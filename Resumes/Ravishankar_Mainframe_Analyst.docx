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76"/>
      </w:tblGrid>
      <w:tr w:rsidR="002F59EA" w:rsidRPr="002F59EA" w:rsidTr="0068204D">
        <w:trPr>
          <w:tblHeader/>
        </w:trPr>
        <w:tc>
          <w:tcPr>
            <w:tcW w:w="9576" w:type="dxa"/>
          </w:tcPr>
          <w:p w:rsidR="002F59EA" w:rsidRPr="00201DC0" w:rsidRDefault="002F59EA" w:rsidP="002F59EA">
            <w:pPr>
              <w:jc w:val="both"/>
              <w:rPr>
                <w:rFonts w:ascii="Calibri" w:hAnsi="Calibri" w:cs="Calibri"/>
                <w:i/>
                <w:sz w:val="22"/>
                <w:szCs w:val="22"/>
              </w:rPr>
            </w:pPr>
          </w:p>
        </w:tc>
      </w:tr>
      <w:tr w:rsidR="002F59EA" w:rsidRPr="002F59EA" w:rsidTr="0068204D">
        <w:tc>
          <w:tcPr>
            <w:tcW w:w="9576" w:type="dxa"/>
          </w:tcPr>
          <w:p w:rsidR="00E25E85" w:rsidRPr="00201DC0" w:rsidRDefault="0068204D" w:rsidP="00E25E85">
            <w:pPr>
              <w:jc w:val="both"/>
              <w:rPr>
                <w:rFonts w:asciiTheme="minorHAnsi" w:hAnsiTheme="minorHAnsi"/>
                <w:b/>
                <w:i/>
                <w:sz w:val="28"/>
                <w:szCs w:val="28"/>
                <w:u w:val="single"/>
              </w:rPr>
            </w:pPr>
            <w:r>
              <w:br w:type="page"/>
            </w:r>
            <w:r w:rsidR="00E25E85" w:rsidRPr="00201DC0">
              <w:rPr>
                <w:rFonts w:asciiTheme="minorHAnsi" w:hAnsiTheme="minorHAnsi"/>
                <w:b/>
                <w:i/>
                <w:sz w:val="28"/>
                <w:szCs w:val="28"/>
                <w:u w:val="single"/>
              </w:rPr>
              <w:t>Professional Summary</w:t>
            </w:r>
          </w:p>
          <w:p w:rsidR="00E25E85" w:rsidRPr="00201DC0" w:rsidRDefault="00E25E85" w:rsidP="00E25E85">
            <w:pPr>
              <w:jc w:val="both"/>
              <w:rPr>
                <w:rFonts w:asciiTheme="minorHAnsi" w:hAnsiTheme="minorHAnsi"/>
                <w:i/>
                <w:sz w:val="22"/>
                <w:szCs w:val="22"/>
              </w:rPr>
            </w:pPr>
          </w:p>
          <w:p w:rsidR="00AF2A3D" w:rsidRPr="0097510F" w:rsidRDefault="008044FA" w:rsidP="00AF2A3D">
            <w:pPr>
              <w:jc w:val="both"/>
              <w:rPr>
                <w:rFonts w:asciiTheme="minorHAnsi" w:hAnsiTheme="minorHAnsi"/>
                <w:sz w:val="22"/>
                <w:szCs w:val="22"/>
              </w:rPr>
            </w:pPr>
            <w:r w:rsidRPr="0097510F">
              <w:rPr>
                <w:rFonts w:asciiTheme="minorHAnsi" w:hAnsiTheme="minorHAnsi"/>
                <w:b/>
                <w:bCs/>
                <w:sz w:val="22"/>
                <w:szCs w:val="22"/>
              </w:rPr>
              <w:t>Sr. IBM Mainframe Application developer</w:t>
            </w:r>
            <w:r w:rsidRPr="0097510F">
              <w:rPr>
                <w:rFonts w:asciiTheme="minorHAnsi" w:hAnsiTheme="minorHAnsi"/>
                <w:sz w:val="22"/>
                <w:szCs w:val="22"/>
              </w:rPr>
              <w:t>, with 1</w:t>
            </w:r>
            <w:r w:rsidR="00F2551D">
              <w:rPr>
                <w:rFonts w:asciiTheme="minorHAnsi" w:hAnsiTheme="minorHAnsi"/>
                <w:sz w:val="22"/>
                <w:szCs w:val="22"/>
              </w:rPr>
              <w:t>4</w:t>
            </w:r>
            <w:r w:rsidRPr="0097510F">
              <w:rPr>
                <w:rFonts w:asciiTheme="minorHAnsi" w:hAnsiTheme="minorHAnsi"/>
                <w:sz w:val="22"/>
                <w:szCs w:val="22"/>
              </w:rPr>
              <w:t xml:space="preserve">+ years of hands on experience in application development. Extensive experience in the </w:t>
            </w:r>
            <w:r w:rsidRPr="0097510F">
              <w:rPr>
                <w:rFonts w:asciiTheme="minorHAnsi" w:hAnsiTheme="minorHAnsi"/>
                <w:b/>
                <w:bCs/>
                <w:sz w:val="22"/>
                <w:szCs w:val="22"/>
              </w:rPr>
              <w:t>IT industry</w:t>
            </w:r>
            <w:r w:rsidRPr="0097510F">
              <w:rPr>
                <w:rFonts w:asciiTheme="minorHAnsi" w:hAnsiTheme="minorHAnsi"/>
                <w:sz w:val="22"/>
                <w:szCs w:val="22"/>
              </w:rPr>
              <w:t xml:space="preserve">, involved with full project life cycle, complete Software Development Life Cycle </w:t>
            </w:r>
            <w:r w:rsidRPr="0097510F">
              <w:rPr>
                <w:rFonts w:asciiTheme="minorHAnsi" w:hAnsiTheme="minorHAnsi"/>
                <w:b/>
                <w:bCs/>
                <w:sz w:val="22"/>
                <w:szCs w:val="22"/>
              </w:rPr>
              <w:t>SDLC</w:t>
            </w:r>
            <w:r w:rsidRPr="0097510F">
              <w:rPr>
                <w:rFonts w:asciiTheme="minorHAnsi" w:hAnsiTheme="minorHAnsi"/>
                <w:sz w:val="22"/>
                <w:szCs w:val="22"/>
              </w:rPr>
              <w:t>.</w:t>
            </w:r>
          </w:p>
          <w:p w:rsidR="008044FA" w:rsidRPr="00201DC0" w:rsidRDefault="008044FA" w:rsidP="00AF2A3D">
            <w:pPr>
              <w:jc w:val="both"/>
              <w:rPr>
                <w:rFonts w:asciiTheme="minorHAnsi" w:hAnsiTheme="minorHAnsi"/>
                <w:i/>
                <w:sz w:val="22"/>
                <w:szCs w:val="22"/>
              </w:rPr>
            </w:pPr>
          </w:p>
          <w:p w:rsidR="00AF2A3D" w:rsidRPr="0097510F" w:rsidRDefault="00AF2A3D" w:rsidP="00AF2A3D">
            <w:pPr>
              <w:jc w:val="both"/>
              <w:rPr>
                <w:rFonts w:asciiTheme="minorHAnsi" w:hAnsiTheme="minorHAnsi"/>
                <w:b/>
                <w:bCs/>
                <w:sz w:val="22"/>
                <w:szCs w:val="22"/>
              </w:rPr>
            </w:pPr>
            <w:r w:rsidRPr="0097510F">
              <w:rPr>
                <w:rFonts w:asciiTheme="minorHAnsi" w:hAnsiTheme="minorHAnsi"/>
                <w:b/>
                <w:bCs/>
                <w:sz w:val="22"/>
                <w:szCs w:val="22"/>
              </w:rPr>
              <w:t>Major Strengths:</w:t>
            </w:r>
          </w:p>
          <w:p w:rsidR="00AF2A3D" w:rsidRPr="0097510F" w:rsidRDefault="00AF2A3D" w:rsidP="0056725C">
            <w:pPr>
              <w:numPr>
                <w:ilvl w:val="0"/>
                <w:numId w:val="39"/>
              </w:numPr>
              <w:jc w:val="both"/>
              <w:rPr>
                <w:rFonts w:asciiTheme="minorHAnsi" w:hAnsiTheme="minorHAnsi"/>
                <w:sz w:val="22"/>
                <w:szCs w:val="22"/>
              </w:rPr>
            </w:pPr>
            <w:r w:rsidRPr="0097510F">
              <w:rPr>
                <w:rFonts w:asciiTheme="minorHAnsi" w:hAnsiTheme="minorHAnsi"/>
                <w:sz w:val="22"/>
                <w:szCs w:val="22"/>
              </w:rPr>
              <w:t xml:space="preserve">Strong technical and business experience in </w:t>
            </w:r>
            <w:r w:rsidRPr="0097510F">
              <w:rPr>
                <w:rFonts w:asciiTheme="minorHAnsi" w:hAnsiTheme="minorHAnsi"/>
                <w:b/>
                <w:bCs/>
                <w:sz w:val="22"/>
                <w:szCs w:val="22"/>
              </w:rPr>
              <w:t xml:space="preserve">Banking, Healthcare, Insurance </w:t>
            </w:r>
            <w:r w:rsidRPr="0097510F">
              <w:rPr>
                <w:rFonts w:asciiTheme="minorHAnsi" w:hAnsiTheme="minorHAnsi"/>
                <w:sz w:val="22"/>
                <w:szCs w:val="22"/>
              </w:rPr>
              <w:t>and</w:t>
            </w:r>
            <w:r w:rsidRPr="0097510F">
              <w:rPr>
                <w:rFonts w:asciiTheme="minorHAnsi" w:hAnsiTheme="minorHAnsi"/>
                <w:b/>
                <w:bCs/>
                <w:sz w:val="22"/>
                <w:szCs w:val="22"/>
              </w:rPr>
              <w:t xml:space="preserve"> </w:t>
            </w:r>
            <w:r w:rsidR="005872D5" w:rsidRPr="0097510F">
              <w:rPr>
                <w:rFonts w:asciiTheme="minorHAnsi" w:hAnsiTheme="minorHAnsi"/>
                <w:b/>
                <w:bCs/>
                <w:sz w:val="22"/>
                <w:szCs w:val="22"/>
              </w:rPr>
              <w:t xml:space="preserve">State </w:t>
            </w:r>
            <w:r w:rsidRPr="0097510F">
              <w:rPr>
                <w:rFonts w:asciiTheme="minorHAnsi" w:hAnsiTheme="minorHAnsi"/>
                <w:b/>
                <w:bCs/>
                <w:sz w:val="22"/>
                <w:szCs w:val="22"/>
              </w:rPr>
              <w:t xml:space="preserve">Welfare </w:t>
            </w:r>
            <w:r w:rsidRPr="0097510F">
              <w:rPr>
                <w:rFonts w:asciiTheme="minorHAnsi" w:hAnsiTheme="minorHAnsi"/>
                <w:sz w:val="22"/>
                <w:szCs w:val="22"/>
              </w:rPr>
              <w:t>projects</w:t>
            </w:r>
            <w:r w:rsidR="005872D5" w:rsidRPr="0097510F">
              <w:rPr>
                <w:rFonts w:asciiTheme="minorHAnsi" w:hAnsiTheme="minorHAnsi"/>
                <w:sz w:val="22"/>
                <w:szCs w:val="22"/>
              </w:rPr>
              <w:t xml:space="preserve"> like State of New Hampshire, State of Oregon, State of Wisconsin and State of Missouri</w:t>
            </w:r>
            <w:r w:rsidRPr="0097510F">
              <w:rPr>
                <w:rFonts w:asciiTheme="minorHAnsi" w:hAnsiTheme="minorHAnsi"/>
                <w:sz w:val="22"/>
                <w:szCs w:val="22"/>
              </w:rPr>
              <w:t>.</w:t>
            </w:r>
          </w:p>
          <w:p w:rsidR="00AF2A3D" w:rsidRPr="0097510F" w:rsidRDefault="00AF2A3D" w:rsidP="0056725C">
            <w:pPr>
              <w:numPr>
                <w:ilvl w:val="0"/>
                <w:numId w:val="39"/>
              </w:numPr>
              <w:jc w:val="both"/>
              <w:rPr>
                <w:rFonts w:asciiTheme="minorHAnsi" w:hAnsiTheme="minorHAnsi"/>
                <w:sz w:val="22"/>
                <w:szCs w:val="22"/>
              </w:rPr>
            </w:pPr>
            <w:r w:rsidRPr="0097510F">
              <w:rPr>
                <w:rFonts w:asciiTheme="minorHAnsi" w:hAnsiTheme="minorHAnsi"/>
                <w:sz w:val="22"/>
                <w:szCs w:val="22"/>
              </w:rPr>
              <w:t>Worked as Onsite / Offsite / offshore coordinator.</w:t>
            </w:r>
          </w:p>
          <w:p w:rsidR="00AF2A3D" w:rsidRPr="0097510F" w:rsidRDefault="00AF2A3D" w:rsidP="0056725C">
            <w:pPr>
              <w:numPr>
                <w:ilvl w:val="0"/>
                <w:numId w:val="39"/>
              </w:numPr>
              <w:jc w:val="both"/>
              <w:rPr>
                <w:rFonts w:asciiTheme="minorHAnsi" w:hAnsiTheme="minorHAnsi"/>
                <w:sz w:val="22"/>
                <w:szCs w:val="22"/>
              </w:rPr>
            </w:pPr>
            <w:r w:rsidRPr="0097510F">
              <w:rPr>
                <w:rFonts w:asciiTheme="minorHAnsi" w:hAnsiTheme="minorHAnsi"/>
                <w:sz w:val="22"/>
                <w:szCs w:val="22"/>
              </w:rPr>
              <w:t>Worked as Senior Systems Analyst, Information Analyst, and Programmer Analyst.</w:t>
            </w:r>
          </w:p>
          <w:p w:rsidR="00AF2A3D" w:rsidRPr="0097510F" w:rsidRDefault="00AF2A3D" w:rsidP="0056725C">
            <w:pPr>
              <w:numPr>
                <w:ilvl w:val="0"/>
                <w:numId w:val="39"/>
              </w:numPr>
              <w:jc w:val="both"/>
              <w:rPr>
                <w:rFonts w:asciiTheme="minorHAnsi" w:hAnsiTheme="minorHAnsi"/>
                <w:sz w:val="22"/>
                <w:szCs w:val="22"/>
              </w:rPr>
            </w:pPr>
            <w:r w:rsidRPr="0097510F">
              <w:rPr>
                <w:rFonts w:asciiTheme="minorHAnsi" w:hAnsiTheme="minorHAnsi"/>
                <w:sz w:val="22"/>
                <w:szCs w:val="22"/>
              </w:rPr>
              <w:t xml:space="preserve">Posses’ good interpersonal skills keen understanding of fundamental business processes and shall be able to determine existing and future information needs of any large </w:t>
            </w:r>
            <w:r w:rsidR="007173DB" w:rsidRPr="0097510F">
              <w:rPr>
                <w:rFonts w:asciiTheme="minorHAnsi" w:hAnsiTheme="minorHAnsi"/>
                <w:sz w:val="22"/>
                <w:szCs w:val="22"/>
              </w:rPr>
              <w:t>multi-location</w:t>
            </w:r>
            <w:r w:rsidRPr="0097510F">
              <w:rPr>
                <w:rFonts w:asciiTheme="minorHAnsi" w:hAnsiTheme="minorHAnsi"/>
                <w:sz w:val="22"/>
                <w:szCs w:val="22"/>
              </w:rPr>
              <w:t xml:space="preserve"> organizations.</w:t>
            </w:r>
          </w:p>
          <w:p w:rsidR="00AF2A3D" w:rsidRPr="0097510F" w:rsidRDefault="00AF2A3D" w:rsidP="0056725C">
            <w:pPr>
              <w:numPr>
                <w:ilvl w:val="0"/>
                <w:numId w:val="39"/>
              </w:numPr>
              <w:jc w:val="both"/>
              <w:rPr>
                <w:rFonts w:asciiTheme="minorHAnsi" w:hAnsiTheme="minorHAnsi"/>
                <w:sz w:val="22"/>
                <w:szCs w:val="22"/>
              </w:rPr>
            </w:pPr>
            <w:r w:rsidRPr="0097510F">
              <w:rPr>
                <w:rFonts w:asciiTheme="minorHAnsi" w:hAnsiTheme="minorHAnsi"/>
                <w:sz w:val="22"/>
                <w:szCs w:val="22"/>
              </w:rPr>
              <w:t xml:space="preserve">Proficient in </w:t>
            </w:r>
            <w:r w:rsidRPr="0097510F">
              <w:rPr>
                <w:rFonts w:asciiTheme="minorHAnsi" w:hAnsiTheme="minorHAnsi"/>
                <w:b/>
                <w:bCs/>
                <w:sz w:val="22"/>
                <w:szCs w:val="22"/>
              </w:rPr>
              <w:t xml:space="preserve">Technical writing </w:t>
            </w:r>
            <w:r w:rsidRPr="0097510F">
              <w:rPr>
                <w:rFonts w:asciiTheme="minorHAnsi" w:hAnsiTheme="minorHAnsi"/>
                <w:sz w:val="22"/>
                <w:szCs w:val="22"/>
              </w:rPr>
              <w:t xml:space="preserve">(preparing </w:t>
            </w:r>
            <w:r w:rsidRPr="0097510F">
              <w:rPr>
                <w:rFonts w:asciiTheme="minorHAnsi" w:hAnsiTheme="minorHAnsi"/>
                <w:b/>
                <w:bCs/>
                <w:sz w:val="22"/>
                <w:szCs w:val="22"/>
              </w:rPr>
              <w:t xml:space="preserve">Technical specifications </w:t>
            </w:r>
            <w:r w:rsidR="007173DB" w:rsidRPr="0097510F">
              <w:rPr>
                <w:rFonts w:asciiTheme="minorHAnsi" w:hAnsiTheme="minorHAnsi"/>
                <w:sz w:val="22"/>
                <w:szCs w:val="22"/>
              </w:rPr>
              <w:t>(HLD)</w:t>
            </w:r>
            <w:r w:rsidRPr="0097510F">
              <w:rPr>
                <w:rFonts w:asciiTheme="minorHAnsi" w:hAnsiTheme="minorHAnsi"/>
                <w:sz w:val="22"/>
                <w:szCs w:val="22"/>
              </w:rPr>
              <w:t xml:space="preserve">) and </w:t>
            </w:r>
            <w:r w:rsidRPr="0097510F">
              <w:rPr>
                <w:rFonts w:asciiTheme="minorHAnsi" w:hAnsiTheme="minorHAnsi"/>
                <w:b/>
                <w:bCs/>
                <w:sz w:val="22"/>
                <w:szCs w:val="22"/>
              </w:rPr>
              <w:t>Program specifications</w:t>
            </w:r>
            <w:r w:rsidR="007173DB" w:rsidRPr="0097510F">
              <w:rPr>
                <w:rFonts w:asciiTheme="minorHAnsi" w:hAnsiTheme="minorHAnsi"/>
                <w:b/>
                <w:bCs/>
                <w:sz w:val="22"/>
                <w:szCs w:val="22"/>
              </w:rPr>
              <w:t xml:space="preserve"> </w:t>
            </w:r>
            <w:r w:rsidRPr="0097510F">
              <w:rPr>
                <w:rFonts w:asciiTheme="minorHAnsi" w:hAnsiTheme="minorHAnsi"/>
                <w:sz w:val="22"/>
                <w:szCs w:val="22"/>
              </w:rPr>
              <w:t>(LLD)</w:t>
            </w:r>
            <w:r w:rsidR="005872D5" w:rsidRPr="0097510F">
              <w:rPr>
                <w:rFonts w:asciiTheme="minorHAnsi" w:hAnsiTheme="minorHAnsi"/>
                <w:sz w:val="22"/>
                <w:szCs w:val="22"/>
              </w:rPr>
              <w:t>)</w:t>
            </w:r>
          </w:p>
          <w:p w:rsidR="00AF2A3D" w:rsidRPr="0097510F" w:rsidRDefault="00AF2A3D" w:rsidP="0056725C">
            <w:pPr>
              <w:numPr>
                <w:ilvl w:val="0"/>
                <w:numId w:val="39"/>
              </w:numPr>
              <w:jc w:val="both"/>
              <w:rPr>
                <w:rFonts w:asciiTheme="minorHAnsi" w:hAnsiTheme="minorHAnsi"/>
                <w:sz w:val="22"/>
                <w:szCs w:val="22"/>
              </w:rPr>
            </w:pPr>
            <w:r w:rsidRPr="0097510F">
              <w:rPr>
                <w:rFonts w:asciiTheme="minorHAnsi" w:hAnsiTheme="minorHAnsi"/>
                <w:sz w:val="22"/>
                <w:szCs w:val="22"/>
              </w:rPr>
              <w:t xml:space="preserve">Having good domain knowledge in Healthcare, </w:t>
            </w:r>
            <w:r w:rsidR="005872D5" w:rsidRPr="0097510F">
              <w:rPr>
                <w:rFonts w:asciiTheme="minorHAnsi" w:hAnsiTheme="minorHAnsi"/>
                <w:sz w:val="22"/>
                <w:szCs w:val="22"/>
              </w:rPr>
              <w:t xml:space="preserve">State </w:t>
            </w:r>
            <w:r w:rsidRPr="0097510F">
              <w:rPr>
                <w:rFonts w:asciiTheme="minorHAnsi" w:hAnsiTheme="minorHAnsi"/>
                <w:sz w:val="22"/>
                <w:szCs w:val="22"/>
              </w:rPr>
              <w:t>Welfare</w:t>
            </w:r>
            <w:r w:rsidR="005872D5" w:rsidRPr="0097510F">
              <w:rPr>
                <w:rFonts w:asciiTheme="minorHAnsi" w:hAnsiTheme="minorHAnsi"/>
                <w:sz w:val="22"/>
                <w:szCs w:val="22"/>
              </w:rPr>
              <w:t xml:space="preserve"> programs</w:t>
            </w:r>
            <w:r w:rsidRPr="0097510F">
              <w:rPr>
                <w:rFonts w:asciiTheme="minorHAnsi" w:hAnsiTheme="minorHAnsi"/>
                <w:sz w:val="22"/>
                <w:szCs w:val="22"/>
              </w:rPr>
              <w:t>, Insurance, Manufacturing, Retail, Banking, Investments Banking, and Securities and Trading sectors.</w:t>
            </w:r>
          </w:p>
          <w:p w:rsidR="00AF2A3D" w:rsidRPr="0097510F" w:rsidRDefault="00AF2A3D" w:rsidP="0056725C">
            <w:pPr>
              <w:numPr>
                <w:ilvl w:val="0"/>
                <w:numId w:val="39"/>
              </w:numPr>
              <w:jc w:val="both"/>
              <w:rPr>
                <w:rFonts w:asciiTheme="minorHAnsi" w:hAnsiTheme="minorHAnsi"/>
                <w:sz w:val="22"/>
                <w:szCs w:val="22"/>
              </w:rPr>
            </w:pPr>
            <w:r w:rsidRPr="0097510F">
              <w:rPr>
                <w:rFonts w:asciiTheme="minorHAnsi" w:hAnsiTheme="minorHAnsi"/>
                <w:sz w:val="22"/>
                <w:szCs w:val="22"/>
              </w:rPr>
              <w:t xml:space="preserve">Excellent experience in all phases of Software Development Life </w:t>
            </w:r>
            <w:r w:rsidR="007173DB" w:rsidRPr="0097510F">
              <w:rPr>
                <w:rFonts w:asciiTheme="minorHAnsi" w:hAnsiTheme="minorHAnsi"/>
                <w:sz w:val="22"/>
                <w:szCs w:val="22"/>
              </w:rPr>
              <w:t>Cycle (</w:t>
            </w:r>
            <w:r w:rsidRPr="0097510F">
              <w:rPr>
                <w:rFonts w:asciiTheme="minorHAnsi" w:hAnsiTheme="minorHAnsi"/>
                <w:sz w:val="22"/>
                <w:szCs w:val="22"/>
              </w:rPr>
              <w:t>SDLC) such as development of software requirement specifications, software design specifications, coding the tasks, testing the components, integrating the modules and deploying the applications.</w:t>
            </w:r>
          </w:p>
          <w:p w:rsidR="008044FA" w:rsidRPr="0097510F" w:rsidRDefault="008044FA" w:rsidP="0056725C">
            <w:pPr>
              <w:numPr>
                <w:ilvl w:val="0"/>
                <w:numId w:val="39"/>
              </w:numPr>
              <w:jc w:val="both"/>
              <w:rPr>
                <w:rFonts w:asciiTheme="minorHAnsi" w:hAnsiTheme="minorHAnsi"/>
                <w:sz w:val="22"/>
                <w:szCs w:val="22"/>
              </w:rPr>
            </w:pPr>
            <w:r w:rsidRPr="0097510F">
              <w:rPr>
                <w:rFonts w:asciiTheme="minorHAnsi" w:hAnsiTheme="minorHAnsi"/>
                <w:sz w:val="22"/>
                <w:szCs w:val="22"/>
              </w:rPr>
              <w:t xml:space="preserve">Ability to </w:t>
            </w:r>
            <w:r w:rsidRPr="0097510F">
              <w:rPr>
                <w:rFonts w:asciiTheme="minorHAnsi" w:hAnsiTheme="minorHAnsi"/>
                <w:b/>
                <w:bCs/>
                <w:sz w:val="22"/>
                <w:szCs w:val="22"/>
              </w:rPr>
              <w:t>multi-task</w:t>
            </w:r>
            <w:r w:rsidRPr="0097510F">
              <w:rPr>
                <w:rFonts w:asciiTheme="minorHAnsi" w:hAnsiTheme="minorHAnsi"/>
                <w:sz w:val="22"/>
                <w:szCs w:val="22"/>
              </w:rPr>
              <w:t xml:space="preserve"> work across different applications. Diverse work experience with different functionalities of the application, with </w:t>
            </w:r>
            <w:r w:rsidRPr="0097510F">
              <w:rPr>
                <w:rFonts w:asciiTheme="minorHAnsi" w:hAnsiTheme="minorHAnsi"/>
                <w:b/>
                <w:bCs/>
                <w:sz w:val="22"/>
                <w:szCs w:val="22"/>
              </w:rPr>
              <w:t>Development</w:t>
            </w:r>
            <w:r w:rsidRPr="0097510F">
              <w:rPr>
                <w:rFonts w:asciiTheme="minorHAnsi" w:hAnsiTheme="minorHAnsi"/>
                <w:sz w:val="22"/>
                <w:szCs w:val="22"/>
              </w:rPr>
              <w:t xml:space="preserve"> and </w:t>
            </w:r>
            <w:r w:rsidRPr="0097510F">
              <w:rPr>
                <w:rFonts w:asciiTheme="minorHAnsi" w:hAnsiTheme="minorHAnsi"/>
                <w:b/>
                <w:bCs/>
                <w:sz w:val="22"/>
                <w:szCs w:val="22"/>
              </w:rPr>
              <w:t>Production Support</w:t>
            </w:r>
            <w:r w:rsidRPr="0097510F">
              <w:rPr>
                <w:rFonts w:asciiTheme="minorHAnsi" w:hAnsiTheme="minorHAnsi"/>
                <w:sz w:val="22"/>
                <w:szCs w:val="22"/>
              </w:rPr>
              <w:t xml:space="preserve"> projects.</w:t>
            </w:r>
          </w:p>
          <w:p w:rsidR="00AF2A3D" w:rsidRPr="0097510F" w:rsidRDefault="007173DB" w:rsidP="0056725C">
            <w:pPr>
              <w:numPr>
                <w:ilvl w:val="0"/>
                <w:numId w:val="39"/>
              </w:numPr>
              <w:jc w:val="both"/>
              <w:rPr>
                <w:rFonts w:asciiTheme="minorHAnsi" w:hAnsiTheme="minorHAnsi"/>
                <w:sz w:val="22"/>
                <w:szCs w:val="22"/>
              </w:rPr>
            </w:pPr>
            <w:r w:rsidRPr="0097510F">
              <w:rPr>
                <w:rFonts w:asciiTheme="minorHAnsi" w:hAnsiTheme="minorHAnsi"/>
                <w:sz w:val="22"/>
                <w:szCs w:val="22"/>
              </w:rPr>
              <w:t xml:space="preserve">Hands on experience on technologies such as </w:t>
            </w:r>
            <w:r w:rsidRPr="00071EE4">
              <w:rPr>
                <w:rFonts w:asciiTheme="minorHAnsi" w:hAnsiTheme="minorHAnsi"/>
                <w:b/>
                <w:sz w:val="22"/>
                <w:szCs w:val="22"/>
              </w:rPr>
              <w:t>IBM Mainframes</w:t>
            </w:r>
            <w:r w:rsidRPr="0097510F">
              <w:rPr>
                <w:rFonts w:asciiTheme="minorHAnsi" w:hAnsiTheme="minorHAnsi"/>
                <w:sz w:val="22"/>
                <w:szCs w:val="22"/>
              </w:rPr>
              <w:t xml:space="preserve">, </w:t>
            </w:r>
            <w:r w:rsidR="00071EE4" w:rsidRPr="00071EE4">
              <w:rPr>
                <w:rFonts w:asciiTheme="minorHAnsi" w:hAnsiTheme="minorHAnsi"/>
                <w:b/>
                <w:sz w:val="22"/>
                <w:szCs w:val="22"/>
              </w:rPr>
              <w:t>TSO/ISPF</w:t>
            </w:r>
            <w:r w:rsidR="00071EE4">
              <w:rPr>
                <w:rFonts w:asciiTheme="minorHAnsi" w:hAnsiTheme="minorHAnsi"/>
                <w:sz w:val="22"/>
                <w:szCs w:val="22"/>
              </w:rPr>
              <w:t>,</w:t>
            </w:r>
            <w:r w:rsidRPr="007D4D39">
              <w:rPr>
                <w:rFonts w:asciiTheme="minorHAnsi" w:hAnsiTheme="minorHAnsi"/>
                <w:b/>
                <w:sz w:val="22"/>
                <w:szCs w:val="22"/>
              </w:rPr>
              <w:t>COBOL, JCL, DB2</w:t>
            </w:r>
            <w:r w:rsidRPr="0097510F">
              <w:rPr>
                <w:rFonts w:asciiTheme="minorHAnsi" w:hAnsiTheme="minorHAnsi"/>
                <w:sz w:val="22"/>
                <w:szCs w:val="22"/>
              </w:rPr>
              <w:t xml:space="preserve">, </w:t>
            </w:r>
            <w:r w:rsidR="00B76561">
              <w:rPr>
                <w:rFonts w:asciiTheme="minorHAnsi" w:hAnsiTheme="minorHAnsi"/>
                <w:sz w:val="22"/>
                <w:szCs w:val="22"/>
              </w:rPr>
              <w:t>MVS,</w:t>
            </w:r>
            <w:r w:rsidRPr="0097510F">
              <w:rPr>
                <w:rFonts w:asciiTheme="minorHAnsi" w:hAnsiTheme="minorHAnsi"/>
                <w:sz w:val="22"/>
                <w:szCs w:val="22"/>
              </w:rPr>
              <w:t xml:space="preserve">VSAM, </w:t>
            </w:r>
            <w:r w:rsidRPr="007D4D39">
              <w:rPr>
                <w:rFonts w:asciiTheme="minorHAnsi" w:hAnsiTheme="minorHAnsi"/>
                <w:b/>
                <w:sz w:val="22"/>
                <w:szCs w:val="22"/>
              </w:rPr>
              <w:t>CICS</w:t>
            </w:r>
            <w:r w:rsidRPr="0097510F">
              <w:rPr>
                <w:rFonts w:asciiTheme="minorHAnsi" w:hAnsiTheme="minorHAnsi"/>
                <w:sz w:val="22"/>
                <w:szCs w:val="22"/>
              </w:rPr>
              <w:t xml:space="preserve">, IMS DB/DC,EASYTRIEVE, </w:t>
            </w:r>
            <w:r w:rsidR="008E50DE" w:rsidRPr="0097510F">
              <w:rPr>
                <w:rFonts w:asciiTheme="minorHAnsi" w:hAnsiTheme="minorHAnsi"/>
                <w:sz w:val="22"/>
                <w:szCs w:val="22"/>
              </w:rPr>
              <w:t>Java Script, JAVA,</w:t>
            </w:r>
            <w:r w:rsidR="00D72F33" w:rsidRPr="0097510F">
              <w:rPr>
                <w:rFonts w:asciiTheme="minorHAnsi" w:hAnsiTheme="minorHAnsi"/>
                <w:sz w:val="22"/>
                <w:szCs w:val="22"/>
              </w:rPr>
              <w:t>.</w:t>
            </w:r>
            <w:proofErr w:type="spellStart"/>
            <w:r w:rsidR="00D72F33" w:rsidRPr="0097510F">
              <w:rPr>
                <w:rFonts w:asciiTheme="minorHAnsi" w:hAnsiTheme="minorHAnsi"/>
                <w:sz w:val="22"/>
                <w:szCs w:val="22"/>
              </w:rPr>
              <w:t>NET,</w:t>
            </w:r>
            <w:r w:rsidRPr="0097510F">
              <w:rPr>
                <w:rFonts w:asciiTheme="minorHAnsi" w:hAnsiTheme="minorHAnsi"/>
                <w:sz w:val="22"/>
                <w:szCs w:val="22"/>
              </w:rPr>
              <w:t>File</w:t>
            </w:r>
            <w:proofErr w:type="spellEnd"/>
            <w:r w:rsidRPr="0097510F">
              <w:rPr>
                <w:rFonts w:asciiTheme="minorHAnsi" w:hAnsiTheme="minorHAnsi"/>
                <w:sz w:val="22"/>
                <w:szCs w:val="22"/>
              </w:rPr>
              <w:t xml:space="preserve">-Aid, </w:t>
            </w:r>
            <w:r w:rsidRPr="007D4D39">
              <w:rPr>
                <w:rFonts w:asciiTheme="minorHAnsi" w:hAnsiTheme="minorHAnsi"/>
                <w:b/>
                <w:sz w:val="22"/>
                <w:szCs w:val="22"/>
              </w:rPr>
              <w:t>ENDEVOR, CHANGEMAN,</w:t>
            </w:r>
            <w:r w:rsidR="007D4D39" w:rsidRPr="007D4D39">
              <w:rPr>
                <w:rFonts w:asciiTheme="minorHAnsi" w:hAnsiTheme="minorHAnsi"/>
                <w:b/>
                <w:sz w:val="22"/>
                <w:szCs w:val="22"/>
              </w:rPr>
              <w:t xml:space="preserve"> ELIPS</w:t>
            </w:r>
            <w:r w:rsidR="007D4D39">
              <w:rPr>
                <w:rFonts w:asciiTheme="minorHAnsi" w:hAnsiTheme="minorHAnsi"/>
                <w:sz w:val="22"/>
                <w:szCs w:val="22"/>
              </w:rPr>
              <w:t>,</w:t>
            </w:r>
            <w:r w:rsidRPr="0097510F">
              <w:rPr>
                <w:rFonts w:asciiTheme="minorHAnsi" w:hAnsiTheme="minorHAnsi"/>
                <w:sz w:val="22"/>
                <w:szCs w:val="22"/>
              </w:rPr>
              <w:t xml:space="preserve"> VISIO, </w:t>
            </w:r>
            <w:r w:rsidRPr="007D4D39">
              <w:rPr>
                <w:rFonts w:asciiTheme="minorHAnsi" w:hAnsiTheme="minorHAnsi"/>
                <w:b/>
                <w:sz w:val="22"/>
                <w:szCs w:val="22"/>
              </w:rPr>
              <w:t>PANVALET</w:t>
            </w:r>
            <w:r w:rsidRPr="0097510F">
              <w:rPr>
                <w:rFonts w:asciiTheme="minorHAnsi" w:hAnsiTheme="minorHAnsi"/>
                <w:sz w:val="22"/>
                <w:szCs w:val="22"/>
              </w:rPr>
              <w:t>, XPEDITER, Syncsort, IBM-Debugger, CA-INTERTEST, CONTROL-M, CA-VIEW,  SDSF, CICS OMEGANON, BMC,  DB2-PLATINUM, SPUFI, QMF, File Manager, MQ-Series,</w:t>
            </w:r>
            <w:r w:rsidR="005872D5" w:rsidRPr="0097510F">
              <w:rPr>
                <w:rFonts w:asciiTheme="minorHAnsi" w:hAnsiTheme="minorHAnsi"/>
                <w:sz w:val="22"/>
                <w:szCs w:val="22"/>
              </w:rPr>
              <w:t xml:space="preserve"> VA-Gen, Cool Gen</w:t>
            </w:r>
            <w:r w:rsidR="00B76561">
              <w:rPr>
                <w:rFonts w:asciiTheme="minorHAnsi" w:hAnsiTheme="minorHAnsi"/>
                <w:sz w:val="22"/>
                <w:szCs w:val="22"/>
              </w:rPr>
              <w:t>(CA Gen)</w:t>
            </w:r>
            <w:r w:rsidR="005872D5" w:rsidRPr="0097510F">
              <w:rPr>
                <w:rFonts w:asciiTheme="minorHAnsi" w:hAnsiTheme="minorHAnsi"/>
                <w:sz w:val="22"/>
                <w:szCs w:val="22"/>
              </w:rPr>
              <w:t>,</w:t>
            </w:r>
            <w:r w:rsidRPr="0097510F">
              <w:rPr>
                <w:rFonts w:asciiTheme="minorHAnsi" w:hAnsiTheme="minorHAnsi"/>
                <w:sz w:val="22"/>
                <w:szCs w:val="22"/>
              </w:rPr>
              <w:t xml:space="preserve"> XML, Lotus Notes, </w:t>
            </w:r>
            <w:r w:rsidR="00B76561">
              <w:rPr>
                <w:rFonts w:asciiTheme="minorHAnsi" w:hAnsiTheme="minorHAnsi"/>
                <w:sz w:val="22"/>
                <w:szCs w:val="22"/>
              </w:rPr>
              <w:t xml:space="preserve">Web Focus </w:t>
            </w:r>
            <w:proofErr w:type="spellStart"/>
            <w:r w:rsidR="00B76561">
              <w:rPr>
                <w:rFonts w:asciiTheme="minorHAnsi" w:hAnsiTheme="minorHAnsi"/>
                <w:sz w:val="22"/>
                <w:szCs w:val="22"/>
              </w:rPr>
              <w:t>Reporting,</w:t>
            </w:r>
            <w:r w:rsidRPr="0097510F">
              <w:rPr>
                <w:rFonts w:asciiTheme="minorHAnsi" w:hAnsiTheme="minorHAnsi"/>
                <w:sz w:val="22"/>
                <w:szCs w:val="22"/>
              </w:rPr>
              <w:t>Test</w:t>
            </w:r>
            <w:proofErr w:type="spellEnd"/>
            <w:r w:rsidRPr="0097510F">
              <w:rPr>
                <w:rFonts w:asciiTheme="minorHAnsi" w:hAnsiTheme="minorHAnsi"/>
                <w:sz w:val="22"/>
                <w:szCs w:val="22"/>
              </w:rPr>
              <w:t xml:space="preserve"> </w:t>
            </w:r>
            <w:r w:rsidR="005872D5" w:rsidRPr="0097510F">
              <w:rPr>
                <w:rFonts w:asciiTheme="minorHAnsi" w:hAnsiTheme="minorHAnsi"/>
                <w:sz w:val="22"/>
                <w:szCs w:val="22"/>
              </w:rPr>
              <w:t>Director, Quality Center skills.</w:t>
            </w:r>
          </w:p>
          <w:p w:rsidR="00AF2A3D" w:rsidRPr="0097510F" w:rsidRDefault="00AF2A3D" w:rsidP="0056725C">
            <w:pPr>
              <w:numPr>
                <w:ilvl w:val="0"/>
                <w:numId w:val="39"/>
              </w:numPr>
              <w:jc w:val="both"/>
              <w:rPr>
                <w:rFonts w:asciiTheme="minorHAnsi" w:hAnsiTheme="minorHAnsi"/>
                <w:sz w:val="22"/>
                <w:szCs w:val="22"/>
              </w:rPr>
            </w:pPr>
            <w:r w:rsidRPr="0097510F">
              <w:rPr>
                <w:rFonts w:asciiTheme="minorHAnsi" w:hAnsiTheme="minorHAnsi"/>
                <w:sz w:val="22"/>
                <w:szCs w:val="22"/>
              </w:rPr>
              <w:t xml:space="preserve">Proficient in obtaining project requirements from user and manager, formulating the requirements into </w:t>
            </w:r>
            <w:r w:rsidRPr="0097510F">
              <w:rPr>
                <w:rFonts w:asciiTheme="minorHAnsi" w:hAnsiTheme="minorHAnsi"/>
                <w:b/>
                <w:sz w:val="22"/>
                <w:szCs w:val="22"/>
              </w:rPr>
              <w:t>design specs</w:t>
            </w:r>
            <w:r w:rsidRPr="0097510F">
              <w:rPr>
                <w:rFonts w:asciiTheme="minorHAnsi" w:hAnsiTheme="minorHAnsi"/>
                <w:sz w:val="22"/>
                <w:szCs w:val="22"/>
              </w:rPr>
              <w:t xml:space="preserve">, preparing </w:t>
            </w:r>
            <w:r w:rsidR="008044FA" w:rsidRPr="0097510F">
              <w:rPr>
                <w:rFonts w:asciiTheme="minorHAnsi" w:hAnsiTheme="minorHAnsi"/>
                <w:b/>
                <w:sz w:val="22"/>
                <w:szCs w:val="22"/>
              </w:rPr>
              <w:t>system spec</w:t>
            </w:r>
            <w:r w:rsidRPr="0097510F">
              <w:rPr>
                <w:rFonts w:asciiTheme="minorHAnsi" w:hAnsiTheme="minorHAnsi"/>
                <w:b/>
                <w:sz w:val="22"/>
                <w:szCs w:val="22"/>
              </w:rPr>
              <w:t>s</w:t>
            </w:r>
            <w:r w:rsidRPr="0097510F">
              <w:rPr>
                <w:rFonts w:asciiTheme="minorHAnsi" w:hAnsiTheme="minorHAnsi"/>
                <w:sz w:val="22"/>
                <w:szCs w:val="22"/>
              </w:rPr>
              <w:t>, assigning tasks to team members, and tracking project progress.</w:t>
            </w:r>
          </w:p>
          <w:p w:rsidR="00AF2A3D" w:rsidRPr="0097510F" w:rsidRDefault="00AF2A3D" w:rsidP="0056725C">
            <w:pPr>
              <w:numPr>
                <w:ilvl w:val="0"/>
                <w:numId w:val="39"/>
              </w:numPr>
              <w:jc w:val="both"/>
              <w:rPr>
                <w:rFonts w:asciiTheme="minorHAnsi" w:hAnsiTheme="minorHAnsi"/>
                <w:sz w:val="22"/>
                <w:szCs w:val="22"/>
              </w:rPr>
            </w:pPr>
            <w:r w:rsidRPr="0097510F">
              <w:rPr>
                <w:rFonts w:asciiTheme="minorHAnsi" w:hAnsiTheme="minorHAnsi"/>
                <w:sz w:val="22"/>
                <w:szCs w:val="22"/>
              </w:rPr>
              <w:t>In-depth knowledge of quality processes such as SEI-CMMI and quality procedures to comply audit requirements.</w:t>
            </w:r>
          </w:p>
          <w:p w:rsidR="00AF2A3D" w:rsidRPr="0097510F" w:rsidRDefault="00AF2A3D" w:rsidP="0056725C">
            <w:pPr>
              <w:numPr>
                <w:ilvl w:val="0"/>
                <w:numId w:val="39"/>
              </w:numPr>
              <w:jc w:val="both"/>
              <w:rPr>
                <w:rFonts w:asciiTheme="minorHAnsi" w:hAnsiTheme="minorHAnsi"/>
                <w:sz w:val="22"/>
                <w:szCs w:val="22"/>
              </w:rPr>
            </w:pPr>
            <w:r w:rsidRPr="0097510F">
              <w:rPr>
                <w:rFonts w:asciiTheme="minorHAnsi" w:hAnsiTheme="minorHAnsi"/>
                <w:sz w:val="22"/>
                <w:szCs w:val="22"/>
              </w:rPr>
              <w:t>Experience in 24x7 Production support, and experience in Incident, Problem and change management process.</w:t>
            </w:r>
          </w:p>
          <w:p w:rsidR="00AF2A3D" w:rsidRPr="0097510F" w:rsidRDefault="00AF2A3D" w:rsidP="0056725C">
            <w:pPr>
              <w:numPr>
                <w:ilvl w:val="0"/>
                <w:numId w:val="39"/>
              </w:numPr>
              <w:jc w:val="both"/>
              <w:rPr>
                <w:rFonts w:asciiTheme="minorHAnsi" w:hAnsiTheme="minorHAnsi"/>
                <w:sz w:val="22"/>
                <w:szCs w:val="22"/>
              </w:rPr>
            </w:pPr>
            <w:r w:rsidRPr="0097510F">
              <w:rPr>
                <w:rFonts w:asciiTheme="minorHAnsi" w:hAnsiTheme="minorHAnsi"/>
                <w:sz w:val="22"/>
                <w:szCs w:val="22"/>
              </w:rPr>
              <w:t xml:space="preserve">Good experience in project planning, scheduling, estimation, resource and work allocation, risk identification and mitigation plan, product delivery and communication. </w:t>
            </w:r>
          </w:p>
          <w:p w:rsidR="00AF2A3D" w:rsidRPr="0097510F" w:rsidRDefault="00AF2A3D" w:rsidP="0056725C">
            <w:pPr>
              <w:numPr>
                <w:ilvl w:val="0"/>
                <w:numId w:val="39"/>
              </w:numPr>
              <w:jc w:val="both"/>
              <w:rPr>
                <w:rFonts w:asciiTheme="minorHAnsi" w:hAnsiTheme="minorHAnsi"/>
                <w:sz w:val="22"/>
                <w:szCs w:val="22"/>
              </w:rPr>
            </w:pPr>
            <w:r w:rsidRPr="0097510F">
              <w:rPr>
                <w:rFonts w:asciiTheme="minorHAnsi" w:hAnsiTheme="minorHAnsi"/>
                <w:sz w:val="22"/>
                <w:szCs w:val="22"/>
              </w:rPr>
              <w:t>Excellent Client Management, Experienced in building effective winning/successful relationships with both customers and development/testing/support teams.</w:t>
            </w:r>
          </w:p>
          <w:p w:rsidR="00AF2A3D" w:rsidRPr="0097510F" w:rsidRDefault="00AF2A3D" w:rsidP="0056725C">
            <w:pPr>
              <w:numPr>
                <w:ilvl w:val="0"/>
                <w:numId w:val="39"/>
              </w:numPr>
              <w:jc w:val="both"/>
              <w:rPr>
                <w:rFonts w:asciiTheme="minorHAnsi" w:hAnsiTheme="minorHAnsi"/>
                <w:sz w:val="22"/>
                <w:szCs w:val="22"/>
              </w:rPr>
            </w:pPr>
            <w:r w:rsidRPr="0097510F">
              <w:rPr>
                <w:rFonts w:asciiTheme="minorHAnsi" w:hAnsiTheme="minorHAnsi"/>
                <w:sz w:val="22"/>
                <w:szCs w:val="22"/>
              </w:rPr>
              <w:t>Efficient in listing issues with Line Mangers and Project management teams.</w:t>
            </w:r>
          </w:p>
          <w:p w:rsidR="00AF2A3D" w:rsidRPr="0097510F" w:rsidRDefault="00AF2A3D" w:rsidP="0056725C">
            <w:pPr>
              <w:numPr>
                <w:ilvl w:val="0"/>
                <w:numId w:val="39"/>
              </w:numPr>
              <w:jc w:val="both"/>
              <w:rPr>
                <w:rFonts w:asciiTheme="minorHAnsi" w:hAnsiTheme="minorHAnsi"/>
                <w:sz w:val="22"/>
                <w:szCs w:val="22"/>
              </w:rPr>
            </w:pPr>
            <w:r w:rsidRPr="0097510F">
              <w:rPr>
                <w:rFonts w:asciiTheme="minorHAnsi" w:hAnsiTheme="minorHAnsi"/>
                <w:sz w:val="22"/>
                <w:szCs w:val="22"/>
              </w:rPr>
              <w:t>Working closely with support teams and deployment of the applications and providing necessary handover to support teams during pre-post production implementations.</w:t>
            </w:r>
          </w:p>
          <w:p w:rsidR="00AF2A3D" w:rsidRPr="0097510F" w:rsidRDefault="00AF2A3D" w:rsidP="0056725C">
            <w:pPr>
              <w:numPr>
                <w:ilvl w:val="0"/>
                <w:numId w:val="39"/>
              </w:numPr>
              <w:jc w:val="both"/>
              <w:rPr>
                <w:rFonts w:asciiTheme="minorHAnsi" w:hAnsiTheme="minorHAnsi"/>
                <w:sz w:val="22"/>
                <w:szCs w:val="22"/>
              </w:rPr>
            </w:pPr>
            <w:r w:rsidRPr="0097510F">
              <w:rPr>
                <w:rFonts w:asciiTheme="minorHAnsi" w:hAnsiTheme="minorHAnsi"/>
                <w:sz w:val="22"/>
                <w:szCs w:val="22"/>
              </w:rPr>
              <w:lastRenderedPageBreak/>
              <w:t>Experience in various stages of Project Management life cycle (PMI methodologies) in order to ensure that deliverables, deadlines, quality standards and client expectations are met.</w:t>
            </w:r>
          </w:p>
          <w:p w:rsidR="00AF2A3D" w:rsidRPr="0097510F" w:rsidRDefault="00AF2A3D" w:rsidP="0056725C">
            <w:pPr>
              <w:numPr>
                <w:ilvl w:val="0"/>
                <w:numId w:val="39"/>
              </w:numPr>
              <w:jc w:val="both"/>
              <w:rPr>
                <w:rFonts w:asciiTheme="minorHAnsi" w:hAnsiTheme="minorHAnsi"/>
                <w:sz w:val="22"/>
                <w:szCs w:val="22"/>
              </w:rPr>
            </w:pPr>
            <w:r w:rsidRPr="0097510F">
              <w:rPr>
                <w:rFonts w:asciiTheme="minorHAnsi" w:hAnsiTheme="minorHAnsi"/>
                <w:sz w:val="22"/>
                <w:szCs w:val="22"/>
              </w:rPr>
              <w:t xml:space="preserve">Handled multiple projects simultaneously, Capable of </w:t>
            </w:r>
            <w:r w:rsidR="007173DB" w:rsidRPr="0097510F">
              <w:rPr>
                <w:rFonts w:asciiTheme="minorHAnsi" w:hAnsiTheme="minorHAnsi"/>
                <w:sz w:val="22"/>
                <w:szCs w:val="22"/>
              </w:rPr>
              <w:t>multi-tasking</w:t>
            </w:r>
            <w:r w:rsidRPr="0097510F">
              <w:rPr>
                <w:rFonts w:asciiTheme="minorHAnsi" w:hAnsiTheme="minorHAnsi"/>
                <w:sz w:val="22"/>
                <w:szCs w:val="22"/>
              </w:rPr>
              <w:t xml:space="preserve"> and working in highly tight project deadlines and executing duties while being observed by customer and user communities.</w:t>
            </w:r>
          </w:p>
          <w:p w:rsidR="00AF2A3D" w:rsidRPr="0097510F" w:rsidRDefault="00AF2A3D" w:rsidP="00AF2A3D">
            <w:pPr>
              <w:jc w:val="both"/>
              <w:rPr>
                <w:rFonts w:asciiTheme="minorHAnsi" w:hAnsiTheme="minorHAnsi"/>
                <w:sz w:val="22"/>
                <w:szCs w:val="22"/>
              </w:rPr>
            </w:pPr>
          </w:p>
          <w:p w:rsidR="00AF2A3D" w:rsidRPr="0097510F" w:rsidRDefault="00AF2A3D" w:rsidP="0056725C">
            <w:pPr>
              <w:numPr>
                <w:ilvl w:val="0"/>
                <w:numId w:val="39"/>
              </w:numPr>
              <w:jc w:val="both"/>
              <w:rPr>
                <w:rFonts w:asciiTheme="minorHAnsi" w:hAnsiTheme="minorHAnsi"/>
                <w:sz w:val="22"/>
                <w:szCs w:val="22"/>
              </w:rPr>
            </w:pPr>
            <w:r w:rsidRPr="0097510F">
              <w:rPr>
                <w:rFonts w:asciiTheme="minorHAnsi" w:hAnsiTheme="minorHAnsi"/>
                <w:sz w:val="22"/>
                <w:szCs w:val="22"/>
              </w:rPr>
              <w:t xml:space="preserve">Experience in defect analysis, tracking and defect closure of the applications using Test Director and Quality </w:t>
            </w:r>
            <w:r w:rsidR="007173DB" w:rsidRPr="0097510F">
              <w:rPr>
                <w:rFonts w:asciiTheme="minorHAnsi" w:hAnsiTheme="minorHAnsi"/>
                <w:sz w:val="22"/>
                <w:szCs w:val="22"/>
              </w:rPr>
              <w:t>center</w:t>
            </w:r>
            <w:r w:rsidRPr="0097510F">
              <w:rPr>
                <w:rFonts w:asciiTheme="minorHAnsi" w:hAnsiTheme="minorHAnsi"/>
                <w:sz w:val="22"/>
                <w:szCs w:val="22"/>
              </w:rPr>
              <w:t>.</w:t>
            </w:r>
          </w:p>
          <w:p w:rsidR="00E25E85" w:rsidRPr="00201DC0" w:rsidRDefault="00E25E85" w:rsidP="00E25E85">
            <w:pPr>
              <w:jc w:val="both"/>
              <w:rPr>
                <w:rFonts w:asciiTheme="minorHAnsi" w:hAnsiTheme="minorHAnsi"/>
                <w:i/>
                <w:sz w:val="22"/>
                <w:szCs w:val="22"/>
              </w:rPr>
            </w:pPr>
          </w:p>
          <w:p w:rsidR="002F59EA" w:rsidRDefault="00E25E85" w:rsidP="009B1FAE">
            <w:pPr>
              <w:jc w:val="both"/>
              <w:rPr>
                <w:rFonts w:asciiTheme="minorHAnsi" w:hAnsiTheme="minorHAnsi"/>
                <w:b/>
                <w:sz w:val="28"/>
                <w:szCs w:val="28"/>
                <w:u w:val="single"/>
              </w:rPr>
            </w:pPr>
            <w:r w:rsidRPr="0097510F">
              <w:rPr>
                <w:rFonts w:asciiTheme="minorHAnsi" w:hAnsiTheme="minorHAnsi"/>
                <w:b/>
                <w:sz w:val="28"/>
                <w:szCs w:val="28"/>
                <w:u w:val="single"/>
              </w:rPr>
              <w:t>Professional Experience</w:t>
            </w:r>
          </w:p>
          <w:p w:rsidR="00F2551D" w:rsidRDefault="00F2551D" w:rsidP="009B1FAE">
            <w:pPr>
              <w:jc w:val="both"/>
              <w:rPr>
                <w:rFonts w:asciiTheme="minorHAnsi" w:hAnsiTheme="minorHAnsi"/>
                <w:b/>
                <w:sz w:val="28"/>
                <w:szCs w:val="28"/>
                <w:u w:val="single"/>
              </w:rPr>
            </w:pPr>
          </w:p>
          <w:p w:rsidR="00F2551D" w:rsidRPr="00D37CAB" w:rsidRDefault="00F2551D" w:rsidP="00F2551D">
            <w:pPr>
              <w:jc w:val="both"/>
              <w:rPr>
                <w:rFonts w:asciiTheme="minorHAnsi" w:hAnsiTheme="minorHAnsi"/>
                <w:b/>
                <w:bCs/>
                <w:sz w:val="24"/>
                <w:szCs w:val="24"/>
                <w:highlight w:val="cyan"/>
              </w:rPr>
            </w:pPr>
            <w:r>
              <w:rPr>
                <w:rFonts w:asciiTheme="minorHAnsi" w:hAnsiTheme="minorHAnsi"/>
                <w:b/>
                <w:bCs/>
                <w:sz w:val="24"/>
                <w:szCs w:val="24"/>
                <w:highlight w:val="cyan"/>
              </w:rPr>
              <w:t>DHHR RAPIDS</w:t>
            </w:r>
            <w:r w:rsidRPr="00D37CAB">
              <w:rPr>
                <w:rFonts w:asciiTheme="minorHAnsi" w:hAnsiTheme="minorHAnsi"/>
                <w:b/>
                <w:bCs/>
                <w:sz w:val="24"/>
                <w:szCs w:val="24"/>
                <w:highlight w:val="cyan"/>
              </w:rPr>
              <w:t xml:space="preserve"> </w:t>
            </w:r>
            <w:r>
              <w:rPr>
                <w:rFonts w:asciiTheme="minorHAnsi" w:hAnsiTheme="minorHAnsi"/>
                <w:b/>
                <w:bCs/>
                <w:sz w:val="24"/>
                <w:szCs w:val="24"/>
                <w:highlight w:val="cyan"/>
              </w:rPr>
              <w:t>–</w:t>
            </w:r>
            <w:r w:rsidRPr="00D37CAB">
              <w:rPr>
                <w:rFonts w:asciiTheme="minorHAnsi" w:hAnsiTheme="minorHAnsi"/>
                <w:b/>
                <w:bCs/>
                <w:sz w:val="24"/>
                <w:szCs w:val="24"/>
                <w:highlight w:val="cyan"/>
              </w:rPr>
              <w:t xml:space="preserve"> </w:t>
            </w:r>
            <w:r>
              <w:rPr>
                <w:rFonts w:asciiTheme="minorHAnsi" w:hAnsiTheme="minorHAnsi"/>
                <w:b/>
                <w:bCs/>
                <w:sz w:val="24"/>
                <w:szCs w:val="24"/>
                <w:highlight w:val="cyan"/>
              </w:rPr>
              <w:t>State of West Virginia,</w:t>
            </w:r>
            <w:r w:rsidR="007474CE">
              <w:rPr>
                <w:rFonts w:asciiTheme="minorHAnsi" w:hAnsiTheme="minorHAnsi"/>
                <w:b/>
                <w:bCs/>
                <w:sz w:val="24"/>
                <w:szCs w:val="24"/>
                <w:highlight w:val="cyan"/>
              </w:rPr>
              <w:t xml:space="preserve">  </w:t>
            </w:r>
            <w:proofErr w:type="spellStart"/>
            <w:r w:rsidR="007474CE">
              <w:rPr>
                <w:rFonts w:asciiTheme="minorHAnsi" w:hAnsiTheme="minorHAnsi"/>
                <w:b/>
                <w:bCs/>
                <w:sz w:val="24"/>
                <w:szCs w:val="24"/>
                <w:highlight w:val="cyan"/>
              </w:rPr>
              <w:t>Charleston,</w:t>
            </w:r>
            <w:r>
              <w:rPr>
                <w:rFonts w:asciiTheme="minorHAnsi" w:hAnsiTheme="minorHAnsi"/>
                <w:b/>
                <w:bCs/>
                <w:sz w:val="24"/>
                <w:szCs w:val="24"/>
                <w:highlight w:val="cyan"/>
              </w:rPr>
              <w:t>WV</w:t>
            </w:r>
            <w:proofErr w:type="spellEnd"/>
            <w:r w:rsidRPr="00D37CAB">
              <w:rPr>
                <w:rFonts w:asciiTheme="minorHAnsi" w:hAnsiTheme="minorHAnsi"/>
                <w:b/>
                <w:bCs/>
                <w:sz w:val="24"/>
                <w:szCs w:val="24"/>
                <w:highlight w:val="cyan"/>
              </w:rPr>
              <w:t xml:space="preserve"> </w:t>
            </w:r>
            <w:r w:rsidR="007474CE">
              <w:rPr>
                <w:rFonts w:asciiTheme="minorHAnsi" w:hAnsiTheme="minorHAnsi"/>
                <w:b/>
                <w:bCs/>
                <w:sz w:val="24"/>
                <w:szCs w:val="24"/>
                <w:highlight w:val="cyan"/>
              </w:rPr>
              <w:t xml:space="preserve">                        </w:t>
            </w:r>
            <w:r>
              <w:rPr>
                <w:rFonts w:asciiTheme="minorHAnsi" w:hAnsiTheme="minorHAnsi"/>
                <w:b/>
                <w:bCs/>
                <w:sz w:val="24"/>
                <w:szCs w:val="24"/>
                <w:highlight w:val="cyan"/>
              </w:rPr>
              <w:t>May</w:t>
            </w:r>
            <w:r w:rsidRPr="00D37CAB">
              <w:rPr>
                <w:rFonts w:asciiTheme="minorHAnsi" w:hAnsiTheme="minorHAnsi"/>
                <w:b/>
                <w:bCs/>
                <w:sz w:val="24"/>
                <w:szCs w:val="24"/>
                <w:highlight w:val="cyan"/>
              </w:rPr>
              <w:t xml:space="preserve"> 201</w:t>
            </w:r>
            <w:r>
              <w:rPr>
                <w:rFonts w:asciiTheme="minorHAnsi" w:hAnsiTheme="minorHAnsi"/>
                <w:b/>
                <w:bCs/>
                <w:sz w:val="24"/>
                <w:szCs w:val="24"/>
                <w:highlight w:val="cyan"/>
              </w:rPr>
              <w:t>6</w:t>
            </w:r>
            <w:r w:rsidRPr="00D37CAB">
              <w:rPr>
                <w:rFonts w:asciiTheme="minorHAnsi" w:hAnsiTheme="minorHAnsi"/>
                <w:b/>
                <w:bCs/>
                <w:sz w:val="24"/>
                <w:szCs w:val="24"/>
                <w:highlight w:val="cyan"/>
              </w:rPr>
              <w:t xml:space="preserve"> – </w:t>
            </w:r>
            <w:r>
              <w:rPr>
                <w:rFonts w:asciiTheme="minorHAnsi" w:hAnsiTheme="minorHAnsi"/>
                <w:b/>
                <w:bCs/>
                <w:sz w:val="24"/>
                <w:szCs w:val="24"/>
                <w:highlight w:val="cyan"/>
              </w:rPr>
              <w:t>Current</w:t>
            </w:r>
          </w:p>
          <w:p w:rsidR="00F2551D" w:rsidRPr="007B2240" w:rsidRDefault="00F2551D" w:rsidP="00F2551D">
            <w:pPr>
              <w:jc w:val="both"/>
              <w:rPr>
                <w:rFonts w:asciiTheme="minorHAnsi" w:hAnsiTheme="minorHAnsi"/>
                <w:b/>
                <w:bCs/>
                <w:sz w:val="24"/>
                <w:szCs w:val="24"/>
              </w:rPr>
            </w:pPr>
            <w:r>
              <w:rPr>
                <w:rFonts w:asciiTheme="minorHAnsi" w:hAnsiTheme="minorHAnsi"/>
                <w:b/>
                <w:bCs/>
                <w:sz w:val="24"/>
                <w:szCs w:val="24"/>
              </w:rPr>
              <w:t>Team Lead</w:t>
            </w:r>
          </w:p>
          <w:p w:rsidR="00F2551D" w:rsidRDefault="00F2551D" w:rsidP="00F2551D">
            <w:pPr>
              <w:jc w:val="both"/>
              <w:rPr>
                <w:rFonts w:asciiTheme="minorHAnsi" w:hAnsiTheme="minorHAnsi"/>
                <w:sz w:val="22"/>
                <w:szCs w:val="22"/>
              </w:rPr>
            </w:pPr>
          </w:p>
          <w:p w:rsidR="00F2551D" w:rsidRPr="00F462AF" w:rsidRDefault="00F2551D" w:rsidP="00F2551D">
            <w:pPr>
              <w:jc w:val="both"/>
              <w:rPr>
                <w:rFonts w:asciiTheme="minorHAnsi" w:hAnsiTheme="minorHAnsi"/>
                <w:sz w:val="22"/>
                <w:szCs w:val="22"/>
              </w:rPr>
            </w:pPr>
            <w:r>
              <w:rPr>
                <w:rFonts w:asciiTheme="minorHAnsi" w:hAnsiTheme="minorHAnsi"/>
                <w:sz w:val="22"/>
                <w:szCs w:val="22"/>
              </w:rPr>
              <w:t>RAPIDS</w:t>
            </w:r>
            <w:r w:rsidRPr="00F462AF">
              <w:rPr>
                <w:rFonts w:asciiTheme="minorHAnsi" w:hAnsiTheme="minorHAnsi"/>
                <w:sz w:val="22"/>
                <w:szCs w:val="22"/>
              </w:rPr>
              <w:t xml:space="preserve"> is automated mainframe computer system used to determine eligibility for </w:t>
            </w:r>
            <w:r>
              <w:rPr>
                <w:rFonts w:asciiTheme="minorHAnsi" w:hAnsiTheme="minorHAnsi"/>
                <w:sz w:val="22"/>
                <w:szCs w:val="22"/>
              </w:rPr>
              <w:t>individual/families.</w:t>
            </w:r>
            <w:r w:rsidRPr="00F462AF">
              <w:rPr>
                <w:rFonts w:asciiTheme="minorHAnsi" w:hAnsiTheme="minorHAnsi"/>
                <w:sz w:val="22"/>
                <w:szCs w:val="22"/>
              </w:rPr>
              <w:t xml:space="preserve"> </w:t>
            </w:r>
            <w:r>
              <w:rPr>
                <w:rFonts w:asciiTheme="minorHAnsi" w:hAnsiTheme="minorHAnsi"/>
                <w:sz w:val="22"/>
                <w:szCs w:val="22"/>
              </w:rPr>
              <w:t>And RAPIDS is</w:t>
            </w:r>
            <w:r w:rsidRPr="00F462AF">
              <w:rPr>
                <w:rFonts w:asciiTheme="minorHAnsi" w:hAnsiTheme="minorHAnsi"/>
                <w:sz w:val="22"/>
                <w:szCs w:val="22"/>
              </w:rPr>
              <w:t xml:space="preserve"> </w:t>
            </w:r>
            <w:r>
              <w:rPr>
                <w:rFonts w:asciiTheme="minorHAnsi" w:hAnsiTheme="minorHAnsi"/>
                <w:sz w:val="22"/>
                <w:szCs w:val="22"/>
              </w:rPr>
              <w:t xml:space="preserve">West </w:t>
            </w:r>
            <w:proofErr w:type="spellStart"/>
            <w:r>
              <w:rPr>
                <w:rFonts w:asciiTheme="minorHAnsi" w:hAnsiTheme="minorHAnsi"/>
                <w:sz w:val="22"/>
                <w:szCs w:val="22"/>
              </w:rPr>
              <w:t>virginia</w:t>
            </w:r>
            <w:r w:rsidRPr="00F462AF">
              <w:rPr>
                <w:rFonts w:asciiTheme="minorHAnsi" w:hAnsiTheme="minorHAnsi"/>
                <w:sz w:val="22"/>
                <w:szCs w:val="22"/>
              </w:rPr>
              <w:t>’s</w:t>
            </w:r>
            <w:proofErr w:type="spellEnd"/>
            <w:r w:rsidRPr="00F462AF">
              <w:rPr>
                <w:rFonts w:asciiTheme="minorHAnsi" w:hAnsiTheme="minorHAnsi"/>
                <w:sz w:val="22"/>
                <w:szCs w:val="22"/>
              </w:rPr>
              <w:t xml:space="preserve"> major welfare reform and public assistance programs using EDBC including </w:t>
            </w:r>
            <w:r>
              <w:rPr>
                <w:rFonts w:asciiTheme="minorHAnsi" w:hAnsiTheme="minorHAnsi"/>
                <w:sz w:val="22"/>
                <w:szCs w:val="22"/>
              </w:rPr>
              <w:t>SNAP</w:t>
            </w:r>
            <w:r w:rsidRPr="00F462AF">
              <w:rPr>
                <w:rFonts w:asciiTheme="minorHAnsi" w:hAnsiTheme="minorHAnsi"/>
                <w:sz w:val="22"/>
                <w:szCs w:val="22"/>
              </w:rPr>
              <w:t>, Medical Assistance (including Badger Care Plus, Childless Adults, Family Care and Senior Care) and Child Care , W</w:t>
            </w:r>
            <w:r>
              <w:rPr>
                <w:rFonts w:asciiTheme="minorHAnsi" w:hAnsiTheme="minorHAnsi"/>
                <w:sz w:val="22"/>
                <w:szCs w:val="22"/>
              </w:rPr>
              <w:t>V Works (W</w:t>
            </w:r>
            <w:r w:rsidRPr="00F462AF">
              <w:rPr>
                <w:rFonts w:asciiTheme="minorHAnsi" w:hAnsiTheme="minorHAnsi"/>
                <w:sz w:val="22"/>
                <w:szCs w:val="22"/>
              </w:rPr>
              <w:t>2)</w:t>
            </w:r>
            <w:r>
              <w:rPr>
                <w:rFonts w:asciiTheme="minorHAnsi" w:hAnsiTheme="minorHAnsi"/>
                <w:sz w:val="22"/>
                <w:szCs w:val="22"/>
              </w:rPr>
              <w:t>/TANF</w:t>
            </w:r>
            <w:r w:rsidRPr="00F462AF">
              <w:rPr>
                <w:rFonts w:asciiTheme="minorHAnsi" w:hAnsiTheme="minorHAnsi"/>
                <w:sz w:val="22"/>
                <w:szCs w:val="22"/>
              </w:rPr>
              <w:t xml:space="preserve">. </w:t>
            </w:r>
            <w:r>
              <w:rPr>
                <w:rFonts w:asciiTheme="minorHAnsi" w:hAnsiTheme="minorHAnsi"/>
                <w:sz w:val="22"/>
                <w:szCs w:val="22"/>
              </w:rPr>
              <w:t>RAPIDS</w:t>
            </w:r>
            <w:r w:rsidRPr="00F462AF">
              <w:rPr>
                <w:rFonts w:asciiTheme="minorHAnsi" w:hAnsiTheme="minorHAnsi"/>
                <w:sz w:val="22"/>
                <w:szCs w:val="22"/>
              </w:rPr>
              <w:t xml:space="preserve"> </w:t>
            </w:r>
            <w:r w:rsidRPr="00F2551D">
              <w:rPr>
                <w:rFonts w:asciiTheme="minorHAnsi" w:hAnsiTheme="minorHAnsi"/>
                <w:sz w:val="22"/>
                <w:szCs w:val="22"/>
              </w:rPr>
              <w:t>Client Notices</w:t>
            </w:r>
            <w:r w:rsidRPr="00F462AF">
              <w:rPr>
                <w:rFonts w:asciiTheme="minorHAnsi" w:hAnsiTheme="minorHAnsi"/>
                <w:b/>
                <w:sz w:val="22"/>
                <w:szCs w:val="22"/>
              </w:rPr>
              <w:t xml:space="preserve"> </w:t>
            </w:r>
            <w:r w:rsidRPr="00F462AF">
              <w:rPr>
                <w:rFonts w:asciiTheme="minorHAnsi" w:hAnsiTheme="minorHAnsi"/>
                <w:sz w:val="22"/>
                <w:szCs w:val="22"/>
              </w:rPr>
              <w:t xml:space="preserve">integrates the policy needs of multiple programs into one comprehensive automated system that share functionality and data related to application and eligibility determination for assistance, issuance of benefits, provision of services, and case management. </w:t>
            </w:r>
          </w:p>
          <w:p w:rsidR="00F2551D" w:rsidRPr="00F462AF" w:rsidRDefault="00F2551D" w:rsidP="00F2551D">
            <w:pPr>
              <w:jc w:val="both"/>
              <w:rPr>
                <w:rFonts w:asciiTheme="minorHAnsi" w:hAnsiTheme="minorHAnsi"/>
                <w:sz w:val="22"/>
                <w:szCs w:val="22"/>
              </w:rPr>
            </w:pPr>
          </w:p>
          <w:p w:rsidR="00F2551D" w:rsidRPr="00F462AF" w:rsidRDefault="00F2551D" w:rsidP="00F2551D">
            <w:pPr>
              <w:jc w:val="both"/>
              <w:rPr>
                <w:rFonts w:asciiTheme="minorHAnsi" w:hAnsiTheme="minorHAnsi"/>
                <w:b/>
                <w:sz w:val="22"/>
                <w:szCs w:val="22"/>
              </w:rPr>
            </w:pPr>
            <w:r w:rsidRPr="00F462AF">
              <w:rPr>
                <w:rFonts w:asciiTheme="minorHAnsi" w:hAnsiTheme="minorHAnsi"/>
                <w:sz w:val="22"/>
                <w:szCs w:val="22"/>
              </w:rPr>
              <w:t>The system was enhanced to deliver various stakeholder needs in the form of the Electronic Reports</w:t>
            </w:r>
            <w:r>
              <w:rPr>
                <w:rFonts w:asciiTheme="minorHAnsi" w:hAnsiTheme="minorHAnsi"/>
                <w:sz w:val="22"/>
                <w:szCs w:val="22"/>
              </w:rPr>
              <w:t xml:space="preserve"> using ADOBE</w:t>
            </w:r>
            <w:r w:rsidRPr="00F462AF">
              <w:rPr>
                <w:rFonts w:asciiTheme="minorHAnsi" w:hAnsiTheme="minorHAnsi"/>
                <w:sz w:val="22"/>
                <w:szCs w:val="22"/>
              </w:rPr>
              <w:t xml:space="preserve"> rather than mainframe reports.</w:t>
            </w:r>
            <w:r w:rsidRPr="00F462AF">
              <w:rPr>
                <w:rFonts w:asciiTheme="minorHAnsi" w:hAnsiTheme="minorHAnsi"/>
                <w:b/>
                <w:sz w:val="22"/>
                <w:szCs w:val="22"/>
              </w:rPr>
              <w:t>.</w:t>
            </w:r>
          </w:p>
          <w:p w:rsidR="00F2551D" w:rsidRPr="00F0613F" w:rsidRDefault="00F2551D" w:rsidP="00F2551D">
            <w:pPr>
              <w:pStyle w:val="NormalWeb"/>
              <w:shd w:val="clear" w:color="auto" w:fill="FFFFFF"/>
              <w:spacing w:before="0" w:beforeAutospacing="0" w:after="216" w:afterAutospacing="0"/>
              <w:rPr>
                <w:rFonts w:asciiTheme="minorHAnsi" w:hAnsiTheme="minorHAnsi"/>
                <w:sz w:val="22"/>
                <w:szCs w:val="22"/>
              </w:rPr>
            </w:pPr>
          </w:p>
          <w:p w:rsidR="00F2551D" w:rsidRPr="00F462AF" w:rsidRDefault="00F2551D" w:rsidP="00F2551D">
            <w:pPr>
              <w:jc w:val="both"/>
              <w:rPr>
                <w:rFonts w:asciiTheme="minorHAnsi" w:hAnsiTheme="minorHAnsi"/>
                <w:b/>
                <w:sz w:val="22"/>
                <w:szCs w:val="22"/>
              </w:rPr>
            </w:pPr>
            <w:r w:rsidRPr="00F462AF">
              <w:rPr>
                <w:rFonts w:asciiTheme="minorHAnsi" w:hAnsiTheme="minorHAnsi"/>
                <w:b/>
                <w:sz w:val="22"/>
                <w:szCs w:val="22"/>
              </w:rPr>
              <w:t>Responsibilities:</w:t>
            </w:r>
          </w:p>
          <w:p w:rsidR="00F2551D" w:rsidRPr="00F462AF" w:rsidRDefault="00F2551D" w:rsidP="00F2551D">
            <w:pPr>
              <w:jc w:val="both"/>
              <w:rPr>
                <w:rFonts w:asciiTheme="minorHAnsi" w:hAnsiTheme="minorHAnsi"/>
                <w:sz w:val="22"/>
                <w:szCs w:val="22"/>
              </w:rPr>
            </w:pPr>
            <w:r w:rsidRPr="00F462AF">
              <w:rPr>
                <w:rFonts w:asciiTheme="minorHAnsi" w:hAnsiTheme="minorHAnsi"/>
                <w:sz w:val="22"/>
                <w:szCs w:val="22"/>
              </w:rPr>
              <w:t xml:space="preserve">As a </w:t>
            </w:r>
            <w:r>
              <w:rPr>
                <w:rFonts w:asciiTheme="minorHAnsi" w:hAnsiTheme="minorHAnsi"/>
                <w:sz w:val="22"/>
                <w:szCs w:val="22"/>
              </w:rPr>
              <w:t>Team Lead</w:t>
            </w:r>
            <w:r w:rsidRPr="00F462AF">
              <w:rPr>
                <w:rFonts w:asciiTheme="minorHAnsi" w:hAnsiTheme="minorHAnsi"/>
                <w:sz w:val="22"/>
                <w:szCs w:val="22"/>
              </w:rPr>
              <w:t xml:space="preserve"> responsible for:</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Requirements gathering for the enhancements requested by Client.</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Conversion of gathered new business &amp; functional requirements into software requirement specifications by meeting IT strategies and comply with Organization’s architectural standards.</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Preparation of Impact Analysis for the new changes/enhancements requested by client.</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r>
            <w:r w:rsidR="00900B6C">
              <w:rPr>
                <w:rFonts w:asciiTheme="minorHAnsi" w:hAnsiTheme="minorHAnsi"/>
                <w:sz w:val="22"/>
                <w:szCs w:val="22"/>
              </w:rPr>
              <w:t>Assisting in p</w:t>
            </w:r>
            <w:r w:rsidRPr="00F462AF">
              <w:rPr>
                <w:rFonts w:asciiTheme="minorHAnsi" w:hAnsiTheme="minorHAnsi"/>
                <w:sz w:val="22"/>
                <w:szCs w:val="22"/>
              </w:rPr>
              <w:t>reparing Business Logic Diagrams (BLD’s) for the gathered requirements for new changes/enhancements.</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Proposing fixes for the PCR’s that was raised by workers and recovery steps according to priority levels.</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Assist the Product Tech Support team in handling customer escalation tickets.</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Assist the documentation team in preparing user guide.</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r>
            <w:r w:rsidR="00900B6C">
              <w:rPr>
                <w:rFonts w:asciiTheme="minorHAnsi" w:hAnsiTheme="minorHAnsi"/>
                <w:sz w:val="22"/>
                <w:szCs w:val="22"/>
              </w:rPr>
              <w:t xml:space="preserve">Assisting ADOBE </w:t>
            </w:r>
            <w:r w:rsidRPr="00F462AF">
              <w:rPr>
                <w:rFonts w:asciiTheme="minorHAnsi" w:hAnsiTheme="minorHAnsi"/>
                <w:sz w:val="22"/>
                <w:szCs w:val="22"/>
              </w:rPr>
              <w:t xml:space="preserve">team for developing new </w:t>
            </w:r>
            <w:r w:rsidR="00900B6C">
              <w:rPr>
                <w:rFonts w:asciiTheme="minorHAnsi" w:hAnsiTheme="minorHAnsi"/>
                <w:sz w:val="22"/>
                <w:szCs w:val="22"/>
              </w:rPr>
              <w:t xml:space="preserve">templates </w:t>
            </w:r>
            <w:r w:rsidRPr="00F462AF">
              <w:rPr>
                <w:rFonts w:asciiTheme="minorHAnsi" w:hAnsiTheme="minorHAnsi"/>
                <w:sz w:val="22"/>
                <w:szCs w:val="22"/>
              </w:rPr>
              <w:t xml:space="preserve"> as needed by Web from mainframe for the Notices and Letters.</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r>
            <w:r w:rsidR="00900B6C">
              <w:rPr>
                <w:rFonts w:asciiTheme="minorHAnsi" w:hAnsiTheme="minorHAnsi"/>
                <w:sz w:val="22"/>
                <w:szCs w:val="22"/>
              </w:rPr>
              <w:t xml:space="preserve">Assisting  ADOBE </w:t>
            </w:r>
            <w:r w:rsidRPr="00F462AF">
              <w:rPr>
                <w:rFonts w:asciiTheme="minorHAnsi" w:hAnsiTheme="minorHAnsi"/>
                <w:sz w:val="22"/>
                <w:szCs w:val="22"/>
              </w:rPr>
              <w:t xml:space="preserve"> team to create/update Notice &amp; Letter changes.</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Writing Design and </w:t>
            </w:r>
            <w:r w:rsidR="00900B6C">
              <w:rPr>
                <w:rFonts w:asciiTheme="minorHAnsi" w:hAnsiTheme="minorHAnsi"/>
                <w:sz w:val="22"/>
                <w:szCs w:val="22"/>
              </w:rPr>
              <w:t>assisting in writing t</w:t>
            </w:r>
            <w:r w:rsidRPr="00F462AF">
              <w:rPr>
                <w:rFonts w:asciiTheme="minorHAnsi" w:hAnsiTheme="minorHAnsi"/>
                <w:sz w:val="22"/>
                <w:szCs w:val="22"/>
              </w:rPr>
              <w:t>est Cases</w:t>
            </w:r>
            <w:r w:rsidR="00900B6C">
              <w:rPr>
                <w:rFonts w:asciiTheme="minorHAnsi" w:hAnsiTheme="minorHAnsi"/>
                <w:sz w:val="22"/>
                <w:szCs w:val="22"/>
              </w:rPr>
              <w:t xml:space="preserve"> and </w:t>
            </w:r>
            <w:r w:rsidRPr="00F462AF">
              <w:rPr>
                <w:rFonts w:asciiTheme="minorHAnsi" w:hAnsiTheme="minorHAnsi"/>
                <w:sz w:val="22"/>
                <w:szCs w:val="22"/>
              </w:rPr>
              <w:t xml:space="preserve"> </w:t>
            </w:r>
            <w:r w:rsidR="00900B6C">
              <w:rPr>
                <w:rFonts w:asciiTheme="minorHAnsi" w:hAnsiTheme="minorHAnsi"/>
                <w:sz w:val="22"/>
                <w:szCs w:val="22"/>
              </w:rPr>
              <w:t xml:space="preserve">documenting </w:t>
            </w:r>
            <w:r w:rsidRPr="00F462AF">
              <w:rPr>
                <w:rFonts w:asciiTheme="minorHAnsi" w:hAnsiTheme="minorHAnsi"/>
                <w:sz w:val="22"/>
                <w:szCs w:val="22"/>
              </w:rPr>
              <w:t xml:space="preserve"> for each bug fixed.</w:t>
            </w:r>
          </w:p>
          <w:p w:rsidR="00F2551D" w:rsidRPr="00F462AF" w:rsidRDefault="00F2551D" w:rsidP="00F2551D">
            <w:pPr>
              <w:ind w:left="720" w:hanging="450"/>
              <w:jc w:val="both"/>
              <w:rPr>
                <w:rFonts w:asciiTheme="minorHAnsi" w:hAnsiTheme="minorHAnsi"/>
                <w:b/>
                <w:sz w:val="22"/>
                <w:szCs w:val="22"/>
              </w:rPr>
            </w:pPr>
            <w:r w:rsidRPr="00F462AF">
              <w:rPr>
                <w:rFonts w:asciiTheme="minorHAnsi" w:hAnsiTheme="minorHAnsi"/>
                <w:sz w:val="22"/>
                <w:szCs w:val="22"/>
              </w:rPr>
              <w:t>•</w:t>
            </w:r>
            <w:r w:rsidRPr="00F462AF">
              <w:rPr>
                <w:rFonts w:asciiTheme="minorHAnsi" w:hAnsiTheme="minorHAnsi"/>
                <w:sz w:val="22"/>
                <w:szCs w:val="22"/>
              </w:rPr>
              <w:tab/>
              <w:t xml:space="preserve">Responsible for coding new developments in </w:t>
            </w:r>
            <w:r w:rsidR="00071EE4" w:rsidRPr="00071EE4">
              <w:rPr>
                <w:rFonts w:asciiTheme="minorHAnsi" w:hAnsiTheme="minorHAnsi"/>
                <w:b/>
                <w:sz w:val="22"/>
                <w:szCs w:val="22"/>
              </w:rPr>
              <w:t>IBM-MAINFRAMES,Z/OS,TSO/ISPF,</w:t>
            </w:r>
            <w:r w:rsidRPr="00F462AF">
              <w:rPr>
                <w:rFonts w:asciiTheme="minorHAnsi" w:hAnsiTheme="minorHAnsi"/>
                <w:b/>
                <w:sz w:val="22"/>
                <w:szCs w:val="22"/>
              </w:rPr>
              <w:t xml:space="preserve">VS COBOL II, JCL, DB2, Platinum and </w:t>
            </w:r>
            <w:r w:rsidR="00900B6C">
              <w:rPr>
                <w:rFonts w:asciiTheme="minorHAnsi" w:hAnsiTheme="minorHAnsi"/>
                <w:b/>
                <w:sz w:val="22"/>
                <w:szCs w:val="22"/>
              </w:rPr>
              <w:t xml:space="preserve">migrating them to higher regions </w:t>
            </w:r>
            <w:r w:rsidRPr="00F462AF">
              <w:rPr>
                <w:rFonts w:asciiTheme="minorHAnsi" w:hAnsiTheme="minorHAnsi"/>
                <w:b/>
                <w:sz w:val="22"/>
                <w:szCs w:val="22"/>
              </w:rPr>
              <w:t>.</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Handling Help Desk applic</w:t>
            </w:r>
            <w:r w:rsidR="00900B6C">
              <w:rPr>
                <w:rFonts w:asciiTheme="minorHAnsi" w:hAnsiTheme="minorHAnsi"/>
                <w:sz w:val="22"/>
                <w:szCs w:val="22"/>
              </w:rPr>
              <w:t xml:space="preserve">ation issues ticket, raised in </w:t>
            </w:r>
            <w:r w:rsidRPr="00F462AF">
              <w:rPr>
                <w:rFonts w:asciiTheme="minorHAnsi" w:hAnsiTheme="minorHAnsi"/>
                <w:sz w:val="22"/>
                <w:szCs w:val="22"/>
              </w:rPr>
              <w:t>ATS (</w:t>
            </w:r>
            <w:r w:rsidR="00900B6C">
              <w:rPr>
                <w:rFonts w:asciiTheme="minorHAnsi" w:hAnsiTheme="minorHAnsi"/>
                <w:sz w:val="22"/>
                <w:szCs w:val="22"/>
              </w:rPr>
              <w:t xml:space="preserve">Application </w:t>
            </w:r>
            <w:r w:rsidRPr="00F462AF">
              <w:rPr>
                <w:rFonts w:asciiTheme="minorHAnsi" w:hAnsiTheme="minorHAnsi"/>
                <w:sz w:val="22"/>
                <w:szCs w:val="22"/>
              </w:rPr>
              <w:t>tracking tool) by end user based on severity.</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lastRenderedPageBreak/>
              <w:t>•</w:t>
            </w:r>
            <w:r w:rsidRPr="00F462AF">
              <w:rPr>
                <w:rFonts w:asciiTheme="minorHAnsi" w:hAnsiTheme="minorHAnsi"/>
                <w:sz w:val="22"/>
                <w:szCs w:val="22"/>
              </w:rPr>
              <w:tab/>
              <w:t xml:space="preserve">Synchronizing all regions PCR’s, Unit and System while migration change from lower region to </w:t>
            </w:r>
            <w:r w:rsidR="00900B6C">
              <w:rPr>
                <w:rFonts w:asciiTheme="minorHAnsi" w:hAnsiTheme="minorHAnsi"/>
                <w:sz w:val="22"/>
                <w:szCs w:val="22"/>
              </w:rPr>
              <w:t>higher regions</w:t>
            </w:r>
            <w:r w:rsidRPr="00F462AF">
              <w:rPr>
                <w:rFonts w:asciiTheme="minorHAnsi" w:hAnsiTheme="minorHAnsi"/>
                <w:sz w:val="22"/>
                <w:szCs w:val="22"/>
              </w:rPr>
              <w:t>.</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r>
            <w:r w:rsidR="00900B6C">
              <w:rPr>
                <w:rFonts w:asciiTheme="minorHAnsi" w:hAnsiTheme="minorHAnsi"/>
                <w:sz w:val="22"/>
                <w:szCs w:val="22"/>
              </w:rPr>
              <w:t xml:space="preserve">Preparing and assisting in writing </w:t>
            </w:r>
            <w:r w:rsidRPr="00F462AF">
              <w:rPr>
                <w:rFonts w:asciiTheme="minorHAnsi" w:hAnsiTheme="minorHAnsi"/>
                <w:sz w:val="22"/>
                <w:szCs w:val="22"/>
              </w:rPr>
              <w:t xml:space="preserve"> queries using </w:t>
            </w:r>
            <w:r w:rsidR="00900B6C">
              <w:rPr>
                <w:rFonts w:asciiTheme="minorHAnsi" w:hAnsiTheme="minorHAnsi"/>
                <w:sz w:val="22"/>
                <w:szCs w:val="22"/>
              </w:rPr>
              <w:t>SQL</w:t>
            </w:r>
            <w:r w:rsidRPr="00F462AF">
              <w:rPr>
                <w:rFonts w:asciiTheme="minorHAnsi" w:hAnsiTheme="minorHAnsi"/>
                <w:sz w:val="22"/>
                <w:szCs w:val="22"/>
              </w:rPr>
              <w:t xml:space="preserve"> to extract data from various D</w:t>
            </w:r>
            <w:r w:rsidR="00900B6C">
              <w:rPr>
                <w:rFonts w:asciiTheme="minorHAnsi" w:hAnsiTheme="minorHAnsi"/>
                <w:sz w:val="22"/>
                <w:szCs w:val="22"/>
              </w:rPr>
              <w:t xml:space="preserve">atabase tables </w:t>
            </w:r>
            <w:r w:rsidRPr="00F462AF">
              <w:rPr>
                <w:rFonts w:asciiTheme="minorHAnsi" w:hAnsiTheme="minorHAnsi"/>
                <w:sz w:val="22"/>
                <w:szCs w:val="22"/>
              </w:rPr>
              <w:t xml:space="preserve"> for reporting purpose</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Handling Ad-Hoc Report Requests.</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r>
            <w:r w:rsidR="00900B6C">
              <w:rPr>
                <w:rFonts w:asciiTheme="minorHAnsi" w:hAnsiTheme="minorHAnsi"/>
                <w:sz w:val="22"/>
                <w:szCs w:val="22"/>
              </w:rPr>
              <w:t>Handling Client Notices subsystem as a part of Team lead.</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Reviewing programs for QA and Testing.</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Utilizing in-depth knowledge of technological alternatives and business system requirements to recommend innovations that enhance and/or provide a competitive advantage to the organization.</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Provides feedback and technical guidance to project managers on issues of critical importance to achieving business objectives.</w:t>
            </w:r>
          </w:p>
          <w:p w:rsidR="00F2551D" w:rsidRPr="00F462AF" w:rsidRDefault="00F2551D" w:rsidP="00F2551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Conduct the Root Cause Analysis meetings based on the defects logged during testing the applications and providing Permanent Solutions. </w:t>
            </w:r>
          </w:p>
          <w:p w:rsidR="00F2551D" w:rsidRPr="00F462AF" w:rsidRDefault="00F2551D" w:rsidP="00900B6C">
            <w:pPr>
              <w:ind w:left="720" w:hanging="450"/>
              <w:jc w:val="both"/>
              <w:rPr>
                <w:rFonts w:asciiTheme="minorHAnsi" w:hAnsiTheme="minorHAnsi"/>
                <w:sz w:val="22"/>
                <w:szCs w:val="22"/>
              </w:rPr>
            </w:pPr>
          </w:p>
          <w:p w:rsidR="00F2551D" w:rsidRPr="00F462AF" w:rsidRDefault="00F2551D" w:rsidP="00F2551D">
            <w:pPr>
              <w:ind w:left="720" w:hanging="450"/>
              <w:jc w:val="both"/>
              <w:rPr>
                <w:rFonts w:asciiTheme="minorHAnsi" w:hAnsiTheme="minorHAnsi"/>
                <w:sz w:val="22"/>
                <w:szCs w:val="22"/>
              </w:rPr>
            </w:pPr>
          </w:p>
          <w:p w:rsidR="00F2551D" w:rsidRPr="00F462AF" w:rsidRDefault="00F2551D" w:rsidP="00F2551D">
            <w:pPr>
              <w:jc w:val="both"/>
              <w:rPr>
                <w:rFonts w:asciiTheme="minorHAnsi" w:hAnsiTheme="minorHAnsi"/>
                <w:sz w:val="22"/>
                <w:szCs w:val="22"/>
              </w:rPr>
            </w:pPr>
            <w:r w:rsidRPr="00F462AF">
              <w:rPr>
                <w:rFonts w:asciiTheme="minorHAnsi" w:hAnsiTheme="minorHAnsi"/>
                <w:b/>
                <w:sz w:val="22"/>
                <w:szCs w:val="22"/>
              </w:rPr>
              <w:t>Technical Environment:</w:t>
            </w:r>
            <w:r w:rsidRPr="00F462AF">
              <w:rPr>
                <w:rFonts w:asciiTheme="minorHAnsi" w:hAnsiTheme="minorHAnsi"/>
                <w:sz w:val="22"/>
                <w:szCs w:val="22"/>
              </w:rPr>
              <w:t xml:space="preserve"> Mainframe Z</w:t>
            </w:r>
            <w:r w:rsidR="00071EE4">
              <w:rPr>
                <w:rFonts w:asciiTheme="minorHAnsi" w:hAnsiTheme="minorHAnsi"/>
                <w:sz w:val="22"/>
                <w:szCs w:val="22"/>
              </w:rPr>
              <w:t>/OS</w:t>
            </w:r>
            <w:r w:rsidRPr="00F462AF">
              <w:rPr>
                <w:rFonts w:asciiTheme="minorHAnsi" w:hAnsiTheme="minorHAnsi"/>
                <w:sz w:val="22"/>
                <w:szCs w:val="22"/>
              </w:rPr>
              <w:t xml:space="preserve"> architecture, </w:t>
            </w:r>
            <w:r w:rsidR="00071EE4">
              <w:rPr>
                <w:rFonts w:asciiTheme="minorHAnsi" w:hAnsiTheme="minorHAnsi"/>
                <w:sz w:val="22"/>
                <w:szCs w:val="22"/>
              </w:rPr>
              <w:t>TSO/ISPF,</w:t>
            </w:r>
            <w:r w:rsidRPr="00F462AF">
              <w:rPr>
                <w:rFonts w:asciiTheme="minorHAnsi" w:hAnsiTheme="minorHAnsi"/>
                <w:sz w:val="22"/>
                <w:szCs w:val="22"/>
              </w:rPr>
              <w:t xml:space="preserve">VS COBOL II, JCL, </w:t>
            </w:r>
            <w:proofErr w:type="spellStart"/>
            <w:r w:rsidRPr="00F462AF">
              <w:rPr>
                <w:rFonts w:asciiTheme="minorHAnsi" w:hAnsiTheme="minorHAnsi"/>
                <w:sz w:val="22"/>
                <w:szCs w:val="22"/>
              </w:rPr>
              <w:t>Syncsort</w:t>
            </w:r>
            <w:proofErr w:type="spellEnd"/>
            <w:r w:rsidRPr="00F462AF">
              <w:rPr>
                <w:rFonts w:asciiTheme="minorHAnsi" w:hAnsiTheme="minorHAnsi"/>
                <w:sz w:val="22"/>
                <w:szCs w:val="22"/>
              </w:rPr>
              <w:t xml:space="preserve">, DB2,DB2 Stored Procedure, Platinum, </w:t>
            </w:r>
            <w:r w:rsidRPr="00F462AF">
              <w:rPr>
                <w:rFonts w:asciiTheme="minorHAnsi" w:hAnsiTheme="minorHAnsi"/>
                <w:b/>
                <w:sz w:val="22"/>
                <w:szCs w:val="22"/>
              </w:rPr>
              <w:t>IMS DC</w:t>
            </w:r>
            <w:r w:rsidRPr="00F462AF">
              <w:rPr>
                <w:rFonts w:asciiTheme="minorHAnsi" w:hAnsiTheme="minorHAnsi"/>
                <w:sz w:val="22"/>
                <w:szCs w:val="22"/>
              </w:rPr>
              <w:t xml:space="preserve">, Platinum, </w:t>
            </w:r>
            <w:r w:rsidRPr="00F462AF">
              <w:rPr>
                <w:rFonts w:asciiTheme="minorHAnsi" w:hAnsiTheme="minorHAnsi"/>
                <w:b/>
                <w:sz w:val="22"/>
                <w:szCs w:val="22"/>
              </w:rPr>
              <w:t>TELON</w:t>
            </w:r>
            <w:r w:rsidRPr="00F462AF">
              <w:rPr>
                <w:rFonts w:asciiTheme="minorHAnsi" w:hAnsiTheme="minorHAnsi"/>
                <w:sz w:val="22"/>
                <w:szCs w:val="22"/>
              </w:rPr>
              <w:t xml:space="preserve"> and </w:t>
            </w:r>
            <w:r>
              <w:rPr>
                <w:rFonts w:asciiTheme="minorHAnsi" w:hAnsiTheme="minorHAnsi"/>
                <w:sz w:val="22"/>
                <w:szCs w:val="22"/>
              </w:rPr>
              <w:t>STAR Tool to Browse/edit datasets ,</w:t>
            </w:r>
            <w:r w:rsidRPr="00F462AF">
              <w:rPr>
                <w:rFonts w:asciiTheme="minorHAnsi" w:hAnsiTheme="minorHAnsi"/>
                <w:sz w:val="22"/>
                <w:szCs w:val="22"/>
              </w:rPr>
              <w:t>HTML, XML, FTP, Web Services.</w:t>
            </w:r>
          </w:p>
          <w:p w:rsidR="00F2551D" w:rsidRPr="0097510F" w:rsidRDefault="00F2551D" w:rsidP="009B1FAE">
            <w:pPr>
              <w:jc w:val="both"/>
              <w:rPr>
                <w:rFonts w:asciiTheme="minorHAnsi" w:hAnsiTheme="minorHAnsi"/>
                <w:b/>
                <w:sz w:val="28"/>
                <w:szCs w:val="28"/>
                <w:u w:val="single"/>
              </w:rPr>
            </w:pPr>
          </w:p>
          <w:p w:rsidR="005F463A" w:rsidRPr="00D37CAB" w:rsidRDefault="005F463A" w:rsidP="005F463A">
            <w:pPr>
              <w:jc w:val="both"/>
              <w:rPr>
                <w:rFonts w:asciiTheme="minorHAnsi" w:hAnsiTheme="minorHAnsi"/>
                <w:b/>
                <w:bCs/>
                <w:sz w:val="24"/>
                <w:szCs w:val="24"/>
              </w:rPr>
            </w:pPr>
            <w:r w:rsidRPr="00D37CAB">
              <w:rPr>
                <w:rFonts w:asciiTheme="minorHAnsi" w:hAnsiTheme="minorHAnsi"/>
                <w:b/>
                <w:bCs/>
                <w:sz w:val="24"/>
                <w:szCs w:val="24"/>
              </w:rPr>
              <w:t xml:space="preserve">                                                      </w:t>
            </w:r>
          </w:p>
          <w:p w:rsidR="00D37CAB" w:rsidRPr="00D37CAB" w:rsidRDefault="004673B2" w:rsidP="00D37CAB">
            <w:pPr>
              <w:jc w:val="both"/>
              <w:rPr>
                <w:rFonts w:asciiTheme="minorHAnsi" w:hAnsiTheme="minorHAnsi"/>
                <w:b/>
                <w:bCs/>
                <w:sz w:val="24"/>
                <w:szCs w:val="24"/>
                <w:highlight w:val="cyan"/>
              </w:rPr>
            </w:pPr>
            <w:r>
              <w:rPr>
                <w:rFonts w:asciiTheme="minorHAnsi" w:hAnsiTheme="minorHAnsi"/>
                <w:b/>
                <w:bCs/>
                <w:sz w:val="24"/>
                <w:szCs w:val="24"/>
                <w:highlight w:val="cyan"/>
              </w:rPr>
              <w:t>FAST TRACK (T</w:t>
            </w:r>
            <w:r w:rsidR="00F0613F">
              <w:rPr>
                <w:rFonts w:asciiTheme="minorHAnsi" w:hAnsiTheme="minorHAnsi"/>
                <w:b/>
                <w:bCs/>
                <w:sz w:val="24"/>
                <w:szCs w:val="24"/>
                <w:highlight w:val="cyan"/>
              </w:rPr>
              <w:t xml:space="preserve">eam </w:t>
            </w:r>
            <w:proofErr w:type="spellStart"/>
            <w:r w:rsidR="00F0613F">
              <w:rPr>
                <w:rFonts w:asciiTheme="minorHAnsi" w:hAnsiTheme="minorHAnsi"/>
                <w:b/>
                <w:bCs/>
                <w:sz w:val="24"/>
                <w:szCs w:val="24"/>
                <w:highlight w:val="cyan"/>
              </w:rPr>
              <w:t>Millenium</w:t>
            </w:r>
            <w:proofErr w:type="spellEnd"/>
            <w:r>
              <w:rPr>
                <w:rFonts w:asciiTheme="minorHAnsi" w:hAnsiTheme="minorHAnsi"/>
                <w:b/>
                <w:bCs/>
                <w:sz w:val="24"/>
                <w:szCs w:val="24"/>
                <w:highlight w:val="cyan"/>
              </w:rPr>
              <w:t>)</w:t>
            </w:r>
            <w:r w:rsidR="00B53534" w:rsidRPr="00D37CAB">
              <w:rPr>
                <w:rFonts w:asciiTheme="minorHAnsi" w:hAnsiTheme="minorHAnsi"/>
                <w:b/>
                <w:bCs/>
                <w:sz w:val="24"/>
                <w:szCs w:val="24"/>
                <w:highlight w:val="cyan"/>
              </w:rPr>
              <w:t xml:space="preserve"> </w:t>
            </w:r>
            <w:r>
              <w:rPr>
                <w:rFonts w:asciiTheme="minorHAnsi" w:hAnsiTheme="minorHAnsi"/>
                <w:b/>
                <w:bCs/>
                <w:sz w:val="24"/>
                <w:szCs w:val="24"/>
                <w:highlight w:val="cyan"/>
              </w:rPr>
              <w:t>–</w:t>
            </w:r>
            <w:r w:rsidR="00B53534" w:rsidRPr="00D37CAB">
              <w:rPr>
                <w:rFonts w:asciiTheme="minorHAnsi" w:hAnsiTheme="minorHAnsi"/>
                <w:b/>
                <w:bCs/>
                <w:sz w:val="24"/>
                <w:szCs w:val="24"/>
                <w:highlight w:val="cyan"/>
              </w:rPr>
              <w:t xml:space="preserve"> </w:t>
            </w:r>
            <w:r>
              <w:rPr>
                <w:rFonts w:asciiTheme="minorHAnsi" w:hAnsiTheme="minorHAnsi"/>
                <w:b/>
                <w:bCs/>
                <w:sz w:val="24"/>
                <w:szCs w:val="24"/>
                <w:highlight w:val="cyan"/>
              </w:rPr>
              <w:t xml:space="preserve">Thomson Reuters  </w:t>
            </w:r>
            <w:proofErr w:type="spellStart"/>
            <w:r>
              <w:rPr>
                <w:rFonts w:asciiTheme="minorHAnsi" w:hAnsiTheme="minorHAnsi"/>
                <w:b/>
                <w:bCs/>
                <w:sz w:val="24"/>
                <w:szCs w:val="24"/>
                <w:highlight w:val="cyan"/>
              </w:rPr>
              <w:t>Brookfield,WI</w:t>
            </w:r>
            <w:proofErr w:type="spellEnd"/>
            <w:r w:rsidR="00D37CAB" w:rsidRPr="00D37CAB">
              <w:rPr>
                <w:rFonts w:asciiTheme="minorHAnsi" w:hAnsiTheme="minorHAnsi"/>
                <w:b/>
                <w:bCs/>
                <w:sz w:val="24"/>
                <w:szCs w:val="24"/>
                <w:highlight w:val="cyan"/>
              </w:rPr>
              <w:t xml:space="preserve"> </w:t>
            </w:r>
            <w:r>
              <w:rPr>
                <w:rFonts w:asciiTheme="minorHAnsi" w:hAnsiTheme="minorHAnsi"/>
                <w:b/>
                <w:bCs/>
                <w:sz w:val="24"/>
                <w:szCs w:val="24"/>
                <w:highlight w:val="cyan"/>
              </w:rPr>
              <w:t>Feb</w:t>
            </w:r>
            <w:r w:rsidR="00D37CAB" w:rsidRPr="00D37CAB">
              <w:rPr>
                <w:rFonts w:asciiTheme="minorHAnsi" w:hAnsiTheme="minorHAnsi"/>
                <w:b/>
                <w:bCs/>
                <w:sz w:val="24"/>
                <w:szCs w:val="24"/>
                <w:highlight w:val="cyan"/>
              </w:rPr>
              <w:t xml:space="preserve"> 201</w:t>
            </w:r>
            <w:r>
              <w:rPr>
                <w:rFonts w:asciiTheme="minorHAnsi" w:hAnsiTheme="minorHAnsi"/>
                <w:b/>
                <w:bCs/>
                <w:sz w:val="24"/>
                <w:szCs w:val="24"/>
                <w:highlight w:val="cyan"/>
              </w:rPr>
              <w:t>6</w:t>
            </w:r>
            <w:r w:rsidR="00D37CAB" w:rsidRPr="00D37CAB">
              <w:rPr>
                <w:rFonts w:asciiTheme="minorHAnsi" w:hAnsiTheme="minorHAnsi"/>
                <w:b/>
                <w:bCs/>
                <w:sz w:val="24"/>
                <w:szCs w:val="24"/>
                <w:highlight w:val="cyan"/>
              </w:rPr>
              <w:t xml:space="preserve"> – </w:t>
            </w:r>
            <w:proofErr w:type="spellStart"/>
            <w:r w:rsidR="00F2551D">
              <w:rPr>
                <w:rFonts w:asciiTheme="minorHAnsi" w:hAnsiTheme="minorHAnsi"/>
                <w:b/>
                <w:bCs/>
                <w:sz w:val="24"/>
                <w:szCs w:val="24"/>
                <w:highlight w:val="cyan"/>
              </w:rPr>
              <w:t>Apri</w:t>
            </w:r>
            <w:proofErr w:type="spellEnd"/>
            <w:r w:rsidR="00F2551D">
              <w:rPr>
                <w:rFonts w:asciiTheme="minorHAnsi" w:hAnsiTheme="minorHAnsi"/>
                <w:b/>
                <w:bCs/>
                <w:sz w:val="24"/>
                <w:szCs w:val="24"/>
                <w:highlight w:val="cyan"/>
              </w:rPr>
              <w:t xml:space="preserve"> 2</w:t>
            </w:r>
            <w:bookmarkStart w:id="0" w:name="_GoBack"/>
            <w:bookmarkEnd w:id="0"/>
            <w:r w:rsidR="00F2551D">
              <w:rPr>
                <w:rFonts w:asciiTheme="minorHAnsi" w:hAnsiTheme="minorHAnsi"/>
                <w:b/>
                <w:bCs/>
                <w:sz w:val="24"/>
                <w:szCs w:val="24"/>
                <w:highlight w:val="cyan"/>
              </w:rPr>
              <w:t>016</w:t>
            </w:r>
          </w:p>
          <w:p w:rsidR="00D37CAB" w:rsidRPr="007B2240" w:rsidRDefault="00D37CAB" w:rsidP="00B53534">
            <w:pPr>
              <w:jc w:val="both"/>
              <w:rPr>
                <w:rFonts w:asciiTheme="minorHAnsi" w:hAnsiTheme="minorHAnsi"/>
                <w:b/>
                <w:bCs/>
                <w:sz w:val="24"/>
                <w:szCs w:val="24"/>
              </w:rPr>
            </w:pPr>
            <w:r w:rsidRPr="00D37CAB">
              <w:rPr>
                <w:rFonts w:asciiTheme="minorHAnsi" w:hAnsiTheme="minorHAnsi"/>
                <w:b/>
                <w:bCs/>
                <w:sz w:val="24"/>
                <w:szCs w:val="24"/>
                <w:highlight w:val="cyan"/>
              </w:rPr>
              <w:t xml:space="preserve">Programmer Analyst </w:t>
            </w:r>
          </w:p>
          <w:p w:rsidR="00B53534" w:rsidRDefault="00B53534" w:rsidP="00B53534">
            <w:pPr>
              <w:jc w:val="both"/>
              <w:rPr>
                <w:rFonts w:asciiTheme="minorHAnsi" w:hAnsiTheme="minorHAnsi"/>
                <w:sz w:val="22"/>
                <w:szCs w:val="22"/>
              </w:rPr>
            </w:pPr>
          </w:p>
          <w:p w:rsidR="00F0613F" w:rsidRPr="00F0613F" w:rsidRDefault="00F0613F" w:rsidP="00F0613F">
            <w:pPr>
              <w:pStyle w:val="feature"/>
              <w:shd w:val="clear" w:color="auto" w:fill="FFFFFF"/>
              <w:spacing w:before="0" w:beforeAutospacing="0" w:after="216" w:afterAutospacing="0"/>
              <w:rPr>
                <w:rFonts w:asciiTheme="minorHAnsi" w:hAnsiTheme="minorHAnsi"/>
                <w:sz w:val="22"/>
                <w:szCs w:val="22"/>
              </w:rPr>
            </w:pPr>
            <w:r w:rsidRPr="00F0613F">
              <w:rPr>
                <w:rFonts w:asciiTheme="minorHAnsi" w:hAnsiTheme="minorHAnsi"/>
                <w:sz w:val="22"/>
                <w:szCs w:val="22"/>
              </w:rPr>
              <w:t>Thomson Reuters provides professionals with the intelligence, technology and human expertise they need to find trusted answers.</w:t>
            </w:r>
          </w:p>
          <w:p w:rsidR="00F0613F" w:rsidRPr="00F0613F" w:rsidRDefault="00F0613F" w:rsidP="00F0613F">
            <w:pPr>
              <w:pStyle w:val="NormalWeb"/>
              <w:shd w:val="clear" w:color="auto" w:fill="FFFFFF"/>
              <w:spacing w:before="0" w:beforeAutospacing="0" w:after="216" w:afterAutospacing="0"/>
              <w:rPr>
                <w:rFonts w:asciiTheme="minorHAnsi" w:hAnsiTheme="minorHAnsi"/>
                <w:sz w:val="22"/>
                <w:szCs w:val="22"/>
              </w:rPr>
            </w:pPr>
            <w:r>
              <w:rPr>
                <w:rFonts w:asciiTheme="minorHAnsi" w:hAnsiTheme="minorHAnsi"/>
                <w:sz w:val="22"/>
                <w:szCs w:val="22"/>
              </w:rPr>
              <w:t>It</w:t>
            </w:r>
            <w:r w:rsidRPr="00F0613F">
              <w:rPr>
                <w:rFonts w:asciiTheme="minorHAnsi" w:hAnsiTheme="minorHAnsi"/>
                <w:sz w:val="22"/>
                <w:szCs w:val="22"/>
              </w:rPr>
              <w:t xml:space="preserve"> enable professionals in the financial and risk, legal, tax and accounting, intellectual property and science and media markets to make the decisions that matter most, all powered by the world's most trusted news organization.</w:t>
            </w:r>
          </w:p>
          <w:p w:rsidR="00F0613F" w:rsidRPr="0097510F" w:rsidRDefault="00F0613F" w:rsidP="00B53534">
            <w:pPr>
              <w:jc w:val="both"/>
              <w:rPr>
                <w:rFonts w:asciiTheme="minorHAnsi" w:hAnsiTheme="minorHAnsi"/>
                <w:sz w:val="22"/>
                <w:szCs w:val="22"/>
              </w:rPr>
            </w:pPr>
          </w:p>
          <w:p w:rsidR="00B53534" w:rsidRPr="0097510F" w:rsidRDefault="00B53534" w:rsidP="00B53534">
            <w:pPr>
              <w:jc w:val="both"/>
              <w:rPr>
                <w:rFonts w:asciiTheme="minorHAnsi" w:hAnsiTheme="minorHAnsi"/>
                <w:b/>
                <w:bCs/>
                <w:sz w:val="22"/>
                <w:szCs w:val="22"/>
              </w:rPr>
            </w:pPr>
            <w:r w:rsidRPr="0097510F">
              <w:rPr>
                <w:rFonts w:asciiTheme="minorHAnsi" w:hAnsiTheme="minorHAnsi"/>
                <w:b/>
                <w:bCs/>
                <w:sz w:val="22"/>
                <w:szCs w:val="22"/>
              </w:rPr>
              <w:t>Responsibilities:</w:t>
            </w:r>
          </w:p>
          <w:p w:rsidR="00B53534" w:rsidRPr="0097510F" w:rsidRDefault="00B53534" w:rsidP="00B53534">
            <w:pPr>
              <w:jc w:val="both"/>
              <w:rPr>
                <w:rFonts w:asciiTheme="minorHAnsi" w:hAnsiTheme="minorHAnsi"/>
                <w:sz w:val="22"/>
                <w:szCs w:val="22"/>
              </w:rPr>
            </w:pPr>
            <w:r w:rsidRPr="0097510F">
              <w:rPr>
                <w:rFonts w:asciiTheme="minorHAnsi" w:hAnsiTheme="minorHAnsi"/>
                <w:sz w:val="22"/>
                <w:szCs w:val="22"/>
              </w:rPr>
              <w:t>As a Programmer Analyst responsible for:</w:t>
            </w:r>
          </w:p>
          <w:p w:rsidR="00B53534" w:rsidRPr="0097510F" w:rsidRDefault="00B53534" w:rsidP="0056725C">
            <w:pPr>
              <w:pStyle w:val="ListParagraph"/>
              <w:numPr>
                <w:ilvl w:val="0"/>
                <w:numId w:val="39"/>
              </w:numPr>
              <w:spacing w:after="0" w:line="240" w:lineRule="auto"/>
              <w:jc w:val="both"/>
              <w:rPr>
                <w:rFonts w:asciiTheme="minorHAnsi" w:hAnsiTheme="minorHAnsi"/>
              </w:rPr>
            </w:pPr>
            <w:r w:rsidRPr="0097510F">
              <w:rPr>
                <w:rFonts w:asciiTheme="minorHAnsi" w:hAnsiTheme="minorHAnsi"/>
              </w:rPr>
              <w:t>Preparation of Impact Analysis for the new changes/enhancements requested by client.</w:t>
            </w:r>
          </w:p>
          <w:p w:rsidR="00B53534" w:rsidRPr="0097510F" w:rsidRDefault="00B53534" w:rsidP="0056725C">
            <w:pPr>
              <w:pStyle w:val="ListParagraph"/>
              <w:numPr>
                <w:ilvl w:val="0"/>
                <w:numId w:val="39"/>
              </w:numPr>
              <w:spacing w:after="0" w:line="240" w:lineRule="auto"/>
              <w:jc w:val="both"/>
              <w:rPr>
                <w:rFonts w:asciiTheme="minorHAnsi" w:hAnsiTheme="minorHAnsi"/>
              </w:rPr>
            </w:pPr>
            <w:r w:rsidRPr="0097510F">
              <w:rPr>
                <w:rFonts w:asciiTheme="minorHAnsi" w:hAnsiTheme="minorHAnsi"/>
              </w:rPr>
              <w:t>Assist the Product Support team in handling customer escalation tickets.</w:t>
            </w:r>
          </w:p>
          <w:p w:rsidR="00B53534" w:rsidRPr="0097510F" w:rsidRDefault="00B53534" w:rsidP="0056725C">
            <w:pPr>
              <w:pStyle w:val="ListParagraph"/>
              <w:numPr>
                <w:ilvl w:val="0"/>
                <w:numId w:val="39"/>
              </w:numPr>
              <w:spacing w:after="0" w:line="240" w:lineRule="auto"/>
              <w:jc w:val="both"/>
              <w:rPr>
                <w:rFonts w:asciiTheme="minorHAnsi" w:hAnsiTheme="minorHAnsi"/>
              </w:rPr>
            </w:pPr>
            <w:r w:rsidRPr="0097510F">
              <w:rPr>
                <w:rFonts w:asciiTheme="minorHAnsi" w:hAnsiTheme="minorHAnsi"/>
              </w:rPr>
              <w:t>Assist the documentation team in preparing user guide.</w:t>
            </w:r>
          </w:p>
          <w:p w:rsidR="00195BF3" w:rsidRPr="0097510F" w:rsidRDefault="00B53534" w:rsidP="00195BF3">
            <w:pPr>
              <w:pStyle w:val="ListParagraph"/>
              <w:numPr>
                <w:ilvl w:val="0"/>
                <w:numId w:val="39"/>
              </w:numPr>
              <w:spacing w:after="0" w:line="240" w:lineRule="auto"/>
              <w:jc w:val="both"/>
              <w:rPr>
                <w:rFonts w:asciiTheme="minorHAnsi" w:hAnsiTheme="minorHAnsi"/>
              </w:rPr>
            </w:pPr>
            <w:r w:rsidRPr="0097510F">
              <w:rPr>
                <w:rFonts w:asciiTheme="minorHAnsi" w:hAnsiTheme="minorHAnsi"/>
              </w:rPr>
              <w:t xml:space="preserve">Responsible for coding new developments in </w:t>
            </w:r>
            <w:r w:rsidR="0068204D">
              <w:rPr>
                <w:rFonts w:asciiTheme="minorHAnsi" w:hAnsiTheme="minorHAnsi"/>
                <w:b/>
              </w:rPr>
              <w:t xml:space="preserve">COBOL II, JCL, DB2,CICS, Platinum </w:t>
            </w:r>
            <w:r w:rsidRPr="0097510F">
              <w:rPr>
                <w:rFonts w:asciiTheme="minorHAnsi" w:hAnsiTheme="minorHAnsi"/>
                <w:b/>
              </w:rPr>
              <w:t>and File-Aid</w:t>
            </w:r>
            <w:r w:rsidRPr="0097510F">
              <w:rPr>
                <w:rFonts w:asciiTheme="minorHAnsi" w:hAnsiTheme="minorHAnsi"/>
              </w:rPr>
              <w:t xml:space="preserve"> </w:t>
            </w:r>
            <w:r w:rsidR="00EA3501">
              <w:rPr>
                <w:rFonts w:asciiTheme="minorHAnsi" w:hAnsiTheme="minorHAnsi"/>
              </w:rPr>
              <w:t xml:space="preserve">, </w:t>
            </w:r>
            <w:r w:rsidRPr="0097510F">
              <w:rPr>
                <w:rFonts w:asciiTheme="minorHAnsi" w:hAnsiTheme="minorHAnsi"/>
              </w:rPr>
              <w:t xml:space="preserve">and migrating them </w:t>
            </w:r>
            <w:r w:rsidRPr="0097510F">
              <w:rPr>
                <w:rFonts w:asciiTheme="minorHAnsi" w:hAnsiTheme="minorHAnsi"/>
                <w:b/>
              </w:rPr>
              <w:t xml:space="preserve">using </w:t>
            </w:r>
            <w:proofErr w:type="spellStart"/>
            <w:r w:rsidR="0068204D">
              <w:rPr>
                <w:rFonts w:asciiTheme="minorHAnsi" w:hAnsiTheme="minorHAnsi"/>
                <w:b/>
              </w:rPr>
              <w:t>Changeman</w:t>
            </w:r>
            <w:proofErr w:type="spellEnd"/>
            <w:r w:rsidRPr="0097510F">
              <w:rPr>
                <w:rFonts w:asciiTheme="minorHAnsi" w:hAnsiTheme="minorHAnsi"/>
              </w:rPr>
              <w:t>.</w:t>
            </w:r>
          </w:p>
          <w:p w:rsidR="00B53534" w:rsidRPr="0097510F" w:rsidRDefault="00B53534" w:rsidP="0056725C">
            <w:pPr>
              <w:pStyle w:val="ListParagraph"/>
              <w:numPr>
                <w:ilvl w:val="0"/>
                <w:numId w:val="39"/>
              </w:numPr>
              <w:spacing w:after="0" w:line="240" w:lineRule="auto"/>
              <w:jc w:val="both"/>
              <w:rPr>
                <w:rFonts w:asciiTheme="minorHAnsi" w:hAnsiTheme="minorHAnsi"/>
              </w:rPr>
            </w:pPr>
            <w:r w:rsidRPr="0097510F">
              <w:rPr>
                <w:rFonts w:asciiTheme="minorHAnsi" w:hAnsiTheme="minorHAnsi"/>
              </w:rPr>
              <w:t>Coding, Unit Testing, Functional testing &amp; Regression Testing</w:t>
            </w:r>
          </w:p>
          <w:p w:rsidR="00B53534" w:rsidRPr="0097510F" w:rsidRDefault="00B53534" w:rsidP="0056725C">
            <w:pPr>
              <w:pStyle w:val="ListParagraph"/>
              <w:numPr>
                <w:ilvl w:val="0"/>
                <w:numId w:val="39"/>
              </w:numPr>
              <w:spacing w:after="0" w:line="240" w:lineRule="auto"/>
              <w:jc w:val="both"/>
              <w:rPr>
                <w:rFonts w:asciiTheme="minorHAnsi" w:hAnsiTheme="minorHAnsi"/>
              </w:rPr>
            </w:pPr>
            <w:r w:rsidRPr="0097510F">
              <w:rPr>
                <w:rFonts w:asciiTheme="minorHAnsi" w:hAnsiTheme="minorHAnsi"/>
              </w:rPr>
              <w:t xml:space="preserve">Handling Help Desk application issues ticket, raised in </w:t>
            </w:r>
            <w:r w:rsidR="0068204D" w:rsidRPr="0068204D">
              <w:rPr>
                <w:rFonts w:asciiTheme="minorHAnsi" w:hAnsiTheme="minorHAnsi"/>
                <w:b/>
              </w:rPr>
              <w:t>Remedy</w:t>
            </w:r>
            <w:r w:rsidRPr="0097510F">
              <w:rPr>
                <w:rFonts w:asciiTheme="minorHAnsi" w:hAnsiTheme="minorHAnsi"/>
              </w:rPr>
              <w:t xml:space="preserve"> (tracking tool) by end user based on severity.</w:t>
            </w:r>
          </w:p>
          <w:p w:rsidR="00B53534" w:rsidRPr="0097510F" w:rsidRDefault="00B53534" w:rsidP="0056725C">
            <w:pPr>
              <w:pStyle w:val="ListParagraph"/>
              <w:numPr>
                <w:ilvl w:val="0"/>
                <w:numId w:val="39"/>
              </w:numPr>
              <w:spacing w:after="0" w:line="240" w:lineRule="auto"/>
              <w:jc w:val="both"/>
              <w:rPr>
                <w:rFonts w:asciiTheme="minorHAnsi" w:hAnsiTheme="minorHAnsi"/>
              </w:rPr>
            </w:pPr>
            <w:r w:rsidRPr="0097510F">
              <w:rPr>
                <w:rFonts w:asciiTheme="minorHAnsi" w:hAnsiTheme="minorHAnsi"/>
              </w:rPr>
              <w:t>Reviewing programs for QA and Testing.</w:t>
            </w:r>
          </w:p>
          <w:p w:rsidR="00B53534" w:rsidRPr="0097510F" w:rsidRDefault="00B53534" w:rsidP="0056725C">
            <w:pPr>
              <w:pStyle w:val="ListParagraph"/>
              <w:numPr>
                <w:ilvl w:val="0"/>
                <w:numId w:val="39"/>
              </w:numPr>
              <w:spacing w:after="0" w:line="240" w:lineRule="auto"/>
              <w:jc w:val="both"/>
              <w:rPr>
                <w:rFonts w:asciiTheme="minorHAnsi" w:hAnsiTheme="minorHAnsi"/>
              </w:rPr>
            </w:pPr>
            <w:r w:rsidRPr="0097510F">
              <w:rPr>
                <w:rFonts w:asciiTheme="minorHAnsi" w:hAnsiTheme="minorHAnsi"/>
              </w:rPr>
              <w:t>utilizing in-depth knowledge of technological alternatives and business system requirements to recommend innovations that enhance and/or provide a competitive advantage to the organization.</w:t>
            </w:r>
          </w:p>
          <w:p w:rsidR="00B53534" w:rsidRPr="0097510F" w:rsidRDefault="00B53534" w:rsidP="0056725C">
            <w:pPr>
              <w:pStyle w:val="ListParagraph"/>
              <w:numPr>
                <w:ilvl w:val="0"/>
                <w:numId w:val="39"/>
              </w:numPr>
              <w:spacing w:after="0" w:line="240" w:lineRule="auto"/>
              <w:jc w:val="both"/>
              <w:rPr>
                <w:rFonts w:asciiTheme="minorHAnsi" w:hAnsiTheme="minorHAnsi"/>
              </w:rPr>
            </w:pPr>
            <w:r w:rsidRPr="0097510F">
              <w:rPr>
                <w:rFonts w:asciiTheme="minorHAnsi" w:hAnsiTheme="minorHAnsi"/>
              </w:rPr>
              <w:lastRenderedPageBreak/>
              <w:t>Provides feedback and technical guidance to project managers on issues of critical importance to achieving business objectives.</w:t>
            </w:r>
          </w:p>
          <w:p w:rsidR="00B53534" w:rsidRPr="0097510F" w:rsidRDefault="00B53534" w:rsidP="0056725C">
            <w:pPr>
              <w:pStyle w:val="ListParagraph"/>
              <w:numPr>
                <w:ilvl w:val="0"/>
                <w:numId w:val="39"/>
              </w:numPr>
              <w:spacing w:after="0" w:line="240" w:lineRule="auto"/>
              <w:jc w:val="both"/>
              <w:rPr>
                <w:rFonts w:asciiTheme="minorHAnsi" w:hAnsiTheme="minorHAnsi"/>
              </w:rPr>
            </w:pPr>
            <w:r w:rsidRPr="0097510F">
              <w:rPr>
                <w:rFonts w:asciiTheme="minorHAnsi" w:hAnsiTheme="minorHAnsi"/>
              </w:rPr>
              <w:t xml:space="preserve">Responsible for Defect logging, tracking and management. </w:t>
            </w:r>
          </w:p>
          <w:p w:rsidR="00B53534" w:rsidRPr="0097510F" w:rsidRDefault="00B53534" w:rsidP="0056725C">
            <w:pPr>
              <w:pStyle w:val="ListParagraph"/>
              <w:numPr>
                <w:ilvl w:val="0"/>
                <w:numId w:val="39"/>
              </w:numPr>
              <w:spacing w:after="0" w:line="240" w:lineRule="auto"/>
              <w:jc w:val="both"/>
              <w:rPr>
                <w:rFonts w:asciiTheme="minorHAnsi" w:hAnsiTheme="minorHAnsi"/>
              </w:rPr>
            </w:pPr>
            <w:r w:rsidRPr="0097510F">
              <w:rPr>
                <w:rFonts w:asciiTheme="minorHAnsi" w:hAnsiTheme="minorHAnsi"/>
              </w:rPr>
              <w:t xml:space="preserve">Conduct the Root Cause Analysis meetings based on the defects logged during testing the applications and providing Permanent Solutions. </w:t>
            </w:r>
          </w:p>
          <w:p w:rsidR="004673B2" w:rsidRDefault="00B53534" w:rsidP="00B53534">
            <w:pPr>
              <w:jc w:val="both"/>
              <w:rPr>
                <w:rFonts w:ascii="Verdana" w:hAnsi="Verdana"/>
                <w:color w:val="000000"/>
                <w:sz w:val="19"/>
                <w:szCs w:val="19"/>
                <w:lang w:val="en"/>
              </w:rPr>
            </w:pPr>
            <w:r w:rsidRPr="0097510F">
              <w:rPr>
                <w:rFonts w:asciiTheme="minorHAnsi" w:hAnsiTheme="minorHAnsi"/>
                <w:b/>
                <w:bCs/>
                <w:sz w:val="22"/>
                <w:szCs w:val="22"/>
              </w:rPr>
              <w:t>Technical Environment:</w:t>
            </w:r>
            <w:r w:rsidRPr="0097510F">
              <w:rPr>
                <w:rFonts w:asciiTheme="minorHAnsi" w:hAnsiTheme="minorHAnsi"/>
                <w:sz w:val="22"/>
                <w:szCs w:val="22"/>
              </w:rPr>
              <w:t xml:space="preserve"> Mainframe Z</w:t>
            </w:r>
            <w:r w:rsidR="00071EE4">
              <w:rPr>
                <w:rFonts w:asciiTheme="minorHAnsi" w:hAnsiTheme="minorHAnsi"/>
                <w:sz w:val="22"/>
                <w:szCs w:val="22"/>
              </w:rPr>
              <w:t>/OS</w:t>
            </w:r>
            <w:r w:rsidRPr="0097510F">
              <w:rPr>
                <w:rFonts w:asciiTheme="minorHAnsi" w:hAnsiTheme="minorHAnsi"/>
                <w:sz w:val="22"/>
                <w:szCs w:val="22"/>
              </w:rPr>
              <w:t xml:space="preserve"> series </w:t>
            </w:r>
            <w:proofErr w:type="spellStart"/>
            <w:r w:rsidR="0068204D">
              <w:rPr>
                <w:rFonts w:asciiTheme="minorHAnsi" w:hAnsiTheme="minorHAnsi"/>
                <w:sz w:val="22"/>
                <w:szCs w:val="22"/>
              </w:rPr>
              <w:t>architecture,</w:t>
            </w:r>
            <w:r w:rsidR="00071EE4">
              <w:rPr>
                <w:rFonts w:asciiTheme="minorHAnsi" w:hAnsiTheme="minorHAnsi"/>
                <w:sz w:val="22"/>
                <w:szCs w:val="22"/>
              </w:rPr>
              <w:t>TSO</w:t>
            </w:r>
            <w:proofErr w:type="spellEnd"/>
            <w:r w:rsidR="00071EE4">
              <w:rPr>
                <w:rFonts w:asciiTheme="minorHAnsi" w:hAnsiTheme="minorHAnsi"/>
                <w:sz w:val="22"/>
                <w:szCs w:val="22"/>
              </w:rPr>
              <w:t>/ISPF</w:t>
            </w:r>
            <w:r w:rsidR="0068204D">
              <w:rPr>
                <w:rFonts w:asciiTheme="minorHAnsi" w:hAnsiTheme="minorHAnsi"/>
                <w:sz w:val="22"/>
                <w:szCs w:val="22"/>
              </w:rPr>
              <w:t xml:space="preserve"> VS COBOL II, JCL</w:t>
            </w:r>
            <w:r w:rsidRPr="0097510F">
              <w:rPr>
                <w:rFonts w:asciiTheme="minorHAnsi" w:hAnsiTheme="minorHAnsi"/>
                <w:sz w:val="22"/>
                <w:szCs w:val="22"/>
              </w:rPr>
              <w:t xml:space="preserve">, DB2, </w:t>
            </w:r>
            <w:r w:rsidR="0068204D">
              <w:rPr>
                <w:rFonts w:asciiTheme="minorHAnsi" w:hAnsiTheme="minorHAnsi"/>
                <w:sz w:val="22"/>
                <w:szCs w:val="22"/>
              </w:rPr>
              <w:t>MAPR</w:t>
            </w:r>
            <w:r w:rsidRPr="0097510F">
              <w:rPr>
                <w:rFonts w:asciiTheme="minorHAnsi" w:hAnsiTheme="minorHAnsi"/>
                <w:sz w:val="22"/>
                <w:szCs w:val="22"/>
              </w:rPr>
              <w:t xml:space="preserve">, </w:t>
            </w:r>
            <w:r w:rsidRPr="00201DC0">
              <w:rPr>
                <w:rFonts w:asciiTheme="minorHAnsi" w:hAnsiTheme="minorHAnsi"/>
                <w:i/>
                <w:sz w:val="22"/>
                <w:szCs w:val="22"/>
              </w:rPr>
              <w:t xml:space="preserve">Platinum, </w:t>
            </w:r>
            <w:proofErr w:type="spellStart"/>
            <w:r w:rsidR="0068204D">
              <w:rPr>
                <w:rFonts w:asciiTheme="minorHAnsi" w:hAnsiTheme="minorHAnsi"/>
                <w:i/>
                <w:sz w:val="22"/>
                <w:szCs w:val="22"/>
              </w:rPr>
              <w:t>Changeman,CICS</w:t>
            </w:r>
            <w:proofErr w:type="spellEnd"/>
            <w:r w:rsidR="0068204D">
              <w:rPr>
                <w:rFonts w:asciiTheme="minorHAnsi" w:hAnsiTheme="minorHAnsi"/>
                <w:i/>
                <w:sz w:val="22"/>
                <w:szCs w:val="22"/>
              </w:rPr>
              <w:t xml:space="preserve"> ,File-</w:t>
            </w:r>
            <w:proofErr w:type="spellStart"/>
            <w:r w:rsidR="0068204D">
              <w:rPr>
                <w:rFonts w:asciiTheme="minorHAnsi" w:hAnsiTheme="minorHAnsi"/>
                <w:i/>
                <w:sz w:val="22"/>
                <w:szCs w:val="22"/>
              </w:rPr>
              <w:t>Aid,</w:t>
            </w:r>
            <w:r w:rsidR="00F8099C" w:rsidRPr="00201DC0">
              <w:rPr>
                <w:rFonts w:asciiTheme="minorHAnsi" w:hAnsiTheme="minorHAnsi"/>
                <w:i/>
                <w:sz w:val="22"/>
                <w:szCs w:val="22"/>
              </w:rPr>
              <w:t>Java,</w:t>
            </w:r>
            <w:r w:rsidR="00D72F33">
              <w:rPr>
                <w:rFonts w:asciiTheme="minorHAnsi" w:hAnsiTheme="minorHAnsi"/>
                <w:i/>
                <w:sz w:val="22"/>
                <w:szCs w:val="22"/>
              </w:rPr>
              <w:t>.NET,</w:t>
            </w:r>
            <w:r w:rsidR="00EC7B79">
              <w:rPr>
                <w:rFonts w:asciiTheme="minorHAnsi" w:hAnsiTheme="minorHAnsi"/>
                <w:i/>
                <w:sz w:val="22"/>
                <w:szCs w:val="22"/>
              </w:rPr>
              <w:t>HTML</w:t>
            </w:r>
            <w:r w:rsidR="0068204D">
              <w:rPr>
                <w:rFonts w:asciiTheme="minorHAnsi" w:hAnsiTheme="minorHAnsi"/>
                <w:i/>
                <w:sz w:val="22"/>
                <w:szCs w:val="22"/>
              </w:rPr>
              <w:t>,BL</w:t>
            </w:r>
            <w:proofErr w:type="spellEnd"/>
            <w:r w:rsidR="0068204D">
              <w:rPr>
                <w:rFonts w:asciiTheme="minorHAnsi" w:hAnsiTheme="minorHAnsi"/>
                <w:i/>
                <w:sz w:val="22"/>
                <w:szCs w:val="22"/>
              </w:rPr>
              <w:t xml:space="preserve"> Server</w:t>
            </w:r>
            <w:r w:rsidR="00EC7B79">
              <w:rPr>
                <w:rFonts w:asciiTheme="minorHAnsi" w:hAnsiTheme="minorHAnsi"/>
                <w:i/>
                <w:sz w:val="22"/>
                <w:szCs w:val="22"/>
              </w:rPr>
              <w:t xml:space="preserve"> and Web Services,</w:t>
            </w:r>
            <w:r w:rsidR="00EC7B79">
              <w:rPr>
                <w:rFonts w:ascii="Verdana" w:hAnsi="Verdana"/>
                <w:color w:val="000000"/>
                <w:sz w:val="19"/>
                <w:szCs w:val="19"/>
                <w:lang w:val="en"/>
              </w:rPr>
              <w:t xml:space="preserve"> Microsoft Office</w:t>
            </w:r>
            <w:r w:rsidR="0068204D">
              <w:rPr>
                <w:rFonts w:ascii="Verdana" w:hAnsi="Verdana"/>
                <w:color w:val="000000"/>
                <w:sz w:val="19"/>
                <w:szCs w:val="19"/>
                <w:lang w:val="en"/>
              </w:rPr>
              <w:t>.</w:t>
            </w:r>
          </w:p>
          <w:p w:rsidR="0068204D" w:rsidRDefault="0068204D" w:rsidP="00B53534">
            <w:pPr>
              <w:jc w:val="both"/>
              <w:rPr>
                <w:rFonts w:ascii="Verdana" w:hAnsi="Verdana"/>
                <w:color w:val="000000"/>
                <w:sz w:val="19"/>
                <w:szCs w:val="19"/>
                <w:lang w:val="en"/>
              </w:rPr>
            </w:pPr>
          </w:p>
          <w:p w:rsidR="007F6F3A" w:rsidRDefault="007F6F3A" w:rsidP="00B53534">
            <w:pPr>
              <w:jc w:val="both"/>
              <w:rPr>
                <w:rFonts w:ascii="Verdana" w:hAnsi="Verdana"/>
                <w:color w:val="000000"/>
                <w:sz w:val="19"/>
                <w:szCs w:val="19"/>
                <w:lang w:val="en"/>
              </w:rPr>
            </w:pPr>
          </w:p>
          <w:p w:rsidR="007F6F3A" w:rsidRDefault="007F6F3A" w:rsidP="00B53534">
            <w:pPr>
              <w:jc w:val="both"/>
              <w:rPr>
                <w:rFonts w:ascii="Verdana" w:hAnsi="Verdana"/>
                <w:color w:val="000000"/>
                <w:sz w:val="19"/>
                <w:szCs w:val="19"/>
                <w:lang w:val="en"/>
              </w:rPr>
            </w:pPr>
          </w:p>
          <w:p w:rsidR="007F6F3A" w:rsidRDefault="007F6F3A" w:rsidP="00B53534">
            <w:pPr>
              <w:jc w:val="both"/>
              <w:rPr>
                <w:rFonts w:ascii="Verdana" w:hAnsi="Verdana"/>
                <w:color w:val="000000"/>
                <w:sz w:val="19"/>
                <w:szCs w:val="19"/>
                <w:lang w:val="en"/>
              </w:rPr>
            </w:pPr>
          </w:p>
          <w:p w:rsidR="007F6F3A" w:rsidRDefault="007F6F3A" w:rsidP="00B53534">
            <w:pPr>
              <w:jc w:val="both"/>
              <w:rPr>
                <w:rFonts w:ascii="Verdana" w:hAnsi="Verdana"/>
                <w:color w:val="000000"/>
                <w:sz w:val="19"/>
                <w:szCs w:val="19"/>
                <w:lang w:val="en"/>
              </w:rPr>
            </w:pPr>
          </w:p>
          <w:p w:rsidR="007F6F3A" w:rsidRDefault="007F6F3A" w:rsidP="00B53534">
            <w:pPr>
              <w:jc w:val="both"/>
              <w:rPr>
                <w:rFonts w:ascii="Verdana" w:hAnsi="Verdana"/>
                <w:color w:val="000000"/>
                <w:sz w:val="19"/>
                <w:szCs w:val="19"/>
                <w:lang w:val="en"/>
              </w:rPr>
            </w:pPr>
          </w:p>
          <w:p w:rsidR="007F6F3A" w:rsidRDefault="007F6F3A" w:rsidP="00B53534">
            <w:pPr>
              <w:jc w:val="both"/>
              <w:rPr>
                <w:rFonts w:ascii="Verdana" w:hAnsi="Verdana"/>
                <w:color w:val="000000"/>
                <w:sz w:val="19"/>
                <w:szCs w:val="19"/>
                <w:lang w:val="en"/>
              </w:rPr>
            </w:pPr>
          </w:p>
          <w:p w:rsidR="004673B2" w:rsidRPr="00D37CAB" w:rsidRDefault="004673B2" w:rsidP="004673B2">
            <w:pPr>
              <w:jc w:val="both"/>
              <w:rPr>
                <w:rFonts w:asciiTheme="minorHAnsi" w:hAnsiTheme="minorHAnsi"/>
                <w:b/>
                <w:bCs/>
                <w:sz w:val="24"/>
                <w:szCs w:val="24"/>
                <w:highlight w:val="cyan"/>
              </w:rPr>
            </w:pPr>
            <w:r w:rsidRPr="00D37CAB">
              <w:rPr>
                <w:rFonts w:asciiTheme="minorHAnsi" w:hAnsiTheme="minorHAnsi"/>
                <w:b/>
                <w:bCs/>
                <w:sz w:val="24"/>
                <w:szCs w:val="24"/>
                <w:highlight w:val="cyan"/>
              </w:rPr>
              <w:t>FA</w:t>
            </w:r>
            <w:r w:rsidR="0068204D">
              <w:rPr>
                <w:rFonts w:asciiTheme="minorHAnsi" w:hAnsiTheme="minorHAnsi"/>
                <w:b/>
                <w:bCs/>
                <w:sz w:val="24"/>
                <w:szCs w:val="24"/>
                <w:highlight w:val="cyan"/>
              </w:rPr>
              <w:t>MIS,FACES</w:t>
            </w:r>
            <w:r w:rsidRPr="00D37CAB">
              <w:rPr>
                <w:rFonts w:asciiTheme="minorHAnsi" w:hAnsiTheme="minorHAnsi"/>
                <w:b/>
                <w:bCs/>
                <w:sz w:val="24"/>
                <w:szCs w:val="24"/>
                <w:highlight w:val="cyan"/>
              </w:rPr>
              <w:t xml:space="preserve"> - DSS (Department of Social services ) Jefferson City-MO        </w:t>
            </w:r>
            <w:r w:rsidR="0068204D">
              <w:rPr>
                <w:rFonts w:asciiTheme="minorHAnsi" w:hAnsiTheme="minorHAnsi"/>
                <w:b/>
                <w:bCs/>
                <w:sz w:val="24"/>
                <w:szCs w:val="24"/>
                <w:highlight w:val="cyan"/>
              </w:rPr>
              <w:t>Jul</w:t>
            </w:r>
            <w:r w:rsidRPr="00D37CAB">
              <w:rPr>
                <w:rFonts w:asciiTheme="minorHAnsi" w:hAnsiTheme="minorHAnsi"/>
                <w:b/>
                <w:bCs/>
                <w:sz w:val="24"/>
                <w:szCs w:val="24"/>
                <w:highlight w:val="cyan"/>
              </w:rPr>
              <w:t xml:space="preserve"> 2014 – </w:t>
            </w:r>
            <w:r w:rsidR="0068204D">
              <w:rPr>
                <w:rFonts w:asciiTheme="minorHAnsi" w:hAnsiTheme="minorHAnsi"/>
                <w:b/>
                <w:bCs/>
                <w:sz w:val="24"/>
                <w:szCs w:val="24"/>
                <w:highlight w:val="cyan"/>
              </w:rPr>
              <w:t>Feb</w:t>
            </w:r>
            <w:r w:rsidRPr="00D37CAB">
              <w:rPr>
                <w:rFonts w:asciiTheme="minorHAnsi" w:hAnsiTheme="minorHAnsi"/>
                <w:b/>
                <w:bCs/>
                <w:sz w:val="24"/>
                <w:szCs w:val="24"/>
                <w:highlight w:val="cyan"/>
              </w:rPr>
              <w:t xml:space="preserve"> 201</w:t>
            </w:r>
            <w:r w:rsidR="0068204D">
              <w:rPr>
                <w:rFonts w:asciiTheme="minorHAnsi" w:hAnsiTheme="minorHAnsi"/>
                <w:b/>
                <w:bCs/>
                <w:sz w:val="24"/>
                <w:szCs w:val="24"/>
                <w:highlight w:val="cyan"/>
              </w:rPr>
              <w:t>6</w:t>
            </w:r>
          </w:p>
          <w:p w:rsidR="004673B2" w:rsidRPr="00D37CAB" w:rsidRDefault="004673B2" w:rsidP="004673B2">
            <w:pPr>
              <w:jc w:val="both"/>
              <w:rPr>
                <w:rFonts w:asciiTheme="minorHAnsi" w:hAnsiTheme="minorHAnsi"/>
                <w:b/>
                <w:bCs/>
                <w:sz w:val="24"/>
                <w:szCs w:val="24"/>
                <w:highlight w:val="cyan"/>
              </w:rPr>
            </w:pPr>
            <w:r w:rsidRPr="00D37CAB">
              <w:rPr>
                <w:rFonts w:asciiTheme="minorHAnsi" w:hAnsiTheme="minorHAnsi"/>
                <w:b/>
                <w:bCs/>
                <w:sz w:val="24"/>
                <w:szCs w:val="24"/>
                <w:highlight w:val="cyan"/>
              </w:rPr>
              <w:t xml:space="preserve">Sr. Programmer Analyst &amp; Tech Lead                                                                 </w:t>
            </w:r>
          </w:p>
          <w:p w:rsidR="004673B2" w:rsidRPr="002E73A5" w:rsidRDefault="004673B2" w:rsidP="004673B2">
            <w:pPr>
              <w:jc w:val="both"/>
              <w:rPr>
                <w:rFonts w:asciiTheme="minorHAnsi" w:hAnsiTheme="minorHAnsi"/>
                <w:b/>
                <w:bCs/>
                <w:sz w:val="24"/>
                <w:szCs w:val="24"/>
              </w:rPr>
            </w:pPr>
          </w:p>
          <w:p w:rsidR="004673B2" w:rsidRPr="00F462AF" w:rsidRDefault="004673B2" w:rsidP="004673B2">
            <w:pPr>
              <w:jc w:val="both"/>
              <w:rPr>
                <w:rFonts w:asciiTheme="minorHAnsi" w:hAnsiTheme="minorHAnsi"/>
                <w:b/>
                <w:bCs/>
                <w:sz w:val="22"/>
                <w:szCs w:val="22"/>
              </w:rPr>
            </w:pPr>
          </w:p>
          <w:p w:rsidR="004673B2" w:rsidRPr="00F462AF" w:rsidRDefault="004673B2" w:rsidP="004673B2">
            <w:pPr>
              <w:jc w:val="both"/>
              <w:rPr>
                <w:rFonts w:asciiTheme="minorHAnsi" w:hAnsiTheme="minorHAnsi"/>
                <w:sz w:val="22"/>
                <w:szCs w:val="22"/>
              </w:rPr>
            </w:pPr>
            <w:r w:rsidRPr="00F462AF">
              <w:rPr>
                <w:rFonts w:asciiTheme="minorHAnsi" w:hAnsiTheme="minorHAnsi"/>
                <w:sz w:val="22"/>
                <w:szCs w:val="22"/>
              </w:rPr>
              <w:t xml:space="preserve">FACES </w:t>
            </w:r>
            <w:r w:rsidR="007F6F3A">
              <w:rPr>
                <w:rFonts w:asciiTheme="minorHAnsi" w:hAnsiTheme="minorHAnsi"/>
                <w:sz w:val="22"/>
                <w:szCs w:val="22"/>
              </w:rPr>
              <w:t xml:space="preserve">and </w:t>
            </w:r>
            <w:r w:rsidRPr="00F462AF">
              <w:rPr>
                <w:rFonts w:asciiTheme="minorHAnsi" w:hAnsiTheme="minorHAnsi"/>
                <w:sz w:val="22"/>
                <w:szCs w:val="22"/>
              </w:rPr>
              <w:t xml:space="preserve"> FAMIS application</w:t>
            </w:r>
            <w:r w:rsidR="007F6F3A">
              <w:rPr>
                <w:rFonts w:asciiTheme="minorHAnsi" w:hAnsiTheme="minorHAnsi"/>
                <w:sz w:val="22"/>
                <w:szCs w:val="22"/>
              </w:rPr>
              <w:t xml:space="preserve">s are </w:t>
            </w:r>
            <w:r w:rsidRPr="00F462AF">
              <w:rPr>
                <w:rFonts w:asciiTheme="minorHAnsi" w:hAnsiTheme="minorHAnsi"/>
                <w:sz w:val="22"/>
                <w:szCs w:val="22"/>
              </w:rPr>
              <w:t>Missouri state welfare project</w:t>
            </w:r>
            <w:r w:rsidR="007F6F3A">
              <w:rPr>
                <w:rFonts w:asciiTheme="minorHAnsi" w:hAnsiTheme="minorHAnsi"/>
                <w:sz w:val="22"/>
                <w:szCs w:val="22"/>
              </w:rPr>
              <w:t>s</w:t>
            </w:r>
            <w:r w:rsidRPr="00F462AF">
              <w:rPr>
                <w:rFonts w:asciiTheme="minorHAnsi" w:hAnsiTheme="minorHAnsi"/>
                <w:sz w:val="22"/>
                <w:szCs w:val="22"/>
              </w:rPr>
              <w:t>.  The child support program responsibilities include locating parents, establishing paternity, establishing child and medical support orders, monitoring and enforcing compliance with child and medical support orders, reviewing and initiating modification of support orders and distributing support collections.</w:t>
            </w:r>
          </w:p>
          <w:p w:rsidR="004673B2" w:rsidRPr="00F462AF" w:rsidRDefault="004673B2" w:rsidP="004673B2">
            <w:pPr>
              <w:jc w:val="both"/>
              <w:rPr>
                <w:rFonts w:asciiTheme="minorHAnsi" w:hAnsiTheme="minorHAnsi"/>
                <w:sz w:val="22"/>
                <w:szCs w:val="22"/>
              </w:rPr>
            </w:pPr>
          </w:p>
          <w:p w:rsidR="004673B2" w:rsidRPr="00F462AF" w:rsidRDefault="004673B2" w:rsidP="004673B2">
            <w:pPr>
              <w:jc w:val="both"/>
              <w:rPr>
                <w:rFonts w:asciiTheme="minorHAnsi" w:hAnsiTheme="minorHAnsi"/>
                <w:sz w:val="22"/>
                <w:szCs w:val="22"/>
              </w:rPr>
            </w:pPr>
            <w:r w:rsidRPr="00F462AF">
              <w:rPr>
                <w:rFonts w:asciiTheme="minorHAnsi" w:hAnsiTheme="minorHAnsi"/>
                <w:sz w:val="22"/>
                <w:szCs w:val="22"/>
              </w:rPr>
              <w:t>The Division of Youth Services (DYS) is the state agency charged with the care and treatment of delinquent youth committed to its custody by one of the 45 Missouri juvenile courts. DYS programs are established to provide the mandated services in the Revised Statutes of the state of Missouri. These services include assessment, care and treatment, and education of all youth committed to its care. Toward this end, DYS operates treatment programs ranging from non-residential day treatment centers through secure residential institutions. Additionally, DYS administers the Interstate Compact on Juveniles, operates an accredited school program, and maintains a statewide statistical database of juvenile court referrals. DYS is administratively organized into one central office and five regional offices.</w:t>
            </w:r>
          </w:p>
          <w:p w:rsidR="007F6F3A" w:rsidRDefault="007F6F3A" w:rsidP="0068204D">
            <w:pPr>
              <w:jc w:val="both"/>
              <w:rPr>
                <w:rFonts w:asciiTheme="minorHAnsi" w:hAnsiTheme="minorHAnsi"/>
                <w:b/>
                <w:bCs/>
                <w:sz w:val="22"/>
                <w:szCs w:val="22"/>
              </w:rPr>
            </w:pPr>
          </w:p>
          <w:p w:rsidR="0068204D" w:rsidRPr="0097510F" w:rsidRDefault="0068204D" w:rsidP="0068204D">
            <w:pPr>
              <w:jc w:val="both"/>
              <w:rPr>
                <w:rFonts w:asciiTheme="minorHAnsi" w:hAnsiTheme="minorHAnsi"/>
                <w:b/>
                <w:bCs/>
                <w:sz w:val="22"/>
                <w:szCs w:val="22"/>
              </w:rPr>
            </w:pPr>
            <w:r w:rsidRPr="0097510F">
              <w:rPr>
                <w:rFonts w:asciiTheme="minorHAnsi" w:hAnsiTheme="minorHAnsi"/>
                <w:b/>
                <w:bCs/>
                <w:sz w:val="22"/>
                <w:szCs w:val="22"/>
              </w:rPr>
              <w:t>Responsibilities:</w:t>
            </w:r>
          </w:p>
          <w:p w:rsidR="0068204D" w:rsidRPr="0097510F" w:rsidRDefault="0068204D" w:rsidP="0068204D">
            <w:pPr>
              <w:jc w:val="both"/>
              <w:rPr>
                <w:rFonts w:asciiTheme="minorHAnsi" w:hAnsiTheme="minorHAnsi"/>
                <w:sz w:val="22"/>
                <w:szCs w:val="22"/>
              </w:rPr>
            </w:pPr>
            <w:r w:rsidRPr="0097510F">
              <w:rPr>
                <w:rFonts w:asciiTheme="minorHAnsi" w:hAnsiTheme="minorHAnsi"/>
                <w:sz w:val="22"/>
                <w:szCs w:val="22"/>
              </w:rPr>
              <w:t>As a Sr. Programmer Analyst responsible for:</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Conduct JAD to review the business document with a team of business end users, application developers and technical analysts.</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Modifying Business requirements into Technical specs and to coordinate with developers.</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 xml:space="preserve">Preparing Program specs based on </w:t>
            </w:r>
            <w:proofErr w:type="spellStart"/>
            <w:r w:rsidRPr="0097510F">
              <w:rPr>
                <w:rFonts w:asciiTheme="minorHAnsi" w:hAnsiTheme="minorHAnsi"/>
              </w:rPr>
              <w:t>Techincal</w:t>
            </w:r>
            <w:proofErr w:type="spellEnd"/>
            <w:r w:rsidRPr="0097510F">
              <w:rPr>
                <w:rFonts w:asciiTheme="minorHAnsi" w:hAnsiTheme="minorHAnsi"/>
              </w:rPr>
              <w:t xml:space="preserve"> specs.</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Preparation of Impact Analysis for the new changes/enhancements requested by client.</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 xml:space="preserve">Proposing fixes for the PCR’s that was raised by workers and recovery steps according to priority </w:t>
            </w:r>
            <w:r w:rsidR="007D4D39" w:rsidRPr="0097510F">
              <w:rPr>
                <w:rFonts w:asciiTheme="minorHAnsi" w:hAnsiTheme="minorHAnsi"/>
                <w:b/>
              </w:rPr>
              <w:t>using ELIPS</w:t>
            </w:r>
            <w:r w:rsidR="007D4D39" w:rsidRPr="0097510F">
              <w:rPr>
                <w:rFonts w:asciiTheme="minorHAnsi" w:hAnsiTheme="minorHAnsi"/>
              </w:rPr>
              <w:t xml:space="preserve"> </w:t>
            </w:r>
            <w:r w:rsidRPr="0097510F">
              <w:rPr>
                <w:rFonts w:asciiTheme="minorHAnsi" w:hAnsiTheme="minorHAnsi"/>
              </w:rPr>
              <w:t>levels.</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Assist the Product Support team in handling customer escalation tickets.</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Assist the documentation team in preparing user guide.</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 xml:space="preserve">Responsible for coding new developments in </w:t>
            </w:r>
            <w:r w:rsidR="00071EE4" w:rsidRPr="00071EE4">
              <w:rPr>
                <w:rFonts w:asciiTheme="minorHAnsi" w:hAnsiTheme="minorHAnsi"/>
                <w:b/>
              </w:rPr>
              <w:t>IBM-MAINFRAMES,Z/OS,TSO/ISPF,</w:t>
            </w:r>
            <w:r w:rsidRPr="0097510F">
              <w:rPr>
                <w:rFonts w:asciiTheme="minorHAnsi" w:hAnsiTheme="minorHAnsi"/>
                <w:b/>
              </w:rPr>
              <w:t xml:space="preserve">COBOL , JCL, DB2, Cool </w:t>
            </w:r>
            <w:proofErr w:type="spellStart"/>
            <w:r w:rsidRPr="0097510F">
              <w:rPr>
                <w:rFonts w:asciiTheme="minorHAnsi" w:hAnsiTheme="minorHAnsi"/>
                <w:b/>
              </w:rPr>
              <w:t>Gen,Platinum</w:t>
            </w:r>
            <w:proofErr w:type="spellEnd"/>
            <w:r w:rsidRPr="0097510F">
              <w:rPr>
                <w:rFonts w:asciiTheme="minorHAnsi" w:hAnsiTheme="minorHAnsi"/>
                <w:b/>
              </w:rPr>
              <w:t xml:space="preserve"> and File-Aid</w:t>
            </w:r>
            <w:r w:rsidRPr="0097510F">
              <w:rPr>
                <w:rFonts w:asciiTheme="minorHAnsi" w:hAnsiTheme="minorHAnsi"/>
              </w:rPr>
              <w:t xml:space="preserve"> </w:t>
            </w:r>
            <w:r>
              <w:rPr>
                <w:rFonts w:asciiTheme="minorHAnsi" w:hAnsiTheme="minorHAnsi"/>
              </w:rPr>
              <w:t>,</w:t>
            </w:r>
            <w:proofErr w:type="spellStart"/>
            <w:r w:rsidRPr="00EA3501">
              <w:rPr>
                <w:rFonts w:asciiTheme="minorHAnsi" w:hAnsiTheme="minorHAnsi"/>
                <w:b/>
              </w:rPr>
              <w:t>Omegamon</w:t>
            </w:r>
            <w:proofErr w:type="spellEnd"/>
            <w:r>
              <w:rPr>
                <w:rFonts w:asciiTheme="minorHAnsi" w:hAnsiTheme="minorHAnsi"/>
              </w:rPr>
              <w:t xml:space="preserve"> </w:t>
            </w:r>
            <w:r w:rsidRPr="0097510F">
              <w:rPr>
                <w:rFonts w:asciiTheme="minorHAnsi" w:hAnsiTheme="minorHAnsi"/>
              </w:rPr>
              <w:t>and migrating them.</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Coding, Unit Testing, Functional testing &amp; Regression Testing</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 xml:space="preserve">Handling Help Desk application issues ticket, raised in JIRA (tracking tool) by end user based on </w:t>
            </w:r>
            <w:r w:rsidRPr="0097510F">
              <w:rPr>
                <w:rFonts w:asciiTheme="minorHAnsi" w:hAnsiTheme="minorHAnsi"/>
              </w:rPr>
              <w:lastRenderedPageBreak/>
              <w:t>severity.</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Writing queries using SPUFI to extract data from various DB2 tables for reporting purpose</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 xml:space="preserve">Generating Reports using </w:t>
            </w:r>
            <w:r w:rsidRPr="0097510F">
              <w:rPr>
                <w:rFonts w:asciiTheme="minorHAnsi" w:hAnsiTheme="minorHAnsi"/>
                <w:b/>
              </w:rPr>
              <w:t>Web Focus /Report caster / Managed Care</w:t>
            </w:r>
            <w:r>
              <w:rPr>
                <w:rFonts w:asciiTheme="minorHAnsi" w:hAnsiTheme="minorHAnsi"/>
                <w:b/>
              </w:rPr>
              <w:t xml:space="preserve"> &amp; AFP</w:t>
            </w:r>
            <w:r w:rsidRPr="0097510F">
              <w:rPr>
                <w:rFonts w:asciiTheme="minorHAnsi" w:hAnsiTheme="minorHAnsi"/>
              </w:rPr>
              <w:t>.</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Reviewing programs for QA and Testing.</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utilizing in-depth knowledge of technological alternatives and business system requirements to recommend innovations that enhance and/or provide a competitive advantage to the organization.</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Provides feedback and technical guidance to project managers on issues of critical importance to achieving business objectives.</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 xml:space="preserve">Responsible for Defect logging, tracking and management. </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 xml:space="preserve">Conduct the Root Cause Analysis meetings based on the defects logged during testing the applications and providing Permanent Solutions. </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sz w:val="23"/>
                <w:szCs w:val="23"/>
              </w:rPr>
              <w:t xml:space="preserve">Involved in creating mock ups for the new screens to be </w:t>
            </w:r>
            <w:r w:rsidRPr="0097510F">
              <w:rPr>
                <w:b/>
                <w:sz w:val="23"/>
                <w:szCs w:val="23"/>
              </w:rPr>
              <w:t>built using Java</w:t>
            </w:r>
            <w:r w:rsidRPr="0097510F">
              <w:rPr>
                <w:sz w:val="23"/>
                <w:szCs w:val="23"/>
              </w:rPr>
              <w:t>.</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 xml:space="preserve">Involved in </w:t>
            </w:r>
            <w:r w:rsidRPr="0097510F">
              <w:rPr>
                <w:color w:val="000000"/>
                <w:sz w:val="21"/>
                <w:szCs w:val="21"/>
              </w:rPr>
              <w:t xml:space="preserve">Building </w:t>
            </w:r>
            <w:r w:rsidRPr="0097510F">
              <w:rPr>
                <w:b/>
                <w:color w:val="000000"/>
                <w:sz w:val="21"/>
                <w:szCs w:val="21"/>
              </w:rPr>
              <w:t>.NET based database pages</w:t>
            </w:r>
            <w:r w:rsidRPr="0097510F">
              <w:rPr>
                <w:color w:val="000000"/>
                <w:sz w:val="21"/>
                <w:szCs w:val="21"/>
              </w:rPr>
              <w:t>.</w:t>
            </w:r>
          </w:p>
          <w:p w:rsidR="0068204D" w:rsidRPr="00565312"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 xml:space="preserve">Worked on Web database retrieval /updates </w:t>
            </w:r>
            <w:r w:rsidRPr="0097510F">
              <w:rPr>
                <w:rFonts w:asciiTheme="minorHAnsi" w:hAnsiTheme="minorHAnsi"/>
                <w:b/>
              </w:rPr>
              <w:t>using Toad.</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 xml:space="preserve">Worked on </w:t>
            </w:r>
            <w:r>
              <w:rPr>
                <w:rFonts w:asciiTheme="minorHAnsi" w:hAnsiTheme="minorHAnsi"/>
              </w:rPr>
              <w:t xml:space="preserve">IVR, TA Diversion amount </w:t>
            </w:r>
            <w:proofErr w:type="spellStart"/>
            <w:r>
              <w:rPr>
                <w:rFonts w:asciiTheme="minorHAnsi" w:hAnsiTheme="minorHAnsi"/>
              </w:rPr>
              <w:t>validatin</w:t>
            </w:r>
            <w:proofErr w:type="spellEnd"/>
            <w:r>
              <w:rPr>
                <w:rFonts w:asciiTheme="minorHAnsi" w:hAnsiTheme="minorHAnsi"/>
              </w:rPr>
              <w:t xml:space="preserve"> &amp; </w:t>
            </w:r>
            <w:proofErr w:type="spellStart"/>
            <w:r>
              <w:rPr>
                <w:rFonts w:asciiTheme="minorHAnsi" w:hAnsiTheme="minorHAnsi"/>
              </w:rPr>
              <w:t>caliculation</w:t>
            </w:r>
            <w:proofErr w:type="spellEnd"/>
            <w:r>
              <w:rPr>
                <w:rFonts w:asciiTheme="minorHAnsi" w:hAnsiTheme="minorHAnsi"/>
              </w:rPr>
              <w:t>, Tier-3 changes</w:t>
            </w:r>
            <w:r w:rsidRPr="0097510F">
              <w:rPr>
                <w:rFonts w:asciiTheme="minorHAnsi" w:hAnsiTheme="minorHAnsi"/>
                <w:b/>
              </w:rPr>
              <w:t>.</w:t>
            </w:r>
          </w:p>
          <w:p w:rsidR="0068204D" w:rsidRPr="0097510F" w:rsidRDefault="0068204D" w:rsidP="0068204D">
            <w:pPr>
              <w:pStyle w:val="ListParagraph"/>
              <w:numPr>
                <w:ilvl w:val="0"/>
                <w:numId w:val="39"/>
              </w:numPr>
              <w:spacing w:after="0" w:line="240" w:lineRule="auto"/>
              <w:jc w:val="both"/>
              <w:rPr>
                <w:rFonts w:asciiTheme="minorHAnsi" w:hAnsiTheme="minorHAnsi"/>
              </w:rPr>
            </w:pPr>
            <w:r w:rsidRPr="0097510F">
              <w:rPr>
                <w:rFonts w:asciiTheme="minorHAnsi" w:hAnsiTheme="minorHAnsi"/>
              </w:rPr>
              <w:t>Supports Pre &amp; Post implementation support for new/enhancements of the software products.</w:t>
            </w:r>
          </w:p>
          <w:p w:rsidR="0068204D" w:rsidRPr="00201DC0" w:rsidRDefault="0068204D" w:rsidP="0068204D">
            <w:pPr>
              <w:jc w:val="both"/>
              <w:rPr>
                <w:rFonts w:asciiTheme="minorHAnsi" w:hAnsiTheme="minorHAnsi"/>
                <w:i/>
                <w:sz w:val="22"/>
                <w:szCs w:val="22"/>
              </w:rPr>
            </w:pPr>
            <w:r w:rsidRPr="0097510F">
              <w:rPr>
                <w:rFonts w:asciiTheme="minorHAnsi" w:hAnsiTheme="minorHAnsi"/>
                <w:b/>
                <w:bCs/>
                <w:sz w:val="22"/>
                <w:szCs w:val="22"/>
              </w:rPr>
              <w:t>Technical Environment:</w:t>
            </w:r>
            <w:r w:rsidRPr="0097510F">
              <w:rPr>
                <w:rFonts w:asciiTheme="minorHAnsi" w:hAnsiTheme="minorHAnsi"/>
                <w:sz w:val="22"/>
                <w:szCs w:val="22"/>
              </w:rPr>
              <w:t xml:space="preserve"> Mainframe Z series architecture, VS COBOL II, JCL, </w:t>
            </w:r>
            <w:proofErr w:type="spellStart"/>
            <w:r w:rsidRPr="0097510F">
              <w:rPr>
                <w:rFonts w:asciiTheme="minorHAnsi" w:hAnsiTheme="minorHAnsi"/>
                <w:sz w:val="22"/>
                <w:szCs w:val="22"/>
              </w:rPr>
              <w:t>Syncsort</w:t>
            </w:r>
            <w:proofErr w:type="spellEnd"/>
            <w:r w:rsidRPr="0097510F">
              <w:rPr>
                <w:rFonts w:asciiTheme="minorHAnsi" w:hAnsiTheme="minorHAnsi"/>
                <w:sz w:val="22"/>
                <w:szCs w:val="22"/>
              </w:rPr>
              <w:t xml:space="preserve">, DB2, Cool Gen, </w:t>
            </w:r>
            <w:r w:rsidRPr="00201DC0">
              <w:rPr>
                <w:rFonts w:asciiTheme="minorHAnsi" w:hAnsiTheme="minorHAnsi"/>
                <w:i/>
                <w:sz w:val="22"/>
                <w:szCs w:val="22"/>
              </w:rPr>
              <w:t xml:space="preserve">Platinum, ELIPS,CICS , Web Focus/ Report Caster/ Managed Care, File-Aid, </w:t>
            </w:r>
            <w:proofErr w:type="spellStart"/>
            <w:r w:rsidRPr="00201DC0">
              <w:rPr>
                <w:rFonts w:asciiTheme="minorHAnsi" w:hAnsiTheme="minorHAnsi"/>
                <w:i/>
                <w:sz w:val="22"/>
                <w:szCs w:val="22"/>
              </w:rPr>
              <w:t>SAS,Java,</w:t>
            </w:r>
            <w:r>
              <w:rPr>
                <w:rFonts w:asciiTheme="minorHAnsi" w:hAnsiTheme="minorHAnsi"/>
                <w:i/>
                <w:sz w:val="22"/>
                <w:szCs w:val="22"/>
              </w:rPr>
              <w:t>.NET,HTML</w:t>
            </w:r>
            <w:proofErr w:type="spellEnd"/>
            <w:r>
              <w:rPr>
                <w:rFonts w:asciiTheme="minorHAnsi" w:hAnsiTheme="minorHAnsi"/>
                <w:i/>
                <w:sz w:val="22"/>
                <w:szCs w:val="22"/>
              </w:rPr>
              <w:t xml:space="preserve"> and Web Services,</w:t>
            </w:r>
            <w:r>
              <w:rPr>
                <w:rFonts w:ascii="Verdana" w:hAnsi="Verdana"/>
                <w:color w:val="000000"/>
                <w:sz w:val="19"/>
                <w:szCs w:val="19"/>
                <w:lang w:val="en"/>
              </w:rPr>
              <w:t xml:space="preserve"> Microsoft Office, Visual </w:t>
            </w:r>
            <w:proofErr w:type="spellStart"/>
            <w:r>
              <w:rPr>
                <w:rFonts w:ascii="Verdana" w:hAnsi="Verdana"/>
                <w:color w:val="000000"/>
                <w:sz w:val="19"/>
                <w:szCs w:val="19"/>
                <w:lang w:val="en"/>
              </w:rPr>
              <w:t>Studio,VB.NET,ASP.NET,TOAD</w:t>
            </w:r>
            <w:proofErr w:type="spellEnd"/>
            <w:r>
              <w:rPr>
                <w:rFonts w:ascii="Verdana" w:hAnsi="Verdana"/>
                <w:color w:val="000000"/>
                <w:sz w:val="19"/>
                <w:szCs w:val="19"/>
                <w:lang w:val="en"/>
              </w:rPr>
              <w:t>.</w:t>
            </w:r>
          </w:p>
          <w:p w:rsidR="004673B2" w:rsidRPr="00F462AF" w:rsidRDefault="004673B2" w:rsidP="004673B2">
            <w:pPr>
              <w:jc w:val="both"/>
              <w:rPr>
                <w:rFonts w:asciiTheme="minorHAnsi" w:hAnsiTheme="minorHAnsi"/>
                <w:sz w:val="22"/>
                <w:szCs w:val="22"/>
              </w:rPr>
            </w:pPr>
          </w:p>
          <w:p w:rsidR="00B53534" w:rsidRPr="00201DC0" w:rsidRDefault="00B53534" w:rsidP="009B1FAE">
            <w:pPr>
              <w:jc w:val="both"/>
              <w:rPr>
                <w:rFonts w:asciiTheme="minorHAnsi" w:hAnsiTheme="minorHAnsi"/>
                <w:i/>
                <w:sz w:val="22"/>
                <w:szCs w:val="22"/>
              </w:rPr>
            </w:pPr>
          </w:p>
          <w:p w:rsidR="00AF2A3D" w:rsidRPr="002E73A5" w:rsidRDefault="00AF2A3D" w:rsidP="00AF2A3D">
            <w:pPr>
              <w:tabs>
                <w:tab w:val="left" w:pos="6950"/>
              </w:tabs>
              <w:jc w:val="both"/>
              <w:rPr>
                <w:rFonts w:asciiTheme="minorHAnsi" w:hAnsiTheme="minorHAnsi"/>
                <w:b/>
                <w:sz w:val="24"/>
                <w:szCs w:val="24"/>
                <w:highlight w:val="cyan"/>
              </w:rPr>
            </w:pPr>
            <w:r w:rsidRPr="002E73A5">
              <w:rPr>
                <w:rFonts w:asciiTheme="minorHAnsi" w:hAnsiTheme="minorHAnsi"/>
                <w:b/>
                <w:sz w:val="24"/>
                <w:szCs w:val="24"/>
                <w:highlight w:val="cyan"/>
              </w:rPr>
              <w:t>CARES - DHS (State of Wisconsin)</w:t>
            </w:r>
            <w:r w:rsidR="007173DB" w:rsidRPr="002E73A5">
              <w:rPr>
                <w:rFonts w:asciiTheme="minorHAnsi" w:hAnsiTheme="minorHAnsi"/>
                <w:b/>
                <w:sz w:val="24"/>
                <w:szCs w:val="24"/>
                <w:highlight w:val="cyan"/>
              </w:rPr>
              <w:t>Madison, WI</w:t>
            </w:r>
            <w:r w:rsidRPr="002E73A5">
              <w:rPr>
                <w:rFonts w:asciiTheme="minorHAnsi" w:hAnsiTheme="minorHAnsi"/>
                <w:b/>
                <w:sz w:val="24"/>
                <w:szCs w:val="24"/>
                <w:highlight w:val="cyan"/>
              </w:rPr>
              <w:t xml:space="preserve">                                    </w:t>
            </w:r>
            <w:r w:rsidR="00B53534" w:rsidRPr="002E73A5">
              <w:rPr>
                <w:rFonts w:asciiTheme="minorHAnsi" w:hAnsiTheme="minorHAnsi"/>
                <w:b/>
                <w:sz w:val="24"/>
                <w:szCs w:val="24"/>
                <w:highlight w:val="cyan"/>
              </w:rPr>
              <w:t xml:space="preserve">         </w:t>
            </w:r>
            <w:r w:rsidRPr="002E73A5">
              <w:rPr>
                <w:rFonts w:asciiTheme="minorHAnsi" w:hAnsiTheme="minorHAnsi"/>
                <w:b/>
                <w:sz w:val="24"/>
                <w:szCs w:val="24"/>
                <w:highlight w:val="cyan"/>
              </w:rPr>
              <w:t xml:space="preserve">May 2010 – </w:t>
            </w:r>
            <w:r w:rsidR="00B53534" w:rsidRPr="002E73A5">
              <w:rPr>
                <w:rFonts w:asciiTheme="minorHAnsi" w:hAnsiTheme="minorHAnsi"/>
                <w:b/>
                <w:sz w:val="24"/>
                <w:szCs w:val="24"/>
                <w:highlight w:val="cyan"/>
              </w:rPr>
              <w:t>May 2014</w:t>
            </w:r>
          </w:p>
          <w:p w:rsidR="00AF2A3D" w:rsidRPr="002E73A5" w:rsidRDefault="00AF2A3D" w:rsidP="00AF2A3D">
            <w:pPr>
              <w:jc w:val="both"/>
              <w:rPr>
                <w:rFonts w:asciiTheme="minorHAnsi" w:hAnsiTheme="minorHAnsi"/>
                <w:b/>
                <w:sz w:val="24"/>
                <w:szCs w:val="24"/>
              </w:rPr>
            </w:pPr>
            <w:r w:rsidRPr="002E73A5">
              <w:rPr>
                <w:rFonts w:asciiTheme="minorHAnsi" w:hAnsiTheme="minorHAnsi"/>
                <w:b/>
                <w:sz w:val="24"/>
                <w:szCs w:val="24"/>
                <w:highlight w:val="cyan"/>
              </w:rPr>
              <w:t>Sr. Programmer Analyst</w:t>
            </w:r>
          </w:p>
          <w:p w:rsidR="00AF2A3D" w:rsidRPr="00F462AF" w:rsidRDefault="00AF2A3D" w:rsidP="00AF2A3D">
            <w:pPr>
              <w:jc w:val="both"/>
              <w:rPr>
                <w:rFonts w:asciiTheme="minorHAnsi" w:hAnsiTheme="minorHAnsi"/>
                <w:sz w:val="22"/>
                <w:szCs w:val="22"/>
              </w:rPr>
            </w:pPr>
            <w:r w:rsidRPr="00F462AF">
              <w:rPr>
                <w:rFonts w:asciiTheme="minorHAnsi" w:hAnsiTheme="minorHAnsi"/>
                <w:b/>
                <w:sz w:val="22"/>
                <w:szCs w:val="22"/>
              </w:rPr>
              <w:tab/>
            </w:r>
            <w:r w:rsidRPr="00F462AF">
              <w:rPr>
                <w:rFonts w:asciiTheme="minorHAnsi" w:hAnsiTheme="minorHAnsi"/>
                <w:b/>
                <w:sz w:val="22"/>
                <w:szCs w:val="22"/>
              </w:rPr>
              <w:tab/>
            </w:r>
            <w:r w:rsidRPr="00F462AF">
              <w:rPr>
                <w:rFonts w:asciiTheme="minorHAnsi" w:hAnsiTheme="minorHAnsi"/>
                <w:b/>
                <w:sz w:val="22"/>
                <w:szCs w:val="22"/>
              </w:rPr>
              <w:tab/>
            </w:r>
            <w:r w:rsidRPr="00F462AF">
              <w:rPr>
                <w:rFonts w:asciiTheme="minorHAnsi" w:hAnsiTheme="minorHAnsi"/>
                <w:b/>
                <w:sz w:val="22"/>
                <w:szCs w:val="22"/>
              </w:rPr>
              <w:tab/>
            </w:r>
            <w:r w:rsidRPr="00F462AF">
              <w:rPr>
                <w:rFonts w:asciiTheme="minorHAnsi" w:hAnsiTheme="minorHAnsi"/>
                <w:b/>
                <w:sz w:val="22"/>
                <w:szCs w:val="22"/>
              </w:rPr>
              <w:tab/>
            </w:r>
          </w:p>
          <w:p w:rsidR="00AF2A3D" w:rsidRPr="00F462AF" w:rsidRDefault="00AF2A3D" w:rsidP="00AF2A3D">
            <w:pPr>
              <w:jc w:val="both"/>
              <w:rPr>
                <w:rFonts w:asciiTheme="minorHAnsi" w:hAnsiTheme="minorHAnsi"/>
                <w:sz w:val="22"/>
                <w:szCs w:val="22"/>
              </w:rPr>
            </w:pPr>
            <w:r w:rsidRPr="00F462AF">
              <w:rPr>
                <w:rFonts w:asciiTheme="minorHAnsi" w:hAnsiTheme="minorHAnsi"/>
                <w:sz w:val="22"/>
                <w:szCs w:val="22"/>
              </w:rPr>
              <w:t xml:space="preserve">CARES (Client Assistance for Reemployment and Economic Support) is automated mainframe computer system used to determine eligibility for a number of Wisconsin’s major welfare reform and public assistance programs using EDBC including Food stamp, Medical Assistance (including Badger Care Plus, Childless Adults, Family Care and Senior Care) and Child Care , Wisconsin Works (W–2). </w:t>
            </w:r>
            <w:r w:rsidR="007173DB" w:rsidRPr="00F462AF">
              <w:rPr>
                <w:rFonts w:asciiTheme="minorHAnsi" w:hAnsiTheme="minorHAnsi"/>
                <w:sz w:val="22"/>
                <w:szCs w:val="22"/>
              </w:rPr>
              <w:t xml:space="preserve">CARES, </w:t>
            </w:r>
            <w:r w:rsidR="007173DB" w:rsidRPr="00F462AF">
              <w:rPr>
                <w:rFonts w:asciiTheme="minorHAnsi" w:hAnsiTheme="minorHAnsi"/>
                <w:b/>
                <w:sz w:val="22"/>
                <w:szCs w:val="22"/>
              </w:rPr>
              <w:t>Client</w:t>
            </w:r>
            <w:r w:rsidRPr="00F462AF">
              <w:rPr>
                <w:rFonts w:asciiTheme="minorHAnsi" w:hAnsiTheme="minorHAnsi"/>
                <w:b/>
                <w:sz w:val="22"/>
                <w:szCs w:val="22"/>
              </w:rPr>
              <w:t xml:space="preserve"> Notices </w:t>
            </w:r>
            <w:r w:rsidRPr="00F462AF">
              <w:rPr>
                <w:rFonts w:asciiTheme="minorHAnsi" w:hAnsiTheme="minorHAnsi"/>
                <w:sz w:val="22"/>
                <w:szCs w:val="22"/>
              </w:rPr>
              <w:t xml:space="preserve">integrates the policy needs of multiple programs into one comprehensive automated system that share functionality and data related to application and eligibility determination for assistance, issuance of benefits, provision of services, and case management. </w:t>
            </w:r>
          </w:p>
          <w:p w:rsidR="00B53534" w:rsidRPr="00F462AF" w:rsidRDefault="00B53534" w:rsidP="00AF2A3D">
            <w:pPr>
              <w:jc w:val="both"/>
              <w:rPr>
                <w:rFonts w:asciiTheme="minorHAnsi" w:hAnsiTheme="minorHAnsi"/>
                <w:sz w:val="22"/>
                <w:szCs w:val="22"/>
              </w:rPr>
            </w:pPr>
          </w:p>
          <w:p w:rsidR="00AF2A3D" w:rsidRPr="00F462AF" w:rsidRDefault="00AF2A3D" w:rsidP="00AF2A3D">
            <w:pPr>
              <w:jc w:val="both"/>
              <w:rPr>
                <w:rFonts w:asciiTheme="minorHAnsi" w:hAnsiTheme="minorHAnsi"/>
                <w:b/>
                <w:sz w:val="22"/>
                <w:szCs w:val="22"/>
              </w:rPr>
            </w:pPr>
            <w:r w:rsidRPr="00F462AF">
              <w:rPr>
                <w:rFonts w:asciiTheme="minorHAnsi" w:hAnsiTheme="minorHAnsi"/>
                <w:sz w:val="22"/>
                <w:szCs w:val="22"/>
              </w:rPr>
              <w:t xml:space="preserve">The system was enhanced to deliver various stakeholder needs in the form of the Electronic Reports rather than mainframe reports. </w:t>
            </w:r>
            <w:r w:rsidRPr="00F462AF">
              <w:rPr>
                <w:rFonts w:asciiTheme="minorHAnsi" w:hAnsiTheme="minorHAnsi"/>
                <w:b/>
                <w:sz w:val="22"/>
                <w:szCs w:val="22"/>
              </w:rPr>
              <w:t xml:space="preserve">Played a key role </w:t>
            </w:r>
            <w:r w:rsidRPr="00F462AF">
              <w:rPr>
                <w:rFonts w:asciiTheme="minorHAnsi" w:hAnsiTheme="minorHAnsi"/>
                <w:sz w:val="22"/>
                <w:szCs w:val="22"/>
              </w:rPr>
              <w:t xml:space="preserve">in some of the </w:t>
            </w:r>
            <w:r w:rsidRPr="00F462AF">
              <w:rPr>
                <w:rFonts w:asciiTheme="minorHAnsi" w:hAnsiTheme="minorHAnsi"/>
                <w:b/>
                <w:sz w:val="22"/>
                <w:szCs w:val="22"/>
              </w:rPr>
              <w:t xml:space="preserve">modules in Client Notices like Verification check list </w:t>
            </w:r>
            <w:r w:rsidR="00600A00" w:rsidRPr="00F462AF">
              <w:rPr>
                <w:rFonts w:asciiTheme="minorHAnsi" w:hAnsiTheme="minorHAnsi"/>
                <w:b/>
                <w:sz w:val="22"/>
                <w:szCs w:val="22"/>
              </w:rPr>
              <w:t>,</w:t>
            </w:r>
            <w:r w:rsidRPr="00F462AF">
              <w:rPr>
                <w:rFonts w:asciiTheme="minorHAnsi" w:hAnsiTheme="minorHAnsi"/>
                <w:b/>
                <w:sz w:val="22"/>
                <w:szCs w:val="22"/>
              </w:rPr>
              <w:t xml:space="preserve"> verification check list re-design </w:t>
            </w:r>
            <w:r w:rsidR="00600A00" w:rsidRPr="00F462AF">
              <w:rPr>
                <w:rFonts w:asciiTheme="minorHAnsi" w:hAnsiTheme="minorHAnsi"/>
                <w:b/>
                <w:sz w:val="22"/>
                <w:szCs w:val="22"/>
              </w:rPr>
              <w:t xml:space="preserve">&amp; </w:t>
            </w:r>
            <w:r w:rsidRPr="00F462AF">
              <w:rPr>
                <w:rFonts w:asciiTheme="minorHAnsi" w:hAnsiTheme="minorHAnsi"/>
                <w:b/>
                <w:sz w:val="22"/>
                <w:szCs w:val="22"/>
              </w:rPr>
              <w:t>Consortia changes.</w:t>
            </w:r>
          </w:p>
          <w:p w:rsidR="00AF2A3D" w:rsidRPr="00F462AF" w:rsidRDefault="00AF2A3D" w:rsidP="00AF2A3D">
            <w:pPr>
              <w:jc w:val="both"/>
              <w:rPr>
                <w:rFonts w:asciiTheme="minorHAnsi" w:hAnsiTheme="minorHAnsi"/>
                <w:sz w:val="22"/>
                <w:szCs w:val="22"/>
              </w:rPr>
            </w:pPr>
          </w:p>
          <w:p w:rsidR="00AF2A3D" w:rsidRPr="00F462AF" w:rsidRDefault="00AF2A3D" w:rsidP="00AF2A3D">
            <w:pPr>
              <w:jc w:val="both"/>
              <w:rPr>
                <w:rFonts w:asciiTheme="minorHAnsi" w:hAnsiTheme="minorHAnsi"/>
                <w:b/>
                <w:sz w:val="22"/>
                <w:szCs w:val="22"/>
              </w:rPr>
            </w:pPr>
            <w:r w:rsidRPr="00F462AF">
              <w:rPr>
                <w:rFonts w:asciiTheme="minorHAnsi" w:hAnsiTheme="minorHAnsi"/>
                <w:b/>
                <w:sz w:val="22"/>
                <w:szCs w:val="22"/>
              </w:rPr>
              <w:t>Responsibilities:</w:t>
            </w:r>
          </w:p>
          <w:p w:rsidR="00AF2A3D" w:rsidRPr="00F462AF" w:rsidRDefault="00AF2A3D" w:rsidP="00AF2A3D">
            <w:pPr>
              <w:jc w:val="both"/>
              <w:rPr>
                <w:rFonts w:asciiTheme="minorHAnsi" w:hAnsiTheme="minorHAnsi"/>
                <w:sz w:val="22"/>
                <w:szCs w:val="22"/>
              </w:rPr>
            </w:pPr>
            <w:r w:rsidRPr="00F462AF">
              <w:rPr>
                <w:rFonts w:asciiTheme="minorHAnsi" w:hAnsiTheme="minorHAnsi"/>
                <w:sz w:val="22"/>
                <w:szCs w:val="22"/>
              </w:rPr>
              <w:t>As a Sr. Programmer Analyst responsible for:</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Requirements gathering for the enhancements requested by Client.</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Conversion of gathered new business &amp; functional requirements into software requirement specifications by meeting IT strategies and comply with Organization’s architectural standards.</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Preparation of Impact Analysis for the new changes/enhancements requested by client.</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Preparing Business Logic Diagrams (BLD’s) for the gathered requirements for new changes/enhancements.</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Proposing fixes for the PCR’s that was raised by workers and recovery steps according to priority </w:t>
            </w:r>
            <w:r w:rsidRPr="00F462AF">
              <w:rPr>
                <w:rFonts w:asciiTheme="minorHAnsi" w:hAnsiTheme="minorHAnsi"/>
                <w:sz w:val="22"/>
                <w:szCs w:val="22"/>
              </w:rPr>
              <w:lastRenderedPageBreak/>
              <w:t>levels.</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Assist the Product Tech Support team in handling customer escalation tickets.</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Assist the documentation team in preparing user guide.</w:t>
            </w:r>
          </w:p>
          <w:p w:rsidR="008044FA" w:rsidRPr="00F462AF" w:rsidRDefault="008044FA" w:rsidP="008044FA">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Worked closely with the </w:t>
            </w:r>
            <w:proofErr w:type="spellStart"/>
            <w:r w:rsidRPr="00F462AF">
              <w:rPr>
                <w:rFonts w:asciiTheme="minorHAnsi" w:hAnsiTheme="minorHAnsi"/>
                <w:sz w:val="22"/>
                <w:szCs w:val="22"/>
              </w:rPr>
              <w:t>XPression</w:t>
            </w:r>
            <w:proofErr w:type="spellEnd"/>
            <w:r w:rsidRPr="00F462AF">
              <w:rPr>
                <w:rFonts w:asciiTheme="minorHAnsi" w:hAnsiTheme="minorHAnsi"/>
                <w:sz w:val="22"/>
                <w:szCs w:val="22"/>
              </w:rPr>
              <w:t>(WEB) team for developing new XML tags as needed by Web from mainframe for the Notices and Letters.</w:t>
            </w:r>
          </w:p>
          <w:p w:rsidR="00600A00" w:rsidRPr="00F462AF" w:rsidRDefault="00600A00" w:rsidP="00600A00">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Coordinated with </w:t>
            </w:r>
            <w:proofErr w:type="spellStart"/>
            <w:r w:rsidRPr="00F462AF">
              <w:rPr>
                <w:rFonts w:asciiTheme="minorHAnsi" w:hAnsiTheme="minorHAnsi"/>
                <w:sz w:val="22"/>
                <w:szCs w:val="22"/>
              </w:rPr>
              <w:t>XPression</w:t>
            </w:r>
            <w:proofErr w:type="spellEnd"/>
            <w:r w:rsidRPr="00F462AF">
              <w:rPr>
                <w:rFonts w:asciiTheme="minorHAnsi" w:hAnsiTheme="minorHAnsi"/>
                <w:sz w:val="22"/>
                <w:szCs w:val="22"/>
              </w:rPr>
              <w:t xml:space="preserve"> team to create/update Notice &amp; Letter changes.</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Writing Design and Test Cases documents for each bug fixed.</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Production support to DHS system on period</w:t>
            </w:r>
            <w:r w:rsidR="005872D5" w:rsidRPr="00F462AF">
              <w:rPr>
                <w:rFonts w:asciiTheme="minorHAnsi" w:hAnsiTheme="minorHAnsi"/>
                <w:sz w:val="22"/>
                <w:szCs w:val="22"/>
              </w:rPr>
              <w:t>ical</w:t>
            </w:r>
            <w:r w:rsidRPr="00F462AF">
              <w:rPr>
                <w:rFonts w:asciiTheme="minorHAnsi" w:hAnsiTheme="minorHAnsi"/>
                <w:sz w:val="22"/>
                <w:szCs w:val="22"/>
              </w:rPr>
              <w:t xml:space="preserve"> basis. </w:t>
            </w:r>
          </w:p>
          <w:p w:rsidR="00AF2A3D" w:rsidRPr="00F462AF" w:rsidRDefault="00AF2A3D" w:rsidP="00AF2A3D">
            <w:pPr>
              <w:ind w:left="720" w:hanging="450"/>
              <w:jc w:val="both"/>
              <w:rPr>
                <w:rFonts w:asciiTheme="minorHAnsi" w:hAnsiTheme="minorHAnsi"/>
                <w:b/>
                <w:sz w:val="22"/>
                <w:szCs w:val="22"/>
              </w:rPr>
            </w:pPr>
            <w:r w:rsidRPr="00F462AF">
              <w:rPr>
                <w:rFonts w:asciiTheme="minorHAnsi" w:hAnsiTheme="minorHAnsi"/>
                <w:sz w:val="22"/>
                <w:szCs w:val="22"/>
              </w:rPr>
              <w:t>•</w:t>
            </w:r>
            <w:r w:rsidRPr="00F462AF">
              <w:rPr>
                <w:rFonts w:asciiTheme="minorHAnsi" w:hAnsiTheme="minorHAnsi"/>
                <w:sz w:val="22"/>
                <w:szCs w:val="22"/>
              </w:rPr>
              <w:tab/>
              <w:t xml:space="preserve">Responsible for coding new developments in </w:t>
            </w:r>
            <w:r w:rsidRPr="00F462AF">
              <w:rPr>
                <w:rFonts w:asciiTheme="minorHAnsi" w:hAnsiTheme="minorHAnsi"/>
                <w:b/>
                <w:sz w:val="22"/>
                <w:szCs w:val="22"/>
              </w:rPr>
              <w:t>VS COBOL II, JCL, DB2</w:t>
            </w:r>
            <w:r w:rsidR="007173DB" w:rsidRPr="00F462AF">
              <w:rPr>
                <w:rFonts w:asciiTheme="minorHAnsi" w:hAnsiTheme="minorHAnsi"/>
                <w:b/>
                <w:sz w:val="22"/>
                <w:szCs w:val="22"/>
              </w:rPr>
              <w:t>, Platinum</w:t>
            </w:r>
            <w:r w:rsidRPr="00F462AF">
              <w:rPr>
                <w:rFonts w:asciiTheme="minorHAnsi" w:hAnsiTheme="minorHAnsi"/>
                <w:b/>
                <w:sz w:val="22"/>
                <w:szCs w:val="22"/>
              </w:rPr>
              <w:t xml:space="preserve"> and File-Aid and</w:t>
            </w:r>
            <w:r w:rsidRPr="00201DC0">
              <w:rPr>
                <w:rFonts w:asciiTheme="minorHAnsi" w:hAnsiTheme="minorHAnsi"/>
                <w:b/>
                <w:i/>
                <w:sz w:val="22"/>
                <w:szCs w:val="22"/>
              </w:rPr>
              <w:t xml:space="preserve"> </w:t>
            </w:r>
            <w:r w:rsidRPr="00F462AF">
              <w:rPr>
                <w:rFonts w:asciiTheme="minorHAnsi" w:hAnsiTheme="minorHAnsi"/>
                <w:b/>
                <w:sz w:val="22"/>
                <w:szCs w:val="22"/>
              </w:rPr>
              <w:t>migrating them using CHANGEMAN.</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Coding, Unit Test Plans, Unit Test Results, Functional testing &amp; Regression Testing</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Handling Help Desk application issues ticket, raised in CATS (tracking tool) by end user based on severity.</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Synchronizing all regions PCR’s, Unit and System while migration change from lower region to Acceptance.</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Writing queries using SPUFI to extract data from various DB2 Views for reporting purpose</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Handling Ad-Hoc Report Requests.</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Preparing, </w:t>
            </w:r>
            <w:r w:rsidR="007173DB" w:rsidRPr="00F462AF">
              <w:rPr>
                <w:rFonts w:asciiTheme="minorHAnsi" w:hAnsiTheme="minorHAnsi"/>
                <w:sz w:val="22"/>
                <w:szCs w:val="22"/>
              </w:rPr>
              <w:t>transferring, handling</w:t>
            </w:r>
            <w:r w:rsidRPr="00F462AF">
              <w:rPr>
                <w:rFonts w:asciiTheme="minorHAnsi" w:hAnsiTheme="minorHAnsi"/>
                <w:sz w:val="22"/>
                <w:szCs w:val="22"/>
              </w:rPr>
              <w:t xml:space="preserve"> of XML </w:t>
            </w:r>
            <w:r w:rsidR="007173DB" w:rsidRPr="00F462AF">
              <w:rPr>
                <w:rFonts w:asciiTheme="minorHAnsi" w:hAnsiTheme="minorHAnsi"/>
                <w:sz w:val="22"/>
                <w:szCs w:val="22"/>
              </w:rPr>
              <w:t>data (</w:t>
            </w:r>
            <w:r w:rsidRPr="00F462AF">
              <w:rPr>
                <w:rFonts w:asciiTheme="minorHAnsi" w:hAnsiTheme="minorHAnsi"/>
                <w:sz w:val="22"/>
                <w:szCs w:val="22"/>
              </w:rPr>
              <w:t xml:space="preserve">set/s) using FTP to Xpression team for further process.  </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Reviewing programs for QA and Testing.</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Utilizing in-depth knowledge of technological alternatives and business system requirements to recommend innovations that enhance and/or provide a competitive advantage to the organization.</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Provides feedback and technical guidance to project managers on issues of critical importance to achieving business objectives.</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Responsible for Defect logging, tracking and management. </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Conduct the Root Cause Analysis meetings based on the defects logged during testing the applications and providing Permanent Solutions. </w:t>
            </w:r>
          </w:p>
          <w:p w:rsidR="00AF2A3D" w:rsidRPr="00F462AF" w:rsidRDefault="00AF2A3D" w:rsidP="00AF2A3D">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Supports Pre &amp; Post implementation testing for new/enhancements of the software products.</w:t>
            </w:r>
          </w:p>
          <w:p w:rsidR="00600A00" w:rsidRPr="00F462AF" w:rsidRDefault="00600A00" w:rsidP="00600A00">
            <w:pPr>
              <w:ind w:left="720" w:hanging="45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r>
            <w:proofErr w:type="spellStart"/>
            <w:r w:rsidRPr="00F462AF">
              <w:rPr>
                <w:rFonts w:asciiTheme="minorHAnsi" w:hAnsiTheme="minorHAnsi"/>
                <w:sz w:val="22"/>
                <w:szCs w:val="22"/>
              </w:rPr>
              <w:t>Suppored</w:t>
            </w:r>
            <w:proofErr w:type="spellEnd"/>
            <w:r w:rsidRPr="00F462AF">
              <w:rPr>
                <w:rFonts w:asciiTheme="minorHAnsi" w:hAnsiTheme="minorHAnsi"/>
                <w:sz w:val="22"/>
                <w:szCs w:val="22"/>
              </w:rPr>
              <w:t xml:space="preserve"> Production reports using EOS Reports utility.</w:t>
            </w:r>
          </w:p>
          <w:p w:rsidR="00600A00" w:rsidRPr="00F462AF" w:rsidRDefault="00600A00" w:rsidP="00AF2A3D">
            <w:pPr>
              <w:ind w:left="720" w:hanging="450"/>
              <w:jc w:val="both"/>
              <w:rPr>
                <w:rFonts w:asciiTheme="minorHAnsi" w:hAnsiTheme="minorHAnsi"/>
                <w:sz w:val="22"/>
                <w:szCs w:val="22"/>
              </w:rPr>
            </w:pPr>
          </w:p>
          <w:p w:rsidR="00AF2A3D" w:rsidRPr="00F462AF" w:rsidRDefault="007173DB" w:rsidP="00AF2A3D">
            <w:pPr>
              <w:jc w:val="both"/>
              <w:rPr>
                <w:rFonts w:asciiTheme="minorHAnsi" w:hAnsiTheme="minorHAnsi"/>
                <w:sz w:val="22"/>
                <w:szCs w:val="22"/>
              </w:rPr>
            </w:pPr>
            <w:r w:rsidRPr="00F462AF">
              <w:rPr>
                <w:rFonts w:asciiTheme="minorHAnsi" w:hAnsiTheme="minorHAnsi"/>
                <w:b/>
                <w:sz w:val="22"/>
                <w:szCs w:val="22"/>
              </w:rPr>
              <w:t>Technical Environment:</w:t>
            </w:r>
            <w:r w:rsidRPr="00F462AF">
              <w:rPr>
                <w:rFonts w:asciiTheme="minorHAnsi" w:hAnsiTheme="minorHAnsi"/>
                <w:sz w:val="22"/>
                <w:szCs w:val="22"/>
              </w:rPr>
              <w:t xml:space="preserve"> Mainframe Z </w:t>
            </w:r>
            <w:r w:rsidR="00071EE4">
              <w:rPr>
                <w:rFonts w:asciiTheme="minorHAnsi" w:hAnsiTheme="minorHAnsi"/>
                <w:sz w:val="22"/>
                <w:szCs w:val="22"/>
              </w:rPr>
              <w:t>/</w:t>
            </w:r>
            <w:proofErr w:type="spellStart"/>
            <w:r w:rsidR="00071EE4">
              <w:rPr>
                <w:rFonts w:asciiTheme="minorHAnsi" w:hAnsiTheme="minorHAnsi"/>
                <w:sz w:val="22"/>
                <w:szCs w:val="22"/>
              </w:rPr>
              <w:t>OS</w:t>
            </w:r>
            <w:r w:rsidRPr="00F462AF">
              <w:rPr>
                <w:rFonts w:asciiTheme="minorHAnsi" w:hAnsiTheme="minorHAnsi"/>
                <w:sz w:val="22"/>
                <w:szCs w:val="22"/>
              </w:rPr>
              <w:t>series</w:t>
            </w:r>
            <w:proofErr w:type="spellEnd"/>
            <w:r w:rsidRPr="00F462AF">
              <w:rPr>
                <w:rFonts w:asciiTheme="minorHAnsi" w:hAnsiTheme="minorHAnsi"/>
                <w:sz w:val="22"/>
                <w:szCs w:val="22"/>
              </w:rPr>
              <w:t xml:space="preserve"> </w:t>
            </w:r>
            <w:proofErr w:type="spellStart"/>
            <w:r w:rsidRPr="00F462AF">
              <w:rPr>
                <w:rFonts w:asciiTheme="minorHAnsi" w:hAnsiTheme="minorHAnsi"/>
                <w:sz w:val="22"/>
                <w:szCs w:val="22"/>
              </w:rPr>
              <w:t>architecture,</w:t>
            </w:r>
            <w:r w:rsidR="00071EE4">
              <w:rPr>
                <w:rFonts w:asciiTheme="minorHAnsi" w:hAnsiTheme="minorHAnsi"/>
                <w:sz w:val="22"/>
                <w:szCs w:val="22"/>
              </w:rPr>
              <w:t>TSO</w:t>
            </w:r>
            <w:proofErr w:type="spellEnd"/>
            <w:r w:rsidR="00071EE4">
              <w:rPr>
                <w:rFonts w:asciiTheme="minorHAnsi" w:hAnsiTheme="minorHAnsi"/>
                <w:sz w:val="22"/>
                <w:szCs w:val="22"/>
              </w:rPr>
              <w:t>/ISPF,</w:t>
            </w:r>
            <w:r w:rsidRPr="00F462AF">
              <w:rPr>
                <w:rFonts w:asciiTheme="minorHAnsi" w:hAnsiTheme="minorHAnsi"/>
                <w:sz w:val="22"/>
                <w:szCs w:val="22"/>
              </w:rPr>
              <w:t xml:space="preserve"> VS COBOL II, JCL, Syncsort, DB2,DB2 Stored Procedure, Platinum, </w:t>
            </w:r>
            <w:r w:rsidRPr="00F462AF">
              <w:rPr>
                <w:rFonts w:asciiTheme="minorHAnsi" w:hAnsiTheme="minorHAnsi"/>
                <w:b/>
                <w:sz w:val="22"/>
                <w:szCs w:val="22"/>
              </w:rPr>
              <w:t>IMS DC</w:t>
            </w:r>
            <w:r w:rsidRPr="00F462AF">
              <w:rPr>
                <w:rFonts w:asciiTheme="minorHAnsi" w:hAnsiTheme="minorHAnsi"/>
                <w:sz w:val="22"/>
                <w:szCs w:val="22"/>
              </w:rPr>
              <w:t xml:space="preserve">, Platinum, Changeman, </w:t>
            </w:r>
            <w:r w:rsidRPr="00F462AF">
              <w:rPr>
                <w:rFonts w:asciiTheme="minorHAnsi" w:hAnsiTheme="minorHAnsi"/>
                <w:b/>
                <w:sz w:val="22"/>
                <w:szCs w:val="22"/>
              </w:rPr>
              <w:t>TELON</w:t>
            </w:r>
            <w:r w:rsidRPr="00F462AF">
              <w:rPr>
                <w:rFonts w:asciiTheme="minorHAnsi" w:hAnsiTheme="minorHAnsi"/>
                <w:sz w:val="22"/>
                <w:szCs w:val="22"/>
              </w:rPr>
              <w:t xml:space="preserve"> and File-Aid, JAVA2.0, RAD, Merant, JSP, Java Bean, JavaScript, Servlets, EJB, HTML, XML, FTP, Web Services.</w:t>
            </w:r>
          </w:p>
          <w:p w:rsidR="00AF2A3D" w:rsidRPr="00201DC0" w:rsidRDefault="00AF2A3D" w:rsidP="00AF2A3D">
            <w:pPr>
              <w:jc w:val="both"/>
              <w:rPr>
                <w:rFonts w:asciiTheme="minorHAnsi" w:hAnsiTheme="minorHAnsi"/>
                <w:i/>
                <w:sz w:val="22"/>
                <w:szCs w:val="22"/>
              </w:rPr>
            </w:pPr>
          </w:p>
          <w:p w:rsidR="00AF2A3D" w:rsidRPr="00201DC0" w:rsidRDefault="00AF2A3D" w:rsidP="00AF2A3D">
            <w:pPr>
              <w:jc w:val="both"/>
              <w:rPr>
                <w:rFonts w:asciiTheme="minorHAnsi" w:hAnsiTheme="minorHAnsi"/>
                <w:i/>
                <w:sz w:val="22"/>
                <w:szCs w:val="22"/>
              </w:rPr>
            </w:pPr>
          </w:p>
          <w:p w:rsidR="00AF2A3D" w:rsidRPr="002E73A5" w:rsidRDefault="00AF2A3D" w:rsidP="00AF2A3D">
            <w:pPr>
              <w:jc w:val="both"/>
              <w:rPr>
                <w:rFonts w:asciiTheme="minorHAnsi" w:hAnsiTheme="minorHAnsi"/>
                <w:b/>
                <w:sz w:val="24"/>
                <w:szCs w:val="24"/>
                <w:highlight w:val="cyan"/>
              </w:rPr>
            </w:pPr>
            <w:r w:rsidRPr="002E73A5">
              <w:rPr>
                <w:rFonts w:asciiTheme="minorHAnsi" w:hAnsiTheme="minorHAnsi"/>
                <w:b/>
                <w:sz w:val="24"/>
                <w:szCs w:val="24"/>
                <w:highlight w:val="cyan"/>
              </w:rPr>
              <w:t>SPD (Seniors and Peoples with Disability), DHS, State of Oregon                Jan 2010 – Apr 2010</w:t>
            </w:r>
          </w:p>
          <w:p w:rsidR="00AF2A3D" w:rsidRPr="00F462AF" w:rsidRDefault="00AF2A3D" w:rsidP="00AF2A3D">
            <w:pPr>
              <w:jc w:val="both"/>
              <w:rPr>
                <w:rFonts w:asciiTheme="minorHAnsi" w:hAnsiTheme="minorHAnsi"/>
                <w:b/>
                <w:sz w:val="22"/>
                <w:szCs w:val="22"/>
              </w:rPr>
            </w:pPr>
            <w:r w:rsidRPr="002E73A5">
              <w:rPr>
                <w:rFonts w:asciiTheme="minorHAnsi" w:hAnsiTheme="minorHAnsi"/>
                <w:b/>
                <w:sz w:val="24"/>
                <w:szCs w:val="24"/>
                <w:highlight w:val="cyan"/>
              </w:rPr>
              <w:t>Sr. Programmer Analyst</w:t>
            </w:r>
            <w:r w:rsidRPr="00F462AF">
              <w:rPr>
                <w:rFonts w:asciiTheme="minorHAnsi" w:hAnsiTheme="minorHAnsi"/>
                <w:b/>
                <w:sz w:val="22"/>
                <w:szCs w:val="22"/>
              </w:rPr>
              <w:t xml:space="preserve"> </w:t>
            </w:r>
          </w:p>
          <w:p w:rsidR="00AF2A3D" w:rsidRPr="00F462AF" w:rsidRDefault="00AF2A3D" w:rsidP="00AF2A3D">
            <w:pPr>
              <w:jc w:val="both"/>
              <w:rPr>
                <w:rFonts w:asciiTheme="minorHAnsi" w:hAnsiTheme="minorHAnsi"/>
                <w:sz w:val="22"/>
                <w:szCs w:val="22"/>
              </w:rPr>
            </w:pPr>
          </w:p>
          <w:p w:rsidR="00AF2A3D" w:rsidRPr="00F462AF" w:rsidRDefault="00AF2A3D" w:rsidP="00AF2A3D">
            <w:pPr>
              <w:jc w:val="both"/>
              <w:rPr>
                <w:rFonts w:asciiTheme="minorHAnsi" w:hAnsiTheme="minorHAnsi"/>
                <w:sz w:val="22"/>
                <w:szCs w:val="22"/>
              </w:rPr>
            </w:pPr>
            <w:r w:rsidRPr="00F462AF">
              <w:rPr>
                <w:rFonts w:asciiTheme="minorHAnsi" w:hAnsiTheme="minorHAnsi"/>
                <w:sz w:val="22"/>
                <w:szCs w:val="22"/>
              </w:rPr>
              <w:t xml:space="preserve">DHS is welfare system for the state of </w:t>
            </w:r>
            <w:r w:rsidR="007173DB" w:rsidRPr="00F462AF">
              <w:rPr>
                <w:rFonts w:asciiTheme="minorHAnsi" w:hAnsiTheme="minorHAnsi"/>
                <w:sz w:val="22"/>
                <w:szCs w:val="22"/>
              </w:rPr>
              <w:t>Oregon that</w:t>
            </w:r>
            <w:r w:rsidRPr="00F462AF">
              <w:rPr>
                <w:rFonts w:asciiTheme="minorHAnsi" w:hAnsiTheme="minorHAnsi"/>
                <w:sz w:val="22"/>
                <w:szCs w:val="22"/>
              </w:rPr>
              <w:t xml:space="preserve"> automates:  Eligibility Determination, Benefit Calculation (EDBC), Benefit Issuance, Benefit Recovery</w:t>
            </w:r>
            <w:r w:rsidR="007173DB" w:rsidRPr="00F462AF">
              <w:rPr>
                <w:rFonts w:asciiTheme="minorHAnsi" w:hAnsiTheme="minorHAnsi"/>
                <w:sz w:val="22"/>
                <w:szCs w:val="22"/>
              </w:rPr>
              <w:t>, and Employment</w:t>
            </w:r>
            <w:r w:rsidRPr="00F462AF">
              <w:rPr>
                <w:rFonts w:asciiTheme="minorHAnsi" w:hAnsiTheme="minorHAnsi"/>
                <w:sz w:val="22"/>
                <w:szCs w:val="22"/>
              </w:rPr>
              <w:t xml:space="preserve"> &amp; Training for the Temporary Assistance for Needy Families (TANF), State Adult Cash Programs, food Stamps, Child Care, Foster Care, Adoption Subsidy and Medical </w:t>
            </w:r>
            <w:r w:rsidR="007173DB" w:rsidRPr="00F462AF">
              <w:rPr>
                <w:rFonts w:asciiTheme="minorHAnsi" w:hAnsiTheme="minorHAnsi"/>
                <w:sz w:val="22"/>
                <w:szCs w:val="22"/>
              </w:rPr>
              <w:t>Assistance</w:t>
            </w:r>
            <w:r w:rsidRPr="00F462AF">
              <w:rPr>
                <w:rFonts w:asciiTheme="minorHAnsi" w:hAnsiTheme="minorHAnsi"/>
                <w:sz w:val="22"/>
                <w:szCs w:val="22"/>
              </w:rPr>
              <w:t xml:space="preserve"> and SPD Programs. </w:t>
            </w:r>
          </w:p>
          <w:p w:rsidR="00AF2A3D" w:rsidRPr="00F462AF" w:rsidRDefault="00AF2A3D" w:rsidP="00AF2A3D">
            <w:pPr>
              <w:jc w:val="both"/>
              <w:rPr>
                <w:rFonts w:asciiTheme="minorHAnsi" w:hAnsiTheme="minorHAnsi"/>
                <w:sz w:val="22"/>
                <w:szCs w:val="22"/>
              </w:rPr>
            </w:pPr>
            <w:r w:rsidRPr="00F462AF">
              <w:rPr>
                <w:rFonts w:asciiTheme="minorHAnsi" w:hAnsiTheme="minorHAnsi"/>
                <w:sz w:val="22"/>
                <w:szCs w:val="22"/>
              </w:rPr>
              <w:t xml:space="preserve">The system also interfaces </w:t>
            </w:r>
            <w:r w:rsidR="007173DB" w:rsidRPr="00F462AF">
              <w:rPr>
                <w:rFonts w:asciiTheme="minorHAnsi" w:hAnsiTheme="minorHAnsi"/>
                <w:sz w:val="22"/>
                <w:szCs w:val="22"/>
              </w:rPr>
              <w:t>with MMIS</w:t>
            </w:r>
            <w:r w:rsidRPr="00F462AF">
              <w:rPr>
                <w:rFonts w:asciiTheme="minorHAnsi" w:hAnsiTheme="minorHAnsi"/>
                <w:sz w:val="22"/>
                <w:szCs w:val="22"/>
              </w:rPr>
              <w:t xml:space="preserve">, Managed Care, Electronic Funds Transfer (EFT), </w:t>
            </w:r>
            <w:r w:rsidR="007173DB" w:rsidRPr="00F462AF">
              <w:rPr>
                <w:rFonts w:asciiTheme="minorHAnsi" w:hAnsiTheme="minorHAnsi"/>
                <w:sz w:val="22"/>
                <w:szCs w:val="22"/>
              </w:rPr>
              <w:t>and Electronic</w:t>
            </w:r>
            <w:r w:rsidRPr="00F462AF">
              <w:rPr>
                <w:rFonts w:asciiTheme="minorHAnsi" w:hAnsiTheme="minorHAnsi"/>
                <w:sz w:val="22"/>
                <w:szCs w:val="22"/>
              </w:rPr>
              <w:t xml:space="preserve"> Benefits Transfer (EBT).  The system also provides an automated facility for the administration of various public assistance programs and supports the information needs at the office and State level. The system was enhanced to deliver various stakeholder needs in the form of the Electronic Reports rather than </w:t>
            </w:r>
            <w:r w:rsidRPr="00F462AF">
              <w:rPr>
                <w:rFonts w:asciiTheme="minorHAnsi" w:hAnsiTheme="minorHAnsi"/>
                <w:sz w:val="22"/>
                <w:szCs w:val="22"/>
              </w:rPr>
              <w:lastRenderedPageBreak/>
              <w:t>mainframe reports.</w:t>
            </w:r>
          </w:p>
          <w:p w:rsidR="00AF2A3D" w:rsidRPr="00201DC0" w:rsidRDefault="00AF2A3D" w:rsidP="00AF2A3D">
            <w:pPr>
              <w:jc w:val="both"/>
              <w:rPr>
                <w:rFonts w:asciiTheme="minorHAnsi" w:hAnsiTheme="minorHAnsi"/>
                <w:i/>
                <w:sz w:val="22"/>
                <w:szCs w:val="22"/>
              </w:rPr>
            </w:pPr>
          </w:p>
          <w:p w:rsidR="00AF2A3D" w:rsidRPr="00F462AF" w:rsidRDefault="00AF2A3D" w:rsidP="00AF2A3D">
            <w:pPr>
              <w:jc w:val="both"/>
              <w:rPr>
                <w:rFonts w:asciiTheme="minorHAnsi" w:hAnsiTheme="minorHAnsi"/>
                <w:b/>
                <w:sz w:val="22"/>
                <w:szCs w:val="22"/>
              </w:rPr>
            </w:pPr>
            <w:r w:rsidRPr="00F462AF">
              <w:rPr>
                <w:rFonts w:asciiTheme="minorHAnsi" w:hAnsiTheme="minorHAnsi"/>
                <w:b/>
                <w:sz w:val="22"/>
                <w:szCs w:val="22"/>
              </w:rPr>
              <w:t>Responsibilities:</w:t>
            </w:r>
          </w:p>
          <w:p w:rsidR="00AF2A3D" w:rsidRPr="00F462AF" w:rsidRDefault="00AF2A3D" w:rsidP="00AF2A3D">
            <w:pPr>
              <w:jc w:val="both"/>
              <w:rPr>
                <w:rFonts w:asciiTheme="minorHAnsi" w:hAnsiTheme="minorHAnsi"/>
                <w:sz w:val="22"/>
                <w:szCs w:val="22"/>
              </w:rPr>
            </w:pPr>
            <w:r w:rsidRPr="00F462AF">
              <w:rPr>
                <w:rFonts w:asciiTheme="minorHAnsi" w:hAnsiTheme="minorHAnsi"/>
                <w:sz w:val="22"/>
                <w:szCs w:val="22"/>
              </w:rPr>
              <w:t>As a Sr. IT Consultant responsible for:</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Requirements gathering for the enhancements requested by Client.</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Conversion of gathered new business &amp; functional requirements into software requirement specifications by meeting IT strategies and comply with Organization’s architectural standards.</w:t>
            </w:r>
          </w:p>
          <w:p w:rsidR="00AF2A3D" w:rsidRPr="00F462AF" w:rsidRDefault="00AF2A3D" w:rsidP="00AF2A3D">
            <w:pPr>
              <w:ind w:left="720" w:hanging="360"/>
              <w:jc w:val="both"/>
              <w:rPr>
                <w:rFonts w:asciiTheme="minorHAnsi" w:hAnsiTheme="minorHAnsi"/>
                <w:b/>
                <w:sz w:val="22"/>
                <w:szCs w:val="22"/>
              </w:rPr>
            </w:pPr>
            <w:r w:rsidRPr="00F462AF">
              <w:rPr>
                <w:rFonts w:asciiTheme="minorHAnsi" w:hAnsiTheme="minorHAnsi"/>
                <w:sz w:val="22"/>
                <w:szCs w:val="22"/>
              </w:rPr>
              <w:t>•</w:t>
            </w:r>
            <w:r w:rsidRPr="00F462AF">
              <w:rPr>
                <w:rFonts w:asciiTheme="minorHAnsi" w:hAnsiTheme="minorHAnsi"/>
                <w:sz w:val="22"/>
                <w:szCs w:val="22"/>
              </w:rPr>
              <w:tab/>
              <w:t xml:space="preserve">Proposing fixes for the PCR’s that was raised by workers and recovery steps </w:t>
            </w:r>
            <w:r w:rsidRPr="00F462AF">
              <w:rPr>
                <w:rFonts w:asciiTheme="minorHAnsi" w:hAnsiTheme="minorHAnsi"/>
                <w:b/>
                <w:sz w:val="22"/>
                <w:szCs w:val="22"/>
              </w:rPr>
              <w:t>using COBOL, DB2, JCL, and CICS.</w:t>
            </w:r>
          </w:p>
          <w:p w:rsidR="00AF2A3D" w:rsidRPr="00F462AF" w:rsidRDefault="00AF2A3D" w:rsidP="00AF2A3D">
            <w:pPr>
              <w:ind w:left="720" w:hanging="360"/>
              <w:jc w:val="both"/>
              <w:rPr>
                <w:rFonts w:asciiTheme="minorHAnsi" w:hAnsiTheme="minorHAnsi"/>
                <w:sz w:val="22"/>
                <w:szCs w:val="22"/>
              </w:rPr>
            </w:pPr>
            <w:r w:rsidRPr="00201DC0">
              <w:rPr>
                <w:rFonts w:asciiTheme="minorHAnsi" w:hAnsiTheme="minorHAnsi"/>
                <w:i/>
                <w:sz w:val="22"/>
                <w:szCs w:val="22"/>
              </w:rPr>
              <w:t>•</w:t>
            </w:r>
            <w:r w:rsidRPr="00201DC0">
              <w:rPr>
                <w:rFonts w:asciiTheme="minorHAnsi" w:hAnsiTheme="minorHAnsi"/>
                <w:i/>
                <w:sz w:val="22"/>
                <w:szCs w:val="22"/>
              </w:rPr>
              <w:tab/>
            </w:r>
            <w:r w:rsidRPr="00F462AF">
              <w:rPr>
                <w:rFonts w:asciiTheme="minorHAnsi" w:hAnsiTheme="minorHAnsi"/>
                <w:sz w:val="22"/>
                <w:szCs w:val="22"/>
              </w:rPr>
              <w:t>Developing Design documents for PCR’s.</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Assist the Product Tech Support team in handling customer escalation tickets.</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Assist the documentation team in preparing user guide.</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Writing Design and Test Cases documents for each bug fixed. </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Responsible for coding new developments in COBOL, DB2, JCL, CICS and migrating them using </w:t>
            </w:r>
            <w:r w:rsidRPr="00F462AF">
              <w:rPr>
                <w:rFonts w:asciiTheme="minorHAnsi" w:hAnsiTheme="minorHAnsi"/>
                <w:b/>
                <w:sz w:val="22"/>
                <w:szCs w:val="22"/>
              </w:rPr>
              <w:t>PANVALET and Visual Source Safe</w:t>
            </w:r>
            <w:r w:rsidRPr="00F462AF">
              <w:rPr>
                <w:rFonts w:asciiTheme="minorHAnsi" w:hAnsiTheme="minorHAnsi"/>
                <w:sz w:val="22"/>
                <w:szCs w:val="22"/>
              </w:rPr>
              <w:t>.</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Responsible for Testing online programs and batch programs using IBM Debugger. </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Coding, Unit Test Plans, Unit Test Results, Functional testing &amp; Regression Testing</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Handling Help Desk application issues ticket, raised in PMTS tool by end user based on severity.</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Synchronizing all regions PCR’s, Unit and System while migration change from lower region to Acceptance.</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Writing queries using SPUFI to extract data from various DB2 Views for reporting purpose</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Handling Ad-Hoc Report Requests.</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Reviewing programs for QA and Testing.</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Utilizing in-depth knowledge of technological alternatives and business system requirements to recommend innovations that enhance and/or provide a competitive advantage to the organization.</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Provides feedback and technical guidance to project managers on issues of critical importance to achieving business objectives.</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Responsible for Defect logging, tracking and management. </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Conduct the Root Cause Analysis meetings based on the defects logged during testing the applications and providing Permanent Solutions. </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Supports Pre &amp; Post implementation testing for new/enhancements of the software products.</w:t>
            </w:r>
          </w:p>
          <w:p w:rsidR="00AF2A3D" w:rsidRPr="00F462AF" w:rsidRDefault="00AF2A3D" w:rsidP="00AF2A3D">
            <w:pPr>
              <w:jc w:val="both"/>
              <w:rPr>
                <w:rFonts w:asciiTheme="minorHAnsi" w:hAnsiTheme="minorHAnsi"/>
                <w:sz w:val="22"/>
                <w:szCs w:val="22"/>
              </w:rPr>
            </w:pPr>
            <w:r w:rsidRPr="00F462AF">
              <w:rPr>
                <w:rFonts w:asciiTheme="minorHAnsi" w:hAnsiTheme="minorHAnsi"/>
                <w:b/>
                <w:sz w:val="22"/>
                <w:szCs w:val="22"/>
              </w:rPr>
              <w:t>Technical Environment:</w:t>
            </w:r>
            <w:r w:rsidRPr="00F462AF">
              <w:rPr>
                <w:rFonts w:asciiTheme="minorHAnsi" w:hAnsiTheme="minorHAnsi"/>
                <w:sz w:val="22"/>
                <w:szCs w:val="22"/>
              </w:rPr>
              <w:t xml:space="preserve"> Mainframe Z </w:t>
            </w:r>
            <w:r w:rsidR="00071EE4">
              <w:rPr>
                <w:rFonts w:asciiTheme="minorHAnsi" w:hAnsiTheme="minorHAnsi"/>
                <w:sz w:val="22"/>
                <w:szCs w:val="22"/>
              </w:rPr>
              <w:t xml:space="preserve">/OS </w:t>
            </w:r>
            <w:r w:rsidRPr="00F462AF">
              <w:rPr>
                <w:rFonts w:asciiTheme="minorHAnsi" w:hAnsiTheme="minorHAnsi"/>
                <w:sz w:val="22"/>
                <w:szCs w:val="22"/>
              </w:rPr>
              <w:t xml:space="preserve">series architecture, </w:t>
            </w:r>
            <w:r w:rsidR="00071EE4">
              <w:rPr>
                <w:rFonts w:asciiTheme="minorHAnsi" w:hAnsiTheme="minorHAnsi"/>
                <w:sz w:val="22"/>
                <w:szCs w:val="22"/>
              </w:rPr>
              <w:t>TSO/ISPF,</w:t>
            </w:r>
            <w:r w:rsidRPr="00F462AF">
              <w:rPr>
                <w:rFonts w:asciiTheme="minorHAnsi" w:hAnsiTheme="minorHAnsi"/>
                <w:sz w:val="22"/>
                <w:szCs w:val="22"/>
              </w:rPr>
              <w:t xml:space="preserve">COBOL, CICS, JCL, DB2, SPUFI, VSAM, </w:t>
            </w:r>
            <w:r w:rsidR="007173DB" w:rsidRPr="00F462AF">
              <w:rPr>
                <w:rFonts w:asciiTheme="minorHAnsi" w:hAnsiTheme="minorHAnsi"/>
                <w:sz w:val="22"/>
                <w:szCs w:val="22"/>
              </w:rPr>
              <w:t>Syncsort, File</w:t>
            </w:r>
            <w:r w:rsidRPr="00F462AF">
              <w:rPr>
                <w:rFonts w:asciiTheme="minorHAnsi" w:hAnsiTheme="minorHAnsi"/>
                <w:sz w:val="22"/>
                <w:szCs w:val="22"/>
              </w:rPr>
              <w:t xml:space="preserve">-Aid, File-Manager, PANVALET, IBM-Debugger, FTP. </w:t>
            </w:r>
          </w:p>
          <w:p w:rsidR="00AF2A3D" w:rsidRPr="00201DC0" w:rsidRDefault="00AF2A3D" w:rsidP="00AF2A3D">
            <w:pPr>
              <w:jc w:val="both"/>
              <w:rPr>
                <w:rFonts w:asciiTheme="minorHAnsi" w:hAnsiTheme="minorHAnsi"/>
                <w:i/>
                <w:sz w:val="22"/>
                <w:szCs w:val="22"/>
              </w:rPr>
            </w:pPr>
          </w:p>
          <w:p w:rsidR="00AF2A3D" w:rsidRPr="00201DC0" w:rsidRDefault="00AF2A3D" w:rsidP="00AF2A3D">
            <w:pPr>
              <w:jc w:val="both"/>
              <w:rPr>
                <w:rFonts w:asciiTheme="minorHAnsi" w:hAnsiTheme="minorHAnsi"/>
                <w:i/>
                <w:sz w:val="22"/>
                <w:szCs w:val="22"/>
              </w:rPr>
            </w:pPr>
          </w:p>
          <w:p w:rsidR="00AF2A3D" w:rsidRPr="002E73A5" w:rsidRDefault="00AF2A3D" w:rsidP="00AF2A3D">
            <w:pPr>
              <w:jc w:val="both"/>
              <w:rPr>
                <w:rFonts w:asciiTheme="minorHAnsi" w:hAnsiTheme="minorHAnsi"/>
                <w:b/>
                <w:sz w:val="24"/>
                <w:szCs w:val="24"/>
                <w:highlight w:val="cyan"/>
              </w:rPr>
            </w:pPr>
            <w:r w:rsidRPr="002E73A5">
              <w:rPr>
                <w:rFonts w:asciiTheme="minorHAnsi" w:hAnsiTheme="minorHAnsi"/>
                <w:b/>
                <w:sz w:val="24"/>
                <w:szCs w:val="24"/>
                <w:highlight w:val="cyan"/>
              </w:rPr>
              <w:t>Medicare Common Membership, Kaiser Permanente, Portland, OR          Mar 2008 – Nov 2009</w:t>
            </w:r>
          </w:p>
          <w:p w:rsidR="00AF2A3D" w:rsidRPr="00F462AF" w:rsidRDefault="00AF2A3D" w:rsidP="00AF2A3D">
            <w:pPr>
              <w:jc w:val="both"/>
              <w:rPr>
                <w:rFonts w:asciiTheme="minorHAnsi" w:hAnsiTheme="minorHAnsi"/>
                <w:sz w:val="22"/>
                <w:szCs w:val="22"/>
              </w:rPr>
            </w:pPr>
            <w:r w:rsidRPr="002E73A5">
              <w:rPr>
                <w:rFonts w:asciiTheme="minorHAnsi" w:hAnsiTheme="minorHAnsi"/>
                <w:b/>
                <w:sz w:val="24"/>
                <w:szCs w:val="24"/>
                <w:highlight w:val="cyan"/>
              </w:rPr>
              <w:t>Sr. Programmer Analyst</w:t>
            </w:r>
            <w:r w:rsidRPr="00F462AF">
              <w:rPr>
                <w:rFonts w:asciiTheme="minorHAnsi" w:hAnsiTheme="minorHAnsi"/>
                <w:sz w:val="22"/>
                <w:szCs w:val="22"/>
              </w:rPr>
              <w:t xml:space="preserve"> </w:t>
            </w:r>
            <w:r w:rsidRPr="00F462AF">
              <w:rPr>
                <w:rFonts w:asciiTheme="minorHAnsi" w:hAnsiTheme="minorHAnsi"/>
                <w:sz w:val="22"/>
                <w:szCs w:val="22"/>
              </w:rPr>
              <w:tab/>
            </w:r>
            <w:r w:rsidRPr="00F462AF">
              <w:rPr>
                <w:rFonts w:asciiTheme="minorHAnsi" w:hAnsiTheme="minorHAnsi"/>
                <w:sz w:val="22"/>
                <w:szCs w:val="22"/>
              </w:rPr>
              <w:tab/>
            </w:r>
            <w:r w:rsidRPr="00F462AF">
              <w:rPr>
                <w:rFonts w:asciiTheme="minorHAnsi" w:hAnsiTheme="minorHAnsi"/>
                <w:sz w:val="22"/>
                <w:szCs w:val="22"/>
              </w:rPr>
              <w:tab/>
            </w:r>
            <w:r w:rsidRPr="00F462AF">
              <w:rPr>
                <w:rFonts w:asciiTheme="minorHAnsi" w:hAnsiTheme="minorHAnsi"/>
                <w:sz w:val="22"/>
                <w:szCs w:val="22"/>
              </w:rPr>
              <w:tab/>
            </w:r>
            <w:r w:rsidRPr="00F462AF">
              <w:rPr>
                <w:rFonts w:asciiTheme="minorHAnsi" w:hAnsiTheme="minorHAnsi"/>
                <w:sz w:val="22"/>
                <w:szCs w:val="22"/>
              </w:rPr>
              <w:tab/>
            </w:r>
            <w:r w:rsidRPr="00F462AF">
              <w:rPr>
                <w:rFonts w:asciiTheme="minorHAnsi" w:hAnsiTheme="minorHAnsi"/>
                <w:sz w:val="22"/>
                <w:szCs w:val="22"/>
              </w:rPr>
              <w:tab/>
              <w:t xml:space="preserve">       </w:t>
            </w:r>
          </w:p>
          <w:p w:rsidR="00AF2A3D" w:rsidRPr="00F462AF" w:rsidRDefault="00AF2A3D" w:rsidP="00AF2A3D">
            <w:pPr>
              <w:jc w:val="both"/>
              <w:rPr>
                <w:rFonts w:asciiTheme="minorHAnsi" w:hAnsiTheme="minorHAnsi"/>
                <w:sz w:val="22"/>
                <w:szCs w:val="22"/>
              </w:rPr>
            </w:pPr>
          </w:p>
          <w:p w:rsidR="00AF2A3D" w:rsidRPr="00F462AF" w:rsidRDefault="00AF2A3D" w:rsidP="00AF2A3D">
            <w:pPr>
              <w:jc w:val="both"/>
              <w:rPr>
                <w:rFonts w:asciiTheme="minorHAnsi" w:hAnsiTheme="minorHAnsi"/>
                <w:sz w:val="22"/>
                <w:szCs w:val="22"/>
              </w:rPr>
            </w:pPr>
            <w:r w:rsidRPr="00F462AF">
              <w:rPr>
                <w:rFonts w:asciiTheme="minorHAnsi" w:hAnsiTheme="minorHAnsi"/>
                <w:sz w:val="22"/>
                <w:szCs w:val="22"/>
              </w:rPr>
              <w:t>Kaiser Permanente is one of the top-10 Health care Insurance Company in the USA. Common Membership System (CM) is one of the IT applications which maintain the information about Kaiser Permanente members. CM is the membership administration platform serving 5 different regions (Northwest, Ohio, Colorado, Georgia and Hawaii) and is used for collecting profile/personal information from members, processing and maintaining membership information and calculation of membership benefits. The system also includes a billing component that interfaces with other enterprise systems such as Claims Processing, Accounts Payable, Accounts Receivable, Document Management and Printing Systems.</w:t>
            </w:r>
          </w:p>
          <w:p w:rsidR="00AF2A3D" w:rsidRPr="00F462AF" w:rsidRDefault="00AF2A3D" w:rsidP="00AF2A3D">
            <w:pPr>
              <w:jc w:val="both"/>
              <w:rPr>
                <w:rFonts w:asciiTheme="minorHAnsi" w:hAnsiTheme="minorHAnsi"/>
                <w:sz w:val="22"/>
                <w:szCs w:val="22"/>
              </w:rPr>
            </w:pPr>
          </w:p>
          <w:p w:rsidR="00AF2A3D" w:rsidRPr="00F462AF" w:rsidRDefault="00AF2A3D" w:rsidP="00AF2A3D">
            <w:pPr>
              <w:jc w:val="both"/>
              <w:rPr>
                <w:rFonts w:asciiTheme="minorHAnsi" w:hAnsiTheme="minorHAnsi"/>
                <w:sz w:val="22"/>
                <w:szCs w:val="22"/>
              </w:rPr>
            </w:pPr>
            <w:r w:rsidRPr="00F462AF">
              <w:rPr>
                <w:rFonts w:asciiTheme="minorHAnsi" w:hAnsiTheme="minorHAnsi"/>
                <w:sz w:val="22"/>
                <w:szCs w:val="22"/>
              </w:rPr>
              <w:t xml:space="preserve">It also process </w:t>
            </w:r>
            <w:r w:rsidR="007173DB" w:rsidRPr="00F462AF">
              <w:rPr>
                <w:rFonts w:asciiTheme="minorHAnsi" w:hAnsiTheme="minorHAnsi"/>
                <w:sz w:val="22"/>
                <w:szCs w:val="22"/>
              </w:rPr>
              <w:t>MSP (</w:t>
            </w:r>
            <w:r w:rsidRPr="00F462AF">
              <w:rPr>
                <w:rFonts w:asciiTheme="minorHAnsi" w:hAnsiTheme="minorHAnsi"/>
                <w:sz w:val="22"/>
                <w:szCs w:val="22"/>
              </w:rPr>
              <w:t xml:space="preserve">Medicare Secondary Payer) individuals by looking into their Part-D </w:t>
            </w:r>
            <w:r w:rsidR="007173DB" w:rsidRPr="00F462AF">
              <w:rPr>
                <w:rFonts w:asciiTheme="minorHAnsi" w:hAnsiTheme="minorHAnsi"/>
                <w:sz w:val="22"/>
                <w:szCs w:val="22"/>
              </w:rPr>
              <w:t>information and</w:t>
            </w:r>
            <w:r w:rsidRPr="00F462AF">
              <w:rPr>
                <w:rFonts w:asciiTheme="minorHAnsi" w:hAnsiTheme="minorHAnsi"/>
                <w:sz w:val="22"/>
                <w:szCs w:val="22"/>
              </w:rPr>
              <w:t xml:space="preserve"> verifying the details which satisfies the criteria.</w:t>
            </w:r>
          </w:p>
          <w:p w:rsidR="00AF2A3D" w:rsidRPr="00201DC0" w:rsidRDefault="00AF2A3D" w:rsidP="00AF2A3D">
            <w:pPr>
              <w:jc w:val="both"/>
              <w:rPr>
                <w:rFonts w:asciiTheme="minorHAnsi" w:hAnsiTheme="minorHAnsi"/>
                <w:i/>
                <w:sz w:val="22"/>
                <w:szCs w:val="22"/>
              </w:rPr>
            </w:pPr>
          </w:p>
          <w:p w:rsidR="00AF2A3D" w:rsidRPr="00F462AF" w:rsidRDefault="00AF2A3D" w:rsidP="00AF2A3D">
            <w:pPr>
              <w:jc w:val="both"/>
              <w:rPr>
                <w:rFonts w:asciiTheme="minorHAnsi" w:hAnsiTheme="minorHAnsi"/>
                <w:b/>
                <w:sz w:val="22"/>
                <w:szCs w:val="22"/>
              </w:rPr>
            </w:pPr>
            <w:r w:rsidRPr="00F462AF">
              <w:rPr>
                <w:rFonts w:asciiTheme="minorHAnsi" w:hAnsiTheme="minorHAnsi"/>
                <w:b/>
                <w:sz w:val="22"/>
                <w:szCs w:val="22"/>
              </w:rPr>
              <w:t>Responsibilities:</w:t>
            </w:r>
          </w:p>
          <w:p w:rsidR="00AF2A3D" w:rsidRPr="00F462AF" w:rsidRDefault="00AF2A3D" w:rsidP="00AF2A3D">
            <w:pPr>
              <w:jc w:val="both"/>
              <w:rPr>
                <w:rFonts w:asciiTheme="minorHAnsi" w:hAnsiTheme="minorHAnsi"/>
                <w:sz w:val="22"/>
                <w:szCs w:val="22"/>
              </w:rPr>
            </w:pPr>
            <w:r w:rsidRPr="00F462AF">
              <w:rPr>
                <w:rFonts w:asciiTheme="minorHAnsi" w:hAnsiTheme="minorHAnsi"/>
                <w:sz w:val="22"/>
                <w:szCs w:val="22"/>
              </w:rPr>
              <w:t>As a Sr. IT Analyst, was responsible for:</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Studying and analyzing the business enhancements.</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Analysis of the specifications provided by the clients</w:t>
            </w:r>
          </w:p>
          <w:p w:rsidR="00AF2A3D" w:rsidRPr="00201DC0" w:rsidRDefault="00AF2A3D" w:rsidP="00AF2A3D">
            <w:pPr>
              <w:ind w:left="720" w:hanging="360"/>
              <w:jc w:val="both"/>
              <w:rPr>
                <w:rFonts w:asciiTheme="minorHAnsi" w:hAnsiTheme="minorHAnsi"/>
                <w:i/>
                <w:sz w:val="22"/>
                <w:szCs w:val="22"/>
              </w:rPr>
            </w:pPr>
            <w:r w:rsidRPr="00F462AF">
              <w:rPr>
                <w:rFonts w:asciiTheme="minorHAnsi" w:hAnsiTheme="minorHAnsi"/>
                <w:sz w:val="22"/>
                <w:szCs w:val="22"/>
              </w:rPr>
              <w:t>•</w:t>
            </w:r>
            <w:r w:rsidRPr="00F462AF">
              <w:rPr>
                <w:rFonts w:asciiTheme="minorHAnsi" w:hAnsiTheme="minorHAnsi"/>
                <w:sz w:val="22"/>
                <w:szCs w:val="22"/>
              </w:rPr>
              <w:tab/>
              <w:t>Interacting with the Business Users for clarifications and requirements</w:t>
            </w:r>
            <w:r w:rsidRPr="00201DC0">
              <w:rPr>
                <w:rFonts w:asciiTheme="minorHAnsi" w:hAnsiTheme="minorHAnsi"/>
                <w:i/>
                <w:sz w:val="22"/>
                <w:szCs w:val="22"/>
              </w:rPr>
              <w:t>.</w:t>
            </w:r>
          </w:p>
          <w:p w:rsidR="00AF2A3D" w:rsidRPr="00F462AF" w:rsidRDefault="00AF2A3D" w:rsidP="00AF2A3D">
            <w:pPr>
              <w:ind w:left="720" w:hanging="360"/>
              <w:jc w:val="both"/>
              <w:rPr>
                <w:rFonts w:asciiTheme="minorHAnsi" w:hAnsiTheme="minorHAnsi"/>
                <w:sz w:val="22"/>
                <w:szCs w:val="22"/>
              </w:rPr>
            </w:pPr>
            <w:r w:rsidRPr="00201DC0">
              <w:rPr>
                <w:rFonts w:asciiTheme="minorHAnsi" w:hAnsiTheme="minorHAnsi"/>
                <w:i/>
                <w:sz w:val="22"/>
                <w:szCs w:val="22"/>
              </w:rPr>
              <w:t>•</w:t>
            </w:r>
            <w:r w:rsidRPr="00201DC0">
              <w:rPr>
                <w:rFonts w:asciiTheme="minorHAnsi" w:hAnsiTheme="minorHAnsi"/>
                <w:i/>
                <w:sz w:val="22"/>
                <w:szCs w:val="22"/>
              </w:rPr>
              <w:tab/>
            </w:r>
            <w:r w:rsidRPr="00F462AF">
              <w:rPr>
                <w:rFonts w:asciiTheme="minorHAnsi" w:hAnsiTheme="minorHAnsi"/>
                <w:sz w:val="22"/>
                <w:szCs w:val="22"/>
              </w:rPr>
              <w:t xml:space="preserve">Preparing Design </w:t>
            </w:r>
            <w:r w:rsidR="007173DB" w:rsidRPr="00F462AF">
              <w:rPr>
                <w:rFonts w:asciiTheme="minorHAnsi" w:hAnsiTheme="minorHAnsi"/>
                <w:sz w:val="22"/>
                <w:szCs w:val="22"/>
              </w:rPr>
              <w:t>specification, program</w:t>
            </w:r>
            <w:r w:rsidRPr="00F462AF">
              <w:rPr>
                <w:rFonts w:asciiTheme="minorHAnsi" w:hAnsiTheme="minorHAnsi"/>
                <w:sz w:val="22"/>
                <w:szCs w:val="22"/>
              </w:rPr>
              <w:t xml:space="preserve"> specification </w:t>
            </w:r>
            <w:r w:rsidR="007173DB" w:rsidRPr="00F462AF">
              <w:rPr>
                <w:rFonts w:asciiTheme="minorHAnsi" w:hAnsiTheme="minorHAnsi"/>
                <w:sz w:val="22"/>
                <w:szCs w:val="22"/>
              </w:rPr>
              <w:t>documents.</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Helping other Team members for their technical issues.</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Design and Development, </w:t>
            </w:r>
            <w:r w:rsidRPr="00F462AF">
              <w:rPr>
                <w:rFonts w:asciiTheme="minorHAnsi" w:hAnsiTheme="minorHAnsi"/>
                <w:b/>
                <w:sz w:val="22"/>
                <w:szCs w:val="22"/>
              </w:rPr>
              <w:t>Coding using COBOL, CICS, VA-Gen, VSAM, JCL</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Testing - Unit Testing &amp; Integration Testing</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Responsible for overseeing the Quality procedures related to the project.</w:t>
            </w:r>
          </w:p>
          <w:p w:rsidR="00AF2A3D" w:rsidRPr="00F462AF" w:rsidRDefault="00AF2A3D" w:rsidP="00071EE4">
            <w:pPr>
              <w:rPr>
                <w:rFonts w:asciiTheme="minorHAnsi" w:hAnsiTheme="minorHAnsi"/>
                <w:sz w:val="22"/>
                <w:szCs w:val="22"/>
              </w:rPr>
            </w:pPr>
            <w:r w:rsidRPr="00F462AF">
              <w:rPr>
                <w:rFonts w:asciiTheme="minorHAnsi" w:hAnsiTheme="minorHAnsi"/>
                <w:b/>
                <w:sz w:val="22"/>
                <w:szCs w:val="22"/>
              </w:rPr>
              <w:t>Technical</w:t>
            </w:r>
            <w:r w:rsidR="00071EE4">
              <w:rPr>
                <w:rFonts w:asciiTheme="minorHAnsi" w:hAnsiTheme="minorHAnsi"/>
                <w:b/>
                <w:sz w:val="22"/>
                <w:szCs w:val="22"/>
              </w:rPr>
              <w:t xml:space="preserve"> </w:t>
            </w:r>
            <w:proofErr w:type="spellStart"/>
            <w:r w:rsidRPr="00F462AF">
              <w:rPr>
                <w:rFonts w:asciiTheme="minorHAnsi" w:hAnsiTheme="minorHAnsi"/>
                <w:b/>
                <w:sz w:val="22"/>
                <w:szCs w:val="22"/>
              </w:rPr>
              <w:t>Environment:</w:t>
            </w:r>
            <w:r w:rsidR="00071EE4" w:rsidRPr="00071EE4">
              <w:rPr>
                <w:rFonts w:asciiTheme="minorHAnsi" w:hAnsiTheme="minorHAnsi"/>
                <w:sz w:val="22"/>
                <w:szCs w:val="22"/>
              </w:rPr>
              <w:t>IBM-MAINFRAMES,Z</w:t>
            </w:r>
            <w:proofErr w:type="spellEnd"/>
            <w:r w:rsidR="00071EE4" w:rsidRPr="00071EE4">
              <w:rPr>
                <w:rFonts w:asciiTheme="minorHAnsi" w:hAnsiTheme="minorHAnsi"/>
                <w:sz w:val="22"/>
                <w:szCs w:val="22"/>
              </w:rPr>
              <w:t>/OS,TSO/ISPF,</w:t>
            </w:r>
            <w:r w:rsidRPr="00F462AF">
              <w:rPr>
                <w:rFonts w:asciiTheme="minorHAnsi" w:hAnsiTheme="minorHAnsi"/>
                <w:sz w:val="22"/>
                <w:szCs w:val="22"/>
              </w:rPr>
              <w:t>COBOL,DB2,STORED</w:t>
            </w:r>
            <w:r w:rsidR="00071EE4">
              <w:rPr>
                <w:rFonts w:asciiTheme="minorHAnsi" w:hAnsiTheme="minorHAnsi"/>
                <w:sz w:val="22"/>
                <w:szCs w:val="22"/>
              </w:rPr>
              <w:t xml:space="preserve"> </w:t>
            </w:r>
            <w:r w:rsidRPr="00F462AF">
              <w:rPr>
                <w:rFonts w:asciiTheme="minorHAnsi" w:hAnsiTheme="minorHAnsi"/>
                <w:sz w:val="22"/>
                <w:szCs w:val="22"/>
              </w:rPr>
              <w:t xml:space="preserve">PROCEURE,PLATINUM,CICS,JCL, Expeditor, File-AID, </w:t>
            </w:r>
            <w:proofErr w:type="spellStart"/>
            <w:r w:rsidR="007173DB" w:rsidRPr="00F462AF">
              <w:rPr>
                <w:rFonts w:asciiTheme="minorHAnsi" w:hAnsiTheme="minorHAnsi"/>
                <w:sz w:val="22"/>
                <w:szCs w:val="22"/>
              </w:rPr>
              <w:t>Syncsort</w:t>
            </w:r>
            <w:proofErr w:type="spellEnd"/>
            <w:r w:rsidR="007173DB" w:rsidRPr="00F462AF">
              <w:rPr>
                <w:rFonts w:asciiTheme="minorHAnsi" w:hAnsiTheme="minorHAnsi"/>
                <w:sz w:val="22"/>
                <w:szCs w:val="22"/>
              </w:rPr>
              <w:t>, VA-Gen, VSAM, CONNECT</w:t>
            </w:r>
            <w:r w:rsidRPr="00F462AF">
              <w:rPr>
                <w:rFonts w:asciiTheme="minorHAnsi" w:hAnsiTheme="minorHAnsi"/>
                <w:sz w:val="22"/>
                <w:szCs w:val="22"/>
              </w:rPr>
              <w:t xml:space="preserve"> DIRECT</w:t>
            </w:r>
          </w:p>
          <w:p w:rsidR="00AF2A3D" w:rsidRPr="00201DC0" w:rsidRDefault="00AF2A3D" w:rsidP="00AF2A3D">
            <w:pPr>
              <w:jc w:val="both"/>
              <w:rPr>
                <w:rFonts w:asciiTheme="minorHAnsi" w:hAnsiTheme="minorHAnsi"/>
                <w:i/>
                <w:sz w:val="22"/>
                <w:szCs w:val="22"/>
              </w:rPr>
            </w:pPr>
          </w:p>
          <w:p w:rsidR="00AF2A3D" w:rsidRPr="00201DC0" w:rsidRDefault="00AF2A3D" w:rsidP="00AF2A3D">
            <w:pPr>
              <w:jc w:val="both"/>
              <w:rPr>
                <w:rFonts w:asciiTheme="minorHAnsi" w:hAnsiTheme="minorHAnsi"/>
                <w:i/>
                <w:sz w:val="22"/>
                <w:szCs w:val="22"/>
              </w:rPr>
            </w:pPr>
          </w:p>
          <w:p w:rsidR="00AF2A3D" w:rsidRPr="00D37CAB" w:rsidRDefault="00AF2A3D" w:rsidP="00AF2A3D">
            <w:pPr>
              <w:jc w:val="both"/>
              <w:rPr>
                <w:rFonts w:asciiTheme="minorHAnsi" w:hAnsiTheme="minorHAnsi"/>
                <w:b/>
                <w:sz w:val="24"/>
                <w:szCs w:val="24"/>
                <w:highlight w:val="cyan"/>
              </w:rPr>
            </w:pPr>
            <w:r w:rsidRPr="00D37CAB">
              <w:rPr>
                <w:rFonts w:asciiTheme="minorHAnsi" w:hAnsiTheme="minorHAnsi"/>
                <w:b/>
                <w:sz w:val="24"/>
                <w:szCs w:val="24"/>
                <w:highlight w:val="cyan"/>
              </w:rPr>
              <w:t>NewHeights (Department of Health and Human services), Concord, NH   May 2006 – Mar 2008</w:t>
            </w:r>
          </w:p>
          <w:p w:rsidR="00AF2A3D" w:rsidRPr="00201DC0" w:rsidRDefault="00AF2A3D" w:rsidP="00AF2A3D">
            <w:pPr>
              <w:jc w:val="both"/>
              <w:rPr>
                <w:rFonts w:asciiTheme="minorHAnsi" w:hAnsiTheme="minorHAnsi"/>
                <w:i/>
                <w:sz w:val="22"/>
                <w:szCs w:val="22"/>
              </w:rPr>
            </w:pPr>
            <w:r w:rsidRPr="00D37CAB">
              <w:rPr>
                <w:rFonts w:asciiTheme="minorHAnsi" w:hAnsiTheme="minorHAnsi"/>
                <w:b/>
                <w:sz w:val="24"/>
                <w:szCs w:val="24"/>
                <w:highlight w:val="cyan"/>
              </w:rPr>
              <w:t>Sr. Programmer Analyst</w:t>
            </w:r>
            <w:r w:rsidRPr="00201DC0">
              <w:rPr>
                <w:rFonts w:asciiTheme="minorHAnsi" w:hAnsiTheme="minorHAnsi"/>
                <w:b/>
                <w:i/>
                <w:sz w:val="22"/>
                <w:szCs w:val="22"/>
              </w:rPr>
              <w:t xml:space="preserve"> </w:t>
            </w:r>
            <w:r w:rsidRPr="00201DC0">
              <w:rPr>
                <w:rFonts w:asciiTheme="minorHAnsi" w:hAnsiTheme="minorHAnsi"/>
                <w:b/>
                <w:i/>
                <w:sz w:val="22"/>
                <w:szCs w:val="22"/>
              </w:rPr>
              <w:tab/>
            </w:r>
            <w:r w:rsidRPr="00201DC0">
              <w:rPr>
                <w:rFonts w:asciiTheme="minorHAnsi" w:hAnsiTheme="minorHAnsi"/>
                <w:i/>
                <w:sz w:val="22"/>
                <w:szCs w:val="22"/>
              </w:rPr>
              <w:tab/>
            </w:r>
            <w:r w:rsidRPr="00201DC0">
              <w:rPr>
                <w:rFonts w:asciiTheme="minorHAnsi" w:hAnsiTheme="minorHAnsi"/>
                <w:i/>
                <w:sz w:val="22"/>
                <w:szCs w:val="22"/>
              </w:rPr>
              <w:tab/>
            </w:r>
            <w:r w:rsidRPr="00201DC0">
              <w:rPr>
                <w:rFonts w:asciiTheme="minorHAnsi" w:hAnsiTheme="minorHAnsi"/>
                <w:i/>
                <w:sz w:val="22"/>
                <w:szCs w:val="22"/>
              </w:rPr>
              <w:tab/>
            </w:r>
            <w:r w:rsidRPr="00201DC0">
              <w:rPr>
                <w:rFonts w:asciiTheme="minorHAnsi" w:hAnsiTheme="minorHAnsi"/>
                <w:i/>
                <w:sz w:val="22"/>
                <w:szCs w:val="22"/>
              </w:rPr>
              <w:tab/>
            </w:r>
            <w:r w:rsidRPr="00201DC0">
              <w:rPr>
                <w:rFonts w:asciiTheme="minorHAnsi" w:hAnsiTheme="minorHAnsi"/>
                <w:i/>
                <w:sz w:val="22"/>
                <w:szCs w:val="22"/>
              </w:rPr>
              <w:tab/>
              <w:t xml:space="preserve">     </w:t>
            </w:r>
          </w:p>
          <w:p w:rsidR="00AF2A3D" w:rsidRPr="00201DC0" w:rsidRDefault="00AF2A3D" w:rsidP="00AF2A3D">
            <w:pPr>
              <w:jc w:val="both"/>
              <w:rPr>
                <w:rFonts w:asciiTheme="minorHAnsi" w:hAnsiTheme="minorHAnsi"/>
                <w:i/>
                <w:sz w:val="22"/>
                <w:szCs w:val="22"/>
              </w:rPr>
            </w:pPr>
          </w:p>
          <w:p w:rsidR="00AF2A3D" w:rsidRPr="00F462AF" w:rsidRDefault="00AF2A3D" w:rsidP="00AF2A3D">
            <w:pPr>
              <w:jc w:val="both"/>
              <w:rPr>
                <w:rFonts w:asciiTheme="minorHAnsi" w:hAnsiTheme="minorHAnsi"/>
                <w:sz w:val="22"/>
                <w:szCs w:val="22"/>
              </w:rPr>
            </w:pPr>
            <w:r w:rsidRPr="00F462AF">
              <w:rPr>
                <w:rFonts w:asciiTheme="minorHAnsi" w:hAnsiTheme="minorHAnsi"/>
                <w:sz w:val="22"/>
                <w:szCs w:val="22"/>
              </w:rPr>
              <w:t xml:space="preserve">New HEIGHTS (New Hampshire Empowering Individuals to Get Help Transitioning to Self-sufficiency) is a Benefit system that automates the </w:t>
            </w:r>
            <w:r w:rsidR="007173DB" w:rsidRPr="00F462AF">
              <w:rPr>
                <w:rFonts w:asciiTheme="minorHAnsi" w:hAnsiTheme="minorHAnsi"/>
                <w:sz w:val="22"/>
                <w:szCs w:val="22"/>
              </w:rPr>
              <w:t>Federal,</w:t>
            </w:r>
            <w:r w:rsidRPr="00F462AF">
              <w:rPr>
                <w:rFonts w:asciiTheme="minorHAnsi" w:hAnsiTheme="minorHAnsi"/>
                <w:sz w:val="22"/>
                <w:szCs w:val="22"/>
              </w:rPr>
              <w:t xml:space="preserve"> State’s Department of Health and Human Services (DHHS). </w:t>
            </w:r>
          </w:p>
          <w:p w:rsidR="00AF2A3D" w:rsidRPr="00F462AF" w:rsidRDefault="00AF2A3D" w:rsidP="00AF2A3D">
            <w:pPr>
              <w:jc w:val="both"/>
              <w:rPr>
                <w:rFonts w:asciiTheme="minorHAnsi" w:hAnsiTheme="minorHAnsi"/>
                <w:sz w:val="22"/>
                <w:szCs w:val="22"/>
              </w:rPr>
            </w:pPr>
          </w:p>
          <w:p w:rsidR="00AF2A3D" w:rsidRPr="00F462AF" w:rsidRDefault="00AF2A3D" w:rsidP="00AF2A3D">
            <w:pPr>
              <w:jc w:val="both"/>
              <w:rPr>
                <w:rFonts w:asciiTheme="minorHAnsi" w:hAnsiTheme="minorHAnsi"/>
                <w:sz w:val="22"/>
                <w:szCs w:val="22"/>
              </w:rPr>
            </w:pPr>
            <w:r w:rsidRPr="00F462AF">
              <w:rPr>
                <w:rFonts w:asciiTheme="minorHAnsi" w:hAnsiTheme="minorHAnsi"/>
                <w:sz w:val="22"/>
                <w:szCs w:val="22"/>
              </w:rPr>
              <w:t>DHSS is the largest state agency, which provides services in the areas of public health, social services, substance abuse and mental health, child support, developmental disabilities, long term care, visual impairment, and aging and adults with physical disabilities. The DCIS II Delaware client information System is the Welfare management system which has the following major applications.</w:t>
            </w:r>
          </w:p>
          <w:p w:rsidR="00AF2A3D" w:rsidRPr="00F462AF" w:rsidRDefault="00AF2A3D" w:rsidP="00AF2A3D">
            <w:pPr>
              <w:jc w:val="both"/>
              <w:rPr>
                <w:rFonts w:asciiTheme="minorHAnsi" w:hAnsiTheme="minorHAnsi"/>
                <w:sz w:val="22"/>
                <w:szCs w:val="22"/>
              </w:rPr>
            </w:pPr>
          </w:p>
          <w:p w:rsidR="00AF2A3D" w:rsidRPr="00F462AF" w:rsidRDefault="00AF2A3D" w:rsidP="00AF2A3D">
            <w:pPr>
              <w:jc w:val="both"/>
              <w:rPr>
                <w:rFonts w:asciiTheme="minorHAnsi" w:hAnsiTheme="minorHAnsi"/>
                <w:sz w:val="22"/>
                <w:szCs w:val="22"/>
              </w:rPr>
            </w:pPr>
            <w:r w:rsidRPr="00F462AF">
              <w:rPr>
                <w:rFonts w:asciiTheme="minorHAnsi" w:hAnsiTheme="minorHAnsi"/>
                <w:b/>
                <w:sz w:val="22"/>
                <w:szCs w:val="22"/>
              </w:rPr>
              <w:t>Client registration:</w:t>
            </w:r>
            <w:r w:rsidRPr="00F462AF">
              <w:rPr>
                <w:rFonts w:asciiTheme="minorHAnsi" w:hAnsiTheme="minorHAnsi"/>
                <w:sz w:val="22"/>
                <w:szCs w:val="22"/>
              </w:rPr>
              <w:t xml:space="preserve"> CR is the application used for registering a new case in the DCIS II system. This collects basic information of clients.</w:t>
            </w:r>
          </w:p>
          <w:p w:rsidR="00AF2A3D" w:rsidRPr="00F462AF" w:rsidRDefault="00AF2A3D" w:rsidP="00AF2A3D">
            <w:pPr>
              <w:jc w:val="both"/>
              <w:rPr>
                <w:rFonts w:asciiTheme="minorHAnsi" w:hAnsiTheme="minorHAnsi"/>
                <w:sz w:val="22"/>
                <w:szCs w:val="22"/>
              </w:rPr>
            </w:pPr>
          </w:p>
          <w:p w:rsidR="00AF2A3D" w:rsidRPr="00F462AF" w:rsidRDefault="00AF2A3D" w:rsidP="00AF2A3D">
            <w:pPr>
              <w:jc w:val="both"/>
              <w:rPr>
                <w:rFonts w:asciiTheme="minorHAnsi" w:hAnsiTheme="minorHAnsi"/>
                <w:sz w:val="22"/>
                <w:szCs w:val="22"/>
              </w:rPr>
            </w:pPr>
            <w:r w:rsidRPr="00F462AF">
              <w:rPr>
                <w:rFonts w:asciiTheme="minorHAnsi" w:hAnsiTheme="minorHAnsi"/>
                <w:b/>
                <w:sz w:val="22"/>
                <w:szCs w:val="22"/>
              </w:rPr>
              <w:t>Application Entry:</w:t>
            </w:r>
            <w:r w:rsidRPr="00F462AF">
              <w:rPr>
                <w:rFonts w:asciiTheme="minorHAnsi" w:hAnsiTheme="minorHAnsi"/>
                <w:sz w:val="22"/>
                <w:szCs w:val="22"/>
              </w:rPr>
              <w:t xml:space="preserve"> AE is the application used to collect the data of each individual in a case that will be used later by the SFU/EDBC applications for eligibility determination and benefit calculations. </w:t>
            </w:r>
          </w:p>
          <w:p w:rsidR="00AF2A3D" w:rsidRPr="00F462AF" w:rsidRDefault="00AF2A3D" w:rsidP="00AF2A3D">
            <w:pPr>
              <w:jc w:val="both"/>
              <w:rPr>
                <w:rFonts w:asciiTheme="minorHAnsi" w:hAnsiTheme="minorHAnsi"/>
                <w:sz w:val="22"/>
                <w:szCs w:val="22"/>
              </w:rPr>
            </w:pPr>
          </w:p>
          <w:p w:rsidR="00AF2A3D" w:rsidRPr="00F462AF" w:rsidRDefault="00AF2A3D" w:rsidP="00AF2A3D">
            <w:pPr>
              <w:jc w:val="both"/>
              <w:rPr>
                <w:rFonts w:asciiTheme="minorHAnsi" w:hAnsiTheme="minorHAnsi"/>
                <w:sz w:val="22"/>
                <w:szCs w:val="22"/>
              </w:rPr>
            </w:pPr>
            <w:r w:rsidRPr="00F462AF">
              <w:rPr>
                <w:rFonts w:asciiTheme="minorHAnsi" w:hAnsiTheme="minorHAnsi"/>
                <w:b/>
                <w:sz w:val="22"/>
                <w:szCs w:val="22"/>
              </w:rPr>
              <w:t>SFU/EDBC:</w:t>
            </w:r>
            <w:r w:rsidRPr="00F462AF">
              <w:rPr>
                <w:rFonts w:asciiTheme="minorHAnsi" w:hAnsiTheme="minorHAnsi"/>
                <w:sz w:val="22"/>
                <w:szCs w:val="22"/>
              </w:rPr>
              <w:t xml:space="preserve"> SFU is the application that will build different types of assistance groups for the individuals in a case based on the data provided by the AE application. The EDBC application will determine the eligibility and calculate the benefits for the individuals in the assistance groups build by the SFU application. The EDBC can either deny or approve the benefits based on the individual’s details like resource, employment, income etc.</w:t>
            </w:r>
          </w:p>
          <w:p w:rsidR="00AF2A3D" w:rsidRPr="00201DC0" w:rsidRDefault="00AF2A3D" w:rsidP="00AF2A3D">
            <w:pPr>
              <w:jc w:val="both"/>
              <w:rPr>
                <w:rFonts w:asciiTheme="minorHAnsi" w:hAnsiTheme="minorHAnsi"/>
                <w:i/>
                <w:sz w:val="22"/>
                <w:szCs w:val="22"/>
              </w:rPr>
            </w:pPr>
          </w:p>
          <w:p w:rsidR="00AF2A3D" w:rsidRPr="00F462AF" w:rsidRDefault="00AF2A3D" w:rsidP="00AF2A3D">
            <w:pPr>
              <w:jc w:val="both"/>
              <w:rPr>
                <w:rFonts w:asciiTheme="minorHAnsi" w:hAnsiTheme="minorHAnsi"/>
                <w:b/>
                <w:sz w:val="22"/>
                <w:szCs w:val="22"/>
              </w:rPr>
            </w:pPr>
            <w:r w:rsidRPr="00F462AF">
              <w:rPr>
                <w:rFonts w:asciiTheme="minorHAnsi" w:hAnsiTheme="minorHAnsi"/>
                <w:b/>
                <w:sz w:val="22"/>
                <w:szCs w:val="22"/>
              </w:rPr>
              <w:t>Responsibilities:</w:t>
            </w:r>
          </w:p>
          <w:p w:rsidR="00AF2A3D" w:rsidRPr="00F462AF" w:rsidRDefault="00AF2A3D" w:rsidP="00AF2A3D">
            <w:pPr>
              <w:jc w:val="both"/>
              <w:rPr>
                <w:rFonts w:asciiTheme="minorHAnsi" w:hAnsiTheme="minorHAnsi"/>
                <w:sz w:val="22"/>
                <w:szCs w:val="22"/>
              </w:rPr>
            </w:pPr>
            <w:r w:rsidRPr="00F462AF">
              <w:rPr>
                <w:rFonts w:asciiTheme="minorHAnsi" w:hAnsiTheme="minorHAnsi"/>
                <w:sz w:val="22"/>
                <w:szCs w:val="22"/>
              </w:rPr>
              <w:t>As a Sr. Programmer Analyst responsible for:</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Requirements gathering for the enhancements requested by Client.</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Preparation of Impact Analysis for the new changes/enhancements requested by client.</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Preparing </w:t>
            </w:r>
            <w:r w:rsidRPr="00F462AF">
              <w:rPr>
                <w:rFonts w:asciiTheme="minorHAnsi" w:hAnsiTheme="minorHAnsi"/>
                <w:b/>
                <w:sz w:val="22"/>
                <w:szCs w:val="22"/>
              </w:rPr>
              <w:t>Business Logic Diagrams (BLD’s)</w:t>
            </w:r>
            <w:r w:rsidRPr="00F462AF">
              <w:rPr>
                <w:rFonts w:asciiTheme="minorHAnsi" w:hAnsiTheme="minorHAnsi"/>
                <w:sz w:val="22"/>
                <w:szCs w:val="22"/>
              </w:rPr>
              <w:t xml:space="preserve"> for the gathered requirements for new changes/enhancements.</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lastRenderedPageBreak/>
              <w:t>•</w:t>
            </w:r>
            <w:r w:rsidRPr="00F462AF">
              <w:rPr>
                <w:rFonts w:asciiTheme="minorHAnsi" w:hAnsiTheme="minorHAnsi"/>
                <w:sz w:val="22"/>
                <w:szCs w:val="22"/>
              </w:rPr>
              <w:tab/>
              <w:t>Proposing fixes for the PCR’s that was raised by workers and recovery steps according to priority levels.</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Assist the Product Tech Support team in handling customer escalation tickets.</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Writing Design and Test Cases documents for each bug fixed.</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Production support to DHHS system on period</w:t>
            </w:r>
            <w:r w:rsidR="00DD089D" w:rsidRPr="00F462AF">
              <w:rPr>
                <w:rFonts w:asciiTheme="minorHAnsi" w:hAnsiTheme="minorHAnsi"/>
                <w:sz w:val="22"/>
                <w:szCs w:val="22"/>
              </w:rPr>
              <w:t>ical</w:t>
            </w:r>
            <w:r w:rsidRPr="00F462AF">
              <w:rPr>
                <w:rFonts w:asciiTheme="minorHAnsi" w:hAnsiTheme="minorHAnsi"/>
                <w:sz w:val="22"/>
                <w:szCs w:val="22"/>
              </w:rPr>
              <w:t xml:space="preserve"> basis. </w:t>
            </w:r>
          </w:p>
          <w:p w:rsidR="00AF2A3D" w:rsidRPr="00F462AF" w:rsidRDefault="00AF2A3D" w:rsidP="00AF2A3D">
            <w:pPr>
              <w:ind w:left="720" w:hanging="360"/>
              <w:jc w:val="both"/>
              <w:rPr>
                <w:rFonts w:asciiTheme="minorHAnsi" w:hAnsiTheme="minorHAnsi"/>
                <w:b/>
                <w:sz w:val="22"/>
                <w:szCs w:val="22"/>
              </w:rPr>
            </w:pPr>
            <w:r w:rsidRPr="00F462AF">
              <w:rPr>
                <w:rFonts w:asciiTheme="minorHAnsi" w:hAnsiTheme="minorHAnsi"/>
                <w:sz w:val="22"/>
                <w:szCs w:val="22"/>
              </w:rPr>
              <w:t>•</w:t>
            </w:r>
            <w:r w:rsidRPr="00F462AF">
              <w:rPr>
                <w:rFonts w:asciiTheme="minorHAnsi" w:hAnsiTheme="minorHAnsi"/>
                <w:sz w:val="22"/>
                <w:szCs w:val="22"/>
              </w:rPr>
              <w:tab/>
              <w:t xml:space="preserve">Responsible for coding new developments in </w:t>
            </w:r>
            <w:r w:rsidRPr="00F462AF">
              <w:rPr>
                <w:rFonts w:asciiTheme="minorHAnsi" w:hAnsiTheme="minorHAnsi"/>
                <w:b/>
                <w:sz w:val="22"/>
                <w:szCs w:val="22"/>
              </w:rPr>
              <w:t>VS COBOL II, JCL, DB2, File Manager and migrating them using ENDEVOR.</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Coding, Unit Test Plans, Unit Test Results, Functional testing &amp; Regression Testing</w:t>
            </w:r>
          </w:p>
          <w:p w:rsidR="00AF2A3D" w:rsidRPr="00201DC0" w:rsidRDefault="00AF2A3D" w:rsidP="00AF2A3D">
            <w:pPr>
              <w:ind w:left="720" w:hanging="360"/>
              <w:jc w:val="both"/>
              <w:rPr>
                <w:rFonts w:asciiTheme="minorHAnsi" w:hAnsiTheme="minorHAnsi"/>
                <w:i/>
                <w:sz w:val="22"/>
                <w:szCs w:val="22"/>
              </w:rPr>
            </w:pPr>
            <w:r w:rsidRPr="00F462AF">
              <w:rPr>
                <w:rFonts w:asciiTheme="minorHAnsi" w:hAnsiTheme="minorHAnsi"/>
                <w:sz w:val="22"/>
                <w:szCs w:val="22"/>
              </w:rPr>
              <w:t>•</w:t>
            </w:r>
            <w:r w:rsidRPr="00F462AF">
              <w:rPr>
                <w:rFonts w:asciiTheme="minorHAnsi" w:hAnsiTheme="minorHAnsi"/>
                <w:sz w:val="22"/>
                <w:szCs w:val="22"/>
              </w:rPr>
              <w:tab/>
            </w:r>
            <w:r w:rsidRPr="00F462AF">
              <w:rPr>
                <w:rFonts w:asciiTheme="minorHAnsi" w:hAnsiTheme="minorHAnsi"/>
                <w:b/>
                <w:sz w:val="22"/>
                <w:szCs w:val="22"/>
              </w:rPr>
              <w:t>Handling Help Desk application issues ticket, raised in CATS</w:t>
            </w:r>
            <w:r w:rsidRPr="00F462AF">
              <w:rPr>
                <w:rFonts w:asciiTheme="minorHAnsi" w:hAnsiTheme="minorHAnsi"/>
                <w:sz w:val="22"/>
                <w:szCs w:val="22"/>
              </w:rPr>
              <w:t xml:space="preserve"> (tracking tool) by end user based on</w:t>
            </w:r>
            <w:r w:rsidRPr="00201DC0">
              <w:rPr>
                <w:rFonts w:asciiTheme="minorHAnsi" w:hAnsiTheme="minorHAnsi"/>
                <w:i/>
                <w:sz w:val="22"/>
                <w:szCs w:val="22"/>
              </w:rPr>
              <w:t xml:space="preserve"> severity.</w:t>
            </w:r>
          </w:p>
          <w:p w:rsidR="00AF2A3D" w:rsidRPr="00F462AF" w:rsidRDefault="00AF2A3D" w:rsidP="00AF2A3D">
            <w:pPr>
              <w:ind w:left="720" w:hanging="360"/>
              <w:jc w:val="both"/>
              <w:rPr>
                <w:rFonts w:asciiTheme="minorHAnsi" w:hAnsiTheme="minorHAnsi"/>
                <w:sz w:val="22"/>
                <w:szCs w:val="22"/>
              </w:rPr>
            </w:pPr>
            <w:r w:rsidRPr="00201DC0">
              <w:rPr>
                <w:rFonts w:asciiTheme="minorHAnsi" w:hAnsiTheme="minorHAnsi"/>
                <w:i/>
                <w:sz w:val="22"/>
                <w:szCs w:val="22"/>
              </w:rPr>
              <w:t>•</w:t>
            </w:r>
            <w:r w:rsidRPr="00201DC0">
              <w:rPr>
                <w:rFonts w:asciiTheme="minorHAnsi" w:hAnsiTheme="minorHAnsi"/>
                <w:i/>
                <w:sz w:val="22"/>
                <w:szCs w:val="22"/>
              </w:rPr>
              <w:tab/>
            </w:r>
            <w:r w:rsidRPr="00F462AF">
              <w:rPr>
                <w:rFonts w:asciiTheme="minorHAnsi" w:hAnsiTheme="minorHAnsi"/>
                <w:sz w:val="22"/>
                <w:szCs w:val="22"/>
              </w:rPr>
              <w:t>Synchronizing all regions PCR’s, Unit and System while migration change from lower region to Acceptance.</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r>
            <w:r w:rsidRPr="00F462AF">
              <w:rPr>
                <w:rFonts w:asciiTheme="minorHAnsi" w:hAnsiTheme="minorHAnsi"/>
                <w:b/>
                <w:sz w:val="22"/>
                <w:szCs w:val="22"/>
              </w:rPr>
              <w:t>Writing queries using SPUFI to extract data from various DB2</w:t>
            </w:r>
            <w:r w:rsidRPr="00F462AF">
              <w:rPr>
                <w:rFonts w:asciiTheme="minorHAnsi" w:hAnsiTheme="minorHAnsi"/>
                <w:sz w:val="22"/>
                <w:szCs w:val="22"/>
              </w:rPr>
              <w:t xml:space="preserve"> Views for reporting purpose</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Handling Ad-Hoc Report Requests.</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Reviewing programs for QA and Testing.</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Utilizing in-depth knowledge of technological alternatives and business system requirements to recommend innovations that enhance and/or provide a competitive advantage to the organization.</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Provides feedback and technical guidance to project managers on issues of critical importance to achieving business objectives.</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Responsible for Defect logging, tracking and management. </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Conduct the Root Cause Analysis meetings based on the defects logged during testing the applications and providing Permanent Solutions. </w:t>
            </w:r>
          </w:p>
          <w:p w:rsidR="00AF2A3D" w:rsidRPr="00201DC0" w:rsidRDefault="00AF2A3D" w:rsidP="00AF2A3D">
            <w:pPr>
              <w:ind w:left="720" w:hanging="360"/>
              <w:jc w:val="both"/>
              <w:rPr>
                <w:rFonts w:asciiTheme="minorHAnsi" w:hAnsiTheme="minorHAnsi"/>
                <w:i/>
                <w:sz w:val="22"/>
                <w:szCs w:val="22"/>
              </w:rPr>
            </w:pPr>
            <w:r w:rsidRPr="00F462AF">
              <w:rPr>
                <w:rFonts w:asciiTheme="minorHAnsi" w:hAnsiTheme="minorHAnsi"/>
                <w:sz w:val="22"/>
                <w:szCs w:val="22"/>
              </w:rPr>
              <w:t>•</w:t>
            </w:r>
            <w:r w:rsidRPr="00F462AF">
              <w:rPr>
                <w:rFonts w:asciiTheme="minorHAnsi" w:hAnsiTheme="minorHAnsi"/>
                <w:sz w:val="22"/>
                <w:szCs w:val="22"/>
              </w:rPr>
              <w:tab/>
              <w:t>Supports Pre &amp; Post implementation</w:t>
            </w:r>
            <w:r w:rsidRPr="00201DC0">
              <w:rPr>
                <w:rFonts w:asciiTheme="minorHAnsi" w:hAnsiTheme="minorHAnsi"/>
                <w:i/>
                <w:sz w:val="22"/>
                <w:szCs w:val="22"/>
              </w:rPr>
              <w:t xml:space="preserve"> </w:t>
            </w:r>
            <w:r w:rsidRPr="00F462AF">
              <w:rPr>
                <w:rFonts w:asciiTheme="minorHAnsi" w:hAnsiTheme="minorHAnsi"/>
                <w:sz w:val="22"/>
                <w:szCs w:val="22"/>
              </w:rPr>
              <w:t>testing for new/enhancements of the software products.</w:t>
            </w:r>
          </w:p>
          <w:p w:rsidR="00AF2A3D" w:rsidRPr="00F462AF" w:rsidRDefault="00AF2A3D" w:rsidP="00AF2A3D">
            <w:pPr>
              <w:jc w:val="both"/>
              <w:rPr>
                <w:rFonts w:asciiTheme="minorHAnsi" w:hAnsiTheme="minorHAnsi"/>
                <w:sz w:val="22"/>
                <w:szCs w:val="22"/>
              </w:rPr>
            </w:pPr>
            <w:r w:rsidRPr="00F462AF">
              <w:rPr>
                <w:rFonts w:asciiTheme="minorHAnsi" w:hAnsiTheme="minorHAnsi"/>
                <w:b/>
                <w:sz w:val="22"/>
                <w:szCs w:val="22"/>
              </w:rPr>
              <w:t>Technical Environment:</w:t>
            </w:r>
            <w:r w:rsidRPr="00F462AF">
              <w:rPr>
                <w:rFonts w:asciiTheme="minorHAnsi" w:hAnsiTheme="minorHAnsi"/>
                <w:sz w:val="22"/>
                <w:szCs w:val="22"/>
              </w:rPr>
              <w:t xml:space="preserve"> Mainframe Z</w:t>
            </w:r>
            <w:r w:rsidR="00071EE4">
              <w:rPr>
                <w:rFonts w:asciiTheme="minorHAnsi" w:hAnsiTheme="minorHAnsi"/>
                <w:sz w:val="22"/>
                <w:szCs w:val="22"/>
              </w:rPr>
              <w:t>/OS</w:t>
            </w:r>
            <w:r w:rsidRPr="00F462AF">
              <w:rPr>
                <w:rFonts w:asciiTheme="minorHAnsi" w:hAnsiTheme="minorHAnsi"/>
                <w:sz w:val="22"/>
                <w:szCs w:val="22"/>
              </w:rPr>
              <w:t xml:space="preserve"> series </w:t>
            </w:r>
            <w:proofErr w:type="spellStart"/>
            <w:r w:rsidRPr="00F462AF">
              <w:rPr>
                <w:rFonts w:asciiTheme="minorHAnsi" w:hAnsiTheme="minorHAnsi"/>
                <w:sz w:val="22"/>
                <w:szCs w:val="22"/>
              </w:rPr>
              <w:t>architecture,</w:t>
            </w:r>
            <w:r w:rsidR="00071EE4">
              <w:rPr>
                <w:rFonts w:asciiTheme="minorHAnsi" w:hAnsiTheme="minorHAnsi"/>
                <w:sz w:val="22"/>
                <w:szCs w:val="22"/>
              </w:rPr>
              <w:t>TSO</w:t>
            </w:r>
            <w:proofErr w:type="spellEnd"/>
            <w:r w:rsidR="00071EE4">
              <w:rPr>
                <w:rFonts w:asciiTheme="minorHAnsi" w:hAnsiTheme="minorHAnsi"/>
                <w:sz w:val="22"/>
                <w:szCs w:val="22"/>
              </w:rPr>
              <w:t>/ISPF,</w:t>
            </w:r>
            <w:r w:rsidRPr="00F462AF">
              <w:rPr>
                <w:rFonts w:asciiTheme="minorHAnsi" w:hAnsiTheme="minorHAnsi"/>
                <w:sz w:val="22"/>
                <w:szCs w:val="22"/>
              </w:rPr>
              <w:t xml:space="preserve"> VS COBOL II, JCL,DB2,  </w:t>
            </w:r>
            <w:r w:rsidRPr="00F462AF">
              <w:rPr>
                <w:rFonts w:asciiTheme="minorHAnsi" w:hAnsiTheme="minorHAnsi"/>
                <w:b/>
                <w:sz w:val="22"/>
                <w:szCs w:val="22"/>
              </w:rPr>
              <w:t xml:space="preserve">IMS </w:t>
            </w:r>
            <w:r w:rsidR="007173DB" w:rsidRPr="00F462AF">
              <w:rPr>
                <w:rFonts w:asciiTheme="minorHAnsi" w:hAnsiTheme="minorHAnsi"/>
                <w:b/>
                <w:sz w:val="22"/>
                <w:szCs w:val="22"/>
              </w:rPr>
              <w:t>DC, Platinum</w:t>
            </w:r>
            <w:r w:rsidRPr="00F462AF">
              <w:rPr>
                <w:rFonts w:asciiTheme="minorHAnsi" w:hAnsiTheme="minorHAnsi"/>
                <w:sz w:val="22"/>
                <w:szCs w:val="22"/>
              </w:rPr>
              <w:t xml:space="preserve">, </w:t>
            </w:r>
            <w:r w:rsidRPr="00F462AF">
              <w:rPr>
                <w:rFonts w:asciiTheme="minorHAnsi" w:hAnsiTheme="minorHAnsi"/>
                <w:b/>
                <w:sz w:val="22"/>
                <w:szCs w:val="22"/>
              </w:rPr>
              <w:t>ENDEVOR</w:t>
            </w:r>
            <w:r w:rsidRPr="00F462AF">
              <w:rPr>
                <w:rFonts w:asciiTheme="minorHAnsi" w:hAnsiTheme="minorHAnsi"/>
                <w:sz w:val="22"/>
                <w:szCs w:val="22"/>
              </w:rPr>
              <w:t xml:space="preserve"> ,File Manager, Syncsort &amp; JAVA, JavaScript, Servlets, EJB, HTML, XML, FTP, </w:t>
            </w:r>
            <w:r w:rsidRPr="00F462AF">
              <w:rPr>
                <w:rFonts w:asciiTheme="minorHAnsi" w:hAnsiTheme="minorHAnsi"/>
                <w:b/>
                <w:sz w:val="22"/>
                <w:szCs w:val="22"/>
              </w:rPr>
              <w:t>POWER BUILDER</w:t>
            </w:r>
            <w:r w:rsidRPr="00F462AF">
              <w:rPr>
                <w:rFonts w:asciiTheme="minorHAnsi" w:hAnsiTheme="minorHAnsi"/>
                <w:sz w:val="22"/>
                <w:szCs w:val="22"/>
              </w:rPr>
              <w:t xml:space="preserve">, </w:t>
            </w:r>
            <w:r w:rsidRPr="00F462AF">
              <w:rPr>
                <w:rFonts w:asciiTheme="minorHAnsi" w:hAnsiTheme="minorHAnsi"/>
                <w:b/>
                <w:sz w:val="22"/>
                <w:szCs w:val="22"/>
              </w:rPr>
              <w:t>INTERTEST</w:t>
            </w:r>
          </w:p>
          <w:p w:rsidR="00AF2A3D" w:rsidRPr="00201DC0" w:rsidRDefault="00AF2A3D" w:rsidP="00AF2A3D">
            <w:pPr>
              <w:jc w:val="both"/>
              <w:rPr>
                <w:rFonts w:asciiTheme="minorHAnsi" w:hAnsiTheme="minorHAnsi"/>
                <w:i/>
                <w:sz w:val="22"/>
                <w:szCs w:val="22"/>
              </w:rPr>
            </w:pPr>
          </w:p>
          <w:p w:rsidR="00AF2A3D" w:rsidRPr="00201DC0" w:rsidRDefault="00AF2A3D" w:rsidP="00AF2A3D">
            <w:pPr>
              <w:jc w:val="both"/>
              <w:rPr>
                <w:rFonts w:asciiTheme="minorHAnsi" w:hAnsiTheme="minorHAnsi"/>
                <w:i/>
                <w:sz w:val="22"/>
                <w:szCs w:val="22"/>
              </w:rPr>
            </w:pPr>
          </w:p>
          <w:p w:rsidR="00AF2A3D" w:rsidRPr="00D37CAB" w:rsidRDefault="00AF2A3D" w:rsidP="00AF2A3D">
            <w:pPr>
              <w:jc w:val="both"/>
              <w:rPr>
                <w:rFonts w:asciiTheme="minorHAnsi" w:hAnsiTheme="minorHAnsi"/>
                <w:b/>
                <w:sz w:val="24"/>
                <w:szCs w:val="24"/>
                <w:highlight w:val="cyan"/>
              </w:rPr>
            </w:pPr>
            <w:r w:rsidRPr="00D37CAB">
              <w:rPr>
                <w:rFonts w:asciiTheme="minorHAnsi" w:hAnsiTheme="minorHAnsi"/>
                <w:b/>
                <w:sz w:val="24"/>
                <w:szCs w:val="24"/>
                <w:highlight w:val="cyan"/>
              </w:rPr>
              <w:t>Enterprise Cobol Conversion</w:t>
            </w:r>
            <w:r w:rsidR="00B53534" w:rsidRPr="00D37CAB">
              <w:rPr>
                <w:rFonts w:asciiTheme="minorHAnsi" w:hAnsiTheme="minorHAnsi"/>
                <w:b/>
                <w:sz w:val="24"/>
                <w:szCs w:val="24"/>
                <w:highlight w:val="cyan"/>
              </w:rPr>
              <w:t xml:space="preserve"> </w:t>
            </w:r>
            <w:r w:rsidRPr="00D37CAB">
              <w:rPr>
                <w:rFonts w:asciiTheme="minorHAnsi" w:hAnsiTheme="minorHAnsi"/>
                <w:b/>
                <w:sz w:val="24"/>
                <w:szCs w:val="24"/>
                <w:highlight w:val="cyan"/>
              </w:rPr>
              <w:t xml:space="preserve">(CSX), Jacksonville, FL                           </w:t>
            </w:r>
            <w:r w:rsidR="00B53534" w:rsidRPr="00D37CAB">
              <w:rPr>
                <w:rFonts w:asciiTheme="minorHAnsi" w:hAnsiTheme="minorHAnsi"/>
                <w:b/>
                <w:sz w:val="24"/>
                <w:szCs w:val="24"/>
                <w:highlight w:val="cyan"/>
              </w:rPr>
              <w:t xml:space="preserve">               </w:t>
            </w:r>
            <w:r w:rsidRPr="00D37CAB">
              <w:rPr>
                <w:rFonts w:asciiTheme="minorHAnsi" w:hAnsiTheme="minorHAnsi"/>
                <w:b/>
                <w:sz w:val="24"/>
                <w:szCs w:val="24"/>
                <w:highlight w:val="cyan"/>
              </w:rPr>
              <w:t>Jan 2006 – Apr 2006</w:t>
            </w:r>
          </w:p>
          <w:p w:rsidR="00AF2A3D" w:rsidRPr="00F462AF" w:rsidRDefault="00AF2A3D" w:rsidP="00AF2A3D">
            <w:pPr>
              <w:jc w:val="both"/>
              <w:rPr>
                <w:rFonts w:asciiTheme="minorHAnsi" w:hAnsiTheme="minorHAnsi"/>
                <w:sz w:val="22"/>
                <w:szCs w:val="22"/>
              </w:rPr>
            </w:pPr>
            <w:r w:rsidRPr="00D37CAB">
              <w:rPr>
                <w:rFonts w:asciiTheme="minorHAnsi" w:hAnsiTheme="minorHAnsi"/>
                <w:b/>
                <w:sz w:val="24"/>
                <w:szCs w:val="24"/>
                <w:highlight w:val="cyan"/>
              </w:rPr>
              <w:t>Sr. Programmer Analyst</w:t>
            </w:r>
            <w:r w:rsidRPr="00F462AF">
              <w:rPr>
                <w:rFonts w:asciiTheme="minorHAnsi" w:hAnsiTheme="minorHAnsi"/>
                <w:b/>
                <w:sz w:val="22"/>
                <w:szCs w:val="22"/>
              </w:rPr>
              <w:t xml:space="preserve"> </w:t>
            </w:r>
            <w:r w:rsidRPr="00F462AF">
              <w:rPr>
                <w:rFonts w:asciiTheme="minorHAnsi" w:hAnsiTheme="minorHAnsi"/>
                <w:b/>
                <w:sz w:val="22"/>
                <w:szCs w:val="22"/>
              </w:rPr>
              <w:tab/>
            </w:r>
            <w:r w:rsidRPr="00F462AF">
              <w:rPr>
                <w:rFonts w:asciiTheme="minorHAnsi" w:hAnsiTheme="minorHAnsi"/>
                <w:b/>
                <w:sz w:val="22"/>
                <w:szCs w:val="22"/>
              </w:rPr>
              <w:tab/>
            </w:r>
            <w:r w:rsidRPr="00F462AF">
              <w:rPr>
                <w:rFonts w:asciiTheme="minorHAnsi" w:hAnsiTheme="minorHAnsi"/>
                <w:sz w:val="22"/>
                <w:szCs w:val="22"/>
              </w:rPr>
              <w:tab/>
            </w:r>
            <w:r w:rsidRPr="00F462AF">
              <w:rPr>
                <w:rFonts w:asciiTheme="minorHAnsi" w:hAnsiTheme="minorHAnsi"/>
                <w:sz w:val="22"/>
                <w:szCs w:val="22"/>
              </w:rPr>
              <w:tab/>
            </w:r>
            <w:r w:rsidRPr="00F462AF">
              <w:rPr>
                <w:rFonts w:asciiTheme="minorHAnsi" w:hAnsiTheme="minorHAnsi"/>
                <w:sz w:val="22"/>
                <w:szCs w:val="22"/>
              </w:rPr>
              <w:tab/>
            </w:r>
            <w:r w:rsidRPr="00F462AF">
              <w:rPr>
                <w:rFonts w:asciiTheme="minorHAnsi" w:hAnsiTheme="minorHAnsi"/>
                <w:sz w:val="22"/>
                <w:szCs w:val="22"/>
              </w:rPr>
              <w:tab/>
              <w:t xml:space="preserve">      </w:t>
            </w:r>
          </w:p>
          <w:p w:rsidR="00AF2A3D" w:rsidRPr="00F462AF" w:rsidRDefault="00AF2A3D" w:rsidP="00AF2A3D">
            <w:pPr>
              <w:jc w:val="both"/>
              <w:rPr>
                <w:rFonts w:asciiTheme="minorHAnsi" w:hAnsiTheme="minorHAnsi"/>
                <w:sz w:val="22"/>
                <w:szCs w:val="22"/>
              </w:rPr>
            </w:pPr>
          </w:p>
          <w:p w:rsidR="00AF2A3D" w:rsidRPr="00F462AF" w:rsidRDefault="00AF2A3D" w:rsidP="00AF2A3D">
            <w:pPr>
              <w:jc w:val="both"/>
              <w:rPr>
                <w:rFonts w:asciiTheme="minorHAnsi" w:hAnsiTheme="minorHAnsi"/>
                <w:sz w:val="22"/>
                <w:szCs w:val="22"/>
              </w:rPr>
            </w:pPr>
            <w:r w:rsidRPr="00F462AF">
              <w:rPr>
                <w:rFonts w:asciiTheme="minorHAnsi" w:hAnsiTheme="minorHAnsi"/>
                <w:b/>
                <w:sz w:val="22"/>
                <w:szCs w:val="22"/>
              </w:rPr>
              <w:t>Enterprise Cobol Conversion</w:t>
            </w:r>
            <w:r w:rsidRPr="00F462AF">
              <w:rPr>
                <w:rFonts w:asciiTheme="minorHAnsi" w:hAnsiTheme="minorHAnsi"/>
                <w:sz w:val="22"/>
                <w:szCs w:val="22"/>
              </w:rPr>
              <w:t xml:space="preserve"> - This project deals with conversion of OS/VS Cobol and Cobol-II to Enterprise Cobol using MHTRAN. The main purpose this conversion is, to prepare compatible programs to support and to execute new version of CICS transaction server and DB2. </w:t>
            </w:r>
          </w:p>
          <w:p w:rsidR="00AF2A3D" w:rsidRPr="00201DC0" w:rsidRDefault="00AF2A3D" w:rsidP="00AF2A3D">
            <w:pPr>
              <w:jc w:val="both"/>
              <w:rPr>
                <w:rFonts w:asciiTheme="minorHAnsi" w:hAnsiTheme="minorHAnsi"/>
                <w:i/>
                <w:sz w:val="22"/>
                <w:szCs w:val="22"/>
              </w:rPr>
            </w:pPr>
          </w:p>
          <w:p w:rsidR="00AF2A3D" w:rsidRPr="00F462AF" w:rsidRDefault="00AF2A3D" w:rsidP="00AF2A3D">
            <w:pPr>
              <w:jc w:val="both"/>
              <w:rPr>
                <w:rFonts w:asciiTheme="minorHAnsi" w:hAnsiTheme="minorHAnsi"/>
                <w:b/>
                <w:sz w:val="22"/>
                <w:szCs w:val="22"/>
              </w:rPr>
            </w:pPr>
            <w:r w:rsidRPr="00F462AF">
              <w:rPr>
                <w:rFonts w:asciiTheme="minorHAnsi" w:hAnsiTheme="minorHAnsi"/>
                <w:b/>
                <w:sz w:val="22"/>
                <w:szCs w:val="22"/>
              </w:rPr>
              <w:t>Responsibilities:</w:t>
            </w:r>
          </w:p>
          <w:p w:rsidR="00AF2A3D" w:rsidRPr="00F462AF" w:rsidRDefault="00AF2A3D" w:rsidP="00AF2A3D">
            <w:pPr>
              <w:jc w:val="both"/>
              <w:rPr>
                <w:rFonts w:asciiTheme="minorHAnsi" w:hAnsiTheme="minorHAnsi"/>
                <w:sz w:val="22"/>
                <w:szCs w:val="22"/>
              </w:rPr>
            </w:pPr>
            <w:r w:rsidRPr="00F462AF">
              <w:rPr>
                <w:rFonts w:asciiTheme="minorHAnsi" w:hAnsiTheme="minorHAnsi"/>
                <w:sz w:val="22"/>
                <w:szCs w:val="22"/>
              </w:rPr>
              <w:t>As a Technical Team Member, was responsible for:</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Analysis of the specifications provided by the clients</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Design and Development, Coding using COBOL, VSAM, JCL</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Testing - Unit Testing &amp; Integration Testing</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Responsible for Impact Analysis, Changing the Programs &amp; Copy members</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Responsible for Impact Analysis, Changing the Programs &amp; Copy members</w:t>
            </w:r>
          </w:p>
          <w:p w:rsidR="00AF2A3D" w:rsidRPr="00F462AF" w:rsidRDefault="00AF2A3D" w:rsidP="00AF2A3D">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Responsible for overseeing the Quality procedures related to the project.</w:t>
            </w:r>
          </w:p>
          <w:p w:rsidR="00AF2A3D" w:rsidRPr="00F462AF" w:rsidRDefault="00AF2A3D" w:rsidP="00AF2A3D">
            <w:pPr>
              <w:jc w:val="both"/>
              <w:rPr>
                <w:rFonts w:asciiTheme="minorHAnsi" w:hAnsiTheme="minorHAnsi"/>
                <w:sz w:val="22"/>
                <w:szCs w:val="22"/>
              </w:rPr>
            </w:pPr>
            <w:r w:rsidRPr="00F462AF">
              <w:rPr>
                <w:rFonts w:asciiTheme="minorHAnsi" w:hAnsiTheme="minorHAnsi"/>
                <w:b/>
                <w:sz w:val="22"/>
                <w:szCs w:val="22"/>
              </w:rPr>
              <w:t>Technical Environment:</w:t>
            </w:r>
            <w:r w:rsidRPr="00F462AF">
              <w:rPr>
                <w:rFonts w:asciiTheme="minorHAnsi" w:hAnsiTheme="minorHAnsi"/>
                <w:sz w:val="22"/>
                <w:szCs w:val="22"/>
              </w:rPr>
              <w:t xml:space="preserve"> COBOL, JCL, Expeditor, File-AID, </w:t>
            </w:r>
            <w:r w:rsidR="007173DB" w:rsidRPr="00F462AF">
              <w:rPr>
                <w:rFonts w:asciiTheme="minorHAnsi" w:hAnsiTheme="minorHAnsi"/>
                <w:sz w:val="22"/>
                <w:szCs w:val="22"/>
              </w:rPr>
              <w:t>Syncsort, Endevor</w:t>
            </w:r>
            <w:r w:rsidRPr="00F462AF">
              <w:rPr>
                <w:rFonts w:asciiTheme="minorHAnsi" w:hAnsiTheme="minorHAnsi"/>
                <w:sz w:val="22"/>
                <w:szCs w:val="22"/>
              </w:rPr>
              <w:t>, Zeke, VSAM, MS-Office, MHTRAN</w:t>
            </w:r>
          </w:p>
          <w:p w:rsidR="00AF2A3D" w:rsidRPr="00201DC0" w:rsidRDefault="00AF2A3D" w:rsidP="00AF2A3D">
            <w:pPr>
              <w:jc w:val="both"/>
              <w:rPr>
                <w:rFonts w:asciiTheme="minorHAnsi" w:hAnsiTheme="minorHAnsi"/>
                <w:i/>
                <w:sz w:val="22"/>
                <w:szCs w:val="22"/>
              </w:rPr>
            </w:pPr>
          </w:p>
          <w:p w:rsidR="00AF2A3D" w:rsidRPr="00201DC0" w:rsidRDefault="00AF2A3D" w:rsidP="00AF2A3D">
            <w:pPr>
              <w:jc w:val="both"/>
              <w:rPr>
                <w:rFonts w:asciiTheme="minorHAnsi" w:hAnsiTheme="minorHAnsi"/>
                <w:i/>
                <w:sz w:val="22"/>
                <w:szCs w:val="22"/>
              </w:rPr>
            </w:pPr>
          </w:p>
          <w:p w:rsidR="00AF2A3D" w:rsidRPr="00F462AF" w:rsidRDefault="007173DB" w:rsidP="00AF2A3D">
            <w:pPr>
              <w:jc w:val="both"/>
              <w:rPr>
                <w:rFonts w:asciiTheme="minorHAnsi" w:hAnsiTheme="minorHAnsi"/>
                <w:b/>
                <w:sz w:val="22"/>
                <w:szCs w:val="22"/>
              </w:rPr>
            </w:pPr>
            <w:proofErr w:type="spellStart"/>
            <w:r w:rsidRPr="00F462AF">
              <w:rPr>
                <w:rFonts w:asciiTheme="minorHAnsi" w:hAnsiTheme="minorHAnsi"/>
                <w:b/>
                <w:sz w:val="22"/>
                <w:szCs w:val="22"/>
              </w:rPr>
              <w:t>Topup</w:t>
            </w:r>
            <w:proofErr w:type="spellEnd"/>
            <w:r w:rsidR="00AF2A3D" w:rsidRPr="00F462AF">
              <w:rPr>
                <w:rFonts w:asciiTheme="minorHAnsi" w:hAnsiTheme="minorHAnsi"/>
                <w:b/>
                <w:sz w:val="22"/>
                <w:szCs w:val="22"/>
              </w:rPr>
              <w:t>(</w:t>
            </w:r>
            <w:r w:rsidR="00AF73DB" w:rsidRPr="00F462AF">
              <w:rPr>
                <w:rFonts w:asciiTheme="minorHAnsi" w:hAnsiTheme="minorHAnsi"/>
                <w:b/>
                <w:sz w:val="22"/>
                <w:szCs w:val="22"/>
              </w:rPr>
              <w:t xml:space="preserve">Development </w:t>
            </w:r>
            <w:proofErr w:type="spellStart"/>
            <w:r w:rsidR="00AF73DB" w:rsidRPr="00F462AF">
              <w:rPr>
                <w:rFonts w:asciiTheme="minorHAnsi" w:hAnsiTheme="minorHAnsi"/>
                <w:b/>
                <w:sz w:val="22"/>
                <w:szCs w:val="22"/>
              </w:rPr>
              <w:t>Bankof</w:t>
            </w:r>
            <w:proofErr w:type="spellEnd"/>
            <w:r w:rsidR="00AF73DB" w:rsidRPr="00F462AF">
              <w:rPr>
                <w:rFonts w:asciiTheme="minorHAnsi" w:hAnsiTheme="minorHAnsi"/>
                <w:b/>
                <w:sz w:val="22"/>
                <w:szCs w:val="22"/>
              </w:rPr>
              <w:t xml:space="preserve"> Singapore</w:t>
            </w:r>
            <w:r w:rsidR="00AF2A3D" w:rsidRPr="00F462AF">
              <w:rPr>
                <w:rFonts w:asciiTheme="minorHAnsi" w:hAnsiTheme="minorHAnsi"/>
                <w:b/>
                <w:sz w:val="22"/>
                <w:szCs w:val="22"/>
              </w:rPr>
              <w:t>),Singapore</w:t>
            </w:r>
            <w:r w:rsidR="00AF73DB" w:rsidRPr="00F462AF">
              <w:rPr>
                <w:rFonts w:asciiTheme="minorHAnsi" w:hAnsiTheme="minorHAnsi"/>
                <w:b/>
                <w:sz w:val="22"/>
                <w:szCs w:val="22"/>
              </w:rPr>
              <w:t xml:space="preserve">                                                          Jan 2004 – Sep 2005</w:t>
            </w:r>
            <w:r w:rsidRPr="00F462AF">
              <w:rPr>
                <w:rFonts w:asciiTheme="minorHAnsi" w:hAnsiTheme="minorHAnsi"/>
                <w:b/>
                <w:sz w:val="22"/>
                <w:szCs w:val="22"/>
              </w:rPr>
              <w:t xml:space="preserve">                                                                           </w:t>
            </w:r>
            <w:r w:rsidR="00641260" w:rsidRPr="00F462AF">
              <w:rPr>
                <w:rFonts w:asciiTheme="minorHAnsi" w:hAnsiTheme="minorHAnsi"/>
                <w:b/>
                <w:sz w:val="22"/>
                <w:szCs w:val="22"/>
              </w:rPr>
              <w:t xml:space="preserve">                               </w:t>
            </w:r>
          </w:p>
          <w:p w:rsidR="00AF2A3D" w:rsidRPr="00F462AF" w:rsidRDefault="00AF2A3D" w:rsidP="00AF2A3D">
            <w:pPr>
              <w:jc w:val="both"/>
              <w:rPr>
                <w:rFonts w:asciiTheme="minorHAnsi" w:hAnsiTheme="minorHAnsi"/>
                <w:sz w:val="22"/>
                <w:szCs w:val="22"/>
              </w:rPr>
            </w:pPr>
            <w:r w:rsidRPr="00F462AF">
              <w:rPr>
                <w:rFonts w:asciiTheme="minorHAnsi" w:hAnsiTheme="minorHAnsi"/>
                <w:b/>
                <w:sz w:val="22"/>
                <w:szCs w:val="22"/>
              </w:rPr>
              <w:t>Application Programmer</w:t>
            </w:r>
            <w:r w:rsidRPr="00F462AF">
              <w:rPr>
                <w:rFonts w:asciiTheme="minorHAnsi" w:hAnsiTheme="minorHAnsi"/>
                <w:sz w:val="22"/>
                <w:szCs w:val="22"/>
              </w:rPr>
              <w:t xml:space="preserve">  </w:t>
            </w:r>
            <w:r w:rsidRPr="00F462AF">
              <w:rPr>
                <w:rFonts w:asciiTheme="minorHAnsi" w:hAnsiTheme="minorHAnsi"/>
                <w:sz w:val="22"/>
                <w:szCs w:val="22"/>
              </w:rPr>
              <w:tab/>
              <w:t xml:space="preserve">     </w:t>
            </w:r>
          </w:p>
          <w:p w:rsidR="00AF2A3D" w:rsidRPr="00201DC0" w:rsidRDefault="00AF2A3D" w:rsidP="00AF2A3D">
            <w:pPr>
              <w:jc w:val="both"/>
              <w:rPr>
                <w:rFonts w:asciiTheme="minorHAnsi" w:hAnsiTheme="minorHAnsi"/>
                <w:i/>
                <w:sz w:val="22"/>
                <w:szCs w:val="22"/>
              </w:rPr>
            </w:pPr>
          </w:p>
          <w:p w:rsidR="00AF2A3D" w:rsidRPr="00201DC0" w:rsidRDefault="00AF2A3D" w:rsidP="00AF2A3D">
            <w:pPr>
              <w:jc w:val="both"/>
              <w:rPr>
                <w:rFonts w:asciiTheme="minorHAnsi" w:hAnsiTheme="minorHAnsi"/>
                <w:i/>
                <w:sz w:val="22"/>
                <w:szCs w:val="22"/>
              </w:rPr>
            </w:pPr>
            <w:r w:rsidRPr="00201DC0">
              <w:rPr>
                <w:rFonts w:asciiTheme="minorHAnsi" w:hAnsiTheme="minorHAnsi"/>
                <w:i/>
                <w:sz w:val="22"/>
                <w:szCs w:val="22"/>
              </w:rPr>
              <w:t xml:space="preserve">Current Account System is the heart of DBS. There are 3 types of accounts are there in CAS, one is Current, automatic and PosB. Data comes from the different systems to the CAS. So, it has to be processed by applying the Business logic, processed data to be send to respected systems and reports are generated as per the requirement. Files are generated during batch run, and kept for next day, data to be sending to other systems using connect direct method and kept on EOS for end user availability. </w:t>
            </w:r>
          </w:p>
          <w:p w:rsidR="00AF2A3D" w:rsidRPr="00201DC0" w:rsidRDefault="00AF2A3D" w:rsidP="00AF2A3D">
            <w:pPr>
              <w:jc w:val="both"/>
              <w:rPr>
                <w:rFonts w:asciiTheme="minorHAnsi" w:hAnsiTheme="minorHAnsi"/>
                <w:i/>
                <w:sz w:val="22"/>
                <w:szCs w:val="22"/>
              </w:rPr>
            </w:pPr>
          </w:p>
          <w:p w:rsidR="00AF2A3D" w:rsidRPr="00F462AF" w:rsidRDefault="007173DB" w:rsidP="00AF2A3D">
            <w:pPr>
              <w:jc w:val="both"/>
              <w:rPr>
                <w:rFonts w:asciiTheme="minorHAnsi" w:hAnsiTheme="minorHAnsi"/>
                <w:b/>
                <w:sz w:val="22"/>
                <w:szCs w:val="22"/>
              </w:rPr>
            </w:pPr>
            <w:r w:rsidRPr="00F462AF">
              <w:rPr>
                <w:rFonts w:asciiTheme="minorHAnsi" w:hAnsiTheme="minorHAnsi"/>
                <w:b/>
                <w:sz w:val="22"/>
                <w:szCs w:val="22"/>
              </w:rPr>
              <w:t>Responsibilities:</w:t>
            </w:r>
            <w:r w:rsidR="00AF2A3D" w:rsidRPr="00F462AF">
              <w:rPr>
                <w:rFonts w:asciiTheme="minorHAnsi" w:hAnsiTheme="minorHAnsi"/>
                <w:b/>
                <w:sz w:val="22"/>
                <w:szCs w:val="22"/>
              </w:rPr>
              <w:t xml:space="preserve"> </w:t>
            </w:r>
          </w:p>
          <w:p w:rsidR="00AF2A3D" w:rsidRPr="00F462AF" w:rsidRDefault="00AF2A3D" w:rsidP="00AF2A3D">
            <w:pPr>
              <w:jc w:val="both"/>
              <w:rPr>
                <w:rFonts w:asciiTheme="minorHAnsi" w:hAnsiTheme="minorHAnsi"/>
                <w:sz w:val="22"/>
                <w:szCs w:val="22"/>
              </w:rPr>
            </w:pPr>
            <w:r w:rsidRPr="00F462AF">
              <w:rPr>
                <w:rFonts w:asciiTheme="minorHAnsi" w:hAnsiTheme="minorHAnsi"/>
                <w:sz w:val="22"/>
                <w:szCs w:val="22"/>
              </w:rPr>
              <w:t xml:space="preserve">As </w:t>
            </w:r>
            <w:r w:rsidR="007173DB" w:rsidRPr="00F462AF">
              <w:rPr>
                <w:rFonts w:asciiTheme="minorHAnsi" w:hAnsiTheme="minorHAnsi"/>
                <w:sz w:val="22"/>
                <w:szCs w:val="22"/>
              </w:rPr>
              <w:t>an</w:t>
            </w:r>
            <w:r w:rsidRPr="00F462AF">
              <w:rPr>
                <w:rFonts w:asciiTheme="minorHAnsi" w:hAnsiTheme="minorHAnsi"/>
                <w:sz w:val="22"/>
                <w:szCs w:val="22"/>
              </w:rPr>
              <w:t xml:space="preserve"> Application Programmer , was responsible for:</w:t>
            </w:r>
          </w:p>
          <w:p w:rsidR="00AF2A3D" w:rsidRPr="00F462AF" w:rsidRDefault="00AF2A3D" w:rsidP="007173DB">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Studying and analyzing the business enhancements.</w:t>
            </w:r>
          </w:p>
          <w:p w:rsidR="00AF2A3D" w:rsidRPr="00F462AF" w:rsidRDefault="00AF2A3D" w:rsidP="007173DB">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Analysis of the specifications provided by the clients</w:t>
            </w:r>
          </w:p>
          <w:p w:rsidR="00AF2A3D" w:rsidRPr="00F462AF" w:rsidRDefault="00AF2A3D" w:rsidP="007173DB">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Interacting with the Business Users for clarifications and requirements.</w:t>
            </w:r>
          </w:p>
          <w:p w:rsidR="00AF2A3D" w:rsidRPr="00F462AF" w:rsidRDefault="00AF2A3D" w:rsidP="007173DB">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Helping other Team members for their technical issues.</w:t>
            </w:r>
          </w:p>
          <w:p w:rsidR="00AF2A3D" w:rsidRPr="00F462AF" w:rsidRDefault="00AF2A3D" w:rsidP="007173DB">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Design and Development, </w:t>
            </w:r>
            <w:r w:rsidRPr="00F462AF">
              <w:rPr>
                <w:rFonts w:asciiTheme="minorHAnsi" w:hAnsiTheme="minorHAnsi"/>
                <w:b/>
                <w:sz w:val="22"/>
                <w:szCs w:val="22"/>
              </w:rPr>
              <w:t>Coding using COBOL, CICS, DB2, VSAM, JCL</w:t>
            </w:r>
          </w:p>
          <w:p w:rsidR="00AF2A3D" w:rsidRPr="00F462AF" w:rsidRDefault="00AF2A3D" w:rsidP="007173DB">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Responsible for </w:t>
            </w:r>
            <w:r w:rsidRPr="00F462AF">
              <w:rPr>
                <w:rFonts w:asciiTheme="minorHAnsi" w:hAnsiTheme="minorHAnsi"/>
                <w:b/>
                <w:sz w:val="22"/>
                <w:szCs w:val="22"/>
              </w:rPr>
              <w:t>developing new screens using CICS BMS Macros and SDF Tool</w:t>
            </w:r>
            <w:r w:rsidRPr="00F462AF">
              <w:rPr>
                <w:rFonts w:asciiTheme="minorHAnsi" w:hAnsiTheme="minorHAnsi"/>
                <w:sz w:val="22"/>
                <w:szCs w:val="22"/>
              </w:rPr>
              <w:t>.</w:t>
            </w:r>
          </w:p>
          <w:p w:rsidR="00AF2A3D" w:rsidRPr="00F462AF" w:rsidRDefault="00AF2A3D" w:rsidP="007173DB">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 xml:space="preserve">Responsible to generate </w:t>
            </w:r>
            <w:r w:rsidRPr="00F462AF">
              <w:rPr>
                <w:rFonts w:asciiTheme="minorHAnsi" w:hAnsiTheme="minorHAnsi"/>
                <w:b/>
                <w:sz w:val="22"/>
                <w:szCs w:val="22"/>
              </w:rPr>
              <w:t>reports using Eztrieve/COBOL</w:t>
            </w:r>
            <w:r w:rsidRPr="00F462AF">
              <w:rPr>
                <w:rFonts w:asciiTheme="minorHAnsi" w:hAnsiTheme="minorHAnsi"/>
                <w:sz w:val="22"/>
                <w:szCs w:val="22"/>
              </w:rPr>
              <w:t>.</w:t>
            </w:r>
          </w:p>
          <w:p w:rsidR="00AF2A3D" w:rsidRPr="00F462AF" w:rsidRDefault="00AF2A3D" w:rsidP="007173DB">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Testing - Unit Testing &amp; Integration Testing</w:t>
            </w:r>
          </w:p>
          <w:p w:rsidR="00AF2A3D" w:rsidRPr="00F462AF" w:rsidRDefault="00AF2A3D" w:rsidP="007173DB">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Responsible for Impact Analysis, Changing the Programs &amp; Copy members</w:t>
            </w:r>
          </w:p>
          <w:p w:rsidR="00AF2A3D" w:rsidRPr="00F462AF" w:rsidRDefault="00AF2A3D" w:rsidP="007173DB">
            <w:pPr>
              <w:ind w:left="720" w:hanging="360"/>
              <w:jc w:val="both"/>
              <w:rPr>
                <w:rFonts w:asciiTheme="minorHAnsi" w:hAnsiTheme="minorHAnsi"/>
                <w:sz w:val="22"/>
                <w:szCs w:val="22"/>
              </w:rPr>
            </w:pPr>
            <w:r w:rsidRPr="00F462AF">
              <w:rPr>
                <w:rFonts w:asciiTheme="minorHAnsi" w:hAnsiTheme="minorHAnsi"/>
                <w:sz w:val="22"/>
                <w:szCs w:val="22"/>
              </w:rPr>
              <w:t>•</w:t>
            </w:r>
            <w:r w:rsidRPr="00F462AF">
              <w:rPr>
                <w:rFonts w:asciiTheme="minorHAnsi" w:hAnsiTheme="minorHAnsi"/>
                <w:sz w:val="22"/>
                <w:szCs w:val="22"/>
              </w:rPr>
              <w:tab/>
              <w:t>Responsible for overseeing the Quality procedures related to the project.</w:t>
            </w:r>
          </w:p>
          <w:p w:rsidR="00AF2A3D" w:rsidRPr="00F462AF" w:rsidRDefault="007173DB" w:rsidP="00AF2A3D">
            <w:pPr>
              <w:jc w:val="both"/>
              <w:rPr>
                <w:rFonts w:asciiTheme="minorHAnsi" w:hAnsiTheme="minorHAnsi"/>
                <w:sz w:val="22"/>
                <w:szCs w:val="22"/>
              </w:rPr>
            </w:pPr>
            <w:r w:rsidRPr="00F462AF">
              <w:rPr>
                <w:rFonts w:asciiTheme="minorHAnsi" w:hAnsiTheme="minorHAnsi"/>
                <w:sz w:val="22"/>
                <w:szCs w:val="22"/>
              </w:rPr>
              <w:t>TechnicalEnvironment: COBOL</w:t>
            </w:r>
            <w:r w:rsidR="00AF2A3D" w:rsidRPr="00F462AF">
              <w:rPr>
                <w:rFonts w:asciiTheme="minorHAnsi" w:hAnsiTheme="minorHAnsi"/>
                <w:sz w:val="22"/>
                <w:szCs w:val="22"/>
              </w:rPr>
              <w:t>,</w:t>
            </w:r>
            <w:r w:rsidRPr="00F462AF">
              <w:rPr>
                <w:rFonts w:asciiTheme="minorHAnsi" w:hAnsiTheme="minorHAnsi"/>
                <w:sz w:val="22"/>
                <w:szCs w:val="22"/>
              </w:rPr>
              <w:t xml:space="preserve"> </w:t>
            </w:r>
            <w:r w:rsidR="00AF2A3D" w:rsidRPr="00F462AF">
              <w:rPr>
                <w:rFonts w:asciiTheme="minorHAnsi" w:hAnsiTheme="minorHAnsi"/>
                <w:sz w:val="22"/>
                <w:szCs w:val="22"/>
              </w:rPr>
              <w:t>JCL,</w:t>
            </w:r>
            <w:r w:rsidRPr="00F462AF">
              <w:rPr>
                <w:rFonts w:asciiTheme="minorHAnsi" w:hAnsiTheme="minorHAnsi"/>
                <w:sz w:val="22"/>
                <w:szCs w:val="22"/>
              </w:rPr>
              <w:t xml:space="preserve"> </w:t>
            </w:r>
            <w:r w:rsidR="00AF2A3D" w:rsidRPr="00F462AF">
              <w:rPr>
                <w:rFonts w:asciiTheme="minorHAnsi" w:hAnsiTheme="minorHAnsi"/>
                <w:sz w:val="22"/>
                <w:szCs w:val="22"/>
              </w:rPr>
              <w:t>CICS,</w:t>
            </w:r>
            <w:r w:rsidRPr="00F462AF">
              <w:rPr>
                <w:rFonts w:asciiTheme="minorHAnsi" w:hAnsiTheme="minorHAnsi"/>
                <w:sz w:val="22"/>
                <w:szCs w:val="22"/>
              </w:rPr>
              <w:t xml:space="preserve"> </w:t>
            </w:r>
            <w:r w:rsidR="00AF2A3D" w:rsidRPr="00F462AF">
              <w:rPr>
                <w:rFonts w:asciiTheme="minorHAnsi" w:hAnsiTheme="minorHAnsi"/>
                <w:sz w:val="22"/>
                <w:szCs w:val="22"/>
              </w:rPr>
              <w:t>MQ</w:t>
            </w:r>
            <w:r w:rsidRPr="00F462AF">
              <w:rPr>
                <w:rFonts w:asciiTheme="minorHAnsi" w:hAnsiTheme="minorHAnsi"/>
                <w:sz w:val="22"/>
                <w:szCs w:val="22"/>
              </w:rPr>
              <w:t xml:space="preserve">-Series, Expeditor, File-AID, DB2, </w:t>
            </w:r>
            <w:r w:rsidR="00AF2A3D" w:rsidRPr="00F462AF">
              <w:rPr>
                <w:rFonts w:asciiTheme="minorHAnsi" w:hAnsiTheme="minorHAnsi"/>
                <w:sz w:val="22"/>
                <w:szCs w:val="22"/>
              </w:rPr>
              <w:t>Syncsort,</w:t>
            </w:r>
            <w:r w:rsidRPr="00F462AF">
              <w:rPr>
                <w:rFonts w:asciiTheme="minorHAnsi" w:hAnsiTheme="minorHAnsi"/>
                <w:sz w:val="22"/>
                <w:szCs w:val="22"/>
              </w:rPr>
              <w:t xml:space="preserve"> </w:t>
            </w:r>
            <w:r w:rsidR="00AF2A3D" w:rsidRPr="00F462AF">
              <w:rPr>
                <w:rFonts w:asciiTheme="minorHAnsi" w:hAnsiTheme="minorHAnsi"/>
                <w:sz w:val="22"/>
                <w:szCs w:val="22"/>
              </w:rPr>
              <w:t>Changeman,</w:t>
            </w:r>
            <w:r w:rsidRPr="00F462AF">
              <w:rPr>
                <w:rFonts w:asciiTheme="minorHAnsi" w:hAnsiTheme="minorHAnsi"/>
                <w:sz w:val="22"/>
                <w:szCs w:val="22"/>
              </w:rPr>
              <w:t xml:space="preserve"> </w:t>
            </w:r>
            <w:r w:rsidR="00AF2A3D" w:rsidRPr="00F462AF">
              <w:rPr>
                <w:rFonts w:asciiTheme="minorHAnsi" w:hAnsiTheme="minorHAnsi"/>
                <w:sz w:val="22"/>
                <w:szCs w:val="22"/>
              </w:rPr>
              <w:t>INFOMAN,</w:t>
            </w:r>
            <w:r w:rsidRPr="00F462AF">
              <w:rPr>
                <w:rFonts w:asciiTheme="minorHAnsi" w:hAnsiTheme="minorHAnsi"/>
                <w:sz w:val="22"/>
                <w:szCs w:val="22"/>
              </w:rPr>
              <w:t xml:space="preserve"> </w:t>
            </w:r>
            <w:r w:rsidR="00AF2A3D" w:rsidRPr="00F462AF">
              <w:rPr>
                <w:rFonts w:asciiTheme="minorHAnsi" w:hAnsiTheme="minorHAnsi"/>
                <w:sz w:val="22"/>
                <w:szCs w:val="22"/>
              </w:rPr>
              <w:t>VSAM,</w:t>
            </w:r>
            <w:r w:rsidRPr="00F462AF">
              <w:rPr>
                <w:rFonts w:asciiTheme="minorHAnsi" w:hAnsiTheme="minorHAnsi"/>
                <w:sz w:val="22"/>
                <w:szCs w:val="22"/>
              </w:rPr>
              <w:t xml:space="preserve"> </w:t>
            </w:r>
            <w:r w:rsidR="00AF2A3D" w:rsidRPr="00F462AF">
              <w:rPr>
                <w:rFonts w:asciiTheme="minorHAnsi" w:hAnsiTheme="minorHAnsi"/>
                <w:sz w:val="22"/>
                <w:szCs w:val="22"/>
              </w:rPr>
              <w:t>MS-Office,</w:t>
            </w:r>
            <w:r w:rsidRPr="00F462AF">
              <w:rPr>
                <w:rFonts w:asciiTheme="minorHAnsi" w:hAnsiTheme="minorHAnsi"/>
                <w:sz w:val="22"/>
                <w:szCs w:val="22"/>
              </w:rPr>
              <w:t xml:space="preserve"> </w:t>
            </w:r>
            <w:r w:rsidR="00AF2A3D" w:rsidRPr="00F462AF">
              <w:rPr>
                <w:rFonts w:asciiTheme="minorHAnsi" w:hAnsiTheme="minorHAnsi"/>
                <w:sz w:val="22"/>
                <w:szCs w:val="22"/>
              </w:rPr>
              <w:t>MS-Project and OS/390,</w:t>
            </w:r>
            <w:r w:rsidRPr="00F462AF">
              <w:rPr>
                <w:rFonts w:asciiTheme="minorHAnsi" w:hAnsiTheme="minorHAnsi"/>
                <w:sz w:val="22"/>
                <w:szCs w:val="22"/>
              </w:rPr>
              <w:t xml:space="preserve"> </w:t>
            </w:r>
            <w:r w:rsidR="00AF2A3D" w:rsidRPr="00F462AF">
              <w:rPr>
                <w:rFonts w:asciiTheme="minorHAnsi" w:hAnsiTheme="minorHAnsi"/>
                <w:sz w:val="22"/>
                <w:szCs w:val="22"/>
              </w:rPr>
              <w:t>VISIO,</w:t>
            </w:r>
            <w:r w:rsidRPr="00F462AF">
              <w:rPr>
                <w:rFonts w:asciiTheme="minorHAnsi" w:hAnsiTheme="minorHAnsi"/>
                <w:sz w:val="22"/>
                <w:szCs w:val="22"/>
              </w:rPr>
              <w:t xml:space="preserve"> </w:t>
            </w:r>
            <w:r w:rsidR="00AF2A3D" w:rsidRPr="00F462AF">
              <w:rPr>
                <w:rFonts w:asciiTheme="minorHAnsi" w:hAnsiTheme="minorHAnsi"/>
                <w:sz w:val="22"/>
                <w:szCs w:val="22"/>
              </w:rPr>
              <w:t>EZ-Trieve,</w:t>
            </w:r>
            <w:r w:rsidRPr="00F462AF">
              <w:rPr>
                <w:rFonts w:asciiTheme="minorHAnsi" w:hAnsiTheme="minorHAnsi"/>
                <w:sz w:val="22"/>
                <w:szCs w:val="22"/>
              </w:rPr>
              <w:t xml:space="preserve"> </w:t>
            </w:r>
            <w:r w:rsidR="00AF2A3D" w:rsidRPr="00F462AF">
              <w:rPr>
                <w:rFonts w:asciiTheme="minorHAnsi" w:hAnsiTheme="minorHAnsi"/>
                <w:sz w:val="22"/>
                <w:szCs w:val="22"/>
              </w:rPr>
              <w:t>Connect Direct</w:t>
            </w:r>
          </w:p>
          <w:p w:rsidR="00AF2A3D" w:rsidRPr="00F462AF" w:rsidRDefault="00AF2A3D" w:rsidP="00AF2A3D">
            <w:pPr>
              <w:jc w:val="both"/>
              <w:rPr>
                <w:rFonts w:asciiTheme="minorHAnsi" w:hAnsiTheme="minorHAnsi"/>
                <w:sz w:val="22"/>
                <w:szCs w:val="22"/>
              </w:rPr>
            </w:pPr>
          </w:p>
          <w:p w:rsidR="00AF2A3D" w:rsidRPr="00F462AF" w:rsidRDefault="00AF2A3D" w:rsidP="00AF2A3D">
            <w:pPr>
              <w:jc w:val="both"/>
              <w:rPr>
                <w:rFonts w:asciiTheme="minorHAnsi" w:hAnsiTheme="minorHAnsi"/>
                <w:sz w:val="22"/>
                <w:szCs w:val="22"/>
              </w:rPr>
            </w:pPr>
          </w:p>
          <w:p w:rsidR="007173DB" w:rsidRPr="00D37CAB" w:rsidRDefault="00AF2A3D" w:rsidP="00AF2A3D">
            <w:pPr>
              <w:jc w:val="both"/>
              <w:rPr>
                <w:rFonts w:asciiTheme="minorHAnsi" w:hAnsiTheme="minorHAnsi"/>
                <w:b/>
                <w:sz w:val="24"/>
                <w:szCs w:val="24"/>
                <w:highlight w:val="cyan"/>
              </w:rPr>
            </w:pPr>
            <w:r w:rsidRPr="00D37CAB">
              <w:rPr>
                <w:rFonts w:asciiTheme="minorHAnsi" w:hAnsiTheme="minorHAnsi"/>
                <w:b/>
                <w:sz w:val="24"/>
                <w:szCs w:val="24"/>
                <w:highlight w:val="cyan"/>
              </w:rPr>
              <w:t>Historical Ra</w:t>
            </w:r>
            <w:r w:rsidR="007173DB" w:rsidRPr="00D37CAB">
              <w:rPr>
                <w:rFonts w:asciiTheme="minorHAnsi" w:hAnsiTheme="minorHAnsi"/>
                <w:b/>
                <w:sz w:val="24"/>
                <w:szCs w:val="24"/>
                <w:highlight w:val="cyan"/>
              </w:rPr>
              <w:t>tings Data</w:t>
            </w:r>
            <w:r w:rsidR="00B53534" w:rsidRPr="00D37CAB">
              <w:rPr>
                <w:rFonts w:asciiTheme="minorHAnsi" w:hAnsiTheme="minorHAnsi"/>
                <w:b/>
                <w:sz w:val="24"/>
                <w:szCs w:val="24"/>
                <w:highlight w:val="cyan"/>
              </w:rPr>
              <w:t xml:space="preserve"> </w:t>
            </w:r>
            <w:r w:rsidR="007173DB" w:rsidRPr="00D37CAB">
              <w:rPr>
                <w:rFonts w:asciiTheme="minorHAnsi" w:hAnsiTheme="minorHAnsi"/>
                <w:b/>
                <w:sz w:val="24"/>
                <w:szCs w:val="24"/>
                <w:highlight w:val="cyan"/>
              </w:rPr>
              <w:t xml:space="preserve">(Dunn &amp; Bradstreet)                                    </w:t>
            </w:r>
            <w:r w:rsidR="00B53534" w:rsidRPr="00D37CAB">
              <w:rPr>
                <w:rFonts w:asciiTheme="minorHAnsi" w:hAnsiTheme="minorHAnsi"/>
                <w:b/>
                <w:sz w:val="24"/>
                <w:szCs w:val="24"/>
                <w:highlight w:val="cyan"/>
              </w:rPr>
              <w:t xml:space="preserve">                </w:t>
            </w:r>
            <w:r w:rsidR="007173DB" w:rsidRPr="00D37CAB">
              <w:rPr>
                <w:rFonts w:asciiTheme="minorHAnsi" w:hAnsiTheme="minorHAnsi"/>
                <w:b/>
                <w:sz w:val="24"/>
                <w:szCs w:val="24"/>
                <w:highlight w:val="cyan"/>
              </w:rPr>
              <w:t>May 2002 – Dec 2003</w:t>
            </w:r>
          </w:p>
          <w:p w:rsidR="00AF2A3D" w:rsidRPr="00D37CAB" w:rsidRDefault="00AF2A3D" w:rsidP="00AF2A3D">
            <w:pPr>
              <w:jc w:val="both"/>
              <w:rPr>
                <w:rFonts w:asciiTheme="minorHAnsi" w:hAnsiTheme="minorHAnsi"/>
                <w:sz w:val="24"/>
                <w:szCs w:val="24"/>
              </w:rPr>
            </w:pPr>
            <w:r w:rsidRPr="00D37CAB">
              <w:rPr>
                <w:rFonts w:asciiTheme="minorHAnsi" w:hAnsiTheme="minorHAnsi"/>
                <w:b/>
                <w:sz w:val="24"/>
                <w:szCs w:val="24"/>
                <w:highlight w:val="cyan"/>
              </w:rPr>
              <w:t>Programmer</w:t>
            </w:r>
            <w:r w:rsidRPr="00D37CAB">
              <w:rPr>
                <w:rFonts w:asciiTheme="minorHAnsi" w:hAnsiTheme="minorHAnsi"/>
                <w:sz w:val="24"/>
                <w:szCs w:val="24"/>
              </w:rPr>
              <w:t xml:space="preserve">      </w:t>
            </w:r>
          </w:p>
          <w:p w:rsidR="00AF2A3D" w:rsidRPr="00201DC0" w:rsidRDefault="00AF2A3D" w:rsidP="00AF2A3D">
            <w:pPr>
              <w:jc w:val="both"/>
              <w:rPr>
                <w:rFonts w:asciiTheme="minorHAnsi" w:hAnsiTheme="minorHAnsi"/>
                <w:i/>
                <w:sz w:val="22"/>
                <w:szCs w:val="22"/>
              </w:rPr>
            </w:pPr>
          </w:p>
          <w:p w:rsidR="00AF2A3D" w:rsidRPr="00FE0C5A" w:rsidRDefault="00AF2A3D" w:rsidP="00AF2A3D">
            <w:pPr>
              <w:jc w:val="both"/>
              <w:rPr>
                <w:rFonts w:asciiTheme="minorHAnsi" w:hAnsiTheme="minorHAnsi"/>
                <w:sz w:val="22"/>
                <w:szCs w:val="22"/>
              </w:rPr>
            </w:pPr>
            <w:r w:rsidRPr="00FE0C5A">
              <w:rPr>
                <w:rFonts w:asciiTheme="minorHAnsi" w:hAnsiTheme="minorHAnsi"/>
                <w:sz w:val="22"/>
                <w:szCs w:val="22"/>
              </w:rPr>
              <w:t xml:space="preserve">It collects various categories of data (basic, infrastructure, managerial, financial performance, share market, legal and personnel) about almost all companies in Europe. Companies or individuals requiring information about a company, approach D&amp;B. D&amp;B registers this client by assigning a unique code (DUNS) and starts providing relevant information. </w:t>
            </w:r>
          </w:p>
          <w:p w:rsidR="00AF2A3D" w:rsidRPr="00FE0C5A" w:rsidRDefault="00AF2A3D" w:rsidP="00AF2A3D">
            <w:pPr>
              <w:jc w:val="both"/>
              <w:rPr>
                <w:rFonts w:asciiTheme="minorHAnsi" w:hAnsiTheme="minorHAnsi"/>
                <w:sz w:val="22"/>
                <w:szCs w:val="22"/>
              </w:rPr>
            </w:pPr>
          </w:p>
          <w:p w:rsidR="00AF2A3D" w:rsidRPr="00FE0C5A" w:rsidRDefault="007173DB" w:rsidP="00AF2A3D">
            <w:pPr>
              <w:jc w:val="both"/>
              <w:rPr>
                <w:rFonts w:asciiTheme="minorHAnsi" w:hAnsiTheme="minorHAnsi"/>
                <w:b/>
                <w:sz w:val="22"/>
                <w:szCs w:val="22"/>
              </w:rPr>
            </w:pPr>
            <w:r w:rsidRPr="00FE0C5A">
              <w:rPr>
                <w:rFonts w:asciiTheme="minorHAnsi" w:hAnsiTheme="minorHAnsi"/>
                <w:b/>
                <w:sz w:val="22"/>
                <w:szCs w:val="22"/>
              </w:rPr>
              <w:t>Responsibilities:</w:t>
            </w:r>
          </w:p>
          <w:p w:rsidR="00AF2A3D" w:rsidRPr="00FE0C5A" w:rsidRDefault="00AF2A3D" w:rsidP="00AF2A3D">
            <w:pPr>
              <w:jc w:val="both"/>
              <w:rPr>
                <w:rFonts w:asciiTheme="minorHAnsi" w:hAnsiTheme="minorHAnsi"/>
                <w:sz w:val="22"/>
                <w:szCs w:val="22"/>
              </w:rPr>
            </w:pPr>
            <w:r w:rsidRPr="00FE0C5A">
              <w:rPr>
                <w:rFonts w:asciiTheme="minorHAnsi" w:hAnsiTheme="minorHAnsi"/>
                <w:sz w:val="22"/>
                <w:szCs w:val="22"/>
              </w:rPr>
              <w:t>As a Programmer, was responsible for:</w:t>
            </w:r>
          </w:p>
          <w:p w:rsidR="00AF2A3D" w:rsidRPr="00FE0C5A" w:rsidRDefault="00AF2A3D" w:rsidP="007173DB">
            <w:pPr>
              <w:ind w:left="720" w:hanging="360"/>
              <w:jc w:val="both"/>
              <w:rPr>
                <w:rFonts w:asciiTheme="minorHAnsi" w:hAnsiTheme="minorHAnsi"/>
                <w:sz w:val="22"/>
                <w:szCs w:val="22"/>
              </w:rPr>
            </w:pPr>
            <w:r w:rsidRPr="00FE0C5A">
              <w:rPr>
                <w:rFonts w:asciiTheme="minorHAnsi" w:hAnsiTheme="minorHAnsi"/>
                <w:sz w:val="22"/>
                <w:szCs w:val="22"/>
              </w:rPr>
              <w:t>•</w:t>
            </w:r>
            <w:r w:rsidRPr="00FE0C5A">
              <w:rPr>
                <w:rFonts w:asciiTheme="minorHAnsi" w:hAnsiTheme="minorHAnsi"/>
                <w:sz w:val="22"/>
                <w:szCs w:val="22"/>
              </w:rPr>
              <w:tab/>
              <w:t>Analysis of the specifications provided by the clients</w:t>
            </w:r>
          </w:p>
          <w:p w:rsidR="00AF2A3D" w:rsidRPr="00FE0C5A" w:rsidRDefault="00AF2A3D" w:rsidP="007173DB">
            <w:pPr>
              <w:ind w:left="720" w:hanging="360"/>
              <w:jc w:val="both"/>
              <w:rPr>
                <w:rFonts w:asciiTheme="minorHAnsi" w:hAnsiTheme="minorHAnsi"/>
                <w:sz w:val="22"/>
                <w:szCs w:val="22"/>
              </w:rPr>
            </w:pPr>
            <w:r w:rsidRPr="00FE0C5A">
              <w:rPr>
                <w:rFonts w:asciiTheme="minorHAnsi" w:hAnsiTheme="minorHAnsi"/>
                <w:sz w:val="22"/>
                <w:szCs w:val="22"/>
              </w:rPr>
              <w:t>•</w:t>
            </w:r>
            <w:r w:rsidRPr="00FE0C5A">
              <w:rPr>
                <w:rFonts w:asciiTheme="minorHAnsi" w:hAnsiTheme="minorHAnsi"/>
                <w:sz w:val="22"/>
                <w:szCs w:val="22"/>
              </w:rPr>
              <w:tab/>
              <w:t>Interacting with the Business Users for clarifications and requirements.</w:t>
            </w:r>
          </w:p>
          <w:p w:rsidR="00AF2A3D" w:rsidRPr="00FE0C5A" w:rsidRDefault="00AF2A3D" w:rsidP="007173DB">
            <w:pPr>
              <w:ind w:left="720" w:hanging="360"/>
              <w:jc w:val="both"/>
              <w:rPr>
                <w:rFonts w:asciiTheme="minorHAnsi" w:hAnsiTheme="minorHAnsi"/>
                <w:sz w:val="22"/>
                <w:szCs w:val="22"/>
              </w:rPr>
            </w:pPr>
            <w:r w:rsidRPr="00FE0C5A">
              <w:rPr>
                <w:rFonts w:asciiTheme="minorHAnsi" w:hAnsiTheme="minorHAnsi"/>
                <w:sz w:val="22"/>
                <w:szCs w:val="22"/>
              </w:rPr>
              <w:t>•</w:t>
            </w:r>
            <w:r w:rsidRPr="00FE0C5A">
              <w:rPr>
                <w:rFonts w:asciiTheme="minorHAnsi" w:hAnsiTheme="minorHAnsi"/>
                <w:sz w:val="22"/>
                <w:szCs w:val="22"/>
              </w:rPr>
              <w:tab/>
              <w:t xml:space="preserve">Responsibility for maintaining the legacy system as a key member. </w:t>
            </w:r>
          </w:p>
          <w:p w:rsidR="00AF2A3D" w:rsidRPr="00FE0C5A" w:rsidRDefault="00AF2A3D" w:rsidP="007173DB">
            <w:pPr>
              <w:ind w:left="720" w:hanging="360"/>
              <w:jc w:val="both"/>
              <w:rPr>
                <w:rFonts w:asciiTheme="minorHAnsi" w:hAnsiTheme="minorHAnsi"/>
                <w:sz w:val="22"/>
                <w:szCs w:val="22"/>
              </w:rPr>
            </w:pPr>
            <w:r w:rsidRPr="00FE0C5A">
              <w:rPr>
                <w:rFonts w:asciiTheme="minorHAnsi" w:hAnsiTheme="minorHAnsi"/>
                <w:sz w:val="22"/>
                <w:szCs w:val="22"/>
              </w:rPr>
              <w:t>•</w:t>
            </w:r>
            <w:r w:rsidRPr="00FE0C5A">
              <w:rPr>
                <w:rFonts w:asciiTheme="minorHAnsi" w:hAnsiTheme="minorHAnsi"/>
                <w:sz w:val="22"/>
                <w:szCs w:val="22"/>
              </w:rPr>
              <w:tab/>
              <w:t>Responsibilities for coding new intermediate applications.</w:t>
            </w:r>
          </w:p>
          <w:p w:rsidR="00AF2A3D" w:rsidRPr="00FE0C5A" w:rsidRDefault="00AF2A3D" w:rsidP="007173DB">
            <w:pPr>
              <w:ind w:left="720" w:hanging="360"/>
              <w:jc w:val="both"/>
              <w:rPr>
                <w:rFonts w:asciiTheme="minorHAnsi" w:hAnsiTheme="minorHAnsi"/>
                <w:sz w:val="22"/>
                <w:szCs w:val="22"/>
              </w:rPr>
            </w:pPr>
            <w:r w:rsidRPr="00FE0C5A">
              <w:rPr>
                <w:rFonts w:asciiTheme="minorHAnsi" w:hAnsiTheme="minorHAnsi"/>
                <w:sz w:val="22"/>
                <w:szCs w:val="22"/>
              </w:rPr>
              <w:t>•</w:t>
            </w:r>
            <w:r w:rsidRPr="00FE0C5A">
              <w:rPr>
                <w:rFonts w:asciiTheme="minorHAnsi" w:hAnsiTheme="minorHAnsi"/>
                <w:sz w:val="22"/>
                <w:szCs w:val="22"/>
              </w:rPr>
              <w:tab/>
              <w:t>Responsibilities for testing the developed / changed applications in test environment and moving them into production environment after all the ISO standards formalities.</w:t>
            </w:r>
          </w:p>
          <w:p w:rsidR="00AF2A3D" w:rsidRPr="00FE0C5A" w:rsidRDefault="00AF2A3D" w:rsidP="00AF2A3D">
            <w:pPr>
              <w:jc w:val="both"/>
              <w:rPr>
                <w:rFonts w:asciiTheme="minorHAnsi" w:hAnsiTheme="minorHAnsi"/>
                <w:sz w:val="22"/>
                <w:szCs w:val="22"/>
              </w:rPr>
            </w:pPr>
            <w:r w:rsidRPr="00FE0C5A">
              <w:rPr>
                <w:rFonts w:asciiTheme="minorHAnsi" w:hAnsiTheme="minorHAnsi"/>
                <w:b/>
                <w:sz w:val="22"/>
                <w:szCs w:val="22"/>
              </w:rPr>
              <w:t>Technical Environment:</w:t>
            </w:r>
            <w:r w:rsidRPr="00FE0C5A">
              <w:rPr>
                <w:rFonts w:asciiTheme="minorHAnsi" w:hAnsiTheme="minorHAnsi"/>
                <w:sz w:val="22"/>
                <w:szCs w:val="22"/>
              </w:rPr>
              <w:t xml:space="preserve"> COBOL, JCL, DB2</w:t>
            </w:r>
            <w:r w:rsidR="007173DB" w:rsidRPr="00FE0C5A">
              <w:rPr>
                <w:rFonts w:asciiTheme="minorHAnsi" w:hAnsiTheme="minorHAnsi"/>
                <w:sz w:val="22"/>
                <w:szCs w:val="22"/>
              </w:rPr>
              <w:t>, Endevor</w:t>
            </w:r>
            <w:r w:rsidRPr="00FE0C5A">
              <w:rPr>
                <w:rFonts w:asciiTheme="minorHAnsi" w:hAnsiTheme="minorHAnsi"/>
                <w:sz w:val="22"/>
                <w:szCs w:val="22"/>
              </w:rPr>
              <w:t xml:space="preserve"> and OS/390.</w:t>
            </w:r>
          </w:p>
          <w:p w:rsidR="007173DB" w:rsidRPr="00FE0C5A" w:rsidRDefault="007173DB" w:rsidP="00AF2A3D">
            <w:pPr>
              <w:jc w:val="both"/>
              <w:rPr>
                <w:rFonts w:asciiTheme="minorHAnsi" w:hAnsiTheme="minorHAnsi"/>
                <w:sz w:val="22"/>
                <w:szCs w:val="22"/>
              </w:rPr>
            </w:pPr>
          </w:p>
          <w:p w:rsidR="007173DB" w:rsidRPr="00201DC0" w:rsidRDefault="007173DB" w:rsidP="00AF2A3D">
            <w:pPr>
              <w:jc w:val="both"/>
              <w:rPr>
                <w:rFonts w:asciiTheme="minorHAnsi" w:hAnsiTheme="minorHAnsi"/>
                <w:i/>
                <w:sz w:val="22"/>
                <w:szCs w:val="22"/>
              </w:rPr>
            </w:pPr>
          </w:p>
          <w:p w:rsidR="007173DB" w:rsidRPr="00D37CAB" w:rsidRDefault="00AF2A3D" w:rsidP="00AF2A3D">
            <w:pPr>
              <w:jc w:val="both"/>
              <w:rPr>
                <w:rFonts w:asciiTheme="minorHAnsi" w:hAnsiTheme="minorHAnsi"/>
                <w:b/>
                <w:sz w:val="24"/>
                <w:szCs w:val="24"/>
                <w:highlight w:val="cyan"/>
              </w:rPr>
            </w:pPr>
            <w:r w:rsidRPr="00D37CAB">
              <w:rPr>
                <w:rFonts w:asciiTheme="minorHAnsi" w:hAnsiTheme="minorHAnsi"/>
                <w:b/>
                <w:sz w:val="24"/>
                <w:szCs w:val="24"/>
                <w:highlight w:val="cyan"/>
              </w:rPr>
              <w:t>Modernize</w:t>
            </w:r>
            <w:r w:rsidR="007173DB" w:rsidRPr="00D37CAB">
              <w:rPr>
                <w:rFonts w:asciiTheme="minorHAnsi" w:hAnsiTheme="minorHAnsi"/>
                <w:b/>
                <w:sz w:val="24"/>
                <w:szCs w:val="24"/>
                <w:highlight w:val="cyan"/>
              </w:rPr>
              <w:t>d Business System</w:t>
            </w:r>
            <w:r w:rsidR="00B53534" w:rsidRPr="00D37CAB">
              <w:rPr>
                <w:rFonts w:asciiTheme="minorHAnsi" w:hAnsiTheme="minorHAnsi"/>
                <w:b/>
                <w:sz w:val="24"/>
                <w:szCs w:val="24"/>
                <w:highlight w:val="cyan"/>
              </w:rPr>
              <w:t xml:space="preserve"> </w:t>
            </w:r>
            <w:r w:rsidR="007173DB" w:rsidRPr="00D37CAB">
              <w:rPr>
                <w:rFonts w:asciiTheme="minorHAnsi" w:hAnsiTheme="minorHAnsi"/>
                <w:b/>
                <w:sz w:val="24"/>
                <w:szCs w:val="24"/>
                <w:highlight w:val="cyan"/>
              </w:rPr>
              <w:t xml:space="preserve">(Prudential)                             </w:t>
            </w:r>
            <w:r w:rsidR="00B53534" w:rsidRPr="00D37CAB">
              <w:rPr>
                <w:rFonts w:asciiTheme="minorHAnsi" w:hAnsiTheme="minorHAnsi"/>
                <w:b/>
                <w:sz w:val="24"/>
                <w:szCs w:val="24"/>
                <w:highlight w:val="cyan"/>
              </w:rPr>
              <w:t xml:space="preserve">                           </w:t>
            </w:r>
            <w:r w:rsidR="007173DB" w:rsidRPr="00D37CAB">
              <w:rPr>
                <w:rFonts w:asciiTheme="minorHAnsi" w:hAnsiTheme="minorHAnsi"/>
                <w:b/>
                <w:sz w:val="24"/>
                <w:szCs w:val="24"/>
                <w:highlight w:val="cyan"/>
              </w:rPr>
              <w:t>Mar 2001 – Apr 2002</w:t>
            </w:r>
          </w:p>
          <w:p w:rsidR="00AF2A3D" w:rsidRPr="00D37CAB" w:rsidRDefault="00AF2A3D" w:rsidP="00AF2A3D">
            <w:pPr>
              <w:jc w:val="both"/>
              <w:rPr>
                <w:rFonts w:asciiTheme="minorHAnsi" w:hAnsiTheme="minorHAnsi"/>
                <w:b/>
                <w:sz w:val="24"/>
                <w:szCs w:val="24"/>
              </w:rPr>
            </w:pPr>
            <w:r w:rsidRPr="00D37CAB">
              <w:rPr>
                <w:rFonts w:asciiTheme="minorHAnsi" w:hAnsiTheme="minorHAnsi"/>
                <w:b/>
                <w:sz w:val="24"/>
                <w:szCs w:val="24"/>
                <w:highlight w:val="cyan"/>
              </w:rPr>
              <w:lastRenderedPageBreak/>
              <w:t>Programmer</w:t>
            </w:r>
            <w:r w:rsidRPr="00D37CAB">
              <w:rPr>
                <w:rFonts w:asciiTheme="minorHAnsi" w:hAnsiTheme="minorHAnsi"/>
                <w:b/>
                <w:sz w:val="24"/>
                <w:szCs w:val="24"/>
              </w:rPr>
              <w:t xml:space="preserve">   </w:t>
            </w:r>
            <w:r w:rsidRPr="00D37CAB">
              <w:rPr>
                <w:rFonts w:asciiTheme="minorHAnsi" w:hAnsiTheme="minorHAnsi"/>
                <w:b/>
                <w:sz w:val="24"/>
                <w:szCs w:val="24"/>
              </w:rPr>
              <w:tab/>
            </w:r>
          </w:p>
          <w:p w:rsidR="00AF2A3D" w:rsidRPr="00FE0C5A" w:rsidRDefault="00AF2A3D" w:rsidP="00AF2A3D">
            <w:pPr>
              <w:jc w:val="both"/>
              <w:rPr>
                <w:rFonts w:asciiTheme="minorHAnsi" w:hAnsiTheme="minorHAnsi"/>
                <w:sz w:val="22"/>
                <w:szCs w:val="22"/>
              </w:rPr>
            </w:pPr>
          </w:p>
          <w:p w:rsidR="00AF2A3D" w:rsidRPr="00FE0C5A" w:rsidRDefault="00AF2A3D" w:rsidP="00AF2A3D">
            <w:pPr>
              <w:jc w:val="both"/>
              <w:rPr>
                <w:rFonts w:asciiTheme="minorHAnsi" w:hAnsiTheme="minorHAnsi"/>
                <w:sz w:val="22"/>
                <w:szCs w:val="22"/>
              </w:rPr>
            </w:pPr>
            <w:r w:rsidRPr="00FE0C5A">
              <w:rPr>
                <w:rFonts w:asciiTheme="minorHAnsi" w:hAnsiTheme="minorHAnsi"/>
                <w:sz w:val="22"/>
                <w:szCs w:val="22"/>
              </w:rPr>
              <w:t>Modernized New Business System is a support division in Prudential that assists the various businesses unites with system enhancements. The main functions within this system are Underwriting, Express Commissions and Policy Output. The underwriting process includes acquiring client information, evaluating the risk of the applicant, ordering of medical exams for the prospective customer, verifying medical and credit history, etc. The underwriting role becomes the key to whether the application for insurance is accepted or rejected.</w:t>
            </w:r>
          </w:p>
          <w:p w:rsidR="00AF2A3D" w:rsidRPr="00FE0C5A" w:rsidRDefault="00AF2A3D" w:rsidP="00AF2A3D">
            <w:pPr>
              <w:jc w:val="both"/>
              <w:rPr>
                <w:rFonts w:asciiTheme="minorHAnsi" w:hAnsiTheme="minorHAnsi"/>
                <w:sz w:val="22"/>
                <w:szCs w:val="22"/>
              </w:rPr>
            </w:pPr>
          </w:p>
          <w:p w:rsidR="00AF2A3D" w:rsidRPr="00FE0C5A" w:rsidRDefault="007173DB" w:rsidP="00AF2A3D">
            <w:pPr>
              <w:jc w:val="both"/>
              <w:rPr>
                <w:rFonts w:asciiTheme="minorHAnsi" w:hAnsiTheme="minorHAnsi"/>
                <w:b/>
                <w:sz w:val="22"/>
                <w:szCs w:val="22"/>
              </w:rPr>
            </w:pPr>
            <w:r w:rsidRPr="00FE0C5A">
              <w:rPr>
                <w:rFonts w:asciiTheme="minorHAnsi" w:hAnsiTheme="minorHAnsi"/>
                <w:b/>
                <w:sz w:val="22"/>
                <w:szCs w:val="22"/>
              </w:rPr>
              <w:t>Responsibilities:</w:t>
            </w:r>
          </w:p>
          <w:p w:rsidR="00AF2A3D" w:rsidRPr="007B2240" w:rsidRDefault="00AF2A3D" w:rsidP="00AF2A3D">
            <w:pPr>
              <w:jc w:val="both"/>
              <w:rPr>
                <w:rFonts w:asciiTheme="minorHAnsi" w:hAnsiTheme="minorHAnsi"/>
                <w:sz w:val="22"/>
                <w:szCs w:val="22"/>
              </w:rPr>
            </w:pPr>
            <w:r w:rsidRPr="007B2240">
              <w:rPr>
                <w:rFonts w:asciiTheme="minorHAnsi" w:hAnsiTheme="minorHAnsi"/>
                <w:sz w:val="22"/>
                <w:szCs w:val="22"/>
              </w:rPr>
              <w:t>As a Programmer, was responsible for:</w:t>
            </w:r>
          </w:p>
          <w:p w:rsidR="00AF2A3D" w:rsidRPr="007B2240" w:rsidRDefault="00AF2A3D" w:rsidP="007173DB">
            <w:pPr>
              <w:ind w:left="720" w:hanging="360"/>
              <w:jc w:val="both"/>
              <w:rPr>
                <w:rFonts w:asciiTheme="minorHAnsi" w:hAnsiTheme="minorHAnsi"/>
                <w:sz w:val="22"/>
                <w:szCs w:val="22"/>
              </w:rPr>
            </w:pPr>
            <w:r w:rsidRPr="007B2240">
              <w:rPr>
                <w:rFonts w:asciiTheme="minorHAnsi" w:hAnsiTheme="minorHAnsi"/>
                <w:sz w:val="22"/>
                <w:szCs w:val="22"/>
              </w:rPr>
              <w:t>•</w:t>
            </w:r>
            <w:r w:rsidRPr="007B2240">
              <w:rPr>
                <w:rFonts w:asciiTheme="minorHAnsi" w:hAnsiTheme="minorHAnsi"/>
                <w:sz w:val="22"/>
                <w:szCs w:val="22"/>
              </w:rPr>
              <w:tab/>
              <w:t>Analysis of the specifications provided by the clients</w:t>
            </w:r>
          </w:p>
          <w:p w:rsidR="00AF2A3D" w:rsidRPr="007B2240" w:rsidRDefault="00AF2A3D" w:rsidP="007173DB">
            <w:pPr>
              <w:ind w:left="720" w:hanging="360"/>
              <w:jc w:val="both"/>
              <w:rPr>
                <w:rFonts w:asciiTheme="minorHAnsi" w:hAnsiTheme="minorHAnsi"/>
                <w:sz w:val="22"/>
                <w:szCs w:val="22"/>
              </w:rPr>
            </w:pPr>
            <w:r w:rsidRPr="007B2240">
              <w:rPr>
                <w:rFonts w:asciiTheme="minorHAnsi" w:hAnsiTheme="minorHAnsi"/>
                <w:sz w:val="22"/>
                <w:szCs w:val="22"/>
              </w:rPr>
              <w:t>•</w:t>
            </w:r>
            <w:r w:rsidRPr="007B2240">
              <w:rPr>
                <w:rFonts w:asciiTheme="minorHAnsi" w:hAnsiTheme="minorHAnsi"/>
                <w:sz w:val="22"/>
                <w:szCs w:val="22"/>
              </w:rPr>
              <w:tab/>
              <w:t>Interacting with the Business Users for clarifications and requirements.</w:t>
            </w:r>
          </w:p>
          <w:p w:rsidR="00AF2A3D" w:rsidRPr="007B2240" w:rsidRDefault="00AF2A3D" w:rsidP="007173DB">
            <w:pPr>
              <w:ind w:left="720" w:hanging="360"/>
              <w:jc w:val="both"/>
              <w:rPr>
                <w:rFonts w:asciiTheme="minorHAnsi" w:hAnsiTheme="minorHAnsi"/>
                <w:sz w:val="22"/>
                <w:szCs w:val="22"/>
              </w:rPr>
            </w:pPr>
            <w:r w:rsidRPr="007B2240">
              <w:rPr>
                <w:rFonts w:asciiTheme="minorHAnsi" w:hAnsiTheme="minorHAnsi"/>
                <w:sz w:val="22"/>
                <w:szCs w:val="22"/>
              </w:rPr>
              <w:t>•</w:t>
            </w:r>
            <w:r w:rsidRPr="007B2240">
              <w:rPr>
                <w:rFonts w:asciiTheme="minorHAnsi" w:hAnsiTheme="minorHAnsi"/>
                <w:sz w:val="22"/>
                <w:szCs w:val="22"/>
              </w:rPr>
              <w:tab/>
              <w:t xml:space="preserve">Responsibility for maintaining the legacy system as a key member. </w:t>
            </w:r>
          </w:p>
          <w:p w:rsidR="00AF2A3D" w:rsidRPr="007B2240" w:rsidRDefault="00AF2A3D" w:rsidP="007173DB">
            <w:pPr>
              <w:ind w:left="720" w:hanging="360"/>
              <w:jc w:val="both"/>
              <w:rPr>
                <w:rFonts w:asciiTheme="minorHAnsi" w:hAnsiTheme="minorHAnsi"/>
                <w:sz w:val="22"/>
                <w:szCs w:val="22"/>
              </w:rPr>
            </w:pPr>
            <w:r w:rsidRPr="007B2240">
              <w:rPr>
                <w:rFonts w:asciiTheme="minorHAnsi" w:hAnsiTheme="minorHAnsi"/>
                <w:sz w:val="22"/>
                <w:szCs w:val="22"/>
              </w:rPr>
              <w:t>•</w:t>
            </w:r>
            <w:r w:rsidRPr="007B2240">
              <w:rPr>
                <w:rFonts w:asciiTheme="minorHAnsi" w:hAnsiTheme="minorHAnsi"/>
                <w:sz w:val="22"/>
                <w:szCs w:val="22"/>
              </w:rPr>
              <w:tab/>
              <w:t>Responsibilities for coding new intermediate applications.</w:t>
            </w:r>
          </w:p>
          <w:p w:rsidR="00AF2A3D" w:rsidRPr="007B2240" w:rsidRDefault="00AF2A3D" w:rsidP="007173DB">
            <w:pPr>
              <w:ind w:left="720" w:hanging="360"/>
              <w:jc w:val="both"/>
              <w:rPr>
                <w:rFonts w:asciiTheme="minorHAnsi" w:hAnsiTheme="minorHAnsi"/>
                <w:sz w:val="22"/>
                <w:szCs w:val="22"/>
              </w:rPr>
            </w:pPr>
            <w:r w:rsidRPr="007B2240">
              <w:rPr>
                <w:rFonts w:asciiTheme="minorHAnsi" w:hAnsiTheme="minorHAnsi"/>
                <w:sz w:val="22"/>
                <w:szCs w:val="22"/>
              </w:rPr>
              <w:t>•</w:t>
            </w:r>
            <w:r w:rsidRPr="007B2240">
              <w:rPr>
                <w:rFonts w:asciiTheme="minorHAnsi" w:hAnsiTheme="minorHAnsi"/>
                <w:sz w:val="22"/>
                <w:szCs w:val="22"/>
              </w:rPr>
              <w:tab/>
              <w:t>Responsibilities for testing the developed / changed applications in test environment and moving them into production environment after all the ISO standards formalities.</w:t>
            </w:r>
          </w:p>
          <w:p w:rsidR="002F59EA" w:rsidRPr="007B2240" w:rsidRDefault="00AF2A3D" w:rsidP="00AF2A3D">
            <w:pPr>
              <w:jc w:val="both"/>
              <w:rPr>
                <w:rFonts w:asciiTheme="minorHAnsi" w:hAnsiTheme="minorHAnsi"/>
                <w:sz w:val="22"/>
                <w:szCs w:val="22"/>
              </w:rPr>
            </w:pPr>
            <w:r w:rsidRPr="007B2240">
              <w:rPr>
                <w:rFonts w:asciiTheme="minorHAnsi" w:hAnsiTheme="minorHAnsi"/>
                <w:b/>
                <w:sz w:val="22"/>
                <w:szCs w:val="22"/>
              </w:rPr>
              <w:t>Technical Environment:</w:t>
            </w:r>
            <w:r w:rsidRPr="007B2240">
              <w:rPr>
                <w:rFonts w:asciiTheme="minorHAnsi" w:hAnsiTheme="minorHAnsi"/>
                <w:sz w:val="22"/>
                <w:szCs w:val="22"/>
              </w:rPr>
              <w:t xml:space="preserve"> COBOL, JCL, DB2</w:t>
            </w:r>
            <w:r w:rsidR="007173DB" w:rsidRPr="007B2240">
              <w:rPr>
                <w:rFonts w:asciiTheme="minorHAnsi" w:hAnsiTheme="minorHAnsi"/>
                <w:sz w:val="22"/>
                <w:szCs w:val="22"/>
              </w:rPr>
              <w:t>, Changeman</w:t>
            </w:r>
            <w:r w:rsidRPr="007B2240">
              <w:rPr>
                <w:rFonts w:asciiTheme="minorHAnsi" w:hAnsiTheme="minorHAnsi"/>
                <w:sz w:val="22"/>
                <w:szCs w:val="22"/>
              </w:rPr>
              <w:t xml:space="preserve"> and OS/390.</w:t>
            </w:r>
          </w:p>
          <w:p w:rsidR="007173DB" w:rsidRPr="00201DC0" w:rsidRDefault="007173DB" w:rsidP="002F59EA">
            <w:pPr>
              <w:jc w:val="both"/>
              <w:rPr>
                <w:rFonts w:asciiTheme="minorHAnsi" w:hAnsiTheme="minorHAnsi"/>
                <w:bCs/>
                <w:i/>
                <w:sz w:val="22"/>
                <w:szCs w:val="28"/>
              </w:rPr>
            </w:pPr>
          </w:p>
          <w:p w:rsidR="002F59EA" w:rsidRPr="007B2240" w:rsidRDefault="00E25E85" w:rsidP="002F59EA">
            <w:pPr>
              <w:jc w:val="both"/>
              <w:rPr>
                <w:rFonts w:asciiTheme="minorHAnsi" w:hAnsiTheme="minorHAnsi"/>
                <w:b/>
                <w:bCs/>
                <w:sz w:val="28"/>
                <w:szCs w:val="28"/>
                <w:u w:val="single"/>
              </w:rPr>
            </w:pPr>
            <w:r w:rsidRPr="007B2240">
              <w:rPr>
                <w:rFonts w:asciiTheme="minorHAnsi" w:hAnsiTheme="minorHAnsi"/>
                <w:b/>
                <w:bCs/>
                <w:sz w:val="28"/>
                <w:szCs w:val="28"/>
                <w:u w:val="single"/>
              </w:rPr>
              <w:t>Technical Skills</w:t>
            </w:r>
          </w:p>
          <w:p w:rsidR="00A33CE0" w:rsidRPr="00201DC0" w:rsidRDefault="00A33CE0" w:rsidP="002F59EA">
            <w:pPr>
              <w:jc w:val="both"/>
              <w:rPr>
                <w:rFonts w:asciiTheme="minorHAnsi" w:hAnsiTheme="minorHAnsi"/>
                <w:i/>
                <w:sz w:val="22"/>
                <w:szCs w:val="22"/>
              </w:rPr>
            </w:pPr>
          </w:p>
          <w:p w:rsidR="002F59EA" w:rsidRPr="007B2240" w:rsidRDefault="0097510F" w:rsidP="002F59EA">
            <w:pPr>
              <w:jc w:val="both"/>
              <w:rPr>
                <w:rFonts w:asciiTheme="minorHAnsi" w:hAnsiTheme="minorHAnsi"/>
              </w:rPr>
            </w:pPr>
            <w:r w:rsidRPr="007B2240">
              <w:rPr>
                <w:rFonts w:asciiTheme="minorHAnsi" w:hAnsiTheme="minorHAnsi"/>
              </w:rPr>
              <w:t>Extensive knowledge of IBM Mainframes, COBOL, JCL, DB2, VSAM, CICS, Power Builder, IMS DB/DC,  EASYTRIEVE, JAVASCRIPT, CA Gen, VA-</w:t>
            </w:r>
            <w:proofErr w:type="spellStart"/>
            <w:r w:rsidRPr="007B2240">
              <w:rPr>
                <w:rFonts w:asciiTheme="minorHAnsi" w:hAnsiTheme="minorHAnsi"/>
              </w:rPr>
              <w:t>Gen,WEB</w:t>
            </w:r>
            <w:proofErr w:type="spellEnd"/>
            <w:r w:rsidRPr="007B2240">
              <w:rPr>
                <w:rFonts w:asciiTheme="minorHAnsi" w:hAnsiTheme="minorHAnsi"/>
              </w:rPr>
              <w:t xml:space="preserve"> FOCUS(</w:t>
            </w:r>
            <w:proofErr w:type="spellStart"/>
            <w:r w:rsidRPr="007B2240">
              <w:rPr>
                <w:rFonts w:asciiTheme="minorHAnsi" w:hAnsiTheme="minorHAnsi"/>
              </w:rPr>
              <w:t>Reportcaster</w:t>
            </w:r>
            <w:proofErr w:type="spellEnd"/>
            <w:r w:rsidRPr="007B2240">
              <w:rPr>
                <w:rFonts w:asciiTheme="minorHAnsi" w:hAnsiTheme="minorHAnsi"/>
              </w:rPr>
              <w:t>),ENDEVOR, CHANGEMAN, TELON, PANVALET, ELIPS, XPEDITER, IBM-Debugger, CA-INTERTEST, CA-7, ISPF, CONTROL-M, SDSF, DB2-PLATINUM, TOAD,SPUFI, QMF, FILE-AID, File Manager, MQ-Series, XML, MS-Project, Lotus Notes, Test Director, DB2 STORED PROCEDURE, Quality center, MS-WORD, MS-XL , VISIO, FTP, NDM, CONNECT DIRECT,VB.NET,ASP.NET</w:t>
            </w:r>
          </w:p>
          <w:p w:rsidR="002F59EA" w:rsidRPr="007B2240" w:rsidRDefault="00E25E85" w:rsidP="002F59EA">
            <w:pPr>
              <w:jc w:val="both"/>
              <w:rPr>
                <w:rFonts w:asciiTheme="minorHAnsi" w:hAnsiTheme="minorHAnsi"/>
                <w:b/>
                <w:sz w:val="28"/>
                <w:szCs w:val="28"/>
                <w:u w:val="single"/>
              </w:rPr>
            </w:pPr>
            <w:r w:rsidRPr="007B2240">
              <w:rPr>
                <w:rFonts w:asciiTheme="minorHAnsi" w:hAnsiTheme="minorHAnsi"/>
                <w:b/>
                <w:sz w:val="28"/>
                <w:szCs w:val="28"/>
                <w:u w:val="single"/>
              </w:rPr>
              <w:t>Education</w:t>
            </w:r>
          </w:p>
          <w:p w:rsidR="002F59EA" w:rsidRPr="007B2240" w:rsidRDefault="002F59EA" w:rsidP="002F59EA">
            <w:pPr>
              <w:jc w:val="both"/>
              <w:rPr>
                <w:rFonts w:asciiTheme="minorHAnsi" w:hAnsiTheme="minorHAnsi"/>
                <w:sz w:val="22"/>
                <w:szCs w:val="22"/>
              </w:rPr>
            </w:pPr>
          </w:p>
          <w:p w:rsidR="00A33CE0" w:rsidRPr="00D37CAB" w:rsidRDefault="00AF2A3D" w:rsidP="0056725C">
            <w:pPr>
              <w:pStyle w:val="ListParagraph"/>
              <w:numPr>
                <w:ilvl w:val="0"/>
                <w:numId w:val="39"/>
              </w:numPr>
              <w:spacing w:after="0" w:line="240" w:lineRule="auto"/>
              <w:jc w:val="both"/>
              <w:rPr>
                <w:rFonts w:asciiTheme="minorHAnsi" w:hAnsiTheme="minorHAnsi"/>
                <w:i/>
                <w:sz w:val="24"/>
                <w:szCs w:val="24"/>
              </w:rPr>
            </w:pPr>
            <w:r w:rsidRPr="00D37CAB">
              <w:rPr>
                <w:rFonts w:asciiTheme="minorHAnsi" w:hAnsiTheme="minorHAnsi" w:cs="Verdana"/>
                <w:sz w:val="24"/>
                <w:szCs w:val="24"/>
              </w:rPr>
              <w:t>Bachelor of Engineering</w:t>
            </w:r>
          </w:p>
        </w:tc>
      </w:tr>
    </w:tbl>
    <w:p w:rsidR="00335052" w:rsidRPr="00ED7FBE" w:rsidRDefault="00335052" w:rsidP="00335052">
      <w:pPr>
        <w:jc w:val="both"/>
        <w:rPr>
          <w:rFonts w:asciiTheme="minorHAnsi" w:hAnsiTheme="minorHAnsi"/>
          <w:sz w:val="22"/>
          <w:szCs w:val="22"/>
        </w:rPr>
      </w:pPr>
    </w:p>
    <w:sectPr w:rsidR="00335052" w:rsidRPr="00ED7FBE" w:rsidSect="002F59EA">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FEF" w:rsidRDefault="00FD4FEF">
      <w:r>
        <w:separator/>
      </w:r>
    </w:p>
  </w:endnote>
  <w:endnote w:type="continuationSeparator" w:id="0">
    <w:p w:rsidR="00FD4FEF" w:rsidRDefault="00FD4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FEF" w:rsidRDefault="00FD4FEF">
      <w:r>
        <w:separator/>
      </w:r>
    </w:p>
  </w:footnote>
  <w:footnote w:type="continuationSeparator" w:id="0">
    <w:p w:rsidR="00FD4FEF" w:rsidRDefault="00FD4F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76"/>
    </w:tblGrid>
    <w:tr w:rsidR="00201DC0" w:rsidRPr="002F59EA" w:rsidTr="007A249E">
      <w:trPr>
        <w:tblHeader/>
      </w:trPr>
      <w:tc>
        <w:tcPr>
          <w:tcW w:w="9576" w:type="dxa"/>
        </w:tcPr>
        <w:p w:rsidR="00201DC0" w:rsidRPr="00201DC0" w:rsidRDefault="00201DC0" w:rsidP="007A249E">
          <w:pPr>
            <w:pageBreakBefore/>
            <w:pBdr>
              <w:bottom w:val="single" w:sz="4" w:space="1" w:color="auto"/>
            </w:pBdr>
            <w:jc w:val="both"/>
            <w:rPr>
              <w:rFonts w:ascii="Calibri" w:hAnsi="Calibri" w:cs="Calibri"/>
              <w:b/>
              <w:sz w:val="28"/>
              <w:szCs w:val="32"/>
            </w:rPr>
          </w:pPr>
          <w:r w:rsidRPr="00201DC0">
            <w:rPr>
              <w:rFonts w:ascii="Calibri" w:hAnsi="Calibri" w:cs="Calibri"/>
              <w:b/>
              <w:sz w:val="28"/>
              <w:szCs w:val="32"/>
            </w:rPr>
            <w:t xml:space="preserve">Ravishankar Mangalampalli </w:t>
          </w:r>
        </w:p>
        <w:p w:rsidR="00201DC0" w:rsidRPr="0061299B" w:rsidRDefault="00201DC0" w:rsidP="007A249E">
          <w:pPr>
            <w:pageBreakBefore/>
            <w:pBdr>
              <w:bottom w:val="single" w:sz="4" w:space="1" w:color="auto"/>
            </w:pBdr>
            <w:jc w:val="both"/>
            <w:rPr>
              <w:rFonts w:ascii="Calibri" w:hAnsi="Calibri" w:cs="Calibri"/>
              <w:b/>
              <w:sz w:val="22"/>
              <w:szCs w:val="22"/>
            </w:rPr>
          </w:pPr>
          <w:r w:rsidRPr="0061299B">
            <w:rPr>
              <w:rFonts w:ascii="Calibri" w:hAnsi="Calibri" w:cs="Calibri"/>
              <w:b/>
              <w:sz w:val="22"/>
              <w:szCs w:val="22"/>
            </w:rPr>
            <w:t>Phone : 904-434-1231</w:t>
          </w:r>
        </w:p>
        <w:p w:rsidR="00201DC0" w:rsidRPr="00201DC0" w:rsidRDefault="00201DC0" w:rsidP="007A249E">
          <w:pPr>
            <w:pageBreakBefore/>
            <w:pBdr>
              <w:bottom w:val="single" w:sz="4" w:space="1" w:color="auto"/>
            </w:pBdr>
            <w:tabs>
              <w:tab w:val="center" w:pos="4680"/>
            </w:tabs>
            <w:jc w:val="both"/>
            <w:rPr>
              <w:rFonts w:ascii="Calibri" w:hAnsi="Calibri" w:cs="Calibri"/>
              <w:b/>
              <w:sz w:val="18"/>
            </w:rPr>
          </w:pPr>
          <w:r w:rsidRPr="0061299B">
            <w:rPr>
              <w:rFonts w:ascii="Calibri" w:hAnsi="Calibri" w:cs="Calibri"/>
              <w:b/>
              <w:sz w:val="22"/>
              <w:szCs w:val="22"/>
            </w:rPr>
            <w:t xml:space="preserve">Mail: </w:t>
          </w:r>
          <w:r w:rsidR="007D4D39" w:rsidRPr="0061299B">
            <w:rPr>
              <w:rFonts w:ascii="Calibri" w:hAnsi="Calibri" w:cs="Calibri"/>
              <w:b/>
              <w:sz w:val="22"/>
              <w:szCs w:val="22"/>
            </w:rPr>
            <w:t>sharmajyo@gmail.com</w:t>
          </w:r>
          <w:r w:rsidRPr="00201DC0">
            <w:rPr>
              <w:rFonts w:ascii="Calibri" w:hAnsi="Calibri" w:cs="Calibri"/>
              <w:b/>
              <w:sz w:val="18"/>
            </w:rPr>
            <w:tab/>
          </w:r>
        </w:p>
        <w:p w:rsidR="00201DC0" w:rsidRPr="002F59EA" w:rsidRDefault="00201DC0" w:rsidP="007A249E">
          <w:pPr>
            <w:jc w:val="both"/>
            <w:rPr>
              <w:rFonts w:ascii="Calibri" w:hAnsi="Calibri" w:cs="Calibri"/>
              <w:sz w:val="22"/>
              <w:szCs w:val="22"/>
            </w:rPr>
          </w:pPr>
        </w:p>
      </w:tc>
    </w:tr>
  </w:tbl>
  <w:p w:rsidR="00201DC0" w:rsidRDefault="00201DC0" w:rsidP="00201D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5"/>
    <w:lvl w:ilvl="0">
      <w:start w:val="1"/>
      <w:numFmt w:val="bullet"/>
      <w:lvlText w:val=""/>
      <w:lvlJc w:val="left"/>
      <w:pPr>
        <w:tabs>
          <w:tab w:val="num" w:pos="630"/>
        </w:tabs>
        <w:ind w:left="630" w:hanging="360"/>
      </w:pPr>
      <w:rPr>
        <w:rFonts w:ascii="Symbol" w:hAnsi="Symbol"/>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7"/>
    <w:multiLevelType w:val="singleLevel"/>
    <w:tmpl w:val="00000007"/>
    <w:name w:val="WW8Num8"/>
    <w:lvl w:ilvl="0">
      <w:start w:val="1"/>
      <w:numFmt w:val="bullet"/>
      <w:lvlText w:val=""/>
      <w:lvlJc w:val="left"/>
      <w:pPr>
        <w:tabs>
          <w:tab w:val="num" w:pos="720"/>
        </w:tabs>
        <w:ind w:left="720" w:hanging="360"/>
      </w:pPr>
      <w:rPr>
        <w:rFonts w:ascii="Symbol" w:hAnsi="Symbol"/>
      </w:rPr>
    </w:lvl>
  </w:abstractNum>
  <w:abstractNum w:abstractNumId="5">
    <w:nsid w:val="00000008"/>
    <w:multiLevelType w:val="singleLevel"/>
    <w:tmpl w:val="00000008"/>
    <w:name w:val="WW8Num9"/>
    <w:lvl w:ilvl="0">
      <w:start w:val="1"/>
      <w:numFmt w:val="bullet"/>
      <w:lvlText w:val=""/>
      <w:lvlJc w:val="left"/>
      <w:pPr>
        <w:tabs>
          <w:tab w:val="num" w:pos="720"/>
        </w:tabs>
        <w:ind w:left="720" w:hanging="360"/>
      </w:pPr>
      <w:rPr>
        <w:rFonts w:ascii="Symbol" w:hAnsi="Symbol"/>
      </w:rPr>
    </w:lvl>
  </w:abstractNum>
  <w:abstractNum w:abstractNumId="6">
    <w:nsid w:val="0000000A"/>
    <w:multiLevelType w:val="singleLevel"/>
    <w:tmpl w:val="0000000A"/>
    <w:name w:val="WW8Num10"/>
    <w:lvl w:ilvl="0">
      <w:start w:val="1"/>
      <w:numFmt w:val="bullet"/>
      <w:lvlText w:val=""/>
      <w:lvlJc w:val="left"/>
      <w:pPr>
        <w:tabs>
          <w:tab w:val="num" w:pos="630"/>
        </w:tabs>
        <w:ind w:left="630" w:hanging="360"/>
      </w:pPr>
      <w:rPr>
        <w:rFonts w:ascii="Symbol" w:hAnsi="Symbol"/>
      </w:rPr>
    </w:lvl>
  </w:abstractNum>
  <w:abstractNum w:abstractNumId="7">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8">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9">
    <w:nsid w:val="0000000D"/>
    <w:multiLevelType w:val="multilevel"/>
    <w:tmpl w:val="0000000D"/>
    <w:name w:val="WW8Num13"/>
    <w:lvl w:ilvl="0">
      <w:start w:val="1"/>
      <w:numFmt w:val="bullet"/>
      <w:lvlText w:val=""/>
      <w:lvlJc w:val="left"/>
      <w:pPr>
        <w:tabs>
          <w:tab w:val="num" w:pos="720"/>
        </w:tabs>
        <w:ind w:left="720" w:hanging="360"/>
      </w:pPr>
      <w:rPr>
        <w:rFonts w:ascii="Symbol" w:hAnsi="Symbol"/>
        <w:color w:val="auto"/>
        <w:sz w:val="20"/>
        <w:szCs w:val="20"/>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olor w:val="auto"/>
        <w:sz w:val="20"/>
        <w:szCs w:val="20"/>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olor w:val="auto"/>
        <w:sz w:val="20"/>
        <w:szCs w:val="20"/>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0">
    <w:nsid w:val="01BC39C3"/>
    <w:multiLevelType w:val="hybridMultilevel"/>
    <w:tmpl w:val="3A02D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95A6944"/>
    <w:multiLevelType w:val="hybridMultilevel"/>
    <w:tmpl w:val="F29CD6AC"/>
    <w:lvl w:ilvl="0" w:tplc="C7A80E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250D09"/>
    <w:multiLevelType w:val="hybridMultilevel"/>
    <w:tmpl w:val="7108B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A801C9"/>
    <w:multiLevelType w:val="hybridMultilevel"/>
    <w:tmpl w:val="6278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77344C"/>
    <w:multiLevelType w:val="hybridMultilevel"/>
    <w:tmpl w:val="0CB618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3C05C20"/>
    <w:multiLevelType w:val="hybridMultilevel"/>
    <w:tmpl w:val="0AF81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74B43E8"/>
    <w:multiLevelType w:val="hybridMultilevel"/>
    <w:tmpl w:val="CADC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9C2568"/>
    <w:multiLevelType w:val="hybridMultilevel"/>
    <w:tmpl w:val="983823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F8279D4"/>
    <w:multiLevelType w:val="hybridMultilevel"/>
    <w:tmpl w:val="9F58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951284"/>
    <w:multiLevelType w:val="hybridMultilevel"/>
    <w:tmpl w:val="D8B2CB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3470420"/>
    <w:multiLevelType w:val="hybridMultilevel"/>
    <w:tmpl w:val="ED40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007E84"/>
    <w:multiLevelType w:val="hybridMultilevel"/>
    <w:tmpl w:val="CC988F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6ED194B"/>
    <w:multiLevelType w:val="hybridMultilevel"/>
    <w:tmpl w:val="4B962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7D4331B"/>
    <w:multiLevelType w:val="hybridMultilevel"/>
    <w:tmpl w:val="094A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DB6F1C"/>
    <w:multiLevelType w:val="hybridMultilevel"/>
    <w:tmpl w:val="8DC0A0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AFD6199"/>
    <w:multiLevelType w:val="hybridMultilevel"/>
    <w:tmpl w:val="0A747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EF3002"/>
    <w:multiLevelType w:val="hybridMultilevel"/>
    <w:tmpl w:val="FB6A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122674"/>
    <w:multiLevelType w:val="hybridMultilevel"/>
    <w:tmpl w:val="813C5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C90D02"/>
    <w:multiLevelType w:val="hybridMultilevel"/>
    <w:tmpl w:val="8968C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7310391"/>
    <w:multiLevelType w:val="hybridMultilevel"/>
    <w:tmpl w:val="F8DEF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BED222B"/>
    <w:multiLevelType w:val="hybridMultilevel"/>
    <w:tmpl w:val="5D9CAD54"/>
    <w:lvl w:ilvl="0" w:tplc="C890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C7937C7"/>
    <w:multiLevelType w:val="hybridMultilevel"/>
    <w:tmpl w:val="160C2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324EF2"/>
    <w:multiLevelType w:val="hybridMultilevel"/>
    <w:tmpl w:val="B5DE92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1DC4E6E"/>
    <w:multiLevelType w:val="hybridMultilevel"/>
    <w:tmpl w:val="1C76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852CCD"/>
    <w:multiLevelType w:val="multilevel"/>
    <w:tmpl w:val="3D8A600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35">
    <w:nsid w:val="4A1B2053"/>
    <w:multiLevelType w:val="hybridMultilevel"/>
    <w:tmpl w:val="80EA38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4CDA1292"/>
    <w:multiLevelType w:val="hybridMultilevel"/>
    <w:tmpl w:val="56406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DF44AAF"/>
    <w:multiLevelType w:val="hybridMultilevel"/>
    <w:tmpl w:val="87B8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482731"/>
    <w:multiLevelType w:val="hybridMultilevel"/>
    <w:tmpl w:val="083078FC"/>
    <w:lvl w:ilvl="0" w:tplc="04090001">
      <w:start w:val="1"/>
      <w:numFmt w:val="bullet"/>
      <w:lvlText w:val=""/>
      <w:lvlJc w:val="left"/>
      <w:pPr>
        <w:ind w:left="720" w:hanging="360"/>
      </w:pPr>
      <w:rPr>
        <w:rFonts w:ascii="Symbol" w:hAnsi="Symbol" w:hint="default"/>
      </w:rPr>
    </w:lvl>
    <w:lvl w:ilvl="1" w:tplc="04090003" w:tentative="1">
      <w:start w:val="1"/>
      <w:numFmt w:val="bullet"/>
      <w:pStyle w:val="ResumeProjec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516892"/>
    <w:multiLevelType w:val="hybridMultilevel"/>
    <w:tmpl w:val="EB56D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4BC7F60"/>
    <w:multiLevelType w:val="hybridMultilevel"/>
    <w:tmpl w:val="D69E2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56D7CD9"/>
    <w:multiLevelType w:val="hybridMultilevel"/>
    <w:tmpl w:val="64D6D164"/>
    <w:lvl w:ilvl="0" w:tplc="04090001">
      <w:start w:val="1"/>
      <w:numFmt w:val="bullet"/>
      <w:pStyle w:val="ResBulletpoin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5FB278FD"/>
    <w:multiLevelType w:val="hybridMultilevel"/>
    <w:tmpl w:val="78BEA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29C3A5D"/>
    <w:multiLevelType w:val="hybridMultilevel"/>
    <w:tmpl w:val="826AB7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4">
    <w:nsid w:val="62A110BA"/>
    <w:multiLevelType w:val="hybridMultilevel"/>
    <w:tmpl w:val="CD6C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55242BA"/>
    <w:multiLevelType w:val="hybridMultilevel"/>
    <w:tmpl w:val="1C9A83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6BDC3697"/>
    <w:multiLevelType w:val="hybridMultilevel"/>
    <w:tmpl w:val="F6467D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79A2C1F"/>
    <w:multiLevelType w:val="hybridMultilevel"/>
    <w:tmpl w:val="D17AD23E"/>
    <w:lvl w:ilvl="0" w:tplc="04090001">
      <w:start w:val="1"/>
      <w:numFmt w:val="bullet"/>
      <w:lvlText w:val=""/>
      <w:lvlJc w:val="left"/>
      <w:pPr>
        <w:tabs>
          <w:tab w:val="num" w:pos="2160"/>
        </w:tabs>
        <w:ind w:left="2160" w:hanging="360"/>
      </w:pPr>
      <w:rPr>
        <w:rFonts w:ascii="Symbol" w:hAnsi="Symbol" w:cs="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48">
    <w:nsid w:val="7C657774"/>
    <w:multiLevelType w:val="hybridMultilevel"/>
    <w:tmpl w:val="D04209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FAD677D"/>
    <w:multiLevelType w:val="hybridMultilevel"/>
    <w:tmpl w:val="08C61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4"/>
  </w:num>
  <w:num w:numId="3">
    <w:abstractNumId w:val="41"/>
  </w:num>
  <w:num w:numId="4">
    <w:abstractNumId w:val="43"/>
  </w:num>
  <w:num w:numId="5">
    <w:abstractNumId w:val="19"/>
  </w:num>
  <w:num w:numId="6">
    <w:abstractNumId w:val="47"/>
  </w:num>
  <w:num w:numId="7">
    <w:abstractNumId w:val="40"/>
  </w:num>
  <w:num w:numId="8">
    <w:abstractNumId w:val="17"/>
  </w:num>
  <w:num w:numId="9">
    <w:abstractNumId w:val="29"/>
  </w:num>
  <w:num w:numId="10">
    <w:abstractNumId w:val="10"/>
  </w:num>
  <w:num w:numId="11">
    <w:abstractNumId w:val="12"/>
  </w:num>
  <w:num w:numId="12">
    <w:abstractNumId w:val="24"/>
  </w:num>
  <w:num w:numId="13">
    <w:abstractNumId w:val="21"/>
  </w:num>
  <w:num w:numId="14">
    <w:abstractNumId w:val="15"/>
  </w:num>
  <w:num w:numId="15">
    <w:abstractNumId w:val="32"/>
  </w:num>
  <w:num w:numId="16">
    <w:abstractNumId w:val="35"/>
  </w:num>
  <w:num w:numId="17">
    <w:abstractNumId w:val="39"/>
  </w:num>
  <w:num w:numId="18">
    <w:abstractNumId w:val="30"/>
  </w:num>
  <w:num w:numId="19">
    <w:abstractNumId w:val="27"/>
  </w:num>
  <w:num w:numId="20">
    <w:abstractNumId w:val="14"/>
  </w:num>
  <w:num w:numId="21">
    <w:abstractNumId w:val="45"/>
  </w:num>
  <w:num w:numId="22">
    <w:abstractNumId w:val="48"/>
  </w:num>
  <w:num w:numId="23">
    <w:abstractNumId w:val="18"/>
  </w:num>
  <w:num w:numId="24">
    <w:abstractNumId w:val="23"/>
  </w:num>
  <w:num w:numId="25">
    <w:abstractNumId w:val="42"/>
  </w:num>
  <w:num w:numId="26">
    <w:abstractNumId w:val="37"/>
  </w:num>
  <w:num w:numId="27">
    <w:abstractNumId w:val="26"/>
  </w:num>
  <w:num w:numId="28">
    <w:abstractNumId w:val="28"/>
  </w:num>
  <w:num w:numId="29">
    <w:abstractNumId w:val="11"/>
  </w:num>
  <w:num w:numId="30">
    <w:abstractNumId w:val="44"/>
  </w:num>
  <w:num w:numId="31">
    <w:abstractNumId w:val="22"/>
  </w:num>
  <w:num w:numId="32">
    <w:abstractNumId w:val="36"/>
  </w:num>
  <w:num w:numId="33">
    <w:abstractNumId w:val="25"/>
  </w:num>
  <w:num w:numId="34">
    <w:abstractNumId w:val="31"/>
  </w:num>
  <w:num w:numId="35">
    <w:abstractNumId w:val="20"/>
  </w:num>
  <w:num w:numId="36">
    <w:abstractNumId w:val="16"/>
  </w:num>
  <w:num w:numId="37">
    <w:abstractNumId w:val="13"/>
  </w:num>
  <w:num w:numId="38">
    <w:abstractNumId w:val="49"/>
  </w:num>
  <w:num w:numId="39">
    <w:abstractNumId w:val="46"/>
  </w:num>
  <w:num w:numId="40">
    <w:abstractNumId w:val="3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0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248"/>
    <w:rsid w:val="00002942"/>
    <w:rsid w:val="0000652D"/>
    <w:rsid w:val="000119DE"/>
    <w:rsid w:val="000123F0"/>
    <w:rsid w:val="00016AFE"/>
    <w:rsid w:val="00017058"/>
    <w:rsid w:val="00020C1E"/>
    <w:rsid w:val="000408EB"/>
    <w:rsid w:val="000424EF"/>
    <w:rsid w:val="00045409"/>
    <w:rsid w:val="0004648E"/>
    <w:rsid w:val="00046E3C"/>
    <w:rsid w:val="00054C99"/>
    <w:rsid w:val="00061809"/>
    <w:rsid w:val="0006184C"/>
    <w:rsid w:val="00071EE4"/>
    <w:rsid w:val="00074641"/>
    <w:rsid w:val="00074925"/>
    <w:rsid w:val="0007642B"/>
    <w:rsid w:val="00090F12"/>
    <w:rsid w:val="000A47B7"/>
    <w:rsid w:val="000A4E96"/>
    <w:rsid w:val="000A5B64"/>
    <w:rsid w:val="000B108D"/>
    <w:rsid w:val="000B3096"/>
    <w:rsid w:val="000B4E15"/>
    <w:rsid w:val="000C02D7"/>
    <w:rsid w:val="000C1BE7"/>
    <w:rsid w:val="000D2670"/>
    <w:rsid w:val="000D60E6"/>
    <w:rsid w:val="000E2001"/>
    <w:rsid w:val="000E50A1"/>
    <w:rsid w:val="000E756F"/>
    <w:rsid w:val="000E7B1B"/>
    <w:rsid w:val="000F4F0D"/>
    <w:rsid w:val="000F6601"/>
    <w:rsid w:val="00101771"/>
    <w:rsid w:val="001039E6"/>
    <w:rsid w:val="001056CD"/>
    <w:rsid w:val="00110DC0"/>
    <w:rsid w:val="00112E64"/>
    <w:rsid w:val="00113EF7"/>
    <w:rsid w:val="001147A0"/>
    <w:rsid w:val="00124BD8"/>
    <w:rsid w:val="00137498"/>
    <w:rsid w:val="001503B2"/>
    <w:rsid w:val="00162B6D"/>
    <w:rsid w:val="0016480C"/>
    <w:rsid w:val="00170494"/>
    <w:rsid w:val="00170C3F"/>
    <w:rsid w:val="00170D87"/>
    <w:rsid w:val="00174189"/>
    <w:rsid w:val="00175B74"/>
    <w:rsid w:val="001770B8"/>
    <w:rsid w:val="00184E73"/>
    <w:rsid w:val="00185672"/>
    <w:rsid w:val="00190F07"/>
    <w:rsid w:val="00192DD3"/>
    <w:rsid w:val="00192F03"/>
    <w:rsid w:val="00195BF3"/>
    <w:rsid w:val="00197161"/>
    <w:rsid w:val="001A1F0B"/>
    <w:rsid w:val="001A30E3"/>
    <w:rsid w:val="001A3254"/>
    <w:rsid w:val="001A3BEB"/>
    <w:rsid w:val="001A4842"/>
    <w:rsid w:val="001B25D3"/>
    <w:rsid w:val="001C20F2"/>
    <w:rsid w:val="001C2BDC"/>
    <w:rsid w:val="001C2E0D"/>
    <w:rsid w:val="001D2503"/>
    <w:rsid w:val="001D4715"/>
    <w:rsid w:val="001D5CE9"/>
    <w:rsid w:val="001D6AEA"/>
    <w:rsid w:val="001D757B"/>
    <w:rsid w:val="001E756F"/>
    <w:rsid w:val="001F01EC"/>
    <w:rsid w:val="001F0576"/>
    <w:rsid w:val="001F315E"/>
    <w:rsid w:val="001F44BD"/>
    <w:rsid w:val="001F6CD5"/>
    <w:rsid w:val="001F7B62"/>
    <w:rsid w:val="0020130F"/>
    <w:rsid w:val="00201727"/>
    <w:rsid w:val="00201DC0"/>
    <w:rsid w:val="002037D0"/>
    <w:rsid w:val="0021625E"/>
    <w:rsid w:val="002202B8"/>
    <w:rsid w:val="002217F0"/>
    <w:rsid w:val="002221EA"/>
    <w:rsid w:val="002254AD"/>
    <w:rsid w:val="002275B7"/>
    <w:rsid w:val="002357D8"/>
    <w:rsid w:val="00235DF9"/>
    <w:rsid w:val="0024336B"/>
    <w:rsid w:val="00246B9E"/>
    <w:rsid w:val="00251552"/>
    <w:rsid w:val="00252D7B"/>
    <w:rsid w:val="002561E4"/>
    <w:rsid w:val="00257256"/>
    <w:rsid w:val="0025739A"/>
    <w:rsid w:val="00260A41"/>
    <w:rsid w:val="0026674E"/>
    <w:rsid w:val="00266B7D"/>
    <w:rsid w:val="00272193"/>
    <w:rsid w:val="002756B5"/>
    <w:rsid w:val="0028284C"/>
    <w:rsid w:val="00285D0A"/>
    <w:rsid w:val="0029461E"/>
    <w:rsid w:val="002A5D5F"/>
    <w:rsid w:val="002B08AD"/>
    <w:rsid w:val="002B3D68"/>
    <w:rsid w:val="002B4E8D"/>
    <w:rsid w:val="002C17DC"/>
    <w:rsid w:val="002C2769"/>
    <w:rsid w:val="002C2832"/>
    <w:rsid w:val="002C4CDE"/>
    <w:rsid w:val="002C6BD7"/>
    <w:rsid w:val="002C7010"/>
    <w:rsid w:val="002E47A7"/>
    <w:rsid w:val="002E57B3"/>
    <w:rsid w:val="002E5DCD"/>
    <w:rsid w:val="002E6F45"/>
    <w:rsid w:val="002E73A5"/>
    <w:rsid w:val="002F1D1C"/>
    <w:rsid w:val="002F3909"/>
    <w:rsid w:val="002F59EA"/>
    <w:rsid w:val="003029B3"/>
    <w:rsid w:val="00314C9D"/>
    <w:rsid w:val="003215CB"/>
    <w:rsid w:val="003251EC"/>
    <w:rsid w:val="00331198"/>
    <w:rsid w:val="003312EC"/>
    <w:rsid w:val="00335052"/>
    <w:rsid w:val="003368E6"/>
    <w:rsid w:val="00337435"/>
    <w:rsid w:val="003421E6"/>
    <w:rsid w:val="0035008D"/>
    <w:rsid w:val="00353747"/>
    <w:rsid w:val="00355477"/>
    <w:rsid w:val="003554F8"/>
    <w:rsid w:val="00355728"/>
    <w:rsid w:val="00362CC9"/>
    <w:rsid w:val="00364BE6"/>
    <w:rsid w:val="00381796"/>
    <w:rsid w:val="0038279A"/>
    <w:rsid w:val="00385C64"/>
    <w:rsid w:val="003862DF"/>
    <w:rsid w:val="0039116E"/>
    <w:rsid w:val="00392A99"/>
    <w:rsid w:val="003A0928"/>
    <w:rsid w:val="003A1664"/>
    <w:rsid w:val="003A5E99"/>
    <w:rsid w:val="003A5F0D"/>
    <w:rsid w:val="003B4E47"/>
    <w:rsid w:val="003C2847"/>
    <w:rsid w:val="003C3C5D"/>
    <w:rsid w:val="003E1208"/>
    <w:rsid w:val="003E4220"/>
    <w:rsid w:val="003E5FAD"/>
    <w:rsid w:val="003E6676"/>
    <w:rsid w:val="003E7C64"/>
    <w:rsid w:val="003F2C34"/>
    <w:rsid w:val="003F4B78"/>
    <w:rsid w:val="003F6C95"/>
    <w:rsid w:val="0040558D"/>
    <w:rsid w:val="0041147B"/>
    <w:rsid w:val="004135B5"/>
    <w:rsid w:val="00416817"/>
    <w:rsid w:val="00421E41"/>
    <w:rsid w:val="00426F2E"/>
    <w:rsid w:val="00431CF3"/>
    <w:rsid w:val="00433125"/>
    <w:rsid w:val="00433BCD"/>
    <w:rsid w:val="00435FB3"/>
    <w:rsid w:val="0043608B"/>
    <w:rsid w:val="00436BBF"/>
    <w:rsid w:val="00436E76"/>
    <w:rsid w:val="00442325"/>
    <w:rsid w:val="00444D97"/>
    <w:rsid w:val="00450643"/>
    <w:rsid w:val="004520AD"/>
    <w:rsid w:val="00452803"/>
    <w:rsid w:val="00452E72"/>
    <w:rsid w:val="00454476"/>
    <w:rsid w:val="00455537"/>
    <w:rsid w:val="0045624E"/>
    <w:rsid w:val="004673B2"/>
    <w:rsid w:val="0046744D"/>
    <w:rsid w:val="00470B4D"/>
    <w:rsid w:val="00472FBE"/>
    <w:rsid w:val="00473A8E"/>
    <w:rsid w:val="00473F72"/>
    <w:rsid w:val="0048030F"/>
    <w:rsid w:val="00481CEA"/>
    <w:rsid w:val="00483253"/>
    <w:rsid w:val="00484321"/>
    <w:rsid w:val="004853EA"/>
    <w:rsid w:val="00487CB1"/>
    <w:rsid w:val="00492282"/>
    <w:rsid w:val="00495900"/>
    <w:rsid w:val="004960AE"/>
    <w:rsid w:val="004966D1"/>
    <w:rsid w:val="004A1073"/>
    <w:rsid w:val="004A2DBA"/>
    <w:rsid w:val="004A5EA8"/>
    <w:rsid w:val="004B0484"/>
    <w:rsid w:val="004B0D3C"/>
    <w:rsid w:val="004B2A5C"/>
    <w:rsid w:val="004B39E1"/>
    <w:rsid w:val="004B414A"/>
    <w:rsid w:val="004B4D91"/>
    <w:rsid w:val="004B69FF"/>
    <w:rsid w:val="004C2EDF"/>
    <w:rsid w:val="004C3AA1"/>
    <w:rsid w:val="004C46C8"/>
    <w:rsid w:val="004C5221"/>
    <w:rsid w:val="004C5929"/>
    <w:rsid w:val="004C7E6C"/>
    <w:rsid w:val="004D07B9"/>
    <w:rsid w:val="004D727F"/>
    <w:rsid w:val="004D7957"/>
    <w:rsid w:val="004E3664"/>
    <w:rsid w:val="004E3DD1"/>
    <w:rsid w:val="004E4CB5"/>
    <w:rsid w:val="004E641C"/>
    <w:rsid w:val="004E7A7C"/>
    <w:rsid w:val="004F7C4D"/>
    <w:rsid w:val="0050322A"/>
    <w:rsid w:val="00505C92"/>
    <w:rsid w:val="00507938"/>
    <w:rsid w:val="00512F64"/>
    <w:rsid w:val="00540673"/>
    <w:rsid w:val="00543776"/>
    <w:rsid w:val="00561CDA"/>
    <w:rsid w:val="005641F7"/>
    <w:rsid w:val="00564CF3"/>
    <w:rsid w:val="00564D49"/>
    <w:rsid w:val="00565312"/>
    <w:rsid w:val="0056725C"/>
    <w:rsid w:val="0057249A"/>
    <w:rsid w:val="00575305"/>
    <w:rsid w:val="0058145F"/>
    <w:rsid w:val="00584986"/>
    <w:rsid w:val="005857A1"/>
    <w:rsid w:val="005861B4"/>
    <w:rsid w:val="005872D5"/>
    <w:rsid w:val="00590DDB"/>
    <w:rsid w:val="00592402"/>
    <w:rsid w:val="00592C4B"/>
    <w:rsid w:val="005957DE"/>
    <w:rsid w:val="005A170E"/>
    <w:rsid w:val="005A64C7"/>
    <w:rsid w:val="005B30ED"/>
    <w:rsid w:val="005B3DEE"/>
    <w:rsid w:val="005C0937"/>
    <w:rsid w:val="005C51C6"/>
    <w:rsid w:val="005C736F"/>
    <w:rsid w:val="005D27C1"/>
    <w:rsid w:val="005D29A8"/>
    <w:rsid w:val="005D4402"/>
    <w:rsid w:val="005D5FE4"/>
    <w:rsid w:val="005D66CE"/>
    <w:rsid w:val="005E102E"/>
    <w:rsid w:val="005E4AE4"/>
    <w:rsid w:val="005F1833"/>
    <w:rsid w:val="005F2148"/>
    <w:rsid w:val="005F4142"/>
    <w:rsid w:val="005F463A"/>
    <w:rsid w:val="00600A00"/>
    <w:rsid w:val="0060257D"/>
    <w:rsid w:val="0060445D"/>
    <w:rsid w:val="006044B7"/>
    <w:rsid w:val="00607037"/>
    <w:rsid w:val="0060728E"/>
    <w:rsid w:val="00611A1F"/>
    <w:rsid w:val="0061299B"/>
    <w:rsid w:val="00612ADD"/>
    <w:rsid w:val="00614E35"/>
    <w:rsid w:val="00617570"/>
    <w:rsid w:val="0061791C"/>
    <w:rsid w:val="00617AA2"/>
    <w:rsid w:val="00621099"/>
    <w:rsid w:val="006276C5"/>
    <w:rsid w:val="0063053C"/>
    <w:rsid w:val="00634D2B"/>
    <w:rsid w:val="0063638E"/>
    <w:rsid w:val="00636416"/>
    <w:rsid w:val="006366A2"/>
    <w:rsid w:val="006379D6"/>
    <w:rsid w:val="00641260"/>
    <w:rsid w:val="00644E6B"/>
    <w:rsid w:val="00647F02"/>
    <w:rsid w:val="00653288"/>
    <w:rsid w:val="006534C0"/>
    <w:rsid w:val="00656FA0"/>
    <w:rsid w:val="00660869"/>
    <w:rsid w:val="0066104B"/>
    <w:rsid w:val="0066128D"/>
    <w:rsid w:val="006615A7"/>
    <w:rsid w:val="00665CA5"/>
    <w:rsid w:val="00665FBC"/>
    <w:rsid w:val="00673001"/>
    <w:rsid w:val="006751EC"/>
    <w:rsid w:val="0068204D"/>
    <w:rsid w:val="00684C5A"/>
    <w:rsid w:val="00684EC0"/>
    <w:rsid w:val="006910D0"/>
    <w:rsid w:val="00692CEF"/>
    <w:rsid w:val="00692EE1"/>
    <w:rsid w:val="006950AB"/>
    <w:rsid w:val="006A0FE4"/>
    <w:rsid w:val="006A27AA"/>
    <w:rsid w:val="006A7978"/>
    <w:rsid w:val="006B23A5"/>
    <w:rsid w:val="006B7698"/>
    <w:rsid w:val="006C0840"/>
    <w:rsid w:val="006C3EC1"/>
    <w:rsid w:val="006C3F76"/>
    <w:rsid w:val="006C4437"/>
    <w:rsid w:val="006C4C4F"/>
    <w:rsid w:val="006C67BC"/>
    <w:rsid w:val="006C7061"/>
    <w:rsid w:val="006D17AF"/>
    <w:rsid w:val="006D1866"/>
    <w:rsid w:val="006E1263"/>
    <w:rsid w:val="006F0D60"/>
    <w:rsid w:val="006F27B8"/>
    <w:rsid w:val="006F3832"/>
    <w:rsid w:val="006F44B6"/>
    <w:rsid w:val="006F4599"/>
    <w:rsid w:val="00700062"/>
    <w:rsid w:val="007000BA"/>
    <w:rsid w:val="0070158D"/>
    <w:rsid w:val="007113C2"/>
    <w:rsid w:val="007146FE"/>
    <w:rsid w:val="007173DB"/>
    <w:rsid w:val="0072119B"/>
    <w:rsid w:val="007230EA"/>
    <w:rsid w:val="00723693"/>
    <w:rsid w:val="00731D36"/>
    <w:rsid w:val="00741ACD"/>
    <w:rsid w:val="007429B7"/>
    <w:rsid w:val="007439C8"/>
    <w:rsid w:val="00743C25"/>
    <w:rsid w:val="007446EA"/>
    <w:rsid w:val="007474CE"/>
    <w:rsid w:val="00750B8C"/>
    <w:rsid w:val="007517A8"/>
    <w:rsid w:val="007546DA"/>
    <w:rsid w:val="00754A2A"/>
    <w:rsid w:val="00754E30"/>
    <w:rsid w:val="007629C3"/>
    <w:rsid w:val="0077125D"/>
    <w:rsid w:val="00776E11"/>
    <w:rsid w:val="00781353"/>
    <w:rsid w:val="00786A7F"/>
    <w:rsid w:val="00790552"/>
    <w:rsid w:val="00791837"/>
    <w:rsid w:val="0079327A"/>
    <w:rsid w:val="007953B8"/>
    <w:rsid w:val="0079673D"/>
    <w:rsid w:val="007A01B0"/>
    <w:rsid w:val="007A1160"/>
    <w:rsid w:val="007A35A1"/>
    <w:rsid w:val="007A6741"/>
    <w:rsid w:val="007A7568"/>
    <w:rsid w:val="007B2240"/>
    <w:rsid w:val="007B5BB5"/>
    <w:rsid w:val="007B751A"/>
    <w:rsid w:val="007D3A99"/>
    <w:rsid w:val="007D4D39"/>
    <w:rsid w:val="007D60C9"/>
    <w:rsid w:val="007E2549"/>
    <w:rsid w:val="007E2FC6"/>
    <w:rsid w:val="007E7747"/>
    <w:rsid w:val="007F0306"/>
    <w:rsid w:val="007F1EFF"/>
    <w:rsid w:val="007F6F3A"/>
    <w:rsid w:val="0080015F"/>
    <w:rsid w:val="008044FA"/>
    <w:rsid w:val="00807B05"/>
    <w:rsid w:val="0081452B"/>
    <w:rsid w:val="008145C3"/>
    <w:rsid w:val="00823D3A"/>
    <w:rsid w:val="008258D9"/>
    <w:rsid w:val="00826094"/>
    <w:rsid w:val="0083305A"/>
    <w:rsid w:val="00835590"/>
    <w:rsid w:val="008439F3"/>
    <w:rsid w:val="00844701"/>
    <w:rsid w:val="0084487B"/>
    <w:rsid w:val="00853053"/>
    <w:rsid w:val="00856D21"/>
    <w:rsid w:val="0086207D"/>
    <w:rsid w:val="00865341"/>
    <w:rsid w:val="00870E84"/>
    <w:rsid w:val="00871EFA"/>
    <w:rsid w:val="00871EFC"/>
    <w:rsid w:val="00872FC6"/>
    <w:rsid w:val="00873CAC"/>
    <w:rsid w:val="0087465F"/>
    <w:rsid w:val="008751BA"/>
    <w:rsid w:val="008758C7"/>
    <w:rsid w:val="0087784D"/>
    <w:rsid w:val="0088498C"/>
    <w:rsid w:val="00890AFA"/>
    <w:rsid w:val="00895B5B"/>
    <w:rsid w:val="008A061A"/>
    <w:rsid w:val="008A0AEB"/>
    <w:rsid w:val="008A4F7E"/>
    <w:rsid w:val="008A7BB1"/>
    <w:rsid w:val="008B1A43"/>
    <w:rsid w:val="008B2BE0"/>
    <w:rsid w:val="008B6636"/>
    <w:rsid w:val="008C1E7C"/>
    <w:rsid w:val="008C44DC"/>
    <w:rsid w:val="008D2D27"/>
    <w:rsid w:val="008D686D"/>
    <w:rsid w:val="008D6B20"/>
    <w:rsid w:val="008E325F"/>
    <w:rsid w:val="008E46D0"/>
    <w:rsid w:val="008E50DE"/>
    <w:rsid w:val="008E5CBC"/>
    <w:rsid w:val="008E715A"/>
    <w:rsid w:val="008F31AE"/>
    <w:rsid w:val="008F7AC9"/>
    <w:rsid w:val="00900B6C"/>
    <w:rsid w:val="00901129"/>
    <w:rsid w:val="009123A5"/>
    <w:rsid w:val="009210EF"/>
    <w:rsid w:val="00925CB1"/>
    <w:rsid w:val="0093320A"/>
    <w:rsid w:val="009337C5"/>
    <w:rsid w:val="009432DC"/>
    <w:rsid w:val="00943CC8"/>
    <w:rsid w:val="0094577D"/>
    <w:rsid w:val="00950AF0"/>
    <w:rsid w:val="009510AB"/>
    <w:rsid w:val="00954233"/>
    <w:rsid w:val="009572E8"/>
    <w:rsid w:val="00961249"/>
    <w:rsid w:val="009623FE"/>
    <w:rsid w:val="00962936"/>
    <w:rsid w:val="00962FAE"/>
    <w:rsid w:val="00963FB7"/>
    <w:rsid w:val="0097510F"/>
    <w:rsid w:val="009753AC"/>
    <w:rsid w:val="00984D8A"/>
    <w:rsid w:val="00986A7E"/>
    <w:rsid w:val="00995AE8"/>
    <w:rsid w:val="009A5495"/>
    <w:rsid w:val="009B1FAE"/>
    <w:rsid w:val="009B7489"/>
    <w:rsid w:val="009C2290"/>
    <w:rsid w:val="009C2F6E"/>
    <w:rsid w:val="009C371A"/>
    <w:rsid w:val="009C3B0B"/>
    <w:rsid w:val="009C71E9"/>
    <w:rsid w:val="009D499E"/>
    <w:rsid w:val="009D6DC4"/>
    <w:rsid w:val="009D7710"/>
    <w:rsid w:val="009E27A1"/>
    <w:rsid w:val="009E5600"/>
    <w:rsid w:val="009E6999"/>
    <w:rsid w:val="009F0DB4"/>
    <w:rsid w:val="00A01779"/>
    <w:rsid w:val="00A02685"/>
    <w:rsid w:val="00A053B3"/>
    <w:rsid w:val="00A05C6D"/>
    <w:rsid w:val="00A0673F"/>
    <w:rsid w:val="00A101A5"/>
    <w:rsid w:val="00A120BC"/>
    <w:rsid w:val="00A127D4"/>
    <w:rsid w:val="00A15C6F"/>
    <w:rsid w:val="00A20A9B"/>
    <w:rsid w:val="00A21518"/>
    <w:rsid w:val="00A23AC5"/>
    <w:rsid w:val="00A25599"/>
    <w:rsid w:val="00A26F8E"/>
    <w:rsid w:val="00A33CE0"/>
    <w:rsid w:val="00A35E23"/>
    <w:rsid w:val="00A407E0"/>
    <w:rsid w:val="00A500E3"/>
    <w:rsid w:val="00A540D5"/>
    <w:rsid w:val="00A5445F"/>
    <w:rsid w:val="00A569F1"/>
    <w:rsid w:val="00A56CE3"/>
    <w:rsid w:val="00A574C2"/>
    <w:rsid w:val="00A60E79"/>
    <w:rsid w:val="00A74677"/>
    <w:rsid w:val="00A80468"/>
    <w:rsid w:val="00A818F8"/>
    <w:rsid w:val="00A828FE"/>
    <w:rsid w:val="00A83075"/>
    <w:rsid w:val="00A92136"/>
    <w:rsid w:val="00A940C7"/>
    <w:rsid w:val="00A97163"/>
    <w:rsid w:val="00A975B7"/>
    <w:rsid w:val="00A977BF"/>
    <w:rsid w:val="00AA264E"/>
    <w:rsid w:val="00AA375C"/>
    <w:rsid w:val="00AA43F5"/>
    <w:rsid w:val="00AA60F8"/>
    <w:rsid w:val="00AA686C"/>
    <w:rsid w:val="00AA68D5"/>
    <w:rsid w:val="00AB05CE"/>
    <w:rsid w:val="00AB69C0"/>
    <w:rsid w:val="00AC47F9"/>
    <w:rsid w:val="00AC59AA"/>
    <w:rsid w:val="00AC79EB"/>
    <w:rsid w:val="00AC7B04"/>
    <w:rsid w:val="00AE0B37"/>
    <w:rsid w:val="00AE0E14"/>
    <w:rsid w:val="00AE399F"/>
    <w:rsid w:val="00AE3A95"/>
    <w:rsid w:val="00AE4FE2"/>
    <w:rsid w:val="00AE5EAE"/>
    <w:rsid w:val="00AE6941"/>
    <w:rsid w:val="00AF1679"/>
    <w:rsid w:val="00AF288F"/>
    <w:rsid w:val="00AF2A3D"/>
    <w:rsid w:val="00AF73DB"/>
    <w:rsid w:val="00AF7E3E"/>
    <w:rsid w:val="00B036BA"/>
    <w:rsid w:val="00B122A3"/>
    <w:rsid w:val="00B15B1A"/>
    <w:rsid w:val="00B1626C"/>
    <w:rsid w:val="00B17115"/>
    <w:rsid w:val="00B23CC5"/>
    <w:rsid w:val="00B335D7"/>
    <w:rsid w:val="00B36262"/>
    <w:rsid w:val="00B4513F"/>
    <w:rsid w:val="00B51553"/>
    <w:rsid w:val="00B51BDD"/>
    <w:rsid w:val="00B52BDF"/>
    <w:rsid w:val="00B53534"/>
    <w:rsid w:val="00B54FEA"/>
    <w:rsid w:val="00B60705"/>
    <w:rsid w:val="00B611E3"/>
    <w:rsid w:val="00B611E8"/>
    <w:rsid w:val="00B614A3"/>
    <w:rsid w:val="00B67E0D"/>
    <w:rsid w:val="00B74C5A"/>
    <w:rsid w:val="00B75162"/>
    <w:rsid w:val="00B7588D"/>
    <w:rsid w:val="00B76561"/>
    <w:rsid w:val="00B80EE8"/>
    <w:rsid w:val="00B81342"/>
    <w:rsid w:val="00B9466B"/>
    <w:rsid w:val="00B967CA"/>
    <w:rsid w:val="00BA1404"/>
    <w:rsid w:val="00BA4574"/>
    <w:rsid w:val="00BA6B43"/>
    <w:rsid w:val="00BA6F3B"/>
    <w:rsid w:val="00BA7B70"/>
    <w:rsid w:val="00BB41A0"/>
    <w:rsid w:val="00BB4307"/>
    <w:rsid w:val="00BB5801"/>
    <w:rsid w:val="00BC104E"/>
    <w:rsid w:val="00BC3226"/>
    <w:rsid w:val="00BC42CA"/>
    <w:rsid w:val="00BC43D8"/>
    <w:rsid w:val="00BD1396"/>
    <w:rsid w:val="00BD28DC"/>
    <w:rsid w:val="00BE3658"/>
    <w:rsid w:val="00BE7BE8"/>
    <w:rsid w:val="00BF0D84"/>
    <w:rsid w:val="00BF5787"/>
    <w:rsid w:val="00C02A5A"/>
    <w:rsid w:val="00C02C0E"/>
    <w:rsid w:val="00C02F22"/>
    <w:rsid w:val="00C05B61"/>
    <w:rsid w:val="00C1094F"/>
    <w:rsid w:val="00C11240"/>
    <w:rsid w:val="00C11FD0"/>
    <w:rsid w:val="00C20364"/>
    <w:rsid w:val="00C207A0"/>
    <w:rsid w:val="00C2124C"/>
    <w:rsid w:val="00C237AA"/>
    <w:rsid w:val="00C27A0A"/>
    <w:rsid w:val="00C3325C"/>
    <w:rsid w:val="00C33339"/>
    <w:rsid w:val="00C349B0"/>
    <w:rsid w:val="00C368B5"/>
    <w:rsid w:val="00C371EB"/>
    <w:rsid w:val="00C467A7"/>
    <w:rsid w:val="00C47491"/>
    <w:rsid w:val="00C507E2"/>
    <w:rsid w:val="00C51A8A"/>
    <w:rsid w:val="00C54AE4"/>
    <w:rsid w:val="00C55F0C"/>
    <w:rsid w:val="00C60C36"/>
    <w:rsid w:val="00C62D97"/>
    <w:rsid w:val="00C64211"/>
    <w:rsid w:val="00C661FE"/>
    <w:rsid w:val="00C70BEB"/>
    <w:rsid w:val="00C762BF"/>
    <w:rsid w:val="00C8208B"/>
    <w:rsid w:val="00C907EB"/>
    <w:rsid w:val="00C90AD4"/>
    <w:rsid w:val="00C918AC"/>
    <w:rsid w:val="00C949D9"/>
    <w:rsid w:val="00C94AE5"/>
    <w:rsid w:val="00CA236E"/>
    <w:rsid w:val="00CA349C"/>
    <w:rsid w:val="00CA7DD0"/>
    <w:rsid w:val="00CA7EBE"/>
    <w:rsid w:val="00CB5727"/>
    <w:rsid w:val="00CB777A"/>
    <w:rsid w:val="00CC514F"/>
    <w:rsid w:val="00CD2E1E"/>
    <w:rsid w:val="00CD4BD2"/>
    <w:rsid w:val="00CD7F56"/>
    <w:rsid w:val="00CE0C7F"/>
    <w:rsid w:val="00CE1D38"/>
    <w:rsid w:val="00CE7F37"/>
    <w:rsid w:val="00CF0305"/>
    <w:rsid w:val="00CF3D13"/>
    <w:rsid w:val="00CF5712"/>
    <w:rsid w:val="00CF7163"/>
    <w:rsid w:val="00D05522"/>
    <w:rsid w:val="00D10057"/>
    <w:rsid w:val="00D1205D"/>
    <w:rsid w:val="00D1498C"/>
    <w:rsid w:val="00D17C13"/>
    <w:rsid w:val="00D23474"/>
    <w:rsid w:val="00D266FC"/>
    <w:rsid w:val="00D270B7"/>
    <w:rsid w:val="00D30556"/>
    <w:rsid w:val="00D32ABC"/>
    <w:rsid w:val="00D3327A"/>
    <w:rsid w:val="00D33777"/>
    <w:rsid w:val="00D37CAB"/>
    <w:rsid w:val="00D414CB"/>
    <w:rsid w:val="00D451B6"/>
    <w:rsid w:val="00D56BA5"/>
    <w:rsid w:val="00D62324"/>
    <w:rsid w:val="00D635BC"/>
    <w:rsid w:val="00D6779B"/>
    <w:rsid w:val="00D72F33"/>
    <w:rsid w:val="00D745F8"/>
    <w:rsid w:val="00D7548D"/>
    <w:rsid w:val="00D768A1"/>
    <w:rsid w:val="00D815EF"/>
    <w:rsid w:val="00D8429E"/>
    <w:rsid w:val="00D85988"/>
    <w:rsid w:val="00D861B9"/>
    <w:rsid w:val="00D87847"/>
    <w:rsid w:val="00D90C8E"/>
    <w:rsid w:val="00D92925"/>
    <w:rsid w:val="00D92959"/>
    <w:rsid w:val="00D950A5"/>
    <w:rsid w:val="00D96C12"/>
    <w:rsid w:val="00DA1132"/>
    <w:rsid w:val="00DA16D2"/>
    <w:rsid w:val="00DA1E08"/>
    <w:rsid w:val="00DA4870"/>
    <w:rsid w:val="00DA5A3D"/>
    <w:rsid w:val="00DA686F"/>
    <w:rsid w:val="00DB0A37"/>
    <w:rsid w:val="00DB4247"/>
    <w:rsid w:val="00DB63C6"/>
    <w:rsid w:val="00DC576A"/>
    <w:rsid w:val="00DC6924"/>
    <w:rsid w:val="00DC69C9"/>
    <w:rsid w:val="00DC70F8"/>
    <w:rsid w:val="00DD089D"/>
    <w:rsid w:val="00DD3877"/>
    <w:rsid w:val="00DE082E"/>
    <w:rsid w:val="00DE2B52"/>
    <w:rsid w:val="00DE3566"/>
    <w:rsid w:val="00DE43BE"/>
    <w:rsid w:val="00DE6D17"/>
    <w:rsid w:val="00DE6EC7"/>
    <w:rsid w:val="00DE73ED"/>
    <w:rsid w:val="00E0017C"/>
    <w:rsid w:val="00E04E3E"/>
    <w:rsid w:val="00E114FD"/>
    <w:rsid w:val="00E12686"/>
    <w:rsid w:val="00E1313F"/>
    <w:rsid w:val="00E14094"/>
    <w:rsid w:val="00E154D7"/>
    <w:rsid w:val="00E228AE"/>
    <w:rsid w:val="00E234DD"/>
    <w:rsid w:val="00E25E85"/>
    <w:rsid w:val="00E261AA"/>
    <w:rsid w:val="00E26209"/>
    <w:rsid w:val="00E329B3"/>
    <w:rsid w:val="00E33C5C"/>
    <w:rsid w:val="00E356A7"/>
    <w:rsid w:val="00E503AE"/>
    <w:rsid w:val="00E531FB"/>
    <w:rsid w:val="00E541F4"/>
    <w:rsid w:val="00E54431"/>
    <w:rsid w:val="00E5515F"/>
    <w:rsid w:val="00E628C7"/>
    <w:rsid w:val="00E63CB4"/>
    <w:rsid w:val="00E64697"/>
    <w:rsid w:val="00E656B4"/>
    <w:rsid w:val="00E76763"/>
    <w:rsid w:val="00E80364"/>
    <w:rsid w:val="00E8121C"/>
    <w:rsid w:val="00E83BDF"/>
    <w:rsid w:val="00E85BCC"/>
    <w:rsid w:val="00E92F2A"/>
    <w:rsid w:val="00E94BC2"/>
    <w:rsid w:val="00EA1AA6"/>
    <w:rsid w:val="00EA1C83"/>
    <w:rsid w:val="00EA2BB1"/>
    <w:rsid w:val="00EA2BF5"/>
    <w:rsid w:val="00EA3501"/>
    <w:rsid w:val="00EA5728"/>
    <w:rsid w:val="00EB1649"/>
    <w:rsid w:val="00EB1A45"/>
    <w:rsid w:val="00EC022E"/>
    <w:rsid w:val="00EC1FCC"/>
    <w:rsid w:val="00EC75D2"/>
    <w:rsid w:val="00EC7B79"/>
    <w:rsid w:val="00ED15EE"/>
    <w:rsid w:val="00ED6C0D"/>
    <w:rsid w:val="00ED7FBE"/>
    <w:rsid w:val="00EE16FF"/>
    <w:rsid w:val="00EE23BC"/>
    <w:rsid w:val="00EE27CF"/>
    <w:rsid w:val="00EE4172"/>
    <w:rsid w:val="00EE4E05"/>
    <w:rsid w:val="00EE5C91"/>
    <w:rsid w:val="00EF124E"/>
    <w:rsid w:val="00F03A1E"/>
    <w:rsid w:val="00F03E18"/>
    <w:rsid w:val="00F0613F"/>
    <w:rsid w:val="00F15856"/>
    <w:rsid w:val="00F16660"/>
    <w:rsid w:val="00F20A01"/>
    <w:rsid w:val="00F220BF"/>
    <w:rsid w:val="00F2551D"/>
    <w:rsid w:val="00F264AA"/>
    <w:rsid w:val="00F31248"/>
    <w:rsid w:val="00F31883"/>
    <w:rsid w:val="00F35667"/>
    <w:rsid w:val="00F35A9F"/>
    <w:rsid w:val="00F36F82"/>
    <w:rsid w:val="00F41B04"/>
    <w:rsid w:val="00F43377"/>
    <w:rsid w:val="00F462AF"/>
    <w:rsid w:val="00F46E3C"/>
    <w:rsid w:val="00F51D09"/>
    <w:rsid w:val="00F53837"/>
    <w:rsid w:val="00F55B95"/>
    <w:rsid w:val="00F566B7"/>
    <w:rsid w:val="00F577A8"/>
    <w:rsid w:val="00F60570"/>
    <w:rsid w:val="00F61D23"/>
    <w:rsid w:val="00F6290B"/>
    <w:rsid w:val="00F633FE"/>
    <w:rsid w:val="00F63D5E"/>
    <w:rsid w:val="00F6544C"/>
    <w:rsid w:val="00F65493"/>
    <w:rsid w:val="00F70B1D"/>
    <w:rsid w:val="00F71E63"/>
    <w:rsid w:val="00F736EA"/>
    <w:rsid w:val="00F743AD"/>
    <w:rsid w:val="00F77527"/>
    <w:rsid w:val="00F8099C"/>
    <w:rsid w:val="00F81579"/>
    <w:rsid w:val="00F905C2"/>
    <w:rsid w:val="00F95876"/>
    <w:rsid w:val="00FA36D5"/>
    <w:rsid w:val="00FA4F6F"/>
    <w:rsid w:val="00FA5F45"/>
    <w:rsid w:val="00FB11CC"/>
    <w:rsid w:val="00FB4AC5"/>
    <w:rsid w:val="00FB5733"/>
    <w:rsid w:val="00FB57F0"/>
    <w:rsid w:val="00FB6A99"/>
    <w:rsid w:val="00FB7CA5"/>
    <w:rsid w:val="00FC59E4"/>
    <w:rsid w:val="00FD3DF1"/>
    <w:rsid w:val="00FD4FEF"/>
    <w:rsid w:val="00FD5C17"/>
    <w:rsid w:val="00FE0AA3"/>
    <w:rsid w:val="00FE0C5A"/>
    <w:rsid w:val="00FE141F"/>
    <w:rsid w:val="00FE79B9"/>
    <w:rsid w:val="00FF1AB9"/>
    <w:rsid w:val="00FF465A"/>
    <w:rsid w:val="00FF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Body Text" w:uiPriority="99"/>
    <w:lsdException w:name="Body Text Indent" w:uiPriority="99"/>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48"/>
  </w:style>
  <w:style w:type="paragraph" w:styleId="Heading1">
    <w:name w:val="heading 1"/>
    <w:basedOn w:val="Normal"/>
    <w:next w:val="Normal"/>
    <w:qFormat/>
    <w:rsid w:val="00F31248"/>
    <w:pPr>
      <w:keepNext/>
      <w:jc w:val="right"/>
      <w:outlineLvl w:val="0"/>
    </w:pPr>
    <w:rPr>
      <w:rFonts w:ascii="Arial" w:hAnsi="Arial"/>
      <w:b/>
      <w:sz w:val="24"/>
    </w:rPr>
  </w:style>
  <w:style w:type="paragraph" w:styleId="Heading2">
    <w:name w:val="heading 2"/>
    <w:basedOn w:val="Normal"/>
    <w:next w:val="Normal"/>
    <w:link w:val="Heading2Char"/>
    <w:unhideWhenUsed/>
    <w:qFormat/>
    <w:rsid w:val="006F27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257256"/>
    <w:pPr>
      <w:keepNext/>
      <w:tabs>
        <w:tab w:val="left" w:pos="270"/>
        <w:tab w:val="num" w:pos="720"/>
        <w:tab w:val="left" w:pos="2160"/>
      </w:tabs>
      <w:ind w:left="720" w:hanging="720"/>
      <w:outlineLvl w:val="2"/>
    </w:pPr>
    <w:rPr>
      <w:b/>
      <w:sz w:val="22"/>
    </w:rPr>
  </w:style>
  <w:style w:type="paragraph" w:styleId="Heading4">
    <w:name w:val="heading 4"/>
    <w:basedOn w:val="Normal"/>
    <w:next w:val="Normal"/>
    <w:qFormat/>
    <w:rsid w:val="00F31248"/>
    <w:pPr>
      <w:keepNext/>
      <w:jc w:val="center"/>
      <w:outlineLvl w:val="3"/>
    </w:pPr>
    <w:rPr>
      <w:rFonts w:ascii="Arial" w:hAnsi="Arial"/>
      <w:sz w:val="24"/>
    </w:rPr>
  </w:style>
  <w:style w:type="paragraph" w:styleId="Heading5">
    <w:name w:val="heading 5"/>
    <w:basedOn w:val="Normal"/>
    <w:next w:val="Normal"/>
    <w:qFormat/>
    <w:rsid w:val="00F31248"/>
    <w:pPr>
      <w:keepNext/>
      <w:outlineLvl w:val="4"/>
    </w:pPr>
    <w:rPr>
      <w:rFonts w:ascii="Arial" w:hAnsi="Arial"/>
      <w:b/>
      <w:bCs/>
    </w:rPr>
  </w:style>
  <w:style w:type="paragraph" w:styleId="Heading6">
    <w:name w:val="heading 6"/>
    <w:basedOn w:val="Normal"/>
    <w:next w:val="Normal"/>
    <w:qFormat/>
    <w:rsid w:val="00F31248"/>
    <w:pPr>
      <w:keepNext/>
      <w:ind w:left="1440"/>
      <w:outlineLvl w:val="5"/>
    </w:pPr>
    <w:rPr>
      <w:rFonts w:ascii="Arial" w:hAnsi="Arial"/>
      <w:b/>
    </w:rPr>
  </w:style>
  <w:style w:type="paragraph" w:styleId="Heading7">
    <w:name w:val="heading 7"/>
    <w:basedOn w:val="Normal"/>
    <w:next w:val="Normal"/>
    <w:link w:val="Heading7Char"/>
    <w:qFormat/>
    <w:rsid w:val="00257256"/>
    <w:pPr>
      <w:tabs>
        <w:tab w:val="num" w:pos="1296"/>
      </w:tabs>
      <w:spacing w:before="240" w:after="60"/>
      <w:ind w:left="1296" w:hanging="1296"/>
      <w:outlineLvl w:val="6"/>
    </w:pPr>
    <w:rPr>
      <w:sz w:val="24"/>
      <w:szCs w:val="24"/>
    </w:rPr>
  </w:style>
  <w:style w:type="paragraph" w:styleId="Heading8">
    <w:name w:val="heading 8"/>
    <w:basedOn w:val="Normal"/>
    <w:next w:val="Normal"/>
    <w:link w:val="Heading8Char"/>
    <w:qFormat/>
    <w:rsid w:val="00257256"/>
    <w:pPr>
      <w:tabs>
        <w:tab w:val="num" w:pos="1440"/>
      </w:tabs>
      <w:spacing w:before="240" w:after="60"/>
      <w:ind w:left="1440" w:hanging="1440"/>
      <w:outlineLvl w:val="7"/>
    </w:pPr>
    <w:rPr>
      <w:i/>
      <w:iCs/>
      <w:sz w:val="24"/>
      <w:szCs w:val="24"/>
    </w:rPr>
  </w:style>
  <w:style w:type="paragraph" w:styleId="Heading9">
    <w:name w:val="heading 9"/>
    <w:basedOn w:val="Normal"/>
    <w:next w:val="Normal"/>
    <w:link w:val="Heading9Char"/>
    <w:qFormat/>
    <w:rsid w:val="00257256"/>
    <w:pPr>
      <w:tabs>
        <w:tab w:val="num" w:pos="1584"/>
      </w:tabs>
      <w:spacing w:before="240" w:after="60"/>
      <w:ind w:left="1584" w:hanging="1584"/>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F31248"/>
    <w:pPr>
      <w:ind w:left="1440"/>
    </w:pPr>
    <w:rPr>
      <w:rFonts w:ascii="Arial" w:hAnsi="Arial"/>
      <w:sz w:val="24"/>
    </w:rPr>
  </w:style>
  <w:style w:type="paragraph" w:styleId="BodyText3">
    <w:name w:val="Body Text 3"/>
    <w:basedOn w:val="Normal"/>
    <w:rsid w:val="00F31248"/>
    <w:rPr>
      <w:sz w:val="24"/>
    </w:rPr>
  </w:style>
  <w:style w:type="paragraph" w:styleId="BodyTextIndent2">
    <w:name w:val="Body Text Indent 2"/>
    <w:basedOn w:val="Normal"/>
    <w:rsid w:val="00F31248"/>
    <w:pPr>
      <w:ind w:left="2880"/>
    </w:pPr>
    <w:rPr>
      <w:rFonts w:ascii="Arial" w:hAnsi="Arial"/>
    </w:rPr>
  </w:style>
  <w:style w:type="character" w:customStyle="1" w:styleId="emailstyle17">
    <w:name w:val="emailstyle17"/>
    <w:semiHidden/>
    <w:rsid w:val="00F31248"/>
    <w:rPr>
      <w:rFonts w:ascii="Arial" w:hAnsi="Arial" w:cs="Arial" w:hint="default"/>
      <w:color w:val="000000"/>
      <w:sz w:val="20"/>
      <w:szCs w:val="20"/>
    </w:rPr>
  </w:style>
  <w:style w:type="paragraph" w:styleId="Footer">
    <w:name w:val="footer"/>
    <w:basedOn w:val="Normal"/>
    <w:link w:val="FooterChar"/>
    <w:uiPriority w:val="99"/>
    <w:rsid w:val="00DE2B52"/>
    <w:pPr>
      <w:tabs>
        <w:tab w:val="center" w:pos="4320"/>
        <w:tab w:val="right" w:pos="8640"/>
      </w:tabs>
    </w:pPr>
  </w:style>
  <w:style w:type="character" w:styleId="PageNumber">
    <w:name w:val="page number"/>
    <w:basedOn w:val="DefaultParagraphFont"/>
    <w:rsid w:val="00DE2B52"/>
  </w:style>
  <w:style w:type="paragraph" w:styleId="Header">
    <w:name w:val="header"/>
    <w:basedOn w:val="Normal"/>
    <w:link w:val="HeaderChar"/>
    <w:uiPriority w:val="99"/>
    <w:rsid w:val="00DE2B52"/>
    <w:pPr>
      <w:tabs>
        <w:tab w:val="center" w:pos="4320"/>
        <w:tab w:val="right" w:pos="8640"/>
      </w:tabs>
    </w:pPr>
  </w:style>
  <w:style w:type="paragraph" w:styleId="NormalWeb">
    <w:name w:val="Normal (Web)"/>
    <w:basedOn w:val="Normal"/>
    <w:uiPriority w:val="99"/>
    <w:rsid w:val="00487CB1"/>
    <w:pPr>
      <w:spacing w:before="100" w:beforeAutospacing="1" w:after="100" w:afterAutospacing="1"/>
    </w:pPr>
    <w:rPr>
      <w:sz w:val="24"/>
      <w:szCs w:val="24"/>
    </w:rPr>
  </w:style>
  <w:style w:type="paragraph" w:customStyle="1" w:styleId="BodyText1">
    <w:name w:val="Body Text1"/>
    <w:link w:val="bodytextChar"/>
    <w:rsid w:val="00355728"/>
    <w:pPr>
      <w:overflowPunct w:val="0"/>
      <w:autoSpaceDE w:val="0"/>
      <w:autoSpaceDN w:val="0"/>
      <w:adjustRightInd w:val="0"/>
      <w:spacing w:before="100" w:after="100"/>
      <w:jc w:val="both"/>
      <w:textAlignment w:val="baseline"/>
    </w:pPr>
    <w:rPr>
      <w:rFonts w:ascii="Times" w:hAnsi="Times"/>
      <w:sz w:val="22"/>
    </w:rPr>
  </w:style>
  <w:style w:type="character" w:customStyle="1" w:styleId="bodytextChar">
    <w:name w:val="body text Char"/>
    <w:link w:val="BodyText1"/>
    <w:rsid w:val="00355728"/>
    <w:rPr>
      <w:rFonts w:ascii="Times" w:hAnsi="Times"/>
      <w:sz w:val="22"/>
      <w:lang w:val="en-US" w:eastAsia="en-US" w:bidi="ar-SA"/>
    </w:rPr>
  </w:style>
  <w:style w:type="paragraph" w:styleId="PlainText">
    <w:name w:val="Plain Text"/>
    <w:basedOn w:val="Normal"/>
    <w:link w:val="PlainTextChar"/>
    <w:uiPriority w:val="99"/>
    <w:unhideWhenUsed/>
    <w:rsid w:val="009E27A1"/>
    <w:rPr>
      <w:rFonts w:ascii="Consolas" w:eastAsia="Calibri" w:hAnsi="Consolas"/>
      <w:sz w:val="21"/>
      <w:szCs w:val="21"/>
    </w:rPr>
  </w:style>
  <w:style w:type="character" w:customStyle="1" w:styleId="PlainTextChar">
    <w:name w:val="Plain Text Char"/>
    <w:link w:val="PlainText"/>
    <w:uiPriority w:val="99"/>
    <w:rsid w:val="009E27A1"/>
    <w:rPr>
      <w:rFonts w:ascii="Consolas" w:eastAsia="Calibri" w:hAnsi="Consolas" w:cs="Times New Roman"/>
      <w:sz w:val="21"/>
      <w:szCs w:val="21"/>
    </w:rPr>
  </w:style>
  <w:style w:type="paragraph" w:styleId="DocumentMap">
    <w:name w:val="Document Map"/>
    <w:basedOn w:val="Normal"/>
    <w:link w:val="DocumentMapChar"/>
    <w:rsid w:val="0063638E"/>
    <w:rPr>
      <w:rFonts w:ascii="Tahoma" w:hAnsi="Tahoma"/>
      <w:sz w:val="16"/>
      <w:szCs w:val="16"/>
    </w:rPr>
  </w:style>
  <w:style w:type="character" w:customStyle="1" w:styleId="DocumentMapChar">
    <w:name w:val="Document Map Char"/>
    <w:link w:val="DocumentMap"/>
    <w:rsid w:val="0063638E"/>
    <w:rPr>
      <w:rFonts w:ascii="Tahoma" w:hAnsi="Tahoma" w:cs="Tahoma"/>
      <w:sz w:val="16"/>
      <w:szCs w:val="16"/>
    </w:rPr>
  </w:style>
  <w:style w:type="character" w:styleId="Hyperlink">
    <w:name w:val="Hyperlink"/>
    <w:rsid w:val="007517A8"/>
    <w:rPr>
      <w:color w:val="0000FF"/>
      <w:u w:val="single"/>
    </w:rPr>
  </w:style>
  <w:style w:type="character" w:customStyle="1" w:styleId="Heading2Char">
    <w:name w:val="Heading 2 Char"/>
    <w:link w:val="Heading2"/>
    <w:rsid w:val="006F27B8"/>
    <w:rPr>
      <w:rFonts w:ascii="Cambria" w:eastAsia="Times New Roman" w:hAnsi="Cambria" w:cs="Times New Roman"/>
      <w:b/>
      <w:bCs/>
      <w:i/>
      <w:iCs/>
      <w:sz w:val="28"/>
      <w:szCs w:val="28"/>
    </w:rPr>
  </w:style>
  <w:style w:type="table" w:styleId="TableGrid">
    <w:name w:val="Table Grid"/>
    <w:basedOn w:val="TableNormal"/>
    <w:rsid w:val="002F1D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qFormat/>
    <w:rsid w:val="00790552"/>
    <w:rPr>
      <w:i/>
      <w:iCs/>
    </w:rPr>
  </w:style>
  <w:style w:type="character" w:customStyle="1" w:styleId="apple-style-span">
    <w:name w:val="apple-style-span"/>
    <w:rsid w:val="00DB4247"/>
  </w:style>
  <w:style w:type="character" w:customStyle="1" w:styleId="HeaderChar">
    <w:name w:val="Header Char"/>
    <w:link w:val="Header"/>
    <w:uiPriority w:val="99"/>
    <w:rsid w:val="00A975B7"/>
  </w:style>
  <w:style w:type="character" w:customStyle="1" w:styleId="FooterChar">
    <w:name w:val="Footer Char"/>
    <w:link w:val="Footer"/>
    <w:uiPriority w:val="99"/>
    <w:rsid w:val="007E2FC6"/>
  </w:style>
  <w:style w:type="paragraph" w:styleId="BodyText">
    <w:name w:val="Body Text"/>
    <w:basedOn w:val="Normal"/>
    <w:link w:val="BodyTextChar0"/>
    <w:uiPriority w:val="99"/>
    <w:unhideWhenUsed/>
    <w:rsid w:val="007B5BB5"/>
    <w:pPr>
      <w:widowControl w:val="0"/>
      <w:autoSpaceDE w:val="0"/>
      <w:autoSpaceDN w:val="0"/>
      <w:adjustRightInd w:val="0"/>
      <w:spacing w:after="120"/>
    </w:pPr>
    <w:rPr>
      <w:rFonts w:ascii="Arial" w:hAnsi="Arial"/>
      <w:sz w:val="24"/>
      <w:szCs w:val="24"/>
    </w:rPr>
  </w:style>
  <w:style w:type="character" w:customStyle="1" w:styleId="BodyTextChar0">
    <w:name w:val="Body Text Char"/>
    <w:link w:val="BodyText"/>
    <w:uiPriority w:val="99"/>
    <w:rsid w:val="007B5BB5"/>
    <w:rPr>
      <w:rFonts w:ascii="Arial" w:hAnsi="Arial"/>
      <w:sz w:val="24"/>
      <w:szCs w:val="24"/>
    </w:rPr>
  </w:style>
  <w:style w:type="paragraph" w:styleId="BodyTextIndent">
    <w:name w:val="Body Text Indent"/>
    <w:basedOn w:val="Normal"/>
    <w:link w:val="BodyTextIndentChar"/>
    <w:uiPriority w:val="99"/>
    <w:unhideWhenUsed/>
    <w:rsid w:val="007B5BB5"/>
    <w:pPr>
      <w:widowControl w:val="0"/>
      <w:autoSpaceDE w:val="0"/>
      <w:autoSpaceDN w:val="0"/>
      <w:adjustRightInd w:val="0"/>
      <w:spacing w:after="120"/>
      <w:ind w:left="360"/>
    </w:pPr>
    <w:rPr>
      <w:rFonts w:ascii="Arial" w:hAnsi="Arial"/>
      <w:sz w:val="24"/>
      <w:szCs w:val="24"/>
    </w:rPr>
  </w:style>
  <w:style w:type="character" w:customStyle="1" w:styleId="BodyTextIndentChar">
    <w:name w:val="Body Text Indent Char"/>
    <w:link w:val="BodyTextIndent"/>
    <w:uiPriority w:val="99"/>
    <w:rsid w:val="007B5BB5"/>
    <w:rPr>
      <w:rFonts w:ascii="Arial" w:hAnsi="Arial"/>
      <w:sz w:val="24"/>
      <w:szCs w:val="24"/>
    </w:rPr>
  </w:style>
  <w:style w:type="paragraph" w:customStyle="1" w:styleId="ResumeBullet">
    <w:name w:val="Resume Bullet"/>
    <w:basedOn w:val="Normal"/>
    <w:next w:val="ResumeBullet2"/>
    <w:rsid w:val="00257256"/>
    <w:pPr>
      <w:keepLines/>
      <w:widowControl w:val="0"/>
      <w:numPr>
        <w:numId w:val="2"/>
      </w:numPr>
      <w:spacing w:before="60"/>
    </w:pPr>
    <w:rPr>
      <w:szCs w:val="24"/>
    </w:rPr>
  </w:style>
  <w:style w:type="paragraph" w:customStyle="1" w:styleId="ResumeBullet2">
    <w:name w:val="Resume Bullet 2"/>
    <w:rsid w:val="00257256"/>
    <w:pPr>
      <w:numPr>
        <w:ilvl w:val="1"/>
        <w:numId w:val="2"/>
      </w:numPr>
    </w:pPr>
    <w:rPr>
      <w:noProof/>
    </w:rPr>
  </w:style>
  <w:style w:type="paragraph" w:customStyle="1" w:styleId="ResBulletpoint">
    <w:name w:val="Res_Bullet point"/>
    <w:basedOn w:val="Normal"/>
    <w:rsid w:val="00257256"/>
    <w:pPr>
      <w:numPr>
        <w:numId w:val="3"/>
      </w:numPr>
      <w:spacing w:after="60"/>
    </w:pPr>
    <w:rPr>
      <w:rFonts w:ascii="Arial" w:hAnsi="Arial" w:cs="Arial"/>
    </w:rPr>
  </w:style>
  <w:style w:type="paragraph" w:customStyle="1" w:styleId="ResumeBodyChar">
    <w:name w:val="Resume Body Char"/>
    <w:basedOn w:val="Normal"/>
    <w:link w:val="ResumeBodyCharChar"/>
    <w:rsid w:val="00257256"/>
    <w:pPr>
      <w:spacing w:before="60"/>
    </w:pPr>
    <w:rPr>
      <w:szCs w:val="24"/>
    </w:rPr>
  </w:style>
  <w:style w:type="character" w:customStyle="1" w:styleId="ResumeBodyCharChar">
    <w:name w:val="Resume Body Char Char"/>
    <w:link w:val="ResumeBodyChar"/>
    <w:rsid w:val="00257256"/>
    <w:rPr>
      <w:szCs w:val="24"/>
    </w:rPr>
  </w:style>
  <w:style w:type="character" w:customStyle="1" w:styleId="Heading3Char">
    <w:name w:val="Heading 3 Char"/>
    <w:link w:val="Heading3"/>
    <w:rsid w:val="00257256"/>
    <w:rPr>
      <w:b/>
      <w:sz w:val="22"/>
    </w:rPr>
  </w:style>
  <w:style w:type="character" w:customStyle="1" w:styleId="Heading7Char">
    <w:name w:val="Heading 7 Char"/>
    <w:link w:val="Heading7"/>
    <w:rsid w:val="00257256"/>
    <w:rPr>
      <w:sz w:val="24"/>
      <w:szCs w:val="24"/>
    </w:rPr>
  </w:style>
  <w:style w:type="character" w:customStyle="1" w:styleId="Heading8Char">
    <w:name w:val="Heading 8 Char"/>
    <w:link w:val="Heading8"/>
    <w:rsid w:val="00257256"/>
    <w:rPr>
      <w:i/>
      <w:iCs/>
      <w:sz w:val="24"/>
      <w:szCs w:val="24"/>
    </w:rPr>
  </w:style>
  <w:style w:type="character" w:customStyle="1" w:styleId="Heading9Char">
    <w:name w:val="Heading 9 Char"/>
    <w:link w:val="Heading9"/>
    <w:rsid w:val="00257256"/>
    <w:rPr>
      <w:rFonts w:ascii="Arial" w:hAnsi="Arial" w:cs="Arial"/>
      <w:sz w:val="22"/>
      <w:szCs w:val="22"/>
    </w:rPr>
  </w:style>
  <w:style w:type="paragraph" w:customStyle="1" w:styleId="ResumeProject">
    <w:name w:val="Resume Project"/>
    <w:basedOn w:val="Normal"/>
    <w:next w:val="Normal"/>
    <w:rsid w:val="00257256"/>
    <w:pPr>
      <w:keepNext/>
      <w:numPr>
        <w:ilvl w:val="1"/>
        <w:numId w:val="1"/>
      </w:numPr>
      <w:spacing w:before="120"/>
      <w:outlineLvl w:val="1"/>
    </w:pPr>
    <w:rPr>
      <w:rFonts w:cs="Arial"/>
      <w:b/>
      <w:bCs/>
      <w:iCs/>
      <w:szCs w:val="28"/>
      <w:u w:val="single"/>
    </w:rPr>
  </w:style>
  <w:style w:type="paragraph" w:customStyle="1" w:styleId="ResumeList">
    <w:name w:val="Resume List"/>
    <w:link w:val="ResumeListChar"/>
    <w:rsid w:val="00257256"/>
    <w:pPr>
      <w:spacing w:before="60"/>
    </w:pPr>
  </w:style>
  <w:style w:type="character" w:customStyle="1" w:styleId="ResumeListChar">
    <w:name w:val="Resume List Char"/>
    <w:link w:val="ResumeList"/>
    <w:rsid w:val="00257256"/>
    <w:rPr>
      <w:lang w:val="en-US" w:eastAsia="en-US" w:bidi="ar-SA"/>
    </w:rPr>
  </w:style>
  <w:style w:type="paragraph" w:customStyle="1" w:styleId="ResBodytext">
    <w:name w:val="Res_Body text"/>
    <w:basedOn w:val="Normal"/>
    <w:rsid w:val="00257256"/>
    <w:pPr>
      <w:spacing w:before="60" w:after="120"/>
    </w:pPr>
    <w:rPr>
      <w:rFonts w:ascii="Arial" w:hAnsi="Arial"/>
    </w:rPr>
  </w:style>
  <w:style w:type="character" w:customStyle="1" w:styleId="blackres1">
    <w:name w:val="blackres1"/>
    <w:rsid w:val="003E5FAD"/>
    <w:rPr>
      <w:rFonts w:ascii="Arial" w:hAnsi="Arial" w:cs="Arial"/>
      <w:color w:val="000000"/>
      <w:sz w:val="20"/>
      <w:szCs w:val="20"/>
    </w:rPr>
  </w:style>
  <w:style w:type="paragraph" w:customStyle="1" w:styleId="TableContents">
    <w:name w:val="Table Contents"/>
    <w:basedOn w:val="Normal"/>
    <w:rsid w:val="00D05522"/>
    <w:pPr>
      <w:widowControl w:val="0"/>
      <w:suppressLineNumbers/>
      <w:suppressAutoHyphens/>
    </w:pPr>
    <w:rPr>
      <w:rFonts w:eastAsia="SimSun" w:cs="Mangal"/>
      <w:kern w:val="2"/>
      <w:sz w:val="24"/>
      <w:szCs w:val="24"/>
      <w:lang w:eastAsia="hi-IN" w:bidi="hi-IN"/>
    </w:rPr>
  </w:style>
  <w:style w:type="paragraph" w:customStyle="1" w:styleId="WW-Default">
    <w:name w:val="WW-Default"/>
    <w:rsid w:val="001D757B"/>
    <w:pPr>
      <w:suppressAutoHyphens/>
      <w:autoSpaceDE w:val="0"/>
    </w:pPr>
    <w:rPr>
      <w:rFonts w:ascii="Arial" w:eastAsia="Arial" w:hAnsi="Arial" w:cs="Arial"/>
      <w:lang w:eastAsia="ar-SA"/>
    </w:rPr>
  </w:style>
  <w:style w:type="paragraph" w:styleId="BalloonText">
    <w:name w:val="Balloon Text"/>
    <w:basedOn w:val="Normal"/>
    <w:link w:val="BalloonTextChar"/>
    <w:rsid w:val="00381796"/>
    <w:rPr>
      <w:rFonts w:ascii="Tahoma" w:hAnsi="Tahoma"/>
      <w:sz w:val="16"/>
      <w:szCs w:val="16"/>
    </w:rPr>
  </w:style>
  <w:style w:type="character" w:customStyle="1" w:styleId="BalloonTextChar">
    <w:name w:val="Balloon Text Char"/>
    <w:link w:val="BalloonText"/>
    <w:rsid w:val="00381796"/>
    <w:rPr>
      <w:rFonts w:ascii="Tahoma" w:hAnsi="Tahoma" w:cs="Tahoma"/>
      <w:sz w:val="16"/>
      <w:szCs w:val="16"/>
    </w:rPr>
  </w:style>
  <w:style w:type="paragraph" w:customStyle="1" w:styleId="HeaderEven">
    <w:name w:val="Header Even"/>
    <w:basedOn w:val="NoSpacing"/>
    <w:qFormat/>
    <w:rsid w:val="00EB1649"/>
    <w:pPr>
      <w:pBdr>
        <w:bottom w:val="single" w:sz="4" w:space="1" w:color="4F81BD"/>
      </w:pBdr>
    </w:pPr>
    <w:rPr>
      <w:rFonts w:ascii="Calibri" w:eastAsia="Calibri" w:hAnsi="Calibri"/>
      <w:b/>
      <w:color w:val="1F497D"/>
      <w:lang w:eastAsia="ja-JP"/>
    </w:rPr>
  </w:style>
  <w:style w:type="paragraph" w:styleId="NoSpacing">
    <w:name w:val="No Spacing"/>
    <w:uiPriority w:val="1"/>
    <w:qFormat/>
    <w:rsid w:val="00EB1649"/>
  </w:style>
  <w:style w:type="paragraph" w:styleId="ListParagraph">
    <w:name w:val="List Paragraph"/>
    <w:basedOn w:val="Normal"/>
    <w:uiPriority w:val="34"/>
    <w:qFormat/>
    <w:rsid w:val="00DE6EC7"/>
    <w:pPr>
      <w:spacing w:after="200" w:line="276" w:lineRule="auto"/>
      <w:ind w:left="720"/>
      <w:contextualSpacing/>
    </w:pPr>
    <w:rPr>
      <w:rFonts w:ascii="Calibri" w:eastAsia="Calibri" w:hAnsi="Calibri"/>
      <w:sz w:val="22"/>
      <w:szCs w:val="22"/>
    </w:rPr>
  </w:style>
  <w:style w:type="character" w:styleId="HTMLTypewriter">
    <w:name w:val="HTML Typewriter"/>
    <w:rsid w:val="00DE6EC7"/>
    <w:rPr>
      <w:rFonts w:ascii="Courier New" w:eastAsia="Times New Roman" w:hAnsi="Courier New" w:cs="Courier New"/>
      <w:sz w:val="20"/>
      <w:szCs w:val="20"/>
    </w:rPr>
  </w:style>
  <w:style w:type="table" w:customStyle="1" w:styleId="LightGrid1">
    <w:name w:val="Light Grid1"/>
    <w:basedOn w:val="TableNormal"/>
    <w:uiPriority w:val="62"/>
    <w:rsid w:val="002F59EA"/>
    <w:rPr>
      <w:rFonts w:ascii="Calibri" w:eastAsia="Calibri" w:hAnsi="Calibri"/>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Strong">
    <w:name w:val="Strong"/>
    <w:basedOn w:val="DefaultParagraphFont"/>
    <w:uiPriority w:val="22"/>
    <w:qFormat/>
    <w:rsid w:val="008044FA"/>
    <w:rPr>
      <w:b/>
      <w:bCs/>
    </w:rPr>
  </w:style>
  <w:style w:type="paragraph" w:customStyle="1" w:styleId="feature">
    <w:name w:val="feature"/>
    <w:basedOn w:val="Normal"/>
    <w:rsid w:val="00F0613F"/>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Body Text" w:uiPriority="99"/>
    <w:lsdException w:name="Body Text Indent" w:uiPriority="99"/>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48"/>
  </w:style>
  <w:style w:type="paragraph" w:styleId="Heading1">
    <w:name w:val="heading 1"/>
    <w:basedOn w:val="Normal"/>
    <w:next w:val="Normal"/>
    <w:qFormat/>
    <w:rsid w:val="00F31248"/>
    <w:pPr>
      <w:keepNext/>
      <w:jc w:val="right"/>
      <w:outlineLvl w:val="0"/>
    </w:pPr>
    <w:rPr>
      <w:rFonts w:ascii="Arial" w:hAnsi="Arial"/>
      <w:b/>
      <w:sz w:val="24"/>
    </w:rPr>
  </w:style>
  <w:style w:type="paragraph" w:styleId="Heading2">
    <w:name w:val="heading 2"/>
    <w:basedOn w:val="Normal"/>
    <w:next w:val="Normal"/>
    <w:link w:val="Heading2Char"/>
    <w:unhideWhenUsed/>
    <w:qFormat/>
    <w:rsid w:val="006F27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257256"/>
    <w:pPr>
      <w:keepNext/>
      <w:tabs>
        <w:tab w:val="left" w:pos="270"/>
        <w:tab w:val="num" w:pos="720"/>
        <w:tab w:val="left" w:pos="2160"/>
      </w:tabs>
      <w:ind w:left="720" w:hanging="720"/>
      <w:outlineLvl w:val="2"/>
    </w:pPr>
    <w:rPr>
      <w:b/>
      <w:sz w:val="22"/>
    </w:rPr>
  </w:style>
  <w:style w:type="paragraph" w:styleId="Heading4">
    <w:name w:val="heading 4"/>
    <w:basedOn w:val="Normal"/>
    <w:next w:val="Normal"/>
    <w:qFormat/>
    <w:rsid w:val="00F31248"/>
    <w:pPr>
      <w:keepNext/>
      <w:jc w:val="center"/>
      <w:outlineLvl w:val="3"/>
    </w:pPr>
    <w:rPr>
      <w:rFonts w:ascii="Arial" w:hAnsi="Arial"/>
      <w:sz w:val="24"/>
    </w:rPr>
  </w:style>
  <w:style w:type="paragraph" w:styleId="Heading5">
    <w:name w:val="heading 5"/>
    <w:basedOn w:val="Normal"/>
    <w:next w:val="Normal"/>
    <w:qFormat/>
    <w:rsid w:val="00F31248"/>
    <w:pPr>
      <w:keepNext/>
      <w:outlineLvl w:val="4"/>
    </w:pPr>
    <w:rPr>
      <w:rFonts w:ascii="Arial" w:hAnsi="Arial"/>
      <w:b/>
      <w:bCs/>
    </w:rPr>
  </w:style>
  <w:style w:type="paragraph" w:styleId="Heading6">
    <w:name w:val="heading 6"/>
    <w:basedOn w:val="Normal"/>
    <w:next w:val="Normal"/>
    <w:qFormat/>
    <w:rsid w:val="00F31248"/>
    <w:pPr>
      <w:keepNext/>
      <w:ind w:left="1440"/>
      <w:outlineLvl w:val="5"/>
    </w:pPr>
    <w:rPr>
      <w:rFonts w:ascii="Arial" w:hAnsi="Arial"/>
      <w:b/>
    </w:rPr>
  </w:style>
  <w:style w:type="paragraph" w:styleId="Heading7">
    <w:name w:val="heading 7"/>
    <w:basedOn w:val="Normal"/>
    <w:next w:val="Normal"/>
    <w:link w:val="Heading7Char"/>
    <w:qFormat/>
    <w:rsid w:val="00257256"/>
    <w:pPr>
      <w:tabs>
        <w:tab w:val="num" w:pos="1296"/>
      </w:tabs>
      <w:spacing w:before="240" w:after="60"/>
      <w:ind w:left="1296" w:hanging="1296"/>
      <w:outlineLvl w:val="6"/>
    </w:pPr>
    <w:rPr>
      <w:sz w:val="24"/>
      <w:szCs w:val="24"/>
    </w:rPr>
  </w:style>
  <w:style w:type="paragraph" w:styleId="Heading8">
    <w:name w:val="heading 8"/>
    <w:basedOn w:val="Normal"/>
    <w:next w:val="Normal"/>
    <w:link w:val="Heading8Char"/>
    <w:qFormat/>
    <w:rsid w:val="00257256"/>
    <w:pPr>
      <w:tabs>
        <w:tab w:val="num" w:pos="1440"/>
      </w:tabs>
      <w:spacing w:before="240" w:after="60"/>
      <w:ind w:left="1440" w:hanging="1440"/>
      <w:outlineLvl w:val="7"/>
    </w:pPr>
    <w:rPr>
      <w:i/>
      <w:iCs/>
      <w:sz w:val="24"/>
      <w:szCs w:val="24"/>
    </w:rPr>
  </w:style>
  <w:style w:type="paragraph" w:styleId="Heading9">
    <w:name w:val="heading 9"/>
    <w:basedOn w:val="Normal"/>
    <w:next w:val="Normal"/>
    <w:link w:val="Heading9Char"/>
    <w:qFormat/>
    <w:rsid w:val="00257256"/>
    <w:pPr>
      <w:tabs>
        <w:tab w:val="num" w:pos="1584"/>
      </w:tabs>
      <w:spacing w:before="240" w:after="60"/>
      <w:ind w:left="1584" w:hanging="1584"/>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F31248"/>
    <w:pPr>
      <w:ind w:left="1440"/>
    </w:pPr>
    <w:rPr>
      <w:rFonts w:ascii="Arial" w:hAnsi="Arial"/>
      <w:sz w:val="24"/>
    </w:rPr>
  </w:style>
  <w:style w:type="paragraph" w:styleId="BodyText3">
    <w:name w:val="Body Text 3"/>
    <w:basedOn w:val="Normal"/>
    <w:rsid w:val="00F31248"/>
    <w:rPr>
      <w:sz w:val="24"/>
    </w:rPr>
  </w:style>
  <w:style w:type="paragraph" w:styleId="BodyTextIndent2">
    <w:name w:val="Body Text Indent 2"/>
    <w:basedOn w:val="Normal"/>
    <w:rsid w:val="00F31248"/>
    <w:pPr>
      <w:ind w:left="2880"/>
    </w:pPr>
    <w:rPr>
      <w:rFonts w:ascii="Arial" w:hAnsi="Arial"/>
    </w:rPr>
  </w:style>
  <w:style w:type="character" w:customStyle="1" w:styleId="emailstyle17">
    <w:name w:val="emailstyle17"/>
    <w:semiHidden/>
    <w:rsid w:val="00F31248"/>
    <w:rPr>
      <w:rFonts w:ascii="Arial" w:hAnsi="Arial" w:cs="Arial" w:hint="default"/>
      <w:color w:val="000000"/>
      <w:sz w:val="20"/>
      <w:szCs w:val="20"/>
    </w:rPr>
  </w:style>
  <w:style w:type="paragraph" w:styleId="Footer">
    <w:name w:val="footer"/>
    <w:basedOn w:val="Normal"/>
    <w:link w:val="FooterChar"/>
    <w:uiPriority w:val="99"/>
    <w:rsid w:val="00DE2B52"/>
    <w:pPr>
      <w:tabs>
        <w:tab w:val="center" w:pos="4320"/>
        <w:tab w:val="right" w:pos="8640"/>
      </w:tabs>
    </w:pPr>
  </w:style>
  <w:style w:type="character" w:styleId="PageNumber">
    <w:name w:val="page number"/>
    <w:basedOn w:val="DefaultParagraphFont"/>
    <w:rsid w:val="00DE2B52"/>
  </w:style>
  <w:style w:type="paragraph" w:styleId="Header">
    <w:name w:val="header"/>
    <w:basedOn w:val="Normal"/>
    <w:link w:val="HeaderChar"/>
    <w:uiPriority w:val="99"/>
    <w:rsid w:val="00DE2B52"/>
    <w:pPr>
      <w:tabs>
        <w:tab w:val="center" w:pos="4320"/>
        <w:tab w:val="right" w:pos="8640"/>
      </w:tabs>
    </w:pPr>
  </w:style>
  <w:style w:type="paragraph" w:styleId="NormalWeb">
    <w:name w:val="Normal (Web)"/>
    <w:basedOn w:val="Normal"/>
    <w:uiPriority w:val="99"/>
    <w:rsid w:val="00487CB1"/>
    <w:pPr>
      <w:spacing w:before="100" w:beforeAutospacing="1" w:after="100" w:afterAutospacing="1"/>
    </w:pPr>
    <w:rPr>
      <w:sz w:val="24"/>
      <w:szCs w:val="24"/>
    </w:rPr>
  </w:style>
  <w:style w:type="paragraph" w:customStyle="1" w:styleId="BodyText1">
    <w:name w:val="Body Text1"/>
    <w:link w:val="bodytextChar"/>
    <w:rsid w:val="00355728"/>
    <w:pPr>
      <w:overflowPunct w:val="0"/>
      <w:autoSpaceDE w:val="0"/>
      <w:autoSpaceDN w:val="0"/>
      <w:adjustRightInd w:val="0"/>
      <w:spacing w:before="100" w:after="100"/>
      <w:jc w:val="both"/>
      <w:textAlignment w:val="baseline"/>
    </w:pPr>
    <w:rPr>
      <w:rFonts w:ascii="Times" w:hAnsi="Times"/>
      <w:sz w:val="22"/>
    </w:rPr>
  </w:style>
  <w:style w:type="character" w:customStyle="1" w:styleId="bodytextChar">
    <w:name w:val="body text Char"/>
    <w:link w:val="BodyText1"/>
    <w:rsid w:val="00355728"/>
    <w:rPr>
      <w:rFonts w:ascii="Times" w:hAnsi="Times"/>
      <w:sz w:val="22"/>
      <w:lang w:val="en-US" w:eastAsia="en-US" w:bidi="ar-SA"/>
    </w:rPr>
  </w:style>
  <w:style w:type="paragraph" w:styleId="PlainText">
    <w:name w:val="Plain Text"/>
    <w:basedOn w:val="Normal"/>
    <w:link w:val="PlainTextChar"/>
    <w:uiPriority w:val="99"/>
    <w:unhideWhenUsed/>
    <w:rsid w:val="009E27A1"/>
    <w:rPr>
      <w:rFonts w:ascii="Consolas" w:eastAsia="Calibri" w:hAnsi="Consolas"/>
      <w:sz w:val="21"/>
      <w:szCs w:val="21"/>
    </w:rPr>
  </w:style>
  <w:style w:type="character" w:customStyle="1" w:styleId="PlainTextChar">
    <w:name w:val="Plain Text Char"/>
    <w:link w:val="PlainText"/>
    <w:uiPriority w:val="99"/>
    <w:rsid w:val="009E27A1"/>
    <w:rPr>
      <w:rFonts w:ascii="Consolas" w:eastAsia="Calibri" w:hAnsi="Consolas" w:cs="Times New Roman"/>
      <w:sz w:val="21"/>
      <w:szCs w:val="21"/>
    </w:rPr>
  </w:style>
  <w:style w:type="paragraph" w:styleId="DocumentMap">
    <w:name w:val="Document Map"/>
    <w:basedOn w:val="Normal"/>
    <w:link w:val="DocumentMapChar"/>
    <w:rsid w:val="0063638E"/>
    <w:rPr>
      <w:rFonts w:ascii="Tahoma" w:hAnsi="Tahoma"/>
      <w:sz w:val="16"/>
      <w:szCs w:val="16"/>
    </w:rPr>
  </w:style>
  <w:style w:type="character" w:customStyle="1" w:styleId="DocumentMapChar">
    <w:name w:val="Document Map Char"/>
    <w:link w:val="DocumentMap"/>
    <w:rsid w:val="0063638E"/>
    <w:rPr>
      <w:rFonts w:ascii="Tahoma" w:hAnsi="Tahoma" w:cs="Tahoma"/>
      <w:sz w:val="16"/>
      <w:szCs w:val="16"/>
    </w:rPr>
  </w:style>
  <w:style w:type="character" w:styleId="Hyperlink">
    <w:name w:val="Hyperlink"/>
    <w:rsid w:val="007517A8"/>
    <w:rPr>
      <w:color w:val="0000FF"/>
      <w:u w:val="single"/>
    </w:rPr>
  </w:style>
  <w:style w:type="character" w:customStyle="1" w:styleId="Heading2Char">
    <w:name w:val="Heading 2 Char"/>
    <w:link w:val="Heading2"/>
    <w:rsid w:val="006F27B8"/>
    <w:rPr>
      <w:rFonts w:ascii="Cambria" w:eastAsia="Times New Roman" w:hAnsi="Cambria" w:cs="Times New Roman"/>
      <w:b/>
      <w:bCs/>
      <w:i/>
      <w:iCs/>
      <w:sz w:val="28"/>
      <w:szCs w:val="28"/>
    </w:rPr>
  </w:style>
  <w:style w:type="table" w:styleId="TableGrid">
    <w:name w:val="Table Grid"/>
    <w:basedOn w:val="TableNormal"/>
    <w:rsid w:val="002F1D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qFormat/>
    <w:rsid w:val="00790552"/>
    <w:rPr>
      <w:i/>
      <w:iCs/>
    </w:rPr>
  </w:style>
  <w:style w:type="character" w:customStyle="1" w:styleId="apple-style-span">
    <w:name w:val="apple-style-span"/>
    <w:rsid w:val="00DB4247"/>
  </w:style>
  <w:style w:type="character" w:customStyle="1" w:styleId="HeaderChar">
    <w:name w:val="Header Char"/>
    <w:link w:val="Header"/>
    <w:uiPriority w:val="99"/>
    <w:rsid w:val="00A975B7"/>
  </w:style>
  <w:style w:type="character" w:customStyle="1" w:styleId="FooterChar">
    <w:name w:val="Footer Char"/>
    <w:link w:val="Footer"/>
    <w:uiPriority w:val="99"/>
    <w:rsid w:val="007E2FC6"/>
  </w:style>
  <w:style w:type="paragraph" w:styleId="BodyText">
    <w:name w:val="Body Text"/>
    <w:basedOn w:val="Normal"/>
    <w:link w:val="BodyTextChar0"/>
    <w:uiPriority w:val="99"/>
    <w:unhideWhenUsed/>
    <w:rsid w:val="007B5BB5"/>
    <w:pPr>
      <w:widowControl w:val="0"/>
      <w:autoSpaceDE w:val="0"/>
      <w:autoSpaceDN w:val="0"/>
      <w:adjustRightInd w:val="0"/>
      <w:spacing w:after="120"/>
    </w:pPr>
    <w:rPr>
      <w:rFonts w:ascii="Arial" w:hAnsi="Arial"/>
      <w:sz w:val="24"/>
      <w:szCs w:val="24"/>
    </w:rPr>
  </w:style>
  <w:style w:type="character" w:customStyle="1" w:styleId="BodyTextChar0">
    <w:name w:val="Body Text Char"/>
    <w:link w:val="BodyText"/>
    <w:uiPriority w:val="99"/>
    <w:rsid w:val="007B5BB5"/>
    <w:rPr>
      <w:rFonts w:ascii="Arial" w:hAnsi="Arial"/>
      <w:sz w:val="24"/>
      <w:szCs w:val="24"/>
    </w:rPr>
  </w:style>
  <w:style w:type="paragraph" w:styleId="BodyTextIndent">
    <w:name w:val="Body Text Indent"/>
    <w:basedOn w:val="Normal"/>
    <w:link w:val="BodyTextIndentChar"/>
    <w:uiPriority w:val="99"/>
    <w:unhideWhenUsed/>
    <w:rsid w:val="007B5BB5"/>
    <w:pPr>
      <w:widowControl w:val="0"/>
      <w:autoSpaceDE w:val="0"/>
      <w:autoSpaceDN w:val="0"/>
      <w:adjustRightInd w:val="0"/>
      <w:spacing w:after="120"/>
      <w:ind w:left="360"/>
    </w:pPr>
    <w:rPr>
      <w:rFonts w:ascii="Arial" w:hAnsi="Arial"/>
      <w:sz w:val="24"/>
      <w:szCs w:val="24"/>
    </w:rPr>
  </w:style>
  <w:style w:type="character" w:customStyle="1" w:styleId="BodyTextIndentChar">
    <w:name w:val="Body Text Indent Char"/>
    <w:link w:val="BodyTextIndent"/>
    <w:uiPriority w:val="99"/>
    <w:rsid w:val="007B5BB5"/>
    <w:rPr>
      <w:rFonts w:ascii="Arial" w:hAnsi="Arial"/>
      <w:sz w:val="24"/>
      <w:szCs w:val="24"/>
    </w:rPr>
  </w:style>
  <w:style w:type="paragraph" w:customStyle="1" w:styleId="ResumeBullet">
    <w:name w:val="Resume Bullet"/>
    <w:basedOn w:val="Normal"/>
    <w:next w:val="ResumeBullet2"/>
    <w:rsid w:val="00257256"/>
    <w:pPr>
      <w:keepLines/>
      <w:widowControl w:val="0"/>
      <w:numPr>
        <w:numId w:val="2"/>
      </w:numPr>
      <w:spacing w:before="60"/>
    </w:pPr>
    <w:rPr>
      <w:szCs w:val="24"/>
    </w:rPr>
  </w:style>
  <w:style w:type="paragraph" w:customStyle="1" w:styleId="ResumeBullet2">
    <w:name w:val="Resume Bullet 2"/>
    <w:rsid w:val="00257256"/>
    <w:pPr>
      <w:numPr>
        <w:ilvl w:val="1"/>
        <w:numId w:val="2"/>
      </w:numPr>
    </w:pPr>
    <w:rPr>
      <w:noProof/>
    </w:rPr>
  </w:style>
  <w:style w:type="paragraph" w:customStyle="1" w:styleId="ResBulletpoint">
    <w:name w:val="Res_Bullet point"/>
    <w:basedOn w:val="Normal"/>
    <w:rsid w:val="00257256"/>
    <w:pPr>
      <w:numPr>
        <w:numId w:val="3"/>
      </w:numPr>
      <w:spacing w:after="60"/>
    </w:pPr>
    <w:rPr>
      <w:rFonts w:ascii="Arial" w:hAnsi="Arial" w:cs="Arial"/>
    </w:rPr>
  </w:style>
  <w:style w:type="paragraph" w:customStyle="1" w:styleId="ResumeBodyChar">
    <w:name w:val="Resume Body Char"/>
    <w:basedOn w:val="Normal"/>
    <w:link w:val="ResumeBodyCharChar"/>
    <w:rsid w:val="00257256"/>
    <w:pPr>
      <w:spacing w:before="60"/>
    </w:pPr>
    <w:rPr>
      <w:szCs w:val="24"/>
    </w:rPr>
  </w:style>
  <w:style w:type="character" w:customStyle="1" w:styleId="ResumeBodyCharChar">
    <w:name w:val="Resume Body Char Char"/>
    <w:link w:val="ResumeBodyChar"/>
    <w:rsid w:val="00257256"/>
    <w:rPr>
      <w:szCs w:val="24"/>
    </w:rPr>
  </w:style>
  <w:style w:type="character" w:customStyle="1" w:styleId="Heading3Char">
    <w:name w:val="Heading 3 Char"/>
    <w:link w:val="Heading3"/>
    <w:rsid w:val="00257256"/>
    <w:rPr>
      <w:b/>
      <w:sz w:val="22"/>
    </w:rPr>
  </w:style>
  <w:style w:type="character" w:customStyle="1" w:styleId="Heading7Char">
    <w:name w:val="Heading 7 Char"/>
    <w:link w:val="Heading7"/>
    <w:rsid w:val="00257256"/>
    <w:rPr>
      <w:sz w:val="24"/>
      <w:szCs w:val="24"/>
    </w:rPr>
  </w:style>
  <w:style w:type="character" w:customStyle="1" w:styleId="Heading8Char">
    <w:name w:val="Heading 8 Char"/>
    <w:link w:val="Heading8"/>
    <w:rsid w:val="00257256"/>
    <w:rPr>
      <w:i/>
      <w:iCs/>
      <w:sz w:val="24"/>
      <w:szCs w:val="24"/>
    </w:rPr>
  </w:style>
  <w:style w:type="character" w:customStyle="1" w:styleId="Heading9Char">
    <w:name w:val="Heading 9 Char"/>
    <w:link w:val="Heading9"/>
    <w:rsid w:val="00257256"/>
    <w:rPr>
      <w:rFonts w:ascii="Arial" w:hAnsi="Arial" w:cs="Arial"/>
      <w:sz w:val="22"/>
      <w:szCs w:val="22"/>
    </w:rPr>
  </w:style>
  <w:style w:type="paragraph" w:customStyle="1" w:styleId="ResumeProject">
    <w:name w:val="Resume Project"/>
    <w:basedOn w:val="Normal"/>
    <w:next w:val="Normal"/>
    <w:rsid w:val="00257256"/>
    <w:pPr>
      <w:keepNext/>
      <w:numPr>
        <w:ilvl w:val="1"/>
        <w:numId w:val="1"/>
      </w:numPr>
      <w:spacing w:before="120"/>
      <w:outlineLvl w:val="1"/>
    </w:pPr>
    <w:rPr>
      <w:rFonts w:cs="Arial"/>
      <w:b/>
      <w:bCs/>
      <w:iCs/>
      <w:szCs w:val="28"/>
      <w:u w:val="single"/>
    </w:rPr>
  </w:style>
  <w:style w:type="paragraph" w:customStyle="1" w:styleId="ResumeList">
    <w:name w:val="Resume List"/>
    <w:link w:val="ResumeListChar"/>
    <w:rsid w:val="00257256"/>
    <w:pPr>
      <w:spacing w:before="60"/>
    </w:pPr>
  </w:style>
  <w:style w:type="character" w:customStyle="1" w:styleId="ResumeListChar">
    <w:name w:val="Resume List Char"/>
    <w:link w:val="ResumeList"/>
    <w:rsid w:val="00257256"/>
    <w:rPr>
      <w:lang w:val="en-US" w:eastAsia="en-US" w:bidi="ar-SA"/>
    </w:rPr>
  </w:style>
  <w:style w:type="paragraph" w:customStyle="1" w:styleId="ResBodytext">
    <w:name w:val="Res_Body text"/>
    <w:basedOn w:val="Normal"/>
    <w:rsid w:val="00257256"/>
    <w:pPr>
      <w:spacing w:before="60" w:after="120"/>
    </w:pPr>
    <w:rPr>
      <w:rFonts w:ascii="Arial" w:hAnsi="Arial"/>
    </w:rPr>
  </w:style>
  <w:style w:type="character" w:customStyle="1" w:styleId="blackres1">
    <w:name w:val="blackres1"/>
    <w:rsid w:val="003E5FAD"/>
    <w:rPr>
      <w:rFonts w:ascii="Arial" w:hAnsi="Arial" w:cs="Arial"/>
      <w:color w:val="000000"/>
      <w:sz w:val="20"/>
      <w:szCs w:val="20"/>
    </w:rPr>
  </w:style>
  <w:style w:type="paragraph" w:customStyle="1" w:styleId="TableContents">
    <w:name w:val="Table Contents"/>
    <w:basedOn w:val="Normal"/>
    <w:rsid w:val="00D05522"/>
    <w:pPr>
      <w:widowControl w:val="0"/>
      <w:suppressLineNumbers/>
      <w:suppressAutoHyphens/>
    </w:pPr>
    <w:rPr>
      <w:rFonts w:eastAsia="SimSun" w:cs="Mangal"/>
      <w:kern w:val="2"/>
      <w:sz w:val="24"/>
      <w:szCs w:val="24"/>
      <w:lang w:eastAsia="hi-IN" w:bidi="hi-IN"/>
    </w:rPr>
  </w:style>
  <w:style w:type="paragraph" w:customStyle="1" w:styleId="WW-Default">
    <w:name w:val="WW-Default"/>
    <w:rsid w:val="001D757B"/>
    <w:pPr>
      <w:suppressAutoHyphens/>
      <w:autoSpaceDE w:val="0"/>
    </w:pPr>
    <w:rPr>
      <w:rFonts w:ascii="Arial" w:eastAsia="Arial" w:hAnsi="Arial" w:cs="Arial"/>
      <w:lang w:eastAsia="ar-SA"/>
    </w:rPr>
  </w:style>
  <w:style w:type="paragraph" w:styleId="BalloonText">
    <w:name w:val="Balloon Text"/>
    <w:basedOn w:val="Normal"/>
    <w:link w:val="BalloonTextChar"/>
    <w:rsid w:val="00381796"/>
    <w:rPr>
      <w:rFonts w:ascii="Tahoma" w:hAnsi="Tahoma"/>
      <w:sz w:val="16"/>
      <w:szCs w:val="16"/>
    </w:rPr>
  </w:style>
  <w:style w:type="character" w:customStyle="1" w:styleId="BalloonTextChar">
    <w:name w:val="Balloon Text Char"/>
    <w:link w:val="BalloonText"/>
    <w:rsid w:val="00381796"/>
    <w:rPr>
      <w:rFonts w:ascii="Tahoma" w:hAnsi="Tahoma" w:cs="Tahoma"/>
      <w:sz w:val="16"/>
      <w:szCs w:val="16"/>
    </w:rPr>
  </w:style>
  <w:style w:type="paragraph" w:customStyle="1" w:styleId="HeaderEven">
    <w:name w:val="Header Even"/>
    <w:basedOn w:val="NoSpacing"/>
    <w:qFormat/>
    <w:rsid w:val="00EB1649"/>
    <w:pPr>
      <w:pBdr>
        <w:bottom w:val="single" w:sz="4" w:space="1" w:color="4F81BD"/>
      </w:pBdr>
    </w:pPr>
    <w:rPr>
      <w:rFonts w:ascii="Calibri" w:eastAsia="Calibri" w:hAnsi="Calibri"/>
      <w:b/>
      <w:color w:val="1F497D"/>
      <w:lang w:eastAsia="ja-JP"/>
    </w:rPr>
  </w:style>
  <w:style w:type="paragraph" w:styleId="NoSpacing">
    <w:name w:val="No Spacing"/>
    <w:uiPriority w:val="1"/>
    <w:qFormat/>
    <w:rsid w:val="00EB1649"/>
  </w:style>
  <w:style w:type="paragraph" w:styleId="ListParagraph">
    <w:name w:val="List Paragraph"/>
    <w:basedOn w:val="Normal"/>
    <w:uiPriority w:val="34"/>
    <w:qFormat/>
    <w:rsid w:val="00DE6EC7"/>
    <w:pPr>
      <w:spacing w:after="200" w:line="276" w:lineRule="auto"/>
      <w:ind w:left="720"/>
      <w:contextualSpacing/>
    </w:pPr>
    <w:rPr>
      <w:rFonts w:ascii="Calibri" w:eastAsia="Calibri" w:hAnsi="Calibri"/>
      <w:sz w:val="22"/>
      <w:szCs w:val="22"/>
    </w:rPr>
  </w:style>
  <w:style w:type="character" w:styleId="HTMLTypewriter">
    <w:name w:val="HTML Typewriter"/>
    <w:rsid w:val="00DE6EC7"/>
    <w:rPr>
      <w:rFonts w:ascii="Courier New" w:eastAsia="Times New Roman" w:hAnsi="Courier New" w:cs="Courier New"/>
      <w:sz w:val="20"/>
      <w:szCs w:val="20"/>
    </w:rPr>
  </w:style>
  <w:style w:type="table" w:customStyle="1" w:styleId="LightGrid1">
    <w:name w:val="Light Grid1"/>
    <w:basedOn w:val="TableNormal"/>
    <w:uiPriority w:val="62"/>
    <w:rsid w:val="002F59EA"/>
    <w:rPr>
      <w:rFonts w:ascii="Calibri" w:eastAsia="Calibri" w:hAnsi="Calibri"/>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Strong">
    <w:name w:val="Strong"/>
    <w:basedOn w:val="DefaultParagraphFont"/>
    <w:uiPriority w:val="22"/>
    <w:qFormat/>
    <w:rsid w:val="008044FA"/>
    <w:rPr>
      <w:b/>
      <w:bCs/>
    </w:rPr>
  </w:style>
  <w:style w:type="paragraph" w:customStyle="1" w:styleId="feature">
    <w:name w:val="feature"/>
    <w:basedOn w:val="Normal"/>
    <w:rsid w:val="00F0613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59332">
      <w:bodyDiv w:val="1"/>
      <w:marLeft w:val="0"/>
      <w:marRight w:val="0"/>
      <w:marTop w:val="0"/>
      <w:marBottom w:val="0"/>
      <w:divBdr>
        <w:top w:val="none" w:sz="0" w:space="0" w:color="auto"/>
        <w:left w:val="none" w:sz="0" w:space="0" w:color="auto"/>
        <w:bottom w:val="none" w:sz="0" w:space="0" w:color="auto"/>
        <w:right w:val="none" w:sz="0" w:space="0" w:color="auto"/>
      </w:divBdr>
    </w:div>
    <w:div w:id="158158443">
      <w:bodyDiv w:val="1"/>
      <w:marLeft w:val="0"/>
      <w:marRight w:val="0"/>
      <w:marTop w:val="0"/>
      <w:marBottom w:val="0"/>
      <w:divBdr>
        <w:top w:val="none" w:sz="0" w:space="0" w:color="auto"/>
        <w:left w:val="none" w:sz="0" w:space="0" w:color="auto"/>
        <w:bottom w:val="none" w:sz="0" w:space="0" w:color="auto"/>
        <w:right w:val="none" w:sz="0" w:space="0" w:color="auto"/>
      </w:divBdr>
    </w:div>
    <w:div w:id="166555611">
      <w:bodyDiv w:val="1"/>
      <w:marLeft w:val="0"/>
      <w:marRight w:val="0"/>
      <w:marTop w:val="0"/>
      <w:marBottom w:val="0"/>
      <w:divBdr>
        <w:top w:val="none" w:sz="0" w:space="0" w:color="auto"/>
        <w:left w:val="none" w:sz="0" w:space="0" w:color="auto"/>
        <w:bottom w:val="none" w:sz="0" w:space="0" w:color="auto"/>
        <w:right w:val="none" w:sz="0" w:space="0" w:color="auto"/>
      </w:divBdr>
    </w:div>
    <w:div w:id="186022634">
      <w:bodyDiv w:val="1"/>
      <w:marLeft w:val="0"/>
      <w:marRight w:val="0"/>
      <w:marTop w:val="0"/>
      <w:marBottom w:val="0"/>
      <w:divBdr>
        <w:top w:val="none" w:sz="0" w:space="0" w:color="auto"/>
        <w:left w:val="none" w:sz="0" w:space="0" w:color="auto"/>
        <w:bottom w:val="none" w:sz="0" w:space="0" w:color="auto"/>
        <w:right w:val="none" w:sz="0" w:space="0" w:color="auto"/>
      </w:divBdr>
    </w:div>
    <w:div w:id="353269843">
      <w:bodyDiv w:val="1"/>
      <w:marLeft w:val="0"/>
      <w:marRight w:val="0"/>
      <w:marTop w:val="0"/>
      <w:marBottom w:val="0"/>
      <w:divBdr>
        <w:top w:val="none" w:sz="0" w:space="0" w:color="auto"/>
        <w:left w:val="none" w:sz="0" w:space="0" w:color="auto"/>
        <w:bottom w:val="none" w:sz="0" w:space="0" w:color="auto"/>
        <w:right w:val="none" w:sz="0" w:space="0" w:color="auto"/>
      </w:divBdr>
      <w:divsChild>
        <w:div w:id="79064016">
          <w:marLeft w:val="0"/>
          <w:marRight w:val="0"/>
          <w:marTop w:val="0"/>
          <w:marBottom w:val="0"/>
          <w:divBdr>
            <w:top w:val="none" w:sz="0" w:space="0" w:color="auto"/>
            <w:left w:val="none" w:sz="0" w:space="0" w:color="auto"/>
            <w:bottom w:val="none" w:sz="0" w:space="0" w:color="auto"/>
            <w:right w:val="none" w:sz="0" w:space="0" w:color="auto"/>
          </w:divBdr>
        </w:div>
        <w:div w:id="928926869">
          <w:marLeft w:val="0"/>
          <w:marRight w:val="0"/>
          <w:marTop w:val="0"/>
          <w:marBottom w:val="0"/>
          <w:divBdr>
            <w:top w:val="none" w:sz="0" w:space="0" w:color="auto"/>
            <w:left w:val="none" w:sz="0" w:space="0" w:color="auto"/>
            <w:bottom w:val="none" w:sz="0" w:space="0" w:color="auto"/>
            <w:right w:val="none" w:sz="0" w:space="0" w:color="auto"/>
          </w:divBdr>
        </w:div>
      </w:divsChild>
    </w:div>
    <w:div w:id="438532143">
      <w:bodyDiv w:val="1"/>
      <w:marLeft w:val="0"/>
      <w:marRight w:val="0"/>
      <w:marTop w:val="0"/>
      <w:marBottom w:val="0"/>
      <w:divBdr>
        <w:top w:val="none" w:sz="0" w:space="0" w:color="auto"/>
        <w:left w:val="none" w:sz="0" w:space="0" w:color="auto"/>
        <w:bottom w:val="none" w:sz="0" w:space="0" w:color="auto"/>
        <w:right w:val="none" w:sz="0" w:space="0" w:color="auto"/>
      </w:divBdr>
    </w:div>
    <w:div w:id="478304421">
      <w:bodyDiv w:val="1"/>
      <w:marLeft w:val="0"/>
      <w:marRight w:val="0"/>
      <w:marTop w:val="0"/>
      <w:marBottom w:val="0"/>
      <w:divBdr>
        <w:top w:val="none" w:sz="0" w:space="0" w:color="auto"/>
        <w:left w:val="none" w:sz="0" w:space="0" w:color="auto"/>
        <w:bottom w:val="none" w:sz="0" w:space="0" w:color="auto"/>
        <w:right w:val="none" w:sz="0" w:space="0" w:color="auto"/>
      </w:divBdr>
    </w:div>
    <w:div w:id="642085256">
      <w:bodyDiv w:val="1"/>
      <w:marLeft w:val="0"/>
      <w:marRight w:val="0"/>
      <w:marTop w:val="0"/>
      <w:marBottom w:val="0"/>
      <w:divBdr>
        <w:top w:val="none" w:sz="0" w:space="0" w:color="auto"/>
        <w:left w:val="none" w:sz="0" w:space="0" w:color="auto"/>
        <w:bottom w:val="none" w:sz="0" w:space="0" w:color="auto"/>
        <w:right w:val="none" w:sz="0" w:space="0" w:color="auto"/>
      </w:divBdr>
    </w:div>
    <w:div w:id="1004632511">
      <w:bodyDiv w:val="1"/>
      <w:marLeft w:val="0"/>
      <w:marRight w:val="0"/>
      <w:marTop w:val="0"/>
      <w:marBottom w:val="0"/>
      <w:divBdr>
        <w:top w:val="none" w:sz="0" w:space="0" w:color="auto"/>
        <w:left w:val="none" w:sz="0" w:space="0" w:color="auto"/>
        <w:bottom w:val="none" w:sz="0" w:space="0" w:color="auto"/>
        <w:right w:val="none" w:sz="0" w:space="0" w:color="auto"/>
      </w:divBdr>
      <w:divsChild>
        <w:div w:id="150220818">
          <w:marLeft w:val="0"/>
          <w:marRight w:val="0"/>
          <w:marTop w:val="0"/>
          <w:marBottom w:val="0"/>
          <w:divBdr>
            <w:top w:val="none" w:sz="0" w:space="0" w:color="auto"/>
            <w:left w:val="none" w:sz="0" w:space="0" w:color="auto"/>
            <w:bottom w:val="none" w:sz="0" w:space="0" w:color="auto"/>
            <w:right w:val="none" w:sz="0" w:space="0" w:color="auto"/>
          </w:divBdr>
        </w:div>
        <w:div w:id="1843666509">
          <w:marLeft w:val="0"/>
          <w:marRight w:val="0"/>
          <w:marTop w:val="0"/>
          <w:marBottom w:val="0"/>
          <w:divBdr>
            <w:top w:val="none" w:sz="0" w:space="0" w:color="auto"/>
            <w:left w:val="none" w:sz="0" w:space="0" w:color="auto"/>
            <w:bottom w:val="none" w:sz="0" w:space="0" w:color="auto"/>
            <w:right w:val="none" w:sz="0" w:space="0" w:color="auto"/>
          </w:divBdr>
          <w:divsChild>
            <w:div w:id="388117797">
              <w:marLeft w:val="0"/>
              <w:marRight w:val="0"/>
              <w:marTop w:val="0"/>
              <w:marBottom w:val="0"/>
              <w:divBdr>
                <w:top w:val="none" w:sz="0" w:space="0" w:color="auto"/>
                <w:left w:val="none" w:sz="0" w:space="0" w:color="auto"/>
                <w:bottom w:val="none" w:sz="0" w:space="0" w:color="auto"/>
                <w:right w:val="none" w:sz="0" w:space="0" w:color="auto"/>
              </w:divBdr>
              <w:divsChild>
                <w:div w:id="46300585">
                  <w:marLeft w:val="0"/>
                  <w:marRight w:val="0"/>
                  <w:marTop w:val="0"/>
                  <w:marBottom w:val="0"/>
                  <w:divBdr>
                    <w:top w:val="none" w:sz="0" w:space="0" w:color="auto"/>
                    <w:left w:val="none" w:sz="0" w:space="0" w:color="auto"/>
                    <w:bottom w:val="none" w:sz="0" w:space="0" w:color="auto"/>
                    <w:right w:val="none" w:sz="0" w:space="0" w:color="auto"/>
                  </w:divBdr>
                </w:div>
                <w:div w:id="55444708">
                  <w:marLeft w:val="0"/>
                  <w:marRight w:val="0"/>
                  <w:marTop w:val="0"/>
                  <w:marBottom w:val="0"/>
                  <w:divBdr>
                    <w:top w:val="none" w:sz="0" w:space="0" w:color="auto"/>
                    <w:left w:val="none" w:sz="0" w:space="0" w:color="auto"/>
                    <w:bottom w:val="none" w:sz="0" w:space="0" w:color="auto"/>
                    <w:right w:val="none" w:sz="0" w:space="0" w:color="auto"/>
                  </w:divBdr>
                </w:div>
                <w:div w:id="126555325">
                  <w:marLeft w:val="0"/>
                  <w:marRight w:val="0"/>
                  <w:marTop w:val="0"/>
                  <w:marBottom w:val="0"/>
                  <w:divBdr>
                    <w:top w:val="none" w:sz="0" w:space="0" w:color="auto"/>
                    <w:left w:val="none" w:sz="0" w:space="0" w:color="auto"/>
                    <w:bottom w:val="none" w:sz="0" w:space="0" w:color="auto"/>
                    <w:right w:val="none" w:sz="0" w:space="0" w:color="auto"/>
                  </w:divBdr>
                  <w:divsChild>
                    <w:div w:id="473723028">
                      <w:marLeft w:val="0"/>
                      <w:marRight w:val="0"/>
                      <w:marTop w:val="0"/>
                      <w:marBottom w:val="0"/>
                      <w:divBdr>
                        <w:top w:val="none" w:sz="0" w:space="0" w:color="auto"/>
                        <w:left w:val="none" w:sz="0" w:space="0" w:color="auto"/>
                        <w:bottom w:val="none" w:sz="0" w:space="0" w:color="auto"/>
                        <w:right w:val="none" w:sz="0" w:space="0" w:color="auto"/>
                      </w:divBdr>
                    </w:div>
                    <w:div w:id="956908111">
                      <w:marLeft w:val="0"/>
                      <w:marRight w:val="0"/>
                      <w:marTop w:val="0"/>
                      <w:marBottom w:val="0"/>
                      <w:divBdr>
                        <w:top w:val="none" w:sz="0" w:space="0" w:color="auto"/>
                        <w:left w:val="none" w:sz="0" w:space="0" w:color="auto"/>
                        <w:bottom w:val="none" w:sz="0" w:space="0" w:color="auto"/>
                        <w:right w:val="none" w:sz="0" w:space="0" w:color="auto"/>
                      </w:divBdr>
                    </w:div>
                    <w:div w:id="1211377537">
                      <w:marLeft w:val="0"/>
                      <w:marRight w:val="0"/>
                      <w:marTop w:val="0"/>
                      <w:marBottom w:val="0"/>
                      <w:divBdr>
                        <w:top w:val="none" w:sz="0" w:space="0" w:color="auto"/>
                        <w:left w:val="none" w:sz="0" w:space="0" w:color="auto"/>
                        <w:bottom w:val="none" w:sz="0" w:space="0" w:color="auto"/>
                        <w:right w:val="none" w:sz="0" w:space="0" w:color="auto"/>
                      </w:divBdr>
                      <w:divsChild>
                        <w:div w:id="381905610">
                          <w:marLeft w:val="0"/>
                          <w:marRight w:val="0"/>
                          <w:marTop w:val="0"/>
                          <w:marBottom w:val="0"/>
                          <w:divBdr>
                            <w:top w:val="none" w:sz="0" w:space="0" w:color="auto"/>
                            <w:left w:val="none" w:sz="0" w:space="0" w:color="auto"/>
                            <w:bottom w:val="none" w:sz="0" w:space="0" w:color="auto"/>
                            <w:right w:val="none" w:sz="0" w:space="0" w:color="auto"/>
                          </w:divBdr>
                        </w:div>
                        <w:div w:id="382563385">
                          <w:marLeft w:val="0"/>
                          <w:marRight w:val="0"/>
                          <w:marTop w:val="0"/>
                          <w:marBottom w:val="0"/>
                          <w:divBdr>
                            <w:top w:val="none" w:sz="0" w:space="0" w:color="auto"/>
                            <w:left w:val="none" w:sz="0" w:space="0" w:color="auto"/>
                            <w:bottom w:val="none" w:sz="0" w:space="0" w:color="auto"/>
                            <w:right w:val="none" w:sz="0" w:space="0" w:color="auto"/>
                          </w:divBdr>
                        </w:div>
                        <w:div w:id="7114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7455">
                  <w:marLeft w:val="0"/>
                  <w:marRight w:val="0"/>
                  <w:marTop w:val="0"/>
                  <w:marBottom w:val="0"/>
                  <w:divBdr>
                    <w:top w:val="none" w:sz="0" w:space="0" w:color="auto"/>
                    <w:left w:val="none" w:sz="0" w:space="0" w:color="auto"/>
                    <w:bottom w:val="none" w:sz="0" w:space="0" w:color="auto"/>
                    <w:right w:val="none" w:sz="0" w:space="0" w:color="auto"/>
                  </w:divBdr>
                </w:div>
                <w:div w:id="207649670">
                  <w:marLeft w:val="0"/>
                  <w:marRight w:val="0"/>
                  <w:marTop w:val="0"/>
                  <w:marBottom w:val="0"/>
                  <w:divBdr>
                    <w:top w:val="none" w:sz="0" w:space="0" w:color="auto"/>
                    <w:left w:val="none" w:sz="0" w:space="0" w:color="auto"/>
                    <w:bottom w:val="none" w:sz="0" w:space="0" w:color="auto"/>
                    <w:right w:val="none" w:sz="0" w:space="0" w:color="auto"/>
                  </w:divBdr>
                  <w:divsChild>
                    <w:div w:id="262421595">
                      <w:marLeft w:val="0"/>
                      <w:marRight w:val="0"/>
                      <w:marTop w:val="0"/>
                      <w:marBottom w:val="0"/>
                      <w:divBdr>
                        <w:top w:val="none" w:sz="0" w:space="0" w:color="auto"/>
                        <w:left w:val="none" w:sz="0" w:space="0" w:color="auto"/>
                        <w:bottom w:val="none" w:sz="0" w:space="0" w:color="auto"/>
                        <w:right w:val="none" w:sz="0" w:space="0" w:color="auto"/>
                      </w:divBdr>
                    </w:div>
                    <w:div w:id="846016813">
                      <w:marLeft w:val="0"/>
                      <w:marRight w:val="0"/>
                      <w:marTop w:val="0"/>
                      <w:marBottom w:val="0"/>
                      <w:divBdr>
                        <w:top w:val="none" w:sz="0" w:space="0" w:color="auto"/>
                        <w:left w:val="none" w:sz="0" w:space="0" w:color="auto"/>
                        <w:bottom w:val="none" w:sz="0" w:space="0" w:color="auto"/>
                        <w:right w:val="none" w:sz="0" w:space="0" w:color="auto"/>
                      </w:divBdr>
                      <w:divsChild>
                        <w:div w:id="2071267737">
                          <w:marLeft w:val="0"/>
                          <w:marRight w:val="0"/>
                          <w:marTop w:val="0"/>
                          <w:marBottom w:val="0"/>
                          <w:divBdr>
                            <w:top w:val="none" w:sz="0" w:space="0" w:color="auto"/>
                            <w:left w:val="none" w:sz="0" w:space="0" w:color="auto"/>
                            <w:bottom w:val="none" w:sz="0" w:space="0" w:color="auto"/>
                            <w:right w:val="none" w:sz="0" w:space="0" w:color="auto"/>
                          </w:divBdr>
                        </w:div>
                      </w:divsChild>
                    </w:div>
                    <w:div w:id="1111974845">
                      <w:marLeft w:val="0"/>
                      <w:marRight w:val="0"/>
                      <w:marTop w:val="0"/>
                      <w:marBottom w:val="0"/>
                      <w:divBdr>
                        <w:top w:val="none" w:sz="0" w:space="0" w:color="auto"/>
                        <w:left w:val="none" w:sz="0" w:space="0" w:color="auto"/>
                        <w:bottom w:val="none" w:sz="0" w:space="0" w:color="auto"/>
                        <w:right w:val="none" w:sz="0" w:space="0" w:color="auto"/>
                      </w:divBdr>
                    </w:div>
                  </w:divsChild>
                </w:div>
                <w:div w:id="248274981">
                  <w:marLeft w:val="0"/>
                  <w:marRight w:val="0"/>
                  <w:marTop w:val="0"/>
                  <w:marBottom w:val="0"/>
                  <w:divBdr>
                    <w:top w:val="none" w:sz="0" w:space="0" w:color="auto"/>
                    <w:left w:val="none" w:sz="0" w:space="0" w:color="auto"/>
                    <w:bottom w:val="none" w:sz="0" w:space="0" w:color="auto"/>
                    <w:right w:val="none" w:sz="0" w:space="0" w:color="auto"/>
                  </w:divBdr>
                </w:div>
                <w:div w:id="421335247">
                  <w:marLeft w:val="0"/>
                  <w:marRight w:val="0"/>
                  <w:marTop w:val="0"/>
                  <w:marBottom w:val="0"/>
                  <w:divBdr>
                    <w:top w:val="none" w:sz="0" w:space="0" w:color="auto"/>
                    <w:left w:val="none" w:sz="0" w:space="0" w:color="auto"/>
                    <w:bottom w:val="none" w:sz="0" w:space="0" w:color="auto"/>
                    <w:right w:val="none" w:sz="0" w:space="0" w:color="auto"/>
                  </w:divBdr>
                  <w:divsChild>
                    <w:div w:id="951283459">
                      <w:marLeft w:val="0"/>
                      <w:marRight w:val="0"/>
                      <w:marTop w:val="0"/>
                      <w:marBottom w:val="0"/>
                      <w:divBdr>
                        <w:top w:val="none" w:sz="0" w:space="0" w:color="auto"/>
                        <w:left w:val="none" w:sz="0" w:space="0" w:color="auto"/>
                        <w:bottom w:val="none" w:sz="0" w:space="0" w:color="auto"/>
                        <w:right w:val="none" w:sz="0" w:space="0" w:color="auto"/>
                      </w:divBdr>
                    </w:div>
                    <w:div w:id="1933468903">
                      <w:marLeft w:val="0"/>
                      <w:marRight w:val="0"/>
                      <w:marTop w:val="0"/>
                      <w:marBottom w:val="0"/>
                      <w:divBdr>
                        <w:top w:val="none" w:sz="0" w:space="0" w:color="auto"/>
                        <w:left w:val="none" w:sz="0" w:space="0" w:color="auto"/>
                        <w:bottom w:val="none" w:sz="0" w:space="0" w:color="auto"/>
                        <w:right w:val="none" w:sz="0" w:space="0" w:color="auto"/>
                      </w:divBdr>
                    </w:div>
                  </w:divsChild>
                </w:div>
                <w:div w:id="572081880">
                  <w:marLeft w:val="0"/>
                  <w:marRight w:val="0"/>
                  <w:marTop w:val="0"/>
                  <w:marBottom w:val="0"/>
                  <w:divBdr>
                    <w:top w:val="none" w:sz="0" w:space="0" w:color="auto"/>
                    <w:left w:val="none" w:sz="0" w:space="0" w:color="auto"/>
                    <w:bottom w:val="none" w:sz="0" w:space="0" w:color="auto"/>
                    <w:right w:val="none" w:sz="0" w:space="0" w:color="auto"/>
                  </w:divBdr>
                  <w:divsChild>
                    <w:div w:id="310641271">
                      <w:marLeft w:val="0"/>
                      <w:marRight w:val="0"/>
                      <w:marTop w:val="0"/>
                      <w:marBottom w:val="0"/>
                      <w:divBdr>
                        <w:top w:val="none" w:sz="0" w:space="0" w:color="auto"/>
                        <w:left w:val="none" w:sz="0" w:space="0" w:color="auto"/>
                        <w:bottom w:val="none" w:sz="0" w:space="0" w:color="auto"/>
                        <w:right w:val="none" w:sz="0" w:space="0" w:color="auto"/>
                      </w:divBdr>
                    </w:div>
                    <w:div w:id="1744258393">
                      <w:marLeft w:val="0"/>
                      <w:marRight w:val="0"/>
                      <w:marTop w:val="0"/>
                      <w:marBottom w:val="0"/>
                      <w:divBdr>
                        <w:top w:val="none" w:sz="0" w:space="0" w:color="auto"/>
                        <w:left w:val="none" w:sz="0" w:space="0" w:color="auto"/>
                        <w:bottom w:val="none" w:sz="0" w:space="0" w:color="auto"/>
                        <w:right w:val="none" w:sz="0" w:space="0" w:color="auto"/>
                      </w:divBdr>
                    </w:div>
                  </w:divsChild>
                </w:div>
                <w:div w:id="737287960">
                  <w:marLeft w:val="0"/>
                  <w:marRight w:val="0"/>
                  <w:marTop w:val="0"/>
                  <w:marBottom w:val="0"/>
                  <w:divBdr>
                    <w:top w:val="none" w:sz="0" w:space="0" w:color="auto"/>
                    <w:left w:val="none" w:sz="0" w:space="0" w:color="auto"/>
                    <w:bottom w:val="none" w:sz="0" w:space="0" w:color="auto"/>
                    <w:right w:val="none" w:sz="0" w:space="0" w:color="auto"/>
                  </w:divBdr>
                  <w:divsChild>
                    <w:div w:id="1102995865">
                      <w:marLeft w:val="0"/>
                      <w:marRight w:val="0"/>
                      <w:marTop w:val="0"/>
                      <w:marBottom w:val="0"/>
                      <w:divBdr>
                        <w:top w:val="none" w:sz="0" w:space="0" w:color="auto"/>
                        <w:left w:val="none" w:sz="0" w:space="0" w:color="auto"/>
                        <w:bottom w:val="none" w:sz="0" w:space="0" w:color="auto"/>
                        <w:right w:val="none" w:sz="0" w:space="0" w:color="auto"/>
                      </w:divBdr>
                    </w:div>
                    <w:div w:id="1321927581">
                      <w:marLeft w:val="0"/>
                      <w:marRight w:val="0"/>
                      <w:marTop w:val="0"/>
                      <w:marBottom w:val="0"/>
                      <w:divBdr>
                        <w:top w:val="none" w:sz="0" w:space="0" w:color="auto"/>
                        <w:left w:val="none" w:sz="0" w:space="0" w:color="auto"/>
                        <w:bottom w:val="none" w:sz="0" w:space="0" w:color="auto"/>
                        <w:right w:val="none" w:sz="0" w:space="0" w:color="auto"/>
                      </w:divBdr>
                    </w:div>
                  </w:divsChild>
                </w:div>
                <w:div w:id="741605997">
                  <w:marLeft w:val="0"/>
                  <w:marRight w:val="0"/>
                  <w:marTop w:val="0"/>
                  <w:marBottom w:val="0"/>
                  <w:divBdr>
                    <w:top w:val="none" w:sz="0" w:space="0" w:color="auto"/>
                    <w:left w:val="none" w:sz="0" w:space="0" w:color="auto"/>
                    <w:bottom w:val="none" w:sz="0" w:space="0" w:color="auto"/>
                    <w:right w:val="none" w:sz="0" w:space="0" w:color="auto"/>
                  </w:divBdr>
                  <w:divsChild>
                    <w:div w:id="1696006695">
                      <w:marLeft w:val="0"/>
                      <w:marRight w:val="0"/>
                      <w:marTop w:val="0"/>
                      <w:marBottom w:val="0"/>
                      <w:divBdr>
                        <w:top w:val="none" w:sz="0" w:space="0" w:color="auto"/>
                        <w:left w:val="none" w:sz="0" w:space="0" w:color="auto"/>
                        <w:bottom w:val="none" w:sz="0" w:space="0" w:color="auto"/>
                        <w:right w:val="none" w:sz="0" w:space="0" w:color="auto"/>
                      </w:divBdr>
                    </w:div>
                  </w:divsChild>
                </w:div>
                <w:div w:id="777992784">
                  <w:marLeft w:val="0"/>
                  <w:marRight w:val="0"/>
                  <w:marTop w:val="0"/>
                  <w:marBottom w:val="0"/>
                  <w:divBdr>
                    <w:top w:val="none" w:sz="0" w:space="0" w:color="auto"/>
                    <w:left w:val="none" w:sz="0" w:space="0" w:color="auto"/>
                    <w:bottom w:val="none" w:sz="0" w:space="0" w:color="auto"/>
                    <w:right w:val="none" w:sz="0" w:space="0" w:color="auto"/>
                  </w:divBdr>
                  <w:divsChild>
                    <w:div w:id="43529698">
                      <w:marLeft w:val="0"/>
                      <w:marRight w:val="0"/>
                      <w:marTop w:val="0"/>
                      <w:marBottom w:val="0"/>
                      <w:divBdr>
                        <w:top w:val="none" w:sz="0" w:space="0" w:color="auto"/>
                        <w:left w:val="none" w:sz="0" w:space="0" w:color="auto"/>
                        <w:bottom w:val="none" w:sz="0" w:space="0" w:color="auto"/>
                        <w:right w:val="none" w:sz="0" w:space="0" w:color="auto"/>
                      </w:divBdr>
                    </w:div>
                    <w:div w:id="973094876">
                      <w:marLeft w:val="0"/>
                      <w:marRight w:val="0"/>
                      <w:marTop w:val="0"/>
                      <w:marBottom w:val="0"/>
                      <w:divBdr>
                        <w:top w:val="none" w:sz="0" w:space="0" w:color="auto"/>
                        <w:left w:val="none" w:sz="0" w:space="0" w:color="auto"/>
                        <w:bottom w:val="none" w:sz="0" w:space="0" w:color="auto"/>
                        <w:right w:val="none" w:sz="0" w:space="0" w:color="auto"/>
                      </w:divBdr>
                    </w:div>
                    <w:div w:id="1533415642">
                      <w:marLeft w:val="0"/>
                      <w:marRight w:val="0"/>
                      <w:marTop w:val="0"/>
                      <w:marBottom w:val="0"/>
                      <w:divBdr>
                        <w:top w:val="none" w:sz="0" w:space="0" w:color="auto"/>
                        <w:left w:val="none" w:sz="0" w:space="0" w:color="auto"/>
                        <w:bottom w:val="none" w:sz="0" w:space="0" w:color="auto"/>
                        <w:right w:val="none" w:sz="0" w:space="0" w:color="auto"/>
                      </w:divBdr>
                      <w:divsChild>
                        <w:div w:id="21372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1811">
                  <w:marLeft w:val="0"/>
                  <w:marRight w:val="0"/>
                  <w:marTop w:val="0"/>
                  <w:marBottom w:val="0"/>
                  <w:divBdr>
                    <w:top w:val="none" w:sz="0" w:space="0" w:color="auto"/>
                    <w:left w:val="none" w:sz="0" w:space="0" w:color="auto"/>
                    <w:bottom w:val="none" w:sz="0" w:space="0" w:color="auto"/>
                    <w:right w:val="none" w:sz="0" w:space="0" w:color="auto"/>
                  </w:divBdr>
                  <w:divsChild>
                    <w:div w:id="572202114">
                      <w:marLeft w:val="0"/>
                      <w:marRight w:val="0"/>
                      <w:marTop w:val="0"/>
                      <w:marBottom w:val="0"/>
                      <w:divBdr>
                        <w:top w:val="none" w:sz="0" w:space="0" w:color="auto"/>
                        <w:left w:val="none" w:sz="0" w:space="0" w:color="auto"/>
                        <w:bottom w:val="none" w:sz="0" w:space="0" w:color="auto"/>
                        <w:right w:val="none" w:sz="0" w:space="0" w:color="auto"/>
                      </w:divBdr>
                    </w:div>
                    <w:div w:id="1286078790">
                      <w:marLeft w:val="0"/>
                      <w:marRight w:val="0"/>
                      <w:marTop w:val="0"/>
                      <w:marBottom w:val="0"/>
                      <w:divBdr>
                        <w:top w:val="none" w:sz="0" w:space="0" w:color="auto"/>
                        <w:left w:val="none" w:sz="0" w:space="0" w:color="auto"/>
                        <w:bottom w:val="none" w:sz="0" w:space="0" w:color="auto"/>
                        <w:right w:val="none" w:sz="0" w:space="0" w:color="auto"/>
                      </w:divBdr>
                      <w:divsChild>
                        <w:div w:id="1133988574">
                          <w:marLeft w:val="0"/>
                          <w:marRight w:val="0"/>
                          <w:marTop w:val="0"/>
                          <w:marBottom w:val="0"/>
                          <w:divBdr>
                            <w:top w:val="none" w:sz="0" w:space="0" w:color="auto"/>
                            <w:left w:val="none" w:sz="0" w:space="0" w:color="auto"/>
                            <w:bottom w:val="none" w:sz="0" w:space="0" w:color="auto"/>
                            <w:right w:val="none" w:sz="0" w:space="0" w:color="auto"/>
                          </w:divBdr>
                        </w:div>
                      </w:divsChild>
                    </w:div>
                    <w:div w:id="1814985664">
                      <w:marLeft w:val="0"/>
                      <w:marRight w:val="0"/>
                      <w:marTop w:val="0"/>
                      <w:marBottom w:val="0"/>
                      <w:divBdr>
                        <w:top w:val="none" w:sz="0" w:space="0" w:color="auto"/>
                        <w:left w:val="none" w:sz="0" w:space="0" w:color="auto"/>
                        <w:bottom w:val="none" w:sz="0" w:space="0" w:color="auto"/>
                        <w:right w:val="none" w:sz="0" w:space="0" w:color="auto"/>
                      </w:divBdr>
                    </w:div>
                  </w:divsChild>
                </w:div>
                <w:div w:id="909273909">
                  <w:marLeft w:val="0"/>
                  <w:marRight w:val="0"/>
                  <w:marTop w:val="0"/>
                  <w:marBottom w:val="0"/>
                  <w:divBdr>
                    <w:top w:val="none" w:sz="0" w:space="0" w:color="auto"/>
                    <w:left w:val="none" w:sz="0" w:space="0" w:color="auto"/>
                    <w:bottom w:val="none" w:sz="0" w:space="0" w:color="auto"/>
                    <w:right w:val="none" w:sz="0" w:space="0" w:color="auto"/>
                  </w:divBdr>
                  <w:divsChild>
                    <w:div w:id="982778012">
                      <w:marLeft w:val="0"/>
                      <w:marRight w:val="0"/>
                      <w:marTop w:val="0"/>
                      <w:marBottom w:val="0"/>
                      <w:divBdr>
                        <w:top w:val="none" w:sz="0" w:space="0" w:color="auto"/>
                        <w:left w:val="none" w:sz="0" w:space="0" w:color="auto"/>
                        <w:bottom w:val="none" w:sz="0" w:space="0" w:color="auto"/>
                        <w:right w:val="none" w:sz="0" w:space="0" w:color="auto"/>
                      </w:divBdr>
                    </w:div>
                    <w:div w:id="1655798037">
                      <w:marLeft w:val="0"/>
                      <w:marRight w:val="0"/>
                      <w:marTop w:val="0"/>
                      <w:marBottom w:val="0"/>
                      <w:divBdr>
                        <w:top w:val="none" w:sz="0" w:space="0" w:color="auto"/>
                        <w:left w:val="none" w:sz="0" w:space="0" w:color="auto"/>
                        <w:bottom w:val="none" w:sz="0" w:space="0" w:color="auto"/>
                        <w:right w:val="none" w:sz="0" w:space="0" w:color="auto"/>
                      </w:divBdr>
                    </w:div>
                  </w:divsChild>
                </w:div>
                <w:div w:id="948387614">
                  <w:marLeft w:val="0"/>
                  <w:marRight w:val="0"/>
                  <w:marTop w:val="0"/>
                  <w:marBottom w:val="0"/>
                  <w:divBdr>
                    <w:top w:val="none" w:sz="0" w:space="0" w:color="auto"/>
                    <w:left w:val="none" w:sz="0" w:space="0" w:color="auto"/>
                    <w:bottom w:val="none" w:sz="0" w:space="0" w:color="auto"/>
                    <w:right w:val="none" w:sz="0" w:space="0" w:color="auto"/>
                  </w:divBdr>
                  <w:divsChild>
                    <w:div w:id="401953816">
                      <w:marLeft w:val="0"/>
                      <w:marRight w:val="0"/>
                      <w:marTop w:val="0"/>
                      <w:marBottom w:val="0"/>
                      <w:divBdr>
                        <w:top w:val="none" w:sz="0" w:space="0" w:color="auto"/>
                        <w:left w:val="none" w:sz="0" w:space="0" w:color="auto"/>
                        <w:bottom w:val="none" w:sz="0" w:space="0" w:color="auto"/>
                        <w:right w:val="none" w:sz="0" w:space="0" w:color="auto"/>
                      </w:divBdr>
                    </w:div>
                    <w:div w:id="1333222114">
                      <w:marLeft w:val="0"/>
                      <w:marRight w:val="0"/>
                      <w:marTop w:val="0"/>
                      <w:marBottom w:val="0"/>
                      <w:divBdr>
                        <w:top w:val="none" w:sz="0" w:space="0" w:color="auto"/>
                        <w:left w:val="none" w:sz="0" w:space="0" w:color="auto"/>
                        <w:bottom w:val="none" w:sz="0" w:space="0" w:color="auto"/>
                        <w:right w:val="none" w:sz="0" w:space="0" w:color="auto"/>
                      </w:divBdr>
                    </w:div>
                  </w:divsChild>
                </w:div>
                <w:div w:id="996307334">
                  <w:marLeft w:val="0"/>
                  <w:marRight w:val="0"/>
                  <w:marTop w:val="0"/>
                  <w:marBottom w:val="0"/>
                  <w:divBdr>
                    <w:top w:val="none" w:sz="0" w:space="0" w:color="auto"/>
                    <w:left w:val="none" w:sz="0" w:space="0" w:color="auto"/>
                    <w:bottom w:val="none" w:sz="0" w:space="0" w:color="auto"/>
                    <w:right w:val="none" w:sz="0" w:space="0" w:color="auto"/>
                  </w:divBdr>
                  <w:divsChild>
                    <w:div w:id="871922640">
                      <w:marLeft w:val="0"/>
                      <w:marRight w:val="0"/>
                      <w:marTop w:val="0"/>
                      <w:marBottom w:val="0"/>
                      <w:divBdr>
                        <w:top w:val="none" w:sz="0" w:space="0" w:color="auto"/>
                        <w:left w:val="none" w:sz="0" w:space="0" w:color="auto"/>
                        <w:bottom w:val="none" w:sz="0" w:space="0" w:color="auto"/>
                        <w:right w:val="none" w:sz="0" w:space="0" w:color="auto"/>
                      </w:divBdr>
                      <w:divsChild>
                        <w:div w:id="836195572">
                          <w:marLeft w:val="0"/>
                          <w:marRight w:val="0"/>
                          <w:marTop w:val="0"/>
                          <w:marBottom w:val="0"/>
                          <w:divBdr>
                            <w:top w:val="none" w:sz="0" w:space="0" w:color="auto"/>
                            <w:left w:val="none" w:sz="0" w:space="0" w:color="auto"/>
                            <w:bottom w:val="none" w:sz="0" w:space="0" w:color="auto"/>
                            <w:right w:val="none" w:sz="0" w:space="0" w:color="auto"/>
                          </w:divBdr>
                          <w:divsChild>
                            <w:div w:id="97457183">
                              <w:marLeft w:val="0"/>
                              <w:marRight w:val="0"/>
                              <w:marTop w:val="0"/>
                              <w:marBottom w:val="0"/>
                              <w:divBdr>
                                <w:top w:val="none" w:sz="0" w:space="0" w:color="auto"/>
                                <w:left w:val="none" w:sz="0" w:space="0" w:color="auto"/>
                                <w:bottom w:val="none" w:sz="0" w:space="0" w:color="auto"/>
                                <w:right w:val="none" w:sz="0" w:space="0" w:color="auto"/>
                              </w:divBdr>
                            </w:div>
                            <w:div w:id="220988847">
                              <w:marLeft w:val="0"/>
                              <w:marRight w:val="0"/>
                              <w:marTop w:val="0"/>
                              <w:marBottom w:val="0"/>
                              <w:divBdr>
                                <w:top w:val="none" w:sz="0" w:space="0" w:color="auto"/>
                                <w:left w:val="none" w:sz="0" w:space="0" w:color="auto"/>
                                <w:bottom w:val="none" w:sz="0" w:space="0" w:color="auto"/>
                                <w:right w:val="none" w:sz="0" w:space="0" w:color="auto"/>
                              </w:divBdr>
                            </w:div>
                            <w:div w:id="1091124987">
                              <w:marLeft w:val="0"/>
                              <w:marRight w:val="0"/>
                              <w:marTop w:val="0"/>
                              <w:marBottom w:val="0"/>
                              <w:divBdr>
                                <w:top w:val="none" w:sz="0" w:space="0" w:color="auto"/>
                                <w:left w:val="none" w:sz="0" w:space="0" w:color="auto"/>
                                <w:bottom w:val="none" w:sz="0" w:space="0" w:color="auto"/>
                                <w:right w:val="none" w:sz="0" w:space="0" w:color="auto"/>
                              </w:divBdr>
                            </w:div>
                            <w:div w:id="1099328418">
                              <w:marLeft w:val="0"/>
                              <w:marRight w:val="0"/>
                              <w:marTop w:val="0"/>
                              <w:marBottom w:val="0"/>
                              <w:divBdr>
                                <w:top w:val="none" w:sz="0" w:space="0" w:color="auto"/>
                                <w:left w:val="none" w:sz="0" w:space="0" w:color="auto"/>
                                <w:bottom w:val="none" w:sz="0" w:space="0" w:color="auto"/>
                                <w:right w:val="none" w:sz="0" w:space="0" w:color="auto"/>
                              </w:divBdr>
                            </w:div>
                            <w:div w:id="1127091431">
                              <w:marLeft w:val="0"/>
                              <w:marRight w:val="0"/>
                              <w:marTop w:val="0"/>
                              <w:marBottom w:val="0"/>
                              <w:divBdr>
                                <w:top w:val="none" w:sz="0" w:space="0" w:color="auto"/>
                                <w:left w:val="none" w:sz="0" w:space="0" w:color="auto"/>
                                <w:bottom w:val="none" w:sz="0" w:space="0" w:color="auto"/>
                                <w:right w:val="none" w:sz="0" w:space="0" w:color="auto"/>
                              </w:divBdr>
                            </w:div>
                            <w:div w:id="1213075605">
                              <w:marLeft w:val="0"/>
                              <w:marRight w:val="0"/>
                              <w:marTop w:val="0"/>
                              <w:marBottom w:val="0"/>
                              <w:divBdr>
                                <w:top w:val="none" w:sz="0" w:space="0" w:color="auto"/>
                                <w:left w:val="none" w:sz="0" w:space="0" w:color="auto"/>
                                <w:bottom w:val="none" w:sz="0" w:space="0" w:color="auto"/>
                                <w:right w:val="none" w:sz="0" w:space="0" w:color="auto"/>
                              </w:divBdr>
                            </w:div>
                            <w:div w:id="1480027496">
                              <w:marLeft w:val="0"/>
                              <w:marRight w:val="0"/>
                              <w:marTop w:val="0"/>
                              <w:marBottom w:val="0"/>
                              <w:divBdr>
                                <w:top w:val="none" w:sz="0" w:space="0" w:color="auto"/>
                                <w:left w:val="none" w:sz="0" w:space="0" w:color="auto"/>
                                <w:bottom w:val="none" w:sz="0" w:space="0" w:color="auto"/>
                                <w:right w:val="none" w:sz="0" w:space="0" w:color="auto"/>
                              </w:divBdr>
                            </w:div>
                            <w:div w:id="1610624829">
                              <w:marLeft w:val="0"/>
                              <w:marRight w:val="0"/>
                              <w:marTop w:val="0"/>
                              <w:marBottom w:val="0"/>
                              <w:divBdr>
                                <w:top w:val="none" w:sz="0" w:space="0" w:color="auto"/>
                                <w:left w:val="none" w:sz="0" w:space="0" w:color="auto"/>
                                <w:bottom w:val="none" w:sz="0" w:space="0" w:color="auto"/>
                                <w:right w:val="none" w:sz="0" w:space="0" w:color="auto"/>
                              </w:divBdr>
                            </w:div>
                            <w:div w:id="19950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29376">
                      <w:marLeft w:val="0"/>
                      <w:marRight w:val="0"/>
                      <w:marTop w:val="0"/>
                      <w:marBottom w:val="0"/>
                      <w:divBdr>
                        <w:top w:val="none" w:sz="0" w:space="0" w:color="auto"/>
                        <w:left w:val="none" w:sz="0" w:space="0" w:color="auto"/>
                        <w:bottom w:val="none" w:sz="0" w:space="0" w:color="auto"/>
                        <w:right w:val="none" w:sz="0" w:space="0" w:color="auto"/>
                      </w:divBdr>
                    </w:div>
                    <w:div w:id="1975330009">
                      <w:marLeft w:val="0"/>
                      <w:marRight w:val="0"/>
                      <w:marTop w:val="0"/>
                      <w:marBottom w:val="0"/>
                      <w:divBdr>
                        <w:top w:val="none" w:sz="0" w:space="0" w:color="auto"/>
                        <w:left w:val="none" w:sz="0" w:space="0" w:color="auto"/>
                        <w:bottom w:val="none" w:sz="0" w:space="0" w:color="auto"/>
                        <w:right w:val="none" w:sz="0" w:space="0" w:color="auto"/>
                      </w:divBdr>
                    </w:div>
                    <w:div w:id="2004620822">
                      <w:marLeft w:val="0"/>
                      <w:marRight w:val="0"/>
                      <w:marTop w:val="0"/>
                      <w:marBottom w:val="0"/>
                      <w:divBdr>
                        <w:top w:val="none" w:sz="0" w:space="0" w:color="auto"/>
                        <w:left w:val="none" w:sz="0" w:space="0" w:color="auto"/>
                        <w:bottom w:val="none" w:sz="0" w:space="0" w:color="auto"/>
                        <w:right w:val="none" w:sz="0" w:space="0" w:color="auto"/>
                      </w:divBdr>
                    </w:div>
                  </w:divsChild>
                </w:div>
                <w:div w:id="1104106814">
                  <w:marLeft w:val="0"/>
                  <w:marRight w:val="0"/>
                  <w:marTop w:val="0"/>
                  <w:marBottom w:val="0"/>
                  <w:divBdr>
                    <w:top w:val="none" w:sz="0" w:space="0" w:color="auto"/>
                    <w:left w:val="none" w:sz="0" w:space="0" w:color="auto"/>
                    <w:bottom w:val="none" w:sz="0" w:space="0" w:color="auto"/>
                    <w:right w:val="none" w:sz="0" w:space="0" w:color="auto"/>
                  </w:divBdr>
                  <w:divsChild>
                    <w:div w:id="915671819">
                      <w:marLeft w:val="0"/>
                      <w:marRight w:val="0"/>
                      <w:marTop w:val="0"/>
                      <w:marBottom w:val="0"/>
                      <w:divBdr>
                        <w:top w:val="none" w:sz="0" w:space="0" w:color="auto"/>
                        <w:left w:val="none" w:sz="0" w:space="0" w:color="auto"/>
                        <w:bottom w:val="none" w:sz="0" w:space="0" w:color="auto"/>
                        <w:right w:val="none" w:sz="0" w:space="0" w:color="auto"/>
                      </w:divBdr>
                      <w:divsChild>
                        <w:div w:id="1577395050">
                          <w:marLeft w:val="0"/>
                          <w:marRight w:val="0"/>
                          <w:marTop w:val="0"/>
                          <w:marBottom w:val="0"/>
                          <w:divBdr>
                            <w:top w:val="none" w:sz="0" w:space="0" w:color="auto"/>
                            <w:left w:val="none" w:sz="0" w:space="0" w:color="auto"/>
                            <w:bottom w:val="none" w:sz="0" w:space="0" w:color="auto"/>
                            <w:right w:val="none" w:sz="0" w:space="0" w:color="auto"/>
                          </w:divBdr>
                        </w:div>
                      </w:divsChild>
                    </w:div>
                    <w:div w:id="1005936488">
                      <w:marLeft w:val="0"/>
                      <w:marRight w:val="0"/>
                      <w:marTop w:val="0"/>
                      <w:marBottom w:val="0"/>
                      <w:divBdr>
                        <w:top w:val="none" w:sz="0" w:space="0" w:color="auto"/>
                        <w:left w:val="none" w:sz="0" w:space="0" w:color="auto"/>
                        <w:bottom w:val="none" w:sz="0" w:space="0" w:color="auto"/>
                        <w:right w:val="none" w:sz="0" w:space="0" w:color="auto"/>
                      </w:divBdr>
                    </w:div>
                    <w:div w:id="2087337467">
                      <w:marLeft w:val="0"/>
                      <w:marRight w:val="0"/>
                      <w:marTop w:val="0"/>
                      <w:marBottom w:val="0"/>
                      <w:divBdr>
                        <w:top w:val="none" w:sz="0" w:space="0" w:color="auto"/>
                        <w:left w:val="none" w:sz="0" w:space="0" w:color="auto"/>
                        <w:bottom w:val="none" w:sz="0" w:space="0" w:color="auto"/>
                        <w:right w:val="none" w:sz="0" w:space="0" w:color="auto"/>
                      </w:divBdr>
                    </w:div>
                  </w:divsChild>
                </w:div>
                <w:div w:id="1141581580">
                  <w:marLeft w:val="0"/>
                  <w:marRight w:val="0"/>
                  <w:marTop w:val="0"/>
                  <w:marBottom w:val="0"/>
                  <w:divBdr>
                    <w:top w:val="none" w:sz="0" w:space="0" w:color="auto"/>
                    <w:left w:val="none" w:sz="0" w:space="0" w:color="auto"/>
                    <w:bottom w:val="none" w:sz="0" w:space="0" w:color="auto"/>
                    <w:right w:val="none" w:sz="0" w:space="0" w:color="auto"/>
                  </w:divBdr>
                  <w:divsChild>
                    <w:div w:id="57673918">
                      <w:marLeft w:val="0"/>
                      <w:marRight w:val="0"/>
                      <w:marTop w:val="0"/>
                      <w:marBottom w:val="0"/>
                      <w:divBdr>
                        <w:top w:val="none" w:sz="0" w:space="0" w:color="auto"/>
                        <w:left w:val="none" w:sz="0" w:space="0" w:color="auto"/>
                        <w:bottom w:val="none" w:sz="0" w:space="0" w:color="auto"/>
                        <w:right w:val="none" w:sz="0" w:space="0" w:color="auto"/>
                      </w:divBdr>
                    </w:div>
                    <w:div w:id="1976136393">
                      <w:marLeft w:val="0"/>
                      <w:marRight w:val="0"/>
                      <w:marTop w:val="0"/>
                      <w:marBottom w:val="0"/>
                      <w:divBdr>
                        <w:top w:val="none" w:sz="0" w:space="0" w:color="auto"/>
                        <w:left w:val="none" w:sz="0" w:space="0" w:color="auto"/>
                        <w:bottom w:val="none" w:sz="0" w:space="0" w:color="auto"/>
                        <w:right w:val="none" w:sz="0" w:space="0" w:color="auto"/>
                      </w:divBdr>
                    </w:div>
                  </w:divsChild>
                </w:div>
                <w:div w:id="1148207437">
                  <w:marLeft w:val="0"/>
                  <w:marRight w:val="0"/>
                  <w:marTop w:val="0"/>
                  <w:marBottom w:val="0"/>
                  <w:divBdr>
                    <w:top w:val="none" w:sz="0" w:space="0" w:color="auto"/>
                    <w:left w:val="none" w:sz="0" w:space="0" w:color="auto"/>
                    <w:bottom w:val="none" w:sz="0" w:space="0" w:color="auto"/>
                    <w:right w:val="none" w:sz="0" w:space="0" w:color="auto"/>
                  </w:divBdr>
                </w:div>
                <w:div w:id="1149860976">
                  <w:marLeft w:val="0"/>
                  <w:marRight w:val="0"/>
                  <w:marTop w:val="0"/>
                  <w:marBottom w:val="0"/>
                  <w:divBdr>
                    <w:top w:val="none" w:sz="0" w:space="0" w:color="auto"/>
                    <w:left w:val="none" w:sz="0" w:space="0" w:color="auto"/>
                    <w:bottom w:val="none" w:sz="0" w:space="0" w:color="auto"/>
                    <w:right w:val="none" w:sz="0" w:space="0" w:color="auto"/>
                  </w:divBdr>
                  <w:divsChild>
                    <w:div w:id="928462827">
                      <w:marLeft w:val="0"/>
                      <w:marRight w:val="0"/>
                      <w:marTop w:val="0"/>
                      <w:marBottom w:val="0"/>
                      <w:divBdr>
                        <w:top w:val="none" w:sz="0" w:space="0" w:color="auto"/>
                        <w:left w:val="none" w:sz="0" w:space="0" w:color="auto"/>
                        <w:bottom w:val="none" w:sz="0" w:space="0" w:color="auto"/>
                        <w:right w:val="none" w:sz="0" w:space="0" w:color="auto"/>
                      </w:divBdr>
                    </w:div>
                    <w:div w:id="1857688879">
                      <w:marLeft w:val="0"/>
                      <w:marRight w:val="0"/>
                      <w:marTop w:val="0"/>
                      <w:marBottom w:val="0"/>
                      <w:divBdr>
                        <w:top w:val="none" w:sz="0" w:space="0" w:color="auto"/>
                        <w:left w:val="none" w:sz="0" w:space="0" w:color="auto"/>
                        <w:bottom w:val="none" w:sz="0" w:space="0" w:color="auto"/>
                        <w:right w:val="none" w:sz="0" w:space="0" w:color="auto"/>
                      </w:divBdr>
                    </w:div>
                  </w:divsChild>
                </w:div>
                <w:div w:id="1151797113">
                  <w:marLeft w:val="0"/>
                  <w:marRight w:val="0"/>
                  <w:marTop w:val="0"/>
                  <w:marBottom w:val="0"/>
                  <w:divBdr>
                    <w:top w:val="none" w:sz="0" w:space="0" w:color="auto"/>
                    <w:left w:val="none" w:sz="0" w:space="0" w:color="auto"/>
                    <w:bottom w:val="none" w:sz="0" w:space="0" w:color="auto"/>
                    <w:right w:val="none" w:sz="0" w:space="0" w:color="auto"/>
                  </w:divBdr>
                  <w:divsChild>
                    <w:div w:id="982538692">
                      <w:marLeft w:val="0"/>
                      <w:marRight w:val="0"/>
                      <w:marTop w:val="0"/>
                      <w:marBottom w:val="0"/>
                      <w:divBdr>
                        <w:top w:val="none" w:sz="0" w:space="0" w:color="auto"/>
                        <w:left w:val="none" w:sz="0" w:space="0" w:color="auto"/>
                        <w:bottom w:val="none" w:sz="0" w:space="0" w:color="auto"/>
                        <w:right w:val="none" w:sz="0" w:space="0" w:color="auto"/>
                      </w:divBdr>
                    </w:div>
                    <w:div w:id="1685016983">
                      <w:marLeft w:val="0"/>
                      <w:marRight w:val="0"/>
                      <w:marTop w:val="0"/>
                      <w:marBottom w:val="0"/>
                      <w:divBdr>
                        <w:top w:val="none" w:sz="0" w:space="0" w:color="auto"/>
                        <w:left w:val="none" w:sz="0" w:space="0" w:color="auto"/>
                        <w:bottom w:val="none" w:sz="0" w:space="0" w:color="auto"/>
                        <w:right w:val="none" w:sz="0" w:space="0" w:color="auto"/>
                      </w:divBdr>
                    </w:div>
                    <w:div w:id="1775857259">
                      <w:marLeft w:val="0"/>
                      <w:marRight w:val="0"/>
                      <w:marTop w:val="0"/>
                      <w:marBottom w:val="0"/>
                      <w:divBdr>
                        <w:top w:val="none" w:sz="0" w:space="0" w:color="auto"/>
                        <w:left w:val="none" w:sz="0" w:space="0" w:color="auto"/>
                        <w:bottom w:val="none" w:sz="0" w:space="0" w:color="auto"/>
                        <w:right w:val="none" w:sz="0" w:space="0" w:color="auto"/>
                      </w:divBdr>
                      <w:divsChild>
                        <w:div w:id="8174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5709">
                  <w:marLeft w:val="0"/>
                  <w:marRight w:val="0"/>
                  <w:marTop w:val="0"/>
                  <w:marBottom w:val="0"/>
                  <w:divBdr>
                    <w:top w:val="none" w:sz="0" w:space="0" w:color="auto"/>
                    <w:left w:val="none" w:sz="0" w:space="0" w:color="auto"/>
                    <w:bottom w:val="none" w:sz="0" w:space="0" w:color="auto"/>
                    <w:right w:val="none" w:sz="0" w:space="0" w:color="auto"/>
                  </w:divBdr>
                  <w:divsChild>
                    <w:div w:id="228738082">
                      <w:marLeft w:val="0"/>
                      <w:marRight w:val="0"/>
                      <w:marTop w:val="0"/>
                      <w:marBottom w:val="0"/>
                      <w:divBdr>
                        <w:top w:val="none" w:sz="0" w:space="0" w:color="auto"/>
                        <w:left w:val="none" w:sz="0" w:space="0" w:color="auto"/>
                        <w:bottom w:val="none" w:sz="0" w:space="0" w:color="auto"/>
                        <w:right w:val="none" w:sz="0" w:space="0" w:color="auto"/>
                      </w:divBdr>
                    </w:div>
                    <w:div w:id="1777602120">
                      <w:marLeft w:val="0"/>
                      <w:marRight w:val="0"/>
                      <w:marTop w:val="0"/>
                      <w:marBottom w:val="0"/>
                      <w:divBdr>
                        <w:top w:val="none" w:sz="0" w:space="0" w:color="auto"/>
                        <w:left w:val="none" w:sz="0" w:space="0" w:color="auto"/>
                        <w:bottom w:val="none" w:sz="0" w:space="0" w:color="auto"/>
                        <w:right w:val="none" w:sz="0" w:space="0" w:color="auto"/>
                      </w:divBdr>
                      <w:divsChild>
                        <w:div w:id="14425056">
                          <w:marLeft w:val="0"/>
                          <w:marRight w:val="0"/>
                          <w:marTop w:val="0"/>
                          <w:marBottom w:val="0"/>
                          <w:divBdr>
                            <w:top w:val="none" w:sz="0" w:space="0" w:color="auto"/>
                            <w:left w:val="none" w:sz="0" w:space="0" w:color="auto"/>
                            <w:bottom w:val="none" w:sz="0" w:space="0" w:color="auto"/>
                            <w:right w:val="none" w:sz="0" w:space="0" w:color="auto"/>
                          </w:divBdr>
                        </w:div>
                        <w:div w:id="1643461413">
                          <w:marLeft w:val="0"/>
                          <w:marRight w:val="0"/>
                          <w:marTop w:val="0"/>
                          <w:marBottom w:val="0"/>
                          <w:divBdr>
                            <w:top w:val="none" w:sz="0" w:space="0" w:color="auto"/>
                            <w:left w:val="none" w:sz="0" w:space="0" w:color="auto"/>
                            <w:bottom w:val="none" w:sz="0" w:space="0" w:color="auto"/>
                            <w:right w:val="none" w:sz="0" w:space="0" w:color="auto"/>
                          </w:divBdr>
                        </w:div>
                        <w:div w:id="1790122408">
                          <w:marLeft w:val="0"/>
                          <w:marRight w:val="0"/>
                          <w:marTop w:val="0"/>
                          <w:marBottom w:val="0"/>
                          <w:divBdr>
                            <w:top w:val="none" w:sz="0" w:space="0" w:color="auto"/>
                            <w:left w:val="none" w:sz="0" w:space="0" w:color="auto"/>
                            <w:bottom w:val="none" w:sz="0" w:space="0" w:color="auto"/>
                            <w:right w:val="none" w:sz="0" w:space="0" w:color="auto"/>
                          </w:divBdr>
                        </w:div>
                      </w:divsChild>
                    </w:div>
                    <w:div w:id="1834639839">
                      <w:marLeft w:val="0"/>
                      <w:marRight w:val="0"/>
                      <w:marTop w:val="0"/>
                      <w:marBottom w:val="0"/>
                      <w:divBdr>
                        <w:top w:val="none" w:sz="0" w:space="0" w:color="auto"/>
                        <w:left w:val="none" w:sz="0" w:space="0" w:color="auto"/>
                        <w:bottom w:val="none" w:sz="0" w:space="0" w:color="auto"/>
                        <w:right w:val="none" w:sz="0" w:space="0" w:color="auto"/>
                      </w:divBdr>
                    </w:div>
                  </w:divsChild>
                </w:div>
                <w:div w:id="1269242697">
                  <w:marLeft w:val="0"/>
                  <w:marRight w:val="0"/>
                  <w:marTop w:val="0"/>
                  <w:marBottom w:val="0"/>
                  <w:divBdr>
                    <w:top w:val="none" w:sz="0" w:space="0" w:color="auto"/>
                    <w:left w:val="none" w:sz="0" w:space="0" w:color="auto"/>
                    <w:bottom w:val="none" w:sz="0" w:space="0" w:color="auto"/>
                    <w:right w:val="none" w:sz="0" w:space="0" w:color="auto"/>
                  </w:divBdr>
                </w:div>
                <w:div w:id="1272274593">
                  <w:marLeft w:val="0"/>
                  <w:marRight w:val="0"/>
                  <w:marTop w:val="0"/>
                  <w:marBottom w:val="0"/>
                  <w:divBdr>
                    <w:top w:val="none" w:sz="0" w:space="0" w:color="auto"/>
                    <w:left w:val="none" w:sz="0" w:space="0" w:color="auto"/>
                    <w:bottom w:val="none" w:sz="0" w:space="0" w:color="auto"/>
                    <w:right w:val="none" w:sz="0" w:space="0" w:color="auto"/>
                  </w:divBdr>
                </w:div>
                <w:div w:id="1300839246">
                  <w:marLeft w:val="0"/>
                  <w:marRight w:val="0"/>
                  <w:marTop w:val="0"/>
                  <w:marBottom w:val="0"/>
                  <w:divBdr>
                    <w:top w:val="none" w:sz="0" w:space="0" w:color="auto"/>
                    <w:left w:val="none" w:sz="0" w:space="0" w:color="auto"/>
                    <w:bottom w:val="none" w:sz="0" w:space="0" w:color="auto"/>
                    <w:right w:val="none" w:sz="0" w:space="0" w:color="auto"/>
                  </w:divBdr>
                </w:div>
                <w:div w:id="1428162314">
                  <w:marLeft w:val="0"/>
                  <w:marRight w:val="0"/>
                  <w:marTop w:val="0"/>
                  <w:marBottom w:val="0"/>
                  <w:divBdr>
                    <w:top w:val="none" w:sz="0" w:space="0" w:color="auto"/>
                    <w:left w:val="none" w:sz="0" w:space="0" w:color="auto"/>
                    <w:bottom w:val="none" w:sz="0" w:space="0" w:color="auto"/>
                    <w:right w:val="none" w:sz="0" w:space="0" w:color="auto"/>
                  </w:divBdr>
                  <w:divsChild>
                    <w:div w:id="620766746">
                      <w:marLeft w:val="0"/>
                      <w:marRight w:val="0"/>
                      <w:marTop w:val="0"/>
                      <w:marBottom w:val="0"/>
                      <w:divBdr>
                        <w:top w:val="none" w:sz="0" w:space="0" w:color="auto"/>
                        <w:left w:val="none" w:sz="0" w:space="0" w:color="auto"/>
                        <w:bottom w:val="none" w:sz="0" w:space="0" w:color="auto"/>
                        <w:right w:val="none" w:sz="0" w:space="0" w:color="auto"/>
                      </w:divBdr>
                    </w:div>
                    <w:div w:id="860976364">
                      <w:marLeft w:val="0"/>
                      <w:marRight w:val="0"/>
                      <w:marTop w:val="0"/>
                      <w:marBottom w:val="0"/>
                      <w:divBdr>
                        <w:top w:val="none" w:sz="0" w:space="0" w:color="auto"/>
                        <w:left w:val="none" w:sz="0" w:space="0" w:color="auto"/>
                        <w:bottom w:val="none" w:sz="0" w:space="0" w:color="auto"/>
                        <w:right w:val="none" w:sz="0" w:space="0" w:color="auto"/>
                      </w:divBdr>
                      <w:divsChild>
                        <w:div w:id="54015244">
                          <w:marLeft w:val="0"/>
                          <w:marRight w:val="0"/>
                          <w:marTop w:val="0"/>
                          <w:marBottom w:val="0"/>
                          <w:divBdr>
                            <w:top w:val="none" w:sz="0" w:space="0" w:color="auto"/>
                            <w:left w:val="none" w:sz="0" w:space="0" w:color="auto"/>
                            <w:bottom w:val="none" w:sz="0" w:space="0" w:color="auto"/>
                            <w:right w:val="none" w:sz="0" w:space="0" w:color="auto"/>
                          </w:divBdr>
                        </w:div>
                      </w:divsChild>
                    </w:div>
                    <w:div w:id="1478763569">
                      <w:marLeft w:val="0"/>
                      <w:marRight w:val="0"/>
                      <w:marTop w:val="0"/>
                      <w:marBottom w:val="0"/>
                      <w:divBdr>
                        <w:top w:val="none" w:sz="0" w:space="0" w:color="auto"/>
                        <w:left w:val="none" w:sz="0" w:space="0" w:color="auto"/>
                        <w:bottom w:val="none" w:sz="0" w:space="0" w:color="auto"/>
                        <w:right w:val="none" w:sz="0" w:space="0" w:color="auto"/>
                      </w:divBdr>
                    </w:div>
                  </w:divsChild>
                </w:div>
                <w:div w:id="1451820336">
                  <w:marLeft w:val="0"/>
                  <w:marRight w:val="0"/>
                  <w:marTop w:val="0"/>
                  <w:marBottom w:val="0"/>
                  <w:divBdr>
                    <w:top w:val="none" w:sz="0" w:space="0" w:color="auto"/>
                    <w:left w:val="none" w:sz="0" w:space="0" w:color="auto"/>
                    <w:bottom w:val="none" w:sz="0" w:space="0" w:color="auto"/>
                    <w:right w:val="none" w:sz="0" w:space="0" w:color="auto"/>
                  </w:divBdr>
                  <w:divsChild>
                    <w:div w:id="554707764">
                      <w:marLeft w:val="0"/>
                      <w:marRight w:val="0"/>
                      <w:marTop w:val="0"/>
                      <w:marBottom w:val="0"/>
                      <w:divBdr>
                        <w:top w:val="none" w:sz="0" w:space="0" w:color="auto"/>
                        <w:left w:val="none" w:sz="0" w:space="0" w:color="auto"/>
                        <w:bottom w:val="none" w:sz="0" w:space="0" w:color="auto"/>
                        <w:right w:val="none" w:sz="0" w:space="0" w:color="auto"/>
                      </w:divBdr>
                    </w:div>
                    <w:div w:id="2018459788">
                      <w:marLeft w:val="0"/>
                      <w:marRight w:val="0"/>
                      <w:marTop w:val="0"/>
                      <w:marBottom w:val="0"/>
                      <w:divBdr>
                        <w:top w:val="none" w:sz="0" w:space="0" w:color="auto"/>
                        <w:left w:val="none" w:sz="0" w:space="0" w:color="auto"/>
                        <w:bottom w:val="none" w:sz="0" w:space="0" w:color="auto"/>
                        <w:right w:val="none" w:sz="0" w:space="0" w:color="auto"/>
                      </w:divBdr>
                    </w:div>
                  </w:divsChild>
                </w:div>
                <w:div w:id="1466972915">
                  <w:marLeft w:val="0"/>
                  <w:marRight w:val="0"/>
                  <w:marTop w:val="0"/>
                  <w:marBottom w:val="0"/>
                  <w:divBdr>
                    <w:top w:val="none" w:sz="0" w:space="0" w:color="auto"/>
                    <w:left w:val="none" w:sz="0" w:space="0" w:color="auto"/>
                    <w:bottom w:val="none" w:sz="0" w:space="0" w:color="auto"/>
                    <w:right w:val="none" w:sz="0" w:space="0" w:color="auto"/>
                  </w:divBdr>
                </w:div>
                <w:div w:id="1542401398">
                  <w:marLeft w:val="0"/>
                  <w:marRight w:val="0"/>
                  <w:marTop w:val="0"/>
                  <w:marBottom w:val="0"/>
                  <w:divBdr>
                    <w:top w:val="none" w:sz="0" w:space="0" w:color="auto"/>
                    <w:left w:val="none" w:sz="0" w:space="0" w:color="auto"/>
                    <w:bottom w:val="none" w:sz="0" w:space="0" w:color="auto"/>
                    <w:right w:val="none" w:sz="0" w:space="0" w:color="auto"/>
                  </w:divBdr>
                </w:div>
                <w:div w:id="1587570582">
                  <w:marLeft w:val="0"/>
                  <w:marRight w:val="0"/>
                  <w:marTop w:val="0"/>
                  <w:marBottom w:val="0"/>
                  <w:divBdr>
                    <w:top w:val="none" w:sz="0" w:space="0" w:color="auto"/>
                    <w:left w:val="none" w:sz="0" w:space="0" w:color="auto"/>
                    <w:bottom w:val="none" w:sz="0" w:space="0" w:color="auto"/>
                    <w:right w:val="none" w:sz="0" w:space="0" w:color="auto"/>
                  </w:divBdr>
                </w:div>
                <w:div w:id="1618365384">
                  <w:marLeft w:val="0"/>
                  <w:marRight w:val="0"/>
                  <w:marTop w:val="0"/>
                  <w:marBottom w:val="0"/>
                  <w:divBdr>
                    <w:top w:val="none" w:sz="0" w:space="0" w:color="auto"/>
                    <w:left w:val="none" w:sz="0" w:space="0" w:color="auto"/>
                    <w:bottom w:val="none" w:sz="0" w:space="0" w:color="auto"/>
                    <w:right w:val="none" w:sz="0" w:space="0" w:color="auto"/>
                  </w:divBdr>
                  <w:divsChild>
                    <w:div w:id="555363690">
                      <w:marLeft w:val="0"/>
                      <w:marRight w:val="0"/>
                      <w:marTop w:val="0"/>
                      <w:marBottom w:val="0"/>
                      <w:divBdr>
                        <w:top w:val="none" w:sz="0" w:space="0" w:color="auto"/>
                        <w:left w:val="none" w:sz="0" w:space="0" w:color="auto"/>
                        <w:bottom w:val="none" w:sz="0" w:space="0" w:color="auto"/>
                        <w:right w:val="none" w:sz="0" w:space="0" w:color="auto"/>
                      </w:divBdr>
                    </w:div>
                    <w:div w:id="1380935208">
                      <w:marLeft w:val="0"/>
                      <w:marRight w:val="0"/>
                      <w:marTop w:val="0"/>
                      <w:marBottom w:val="0"/>
                      <w:divBdr>
                        <w:top w:val="none" w:sz="0" w:space="0" w:color="auto"/>
                        <w:left w:val="none" w:sz="0" w:space="0" w:color="auto"/>
                        <w:bottom w:val="none" w:sz="0" w:space="0" w:color="auto"/>
                        <w:right w:val="none" w:sz="0" w:space="0" w:color="auto"/>
                      </w:divBdr>
                      <w:divsChild>
                        <w:div w:id="879509981">
                          <w:marLeft w:val="0"/>
                          <w:marRight w:val="0"/>
                          <w:marTop w:val="0"/>
                          <w:marBottom w:val="0"/>
                          <w:divBdr>
                            <w:top w:val="none" w:sz="0" w:space="0" w:color="auto"/>
                            <w:left w:val="none" w:sz="0" w:space="0" w:color="auto"/>
                            <w:bottom w:val="none" w:sz="0" w:space="0" w:color="auto"/>
                            <w:right w:val="none" w:sz="0" w:space="0" w:color="auto"/>
                          </w:divBdr>
                        </w:div>
                      </w:divsChild>
                    </w:div>
                    <w:div w:id="1661032525">
                      <w:marLeft w:val="0"/>
                      <w:marRight w:val="0"/>
                      <w:marTop w:val="0"/>
                      <w:marBottom w:val="0"/>
                      <w:divBdr>
                        <w:top w:val="none" w:sz="0" w:space="0" w:color="auto"/>
                        <w:left w:val="none" w:sz="0" w:space="0" w:color="auto"/>
                        <w:bottom w:val="none" w:sz="0" w:space="0" w:color="auto"/>
                        <w:right w:val="none" w:sz="0" w:space="0" w:color="auto"/>
                      </w:divBdr>
                    </w:div>
                  </w:divsChild>
                </w:div>
                <w:div w:id="1640915884">
                  <w:marLeft w:val="0"/>
                  <w:marRight w:val="0"/>
                  <w:marTop w:val="0"/>
                  <w:marBottom w:val="0"/>
                  <w:divBdr>
                    <w:top w:val="none" w:sz="0" w:space="0" w:color="auto"/>
                    <w:left w:val="none" w:sz="0" w:space="0" w:color="auto"/>
                    <w:bottom w:val="none" w:sz="0" w:space="0" w:color="auto"/>
                    <w:right w:val="none" w:sz="0" w:space="0" w:color="auto"/>
                  </w:divBdr>
                </w:div>
                <w:div w:id="1665739638">
                  <w:marLeft w:val="0"/>
                  <w:marRight w:val="0"/>
                  <w:marTop w:val="0"/>
                  <w:marBottom w:val="0"/>
                  <w:divBdr>
                    <w:top w:val="none" w:sz="0" w:space="0" w:color="auto"/>
                    <w:left w:val="none" w:sz="0" w:space="0" w:color="auto"/>
                    <w:bottom w:val="none" w:sz="0" w:space="0" w:color="auto"/>
                    <w:right w:val="none" w:sz="0" w:space="0" w:color="auto"/>
                  </w:divBdr>
                  <w:divsChild>
                    <w:div w:id="1179583404">
                      <w:marLeft w:val="0"/>
                      <w:marRight w:val="0"/>
                      <w:marTop w:val="0"/>
                      <w:marBottom w:val="0"/>
                      <w:divBdr>
                        <w:top w:val="none" w:sz="0" w:space="0" w:color="auto"/>
                        <w:left w:val="none" w:sz="0" w:space="0" w:color="auto"/>
                        <w:bottom w:val="none" w:sz="0" w:space="0" w:color="auto"/>
                        <w:right w:val="none" w:sz="0" w:space="0" w:color="auto"/>
                      </w:divBdr>
                    </w:div>
                    <w:div w:id="1663507936">
                      <w:marLeft w:val="0"/>
                      <w:marRight w:val="0"/>
                      <w:marTop w:val="0"/>
                      <w:marBottom w:val="0"/>
                      <w:divBdr>
                        <w:top w:val="none" w:sz="0" w:space="0" w:color="auto"/>
                        <w:left w:val="none" w:sz="0" w:space="0" w:color="auto"/>
                        <w:bottom w:val="none" w:sz="0" w:space="0" w:color="auto"/>
                        <w:right w:val="none" w:sz="0" w:space="0" w:color="auto"/>
                      </w:divBdr>
                    </w:div>
                    <w:div w:id="1700353145">
                      <w:marLeft w:val="0"/>
                      <w:marRight w:val="0"/>
                      <w:marTop w:val="0"/>
                      <w:marBottom w:val="0"/>
                      <w:divBdr>
                        <w:top w:val="none" w:sz="0" w:space="0" w:color="auto"/>
                        <w:left w:val="none" w:sz="0" w:space="0" w:color="auto"/>
                        <w:bottom w:val="none" w:sz="0" w:space="0" w:color="auto"/>
                        <w:right w:val="none" w:sz="0" w:space="0" w:color="auto"/>
                      </w:divBdr>
                      <w:divsChild>
                        <w:div w:id="194774940">
                          <w:marLeft w:val="0"/>
                          <w:marRight w:val="0"/>
                          <w:marTop w:val="0"/>
                          <w:marBottom w:val="0"/>
                          <w:divBdr>
                            <w:top w:val="none" w:sz="0" w:space="0" w:color="auto"/>
                            <w:left w:val="none" w:sz="0" w:space="0" w:color="auto"/>
                            <w:bottom w:val="none" w:sz="0" w:space="0" w:color="auto"/>
                            <w:right w:val="none" w:sz="0" w:space="0" w:color="auto"/>
                          </w:divBdr>
                        </w:div>
                        <w:div w:id="861555362">
                          <w:marLeft w:val="0"/>
                          <w:marRight w:val="0"/>
                          <w:marTop w:val="0"/>
                          <w:marBottom w:val="0"/>
                          <w:divBdr>
                            <w:top w:val="none" w:sz="0" w:space="0" w:color="auto"/>
                            <w:left w:val="none" w:sz="0" w:space="0" w:color="auto"/>
                            <w:bottom w:val="none" w:sz="0" w:space="0" w:color="auto"/>
                            <w:right w:val="none" w:sz="0" w:space="0" w:color="auto"/>
                          </w:divBdr>
                        </w:div>
                        <w:div w:id="9891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1250">
                  <w:marLeft w:val="0"/>
                  <w:marRight w:val="0"/>
                  <w:marTop w:val="0"/>
                  <w:marBottom w:val="0"/>
                  <w:divBdr>
                    <w:top w:val="none" w:sz="0" w:space="0" w:color="auto"/>
                    <w:left w:val="none" w:sz="0" w:space="0" w:color="auto"/>
                    <w:bottom w:val="none" w:sz="0" w:space="0" w:color="auto"/>
                    <w:right w:val="none" w:sz="0" w:space="0" w:color="auto"/>
                  </w:divBdr>
                </w:div>
                <w:div w:id="1802309652">
                  <w:marLeft w:val="0"/>
                  <w:marRight w:val="0"/>
                  <w:marTop w:val="0"/>
                  <w:marBottom w:val="0"/>
                  <w:divBdr>
                    <w:top w:val="none" w:sz="0" w:space="0" w:color="auto"/>
                    <w:left w:val="none" w:sz="0" w:space="0" w:color="auto"/>
                    <w:bottom w:val="none" w:sz="0" w:space="0" w:color="auto"/>
                    <w:right w:val="none" w:sz="0" w:space="0" w:color="auto"/>
                  </w:divBdr>
                  <w:divsChild>
                    <w:div w:id="486481650">
                      <w:marLeft w:val="0"/>
                      <w:marRight w:val="0"/>
                      <w:marTop w:val="0"/>
                      <w:marBottom w:val="0"/>
                      <w:divBdr>
                        <w:top w:val="none" w:sz="0" w:space="0" w:color="auto"/>
                        <w:left w:val="none" w:sz="0" w:space="0" w:color="auto"/>
                        <w:bottom w:val="none" w:sz="0" w:space="0" w:color="auto"/>
                        <w:right w:val="none" w:sz="0" w:space="0" w:color="auto"/>
                      </w:divBdr>
                    </w:div>
                    <w:div w:id="813832900">
                      <w:marLeft w:val="0"/>
                      <w:marRight w:val="0"/>
                      <w:marTop w:val="0"/>
                      <w:marBottom w:val="0"/>
                      <w:divBdr>
                        <w:top w:val="none" w:sz="0" w:space="0" w:color="auto"/>
                        <w:left w:val="none" w:sz="0" w:space="0" w:color="auto"/>
                        <w:bottom w:val="none" w:sz="0" w:space="0" w:color="auto"/>
                        <w:right w:val="none" w:sz="0" w:space="0" w:color="auto"/>
                      </w:divBdr>
                    </w:div>
                  </w:divsChild>
                </w:div>
                <w:div w:id="1843928735">
                  <w:marLeft w:val="0"/>
                  <w:marRight w:val="0"/>
                  <w:marTop w:val="0"/>
                  <w:marBottom w:val="0"/>
                  <w:divBdr>
                    <w:top w:val="none" w:sz="0" w:space="0" w:color="auto"/>
                    <w:left w:val="none" w:sz="0" w:space="0" w:color="auto"/>
                    <w:bottom w:val="none" w:sz="0" w:space="0" w:color="auto"/>
                    <w:right w:val="none" w:sz="0" w:space="0" w:color="auto"/>
                  </w:divBdr>
                </w:div>
                <w:div w:id="1910456076">
                  <w:marLeft w:val="0"/>
                  <w:marRight w:val="0"/>
                  <w:marTop w:val="0"/>
                  <w:marBottom w:val="0"/>
                  <w:divBdr>
                    <w:top w:val="none" w:sz="0" w:space="0" w:color="auto"/>
                    <w:left w:val="none" w:sz="0" w:space="0" w:color="auto"/>
                    <w:bottom w:val="none" w:sz="0" w:space="0" w:color="auto"/>
                    <w:right w:val="none" w:sz="0" w:space="0" w:color="auto"/>
                  </w:divBdr>
                  <w:divsChild>
                    <w:div w:id="420642507">
                      <w:marLeft w:val="0"/>
                      <w:marRight w:val="0"/>
                      <w:marTop w:val="0"/>
                      <w:marBottom w:val="0"/>
                      <w:divBdr>
                        <w:top w:val="none" w:sz="0" w:space="0" w:color="auto"/>
                        <w:left w:val="none" w:sz="0" w:space="0" w:color="auto"/>
                        <w:bottom w:val="none" w:sz="0" w:space="0" w:color="auto"/>
                        <w:right w:val="none" w:sz="0" w:space="0" w:color="auto"/>
                      </w:divBdr>
                    </w:div>
                    <w:div w:id="1694569099">
                      <w:marLeft w:val="0"/>
                      <w:marRight w:val="0"/>
                      <w:marTop w:val="0"/>
                      <w:marBottom w:val="0"/>
                      <w:divBdr>
                        <w:top w:val="none" w:sz="0" w:space="0" w:color="auto"/>
                        <w:left w:val="none" w:sz="0" w:space="0" w:color="auto"/>
                        <w:bottom w:val="none" w:sz="0" w:space="0" w:color="auto"/>
                        <w:right w:val="none" w:sz="0" w:space="0" w:color="auto"/>
                      </w:divBdr>
                    </w:div>
                  </w:divsChild>
                </w:div>
                <w:div w:id="1963345753">
                  <w:marLeft w:val="0"/>
                  <w:marRight w:val="0"/>
                  <w:marTop w:val="0"/>
                  <w:marBottom w:val="0"/>
                  <w:divBdr>
                    <w:top w:val="none" w:sz="0" w:space="0" w:color="auto"/>
                    <w:left w:val="none" w:sz="0" w:space="0" w:color="auto"/>
                    <w:bottom w:val="none" w:sz="0" w:space="0" w:color="auto"/>
                    <w:right w:val="none" w:sz="0" w:space="0" w:color="auto"/>
                  </w:divBdr>
                  <w:divsChild>
                    <w:div w:id="687099561">
                      <w:marLeft w:val="0"/>
                      <w:marRight w:val="0"/>
                      <w:marTop w:val="0"/>
                      <w:marBottom w:val="0"/>
                      <w:divBdr>
                        <w:top w:val="none" w:sz="0" w:space="0" w:color="auto"/>
                        <w:left w:val="none" w:sz="0" w:space="0" w:color="auto"/>
                        <w:bottom w:val="none" w:sz="0" w:space="0" w:color="auto"/>
                        <w:right w:val="none" w:sz="0" w:space="0" w:color="auto"/>
                      </w:divBdr>
                    </w:div>
                    <w:div w:id="1282569958">
                      <w:marLeft w:val="0"/>
                      <w:marRight w:val="0"/>
                      <w:marTop w:val="0"/>
                      <w:marBottom w:val="0"/>
                      <w:divBdr>
                        <w:top w:val="none" w:sz="0" w:space="0" w:color="auto"/>
                        <w:left w:val="none" w:sz="0" w:space="0" w:color="auto"/>
                        <w:bottom w:val="none" w:sz="0" w:space="0" w:color="auto"/>
                        <w:right w:val="none" w:sz="0" w:space="0" w:color="auto"/>
                      </w:divBdr>
                    </w:div>
                  </w:divsChild>
                </w:div>
                <w:div w:id="2001692628">
                  <w:marLeft w:val="0"/>
                  <w:marRight w:val="0"/>
                  <w:marTop w:val="0"/>
                  <w:marBottom w:val="0"/>
                  <w:divBdr>
                    <w:top w:val="none" w:sz="0" w:space="0" w:color="auto"/>
                    <w:left w:val="none" w:sz="0" w:space="0" w:color="auto"/>
                    <w:bottom w:val="none" w:sz="0" w:space="0" w:color="auto"/>
                    <w:right w:val="none" w:sz="0" w:space="0" w:color="auto"/>
                  </w:divBdr>
                  <w:divsChild>
                    <w:div w:id="750388364">
                      <w:marLeft w:val="0"/>
                      <w:marRight w:val="0"/>
                      <w:marTop w:val="0"/>
                      <w:marBottom w:val="0"/>
                      <w:divBdr>
                        <w:top w:val="none" w:sz="0" w:space="0" w:color="auto"/>
                        <w:left w:val="none" w:sz="0" w:space="0" w:color="auto"/>
                        <w:bottom w:val="none" w:sz="0" w:space="0" w:color="auto"/>
                        <w:right w:val="none" w:sz="0" w:space="0" w:color="auto"/>
                      </w:divBdr>
                    </w:div>
                    <w:div w:id="1993481972">
                      <w:marLeft w:val="0"/>
                      <w:marRight w:val="0"/>
                      <w:marTop w:val="0"/>
                      <w:marBottom w:val="0"/>
                      <w:divBdr>
                        <w:top w:val="none" w:sz="0" w:space="0" w:color="auto"/>
                        <w:left w:val="none" w:sz="0" w:space="0" w:color="auto"/>
                        <w:bottom w:val="none" w:sz="0" w:space="0" w:color="auto"/>
                        <w:right w:val="none" w:sz="0" w:space="0" w:color="auto"/>
                      </w:divBdr>
                    </w:div>
                  </w:divsChild>
                </w:div>
                <w:div w:id="20408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1785">
          <w:marLeft w:val="0"/>
          <w:marRight w:val="0"/>
          <w:marTop w:val="0"/>
          <w:marBottom w:val="0"/>
          <w:divBdr>
            <w:top w:val="none" w:sz="0" w:space="0" w:color="auto"/>
            <w:left w:val="none" w:sz="0" w:space="0" w:color="auto"/>
            <w:bottom w:val="none" w:sz="0" w:space="0" w:color="auto"/>
            <w:right w:val="none" w:sz="0" w:space="0" w:color="auto"/>
          </w:divBdr>
          <w:divsChild>
            <w:div w:id="58942304">
              <w:marLeft w:val="0"/>
              <w:marRight w:val="0"/>
              <w:marTop w:val="0"/>
              <w:marBottom w:val="0"/>
              <w:divBdr>
                <w:top w:val="none" w:sz="0" w:space="0" w:color="auto"/>
                <w:left w:val="none" w:sz="0" w:space="0" w:color="auto"/>
                <w:bottom w:val="none" w:sz="0" w:space="0" w:color="auto"/>
                <w:right w:val="none" w:sz="0" w:space="0" w:color="auto"/>
              </w:divBdr>
              <w:divsChild>
                <w:div w:id="2110850018">
                  <w:marLeft w:val="0"/>
                  <w:marRight w:val="0"/>
                  <w:marTop w:val="0"/>
                  <w:marBottom w:val="0"/>
                  <w:divBdr>
                    <w:top w:val="none" w:sz="0" w:space="0" w:color="auto"/>
                    <w:left w:val="none" w:sz="0" w:space="0" w:color="auto"/>
                    <w:bottom w:val="none" w:sz="0" w:space="0" w:color="auto"/>
                    <w:right w:val="none" w:sz="0" w:space="0" w:color="auto"/>
                  </w:divBdr>
                </w:div>
              </w:divsChild>
            </w:div>
            <w:div w:id="880748701">
              <w:marLeft w:val="0"/>
              <w:marRight w:val="0"/>
              <w:marTop w:val="0"/>
              <w:marBottom w:val="0"/>
              <w:divBdr>
                <w:top w:val="none" w:sz="0" w:space="0" w:color="auto"/>
                <w:left w:val="none" w:sz="0" w:space="0" w:color="auto"/>
                <w:bottom w:val="none" w:sz="0" w:space="0" w:color="auto"/>
                <w:right w:val="none" w:sz="0" w:space="0" w:color="auto"/>
              </w:divBdr>
              <w:divsChild>
                <w:div w:id="1073433753">
                  <w:marLeft w:val="0"/>
                  <w:marRight w:val="0"/>
                  <w:marTop w:val="0"/>
                  <w:marBottom w:val="0"/>
                  <w:divBdr>
                    <w:top w:val="none" w:sz="0" w:space="0" w:color="auto"/>
                    <w:left w:val="none" w:sz="0" w:space="0" w:color="auto"/>
                    <w:bottom w:val="none" w:sz="0" w:space="0" w:color="auto"/>
                    <w:right w:val="none" w:sz="0" w:space="0" w:color="auto"/>
                  </w:divBdr>
                  <w:divsChild>
                    <w:div w:id="1553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88396">
      <w:bodyDiv w:val="1"/>
      <w:marLeft w:val="0"/>
      <w:marRight w:val="0"/>
      <w:marTop w:val="0"/>
      <w:marBottom w:val="0"/>
      <w:divBdr>
        <w:top w:val="none" w:sz="0" w:space="0" w:color="auto"/>
        <w:left w:val="none" w:sz="0" w:space="0" w:color="auto"/>
        <w:bottom w:val="none" w:sz="0" w:space="0" w:color="auto"/>
        <w:right w:val="none" w:sz="0" w:space="0" w:color="auto"/>
      </w:divBdr>
    </w:div>
    <w:div w:id="1112701230">
      <w:bodyDiv w:val="1"/>
      <w:marLeft w:val="0"/>
      <w:marRight w:val="0"/>
      <w:marTop w:val="0"/>
      <w:marBottom w:val="0"/>
      <w:divBdr>
        <w:top w:val="none" w:sz="0" w:space="0" w:color="auto"/>
        <w:left w:val="none" w:sz="0" w:space="0" w:color="auto"/>
        <w:bottom w:val="none" w:sz="0" w:space="0" w:color="auto"/>
        <w:right w:val="none" w:sz="0" w:space="0" w:color="auto"/>
      </w:divBdr>
    </w:div>
    <w:div w:id="1273824247">
      <w:bodyDiv w:val="1"/>
      <w:marLeft w:val="0"/>
      <w:marRight w:val="0"/>
      <w:marTop w:val="0"/>
      <w:marBottom w:val="0"/>
      <w:divBdr>
        <w:top w:val="none" w:sz="0" w:space="0" w:color="auto"/>
        <w:left w:val="none" w:sz="0" w:space="0" w:color="auto"/>
        <w:bottom w:val="none" w:sz="0" w:space="0" w:color="auto"/>
        <w:right w:val="none" w:sz="0" w:space="0" w:color="auto"/>
      </w:divBdr>
    </w:div>
    <w:div w:id="1285192641">
      <w:bodyDiv w:val="1"/>
      <w:marLeft w:val="0"/>
      <w:marRight w:val="0"/>
      <w:marTop w:val="0"/>
      <w:marBottom w:val="0"/>
      <w:divBdr>
        <w:top w:val="none" w:sz="0" w:space="0" w:color="auto"/>
        <w:left w:val="none" w:sz="0" w:space="0" w:color="auto"/>
        <w:bottom w:val="none" w:sz="0" w:space="0" w:color="auto"/>
        <w:right w:val="none" w:sz="0" w:space="0" w:color="auto"/>
      </w:divBdr>
    </w:div>
    <w:div w:id="1373267801">
      <w:bodyDiv w:val="1"/>
      <w:marLeft w:val="0"/>
      <w:marRight w:val="0"/>
      <w:marTop w:val="0"/>
      <w:marBottom w:val="0"/>
      <w:divBdr>
        <w:top w:val="none" w:sz="0" w:space="0" w:color="auto"/>
        <w:left w:val="none" w:sz="0" w:space="0" w:color="auto"/>
        <w:bottom w:val="none" w:sz="0" w:space="0" w:color="auto"/>
        <w:right w:val="none" w:sz="0" w:space="0" w:color="auto"/>
      </w:divBdr>
    </w:div>
    <w:div w:id="1402144386">
      <w:bodyDiv w:val="1"/>
      <w:marLeft w:val="0"/>
      <w:marRight w:val="0"/>
      <w:marTop w:val="0"/>
      <w:marBottom w:val="0"/>
      <w:divBdr>
        <w:top w:val="none" w:sz="0" w:space="0" w:color="auto"/>
        <w:left w:val="none" w:sz="0" w:space="0" w:color="auto"/>
        <w:bottom w:val="none" w:sz="0" w:space="0" w:color="auto"/>
        <w:right w:val="none" w:sz="0" w:space="0" w:color="auto"/>
      </w:divBdr>
    </w:div>
    <w:div w:id="1508444727">
      <w:bodyDiv w:val="1"/>
      <w:marLeft w:val="0"/>
      <w:marRight w:val="0"/>
      <w:marTop w:val="0"/>
      <w:marBottom w:val="0"/>
      <w:divBdr>
        <w:top w:val="none" w:sz="0" w:space="0" w:color="auto"/>
        <w:left w:val="none" w:sz="0" w:space="0" w:color="auto"/>
        <w:bottom w:val="none" w:sz="0" w:space="0" w:color="auto"/>
        <w:right w:val="none" w:sz="0" w:space="0" w:color="auto"/>
      </w:divBdr>
    </w:div>
    <w:div w:id="1619019855">
      <w:bodyDiv w:val="1"/>
      <w:marLeft w:val="0"/>
      <w:marRight w:val="0"/>
      <w:marTop w:val="0"/>
      <w:marBottom w:val="0"/>
      <w:divBdr>
        <w:top w:val="none" w:sz="0" w:space="0" w:color="auto"/>
        <w:left w:val="none" w:sz="0" w:space="0" w:color="auto"/>
        <w:bottom w:val="none" w:sz="0" w:space="0" w:color="auto"/>
        <w:right w:val="none" w:sz="0" w:space="0" w:color="auto"/>
      </w:divBdr>
    </w:div>
    <w:div w:id="1628586211">
      <w:bodyDiv w:val="1"/>
      <w:marLeft w:val="0"/>
      <w:marRight w:val="0"/>
      <w:marTop w:val="0"/>
      <w:marBottom w:val="0"/>
      <w:divBdr>
        <w:top w:val="none" w:sz="0" w:space="0" w:color="auto"/>
        <w:left w:val="none" w:sz="0" w:space="0" w:color="auto"/>
        <w:bottom w:val="none" w:sz="0" w:space="0" w:color="auto"/>
        <w:right w:val="none" w:sz="0" w:space="0" w:color="auto"/>
      </w:divBdr>
    </w:div>
    <w:div w:id="1666395762">
      <w:bodyDiv w:val="1"/>
      <w:marLeft w:val="0"/>
      <w:marRight w:val="0"/>
      <w:marTop w:val="0"/>
      <w:marBottom w:val="0"/>
      <w:divBdr>
        <w:top w:val="none" w:sz="0" w:space="0" w:color="auto"/>
        <w:left w:val="none" w:sz="0" w:space="0" w:color="auto"/>
        <w:bottom w:val="none" w:sz="0" w:space="0" w:color="auto"/>
        <w:right w:val="none" w:sz="0" w:space="0" w:color="auto"/>
      </w:divBdr>
    </w:div>
    <w:div w:id="1695031339">
      <w:bodyDiv w:val="1"/>
      <w:marLeft w:val="0"/>
      <w:marRight w:val="0"/>
      <w:marTop w:val="0"/>
      <w:marBottom w:val="0"/>
      <w:divBdr>
        <w:top w:val="none" w:sz="0" w:space="0" w:color="auto"/>
        <w:left w:val="none" w:sz="0" w:space="0" w:color="auto"/>
        <w:bottom w:val="none" w:sz="0" w:space="0" w:color="auto"/>
        <w:right w:val="none" w:sz="0" w:space="0" w:color="auto"/>
      </w:divBdr>
    </w:div>
    <w:div w:id="1825969854">
      <w:bodyDiv w:val="1"/>
      <w:marLeft w:val="0"/>
      <w:marRight w:val="0"/>
      <w:marTop w:val="0"/>
      <w:marBottom w:val="0"/>
      <w:divBdr>
        <w:top w:val="none" w:sz="0" w:space="0" w:color="auto"/>
        <w:left w:val="none" w:sz="0" w:space="0" w:color="auto"/>
        <w:bottom w:val="none" w:sz="0" w:space="0" w:color="auto"/>
        <w:right w:val="none" w:sz="0" w:space="0" w:color="auto"/>
      </w:divBdr>
    </w:div>
    <w:div w:id="1860922225">
      <w:bodyDiv w:val="1"/>
      <w:marLeft w:val="0"/>
      <w:marRight w:val="0"/>
      <w:marTop w:val="0"/>
      <w:marBottom w:val="0"/>
      <w:divBdr>
        <w:top w:val="none" w:sz="0" w:space="0" w:color="auto"/>
        <w:left w:val="none" w:sz="0" w:space="0" w:color="auto"/>
        <w:bottom w:val="none" w:sz="0" w:space="0" w:color="auto"/>
        <w:right w:val="none" w:sz="0" w:space="0" w:color="auto"/>
      </w:divBdr>
    </w:div>
    <w:div w:id="1894777834">
      <w:bodyDiv w:val="1"/>
      <w:marLeft w:val="0"/>
      <w:marRight w:val="0"/>
      <w:marTop w:val="0"/>
      <w:marBottom w:val="0"/>
      <w:divBdr>
        <w:top w:val="none" w:sz="0" w:space="0" w:color="auto"/>
        <w:left w:val="none" w:sz="0" w:space="0" w:color="auto"/>
        <w:bottom w:val="none" w:sz="0" w:space="0" w:color="auto"/>
        <w:right w:val="none" w:sz="0" w:space="0" w:color="auto"/>
      </w:divBdr>
    </w:div>
    <w:div w:id="1979919781">
      <w:bodyDiv w:val="1"/>
      <w:marLeft w:val="0"/>
      <w:marRight w:val="0"/>
      <w:marTop w:val="0"/>
      <w:marBottom w:val="0"/>
      <w:divBdr>
        <w:top w:val="none" w:sz="0" w:space="0" w:color="auto"/>
        <w:left w:val="none" w:sz="0" w:space="0" w:color="auto"/>
        <w:bottom w:val="none" w:sz="0" w:space="0" w:color="auto"/>
        <w:right w:val="none" w:sz="0" w:space="0" w:color="auto"/>
      </w:divBdr>
    </w:div>
    <w:div w:id="2091779250">
      <w:bodyDiv w:val="1"/>
      <w:marLeft w:val="0"/>
      <w:marRight w:val="0"/>
      <w:marTop w:val="0"/>
      <w:marBottom w:val="0"/>
      <w:divBdr>
        <w:top w:val="none" w:sz="0" w:space="0" w:color="auto"/>
        <w:left w:val="none" w:sz="0" w:space="0" w:color="auto"/>
        <w:bottom w:val="none" w:sz="0" w:space="0" w:color="auto"/>
        <w:right w:val="none" w:sz="0" w:space="0" w:color="auto"/>
      </w:divBdr>
    </w:div>
    <w:div w:id="214364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64045-0E44-468F-90F5-7A44CFD9F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3958</Words>
  <Characters>25769</Characters>
  <Application>Microsoft Office Word</Application>
  <DocSecurity>0</DocSecurity>
  <Lines>214</Lines>
  <Paragraphs>59</Paragraphs>
  <ScaleCrop>false</ScaleCrop>
  <HeadingPairs>
    <vt:vector size="2" baseType="variant">
      <vt:variant>
        <vt:lpstr>Title</vt:lpstr>
      </vt:variant>
      <vt:variant>
        <vt:i4>1</vt:i4>
      </vt:variant>
    </vt:vector>
  </HeadingPairs>
  <TitlesOfParts>
    <vt:vector size="1" baseType="lpstr">
      <vt:lpstr>Name of Applicant</vt:lpstr>
    </vt:vector>
  </TitlesOfParts>
  <Company>SRS</Company>
  <LinksUpToDate>false</LinksUpToDate>
  <CharactersWithSpaces>29668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Applicant</dc:title>
  <dc:creator>George Moraetes</dc:creator>
  <cp:lastModifiedBy>Mangalampalli, Ravishankar</cp:lastModifiedBy>
  <cp:revision>8</cp:revision>
  <cp:lastPrinted>2013-01-18T17:25:00Z</cp:lastPrinted>
  <dcterms:created xsi:type="dcterms:W3CDTF">2016-08-20T16:45:00Z</dcterms:created>
  <dcterms:modified xsi:type="dcterms:W3CDTF">2017-02-06T15:34:00Z</dcterms:modified>
</cp:coreProperties>
</file>