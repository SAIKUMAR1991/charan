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16D0C" w:rsidRPr="00736B53" w:rsidRDefault="006940AF" w:rsidP="00C16D0C">
      <w:pPr>
        <w:pStyle w:val="PlainText"/>
        <w:jc w:val="right"/>
        <w:rPr>
          <w:rFonts w:ascii="Times New Roman" w:hAnsi="Times New Roman"/>
          <w:b/>
          <w:sz w:val="18"/>
          <w:lang w:val="de-DE"/>
        </w:rPr>
      </w:pPr>
      <w:r>
        <w:rPr>
          <w:rFonts w:ascii="Verdana" w:hAnsi="Verdana"/>
          <w:b/>
          <w:bCs/>
          <w:noProof/>
          <w:sz w:val="26"/>
          <w:szCs w:val="26"/>
        </w:rPr>
        <w:drawing>
          <wp:anchor distT="0" distB="0" distL="0" distR="0" simplePos="0" relativeHeight="251657728" behindDoc="0" locked="0" layoutInCell="1" allowOverlap="1">
            <wp:simplePos x="0" y="0"/>
            <wp:positionH relativeFrom="column">
              <wp:posOffset>-834390</wp:posOffset>
            </wp:positionH>
            <wp:positionV relativeFrom="paragraph">
              <wp:posOffset>-537210</wp:posOffset>
            </wp:positionV>
            <wp:extent cx="1504950" cy="84582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504950" cy="845820"/>
                    </a:xfrm>
                    <a:prstGeom prst="rect">
                      <a:avLst/>
                    </a:prstGeom>
                    <a:solidFill>
                      <a:srgbClr val="FFFFFF"/>
                    </a:solidFill>
                    <a:ln w="9525">
                      <a:noFill/>
                      <a:miter lim="800000"/>
                      <a:headEnd/>
                      <a:tailEnd/>
                    </a:ln>
                  </pic:spPr>
                </pic:pic>
              </a:graphicData>
            </a:graphic>
          </wp:anchor>
        </w:drawing>
      </w:r>
      <w:r w:rsidR="00C16D0C">
        <w:rPr>
          <w:rFonts w:ascii="Verdana" w:hAnsi="Verdana"/>
          <w:b/>
          <w:bCs/>
          <w:sz w:val="26"/>
          <w:szCs w:val="26"/>
          <w:lang w:val="en-GB"/>
        </w:rPr>
        <w:tab/>
      </w:r>
      <w:r w:rsidR="00C16D0C">
        <w:rPr>
          <w:rFonts w:ascii="Verdana" w:hAnsi="Verdana"/>
          <w:b/>
          <w:bCs/>
          <w:sz w:val="26"/>
          <w:szCs w:val="26"/>
          <w:lang w:val="en-GB"/>
        </w:rPr>
        <w:tab/>
      </w:r>
      <w:r w:rsidR="00C16D0C">
        <w:rPr>
          <w:rFonts w:ascii="Verdana" w:hAnsi="Verdana"/>
          <w:b/>
          <w:bCs/>
          <w:sz w:val="26"/>
          <w:szCs w:val="26"/>
          <w:lang w:val="en-GB"/>
        </w:rPr>
        <w:tab/>
      </w:r>
      <w:r w:rsidR="00C16D0C">
        <w:rPr>
          <w:rFonts w:ascii="Verdana" w:hAnsi="Verdana"/>
          <w:b/>
          <w:bCs/>
          <w:sz w:val="26"/>
          <w:szCs w:val="26"/>
          <w:lang w:val="en-GB"/>
        </w:rPr>
        <w:tab/>
      </w:r>
      <w:hyperlink r:id="rId8" w:history="1">
        <w:r w:rsidR="00C16D0C">
          <w:rPr>
            <w:rStyle w:val="Hyperlink"/>
            <w:bCs/>
            <w:sz w:val="18"/>
            <w:lang w:val="de-DE"/>
          </w:rPr>
          <w:t>venkat.kavuri6</w:t>
        </w:r>
        <w:r w:rsidR="00C16D0C" w:rsidRPr="00736B53">
          <w:rPr>
            <w:rStyle w:val="Hyperlink"/>
            <w:bCs/>
            <w:sz w:val="18"/>
            <w:lang w:val="de-DE"/>
          </w:rPr>
          <w:t>@</w:t>
        </w:r>
        <w:r w:rsidR="00C16D0C">
          <w:rPr>
            <w:rStyle w:val="Hyperlink"/>
            <w:bCs/>
            <w:sz w:val="18"/>
            <w:lang w:val="de-DE"/>
          </w:rPr>
          <w:t>gmail</w:t>
        </w:r>
        <w:r w:rsidR="00C16D0C" w:rsidRPr="00736B53">
          <w:rPr>
            <w:rStyle w:val="Hyperlink"/>
            <w:bCs/>
            <w:sz w:val="18"/>
            <w:lang w:val="de-DE"/>
          </w:rPr>
          <w:t>.com</w:t>
        </w:r>
      </w:hyperlink>
    </w:p>
    <w:p w:rsidR="00C16D0C" w:rsidRPr="007F126B" w:rsidRDefault="00C16D0C" w:rsidP="00C16D0C">
      <w:pPr>
        <w:pStyle w:val="PlainText"/>
        <w:jc w:val="right"/>
        <w:rPr>
          <w:rFonts w:ascii="Times New Roman" w:hAnsi="Times New Roman"/>
          <w:b/>
          <w:sz w:val="18"/>
          <w:lang w:val="de-DE"/>
        </w:rPr>
      </w:pPr>
      <w:r>
        <w:rPr>
          <w:rFonts w:ascii="Times New Roman" w:hAnsi="Times New Roman"/>
          <w:b/>
          <w:sz w:val="18"/>
          <w:lang w:val="de-DE"/>
        </w:rPr>
        <w:t>Ph:+1-480-335-5149</w:t>
      </w:r>
    </w:p>
    <w:p w:rsidR="003D0599" w:rsidRDefault="00A2593E">
      <w:pPr>
        <w:jc w:val="center"/>
        <w:rPr>
          <w:rFonts w:ascii="Verdana" w:hAnsi="Verdana"/>
          <w:b/>
          <w:bCs/>
          <w:sz w:val="26"/>
          <w:szCs w:val="26"/>
          <w:lang w:val="en-GB"/>
        </w:rPr>
      </w:pPr>
      <w:r>
        <w:rPr>
          <w:rFonts w:ascii="Verdana" w:hAnsi="Verdana"/>
          <w:b/>
          <w:bCs/>
          <w:sz w:val="26"/>
          <w:szCs w:val="26"/>
          <w:lang w:val="en-GB"/>
        </w:rPr>
        <w:t>Venkat Kavuri</w:t>
      </w:r>
    </w:p>
    <w:p w:rsidR="003D0599" w:rsidRDefault="003D0599">
      <w:pPr>
        <w:spacing w:before="100" w:after="100"/>
        <w:rPr>
          <w:rFonts w:ascii="Verdana" w:hAnsi="Verdana" w:cs="Verdana"/>
          <w:b/>
          <w:bCs/>
          <w:sz w:val="20"/>
          <w:szCs w:val="20"/>
          <w:u w:val="single"/>
          <w:lang w:val="en-GB"/>
        </w:rPr>
      </w:pPr>
      <w:r>
        <w:rPr>
          <w:rFonts w:ascii="Verdana" w:hAnsi="Verdana" w:cs="Verdana"/>
          <w:b/>
          <w:bCs/>
          <w:sz w:val="20"/>
          <w:szCs w:val="20"/>
          <w:u w:val="single"/>
          <w:lang w:val="en-GB"/>
        </w:rPr>
        <w:t>PROFESSIONAL SUMMARY</w:t>
      </w:r>
    </w:p>
    <w:p w:rsidR="003D0599" w:rsidRDefault="003D0599">
      <w:pPr>
        <w:pStyle w:val="BodyText"/>
        <w:numPr>
          <w:ilvl w:val="0"/>
          <w:numId w:val="6"/>
        </w:numPr>
        <w:ind w:right="-90"/>
        <w:rPr>
          <w:rFonts w:ascii="Verdana" w:hAnsi="Verdana"/>
          <w:sz w:val="20"/>
          <w:szCs w:val="20"/>
        </w:rPr>
      </w:pPr>
      <w:r w:rsidRPr="00897CFA">
        <w:rPr>
          <w:rFonts w:ascii="Calibri" w:hAnsi="Calibri" w:cs="Calibri"/>
          <w:b/>
          <w:kern w:val="0"/>
          <w:sz w:val="22"/>
          <w:szCs w:val="22"/>
        </w:rPr>
        <w:t>Sun Certified professional</w:t>
      </w:r>
      <w:r>
        <w:rPr>
          <w:rFonts w:ascii="Verdana" w:hAnsi="Verdana"/>
          <w:b/>
          <w:bCs/>
          <w:sz w:val="20"/>
          <w:szCs w:val="20"/>
        </w:rPr>
        <w:t xml:space="preserve"> </w:t>
      </w:r>
      <w:r w:rsidRPr="00897CFA">
        <w:rPr>
          <w:rFonts w:ascii="Calibri" w:hAnsi="Calibri" w:cs="Calibri"/>
          <w:kern w:val="0"/>
          <w:sz w:val="22"/>
          <w:szCs w:val="22"/>
        </w:rPr>
        <w:t>with</w:t>
      </w:r>
      <w:r>
        <w:rPr>
          <w:rFonts w:ascii="Verdana" w:hAnsi="Verdana"/>
          <w:bCs/>
          <w:sz w:val="20"/>
          <w:szCs w:val="20"/>
        </w:rPr>
        <w:t xml:space="preserve"> </w:t>
      </w:r>
      <w:r w:rsidR="009C08FC" w:rsidRPr="00897CFA">
        <w:rPr>
          <w:rFonts w:ascii="Calibri" w:hAnsi="Calibri" w:cs="Calibri"/>
          <w:b/>
          <w:kern w:val="0"/>
          <w:sz w:val="22"/>
          <w:szCs w:val="22"/>
        </w:rPr>
        <w:t>1</w:t>
      </w:r>
      <w:r w:rsidR="00670B12">
        <w:rPr>
          <w:rFonts w:ascii="Calibri" w:hAnsi="Calibri" w:cs="Calibri"/>
          <w:b/>
          <w:kern w:val="0"/>
          <w:sz w:val="22"/>
          <w:szCs w:val="22"/>
        </w:rPr>
        <w:t>2</w:t>
      </w:r>
      <w:r w:rsidRPr="00897CFA">
        <w:rPr>
          <w:rFonts w:ascii="Calibri" w:hAnsi="Calibri" w:cs="Calibri"/>
          <w:b/>
          <w:kern w:val="0"/>
          <w:sz w:val="22"/>
          <w:szCs w:val="22"/>
        </w:rPr>
        <w:t xml:space="preserve"> years</w:t>
      </w:r>
      <w:r>
        <w:rPr>
          <w:rFonts w:ascii="Verdana" w:hAnsi="Verdana"/>
          <w:b/>
          <w:bCs/>
          <w:sz w:val="20"/>
          <w:szCs w:val="20"/>
        </w:rPr>
        <w:t xml:space="preserve"> </w:t>
      </w:r>
      <w:r>
        <w:rPr>
          <w:rFonts w:ascii="Verdana" w:hAnsi="Verdana"/>
          <w:bCs/>
          <w:sz w:val="20"/>
          <w:szCs w:val="20"/>
        </w:rPr>
        <w:t>of</w:t>
      </w:r>
      <w:r>
        <w:rPr>
          <w:rFonts w:ascii="Verdana" w:hAnsi="Verdana"/>
          <w:b/>
          <w:bCs/>
          <w:sz w:val="20"/>
          <w:szCs w:val="20"/>
        </w:rPr>
        <w:t xml:space="preserve"> </w:t>
      </w:r>
      <w:r w:rsidRPr="00897CFA">
        <w:rPr>
          <w:rFonts w:ascii="Calibri" w:hAnsi="Calibri" w:cs="Calibri"/>
          <w:kern w:val="0"/>
          <w:sz w:val="22"/>
          <w:szCs w:val="22"/>
        </w:rPr>
        <w:t xml:space="preserve">experience in </w:t>
      </w:r>
      <w:r w:rsidRPr="00897CFA">
        <w:rPr>
          <w:rFonts w:ascii="Calibri" w:hAnsi="Calibri" w:cs="Calibri"/>
          <w:b/>
          <w:kern w:val="0"/>
          <w:sz w:val="22"/>
          <w:szCs w:val="22"/>
        </w:rPr>
        <w:t>Java/J2EE</w:t>
      </w:r>
      <w:r w:rsidRPr="00897CFA">
        <w:rPr>
          <w:rFonts w:ascii="Calibri" w:hAnsi="Calibri" w:cs="Calibri"/>
          <w:kern w:val="0"/>
          <w:sz w:val="22"/>
          <w:szCs w:val="22"/>
        </w:rPr>
        <w:t xml:space="preserve"> technologies with Analysis, Design, Development a</w:t>
      </w:r>
      <w:r w:rsidR="00377D1A" w:rsidRPr="00897CFA">
        <w:rPr>
          <w:rFonts w:ascii="Calibri" w:hAnsi="Calibri" w:cs="Calibri"/>
          <w:kern w:val="0"/>
          <w:sz w:val="22"/>
          <w:szCs w:val="22"/>
        </w:rPr>
        <w:t>nd D</w:t>
      </w:r>
      <w:r w:rsidRPr="00897CFA">
        <w:rPr>
          <w:rFonts w:ascii="Calibri" w:hAnsi="Calibri" w:cs="Calibri"/>
          <w:kern w:val="0"/>
          <w:sz w:val="22"/>
          <w:szCs w:val="22"/>
        </w:rPr>
        <w:t>ebugging of Web and Enterprise applications.</w:t>
      </w:r>
    </w:p>
    <w:p w:rsidR="003D0599" w:rsidRDefault="003D0599">
      <w:pPr>
        <w:pStyle w:val="BodyText"/>
        <w:numPr>
          <w:ilvl w:val="0"/>
          <w:numId w:val="6"/>
        </w:numPr>
        <w:ind w:right="-90"/>
        <w:rPr>
          <w:rFonts w:ascii="Verdana" w:hAnsi="Verdana"/>
          <w:bCs/>
          <w:sz w:val="20"/>
          <w:szCs w:val="20"/>
        </w:rPr>
      </w:pPr>
      <w:r w:rsidRPr="0043696F">
        <w:rPr>
          <w:rFonts w:ascii="Calibri" w:hAnsi="Calibri" w:cs="Calibri"/>
          <w:kern w:val="0"/>
          <w:sz w:val="22"/>
          <w:szCs w:val="22"/>
        </w:rPr>
        <w:t xml:space="preserve">Strong </w:t>
      </w:r>
      <w:r w:rsidR="00040D8E" w:rsidRPr="0043696F">
        <w:rPr>
          <w:rFonts w:ascii="Calibri" w:hAnsi="Calibri" w:cs="Calibri"/>
          <w:kern w:val="0"/>
          <w:sz w:val="22"/>
          <w:szCs w:val="22"/>
        </w:rPr>
        <w:t>in</w:t>
      </w:r>
      <w:r w:rsidR="00040D8E" w:rsidRPr="000574CD">
        <w:rPr>
          <w:rFonts w:ascii="Verdana" w:hAnsi="Verdana"/>
          <w:bCs/>
          <w:color w:val="000000"/>
          <w:sz w:val="20"/>
          <w:szCs w:val="20"/>
        </w:rPr>
        <w:t xml:space="preserve"> </w:t>
      </w:r>
      <w:r w:rsidR="008642DA" w:rsidRPr="0043696F">
        <w:rPr>
          <w:rFonts w:ascii="Calibri" w:hAnsi="Calibri" w:cs="Calibri"/>
          <w:b/>
          <w:kern w:val="0"/>
          <w:sz w:val="22"/>
          <w:szCs w:val="22"/>
        </w:rPr>
        <w:t xml:space="preserve">Banking and </w:t>
      </w:r>
      <w:r w:rsidR="00585D53">
        <w:rPr>
          <w:rFonts w:ascii="Calibri" w:hAnsi="Calibri" w:cs="Calibri"/>
          <w:b/>
          <w:kern w:val="0"/>
          <w:sz w:val="22"/>
          <w:szCs w:val="22"/>
        </w:rPr>
        <w:t>Financial</w:t>
      </w:r>
      <w:r w:rsidR="00BD79A8" w:rsidRPr="0043696F">
        <w:rPr>
          <w:rFonts w:ascii="Calibri" w:hAnsi="Calibri" w:cs="Calibri"/>
          <w:b/>
          <w:kern w:val="0"/>
          <w:sz w:val="22"/>
          <w:szCs w:val="22"/>
        </w:rPr>
        <w:t xml:space="preserve"> </w:t>
      </w:r>
      <w:r w:rsidR="008642DA" w:rsidRPr="0043696F">
        <w:rPr>
          <w:rFonts w:ascii="Calibri" w:hAnsi="Calibri" w:cs="Calibri"/>
          <w:b/>
          <w:kern w:val="0"/>
          <w:sz w:val="22"/>
          <w:szCs w:val="22"/>
        </w:rPr>
        <w:t xml:space="preserve">and </w:t>
      </w:r>
      <w:r w:rsidR="004F15B6">
        <w:rPr>
          <w:rFonts w:ascii="Calibri" w:hAnsi="Calibri" w:cs="Calibri"/>
          <w:b/>
          <w:kern w:val="0"/>
          <w:sz w:val="22"/>
          <w:szCs w:val="22"/>
        </w:rPr>
        <w:t>E-</w:t>
      </w:r>
      <w:r w:rsidR="00866A2C">
        <w:rPr>
          <w:rFonts w:ascii="Calibri" w:hAnsi="Calibri" w:cs="Calibri"/>
          <w:b/>
          <w:kern w:val="0"/>
          <w:sz w:val="22"/>
          <w:szCs w:val="22"/>
        </w:rPr>
        <w:t>Commerce (</w:t>
      </w:r>
      <w:r w:rsidR="008642DA" w:rsidRPr="0043696F">
        <w:rPr>
          <w:rFonts w:ascii="Calibri" w:hAnsi="Calibri" w:cs="Calibri"/>
          <w:b/>
          <w:kern w:val="0"/>
          <w:sz w:val="22"/>
          <w:szCs w:val="22"/>
        </w:rPr>
        <w:t>Retail</w:t>
      </w:r>
      <w:r w:rsidR="004F15B6">
        <w:rPr>
          <w:rFonts w:ascii="Calibri" w:hAnsi="Calibri" w:cs="Calibri"/>
          <w:b/>
          <w:kern w:val="0"/>
          <w:sz w:val="22"/>
          <w:szCs w:val="22"/>
        </w:rPr>
        <w:t>)</w:t>
      </w:r>
      <w:r w:rsidR="008642DA" w:rsidRPr="0043696F">
        <w:rPr>
          <w:rFonts w:ascii="Calibri" w:hAnsi="Calibri" w:cs="Calibri"/>
          <w:kern w:val="0"/>
          <w:sz w:val="22"/>
          <w:szCs w:val="22"/>
        </w:rPr>
        <w:t xml:space="preserve"> </w:t>
      </w:r>
      <w:r w:rsidRPr="0043696F">
        <w:rPr>
          <w:rFonts w:ascii="Calibri" w:hAnsi="Calibri" w:cs="Calibri"/>
          <w:kern w:val="0"/>
          <w:sz w:val="22"/>
          <w:szCs w:val="22"/>
        </w:rPr>
        <w:t>Domain experience with Fortune 500 clients</w:t>
      </w:r>
      <w:r w:rsidR="000B1E73" w:rsidRPr="0043696F">
        <w:rPr>
          <w:rFonts w:ascii="Calibri" w:hAnsi="Calibri" w:cs="Calibri"/>
          <w:kern w:val="0"/>
          <w:sz w:val="22"/>
          <w:szCs w:val="22"/>
        </w:rPr>
        <w:t xml:space="preserve"> like </w:t>
      </w:r>
      <w:r w:rsidR="00244E11" w:rsidRPr="0043696F">
        <w:rPr>
          <w:rFonts w:ascii="Calibri" w:hAnsi="Calibri" w:cs="Calibri"/>
          <w:b/>
          <w:kern w:val="0"/>
          <w:sz w:val="22"/>
          <w:szCs w:val="22"/>
        </w:rPr>
        <w:t>American Express, Citi Cards, PwC, Somerfield Stores</w:t>
      </w:r>
      <w:r w:rsidR="005A2BD9">
        <w:rPr>
          <w:rFonts w:ascii="Calibri" w:hAnsi="Calibri" w:cs="Calibri"/>
          <w:b/>
          <w:kern w:val="0"/>
          <w:sz w:val="22"/>
          <w:szCs w:val="22"/>
        </w:rPr>
        <w:t>, Public Sector</w:t>
      </w:r>
      <w:r w:rsidR="00244E11" w:rsidRPr="0043696F">
        <w:rPr>
          <w:rFonts w:ascii="Calibri" w:hAnsi="Calibri" w:cs="Calibri"/>
          <w:kern w:val="0"/>
          <w:sz w:val="22"/>
          <w:szCs w:val="22"/>
        </w:rPr>
        <w:t xml:space="preserve"> etc.</w:t>
      </w:r>
    </w:p>
    <w:p w:rsidR="0091325E" w:rsidRPr="0043696F" w:rsidRDefault="003D0599">
      <w:pPr>
        <w:numPr>
          <w:ilvl w:val="0"/>
          <w:numId w:val="6"/>
        </w:numPr>
        <w:ind w:right="-90"/>
        <w:jc w:val="both"/>
        <w:rPr>
          <w:rFonts w:ascii="Calibri" w:hAnsi="Calibri" w:cs="Calibri"/>
          <w:kern w:val="0"/>
          <w:sz w:val="22"/>
          <w:szCs w:val="22"/>
        </w:rPr>
      </w:pPr>
      <w:r w:rsidRPr="0043696F">
        <w:rPr>
          <w:rFonts w:ascii="Calibri" w:hAnsi="Calibri" w:cs="Calibri"/>
          <w:kern w:val="0"/>
          <w:sz w:val="22"/>
          <w:szCs w:val="22"/>
        </w:rPr>
        <w:t>Good Understanding of OOA, employed J2EE design patterns in application d</w:t>
      </w:r>
      <w:r w:rsidR="00676F47" w:rsidRPr="0043696F">
        <w:rPr>
          <w:rFonts w:ascii="Calibri" w:hAnsi="Calibri" w:cs="Calibri"/>
          <w:kern w:val="0"/>
          <w:sz w:val="22"/>
          <w:szCs w:val="22"/>
        </w:rPr>
        <w:t>evelopment like MVC, Singleton,</w:t>
      </w:r>
      <w:r w:rsidR="00D3254D" w:rsidRPr="0043696F">
        <w:rPr>
          <w:rFonts w:ascii="Calibri" w:hAnsi="Calibri" w:cs="Calibri"/>
          <w:kern w:val="0"/>
          <w:sz w:val="22"/>
          <w:szCs w:val="22"/>
        </w:rPr>
        <w:t xml:space="preserve"> </w:t>
      </w:r>
      <w:r w:rsidR="00A72A67" w:rsidRPr="0043696F">
        <w:rPr>
          <w:rFonts w:ascii="Calibri" w:hAnsi="Calibri" w:cs="Calibri"/>
          <w:kern w:val="0"/>
          <w:sz w:val="22"/>
          <w:szCs w:val="22"/>
        </w:rPr>
        <w:t>Façade,</w:t>
      </w:r>
      <w:r w:rsidRPr="0043696F">
        <w:rPr>
          <w:rFonts w:ascii="Calibri" w:hAnsi="Calibri" w:cs="Calibri"/>
          <w:kern w:val="0"/>
          <w:sz w:val="22"/>
          <w:szCs w:val="22"/>
        </w:rPr>
        <w:t xml:space="preserve"> Factory, Business Delegate, Service Locator etc.</w:t>
      </w:r>
    </w:p>
    <w:p w:rsidR="003D0599" w:rsidRPr="0043696F" w:rsidRDefault="00BB0DE0">
      <w:pPr>
        <w:numPr>
          <w:ilvl w:val="0"/>
          <w:numId w:val="6"/>
        </w:numPr>
        <w:ind w:right="-90"/>
        <w:jc w:val="both"/>
        <w:rPr>
          <w:rFonts w:ascii="Calibri" w:hAnsi="Calibri" w:cs="Calibri"/>
          <w:kern w:val="0"/>
          <w:sz w:val="22"/>
          <w:szCs w:val="22"/>
        </w:rPr>
      </w:pPr>
      <w:r w:rsidRPr="0043696F">
        <w:rPr>
          <w:rFonts w:ascii="Calibri" w:hAnsi="Calibri" w:cs="Calibri"/>
          <w:kern w:val="0"/>
          <w:sz w:val="22"/>
          <w:szCs w:val="22"/>
        </w:rPr>
        <w:t>Worked extensively with</w:t>
      </w:r>
      <w:r w:rsidR="0091325E" w:rsidRPr="0043696F">
        <w:rPr>
          <w:rFonts w:ascii="Calibri" w:hAnsi="Calibri" w:cs="Calibri"/>
          <w:kern w:val="0"/>
          <w:sz w:val="22"/>
          <w:szCs w:val="22"/>
        </w:rPr>
        <w:t xml:space="preserve"> projects using Agile,</w:t>
      </w:r>
      <w:r w:rsidR="00F02410" w:rsidRPr="0043696F">
        <w:rPr>
          <w:rFonts w:ascii="Calibri" w:hAnsi="Calibri" w:cs="Calibri"/>
          <w:kern w:val="0"/>
          <w:sz w:val="22"/>
          <w:szCs w:val="22"/>
        </w:rPr>
        <w:t xml:space="preserve"> </w:t>
      </w:r>
      <w:r w:rsidR="0091325E" w:rsidRPr="0043696F">
        <w:rPr>
          <w:rFonts w:ascii="Calibri" w:hAnsi="Calibri" w:cs="Calibri"/>
          <w:kern w:val="0"/>
          <w:sz w:val="22"/>
          <w:szCs w:val="22"/>
        </w:rPr>
        <w:t xml:space="preserve">SCRUM </w:t>
      </w:r>
      <w:r w:rsidRPr="0043696F">
        <w:rPr>
          <w:rFonts w:ascii="Calibri" w:hAnsi="Calibri" w:cs="Calibri"/>
          <w:kern w:val="0"/>
          <w:sz w:val="22"/>
          <w:szCs w:val="22"/>
        </w:rPr>
        <w:t xml:space="preserve">development </w:t>
      </w:r>
      <w:r w:rsidR="0091325E" w:rsidRPr="0043696F">
        <w:rPr>
          <w:rFonts w:ascii="Calibri" w:hAnsi="Calibri" w:cs="Calibri"/>
          <w:kern w:val="0"/>
          <w:sz w:val="22"/>
          <w:szCs w:val="22"/>
        </w:rPr>
        <w:t>methodologies.</w:t>
      </w:r>
      <w:r w:rsidR="003D0599" w:rsidRPr="0043696F">
        <w:rPr>
          <w:rFonts w:ascii="Calibri" w:hAnsi="Calibri" w:cs="Calibri"/>
          <w:kern w:val="0"/>
          <w:sz w:val="22"/>
          <w:szCs w:val="22"/>
        </w:rPr>
        <w:t xml:space="preserve"> </w:t>
      </w:r>
    </w:p>
    <w:p w:rsidR="003D0599" w:rsidRPr="0043696F" w:rsidRDefault="003D0599">
      <w:pPr>
        <w:numPr>
          <w:ilvl w:val="0"/>
          <w:numId w:val="6"/>
        </w:numPr>
        <w:ind w:right="-90"/>
        <w:jc w:val="both"/>
        <w:rPr>
          <w:rFonts w:ascii="Calibri" w:hAnsi="Calibri" w:cs="Calibri"/>
          <w:kern w:val="0"/>
          <w:sz w:val="22"/>
          <w:szCs w:val="22"/>
        </w:rPr>
      </w:pPr>
      <w:r w:rsidRPr="0043696F">
        <w:rPr>
          <w:rFonts w:ascii="Calibri" w:hAnsi="Calibri" w:cs="Calibri"/>
          <w:kern w:val="0"/>
          <w:sz w:val="22"/>
          <w:szCs w:val="22"/>
        </w:rPr>
        <w:t xml:space="preserve">Design and development of distributed Enterprise applications using </w:t>
      </w:r>
      <w:r w:rsidR="00BD79A8" w:rsidRPr="0043696F">
        <w:rPr>
          <w:rFonts w:ascii="Calibri" w:hAnsi="Calibri" w:cs="Calibri"/>
          <w:kern w:val="0"/>
          <w:sz w:val="22"/>
          <w:szCs w:val="22"/>
        </w:rPr>
        <w:t>Java</w:t>
      </w:r>
      <w:r w:rsidR="00827EFA">
        <w:rPr>
          <w:rFonts w:ascii="Calibri" w:hAnsi="Calibri" w:cs="Calibri"/>
          <w:kern w:val="0"/>
          <w:sz w:val="22"/>
          <w:szCs w:val="22"/>
        </w:rPr>
        <w:t xml:space="preserve"> 1.7</w:t>
      </w:r>
      <w:r w:rsidR="00BD79A8" w:rsidRPr="0043696F">
        <w:rPr>
          <w:rFonts w:ascii="Calibri" w:hAnsi="Calibri" w:cs="Calibri"/>
          <w:kern w:val="0"/>
          <w:sz w:val="22"/>
          <w:szCs w:val="22"/>
        </w:rPr>
        <w:t>,</w:t>
      </w:r>
      <w:r w:rsidR="00827EFA" w:rsidRPr="00827EFA">
        <w:rPr>
          <w:rFonts w:ascii="Calibri" w:hAnsi="Calibri" w:cs="Calibri"/>
          <w:kern w:val="0"/>
          <w:sz w:val="22"/>
          <w:szCs w:val="22"/>
        </w:rPr>
        <w:t xml:space="preserve"> </w:t>
      </w:r>
      <w:r w:rsidR="00827EFA">
        <w:rPr>
          <w:rFonts w:ascii="Calibri" w:hAnsi="Calibri" w:cs="Calibri"/>
          <w:kern w:val="0"/>
          <w:sz w:val="22"/>
          <w:szCs w:val="22"/>
        </w:rPr>
        <w:t>1.5 and 1.4,</w:t>
      </w:r>
      <w:r w:rsidR="00BD79A8" w:rsidRPr="0043696F">
        <w:rPr>
          <w:rFonts w:ascii="Calibri" w:hAnsi="Calibri" w:cs="Calibri"/>
          <w:kern w:val="0"/>
          <w:sz w:val="22"/>
          <w:szCs w:val="22"/>
        </w:rPr>
        <w:t xml:space="preserve"> J</w:t>
      </w:r>
      <w:r w:rsidR="0079744E" w:rsidRPr="0043696F">
        <w:rPr>
          <w:rFonts w:ascii="Calibri" w:hAnsi="Calibri" w:cs="Calibri"/>
          <w:kern w:val="0"/>
          <w:sz w:val="22"/>
          <w:szCs w:val="22"/>
        </w:rPr>
        <w:t>2</w:t>
      </w:r>
      <w:r w:rsidR="00D8234E" w:rsidRPr="0043696F">
        <w:rPr>
          <w:rFonts w:ascii="Calibri" w:hAnsi="Calibri" w:cs="Calibri"/>
          <w:kern w:val="0"/>
          <w:sz w:val="22"/>
          <w:szCs w:val="22"/>
        </w:rPr>
        <w:t>EE,</w:t>
      </w:r>
      <w:r w:rsidR="00CC104F" w:rsidRPr="0043696F">
        <w:rPr>
          <w:rFonts w:ascii="Calibri" w:hAnsi="Calibri" w:cs="Calibri"/>
          <w:kern w:val="0"/>
          <w:sz w:val="22"/>
          <w:szCs w:val="22"/>
        </w:rPr>
        <w:t xml:space="preserve"> </w:t>
      </w:r>
      <w:r w:rsidR="00BD79A8" w:rsidRPr="0043696F">
        <w:rPr>
          <w:rFonts w:ascii="Calibri" w:hAnsi="Calibri" w:cs="Calibri"/>
          <w:kern w:val="0"/>
          <w:sz w:val="22"/>
          <w:szCs w:val="22"/>
        </w:rPr>
        <w:t>Spring MVC, Spring Web Flows</w:t>
      </w:r>
      <w:r w:rsidR="00244E11" w:rsidRPr="0043696F">
        <w:rPr>
          <w:rFonts w:ascii="Calibri" w:hAnsi="Calibri" w:cs="Calibri"/>
          <w:kern w:val="0"/>
          <w:sz w:val="22"/>
          <w:szCs w:val="22"/>
        </w:rPr>
        <w:t xml:space="preserve">, </w:t>
      </w:r>
      <w:r w:rsidR="00BD79A8" w:rsidRPr="0043696F">
        <w:rPr>
          <w:rFonts w:ascii="Calibri" w:hAnsi="Calibri" w:cs="Calibri"/>
          <w:kern w:val="0"/>
          <w:sz w:val="22"/>
          <w:szCs w:val="22"/>
        </w:rPr>
        <w:t xml:space="preserve">Struts, ORM using Hibernate, </w:t>
      </w:r>
      <w:r w:rsidRPr="0043696F">
        <w:rPr>
          <w:rFonts w:ascii="Calibri" w:hAnsi="Calibri" w:cs="Calibri"/>
          <w:kern w:val="0"/>
          <w:sz w:val="22"/>
          <w:szCs w:val="22"/>
        </w:rPr>
        <w:t>JSP, Servlets, JDBC, JMS, HTML, XML(DOM,SAX), XSL,  AJAX, UML  and Java Script.</w:t>
      </w:r>
    </w:p>
    <w:p w:rsidR="003D0599" w:rsidRDefault="003D0599">
      <w:pPr>
        <w:pStyle w:val="BodyText"/>
        <w:numPr>
          <w:ilvl w:val="0"/>
          <w:numId w:val="6"/>
        </w:numPr>
        <w:ind w:right="-90"/>
        <w:rPr>
          <w:rFonts w:ascii="Calibri" w:hAnsi="Calibri" w:cs="Calibri"/>
          <w:kern w:val="0"/>
          <w:sz w:val="22"/>
          <w:szCs w:val="22"/>
        </w:rPr>
      </w:pPr>
      <w:r w:rsidRPr="0043696F">
        <w:rPr>
          <w:rFonts w:ascii="Calibri" w:hAnsi="Calibri" w:cs="Calibri"/>
          <w:kern w:val="0"/>
          <w:sz w:val="22"/>
          <w:szCs w:val="22"/>
        </w:rPr>
        <w:t xml:space="preserve">Experience working with J2EE application servers like </w:t>
      </w:r>
      <w:r w:rsidR="00F93B7D" w:rsidRPr="0043696F">
        <w:rPr>
          <w:rFonts w:ascii="Calibri" w:hAnsi="Calibri" w:cs="Calibri"/>
          <w:kern w:val="0"/>
          <w:sz w:val="22"/>
          <w:szCs w:val="22"/>
        </w:rPr>
        <w:t>WAS,</w:t>
      </w:r>
      <w:r w:rsidR="000C2176" w:rsidRPr="0043696F">
        <w:rPr>
          <w:rFonts w:ascii="Calibri" w:hAnsi="Calibri" w:cs="Calibri"/>
          <w:kern w:val="0"/>
          <w:sz w:val="22"/>
          <w:szCs w:val="22"/>
        </w:rPr>
        <w:t xml:space="preserve"> </w:t>
      </w:r>
      <w:r w:rsidRPr="0043696F">
        <w:rPr>
          <w:rFonts w:ascii="Calibri" w:hAnsi="Calibri" w:cs="Calibri"/>
          <w:kern w:val="0"/>
          <w:sz w:val="22"/>
          <w:szCs w:val="22"/>
        </w:rPr>
        <w:t>BEA WebLogic, Tomcat.</w:t>
      </w:r>
    </w:p>
    <w:p w:rsidR="000B7E12" w:rsidRPr="0043696F" w:rsidRDefault="000B7E12">
      <w:pPr>
        <w:pStyle w:val="BodyText"/>
        <w:numPr>
          <w:ilvl w:val="0"/>
          <w:numId w:val="6"/>
        </w:numPr>
        <w:ind w:right="-90"/>
        <w:rPr>
          <w:rFonts w:ascii="Calibri" w:hAnsi="Calibri" w:cs="Calibri"/>
          <w:kern w:val="0"/>
          <w:sz w:val="22"/>
          <w:szCs w:val="22"/>
        </w:rPr>
      </w:pPr>
      <w:r w:rsidRPr="000B7E12">
        <w:rPr>
          <w:rFonts w:ascii="Calibri" w:hAnsi="Calibri" w:cs="Calibri"/>
          <w:kern w:val="0"/>
          <w:sz w:val="22"/>
          <w:szCs w:val="22"/>
        </w:rPr>
        <w:t>Spring Boot, Spring REST, Micro Services Using Spring.</w:t>
      </w:r>
    </w:p>
    <w:p w:rsidR="003D0599" w:rsidRPr="0043696F" w:rsidRDefault="003D0599">
      <w:pPr>
        <w:numPr>
          <w:ilvl w:val="0"/>
          <w:numId w:val="6"/>
        </w:numPr>
        <w:ind w:right="-90"/>
        <w:jc w:val="both"/>
        <w:rPr>
          <w:rFonts w:ascii="Calibri" w:hAnsi="Calibri" w:cs="Calibri"/>
          <w:kern w:val="0"/>
          <w:sz w:val="22"/>
          <w:szCs w:val="22"/>
        </w:rPr>
      </w:pPr>
      <w:r w:rsidRPr="0043696F">
        <w:rPr>
          <w:rFonts w:ascii="Calibri" w:hAnsi="Calibri" w:cs="Calibri"/>
          <w:kern w:val="0"/>
          <w:sz w:val="22"/>
          <w:szCs w:val="22"/>
        </w:rPr>
        <w:t>Experienced in using databases like Or</w:t>
      </w:r>
      <w:r w:rsidR="002D5564">
        <w:rPr>
          <w:rFonts w:ascii="Calibri" w:hAnsi="Calibri" w:cs="Calibri"/>
          <w:kern w:val="0"/>
          <w:sz w:val="22"/>
          <w:szCs w:val="22"/>
        </w:rPr>
        <w:t xml:space="preserve">acle, MySQL, SQL Server, SQL </w:t>
      </w:r>
      <w:r w:rsidRPr="0043696F">
        <w:rPr>
          <w:rFonts w:ascii="Calibri" w:hAnsi="Calibri" w:cs="Calibri"/>
          <w:kern w:val="0"/>
          <w:sz w:val="22"/>
          <w:szCs w:val="22"/>
        </w:rPr>
        <w:t>an</w:t>
      </w:r>
      <w:r w:rsidR="007F74E5" w:rsidRPr="0043696F">
        <w:rPr>
          <w:rFonts w:ascii="Calibri" w:hAnsi="Calibri" w:cs="Calibri"/>
          <w:kern w:val="0"/>
          <w:sz w:val="22"/>
          <w:szCs w:val="22"/>
        </w:rPr>
        <w:t xml:space="preserve">d database tools like TOAD, SQL </w:t>
      </w:r>
      <w:r w:rsidR="00F93B7D" w:rsidRPr="0043696F">
        <w:rPr>
          <w:rFonts w:ascii="Calibri" w:hAnsi="Calibri" w:cs="Calibri"/>
          <w:kern w:val="0"/>
          <w:sz w:val="22"/>
          <w:szCs w:val="22"/>
        </w:rPr>
        <w:t>Developer</w:t>
      </w:r>
      <w:r w:rsidRPr="0043696F">
        <w:rPr>
          <w:rFonts w:ascii="Calibri" w:hAnsi="Calibri" w:cs="Calibri"/>
          <w:kern w:val="0"/>
          <w:sz w:val="22"/>
          <w:szCs w:val="22"/>
        </w:rPr>
        <w:t xml:space="preserve"> and SQL Query Analyzer.</w:t>
      </w:r>
    </w:p>
    <w:p w:rsidR="003D0599" w:rsidRPr="0043696F" w:rsidRDefault="003D0599">
      <w:pPr>
        <w:numPr>
          <w:ilvl w:val="0"/>
          <w:numId w:val="6"/>
        </w:numPr>
        <w:ind w:right="-90"/>
        <w:jc w:val="both"/>
        <w:rPr>
          <w:rFonts w:ascii="Calibri" w:hAnsi="Calibri" w:cs="Calibri"/>
          <w:kern w:val="0"/>
          <w:sz w:val="22"/>
          <w:szCs w:val="22"/>
        </w:rPr>
      </w:pPr>
      <w:r w:rsidRPr="0043696F">
        <w:rPr>
          <w:rFonts w:ascii="Calibri" w:hAnsi="Calibri" w:cs="Calibri"/>
          <w:kern w:val="0"/>
          <w:sz w:val="22"/>
          <w:szCs w:val="22"/>
        </w:rPr>
        <w:t xml:space="preserve">Experience in using </w:t>
      </w:r>
      <w:r w:rsidR="000C2176" w:rsidRPr="0043696F">
        <w:rPr>
          <w:rFonts w:ascii="Calibri" w:hAnsi="Calibri" w:cs="Calibri"/>
          <w:kern w:val="0"/>
          <w:sz w:val="22"/>
          <w:szCs w:val="22"/>
        </w:rPr>
        <w:t xml:space="preserve">version control apps Perforce, </w:t>
      </w:r>
      <w:r w:rsidRPr="0043696F">
        <w:rPr>
          <w:rFonts w:ascii="Calibri" w:hAnsi="Calibri" w:cs="Calibri"/>
          <w:kern w:val="0"/>
          <w:sz w:val="22"/>
          <w:szCs w:val="22"/>
        </w:rPr>
        <w:t xml:space="preserve">Rational Clear Case, </w:t>
      </w:r>
      <w:r w:rsidR="00244E11" w:rsidRPr="0043696F">
        <w:rPr>
          <w:rFonts w:ascii="Calibri" w:hAnsi="Calibri" w:cs="Calibri"/>
          <w:kern w:val="0"/>
          <w:sz w:val="22"/>
          <w:szCs w:val="22"/>
        </w:rPr>
        <w:t xml:space="preserve">SVN </w:t>
      </w:r>
      <w:r w:rsidRPr="0043696F">
        <w:rPr>
          <w:rFonts w:ascii="Calibri" w:hAnsi="Calibri" w:cs="Calibri"/>
          <w:kern w:val="0"/>
          <w:sz w:val="22"/>
          <w:szCs w:val="22"/>
        </w:rPr>
        <w:t>and VSS.</w:t>
      </w:r>
    </w:p>
    <w:p w:rsidR="00A74BAB" w:rsidRPr="0043696F" w:rsidRDefault="003D0599" w:rsidP="00C762AA">
      <w:pPr>
        <w:numPr>
          <w:ilvl w:val="0"/>
          <w:numId w:val="6"/>
        </w:numPr>
        <w:ind w:right="-90"/>
        <w:jc w:val="both"/>
        <w:rPr>
          <w:rFonts w:ascii="Calibri" w:hAnsi="Calibri" w:cs="Calibri"/>
          <w:kern w:val="0"/>
          <w:sz w:val="22"/>
          <w:szCs w:val="22"/>
        </w:rPr>
      </w:pPr>
      <w:r w:rsidRPr="0043696F">
        <w:rPr>
          <w:rFonts w:ascii="Calibri" w:hAnsi="Calibri" w:cs="Calibri"/>
          <w:kern w:val="0"/>
          <w:sz w:val="22"/>
          <w:szCs w:val="22"/>
        </w:rPr>
        <w:t>Extensive exposure to all the stages of development Life cycle. Solid experience of n-tier architecture development for enterprise level web-based application</w:t>
      </w:r>
    </w:p>
    <w:p w:rsidR="003D0599" w:rsidRPr="0043696F" w:rsidRDefault="003D0599" w:rsidP="00C762AA">
      <w:pPr>
        <w:numPr>
          <w:ilvl w:val="0"/>
          <w:numId w:val="6"/>
        </w:numPr>
        <w:ind w:right="-90"/>
        <w:jc w:val="both"/>
        <w:rPr>
          <w:rFonts w:ascii="Calibri" w:hAnsi="Calibri" w:cs="Calibri"/>
          <w:kern w:val="0"/>
          <w:sz w:val="22"/>
          <w:szCs w:val="22"/>
        </w:rPr>
      </w:pPr>
      <w:r w:rsidRPr="0043696F">
        <w:rPr>
          <w:rFonts w:ascii="Calibri" w:hAnsi="Calibri" w:cs="Calibri"/>
          <w:kern w:val="0"/>
          <w:sz w:val="22"/>
          <w:szCs w:val="22"/>
        </w:rPr>
        <w:t>Extensi</w:t>
      </w:r>
      <w:r w:rsidR="00276189" w:rsidRPr="0043696F">
        <w:rPr>
          <w:rFonts w:ascii="Calibri" w:hAnsi="Calibri" w:cs="Calibri"/>
          <w:kern w:val="0"/>
          <w:sz w:val="22"/>
          <w:szCs w:val="22"/>
        </w:rPr>
        <w:t xml:space="preserve">vely worked on Web Services </w:t>
      </w:r>
      <w:r w:rsidRPr="0043696F">
        <w:rPr>
          <w:rFonts w:ascii="Calibri" w:hAnsi="Calibri" w:cs="Calibri"/>
          <w:kern w:val="0"/>
          <w:sz w:val="22"/>
          <w:szCs w:val="22"/>
        </w:rPr>
        <w:t>SOAP</w:t>
      </w:r>
      <w:r w:rsidR="00BD79A8" w:rsidRPr="0043696F">
        <w:rPr>
          <w:rFonts w:ascii="Calibri" w:hAnsi="Calibri" w:cs="Calibri"/>
          <w:kern w:val="0"/>
          <w:sz w:val="22"/>
          <w:szCs w:val="22"/>
        </w:rPr>
        <w:t xml:space="preserve">/REST </w:t>
      </w:r>
      <w:r w:rsidRPr="0043696F">
        <w:rPr>
          <w:rFonts w:ascii="Calibri" w:hAnsi="Calibri" w:cs="Calibri"/>
          <w:kern w:val="0"/>
          <w:sz w:val="22"/>
          <w:szCs w:val="22"/>
        </w:rPr>
        <w:t>and WSDL, worked</w:t>
      </w:r>
      <w:r w:rsidR="000574CD" w:rsidRPr="0043696F">
        <w:rPr>
          <w:rFonts w:ascii="Calibri" w:hAnsi="Calibri" w:cs="Calibri"/>
          <w:kern w:val="0"/>
          <w:sz w:val="22"/>
          <w:szCs w:val="22"/>
        </w:rPr>
        <w:t xml:space="preserve"> </w:t>
      </w:r>
      <w:r w:rsidRPr="0043696F">
        <w:rPr>
          <w:rFonts w:ascii="Calibri" w:hAnsi="Calibri" w:cs="Calibri"/>
          <w:kern w:val="0"/>
          <w:sz w:val="22"/>
          <w:szCs w:val="22"/>
        </w:rPr>
        <w:t>on DTDs/XML Schemas and Style Sheet Transformation</w:t>
      </w:r>
      <w:r w:rsidR="00276189" w:rsidRPr="0043696F">
        <w:rPr>
          <w:rFonts w:ascii="Calibri" w:hAnsi="Calibri" w:cs="Calibri"/>
          <w:kern w:val="0"/>
          <w:sz w:val="22"/>
          <w:szCs w:val="22"/>
        </w:rPr>
        <w:t xml:space="preserve">, XML </w:t>
      </w:r>
      <w:r w:rsidR="00431871" w:rsidRPr="0043696F">
        <w:rPr>
          <w:rFonts w:ascii="Calibri" w:hAnsi="Calibri" w:cs="Calibri"/>
          <w:kern w:val="0"/>
          <w:sz w:val="22"/>
          <w:szCs w:val="22"/>
        </w:rPr>
        <w:t>Parsing technologies XStream, Jaxb, Stax</w:t>
      </w:r>
      <w:r w:rsidRPr="0043696F">
        <w:rPr>
          <w:rFonts w:ascii="Calibri" w:hAnsi="Calibri" w:cs="Calibri"/>
          <w:kern w:val="0"/>
          <w:sz w:val="22"/>
          <w:szCs w:val="22"/>
        </w:rPr>
        <w:t>.</w:t>
      </w:r>
    </w:p>
    <w:p w:rsidR="00E8342A" w:rsidRPr="0043696F" w:rsidRDefault="00E8342A">
      <w:pPr>
        <w:numPr>
          <w:ilvl w:val="0"/>
          <w:numId w:val="6"/>
        </w:numPr>
        <w:ind w:right="-90"/>
        <w:jc w:val="both"/>
        <w:rPr>
          <w:rFonts w:ascii="Calibri" w:hAnsi="Calibri" w:cs="Calibri"/>
          <w:kern w:val="0"/>
          <w:sz w:val="22"/>
          <w:szCs w:val="22"/>
        </w:rPr>
      </w:pPr>
      <w:r w:rsidRPr="0043696F">
        <w:rPr>
          <w:rFonts w:ascii="Calibri" w:hAnsi="Calibri" w:cs="Calibri"/>
          <w:kern w:val="0"/>
          <w:sz w:val="22"/>
          <w:szCs w:val="22"/>
        </w:rPr>
        <w:t xml:space="preserve">Worked with </w:t>
      </w:r>
      <w:r w:rsidR="00431871" w:rsidRPr="0043696F">
        <w:rPr>
          <w:rFonts w:ascii="Calibri" w:hAnsi="Calibri" w:cs="Calibri"/>
          <w:kern w:val="0"/>
          <w:sz w:val="22"/>
          <w:szCs w:val="22"/>
        </w:rPr>
        <w:t>various build, coding &amp; deploy t</w:t>
      </w:r>
      <w:r w:rsidRPr="0043696F">
        <w:rPr>
          <w:rFonts w:ascii="Calibri" w:hAnsi="Calibri" w:cs="Calibri"/>
          <w:kern w:val="0"/>
          <w:sz w:val="22"/>
          <w:szCs w:val="22"/>
        </w:rPr>
        <w:t xml:space="preserve">ools like PMD, CheckStyle, </w:t>
      </w:r>
      <w:r w:rsidR="00431871" w:rsidRPr="0043696F">
        <w:rPr>
          <w:rFonts w:ascii="Calibri" w:hAnsi="Calibri" w:cs="Calibri"/>
          <w:kern w:val="0"/>
          <w:sz w:val="22"/>
          <w:szCs w:val="22"/>
        </w:rPr>
        <w:t xml:space="preserve">Jenkins, </w:t>
      </w:r>
      <w:r w:rsidRPr="0043696F">
        <w:rPr>
          <w:rFonts w:ascii="Calibri" w:hAnsi="Calibri" w:cs="Calibri"/>
          <w:kern w:val="0"/>
          <w:sz w:val="22"/>
          <w:szCs w:val="22"/>
        </w:rPr>
        <w:t>Maven.</w:t>
      </w:r>
    </w:p>
    <w:p w:rsidR="00510560" w:rsidRPr="0043696F" w:rsidRDefault="001503F4" w:rsidP="00510560">
      <w:pPr>
        <w:numPr>
          <w:ilvl w:val="0"/>
          <w:numId w:val="6"/>
        </w:numPr>
        <w:ind w:right="-90"/>
        <w:jc w:val="both"/>
        <w:rPr>
          <w:rFonts w:ascii="Calibri" w:hAnsi="Calibri" w:cs="Calibri"/>
          <w:kern w:val="0"/>
          <w:sz w:val="22"/>
          <w:szCs w:val="22"/>
        </w:rPr>
      </w:pPr>
      <w:r w:rsidRPr="0043696F">
        <w:rPr>
          <w:rFonts w:ascii="Calibri" w:hAnsi="Calibri" w:cs="Calibri"/>
          <w:kern w:val="0"/>
          <w:sz w:val="22"/>
          <w:szCs w:val="22"/>
        </w:rPr>
        <w:t>Worked on</w:t>
      </w:r>
      <w:r w:rsidR="003D0599" w:rsidRPr="0043696F">
        <w:rPr>
          <w:rFonts w:ascii="Calibri" w:hAnsi="Calibri" w:cs="Calibri"/>
          <w:kern w:val="0"/>
          <w:sz w:val="22"/>
          <w:szCs w:val="22"/>
        </w:rPr>
        <w:t xml:space="preserve"> </w:t>
      </w:r>
      <w:r w:rsidRPr="0043696F">
        <w:rPr>
          <w:rFonts w:ascii="Calibri" w:hAnsi="Calibri" w:cs="Calibri"/>
          <w:kern w:val="0"/>
          <w:sz w:val="22"/>
          <w:szCs w:val="22"/>
        </w:rPr>
        <w:t xml:space="preserve">functional </w:t>
      </w:r>
      <w:r w:rsidR="003D0599" w:rsidRPr="0043696F">
        <w:rPr>
          <w:rFonts w:ascii="Calibri" w:hAnsi="Calibri" w:cs="Calibri"/>
          <w:kern w:val="0"/>
          <w:sz w:val="22"/>
          <w:szCs w:val="22"/>
        </w:rPr>
        <w:t>testing Junit framework for development of test suites, use</w:t>
      </w:r>
      <w:r w:rsidR="00244E11" w:rsidRPr="0043696F">
        <w:rPr>
          <w:rFonts w:ascii="Calibri" w:hAnsi="Calibri" w:cs="Calibri"/>
          <w:kern w:val="0"/>
          <w:sz w:val="22"/>
          <w:szCs w:val="22"/>
        </w:rPr>
        <w:t xml:space="preserve">d </w:t>
      </w:r>
      <w:r w:rsidR="00510560" w:rsidRPr="0043696F">
        <w:rPr>
          <w:rFonts w:ascii="Calibri" w:hAnsi="Calibri" w:cs="Calibri"/>
          <w:kern w:val="0"/>
          <w:sz w:val="22"/>
          <w:szCs w:val="22"/>
        </w:rPr>
        <w:t>QC</w:t>
      </w:r>
      <w:r w:rsidR="003D0599" w:rsidRPr="0043696F">
        <w:rPr>
          <w:rFonts w:ascii="Calibri" w:hAnsi="Calibri" w:cs="Calibri"/>
          <w:kern w:val="0"/>
          <w:sz w:val="22"/>
          <w:szCs w:val="22"/>
        </w:rPr>
        <w:t xml:space="preserve"> framework</w:t>
      </w:r>
      <w:r w:rsidR="00510560" w:rsidRPr="0043696F">
        <w:rPr>
          <w:rFonts w:ascii="Calibri" w:hAnsi="Calibri" w:cs="Calibri"/>
          <w:kern w:val="0"/>
          <w:sz w:val="22"/>
          <w:szCs w:val="22"/>
        </w:rPr>
        <w:t>s</w:t>
      </w:r>
      <w:r w:rsidR="003D0599" w:rsidRPr="0043696F">
        <w:rPr>
          <w:rFonts w:ascii="Calibri" w:hAnsi="Calibri" w:cs="Calibri"/>
          <w:kern w:val="0"/>
          <w:sz w:val="22"/>
          <w:szCs w:val="22"/>
        </w:rPr>
        <w:t xml:space="preserve"> for change request and regression bug tracking.</w:t>
      </w:r>
      <w:r w:rsidR="00510560" w:rsidRPr="0043696F">
        <w:rPr>
          <w:rFonts w:ascii="Calibri" w:hAnsi="Calibri" w:cs="Calibri"/>
          <w:kern w:val="0"/>
          <w:sz w:val="22"/>
          <w:szCs w:val="22"/>
        </w:rPr>
        <w:t xml:space="preserve"> </w:t>
      </w:r>
    </w:p>
    <w:p w:rsidR="00E26C00" w:rsidRPr="0043696F" w:rsidRDefault="00E26C00" w:rsidP="00E26C00">
      <w:pPr>
        <w:numPr>
          <w:ilvl w:val="0"/>
          <w:numId w:val="6"/>
        </w:numPr>
        <w:ind w:right="-90"/>
        <w:jc w:val="both"/>
        <w:rPr>
          <w:rFonts w:ascii="Calibri" w:hAnsi="Calibri" w:cs="Calibri"/>
          <w:kern w:val="0"/>
          <w:sz w:val="22"/>
          <w:szCs w:val="22"/>
        </w:rPr>
      </w:pPr>
      <w:r w:rsidRPr="0043696F">
        <w:rPr>
          <w:rFonts w:ascii="Calibri" w:hAnsi="Calibri" w:cs="Calibri"/>
          <w:kern w:val="0"/>
          <w:sz w:val="22"/>
          <w:szCs w:val="22"/>
        </w:rPr>
        <w:t xml:space="preserve">Lead the team and worked with many types of team structures (Includes onsite/offshore model with large teams) for different projects.  </w:t>
      </w:r>
    </w:p>
    <w:p w:rsidR="00E26C00" w:rsidRPr="0043696F" w:rsidRDefault="00E26C00" w:rsidP="00E26C00">
      <w:pPr>
        <w:numPr>
          <w:ilvl w:val="0"/>
          <w:numId w:val="6"/>
        </w:numPr>
        <w:ind w:right="-90"/>
        <w:jc w:val="both"/>
        <w:rPr>
          <w:rFonts w:ascii="Calibri" w:hAnsi="Calibri" w:cs="Calibri"/>
          <w:kern w:val="0"/>
          <w:sz w:val="22"/>
          <w:szCs w:val="22"/>
        </w:rPr>
      </w:pPr>
      <w:r w:rsidRPr="0043696F">
        <w:rPr>
          <w:rFonts w:ascii="Calibri" w:hAnsi="Calibri" w:cs="Calibri"/>
          <w:kern w:val="0"/>
          <w:sz w:val="22"/>
          <w:szCs w:val="22"/>
        </w:rPr>
        <w:t>Experience in UNIX shell scripting, Putty, win scp, Tunneler, FTP and file management in various UNIX environments.</w:t>
      </w:r>
    </w:p>
    <w:p w:rsidR="00E26C00" w:rsidRPr="0043696F" w:rsidRDefault="00E26C00" w:rsidP="00E26C00">
      <w:pPr>
        <w:numPr>
          <w:ilvl w:val="0"/>
          <w:numId w:val="6"/>
        </w:numPr>
        <w:ind w:right="-90"/>
        <w:jc w:val="both"/>
        <w:rPr>
          <w:rFonts w:ascii="Calibri" w:hAnsi="Calibri" w:cs="Calibri"/>
          <w:kern w:val="0"/>
          <w:sz w:val="22"/>
          <w:szCs w:val="22"/>
        </w:rPr>
      </w:pPr>
      <w:r w:rsidRPr="0043696F">
        <w:rPr>
          <w:rFonts w:ascii="Calibri" w:hAnsi="Calibri" w:cs="Calibri"/>
          <w:kern w:val="0"/>
          <w:sz w:val="22"/>
          <w:szCs w:val="22"/>
        </w:rPr>
        <w:t>Strong ability to prepare technical and functional specifications using Microsoft visio.</w:t>
      </w:r>
    </w:p>
    <w:p w:rsidR="00E26C00" w:rsidRPr="0043696F" w:rsidRDefault="00E26C00" w:rsidP="00E26C00">
      <w:pPr>
        <w:numPr>
          <w:ilvl w:val="0"/>
          <w:numId w:val="6"/>
        </w:numPr>
        <w:ind w:right="-90"/>
        <w:jc w:val="both"/>
        <w:rPr>
          <w:rFonts w:ascii="Calibri" w:hAnsi="Calibri" w:cs="Calibri"/>
          <w:kern w:val="0"/>
          <w:sz w:val="22"/>
          <w:szCs w:val="22"/>
        </w:rPr>
      </w:pPr>
      <w:r w:rsidRPr="0043696F">
        <w:rPr>
          <w:rFonts w:ascii="Calibri" w:hAnsi="Calibri" w:cs="Calibri"/>
          <w:kern w:val="0"/>
          <w:sz w:val="22"/>
          <w:szCs w:val="22"/>
        </w:rPr>
        <w:t>Extensively worked with IBM Heap Analyzer, JProfiler to find performance bottlenecks, pin down memory leaks and resolve threading issues.</w:t>
      </w:r>
    </w:p>
    <w:p w:rsidR="003D0599" w:rsidRPr="0043696F" w:rsidRDefault="003D0599">
      <w:pPr>
        <w:pStyle w:val="BodyText"/>
        <w:numPr>
          <w:ilvl w:val="0"/>
          <w:numId w:val="6"/>
        </w:numPr>
        <w:ind w:right="-90"/>
        <w:rPr>
          <w:rFonts w:ascii="Calibri" w:hAnsi="Calibri" w:cs="Calibri"/>
          <w:kern w:val="0"/>
          <w:sz w:val="22"/>
          <w:szCs w:val="22"/>
        </w:rPr>
      </w:pPr>
      <w:r w:rsidRPr="0043696F">
        <w:rPr>
          <w:rFonts w:ascii="Calibri" w:hAnsi="Calibri" w:cs="Calibri"/>
          <w:kern w:val="0"/>
          <w:sz w:val="22"/>
          <w:szCs w:val="22"/>
        </w:rPr>
        <w:t>Ability to adapt to changing, fast- paced, multi-task assignments in a team environment.</w:t>
      </w:r>
    </w:p>
    <w:p w:rsidR="003D0599" w:rsidRDefault="003D0599">
      <w:pPr>
        <w:pStyle w:val="BodyText"/>
        <w:ind w:left="360"/>
        <w:rPr>
          <w:rFonts w:ascii="Verdana" w:hAnsi="Verdana"/>
          <w:bCs/>
          <w:sz w:val="20"/>
          <w:szCs w:val="20"/>
        </w:rPr>
      </w:pPr>
    </w:p>
    <w:p w:rsidR="003D0599" w:rsidRPr="006A25CD" w:rsidRDefault="003D0599">
      <w:pPr>
        <w:pStyle w:val="BodyText"/>
        <w:rPr>
          <w:rFonts w:ascii="Calibri" w:hAnsi="Calibri" w:cs="Calibri"/>
          <w:b/>
          <w:kern w:val="0"/>
          <w:sz w:val="22"/>
          <w:szCs w:val="22"/>
        </w:rPr>
      </w:pPr>
      <w:r w:rsidRPr="006A25CD">
        <w:rPr>
          <w:rFonts w:ascii="Calibri" w:hAnsi="Calibri" w:cs="Calibri"/>
          <w:b/>
          <w:kern w:val="0"/>
          <w:sz w:val="22"/>
          <w:szCs w:val="22"/>
        </w:rPr>
        <w:t>Certifications</w:t>
      </w:r>
    </w:p>
    <w:p w:rsidR="006A25CD" w:rsidRPr="0043696F" w:rsidRDefault="006A25CD">
      <w:pPr>
        <w:pStyle w:val="BodyText"/>
        <w:rPr>
          <w:rFonts w:ascii="Calibri" w:hAnsi="Calibri" w:cs="Calibri"/>
          <w:kern w:val="0"/>
          <w:sz w:val="22"/>
          <w:szCs w:val="22"/>
        </w:rPr>
      </w:pPr>
    </w:p>
    <w:p w:rsidR="003D0599" w:rsidRPr="0043696F" w:rsidRDefault="003D0599">
      <w:pPr>
        <w:pStyle w:val="BodyText"/>
        <w:numPr>
          <w:ilvl w:val="0"/>
          <w:numId w:val="8"/>
        </w:numPr>
        <w:tabs>
          <w:tab w:val="left" w:pos="8460"/>
        </w:tabs>
        <w:rPr>
          <w:rFonts w:ascii="Calibri" w:hAnsi="Calibri" w:cs="Calibri"/>
          <w:kern w:val="0"/>
          <w:sz w:val="22"/>
          <w:szCs w:val="22"/>
        </w:rPr>
      </w:pPr>
      <w:r w:rsidRPr="0043696F">
        <w:rPr>
          <w:rFonts w:ascii="Calibri" w:hAnsi="Calibri" w:cs="Calibri"/>
          <w:b/>
          <w:kern w:val="0"/>
          <w:sz w:val="22"/>
          <w:szCs w:val="22"/>
        </w:rPr>
        <w:t>SUN Certified Java Programmer</w:t>
      </w:r>
      <w:r w:rsidRPr="0043696F">
        <w:rPr>
          <w:rFonts w:ascii="Calibri" w:hAnsi="Calibri" w:cs="Calibri"/>
          <w:kern w:val="0"/>
          <w:sz w:val="22"/>
          <w:szCs w:val="22"/>
        </w:rPr>
        <w:t xml:space="preserve"> Standard Edition </w:t>
      </w:r>
      <w:r w:rsidR="000B7E12" w:rsidRPr="0043696F">
        <w:rPr>
          <w:rFonts w:ascii="Calibri" w:hAnsi="Calibri" w:cs="Calibri"/>
          <w:kern w:val="0"/>
          <w:sz w:val="22"/>
          <w:szCs w:val="22"/>
        </w:rPr>
        <w:t>5:</w:t>
      </w:r>
      <w:r w:rsidRPr="0043696F">
        <w:rPr>
          <w:rFonts w:ascii="Calibri" w:hAnsi="Calibri" w:cs="Calibri"/>
          <w:kern w:val="0"/>
          <w:sz w:val="22"/>
          <w:szCs w:val="22"/>
        </w:rPr>
        <w:t xml:space="preserve">  Score </w:t>
      </w:r>
      <w:r w:rsidR="00F30180" w:rsidRPr="0043696F">
        <w:rPr>
          <w:rFonts w:ascii="Calibri" w:hAnsi="Calibri" w:cs="Calibri"/>
          <w:kern w:val="0"/>
          <w:sz w:val="22"/>
          <w:szCs w:val="22"/>
        </w:rPr>
        <w:t>95</w:t>
      </w:r>
      <w:r w:rsidRPr="0043696F">
        <w:rPr>
          <w:rFonts w:ascii="Calibri" w:hAnsi="Calibri" w:cs="Calibri"/>
          <w:kern w:val="0"/>
          <w:sz w:val="22"/>
          <w:szCs w:val="22"/>
        </w:rPr>
        <w:t xml:space="preserve">% </w:t>
      </w:r>
    </w:p>
    <w:p w:rsidR="003D0599" w:rsidRDefault="003D0599">
      <w:pPr>
        <w:pStyle w:val="BodyText"/>
        <w:tabs>
          <w:tab w:val="left" w:pos="6480"/>
        </w:tabs>
        <w:ind w:left="360" w:hanging="180"/>
        <w:rPr>
          <w:rFonts w:ascii="Verdana" w:hAnsi="Verdana"/>
          <w:bCs/>
          <w:sz w:val="20"/>
          <w:szCs w:val="20"/>
        </w:rPr>
      </w:pPr>
    </w:p>
    <w:p w:rsidR="003D0599" w:rsidRPr="0043696F" w:rsidRDefault="003D0599" w:rsidP="0024263B">
      <w:pPr>
        <w:pStyle w:val="PreformattedText"/>
        <w:spacing w:after="120"/>
        <w:rPr>
          <w:rFonts w:ascii="Calibri" w:eastAsia="Times New Roman" w:hAnsi="Calibri" w:cs="Calibri"/>
          <w:b/>
          <w:kern w:val="0"/>
          <w:sz w:val="22"/>
          <w:szCs w:val="22"/>
        </w:rPr>
      </w:pPr>
      <w:r w:rsidRPr="0043696F">
        <w:rPr>
          <w:rFonts w:ascii="Calibri" w:eastAsia="Times New Roman" w:hAnsi="Calibri" w:cs="Calibri"/>
          <w:b/>
          <w:kern w:val="0"/>
          <w:sz w:val="22"/>
          <w:szCs w:val="22"/>
        </w:rPr>
        <w:t>TECHNICAL SKILL SET</w:t>
      </w:r>
    </w:p>
    <w:tbl>
      <w:tblPr>
        <w:tblW w:w="0" w:type="auto"/>
        <w:tblLayout w:type="fixed"/>
        <w:tblCellMar>
          <w:left w:w="0" w:type="dxa"/>
          <w:bottom w:w="29" w:type="dxa"/>
          <w:right w:w="0" w:type="dxa"/>
        </w:tblCellMar>
        <w:tblLook w:val="0000" w:firstRow="0" w:lastRow="0" w:firstColumn="0" w:lastColumn="0" w:noHBand="0" w:noVBand="0"/>
      </w:tblPr>
      <w:tblGrid>
        <w:gridCol w:w="2748"/>
        <w:gridCol w:w="6570"/>
      </w:tblGrid>
      <w:tr w:rsidR="003D0599" w:rsidRPr="0043696F" w:rsidTr="0043696F">
        <w:trPr>
          <w:trHeight w:val="953"/>
        </w:trPr>
        <w:tc>
          <w:tcPr>
            <w:tcW w:w="2748" w:type="dxa"/>
          </w:tcPr>
          <w:p w:rsidR="003D0599" w:rsidRPr="0043696F" w:rsidRDefault="003A5CB2">
            <w:pPr>
              <w:snapToGrid w:val="0"/>
              <w:rPr>
                <w:rFonts w:ascii="Calibri" w:hAnsi="Calibri" w:cs="Calibri"/>
                <w:b/>
                <w:kern w:val="0"/>
                <w:sz w:val="22"/>
                <w:szCs w:val="22"/>
              </w:rPr>
            </w:pPr>
            <w:r w:rsidRPr="0043696F">
              <w:rPr>
                <w:rFonts w:ascii="Calibri" w:hAnsi="Calibri" w:cs="Calibri"/>
                <w:b/>
                <w:kern w:val="0"/>
                <w:sz w:val="22"/>
                <w:szCs w:val="22"/>
              </w:rPr>
              <w:t xml:space="preserve">Java </w:t>
            </w:r>
            <w:r w:rsidR="003D0599" w:rsidRPr="0043696F">
              <w:rPr>
                <w:rFonts w:ascii="Calibri" w:hAnsi="Calibri" w:cs="Calibri"/>
                <w:b/>
                <w:kern w:val="0"/>
                <w:sz w:val="22"/>
                <w:szCs w:val="22"/>
              </w:rPr>
              <w:t>J2EE Technologies</w:t>
            </w:r>
          </w:p>
        </w:tc>
        <w:tc>
          <w:tcPr>
            <w:tcW w:w="6570" w:type="dxa"/>
          </w:tcPr>
          <w:p w:rsidR="0024263B" w:rsidRPr="0043696F" w:rsidRDefault="00A2309D" w:rsidP="006D326B">
            <w:pPr>
              <w:snapToGrid w:val="0"/>
              <w:rPr>
                <w:rFonts w:ascii="Calibri" w:hAnsi="Calibri" w:cs="Calibri"/>
                <w:kern w:val="0"/>
                <w:sz w:val="22"/>
                <w:szCs w:val="22"/>
              </w:rPr>
            </w:pPr>
            <w:r w:rsidRPr="0043696F">
              <w:rPr>
                <w:rFonts w:ascii="Calibri" w:hAnsi="Calibri" w:cs="Calibri"/>
                <w:kern w:val="0"/>
                <w:sz w:val="22"/>
                <w:szCs w:val="22"/>
              </w:rPr>
              <w:t>Spring</w:t>
            </w:r>
            <w:r w:rsidR="00011F6B" w:rsidRPr="0043696F">
              <w:rPr>
                <w:rFonts w:ascii="Calibri" w:hAnsi="Calibri" w:cs="Calibri"/>
                <w:kern w:val="0"/>
                <w:sz w:val="22"/>
                <w:szCs w:val="22"/>
              </w:rPr>
              <w:t xml:space="preserve"> MVC,</w:t>
            </w:r>
            <w:r w:rsidR="00782321">
              <w:rPr>
                <w:rFonts w:ascii="Calibri" w:hAnsi="Calibri" w:cs="Calibri"/>
                <w:kern w:val="0"/>
                <w:sz w:val="22"/>
                <w:szCs w:val="22"/>
              </w:rPr>
              <w:t xml:space="preserve"> </w:t>
            </w:r>
            <w:bookmarkStart w:id="0" w:name="_GoBack"/>
            <w:bookmarkEnd w:id="0"/>
            <w:r w:rsidR="00782321">
              <w:rPr>
                <w:rFonts w:ascii="Calibri" w:hAnsi="Calibri" w:cs="Calibri"/>
                <w:kern w:val="0"/>
                <w:sz w:val="22"/>
                <w:szCs w:val="22"/>
              </w:rPr>
              <w:t>Spring Boot,</w:t>
            </w:r>
            <w:r w:rsidR="00F80F49" w:rsidRPr="0043696F">
              <w:rPr>
                <w:rFonts w:ascii="Calibri" w:hAnsi="Calibri" w:cs="Calibri"/>
                <w:kern w:val="0"/>
                <w:sz w:val="22"/>
                <w:szCs w:val="22"/>
              </w:rPr>
              <w:t xml:space="preserve"> </w:t>
            </w:r>
            <w:r w:rsidR="0024144C">
              <w:rPr>
                <w:rFonts w:ascii="Calibri" w:hAnsi="Calibri" w:cs="Calibri"/>
                <w:kern w:val="0"/>
                <w:sz w:val="22"/>
                <w:szCs w:val="22"/>
              </w:rPr>
              <w:t>Spring Security,</w:t>
            </w:r>
            <w:r w:rsidR="00F80F49" w:rsidRPr="0043696F">
              <w:rPr>
                <w:rFonts w:ascii="Calibri" w:hAnsi="Calibri" w:cs="Calibri"/>
                <w:kern w:val="0"/>
                <w:sz w:val="22"/>
                <w:szCs w:val="22"/>
              </w:rPr>
              <w:t>Struts 1.x,</w:t>
            </w:r>
            <w:r w:rsidR="002E37DF" w:rsidRPr="0043696F">
              <w:rPr>
                <w:rFonts w:ascii="Calibri" w:hAnsi="Calibri" w:cs="Calibri"/>
                <w:kern w:val="0"/>
                <w:sz w:val="22"/>
                <w:szCs w:val="22"/>
              </w:rPr>
              <w:t xml:space="preserve"> </w:t>
            </w:r>
            <w:r w:rsidR="006D326B" w:rsidRPr="0043696F">
              <w:rPr>
                <w:rFonts w:ascii="Calibri" w:hAnsi="Calibri" w:cs="Calibri"/>
                <w:kern w:val="0"/>
                <w:sz w:val="22"/>
                <w:szCs w:val="22"/>
              </w:rPr>
              <w:t xml:space="preserve">Hibernate </w:t>
            </w:r>
            <w:r w:rsidR="006D326B">
              <w:rPr>
                <w:rFonts w:ascii="Calibri" w:hAnsi="Calibri" w:cs="Calibri"/>
                <w:kern w:val="0"/>
                <w:sz w:val="22"/>
                <w:szCs w:val="22"/>
              </w:rPr>
              <w:t>,</w:t>
            </w:r>
            <w:r w:rsidR="00F07C38" w:rsidRPr="0043696F">
              <w:rPr>
                <w:rFonts w:ascii="Calibri" w:hAnsi="Calibri" w:cs="Calibri"/>
                <w:kern w:val="0"/>
                <w:sz w:val="22"/>
                <w:szCs w:val="22"/>
              </w:rPr>
              <w:t>Web Services</w:t>
            </w:r>
            <w:r w:rsidR="002E37DF" w:rsidRPr="0043696F">
              <w:rPr>
                <w:rFonts w:ascii="Calibri" w:hAnsi="Calibri" w:cs="Calibri"/>
                <w:kern w:val="0"/>
                <w:sz w:val="22"/>
                <w:szCs w:val="22"/>
              </w:rPr>
              <w:t>,</w:t>
            </w:r>
            <w:r w:rsidR="0024144C">
              <w:rPr>
                <w:rFonts w:ascii="Calibri" w:hAnsi="Calibri" w:cs="Calibri"/>
                <w:kern w:val="0"/>
                <w:sz w:val="22"/>
                <w:szCs w:val="22"/>
              </w:rPr>
              <w:t>RESTful Services,</w:t>
            </w:r>
            <w:r w:rsidRPr="0043696F">
              <w:rPr>
                <w:rFonts w:ascii="Calibri" w:hAnsi="Calibri" w:cs="Calibri"/>
                <w:kern w:val="0"/>
                <w:sz w:val="22"/>
                <w:szCs w:val="22"/>
              </w:rPr>
              <w:t xml:space="preserve"> </w:t>
            </w:r>
            <w:r w:rsidR="003D0599" w:rsidRPr="0043696F">
              <w:rPr>
                <w:rFonts w:ascii="Calibri" w:hAnsi="Calibri" w:cs="Calibri"/>
                <w:kern w:val="0"/>
                <w:sz w:val="22"/>
                <w:szCs w:val="22"/>
              </w:rPr>
              <w:t>JSP</w:t>
            </w:r>
            <w:r w:rsidRPr="0043696F">
              <w:rPr>
                <w:rFonts w:ascii="Calibri" w:hAnsi="Calibri" w:cs="Calibri"/>
                <w:kern w:val="0"/>
                <w:sz w:val="22"/>
                <w:szCs w:val="22"/>
              </w:rPr>
              <w:t xml:space="preserve">, </w:t>
            </w:r>
            <w:r w:rsidR="003D0599" w:rsidRPr="0043696F">
              <w:rPr>
                <w:rFonts w:ascii="Calibri" w:hAnsi="Calibri" w:cs="Calibri"/>
                <w:kern w:val="0"/>
                <w:sz w:val="22"/>
                <w:szCs w:val="22"/>
              </w:rPr>
              <w:t>JSTLs</w:t>
            </w:r>
            <w:r w:rsidR="00EC5333" w:rsidRPr="0043696F">
              <w:rPr>
                <w:rFonts w:ascii="Calibri" w:hAnsi="Calibri" w:cs="Calibri"/>
                <w:kern w:val="0"/>
                <w:sz w:val="22"/>
                <w:szCs w:val="22"/>
              </w:rPr>
              <w:t>, T</w:t>
            </w:r>
            <w:r w:rsidRPr="0043696F">
              <w:rPr>
                <w:rFonts w:ascii="Calibri" w:hAnsi="Calibri" w:cs="Calibri"/>
                <w:kern w:val="0"/>
                <w:sz w:val="22"/>
                <w:szCs w:val="22"/>
              </w:rPr>
              <w:t>iles</w:t>
            </w:r>
            <w:r w:rsidR="003D0599" w:rsidRPr="0043696F">
              <w:rPr>
                <w:rFonts w:ascii="Calibri" w:hAnsi="Calibri" w:cs="Calibri"/>
                <w:kern w:val="0"/>
                <w:sz w:val="22"/>
                <w:szCs w:val="22"/>
              </w:rPr>
              <w:t>, Servlets, JDBC, XML, XSLTs,</w:t>
            </w:r>
            <w:r w:rsidR="00692A1B" w:rsidRPr="0043696F">
              <w:rPr>
                <w:rFonts w:ascii="Calibri" w:hAnsi="Calibri" w:cs="Calibri"/>
                <w:kern w:val="0"/>
                <w:sz w:val="22"/>
                <w:szCs w:val="22"/>
              </w:rPr>
              <w:t xml:space="preserve"> </w:t>
            </w:r>
            <w:r w:rsidR="00F07C38" w:rsidRPr="0043696F">
              <w:rPr>
                <w:rFonts w:ascii="Calibri" w:hAnsi="Calibri" w:cs="Calibri"/>
                <w:kern w:val="0"/>
                <w:sz w:val="22"/>
                <w:szCs w:val="22"/>
              </w:rPr>
              <w:t>Ajax</w:t>
            </w:r>
            <w:r w:rsidR="003A5CB2" w:rsidRPr="0043696F">
              <w:rPr>
                <w:rFonts w:ascii="Calibri" w:hAnsi="Calibri" w:cs="Calibri"/>
                <w:kern w:val="0"/>
                <w:sz w:val="22"/>
                <w:szCs w:val="22"/>
              </w:rPr>
              <w:t xml:space="preserve"> ,</w:t>
            </w:r>
            <w:r w:rsidR="007339D6">
              <w:rPr>
                <w:rFonts w:ascii="Calibri" w:hAnsi="Calibri" w:cs="Calibri"/>
                <w:kern w:val="0"/>
                <w:sz w:val="22"/>
                <w:szCs w:val="22"/>
              </w:rPr>
              <w:t>json,</w:t>
            </w:r>
            <w:r w:rsidR="009C3F44" w:rsidRPr="0043696F">
              <w:rPr>
                <w:rFonts w:ascii="Calibri" w:hAnsi="Calibri" w:cs="Calibri"/>
                <w:kern w:val="0"/>
                <w:sz w:val="22"/>
                <w:szCs w:val="22"/>
              </w:rPr>
              <w:t xml:space="preserve"> </w:t>
            </w:r>
            <w:r w:rsidR="00F07C38" w:rsidRPr="0043696F">
              <w:rPr>
                <w:rFonts w:ascii="Calibri" w:hAnsi="Calibri" w:cs="Calibri"/>
                <w:kern w:val="0"/>
                <w:sz w:val="22"/>
                <w:szCs w:val="22"/>
              </w:rPr>
              <w:t>jQuery</w:t>
            </w:r>
            <w:r w:rsidR="00692A1B" w:rsidRPr="0043696F">
              <w:rPr>
                <w:rFonts w:ascii="Calibri" w:hAnsi="Calibri" w:cs="Calibri"/>
                <w:kern w:val="0"/>
                <w:sz w:val="22"/>
                <w:szCs w:val="22"/>
              </w:rPr>
              <w:t xml:space="preserve">, </w:t>
            </w:r>
            <w:r w:rsidR="003D0599" w:rsidRPr="0043696F">
              <w:rPr>
                <w:rFonts w:ascii="Calibri" w:hAnsi="Calibri" w:cs="Calibri"/>
                <w:kern w:val="0"/>
                <w:sz w:val="22"/>
                <w:szCs w:val="22"/>
              </w:rPr>
              <w:t>CSS, html,</w:t>
            </w:r>
            <w:r w:rsidR="000D43F9">
              <w:rPr>
                <w:rFonts w:ascii="Calibri" w:hAnsi="Calibri" w:cs="Calibri"/>
                <w:kern w:val="0"/>
                <w:sz w:val="22"/>
                <w:szCs w:val="22"/>
              </w:rPr>
              <w:t>HTML5,CSS3,Angular JS</w:t>
            </w:r>
            <w:r w:rsidR="00D8234E">
              <w:rPr>
                <w:rFonts w:ascii="Calibri" w:hAnsi="Calibri" w:cs="Calibri"/>
                <w:kern w:val="0"/>
                <w:sz w:val="22"/>
                <w:szCs w:val="22"/>
              </w:rPr>
              <w:t>,</w:t>
            </w:r>
            <w:r w:rsidR="003D0599" w:rsidRPr="0043696F">
              <w:rPr>
                <w:rFonts w:ascii="Calibri" w:hAnsi="Calibri" w:cs="Calibri"/>
                <w:kern w:val="0"/>
                <w:sz w:val="22"/>
                <w:szCs w:val="22"/>
              </w:rPr>
              <w:t xml:space="preserve"> EJB</w:t>
            </w:r>
            <w:r w:rsidR="00D04F94">
              <w:rPr>
                <w:rFonts w:ascii="Calibri" w:hAnsi="Calibri" w:cs="Calibri"/>
                <w:kern w:val="0"/>
                <w:sz w:val="22"/>
                <w:szCs w:val="22"/>
              </w:rPr>
              <w:t xml:space="preserve"> 3.0</w:t>
            </w:r>
            <w:r w:rsidR="006D326B">
              <w:rPr>
                <w:rFonts w:ascii="Calibri" w:hAnsi="Calibri" w:cs="Calibri"/>
                <w:kern w:val="0"/>
                <w:sz w:val="22"/>
                <w:szCs w:val="22"/>
              </w:rPr>
              <w:t>, JMS</w:t>
            </w:r>
            <w:r w:rsidR="003D0599" w:rsidRPr="0043696F">
              <w:rPr>
                <w:rFonts w:ascii="Calibri" w:hAnsi="Calibri" w:cs="Calibri"/>
                <w:kern w:val="0"/>
                <w:sz w:val="22"/>
                <w:szCs w:val="22"/>
              </w:rPr>
              <w:t>.</w:t>
            </w:r>
          </w:p>
        </w:tc>
      </w:tr>
      <w:tr w:rsidR="003D0599" w:rsidRPr="0043696F" w:rsidTr="0043696F">
        <w:trPr>
          <w:trHeight w:val="346"/>
        </w:trPr>
        <w:tc>
          <w:tcPr>
            <w:tcW w:w="2748" w:type="dxa"/>
          </w:tcPr>
          <w:p w:rsidR="003D0599" w:rsidRPr="0043696F" w:rsidRDefault="00AD1221" w:rsidP="00AD1221">
            <w:pPr>
              <w:snapToGrid w:val="0"/>
              <w:rPr>
                <w:rFonts w:ascii="Calibri" w:hAnsi="Calibri" w:cs="Calibri"/>
                <w:b/>
                <w:kern w:val="0"/>
                <w:sz w:val="22"/>
                <w:szCs w:val="22"/>
              </w:rPr>
            </w:pPr>
            <w:r w:rsidRPr="0043696F">
              <w:rPr>
                <w:rFonts w:ascii="Calibri" w:hAnsi="Calibri" w:cs="Calibri"/>
                <w:b/>
                <w:kern w:val="0"/>
                <w:sz w:val="22"/>
                <w:szCs w:val="22"/>
              </w:rPr>
              <w:t>IDE and Development Tools</w:t>
            </w:r>
          </w:p>
        </w:tc>
        <w:tc>
          <w:tcPr>
            <w:tcW w:w="6570" w:type="dxa"/>
          </w:tcPr>
          <w:p w:rsidR="003D0599" w:rsidRPr="0043696F" w:rsidRDefault="00AD1221" w:rsidP="00AD1221">
            <w:pPr>
              <w:snapToGrid w:val="0"/>
              <w:rPr>
                <w:rFonts w:ascii="Calibri" w:hAnsi="Calibri" w:cs="Calibri"/>
                <w:kern w:val="0"/>
                <w:sz w:val="22"/>
                <w:szCs w:val="22"/>
              </w:rPr>
            </w:pPr>
            <w:r w:rsidRPr="0043696F">
              <w:rPr>
                <w:rFonts w:ascii="Calibri" w:hAnsi="Calibri" w:cs="Calibri"/>
                <w:kern w:val="0"/>
                <w:sz w:val="22"/>
                <w:szCs w:val="22"/>
              </w:rPr>
              <w:t>Eclipse 3.x, SQL Developer,</w:t>
            </w:r>
            <w:r w:rsidR="000E2BD9">
              <w:rPr>
                <w:rFonts w:ascii="Calibri" w:hAnsi="Calibri" w:cs="Calibri"/>
                <w:kern w:val="0"/>
                <w:sz w:val="22"/>
                <w:szCs w:val="22"/>
              </w:rPr>
              <w:t>SQuirreL,QMF,</w:t>
            </w:r>
            <w:r w:rsidRPr="0043696F">
              <w:rPr>
                <w:rFonts w:ascii="Calibri" w:hAnsi="Calibri" w:cs="Calibri"/>
                <w:kern w:val="0"/>
                <w:sz w:val="22"/>
                <w:szCs w:val="22"/>
              </w:rPr>
              <w:t xml:space="preserve"> TOAD, SOAP, SOAP UI, JProfiler ,Cenzic Hailstorm, putty, tunneler, win scp, App Scan, Sonar</w:t>
            </w:r>
            <w:r w:rsidR="00836803">
              <w:rPr>
                <w:rFonts w:ascii="Calibri" w:hAnsi="Calibri" w:cs="Calibri"/>
                <w:kern w:val="0"/>
                <w:sz w:val="22"/>
                <w:szCs w:val="22"/>
              </w:rPr>
              <w:t>Qube</w:t>
            </w:r>
            <w:r w:rsidRPr="0043696F">
              <w:rPr>
                <w:rFonts w:ascii="Calibri" w:hAnsi="Calibri" w:cs="Calibri"/>
                <w:kern w:val="0"/>
                <w:sz w:val="22"/>
                <w:szCs w:val="22"/>
              </w:rPr>
              <w:t>, PMD tool, JDeveloper ,Jenkins, Continuum, LARA Deployment,</w:t>
            </w:r>
            <w:r w:rsidR="00230DBE" w:rsidRPr="0043696F">
              <w:rPr>
                <w:rFonts w:ascii="Calibri" w:hAnsi="Calibri" w:cs="Calibri"/>
                <w:kern w:val="0"/>
                <w:sz w:val="22"/>
                <w:szCs w:val="22"/>
              </w:rPr>
              <w:t xml:space="preserve"> </w:t>
            </w:r>
            <w:r w:rsidRPr="0043696F">
              <w:rPr>
                <w:rFonts w:ascii="Calibri" w:hAnsi="Calibri" w:cs="Calibri"/>
                <w:kern w:val="0"/>
                <w:sz w:val="22"/>
                <w:szCs w:val="22"/>
              </w:rPr>
              <w:t>Rally, MS Visio</w:t>
            </w:r>
            <w:r w:rsidR="00C779D7">
              <w:rPr>
                <w:rFonts w:ascii="Calibri" w:hAnsi="Calibri" w:cs="Calibri"/>
                <w:kern w:val="0"/>
                <w:sz w:val="22"/>
                <w:szCs w:val="22"/>
              </w:rPr>
              <w:t xml:space="preserve"> </w:t>
            </w:r>
            <w:r w:rsidR="00C779D7">
              <w:rPr>
                <w:rFonts w:ascii="Calibri" w:hAnsi="Calibri" w:cs="Calibri"/>
                <w:kern w:val="0"/>
                <w:sz w:val="22"/>
                <w:szCs w:val="22"/>
              </w:rPr>
              <w:lastRenderedPageBreak/>
              <w:t>and QC</w:t>
            </w:r>
            <w:r w:rsidRPr="0043696F">
              <w:rPr>
                <w:rFonts w:ascii="Calibri" w:hAnsi="Calibri" w:cs="Calibri"/>
                <w:kern w:val="0"/>
                <w:sz w:val="22"/>
                <w:szCs w:val="22"/>
              </w:rPr>
              <w:t>.</w:t>
            </w:r>
          </w:p>
        </w:tc>
      </w:tr>
      <w:tr w:rsidR="003D0599" w:rsidRPr="0043696F" w:rsidTr="0043696F">
        <w:trPr>
          <w:trHeight w:val="346"/>
        </w:trPr>
        <w:tc>
          <w:tcPr>
            <w:tcW w:w="2748" w:type="dxa"/>
          </w:tcPr>
          <w:p w:rsidR="003D0599" w:rsidRPr="0043696F" w:rsidRDefault="003D0599">
            <w:pPr>
              <w:snapToGrid w:val="0"/>
              <w:rPr>
                <w:rFonts w:ascii="Calibri" w:hAnsi="Calibri" w:cs="Calibri"/>
                <w:b/>
                <w:kern w:val="0"/>
                <w:sz w:val="22"/>
                <w:szCs w:val="22"/>
              </w:rPr>
            </w:pPr>
            <w:r w:rsidRPr="0043696F">
              <w:rPr>
                <w:rFonts w:ascii="Calibri" w:hAnsi="Calibri" w:cs="Calibri"/>
                <w:b/>
                <w:kern w:val="0"/>
                <w:sz w:val="22"/>
                <w:szCs w:val="22"/>
              </w:rPr>
              <w:lastRenderedPageBreak/>
              <w:t>RDBMS</w:t>
            </w:r>
          </w:p>
        </w:tc>
        <w:tc>
          <w:tcPr>
            <w:tcW w:w="6570" w:type="dxa"/>
          </w:tcPr>
          <w:p w:rsidR="003D0599" w:rsidRPr="0043696F" w:rsidRDefault="003A5CB2" w:rsidP="003426C9">
            <w:pPr>
              <w:snapToGrid w:val="0"/>
              <w:rPr>
                <w:rFonts w:ascii="Calibri" w:hAnsi="Calibri" w:cs="Calibri"/>
                <w:kern w:val="0"/>
                <w:sz w:val="22"/>
                <w:szCs w:val="22"/>
              </w:rPr>
            </w:pPr>
            <w:r w:rsidRPr="0043696F">
              <w:rPr>
                <w:rFonts w:ascii="Calibri" w:hAnsi="Calibri" w:cs="Calibri"/>
                <w:kern w:val="0"/>
                <w:sz w:val="22"/>
                <w:szCs w:val="22"/>
              </w:rPr>
              <w:t>Oracle</w:t>
            </w:r>
            <w:r w:rsidR="003426C9" w:rsidRPr="0043696F">
              <w:rPr>
                <w:rFonts w:ascii="Calibri" w:hAnsi="Calibri" w:cs="Calibri"/>
                <w:kern w:val="0"/>
                <w:sz w:val="22"/>
                <w:szCs w:val="22"/>
              </w:rPr>
              <w:t xml:space="preserve"> 9i/10g</w:t>
            </w:r>
            <w:r w:rsidR="003D0599" w:rsidRPr="0043696F">
              <w:rPr>
                <w:rFonts w:ascii="Calibri" w:hAnsi="Calibri" w:cs="Calibri"/>
                <w:kern w:val="0"/>
                <w:sz w:val="22"/>
                <w:szCs w:val="22"/>
              </w:rPr>
              <w:t xml:space="preserve">, </w:t>
            </w:r>
            <w:r w:rsidR="003426C9" w:rsidRPr="0043696F">
              <w:rPr>
                <w:rFonts w:ascii="Calibri" w:hAnsi="Calibri" w:cs="Calibri"/>
                <w:kern w:val="0"/>
                <w:sz w:val="22"/>
                <w:szCs w:val="22"/>
              </w:rPr>
              <w:t>DB2 UDB,</w:t>
            </w:r>
            <w:r w:rsidR="003D0599" w:rsidRPr="0043696F">
              <w:rPr>
                <w:rFonts w:ascii="Calibri" w:hAnsi="Calibri" w:cs="Calibri"/>
                <w:kern w:val="0"/>
                <w:sz w:val="22"/>
                <w:szCs w:val="22"/>
              </w:rPr>
              <w:t>S</w:t>
            </w:r>
            <w:r w:rsidR="00FA42A3" w:rsidRPr="0043696F">
              <w:rPr>
                <w:rFonts w:ascii="Calibri" w:hAnsi="Calibri" w:cs="Calibri"/>
                <w:kern w:val="0"/>
                <w:sz w:val="22"/>
                <w:szCs w:val="22"/>
              </w:rPr>
              <w:t>QL</w:t>
            </w:r>
            <w:r w:rsidR="003D0599" w:rsidRPr="0043696F">
              <w:rPr>
                <w:rFonts w:ascii="Calibri" w:hAnsi="Calibri" w:cs="Calibri"/>
                <w:kern w:val="0"/>
                <w:sz w:val="22"/>
                <w:szCs w:val="22"/>
              </w:rPr>
              <w:t xml:space="preserve"> Server</w:t>
            </w:r>
          </w:p>
        </w:tc>
      </w:tr>
      <w:tr w:rsidR="003D0599" w:rsidRPr="0043696F" w:rsidTr="0043696F">
        <w:trPr>
          <w:trHeight w:val="364"/>
        </w:trPr>
        <w:tc>
          <w:tcPr>
            <w:tcW w:w="2748" w:type="dxa"/>
          </w:tcPr>
          <w:p w:rsidR="003D0599" w:rsidRPr="0043696F" w:rsidRDefault="003D0599">
            <w:pPr>
              <w:snapToGrid w:val="0"/>
              <w:rPr>
                <w:rFonts w:ascii="Calibri" w:hAnsi="Calibri" w:cs="Calibri"/>
                <w:b/>
                <w:kern w:val="0"/>
                <w:sz w:val="22"/>
                <w:szCs w:val="22"/>
              </w:rPr>
            </w:pPr>
            <w:r w:rsidRPr="0043696F">
              <w:rPr>
                <w:rFonts w:ascii="Calibri" w:hAnsi="Calibri" w:cs="Calibri"/>
                <w:b/>
                <w:kern w:val="0"/>
                <w:sz w:val="22"/>
                <w:szCs w:val="22"/>
              </w:rPr>
              <w:t>Application Servers</w:t>
            </w:r>
          </w:p>
        </w:tc>
        <w:tc>
          <w:tcPr>
            <w:tcW w:w="6570" w:type="dxa"/>
          </w:tcPr>
          <w:p w:rsidR="003D0599" w:rsidRPr="0043696F" w:rsidRDefault="00F07C38" w:rsidP="00AD1221">
            <w:pPr>
              <w:snapToGrid w:val="0"/>
              <w:rPr>
                <w:rFonts w:ascii="Calibri" w:hAnsi="Calibri" w:cs="Calibri"/>
                <w:kern w:val="0"/>
                <w:sz w:val="22"/>
                <w:szCs w:val="22"/>
              </w:rPr>
            </w:pPr>
            <w:r w:rsidRPr="0043696F">
              <w:rPr>
                <w:rFonts w:ascii="Calibri" w:hAnsi="Calibri" w:cs="Calibri"/>
                <w:kern w:val="0"/>
                <w:sz w:val="22"/>
                <w:szCs w:val="22"/>
              </w:rPr>
              <w:t>WebLogic</w:t>
            </w:r>
            <w:r w:rsidR="003D0599" w:rsidRPr="0043696F">
              <w:rPr>
                <w:rFonts w:ascii="Calibri" w:hAnsi="Calibri" w:cs="Calibri"/>
                <w:kern w:val="0"/>
                <w:sz w:val="22"/>
                <w:szCs w:val="22"/>
              </w:rPr>
              <w:t xml:space="preserve">, </w:t>
            </w:r>
            <w:r w:rsidRPr="0043696F">
              <w:rPr>
                <w:rFonts w:ascii="Calibri" w:hAnsi="Calibri" w:cs="Calibri"/>
                <w:kern w:val="0"/>
                <w:sz w:val="22"/>
                <w:szCs w:val="22"/>
              </w:rPr>
              <w:t>WebSphere</w:t>
            </w:r>
            <w:r w:rsidR="003D0599" w:rsidRPr="0043696F">
              <w:rPr>
                <w:rFonts w:ascii="Calibri" w:hAnsi="Calibri" w:cs="Calibri"/>
                <w:kern w:val="0"/>
                <w:sz w:val="22"/>
                <w:szCs w:val="22"/>
              </w:rPr>
              <w:t xml:space="preserve"> and Apache Tomcat.</w:t>
            </w:r>
          </w:p>
        </w:tc>
      </w:tr>
      <w:tr w:rsidR="003D0599" w:rsidTr="0043696F">
        <w:trPr>
          <w:trHeight w:val="346"/>
        </w:trPr>
        <w:tc>
          <w:tcPr>
            <w:tcW w:w="2748" w:type="dxa"/>
          </w:tcPr>
          <w:p w:rsidR="003D0599" w:rsidRPr="0043696F" w:rsidRDefault="003D0599" w:rsidP="0024263B">
            <w:pPr>
              <w:snapToGrid w:val="0"/>
              <w:rPr>
                <w:rFonts w:ascii="Calibri" w:hAnsi="Calibri" w:cs="Calibri"/>
                <w:b/>
                <w:kern w:val="0"/>
                <w:sz w:val="22"/>
                <w:szCs w:val="22"/>
              </w:rPr>
            </w:pPr>
            <w:r w:rsidRPr="0043696F">
              <w:rPr>
                <w:rFonts w:ascii="Calibri" w:hAnsi="Calibri" w:cs="Calibri"/>
                <w:b/>
                <w:kern w:val="0"/>
                <w:sz w:val="22"/>
                <w:szCs w:val="22"/>
              </w:rPr>
              <w:t xml:space="preserve">Version Control </w:t>
            </w:r>
            <w:r w:rsidR="0024263B" w:rsidRPr="0043696F">
              <w:rPr>
                <w:rFonts w:ascii="Calibri" w:hAnsi="Calibri" w:cs="Calibri"/>
                <w:b/>
                <w:kern w:val="0"/>
                <w:sz w:val="22"/>
                <w:szCs w:val="22"/>
              </w:rPr>
              <w:t>Apps</w:t>
            </w:r>
          </w:p>
        </w:tc>
        <w:tc>
          <w:tcPr>
            <w:tcW w:w="6570" w:type="dxa"/>
          </w:tcPr>
          <w:p w:rsidR="003D0599" w:rsidRPr="0043696F" w:rsidRDefault="00D16988" w:rsidP="00AD1221">
            <w:pPr>
              <w:snapToGrid w:val="0"/>
              <w:rPr>
                <w:rFonts w:ascii="Calibri" w:hAnsi="Calibri" w:cs="Calibri"/>
                <w:kern w:val="0"/>
                <w:sz w:val="22"/>
                <w:szCs w:val="22"/>
              </w:rPr>
            </w:pPr>
            <w:r>
              <w:rPr>
                <w:rFonts w:ascii="Calibri" w:hAnsi="Calibri" w:cs="Calibri"/>
                <w:kern w:val="0"/>
                <w:sz w:val="22"/>
                <w:szCs w:val="22"/>
              </w:rPr>
              <w:t>IBM RTC,</w:t>
            </w:r>
            <w:r w:rsidR="00AD1221" w:rsidRPr="0043696F">
              <w:rPr>
                <w:rFonts w:ascii="Calibri" w:hAnsi="Calibri" w:cs="Calibri"/>
                <w:kern w:val="0"/>
                <w:sz w:val="22"/>
                <w:szCs w:val="22"/>
              </w:rPr>
              <w:t>SVN</w:t>
            </w:r>
            <w:r w:rsidR="003A5CB2" w:rsidRPr="0043696F">
              <w:rPr>
                <w:rFonts w:ascii="Calibri" w:hAnsi="Calibri" w:cs="Calibri"/>
                <w:kern w:val="0"/>
                <w:sz w:val="22"/>
                <w:szCs w:val="22"/>
              </w:rPr>
              <w:t>, CVS,</w:t>
            </w:r>
            <w:r w:rsidR="00AD1221" w:rsidRPr="0043696F">
              <w:rPr>
                <w:rFonts w:ascii="Calibri" w:hAnsi="Calibri" w:cs="Calibri"/>
                <w:kern w:val="0"/>
                <w:sz w:val="22"/>
                <w:szCs w:val="22"/>
              </w:rPr>
              <w:t xml:space="preserve"> </w:t>
            </w:r>
            <w:r w:rsidR="003D0599" w:rsidRPr="0043696F">
              <w:rPr>
                <w:rFonts w:ascii="Calibri" w:hAnsi="Calibri" w:cs="Calibri"/>
                <w:kern w:val="0"/>
                <w:sz w:val="22"/>
                <w:szCs w:val="22"/>
              </w:rPr>
              <w:t>Clear Case</w:t>
            </w:r>
            <w:r w:rsidR="003A5CB2" w:rsidRPr="0043696F">
              <w:rPr>
                <w:rFonts w:ascii="Calibri" w:hAnsi="Calibri" w:cs="Calibri"/>
                <w:kern w:val="0"/>
                <w:sz w:val="22"/>
                <w:szCs w:val="22"/>
              </w:rPr>
              <w:t xml:space="preserve"> </w:t>
            </w:r>
            <w:r w:rsidR="003D0599" w:rsidRPr="0043696F">
              <w:rPr>
                <w:rFonts w:ascii="Calibri" w:hAnsi="Calibri" w:cs="Calibri"/>
                <w:kern w:val="0"/>
                <w:sz w:val="22"/>
                <w:szCs w:val="22"/>
              </w:rPr>
              <w:t>and V</w:t>
            </w:r>
            <w:r w:rsidR="00692A1B" w:rsidRPr="0043696F">
              <w:rPr>
                <w:rFonts w:ascii="Calibri" w:hAnsi="Calibri" w:cs="Calibri"/>
                <w:kern w:val="0"/>
                <w:sz w:val="22"/>
                <w:szCs w:val="22"/>
              </w:rPr>
              <w:t>S</w:t>
            </w:r>
            <w:r>
              <w:rPr>
                <w:rFonts w:ascii="Calibri" w:hAnsi="Calibri" w:cs="Calibri"/>
                <w:kern w:val="0"/>
                <w:sz w:val="22"/>
                <w:szCs w:val="22"/>
              </w:rPr>
              <w:t>S.</w:t>
            </w:r>
          </w:p>
        </w:tc>
      </w:tr>
      <w:tr w:rsidR="003D0599" w:rsidTr="0043696F">
        <w:trPr>
          <w:trHeight w:val="346"/>
        </w:trPr>
        <w:tc>
          <w:tcPr>
            <w:tcW w:w="2748" w:type="dxa"/>
          </w:tcPr>
          <w:p w:rsidR="003D0599" w:rsidRPr="0043696F" w:rsidRDefault="003D0599">
            <w:pPr>
              <w:snapToGrid w:val="0"/>
              <w:rPr>
                <w:rFonts w:ascii="Calibri" w:hAnsi="Calibri" w:cs="Calibri"/>
                <w:b/>
                <w:kern w:val="0"/>
                <w:sz w:val="22"/>
                <w:szCs w:val="22"/>
              </w:rPr>
            </w:pPr>
            <w:r w:rsidRPr="0043696F">
              <w:rPr>
                <w:rFonts w:ascii="Calibri" w:hAnsi="Calibri" w:cs="Calibri"/>
                <w:b/>
                <w:kern w:val="0"/>
                <w:sz w:val="22"/>
                <w:szCs w:val="22"/>
              </w:rPr>
              <w:t>Operating Systems</w:t>
            </w:r>
          </w:p>
        </w:tc>
        <w:tc>
          <w:tcPr>
            <w:tcW w:w="6570" w:type="dxa"/>
          </w:tcPr>
          <w:p w:rsidR="0024263B" w:rsidRPr="0043696F" w:rsidRDefault="00692A1B" w:rsidP="00A33823">
            <w:pPr>
              <w:snapToGrid w:val="0"/>
              <w:rPr>
                <w:rFonts w:ascii="Calibri" w:hAnsi="Calibri" w:cs="Calibri"/>
                <w:kern w:val="0"/>
                <w:sz w:val="22"/>
                <w:szCs w:val="22"/>
              </w:rPr>
            </w:pPr>
            <w:r w:rsidRPr="0043696F">
              <w:rPr>
                <w:rFonts w:ascii="Calibri" w:hAnsi="Calibri" w:cs="Calibri"/>
                <w:kern w:val="0"/>
                <w:sz w:val="22"/>
                <w:szCs w:val="22"/>
              </w:rPr>
              <w:t>Unix, Windows</w:t>
            </w:r>
          </w:p>
        </w:tc>
      </w:tr>
      <w:tr w:rsidR="003D0599" w:rsidRPr="0043696F" w:rsidTr="0043696F">
        <w:trPr>
          <w:trHeight w:val="294"/>
        </w:trPr>
        <w:tc>
          <w:tcPr>
            <w:tcW w:w="2748" w:type="dxa"/>
          </w:tcPr>
          <w:p w:rsidR="003D0599" w:rsidRPr="0043696F" w:rsidRDefault="003D0599">
            <w:pPr>
              <w:tabs>
                <w:tab w:val="left" w:pos="360"/>
              </w:tabs>
              <w:snapToGrid w:val="0"/>
              <w:rPr>
                <w:rFonts w:ascii="Calibri" w:hAnsi="Calibri" w:cs="Calibri"/>
                <w:kern w:val="0"/>
                <w:sz w:val="22"/>
                <w:szCs w:val="22"/>
              </w:rPr>
            </w:pPr>
          </w:p>
        </w:tc>
        <w:tc>
          <w:tcPr>
            <w:tcW w:w="6570" w:type="dxa"/>
          </w:tcPr>
          <w:p w:rsidR="003A5CB2" w:rsidRPr="0043696F" w:rsidRDefault="003A5CB2" w:rsidP="003A5CB2">
            <w:pPr>
              <w:tabs>
                <w:tab w:val="left" w:pos="360"/>
              </w:tabs>
              <w:snapToGrid w:val="0"/>
              <w:rPr>
                <w:rFonts w:ascii="Calibri" w:hAnsi="Calibri" w:cs="Calibri"/>
                <w:kern w:val="0"/>
                <w:sz w:val="22"/>
                <w:szCs w:val="22"/>
              </w:rPr>
            </w:pPr>
          </w:p>
        </w:tc>
      </w:tr>
    </w:tbl>
    <w:p w:rsidR="003D0599" w:rsidRPr="0043696F" w:rsidRDefault="003D0599">
      <w:pPr>
        <w:spacing w:after="120"/>
        <w:rPr>
          <w:rFonts w:ascii="Calibri" w:hAnsi="Calibri" w:cs="Calibri"/>
          <w:b/>
          <w:kern w:val="0"/>
          <w:sz w:val="22"/>
          <w:szCs w:val="22"/>
        </w:rPr>
      </w:pPr>
      <w:r w:rsidRPr="0043696F">
        <w:rPr>
          <w:rFonts w:ascii="Calibri" w:hAnsi="Calibri" w:cs="Calibri"/>
          <w:b/>
          <w:kern w:val="0"/>
          <w:sz w:val="22"/>
          <w:szCs w:val="22"/>
        </w:rPr>
        <w:t>EDUCATION</w:t>
      </w:r>
    </w:p>
    <w:p w:rsidR="00230DBE" w:rsidRPr="0043696F" w:rsidRDefault="00230DBE" w:rsidP="00230DBE">
      <w:pPr>
        <w:pStyle w:val="BodyText"/>
        <w:keepNext/>
        <w:widowControl w:val="0"/>
        <w:tabs>
          <w:tab w:val="left" w:pos="6912"/>
          <w:tab w:val="center" w:pos="14319"/>
        </w:tabs>
        <w:spacing w:before="240" w:after="60" w:line="360" w:lineRule="auto"/>
        <w:ind w:right="459" w:firstLine="17"/>
        <w:rPr>
          <w:rFonts w:ascii="Calibri" w:hAnsi="Calibri" w:cs="Calibri"/>
          <w:kern w:val="0"/>
          <w:sz w:val="22"/>
          <w:szCs w:val="22"/>
        </w:rPr>
      </w:pPr>
      <w:r w:rsidRPr="0043696F">
        <w:rPr>
          <w:rFonts w:ascii="Calibri" w:hAnsi="Calibri" w:cs="Calibri"/>
          <w:b/>
          <w:kern w:val="0"/>
          <w:sz w:val="22"/>
          <w:szCs w:val="22"/>
        </w:rPr>
        <w:t>Masters in Computer Science</w:t>
      </w:r>
      <w:r w:rsidRPr="0043696F">
        <w:rPr>
          <w:rFonts w:ascii="Calibri" w:hAnsi="Calibri" w:cs="Calibri"/>
          <w:kern w:val="0"/>
          <w:sz w:val="22"/>
          <w:szCs w:val="22"/>
        </w:rPr>
        <w:t>, Osmania University, Hyderabad, India, A</w:t>
      </w:r>
      <w:r w:rsidR="00306FA6" w:rsidRPr="0043696F">
        <w:rPr>
          <w:rFonts w:ascii="Calibri" w:hAnsi="Calibri" w:cs="Calibri"/>
          <w:kern w:val="0"/>
          <w:sz w:val="22"/>
          <w:szCs w:val="22"/>
        </w:rPr>
        <w:t>PR</w:t>
      </w:r>
      <w:r w:rsidRPr="0043696F">
        <w:rPr>
          <w:rFonts w:ascii="Calibri" w:hAnsi="Calibri" w:cs="Calibri"/>
          <w:kern w:val="0"/>
          <w:sz w:val="22"/>
          <w:szCs w:val="22"/>
        </w:rPr>
        <w:t xml:space="preserve"> 2004.</w:t>
      </w:r>
    </w:p>
    <w:p w:rsidR="00C8122C" w:rsidRDefault="003D0599" w:rsidP="00C8122C">
      <w:pPr>
        <w:pStyle w:val="BodyText"/>
        <w:keepNext/>
        <w:widowControl w:val="0"/>
        <w:tabs>
          <w:tab w:val="left" w:pos="6912"/>
          <w:tab w:val="center" w:pos="14319"/>
        </w:tabs>
        <w:spacing w:before="240" w:after="60" w:line="360" w:lineRule="auto"/>
        <w:ind w:right="459" w:firstLine="17"/>
        <w:rPr>
          <w:rFonts w:ascii="Calibri" w:hAnsi="Calibri" w:cs="Calibri"/>
          <w:b/>
          <w:kern w:val="0"/>
          <w:sz w:val="22"/>
          <w:szCs w:val="22"/>
        </w:rPr>
      </w:pPr>
      <w:r w:rsidRPr="0043696F">
        <w:rPr>
          <w:rFonts w:ascii="Calibri" w:hAnsi="Calibri" w:cs="Calibri"/>
          <w:b/>
          <w:kern w:val="0"/>
          <w:sz w:val="22"/>
          <w:szCs w:val="22"/>
        </w:rPr>
        <w:t>PROFESSIONAL EXPERIENCE</w:t>
      </w:r>
    </w:p>
    <w:p w:rsidR="00524264" w:rsidRPr="00B80B64" w:rsidRDefault="0025624E" w:rsidP="00524264">
      <w:pPr>
        <w:shd w:val="clear" w:color="auto" w:fill="D9D9D9"/>
        <w:spacing w:before="240"/>
        <w:jc w:val="both"/>
        <w:rPr>
          <w:rFonts w:ascii="Arial" w:eastAsia="Georgia" w:hAnsi="Arial" w:cs="Arial"/>
          <w:b/>
          <w:bCs/>
          <w:sz w:val="22"/>
          <w:szCs w:val="22"/>
        </w:rPr>
      </w:pPr>
      <w:r>
        <w:rPr>
          <w:rFonts w:ascii="Arial" w:hAnsi="Arial" w:cs="Arial"/>
          <w:b/>
          <w:bCs/>
          <w:sz w:val="22"/>
          <w:szCs w:val="22"/>
        </w:rPr>
        <w:t>Employer Portal, GDOL</w:t>
      </w:r>
      <w:r w:rsidR="00524264" w:rsidRPr="00B80B64">
        <w:rPr>
          <w:rFonts w:ascii="Arial" w:hAnsi="Arial" w:cs="Arial"/>
          <w:b/>
          <w:bCs/>
          <w:sz w:val="22"/>
          <w:szCs w:val="22"/>
        </w:rPr>
        <w:t xml:space="preserve">, </w:t>
      </w:r>
      <w:r w:rsidR="00524264">
        <w:rPr>
          <w:rFonts w:ascii="Arial" w:hAnsi="Arial" w:cs="Arial"/>
          <w:b/>
          <w:bCs/>
          <w:sz w:val="22"/>
          <w:szCs w:val="22"/>
        </w:rPr>
        <w:t>Atlanta GA</w:t>
      </w:r>
      <w:r w:rsidR="00524264">
        <w:rPr>
          <w:rFonts w:ascii="Arial" w:hAnsi="Arial" w:cs="Arial"/>
          <w:b/>
          <w:bCs/>
          <w:sz w:val="22"/>
          <w:szCs w:val="22"/>
        </w:rPr>
        <w:tab/>
        <w:t xml:space="preserve">       </w:t>
      </w:r>
      <w:r w:rsidR="00524264" w:rsidRPr="00B80B64">
        <w:rPr>
          <w:rFonts w:ascii="Arial" w:hAnsi="Arial" w:cs="Arial"/>
          <w:bCs/>
          <w:sz w:val="22"/>
          <w:szCs w:val="22"/>
        </w:rPr>
        <w:t xml:space="preserve">          </w:t>
      </w:r>
      <w:r w:rsidR="00524264" w:rsidRPr="00B80B64">
        <w:rPr>
          <w:rFonts w:ascii="Arial" w:eastAsia="Georgia" w:hAnsi="Arial" w:cs="Arial"/>
          <w:b/>
          <w:bCs/>
          <w:sz w:val="22"/>
          <w:szCs w:val="22"/>
        </w:rPr>
        <w:t xml:space="preserve">           </w:t>
      </w:r>
      <w:r w:rsidR="00524264">
        <w:rPr>
          <w:rFonts w:ascii="Arial" w:eastAsia="Georgia" w:hAnsi="Arial" w:cs="Arial"/>
          <w:b/>
          <w:bCs/>
          <w:sz w:val="22"/>
          <w:szCs w:val="22"/>
        </w:rPr>
        <w:t xml:space="preserve">                     </w:t>
      </w:r>
      <w:r w:rsidR="00524264" w:rsidRPr="00B80B64">
        <w:rPr>
          <w:rFonts w:ascii="Arial" w:eastAsia="Georgia" w:hAnsi="Arial" w:cs="Arial"/>
          <w:b/>
          <w:bCs/>
          <w:sz w:val="22"/>
          <w:szCs w:val="22"/>
        </w:rPr>
        <w:t>(</w:t>
      </w:r>
      <w:r w:rsidR="00D0720E">
        <w:rPr>
          <w:rFonts w:ascii="Arial" w:eastAsia="Georgia" w:hAnsi="Arial" w:cs="Arial"/>
          <w:b/>
          <w:bCs/>
          <w:sz w:val="22"/>
          <w:szCs w:val="22"/>
        </w:rPr>
        <w:t>Jan</w:t>
      </w:r>
      <w:r w:rsidR="00524264">
        <w:rPr>
          <w:rFonts w:ascii="Arial" w:eastAsia="Georgia" w:hAnsi="Arial" w:cs="Arial"/>
          <w:b/>
          <w:bCs/>
          <w:sz w:val="22"/>
          <w:szCs w:val="22"/>
        </w:rPr>
        <w:t xml:space="preserve"> 201</w:t>
      </w:r>
      <w:r>
        <w:rPr>
          <w:rFonts w:ascii="Arial" w:eastAsia="Georgia" w:hAnsi="Arial" w:cs="Arial"/>
          <w:b/>
          <w:bCs/>
          <w:sz w:val="22"/>
          <w:szCs w:val="22"/>
        </w:rPr>
        <w:t>7</w:t>
      </w:r>
      <w:r w:rsidR="00524264">
        <w:rPr>
          <w:rFonts w:ascii="Arial" w:eastAsia="Georgia" w:hAnsi="Arial" w:cs="Arial"/>
          <w:b/>
          <w:bCs/>
          <w:sz w:val="22"/>
          <w:szCs w:val="22"/>
        </w:rPr>
        <w:t xml:space="preserve"> </w:t>
      </w:r>
      <w:r w:rsidR="00524264" w:rsidRPr="00B80B64">
        <w:rPr>
          <w:rFonts w:ascii="Arial" w:eastAsia="Georgia" w:hAnsi="Arial" w:cs="Arial"/>
          <w:b/>
          <w:bCs/>
          <w:sz w:val="22"/>
          <w:szCs w:val="22"/>
        </w:rPr>
        <w:t xml:space="preserve">– </w:t>
      </w:r>
      <w:r w:rsidR="006B166D">
        <w:rPr>
          <w:rFonts w:ascii="Arial" w:eastAsia="Georgia" w:hAnsi="Arial" w:cs="Arial"/>
          <w:b/>
          <w:bCs/>
          <w:sz w:val="22"/>
          <w:szCs w:val="22"/>
        </w:rPr>
        <w:t>till date</w:t>
      </w:r>
      <w:r w:rsidR="00524264" w:rsidRPr="00B80B64">
        <w:rPr>
          <w:rFonts w:ascii="Arial" w:eastAsia="Georgia" w:hAnsi="Arial" w:cs="Arial"/>
          <w:b/>
          <w:bCs/>
          <w:sz w:val="22"/>
          <w:szCs w:val="22"/>
        </w:rPr>
        <w:t>)</w:t>
      </w:r>
    </w:p>
    <w:p w:rsidR="00524264" w:rsidRPr="00B80B64" w:rsidRDefault="00524264" w:rsidP="00524264">
      <w:pPr>
        <w:shd w:val="clear" w:color="auto" w:fill="D9D9D9"/>
        <w:jc w:val="both"/>
        <w:rPr>
          <w:rFonts w:ascii="Arial" w:eastAsia="Georgia" w:hAnsi="Arial" w:cs="Arial"/>
          <w:b/>
          <w:bCs/>
          <w:sz w:val="22"/>
          <w:szCs w:val="22"/>
        </w:rPr>
      </w:pPr>
      <w:r>
        <w:rPr>
          <w:rFonts w:ascii="Arial" w:eastAsia="Georgia" w:hAnsi="Arial" w:cs="Arial"/>
          <w:b/>
          <w:bCs/>
          <w:sz w:val="22"/>
          <w:szCs w:val="22"/>
        </w:rPr>
        <w:t>Sr. Java Developer</w:t>
      </w:r>
      <w:r w:rsidR="00B03C49">
        <w:rPr>
          <w:rFonts w:ascii="Arial" w:eastAsia="Georgia" w:hAnsi="Arial" w:cs="Arial"/>
          <w:b/>
          <w:bCs/>
          <w:sz w:val="22"/>
          <w:szCs w:val="22"/>
        </w:rPr>
        <w:t xml:space="preserve"> (Full Stack)</w:t>
      </w:r>
    </w:p>
    <w:p w:rsidR="00524264" w:rsidRDefault="00524264" w:rsidP="00524264">
      <w:pPr>
        <w:rPr>
          <w:rFonts w:ascii="Verdana" w:hAnsi="Verdana"/>
          <w:sz w:val="20"/>
          <w:szCs w:val="20"/>
        </w:rPr>
      </w:pPr>
    </w:p>
    <w:p w:rsidR="00524264" w:rsidRPr="00DA08E9" w:rsidRDefault="00524264" w:rsidP="00524264">
      <w:pPr>
        <w:jc w:val="both"/>
        <w:rPr>
          <w:rFonts w:ascii="Book Antiqua" w:hAnsi="Book Antiqua"/>
        </w:rPr>
      </w:pPr>
      <w:r w:rsidRPr="00DA08E9">
        <w:rPr>
          <w:rFonts w:ascii="Book Antiqua" w:hAnsi="Book Antiqua" w:cs="Arial"/>
          <w:b/>
          <w:bCs/>
          <w:u w:val="single"/>
        </w:rPr>
        <w:t>Description</w:t>
      </w:r>
      <w:r w:rsidRPr="00DA08E9">
        <w:rPr>
          <w:rFonts w:ascii="Book Antiqua" w:hAnsi="Book Antiqua" w:cs="Arial"/>
          <w:b/>
          <w:bCs/>
        </w:rPr>
        <w:t>:</w:t>
      </w:r>
    </w:p>
    <w:p w:rsidR="00B638A8" w:rsidRPr="00B638A8" w:rsidRDefault="00524264" w:rsidP="00547DE6">
      <w:pPr>
        <w:autoSpaceDN w:val="0"/>
        <w:adjustRightInd w:val="0"/>
        <w:spacing w:before="60" w:line="240" w:lineRule="atLeast"/>
        <w:ind w:left="720"/>
        <w:rPr>
          <w:rFonts w:ascii="Calibri" w:hAnsi="Calibri" w:cs="Calibri"/>
          <w:sz w:val="22"/>
          <w:szCs w:val="22"/>
          <w:lang w:eastAsia="en-US"/>
        </w:rPr>
      </w:pPr>
      <w:r w:rsidRPr="007A3FF3">
        <w:rPr>
          <w:rFonts w:ascii="Calibri" w:hAnsi="Calibri" w:cs="Calibri"/>
          <w:sz w:val="22"/>
          <w:szCs w:val="22"/>
          <w:lang w:eastAsia="en-US"/>
        </w:rPr>
        <w:t xml:space="preserve">    </w:t>
      </w:r>
      <w:r w:rsidR="00B638A8" w:rsidRPr="00B638A8">
        <w:rPr>
          <w:rFonts w:ascii="Calibri" w:hAnsi="Calibri" w:cs="Calibri"/>
          <w:sz w:val="22"/>
          <w:szCs w:val="22"/>
          <w:lang w:eastAsia="en-US"/>
        </w:rPr>
        <w:t>Employer Portal provides Single place of login to access all services like UI Tax and UI Benefitls.It replaces the Current GDOL Systems individual application logins for filing UITax and UI Benefits.</w:t>
      </w:r>
    </w:p>
    <w:p w:rsidR="00F43873" w:rsidRPr="00547DE6" w:rsidRDefault="00B638A8" w:rsidP="00547DE6">
      <w:pPr>
        <w:autoSpaceDN w:val="0"/>
        <w:adjustRightInd w:val="0"/>
        <w:spacing w:before="60" w:line="240" w:lineRule="atLeast"/>
        <w:ind w:left="720"/>
        <w:rPr>
          <w:rFonts w:ascii="Calibri" w:hAnsi="Calibri" w:cs="Calibri"/>
          <w:b/>
          <w:sz w:val="22"/>
          <w:szCs w:val="22"/>
          <w:lang w:eastAsia="en-US"/>
        </w:rPr>
      </w:pPr>
      <w:r w:rsidRPr="00B638A8">
        <w:rPr>
          <w:rFonts w:ascii="Calibri" w:hAnsi="Calibri" w:cs="Calibri"/>
          <w:sz w:val="22"/>
          <w:szCs w:val="22"/>
          <w:lang w:eastAsia="en-US"/>
        </w:rPr>
        <w:t xml:space="preserve">Employer Portal provides the access to connect to </w:t>
      </w:r>
      <w:r w:rsidR="00F43873" w:rsidRPr="00547DE6">
        <w:rPr>
          <w:rFonts w:ascii="Calibri" w:hAnsi="Calibri" w:cs="Calibri"/>
          <w:b/>
          <w:sz w:val="22"/>
          <w:szCs w:val="22"/>
          <w:lang w:eastAsia="en-US"/>
        </w:rPr>
        <w:t xml:space="preserve">SCUBI (Southeast Consortium for </w:t>
      </w:r>
    </w:p>
    <w:p w:rsidR="00524264" w:rsidRPr="00C636EF" w:rsidRDefault="00F43873" w:rsidP="00547DE6">
      <w:pPr>
        <w:autoSpaceDN w:val="0"/>
        <w:adjustRightInd w:val="0"/>
        <w:spacing w:before="60" w:line="240" w:lineRule="atLeast"/>
        <w:ind w:left="720"/>
        <w:rPr>
          <w:rFonts w:ascii="Calibri" w:hAnsi="Calibri" w:cs="Calibri"/>
          <w:kern w:val="0"/>
          <w:sz w:val="22"/>
          <w:szCs w:val="22"/>
        </w:rPr>
      </w:pPr>
      <w:r w:rsidRPr="00547DE6">
        <w:rPr>
          <w:rFonts w:ascii="Calibri" w:hAnsi="Calibri" w:cs="Calibri"/>
          <w:b/>
          <w:sz w:val="22"/>
          <w:szCs w:val="22"/>
          <w:lang w:eastAsia="en-US"/>
        </w:rPr>
        <w:t>Unemployment Benefits Integration</w:t>
      </w:r>
      <w:r w:rsidR="00B638A8" w:rsidRPr="00547DE6">
        <w:rPr>
          <w:rFonts w:ascii="Calibri" w:hAnsi="Calibri" w:cs="Calibri"/>
          <w:b/>
          <w:sz w:val="22"/>
          <w:szCs w:val="22"/>
          <w:lang w:eastAsia="en-US"/>
        </w:rPr>
        <w:t>)</w:t>
      </w:r>
      <w:r w:rsidR="00B638A8" w:rsidRPr="00B638A8">
        <w:rPr>
          <w:rFonts w:ascii="Calibri" w:hAnsi="Calibri" w:cs="Calibri"/>
          <w:sz w:val="22"/>
          <w:szCs w:val="22"/>
          <w:lang w:eastAsia="en-US"/>
        </w:rPr>
        <w:t xml:space="preserve"> system for filing any unemployment insurance related benefits.</w:t>
      </w:r>
      <w:r w:rsidR="00524264" w:rsidRPr="007A3FF3">
        <w:rPr>
          <w:rFonts w:ascii="Calibri" w:hAnsi="Calibri" w:cs="Calibri"/>
          <w:sz w:val="22"/>
          <w:szCs w:val="22"/>
          <w:lang w:eastAsia="en-US"/>
        </w:rPr>
        <w:t xml:space="preserve">  </w:t>
      </w:r>
    </w:p>
    <w:p w:rsidR="00524264" w:rsidRPr="00C636EF" w:rsidRDefault="00524264" w:rsidP="00524264">
      <w:pPr>
        <w:autoSpaceDN w:val="0"/>
        <w:adjustRightInd w:val="0"/>
        <w:spacing w:before="60" w:line="240" w:lineRule="atLeast"/>
        <w:jc w:val="both"/>
        <w:rPr>
          <w:rFonts w:ascii="Calibri" w:hAnsi="Calibri" w:cs="Calibri"/>
          <w:b/>
          <w:kern w:val="0"/>
          <w:sz w:val="22"/>
          <w:szCs w:val="22"/>
        </w:rPr>
      </w:pPr>
      <w:r w:rsidRPr="00C636EF">
        <w:rPr>
          <w:rFonts w:ascii="Calibri" w:hAnsi="Calibri" w:cs="Calibri"/>
          <w:b/>
          <w:kern w:val="0"/>
          <w:sz w:val="22"/>
          <w:szCs w:val="22"/>
        </w:rPr>
        <w:t xml:space="preserve">Responsibilities: </w:t>
      </w:r>
    </w:p>
    <w:p w:rsidR="008A3D94" w:rsidRDefault="008A3D94" w:rsidP="00B638A8">
      <w:pPr>
        <w:widowControl/>
        <w:numPr>
          <w:ilvl w:val="0"/>
          <w:numId w:val="14"/>
        </w:numPr>
        <w:suppressAutoHyphens w:val="0"/>
        <w:autoSpaceDE/>
        <w:jc w:val="both"/>
        <w:rPr>
          <w:rFonts w:ascii="Calibri" w:hAnsi="Calibri" w:cs="Calibri"/>
          <w:sz w:val="22"/>
          <w:szCs w:val="22"/>
          <w:lang w:eastAsia="en-US"/>
        </w:rPr>
      </w:pPr>
      <w:r w:rsidRPr="008A3D94">
        <w:rPr>
          <w:rFonts w:ascii="Calibri" w:hAnsi="Calibri" w:cs="Calibri"/>
          <w:b/>
          <w:sz w:val="22"/>
          <w:szCs w:val="22"/>
          <w:lang w:eastAsia="en-US"/>
        </w:rPr>
        <w:t xml:space="preserve">Developed </w:t>
      </w:r>
      <w:r>
        <w:rPr>
          <w:rFonts w:ascii="Calibri" w:hAnsi="Calibri" w:cs="Calibri"/>
          <w:b/>
          <w:sz w:val="22"/>
          <w:szCs w:val="22"/>
          <w:lang w:eastAsia="en-US"/>
        </w:rPr>
        <w:t>whole</w:t>
      </w:r>
      <w:r w:rsidRPr="008A3D94">
        <w:rPr>
          <w:rFonts w:ascii="Calibri" w:hAnsi="Calibri" w:cs="Calibri"/>
          <w:b/>
          <w:sz w:val="22"/>
          <w:szCs w:val="22"/>
          <w:lang w:eastAsia="en-US"/>
        </w:rPr>
        <w:t xml:space="preserve"> Employer Portal Staff application</w:t>
      </w:r>
      <w:r>
        <w:rPr>
          <w:rFonts w:ascii="Calibri" w:hAnsi="Calibri" w:cs="Calibri"/>
          <w:sz w:val="22"/>
          <w:szCs w:val="22"/>
          <w:lang w:eastAsia="en-US"/>
        </w:rPr>
        <w:t xml:space="preserve"> with more than 16 features from end to end.</w:t>
      </w:r>
    </w:p>
    <w:p w:rsidR="00B638A8" w:rsidRPr="00977731" w:rsidRDefault="00B638A8" w:rsidP="00B638A8">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Involved in </w:t>
      </w:r>
      <w:r w:rsidR="00B64C0D">
        <w:rPr>
          <w:rFonts w:ascii="Calibri" w:hAnsi="Calibri" w:cs="Calibri"/>
          <w:sz w:val="22"/>
          <w:szCs w:val="22"/>
          <w:lang w:eastAsia="en-US"/>
        </w:rPr>
        <w:t>Requirements gathering</w:t>
      </w:r>
      <w:r w:rsidRPr="00977731">
        <w:rPr>
          <w:rFonts w:ascii="Calibri" w:hAnsi="Calibri" w:cs="Calibri"/>
          <w:sz w:val="22"/>
          <w:szCs w:val="22"/>
          <w:lang w:eastAsia="en-US"/>
        </w:rPr>
        <w:t xml:space="preserve"> with Business Teams.</w:t>
      </w:r>
    </w:p>
    <w:p w:rsidR="00B638A8" w:rsidRDefault="00DB5E7C" w:rsidP="00B638A8">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Developed</w:t>
      </w:r>
      <w:r w:rsidR="00B638A8" w:rsidRPr="00977731">
        <w:rPr>
          <w:rFonts w:ascii="Calibri" w:hAnsi="Calibri" w:cs="Calibri"/>
          <w:sz w:val="22"/>
          <w:szCs w:val="22"/>
          <w:lang w:eastAsia="en-US"/>
        </w:rPr>
        <w:t xml:space="preserve"> </w:t>
      </w:r>
      <w:r w:rsidR="004736EF" w:rsidRPr="00B638A8">
        <w:rPr>
          <w:rFonts w:ascii="Calibri" w:hAnsi="Calibri" w:cs="Calibri"/>
          <w:b/>
          <w:sz w:val="22"/>
          <w:szCs w:val="22"/>
          <w:lang w:eastAsia="en-US"/>
        </w:rPr>
        <w:t>Prototype</w:t>
      </w:r>
      <w:r w:rsidR="004736EF">
        <w:rPr>
          <w:rFonts w:ascii="Calibri" w:hAnsi="Calibri" w:cs="Calibri"/>
          <w:b/>
          <w:sz w:val="22"/>
          <w:szCs w:val="22"/>
          <w:lang w:eastAsia="en-US"/>
        </w:rPr>
        <w:t xml:space="preserve"> </w:t>
      </w:r>
      <w:r w:rsidR="004736EF" w:rsidRPr="00977731">
        <w:rPr>
          <w:rFonts w:ascii="Calibri" w:hAnsi="Calibri" w:cs="Calibri"/>
          <w:sz w:val="22"/>
          <w:szCs w:val="22"/>
          <w:lang w:eastAsia="en-US"/>
        </w:rPr>
        <w:t>of</w:t>
      </w:r>
      <w:r w:rsidR="00B638A8" w:rsidRPr="00977731">
        <w:rPr>
          <w:rFonts w:ascii="Calibri" w:hAnsi="Calibri" w:cs="Calibri"/>
          <w:sz w:val="22"/>
          <w:szCs w:val="22"/>
          <w:lang w:eastAsia="en-US"/>
        </w:rPr>
        <w:t xml:space="preserve"> the application</w:t>
      </w:r>
      <w:r w:rsidR="00B64C0D">
        <w:rPr>
          <w:rFonts w:ascii="Calibri" w:hAnsi="Calibri" w:cs="Calibri"/>
          <w:sz w:val="22"/>
          <w:szCs w:val="22"/>
          <w:lang w:eastAsia="en-US"/>
        </w:rPr>
        <w:t xml:space="preserve"> and getting the approval </w:t>
      </w:r>
      <w:r>
        <w:rPr>
          <w:rFonts w:ascii="Calibri" w:hAnsi="Calibri" w:cs="Calibri"/>
          <w:sz w:val="22"/>
          <w:szCs w:val="22"/>
          <w:lang w:eastAsia="en-US"/>
        </w:rPr>
        <w:t>from business teams.</w:t>
      </w:r>
    </w:p>
    <w:p w:rsidR="00DB5E7C" w:rsidRDefault="00DB5E7C" w:rsidP="00B638A8">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 xml:space="preserve">Responsible for </w:t>
      </w:r>
      <w:r w:rsidRPr="00DB5E7C">
        <w:rPr>
          <w:rFonts w:ascii="Calibri" w:hAnsi="Calibri" w:cs="Calibri"/>
          <w:b/>
          <w:sz w:val="22"/>
          <w:szCs w:val="22"/>
          <w:lang w:eastAsia="en-US"/>
        </w:rPr>
        <w:t>Portal</w:t>
      </w:r>
      <w:r>
        <w:rPr>
          <w:rFonts w:ascii="Calibri" w:hAnsi="Calibri" w:cs="Calibri"/>
          <w:sz w:val="22"/>
          <w:szCs w:val="22"/>
          <w:lang w:eastAsia="en-US"/>
        </w:rPr>
        <w:t xml:space="preserve"> </w:t>
      </w:r>
      <w:r w:rsidRPr="00553C12">
        <w:rPr>
          <w:rFonts w:ascii="Calibri" w:hAnsi="Calibri" w:cs="Calibri"/>
          <w:b/>
          <w:sz w:val="22"/>
          <w:szCs w:val="22"/>
          <w:lang w:eastAsia="en-US"/>
        </w:rPr>
        <w:t xml:space="preserve">Design, </w:t>
      </w:r>
      <w:r>
        <w:rPr>
          <w:rFonts w:ascii="Calibri" w:hAnsi="Calibri" w:cs="Calibri"/>
          <w:b/>
          <w:sz w:val="22"/>
          <w:szCs w:val="22"/>
          <w:lang w:eastAsia="en-US"/>
        </w:rPr>
        <w:t>Technical design documents</w:t>
      </w:r>
    </w:p>
    <w:p w:rsidR="00B64C0D" w:rsidRDefault="00B64C0D" w:rsidP="00B64C0D">
      <w:pPr>
        <w:pStyle w:val="ListParagraph"/>
        <w:widowControl/>
        <w:numPr>
          <w:ilvl w:val="0"/>
          <w:numId w:val="14"/>
        </w:numPr>
        <w:suppressAutoHyphens w:val="0"/>
        <w:jc w:val="both"/>
        <w:rPr>
          <w:rFonts w:ascii="Calibri" w:hAnsi="Calibri" w:cs="Calibri"/>
          <w:kern w:val="0"/>
          <w:sz w:val="22"/>
          <w:szCs w:val="22"/>
        </w:rPr>
      </w:pPr>
      <w:r w:rsidRPr="00B64C0D">
        <w:rPr>
          <w:rFonts w:ascii="Calibri" w:hAnsi="Calibri" w:cs="Calibri"/>
          <w:kern w:val="0"/>
          <w:sz w:val="22"/>
          <w:szCs w:val="22"/>
        </w:rPr>
        <w:t xml:space="preserve">Developed the user interface </w:t>
      </w:r>
      <w:r>
        <w:rPr>
          <w:rFonts w:ascii="Calibri" w:hAnsi="Calibri" w:cs="Calibri"/>
          <w:kern w:val="0"/>
          <w:sz w:val="22"/>
          <w:szCs w:val="22"/>
        </w:rPr>
        <w:t xml:space="preserve">using JSPs and validations using </w:t>
      </w:r>
      <w:r w:rsidR="004736EF">
        <w:rPr>
          <w:rFonts w:ascii="Calibri" w:hAnsi="Calibri" w:cs="Calibri"/>
          <w:kern w:val="0"/>
          <w:sz w:val="22"/>
          <w:szCs w:val="22"/>
        </w:rPr>
        <w:t>JavaScript</w:t>
      </w:r>
      <w:r>
        <w:rPr>
          <w:rFonts w:ascii="Calibri" w:hAnsi="Calibri" w:cs="Calibri"/>
          <w:kern w:val="0"/>
          <w:sz w:val="22"/>
          <w:szCs w:val="22"/>
        </w:rPr>
        <w:t xml:space="preserve"> and JQuery.</w:t>
      </w:r>
    </w:p>
    <w:p w:rsidR="00B64C0D" w:rsidRDefault="00B64C0D" w:rsidP="00B64C0D">
      <w:pPr>
        <w:pStyle w:val="ListParagraph"/>
        <w:widowControl/>
        <w:numPr>
          <w:ilvl w:val="0"/>
          <w:numId w:val="14"/>
        </w:numPr>
        <w:suppressAutoHyphens w:val="0"/>
        <w:jc w:val="both"/>
        <w:rPr>
          <w:rFonts w:ascii="Calibri" w:hAnsi="Calibri" w:cs="Calibri"/>
          <w:kern w:val="0"/>
          <w:sz w:val="22"/>
          <w:szCs w:val="22"/>
        </w:rPr>
      </w:pPr>
      <w:r w:rsidRPr="00B64C0D">
        <w:rPr>
          <w:rFonts w:ascii="Calibri" w:hAnsi="Calibri" w:cs="Calibri"/>
          <w:kern w:val="0"/>
          <w:sz w:val="22"/>
          <w:szCs w:val="22"/>
        </w:rPr>
        <w:t xml:space="preserve">Developed the </w:t>
      </w:r>
      <w:r w:rsidRPr="0059173F">
        <w:rPr>
          <w:rFonts w:ascii="Calibri" w:hAnsi="Calibri" w:cs="Calibri"/>
          <w:b/>
          <w:kern w:val="0"/>
          <w:sz w:val="22"/>
          <w:szCs w:val="22"/>
        </w:rPr>
        <w:t>Controllers</w:t>
      </w:r>
      <w:r>
        <w:rPr>
          <w:rFonts w:ascii="Calibri" w:hAnsi="Calibri" w:cs="Calibri"/>
          <w:kern w:val="0"/>
          <w:sz w:val="22"/>
          <w:szCs w:val="22"/>
        </w:rPr>
        <w:t xml:space="preserve"> using Spring MVC framework</w:t>
      </w:r>
    </w:p>
    <w:p w:rsidR="008525DF" w:rsidRDefault="008525DF" w:rsidP="008525DF">
      <w:pPr>
        <w:pStyle w:val="ListParagraph"/>
        <w:widowControl/>
        <w:numPr>
          <w:ilvl w:val="0"/>
          <w:numId w:val="14"/>
        </w:numPr>
        <w:suppressAutoHyphens w:val="0"/>
        <w:jc w:val="both"/>
        <w:rPr>
          <w:rFonts w:ascii="Calibri" w:hAnsi="Calibri" w:cs="Calibri"/>
          <w:kern w:val="0"/>
          <w:sz w:val="22"/>
          <w:szCs w:val="22"/>
        </w:rPr>
      </w:pPr>
      <w:r w:rsidRPr="00B64C0D">
        <w:rPr>
          <w:rFonts w:ascii="Calibri" w:hAnsi="Calibri" w:cs="Calibri"/>
          <w:kern w:val="0"/>
          <w:sz w:val="22"/>
          <w:szCs w:val="22"/>
        </w:rPr>
        <w:t xml:space="preserve">Developed the </w:t>
      </w:r>
      <w:r>
        <w:rPr>
          <w:rFonts w:ascii="Calibri" w:hAnsi="Calibri" w:cs="Calibri"/>
          <w:kern w:val="0"/>
          <w:sz w:val="22"/>
          <w:szCs w:val="22"/>
        </w:rPr>
        <w:t>Validators for handling form field validations.</w:t>
      </w:r>
    </w:p>
    <w:p w:rsidR="008525DF" w:rsidRDefault="008525DF" w:rsidP="008525DF">
      <w:pPr>
        <w:pStyle w:val="ListParagraph"/>
        <w:widowControl/>
        <w:numPr>
          <w:ilvl w:val="0"/>
          <w:numId w:val="14"/>
        </w:numPr>
        <w:suppressAutoHyphens w:val="0"/>
        <w:jc w:val="both"/>
        <w:rPr>
          <w:rFonts w:ascii="Calibri" w:hAnsi="Calibri" w:cs="Calibri"/>
          <w:kern w:val="0"/>
          <w:sz w:val="22"/>
          <w:szCs w:val="22"/>
        </w:rPr>
      </w:pPr>
      <w:r w:rsidRPr="00B64C0D">
        <w:rPr>
          <w:rFonts w:ascii="Calibri" w:hAnsi="Calibri" w:cs="Calibri"/>
          <w:kern w:val="0"/>
          <w:sz w:val="22"/>
          <w:szCs w:val="22"/>
        </w:rPr>
        <w:t xml:space="preserve">Developed the </w:t>
      </w:r>
      <w:r>
        <w:rPr>
          <w:rFonts w:ascii="Calibri" w:hAnsi="Calibri" w:cs="Calibri"/>
          <w:kern w:val="0"/>
          <w:sz w:val="22"/>
          <w:szCs w:val="22"/>
        </w:rPr>
        <w:t xml:space="preserve">Adapters for Data </w:t>
      </w:r>
      <w:r w:rsidR="008A3D94">
        <w:rPr>
          <w:rFonts w:ascii="Calibri" w:hAnsi="Calibri" w:cs="Calibri"/>
          <w:kern w:val="0"/>
          <w:sz w:val="22"/>
          <w:szCs w:val="22"/>
        </w:rPr>
        <w:t>processing</w:t>
      </w:r>
    </w:p>
    <w:p w:rsidR="00B64C0D" w:rsidRDefault="00B64C0D" w:rsidP="00B64C0D">
      <w:pPr>
        <w:pStyle w:val="ListParagraph"/>
        <w:widowControl/>
        <w:numPr>
          <w:ilvl w:val="0"/>
          <w:numId w:val="14"/>
        </w:numPr>
        <w:suppressAutoHyphens w:val="0"/>
        <w:jc w:val="both"/>
        <w:rPr>
          <w:rFonts w:ascii="Calibri" w:hAnsi="Calibri" w:cs="Calibri"/>
          <w:kern w:val="0"/>
          <w:sz w:val="22"/>
          <w:szCs w:val="22"/>
        </w:rPr>
      </w:pPr>
      <w:r>
        <w:rPr>
          <w:rFonts w:ascii="Calibri" w:hAnsi="Calibri" w:cs="Calibri"/>
          <w:kern w:val="0"/>
          <w:sz w:val="22"/>
          <w:szCs w:val="22"/>
        </w:rPr>
        <w:t>Devel</w:t>
      </w:r>
      <w:r w:rsidR="00DB5E7C">
        <w:rPr>
          <w:rFonts w:ascii="Calibri" w:hAnsi="Calibri" w:cs="Calibri"/>
          <w:kern w:val="0"/>
          <w:sz w:val="22"/>
          <w:szCs w:val="22"/>
        </w:rPr>
        <w:t>o</w:t>
      </w:r>
      <w:r>
        <w:rPr>
          <w:rFonts w:ascii="Calibri" w:hAnsi="Calibri" w:cs="Calibri"/>
          <w:kern w:val="0"/>
          <w:sz w:val="22"/>
          <w:szCs w:val="22"/>
        </w:rPr>
        <w:t>ped DAOs and Model mappings used Hibernate ORM</w:t>
      </w:r>
    </w:p>
    <w:p w:rsidR="009B25E0" w:rsidRDefault="009B25E0" w:rsidP="00B64C0D">
      <w:pPr>
        <w:pStyle w:val="ListParagraph"/>
        <w:widowControl/>
        <w:numPr>
          <w:ilvl w:val="0"/>
          <w:numId w:val="14"/>
        </w:numPr>
        <w:suppressAutoHyphens w:val="0"/>
        <w:jc w:val="both"/>
        <w:rPr>
          <w:rFonts w:ascii="Calibri" w:hAnsi="Calibri" w:cs="Calibri"/>
          <w:kern w:val="0"/>
          <w:sz w:val="22"/>
          <w:szCs w:val="22"/>
        </w:rPr>
      </w:pPr>
      <w:r>
        <w:rPr>
          <w:rFonts w:ascii="Calibri" w:hAnsi="Calibri" w:cs="Calibri"/>
          <w:kern w:val="0"/>
          <w:sz w:val="22"/>
          <w:szCs w:val="22"/>
        </w:rPr>
        <w:t>Developed Hibernate Model Objects.</w:t>
      </w:r>
    </w:p>
    <w:p w:rsidR="0059173F" w:rsidRDefault="0059173F" w:rsidP="00B64C0D">
      <w:pPr>
        <w:pStyle w:val="ListParagraph"/>
        <w:widowControl/>
        <w:numPr>
          <w:ilvl w:val="0"/>
          <w:numId w:val="14"/>
        </w:numPr>
        <w:suppressAutoHyphens w:val="0"/>
        <w:jc w:val="both"/>
        <w:rPr>
          <w:rFonts w:ascii="Calibri" w:hAnsi="Calibri" w:cs="Calibri"/>
          <w:kern w:val="0"/>
          <w:sz w:val="22"/>
          <w:szCs w:val="22"/>
        </w:rPr>
      </w:pPr>
      <w:r>
        <w:rPr>
          <w:rFonts w:ascii="Calibri" w:hAnsi="Calibri" w:cs="Calibri"/>
          <w:kern w:val="0"/>
          <w:sz w:val="22"/>
          <w:szCs w:val="22"/>
        </w:rPr>
        <w:t xml:space="preserve">Created </w:t>
      </w:r>
      <w:r w:rsidRPr="0059173F">
        <w:rPr>
          <w:rFonts w:ascii="Calibri" w:hAnsi="Calibri" w:cs="Calibri"/>
          <w:b/>
          <w:kern w:val="0"/>
          <w:sz w:val="22"/>
          <w:szCs w:val="22"/>
        </w:rPr>
        <w:t>Data Dictionary</w:t>
      </w:r>
      <w:r>
        <w:rPr>
          <w:rFonts w:ascii="Calibri" w:hAnsi="Calibri" w:cs="Calibri"/>
          <w:kern w:val="0"/>
          <w:sz w:val="22"/>
          <w:szCs w:val="22"/>
        </w:rPr>
        <w:t xml:space="preserve"> and Logical Data model</w:t>
      </w:r>
    </w:p>
    <w:p w:rsidR="00DB5E7C" w:rsidRPr="00B64C0D" w:rsidRDefault="00DB5E7C" w:rsidP="00DB5E7C">
      <w:pPr>
        <w:pStyle w:val="ListParagraph"/>
        <w:widowControl/>
        <w:numPr>
          <w:ilvl w:val="0"/>
          <w:numId w:val="14"/>
        </w:numPr>
        <w:suppressAutoHyphens w:val="0"/>
        <w:jc w:val="both"/>
        <w:rPr>
          <w:rFonts w:ascii="Calibri" w:hAnsi="Calibri" w:cs="Calibri"/>
          <w:kern w:val="0"/>
          <w:sz w:val="22"/>
          <w:szCs w:val="22"/>
        </w:rPr>
      </w:pPr>
      <w:r>
        <w:rPr>
          <w:rFonts w:ascii="Calibri" w:hAnsi="Calibri" w:cs="Calibri"/>
          <w:kern w:val="0"/>
          <w:sz w:val="22"/>
          <w:szCs w:val="22"/>
        </w:rPr>
        <w:t xml:space="preserve"> </w:t>
      </w:r>
      <w:r w:rsidRPr="00DB5E7C">
        <w:rPr>
          <w:rFonts w:ascii="Calibri" w:hAnsi="Calibri" w:cs="Calibri"/>
          <w:kern w:val="0"/>
          <w:sz w:val="22"/>
          <w:szCs w:val="22"/>
        </w:rPr>
        <w:t xml:space="preserve">Implemented Single Sign on by using </w:t>
      </w:r>
      <w:r w:rsidRPr="0059173F">
        <w:rPr>
          <w:rFonts w:ascii="Calibri" w:hAnsi="Calibri" w:cs="Calibri"/>
          <w:kern w:val="0"/>
          <w:sz w:val="22"/>
          <w:szCs w:val="22"/>
        </w:rPr>
        <w:t>Spring Security</w:t>
      </w:r>
      <w:r>
        <w:rPr>
          <w:rFonts w:ascii="Calibri" w:hAnsi="Calibri" w:cs="Calibri"/>
          <w:kern w:val="0"/>
          <w:sz w:val="22"/>
          <w:szCs w:val="22"/>
        </w:rPr>
        <w:t xml:space="preserve"> framework</w:t>
      </w:r>
      <w:r w:rsidRPr="00DB5E7C">
        <w:rPr>
          <w:rFonts w:ascii="Calibri" w:hAnsi="Calibri" w:cs="Calibri"/>
          <w:kern w:val="0"/>
          <w:sz w:val="22"/>
          <w:szCs w:val="22"/>
        </w:rPr>
        <w:t xml:space="preserve"> with SAML extension</w:t>
      </w:r>
    </w:p>
    <w:p w:rsidR="00B64C0D" w:rsidRPr="00DB5E7C" w:rsidRDefault="00DB5E7C" w:rsidP="00B638A8">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Java Persist</w:t>
      </w:r>
      <w:r>
        <w:t xml:space="preserve">ent API is used for </w:t>
      </w:r>
      <w:r w:rsidRPr="0059173F">
        <w:rPr>
          <w:b/>
        </w:rPr>
        <w:t>Transaction management</w:t>
      </w:r>
    </w:p>
    <w:p w:rsidR="00DB5E7C" w:rsidRPr="00977731" w:rsidRDefault="00DB5E7C" w:rsidP="00DB5E7C">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Responsible for moving the code from </w:t>
      </w:r>
      <w:r>
        <w:rPr>
          <w:rFonts w:ascii="Calibri" w:hAnsi="Calibri" w:cs="Calibri"/>
          <w:sz w:val="22"/>
          <w:szCs w:val="22"/>
          <w:lang w:eastAsia="en-US"/>
        </w:rPr>
        <w:t xml:space="preserve">local to </w:t>
      </w:r>
      <w:r w:rsidRPr="00977731">
        <w:rPr>
          <w:rFonts w:ascii="Calibri" w:hAnsi="Calibri" w:cs="Calibri"/>
          <w:sz w:val="22"/>
          <w:szCs w:val="22"/>
          <w:lang w:eastAsia="en-US"/>
        </w:rPr>
        <w:t>Dev environment</w:t>
      </w:r>
    </w:p>
    <w:p w:rsidR="00DB5E7C" w:rsidRPr="00977731" w:rsidRDefault="00DB5E7C" w:rsidP="00DB5E7C">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Responsible for moving the code from </w:t>
      </w:r>
      <w:r>
        <w:rPr>
          <w:rFonts w:ascii="Calibri" w:hAnsi="Calibri" w:cs="Calibri"/>
          <w:sz w:val="22"/>
          <w:szCs w:val="22"/>
          <w:lang w:eastAsia="en-US"/>
        </w:rPr>
        <w:t>Dev</w:t>
      </w:r>
      <w:r w:rsidRPr="00977731">
        <w:rPr>
          <w:rFonts w:ascii="Calibri" w:hAnsi="Calibri" w:cs="Calibri"/>
          <w:sz w:val="22"/>
          <w:szCs w:val="22"/>
          <w:lang w:eastAsia="en-US"/>
        </w:rPr>
        <w:t xml:space="preserve"> environment to UAT environment</w:t>
      </w:r>
    </w:p>
    <w:p w:rsidR="00B64C0D" w:rsidRPr="00DB5E7C" w:rsidRDefault="008A3D94" w:rsidP="00DB5E7C">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Responsible </w:t>
      </w:r>
      <w:r>
        <w:rPr>
          <w:rFonts w:ascii="Calibri" w:hAnsi="Calibri" w:cs="Calibri"/>
          <w:sz w:val="22"/>
          <w:szCs w:val="22"/>
          <w:lang w:eastAsia="en-US"/>
        </w:rPr>
        <w:t>for r</w:t>
      </w:r>
      <w:r w:rsidR="00B64C0D" w:rsidRPr="00DB5E7C">
        <w:rPr>
          <w:rFonts w:ascii="Calibri" w:hAnsi="Calibri" w:cs="Calibri"/>
          <w:sz w:val="22"/>
          <w:szCs w:val="22"/>
          <w:lang w:eastAsia="en-US"/>
        </w:rPr>
        <w:t>esolving the defects raised by QA team.</w:t>
      </w:r>
    </w:p>
    <w:p w:rsidR="00524264" w:rsidRPr="00C636EF" w:rsidRDefault="00524264" w:rsidP="00524264">
      <w:pPr>
        <w:widowControl/>
        <w:suppressAutoHyphens w:val="0"/>
        <w:ind w:left="360"/>
        <w:jc w:val="both"/>
        <w:rPr>
          <w:rFonts w:ascii="Calibri" w:hAnsi="Calibri" w:cs="Calibri"/>
          <w:kern w:val="0"/>
          <w:sz w:val="22"/>
          <w:szCs w:val="22"/>
        </w:rPr>
      </w:pPr>
    </w:p>
    <w:p w:rsidR="00524264" w:rsidRDefault="00524264" w:rsidP="00524264">
      <w:pPr>
        <w:rPr>
          <w:rFonts w:ascii="Calibri" w:hAnsi="Calibri" w:cs="Calibri"/>
          <w:kern w:val="0"/>
          <w:sz w:val="22"/>
          <w:szCs w:val="22"/>
        </w:rPr>
      </w:pPr>
      <w:r w:rsidRPr="00C636EF">
        <w:rPr>
          <w:rFonts w:ascii="Calibri" w:hAnsi="Calibri" w:cs="Calibri"/>
          <w:b/>
          <w:kern w:val="0"/>
          <w:sz w:val="22"/>
          <w:szCs w:val="22"/>
        </w:rPr>
        <w:t>Environment:</w:t>
      </w:r>
      <w:r w:rsidRPr="00C636EF">
        <w:rPr>
          <w:rFonts w:ascii="Calibri" w:hAnsi="Calibri" w:cs="Calibri"/>
          <w:kern w:val="0"/>
          <w:sz w:val="22"/>
          <w:szCs w:val="22"/>
        </w:rPr>
        <w:t xml:space="preserve"> Java</w:t>
      </w:r>
      <w:r>
        <w:rPr>
          <w:rFonts w:ascii="Calibri" w:hAnsi="Calibri" w:cs="Calibri"/>
          <w:kern w:val="0"/>
          <w:sz w:val="22"/>
          <w:szCs w:val="22"/>
        </w:rPr>
        <w:t xml:space="preserve"> 1.7</w:t>
      </w:r>
      <w:r w:rsidRPr="00C636EF">
        <w:rPr>
          <w:rFonts w:ascii="Calibri" w:hAnsi="Calibri" w:cs="Calibri"/>
          <w:kern w:val="0"/>
          <w:sz w:val="22"/>
          <w:szCs w:val="22"/>
        </w:rPr>
        <w:t>, J2</w:t>
      </w:r>
      <w:r w:rsidR="000B7E12" w:rsidRPr="00C636EF">
        <w:rPr>
          <w:rFonts w:ascii="Calibri" w:hAnsi="Calibri" w:cs="Calibri"/>
          <w:kern w:val="0"/>
          <w:sz w:val="22"/>
          <w:szCs w:val="22"/>
        </w:rPr>
        <w:t>EE,</w:t>
      </w:r>
      <w:r w:rsidR="000B7E12">
        <w:rPr>
          <w:rFonts w:ascii="Calibri" w:hAnsi="Calibri" w:cs="Calibri"/>
          <w:kern w:val="0"/>
          <w:sz w:val="22"/>
          <w:szCs w:val="22"/>
        </w:rPr>
        <w:t xml:space="preserve"> Spring</w:t>
      </w:r>
      <w:r w:rsidRPr="00C636EF">
        <w:rPr>
          <w:rFonts w:ascii="Calibri" w:hAnsi="Calibri" w:cs="Calibri"/>
          <w:kern w:val="0"/>
          <w:sz w:val="22"/>
          <w:szCs w:val="22"/>
        </w:rPr>
        <w:t xml:space="preserve"> MVC,</w:t>
      </w:r>
      <w:r w:rsidR="008525DF">
        <w:rPr>
          <w:rFonts w:ascii="Calibri" w:hAnsi="Calibri" w:cs="Calibri"/>
          <w:kern w:val="0"/>
          <w:sz w:val="22"/>
          <w:szCs w:val="22"/>
        </w:rPr>
        <w:t xml:space="preserve"> </w:t>
      </w:r>
      <w:r w:rsidR="00DB5E7C">
        <w:rPr>
          <w:rFonts w:ascii="Calibri" w:hAnsi="Calibri" w:cs="Calibri"/>
          <w:kern w:val="0"/>
          <w:sz w:val="22"/>
          <w:szCs w:val="22"/>
        </w:rPr>
        <w:t xml:space="preserve">Spring Security using </w:t>
      </w:r>
      <w:r w:rsidR="000B7E12">
        <w:rPr>
          <w:rFonts w:ascii="Calibri" w:hAnsi="Calibri" w:cs="Calibri"/>
          <w:kern w:val="0"/>
          <w:sz w:val="22"/>
          <w:szCs w:val="22"/>
        </w:rPr>
        <w:t>IDP, Hibernate</w:t>
      </w:r>
      <w:r w:rsidR="008525DF">
        <w:rPr>
          <w:rFonts w:ascii="Calibri" w:hAnsi="Calibri" w:cs="Calibri"/>
          <w:kern w:val="0"/>
          <w:sz w:val="22"/>
          <w:szCs w:val="22"/>
        </w:rPr>
        <w:t xml:space="preserve"> </w:t>
      </w:r>
      <w:r w:rsidR="000B7E12">
        <w:rPr>
          <w:rFonts w:ascii="Calibri" w:hAnsi="Calibri" w:cs="Calibri"/>
          <w:kern w:val="0"/>
          <w:sz w:val="22"/>
          <w:szCs w:val="22"/>
        </w:rPr>
        <w:t>ORM,</w:t>
      </w:r>
      <w:r w:rsidR="000B7E12" w:rsidRPr="00C636EF">
        <w:rPr>
          <w:rFonts w:ascii="Calibri" w:hAnsi="Calibri" w:cs="Calibri"/>
          <w:kern w:val="0"/>
          <w:sz w:val="22"/>
          <w:szCs w:val="22"/>
        </w:rPr>
        <w:t xml:space="preserve"> Eclipse</w:t>
      </w:r>
      <w:r w:rsidRPr="00C636EF">
        <w:rPr>
          <w:rFonts w:ascii="Calibri" w:hAnsi="Calibri" w:cs="Calibri"/>
          <w:kern w:val="0"/>
          <w:sz w:val="22"/>
          <w:szCs w:val="22"/>
        </w:rPr>
        <w:t xml:space="preserve"> 3.6, </w:t>
      </w:r>
      <w:r w:rsidR="00DB5E7C">
        <w:rPr>
          <w:rFonts w:ascii="Calibri" w:hAnsi="Calibri" w:cs="Calibri"/>
          <w:kern w:val="0"/>
          <w:sz w:val="22"/>
          <w:szCs w:val="22"/>
        </w:rPr>
        <w:t xml:space="preserve">Tomcat </w:t>
      </w:r>
      <w:r w:rsidR="000B7E12">
        <w:rPr>
          <w:rFonts w:ascii="Calibri" w:hAnsi="Calibri" w:cs="Calibri"/>
          <w:kern w:val="0"/>
          <w:sz w:val="22"/>
          <w:szCs w:val="22"/>
        </w:rPr>
        <w:t>7.1</w:t>
      </w:r>
      <w:r w:rsidR="000B7E12" w:rsidRPr="00C636EF">
        <w:rPr>
          <w:rFonts w:ascii="Calibri" w:hAnsi="Calibri" w:cs="Calibri"/>
          <w:kern w:val="0"/>
          <w:sz w:val="22"/>
          <w:szCs w:val="22"/>
        </w:rPr>
        <w:t>,</w:t>
      </w:r>
      <w:r w:rsidR="000B7E12">
        <w:rPr>
          <w:rFonts w:ascii="Calibri" w:hAnsi="Calibri" w:cs="Calibri"/>
          <w:kern w:val="0"/>
          <w:sz w:val="22"/>
          <w:szCs w:val="22"/>
        </w:rPr>
        <w:t xml:space="preserve"> DB</w:t>
      </w:r>
      <w:r w:rsidR="00DB5E7C">
        <w:rPr>
          <w:rFonts w:ascii="Calibri" w:hAnsi="Calibri" w:cs="Calibri"/>
          <w:kern w:val="0"/>
          <w:sz w:val="22"/>
          <w:szCs w:val="22"/>
        </w:rPr>
        <w:t>2</w:t>
      </w:r>
      <w:r w:rsidRPr="00C636EF">
        <w:rPr>
          <w:rFonts w:ascii="Calibri" w:hAnsi="Calibri" w:cs="Calibri"/>
          <w:kern w:val="0"/>
          <w:sz w:val="22"/>
          <w:szCs w:val="22"/>
        </w:rPr>
        <w:t xml:space="preserve">, </w:t>
      </w:r>
      <w:r w:rsidR="000B7E12" w:rsidRPr="00C636EF">
        <w:rPr>
          <w:rFonts w:ascii="Calibri" w:hAnsi="Calibri" w:cs="Calibri"/>
          <w:kern w:val="0"/>
          <w:sz w:val="22"/>
          <w:szCs w:val="22"/>
        </w:rPr>
        <w:t>SQL, HTML</w:t>
      </w:r>
      <w:r w:rsidRPr="00C636EF">
        <w:rPr>
          <w:rFonts w:ascii="Calibri" w:hAnsi="Calibri" w:cs="Calibri"/>
          <w:kern w:val="0"/>
          <w:sz w:val="22"/>
          <w:szCs w:val="22"/>
        </w:rPr>
        <w:t>, XML, Java Script,</w:t>
      </w:r>
      <w:r w:rsidR="008A3D94">
        <w:rPr>
          <w:rFonts w:ascii="Calibri" w:hAnsi="Calibri" w:cs="Calibri"/>
          <w:kern w:val="0"/>
          <w:sz w:val="22"/>
          <w:szCs w:val="22"/>
        </w:rPr>
        <w:t xml:space="preserve"> </w:t>
      </w:r>
      <w:r>
        <w:rPr>
          <w:rFonts w:ascii="Calibri" w:hAnsi="Calibri" w:cs="Calibri"/>
          <w:kern w:val="0"/>
          <w:sz w:val="22"/>
          <w:szCs w:val="22"/>
        </w:rPr>
        <w:t>J</w:t>
      </w:r>
      <w:r w:rsidR="00DB5E7C">
        <w:rPr>
          <w:rFonts w:ascii="Calibri" w:hAnsi="Calibri" w:cs="Calibri"/>
          <w:kern w:val="0"/>
          <w:sz w:val="22"/>
          <w:szCs w:val="22"/>
        </w:rPr>
        <w:t>Query</w:t>
      </w:r>
      <w:r w:rsidR="008A3D94">
        <w:rPr>
          <w:rFonts w:ascii="Calibri" w:hAnsi="Calibri" w:cs="Calibri"/>
          <w:kern w:val="0"/>
          <w:sz w:val="22"/>
          <w:szCs w:val="22"/>
        </w:rPr>
        <w:t xml:space="preserve">, </w:t>
      </w:r>
      <w:r>
        <w:rPr>
          <w:rFonts w:ascii="Calibri" w:hAnsi="Calibri" w:cs="Calibri"/>
          <w:kern w:val="0"/>
          <w:sz w:val="22"/>
          <w:szCs w:val="22"/>
        </w:rPr>
        <w:t>AJAX,</w:t>
      </w:r>
      <w:r w:rsidR="008A3D94" w:rsidRPr="008A3D94">
        <w:rPr>
          <w:rFonts w:ascii="Calibri" w:hAnsi="Calibri" w:cs="Calibri"/>
          <w:kern w:val="0"/>
          <w:sz w:val="22"/>
          <w:szCs w:val="22"/>
        </w:rPr>
        <w:t xml:space="preserve"> </w:t>
      </w:r>
      <w:r w:rsidR="000B7E12">
        <w:rPr>
          <w:rFonts w:ascii="Calibri" w:hAnsi="Calibri" w:cs="Calibri"/>
          <w:kern w:val="0"/>
          <w:sz w:val="22"/>
          <w:szCs w:val="22"/>
        </w:rPr>
        <w:t xml:space="preserve">Angular </w:t>
      </w:r>
      <w:r w:rsidR="00A87020">
        <w:rPr>
          <w:rFonts w:ascii="Calibri" w:hAnsi="Calibri" w:cs="Calibri"/>
          <w:kern w:val="0"/>
          <w:sz w:val="22"/>
          <w:szCs w:val="22"/>
        </w:rPr>
        <w:t>JS,</w:t>
      </w:r>
      <w:r w:rsidR="00A87020" w:rsidRPr="00C636EF">
        <w:rPr>
          <w:rFonts w:ascii="Calibri" w:hAnsi="Calibri" w:cs="Calibri"/>
          <w:kern w:val="0"/>
          <w:sz w:val="22"/>
          <w:szCs w:val="22"/>
        </w:rPr>
        <w:t xml:space="preserve"> Log</w:t>
      </w:r>
      <w:r w:rsidR="008A3D94" w:rsidRPr="00C636EF">
        <w:rPr>
          <w:rFonts w:ascii="Calibri" w:hAnsi="Calibri" w:cs="Calibri"/>
          <w:kern w:val="0"/>
          <w:sz w:val="22"/>
          <w:szCs w:val="22"/>
        </w:rPr>
        <w:t>4</w:t>
      </w:r>
      <w:r w:rsidR="000B7E12">
        <w:rPr>
          <w:rFonts w:ascii="Calibri" w:hAnsi="Calibri" w:cs="Calibri"/>
          <w:kern w:val="0"/>
          <w:sz w:val="22"/>
          <w:szCs w:val="22"/>
        </w:rPr>
        <w:t>j,</w:t>
      </w:r>
      <w:r w:rsidR="000B7E12" w:rsidRPr="00C636EF">
        <w:rPr>
          <w:rFonts w:ascii="Calibri" w:hAnsi="Calibri" w:cs="Calibri"/>
          <w:kern w:val="0"/>
          <w:sz w:val="22"/>
          <w:szCs w:val="22"/>
        </w:rPr>
        <w:t xml:space="preserve"> Putty,</w:t>
      </w:r>
      <w:r w:rsidR="000B7E12">
        <w:rPr>
          <w:rFonts w:ascii="Calibri" w:hAnsi="Calibri" w:cs="Calibri"/>
          <w:kern w:val="0"/>
          <w:sz w:val="22"/>
          <w:szCs w:val="22"/>
        </w:rPr>
        <w:t xml:space="preserve"> winscp, </w:t>
      </w:r>
      <w:r w:rsidR="00A87020">
        <w:rPr>
          <w:rFonts w:ascii="Calibri" w:hAnsi="Calibri" w:cs="Calibri"/>
          <w:kern w:val="0"/>
          <w:sz w:val="22"/>
          <w:szCs w:val="22"/>
        </w:rPr>
        <w:t>SQuirreL, QMF</w:t>
      </w:r>
    </w:p>
    <w:p w:rsidR="00067F7D" w:rsidRDefault="00067F7D" w:rsidP="00524264">
      <w:pPr>
        <w:rPr>
          <w:rFonts w:ascii="Calibri" w:hAnsi="Calibri" w:cs="Calibri"/>
          <w:kern w:val="0"/>
          <w:sz w:val="22"/>
          <w:szCs w:val="22"/>
        </w:rPr>
      </w:pPr>
    </w:p>
    <w:p w:rsidR="00067F7D" w:rsidRPr="00B80B64" w:rsidRDefault="00067F7D" w:rsidP="00067F7D">
      <w:pPr>
        <w:shd w:val="clear" w:color="auto" w:fill="D9D9D9"/>
        <w:spacing w:before="240"/>
        <w:jc w:val="both"/>
        <w:rPr>
          <w:rFonts w:ascii="Arial" w:eastAsia="Georgia" w:hAnsi="Arial" w:cs="Arial"/>
          <w:b/>
          <w:bCs/>
          <w:sz w:val="22"/>
          <w:szCs w:val="22"/>
        </w:rPr>
      </w:pPr>
      <w:r>
        <w:rPr>
          <w:rFonts w:ascii="Arial" w:hAnsi="Arial" w:cs="Arial"/>
          <w:b/>
          <w:bCs/>
          <w:sz w:val="22"/>
          <w:szCs w:val="22"/>
        </w:rPr>
        <w:t xml:space="preserve">Minors </w:t>
      </w:r>
      <w:r w:rsidR="00836E19">
        <w:rPr>
          <w:rFonts w:ascii="Arial" w:hAnsi="Arial" w:cs="Arial"/>
          <w:b/>
          <w:bCs/>
          <w:sz w:val="22"/>
          <w:szCs w:val="22"/>
        </w:rPr>
        <w:t>in</w:t>
      </w:r>
      <w:r>
        <w:rPr>
          <w:rFonts w:ascii="Arial" w:hAnsi="Arial" w:cs="Arial"/>
          <w:b/>
          <w:bCs/>
          <w:sz w:val="22"/>
          <w:szCs w:val="22"/>
        </w:rPr>
        <w:t xml:space="preserve"> </w:t>
      </w:r>
      <w:r w:rsidR="00836E19">
        <w:rPr>
          <w:rFonts w:ascii="Arial" w:hAnsi="Arial" w:cs="Arial"/>
          <w:b/>
          <w:bCs/>
          <w:sz w:val="22"/>
          <w:szCs w:val="22"/>
        </w:rPr>
        <w:t>Entertainment (</w:t>
      </w:r>
      <w:r>
        <w:rPr>
          <w:rFonts w:ascii="Arial" w:hAnsi="Arial" w:cs="Arial"/>
          <w:b/>
          <w:bCs/>
          <w:sz w:val="22"/>
          <w:szCs w:val="22"/>
        </w:rPr>
        <w:t>MiE), GDOL</w:t>
      </w:r>
      <w:r w:rsidRPr="00B80B64">
        <w:rPr>
          <w:rFonts w:ascii="Arial" w:hAnsi="Arial" w:cs="Arial"/>
          <w:b/>
          <w:bCs/>
          <w:sz w:val="22"/>
          <w:szCs w:val="22"/>
        </w:rPr>
        <w:t xml:space="preserve">, </w:t>
      </w:r>
      <w:r>
        <w:rPr>
          <w:rFonts w:ascii="Arial" w:hAnsi="Arial" w:cs="Arial"/>
          <w:b/>
          <w:bCs/>
          <w:sz w:val="22"/>
          <w:szCs w:val="22"/>
        </w:rPr>
        <w:t xml:space="preserve">Atlanta GA     </w:t>
      </w:r>
      <w:r w:rsidRPr="00B80B64">
        <w:rPr>
          <w:rFonts w:ascii="Arial" w:hAnsi="Arial" w:cs="Arial"/>
          <w:bCs/>
          <w:sz w:val="22"/>
          <w:szCs w:val="22"/>
        </w:rPr>
        <w:t xml:space="preserve">          </w:t>
      </w:r>
      <w:r w:rsidRPr="00B80B64">
        <w:rPr>
          <w:rFonts w:ascii="Arial" w:eastAsia="Georgia" w:hAnsi="Arial" w:cs="Arial"/>
          <w:b/>
          <w:bCs/>
          <w:sz w:val="22"/>
          <w:szCs w:val="22"/>
        </w:rPr>
        <w:t xml:space="preserve">           </w:t>
      </w:r>
      <w:r>
        <w:rPr>
          <w:rFonts w:ascii="Arial" w:eastAsia="Georgia" w:hAnsi="Arial" w:cs="Arial"/>
          <w:b/>
          <w:bCs/>
          <w:sz w:val="22"/>
          <w:szCs w:val="22"/>
        </w:rPr>
        <w:t xml:space="preserve">          </w:t>
      </w:r>
      <w:r w:rsidR="000B7E12">
        <w:rPr>
          <w:rFonts w:ascii="Arial" w:eastAsia="Georgia" w:hAnsi="Arial" w:cs="Arial"/>
          <w:b/>
          <w:bCs/>
          <w:sz w:val="22"/>
          <w:szCs w:val="22"/>
        </w:rPr>
        <w:t xml:space="preserve">  (</w:t>
      </w:r>
      <w:r>
        <w:rPr>
          <w:rFonts w:ascii="Arial" w:eastAsia="Georgia" w:hAnsi="Arial" w:cs="Arial"/>
          <w:b/>
          <w:bCs/>
          <w:sz w:val="22"/>
          <w:szCs w:val="22"/>
        </w:rPr>
        <w:t xml:space="preserve">Apr 2016 </w:t>
      </w:r>
      <w:r w:rsidRPr="00B80B64">
        <w:rPr>
          <w:rFonts w:ascii="Arial" w:eastAsia="Georgia" w:hAnsi="Arial" w:cs="Arial"/>
          <w:b/>
          <w:bCs/>
          <w:sz w:val="22"/>
          <w:szCs w:val="22"/>
        </w:rPr>
        <w:t xml:space="preserve">– </w:t>
      </w:r>
      <w:r>
        <w:rPr>
          <w:rFonts w:ascii="Arial" w:eastAsia="Georgia" w:hAnsi="Arial" w:cs="Arial"/>
          <w:b/>
          <w:bCs/>
          <w:sz w:val="22"/>
          <w:szCs w:val="22"/>
        </w:rPr>
        <w:t>Dec 2016</w:t>
      </w:r>
      <w:r w:rsidRPr="00B80B64">
        <w:rPr>
          <w:rFonts w:ascii="Arial" w:eastAsia="Georgia" w:hAnsi="Arial" w:cs="Arial"/>
          <w:b/>
          <w:bCs/>
          <w:sz w:val="22"/>
          <w:szCs w:val="22"/>
        </w:rPr>
        <w:t>)</w:t>
      </w:r>
    </w:p>
    <w:p w:rsidR="00067F7D" w:rsidRPr="00B80B64" w:rsidRDefault="00067F7D" w:rsidP="00067F7D">
      <w:pPr>
        <w:shd w:val="clear" w:color="auto" w:fill="D9D9D9"/>
        <w:jc w:val="both"/>
        <w:rPr>
          <w:rFonts w:ascii="Arial" w:eastAsia="Georgia" w:hAnsi="Arial" w:cs="Arial"/>
          <w:b/>
          <w:bCs/>
          <w:sz w:val="22"/>
          <w:szCs w:val="22"/>
        </w:rPr>
      </w:pPr>
      <w:r>
        <w:rPr>
          <w:rFonts w:ascii="Arial" w:eastAsia="Georgia" w:hAnsi="Arial" w:cs="Arial"/>
          <w:b/>
          <w:bCs/>
          <w:sz w:val="22"/>
          <w:szCs w:val="22"/>
        </w:rPr>
        <w:t>Sr. Java Developer</w:t>
      </w:r>
      <w:r w:rsidR="00B03C49">
        <w:rPr>
          <w:rFonts w:ascii="Arial" w:eastAsia="Georgia" w:hAnsi="Arial" w:cs="Arial"/>
          <w:b/>
          <w:bCs/>
          <w:sz w:val="22"/>
          <w:szCs w:val="22"/>
        </w:rPr>
        <w:t xml:space="preserve"> (Full Stack)</w:t>
      </w:r>
    </w:p>
    <w:p w:rsidR="00524264" w:rsidRDefault="00524264" w:rsidP="00524264">
      <w:pPr>
        <w:rPr>
          <w:rFonts w:ascii="Verdana" w:hAnsi="Verdana"/>
          <w:sz w:val="20"/>
          <w:szCs w:val="20"/>
        </w:rPr>
      </w:pPr>
    </w:p>
    <w:p w:rsidR="00524264" w:rsidRPr="00DA08E9" w:rsidRDefault="00524264" w:rsidP="00524264">
      <w:pPr>
        <w:jc w:val="both"/>
        <w:rPr>
          <w:rFonts w:ascii="Book Antiqua" w:hAnsi="Book Antiqua"/>
        </w:rPr>
      </w:pPr>
      <w:r w:rsidRPr="00DA08E9">
        <w:rPr>
          <w:rFonts w:ascii="Book Antiqua" w:hAnsi="Book Antiqua" w:cs="Arial"/>
          <w:b/>
          <w:bCs/>
          <w:u w:val="single"/>
        </w:rPr>
        <w:t>Description</w:t>
      </w:r>
      <w:r w:rsidRPr="00DA08E9">
        <w:rPr>
          <w:rFonts w:ascii="Book Antiqua" w:hAnsi="Book Antiqua" w:cs="Arial"/>
          <w:b/>
          <w:bCs/>
        </w:rPr>
        <w:t>:</w:t>
      </w:r>
    </w:p>
    <w:p w:rsidR="005820E8" w:rsidRDefault="00524264" w:rsidP="00C92A4C">
      <w:pPr>
        <w:autoSpaceDN w:val="0"/>
        <w:adjustRightInd w:val="0"/>
        <w:spacing w:before="60" w:line="240" w:lineRule="atLeast"/>
        <w:ind w:left="709"/>
        <w:jc w:val="both"/>
        <w:rPr>
          <w:rFonts w:ascii="Calibri" w:hAnsi="Calibri" w:cs="Calibri"/>
          <w:kern w:val="0"/>
          <w:sz w:val="22"/>
          <w:szCs w:val="22"/>
        </w:rPr>
      </w:pPr>
      <w:r w:rsidRPr="005820E8">
        <w:rPr>
          <w:rFonts w:ascii="Calibri" w:hAnsi="Calibri" w:cs="Calibri"/>
          <w:kern w:val="0"/>
          <w:sz w:val="22"/>
          <w:szCs w:val="22"/>
        </w:rPr>
        <w:lastRenderedPageBreak/>
        <w:t xml:space="preserve">   </w:t>
      </w:r>
      <w:r w:rsidR="005820E8" w:rsidRPr="005820E8">
        <w:rPr>
          <w:rFonts w:ascii="Calibri" w:hAnsi="Calibri" w:cs="Calibri"/>
          <w:kern w:val="0"/>
          <w:sz w:val="22"/>
          <w:szCs w:val="22"/>
        </w:rPr>
        <w:t xml:space="preserve"> </w:t>
      </w:r>
      <w:r w:rsidR="005820E8" w:rsidRPr="005820E8">
        <w:rPr>
          <w:rFonts w:ascii="Calibri" w:hAnsi="Calibri" w:cs="Calibri"/>
          <w:b/>
          <w:bCs/>
          <w:kern w:val="0"/>
          <w:sz w:val="22"/>
          <w:szCs w:val="22"/>
        </w:rPr>
        <w:t>ENTERTAINMENT EMPLOYMENT</w:t>
      </w:r>
      <w:r w:rsidR="005820E8" w:rsidRPr="005820E8">
        <w:rPr>
          <w:rFonts w:ascii="Calibri" w:hAnsi="Calibri" w:cs="Calibri"/>
          <w:kern w:val="0"/>
          <w:sz w:val="22"/>
          <w:szCs w:val="22"/>
        </w:rPr>
        <w:t> is defined as, "association through performance or participation with any motion picture production company, theatrical group or association, broadcasting (radio and television) or photographic modeling agency whether or not monetary remuneration is provided."</w:t>
      </w:r>
    </w:p>
    <w:p w:rsidR="005820E8" w:rsidRDefault="005820E8" w:rsidP="00C92A4C">
      <w:pPr>
        <w:autoSpaceDN w:val="0"/>
        <w:adjustRightInd w:val="0"/>
        <w:spacing w:before="60" w:line="240" w:lineRule="atLeast"/>
        <w:ind w:left="709"/>
        <w:jc w:val="both"/>
        <w:rPr>
          <w:rFonts w:ascii="Calibri" w:hAnsi="Calibri" w:cs="Calibri"/>
          <w:kern w:val="0"/>
          <w:sz w:val="22"/>
          <w:szCs w:val="22"/>
        </w:rPr>
      </w:pPr>
      <w:r w:rsidRPr="005820E8">
        <w:rPr>
          <w:rFonts w:ascii="Calibri" w:hAnsi="Calibri" w:cs="Calibri"/>
          <w:kern w:val="0"/>
          <w:sz w:val="22"/>
          <w:szCs w:val="22"/>
        </w:rPr>
        <w:t xml:space="preserve"> (</w:t>
      </w:r>
      <w:r>
        <w:rPr>
          <w:rFonts w:ascii="Calibri" w:hAnsi="Calibri" w:cs="Calibri"/>
          <w:kern w:val="0"/>
          <w:sz w:val="22"/>
          <w:szCs w:val="22"/>
        </w:rPr>
        <w:t>a</w:t>
      </w:r>
      <w:r w:rsidRPr="005820E8">
        <w:rPr>
          <w:rFonts w:ascii="Calibri" w:hAnsi="Calibri" w:cs="Calibri"/>
          <w:kern w:val="0"/>
          <w:sz w:val="22"/>
          <w:szCs w:val="22"/>
        </w:rPr>
        <w:t xml:space="preserve">) Minor - Anyone under the age of 18 performing, participating, or employed in the field of entertainment. </w:t>
      </w:r>
    </w:p>
    <w:p w:rsidR="005820E8" w:rsidRDefault="005820E8" w:rsidP="00C92A4C">
      <w:pPr>
        <w:autoSpaceDN w:val="0"/>
        <w:adjustRightInd w:val="0"/>
        <w:spacing w:before="60" w:line="240" w:lineRule="atLeast"/>
        <w:ind w:left="709"/>
        <w:jc w:val="both"/>
        <w:rPr>
          <w:rFonts w:ascii="Calibri" w:hAnsi="Calibri" w:cs="Calibri"/>
          <w:kern w:val="0"/>
          <w:sz w:val="22"/>
          <w:szCs w:val="22"/>
        </w:rPr>
      </w:pPr>
      <w:r w:rsidRPr="005820E8">
        <w:rPr>
          <w:rFonts w:ascii="Calibri" w:hAnsi="Calibri" w:cs="Calibri"/>
          <w:kern w:val="0"/>
          <w:sz w:val="22"/>
          <w:szCs w:val="22"/>
        </w:rPr>
        <w:t>(</w:t>
      </w:r>
      <w:r>
        <w:rPr>
          <w:rFonts w:ascii="Calibri" w:hAnsi="Calibri" w:cs="Calibri"/>
          <w:kern w:val="0"/>
          <w:sz w:val="22"/>
          <w:szCs w:val="22"/>
        </w:rPr>
        <w:t>b</w:t>
      </w:r>
      <w:r w:rsidRPr="005820E8">
        <w:rPr>
          <w:rFonts w:ascii="Calibri" w:hAnsi="Calibri" w:cs="Calibri"/>
          <w:kern w:val="0"/>
          <w:sz w:val="22"/>
          <w:szCs w:val="22"/>
        </w:rPr>
        <w:t xml:space="preserve">) Performance - Participation by a minor in any public presentation or exhibition. </w:t>
      </w:r>
    </w:p>
    <w:p w:rsidR="005820E8" w:rsidRDefault="005820E8" w:rsidP="00C92A4C">
      <w:pPr>
        <w:autoSpaceDN w:val="0"/>
        <w:adjustRightInd w:val="0"/>
        <w:spacing w:before="60" w:line="240" w:lineRule="atLeast"/>
        <w:ind w:left="709"/>
        <w:jc w:val="both"/>
        <w:rPr>
          <w:rFonts w:ascii="Calibri" w:hAnsi="Calibri" w:cs="Calibri"/>
          <w:kern w:val="0"/>
          <w:sz w:val="22"/>
          <w:szCs w:val="22"/>
        </w:rPr>
      </w:pPr>
      <w:r w:rsidRPr="005820E8">
        <w:rPr>
          <w:rFonts w:ascii="Calibri" w:hAnsi="Calibri" w:cs="Calibri"/>
          <w:kern w:val="0"/>
          <w:sz w:val="22"/>
          <w:szCs w:val="22"/>
        </w:rPr>
        <w:t>(</w:t>
      </w:r>
      <w:r>
        <w:rPr>
          <w:rFonts w:ascii="Calibri" w:hAnsi="Calibri" w:cs="Calibri"/>
          <w:kern w:val="0"/>
          <w:sz w:val="22"/>
          <w:szCs w:val="22"/>
        </w:rPr>
        <w:t>c</w:t>
      </w:r>
      <w:r w:rsidRPr="005820E8">
        <w:rPr>
          <w:rFonts w:ascii="Calibri" w:hAnsi="Calibri" w:cs="Calibri"/>
          <w:kern w:val="0"/>
          <w:sz w:val="22"/>
          <w:szCs w:val="22"/>
        </w:rPr>
        <w:t xml:space="preserve">) Production - The creation of a work to be presented on stage, screen, video tape, audio tape, open air, runway modeling, or in still photographs. Production shall not include any play or production produced exclusively by a church or school. </w:t>
      </w:r>
    </w:p>
    <w:p w:rsidR="005820E8" w:rsidRDefault="005820E8" w:rsidP="00C92A4C">
      <w:pPr>
        <w:autoSpaceDN w:val="0"/>
        <w:adjustRightInd w:val="0"/>
        <w:spacing w:before="60" w:line="240" w:lineRule="atLeast"/>
        <w:ind w:left="709"/>
        <w:jc w:val="both"/>
        <w:rPr>
          <w:rFonts w:ascii="Calibri" w:hAnsi="Calibri" w:cs="Calibri"/>
          <w:kern w:val="0"/>
          <w:sz w:val="22"/>
          <w:szCs w:val="22"/>
        </w:rPr>
      </w:pPr>
      <w:r w:rsidRPr="005820E8">
        <w:rPr>
          <w:rFonts w:ascii="Calibri" w:hAnsi="Calibri" w:cs="Calibri"/>
          <w:kern w:val="0"/>
          <w:sz w:val="22"/>
          <w:szCs w:val="22"/>
        </w:rPr>
        <w:t>(</w:t>
      </w:r>
      <w:r>
        <w:rPr>
          <w:rFonts w:ascii="Calibri" w:hAnsi="Calibri" w:cs="Calibri"/>
          <w:kern w:val="0"/>
          <w:sz w:val="22"/>
          <w:szCs w:val="22"/>
        </w:rPr>
        <w:t>d</w:t>
      </w:r>
      <w:r w:rsidRPr="005820E8">
        <w:rPr>
          <w:rFonts w:ascii="Calibri" w:hAnsi="Calibri" w:cs="Calibri"/>
          <w:kern w:val="0"/>
          <w:sz w:val="22"/>
          <w:szCs w:val="22"/>
        </w:rPr>
        <w:t>) Department - The Georgia Department of Labor and authorized representatives thereof.</w:t>
      </w:r>
    </w:p>
    <w:p w:rsidR="005820E8" w:rsidRDefault="005820E8" w:rsidP="00C92A4C">
      <w:pPr>
        <w:autoSpaceDN w:val="0"/>
        <w:adjustRightInd w:val="0"/>
        <w:spacing w:before="60" w:line="240" w:lineRule="atLeast"/>
        <w:ind w:left="709"/>
        <w:jc w:val="both"/>
        <w:rPr>
          <w:rFonts w:ascii="Calibri" w:hAnsi="Calibri" w:cs="Calibri"/>
          <w:kern w:val="0"/>
          <w:sz w:val="22"/>
          <w:szCs w:val="22"/>
        </w:rPr>
      </w:pPr>
      <w:r w:rsidRPr="005820E8">
        <w:rPr>
          <w:rFonts w:ascii="Calibri" w:hAnsi="Calibri" w:cs="Calibri"/>
          <w:kern w:val="0"/>
          <w:sz w:val="22"/>
          <w:szCs w:val="22"/>
        </w:rPr>
        <w:t xml:space="preserve"> (</w:t>
      </w:r>
      <w:r>
        <w:rPr>
          <w:rFonts w:ascii="Calibri" w:hAnsi="Calibri" w:cs="Calibri"/>
          <w:kern w:val="0"/>
          <w:sz w:val="22"/>
          <w:szCs w:val="22"/>
        </w:rPr>
        <w:t>e</w:t>
      </w:r>
      <w:r w:rsidRPr="005820E8">
        <w:rPr>
          <w:rFonts w:ascii="Calibri" w:hAnsi="Calibri" w:cs="Calibri"/>
          <w:kern w:val="0"/>
          <w:sz w:val="22"/>
          <w:szCs w:val="22"/>
        </w:rPr>
        <w:t>) Commissioner - The Commissioner of the Department of Labor or</w:t>
      </w:r>
      <w:r>
        <w:rPr>
          <w:rFonts w:ascii="Calibri" w:hAnsi="Calibri" w:cs="Calibri"/>
          <w:kern w:val="0"/>
          <w:sz w:val="22"/>
          <w:szCs w:val="22"/>
        </w:rPr>
        <w:t xml:space="preserve"> the Commissioner’s designee. (f</w:t>
      </w:r>
      <w:r w:rsidRPr="005820E8">
        <w:rPr>
          <w:rFonts w:ascii="Calibri" w:hAnsi="Calibri" w:cs="Calibri"/>
          <w:kern w:val="0"/>
          <w:sz w:val="22"/>
          <w:szCs w:val="22"/>
        </w:rPr>
        <w:t>) Production or performance site - Any facility established by the employer from which minors are at the disposal of, or subject to call by the employer, whether or not physically located on the production set.</w:t>
      </w:r>
    </w:p>
    <w:p w:rsidR="005820E8" w:rsidRDefault="005820E8" w:rsidP="00C92A4C">
      <w:pPr>
        <w:autoSpaceDN w:val="0"/>
        <w:adjustRightInd w:val="0"/>
        <w:spacing w:before="60" w:line="240" w:lineRule="atLeast"/>
        <w:ind w:left="709"/>
        <w:jc w:val="both"/>
        <w:rPr>
          <w:rFonts w:ascii="Calibri" w:hAnsi="Calibri" w:cs="Calibri"/>
          <w:kern w:val="0"/>
          <w:sz w:val="22"/>
          <w:szCs w:val="22"/>
        </w:rPr>
      </w:pPr>
      <w:r>
        <w:rPr>
          <w:rFonts w:ascii="Calibri" w:hAnsi="Calibri" w:cs="Calibri"/>
          <w:kern w:val="0"/>
          <w:sz w:val="22"/>
          <w:szCs w:val="22"/>
        </w:rPr>
        <w:t xml:space="preserve"> (g</w:t>
      </w:r>
      <w:r w:rsidRPr="005820E8">
        <w:rPr>
          <w:rFonts w:ascii="Calibri" w:hAnsi="Calibri" w:cs="Calibri"/>
          <w:kern w:val="0"/>
          <w:sz w:val="22"/>
          <w:szCs w:val="22"/>
        </w:rPr>
        <w:t>) Tutor - a person certified as a tutor by the State Department of Education or who possesses a current certificate to teach in Georgia, or an individual who possesses a bachelor's degree in Inspection –Child Labor Chapter 300-7 Page 2 of 7 education; or who meets the requirements of regulations promulgated by the State Department of Education.</w:t>
      </w:r>
    </w:p>
    <w:p w:rsidR="00524264" w:rsidRPr="00C636EF" w:rsidRDefault="005820E8" w:rsidP="00C92A4C">
      <w:pPr>
        <w:autoSpaceDN w:val="0"/>
        <w:adjustRightInd w:val="0"/>
        <w:spacing w:before="60" w:line="240" w:lineRule="atLeast"/>
        <w:ind w:left="709"/>
        <w:jc w:val="both"/>
        <w:rPr>
          <w:rFonts w:ascii="Calibri" w:hAnsi="Calibri" w:cs="Calibri"/>
          <w:kern w:val="0"/>
          <w:sz w:val="22"/>
          <w:szCs w:val="22"/>
        </w:rPr>
      </w:pPr>
      <w:r w:rsidRPr="005820E8">
        <w:rPr>
          <w:rFonts w:ascii="Calibri" w:hAnsi="Calibri" w:cs="Calibri"/>
          <w:kern w:val="0"/>
          <w:sz w:val="22"/>
          <w:szCs w:val="22"/>
        </w:rPr>
        <w:t xml:space="preserve"> </w:t>
      </w:r>
      <w:r>
        <w:rPr>
          <w:rFonts w:ascii="Calibri" w:hAnsi="Calibri" w:cs="Calibri"/>
          <w:kern w:val="0"/>
          <w:sz w:val="22"/>
          <w:szCs w:val="22"/>
        </w:rPr>
        <w:t>(h</w:t>
      </w:r>
      <w:r w:rsidRPr="005820E8">
        <w:rPr>
          <w:rFonts w:ascii="Calibri" w:hAnsi="Calibri" w:cs="Calibri"/>
          <w:kern w:val="0"/>
          <w:sz w:val="22"/>
          <w:szCs w:val="22"/>
        </w:rPr>
        <w:t>) Child Labor Coordinator – a person within the production company on each project who shall be responsible for the coordination and safety of the minor's employment.</w:t>
      </w:r>
    </w:p>
    <w:p w:rsidR="00524264" w:rsidRPr="00C636EF" w:rsidRDefault="00524264" w:rsidP="00524264">
      <w:pPr>
        <w:autoSpaceDN w:val="0"/>
        <w:adjustRightInd w:val="0"/>
        <w:spacing w:before="60" w:line="240" w:lineRule="atLeast"/>
        <w:jc w:val="both"/>
        <w:rPr>
          <w:rFonts w:ascii="Calibri" w:hAnsi="Calibri" w:cs="Calibri"/>
          <w:b/>
          <w:kern w:val="0"/>
          <w:sz w:val="22"/>
          <w:szCs w:val="22"/>
        </w:rPr>
      </w:pPr>
      <w:r w:rsidRPr="00C636EF">
        <w:rPr>
          <w:rFonts w:ascii="Calibri" w:hAnsi="Calibri" w:cs="Calibri"/>
          <w:b/>
          <w:kern w:val="0"/>
          <w:sz w:val="22"/>
          <w:szCs w:val="22"/>
        </w:rPr>
        <w:t xml:space="preserve">Responsibilities: </w:t>
      </w:r>
    </w:p>
    <w:p w:rsidR="008A3D94" w:rsidRDefault="008A3D94" w:rsidP="008A3D94">
      <w:pPr>
        <w:widowControl/>
        <w:numPr>
          <w:ilvl w:val="0"/>
          <w:numId w:val="14"/>
        </w:numPr>
        <w:suppressAutoHyphens w:val="0"/>
        <w:autoSpaceDE/>
        <w:jc w:val="both"/>
        <w:rPr>
          <w:rFonts w:ascii="Calibri" w:hAnsi="Calibri" w:cs="Calibri"/>
          <w:sz w:val="22"/>
          <w:szCs w:val="22"/>
          <w:lang w:eastAsia="en-US"/>
        </w:rPr>
      </w:pPr>
      <w:r w:rsidRPr="008A3D94">
        <w:rPr>
          <w:rFonts w:ascii="Calibri" w:hAnsi="Calibri" w:cs="Calibri"/>
          <w:b/>
          <w:sz w:val="22"/>
          <w:szCs w:val="22"/>
          <w:lang w:eastAsia="en-US"/>
        </w:rPr>
        <w:t xml:space="preserve"> Developed </w:t>
      </w:r>
      <w:r>
        <w:rPr>
          <w:rFonts w:ascii="Calibri" w:hAnsi="Calibri" w:cs="Calibri"/>
          <w:b/>
          <w:sz w:val="22"/>
          <w:szCs w:val="22"/>
          <w:lang w:eastAsia="en-US"/>
        </w:rPr>
        <w:t>whole</w:t>
      </w:r>
      <w:r w:rsidRPr="008A3D94">
        <w:rPr>
          <w:rFonts w:ascii="Calibri" w:hAnsi="Calibri" w:cs="Calibri"/>
          <w:b/>
          <w:sz w:val="22"/>
          <w:szCs w:val="22"/>
          <w:lang w:eastAsia="en-US"/>
        </w:rPr>
        <w:t xml:space="preserve"> </w:t>
      </w:r>
      <w:r w:rsidR="004E25F1">
        <w:rPr>
          <w:rFonts w:ascii="Calibri" w:hAnsi="Calibri" w:cs="Calibri"/>
          <w:b/>
          <w:sz w:val="22"/>
          <w:szCs w:val="22"/>
          <w:lang w:eastAsia="en-US"/>
        </w:rPr>
        <w:t>Minor</w:t>
      </w:r>
      <w:r w:rsidRPr="008A3D94">
        <w:rPr>
          <w:rFonts w:ascii="Calibri" w:hAnsi="Calibri" w:cs="Calibri"/>
          <w:b/>
          <w:sz w:val="22"/>
          <w:szCs w:val="22"/>
          <w:lang w:eastAsia="en-US"/>
        </w:rPr>
        <w:t xml:space="preserve"> Portal application</w:t>
      </w:r>
      <w:r>
        <w:rPr>
          <w:rFonts w:ascii="Calibri" w:hAnsi="Calibri" w:cs="Calibri"/>
          <w:sz w:val="22"/>
          <w:szCs w:val="22"/>
          <w:lang w:eastAsia="en-US"/>
        </w:rPr>
        <w:t xml:space="preserve"> with more than 1</w:t>
      </w:r>
      <w:r w:rsidR="004E25F1">
        <w:rPr>
          <w:rFonts w:ascii="Calibri" w:hAnsi="Calibri" w:cs="Calibri"/>
          <w:sz w:val="22"/>
          <w:szCs w:val="22"/>
          <w:lang w:eastAsia="en-US"/>
        </w:rPr>
        <w:t>5</w:t>
      </w:r>
      <w:r>
        <w:rPr>
          <w:rFonts w:ascii="Calibri" w:hAnsi="Calibri" w:cs="Calibri"/>
          <w:sz w:val="22"/>
          <w:szCs w:val="22"/>
          <w:lang w:eastAsia="en-US"/>
        </w:rPr>
        <w:t xml:space="preserve"> features from end to end.</w:t>
      </w:r>
    </w:p>
    <w:p w:rsidR="008A3D94" w:rsidRPr="00977731" w:rsidRDefault="008A3D94" w:rsidP="008A3D94">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Involved in </w:t>
      </w:r>
      <w:r>
        <w:rPr>
          <w:rFonts w:ascii="Calibri" w:hAnsi="Calibri" w:cs="Calibri"/>
          <w:sz w:val="22"/>
          <w:szCs w:val="22"/>
          <w:lang w:eastAsia="en-US"/>
        </w:rPr>
        <w:t>Requirements gathering</w:t>
      </w:r>
      <w:r w:rsidRPr="00977731">
        <w:rPr>
          <w:rFonts w:ascii="Calibri" w:hAnsi="Calibri" w:cs="Calibri"/>
          <w:sz w:val="22"/>
          <w:szCs w:val="22"/>
          <w:lang w:eastAsia="en-US"/>
        </w:rPr>
        <w:t xml:space="preserve"> with Business Teams.</w:t>
      </w:r>
    </w:p>
    <w:p w:rsidR="008A3D94" w:rsidRDefault="008A3D94" w:rsidP="008A3D94">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Developed</w:t>
      </w:r>
      <w:r w:rsidRPr="00977731">
        <w:rPr>
          <w:rFonts w:ascii="Calibri" w:hAnsi="Calibri" w:cs="Calibri"/>
          <w:sz w:val="22"/>
          <w:szCs w:val="22"/>
          <w:lang w:eastAsia="en-US"/>
        </w:rPr>
        <w:t xml:space="preserve"> </w:t>
      </w:r>
      <w:r w:rsidRPr="00B638A8">
        <w:rPr>
          <w:rFonts w:ascii="Calibri" w:hAnsi="Calibri" w:cs="Calibri"/>
          <w:b/>
          <w:sz w:val="22"/>
          <w:szCs w:val="22"/>
          <w:lang w:eastAsia="en-US"/>
        </w:rPr>
        <w:t>Prototype</w:t>
      </w:r>
      <w:r>
        <w:rPr>
          <w:rFonts w:ascii="Calibri" w:hAnsi="Calibri" w:cs="Calibri"/>
          <w:b/>
          <w:sz w:val="22"/>
          <w:szCs w:val="22"/>
          <w:lang w:eastAsia="en-US"/>
        </w:rPr>
        <w:t xml:space="preserve"> </w:t>
      </w:r>
      <w:r w:rsidRPr="00977731">
        <w:rPr>
          <w:rFonts w:ascii="Calibri" w:hAnsi="Calibri" w:cs="Calibri"/>
          <w:sz w:val="22"/>
          <w:szCs w:val="22"/>
          <w:lang w:eastAsia="en-US"/>
        </w:rPr>
        <w:t>of the application</w:t>
      </w:r>
      <w:r>
        <w:rPr>
          <w:rFonts w:ascii="Calibri" w:hAnsi="Calibri" w:cs="Calibri"/>
          <w:sz w:val="22"/>
          <w:szCs w:val="22"/>
          <w:lang w:eastAsia="en-US"/>
        </w:rPr>
        <w:t xml:space="preserve"> and getting the approval from business teams.</w:t>
      </w:r>
    </w:p>
    <w:p w:rsidR="008A3D94" w:rsidRDefault="008A3D94" w:rsidP="008A3D94">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 xml:space="preserve">Responsible for </w:t>
      </w:r>
      <w:r w:rsidRPr="00DB5E7C">
        <w:rPr>
          <w:rFonts w:ascii="Calibri" w:hAnsi="Calibri" w:cs="Calibri"/>
          <w:b/>
          <w:sz w:val="22"/>
          <w:szCs w:val="22"/>
          <w:lang w:eastAsia="en-US"/>
        </w:rPr>
        <w:t>Portal</w:t>
      </w:r>
      <w:r>
        <w:rPr>
          <w:rFonts w:ascii="Calibri" w:hAnsi="Calibri" w:cs="Calibri"/>
          <w:sz w:val="22"/>
          <w:szCs w:val="22"/>
          <w:lang w:eastAsia="en-US"/>
        </w:rPr>
        <w:t xml:space="preserve"> </w:t>
      </w:r>
      <w:r w:rsidRPr="00553C12">
        <w:rPr>
          <w:rFonts w:ascii="Calibri" w:hAnsi="Calibri" w:cs="Calibri"/>
          <w:b/>
          <w:sz w:val="22"/>
          <w:szCs w:val="22"/>
          <w:lang w:eastAsia="en-US"/>
        </w:rPr>
        <w:t xml:space="preserve">Design, </w:t>
      </w:r>
      <w:r>
        <w:rPr>
          <w:rFonts w:ascii="Calibri" w:hAnsi="Calibri" w:cs="Calibri"/>
          <w:b/>
          <w:sz w:val="22"/>
          <w:szCs w:val="22"/>
          <w:lang w:eastAsia="en-US"/>
        </w:rPr>
        <w:t>Technical design documents</w:t>
      </w:r>
    </w:p>
    <w:p w:rsidR="008A3D94" w:rsidRDefault="008A3D94" w:rsidP="008A3D94">
      <w:pPr>
        <w:pStyle w:val="ListParagraph"/>
        <w:widowControl/>
        <w:numPr>
          <w:ilvl w:val="0"/>
          <w:numId w:val="14"/>
        </w:numPr>
        <w:suppressAutoHyphens w:val="0"/>
        <w:jc w:val="both"/>
        <w:rPr>
          <w:rFonts w:ascii="Calibri" w:hAnsi="Calibri" w:cs="Calibri"/>
          <w:kern w:val="0"/>
          <w:sz w:val="22"/>
          <w:szCs w:val="22"/>
        </w:rPr>
      </w:pPr>
      <w:r w:rsidRPr="00B64C0D">
        <w:rPr>
          <w:rFonts w:ascii="Calibri" w:hAnsi="Calibri" w:cs="Calibri"/>
          <w:kern w:val="0"/>
          <w:sz w:val="22"/>
          <w:szCs w:val="22"/>
        </w:rPr>
        <w:t xml:space="preserve">Developed the user interface </w:t>
      </w:r>
      <w:r>
        <w:rPr>
          <w:rFonts w:ascii="Calibri" w:hAnsi="Calibri" w:cs="Calibri"/>
          <w:kern w:val="0"/>
          <w:sz w:val="22"/>
          <w:szCs w:val="22"/>
        </w:rPr>
        <w:t xml:space="preserve">using JSPs and validations using </w:t>
      </w:r>
      <w:r w:rsidR="004736EF">
        <w:rPr>
          <w:rFonts w:ascii="Calibri" w:hAnsi="Calibri" w:cs="Calibri"/>
          <w:kern w:val="0"/>
          <w:sz w:val="22"/>
          <w:szCs w:val="22"/>
        </w:rPr>
        <w:t>JavaScript</w:t>
      </w:r>
      <w:r>
        <w:rPr>
          <w:rFonts w:ascii="Calibri" w:hAnsi="Calibri" w:cs="Calibri"/>
          <w:kern w:val="0"/>
          <w:sz w:val="22"/>
          <w:szCs w:val="22"/>
        </w:rPr>
        <w:t xml:space="preserve"> and JQuery.</w:t>
      </w:r>
    </w:p>
    <w:p w:rsidR="008A3D94" w:rsidRDefault="008A3D94" w:rsidP="008A3D94">
      <w:pPr>
        <w:pStyle w:val="ListParagraph"/>
        <w:widowControl/>
        <w:numPr>
          <w:ilvl w:val="0"/>
          <w:numId w:val="14"/>
        </w:numPr>
        <w:suppressAutoHyphens w:val="0"/>
        <w:jc w:val="both"/>
        <w:rPr>
          <w:rFonts w:ascii="Calibri" w:hAnsi="Calibri" w:cs="Calibri"/>
          <w:kern w:val="0"/>
          <w:sz w:val="22"/>
          <w:szCs w:val="22"/>
        </w:rPr>
      </w:pPr>
      <w:r w:rsidRPr="00B64C0D">
        <w:rPr>
          <w:rFonts w:ascii="Calibri" w:hAnsi="Calibri" w:cs="Calibri"/>
          <w:kern w:val="0"/>
          <w:sz w:val="22"/>
          <w:szCs w:val="22"/>
        </w:rPr>
        <w:t xml:space="preserve">Developed the </w:t>
      </w:r>
      <w:r>
        <w:rPr>
          <w:rFonts w:ascii="Calibri" w:hAnsi="Calibri" w:cs="Calibri"/>
          <w:kern w:val="0"/>
          <w:sz w:val="22"/>
          <w:szCs w:val="22"/>
        </w:rPr>
        <w:t>Controllers using Spring MVC framework</w:t>
      </w:r>
    </w:p>
    <w:p w:rsidR="008A3D94" w:rsidRDefault="008A3D94" w:rsidP="008A3D94">
      <w:pPr>
        <w:pStyle w:val="ListParagraph"/>
        <w:widowControl/>
        <w:numPr>
          <w:ilvl w:val="0"/>
          <w:numId w:val="14"/>
        </w:numPr>
        <w:suppressAutoHyphens w:val="0"/>
        <w:jc w:val="both"/>
        <w:rPr>
          <w:rFonts w:ascii="Calibri" w:hAnsi="Calibri" w:cs="Calibri"/>
          <w:kern w:val="0"/>
          <w:sz w:val="22"/>
          <w:szCs w:val="22"/>
        </w:rPr>
      </w:pPr>
      <w:r w:rsidRPr="00B64C0D">
        <w:rPr>
          <w:rFonts w:ascii="Calibri" w:hAnsi="Calibri" w:cs="Calibri"/>
          <w:kern w:val="0"/>
          <w:sz w:val="22"/>
          <w:szCs w:val="22"/>
        </w:rPr>
        <w:t xml:space="preserve">Developed the </w:t>
      </w:r>
      <w:r>
        <w:rPr>
          <w:rFonts w:ascii="Calibri" w:hAnsi="Calibri" w:cs="Calibri"/>
          <w:kern w:val="0"/>
          <w:sz w:val="22"/>
          <w:szCs w:val="22"/>
        </w:rPr>
        <w:t>Validators for handling form field validations.</w:t>
      </w:r>
    </w:p>
    <w:p w:rsidR="008A3D94" w:rsidRDefault="008A3D94" w:rsidP="008A3D94">
      <w:pPr>
        <w:pStyle w:val="ListParagraph"/>
        <w:widowControl/>
        <w:numPr>
          <w:ilvl w:val="0"/>
          <w:numId w:val="14"/>
        </w:numPr>
        <w:suppressAutoHyphens w:val="0"/>
        <w:jc w:val="both"/>
        <w:rPr>
          <w:rFonts w:ascii="Calibri" w:hAnsi="Calibri" w:cs="Calibri"/>
          <w:kern w:val="0"/>
          <w:sz w:val="22"/>
          <w:szCs w:val="22"/>
        </w:rPr>
      </w:pPr>
      <w:r w:rsidRPr="00B64C0D">
        <w:rPr>
          <w:rFonts w:ascii="Calibri" w:hAnsi="Calibri" w:cs="Calibri"/>
          <w:kern w:val="0"/>
          <w:sz w:val="22"/>
          <w:szCs w:val="22"/>
        </w:rPr>
        <w:t xml:space="preserve">Developed the </w:t>
      </w:r>
      <w:r>
        <w:rPr>
          <w:rFonts w:ascii="Calibri" w:hAnsi="Calibri" w:cs="Calibri"/>
          <w:kern w:val="0"/>
          <w:sz w:val="22"/>
          <w:szCs w:val="22"/>
        </w:rPr>
        <w:t>Adapters for Data processing</w:t>
      </w:r>
    </w:p>
    <w:p w:rsidR="008A3D94" w:rsidRDefault="008A3D94" w:rsidP="008A3D94">
      <w:pPr>
        <w:pStyle w:val="ListParagraph"/>
        <w:widowControl/>
        <w:numPr>
          <w:ilvl w:val="0"/>
          <w:numId w:val="14"/>
        </w:numPr>
        <w:suppressAutoHyphens w:val="0"/>
        <w:jc w:val="both"/>
        <w:rPr>
          <w:rFonts w:ascii="Calibri" w:hAnsi="Calibri" w:cs="Calibri"/>
          <w:kern w:val="0"/>
          <w:sz w:val="22"/>
          <w:szCs w:val="22"/>
        </w:rPr>
      </w:pPr>
      <w:r>
        <w:rPr>
          <w:rFonts w:ascii="Calibri" w:hAnsi="Calibri" w:cs="Calibri"/>
          <w:kern w:val="0"/>
          <w:sz w:val="22"/>
          <w:szCs w:val="22"/>
        </w:rPr>
        <w:t>Developed DAOs and Model mappings used Hibernate ORM</w:t>
      </w:r>
    </w:p>
    <w:p w:rsidR="008A3D94" w:rsidRDefault="008A3D94" w:rsidP="008A3D94">
      <w:pPr>
        <w:pStyle w:val="ListParagraph"/>
        <w:widowControl/>
        <w:numPr>
          <w:ilvl w:val="0"/>
          <w:numId w:val="14"/>
        </w:numPr>
        <w:suppressAutoHyphens w:val="0"/>
        <w:jc w:val="both"/>
        <w:rPr>
          <w:rFonts w:ascii="Calibri" w:hAnsi="Calibri" w:cs="Calibri"/>
          <w:kern w:val="0"/>
          <w:sz w:val="22"/>
          <w:szCs w:val="22"/>
        </w:rPr>
      </w:pPr>
      <w:r>
        <w:rPr>
          <w:rFonts w:ascii="Calibri" w:hAnsi="Calibri" w:cs="Calibri"/>
          <w:kern w:val="0"/>
          <w:sz w:val="22"/>
          <w:szCs w:val="22"/>
        </w:rPr>
        <w:t xml:space="preserve"> </w:t>
      </w:r>
      <w:r w:rsidRPr="00DB5E7C">
        <w:rPr>
          <w:rFonts w:ascii="Calibri" w:hAnsi="Calibri" w:cs="Calibri"/>
          <w:kern w:val="0"/>
          <w:sz w:val="22"/>
          <w:szCs w:val="22"/>
        </w:rPr>
        <w:t>Implemented Single Sign on by using Spring Security</w:t>
      </w:r>
      <w:r>
        <w:rPr>
          <w:rFonts w:ascii="Calibri" w:hAnsi="Calibri" w:cs="Calibri"/>
          <w:kern w:val="0"/>
          <w:sz w:val="22"/>
          <w:szCs w:val="22"/>
        </w:rPr>
        <w:t xml:space="preserve"> framework</w:t>
      </w:r>
    </w:p>
    <w:p w:rsidR="000B7E12" w:rsidRPr="0050522B" w:rsidRDefault="000B7E12" w:rsidP="000B7E12">
      <w:pPr>
        <w:pStyle w:val="ListParagraph"/>
        <w:widowControl/>
        <w:numPr>
          <w:ilvl w:val="0"/>
          <w:numId w:val="14"/>
        </w:numPr>
        <w:suppressAutoHyphens w:val="0"/>
        <w:jc w:val="both"/>
        <w:rPr>
          <w:rFonts w:ascii="Calibri" w:hAnsi="Calibri" w:cs="Calibri"/>
          <w:kern w:val="0"/>
          <w:sz w:val="22"/>
          <w:szCs w:val="22"/>
        </w:rPr>
      </w:pPr>
      <w:r w:rsidRPr="000B7E12">
        <w:rPr>
          <w:rFonts w:ascii="Calibri" w:hAnsi="Calibri" w:cs="Calibri"/>
          <w:kern w:val="0"/>
          <w:sz w:val="22"/>
          <w:szCs w:val="22"/>
        </w:rPr>
        <w:t xml:space="preserve">SPA using </w:t>
      </w:r>
      <w:r w:rsidRPr="000B7E12">
        <w:rPr>
          <w:rFonts w:ascii="Calibri" w:hAnsi="Calibri" w:cs="Calibri"/>
          <w:b/>
          <w:kern w:val="0"/>
          <w:sz w:val="22"/>
          <w:szCs w:val="22"/>
        </w:rPr>
        <w:t>AngularJS</w:t>
      </w:r>
    </w:p>
    <w:p w:rsidR="0050522B" w:rsidRDefault="0050522B" w:rsidP="000B7E12">
      <w:pPr>
        <w:pStyle w:val="ListParagraph"/>
        <w:widowControl/>
        <w:numPr>
          <w:ilvl w:val="0"/>
          <w:numId w:val="14"/>
        </w:numPr>
        <w:suppressAutoHyphens w:val="0"/>
        <w:jc w:val="both"/>
        <w:rPr>
          <w:rFonts w:ascii="Calibri" w:hAnsi="Calibri" w:cs="Calibri"/>
          <w:kern w:val="0"/>
          <w:sz w:val="22"/>
          <w:szCs w:val="22"/>
        </w:rPr>
      </w:pPr>
      <w:r>
        <w:rPr>
          <w:rFonts w:ascii="Calibri" w:hAnsi="Calibri" w:cs="Calibri"/>
          <w:kern w:val="0"/>
          <w:sz w:val="22"/>
          <w:szCs w:val="22"/>
        </w:rPr>
        <w:t xml:space="preserve">Developed </w:t>
      </w:r>
      <w:r w:rsidRPr="0050522B">
        <w:rPr>
          <w:rFonts w:ascii="Calibri" w:hAnsi="Calibri" w:cs="Calibri"/>
          <w:b/>
          <w:kern w:val="0"/>
          <w:sz w:val="22"/>
          <w:szCs w:val="22"/>
        </w:rPr>
        <w:t>Micro Services</w:t>
      </w:r>
      <w:r>
        <w:rPr>
          <w:rFonts w:ascii="Calibri" w:hAnsi="Calibri" w:cs="Calibri"/>
          <w:kern w:val="0"/>
          <w:sz w:val="22"/>
          <w:szCs w:val="22"/>
        </w:rPr>
        <w:t xml:space="preserve"> for user management functions</w:t>
      </w:r>
    </w:p>
    <w:p w:rsidR="004736EF" w:rsidRDefault="004736EF" w:rsidP="008A3D94">
      <w:pPr>
        <w:pStyle w:val="ListParagraph"/>
        <w:widowControl/>
        <w:numPr>
          <w:ilvl w:val="0"/>
          <w:numId w:val="14"/>
        </w:numPr>
        <w:suppressAutoHyphens w:val="0"/>
        <w:jc w:val="both"/>
        <w:rPr>
          <w:rFonts w:ascii="Calibri" w:hAnsi="Calibri" w:cs="Calibri"/>
          <w:kern w:val="0"/>
          <w:sz w:val="22"/>
          <w:szCs w:val="22"/>
        </w:rPr>
      </w:pPr>
      <w:r w:rsidRPr="004736EF">
        <w:rPr>
          <w:rFonts w:ascii="Calibri" w:hAnsi="Calibri" w:cs="Calibri"/>
          <w:kern w:val="0"/>
          <w:sz w:val="22"/>
          <w:szCs w:val="22"/>
        </w:rPr>
        <w:t xml:space="preserve">Created </w:t>
      </w:r>
      <w:r w:rsidRPr="004736EF">
        <w:rPr>
          <w:rFonts w:ascii="Calibri" w:hAnsi="Calibri" w:cs="Calibri"/>
          <w:b/>
          <w:kern w:val="0"/>
          <w:sz w:val="22"/>
          <w:szCs w:val="22"/>
        </w:rPr>
        <w:t>Restful</w:t>
      </w:r>
      <w:r w:rsidRPr="004736EF">
        <w:rPr>
          <w:rFonts w:ascii="Calibri" w:hAnsi="Calibri" w:cs="Calibri"/>
          <w:kern w:val="0"/>
          <w:sz w:val="22"/>
          <w:szCs w:val="22"/>
        </w:rPr>
        <w:t xml:space="preserve"> service to implement the </w:t>
      </w:r>
      <w:r w:rsidRPr="004736EF">
        <w:rPr>
          <w:rFonts w:ascii="Calibri" w:hAnsi="Calibri" w:cs="Calibri"/>
          <w:b/>
          <w:kern w:val="0"/>
          <w:sz w:val="22"/>
          <w:szCs w:val="22"/>
        </w:rPr>
        <w:t>USPS validation</w:t>
      </w:r>
      <w:r w:rsidRPr="004736EF">
        <w:rPr>
          <w:rFonts w:ascii="Calibri" w:hAnsi="Calibri" w:cs="Calibri"/>
          <w:kern w:val="0"/>
          <w:sz w:val="22"/>
          <w:szCs w:val="22"/>
        </w:rPr>
        <w:t>.</w:t>
      </w:r>
    </w:p>
    <w:p w:rsidR="006A4475" w:rsidRDefault="006A4475" w:rsidP="008A3D94">
      <w:pPr>
        <w:pStyle w:val="ListParagraph"/>
        <w:widowControl/>
        <w:numPr>
          <w:ilvl w:val="0"/>
          <w:numId w:val="14"/>
        </w:numPr>
        <w:suppressAutoHyphens w:val="0"/>
        <w:jc w:val="both"/>
        <w:rPr>
          <w:rFonts w:ascii="Calibri" w:hAnsi="Calibri" w:cs="Calibri"/>
          <w:kern w:val="0"/>
          <w:sz w:val="22"/>
          <w:szCs w:val="22"/>
        </w:rPr>
      </w:pPr>
      <w:r>
        <w:rPr>
          <w:rFonts w:ascii="Calibri" w:hAnsi="Calibri" w:cs="Calibri"/>
          <w:kern w:val="0"/>
          <w:sz w:val="22"/>
          <w:szCs w:val="22"/>
        </w:rPr>
        <w:t>Developed user management functions like forgot password, setup security questions, change password etc in both Minor and Employer Portals</w:t>
      </w:r>
    </w:p>
    <w:p w:rsidR="006A4475" w:rsidRPr="00B64C0D" w:rsidRDefault="006A4475" w:rsidP="008A3D94">
      <w:pPr>
        <w:pStyle w:val="ListParagraph"/>
        <w:widowControl/>
        <w:numPr>
          <w:ilvl w:val="0"/>
          <w:numId w:val="14"/>
        </w:numPr>
        <w:suppressAutoHyphens w:val="0"/>
        <w:jc w:val="both"/>
        <w:rPr>
          <w:rFonts w:ascii="Calibri" w:hAnsi="Calibri" w:cs="Calibri"/>
          <w:kern w:val="0"/>
          <w:sz w:val="22"/>
          <w:szCs w:val="22"/>
        </w:rPr>
      </w:pPr>
      <w:r>
        <w:rPr>
          <w:rFonts w:ascii="Calibri" w:hAnsi="Calibri" w:cs="Calibri"/>
          <w:kern w:val="0"/>
          <w:sz w:val="22"/>
          <w:szCs w:val="22"/>
        </w:rPr>
        <w:t>Developed Queue functionality</w:t>
      </w:r>
      <w:r w:rsidR="0016247F">
        <w:rPr>
          <w:rFonts w:ascii="Calibri" w:hAnsi="Calibri" w:cs="Calibri"/>
          <w:kern w:val="0"/>
          <w:sz w:val="22"/>
          <w:szCs w:val="22"/>
        </w:rPr>
        <w:t xml:space="preserve"> for</w:t>
      </w:r>
      <w:r>
        <w:rPr>
          <w:rFonts w:ascii="Calibri" w:hAnsi="Calibri" w:cs="Calibri"/>
          <w:kern w:val="0"/>
          <w:sz w:val="22"/>
          <w:szCs w:val="22"/>
        </w:rPr>
        <w:t xml:space="preserve"> MiE requests coming to Staff Queue.</w:t>
      </w:r>
    </w:p>
    <w:p w:rsidR="008A3D94" w:rsidRPr="00DB5E7C" w:rsidRDefault="008A3D94" w:rsidP="008A3D94">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Java Persist</w:t>
      </w:r>
      <w:r>
        <w:t>ent API is used for Transaction management</w:t>
      </w:r>
    </w:p>
    <w:p w:rsidR="008A3D94" w:rsidRPr="00977731" w:rsidRDefault="008A3D94" w:rsidP="008A3D94">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Responsible for moving the code from </w:t>
      </w:r>
      <w:r>
        <w:rPr>
          <w:rFonts w:ascii="Calibri" w:hAnsi="Calibri" w:cs="Calibri"/>
          <w:sz w:val="22"/>
          <w:szCs w:val="22"/>
          <w:lang w:eastAsia="en-US"/>
        </w:rPr>
        <w:t xml:space="preserve">local to </w:t>
      </w:r>
      <w:r w:rsidRPr="00977731">
        <w:rPr>
          <w:rFonts w:ascii="Calibri" w:hAnsi="Calibri" w:cs="Calibri"/>
          <w:sz w:val="22"/>
          <w:szCs w:val="22"/>
          <w:lang w:eastAsia="en-US"/>
        </w:rPr>
        <w:t>Dev environment</w:t>
      </w:r>
    </w:p>
    <w:p w:rsidR="008A3D94" w:rsidRPr="00977731" w:rsidRDefault="008A3D94" w:rsidP="008A3D94">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Responsible for moving the code from </w:t>
      </w:r>
      <w:r>
        <w:rPr>
          <w:rFonts w:ascii="Calibri" w:hAnsi="Calibri" w:cs="Calibri"/>
          <w:sz w:val="22"/>
          <w:szCs w:val="22"/>
          <w:lang w:eastAsia="en-US"/>
        </w:rPr>
        <w:t>Dev</w:t>
      </w:r>
      <w:r w:rsidRPr="00977731">
        <w:rPr>
          <w:rFonts w:ascii="Calibri" w:hAnsi="Calibri" w:cs="Calibri"/>
          <w:sz w:val="22"/>
          <w:szCs w:val="22"/>
          <w:lang w:eastAsia="en-US"/>
        </w:rPr>
        <w:t xml:space="preserve"> environment to UAT environment</w:t>
      </w:r>
    </w:p>
    <w:p w:rsidR="008A3D94" w:rsidRDefault="008A3D94" w:rsidP="008A3D94">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Responsible </w:t>
      </w:r>
      <w:r>
        <w:rPr>
          <w:rFonts w:ascii="Calibri" w:hAnsi="Calibri" w:cs="Calibri"/>
          <w:sz w:val="22"/>
          <w:szCs w:val="22"/>
          <w:lang w:eastAsia="en-US"/>
        </w:rPr>
        <w:t>for r</w:t>
      </w:r>
      <w:r w:rsidRPr="00DB5E7C">
        <w:rPr>
          <w:rFonts w:ascii="Calibri" w:hAnsi="Calibri" w:cs="Calibri"/>
          <w:sz w:val="22"/>
          <w:szCs w:val="22"/>
          <w:lang w:eastAsia="en-US"/>
        </w:rPr>
        <w:t>esolving the defects raised by QA team.</w:t>
      </w:r>
    </w:p>
    <w:p w:rsidR="004E25F1" w:rsidRPr="00977731" w:rsidRDefault="004E25F1" w:rsidP="004E25F1">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Written</w:t>
      </w:r>
      <w:r w:rsidRPr="00977731">
        <w:rPr>
          <w:rFonts w:ascii="Calibri" w:hAnsi="Calibri" w:cs="Calibri"/>
          <w:sz w:val="22"/>
          <w:szCs w:val="22"/>
          <w:lang w:eastAsia="en-US"/>
        </w:rPr>
        <w:t xml:space="preserve"> </w:t>
      </w:r>
      <w:r w:rsidRPr="00553C12">
        <w:rPr>
          <w:rFonts w:ascii="Calibri" w:hAnsi="Calibri" w:cs="Calibri"/>
          <w:b/>
          <w:sz w:val="22"/>
          <w:szCs w:val="22"/>
          <w:lang w:eastAsia="en-US"/>
        </w:rPr>
        <w:t>implementation plan</w:t>
      </w:r>
      <w:r w:rsidRPr="00977731">
        <w:rPr>
          <w:rFonts w:ascii="Calibri" w:hAnsi="Calibri" w:cs="Calibri"/>
          <w:sz w:val="22"/>
          <w:szCs w:val="22"/>
          <w:lang w:eastAsia="en-US"/>
        </w:rPr>
        <w:t>.</w:t>
      </w:r>
    </w:p>
    <w:p w:rsidR="004E25F1" w:rsidRPr="008F1363" w:rsidRDefault="004E25F1" w:rsidP="008A3D94">
      <w:pPr>
        <w:widowControl/>
        <w:numPr>
          <w:ilvl w:val="0"/>
          <w:numId w:val="14"/>
        </w:numPr>
        <w:suppressAutoHyphens w:val="0"/>
        <w:autoSpaceDE/>
        <w:jc w:val="both"/>
        <w:rPr>
          <w:rFonts w:ascii="Calibri" w:hAnsi="Calibri" w:cs="Calibri"/>
          <w:sz w:val="22"/>
          <w:szCs w:val="22"/>
          <w:lang w:eastAsia="en-US"/>
        </w:rPr>
      </w:pPr>
      <w:r w:rsidRPr="008F1363">
        <w:rPr>
          <w:rFonts w:ascii="Calibri" w:hAnsi="Calibri" w:cs="Calibri"/>
          <w:sz w:val="22"/>
          <w:szCs w:val="22"/>
          <w:lang w:eastAsia="en-US"/>
        </w:rPr>
        <w:t xml:space="preserve">Opening the </w:t>
      </w:r>
      <w:r w:rsidR="008F1363" w:rsidRPr="008F1363">
        <w:rPr>
          <w:rFonts w:ascii="Calibri" w:hAnsi="Calibri" w:cs="Calibri"/>
          <w:sz w:val="22"/>
          <w:szCs w:val="22"/>
          <w:lang w:eastAsia="en-US"/>
        </w:rPr>
        <w:t>Change Requests</w:t>
      </w:r>
      <w:r w:rsidRPr="008F1363">
        <w:rPr>
          <w:rFonts w:ascii="Calibri" w:hAnsi="Calibri" w:cs="Calibri"/>
          <w:sz w:val="22"/>
          <w:szCs w:val="22"/>
          <w:lang w:eastAsia="en-US"/>
        </w:rPr>
        <w:t xml:space="preserve"> for moving the code to production and follow up with the respective teams for </w:t>
      </w:r>
      <w:r w:rsidR="008F1363" w:rsidRPr="008F1363">
        <w:rPr>
          <w:rFonts w:ascii="Calibri" w:hAnsi="Calibri" w:cs="Calibri"/>
          <w:sz w:val="22"/>
          <w:szCs w:val="22"/>
          <w:lang w:eastAsia="en-US"/>
        </w:rPr>
        <w:t xml:space="preserve">CR </w:t>
      </w:r>
      <w:r w:rsidRPr="008F1363">
        <w:rPr>
          <w:rFonts w:ascii="Calibri" w:hAnsi="Calibri" w:cs="Calibri"/>
          <w:sz w:val="22"/>
          <w:szCs w:val="22"/>
          <w:lang w:eastAsia="en-US"/>
        </w:rPr>
        <w:t>approval.</w:t>
      </w:r>
    </w:p>
    <w:p w:rsidR="008A3D94" w:rsidRDefault="008A3D94" w:rsidP="008A3D94">
      <w:pPr>
        <w:widowControl/>
        <w:suppressAutoHyphens w:val="0"/>
        <w:ind w:left="360"/>
        <w:jc w:val="both"/>
        <w:rPr>
          <w:rFonts w:ascii="Calibri" w:hAnsi="Calibri" w:cs="Calibri"/>
          <w:kern w:val="0"/>
          <w:sz w:val="22"/>
          <w:szCs w:val="22"/>
        </w:rPr>
      </w:pPr>
    </w:p>
    <w:p w:rsidR="00A87020" w:rsidRPr="00C636EF" w:rsidRDefault="00A87020" w:rsidP="008A3D94">
      <w:pPr>
        <w:widowControl/>
        <w:suppressAutoHyphens w:val="0"/>
        <w:ind w:left="360"/>
        <w:jc w:val="both"/>
        <w:rPr>
          <w:rFonts w:ascii="Calibri" w:hAnsi="Calibri" w:cs="Calibri"/>
          <w:kern w:val="0"/>
          <w:sz w:val="22"/>
          <w:szCs w:val="22"/>
        </w:rPr>
      </w:pPr>
    </w:p>
    <w:p w:rsidR="00DE2223" w:rsidRDefault="008A3D94" w:rsidP="00D2047C">
      <w:pPr>
        <w:rPr>
          <w:rFonts w:ascii="Calibri" w:hAnsi="Calibri" w:cs="Calibri"/>
          <w:kern w:val="0"/>
          <w:sz w:val="22"/>
          <w:szCs w:val="22"/>
        </w:rPr>
      </w:pPr>
      <w:r w:rsidRPr="00C636EF">
        <w:rPr>
          <w:rFonts w:ascii="Calibri" w:hAnsi="Calibri" w:cs="Calibri"/>
          <w:b/>
          <w:kern w:val="0"/>
          <w:sz w:val="22"/>
          <w:szCs w:val="22"/>
        </w:rPr>
        <w:lastRenderedPageBreak/>
        <w:t>Environment:</w:t>
      </w:r>
      <w:r w:rsidRPr="00C636EF">
        <w:rPr>
          <w:rFonts w:ascii="Calibri" w:hAnsi="Calibri" w:cs="Calibri"/>
          <w:kern w:val="0"/>
          <w:sz w:val="22"/>
          <w:szCs w:val="22"/>
        </w:rPr>
        <w:t xml:space="preserve"> Java</w:t>
      </w:r>
      <w:r>
        <w:rPr>
          <w:rFonts w:ascii="Calibri" w:hAnsi="Calibri" w:cs="Calibri"/>
          <w:kern w:val="0"/>
          <w:sz w:val="22"/>
          <w:szCs w:val="22"/>
        </w:rPr>
        <w:t xml:space="preserve"> 1.7</w:t>
      </w:r>
      <w:r w:rsidRPr="00C636EF">
        <w:rPr>
          <w:rFonts w:ascii="Calibri" w:hAnsi="Calibri" w:cs="Calibri"/>
          <w:kern w:val="0"/>
          <w:sz w:val="22"/>
          <w:szCs w:val="22"/>
        </w:rPr>
        <w:t>, J2EE,</w:t>
      </w:r>
      <w:r w:rsidR="00A87020">
        <w:rPr>
          <w:rFonts w:ascii="Calibri" w:hAnsi="Calibri" w:cs="Calibri"/>
          <w:kern w:val="0"/>
          <w:sz w:val="22"/>
          <w:szCs w:val="22"/>
        </w:rPr>
        <w:t xml:space="preserve"> </w:t>
      </w:r>
      <w:r>
        <w:rPr>
          <w:rFonts w:ascii="Calibri" w:hAnsi="Calibri" w:cs="Calibri"/>
          <w:kern w:val="0"/>
          <w:sz w:val="22"/>
          <w:szCs w:val="22"/>
        </w:rPr>
        <w:t>Spring</w:t>
      </w:r>
      <w:r w:rsidRPr="00C636EF">
        <w:rPr>
          <w:rFonts w:ascii="Calibri" w:hAnsi="Calibri" w:cs="Calibri"/>
          <w:kern w:val="0"/>
          <w:sz w:val="22"/>
          <w:szCs w:val="22"/>
        </w:rPr>
        <w:t xml:space="preserve"> MVC,</w:t>
      </w:r>
      <w:r>
        <w:rPr>
          <w:rFonts w:ascii="Calibri" w:hAnsi="Calibri" w:cs="Calibri"/>
          <w:kern w:val="0"/>
          <w:sz w:val="22"/>
          <w:szCs w:val="22"/>
        </w:rPr>
        <w:t xml:space="preserve"> </w:t>
      </w:r>
      <w:r w:rsidR="00A87020">
        <w:rPr>
          <w:rFonts w:ascii="Calibri" w:hAnsi="Calibri" w:cs="Calibri"/>
          <w:kern w:val="0"/>
          <w:sz w:val="22"/>
          <w:szCs w:val="22"/>
        </w:rPr>
        <w:t xml:space="preserve">Spring Boot, </w:t>
      </w:r>
      <w:r>
        <w:rPr>
          <w:rFonts w:ascii="Calibri" w:hAnsi="Calibri" w:cs="Calibri"/>
          <w:kern w:val="0"/>
          <w:sz w:val="22"/>
          <w:szCs w:val="22"/>
        </w:rPr>
        <w:t>Spring Security using IDP,Hibernate ORM,</w:t>
      </w:r>
      <w:r w:rsidR="006A4475">
        <w:rPr>
          <w:rFonts w:ascii="Calibri" w:hAnsi="Calibri" w:cs="Calibri"/>
          <w:kern w:val="0"/>
          <w:sz w:val="22"/>
          <w:szCs w:val="22"/>
        </w:rPr>
        <w:t xml:space="preserve"> RESTful Services, </w:t>
      </w:r>
      <w:r w:rsidRPr="00C636EF">
        <w:rPr>
          <w:rFonts w:ascii="Calibri" w:hAnsi="Calibri" w:cs="Calibri"/>
          <w:kern w:val="0"/>
          <w:sz w:val="22"/>
          <w:szCs w:val="22"/>
        </w:rPr>
        <w:t xml:space="preserve">Eclipse 3.6, </w:t>
      </w:r>
      <w:r>
        <w:rPr>
          <w:rFonts w:ascii="Calibri" w:hAnsi="Calibri" w:cs="Calibri"/>
          <w:kern w:val="0"/>
          <w:sz w:val="22"/>
          <w:szCs w:val="22"/>
        </w:rPr>
        <w:t>Tomcat 7.1</w:t>
      </w:r>
      <w:r w:rsidRPr="00C636EF">
        <w:rPr>
          <w:rFonts w:ascii="Calibri" w:hAnsi="Calibri" w:cs="Calibri"/>
          <w:kern w:val="0"/>
          <w:sz w:val="22"/>
          <w:szCs w:val="22"/>
        </w:rPr>
        <w:t>,</w:t>
      </w:r>
      <w:r>
        <w:rPr>
          <w:rFonts w:ascii="Calibri" w:hAnsi="Calibri" w:cs="Calibri"/>
          <w:kern w:val="0"/>
          <w:sz w:val="22"/>
          <w:szCs w:val="22"/>
        </w:rPr>
        <w:t>DB2</w:t>
      </w:r>
      <w:r w:rsidRPr="00C636EF">
        <w:rPr>
          <w:rFonts w:ascii="Calibri" w:hAnsi="Calibri" w:cs="Calibri"/>
          <w:kern w:val="0"/>
          <w:sz w:val="22"/>
          <w:szCs w:val="22"/>
        </w:rPr>
        <w:t>, SQL,  HTML, XML, Java Script,</w:t>
      </w:r>
      <w:r>
        <w:rPr>
          <w:rFonts w:ascii="Calibri" w:hAnsi="Calibri" w:cs="Calibri"/>
          <w:kern w:val="0"/>
          <w:sz w:val="22"/>
          <w:szCs w:val="22"/>
        </w:rPr>
        <w:t xml:space="preserve"> JQuery, AJAX,</w:t>
      </w:r>
      <w:r w:rsidRPr="008A3D94">
        <w:rPr>
          <w:rFonts w:ascii="Calibri" w:hAnsi="Calibri" w:cs="Calibri"/>
          <w:kern w:val="0"/>
          <w:sz w:val="22"/>
          <w:szCs w:val="22"/>
        </w:rPr>
        <w:t xml:space="preserve"> </w:t>
      </w:r>
      <w:r w:rsidRPr="00C636EF">
        <w:rPr>
          <w:rFonts w:ascii="Calibri" w:hAnsi="Calibri" w:cs="Calibri"/>
          <w:kern w:val="0"/>
          <w:sz w:val="22"/>
          <w:szCs w:val="22"/>
        </w:rPr>
        <w:t>Log4</w:t>
      </w:r>
      <w:r>
        <w:rPr>
          <w:rFonts w:ascii="Calibri" w:hAnsi="Calibri" w:cs="Calibri"/>
          <w:kern w:val="0"/>
          <w:sz w:val="22"/>
          <w:szCs w:val="22"/>
        </w:rPr>
        <w:t>j,</w:t>
      </w:r>
      <w:r w:rsidRPr="00C636EF">
        <w:rPr>
          <w:rFonts w:ascii="Calibri" w:hAnsi="Calibri" w:cs="Calibri"/>
          <w:kern w:val="0"/>
          <w:sz w:val="22"/>
          <w:szCs w:val="22"/>
        </w:rPr>
        <w:t>Putty,</w:t>
      </w:r>
      <w:r>
        <w:rPr>
          <w:rFonts w:ascii="Calibri" w:hAnsi="Calibri" w:cs="Calibri"/>
          <w:kern w:val="0"/>
          <w:sz w:val="22"/>
          <w:szCs w:val="22"/>
        </w:rPr>
        <w:t>winscp,SQuirreL</w:t>
      </w:r>
      <w:r w:rsidR="00C459C5">
        <w:rPr>
          <w:rFonts w:ascii="Calibri" w:hAnsi="Calibri" w:cs="Calibri"/>
          <w:kern w:val="0"/>
          <w:sz w:val="22"/>
          <w:szCs w:val="22"/>
        </w:rPr>
        <w:t>,QMF</w:t>
      </w:r>
    </w:p>
    <w:p w:rsidR="005207F2" w:rsidRDefault="005207F2" w:rsidP="00D2047C">
      <w:pPr>
        <w:rPr>
          <w:rFonts w:ascii="Calibri" w:hAnsi="Calibri" w:cs="Calibri"/>
          <w:kern w:val="0"/>
          <w:sz w:val="22"/>
          <w:szCs w:val="22"/>
        </w:rPr>
      </w:pPr>
    </w:p>
    <w:p w:rsidR="00EA7FC5" w:rsidRPr="00B80B64" w:rsidRDefault="00EA7FC5" w:rsidP="00EA7FC5">
      <w:pPr>
        <w:shd w:val="clear" w:color="auto" w:fill="D9D9D9"/>
        <w:spacing w:before="240"/>
        <w:jc w:val="both"/>
        <w:rPr>
          <w:rFonts w:ascii="Arial" w:eastAsia="Georgia" w:hAnsi="Arial" w:cs="Arial"/>
          <w:b/>
          <w:bCs/>
          <w:sz w:val="22"/>
          <w:szCs w:val="22"/>
        </w:rPr>
      </w:pPr>
      <w:r>
        <w:rPr>
          <w:rFonts w:ascii="Arial" w:hAnsi="Arial" w:cs="Arial"/>
          <w:b/>
          <w:bCs/>
          <w:sz w:val="22"/>
          <w:szCs w:val="22"/>
        </w:rPr>
        <w:t>Non Monetary</w:t>
      </w:r>
      <w:r w:rsidR="00FE1E4A">
        <w:rPr>
          <w:rFonts w:ascii="Arial" w:hAnsi="Arial" w:cs="Arial"/>
          <w:b/>
          <w:bCs/>
          <w:sz w:val="22"/>
          <w:szCs w:val="22"/>
        </w:rPr>
        <w:t xml:space="preserve"> Determinations</w:t>
      </w:r>
      <w:r>
        <w:rPr>
          <w:rFonts w:ascii="Arial" w:hAnsi="Arial" w:cs="Arial"/>
          <w:b/>
          <w:bCs/>
          <w:sz w:val="22"/>
          <w:szCs w:val="22"/>
        </w:rPr>
        <w:t xml:space="preserve"> (NonMon), GDOL</w:t>
      </w:r>
      <w:r w:rsidRPr="00B80B64">
        <w:rPr>
          <w:rFonts w:ascii="Arial" w:hAnsi="Arial" w:cs="Arial"/>
          <w:b/>
          <w:bCs/>
          <w:sz w:val="22"/>
          <w:szCs w:val="22"/>
        </w:rPr>
        <w:t xml:space="preserve">, </w:t>
      </w:r>
      <w:r>
        <w:rPr>
          <w:rFonts w:ascii="Arial" w:hAnsi="Arial" w:cs="Arial"/>
          <w:b/>
          <w:bCs/>
          <w:sz w:val="22"/>
          <w:szCs w:val="22"/>
        </w:rPr>
        <w:t xml:space="preserve">Atlanta GA     </w:t>
      </w:r>
      <w:r w:rsidRPr="00B80B64">
        <w:rPr>
          <w:rFonts w:ascii="Arial" w:hAnsi="Arial" w:cs="Arial"/>
          <w:bCs/>
          <w:sz w:val="22"/>
          <w:szCs w:val="22"/>
        </w:rPr>
        <w:t xml:space="preserve">      </w:t>
      </w:r>
      <w:r>
        <w:rPr>
          <w:rFonts w:ascii="Arial" w:eastAsia="Georgia" w:hAnsi="Arial" w:cs="Arial"/>
          <w:b/>
          <w:bCs/>
          <w:sz w:val="22"/>
          <w:szCs w:val="22"/>
        </w:rPr>
        <w:t xml:space="preserve">         </w:t>
      </w:r>
      <w:r w:rsidRPr="00B80B64">
        <w:rPr>
          <w:rFonts w:ascii="Arial" w:eastAsia="Georgia" w:hAnsi="Arial" w:cs="Arial"/>
          <w:b/>
          <w:bCs/>
          <w:sz w:val="22"/>
          <w:szCs w:val="22"/>
        </w:rPr>
        <w:t>(</w:t>
      </w:r>
      <w:r w:rsidR="0023079A">
        <w:rPr>
          <w:rFonts w:ascii="Arial" w:eastAsia="Georgia" w:hAnsi="Arial" w:cs="Arial"/>
          <w:b/>
          <w:bCs/>
          <w:sz w:val="22"/>
          <w:szCs w:val="22"/>
        </w:rPr>
        <w:t>Feb</w:t>
      </w:r>
      <w:r>
        <w:rPr>
          <w:rFonts w:ascii="Arial" w:eastAsia="Georgia" w:hAnsi="Arial" w:cs="Arial"/>
          <w:b/>
          <w:bCs/>
          <w:sz w:val="22"/>
          <w:szCs w:val="22"/>
        </w:rPr>
        <w:t xml:space="preserve"> 2016 </w:t>
      </w:r>
      <w:r w:rsidRPr="00B80B64">
        <w:rPr>
          <w:rFonts w:ascii="Arial" w:eastAsia="Georgia" w:hAnsi="Arial" w:cs="Arial"/>
          <w:b/>
          <w:bCs/>
          <w:sz w:val="22"/>
          <w:szCs w:val="22"/>
        </w:rPr>
        <w:t xml:space="preserve">– </w:t>
      </w:r>
      <w:r w:rsidR="004D0077">
        <w:rPr>
          <w:rFonts w:ascii="Arial" w:eastAsia="Georgia" w:hAnsi="Arial" w:cs="Arial"/>
          <w:b/>
          <w:bCs/>
          <w:sz w:val="22"/>
          <w:szCs w:val="22"/>
        </w:rPr>
        <w:t>Apr</w:t>
      </w:r>
      <w:r>
        <w:rPr>
          <w:rFonts w:ascii="Arial" w:eastAsia="Georgia" w:hAnsi="Arial" w:cs="Arial"/>
          <w:b/>
          <w:bCs/>
          <w:sz w:val="22"/>
          <w:szCs w:val="22"/>
        </w:rPr>
        <w:t xml:space="preserve"> 2016</w:t>
      </w:r>
      <w:r w:rsidRPr="00B80B64">
        <w:rPr>
          <w:rFonts w:ascii="Arial" w:eastAsia="Georgia" w:hAnsi="Arial" w:cs="Arial"/>
          <w:b/>
          <w:bCs/>
          <w:sz w:val="22"/>
          <w:szCs w:val="22"/>
        </w:rPr>
        <w:t>)</w:t>
      </w:r>
    </w:p>
    <w:p w:rsidR="00EA7FC5" w:rsidRPr="00B80B64" w:rsidRDefault="00EA7FC5" w:rsidP="00EA7FC5">
      <w:pPr>
        <w:shd w:val="clear" w:color="auto" w:fill="D9D9D9"/>
        <w:jc w:val="both"/>
        <w:rPr>
          <w:rFonts w:ascii="Arial" w:eastAsia="Georgia" w:hAnsi="Arial" w:cs="Arial"/>
          <w:b/>
          <w:bCs/>
          <w:sz w:val="22"/>
          <w:szCs w:val="22"/>
        </w:rPr>
      </w:pPr>
      <w:r>
        <w:rPr>
          <w:rFonts w:ascii="Arial" w:eastAsia="Georgia" w:hAnsi="Arial" w:cs="Arial"/>
          <w:b/>
          <w:bCs/>
          <w:sz w:val="22"/>
          <w:szCs w:val="22"/>
        </w:rPr>
        <w:t>Sr. Java Developer</w:t>
      </w:r>
    </w:p>
    <w:p w:rsidR="00EA7FC5" w:rsidRDefault="00EA7FC5" w:rsidP="00524264">
      <w:pPr>
        <w:rPr>
          <w:rFonts w:ascii="Verdana" w:hAnsi="Verdana"/>
          <w:sz w:val="20"/>
          <w:szCs w:val="20"/>
        </w:rPr>
      </w:pPr>
    </w:p>
    <w:p w:rsidR="00524264" w:rsidRPr="00DA08E9" w:rsidRDefault="00524264" w:rsidP="00524264">
      <w:pPr>
        <w:jc w:val="both"/>
        <w:rPr>
          <w:rFonts w:ascii="Book Antiqua" w:hAnsi="Book Antiqua"/>
        </w:rPr>
      </w:pPr>
      <w:r w:rsidRPr="00DA08E9">
        <w:rPr>
          <w:rFonts w:ascii="Book Antiqua" w:hAnsi="Book Antiqua" w:cs="Arial"/>
          <w:b/>
          <w:bCs/>
          <w:u w:val="single"/>
        </w:rPr>
        <w:t>Description</w:t>
      </w:r>
      <w:r w:rsidRPr="00DA08E9">
        <w:rPr>
          <w:rFonts w:ascii="Book Antiqua" w:hAnsi="Book Antiqua" w:cs="Arial"/>
          <w:b/>
          <w:bCs/>
        </w:rPr>
        <w:t>:</w:t>
      </w:r>
    </w:p>
    <w:p w:rsidR="00524264" w:rsidRPr="00C636EF" w:rsidRDefault="00524264" w:rsidP="00524264">
      <w:pPr>
        <w:autoSpaceDN w:val="0"/>
        <w:adjustRightInd w:val="0"/>
        <w:spacing w:before="60" w:line="240" w:lineRule="atLeast"/>
        <w:ind w:left="720"/>
        <w:jc w:val="both"/>
        <w:rPr>
          <w:rFonts w:ascii="Calibri" w:hAnsi="Calibri" w:cs="Calibri"/>
          <w:kern w:val="0"/>
          <w:sz w:val="22"/>
          <w:szCs w:val="22"/>
        </w:rPr>
      </w:pPr>
      <w:r w:rsidRPr="007A3FF3">
        <w:rPr>
          <w:rFonts w:ascii="Calibri" w:hAnsi="Calibri" w:cs="Calibri"/>
          <w:sz w:val="22"/>
          <w:szCs w:val="22"/>
          <w:lang w:eastAsia="en-US"/>
        </w:rPr>
        <w:t xml:space="preserve">      </w:t>
      </w:r>
      <w:r w:rsidR="007A409D">
        <w:rPr>
          <w:rFonts w:ascii="Calibri" w:hAnsi="Calibri" w:cs="Calibri"/>
          <w:kern w:val="0"/>
          <w:sz w:val="22"/>
          <w:szCs w:val="22"/>
        </w:rPr>
        <w:t>As part of Mainframe re-hosting</w:t>
      </w:r>
      <w:r w:rsidRPr="00C636EF">
        <w:rPr>
          <w:rFonts w:ascii="Calibri" w:hAnsi="Calibri" w:cs="Calibri"/>
          <w:kern w:val="0"/>
          <w:sz w:val="22"/>
          <w:szCs w:val="22"/>
        </w:rPr>
        <w:t xml:space="preserve"> </w:t>
      </w:r>
      <w:r w:rsidR="007A409D">
        <w:rPr>
          <w:rFonts w:ascii="Calibri" w:hAnsi="Calibri" w:cs="Calibri"/>
          <w:kern w:val="0"/>
          <w:sz w:val="22"/>
          <w:szCs w:val="22"/>
        </w:rPr>
        <w:t>some of the Non Mon functionalities which have all business logic in Stored Procedures are rewritten in Java to avoid the cost of converting the Stored Proc to Compatible Dell Re-hosting System.</w:t>
      </w:r>
    </w:p>
    <w:p w:rsidR="00524264" w:rsidRPr="00C636EF" w:rsidRDefault="00524264" w:rsidP="00524264">
      <w:pPr>
        <w:autoSpaceDN w:val="0"/>
        <w:adjustRightInd w:val="0"/>
        <w:spacing w:before="60" w:line="240" w:lineRule="atLeast"/>
        <w:jc w:val="both"/>
        <w:rPr>
          <w:rFonts w:ascii="Calibri" w:hAnsi="Calibri" w:cs="Calibri"/>
          <w:b/>
          <w:kern w:val="0"/>
          <w:sz w:val="22"/>
          <w:szCs w:val="22"/>
        </w:rPr>
      </w:pPr>
      <w:r w:rsidRPr="00C636EF">
        <w:rPr>
          <w:rFonts w:ascii="Calibri" w:hAnsi="Calibri" w:cs="Calibri"/>
          <w:b/>
          <w:kern w:val="0"/>
          <w:sz w:val="22"/>
          <w:szCs w:val="22"/>
        </w:rPr>
        <w:t xml:space="preserve">Responsibilities: </w:t>
      </w:r>
    </w:p>
    <w:p w:rsidR="00393D02" w:rsidRDefault="00393D02" w:rsidP="00393D02">
      <w:pPr>
        <w:pStyle w:val="ListParagraph"/>
        <w:widowControl/>
        <w:numPr>
          <w:ilvl w:val="0"/>
          <w:numId w:val="14"/>
        </w:numPr>
        <w:suppressAutoHyphens w:val="0"/>
        <w:jc w:val="both"/>
        <w:rPr>
          <w:rFonts w:ascii="Calibri" w:hAnsi="Calibri" w:cs="Calibri"/>
          <w:kern w:val="0"/>
          <w:sz w:val="22"/>
          <w:szCs w:val="22"/>
        </w:rPr>
      </w:pPr>
      <w:r w:rsidRPr="00B64C0D">
        <w:rPr>
          <w:rFonts w:ascii="Calibri" w:hAnsi="Calibri" w:cs="Calibri"/>
          <w:kern w:val="0"/>
          <w:sz w:val="22"/>
          <w:szCs w:val="22"/>
        </w:rPr>
        <w:t>Developed</w:t>
      </w:r>
      <w:r>
        <w:rPr>
          <w:rFonts w:ascii="Calibri" w:hAnsi="Calibri" w:cs="Calibri"/>
          <w:kern w:val="0"/>
          <w:sz w:val="22"/>
          <w:szCs w:val="22"/>
        </w:rPr>
        <w:t>/modified</w:t>
      </w:r>
      <w:r w:rsidRPr="00B64C0D">
        <w:rPr>
          <w:rFonts w:ascii="Calibri" w:hAnsi="Calibri" w:cs="Calibri"/>
          <w:kern w:val="0"/>
          <w:sz w:val="22"/>
          <w:szCs w:val="22"/>
        </w:rPr>
        <w:t xml:space="preserve"> the user interface </w:t>
      </w:r>
      <w:r>
        <w:rPr>
          <w:rFonts w:ascii="Calibri" w:hAnsi="Calibri" w:cs="Calibri"/>
          <w:kern w:val="0"/>
          <w:sz w:val="22"/>
          <w:szCs w:val="22"/>
        </w:rPr>
        <w:t>using JSPs and validations using JavaScript and JQuery.</w:t>
      </w:r>
    </w:p>
    <w:p w:rsidR="00393D02" w:rsidRDefault="00393D02" w:rsidP="00393D02">
      <w:pPr>
        <w:pStyle w:val="ListParagraph"/>
        <w:widowControl/>
        <w:numPr>
          <w:ilvl w:val="0"/>
          <w:numId w:val="14"/>
        </w:numPr>
        <w:suppressAutoHyphens w:val="0"/>
        <w:jc w:val="both"/>
        <w:rPr>
          <w:rFonts w:ascii="Calibri" w:hAnsi="Calibri" w:cs="Calibri"/>
          <w:kern w:val="0"/>
          <w:sz w:val="22"/>
          <w:szCs w:val="22"/>
        </w:rPr>
      </w:pPr>
      <w:r w:rsidRPr="00B64C0D">
        <w:rPr>
          <w:rFonts w:ascii="Calibri" w:hAnsi="Calibri" w:cs="Calibri"/>
          <w:kern w:val="0"/>
          <w:sz w:val="22"/>
          <w:szCs w:val="22"/>
        </w:rPr>
        <w:t xml:space="preserve">Developed the </w:t>
      </w:r>
      <w:r w:rsidRPr="0059173F">
        <w:rPr>
          <w:rFonts w:ascii="Calibri" w:hAnsi="Calibri" w:cs="Calibri"/>
          <w:b/>
          <w:kern w:val="0"/>
          <w:sz w:val="22"/>
          <w:szCs w:val="22"/>
        </w:rPr>
        <w:t>Controllers</w:t>
      </w:r>
      <w:r>
        <w:rPr>
          <w:rFonts w:ascii="Calibri" w:hAnsi="Calibri" w:cs="Calibri"/>
          <w:kern w:val="0"/>
          <w:sz w:val="22"/>
          <w:szCs w:val="22"/>
        </w:rPr>
        <w:t xml:space="preserve"> using Struts MVC framework</w:t>
      </w:r>
    </w:p>
    <w:p w:rsidR="00393D02" w:rsidRDefault="00393D02" w:rsidP="00393D02">
      <w:pPr>
        <w:pStyle w:val="ListParagraph"/>
        <w:widowControl/>
        <w:numPr>
          <w:ilvl w:val="0"/>
          <w:numId w:val="14"/>
        </w:numPr>
        <w:suppressAutoHyphens w:val="0"/>
        <w:jc w:val="both"/>
        <w:rPr>
          <w:rFonts w:ascii="Calibri" w:hAnsi="Calibri" w:cs="Calibri"/>
          <w:kern w:val="0"/>
          <w:sz w:val="22"/>
          <w:szCs w:val="22"/>
        </w:rPr>
      </w:pPr>
      <w:r w:rsidRPr="00B64C0D">
        <w:rPr>
          <w:rFonts w:ascii="Calibri" w:hAnsi="Calibri" w:cs="Calibri"/>
          <w:kern w:val="0"/>
          <w:sz w:val="22"/>
          <w:szCs w:val="22"/>
        </w:rPr>
        <w:t xml:space="preserve">Developed the </w:t>
      </w:r>
      <w:r>
        <w:rPr>
          <w:rFonts w:ascii="Calibri" w:hAnsi="Calibri" w:cs="Calibri"/>
          <w:kern w:val="0"/>
          <w:sz w:val="22"/>
          <w:szCs w:val="22"/>
        </w:rPr>
        <w:t>Validators for handling form field validations.</w:t>
      </w:r>
    </w:p>
    <w:p w:rsidR="00393D02" w:rsidRDefault="00393D02" w:rsidP="00393D02">
      <w:pPr>
        <w:pStyle w:val="ListParagraph"/>
        <w:widowControl/>
        <w:numPr>
          <w:ilvl w:val="0"/>
          <w:numId w:val="14"/>
        </w:numPr>
        <w:suppressAutoHyphens w:val="0"/>
        <w:jc w:val="both"/>
        <w:rPr>
          <w:rFonts w:ascii="Calibri" w:hAnsi="Calibri" w:cs="Calibri"/>
          <w:kern w:val="0"/>
          <w:sz w:val="22"/>
          <w:szCs w:val="22"/>
        </w:rPr>
      </w:pPr>
      <w:r w:rsidRPr="00B64C0D">
        <w:rPr>
          <w:rFonts w:ascii="Calibri" w:hAnsi="Calibri" w:cs="Calibri"/>
          <w:kern w:val="0"/>
          <w:sz w:val="22"/>
          <w:szCs w:val="22"/>
        </w:rPr>
        <w:t xml:space="preserve">Developed the </w:t>
      </w:r>
      <w:r>
        <w:rPr>
          <w:rFonts w:ascii="Calibri" w:hAnsi="Calibri" w:cs="Calibri"/>
          <w:kern w:val="0"/>
          <w:sz w:val="22"/>
          <w:szCs w:val="22"/>
        </w:rPr>
        <w:t>Adapters for Data processing</w:t>
      </w:r>
    </w:p>
    <w:p w:rsidR="00393D02" w:rsidRDefault="00393D02" w:rsidP="00393D02">
      <w:pPr>
        <w:pStyle w:val="ListParagraph"/>
        <w:widowControl/>
        <w:numPr>
          <w:ilvl w:val="0"/>
          <w:numId w:val="14"/>
        </w:numPr>
        <w:suppressAutoHyphens w:val="0"/>
        <w:jc w:val="both"/>
        <w:rPr>
          <w:rFonts w:ascii="Calibri" w:hAnsi="Calibri" w:cs="Calibri"/>
          <w:kern w:val="0"/>
          <w:sz w:val="22"/>
          <w:szCs w:val="22"/>
        </w:rPr>
      </w:pPr>
      <w:r>
        <w:rPr>
          <w:rFonts w:ascii="Calibri" w:hAnsi="Calibri" w:cs="Calibri"/>
          <w:kern w:val="0"/>
          <w:sz w:val="22"/>
          <w:szCs w:val="22"/>
        </w:rPr>
        <w:t xml:space="preserve">Developed DAOs </w:t>
      </w:r>
    </w:p>
    <w:p w:rsidR="00393D02" w:rsidRPr="00C937AC" w:rsidRDefault="00393D02" w:rsidP="00393D02">
      <w:pPr>
        <w:widowControl/>
        <w:numPr>
          <w:ilvl w:val="0"/>
          <w:numId w:val="14"/>
        </w:numPr>
        <w:suppressAutoHyphens w:val="0"/>
        <w:autoSpaceDE/>
        <w:jc w:val="both"/>
        <w:rPr>
          <w:rFonts w:ascii="Calibri" w:hAnsi="Calibri" w:cs="Calibri"/>
          <w:sz w:val="22"/>
          <w:szCs w:val="22"/>
          <w:lang w:eastAsia="en-US"/>
        </w:rPr>
      </w:pPr>
      <w:r w:rsidRPr="00C937AC">
        <w:rPr>
          <w:rFonts w:ascii="Calibri" w:hAnsi="Calibri" w:cs="Calibri"/>
          <w:sz w:val="22"/>
          <w:szCs w:val="22"/>
          <w:lang w:eastAsia="en-US"/>
        </w:rPr>
        <w:t xml:space="preserve">Creating </w:t>
      </w:r>
      <w:r w:rsidRPr="00494A80">
        <w:rPr>
          <w:rFonts w:ascii="Calibri" w:hAnsi="Calibri" w:cs="Calibri"/>
          <w:b/>
          <w:sz w:val="22"/>
          <w:szCs w:val="22"/>
          <w:lang w:eastAsia="en-US"/>
        </w:rPr>
        <w:t>C</w:t>
      </w:r>
      <w:r>
        <w:rPr>
          <w:rFonts w:ascii="Calibri" w:hAnsi="Calibri" w:cs="Calibri"/>
          <w:b/>
          <w:sz w:val="22"/>
          <w:szCs w:val="22"/>
          <w:lang w:eastAsia="en-US"/>
        </w:rPr>
        <w:t xml:space="preserve">omponent </w:t>
      </w:r>
      <w:r w:rsidRPr="00494A80">
        <w:rPr>
          <w:rFonts w:ascii="Calibri" w:hAnsi="Calibri" w:cs="Calibri"/>
          <w:b/>
          <w:sz w:val="22"/>
          <w:szCs w:val="22"/>
          <w:lang w:eastAsia="en-US"/>
        </w:rPr>
        <w:t>&amp;</w:t>
      </w:r>
      <w:r>
        <w:rPr>
          <w:rFonts w:ascii="Calibri" w:hAnsi="Calibri" w:cs="Calibri"/>
          <w:b/>
          <w:sz w:val="22"/>
          <w:szCs w:val="22"/>
          <w:lang w:eastAsia="en-US"/>
        </w:rPr>
        <w:t xml:space="preserve"> </w:t>
      </w:r>
      <w:r w:rsidRPr="00494A80">
        <w:rPr>
          <w:rFonts w:ascii="Calibri" w:hAnsi="Calibri" w:cs="Calibri"/>
          <w:b/>
          <w:sz w:val="22"/>
          <w:szCs w:val="22"/>
          <w:lang w:eastAsia="en-US"/>
        </w:rPr>
        <w:t>A</w:t>
      </w:r>
      <w:r>
        <w:rPr>
          <w:rFonts w:ascii="Calibri" w:hAnsi="Calibri" w:cs="Calibri"/>
          <w:b/>
          <w:sz w:val="22"/>
          <w:szCs w:val="22"/>
          <w:lang w:eastAsia="en-US"/>
        </w:rPr>
        <w:t>ssembly</w:t>
      </w:r>
      <w:r w:rsidRPr="00C937AC">
        <w:rPr>
          <w:rFonts w:ascii="Calibri" w:hAnsi="Calibri" w:cs="Calibri"/>
          <w:sz w:val="22"/>
          <w:szCs w:val="22"/>
          <w:lang w:eastAsia="en-US"/>
        </w:rPr>
        <w:t xml:space="preserve"> test cases and execution.</w:t>
      </w:r>
    </w:p>
    <w:p w:rsidR="00393D02" w:rsidRPr="00C937AC" w:rsidRDefault="00393D02" w:rsidP="00393D02">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R</w:t>
      </w:r>
      <w:r w:rsidRPr="00C937AC">
        <w:rPr>
          <w:rFonts w:ascii="Calibri" w:hAnsi="Calibri" w:cs="Calibri"/>
          <w:sz w:val="22"/>
          <w:szCs w:val="22"/>
          <w:lang w:eastAsia="en-US"/>
        </w:rPr>
        <w:t xml:space="preserve">esponsible for </w:t>
      </w:r>
      <w:r>
        <w:rPr>
          <w:rFonts w:ascii="Calibri" w:hAnsi="Calibri" w:cs="Calibri"/>
          <w:sz w:val="22"/>
          <w:szCs w:val="22"/>
          <w:lang w:eastAsia="en-US"/>
        </w:rPr>
        <w:t xml:space="preserve">getting </w:t>
      </w:r>
      <w:r w:rsidRPr="00C937AC">
        <w:rPr>
          <w:rFonts w:ascii="Calibri" w:hAnsi="Calibri" w:cs="Calibri"/>
          <w:sz w:val="22"/>
          <w:szCs w:val="22"/>
          <w:lang w:eastAsia="en-US"/>
        </w:rPr>
        <w:t xml:space="preserve">sign off </w:t>
      </w:r>
      <w:r>
        <w:rPr>
          <w:rFonts w:ascii="Calibri" w:hAnsi="Calibri" w:cs="Calibri"/>
          <w:sz w:val="22"/>
          <w:szCs w:val="22"/>
          <w:lang w:eastAsia="en-US"/>
        </w:rPr>
        <w:t>on C&amp;A test cases</w:t>
      </w:r>
      <w:r w:rsidRPr="00C937AC">
        <w:rPr>
          <w:rFonts w:ascii="Calibri" w:hAnsi="Calibri" w:cs="Calibri"/>
          <w:sz w:val="22"/>
          <w:szCs w:val="22"/>
          <w:lang w:eastAsia="en-US"/>
        </w:rPr>
        <w:t>.</w:t>
      </w:r>
    </w:p>
    <w:p w:rsidR="00393D02" w:rsidRPr="00C937AC" w:rsidRDefault="00393D02" w:rsidP="00393D02">
      <w:pPr>
        <w:widowControl/>
        <w:numPr>
          <w:ilvl w:val="0"/>
          <w:numId w:val="14"/>
        </w:numPr>
        <w:suppressAutoHyphens w:val="0"/>
        <w:autoSpaceDE/>
        <w:jc w:val="both"/>
        <w:rPr>
          <w:rFonts w:ascii="Calibri" w:hAnsi="Calibri" w:cs="Calibri"/>
          <w:sz w:val="22"/>
          <w:szCs w:val="22"/>
          <w:lang w:eastAsia="en-US"/>
        </w:rPr>
      </w:pPr>
      <w:r w:rsidRPr="00C937AC">
        <w:rPr>
          <w:rFonts w:ascii="Calibri" w:hAnsi="Calibri" w:cs="Calibri"/>
          <w:sz w:val="22"/>
          <w:szCs w:val="22"/>
          <w:lang w:eastAsia="en-US"/>
        </w:rPr>
        <w:t>Responsible for hand over the environment to SIT team.</w:t>
      </w:r>
    </w:p>
    <w:p w:rsidR="00393D02" w:rsidRPr="00C937AC" w:rsidRDefault="00393D02" w:rsidP="00393D02">
      <w:pPr>
        <w:widowControl/>
        <w:numPr>
          <w:ilvl w:val="0"/>
          <w:numId w:val="14"/>
        </w:numPr>
        <w:suppressAutoHyphens w:val="0"/>
        <w:autoSpaceDE/>
        <w:jc w:val="both"/>
        <w:rPr>
          <w:rFonts w:ascii="Calibri" w:hAnsi="Calibri" w:cs="Calibri"/>
          <w:sz w:val="22"/>
          <w:szCs w:val="22"/>
          <w:lang w:eastAsia="en-US"/>
        </w:rPr>
      </w:pPr>
      <w:r w:rsidRPr="00C937AC">
        <w:rPr>
          <w:rFonts w:ascii="Calibri" w:hAnsi="Calibri" w:cs="Calibri"/>
          <w:sz w:val="22"/>
          <w:szCs w:val="22"/>
          <w:lang w:eastAsia="en-US"/>
        </w:rPr>
        <w:t>Responsible for moving the code from Dev environment to SIT environment</w:t>
      </w:r>
    </w:p>
    <w:p w:rsidR="00393D02" w:rsidRPr="00C937AC" w:rsidRDefault="00393D02" w:rsidP="00393D02">
      <w:pPr>
        <w:widowControl/>
        <w:numPr>
          <w:ilvl w:val="0"/>
          <w:numId w:val="14"/>
        </w:numPr>
        <w:suppressAutoHyphens w:val="0"/>
        <w:autoSpaceDE/>
        <w:jc w:val="both"/>
        <w:rPr>
          <w:rFonts w:ascii="Calibri" w:hAnsi="Calibri" w:cs="Calibri"/>
          <w:sz w:val="22"/>
          <w:szCs w:val="22"/>
          <w:lang w:eastAsia="en-US"/>
        </w:rPr>
      </w:pPr>
      <w:r w:rsidRPr="00C937AC">
        <w:rPr>
          <w:rFonts w:ascii="Calibri" w:hAnsi="Calibri" w:cs="Calibri"/>
          <w:sz w:val="22"/>
          <w:szCs w:val="22"/>
          <w:lang w:eastAsia="en-US"/>
        </w:rPr>
        <w:t>Responsible for moving the code from SIT environment to UAT environment</w:t>
      </w:r>
    </w:p>
    <w:p w:rsidR="00393D02" w:rsidRPr="00C937AC" w:rsidRDefault="00393D02" w:rsidP="00393D02">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Worked on</w:t>
      </w:r>
      <w:r w:rsidRPr="00C937AC">
        <w:rPr>
          <w:rFonts w:ascii="Calibri" w:hAnsi="Calibri" w:cs="Calibri"/>
          <w:sz w:val="22"/>
          <w:szCs w:val="22"/>
          <w:lang w:eastAsia="en-US"/>
        </w:rPr>
        <w:t xml:space="preserve"> SIT defect fixes and helped SIT team during testing.</w:t>
      </w:r>
    </w:p>
    <w:p w:rsidR="00393D02" w:rsidRDefault="00393D02" w:rsidP="00393D02">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Worked on</w:t>
      </w:r>
      <w:r w:rsidRPr="00C937AC">
        <w:rPr>
          <w:rFonts w:ascii="Calibri" w:hAnsi="Calibri" w:cs="Calibri"/>
          <w:sz w:val="22"/>
          <w:szCs w:val="22"/>
          <w:lang w:eastAsia="en-US"/>
        </w:rPr>
        <w:t xml:space="preserve"> UAT defect fixes and helped </w:t>
      </w:r>
      <w:r>
        <w:rPr>
          <w:rFonts w:ascii="Calibri" w:hAnsi="Calibri" w:cs="Calibri"/>
          <w:sz w:val="22"/>
          <w:szCs w:val="22"/>
          <w:lang w:eastAsia="en-US"/>
        </w:rPr>
        <w:t xml:space="preserve"> Business users </w:t>
      </w:r>
      <w:r w:rsidRPr="00C937AC">
        <w:rPr>
          <w:rFonts w:ascii="Calibri" w:hAnsi="Calibri" w:cs="Calibri"/>
          <w:sz w:val="22"/>
          <w:szCs w:val="22"/>
          <w:lang w:eastAsia="en-US"/>
        </w:rPr>
        <w:t>during testing.</w:t>
      </w:r>
    </w:p>
    <w:p w:rsidR="00291085" w:rsidRPr="00977731" w:rsidRDefault="00291085" w:rsidP="00291085">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Worked on</w:t>
      </w:r>
      <w:r w:rsidRPr="00977731">
        <w:rPr>
          <w:rFonts w:ascii="Calibri" w:hAnsi="Calibri" w:cs="Calibri"/>
          <w:sz w:val="22"/>
          <w:szCs w:val="22"/>
          <w:lang w:eastAsia="en-US"/>
        </w:rPr>
        <w:t xml:space="preserve"> fixing defects</w:t>
      </w:r>
      <w:r>
        <w:rPr>
          <w:rFonts w:ascii="Calibri" w:hAnsi="Calibri" w:cs="Calibri"/>
          <w:sz w:val="22"/>
          <w:szCs w:val="22"/>
          <w:lang w:eastAsia="en-US"/>
        </w:rPr>
        <w:t xml:space="preserve"> raised</w:t>
      </w:r>
      <w:r w:rsidRPr="00977731">
        <w:rPr>
          <w:rFonts w:ascii="Calibri" w:hAnsi="Calibri" w:cs="Calibri"/>
          <w:sz w:val="22"/>
          <w:szCs w:val="22"/>
          <w:lang w:eastAsia="en-US"/>
        </w:rPr>
        <w:t xml:space="preserve"> </w:t>
      </w:r>
      <w:r>
        <w:rPr>
          <w:rFonts w:ascii="Calibri" w:hAnsi="Calibri" w:cs="Calibri"/>
          <w:sz w:val="22"/>
          <w:szCs w:val="22"/>
          <w:lang w:eastAsia="en-US"/>
        </w:rPr>
        <w:t>after production implementation.</w:t>
      </w:r>
    </w:p>
    <w:p w:rsidR="00524264" w:rsidRPr="00C636EF" w:rsidRDefault="00524264" w:rsidP="00214026">
      <w:pPr>
        <w:widowControl/>
        <w:suppressAutoHyphens w:val="0"/>
        <w:ind w:left="360"/>
        <w:jc w:val="both"/>
        <w:rPr>
          <w:rFonts w:ascii="Calibri" w:hAnsi="Calibri" w:cs="Calibri"/>
          <w:kern w:val="0"/>
          <w:sz w:val="22"/>
          <w:szCs w:val="22"/>
        </w:rPr>
      </w:pPr>
    </w:p>
    <w:p w:rsidR="00891664" w:rsidRDefault="00891664" w:rsidP="00891664">
      <w:pPr>
        <w:rPr>
          <w:rFonts w:ascii="Calibri" w:hAnsi="Calibri" w:cs="Calibri"/>
          <w:kern w:val="0"/>
          <w:sz w:val="22"/>
          <w:szCs w:val="22"/>
        </w:rPr>
      </w:pPr>
      <w:r w:rsidRPr="00C636EF">
        <w:rPr>
          <w:rFonts w:ascii="Calibri" w:hAnsi="Calibri" w:cs="Calibri"/>
          <w:b/>
          <w:kern w:val="0"/>
          <w:sz w:val="22"/>
          <w:szCs w:val="22"/>
        </w:rPr>
        <w:t>Environment:</w:t>
      </w:r>
      <w:r w:rsidRPr="00C636EF">
        <w:rPr>
          <w:rFonts w:ascii="Calibri" w:hAnsi="Calibri" w:cs="Calibri"/>
          <w:kern w:val="0"/>
          <w:sz w:val="22"/>
          <w:szCs w:val="22"/>
        </w:rPr>
        <w:t xml:space="preserve"> Java</w:t>
      </w:r>
      <w:r w:rsidR="00C459C5">
        <w:rPr>
          <w:rFonts w:ascii="Calibri" w:hAnsi="Calibri" w:cs="Calibri"/>
          <w:kern w:val="0"/>
          <w:sz w:val="22"/>
          <w:szCs w:val="22"/>
        </w:rPr>
        <w:t xml:space="preserve"> 1.6</w:t>
      </w:r>
      <w:r w:rsidRPr="00C636EF">
        <w:rPr>
          <w:rFonts w:ascii="Calibri" w:hAnsi="Calibri" w:cs="Calibri"/>
          <w:kern w:val="0"/>
          <w:sz w:val="22"/>
          <w:szCs w:val="22"/>
        </w:rPr>
        <w:t>, J2EE,</w:t>
      </w:r>
      <w:r>
        <w:rPr>
          <w:rFonts w:ascii="Calibri" w:hAnsi="Calibri" w:cs="Calibri"/>
          <w:kern w:val="0"/>
          <w:sz w:val="22"/>
          <w:szCs w:val="22"/>
        </w:rPr>
        <w:t xml:space="preserve">Struts </w:t>
      </w:r>
      <w:r w:rsidRPr="00C636EF">
        <w:rPr>
          <w:rFonts w:ascii="Calibri" w:hAnsi="Calibri" w:cs="Calibri"/>
          <w:kern w:val="0"/>
          <w:sz w:val="22"/>
          <w:szCs w:val="22"/>
        </w:rPr>
        <w:t>MVC,</w:t>
      </w:r>
      <w:r>
        <w:rPr>
          <w:rFonts w:ascii="Calibri" w:hAnsi="Calibri" w:cs="Calibri"/>
          <w:kern w:val="0"/>
          <w:sz w:val="22"/>
          <w:szCs w:val="22"/>
        </w:rPr>
        <w:t xml:space="preserve">  </w:t>
      </w:r>
      <w:r w:rsidRPr="00C636EF">
        <w:rPr>
          <w:rFonts w:ascii="Calibri" w:hAnsi="Calibri" w:cs="Calibri"/>
          <w:kern w:val="0"/>
          <w:sz w:val="22"/>
          <w:szCs w:val="22"/>
        </w:rPr>
        <w:t xml:space="preserve">Eclipse 3.6, </w:t>
      </w:r>
      <w:r>
        <w:rPr>
          <w:rFonts w:ascii="Calibri" w:hAnsi="Calibri" w:cs="Calibri"/>
          <w:kern w:val="0"/>
          <w:sz w:val="22"/>
          <w:szCs w:val="22"/>
        </w:rPr>
        <w:t>WAS 8.5</w:t>
      </w:r>
      <w:r w:rsidRPr="00C636EF">
        <w:rPr>
          <w:rFonts w:ascii="Calibri" w:hAnsi="Calibri" w:cs="Calibri"/>
          <w:kern w:val="0"/>
          <w:sz w:val="22"/>
          <w:szCs w:val="22"/>
        </w:rPr>
        <w:t>,</w:t>
      </w:r>
      <w:r>
        <w:rPr>
          <w:rFonts w:ascii="Calibri" w:hAnsi="Calibri" w:cs="Calibri"/>
          <w:kern w:val="0"/>
          <w:sz w:val="22"/>
          <w:szCs w:val="22"/>
        </w:rPr>
        <w:t>DB2</w:t>
      </w:r>
      <w:r w:rsidRPr="00C636EF">
        <w:rPr>
          <w:rFonts w:ascii="Calibri" w:hAnsi="Calibri" w:cs="Calibri"/>
          <w:kern w:val="0"/>
          <w:sz w:val="22"/>
          <w:szCs w:val="22"/>
        </w:rPr>
        <w:t>, SQL,  HTML, XML, Java Script,</w:t>
      </w:r>
      <w:r>
        <w:rPr>
          <w:rFonts w:ascii="Calibri" w:hAnsi="Calibri" w:cs="Calibri"/>
          <w:kern w:val="0"/>
          <w:sz w:val="22"/>
          <w:szCs w:val="22"/>
        </w:rPr>
        <w:t xml:space="preserve"> JQuery, AJAX,</w:t>
      </w:r>
      <w:r w:rsidRPr="008A3D94">
        <w:rPr>
          <w:rFonts w:ascii="Calibri" w:hAnsi="Calibri" w:cs="Calibri"/>
          <w:kern w:val="0"/>
          <w:sz w:val="22"/>
          <w:szCs w:val="22"/>
        </w:rPr>
        <w:t xml:space="preserve"> </w:t>
      </w:r>
      <w:r w:rsidRPr="00C636EF">
        <w:rPr>
          <w:rFonts w:ascii="Calibri" w:hAnsi="Calibri" w:cs="Calibri"/>
          <w:kern w:val="0"/>
          <w:sz w:val="22"/>
          <w:szCs w:val="22"/>
        </w:rPr>
        <w:t>Log4</w:t>
      </w:r>
      <w:r>
        <w:rPr>
          <w:rFonts w:ascii="Calibri" w:hAnsi="Calibri" w:cs="Calibri"/>
          <w:kern w:val="0"/>
          <w:sz w:val="22"/>
          <w:szCs w:val="22"/>
        </w:rPr>
        <w:t>j,</w:t>
      </w:r>
      <w:r w:rsidRPr="00C636EF">
        <w:rPr>
          <w:rFonts w:ascii="Calibri" w:hAnsi="Calibri" w:cs="Calibri"/>
          <w:kern w:val="0"/>
          <w:sz w:val="22"/>
          <w:szCs w:val="22"/>
        </w:rPr>
        <w:t>Putty,</w:t>
      </w:r>
      <w:r>
        <w:rPr>
          <w:rFonts w:ascii="Calibri" w:hAnsi="Calibri" w:cs="Calibri"/>
          <w:kern w:val="0"/>
          <w:sz w:val="22"/>
          <w:szCs w:val="22"/>
        </w:rPr>
        <w:t>winscp,SQuirreL</w:t>
      </w:r>
      <w:r w:rsidR="00C459C5">
        <w:rPr>
          <w:rFonts w:ascii="Calibri" w:hAnsi="Calibri" w:cs="Calibri"/>
          <w:kern w:val="0"/>
          <w:sz w:val="22"/>
          <w:szCs w:val="22"/>
        </w:rPr>
        <w:t>,QMF</w:t>
      </w:r>
    </w:p>
    <w:p w:rsidR="00C459C5" w:rsidRDefault="00C459C5" w:rsidP="00891664">
      <w:pPr>
        <w:rPr>
          <w:rFonts w:ascii="Calibri" w:hAnsi="Calibri" w:cs="Calibri"/>
          <w:kern w:val="0"/>
          <w:sz w:val="22"/>
          <w:szCs w:val="22"/>
        </w:rPr>
      </w:pPr>
    </w:p>
    <w:p w:rsidR="00C636EF" w:rsidRPr="00B80B64" w:rsidRDefault="009C0FE9" w:rsidP="00C636EF">
      <w:pPr>
        <w:shd w:val="clear" w:color="auto" w:fill="D9D9D9"/>
        <w:spacing w:before="240"/>
        <w:jc w:val="both"/>
        <w:rPr>
          <w:rFonts w:ascii="Arial" w:eastAsia="Georgia" w:hAnsi="Arial" w:cs="Arial"/>
          <w:b/>
          <w:bCs/>
          <w:sz w:val="22"/>
          <w:szCs w:val="22"/>
        </w:rPr>
      </w:pPr>
      <w:r>
        <w:rPr>
          <w:rFonts w:ascii="Arial" w:hAnsi="Arial" w:cs="Arial"/>
          <w:b/>
          <w:bCs/>
          <w:sz w:val="22"/>
          <w:szCs w:val="22"/>
        </w:rPr>
        <w:t>GA IES</w:t>
      </w:r>
      <w:r w:rsidR="00C636EF" w:rsidRPr="00B80B64">
        <w:rPr>
          <w:rFonts w:ascii="Arial" w:hAnsi="Arial" w:cs="Arial"/>
          <w:b/>
          <w:bCs/>
          <w:sz w:val="22"/>
          <w:szCs w:val="22"/>
        </w:rPr>
        <w:t xml:space="preserve">, </w:t>
      </w:r>
      <w:r>
        <w:rPr>
          <w:rFonts w:ascii="Arial" w:hAnsi="Arial" w:cs="Arial"/>
          <w:b/>
          <w:bCs/>
          <w:sz w:val="22"/>
          <w:szCs w:val="22"/>
        </w:rPr>
        <w:t>Atlanta GA</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00C636EF">
        <w:rPr>
          <w:rFonts w:ascii="Arial" w:hAnsi="Arial" w:cs="Arial"/>
          <w:b/>
          <w:bCs/>
          <w:sz w:val="22"/>
          <w:szCs w:val="22"/>
        </w:rPr>
        <w:t xml:space="preserve">     </w:t>
      </w:r>
      <w:r w:rsidR="00C636EF" w:rsidRPr="00B80B64">
        <w:rPr>
          <w:rFonts w:ascii="Arial" w:hAnsi="Arial" w:cs="Arial"/>
          <w:bCs/>
          <w:sz w:val="22"/>
          <w:szCs w:val="22"/>
        </w:rPr>
        <w:t xml:space="preserve">          </w:t>
      </w:r>
      <w:r w:rsidR="00C636EF" w:rsidRPr="00B80B64">
        <w:rPr>
          <w:rFonts w:ascii="Arial" w:eastAsia="Georgia" w:hAnsi="Arial" w:cs="Arial"/>
          <w:b/>
          <w:bCs/>
          <w:sz w:val="22"/>
          <w:szCs w:val="22"/>
        </w:rPr>
        <w:t xml:space="preserve">           </w:t>
      </w:r>
      <w:r w:rsidR="00C636EF">
        <w:rPr>
          <w:rFonts w:ascii="Arial" w:eastAsia="Georgia" w:hAnsi="Arial" w:cs="Arial"/>
          <w:b/>
          <w:bCs/>
          <w:sz w:val="22"/>
          <w:szCs w:val="22"/>
        </w:rPr>
        <w:t xml:space="preserve">                   </w:t>
      </w:r>
      <w:r w:rsidR="00C636EF" w:rsidRPr="00B80B64">
        <w:rPr>
          <w:rFonts w:ascii="Arial" w:eastAsia="Georgia" w:hAnsi="Arial" w:cs="Arial"/>
          <w:b/>
          <w:bCs/>
          <w:sz w:val="22"/>
          <w:szCs w:val="22"/>
        </w:rPr>
        <w:t>(</w:t>
      </w:r>
      <w:r w:rsidR="00C636EF">
        <w:rPr>
          <w:rFonts w:ascii="Arial" w:eastAsia="Georgia" w:hAnsi="Arial" w:cs="Arial"/>
          <w:b/>
          <w:bCs/>
          <w:sz w:val="22"/>
          <w:szCs w:val="22"/>
        </w:rPr>
        <w:t>Feb 2015</w:t>
      </w:r>
      <w:r w:rsidR="00C636EF" w:rsidRPr="00B80B64">
        <w:rPr>
          <w:rFonts w:ascii="Arial" w:eastAsia="Georgia" w:hAnsi="Arial" w:cs="Arial"/>
          <w:b/>
          <w:bCs/>
          <w:sz w:val="22"/>
          <w:szCs w:val="22"/>
        </w:rPr>
        <w:t xml:space="preserve"> – </w:t>
      </w:r>
      <w:r w:rsidR="0023079A">
        <w:rPr>
          <w:rFonts w:ascii="Arial" w:eastAsia="Georgia" w:hAnsi="Arial" w:cs="Arial"/>
          <w:b/>
          <w:bCs/>
          <w:sz w:val="22"/>
          <w:szCs w:val="22"/>
        </w:rPr>
        <w:t xml:space="preserve">Feb </w:t>
      </w:r>
      <w:r w:rsidR="00524264">
        <w:rPr>
          <w:rFonts w:ascii="Arial" w:eastAsia="Georgia" w:hAnsi="Arial" w:cs="Arial"/>
          <w:b/>
          <w:bCs/>
          <w:sz w:val="22"/>
          <w:szCs w:val="22"/>
        </w:rPr>
        <w:t>2016</w:t>
      </w:r>
      <w:r w:rsidR="00C636EF">
        <w:rPr>
          <w:rFonts w:ascii="Arial" w:eastAsia="Georgia" w:hAnsi="Arial" w:cs="Arial"/>
          <w:b/>
          <w:bCs/>
          <w:sz w:val="22"/>
          <w:szCs w:val="22"/>
        </w:rPr>
        <w:t xml:space="preserve"> </w:t>
      </w:r>
      <w:r w:rsidR="00C636EF" w:rsidRPr="00B80B64">
        <w:rPr>
          <w:rFonts w:ascii="Arial" w:eastAsia="Georgia" w:hAnsi="Arial" w:cs="Arial"/>
          <w:b/>
          <w:bCs/>
          <w:sz w:val="22"/>
          <w:szCs w:val="22"/>
        </w:rPr>
        <w:t>)</w:t>
      </w:r>
    </w:p>
    <w:p w:rsidR="00C636EF" w:rsidRPr="00B80B64" w:rsidRDefault="00C636EF" w:rsidP="00C636EF">
      <w:pPr>
        <w:shd w:val="clear" w:color="auto" w:fill="D9D9D9"/>
        <w:jc w:val="both"/>
        <w:rPr>
          <w:rFonts w:ascii="Arial" w:eastAsia="Georgia" w:hAnsi="Arial" w:cs="Arial"/>
          <w:b/>
          <w:bCs/>
          <w:sz w:val="22"/>
          <w:szCs w:val="22"/>
        </w:rPr>
      </w:pPr>
      <w:r>
        <w:rPr>
          <w:rFonts w:ascii="Arial" w:eastAsia="Georgia" w:hAnsi="Arial" w:cs="Arial"/>
          <w:b/>
          <w:bCs/>
          <w:sz w:val="22"/>
          <w:szCs w:val="22"/>
        </w:rPr>
        <w:t>Sr. Java Developer</w:t>
      </w:r>
    </w:p>
    <w:p w:rsidR="00763B50" w:rsidRDefault="00763B50">
      <w:pPr>
        <w:rPr>
          <w:rFonts w:ascii="Verdana" w:hAnsi="Verdana"/>
          <w:sz w:val="20"/>
          <w:szCs w:val="20"/>
        </w:rPr>
      </w:pPr>
    </w:p>
    <w:p w:rsidR="00C636EF" w:rsidRPr="00DA08E9" w:rsidRDefault="00C636EF" w:rsidP="00C636EF">
      <w:pPr>
        <w:jc w:val="both"/>
        <w:rPr>
          <w:rFonts w:ascii="Book Antiqua" w:hAnsi="Book Antiqua"/>
        </w:rPr>
      </w:pPr>
      <w:r w:rsidRPr="00DA08E9">
        <w:rPr>
          <w:rFonts w:ascii="Book Antiqua" w:hAnsi="Book Antiqua" w:cs="Arial"/>
          <w:b/>
          <w:bCs/>
          <w:u w:val="single"/>
        </w:rPr>
        <w:t>Description</w:t>
      </w:r>
      <w:r w:rsidRPr="00DA08E9">
        <w:rPr>
          <w:rFonts w:ascii="Book Antiqua" w:hAnsi="Book Antiqua" w:cs="Arial"/>
          <w:b/>
          <w:bCs/>
        </w:rPr>
        <w:t>:</w:t>
      </w:r>
    </w:p>
    <w:p w:rsidR="00C636EF" w:rsidRPr="00C636EF" w:rsidRDefault="00C636EF" w:rsidP="00C636EF">
      <w:pPr>
        <w:autoSpaceDN w:val="0"/>
        <w:adjustRightInd w:val="0"/>
        <w:spacing w:before="60" w:line="240" w:lineRule="atLeast"/>
        <w:ind w:left="720"/>
        <w:jc w:val="both"/>
        <w:rPr>
          <w:rFonts w:ascii="Calibri" w:hAnsi="Calibri" w:cs="Calibri"/>
          <w:kern w:val="0"/>
          <w:sz w:val="22"/>
          <w:szCs w:val="22"/>
        </w:rPr>
      </w:pPr>
      <w:r w:rsidRPr="007A3FF3">
        <w:rPr>
          <w:rFonts w:ascii="Calibri" w:hAnsi="Calibri" w:cs="Calibri"/>
          <w:sz w:val="22"/>
          <w:szCs w:val="22"/>
          <w:lang w:eastAsia="en-US"/>
        </w:rPr>
        <w:t xml:space="preserve">      </w:t>
      </w:r>
      <w:r w:rsidRPr="00C636EF">
        <w:rPr>
          <w:rFonts w:ascii="Calibri" w:hAnsi="Calibri" w:cs="Calibri"/>
          <w:kern w:val="0"/>
          <w:sz w:val="22"/>
          <w:szCs w:val="22"/>
        </w:rPr>
        <w:t>The GA IES will replace the existing GA legacy systems with a</w:t>
      </w:r>
      <w:r>
        <w:rPr>
          <w:rFonts w:ascii="Calibri" w:hAnsi="Calibri" w:cs="Calibri"/>
          <w:kern w:val="0"/>
          <w:sz w:val="22"/>
          <w:szCs w:val="22"/>
        </w:rPr>
        <w:t xml:space="preserve"> </w:t>
      </w:r>
      <w:r w:rsidRPr="00C636EF">
        <w:rPr>
          <w:rFonts w:ascii="Calibri" w:hAnsi="Calibri" w:cs="Calibri"/>
          <w:kern w:val="0"/>
          <w:sz w:val="22"/>
          <w:szCs w:val="22"/>
        </w:rPr>
        <w:t xml:space="preserve">“NextGen” Integrated Eligibility System (IES) that complies with ACA(Affordable Care Act) requirements, provides real-time eligibility determinations, and creates a common portal for clients and users to process and manage eligibility for multiple HHS programs. </w:t>
      </w:r>
    </w:p>
    <w:p w:rsidR="00C636EF" w:rsidRPr="00C636EF" w:rsidRDefault="00C636EF" w:rsidP="00C636EF">
      <w:pPr>
        <w:autoSpaceDN w:val="0"/>
        <w:adjustRightInd w:val="0"/>
        <w:spacing w:before="60" w:line="240" w:lineRule="atLeast"/>
        <w:jc w:val="both"/>
        <w:rPr>
          <w:rFonts w:ascii="Calibri" w:hAnsi="Calibri" w:cs="Calibri"/>
          <w:b/>
          <w:kern w:val="0"/>
          <w:sz w:val="22"/>
          <w:szCs w:val="22"/>
        </w:rPr>
      </w:pPr>
      <w:r w:rsidRPr="00C636EF">
        <w:rPr>
          <w:rFonts w:ascii="Calibri" w:hAnsi="Calibri" w:cs="Calibri"/>
          <w:b/>
          <w:kern w:val="0"/>
          <w:sz w:val="22"/>
          <w:szCs w:val="22"/>
        </w:rPr>
        <w:t xml:space="preserve">Responsibilities: </w:t>
      </w:r>
    </w:p>
    <w:p w:rsidR="00C636EF" w:rsidRPr="00C636EF" w:rsidRDefault="00C636EF" w:rsidP="00C636EF">
      <w:pPr>
        <w:widowControl/>
        <w:suppressAutoHyphens w:val="0"/>
        <w:ind w:left="360"/>
        <w:jc w:val="both"/>
        <w:rPr>
          <w:rFonts w:ascii="Calibri" w:hAnsi="Calibri" w:cs="Calibri"/>
          <w:kern w:val="0"/>
          <w:sz w:val="22"/>
          <w:szCs w:val="22"/>
        </w:rPr>
      </w:pPr>
      <w:r w:rsidRPr="00C636EF">
        <w:rPr>
          <w:rFonts w:ascii="Calibri" w:hAnsi="Calibri" w:cs="Calibri"/>
          <w:kern w:val="0"/>
          <w:sz w:val="22"/>
          <w:szCs w:val="22"/>
        </w:rPr>
        <w:t>•</w:t>
      </w:r>
      <w:r w:rsidR="00B65E0E">
        <w:rPr>
          <w:rFonts w:ascii="Calibri" w:hAnsi="Calibri" w:cs="Calibri"/>
          <w:kern w:val="0"/>
          <w:sz w:val="22"/>
          <w:szCs w:val="22"/>
        </w:rPr>
        <w:t>Developed the</w:t>
      </w:r>
      <w:r w:rsidRPr="00C636EF">
        <w:rPr>
          <w:rFonts w:ascii="Calibri" w:hAnsi="Calibri" w:cs="Calibri"/>
          <w:kern w:val="0"/>
          <w:sz w:val="22"/>
          <w:szCs w:val="22"/>
        </w:rPr>
        <w:t xml:space="preserve"> user interface screens for the GAIES front desk for retrieving policy holder information.</w:t>
      </w:r>
    </w:p>
    <w:p w:rsidR="00C636EF" w:rsidRPr="00C636EF" w:rsidRDefault="00C636EF" w:rsidP="00C636EF">
      <w:pPr>
        <w:widowControl/>
        <w:suppressAutoHyphens w:val="0"/>
        <w:ind w:left="360"/>
        <w:jc w:val="both"/>
        <w:rPr>
          <w:rFonts w:ascii="Calibri" w:hAnsi="Calibri" w:cs="Calibri"/>
          <w:kern w:val="0"/>
          <w:sz w:val="22"/>
          <w:szCs w:val="22"/>
        </w:rPr>
      </w:pPr>
      <w:r w:rsidRPr="00C636EF">
        <w:rPr>
          <w:rFonts w:ascii="Calibri" w:hAnsi="Calibri" w:cs="Calibri"/>
          <w:kern w:val="0"/>
          <w:sz w:val="22"/>
          <w:szCs w:val="22"/>
        </w:rPr>
        <w:t>•Developed client side validations for different fields in the screens</w:t>
      </w:r>
      <w:r w:rsidR="000717E5">
        <w:rPr>
          <w:rFonts w:ascii="Calibri" w:hAnsi="Calibri" w:cs="Calibri"/>
          <w:kern w:val="0"/>
          <w:sz w:val="22"/>
          <w:szCs w:val="22"/>
        </w:rPr>
        <w:t>.</w:t>
      </w:r>
    </w:p>
    <w:p w:rsidR="00C636EF" w:rsidRPr="00C636EF" w:rsidRDefault="00C636EF" w:rsidP="00C636EF">
      <w:pPr>
        <w:widowControl/>
        <w:suppressAutoHyphens w:val="0"/>
        <w:jc w:val="both"/>
        <w:rPr>
          <w:rFonts w:ascii="Calibri" w:hAnsi="Calibri" w:cs="Calibri"/>
          <w:kern w:val="0"/>
          <w:sz w:val="22"/>
          <w:szCs w:val="22"/>
        </w:rPr>
      </w:pPr>
      <w:r w:rsidRPr="00C636EF">
        <w:rPr>
          <w:rFonts w:ascii="Calibri" w:hAnsi="Calibri" w:cs="Calibri"/>
          <w:kern w:val="0"/>
          <w:sz w:val="22"/>
          <w:szCs w:val="22"/>
        </w:rPr>
        <w:t xml:space="preserve">       • Developed Web-Service clients using JAX-RS for consuming Adobe AEM Services.</w:t>
      </w:r>
    </w:p>
    <w:p w:rsidR="00C636EF" w:rsidRDefault="00C636EF" w:rsidP="00C636EF">
      <w:pPr>
        <w:widowControl/>
        <w:suppressAutoHyphens w:val="0"/>
        <w:ind w:firstLine="360"/>
        <w:jc w:val="both"/>
        <w:rPr>
          <w:rFonts w:ascii="Calibri" w:hAnsi="Calibri" w:cs="Calibri"/>
          <w:kern w:val="0"/>
          <w:sz w:val="22"/>
          <w:szCs w:val="22"/>
        </w:rPr>
      </w:pPr>
      <w:r w:rsidRPr="00C636EF">
        <w:rPr>
          <w:rFonts w:ascii="Calibri" w:hAnsi="Calibri" w:cs="Calibri"/>
          <w:kern w:val="0"/>
          <w:sz w:val="22"/>
          <w:szCs w:val="22"/>
        </w:rPr>
        <w:t>•Developed Web-Service clients using JAX-WS for consuming DIS Services.</w:t>
      </w:r>
    </w:p>
    <w:p w:rsidR="005A2BD9" w:rsidRPr="00C636EF" w:rsidRDefault="005A2BD9" w:rsidP="00C636EF">
      <w:pPr>
        <w:widowControl/>
        <w:suppressAutoHyphens w:val="0"/>
        <w:ind w:firstLine="360"/>
        <w:jc w:val="both"/>
        <w:rPr>
          <w:rFonts w:ascii="Calibri" w:hAnsi="Calibri" w:cs="Calibri"/>
          <w:kern w:val="0"/>
          <w:sz w:val="22"/>
          <w:szCs w:val="22"/>
        </w:rPr>
      </w:pPr>
      <w:r w:rsidRPr="00C636EF">
        <w:rPr>
          <w:rFonts w:ascii="Calibri" w:hAnsi="Calibri" w:cs="Calibri"/>
          <w:kern w:val="0"/>
          <w:sz w:val="22"/>
          <w:szCs w:val="22"/>
        </w:rPr>
        <w:t>•</w:t>
      </w:r>
      <w:r>
        <w:rPr>
          <w:rFonts w:ascii="Calibri" w:hAnsi="Calibri" w:cs="Calibri"/>
          <w:kern w:val="0"/>
          <w:sz w:val="22"/>
          <w:szCs w:val="22"/>
        </w:rPr>
        <w:t xml:space="preserve"> </w:t>
      </w:r>
      <w:r w:rsidRPr="00C636EF">
        <w:rPr>
          <w:rFonts w:ascii="Calibri" w:hAnsi="Calibri" w:cs="Calibri"/>
          <w:kern w:val="0"/>
          <w:sz w:val="22"/>
          <w:szCs w:val="22"/>
        </w:rPr>
        <w:t xml:space="preserve">Developed </w:t>
      </w:r>
      <w:r>
        <w:rPr>
          <w:rFonts w:ascii="Calibri" w:hAnsi="Calibri" w:cs="Calibri"/>
          <w:kern w:val="0"/>
          <w:sz w:val="22"/>
          <w:szCs w:val="22"/>
        </w:rPr>
        <w:t xml:space="preserve">ODDC </w:t>
      </w:r>
      <w:r w:rsidRPr="00C636EF">
        <w:rPr>
          <w:rFonts w:ascii="Calibri" w:hAnsi="Calibri" w:cs="Calibri"/>
          <w:kern w:val="0"/>
          <w:sz w:val="22"/>
          <w:szCs w:val="22"/>
        </w:rPr>
        <w:t xml:space="preserve">Web-Service </w:t>
      </w:r>
      <w:r>
        <w:rPr>
          <w:rFonts w:ascii="Calibri" w:hAnsi="Calibri" w:cs="Calibri"/>
          <w:kern w:val="0"/>
          <w:sz w:val="22"/>
          <w:szCs w:val="22"/>
        </w:rPr>
        <w:t>implementation</w:t>
      </w:r>
      <w:r w:rsidRPr="00C636EF">
        <w:rPr>
          <w:rFonts w:ascii="Calibri" w:hAnsi="Calibri" w:cs="Calibri"/>
          <w:kern w:val="0"/>
          <w:sz w:val="22"/>
          <w:szCs w:val="22"/>
        </w:rPr>
        <w:t xml:space="preserve"> using JAX-WS</w:t>
      </w:r>
      <w:r>
        <w:rPr>
          <w:rFonts w:ascii="Calibri" w:hAnsi="Calibri" w:cs="Calibri"/>
          <w:kern w:val="0"/>
          <w:sz w:val="22"/>
          <w:szCs w:val="22"/>
        </w:rPr>
        <w:t>.</w:t>
      </w:r>
    </w:p>
    <w:p w:rsidR="00C636EF" w:rsidRPr="00C636EF" w:rsidRDefault="00C636EF" w:rsidP="00C636EF">
      <w:pPr>
        <w:widowControl/>
        <w:suppressAutoHyphens w:val="0"/>
        <w:ind w:left="360"/>
        <w:jc w:val="both"/>
        <w:rPr>
          <w:rFonts w:ascii="Calibri" w:hAnsi="Calibri" w:cs="Calibri"/>
          <w:kern w:val="0"/>
          <w:sz w:val="22"/>
          <w:szCs w:val="22"/>
        </w:rPr>
      </w:pPr>
      <w:r w:rsidRPr="00C636EF">
        <w:rPr>
          <w:rFonts w:ascii="Calibri" w:hAnsi="Calibri" w:cs="Calibri"/>
          <w:kern w:val="0"/>
          <w:sz w:val="22"/>
          <w:szCs w:val="22"/>
        </w:rPr>
        <w:t>•</w:t>
      </w:r>
      <w:r w:rsidR="00B65E0E">
        <w:rPr>
          <w:rFonts w:ascii="Calibri" w:hAnsi="Calibri" w:cs="Calibri"/>
          <w:kern w:val="0"/>
          <w:sz w:val="22"/>
          <w:szCs w:val="22"/>
        </w:rPr>
        <w:t>Developed</w:t>
      </w:r>
      <w:r w:rsidRPr="00C636EF">
        <w:rPr>
          <w:rFonts w:ascii="Calibri" w:hAnsi="Calibri" w:cs="Calibri"/>
          <w:kern w:val="0"/>
          <w:sz w:val="22"/>
          <w:szCs w:val="22"/>
        </w:rPr>
        <w:t xml:space="preserve"> spring batches for reading records from file and write into data base.</w:t>
      </w:r>
    </w:p>
    <w:p w:rsidR="00C636EF" w:rsidRPr="00C636EF" w:rsidRDefault="00C636EF" w:rsidP="00C636EF">
      <w:pPr>
        <w:widowControl/>
        <w:suppressAutoHyphens w:val="0"/>
        <w:ind w:left="360"/>
        <w:jc w:val="both"/>
        <w:rPr>
          <w:rFonts w:ascii="Calibri" w:hAnsi="Calibri" w:cs="Calibri"/>
          <w:kern w:val="0"/>
          <w:sz w:val="22"/>
          <w:szCs w:val="22"/>
        </w:rPr>
      </w:pPr>
      <w:r w:rsidRPr="00C636EF">
        <w:rPr>
          <w:rFonts w:ascii="Calibri" w:hAnsi="Calibri" w:cs="Calibri"/>
          <w:kern w:val="0"/>
          <w:sz w:val="22"/>
          <w:szCs w:val="22"/>
        </w:rPr>
        <w:t>•Wr</w:t>
      </w:r>
      <w:r w:rsidR="00671217">
        <w:rPr>
          <w:rFonts w:ascii="Calibri" w:hAnsi="Calibri" w:cs="Calibri"/>
          <w:kern w:val="0"/>
          <w:sz w:val="22"/>
          <w:szCs w:val="22"/>
        </w:rPr>
        <w:t>itten</w:t>
      </w:r>
      <w:r w:rsidRPr="00C636EF">
        <w:rPr>
          <w:rFonts w:ascii="Calibri" w:hAnsi="Calibri" w:cs="Calibri"/>
          <w:kern w:val="0"/>
          <w:sz w:val="22"/>
          <w:szCs w:val="22"/>
        </w:rPr>
        <w:t xml:space="preserve"> different queries and stored procedures to interact with database</w:t>
      </w:r>
      <w:r w:rsidR="00671217">
        <w:rPr>
          <w:rFonts w:ascii="Calibri" w:hAnsi="Calibri" w:cs="Calibri"/>
          <w:kern w:val="0"/>
          <w:sz w:val="22"/>
          <w:szCs w:val="22"/>
        </w:rPr>
        <w:t xml:space="preserve"> </w:t>
      </w:r>
      <w:r w:rsidRPr="00C636EF">
        <w:rPr>
          <w:rFonts w:ascii="Calibri" w:hAnsi="Calibri" w:cs="Calibri"/>
          <w:kern w:val="0"/>
          <w:sz w:val="22"/>
          <w:szCs w:val="22"/>
        </w:rPr>
        <w:t xml:space="preserve">and </w:t>
      </w:r>
      <w:r w:rsidR="00671217">
        <w:rPr>
          <w:rFonts w:ascii="Calibri" w:hAnsi="Calibri" w:cs="Calibri"/>
          <w:kern w:val="0"/>
          <w:sz w:val="22"/>
          <w:szCs w:val="22"/>
        </w:rPr>
        <w:t>fetch the data for processing.</w:t>
      </w:r>
    </w:p>
    <w:p w:rsidR="00C636EF" w:rsidRPr="00C636EF" w:rsidRDefault="00C636EF" w:rsidP="00C636EF">
      <w:pPr>
        <w:widowControl/>
        <w:suppressAutoHyphens w:val="0"/>
        <w:ind w:left="360"/>
        <w:jc w:val="both"/>
        <w:rPr>
          <w:rFonts w:ascii="Calibri" w:hAnsi="Calibri" w:cs="Calibri"/>
          <w:kern w:val="0"/>
          <w:sz w:val="22"/>
          <w:szCs w:val="22"/>
        </w:rPr>
      </w:pPr>
      <w:r w:rsidRPr="00C636EF">
        <w:rPr>
          <w:rFonts w:ascii="Calibri" w:hAnsi="Calibri" w:cs="Calibri"/>
          <w:kern w:val="0"/>
          <w:sz w:val="22"/>
          <w:szCs w:val="22"/>
        </w:rPr>
        <w:t>•</w:t>
      </w:r>
      <w:r w:rsidR="00671217">
        <w:rPr>
          <w:rFonts w:ascii="Calibri" w:hAnsi="Calibri" w:cs="Calibri"/>
          <w:kern w:val="0"/>
          <w:sz w:val="22"/>
          <w:szCs w:val="22"/>
        </w:rPr>
        <w:t>Created</w:t>
      </w:r>
      <w:r w:rsidRPr="00C636EF">
        <w:rPr>
          <w:rFonts w:ascii="Calibri" w:hAnsi="Calibri" w:cs="Calibri"/>
          <w:kern w:val="0"/>
          <w:sz w:val="22"/>
          <w:szCs w:val="22"/>
        </w:rPr>
        <w:t xml:space="preserve"> files for the batch, where the batch is reading the information from file and write into database.</w:t>
      </w:r>
    </w:p>
    <w:p w:rsidR="00C636EF" w:rsidRPr="00C636EF" w:rsidRDefault="00C636EF" w:rsidP="00C636EF">
      <w:pPr>
        <w:widowControl/>
        <w:suppressAutoHyphens w:val="0"/>
        <w:ind w:left="360"/>
        <w:jc w:val="both"/>
        <w:rPr>
          <w:rFonts w:ascii="Calibri" w:hAnsi="Calibri" w:cs="Calibri"/>
          <w:kern w:val="0"/>
          <w:sz w:val="22"/>
          <w:szCs w:val="22"/>
        </w:rPr>
      </w:pPr>
      <w:r w:rsidRPr="00C636EF">
        <w:rPr>
          <w:rFonts w:ascii="Calibri" w:hAnsi="Calibri" w:cs="Calibri"/>
          <w:kern w:val="0"/>
          <w:sz w:val="22"/>
          <w:szCs w:val="22"/>
        </w:rPr>
        <w:lastRenderedPageBreak/>
        <w:t>•Used Jaxb to map java classes to XML representations and then to convert xml to java objects and vice versa.</w:t>
      </w:r>
    </w:p>
    <w:p w:rsidR="00C636EF" w:rsidRPr="00C636EF" w:rsidRDefault="00C636EF" w:rsidP="00C636EF">
      <w:pPr>
        <w:widowControl/>
        <w:suppressAutoHyphens w:val="0"/>
        <w:ind w:left="360"/>
        <w:jc w:val="both"/>
        <w:rPr>
          <w:rFonts w:ascii="Calibri" w:hAnsi="Calibri" w:cs="Calibri"/>
          <w:kern w:val="0"/>
          <w:sz w:val="22"/>
          <w:szCs w:val="22"/>
        </w:rPr>
      </w:pPr>
      <w:r w:rsidRPr="00C636EF">
        <w:rPr>
          <w:rFonts w:ascii="Calibri" w:hAnsi="Calibri" w:cs="Calibri"/>
          <w:kern w:val="0"/>
          <w:sz w:val="22"/>
          <w:szCs w:val="22"/>
        </w:rPr>
        <w:t>•Used the apache Log4J frame work to log the various types of messages like warning, error, information at method entry and exits.</w:t>
      </w:r>
    </w:p>
    <w:p w:rsidR="00C636EF" w:rsidRPr="00C636EF" w:rsidRDefault="00C636EF" w:rsidP="00C636EF">
      <w:pPr>
        <w:widowControl/>
        <w:suppressAutoHyphens w:val="0"/>
        <w:ind w:left="360"/>
        <w:jc w:val="both"/>
        <w:rPr>
          <w:rFonts w:ascii="Calibri" w:hAnsi="Calibri" w:cs="Calibri"/>
          <w:kern w:val="0"/>
          <w:sz w:val="22"/>
          <w:szCs w:val="22"/>
        </w:rPr>
      </w:pPr>
      <w:r w:rsidRPr="00C636EF">
        <w:rPr>
          <w:rFonts w:ascii="Calibri" w:hAnsi="Calibri" w:cs="Calibri"/>
          <w:kern w:val="0"/>
          <w:sz w:val="22"/>
          <w:szCs w:val="22"/>
        </w:rPr>
        <w:t>•Used Soap UI tool to test whether the expected and actual results of SOAP web service is same or not.</w:t>
      </w:r>
    </w:p>
    <w:p w:rsidR="00C636EF" w:rsidRDefault="00C636EF" w:rsidP="00C636EF">
      <w:pPr>
        <w:widowControl/>
        <w:suppressAutoHyphens w:val="0"/>
        <w:ind w:left="360"/>
        <w:jc w:val="both"/>
        <w:rPr>
          <w:rFonts w:ascii="Calibri" w:hAnsi="Calibri" w:cs="Calibri"/>
          <w:kern w:val="0"/>
          <w:sz w:val="22"/>
          <w:szCs w:val="22"/>
        </w:rPr>
      </w:pPr>
      <w:r w:rsidRPr="00C636EF">
        <w:rPr>
          <w:rFonts w:ascii="Calibri" w:hAnsi="Calibri" w:cs="Calibri"/>
          <w:kern w:val="0"/>
          <w:sz w:val="22"/>
          <w:szCs w:val="22"/>
        </w:rPr>
        <w:t>•Prepared test cases by using Junit framework.</w:t>
      </w:r>
    </w:p>
    <w:p w:rsidR="00836803" w:rsidRDefault="00836803" w:rsidP="00836803">
      <w:pPr>
        <w:widowControl/>
        <w:suppressAutoHyphens w:val="0"/>
        <w:ind w:left="360"/>
        <w:jc w:val="both"/>
        <w:rPr>
          <w:rFonts w:ascii="Calibri" w:hAnsi="Calibri" w:cs="Calibri"/>
          <w:kern w:val="0"/>
          <w:sz w:val="22"/>
          <w:szCs w:val="22"/>
        </w:rPr>
      </w:pPr>
      <w:r w:rsidRPr="00C636EF">
        <w:rPr>
          <w:rFonts w:ascii="Calibri" w:hAnsi="Calibri" w:cs="Calibri"/>
          <w:kern w:val="0"/>
          <w:sz w:val="22"/>
          <w:szCs w:val="22"/>
        </w:rPr>
        <w:t>•P</w:t>
      </w:r>
      <w:r>
        <w:rPr>
          <w:rFonts w:ascii="Calibri" w:hAnsi="Calibri" w:cs="Calibri"/>
          <w:kern w:val="0"/>
          <w:sz w:val="22"/>
          <w:szCs w:val="22"/>
        </w:rPr>
        <w:t>erformed Sonar Scan on written code for  Code Quality and performed  code fixes as per Sonar Report.</w:t>
      </w:r>
    </w:p>
    <w:p w:rsidR="00C636EF" w:rsidRDefault="00C636EF" w:rsidP="00C636EF">
      <w:pPr>
        <w:widowControl/>
        <w:suppressAutoHyphens w:val="0"/>
        <w:ind w:left="360"/>
        <w:jc w:val="both"/>
        <w:rPr>
          <w:rFonts w:ascii="Calibri" w:hAnsi="Calibri" w:cs="Calibri"/>
          <w:kern w:val="0"/>
          <w:sz w:val="22"/>
          <w:szCs w:val="22"/>
        </w:rPr>
      </w:pPr>
      <w:r w:rsidRPr="00C636EF">
        <w:rPr>
          <w:rFonts w:ascii="Calibri" w:hAnsi="Calibri" w:cs="Calibri"/>
          <w:kern w:val="0"/>
          <w:sz w:val="22"/>
          <w:szCs w:val="22"/>
        </w:rPr>
        <w:t>•Developed DAO objects to persist the data in database.</w:t>
      </w:r>
    </w:p>
    <w:p w:rsidR="00C636EF" w:rsidRPr="00C636EF" w:rsidRDefault="00C636EF" w:rsidP="00C636EF">
      <w:pPr>
        <w:widowControl/>
        <w:suppressAutoHyphens w:val="0"/>
        <w:ind w:left="360"/>
        <w:jc w:val="both"/>
        <w:rPr>
          <w:rFonts w:ascii="Calibri" w:hAnsi="Calibri" w:cs="Calibri"/>
          <w:kern w:val="0"/>
          <w:sz w:val="22"/>
          <w:szCs w:val="22"/>
        </w:rPr>
      </w:pPr>
      <w:r w:rsidRPr="00C636EF">
        <w:rPr>
          <w:rFonts w:ascii="Calibri" w:hAnsi="Calibri" w:cs="Calibri"/>
          <w:kern w:val="0"/>
          <w:sz w:val="22"/>
          <w:szCs w:val="22"/>
        </w:rPr>
        <w:t>•Developed the web pages using   HTML and CSS3.</w:t>
      </w:r>
    </w:p>
    <w:p w:rsidR="00C636EF" w:rsidRPr="00C636EF" w:rsidRDefault="00671217" w:rsidP="00C636EF">
      <w:pPr>
        <w:widowControl/>
        <w:suppressAutoHyphens w:val="0"/>
        <w:ind w:left="360"/>
        <w:jc w:val="both"/>
        <w:rPr>
          <w:rFonts w:ascii="Calibri" w:hAnsi="Calibri" w:cs="Calibri"/>
          <w:kern w:val="0"/>
          <w:sz w:val="22"/>
          <w:szCs w:val="22"/>
        </w:rPr>
      </w:pPr>
      <w:r>
        <w:rPr>
          <w:rFonts w:ascii="Calibri" w:hAnsi="Calibri" w:cs="Calibri"/>
          <w:kern w:val="0"/>
          <w:sz w:val="22"/>
          <w:szCs w:val="22"/>
        </w:rPr>
        <w:t>•C</w:t>
      </w:r>
      <w:r w:rsidR="00C636EF" w:rsidRPr="00C636EF">
        <w:rPr>
          <w:rFonts w:ascii="Calibri" w:hAnsi="Calibri" w:cs="Calibri"/>
          <w:kern w:val="0"/>
          <w:sz w:val="22"/>
          <w:szCs w:val="22"/>
        </w:rPr>
        <w:t>reat</w:t>
      </w:r>
      <w:r>
        <w:rPr>
          <w:rFonts w:ascii="Calibri" w:hAnsi="Calibri" w:cs="Calibri"/>
          <w:kern w:val="0"/>
          <w:sz w:val="22"/>
          <w:szCs w:val="22"/>
        </w:rPr>
        <w:t>ed</w:t>
      </w:r>
      <w:r w:rsidR="00C636EF" w:rsidRPr="00C636EF">
        <w:rPr>
          <w:rFonts w:ascii="Calibri" w:hAnsi="Calibri" w:cs="Calibri"/>
          <w:kern w:val="0"/>
          <w:sz w:val="22"/>
          <w:szCs w:val="22"/>
        </w:rPr>
        <w:t xml:space="preserve"> dyna tables by using “Nextgen” framework.</w:t>
      </w:r>
    </w:p>
    <w:p w:rsidR="00C636EF" w:rsidRPr="00C636EF" w:rsidRDefault="00C636EF" w:rsidP="00C636EF">
      <w:pPr>
        <w:widowControl/>
        <w:suppressAutoHyphens w:val="0"/>
        <w:ind w:left="360"/>
        <w:jc w:val="both"/>
        <w:rPr>
          <w:rFonts w:ascii="Calibri" w:hAnsi="Calibri" w:cs="Calibri"/>
          <w:kern w:val="0"/>
          <w:sz w:val="22"/>
          <w:szCs w:val="22"/>
        </w:rPr>
      </w:pPr>
      <w:r w:rsidRPr="00C636EF">
        <w:rPr>
          <w:rFonts w:ascii="Calibri" w:hAnsi="Calibri" w:cs="Calibri"/>
          <w:kern w:val="0"/>
          <w:sz w:val="22"/>
          <w:szCs w:val="22"/>
        </w:rPr>
        <w:t>•Involved in fixing bugs in batch frame work.</w:t>
      </w:r>
    </w:p>
    <w:p w:rsidR="00C636EF" w:rsidRPr="00C636EF" w:rsidRDefault="00C636EF" w:rsidP="00C636EF">
      <w:pPr>
        <w:widowControl/>
        <w:suppressAutoHyphens w:val="0"/>
        <w:ind w:left="360"/>
        <w:jc w:val="both"/>
        <w:rPr>
          <w:rFonts w:ascii="Calibri" w:hAnsi="Calibri" w:cs="Calibri"/>
          <w:kern w:val="0"/>
          <w:sz w:val="22"/>
          <w:szCs w:val="22"/>
        </w:rPr>
      </w:pPr>
    </w:p>
    <w:p w:rsidR="00C636EF" w:rsidRDefault="00C636EF" w:rsidP="00C636EF">
      <w:pPr>
        <w:rPr>
          <w:rFonts w:ascii="Calibri" w:hAnsi="Calibri" w:cs="Calibri"/>
          <w:kern w:val="0"/>
          <w:sz w:val="22"/>
          <w:szCs w:val="22"/>
        </w:rPr>
      </w:pPr>
      <w:r w:rsidRPr="00C636EF">
        <w:rPr>
          <w:rFonts w:ascii="Calibri" w:hAnsi="Calibri" w:cs="Calibri"/>
          <w:b/>
          <w:kern w:val="0"/>
          <w:sz w:val="22"/>
          <w:szCs w:val="22"/>
        </w:rPr>
        <w:t>Environment:</w:t>
      </w:r>
      <w:r w:rsidRPr="00C636EF">
        <w:rPr>
          <w:rFonts w:ascii="Calibri" w:hAnsi="Calibri" w:cs="Calibri"/>
          <w:kern w:val="0"/>
          <w:sz w:val="22"/>
          <w:szCs w:val="22"/>
        </w:rPr>
        <w:t xml:space="preserve"> Java</w:t>
      </w:r>
      <w:r w:rsidR="00827EFA">
        <w:rPr>
          <w:rFonts w:ascii="Calibri" w:hAnsi="Calibri" w:cs="Calibri"/>
          <w:kern w:val="0"/>
          <w:sz w:val="22"/>
          <w:szCs w:val="22"/>
        </w:rPr>
        <w:t xml:space="preserve"> 1.7</w:t>
      </w:r>
      <w:r w:rsidRPr="00C636EF">
        <w:rPr>
          <w:rFonts w:ascii="Calibri" w:hAnsi="Calibri" w:cs="Calibri"/>
          <w:kern w:val="0"/>
          <w:sz w:val="22"/>
          <w:szCs w:val="22"/>
        </w:rPr>
        <w:t xml:space="preserve">, J2EE, MVC,Fast4J FrameWork, NextGen FrameWork, JAX-WS,JAX-RS, JNDI, </w:t>
      </w:r>
      <w:r w:rsidR="0075579B">
        <w:rPr>
          <w:rFonts w:ascii="Calibri" w:hAnsi="Calibri" w:cs="Calibri"/>
          <w:kern w:val="0"/>
          <w:sz w:val="22"/>
          <w:szCs w:val="22"/>
        </w:rPr>
        <w:t>EJB 3.0,</w:t>
      </w:r>
      <w:r w:rsidRPr="00C636EF">
        <w:rPr>
          <w:rFonts w:ascii="Calibri" w:hAnsi="Calibri" w:cs="Calibri"/>
          <w:kern w:val="0"/>
          <w:sz w:val="22"/>
          <w:szCs w:val="22"/>
        </w:rPr>
        <w:t>Eclipse 3.6, WAS 8.1,Oracle 10g, PL/SQL,  HTML, XML, Java Script,</w:t>
      </w:r>
      <w:r w:rsidR="00D33A8B">
        <w:rPr>
          <w:rFonts w:ascii="Calibri" w:hAnsi="Calibri" w:cs="Calibri"/>
          <w:kern w:val="0"/>
          <w:sz w:val="22"/>
          <w:szCs w:val="22"/>
        </w:rPr>
        <w:t>JSON,</w:t>
      </w:r>
      <w:r w:rsidRPr="00C636EF">
        <w:rPr>
          <w:rFonts w:ascii="Calibri" w:hAnsi="Calibri" w:cs="Calibri"/>
          <w:kern w:val="0"/>
          <w:sz w:val="22"/>
          <w:szCs w:val="22"/>
        </w:rPr>
        <w:t xml:space="preserve"> JUnit, Log4</w:t>
      </w:r>
      <w:r w:rsidR="000717E5">
        <w:rPr>
          <w:rFonts w:ascii="Calibri" w:hAnsi="Calibri" w:cs="Calibri"/>
          <w:kern w:val="0"/>
          <w:sz w:val="22"/>
          <w:szCs w:val="22"/>
        </w:rPr>
        <w:t>j, AJAX,</w:t>
      </w:r>
      <w:r w:rsidRPr="00C636EF">
        <w:rPr>
          <w:rFonts w:ascii="Calibri" w:hAnsi="Calibri" w:cs="Calibri"/>
          <w:kern w:val="0"/>
          <w:sz w:val="22"/>
          <w:szCs w:val="22"/>
        </w:rPr>
        <w:t>Putty, RTC,</w:t>
      </w:r>
      <w:r w:rsidR="00C44ED9">
        <w:rPr>
          <w:rFonts w:ascii="Calibri" w:hAnsi="Calibri" w:cs="Calibri"/>
          <w:kern w:val="0"/>
          <w:sz w:val="22"/>
          <w:szCs w:val="22"/>
        </w:rPr>
        <w:t xml:space="preserve">IBM </w:t>
      </w:r>
      <w:r w:rsidRPr="00C636EF">
        <w:rPr>
          <w:rFonts w:ascii="Calibri" w:hAnsi="Calibri" w:cs="Calibri"/>
          <w:kern w:val="0"/>
          <w:sz w:val="22"/>
          <w:szCs w:val="22"/>
        </w:rPr>
        <w:t>Jazz</w:t>
      </w:r>
    </w:p>
    <w:p w:rsidR="00257C92" w:rsidRDefault="00257C92" w:rsidP="00C636EF">
      <w:pPr>
        <w:rPr>
          <w:rFonts w:ascii="Calibri" w:hAnsi="Calibri" w:cs="Calibri"/>
          <w:kern w:val="0"/>
          <w:sz w:val="22"/>
          <w:szCs w:val="22"/>
        </w:rPr>
      </w:pPr>
    </w:p>
    <w:p w:rsidR="00C636EF" w:rsidRPr="00B80B64" w:rsidRDefault="00C636EF" w:rsidP="00C636EF">
      <w:pPr>
        <w:shd w:val="clear" w:color="auto" w:fill="D9D9D9"/>
        <w:spacing w:before="240"/>
        <w:jc w:val="both"/>
        <w:rPr>
          <w:rFonts w:ascii="Arial" w:eastAsia="Georgia" w:hAnsi="Arial" w:cs="Arial"/>
          <w:b/>
          <w:bCs/>
          <w:sz w:val="22"/>
          <w:szCs w:val="22"/>
        </w:rPr>
      </w:pPr>
      <w:r>
        <w:rPr>
          <w:rFonts w:ascii="Arial" w:hAnsi="Arial" w:cs="Arial"/>
          <w:b/>
          <w:bCs/>
          <w:sz w:val="22"/>
          <w:szCs w:val="22"/>
        </w:rPr>
        <w:t>AmEx, Global Registration</w:t>
      </w:r>
      <w:r w:rsidRPr="00B80B64">
        <w:rPr>
          <w:rFonts w:ascii="Arial" w:hAnsi="Arial" w:cs="Arial"/>
          <w:b/>
          <w:bCs/>
          <w:sz w:val="22"/>
          <w:szCs w:val="22"/>
        </w:rPr>
        <w:t xml:space="preserve">, </w:t>
      </w:r>
      <w:r>
        <w:rPr>
          <w:rFonts w:ascii="Arial" w:hAnsi="Arial" w:cs="Arial"/>
          <w:b/>
          <w:bCs/>
          <w:sz w:val="22"/>
          <w:szCs w:val="22"/>
        </w:rPr>
        <w:t xml:space="preserve">Phoenix AZ     </w:t>
      </w:r>
      <w:r w:rsidRPr="00B80B64">
        <w:rPr>
          <w:rFonts w:ascii="Arial" w:hAnsi="Arial" w:cs="Arial"/>
          <w:bCs/>
          <w:sz w:val="22"/>
          <w:szCs w:val="22"/>
        </w:rPr>
        <w:t xml:space="preserve">          </w:t>
      </w:r>
      <w:r w:rsidRPr="00B80B64">
        <w:rPr>
          <w:rFonts w:ascii="Arial" w:eastAsia="Georgia" w:hAnsi="Arial" w:cs="Arial"/>
          <w:b/>
          <w:bCs/>
          <w:sz w:val="22"/>
          <w:szCs w:val="22"/>
        </w:rPr>
        <w:t xml:space="preserve">           </w:t>
      </w:r>
      <w:r>
        <w:rPr>
          <w:rFonts w:ascii="Arial" w:eastAsia="Georgia" w:hAnsi="Arial" w:cs="Arial"/>
          <w:b/>
          <w:bCs/>
          <w:sz w:val="22"/>
          <w:szCs w:val="22"/>
        </w:rPr>
        <w:t xml:space="preserve">                     </w:t>
      </w:r>
      <w:r w:rsidRPr="00B80B64">
        <w:rPr>
          <w:rFonts w:ascii="Arial" w:eastAsia="Georgia" w:hAnsi="Arial" w:cs="Arial"/>
          <w:b/>
          <w:bCs/>
          <w:sz w:val="22"/>
          <w:szCs w:val="22"/>
        </w:rPr>
        <w:t>(</w:t>
      </w:r>
      <w:r>
        <w:rPr>
          <w:rFonts w:ascii="Arial" w:eastAsia="Georgia" w:hAnsi="Arial" w:cs="Arial"/>
          <w:b/>
          <w:bCs/>
          <w:sz w:val="22"/>
          <w:szCs w:val="22"/>
        </w:rPr>
        <w:t>Aug</w:t>
      </w:r>
      <w:r w:rsidRPr="00B80B64">
        <w:rPr>
          <w:rFonts w:ascii="Arial" w:eastAsia="Georgia" w:hAnsi="Arial" w:cs="Arial"/>
          <w:b/>
          <w:bCs/>
          <w:sz w:val="22"/>
          <w:szCs w:val="22"/>
        </w:rPr>
        <w:t xml:space="preserve"> 201</w:t>
      </w:r>
      <w:r>
        <w:rPr>
          <w:rFonts w:ascii="Arial" w:eastAsia="Georgia" w:hAnsi="Arial" w:cs="Arial"/>
          <w:b/>
          <w:bCs/>
          <w:sz w:val="22"/>
          <w:szCs w:val="22"/>
        </w:rPr>
        <w:t>3</w:t>
      </w:r>
      <w:r w:rsidRPr="00B80B64">
        <w:rPr>
          <w:rFonts w:ascii="Arial" w:eastAsia="Georgia" w:hAnsi="Arial" w:cs="Arial"/>
          <w:b/>
          <w:bCs/>
          <w:sz w:val="22"/>
          <w:szCs w:val="22"/>
        </w:rPr>
        <w:t xml:space="preserve"> – </w:t>
      </w:r>
      <w:r>
        <w:rPr>
          <w:rFonts w:ascii="Arial" w:eastAsia="Georgia" w:hAnsi="Arial" w:cs="Arial"/>
          <w:b/>
          <w:bCs/>
          <w:sz w:val="22"/>
          <w:szCs w:val="22"/>
        </w:rPr>
        <w:t>Jan 2015</w:t>
      </w:r>
      <w:r w:rsidRPr="00B80B64">
        <w:rPr>
          <w:rFonts w:ascii="Arial" w:eastAsia="Georgia" w:hAnsi="Arial" w:cs="Arial"/>
          <w:b/>
          <w:bCs/>
          <w:sz w:val="22"/>
          <w:szCs w:val="22"/>
        </w:rPr>
        <w:t>)</w:t>
      </w:r>
    </w:p>
    <w:p w:rsidR="00C636EF" w:rsidRPr="00B80B64" w:rsidRDefault="00C636EF" w:rsidP="00C636EF">
      <w:pPr>
        <w:shd w:val="clear" w:color="auto" w:fill="D9D9D9"/>
        <w:jc w:val="both"/>
        <w:rPr>
          <w:rFonts w:ascii="Arial" w:eastAsia="Georgia" w:hAnsi="Arial" w:cs="Arial"/>
          <w:b/>
          <w:bCs/>
          <w:sz w:val="22"/>
          <w:szCs w:val="22"/>
        </w:rPr>
      </w:pPr>
      <w:r>
        <w:rPr>
          <w:rFonts w:ascii="Arial" w:eastAsia="Georgia" w:hAnsi="Arial" w:cs="Arial"/>
          <w:b/>
          <w:bCs/>
          <w:sz w:val="22"/>
          <w:szCs w:val="22"/>
        </w:rPr>
        <w:t>Java Tech Lead</w:t>
      </w:r>
    </w:p>
    <w:p w:rsidR="00C636EF" w:rsidRDefault="00C636EF" w:rsidP="00C636EF">
      <w:pPr>
        <w:pStyle w:val="BodyText"/>
        <w:rPr>
          <w:rFonts w:ascii="Arial" w:hAnsi="Arial" w:cs="Arial"/>
          <w:b/>
          <w:sz w:val="22"/>
          <w:szCs w:val="22"/>
        </w:rPr>
      </w:pPr>
    </w:p>
    <w:p w:rsidR="00C636EF" w:rsidRPr="00A5515A" w:rsidRDefault="00C636EF" w:rsidP="00C636EF">
      <w:pPr>
        <w:autoSpaceDN w:val="0"/>
        <w:adjustRightInd w:val="0"/>
        <w:spacing w:before="60" w:line="240" w:lineRule="atLeast"/>
        <w:jc w:val="both"/>
        <w:rPr>
          <w:rFonts w:ascii="Calibri" w:hAnsi="Calibri" w:cs="Calibri"/>
          <w:sz w:val="22"/>
          <w:szCs w:val="22"/>
          <w:lang w:eastAsia="en-US"/>
        </w:rPr>
      </w:pPr>
      <w:r w:rsidRPr="00A5515A">
        <w:rPr>
          <w:rFonts w:ascii="Calibri" w:hAnsi="Calibri" w:cs="Calibri"/>
          <w:sz w:val="22"/>
          <w:szCs w:val="22"/>
          <w:lang w:eastAsia="en-US"/>
        </w:rPr>
        <w:t>Project Jewel is an initiative that impacts GBT and GCP platforms enterprise wide involving the consolidation of legal entities. The Global Registration project team is working as part of the Jewel applications team to understand the specific impacts of Jewel on the GBT core systems and BI applications. The communicated objective is to separate internal access to GBT and GCP data. This would impact Global Registration’s existing design. Currently, an internal user can have access to both GBT and GCP products. Therefore, the goal of this initiative is to completely separate the access for internal groups that support card or travel, without impacting the existing external user experience.</w:t>
      </w:r>
    </w:p>
    <w:p w:rsidR="00C636EF" w:rsidRPr="00A5515A" w:rsidRDefault="00C636EF" w:rsidP="00C636EF">
      <w:pPr>
        <w:autoSpaceDN w:val="0"/>
        <w:adjustRightInd w:val="0"/>
        <w:spacing w:before="60" w:line="240" w:lineRule="atLeast"/>
        <w:jc w:val="both"/>
        <w:rPr>
          <w:rFonts w:ascii="Calibri" w:hAnsi="Calibri" w:cs="Calibri"/>
          <w:sz w:val="22"/>
          <w:szCs w:val="22"/>
          <w:lang w:eastAsia="en-US"/>
        </w:rPr>
      </w:pPr>
      <w:r w:rsidRPr="00A5515A">
        <w:rPr>
          <w:rFonts w:ascii="Calibri" w:hAnsi="Calibri" w:cs="Calibri"/>
          <w:sz w:val="22"/>
          <w:szCs w:val="22"/>
          <w:lang w:eastAsia="en-US"/>
        </w:rPr>
        <w:t xml:space="preserve">       To support this Business need, the Global Registration team will have to restrict internal user access within the Global Registration tool to ensure Corporate Card support staff only has access to support GCP client data and GBT/TLS support staff only has access to travel client data. There shall be no impact to external user profiles.</w:t>
      </w:r>
    </w:p>
    <w:p w:rsidR="00C636EF" w:rsidRDefault="00C636EF" w:rsidP="00C636EF">
      <w:pPr>
        <w:pStyle w:val="BodyText"/>
        <w:rPr>
          <w:rFonts w:ascii="Arial" w:hAnsi="Arial" w:cs="Arial"/>
          <w:b/>
          <w:sz w:val="22"/>
          <w:szCs w:val="22"/>
        </w:rPr>
      </w:pPr>
    </w:p>
    <w:p w:rsidR="00C636EF" w:rsidRDefault="00C636EF" w:rsidP="00C636EF">
      <w:pPr>
        <w:pStyle w:val="BodyText"/>
        <w:rPr>
          <w:rFonts w:ascii="Arial" w:hAnsi="Arial" w:cs="Arial"/>
          <w:b/>
          <w:sz w:val="22"/>
          <w:szCs w:val="22"/>
        </w:rPr>
      </w:pPr>
      <w:r w:rsidRPr="00B80B64">
        <w:rPr>
          <w:rFonts w:ascii="Arial" w:hAnsi="Arial" w:cs="Arial"/>
          <w:b/>
          <w:sz w:val="22"/>
          <w:szCs w:val="22"/>
        </w:rPr>
        <w:t>Responsibilities:</w:t>
      </w:r>
    </w:p>
    <w:p w:rsidR="00C636EF" w:rsidRPr="00B80B64" w:rsidRDefault="00C636EF" w:rsidP="00C636EF">
      <w:pPr>
        <w:pStyle w:val="BodyText"/>
        <w:rPr>
          <w:rFonts w:ascii="Arial" w:hAnsi="Arial" w:cs="Arial"/>
          <w:b/>
          <w:sz w:val="22"/>
          <w:szCs w:val="22"/>
        </w:rPr>
      </w:pP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Involved in Analysis with Business Teams.</w:t>
      </w:r>
    </w:p>
    <w:p w:rsidR="00C636EF" w:rsidRPr="00977731" w:rsidRDefault="001008DA"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Written</w:t>
      </w:r>
      <w:r w:rsidR="00C636EF" w:rsidRPr="00977731">
        <w:rPr>
          <w:rFonts w:ascii="Calibri" w:hAnsi="Calibri" w:cs="Calibri"/>
          <w:sz w:val="22"/>
          <w:szCs w:val="22"/>
          <w:lang w:eastAsia="en-US"/>
        </w:rPr>
        <w:t xml:space="preserve"> </w:t>
      </w:r>
      <w:r w:rsidR="00C636EF" w:rsidRPr="00553C12">
        <w:rPr>
          <w:rFonts w:ascii="Calibri" w:hAnsi="Calibri" w:cs="Calibri"/>
          <w:b/>
          <w:sz w:val="22"/>
          <w:szCs w:val="22"/>
          <w:lang w:eastAsia="en-US"/>
        </w:rPr>
        <w:t>RUCS</w:t>
      </w:r>
      <w:r w:rsidR="00C636EF" w:rsidRPr="00977731">
        <w:rPr>
          <w:rFonts w:ascii="Calibri" w:hAnsi="Calibri" w:cs="Calibri"/>
          <w:sz w:val="22"/>
          <w:szCs w:val="22"/>
          <w:lang w:eastAsia="en-US"/>
        </w:rPr>
        <w:t xml:space="preserve"> document for Jewel.</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Responsible for </w:t>
      </w:r>
      <w:r w:rsidRPr="00553C12">
        <w:rPr>
          <w:rFonts w:ascii="Calibri" w:hAnsi="Calibri" w:cs="Calibri"/>
          <w:b/>
          <w:sz w:val="22"/>
          <w:szCs w:val="22"/>
          <w:lang w:eastAsia="en-US"/>
        </w:rPr>
        <w:t>Design, SID, SAD</w:t>
      </w:r>
      <w:r w:rsidRPr="00977731">
        <w:rPr>
          <w:rFonts w:ascii="Calibri" w:hAnsi="Calibri" w:cs="Calibri"/>
          <w:sz w:val="22"/>
          <w:szCs w:val="22"/>
          <w:lang w:eastAsia="en-US"/>
        </w:rPr>
        <w:t xml:space="preserve"> of the application</w:t>
      </w:r>
    </w:p>
    <w:p w:rsidR="00C636EF" w:rsidRDefault="001008DA"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 xml:space="preserve">Developed </w:t>
      </w:r>
      <w:r w:rsidR="00C636EF" w:rsidRPr="00977731">
        <w:rPr>
          <w:rFonts w:ascii="Calibri" w:hAnsi="Calibri" w:cs="Calibri"/>
          <w:sz w:val="22"/>
          <w:szCs w:val="22"/>
          <w:lang w:eastAsia="en-US"/>
        </w:rPr>
        <w:t xml:space="preserve">using </w:t>
      </w:r>
      <w:r w:rsidR="00C636EF" w:rsidRPr="005B0489">
        <w:rPr>
          <w:rFonts w:ascii="Calibri" w:hAnsi="Calibri" w:cs="Calibri"/>
          <w:b/>
          <w:sz w:val="22"/>
          <w:szCs w:val="22"/>
          <w:lang w:eastAsia="en-US"/>
        </w:rPr>
        <w:t xml:space="preserve">Struts </w:t>
      </w:r>
      <w:r w:rsidR="00C636EF" w:rsidRPr="005B0489">
        <w:rPr>
          <w:rFonts w:ascii="Calibri" w:hAnsi="Calibri" w:cs="Calibri"/>
          <w:sz w:val="22"/>
          <w:szCs w:val="22"/>
          <w:lang w:eastAsia="en-US"/>
        </w:rPr>
        <w:t>and</w:t>
      </w:r>
      <w:r w:rsidR="00C636EF" w:rsidRPr="005B0489">
        <w:rPr>
          <w:rFonts w:ascii="Calibri" w:hAnsi="Calibri" w:cs="Calibri"/>
          <w:b/>
          <w:sz w:val="22"/>
          <w:szCs w:val="22"/>
          <w:lang w:eastAsia="en-US"/>
        </w:rPr>
        <w:t xml:space="preserve"> Spring</w:t>
      </w:r>
      <w:r w:rsidR="00C636EF" w:rsidRPr="00977731">
        <w:rPr>
          <w:rFonts w:ascii="Calibri" w:hAnsi="Calibri" w:cs="Calibri"/>
          <w:sz w:val="22"/>
          <w:szCs w:val="22"/>
          <w:lang w:eastAsia="en-US"/>
        </w:rPr>
        <w:t xml:space="preserve"> Frame work</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Responsible for Development environment set up using</w:t>
      </w:r>
      <w:r w:rsidRPr="005A6146">
        <w:rPr>
          <w:rFonts w:ascii="Calibri" w:hAnsi="Calibri" w:cs="Calibri"/>
          <w:sz w:val="22"/>
          <w:szCs w:val="22"/>
          <w:lang w:eastAsia="en-US"/>
        </w:rPr>
        <w:t xml:space="preserve"> </w:t>
      </w:r>
      <w:r>
        <w:rPr>
          <w:rFonts w:ascii="Calibri" w:hAnsi="Calibri" w:cs="Calibri"/>
          <w:sz w:val="22"/>
          <w:szCs w:val="22"/>
          <w:lang w:eastAsia="en-US"/>
        </w:rPr>
        <w:t>Open</w:t>
      </w:r>
      <w:r w:rsidR="001008DA">
        <w:rPr>
          <w:rFonts w:ascii="Calibri" w:hAnsi="Calibri" w:cs="Calibri"/>
          <w:sz w:val="22"/>
          <w:szCs w:val="22"/>
          <w:lang w:eastAsia="en-US"/>
        </w:rPr>
        <w:t xml:space="preserve"> </w:t>
      </w:r>
      <w:r>
        <w:rPr>
          <w:rFonts w:ascii="Calibri" w:hAnsi="Calibri" w:cs="Calibri"/>
          <w:sz w:val="22"/>
          <w:szCs w:val="22"/>
          <w:lang w:eastAsia="en-US"/>
        </w:rPr>
        <w:t xml:space="preserve">Source tools, i.e. </w:t>
      </w:r>
      <w:r w:rsidRPr="005A6146">
        <w:rPr>
          <w:rFonts w:ascii="Calibri" w:hAnsi="Calibri" w:cs="Calibri"/>
          <w:b/>
          <w:sz w:val="22"/>
          <w:szCs w:val="22"/>
          <w:lang w:eastAsia="en-US"/>
        </w:rPr>
        <w:t>Eclipse and standalone WAS Set up</w:t>
      </w:r>
      <w:r>
        <w:rPr>
          <w:rFonts w:ascii="Calibri" w:hAnsi="Calibri" w:cs="Calibri"/>
          <w:b/>
          <w:sz w:val="22"/>
          <w:szCs w:val="22"/>
          <w:lang w:eastAsia="en-US"/>
        </w:rPr>
        <w:t>, Maven, SVN, Subclipse, WS FPs</w:t>
      </w:r>
      <w:r>
        <w:rPr>
          <w:rFonts w:ascii="Calibri" w:hAnsi="Calibri" w:cs="Calibri"/>
          <w:sz w:val="22"/>
          <w:szCs w:val="22"/>
          <w:lang w:eastAsia="en-US"/>
        </w:rPr>
        <w:t>.</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Developed Web-Services for integration using </w:t>
      </w:r>
      <w:r w:rsidRPr="005B0489">
        <w:rPr>
          <w:rFonts w:ascii="Calibri" w:hAnsi="Calibri" w:cs="Calibri"/>
          <w:b/>
          <w:sz w:val="22"/>
          <w:szCs w:val="22"/>
          <w:lang w:eastAsia="en-US"/>
        </w:rPr>
        <w:t>JAX-WS</w:t>
      </w:r>
      <w:r w:rsidRPr="00977731">
        <w:rPr>
          <w:rFonts w:ascii="Calibri" w:hAnsi="Calibri" w:cs="Calibri"/>
          <w:sz w:val="22"/>
          <w:szCs w:val="22"/>
          <w:lang w:eastAsia="en-US"/>
        </w:rPr>
        <w:t>.</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Used </w:t>
      </w:r>
      <w:r w:rsidRPr="005B0489">
        <w:rPr>
          <w:rFonts w:ascii="Calibri" w:hAnsi="Calibri" w:cs="Calibri"/>
          <w:b/>
          <w:sz w:val="22"/>
          <w:szCs w:val="22"/>
          <w:lang w:eastAsia="en-US"/>
        </w:rPr>
        <w:t>SOAP-UI</w:t>
      </w:r>
      <w:r w:rsidRPr="00977731">
        <w:rPr>
          <w:rFonts w:ascii="Calibri" w:hAnsi="Calibri" w:cs="Calibri"/>
          <w:sz w:val="22"/>
          <w:szCs w:val="22"/>
          <w:lang w:eastAsia="en-US"/>
        </w:rPr>
        <w:t xml:space="preserve"> for testing and debugging purposes.</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Created the </w:t>
      </w:r>
      <w:r w:rsidRPr="005B0489">
        <w:rPr>
          <w:rFonts w:ascii="Calibri" w:hAnsi="Calibri" w:cs="Calibri"/>
          <w:b/>
          <w:sz w:val="22"/>
          <w:szCs w:val="22"/>
          <w:lang w:eastAsia="en-US"/>
        </w:rPr>
        <w:t>Stored Procedures</w:t>
      </w:r>
      <w:r w:rsidRPr="00977731">
        <w:rPr>
          <w:rFonts w:ascii="Calibri" w:hAnsi="Calibri" w:cs="Calibri"/>
          <w:sz w:val="22"/>
          <w:szCs w:val="22"/>
          <w:lang w:eastAsia="en-US"/>
        </w:rPr>
        <w:t xml:space="preserve"> using DB2 Studio</w:t>
      </w:r>
    </w:p>
    <w:p w:rsidR="00C636EF" w:rsidRDefault="00895DE1"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Creat</w:t>
      </w:r>
      <w:r>
        <w:rPr>
          <w:rFonts w:ascii="Calibri" w:hAnsi="Calibri" w:cs="Calibri"/>
          <w:sz w:val="22"/>
          <w:szCs w:val="22"/>
          <w:lang w:eastAsia="en-US"/>
        </w:rPr>
        <w:t xml:space="preserve">ed </w:t>
      </w:r>
      <w:r w:rsidRPr="00977731">
        <w:rPr>
          <w:rFonts w:ascii="Calibri" w:hAnsi="Calibri" w:cs="Calibri"/>
          <w:sz w:val="22"/>
          <w:szCs w:val="22"/>
          <w:lang w:eastAsia="en-US"/>
        </w:rPr>
        <w:t>C</w:t>
      </w:r>
      <w:r w:rsidR="00C636EF" w:rsidRPr="00553C12">
        <w:rPr>
          <w:rFonts w:ascii="Calibri" w:hAnsi="Calibri" w:cs="Calibri"/>
          <w:b/>
          <w:sz w:val="22"/>
          <w:szCs w:val="22"/>
          <w:lang w:eastAsia="en-US"/>
        </w:rPr>
        <w:t>&amp;A</w:t>
      </w:r>
      <w:r w:rsidR="00C636EF" w:rsidRPr="00977731">
        <w:rPr>
          <w:rFonts w:ascii="Calibri" w:hAnsi="Calibri" w:cs="Calibri"/>
          <w:sz w:val="22"/>
          <w:szCs w:val="22"/>
          <w:lang w:eastAsia="en-US"/>
        </w:rPr>
        <w:t xml:space="preserve"> test cases and execution.</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 xml:space="preserve">Configured </w:t>
      </w:r>
      <w:r w:rsidRPr="00553C12">
        <w:rPr>
          <w:rFonts w:ascii="Calibri" w:hAnsi="Calibri" w:cs="Calibri"/>
          <w:b/>
          <w:sz w:val="22"/>
          <w:szCs w:val="22"/>
          <w:lang w:eastAsia="en-US"/>
        </w:rPr>
        <w:t>Jenkins</w:t>
      </w:r>
      <w:r>
        <w:rPr>
          <w:rFonts w:ascii="Calibri" w:hAnsi="Calibri" w:cs="Calibri"/>
          <w:sz w:val="22"/>
          <w:szCs w:val="22"/>
          <w:lang w:eastAsia="en-US"/>
        </w:rPr>
        <w:t xml:space="preserve"> build environment for GReg.</w:t>
      </w:r>
    </w:p>
    <w:p w:rsidR="00C636EF" w:rsidRPr="00977731" w:rsidRDefault="001008DA"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U</w:t>
      </w:r>
      <w:r w:rsidR="00C636EF" w:rsidRPr="00977731">
        <w:rPr>
          <w:rFonts w:ascii="Calibri" w:hAnsi="Calibri" w:cs="Calibri"/>
          <w:sz w:val="22"/>
          <w:szCs w:val="22"/>
          <w:lang w:eastAsia="en-US"/>
        </w:rPr>
        <w:t xml:space="preserve">ploading the test cases in </w:t>
      </w:r>
      <w:r w:rsidR="00C636EF" w:rsidRPr="00553C12">
        <w:rPr>
          <w:rFonts w:ascii="Calibri" w:hAnsi="Calibri" w:cs="Calibri"/>
          <w:b/>
          <w:sz w:val="22"/>
          <w:szCs w:val="22"/>
          <w:lang w:eastAsia="en-US"/>
        </w:rPr>
        <w:t>QC</w:t>
      </w:r>
      <w:r w:rsidR="00C636EF" w:rsidRPr="00977731">
        <w:rPr>
          <w:rFonts w:ascii="Calibri" w:hAnsi="Calibri" w:cs="Calibri"/>
          <w:sz w:val="22"/>
          <w:szCs w:val="22"/>
          <w:lang w:eastAsia="en-US"/>
        </w:rPr>
        <w:t xml:space="preserve"> and responsible for sign off process.</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Responsible for hand over the environment to SIT team.</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Responsible for moving the code from Dev environment to SIT environment</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Responsible for moving the code from SIT environment to UAT environment</w:t>
      </w:r>
    </w:p>
    <w:p w:rsidR="00C636EF" w:rsidRPr="00977731" w:rsidRDefault="008553CB"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lastRenderedPageBreak/>
        <w:t>Worked on</w:t>
      </w:r>
      <w:r w:rsidR="00C636EF" w:rsidRPr="00977731">
        <w:rPr>
          <w:rFonts w:ascii="Calibri" w:hAnsi="Calibri" w:cs="Calibri"/>
          <w:sz w:val="22"/>
          <w:szCs w:val="22"/>
          <w:lang w:eastAsia="en-US"/>
        </w:rPr>
        <w:t xml:space="preserve"> </w:t>
      </w:r>
      <w:r w:rsidR="00C636EF" w:rsidRPr="00553C12">
        <w:rPr>
          <w:rFonts w:ascii="Calibri" w:hAnsi="Calibri" w:cs="Calibri"/>
          <w:b/>
          <w:sz w:val="22"/>
          <w:szCs w:val="22"/>
          <w:lang w:eastAsia="en-US"/>
        </w:rPr>
        <w:t>SIT</w:t>
      </w:r>
      <w:r w:rsidR="00C636EF" w:rsidRPr="00977731">
        <w:rPr>
          <w:rFonts w:ascii="Calibri" w:hAnsi="Calibri" w:cs="Calibri"/>
          <w:sz w:val="22"/>
          <w:szCs w:val="22"/>
          <w:lang w:eastAsia="en-US"/>
        </w:rPr>
        <w:t xml:space="preserve"> defect fixes and helped SIT team during testing.</w:t>
      </w:r>
    </w:p>
    <w:p w:rsidR="00C636EF" w:rsidRPr="00977731" w:rsidRDefault="008553CB"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Worked on</w:t>
      </w:r>
      <w:r w:rsidR="00C636EF" w:rsidRPr="00977731">
        <w:rPr>
          <w:rFonts w:ascii="Calibri" w:hAnsi="Calibri" w:cs="Calibri"/>
          <w:sz w:val="22"/>
          <w:szCs w:val="22"/>
          <w:lang w:eastAsia="en-US"/>
        </w:rPr>
        <w:t xml:space="preserve"> </w:t>
      </w:r>
      <w:r w:rsidR="00C636EF" w:rsidRPr="00553C12">
        <w:rPr>
          <w:rFonts w:ascii="Calibri" w:hAnsi="Calibri" w:cs="Calibri"/>
          <w:b/>
          <w:sz w:val="22"/>
          <w:szCs w:val="22"/>
          <w:lang w:eastAsia="en-US"/>
        </w:rPr>
        <w:t>UAT</w:t>
      </w:r>
      <w:r w:rsidR="00C636EF" w:rsidRPr="00977731">
        <w:rPr>
          <w:rFonts w:ascii="Calibri" w:hAnsi="Calibri" w:cs="Calibri"/>
          <w:sz w:val="22"/>
          <w:szCs w:val="22"/>
          <w:lang w:eastAsia="en-US"/>
        </w:rPr>
        <w:t xml:space="preserve"> defect fixes and helped UAT team during testing.</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Responsible for building the </w:t>
      </w:r>
      <w:r w:rsidRPr="005B0489">
        <w:rPr>
          <w:rFonts w:ascii="Calibri" w:hAnsi="Calibri" w:cs="Calibri"/>
          <w:b/>
          <w:sz w:val="22"/>
          <w:szCs w:val="22"/>
          <w:lang w:eastAsia="en-US"/>
        </w:rPr>
        <w:t>SQL queries</w:t>
      </w:r>
      <w:r w:rsidRPr="00977731">
        <w:rPr>
          <w:rFonts w:ascii="Calibri" w:hAnsi="Calibri" w:cs="Calibri"/>
          <w:sz w:val="22"/>
          <w:szCs w:val="22"/>
          <w:lang w:eastAsia="en-US"/>
        </w:rPr>
        <w:t xml:space="preserve"> based on business/GCO need and share the report</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Responsible for running the Cenzic Hailstorm to identify the vulnerabilities in application.</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Responsible for </w:t>
      </w:r>
      <w:r w:rsidRPr="00EB40CB">
        <w:rPr>
          <w:rFonts w:ascii="Calibri" w:hAnsi="Calibri" w:cs="Calibri"/>
          <w:b/>
          <w:sz w:val="22"/>
          <w:szCs w:val="22"/>
          <w:lang w:eastAsia="en-US"/>
        </w:rPr>
        <w:t>fixing the vulnerabilities</w:t>
      </w:r>
      <w:r w:rsidRPr="00977731">
        <w:rPr>
          <w:rFonts w:ascii="Calibri" w:hAnsi="Calibri" w:cs="Calibri"/>
          <w:sz w:val="22"/>
          <w:szCs w:val="22"/>
          <w:lang w:eastAsia="en-US"/>
        </w:rPr>
        <w:t xml:space="preserve"> identified during the </w:t>
      </w:r>
      <w:r w:rsidRPr="005B0489">
        <w:rPr>
          <w:rFonts w:ascii="Calibri" w:hAnsi="Calibri" w:cs="Calibri"/>
          <w:b/>
          <w:sz w:val="22"/>
          <w:szCs w:val="22"/>
          <w:lang w:eastAsia="en-US"/>
        </w:rPr>
        <w:t>Cenzic scan</w:t>
      </w:r>
      <w:r w:rsidRPr="00977731">
        <w:rPr>
          <w:rFonts w:ascii="Calibri" w:hAnsi="Calibri" w:cs="Calibri"/>
          <w:sz w:val="22"/>
          <w:szCs w:val="22"/>
          <w:lang w:eastAsia="en-US"/>
        </w:rPr>
        <w:t>.</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Provided transition to </w:t>
      </w:r>
      <w:r w:rsidRPr="00553C12">
        <w:rPr>
          <w:rFonts w:ascii="Calibri" w:hAnsi="Calibri" w:cs="Calibri"/>
          <w:b/>
          <w:sz w:val="22"/>
          <w:szCs w:val="22"/>
          <w:lang w:eastAsia="en-US"/>
        </w:rPr>
        <w:t>SDM</w:t>
      </w:r>
      <w:r w:rsidRPr="00977731">
        <w:rPr>
          <w:rFonts w:ascii="Calibri" w:hAnsi="Calibri" w:cs="Calibri"/>
          <w:sz w:val="22"/>
          <w:szCs w:val="22"/>
          <w:lang w:eastAsia="en-US"/>
        </w:rPr>
        <w:t xml:space="preserve"> team on project changes and responsible for sign off from SDM.</w:t>
      </w:r>
    </w:p>
    <w:p w:rsidR="00C636EF" w:rsidRDefault="001008DA"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Written</w:t>
      </w:r>
      <w:r w:rsidR="00C636EF" w:rsidRPr="00977731">
        <w:rPr>
          <w:rFonts w:ascii="Calibri" w:hAnsi="Calibri" w:cs="Calibri"/>
          <w:sz w:val="22"/>
          <w:szCs w:val="22"/>
          <w:lang w:eastAsia="en-US"/>
        </w:rPr>
        <w:t xml:space="preserve"> </w:t>
      </w:r>
      <w:r w:rsidR="00C636EF" w:rsidRPr="00553C12">
        <w:rPr>
          <w:rFonts w:ascii="Calibri" w:hAnsi="Calibri" w:cs="Calibri"/>
          <w:b/>
          <w:sz w:val="22"/>
          <w:szCs w:val="22"/>
          <w:lang w:eastAsia="en-US"/>
        </w:rPr>
        <w:t>implementation plan</w:t>
      </w:r>
      <w:r w:rsidR="00C636EF" w:rsidRPr="00977731">
        <w:rPr>
          <w:rFonts w:ascii="Calibri" w:hAnsi="Calibri" w:cs="Calibri"/>
          <w:sz w:val="22"/>
          <w:szCs w:val="22"/>
          <w:lang w:eastAsia="en-US"/>
        </w:rPr>
        <w:t>.</w:t>
      </w:r>
    </w:p>
    <w:p w:rsidR="0024144C" w:rsidRPr="00977731" w:rsidRDefault="0024144C"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 xml:space="preserve">Worked on </w:t>
      </w:r>
      <w:r w:rsidRPr="00CF6CAB">
        <w:rPr>
          <w:rFonts w:ascii="Calibri" w:hAnsi="Calibri" w:cs="Calibri"/>
          <w:b/>
          <w:sz w:val="22"/>
          <w:szCs w:val="22"/>
          <w:lang w:eastAsia="en-US"/>
        </w:rPr>
        <w:t>CI/CD</w:t>
      </w:r>
      <w:r>
        <w:rPr>
          <w:rFonts w:ascii="Calibri" w:hAnsi="Calibri" w:cs="Calibri"/>
          <w:sz w:val="22"/>
          <w:szCs w:val="22"/>
          <w:lang w:eastAsia="en-US"/>
        </w:rPr>
        <w:t xml:space="preserve"> release process.</w:t>
      </w:r>
    </w:p>
    <w:p w:rsidR="00C636EF" w:rsidRPr="00977731" w:rsidRDefault="001008DA"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Op</w:t>
      </w:r>
      <w:r w:rsidR="00C636EF" w:rsidRPr="00977731">
        <w:rPr>
          <w:rFonts w:ascii="Calibri" w:hAnsi="Calibri" w:cs="Calibri"/>
          <w:sz w:val="22"/>
          <w:szCs w:val="22"/>
          <w:lang w:eastAsia="en-US"/>
        </w:rPr>
        <w:t xml:space="preserve">ening the </w:t>
      </w:r>
      <w:r w:rsidR="00C636EF" w:rsidRPr="00553C12">
        <w:rPr>
          <w:rFonts w:ascii="Calibri" w:hAnsi="Calibri" w:cs="Calibri"/>
          <w:b/>
          <w:sz w:val="22"/>
          <w:szCs w:val="22"/>
          <w:lang w:eastAsia="en-US"/>
        </w:rPr>
        <w:t>RFCs</w:t>
      </w:r>
      <w:r w:rsidR="00C636EF" w:rsidRPr="00977731">
        <w:rPr>
          <w:rFonts w:ascii="Calibri" w:hAnsi="Calibri" w:cs="Calibri"/>
          <w:sz w:val="22"/>
          <w:szCs w:val="22"/>
          <w:lang w:eastAsia="en-US"/>
        </w:rPr>
        <w:t xml:space="preserve"> for moving the code to production and follow up with the respective teams for RFC approval.</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Coordinate with the </w:t>
      </w:r>
      <w:r w:rsidRPr="00EB40CB">
        <w:rPr>
          <w:rFonts w:ascii="Calibri" w:hAnsi="Calibri" w:cs="Calibri"/>
          <w:b/>
          <w:sz w:val="22"/>
          <w:szCs w:val="22"/>
          <w:lang w:eastAsia="en-US"/>
        </w:rPr>
        <w:t xml:space="preserve">IBM TE </w:t>
      </w:r>
      <w:r w:rsidRPr="00EB40CB">
        <w:rPr>
          <w:rFonts w:ascii="Calibri" w:hAnsi="Calibri" w:cs="Calibri"/>
          <w:sz w:val="22"/>
          <w:szCs w:val="22"/>
          <w:lang w:eastAsia="en-US"/>
        </w:rPr>
        <w:t>and</w:t>
      </w:r>
      <w:r w:rsidRPr="00EB40CB">
        <w:rPr>
          <w:rFonts w:ascii="Calibri" w:hAnsi="Calibri" w:cs="Calibri"/>
          <w:b/>
          <w:sz w:val="22"/>
          <w:szCs w:val="22"/>
          <w:lang w:eastAsia="en-US"/>
        </w:rPr>
        <w:t xml:space="preserve"> DB team</w:t>
      </w:r>
      <w:r w:rsidRPr="00977731">
        <w:rPr>
          <w:rFonts w:ascii="Calibri" w:hAnsi="Calibri" w:cs="Calibri"/>
          <w:sz w:val="22"/>
          <w:szCs w:val="22"/>
          <w:lang w:eastAsia="en-US"/>
        </w:rPr>
        <w:t xml:space="preserve"> to move the changes to production.</w:t>
      </w:r>
    </w:p>
    <w:p w:rsidR="00C636EF" w:rsidRPr="00977731" w:rsidRDefault="008553CB"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Responsible for</w:t>
      </w:r>
      <w:r w:rsidR="00C636EF" w:rsidRPr="00977731">
        <w:rPr>
          <w:rFonts w:ascii="Calibri" w:hAnsi="Calibri" w:cs="Calibri"/>
          <w:sz w:val="22"/>
          <w:szCs w:val="22"/>
          <w:lang w:eastAsia="en-US"/>
        </w:rPr>
        <w:t xml:space="preserve"> Tech validation for the changes and helped business for validating the same changes in production as part of </w:t>
      </w:r>
      <w:r w:rsidR="00C636EF" w:rsidRPr="00553C12">
        <w:rPr>
          <w:rFonts w:ascii="Calibri" w:hAnsi="Calibri" w:cs="Calibri"/>
          <w:b/>
          <w:sz w:val="22"/>
          <w:szCs w:val="22"/>
          <w:lang w:eastAsia="en-US"/>
        </w:rPr>
        <w:t>PIV</w:t>
      </w:r>
      <w:r w:rsidR="00C636EF" w:rsidRPr="00977731">
        <w:rPr>
          <w:rFonts w:ascii="Calibri" w:hAnsi="Calibri" w:cs="Calibri"/>
          <w:sz w:val="22"/>
          <w:szCs w:val="22"/>
          <w:lang w:eastAsia="en-US"/>
        </w:rPr>
        <w:t>.</w:t>
      </w:r>
    </w:p>
    <w:p w:rsidR="00C636EF" w:rsidRPr="00977731" w:rsidRDefault="008553CB"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Worked on</w:t>
      </w:r>
      <w:r w:rsidR="00C636EF" w:rsidRPr="00977731">
        <w:rPr>
          <w:rFonts w:ascii="Calibri" w:hAnsi="Calibri" w:cs="Calibri"/>
          <w:sz w:val="22"/>
          <w:szCs w:val="22"/>
          <w:lang w:eastAsia="en-US"/>
        </w:rPr>
        <w:t xml:space="preserve"> fixing defects</w:t>
      </w:r>
      <w:r>
        <w:rPr>
          <w:rFonts w:ascii="Calibri" w:hAnsi="Calibri" w:cs="Calibri"/>
          <w:sz w:val="22"/>
          <w:szCs w:val="22"/>
          <w:lang w:eastAsia="en-US"/>
        </w:rPr>
        <w:t xml:space="preserve"> raised</w:t>
      </w:r>
      <w:r w:rsidR="00C636EF" w:rsidRPr="00977731">
        <w:rPr>
          <w:rFonts w:ascii="Calibri" w:hAnsi="Calibri" w:cs="Calibri"/>
          <w:sz w:val="22"/>
          <w:szCs w:val="22"/>
          <w:lang w:eastAsia="en-US"/>
        </w:rPr>
        <w:t xml:space="preserve"> during Warranty Support.</w:t>
      </w:r>
    </w:p>
    <w:p w:rsidR="00C636EF" w:rsidRPr="000912D9" w:rsidRDefault="00C636EF" w:rsidP="00C636EF">
      <w:pPr>
        <w:widowControl/>
        <w:numPr>
          <w:ilvl w:val="0"/>
          <w:numId w:val="14"/>
        </w:numPr>
        <w:suppressAutoHyphens w:val="0"/>
        <w:autoSpaceDE/>
        <w:jc w:val="both"/>
        <w:rPr>
          <w:rFonts w:ascii="Arial" w:hAnsi="Arial" w:cs="Arial"/>
          <w:b/>
          <w:sz w:val="22"/>
          <w:szCs w:val="22"/>
          <w:lang w:eastAsia="en-US"/>
        </w:rPr>
      </w:pPr>
      <w:r w:rsidRPr="008B714F">
        <w:rPr>
          <w:rFonts w:ascii="Calibri" w:hAnsi="Calibri" w:cs="Calibri"/>
          <w:sz w:val="22"/>
          <w:szCs w:val="22"/>
          <w:lang w:eastAsia="en-US"/>
        </w:rPr>
        <w:t xml:space="preserve">Responsible for working on </w:t>
      </w:r>
      <w:r w:rsidRPr="008B714F">
        <w:rPr>
          <w:rFonts w:ascii="Calibri" w:hAnsi="Calibri" w:cs="Calibri"/>
          <w:b/>
          <w:sz w:val="22"/>
          <w:szCs w:val="22"/>
          <w:lang w:eastAsia="en-US"/>
        </w:rPr>
        <w:t>emergency IMRs</w:t>
      </w:r>
    </w:p>
    <w:p w:rsidR="000912D9" w:rsidRPr="008B714F" w:rsidRDefault="000912D9" w:rsidP="000912D9">
      <w:pPr>
        <w:widowControl/>
        <w:suppressAutoHyphens w:val="0"/>
        <w:autoSpaceDE/>
        <w:ind w:left="360"/>
        <w:jc w:val="both"/>
        <w:rPr>
          <w:rFonts w:ascii="Arial" w:hAnsi="Arial" w:cs="Arial"/>
          <w:b/>
          <w:sz w:val="22"/>
          <w:szCs w:val="22"/>
          <w:lang w:eastAsia="en-US"/>
        </w:rPr>
      </w:pPr>
    </w:p>
    <w:p w:rsidR="00C636EF" w:rsidRPr="0045478D" w:rsidRDefault="00C636EF" w:rsidP="00C636EF">
      <w:pPr>
        <w:jc w:val="both"/>
        <w:rPr>
          <w:rFonts w:ascii="Calibri" w:hAnsi="Calibri" w:cs="Calibri"/>
          <w:kern w:val="0"/>
          <w:sz w:val="22"/>
          <w:szCs w:val="22"/>
        </w:rPr>
      </w:pPr>
      <w:r w:rsidRPr="00B80B64">
        <w:rPr>
          <w:rFonts w:ascii="Arial" w:hAnsi="Arial" w:cs="Arial"/>
          <w:b/>
          <w:sz w:val="22"/>
          <w:szCs w:val="22"/>
        </w:rPr>
        <w:t>Environment:</w:t>
      </w:r>
      <w:r w:rsidRPr="00B80B64">
        <w:rPr>
          <w:rFonts w:ascii="Arial" w:hAnsi="Arial" w:cs="Arial"/>
          <w:sz w:val="22"/>
          <w:szCs w:val="22"/>
        </w:rPr>
        <w:t xml:space="preserve"> </w:t>
      </w:r>
      <w:r w:rsidRPr="0045478D">
        <w:rPr>
          <w:rFonts w:ascii="Calibri" w:hAnsi="Calibri" w:cs="Calibri"/>
          <w:kern w:val="0"/>
          <w:sz w:val="22"/>
          <w:szCs w:val="22"/>
        </w:rPr>
        <w:t>Java</w:t>
      </w:r>
      <w:r w:rsidR="00827EFA" w:rsidRPr="0045478D">
        <w:rPr>
          <w:rFonts w:ascii="Calibri" w:hAnsi="Calibri" w:cs="Calibri"/>
          <w:kern w:val="0"/>
          <w:sz w:val="22"/>
          <w:szCs w:val="22"/>
        </w:rPr>
        <w:t xml:space="preserve"> 1.5</w:t>
      </w:r>
      <w:r w:rsidRPr="0045478D">
        <w:rPr>
          <w:rFonts w:ascii="Calibri" w:hAnsi="Calibri" w:cs="Calibri"/>
          <w:kern w:val="0"/>
          <w:sz w:val="22"/>
          <w:szCs w:val="22"/>
        </w:rPr>
        <w:t>, J2EE, MVC, Spring 3, Struts 1.x, DAO, JNDI, Eclipse 3.6,</w:t>
      </w:r>
      <w:r w:rsidR="006676AC" w:rsidRPr="0045478D">
        <w:rPr>
          <w:rFonts w:ascii="Calibri" w:hAnsi="Calibri" w:cs="Calibri"/>
          <w:kern w:val="0"/>
          <w:sz w:val="22"/>
          <w:szCs w:val="22"/>
        </w:rPr>
        <w:t>JBoss 7,</w:t>
      </w:r>
      <w:r w:rsidRPr="0045478D">
        <w:rPr>
          <w:rFonts w:ascii="Calibri" w:hAnsi="Calibri" w:cs="Calibri"/>
          <w:kern w:val="0"/>
          <w:sz w:val="22"/>
          <w:szCs w:val="22"/>
        </w:rPr>
        <w:t>WAS 6.1, Oracle 10g, PL/SQL,  HTML, XML, JAX-WS, Spring, Java Script, JUnit, Log4j, AJAX, JQuery, Putty, SVN, Maven, Jenkins, LARA Build Tool</w:t>
      </w:r>
    </w:p>
    <w:p w:rsidR="00C636EF" w:rsidRPr="00B80B64" w:rsidRDefault="00C636EF" w:rsidP="00C636EF">
      <w:pPr>
        <w:shd w:val="clear" w:color="auto" w:fill="D9D9D9"/>
        <w:spacing w:before="240"/>
        <w:jc w:val="both"/>
        <w:rPr>
          <w:rFonts w:ascii="Arial" w:eastAsia="Georgia" w:hAnsi="Arial" w:cs="Arial"/>
          <w:b/>
          <w:bCs/>
          <w:sz w:val="22"/>
          <w:szCs w:val="22"/>
        </w:rPr>
      </w:pPr>
      <w:r>
        <w:rPr>
          <w:rFonts w:ascii="Arial" w:hAnsi="Arial" w:cs="Arial"/>
          <w:b/>
          <w:bCs/>
          <w:sz w:val="22"/>
          <w:szCs w:val="22"/>
        </w:rPr>
        <w:t>AmEx, Global Registration</w:t>
      </w:r>
      <w:r w:rsidRPr="00B80B64">
        <w:rPr>
          <w:rFonts w:ascii="Arial" w:hAnsi="Arial" w:cs="Arial"/>
          <w:b/>
          <w:bCs/>
          <w:sz w:val="22"/>
          <w:szCs w:val="22"/>
        </w:rPr>
        <w:t xml:space="preserve">, </w:t>
      </w:r>
      <w:r>
        <w:rPr>
          <w:rFonts w:ascii="Arial" w:hAnsi="Arial" w:cs="Arial"/>
          <w:b/>
          <w:bCs/>
          <w:sz w:val="22"/>
          <w:szCs w:val="22"/>
        </w:rPr>
        <w:t xml:space="preserve">Phoenix AZ     </w:t>
      </w:r>
      <w:r w:rsidRPr="00B80B64">
        <w:rPr>
          <w:rFonts w:ascii="Arial" w:hAnsi="Arial" w:cs="Arial"/>
          <w:bCs/>
          <w:sz w:val="22"/>
          <w:szCs w:val="22"/>
        </w:rPr>
        <w:t xml:space="preserve">          </w:t>
      </w:r>
      <w:r w:rsidRPr="00B80B64">
        <w:rPr>
          <w:rFonts w:ascii="Arial" w:eastAsia="Georgia" w:hAnsi="Arial" w:cs="Arial"/>
          <w:b/>
          <w:bCs/>
          <w:sz w:val="22"/>
          <w:szCs w:val="22"/>
        </w:rPr>
        <w:t xml:space="preserve">           </w:t>
      </w:r>
      <w:r>
        <w:rPr>
          <w:rFonts w:ascii="Arial" w:eastAsia="Georgia" w:hAnsi="Arial" w:cs="Arial"/>
          <w:b/>
          <w:bCs/>
          <w:sz w:val="22"/>
          <w:szCs w:val="22"/>
        </w:rPr>
        <w:t xml:space="preserve">                     </w:t>
      </w:r>
      <w:r w:rsidRPr="00B80B64">
        <w:rPr>
          <w:rFonts w:ascii="Arial" w:eastAsia="Georgia" w:hAnsi="Arial" w:cs="Arial"/>
          <w:b/>
          <w:bCs/>
          <w:sz w:val="22"/>
          <w:szCs w:val="22"/>
        </w:rPr>
        <w:t>(</w:t>
      </w:r>
      <w:r>
        <w:rPr>
          <w:rFonts w:ascii="Arial" w:eastAsia="Georgia" w:hAnsi="Arial" w:cs="Arial"/>
          <w:b/>
          <w:bCs/>
          <w:sz w:val="22"/>
          <w:szCs w:val="22"/>
        </w:rPr>
        <w:t>Jan</w:t>
      </w:r>
      <w:r w:rsidRPr="00B80B64">
        <w:rPr>
          <w:rFonts w:ascii="Arial" w:eastAsia="Georgia" w:hAnsi="Arial" w:cs="Arial"/>
          <w:b/>
          <w:bCs/>
          <w:sz w:val="22"/>
          <w:szCs w:val="22"/>
        </w:rPr>
        <w:t xml:space="preserve"> 201</w:t>
      </w:r>
      <w:r>
        <w:rPr>
          <w:rFonts w:ascii="Arial" w:eastAsia="Georgia" w:hAnsi="Arial" w:cs="Arial"/>
          <w:b/>
          <w:bCs/>
          <w:sz w:val="22"/>
          <w:szCs w:val="22"/>
        </w:rPr>
        <w:t>4</w:t>
      </w:r>
      <w:r w:rsidRPr="00B80B64">
        <w:rPr>
          <w:rFonts w:ascii="Arial" w:eastAsia="Georgia" w:hAnsi="Arial" w:cs="Arial"/>
          <w:b/>
          <w:bCs/>
          <w:sz w:val="22"/>
          <w:szCs w:val="22"/>
        </w:rPr>
        <w:t xml:space="preserve"> – </w:t>
      </w:r>
      <w:r>
        <w:rPr>
          <w:rFonts w:ascii="Arial" w:eastAsia="Georgia" w:hAnsi="Arial" w:cs="Arial"/>
          <w:b/>
          <w:bCs/>
          <w:sz w:val="22"/>
          <w:szCs w:val="22"/>
        </w:rPr>
        <w:t>Aug 2014</w:t>
      </w:r>
      <w:r w:rsidRPr="00B80B64">
        <w:rPr>
          <w:rFonts w:ascii="Arial" w:eastAsia="Georgia" w:hAnsi="Arial" w:cs="Arial"/>
          <w:b/>
          <w:bCs/>
          <w:sz w:val="22"/>
          <w:szCs w:val="22"/>
        </w:rPr>
        <w:t>)</w:t>
      </w:r>
    </w:p>
    <w:p w:rsidR="00C636EF" w:rsidRPr="00B80B64" w:rsidRDefault="00C636EF" w:rsidP="00C636EF">
      <w:pPr>
        <w:shd w:val="clear" w:color="auto" w:fill="D9D9D9"/>
        <w:jc w:val="both"/>
        <w:rPr>
          <w:rFonts w:ascii="Arial" w:eastAsia="Georgia" w:hAnsi="Arial" w:cs="Arial"/>
          <w:b/>
          <w:bCs/>
          <w:sz w:val="22"/>
          <w:szCs w:val="22"/>
        </w:rPr>
      </w:pPr>
      <w:r>
        <w:rPr>
          <w:rFonts w:ascii="Arial" w:eastAsia="Georgia" w:hAnsi="Arial" w:cs="Arial"/>
          <w:b/>
          <w:bCs/>
          <w:sz w:val="22"/>
          <w:szCs w:val="22"/>
        </w:rPr>
        <w:t>Java Tech Lead</w:t>
      </w:r>
    </w:p>
    <w:p w:rsidR="00C636EF" w:rsidRDefault="00C636EF" w:rsidP="00C636EF">
      <w:pPr>
        <w:pStyle w:val="BodyText"/>
        <w:rPr>
          <w:rFonts w:ascii="Arial" w:hAnsi="Arial" w:cs="Arial"/>
          <w:b/>
          <w:sz w:val="22"/>
          <w:szCs w:val="22"/>
        </w:rPr>
      </w:pPr>
    </w:p>
    <w:p w:rsidR="00C636EF" w:rsidRPr="00A5515A" w:rsidRDefault="00C636EF" w:rsidP="00C636EF">
      <w:pPr>
        <w:spacing w:line="320" w:lineRule="atLeast"/>
        <w:rPr>
          <w:rFonts w:ascii="Calibri" w:hAnsi="Calibri" w:cs="Calibri"/>
          <w:sz w:val="22"/>
          <w:szCs w:val="22"/>
          <w:lang w:eastAsia="en-US"/>
        </w:rPr>
      </w:pPr>
      <w:r w:rsidRPr="00A5515A">
        <w:rPr>
          <w:rFonts w:ascii="Calibri" w:hAnsi="Calibri" w:cs="Calibri"/>
          <w:sz w:val="22"/>
          <w:szCs w:val="22"/>
          <w:lang w:eastAsia="en-US"/>
        </w:rPr>
        <w:t>This project will provide Alternate Redeemers with off-line functionality to allow a non-Corp MR PA to request Corp MR redemptions and MR adjustments by phone on behalf of the company.  This investment is the technology build to enable the Corporate MR PA to add or remove Alternate Redeemers, and authenticate the Alternate Redeemer to process off-line redemptions through CSO CCPs. </w:t>
      </w:r>
    </w:p>
    <w:p w:rsidR="00C636EF" w:rsidRPr="00DA08E9" w:rsidRDefault="00C636EF" w:rsidP="00C636EF">
      <w:pPr>
        <w:spacing w:line="320" w:lineRule="atLeast"/>
        <w:rPr>
          <w:rFonts w:ascii="Book Antiqua" w:hAnsi="Book Antiqua"/>
        </w:rPr>
      </w:pPr>
      <w:r w:rsidRPr="00DA08E9">
        <w:rPr>
          <w:rFonts w:ascii="Book Antiqua" w:hAnsi="Book Antiqua" w:cs="Arial"/>
          <w:b/>
          <w:bCs/>
        </w:rPr>
        <w:t xml:space="preserve">Responsibilities: </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Involved in Analysis with Business Teams.</w:t>
      </w:r>
    </w:p>
    <w:p w:rsidR="00C636EF" w:rsidRPr="00977731" w:rsidRDefault="008B714F"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Responsible for</w:t>
      </w:r>
      <w:r w:rsidR="00C636EF" w:rsidRPr="00977731">
        <w:rPr>
          <w:rFonts w:ascii="Calibri" w:hAnsi="Calibri" w:cs="Calibri"/>
          <w:sz w:val="22"/>
          <w:szCs w:val="22"/>
          <w:lang w:eastAsia="en-US"/>
        </w:rPr>
        <w:t xml:space="preserve"> writing the </w:t>
      </w:r>
      <w:r w:rsidR="00C636EF" w:rsidRPr="00553C12">
        <w:rPr>
          <w:rFonts w:ascii="Calibri" w:hAnsi="Calibri" w:cs="Calibri"/>
          <w:b/>
          <w:sz w:val="22"/>
          <w:szCs w:val="22"/>
          <w:lang w:eastAsia="en-US"/>
        </w:rPr>
        <w:t>RUCS</w:t>
      </w:r>
      <w:r w:rsidR="00C636EF" w:rsidRPr="00977731">
        <w:rPr>
          <w:rFonts w:ascii="Calibri" w:hAnsi="Calibri" w:cs="Calibri"/>
          <w:sz w:val="22"/>
          <w:szCs w:val="22"/>
          <w:lang w:eastAsia="en-US"/>
        </w:rPr>
        <w:t xml:space="preserve"> document.</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Responsible for </w:t>
      </w:r>
      <w:r w:rsidRPr="00553C12">
        <w:rPr>
          <w:rFonts w:ascii="Calibri" w:hAnsi="Calibri" w:cs="Calibri"/>
          <w:b/>
          <w:sz w:val="22"/>
          <w:szCs w:val="22"/>
          <w:lang w:eastAsia="en-US"/>
        </w:rPr>
        <w:t>Design, SID, SAD</w:t>
      </w:r>
      <w:r w:rsidRPr="00977731">
        <w:rPr>
          <w:rFonts w:ascii="Calibri" w:hAnsi="Calibri" w:cs="Calibri"/>
          <w:sz w:val="22"/>
          <w:szCs w:val="22"/>
          <w:lang w:eastAsia="en-US"/>
        </w:rPr>
        <w:t xml:space="preserve"> of the application</w:t>
      </w:r>
    </w:p>
    <w:p w:rsidR="00C636EF" w:rsidRPr="00977731" w:rsidRDefault="008B714F"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Developed</w:t>
      </w:r>
      <w:r w:rsidR="00C636EF" w:rsidRPr="00977731">
        <w:rPr>
          <w:rFonts w:ascii="Calibri" w:hAnsi="Calibri" w:cs="Calibri"/>
          <w:sz w:val="22"/>
          <w:szCs w:val="22"/>
          <w:lang w:eastAsia="en-US"/>
        </w:rPr>
        <w:t xml:space="preserve"> using </w:t>
      </w:r>
      <w:r w:rsidR="00C636EF" w:rsidRPr="005B0489">
        <w:rPr>
          <w:rFonts w:ascii="Calibri" w:hAnsi="Calibri" w:cs="Calibri"/>
          <w:b/>
          <w:sz w:val="22"/>
          <w:szCs w:val="22"/>
          <w:lang w:eastAsia="en-US"/>
        </w:rPr>
        <w:t xml:space="preserve">Struts </w:t>
      </w:r>
      <w:r w:rsidR="00C636EF" w:rsidRPr="005B0489">
        <w:rPr>
          <w:rFonts w:ascii="Calibri" w:hAnsi="Calibri" w:cs="Calibri"/>
          <w:sz w:val="22"/>
          <w:szCs w:val="22"/>
          <w:lang w:eastAsia="en-US"/>
        </w:rPr>
        <w:t>and</w:t>
      </w:r>
      <w:r w:rsidR="00C636EF" w:rsidRPr="005B0489">
        <w:rPr>
          <w:rFonts w:ascii="Calibri" w:hAnsi="Calibri" w:cs="Calibri"/>
          <w:b/>
          <w:sz w:val="22"/>
          <w:szCs w:val="22"/>
          <w:lang w:eastAsia="en-US"/>
        </w:rPr>
        <w:t xml:space="preserve"> Spring</w:t>
      </w:r>
      <w:r w:rsidR="00C636EF" w:rsidRPr="00977731">
        <w:rPr>
          <w:rFonts w:ascii="Calibri" w:hAnsi="Calibri" w:cs="Calibri"/>
          <w:sz w:val="22"/>
          <w:szCs w:val="22"/>
          <w:lang w:eastAsia="en-US"/>
        </w:rPr>
        <w:t xml:space="preserve"> Frame work</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Developed Web-Services for integration using </w:t>
      </w:r>
      <w:r w:rsidRPr="005B0489">
        <w:rPr>
          <w:rFonts w:ascii="Calibri" w:hAnsi="Calibri" w:cs="Calibri"/>
          <w:b/>
          <w:sz w:val="22"/>
          <w:szCs w:val="22"/>
          <w:lang w:eastAsia="en-US"/>
        </w:rPr>
        <w:t>JAX-WS</w:t>
      </w:r>
      <w:r w:rsidRPr="00977731">
        <w:rPr>
          <w:rFonts w:ascii="Calibri" w:hAnsi="Calibri" w:cs="Calibri"/>
          <w:sz w:val="22"/>
          <w:szCs w:val="22"/>
          <w:lang w:eastAsia="en-US"/>
        </w:rPr>
        <w:t>.</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Used </w:t>
      </w:r>
      <w:r w:rsidRPr="005B0489">
        <w:rPr>
          <w:rFonts w:ascii="Calibri" w:hAnsi="Calibri" w:cs="Calibri"/>
          <w:b/>
          <w:sz w:val="22"/>
          <w:szCs w:val="22"/>
          <w:lang w:eastAsia="en-US"/>
        </w:rPr>
        <w:t>SOAP-UI</w:t>
      </w:r>
      <w:r w:rsidRPr="00977731">
        <w:rPr>
          <w:rFonts w:ascii="Calibri" w:hAnsi="Calibri" w:cs="Calibri"/>
          <w:sz w:val="22"/>
          <w:szCs w:val="22"/>
          <w:lang w:eastAsia="en-US"/>
        </w:rPr>
        <w:t xml:space="preserve"> for testing and debugging purposes.</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Created the </w:t>
      </w:r>
      <w:r w:rsidRPr="005B0489">
        <w:rPr>
          <w:rFonts w:ascii="Calibri" w:hAnsi="Calibri" w:cs="Calibri"/>
          <w:b/>
          <w:sz w:val="22"/>
          <w:szCs w:val="22"/>
          <w:lang w:eastAsia="en-US"/>
        </w:rPr>
        <w:t>Stored Procedures</w:t>
      </w:r>
      <w:r w:rsidRPr="00977731">
        <w:rPr>
          <w:rFonts w:ascii="Calibri" w:hAnsi="Calibri" w:cs="Calibri"/>
          <w:sz w:val="22"/>
          <w:szCs w:val="22"/>
          <w:lang w:eastAsia="en-US"/>
        </w:rPr>
        <w:t xml:space="preserve"> using DB2 Studio</w:t>
      </w:r>
    </w:p>
    <w:p w:rsidR="00C636EF"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Creating the </w:t>
      </w:r>
      <w:r w:rsidRPr="00553C12">
        <w:rPr>
          <w:rFonts w:ascii="Calibri" w:hAnsi="Calibri" w:cs="Calibri"/>
          <w:b/>
          <w:sz w:val="22"/>
          <w:szCs w:val="22"/>
          <w:lang w:eastAsia="en-US"/>
        </w:rPr>
        <w:t>C&amp;A</w:t>
      </w:r>
      <w:r w:rsidRPr="00977731">
        <w:rPr>
          <w:rFonts w:ascii="Calibri" w:hAnsi="Calibri" w:cs="Calibri"/>
          <w:sz w:val="22"/>
          <w:szCs w:val="22"/>
          <w:lang w:eastAsia="en-US"/>
        </w:rPr>
        <w:t xml:space="preserve"> test cases and execution.</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 xml:space="preserve">Used </w:t>
      </w:r>
      <w:r>
        <w:rPr>
          <w:rFonts w:ascii="Calibri" w:hAnsi="Calibri" w:cs="Calibri"/>
          <w:b/>
          <w:sz w:val="22"/>
          <w:szCs w:val="22"/>
          <w:lang w:eastAsia="en-US"/>
        </w:rPr>
        <w:t>Continuum</w:t>
      </w:r>
      <w:r>
        <w:rPr>
          <w:rFonts w:ascii="Calibri" w:hAnsi="Calibri" w:cs="Calibri"/>
          <w:sz w:val="22"/>
          <w:szCs w:val="22"/>
          <w:lang w:eastAsia="en-US"/>
        </w:rPr>
        <w:t xml:space="preserve"> build tool for building the GReg code.</w:t>
      </w:r>
    </w:p>
    <w:p w:rsidR="00C636EF" w:rsidRPr="00977731" w:rsidRDefault="00AA5142"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U</w:t>
      </w:r>
      <w:r w:rsidR="00C636EF" w:rsidRPr="00977731">
        <w:rPr>
          <w:rFonts w:ascii="Calibri" w:hAnsi="Calibri" w:cs="Calibri"/>
          <w:sz w:val="22"/>
          <w:szCs w:val="22"/>
          <w:lang w:eastAsia="en-US"/>
        </w:rPr>
        <w:t xml:space="preserve">ploading the test cases in </w:t>
      </w:r>
      <w:r w:rsidR="00C636EF" w:rsidRPr="00553C12">
        <w:rPr>
          <w:rFonts w:ascii="Calibri" w:hAnsi="Calibri" w:cs="Calibri"/>
          <w:b/>
          <w:sz w:val="22"/>
          <w:szCs w:val="22"/>
          <w:lang w:eastAsia="en-US"/>
        </w:rPr>
        <w:t>QC</w:t>
      </w:r>
      <w:r w:rsidR="00C636EF" w:rsidRPr="00977731">
        <w:rPr>
          <w:rFonts w:ascii="Calibri" w:hAnsi="Calibri" w:cs="Calibri"/>
          <w:sz w:val="22"/>
          <w:szCs w:val="22"/>
          <w:lang w:eastAsia="en-US"/>
        </w:rPr>
        <w:t xml:space="preserve"> and responsible for sign off process.</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Responsible for hand over the environment to SIT team.</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Responsible for moving the code from Dev environment to SIT environment</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Responsible for moving the code from SIT environment to UAT environment</w:t>
      </w:r>
    </w:p>
    <w:p w:rsidR="00C636EF" w:rsidRPr="00977731" w:rsidRDefault="00AA5142"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Worked on</w:t>
      </w:r>
      <w:r w:rsidR="00C636EF" w:rsidRPr="00977731">
        <w:rPr>
          <w:rFonts w:ascii="Calibri" w:hAnsi="Calibri" w:cs="Calibri"/>
          <w:sz w:val="22"/>
          <w:szCs w:val="22"/>
          <w:lang w:eastAsia="en-US"/>
        </w:rPr>
        <w:t xml:space="preserve"> </w:t>
      </w:r>
      <w:r w:rsidR="00C636EF" w:rsidRPr="00553C12">
        <w:rPr>
          <w:rFonts w:ascii="Calibri" w:hAnsi="Calibri" w:cs="Calibri"/>
          <w:b/>
          <w:sz w:val="22"/>
          <w:szCs w:val="22"/>
          <w:lang w:eastAsia="en-US"/>
        </w:rPr>
        <w:t>SIT</w:t>
      </w:r>
      <w:r w:rsidR="00C636EF" w:rsidRPr="00977731">
        <w:rPr>
          <w:rFonts w:ascii="Calibri" w:hAnsi="Calibri" w:cs="Calibri"/>
          <w:sz w:val="22"/>
          <w:szCs w:val="22"/>
          <w:lang w:eastAsia="en-US"/>
        </w:rPr>
        <w:t xml:space="preserve"> defect fixes and helped SIT team during testing.</w:t>
      </w:r>
    </w:p>
    <w:p w:rsidR="00C636EF" w:rsidRPr="00977731" w:rsidRDefault="00AA5142"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Worked on</w:t>
      </w:r>
      <w:r w:rsidRPr="00553C12">
        <w:rPr>
          <w:rFonts w:ascii="Calibri" w:hAnsi="Calibri" w:cs="Calibri"/>
          <w:b/>
          <w:sz w:val="22"/>
          <w:szCs w:val="22"/>
          <w:lang w:eastAsia="en-US"/>
        </w:rPr>
        <w:t xml:space="preserve"> </w:t>
      </w:r>
      <w:r w:rsidR="00C636EF" w:rsidRPr="00553C12">
        <w:rPr>
          <w:rFonts w:ascii="Calibri" w:hAnsi="Calibri" w:cs="Calibri"/>
          <w:b/>
          <w:sz w:val="22"/>
          <w:szCs w:val="22"/>
          <w:lang w:eastAsia="en-US"/>
        </w:rPr>
        <w:t>UAT</w:t>
      </w:r>
      <w:r w:rsidR="00C636EF" w:rsidRPr="00977731">
        <w:rPr>
          <w:rFonts w:ascii="Calibri" w:hAnsi="Calibri" w:cs="Calibri"/>
          <w:sz w:val="22"/>
          <w:szCs w:val="22"/>
          <w:lang w:eastAsia="en-US"/>
        </w:rPr>
        <w:t xml:space="preserve"> defect fixes and helped UAT team during testing.</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Responsible for building the </w:t>
      </w:r>
      <w:r w:rsidRPr="005B0489">
        <w:rPr>
          <w:rFonts w:ascii="Calibri" w:hAnsi="Calibri" w:cs="Calibri"/>
          <w:b/>
          <w:sz w:val="22"/>
          <w:szCs w:val="22"/>
          <w:lang w:eastAsia="en-US"/>
        </w:rPr>
        <w:t>SQL queries</w:t>
      </w:r>
      <w:r w:rsidRPr="00977731">
        <w:rPr>
          <w:rFonts w:ascii="Calibri" w:hAnsi="Calibri" w:cs="Calibri"/>
          <w:sz w:val="22"/>
          <w:szCs w:val="22"/>
          <w:lang w:eastAsia="en-US"/>
        </w:rPr>
        <w:t xml:space="preserve"> based on business/GCO need and share the report</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Responsible for running the </w:t>
      </w:r>
      <w:r w:rsidRPr="008D040E">
        <w:rPr>
          <w:rFonts w:ascii="Calibri" w:hAnsi="Calibri" w:cs="Calibri"/>
          <w:b/>
          <w:sz w:val="22"/>
          <w:szCs w:val="22"/>
          <w:lang w:eastAsia="en-US"/>
        </w:rPr>
        <w:t>Cenzic Hailstorm</w:t>
      </w:r>
      <w:r w:rsidRPr="00977731">
        <w:rPr>
          <w:rFonts w:ascii="Calibri" w:hAnsi="Calibri" w:cs="Calibri"/>
          <w:sz w:val="22"/>
          <w:szCs w:val="22"/>
          <w:lang w:eastAsia="en-US"/>
        </w:rPr>
        <w:t xml:space="preserve"> to identify the vulnerabilities in application.</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Responsible for fixing the vulnerabilities identified during the </w:t>
      </w:r>
      <w:r w:rsidRPr="005B0489">
        <w:rPr>
          <w:rFonts w:ascii="Calibri" w:hAnsi="Calibri" w:cs="Calibri"/>
          <w:b/>
          <w:sz w:val="22"/>
          <w:szCs w:val="22"/>
          <w:lang w:eastAsia="en-US"/>
        </w:rPr>
        <w:t>Cenzic scan</w:t>
      </w:r>
      <w:r w:rsidRPr="00977731">
        <w:rPr>
          <w:rFonts w:ascii="Calibri" w:hAnsi="Calibri" w:cs="Calibri"/>
          <w:sz w:val="22"/>
          <w:szCs w:val="22"/>
          <w:lang w:eastAsia="en-US"/>
        </w:rPr>
        <w:t>.</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Provided transition to </w:t>
      </w:r>
      <w:r w:rsidRPr="00553C12">
        <w:rPr>
          <w:rFonts w:ascii="Calibri" w:hAnsi="Calibri" w:cs="Calibri"/>
          <w:b/>
          <w:sz w:val="22"/>
          <w:szCs w:val="22"/>
          <w:lang w:eastAsia="en-US"/>
        </w:rPr>
        <w:t>SDM</w:t>
      </w:r>
      <w:r w:rsidRPr="00977731">
        <w:rPr>
          <w:rFonts w:ascii="Calibri" w:hAnsi="Calibri" w:cs="Calibri"/>
          <w:sz w:val="22"/>
          <w:szCs w:val="22"/>
          <w:lang w:eastAsia="en-US"/>
        </w:rPr>
        <w:t xml:space="preserve"> team on project changes and responsible for sign off from SDM.</w:t>
      </w:r>
    </w:p>
    <w:p w:rsidR="00C636EF" w:rsidRPr="00977731" w:rsidRDefault="008B714F"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Responsible for</w:t>
      </w:r>
      <w:r w:rsidR="00C636EF" w:rsidRPr="00977731">
        <w:rPr>
          <w:rFonts w:ascii="Calibri" w:hAnsi="Calibri" w:cs="Calibri"/>
          <w:sz w:val="22"/>
          <w:szCs w:val="22"/>
          <w:lang w:eastAsia="en-US"/>
        </w:rPr>
        <w:t xml:space="preserve"> writing the </w:t>
      </w:r>
      <w:r w:rsidR="00C636EF" w:rsidRPr="00553C12">
        <w:rPr>
          <w:rFonts w:ascii="Calibri" w:hAnsi="Calibri" w:cs="Calibri"/>
          <w:b/>
          <w:sz w:val="22"/>
          <w:szCs w:val="22"/>
          <w:lang w:eastAsia="en-US"/>
        </w:rPr>
        <w:t>implementation plan</w:t>
      </w:r>
      <w:r w:rsidR="00C636EF" w:rsidRPr="00977731">
        <w:rPr>
          <w:rFonts w:ascii="Calibri" w:hAnsi="Calibri" w:cs="Calibri"/>
          <w:sz w:val="22"/>
          <w:szCs w:val="22"/>
          <w:lang w:eastAsia="en-US"/>
        </w:rPr>
        <w:t>.</w:t>
      </w:r>
    </w:p>
    <w:p w:rsidR="00C636EF" w:rsidRPr="00977731" w:rsidRDefault="008B714F"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lastRenderedPageBreak/>
        <w:t>Op</w:t>
      </w:r>
      <w:r w:rsidR="00C636EF" w:rsidRPr="00977731">
        <w:rPr>
          <w:rFonts w:ascii="Calibri" w:hAnsi="Calibri" w:cs="Calibri"/>
          <w:sz w:val="22"/>
          <w:szCs w:val="22"/>
          <w:lang w:eastAsia="en-US"/>
        </w:rPr>
        <w:t xml:space="preserve">ening the </w:t>
      </w:r>
      <w:r w:rsidR="00C636EF" w:rsidRPr="00553C12">
        <w:rPr>
          <w:rFonts w:ascii="Calibri" w:hAnsi="Calibri" w:cs="Calibri"/>
          <w:b/>
          <w:sz w:val="22"/>
          <w:szCs w:val="22"/>
          <w:lang w:eastAsia="en-US"/>
        </w:rPr>
        <w:t>RFCs</w:t>
      </w:r>
      <w:r w:rsidR="00C636EF" w:rsidRPr="00977731">
        <w:rPr>
          <w:rFonts w:ascii="Calibri" w:hAnsi="Calibri" w:cs="Calibri"/>
          <w:sz w:val="22"/>
          <w:szCs w:val="22"/>
          <w:lang w:eastAsia="en-US"/>
        </w:rPr>
        <w:t xml:space="preserve"> for moving the code to production and follow up with the respective teams for RFC approval.</w:t>
      </w:r>
    </w:p>
    <w:p w:rsidR="00C636EF" w:rsidRPr="00977731"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Coordinate with the IBM TE and DB team to move the changes to production.</w:t>
      </w:r>
    </w:p>
    <w:p w:rsidR="00C636EF" w:rsidRPr="00977731" w:rsidRDefault="00895DE1"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Responsible for</w:t>
      </w:r>
      <w:r w:rsidR="00C636EF" w:rsidRPr="00977731">
        <w:rPr>
          <w:rFonts w:ascii="Calibri" w:hAnsi="Calibri" w:cs="Calibri"/>
          <w:sz w:val="22"/>
          <w:szCs w:val="22"/>
          <w:lang w:eastAsia="en-US"/>
        </w:rPr>
        <w:t xml:space="preserve"> Tech validation for the changes and helped business for validating the same changes in production as part of </w:t>
      </w:r>
      <w:r w:rsidR="00C636EF" w:rsidRPr="00553C12">
        <w:rPr>
          <w:rFonts w:ascii="Calibri" w:hAnsi="Calibri" w:cs="Calibri"/>
          <w:b/>
          <w:sz w:val="22"/>
          <w:szCs w:val="22"/>
          <w:lang w:eastAsia="en-US"/>
        </w:rPr>
        <w:t>PIV</w:t>
      </w:r>
      <w:r w:rsidR="00C636EF" w:rsidRPr="00977731">
        <w:rPr>
          <w:rFonts w:ascii="Calibri" w:hAnsi="Calibri" w:cs="Calibri"/>
          <w:sz w:val="22"/>
          <w:szCs w:val="22"/>
          <w:lang w:eastAsia="en-US"/>
        </w:rPr>
        <w:t>.</w:t>
      </w:r>
    </w:p>
    <w:p w:rsidR="00C636EF" w:rsidRPr="00977731" w:rsidRDefault="00AA5142"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Worked on</w:t>
      </w:r>
      <w:r w:rsidRPr="00977731">
        <w:rPr>
          <w:rFonts w:ascii="Calibri" w:hAnsi="Calibri" w:cs="Calibri"/>
          <w:sz w:val="22"/>
          <w:szCs w:val="22"/>
          <w:lang w:eastAsia="en-US"/>
        </w:rPr>
        <w:t xml:space="preserve"> </w:t>
      </w:r>
      <w:r w:rsidR="00C636EF" w:rsidRPr="00977731">
        <w:rPr>
          <w:rFonts w:ascii="Calibri" w:hAnsi="Calibri" w:cs="Calibri"/>
          <w:sz w:val="22"/>
          <w:szCs w:val="22"/>
          <w:lang w:eastAsia="en-US"/>
        </w:rPr>
        <w:t>fixing defects</w:t>
      </w:r>
      <w:r>
        <w:rPr>
          <w:rFonts w:ascii="Calibri" w:hAnsi="Calibri" w:cs="Calibri"/>
          <w:sz w:val="22"/>
          <w:szCs w:val="22"/>
          <w:lang w:eastAsia="en-US"/>
        </w:rPr>
        <w:t xml:space="preserve"> </w:t>
      </w:r>
      <w:r w:rsidR="00B638A8">
        <w:rPr>
          <w:rFonts w:ascii="Calibri" w:hAnsi="Calibri" w:cs="Calibri"/>
          <w:sz w:val="22"/>
          <w:szCs w:val="22"/>
          <w:lang w:eastAsia="en-US"/>
        </w:rPr>
        <w:t>raised</w:t>
      </w:r>
      <w:r w:rsidR="00C636EF" w:rsidRPr="00977731">
        <w:rPr>
          <w:rFonts w:ascii="Calibri" w:hAnsi="Calibri" w:cs="Calibri"/>
          <w:sz w:val="22"/>
          <w:szCs w:val="22"/>
          <w:lang w:eastAsia="en-US"/>
        </w:rPr>
        <w:t xml:space="preserve"> during Warranty Support.</w:t>
      </w:r>
    </w:p>
    <w:p w:rsidR="00C636EF" w:rsidRPr="000912D9" w:rsidRDefault="00C636EF" w:rsidP="00C636EF">
      <w:pPr>
        <w:widowControl/>
        <w:numPr>
          <w:ilvl w:val="0"/>
          <w:numId w:val="14"/>
        </w:numPr>
        <w:suppressAutoHyphens w:val="0"/>
        <w:autoSpaceDE/>
        <w:jc w:val="both"/>
        <w:rPr>
          <w:rFonts w:ascii="Calibri" w:hAnsi="Calibri" w:cs="Calibri"/>
          <w:sz w:val="22"/>
          <w:szCs w:val="22"/>
          <w:lang w:eastAsia="en-US"/>
        </w:rPr>
      </w:pPr>
      <w:r w:rsidRPr="00977731">
        <w:rPr>
          <w:rFonts w:ascii="Calibri" w:hAnsi="Calibri" w:cs="Calibri"/>
          <w:sz w:val="22"/>
          <w:szCs w:val="22"/>
          <w:lang w:eastAsia="en-US"/>
        </w:rPr>
        <w:t xml:space="preserve">Responsible for working on emergency </w:t>
      </w:r>
      <w:r w:rsidRPr="008D040E">
        <w:rPr>
          <w:rFonts w:ascii="Calibri" w:hAnsi="Calibri" w:cs="Calibri"/>
          <w:b/>
          <w:sz w:val="22"/>
          <w:szCs w:val="22"/>
          <w:lang w:eastAsia="en-US"/>
        </w:rPr>
        <w:t>IMRs</w:t>
      </w:r>
    </w:p>
    <w:p w:rsidR="000912D9" w:rsidRPr="00977731" w:rsidRDefault="000912D9" w:rsidP="000912D9">
      <w:pPr>
        <w:widowControl/>
        <w:suppressAutoHyphens w:val="0"/>
        <w:autoSpaceDE/>
        <w:ind w:left="720"/>
        <w:jc w:val="both"/>
        <w:rPr>
          <w:rFonts w:ascii="Calibri" w:hAnsi="Calibri" w:cs="Calibri"/>
          <w:sz w:val="22"/>
          <w:szCs w:val="22"/>
          <w:lang w:eastAsia="en-US"/>
        </w:rPr>
      </w:pPr>
    </w:p>
    <w:p w:rsidR="00C636EF" w:rsidRPr="0045478D" w:rsidRDefault="00C636EF" w:rsidP="00C636EF">
      <w:pPr>
        <w:rPr>
          <w:rFonts w:ascii="Calibri" w:hAnsi="Calibri" w:cs="Calibri"/>
          <w:kern w:val="0"/>
          <w:sz w:val="22"/>
          <w:szCs w:val="22"/>
        </w:rPr>
      </w:pPr>
      <w:r w:rsidRPr="00DA08E9">
        <w:rPr>
          <w:rFonts w:ascii="Book Antiqua" w:hAnsi="Book Antiqua" w:cs="Arial"/>
          <w:b/>
          <w:bCs/>
        </w:rPr>
        <w:t>Environment</w:t>
      </w:r>
      <w:r w:rsidRPr="00DA08E9">
        <w:rPr>
          <w:rFonts w:ascii="Book Antiqua" w:hAnsi="Book Antiqua" w:cs="Arial"/>
        </w:rPr>
        <w:t xml:space="preserve">: </w:t>
      </w:r>
      <w:r w:rsidRPr="0045478D">
        <w:rPr>
          <w:rFonts w:ascii="Calibri" w:hAnsi="Calibri" w:cs="Calibri"/>
          <w:kern w:val="0"/>
          <w:sz w:val="22"/>
          <w:szCs w:val="22"/>
        </w:rPr>
        <w:t>Java</w:t>
      </w:r>
      <w:r w:rsidR="00827EFA" w:rsidRPr="0045478D">
        <w:rPr>
          <w:rFonts w:ascii="Calibri" w:hAnsi="Calibri" w:cs="Calibri"/>
          <w:kern w:val="0"/>
          <w:sz w:val="22"/>
          <w:szCs w:val="22"/>
        </w:rPr>
        <w:t xml:space="preserve"> 1.5</w:t>
      </w:r>
      <w:r w:rsidRPr="0045478D">
        <w:rPr>
          <w:rFonts w:ascii="Calibri" w:hAnsi="Calibri" w:cs="Calibri"/>
          <w:kern w:val="0"/>
          <w:sz w:val="22"/>
          <w:szCs w:val="22"/>
        </w:rPr>
        <w:t>, J2EE, MVC, Struts 1.x,  Spring,  WAS6.1, Eclipse, PL/SQL, HTML, XML, Java Script, JQuery, SOAP, WSDL, UDDI,  JUnit,  Log4j, SVN, AppScan, Cenzic HailStorm, Putty, Quality Center, DB2 ,DB2 Studio, Maven, Continuum and LDAP.</w:t>
      </w:r>
    </w:p>
    <w:p w:rsidR="00C636EF" w:rsidRDefault="00C636EF" w:rsidP="00C636EF">
      <w:pPr>
        <w:jc w:val="both"/>
        <w:rPr>
          <w:rFonts w:ascii="Arial" w:eastAsia="Georgia" w:hAnsi="Arial" w:cs="Arial"/>
          <w:b/>
          <w:bCs/>
          <w:sz w:val="22"/>
          <w:szCs w:val="22"/>
          <w:u w:val="single"/>
        </w:rPr>
      </w:pPr>
    </w:p>
    <w:p w:rsidR="00C636EF" w:rsidRPr="00B80B64" w:rsidRDefault="00C636EF" w:rsidP="00C636EF">
      <w:pPr>
        <w:shd w:val="clear" w:color="auto" w:fill="D9D9D9"/>
        <w:spacing w:before="240"/>
        <w:jc w:val="both"/>
        <w:rPr>
          <w:rFonts w:ascii="Arial" w:eastAsia="Georgia" w:hAnsi="Arial" w:cs="Arial"/>
          <w:b/>
          <w:bCs/>
          <w:sz w:val="22"/>
          <w:szCs w:val="22"/>
        </w:rPr>
      </w:pPr>
      <w:r w:rsidRPr="00B80B64">
        <w:rPr>
          <w:rFonts w:ascii="Arial" w:hAnsi="Arial" w:cs="Arial"/>
          <w:b/>
          <w:bCs/>
          <w:sz w:val="22"/>
          <w:szCs w:val="22"/>
        </w:rPr>
        <w:t>Am</w:t>
      </w:r>
      <w:r>
        <w:rPr>
          <w:rFonts w:ascii="Arial" w:hAnsi="Arial" w:cs="Arial"/>
          <w:b/>
          <w:bCs/>
          <w:sz w:val="22"/>
          <w:szCs w:val="22"/>
        </w:rPr>
        <w:t>Ex</w:t>
      </w:r>
      <w:r w:rsidRPr="00B80B64">
        <w:rPr>
          <w:rFonts w:ascii="Arial" w:hAnsi="Arial" w:cs="Arial"/>
          <w:b/>
          <w:bCs/>
          <w:sz w:val="22"/>
          <w:szCs w:val="22"/>
        </w:rPr>
        <w:t xml:space="preserve">, </w:t>
      </w:r>
      <w:r>
        <w:rPr>
          <w:rFonts w:ascii="Arial" w:hAnsi="Arial" w:cs="Arial"/>
          <w:b/>
          <w:bCs/>
          <w:sz w:val="22"/>
          <w:szCs w:val="22"/>
        </w:rPr>
        <w:t>Weston, FL</w:t>
      </w:r>
      <w:r w:rsidRPr="00B80B64">
        <w:rPr>
          <w:rFonts w:ascii="Arial" w:hAnsi="Arial" w:cs="Arial"/>
          <w:bCs/>
          <w:sz w:val="22"/>
          <w:szCs w:val="22"/>
        </w:rPr>
        <w:tab/>
        <w:t xml:space="preserve">                               </w:t>
      </w:r>
      <w:r w:rsidRPr="00B80B64">
        <w:rPr>
          <w:rFonts w:ascii="Arial" w:eastAsia="Georgia" w:hAnsi="Arial" w:cs="Arial"/>
          <w:b/>
          <w:bCs/>
          <w:sz w:val="22"/>
          <w:szCs w:val="22"/>
        </w:rPr>
        <w:t xml:space="preserve">           (</w:t>
      </w:r>
      <w:r>
        <w:rPr>
          <w:rFonts w:ascii="Arial" w:eastAsia="Georgia" w:hAnsi="Arial" w:cs="Arial"/>
          <w:b/>
          <w:bCs/>
          <w:sz w:val="22"/>
          <w:szCs w:val="22"/>
        </w:rPr>
        <w:t xml:space="preserve">July </w:t>
      </w:r>
      <w:r w:rsidRPr="00B80B64">
        <w:rPr>
          <w:rFonts w:ascii="Arial" w:eastAsia="Georgia" w:hAnsi="Arial" w:cs="Arial"/>
          <w:b/>
          <w:bCs/>
          <w:sz w:val="22"/>
          <w:szCs w:val="22"/>
        </w:rPr>
        <w:t>201</w:t>
      </w:r>
      <w:r>
        <w:rPr>
          <w:rFonts w:ascii="Arial" w:eastAsia="Georgia" w:hAnsi="Arial" w:cs="Arial"/>
          <w:b/>
          <w:bCs/>
          <w:sz w:val="22"/>
          <w:szCs w:val="22"/>
        </w:rPr>
        <w:t>2</w:t>
      </w:r>
      <w:r w:rsidRPr="00B80B64">
        <w:rPr>
          <w:rFonts w:ascii="Arial" w:eastAsia="Georgia" w:hAnsi="Arial" w:cs="Arial"/>
          <w:b/>
          <w:bCs/>
          <w:sz w:val="22"/>
          <w:szCs w:val="22"/>
        </w:rPr>
        <w:t xml:space="preserve"> – </w:t>
      </w:r>
      <w:r>
        <w:rPr>
          <w:rFonts w:ascii="Arial" w:eastAsia="Georgia" w:hAnsi="Arial" w:cs="Arial"/>
          <w:b/>
          <w:bCs/>
          <w:sz w:val="22"/>
          <w:szCs w:val="22"/>
        </w:rPr>
        <w:t>July 2013</w:t>
      </w:r>
      <w:r w:rsidRPr="00B80B64">
        <w:rPr>
          <w:rFonts w:ascii="Arial" w:eastAsia="Georgia" w:hAnsi="Arial" w:cs="Arial"/>
          <w:b/>
          <w:bCs/>
          <w:sz w:val="22"/>
          <w:szCs w:val="22"/>
        </w:rPr>
        <w:t>)</w:t>
      </w:r>
    </w:p>
    <w:p w:rsidR="00C636EF" w:rsidRPr="00B80B64" w:rsidRDefault="00C636EF" w:rsidP="00C636EF">
      <w:pPr>
        <w:shd w:val="clear" w:color="auto" w:fill="D9D9D9"/>
        <w:jc w:val="both"/>
        <w:rPr>
          <w:rFonts w:ascii="Arial" w:eastAsia="Georgia" w:hAnsi="Arial" w:cs="Arial"/>
          <w:b/>
          <w:bCs/>
          <w:sz w:val="22"/>
          <w:szCs w:val="22"/>
        </w:rPr>
      </w:pPr>
      <w:r>
        <w:rPr>
          <w:rFonts w:ascii="Arial" w:eastAsia="Georgia" w:hAnsi="Arial" w:cs="Arial"/>
          <w:b/>
          <w:bCs/>
          <w:sz w:val="22"/>
          <w:szCs w:val="22"/>
        </w:rPr>
        <w:t>Tech Lead</w:t>
      </w:r>
    </w:p>
    <w:p w:rsidR="00C636EF" w:rsidRPr="00A5515A" w:rsidRDefault="00C636EF" w:rsidP="00C636EF">
      <w:pPr>
        <w:spacing w:line="320" w:lineRule="atLeast"/>
        <w:rPr>
          <w:rFonts w:ascii="Calibri" w:hAnsi="Calibri" w:cs="Calibri"/>
          <w:sz w:val="22"/>
          <w:szCs w:val="22"/>
          <w:lang w:eastAsia="en-US"/>
        </w:rPr>
      </w:pPr>
      <w:r w:rsidRPr="00A5515A">
        <w:rPr>
          <w:rFonts w:ascii="Calibri" w:hAnsi="Calibri" w:cs="Calibri"/>
          <w:sz w:val="22"/>
          <w:szCs w:val="22"/>
          <w:lang w:eastAsia="en-US"/>
        </w:rPr>
        <w:t>This Concord project Combine the current Online Merchant Services (OMS) registration process with the current Merchant Site (MS) registration process to create a single merchant experience VIA CST. The following functionalities has been modified.</w:t>
      </w:r>
    </w:p>
    <w:p w:rsidR="00C636EF" w:rsidRPr="00A5515A" w:rsidRDefault="00C636EF" w:rsidP="00C636EF">
      <w:pPr>
        <w:spacing w:line="320" w:lineRule="atLeast"/>
        <w:rPr>
          <w:rFonts w:ascii="Calibri" w:hAnsi="Calibri" w:cs="Calibri"/>
          <w:sz w:val="22"/>
          <w:szCs w:val="22"/>
          <w:lang w:eastAsia="en-US"/>
        </w:rPr>
      </w:pPr>
    </w:p>
    <w:p w:rsidR="00C636EF" w:rsidRDefault="00C636EF" w:rsidP="00C636EF">
      <w:pPr>
        <w:pStyle w:val="BodyText"/>
        <w:rPr>
          <w:rFonts w:ascii="Arial" w:hAnsi="Arial" w:cs="Arial"/>
          <w:b/>
          <w:sz w:val="22"/>
          <w:szCs w:val="22"/>
        </w:rPr>
      </w:pPr>
      <w:r w:rsidRPr="00B80B64">
        <w:rPr>
          <w:rFonts w:ascii="Arial" w:hAnsi="Arial" w:cs="Arial"/>
          <w:b/>
          <w:sz w:val="22"/>
          <w:szCs w:val="22"/>
        </w:rPr>
        <w:t>Responsibilities:</w:t>
      </w:r>
    </w:p>
    <w:p w:rsidR="00C636EF" w:rsidRPr="00B80B64" w:rsidRDefault="00C636EF" w:rsidP="00C636EF">
      <w:pPr>
        <w:pStyle w:val="BodyText"/>
        <w:rPr>
          <w:rFonts w:ascii="Arial" w:hAnsi="Arial" w:cs="Arial"/>
          <w:b/>
          <w:sz w:val="22"/>
          <w:szCs w:val="22"/>
        </w:rPr>
      </w:pPr>
    </w:p>
    <w:p w:rsidR="00C636EF" w:rsidRPr="00C937AC" w:rsidRDefault="00C636EF" w:rsidP="00C636EF">
      <w:pPr>
        <w:widowControl/>
        <w:numPr>
          <w:ilvl w:val="0"/>
          <w:numId w:val="14"/>
        </w:numPr>
        <w:suppressAutoHyphens w:val="0"/>
        <w:autoSpaceDE/>
        <w:jc w:val="both"/>
        <w:rPr>
          <w:rFonts w:ascii="Calibri" w:hAnsi="Calibri" w:cs="Calibri"/>
          <w:sz w:val="22"/>
          <w:szCs w:val="22"/>
          <w:lang w:eastAsia="en-US"/>
        </w:rPr>
      </w:pPr>
      <w:r w:rsidRPr="00C937AC">
        <w:rPr>
          <w:rFonts w:ascii="Calibri" w:hAnsi="Calibri" w:cs="Calibri"/>
          <w:sz w:val="22"/>
          <w:szCs w:val="22"/>
          <w:lang w:eastAsia="en-US"/>
        </w:rPr>
        <w:t xml:space="preserve">Involved in </w:t>
      </w:r>
      <w:r w:rsidRPr="00494A80">
        <w:rPr>
          <w:rFonts w:ascii="Calibri" w:hAnsi="Calibri" w:cs="Calibri"/>
          <w:b/>
          <w:sz w:val="22"/>
          <w:szCs w:val="22"/>
          <w:lang w:eastAsia="en-US"/>
        </w:rPr>
        <w:t>Analysis</w:t>
      </w:r>
      <w:r w:rsidRPr="00C937AC">
        <w:rPr>
          <w:rFonts w:ascii="Calibri" w:hAnsi="Calibri" w:cs="Calibri"/>
          <w:sz w:val="22"/>
          <w:szCs w:val="22"/>
          <w:lang w:eastAsia="en-US"/>
        </w:rPr>
        <w:t xml:space="preserve"> with Business Teams.</w:t>
      </w:r>
    </w:p>
    <w:p w:rsidR="00C636EF" w:rsidRPr="00C937AC" w:rsidRDefault="00613B9D"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 xml:space="preserve">Written </w:t>
      </w:r>
      <w:r w:rsidR="00C636EF" w:rsidRPr="00C937AC">
        <w:rPr>
          <w:rFonts w:ascii="Calibri" w:hAnsi="Calibri" w:cs="Calibri"/>
          <w:sz w:val="22"/>
          <w:szCs w:val="22"/>
          <w:lang w:eastAsia="en-US"/>
        </w:rPr>
        <w:t xml:space="preserve">the </w:t>
      </w:r>
      <w:r w:rsidR="00C636EF" w:rsidRPr="00494A80">
        <w:rPr>
          <w:rFonts w:ascii="Calibri" w:hAnsi="Calibri" w:cs="Calibri"/>
          <w:b/>
          <w:sz w:val="22"/>
          <w:szCs w:val="22"/>
          <w:lang w:eastAsia="en-US"/>
        </w:rPr>
        <w:t>K245</w:t>
      </w:r>
      <w:r w:rsidR="00C636EF" w:rsidRPr="00C937AC">
        <w:rPr>
          <w:rFonts w:ascii="Calibri" w:hAnsi="Calibri" w:cs="Calibri"/>
          <w:sz w:val="22"/>
          <w:szCs w:val="22"/>
          <w:lang w:eastAsia="en-US"/>
        </w:rPr>
        <w:t xml:space="preserve"> document.</w:t>
      </w:r>
    </w:p>
    <w:p w:rsidR="00C636EF" w:rsidRPr="00C937AC" w:rsidRDefault="00C636EF" w:rsidP="00C636EF">
      <w:pPr>
        <w:widowControl/>
        <w:numPr>
          <w:ilvl w:val="0"/>
          <w:numId w:val="14"/>
        </w:numPr>
        <w:suppressAutoHyphens w:val="0"/>
        <w:autoSpaceDE/>
        <w:jc w:val="both"/>
        <w:rPr>
          <w:rFonts w:ascii="Calibri" w:hAnsi="Calibri" w:cs="Calibri"/>
          <w:sz w:val="22"/>
          <w:szCs w:val="22"/>
          <w:lang w:eastAsia="en-US"/>
        </w:rPr>
      </w:pPr>
      <w:r w:rsidRPr="00C937AC">
        <w:rPr>
          <w:rFonts w:ascii="Calibri" w:hAnsi="Calibri" w:cs="Calibri"/>
          <w:sz w:val="22"/>
          <w:szCs w:val="22"/>
          <w:lang w:eastAsia="en-US"/>
        </w:rPr>
        <w:t xml:space="preserve">Responsible for </w:t>
      </w:r>
      <w:r w:rsidRPr="00494A80">
        <w:rPr>
          <w:rFonts w:ascii="Calibri" w:hAnsi="Calibri" w:cs="Calibri"/>
          <w:b/>
          <w:sz w:val="22"/>
          <w:szCs w:val="22"/>
          <w:lang w:eastAsia="en-US"/>
        </w:rPr>
        <w:t>Design, SID, SAD</w:t>
      </w:r>
      <w:r w:rsidRPr="00C937AC">
        <w:rPr>
          <w:rFonts w:ascii="Calibri" w:hAnsi="Calibri" w:cs="Calibri"/>
          <w:sz w:val="22"/>
          <w:szCs w:val="22"/>
          <w:lang w:eastAsia="en-US"/>
        </w:rPr>
        <w:t xml:space="preserve"> of the application</w:t>
      </w:r>
    </w:p>
    <w:p w:rsidR="00C636EF" w:rsidRPr="00C937AC" w:rsidRDefault="00613B9D"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Developed</w:t>
      </w:r>
      <w:r w:rsidR="00C636EF" w:rsidRPr="00C937AC">
        <w:rPr>
          <w:rFonts w:ascii="Calibri" w:hAnsi="Calibri" w:cs="Calibri"/>
          <w:sz w:val="22"/>
          <w:szCs w:val="22"/>
          <w:lang w:eastAsia="en-US"/>
        </w:rPr>
        <w:t xml:space="preserve"> using </w:t>
      </w:r>
      <w:r w:rsidR="00C636EF" w:rsidRPr="00494A80">
        <w:rPr>
          <w:rFonts w:ascii="Calibri" w:hAnsi="Calibri" w:cs="Calibri"/>
          <w:b/>
          <w:sz w:val="22"/>
          <w:szCs w:val="22"/>
          <w:lang w:eastAsia="en-US"/>
        </w:rPr>
        <w:t>Struts</w:t>
      </w:r>
      <w:r w:rsidR="00C636EF" w:rsidRPr="00C937AC">
        <w:rPr>
          <w:rFonts w:ascii="Calibri" w:hAnsi="Calibri" w:cs="Calibri"/>
          <w:sz w:val="22"/>
          <w:szCs w:val="22"/>
          <w:lang w:eastAsia="en-US"/>
        </w:rPr>
        <w:t xml:space="preserve"> Frame work</w:t>
      </w:r>
    </w:p>
    <w:p w:rsidR="00C636EF" w:rsidRPr="00C937AC" w:rsidRDefault="00C636EF" w:rsidP="00C636EF">
      <w:pPr>
        <w:widowControl/>
        <w:numPr>
          <w:ilvl w:val="0"/>
          <w:numId w:val="14"/>
        </w:numPr>
        <w:suppressAutoHyphens w:val="0"/>
        <w:autoSpaceDE/>
        <w:jc w:val="both"/>
        <w:rPr>
          <w:rFonts w:ascii="Calibri" w:hAnsi="Calibri" w:cs="Calibri"/>
          <w:sz w:val="22"/>
          <w:szCs w:val="22"/>
          <w:lang w:eastAsia="en-US"/>
        </w:rPr>
      </w:pPr>
      <w:r w:rsidRPr="00C937AC">
        <w:rPr>
          <w:rFonts w:ascii="Calibri" w:hAnsi="Calibri" w:cs="Calibri"/>
          <w:sz w:val="22"/>
          <w:szCs w:val="22"/>
          <w:lang w:eastAsia="en-US"/>
        </w:rPr>
        <w:t xml:space="preserve">Developed </w:t>
      </w:r>
      <w:r w:rsidRPr="00494A80">
        <w:rPr>
          <w:rFonts w:ascii="Calibri" w:hAnsi="Calibri" w:cs="Calibri"/>
          <w:b/>
          <w:sz w:val="22"/>
          <w:szCs w:val="22"/>
          <w:lang w:eastAsia="en-US"/>
        </w:rPr>
        <w:t>Web-Service clients</w:t>
      </w:r>
      <w:r w:rsidRPr="00C937AC">
        <w:rPr>
          <w:rFonts w:ascii="Calibri" w:hAnsi="Calibri" w:cs="Calibri"/>
          <w:sz w:val="22"/>
          <w:szCs w:val="22"/>
          <w:lang w:eastAsia="en-US"/>
        </w:rPr>
        <w:t xml:space="preserve"> for consuming Concord Services.</w:t>
      </w:r>
    </w:p>
    <w:p w:rsidR="00C636EF" w:rsidRPr="00C937AC" w:rsidRDefault="00C636EF" w:rsidP="00C636EF">
      <w:pPr>
        <w:widowControl/>
        <w:numPr>
          <w:ilvl w:val="0"/>
          <w:numId w:val="14"/>
        </w:numPr>
        <w:suppressAutoHyphens w:val="0"/>
        <w:autoSpaceDE/>
        <w:jc w:val="both"/>
        <w:rPr>
          <w:rFonts w:ascii="Calibri" w:hAnsi="Calibri" w:cs="Calibri"/>
          <w:sz w:val="22"/>
          <w:szCs w:val="22"/>
          <w:lang w:eastAsia="en-US"/>
        </w:rPr>
      </w:pPr>
      <w:r w:rsidRPr="00C937AC">
        <w:rPr>
          <w:rFonts w:ascii="Calibri" w:hAnsi="Calibri" w:cs="Calibri"/>
          <w:sz w:val="22"/>
          <w:szCs w:val="22"/>
          <w:lang w:eastAsia="en-US"/>
        </w:rPr>
        <w:t xml:space="preserve">Created the </w:t>
      </w:r>
      <w:r w:rsidRPr="00494A80">
        <w:rPr>
          <w:rFonts w:ascii="Calibri" w:hAnsi="Calibri" w:cs="Calibri"/>
          <w:b/>
          <w:sz w:val="22"/>
          <w:szCs w:val="22"/>
          <w:lang w:eastAsia="en-US"/>
        </w:rPr>
        <w:t>Stored Procedures</w:t>
      </w:r>
      <w:r w:rsidRPr="00C937AC">
        <w:rPr>
          <w:rFonts w:ascii="Calibri" w:hAnsi="Calibri" w:cs="Calibri"/>
          <w:sz w:val="22"/>
          <w:szCs w:val="22"/>
          <w:lang w:eastAsia="en-US"/>
        </w:rPr>
        <w:t xml:space="preserve"> using DB2 Studio</w:t>
      </w:r>
    </w:p>
    <w:p w:rsidR="00C636EF" w:rsidRPr="00C937AC" w:rsidRDefault="00C636EF" w:rsidP="00C636EF">
      <w:pPr>
        <w:widowControl/>
        <w:numPr>
          <w:ilvl w:val="0"/>
          <w:numId w:val="14"/>
        </w:numPr>
        <w:suppressAutoHyphens w:val="0"/>
        <w:autoSpaceDE/>
        <w:jc w:val="both"/>
        <w:rPr>
          <w:rFonts w:ascii="Calibri" w:hAnsi="Calibri" w:cs="Calibri"/>
          <w:sz w:val="22"/>
          <w:szCs w:val="22"/>
          <w:lang w:eastAsia="en-US"/>
        </w:rPr>
      </w:pPr>
      <w:r w:rsidRPr="00C937AC">
        <w:rPr>
          <w:rFonts w:ascii="Calibri" w:hAnsi="Calibri" w:cs="Calibri"/>
          <w:sz w:val="22"/>
          <w:szCs w:val="22"/>
          <w:lang w:eastAsia="en-US"/>
        </w:rPr>
        <w:t xml:space="preserve">Creating the </w:t>
      </w:r>
      <w:r w:rsidRPr="00494A80">
        <w:rPr>
          <w:rFonts w:ascii="Calibri" w:hAnsi="Calibri" w:cs="Calibri"/>
          <w:b/>
          <w:sz w:val="22"/>
          <w:szCs w:val="22"/>
          <w:lang w:eastAsia="en-US"/>
        </w:rPr>
        <w:t>C&amp;A</w:t>
      </w:r>
      <w:r w:rsidRPr="00C937AC">
        <w:rPr>
          <w:rFonts w:ascii="Calibri" w:hAnsi="Calibri" w:cs="Calibri"/>
          <w:sz w:val="22"/>
          <w:szCs w:val="22"/>
          <w:lang w:eastAsia="en-US"/>
        </w:rPr>
        <w:t xml:space="preserve"> test cases and execution.</w:t>
      </w:r>
    </w:p>
    <w:p w:rsidR="00C636EF" w:rsidRPr="00C937AC" w:rsidRDefault="0098347C"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U</w:t>
      </w:r>
      <w:r w:rsidR="00C636EF" w:rsidRPr="00C937AC">
        <w:rPr>
          <w:rFonts w:ascii="Calibri" w:hAnsi="Calibri" w:cs="Calibri"/>
          <w:sz w:val="22"/>
          <w:szCs w:val="22"/>
          <w:lang w:eastAsia="en-US"/>
        </w:rPr>
        <w:t xml:space="preserve">ploading the test cases in </w:t>
      </w:r>
      <w:r w:rsidR="00C636EF" w:rsidRPr="00494A80">
        <w:rPr>
          <w:rFonts w:ascii="Calibri" w:hAnsi="Calibri" w:cs="Calibri"/>
          <w:b/>
          <w:sz w:val="22"/>
          <w:szCs w:val="22"/>
          <w:lang w:eastAsia="en-US"/>
        </w:rPr>
        <w:t>QC</w:t>
      </w:r>
      <w:r w:rsidR="00C636EF" w:rsidRPr="00C937AC">
        <w:rPr>
          <w:rFonts w:ascii="Calibri" w:hAnsi="Calibri" w:cs="Calibri"/>
          <w:sz w:val="22"/>
          <w:szCs w:val="22"/>
          <w:lang w:eastAsia="en-US"/>
        </w:rPr>
        <w:t xml:space="preserve"> and responsible for sign off process.</w:t>
      </w:r>
    </w:p>
    <w:p w:rsidR="00C636EF" w:rsidRPr="00C937AC" w:rsidRDefault="00C636EF" w:rsidP="00C636EF">
      <w:pPr>
        <w:widowControl/>
        <w:numPr>
          <w:ilvl w:val="0"/>
          <w:numId w:val="14"/>
        </w:numPr>
        <w:suppressAutoHyphens w:val="0"/>
        <w:autoSpaceDE/>
        <w:jc w:val="both"/>
        <w:rPr>
          <w:rFonts w:ascii="Calibri" w:hAnsi="Calibri" w:cs="Calibri"/>
          <w:sz w:val="22"/>
          <w:szCs w:val="22"/>
          <w:lang w:eastAsia="en-US"/>
        </w:rPr>
      </w:pPr>
      <w:r w:rsidRPr="00C937AC">
        <w:rPr>
          <w:rFonts w:ascii="Calibri" w:hAnsi="Calibri" w:cs="Calibri"/>
          <w:sz w:val="22"/>
          <w:szCs w:val="22"/>
          <w:lang w:eastAsia="en-US"/>
        </w:rPr>
        <w:t>Responsible for hand over the environment to SIT team.</w:t>
      </w:r>
    </w:p>
    <w:p w:rsidR="00C636EF" w:rsidRPr="00C937AC" w:rsidRDefault="00C636EF" w:rsidP="00C636EF">
      <w:pPr>
        <w:widowControl/>
        <w:numPr>
          <w:ilvl w:val="0"/>
          <w:numId w:val="14"/>
        </w:numPr>
        <w:suppressAutoHyphens w:val="0"/>
        <w:autoSpaceDE/>
        <w:jc w:val="both"/>
        <w:rPr>
          <w:rFonts w:ascii="Calibri" w:hAnsi="Calibri" w:cs="Calibri"/>
          <w:sz w:val="22"/>
          <w:szCs w:val="22"/>
          <w:lang w:eastAsia="en-US"/>
        </w:rPr>
      </w:pPr>
      <w:r w:rsidRPr="00C937AC">
        <w:rPr>
          <w:rFonts w:ascii="Calibri" w:hAnsi="Calibri" w:cs="Calibri"/>
          <w:sz w:val="22"/>
          <w:szCs w:val="22"/>
          <w:lang w:eastAsia="en-US"/>
        </w:rPr>
        <w:t>Responsible for moving the code from Dev environment to SIT environment</w:t>
      </w:r>
    </w:p>
    <w:p w:rsidR="00C636EF" w:rsidRPr="00C937AC" w:rsidRDefault="00C636EF" w:rsidP="00C636EF">
      <w:pPr>
        <w:widowControl/>
        <w:numPr>
          <w:ilvl w:val="0"/>
          <w:numId w:val="14"/>
        </w:numPr>
        <w:suppressAutoHyphens w:val="0"/>
        <w:autoSpaceDE/>
        <w:jc w:val="both"/>
        <w:rPr>
          <w:rFonts w:ascii="Calibri" w:hAnsi="Calibri" w:cs="Calibri"/>
          <w:sz w:val="22"/>
          <w:szCs w:val="22"/>
          <w:lang w:eastAsia="en-US"/>
        </w:rPr>
      </w:pPr>
      <w:r w:rsidRPr="00C937AC">
        <w:rPr>
          <w:rFonts w:ascii="Calibri" w:hAnsi="Calibri" w:cs="Calibri"/>
          <w:sz w:val="22"/>
          <w:szCs w:val="22"/>
          <w:lang w:eastAsia="en-US"/>
        </w:rPr>
        <w:t>Responsible for moving the code from SIT environment to UAT environment</w:t>
      </w:r>
    </w:p>
    <w:p w:rsidR="00C636EF" w:rsidRPr="00C937AC" w:rsidRDefault="0098347C"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Worked on</w:t>
      </w:r>
      <w:r w:rsidRPr="00C937AC">
        <w:rPr>
          <w:rFonts w:ascii="Calibri" w:hAnsi="Calibri" w:cs="Calibri"/>
          <w:sz w:val="22"/>
          <w:szCs w:val="22"/>
          <w:lang w:eastAsia="en-US"/>
        </w:rPr>
        <w:t xml:space="preserve"> </w:t>
      </w:r>
      <w:r w:rsidR="00C636EF" w:rsidRPr="00C937AC">
        <w:rPr>
          <w:rFonts w:ascii="Calibri" w:hAnsi="Calibri" w:cs="Calibri"/>
          <w:sz w:val="22"/>
          <w:szCs w:val="22"/>
          <w:lang w:eastAsia="en-US"/>
        </w:rPr>
        <w:t>SIT defect fixes and helped SIT team during testing.</w:t>
      </w:r>
    </w:p>
    <w:p w:rsidR="00C636EF" w:rsidRPr="00C937AC" w:rsidRDefault="0098347C"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Worked on</w:t>
      </w:r>
      <w:r w:rsidRPr="00C937AC">
        <w:rPr>
          <w:rFonts w:ascii="Calibri" w:hAnsi="Calibri" w:cs="Calibri"/>
          <w:sz w:val="22"/>
          <w:szCs w:val="22"/>
          <w:lang w:eastAsia="en-US"/>
        </w:rPr>
        <w:t xml:space="preserve"> </w:t>
      </w:r>
      <w:r w:rsidR="00C636EF" w:rsidRPr="00C937AC">
        <w:rPr>
          <w:rFonts w:ascii="Calibri" w:hAnsi="Calibri" w:cs="Calibri"/>
          <w:sz w:val="22"/>
          <w:szCs w:val="22"/>
          <w:lang w:eastAsia="en-US"/>
        </w:rPr>
        <w:t>UAT defect fixes and helped UAT team during testing.</w:t>
      </w:r>
    </w:p>
    <w:p w:rsidR="00C636EF" w:rsidRPr="00C937AC" w:rsidRDefault="00C636EF" w:rsidP="00C636EF">
      <w:pPr>
        <w:widowControl/>
        <w:numPr>
          <w:ilvl w:val="0"/>
          <w:numId w:val="14"/>
        </w:numPr>
        <w:suppressAutoHyphens w:val="0"/>
        <w:autoSpaceDE/>
        <w:jc w:val="both"/>
        <w:rPr>
          <w:rFonts w:ascii="Calibri" w:hAnsi="Calibri" w:cs="Calibri"/>
          <w:sz w:val="22"/>
          <w:szCs w:val="22"/>
          <w:lang w:eastAsia="en-US"/>
        </w:rPr>
      </w:pPr>
      <w:r w:rsidRPr="00C937AC">
        <w:rPr>
          <w:rFonts w:ascii="Calibri" w:hAnsi="Calibri" w:cs="Calibri"/>
          <w:sz w:val="22"/>
          <w:szCs w:val="22"/>
          <w:lang w:eastAsia="en-US"/>
        </w:rPr>
        <w:t xml:space="preserve">Provided transition to </w:t>
      </w:r>
      <w:r w:rsidRPr="00494A80">
        <w:rPr>
          <w:rFonts w:ascii="Calibri" w:hAnsi="Calibri" w:cs="Calibri"/>
          <w:b/>
          <w:sz w:val="22"/>
          <w:szCs w:val="22"/>
          <w:lang w:eastAsia="en-US"/>
        </w:rPr>
        <w:t>SDM</w:t>
      </w:r>
      <w:r w:rsidRPr="00C937AC">
        <w:rPr>
          <w:rFonts w:ascii="Calibri" w:hAnsi="Calibri" w:cs="Calibri"/>
          <w:sz w:val="22"/>
          <w:szCs w:val="22"/>
          <w:lang w:eastAsia="en-US"/>
        </w:rPr>
        <w:t xml:space="preserve"> team on project changes and responsible for sign off from SDM.</w:t>
      </w:r>
    </w:p>
    <w:p w:rsidR="00C636EF" w:rsidRPr="00C937AC" w:rsidRDefault="00613B9D"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W</w:t>
      </w:r>
      <w:r w:rsidR="00C636EF" w:rsidRPr="00C937AC">
        <w:rPr>
          <w:rFonts w:ascii="Calibri" w:hAnsi="Calibri" w:cs="Calibri"/>
          <w:sz w:val="22"/>
          <w:szCs w:val="22"/>
          <w:lang w:eastAsia="en-US"/>
        </w:rPr>
        <w:t>riting the implementation plan.</w:t>
      </w:r>
    </w:p>
    <w:p w:rsidR="00C636EF" w:rsidRPr="00C937AC" w:rsidRDefault="00613B9D"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O</w:t>
      </w:r>
      <w:r w:rsidR="00C636EF" w:rsidRPr="00C937AC">
        <w:rPr>
          <w:rFonts w:ascii="Calibri" w:hAnsi="Calibri" w:cs="Calibri"/>
          <w:sz w:val="22"/>
          <w:szCs w:val="22"/>
          <w:lang w:eastAsia="en-US"/>
        </w:rPr>
        <w:t xml:space="preserve">pening the </w:t>
      </w:r>
      <w:r w:rsidR="00C636EF" w:rsidRPr="00494A80">
        <w:rPr>
          <w:rFonts w:ascii="Calibri" w:hAnsi="Calibri" w:cs="Calibri"/>
          <w:b/>
          <w:sz w:val="22"/>
          <w:szCs w:val="22"/>
          <w:lang w:eastAsia="en-US"/>
        </w:rPr>
        <w:t>CMRs</w:t>
      </w:r>
      <w:r w:rsidR="00C636EF" w:rsidRPr="00C937AC">
        <w:rPr>
          <w:rFonts w:ascii="Calibri" w:hAnsi="Calibri" w:cs="Calibri"/>
          <w:sz w:val="22"/>
          <w:szCs w:val="22"/>
          <w:lang w:eastAsia="en-US"/>
        </w:rPr>
        <w:t xml:space="preserve"> for moving the code to production and follow up with the respective teams for CMR approval.</w:t>
      </w:r>
    </w:p>
    <w:p w:rsidR="00C636EF" w:rsidRPr="00C937AC" w:rsidRDefault="00C636EF" w:rsidP="00C636EF">
      <w:pPr>
        <w:widowControl/>
        <w:numPr>
          <w:ilvl w:val="0"/>
          <w:numId w:val="14"/>
        </w:numPr>
        <w:suppressAutoHyphens w:val="0"/>
        <w:autoSpaceDE/>
        <w:jc w:val="both"/>
        <w:rPr>
          <w:rFonts w:ascii="Calibri" w:hAnsi="Calibri" w:cs="Calibri"/>
          <w:sz w:val="22"/>
          <w:szCs w:val="22"/>
          <w:lang w:eastAsia="en-US"/>
        </w:rPr>
      </w:pPr>
      <w:r w:rsidRPr="00C937AC">
        <w:rPr>
          <w:rFonts w:ascii="Calibri" w:hAnsi="Calibri" w:cs="Calibri"/>
          <w:sz w:val="22"/>
          <w:szCs w:val="22"/>
          <w:lang w:eastAsia="en-US"/>
        </w:rPr>
        <w:t xml:space="preserve">Coordinate with the </w:t>
      </w:r>
      <w:r w:rsidRPr="00494A80">
        <w:rPr>
          <w:rFonts w:ascii="Calibri" w:hAnsi="Calibri" w:cs="Calibri"/>
          <w:b/>
          <w:sz w:val="22"/>
          <w:szCs w:val="22"/>
          <w:lang w:eastAsia="en-US"/>
        </w:rPr>
        <w:t xml:space="preserve">IBM TE </w:t>
      </w:r>
      <w:r w:rsidRPr="00494A80">
        <w:rPr>
          <w:rFonts w:ascii="Calibri" w:hAnsi="Calibri" w:cs="Calibri"/>
          <w:sz w:val="22"/>
          <w:szCs w:val="22"/>
          <w:lang w:eastAsia="en-US"/>
        </w:rPr>
        <w:t>and</w:t>
      </w:r>
      <w:r w:rsidRPr="00494A80">
        <w:rPr>
          <w:rFonts w:ascii="Calibri" w:hAnsi="Calibri" w:cs="Calibri"/>
          <w:b/>
          <w:sz w:val="22"/>
          <w:szCs w:val="22"/>
          <w:lang w:eastAsia="en-US"/>
        </w:rPr>
        <w:t xml:space="preserve"> DB team</w:t>
      </w:r>
      <w:r w:rsidRPr="00C937AC">
        <w:rPr>
          <w:rFonts w:ascii="Calibri" w:hAnsi="Calibri" w:cs="Calibri"/>
          <w:sz w:val="22"/>
          <w:szCs w:val="22"/>
          <w:lang w:eastAsia="en-US"/>
        </w:rPr>
        <w:t xml:space="preserve"> to move the changes to production.</w:t>
      </w:r>
    </w:p>
    <w:p w:rsidR="00C636EF" w:rsidRPr="00C937AC" w:rsidRDefault="0098347C"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Responsible for</w:t>
      </w:r>
      <w:r w:rsidR="00C636EF" w:rsidRPr="00C937AC">
        <w:rPr>
          <w:rFonts w:ascii="Calibri" w:hAnsi="Calibri" w:cs="Calibri"/>
          <w:sz w:val="22"/>
          <w:szCs w:val="22"/>
          <w:lang w:eastAsia="en-US"/>
        </w:rPr>
        <w:t xml:space="preserve"> Tech validation for the changes and helped business for validating the same changes in production as part of </w:t>
      </w:r>
      <w:r w:rsidR="00C636EF" w:rsidRPr="00494A80">
        <w:rPr>
          <w:rFonts w:ascii="Calibri" w:hAnsi="Calibri" w:cs="Calibri"/>
          <w:b/>
          <w:sz w:val="22"/>
          <w:szCs w:val="22"/>
          <w:lang w:eastAsia="en-US"/>
        </w:rPr>
        <w:t>PIV</w:t>
      </w:r>
      <w:r w:rsidR="00C636EF" w:rsidRPr="00C937AC">
        <w:rPr>
          <w:rFonts w:ascii="Calibri" w:hAnsi="Calibri" w:cs="Calibri"/>
          <w:sz w:val="22"/>
          <w:szCs w:val="22"/>
          <w:lang w:eastAsia="en-US"/>
        </w:rPr>
        <w:t>.</w:t>
      </w:r>
    </w:p>
    <w:p w:rsidR="00C636EF" w:rsidRPr="00595B57" w:rsidRDefault="00C636EF" w:rsidP="00C636EF">
      <w:pPr>
        <w:widowControl/>
        <w:suppressAutoHyphens w:val="0"/>
        <w:ind w:left="720"/>
        <w:jc w:val="both"/>
        <w:rPr>
          <w:rFonts w:ascii="Arial" w:hAnsi="Arial" w:cs="Arial"/>
          <w:b/>
          <w:sz w:val="22"/>
          <w:szCs w:val="22"/>
          <w:lang w:eastAsia="en-US"/>
        </w:rPr>
      </w:pPr>
    </w:p>
    <w:p w:rsidR="00C636EF" w:rsidRPr="00501F79" w:rsidRDefault="00C636EF" w:rsidP="00C636EF">
      <w:pPr>
        <w:widowControl/>
        <w:suppressAutoHyphens w:val="0"/>
        <w:ind w:left="720"/>
        <w:jc w:val="both"/>
        <w:rPr>
          <w:rFonts w:ascii="Arial" w:hAnsi="Arial" w:cs="Arial"/>
          <w:b/>
          <w:sz w:val="22"/>
          <w:szCs w:val="22"/>
          <w:lang w:eastAsia="en-US"/>
        </w:rPr>
      </w:pPr>
    </w:p>
    <w:p w:rsidR="00C636EF" w:rsidRPr="0045478D" w:rsidRDefault="00C636EF" w:rsidP="00C636EF">
      <w:pPr>
        <w:rPr>
          <w:rFonts w:ascii="Calibri" w:hAnsi="Calibri" w:cs="Calibri"/>
          <w:kern w:val="0"/>
          <w:sz w:val="22"/>
          <w:szCs w:val="22"/>
        </w:rPr>
      </w:pPr>
      <w:r w:rsidRPr="00B80B64">
        <w:rPr>
          <w:rFonts w:ascii="Arial" w:hAnsi="Arial" w:cs="Arial"/>
          <w:b/>
          <w:sz w:val="22"/>
          <w:szCs w:val="22"/>
        </w:rPr>
        <w:t>Environment:</w:t>
      </w:r>
      <w:r w:rsidRPr="00B80B64">
        <w:rPr>
          <w:rFonts w:ascii="Arial" w:hAnsi="Arial" w:cs="Arial"/>
          <w:sz w:val="22"/>
          <w:szCs w:val="22"/>
        </w:rPr>
        <w:t xml:space="preserve"> </w:t>
      </w:r>
      <w:r w:rsidRPr="0045478D">
        <w:rPr>
          <w:rFonts w:ascii="Calibri" w:hAnsi="Calibri" w:cs="Calibri"/>
          <w:kern w:val="0"/>
          <w:sz w:val="22"/>
          <w:szCs w:val="22"/>
        </w:rPr>
        <w:t>Java</w:t>
      </w:r>
      <w:r w:rsidR="00827EFA" w:rsidRPr="0045478D">
        <w:rPr>
          <w:rFonts w:ascii="Calibri" w:hAnsi="Calibri" w:cs="Calibri"/>
          <w:kern w:val="0"/>
          <w:sz w:val="22"/>
          <w:szCs w:val="22"/>
        </w:rPr>
        <w:t xml:space="preserve"> 1.5</w:t>
      </w:r>
      <w:r w:rsidRPr="0045478D">
        <w:rPr>
          <w:rFonts w:ascii="Calibri" w:hAnsi="Calibri" w:cs="Calibri"/>
          <w:kern w:val="0"/>
          <w:sz w:val="22"/>
          <w:szCs w:val="22"/>
        </w:rPr>
        <w:t>, J2EE, MVC, Struts 1.x, WAS6.1, Eclipse, PL/SQL, HTML, XML, Java Script, JQuery, SOAP, WSDL,JUnit,Log4j, SVN, AppScan,  Putty, Quality Center, DB2 ,DB2 Studio, LDAP.</w:t>
      </w:r>
    </w:p>
    <w:p w:rsidR="00C636EF" w:rsidRPr="00B80B64" w:rsidRDefault="00C636EF" w:rsidP="00C636EF">
      <w:pPr>
        <w:shd w:val="clear" w:color="auto" w:fill="D9D9D9"/>
        <w:spacing w:before="240"/>
        <w:jc w:val="both"/>
        <w:rPr>
          <w:rFonts w:ascii="Arial" w:eastAsia="Georgia" w:hAnsi="Arial" w:cs="Arial"/>
          <w:b/>
          <w:bCs/>
          <w:sz w:val="22"/>
          <w:szCs w:val="22"/>
        </w:rPr>
      </w:pPr>
      <w:r>
        <w:rPr>
          <w:rFonts w:ascii="Arial" w:hAnsi="Arial" w:cs="Arial"/>
          <w:b/>
          <w:bCs/>
          <w:sz w:val="22"/>
          <w:szCs w:val="22"/>
        </w:rPr>
        <w:t>PwC</w:t>
      </w:r>
      <w:r w:rsidRPr="00B80B64">
        <w:rPr>
          <w:rFonts w:ascii="Arial" w:hAnsi="Arial" w:cs="Arial"/>
          <w:b/>
          <w:bCs/>
          <w:sz w:val="22"/>
          <w:szCs w:val="22"/>
        </w:rPr>
        <w:t xml:space="preserve">, </w:t>
      </w:r>
      <w:r>
        <w:rPr>
          <w:rFonts w:ascii="Arial" w:hAnsi="Arial" w:cs="Arial"/>
          <w:b/>
          <w:bCs/>
          <w:sz w:val="22"/>
          <w:szCs w:val="22"/>
        </w:rPr>
        <w:t>Tampa, FL</w:t>
      </w:r>
      <w:r w:rsidRPr="00B80B64">
        <w:rPr>
          <w:rFonts w:ascii="Arial" w:hAnsi="Arial" w:cs="Arial"/>
          <w:bCs/>
          <w:sz w:val="22"/>
          <w:szCs w:val="22"/>
        </w:rPr>
        <w:tab/>
        <w:t xml:space="preserve">                               </w:t>
      </w:r>
      <w:r w:rsidRPr="00B80B64">
        <w:rPr>
          <w:rFonts w:ascii="Arial" w:eastAsia="Georgia" w:hAnsi="Arial" w:cs="Arial"/>
          <w:b/>
          <w:bCs/>
          <w:sz w:val="22"/>
          <w:szCs w:val="22"/>
        </w:rPr>
        <w:t xml:space="preserve">           (</w:t>
      </w:r>
      <w:r>
        <w:rPr>
          <w:rFonts w:ascii="Arial" w:eastAsia="Georgia" w:hAnsi="Arial" w:cs="Arial"/>
          <w:b/>
          <w:bCs/>
          <w:sz w:val="22"/>
          <w:szCs w:val="22"/>
        </w:rPr>
        <w:t xml:space="preserve">Jan </w:t>
      </w:r>
      <w:r w:rsidRPr="00B80B64">
        <w:rPr>
          <w:rFonts w:ascii="Arial" w:eastAsia="Georgia" w:hAnsi="Arial" w:cs="Arial"/>
          <w:b/>
          <w:bCs/>
          <w:sz w:val="22"/>
          <w:szCs w:val="22"/>
        </w:rPr>
        <w:t>201</w:t>
      </w:r>
      <w:r>
        <w:rPr>
          <w:rFonts w:ascii="Arial" w:eastAsia="Georgia" w:hAnsi="Arial" w:cs="Arial"/>
          <w:b/>
          <w:bCs/>
          <w:sz w:val="22"/>
          <w:szCs w:val="22"/>
        </w:rPr>
        <w:t>1</w:t>
      </w:r>
      <w:r w:rsidRPr="00B80B64">
        <w:rPr>
          <w:rFonts w:ascii="Arial" w:eastAsia="Georgia" w:hAnsi="Arial" w:cs="Arial"/>
          <w:b/>
          <w:bCs/>
          <w:sz w:val="22"/>
          <w:szCs w:val="22"/>
        </w:rPr>
        <w:t xml:space="preserve"> – </w:t>
      </w:r>
      <w:r>
        <w:rPr>
          <w:rFonts w:ascii="Arial" w:eastAsia="Georgia" w:hAnsi="Arial" w:cs="Arial"/>
          <w:b/>
          <w:bCs/>
          <w:sz w:val="22"/>
          <w:szCs w:val="22"/>
        </w:rPr>
        <w:t>June 2012</w:t>
      </w:r>
      <w:r w:rsidRPr="00B80B64">
        <w:rPr>
          <w:rFonts w:ascii="Arial" w:eastAsia="Georgia" w:hAnsi="Arial" w:cs="Arial"/>
          <w:b/>
          <w:bCs/>
          <w:sz w:val="22"/>
          <w:szCs w:val="22"/>
        </w:rPr>
        <w:t>)</w:t>
      </w:r>
    </w:p>
    <w:p w:rsidR="00C636EF" w:rsidRPr="00B80B64" w:rsidRDefault="00C636EF" w:rsidP="00C636EF">
      <w:pPr>
        <w:shd w:val="clear" w:color="auto" w:fill="D9D9D9"/>
        <w:jc w:val="both"/>
        <w:rPr>
          <w:rFonts w:ascii="Arial" w:eastAsia="Georgia" w:hAnsi="Arial" w:cs="Arial"/>
          <w:b/>
          <w:bCs/>
          <w:sz w:val="22"/>
          <w:szCs w:val="22"/>
        </w:rPr>
      </w:pPr>
      <w:r>
        <w:rPr>
          <w:rFonts w:ascii="Arial" w:eastAsia="Georgia" w:hAnsi="Arial" w:cs="Arial"/>
          <w:b/>
          <w:bCs/>
          <w:sz w:val="22"/>
          <w:szCs w:val="22"/>
        </w:rPr>
        <w:t xml:space="preserve">Programmer </w:t>
      </w:r>
      <w:r w:rsidRPr="00B80B64">
        <w:rPr>
          <w:rFonts w:ascii="Arial" w:eastAsia="Georgia" w:hAnsi="Arial" w:cs="Arial"/>
          <w:b/>
          <w:bCs/>
          <w:sz w:val="22"/>
          <w:szCs w:val="22"/>
        </w:rPr>
        <w:t>Senior</w:t>
      </w:r>
      <w:r>
        <w:rPr>
          <w:rFonts w:ascii="Arial" w:eastAsia="Georgia" w:hAnsi="Arial" w:cs="Arial"/>
          <w:b/>
          <w:bCs/>
          <w:sz w:val="22"/>
          <w:szCs w:val="22"/>
        </w:rPr>
        <w:t xml:space="preserve"> Level</w:t>
      </w:r>
    </w:p>
    <w:p w:rsidR="00C636EF" w:rsidRPr="00A5515A" w:rsidRDefault="00C636EF" w:rsidP="00C636EF">
      <w:pPr>
        <w:spacing w:line="320" w:lineRule="atLeast"/>
        <w:rPr>
          <w:rFonts w:ascii="Calibri" w:hAnsi="Calibri" w:cs="Calibri"/>
          <w:sz w:val="22"/>
          <w:szCs w:val="22"/>
          <w:lang w:eastAsia="en-US"/>
        </w:rPr>
      </w:pPr>
      <w:r w:rsidRPr="00A5515A">
        <w:rPr>
          <w:rFonts w:ascii="Calibri" w:hAnsi="Calibri" w:cs="Calibri"/>
          <w:sz w:val="22"/>
          <w:szCs w:val="22"/>
          <w:lang w:eastAsia="en-US"/>
        </w:rPr>
        <w:t xml:space="preserve">UMA Project provides centralized external user and group management services for PwC application owners . </w:t>
      </w:r>
      <w:r w:rsidRPr="00A5515A">
        <w:rPr>
          <w:rFonts w:ascii="Calibri" w:hAnsi="Calibri" w:cs="Calibri"/>
          <w:sz w:val="22"/>
          <w:szCs w:val="22"/>
          <w:lang w:eastAsia="en-US"/>
        </w:rPr>
        <w:lastRenderedPageBreak/>
        <w:t>UMA evolves over time it is expected that increasing amounts of business logic will be built into the UMA application layer itself which will increase the benefit to application owners leveraging its services.  As more IdM services come on-line, such as stronger password controls and stronger external authentication UMA will be able provide additional, advanced functionality for the applications that make use of its services.</w:t>
      </w:r>
    </w:p>
    <w:p w:rsidR="00C636EF" w:rsidRDefault="00C636EF" w:rsidP="00C636EF">
      <w:pPr>
        <w:pStyle w:val="BodyText"/>
        <w:rPr>
          <w:rFonts w:ascii="Arial" w:hAnsi="Arial" w:cs="Arial"/>
          <w:b/>
          <w:sz w:val="22"/>
          <w:szCs w:val="22"/>
        </w:rPr>
      </w:pPr>
    </w:p>
    <w:p w:rsidR="00C636EF" w:rsidRDefault="00C636EF" w:rsidP="00C636EF">
      <w:pPr>
        <w:pStyle w:val="BodyText"/>
        <w:rPr>
          <w:rFonts w:ascii="Arial" w:hAnsi="Arial" w:cs="Arial"/>
          <w:b/>
          <w:sz w:val="22"/>
          <w:szCs w:val="22"/>
        </w:rPr>
      </w:pPr>
      <w:r w:rsidRPr="00B80B64">
        <w:rPr>
          <w:rFonts w:ascii="Arial" w:hAnsi="Arial" w:cs="Arial"/>
          <w:b/>
          <w:sz w:val="22"/>
          <w:szCs w:val="22"/>
        </w:rPr>
        <w:t>Responsibilities:</w:t>
      </w:r>
    </w:p>
    <w:p w:rsidR="00C636EF" w:rsidRPr="00B80B64" w:rsidRDefault="00C636EF" w:rsidP="00C636EF">
      <w:pPr>
        <w:pStyle w:val="BodyText"/>
        <w:rPr>
          <w:rFonts w:ascii="Arial" w:hAnsi="Arial" w:cs="Arial"/>
          <w:b/>
          <w:sz w:val="22"/>
          <w:szCs w:val="22"/>
        </w:rPr>
      </w:pPr>
    </w:p>
    <w:p w:rsidR="00C636EF" w:rsidRPr="00EC4764" w:rsidRDefault="00C636EF" w:rsidP="00C636EF">
      <w:pPr>
        <w:widowControl/>
        <w:numPr>
          <w:ilvl w:val="0"/>
          <w:numId w:val="14"/>
        </w:numPr>
        <w:suppressAutoHyphens w:val="0"/>
        <w:autoSpaceDE/>
        <w:jc w:val="both"/>
        <w:rPr>
          <w:rFonts w:ascii="Calibri" w:hAnsi="Calibri" w:cs="Calibri"/>
          <w:sz w:val="22"/>
          <w:szCs w:val="22"/>
          <w:lang w:eastAsia="en-US"/>
        </w:rPr>
      </w:pPr>
      <w:r w:rsidRPr="00EC4764">
        <w:rPr>
          <w:rFonts w:ascii="Calibri" w:hAnsi="Calibri" w:cs="Calibri"/>
          <w:sz w:val="22"/>
          <w:szCs w:val="22"/>
          <w:lang w:eastAsia="en-US"/>
        </w:rPr>
        <w:t xml:space="preserve">Responsible for </w:t>
      </w:r>
      <w:r w:rsidRPr="00F74EC4">
        <w:rPr>
          <w:rFonts w:ascii="Calibri" w:hAnsi="Calibri" w:cs="Calibri"/>
          <w:b/>
          <w:sz w:val="22"/>
          <w:szCs w:val="22"/>
          <w:lang w:eastAsia="en-US"/>
        </w:rPr>
        <w:t>BRD,</w:t>
      </w:r>
      <w:r>
        <w:rPr>
          <w:rFonts w:ascii="Calibri" w:hAnsi="Calibri" w:cs="Calibri"/>
          <w:b/>
          <w:sz w:val="22"/>
          <w:szCs w:val="22"/>
          <w:lang w:eastAsia="en-US"/>
        </w:rPr>
        <w:t xml:space="preserve"> </w:t>
      </w:r>
      <w:r w:rsidRPr="00F74EC4">
        <w:rPr>
          <w:rFonts w:ascii="Calibri" w:hAnsi="Calibri" w:cs="Calibri"/>
          <w:b/>
          <w:sz w:val="22"/>
          <w:szCs w:val="22"/>
          <w:lang w:eastAsia="en-US"/>
        </w:rPr>
        <w:t>Design,</w:t>
      </w:r>
      <w:r w:rsidRPr="00EC4764">
        <w:rPr>
          <w:rFonts w:ascii="Calibri" w:hAnsi="Calibri" w:cs="Calibri"/>
          <w:sz w:val="22"/>
          <w:szCs w:val="22"/>
          <w:lang w:eastAsia="en-US"/>
        </w:rPr>
        <w:t xml:space="preserve">  </w:t>
      </w:r>
      <w:r w:rsidRPr="00F74EC4">
        <w:rPr>
          <w:rFonts w:ascii="Calibri" w:hAnsi="Calibri" w:cs="Calibri"/>
          <w:b/>
          <w:sz w:val="22"/>
          <w:szCs w:val="22"/>
          <w:lang w:eastAsia="en-US"/>
        </w:rPr>
        <w:t>SAD</w:t>
      </w:r>
      <w:r w:rsidRPr="00EC4764">
        <w:rPr>
          <w:rFonts w:ascii="Calibri" w:hAnsi="Calibri" w:cs="Calibri"/>
          <w:sz w:val="22"/>
          <w:szCs w:val="22"/>
          <w:lang w:eastAsia="en-US"/>
        </w:rPr>
        <w:t xml:space="preserve"> of the application</w:t>
      </w:r>
    </w:p>
    <w:p w:rsidR="00C636EF" w:rsidRPr="00EC4764" w:rsidRDefault="00613B9D"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Developed</w:t>
      </w:r>
      <w:r w:rsidR="00C636EF" w:rsidRPr="00EC4764">
        <w:rPr>
          <w:rFonts w:ascii="Calibri" w:hAnsi="Calibri" w:cs="Calibri"/>
          <w:sz w:val="22"/>
          <w:szCs w:val="22"/>
          <w:lang w:eastAsia="en-US"/>
        </w:rPr>
        <w:t xml:space="preserve"> using </w:t>
      </w:r>
      <w:r w:rsidR="00C636EF" w:rsidRPr="00F74EC4">
        <w:rPr>
          <w:rFonts w:ascii="Calibri" w:hAnsi="Calibri" w:cs="Calibri"/>
          <w:b/>
          <w:sz w:val="22"/>
          <w:szCs w:val="22"/>
          <w:lang w:eastAsia="en-US"/>
        </w:rPr>
        <w:t>Struts</w:t>
      </w:r>
      <w:r w:rsidR="00C636EF" w:rsidRPr="00EC4764">
        <w:rPr>
          <w:rFonts w:ascii="Calibri" w:hAnsi="Calibri" w:cs="Calibri"/>
          <w:sz w:val="22"/>
          <w:szCs w:val="22"/>
          <w:lang w:eastAsia="en-US"/>
        </w:rPr>
        <w:t xml:space="preserve"> Frame work</w:t>
      </w:r>
    </w:p>
    <w:p w:rsidR="00C636EF" w:rsidRPr="00EC4764" w:rsidRDefault="00C636EF" w:rsidP="00C636EF">
      <w:pPr>
        <w:widowControl/>
        <w:numPr>
          <w:ilvl w:val="0"/>
          <w:numId w:val="14"/>
        </w:numPr>
        <w:suppressAutoHyphens w:val="0"/>
        <w:autoSpaceDE/>
        <w:jc w:val="both"/>
        <w:rPr>
          <w:rFonts w:ascii="Calibri" w:hAnsi="Calibri" w:cs="Calibri"/>
          <w:sz w:val="22"/>
          <w:szCs w:val="22"/>
          <w:lang w:eastAsia="en-US"/>
        </w:rPr>
      </w:pPr>
      <w:r w:rsidRPr="00EC4764">
        <w:rPr>
          <w:rFonts w:ascii="Calibri" w:hAnsi="Calibri" w:cs="Calibri"/>
          <w:sz w:val="22"/>
          <w:szCs w:val="22"/>
          <w:lang w:eastAsia="en-US"/>
        </w:rPr>
        <w:t xml:space="preserve">Developed Web-Service clients for consuming </w:t>
      </w:r>
      <w:r w:rsidRPr="00F74EC4">
        <w:rPr>
          <w:rFonts w:ascii="Calibri" w:hAnsi="Calibri" w:cs="Calibri"/>
          <w:b/>
          <w:sz w:val="22"/>
          <w:szCs w:val="22"/>
          <w:lang w:eastAsia="en-US"/>
        </w:rPr>
        <w:t>EDWS</w:t>
      </w:r>
      <w:r w:rsidRPr="00EC4764">
        <w:rPr>
          <w:rFonts w:ascii="Calibri" w:hAnsi="Calibri" w:cs="Calibri"/>
          <w:sz w:val="22"/>
          <w:szCs w:val="22"/>
          <w:lang w:eastAsia="en-US"/>
        </w:rPr>
        <w:t xml:space="preserve"> Services.</w:t>
      </w:r>
    </w:p>
    <w:p w:rsidR="00C636EF" w:rsidRDefault="00C636EF" w:rsidP="00C636EF">
      <w:pPr>
        <w:widowControl/>
        <w:numPr>
          <w:ilvl w:val="0"/>
          <w:numId w:val="14"/>
        </w:numPr>
        <w:suppressAutoHyphens w:val="0"/>
        <w:autoSpaceDE/>
        <w:jc w:val="both"/>
        <w:rPr>
          <w:rFonts w:ascii="Calibri" w:hAnsi="Calibri" w:cs="Calibri"/>
          <w:sz w:val="22"/>
          <w:szCs w:val="22"/>
          <w:lang w:eastAsia="en-US"/>
        </w:rPr>
      </w:pPr>
      <w:r w:rsidRPr="00EC4764">
        <w:rPr>
          <w:rFonts w:ascii="Calibri" w:hAnsi="Calibri" w:cs="Calibri"/>
          <w:sz w:val="22"/>
          <w:szCs w:val="22"/>
          <w:lang w:eastAsia="en-US"/>
        </w:rPr>
        <w:t xml:space="preserve">Created the </w:t>
      </w:r>
      <w:r w:rsidRPr="00F74EC4">
        <w:rPr>
          <w:rFonts w:ascii="Calibri" w:hAnsi="Calibri" w:cs="Calibri"/>
          <w:b/>
          <w:sz w:val="22"/>
          <w:szCs w:val="22"/>
          <w:lang w:eastAsia="en-US"/>
        </w:rPr>
        <w:t>Stored Procedures</w:t>
      </w:r>
      <w:r w:rsidRPr="00EC4764">
        <w:rPr>
          <w:rFonts w:ascii="Calibri" w:hAnsi="Calibri" w:cs="Calibri"/>
          <w:sz w:val="22"/>
          <w:szCs w:val="22"/>
          <w:lang w:eastAsia="en-US"/>
        </w:rPr>
        <w:t xml:space="preserve"> using PL/SQL Developer</w:t>
      </w:r>
    </w:p>
    <w:p w:rsidR="00C636EF" w:rsidRPr="00F74EC4" w:rsidRDefault="00C636EF" w:rsidP="00C636EF">
      <w:pPr>
        <w:widowControl/>
        <w:numPr>
          <w:ilvl w:val="0"/>
          <w:numId w:val="14"/>
        </w:numPr>
        <w:suppressAutoHyphens w:val="0"/>
        <w:autoSpaceDE/>
        <w:jc w:val="both"/>
        <w:rPr>
          <w:rFonts w:ascii="Calibri" w:hAnsi="Calibri" w:cs="Calibri"/>
          <w:sz w:val="22"/>
          <w:szCs w:val="22"/>
          <w:lang w:eastAsia="en-US"/>
        </w:rPr>
      </w:pPr>
      <w:r w:rsidRPr="00F74EC4">
        <w:rPr>
          <w:rFonts w:ascii="Calibri" w:hAnsi="Calibri" w:cs="Calibri"/>
          <w:sz w:val="22"/>
          <w:szCs w:val="22"/>
          <w:lang w:eastAsia="en-US"/>
        </w:rPr>
        <w:t xml:space="preserve">Client pages are built using </w:t>
      </w:r>
      <w:r w:rsidRPr="00F74EC4">
        <w:rPr>
          <w:rFonts w:ascii="Calibri" w:hAnsi="Calibri" w:cs="Calibri"/>
          <w:b/>
          <w:sz w:val="22"/>
          <w:szCs w:val="22"/>
          <w:lang w:eastAsia="en-US"/>
        </w:rPr>
        <w:t>HTML,</w:t>
      </w:r>
      <w:r>
        <w:rPr>
          <w:rFonts w:ascii="Calibri" w:hAnsi="Calibri" w:cs="Calibri"/>
          <w:b/>
          <w:sz w:val="22"/>
          <w:szCs w:val="22"/>
          <w:lang w:eastAsia="en-US"/>
        </w:rPr>
        <w:t xml:space="preserve"> </w:t>
      </w:r>
      <w:r w:rsidRPr="00F74EC4">
        <w:rPr>
          <w:rFonts w:ascii="Calibri" w:hAnsi="Calibri" w:cs="Calibri"/>
          <w:b/>
          <w:sz w:val="22"/>
          <w:szCs w:val="22"/>
          <w:lang w:eastAsia="en-US"/>
        </w:rPr>
        <w:t xml:space="preserve">JQuery, JSP, XML </w:t>
      </w:r>
      <w:r w:rsidRPr="00F74EC4">
        <w:rPr>
          <w:rFonts w:ascii="Calibri" w:hAnsi="Calibri" w:cs="Calibri"/>
          <w:sz w:val="22"/>
          <w:szCs w:val="22"/>
          <w:lang w:eastAsia="en-US"/>
        </w:rPr>
        <w:t>and</w:t>
      </w:r>
      <w:r w:rsidRPr="00F74EC4">
        <w:rPr>
          <w:rFonts w:ascii="Calibri" w:hAnsi="Calibri" w:cs="Calibri"/>
          <w:b/>
          <w:sz w:val="22"/>
          <w:szCs w:val="22"/>
          <w:lang w:eastAsia="en-US"/>
        </w:rPr>
        <w:t xml:space="preserve"> CSS</w:t>
      </w:r>
      <w:r w:rsidRPr="00F74EC4">
        <w:rPr>
          <w:rFonts w:ascii="Calibri" w:hAnsi="Calibri" w:cs="Calibri"/>
          <w:sz w:val="22"/>
          <w:szCs w:val="22"/>
          <w:lang w:eastAsia="en-US"/>
        </w:rPr>
        <w:t>.</w:t>
      </w:r>
    </w:p>
    <w:p w:rsidR="00C636EF" w:rsidRPr="00F74EC4" w:rsidRDefault="00C636EF" w:rsidP="00C636EF">
      <w:pPr>
        <w:widowControl/>
        <w:numPr>
          <w:ilvl w:val="0"/>
          <w:numId w:val="14"/>
        </w:numPr>
        <w:suppressAutoHyphens w:val="0"/>
        <w:autoSpaceDE/>
        <w:jc w:val="both"/>
        <w:rPr>
          <w:rFonts w:ascii="Calibri" w:hAnsi="Calibri" w:cs="Calibri"/>
          <w:sz w:val="22"/>
          <w:szCs w:val="22"/>
          <w:lang w:eastAsia="en-US"/>
        </w:rPr>
      </w:pPr>
      <w:r w:rsidRPr="00F74EC4">
        <w:rPr>
          <w:rFonts w:ascii="Calibri" w:hAnsi="Calibri" w:cs="Calibri"/>
          <w:sz w:val="22"/>
          <w:szCs w:val="22"/>
          <w:lang w:eastAsia="en-US"/>
        </w:rPr>
        <w:t xml:space="preserve">Developed </w:t>
      </w:r>
      <w:r w:rsidRPr="00F74EC4">
        <w:rPr>
          <w:rFonts w:ascii="Calibri" w:hAnsi="Calibri" w:cs="Calibri"/>
          <w:b/>
          <w:sz w:val="22"/>
          <w:szCs w:val="22"/>
          <w:lang w:eastAsia="en-US"/>
        </w:rPr>
        <w:t>Java Scripts</w:t>
      </w:r>
      <w:r w:rsidRPr="00F74EC4">
        <w:rPr>
          <w:rFonts w:ascii="Calibri" w:hAnsi="Calibri" w:cs="Calibri"/>
          <w:sz w:val="22"/>
          <w:szCs w:val="22"/>
          <w:lang w:eastAsia="en-US"/>
        </w:rPr>
        <w:t xml:space="preserve"> required for the application.</w:t>
      </w:r>
    </w:p>
    <w:p w:rsidR="00C636EF" w:rsidRPr="0096107C" w:rsidRDefault="00C636EF" w:rsidP="00C636EF">
      <w:pPr>
        <w:widowControl/>
        <w:numPr>
          <w:ilvl w:val="0"/>
          <w:numId w:val="14"/>
        </w:numPr>
        <w:suppressAutoHyphens w:val="0"/>
        <w:autoSpaceDE/>
        <w:jc w:val="both"/>
        <w:rPr>
          <w:rFonts w:ascii="Calibri" w:hAnsi="Calibri" w:cs="Calibri"/>
          <w:sz w:val="22"/>
          <w:szCs w:val="22"/>
          <w:lang w:eastAsia="en-US"/>
        </w:rPr>
      </w:pPr>
      <w:r w:rsidRPr="00BA50F1">
        <w:rPr>
          <w:rFonts w:ascii="Cambria" w:eastAsia="Calibri" w:hAnsi="Cambria"/>
        </w:rPr>
        <w:t xml:space="preserve">Applied J2EE design patterns like </w:t>
      </w:r>
      <w:r w:rsidRPr="004A6415">
        <w:rPr>
          <w:rFonts w:ascii="Cambria" w:eastAsia="Calibri" w:hAnsi="Cambria"/>
          <w:b/>
        </w:rPr>
        <w:t>Business</w:t>
      </w:r>
      <w:r w:rsidRPr="00BA50F1">
        <w:rPr>
          <w:rFonts w:ascii="Cambria" w:eastAsia="Calibri" w:hAnsi="Cambria"/>
        </w:rPr>
        <w:t xml:space="preserve"> </w:t>
      </w:r>
      <w:r w:rsidRPr="004A6415">
        <w:rPr>
          <w:rFonts w:ascii="Cambria" w:eastAsia="Calibri" w:hAnsi="Cambria"/>
          <w:b/>
        </w:rPr>
        <w:t>Delegate, DAO</w:t>
      </w:r>
      <w:r w:rsidRPr="00BA50F1">
        <w:rPr>
          <w:rFonts w:ascii="Cambria" w:eastAsia="Calibri" w:hAnsi="Cambria"/>
        </w:rPr>
        <w:t xml:space="preserve"> etc</w:t>
      </w:r>
    </w:p>
    <w:p w:rsidR="00C636EF" w:rsidRPr="00EC4764" w:rsidRDefault="00C636EF" w:rsidP="00C636EF">
      <w:pPr>
        <w:widowControl/>
        <w:numPr>
          <w:ilvl w:val="0"/>
          <w:numId w:val="14"/>
        </w:numPr>
        <w:suppressAutoHyphens w:val="0"/>
        <w:autoSpaceDE/>
        <w:jc w:val="both"/>
        <w:rPr>
          <w:rFonts w:ascii="Calibri" w:hAnsi="Calibri" w:cs="Calibri"/>
          <w:sz w:val="22"/>
          <w:szCs w:val="22"/>
          <w:lang w:eastAsia="en-US"/>
        </w:rPr>
      </w:pPr>
      <w:r>
        <w:t xml:space="preserve">Developed </w:t>
      </w:r>
      <w:r>
        <w:rPr>
          <w:b/>
          <w:bCs/>
        </w:rPr>
        <w:t xml:space="preserve">O/R Mapping </w:t>
      </w:r>
      <w:r>
        <w:t>using</w:t>
      </w:r>
      <w:r>
        <w:rPr>
          <w:b/>
          <w:bCs/>
        </w:rPr>
        <w:t xml:space="preserve"> Hibernate</w:t>
      </w:r>
      <w:r>
        <w:t>.</w:t>
      </w:r>
    </w:p>
    <w:p w:rsidR="00C636EF" w:rsidRPr="00EC4764" w:rsidRDefault="00C636EF" w:rsidP="00C636EF">
      <w:pPr>
        <w:widowControl/>
        <w:numPr>
          <w:ilvl w:val="0"/>
          <w:numId w:val="14"/>
        </w:numPr>
        <w:suppressAutoHyphens w:val="0"/>
        <w:autoSpaceDE/>
        <w:jc w:val="both"/>
        <w:rPr>
          <w:rFonts w:ascii="Calibri" w:hAnsi="Calibri" w:cs="Calibri"/>
          <w:sz w:val="22"/>
          <w:szCs w:val="22"/>
          <w:lang w:eastAsia="en-US"/>
        </w:rPr>
      </w:pPr>
      <w:r w:rsidRPr="00EC4764">
        <w:rPr>
          <w:rFonts w:ascii="Calibri" w:hAnsi="Calibri" w:cs="Calibri"/>
          <w:sz w:val="22"/>
          <w:szCs w:val="22"/>
          <w:lang w:eastAsia="en-US"/>
        </w:rPr>
        <w:t xml:space="preserve">Creating the </w:t>
      </w:r>
      <w:r w:rsidRPr="00F74EC4">
        <w:rPr>
          <w:rFonts w:ascii="Calibri" w:hAnsi="Calibri" w:cs="Calibri"/>
          <w:b/>
          <w:sz w:val="22"/>
          <w:szCs w:val="22"/>
          <w:lang w:eastAsia="en-US"/>
        </w:rPr>
        <w:t>C&amp;A</w:t>
      </w:r>
      <w:r w:rsidRPr="00EC4764">
        <w:rPr>
          <w:rFonts w:ascii="Calibri" w:hAnsi="Calibri" w:cs="Calibri"/>
          <w:sz w:val="22"/>
          <w:szCs w:val="22"/>
          <w:lang w:eastAsia="en-US"/>
        </w:rPr>
        <w:t xml:space="preserve"> test cases and execution.</w:t>
      </w:r>
    </w:p>
    <w:p w:rsidR="00C636EF" w:rsidRPr="00EC4764" w:rsidRDefault="00613B9D"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U</w:t>
      </w:r>
      <w:r w:rsidR="00C636EF" w:rsidRPr="00EC4764">
        <w:rPr>
          <w:rFonts w:ascii="Calibri" w:hAnsi="Calibri" w:cs="Calibri"/>
          <w:sz w:val="22"/>
          <w:szCs w:val="22"/>
          <w:lang w:eastAsia="en-US"/>
        </w:rPr>
        <w:t xml:space="preserve">ploading the test cases in </w:t>
      </w:r>
      <w:r w:rsidR="00C636EF" w:rsidRPr="00F74EC4">
        <w:rPr>
          <w:rFonts w:ascii="Calibri" w:hAnsi="Calibri" w:cs="Calibri"/>
          <w:b/>
          <w:sz w:val="22"/>
          <w:szCs w:val="22"/>
          <w:lang w:eastAsia="en-US"/>
        </w:rPr>
        <w:t>QC</w:t>
      </w:r>
      <w:r w:rsidR="00C636EF" w:rsidRPr="00EC4764">
        <w:rPr>
          <w:rFonts w:ascii="Calibri" w:hAnsi="Calibri" w:cs="Calibri"/>
          <w:sz w:val="22"/>
          <w:szCs w:val="22"/>
          <w:lang w:eastAsia="en-US"/>
        </w:rPr>
        <w:t xml:space="preserve"> and responsible for sign off process.</w:t>
      </w:r>
    </w:p>
    <w:p w:rsidR="00C636EF" w:rsidRPr="00EC4764" w:rsidRDefault="00C636EF" w:rsidP="00C636EF">
      <w:pPr>
        <w:widowControl/>
        <w:numPr>
          <w:ilvl w:val="0"/>
          <w:numId w:val="14"/>
        </w:numPr>
        <w:suppressAutoHyphens w:val="0"/>
        <w:autoSpaceDE/>
        <w:jc w:val="both"/>
        <w:rPr>
          <w:rFonts w:ascii="Calibri" w:hAnsi="Calibri" w:cs="Calibri"/>
          <w:sz w:val="22"/>
          <w:szCs w:val="22"/>
          <w:lang w:eastAsia="en-US"/>
        </w:rPr>
      </w:pPr>
      <w:r w:rsidRPr="00EC4764">
        <w:rPr>
          <w:rFonts w:ascii="Calibri" w:hAnsi="Calibri" w:cs="Calibri"/>
          <w:sz w:val="22"/>
          <w:szCs w:val="22"/>
          <w:lang w:eastAsia="en-US"/>
        </w:rPr>
        <w:t>Responsible for hand over the environment to SIT team.</w:t>
      </w:r>
    </w:p>
    <w:p w:rsidR="00C636EF" w:rsidRPr="00EC4764" w:rsidRDefault="00C636EF" w:rsidP="00C636EF">
      <w:pPr>
        <w:widowControl/>
        <w:numPr>
          <w:ilvl w:val="0"/>
          <w:numId w:val="14"/>
        </w:numPr>
        <w:suppressAutoHyphens w:val="0"/>
        <w:autoSpaceDE/>
        <w:jc w:val="both"/>
        <w:rPr>
          <w:rFonts w:ascii="Calibri" w:hAnsi="Calibri" w:cs="Calibri"/>
          <w:sz w:val="22"/>
          <w:szCs w:val="22"/>
          <w:lang w:eastAsia="en-US"/>
        </w:rPr>
      </w:pPr>
      <w:r w:rsidRPr="00EC4764">
        <w:rPr>
          <w:rFonts w:ascii="Calibri" w:hAnsi="Calibri" w:cs="Calibri"/>
          <w:sz w:val="22"/>
          <w:szCs w:val="22"/>
          <w:lang w:eastAsia="en-US"/>
        </w:rPr>
        <w:t xml:space="preserve">Responsible for moving the code from </w:t>
      </w:r>
      <w:r w:rsidRPr="00E473A6">
        <w:rPr>
          <w:rFonts w:ascii="Calibri" w:hAnsi="Calibri" w:cs="Calibri"/>
          <w:b/>
          <w:sz w:val="22"/>
          <w:szCs w:val="22"/>
          <w:lang w:eastAsia="en-US"/>
        </w:rPr>
        <w:t>Dev</w:t>
      </w:r>
      <w:r w:rsidRPr="00EC4764">
        <w:rPr>
          <w:rFonts w:ascii="Calibri" w:hAnsi="Calibri" w:cs="Calibri"/>
          <w:sz w:val="22"/>
          <w:szCs w:val="22"/>
          <w:lang w:eastAsia="en-US"/>
        </w:rPr>
        <w:t xml:space="preserve"> environment to </w:t>
      </w:r>
      <w:r w:rsidRPr="00E473A6">
        <w:rPr>
          <w:rFonts w:ascii="Calibri" w:hAnsi="Calibri" w:cs="Calibri"/>
          <w:b/>
          <w:sz w:val="22"/>
          <w:szCs w:val="22"/>
          <w:lang w:eastAsia="en-US"/>
        </w:rPr>
        <w:t>Stage</w:t>
      </w:r>
      <w:r w:rsidRPr="00EC4764">
        <w:rPr>
          <w:rFonts w:ascii="Calibri" w:hAnsi="Calibri" w:cs="Calibri"/>
          <w:sz w:val="22"/>
          <w:szCs w:val="22"/>
          <w:lang w:eastAsia="en-US"/>
        </w:rPr>
        <w:t xml:space="preserve"> environment</w:t>
      </w:r>
    </w:p>
    <w:p w:rsidR="00C636EF" w:rsidRPr="00EC4764" w:rsidRDefault="00C636EF" w:rsidP="00C636EF">
      <w:pPr>
        <w:widowControl/>
        <w:numPr>
          <w:ilvl w:val="0"/>
          <w:numId w:val="14"/>
        </w:numPr>
        <w:suppressAutoHyphens w:val="0"/>
        <w:autoSpaceDE/>
        <w:jc w:val="both"/>
        <w:rPr>
          <w:rFonts w:ascii="Calibri" w:hAnsi="Calibri" w:cs="Calibri"/>
          <w:sz w:val="22"/>
          <w:szCs w:val="22"/>
          <w:lang w:eastAsia="en-US"/>
        </w:rPr>
      </w:pPr>
      <w:r w:rsidRPr="00EC4764">
        <w:rPr>
          <w:rFonts w:ascii="Calibri" w:hAnsi="Calibri" w:cs="Calibri"/>
          <w:sz w:val="22"/>
          <w:szCs w:val="22"/>
          <w:lang w:eastAsia="en-US"/>
        </w:rPr>
        <w:t xml:space="preserve">Responsible for moving the code from Stage environment to </w:t>
      </w:r>
      <w:r w:rsidRPr="00E473A6">
        <w:rPr>
          <w:rFonts w:ascii="Calibri" w:hAnsi="Calibri" w:cs="Calibri"/>
          <w:b/>
          <w:sz w:val="22"/>
          <w:szCs w:val="22"/>
          <w:lang w:eastAsia="en-US"/>
        </w:rPr>
        <w:t>UAT</w:t>
      </w:r>
      <w:r w:rsidRPr="00EC4764">
        <w:rPr>
          <w:rFonts w:ascii="Calibri" w:hAnsi="Calibri" w:cs="Calibri"/>
          <w:sz w:val="22"/>
          <w:szCs w:val="22"/>
          <w:lang w:eastAsia="en-US"/>
        </w:rPr>
        <w:t xml:space="preserve"> environment</w:t>
      </w:r>
    </w:p>
    <w:p w:rsidR="00C636EF" w:rsidRPr="00EC4764" w:rsidRDefault="0098347C"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Worked on</w:t>
      </w:r>
      <w:r w:rsidRPr="00EC4764">
        <w:rPr>
          <w:rFonts w:ascii="Calibri" w:hAnsi="Calibri" w:cs="Calibri"/>
          <w:sz w:val="22"/>
          <w:szCs w:val="22"/>
          <w:lang w:eastAsia="en-US"/>
        </w:rPr>
        <w:t xml:space="preserve"> </w:t>
      </w:r>
      <w:r w:rsidR="00C636EF" w:rsidRPr="00EC4764">
        <w:rPr>
          <w:rFonts w:ascii="Calibri" w:hAnsi="Calibri" w:cs="Calibri"/>
          <w:sz w:val="22"/>
          <w:szCs w:val="22"/>
          <w:lang w:eastAsia="en-US"/>
        </w:rPr>
        <w:t xml:space="preserve">SIT defect fixes and helped </w:t>
      </w:r>
      <w:r w:rsidR="00C636EF" w:rsidRPr="00E473A6">
        <w:rPr>
          <w:rFonts w:ascii="Calibri" w:hAnsi="Calibri" w:cs="Calibri"/>
          <w:b/>
          <w:sz w:val="22"/>
          <w:szCs w:val="22"/>
          <w:lang w:eastAsia="en-US"/>
        </w:rPr>
        <w:t>SIT</w:t>
      </w:r>
      <w:r w:rsidR="00C636EF" w:rsidRPr="00EC4764">
        <w:rPr>
          <w:rFonts w:ascii="Calibri" w:hAnsi="Calibri" w:cs="Calibri"/>
          <w:sz w:val="22"/>
          <w:szCs w:val="22"/>
          <w:lang w:eastAsia="en-US"/>
        </w:rPr>
        <w:t xml:space="preserve"> team during testing.</w:t>
      </w:r>
    </w:p>
    <w:p w:rsidR="00C636EF" w:rsidRPr="00EC4764" w:rsidRDefault="0098347C"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Worked on</w:t>
      </w:r>
      <w:r w:rsidRPr="00EC4764">
        <w:rPr>
          <w:rFonts w:ascii="Calibri" w:hAnsi="Calibri" w:cs="Calibri"/>
          <w:sz w:val="22"/>
          <w:szCs w:val="22"/>
          <w:lang w:eastAsia="en-US"/>
        </w:rPr>
        <w:t xml:space="preserve"> </w:t>
      </w:r>
      <w:r w:rsidR="00C636EF" w:rsidRPr="00EC4764">
        <w:rPr>
          <w:rFonts w:ascii="Calibri" w:hAnsi="Calibri" w:cs="Calibri"/>
          <w:sz w:val="22"/>
          <w:szCs w:val="22"/>
          <w:lang w:eastAsia="en-US"/>
        </w:rPr>
        <w:t>UAT defect fixes and helped UAT team during testing.</w:t>
      </w:r>
    </w:p>
    <w:p w:rsidR="00C636EF" w:rsidRDefault="00C636EF" w:rsidP="00C636EF">
      <w:pPr>
        <w:widowControl/>
        <w:numPr>
          <w:ilvl w:val="0"/>
          <w:numId w:val="14"/>
        </w:numPr>
        <w:suppressAutoHyphens w:val="0"/>
        <w:autoSpaceDE/>
        <w:jc w:val="both"/>
        <w:rPr>
          <w:rFonts w:ascii="Calibri" w:hAnsi="Calibri" w:cs="Calibri"/>
          <w:sz w:val="22"/>
          <w:szCs w:val="22"/>
          <w:lang w:eastAsia="en-US"/>
        </w:rPr>
      </w:pPr>
      <w:r w:rsidRPr="00EC4764">
        <w:rPr>
          <w:rFonts w:ascii="Calibri" w:hAnsi="Calibri" w:cs="Calibri"/>
          <w:sz w:val="22"/>
          <w:szCs w:val="22"/>
          <w:lang w:eastAsia="en-US"/>
        </w:rPr>
        <w:t xml:space="preserve">Provided transition to </w:t>
      </w:r>
      <w:r w:rsidRPr="00E473A6">
        <w:rPr>
          <w:rFonts w:ascii="Calibri" w:hAnsi="Calibri" w:cs="Calibri"/>
          <w:b/>
          <w:sz w:val="22"/>
          <w:szCs w:val="22"/>
          <w:lang w:eastAsia="en-US"/>
        </w:rPr>
        <w:t>Production Support</w:t>
      </w:r>
      <w:r w:rsidRPr="00EC4764">
        <w:rPr>
          <w:rFonts w:ascii="Calibri" w:hAnsi="Calibri" w:cs="Calibri"/>
          <w:sz w:val="22"/>
          <w:szCs w:val="22"/>
          <w:lang w:eastAsia="en-US"/>
        </w:rPr>
        <w:t xml:space="preserve"> team on project changes.</w:t>
      </w:r>
    </w:p>
    <w:p w:rsidR="00C636EF" w:rsidRDefault="00C636EF" w:rsidP="00C636EF">
      <w:pPr>
        <w:widowControl/>
        <w:suppressAutoHyphens w:val="0"/>
        <w:ind w:left="720"/>
        <w:jc w:val="both"/>
        <w:rPr>
          <w:rFonts w:ascii="Calibri" w:hAnsi="Calibri" w:cs="Calibri"/>
          <w:sz w:val="22"/>
          <w:szCs w:val="22"/>
          <w:lang w:eastAsia="en-US"/>
        </w:rPr>
      </w:pPr>
    </w:p>
    <w:p w:rsidR="00C636EF" w:rsidRPr="0045478D" w:rsidRDefault="00C636EF" w:rsidP="00C636EF">
      <w:pPr>
        <w:rPr>
          <w:rFonts w:ascii="Calibri" w:hAnsi="Calibri" w:cs="Calibri"/>
          <w:kern w:val="0"/>
          <w:sz w:val="22"/>
          <w:szCs w:val="22"/>
        </w:rPr>
      </w:pPr>
      <w:r w:rsidRPr="005A3854">
        <w:rPr>
          <w:rFonts w:ascii="Arial" w:hAnsi="Arial" w:cs="Arial"/>
          <w:b/>
          <w:sz w:val="22"/>
          <w:szCs w:val="22"/>
        </w:rPr>
        <w:t xml:space="preserve">Environment: </w:t>
      </w:r>
      <w:r w:rsidRPr="0045478D">
        <w:rPr>
          <w:rFonts w:ascii="Calibri" w:hAnsi="Calibri" w:cs="Calibri"/>
          <w:kern w:val="0"/>
          <w:sz w:val="22"/>
          <w:szCs w:val="22"/>
        </w:rPr>
        <w:t>Java</w:t>
      </w:r>
      <w:r w:rsidR="00827EFA" w:rsidRPr="0045478D">
        <w:rPr>
          <w:rFonts w:ascii="Calibri" w:hAnsi="Calibri" w:cs="Calibri"/>
          <w:kern w:val="0"/>
          <w:sz w:val="22"/>
          <w:szCs w:val="22"/>
        </w:rPr>
        <w:t>1.4</w:t>
      </w:r>
      <w:r w:rsidRPr="0045478D">
        <w:rPr>
          <w:rFonts w:ascii="Calibri" w:hAnsi="Calibri" w:cs="Calibri"/>
          <w:kern w:val="0"/>
          <w:sz w:val="22"/>
          <w:szCs w:val="22"/>
        </w:rPr>
        <w:t>, J2EE, MVC, Struts 1.x,Hibernate,   WAS6.1, Eclipse, PL/SQL, HTML, XML, Java Script, JQuery, SOAP, WSDL,  JUnit,  Log4j, SVN, AppScan,  Putty, Quality Center, SQL Server, SQL Developer, TOAD,EDWS.</w:t>
      </w:r>
    </w:p>
    <w:p w:rsidR="00C636EF" w:rsidRPr="00B80B64" w:rsidRDefault="00C636EF" w:rsidP="00C636EF">
      <w:pPr>
        <w:shd w:val="clear" w:color="auto" w:fill="D9D9D9"/>
        <w:spacing w:before="240"/>
        <w:jc w:val="both"/>
        <w:rPr>
          <w:rFonts w:ascii="Arial" w:eastAsia="Georgia" w:hAnsi="Arial" w:cs="Arial"/>
          <w:b/>
          <w:bCs/>
          <w:sz w:val="22"/>
          <w:szCs w:val="22"/>
        </w:rPr>
      </w:pPr>
      <w:r>
        <w:rPr>
          <w:rFonts w:ascii="Arial" w:hAnsi="Arial" w:cs="Arial"/>
          <w:b/>
          <w:bCs/>
          <w:sz w:val="22"/>
          <w:szCs w:val="22"/>
        </w:rPr>
        <w:t>Citi Cards</w:t>
      </w:r>
      <w:r w:rsidRPr="00B80B64">
        <w:rPr>
          <w:rFonts w:ascii="Arial" w:hAnsi="Arial" w:cs="Arial"/>
          <w:b/>
          <w:bCs/>
          <w:sz w:val="22"/>
          <w:szCs w:val="22"/>
        </w:rPr>
        <w:t>,</w:t>
      </w:r>
      <w:r>
        <w:rPr>
          <w:rFonts w:ascii="Arial" w:hAnsi="Arial" w:cs="Arial"/>
          <w:b/>
          <w:bCs/>
          <w:sz w:val="22"/>
          <w:szCs w:val="22"/>
        </w:rPr>
        <w:t xml:space="preserve"> FL</w:t>
      </w:r>
      <w:r w:rsidR="00951EEA">
        <w:rPr>
          <w:rFonts w:ascii="Arial" w:hAnsi="Arial" w:cs="Arial"/>
          <w:b/>
          <w:bCs/>
          <w:sz w:val="22"/>
          <w:szCs w:val="22"/>
        </w:rPr>
        <w:t>, N.A</w:t>
      </w:r>
      <w:r>
        <w:rPr>
          <w:rFonts w:ascii="Arial" w:hAnsi="Arial" w:cs="Arial"/>
          <w:b/>
          <w:bCs/>
          <w:sz w:val="22"/>
          <w:szCs w:val="22"/>
        </w:rPr>
        <w:t xml:space="preserve">                            </w:t>
      </w:r>
      <w:r w:rsidRPr="00B80B64">
        <w:rPr>
          <w:rFonts w:ascii="Arial" w:hAnsi="Arial" w:cs="Arial"/>
          <w:bCs/>
          <w:sz w:val="22"/>
          <w:szCs w:val="22"/>
        </w:rPr>
        <w:tab/>
        <w:t xml:space="preserve">                               </w:t>
      </w:r>
      <w:r w:rsidRPr="00B80B64">
        <w:rPr>
          <w:rFonts w:ascii="Arial" w:eastAsia="Georgia" w:hAnsi="Arial" w:cs="Arial"/>
          <w:b/>
          <w:bCs/>
          <w:sz w:val="22"/>
          <w:szCs w:val="22"/>
        </w:rPr>
        <w:t xml:space="preserve">           (</w:t>
      </w:r>
      <w:r>
        <w:rPr>
          <w:rFonts w:ascii="Arial" w:eastAsia="Georgia" w:hAnsi="Arial" w:cs="Arial"/>
          <w:b/>
          <w:bCs/>
          <w:sz w:val="22"/>
          <w:szCs w:val="22"/>
        </w:rPr>
        <w:t>Dec 2007</w:t>
      </w:r>
      <w:r w:rsidRPr="00B80B64">
        <w:rPr>
          <w:rFonts w:ascii="Arial" w:eastAsia="Georgia" w:hAnsi="Arial" w:cs="Arial"/>
          <w:b/>
          <w:bCs/>
          <w:sz w:val="22"/>
          <w:szCs w:val="22"/>
        </w:rPr>
        <w:t xml:space="preserve"> – </w:t>
      </w:r>
      <w:r>
        <w:rPr>
          <w:rFonts w:ascii="Arial" w:eastAsia="Georgia" w:hAnsi="Arial" w:cs="Arial"/>
          <w:b/>
          <w:bCs/>
          <w:sz w:val="22"/>
          <w:szCs w:val="22"/>
        </w:rPr>
        <w:t>Dec 2010</w:t>
      </w:r>
      <w:r w:rsidRPr="00B80B64">
        <w:rPr>
          <w:rFonts w:ascii="Arial" w:eastAsia="Georgia" w:hAnsi="Arial" w:cs="Arial"/>
          <w:b/>
          <w:bCs/>
          <w:sz w:val="22"/>
          <w:szCs w:val="22"/>
        </w:rPr>
        <w:t>)</w:t>
      </w:r>
    </w:p>
    <w:p w:rsidR="00C636EF" w:rsidRPr="00B80B64" w:rsidRDefault="00C636EF" w:rsidP="00C636EF">
      <w:pPr>
        <w:shd w:val="clear" w:color="auto" w:fill="D9D9D9"/>
        <w:jc w:val="both"/>
        <w:rPr>
          <w:rFonts w:ascii="Arial" w:eastAsia="Georgia" w:hAnsi="Arial" w:cs="Arial"/>
          <w:b/>
          <w:bCs/>
          <w:sz w:val="22"/>
          <w:szCs w:val="22"/>
        </w:rPr>
      </w:pPr>
      <w:r>
        <w:rPr>
          <w:rFonts w:ascii="Arial" w:eastAsia="Georgia" w:hAnsi="Arial" w:cs="Arial"/>
          <w:b/>
          <w:bCs/>
          <w:sz w:val="22"/>
          <w:szCs w:val="22"/>
        </w:rPr>
        <w:t xml:space="preserve">Programmer </w:t>
      </w:r>
      <w:r w:rsidRPr="00B80B64">
        <w:rPr>
          <w:rFonts w:ascii="Arial" w:eastAsia="Georgia" w:hAnsi="Arial" w:cs="Arial"/>
          <w:b/>
          <w:bCs/>
          <w:sz w:val="22"/>
          <w:szCs w:val="22"/>
        </w:rPr>
        <w:t>Senior</w:t>
      </w:r>
      <w:r>
        <w:rPr>
          <w:rFonts w:ascii="Arial" w:eastAsia="Georgia" w:hAnsi="Arial" w:cs="Arial"/>
          <w:b/>
          <w:bCs/>
          <w:sz w:val="22"/>
          <w:szCs w:val="22"/>
        </w:rPr>
        <w:t xml:space="preserve"> Level</w:t>
      </w:r>
    </w:p>
    <w:p w:rsidR="00C636EF" w:rsidRPr="00A5515A" w:rsidRDefault="00C636EF" w:rsidP="00C636EF">
      <w:pPr>
        <w:spacing w:line="320" w:lineRule="atLeast"/>
        <w:rPr>
          <w:rFonts w:ascii="Calibri" w:hAnsi="Calibri" w:cs="Calibri"/>
          <w:sz w:val="22"/>
          <w:szCs w:val="22"/>
          <w:lang w:eastAsia="en-US"/>
        </w:rPr>
      </w:pPr>
      <w:r w:rsidRPr="00A5515A">
        <w:rPr>
          <w:rFonts w:ascii="Calibri" w:hAnsi="Calibri" w:cs="Calibri"/>
          <w:sz w:val="22"/>
          <w:szCs w:val="22"/>
          <w:lang w:eastAsia="en-US"/>
        </w:rPr>
        <w:t>Citi AO provides the business the capability to modify and deploy content without development involvement. Also most important use is the “Reusability”. If the same piece of content is being used at multiple places in the application then content entry team would enter the content just once and we would reuse this DCR. If business needs to make changes to the field name or any other attributes, they would just need to make changes to one DCR entry and it would be reflected across all the pages where this DCR is being used</w:t>
      </w:r>
    </w:p>
    <w:p w:rsidR="00C636EF" w:rsidRPr="00DA08E9" w:rsidRDefault="00C636EF" w:rsidP="00C636EF">
      <w:pPr>
        <w:spacing w:line="320" w:lineRule="atLeast"/>
        <w:rPr>
          <w:rFonts w:ascii="Book Antiqua" w:hAnsi="Book Antiqua"/>
        </w:rPr>
      </w:pPr>
      <w:r w:rsidRPr="00DA08E9">
        <w:rPr>
          <w:rFonts w:ascii="Book Antiqua" w:hAnsi="Book Antiqua" w:cs="Arial"/>
          <w:b/>
          <w:bCs/>
        </w:rPr>
        <w:t xml:space="preserve">Responsibilities: </w:t>
      </w:r>
    </w:p>
    <w:p w:rsidR="00C636EF" w:rsidRPr="005A6E9E" w:rsidRDefault="00C636EF" w:rsidP="00C636EF">
      <w:pPr>
        <w:widowControl/>
        <w:numPr>
          <w:ilvl w:val="0"/>
          <w:numId w:val="14"/>
        </w:numPr>
        <w:suppressAutoHyphens w:val="0"/>
        <w:autoSpaceDE/>
        <w:jc w:val="both"/>
        <w:rPr>
          <w:rFonts w:ascii="Calibri" w:hAnsi="Calibri" w:cs="Calibri"/>
          <w:sz w:val="22"/>
          <w:szCs w:val="22"/>
          <w:lang w:eastAsia="en-US"/>
        </w:rPr>
      </w:pPr>
      <w:r w:rsidRPr="005A6E9E">
        <w:rPr>
          <w:rFonts w:ascii="Calibri" w:hAnsi="Calibri" w:cs="Calibri"/>
          <w:sz w:val="22"/>
          <w:szCs w:val="22"/>
          <w:lang w:eastAsia="en-US"/>
        </w:rPr>
        <w:t xml:space="preserve">Responsible for validating the </w:t>
      </w:r>
      <w:r w:rsidRPr="00E63050">
        <w:rPr>
          <w:rFonts w:ascii="Calibri" w:hAnsi="Calibri" w:cs="Calibri"/>
          <w:b/>
          <w:sz w:val="22"/>
          <w:szCs w:val="22"/>
          <w:lang w:eastAsia="en-US"/>
        </w:rPr>
        <w:t>data capture records</w:t>
      </w:r>
      <w:r w:rsidRPr="005A6E9E">
        <w:rPr>
          <w:rFonts w:ascii="Calibri" w:hAnsi="Calibri" w:cs="Calibri"/>
          <w:sz w:val="22"/>
          <w:szCs w:val="22"/>
          <w:lang w:eastAsia="en-US"/>
        </w:rPr>
        <w:t xml:space="preserve"> against each web page.</w:t>
      </w:r>
    </w:p>
    <w:p w:rsidR="00C636EF" w:rsidRPr="005A6E9E" w:rsidRDefault="00C636EF" w:rsidP="00C636EF">
      <w:pPr>
        <w:widowControl/>
        <w:numPr>
          <w:ilvl w:val="0"/>
          <w:numId w:val="14"/>
        </w:numPr>
        <w:suppressAutoHyphens w:val="0"/>
        <w:autoSpaceDE/>
        <w:jc w:val="both"/>
        <w:rPr>
          <w:rFonts w:ascii="Calibri" w:hAnsi="Calibri" w:cs="Calibri"/>
          <w:sz w:val="22"/>
          <w:szCs w:val="22"/>
          <w:lang w:eastAsia="en-US"/>
        </w:rPr>
      </w:pPr>
      <w:r w:rsidRPr="005A6E9E">
        <w:rPr>
          <w:rFonts w:ascii="Calibri" w:hAnsi="Calibri" w:cs="Calibri"/>
          <w:sz w:val="22"/>
          <w:szCs w:val="22"/>
          <w:lang w:eastAsia="en-US"/>
        </w:rPr>
        <w:t xml:space="preserve">Insert the </w:t>
      </w:r>
      <w:r w:rsidRPr="00E63050">
        <w:rPr>
          <w:rFonts w:ascii="Calibri" w:hAnsi="Calibri" w:cs="Calibri"/>
          <w:b/>
          <w:sz w:val="22"/>
          <w:szCs w:val="22"/>
          <w:lang w:eastAsia="en-US"/>
        </w:rPr>
        <w:t>DCR</w:t>
      </w:r>
      <w:r w:rsidRPr="005A6E9E">
        <w:rPr>
          <w:rFonts w:ascii="Calibri" w:hAnsi="Calibri" w:cs="Calibri"/>
          <w:sz w:val="22"/>
          <w:szCs w:val="22"/>
          <w:lang w:eastAsia="en-US"/>
        </w:rPr>
        <w:t xml:space="preserve"> </w:t>
      </w:r>
      <w:r w:rsidRPr="00E63050">
        <w:rPr>
          <w:rFonts w:ascii="Calibri" w:hAnsi="Calibri" w:cs="Calibri"/>
          <w:b/>
          <w:sz w:val="22"/>
          <w:szCs w:val="22"/>
          <w:lang w:eastAsia="en-US"/>
        </w:rPr>
        <w:t>XMLs</w:t>
      </w:r>
      <w:r w:rsidRPr="005A6E9E">
        <w:rPr>
          <w:rFonts w:ascii="Calibri" w:hAnsi="Calibri" w:cs="Calibri"/>
          <w:sz w:val="22"/>
          <w:szCs w:val="22"/>
          <w:lang w:eastAsia="en-US"/>
        </w:rPr>
        <w:t xml:space="preserve"> into Database.</w:t>
      </w:r>
    </w:p>
    <w:p w:rsidR="00C636EF" w:rsidRPr="005A6E9E" w:rsidRDefault="00C636EF" w:rsidP="00C636EF">
      <w:pPr>
        <w:widowControl/>
        <w:numPr>
          <w:ilvl w:val="0"/>
          <w:numId w:val="14"/>
        </w:numPr>
        <w:suppressAutoHyphens w:val="0"/>
        <w:autoSpaceDE/>
        <w:jc w:val="both"/>
        <w:rPr>
          <w:rFonts w:ascii="Calibri" w:hAnsi="Calibri" w:cs="Calibri"/>
          <w:sz w:val="22"/>
          <w:szCs w:val="22"/>
          <w:lang w:eastAsia="en-US"/>
        </w:rPr>
      </w:pPr>
      <w:r w:rsidRPr="005A6E9E">
        <w:rPr>
          <w:rFonts w:ascii="Calibri" w:hAnsi="Calibri" w:cs="Calibri"/>
          <w:sz w:val="22"/>
          <w:szCs w:val="22"/>
          <w:lang w:eastAsia="en-US"/>
        </w:rPr>
        <w:t xml:space="preserve">Application was built using </w:t>
      </w:r>
      <w:r w:rsidRPr="00E63050">
        <w:rPr>
          <w:rFonts w:ascii="Calibri" w:hAnsi="Calibri" w:cs="Calibri"/>
          <w:b/>
          <w:sz w:val="22"/>
          <w:szCs w:val="22"/>
          <w:lang w:eastAsia="en-US"/>
        </w:rPr>
        <w:t>Java Financial Platform</w:t>
      </w:r>
      <w:r w:rsidRPr="005A6E9E">
        <w:rPr>
          <w:rFonts w:ascii="Calibri" w:hAnsi="Calibri" w:cs="Calibri"/>
          <w:sz w:val="22"/>
          <w:szCs w:val="22"/>
          <w:lang w:eastAsia="en-US"/>
        </w:rPr>
        <w:t xml:space="preserve">. </w:t>
      </w:r>
    </w:p>
    <w:p w:rsidR="00C636EF" w:rsidRPr="005A6E9E" w:rsidRDefault="00C636EF" w:rsidP="00C636EF">
      <w:pPr>
        <w:widowControl/>
        <w:numPr>
          <w:ilvl w:val="0"/>
          <w:numId w:val="14"/>
        </w:numPr>
        <w:suppressAutoHyphens w:val="0"/>
        <w:autoSpaceDE/>
        <w:jc w:val="both"/>
        <w:rPr>
          <w:rFonts w:ascii="Calibri" w:hAnsi="Calibri" w:cs="Calibri"/>
          <w:sz w:val="22"/>
          <w:szCs w:val="22"/>
          <w:lang w:eastAsia="en-US"/>
        </w:rPr>
      </w:pPr>
      <w:r w:rsidRPr="005A6E9E">
        <w:rPr>
          <w:rFonts w:ascii="Calibri" w:hAnsi="Calibri" w:cs="Calibri"/>
          <w:sz w:val="22"/>
          <w:szCs w:val="22"/>
          <w:lang w:eastAsia="en-US"/>
        </w:rPr>
        <w:t xml:space="preserve">Responsible for writing </w:t>
      </w:r>
      <w:r w:rsidRPr="00E63050">
        <w:rPr>
          <w:rFonts w:ascii="Calibri" w:hAnsi="Calibri" w:cs="Calibri"/>
          <w:b/>
          <w:sz w:val="22"/>
          <w:szCs w:val="22"/>
          <w:lang w:eastAsia="en-US"/>
        </w:rPr>
        <w:t>DOM Parsers</w:t>
      </w:r>
      <w:r w:rsidRPr="005A6E9E">
        <w:rPr>
          <w:rFonts w:ascii="Calibri" w:hAnsi="Calibri" w:cs="Calibri"/>
          <w:sz w:val="22"/>
          <w:szCs w:val="22"/>
          <w:lang w:eastAsia="en-US"/>
        </w:rPr>
        <w:t xml:space="preserve"> to process the </w:t>
      </w:r>
      <w:r w:rsidRPr="00E63050">
        <w:rPr>
          <w:rFonts w:ascii="Calibri" w:hAnsi="Calibri" w:cs="Calibri"/>
          <w:b/>
          <w:sz w:val="22"/>
          <w:szCs w:val="22"/>
          <w:lang w:eastAsia="en-US"/>
        </w:rPr>
        <w:t>DCRs</w:t>
      </w:r>
      <w:r w:rsidRPr="005A6E9E">
        <w:rPr>
          <w:rFonts w:ascii="Calibri" w:hAnsi="Calibri" w:cs="Calibri"/>
          <w:sz w:val="22"/>
          <w:szCs w:val="22"/>
          <w:lang w:eastAsia="en-US"/>
        </w:rPr>
        <w:t xml:space="preserve"> and retrieve the correct filed info.</w:t>
      </w:r>
    </w:p>
    <w:p w:rsidR="00C636EF" w:rsidRPr="005A6E9E" w:rsidRDefault="00613B9D" w:rsidP="00C636EF">
      <w:pPr>
        <w:widowControl/>
        <w:numPr>
          <w:ilvl w:val="0"/>
          <w:numId w:val="14"/>
        </w:numPr>
        <w:suppressAutoHyphens w:val="0"/>
        <w:autoSpaceDE/>
        <w:jc w:val="both"/>
        <w:rPr>
          <w:rFonts w:ascii="Calibri" w:hAnsi="Calibri" w:cs="Calibri"/>
          <w:sz w:val="22"/>
          <w:szCs w:val="22"/>
          <w:lang w:eastAsia="en-US"/>
        </w:rPr>
      </w:pPr>
      <w:r>
        <w:rPr>
          <w:rFonts w:ascii="Calibri" w:hAnsi="Calibri" w:cs="Calibri"/>
          <w:sz w:val="22"/>
          <w:szCs w:val="22"/>
          <w:lang w:eastAsia="en-US"/>
        </w:rPr>
        <w:t>Responsible for</w:t>
      </w:r>
      <w:r w:rsidR="00C636EF" w:rsidRPr="005A6E9E">
        <w:rPr>
          <w:rFonts w:ascii="Calibri" w:hAnsi="Calibri" w:cs="Calibri"/>
          <w:sz w:val="22"/>
          <w:szCs w:val="22"/>
          <w:lang w:eastAsia="en-US"/>
        </w:rPr>
        <w:t xml:space="preserve"> replacing all the Static Content in JSPs with DCR objects .</w:t>
      </w:r>
    </w:p>
    <w:p w:rsidR="00C636EF" w:rsidRPr="005A6E9E" w:rsidRDefault="00C636EF" w:rsidP="00C636EF">
      <w:pPr>
        <w:widowControl/>
        <w:numPr>
          <w:ilvl w:val="0"/>
          <w:numId w:val="14"/>
        </w:numPr>
        <w:suppressAutoHyphens w:val="0"/>
        <w:autoSpaceDE/>
        <w:jc w:val="both"/>
        <w:rPr>
          <w:rFonts w:ascii="Calibri" w:hAnsi="Calibri" w:cs="Calibri"/>
          <w:sz w:val="22"/>
          <w:szCs w:val="22"/>
          <w:lang w:eastAsia="en-US"/>
        </w:rPr>
      </w:pPr>
      <w:r w:rsidRPr="005A6E9E">
        <w:rPr>
          <w:rFonts w:ascii="Calibri" w:hAnsi="Calibri" w:cs="Calibri"/>
          <w:sz w:val="22"/>
          <w:szCs w:val="22"/>
          <w:lang w:eastAsia="en-US"/>
        </w:rPr>
        <w:t xml:space="preserve">Developed </w:t>
      </w:r>
      <w:r w:rsidRPr="00E63050">
        <w:rPr>
          <w:rFonts w:ascii="Calibri" w:hAnsi="Calibri" w:cs="Calibri"/>
          <w:b/>
          <w:sz w:val="22"/>
          <w:szCs w:val="22"/>
          <w:lang w:eastAsia="en-US"/>
        </w:rPr>
        <w:t>Java Scripts</w:t>
      </w:r>
      <w:r w:rsidRPr="005A6E9E">
        <w:rPr>
          <w:rFonts w:ascii="Calibri" w:hAnsi="Calibri" w:cs="Calibri"/>
          <w:sz w:val="22"/>
          <w:szCs w:val="22"/>
          <w:lang w:eastAsia="en-US"/>
        </w:rPr>
        <w:t xml:space="preserve"> required for the application.</w:t>
      </w:r>
    </w:p>
    <w:p w:rsidR="00C636EF" w:rsidRPr="005A6E9E" w:rsidRDefault="00C636EF" w:rsidP="00C636EF">
      <w:pPr>
        <w:widowControl/>
        <w:numPr>
          <w:ilvl w:val="0"/>
          <w:numId w:val="14"/>
        </w:numPr>
        <w:suppressAutoHyphens w:val="0"/>
        <w:autoSpaceDE/>
        <w:jc w:val="both"/>
        <w:rPr>
          <w:rFonts w:ascii="Calibri" w:hAnsi="Calibri" w:cs="Calibri"/>
          <w:sz w:val="22"/>
          <w:szCs w:val="22"/>
          <w:lang w:eastAsia="en-US"/>
        </w:rPr>
      </w:pPr>
      <w:r w:rsidRPr="005A6E9E">
        <w:rPr>
          <w:rFonts w:ascii="Calibri" w:hAnsi="Calibri" w:cs="Calibri"/>
          <w:sz w:val="22"/>
          <w:szCs w:val="22"/>
          <w:lang w:eastAsia="en-US"/>
        </w:rPr>
        <w:t xml:space="preserve">Used </w:t>
      </w:r>
      <w:r w:rsidRPr="00E63050">
        <w:rPr>
          <w:rFonts w:ascii="Calibri" w:hAnsi="Calibri" w:cs="Calibri"/>
          <w:b/>
          <w:sz w:val="22"/>
          <w:szCs w:val="22"/>
          <w:lang w:eastAsia="en-US"/>
        </w:rPr>
        <w:t>SQL Developer</w:t>
      </w:r>
      <w:r w:rsidRPr="005A6E9E">
        <w:rPr>
          <w:rFonts w:ascii="Calibri" w:hAnsi="Calibri" w:cs="Calibri"/>
          <w:sz w:val="22"/>
          <w:szCs w:val="22"/>
          <w:lang w:eastAsia="en-US"/>
        </w:rPr>
        <w:t xml:space="preserve"> for executing </w:t>
      </w:r>
      <w:r w:rsidRPr="00E63050">
        <w:rPr>
          <w:rFonts w:ascii="Calibri" w:hAnsi="Calibri" w:cs="Calibri"/>
          <w:b/>
          <w:sz w:val="22"/>
          <w:szCs w:val="22"/>
          <w:lang w:eastAsia="en-US"/>
        </w:rPr>
        <w:t>SQL Queries</w:t>
      </w:r>
      <w:r w:rsidRPr="005A6E9E">
        <w:rPr>
          <w:rFonts w:ascii="Calibri" w:hAnsi="Calibri" w:cs="Calibri"/>
          <w:sz w:val="22"/>
          <w:szCs w:val="22"/>
          <w:lang w:eastAsia="en-US"/>
        </w:rPr>
        <w:t>.</w:t>
      </w:r>
    </w:p>
    <w:p w:rsidR="00C636EF" w:rsidRPr="005A6E9E" w:rsidRDefault="00C636EF" w:rsidP="00C636EF">
      <w:pPr>
        <w:widowControl/>
        <w:numPr>
          <w:ilvl w:val="0"/>
          <w:numId w:val="14"/>
        </w:numPr>
        <w:suppressAutoHyphens w:val="0"/>
        <w:autoSpaceDE/>
        <w:jc w:val="both"/>
        <w:rPr>
          <w:rFonts w:ascii="Calibri" w:hAnsi="Calibri" w:cs="Calibri"/>
          <w:sz w:val="22"/>
          <w:szCs w:val="22"/>
          <w:lang w:eastAsia="en-US"/>
        </w:rPr>
      </w:pPr>
      <w:r w:rsidRPr="005A6E9E">
        <w:rPr>
          <w:rFonts w:ascii="Calibri" w:hAnsi="Calibri" w:cs="Calibri"/>
          <w:sz w:val="22"/>
          <w:szCs w:val="22"/>
          <w:lang w:eastAsia="en-US"/>
        </w:rPr>
        <w:t>Web Sphere Application server 6.1 was used to make the data source configuration to connect the application to the required database to retrieve or update necessary information.</w:t>
      </w:r>
    </w:p>
    <w:p w:rsidR="00C636EF" w:rsidRPr="005A6E9E" w:rsidRDefault="00C636EF" w:rsidP="00C636EF">
      <w:pPr>
        <w:widowControl/>
        <w:numPr>
          <w:ilvl w:val="0"/>
          <w:numId w:val="14"/>
        </w:numPr>
        <w:suppressAutoHyphens w:val="0"/>
        <w:autoSpaceDE/>
        <w:jc w:val="both"/>
        <w:rPr>
          <w:rFonts w:ascii="Calibri" w:hAnsi="Calibri" w:cs="Calibri"/>
          <w:sz w:val="22"/>
          <w:szCs w:val="22"/>
          <w:lang w:eastAsia="en-US"/>
        </w:rPr>
      </w:pPr>
      <w:r w:rsidRPr="005A6E9E">
        <w:rPr>
          <w:rFonts w:ascii="Calibri" w:hAnsi="Calibri" w:cs="Calibri"/>
          <w:sz w:val="22"/>
          <w:szCs w:val="22"/>
          <w:lang w:eastAsia="en-US"/>
        </w:rPr>
        <w:t xml:space="preserve">Responsible for conditioning the test data using </w:t>
      </w:r>
      <w:r w:rsidRPr="00E63050">
        <w:rPr>
          <w:rFonts w:ascii="Calibri" w:hAnsi="Calibri" w:cs="Calibri"/>
          <w:b/>
          <w:sz w:val="22"/>
          <w:szCs w:val="22"/>
          <w:lang w:eastAsia="en-US"/>
        </w:rPr>
        <w:t>IBM Personal Communications</w:t>
      </w:r>
      <w:r w:rsidRPr="005A6E9E">
        <w:rPr>
          <w:rFonts w:ascii="Calibri" w:hAnsi="Calibri" w:cs="Calibri"/>
          <w:sz w:val="22"/>
          <w:szCs w:val="22"/>
          <w:lang w:eastAsia="en-US"/>
        </w:rPr>
        <w:t xml:space="preserve"> mainframe tool</w:t>
      </w:r>
    </w:p>
    <w:p w:rsidR="00C636EF" w:rsidRDefault="00C636EF" w:rsidP="00C636EF">
      <w:pPr>
        <w:widowControl/>
        <w:numPr>
          <w:ilvl w:val="0"/>
          <w:numId w:val="14"/>
        </w:numPr>
        <w:suppressAutoHyphens w:val="0"/>
        <w:autoSpaceDE/>
        <w:jc w:val="both"/>
        <w:rPr>
          <w:rFonts w:ascii="Calibri" w:hAnsi="Calibri" w:cs="Calibri"/>
          <w:sz w:val="22"/>
          <w:szCs w:val="22"/>
          <w:lang w:eastAsia="en-US"/>
        </w:rPr>
      </w:pPr>
      <w:r w:rsidRPr="00E63050">
        <w:rPr>
          <w:rFonts w:ascii="Calibri" w:hAnsi="Calibri" w:cs="Calibri"/>
          <w:b/>
          <w:sz w:val="22"/>
          <w:szCs w:val="22"/>
          <w:lang w:eastAsia="en-US"/>
        </w:rPr>
        <w:t>Clear Case</w:t>
      </w:r>
      <w:r w:rsidRPr="005A6E9E">
        <w:rPr>
          <w:rFonts w:ascii="Calibri" w:hAnsi="Calibri" w:cs="Calibri"/>
          <w:sz w:val="22"/>
          <w:szCs w:val="22"/>
          <w:lang w:eastAsia="en-US"/>
        </w:rPr>
        <w:t xml:space="preserve"> repository</w:t>
      </w:r>
      <w:r w:rsidRPr="00A5759B">
        <w:rPr>
          <w:rFonts w:ascii="Calibri" w:hAnsi="Calibri" w:cs="Calibri"/>
          <w:sz w:val="22"/>
          <w:szCs w:val="22"/>
          <w:lang w:eastAsia="en-US"/>
        </w:rPr>
        <w:t xml:space="preserve"> was used for version Controlling purpose.</w:t>
      </w:r>
    </w:p>
    <w:p w:rsidR="00C636EF" w:rsidRPr="00A5759B" w:rsidRDefault="00C636EF" w:rsidP="00C636EF">
      <w:pPr>
        <w:widowControl/>
        <w:suppressAutoHyphens w:val="0"/>
        <w:ind w:left="720"/>
        <w:jc w:val="both"/>
        <w:rPr>
          <w:rFonts w:ascii="Calibri" w:hAnsi="Calibri" w:cs="Calibri"/>
          <w:sz w:val="22"/>
          <w:szCs w:val="22"/>
          <w:lang w:eastAsia="en-US"/>
        </w:rPr>
      </w:pPr>
    </w:p>
    <w:p w:rsidR="00C636EF" w:rsidRDefault="00C636EF" w:rsidP="00C636EF">
      <w:pPr>
        <w:rPr>
          <w:rFonts w:ascii="Calibri" w:hAnsi="Calibri" w:cs="Calibri"/>
          <w:sz w:val="22"/>
          <w:szCs w:val="22"/>
          <w:lang w:eastAsia="en-US"/>
        </w:rPr>
      </w:pPr>
      <w:r w:rsidRPr="00A5759B">
        <w:rPr>
          <w:rFonts w:ascii="Arial" w:hAnsi="Arial" w:cs="Arial"/>
          <w:b/>
          <w:sz w:val="22"/>
          <w:szCs w:val="22"/>
        </w:rPr>
        <w:t xml:space="preserve">Environment: </w:t>
      </w:r>
      <w:r w:rsidRPr="00A5759B">
        <w:rPr>
          <w:rFonts w:ascii="Calibri" w:hAnsi="Calibri" w:cs="Calibri"/>
          <w:sz w:val="22"/>
          <w:szCs w:val="22"/>
          <w:lang w:eastAsia="en-US"/>
        </w:rPr>
        <w:t>Java</w:t>
      </w:r>
      <w:r w:rsidR="00827EFA">
        <w:rPr>
          <w:rFonts w:ascii="Calibri" w:hAnsi="Calibri" w:cs="Calibri"/>
          <w:sz w:val="22"/>
          <w:szCs w:val="22"/>
          <w:lang w:eastAsia="en-US"/>
        </w:rPr>
        <w:t xml:space="preserve"> 1.4</w:t>
      </w:r>
      <w:r w:rsidRPr="00A5759B">
        <w:rPr>
          <w:rFonts w:ascii="Calibri" w:hAnsi="Calibri" w:cs="Calibri"/>
          <w:sz w:val="22"/>
          <w:szCs w:val="22"/>
          <w:lang w:eastAsia="en-US"/>
        </w:rPr>
        <w:t>, J2EE, JSP, MVC Patterns, Java Financial Platform, DAO,  WAS6.1, RAD 7.0,Oracle 9i,SQL Developer, PL/SQL, HTML, XML,ESB,FDR, SOAP,  Java Script, IBM Heap Analyzer, Log4j, IBM Personal Communications, putty, Clear Case.</w:t>
      </w:r>
    </w:p>
    <w:p w:rsidR="00C636EF" w:rsidRPr="00A5759B" w:rsidRDefault="00C636EF" w:rsidP="00C636EF">
      <w:pPr>
        <w:rPr>
          <w:rFonts w:ascii="Calibri" w:hAnsi="Calibri" w:cs="Calibri"/>
          <w:sz w:val="22"/>
          <w:szCs w:val="22"/>
          <w:lang w:eastAsia="en-US"/>
        </w:rPr>
      </w:pPr>
    </w:p>
    <w:p w:rsidR="00C636EF" w:rsidRPr="00B80B64" w:rsidRDefault="00C636EF" w:rsidP="00C636EF">
      <w:pPr>
        <w:shd w:val="clear" w:color="auto" w:fill="D9D9D9"/>
        <w:spacing w:before="240"/>
        <w:jc w:val="both"/>
        <w:rPr>
          <w:rFonts w:ascii="Arial" w:eastAsia="Georgia" w:hAnsi="Arial" w:cs="Arial"/>
          <w:b/>
          <w:bCs/>
          <w:sz w:val="22"/>
          <w:szCs w:val="22"/>
        </w:rPr>
      </w:pPr>
      <w:r>
        <w:rPr>
          <w:rFonts w:ascii="Arial" w:hAnsi="Arial" w:cs="Arial"/>
          <w:b/>
          <w:bCs/>
          <w:sz w:val="22"/>
          <w:szCs w:val="22"/>
        </w:rPr>
        <w:t>Citi Cards</w:t>
      </w:r>
      <w:r w:rsidRPr="00B80B64">
        <w:rPr>
          <w:rFonts w:ascii="Arial" w:hAnsi="Arial" w:cs="Arial"/>
          <w:b/>
          <w:bCs/>
          <w:sz w:val="22"/>
          <w:szCs w:val="22"/>
        </w:rPr>
        <w:t>,</w:t>
      </w:r>
      <w:r>
        <w:rPr>
          <w:rFonts w:ascii="Arial" w:hAnsi="Arial" w:cs="Arial"/>
          <w:b/>
          <w:bCs/>
          <w:sz w:val="22"/>
          <w:szCs w:val="22"/>
        </w:rPr>
        <w:t xml:space="preserve"> FL,N.A                            </w:t>
      </w:r>
      <w:r w:rsidRPr="00B80B64">
        <w:rPr>
          <w:rFonts w:ascii="Arial" w:hAnsi="Arial" w:cs="Arial"/>
          <w:bCs/>
          <w:sz w:val="22"/>
          <w:szCs w:val="22"/>
        </w:rPr>
        <w:tab/>
        <w:t xml:space="preserve">                               </w:t>
      </w:r>
      <w:r w:rsidRPr="00B80B64">
        <w:rPr>
          <w:rFonts w:ascii="Arial" w:eastAsia="Georgia" w:hAnsi="Arial" w:cs="Arial"/>
          <w:b/>
          <w:bCs/>
          <w:sz w:val="22"/>
          <w:szCs w:val="22"/>
        </w:rPr>
        <w:t xml:space="preserve">           (</w:t>
      </w:r>
      <w:r>
        <w:rPr>
          <w:rFonts w:ascii="Arial" w:eastAsia="Georgia" w:hAnsi="Arial" w:cs="Arial"/>
          <w:b/>
          <w:bCs/>
          <w:sz w:val="22"/>
          <w:szCs w:val="22"/>
        </w:rPr>
        <w:t>Dec 2007</w:t>
      </w:r>
      <w:r w:rsidRPr="00B80B64">
        <w:rPr>
          <w:rFonts w:ascii="Arial" w:eastAsia="Georgia" w:hAnsi="Arial" w:cs="Arial"/>
          <w:b/>
          <w:bCs/>
          <w:sz w:val="22"/>
          <w:szCs w:val="22"/>
        </w:rPr>
        <w:t xml:space="preserve"> – </w:t>
      </w:r>
      <w:r>
        <w:rPr>
          <w:rFonts w:ascii="Arial" w:eastAsia="Georgia" w:hAnsi="Arial" w:cs="Arial"/>
          <w:b/>
          <w:bCs/>
          <w:sz w:val="22"/>
          <w:szCs w:val="22"/>
        </w:rPr>
        <w:t>Dec 2010</w:t>
      </w:r>
      <w:r w:rsidRPr="00B80B64">
        <w:rPr>
          <w:rFonts w:ascii="Arial" w:eastAsia="Georgia" w:hAnsi="Arial" w:cs="Arial"/>
          <w:b/>
          <w:bCs/>
          <w:sz w:val="22"/>
          <w:szCs w:val="22"/>
        </w:rPr>
        <w:t>)</w:t>
      </w:r>
    </w:p>
    <w:p w:rsidR="00C636EF" w:rsidRPr="00B80B64" w:rsidRDefault="00C636EF" w:rsidP="00C636EF">
      <w:pPr>
        <w:shd w:val="clear" w:color="auto" w:fill="D9D9D9"/>
        <w:jc w:val="both"/>
        <w:rPr>
          <w:rFonts w:ascii="Arial" w:eastAsia="Georgia" w:hAnsi="Arial" w:cs="Arial"/>
          <w:b/>
          <w:bCs/>
          <w:sz w:val="22"/>
          <w:szCs w:val="22"/>
        </w:rPr>
      </w:pPr>
      <w:r>
        <w:rPr>
          <w:rFonts w:ascii="Arial" w:eastAsia="Georgia" w:hAnsi="Arial" w:cs="Arial"/>
          <w:b/>
          <w:bCs/>
          <w:sz w:val="22"/>
          <w:szCs w:val="22"/>
        </w:rPr>
        <w:t xml:space="preserve">Programmer </w:t>
      </w:r>
      <w:r w:rsidRPr="00B80B64">
        <w:rPr>
          <w:rFonts w:ascii="Arial" w:eastAsia="Georgia" w:hAnsi="Arial" w:cs="Arial"/>
          <w:b/>
          <w:bCs/>
          <w:sz w:val="22"/>
          <w:szCs w:val="22"/>
        </w:rPr>
        <w:t>Senior</w:t>
      </w:r>
      <w:r>
        <w:rPr>
          <w:rFonts w:ascii="Arial" w:eastAsia="Georgia" w:hAnsi="Arial" w:cs="Arial"/>
          <w:b/>
          <w:bCs/>
          <w:sz w:val="22"/>
          <w:szCs w:val="22"/>
        </w:rPr>
        <w:t xml:space="preserve"> Level</w:t>
      </w:r>
    </w:p>
    <w:p w:rsidR="005207F2" w:rsidRDefault="005207F2" w:rsidP="00C636EF">
      <w:pPr>
        <w:spacing w:line="320" w:lineRule="atLeast"/>
        <w:rPr>
          <w:rFonts w:ascii="Calibri" w:hAnsi="Calibri" w:cs="Calibri"/>
          <w:sz w:val="22"/>
          <w:szCs w:val="22"/>
          <w:lang w:eastAsia="en-US"/>
        </w:rPr>
      </w:pPr>
    </w:p>
    <w:p w:rsidR="00C636EF" w:rsidRPr="00A5515A" w:rsidRDefault="00C636EF" w:rsidP="00C636EF">
      <w:pPr>
        <w:spacing w:line="320" w:lineRule="atLeast"/>
        <w:rPr>
          <w:rFonts w:ascii="Calibri" w:hAnsi="Calibri" w:cs="Calibri"/>
          <w:sz w:val="22"/>
          <w:szCs w:val="22"/>
          <w:lang w:eastAsia="en-US"/>
        </w:rPr>
      </w:pPr>
      <w:r w:rsidRPr="00A5515A">
        <w:rPr>
          <w:rFonts w:ascii="Calibri" w:hAnsi="Calibri" w:cs="Calibri"/>
          <w:sz w:val="22"/>
          <w:szCs w:val="22"/>
          <w:lang w:eastAsia="en-US"/>
        </w:rPr>
        <w:t>Partnership Group Account Online cards are issued to consumers and business customers, who apply for credit card through paper application, Internet, Citibank retail banks, telemarketing. The credit card issued to the business customers is called as corporate or business card. The employees of the company use the corporate card for business purpose. Internet is a channel for acquisitions and also allows the user to manage his account online.</w:t>
      </w:r>
    </w:p>
    <w:p w:rsidR="00C636EF" w:rsidRPr="00DA08E9" w:rsidRDefault="00C636EF" w:rsidP="00C636EF">
      <w:pPr>
        <w:spacing w:line="320" w:lineRule="atLeast"/>
        <w:rPr>
          <w:rFonts w:ascii="Book Antiqua" w:hAnsi="Book Antiqua"/>
        </w:rPr>
      </w:pPr>
      <w:r w:rsidRPr="00DA08E9">
        <w:rPr>
          <w:rFonts w:ascii="Book Antiqua" w:hAnsi="Book Antiqua" w:cs="Arial"/>
          <w:b/>
          <w:bCs/>
        </w:rPr>
        <w:t xml:space="preserve">Responsibilities: </w:t>
      </w:r>
    </w:p>
    <w:p w:rsidR="00C636EF" w:rsidRPr="00BA50F1" w:rsidRDefault="00C636EF" w:rsidP="00C636EF">
      <w:pPr>
        <w:pStyle w:val="NoSpacing"/>
        <w:numPr>
          <w:ilvl w:val="0"/>
          <w:numId w:val="16"/>
        </w:numPr>
        <w:ind w:left="360"/>
        <w:jc w:val="both"/>
        <w:rPr>
          <w:rFonts w:ascii="Cambria" w:hAnsi="Cambria"/>
        </w:rPr>
      </w:pPr>
      <w:r w:rsidRPr="00BA50F1">
        <w:rPr>
          <w:rFonts w:ascii="Cambria" w:hAnsi="Cambria"/>
        </w:rPr>
        <w:t xml:space="preserve">Responsible for </w:t>
      </w:r>
      <w:r w:rsidRPr="00BA50F1">
        <w:rPr>
          <w:rFonts w:ascii="Cambria" w:hAnsi="Cambria"/>
          <w:b/>
        </w:rPr>
        <w:t>the design and development</w:t>
      </w:r>
      <w:r w:rsidRPr="00BA50F1">
        <w:rPr>
          <w:rFonts w:ascii="Cambria" w:hAnsi="Cambria"/>
        </w:rPr>
        <w:t xml:space="preserve"> of the application.</w:t>
      </w:r>
    </w:p>
    <w:p w:rsidR="00C636EF" w:rsidRPr="00BA50F1" w:rsidRDefault="00C636EF" w:rsidP="00C636EF">
      <w:pPr>
        <w:pStyle w:val="NoSpacing"/>
        <w:numPr>
          <w:ilvl w:val="0"/>
          <w:numId w:val="16"/>
        </w:numPr>
        <w:ind w:left="360"/>
        <w:jc w:val="both"/>
        <w:rPr>
          <w:rFonts w:ascii="Cambria" w:hAnsi="Cambria"/>
        </w:rPr>
      </w:pPr>
      <w:r w:rsidRPr="00BA50F1">
        <w:rPr>
          <w:rFonts w:ascii="Cambria" w:hAnsi="Cambria"/>
        </w:rPr>
        <w:t xml:space="preserve">Application was built using </w:t>
      </w:r>
      <w:r w:rsidRPr="00BA50F1">
        <w:rPr>
          <w:rFonts w:ascii="Cambria" w:hAnsi="Cambria"/>
          <w:b/>
        </w:rPr>
        <w:t>Java Financial Platform</w:t>
      </w:r>
      <w:r w:rsidRPr="00BA50F1">
        <w:rPr>
          <w:rFonts w:ascii="Cambria" w:hAnsi="Cambria"/>
        </w:rPr>
        <w:t xml:space="preserve">. </w:t>
      </w:r>
    </w:p>
    <w:p w:rsidR="00C636EF" w:rsidRPr="00BA50F1" w:rsidRDefault="00C636EF" w:rsidP="00C636EF">
      <w:pPr>
        <w:pStyle w:val="NoSpacing"/>
        <w:numPr>
          <w:ilvl w:val="0"/>
          <w:numId w:val="16"/>
        </w:numPr>
        <w:ind w:left="360"/>
        <w:jc w:val="both"/>
        <w:rPr>
          <w:rFonts w:ascii="Cambria" w:hAnsi="Cambria"/>
        </w:rPr>
      </w:pPr>
      <w:r w:rsidRPr="00BA50F1">
        <w:rPr>
          <w:rFonts w:ascii="Cambria" w:hAnsi="Cambria"/>
        </w:rPr>
        <w:t xml:space="preserve">The </w:t>
      </w:r>
      <w:r w:rsidRPr="00BA50F1">
        <w:rPr>
          <w:rFonts w:ascii="Cambria" w:hAnsi="Cambria"/>
          <w:b/>
        </w:rPr>
        <w:t>Model-View-Controller</w:t>
      </w:r>
      <w:r w:rsidRPr="00BA50F1">
        <w:rPr>
          <w:rFonts w:ascii="Cambria" w:hAnsi="Cambria"/>
        </w:rPr>
        <w:t xml:space="preserve"> design pattern was used to decouple data access, business logic, data presentation and user interaction. </w:t>
      </w:r>
    </w:p>
    <w:p w:rsidR="00C636EF" w:rsidRPr="00BA50F1" w:rsidRDefault="00C636EF" w:rsidP="00C636EF">
      <w:pPr>
        <w:pStyle w:val="NoSpacing"/>
        <w:numPr>
          <w:ilvl w:val="0"/>
          <w:numId w:val="16"/>
        </w:numPr>
        <w:ind w:left="360"/>
        <w:jc w:val="both"/>
        <w:rPr>
          <w:rFonts w:ascii="Cambria" w:hAnsi="Cambria"/>
        </w:rPr>
      </w:pPr>
      <w:r w:rsidRPr="00BA50F1">
        <w:rPr>
          <w:rFonts w:ascii="Cambria" w:hAnsi="Cambria"/>
        </w:rPr>
        <w:t>Developed the Struts configuration file, worked with action mapping and action classes.</w:t>
      </w:r>
    </w:p>
    <w:p w:rsidR="00C636EF" w:rsidRPr="00BA50F1" w:rsidRDefault="00C636EF" w:rsidP="00C636EF">
      <w:pPr>
        <w:pStyle w:val="NoSpacing"/>
        <w:numPr>
          <w:ilvl w:val="0"/>
          <w:numId w:val="16"/>
        </w:numPr>
        <w:ind w:left="360"/>
        <w:jc w:val="both"/>
        <w:rPr>
          <w:rFonts w:ascii="Cambria" w:hAnsi="Cambria"/>
        </w:rPr>
      </w:pPr>
      <w:r w:rsidRPr="00BA50F1">
        <w:rPr>
          <w:rFonts w:ascii="Cambria" w:hAnsi="Cambria"/>
        </w:rPr>
        <w:t>Developed Data Access Objects (Dao’s) for easy data access.</w:t>
      </w:r>
    </w:p>
    <w:p w:rsidR="00C636EF" w:rsidRPr="00BA50F1" w:rsidRDefault="00C636EF" w:rsidP="00C636EF">
      <w:pPr>
        <w:pStyle w:val="NoSpacing"/>
        <w:numPr>
          <w:ilvl w:val="0"/>
          <w:numId w:val="16"/>
        </w:numPr>
        <w:ind w:left="360"/>
        <w:jc w:val="both"/>
        <w:rPr>
          <w:rFonts w:ascii="Cambria" w:hAnsi="Cambria"/>
        </w:rPr>
      </w:pPr>
      <w:r w:rsidRPr="00BA50F1">
        <w:rPr>
          <w:rFonts w:ascii="Cambria" w:hAnsi="Cambria"/>
        </w:rPr>
        <w:t xml:space="preserve">Client pages are built using </w:t>
      </w:r>
      <w:r w:rsidRPr="00BA50F1">
        <w:rPr>
          <w:rFonts w:ascii="Cambria" w:hAnsi="Cambria"/>
          <w:b/>
        </w:rPr>
        <w:t>HTML,</w:t>
      </w:r>
      <w:r>
        <w:rPr>
          <w:rFonts w:ascii="Cambria" w:hAnsi="Cambria"/>
          <w:b/>
        </w:rPr>
        <w:t>JQuery,</w:t>
      </w:r>
      <w:r w:rsidRPr="00BA50F1">
        <w:rPr>
          <w:rFonts w:ascii="Cambria" w:hAnsi="Cambria"/>
          <w:b/>
        </w:rPr>
        <w:t xml:space="preserve"> JSP, XML </w:t>
      </w:r>
      <w:r w:rsidRPr="00BA50F1">
        <w:rPr>
          <w:rFonts w:ascii="Cambria" w:hAnsi="Cambria"/>
        </w:rPr>
        <w:t>and</w:t>
      </w:r>
      <w:r w:rsidRPr="00BA50F1">
        <w:rPr>
          <w:rFonts w:ascii="Cambria" w:hAnsi="Cambria"/>
          <w:b/>
        </w:rPr>
        <w:t xml:space="preserve"> CSS</w:t>
      </w:r>
      <w:r w:rsidRPr="00BA50F1">
        <w:rPr>
          <w:rFonts w:ascii="Cambria" w:hAnsi="Cambria"/>
        </w:rPr>
        <w:t>.</w:t>
      </w:r>
    </w:p>
    <w:p w:rsidR="00C636EF" w:rsidRPr="00BA50F1" w:rsidRDefault="00C636EF" w:rsidP="00C636EF">
      <w:pPr>
        <w:pStyle w:val="NoSpacing"/>
        <w:numPr>
          <w:ilvl w:val="0"/>
          <w:numId w:val="16"/>
        </w:numPr>
        <w:ind w:left="360"/>
        <w:jc w:val="both"/>
        <w:rPr>
          <w:rFonts w:ascii="Cambria" w:hAnsi="Cambria"/>
        </w:rPr>
      </w:pPr>
      <w:r w:rsidRPr="00BA50F1">
        <w:rPr>
          <w:rFonts w:ascii="Cambria" w:hAnsi="Cambria"/>
        </w:rPr>
        <w:t xml:space="preserve">Developed </w:t>
      </w:r>
      <w:r w:rsidRPr="00BA50F1">
        <w:rPr>
          <w:rFonts w:ascii="Cambria" w:hAnsi="Cambria"/>
          <w:b/>
        </w:rPr>
        <w:t>Java Scripts</w:t>
      </w:r>
      <w:r w:rsidRPr="00BA50F1">
        <w:rPr>
          <w:rFonts w:ascii="Cambria" w:hAnsi="Cambria"/>
        </w:rPr>
        <w:t xml:space="preserve"> required for the application.</w:t>
      </w:r>
    </w:p>
    <w:p w:rsidR="00C636EF" w:rsidRPr="00BA50F1" w:rsidRDefault="00C636EF" w:rsidP="00C636EF">
      <w:pPr>
        <w:pStyle w:val="NoSpacing"/>
        <w:numPr>
          <w:ilvl w:val="0"/>
          <w:numId w:val="16"/>
        </w:numPr>
        <w:ind w:left="360"/>
        <w:jc w:val="both"/>
        <w:rPr>
          <w:rFonts w:ascii="Cambria" w:hAnsi="Cambria"/>
        </w:rPr>
      </w:pPr>
      <w:r w:rsidRPr="00BA50F1">
        <w:rPr>
          <w:rFonts w:ascii="Cambria" w:hAnsi="Cambria"/>
        </w:rPr>
        <w:t xml:space="preserve">Applied J2EE design patterns like </w:t>
      </w:r>
      <w:r w:rsidRPr="004A6415">
        <w:rPr>
          <w:rFonts w:ascii="Cambria" w:hAnsi="Cambria"/>
          <w:b/>
        </w:rPr>
        <w:t>Business</w:t>
      </w:r>
      <w:r w:rsidRPr="00BA50F1">
        <w:rPr>
          <w:rFonts w:ascii="Cambria" w:hAnsi="Cambria"/>
        </w:rPr>
        <w:t xml:space="preserve"> </w:t>
      </w:r>
      <w:r w:rsidRPr="004A6415">
        <w:rPr>
          <w:rFonts w:ascii="Cambria" w:hAnsi="Cambria"/>
          <w:b/>
        </w:rPr>
        <w:t>Delegate, DAO</w:t>
      </w:r>
      <w:r w:rsidRPr="00BA50F1">
        <w:rPr>
          <w:rFonts w:ascii="Cambria" w:hAnsi="Cambria"/>
        </w:rPr>
        <w:t xml:space="preserve"> etc.</w:t>
      </w:r>
    </w:p>
    <w:p w:rsidR="00C636EF" w:rsidRPr="00BA50F1" w:rsidRDefault="00C636EF" w:rsidP="00C636EF">
      <w:pPr>
        <w:pStyle w:val="NoSpacing"/>
        <w:numPr>
          <w:ilvl w:val="0"/>
          <w:numId w:val="16"/>
        </w:numPr>
        <w:ind w:left="360"/>
        <w:jc w:val="both"/>
        <w:rPr>
          <w:rFonts w:ascii="Cambria" w:hAnsi="Cambria"/>
        </w:rPr>
      </w:pPr>
      <w:r w:rsidRPr="00BA50F1">
        <w:rPr>
          <w:rFonts w:ascii="Cambria" w:hAnsi="Cambria"/>
        </w:rPr>
        <w:t>Web Sphere Application server 6.1 was used to make the data source configuration to connect the application to the required database to retrieve or update necessary information.</w:t>
      </w:r>
    </w:p>
    <w:p w:rsidR="00C636EF" w:rsidRPr="00BA50F1" w:rsidRDefault="00C636EF" w:rsidP="00C636EF">
      <w:pPr>
        <w:pStyle w:val="NoSpacing"/>
        <w:numPr>
          <w:ilvl w:val="0"/>
          <w:numId w:val="16"/>
        </w:numPr>
        <w:ind w:left="360"/>
        <w:jc w:val="both"/>
        <w:rPr>
          <w:rFonts w:ascii="Cambria" w:hAnsi="Cambria"/>
        </w:rPr>
      </w:pPr>
      <w:r w:rsidRPr="00BA50F1">
        <w:rPr>
          <w:rFonts w:ascii="Cambria" w:hAnsi="Cambria"/>
        </w:rPr>
        <w:t xml:space="preserve">Developed Web-Services module for integration using </w:t>
      </w:r>
      <w:r w:rsidRPr="004A6415">
        <w:rPr>
          <w:rFonts w:ascii="Cambria" w:hAnsi="Cambria"/>
          <w:b/>
        </w:rPr>
        <w:t>ESB</w:t>
      </w:r>
      <w:r w:rsidRPr="00BA50F1">
        <w:rPr>
          <w:rFonts w:ascii="Cambria" w:hAnsi="Cambria"/>
        </w:rPr>
        <w:t>.</w:t>
      </w:r>
    </w:p>
    <w:p w:rsidR="00C636EF" w:rsidRPr="00BA50F1" w:rsidRDefault="00C636EF" w:rsidP="00C636EF">
      <w:pPr>
        <w:pStyle w:val="NoSpacing"/>
        <w:numPr>
          <w:ilvl w:val="0"/>
          <w:numId w:val="16"/>
        </w:numPr>
        <w:ind w:left="360"/>
        <w:jc w:val="both"/>
        <w:rPr>
          <w:rFonts w:ascii="Cambria" w:hAnsi="Cambria"/>
        </w:rPr>
      </w:pPr>
      <w:r w:rsidRPr="00BA50F1">
        <w:rPr>
          <w:rFonts w:ascii="Cambria" w:hAnsi="Cambria"/>
        </w:rPr>
        <w:t xml:space="preserve">Extensively worked with </w:t>
      </w:r>
      <w:r w:rsidRPr="004A6415">
        <w:rPr>
          <w:rFonts w:ascii="Cambria" w:hAnsi="Cambria"/>
          <w:b/>
        </w:rPr>
        <w:t>IBM Heap Analyzer</w:t>
      </w:r>
      <w:r w:rsidRPr="00BA50F1">
        <w:rPr>
          <w:rFonts w:ascii="Cambria" w:hAnsi="Cambria"/>
        </w:rPr>
        <w:t xml:space="preserve"> to find performance bottlenecks, pin down memory leaks and resolve threading issues.</w:t>
      </w:r>
    </w:p>
    <w:p w:rsidR="00C636EF" w:rsidRPr="00BA50F1" w:rsidRDefault="00C636EF" w:rsidP="00C636EF">
      <w:pPr>
        <w:pStyle w:val="NoSpacing"/>
        <w:numPr>
          <w:ilvl w:val="0"/>
          <w:numId w:val="16"/>
        </w:numPr>
        <w:ind w:left="360"/>
        <w:jc w:val="both"/>
        <w:rPr>
          <w:rFonts w:ascii="Cambria" w:hAnsi="Cambria"/>
        </w:rPr>
      </w:pPr>
      <w:r w:rsidRPr="00BA50F1">
        <w:rPr>
          <w:rFonts w:ascii="Cambria" w:hAnsi="Cambria"/>
        </w:rPr>
        <w:t xml:space="preserve">Responsible for conditioning the test data using </w:t>
      </w:r>
      <w:r w:rsidRPr="004A6415">
        <w:rPr>
          <w:rFonts w:ascii="Cambria" w:hAnsi="Cambria"/>
          <w:b/>
        </w:rPr>
        <w:t>IBM Personal Communications</w:t>
      </w:r>
      <w:r w:rsidRPr="00BA50F1">
        <w:rPr>
          <w:rFonts w:ascii="Cambria" w:hAnsi="Cambria"/>
        </w:rPr>
        <w:t xml:space="preserve"> mainframe tool</w:t>
      </w:r>
    </w:p>
    <w:p w:rsidR="00C636EF" w:rsidRPr="00DA08E9" w:rsidRDefault="00C636EF" w:rsidP="00C636EF">
      <w:pPr>
        <w:pStyle w:val="NoSpacing"/>
        <w:numPr>
          <w:ilvl w:val="0"/>
          <w:numId w:val="16"/>
        </w:numPr>
        <w:ind w:left="360"/>
        <w:jc w:val="both"/>
        <w:rPr>
          <w:rFonts w:ascii="Book Antiqua" w:eastAsia="Times New Roman" w:hAnsi="Book Antiqua"/>
        </w:rPr>
      </w:pPr>
      <w:r w:rsidRPr="004A6415">
        <w:rPr>
          <w:rFonts w:ascii="Cambria" w:hAnsi="Cambria"/>
          <w:b/>
        </w:rPr>
        <w:t>Clear Case</w:t>
      </w:r>
      <w:r w:rsidRPr="00BA50F1">
        <w:rPr>
          <w:rFonts w:ascii="Cambria" w:hAnsi="Cambria"/>
        </w:rPr>
        <w:t xml:space="preserve"> repository was used for version Controlling purpose</w:t>
      </w:r>
      <w:r w:rsidRPr="00DA08E9">
        <w:rPr>
          <w:rFonts w:ascii="Book Antiqua" w:eastAsia="Times New Roman" w:hAnsi="Book Antiqua" w:cs="Arial"/>
        </w:rPr>
        <w:t>.</w:t>
      </w:r>
    </w:p>
    <w:p w:rsidR="00C636EF" w:rsidRDefault="00C636EF" w:rsidP="00C636EF">
      <w:pPr>
        <w:rPr>
          <w:rFonts w:ascii="Calibri" w:hAnsi="Calibri" w:cs="Calibri"/>
          <w:sz w:val="22"/>
          <w:szCs w:val="22"/>
          <w:lang w:eastAsia="en-US"/>
        </w:rPr>
      </w:pPr>
      <w:r w:rsidRPr="00A5759B">
        <w:rPr>
          <w:rFonts w:ascii="Arial" w:hAnsi="Arial" w:cs="Arial"/>
          <w:b/>
          <w:sz w:val="22"/>
          <w:szCs w:val="22"/>
        </w:rPr>
        <w:t xml:space="preserve">Environment: </w:t>
      </w:r>
      <w:r w:rsidRPr="00A5759B">
        <w:rPr>
          <w:rFonts w:ascii="Calibri" w:hAnsi="Calibri" w:cs="Calibri"/>
          <w:sz w:val="22"/>
          <w:szCs w:val="22"/>
          <w:lang w:eastAsia="en-US"/>
        </w:rPr>
        <w:t>Java</w:t>
      </w:r>
      <w:r w:rsidR="00827EFA">
        <w:rPr>
          <w:rFonts w:ascii="Calibri" w:hAnsi="Calibri" w:cs="Calibri"/>
          <w:sz w:val="22"/>
          <w:szCs w:val="22"/>
          <w:lang w:eastAsia="en-US"/>
        </w:rPr>
        <w:t xml:space="preserve"> 1.4</w:t>
      </w:r>
      <w:r w:rsidRPr="00A5759B">
        <w:rPr>
          <w:rFonts w:ascii="Calibri" w:hAnsi="Calibri" w:cs="Calibri"/>
          <w:sz w:val="22"/>
          <w:szCs w:val="22"/>
          <w:lang w:eastAsia="en-US"/>
        </w:rPr>
        <w:t>, J2EE, JSP, MVC Patterns, Java Financial Platform, DAO,  WAS6.1, RAD 7.0,Oracle 9i,SQL Developer, PL/SQL, HTML, XML,ESB,FDR, SOAP,  Java Script, IBM Heap Analyzer, Log4j, IBM Personal Communications, putty, Clear Case.</w:t>
      </w:r>
    </w:p>
    <w:p w:rsidR="00C636EF" w:rsidRPr="00A5759B" w:rsidRDefault="00C636EF" w:rsidP="00C636EF">
      <w:pPr>
        <w:rPr>
          <w:rFonts w:ascii="Calibri" w:hAnsi="Calibri" w:cs="Calibri"/>
          <w:sz w:val="22"/>
          <w:szCs w:val="22"/>
          <w:lang w:eastAsia="en-US"/>
        </w:rPr>
      </w:pPr>
    </w:p>
    <w:p w:rsidR="00C636EF" w:rsidRPr="00B80B64" w:rsidRDefault="00C636EF" w:rsidP="00C636EF">
      <w:pPr>
        <w:shd w:val="clear" w:color="auto" w:fill="D9D9D9"/>
        <w:spacing w:before="240"/>
        <w:jc w:val="both"/>
        <w:rPr>
          <w:rFonts w:ascii="Arial" w:eastAsia="Georgia" w:hAnsi="Arial" w:cs="Arial"/>
          <w:b/>
          <w:bCs/>
          <w:sz w:val="22"/>
          <w:szCs w:val="22"/>
        </w:rPr>
      </w:pPr>
      <w:r>
        <w:rPr>
          <w:rFonts w:ascii="Arial" w:hAnsi="Arial" w:cs="Arial"/>
          <w:b/>
          <w:bCs/>
          <w:sz w:val="22"/>
          <w:szCs w:val="22"/>
        </w:rPr>
        <w:t xml:space="preserve">Somerfield Stores Ltd., Bristol, UK          </w:t>
      </w:r>
      <w:r w:rsidRPr="00B80B64">
        <w:rPr>
          <w:rFonts w:ascii="Arial" w:hAnsi="Arial" w:cs="Arial"/>
          <w:bCs/>
          <w:sz w:val="22"/>
          <w:szCs w:val="22"/>
        </w:rPr>
        <w:tab/>
        <w:t xml:space="preserve">                               </w:t>
      </w:r>
      <w:r w:rsidRPr="00B80B64">
        <w:rPr>
          <w:rFonts w:ascii="Arial" w:eastAsia="Georgia" w:hAnsi="Arial" w:cs="Arial"/>
          <w:b/>
          <w:bCs/>
          <w:sz w:val="22"/>
          <w:szCs w:val="22"/>
        </w:rPr>
        <w:t xml:space="preserve">           (</w:t>
      </w:r>
      <w:r>
        <w:rPr>
          <w:rFonts w:ascii="Arial" w:eastAsia="Georgia" w:hAnsi="Arial" w:cs="Arial"/>
          <w:b/>
          <w:bCs/>
          <w:sz w:val="22"/>
          <w:szCs w:val="22"/>
        </w:rPr>
        <w:t>Sep 2006</w:t>
      </w:r>
      <w:r w:rsidRPr="00B80B64">
        <w:rPr>
          <w:rFonts w:ascii="Arial" w:eastAsia="Georgia" w:hAnsi="Arial" w:cs="Arial"/>
          <w:b/>
          <w:bCs/>
          <w:sz w:val="22"/>
          <w:szCs w:val="22"/>
        </w:rPr>
        <w:t xml:space="preserve"> – </w:t>
      </w:r>
      <w:r>
        <w:rPr>
          <w:rFonts w:ascii="Arial" w:eastAsia="Georgia" w:hAnsi="Arial" w:cs="Arial"/>
          <w:b/>
          <w:bCs/>
          <w:sz w:val="22"/>
          <w:szCs w:val="22"/>
        </w:rPr>
        <w:t>Nov 2007</w:t>
      </w:r>
      <w:r w:rsidRPr="00B80B64">
        <w:rPr>
          <w:rFonts w:ascii="Arial" w:eastAsia="Georgia" w:hAnsi="Arial" w:cs="Arial"/>
          <w:b/>
          <w:bCs/>
          <w:sz w:val="22"/>
          <w:szCs w:val="22"/>
        </w:rPr>
        <w:t>)</w:t>
      </w:r>
    </w:p>
    <w:p w:rsidR="00C636EF" w:rsidRPr="00B80B64" w:rsidRDefault="00C636EF" w:rsidP="00C636EF">
      <w:pPr>
        <w:shd w:val="clear" w:color="auto" w:fill="D9D9D9"/>
        <w:jc w:val="both"/>
        <w:rPr>
          <w:rFonts w:ascii="Arial" w:eastAsia="Georgia" w:hAnsi="Arial" w:cs="Arial"/>
          <w:b/>
          <w:bCs/>
          <w:sz w:val="22"/>
          <w:szCs w:val="22"/>
        </w:rPr>
      </w:pPr>
      <w:r>
        <w:rPr>
          <w:rFonts w:ascii="Arial" w:eastAsia="Georgia" w:hAnsi="Arial" w:cs="Arial"/>
          <w:b/>
          <w:bCs/>
          <w:sz w:val="22"/>
          <w:szCs w:val="22"/>
        </w:rPr>
        <w:t xml:space="preserve">Programmer </w:t>
      </w:r>
    </w:p>
    <w:p w:rsidR="00C636EF" w:rsidRPr="00A5515A" w:rsidRDefault="00C636EF" w:rsidP="00C636EF">
      <w:pPr>
        <w:spacing w:line="320" w:lineRule="atLeast"/>
        <w:rPr>
          <w:rFonts w:ascii="Calibri" w:hAnsi="Calibri" w:cs="Calibri"/>
          <w:sz w:val="22"/>
          <w:szCs w:val="22"/>
          <w:lang w:eastAsia="en-US"/>
        </w:rPr>
      </w:pPr>
      <w:r w:rsidRPr="00A5515A">
        <w:rPr>
          <w:rFonts w:ascii="Calibri" w:hAnsi="Calibri" w:cs="Calibri"/>
          <w:sz w:val="22"/>
          <w:szCs w:val="22"/>
          <w:lang w:eastAsia="en-US"/>
        </w:rPr>
        <w:t xml:space="preserve">Store users scans the shelves using hand held terminals in the stores and sends the product related information to the central mainframe. Mainframe provides inputs to the Gap Analysis Tool. Based on the inputs received the data is processed and various reports are generated. These reports are utilized by the business users to analyze the sales and stock merchandizing in the entire Somerfield group. </w:t>
      </w:r>
      <w:r w:rsidRPr="00A5515A">
        <w:rPr>
          <w:rFonts w:ascii="Calibri" w:hAnsi="Calibri" w:cs="Calibri"/>
          <w:sz w:val="22"/>
          <w:szCs w:val="22"/>
          <w:lang w:eastAsia="en-US"/>
        </w:rPr>
        <w:br/>
        <w:t>Gap Analysis Tool at approximately 1pm, allowing the central users to view the ‘worst’ availability issues relating to all stores or depots issuing to stores, generated the real time reports.</w:t>
      </w:r>
    </w:p>
    <w:p w:rsidR="00C636EF" w:rsidRPr="00F30214" w:rsidRDefault="00C636EF" w:rsidP="00C636EF">
      <w:pPr>
        <w:rPr>
          <w:rFonts w:ascii="Book Antiqua" w:hAnsi="Book Antiqua" w:cs="Arial"/>
        </w:rPr>
      </w:pPr>
    </w:p>
    <w:p w:rsidR="00C636EF" w:rsidRDefault="00C636EF" w:rsidP="00C636EF">
      <w:pPr>
        <w:spacing w:line="320" w:lineRule="atLeast"/>
        <w:rPr>
          <w:rFonts w:ascii="Book Antiqua" w:hAnsi="Book Antiqua" w:cs="Arial"/>
          <w:b/>
          <w:bCs/>
        </w:rPr>
      </w:pPr>
      <w:r w:rsidRPr="00DA08E9">
        <w:rPr>
          <w:rFonts w:ascii="Book Antiqua" w:hAnsi="Book Antiqua" w:cs="Arial"/>
          <w:b/>
          <w:bCs/>
        </w:rPr>
        <w:t xml:space="preserve">Responsibilities: </w:t>
      </w:r>
    </w:p>
    <w:p w:rsidR="00C636EF" w:rsidRPr="00DA08E9" w:rsidRDefault="00C636EF" w:rsidP="00C636EF">
      <w:pPr>
        <w:spacing w:line="320" w:lineRule="atLeast"/>
        <w:rPr>
          <w:rFonts w:ascii="Book Antiqua" w:hAnsi="Book Antiqua"/>
        </w:rPr>
      </w:pPr>
    </w:p>
    <w:p w:rsidR="00C636EF" w:rsidRPr="00646AF8" w:rsidRDefault="00C636EF" w:rsidP="00C636EF">
      <w:pPr>
        <w:pStyle w:val="NoSpacing"/>
        <w:numPr>
          <w:ilvl w:val="0"/>
          <w:numId w:val="16"/>
        </w:numPr>
        <w:ind w:left="360"/>
        <w:jc w:val="both"/>
        <w:rPr>
          <w:rFonts w:ascii="Cambria" w:hAnsi="Cambria"/>
        </w:rPr>
      </w:pPr>
      <w:r w:rsidRPr="00646AF8">
        <w:rPr>
          <w:rFonts w:ascii="Cambria" w:hAnsi="Cambria"/>
        </w:rPr>
        <w:lastRenderedPageBreak/>
        <w:t xml:space="preserve">Involved in designing of the application. </w:t>
      </w:r>
    </w:p>
    <w:p w:rsidR="00C636EF" w:rsidRPr="00646AF8" w:rsidRDefault="00C636EF" w:rsidP="00C636EF">
      <w:pPr>
        <w:pStyle w:val="NoSpacing"/>
        <w:numPr>
          <w:ilvl w:val="0"/>
          <w:numId w:val="16"/>
        </w:numPr>
        <w:ind w:left="360"/>
        <w:jc w:val="both"/>
        <w:rPr>
          <w:rFonts w:ascii="Cambria" w:hAnsi="Cambria"/>
        </w:rPr>
      </w:pPr>
      <w:r w:rsidRPr="00646AF8">
        <w:rPr>
          <w:rFonts w:ascii="Cambria" w:hAnsi="Cambria"/>
        </w:rPr>
        <w:t xml:space="preserve">Carried out development of the website using </w:t>
      </w:r>
      <w:r w:rsidRPr="00646AF8">
        <w:rPr>
          <w:rFonts w:ascii="Cambria" w:hAnsi="Cambria"/>
          <w:b/>
        </w:rPr>
        <w:t>IBM WSAD</w:t>
      </w:r>
      <w:r w:rsidRPr="00646AF8">
        <w:rPr>
          <w:rFonts w:ascii="Cambria" w:hAnsi="Cambria"/>
        </w:rPr>
        <w:t xml:space="preserve"> and </w:t>
      </w:r>
      <w:r w:rsidRPr="00646AF8">
        <w:rPr>
          <w:rFonts w:ascii="Cambria" w:hAnsi="Cambria"/>
          <w:b/>
        </w:rPr>
        <w:t>J2EE</w:t>
      </w:r>
      <w:r w:rsidRPr="00646AF8">
        <w:rPr>
          <w:rFonts w:ascii="Cambria" w:hAnsi="Cambria"/>
        </w:rPr>
        <w:t xml:space="preserve"> </w:t>
      </w:r>
      <w:r w:rsidRPr="00646AF8">
        <w:rPr>
          <w:rFonts w:ascii="Cambria" w:hAnsi="Cambria"/>
          <w:b/>
        </w:rPr>
        <w:t>patterns</w:t>
      </w:r>
      <w:r w:rsidRPr="00646AF8">
        <w:rPr>
          <w:rFonts w:ascii="Cambria" w:hAnsi="Cambria"/>
        </w:rPr>
        <w:t xml:space="preserve"> ( Value object and Business Delegates).</w:t>
      </w:r>
    </w:p>
    <w:p w:rsidR="00C636EF" w:rsidRPr="00646AF8" w:rsidRDefault="00C636EF" w:rsidP="00C636EF">
      <w:pPr>
        <w:pStyle w:val="NoSpacing"/>
        <w:numPr>
          <w:ilvl w:val="0"/>
          <w:numId w:val="16"/>
        </w:numPr>
        <w:ind w:left="360"/>
        <w:jc w:val="both"/>
        <w:rPr>
          <w:rFonts w:ascii="Cambria" w:hAnsi="Cambria"/>
        </w:rPr>
      </w:pPr>
      <w:r w:rsidRPr="00646AF8">
        <w:rPr>
          <w:rFonts w:ascii="Cambria" w:hAnsi="Cambria"/>
        </w:rPr>
        <w:t xml:space="preserve">Developed </w:t>
      </w:r>
      <w:r w:rsidRPr="00646AF8">
        <w:rPr>
          <w:rFonts w:ascii="Cambria" w:hAnsi="Cambria"/>
          <w:b/>
        </w:rPr>
        <w:t>JSP</w:t>
      </w:r>
      <w:r w:rsidRPr="00646AF8">
        <w:rPr>
          <w:rFonts w:ascii="Cambria" w:hAnsi="Cambria"/>
        </w:rPr>
        <w:t xml:space="preserve"> pages and </w:t>
      </w:r>
      <w:r w:rsidRPr="00646AF8">
        <w:rPr>
          <w:rFonts w:ascii="Cambria" w:hAnsi="Cambria"/>
          <w:b/>
        </w:rPr>
        <w:t>Servlets</w:t>
      </w:r>
      <w:r w:rsidRPr="00646AF8">
        <w:rPr>
          <w:rFonts w:ascii="Cambria" w:hAnsi="Cambria"/>
        </w:rPr>
        <w:t xml:space="preserve"> to handle client requests and carry out server side </w:t>
      </w:r>
    </w:p>
    <w:p w:rsidR="00C636EF" w:rsidRPr="00646AF8" w:rsidRDefault="00C636EF" w:rsidP="00C636EF">
      <w:pPr>
        <w:pStyle w:val="NoSpacing"/>
        <w:ind w:left="360"/>
        <w:jc w:val="both"/>
        <w:rPr>
          <w:rFonts w:ascii="Cambria" w:hAnsi="Cambria"/>
        </w:rPr>
      </w:pPr>
      <w:r w:rsidRPr="00646AF8">
        <w:rPr>
          <w:rFonts w:ascii="Cambria" w:hAnsi="Cambria"/>
        </w:rPr>
        <w:t xml:space="preserve">Processing. Implemented client side validations using </w:t>
      </w:r>
      <w:r w:rsidRPr="00646AF8">
        <w:rPr>
          <w:rFonts w:ascii="Cambria" w:hAnsi="Cambria"/>
          <w:b/>
        </w:rPr>
        <w:t>JavaScript</w:t>
      </w:r>
    </w:p>
    <w:p w:rsidR="00C636EF" w:rsidRPr="00646AF8" w:rsidRDefault="00C636EF" w:rsidP="00C636EF">
      <w:pPr>
        <w:pStyle w:val="NoSpacing"/>
        <w:numPr>
          <w:ilvl w:val="0"/>
          <w:numId w:val="16"/>
        </w:numPr>
        <w:ind w:left="360"/>
        <w:jc w:val="both"/>
        <w:rPr>
          <w:rFonts w:ascii="Cambria" w:hAnsi="Cambria"/>
        </w:rPr>
      </w:pPr>
      <w:r w:rsidRPr="00646AF8">
        <w:rPr>
          <w:rFonts w:ascii="Cambria" w:hAnsi="Cambria"/>
        </w:rPr>
        <w:t xml:space="preserve">Developed the application using </w:t>
      </w:r>
      <w:r w:rsidRPr="00646AF8">
        <w:rPr>
          <w:rFonts w:ascii="Cambria" w:hAnsi="Cambria"/>
          <w:b/>
        </w:rPr>
        <w:t>OOP</w:t>
      </w:r>
      <w:r w:rsidRPr="00646AF8">
        <w:rPr>
          <w:rFonts w:ascii="Cambria" w:hAnsi="Cambria"/>
        </w:rPr>
        <w:t>.</w:t>
      </w:r>
    </w:p>
    <w:p w:rsidR="00C636EF" w:rsidRPr="00646AF8" w:rsidRDefault="00C636EF" w:rsidP="00C636EF">
      <w:pPr>
        <w:pStyle w:val="NoSpacing"/>
        <w:numPr>
          <w:ilvl w:val="0"/>
          <w:numId w:val="16"/>
        </w:numPr>
        <w:ind w:left="360"/>
        <w:jc w:val="both"/>
        <w:rPr>
          <w:rFonts w:ascii="Cambria" w:hAnsi="Cambria"/>
        </w:rPr>
      </w:pPr>
      <w:r w:rsidRPr="00646AF8">
        <w:rPr>
          <w:rFonts w:ascii="Cambria" w:hAnsi="Cambria"/>
        </w:rPr>
        <w:t xml:space="preserve">Implemented logging using </w:t>
      </w:r>
      <w:r w:rsidRPr="00646AF8">
        <w:rPr>
          <w:rFonts w:ascii="Cambria" w:hAnsi="Cambria"/>
          <w:b/>
        </w:rPr>
        <w:t>Log4j</w:t>
      </w:r>
    </w:p>
    <w:p w:rsidR="00C636EF" w:rsidRPr="00646AF8" w:rsidRDefault="00C636EF" w:rsidP="00C636EF">
      <w:pPr>
        <w:pStyle w:val="NoSpacing"/>
        <w:numPr>
          <w:ilvl w:val="0"/>
          <w:numId w:val="16"/>
        </w:numPr>
        <w:ind w:left="360"/>
        <w:jc w:val="both"/>
        <w:rPr>
          <w:rFonts w:ascii="Cambria" w:hAnsi="Cambria"/>
        </w:rPr>
      </w:pPr>
      <w:r w:rsidRPr="00646AF8">
        <w:rPr>
          <w:rFonts w:ascii="Cambria" w:hAnsi="Cambria"/>
        </w:rPr>
        <w:t xml:space="preserve">Used WSAD integrated </w:t>
      </w:r>
      <w:r>
        <w:rPr>
          <w:rFonts w:ascii="Cambria" w:hAnsi="Cambria"/>
          <w:b/>
        </w:rPr>
        <w:t>VSS</w:t>
      </w:r>
      <w:r w:rsidRPr="00646AF8">
        <w:rPr>
          <w:rFonts w:ascii="Cambria" w:hAnsi="Cambria"/>
        </w:rPr>
        <w:t xml:space="preserve"> to maintain version controlled source code</w:t>
      </w:r>
    </w:p>
    <w:p w:rsidR="00C636EF" w:rsidRDefault="00C636EF" w:rsidP="00C636EF">
      <w:pPr>
        <w:pStyle w:val="NoSpacing"/>
        <w:numPr>
          <w:ilvl w:val="0"/>
          <w:numId w:val="16"/>
        </w:numPr>
        <w:ind w:left="360"/>
        <w:jc w:val="both"/>
        <w:rPr>
          <w:rFonts w:ascii="Cambria" w:hAnsi="Cambria"/>
        </w:rPr>
      </w:pPr>
      <w:r w:rsidRPr="00646AF8">
        <w:rPr>
          <w:rFonts w:ascii="Cambria" w:hAnsi="Cambria"/>
        </w:rPr>
        <w:t>Performed IBM WebSphere Application Server configuration - Setup the configuration files for deploying the application. Created data sources and configured connection pooling.</w:t>
      </w:r>
    </w:p>
    <w:p w:rsidR="00C636EF" w:rsidRPr="008D4E91" w:rsidRDefault="00613B9D" w:rsidP="00C636EF">
      <w:pPr>
        <w:pStyle w:val="NoSpacing"/>
        <w:numPr>
          <w:ilvl w:val="0"/>
          <w:numId w:val="16"/>
        </w:numPr>
        <w:ind w:left="360"/>
        <w:jc w:val="both"/>
        <w:rPr>
          <w:rFonts w:ascii="Cambria" w:hAnsi="Cambria"/>
        </w:rPr>
      </w:pPr>
      <w:r>
        <w:rPr>
          <w:rFonts w:ascii="Cambria" w:hAnsi="Cambria"/>
        </w:rPr>
        <w:t>Developed</w:t>
      </w:r>
      <w:r w:rsidR="00C636EF" w:rsidRPr="008D4E91">
        <w:rPr>
          <w:rFonts w:ascii="Cambria" w:hAnsi="Cambria"/>
        </w:rPr>
        <w:t xml:space="preserve"> Java Batches using </w:t>
      </w:r>
      <w:r w:rsidR="00C636EF" w:rsidRPr="00A47FBE">
        <w:rPr>
          <w:rFonts w:ascii="Cambria" w:hAnsi="Cambria"/>
          <w:b/>
        </w:rPr>
        <w:t>Custom Thread</w:t>
      </w:r>
      <w:r w:rsidR="00C636EF" w:rsidRPr="008D4E91">
        <w:rPr>
          <w:rFonts w:ascii="Cambria" w:hAnsi="Cambria"/>
        </w:rPr>
        <w:t xml:space="preserve"> framework.</w:t>
      </w:r>
    </w:p>
    <w:p w:rsidR="00C636EF" w:rsidRPr="008D4E91" w:rsidRDefault="00C636EF" w:rsidP="00C636EF">
      <w:pPr>
        <w:pStyle w:val="NoSpacing"/>
        <w:numPr>
          <w:ilvl w:val="0"/>
          <w:numId w:val="16"/>
        </w:numPr>
        <w:ind w:left="360"/>
        <w:jc w:val="both"/>
        <w:rPr>
          <w:rFonts w:ascii="Cambria" w:hAnsi="Cambria"/>
        </w:rPr>
      </w:pPr>
      <w:r w:rsidRPr="008D4E91">
        <w:rPr>
          <w:rFonts w:ascii="Cambria" w:hAnsi="Cambria"/>
        </w:rPr>
        <w:t>Develop</w:t>
      </w:r>
      <w:r w:rsidR="00613B9D">
        <w:rPr>
          <w:rFonts w:ascii="Cambria" w:hAnsi="Cambria"/>
        </w:rPr>
        <w:t>ed</w:t>
      </w:r>
      <w:r w:rsidRPr="008D4E91">
        <w:rPr>
          <w:rFonts w:ascii="Cambria" w:hAnsi="Cambria"/>
        </w:rPr>
        <w:t xml:space="preserve"> Online Applications using </w:t>
      </w:r>
      <w:r w:rsidRPr="00CD7B5C">
        <w:rPr>
          <w:rFonts w:ascii="Cambria" w:hAnsi="Cambria"/>
          <w:b/>
        </w:rPr>
        <w:t>Struts</w:t>
      </w:r>
      <w:r w:rsidRPr="008D4E91">
        <w:rPr>
          <w:rFonts w:ascii="Cambria" w:hAnsi="Cambria"/>
        </w:rPr>
        <w:t xml:space="preserve"> Framework.</w:t>
      </w:r>
    </w:p>
    <w:p w:rsidR="00C636EF" w:rsidRPr="008D4E91" w:rsidRDefault="00613B9D" w:rsidP="00C636EF">
      <w:pPr>
        <w:pStyle w:val="NoSpacing"/>
        <w:numPr>
          <w:ilvl w:val="0"/>
          <w:numId w:val="16"/>
        </w:numPr>
        <w:ind w:left="360"/>
        <w:jc w:val="both"/>
        <w:rPr>
          <w:rFonts w:ascii="Cambria" w:hAnsi="Cambria"/>
        </w:rPr>
      </w:pPr>
      <w:r>
        <w:rPr>
          <w:rFonts w:ascii="Cambria" w:hAnsi="Cambria"/>
        </w:rPr>
        <w:t>W</w:t>
      </w:r>
      <w:r w:rsidR="00C636EF" w:rsidRPr="008D4E91">
        <w:rPr>
          <w:rFonts w:ascii="Cambria" w:hAnsi="Cambria"/>
        </w:rPr>
        <w:t>rit</w:t>
      </w:r>
      <w:r>
        <w:rPr>
          <w:rFonts w:ascii="Cambria" w:hAnsi="Cambria"/>
        </w:rPr>
        <w:t xml:space="preserve">ten </w:t>
      </w:r>
      <w:r w:rsidR="00C636EF" w:rsidRPr="008D4E91">
        <w:rPr>
          <w:rFonts w:ascii="Cambria" w:hAnsi="Cambria"/>
        </w:rPr>
        <w:t>implementation plan and job cards</w:t>
      </w:r>
    </w:p>
    <w:p w:rsidR="00C636EF" w:rsidRPr="008D4E91" w:rsidRDefault="00E13E4B" w:rsidP="00C636EF">
      <w:pPr>
        <w:pStyle w:val="NoSpacing"/>
        <w:numPr>
          <w:ilvl w:val="0"/>
          <w:numId w:val="16"/>
        </w:numPr>
        <w:ind w:left="360"/>
        <w:jc w:val="both"/>
        <w:rPr>
          <w:rFonts w:ascii="Cambria" w:hAnsi="Cambria"/>
        </w:rPr>
      </w:pPr>
      <w:r>
        <w:rPr>
          <w:rFonts w:ascii="Cambria" w:hAnsi="Cambria"/>
        </w:rPr>
        <w:t>W</w:t>
      </w:r>
      <w:r w:rsidR="00C636EF" w:rsidRPr="008D4E91">
        <w:rPr>
          <w:rFonts w:ascii="Cambria" w:hAnsi="Cambria"/>
        </w:rPr>
        <w:t>rit</w:t>
      </w:r>
      <w:r w:rsidR="00613B9D">
        <w:rPr>
          <w:rFonts w:ascii="Cambria" w:hAnsi="Cambria"/>
        </w:rPr>
        <w:t>ten</w:t>
      </w:r>
      <w:r w:rsidR="00C636EF" w:rsidRPr="008D4E91">
        <w:rPr>
          <w:rFonts w:ascii="Cambria" w:hAnsi="Cambria"/>
        </w:rPr>
        <w:t xml:space="preserve"> </w:t>
      </w:r>
      <w:r w:rsidR="00C636EF" w:rsidRPr="00CD7B5C">
        <w:rPr>
          <w:rFonts w:ascii="Cambria" w:hAnsi="Cambria"/>
          <w:b/>
        </w:rPr>
        <w:t>JUnits</w:t>
      </w:r>
      <w:r w:rsidR="00C636EF" w:rsidRPr="008D4E91">
        <w:rPr>
          <w:rFonts w:ascii="Cambria" w:hAnsi="Cambria"/>
        </w:rPr>
        <w:t xml:space="preserve"> and Unit Test Plans.  </w:t>
      </w:r>
    </w:p>
    <w:p w:rsidR="00C636EF" w:rsidRPr="008D4E91" w:rsidRDefault="00C636EF" w:rsidP="00C636EF">
      <w:pPr>
        <w:pStyle w:val="NoSpacing"/>
        <w:numPr>
          <w:ilvl w:val="0"/>
          <w:numId w:val="16"/>
        </w:numPr>
        <w:ind w:left="360"/>
        <w:jc w:val="both"/>
        <w:rPr>
          <w:rFonts w:ascii="Cambria" w:hAnsi="Cambria"/>
        </w:rPr>
      </w:pPr>
      <w:r w:rsidRPr="008D4E91">
        <w:rPr>
          <w:rFonts w:ascii="Cambria" w:hAnsi="Cambria"/>
        </w:rPr>
        <w:t xml:space="preserve">Interacted with Business/Marketing in defining </w:t>
      </w:r>
      <w:r w:rsidRPr="00CD7B5C">
        <w:rPr>
          <w:rFonts w:ascii="Cambria" w:hAnsi="Cambria"/>
          <w:b/>
        </w:rPr>
        <w:t>requirements, designed,</w:t>
      </w:r>
      <w:r w:rsidRPr="008D4E91">
        <w:rPr>
          <w:rFonts w:ascii="Cambria" w:hAnsi="Cambria"/>
        </w:rPr>
        <w:t xml:space="preserve"> provided technical support to QA and post-deployment support.</w:t>
      </w:r>
    </w:p>
    <w:p w:rsidR="00C636EF" w:rsidRPr="008D4E91" w:rsidRDefault="00C636EF" w:rsidP="00C636EF">
      <w:pPr>
        <w:pStyle w:val="NoSpacing"/>
        <w:ind w:left="360"/>
        <w:jc w:val="both"/>
        <w:rPr>
          <w:rFonts w:ascii="Cambria" w:hAnsi="Cambria"/>
        </w:rPr>
      </w:pPr>
    </w:p>
    <w:p w:rsidR="00C636EF" w:rsidRDefault="00C636EF" w:rsidP="00C636EF">
      <w:pPr>
        <w:rPr>
          <w:rFonts w:ascii="Book Antiqua" w:hAnsi="Book Antiqua" w:cs="Arial"/>
        </w:rPr>
      </w:pPr>
      <w:r w:rsidRPr="00A5759B">
        <w:rPr>
          <w:rFonts w:ascii="Arial" w:hAnsi="Arial" w:cs="Arial"/>
          <w:b/>
          <w:sz w:val="22"/>
          <w:szCs w:val="22"/>
        </w:rPr>
        <w:t xml:space="preserve">Environment: </w:t>
      </w:r>
      <w:r w:rsidRPr="0045478D">
        <w:rPr>
          <w:rFonts w:ascii="Calibri" w:hAnsi="Calibri" w:cs="Calibri"/>
          <w:kern w:val="0"/>
          <w:sz w:val="22"/>
          <w:szCs w:val="22"/>
        </w:rPr>
        <w:t>Java, JSP, Jakarta Struts1.1, WSAD 5.1, RAD 6, UDB DB2 and WAS 6.1, VSS</w:t>
      </w:r>
    </w:p>
    <w:p w:rsidR="00C636EF" w:rsidRPr="00A5759B" w:rsidRDefault="00C636EF" w:rsidP="00C636EF">
      <w:pPr>
        <w:rPr>
          <w:rFonts w:ascii="Calibri" w:hAnsi="Calibri" w:cs="Calibri"/>
          <w:sz w:val="22"/>
          <w:szCs w:val="22"/>
          <w:lang w:eastAsia="en-US"/>
        </w:rPr>
      </w:pPr>
    </w:p>
    <w:sectPr w:rsidR="00C636EF" w:rsidRPr="00A5759B" w:rsidSect="00117455">
      <w:headerReference w:type="default" r:id="rId9"/>
      <w:footerReference w:type="default" r:id="rId10"/>
      <w:footnotePr>
        <w:pos w:val="beneathText"/>
      </w:footnotePr>
      <w:pgSz w:w="12240" w:h="15840"/>
      <w:pgMar w:top="885" w:right="990" w:bottom="1440" w:left="1440" w:header="510" w:footer="72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B99" w:rsidRDefault="00A91B99">
      <w:r>
        <w:separator/>
      </w:r>
    </w:p>
  </w:endnote>
  <w:endnote w:type="continuationSeparator" w:id="0">
    <w:p w:rsidR="00A91B99" w:rsidRDefault="00A91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normal">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026" w:rsidRDefault="00214026">
    <w:pPr>
      <w:pStyle w:val="Footer"/>
      <w:jc w:val="center"/>
      <w:rPr>
        <w:rFonts w:ascii="Arial" w:hAnsi="Arial" w:cs="Arial"/>
        <w:b/>
        <w:bCs/>
        <w:color w:val="0000FF"/>
        <w:sz w:val="18"/>
        <w:szCs w:val="18"/>
      </w:rPr>
    </w:pPr>
  </w:p>
  <w:p w:rsidR="00214026" w:rsidRDefault="00214026">
    <w:pPr>
      <w:pStyle w:val="Footer"/>
    </w:pPr>
  </w:p>
  <w:p w:rsidR="00214026" w:rsidRDefault="00214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B99" w:rsidRDefault="00A91B99">
      <w:r>
        <w:separator/>
      </w:r>
    </w:p>
  </w:footnote>
  <w:footnote w:type="continuationSeparator" w:id="0">
    <w:p w:rsidR="00A91B99" w:rsidRDefault="00A91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026" w:rsidRDefault="00214026">
    <w:pPr>
      <w:pStyle w:val="Header"/>
      <w:tabs>
        <w:tab w:val="clear" w:pos="8640"/>
        <w:tab w:val="left" w:pos="6150"/>
        <w:tab w:val="left" w:pos="6735"/>
        <w:tab w:val="left" w:pos="6780"/>
        <w:tab w:val="right" w:pos="10080"/>
      </w:tabs>
    </w:pPr>
    <w:r>
      <w:t xml:space="preserve">                                                                                                      </w:t>
    </w:r>
  </w:p>
  <w:p w:rsidR="00214026" w:rsidRDefault="00214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b w:val="0"/>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lvl w:ilvl="0">
      <w:start w:val="1"/>
      <w:numFmt w:val="bullet"/>
      <w:lvlText w:val=""/>
      <w:lvlJc w:val="left"/>
      <w:pPr>
        <w:tabs>
          <w:tab w:val="num" w:pos="1080"/>
        </w:tabs>
        <w:ind w:left="108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360" w:hanging="360"/>
      </w:pPr>
      <w:rPr>
        <w:rFonts w:ascii="Wingdings" w:hAnsi="Wingdings"/>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360" w:hanging="360"/>
      </w:pPr>
      <w:rPr>
        <w:rFonts w:ascii="Wingdings" w:hAnsi="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540"/>
        </w:tabs>
        <w:ind w:left="540" w:hanging="360"/>
      </w:pPr>
      <w:rPr>
        <w:rFonts w:ascii="Wingdings" w:hAnsi="Wingdings"/>
      </w:rPr>
    </w:lvl>
    <w:lvl w:ilvl="1">
      <w:start w:val="1"/>
      <w:numFmt w:val="bullet"/>
      <w:lvlText w:val="◦"/>
      <w:lvlJc w:val="left"/>
      <w:pPr>
        <w:tabs>
          <w:tab w:val="num" w:pos="900"/>
        </w:tabs>
        <w:ind w:left="900" w:hanging="360"/>
      </w:pPr>
      <w:rPr>
        <w:rFonts w:ascii="OpenSymbol" w:hAnsi="OpenSymbol"/>
        <w:b/>
      </w:rPr>
    </w:lvl>
    <w:lvl w:ilvl="2">
      <w:start w:val="1"/>
      <w:numFmt w:val="bullet"/>
      <w:lvlText w:val="▪"/>
      <w:lvlJc w:val="left"/>
      <w:pPr>
        <w:tabs>
          <w:tab w:val="num" w:pos="1260"/>
        </w:tabs>
        <w:ind w:left="1260" w:hanging="360"/>
      </w:pPr>
      <w:rPr>
        <w:rFonts w:ascii="OpenSymbol" w:hAnsi="OpenSymbol"/>
        <w:b/>
      </w:rPr>
    </w:lvl>
    <w:lvl w:ilvl="3">
      <w:start w:val="1"/>
      <w:numFmt w:val="bullet"/>
      <w:lvlText w:val=""/>
      <w:lvlJc w:val="left"/>
      <w:pPr>
        <w:tabs>
          <w:tab w:val="num" w:pos="1620"/>
        </w:tabs>
        <w:ind w:left="1620" w:hanging="360"/>
      </w:pPr>
      <w:rPr>
        <w:rFonts w:ascii="Symbol" w:hAnsi="Symbol" w:cs="Times New Roman"/>
      </w:rPr>
    </w:lvl>
    <w:lvl w:ilvl="4">
      <w:start w:val="1"/>
      <w:numFmt w:val="bullet"/>
      <w:lvlText w:val="◦"/>
      <w:lvlJc w:val="left"/>
      <w:pPr>
        <w:tabs>
          <w:tab w:val="num" w:pos="1980"/>
        </w:tabs>
        <w:ind w:left="1980" w:hanging="360"/>
      </w:pPr>
      <w:rPr>
        <w:rFonts w:ascii="OpenSymbol" w:hAnsi="OpenSymbol"/>
        <w:b/>
      </w:rPr>
    </w:lvl>
    <w:lvl w:ilvl="5">
      <w:start w:val="1"/>
      <w:numFmt w:val="bullet"/>
      <w:lvlText w:val="▪"/>
      <w:lvlJc w:val="left"/>
      <w:pPr>
        <w:tabs>
          <w:tab w:val="num" w:pos="2340"/>
        </w:tabs>
        <w:ind w:left="2340" w:hanging="360"/>
      </w:pPr>
      <w:rPr>
        <w:rFonts w:ascii="OpenSymbol" w:hAnsi="OpenSymbol"/>
        <w:b/>
      </w:rPr>
    </w:lvl>
    <w:lvl w:ilvl="6">
      <w:start w:val="1"/>
      <w:numFmt w:val="bullet"/>
      <w:lvlText w:val=""/>
      <w:lvlJc w:val="left"/>
      <w:pPr>
        <w:tabs>
          <w:tab w:val="num" w:pos="2700"/>
        </w:tabs>
        <w:ind w:left="2700" w:hanging="360"/>
      </w:pPr>
      <w:rPr>
        <w:rFonts w:ascii="Symbol" w:hAnsi="Symbol" w:cs="Times New Roman"/>
      </w:rPr>
    </w:lvl>
    <w:lvl w:ilvl="7">
      <w:start w:val="1"/>
      <w:numFmt w:val="bullet"/>
      <w:lvlText w:val="◦"/>
      <w:lvlJc w:val="left"/>
      <w:pPr>
        <w:tabs>
          <w:tab w:val="num" w:pos="3060"/>
        </w:tabs>
        <w:ind w:left="3060" w:hanging="360"/>
      </w:pPr>
      <w:rPr>
        <w:rFonts w:ascii="OpenSymbol" w:hAnsi="OpenSymbol"/>
        <w:b/>
      </w:rPr>
    </w:lvl>
    <w:lvl w:ilvl="8">
      <w:start w:val="1"/>
      <w:numFmt w:val="bullet"/>
      <w:lvlText w:val="▪"/>
      <w:lvlJc w:val="left"/>
      <w:pPr>
        <w:tabs>
          <w:tab w:val="num" w:pos="3420"/>
        </w:tabs>
        <w:ind w:left="3420" w:hanging="360"/>
      </w:pPr>
      <w:rPr>
        <w:rFonts w:ascii="OpenSymbol" w:hAnsi="OpenSymbol"/>
        <w:b/>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Wingdings" w:hAnsi="Wingdings"/>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360" w:hanging="360"/>
      </w:pPr>
      <w:rPr>
        <w:rFonts w:ascii="Symbol" w:hAnsi="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360" w:hanging="360"/>
      </w:pPr>
      <w:rPr>
        <w:rFonts w:ascii="Symbol" w:hAnsi="Symbol"/>
      </w:rPr>
    </w:lvl>
  </w:abstractNum>
  <w:abstractNum w:abstractNumId="11" w15:restartNumberingAfterBreak="0">
    <w:nsid w:val="299334CF"/>
    <w:multiLevelType w:val="hybridMultilevel"/>
    <w:tmpl w:val="DA5C7E24"/>
    <w:lvl w:ilvl="0" w:tplc="969ED0B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A6842"/>
    <w:multiLevelType w:val="hybridMultilevel"/>
    <w:tmpl w:val="F27A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B6C62"/>
    <w:multiLevelType w:val="hybridMultilevel"/>
    <w:tmpl w:val="237A4290"/>
    <w:lvl w:ilvl="0" w:tplc="00308F5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423251"/>
    <w:multiLevelType w:val="multilevel"/>
    <w:tmpl w:val="F5BC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BC7287"/>
    <w:multiLevelType w:val="hybridMultilevel"/>
    <w:tmpl w:val="EC6A51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5"/>
  </w:num>
  <w:num w:numId="13">
    <w:abstractNumId w:val="12"/>
  </w:num>
  <w:num w:numId="14">
    <w:abstractNumId w:val="14"/>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pos w:val="beneathText"/>
    <w:footnote w:id="-1"/>
    <w:footnote w:id="0"/>
  </w:footnotePr>
  <w:endnotePr>
    <w:endnote w:id="-1"/>
    <w:endnote w:id="0"/>
  </w:endnotePr>
  <w:compat>
    <w:compatSetting w:name="compatibilityMode" w:uri="http://schemas.microsoft.com/office/word" w:val="12"/>
  </w:compat>
  <w:rsids>
    <w:rsidRoot w:val="009C08FC"/>
    <w:rsid w:val="00004514"/>
    <w:rsid w:val="000114FB"/>
    <w:rsid w:val="00011F6B"/>
    <w:rsid w:val="0001265C"/>
    <w:rsid w:val="0001373F"/>
    <w:rsid w:val="00016A06"/>
    <w:rsid w:val="00040D8E"/>
    <w:rsid w:val="00052DEF"/>
    <w:rsid w:val="000574CD"/>
    <w:rsid w:val="00061D30"/>
    <w:rsid w:val="00067F7D"/>
    <w:rsid w:val="000717E5"/>
    <w:rsid w:val="0008048E"/>
    <w:rsid w:val="000912D9"/>
    <w:rsid w:val="00097E6C"/>
    <w:rsid w:val="000A0ABF"/>
    <w:rsid w:val="000A6AFC"/>
    <w:rsid w:val="000B0777"/>
    <w:rsid w:val="000B1E73"/>
    <w:rsid w:val="000B1EFC"/>
    <w:rsid w:val="000B380F"/>
    <w:rsid w:val="000B7E12"/>
    <w:rsid w:val="000C09D8"/>
    <w:rsid w:val="000C2176"/>
    <w:rsid w:val="000D0FB7"/>
    <w:rsid w:val="000D43F9"/>
    <w:rsid w:val="000E2BD9"/>
    <w:rsid w:val="000E648B"/>
    <w:rsid w:val="001008DA"/>
    <w:rsid w:val="001040A5"/>
    <w:rsid w:val="00110BE5"/>
    <w:rsid w:val="00117455"/>
    <w:rsid w:val="00122D19"/>
    <w:rsid w:val="001242E4"/>
    <w:rsid w:val="001273C4"/>
    <w:rsid w:val="00131319"/>
    <w:rsid w:val="001503F4"/>
    <w:rsid w:val="00154E68"/>
    <w:rsid w:val="0015597F"/>
    <w:rsid w:val="00160693"/>
    <w:rsid w:val="0016247F"/>
    <w:rsid w:val="001624F3"/>
    <w:rsid w:val="00170E24"/>
    <w:rsid w:val="001849C2"/>
    <w:rsid w:val="00184EF4"/>
    <w:rsid w:val="001B1248"/>
    <w:rsid w:val="001C2F0B"/>
    <w:rsid w:val="001C54F5"/>
    <w:rsid w:val="001D4561"/>
    <w:rsid w:val="001D53B3"/>
    <w:rsid w:val="001D730A"/>
    <w:rsid w:val="001E1354"/>
    <w:rsid w:val="001E725A"/>
    <w:rsid w:val="002018C8"/>
    <w:rsid w:val="002019F5"/>
    <w:rsid w:val="002069BB"/>
    <w:rsid w:val="002106BF"/>
    <w:rsid w:val="00211681"/>
    <w:rsid w:val="00214026"/>
    <w:rsid w:val="00214AE1"/>
    <w:rsid w:val="0023079A"/>
    <w:rsid w:val="00230DBE"/>
    <w:rsid w:val="0024144C"/>
    <w:rsid w:val="00241E6D"/>
    <w:rsid w:val="0024263B"/>
    <w:rsid w:val="00244E11"/>
    <w:rsid w:val="00246332"/>
    <w:rsid w:val="0025624E"/>
    <w:rsid w:val="00257C92"/>
    <w:rsid w:val="00260CB0"/>
    <w:rsid w:val="00276189"/>
    <w:rsid w:val="00281699"/>
    <w:rsid w:val="00291085"/>
    <w:rsid w:val="002A0C3E"/>
    <w:rsid w:val="002A2D94"/>
    <w:rsid w:val="002A49BB"/>
    <w:rsid w:val="002B7A1A"/>
    <w:rsid w:val="002C4CE8"/>
    <w:rsid w:val="002D5564"/>
    <w:rsid w:val="002E0FE8"/>
    <w:rsid w:val="002E37DF"/>
    <w:rsid w:val="00306FA6"/>
    <w:rsid w:val="00311543"/>
    <w:rsid w:val="003232D1"/>
    <w:rsid w:val="00335508"/>
    <w:rsid w:val="00340B9B"/>
    <w:rsid w:val="003426C9"/>
    <w:rsid w:val="003546B3"/>
    <w:rsid w:val="00363592"/>
    <w:rsid w:val="003672B4"/>
    <w:rsid w:val="00376C0A"/>
    <w:rsid w:val="00377D1A"/>
    <w:rsid w:val="00380C95"/>
    <w:rsid w:val="00393D02"/>
    <w:rsid w:val="003A5CB2"/>
    <w:rsid w:val="003C4212"/>
    <w:rsid w:val="003C7680"/>
    <w:rsid w:val="003D0599"/>
    <w:rsid w:val="003D136B"/>
    <w:rsid w:val="00431871"/>
    <w:rsid w:val="00435580"/>
    <w:rsid w:val="00435901"/>
    <w:rsid w:val="0043696F"/>
    <w:rsid w:val="00443D4E"/>
    <w:rsid w:val="00450CFC"/>
    <w:rsid w:val="0045478D"/>
    <w:rsid w:val="00456808"/>
    <w:rsid w:val="00463FB7"/>
    <w:rsid w:val="004736EF"/>
    <w:rsid w:val="004A1A48"/>
    <w:rsid w:val="004B5326"/>
    <w:rsid w:val="004D0077"/>
    <w:rsid w:val="004E0CA8"/>
    <w:rsid w:val="004E25F1"/>
    <w:rsid w:val="004E3C3A"/>
    <w:rsid w:val="004E4698"/>
    <w:rsid w:val="004F15B6"/>
    <w:rsid w:val="004F19BB"/>
    <w:rsid w:val="004F48ED"/>
    <w:rsid w:val="0050522B"/>
    <w:rsid w:val="0050676A"/>
    <w:rsid w:val="00510560"/>
    <w:rsid w:val="005207F2"/>
    <w:rsid w:val="00522972"/>
    <w:rsid w:val="00524264"/>
    <w:rsid w:val="00527337"/>
    <w:rsid w:val="005445F8"/>
    <w:rsid w:val="00547DE6"/>
    <w:rsid w:val="00551451"/>
    <w:rsid w:val="00560AF6"/>
    <w:rsid w:val="005820E8"/>
    <w:rsid w:val="00585D53"/>
    <w:rsid w:val="00585EB7"/>
    <w:rsid w:val="005866AE"/>
    <w:rsid w:val="0059173F"/>
    <w:rsid w:val="005A2BD9"/>
    <w:rsid w:val="005A653D"/>
    <w:rsid w:val="005B03B6"/>
    <w:rsid w:val="005B36AE"/>
    <w:rsid w:val="005B5A23"/>
    <w:rsid w:val="005C1232"/>
    <w:rsid w:val="005D1979"/>
    <w:rsid w:val="005E6509"/>
    <w:rsid w:val="005F2484"/>
    <w:rsid w:val="005F27DA"/>
    <w:rsid w:val="005F37A6"/>
    <w:rsid w:val="005F6C14"/>
    <w:rsid w:val="00600429"/>
    <w:rsid w:val="0060145A"/>
    <w:rsid w:val="00613B9D"/>
    <w:rsid w:val="00615C38"/>
    <w:rsid w:val="006268F3"/>
    <w:rsid w:val="00650CA7"/>
    <w:rsid w:val="006540F1"/>
    <w:rsid w:val="0065612D"/>
    <w:rsid w:val="00663DC4"/>
    <w:rsid w:val="006655DE"/>
    <w:rsid w:val="00665A08"/>
    <w:rsid w:val="006676AC"/>
    <w:rsid w:val="00670AF8"/>
    <w:rsid w:val="00670B12"/>
    <w:rsid w:val="00671217"/>
    <w:rsid w:val="00671C40"/>
    <w:rsid w:val="00676F47"/>
    <w:rsid w:val="00680C01"/>
    <w:rsid w:val="00687F70"/>
    <w:rsid w:val="00692A1B"/>
    <w:rsid w:val="006940AF"/>
    <w:rsid w:val="006A1081"/>
    <w:rsid w:val="006A25CD"/>
    <w:rsid w:val="006A2ED7"/>
    <w:rsid w:val="006A4052"/>
    <w:rsid w:val="006A4475"/>
    <w:rsid w:val="006B166D"/>
    <w:rsid w:val="006C54DB"/>
    <w:rsid w:val="006D326B"/>
    <w:rsid w:val="006E0A3C"/>
    <w:rsid w:val="006F1CFD"/>
    <w:rsid w:val="00703A8E"/>
    <w:rsid w:val="00713A24"/>
    <w:rsid w:val="00714254"/>
    <w:rsid w:val="007339D6"/>
    <w:rsid w:val="00736B56"/>
    <w:rsid w:val="00736BFF"/>
    <w:rsid w:val="0075579B"/>
    <w:rsid w:val="00763B50"/>
    <w:rsid w:val="0077602C"/>
    <w:rsid w:val="00776111"/>
    <w:rsid w:val="00782321"/>
    <w:rsid w:val="00795EA3"/>
    <w:rsid w:val="0079744E"/>
    <w:rsid w:val="007A409D"/>
    <w:rsid w:val="007A5208"/>
    <w:rsid w:val="007E7168"/>
    <w:rsid w:val="007F199F"/>
    <w:rsid w:val="007F74E5"/>
    <w:rsid w:val="00821C88"/>
    <w:rsid w:val="00824FF0"/>
    <w:rsid w:val="00827EFA"/>
    <w:rsid w:val="00836803"/>
    <w:rsid w:val="00836E19"/>
    <w:rsid w:val="008525DF"/>
    <w:rsid w:val="00852C5D"/>
    <w:rsid w:val="008553CB"/>
    <w:rsid w:val="008642DA"/>
    <w:rsid w:val="00866A2C"/>
    <w:rsid w:val="00870FF0"/>
    <w:rsid w:val="00891664"/>
    <w:rsid w:val="0089504C"/>
    <w:rsid w:val="00895DE1"/>
    <w:rsid w:val="00897CFA"/>
    <w:rsid w:val="008A3D94"/>
    <w:rsid w:val="008B714F"/>
    <w:rsid w:val="008E418C"/>
    <w:rsid w:val="008E7F6C"/>
    <w:rsid w:val="008F1363"/>
    <w:rsid w:val="008F1825"/>
    <w:rsid w:val="008F508E"/>
    <w:rsid w:val="0091325E"/>
    <w:rsid w:val="009172EB"/>
    <w:rsid w:val="00917794"/>
    <w:rsid w:val="00924FCF"/>
    <w:rsid w:val="0093672A"/>
    <w:rsid w:val="00951EEA"/>
    <w:rsid w:val="00967177"/>
    <w:rsid w:val="0098347C"/>
    <w:rsid w:val="00990807"/>
    <w:rsid w:val="009B1FB6"/>
    <w:rsid w:val="009B25E0"/>
    <w:rsid w:val="009C08FC"/>
    <w:rsid w:val="009C0FE9"/>
    <w:rsid w:val="009C11DD"/>
    <w:rsid w:val="009C3F44"/>
    <w:rsid w:val="009C7458"/>
    <w:rsid w:val="009D1F34"/>
    <w:rsid w:val="00A021CA"/>
    <w:rsid w:val="00A056FE"/>
    <w:rsid w:val="00A15BD9"/>
    <w:rsid w:val="00A22057"/>
    <w:rsid w:val="00A2309D"/>
    <w:rsid w:val="00A2593E"/>
    <w:rsid w:val="00A33823"/>
    <w:rsid w:val="00A46637"/>
    <w:rsid w:val="00A5638E"/>
    <w:rsid w:val="00A6590C"/>
    <w:rsid w:val="00A72A67"/>
    <w:rsid w:val="00A74B84"/>
    <w:rsid w:val="00A74BAB"/>
    <w:rsid w:val="00A758DE"/>
    <w:rsid w:val="00A768D8"/>
    <w:rsid w:val="00A81A67"/>
    <w:rsid w:val="00A858A0"/>
    <w:rsid w:val="00A87020"/>
    <w:rsid w:val="00A91B99"/>
    <w:rsid w:val="00AA3EAA"/>
    <w:rsid w:val="00AA5142"/>
    <w:rsid w:val="00AB3834"/>
    <w:rsid w:val="00AD1221"/>
    <w:rsid w:val="00AD673E"/>
    <w:rsid w:val="00AD68C2"/>
    <w:rsid w:val="00AF7FC8"/>
    <w:rsid w:val="00B03C49"/>
    <w:rsid w:val="00B10148"/>
    <w:rsid w:val="00B17B6E"/>
    <w:rsid w:val="00B277B9"/>
    <w:rsid w:val="00B3290D"/>
    <w:rsid w:val="00B638A8"/>
    <w:rsid w:val="00B64C0D"/>
    <w:rsid w:val="00B65E0E"/>
    <w:rsid w:val="00B70B6D"/>
    <w:rsid w:val="00B76EDC"/>
    <w:rsid w:val="00B83E3E"/>
    <w:rsid w:val="00B96BD4"/>
    <w:rsid w:val="00BA2220"/>
    <w:rsid w:val="00BB0DE0"/>
    <w:rsid w:val="00BB7E86"/>
    <w:rsid w:val="00BC3EAA"/>
    <w:rsid w:val="00BD13F1"/>
    <w:rsid w:val="00BD2434"/>
    <w:rsid w:val="00BD4092"/>
    <w:rsid w:val="00BD6589"/>
    <w:rsid w:val="00BD79A8"/>
    <w:rsid w:val="00BE2A26"/>
    <w:rsid w:val="00BE78C0"/>
    <w:rsid w:val="00C16D0C"/>
    <w:rsid w:val="00C241EA"/>
    <w:rsid w:val="00C26534"/>
    <w:rsid w:val="00C335B0"/>
    <w:rsid w:val="00C42E9C"/>
    <w:rsid w:val="00C44AA3"/>
    <w:rsid w:val="00C44ED9"/>
    <w:rsid w:val="00C459C5"/>
    <w:rsid w:val="00C54E88"/>
    <w:rsid w:val="00C636EF"/>
    <w:rsid w:val="00C65D7D"/>
    <w:rsid w:val="00C762AA"/>
    <w:rsid w:val="00C779D7"/>
    <w:rsid w:val="00C8122C"/>
    <w:rsid w:val="00C92A4C"/>
    <w:rsid w:val="00C94B8E"/>
    <w:rsid w:val="00CA73E4"/>
    <w:rsid w:val="00CB1B3F"/>
    <w:rsid w:val="00CB3D38"/>
    <w:rsid w:val="00CB5E65"/>
    <w:rsid w:val="00CB67EC"/>
    <w:rsid w:val="00CC104F"/>
    <w:rsid w:val="00CC3537"/>
    <w:rsid w:val="00CE5549"/>
    <w:rsid w:val="00CF6CAB"/>
    <w:rsid w:val="00D022D2"/>
    <w:rsid w:val="00D04F94"/>
    <w:rsid w:val="00D0720E"/>
    <w:rsid w:val="00D145BA"/>
    <w:rsid w:val="00D16988"/>
    <w:rsid w:val="00D2047C"/>
    <w:rsid w:val="00D23C34"/>
    <w:rsid w:val="00D25D51"/>
    <w:rsid w:val="00D2793E"/>
    <w:rsid w:val="00D27CA0"/>
    <w:rsid w:val="00D31865"/>
    <w:rsid w:val="00D3254D"/>
    <w:rsid w:val="00D326DF"/>
    <w:rsid w:val="00D33A8B"/>
    <w:rsid w:val="00D37CB9"/>
    <w:rsid w:val="00D41DB4"/>
    <w:rsid w:val="00D57F50"/>
    <w:rsid w:val="00D60B7A"/>
    <w:rsid w:val="00D612DC"/>
    <w:rsid w:val="00D745C9"/>
    <w:rsid w:val="00D8234E"/>
    <w:rsid w:val="00D9139B"/>
    <w:rsid w:val="00DA1950"/>
    <w:rsid w:val="00DB414F"/>
    <w:rsid w:val="00DB5E7C"/>
    <w:rsid w:val="00DC1CC0"/>
    <w:rsid w:val="00DC377E"/>
    <w:rsid w:val="00DD43CA"/>
    <w:rsid w:val="00DD7DA8"/>
    <w:rsid w:val="00DE2223"/>
    <w:rsid w:val="00DF02C5"/>
    <w:rsid w:val="00E00922"/>
    <w:rsid w:val="00E018E7"/>
    <w:rsid w:val="00E03138"/>
    <w:rsid w:val="00E04486"/>
    <w:rsid w:val="00E06423"/>
    <w:rsid w:val="00E13E4B"/>
    <w:rsid w:val="00E14764"/>
    <w:rsid w:val="00E21662"/>
    <w:rsid w:val="00E26C00"/>
    <w:rsid w:val="00E34F38"/>
    <w:rsid w:val="00E363B7"/>
    <w:rsid w:val="00E40490"/>
    <w:rsid w:val="00E6184A"/>
    <w:rsid w:val="00E75A5A"/>
    <w:rsid w:val="00E8342A"/>
    <w:rsid w:val="00E85375"/>
    <w:rsid w:val="00E944A9"/>
    <w:rsid w:val="00EA7FC5"/>
    <w:rsid w:val="00EB1C5D"/>
    <w:rsid w:val="00EB459C"/>
    <w:rsid w:val="00EC34D5"/>
    <w:rsid w:val="00EC5333"/>
    <w:rsid w:val="00ED2847"/>
    <w:rsid w:val="00ED3B49"/>
    <w:rsid w:val="00ED443E"/>
    <w:rsid w:val="00EF34A9"/>
    <w:rsid w:val="00F02410"/>
    <w:rsid w:val="00F02524"/>
    <w:rsid w:val="00F07C38"/>
    <w:rsid w:val="00F114EC"/>
    <w:rsid w:val="00F236C9"/>
    <w:rsid w:val="00F23DDD"/>
    <w:rsid w:val="00F2421A"/>
    <w:rsid w:val="00F30180"/>
    <w:rsid w:val="00F43873"/>
    <w:rsid w:val="00F6622C"/>
    <w:rsid w:val="00F80738"/>
    <w:rsid w:val="00F80F49"/>
    <w:rsid w:val="00F93B7D"/>
    <w:rsid w:val="00F967E1"/>
    <w:rsid w:val="00FA42A3"/>
    <w:rsid w:val="00FA46F9"/>
    <w:rsid w:val="00FA705F"/>
    <w:rsid w:val="00FB43A1"/>
    <w:rsid w:val="00FC3985"/>
    <w:rsid w:val="00FD740F"/>
    <w:rsid w:val="00FE1E4A"/>
    <w:rsid w:val="00FE25C3"/>
    <w:rsid w:val="00FE33AA"/>
    <w:rsid w:val="00FE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53EB"/>
  <w15:docId w15:val="{6DBB7AD5-ECFE-423A-8D70-9DAF8013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455"/>
    <w:pPr>
      <w:widowControl w:val="0"/>
      <w:suppressAutoHyphens/>
      <w:autoSpaceDE w:val="0"/>
    </w:pPr>
    <w:rPr>
      <w:rFonts w:ascii="normal" w:hAnsi="normal" w:cs="normal"/>
      <w:kern w:val="1"/>
      <w:sz w:val="24"/>
      <w:szCs w:val="24"/>
      <w:lang w:eastAsia="ar-SA"/>
    </w:rPr>
  </w:style>
  <w:style w:type="paragraph" w:styleId="Heading1">
    <w:name w:val="heading 1"/>
    <w:basedOn w:val="Normal"/>
    <w:next w:val="Normal"/>
    <w:qFormat/>
    <w:rsid w:val="00117455"/>
    <w:pPr>
      <w:tabs>
        <w:tab w:val="num" w:pos="432"/>
      </w:tabs>
      <w:ind w:left="432" w:hanging="432"/>
      <w:outlineLvl w:val="0"/>
    </w:pPr>
  </w:style>
  <w:style w:type="paragraph" w:styleId="Heading2">
    <w:name w:val="heading 2"/>
    <w:basedOn w:val="Normal"/>
    <w:next w:val="Normal"/>
    <w:qFormat/>
    <w:rsid w:val="00117455"/>
    <w:pPr>
      <w:tabs>
        <w:tab w:val="num" w:pos="576"/>
      </w:tabs>
      <w:ind w:left="576" w:hanging="576"/>
      <w:outlineLvl w:val="1"/>
    </w:pPr>
  </w:style>
  <w:style w:type="paragraph" w:styleId="Heading3">
    <w:name w:val="heading 3"/>
    <w:basedOn w:val="Normal"/>
    <w:next w:val="Normal"/>
    <w:qFormat/>
    <w:rsid w:val="00117455"/>
    <w:pPr>
      <w:tabs>
        <w:tab w:val="num" w:pos="720"/>
      </w:tabs>
      <w:ind w:left="720" w:hanging="720"/>
      <w:outlineLvl w:val="2"/>
    </w:pPr>
  </w:style>
  <w:style w:type="paragraph" w:styleId="Heading4">
    <w:name w:val="heading 4"/>
    <w:basedOn w:val="Normal"/>
    <w:next w:val="Normal"/>
    <w:qFormat/>
    <w:rsid w:val="00117455"/>
    <w:pPr>
      <w:tabs>
        <w:tab w:val="num" w:pos="864"/>
      </w:tabs>
      <w:ind w:left="864" w:hanging="864"/>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117455"/>
    <w:rPr>
      <w:rFonts w:ascii="Symbol" w:hAnsi="Symbol"/>
      <w:b w:val="0"/>
    </w:rPr>
  </w:style>
  <w:style w:type="character" w:customStyle="1" w:styleId="WW8Num3z0">
    <w:name w:val="WW8Num3z0"/>
    <w:rsid w:val="00117455"/>
    <w:rPr>
      <w:rFonts w:ascii="Symbol" w:hAnsi="Symbol"/>
    </w:rPr>
  </w:style>
  <w:style w:type="character" w:customStyle="1" w:styleId="WW8Num4z0">
    <w:name w:val="WW8Num4z0"/>
    <w:rsid w:val="00117455"/>
    <w:rPr>
      <w:rFonts w:ascii="Symbol" w:hAnsi="Symbol"/>
    </w:rPr>
  </w:style>
  <w:style w:type="character" w:customStyle="1" w:styleId="WW8Num5z0">
    <w:name w:val="WW8Num5z0"/>
    <w:rsid w:val="00117455"/>
    <w:rPr>
      <w:rFonts w:ascii="Symbol" w:hAnsi="Symbol"/>
    </w:rPr>
  </w:style>
  <w:style w:type="character" w:customStyle="1" w:styleId="WW8Num6z0">
    <w:name w:val="WW8Num6z0"/>
    <w:rsid w:val="00117455"/>
    <w:rPr>
      <w:rFonts w:ascii="Symbol" w:hAnsi="Symbol"/>
    </w:rPr>
  </w:style>
  <w:style w:type="character" w:customStyle="1" w:styleId="WW8Num7z0">
    <w:name w:val="WW8Num7z0"/>
    <w:rsid w:val="00117455"/>
    <w:rPr>
      <w:rFonts w:ascii="Symbol" w:hAnsi="Symbol"/>
    </w:rPr>
  </w:style>
  <w:style w:type="character" w:customStyle="1" w:styleId="WW8Num8z0">
    <w:name w:val="WW8Num8z0"/>
    <w:rsid w:val="00117455"/>
    <w:rPr>
      <w:rFonts w:ascii="Symbol" w:hAnsi="Symbol"/>
    </w:rPr>
  </w:style>
  <w:style w:type="character" w:customStyle="1" w:styleId="WW8Num8z1">
    <w:name w:val="WW8Num8z1"/>
    <w:rsid w:val="00117455"/>
    <w:rPr>
      <w:rFonts w:ascii="Arial" w:eastAsia="Times New Roman" w:hAnsi="Arial"/>
      <w:b/>
    </w:rPr>
  </w:style>
  <w:style w:type="character" w:customStyle="1" w:styleId="WW8Num8z3">
    <w:name w:val="WW8Num8z3"/>
    <w:rsid w:val="00117455"/>
    <w:rPr>
      <w:rFonts w:cs="Times New Roman"/>
    </w:rPr>
  </w:style>
  <w:style w:type="character" w:customStyle="1" w:styleId="WW8Num9z0">
    <w:name w:val="WW8Num9z0"/>
    <w:rsid w:val="00117455"/>
    <w:rPr>
      <w:rFonts w:ascii="Symbol" w:hAnsi="Symbol"/>
    </w:rPr>
  </w:style>
  <w:style w:type="character" w:customStyle="1" w:styleId="WW8Num10z0">
    <w:name w:val="WW8Num10z0"/>
    <w:rsid w:val="00117455"/>
    <w:rPr>
      <w:rFonts w:ascii="Symbol" w:hAnsi="Symbol"/>
    </w:rPr>
  </w:style>
  <w:style w:type="character" w:customStyle="1" w:styleId="WW8Num11z0">
    <w:name w:val="WW8Num11z0"/>
    <w:rsid w:val="00117455"/>
    <w:rPr>
      <w:rFonts w:ascii="Symbol" w:hAnsi="Symbol"/>
    </w:rPr>
  </w:style>
  <w:style w:type="character" w:customStyle="1" w:styleId="Absatz-Standardschriftart">
    <w:name w:val="Absatz-Standardschriftart"/>
    <w:rsid w:val="00117455"/>
  </w:style>
  <w:style w:type="character" w:customStyle="1" w:styleId="WW-Absatz-Standardschriftart">
    <w:name w:val="WW-Absatz-Standardschriftart"/>
    <w:rsid w:val="00117455"/>
  </w:style>
  <w:style w:type="character" w:customStyle="1" w:styleId="WW-Absatz-Standardschriftart1">
    <w:name w:val="WW-Absatz-Standardschriftart1"/>
    <w:rsid w:val="00117455"/>
  </w:style>
  <w:style w:type="character" w:customStyle="1" w:styleId="WW-Absatz-Standardschriftart11">
    <w:name w:val="WW-Absatz-Standardschriftart11"/>
    <w:rsid w:val="00117455"/>
  </w:style>
  <w:style w:type="character" w:customStyle="1" w:styleId="WW8Num9z1">
    <w:name w:val="WW8Num9z1"/>
    <w:rsid w:val="00117455"/>
    <w:rPr>
      <w:rFonts w:ascii="Courier New" w:hAnsi="Courier New" w:cs="Courier New"/>
    </w:rPr>
  </w:style>
  <w:style w:type="character" w:customStyle="1" w:styleId="WW8Num10z1">
    <w:name w:val="WW8Num10z1"/>
    <w:rsid w:val="00117455"/>
    <w:rPr>
      <w:rFonts w:ascii="Courier New" w:hAnsi="Courier New"/>
    </w:rPr>
  </w:style>
  <w:style w:type="character" w:customStyle="1" w:styleId="WW8Num11z1">
    <w:name w:val="WW8Num11z1"/>
    <w:rsid w:val="00117455"/>
    <w:rPr>
      <w:rFonts w:ascii="Courier New" w:hAnsi="Courier New"/>
    </w:rPr>
  </w:style>
  <w:style w:type="character" w:customStyle="1" w:styleId="WW8Num11z3">
    <w:name w:val="WW8Num11z3"/>
    <w:rsid w:val="00117455"/>
    <w:rPr>
      <w:rFonts w:ascii="Symbol" w:hAnsi="Symbol"/>
    </w:rPr>
  </w:style>
  <w:style w:type="character" w:customStyle="1" w:styleId="WW8Num12z0">
    <w:name w:val="WW8Num12z0"/>
    <w:rsid w:val="00117455"/>
    <w:rPr>
      <w:rFonts w:ascii="Symbol" w:hAnsi="Symbol"/>
    </w:rPr>
  </w:style>
  <w:style w:type="character" w:customStyle="1" w:styleId="WW8Num12z1">
    <w:name w:val="WW8Num12z1"/>
    <w:rsid w:val="00117455"/>
    <w:rPr>
      <w:rFonts w:cs="Times New Roman"/>
    </w:rPr>
  </w:style>
  <w:style w:type="character" w:customStyle="1" w:styleId="WW8Num12z2">
    <w:name w:val="WW8Num12z2"/>
    <w:rsid w:val="00117455"/>
    <w:rPr>
      <w:rFonts w:ascii="Wingdings" w:hAnsi="Wingdings"/>
    </w:rPr>
  </w:style>
  <w:style w:type="character" w:customStyle="1" w:styleId="WW8Num13z0">
    <w:name w:val="WW8Num13z0"/>
    <w:rsid w:val="00117455"/>
    <w:rPr>
      <w:rFonts w:ascii="Symbol" w:hAnsi="Symbol"/>
    </w:rPr>
  </w:style>
  <w:style w:type="character" w:customStyle="1" w:styleId="WW8Num13z1">
    <w:name w:val="WW8Num13z1"/>
    <w:rsid w:val="00117455"/>
    <w:rPr>
      <w:rFonts w:cs="Times New Roman"/>
    </w:rPr>
  </w:style>
  <w:style w:type="character" w:customStyle="1" w:styleId="WW8Num13z2">
    <w:name w:val="WW8Num13z2"/>
    <w:rsid w:val="00117455"/>
    <w:rPr>
      <w:rFonts w:ascii="Wingdings" w:hAnsi="Wingdings"/>
    </w:rPr>
  </w:style>
  <w:style w:type="character" w:customStyle="1" w:styleId="WW8Num14z0">
    <w:name w:val="WW8Num14z0"/>
    <w:rsid w:val="00117455"/>
    <w:rPr>
      <w:rFonts w:ascii="Symbol" w:hAnsi="Symbol"/>
    </w:rPr>
  </w:style>
  <w:style w:type="character" w:customStyle="1" w:styleId="WW8Num14z1">
    <w:name w:val="WW8Num14z1"/>
    <w:rsid w:val="00117455"/>
    <w:rPr>
      <w:rFonts w:cs="Times New Roman"/>
    </w:rPr>
  </w:style>
  <w:style w:type="character" w:customStyle="1" w:styleId="WW8Num14z2">
    <w:name w:val="WW8Num14z2"/>
    <w:rsid w:val="00117455"/>
    <w:rPr>
      <w:rFonts w:ascii="Wingdings" w:hAnsi="Wingdings"/>
    </w:rPr>
  </w:style>
  <w:style w:type="character" w:customStyle="1" w:styleId="WW-Absatz-Standardschriftart111">
    <w:name w:val="WW-Absatz-Standardschriftart111"/>
    <w:rsid w:val="00117455"/>
  </w:style>
  <w:style w:type="character" w:customStyle="1" w:styleId="WW-Absatz-Standardschriftart1111">
    <w:name w:val="WW-Absatz-Standardschriftart1111"/>
    <w:rsid w:val="00117455"/>
  </w:style>
  <w:style w:type="character" w:customStyle="1" w:styleId="WW-Absatz-Standardschriftart11111">
    <w:name w:val="WW-Absatz-Standardschriftart11111"/>
    <w:rsid w:val="00117455"/>
  </w:style>
  <w:style w:type="character" w:customStyle="1" w:styleId="WW-Absatz-Standardschriftart111111">
    <w:name w:val="WW-Absatz-Standardschriftart111111"/>
    <w:rsid w:val="00117455"/>
  </w:style>
  <w:style w:type="character" w:customStyle="1" w:styleId="WW-Absatz-Standardschriftart1111111">
    <w:name w:val="WW-Absatz-Standardschriftart1111111"/>
    <w:rsid w:val="00117455"/>
  </w:style>
  <w:style w:type="character" w:customStyle="1" w:styleId="WW8Num7z1">
    <w:name w:val="WW8Num7z1"/>
    <w:rsid w:val="00117455"/>
    <w:rPr>
      <w:rFonts w:cs="Times New Roman"/>
    </w:rPr>
  </w:style>
  <w:style w:type="character" w:customStyle="1" w:styleId="WW8Num9z3">
    <w:name w:val="WW8Num9z3"/>
    <w:rsid w:val="00117455"/>
    <w:rPr>
      <w:rFonts w:ascii="Symbol" w:hAnsi="Symbol"/>
    </w:rPr>
  </w:style>
  <w:style w:type="character" w:customStyle="1" w:styleId="WW-DefaultParagraphFont">
    <w:name w:val="WW-Default Paragraph Font"/>
    <w:rsid w:val="00117455"/>
  </w:style>
  <w:style w:type="character" w:customStyle="1" w:styleId="WW-Absatz-Standardschriftart11111111">
    <w:name w:val="WW-Absatz-Standardschriftart11111111"/>
    <w:rsid w:val="00117455"/>
  </w:style>
  <w:style w:type="character" w:customStyle="1" w:styleId="WW-DefaultParagraphFont1">
    <w:name w:val="WW-Default Paragraph Font1"/>
    <w:rsid w:val="00117455"/>
  </w:style>
  <w:style w:type="character" w:customStyle="1" w:styleId="WW-Absatz-Standardschriftart111111111">
    <w:name w:val="WW-Absatz-Standardschriftart111111111"/>
    <w:rsid w:val="00117455"/>
  </w:style>
  <w:style w:type="character" w:customStyle="1" w:styleId="WW-DefaultParagraphFont11">
    <w:name w:val="WW-Default Paragraph Font11"/>
    <w:rsid w:val="00117455"/>
  </w:style>
  <w:style w:type="character" w:customStyle="1" w:styleId="WW-Absatz-Standardschriftart1111111111">
    <w:name w:val="WW-Absatz-Standardschriftart1111111111"/>
    <w:rsid w:val="00117455"/>
  </w:style>
  <w:style w:type="character" w:customStyle="1" w:styleId="WW8Num1z0">
    <w:name w:val="WW8Num1z0"/>
    <w:rsid w:val="00117455"/>
    <w:rPr>
      <w:rFonts w:ascii="Symbol" w:hAnsi="Symbol"/>
    </w:rPr>
  </w:style>
  <w:style w:type="character" w:customStyle="1" w:styleId="WW8Num1z1">
    <w:name w:val="WW8Num1z1"/>
    <w:rsid w:val="00117455"/>
    <w:rPr>
      <w:rFonts w:ascii="Courier New" w:hAnsi="Courier New"/>
    </w:rPr>
  </w:style>
  <w:style w:type="character" w:customStyle="1" w:styleId="WW8Num1z2">
    <w:name w:val="WW8Num1z2"/>
    <w:rsid w:val="00117455"/>
    <w:rPr>
      <w:rFonts w:ascii="Wingdings" w:hAnsi="Wingdings"/>
    </w:rPr>
  </w:style>
  <w:style w:type="character" w:customStyle="1" w:styleId="WW8Num2z1">
    <w:name w:val="WW8Num2z1"/>
    <w:rsid w:val="00117455"/>
    <w:rPr>
      <w:rFonts w:ascii="Courier New" w:hAnsi="Courier New"/>
    </w:rPr>
  </w:style>
  <w:style w:type="character" w:customStyle="1" w:styleId="WW8Num2z2">
    <w:name w:val="WW8Num2z2"/>
    <w:rsid w:val="00117455"/>
    <w:rPr>
      <w:rFonts w:cs="Times New Roman"/>
    </w:rPr>
  </w:style>
  <w:style w:type="character" w:customStyle="1" w:styleId="WW8Num3z1">
    <w:name w:val="WW8Num3z1"/>
    <w:rsid w:val="00117455"/>
    <w:rPr>
      <w:rFonts w:cs="Times New Roman"/>
    </w:rPr>
  </w:style>
  <w:style w:type="character" w:customStyle="1" w:styleId="WW8Num4z1">
    <w:name w:val="WW8Num4z1"/>
    <w:rsid w:val="00117455"/>
    <w:rPr>
      <w:rFonts w:cs="Times New Roman"/>
    </w:rPr>
  </w:style>
  <w:style w:type="character" w:customStyle="1" w:styleId="WW8Num5z1">
    <w:name w:val="WW8Num5z1"/>
    <w:rsid w:val="00117455"/>
    <w:rPr>
      <w:rFonts w:ascii="Courier New" w:hAnsi="Courier New"/>
    </w:rPr>
  </w:style>
  <w:style w:type="character" w:customStyle="1" w:styleId="WW8Num5z2">
    <w:name w:val="WW8Num5z2"/>
    <w:rsid w:val="00117455"/>
    <w:rPr>
      <w:rFonts w:ascii="Wingdings" w:hAnsi="Wingdings"/>
    </w:rPr>
  </w:style>
  <w:style w:type="character" w:customStyle="1" w:styleId="WW8Num6z1">
    <w:name w:val="WW8Num6z1"/>
    <w:rsid w:val="00117455"/>
    <w:rPr>
      <w:rFonts w:ascii="Courier New" w:hAnsi="Courier New"/>
    </w:rPr>
  </w:style>
  <w:style w:type="character" w:customStyle="1" w:styleId="WW8Num6z2">
    <w:name w:val="WW8Num6z2"/>
    <w:rsid w:val="00117455"/>
    <w:rPr>
      <w:rFonts w:ascii="Wingdings" w:hAnsi="Wingdings"/>
    </w:rPr>
  </w:style>
  <w:style w:type="character" w:customStyle="1" w:styleId="WW8Num8z2">
    <w:name w:val="WW8Num8z2"/>
    <w:rsid w:val="00117455"/>
    <w:rPr>
      <w:rFonts w:ascii="Wingdings" w:hAnsi="Wingdings"/>
    </w:rPr>
  </w:style>
  <w:style w:type="character" w:customStyle="1" w:styleId="WW8Num9z2">
    <w:name w:val="WW8Num9z2"/>
    <w:rsid w:val="00117455"/>
    <w:rPr>
      <w:rFonts w:ascii="Wingdings" w:hAnsi="Wingdings"/>
    </w:rPr>
  </w:style>
  <w:style w:type="character" w:customStyle="1" w:styleId="WW8Num10z2">
    <w:name w:val="WW8Num10z2"/>
    <w:rsid w:val="00117455"/>
    <w:rPr>
      <w:rFonts w:ascii="Wingdings" w:hAnsi="Wingdings"/>
    </w:rPr>
  </w:style>
  <w:style w:type="character" w:customStyle="1" w:styleId="WW8Num11z2">
    <w:name w:val="WW8Num11z2"/>
    <w:rsid w:val="00117455"/>
    <w:rPr>
      <w:rFonts w:ascii="Wingdings" w:hAnsi="Wingdings"/>
    </w:rPr>
  </w:style>
  <w:style w:type="character" w:customStyle="1" w:styleId="WW8Num15z0">
    <w:name w:val="WW8Num15z0"/>
    <w:rsid w:val="00117455"/>
    <w:rPr>
      <w:rFonts w:ascii="Symbol" w:hAnsi="Symbol"/>
    </w:rPr>
  </w:style>
  <w:style w:type="character" w:customStyle="1" w:styleId="WW8Num15z1">
    <w:name w:val="WW8Num15z1"/>
    <w:rsid w:val="00117455"/>
    <w:rPr>
      <w:rFonts w:ascii="Courier New" w:hAnsi="Courier New"/>
    </w:rPr>
  </w:style>
  <w:style w:type="character" w:customStyle="1" w:styleId="WW8Num15z2">
    <w:name w:val="WW8Num15z2"/>
    <w:rsid w:val="00117455"/>
    <w:rPr>
      <w:rFonts w:ascii="Wingdings" w:hAnsi="Wingdings"/>
    </w:rPr>
  </w:style>
  <w:style w:type="character" w:customStyle="1" w:styleId="WW8Num16z0">
    <w:name w:val="WW8Num16z0"/>
    <w:rsid w:val="00117455"/>
    <w:rPr>
      <w:rFonts w:ascii="Symbol" w:hAnsi="Symbol"/>
    </w:rPr>
  </w:style>
  <w:style w:type="character" w:customStyle="1" w:styleId="WW8Num16z1">
    <w:name w:val="WW8Num16z1"/>
    <w:rsid w:val="00117455"/>
    <w:rPr>
      <w:rFonts w:cs="Times New Roman"/>
    </w:rPr>
  </w:style>
  <w:style w:type="character" w:customStyle="1" w:styleId="WW8Num17z0">
    <w:name w:val="WW8Num17z0"/>
    <w:rsid w:val="00117455"/>
    <w:rPr>
      <w:rFonts w:ascii="Symbol" w:hAnsi="Symbol"/>
    </w:rPr>
  </w:style>
  <w:style w:type="character" w:customStyle="1" w:styleId="WW8Num17z1">
    <w:name w:val="WW8Num17z1"/>
    <w:rsid w:val="00117455"/>
    <w:rPr>
      <w:rFonts w:ascii="Courier New" w:hAnsi="Courier New"/>
    </w:rPr>
  </w:style>
  <w:style w:type="character" w:customStyle="1" w:styleId="WW8Num17z2">
    <w:name w:val="WW8Num17z2"/>
    <w:rsid w:val="00117455"/>
    <w:rPr>
      <w:rFonts w:ascii="Wingdings" w:hAnsi="Wingdings"/>
    </w:rPr>
  </w:style>
  <w:style w:type="character" w:customStyle="1" w:styleId="WW8Num18z0">
    <w:name w:val="WW8Num18z0"/>
    <w:rsid w:val="00117455"/>
    <w:rPr>
      <w:rFonts w:ascii="Symbol" w:hAnsi="Symbol"/>
    </w:rPr>
  </w:style>
  <w:style w:type="character" w:customStyle="1" w:styleId="WW8Num18z1">
    <w:name w:val="WW8Num18z1"/>
    <w:rsid w:val="00117455"/>
    <w:rPr>
      <w:rFonts w:ascii="Courier New" w:hAnsi="Courier New"/>
    </w:rPr>
  </w:style>
  <w:style w:type="character" w:customStyle="1" w:styleId="WW8Num18z2">
    <w:name w:val="WW8Num18z2"/>
    <w:rsid w:val="00117455"/>
    <w:rPr>
      <w:rFonts w:ascii="Wingdings" w:hAnsi="Wingdings"/>
    </w:rPr>
  </w:style>
  <w:style w:type="character" w:customStyle="1" w:styleId="WW8Num19z0">
    <w:name w:val="WW8Num19z0"/>
    <w:rsid w:val="00117455"/>
    <w:rPr>
      <w:rFonts w:ascii="Symbol" w:hAnsi="Symbol"/>
    </w:rPr>
  </w:style>
  <w:style w:type="character" w:customStyle="1" w:styleId="WW8Num19z1">
    <w:name w:val="WW8Num19z1"/>
    <w:rsid w:val="00117455"/>
    <w:rPr>
      <w:rFonts w:ascii="Courier New" w:hAnsi="Courier New" w:cs="Courier New"/>
    </w:rPr>
  </w:style>
  <w:style w:type="character" w:customStyle="1" w:styleId="WW8Num19z2">
    <w:name w:val="WW8Num19z2"/>
    <w:rsid w:val="00117455"/>
    <w:rPr>
      <w:rFonts w:ascii="Wingdings" w:hAnsi="Wingdings" w:cs="Times New Roman"/>
    </w:rPr>
  </w:style>
  <w:style w:type="character" w:customStyle="1" w:styleId="WW8Num19z3">
    <w:name w:val="WW8Num19z3"/>
    <w:rsid w:val="00117455"/>
    <w:rPr>
      <w:rFonts w:ascii="Symbol" w:hAnsi="Symbol" w:cs="Times New Roman"/>
    </w:rPr>
  </w:style>
  <w:style w:type="character" w:customStyle="1" w:styleId="WW8Num20z0">
    <w:name w:val="WW8Num20z0"/>
    <w:rsid w:val="00117455"/>
    <w:rPr>
      <w:rFonts w:ascii="Symbol" w:hAnsi="Symbol"/>
    </w:rPr>
  </w:style>
  <w:style w:type="character" w:customStyle="1" w:styleId="WW8Num20z1">
    <w:name w:val="WW8Num20z1"/>
    <w:rsid w:val="00117455"/>
    <w:rPr>
      <w:rFonts w:ascii="Courier New" w:hAnsi="Courier New"/>
    </w:rPr>
  </w:style>
  <w:style w:type="character" w:customStyle="1" w:styleId="WW8Num20z2">
    <w:name w:val="WW8Num20z2"/>
    <w:rsid w:val="00117455"/>
    <w:rPr>
      <w:rFonts w:ascii="Wingdings" w:hAnsi="Wingdings"/>
    </w:rPr>
  </w:style>
  <w:style w:type="character" w:customStyle="1" w:styleId="WW8Num21z0">
    <w:name w:val="WW8Num21z0"/>
    <w:rsid w:val="00117455"/>
    <w:rPr>
      <w:rFonts w:ascii="Symbol" w:hAnsi="Symbol"/>
      <w:color w:val="auto"/>
    </w:rPr>
  </w:style>
  <w:style w:type="character" w:customStyle="1" w:styleId="WW8Num21z1">
    <w:name w:val="WW8Num21z1"/>
    <w:rsid w:val="00117455"/>
    <w:rPr>
      <w:rFonts w:ascii="Courier New" w:hAnsi="Courier New"/>
    </w:rPr>
  </w:style>
  <w:style w:type="character" w:customStyle="1" w:styleId="WW8Num21z2">
    <w:name w:val="WW8Num21z2"/>
    <w:rsid w:val="00117455"/>
    <w:rPr>
      <w:rFonts w:ascii="Wingdings" w:hAnsi="Wingdings"/>
    </w:rPr>
  </w:style>
  <w:style w:type="character" w:customStyle="1" w:styleId="WW8Num21z3">
    <w:name w:val="WW8Num21z3"/>
    <w:rsid w:val="00117455"/>
    <w:rPr>
      <w:rFonts w:ascii="Symbol" w:hAnsi="Symbol"/>
    </w:rPr>
  </w:style>
  <w:style w:type="character" w:customStyle="1" w:styleId="WW8Num22z0">
    <w:name w:val="WW8Num22z0"/>
    <w:rsid w:val="00117455"/>
    <w:rPr>
      <w:rFonts w:ascii="Symbol" w:hAnsi="Symbol"/>
    </w:rPr>
  </w:style>
  <w:style w:type="character" w:customStyle="1" w:styleId="WW8Num22z1">
    <w:name w:val="WW8Num22z1"/>
    <w:rsid w:val="00117455"/>
    <w:rPr>
      <w:rFonts w:ascii="Courier New" w:hAnsi="Courier New"/>
    </w:rPr>
  </w:style>
  <w:style w:type="character" w:customStyle="1" w:styleId="WW8Num22z2">
    <w:name w:val="WW8Num22z2"/>
    <w:rsid w:val="00117455"/>
    <w:rPr>
      <w:rFonts w:ascii="Wingdings" w:hAnsi="Wingdings"/>
    </w:rPr>
  </w:style>
  <w:style w:type="character" w:customStyle="1" w:styleId="WW8Num23z0">
    <w:name w:val="WW8Num23z0"/>
    <w:rsid w:val="00117455"/>
    <w:rPr>
      <w:rFonts w:ascii="Symbol" w:hAnsi="Symbol"/>
    </w:rPr>
  </w:style>
  <w:style w:type="character" w:customStyle="1" w:styleId="WW8Num23z1">
    <w:name w:val="WW8Num23z1"/>
    <w:rsid w:val="00117455"/>
    <w:rPr>
      <w:rFonts w:cs="Times New Roman"/>
    </w:rPr>
  </w:style>
  <w:style w:type="character" w:customStyle="1" w:styleId="WW8Num24z0">
    <w:name w:val="WW8Num24z0"/>
    <w:rsid w:val="00117455"/>
    <w:rPr>
      <w:rFonts w:ascii="Symbol" w:hAnsi="Symbol"/>
    </w:rPr>
  </w:style>
  <w:style w:type="character" w:customStyle="1" w:styleId="WW8Num24z1">
    <w:name w:val="WW8Num24z1"/>
    <w:rsid w:val="00117455"/>
    <w:rPr>
      <w:rFonts w:ascii="Courier New" w:hAnsi="Courier New"/>
    </w:rPr>
  </w:style>
  <w:style w:type="character" w:customStyle="1" w:styleId="WW8Num24z2">
    <w:name w:val="WW8Num24z2"/>
    <w:rsid w:val="00117455"/>
    <w:rPr>
      <w:rFonts w:ascii="Wingdings" w:hAnsi="Wingdings"/>
    </w:rPr>
  </w:style>
  <w:style w:type="character" w:customStyle="1" w:styleId="WW8Num25z0">
    <w:name w:val="WW8Num25z0"/>
    <w:rsid w:val="00117455"/>
    <w:rPr>
      <w:rFonts w:ascii="Symbol" w:hAnsi="Symbol"/>
    </w:rPr>
  </w:style>
  <w:style w:type="character" w:customStyle="1" w:styleId="WW8Num25z1">
    <w:name w:val="WW8Num25z1"/>
    <w:rsid w:val="00117455"/>
    <w:rPr>
      <w:rFonts w:ascii="Courier New" w:hAnsi="Courier New"/>
    </w:rPr>
  </w:style>
  <w:style w:type="character" w:customStyle="1" w:styleId="WW8Num25z2">
    <w:name w:val="WW8Num25z2"/>
    <w:rsid w:val="00117455"/>
    <w:rPr>
      <w:rFonts w:cs="Times New Roman"/>
    </w:rPr>
  </w:style>
  <w:style w:type="character" w:customStyle="1" w:styleId="WW8Num26z0">
    <w:name w:val="WW8Num26z0"/>
    <w:rsid w:val="00117455"/>
    <w:rPr>
      <w:rFonts w:ascii="Symbol" w:hAnsi="Symbol"/>
      <w:color w:val="auto"/>
    </w:rPr>
  </w:style>
  <w:style w:type="character" w:customStyle="1" w:styleId="WW8Num26z1">
    <w:name w:val="WW8Num26z1"/>
    <w:rsid w:val="00117455"/>
    <w:rPr>
      <w:rFonts w:ascii="Courier New" w:hAnsi="Courier New"/>
    </w:rPr>
  </w:style>
  <w:style w:type="character" w:customStyle="1" w:styleId="WW8Num26z2">
    <w:name w:val="WW8Num26z2"/>
    <w:rsid w:val="00117455"/>
    <w:rPr>
      <w:rFonts w:ascii="Wingdings" w:hAnsi="Wingdings"/>
    </w:rPr>
  </w:style>
  <w:style w:type="character" w:customStyle="1" w:styleId="WW8Num26z3">
    <w:name w:val="WW8Num26z3"/>
    <w:rsid w:val="00117455"/>
    <w:rPr>
      <w:rFonts w:ascii="Symbol" w:hAnsi="Symbol"/>
    </w:rPr>
  </w:style>
  <w:style w:type="character" w:customStyle="1" w:styleId="WW8Num27z0">
    <w:name w:val="WW8Num27z0"/>
    <w:rsid w:val="00117455"/>
    <w:rPr>
      <w:rFonts w:ascii="Symbol" w:hAnsi="Symbol"/>
    </w:rPr>
  </w:style>
  <w:style w:type="character" w:customStyle="1" w:styleId="WW8Num27z1">
    <w:name w:val="WW8Num27z1"/>
    <w:rsid w:val="00117455"/>
    <w:rPr>
      <w:rFonts w:cs="Times New Roman"/>
    </w:rPr>
  </w:style>
  <w:style w:type="character" w:customStyle="1" w:styleId="WW8Num28z0">
    <w:name w:val="WW8Num28z0"/>
    <w:rsid w:val="00117455"/>
    <w:rPr>
      <w:rFonts w:ascii="Symbol" w:hAnsi="Symbol"/>
    </w:rPr>
  </w:style>
  <w:style w:type="character" w:customStyle="1" w:styleId="WW8Num28z1">
    <w:name w:val="WW8Num28z1"/>
    <w:rsid w:val="00117455"/>
    <w:rPr>
      <w:rFonts w:cs="Times New Roman"/>
    </w:rPr>
  </w:style>
  <w:style w:type="character" w:customStyle="1" w:styleId="WW8Num29z0">
    <w:name w:val="WW8Num29z0"/>
    <w:rsid w:val="00117455"/>
    <w:rPr>
      <w:rFonts w:ascii="Symbol" w:hAnsi="Symbol"/>
    </w:rPr>
  </w:style>
  <w:style w:type="character" w:customStyle="1" w:styleId="WW8Num29z1">
    <w:name w:val="WW8Num29z1"/>
    <w:rsid w:val="00117455"/>
    <w:rPr>
      <w:rFonts w:cs="Times New Roman"/>
    </w:rPr>
  </w:style>
  <w:style w:type="character" w:customStyle="1" w:styleId="WW8Num30z0">
    <w:name w:val="WW8Num30z0"/>
    <w:rsid w:val="00117455"/>
    <w:rPr>
      <w:rFonts w:ascii="Symbol" w:hAnsi="Symbol"/>
    </w:rPr>
  </w:style>
  <w:style w:type="character" w:customStyle="1" w:styleId="WW8Num30z1">
    <w:name w:val="WW8Num30z1"/>
    <w:rsid w:val="00117455"/>
    <w:rPr>
      <w:rFonts w:cs="Times New Roman"/>
    </w:rPr>
  </w:style>
  <w:style w:type="character" w:customStyle="1" w:styleId="WW-DefaultParagraphFont111">
    <w:name w:val="WW-Default Paragraph Font111"/>
    <w:rsid w:val="00117455"/>
  </w:style>
  <w:style w:type="character" w:customStyle="1" w:styleId="CharChar7">
    <w:name w:val="Char Char7"/>
    <w:rsid w:val="00117455"/>
    <w:rPr>
      <w:rFonts w:ascii="Cambria" w:eastAsia="Times New Roman" w:hAnsi="Cambria" w:cs="Times New Roman"/>
      <w:b/>
      <w:bCs/>
      <w:kern w:val="1"/>
      <w:sz w:val="32"/>
      <w:szCs w:val="32"/>
    </w:rPr>
  </w:style>
  <w:style w:type="character" w:customStyle="1" w:styleId="CharChar6">
    <w:name w:val="Char Char6"/>
    <w:rsid w:val="00117455"/>
    <w:rPr>
      <w:rFonts w:ascii="Cambria" w:eastAsia="Times New Roman" w:hAnsi="Cambria" w:cs="Times New Roman"/>
      <w:b/>
      <w:bCs/>
      <w:i/>
      <w:iCs/>
      <w:sz w:val="28"/>
      <w:szCs w:val="28"/>
    </w:rPr>
  </w:style>
  <w:style w:type="character" w:customStyle="1" w:styleId="CharChar5">
    <w:name w:val="Char Char5"/>
    <w:rsid w:val="00117455"/>
    <w:rPr>
      <w:rFonts w:ascii="Cambria" w:eastAsia="Times New Roman" w:hAnsi="Cambria" w:cs="Times New Roman"/>
      <w:b/>
      <w:bCs/>
      <w:sz w:val="26"/>
      <w:szCs w:val="26"/>
    </w:rPr>
  </w:style>
  <w:style w:type="character" w:customStyle="1" w:styleId="CharChar4">
    <w:name w:val="Char Char4"/>
    <w:rsid w:val="00117455"/>
    <w:rPr>
      <w:rFonts w:ascii="Calibri" w:eastAsia="Times New Roman" w:hAnsi="Calibri" w:cs="Times New Roman"/>
      <w:b/>
      <w:bCs/>
      <w:sz w:val="28"/>
      <w:szCs w:val="28"/>
    </w:rPr>
  </w:style>
  <w:style w:type="character" w:customStyle="1" w:styleId="HeaderCharChar">
    <w:name w:val="*Header Char Char"/>
    <w:rsid w:val="00117455"/>
    <w:rPr>
      <w:rFonts w:ascii="normal" w:hAnsi="normal" w:cs="normal"/>
      <w:sz w:val="24"/>
      <w:szCs w:val="24"/>
    </w:rPr>
  </w:style>
  <w:style w:type="character" w:customStyle="1" w:styleId="CharChar3">
    <w:name w:val="Char Char3"/>
    <w:rsid w:val="00117455"/>
    <w:rPr>
      <w:rFonts w:ascii="normal" w:hAnsi="normal" w:cs="normal"/>
      <w:sz w:val="24"/>
      <w:szCs w:val="24"/>
    </w:rPr>
  </w:style>
  <w:style w:type="character" w:styleId="Hyperlink">
    <w:name w:val="Hyperlink"/>
    <w:semiHidden/>
    <w:rsid w:val="00117455"/>
    <w:rPr>
      <w:rFonts w:cs="Times New Roman"/>
      <w:color w:val="0000FF"/>
      <w:u w:val="single"/>
    </w:rPr>
  </w:style>
  <w:style w:type="character" w:customStyle="1" w:styleId="CharChar2">
    <w:name w:val="Char Char2"/>
    <w:rsid w:val="00117455"/>
    <w:rPr>
      <w:rFonts w:cs="Times New Roman"/>
      <w:sz w:val="24"/>
      <w:szCs w:val="24"/>
    </w:rPr>
  </w:style>
  <w:style w:type="character" w:customStyle="1" w:styleId="bgyellow1">
    <w:name w:val="bg_yellow1"/>
    <w:rsid w:val="00117455"/>
    <w:rPr>
      <w:rFonts w:cs="Times New Roman"/>
      <w:shd w:val="clear" w:color="auto" w:fill="E8C969"/>
    </w:rPr>
  </w:style>
  <w:style w:type="character" w:customStyle="1" w:styleId="CharChar1">
    <w:name w:val="Char Char1"/>
    <w:rsid w:val="00117455"/>
    <w:rPr>
      <w:rFonts w:ascii="normal" w:hAnsi="normal" w:cs="normal"/>
      <w:sz w:val="24"/>
      <w:szCs w:val="24"/>
    </w:rPr>
  </w:style>
  <w:style w:type="character" w:customStyle="1" w:styleId="CharChar">
    <w:name w:val="Char Char"/>
    <w:rsid w:val="00117455"/>
    <w:rPr>
      <w:rFonts w:ascii="Cambria" w:eastAsia="Times New Roman" w:hAnsi="Cambria" w:cs="Times New Roman"/>
      <w:sz w:val="24"/>
      <w:szCs w:val="24"/>
    </w:rPr>
  </w:style>
  <w:style w:type="character" w:customStyle="1" w:styleId="yshortcuts">
    <w:name w:val="yshortcuts"/>
    <w:basedOn w:val="WW-DefaultParagraphFont111"/>
    <w:rsid w:val="00117455"/>
  </w:style>
  <w:style w:type="character" w:styleId="HTMLTypewriter">
    <w:name w:val="HTML Typewriter"/>
    <w:rsid w:val="00117455"/>
    <w:rPr>
      <w:rFonts w:ascii="Courier New" w:eastAsia="Courier New" w:hAnsi="Courier New" w:cs="Century Gothic"/>
      <w:sz w:val="20"/>
      <w:szCs w:val="20"/>
    </w:rPr>
  </w:style>
  <w:style w:type="character" w:customStyle="1" w:styleId="Bullets">
    <w:name w:val="Bullets"/>
    <w:rsid w:val="00117455"/>
    <w:rPr>
      <w:rFonts w:ascii="OpenSymbol" w:eastAsia="OpenSymbol" w:hAnsi="OpenSymbol" w:cs="OpenSymbol"/>
    </w:rPr>
  </w:style>
  <w:style w:type="paragraph" w:customStyle="1" w:styleId="Heading">
    <w:name w:val="Heading"/>
    <w:basedOn w:val="Normal"/>
    <w:next w:val="BodyText"/>
    <w:rsid w:val="00117455"/>
    <w:pPr>
      <w:keepNext/>
      <w:spacing w:before="240" w:after="120"/>
    </w:pPr>
    <w:rPr>
      <w:rFonts w:ascii="Arial" w:eastAsia="Lucida Sans Unicode" w:hAnsi="Arial" w:cs="Tahoma"/>
      <w:sz w:val="28"/>
      <w:szCs w:val="28"/>
    </w:rPr>
  </w:style>
  <w:style w:type="paragraph" w:styleId="BodyText">
    <w:name w:val="Body Text"/>
    <w:basedOn w:val="Normal"/>
    <w:semiHidden/>
    <w:rsid w:val="00117455"/>
    <w:pPr>
      <w:widowControl/>
      <w:autoSpaceDE/>
      <w:jc w:val="both"/>
    </w:pPr>
    <w:rPr>
      <w:rFonts w:ascii="Times New Roman" w:hAnsi="Times New Roman" w:cs="Times New Roman"/>
    </w:rPr>
  </w:style>
  <w:style w:type="paragraph" w:styleId="List">
    <w:name w:val="List"/>
    <w:basedOn w:val="BodyText"/>
    <w:semiHidden/>
    <w:rsid w:val="00117455"/>
    <w:rPr>
      <w:rFonts w:cs="Tahoma"/>
    </w:rPr>
  </w:style>
  <w:style w:type="paragraph" w:styleId="Caption">
    <w:name w:val="caption"/>
    <w:basedOn w:val="Normal"/>
    <w:qFormat/>
    <w:rsid w:val="00117455"/>
    <w:pPr>
      <w:suppressLineNumbers/>
      <w:spacing w:before="120" w:after="120"/>
    </w:pPr>
    <w:rPr>
      <w:rFonts w:cs="Tahoma"/>
      <w:i/>
      <w:iCs/>
    </w:rPr>
  </w:style>
  <w:style w:type="paragraph" w:customStyle="1" w:styleId="Index">
    <w:name w:val="Index"/>
    <w:basedOn w:val="Normal"/>
    <w:rsid w:val="00117455"/>
    <w:pPr>
      <w:suppressLineNumbers/>
    </w:pPr>
    <w:rPr>
      <w:rFonts w:cs="Tahoma"/>
    </w:rPr>
  </w:style>
  <w:style w:type="paragraph" w:styleId="Header">
    <w:name w:val="header"/>
    <w:basedOn w:val="Normal"/>
    <w:link w:val="HeaderChar"/>
    <w:rsid w:val="00117455"/>
    <w:pPr>
      <w:tabs>
        <w:tab w:val="center" w:pos="4320"/>
        <w:tab w:val="right" w:pos="8640"/>
      </w:tabs>
    </w:pPr>
  </w:style>
  <w:style w:type="paragraph" w:styleId="Footer">
    <w:name w:val="footer"/>
    <w:basedOn w:val="Normal"/>
    <w:semiHidden/>
    <w:rsid w:val="00117455"/>
    <w:pPr>
      <w:tabs>
        <w:tab w:val="center" w:pos="4320"/>
        <w:tab w:val="right" w:pos="8640"/>
      </w:tabs>
    </w:pPr>
  </w:style>
  <w:style w:type="paragraph" w:styleId="BodyTextIndent2">
    <w:name w:val="Body Text Indent 2"/>
    <w:basedOn w:val="Normal"/>
    <w:rsid w:val="00117455"/>
    <w:pPr>
      <w:spacing w:after="120" w:line="480" w:lineRule="auto"/>
      <w:ind w:left="360"/>
    </w:pPr>
  </w:style>
  <w:style w:type="paragraph" w:styleId="Subtitle">
    <w:name w:val="Subtitle"/>
    <w:basedOn w:val="Normal"/>
    <w:next w:val="Normal"/>
    <w:qFormat/>
    <w:rsid w:val="00117455"/>
    <w:pPr>
      <w:spacing w:after="60"/>
      <w:jc w:val="center"/>
    </w:pPr>
    <w:rPr>
      <w:rFonts w:ascii="Cambria" w:hAnsi="Cambria" w:cs="Times New Roman"/>
    </w:rPr>
  </w:style>
  <w:style w:type="paragraph" w:customStyle="1" w:styleId="TableContents">
    <w:name w:val="Table Contents"/>
    <w:basedOn w:val="Normal"/>
    <w:rsid w:val="00117455"/>
    <w:pPr>
      <w:suppressLineNumbers/>
    </w:pPr>
  </w:style>
  <w:style w:type="paragraph" w:customStyle="1" w:styleId="TableHeading">
    <w:name w:val="Table Heading"/>
    <w:basedOn w:val="TableContents"/>
    <w:rsid w:val="00117455"/>
    <w:pPr>
      <w:jc w:val="center"/>
    </w:pPr>
    <w:rPr>
      <w:b/>
      <w:bCs/>
    </w:rPr>
  </w:style>
  <w:style w:type="paragraph" w:customStyle="1" w:styleId="PreformattedText">
    <w:name w:val="Preformatted Text"/>
    <w:basedOn w:val="Normal"/>
    <w:rsid w:val="00117455"/>
    <w:rPr>
      <w:rFonts w:ascii="Courier New" w:eastAsia="Courier New" w:hAnsi="Courier New" w:cs="Courier New"/>
      <w:sz w:val="20"/>
      <w:szCs w:val="20"/>
    </w:rPr>
  </w:style>
  <w:style w:type="paragraph" w:customStyle="1" w:styleId="NormalArial">
    <w:name w:val="Normal + Arial"/>
    <w:aliases w:val="10 pt,Justified,Right:  0.32&quot;,Line spacing:  1.5 lines,black,Normal + 11 pt,Bold,12 pt,Pattern: Clear (Gray-15%)"/>
    <w:basedOn w:val="BodyText"/>
    <w:link w:val="NormalArialChar"/>
    <w:rsid w:val="00E26C00"/>
    <w:pPr>
      <w:widowControl w:val="0"/>
      <w:spacing w:line="360" w:lineRule="auto"/>
      <w:ind w:left="707" w:right="459" w:hanging="283"/>
    </w:pPr>
    <w:rPr>
      <w:rFonts w:ascii="Arial" w:hAnsi="Arial"/>
      <w:kern w:val="0"/>
      <w:sz w:val="18"/>
    </w:rPr>
  </w:style>
  <w:style w:type="character" w:customStyle="1" w:styleId="NormalArialChar">
    <w:name w:val="Normal + Arial Char"/>
    <w:aliases w:val="10 pt Char,Justified Char,Right:  0.32&quot; Char,Line spacing:  1.5 lines Char"/>
    <w:link w:val="NormalArial"/>
    <w:rsid w:val="00E26C00"/>
    <w:rPr>
      <w:rFonts w:ascii="Arial" w:hAnsi="Arial"/>
      <w:sz w:val="18"/>
      <w:szCs w:val="24"/>
    </w:rPr>
  </w:style>
  <w:style w:type="paragraph" w:styleId="NoSpacing">
    <w:name w:val="No Spacing"/>
    <w:uiPriority w:val="1"/>
    <w:qFormat/>
    <w:rsid w:val="00C636EF"/>
    <w:rPr>
      <w:rFonts w:ascii="Calibri" w:eastAsia="Calibri" w:hAnsi="Calibri"/>
      <w:sz w:val="22"/>
      <w:szCs w:val="22"/>
    </w:rPr>
  </w:style>
  <w:style w:type="paragraph" w:styleId="PlainText">
    <w:name w:val="Plain Text"/>
    <w:basedOn w:val="Normal"/>
    <w:link w:val="PlainTextChar"/>
    <w:rsid w:val="00C16D0C"/>
    <w:pPr>
      <w:widowControl/>
      <w:suppressAutoHyphens w:val="0"/>
      <w:autoSpaceDE/>
    </w:pPr>
    <w:rPr>
      <w:rFonts w:ascii="Courier New" w:hAnsi="Courier New" w:cs="Times New Roman"/>
      <w:kern w:val="0"/>
      <w:sz w:val="20"/>
      <w:szCs w:val="20"/>
      <w:lang w:eastAsia="en-US"/>
    </w:rPr>
  </w:style>
  <w:style w:type="character" w:customStyle="1" w:styleId="PlainTextChar">
    <w:name w:val="Plain Text Char"/>
    <w:basedOn w:val="DefaultParagraphFont"/>
    <w:link w:val="PlainText"/>
    <w:rsid w:val="00C16D0C"/>
    <w:rPr>
      <w:rFonts w:ascii="Courier New" w:hAnsi="Courier New"/>
    </w:rPr>
  </w:style>
  <w:style w:type="character" w:styleId="Strong">
    <w:name w:val="Strong"/>
    <w:basedOn w:val="DefaultParagraphFont"/>
    <w:uiPriority w:val="22"/>
    <w:qFormat/>
    <w:rsid w:val="005820E8"/>
    <w:rPr>
      <w:b/>
      <w:bCs/>
    </w:rPr>
  </w:style>
  <w:style w:type="character" w:customStyle="1" w:styleId="apple-converted-space">
    <w:name w:val="apple-converted-space"/>
    <w:basedOn w:val="DefaultParagraphFont"/>
    <w:rsid w:val="005820E8"/>
  </w:style>
  <w:style w:type="paragraph" w:customStyle="1" w:styleId="m-7935023334085248445gmail-msolistparagraph">
    <w:name w:val="m_-7935023334085248445gmail-msolistparagraph"/>
    <w:basedOn w:val="Normal"/>
    <w:rsid w:val="00B64C0D"/>
    <w:pPr>
      <w:widowControl/>
      <w:suppressAutoHyphens w:val="0"/>
      <w:autoSpaceDE/>
      <w:spacing w:before="100" w:beforeAutospacing="1" w:after="100" w:afterAutospacing="1"/>
    </w:pPr>
    <w:rPr>
      <w:rFonts w:ascii="Times New Roman" w:hAnsi="Times New Roman" w:cs="Times New Roman"/>
      <w:kern w:val="0"/>
      <w:lang w:eastAsia="en-US"/>
    </w:rPr>
  </w:style>
  <w:style w:type="paragraph" w:customStyle="1" w:styleId="m-7935023334085248445gmail-default">
    <w:name w:val="m_-7935023334085248445gmail-default"/>
    <w:basedOn w:val="Normal"/>
    <w:rsid w:val="00B64C0D"/>
    <w:pPr>
      <w:widowControl/>
      <w:suppressAutoHyphens w:val="0"/>
      <w:autoSpaceDE/>
      <w:spacing w:before="100" w:beforeAutospacing="1" w:after="100" w:afterAutospacing="1"/>
    </w:pPr>
    <w:rPr>
      <w:rFonts w:ascii="Times New Roman" w:hAnsi="Times New Roman" w:cs="Times New Roman"/>
      <w:kern w:val="0"/>
      <w:lang w:eastAsia="en-US"/>
    </w:rPr>
  </w:style>
  <w:style w:type="paragraph" w:styleId="ListParagraph">
    <w:name w:val="List Paragraph"/>
    <w:basedOn w:val="Normal"/>
    <w:uiPriority w:val="34"/>
    <w:qFormat/>
    <w:rsid w:val="00B64C0D"/>
    <w:pPr>
      <w:ind w:left="720"/>
      <w:contextualSpacing/>
    </w:pPr>
  </w:style>
  <w:style w:type="character" w:customStyle="1" w:styleId="HeaderChar">
    <w:name w:val="Header Char"/>
    <w:basedOn w:val="DefaultParagraphFont"/>
    <w:link w:val="Header"/>
    <w:rsid w:val="00F43873"/>
    <w:rPr>
      <w:rFonts w:ascii="normal" w:hAnsi="normal" w:cs="normal"/>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36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nkanala_nag@yahoo.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1118</TotalTime>
  <Pages>10</Pages>
  <Words>3932</Words>
  <Characters>22415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rajeshkannans</dc:creator>
  <cp:lastModifiedBy>Venkat Kavuri</cp:lastModifiedBy>
  <cp:revision>101</cp:revision>
  <cp:lastPrinted>2016-01-02T02:58:00Z</cp:lastPrinted>
  <dcterms:created xsi:type="dcterms:W3CDTF">2016-01-02T02:58:00Z</dcterms:created>
  <dcterms:modified xsi:type="dcterms:W3CDTF">2017-06-19T19:46:00Z</dcterms:modified>
</cp:coreProperties>
</file>