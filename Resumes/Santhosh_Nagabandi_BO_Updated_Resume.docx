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1C4" w:rsidRDefault="002D2A18" w:rsidP="000051C4">
      <w:pPr>
        <w:pStyle w:val="Header"/>
        <w:jc w:val="right"/>
        <w:rPr>
          <w:rFonts w:ascii="Verdana" w:hAnsi="Verdana"/>
          <w:sz w:val="24"/>
          <w:szCs w:val="24"/>
        </w:rPr>
      </w:pPr>
      <w:r>
        <w:rPr>
          <w:rFonts w:ascii="Verdana" w:hAnsi="Verdana"/>
          <w:sz w:val="24"/>
          <w:szCs w:val="24"/>
        </w:rPr>
        <w:fldChar w:fldCharType="begin"/>
      </w:r>
      <w:r w:rsidR="006A5CD6">
        <w:rPr>
          <w:rFonts w:ascii="Verdana" w:hAnsi="Verdana"/>
          <w:sz w:val="24"/>
          <w:szCs w:val="24"/>
        </w:rPr>
        <w:instrText xml:space="preserve"> HYPERLINK "mailto:</w:instrText>
      </w:r>
      <w:r w:rsidR="006A5CD6" w:rsidRPr="006A5CD6">
        <w:rPr>
          <w:rFonts w:ascii="Verdana" w:hAnsi="Verdana"/>
          <w:sz w:val="24"/>
          <w:szCs w:val="24"/>
        </w:rPr>
        <w:instrText>nagasanthu@gmail.com</w:instrText>
      </w:r>
      <w:r w:rsidR="006A5CD6">
        <w:rPr>
          <w:rFonts w:ascii="Verdana" w:hAnsi="Verdana"/>
          <w:sz w:val="24"/>
          <w:szCs w:val="24"/>
        </w:rPr>
        <w:instrText xml:space="preserve">" </w:instrText>
      </w:r>
      <w:r>
        <w:rPr>
          <w:rFonts w:ascii="Verdana" w:hAnsi="Verdana"/>
          <w:sz w:val="24"/>
          <w:szCs w:val="24"/>
        </w:rPr>
        <w:fldChar w:fldCharType="separate"/>
      </w:r>
      <w:r w:rsidR="006A5CD6" w:rsidRPr="00FB4626">
        <w:rPr>
          <w:rStyle w:val="Hyperlink"/>
          <w:rFonts w:ascii="Verdana" w:hAnsi="Verdana"/>
          <w:sz w:val="24"/>
          <w:szCs w:val="24"/>
        </w:rPr>
        <w:t>nagasanthu@gmail.com</w:t>
      </w:r>
      <w:r>
        <w:rPr>
          <w:rFonts w:ascii="Verdana" w:hAnsi="Verdana"/>
          <w:sz w:val="24"/>
          <w:szCs w:val="24"/>
        </w:rPr>
        <w:fldChar w:fldCharType="end"/>
      </w:r>
    </w:p>
    <w:p w:rsidR="00ED68D9" w:rsidRPr="00B10C03" w:rsidRDefault="00ED68D9" w:rsidP="00ED68D9">
      <w:pPr>
        <w:pStyle w:val="Header"/>
        <w:jc w:val="right"/>
        <w:rPr>
          <w:rFonts w:ascii="Verdana" w:hAnsi="Verdana"/>
          <w:b/>
          <w:sz w:val="22"/>
          <w:szCs w:val="22"/>
        </w:rPr>
      </w:pPr>
      <w:r w:rsidRPr="00B10C03">
        <w:rPr>
          <w:rFonts w:ascii="Verdana" w:hAnsi="Verdana"/>
          <w:sz w:val="22"/>
          <w:szCs w:val="22"/>
        </w:rPr>
        <w:t>(314)</w:t>
      </w:r>
      <w:r>
        <w:rPr>
          <w:rFonts w:ascii="Verdana" w:hAnsi="Verdana"/>
          <w:sz w:val="22"/>
          <w:szCs w:val="22"/>
        </w:rPr>
        <w:t>514-5465</w:t>
      </w:r>
    </w:p>
    <w:p w:rsidR="000051C4" w:rsidRPr="000051C4" w:rsidRDefault="000051C4" w:rsidP="000051C4">
      <w:pPr>
        <w:pStyle w:val="Header"/>
        <w:jc w:val="center"/>
        <w:rPr>
          <w:rFonts w:ascii="Verdana" w:hAnsi="Verdana"/>
          <w:b/>
          <w:sz w:val="24"/>
          <w:szCs w:val="24"/>
        </w:rPr>
      </w:pPr>
      <w:r w:rsidRPr="000051C4">
        <w:rPr>
          <w:rFonts w:ascii="Verdana" w:hAnsi="Verdana"/>
          <w:b/>
          <w:sz w:val="24"/>
          <w:szCs w:val="24"/>
        </w:rPr>
        <w:t>SANTHOSH NAGABANDI</w:t>
      </w:r>
    </w:p>
    <w:p w:rsidR="000051C4" w:rsidRPr="000051C4" w:rsidRDefault="000051C4" w:rsidP="000051C4">
      <w:pPr>
        <w:pStyle w:val="Header"/>
        <w:jc w:val="center"/>
        <w:rPr>
          <w:rFonts w:ascii="Verdana" w:hAnsi="Verdana"/>
          <w:sz w:val="24"/>
          <w:szCs w:val="24"/>
        </w:rPr>
      </w:pPr>
    </w:p>
    <w:p w:rsidR="00AF3022" w:rsidRPr="008217DC" w:rsidRDefault="000051C4" w:rsidP="008217DC">
      <w:pPr>
        <w:spacing w:line="240" w:lineRule="auto"/>
        <w:rPr>
          <w:rFonts w:ascii="Verdana" w:eastAsia="Times New Roman" w:hAnsi="Verdana" w:cs="Times New Roman"/>
          <w:u w:val="single"/>
        </w:rPr>
      </w:pPr>
      <w:r>
        <w:rPr>
          <w:rFonts w:ascii="Verdana" w:eastAsia="Times New Roman" w:hAnsi="Verdana" w:cs="Times New Roman"/>
          <w:sz w:val="21"/>
          <w:szCs w:val="21"/>
        </w:rPr>
        <w:br/>
      </w:r>
      <w:r w:rsidR="00047FC9" w:rsidRPr="008217DC">
        <w:rPr>
          <w:rFonts w:ascii="Verdana" w:eastAsia="Times New Roman" w:hAnsi="Verdana" w:cs="Times New Roman"/>
          <w:b/>
          <w:bCs/>
          <w:color w:val="000000"/>
          <w:u w:val="single"/>
        </w:rPr>
        <w:t>SUMMARY</w:t>
      </w:r>
    </w:p>
    <w:p w:rsidR="00AF35E2" w:rsidRPr="00E0324C" w:rsidRDefault="00AF35E2" w:rsidP="00E0324C">
      <w:pPr>
        <w:pStyle w:val="BodyText"/>
        <w:numPr>
          <w:ilvl w:val="0"/>
          <w:numId w:val="32"/>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Highly successful Information Technology professional with about</w:t>
      </w:r>
      <w:r w:rsidR="0051708C">
        <w:rPr>
          <w:rFonts w:ascii="Verdana" w:hAnsi="Verdana"/>
          <w:color w:val="000000"/>
          <w:sz w:val="21"/>
          <w:szCs w:val="21"/>
          <w:lang w:eastAsia="en-US"/>
        </w:rPr>
        <w:t xml:space="preserve"> </w:t>
      </w:r>
      <w:r w:rsidR="00D51CF5">
        <w:rPr>
          <w:rFonts w:ascii="Verdana" w:hAnsi="Verdana"/>
          <w:color w:val="000000"/>
          <w:sz w:val="21"/>
          <w:szCs w:val="21"/>
          <w:lang w:eastAsia="en-US"/>
        </w:rPr>
        <w:t>9</w:t>
      </w:r>
      <w:r w:rsidR="00EA4F2F" w:rsidRPr="00E0324C">
        <w:rPr>
          <w:rFonts w:ascii="Verdana" w:hAnsi="Verdana"/>
          <w:color w:val="000000"/>
          <w:sz w:val="21"/>
          <w:szCs w:val="21"/>
          <w:lang w:eastAsia="en-US"/>
        </w:rPr>
        <w:t xml:space="preserve">+ </w:t>
      </w:r>
      <w:r w:rsidRPr="00E0324C">
        <w:rPr>
          <w:rFonts w:ascii="Verdana" w:hAnsi="Verdana"/>
          <w:color w:val="000000"/>
          <w:sz w:val="21"/>
          <w:szCs w:val="21"/>
          <w:lang w:eastAsia="en-US"/>
        </w:rPr>
        <w:t xml:space="preserve">of experience in Analysis, Design and Development of software applications and Business Intelligence projects under different environments. </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Created and managed Universes in the Designer from SAP BEX Queries.</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Resolved issues for Duplication of data, dropping data while importing data from BEX Query.</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 xml:space="preserve">Created reports using WEBI, </w:t>
      </w:r>
      <w:proofErr w:type="spellStart"/>
      <w:r w:rsidRPr="00E0324C">
        <w:rPr>
          <w:rFonts w:ascii="Verdana" w:eastAsia="Times New Roman" w:hAnsi="Verdana" w:cs="Times New Roman"/>
          <w:color w:val="000000"/>
          <w:sz w:val="21"/>
          <w:szCs w:val="21"/>
        </w:rPr>
        <w:t>Xcelcius</w:t>
      </w:r>
      <w:proofErr w:type="spellEnd"/>
      <w:r w:rsidRPr="00E0324C">
        <w:rPr>
          <w:rFonts w:ascii="Verdana" w:eastAsia="Times New Roman" w:hAnsi="Verdana" w:cs="Times New Roman"/>
          <w:color w:val="000000"/>
          <w:sz w:val="21"/>
          <w:szCs w:val="21"/>
        </w:rPr>
        <w:t xml:space="preserve">, Crystal Reports, WEBI Rich Client, </w:t>
      </w:r>
      <w:proofErr w:type="spellStart"/>
      <w:r w:rsidRPr="00E0324C">
        <w:rPr>
          <w:rFonts w:ascii="Verdana" w:eastAsia="Times New Roman" w:hAnsi="Verdana" w:cs="Times New Roman"/>
          <w:color w:val="000000"/>
          <w:sz w:val="21"/>
          <w:szCs w:val="21"/>
        </w:rPr>
        <w:t>DashBoards</w:t>
      </w:r>
      <w:proofErr w:type="spellEnd"/>
      <w:r w:rsidRPr="00E0324C">
        <w:rPr>
          <w:rFonts w:ascii="Verdana" w:eastAsia="Times New Roman" w:hAnsi="Verdana" w:cs="Times New Roman"/>
          <w:color w:val="000000"/>
          <w:sz w:val="21"/>
          <w:szCs w:val="21"/>
        </w:rPr>
        <w:t>, Business Objects Explorer and Voyager.</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 xml:space="preserve">Applied SAP Integration kit fix packs and service packs as were available for Crystal Reports, </w:t>
      </w:r>
      <w:proofErr w:type="spellStart"/>
      <w:r w:rsidRPr="00E0324C">
        <w:rPr>
          <w:rFonts w:ascii="Verdana" w:eastAsia="Times New Roman" w:hAnsi="Verdana" w:cs="Times New Roman"/>
          <w:color w:val="000000"/>
          <w:sz w:val="21"/>
          <w:szCs w:val="21"/>
        </w:rPr>
        <w:t>WebI</w:t>
      </w:r>
      <w:proofErr w:type="spellEnd"/>
      <w:r w:rsidRPr="00E0324C">
        <w:rPr>
          <w:rFonts w:ascii="Verdana" w:eastAsia="Times New Roman" w:hAnsi="Verdana" w:cs="Times New Roman"/>
          <w:color w:val="000000"/>
          <w:sz w:val="21"/>
          <w:szCs w:val="21"/>
        </w:rPr>
        <w:t>.</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Created Hierarchies and Predefined Conditions using Business Objects.</w:t>
      </w:r>
    </w:p>
    <w:p w:rsidR="00AF35E2" w:rsidRPr="00E0324C" w:rsidRDefault="00AF35E2" w:rsidP="00E0324C">
      <w:pPr>
        <w:widowControl w:val="0"/>
        <w:numPr>
          <w:ilvl w:val="0"/>
          <w:numId w:val="32"/>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Created various Reports by  pulling the OLAP data from Data Warehouse  of SAP BI 7.0</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Proven track record of successful implementation of all project life cycle stages from requirements gathering through implementation and enhancements.</w:t>
      </w:r>
    </w:p>
    <w:p w:rsidR="00AF35E2" w:rsidRPr="00E0324C" w:rsidRDefault="00AF35E2" w:rsidP="00E0324C">
      <w:pPr>
        <w:widowControl w:val="0"/>
        <w:numPr>
          <w:ilvl w:val="0"/>
          <w:numId w:val="31"/>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Participated in extensive testing during the UAT, development stages.</w:t>
      </w:r>
    </w:p>
    <w:p w:rsidR="00AF35E2" w:rsidRPr="00E0324C" w:rsidRDefault="00AF35E2" w:rsidP="00E0324C">
      <w:pPr>
        <w:widowControl w:val="0"/>
        <w:numPr>
          <w:ilvl w:val="0"/>
          <w:numId w:val="31"/>
        </w:num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 xml:space="preserve">Created help documentation on Universes created, trained user on </w:t>
      </w:r>
      <w:proofErr w:type="spellStart"/>
      <w:r w:rsidRPr="00E0324C">
        <w:rPr>
          <w:rFonts w:ascii="Verdana" w:eastAsia="Times New Roman" w:hAnsi="Verdana" w:cs="Times New Roman"/>
          <w:color w:val="000000"/>
          <w:sz w:val="21"/>
          <w:szCs w:val="21"/>
        </w:rPr>
        <w:t>WebI</w:t>
      </w:r>
      <w:proofErr w:type="spellEnd"/>
      <w:r w:rsidRPr="00E0324C">
        <w:rPr>
          <w:rFonts w:ascii="Verdana" w:eastAsia="Times New Roman" w:hAnsi="Verdana" w:cs="Times New Roman"/>
          <w:color w:val="000000"/>
          <w:sz w:val="21"/>
          <w:szCs w:val="21"/>
        </w:rPr>
        <w:t xml:space="preserve"> and Desktop Intelligence.</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 xml:space="preserve">Technical hands-on expertise in using Business Objects 4/5.x/6.x/XI R2/XIR3 (Desktop Intelligence,   Crystal Reports, Designer, </w:t>
      </w:r>
      <w:proofErr w:type="spellStart"/>
      <w:r w:rsidRPr="00E0324C">
        <w:rPr>
          <w:rFonts w:ascii="Verdana" w:hAnsi="Verdana"/>
          <w:color w:val="000000"/>
          <w:sz w:val="21"/>
          <w:szCs w:val="21"/>
          <w:lang w:eastAsia="en-US"/>
        </w:rPr>
        <w:t>Xce</w:t>
      </w:r>
      <w:r w:rsidR="00C84F22">
        <w:rPr>
          <w:rFonts w:ascii="Verdana" w:hAnsi="Verdana"/>
          <w:color w:val="000000"/>
          <w:sz w:val="21"/>
          <w:szCs w:val="21"/>
          <w:lang w:eastAsia="en-US"/>
        </w:rPr>
        <w:t>lsius</w:t>
      </w:r>
      <w:proofErr w:type="spellEnd"/>
      <w:r w:rsidR="00C84F22">
        <w:rPr>
          <w:rFonts w:ascii="Verdana" w:hAnsi="Verdana"/>
          <w:color w:val="000000"/>
          <w:sz w:val="21"/>
          <w:szCs w:val="21"/>
          <w:lang w:eastAsia="en-US"/>
        </w:rPr>
        <w:t xml:space="preserve">, QAAWS, Web Intelligence, </w:t>
      </w:r>
      <w:r w:rsidRPr="00E0324C">
        <w:rPr>
          <w:rFonts w:ascii="Verdana" w:hAnsi="Verdana"/>
          <w:color w:val="000000"/>
          <w:sz w:val="21"/>
          <w:szCs w:val="21"/>
          <w:lang w:eastAsia="en-US"/>
        </w:rPr>
        <w:t xml:space="preserve">CMC). </w:t>
      </w:r>
    </w:p>
    <w:p w:rsidR="00AF35E2" w:rsidRPr="00E0324C" w:rsidRDefault="00AF35E2" w:rsidP="00E0324C">
      <w:pPr>
        <w:numPr>
          <w:ilvl w:val="0"/>
          <w:numId w:val="31"/>
        </w:numPr>
        <w:overflowPunct w:val="0"/>
        <w:autoSpaceDE w:val="0"/>
        <w:autoSpaceDN w:val="0"/>
        <w:adjustRightInd w:val="0"/>
        <w:spacing w:after="0" w:line="240" w:lineRule="auto"/>
        <w:textAlignment w:val="baseline"/>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 xml:space="preserve">Created reports using </w:t>
      </w:r>
      <w:proofErr w:type="spellStart"/>
      <w:r w:rsidRPr="00E0324C">
        <w:rPr>
          <w:rFonts w:ascii="Verdana" w:eastAsia="Times New Roman" w:hAnsi="Verdana" w:cs="Times New Roman"/>
          <w:color w:val="000000"/>
          <w:sz w:val="21"/>
          <w:szCs w:val="21"/>
        </w:rPr>
        <w:t>Webi</w:t>
      </w:r>
      <w:proofErr w:type="spellEnd"/>
      <w:r w:rsidRPr="00E0324C">
        <w:rPr>
          <w:rFonts w:ascii="Verdana" w:eastAsia="Times New Roman" w:hAnsi="Verdana" w:cs="Times New Roman"/>
          <w:color w:val="000000"/>
          <w:sz w:val="21"/>
          <w:szCs w:val="21"/>
        </w:rPr>
        <w:t xml:space="preserve">, </w:t>
      </w:r>
      <w:proofErr w:type="spellStart"/>
      <w:r w:rsidRPr="00E0324C">
        <w:rPr>
          <w:rFonts w:ascii="Verdana" w:eastAsia="Times New Roman" w:hAnsi="Verdana" w:cs="Times New Roman"/>
          <w:color w:val="000000"/>
          <w:sz w:val="21"/>
          <w:szCs w:val="21"/>
        </w:rPr>
        <w:t>Xcelsius</w:t>
      </w:r>
      <w:proofErr w:type="spellEnd"/>
      <w:r w:rsidRPr="00E0324C">
        <w:rPr>
          <w:rFonts w:ascii="Verdana" w:eastAsia="Times New Roman" w:hAnsi="Verdana" w:cs="Times New Roman"/>
          <w:color w:val="000000"/>
          <w:sz w:val="21"/>
          <w:szCs w:val="21"/>
        </w:rPr>
        <w:t>, Desktop Intelligence, Dashboards, and Crystal Reports.</w:t>
      </w:r>
    </w:p>
    <w:p w:rsidR="00AF35E2" w:rsidRPr="00E0324C" w:rsidRDefault="00AF35E2" w:rsidP="00E0324C">
      <w:pPr>
        <w:numPr>
          <w:ilvl w:val="0"/>
          <w:numId w:val="31"/>
        </w:numPr>
        <w:tabs>
          <w:tab w:val="num" w:pos="0"/>
        </w:tabs>
        <w:overflowPunct w:val="0"/>
        <w:autoSpaceDE w:val="0"/>
        <w:autoSpaceDN w:val="0"/>
        <w:adjustRightInd w:val="0"/>
        <w:spacing w:after="0" w:line="240" w:lineRule="auto"/>
        <w:ind w:left="0" w:firstLine="0"/>
        <w:textAlignment w:val="baseline"/>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Implemented security in Business Objects based on user profile, work location.</w:t>
      </w:r>
    </w:p>
    <w:p w:rsidR="00A64D6A" w:rsidRPr="00E0324C" w:rsidRDefault="00A64D6A"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Extensive experience from varied clients in the testing methodologies of SAP projects</w:t>
      </w:r>
    </w:p>
    <w:p w:rsidR="00A64D6A" w:rsidRPr="00E0324C" w:rsidRDefault="00A64D6A"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Expertise in Integration Testing, Functional Testing, Regression Testing, User Interface Testing, Product Testing, Installation Testing, Compatibility Testing, Performance (Load &amp; Stress) Testing, Parallel Testing, non-E2E Testing, GUI Testing, User Acceptance Testing (UAT), Black Box, Transaction Testing, In-stream Testing, Cross-Stream Testing and Automated Testing.</w:t>
      </w:r>
    </w:p>
    <w:p w:rsidR="00A64D6A" w:rsidRPr="00E0324C" w:rsidRDefault="00A64D6A"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Strong PC/spreadsheet skills, excellent multi-tasking and organizational aptitudes, effective communicator and problem solver.</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Experience in building Universes, Stored Procedures, Free Hand SQL methods and creating Complex and Ad-Hoc Reports using Business Objects.</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Excellent understanding of Star Schema modeling, Snow-Flake modeling. Fact, Lookup and Dimensions Tables, Physical and Logical Data Modeling using Erwin.</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Strong technical, communication, time management and interpersonal skills.</w:t>
      </w:r>
    </w:p>
    <w:p w:rsidR="00AF35E2" w:rsidRPr="00E0324C" w:rsidRDefault="00AF35E2" w:rsidP="00E0324C">
      <w:pPr>
        <w:pStyle w:val="BodyText"/>
        <w:numPr>
          <w:ilvl w:val="0"/>
          <w:numId w:val="31"/>
        </w:numPr>
        <w:tabs>
          <w:tab w:val="left" w:pos="9000"/>
        </w:tabs>
        <w:overflowPunct/>
        <w:ind w:right="-270"/>
        <w:jc w:val="left"/>
        <w:rPr>
          <w:rFonts w:ascii="Verdana" w:hAnsi="Verdana"/>
          <w:color w:val="000000"/>
          <w:sz w:val="21"/>
          <w:szCs w:val="21"/>
          <w:lang w:eastAsia="en-US"/>
        </w:rPr>
      </w:pPr>
      <w:r w:rsidRPr="00E0324C">
        <w:rPr>
          <w:rFonts w:ascii="Verdana" w:hAnsi="Verdana"/>
          <w:color w:val="000000"/>
          <w:sz w:val="21"/>
          <w:szCs w:val="21"/>
          <w:lang w:eastAsia="en-US"/>
        </w:rPr>
        <w:t>Confident, independent, leadership skills, good decision-making power.</w:t>
      </w:r>
    </w:p>
    <w:p w:rsidR="00CA3C57" w:rsidRPr="00E0324C" w:rsidRDefault="00CA3C57" w:rsidP="00E0324C">
      <w:pPr>
        <w:spacing w:after="0" w:line="240" w:lineRule="auto"/>
        <w:rPr>
          <w:rFonts w:ascii="Verdana" w:eastAsia="Times New Roman" w:hAnsi="Verdana" w:cs="Times New Roman"/>
          <w:color w:val="000000"/>
          <w:sz w:val="21"/>
          <w:szCs w:val="21"/>
        </w:rPr>
      </w:pPr>
    </w:p>
    <w:p w:rsidR="00E0324C" w:rsidRDefault="00E0324C" w:rsidP="00E0324C">
      <w:pPr>
        <w:spacing w:after="0" w:line="240" w:lineRule="auto"/>
        <w:rPr>
          <w:rFonts w:ascii="Verdana" w:eastAsia="Times New Roman" w:hAnsi="Verdana" w:cs="Times New Roman"/>
          <w:b/>
          <w:bCs/>
          <w:color w:val="000000"/>
          <w:sz w:val="21"/>
          <w:szCs w:val="21"/>
        </w:rPr>
      </w:pPr>
    </w:p>
    <w:p w:rsidR="00EF6198" w:rsidRDefault="00EF6198" w:rsidP="00E0324C">
      <w:pPr>
        <w:spacing w:after="0" w:line="240" w:lineRule="auto"/>
        <w:rPr>
          <w:rFonts w:ascii="Verdana" w:eastAsia="Times New Roman" w:hAnsi="Verdana" w:cs="Times New Roman"/>
          <w:b/>
          <w:bCs/>
          <w:color w:val="000000"/>
          <w:sz w:val="21"/>
          <w:szCs w:val="21"/>
        </w:rPr>
      </w:pPr>
    </w:p>
    <w:p w:rsidR="00EF6198" w:rsidRDefault="00EF6198" w:rsidP="00E0324C">
      <w:pPr>
        <w:spacing w:after="0" w:line="240" w:lineRule="auto"/>
        <w:rPr>
          <w:rFonts w:ascii="Verdana" w:eastAsia="Times New Roman" w:hAnsi="Verdana" w:cs="Times New Roman"/>
          <w:b/>
          <w:bCs/>
          <w:color w:val="000000"/>
          <w:sz w:val="21"/>
          <w:szCs w:val="21"/>
        </w:rPr>
      </w:pPr>
    </w:p>
    <w:p w:rsidR="00093140" w:rsidRDefault="00093140" w:rsidP="00E0324C">
      <w:pPr>
        <w:spacing w:after="0" w:line="240" w:lineRule="auto"/>
        <w:rPr>
          <w:rFonts w:ascii="Verdana" w:eastAsia="Times New Roman" w:hAnsi="Verdana" w:cs="Times New Roman"/>
          <w:b/>
          <w:bCs/>
          <w:color w:val="000000"/>
          <w:sz w:val="21"/>
          <w:szCs w:val="21"/>
        </w:rPr>
      </w:pPr>
    </w:p>
    <w:p w:rsidR="00E0324C" w:rsidRDefault="00E0324C" w:rsidP="00E0324C">
      <w:pPr>
        <w:spacing w:after="0" w:line="240" w:lineRule="auto"/>
        <w:rPr>
          <w:rFonts w:ascii="Verdana" w:eastAsia="Times New Roman" w:hAnsi="Verdana" w:cs="Times New Roman"/>
          <w:b/>
          <w:bCs/>
          <w:color w:val="000000"/>
          <w:sz w:val="21"/>
          <w:szCs w:val="21"/>
        </w:rPr>
      </w:pPr>
    </w:p>
    <w:p w:rsidR="00047FC9" w:rsidRPr="008217DC" w:rsidRDefault="00047FC9" w:rsidP="00E0324C">
      <w:pPr>
        <w:spacing w:after="0" w:line="240" w:lineRule="auto"/>
        <w:rPr>
          <w:rFonts w:ascii="Verdana" w:eastAsia="Times New Roman" w:hAnsi="Verdana" w:cs="Times New Roman"/>
          <w:b/>
          <w:bCs/>
          <w:color w:val="000000"/>
          <w:u w:val="single"/>
        </w:rPr>
      </w:pPr>
      <w:r w:rsidRPr="008217DC">
        <w:rPr>
          <w:rFonts w:ascii="Verdana" w:eastAsia="Times New Roman" w:hAnsi="Verdana" w:cs="Times New Roman"/>
          <w:b/>
          <w:bCs/>
          <w:color w:val="000000"/>
          <w:u w:val="single"/>
        </w:rPr>
        <w:lastRenderedPageBreak/>
        <w:t>SKILLS</w:t>
      </w:r>
    </w:p>
    <w:p w:rsidR="009A7350" w:rsidRPr="00E0324C" w:rsidRDefault="009A7350" w:rsidP="00E0324C">
      <w:pPr>
        <w:spacing w:after="0" w:line="240" w:lineRule="auto"/>
        <w:rPr>
          <w:rFonts w:ascii="Verdana" w:eastAsia="Times New Roman" w:hAnsi="Verdana" w:cs="Times New Roman"/>
          <w:color w:val="000000"/>
          <w:sz w:val="21"/>
          <w:szCs w:val="21"/>
        </w:rPr>
      </w:pPr>
    </w:p>
    <w:p w:rsidR="00E0324C" w:rsidRDefault="00E0324C" w:rsidP="00E0324C">
      <w:pPr>
        <w:spacing w:after="0"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BI Tools: Business</w:t>
      </w:r>
      <w:r w:rsidR="004D14FC" w:rsidRPr="00E0324C">
        <w:rPr>
          <w:rFonts w:ascii="Verdana" w:eastAsia="Times New Roman" w:hAnsi="Verdana" w:cs="Times New Roman"/>
          <w:color w:val="000000"/>
          <w:sz w:val="21"/>
          <w:szCs w:val="21"/>
        </w:rPr>
        <w:t>,</w:t>
      </w:r>
      <w:r>
        <w:rPr>
          <w:rFonts w:ascii="Verdana" w:eastAsia="Times New Roman" w:hAnsi="Verdana" w:cs="Times New Roman"/>
          <w:color w:val="000000"/>
          <w:sz w:val="21"/>
          <w:szCs w:val="21"/>
        </w:rPr>
        <w:t xml:space="preserve"> Universe Design tool, Information Design Tool, </w:t>
      </w:r>
      <w:r w:rsidR="00C84F22">
        <w:rPr>
          <w:rFonts w:ascii="Verdana" w:eastAsia="Times New Roman" w:hAnsi="Verdana" w:cs="Times New Roman"/>
          <w:color w:val="000000"/>
          <w:sz w:val="21"/>
          <w:szCs w:val="21"/>
        </w:rPr>
        <w:t xml:space="preserve">Designer, </w:t>
      </w:r>
      <w:r w:rsidR="004D14FC" w:rsidRPr="00E0324C">
        <w:rPr>
          <w:rFonts w:ascii="Verdana" w:eastAsia="Times New Roman" w:hAnsi="Verdana" w:cs="Times New Roman"/>
          <w:color w:val="000000"/>
          <w:sz w:val="21"/>
          <w:szCs w:val="21"/>
        </w:rPr>
        <w:t xml:space="preserve">CMC, Reporter/Desktop Intelligence, Central Management Console, Info view, Web Intelligence, Crystal </w:t>
      </w:r>
      <w:proofErr w:type="spellStart"/>
      <w:r w:rsidR="004D14FC" w:rsidRPr="00E0324C">
        <w:rPr>
          <w:rFonts w:ascii="Verdana" w:eastAsia="Times New Roman" w:hAnsi="Verdana" w:cs="Times New Roman"/>
          <w:color w:val="000000"/>
          <w:sz w:val="21"/>
          <w:szCs w:val="21"/>
        </w:rPr>
        <w:t>Xcelsius</w:t>
      </w:r>
      <w:proofErr w:type="spellEnd"/>
      <w:r w:rsidR="004D14FC" w:rsidRPr="00E0324C">
        <w:rPr>
          <w:rFonts w:ascii="Verdana" w:eastAsia="Times New Roman" w:hAnsi="Verdana" w:cs="Times New Roman"/>
          <w:color w:val="000000"/>
          <w:sz w:val="21"/>
          <w:szCs w:val="21"/>
        </w:rPr>
        <w:t xml:space="preserve"> 4.5, Crystal Reports</w:t>
      </w:r>
      <w:r>
        <w:rPr>
          <w:rFonts w:ascii="Verdana" w:eastAsia="Times New Roman" w:hAnsi="Verdana" w:cs="Times New Roman"/>
          <w:color w:val="000000"/>
          <w:sz w:val="21"/>
          <w:szCs w:val="21"/>
        </w:rPr>
        <w:t xml:space="preserve"> </w:t>
      </w:r>
      <w:r w:rsidR="004D14FC" w:rsidRPr="00E0324C">
        <w:rPr>
          <w:rFonts w:ascii="Verdana" w:eastAsia="Times New Roman" w:hAnsi="Verdana" w:cs="Times New Roman"/>
          <w:color w:val="000000"/>
          <w:sz w:val="21"/>
          <w:szCs w:val="21"/>
        </w:rPr>
        <w:t>XI/2008, Data Integrator</w:t>
      </w:r>
      <w:r>
        <w:rPr>
          <w:rFonts w:ascii="Verdana" w:eastAsia="Times New Roman" w:hAnsi="Verdana" w:cs="Times New Roman"/>
          <w:color w:val="000000"/>
          <w:sz w:val="21"/>
          <w:szCs w:val="21"/>
        </w:rPr>
        <w:br/>
      </w:r>
      <w:r w:rsidR="004D14FC" w:rsidRPr="00E0324C">
        <w:rPr>
          <w:rFonts w:ascii="Verdana" w:eastAsia="Times New Roman" w:hAnsi="Verdana" w:cs="Times New Roman"/>
          <w:color w:val="000000"/>
          <w:sz w:val="21"/>
          <w:szCs w:val="21"/>
        </w:rPr>
        <w:br/>
        <w:t>OLAP: App Manager 6.5, EAS7.x</w:t>
      </w:r>
      <w:r w:rsidR="004D14FC" w:rsidRPr="00E0324C">
        <w:rPr>
          <w:rFonts w:ascii="Verdana" w:eastAsia="Times New Roman" w:hAnsi="Verdana" w:cs="Times New Roman"/>
          <w:color w:val="000000"/>
          <w:sz w:val="21"/>
          <w:szCs w:val="21"/>
        </w:rPr>
        <w:br/>
      </w:r>
    </w:p>
    <w:p w:rsidR="00E0324C" w:rsidRDefault="004D14FC" w:rsidP="00E0324C">
      <w:p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Databases: Oracle 10g/9i, MS SQL Server 2000/2005, MS Access</w:t>
      </w:r>
      <w:r w:rsidRPr="00E0324C">
        <w:rPr>
          <w:rFonts w:ascii="Verdana" w:eastAsia="Times New Roman" w:hAnsi="Verdana" w:cs="Times New Roman"/>
          <w:color w:val="000000"/>
          <w:sz w:val="21"/>
          <w:szCs w:val="21"/>
        </w:rPr>
        <w:br/>
      </w:r>
    </w:p>
    <w:p w:rsidR="00E0324C" w:rsidRDefault="004D14FC" w:rsidP="00E0324C">
      <w:p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Data Modeling: Star-Schema (ROLAP) Modeling, Snowflakes Modeling, Physical and Logical Diagrams</w:t>
      </w:r>
      <w:r w:rsidRPr="00E0324C">
        <w:rPr>
          <w:rFonts w:ascii="Verdana" w:eastAsia="Times New Roman" w:hAnsi="Verdana" w:cs="Times New Roman"/>
          <w:color w:val="000000"/>
          <w:sz w:val="21"/>
          <w:szCs w:val="21"/>
        </w:rPr>
        <w:br/>
      </w:r>
    </w:p>
    <w:p w:rsidR="00047FC9" w:rsidRPr="00E0324C" w:rsidRDefault="004D14FC" w:rsidP="00E0324C">
      <w:pPr>
        <w:spacing w:after="0" w:line="240" w:lineRule="auto"/>
        <w:rPr>
          <w:rFonts w:ascii="Verdana" w:eastAsia="Times New Roman" w:hAnsi="Verdana" w:cs="Times New Roman"/>
          <w:color w:val="000000"/>
          <w:sz w:val="21"/>
          <w:szCs w:val="21"/>
        </w:rPr>
      </w:pPr>
      <w:r w:rsidRPr="00E0324C">
        <w:rPr>
          <w:rFonts w:ascii="Verdana" w:eastAsia="Times New Roman" w:hAnsi="Verdana" w:cs="Times New Roman"/>
          <w:color w:val="000000"/>
          <w:sz w:val="21"/>
          <w:szCs w:val="21"/>
        </w:rPr>
        <w:t>Operating Systems: Windows 95/98/2000/2003/NT/XP/Vista/Windows 7</w:t>
      </w:r>
    </w:p>
    <w:p w:rsidR="004D14FC" w:rsidRPr="00E0324C" w:rsidRDefault="004D14FC" w:rsidP="00E0324C">
      <w:pPr>
        <w:spacing w:after="0" w:line="240" w:lineRule="auto"/>
        <w:rPr>
          <w:rFonts w:ascii="Verdana" w:eastAsia="Times New Roman" w:hAnsi="Verdana" w:cs="Times New Roman"/>
          <w:color w:val="000000"/>
          <w:sz w:val="21"/>
          <w:szCs w:val="21"/>
        </w:rPr>
      </w:pPr>
    </w:p>
    <w:p w:rsidR="00CA3C57" w:rsidRPr="00E0324C" w:rsidRDefault="00CA3C57" w:rsidP="00E0324C">
      <w:pPr>
        <w:spacing w:after="0" w:line="240" w:lineRule="auto"/>
        <w:rPr>
          <w:rFonts w:ascii="Verdana" w:eastAsia="Times New Roman" w:hAnsi="Verdana" w:cs="Times New Roman"/>
          <w:color w:val="000000"/>
          <w:sz w:val="21"/>
          <w:szCs w:val="21"/>
        </w:rPr>
      </w:pPr>
    </w:p>
    <w:p w:rsidR="00047FC9" w:rsidRPr="008217DC" w:rsidRDefault="00047FC9" w:rsidP="00E0324C">
      <w:pPr>
        <w:spacing w:after="0" w:line="240" w:lineRule="auto"/>
        <w:rPr>
          <w:rFonts w:ascii="Verdana" w:eastAsia="Times New Roman" w:hAnsi="Verdana" w:cs="Times New Roman"/>
          <w:b/>
          <w:bCs/>
          <w:color w:val="000000"/>
          <w:u w:val="single"/>
        </w:rPr>
      </w:pPr>
      <w:r w:rsidRPr="008217DC">
        <w:rPr>
          <w:rFonts w:ascii="Verdana" w:eastAsia="Times New Roman" w:hAnsi="Verdana" w:cs="Times New Roman"/>
          <w:b/>
          <w:bCs/>
          <w:color w:val="000000"/>
          <w:u w:val="single"/>
        </w:rPr>
        <w:t>EDUCATION</w:t>
      </w:r>
    </w:p>
    <w:p w:rsidR="00B862E9" w:rsidRPr="00E0324C" w:rsidRDefault="00B862E9" w:rsidP="00E0324C">
      <w:pPr>
        <w:spacing w:after="0" w:line="240" w:lineRule="auto"/>
        <w:rPr>
          <w:rFonts w:ascii="Verdana" w:eastAsia="Times New Roman" w:hAnsi="Verdana" w:cs="Times New Roman"/>
          <w:sz w:val="21"/>
          <w:szCs w:val="21"/>
        </w:rPr>
      </w:pPr>
    </w:p>
    <w:p w:rsidR="00D40BBB" w:rsidRPr="00E0324C" w:rsidRDefault="00D40BBB" w:rsidP="00E0324C">
      <w:pPr>
        <w:pStyle w:val="EducationDetails"/>
        <w:numPr>
          <w:ilvl w:val="0"/>
          <w:numId w:val="2"/>
        </w:numPr>
        <w:rPr>
          <w:sz w:val="21"/>
          <w:szCs w:val="21"/>
        </w:rPr>
      </w:pPr>
      <w:r w:rsidRPr="00E0324C">
        <w:rPr>
          <w:sz w:val="21"/>
          <w:szCs w:val="21"/>
        </w:rPr>
        <w:t xml:space="preserve">Bachelor of Science in Computer, </w:t>
      </w:r>
      <w:proofErr w:type="spellStart"/>
      <w:r w:rsidRPr="00E0324C">
        <w:rPr>
          <w:sz w:val="21"/>
          <w:szCs w:val="21"/>
        </w:rPr>
        <w:t>Kakatiya</w:t>
      </w:r>
      <w:proofErr w:type="spellEnd"/>
      <w:r w:rsidRPr="00E0324C">
        <w:rPr>
          <w:sz w:val="21"/>
          <w:szCs w:val="21"/>
        </w:rPr>
        <w:t xml:space="preserve"> University</w:t>
      </w:r>
    </w:p>
    <w:p w:rsidR="00D40BBB" w:rsidRPr="00E0324C" w:rsidRDefault="00D40BBB" w:rsidP="00E0324C">
      <w:pPr>
        <w:pStyle w:val="EducationDetails"/>
        <w:numPr>
          <w:ilvl w:val="0"/>
          <w:numId w:val="2"/>
        </w:numPr>
        <w:rPr>
          <w:sz w:val="21"/>
          <w:szCs w:val="21"/>
        </w:rPr>
      </w:pPr>
      <w:r w:rsidRPr="00E0324C">
        <w:rPr>
          <w:sz w:val="21"/>
          <w:szCs w:val="21"/>
        </w:rPr>
        <w:t xml:space="preserve">Post Graduate Diploma in Computer Applications, </w:t>
      </w:r>
      <w:proofErr w:type="spellStart"/>
      <w:r w:rsidRPr="00E0324C">
        <w:rPr>
          <w:sz w:val="21"/>
          <w:szCs w:val="21"/>
        </w:rPr>
        <w:t>Softech</w:t>
      </w:r>
      <w:proofErr w:type="spellEnd"/>
      <w:r w:rsidRPr="00E0324C">
        <w:rPr>
          <w:sz w:val="21"/>
          <w:szCs w:val="21"/>
        </w:rPr>
        <w:t xml:space="preserve"> Computers.</w:t>
      </w:r>
    </w:p>
    <w:p w:rsidR="00D40BBB" w:rsidRPr="00E0324C" w:rsidRDefault="00D40BBB" w:rsidP="00E0324C">
      <w:pPr>
        <w:pStyle w:val="EducationDetails"/>
        <w:numPr>
          <w:ilvl w:val="0"/>
          <w:numId w:val="2"/>
        </w:numPr>
        <w:rPr>
          <w:sz w:val="21"/>
          <w:szCs w:val="21"/>
        </w:rPr>
      </w:pPr>
      <w:r w:rsidRPr="00E0324C">
        <w:rPr>
          <w:sz w:val="21"/>
          <w:szCs w:val="21"/>
        </w:rPr>
        <w:t xml:space="preserve">Master of Science in Physics, </w:t>
      </w:r>
      <w:proofErr w:type="spellStart"/>
      <w:r w:rsidRPr="00E0324C">
        <w:rPr>
          <w:sz w:val="21"/>
          <w:szCs w:val="21"/>
        </w:rPr>
        <w:t>Bharkatullaiah</w:t>
      </w:r>
      <w:proofErr w:type="spellEnd"/>
      <w:r w:rsidRPr="00E0324C">
        <w:rPr>
          <w:sz w:val="21"/>
          <w:szCs w:val="21"/>
        </w:rPr>
        <w:t xml:space="preserve"> University</w:t>
      </w:r>
    </w:p>
    <w:p w:rsidR="00047FC9" w:rsidRPr="00E0324C" w:rsidRDefault="00047FC9" w:rsidP="00B862E9">
      <w:pPr>
        <w:spacing w:after="0" w:line="240" w:lineRule="auto"/>
        <w:textAlignment w:val="baseline"/>
        <w:rPr>
          <w:rFonts w:ascii="Verdana" w:eastAsia="Times New Roman" w:hAnsi="Verdana" w:cs="Times New Roman"/>
          <w:color w:val="000000"/>
          <w:sz w:val="21"/>
          <w:szCs w:val="21"/>
        </w:rPr>
      </w:pPr>
    </w:p>
    <w:p w:rsidR="00047FC9" w:rsidRDefault="00047FC9" w:rsidP="00E0324C">
      <w:pPr>
        <w:spacing w:after="0" w:line="240" w:lineRule="auto"/>
        <w:rPr>
          <w:rFonts w:ascii="Verdana" w:eastAsia="Times New Roman" w:hAnsi="Verdana" w:cs="Times New Roman"/>
          <w:sz w:val="21"/>
          <w:szCs w:val="21"/>
        </w:rPr>
      </w:pPr>
    </w:p>
    <w:p w:rsidR="00B862E9" w:rsidRPr="008217DC" w:rsidRDefault="000051C4" w:rsidP="00E0324C">
      <w:pPr>
        <w:spacing w:after="0" w:line="240" w:lineRule="auto"/>
        <w:rPr>
          <w:rFonts w:ascii="Verdana" w:eastAsia="Times New Roman" w:hAnsi="Verdana" w:cs="Times New Roman"/>
          <w:b/>
          <w:bCs/>
          <w:color w:val="000000"/>
          <w:u w:val="single"/>
        </w:rPr>
      </w:pPr>
      <w:r w:rsidRPr="008217DC">
        <w:rPr>
          <w:rFonts w:ascii="Verdana" w:eastAsia="Times New Roman" w:hAnsi="Verdana" w:cs="Times New Roman"/>
          <w:b/>
          <w:bCs/>
          <w:color w:val="000000"/>
          <w:u w:val="single"/>
        </w:rPr>
        <w:t>EXPERIANCE</w:t>
      </w:r>
    </w:p>
    <w:p w:rsidR="00B862E9" w:rsidRPr="00E0324C" w:rsidRDefault="00B862E9" w:rsidP="00E0324C">
      <w:pPr>
        <w:spacing w:after="0" w:line="240" w:lineRule="auto"/>
        <w:rPr>
          <w:rFonts w:ascii="Verdana" w:eastAsia="Times New Roman" w:hAnsi="Verdana" w:cs="Times New Roman"/>
          <w:sz w:val="21"/>
          <w:szCs w:val="21"/>
        </w:rPr>
      </w:pPr>
    </w:p>
    <w:p w:rsidR="00566065" w:rsidRPr="00E0324C" w:rsidRDefault="00E0324C" w:rsidP="00E0324C">
      <w:pPr>
        <w:spacing w:line="240" w:lineRule="auto"/>
        <w:rPr>
          <w:rFonts w:ascii="Verdana" w:hAnsi="Verdana"/>
          <w:b/>
          <w:sz w:val="21"/>
          <w:szCs w:val="21"/>
        </w:rPr>
      </w:pPr>
      <w:r w:rsidRPr="00E0324C">
        <w:rPr>
          <w:rFonts w:ascii="Verdana" w:hAnsi="Verdana"/>
          <w:b/>
          <w:sz w:val="21"/>
          <w:szCs w:val="21"/>
        </w:rPr>
        <w:t xml:space="preserve">April 2012 – Till Date, SAP BO </w:t>
      </w:r>
      <w:r w:rsidR="001147DE">
        <w:rPr>
          <w:rFonts w:ascii="Verdana" w:hAnsi="Verdana"/>
          <w:b/>
          <w:sz w:val="21"/>
          <w:szCs w:val="21"/>
        </w:rPr>
        <w:t>Analyst</w:t>
      </w:r>
      <w:r w:rsidRPr="00E0324C">
        <w:rPr>
          <w:rFonts w:ascii="Verdana" w:hAnsi="Verdana"/>
          <w:b/>
          <w:sz w:val="21"/>
          <w:szCs w:val="21"/>
        </w:rPr>
        <w:t xml:space="preserve">, </w:t>
      </w:r>
      <w:r w:rsidRPr="00E0324C">
        <w:rPr>
          <w:rFonts w:ascii="Verdana" w:hAnsi="Verdana"/>
          <w:sz w:val="21"/>
          <w:szCs w:val="21"/>
        </w:rPr>
        <w:t>at</w:t>
      </w:r>
      <w:r w:rsidRPr="00E0324C">
        <w:rPr>
          <w:rFonts w:ascii="Verdana" w:hAnsi="Verdana"/>
          <w:b/>
          <w:sz w:val="21"/>
          <w:szCs w:val="21"/>
        </w:rPr>
        <w:t xml:space="preserve"> UST Global</w:t>
      </w:r>
    </w:p>
    <w:p w:rsidR="00B862E9" w:rsidRPr="00E0324C" w:rsidRDefault="00C87DAD" w:rsidP="00E0324C">
      <w:pPr>
        <w:pStyle w:val="SummaryHeader"/>
        <w:pBdr>
          <w:top w:val="none" w:sz="0" w:space="0" w:color="auto"/>
        </w:pBdr>
        <w:outlineLvl w:val="0"/>
        <w:rPr>
          <w:b w:val="0"/>
          <w:sz w:val="21"/>
          <w:szCs w:val="21"/>
        </w:rPr>
      </w:pPr>
      <w:r w:rsidRPr="00E0324C">
        <w:rPr>
          <w:sz w:val="21"/>
          <w:szCs w:val="21"/>
          <w:u w:val="single"/>
        </w:rPr>
        <w:t>Tax Credits and Incentives:</w:t>
      </w:r>
      <w:r w:rsidRPr="00E0324C">
        <w:rPr>
          <w:b w:val="0"/>
          <w:sz w:val="21"/>
          <w:szCs w:val="21"/>
        </w:rPr>
        <w:t xml:space="preserve"> Application gathers all available information on incentives at the federal, state, and local level and combines the information with proprietary database. </w:t>
      </w:r>
      <w:r w:rsidR="00B862E9">
        <w:rPr>
          <w:b w:val="0"/>
          <w:sz w:val="21"/>
          <w:szCs w:val="21"/>
        </w:rPr>
        <w:br/>
      </w:r>
    </w:p>
    <w:p w:rsidR="00592FC5" w:rsidRPr="00D04481" w:rsidRDefault="00592FC5" w:rsidP="00D04481">
      <w:pPr>
        <w:pStyle w:val="EducationDetails"/>
        <w:numPr>
          <w:ilvl w:val="0"/>
          <w:numId w:val="2"/>
        </w:numPr>
        <w:rPr>
          <w:sz w:val="21"/>
          <w:szCs w:val="21"/>
        </w:rPr>
      </w:pPr>
      <w:r w:rsidRPr="00D04481">
        <w:rPr>
          <w:sz w:val="21"/>
          <w:szCs w:val="21"/>
        </w:rPr>
        <w:t>Gathered requirements and prepared requirement documents.</w:t>
      </w:r>
    </w:p>
    <w:p w:rsidR="00592FC5" w:rsidRPr="00D04481" w:rsidRDefault="00592FC5" w:rsidP="00D04481">
      <w:pPr>
        <w:pStyle w:val="EducationDetails"/>
        <w:numPr>
          <w:ilvl w:val="0"/>
          <w:numId w:val="2"/>
        </w:numPr>
        <w:rPr>
          <w:sz w:val="21"/>
          <w:szCs w:val="21"/>
        </w:rPr>
      </w:pPr>
      <w:r w:rsidRPr="00D04481">
        <w:rPr>
          <w:sz w:val="21"/>
          <w:szCs w:val="21"/>
        </w:rPr>
        <w:t>Recommended appropriate Business Objects tools for the different requirements present with the Business Users.</w:t>
      </w:r>
    </w:p>
    <w:p w:rsidR="00592FC5" w:rsidRPr="00D04481" w:rsidRDefault="00592FC5" w:rsidP="00D04481">
      <w:pPr>
        <w:pStyle w:val="EducationDetails"/>
        <w:numPr>
          <w:ilvl w:val="0"/>
          <w:numId w:val="2"/>
        </w:numPr>
        <w:rPr>
          <w:sz w:val="21"/>
          <w:szCs w:val="21"/>
        </w:rPr>
      </w:pPr>
      <w:r w:rsidRPr="00D04481">
        <w:rPr>
          <w:sz w:val="21"/>
          <w:szCs w:val="21"/>
        </w:rPr>
        <w:t>Created User groups and maintained them.</w:t>
      </w:r>
    </w:p>
    <w:p w:rsidR="00592FC5" w:rsidRPr="00D04481" w:rsidRDefault="00592FC5" w:rsidP="00D04481">
      <w:pPr>
        <w:pStyle w:val="EducationDetails"/>
        <w:numPr>
          <w:ilvl w:val="0"/>
          <w:numId w:val="2"/>
        </w:numPr>
        <w:rPr>
          <w:sz w:val="21"/>
          <w:szCs w:val="21"/>
        </w:rPr>
      </w:pPr>
      <w:r w:rsidRPr="00D04481">
        <w:rPr>
          <w:sz w:val="21"/>
          <w:szCs w:val="21"/>
        </w:rPr>
        <w:t>Created</w:t>
      </w:r>
      <w:r w:rsidRPr="00B10C03">
        <w:rPr>
          <w:rFonts w:cs="Times New Roman"/>
          <w:color w:val="000000"/>
          <w:sz w:val="21"/>
          <w:szCs w:val="21"/>
        </w:rPr>
        <w:t xml:space="preserve"> Complex Reports using Crystal Reports with SAP BEX Queries as the </w:t>
      </w:r>
      <w:r w:rsidRPr="00D04481">
        <w:rPr>
          <w:sz w:val="21"/>
          <w:szCs w:val="21"/>
        </w:rPr>
        <w:t>Meta Data Sources using BICS connections.</w:t>
      </w:r>
    </w:p>
    <w:p w:rsidR="00592FC5" w:rsidRPr="00D04481" w:rsidRDefault="00592FC5" w:rsidP="00D04481">
      <w:pPr>
        <w:pStyle w:val="EducationDetails"/>
        <w:numPr>
          <w:ilvl w:val="0"/>
          <w:numId w:val="2"/>
        </w:numPr>
        <w:rPr>
          <w:sz w:val="21"/>
          <w:szCs w:val="21"/>
        </w:rPr>
      </w:pPr>
      <w:r w:rsidRPr="00D04481">
        <w:rPr>
          <w:sz w:val="21"/>
          <w:szCs w:val="21"/>
        </w:rPr>
        <w:t>Created and managed Universes in the Designer from SAP BEX Queries.</w:t>
      </w:r>
    </w:p>
    <w:p w:rsidR="00592FC5" w:rsidRPr="00D04481" w:rsidRDefault="00592FC5" w:rsidP="00D04481">
      <w:pPr>
        <w:pStyle w:val="EducationDetails"/>
        <w:numPr>
          <w:ilvl w:val="0"/>
          <w:numId w:val="2"/>
        </w:numPr>
        <w:rPr>
          <w:sz w:val="21"/>
          <w:szCs w:val="21"/>
        </w:rPr>
      </w:pPr>
      <w:r w:rsidRPr="00D04481">
        <w:rPr>
          <w:sz w:val="21"/>
          <w:szCs w:val="21"/>
        </w:rPr>
        <w:t>Created reports using Interactive Analysis, Crystal Reports, and Dashboard Designer.</w:t>
      </w:r>
    </w:p>
    <w:p w:rsidR="00592FC5" w:rsidRPr="00D04481" w:rsidRDefault="00592FC5" w:rsidP="00D04481">
      <w:pPr>
        <w:pStyle w:val="EducationDetails"/>
        <w:numPr>
          <w:ilvl w:val="0"/>
          <w:numId w:val="2"/>
        </w:numPr>
        <w:rPr>
          <w:sz w:val="21"/>
          <w:szCs w:val="21"/>
        </w:rPr>
      </w:pPr>
      <w:r w:rsidRPr="00D04481">
        <w:rPr>
          <w:sz w:val="21"/>
          <w:szCs w:val="21"/>
        </w:rPr>
        <w:t>Used SAP BEX Query Designer to make modify queries: Restricted Key Figures, Calculated Key Figures.</w:t>
      </w:r>
    </w:p>
    <w:p w:rsidR="00592FC5" w:rsidRPr="00D04481" w:rsidRDefault="00592FC5" w:rsidP="00D04481">
      <w:pPr>
        <w:pStyle w:val="EducationDetails"/>
        <w:numPr>
          <w:ilvl w:val="0"/>
          <w:numId w:val="2"/>
        </w:numPr>
        <w:rPr>
          <w:sz w:val="21"/>
          <w:szCs w:val="21"/>
        </w:rPr>
      </w:pPr>
      <w:r w:rsidRPr="00D04481">
        <w:rPr>
          <w:sz w:val="21"/>
          <w:szCs w:val="21"/>
        </w:rPr>
        <w:t>Created Hierarchies and Predefined Conditions using Business Objects.</w:t>
      </w:r>
    </w:p>
    <w:p w:rsidR="00592FC5" w:rsidRPr="00D04481" w:rsidRDefault="00592FC5" w:rsidP="00D04481">
      <w:pPr>
        <w:pStyle w:val="EducationDetails"/>
        <w:numPr>
          <w:ilvl w:val="0"/>
          <w:numId w:val="2"/>
        </w:numPr>
        <w:rPr>
          <w:sz w:val="21"/>
          <w:szCs w:val="21"/>
        </w:rPr>
      </w:pPr>
      <w:r w:rsidRPr="00D04481">
        <w:rPr>
          <w:sz w:val="21"/>
          <w:szCs w:val="21"/>
        </w:rPr>
        <w:t>Created various Reports by  pulling the OLAP data from Data Warehouse  of SAP BI 7.3</w:t>
      </w:r>
    </w:p>
    <w:p w:rsidR="00592FC5" w:rsidRPr="00D04481" w:rsidRDefault="00592FC5" w:rsidP="00D04481">
      <w:pPr>
        <w:pStyle w:val="EducationDetails"/>
        <w:numPr>
          <w:ilvl w:val="0"/>
          <w:numId w:val="2"/>
        </w:numPr>
        <w:rPr>
          <w:sz w:val="21"/>
          <w:szCs w:val="21"/>
        </w:rPr>
      </w:pPr>
      <w:r w:rsidRPr="00D04481">
        <w:rPr>
          <w:sz w:val="21"/>
          <w:szCs w:val="21"/>
        </w:rPr>
        <w:t>Documented the work done, Worked with and trained the users appropriately for future handling of the reports</w:t>
      </w:r>
    </w:p>
    <w:p w:rsidR="00592FC5" w:rsidRPr="00D04481" w:rsidRDefault="00592FC5" w:rsidP="00D04481">
      <w:pPr>
        <w:pStyle w:val="EducationDetails"/>
        <w:numPr>
          <w:ilvl w:val="0"/>
          <w:numId w:val="2"/>
        </w:numPr>
        <w:rPr>
          <w:sz w:val="21"/>
          <w:szCs w:val="21"/>
        </w:rPr>
      </w:pPr>
      <w:r w:rsidRPr="00D04481">
        <w:rPr>
          <w:sz w:val="21"/>
          <w:szCs w:val="21"/>
        </w:rPr>
        <w:t>Maintained project status, error list, and communicated with the management about the project and development status.</w:t>
      </w:r>
    </w:p>
    <w:p w:rsidR="00592FC5" w:rsidRPr="00D04481" w:rsidRDefault="00592FC5" w:rsidP="00D04481">
      <w:pPr>
        <w:pStyle w:val="EducationDetails"/>
        <w:numPr>
          <w:ilvl w:val="0"/>
          <w:numId w:val="2"/>
        </w:numPr>
        <w:rPr>
          <w:sz w:val="21"/>
          <w:szCs w:val="21"/>
        </w:rPr>
      </w:pPr>
      <w:r w:rsidRPr="00D04481">
        <w:rPr>
          <w:sz w:val="21"/>
          <w:szCs w:val="21"/>
        </w:rPr>
        <w:lastRenderedPageBreak/>
        <w:t>Communicated with SAP and architect</w:t>
      </w:r>
      <w:r w:rsidRPr="00B10C03">
        <w:rPr>
          <w:rFonts w:cs="Times New Roman"/>
          <w:color w:val="000000"/>
          <w:sz w:val="21"/>
          <w:szCs w:val="21"/>
        </w:rPr>
        <w:t xml:space="preserve"> regarding the issues log for the Business </w:t>
      </w:r>
      <w:r w:rsidRPr="00D04481">
        <w:rPr>
          <w:sz w:val="21"/>
          <w:szCs w:val="21"/>
        </w:rPr>
        <w:t xml:space="preserve">Objects 4.0 tool </w:t>
      </w:r>
    </w:p>
    <w:p w:rsidR="00592FC5" w:rsidRPr="00D04481" w:rsidRDefault="00592FC5" w:rsidP="00D04481">
      <w:pPr>
        <w:pStyle w:val="EducationDetails"/>
        <w:numPr>
          <w:ilvl w:val="0"/>
          <w:numId w:val="2"/>
        </w:numPr>
        <w:rPr>
          <w:sz w:val="21"/>
          <w:szCs w:val="21"/>
        </w:rPr>
      </w:pPr>
      <w:r w:rsidRPr="00D04481">
        <w:rPr>
          <w:sz w:val="21"/>
          <w:szCs w:val="21"/>
        </w:rPr>
        <w:t>Gave presentation about the tool capabilities, developed reports to the users and got there feedback.</w:t>
      </w:r>
    </w:p>
    <w:p w:rsidR="00592FC5" w:rsidRPr="00D04481" w:rsidRDefault="00592FC5" w:rsidP="00D04481">
      <w:pPr>
        <w:pStyle w:val="EducationDetails"/>
        <w:numPr>
          <w:ilvl w:val="0"/>
          <w:numId w:val="2"/>
        </w:numPr>
        <w:rPr>
          <w:sz w:val="21"/>
          <w:szCs w:val="21"/>
        </w:rPr>
      </w:pPr>
      <w:r w:rsidRPr="00D04481">
        <w:rPr>
          <w:sz w:val="21"/>
          <w:szCs w:val="21"/>
        </w:rPr>
        <w:t>Trained the business users with the different tools present in the Business Objects for the future handling of the reports developed.</w:t>
      </w:r>
    </w:p>
    <w:p w:rsidR="00592FC5" w:rsidRPr="00D04481" w:rsidRDefault="00592FC5" w:rsidP="00D04481">
      <w:pPr>
        <w:pStyle w:val="EducationDetails"/>
        <w:numPr>
          <w:ilvl w:val="0"/>
          <w:numId w:val="2"/>
        </w:numPr>
        <w:rPr>
          <w:sz w:val="21"/>
          <w:szCs w:val="21"/>
        </w:rPr>
      </w:pPr>
      <w:r w:rsidRPr="00D04481">
        <w:rPr>
          <w:sz w:val="21"/>
          <w:szCs w:val="21"/>
        </w:rPr>
        <w:t>Prepared BRD, FSD for the requirements gathered and sent them for approval of the IT Management.</w:t>
      </w:r>
    </w:p>
    <w:p w:rsidR="00592FC5" w:rsidRPr="00D04481" w:rsidRDefault="00592FC5" w:rsidP="00D04481">
      <w:pPr>
        <w:pStyle w:val="EducationDetails"/>
        <w:numPr>
          <w:ilvl w:val="0"/>
          <w:numId w:val="2"/>
        </w:numPr>
        <w:rPr>
          <w:sz w:val="21"/>
          <w:szCs w:val="21"/>
        </w:rPr>
      </w:pPr>
      <w:r w:rsidRPr="00D04481">
        <w:rPr>
          <w:sz w:val="21"/>
          <w:szCs w:val="21"/>
        </w:rPr>
        <w:t>Used life cycle manager to transport the universes, users, reports between development, stage and production environments.</w:t>
      </w:r>
    </w:p>
    <w:p w:rsidR="00592FC5" w:rsidRPr="00D04481" w:rsidRDefault="00592FC5" w:rsidP="00D04481">
      <w:pPr>
        <w:pStyle w:val="EducationDetails"/>
        <w:numPr>
          <w:ilvl w:val="0"/>
          <w:numId w:val="2"/>
        </w:numPr>
        <w:rPr>
          <w:sz w:val="21"/>
          <w:szCs w:val="21"/>
        </w:rPr>
      </w:pPr>
      <w:r w:rsidRPr="00D04481">
        <w:rPr>
          <w:sz w:val="21"/>
          <w:szCs w:val="21"/>
        </w:rPr>
        <w:t xml:space="preserve">Validated the installation of  Business Objects 4.0 and  integrated with the SAP BW7.3 </w:t>
      </w:r>
    </w:p>
    <w:p w:rsidR="00C87DAD" w:rsidRPr="00592FC5" w:rsidRDefault="00592FC5" w:rsidP="00D04481">
      <w:pPr>
        <w:pStyle w:val="EducationDetails"/>
        <w:numPr>
          <w:ilvl w:val="0"/>
          <w:numId w:val="2"/>
        </w:numPr>
        <w:rPr>
          <w:rFonts w:cs="Times New Roman"/>
          <w:color w:val="000000"/>
          <w:sz w:val="21"/>
          <w:szCs w:val="21"/>
        </w:rPr>
      </w:pPr>
      <w:r w:rsidRPr="00D04481">
        <w:rPr>
          <w:sz w:val="21"/>
          <w:szCs w:val="21"/>
        </w:rPr>
        <w:t>Involved myself in the User Testing, signoff from the management of the Universe, Changes in the Query, Reports</w:t>
      </w:r>
      <w:r w:rsidRPr="00592FC5">
        <w:rPr>
          <w:rFonts w:cs="Times New Roman"/>
          <w:color w:val="000000"/>
          <w:sz w:val="21"/>
          <w:szCs w:val="21"/>
        </w:rPr>
        <w:t>.</w:t>
      </w:r>
    </w:p>
    <w:p w:rsidR="00592FC5" w:rsidRPr="00B862E9" w:rsidRDefault="00592FC5" w:rsidP="00592FC5">
      <w:pPr>
        <w:shd w:val="clear" w:color="auto" w:fill="FFFFFF"/>
        <w:spacing w:after="0" w:line="240" w:lineRule="auto"/>
        <w:ind w:left="540"/>
        <w:rPr>
          <w:rFonts w:ascii="Verdana" w:eastAsia="Times New Roman" w:hAnsi="Verdana" w:cs="Times New Roman"/>
          <w:color w:val="333333"/>
          <w:sz w:val="21"/>
          <w:szCs w:val="21"/>
        </w:rPr>
      </w:pPr>
    </w:p>
    <w:p w:rsidR="00B862E9" w:rsidRDefault="004603E8" w:rsidP="00B862E9">
      <w:pPr>
        <w:shd w:val="clear" w:color="auto" w:fill="FFFFFF"/>
        <w:spacing w:after="84" w:line="240" w:lineRule="auto"/>
        <w:rPr>
          <w:rFonts w:ascii="Verdana" w:eastAsia="Times New Roman" w:hAnsi="Verdana" w:cs="Times New Roman"/>
          <w:color w:val="333333"/>
          <w:sz w:val="21"/>
          <w:szCs w:val="21"/>
        </w:rPr>
      </w:pPr>
      <w:r w:rsidRPr="00E0324C">
        <w:rPr>
          <w:rFonts w:ascii="Verdana" w:hAnsi="Verdana" w:cs="Times New Roman"/>
          <w:b/>
          <w:color w:val="000000"/>
          <w:sz w:val="21"/>
          <w:szCs w:val="21"/>
        </w:rPr>
        <w:t>Environment:</w:t>
      </w:r>
      <w:r w:rsidRPr="00E0324C">
        <w:rPr>
          <w:rFonts w:ascii="Verdana" w:hAnsi="Verdana" w:cs="Times New Roman"/>
          <w:color w:val="000000"/>
          <w:sz w:val="21"/>
          <w:szCs w:val="21"/>
        </w:rPr>
        <w:t xml:space="preserve"> </w:t>
      </w:r>
      <w:r w:rsidR="001B7DE7" w:rsidRPr="00E0324C">
        <w:rPr>
          <w:rFonts w:ascii="Verdana" w:eastAsia="Times New Roman" w:hAnsi="Verdana" w:cs="Times New Roman"/>
          <w:color w:val="333333"/>
          <w:sz w:val="21"/>
          <w:szCs w:val="21"/>
        </w:rPr>
        <w:t xml:space="preserve">Business objects 4.1, Dashboard manager, </w:t>
      </w:r>
      <w:r w:rsidR="001B7DE7" w:rsidRPr="00E0324C">
        <w:rPr>
          <w:rFonts w:ascii="Verdana" w:hAnsi="Verdana"/>
          <w:color w:val="333333"/>
          <w:sz w:val="21"/>
          <w:szCs w:val="21"/>
          <w:shd w:val="clear" w:color="auto" w:fill="FFFFFF"/>
        </w:rPr>
        <w:t xml:space="preserve">Web Intelligence, </w:t>
      </w:r>
      <w:r w:rsidR="001B7DE7" w:rsidRPr="00E0324C">
        <w:rPr>
          <w:rFonts w:ascii="Verdana" w:eastAsia="Times New Roman" w:hAnsi="Verdana" w:cs="Times New Roman"/>
          <w:color w:val="333333"/>
          <w:sz w:val="21"/>
          <w:szCs w:val="21"/>
        </w:rPr>
        <w:t>Crystal Reports, SQL Server 2000, MS Office, Window 2000 and SQL Loader</w:t>
      </w:r>
      <w:r w:rsidR="00B862E9">
        <w:rPr>
          <w:rFonts w:ascii="Verdana" w:eastAsia="Times New Roman" w:hAnsi="Verdana" w:cs="Times New Roman"/>
          <w:color w:val="333333"/>
          <w:sz w:val="21"/>
          <w:szCs w:val="21"/>
        </w:rPr>
        <w:br/>
      </w:r>
    </w:p>
    <w:p w:rsidR="00C87DAD" w:rsidRPr="00E0324C" w:rsidRDefault="00B862E9" w:rsidP="00B862E9">
      <w:pPr>
        <w:shd w:val="clear" w:color="auto" w:fill="FFFFFF"/>
        <w:spacing w:after="84" w:line="240" w:lineRule="auto"/>
        <w:rPr>
          <w:rFonts w:ascii="Verdana" w:hAnsi="Verdana"/>
          <w:b/>
          <w:sz w:val="21"/>
          <w:szCs w:val="21"/>
        </w:rPr>
      </w:pPr>
      <w:r>
        <w:rPr>
          <w:rFonts w:ascii="Verdana" w:eastAsia="Times New Roman" w:hAnsi="Verdana" w:cs="Times New Roman"/>
          <w:color w:val="333333"/>
          <w:sz w:val="21"/>
          <w:szCs w:val="21"/>
        </w:rPr>
        <w:br/>
      </w:r>
      <w:r w:rsidR="001B7DE7" w:rsidRPr="00E0324C">
        <w:rPr>
          <w:rFonts w:ascii="Verdana" w:hAnsi="Verdana"/>
          <w:b/>
          <w:sz w:val="21"/>
          <w:szCs w:val="21"/>
        </w:rPr>
        <w:t>May 2011 – Mar 2012,</w:t>
      </w:r>
      <w:r w:rsidR="00E0324C" w:rsidRPr="00E0324C">
        <w:rPr>
          <w:rFonts w:ascii="Verdana" w:hAnsi="Verdana"/>
          <w:b/>
          <w:sz w:val="21"/>
          <w:szCs w:val="21"/>
        </w:rPr>
        <w:t xml:space="preserve"> SAP BO </w:t>
      </w:r>
      <w:r w:rsidR="001147DE">
        <w:rPr>
          <w:rFonts w:ascii="Verdana" w:hAnsi="Verdana"/>
          <w:b/>
          <w:sz w:val="21"/>
          <w:szCs w:val="21"/>
        </w:rPr>
        <w:t>Analyst</w:t>
      </w:r>
      <w:r w:rsidR="00E0324C" w:rsidRPr="00E0324C">
        <w:rPr>
          <w:rFonts w:ascii="Verdana" w:hAnsi="Verdana"/>
          <w:b/>
          <w:sz w:val="21"/>
          <w:szCs w:val="21"/>
        </w:rPr>
        <w:t xml:space="preserve">, </w:t>
      </w:r>
      <w:r w:rsidR="00E0324C" w:rsidRPr="00E0324C">
        <w:rPr>
          <w:rFonts w:ascii="Verdana" w:hAnsi="Verdana"/>
          <w:sz w:val="21"/>
          <w:szCs w:val="21"/>
        </w:rPr>
        <w:t>at</w:t>
      </w:r>
      <w:r w:rsidR="00E0324C" w:rsidRPr="00E0324C">
        <w:rPr>
          <w:rFonts w:ascii="Verdana" w:hAnsi="Verdana"/>
          <w:b/>
          <w:sz w:val="21"/>
          <w:szCs w:val="21"/>
        </w:rPr>
        <w:t xml:space="preserve"> UST Global</w:t>
      </w:r>
      <w:r>
        <w:rPr>
          <w:rFonts w:ascii="Verdana" w:hAnsi="Verdana"/>
          <w:b/>
          <w:sz w:val="21"/>
          <w:szCs w:val="21"/>
        </w:rPr>
        <w:br/>
      </w:r>
      <w:r>
        <w:rPr>
          <w:rFonts w:ascii="Verdana" w:hAnsi="Verdana"/>
          <w:b/>
          <w:sz w:val="21"/>
          <w:szCs w:val="21"/>
        </w:rPr>
        <w:br/>
      </w:r>
      <w:r w:rsidR="00C87DAD" w:rsidRPr="00B862E9">
        <w:rPr>
          <w:rFonts w:ascii="Verdana" w:hAnsi="Verdana"/>
          <w:b/>
          <w:sz w:val="21"/>
          <w:szCs w:val="21"/>
          <w:u w:val="single"/>
        </w:rPr>
        <w:t>Annual Enrollment and Year End/Year Begin:</w:t>
      </w:r>
      <w:r w:rsidR="00C87DAD" w:rsidRPr="00E0324C">
        <w:rPr>
          <w:rFonts w:ascii="Verdana" w:hAnsi="Verdana"/>
          <w:sz w:val="21"/>
          <w:szCs w:val="21"/>
        </w:rPr>
        <w:t xml:space="preserve"> PS -Annual Enrollment FYE2012 project is to roll out the plan changes and adjustments requested by the Benefits Department. </w:t>
      </w:r>
      <w:r>
        <w:rPr>
          <w:rFonts w:ascii="Verdana" w:hAnsi="Verdana"/>
          <w:sz w:val="21"/>
          <w:szCs w:val="21"/>
        </w:rPr>
        <w:br/>
      </w:r>
    </w:p>
    <w:p w:rsidR="00592FC5" w:rsidRPr="00D04481" w:rsidRDefault="00592FC5" w:rsidP="00D04481">
      <w:pPr>
        <w:pStyle w:val="EducationDetails"/>
        <w:numPr>
          <w:ilvl w:val="0"/>
          <w:numId w:val="2"/>
        </w:numPr>
        <w:rPr>
          <w:sz w:val="21"/>
          <w:szCs w:val="21"/>
        </w:rPr>
      </w:pPr>
      <w:r w:rsidRPr="00D04481">
        <w:rPr>
          <w:sz w:val="21"/>
          <w:szCs w:val="21"/>
        </w:rPr>
        <w:t>Understood the client reporting requirements</w:t>
      </w:r>
    </w:p>
    <w:p w:rsidR="00592FC5" w:rsidRPr="00D04481" w:rsidRDefault="00592FC5" w:rsidP="00D04481">
      <w:pPr>
        <w:pStyle w:val="EducationDetails"/>
        <w:numPr>
          <w:ilvl w:val="0"/>
          <w:numId w:val="2"/>
        </w:numPr>
        <w:rPr>
          <w:sz w:val="21"/>
          <w:szCs w:val="21"/>
        </w:rPr>
      </w:pPr>
      <w:r w:rsidRPr="00D04481">
        <w:rPr>
          <w:sz w:val="21"/>
          <w:szCs w:val="21"/>
        </w:rPr>
        <w:t>Prepared Micro-design documents based on the Functional and Business Requirement documents</w:t>
      </w:r>
    </w:p>
    <w:p w:rsidR="00592FC5" w:rsidRPr="00D04481" w:rsidRDefault="00592FC5" w:rsidP="00D04481">
      <w:pPr>
        <w:pStyle w:val="EducationDetails"/>
        <w:numPr>
          <w:ilvl w:val="0"/>
          <w:numId w:val="2"/>
        </w:numPr>
        <w:rPr>
          <w:sz w:val="21"/>
          <w:szCs w:val="21"/>
        </w:rPr>
      </w:pPr>
      <w:r w:rsidRPr="00D04481">
        <w:rPr>
          <w:sz w:val="21"/>
          <w:szCs w:val="21"/>
        </w:rPr>
        <w:t>Developed reports using Crystal Reports 2008</w:t>
      </w:r>
    </w:p>
    <w:p w:rsidR="00592FC5" w:rsidRPr="00D04481" w:rsidRDefault="00592FC5" w:rsidP="00D04481">
      <w:pPr>
        <w:pStyle w:val="EducationDetails"/>
        <w:numPr>
          <w:ilvl w:val="0"/>
          <w:numId w:val="2"/>
        </w:numPr>
        <w:rPr>
          <w:sz w:val="21"/>
          <w:szCs w:val="21"/>
        </w:rPr>
      </w:pPr>
      <w:r w:rsidRPr="00D04481">
        <w:rPr>
          <w:sz w:val="21"/>
          <w:szCs w:val="21"/>
        </w:rPr>
        <w:t>Created reports involving dynamic parameters, dynamic grouping, dynamic sorting, dynamic suppressing and sub-reports</w:t>
      </w:r>
    </w:p>
    <w:p w:rsidR="00592FC5" w:rsidRPr="00D04481" w:rsidRDefault="00592FC5" w:rsidP="00D04481">
      <w:pPr>
        <w:pStyle w:val="EducationDetails"/>
        <w:numPr>
          <w:ilvl w:val="0"/>
          <w:numId w:val="2"/>
        </w:numPr>
        <w:rPr>
          <w:sz w:val="21"/>
          <w:szCs w:val="21"/>
        </w:rPr>
      </w:pPr>
      <w:r w:rsidRPr="00D04481">
        <w:rPr>
          <w:sz w:val="21"/>
          <w:szCs w:val="21"/>
        </w:rPr>
        <w:t>Reports involved complex conditions and formulas to meet the business rules</w:t>
      </w:r>
    </w:p>
    <w:p w:rsidR="00592FC5" w:rsidRPr="00D04481" w:rsidRDefault="00592FC5" w:rsidP="00D04481">
      <w:pPr>
        <w:pStyle w:val="EducationDetails"/>
        <w:numPr>
          <w:ilvl w:val="0"/>
          <w:numId w:val="2"/>
        </w:numPr>
        <w:rPr>
          <w:sz w:val="21"/>
          <w:szCs w:val="21"/>
        </w:rPr>
      </w:pPr>
      <w:r w:rsidRPr="00D04481">
        <w:rPr>
          <w:sz w:val="21"/>
          <w:szCs w:val="21"/>
        </w:rPr>
        <w:t>Reports involved drill-down functionality from Summary to Detail reports</w:t>
      </w:r>
    </w:p>
    <w:p w:rsidR="00592FC5" w:rsidRPr="00D04481" w:rsidRDefault="00592FC5" w:rsidP="00D04481">
      <w:pPr>
        <w:pStyle w:val="EducationDetails"/>
        <w:numPr>
          <w:ilvl w:val="0"/>
          <w:numId w:val="2"/>
        </w:numPr>
        <w:rPr>
          <w:sz w:val="21"/>
          <w:szCs w:val="21"/>
        </w:rPr>
      </w:pPr>
      <w:r w:rsidRPr="00D04481">
        <w:rPr>
          <w:sz w:val="21"/>
          <w:szCs w:val="21"/>
        </w:rPr>
        <w:t>Perform code reviews / design reviews to validate against the requirements</w:t>
      </w:r>
    </w:p>
    <w:p w:rsidR="00592FC5" w:rsidRPr="00D04481" w:rsidRDefault="00592FC5" w:rsidP="00D04481">
      <w:pPr>
        <w:pStyle w:val="EducationDetails"/>
        <w:numPr>
          <w:ilvl w:val="0"/>
          <w:numId w:val="2"/>
        </w:numPr>
        <w:rPr>
          <w:sz w:val="21"/>
          <w:szCs w:val="21"/>
        </w:rPr>
      </w:pPr>
      <w:r w:rsidRPr="00D04481">
        <w:rPr>
          <w:sz w:val="21"/>
          <w:szCs w:val="21"/>
        </w:rPr>
        <w:t>Perform Unit Testing to validate the functional requirements</w:t>
      </w:r>
    </w:p>
    <w:p w:rsidR="00592FC5" w:rsidRPr="00D04481" w:rsidRDefault="00592FC5" w:rsidP="00D04481">
      <w:pPr>
        <w:pStyle w:val="EducationDetails"/>
        <w:numPr>
          <w:ilvl w:val="0"/>
          <w:numId w:val="2"/>
        </w:numPr>
        <w:rPr>
          <w:sz w:val="21"/>
          <w:szCs w:val="21"/>
        </w:rPr>
      </w:pPr>
      <w:r w:rsidRPr="00D04481">
        <w:rPr>
          <w:sz w:val="21"/>
          <w:szCs w:val="21"/>
        </w:rPr>
        <w:t>Involved in DIT testing and fix any issues identified</w:t>
      </w:r>
    </w:p>
    <w:p w:rsidR="00592FC5" w:rsidRPr="00D04481" w:rsidRDefault="00592FC5" w:rsidP="00D04481">
      <w:pPr>
        <w:pStyle w:val="EducationDetails"/>
        <w:numPr>
          <w:ilvl w:val="0"/>
          <w:numId w:val="2"/>
        </w:numPr>
        <w:rPr>
          <w:sz w:val="21"/>
          <w:szCs w:val="21"/>
        </w:rPr>
      </w:pPr>
      <w:r w:rsidRPr="00D04481">
        <w:rPr>
          <w:sz w:val="21"/>
          <w:szCs w:val="21"/>
        </w:rPr>
        <w:t>Use</w:t>
      </w:r>
      <w:r w:rsidR="000468BE" w:rsidRPr="00D04481">
        <w:rPr>
          <w:sz w:val="21"/>
          <w:szCs w:val="21"/>
        </w:rPr>
        <w:t>d</w:t>
      </w:r>
      <w:r w:rsidRPr="00D04481">
        <w:rPr>
          <w:sz w:val="21"/>
          <w:szCs w:val="21"/>
        </w:rPr>
        <w:t xml:space="preserve"> Clear Case for version management</w:t>
      </w:r>
    </w:p>
    <w:p w:rsidR="00592FC5" w:rsidRPr="00D04481" w:rsidRDefault="00592FC5" w:rsidP="00D04481">
      <w:pPr>
        <w:pStyle w:val="EducationDetails"/>
        <w:numPr>
          <w:ilvl w:val="0"/>
          <w:numId w:val="2"/>
        </w:numPr>
        <w:rPr>
          <w:sz w:val="21"/>
          <w:szCs w:val="21"/>
        </w:rPr>
      </w:pPr>
      <w:r w:rsidRPr="00D04481">
        <w:rPr>
          <w:sz w:val="21"/>
          <w:szCs w:val="21"/>
        </w:rPr>
        <w:t>Use</w:t>
      </w:r>
      <w:r w:rsidR="000468BE" w:rsidRPr="00D04481">
        <w:rPr>
          <w:sz w:val="21"/>
          <w:szCs w:val="21"/>
        </w:rPr>
        <w:t>d</w:t>
      </w:r>
      <w:r w:rsidRPr="00D04481">
        <w:rPr>
          <w:sz w:val="21"/>
          <w:szCs w:val="21"/>
        </w:rPr>
        <w:t xml:space="preserve"> Team Track for defect tracking and code reviews</w:t>
      </w:r>
    </w:p>
    <w:p w:rsidR="00592FC5" w:rsidRPr="00D04481" w:rsidRDefault="00592FC5" w:rsidP="00D04481">
      <w:pPr>
        <w:pStyle w:val="EducationDetails"/>
        <w:numPr>
          <w:ilvl w:val="0"/>
          <w:numId w:val="2"/>
        </w:numPr>
        <w:rPr>
          <w:sz w:val="21"/>
          <w:szCs w:val="21"/>
        </w:rPr>
      </w:pPr>
      <w:r w:rsidRPr="00D04481">
        <w:rPr>
          <w:sz w:val="21"/>
          <w:szCs w:val="21"/>
        </w:rPr>
        <w:t>Followed RTVM process to be in sync with UI, WS and Testing teams to validate the functional requirements</w:t>
      </w:r>
    </w:p>
    <w:p w:rsidR="00592FC5" w:rsidRPr="00D04481" w:rsidRDefault="00592FC5" w:rsidP="00D04481">
      <w:pPr>
        <w:pStyle w:val="EducationDetails"/>
        <w:numPr>
          <w:ilvl w:val="0"/>
          <w:numId w:val="2"/>
        </w:numPr>
        <w:rPr>
          <w:sz w:val="21"/>
          <w:szCs w:val="21"/>
        </w:rPr>
      </w:pPr>
      <w:r w:rsidRPr="00D04481">
        <w:rPr>
          <w:sz w:val="21"/>
          <w:szCs w:val="21"/>
        </w:rPr>
        <w:t>Work</w:t>
      </w:r>
      <w:r w:rsidR="000468BE" w:rsidRPr="00D04481">
        <w:rPr>
          <w:sz w:val="21"/>
          <w:szCs w:val="21"/>
        </w:rPr>
        <w:t>ed</w:t>
      </w:r>
      <w:r w:rsidRPr="00D04481">
        <w:rPr>
          <w:sz w:val="21"/>
          <w:szCs w:val="21"/>
        </w:rPr>
        <w:t xml:space="preserve"> closely with immediate management team </w:t>
      </w:r>
      <w:r w:rsidR="000468BE" w:rsidRPr="00D04481">
        <w:rPr>
          <w:sz w:val="21"/>
          <w:szCs w:val="21"/>
        </w:rPr>
        <w:t xml:space="preserve">to identify the risks, </w:t>
      </w:r>
      <w:r w:rsidRPr="00D04481">
        <w:rPr>
          <w:sz w:val="21"/>
          <w:szCs w:val="21"/>
        </w:rPr>
        <w:t>issues and escalate accordingly</w:t>
      </w:r>
    </w:p>
    <w:p w:rsidR="00592FC5" w:rsidRPr="00B10C03" w:rsidRDefault="00592FC5" w:rsidP="00D04481">
      <w:pPr>
        <w:pStyle w:val="EducationDetails"/>
        <w:numPr>
          <w:ilvl w:val="0"/>
          <w:numId w:val="2"/>
        </w:numPr>
        <w:rPr>
          <w:rFonts w:cs="Times New Roman"/>
          <w:color w:val="000000"/>
          <w:sz w:val="21"/>
          <w:szCs w:val="21"/>
        </w:rPr>
      </w:pPr>
      <w:r w:rsidRPr="00D04481">
        <w:rPr>
          <w:sz w:val="21"/>
          <w:szCs w:val="21"/>
        </w:rPr>
        <w:t>Provide weekly status reports to the management to ensure that the project tasks are meeting the scheduled dates</w:t>
      </w:r>
    </w:p>
    <w:p w:rsidR="00C87DAD" w:rsidRPr="00E0324C" w:rsidRDefault="00C87DAD" w:rsidP="00E0324C">
      <w:pPr>
        <w:spacing w:after="0" w:line="240" w:lineRule="auto"/>
        <w:jc w:val="both"/>
        <w:rPr>
          <w:rFonts w:ascii="Verdana" w:hAnsi="Verdana"/>
          <w:sz w:val="21"/>
          <w:szCs w:val="21"/>
        </w:rPr>
      </w:pPr>
    </w:p>
    <w:p w:rsidR="001B7DE7" w:rsidRDefault="004603E8" w:rsidP="00E0324C">
      <w:pPr>
        <w:spacing w:after="0" w:line="240" w:lineRule="auto"/>
        <w:jc w:val="both"/>
        <w:rPr>
          <w:rFonts w:ascii="Verdana" w:hAnsi="Verdana"/>
          <w:color w:val="333333"/>
          <w:sz w:val="21"/>
          <w:szCs w:val="21"/>
          <w:shd w:val="clear" w:color="auto" w:fill="FFFFFF"/>
        </w:rPr>
      </w:pPr>
      <w:r w:rsidRPr="00E0324C">
        <w:rPr>
          <w:rFonts w:ascii="Verdana" w:eastAsia="Times New Roman" w:hAnsi="Verdana" w:cs="Times New Roman"/>
          <w:b/>
          <w:color w:val="000000"/>
          <w:sz w:val="21"/>
          <w:szCs w:val="21"/>
        </w:rPr>
        <w:t>Environment</w:t>
      </w:r>
      <w:r w:rsidRPr="00E0324C">
        <w:rPr>
          <w:rFonts w:ascii="Verdana" w:eastAsia="Times New Roman" w:hAnsi="Verdana" w:cs="Times New Roman"/>
          <w:color w:val="000000"/>
          <w:sz w:val="21"/>
          <w:szCs w:val="21"/>
        </w:rPr>
        <w:t xml:space="preserve">: </w:t>
      </w:r>
      <w:r w:rsidR="00EF6198" w:rsidRPr="00B10C03">
        <w:rPr>
          <w:rFonts w:ascii="Verdana" w:eastAsia="Times New Roman" w:hAnsi="Verdana" w:cs="Times New Roman"/>
          <w:color w:val="000000"/>
          <w:sz w:val="21"/>
          <w:szCs w:val="21"/>
        </w:rPr>
        <w:t>Business Objects 4.0, SAP BW7.3, SAP BWA7.2, SAP BI7.3, Interactive Analysis, Dashboard Designer, Crystal Reports XI 4.0, Query as a Web Service, Universe Design Tool, Life Cycle Manager, Central Management Console (CMC).</w:t>
      </w:r>
    </w:p>
    <w:p w:rsidR="00E0324C" w:rsidRPr="00E0324C" w:rsidRDefault="00E0324C" w:rsidP="00E0324C">
      <w:pPr>
        <w:spacing w:after="0" w:line="240" w:lineRule="auto"/>
        <w:jc w:val="both"/>
        <w:rPr>
          <w:rFonts w:ascii="Verdana" w:hAnsi="Verdana"/>
          <w:color w:val="333333"/>
          <w:sz w:val="21"/>
          <w:szCs w:val="21"/>
          <w:shd w:val="clear" w:color="auto" w:fill="FFFFFF"/>
        </w:rPr>
      </w:pPr>
    </w:p>
    <w:p w:rsidR="001B7DE7" w:rsidRPr="00E0324C" w:rsidRDefault="001B7DE7" w:rsidP="00E0324C">
      <w:pPr>
        <w:spacing w:after="0" w:line="240" w:lineRule="auto"/>
        <w:jc w:val="both"/>
        <w:rPr>
          <w:rFonts w:ascii="Verdana" w:eastAsia="Times New Roman" w:hAnsi="Verdana" w:cs="Times New Roman"/>
          <w:color w:val="000000"/>
          <w:sz w:val="21"/>
          <w:szCs w:val="21"/>
        </w:rPr>
      </w:pPr>
      <w:r w:rsidRPr="00E0324C">
        <w:rPr>
          <w:rFonts w:ascii="Verdana" w:hAnsi="Verdana"/>
          <w:b/>
          <w:sz w:val="21"/>
          <w:szCs w:val="21"/>
        </w:rPr>
        <w:t xml:space="preserve">Apr 2010 – Apr 2011, SAP BO </w:t>
      </w:r>
      <w:r w:rsidR="00210FCE">
        <w:rPr>
          <w:rFonts w:ascii="Verdana" w:hAnsi="Verdana"/>
          <w:b/>
          <w:sz w:val="21"/>
          <w:szCs w:val="21"/>
        </w:rPr>
        <w:t>Developer</w:t>
      </w:r>
      <w:r w:rsidRPr="00E0324C">
        <w:rPr>
          <w:rFonts w:ascii="Verdana" w:hAnsi="Verdana"/>
          <w:b/>
          <w:sz w:val="21"/>
          <w:szCs w:val="21"/>
        </w:rPr>
        <w:t xml:space="preserve">, </w:t>
      </w:r>
      <w:r w:rsidRPr="00E0324C">
        <w:rPr>
          <w:rFonts w:ascii="Verdana" w:hAnsi="Verdana"/>
          <w:sz w:val="21"/>
          <w:szCs w:val="21"/>
        </w:rPr>
        <w:t>at</w:t>
      </w:r>
      <w:r w:rsidRPr="00E0324C">
        <w:rPr>
          <w:rFonts w:ascii="Verdana" w:hAnsi="Verdana"/>
          <w:b/>
          <w:sz w:val="21"/>
          <w:szCs w:val="21"/>
        </w:rPr>
        <w:t xml:space="preserve"> UST Global</w:t>
      </w:r>
    </w:p>
    <w:p w:rsidR="004603E8" w:rsidRPr="00E0324C" w:rsidRDefault="004603E8" w:rsidP="00E0324C">
      <w:pPr>
        <w:spacing w:after="0" w:line="240" w:lineRule="auto"/>
        <w:jc w:val="both"/>
        <w:rPr>
          <w:rFonts w:ascii="Verdana" w:hAnsi="Verdana"/>
          <w:sz w:val="21"/>
          <w:szCs w:val="21"/>
        </w:rPr>
      </w:pPr>
    </w:p>
    <w:p w:rsidR="00B862E9" w:rsidRDefault="00952D35" w:rsidP="00B862E9">
      <w:pPr>
        <w:spacing w:line="240" w:lineRule="auto"/>
        <w:rPr>
          <w:rFonts w:ascii="Verdana" w:eastAsia="Times New Roman" w:hAnsi="Verdana" w:cs="Times New Roman"/>
          <w:color w:val="333333"/>
          <w:sz w:val="21"/>
          <w:szCs w:val="21"/>
        </w:rPr>
      </w:pPr>
      <w:r w:rsidRPr="00E0324C">
        <w:rPr>
          <w:rFonts w:ascii="Verdana" w:hAnsi="Verdana"/>
          <w:b/>
          <w:bCs/>
          <w:sz w:val="21"/>
          <w:szCs w:val="21"/>
          <w:u w:val="single"/>
        </w:rPr>
        <w:t>International Billing System:</w:t>
      </w:r>
      <w:r w:rsidRPr="00E0324C">
        <w:rPr>
          <w:rFonts w:ascii="Verdana" w:hAnsi="Verdana"/>
          <w:bCs/>
          <w:sz w:val="21"/>
          <w:szCs w:val="21"/>
        </w:rPr>
        <w:t xml:space="preserve"> </w:t>
      </w:r>
      <w:r w:rsidRPr="00E0324C">
        <w:rPr>
          <w:rFonts w:ascii="Verdana" w:eastAsia="Verdana" w:hAnsi="Verdana"/>
          <w:sz w:val="21"/>
          <w:szCs w:val="21"/>
        </w:rPr>
        <w:t>The International Billing System v6.8.0 application is a core application for Courier Service Organization.</w:t>
      </w:r>
      <w:r w:rsidR="00B862E9">
        <w:rPr>
          <w:rFonts w:ascii="Verdana" w:eastAsia="Verdana" w:hAnsi="Verdana"/>
          <w:sz w:val="21"/>
          <w:szCs w:val="21"/>
        </w:rPr>
        <w:br/>
      </w:r>
    </w:p>
    <w:p w:rsidR="00CC4472" w:rsidRPr="00D04481" w:rsidRDefault="00CC4472" w:rsidP="00D04481">
      <w:pPr>
        <w:pStyle w:val="EducationDetails"/>
        <w:numPr>
          <w:ilvl w:val="0"/>
          <w:numId w:val="2"/>
        </w:numPr>
        <w:rPr>
          <w:sz w:val="21"/>
          <w:szCs w:val="21"/>
        </w:rPr>
      </w:pPr>
      <w:r w:rsidRPr="00D04481">
        <w:rPr>
          <w:sz w:val="21"/>
          <w:szCs w:val="21"/>
        </w:rPr>
        <w:t>Serv</w:t>
      </w:r>
      <w:r w:rsidR="0051708C" w:rsidRPr="00D04481">
        <w:rPr>
          <w:sz w:val="21"/>
          <w:szCs w:val="21"/>
        </w:rPr>
        <w:t>ed</w:t>
      </w:r>
      <w:r w:rsidRPr="00D04481">
        <w:rPr>
          <w:sz w:val="21"/>
          <w:szCs w:val="21"/>
        </w:rPr>
        <w:t xml:space="preserve"> as BW/BI Senior Tester for front end/back end and Report Designer.</w:t>
      </w:r>
    </w:p>
    <w:p w:rsidR="00CC4472" w:rsidRPr="00D04481" w:rsidRDefault="00CC4472" w:rsidP="00D04481">
      <w:pPr>
        <w:pStyle w:val="EducationDetails"/>
        <w:numPr>
          <w:ilvl w:val="0"/>
          <w:numId w:val="2"/>
        </w:numPr>
        <w:rPr>
          <w:sz w:val="21"/>
          <w:szCs w:val="21"/>
        </w:rPr>
      </w:pPr>
      <w:r w:rsidRPr="00D04481">
        <w:rPr>
          <w:sz w:val="21"/>
          <w:szCs w:val="21"/>
        </w:rPr>
        <w:t>Majority of the work involves report designing for sales business processes integrating with COPA and testing SAP BI for SD (STC, OTC) module.</w:t>
      </w:r>
    </w:p>
    <w:p w:rsidR="00210FCE" w:rsidRPr="00D04481" w:rsidRDefault="00210FCE" w:rsidP="00D04481">
      <w:pPr>
        <w:pStyle w:val="EducationDetails"/>
        <w:numPr>
          <w:ilvl w:val="0"/>
          <w:numId w:val="2"/>
        </w:numPr>
        <w:rPr>
          <w:sz w:val="21"/>
          <w:szCs w:val="21"/>
        </w:rPr>
      </w:pPr>
      <w:r w:rsidRPr="00D04481">
        <w:rPr>
          <w:sz w:val="21"/>
          <w:szCs w:val="21"/>
        </w:rPr>
        <w:t>Involved in creating universes using Universe Design Tool.</w:t>
      </w:r>
    </w:p>
    <w:p w:rsidR="00210FCE" w:rsidRPr="00D04481" w:rsidRDefault="00210FCE" w:rsidP="00D04481">
      <w:pPr>
        <w:pStyle w:val="EducationDetails"/>
        <w:numPr>
          <w:ilvl w:val="0"/>
          <w:numId w:val="2"/>
        </w:numPr>
        <w:rPr>
          <w:sz w:val="21"/>
          <w:szCs w:val="21"/>
        </w:rPr>
      </w:pPr>
      <w:r w:rsidRPr="00D04481">
        <w:rPr>
          <w:sz w:val="21"/>
          <w:szCs w:val="21"/>
        </w:rPr>
        <w:t>Created Universes, Classes, Dimension and Measure Objects by retrieving the data from various data sources and defining the necessary connections.</w:t>
      </w:r>
    </w:p>
    <w:p w:rsidR="00CC4472" w:rsidRPr="00D04481" w:rsidRDefault="00CC4472" w:rsidP="00D04481">
      <w:pPr>
        <w:pStyle w:val="EducationDetails"/>
        <w:numPr>
          <w:ilvl w:val="0"/>
          <w:numId w:val="2"/>
        </w:numPr>
        <w:rPr>
          <w:sz w:val="21"/>
          <w:szCs w:val="21"/>
        </w:rPr>
      </w:pPr>
      <w:r w:rsidRPr="00D04481">
        <w:rPr>
          <w:sz w:val="21"/>
          <w:szCs w:val="21"/>
        </w:rPr>
        <w:t xml:space="preserve">Reported and analyzed data using SAP BW Business Explorer, defined queries, and delivered data from various sources in an organized fashion using </w:t>
      </w:r>
      <w:proofErr w:type="spellStart"/>
      <w:r w:rsidRPr="00D04481">
        <w:rPr>
          <w:sz w:val="21"/>
          <w:szCs w:val="21"/>
        </w:rPr>
        <w:t>BEx</w:t>
      </w:r>
      <w:proofErr w:type="spellEnd"/>
      <w:r w:rsidRPr="00D04481">
        <w:rPr>
          <w:sz w:val="21"/>
          <w:szCs w:val="21"/>
        </w:rPr>
        <w:t xml:space="preserve"> Query Designer.</w:t>
      </w:r>
    </w:p>
    <w:p w:rsidR="00CC4472" w:rsidRPr="00D04481" w:rsidRDefault="00CC4472" w:rsidP="00D04481">
      <w:pPr>
        <w:pStyle w:val="EducationDetails"/>
        <w:numPr>
          <w:ilvl w:val="0"/>
          <w:numId w:val="2"/>
        </w:numPr>
        <w:rPr>
          <w:sz w:val="21"/>
          <w:szCs w:val="21"/>
        </w:rPr>
      </w:pPr>
      <w:r w:rsidRPr="00D04481">
        <w:rPr>
          <w:sz w:val="21"/>
          <w:szCs w:val="21"/>
        </w:rPr>
        <w:t>Tested user exits to support clients’ specific business process.</w:t>
      </w:r>
    </w:p>
    <w:p w:rsidR="00CC4472" w:rsidRPr="00D04481" w:rsidRDefault="00CC4472" w:rsidP="00D04481">
      <w:pPr>
        <w:pStyle w:val="EducationDetails"/>
        <w:numPr>
          <w:ilvl w:val="0"/>
          <w:numId w:val="2"/>
        </w:numPr>
        <w:rPr>
          <w:sz w:val="21"/>
          <w:szCs w:val="21"/>
        </w:rPr>
      </w:pPr>
      <w:r w:rsidRPr="00D04481">
        <w:rPr>
          <w:sz w:val="21"/>
          <w:szCs w:val="21"/>
        </w:rPr>
        <w:t>Tested front-end portal reports with Multi provider.</w:t>
      </w:r>
    </w:p>
    <w:p w:rsidR="00CC4472" w:rsidRPr="00D04481" w:rsidRDefault="00CC4472" w:rsidP="00D04481">
      <w:pPr>
        <w:pStyle w:val="EducationDetails"/>
        <w:numPr>
          <w:ilvl w:val="0"/>
          <w:numId w:val="2"/>
        </w:numPr>
        <w:rPr>
          <w:sz w:val="21"/>
          <w:szCs w:val="21"/>
        </w:rPr>
      </w:pPr>
      <w:r w:rsidRPr="00D04481">
        <w:rPr>
          <w:sz w:val="21"/>
          <w:szCs w:val="21"/>
        </w:rPr>
        <w:t>Involved in Unit testing, integration testing, regression testing and UAT testing.</w:t>
      </w:r>
    </w:p>
    <w:p w:rsidR="00CC4472" w:rsidRPr="00D04481" w:rsidRDefault="00CC4472" w:rsidP="00D04481">
      <w:pPr>
        <w:pStyle w:val="EducationDetails"/>
        <w:numPr>
          <w:ilvl w:val="0"/>
          <w:numId w:val="2"/>
        </w:numPr>
        <w:rPr>
          <w:sz w:val="21"/>
          <w:szCs w:val="21"/>
        </w:rPr>
      </w:pPr>
      <w:r w:rsidRPr="00D04481">
        <w:rPr>
          <w:sz w:val="21"/>
          <w:szCs w:val="21"/>
        </w:rPr>
        <w:t>Responsible for reporting the status to the project manager on weekly basis.</w:t>
      </w:r>
    </w:p>
    <w:p w:rsidR="00952D35" w:rsidRDefault="00CC4472" w:rsidP="00D04481">
      <w:pPr>
        <w:pStyle w:val="EducationDetails"/>
        <w:numPr>
          <w:ilvl w:val="0"/>
          <w:numId w:val="2"/>
        </w:numPr>
        <w:rPr>
          <w:rFonts w:cs="Times New Roman"/>
          <w:color w:val="333333"/>
          <w:sz w:val="21"/>
          <w:szCs w:val="21"/>
        </w:rPr>
      </w:pPr>
      <w:r w:rsidRPr="00D04481">
        <w:rPr>
          <w:sz w:val="21"/>
          <w:szCs w:val="21"/>
        </w:rPr>
        <w:t>Actively involved in daily triage meetings, weekly walkthrough meetings, to verify the status of the testing effort and the project as a whole</w:t>
      </w:r>
      <w:r w:rsidRPr="00B862E9">
        <w:rPr>
          <w:color w:val="333333"/>
          <w:sz w:val="21"/>
          <w:szCs w:val="21"/>
          <w:shd w:val="clear" w:color="auto" w:fill="FFFFFF"/>
        </w:rPr>
        <w:t>.</w:t>
      </w:r>
    </w:p>
    <w:p w:rsidR="00566065" w:rsidRPr="00E0324C" w:rsidRDefault="00B862E9" w:rsidP="00B862E9">
      <w:pPr>
        <w:spacing w:line="240" w:lineRule="auto"/>
        <w:rPr>
          <w:rFonts w:ascii="Verdana" w:hAnsi="Verdana" w:cs="Arial"/>
          <w:sz w:val="21"/>
          <w:szCs w:val="21"/>
        </w:rPr>
      </w:pPr>
      <w:r>
        <w:rPr>
          <w:rFonts w:ascii="Verdana" w:eastAsia="Times New Roman" w:hAnsi="Verdana" w:cs="Times New Roman"/>
          <w:b/>
          <w:color w:val="000000"/>
          <w:sz w:val="21"/>
          <w:szCs w:val="21"/>
        </w:rPr>
        <w:br/>
      </w:r>
      <w:r w:rsidR="004603E8" w:rsidRPr="00E0324C">
        <w:rPr>
          <w:rFonts w:ascii="Verdana" w:eastAsia="Times New Roman" w:hAnsi="Verdana" w:cs="Times New Roman"/>
          <w:b/>
          <w:color w:val="000000"/>
          <w:sz w:val="21"/>
          <w:szCs w:val="21"/>
        </w:rPr>
        <w:t>Environment</w:t>
      </w:r>
      <w:r w:rsidR="004603E8" w:rsidRPr="00E0324C">
        <w:rPr>
          <w:rFonts w:ascii="Verdana" w:eastAsia="Times New Roman" w:hAnsi="Verdana" w:cs="Times New Roman"/>
          <w:color w:val="000000"/>
          <w:sz w:val="21"/>
          <w:szCs w:val="21"/>
        </w:rPr>
        <w:t xml:space="preserve">: </w:t>
      </w:r>
      <w:r w:rsidR="00EF6198" w:rsidRPr="00B10C03">
        <w:rPr>
          <w:rFonts w:ascii="Verdana" w:hAnsi="Verdana"/>
          <w:color w:val="000000"/>
          <w:sz w:val="21"/>
          <w:szCs w:val="21"/>
        </w:rPr>
        <w:t>Business Objects Enterprise XI R3, Oracle 9i, Microsoft SQL Server2000, Windows 2003 Server</w:t>
      </w:r>
      <w:r w:rsidR="00EF6198">
        <w:rPr>
          <w:rFonts w:ascii="Verdana" w:hAnsi="Verdana"/>
          <w:color w:val="000000"/>
          <w:sz w:val="21"/>
          <w:szCs w:val="21"/>
        </w:rPr>
        <w:t>.</w:t>
      </w:r>
      <w:r>
        <w:rPr>
          <w:rFonts w:ascii="Verdana" w:hAnsi="Verdana"/>
          <w:color w:val="333333"/>
          <w:sz w:val="21"/>
          <w:szCs w:val="21"/>
          <w:shd w:val="clear" w:color="auto" w:fill="FFFFFF"/>
        </w:rPr>
        <w:br/>
      </w:r>
      <w:r>
        <w:rPr>
          <w:rFonts w:ascii="Verdana" w:hAnsi="Verdana"/>
          <w:color w:val="333333"/>
          <w:sz w:val="21"/>
          <w:szCs w:val="21"/>
          <w:shd w:val="clear" w:color="auto" w:fill="FFFFFF"/>
        </w:rPr>
        <w:br/>
      </w:r>
      <w:r w:rsidR="001B7DE7" w:rsidRPr="00B862E9">
        <w:rPr>
          <w:rFonts w:ascii="Verdana" w:hAnsi="Verdana"/>
          <w:b/>
          <w:sz w:val="21"/>
          <w:szCs w:val="21"/>
        </w:rPr>
        <w:t xml:space="preserve">Aug 2007 – Apr 2010, </w:t>
      </w:r>
      <w:r w:rsidR="0088473B">
        <w:rPr>
          <w:rFonts w:ascii="Verdana" w:hAnsi="Verdana"/>
          <w:b/>
          <w:sz w:val="21"/>
          <w:szCs w:val="21"/>
        </w:rPr>
        <w:t>BO</w:t>
      </w:r>
      <w:r w:rsidR="001B7DE7" w:rsidRPr="00B862E9">
        <w:rPr>
          <w:rFonts w:ascii="Verdana" w:hAnsi="Verdana"/>
          <w:b/>
          <w:sz w:val="21"/>
          <w:szCs w:val="21"/>
        </w:rPr>
        <w:t xml:space="preserve"> </w:t>
      </w:r>
      <w:r w:rsidR="001147DE">
        <w:rPr>
          <w:rFonts w:ascii="Verdana" w:hAnsi="Verdana"/>
          <w:b/>
          <w:sz w:val="21"/>
          <w:szCs w:val="21"/>
        </w:rPr>
        <w:t>Developer</w:t>
      </w:r>
      <w:r w:rsidR="001B7DE7" w:rsidRPr="00B862E9">
        <w:rPr>
          <w:rFonts w:ascii="Verdana" w:hAnsi="Verdana"/>
          <w:b/>
          <w:sz w:val="21"/>
          <w:szCs w:val="21"/>
        </w:rPr>
        <w:t xml:space="preserve">, </w:t>
      </w:r>
      <w:r w:rsidR="001B7DE7" w:rsidRPr="00B862E9">
        <w:rPr>
          <w:rFonts w:ascii="Verdana" w:hAnsi="Verdana"/>
          <w:sz w:val="21"/>
          <w:szCs w:val="21"/>
        </w:rPr>
        <w:t>at</w:t>
      </w:r>
      <w:r w:rsidR="001B7DE7" w:rsidRPr="00B862E9">
        <w:rPr>
          <w:rFonts w:ascii="Verdana" w:hAnsi="Verdana"/>
          <w:b/>
          <w:sz w:val="21"/>
          <w:szCs w:val="21"/>
        </w:rPr>
        <w:t xml:space="preserve"> UST Global</w:t>
      </w:r>
      <w:r>
        <w:rPr>
          <w:rFonts w:ascii="Verdana" w:hAnsi="Verdana"/>
          <w:b/>
          <w:sz w:val="21"/>
          <w:szCs w:val="21"/>
        </w:rPr>
        <w:br/>
      </w:r>
      <w:r>
        <w:rPr>
          <w:rFonts w:ascii="Verdana" w:hAnsi="Verdana"/>
          <w:b/>
          <w:sz w:val="21"/>
          <w:szCs w:val="21"/>
        </w:rPr>
        <w:br/>
      </w:r>
      <w:r w:rsidR="00566065" w:rsidRPr="00E0324C">
        <w:rPr>
          <w:rFonts w:ascii="Verdana" w:hAnsi="Verdana"/>
          <w:b/>
          <w:sz w:val="21"/>
          <w:szCs w:val="21"/>
          <w:u w:val="single"/>
        </w:rPr>
        <w:t>Enterprise Provider Database Solution:</w:t>
      </w:r>
      <w:r w:rsidR="00566065" w:rsidRPr="00E0324C">
        <w:rPr>
          <w:rFonts w:ascii="Verdana" w:hAnsi="Verdana"/>
          <w:sz w:val="21"/>
          <w:szCs w:val="21"/>
        </w:rPr>
        <w:t xml:space="preserve"> </w:t>
      </w:r>
      <w:r w:rsidR="00566065" w:rsidRPr="00E0324C">
        <w:rPr>
          <w:rFonts w:ascii="Verdana" w:hAnsi="Verdana" w:cs="Arial"/>
          <w:sz w:val="21"/>
          <w:szCs w:val="21"/>
        </w:rPr>
        <w:t xml:space="preserve">Enterprise Provider Database Solution is a consolidation &amp; replacement project for several existing applications. </w:t>
      </w:r>
    </w:p>
    <w:p w:rsidR="00233A3C" w:rsidRPr="00D04481" w:rsidRDefault="00233A3C" w:rsidP="00D04481">
      <w:pPr>
        <w:pStyle w:val="EducationDetails"/>
        <w:numPr>
          <w:ilvl w:val="0"/>
          <w:numId w:val="2"/>
        </w:numPr>
        <w:rPr>
          <w:sz w:val="21"/>
          <w:szCs w:val="21"/>
        </w:rPr>
      </w:pPr>
      <w:r w:rsidRPr="00D04481">
        <w:rPr>
          <w:sz w:val="21"/>
          <w:szCs w:val="21"/>
        </w:rPr>
        <w:t>Involved in gathering reporting requirements, developed and tested reports using Business Objects XI.  </w:t>
      </w:r>
    </w:p>
    <w:p w:rsidR="00233A3C" w:rsidRPr="00D04481" w:rsidRDefault="00233A3C" w:rsidP="00D04481">
      <w:pPr>
        <w:pStyle w:val="EducationDetails"/>
        <w:numPr>
          <w:ilvl w:val="0"/>
          <w:numId w:val="2"/>
        </w:numPr>
        <w:rPr>
          <w:sz w:val="21"/>
          <w:szCs w:val="21"/>
        </w:rPr>
      </w:pPr>
      <w:r w:rsidRPr="00D04481">
        <w:rPr>
          <w:sz w:val="21"/>
          <w:szCs w:val="21"/>
        </w:rPr>
        <w:t>Participated in preparing General Design Specification, Physical /Logical Design of Data Model.</w:t>
      </w:r>
    </w:p>
    <w:p w:rsidR="00233A3C" w:rsidRPr="00D04481" w:rsidRDefault="00233A3C" w:rsidP="00D04481">
      <w:pPr>
        <w:pStyle w:val="EducationDetails"/>
        <w:numPr>
          <w:ilvl w:val="0"/>
          <w:numId w:val="2"/>
        </w:numPr>
        <w:rPr>
          <w:sz w:val="21"/>
          <w:szCs w:val="21"/>
        </w:rPr>
      </w:pPr>
      <w:r w:rsidRPr="00D04481">
        <w:rPr>
          <w:sz w:val="21"/>
          <w:szCs w:val="21"/>
        </w:rPr>
        <w:t>Established best practices, methodologies and documentation standards for ETL work </w:t>
      </w:r>
    </w:p>
    <w:p w:rsidR="00233A3C" w:rsidRPr="00D04481" w:rsidRDefault="00233A3C" w:rsidP="00D04481">
      <w:pPr>
        <w:pStyle w:val="EducationDetails"/>
        <w:numPr>
          <w:ilvl w:val="0"/>
          <w:numId w:val="2"/>
        </w:numPr>
        <w:rPr>
          <w:sz w:val="21"/>
          <w:szCs w:val="21"/>
        </w:rPr>
      </w:pPr>
      <w:r w:rsidRPr="00D04481">
        <w:rPr>
          <w:sz w:val="21"/>
          <w:szCs w:val="21"/>
        </w:rPr>
        <w:t>Design Star Schemas, Design Fact table and Dimension tables  </w:t>
      </w:r>
    </w:p>
    <w:p w:rsidR="00233A3C" w:rsidRPr="00D04481" w:rsidRDefault="00233A3C" w:rsidP="00D04481">
      <w:pPr>
        <w:pStyle w:val="EducationDetails"/>
        <w:numPr>
          <w:ilvl w:val="0"/>
          <w:numId w:val="2"/>
        </w:numPr>
        <w:rPr>
          <w:sz w:val="21"/>
          <w:szCs w:val="21"/>
        </w:rPr>
      </w:pPr>
      <w:r w:rsidRPr="00D04481">
        <w:rPr>
          <w:sz w:val="21"/>
          <w:szCs w:val="21"/>
        </w:rPr>
        <w:t>Developed functional specifications and Mapping documents for ETL Process  </w:t>
      </w:r>
    </w:p>
    <w:p w:rsidR="00233A3C" w:rsidRPr="00D04481" w:rsidRDefault="00233A3C" w:rsidP="00D04481">
      <w:pPr>
        <w:pStyle w:val="EducationDetails"/>
        <w:numPr>
          <w:ilvl w:val="0"/>
          <w:numId w:val="2"/>
        </w:numPr>
        <w:rPr>
          <w:sz w:val="21"/>
          <w:szCs w:val="21"/>
        </w:rPr>
      </w:pPr>
      <w:r w:rsidRPr="00D04481">
        <w:rPr>
          <w:sz w:val="21"/>
          <w:szCs w:val="21"/>
        </w:rPr>
        <w:t xml:space="preserve">Used Data Integrator XI R2 for migrating data from various Source (Oracle, </w:t>
      </w:r>
      <w:proofErr w:type="spellStart"/>
      <w:r w:rsidRPr="00D04481">
        <w:rPr>
          <w:sz w:val="21"/>
          <w:szCs w:val="21"/>
        </w:rPr>
        <w:t>Sql</w:t>
      </w:r>
      <w:proofErr w:type="spellEnd"/>
      <w:r w:rsidRPr="00D04481">
        <w:rPr>
          <w:sz w:val="21"/>
          <w:szCs w:val="21"/>
        </w:rPr>
        <w:t xml:space="preserve"> Server, XML, Flat files) to Data Warehouse </w:t>
      </w:r>
    </w:p>
    <w:p w:rsidR="00233A3C" w:rsidRPr="00D04481" w:rsidRDefault="00233A3C" w:rsidP="00D04481">
      <w:pPr>
        <w:pStyle w:val="EducationDetails"/>
        <w:numPr>
          <w:ilvl w:val="0"/>
          <w:numId w:val="2"/>
        </w:numPr>
        <w:rPr>
          <w:sz w:val="21"/>
          <w:szCs w:val="21"/>
        </w:rPr>
      </w:pPr>
      <w:r w:rsidRPr="00D04481">
        <w:rPr>
          <w:sz w:val="21"/>
          <w:szCs w:val="21"/>
        </w:rPr>
        <w:t xml:space="preserve">The data migration included identifying various databases where the information </w:t>
      </w:r>
      <w:proofErr w:type="gramStart"/>
      <w:r w:rsidRPr="00D04481">
        <w:rPr>
          <w:sz w:val="21"/>
          <w:szCs w:val="21"/>
        </w:rPr>
        <w:t>lay</w:t>
      </w:r>
      <w:proofErr w:type="gramEnd"/>
      <w:r w:rsidRPr="00D04481">
        <w:rPr>
          <w:sz w:val="21"/>
          <w:szCs w:val="21"/>
        </w:rPr>
        <w:t xml:space="preserve"> scattered, understanding the complex business rules that need to be implemented and planning the data transformation methodology.  </w:t>
      </w:r>
    </w:p>
    <w:p w:rsidR="00233A3C" w:rsidRPr="00D04481" w:rsidRDefault="00233A3C" w:rsidP="00D04481">
      <w:pPr>
        <w:pStyle w:val="EducationDetails"/>
        <w:numPr>
          <w:ilvl w:val="0"/>
          <w:numId w:val="2"/>
        </w:numPr>
        <w:rPr>
          <w:sz w:val="21"/>
          <w:szCs w:val="21"/>
        </w:rPr>
      </w:pPr>
      <w:r w:rsidRPr="00D04481">
        <w:rPr>
          <w:sz w:val="21"/>
          <w:szCs w:val="21"/>
        </w:rPr>
        <w:t>Created Jobs, Workflows and Data Flows according to their Business and implemented their business logic.  </w:t>
      </w:r>
    </w:p>
    <w:p w:rsidR="00233A3C" w:rsidRPr="00D04481" w:rsidRDefault="00233A3C" w:rsidP="00D04481">
      <w:pPr>
        <w:pStyle w:val="EducationDetails"/>
        <w:numPr>
          <w:ilvl w:val="0"/>
          <w:numId w:val="2"/>
        </w:numPr>
        <w:rPr>
          <w:sz w:val="21"/>
          <w:szCs w:val="21"/>
        </w:rPr>
      </w:pPr>
      <w:r w:rsidRPr="00D04481">
        <w:rPr>
          <w:sz w:val="21"/>
          <w:szCs w:val="21"/>
        </w:rPr>
        <w:t>Implemented Business Rules in Data Flow mappings to Load Data Ware House  </w:t>
      </w:r>
    </w:p>
    <w:p w:rsidR="00233A3C" w:rsidRPr="00D04481" w:rsidRDefault="00233A3C" w:rsidP="00D04481">
      <w:pPr>
        <w:pStyle w:val="EducationDetails"/>
        <w:numPr>
          <w:ilvl w:val="0"/>
          <w:numId w:val="2"/>
        </w:numPr>
        <w:rPr>
          <w:sz w:val="21"/>
          <w:szCs w:val="21"/>
        </w:rPr>
      </w:pPr>
      <w:r w:rsidRPr="00D04481">
        <w:rPr>
          <w:sz w:val="21"/>
          <w:szCs w:val="21"/>
        </w:rPr>
        <w:t>Monitored Jobs with Data Integrator Web Administrator  </w:t>
      </w:r>
    </w:p>
    <w:p w:rsidR="00233A3C" w:rsidRPr="00D04481" w:rsidRDefault="00233A3C" w:rsidP="00D04481">
      <w:pPr>
        <w:pStyle w:val="EducationDetails"/>
        <w:numPr>
          <w:ilvl w:val="0"/>
          <w:numId w:val="2"/>
        </w:numPr>
        <w:rPr>
          <w:sz w:val="21"/>
          <w:szCs w:val="21"/>
        </w:rPr>
      </w:pPr>
      <w:r w:rsidRPr="00D04481">
        <w:rPr>
          <w:sz w:val="21"/>
          <w:szCs w:val="21"/>
        </w:rPr>
        <w:t>Wrote the Algorithm for ETL (Extract, Transform and Load) team for Data Validation.  </w:t>
      </w:r>
    </w:p>
    <w:p w:rsidR="00233A3C" w:rsidRPr="00D04481" w:rsidRDefault="00233A3C" w:rsidP="00D04481">
      <w:pPr>
        <w:pStyle w:val="EducationDetails"/>
        <w:numPr>
          <w:ilvl w:val="0"/>
          <w:numId w:val="2"/>
        </w:numPr>
        <w:rPr>
          <w:sz w:val="21"/>
          <w:szCs w:val="21"/>
        </w:rPr>
      </w:pPr>
      <w:r w:rsidRPr="00D04481">
        <w:rPr>
          <w:sz w:val="21"/>
          <w:szCs w:val="21"/>
        </w:rPr>
        <w:t>Established the entire BO team and successfully lead the project.  </w:t>
      </w:r>
    </w:p>
    <w:p w:rsidR="00233A3C" w:rsidRPr="00D04481" w:rsidRDefault="00233A3C" w:rsidP="00D04481">
      <w:pPr>
        <w:pStyle w:val="EducationDetails"/>
        <w:numPr>
          <w:ilvl w:val="0"/>
          <w:numId w:val="2"/>
        </w:numPr>
        <w:rPr>
          <w:sz w:val="21"/>
          <w:szCs w:val="21"/>
        </w:rPr>
      </w:pPr>
      <w:r w:rsidRPr="00D04481">
        <w:rPr>
          <w:sz w:val="21"/>
          <w:szCs w:val="21"/>
        </w:rPr>
        <w:lastRenderedPageBreak/>
        <w:t>Designed different Dashboard formats like Interactive Metric Trends, Speedo meters  </w:t>
      </w:r>
      <w:r w:rsidRPr="00D04481">
        <w:rPr>
          <w:sz w:val="21"/>
          <w:szCs w:val="21"/>
        </w:rPr>
        <w:br/>
        <w:t>Implemented EPM with Dashboards and Scorecards reporting formats </w:t>
      </w:r>
    </w:p>
    <w:p w:rsidR="00233A3C" w:rsidRPr="00D04481" w:rsidRDefault="00233A3C" w:rsidP="00D04481">
      <w:pPr>
        <w:pStyle w:val="EducationDetails"/>
        <w:numPr>
          <w:ilvl w:val="0"/>
          <w:numId w:val="2"/>
        </w:numPr>
        <w:rPr>
          <w:sz w:val="21"/>
          <w:szCs w:val="21"/>
        </w:rPr>
      </w:pPr>
      <w:r w:rsidRPr="00D04481">
        <w:rPr>
          <w:sz w:val="21"/>
          <w:szCs w:val="21"/>
        </w:rPr>
        <w:t>Lead the ETL team to load all domains: Members, Providers, Authorizations and claims. </w:t>
      </w:r>
    </w:p>
    <w:p w:rsidR="00FB6547" w:rsidRDefault="00233A3C" w:rsidP="00D04481">
      <w:pPr>
        <w:pStyle w:val="EducationDetails"/>
        <w:numPr>
          <w:ilvl w:val="0"/>
          <w:numId w:val="2"/>
        </w:numPr>
        <w:rPr>
          <w:rFonts w:cs="Times New Roman"/>
          <w:color w:val="000000"/>
          <w:sz w:val="21"/>
          <w:szCs w:val="21"/>
        </w:rPr>
      </w:pPr>
      <w:r w:rsidRPr="00D04481">
        <w:rPr>
          <w:sz w:val="21"/>
          <w:szCs w:val="21"/>
        </w:rPr>
        <w:t xml:space="preserve">Created complex Data Integrator data flows to load the data Ware House. The </w:t>
      </w:r>
      <w:proofErr w:type="spellStart"/>
      <w:r w:rsidRPr="00D04481">
        <w:rPr>
          <w:sz w:val="21"/>
          <w:szCs w:val="21"/>
        </w:rPr>
        <w:t>Dataflows</w:t>
      </w:r>
      <w:proofErr w:type="spellEnd"/>
      <w:r w:rsidRPr="00D04481">
        <w:rPr>
          <w:sz w:val="21"/>
          <w:szCs w:val="21"/>
        </w:rPr>
        <w:t xml:space="preserve"> involved extensive use of transformations like Key Generator, </w:t>
      </w:r>
      <w:proofErr w:type="spellStart"/>
      <w:r w:rsidRPr="00D04481">
        <w:rPr>
          <w:sz w:val="21"/>
          <w:szCs w:val="21"/>
        </w:rPr>
        <w:t>Sql</w:t>
      </w:r>
      <w:proofErr w:type="spellEnd"/>
      <w:r w:rsidRPr="00D04481">
        <w:rPr>
          <w:sz w:val="21"/>
          <w:szCs w:val="21"/>
        </w:rPr>
        <w:t xml:space="preserve"> Query Transform, Table Comparison, Case, Merge, Map Operator and lookup.</w:t>
      </w:r>
      <w:r w:rsidRPr="00233A3C">
        <w:rPr>
          <w:rFonts w:cs="Times New Roman"/>
          <w:color w:val="000000"/>
          <w:sz w:val="21"/>
          <w:szCs w:val="21"/>
        </w:rPr>
        <w:t>  </w:t>
      </w:r>
    </w:p>
    <w:p w:rsidR="00233A3C" w:rsidRPr="00233A3C" w:rsidRDefault="00233A3C" w:rsidP="00233A3C">
      <w:pPr>
        <w:tabs>
          <w:tab w:val="left" w:pos="1815"/>
        </w:tabs>
        <w:suppressAutoHyphens/>
        <w:spacing w:after="0" w:line="240" w:lineRule="auto"/>
        <w:ind w:left="720"/>
        <w:jc w:val="both"/>
        <w:rPr>
          <w:rFonts w:ascii="Verdana" w:eastAsia="Times New Roman" w:hAnsi="Verdana" w:cs="Times New Roman"/>
          <w:color w:val="000000"/>
          <w:sz w:val="21"/>
          <w:szCs w:val="21"/>
        </w:rPr>
      </w:pPr>
    </w:p>
    <w:p w:rsidR="00566065" w:rsidRPr="00E0324C" w:rsidRDefault="004603E8" w:rsidP="00677E50">
      <w:pPr>
        <w:tabs>
          <w:tab w:val="num" w:pos="990"/>
        </w:tabs>
        <w:spacing w:line="240" w:lineRule="auto"/>
        <w:rPr>
          <w:b/>
          <w:sz w:val="21"/>
          <w:szCs w:val="21"/>
        </w:rPr>
      </w:pPr>
      <w:r w:rsidRPr="00E0324C">
        <w:rPr>
          <w:rFonts w:ascii="Verdana" w:eastAsia="Times New Roman" w:hAnsi="Verdana" w:cs="Times New Roman"/>
          <w:b/>
          <w:color w:val="000000"/>
          <w:sz w:val="21"/>
          <w:szCs w:val="21"/>
        </w:rPr>
        <w:t>Environment</w:t>
      </w:r>
      <w:r w:rsidRPr="00E0324C">
        <w:rPr>
          <w:rFonts w:ascii="Verdana" w:eastAsia="Times New Roman" w:hAnsi="Verdana" w:cs="Times New Roman"/>
          <w:color w:val="000000"/>
          <w:sz w:val="21"/>
          <w:szCs w:val="21"/>
        </w:rPr>
        <w:t xml:space="preserve">: </w:t>
      </w:r>
      <w:r w:rsidR="00EF6198" w:rsidRPr="00B10C03">
        <w:rPr>
          <w:rFonts w:ascii="Verdana" w:eastAsia="Times New Roman" w:hAnsi="Verdana" w:cs="Times New Roman"/>
          <w:color w:val="000000"/>
          <w:sz w:val="21"/>
          <w:szCs w:val="21"/>
        </w:rPr>
        <w:t xml:space="preserve">Business Object Data Integrator XIR2, </w:t>
      </w:r>
      <w:r w:rsidR="00EF6198" w:rsidRPr="00B10C03">
        <w:rPr>
          <w:rFonts w:ascii="Verdana" w:eastAsia="Times New Roman" w:hAnsi="Verdana" w:cs="Times New Roman"/>
          <w:sz w:val="21"/>
          <w:szCs w:val="21"/>
        </w:rPr>
        <w:t>Business Objects XIR3/XI2, Central Management Console, Web Intelligence, Info View, SQL Server 2008, UNIX, Windows XP</w:t>
      </w:r>
      <w:r w:rsidR="00EF6198">
        <w:rPr>
          <w:rFonts w:ascii="Verdana" w:hAnsi="Verdana" w:cs="Arial"/>
          <w:sz w:val="21"/>
          <w:szCs w:val="21"/>
        </w:rPr>
        <w:t xml:space="preserve"> </w:t>
      </w:r>
      <w:r w:rsidR="00B862E9">
        <w:rPr>
          <w:rFonts w:ascii="Verdana" w:hAnsi="Verdana" w:cs="Arial"/>
          <w:sz w:val="21"/>
          <w:szCs w:val="21"/>
        </w:rPr>
        <w:br/>
      </w:r>
      <w:r w:rsidR="00B862E9">
        <w:rPr>
          <w:rFonts w:ascii="Verdana" w:hAnsi="Verdana" w:cs="Arial"/>
          <w:sz w:val="21"/>
          <w:szCs w:val="21"/>
        </w:rPr>
        <w:br/>
      </w:r>
      <w:r w:rsidR="00B862E9">
        <w:rPr>
          <w:rFonts w:ascii="Verdana" w:hAnsi="Verdana" w:cs="Arial"/>
          <w:sz w:val="21"/>
          <w:szCs w:val="21"/>
        </w:rPr>
        <w:br/>
      </w:r>
      <w:r w:rsidR="001B7DE7" w:rsidRPr="00B862E9">
        <w:rPr>
          <w:rFonts w:ascii="Verdana" w:hAnsi="Verdana"/>
          <w:b/>
          <w:sz w:val="21"/>
          <w:szCs w:val="21"/>
        </w:rPr>
        <w:t xml:space="preserve">Jan 2007 – Aug 2007, </w:t>
      </w:r>
      <w:proofErr w:type="gramStart"/>
      <w:r w:rsidR="001147DE">
        <w:rPr>
          <w:rFonts w:ascii="Verdana" w:hAnsi="Verdana"/>
          <w:b/>
          <w:sz w:val="21"/>
          <w:szCs w:val="21"/>
        </w:rPr>
        <w:t>BO Developer</w:t>
      </w:r>
      <w:r w:rsidR="001B7DE7" w:rsidRPr="00B862E9">
        <w:rPr>
          <w:rFonts w:ascii="Verdana" w:hAnsi="Verdana"/>
          <w:b/>
          <w:sz w:val="21"/>
          <w:szCs w:val="21"/>
        </w:rPr>
        <w:t xml:space="preserve">, </w:t>
      </w:r>
      <w:r w:rsidR="001B7DE7" w:rsidRPr="00B862E9">
        <w:rPr>
          <w:rFonts w:ascii="Verdana" w:hAnsi="Verdana"/>
          <w:sz w:val="21"/>
          <w:szCs w:val="21"/>
        </w:rPr>
        <w:t>at</w:t>
      </w:r>
      <w:r w:rsidR="001B7DE7" w:rsidRPr="00B862E9">
        <w:rPr>
          <w:rFonts w:ascii="Verdana" w:hAnsi="Verdana"/>
          <w:b/>
          <w:sz w:val="21"/>
          <w:szCs w:val="21"/>
        </w:rPr>
        <w:t xml:space="preserve"> UST Global</w:t>
      </w:r>
      <w:r w:rsidR="00B862E9">
        <w:rPr>
          <w:rFonts w:ascii="Verdana" w:hAnsi="Verdana"/>
          <w:b/>
          <w:sz w:val="21"/>
          <w:szCs w:val="21"/>
        </w:rPr>
        <w:br/>
      </w:r>
      <w:r w:rsidR="00B862E9">
        <w:rPr>
          <w:rFonts w:ascii="Verdana" w:hAnsi="Verdana"/>
          <w:b/>
          <w:sz w:val="21"/>
          <w:szCs w:val="21"/>
        </w:rPr>
        <w:br/>
      </w:r>
      <w:r w:rsidR="00566065" w:rsidRPr="00B862E9">
        <w:rPr>
          <w:rFonts w:ascii="Verdana" w:hAnsi="Verdana"/>
          <w:b/>
          <w:sz w:val="21"/>
          <w:szCs w:val="21"/>
          <w:u w:val="single"/>
        </w:rPr>
        <w:t>WPSR</w:t>
      </w:r>
      <w:proofErr w:type="gramEnd"/>
      <w:r w:rsidR="00566065" w:rsidRPr="00B862E9">
        <w:rPr>
          <w:rFonts w:ascii="Verdana" w:hAnsi="Verdana"/>
          <w:b/>
          <w:sz w:val="21"/>
          <w:szCs w:val="21"/>
          <w:u w:val="single"/>
        </w:rPr>
        <w:t xml:space="preserve"> PMO Automation:</w:t>
      </w:r>
      <w:r w:rsidR="00566065" w:rsidRPr="00E0324C">
        <w:rPr>
          <w:rFonts w:ascii="Verdana" w:hAnsi="Verdana"/>
          <w:sz w:val="21"/>
          <w:szCs w:val="21"/>
        </w:rPr>
        <w:t xml:space="preserve"> WPSR PMO Automation project is to create a web-based application to reduce the manual processing within US Technology PMO department. </w:t>
      </w:r>
    </w:p>
    <w:p w:rsidR="00233A3C" w:rsidRPr="00D04481" w:rsidRDefault="00233A3C" w:rsidP="00D04481">
      <w:pPr>
        <w:pStyle w:val="EducationDetails"/>
        <w:numPr>
          <w:ilvl w:val="0"/>
          <w:numId w:val="2"/>
        </w:numPr>
        <w:rPr>
          <w:sz w:val="21"/>
          <w:szCs w:val="21"/>
        </w:rPr>
      </w:pPr>
      <w:r w:rsidRPr="00D04481">
        <w:rPr>
          <w:sz w:val="21"/>
          <w:szCs w:val="21"/>
        </w:rPr>
        <w:t>Involved in resolving the loops, using contexts and checked the cardinalities, Integrity of the Universes. Created the reports using Business Objects functionalities like Queries, Slice and Dice, Drill down, Cross Tab, Master/Detail and Formulas etc.</w:t>
      </w:r>
    </w:p>
    <w:p w:rsidR="00233A3C" w:rsidRPr="00D04481" w:rsidRDefault="00233A3C" w:rsidP="00D04481">
      <w:pPr>
        <w:pStyle w:val="EducationDetails"/>
        <w:numPr>
          <w:ilvl w:val="0"/>
          <w:numId w:val="2"/>
        </w:numPr>
        <w:rPr>
          <w:sz w:val="21"/>
          <w:szCs w:val="21"/>
        </w:rPr>
      </w:pPr>
      <w:r w:rsidRPr="00D04481">
        <w:rPr>
          <w:sz w:val="21"/>
          <w:szCs w:val="21"/>
        </w:rPr>
        <w:t>Involved in developing the Universe in Dev environment, testing it in Stage environment and moving it to Prod environment.</w:t>
      </w:r>
    </w:p>
    <w:p w:rsidR="00233A3C" w:rsidRPr="00D04481" w:rsidRDefault="00233A3C" w:rsidP="00D04481">
      <w:pPr>
        <w:pStyle w:val="EducationDetails"/>
        <w:numPr>
          <w:ilvl w:val="0"/>
          <w:numId w:val="2"/>
        </w:numPr>
        <w:rPr>
          <w:sz w:val="21"/>
          <w:szCs w:val="21"/>
        </w:rPr>
      </w:pPr>
      <w:r w:rsidRPr="00D04481">
        <w:rPr>
          <w:sz w:val="21"/>
          <w:szCs w:val="21"/>
        </w:rPr>
        <w:t>Created Universe, Classes, Objects, Measure Objects, Conditions, Joins.</w:t>
      </w:r>
    </w:p>
    <w:p w:rsidR="00233A3C" w:rsidRPr="00D04481" w:rsidRDefault="00233A3C" w:rsidP="00D04481">
      <w:pPr>
        <w:pStyle w:val="EducationDetails"/>
        <w:numPr>
          <w:ilvl w:val="0"/>
          <w:numId w:val="2"/>
        </w:numPr>
        <w:rPr>
          <w:sz w:val="21"/>
          <w:szCs w:val="21"/>
        </w:rPr>
      </w:pPr>
      <w:r w:rsidRPr="00D04481">
        <w:rPr>
          <w:sz w:val="21"/>
          <w:szCs w:val="21"/>
        </w:rPr>
        <w:t xml:space="preserve"> Tested the Universe, Reports developed in Business Objects using Toad.</w:t>
      </w:r>
    </w:p>
    <w:p w:rsidR="00233A3C" w:rsidRPr="00D04481" w:rsidRDefault="00233A3C" w:rsidP="00D04481">
      <w:pPr>
        <w:pStyle w:val="EducationDetails"/>
        <w:numPr>
          <w:ilvl w:val="0"/>
          <w:numId w:val="2"/>
        </w:numPr>
        <w:rPr>
          <w:sz w:val="21"/>
          <w:szCs w:val="21"/>
        </w:rPr>
      </w:pPr>
      <w:r w:rsidRPr="00D04481">
        <w:rPr>
          <w:sz w:val="21"/>
          <w:szCs w:val="21"/>
        </w:rPr>
        <w:t xml:space="preserve">Created customized web reports per requirement of client and Scheduled reports using Business Objects Broadcast Agent. </w:t>
      </w:r>
    </w:p>
    <w:p w:rsidR="00233A3C" w:rsidRPr="00D04481" w:rsidRDefault="00233A3C" w:rsidP="00D04481">
      <w:pPr>
        <w:pStyle w:val="EducationDetails"/>
        <w:numPr>
          <w:ilvl w:val="0"/>
          <w:numId w:val="2"/>
        </w:numPr>
        <w:rPr>
          <w:sz w:val="21"/>
          <w:szCs w:val="21"/>
        </w:rPr>
      </w:pPr>
      <w:r w:rsidRPr="00D04481">
        <w:rPr>
          <w:sz w:val="21"/>
          <w:szCs w:val="21"/>
        </w:rPr>
        <w:t xml:space="preserve">Involved in Full life cycle design and development of Business Objects Reporting Application. </w:t>
      </w:r>
    </w:p>
    <w:p w:rsidR="00233A3C" w:rsidRPr="00B10C03" w:rsidRDefault="00233A3C" w:rsidP="00D04481">
      <w:pPr>
        <w:pStyle w:val="EducationDetails"/>
        <w:numPr>
          <w:ilvl w:val="0"/>
          <w:numId w:val="2"/>
        </w:numPr>
        <w:rPr>
          <w:rFonts w:cs="Times New Roman"/>
          <w:color w:val="000000"/>
          <w:sz w:val="21"/>
          <w:szCs w:val="21"/>
        </w:rPr>
      </w:pPr>
      <w:r w:rsidRPr="00D04481">
        <w:rPr>
          <w:sz w:val="21"/>
          <w:szCs w:val="21"/>
        </w:rPr>
        <w:t xml:space="preserve">Created, Modified and publishing reports using </w:t>
      </w:r>
      <w:proofErr w:type="spellStart"/>
      <w:r w:rsidRPr="00D04481">
        <w:rPr>
          <w:sz w:val="21"/>
          <w:szCs w:val="21"/>
        </w:rPr>
        <w:t>WebI</w:t>
      </w:r>
      <w:proofErr w:type="spellEnd"/>
      <w:r w:rsidRPr="00D04481">
        <w:rPr>
          <w:sz w:val="21"/>
          <w:szCs w:val="21"/>
        </w:rPr>
        <w:t>. Created classes, objects and filters at Universe level and resolved loops using contexts and aliases. Worked on cleaning the current universe in terms of naming convention and designing the better security.</w:t>
      </w:r>
    </w:p>
    <w:p w:rsidR="00566065" w:rsidRPr="00E0324C" w:rsidRDefault="00566065" w:rsidP="00E0324C">
      <w:pPr>
        <w:pStyle w:val="SoftwareUsed"/>
        <w:jc w:val="both"/>
        <w:outlineLvl w:val="0"/>
        <w:rPr>
          <w:sz w:val="21"/>
          <w:szCs w:val="21"/>
        </w:rPr>
      </w:pPr>
    </w:p>
    <w:p w:rsidR="004603E8" w:rsidRPr="00E0324C" w:rsidRDefault="004603E8" w:rsidP="00E0324C">
      <w:pPr>
        <w:pStyle w:val="SoftwareUsed"/>
        <w:jc w:val="both"/>
        <w:outlineLvl w:val="0"/>
        <w:rPr>
          <w:sz w:val="21"/>
          <w:szCs w:val="21"/>
        </w:rPr>
      </w:pPr>
      <w:r w:rsidRPr="00E0324C">
        <w:rPr>
          <w:rFonts w:cs="Times New Roman"/>
          <w:color w:val="000000"/>
          <w:sz w:val="21"/>
          <w:szCs w:val="21"/>
        </w:rPr>
        <w:t xml:space="preserve">Environment: </w:t>
      </w:r>
      <w:r w:rsidR="00EF6198" w:rsidRPr="00EF6198">
        <w:rPr>
          <w:rFonts w:cs="Times New Roman"/>
          <w:b w:val="0"/>
          <w:color w:val="000000"/>
          <w:sz w:val="21"/>
          <w:szCs w:val="21"/>
        </w:rPr>
        <w:t xml:space="preserve">Business Objects XI R3, Desktop Intelligence, </w:t>
      </w:r>
      <w:proofErr w:type="spellStart"/>
      <w:r w:rsidR="00EF6198" w:rsidRPr="00EF6198">
        <w:rPr>
          <w:rFonts w:cs="Times New Roman"/>
          <w:b w:val="0"/>
          <w:color w:val="000000"/>
          <w:sz w:val="21"/>
          <w:szCs w:val="21"/>
        </w:rPr>
        <w:t>Xcelsius</w:t>
      </w:r>
      <w:proofErr w:type="spellEnd"/>
      <w:r w:rsidR="00EF6198" w:rsidRPr="00EF6198">
        <w:rPr>
          <w:rFonts w:cs="Times New Roman"/>
          <w:b w:val="0"/>
          <w:color w:val="000000"/>
          <w:sz w:val="21"/>
          <w:szCs w:val="21"/>
        </w:rPr>
        <w:t>, Universe Designer, CMC, Broadcast Agent, Oracle 10g</w:t>
      </w:r>
      <w:r w:rsidRPr="00E0324C">
        <w:rPr>
          <w:b w:val="0"/>
          <w:sz w:val="21"/>
          <w:szCs w:val="21"/>
        </w:rPr>
        <w:t>.</w:t>
      </w:r>
    </w:p>
    <w:p w:rsidR="00566065" w:rsidRPr="00E0324C" w:rsidRDefault="00677E50" w:rsidP="00E0324C">
      <w:pPr>
        <w:pStyle w:val="SoftwareUsed"/>
        <w:jc w:val="both"/>
        <w:rPr>
          <w:sz w:val="21"/>
          <w:szCs w:val="21"/>
        </w:rPr>
      </w:pPr>
      <w:r>
        <w:rPr>
          <w:sz w:val="21"/>
          <w:szCs w:val="21"/>
        </w:rPr>
        <w:br/>
      </w:r>
    </w:p>
    <w:p w:rsidR="001B7DE7" w:rsidRPr="00E0324C" w:rsidRDefault="001B7DE7" w:rsidP="00E0324C">
      <w:pPr>
        <w:pStyle w:val="SoftwareUsed"/>
        <w:jc w:val="both"/>
        <w:rPr>
          <w:bCs/>
          <w:sz w:val="21"/>
          <w:szCs w:val="21"/>
        </w:rPr>
      </w:pPr>
      <w:r w:rsidRPr="00E0324C">
        <w:rPr>
          <w:sz w:val="21"/>
          <w:szCs w:val="21"/>
        </w:rPr>
        <w:t xml:space="preserve">Dec 2005 – Nov 2006, </w:t>
      </w:r>
      <w:r w:rsidR="001147DE">
        <w:rPr>
          <w:sz w:val="21"/>
          <w:szCs w:val="21"/>
        </w:rPr>
        <w:t>Jr. BO Developer</w:t>
      </w:r>
      <w:r w:rsidRPr="00E0324C">
        <w:rPr>
          <w:sz w:val="21"/>
          <w:szCs w:val="21"/>
        </w:rPr>
        <w:t xml:space="preserve">, </w:t>
      </w:r>
      <w:r w:rsidRPr="00677E50">
        <w:rPr>
          <w:b w:val="0"/>
          <w:sz w:val="21"/>
          <w:szCs w:val="21"/>
        </w:rPr>
        <w:t>at</w:t>
      </w:r>
      <w:r w:rsidRPr="00E0324C">
        <w:rPr>
          <w:sz w:val="21"/>
          <w:szCs w:val="21"/>
        </w:rPr>
        <w:t xml:space="preserve"> </w:t>
      </w:r>
      <w:r w:rsidRPr="00E0324C">
        <w:rPr>
          <w:bCs/>
          <w:sz w:val="21"/>
          <w:szCs w:val="21"/>
        </w:rPr>
        <w:t>Emphasis Solutions</w:t>
      </w:r>
    </w:p>
    <w:p w:rsidR="001B7DE7" w:rsidRPr="00E0324C" w:rsidRDefault="001B7DE7" w:rsidP="00E0324C">
      <w:pPr>
        <w:pStyle w:val="SoftwareUsed"/>
        <w:jc w:val="both"/>
        <w:rPr>
          <w:sz w:val="21"/>
          <w:szCs w:val="21"/>
        </w:rPr>
      </w:pPr>
    </w:p>
    <w:p w:rsidR="00566065" w:rsidRPr="00E0324C" w:rsidRDefault="00566065" w:rsidP="00E0324C">
      <w:pPr>
        <w:pStyle w:val="ProjectName"/>
        <w:jc w:val="both"/>
        <w:outlineLvl w:val="0"/>
        <w:rPr>
          <w:sz w:val="21"/>
          <w:szCs w:val="21"/>
        </w:rPr>
      </w:pPr>
      <w:r w:rsidRPr="00E0324C">
        <w:rPr>
          <w:sz w:val="21"/>
          <w:szCs w:val="21"/>
        </w:rPr>
        <w:t>Life and Health Insurance System:</w:t>
      </w:r>
      <w:r w:rsidRPr="00E0324C">
        <w:rPr>
          <w:b w:val="0"/>
          <w:sz w:val="21"/>
          <w:szCs w:val="21"/>
          <w:u w:val="none"/>
        </w:rPr>
        <w:t xml:space="preserve"> Application contains broad spectrum of individual and institutional customers offering insurance, annuity and investment products to their customers.</w:t>
      </w:r>
    </w:p>
    <w:p w:rsidR="00566065" w:rsidRPr="00E0324C" w:rsidRDefault="00566065" w:rsidP="00E0324C">
      <w:pPr>
        <w:spacing w:line="240" w:lineRule="auto"/>
        <w:rPr>
          <w:rFonts w:ascii="Verdana" w:hAnsi="Verdana"/>
          <w:spacing w:val="-2"/>
          <w:sz w:val="21"/>
          <w:szCs w:val="21"/>
        </w:rPr>
      </w:pPr>
    </w:p>
    <w:p w:rsidR="001147DE" w:rsidRPr="00D04481" w:rsidRDefault="001147DE" w:rsidP="00D04481">
      <w:pPr>
        <w:pStyle w:val="EducationDetails"/>
        <w:numPr>
          <w:ilvl w:val="0"/>
          <w:numId w:val="2"/>
        </w:numPr>
        <w:rPr>
          <w:sz w:val="21"/>
          <w:szCs w:val="21"/>
        </w:rPr>
      </w:pPr>
      <w:r w:rsidRPr="00D04481">
        <w:rPr>
          <w:sz w:val="21"/>
          <w:szCs w:val="21"/>
        </w:rPr>
        <w:t>Involved in resolving the loops, using contexts and checked the cardinalities, Integrity of the Universes. Created the reports using Business Objects functionalities like Queries, Slice and Dice, Drill down, Cross Tab, Master/Detail and Formulas etc.</w:t>
      </w:r>
    </w:p>
    <w:p w:rsidR="001147DE" w:rsidRPr="00D04481" w:rsidRDefault="001147DE" w:rsidP="00D04481">
      <w:pPr>
        <w:pStyle w:val="EducationDetails"/>
        <w:numPr>
          <w:ilvl w:val="0"/>
          <w:numId w:val="2"/>
        </w:numPr>
        <w:rPr>
          <w:sz w:val="21"/>
          <w:szCs w:val="21"/>
        </w:rPr>
      </w:pPr>
      <w:r w:rsidRPr="00D04481">
        <w:rPr>
          <w:sz w:val="21"/>
          <w:szCs w:val="21"/>
        </w:rPr>
        <w:lastRenderedPageBreak/>
        <w:t>Involved in developing the Universe in Dev environment, testing it in Stage environment and moving it to Prod environment.</w:t>
      </w:r>
    </w:p>
    <w:p w:rsidR="001147DE" w:rsidRPr="00D04481" w:rsidRDefault="001147DE" w:rsidP="00D04481">
      <w:pPr>
        <w:pStyle w:val="EducationDetails"/>
        <w:numPr>
          <w:ilvl w:val="0"/>
          <w:numId w:val="2"/>
        </w:numPr>
        <w:rPr>
          <w:sz w:val="21"/>
          <w:szCs w:val="21"/>
        </w:rPr>
      </w:pPr>
      <w:r w:rsidRPr="00D04481">
        <w:rPr>
          <w:sz w:val="21"/>
          <w:szCs w:val="21"/>
        </w:rPr>
        <w:t>Created Universe, Classes, Objects, Measure Objects, Conditions, Joins.</w:t>
      </w:r>
    </w:p>
    <w:p w:rsidR="001147DE" w:rsidRPr="00D04481" w:rsidRDefault="001147DE" w:rsidP="00D04481">
      <w:pPr>
        <w:pStyle w:val="EducationDetails"/>
        <w:numPr>
          <w:ilvl w:val="0"/>
          <w:numId w:val="2"/>
        </w:numPr>
        <w:rPr>
          <w:sz w:val="21"/>
          <w:szCs w:val="21"/>
        </w:rPr>
      </w:pPr>
      <w:r w:rsidRPr="00D04481">
        <w:rPr>
          <w:sz w:val="21"/>
          <w:szCs w:val="21"/>
        </w:rPr>
        <w:t xml:space="preserve"> Tested the Universe, Reports developed in Business Objects using Toad.</w:t>
      </w:r>
    </w:p>
    <w:p w:rsidR="001147DE" w:rsidRPr="00D04481" w:rsidRDefault="001147DE" w:rsidP="00D04481">
      <w:pPr>
        <w:pStyle w:val="EducationDetails"/>
        <w:numPr>
          <w:ilvl w:val="0"/>
          <w:numId w:val="2"/>
        </w:numPr>
        <w:rPr>
          <w:sz w:val="21"/>
          <w:szCs w:val="21"/>
        </w:rPr>
      </w:pPr>
      <w:r w:rsidRPr="00D04481">
        <w:rPr>
          <w:sz w:val="21"/>
          <w:szCs w:val="21"/>
        </w:rPr>
        <w:t xml:space="preserve">Created customized web reports per requirement of client and Scheduled reports using Business Objects Broadcast Agent. </w:t>
      </w:r>
    </w:p>
    <w:p w:rsidR="001147DE" w:rsidRPr="00D04481" w:rsidRDefault="001147DE" w:rsidP="00D04481">
      <w:pPr>
        <w:pStyle w:val="EducationDetails"/>
        <w:numPr>
          <w:ilvl w:val="0"/>
          <w:numId w:val="2"/>
        </w:numPr>
        <w:rPr>
          <w:sz w:val="21"/>
          <w:szCs w:val="21"/>
        </w:rPr>
      </w:pPr>
      <w:r w:rsidRPr="00D04481">
        <w:rPr>
          <w:sz w:val="21"/>
          <w:szCs w:val="21"/>
        </w:rPr>
        <w:t xml:space="preserve">Involved in Full life cycle design and development of Business Objects Reporting Application. </w:t>
      </w:r>
    </w:p>
    <w:p w:rsidR="001147DE" w:rsidRPr="00D04481" w:rsidRDefault="001147DE" w:rsidP="00D04481">
      <w:pPr>
        <w:pStyle w:val="EducationDetails"/>
        <w:numPr>
          <w:ilvl w:val="0"/>
          <w:numId w:val="2"/>
        </w:numPr>
        <w:rPr>
          <w:sz w:val="21"/>
          <w:szCs w:val="21"/>
        </w:rPr>
      </w:pPr>
      <w:r w:rsidRPr="00D04481">
        <w:rPr>
          <w:sz w:val="21"/>
          <w:szCs w:val="21"/>
        </w:rPr>
        <w:t xml:space="preserve">Created, Modified and publishing reports using </w:t>
      </w:r>
      <w:proofErr w:type="spellStart"/>
      <w:r w:rsidRPr="00D04481">
        <w:rPr>
          <w:sz w:val="21"/>
          <w:szCs w:val="21"/>
        </w:rPr>
        <w:t>WebI</w:t>
      </w:r>
      <w:proofErr w:type="spellEnd"/>
      <w:r w:rsidRPr="00D04481">
        <w:rPr>
          <w:sz w:val="21"/>
          <w:szCs w:val="21"/>
        </w:rPr>
        <w:t>. Created classes, objects and filters at Universe level and resolved loops using contexts and aliases. Worked on cleaning the current universe in terms of naming convention and designing the better security.</w:t>
      </w:r>
    </w:p>
    <w:p w:rsidR="004603E8" w:rsidRPr="00E0324C" w:rsidRDefault="004603E8" w:rsidP="00E0324C">
      <w:pPr>
        <w:pStyle w:val="ResponsibilityDetails"/>
        <w:tabs>
          <w:tab w:val="clear" w:pos="720"/>
        </w:tabs>
        <w:jc w:val="both"/>
        <w:rPr>
          <w:sz w:val="21"/>
          <w:szCs w:val="21"/>
        </w:rPr>
      </w:pPr>
    </w:p>
    <w:p w:rsidR="004603E8" w:rsidRPr="00E0324C" w:rsidRDefault="004603E8" w:rsidP="00E0324C">
      <w:pPr>
        <w:pStyle w:val="ResponsibilityDetails"/>
        <w:tabs>
          <w:tab w:val="clear" w:pos="720"/>
        </w:tabs>
        <w:jc w:val="both"/>
        <w:rPr>
          <w:sz w:val="21"/>
          <w:szCs w:val="21"/>
        </w:rPr>
      </w:pPr>
      <w:r w:rsidRPr="00E0324C">
        <w:rPr>
          <w:rFonts w:cs="Times New Roman"/>
          <w:b/>
          <w:color w:val="000000"/>
          <w:sz w:val="21"/>
          <w:szCs w:val="21"/>
        </w:rPr>
        <w:t>Environment</w:t>
      </w:r>
      <w:r w:rsidRPr="00E0324C">
        <w:rPr>
          <w:rFonts w:cs="Times New Roman"/>
          <w:color w:val="000000"/>
          <w:sz w:val="21"/>
          <w:szCs w:val="21"/>
        </w:rPr>
        <w:t xml:space="preserve">: </w:t>
      </w:r>
      <w:r w:rsidR="00EF6198" w:rsidRPr="00B10C03">
        <w:rPr>
          <w:rFonts w:cs="Times New Roman"/>
          <w:color w:val="000000"/>
          <w:sz w:val="21"/>
          <w:szCs w:val="21"/>
        </w:rPr>
        <w:t xml:space="preserve">Business Objects XI R3, Desktop Intelligence, </w:t>
      </w:r>
      <w:proofErr w:type="spellStart"/>
      <w:r w:rsidR="00EF6198" w:rsidRPr="00B10C03">
        <w:rPr>
          <w:rFonts w:cs="Times New Roman"/>
          <w:color w:val="000000"/>
          <w:sz w:val="21"/>
          <w:szCs w:val="21"/>
        </w:rPr>
        <w:t>Xcelsius</w:t>
      </w:r>
      <w:proofErr w:type="spellEnd"/>
      <w:r w:rsidR="00EF6198" w:rsidRPr="00B10C03">
        <w:rPr>
          <w:rFonts w:cs="Times New Roman"/>
          <w:color w:val="000000"/>
          <w:sz w:val="21"/>
          <w:szCs w:val="21"/>
        </w:rPr>
        <w:t>, Universe Designer, CMC, Broadcast Agent</w:t>
      </w:r>
      <w:r w:rsidR="00EF6198">
        <w:rPr>
          <w:rFonts w:cs="Times New Roman"/>
          <w:color w:val="000000"/>
          <w:sz w:val="21"/>
          <w:szCs w:val="21"/>
        </w:rPr>
        <w:t xml:space="preserve">, </w:t>
      </w:r>
      <w:r w:rsidR="00EF6198" w:rsidRPr="00B10C03">
        <w:rPr>
          <w:rFonts w:cs="Times New Roman"/>
          <w:color w:val="000000"/>
          <w:sz w:val="21"/>
          <w:szCs w:val="21"/>
        </w:rPr>
        <w:t>Oracle 10g</w:t>
      </w:r>
      <w:r w:rsidRPr="00E0324C">
        <w:rPr>
          <w:sz w:val="21"/>
          <w:szCs w:val="21"/>
        </w:rPr>
        <w:t>.</w:t>
      </w:r>
    </w:p>
    <w:sectPr w:rsidR="004603E8" w:rsidRPr="00E0324C" w:rsidSect="00B47D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2DD" w:rsidRDefault="00B012DD" w:rsidP="000051C4">
      <w:pPr>
        <w:spacing w:after="0" w:line="240" w:lineRule="auto"/>
      </w:pPr>
      <w:r>
        <w:separator/>
      </w:r>
    </w:p>
  </w:endnote>
  <w:endnote w:type="continuationSeparator" w:id="0">
    <w:p w:rsidR="00B012DD" w:rsidRDefault="00B012DD" w:rsidP="00005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2DD" w:rsidRDefault="00B012DD" w:rsidP="000051C4">
      <w:pPr>
        <w:spacing w:after="0" w:line="240" w:lineRule="auto"/>
      </w:pPr>
      <w:r>
        <w:separator/>
      </w:r>
    </w:p>
  </w:footnote>
  <w:footnote w:type="continuationSeparator" w:id="0">
    <w:p w:rsidR="00B012DD" w:rsidRDefault="00B012DD" w:rsidP="000051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3B81FAA"/>
    <w:lvl w:ilvl="0">
      <w:numFmt w:val="bullet"/>
      <w:lvlText w:val="*"/>
      <w:lvlJc w:val="left"/>
      <w:pPr>
        <w:ind w:left="0" w:firstLine="0"/>
      </w:p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hint="default"/>
      </w:rPr>
    </w:lvl>
  </w:abstractNum>
  <w:abstractNum w:abstractNumId="3">
    <w:nsid w:val="00000007"/>
    <w:multiLevelType w:val="multilevel"/>
    <w:tmpl w:val="00000007"/>
    <w:name w:val="WW8Num7"/>
    <w:lvl w:ilvl="0">
      <w:start w:val="1"/>
      <w:numFmt w:val="bullet"/>
      <w:lvlText w:val="•"/>
      <w:lvlJc w:val="left"/>
      <w:pPr>
        <w:tabs>
          <w:tab w:val="num" w:pos="283"/>
        </w:tabs>
        <w:ind w:left="283" w:hanging="283"/>
      </w:pPr>
      <w:rPr>
        <w:rFonts w:ascii="Tahoma" w:hAnsi="Tahoma" w:cs="StarSymbol"/>
        <w:sz w:val="18"/>
        <w:szCs w:val="18"/>
      </w:rPr>
    </w:lvl>
    <w:lvl w:ilvl="1">
      <w:start w:val="1"/>
      <w:numFmt w:val="bullet"/>
      <w:lvlText w:val="•"/>
      <w:lvlJc w:val="left"/>
      <w:pPr>
        <w:tabs>
          <w:tab w:val="num" w:pos="567"/>
        </w:tabs>
        <w:ind w:left="567" w:hanging="283"/>
      </w:pPr>
      <w:rPr>
        <w:rFonts w:ascii="Tahoma" w:hAnsi="Tahoma" w:cs="StarSymbol"/>
        <w:sz w:val="18"/>
        <w:szCs w:val="18"/>
      </w:rPr>
    </w:lvl>
    <w:lvl w:ilvl="2">
      <w:start w:val="1"/>
      <w:numFmt w:val="bullet"/>
      <w:lvlText w:val="•"/>
      <w:lvlJc w:val="left"/>
      <w:pPr>
        <w:tabs>
          <w:tab w:val="num" w:pos="850"/>
        </w:tabs>
        <w:ind w:left="850" w:hanging="283"/>
      </w:pPr>
      <w:rPr>
        <w:rFonts w:ascii="Tahoma" w:hAnsi="Tahoma" w:cs="StarSymbol"/>
        <w:sz w:val="18"/>
        <w:szCs w:val="18"/>
      </w:rPr>
    </w:lvl>
    <w:lvl w:ilvl="3">
      <w:start w:val="1"/>
      <w:numFmt w:val="bullet"/>
      <w:lvlText w:val="•"/>
      <w:lvlJc w:val="left"/>
      <w:pPr>
        <w:tabs>
          <w:tab w:val="num" w:pos="1134"/>
        </w:tabs>
        <w:ind w:left="1134" w:hanging="283"/>
      </w:pPr>
      <w:rPr>
        <w:rFonts w:ascii="Tahoma" w:hAnsi="Tahoma" w:cs="StarSymbol"/>
        <w:sz w:val="18"/>
        <w:szCs w:val="18"/>
      </w:rPr>
    </w:lvl>
    <w:lvl w:ilvl="4">
      <w:start w:val="1"/>
      <w:numFmt w:val="bullet"/>
      <w:lvlText w:val="•"/>
      <w:lvlJc w:val="left"/>
      <w:pPr>
        <w:tabs>
          <w:tab w:val="num" w:pos="1417"/>
        </w:tabs>
        <w:ind w:left="1417" w:hanging="283"/>
      </w:pPr>
      <w:rPr>
        <w:rFonts w:ascii="Tahoma" w:hAnsi="Tahoma" w:cs="StarSymbol"/>
        <w:sz w:val="18"/>
        <w:szCs w:val="18"/>
      </w:rPr>
    </w:lvl>
    <w:lvl w:ilvl="5">
      <w:start w:val="1"/>
      <w:numFmt w:val="bullet"/>
      <w:lvlText w:val="•"/>
      <w:lvlJc w:val="left"/>
      <w:pPr>
        <w:tabs>
          <w:tab w:val="num" w:pos="1701"/>
        </w:tabs>
        <w:ind w:left="1701" w:hanging="283"/>
      </w:pPr>
      <w:rPr>
        <w:rFonts w:ascii="Tahoma" w:hAnsi="Tahoma" w:cs="StarSymbol"/>
        <w:sz w:val="18"/>
        <w:szCs w:val="18"/>
      </w:rPr>
    </w:lvl>
    <w:lvl w:ilvl="6">
      <w:start w:val="1"/>
      <w:numFmt w:val="bullet"/>
      <w:lvlText w:val="•"/>
      <w:lvlJc w:val="left"/>
      <w:pPr>
        <w:tabs>
          <w:tab w:val="num" w:pos="1984"/>
        </w:tabs>
        <w:ind w:left="1984" w:hanging="283"/>
      </w:pPr>
      <w:rPr>
        <w:rFonts w:ascii="Tahoma" w:hAnsi="Tahoma" w:cs="StarSymbol"/>
        <w:sz w:val="18"/>
        <w:szCs w:val="18"/>
      </w:rPr>
    </w:lvl>
    <w:lvl w:ilvl="7">
      <w:start w:val="1"/>
      <w:numFmt w:val="bullet"/>
      <w:lvlText w:val="•"/>
      <w:lvlJc w:val="left"/>
      <w:pPr>
        <w:tabs>
          <w:tab w:val="num" w:pos="2268"/>
        </w:tabs>
        <w:ind w:left="2268" w:hanging="283"/>
      </w:pPr>
      <w:rPr>
        <w:rFonts w:ascii="Tahoma" w:hAnsi="Tahoma" w:cs="StarSymbol"/>
        <w:sz w:val="18"/>
        <w:szCs w:val="18"/>
      </w:rPr>
    </w:lvl>
    <w:lvl w:ilvl="8">
      <w:start w:val="1"/>
      <w:numFmt w:val="bullet"/>
      <w:lvlText w:val="•"/>
      <w:lvlJc w:val="left"/>
      <w:pPr>
        <w:tabs>
          <w:tab w:val="num" w:pos="2551"/>
        </w:tabs>
        <w:ind w:left="2551" w:hanging="283"/>
      </w:pPr>
      <w:rPr>
        <w:rFonts w:ascii="Tahoma" w:hAnsi="Tahoma" w:cs="StarSymbol"/>
        <w:sz w:val="18"/>
        <w:szCs w:val="18"/>
      </w:rPr>
    </w:lvl>
  </w:abstractNum>
  <w:abstractNum w:abstractNumId="4">
    <w:nsid w:val="00000008"/>
    <w:multiLevelType w:val="singleLevel"/>
    <w:tmpl w:val="00000008"/>
    <w:name w:val="WW8Num36"/>
    <w:lvl w:ilvl="0">
      <w:start w:val="1"/>
      <w:numFmt w:val="bullet"/>
      <w:lvlText w:val=""/>
      <w:lvlJc w:val="left"/>
      <w:pPr>
        <w:tabs>
          <w:tab w:val="num" w:pos="720"/>
        </w:tabs>
        <w:ind w:left="720" w:hanging="360"/>
      </w:pPr>
      <w:rPr>
        <w:rFonts w:ascii="Symbol" w:hAnsi="Symbol"/>
      </w:rPr>
    </w:lvl>
  </w:abstractNum>
  <w:abstractNum w:abstractNumId="5">
    <w:nsid w:val="03212710"/>
    <w:multiLevelType w:val="multilevel"/>
    <w:tmpl w:val="A2E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BE4B80"/>
    <w:multiLevelType w:val="multilevel"/>
    <w:tmpl w:val="739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63987"/>
    <w:multiLevelType w:val="multilevel"/>
    <w:tmpl w:val="39B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E51041"/>
    <w:multiLevelType w:val="hybridMultilevel"/>
    <w:tmpl w:val="87B82714"/>
    <w:lvl w:ilvl="0" w:tplc="04090005">
      <w:start w:val="1"/>
      <w:numFmt w:val="bullet"/>
      <w:lvlText w:val=""/>
      <w:lvlJc w:val="left"/>
      <w:pPr>
        <w:tabs>
          <w:tab w:val="num" w:pos="1230"/>
        </w:tabs>
        <w:ind w:left="1230" w:hanging="360"/>
      </w:pPr>
      <w:rPr>
        <w:rFonts w:ascii="Wingdings" w:hAnsi="Wingdings"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9">
    <w:nsid w:val="10A6508C"/>
    <w:multiLevelType w:val="hybridMultilevel"/>
    <w:tmpl w:val="C01C93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2771F47"/>
    <w:multiLevelType w:val="multilevel"/>
    <w:tmpl w:val="44F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85B63"/>
    <w:multiLevelType w:val="multilevel"/>
    <w:tmpl w:val="811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0A1041"/>
    <w:multiLevelType w:val="multilevel"/>
    <w:tmpl w:val="74E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1C7384"/>
    <w:multiLevelType w:val="hybridMultilevel"/>
    <w:tmpl w:val="CA6AE8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84844A4"/>
    <w:multiLevelType w:val="multilevel"/>
    <w:tmpl w:val="289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D84B1C"/>
    <w:multiLevelType w:val="multilevel"/>
    <w:tmpl w:val="60CA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C4583"/>
    <w:multiLevelType w:val="hybridMultilevel"/>
    <w:tmpl w:val="CEE4AD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8C36ED4"/>
    <w:multiLevelType w:val="hybridMultilevel"/>
    <w:tmpl w:val="324E6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1F46F8"/>
    <w:multiLevelType w:val="multilevel"/>
    <w:tmpl w:val="AB2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FC3A44"/>
    <w:multiLevelType w:val="multilevel"/>
    <w:tmpl w:val="296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DE156A"/>
    <w:multiLevelType w:val="hybridMultilevel"/>
    <w:tmpl w:val="74125600"/>
    <w:lvl w:ilvl="0" w:tplc="6FC07AD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B759F6"/>
    <w:multiLevelType w:val="hybridMultilevel"/>
    <w:tmpl w:val="13A647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3AD3927"/>
    <w:multiLevelType w:val="hybridMultilevel"/>
    <w:tmpl w:val="B3240F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4695368"/>
    <w:multiLevelType w:val="hybridMultilevel"/>
    <w:tmpl w:val="E5F807E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5351E2"/>
    <w:multiLevelType w:val="hybridMultilevel"/>
    <w:tmpl w:val="0BF4FB88"/>
    <w:lvl w:ilvl="0" w:tplc="00000003">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A64B83"/>
    <w:multiLevelType w:val="hybridMultilevel"/>
    <w:tmpl w:val="3F389428"/>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6">
    <w:nsid w:val="42EA410F"/>
    <w:multiLevelType w:val="hybridMultilevel"/>
    <w:tmpl w:val="4558A46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C6D28A1"/>
    <w:multiLevelType w:val="multilevel"/>
    <w:tmpl w:val="AEA0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2918D9"/>
    <w:multiLevelType w:val="hybridMultilevel"/>
    <w:tmpl w:val="DDD4900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9">
    <w:nsid w:val="541327F6"/>
    <w:multiLevelType w:val="hybridMultilevel"/>
    <w:tmpl w:val="6E7AA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F37950"/>
    <w:multiLevelType w:val="multilevel"/>
    <w:tmpl w:val="702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205C19"/>
    <w:multiLevelType w:val="hybridMultilevel"/>
    <w:tmpl w:val="02D4E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B5C2492"/>
    <w:multiLevelType w:val="hybridMultilevel"/>
    <w:tmpl w:val="57BA0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CE4EBB"/>
    <w:multiLevelType w:val="multilevel"/>
    <w:tmpl w:val="247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472D3B"/>
    <w:multiLevelType w:val="hybridMultilevel"/>
    <w:tmpl w:val="D23603D4"/>
    <w:lvl w:ilvl="0" w:tplc="00000003">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5">
    <w:nsid w:val="70B94578"/>
    <w:multiLevelType w:val="hybridMultilevel"/>
    <w:tmpl w:val="B17A02E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734443FC"/>
    <w:multiLevelType w:val="hybridMultilevel"/>
    <w:tmpl w:val="B9207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40F44DB"/>
    <w:multiLevelType w:val="multilevel"/>
    <w:tmpl w:val="810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140188"/>
    <w:multiLevelType w:val="multilevel"/>
    <w:tmpl w:val="F44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2C07F3"/>
    <w:multiLevelType w:val="multilevel"/>
    <w:tmpl w:val="601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F6444C"/>
    <w:multiLevelType w:val="hybridMultilevel"/>
    <w:tmpl w:val="5EBE16F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7FFB1223"/>
    <w:multiLevelType w:val="multilevel"/>
    <w:tmpl w:val="1DA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8"/>
  </w:num>
  <w:num w:numId="3">
    <w:abstractNumId w:val="10"/>
  </w:num>
  <w:num w:numId="4">
    <w:abstractNumId w:val="7"/>
  </w:num>
  <w:num w:numId="5">
    <w:abstractNumId w:val="12"/>
  </w:num>
  <w:num w:numId="6">
    <w:abstractNumId w:val="5"/>
  </w:num>
  <w:num w:numId="7">
    <w:abstractNumId w:val="6"/>
  </w:num>
  <w:num w:numId="8">
    <w:abstractNumId w:val="11"/>
  </w:num>
  <w:num w:numId="9">
    <w:abstractNumId w:val="15"/>
  </w:num>
  <w:num w:numId="10">
    <w:abstractNumId w:val="37"/>
  </w:num>
  <w:num w:numId="11">
    <w:abstractNumId w:val="33"/>
  </w:num>
  <w:num w:numId="12">
    <w:abstractNumId w:val="30"/>
  </w:num>
  <w:num w:numId="13">
    <w:abstractNumId w:val="41"/>
  </w:num>
  <w:num w:numId="14">
    <w:abstractNumId w:val="19"/>
  </w:num>
  <w:num w:numId="15">
    <w:abstractNumId w:val="27"/>
  </w:num>
  <w:num w:numId="16">
    <w:abstractNumId w:val="0"/>
    <w:lvlOverride w:ilvl="0">
      <w:lvl w:ilvl="0">
        <w:numFmt w:val="bullet"/>
        <w:lvlText w:val=""/>
        <w:legacy w:legacy="1" w:legacySpace="0" w:legacyIndent="360"/>
        <w:lvlJc w:val="left"/>
        <w:pPr>
          <w:ind w:left="0" w:firstLine="0"/>
        </w:pPr>
        <w:rPr>
          <w:rFonts w:ascii="Symbol" w:hAnsi="Symbol" w:cs="Symbol" w:hint="default"/>
        </w:rPr>
      </w:lvl>
    </w:lvlOverride>
  </w:num>
  <w:num w:numId="17">
    <w:abstractNumId w:val="4"/>
  </w:num>
  <w:num w:numId="18">
    <w:abstractNumId w:val="36"/>
  </w:num>
  <w:num w:numId="19">
    <w:abstractNumId w:val="17"/>
  </w:num>
  <w:num w:numId="20">
    <w:abstractNumId w:val="32"/>
  </w:num>
  <w:num w:numId="21">
    <w:abstractNumId w:val="29"/>
  </w:num>
  <w:num w:numId="22">
    <w:abstractNumId w:val="20"/>
  </w:num>
  <w:num w:numId="23">
    <w:abstractNumId w:val="3"/>
  </w:num>
  <w:num w:numId="24">
    <w:abstractNumId w:val="21"/>
  </w:num>
  <w:num w:numId="25">
    <w:abstractNumId w:val="1"/>
  </w:num>
  <w:num w:numId="26">
    <w:abstractNumId w:val="2"/>
  </w:num>
  <w:num w:numId="27">
    <w:abstractNumId w:val="24"/>
  </w:num>
  <w:num w:numId="28">
    <w:abstractNumId w:val="34"/>
  </w:num>
  <w:num w:numId="29">
    <w:abstractNumId w:val="31"/>
  </w:num>
  <w:num w:numId="30">
    <w:abstractNumId w:val="9"/>
  </w:num>
  <w:num w:numId="31">
    <w:abstractNumId w:val="22"/>
  </w:num>
  <w:num w:numId="32">
    <w:abstractNumId w:val="16"/>
  </w:num>
  <w:num w:numId="33">
    <w:abstractNumId w:val="25"/>
  </w:num>
  <w:num w:numId="34">
    <w:abstractNumId w:val="13"/>
  </w:num>
  <w:num w:numId="35">
    <w:abstractNumId w:val="23"/>
  </w:num>
  <w:num w:numId="36">
    <w:abstractNumId w:val="0"/>
    <w:lvlOverride w:ilvl="0">
      <w:lvl w:ilvl="0">
        <w:numFmt w:val="bullet"/>
        <w:lvlText w:val=""/>
        <w:legacy w:legacy="1" w:legacySpace="0" w:legacyIndent="360"/>
        <w:lvlJc w:val="left"/>
        <w:rPr>
          <w:rFonts w:ascii="Symbol" w:hAnsi="Symbol" w:hint="default"/>
        </w:rPr>
      </w:lvl>
    </w:lvlOverride>
  </w:num>
  <w:num w:numId="37">
    <w:abstractNumId w:val="40"/>
  </w:num>
  <w:num w:numId="38">
    <w:abstractNumId w:val="38"/>
  </w:num>
  <w:num w:numId="39">
    <w:abstractNumId w:val="8"/>
  </w:num>
  <w:num w:numId="40">
    <w:abstractNumId w:val="35"/>
  </w:num>
  <w:num w:numId="41">
    <w:abstractNumId w:val="28"/>
  </w:num>
  <w:num w:numId="42">
    <w:abstractNumId w:val="26"/>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7FC9"/>
    <w:rsid w:val="000051C4"/>
    <w:rsid w:val="00023D98"/>
    <w:rsid w:val="000329D4"/>
    <w:rsid w:val="000468BE"/>
    <w:rsid w:val="00047FC9"/>
    <w:rsid w:val="0006663C"/>
    <w:rsid w:val="00093140"/>
    <w:rsid w:val="000C2E57"/>
    <w:rsid w:val="000C697C"/>
    <w:rsid w:val="000D322D"/>
    <w:rsid w:val="000E4460"/>
    <w:rsid w:val="000E6001"/>
    <w:rsid w:val="000E691F"/>
    <w:rsid w:val="001070F9"/>
    <w:rsid w:val="001147DE"/>
    <w:rsid w:val="001148B8"/>
    <w:rsid w:val="001373BD"/>
    <w:rsid w:val="00142100"/>
    <w:rsid w:val="00171E04"/>
    <w:rsid w:val="001752D7"/>
    <w:rsid w:val="001A7710"/>
    <w:rsid w:val="001B7DE7"/>
    <w:rsid w:val="00210874"/>
    <w:rsid w:val="00210FCE"/>
    <w:rsid w:val="0021799A"/>
    <w:rsid w:val="002250A8"/>
    <w:rsid w:val="00233A3C"/>
    <w:rsid w:val="002847DA"/>
    <w:rsid w:val="0029724B"/>
    <w:rsid w:val="002D2A18"/>
    <w:rsid w:val="00322548"/>
    <w:rsid w:val="00351F90"/>
    <w:rsid w:val="00372BA4"/>
    <w:rsid w:val="00383F4C"/>
    <w:rsid w:val="00385459"/>
    <w:rsid w:val="00396E84"/>
    <w:rsid w:val="00397393"/>
    <w:rsid w:val="003B600D"/>
    <w:rsid w:val="003C09BC"/>
    <w:rsid w:val="003E047B"/>
    <w:rsid w:val="00407A8B"/>
    <w:rsid w:val="00414EF6"/>
    <w:rsid w:val="00417A12"/>
    <w:rsid w:val="00437DCB"/>
    <w:rsid w:val="004603E8"/>
    <w:rsid w:val="00467210"/>
    <w:rsid w:val="00482453"/>
    <w:rsid w:val="004A2407"/>
    <w:rsid w:val="004A24B7"/>
    <w:rsid w:val="004D14FC"/>
    <w:rsid w:val="004F4E4C"/>
    <w:rsid w:val="0051708C"/>
    <w:rsid w:val="005209C2"/>
    <w:rsid w:val="00544C25"/>
    <w:rsid w:val="00556827"/>
    <w:rsid w:val="00557BD2"/>
    <w:rsid w:val="00566065"/>
    <w:rsid w:val="00572F50"/>
    <w:rsid w:val="005800C7"/>
    <w:rsid w:val="00592FC5"/>
    <w:rsid w:val="0059351E"/>
    <w:rsid w:val="005959D1"/>
    <w:rsid w:val="005C4973"/>
    <w:rsid w:val="005D2B2F"/>
    <w:rsid w:val="005D3E76"/>
    <w:rsid w:val="00603AEC"/>
    <w:rsid w:val="00617AD3"/>
    <w:rsid w:val="00641FE6"/>
    <w:rsid w:val="006639EC"/>
    <w:rsid w:val="00677E50"/>
    <w:rsid w:val="006813B1"/>
    <w:rsid w:val="006A490C"/>
    <w:rsid w:val="006A5CD6"/>
    <w:rsid w:val="006A63B9"/>
    <w:rsid w:val="006B5F84"/>
    <w:rsid w:val="006C0C67"/>
    <w:rsid w:val="007543CB"/>
    <w:rsid w:val="007D0CD8"/>
    <w:rsid w:val="008217DC"/>
    <w:rsid w:val="008616E4"/>
    <w:rsid w:val="008624CD"/>
    <w:rsid w:val="0088473B"/>
    <w:rsid w:val="0089764E"/>
    <w:rsid w:val="008B0743"/>
    <w:rsid w:val="008B0D24"/>
    <w:rsid w:val="00905F50"/>
    <w:rsid w:val="009309E5"/>
    <w:rsid w:val="00930EEE"/>
    <w:rsid w:val="009402F5"/>
    <w:rsid w:val="00941EE7"/>
    <w:rsid w:val="00952D35"/>
    <w:rsid w:val="00974EAD"/>
    <w:rsid w:val="0098692E"/>
    <w:rsid w:val="009A7350"/>
    <w:rsid w:val="009B1835"/>
    <w:rsid w:val="009E195A"/>
    <w:rsid w:val="009E1CB6"/>
    <w:rsid w:val="009E2057"/>
    <w:rsid w:val="00A13B25"/>
    <w:rsid w:val="00A17E40"/>
    <w:rsid w:val="00A43D07"/>
    <w:rsid w:val="00A46963"/>
    <w:rsid w:val="00A64D6A"/>
    <w:rsid w:val="00AA2DF5"/>
    <w:rsid w:val="00AD054D"/>
    <w:rsid w:val="00AD4B26"/>
    <w:rsid w:val="00AF079D"/>
    <w:rsid w:val="00AF22FA"/>
    <w:rsid w:val="00AF3022"/>
    <w:rsid w:val="00AF35E2"/>
    <w:rsid w:val="00B012DD"/>
    <w:rsid w:val="00B47DA2"/>
    <w:rsid w:val="00B60D43"/>
    <w:rsid w:val="00B75059"/>
    <w:rsid w:val="00B76C58"/>
    <w:rsid w:val="00B862E9"/>
    <w:rsid w:val="00BB3178"/>
    <w:rsid w:val="00BC0E50"/>
    <w:rsid w:val="00BD7035"/>
    <w:rsid w:val="00BE3A0C"/>
    <w:rsid w:val="00BF5DDA"/>
    <w:rsid w:val="00C37A05"/>
    <w:rsid w:val="00C45104"/>
    <w:rsid w:val="00C73457"/>
    <w:rsid w:val="00C76DDC"/>
    <w:rsid w:val="00C84F22"/>
    <w:rsid w:val="00C87DAD"/>
    <w:rsid w:val="00CA3C57"/>
    <w:rsid w:val="00CC4472"/>
    <w:rsid w:val="00D04481"/>
    <w:rsid w:val="00D10F53"/>
    <w:rsid w:val="00D40BBB"/>
    <w:rsid w:val="00D51CF5"/>
    <w:rsid w:val="00D61AF0"/>
    <w:rsid w:val="00DC54C7"/>
    <w:rsid w:val="00DF101D"/>
    <w:rsid w:val="00DF35D2"/>
    <w:rsid w:val="00E0324C"/>
    <w:rsid w:val="00E10A4C"/>
    <w:rsid w:val="00E30735"/>
    <w:rsid w:val="00E307E0"/>
    <w:rsid w:val="00E8784A"/>
    <w:rsid w:val="00EA4F2F"/>
    <w:rsid w:val="00EC34C0"/>
    <w:rsid w:val="00EC45B4"/>
    <w:rsid w:val="00EC6FFC"/>
    <w:rsid w:val="00ED62D1"/>
    <w:rsid w:val="00ED68D9"/>
    <w:rsid w:val="00EF4D42"/>
    <w:rsid w:val="00EF6198"/>
    <w:rsid w:val="00F11ECF"/>
    <w:rsid w:val="00F14D6E"/>
    <w:rsid w:val="00F23D72"/>
    <w:rsid w:val="00F3517B"/>
    <w:rsid w:val="00F37EED"/>
    <w:rsid w:val="00F73901"/>
    <w:rsid w:val="00F83A4D"/>
    <w:rsid w:val="00FA713D"/>
    <w:rsid w:val="00FA7811"/>
    <w:rsid w:val="00FB6547"/>
    <w:rsid w:val="00FE0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DA2"/>
  </w:style>
  <w:style w:type="paragraph" w:styleId="Heading1">
    <w:name w:val="heading 1"/>
    <w:basedOn w:val="Normal"/>
    <w:next w:val="Normal"/>
    <w:link w:val="Heading1Char"/>
    <w:uiPriority w:val="9"/>
    <w:qFormat/>
    <w:rsid w:val="00C76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7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F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FC9"/>
    <w:rPr>
      <w:color w:val="0000FF"/>
      <w:u w:val="single"/>
    </w:rPr>
  </w:style>
  <w:style w:type="paragraph" w:styleId="NoSpacing">
    <w:name w:val="No Spacing"/>
    <w:uiPriority w:val="1"/>
    <w:qFormat/>
    <w:rsid w:val="00C76DDC"/>
    <w:pPr>
      <w:spacing w:after="0" w:line="240" w:lineRule="auto"/>
    </w:pPr>
  </w:style>
  <w:style w:type="character" w:customStyle="1" w:styleId="Heading1Char">
    <w:name w:val="Heading 1 Char"/>
    <w:basedOn w:val="DefaultParagraphFont"/>
    <w:link w:val="Heading1"/>
    <w:uiPriority w:val="9"/>
    <w:rsid w:val="00C76DD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417A12"/>
    <w:pPr>
      <w:tabs>
        <w:tab w:val="center" w:pos="4320"/>
        <w:tab w:val="right" w:pos="8640"/>
      </w:tabs>
      <w:overflowPunct w:val="0"/>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417A12"/>
    <w:rPr>
      <w:rFonts w:ascii="Times New Roman" w:eastAsia="Times New Roman" w:hAnsi="Times New Roman" w:cs="Times New Roman"/>
      <w:sz w:val="20"/>
      <w:szCs w:val="20"/>
      <w:lang w:eastAsia="ar-SA"/>
    </w:rPr>
  </w:style>
  <w:style w:type="paragraph" w:customStyle="1" w:styleId="experience-companyname">
    <w:name w:val="experience - company name"/>
    <w:basedOn w:val="Normal"/>
    <w:rsid w:val="000E6001"/>
    <w:pPr>
      <w:keepNext/>
      <w:widowControl w:val="0"/>
      <w:overflowPunct w:val="0"/>
      <w:spacing w:after="0" w:line="240" w:lineRule="auto"/>
      <w:jc w:val="both"/>
    </w:pPr>
    <w:rPr>
      <w:rFonts w:ascii="Palatino" w:eastAsia="Times New Roman" w:hAnsi="Palatino" w:cs="Times New Roman"/>
      <w:b/>
      <w:smallCaps/>
      <w:sz w:val="24"/>
      <w:szCs w:val="26"/>
      <w:lang w:eastAsia="ar-SA"/>
    </w:rPr>
  </w:style>
  <w:style w:type="paragraph" w:customStyle="1" w:styleId="WW-CommentSubject">
    <w:name w:val="WW-Comment Subject"/>
    <w:basedOn w:val="Normal"/>
    <w:next w:val="Normal"/>
    <w:rsid w:val="000E6001"/>
    <w:pPr>
      <w:overflowPunct w:val="0"/>
      <w:spacing w:after="0" w:line="240" w:lineRule="auto"/>
    </w:pPr>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0E6001"/>
    <w:pPr>
      <w:ind w:left="720"/>
      <w:contextualSpacing/>
    </w:pPr>
  </w:style>
  <w:style w:type="paragraph" w:styleId="BodyText">
    <w:name w:val="Body Text"/>
    <w:basedOn w:val="Normal"/>
    <w:link w:val="BodyTextChar"/>
    <w:rsid w:val="009A7350"/>
    <w:pPr>
      <w:overflowPunct w:val="0"/>
      <w:spacing w:after="0" w:line="240" w:lineRule="auto"/>
      <w:jc w:val="both"/>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9A7350"/>
    <w:rPr>
      <w:rFonts w:ascii="Times New Roman" w:eastAsia="Times New Roman" w:hAnsi="Times New Roman" w:cs="Times New Roman"/>
      <w:sz w:val="20"/>
      <w:szCs w:val="20"/>
      <w:lang w:eastAsia="ar-SA"/>
    </w:rPr>
  </w:style>
  <w:style w:type="character" w:customStyle="1" w:styleId="bodycopy1">
    <w:name w:val="bodycopy1"/>
    <w:rsid w:val="009A7350"/>
    <w:rPr>
      <w:rFonts w:ascii="Arial" w:hAnsi="Arial" w:cs="Arial" w:hint="default"/>
      <w:strike w:val="0"/>
      <w:dstrike w:val="0"/>
      <w:color w:val="000000"/>
      <w:sz w:val="19"/>
      <w:szCs w:val="19"/>
      <w:u w:val="none"/>
    </w:rPr>
  </w:style>
  <w:style w:type="character" w:customStyle="1" w:styleId="Bullets">
    <w:name w:val="Bullets"/>
    <w:rsid w:val="009A7350"/>
    <w:rPr>
      <w:rFonts w:ascii="StarSymbol" w:eastAsia="StarSymbol" w:hAnsi="StarSymbol" w:cs="StarSymbol"/>
      <w:sz w:val="18"/>
      <w:szCs w:val="18"/>
    </w:rPr>
  </w:style>
  <w:style w:type="character" w:customStyle="1" w:styleId="Heading2Char">
    <w:name w:val="Heading 2 Char"/>
    <w:basedOn w:val="DefaultParagraphFont"/>
    <w:link w:val="Heading2"/>
    <w:uiPriority w:val="9"/>
    <w:rsid w:val="0021799A"/>
    <w:rPr>
      <w:rFonts w:ascii="Times New Roman" w:eastAsia="Times New Roman" w:hAnsi="Times New Roman" w:cs="Times New Roman"/>
      <w:b/>
      <w:bCs/>
      <w:sz w:val="36"/>
      <w:szCs w:val="36"/>
    </w:rPr>
  </w:style>
  <w:style w:type="character" w:customStyle="1" w:styleId="normalchar">
    <w:name w:val="normal__char"/>
    <w:basedOn w:val="DefaultParagraphFont"/>
    <w:rsid w:val="00E30735"/>
  </w:style>
  <w:style w:type="character" w:styleId="Strong">
    <w:name w:val="Strong"/>
    <w:qFormat/>
    <w:rsid w:val="00AF35E2"/>
    <w:rPr>
      <w:b/>
      <w:bCs/>
    </w:rPr>
  </w:style>
  <w:style w:type="character" w:customStyle="1" w:styleId="generalinternaltext">
    <w:name w:val="generalinternaltext"/>
    <w:basedOn w:val="DefaultParagraphFont"/>
    <w:rsid w:val="006639EC"/>
  </w:style>
  <w:style w:type="paragraph" w:customStyle="1" w:styleId="EducationDetails">
    <w:name w:val="Education Details"/>
    <w:basedOn w:val="Normal"/>
    <w:rsid w:val="00D40BBB"/>
    <w:pPr>
      <w:tabs>
        <w:tab w:val="left" w:pos="360"/>
      </w:tabs>
      <w:spacing w:after="0" w:line="240" w:lineRule="auto"/>
      <w:jc w:val="both"/>
      <w:outlineLvl w:val="1"/>
    </w:pPr>
    <w:rPr>
      <w:rFonts w:ascii="Verdana" w:eastAsia="Times New Roman" w:hAnsi="Verdana" w:cs="Arial"/>
      <w:sz w:val="20"/>
      <w:szCs w:val="20"/>
    </w:rPr>
  </w:style>
  <w:style w:type="paragraph" w:customStyle="1" w:styleId="ResponsibilityDetails">
    <w:name w:val="Responsibility Details"/>
    <w:basedOn w:val="Normal"/>
    <w:rsid w:val="00566065"/>
    <w:pPr>
      <w:tabs>
        <w:tab w:val="left" w:pos="720"/>
        <w:tab w:val="center" w:pos="5040"/>
        <w:tab w:val="right" w:pos="9360"/>
      </w:tabs>
      <w:spacing w:after="0" w:line="240" w:lineRule="auto"/>
    </w:pPr>
    <w:rPr>
      <w:rFonts w:ascii="Verdana" w:eastAsia="Times New Roman" w:hAnsi="Verdana" w:cs="Arial"/>
      <w:spacing w:val="-2"/>
      <w:sz w:val="20"/>
      <w:szCs w:val="20"/>
    </w:rPr>
  </w:style>
  <w:style w:type="paragraph" w:customStyle="1" w:styleId="ProjectName">
    <w:name w:val="Project Name"/>
    <w:basedOn w:val="CompanyName"/>
    <w:rsid w:val="00566065"/>
    <w:rPr>
      <w:bCs w:val="0"/>
      <w:u w:val="single"/>
    </w:rPr>
  </w:style>
  <w:style w:type="paragraph" w:customStyle="1" w:styleId="CompanyName">
    <w:name w:val="Company Name"/>
    <w:basedOn w:val="Normal"/>
    <w:rsid w:val="00566065"/>
    <w:pPr>
      <w:tabs>
        <w:tab w:val="center" w:pos="5040"/>
        <w:tab w:val="right" w:pos="9360"/>
      </w:tabs>
      <w:spacing w:after="0" w:line="240" w:lineRule="auto"/>
    </w:pPr>
    <w:rPr>
      <w:rFonts w:ascii="Verdana" w:eastAsia="Times New Roman" w:hAnsi="Verdana" w:cs="Arial"/>
      <w:b/>
      <w:bCs/>
      <w:spacing w:val="-2"/>
      <w:sz w:val="20"/>
      <w:szCs w:val="20"/>
    </w:rPr>
  </w:style>
  <w:style w:type="paragraph" w:customStyle="1" w:styleId="CompanyDetails">
    <w:name w:val="Company Details"/>
    <w:basedOn w:val="CompanyName"/>
    <w:rsid w:val="00566065"/>
    <w:rPr>
      <w:sz w:val="18"/>
    </w:rPr>
  </w:style>
  <w:style w:type="paragraph" w:customStyle="1" w:styleId="Responsibilities">
    <w:name w:val="Responsibilities"/>
    <w:basedOn w:val="Normal"/>
    <w:rsid w:val="00566065"/>
    <w:pPr>
      <w:tabs>
        <w:tab w:val="left" w:pos="720"/>
        <w:tab w:val="center" w:pos="5040"/>
        <w:tab w:val="right" w:pos="9360"/>
      </w:tabs>
      <w:spacing w:after="0" w:line="240" w:lineRule="auto"/>
    </w:pPr>
    <w:rPr>
      <w:rFonts w:ascii="Verdana" w:eastAsia="Times New Roman" w:hAnsi="Verdana" w:cs="Arial"/>
      <w:b/>
      <w:spacing w:val="-2"/>
      <w:sz w:val="20"/>
      <w:szCs w:val="20"/>
    </w:rPr>
  </w:style>
  <w:style w:type="paragraph" w:customStyle="1" w:styleId="SoftwareUsed">
    <w:name w:val="Software Used"/>
    <w:basedOn w:val="Normal"/>
    <w:rsid w:val="00566065"/>
    <w:pPr>
      <w:tabs>
        <w:tab w:val="center" w:pos="5040"/>
        <w:tab w:val="right" w:pos="9360"/>
      </w:tabs>
      <w:spacing w:after="0" w:line="240" w:lineRule="auto"/>
    </w:pPr>
    <w:rPr>
      <w:rFonts w:ascii="Verdana" w:eastAsia="Times New Roman" w:hAnsi="Verdana" w:cs="Arial"/>
      <w:b/>
      <w:spacing w:val="-2"/>
      <w:sz w:val="20"/>
      <w:szCs w:val="20"/>
    </w:rPr>
  </w:style>
  <w:style w:type="paragraph" w:customStyle="1" w:styleId="SummaryHeader">
    <w:name w:val="Summary Header"/>
    <w:basedOn w:val="Normal"/>
    <w:rsid w:val="00C87DAD"/>
    <w:pPr>
      <w:pBdr>
        <w:top w:val="single" w:sz="12" w:space="1" w:color="auto"/>
      </w:pBdr>
      <w:spacing w:before="120" w:after="120" w:line="240" w:lineRule="auto"/>
    </w:pPr>
    <w:rPr>
      <w:rFonts w:ascii="Verdana" w:eastAsia="Times New Roman" w:hAnsi="Verdana" w:cs="Arial"/>
      <w:b/>
      <w:sz w:val="20"/>
      <w:szCs w:val="20"/>
    </w:rPr>
  </w:style>
  <w:style w:type="paragraph" w:styleId="Footer">
    <w:name w:val="footer"/>
    <w:basedOn w:val="Normal"/>
    <w:link w:val="FooterChar"/>
    <w:uiPriority w:val="99"/>
    <w:semiHidden/>
    <w:unhideWhenUsed/>
    <w:rsid w:val="00005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5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7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F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FC9"/>
    <w:rPr>
      <w:color w:val="0000FF"/>
      <w:u w:val="single"/>
    </w:rPr>
  </w:style>
  <w:style w:type="paragraph" w:styleId="NoSpacing">
    <w:name w:val="No Spacing"/>
    <w:uiPriority w:val="1"/>
    <w:qFormat/>
    <w:rsid w:val="00C76DDC"/>
    <w:pPr>
      <w:spacing w:after="0" w:line="240" w:lineRule="auto"/>
    </w:pPr>
  </w:style>
  <w:style w:type="character" w:customStyle="1" w:styleId="Heading1Char">
    <w:name w:val="Heading 1 Char"/>
    <w:basedOn w:val="DefaultParagraphFont"/>
    <w:link w:val="Heading1"/>
    <w:uiPriority w:val="9"/>
    <w:rsid w:val="00C76DD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417A12"/>
    <w:pPr>
      <w:tabs>
        <w:tab w:val="center" w:pos="4320"/>
        <w:tab w:val="right" w:pos="8640"/>
      </w:tabs>
      <w:overflowPunct w:val="0"/>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417A12"/>
    <w:rPr>
      <w:rFonts w:ascii="Times New Roman" w:eastAsia="Times New Roman" w:hAnsi="Times New Roman" w:cs="Times New Roman"/>
      <w:sz w:val="20"/>
      <w:szCs w:val="20"/>
      <w:lang w:eastAsia="ar-SA"/>
    </w:rPr>
  </w:style>
  <w:style w:type="paragraph" w:customStyle="1" w:styleId="experience-companyname">
    <w:name w:val="experience - company name"/>
    <w:basedOn w:val="Normal"/>
    <w:rsid w:val="000E6001"/>
    <w:pPr>
      <w:keepNext/>
      <w:widowControl w:val="0"/>
      <w:overflowPunct w:val="0"/>
      <w:spacing w:after="0" w:line="240" w:lineRule="auto"/>
      <w:jc w:val="both"/>
    </w:pPr>
    <w:rPr>
      <w:rFonts w:ascii="Palatino" w:eastAsia="Times New Roman" w:hAnsi="Palatino" w:cs="Times New Roman"/>
      <w:b/>
      <w:smallCaps/>
      <w:sz w:val="24"/>
      <w:szCs w:val="26"/>
      <w:lang w:eastAsia="ar-SA"/>
    </w:rPr>
  </w:style>
  <w:style w:type="paragraph" w:customStyle="1" w:styleId="WW-CommentSubject">
    <w:name w:val="WW-Comment Subject"/>
    <w:basedOn w:val="Normal"/>
    <w:next w:val="Normal"/>
    <w:rsid w:val="000E6001"/>
    <w:pPr>
      <w:overflowPunct w:val="0"/>
      <w:spacing w:after="0" w:line="240" w:lineRule="auto"/>
    </w:pPr>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0E6001"/>
    <w:pPr>
      <w:ind w:left="720"/>
      <w:contextualSpacing/>
    </w:pPr>
  </w:style>
  <w:style w:type="paragraph" w:styleId="BodyText">
    <w:name w:val="Body Text"/>
    <w:basedOn w:val="Normal"/>
    <w:link w:val="BodyTextChar"/>
    <w:rsid w:val="009A7350"/>
    <w:pPr>
      <w:overflowPunct w:val="0"/>
      <w:spacing w:after="0" w:line="240" w:lineRule="auto"/>
      <w:jc w:val="both"/>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9A7350"/>
    <w:rPr>
      <w:rFonts w:ascii="Times New Roman" w:eastAsia="Times New Roman" w:hAnsi="Times New Roman" w:cs="Times New Roman"/>
      <w:sz w:val="20"/>
      <w:szCs w:val="20"/>
      <w:lang w:eastAsia="ar-SA"/>
    </w:rPr>
  </w:style>
  <w:style w:type="character" w:customStyle="1" w:styleId="bodycopy1">
    <w:name w:val="bodycopy1"/>
    <w:rsid w:val="009A7350"/>
    <w:rPr>
      <w:rFonts w:ascii="Arial" w:hAnsi="Arial" w:cs="Arial" w:hint="default"/>
      <w:strike w:val="0"/>
      <w:dstrike w:val="0"/>
      <w:color w:val="000000"/>
      <w:sz w:val="19"/>
      <w:szCs w:val="19"/>
      <w:u w:val="none"/>
    </w:rPr>
  </w:style>
  <w:style w:type="character" w:customStyle="1" w:styleId="Bullets">
    <w:name w:val="Bullets"/>
    <w:rsid w:val="009A7350"/>
    <w:rPr>
      <w:rFonts w:ascii="StarSymbol" w:eastAsia="StarSymbol" w:hAnsi="StarSymbol" w:cs="StarSymbol"/>
      <w:sz w:val="18"/>
      <w:szCs w:val="18"/>
    </w:rPr>
  </w:style>
  <w:style w:type="character" w:customStyle="1" w:styleId="Heading2Char">
    <w:name w:val="Heading 2 Char"/>
    <w:basedOn w:val="DefaultParagraphFont"/>
    <w:link w:val="Heading2"/>
    <w:uiPriority w:val="9"/>
    <w:rsid w:val="0021799A"/>
    <w:rPr>
      <w:rFonts w:ascii="Times New Roman" w:eastAsia="Times New Roman" w:hAnsi="Times New Roman" w:cs="Times New Roman"/>
      <w:b/>
      <w:bCs/>
      <w:sz w:val="36"/>
      <w:szCs w:val="36"/>
    </w:rPr>
  </w:style>
  <w:style w:type="character" w:customStyle="1" w:styleId="normalchar">
    <w:name w:val="normal__char"/>
    <w:basedOn w:val="DefaultParagraphFont"/>
    <w:rsid w:val="00E30735"/>
  </w:style>
  <w:style w:type="character" w:styleId="Strong">
    <w:name w:val="Strong"/>
    <w:qFormat/>
    <w:rsid w:val="00AF35E2"/>
    <w:rPr>
      <w:b/>
      <w:bCs/>
    </w:rPr>
  </w:style>
  <w:style w:type="character" w:customStyle="1" w:styleId="generalinternaltext">
    <w:name w:val="generalinternaltext"/>
    <w:basedOn w:val="DefaultParagraphFont"/>
    <w:rsid w:val="006639EC"/>
  </w:style>
</w:styles>
</file>

<file path=word/webSettings.xml><?xml version="1.0" encoding="utf-8"?>
<w:webSettings xmlns:r="http://schemas.openxmlformats.org/officeDocument/2006/relationships" xmlns:w="http://schemas.openxmlformats.org/wordprocessingml/2006/main">
  <w:divs>
    <w:div w:id="1909995349">
      <w:bodyDiv w:val="1"/>
      <w:marLeft w:val="0"/>
      <w:marRight w:val="0"/>
      <w:marTop w:val="0"/>
      <w:marBottom w:val="0"/>
      <w:divBdr>
        <w:top w:val="none" w:sz="0" w:space="0" w:color="auto"/>
        <w:left w:val="none" w:sz="0" w:space="0" w:color="auto"/>
        <w:bottom w:val="none" w:sz="0" w:space="0" w:color="auto"/>
        <w:right w:val="none" w:sz="0" w:space="0" w:color="auto"/>
      </w:divBdr>
      <w:divsChild>
        <w:div w:id="1688677707">
          <w:marLeft w:val="0"/>
          <w:marRight w:val="0"/>
          <w:marTop w:val="0"/>
          <w:marBottom w:val="0"/>
          <w:divBdr>
            <w:top w:val="none" w:sz="0" w:space="0" w:color="auto"/>
            <w:left w:val="none" w:sz="0" w:space="0" w:color="auto"/>
            <w:bottom w:val="none" w:sz="0" w:space="0" w:color="auto"/>
            <w:right w:val="none" w:sz="0" w:space="0" w:color="auto"/>
          </w:divBdr>
        </w:div>
      </w:divsChild>
    </w:div>
    <w:div w:id="1995911015">
      <w:bodyDiv w:val="1"/>
      <w:marLeft w:val="0"/>
      <w:marRight w:val="0"/>
      <w:marTop w:val="0"/>
      <w:marBottom w:val="0"/>
      <w:divBdr>
        <w:top w:val="none" w:sz="0" w:space="0" w:color="auto"/>
        <w:left w:val="none" w:sz="0" w:space="0" w:color="auto"/>
        <w:bottom w:val="none" w:sz="0" w:space="0" w:color="auto"/>
        <w:right w:val="none" w:sz="0" w:space="0" w:color="auto"/>
      </w:divBdr>
    </w:div>
    <w:div w:id="21092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U15377</cp:lastModifiedBy>
  <cp:revision>8</cp:revision>
  <cp:lastPrinted>2012-10-22T22:23:00Z</cp:lastPrinted>
  <dcterms:created xsi:type="dcterms:W3CDTF">2015-05-05T00:15:00Z</dcterms:created>
  <dcterms:modified xsi:type="dcterms:W3CDTF">2015-05-14T03:13:00Z</dcterms:modified>
</cp:coreProperties>
</file>