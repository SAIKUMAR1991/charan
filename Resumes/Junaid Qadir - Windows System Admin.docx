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788" w:rsidRPr="00586F18" w:rsidRDefault="00371788" w:rsidP="00371788">
      <w:pPr>
        <w:pStyle w:val="Header"/>
        <w:pBdr>
          <w:bottom w:val="single" w:sz="12" w:space="1" w:color="auto"/>
        </w:pBdr>
        <w:tabs>
          <w:tab w:val="left" w:pos="2790"/>
        </w:tabs>
        <w:jc w:val="center"/>
        <w:rPr>
          <w:b/>
          <w:color w:val="0D0D0D" w:themeColor="text1" w:themeTint="F2"/>
          <w:sz w:val="22"/>
          <w:szCs w:val="22"/>
        </w:rPr>
      </w:pPr>
      <w:r w:rsidRPr="00586F18">
        <w:rPr>
          <w:b/>
          <w:color w:val="0D0D0D" w:themeColor="text1" w:themeTint="F2"/>
          <w:sz w:val="22"/>
          <w:szCs w:val="22"/>
        </w:rPr>
        <w:t xml:space="preserve">JUNAID </w:t>
      </w:r>
    </w:p>
    <w:p w:rsidR="00371788" w:rsidRPr="00586F18" w:rsidRDefault="00371788" w:rsidP="00371788">
      <w:pPr>
        <w:pStyle w:val="Header"/>
        <w:pBdr>
          <w:bottom w:val="single" w:sz="12" w:space="1" w:color="auto"/>
        </w:pBdr>
        <w:tabs>
          <w:tab w:val="left" w:pos="2790"/>
        </w:tabs>
        <w:jc w:val="center"/>
        <w:rPr>
          <w:b/>
          <w:color w:val="0D0D0D" w:themeColor="text1" w:themeTint="F2"/>
          <w:sz w:val="22"/>
          <w:szCs w:val="22"/>
        </w:rPr>
      </w:pPr>
      <w:r w:rsidRPr="00586F18">
        <w:rPr>
          <w:b/>
          <w:color w:val="0D0D0D" w:themeColor="text1" w:themeTint="F2"/>
          <w:sz w:val="22"/>
          <w:szCs w:val="22"/>
        </w:rPr>
        <w:t xml:space="preserve">Email Id: </w:t>
      </w:r>
      <w:hyperlink r:id="rId7" w:history="1">
        <w:r w:rsidR="00DF3C62" w:rsidRPr="00A419A1">
          <w:rPr>
            <w:rStyle w:val="Hyperlink"/>
            <w:sz w:val="22"/>
            <w:szCs w:val="22"/>
          </w:rPr>
          <w:t>ali@intellitaskllc.com</w:t>
        </w:r>
      </w:hyperlink>
    </w:p>
    <w:p w:rsidR="00371788" w:rsidRPr="00586F18" w:rsidRDefault="00371788" w:rsidP="00371788">
      <w:pPr>
        <w:pStyle w:val="Header"/>
        <w:pBdr>
          <w:bottom w:val="single" w:sz="12" w:space="1" w:color="auto"/>
        </w:pBdr>
        <w:tabs>
          <w:tab w:val="clear" w:pos="4680"/>
          <w:tab w:val="clear" w:pos="9360"/>
          <w:tab w:val="left" w:pos="2790"/>
        </w:tabs>
        <w:jc w:val="center"/>
        <w:rPr>
          <w:b/>
          <w:color w:val="0D0D0D" w:themeColor="text1" w:themeTint="F2"/>
          <w:sz w:val="22"/>
          <w:szCs w:val="22"/>
        </w:rPr>
      </w:pPr>
      <w:r w:rsidRPr="00586F18">
        <w:rPr>
          <w:b/>
          <w:color w:val="0D0D0D" w:themeColor="text1" w:themeTint="F2"/>
          <w:sz w:val="22"/>
          <w:szCs w:val="22"/>
        </w:rPr>
        <w:t xml:space="preserve">Cell No: </w:t>
      </w:r>
      <w:r w:rsidR="00DF3C62">
        <w:rPr>
          <w:b/>
          <w:color w:val="0D0D0D" w:themeColor="text1" w:themeTint="F2"/>
          <w:sz w:val="22"/>
          <w:szCs w:val="22"/>
        </w:rPr>
        <w:t>916-706-5574</w:t>
      </w:r>
    </w:p>
    <w:p w:rsidR="007A540C" w:rsidRPr="00586F18" w:rsidRDefault="007A540C" w:rsidP="00A10B11">
      <w:pPr>
        <w:pStyle w:val="Heading3"/>
        <w:spacing w:before="0" w:after="0"/>
        <w:rPr>
          <w:rStyle w:val="Strong"/>
          <w:rFonts w:ascii="Times New Roman" w:hAnsi="Times New Roman"/>
          <w:b/>
          <w:bCs w:val="0"/>
          <w:color w:val="0D0D0D" w:themeColor="text1" w:themeTint="F2"/>
          <w:sz w:val="22"/>
          <w:szCs w:val="22"/>
          <w:u w:val="single"/>
        </w:rPr>
      </w:pPr>
    </w:p>
    <w:p w:rsidR="0000089E" w:rsidRPr="00586F18" w:rsidRDefault="006E3F77" w:rsidP="0000089E">
      <w:pPr>
        <w:pStyle w:val="Heading3"/>
        <w:spacing w:before="0" w:after="0"/>
        <w:ind w:left="432" w:hanging="432"/>
        <w:rPr>
          <w:rStyle w:val="Strong"/>
          <w:rFonts w:ascii="Times New Roman" w:hAnsi="Times New Roman"/>
          <w:b/>
          <w:caps/>
          <w:color w:val="0D0D0D" w:themeColor="text1" w:themeTint="F2"/>
          <w:sz w:val="22"/>
          <w:szCs w:val="22"/>
          <w:u w:val="single"/>
        </w:rPr>
      </w:pPr>
      <w:r w:rsidRPr="00586F18">
        <w:rPr>
          <w:rStyle w:val="Strong"/>
          <w:rFonts w:ascii="Times New Roman" w:hAnsi="Times New Roman"/>
          <w:b/>
          <w:bCs w:val="0"/>
          <w:caps/>
          <w:color w:val="0D0D0D" w:themeColor="text1" w:themeTint="F2"/>
          <w:sz w:val="22"/>
          <w:szCs w:val="22"/>
          <w:u w:val="single"/>
        </w:rPr>
        <w:t>Professional</w:t>
      </w:r>
      <w:r w:rsidRPr="00586F18">
        <w:rPr>
          <w:rStyle w:val="Strong"/>
          <w:rFonts w:ascii="Times New Roman" w:hAnsi="Times New Roman"/>
          <w:b/>
          <w:caps/>
          <w:color w:val="0D0D0D" w:themeColor="text1" w:themeTint="F2"/>
          <w:sz w:val="22"/>
          <w:szCs w:val="22"/>
          <w:u w:val="single"/>
        </w:rPr>
        <w:t>Summary</w:t>
      </w:r>
      <w:r w:rsidR="00586F18" w:rsidRPr="00586F18">
        <w:rPr>
          <w:rStyle w:val="Strong"/>
          <w:rFonts w:ascii="Times New Roman" w:hAnsi="Times New Roman"/>
          <w:b/>
          <w:caps/>
          <w:color w:val="0D0D0D" w:themeColor="text1" w:themeTint="F2"/>
          <w:sz w:val="22"/>
          <w:szCs w:val="22"/>
          <w:u w:val="single"/>
        </w:rPr>
        <w:t>:</w:t>
      </w:r>
    </w:p>
    <w:p w:rsidR="0092513D" w:rsidRPr="00586F18" w:rsidRDefault="00736B80" w:rsidP="0092513D">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b/>
          <w:color w:val="0D0D0D" w:themeColor="text1" w:themeTint="F2"/>
        </w:rPr>
        <w:t>17</w:t>
      </w:r>
      <w:r w:rsidR="0092513D" w:rsidRPr="00586F18">
        <w:rPr>
          <w:rFonts w:ascii="Times New Roman" w:hAnsi="Times New Roman"/>
          <w:b/>
          <w:color w:val="0D0D0D" w:themeColor="text1" w:themeTint="F2"/>
        </w:rPr>
        <w:t xml:space="preserve"> years</w:t>
      </w:r>
      <w:r w:rsidR="0092513D" w:rsidRPr="00586F18">
        <w:rPr>
          <w:rFonts w:ascii="Times New Roman" w:hAnsi="Times New Roman"/>
          <w:color w:val="0D0D0D" w:themeColor="text1" w:themeTint="F2"/>
        </w:rPr>
        <w:t xml:space="preserve"> experience in IT Industry and have of strong Windows 2003/2008/2012 administration Active </w:t>
      </w:r>
      <w:r w:rsidR="00F1599B" w:rsidRPr="00586F18">
        <w:rPr>
          <w:rFonts w:ascii="Times New Roman" w:hAnsi="Times New Roman"/>
          <w:color w:val="0D0D0D" w:themeColor="text1" w:themeTint="F2"/>
        </w:rPr>
        <w:t>Directory Deployment  / Troubleshooting of Software MS patches using WSUS within SCCM 2012 and SMS Server</w:t>
      </w:r>
      <w:r w:rsidR="007C0393">
        <w:rPr>
          <w:rFonts w:ascii="Times New Roman" w:hAnsi="Times New Roman"/>
          <w:color w:val="0D0D0D" w:themeColor="text1" w:themeTint="F2"/>
        </w:rPr>
        <w:t xml:space="preserve">, Windows </w:t>
      </w:r>
      <w:r w:rsidR="00EE39E4" w:rsidRPr="00586F18">
        <w:rPr>
          <w:rFonts w:ascii="Times New Roman" w:hAnsi="Times New Roman"/>
          <w:color w:val="0D0D0D" w:themeColor="text1" w:themeTint="F2"/>
        </w:rPr>
        <w:t>Admin</w:t>
      </w:r>
      <w:r w:rsidR="007E6F3C" w:rsidRPr="00586F18">
        <w:rPr>
          <w:rFonts w:ascii="Times New Roman" w:hAnsi="Times New Roman"/>
          <w:color w:val="0D0D0D" w:themeColor="text1" w:themeTint="F2"/>
        </w:rPr>
        <w:t>, Office 365 (Lync) Skype for Business</w:t>
      </w:r>
      <w:r w:rsidR="002A795D" w:rsidRPr="00586F18">
        <w:rPr>
          <w:rFonts w:ascii="Times New Roman" w:hAnsi="Times New Roman"/>
          <w:color w:val="0D0D0D" w:themeColor="text1" w:themeTint="F2"/>
        </w:rPr>
        <w:t>, Performs installation, monitoring, testing, configuration, migration, maintenance and troubleshooting of assigned technology</w:t>
      </w:r>
      <w:r w:rsidR="00B229F8" w:rsidRPr="00586F18">
        <w:rPr>
          <w:rFonts w:ascii="Times New Roman" w:hAnsi="Times New Roman"/>
          <w:color w:val="0D0D0D" w:themeColor="text1" w:themeTint="F2"/>
        </w:rPr>
        <w:t xml:space="preserve">, </w:t>
      </w:r>
      <w:r w:rsidR="00AD684E" w:rsidRPr="00586F18">
        <w:rPr>
          <w:rFonts w:ascii="Times New Roman" w:hAnsi="Times New Roman"/>
          <w:color w:val="0D0D0D" w:themeColor="text1" w:themeTint="F2"/>
        </w:rPr>
        <w:t>Blackberry (BES) BIS and Android, IOS Devices</w:t>
      </w:r>
      <w:r w:rsidRPr="00586F18">
        <w:rPr>
          <w:rFonts w:ascii="Times New Roman" w:hAnsi="Times New Roman"/>
          <w:color w:val="0D0D0D" w:themeColor="text1" w:themeTint="F2"/>
        </w:rPr>
        <w:t>, creating VM, adding storage, adding network, troubleshooting issues within AWS Platform</w:t>
      </w:r>
    </w:p>
    <w:p w:rsidR="00D76C54" w:rsidRPr="00586F18" w:rsidRDefault="00D76C54" w:rsidP="007C6901">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Creating &amp; Managing Group Policy Objects, using security groups with Group policy, linking multiple Groups with GP.</w:t>
      </w:r>
      <w:r w:rsidR="009C3904" w:rsidRPr="00586F18">
        <w:rPr>
          <w:rFonts w:ascii="Times New Roman" w:hAnsi="Times New Roman"/>
          <w:color w:val="0D0D0D" w:themeColor="text1" w:themeTint="F2"/>
        </w:rPr>
        <w:t xml:space="preserve"> Managing &amp; A</w:t>
      </w:r>
      <w:r w:rsidR="00BF66D6" w:rsidRPr="00586F18">
        <w:rPr>
          <w:rFonts w:ascii="Times New Roman" w:hAnsi="Times New Roman"/>
          <w:color w:val="0D0D0D" w:themeColor="text1" w:themeTint="F2"/>
        </w:rPr>
        <w:t>ssociated custom GPO templates for the virtual Desktop Environment.</w:t>
      </w:r>
    </w:p>
    <w:p w:rsidR="003205BE" w:rsidRPr="00586F18" w:rsidRDefault="0092513D"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 xml:space="preserve">Solid experience and deep understanding </w:t>
      </w:r>
      <w:r w:rsidRPr="00586F18">
        <w:rPr>
          <w:rFonts w:ascii="Times New Roman" w:hAnsi="Times New Roman"/>
          <w:b/>
          <w:color w:val="0D0D0D" w:themeColor="text1" w:themeTint="F2"/>
        </w:rPr>
        <w:t xml:space="preserve">L2, L3 </w:t>
      </w:r>
      <w:r w:rsidRPr="00586F18">
        <w:rPr>
          <w:rFonts w:ascii="Times New Roman" w:hAnsi="Times New Roman"/>
          <w:color w:val="0D0D0D" w:themeColor="text1" w:themeTint="F2"/>
        </w:rPr>
        <w:t xml:space="preserve">Support and configuration, and maintenance of current and legacy Windows Server Operating Systems, Domain Services, Active Directory in a multi forest environment, management and best practices including DNS, Group Policy, Domain, hand on </w:t>
      </w:r>
      <w:r w:rsidR="00252507" w:rsidRPr="00586F18">
        <w:rPr>
          <w:rFonts w:ascii="Times New Roman" w:hAnsi="Times New Roman"/>
          <w:color w:val="0D0D0D" w:themeColor="text1" w:themeTint="F2"/>
        </w:rPr>
        <w:t xml:space="preserve">PowerShell </w:t>
      </w:r>
      <w:r w:rsidRPr="00586F18">
        <w:rPr>
          <w:rFonts w:ascii="Times New Roman" w:hAnsi="Times New Roman"/>
          <w:color w:val="0D0D0D" w:themeColor="text1" w:themeTint="F2"/>
        </w:rPr>
        <w:t>scripting</w:t>
      </w:r>
      <w:r w:rsidR="00252507" w:rsidRPr="00586F18">
        <w:rPr>
          <w:rFonts w:ascii="Times New Roman" w:hAnsi="Times New Roman"/>
          <w:color w:val="0D0D0D" w:themeColor="text1" w:themeTint="F2"/>
        </w:rPr>
        <w:t>, SCCM</w:t>
      </w:r>
      <w:r w:rsidR="00F06971" w:rsidRPr="00586F18">
        <w:rPr>
          <w:rFonts w:ascii="Times New Roman" w:hAnsi="Times New Roman"/>
          <w:color w:val="0D0D0D" w:themeColor="text1" w:themeTint="F2"/>
        </w:rPr>
        <w:t xml:space="preserve">Management </w:t>
      </w:r>
      <w:r w:rsidRPr="00586F18">
        <w:rPr>
          <w:rFonts w:ascii="Times New Roman" w:hAnsi="Times New Roman"/>
          <w:color w:val="0D0D0D" w:themeColor="text1" w:themeTint="F2"/>
        </w:rPr>
        <w:t>experience</w:t>
      </w:r>
      <w:r w:rsidR="00F06971" w:rsidRPr="00586F18">
        <w:rPr>
          <w:rFonts w:ascii="Times New Roman" w:hAnsi="Times New Roman"/>
          <w:color w:val="0D0D0D" w:themeColor="text1" w:themeTint="F2"/>
        </w:rPr>
        <w:t>, troubleshooting, ability to create deployments/Collections/Packages within an SCCM 2007, 2012 environment and SMS Server, managing report and use of SCCM OSD and MDT Toolkit.</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development of policies, plans and schedules, manages system/application environment and ongoing operations and designs, implements and tests of technology solutions</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Proactively monitoring EG Innovation Performance tools and reports performance utilization of assigned technologies. troubleshoots software and/or hardware issues/failures and resolves alerts and perform remediation activities</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Manage and Collects and presents data for reporting and planning</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Manage and determines migration and upgrade impacts and diagnose/resolve technology/application errors</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 xml:space="preserve">Manage and Leads workgroups and initiatives with IT and business area partners / Stakeholders </w:t>
      </w:r>
    </w:p>
    <w:p w:rsidR="003205BE" w:rsidRPr="00586F18" w:rsidRDefault="003205BE" w:rsidP="003205BE">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Manage and determines best course of action for meeting business needs and provides consultative expertise to customers on how to best use systems/infrastructure capabilities</w:t>
      </w:r>
    </w:p>
    <w:p w:rsidR="0092513D" w:rsidRPr="00586F18" w:rsidRDefault="00F06971" w:rsidP="0092513D">
      <w:pPr>
        <w:pStyle w:val="ListParagraph"/>
        <w:numPr>
          <w:ilvl w:val="0"/>
          <w:numId w:val="20"/>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 xml:space="preserve">Knowledge with </w:t>
      </w:r>
      <w:r w:rsidR="0092513D" w:rsidRPr="00586F18">
        <w:rPr>
          <w:rFonts w:ascii="Times New Roman" w:hAnsi="Times New Roman"/>
          <w:color w:val="0D0D0D" w:themeColor="text1" w:themeTint="F2"/>
        </w:rPr>
        <w:t xml:space="preserve">Oracle Financial – JD Edwards – Procurement  </w:t>
      </w:r>
      <w:r w:rsidRPr="00586F18">
        <w:rPr>
          <w:rFonts w:ascii="Times New Roman" w:hAnsi="Times New Roman"/>
          <w:color w:val="0D0D0D" w:themeColor="text1" w:themeTint="F2"/>
        </w:rPr>
        <w:t xml:space="preserve">Process. </w:t>
      </w:r>
    </w:p>
    <w:p w:rsidR="00EE39E4" w:rsidRPr="00586F18" w:rsidRDefault="00EE39E4" w:rsidP="0092513D">
      <w:pPr>
        <w:pStyle w:val="ListParagraph"/>
        <w:numPr>
          <w:ilvl w:val="0"/>
          <w:numId w:val="20"/>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ITIL change management through Service document Architectural updates and maintenance, Working knowledge of Firewall/Load Balancer/MDM/MAM/Exchange CAS/Citrix</w:t>
      </w:r>
      <w:bookmarkStart w:id="0" w:name="_GoBack"/>
      <w:bookmarkEnd w:id="0"/>
      <w:r w:rsidRPr="00586F18">
        <w:rPr>
          <w:rFonts w:ascii="Times New Roman" w:hAnsi="Times New Roman"/>
          <w:color w:val="0D0D0D" w:themeColor="text1" w:themeTint="F2"/>
          <w:u w:color="262626"/>
        </w:rPr>
        <w:t xml:space="preserve"> Storefront/</w:t>
      </w:r>
    </w:p>
    <w:p w:rsidR="006B3016" w:rsidRDefault="0092513D" w:rsidP="00D80D83">
      <w:pPr>
        <w:pStyle w:val="ListParagraph"/>
        <w:numPr>
          <w:ilvl w:val="0"/>
          <w:numId w:val="20"/>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Maintain and support Windows System platforms, connectivity, and related system software. Perform installations, configuration changes, and maintenance of hardware, firmware, operating systems, and software. </w:t>
      </w:r>
    </w:p>
    <w:p w:rsidR="007C0393" w:rsidRPr="007C0393" w:rsidRDefault="007C0393" w:rsidP="007C0393">
      <w:pPr>
        <w:suppressAutoHyphens/>
        <w:spacing w:before="20" w:after="20"/>
        <w:jc w:val="both"/>
        <w:rPr>
          <w:color w:val="0D0D0D" w:themeColor="text1" w:themeTint="F2"/>
          <w:u w:color="262626"/>
        </w:rPr>
      </w:pPr>
    </w:p>
    <w:p w:rsidR="00D80D83" w:rsidRPr="00586F18" w:rsidRDefault="00D80D83" w:rsidP="00D80D83">
      <w:pPr>
        <w:pStyle w:val="ListParagraph"/>
        <w:suppressAutoHyphens/>
        <w:spacing w:before="20" w:after="20"/>
        <w:ind w:left="630"/>
        <w:jc w:val="both"/>
        <w:rPr>
          <w:rFonts w:ascii="Times New Roman" w:hAnsi="Times New Roman"/>
          <w:color w:val="0D0D0D" w:themeColor="text1" w:themeTint="F2"/>
          <w:u w:color="262626"/>
        </w:rPr>
      </w:pPr>
    </w:p>
    <w:p w:rsidR="00870B8A" w:rsidRPr="00586F18" w:rsidRDefault="00870B8A" w:rsidP="00870B8A">
      <w:pPr>
        <w:rPr>
          <w:b/>
          <w:bCs/>
          <w:color w:val="0D0D0D" w:themeColor="text1" w:themeTint="F2"/>
          <w:sz w:val="22"/>
          <w:szCs w:val="22"/>
          <w:u w:val="single"/>
        </w:rPr>
      </w:pPr>
      <w:r w:rsidRPr="00586F18">
        <w:rPr>
          <w:b/>
          <w:bCs/>
          <w:color w:val="0D0D0D" w:themeColor="text1" w:themeTint="F2"/>
          <w:sz w:val="22"/>
          <w:szCs w:val="22"/>
          <w:u w:val="single"/>
        </w:rPr>
        <w:t>Professional</w:t>
      </w:r>
      <w:r w:rsidR="0016208A" w:rsidRPr="00586F18">
        <w:rPr>
          <w:b/>
          <w:bCs/>
          <w:color w:val="0D0D0D" w:themeColor="text1" w:themeTint="F2"/>
          <w:sz w:val="22"/>
          <w:szCs w:val="22"/>
          <w:u w:val="single"/>
        </w:rPr>
        <w:t xml:space="preserve"> Certifications</w:t>
      </w:r>
    </w:p>
    <w:p w:rsidR="00FC31D6" w:rsidRPr="00586F18" w:rsidRDefault="00FC31D6" w:rsidP="00FC31D6">
      <w:pPr>
        <w:suppressAutoHyphens/>
        <w:spacing w:before="20" w:after="20"/>
        <w:rPr>
          <w:b/>
          <w:color w:val="0D0D0D" w:themeColor="text1" w:themeTint="F2"/>
          <w:sz w:val="22"/>
          <w:szCs w:val="22"/>
          <w:u w:color="262626"/>
        </w:rPr>
      </w:pPr>
    </w:p>
    <w:p w:rsidR="00090042" w:rsidRPr="00586F18" w:rsidRDefault="00870B8A" w:rsidP="00371788">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Certified ITIL V3 Foundation  - ITIL V3 Foundation</w:t>
      </w:r>
    </w:p>
    <w:p w:rsidR="00870B8A" w:rsidRPr="00586F18" w:rsidRDefault="00870B8A" w:rsidP="00371788">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 xml:space="preserve">VMware Certified Associate </w:t>
      </w:r>
      <w:r w:rsidR="002A7B56" w:rsidRPr="00586F18">
        <w:rPr>
          <w:rFonts w:ascii="Times New Roman" w:hAnsi="Times New Roman"/>
          <w:b/>
          <w:color w:val="0D0D0D" w:themeColor="text1" w:themeTint="F2"/>
          <w:u w:color="262626"/>
        </w:rPr>
        <w:t xml:space="preserve">VMware </w:t>
      </w:r>
      <w:r w:rsidRPr="00586F18">
        <w:rPr>
          <w:rFonts w:ascii="Times New Roman" w:hAnsi="Times New Roman"/>
          <w:b/>
          <w:color w:val="0D0D0D" w:themeColor="text1" w:themeTint="F2"/>
          <w:u w:color="262626"/>
        </w:rPr>
        <w:t>Cloud VCAC510</w:t>
      </w:r>
    </w:p>
    <w:p w:rsidR="00DE23CC" w:rsidRPr="00586F18" w:rsidRDefault="00DE23CC" w:rsidP="00371788">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Server Virtualization with Windows Server 2012 Hyper-V and System Center</w:t>
      </w:r>
    </w:p>
    <w:p w:rsidR="00DE23CC" w:rsidRPr="00586F18" w:rsidRDefault="00DE23CC" w:rsidP="00371788">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MCS (Microsoft Certified Specialist Virtualization Windows 2012 V Center</w:t>
      </w:r>
    </w:p>
    <w:p w:rsidR="00870B8A" w:rsidRPr="00586F18" w:rsidRDefault="00870B8A" w:rsidP="00371788">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 xml:space="preserve">MCP (Microsoft Certified Professional) </w:t>
      </w:r>
    </w:p>
    <w:p w:rsidR="004B536D" w:rsidRPr="00586F18" w:rsidRDefault="00DE23CC" w:rsidP="00D80D83">
      <w:pPr>
        <w:pStyle w:val="ListParagraph"/>
        <w:numPr>
          <w:ilvl w:val="0"/>
          <w:numId w:val="21"/>
        </w:numPr>
        <w:suppressAutoHyphens/>
        <w:spacing w:before="20" w:after="20"/>
        <w:rPr>
          <w:rFonts w:ascii="Times New Roman" w:hAnsi="Times New Roman"/>
          <w:b/>
          <w:color w:val="0D0D0D" w:themeColor="text1" w:themeTint="F2"/>
          <w:u w:color="262626"/>
        </w:rPr>
      </w:pPr>
      <w:r w:rsidRPr="00586F18">
        <w:rPr>
          <w:rFonts w:ascii="Times New Roman" w:hAnsi="Times New Roman"/>
          <w:b/>
          <w:color w:val="0D0D0D" w:themeColor="text1" w:themeTint="F2"/>
          <w:u w:color="262626"/>
        </w:rPr>
        <w:t>Juniper Networks Certified Specialist – JNCIS-FWV</w:t>
      </w:r>
    </w:p>
    <w:p w:rsidR="004B536D" w:rsidRPr="00586F18" w:rsidRDefault="004B536D" w:rsidP="00B56977">
      <w:pPr>
        <w:tabs>
          <w:tab w:val="left" w:pos="8640"/>
        </w:tabs>
        <w:autoSpaceDE w:val="0"/>
        <w:autoSpaceDN w:val="0"/>
        <w:adjustRightInd w:val="0"/>
        <w:spacing w:after="80"/>
        <w:ind w:right="446"/>
        <w:rPr>
          <w:color w:val="0D0D0D" w:themeColor="text1" w:themeTint="F2"/>
          <w:sz w:val="22"/>
          <w:szCs w:val="22"/>
          <w:u w:color="262626"/>
        </w:rPr>
      </w:pPr>
    </w:p>
    <w:p w:rsidR="003205BE" w:rsidRPr="00586F18" w:rsidRDefault="003205BE" w:rsidP="00B56977">
      <w:pPr>
        <w:tabs>
          <w:tab w:val="left" w:pos="8640"/>
        </w:tabs>
        <w:autoSpaceDE w:val="0"/>
        <w:autoSpaceDN w:val="0"/>
        <w:adjustRightInd w:val="0"/>
        <w:spacing w:after="80"/>
        <w:ind w:right="446"/>
        <w:rPr>
          <w:color w:val="0D0D0D" w:themeColor="text1" w:themeTint="F2"/>
          <w:sz w:val="22"/>
          <w:szCs w:val="22"/>
          <w:u w:color="262626"/>
        </w:rPr>
      </w:pPr>
    </w:p>
    <w:p w:rsidR="003205BE" w:rsidRPr="00586F18" w:rsidRDefault="003205BE" w:rsidP="00B56977">
      <w:pPr>
        <w:tabs>
          <w:tab w:val="left" w:pos="8640"/>
        </w:tabs>
        <w:autoSpaceDE w:val="0"/>
        <w:autoSpaceDN w:val="0"/>
        <w:adjustRightInd w:val="0"/>
        <w:spacing w:after="80"/>
        <w:ind w:right="446"/>
        <w:rPr>
          <w:color w:val="0D0D0D" w:themeColor="text1" w:themeTint="F2"/>
          <w:sz w:val="22"/>
          <w:szCs w:val="22"/>
          <w:u w:color="262626"/>
        </w:rPr>
      </w:pPr>
    </w:p>
    <w:p w:rsidR="003205BE" w:rsidRPr="00586F18" w:rsidRDefault="003205BE" w:rsidP="00B56977">
      <w:pPr>
        <w:tabs>
          <w:tab w:val="left" w:pos="8640"/>
        </w:tabs>
        <w:autoSpaceDE w:val="0"/>
        <w:autoSpaceDN w:val="0"/>
        <w:adjustRightInd w:val="0"/>
        <w:spacing w:after="80"/>
        <w:ind w:right="446"/>
        <w:rPr>
          <w:color w:val="0D0D0D" w:themeColor="text1" w:themeTint="F2"/>
          <w:sz w:val="22"/>
          <w:szCs w:val="22"/>
          <w:u w:color="262626"/>
        </w:rPr>
      </w:pPr>
    </w:p>
    <w:p w:rsidR="00B56977" w:rsidRPr="00586F18" w:rsidRDefault="00B56977" w:rsidP="00B56977">
      <w:pPr>
        <w:tabs>
          <w:tab w:val="left" w:pos="8640"/>
        </w:tabs>
        <w:autoSpaceDE w:val="0"/>
        <w:autoSpaceDN w:val="0"/>
        <w:adjustRightInd w:val="0"/>
        <w:spacing w:after="80"/>
        <w:ind w:right="446"/>
        <w:rPr>
          <w:rStyle w:val="Strong"/>
          <w:bCs w:val="0"/>
          <w:caps/>
          <w:color w:val="0D0D0D" w:themeColor="text1" w:themeTint="F2"/>
          <w:sz w:val="22"/>
          <w:szCs w:val="22"/>
          <w:u w:val="single"/>
        </w:rPr>
      </w:pPr>
      <w:r w:rsidRPr="00586F18">
        <w:rPr>
          <w:b/>
          <w:caps/>
          <w:color w:val="0D0D0D" w:themeColor="text1" w:themeTint="F2"/>
          <w:sz w:val="22"/>
          <w:szCs w:val="22"/>
          <w:u w:val="single"/>
        </w:rPr>
        <w:t>Education</w:t>
      </w:r>
      <w:r w:rsidR="00586F18" w:rsidRPr="00586F18">
        <w:rPr>
          <w:b/>
          <w:caps/>
          <w:color w:val="0D0D0D" w:themeColor="text1" w:themeTint="F2"/>
          <w:sz w:val="22"/>
          <w:szCs w:val="22"/>
          <w:u w:val="single"/>
        </w:rPr>
        <w:t>:</w:t>
      </w:r>
    </w:p>
    <w:p w:rsidR="00B56977" w:rsidRPr="00586F18" w:rsidRDefault="00B56977" w:rsidP="00B939D2">
      <w:pPr>
        <w:suppressAutoHyphens/>
        <w:spacing w:before="20" w:after="20"/>
        <w:rPr>
          <w:color w:val="0D0D0D" w:themeColor="text1" w:themeTint="F2"/>
          <w:sz w:val="22"/>
          <w:szCs w:val="22"/>
          <w:u w:color="262626"/>
        </w:rPr>
      </w:pPr>
    </w:p>
    <w:p w:rsidR="00B56977" w:rsidRPr="00586F18" w:rsidRDefault="004319A1" w:rsidP="00371788">
      <w:pPr>
        <w:pStyle w:val="ListParagraph"/>
        <w:numPr>
          <w:ilvl w:val="0"/>
          <w:numId w:val="22"/>
        </w:numPr>
        <w:suppressAutoHyphens/>
        <w:spacing w:before="20" w:after="20"/>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Bachelor Degree in Business </w:t>
      </w:r>
      <w:r w:rsidR="00B56977" w:rsidRPr="00586F18">
        <w:rPr>
          <w:rFonts w:ascii="Times New Roman" w:hAnsi="Times New Roman"/>
          <w:color w:val="0D0D0D" w:themeColor="text1" w:themeTint="F2"/>
          <w:u w:color="262626"/>
        </w:rPr>
        <w:t>Administration</w:t>
      </w:r>
      <w:r w:rsidRPr="00586F18">
        <w:rPr>
          <w:rFonts w:ascii="Times New Roman" w:hAnsi="Times New Roman"/>
          <w:color w:val="0D0D0D" w:themeColor="text1" w:themeTint="F2"/>
        </w:rPr>
        <w:t xml:space="preserve"> in IT</w:t>
      </w:r>
    </w:p>
    <w:p w:rsidR="00B56977" w:rsidRPr="00586F18" w:rsidRDefault="00B56977" w:rsidP="00B56977">
      <w:pPr>
        <w:suppressAutoHyphens/>
        <w:spacing w:before="20" w:after="20"/>
        <w:rPr>
          <w:color w:val="0D0D0D" w:themeColor="text1" w:themeTint="F2"/>
          <w:sz w:val="22"/>
          <w:szCs w:val="22"/>
          <w:u w:color="262626"/>
        </w:rPr>
      </w:pPr>
    </w:p>
    <w:p w:rsidR="00BD5A18" w:rsidRPr="00586F18" w:rsidRDefault="00C827B9" w:rsidP="00BD5A18">
      <w:pPr>
        <w:widowControl w:val="0"/>
        <w:autoSpaceDE w:val="0"/>
        <w:autoSpaceDN w:val="0"/>
        <w:adjustRightInd w:val="0"/>
        <w:rPr>
          <w:b/>
          <w:caps/>
          <w:color w:val="0D0D0D" w:themeColor="text1" w:themeTint="F2"/>
          <w:sz w:val="22"/>
          <w:szCs w:val="22"/>
        </w:rPr>
      </w:pPr>
      <w:r w:rsidRPr="00586F18">
        <w:rPr>
          <w:b/>
          <w:bCs/>
          <w:caps/>
          <w:color w:val="0D0D0D" w:themeColor="text1" w:themeTint="F2"/>
          <w:sz w:val="22"/>
          <w:szCs w:val="22"/>
          <w:u w:val="single"/>
        </w:rPr>
        <w:t>Technical Skills</w:t>
      </w:r>
      <w:r w:rsidRPr="00586F18">
        <w:rPr>
          <w:b/>
          <w:bCs/>
          <w:caps/>
          <w:color w:val="0D0D0D" w:themeColor="text1" w:themeTint="F2"/>
          <w:sz w:val="22"/>
          <w:szCs w:val="22"/>
        </w:rPr>
        <w:t>:</w:t>
      </w:r>
      <w:r w:rsidR="006B3016" w:rsidRPr="00586F18">
        <w:rPr>
          <w:b/>
          <w:bCs/>
          <w:caps/>
          <w:color w:val="0D0D0D" w:themeColor="text1" w:themeTint="F2"/>
          <w:sz w:val="22"/>
          <w:szCs w:val="22"/>
        </w:rPr>
        <w:br/>
      </w:r>
    </w:p>
    <w:p w:rsidR="00BA6F79" w:rsidRPr="00586F18" w:rsidRDefault="00BA6F79" w:rsidP="00BA6F79">
      <w:pPr>
        <w:widowControl w:val="0"/>
        <w:autoSpaceDE w:val="0"/>
        <w:autoSpaceDN w:val="0"/>
        <w:adjustRightInd w:val="0"/>
        <w:jc w:val="both"/>
        <w:rPr>
          <w:color w:val="0D0D0D" w:themeColor="text1" w:themeTint="F2"/>
          <w:sz w:val="22"/>
          <w:szCs w:val="22"/>
        </w:rPr>
      </w:pPr>
      <w:r w:rsidRPr="00586F18">
        <w:rPr>
          <w:b/>
          <w:bCs/>
          <w:color w:val="0D0D0D" w:themeColor="text1" w:themeTint="F2"/>
          <w:sz w:val="22"/>
          <w:szCs w:val="22"/>
        </w:rPr>
        <w:t>Network Hardware</w:t>
      </w:r>
      <w:r w:rsidRPr="00586F18">
        <w:rPr>
          <w:color w:val="0D0D0D" w:themeColor="text1" w:themeTint="F2"/>
          <w:sz w:val="22"/>
          <w:szCs w:val="22"/>
        </w:rPr>
        <w:t xml:space="preserve"> : VMware, ESX server, Linux, Windows Server 2003, 2008, 2012, Windows 7 Pro, switches, Cisco PIX 500 series firewalls, VPN, HP ProCurve 2610-24/48, 4208 series switches, </w:t>
      </w:r>
      <w:r w:rsidR="00F06971" w:rsidRPr="00586F18">
        <w:rPr>
          <w:color w:val="0D0D0D" w:themeColor="text1" w:themeTint="F2"/>
          <w:sz w:val="22"/>
          <w:szCs w:val="22"/>
        </w:rPr>
        <w:t xml:space="preserve">SCCM 2007, 2012 Toolkit, </w:t>
      </w:r>
      <w:r w:rsidRPr="00586F18">
        <w:rPr>
          <w:color w:val="0D0D0D" w:themeColor="text1" w:themeTint="F2"/>
          <w:sz w:val="22"/>
          <w:szCs w:val="22"/>
        </w:rPr>
        <w:t>Juniper SRS, patch panels, UPS, Ethernet cards, IBM compatibles, Intel CPUs and motherboards, hard drives, tape drives, printers, PDA’s, Cat6.</w:t>
      </w:r>
    </w:p>
    <w:p w:rsidR="00BA6F79" w:rsidRPr="00586F18" w:rsidRDefault="00BA6F79" w:rsidP="00BA6F79">
      <w:pPr>
        <w:widowControl w:val="0"/>
        <w:autoSpaceDE w:val="0"/>
        <w:autoSpaceDN w:val="0"/>
        <w:adjustRightInd w:val="0"/>
        <w:jc w:val="both"/>
        <w:rPr>
          <w:color w:val="0D0D0D" w:themeColor="text1" w:themeTint="F2"/>
          <w:sz w:val="22"/>
          <w:szCs w:val="22"/>
        </w:rPr>
      </w:pPr>
    </w:p>
    <w:p w:rsidR="005A0AF6" w:rsidRPr="00586F18" w:rsidRDefault="00BA6F79" w:rsidP="005A0AF6">
      <w:pPr>
        <w:widowControl w:val="0"/>
        <w:autoSpaceDE w:val="0"/>
        <w:autoSpaceDN w:val="0"/>
        <w:adjustRightInd w:val="0"/>
        <w:jc w:val="both"/>
        <w:rPr>
          <w:rStyle w:val="Strong"/>
          <w:b w:val="0"/>
          <w:bCs w:val="0"/>
          <w:color w:val="0D0D0D" w:themeColor="text1" w:themeTint="F2"/>
          <w:sz w:val="22"/>
          <w:szCs w:val="22"/>
        </w:rPr>
      </w:pPr>
      <w:r w:rsidRPr="00586F18">
        <w:rPr>
          <w:b/>
          <w:bCs/>
          <w:color w:val="0D0D0D" w:themeColor="text1" w:themeTint="F2"/>
          <w:sz w:val="22"/>
          <w:szCs w:val="22"/>
        </w:rPr>
        <w:t>Environment</w:t>
      </w:r>
      <w:r w:rsidRPr="00586F18">
        <w:rPr>
          <w:color w:val="0D0D0D" w:themeColor="text1" w:themeTint="F2"/>
          <w:sz w:val="22"/>
          <w:szCs w:val="22"/>
        </w:rPr>
        <w:t xml:space="preserve">: Cisco Juniper VPN Client Software, CiscoWorks, Exchange Server 5.5/2000/2003, SQL server 7.0/2000, IIS 4/5/6, Symantec Backup Exec, MS Office Suite 2003, MS Visio, MS Project, </w:t>
      </w:r>
      <w:r w:rsidR="00DC6B4C" w:rsidRPr="00586F18">
        <w:rPr>
          <w:color w:val="0D0D0D" w:themeColor="text1" w:themeTint="F2"/>
          <w:sz w:val="22"/>
          <w:szCs w:val="22"/>
        </w:rPr>
        <w:t>Splunk and Wireshark</w:t>
      </w:r>
      <w:r w:rsidRPr="00586F18">
        <w:rPr>
          <w:color w:val="0D0D0D" w:themeColor="text1" w:themeTint="F2"/>
          <w:sz w:val="22"/>
          <w:szCs w:val="22"/>
        </w:rPr>
        <w:t>Adobe Acrobat, Symantec &amp; McAfee Antivirus &amp;Spamware, Symantec Ghost, Drive Image, Partition Magic, PCAnywhere,</w:t>
      </w:r>
      <w:r w:rsidR="00DC6B4C" w:rsidRPr="00586F18">
        <w:rPr>
          <w:color w:val="0D0D0D" w:themeColor="text1" w:themeTint="F2"/>
          <w:sz w:val="22"/>
          <w:szCs w:val="22"/>
        </w:rPr>
        <w:t xml:space="preserve"> ColdFusion</w:t>
      </w:r>
      <w:r w:rsidRPr="00586F18">
        <w:rPr>
          <w:color w:val="0D0D0D" w:themeColor="text1" w:themeTint="F2"/>
          <w:sz w:val="22"/>
          <w:szCs w:val="22"/>
        </w:rPr>
        <w:t xml:space="preserve"> Telnet, </w:t>
      </w:r>
      <w:r w:rsidR="00252507" w:rsidRPr="00586F18">
        <w:rPr>
          <w:color w:val="0D0D0D" w:themeColor="text1" w:themeTint="F2"/>
          <w:sz w:val="22"/>
          <w:szCs w:val="22"/>
        </w:rPr>
        <w:t xml:space="preserve">SCCM, PowerShell, </w:t>
      </w:r>
      <w:r w:rsidR="008556A5" w:rsidRPr="00586F18">
        <w:rPr>
          <w:color w:val="0D0D0D" w:themeColor="text1" w:themeTint="F2"/>
          <w:sz w:val="22"/>
          <w:szCs w:val="22"/>
        </w:rPr>
        <w:t xml:space="preserve">AIX, </w:t>
      </w:r>
      <w:r w:rsidR="00D80D83" w:rsidRPr="00586F18">
        <w:rPr>
          <w:color w:val="0D0D0D" w:themeColor="text1" w:themeTint="F2"/>
          <w:sz w:val="22"/>
          <w:szCs w:val="22"/>
        </w:rPr>
        <w:t>FTP, VMWare.</w:t>
      </w:r>
    </w:p>
    <w:p w:rsidR="005A0AF6" w:rsidRPr="00586F18" w:rsidRDefault="00371788" w:rsidP="005A0AF6">
      <w:pPr>
        <w:pStyle w:val="NormalVerdana"/>
        <w:jc w:val="left"/>
        <w:rPr>
          <w:rStyle w:val="Strong"/>
          <w:rFonts w:ascii="Times New Roman" w:hAnsi="Times New Roman"/>
          <w:color w:val="0D0D0D" w:themeColor="text1" w:themeTint="F2"/>
          <w:sz w:val="22"/>
          <w:szCs w:val="22"/>
          <w:u w:val="single"/>
        </w:rPr>
      </w:pPr>
      <w:r w:rsidRPr="00586F18">
        <w:rPr>
          <w:rStyle w:val="Strong"/>
          <w:rFonts w:ascii="Times New Roman" w:hAnsi="Times New Roman"/>
          <w:color w:val="0D0D0D" w:themeColor="text1" w:themeTint="F2"/>
          <w:sz w:val="22"/>
          <w:szCs w:val="22"/>
          <w:u w:val="single"/>
        </w:rPr>
        <w:t>Professional Experience</w:t>
      </w:r>
    </w:p>
    <w:p w:rsidR="005A0AF6" w:rsidRPr="00586F18" w:rsidRDefault="005A0AF6" w:rsidP="005A0AF6">
      <w:pPr>
        <w:widowControl w:val="0"/>
        <w:autoSpaceDE w:val="0"/>
        <w:autoSpaceDN w:val="0"/>
        <w:adjustRightInd w:val="0"/>
        <w:rPr>
          <w:rStyle w:val="Strong"/>
          <w:color w:val="0D0D0D" w:themeColor="text1" w:themeTint="F2"/>
          <w:sz w:val="22"/>
          <w:szCs w:val="22"/>
          <w:u w:val="single"/>
          <w:lang w:eastAsia="zh-CN"/>
        </w:rPr>
      </w:pPr>
    </w:p>
    <w:p w:rsidR="005A0AF6" w:rsidRPr="00586F18" w:rsidRDefault="008F5103" w:rsidP="005A0AF6">
      <w:pPr>
        <w:widowControl w:val="0"/>
        <w:autoSpaceDE w:val="0"/>
        <w:autoSpaceDN w:val="0"/>
        <w:adjustRightInd w:val="0"/>
        <w:rPr>
          <w:b/>
          <w:color w:val="0D0D0D" w:themeColor="text1" w:themeTint="F2"/>
          <w:sz w:val="22"/>
          <w:szCs w:val="22"/>
        </w:rPr>
      </w:pPr>
      <w:r w:rsidRPr="00586F18">
        <w:rPr>
          <w:b/>
          <w:bCs/>
          <w:color w:val="0D0D0D" w:themeColor="text1" w:themeTint="F2"/>
          <w:sz w:val="22"/>
          <w:szCs w:val="22"/>
        </w:rPr>
        <w:t>T-Mobile</w:t>
      </w:r>
      <w:r w:rsidR="00586F18" w:rsidRPr="00586F18">
        <w:rPr>
          <w:b/>
          <w:bCs/>
          <w:color w:val="0D0D0D" w:themeColor="text1" w:themeTint="F2"/>
          <w:sz w:val="22"/>
          <w:szCs w:val="22"/>
        </w:rPr>
        <w:t>, Dallas, TX</w:t>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r>
      <w:r w:rsidR="00586F18" w:rsidRPr="00586F18">
        <w:rPr>
          <w:b/>
          <w:bCs/>
          <w:color w:val="0D0D0D" w:themeColor="text1" w:themeTint="F2"/>
          <w:sz w:val="22"/>
          <w:szCs w:val="22"/>
        </w:rPr>
        <w:tab/>
        <w:t>Mar 2016 – Current</w:t>
      </w:r>
      <w:r w:rsidR="008649C4" w:rsidRPr="00586F18">
        <w:rPr>
          <w:b/>
          <w:bCs/>
          <w:color w:val="0D0D0D" w:themeColor="text1" w:themeTint="F2"/>
          <w:sz w:val="22"/>
          <w:szCs w:val="22"/>
        </w:rPr>
        <w:br/>
      </w:r>
      <w:r w:rsidR="00D106CA">
        <w:rPr>
          <w:b/>
          <w:color w:val="0D0D0D" w:themeColor="text1" w:themeTint="F2"/>
          <w:sz w:val="22"/>
          <w:szCs w:val="22"/>
        </w:rPr>
        <w:t>Windows System Admin</w:t>
      </w:r>
    </w:p>
    <w:p w:rsidR="008F5103" w:rsidRPr="00586F18" w:rsidRDefault="008F5103" w:rsidP="005A0AF6">
      <w:pPr>
        <w:widowControl w:val="0"/>
        <w:autoSpaceDE w:val="0"/>
        <w:autoSpaceDN w:val="0"/>
        <w:adjustRightInd w:val="0"/>
        <w:rPr>
          <w:b/>
          <w:color w:val="0D0D0D" w:themeColor="text1" w:themeTint="F2"/>
          <w:sz w:val="22"/>
          <w:szCs w:val="22"/>
        </w:rPr>
      </w:pPr>
    </w:p>
    <w:p w:rsidR="00371788" w:rsidRPr="00586F18" w:rsidRDefault="00371788" w:rsidP="00371788">
      <w:pPr>
        <w:pStyle w:val="SSWResumeParagraph"/>
        <w:ind w:left="0"/>
        <w:rPr>
          <w:rFonts w:ascii="Times New Roman" w:hAnsi="Times New Roman"/>
          <w:b/>
          <w:color w:val="0D0D0D" w:themeColor="text1" w:themeTint="F2"/>
          <w:sz w:val="22"/>
          <w:szCs w:val="22"/>
          <w:u w:val="single"/>
        </w:rPr>
      </w:pPr>
      <w:r w:rsidRPr="00586F18">
        <w:rPr>
          <w:rFonts w:ascii="Times New Roman" w:hAnsi="Times New Roman"/>
          <w:b/>
          <w:color w:val="0D0D0D" w:themeColor="text1" w:themeTint="F2"/>
          <w:sz w:val="22"/>
          <w:szCs w:val="22"/>
          <w:u w:val="single"/>
        </w:rPr>
        <w:t>Role &amp; Responsibilities:</w:t>
      </w:r>
    </w:p>
    <w:p w:rsidR="00524A6E" w:rsidRPr="00586F18" w:rsidRDefault="00524A6E" w:rsidP="00371788">
      <w:pPr>
        <w:pStyle w:val="SSWResumeParagraph"/>
        <w:ind w:left="0"/>
        <w:rPr>
          <w:rFonts w:ascii="Times New Roman" w:hAnsi="Times New Roman"/>
          <w:b/>
          <w:color w:val="0D0D0D" w:themeColor="text1" w:themeTint="F2"/>
          <w:sz w:val="22"/>
          <w:szCs w:val="22"/>
          <w:u w:val="single"/>
        </w:rPr>
      </w:pPr>
    </w:p>
    <w:p w:rsidR="00BF66D6" w:rsidRPr="00586F18" w:rsidRDefault="00524A6E" w:rsidP="00BF66D6">
      <w:pPr>
        <w:pStyle w:val="ListParagraph"/>
        <w:numPr>
          <w:ilvl w:val="0"/>
          <w:numId w:val="23"/>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u w:color="262626"/>
        </w:rPr>
        <w:t xml:space="preserve">Managing </w:t>
      </w:r>
      <w:r w:rsidR="007E6F3C" w:rsidRPr="00586F18">
        <w:rPr>
          <w:rFonts w:ascii="Times New Roman" w:hAnsi="Times New Roman"/>
          <w:color w:val="0D0D0D" w:themeColor="text1" w:themeTint="F2"/>
          <w:u w:color="262626"/>
        </w:rPr>
        <w:t xml:space="preserve">Office 365 (Lync) Skype for Business, </w:t>
      </w:r>
      <w:r w:rsidRPr="00586F18">
        <w:rPr>
          <w:rFonts w:ascii="Times New Roman" w:hAnsi="Times New Roman"/>
          <w:color w:val="0D0D0D" w:themeColor="text1" w:themeTint="F2"/>
          <w:u w:color="262626"/>
        </w:rPr>
        <w:t xml:space="preserve">XenDesktop, XenApp, XenServer, Citrix Receiver, Provisioning Server, NetScaler, MDM Solution, Windows OS, </w:t>
      </w:r>
      <w:r w:rsidR="00BF66D6" w:rsidRPr="00586F18">
        <w:rPr>
          <w:rFonts w:ascii="Times New Roman" w:hAnsi="Times New Roman"/>
          <w:color w:val="0D0D0D" w:themeColor="text1" w:themeTint="F2"/>
        </w:rPr>
        <w:t>Managing Group Policy Objects, using security groups with Group policy, linking multiple Groups with GP, blocking and enforcing Group policy based company policy implemented rollup to in house users, associated custom GPO templates for the virtual Desktop Environment</w:t>
      </w:r>
    </w:p>
    <w:p w:rsidR="00736B80" w:rsidRPr="00586F18" w:rsidRDefault="00736B80" w:rsidP="00586F18">
      <w:pPr>
        <w:pStyle w:val="ListParagraph"/>
        <w:numPr>
          <w:ilvl w:val="0"/>
          <w:numId w:val="23"/>
        </w:numPr>
        <w:spacing w:after="0"/>
        <w:rPr>
          <w:rFonts w:ascii="Times New Roman" w:hAnsi="Times New Roman"/>
          <w:color w:val="0D0D0D" w:themeColor="text1" w:themeTint="F2"/>
        </w:rPr>
      </w:pPr>
      <w:r w:rsidRPr="00586F18">
        <w:rPr>
          <w:rFonts w:ascii="Times New Roman" w:hAnsi="Times New Roman"/>
          <w:color w:val="0D0D0D" w:themeColor="text1" w:themeTint="F2"/>
        </w:rPr>
        <w:t xml:space="preserve">Work closely with other internal teams to build security, reliability, and scalability into the development lifecycle with creating VM, adding storage, adding network, troubleshooting issues within AWS Platform. </w:t>
      </w:r>
    </w:p>
    <w:p w:rsidR="002A795D" w:rsidRPr="00586F18" w:rsidRDefault="00524A6E" w:rsidP="00524A6E">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Active Directory, VMware – vCenter</w:t>
      </w:r>
      <w:r w:rsidR="002A795D" w:rsidRPr="00586F18">
        <w:rPr>
          <w:rFonts w:ascii="Times New Roman" w:hAnsi="Times New Roman"/>
          <w:color w:val="0D0D0D" w:themeColor="text1" w:themeTint="F2"/>
          <w:u w:color="262626"/>
        </w:rPr>
        <w:t>, Proactively monitors and reports performance utilization of assigned technologies, manages problem or escalated tickets and tasks and out of cycle requests.</w:t>
      </w:r>
    </w:p>
    <w:p w:rsidR="00524A6E" w:rsidRPr="00586F18" w:rsidRDefault="002A795D" w:rsidP="00524A6E">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Managing and installation, monitoring, testing, configuration, migration, maintenance and troubleshooting </w:t>
      </w:r>
      <w:r w:rsidR="00496240" w:rsidRPr="00586F18">
        <w:rPr>
          <w:rFonts w:ascii="Times New Roman" w:hAnsi="Times New Roman"/>
          <w:color w:val="0D0D0D" w:themeColor="text1" w:themeTint="F2"/>
          <w:u w:color="262626"/>
        </w:rPr>
        <w:t>of Netscaler and SSL, MDM Project.</w:t>
      </w:r>
    </w:p>
    <w:p w:rsidR="00744B6D" w:rsidRPr="00586F18" w:rsidRDefault="00744B6D" w:rsidP="00586F18">
      <w:pPr>
        <w:pStyle w:val="ListParagraph"/>
        <w:numPr>
          <w:ilvl w:val="0"/>
          <w:numId w:val="23"/>
        </w:numPr>
        <w:suppressAutoHyphens/>
        <w:spacing w:before="20" w:after="0"/>
        <w:jc w:val="both"/>
        <w:rPr>
          <w:rFonts w:ascii="Times New Roman" w:hAnsi="Times New Roman"/>
          <w:color w:val="0D0D0D" w:themeColor="text1" w:themeTint="F2"/>
        </w:rPr>
      </w:pPr>
      <w:r w:rsidRPr="00586F18">
        <w:rPr>
          <w:rFonts w:ascii="Times New Roman" w:hAnsi="Times New Roman"/>
          <w:color w:val="0D0D0D" w:themeColor="text1" w:themeTint="F2"/>
        </w:rPr>
        <w:t>Managing Blackberry (BES 10, 5), BIS Server and handheld Devices, opening tickets and resolving issues for users.</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Installing, configuring, administration of Windows 2003</w:t>
      </w:r>
      <w:r w:rsidR="00902B8A" w:rsidRPr="00586F18">
        <w:rPr>
          <w:rFonts w:ascii="Times New Roman" w:hAnsi="Times New Roman"/>
          <w:color w:val="0D0D0D" w:themeColor="text1" w:themeTint="F2"/>
          <w:u w:color="262626"/>
        </w:rPr>
        <w:t>, 2008, 2012</w:t>
      </w:r>
      <w:r w:rsidRPr="00586F18">
        <w:rPr>
          <w:rFonts w:ascii="Times New Roman" w:hAnsi="Times New Roman"/>
          <w:color w:val="0D0D0D" w:themeColor="text1" w:themeTint="F2"/>
          <w:u w:color="262626"/>
        </w:rPr>
        <w:t xml:space="preserve"> servers, Active Directory Services,</w:t>
      </w:r>
      <w:r w:rsidR="00336CE3" w:rsidRPr="00586F18">
        <w:rPr>
          <w:rFonts w:ascii="Times New Roman" w:hAnsi="Times New Roman"/>
          <w:color w:val="0D0D0D" w:themeColor="text1" w:themeTint="F2"/>
          <w:u w:color="262626"/>
        </w:rPr>
        <w:t xml:space="preserve"> Exchange Server Admin </w:t>
      </w:r>
      <w:r w:rsidR="008F5103" w:rsidRPr="00586F18">
        <w:rPr>
          <w:rFonts w:ascii="Times New Roman" w:hAnsi="Times New Roman"/>
          <w:color w:val="0D0D0D" w:themeColor="text1" w:themeTint="F2"/>
          <w:u w:color="262626"/>
        </w:rPr>
        <w:t>Solar winds</w:t>
      </w:r>
      <w:r w:rsidR="00712230" w:rsidRPr="00586F18">
        <w:rPr>
          <w:rFonts w:ascii="Times New Roman" w:hAnsi="Times New Roman"/>
          <w:color w:val="0D0D0D" w:themeColor="text1" w:themeTint="F2"/>
          <w:u w:color="262626"/>
        </w:rPr>
        <w:t>,</w:t>
      </w:r>
      <w:r w:rsidR="007014A4" w:rsidRPr="00586F18">
        <w:rPr>
          <w:rFonts w:ascii="Times New Roman" w:hAnsi="Times New Roman"/>
          <w:color w:val="0D0D0D" w:themeColor="text1" w:themeTint="F2"/>
          <w:u w:color="262626"/>
        </w:rPr>
        <w:t xml:space="preserve"> SCCM, PowerShell, </w:t>
      </w:r>
      <w:r w:rsidR="00540FEA" w:rsidRPr="00586F18">
        <w:rPr>
          <w:rFonts w:ascii="Times New Roman" w:hAnsi="Times New Roman"/>
          <w:color w:val="0D0D0D" w:themeColor="text1" w:themeTint="F2"/>
          <w:u w:color="262626"/>
        </w:rPr>
        <w:t xml:space="preserve">DNS DHCP, FTP, </w:t>
      </w:r>
      <w:r w:rsidRPr="00586F18">
        <w:rPr>
          <w:rFonts w:ascii="Times New Roman" w:hAnsi="Times New Roman"/>
          <w:color w:val="0D0D0D" w:themeColor="text1" w:themeTint="F2"/>
          <w:u w:color="262626"/>
        </w:rPr>
        <w:t>WSUS, IIS Web Server and SQL Database Server, System M</w:t>
      </w:r>
      <w:r w:rsidR="00E01F8E" w:rsidRPr="00586F18">
        <w:rPr>
          <w:rFonts w:ascii="Times New Roman" w:hAnsi="Times New Roman"/>
          <w:color w:val="0D0D0D" w:themeColor="text1" w:themeTint="F2"/>
          <w:u w:color="262626"/>
        </w:rPr>
        <w:t xml:space="preserve">anagement Servers (SMS) servers, </w:t>
      </w:r>
      <w:r w:rsidR="00902B8A" w:rsidRPr="00586F18">
        <w:rPr>
          <w:rFonts w:ascii="Times New Roman" w:hAnsi="Times New Roman"/>
          <w:color w:val="0D0D0D" w:themeColor="text1" w:themeTint="F2"/>
          <w:u w:color="262626"/>
        </w:rPr>
        <w:t>WSUS with SCCM 2012</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Experienced with x86 / x64 Intel, HP, IBM &amp; Dell hardware like rack-mounted servers, tower servers, desktop, laptop and other peripherals.</w:t>
      </w:r>
    </w:p>
    <w:p w:rsidR="007E6F3C" w:rsidRPr="00586F18" w:rsidRDefault="007E6F3C"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Managing Office 365 Contact list, office integration, managing meeting participants, tools for collaboration, E911, session border controller, quality of communication, mobile client lync / SFB, Mac Attendant console </w:t>
      </w:r>
    </w:p>
    <w:p w:rsidR="00C164C6" w:rsidRPr="00586F18" w:rsidRDefault="00C164C6"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Managing of scoping, cross production dependencies, Active directory ADFC Authentication, server side logs, server components topologies, windows fabric.</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lastRenderedPageBreak/>
        <w:t xml:space="preserve">Managing </w:t>
      </w:r>
      <w:r w:rsidR="0054300F" w:rsidRPr="00586F18">
        <w:rPr>
          <w:rFonts w:ascii="Times New Roman" w:hAnsi="Times New Roman"/>
          <w:color w:val="0D0D0D" w:themeColor="text1" w:themeTint="F2"/>
          <w:u w:color="262626"/>
        </w:rPr>
        <w:t>10</w:t>
      </w:r>
      <w:r w:rsidR="00C832E3" w:rsidRPr="00586F18">
        <w:rPr>
          <w:rFonts w:ascii="Times New Roman" w:hAnsi="Times New Roman"/>
          <w:color w:val="0D0D0D" w:themeColor="text1" w:themeTint="F2"/>
          <w:u w:color="262626"/>
        </w:rPr>
        <w:t>00</w:t>
      </w:r>
      <w:r w:rsidR="007E6F3C" w:rsidRPr="00586F18">
        <w:rPr>
          <w:rFonts w:ascii="Times New Roman" w:hAnsi="Times New Roman"/>
          <w:color w:val="0D0D0D" w:themeColor="text1" w:themeTint="F2"/>
          <w:u w:color="262626"/>
        </w:rPr>
        <w:t>Office 365 / Skype for Business</w:t>
      </w:r>
      <w:r w:rsidR="00902B8A" w:rsidRPr="00586F18">
        <w:rPr>
          <w:rFonts w:ascii="Times New Roman" w:hAnsi="Times New Roman"/>
          <w:color w:val="0D0D0D" w:themeColor="text1" w:themeTint="F2"/>
          <w:u w:color="262626"/>
        </w:rPr>
        <w:t>users with Exchange</w:t>
      </w:r>
      <w:r w:rsidR="007E6F3C" w:rsidRPr="00586F18">
        <w:rPr>
          <w:rFonts w:ascii="Times New Roman" w:hAnsi="Times New Roman"/>
          <w:color w:val="0D0D0D" w:themeColor="text1" w:themeTint="F2"/>
          <w:u w:color="262626"/>
        </w:rPr>
        <w:t xml:space="preserve"> services</w:t>
      </w:r>
      <w:r w:rsidR="00902B8A" w:rsidRPr="00586F18">
        <w:rPr>
          <w:rFonts w:ascii="Times New Roman" w:hAnsi="Times New Roman"/>
          <w:color w:val="0D0D0D" w:themeColor="text1" w:themeTint="F2"/>
          <w:u w:color="262626"/>
        </w:rPr>
        <w:t xml:space="preserve"> monitoring and </w:t>
      </w:r>
      <w:r w:rsidR="008944A6" w:rsidRPr="00586F18">
        <w:rPr>
          <w:rFonts w:ascii="Times New Roman" w:hAnsi="Times New Roman"/>
          <w:color w:val="0D0D0D" w:themeColor="text1" w:themeTint="F2"/>
          <w:u w:color="262626"/>
        </w:rPr>
        <w:t>performance and troubleshooting</w:t>
      </w:r>
      <w:r w:rsidRPr="00586F18">
        <w:rPr>
          <w:rFonts w:ascii="Times New Roman" w:hAnsi="Times New Roman"/>
          <w:color w:val="0D0D0D" w:themeColor="text1" w:themeTint="F2"/>
          <w:u w:color="262626"/>
        </w:rPr>
        <w:t xml:space="preserve"> issues related to User and</w:t>
      </w:r>
      <w:r w:rsidR="005616ED" w:rsidRPr="00586F18">
        <w:rPr>
          <w:rFonts w:ascii="Times New Roman" w:hAnsi="Times New Roman"/>
          <w:color w:val="0D0D0D" w:themeColor="text1" w:themeTint="F2"/>
          <w:u w:color="262626"/>
        </w:rPr>
        <w:t xml:space="preserve"> group accounts, AD Connect (DirSync), MS Azure.</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Administering DHCP Server-creation of reservation and under reservation options, configuring of router IP address.</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Responsible for Active directory, GPO, Domain users, Administrating users and groups  permissions and privilege to access our LAN and Domain environment configure and Managed Microsoft Outlook 2003/2007 for the users.</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Configured Terminal Server to access to the servers using Remote Desktop Protocol (RDP).</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Migrated the Windows XP desktop environment to the Windows7.</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Excellent understanding of SAN, NAS Storage Architecture.</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Responsible for Security Patch Management and Deployment to all clients using Microsoft WSUS.</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Installing, configuring, administering, troubleshooting VMware server on ESX platform and VMware client, workstation.</w:t>
      </w:r>
    </w:p>
    <w:p w:rsidR="00736B80" w:rsidRPr="00586F18" w:rsidRDefault="00736B80" w:rsidP="00736B80">
      <w:pPr>
        <w:suppressAutoHyphens/>
        <w:spacing w:before="20" w:after="20"/>
        <w:jc w:val="both"/>
        <w:rPr>
          <w:color w:val="0D0D0D" w:themeColor="text1" w:themeTint="F2"/>
          <w:sz w:val="22"/>
          <w:szCs w:val="22"/>
          <w:u w:color="262626"/>
        </w:rPr>
      </w:pPr>
    </w:p>
    <w:p w:rsidR="00736B80" w:rsidRPr="00586F18" w:rsidRDefault="00736B80" w:rsidP="00736B80">
      <w:pPr>
        <w:suppressAutoHyphens/>
        <w:spacing w:before="20" w:after="20"/>
        <w:jc w:val="both"/>
        <w:rPr>
          <w:color w:val="0D0D0D" w:themeColor="text1" w:themeTint="F2"/>
          <w:sz w:val="22"/>
          <w:szCs w:val="22"/>
          <w:u w:color="262626"/>
        </w:rPr>
      </w:pPr>
    </w:p>
    <w:p w:rsidR="00736B80" w:rsidRPr="00586F18" w:rsidRDefault="00736B80" w:rsidP="00736B80">
      <w:pPr>
        <w:widowControl w:val="0"/>
        <w:autoSpaceDE w:val="0"/>
        <w:autoSpaceDN w:val="0"/>
        <w:adjustRightInd w:val="0"/>
        <w:jc w:val="both"/>
        <w:rPr>
          <w:b/>
          <w:bCs/>
          <w:color w:val="0D0D0D" w:themeColor="text1" w:themeTint="F2"/>
          <w:sz w:val="22"/>
          <w:szCs w:val="22"/>
        </w:rPr>
      </w:pPr>
      <w:r w:rsidRPr="00586F18">
        <w:rPr>
          <w:b/>
          <w:bCs/>
          <w:color w:val="0D0D0D" w:themeColor="text1" w:themeTint="F2"/>
          <w:sz w:val="22"/>
          <w:szCs w:val="22"/>
        </w:rPr>
        <w:t>Honda, Columbus, OH</w:t>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00586F18" w:rsidRPr="00586F18">
        <w:rPr>
          <w:b/>
          <w:bCs/>
          <w:color w:val="0D0D0D" w:themeColor="text1" w:themeTint="F2"/>
          <w:sz w:val="22"/>
          <w:szCs w:val="22"/>
        </w:rPr>
        <w:t xml:space="preserve">Jan </w:t>
      </w:r>
      <w:r w:rsidRPr="00586F18">
        <w:rPr>
          <w:b/>
          <w:bCs/>
          <w:color w:val="0D0D0D" w:themeColor="text1" w:themeTint="F2"/>
          <w:sz w:val="22"/>
          <w:szCs w:val="22"/>
        </w:rPr>
        <w:t>2014</w:t>
      </w:r>
      <w:r w:rsidR="00586F18" w:rsidRPr="00586F18">
        <w:rPr>
          <w:b/>
          <w:bCs/>
          <w:color w:val="0D0D0D" w:themeColor="text1" w:themeTint="F2"/>
          <w:sz w:val="22"/>
          <w:szCs w:val="22"/>
        </w:rPr>
        <w:t xml:space="preserve"> –Mar </w:t>
      </w:r>
      <w:r w:rsidRPr="00586F18">
        <w:rPr>
          <w:b/>
          <w:bCs/>
          <w:color w:val="0D0D0D" w:themeColor="text1" w:themeTint="F2"/>
          <w:sz w:val="22"/>
          <w:szCs w:val="22"/>
        </w:rPr>
        <w:t>2016</w:t>
      </w:r>
    </w:p>
    <w:p w:rsidR="00736B80" w:rsidRPr="00586F18" w:rsidRDefault="00D106CA" w:rsidP="00736B80">
      <w:pPr>
        <w:widowControl w:val="0"/>
        <w:autoSpaceDE w:val="0"/>
        <w:autoSpaceDN w:val="0"/>
        <w:adjustRightInd w:val="0"/>
        <w:rPr>
          <w:b/>
          <w:color w:val="0D0D0D" w:themeColor="text1" w:themeTint="F2"/>
          <w:sz w:val="22"/>
          <w:szCs w:val="22"/>
        </w:rPr>
      </w:pPr>
      <w:r>
        <w:rPr>
          <w:b/>
          <w:color w:val="0D0D0D" w:themeColor="text1" w:themeTint="F2"/>
          <w:sz w:val="22"/>
          <w:szCs w:val="22"/>
        </w:rPr>
        <w:t>Window Admin</w:t>
      </w:r>
    </w:p>
    <w:p w:rsidR="00736B80" w:rsidRPr="00586F18" w:rsidRDefault="00736B80" w:rsidP="00736B80">
      <w:pPr>
        <w:widowControl w:val="0"/>
        <w:autoSpaceDE w:val="0"/>
        <w:autoSpaceDN w:val="0"/>
        <w:adjustRightInd w:val="0"/>
        <w:ind w:left="360"/>
        <w:jc w:val="both"/>
        <w:rPr>
          <w:color w:val="0D0D0D" w:themeColor="text1" w:themeTint="F2"/>
          <w:sz w:val="22"/>
          <w:szCs w:val="22"/>
        </w:rPr>
      </w:pP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p>
    <w:p w:rsidR="00736B80" w:rsidRPr="00586F18" w:rsidRDefault="00736B80" w:rsidP="00586F18">
      <w:pPr>
        <w:pStyle w:val="SSWResumeParagraph"/>
        <w:ind w:left="0"/>
        <w:rPr>
          <w:rFonts w:ascii="Times New Roman" w:hAnsi="Times New Roman"/>
          <w:b/>
          <w:color w:val="0D0D0D" w:themeColor="text1" w:themeTint="F2"/>
          <w:sz w:val="22"/>
          <w:szCs w:val="22"/>
          <w:u w:val="single"/>
        </w:rPr>
      </w:pPr>
      <w:r w:rsidRPr="00586F18">
        <w:rPr>
          <w:rFonts w:ascii="Times New Roman" w:hAnsi="Times New Roman"/>
          <w:b/>
          <w:color w:val="0D0D0D" w:themeColor="text1" w:themeTint="F2"/>
          <w:sz w:val="22"/>
          <w:szCs w:val="22"/>
          <w:u w:val="single"/>
        </w:rPr>
        <w:t>Role &amp; Responsibilities:</w:t>
      </w:r>
    </w:p>
    <w:p w:rsidR="00736B80" w:rsidRPr="00586F18" w:rsidRDefault="00736B80" w:rsidP="00736B80">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Services, and manages the AD architecture standards, including naming convention and directory structure; manage and maintain Active Directory Integrated DNS Zones</w:t>
      </w:r>
    </w:p>
    <w:p w:rsidR="00736B80" w:rsidRPr="00586F18" w:rsidRDefault="00736B80" w:rsidP="00586F18">
      <w:pPr>
        <w:pStyle w:val="ListParagraph"/>
        <w:widowControl w:val="0"/>
        <w:numPr>
          <w:ilvl w:val="0"/>
          <w:numId w:val="24"/>
        </w:numPr>
        <w:autoSpaceDE w:val="0"/>
        <w:autoSpaceDN w:val="0"/>
        <w:adjustRightInd w:val="0"/>
        <w:spacing w:after="0"/>
        <w:rPr>
          <w:rFonts w:ascii="Times New Roman" w:hAnsi="Times New Roman"/>
          <w:color w:val="0D0D0D" w:themeColor="text1" w:themeTint="F2"/>
        </w:rPr>
      </w:pPr>
      <w:r w:rsidRPr="00586F18">
        <w:rPr>
          <w:rFonts w:ascii="Times New Roman" w:hAnsi="Times New Roman"/>
          <w:color w:val="0D0D0D" w:themeColor="text1" w:themeTint="F2"/>
        </w:rPr>
        <w:t xml:space="preserve">Working knowledge of mobile operating systems (iOS, Android, Windows, etc.) including configuration and </w:t>
      </w:r>
      <w:r w:rsidR="00586F18" w:rsidRPr="00586F18">
        <w:rPr>
          <w:rFonts w:ascii="Times New Roman" w:hAnsi="Times New Roman"/>
          <w:color w:val="0D0D0D" w:themeColor="text1" w:themeTint="F2"/>
        </w:rPr>
        <w:t>troubleshooting, maintain</w:t>
      </w:r>
      <w:r w:rsidRPr="00586F18">
        <w:rPr>
          <w:rFonts w:ascii="Times New Roman" w:hAnsi="Times New Roman"/>
          <w:color w:val="0D0D0D" w:themeColor="text1" w:themeTint="F2"/>
        </w:rPr>
        <w:t xml:space="preserve"> documentation related to mobility activities/process</w:t>
      </w:r>
      <w:r w:rsidR="00586F18">
        <w:rPr>
          <w:rFonts w:ascii="Times New Roman" w:hAnsi="Times New Roman"/>
          <w:color w:val="0D0D0D" w:themeColor="text1" w:themeTint="F2"/>
        </w:rPr>
        <w:t>.</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Managing Local Area Networks LAN, VLAN WAN, Server / Computers and VPN sites.</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Provide problem-solving services to network users Support of Network and Security issues and problems. Technical knowledge of security products e.g. Junipers, MacAfee Antivirus, Polycom Video Conferencing  </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Experience in networking technologies (routing, switching, firewalls, load balancing, traffic shaping, patching, high availability infrastructure.</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Blackberry (BES 10, 5), BIS Server and handheld Devices, opening tickets and resolving issues for users.</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u w:color="262626"/>
        </w:rPr>
        <w:t xml:space="preserve">Handling windows 2003, 2008 Server with Active Directory Services. Manipulating users, Organizational Units, group policies and security through Active Directory. Managing the ISA Server 2000 for proxy and web filter. </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u w:color="262626"/>
        </w:rPr>
        <w:t xml:space="preserve">Fine tune windows performance, troubleshoot and resolve desktop related issues, printers configuration &amp; Installation Managing accounts which includes unlock and password reset Implementing the resource access rights for the users Configuration of Client machines includes Installation of Operating System, Software Packages, E-mail Clients (Outlook 2010), </w:t>
      </w:r>
    </w:p>
    <w:p w:rsidR="00736B80" w:rsidRPr="00586F18" w:rsidRDefault="00736B80" w:rsidP="00736B80">
      <w:pPr>
        <w:widowControl w:val="0"/>
        <w:autoSpaceDE w:val="0"/>
        <w:autoSpaceDN w:val="0"/>
        <w:adjustRightInd w:val="0"/>
        <w:jc w:val="both"/>
        <w:rPr>
          <w:b/>
          <w:bCs/>
          <w:color w:val="0D0D0D" w:themeColor="text1" w:themeTint="F2"/>
          <w:sz w:val="22"/>
          <w:szCs w:val="22"/>
        </w:rPr>
      </w:pPr>
    </w:p>
    <w:p w:rsidR="00736B80" w:rsidRPr="00586F18" w:rsidRDefault="00586F18" w:rsidP="00736B80">
      <w:pPr>
        <w:widowControl w:val="0"/>
        <w:autoSpaceDE w:val="0"/>
        <w:autoSpaceDN w:val="0"/>
        <w:adjustRightInd w:val="0"/>
        <w:jc w:val="both"/>
        <w:rPr>
          <w:b/>
          <w:bCs/>
          <w:color w:val="0D0D0D" w:themeColor="text1" w:themeTint="F2"/>
          <w:sz w:val="22"/>
          <w:szCs w:val="22"/>
        </w:rPr>
      </w:pPr>
      <w:r w:rsidRPr="00586F18">
        <w:rPr>
          <w:b/>
          <w:bCs/>
          <w:color w:val="0D0D0D" w:themeColor="text1" w:themeTint="F2"/>
          <w:sz w:val="22"/>
          <w:szCs w:val="22"/>
        </w:rPr>
        <w:t>Alcatel Lucent, Austin TX</w:t>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00736B80" w:rsidRPr="00586F18">
        <w:rPr>
          <w:b/>
          <w:bCs/>
          <w:color w:val="0D0D0D" w:themeColor="text1" w:themeTint="F2"/>
          <w:sz w:val="22"/>
          <w:szCs w:val="22"/>
        </w:rPr>
        <w:tab/>
      </w:r>
      <w:r w:rsidRPr="00586F18">
        <w:rPr>
          <w:b/>
          <w:bCs/>
          <w:color w:val="0D0D0D" w:themeColor="text1" w:themeTint="F2"/>
          <w:sz w:val="22"/>
          <w:szCs w:val="22"/>
        </w:rPr>
        <w:t xml:space="preserve">Oct </w:t>
      </w:r>
      <w:r w:rsidR="00736B80" w:rsidRPr="00586F18">
        <w:rPr>
          <w:b/>
          <w:bCs/>
          <w:color w:val="0D0D0D" w:themeColor="text1" w:themeTint="F2"/>
          <w:sz w:val="22"/>
          <w:szCs w:val="22"/>
        </w:rPr>
        <w:t>201</w:t>
      </w:r>
      <w:r w:rsidRPr="00586F18">
        <w:rPr>
          <w:b/>
          <w:bCs/>
          <w:color w:val="0D0D0D" w:themeColor="text1" w:themeTint="F2"/>
          <w:sz w:val="22"/>
          <w:szCs w:val="22"/>
        </w:rPr>
        <w:t>2</w:t>
      </w:r>
      <w:r w:rsidR="00736B80" w:rsidRPr="00586F18">
        <w:rPr>
          <w:b/>
          <w:bCs/>
          <w:color w:val="0D0D0D" w:themeColor="text1" w:themeTint="F2"/>
          <w:sz w:val="22"/>
          <w:szCs w:val="22"/>
        </w:rPr>
        <w:t xml:space="preserve">- </w:t>
      </w:r>
      <w:r w:rsidRPr="00586F18">
        <w:rPr>
          <w:b/>
          <w:bCs/>
          <w:color w:val="0D0D0D" w:themeColor="text1" w:themeTint="F2"/>
          <w:sz w:val="22"/>
          <w:szCs w:val="22"/>
        </w:rPr>
        <w:t xml:space="preserve">Dec </w:t>
      </w:r>
      <w:r w:rsidR="00736B80" w:rsidRPr="00586F18">
        <w:rPr>
          <w:b/>
          <w:bCs/>
          <w:color w:val="0D0D0D" w:themeColor="text1" w:themeTint="F2"/>
          <w:sz w:val="22"/>
          <w:szCs w:val="22"/>
        </w:rPr>
        <w:t>2013</w:t>
      </w:r>
    </w:p>
    <w:p w:rsidR="00736B80" w:rsidRPr="00586F18" w:rsidRDefault="00736B80" w:rsidP="00736B80">
      <w:pPr>
        <w:widowControl w:val="0"/>
        <w:autoSpaceDE w:val="0"/>
        <w:autoSpaceDN w:val="0"/>
        <w:adjustRightInd w:val="0"/>
        <w:rPr>
          <w:b/>
          <w:color w:val="0D0D0D" w:themeColor="text1" w:themeTint="F2"/>
          <w:sz w:val="22"/>
          <w:szCs w:val="22"/>
        </w:rPr>
      </w:pPr>
      <w:r w:rsidRPr="00586F18">
        <w:rPr>
          <w:b/>
          <w:color w:val="0D0D0D" w:themeColor="text1" w:themeTint="F2"/>
          <w:sz w:val="22"/>
          <w:szCs w:val="22"/>
        </w:rPr>
        <w:t>Windows Admin</w:t>
      </w:r>
    </w:p>
    <w:p w:rsidR="00736B80" w:rsidRPr="00586F18" w:rsidRDefault="00736B80" w:rsidP="00736B80">
      <w:pPr>
        <w:widowControl w:val="0"/>
        <w:autoSpaceDE w:val="0"/>
        <w:autoSpaceDN w:val="0"/>
        <w:adjustRightInd w:val="0"/>
        <w:ind w:left="360"/>
        <w:jc w:val="both"/>
        <w:rPr>
          <w:color w:val="0D0D0D" w:themeColor="text1" w:themeTint="F2"/>
          <w:sz w:val="22"/>
          <w:szCs w:val="22"/>
        </w:rPr>
      </w:pP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r w:rsidRPr="00586F18">
        <w:rPr>
          <w:b/>
          <w:bCs/>
          <w:color w:val="0D0D0D" w:themeColor="text1" w:themeTint="F2"/>
          <w:sz w:val="22"/>
          <w:szCs w:val="22"/>
        </w:rPr>
        <w:tab/>
      </w:r>
    </w:p>
    <w:p w:rsidR="00736B80" w:rsidRPr="00586F18" w:rsidRDefault="00736B80" w:rsidP="00736B80">
      <w:pPr>
        <w:pStyle w:val="SSWResumeParagraph"/>
        <w:ind w:left="0"/>
        <w:rPr>
          <w:rFonts w:ascii="Times New Roman" w:hAnsi="Times New Roman"/>
          <w:b/>
          <w:color w:val="0D0D0D" w:themeColor="text1" w:themeTint="F2"/>
          <w:sz w:val="22"/>
          <w:szCs w:val="22"/>
          <w:u w:val="single"/>
        </w:rPr>
      </w:pPr>
      <w:r w:rsidRPr="00586F18">
        <w:rPr>
          <w:rFonts w:ascii="Times New Roman" w:hAnsi="Times New Roman"/>
          <w:b/>
          <w:color w:val="0D0D0D" w:themeColor="text1" w:themeTint="F2"/>
          <w:sz w:val="22"/>
          <w:szCs w:val="22"/>
          <w:u w:val="single"/>
        </w:rPr>
        <w:t>Role &amp; Responsibilities:</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u w:color="262626"/>
        </w:rPr>
        <w:t xml:space="preserve">Troubleshooting all versions of Windows operating system related issues and resolving it. Secure Socket Layer (SSL) – Secured and encrypted access to files and applications. </w:t>
      </w:r>
    </w:p>
    <w:p w:rsidR="00736B80" w:rsidRPr="00586F18" w:rsidRDefault="00736B80" w:rsidP="00736B80">
      <w:pPr>
        <w:pStyle w:val="ListParagraph"/>
        <w:numPr>
          <w:ilvl w:val="0"/>
          <w:numId w:val="26"/>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u w:color="262626"/>
        </w:rPr>
        <w:t xml:space="preserve">Responsible for taking regular system backups and restoring process Providing assistance in establishing Remote Desktop Connections Ensuring that all clients are getting updated with latest virus definitions. </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lastRenderedPageBreak/>
        <w:t>Installation and Configuration of networks, router/switches configuration and wireless access point/router with security, TCP/IP, VPN, Content Filtering, Access Control Lists on router/switches, VLANs (port mapping, naming etc.), and routing IP address in bot</w:t>
      </w:r>
      <w:r w:rsidR="00540FEA" w:rsidRPr="00586F18">
        <w:rPr>
          <w:rFonts w:ascii="Times New Roman" w:hAnsi="Times New Roman"/>
          <w:color w:val="0D0D0D" w:themeColor="text1" w:themeTint="F2"/>
          <w:u w:color="262626"/>
        </w:rPr>
        <w:t>h LAN/WAN and wireless networks,</w:t>
      </w:r>
    </w:p>
    <w:p w:rsidR="002210EA" w:rsidRPr="00586F18" w:rsidRDefault="002210EA" w:rsidP="00371788">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 xml:space="preserve">RJ-45 crimping, Labeling, </w:t>
      </w:r>
      <w:r w:rsidR="00540FEA" w:rsidRPr="00586F18">
        <w:rPr>
          <w:rFonts w:ascii="Times New Roman" w:hAnsi="Times New Roman"/>
          <w:color w:val="0D0D0D" w:themeColor="text1" w:themeTint="F2"/>
          <w:u w:color="262626"/>
        </w:rPr>
        <w:t>Patch Panel, PC Junction boxes, c</w:t>
      </w:r>
      <w:r w:rsidRPr="00586F18">
        <w:rPr>
          <w:rFonts w:ascii="Times New Roman" w:hAnsi="Times New Roman"/>
          <w:color w:val="0D0D0D" w:themeColor="text1" w:themeTint="F2"/>
          <w:u w:color="262626"/>
        </w:rPr>
        <w:t>reating a backup job and also took backup of data center on daily, weekly and monthly basis.</w:t>
      </w:r>
    </w:p>
    <w:p w:rsidR="00582DE2" w:rsidRPr="00586F18" w:rsidRDefault="005A0AF6" w:rsidP="006B3016">
      <w:pPr>
        <w:pStyle w:val="ListParagraph"/>
        <w:numPr>
          <w:ilvl w:val="0"/>
          <w:numId w:val="23"/>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Develop and maintain scripted and automated tools for management of the Windows environment, also experience in installation, configuration maintenance and administration of Linux servers, RedHat 4.x &amp; AMP: 6.x, SUSE &amp; amp, Ubuntu, CentOS, AIX 5.x, 6.x, 7x</w:t>
      </w:r>
    </w:p>
    <w:p w:rsidR="00496240" w:rsidRPr="00586F18" w:rsidRDefault="00496240" w:rsidP="00496240">
      <w:pPr>
        <w:suppressAutoHyphens/>
        <w:spacing w:before="20" w:after="20"/>
        <w:jc w:val="both"/>
        <w:rPr>
          <w:color w:val="0D0D0D" w:themeColor="text1" w:themeTint="F2"/>
          <w:sz w:val="22"/>
          <w:szCs w:val="22"/>
          <w:u w:color="262626"/>
        </w:rPr>
      </w:pPr>
    </w:p>
    <w:p w:rsidR="00496240" w:rsidRPr="00586F18" w:rsidRDefault="00496240" w:rsidP="00496240">
      <w:pPr>
        <w:suppressAutoHyphens/>
        <w:spacing w:before="20" w:after="20"/>
        <w:jc w:val="both"/>
        <w:rPr>
          <w:color w:val="0D0D0D" w:themeColor="text1" w:themeTint="F2"/>
          <w:sz w:val="22"/>
          <w:szCs w:val="22"/>
          <w:u w:color="262626"/>
        </w:rPr>
      </w:pPr>
    </w:p>
    <w:p w:rsidR="00736B80" w:rsidRPr="00586F18" w:rsidRDefault="00736B80" w:rsidP="00496240">
      <w:pPr>
        <w:suppressAutoHyphens/>
        <w:spacing w:before="20" w:after="20"/>
        <w:jc w:val="both"/>
        <w:rPr>
          <w:color w:val="0D0D0D" w:themeColor="text1" w:themeTint="F2"/>
          <w:sz w:val="22"/>
          <w:szCs w:val="22"/>
          <w:u w:color="262626"/>
        </w:rPr>
      </w:pPr>
    </w:p>
    <w:p w:rsidR="005A0AF6" w:rsidRPr="00586F18" w:rsidRDefault="0091456A" w:rsidP="005A0AF6">
      <w:pPr>
        <w:widowControl w:val="0"/>
        <w:autoSpaceDE w:val="0"/>
        <w:autoSpaceDN w:val="0"/>
        <w:adjustRightInd w:val="0"/>
        <w:jc w:val="both"/>
        <w:rPr>
          <w:color w:val="0D0D0D" w:themeColor="text1" w:themeTint="F2"/>
          <w:sz w:val="22"/>
          <w:szCs w:val="22"/>
        </w:rPr>
      </w:pPr>
      <w:r w:rsidRPr="00586F18">
        <w:rPr>
          <w:b/>
          <w:bCs/>
          <w:color w:val="0D0D0D" w:themeColor="text1" w:themeTint="F2"/>
          <w:sz w:val="22"/>
          <w:szCs w:val="22"/>
        </w:rPr>
        <w:t>DULSCO LLC</w:t>
      </w:r>
      <w:r w:rsidR="00C77607"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371788" w:rsidRPr="00586F18">
        <w:rPr>
          <w:b/>
          <w:bCs/>
          <w:color w:val="0D0D0D" w:themeColor="text1" w:themeTint="F2"/>
          <w:sz w:val="22"/>
          <w:szCs w:val="22"/>
        </w:rPr>
        <w:tab/>
      </w:r>
      <w:r w:rsidR="008944A6" w:rsidRPr="00586F18">
        <w:rPr>
          <w:b/>
          <w:bCs/>
          <w:color w:val="0D0D0D" w:themeColor="text1" w:themeTint="F2"/>
          <w:sz w:val="22"/>
          <w:szCs w:val="22"/>
        </w:rPr>
        <w:tab/>
      </w:r>
      <w:r w:rsidR="00586F18" w:rsidRPr="00586F18">
        <w:rPr>
          <w:b/>
          <w:bCs/>
          <w:color w:val="0D0D0D" w:themeColor="text1" w:themeTint="F2"/>
          <w:sz w:val="22"/>
          <w:szCs w:val="22"/>
        </w:rPr>
        <w:t xml:space="preserve">       Mar </w:t>
      </w:r>
      <w:r w:rsidR="00736B80" w:rsidRPr="00586F18">
        <w:rPr>
          <w:b/>
          <w:bCs/>
          <w:color w:val="0D0D0D" w:themeColor="text1" w:themeTint="F2"/>
          <w:sz w:val="22"/>
          <w:szCs w:val="22"/>
        </w:rPr>
        <w:t>2000</w:t>
      </w:r>
      <w:r w:rsidR="00586F18" w:rsidRPr="00586F18">
        <w:rPr>
          <w:b/>
          <w:bCs/>
          <w:color w:val="0D0D0D" w:themeColor="text1" w:themeTint="F2"/>
          <w:sz w:val="22"/>
          <w:szCs w:val="22"/>
        </w:rPr>
        <w:t xml:space="preserve"> –Aug </w:t>
      </w:r>
      <w:r w:rsidR="00371788" w:rsidRPr="00586F18">
        <w:rPr>
          <w:b/>
          <w:bCs/>
          <w:color w:val="0D0D0D" w:themeColor="text1" w:themeTint="F2"/>
          <w:sz w:val="22"/>
          <w:szCs w:val="22"/>
        </w:rPr>
        <w:t>201</w:t>
      </w:r>
      <w:r w:rsidR="00586F18" w:rsidRPr="00586F18">
        <w:rPr>
          <w:b/>
          <w:bCs/>
          <w:color w:val="0D0D0D" w:themeColor="text1" w:themeTint="F2"/>
          <w:sz w:val="22"/>
          <w:szCs w:val="22"/>
        </w:rPr>
        <w:t>2</w:t>
      </w:r>
    </w:p>
    <w:p w:rsidR="005A0AF6" w:rsidRPr="00586F18" w:rsidRDefault="00EA3C41" w:rsidP="005A0AF6">
      <w:pPr>
        <w:widowControl w:val="0"/>
        <w:autoSpaceDE w:val="0"/>
        <w:autoSpaceDN w:val="0"/>
        <w:adjustRightInd w:val="0"/>
        <w:rPr>
          <w:b/>
          <w:color w:val="0D0D0D" w:themeColor="text1" w:themeTint="F2"/>
          <w:sz w:val="22"/>
          <w:szCs w:val="22"/>
        </w:rPr>
      </w:pPr>
      <w:r w:rsidRPr="00586F18">
        <w:rPr>
          <w:b/>
          <w:color w:val="0D0D0D" w:themeColor="text1" w:themeTint="F2"/>
          <w:sz w:val="22"/>
          <w:szCs w:val="22"/>
        </w:rPr>
        <w:t xml:space="preserve">Senior </w:t>
      </w:r>
      <w:r w:rsidR="00F06971" w:rsidRPr="00586F18">
        <w:rPr>
          <w:b/>
          <w:color w:val="0D0D0D" w:themeColor="text1" w:themeTint="F2"/>
          <w:sz w:val="22"/>
          <w:szCs w:val="22"/>
        </w:rPr>
        <w:t>Network Engineer</w:t>
      </w:r>
    </w:p>
    <w:p w:rsidR="00371788" w:rsidRPr="00586F18" w:rsidRDefault="00371788" w:rsidP="00371788">
      <w:pPr>
        <w:pStyle w:val="SSWResumeParagraph"/>
        <w:ind w:left="0"/>
        <w:rPr>
          <w:rFonts w:ascii="Times New Roman" w:hAnsi="Times New Roman"/>
          <w:b/>
          <w:color w:val="0D0D0D" w:themeColor="text1" w:themeTint="F2"/>
          <w:sz w:val="22"/>
          <w:szCs w:val="22"/>
          <w:u w:val="single"/>
        </w:rPr>
      </w:pPr>
    </w:p>
    <w:p w:rsidR="00371788" w:rsidRPr="00586F18" w:rsidRDefault="00371788" w:rsidP="00371788">
      <w:pPr>
        <w:pStyle w:val="SSWResumeParagraph"/>
        <w:ind w:left="0"/>
        <w:rPr>
          <w:rFonts w:ascii="Times New Roman" w:hAnsi="Times New Roman"/>
          <w:b/>
          <w:color w:val="0D0D0D" w:themeColor="text1" w:themeTint="F2"/>
          <w:sz w:val="22"/>
          <w:szCs w:val="22"/>
          <w:u w:val="single"/>
        </w:rPr>
      </w:pPr>
      <w:r w:rsidRPr="00586F18">
        <w:rPr>
          <w:rFonts w:ascii="Times New Roman" w:hAnsi="Times New Roman"/>
          <w:b/>
          <w:color w:val="0D0D0D" w:themeColor="text1" w:themeTint="F2"/>
          <w:sz w:val="22"/>
          <w:szCs w:val="22"/>
          <w:u w:val="single"/>
        </w:rPr>
        <w:t>Role &amp; Responsibilities:</w:t>
      </w:r>
    </w:p>
    <w:p w:rsidR="00AB31E1" w:rsidRPr="00586F18" w:rsidRDefault="00AB31E1" w:rsidP="00AB31E1">
      <w:pPr>
        <w:widowControl w:val="0"/>
        <w:autoSpaceDE w:val="0"/>
        <w:autoSpaceDN w:val="0"/>
        <w:adjustRightInd w:val="0"/>
        <w:jc w:val="both"/>
        <w:rPr>
          <w:color w:val="0D0D0D" w:themeColor="text1" w:themeTint="F2"/>
          <w:sz w:val="22"/>
          <w:szCs w:val="22"/>
        </w:rPr>
      </w:pPr>
      <w:r w:rsidRPr="00586F18">
        <w:rPr>
          <w:color w:val="0D0D0D" w:themeColor="text1" w:themeTint="F2"/>
          <w:sz w:val="22"/>
          <w:szCs w:val="22"/>
        </w:rPr>
        <w:t>I Worked as Network Engineer, Planned, designed and implemented enterprise solutions involving VMware, NetApp, Citrix and Microsoft Technologies. Experience with the design, architecture and implementation of Virtual Infrastructure environments using VMware VI, Virtual Center, Lab Manager, DRS and HA. Designed and Implemented Microsoft Active Directory Environments. Experienced in Microsoft Exchange, Microsoft SQL and Microsoft Share Point implementations and migrations. Hands on experience with EMC, NFS and Fiber Channel protocols on NetApp storage, Mobile Ironing, Mobile Device Management, Citrix and Blackberry Enterprise Solutions</w:t>
      </w:r>
    </w:p>
    <w:p w:rsidR="00AB31E1" w:rsidRPr="00586F18" w:rsidRDefault="00AB31E1" w:rsidP="00371788">
      <w:pPr>
        <w:pStyle w:val="SSWResumeParagraph"/>
        <w:ind w:left="0"/>
        <w:rPr>
          <w:rFonts w:ascii="Times New Roman" w:hAnsi="Times New Roman"/>
          <w:b/>
          <w:color w:val="0D0D0D" w:themeColor="text1" w:themeTint="F2"/>
          <w:sz w:val="22"/>
          <w:szCs w:val="22"/>
          <w:u w:val="single"/>
        </w:rPr>
      </w:pPr>
    </w:p>
    <w:p w:rsidR="002A795D" w:rsidRPr="00586F18" w:rsidRDefault="005A0AF6"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Configuration and support for Active Directory, LAN, Windows 2012 servers, VMware ESX s</w:t>
      </w:r>
      <w:r w:rsidR="00EA3C41" w:rsidRPr="00586F18">
        <w:rPr>
          <w:rFonts w:ascii="Times New Roman" w:hAnsi="Times New Roman"/>
          <w:color w:val="0D0D0D" w:themeColor="text1" w:themeTint="F2"/>
        </w:rPr>
        <w:t>erver, Linux, Windows XP for 900</w:t>
      </w:r>
      <w:r w:rsidRPr="00586F18">
        <w:rPr>
          <w:rFonts w:ascii="Times New Roman" w:hAnsi="Times New Roman"/>
          <w:color w:val="0D0D0D" w:themeColor="text1" w:themeTint="F2"/>
        </w:rPr>
        <w:t>+ users. Troubleshoot and maintain network, desktops, laptops and other computer equipment. Install and maintains local area network hardware and software. IT projects assigned by supervisors. Coordinates network schedule, backups, and downtime to users. Monitor and maintain network stability.</w:t>
      </w:r>
    </w:p>
    <w:p w:rsidR="002A795D" w:rsidRPr="00586F18" w:rsidRDefault="002A795D"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and demonstrated proficiency in design, implementation, monitoring, patching vulnerabilities and troubleshooting technical infrastructure or development projects.</w:t>
      </w:r>
    </w:p>
    <w:p w:rsidR="002A795D" w:rsidRPr="00586F18" w:rsidRDefault="002A795D"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and administering IIS in an enterprise environment.</w:t>
      </w:r>
    </w:p>
    <w:p w:rsidR="00D76C54" w:rsidRPr="00586F18" w:rsidRDefault="00D76C54"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Group Policy Objects, using security groups with Group policy, linking multiple Groups with GP, blocking and enforcing Group policy based company policy imple</w:t>
      </w:r>
      <w:r w:rsidR="00BF66D6" w:rsidRPr="00586F18">
        <w:rPr>
          <w:rFonts w:ascii="Times New Roman" w:hAnsi="Times New Roman"/>
          <w:color w:val="0D0D0D" w:themeColor="text1" w:themeTint="F2"/>
        </w:rPr>
        <w:t>mented rollup to in house users, associated custom GPO templates for the virtual Desktop Environment on Citrix platform.</w:t>
      </w:r>
    </w:p>
    <w:p w:rsidR="00BF66D6" w:rsidRPr="00586F18" w:rsidRDefault="00BF66D6"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Assist Management of Active Directory Group Policy Objects.</w:t>
      </w:r>
    </w:p>
    <w:p w:rsidR="002A795D" w:rsidRPr="00586F18" w:rsidRDefault="002A795D"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 xml:space="preserve">Manage independently </w:t>
      </w:r>
      <w:r w:rsidR="002A7BF5" w:rsidRPr="00586F18">
        <w:rPr>
          <w:rFonts w:ascii="Times New Roman" w:hAnsi="Times New Roman"/>
          <w:color w:val="0D0D0D" w:themeColor="text1" w:themeTint="F2"/>
        </w:rPr>
        <w:t xml:space="preserve">and </w:t>
      </w:r>
      <w:r w:rsidRPr="00586F18">
        <w:rPr>
          <w:rFonts w:ascii="Times New Roman" w:hAnsi="Times New Roman"/>
          <w:color w:val="0D0D0D" w:themeColor="text1" w:themeTint="F2"/>
        </w:rPr>
        <w:t>ownersh</w:t>
      </w:r>
      <w:r w:rsidR="00496240" w:rsidRPr="00586F18">
        <w:rPr>
          <w:rFonts w:ascii="Times New Roman" w:hAnsi="Times New Roman"/>
          <w:color w:val="0D0D0D" w:themeColor="text1" w:themeTint="F2"/>
        </w:rPr>
        <w:t>ip of responsibilities in recent project</w:t>
      </w:r>
    </w:p>
    <w:p w:rsidR="002A795D" w:rsidRPr="00586F18" w:rsidRDefault="002A795D" w:rsidP="002A795D">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Managing identifying and patching infrastructure vulnerabilities.</w:t>
      </w:r>
    </w:p>
    <w:p w:rsidR="007C0393" w:rsidRDefault="00EE39E4" w:rsidP="007C0393">
      <w:pPr>
        <w:pStyle w:val="ListParagraph"/>
        <w:numPr>
          <w:ilvl w:val="0"/>
          <w:numId w:val="24"/>
        </w:numPr>
        <w:suppressAutoHyphens/>
        <w:spacing w:before="20" w:after="20"/>
        <w:jc w:val="both"/>
        <w:rPr>
          <w:rFonts w:ascii="Times New Roman" w:hAnsi="Times New Roman"/>
          <w:color w:val="0D0D0D" w:themeColor="text1" w:themeTint="F2"/>
          <w:u w:color="262626"/>
        </w:rPr>
      </w:pPr>
      <w:r w:rsidRPr="00586F18">
        <w:rPr>
          <w:rFonts w:ascii="Times New Roman" w:hAnsi="Times New Roman"/>
          <w:color w:val="0D0D0D" w:themeColor="text1" w:themeTint="F2"/>
          <w:u w:color="262626"/>
        </w:rPr>
        <w:t>ITIL change management through Service document Architectural updates and maintenance, Working knowledge of Firewall/Load Balancer/MDM/MAM/Exchange CAS/Citrix Storefront/</w:t>
      </w:r>
    </w:p>
    <w:p w:rsidR="00EE39E4" w:rsidRPr="007C0393" w:rsidRDefault="00EE39E4" w:rsidP="007C0393">
      <w:pPr>
        <w:pStyle w:val="ListParagraph"/>
        <w:numPr>
          <w:ilvl w:val="0"/>
          <w:numId w:val="24"/>
        </w:numPr>
        <w:suppressAutoHyphens/>
        <w:spacing w:before="20" w:after="20"/>
        <w:jc w:val="both"/>
        <w:rPr>
          <w:rFonts w:ascii="Times New Roman" w:hAnsi="Times New Roman"/>
          <w:color w:val="0D0D0D" w:themeColor="text1" w:themeTint="F2"/>
          <w:u w:color="262626"/>
        </w:rPr>
      </w:pPr>
      <w:r w:rsidRPr="007C0393">
        <w:rPr>
          <w:rFonts w:ascii="Times New Roman" w:hAnsi="Times New Roman"/>
          <w:color w:val="0D0D0D" w:themeColor="text1" w:themeTint="F2"/>
          <w:u w:color="262626"/>
        </w:rPr>
        <w:t>Windows operating systems, QA and multi-tiered virtual system build and integration</w:t>
      </w:r>
    </w:p>
    <w:p w:rsidR="002210EA" w:rsidRPr="00586F18" w:rsidRDefault="005A0AF6"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Connection Manager to make Virtual Desktop Infrastructure efficient and to simplify desktop administrative management tasks. Responsible for successfully upgrading all hosts and vCenter servers to vSphere 4.1, Reconfigured all ESX network connectivity utilization including VLAN tagging and teaming and also the configuration of many switches with 802.1q VLAN tagging</w:t>
      </w:r>
    </w:p>
    <w:p w:rsidR="005A0AF6" w:rsidRPr="00586F18" w:rsidRDefault="002E52FE"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Understanding of setup/troubleshooting / Reporting with System Management Center System Management Server 2012</w:t>
      </w:r>
    </w:p>
    <w:p w:rsidR="002E52FE" w:rsidRPr="00586F18" w:rsidRDefault="002E52FE"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Deployments/Collections / Packages within an SCCM 2012, SMS environment.</w:t>
      </w:r>
    </w:p>
    <w:p w:rsidR="005A0AF6" w:rsidRPr="00586F18" w:rsidRDefault="005A0AF6"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lastRenderedPageBreak/>
        <w:t xml:space="preserve">Provide server and client support for all issues, such as: logon failures, account lockout, </w:t>
      </w:r>
    </w:p>
    <w:p w:rsidR="00712230" w:rsidRPr="00586F18" w:rsidRDefault="008944A6"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Network</w:t>
      </w:r>
      <w:r w:rsidR="005A0AF6" w:rsidRPr="00586F18">
        <w:rPr>
          <w:rFonts w:ascii="Times New Roman" w:hAnsi="Times New Roman"/>
          <w:color w:val="0D0D0D" w:themeColor="text1" w:themeTint="F2"/>
        </w:rPr>
        <w:t xml:space="preserve"> connectivity, DNS and name resolution, authentication problems, OS level troubleshooting, etc.</w:t>
      </w:r>
    </w:p>
    <w:p w:rsidR="00540FEA" w:rsidRPr="00586F18" w:rsidRDefault="005A0AF6" w:rsidP="00371788">
      <w:pPr>
        <w:pStyle w:val="ListParagraph"/>
        <w:numPr>
          <w:ilvl w:val="0"/>
          <w:numId w:val="24"/>
        </w:numPr>
        <w:suppressAutoHyphens/>
        <w:spacing w:before="20" w:after="20"/>
        <w:jc w:val="both"/>
        <w:rPr>
          <w:rFonts w:ascii="Times New Roman" w:hAnsi="Times New Roman"/>
          <w:color w:val="0D0D0D" w:themeColor="text1" w:themeTint="F2"/>
        </w:rPr>
      </w:pPr>
      <w:r w:rsidRPr="00586F18">
        <w:rPr>
          <w:rFonts w:ascii="Times New Roman" w:hAnsi="Times New Roman"/>
          <w:color w:val="0D0D0D" w:themeColor="text1" w:themeTint="F2"/>
        </w:rPr>
        <w:t>Manages the design and process governing the enterprise Active Directory (AD) Domain</w:t>
      </w:r>
    </w:p>
    <w:sectPr w:rsidR="00540FEA" w:rsidRPr="00586F18" w:rsidSect="008A5C67">
      <w:footerReference w:type="default" r:id="rId8"/>
      <w:pgSz w:w="12240" w:h="15840"/>
      <w:pgMar w:top="851" w:right="758" w:bottom="0" w:left="113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3E9" w:rsidRDefault="00E443E9">
      <w:r>
        <w:separator/>
      </w:r>
    </w:p>
  </w:endnote>
  <w:endnote w:type="continuationSeparator" w:id="1">
    <w:p w:rsidR="00E443E9" w:rsidRDefault="00E443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901" w:rsidRDefault="007C6901">
    <w:pPr>
      <w:pStyle w:val="Footer"/>
      <w:rPr>
        <w:i/>
        <w:iCs/>
      </w:rPr>
    </w:pPr>
  </w:p>
  <w:p w:rsidR="007C6901" w:rsidRDefault="007C6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3E9" w:rsidRDefault="00E443E9">
      <w:r>
        <w:separator/>
      </w:r>
    </w:p>
  </w:footnote>
  <w:footnote w:type="continuationSeparator" w:id="1">
    <w:p w:rsidR="00E443E9" w:rsidRDefault="00E443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2688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singleLevel"/>
    <w:tmpl w:val="00000003"/>
    <w:name w:val="WW8Num17"/>
    <w:lvl w:ilvl="0">
      <w:start w:val="1"/>
      <w:numFmt w:val="bullet"/>
      <w:lvlText w:val=""/>
      <w:lvlJc w:val="left"/>
      <w:pPr>
        <w:tabs>
          <w:tab w:val="num" w:pos="720"/>
        </w:tabs>
        <w:ind w:left="720" w:hanging="360"/>
      </w:pPr>
      <w:rPr>
        <w:rFonts w:ascii="Symbol" w:hAnsi="Symbol"/>
      </w:rPr>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DD4D79"/>
    <w:multiLevelType w:val="hybridMultilevel"/>
    <w:tmpl w:val="AC7E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4A78BB"/>
    <w:multiLevelType w:val="hybridMultilevel"/>
    <w:tmpl w:val="EB8C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83A11"/>
    <w:multiLevelType w:val="hybridMultilevel"/>
    <w:tmpl w:val="D44042E2"/>
    <w:lvl w:ilvl="0" w:tplc="3F5E5326">
      <w:start w:val="1"/>
      <w:numFmt w:val="bullet"/>
      <w:pStyle w:val="NormalBookmanOldSty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16020477"/>
    <w:multiLevelType w:val="hybridMultilevel"/>
    <w:tmpl w:val="F0B045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pStyle w:val="NormalJustified"/>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7F2D95"/>
    <w:multiLevelType w:val="hybridMultilevel"/>
    <w:tmpl w:val="D82A3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4383568"/>
    <w:multiLevelType w:val="hybridMultilevel"/>
    <w:tmpl w:val="65BAF944"/>
    <w:lvl w:ilvl="0" w:tplc="8BF6C866">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D07B2"/>
    <w:multiLevelType w:val="hybridMultilevel"/>
    <w:tmpl w:val="F5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627EC"/>
    <w:multiLevelType w:val="hybridMultilevel"/>
    <w:tmpl w:val="A79C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36CFE"/>
    <w:multiLevelType w:val="hybridMultilevel"/>
    <w:tmpl w:val="25C8B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24882"/>
    <w:multiLevelType w:val="hybridMultilevel"/>
    <w:tmpl w:val="CF5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019B9"/>
    <w:multiLevelType w:val="hybridMultilevel"/>
    <w:tmpl w:val="EAEC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061C1"/>
    <w:multiLevelType w:val="hybridMultilevel"/>
    <w:tmpl w:val="CFB4C3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055115"/>
    <w:multiLevelType w:val="hybridMultilevel"/>
    <w:tmpl w:val="A540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47770"/>
    <w:multiLevelType w:val="hybridMultilevel"/>
    <w:tmpl w:val="DB5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67648"/>
    <w:multiLevelType w:val="hybridMultilevel"/>
    <w:tmpl w:val="B7F4B5C4"/>
    <w:lvl w:ilvl="0" w:tplc="B0CC00C4">
      <w:start w:val="1"/>
      <w:numFmt w:val="bullet"/>
      <w:pStyle w:val="Style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8857E4"/>
    <w:multiLevelType w:val="hybridMultilevel"/>
    <w:tmpl w:val="0CD00D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795DF9"/>
    <w:multiLevelType w:val="hybridMultilevel"/>
    <w:tmpl w:val="A20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D75A4E"/>
    <w:multiLevelType w:val="hybridMultilevel"/>
    <w:tmpl w:val="6E64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79AB5674"/>
    <w:multiLevelType w:val="hybridMultilevel"/>
    <w:tmpl w:val="988E2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4A2593"/>
    <w:multiLevelType w:val="hybridMultilevel"/>
    <w:tmpl w:val="51B85C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7"/>
  </w:num>
  <w:num w:numId="4">
    <w:abstractNumId w:val="20"/>
  </w:num>
  <w:num w:numId="5">
    <w:abstractNumId w:val="3"/>
  </w:num>
  <w:num w:numId="6">
    <w:abstractNumId w:val="25"/>
  </w:num>
  <w:num w:numId="7">
    <w:abstractNumId w:val="16"/>
  </w:num>
  <w:num w:numId="8">
    <w:abstractNumId w:val="8"/>
  </w:num>
  <w:num w:numId="9">
    <w:abstractNumId w:val="23"/>
  </w:num>
  <w:num w:numId="10">
    <w:abstractNumId w:val="24"/>
  </w:num>
  <w:num w:numId="11">
    <w:abstractNumId w:val="4"/>
  </w:num>
  <w:num w:numId="12">
    <w:abstractNumId w:val="0"/>
  </w:num>
  <w:num w:numId="13">
    <w:abstractNumId w:val="22"/>
  </w:num>
  <w:num w:numId="14">
    <w:abstractNumId w:val="17"/>
  </w:num>
  <w:num w:numId="15">
    <w:abstractNumId w:val="12"/>
  </w:num>
  <w:num w:numId="16">
    <w:abstractNumId w:val="13"/>
  </w:num>
  <w:num w:numId="17">
    <w:abstractNumId w:val="1"/>
  </w:num>
  <w:num w:numId="18">
    <w:abstractNumId w:val="2"/>
  </w:num>
  <w:num w:numId="19">
    <w:abstractNumId w:val="10"/>
  </w:num>
  <w:num w:numId="20">
    <w:abstractNumId w:val="9"/>
  </w:num>
  <w:num w:numId="21">
    <w:abstractNumId w:val="6"/>
  </w:num>
  <w:num w:numId="22">
    <w:abstractNumId w:val="11"/>
  </w:num>
  <w:num w:numId="23">
    <w:abstractNumId w:val="14"/>
  </w:num>
  <w:num w:numId="24">
    <w:abstractNumId w:val="15"/>
  </w:num>
  <w:num w:numId="25">
    <w:abstractNumId w:val="5"/>
  </w:num>
  <w:num w:numId="26">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4C29BF"/>
    <w:rsid w:val="0000089E"/>
    <w:rsid w:val="00000FEB"/>
    <w:rsid w:val="00006AC4"/>
    <w:rsid w:val="0000771D"/>
    <w:rsid w:val="00036801"/>
    <w:rsid w:val="0004427A"/>
    <w:rsid w:val="00046145"/>
    <w:rsid w:val="00046E02"/>
    <w:rsid w:val="0006071A"/>
    <w:rsid w:val="000639AD"/>
    <w:rsid w:val="00081904"/>
    <w:rsid w:val="00082EB3"/>
    <w:rsid w:val="00087932"/>
    <w:rsid w:val="00090042"/>
    <w:rsid w:val="000A6F68"/>
    <w:rsid w:val="000B2C5E"/>
    <w:rsid w:val="000B2D2A"/>
    <w:rsid w:val="000B3419"/>
    <w:rsid w:val="000C12FC"/>
    <w:rsid w:val="000C14A3"/>
    <w:rsid w:val="000C16D8"/>
    <w:rsid w:val="000C5797"/>
    <w:rsid w:val="000D4335"/>
    <w:rsid w:val="000F0D49"/>
    <w:rsid w:val="000F3BA1"/>
    <w:rsid w:val="0010282A"/>
    <w:rsid w:val="00105D58"/>
    <w:rsid w:val="00117D5B"/>
    <w:rsid w:val="00123984"/>
    <w:rsid w:val="0012759A"/>
    <w:rsid w:val="00132245"/>
    <w:rsid w:val="001353E7"/>
    <w:rsid w:val="00135E0D"/>
    <w:rsid w:val="00136F62"/>
    <w:rsid w:val="0014144A"/>
    <w:rsid w:val="00160DEA"/>
    <w:rsid w:val="0016208A"/>
    <w:rsid w:val="0016226B"/>
    <w:rsid w:val="00163648"/>
    <w:rsid w:val="00166259"/>
    <w:rsid w:val="001704FD"/>
    <w:rsid w:val="0018436B"/>
    <w:rsid w:val="00186E52"/>
    <w:rsid w:val="001A01AE"/>
    <w:rsid w:val="001A1157"/>
    <w:rsid w:val="001B1053"/>
    <w:rsid w:val="001B29E1"/>
    <w:rsid w:val="001B4D63"/>
    <w:rsid w:val="001C0253"/>
    <w:rsid w:val="001C6402"/>
    <w:rsid w:val="001D4063"/>
    <w:rsid w:val="001D64E3"/>
    <w:rsid w:val="00220050"/>
    <w:rsid w:val="002210EA"/>
    <w:rsid w:val="002220D3"/>
    <w:rsid w:val="002249D8"/>
    <w:rsid w:val="002251ED"/>
    <w:rsid w:val="00233679"/>
    <w:rsid w:val="00233D33"/>
    <w:rsid w:val="00236672"/>
    <w:rsid w:val="00240B55"/>
    <w:rsid w:val="00252507"/>
    <w:rsid w:val="00252508"/>
    <w:rsid w:val="002527C6"/>
    <w:rsid w:val="00253150"/>
    <w:rsid w:val="00264E40"/>
    <w:rsid w:val="0027297E"/>
    <w:rsid w:val="002760FE"/>
    <w:rsid w:val="00276932"/>
    <w:rsid w:val="0028169B"/>
    <w:rsid w:val="00291680"/>
    <w:rsid w:val="002920DD"/>
    <w:rsid w:val="00296674"/>
    <w:rsid w:val="00297B6F"/>
    <w:rsid w:val="002A795D"/>
    <w:rsid w:val="002A7B56"/>
    <w:rsid w:val="002A7BF5"/>
    <w:rsid w:val="002B3053"/>
    <w:rsid w:val="002D3398"/>
    <w:rsid w:val="002D3F80"/>
    <w:rsid w:val="002D405C"/>
    <w:rsid w:val="002D6FC6"/>
    <w:rsid w:val="002E15A6"/>
    <w:rsid w:val="002E22A2"/>
    <w:rsid w:val="002E4112"/>
    <w:rsid w:val="002E52FE"/>
    <w:rsid w:val="002F1C8A"/>
    <w:rsid w:val="002F3734"/>
    <w:rsid w:val="003068CF"/>
    <w:rsid w:val="003071A0"/>
    <w:rsid w:val="00317006"/>
    <w:rsid w:val="003205BE"/>
    <w:rsid w:val="00330153"/>
    <w:rsid w:val="003350E5"/>
    <w:rsid w:val="00336CE3"/>
    <w:rsid w:val="00337490"/>
    <w:rsid w:val="00337B51"/>
    <w:rsid w:val="00353093"/>
    <w:rsid w:val="003559E3"/>
    <w:rsid w:val="00361B81"/>
    <w:rsid w:val="00371788"/>
    <w:rsid w:val="00372369"/>
    <w:rsid w:val="00376F6C"/>
    <w:rsid w:val="003803E8"/>
    <w:rsid w:val="00386E10"/>
    <w:rsid w:val="00387BF1"/>
    <w:rsid w:val="00395D14"/>
    <w:rsid w:val="003A53D7"/>
    <w:rsid w:val="003B0508"/>
    <w:rsid w:val="003B469E"/>
    <w:rsid w:val="003B56FD"/>
    <w:rsid w:val="003C216E"/>
    <w:rsid w:val="003D6A20"/>
    <w:rsid w:val="003E6F45"/>
    <w:rsid w:val="003F3A73"/>
    <w:rsid w:val="00401338"/>
    <w:rsid w:val="00411ABC"/>
    <w:rsid w:val="00416197"/>
    <w:rsid w:val="00417203"/>
    <w:rsid w:val="004319A1"/>
    <w:rsid w:val="00462C20"/>
    <w:rsid w:val="0047344E"/>
    <w:rsid w:val="00474F91"/>
    <w:rsid w:val="004773B2"/>
    <w:rsid w:val="00495291"/>
    <w:rsid w:val="00496240"/>
    <w:rsid w:val="004A0D27"/>
    <w:rsid w:val="004B29E2"/>
    <w:rsid w:val="004B4308"/>
    <w:rsid w:val="004B536D"/>
    <w:rsid w:val="004C29BF"/>
    <w:rsid w:val="004D093E"/>
    <w:rsid w:val="004D0EFF"/>
    <w:rsid w:val="004D3709"/>
    <w:rsid w:val="004D5258"/>
    <w:rsid w:val="004D752E"/>
    <w:rsid w:val="004E44F8"/>
    <w:rsid w:val="004E45B6"/>
    <w:rsid w:val="004E59F5"/>
    <w:rsid w:val="004E723C"/>
    <w:rsid w:val="004F34A5"/>
    <w:rsid w:val="004F4B8D"/>
    <w:rsid w:val="005214AB"/>
    <w:rsid w:val="00524A6E"/>
    <w:rsid w:val="00527F3C"/>
    <w:rsid w:val="00530588"/>
    <w:rsid w:val="00532C91"/>
    <w:rsid w:val="00540FEA"/>
    <w:rsid w:val="0054300F"/>
    <w:rsid w:val="00544C79"/>
    <w:rsid w:val="00550E20"/>
    <w:rsid w:val="00555303"/>
    <w:rsid w:val="00556B6F"/>
    <w:rsid w:val="005616ED"/>
    <w:rsid w:val="005649A0"/>
    <w:rsid w:val="00564BEA"/>
    <w:rsid w:val="00574382"/>
    <w:rsid w:val="005751BE"/>
    <w:rsid w:val="0057538A"/>
    <w:rsid w:val="005806C9"/>
    <w:rsid w:val="00582DE2"/>
    <w:rsid w:val="00583CF0"/>
    <w:rsid w:val="00586F18"/>
    <w:rsid w:val="00593C3F"/>
    <w:rsid w:val="00594E35"/>
    <w:rsid w:val="005A0AF6"/>
    <w:rsid w:val="005A3E45"/>
    <w:rsid w:val="005A59A6"/>
    <w:rsid w:val="005C0C8C"/>
    <w:rsid w:val="005C3FDC"/>
    <w:rsid w:val="005C79E2"/>
    <w:rsid w:val="005D26B5"/>
    <w:rsid w:val="005D3F61"/>
    <w:rsid w:val="00621CC2"/>
    <w:rsid w:val="00640028"/>
    <w:rsid w:val="0064207D"/>
    <w:rsid w:val="00656650"/>
    <w:rsid w:val="00686B6B"/>
    <w:rsid w:val="006A46A1"/>
    <w:rsid w:val="006A5383"/>
    <w:rsid w:val="006B0621"/>
    <w:rsid w:val="006B146E"/>
    <w:rsid w:val="006B3016"/>
    <w:rsid w:val="006B631F"/>
    <w:rsid w:val="006D7342"/>
    <w:rsid w:val="006D7879"/>
    <w:rsid w:val="006E23F1"/>
    <w:rsid w:val="006E3F77"/>
    <w:rsid w:val="006F7EE3"/>
    <w:rsid w:val="007014A4"/>
    <w:rsid w:val="00711E54"/>
    <w:rsid w:val="00712230"/>
    <w:rsid w:val="00713564"/>
    <w:rsid w:val="00717B05"/>
    <w:rsid w:val="0072355C"/>
    <w:rsid w:val="00723FD6"/>
    <w:rsid w:val="007355F3"/>
    <w:rsid w:val="00736B80"/>
    <w:rsid w:val="0074132C"/>
    <w:rsid w:val="00742238"/>
    <w:rsid w:val="00744B6D"/>
    <w:rsid w:val="00747DA8"/>
    <w:rsid w:val="007528C1"/>
    <w:rsid w:val="00756346"/>
    <w:rsid w:val="007676F1"/>
    <w:rsid w:val="0077141C"/>
    <w:rsid w:val="00772517"/>
    <w:rsid w:val="00782552"/>
    <w:rsid w:val="00785460"/>
    <w:rsid w:val="00791DE1"/>
    <w:rsid w:val="007A254B"/>
    <w:rsid w:val="007A2AAD"/>
    <w:rsid w:val="007A540C"/>
    <w:rsid w:val="007A58E7"/>
    <w:rsid w:val="007B7E31"/>
    <w:rsid w:val="007C0393"/>
    <w:rsid w:val="007C6901"/>
    <w:rsid w:val="007D75C6"/>
    <w:rsid w:val="007E4954"/>
    <w:rsid w:val="007E624E"/>
    <w:rsid w:val="007E6F3C"/>
    <w:rsid w:val="007F1505"/>
    <w:rsid w:val="007F3942"/>
    <w:rsid w:val="008041B3"/>
    <w:rsid w:val="008110BF"/>
    <w:rsid w:val="00814135"/>
    <w:rsid w:val="00815EE5"/>
    <w:rsid w:val="0082700D"/>
    <w:rsid w:val="00830D34"/>
    <w:rsid w:val="00835AB3"/>
    <w:rsid w:val="0084345C"/>
    <w:rsid w:val="008556A5"/>
    <w:rsid w:val="0086109B"/>
    <w:rsid w:val="008638D2"/>
    <w:rsid w:val="008649C4"/>
    <w:rsid w:val="0087095C"/>
    <w:rsid w:val="00870B8A"/>
    <w:rsid w:val="00871EFA"/>
    <w:rsid w:val="00885F4B"/>
    <w:rsid w:val="00886B37"/>
    <w:rsid w:val="00890C84"/>
    <w:rsid w:val="008944A6"/>
    <w:rsid w:val="008A28AA"/>
    <w:rsid w:val="008A5C67"/>
    <w:rsid w:val="008B3DF2"/>
    <w:rsid w:val="008B6FB6"/>
    <w:rsid w:val="008D2225"/>
    <w:rsid w:val="008D326C"/>
    <w:rsid w:val="008D4570"/>
    <w:rsid w:val="008F2506"/>
    <w:rsid w:val="008F5103"/>
    <w:rsid w:val="0090227C"/>
    <w:rsid w:val="00902B8A"/>
    <w:rsid w:val="00903DBC"/>
    <w:rsid w:val="00905083"/>
    <w:rsid w:val="009055CE"/>
    <w:rsid w:val="00905ACC"/>
    <w:rsid w:val="00907BB6"/>
    <w:rsid w:val="0091318A"/>
    <w:rsid w:val="00913EDE"/>
    <w:rsid w:val="0091456A"/>
    <w:rsid w:val="0092513D"/>
    <w:rsid w:val="00926560"/>
    <w:rsid w:val="009323D2"/>
    <w:rsid w:val="00936FFD"/>
    <w:rsid w:val="00963D48"/>
    <w:rsid w:val="0096583C"/>
    <w:rsid w:val="0097007B"/>
    <w:rsid w:val="00974083"/>
    <w:rsid w:val="00976FFF"/>
    <w:rsid w:val="00990649"/>
    <w:rsid w:val="00992484"/>
    <w:rsid w:val="00995EA8"/>
    <w:rsid w:val="009A0D5A"/>
    <w:rsid w:val="009A2DFE"/>
    <w:rsid w:val="009B08A7"/>
    <w:rsid w:val="009B6878"/>
    <w:rsid w:val="009B7BC7"/>
    <w:rsid w:val="009C3904"/>
    <w:rsid w:val="009C4527"/>
    <w:rsid w:val="009D244E"/>
    <w:rsid w:val="009D2865"/>
    <w:rsid w:val="009E1214"/>
    <w:rsid w:val="009E2B36"/>
    <w:rsid w:val="009E60FE"/>
    <w:rsid w:val="009F425D"/>
    <w:rsid w:val="009F707F"/>
    <w:rsid w:val="00A10B11"/>
    <w:rsid w:val="00A171DA"/>
    <w:rsid w:val="00A253AA"/>
    <w:rsid w:val="00A33EFB"/>
    <w:rsid w:val="00A6419E"/>
    <w:rsid w:val="00A67243"/>
    <w:rsid w:val="00A741F6"/>
    <w:rsid w:val="00A76189"/>
    <w:rsid w:val="00A93C1D"/>
    <w:rsid w:val="00A94E90"/>
    <w:rsid w:val="00AA3C66"/>
    <w:rsid w:val="00AA5091"/>
    <w:rsid w:val="00AB0484"/>
    <w:rsid w:val="00AB31E1"/>
    <w:rsid w:val="00AC00C7"/>
    <w:rsid w:val="00AD467D"/>
    <w:rsid w:val="00AD684E"/>
    <w:rsid w:val="00AE166E"/>
    <w:rsid w:val="00AE36C4"/>
    <w:rsid w:val="00AF05A1"/>
    <w:rsid w:val="00AF70AB"/>
    <w:rsid w:val="00B04403"/>
    <w:rsid w:val="00B0574F"/>
    <w:rsid w:val="00B14A2E"/>
    <w:rsid w:val="00B15241"/>
    <w:rsid w:val="00B16971"/>
    <w:rsid w:val="00B17F2E"/>
    <w:rsid w:val="00B20C5C"/>
    <w:rsid w:val="00B229F8"/>
    <w:rsid w:val="00B2398E"/>
    <w:rsid w:val="00B25F59"/>
    <w:rsid w:val="00B2633F"/>
    <w:rsid w:val="00B30528"/>
    <w:rsid w:val="00B33572"/>
    <w:rsid w:val="00B33DB9"/>
    <w:rsid w:val="00B464A6"/>
    <w:rsid w:val="00B56977"/>
    <w:rsid w:val="00B67FB3"/>
    <w:rsid w:val="00B74738"/>
    <w:rsid w:val="00B7490B"/>
    <w:rsid w:val="00B83967"/>
    <w:rsid w:val="00B939D2"/>
    <w:rsid w:val="00B9542A"/>
    <w:rsid w:val="00BA6F79"/>
    <w:rsid w:val="00BB0327"/>
    <w:rsid w:val="00BB259C"/>
    <w:rsid w:val="00BD4178"/>
    <w:rsid w:val="00BD49FF"/>
    <w:rsid w:val="00BD5A18"/>
    <w:rsid w:val="00BF07BA"/>
    <w:rsid w:val="00BF4770"/>
    <w:rsid w:val="00BF66D6"/>
    <w:rsid w:val="00BF79AD"/>
    <w:rsid w:val="00C114F7"/>
    <w:rsid w:val="00C164C6"/>
    <w:rsid w:val="00C326D9"/>
    <w:rsid w:val="00C65A80"/>
    <w:rsid w:val="00C66342"/>
    <w:rsid w:val="00C72B6B"/>
    <w:rsid w:val="00C77607"/>
    <w:rsid w:val="00C81415"/>
    <w:rsid w:val="00C827B9"/>
    <w:rsid w:val="00C832E3"/>
    <w:rsid w:val="00C858A3"/>
    <w:rsid w:val="00C902F2"/>
    <w:rsid w:val="00C9360E"/>
    <w:rsid w:val="00C94C15"/>
    <w:rsid w:val="00CA4E64"/>
    <w:rsid w:val="00CA6CA7"/>
    <w:rsid w:val="00CC18F5"/>
    <w:rsid w:val="00CC37D0"/>
    <w:rsid w:val="00CC381D"/>
    <w:rsid w:val="00CE559A"/>
    <w:rsid w:val="00CF5EC9"/>
    <w:rsid w:val="00D00C4D"/>
    <w:rsid w:val="00D02756"/>
    <w:rsid w:val="00D106CA"/>
    <w:rsid w:val="00D12304"/>
    <w:rsid w:val="00D313E7"/>
    <w:rsid w:val="00D41FDB"/>
    <w:rsid w:val="00D432C1"/>
    <w:rsid w:val="00D433C5"/>
    <w:rsid w:val="00D43628"/>
    <w:rsid w:val="00D52EF7"/>
    <w:rsid w:val="00D55DFA"/>
    <w:rsid w:val="00D56277"/>
    <w:rsid w:val="00D60101"/>
    <w:rsid w:val="00D6237D"/>
    <w:rsid w:val="00D7150E"/>
    <w:rsid w:val="00D76C54"/>
    <w:rsid w:val="00D80D83"/>
    <w:rsid w:val="00D837E6"/>
    <w:rsid w:val="00D8479D"/>
    <w:rsid w:val="00D95E72"/>
    <w:rsid w:val="00DA231A"/>
    <w:rsid w:val="00DA3883"/>
    <w:rsid w:val="00DC103D"/>
    <w:rsid w:val="00DC6B4C"/>
    <w:rsid w:val="00DC768C"/>
    <w:rsid w:val="00DD2631"/>
    <w:rsid w:val="00DD4D0C"/>
    <w:rsid w:val="00DD5507"/>
    <w:rsid w:val="00DE23CC"/>
    <w:rsid w:val="00DE3881"/>
    <w:rsid w:val="00DF0285"/>
    <w:rsid w:val="00DF0E6E"/>
    <w:rsid w:val="00DF3C62"/>
    <w:rsid w:val="00DF3D92"/>
    <w:rsid w:val="00DF4359"/>
    <w:rsid w:val="00DF7E58"/>
    <w:rsid w:val="00E01F8E"/>
    <w:rsid w:val="00E03329"/>
    <w:rsid w:val="00E06319"/>
    <w:rsid w:val="00E0687E"/>
    <w:rsid w:val="00E0715E"/>
    <w:rsid w:val="00E1627B"/>
    <w:rsid w:val="00E32EBB"/>
    <w:rsid w:val="00E401BB"/>
    <w:rsid w:val="00E42DCB"/>
    <w:rsid w:val="00E443E9"/>
    <w:rsid w:val="00E615DB"/>
    <w:rsid w:val="00E61748"/>
    <w:rsid w:val="00E61A43"/>
    <w:rsid w:val="00E629EA"/>
    <w:rsid w:val="00E7260D"/>
    <w:rsid w:val="00E75455"/>
    <w:rsid w:val="00E76260"/>
    <w:rsid w:val="00E80B06"/>
    <w:rsid w:val="00E83B82"/>
    <w:rsid w:val="00EA3C41"/>
    <w:rsid w:val="00EB4C34"/>
    <w:rsid w:val="00EB6A37"/>
    <w:rsid w:val="00ED5AE6"/>
    <w:rsid w:val="00EE2C30"/>
    <w:rsid w:val="00EE39E4"/>
    <w:rsid w:val="00F01653"/>
    <w:rsid w:val="00F061AF"/>
    <w:rsid w:val="00F066A7"/>
    <w:rsid w:val="00F06971"/>
    <w:rsid w:val="00F1514B"/>
    <w:rsid w:val="00F1599B"/>
    <w:rsid w:val="00F1749A"/>
    <w:rsid w:val="00F2451C"/>
    <w:rsid w:val="00F250F3"/>
    <w:rsid w:val="00F34FDE"/>
    <w:rsid w:val="00F41379"/>
    <w:rsid w:val="00F437F8"/>
    <w:rsid w:val="00F45A63"/>
    <w:rsid w:val="00F52599"/>
    <w:rsid w:val="00F52928"/>
    <w:rsid w:val="00F54BCA"/>
    <w:rsid w:val="00F575AC"/>
    <w:rsid w:val="00F77FC7"/>
    <w:rsid w:val="00F80277"/>
    <w:rsid w:val="00F906F7"/>
    <w:rsid w:val="00F929D2"/>
    <w:rsid w:val="00FA0552"/>
    <w:rsid w:val="00FA0D54"/>
    <w:rsid w:val="00FA5796"/>
    <w:rsid w:val="00FA6A9D"/>
    <w:rsid w:val="00FB10C0"/>
    <w:rsid w:val="00FB49A2"/>
    <w:rsid w:val="00FC31D6"/>
    <w:rsid w:val="00FD46A9"/>
    <w:rsid w:val="00FE073E"/>
    <w:rsid w:val="00FE7569"/>
    <w:rsid w:val="00FF3E10"/>
    <w:rsid w:val="00FF670C"/>
    <w:rsid w:val="00FF71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BF"/>
    <w:rPr>
      <w:sz w:val="24"/>
      <w:szCs w:val="24"/>
    </w:rPr>
  </w:style>
  <w:style w:type="paragraph" w:styleId="Heading1">
    <w:name w:val="heading 1"/>
    <w:basedOn w:val="Normal"/>
    <w:next w:val="Normal"/>
    <w:link w:val="Heading1Char"/>
    <w:qFormat/>
    <w:rsid w:val="00AF70A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5C79E2"/>
    <w:pPr>
      <w:keepNext/>
      <w:spacing w:before="240" w:after="60"/>
      <w:outlineLvl w:val="1"/>
    </w:pPr>
    <w:rPr>
      <w:rFonts w:ascii="Cambria" w:hAnsi="Cambria"/>
      <w:b/>
      <w:bCs/>
      <w:i/>
      <w:iCs/>
      <w:sz w:val="28"/>
      <w:szCs w:val="28"/>
    </w:rPr>
  </w:style>
  <w:style w:type="paragraph" w:styleId="Heading3">
    <w:name w:val="heading 3"/>
    <w:basedOn w:val="Normal"/>
    <w:qFormat/>
    <w:rsid w:val="004C29BF"/>
    <w:pPr>
      <w:widowControl w:val="0"/>
      <w:spacing w:before="100" w:after="100"/>
      <w:outlineLvl w:val="2"/>
    </w:pPr>
    <w:rPr>
      <w:rFonts w:ascii="Arial Unicode MS" w:hAnsi="Arial Unicode MS"/>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aliases w:val="10 pt,Black"/>
    <w:basedOn w:val="Normal"/>
    <w:rsid w:val="004C29BF"/>
    <w:pPr>
      <w:tabs>
        <w:tab w:val="left" w:pos="387"/>
      </w:tabs>
      <w:spacing w:before="60" w:line="240" w:lineRule="atLeast"/>
      <w:jc w:val="both"/>
    </w:pPr>
    <w:rPr>
      <w:rFonts w:ascii="Verdana" w:hAnsi="Verdana"/>
      <w:sz w:val="20"/>
      <w:szCs w:val="20"/>
      <w:lang w:eastAsia="zh-CN"/>
    </w:rPr>
  </w:style>
  <w:style w:type="paragraph" w:styleId="NormalWeb">
    <w:name w:val="Normal (Web)"/>
    <w:basedOn w:val="Normal"/>
    <w:uiPriority w:val="99"/>
    <w:rsid w:val="004C29BF"/>
    <w:pPr>
      <w:spacing w:before="100" w:after="100"/>
    </w:pPr>
    <w:rPr>
      <w:rFonts w:ascii="Arial Unicode MS" w:eastAsia="Arial Unicode MS" w:hAnsi="Arial Unicode MS"/>
      <w:szCs w:val="20"/>
    </w:rPr>
  </w:style>
  <w:style w:type="character" w:styleId="Strong">
    <w:name w:val="Strong"/>
    <w:qFormat/>
    <w:rsid w:val="004C29BF"/>
    <w:rPr>
      <w:b/>
      <w:bCs/>
    </w:rPr>
  </w:style>
  <w:style w:type="paragraph" w:customStyle="1" w:styleId="Style1">
    <w:name w:val="Style1"/>
    <w:basedOn w:val="Normal"/>
    <w:rsid w:val="004C29BF"/>
    <w:pPr>
      <w:numPr>
        <w:numId w:val="1"/>
      </w:numPr>
      <w:jc w:val="both"/>
    </w:pPr>
  </w:style>
  <w:style w:type="table" w:styleId="TableGrid">
    <w:name w:val="Table Grid"/>
    <w:basedOn w:val="TableNormal"/>
    <w:rsid w:val="0013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13224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1">
    <w:name w:val="Table 3D effects 1"/>
    <w:basedOn w:val="TableNormal"/>
    <w:rsid w:val="0078546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Header">
    <w:name w:val="header"/>
    <w:basedOn w:val="Normal"/>
    <w:link w:val="HeaderChar"/>
    <w:rsid w:val="005C3FDC"/>
    <w:pPr>
      <w:tabs>
        <w:tab w:val="center" w:pos="4680"/>
        <w:tab w:val="right" w:pos="9360"/>
      </w:tabs>
    </w:pPr>
  </w:style>
  <w:style w:type="character" w:customStyle="1" w:styleId="HeaderChar">
    <w:name w:val="Header Char"/>
    <w:link w:val="Header"/>
    <w:rsid w:val="005C3FDC"/>
    <w:rPr>
      <w:sz w:val="24"/>
      <w:szCs w:val="24"/>
    </w:rPr>
  </w:style>
  <w:style w:type="paragraph" w:styleId="Footer">
    <w:name w:val="footer"/>
    <w:basedOn w:val="Normal"/>
    <w:link w:val="FooterChar"/>
    <w:uiPriority w:val="99"/>
    <w:rsid w:val="005C3FDC"/>
    <w:pPr>
      <w:tabs>
        <w:tab w:val="center" w:pos="4680"/>
        <w:tab w:val="right" w:pos="9360"/>
      </w:tabs>
    </w:pPr>
  </w:style>
  <w:style w:type="character" w:customStyle="1" w:styleId="FooterChar">
    <w:name w:val="Footer Char"/>
    <w:link w:val="Footer"/>
    <w:uiPriority w:val="99"/>
    <w:rsid w:val="005C3FDC"/>
    <w:rPr>
      <w:sz w:val="24"/>
      <w:szCs w:val="24"/>
    </w:rPr>
  </w:style>
  <w:style w:type="character" w:customStyle="1" w:styleId="apple-converted-space">
    <w:name w:val="apple-converted-space"/>
    <w:basedOn w:val="DefaultParagraphFont"/>
    <w:rsid w:val="006E3F77"/>
  </w:style>
  <w:style w:type="paragraph" w:styleId="ListParagraph">
    <w:name w:val="List Paragraph"/>
    <w:basedOn w:val="Normal"/>
    <w:uiPriority w:val="34"/>
    <w:qFormat/>
    <w:rsid w:val="00D41FDB"/>
    <w:pPr>
      <w:spacing w:after="200" w:line="276" w:lineRule="auto"/>
      <w:ind w:left="720"/>
    </w:pPr>
    <w:rPr>
      <w:rFonts w:ascii="Calibri" w:hAnsi="Calibri"/>
      <w:sz w:val="22"/>
      <w:szCs w:val="22"/>
    </w:rPr>
  </w:style>
  <w:style w:type="paragraph" w:styleId="BodyText">
    <w:name w:val="Body Text"/>
    <w:basedOn w:val="Normal"/>
    <w:link w:val="BodyTextChar"/>
    <w:rsid w:val="00D41FDB"/>
    <w:pPr>
      <w:spacing w:after="120" w:line="276" w:lineRule="auto"/>
    </w:pPr>
    <w:rPr>
      <w:rFonts w:ascii="Calibri" w:hAnsi="Calibri"/>
      <w:sz w:val="22"/>
      <w:szCs w:val="22"/>
    </w:rPr>
  </w:style>
  <w:style w:type="character" w:customStyle="1" w:styleId="BodyTextChar">
    <w:name w:val="Body Text Char"/>
    <w:link w:val="BodyText"/>
    <w:rsid w:val="00D41FDB"/>
    <w:rPr>
      <w:rFonts w:ascii="Calibri" w:hAnsi="Calibri"/>
      <w:sz w:val="22"/>
      <w:szCs w:val="22"/>
    </w:rPr>
  </w:style>
  <w:style w:type="character" w:customStyle="1" w:styleId="Heading2Char">
    <w:name w:val="Heading 2 Char"/>
    <w:link w:val="Heading2"/>
    <w:semiHidden/>
    <w:rsid w:val="005C79E2"/>
    <w:rPr>
      <w:rFonts w:ascii="Cambria" w:eastAsia="Times New Roman" w:hAnsi="Cambria" w:cs="Times New Roman"/>
      <w:b/>
      <w:bCs/>
      <w:i/>
      <w:iCs/>
      <w:sz w:val="28"/>
      <w:szCs w:val="28"/>
    </w:rPr>
  </w:style>
  <w:style w:type="paragraph" w:customStyle="1" w:styleId="SSWResumeParagraph">
    <w:name w:val="SSWResume_Paragraph"/>
    <w:basedOn w:val="Normal"/>
    <w:uiPriority w:val="99"/>
    <w:rsid w:val="005C79E2"/>
    <w:pPr>
      <w:overflowPunct w:val="0"/>
      <w:autoSpaceDE w:val="0"/>
      <w:autoSpaceDN w:val="0"/>
      <w:adjustRightInd w:val="0"/>
      <w:ind w:left="720"/>
      <w:textAlignment w:val="baseline"/>
    </w:pPr>
    <w:rPr>
      <w:rFonts w:ascii="Arial" w:hAnsi="Arial"/>
      <w:szCs w:val="20"/>
    </w:rPr>
  </w:style>
  <w:style w:type="paragraph" w:customStyle="1" w:styleId="NormalBookmanOldStyle">
    <w:name w:val="Normal + Bookman Old Style"/>
    <w:aliases w:val="Justified"/>
    <w:basedOn w:val="Normal"/>
    <w:uiPriority w:val="99"/>
    <w:rsid w:val="005C79E2"/>
    <w:pPr>
      <w:numPr>
        <w:numId w:val="3"/>
      </w:numPr>
      <w:tabs>
        <w:tab w:val="left" w:pos="6552"/>
      </w:tabs>
      <w:suppressAutoHyphens/>
      <w:overflowPunct w:val="0"/>
      <w:autoSpaceDE w:val="0"/>
      <w:jc w:val="both"/>
      <w:textAlignment w:val="baseline"/>
    </w:pPr>
    <w:rPr>
      <w:rFonts w:ascii="Bookman Old Style" w:hAnsi="Bookman Old Style" w:cs="Bookman Old Style"/>
      <w:sz w:val="20"/>
      <w:szCs w:val="20"/>
    </w:rPr>
  </w:style>
  <w:style w:type="paragraph" w:styleId="BalloonText">
    <w:name w:val="Balloon Text"/>
    <w:basedOn w:val="Normal"/>
    <w:link w:val="BalloonTextChar"/>
    <w:rsid w:val="007E624E"/>
    <w:rPr>
      <w:rFonts w:ascii="Tahoma" w:hAnsi="Tahoma" w:cs="Tahoma"/>
      <w:sz w:val="16"/>
      <w:szCs w:val="16"/>
    </w:rPr>
  </w:style>
  <w:style w:type="character" w:customStyle="1" w:styleId="BalloonTextChar">
    <w:name w:val="Balloon Text Char"/>
    <w:link w:val="BalloonText"/>
    <w:rsid w:val="007E624E"/>
    <w:rPr>
      <w:rFonts w:ascii="Tahoma" w:hAnsi="Tahoma" w:cs="Tahoma"/>
      <w:sz w:val="16"/>
      <w:szCs w:val="16"/>
    </w:rPr>
  </w:style>
  <w:style w:type="character" w:styleId="Hyperlink">
    <w:name w:val="Hyperlink"/>
    <w:rsid w:val="00AF05A1"/>
    <w:rPr>
      <w:color w:val="0000FF"/>
      <w:u w:val="single"/>
    </w:rPr>
  </w:style>
  <w:style w:type="character" w:customStyle="1" w:styleId="apple-style-span">
    <w:name w:val="apple-style-span"/>
    <w:rsid w:val="007F3942"/>
  </w:style>
  <w:style w:type="character" w:customStyle="1" w:styleId="hl">
    <w:name w:val="hl"/>
    <w:rsid w:val="005806C9"/>
  </w:style>
  <w:style w:type="paragraph" w:customStyle="1" w:styleId="workdescription">
    <w:name w:val="work_description"/>
    <w:basedOn w:val="Normal"/>
    <w:rsid w:val="005806C9"/>
    <w:pPr>
      <w:spacing w:before="100" w:beforeAutospacing="1" w:after="100" w:afterAutospacing="1"/>
    </w:pPr>
  </w:style>
  <w:style w:type="character" w:styleId="HTMLTypewriter">
    <w:name w:val="HTML Typewriter"/>
    <w:rsid w:val="00BF79AD"/>
    <w:rPr>
      <w:rFonts w:ascii="Courier New" w:eastAsia="Courier New" w:hAnsi="Courier New" w:cs="Courier New"/>
      <w:sz w:val="20"/>
      <w:szCs w:val="20"/>
    </w:rPr>
  </w:style>
  <w:style w:type="character" w:customStyle="1" w:styleId="Heading1Char">
    <w:name w:val="Heading 1 Char"/>
    <w:link w:val="Heading1"/>
    <w:rsid w:val="00AF70AB"/>
    <w:rPr>
      <w:rFonts w:ascii="Cambria" w:eastAsia="Times New Roman" w:hAnsi="Cambria" w:cs="Times New Roman"/>
      <w:b/>
      <w:bCs/>
      <w:kern w:val="32"/>
      <w:sz w:val="32"/>
      <w:szCs w:val="32"/>
    </w:rPr>
  </w:style>
  <w:style w:type="paragraph" w:customStyle="1" w:styleId="NormalJustified">
    <w:name w:val="Normal + Justified"/>
    <w:aliases w:val="Left:  0&quot;,Hanging:  1&quot;"/>
    <w:basedOn w:val="Normal"/>
    <w:rsid w:val="00AF70AB"/>
    <w:pPr>
      <w:numPr>
        <w:ilvl w:val="1"/>
        <w:numId w:val="8"/>
      </w:numPr>
    </w:pPr>
  </w:style>
  <w:style w:type="paragraph" w:customStyle="1" w:styleId="Achievement">
    <w:name w:val="Achievement"/>
    <w:basedOn w:val="BodyText"/>
    <w:rsid w:val="00E75455"/>
    <w:pPr>
      <w:numPr>
        <w:numId w:val="9"/>
      </w:numPr>
      <w:tabs>
        <w:tab w:val="clear" w:pos="360"/>
      </w:tabs>
      <w:spacing w:after="60" w:line="240" w:lineRule="atLeast"/>
      <w:ind w:left="240" w:hanging="240"/>
      <w:jc w:val="both"/>
    </w:pPr>
    <w:rPr>
      <w:rFonts w:ascii="Garamond" w:hAnsi="Garamond"/>
      <w:szCs w:val="20"/>
      <w:lang/>
    </w:rPr>
  </w:style>
  <w:style w:type="character" w:styleId="FollowedHyperlink">
    <w:name w:val="FollowedHyperlink"/>
    <w:rsid w:val="00B2633F"/>
    <w:rPr>
      <w:color w:val="800080"/>
      <w:u w:val="single"/>
    </w:rPr>
  </w:style>
  <w:style w:type="character" w:customStyle="1" w:styleId="UnresolvedMention">
    <w:name w:val="Unresolved Mention"/>
    <w:basedOn w:val="DefaultParagraphFont"/>
    <w:uiPriority w:val="99"/>
    <w:semiHidden/>
    <w:unhideWhenUsed/>
    <w:rsid w:val="00586F18"/>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BF"/>
    <w:rPr>
      <w:sz w:val="24"/>
      <w:szCs w:val="24"/>
    </w:rPr>
  </w:style>
  <w:style w:type="paragraph" w:styleId="Heading1">
    <w:name w:val="heading 1"/>
    <w:basedOn w:val="Normal"/>
    <w:next w:val="Normal"/>
    <w:link w:val="Heading1Char"/>
    <w:qFormat/>
    <w:rsid w:val="00AF70A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5C79E2"/>
    <w:pPr>
      <w:keepNext/>
      <w:spacing w:before="240" w:after="60"/>
      <w:outlineLvl w:val="1"/>
    </w:pPr>
    <w:rPr>
      <w:rFonts w:ascii="Cambria" w:hAnsi="Cambria"/>
      <w:b/>
      <w:bCs/>
      <w:i/>
      <w:iCs/>
      <w:sz w:val="28"/>
      <w:szCs w:val="28"/>
    </w:rPr>
  </w:style>
  <w:style w:type="paragraph" w:styleId="Heading3">
    <w:name w:val="heading 3"/>
    <w:basedOn w:val="Normal"/>
    <w:qFormat/>
    <w:rsid w:val="004C29BF"/>
    <w:pPr>
      <w:widowControl w:val="0"/>
      <w:spacing w:before="100" w:after="100"/>
      <w:outlineLvl w:val="2"/>
    </w:pPr>
    <w:rPr>
      <w:rFonts w:ascii="Arial Unicode MS" w:hAnsi="Arial Unicode MS"/>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aliases w:val="10 pt,Black"/>
    <w:basedOn w:val="Normal"/>
    <w:rsid w:val="004C29BF"/>
    <w:pPr>
      <w:tabs>
        <w:tab w:val="left" w:pos="387"/>
      </w:tabs>
      <w:spacing w:before="60" w:line="240" w:lineRule="atLeast"/>
      <w:jc w:val="both"/>
    </w:pPr>
    <w:rPr>
      <w:rFonts w:ascii="Verdana" w:hAnsi="Verdana"/>
      <w:sz w:val="20"/>
      <w:szCs w:val="20"/>
      <w:lang w:eastAsia="zh-CN"/>
    </w:rPr>
  </w:style>
  <w:style w:type="paragraph" w:styleId="NormalWeb">
    <w:name w:val="Normal (Web)"/>
    <w:basedOn w:val="Normal"/>
    <w:uiPriority w:val="99"/>
    <w:rsid w:val="004C29BF"/>
    <w:pPr>
      <w:spacing w:before="100" w:after="100"/>
    </w:pPr>
    <w:rPr>
      <w:rFonts w:ascii="Arial Unicode MS" w:eastAsia="Arial Unicode MS" w:hAnsi="Arial Unicode MS"/>
      <w:szCs w:val="20"/>
    </w:rPr>
  </w:style>
  <w:style w:type="character" w:styleId="Strong">
    <w:name w:val="Strong"/>
    <w:qFormat/>
    <w:rsid w:val="004C29BF"/>
    <w:rPr>
      <w:b/>
      <w:bCs/>
    </w:rPr>
  </w:style>
  <w:style w:type="paragraph" w:customStyle="1" w:styleId="Style1">
    <w:name w:val="Style1"/>
    <w:basedOn w:val="Normal"/>
    <w:rsid w:val="004C29BF"/>
    <w:pPr>
      <w:numPr>
        <w:numId w:val="1"/>
      </w:numPr>
      <w:jc w:val="both"/>
    </w:pPr>
  </w:style>
  <w:style w:type="table" w:styleId="TableGrid">
    <w:name w:val="Table Grid"/>
    <w:basedOn w:val="TableNormal"/>
    <w:rsid w:val="0013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13224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1">
    <w:name w:val="Table 3D effects 1"/>
    <w:basedOn w:val="TableNormal"/>
    <w:rsid w:val="0078546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Header">
    <w:name w:val="header"/>
    <w:basedOn w:val="Normal"/>
    <w:link w:val="HeaderChar"/>
    <w:rsid w:val="005C3FDC"/>
    <w:pPr>
      <w:tabs>
        <w:tab w:val="center" w:pos="4680"/>
        <w:tab w:val="right" w:pos="9360"/>
      </w:tabs>
    </w:pPr>
  </w:style>
  <w:style w:type="character" w:customStyle="1" w:styleId="HeaderChar">
    <w:name w:val="Header Char"/>
    <w:link w:val="Header"/>
    <w:rsid w:val="005C3FDC"/>
    <w:rPr>
      <w:sz w:val="24"/>
      <w:szCs w:val="24"/>
    </w:rPr>
  </w:style>
  <w:style w:type="paragraph" w:styleId="Footer">
    <w:name w:val="footer"/>
    <w:basedOn w:val="Normal"/>
    <w:link w:val="FooterChar"/>
    <w:uiPriority w:val="99"/>
    <w:rsid w:val="005C3FDC"/>
    <w:pPr>
      <w:tabs>
        <w:tab w:val="center" w:pos="4680"/>
        <w:tab w:val="right" w:pos="9360"/>
      </w:tabs>
    </w:pPr>
  </w:style>
  <w:style w:type="character" w:customStyle="1" w:styleId="FooterChar">
    <w:name w:val="Footer Char"/>
    <w:link w:val="Footer"/>
    <w:uiPriority w:val="99"/>
    <w:rsid w:val="005C3FDC"/>
    <w:rPr>
      <w:sz w:val="24"/>
      <w:szCs w:val="24"/>
    </w:rPr>
  </w:style>
  <w:style w:type="character" w:customStyle="1" w:styleId="apple-converted-space">
    <w:name w:val="apple-converted-space"/>
    <w:basedOn w:val="DefaultParagraphFont"/>
    <w:rsid w:val="006E3F77"/>
  </w:style>
  <w:style w:type="paragraph" w:styleId="ListParagraph">
    <w:name w:val="List Paragraph"/>
    <w:basedOn w:val="Normal"/>
    <w:uiPriority w:val="34"/>
    <w:qFormat/>
    <w:rsid w:val="00D41FDB"/>
    <w:pPr>
      <w:spacing w:after="200" w:line="276" w:lineRule="auto"/>
      <w:ind w:left="720"/>
    </w:pPr>
    <w:rPr>
      <w:rFonts w:ascii="Calibri" w:hAnsi="Calibri"/>
      <w:sz w:val="22"/>
      <w:szCs w:val="22"/>
    </w:rPr>
  </w:style>
  <w:style w:type="paragraph" w:styleId="BodyText">
    <w:name w:val="Body Text"/>
    <w:basedOn w:val="Normal"/>
    <w:link w:val="BodyTextChar"/>
    <w:rsid w:val="00D41FDB"/>
    <w:pPr>
      <w:spacing w:after="120" w:line="276" w:lineRule="auto"/>
    </w:pPr>
    <w:rPr>
      <w:rFonts w:ascii="Calibri" w:hAnsi="Calibri"/>
      <w:sz w:val="22"/>
      <w:szCs w:val="22"/>
    </w:rPr>
  </w:style>
  <w:style w:type="character" w:customStyle="1" w:styleId="BodyTextChar">
    <w:name w:val="Body Text Char"/>
    <w:link w:val="BodyText"/>
    <w:rsid w:val="00D41FDB"/>
    <w:rPr>
      <w:rFonts w:ascii="Calibri" w:hAnsi="Calibri"/>
      <w:sz w:val="22"/>
      <w:szCs w:val="22"/>
    </w:rPr>
  </w:style>
  <w:style w:type="character" w:customStyle="1" w:styleId="Heading2Char">
    <w:name w:val="Heading 2 Char"/>
    <w:link w:val="Heading2"/>
    <w:semiHidden/>
    <w:rsid w:val="005C79E2"/>
    <w:rPr>
      <w:rFonts w:ascii="Cambria" w:eastAsia="Times New Roman" w:hAnsi="Cambria" w:cs="Times New Roman"/>
      <w:b/>
      <w:bCs/>
      <w:i/>
      <w:iCs/>
      <w:sz w:val="28"/>
      <w:szCs w:val="28"/>
    </w:rPr>
  </w:style>
  <w:style w:type="paragraph" w:customStyle="1" w:styleId="SSWResumeParagraph">
    <w:name w:val="SSWResume_Paragraph"/>
    <w:basedOn w:val="Normal"/>
    <w:uiPriority w:val="99"/>
    <w:rsid w:val="005C79E2"/>
    <w:pPr>
      <w:overflowPunct w:val="0"/>
      <w:autoSpaceDE w:val="0"/>
      <w:autoSpaceDN w:val="0"/>
      <w:adjustRightInd w:val="0"/>
      <w:ind w:left="720"/>
      <w:textAlignment w:val="baseline"/>
    </w:pPr>
    <w:rPr>
      <w:rFonts w:ascii="Arial" w:hAnsi="Arial"/>
      <w:szCs w:val="20"/>
    </w:rPr>
  </w:style>
  <w:style w:type="paragraph" w:customStyle="1" w:styleId="NormalBookmanOldStyle">
    <w:name w:val="Normal + Bookman Old Style"/>
    <w:aliases w:val="Justified"/>
    <w:basedOn w:val="Normal"/>
    <w:uiPriority w:val="99"/>
    <w:rsid w:val="005C79E2"/>
    <w:pPr>
      <w:numPr>
        <w:numId w:val="3"/>
      </w:numPr>
      <w:tabs>
        <w:tab w:val="left" w:pos="6552"/>
      </w:tabs>
      <w:suppressAutoHyphens/>
      <w:overflowPunct w:val="0"/>
      <w:autoSpaceDE w:val="0"/>
      <w:jc w:val="both"/>
      <w:textAlignment w:val="baseline"/>
    </w:pPr>
    <w:rPr>
      <w:rFonts w:ascii="Bookman Old Style" w:hAnsi="Bookman Old Style" w:cs="Bookman Old Style"/>
      <w:sz w:val="20"/>
      <w:szCs w:val="20"/>
    </w:rPr>
  </w:style>
  <w:style w:type="paragraph" w:styleId="BalloonText">
    <w:name w:val="Balloon Text"/>
    <w:basedOn w:val="Normal"/>
    <w:link w:val="BalloonTextChar"/>
    <w:rsid w:val="007E624E"/>
    <w:rPr>
      <w:rFonts w:ascii="Tahoma" w:hAnsi="Tahoma" w:cs="Tahoma"/>
      <w:sz w:val="16"/>
      <w:szCs w:val="16"/>
    </w:rPr>
  </w:style>
  <w:style w:type="character" w:customStyle="1" w:styleId="BalloonTextChar">
    <w:name w:val="Balloon Text Char"/>
    <w:link w:val="BalloonText"/>
    <w:rsid w:val="007E624E"/>
    <w:rPr>
      <w:rFonts w:ascii="Tahoma" w:hAnsi="Tahoma" w:cs="Tahoma"/>
      <w:sz w:val="16"/>
      <w:szCs w:val="16"/>
    </w:rPr>
  </w:style>
  <w:style w:type="character" w:styleId="Hyperlink">
    <w:name w:val="Hyperlink"/>
    <w:rsid w:val="00AF05A1"/>
    <w:rPr>
      <w:color w:val="0000FF"/>
      <w:u w:val="single"/>
    </w:rPr>
  </w:style>
  <w:style w:type="character" w:customStyle="1" w:styleId="apple-style-span">
    <w:name w:val="apple-style-span"/>
    <w:rsid w:val="007F3942"/>
  </w:style>
  <w:style w:type="character" w:customStyle="1" w:styleId="hl">
    <w:name w:val="hl"/>
    <w:rsid w:val="005806C9"/>
  </w:style>
  <w:style w:type="paragraph" w:customStyle="1" w:styleId="workdescription">
    <w:name w:val="work_description"/>
    <w:basedOn w:val="Normal"/>
    <w:rsid w:val="005806C9"/>
    <w:pPr>
      <w:spacing w:before="100" w:beforeAutospacing="1" w:after="100" w:afterAutospacing="1"/>
    </w:pPr>
  </w:style>
  <w:style w:type="character" w:styleId="HTMLTypewriter">
    <w:name w:val="HTML Typewriter"/>
    <w:rsid w:val="00BF79AD"/>
    <w:rPr>
      <w:rFonts w:ascii="Courier New" w:eastAsia="Courier New" w:hAnsi="Courier New" w:cs="Courier New"/>
      <w:sz w:val="20"/>
      <w:szCs w:val="20"/>
    </w:rPr>
  </w:style>
  <w:style w:type="character" w:customStyle="1" w:styleId="Heading1Char">
    <w:name w:val="Heading 1 Char"/>
    <w:link w:val="Heading1"/>
    <w:rsid w:val="00AF70AB"/>
    <w:rPr>
      <w:rFonts w:ascii="Cambria" w:eastAsia="Times New Roman" w:hAnsi="Cambria" w:cs="Times New Roman"/>
      <w:b/>
      <w:bCs/>
      <w:kern w:val="32"/>
      <w:sz w:val="32"/>
      <w:szCs w:val="32"/>
    </w:rPr>
  </w:style>
  <w:style w:type="paragraph" w:customStyle="1" w:styleId="NormalJustified">
    <w:name w:val="Normal + Justified"/>
    <w:aliases w:val="Left:  0&quot;,Hanging:  1&quot;"/>
    <w:basedOn w:val="Normal"/>
    <w:rsid w:val="00AF70AB"/>
    <w:pPr>
      <w:numPr>
        <w:ilvl w:val="1"/>
        <w:numId w:val="8"/>
      </w:numPr>
    </w:pPr>
  </w:style>
  <w:style w:type="paragraph" w:customStyle="1" w:styleId="Achievement">
    <w:name w:val="Achievement"/>
    <w:basedOn w:val="BodyText"/>
    <w:rsid w:val="00E75455"/>
    <w:pPr>
      <w:numPr>
        <w:numId w:val="9"/>
      </w:numPr>
      <w:tabs>
        <w:tab w:val="clear" w:pos="360"/>
      </w:tabs>
      <w:spacing w:after="60" w:line="240" w:lineRule="atLeast"/>
      <w:ind w:left="240" w:hanging="240"/>
      <w:jc w:val="both"/>
    </w:pPr>
    <w:rPr>
      <w:rFonts w:ascii="Garamond" w:hAnsi="Garamond"/>
      <w:szCs w:val="20"/>
      <w:lang w:val="x-none" w:eastAsia="x-none"/>
    </w:rPr>
  </w:style>
  <w:style w:type="character" w:styleId="FollowedHyperlink">
    <w:name w:val="FollowedHyperlink"/>
    <w:rsid w:val="00B2633F"/>
    <w:rPr>
      <w:color w:val="800080"/>
      <w:u w:val="single"/>
    </w:rPr>
  </w:style>
  <w:style w:type="character" w:customStyle="1" w:styleId="UnresolvedMention">
    <w:name w:val="Unresolved Mention"/>
    <w:basedOn w:val="DefaultParagraphFont"/>
    <w:uiPriority w:val="99"/>
    <w:semiHidden/>
    <w:unhideWhenUsed/>
    <w:rsid w:val="00586F18"/>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33644840">
      <w:bodyDiv w:val="1"/>
      <w:marLeft w:val="0"/>
      <w:marRight w:val="0"/>
      <w:marTop w:val="0"/>
      <w:marBottom w:val="0"/>
      <w:divBdr>
        <w:top w:val="none" w:sz="0" w:space="0" w:color="auto"/>
        <w:left w:val="none" w:sz="0" w:space="0" w:color="auto"/>
        <w:bottom w:val="none" w:sz="0" w:space="0" w:color="auto"/>
        <w:right w:val="none" w:sz="0" w:space="0" w:color="auto"/>
      </w:divBdr>
    </w:div>
    <w:div w:id="361394938">
      <w:bodyDiv w:val="1"/>
      <w:marLeft w:val="0"/>
      <w:marRight w:val="0"/>
      <w:marTop w:val="0"/>
      <w:marBottom w:val="0"/>
      <w:divBdr>
        <w:top w:val="none" w:sz="0" w:space="0" w:color="auto"/>
        <w:left w:val="none" w:sz="0" w:space="0" w:color="auto"/>
        <w:bottom w:val="none" w:sz="0" w:space="0" w:color="auto"/>
        <w:right w:val="none" w:sz="0" w:space="0" w:color="auto"/>
      </w:divBdr>
    </w:div>
    <w:div w:id="1350253400">
      <w:bodyDiv w:val="1"/>
      <w:marLeft w:val="0"/>
      <w:marRight w:val="0"/>
      <w:marTop w:val="0"/>
      <w:marBottom w:val="0"/>
      <w:divBdr>
        <w:top w:val="none" w:sz="0" w:space="0" w:color="auto"/>
        <w:left w:val="none" w:sz="0" w:space="0" w:color="auto"/>
        <w:bottom w:val="none" w:sz="0" w:space="0" w:color="auto"/>
        <w:right w:val="none" w:sz="0" w:space="0" w:color="auto"/>
      </w:divBdr>
      <w:divsChild>
        <w:div w:id="678309896">
          <w:marLeft w:val="0"/>
          <w:marRight w:val="0"/>
          <w:marTop w:val="0"/>
          <w:marBottom w:val="0"/>
          <w:divBdr>
            <w:top w:val="none" w:sz="0" w:space="0" w:color="auto"/>
            <w:left w:val="none" w:sz="0" w:space="0" w:color="auto"/>
            <w:bottom w:val="none" w:sz="0" w:space="0" w:color="auto"/>
            <w:right w:val="none" w:sz="0" w:space="0" w:color="auto"/>
          </w:divBdr>
        </w:div>
        <w:div w:id="754590851">
          <w:marLeft w:val="0"/>
          <w:marRight w:val="0"/>
          <w:marTop w:val="0"/>
          <w:marBottom w:val="0"/>
          <w:divBdr>
            <w:top w:val="none" w:sz="0" w:space="0" w:color="auto"/>
            <w:left w:val="none" w:sz="0" w:space="0" w:color="auto"/>
            <w:bottom w:val="none" w:sz="0" w:space="0" w:color="auto"/>
            <w:right w:val="none" w:sz="0" w:space="0" w:color="auto"/>
          </w:divBdr>
        </w:div>
      </w:divsChild>
    </w:div>
    <w:div w:id="1436487627">
      <w:bodyDiv w:val="1"/>
      <w:marLeft w:val="0"/>
      <w:marRight w:val="0"/>
      <w:marTop w:val="0"/>
      <w:marBottom w:val="0"/>
      <w:divBdr>
        <w:top w:val="none" w:sz="0" w:space="0" w:color="auto"/>
        <w:left w:val="none" w:sz="0" w:space="0" w:color="auto"/>
        <w:bottom w:val="none" w:sz="0" w:space="0" w:color="auto"/>
        <w:right w:val="none" w:sz="0" w:space="0" w:color="auto"/>
      </w:divBdr>
    </w:div>
    <w:div w:id="1777796373">
      <w:bodyDiv w:val="1"/>
      <w:marLeft w:val="0"/>
      <w:marRight w:val="0"/>
      <w:marTop w:val="0"/>
      <w:marBottom w:val="0"/>
      <w:divBdr>
        <w:top w:val="none" w:sz="0" w:space="0" w:color="auto"/>
        <w:left w:val="none" w:sz="0" w:space="0" w:color="auto"/>
        <w:bottom w:val="none" w:sz="0" w:space="0" w:color="auto"/>
        <w:right w:val="none" w:sz="0" w:space="0" w:color="auto"/>
      </w:divBdr>
    </w:div>
    <w:div w:id="20941623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li@intellitaskl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Aqua Information Systems, Inc</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RAJ ROSHAN</dc:creator>
  <cp:keywords/>
  <dc:description/>
  <cp:lastModifiedBy>Amjad</cp:lastModifiedBy>
  <cp:revision>5</cp:revision>
  <cp:lastPrinted>2016-04-22T03:36:00Z</cp:lastPrinted>
  <dcterms:created xsi:type="dcterms:W3CDTF">2017-10-15T15:03:00Z</dcterms:created>
  <dcterms:modified xsi:type="dcterms:W3CDTF">2017-10-16T15:20:00Z</dcterms:modified>
</cp:coreProperties>
</file>