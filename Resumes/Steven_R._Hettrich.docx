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D5C8B" w14:textId="77777777" w:rsidR="00E04409" w:rsidRPr="004C0149" w:rsidRDefault="00861C8A" w:rsidP="009011A3">
      <w:p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Steven </w:t>
      </w:r>
      <w:r w:rsidR="009C5FC9" w:rsidRPr="004C0149">
        <w:rPr>
          <w:rFonts w:ascii="Times New Roman" w:hAnsi="Times New Roman" w:cs="Times New Roman"/>
          <w:sz w:val="22"/>
          <w:szCs w:val="22"/>
        </w:rPr>
        <w:t xml:space="preserve">R. </w:t>
      </w:r>
      <w:r w:rsidRPr="004C0149">
        <w:rPr>
          <w:rFonts w:ascii="Times New Roman" w:hAnsi="Times New Roman" w:cs="Times New Roman"/>
          <w:sz w:val="22"/>
          <w:szCs w:val="22"/>
        </w:rPr>
        <w:t>Hettrich</w:t>
      </w:r>
      <w:bookmarkStart w:id="0" w:name="_GoBack"/>
      <w:bookmarkEnd w:id="0"/>
    </w:p>
    <w:p w14:paraId="243EB657" w14:textId="49ACD81B" w:rsidR="00E04409" w:rsidRPr="004C0149" w:rsidRDefault="49ACD81B" w:rsidP="009011A3">
      <w:pPr>
        <w:spacing w:before="28" w:after="28" w:line="100" w:lineRule="atLeast"/>
        <w:rPr>
          <w:rFonts w:ascii="Times New Roman" w:hAnsi="Times New Roman" w:cs="Times New Roman"/>
          <w:sz w:val="22"/>
          <w:szCs w:val="22"/>
        </w:rPr>
      </w:pPr>
      <w:r w:rsidRPr="49ACD81B">
        <w:rPr>
          <w:rFonts w:ascii="Times New Roman" w:eastAsia="Times New Roman" w:hAnsi="Times New Roman" w:cs="Times New Roman"/>
          <w:sz w:val="22"/>
          <w:szCs w:val="22"/>
        </w:rPr>
        <w:t>408.444.3930</w:t>
      </w:r>
    </w:p>
    <w:p w14:paraId="7E3047FD" w14:textId="77777777" w:rsidR="00E04409" w:rsidRPr="004C0149" w:rsidRDefault="00861C8A" w:rsidP="009011A3">
      <w:p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yottacorp@gmail.com</w:t>
      </w:r>
    </w:p>
    <w:p w14:paraId="34C22CE5" w14:textId="77777777" w:rsidR="00E04409" w:rsidRPr="004C0149" w:rsidRDefault="00E04409">
      <w:pPr>
        <w:pBdr>
          <w:bottom w:val="single" w:sz="12" w:space="1" w:color="000000"/>
        </w:pBdr>
        <w:jc w:val="both"/>
        <w:rPr>
          <w:rFonts w:ascii="Times New Roman" w:hAnsi="Times New Roman" w:cs="Times New Roman"/>
          <w:bCs/>
          <w:i/>
          <w:iCs/>
          <w:sz w:val="22"/>
          <w:szCs w:val="22"/>
          <w:u w:val="single"/>
        </w:rPr>
      </w:pPr>
    </w:p>
    <w:p w14:paraId="7B8037EC" w14:textId="77777777" w:rsidR="00224E22" w:rsidRDefault="00224E22">
      <w:pPr>
        <w:spacing w:before="28" w:after="28" w:line="100" w:lineRule="atLeast"/>
        <w:rPr>
          <w:rFonts w:ascii="Times New Roman" w:hAnsi="Times New Roman" w:cs="Times New Roman"/>
          <w:sz w:val="22"/>
          <w:szCs w:val="22"/>
          <w:u w:val="single"/>
        </w:rPr>
      </w:pPr>
    </w:p>
    <w:p w14:paraId="264ED46F" w14:textId="77777777" w:rsidR="00E04409" w:rsidRPr="004C0149" w:rsidRDefault="00E04409">
      <w:pPr>
        <w:spacing w:before="28" w:after="28" w:line="100" w:lineRule="atLeast"/>
        <w:rPr>
          <w:rFonts w:ascii="Times New Roman" w:hAnsi="Times New Roman" w:cs="Times New Roman"/>
          <w:sz w:val="22"/>
          <w:szCs w:val="22"/>
          <w:u w:val="single"/>
        </w:rPr>
      </w:pPr>
      <w:r w:rsidRPr="004C0149">
        <w:rPr>
          <w:rFonts w:ascii="Times New Roman" w:hAnsi="Times New Roman" w:cs="Times New Roman"/>
          <w:sz w:val="22"/>
          <w:szCs w:val="22"/>
          <w:u w:val="single"/>
        </w:rPr>
        <w:t>SUMMARY:</w:t>
      </w:r>
    </w:p>
    <w:p w14:paraId="0508CFAD" w14:textId="77777777" w:rsidR="00F752B2" w:rsidRPr="004C0149" w:rsidRDefault="00F752B2" w:rsidP="00F752B2">
      <w:pPr>
        <w:spacing w:before="28" w:after="28" w:line="100" w:lineRule="atLeast"/>
        <w:ind w:left="720"/>
        <w:rPr>
          <w:rFonts w:ascii="Times New Roman" w:hAnsi="Times New Roman" w:cs="Times New Roman"/>
          <w:sz w:val="22"/>
          <w:szCs w:val="22"/>
        </w:rPr>
      </w:pPr>
    </w:p>
    <w:p w14:paraId="3826F8E2" w14:textId="6C5478B0" w:rsidR="001D3473" w:rsidRPr="004C0149" w:rsidRDefault="00196FFF" w:rsidP="001D3473">
      <w:pPr>
        <w:numPr>
          <w:ilvl w:val="0"/>
          <w:numId w:val="1"/>
        </w:numPr>
        <w:spacing w:before="28" w:after="28" w:line="100" w:lineRule="atLeast"/>
        <w:rPr>
          <w:rFonts w:ascii="Times New Roman" w:hAnsi="Times New Roman" w:cs="Times New Roman"/>
          <w:sz w:val="22"/>
          <w:szCs w:val="22"/>
        </w:rPr>
      </w:pPr>
      <w:r>
        <w:rPr>
          <w:rFonts w:ascii="Times New Roman" w:hAnsi="Times New Roman" w:cs="Times New Roman"/>
          <w:sz w:val="22"/>
          <w:szCs w:val="22"/>
        </w:rPr>
        <w:t>9</w:t>
      </w:r>
      <w:r w:rsidR="00F752B2" w:rsidRPr="004C0149">
        <w:rPr>
          <w:rFonts w:ascii="Times New Roman" w:hAnsi="Times New Roman" w:cs="Times New Roman"/>
          <w:sz w:val="22"/>
          <w:szCs w:val="22"/>
        </w:rPr>
        <w:t xml:space="preserve">+ years as </w:t>
      </w:r>
      <w:r w:rsidR="00721452" w:rsidRPr="004C0149">
        <w:rPr>
          <w:rFonts w:ascii="Times New Roman" w:hAnsi="Times New Roman" w:cs="Times New Roman"/>
          <w:sz w:val="22"/>
          <w:szCs w:val="22"/>
        </w:rPr>
        <w:t>an Ar</w:t>
      </w:r>
      <w:r w:rsidR="00F752B2" w:rsidRPr="004C0149">
        <w:rPr>
          <w:rFonts w:ascii="Times New Roman" w:hAnsi="Times New Roman" w:cs="Times New Roman"/>
          <w:sz w:val="22"/>
          <w:szCs w:val="22"/>
        </w:rPr>
        <w:t>chitect for</w:t>
      </w:r>
      <w:r w:rsidR="000144B5" w:rsidRPr="004C0149">
        <w:rPr>
          <w:rFonts w:ascii="Times New Roman" w:hAnsi="Times New Roman" w:cs="Times New Roman"/>
          <w:sz w:val="22"/>
          <w:szCs w:val="22"/>
        </w:rPr>
        <w:t xml:space="preserve"> Storage solutions </w:t>
      </w:r>
      <w:r w:rsidR="007227AD" w:rsidRPr="004C0149">
        <w:rPr>
          <w:rFonts w:ascii="Times New Roman" w:hAnsi="Times New Roman" w:cs="Times New Roman"/>
          <w:sz w:val="22"/>
          <w:szCs w:val="22"/>
        </w:rPr>
        <w:t xml:space="preserve">around virtualization </w:t>
      </w:r>
      <w:r w:rsidR="000144B5" w:rsidRPr="004C0149">
        <w:rPr>
          <w:rFonts w:ascii="Times New Roman" w:hAnsi="Times New Roman" w:cs="Times New Roman"/>
          <w:sz w:val="22"/>
          <w:szCs w:val="22"/>
        </w:rPr>
        <w:t>using SAN hardware vendor</w:t>
      </w:r>
      <w:r w:rsidR="00CB70DC" w:rsidRPr="004C0149">
        <w:rPr>
          <w:rFonts w:ascii="Times New Roman" w:hAnsi="Times New Roman" w:cs="Times New Roman"/>
          <w:sz w:val="22"/>
          <w:szCs w:val="22"/>
        </w:rPr>
        <w:t>’</w:t>
      </w:r>
      <w:r w:rsidR="000144B5" w:rsidRPr="004C0149">
        <w:rPr>
          <w:rFonts w:ascii="Times New Roman" w:hAnsi="Times New Roman" w:cs="Times New Roman"/>
          <w:sz w:val="22"/>
          <w:szCs w:val="22"/>
        </w:rPr>
        <w:t>s best practice</w:t>
      </w:r>
      <w:r w:rsidR="003D159F" w:rsidRPr="004C0149">
        <w:rPr>
          <w:rFonts w:ascii="Times New Roman" w:hAnsi="Times New Roman" w:cs="Times New Roman"/>
          <w:sz w:val="22"/>
          <w:szCs w:val="22"/>
        </w:rPr>
        <w:t>s</w:t>
      </w:r>
      <w:r w:rsidR="000144B5" w:rsidRPr="004C0149">
        <w:rPr>
          <w:rFonts w:ascii="Times New Roman" w:hAnsi="Times New Roman" w:cs="Times New Roman"/>
          <w:sz w:val="22"/>
          <w:szCs w:val="22"/>
        </w:rPr>
        <w:t>.</w:t>
      </w:r>
      <w:r w:rsidR="001D3473" w:rsidRPr="004C0149">
        <w:rPr>
          <w:rFonts w:ascii="Times New Roman" w:hAnsi="Times New Roman" w:cs="Times New Roman"/>
          <w:sz w:val="22"/>
          <w:szCs w:val="22"/>
        </w:rPr>
        <w:t xml:space="preserve"> Delivering on systems administration tasks configuring, implementing and testing backup/restore configurations, performing complex SAN architecting, collecting SAN requirements and translating them into a SAN solution and implementing the solution.</w:t>
      </w:r>
    </w:p>
    <w:p w14:paraId="4D3B85B9" w14:textId="77777777" w:rsidR="00721452" w:rsidRPr="004C0149" w:rsidRDefault="00F752B2" w:rsidP="007227AD">
      <w:pPr>
        <w:numPr>
          <w:ilvl w:val="0"/>
          <w:numId w:val="1"/>
        </w:num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1</w:t>
      </w:r>
      <w:r w:rsidR="009C5FC9" w:rsidRPr="004C0149">
        <w:rPr>
          <w:rFonts w:ascii="Times New Roman" w:hAnsi="Times New Roman" w:cs="Times New Roman"/>
          <w:sz w:val="22"/>
          <w:szCs w:val="22"/>
        </w:rPr>
        <w:t>1</w:t>
      </w:r>
      <w:r w:rsidR="006D6123" w:rsidRPr="004C0149">
        <w:rPr>
          <w:rFonts w:ascii="Times New Roman" w:hAnsi="Times New Roman" w:cs="Times New Roman"/>
          <w:sz w:val="22"/>
          <w:szCs w:val="22"/>
        </w:rPr>
        <w:t xml:space="preserve">+ years </w:t>
      </w:r>
      <w:r w:rsidR="00BE5CD8" w:rsidRPr="004C0149">
        <w:rPr>
          <w:rFonts w:ascii="Times New Roman" w:hAnsi="Times New Roman" w:cs="Times New Roman"/>
          <w:sz w:val="22"/>
          <w:szCs w:val="22"/>
        </w:rPr>
        <w:t xml:space="preserve">of experience </w:t>
      </w:r>
      <w:r w:rsidR="006D6123" w:rsidRPr="004C0149">
        <w:rPr>
          <w:rFonts w:ascii="Times New Roman" w:hAnsi="Times New Roman" w:cs="Times New Roman"/>
          <w:sz w:val="22"/>
          <w:szCs w:val="22"/>
        </w:rPr>
        <w:t>in Project management engagements with third party vendors</w:t>
      </w:r>
      <w:r w:rsidR="00721452" w:rsidRPr="004C0149">
        <w:rPr>
          <w:rFonts w:ascii="Times New Roman" w:hAnsi="Times New Roman" w:cs="Times New Roman"/>
          <w:sz w:val="22"/>
          <w:szCs w:val="22"/>
        </w:rPr>
        <w:t xml:space="preserve"> and clients eng</w:t>
      </w:r>
      <w:r w:rsidR="00F62F20">
        <w:rPr>
          <w:rFonts w:ascii="Times New Roman" w:hAnsi="Times New Roman" w:cs="Times New Roman"/>
          <w:sz w:val="22"/>
          <w:szCs w:val="22"/>
        </w:rPr>
        <w:t>aged as Lead technical expert, t</w:t>
      </w:r>
      <w:r w:rsidR="00721452" w:rsidRPr="004C0149">
        <w:rPr>
          <w:rFonts w:ascii="Times New Roman" w:hAnsi="Times New Roman" w:cs="Times New Roman"/>
          <w:sz w:val="22"/>
          <w:szCs w:val="22"/>
        </w:rPr>
        <w:t>rack lead, and Resource pool manager</w:t>
      </w:r>
      <w:r w:rsidR="00324028" w:rsidRPr="004C0149">
        <w:rPr>
          <w:rFonts w:ascii="Times New Roman" w:hAnsi="Times New Roman" w:cs="Times New Roman"/>
          <w:sz w:val="22"/>
          <w:szCs w:val="22"/>
        </w:rPr>
        <w:t>.</w:t>
      </w:r>
    </w:p>
    <w:p w14:paraId="39FCDB27" w14:textId="77777777" w:rsidR="009C5FC9" w:rsidRPr="004C0149" w:rsidRDefault="009C5FC9" w:rsidP="009C5FC9">
      <w:pPr>
        <w:numPr>
          <w:ilvl w:val="0"/>
          <w:numId w:val="1"/>
        </w:num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16+ years of experience in management of Systems/SAN/NAS infrastructure, Disk arrays, Backup infrastructure in Heterogeneous Environment.</w:t>
      </w:r>
    </w:p>
    <w:p w14:paraId="452FE163" w14:textId="77777777" w:rsidR="006D6123" w:rsidRPr="004C0149" w:rsidRDefault="00F752B2" w:rsidP="007227AD">
      <w:pPr>
        <w:numPr>
          <w:ilvl w:val="0"/>
          <w:numId w:val="1"/>
        </w:num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Experience</w:t>
      </w:r>
      <w:r w:rsidR="006D6123" w:rsidRPr="004C0149">
        <w:rPr>
          <w:rFonts w:ascii="Times New Roman" w:hAnsi="Times New Roman" w:cs="Times New Roman"/>
          <w:sz w:val="22"/>
          <w:szCs w:val="22"/>
        </w:rPr>
        <w:t xml:space="preserve"> troubleshooting advanced SAN, OS, database, and application interrelated problem</w:t>
      </w:r>
      <w:r w:rsidRPr="004C0149">
        <w:rPr>
          <w:rFonts w:ascii="Times New Roman" w:hAnsi="Times New Roman" w:cs="Times New Roman"/>
          <w:sz w:val="22"/>
          <w:szCs w:val="22"/>
        </w:rPr>
        <w:t>s, and configuring SAN booting.</w:t>
      </w:r>
    </w:p>
    <w:p w14:paraId="4D5324BB" w14:textId="77777777" w:rsidR="00E04409" w:rsidRPr="004C0149" w:rsidRDefault="00E04409" w:rsidP="007227AD">
      <w:pPr>
        <w:numPr>
          <w:ilvl w:val="0"/>
          <w:numId w:val="1"/>
        </w:num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Extensive knowledge of NAS and SAN Storage, including managing major migrations and deployments, maintenance and troubleshooting solutions.</w:t>
      </w:r>
    </w:p>
    <w:p w14:paraId="1A3959FF" w14:textId="26F06439" w:rsidR="001D3473" w:rsidRPr="004C0149" w:rsidRDefault="001D3473" w:rsidP="001D3473">
      <w:pPr>
        <w:numPr>
          <w:ilvl w:val="0"/>
          <w:numId w:val="1"/>
        </w:numPr>
        <w:spacing w:before="28" w:after="28" w:line="100" w:lineRule="atLeast"/>
        <w:rPr>
          <w:rFonts w:ascii="Times New Roman" w:hAnsi="Times New Roman" w:cs="Times New Roman"/>
          <w:bCs/>
          <w:sz w:val="22"/>
          <w:szCs w:val="22"/>
        </w:rPr>
      </w:pPr>
      <w:r w:rsidRPr="004C0149">
        <w:rPr>
          <w:rFonts w:ascii="Times New Roman" w:hAnsi="Times New Roman" w:cs="Times New Roman"/>
          <w:bCs/>
          <w:sz w:val="22"/>
          <w:szCs w:val="22"/>
        </w:rPr>
        <w:t xml:space="preserve">Proficient in </w:t>
      </w:r>
      <w:r w:rsidRPr="004C0149">
        <w:rPr>
          <w:rFonts w:ascii="Times New Roman" w:hAnsi="Times New Roman" w:cs="Times New Roman"/>
          <w:sz w:val="22"/>
          <w:szCs w:val="22"/>
        </w:rPr>
        <w:t xml:space="preserve">NetApp storage systems (FAS6040, </w:t>
      </w:r>
      <w:r w:rsidRPr="004C0149">
        <w:rPr>
          <w:rFonts w:ascii="Times New Roman" w:hAnsi="Times New Roman" w:cs="Times New Roman"/>
          <w:bCs/>
          <w:sz w:val="22"/>
          <w:szCs w:val="22"/>
        </w:rPr>
        <w:t>FAS3140, FAS3070, FAS3040, FAS3020, FAS2050, V6040, V6280), EMC</w:t>
      </w:r>
      <w:r w:rsidR="00903920">
        <w:rPr>
          <w:rFonts w:ascii="Times New Roman" w:hAnsi="Times New Roman" w:cs="Times New Roman"/>
          <w:bCs/>
          <w:sz w:val="22"/>
          <w:szCs w:val="22"/>
        </w:rPr>
        <w:t xml:space="preserve"> </w:t>
      </w:r>
      <w:proofErr w:type="spellStart"/>
      <w:r w:rsidR="00903920">
        <w:rPr>
          <w:rFonts w:ascii="Times New Roman" w:hAnsi="Times New Roman" w:cs="Times New Roman"/>
          <w:bCs/>
          <w:sz w:val="22"/>
          <w:szCs w:val="22"/>
        </w:rPr>
        <w:t>Unisphere</w:t>
      </w:r>
      <w:proofErr w:type="spellEnd"/>
      <w:r w:rsidRPr="004C0149">
        <w:rPr>
          <w:rFonts w:ascii="Times New Roman" w:hAnsi="Times New Roman" w:cs="Times New Roman"/>
          <w:bCs/>
          <w:sz w:val="22"/>
          <w:szCs w:val="22"/>
        </w:rPr>
        <w:t xml:space="preserve"> </w:t>
      </w:r>
      <w:r w:rsidR="00196FFF">
        <w:rPr>
          <w:rFonts w:ascii="Times New Roman" w:hAnsi="Times New Roman" w:cs="Times New Roman"/>
          <w:bCs/>
          <w:sz w:val="22"/>
          <w:szCs w:val="22"/>
        </w:rPr>
        <w:t>CX,</w:t>
      </w:r>
      <w:r w:rsidR="005A103C">
        <w:rPr>
          <w:rFonts w:ascii="Times New Roman" w:hAnsi="Times New Roman" w:cs="Times New Roman"/>
          <w:bCs/>
          <w:sz w:val="22"/>
          <w:szCs w:val="22"/>
        </w:rPr>
        <w:t xml:space="preserve"> </w:t>
      </w:r>
      <w:proofErr w:type="spellStart"/>
      <w:proofErr w:type="gramStart"/>
      <w:r w:rsidRPr="004C0149">
        <w:rPr>
          <w:rFonts w:ascii="Times New Roman" w:hAnsi="Times New Roman" w:cs="Times New Roman"/>
          <w:bCs/>
          <w:sz w:val="22"/>
          <w:szCs w:val="22"/>
        </w:rPr>
        <w:t>Symmetrix</w:t>
      </w:r>
      <w:proofErr w:type="spellEnd"/>
      <w:r w:rsidR="005A103C">
        <w:rPr>
          <w:rFonts w:ascii="Times New Roman" w:hAnsi="Times New Roman" w:cs="Times New Roman"/>
          <w:bCs/>
          <w:sz w:val="22"/>
          <w:szCs w:val="22"/>
        </w:rPr>
        <w:t xml:space="preserve"> </w:t>
      </w:r>
      <w:r w:rsidRPr="004C0149">
        <w:rPr>
          <w:rFonts w:ascii="Times New Roman" w:hAnsi="Times New Roman" w:cs="Times New Roman"/>
          <w:bCs/>
          <w:sz w:val="22"/>
          <w:szCs w:val="22"/>
        </w:rPr>
        <w:t>,</w:t>
      </w:r>
      <w:proofErr w:type="gramEnd"/>
      <w:r w:rsidRPr="004C0149">
        <w:rPr>
          <w:rFonts w:ascii="Times New Roman" w:hAnsi="Times New Roman" w:cs="Times New Roman"/>
          <w:bCs/>
          <w:sz w:val="22"/>
          <w:szCs w:val="22"/>
        </w:rPr>
        <w:t xml:space="preserve"> IBM DS, and Hitachi Enterprise USPV</w:t>
      </w:r>
      <w:r w:rsidR="00196FFF">
        <w:rPr>
          <w:rFonts w:ascii="Times New Roman" w:hAnsi="Times New Roman" w:cs="Times New Roman"/>
          <w:bCs/>
          <w:sz w:val="22"/>
          <w:szCs w:val="22"/>
        </w:rPr>
        <w:t>/VSP</w:t>
      </w:r>
      <w:r w:rsidRPr="004C0149">
        <w:rPr>
          <w:rFonts w:ascii="Times New Roman" w:hAnsi="Times New Roman" w:cs="Times New Roman"/>
          <w:bCs/>
          <w:sz w:val="22"/>
          <w:szCs w:val="22"/>
        </w:rPr>
        <w:t xml:space="preserve"> and AMS</w:t>
      </w:r>
      <w:r w:rsidR="00196FFF">
        <w:rPr>
          <w:rFonts w:ascii="Times New Roman" w:hAnsi="Times New Roman" w:cs="Times New Roman"/>
          <w:bCs/>
          <w:sz w:val="22"/>
          <w:szCs w:val="22"/>
        </w:rPr>
        <w:t>2500/500</w:t>
      </w:r>
      <w:r w:rsidRPr="004C0149">
        <w:rPr>
          <w:rFonts w:ascii="Times New Roman" w:hAnsi="Times New Roman" w:cs="Times New Roman"/>
          <w:bCs/>
          <w:sz w:val="22"/>
          <w:szCs w:val="22"/>
        </w:rPr>
        <w:t xml:space="preserve"> storage systems.</w:t>
      </w:r>
    </w:p>
    <w:p w14:paraId="6D3D455A" w14:textId="77777777" w:rsidR="001D3473" w:rsidRPr="004C0149" w:rsidRDefault="001D3473" w:rsidP="001D3473">
      <w:pPr>
        <w:numPr>
          <w:ilvl w:val="0"/>
          <w:numId w:val="1"/>
        </w:num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Experience working on Linux/Solaris/HP/AIX</w:t>
      </w:r>
      <w:r w:rsidR="00FB5F05">
        <w:rPr>
          <w:rFonts w:ascii="Times New Roman" w:hAnsi="Times New Roman" w:cs="Times New Roman"/>
          <w:sz w:val="22"/>
          <w:szCs w:val="22"/>
        </w:rPr>
        <w:t>-NPIV-VIOS</w:t>
      </w:r>
      <w:r w:rsidRPr="004C0149">
        <w:rPr>
          <w:rFonts w:ascii="Times New Roman" w:hAnsi="Times New Roman" w:cs="Times New Roman"/>
          <w:sz w:val="22"/>
          <w:szCs w:val="22"/>
        </w:rPr>
        <w:t>/Windows O.S platforms.</w:t>
      </w:r>
    </w:p>
    <w:p w14:paraId="57490D65" w14:textId="77777777" w:rsidR="00E04409" w:rsidRPr="004C0149" w:rsidRDefault="001D3473" w:rsidP="001D3473">
      <w:pPr>
        <w:numPr>
          <w:ilvl w:val="0"/>
          <w:numId w:val="1"/>
        </w:num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Experience working with VMware ESX Server Environment</w:t>
      </w:r>
    </w:p>
    <w:p w14:paraId="1063D504" w14:textId="77777777" w:rsidR="00E04409" w:rsidRPr="004C0149" w:rsidRDefault="00E04409" w:rsidP="007227AD">
      <w:pPr>
        <w:numPr>
          <w:ilvl w:val="0"/>
          <w:numId w:val="1"/>
        </w:num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Implemented multiple assignments, installed and configured Data </w:t>
      </w:r>
      <w:proofErr w:type="spellStart"/>
      <w:r w:rsidRPr="004C0149">
        <w:rPr>
          <w:rFonts w:ascii="Times New Roman" w:hAnsi="Times New Roman" w:cs="Times New Roman"/>
          <w:sz w:val="22"/>
          <w:szCs w:val="22"/>
        </w:rPr>
        <w:t>ontap</w:t>
      </w:r>
      <w:proofErr w:type="spellEnd"/>
      <w:r w:rsidRPr="004C0149">
        <w:rPr>
          <w:rFonts w:ascii="Times New Roman" w:hAnsi="Times New Roman" w:cs="Times New Roman"/>
          <w:sz w:val="22"/>
          <w:szCs w:val="22"/>
        </w:rPr>
        <w:t xml:space="preserve"> storage, application software and hardware. </w:t>
      </w:r>
    </w:p>
    <w:p w14:paraId="3AA74ADA" w14:textId="77777777" w:rsidR="00E04409" w:rsidRPr="004C0149" w:rsidRDefault="00E04409" w:rsidP="007227AD">
      <w:pPr>
        <w:numPr>
          <w:ilvl w:val="0"/>
          <w:numId w:val="1"/>
        </w:numPr>
        <w:spacing w:before="28" w:after="28" w:line="100" w:lineRule="atLeast"/>
        <w:rPr>
          <w:rFonts w:ascii="Times New Roman" w:hAnsi="Times New Roman" w:cs="Times New Roman"/>
          <w:bCs/>
          <w:sz w:val="22"/>
          <w:szCs w:val="22"/>
        </w:rPr>
      </w:pPr>
      <w:r w:rsidRPr="004C0149">
        <w:rPr>
          <w:rFonts w:ascii="Times New Roman" w:hAnsi="Times New Roman" w:cs="Times New Roman"/>
          <w:sz w:val="22"/>
          <w:szCs w:val="22"/>
        </w:rPr>
        <w:t xml:space="preserve">Proficient in </w:t>
      </w:r>
      <w:r w:rsidRPr="004C0149">
        <w:rPr>
          <w:rFonts w:ascii="Times New Roman" w:hAnsi="Times New Roman" w:cs="Times New Roman"/>
          <w:bCs/>
          <w:sz w:val="22"/>
          <w:szCs w:val="22"/>
        </w:rPr>
        <w:t xml:space="preserve">Experienced in the entire FAS series of NetApp Storage Systems, NetApp Snapshot, </w:t>
      </w:r>
      <w:proofErr w:type="spellStart"/>
      <w:r w:rsidRPr="004C0149">
        <w:rPr>
          <w:rFonts w:ascii="Times New Roman" w:hAnsi="Times New Roman" w:cs="Times New Roman"/>
          <w:bCs/>
          <w:sz w:val="22"/>
          <w:szCs w:val="22"/>
        </w:rPr>
        <w:t>Snapmirror</w:t>
      </w:r>
      <w:proofErr w:type="spellEnd"/>
      <w:r w:rsidRPr="004C0149">
        <w:rPr>
          <w:rFonts w:ascii="Times New Roman" w:hAnsi="Times New Roman" w:cs="Times New Roman"/>
          <w:bCs/>
          <w:sz w:val="22"/>
          <w:szCs w:val="22"/>
        </w:rPr>
        <w:t xml:space="preserve">, </w:t>
      </w:r>
      <w:proofErr w:type="spellStart"/>
      <w:r w:rsidRPr="004C0149">
        <w:rPr>
          <w:rFonts w:ascii="Times New Roman" w:hAnsi="Times New Roman" w:cs="Times New Roman"/>
          <w:bCs/>
          <w:sz w:val="22"/>
          <w:szCs w:val="22"/>
        </w:rPr>
        <w:t>SnapManager</w:t>
      </w:r>
      <w:proofErr w:type="spellEnd"/>
      <w:r w:rsidRPr="004C0149">
        <w:rPr>
          <w:rFonts w:ascii="Times New Roman" w:hAnsi="Times New Roman" w:cs="Times New Roman"/>
          <w:bCs/>
          <w:sz w:val="22"/>
          <w:szCs w:val="22"/>
        </w:rPr>
        <w:t xml:space="preserve">, </w:t>
      </w:r>
      <w:proofErr w:type="spellStart"/>
      <w:r w:rsidRPr="004C0149">
        <w:rPr>
          <w:rFonts w:ascii="Times New Roman" w:hAnsi="Times New Roman" w:cs="Times New Roman"/>
          <w:bCs/>
          <w:sz w:val="22"/>
          <w:szCs w:val="22"/>
        </w:rPr>
        <w:t>Snapdrive</w:t>
      </w:r>
      <w:proofErr w:type="spellEnd"/>
      <w:r w:rsidRPr="004C0149">
        <w:rPr>
          <w:rFonts w:ascii="Times New Roman" w:hAnsi="Times New Roman" w:cs="Times New Roman"/>
          <w:bCs/>
          <w:sz w:val="22"/>
          <w:szCs w:val="22"/>
        </w:rPr>
        <w:t xml:space="preserve">, MPIO, </w:t>
      </w:r>
      <w:proofErr w:type="spellStart"/>
      <w:r w:rsidRPr="004C0149">
        <w:rPr>
          <w:rFonts w:ascii="Times New Roman" w:hAnsi="Times New Roman" w:cs="Times New Roman"/>
          <w:bCs/>
          <w:sz w:val="22"/>
          <w:szCs w:val="22"/>
        </w:rPr>
        <w:t>Flexclones</w:t>
      </w:r>
      <w:proofErr w:type="spellEnd"/>
      <w:r w:rsidRPr="004C0149">
        <w:rPr>
          <w:rFonts w:ascii="Times New Roman" w:hAnsi="Times New Roman" w:cs="Times New Roman"/>
          <w:bCs/>
          <w:sz w:val="22"/>
          <w:szCs w:val="22"/>
        </w:rPr>
        <w:t>, Snap Restore and Thin Provisioning technologies</w:t>
      </w:r>
      <w:r w:rsidR="00EC6B7E">
        <w:rPr>
          <w:rFonts w:ascii="Times New Roman" w:hAnsi="Times New Roman" w:cs="Times New Roman"/>
          <w:bCs/>
          <w:sz w:val="22"/>
          <w:szCs w:val="22"/>
        </w:rPr>
        <w:t>.</w:t>
      </w:r>
    </w:p>
    <w:p w14:paraId="3E3673C3" w14:textId="77777777" w:rsidR="00E04409" w:rsidRPr="004C0149" w:rsidRDefault="00E04409">
      <w:pPr>
        <w:numPr>
          <w:ilvl w:val="0"/>
          <w:numId w:val="1"/>
        </w:numPr>
        <w:spacing w:line="100" w:lineRule="atLeast"/>
        <w:rPr>
          <w:rFonts w:ascii="Times New Roman" w:hAnsi="Times New Roman" w:cs="Times New Roman"/>
          <w:sz w:val="22"/>
          <w:szCs w:val="22"/>
        </w:rPr>
      </w:pPr>
      <w:r w:rsidRPr="004C0149">
        <w:rPr>
          <w:rFonts w:ascii="Times New Roman" w:hAnsi="Times New Roman" w:cs="Times New Roman"/>
          <w:sz w:val="22"/>
          <w:szCs w:val="22"/>
        </w:rPr>
        <w:t>Exceptional knowledge and working experience on NetApp Storage, VMware and Back-up Skills.</w:t>
      </w:r>
    </w:p>
    <w:p w14:paraId="0FBEA1AA" w14:textId="77777777" w:rsidR="00E04409" w:rsidRPr="004C0149" w:rsidRDefault="00E04409">
      <w:pPr>
        <w:numPr>
          <w:ilvl w:val="0"/>
          <w:numId w:val="1"/>
        </w:numPr>
        <w:spacing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Resolved multiple issues on Data </w:t>
      </w:r>
      <w:proofErr w:type="spellStart"/>
      <w:r w:rsidRPr="004C0149">
        <w:rPr>
          <w:rFonts w:ascii="Times New Roman" w:hAnsi="Times New Roman" w:cs="Times New Roman"/>
          <w:sz w:val="22"/>
          <w:szCs w:val="22"/>
        </w:rPr>
        <w:t>OnTap</w:t>
      </w:r>
      <w:proofErr w:type="spellEnd"/>
      <w:r w:rsidRPr="004C0149">
        <w:rPr>
          <w:rFonts w:ascii="Times New Roman" w:hAnsi="Times New Roman" w:cs="Times New Roman"/>
          <w:sz w:val="22"/>
          <w:szCs w:val="22"/>
        </w:rPr>
        <w:t>, Back-up applications.</w:t>
      </w:r>
    </w:p>
    <w:p w14:paraId="3FB19A4E" w14:textId="4686862F" w:rsidR="001D3473" w:rsidRPr="004C0149" w:rsidRDefault="001D3473" w:rsidP="001D3473">
      <w:pPr>
        <w:widowControl w:val="0"/>
        <w:numPr>
          <w:ilvl w:val="0"/>
          <w:numId w:val="1"/>
        </w:numPr>
        <w:tabs>
          <w:tab w:val="left" w:pos="450"/>
        </w:tabs>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Experience in working on Hitachi SAN Storage USPV</w:t>
      </w:r>
      <w:proofErr w:type="gramStart"/>
      <w:r w:rsidRPr="004C0149">
        <w:rPr>
          <w:rFonts w:ascii="Times New Roman" w:hAnsi="Times New Roman" w:cs="Times New Roman"/>
          <w:sz w:val="22"/>
          <w:szCs w:val="22"/>
        </w:rPr>
        <w:t>,AMS500</w:t>
      </w:r>
      <w:proofErr w:type="gramEnd"/>
      <w:r w:rsidRPr="004C0149">
        <w:rPr>
          <w:rFonts w:ascii="Times New Roman" w:hAnsi="Times New Roman" w:cs="Times New Roman"/>
          <w:sz w:val="22"/>
          <w:szCs w:val="22"/>
        </w:rPr>
        <w:t xml:space="preserve"> provisioned storage to Servers using Storage Navigator Modular2 (SNM2).</w:t>
      </w:r>
    </w:p>
    <w:p w14:paraId="351C4F25" w14:textId="77777777" w:rsidR="001D3473" w:rsidRPr="004C0149" w:rsidRDefault="001D3473" w:rsidP="001D3473">
      <w:pPr>
        <w:widowControl w:val="0"/>
        <w:numPr>
          <w:ilvl w:val="0"/>
          <w:numId w:val="1"/>
        </w:numPr>
        <w:tabs>
          <w:tab w:val="left" w:pos="450"/>
        </w:tabs>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Knowledge of updating drivers, </w:t>
      </w:r>
      <w:proofErr w:type="spellStart"/>
      <w:r w:rsidRPr="004C0149">
        <w:rPr>
          <w:rFonts w:ascii="Times New Roman" w:hAnsi="Times New Roman" w:cs="Times New Roman"/>
          <w:sz w:val="22"/>
          <w:szCs w:val="22"/>
        </w:rPr>
        <w:t>firmwares</w:t>
      </w:r>
      <w:proofErr w:type="spellEnd"/>
      <w:r w:rsidRPr="004C0149">
        <w:rPr>
          <w:rFonts w:ascii="Times New Roman" w:hAnsi="Times New Roman" w:cs="Times New Roman"/>
          <w:sz w:val="22"/>
          <w:szCs w:val="22"/>
        </w:rPr>
        <w:t xml:space="preserve"> and BIOS for </w:t>
      </w:r>
      <w:proofErr w:type="spellStart"/>
      <w:r w:rsidRPr="004C0149">
        <w:rPr>
          <w:rFonts w:ascii="Times New Roman" w:hAnsi="Times New Roman" w:cs="Times New Roman"/>
          <w:sz w:val="22"/>
          <w:szCs w:val="22"/>
        </w:rPr>
        <w:t>Qlogic</w:t>
      </w:r>
      <w:proofErr w:type="spellEnd"/>
      <w:r w:rsidRPr="004C0149">
        <w:rPr>
          <w:rFonts w:ascii="Times New Roman" w:hAnsi="Times New Roman" w:cs="Times New Roman"/>
          <w:sz w:val="22"/>
          <w:szCs w:val="22"/>
        </w:rPr>
        <w:t xml:space="preserve">/Emulex HBAs using </w:t>
      </w:r>
      <w:proofErr w:type="spellStart"/>
      <w:r w:rsidRPr="004C0149">
        <w:rPr>
          <w:rFonts w:ascii="Times New Roman" w:hAnsi="Times New Roman" w:cs="Times New Roman"/>
          <w:sz w:val="22"/>
          <w:szCs w:val="22"/>
        </w:rPr>
        <w:t>SANSurfer</w:t>
      </w:r>
      <w:proofErr w:type="spellEnd"/>
      <w:r w:rsidRPr="004C0149">
        <w:rPr>
          <w:rFonts w:ascii="Times New Roman" w:hAnsi="Times New Roman" w:cs="Times New Roman"/>
          <w:sz w:val="22"/>
          <w:szCs w:val="22"/>
        </w:rPr>
        <w:t xml:space="preserve"> and </w:t>
      </w:r>
      <w:proofErr w:type="spellStart"/>
      <w:r w:rsidRPr="004C0149">
        <w:rPr>
          <w:rFonts w:ascii="Times New Roman" w:hAnsi="Times New Roman" w:cs="Times New Roman"/>
          <w:sz w:val="22"/>
          <w:szCs w:val="22"/>
        </w:rPr>
        <w:t>HBAAnywhere</w:t>
      </w:r>
      <w:proofErr w:type="spellEnd"/>
      <w:r w:rsidRPr="004C0149">
        <w:rPr>
          <w:rFonts w:ascii="Times New Roman" w:hAnsi="Times New Roman" w:cs="Times New Roman"/>
          <w:sz w:val="22"/>
          <w:szCs w:val="22"/>
        </w:rPr>
        <w:t>.</w:t>
      </w:r>
    </w:p>
    <w:p w14:paraId="0AFED1DE" w14:textId="77777777" w:rsidR="001D3473" w:rsidRPr="004C0149" w:rsidRDefault="001D3473" w:rsidP="001D3473">
      <w:pPr>
        <w:numPr>
          <w:ilvl w:val="0"/>
          <w:numId w:val="1"/>
        </w:num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Experienced in configuring and managing HDLM, MPIO solution for path failover, load balancing, path management and automatic I/O failure detections.</w:t>
      </w:r>
    </w:p>
    <w:p w14:paraId="67EE0358" w14:textId="77777777" w:rsidR="00E04409" w:rsidRPr="004C0149" w:rsidRDefault="00E04409">
      <w:pPr>
        <w:numPr>
          <w:ilvl w:val="0"/>
          <w:numId w:val="1"/>
        </w:numPr>
        <w:spacing w:line="100" w:lineRule="atLeast"/>
        <w:rPr>
          <w:rFonts w:ascii="Times New Roman" w:hAnsi="Times New Roman" w:cs="Times New Roman"/>
          <w:sz w:val="22"/>
          <w:szCs w:val="22"/>
        </w:rPr>
      </w:pPr>
      <w:r w:rsidRPr="004C0149">
        <w:rPr>
          <w:rFonts w:ascii="Times New Roman" w:hAnsi="Times New Roman" w:cs="Times New Roman"/>
          <w:sz w:val="22"/>
          <w:szCs w:val="22"/>
        </w:rPr>
        <w:t>Experience in attaching Tape drives for Implementing NDMP backups.</w:t>
      </w:r>
    </w:p>
    <w:p w14:paraId="57D9B29F" w14:textId="77777777" w:rsidR="00E04409" w:rsidRPr="004C0149" w:rsidRDefault="00E04409">
      <w:pPr>
        <w:numPr>
          <w:ilvl w:val="0"/>
          <w:numId w:val="1"/>
        </w:numPr>
        <w:spacing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Capability of installation, set up and maintenance of backup environment, backup software and work along with Sr. storage engineer </w:t>
      </w:r>
      <w:r w:rsidR="000C3A1F" w:rsidRPr="004C0149">
        <w:rPr>
          <w:rFonts w:ascii="Times New Roman" w:hAnsi="Times New Roman" w:cs="Times New Roman"/>
          <w:sz w:val="22"/>
          <w:szCs w:val="22"/>
        </w:rPr>
        <w:t xml:space="preserve">and array vendors </w:t>
      </w:r>
      <w:r w:rsidRPr="004C0149">
        <w:rPr>
          <w:rFonts w:ascii="Times New Roman" w:hAnsi="Times New Roman" w:cs="Times New Roman"/>
          <w:sz w:val="22"/>
          <w:szCs w:val="22"/>
        </w:rPr>
        <w:t>to keep SAN environment.</w:t>
      </w:r>
    </w:p>
    <w:p w14:paraId="1597C7EC" w14:textId="77777777" w:rsidR="00E04409" w:rsidRPr="004C0149" w:rsidRDefault="00E04409">
      <w:pPr>
        <w:numPr>
          <w:ilvl w:val="0"/>
          <w:numId w:val="1"/>
        </w:numPr>
        <w:spacing w:line="100" w:lineRule="atLeast"/>
        <w:rPr>
          <w:rFonts w:ascii="Times New Roman" w:hAnsi="Times New Roman" w:cs="Times New Roman"/>
          <w:sz w:val="22"/>
          <w:szCs w:val="22"/>
        </w:rPr>
      </w:pPr>
      <w:r w:rsidRPr="004C0149">
        <w:rPr>
          <w:rFonts w:ascii="Times New Roman" w:hAnsi="Times New Roman" w:cs="Times New Roman"/>
          <w:sz w:val="22"/>
          <w:szCs w:val="22"/>
        </w:rPr>
        <w:t>Proficient in working on storage protocols including ISCSI, Fiber Channel, CIFS, NFS, NDMP protocols.</w:t>
      </w:r>
    </w:p>
    <w:p w14:paraId="591134BF" w14:textId="77777777" w:rsidR="00E04409" w:rsidRPr="004C0149" w:rsidRDefault="00E04409">
      <w:pPr>
        <w:numPr>
          <w:ilvl w:val="0"/>
          <w:numId w:val="1"/>
        </w:numPr>
        <w:spacing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Experience in performing </w:t>
      </w:r>
      <w:proofErr w:type="spellStart"/>
      <w:r w:rsidRPr="004C0149">
        <w:rPr>
          <w:rFonts w:ascii="Times New Roman" w:hAnsi="Times New Roman" w:cs="Times New Roman"/>
          <w:sz w:val="22"/>
          <w:szCs w:val="22"/>
        </w:rPr>
        <w:t>Ontap</w:t>
      </w:r>
      <w:proofErr w:type="spellEnd"/>
      <w:r w:rsidRPr="004C0149">
        <w:rPr>
          <w:rFonts w:ascii="Times New Roman" w:hAnsi="Times New Roman" w:cs="Times New Roman"/>
          <w:sz w:val="22"/>
          <w:szCs w:val="22"/>
        </w:rPr>
        <w:t xml:space="preserve"> </w:t>
      </w:r>
      <w:proofErr w:type="gramStart"/>
      <w:r w:rsidRPr="004C0149">
        <w:rPr>
          <w:rFonts w:ascii="Times New Roman" w:hAnsi="Times New Roman" w:cs="Times New Roman"/>
          <w:sz w:val="22"/>
          <w:szCs w:val="22"/>
        </w:rPr>
        <w:t>Upgrades(</w:t>
      </w:r>
      <w:proofErr w:type="gramEnd"/>
      <w:r w:rsidRPr="004C0149">
        <w:rPr>
          <w:rFonts w:ascii="Times New Roman" w:hAnsi="Times New Roman" w:cs="Times New Roman"/>
          <w:sz w:val="22"/>
          <w:szCs w:val="22"/>
        </w:rPr>
        <w:t>NDU), Disk firmware, Shelf module, RLM and Bios.</w:t>
      </w:r>
    </w:p>
    <w:p w14:paraId="2D9BEF88" w14:textId="77777777" w:rsidR="00E04409" w:rsidRPr="004C0149" w:rsidRDefault="00E04409">
      <w:pPr>
        <w:numPr>
          <w:ilvl w:val="0"/>
          <w:numId w:val="1"/>
        </w:numPr>
        <w:spacing w:line="100" w:lineRule="atLeast"/>
        <w:rPr>
          <w:rFonts w:ascii="Times New Roman" w:hAnsi="Times New Roman" w:cs="Times New Roman"/>
          <w:sz w:val="22"/>
          <w:szCs w:val="22"/>
        </w:rPr>
      </w:pPr>
      <w:r w:rsidRPr="004C0149">
        <w:rPr>
          <w:rFonts w:ascii="Times New Roman" w:hAnsi="Times New Roman" w:cs="Times New Roman"/>
          <w:sz w:val="22"/>
          <w:szCs w:val="22"/>
        </w:rPr>
        <w:t>Managed day to day storage activities by using NetApp System manager/</w:t>
      </w:r>
      <w:proofErr w:type="spellStart"/>
      <w:r w:rsidRPr="004C0149">
        <w:rPr>
          <w:rFonts w:ascii="Times New Roman" w:hAnsi="Times New Roman" w:cs="Times New Roman"/>
          <w:sz w:val="22"/>
          <w:szCs w:val="22"/>
        </w:rPr>
        <w:t>Filerview</w:t>
      </w:r>
      <w:proofErr w:type="spellEnd"/>
      <w:r w:rsidRPr="004C0149">
        <w:rPr>
          <w:rFonts w:ascii="Times New Roman" w:hAnsi="Times New Roman" w:cs="Times New Roman"/>
          <w:sz w:val="22"/>
          <w:szCs w:val="22"/>
        </w:rPr>
        <w:t xml:space="preserve"> and CLI.</w:t>
      </w:r>
    </w:p>
    <w:p w14:paraId="500BAF6E" w14:textId="77777777" w:rsidR="00E04409" w:rsidRPr="004C0149" w:rsidRDefault="00E04409">
      <w:pPr>
        <w:numPr>
          <w:ilvl w:val="0"/>
          <w:numId w:val="1"/>
        </w:numPr>
        <w:spacing w:before="28" w:after="28" w:line="100" w:lineRule="atLeast"/>
        <w:rPr>
          <w:rFonts w:ascii="Times New Roman" w:hAnsi="Times New Roman" w:cs="Times New Roman"/>
          <w:bCs/>
          <w:sz w:val="22"/>
          <w:szCs w:val="22"/>
        </w:rPr>
      </w:pPr>
      <w:r w:rsidRPr="004C0149">
        <w:rPr>
          <w:rFonts w:ascii="Times New Roman" w:hAnsi="Times New Roman" w:cs="Times New Roman"/>
          <w:bCs/>
          <w:sz w:val="22"/>
          <w:szCs w:val="22"/>
        </w:rPr>
        <w:t>Experienced in ONTAP 7.x, 8.x 7-mode, CF clustering, NDU and takeover/giveback procedures with minimal disruption to a running production environment</w:t>
      </w:r>
      <w:r w:rsidR="00EC6B7E">
        <w:rPr>
          <w:rFonts w:ascii="Times New Roman" w:hAnsi="Times New Roman" w:cs="Times New Roman"/>
          <w:bCs/>
          <w:sz w:val="22"/>
          <w:szCs w:val="22"/>
        </w:rPr>
        <w:t>.</w:t>
      </w:r>
    </w:p>
    <w:p w14:paraId="1BAEB525" w14:textId="58F0C087" w:rsidR="00E04409" w:rsidRDefault="00E04409">
      <w:pPr>
        <w:widowControl w:val="0"/>
        <w:numPr>
          <w:ilvl w:val="0"/>
          <w:numId w:val="1"/>
        </w:numPr>
        <w:tabs>
          <w:tab w:val="left" w:pos="450"/>
        </w:tabs>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Experience in configuration and management of Cisco switches using </w:t>
      </w:r>
      <w:proofErr w:type="spellStart"/>
      <w:r w:rsidRPr="004C0149">
        <w:rPr>
          <w:rFonts w:ascii="Times New Roman" w:hAnsi="Times New Roman" w:cs="Times New Roman"/>
          <w:sz w:val="22"/>
          <w:szCs w:val="22"/>
        </w:rPr>
        <w:t>CiscoCLI</w:t>
      </w:r>
      <w:proofErr w:type="spellEnd"/>
      <w:r w:rsidRPr="004C0149">
        <w:rPr>
          <w:rFonts w:ascii="Times New Roman" w:hAnsi="Times New Roman" w:cs="Times New Roman"/>
          <w:sz w:val="22"/>
          <w:szCs w:val="22"/>
        </w:rPr>
        <w:t xml:space="preserve">, Fabric Manager, </w:t>
      </w:r>
      <w:r w:rsidRPr="004C0149">
        <w:rPr>
          <w:rFonts w:ascii="Times New Roman" w:hAnsi="Times New Roman" w:cs="Times New Roman"/>
          <w:sz w:val="22"/>
          <w:szCs w:val="22"/>
        </w:rPr>
        <w:lastRenderedPageBreak/>
        <w:t xml:space="preserve">Brocade switches using </w:t>
      </w:r>
      <w:r w:rsidR="008B1C5E">
        <w:rPr>
          <w:rFonts w:ascii="Times New Roman" w:hAnsi="Times New Roman" w:cs="Times New Roman"/>
          <w:sz w:val="22"/>
          <w:szCs w:val="22"/>
        </w:rPr>
        <w:t xml:space="preserve">CMCNE 12.1.5, LSAN/VSAN in large Data SAN Fabric over 26K physical ports, </w:t>
      </w:r>
      <w:proofErr w:type="spellStart"/>
      <w:r w:rsidRPr="004C0149">
        <w:rPr>
          <w:rFonts w:ascii="Times New Roman" w:hAnsi="Times New Roman" w:cs="Times New Roman"/>
          <w:sz w:val="22"/>
          <w:szCs w:val="22"/>
        </w:rPr>
        <w:t>BrocadeCLI</w:t>
      </w:r>
      <w:proofErr w:type="spellEnd"/>
      <w:r w:rsidRPr="004C0149">
        <w:rPr>
          <w:rFonts w:ascii="Times New Roman" w:hAnsi="Times New Roman" w:cs="Times New Roman"/>
          <w:sz w:val="22"/>
          <w:szCs w:val="22"/>
        </w:rPr>
        <w:t xml:space="preserve"> and </w:t>
      </w:r>
      <w:proofErr w:type="spellStart"/>
      <w:r w:rsidRPr="004C0149">
        <w:rPr>
          <w:rFonts w:ascii="Times New Roman" w:hAnsi="Times New Roman" w:cs="Times New Roman"/>
          <w:sz w:val="22"/>
          <w:szCs w:val="22"/>
        </w:rPr>
        <w:t>WebTools</w:t>
      </w:r>
      <w:proofErr w:type="spellEnd"/>
      <w:r w:rsidRPr="004C0149">
        <w:rPr>
          <w:rFonts w:ascii="Times New Roman" w:hAnsi="Times New Roman" w:cs="Times New Roman"/>
          <w:sz w:val="22"/>
          <w:szCs w:val="22"/>
        </w:rPr>
        <w:t>.</w:t>
      </w:r>
    </w:p>
    <w:p w14:paraId="2716E6CB" w14:textId="53569A56" w:rsidR="008B1C5E" w:rsidRPr="004C0149" w:rsidRDefault="008B1C5E">
      <w:pPr>
        <w:widowControl w:val="0"/>
        <w:numPr>
          <w:ilvl w:val="0"/>
          <w:numId w:val="1"/>
        </w:numPr>
        <w:tabs>
          <w:tab w:val="left" w:pos="450"/>
        </w:tabs>
        <w:spacing w:before="28" w:after="28" w:line="100" w:lineRule="atLeast"/>
        <w:rPr>
          <w:rFonts w:ascii="Times New Roman" w:hAnsi="Times New Roman" w:cs="Times New Roman"/>
          <w:sz w:val="22"/>
          <w:szCs w:val="22"/>
        </w:rPr>
      </w:pPr>
      <w:r>
        <w:rPr>
          <w:rFonts w:ascii="Times New Roman" w:hAnsi="Times New Roman" w:cs="Times New Roman"/>
          <w:sz w:val="22"/>
          <w:szCs w:val="22"/>
        </w:rPr>
        <w:t>Expert in troubleshooting RCA using CMNE (</w:t>
      </w:r>
      <w:proofErr w:type="spellStart"/>
      <w:r>
        <w:rPr>
          <w:rFonts w:ascii="Times New Roman" w:hAnsi="Times New Roman" w:cs="Times New Roman"/>
          <w:sz w:val="22"/>
          <w:szCs w:val="22"/>
        </w:rPr>
        <w:t>eg</w:t>
      </w:r>
      <w:proofErr w:type="spellEnd"/>
      <w:r>
        <w:rPr>
          <w:rFonts w:ascii="Times New Roman" w:hAnsi="Times New Roman" w:cs="Times New Roman"/>
          <w:sz w:val="22"/>
          <w:szCs w:val="22"/>
        </w:rPr>
        <w:t>., BOTTLENECKMON enabled)</w:t>
      </w:r>
    </w:p>
    <w:p w14:paraId="5DD25E33" w14:textId="77777777" w:rsidR="00E04409" w:rsidRPr="004C0149" w:rsidRDefault="00E04409">
      <w:pPr>
        <w:numPr>
          <w:ilvl w:val="0"/>
          <w:numId w:val="1"/>
        </w:num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Experience in Storage migration for VMs using VMware Storage </w:t>
      </w:r>
      <w:proofErr w:type="spellStart"/>
      <w:r w:rsidRPr="004C0149">
        <w:rPr>
          <w:rFonts w:ascii="Times New Roman" w:hAnsi="Times New Roman" w:cs="Times New Roman"/>
          <w:sz w:val="22"/>
          <w:szCs w:val="22"/>
        </w:rPr>
        <w:t>vMotion</w:t>
      </w:r>
      <w:proofErr w:type="spellEnd"/>
      <w:r w:rsidRPr="004C0149">
        <w:rPr>
          <w:rFonts w:ascii="Times New Roman" w:hAnsi="Times New Roman" w:cs="Times New Roman"/>
          <w:sz w:val="22"/>
          <w:szCs w:val="22"/>
        </w:rPr>
        <w:t>.</w:t>
      </w:r>
    </w:p>
    <w:p w14:paraId="54E76939" w14:textId="77777777" w:rsidR="00E04409" w:rsidRPr="004C0149" w:rsidRDefault="00E04409">
      <w:pPr>
        <w:numPr>
          <w:ilvl w:val="0"/>
          <w:numId w:val="1"/>
        </w:num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Experience in Monitoring  NetApp Systems using Operation Manager(DFM)</w:t>
      </w:r>
    </w:p>
    <w:p w14:paraId="6C9ED5CC" w14:textId="77777777" w:rsidR="00E04409" w:rsidRPr="004C0149" w:rsidRDefault="00E04409">
      <w:pPr>
        <w:numPr>
          <w:ilvl w:val="0"/>
          <w:numId w:val="1"/>
        </w:num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Assisted System Administrator in installing and configuring VMware ESX clusters and managing using Virtual Center.</w:t>
      </w:r>
    </w:p>
    <w:p w14:paraId="2221FDB5" w14:textId="77777777" w:rsidR="00A03AA4" w:rsidRPr="004C0149" w:rsidRDefault="00A03AA4" w:rsidP="00A03AA4">
      <w:pPr>
        <w:numPr>
          <w:ilvl w:val="0"/>
          <w:numId w:val="1"/>
        </w:numPr>
        <w:spacing w:line="100" w:lineRule="atLeast"/>
        <w:rPr>
          <w:rFonts w:ascii="Times New Roman" w:hAnsi="Times New Roman" w:cs="Times New Roman"/>
          <w:sz w:val="22"/>
          <w:szCs w:val="22"/>
        </w:rPr>
      </w:pPr>
      <w:r w:rsidRPr="004C0149">
        <w:rPr>
          <w:rFonts w:ascii="Times New Roman" w:hAnsi="Times New Roman" w:cs="Times New Roman"/>
          <w:sz w:val="22"/>
          <w:szCs w:val="22"/>
        </w:rPr>
        <w:t>Effective Interpersonal skills to co-ordinate and participate in a team environment</w:t>
      </w:r>
    </w:p>
    <w:p w14:paraId="09B9831B" w14:textId="77777777" w:rsidR="00E04409" w:rsidRPr="004C0149" w:rsidRDefault="00E04409" w:rsidP="00D965D8">
      <w:pPr>
        <w:numPr>
          <w:ilvl w:val="0"/>
          <w:numId w:val="1"/>
        </w:numPr>
        <w:spacing w:before="28" w:after="28" w:line="100" w:lineRule="atLeast"/>
        <w:rPr>
          <w:rFonts w:ascii="Times New Roman" w:hAnsi="Times New Roman" w:cs="Times New Roman"/>
          <w:sz w:val="22"/>
          <w:szCs w:val="22"/>
          <w:u w:val="single"/>
        </w:rPr>
      </w:pPr>
      <w:r w:rsidRPr="004C0149">
        <w:rPr>
          <w:rFonts w:ascii="Times New Roman" w:hAnsi="Times New Roman" w:cs="Times New Roman"/>
          <w:sz w:val="22"/>
          <w:szCs w:val="22"/>
        </w:rPr>
        <w:t>Excellent Communication skills and a quick learner</w:t>
      </w:r>
    </w:p>
    <w:p w14:paraId="09307642" w14:textId="77777777" w:rsidR="00E04409" w:rsidRPr="004C0149" w:rsidRDefault="00E04409">
      <w:pPr>
        <w:spacing w:before="28" w:after="28" w:line="100" w:lineRule="atLeast"/>
        <w:rPr>
          <w:rFonts w:ascii="Times New Roman" w:hAnsi="Times New Roman" w:cs="Times New Roman"/>
          <w:sz w:val="22"/>
          <w:szCs w:val="22"/>
          <w:u w:val="single"/>
        </w:rPr>
      </w:pPr>
    </w:p>
    <w:p w14:paraId="2B490878" w14:textId="77777777" w:rsidR="00E04409" w:rsidRPr="004C0149" w:rsidRDefault="00E04409">
      <w:pPr>
        <w:spacing w:before="28" w:after="28" w:line="100" w:lineRule="atLeast"/>
        <w:rPr>
          <w:rFonts w:ascii="Times New Roman" w:hAnsi="Times New Roman" w:cs="Times New Roman"/>
          <w:sz w:val="22"/>
          <w:szCs w:val="22"/>
          <w:u w:val="single"/>
        </w:rPr>
      </w:pPr>
      <w:r w:rsidRPr="004C0149">
        <w:rPr>
          <w:rFonts w:ascii="Times New Roman" w:hAnsi="Times New Roman" w:cs="Times New Roman"/>
          <w:sz w:val="22"/>
          <w:szCs w:val="22"/>
          <w:u w:val="single"/>
        </w:rPr>
        <w:t>TECHNICAL SKILLS</w:t>
      </w:r>
    </w:p>
    <w:p w14:paraId="441D05ED" w14:textId="77777777" w:rsidR="00304A9A" w:rsidRPr="004C0149" w:rsidRDefault="00304A9A">
      <w:pPr>
        <w:spacing w:before="28" w:after="28" w:line="100" w:lineRule="atLeast"/>
        <w:rPr>
          <w:rFonts w:ascii="Times New Roman" w:hAnsi="Times New Roman" w:cs="Times New Roman"/>
          <w:sz w:val="22"/>
          <w:szCs w:val="22"/>
          <w:u w:val="single"/>
        </w:rPr>
      </w:pPr>
    </w:p>
    <w:tbl>
      <w:tblPr>
        <w:tblW w:w="0" w:type="auto"/>
        <w:tblLook w:val="0000" w:firstRow="0" w:lastRow="0" w:firstColumn="0" w:lastColumn="0" w:noHBand="0" w:noVBand="0"/>
      </w:tblPr>
      <w:tblGrid>
        <w:gridCol w:w="1908"/>
        <w:gridCol w:w="7668"/>
      </w:tblGrid>
      <w:tr w:rsidR="00E04409" w:rsidRPr="004C0149" w14:paraId="207FFC7C" w14:textId="77777777" w:rsidTr="005E011D">
        <w:trPr>
          <w:trHeight w:val="147"/>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2A7FC8CE" w14:textId="77777777" w:rsidR="00E04409" w:rsidRPr="004C0149" w:rsidRDefault="00E04409">
            <w:pPr>
              <w:spacing w:before="28" w:line="100" w:lineRule="atLeast"/>
              <w:ind w:left="-108" w:right="72"/>
              <w:rPr>
                <w:rFonts w:ascii="Times New Roman" w:hAnsi="Times New Roman" w:cs="Times New Roman"/>
                <w:sz w:val="22"/>
                <w:szCs w:val="22"/>
              </w:rPr>
            </w:pPr>
            <w:r w:rsidRPr="004C0149">
              <w:rPr>
                <w:rFonts w:ascii="Times New Roman" w:hAnsi="Times New Roman" w:cs="Times New Roman"/>
                <w:sz w:val="22"/>
                <w:szCs w:val="22"/>
              </w:rPr>
              <w:t>Operating System</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14:paraId="04FAAFB1" w14:textId="77777777" w:rsidR="00E04409" w:rsidRPr="004C0149" w:rsidRDefault="00E04409" w:rsidP="00FB5F05">
            <w:pPr>
              <w:spacing w:before="28" w:line="100" w:lineRule="atLeast"/>
              <w:rPr>
                <w:rFonts w:ascii="Times New Roman" w:hAnsi="Times New Roman" w:cs="Times New Roman"/>
                <w:sz w:val="22"/>
                <w:szCs w:val="22"/>
                <w:lang w:val="fr-FR"/>
              </w:rPr>
            </w:pPr>
            <w:r w:rsidRPr="004C0149">
              <w:rPr>
                <w:rFonts w:ascii="Times New Roman" w:hAnsi="Times New Roman" w:cs="Times New Roman"/>
                <w:sz w:val="22"/>
                <w:szCs w:val="22"/>
                <w:lang w:val="fr-FR" w:eastAsia="gu-IN" w:bidi="gu-IN"/>
              </w:rPr>
              <w:t>AIX</w:t>
            </w:r>
            <w:proofErr w:type="gramStart"/>
            <w:r w:rsidRPr="004C0149">
              <w:rPr>
                <w:rFonts w:ascii="Times New Roman" w:hAnsi="Times New Roman" w:cs="Times New Roman"/>
                <w:sz w:val="22"/>
                <w:szCs w:val="22"/>
                <w:lang w:val="fr-FR" w:eastAsia="gu-IN" w:bidi="gu-IN"/>
              </w:rPr>
              <w:t>,</w:t>
            </w:r>
            <w:r w:rsidR="00FB5F05">
              <w:rPr>
                <w:rFonts w:ascii="Times New Roman" w:hAnsi="Times New Roman" w:cs="Times New Roman"/>
                <w:sz w:val="22"/>
                <w:szCs w:val="22"/>
                <w:lang w:val="fr-FR" w:eastAsia="gu-IN" w:bidi="gu-IN"/>
              </w:rPr>
              <w:t>NPIV,VIOS</w:t>
            </w:r>
            <w:proofErr w:type="gramEnd"/>
            <w:r w:rsidR="00FB5F05">
              <w:rPr>
                <w:rFonts w:ascii="Times New Roman" w:hAnsi="Times New Roman" w:cs="Times New Roman"/>
                <w:sz w:val="22"/>
                <w:szCs w:val="22"/>
                <w:lang w:val="fr-FR" w:eastAsia="gu-IN" w:bidi="gu-IN"/>
              </w:rPr>
              <w:t>,</w:t>
            </w:r>
            <w:r w:rsidRPr="004C0149">
              <w:rPr>
                <w:rFonts w:ascii="Times New Roman" w:hAnsi="Times New Roman" w:cs="Times New Roman"/>
                <w:sz w:val="22"/>
                <w:szCs w:val="22"/>
                <w:lang w:val="fr-FR" w:eastAsia="gu-IN" w:bidi="gu-IN"/>
              </w:rPr>
              <w:t xml:space="preserve"> Solaris 9/10, RHEL 4/5.x, </w:t>
            </w:r>
            <w:r w:rsidRPr="004C0149">
              <w:rPr>
                <w:rFonts w:ascii="Times New Roman" w:hAnsi="Times New Roman" w:cs="Times New Roman"/>
                <w:sz w:val="22"/>
                <w:szCs w:val="22"/>
                <w:lang w:val="fr-FR"/>
              </w:rPr>
              <w:t>Windows 2000/2003/2008</w:t>
            </w:r>
            <w:r w:rsidR="006D6123" w:rsidRPr="004C0149">
              <w:rPr>
                <w:rFonts w:ascii="Times New Roman" w:hAnsi="Times New Roman" w:cs="Times New Roman"/>
                <w:sz w:val="22"/>
                <w:szCs w:val="22"/>
                <w:lang w:val="fr-FR"/>
              </w:rPr>
              <w:t xml:space="preserve"> MSCS, </w:t>
            </w:r>
            <w:proofErr w:type="spellStart"/>
            <w:r w:rsidRPr="004C0149">
              <w:rPr>
                <w:rFonts w:ascii="Times New Roman" w:hAnsi="Times New Roman" w:cs="Times New Roman"/>
                <w:sz w:val="22"/>
                <w:szCs w:val="22"/>
                <w:lang w:val="fr-FR"/>
              </w:rPr>
              <w:t>OnTap</w:t>
            </w:r>
            <w:proofErr w:type="spellEnd"/>
            <w:r w:rsidRPr="004C0149">
              <w:rPr>
                <w:rFonts w:ascii="Times New Roman" w:hAnsi="Times New Roman" w:cs="Times New Roman"/>
                <w:sz w:val="22"/>
                <w:szCs w:val="22"/>
                <w:lang w:val="fr-FR"/>
              </w:rPr>
              <w:t xml:space="preserve"> 7.x/8.x</w:t>
            </w:r>
          </w:p>
        </w:tc>
      </w:tr>
      <w:tr w:rsidR="00E04409" w:rsidRPr="004C0149" w14:paraId="0F249FE1" w14:textId="77777777" w:rsidTr="005E011D">
        <w:trPr>
          <w:trHeight w:val="147"/>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53ED7AD5" w14:textId="77777777" w:rsidR="00E04409" w:rsidRPr="004C0149" w:rsidRDefault="00E04409">
            <w:pPr>
              <w:spacing w:before="28" w:line="100" w:lineRule="atLeast"/>
              <w:ind w:left="-108" w:right="72"/>
              <w:rPr>
                <w:rFonts w:ascii="Times New Roman" w:hAnsi="Times New Roman" w:cs="Times New Roman"/>
                <w:sz w:val="22"/>
                <w:szCs w:val="22"/>
              </w:rPr>
            </w:pPr>
            <w:r w:rsidRPr="004C0149">
              <w:rPr>
                <w:rFonts w:ascii="Times New Roman" w:hAnsi="Times New Roman" w:cs="Times New Roman"/>
                <w:sz w:val="22"/>
                <w:szCs w:val="22"/>
              </w:rPr>
              <w:t>Storage Hardware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14:paraId="3AC16181" w14:textId="48CD8468" w:rsidR="00E04409" w:rsidRPr="004C0149" w:rsidRDefault="00F90573" w:rsidP="00273012">
            <w:pPr>
              <w:spacing w:before="28" w:line="100" w:lineRule="atLeast"/>
              <w:rPr>
                <w:rFonts w:ascii="Times New Roman" w:hAnsi="Times New Roman" w:cs="Times New Roman"/>
                <w:bCs/>
                <w:sz w:val="22"/>
                <w:szCs w:val="22"/>
              </w:rPr>
            </w:pPr>
            <w:proofErr w:type="spellStart"/>
            <w:r w:rsidRPr="004C0149">
              <w:rPr>
                <w:rFonts w:ascii="Times New Roman" w:hAnsi="Times New Roman" w:cs="Times New Roman"/>
                <w:sz w:val="22"/>
                <w:szCs w:val="22"/>
              </w:rPr>
              <w:t>Array:</w:t>
            </w:r>
            <w:r w:rsidR="00C7368D" w:rsidRPr="004C0149">
              <w:rPr>
                <w:rFonts w:ascii="Times New Roman" w:hAnsi="Times New Roman" w:cs="Times New Roman"/>
                <w:sz w:val="22"/>
                <w:szCs w:val="22"/>
              </w:rPr>
              <w:t>EMC</w:t>
            </w:r>
            <w:proofErr w:type="spellEnd"/>
            <w:r w:rsidR="00F8553F" w:rsidRPr="004C0149">
              <w:rPr>
                <w:rFonts w:ascii="Times New Roman" w:hAnsi="Times New Roman" w:cs="Times New Roman"/>
                <w:sz w:val="22"/>
                <w:szCs w:val="22"/>
              </w:rPr>
              <w:t xml:space="preserve"> </w:t>
            </w:r>
            <w:r w:rsidR="00C7368D" w:rsidRPr="004C0149">
              <w:rPr>
                <w:rFonts w:ascii="Times New Roman" w:hAnsi="Times New Roman" w:cs="Times New Roman"/>
                <w:sz w:val="22"/>
                <w:szCs w:val="22"/>
              </w:rPr>
              <w:t xml:space="preserve">DMX 2/3/4/3000/4500,8530, </w:t>
            </w:r>
            <w:proofErr w:type="spellStart"/>
            <w:r w:rsidR="00C7368D" w:rsidRPr="004C0149">
              <w:rPr>
                <w:rFonts w:ascii="Times New Roman" w:hAnsi="Times New Roman" w:cs="Times New Roman"/>
                <w:sz w:val="22"/>
                <w:szCs w:val="22"/>
              </w:rPr>
              <w:t>Clariion</w:t>
            </w:r>
            <w:proofErr w:type="spellEnd"/>
            <w:r w:rsidR="00C7368D" w:rsidRPr="004C0149">
              <w:rPr>
                <w:rFonts w:ascii="Times New Roman" w:hAnsi="Times New Roman" w:cs="Times New Roman"/>
                <w:sz w:val="22"/>
                <w:szCs w:val="22"/>
              </w:rPr>
              <w:t xml:space="preserve"> CX4/CX3, CX500, </w:t>
            </w:r>
            <w:r w:rsidR="005A103C">
              <w:rPr>
                <w:rFonts w:ascii="Times New Roman" w:hAnsi="Times New Roman" w:cs="Times New Roman"/>
                <w:bCs/>
                <w:sz w:val="22"/>
                <w:szCs w:val="22"/>
              </w:rPr>
              <w:t>VMAX40K,VMAX-1, VNX</w:t>
            </w:r>
            <w:r w:rsidR="00273012">
              <w:rPr>
                <w:rFonts w:ascii="Times New Roman" w:hAnsi="Times New Roman" w:cs="Times New Roman"/>
                <w:bCs/>
                <w:sz w:val="22"/>
                <w:szCs w:val="22"/>
              </w:rPr>
              <w:t xml:space="preserve"> 5500-5600</w:t>
            </w:r>
            <w:r w:rsidR="005A103C">
              <w:rPr>
                <w:rFonts w:ascii="Times New Roman" w:hAnsi="Times New Roman" w:cs="Times New Roman"/>
                <w:bCs/>
                <w:sz w:val="22"/>
                <w:szCs w:val="22"/>
              </w:rPr>
              <w:t xml:space="preserve">, </w:t>
            </w:r>
            <w:proofErr w:type="spellStart"/>
            <w:r w:rsidR="005A103C">
              <w:rPr>
                <w:rFonts w:ascii="Times New Roman" w:hAnsi="Times New Roman" w:cs="Times New Roman"/>
                <w:bCs/>
                <w:sz w:val="22"/>
                <w:szCs w:val="22"/>
              </w:rPr>
              <w:t>Isilon</w:t>
            </w:r>
            <w:proofErr w:type="spellEnd"/>
            <w:r w:rsidR="005A103C">
              <w:rPr>
                <w:rFonts w:ascii="Times New Roman" w:hAnsi="Times New Roman" w:cs="Times New Roman"/>
                <w:bCs/>
                <w:sz w:val="22"/>
                <w:szCs w:val="22"/>
              </w:rPr>
              <w:t xml:space="preserve"> , </w:t>
            </w:r>
            <w:r w:rsidR="00C7368D" w:rsidRPr="004C0149">
              <w:rPr>
                <w:rFonts w:ascii="Times New Roman" w:hAnsi="Times New Roman" w:cs="Times New Roman"/>
                <w:sz w:val="22"/>
                <w:szCs w:val="22"/>
              </w:rPr>
              <w:t>Data Domain D670</w:t>
            </w:r>
            <w:r w:rsidR="00EF0980" w:rsidRPr="004C0149">
              <w:rPr>
                <w:rFonts w:ascii="Times New Roman" w:hAnsi="Times New Roman" w:cs="Times New Roman"/>
                <w:sz w:val="22"/>
                <w:szCs w:val="22"/>
              </w:rPr>
              <w:t>,</w:t>
            </w:r>
            <w:r w:rsidR="00E04409" w:rsidRPr="004C0149">
              <w:rPr>
                <w:rFonts w:ascii="Times New Roman" w:hAnsi="Times New Roman" w:cs="Times New Roman"/>
                <w:sz w:val="22"/>
                <w:szCs w:val="22"/>
              </w:rPr>
              <w:t xml:space="preserve"> NetApp </w:t>
            </w:r>
            <w:r w:rsidR="00E04409" w:rsidRPr="004C0149">
              <w:rPr>
                <w:rFonts w:ascii="Times New Roman" w:hAnsi="Times New Roman" w:cs="Times New Roman"/>
                <w:bCs/>
                <w:sz w:val="22"/>
                <w:szCs w:val="22"/>
              </w:rPr>
              <w:t>FAS3</w:t>
            </w:r>
            <w:r w:rsidR="009C377C" w:rsidRPr="004C0149">
              <w:rPr>
                <w:rFonts w:ascii="Times New Roman" w:hAnsi="Times New Roman" w:cs="Times New Roman"/>
                <w:bCs/>
                <w:sz w:val="22"/>
                <w:szCs w:val="22"/>
              </w:rPr>
              <w:t>2</w:t>
            </w:r>
            <w:r w:rsidR="00E04409" w:rsidRPr="004C0149">
              <w:rPr>
                <w:rFonts w:ascii="Times New Roman" w:hAnsi="Times New Roman" w:cs="Times New Roman"/>
                <w:bCs/>
                <w:sz w:val="22"/>
                <w:szCs w:val="22"/>
              </w:rPr>
              <w:t xml:space="preserve">40, FAS3020, </w:t>
            </w:r>
            <w:r w:rsidR="00D559CA" w:rsidRPr="004C0149">
              <w:rPr>
                <w:rFonts w:ascii="Times New Roman" w:hAnsi="Times New Roman" w:cs="Times New Roman"/>
                <w:bCs/>
                <w:sz w:val="22"/>
                <w:szCs w:val="22"/>
              </w:rPr>
              <w:t>FAS3270</w:t>
            </w:r>
            <w:r w:rsidR="00E359A0" w:rsidRPr="004C0149">
              <w:rPr>
                <w:rFonts w:ascii="Times New Roman" w:hAnsi="Times New Roman" w:cs="Times New Roman"/>
                <w:bCs/>
                <w:sz w:val="22"/>
                <w:szCs w:val="22"/>
              </w:rPr>
              <w:t>,</w:t>
            </w:r>
            <w:r w:rsidR="00E359A0" w:rsidRPr="004C0149">
              <w:rPr>
                <w:rFonts w:ascii="Times New Roman" w:hAnsi="Times New Roman" w:cs="Times New Roman"/>
                <w:sz w:val="22"/>
                <w:szCs w:val="22"/>
              </w:rPr>
              <w:t xml:space="preserve"> </w:t>
            </w:r>
            <w:r w:rsidR="00E359A0" w:rsidRPr="004C0149">
              <w:rPr>
                <w:rFonts w:ascii="Times New Roman" w:hAnsi="Times New Roman" w:cs="Times New Roman"/>
                <w:bCs/>
                <w:sz w:val="22"/>
                <w:szCs w:val="22"/>
              </w:rPr>
              <w:t>IBM</w:t>
            </w:r>
            <w:r w:rsidR="009C377C" w:rsidRPr="004C0149">
              <w:rPr>
                <w:rFonts w:ascii="Times New Roman" w:hAnsi="Times New Roman" w:cs="Times New Roman"/>
                <w:bCs/>
                <w:sz w:val="22"/>
                <w:szCs w:val="22"/>
              </w:rPr>
              <w:t xml:space="preserve"> </w:t>
            </w:r>
            <w:r w:rsidR="00EF0980" w:rsidRPr="004C0149">
              <w:rPr>
                <w:rFonts w:ascii="Times New Roman" w:hAnsi="Times New Roman" w:cs="Times New Roman"/>
                <w:bCs/>
                <w:sz w:val="22"/>
                <w:szCs w:val="22"/>
              </w:rPr>
              <w:t>DS3400, DS3512,</w:t>
            </w:r>
            <w:r w:rsidR="00E359A0" w:rsidRPr="004C0149">
              <w:rPr>
                <w:rFonts w:ascii="Times New Roman" w:hAnsi="Times New Roman" w:cs="Times New Roman"/>
                <w:bCs/>
                <w:sz w:val="22"/>
                <w:szCs w:val="22"/>
              </w:rPr>
              <w:t>4500</w:t>
            </w:r>
            <w:r w:rsidR="009C377C" w:rsidRPr="004C0149">
              <w:rPr>
                <w:rFonts w:ascii="Times New Roman" w:hAnsi="Times New Roman" w:cs="Times New Roman"/>
                <w:bCs/>
                <w:sz w:val="22"/>
                <w:szCs w:val="22"/>
              </w:rPr>
              <w:t>,</w:t>
            </w:r>
            <w:r w:rsidR="00E359A0" w:rsidRPr="004C0149">
              <w:rPr>
                <w:rFonts w:ascii="Times New Roman" w:hAnsi="Times New Roman" w:cs="Times New Roman"/>
                <w:bCs/>
                <w:sz w:val="22"/>
                <w:szCs w:val="22"/>
              </w:rPr>
              <w:t>4700</w:t>
            </w:r>
            <w:r w:rsidR="009C377C" w:rsidRPr="004C0149">
              <w:rPr>
                <w:rFonts w:ascii="Times New Roman" w:hAnsi="Times New Roman" w:cs="Times New Roman"/>
                <w:bCs/>
                <w:sz w:val="22"/>
                <w:szCs w:val="22"/>
              </w:rPr>
              <w:t xml:space="preserve">, 4800, </w:t>
            </w:r>
            <w:r w:rsidR="00E359A0" w:rsidRPr="004C0149">
              <w:rPr>
                <w:rFonts w:ascii="Times New Roman" w:hAnsi="Times New Roman" w:cs="Times New Roman"/>
                <w:bCs/>
                <w:sz w:val="22"/>
                <w:szCs w:val="22"/>
              </w:rPr>
              <w:t>DS3400</w:t>
            </w:r>
            <w:r w:rsidR="009C377C" w:rsidRPr="004C0149">
              <w:rPr>
                <w:rFonts w:ascii="Times New Roman" w:hAnsi="Times New Roman" w:cs="Times New Roman"/>
                <w:bCs/>
                <w:sz w:val="22"/>
                <w:szCs w:val="22"/>
              </w:rPr>
              <w:t xml:space="preserve">, </w:t>
            </w:r>
            <w:r w:rsidR="00E359A0" w:rsidRPr="004C0149">
              <w:rPr>
                <w:rFonts w:ascii="Times New Roman" w:hAnsi="Times New Roman" w:cs="Times New Roman"/>
                <w:bCs/>
                <w:sz w:val="22"/>
                <w:szCs w:val="22"/>
              </w:rPr>
              <w:t>DS3512</w:t>
            </w:r>
            <w:r w:rsidR="00EF0980" w:rsidRPr="004C0149">
              <w:rPr>
                <w:rFonts w:ascii="Times New Roman" w:hAnsi="Times New Roman" w:cs="Times New Roman"/>
                <w:bCs/>
                <w:sz w:val="22"/>
                <w:szCs w:val="22"/>
              </w:rPr>
              <w:t xml:space="preserve"> </w:t>
            </w:r>
            <w:r w:rsidR="00E359A0" w:rsidRPr="004C0149">
              <w:rPr>
                <w:rFonts w:ascii="Times New Roman" w:hAnsi="Times New Roman" w:cs="Times New Roman"/>
                <w:bCs/>
                <w:sz w:val="22"/>
                <w:szCs w:val="22"/>
              </w:rPr>
              <w:t>FAStT700</w:t>
            </w:r>
            <w:r w:rsidR="009C377C" w:rsidRPr="004C0149">
              <w:rPr>
                <w:rFonts w:ascii="Times New Roman" w:hAnsi="Times New Roman" w:cs="Times New Roman"/>
                <w:bCs/>
                <w:sz w:val="22"/>
                <w:szCs w:val="22"/>
              </w:rPr>
              <w:t>,DS8300</w:t>
            </w:r>
            <w:r w:rsidR="007276EF" w:rsidRPr="004C0149">
              <w:rPr>
                <w:rFonts w:ascii="Times New Roman" w:hAnsi="Times New Roman" w:cs="Times New Roman"/>
                <w:bCs/>
                <w:sz w:val="22"/>
                <w:szCs w:val="22"/>
              </w:rPr>
              <w:t>,</w:t>
            </w:r>
            <w:r w:rsidRPr="004C0149">
              <w:rPr>
                <w:rFonts w:ascii="Times New Roman" w:hAnsi="Times New Roman" w:cs="Times New Roman"/>
                <w:sz w:val="22"/>
                <w:szCs w:val="22"/>
              </w:rPr>
              <w:t xml:space="preserve"> </w:t>
            </w:r>
            <w:r w:rsidR="00EF0980" w:rsidRPr="004C0149">
              <w:rPr>
                <w:rFonts w:ascii="Times New Roman" w:hAnsi="Times New Roman" w:cs="Times New Roman"/>
                <w:sz w:val="22"/>
                <w:szCs w:val="22"/>
              </w:rPr>
              <w:t>Hitachi HDS USPV/AMS500</w:t>
            </w:r>
            <w:r w:rsidR="00204BFC" w:rsidRPr="004C0149">
              <w:rPr>
                <w:rFonts w:ascii="Times New Roman" w:hAnsi="Times New Roman" w:cs="Times New Roman"/>
                <w:sz w:val="22"/>
                <w:szCs w:val="22"/>
              </w:rPr>
              <w:t xml:space="preserve"> </w:t>
            </w:r>
            <w:r w:rsidRPr="004C0149">
              <w:rPr>
                <w:rFonts w:ascii="Times New Roman" w:hAnsi="Times New Roman" w:cs="Times New Roman"/>
                <w:bCs/>
                <w:sz w:val="22"/>
                <w:szCs w:val="22"/>
              </w:rPr>
              <w:t>Switch:</w:t>
            </w:r>
            <w:r w:rsidR="00B70AE8" w:rsidRPr="004C0149">
              <w:rPr>
                <w:rFonts w:ascii="Times New Roman" w:hAnsi="Times New Roman" w:cs="Times New Roman"/>
                <w:bCs/>
                <w:sz w:val="22"/>
                <w:szCs w:val="22"/>
              </w:rPr>
              <w:t xml:space="preserve"> </w:t>
            </w:r>
            <w:proofErr w:type="spellStart"/>
            <w:r w:rsidRPr="004C0149">
              <w:rPr>
                <w:rFonts w:ascii="Times New Roman" w:hAnsi="Times New Roman" w:cs="Times New Roman"/>
                <w:bCs/>
                <w:sz w:val="22"/>
                <w:szCs w:val="22"/>
                <w:u w:val="single"/>
              </w:rPr>
              <w:t>Fibre</w:t>
            </w:r>
            <w:proofErr w:type="spellEnd"/>
            <w:r w:rsidRPr="004C0149">
              <w:rPr>
                <w:rFonts w:ascii="Times New Roman" w:hAnsi="Times New Roman" w:cs="Times New Roman"/>
                <w:bCs/>
                <w:sz w:val="22"/>
                <w:szCs w:val="22"/>
              </w:rPr>
              <w:t>:</w:t>
            </w:r>
            <w:r w:rsidR="00B70AE8" w:rsidRPr="004C0149">
              <w:rPr>
                <w:rFonts w:ascii="Times New Roman" w:hAnsi="Times New Roman" w:cs="Times New Roman"/>
                <w:bCs/>
                <w:sz w:val="22"/>
                <w:szCs w:val="22"/>
              </w:rPr>
              <w:t xml:space="preserve"> </w:t>
            </w:r>
            <w:proofErr w:type="spellStart"/>
            <w:r w:rsidRPr="004C0149">
              <w:rPr>
                <w:rFonts w:ascii="Times New Roman" w:hAnsi="Times New Roman" w:cs="Times New Roman"/>
                <w:bCs/>
                <w:sz w:val="22"/>
                <w:szCs w:val="22"/>
              </w:rPr>
              <w:t>McData</w:t>
            </w:r>
            <w:proofErr w:type="spellEnd"/>
            <w:r w:rsidRPr="004C0149">
              <w:rPr>
                <w:rFonts w:ascii="Times New Roman" w:hAnsi="Times New Roman" w:cs="Times New Roman"/>
                <w:bCs/>
                <w:sz w:val="22"/>
                <w:szCs w:val="22"/>
              </w:rPr>
              <w:t xml:space="preserve"> Intrepid, Brocade DCX,DCX-4S, Silkworm 3800/4100 and director class 24000/48000, i10K, plus Cisco’s newest MDS9509 Fiber switches, Brocade </w:t>
            </w:r>
            <w:proofErr w:type="spellStart"/>
            <w:r w:rsidRPr="004C0149">
              <w:rPr>
                <w:rFonts w:ascii="Times New Roman" w:hAnsi="Times New Roman" w:cs="Times New Roman"/>
                <w:bCs/>
                <w:sz w:val="22"/>
                <w:szCs w:val="22"/>
              </w:rPr>
              <w:t>OEM’d</w:t>
            </w:r>
            <w:proofErr w:type="spellEnd"/>
            <w:r w:rsidRPr="004C0149">
              <w:rPr>
                <w:rFonts w:ascii="Times New Roman" w:hAnsi="Times New Roman" w:cs="Times New Roman"/>
                <w:bCs/>
                <w:sz w:val="22"/>
                <w:szCs w:val="22"/>
              </w:rPr>
              <w:t xml:space="preserve"> switches 4020 (4 </w:t>
            </w:r>
            <w:proofErr w:type="spellStart"/>
            <w:r w:rsidRPr="004C0149">
              <w:rPr>
                <w:rFonts w:ascii="Times New Roman" w:hAnsi="Times New Roman" w:cs="Times New Roman"/>
                <w:bCs/>
                <w:sz w:val="22"/>
                <w:szCs w:val="22"/>
              </w:rPr>
              <w:t>Gbps</w:t>
            </w:r>
            <w:proofErr w:type="spellEnd"/>
            <w:r w:rsidRPr="004C0149">
              <w:rPr>
                <w:rFonts w:ascii="Times New Roman" w:hAnsi="Times New Roman" w:cs="Times New Roman"/>
                <w:bCs/>
                <w:sz w:val="22"/>
                <w:szCs w:val="22"/>
              </w:rPr>
              <w:t>) /5470 (8Gbps) in</w:t>
            </w:r>
            <w:r w:rsidR="00EF0980" w:rsidRPr="004C0149">
              <w:rPr>
                <w:rFonts w:ascii="Times New Roman" w:hAnsi="Times New Roman" w:cs="Times New Roman"/>
                <w:bCs/>
                <w:sz w:val="22"/>
                <w:szCs w:val="22"/>
              </w:rPr>
              <w:t xml:space="preserve"> </w:t>
            </w:r>
            <w:r w:rsidRPr="004C0149">
              <w:rPr>
                <w:rFonts w:ascii="Times New Roman" w:hAnsi="Times New Roman" w:cs="Times New Roman"/>
                <w:bCs/>
                <w:sz w:val="22"/>
                <w:szCs w:val="22"/>
              </w:rPr>
              <w:t xml:space="preserve">all  H/J Class IBM chassis, Dell 4424. </w:t>
            </w:r>
            <w:r w:rsidRPr="004C0149">
              <w:rPr>
                <w:rFonts w:ascii="Times New Roman" w:hAnsi="Times New Roman" w:cs="Times New Roman"/>
                <w:bCs/>
                <w:sz w:val="22"/>
                <w:szCs w:val="22"/>
                <w:u w:val="single"/>
              </w:rPr>
              <w:t>Ether</w:t>
            </w:r>
            <w:r w:rsidRPr="004C0149">
              <w:rPr>
                <w:rFonts w:ascii="Times New Roman" w:hAnsi="Times New Roman" w:cs="Times New Roman"/>
                <w:bCs/>
                <w:sz w:val="22"/>
                <w:szCs w:val="22"/>
              </w:rPr>
              <w:t>: Cisco 6509, 4506s, 3750X/G, 3012 ESM I/O modules</w:t>
            </w:r>
            <w:r w:rsidR="00F8451C" w:rsidRPr="004C0149">
              <w:rPr>
                <w:rFonts w:ascii="Times New Roman" w:hAnsi="Times New Roman" w:cs="Times New Roman"/>
                <w:sz w:val="22"/>
                <w:szCs w:val="22"/>
              </w:rPr>
              <w:t xml:space="preserve"> </w:t>
            </w:r>
          </w:p>
        </w:tc>
      </w:tr>
      <w:tr w:rsidR="00E04409" w:rsidRPr="004C0149" w14:paraId="7FA3C617" w14:textId="77777777" w:rsidTr="005E011D">
        <w:trPr>
          <w:trHeight w:val="147"/>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5D4EF98D" w14:textId="77777777" w:rsidR="00E04409" w:rsidRPr="004C0149" w:rsidRDefault="00E04409">
            <w:pPr>
              <w:spacing w:before="28" w:line="100" w:lineRule="atLeast"/>
              <w:ind w:left="-108" w:right="72"/>
              <w:rPr>
                <w:rFonts w:ascii="Times New Roman" w:hAnsi="Times New Roman" w:cs="Times New Roman"/>
                <w:sz w:val="22"/>
                <w:szCs w:val="22"/>
                <w:lang w:eastAsia="gu-IN" w:bidi="gu-IN"/>
              </w:rPr>
            </w:pPr>
            <w:r w:rsidRPr="004C0149">
              <w:rPr>
                <w:rFonts w:ascii="Times New Roman" w:hAnsi="Times New Roman" w:cs="Times New Roman"/>
                <w:sz w:val="22"/>
                <w:szCs w:val="22"/>
                <w:lang w:eastAsia="gu-IN" w:bidi="gu-IN"/>
              </w:rPr>
              <w:t>Storage Management</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14:paraId="4A13984C" w14:textId="77777777" w:rsidR="00B44D87" w:rsidRPr="004C0149" w:rsidRDefault="00B44D87" w:rsidP="00A55E32">
            <w:pPr>
              <w:spacing w:before="28"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NetApp </w:t>
            </w:r>
            <w:r w:rsidR="00E04409" w:rsidRPr="004C0149">
              <w:rPr>
                <w:rFonts w:ascii="Times New Roman" w:hAnsi="Times New Roman" w:cs="Times New Roman"/>
                <w:sz w:val="22"/>
                <w:szCs w:val="22"/>
              </w:rPr>
              <w:t xml:space="preserve">Filer View, </w:t>
            </w:r>
            <w:proofErr w:type="spellStart"/>
            <w:r w:rsidR="00E04409" w:rsidRPr="004C0149">
              <w:rPr>
                <w:rFonts w:ascii="Times New Roman" w:hAnsi="Times New Roman" w:cs="Times New Roman"/>
                <w:sz w:val="22"/>
                <w:szCs w:val="22"/>
              </w:rPr>
              <w:t>Oncomand</w:t>
            </w:r>
            <w:proofErr w:type="spellEnd"/>
            <w:r w:rsidR="00E04409" w:rsidRPr="004C0149">
              <w:rPr>
                <w:rFonts w:ascii="Times New Roman" w:hAnsi="Times New Roman" w:cs="Times New Roman"/>
                <w:sz w:val="22"/>
                <w:szCs w:val="22"/>
              </w:rPr>
              <w:t xml:space="preserve"> System Manager, Management Console </w:t>
            </w:r>
          </w:p>
          <w:p w14:paraId="2BEEC290" w14:textId="77777777" w:rsidR="00E04409" w:rsidRPr="004C0149" w:rsidRDefault="00E04409" w:rsidP="002D2F3B">
            <w:pPr>
              <w:spacing w:before="28" w:line="100" w:lineRule="atLeast"/>
              <w:rPr>
                <w:rFonts w:ascii="Times New Roman" w:hAnsi="Times New Roman" w:cs="Times New Roman"/>
                <w:sz w:val="22"/>
                <w:szCs w:val="22"/>
              </w:rPr>
            </w:pPr>
            <w:r w:rsidRPr="004C0149">
              <w:rPr>
                <w:rFonts w:ascii="Times New Roman" w:hAnsi="Times New Roman" w:cs="Times New Roman"/>
                <w:sz w:val="22"/>
                <w:szCs w:val="22"/>
              </w:rPr>
              <w:t>Brocade</w:t>
            </w:r>
            <w:r w:rsidR="00B44D87" w:rsidRPr="004C0149">
              <w:rPr>
                <w:rFonts w:ascii="Times New Roman" w:hAnsi="Times New Roman" w:cs="Times New Roman"/>
                <w:sz w:val="22"/>
                <w:szCs w:val="22"/>
              </w:rPr>
              <w:t xml:space="preserve"> DCFM</w:t>
            </w:r>
            <w:r w:rsidR="00F259E8" w:rsidRPr="004C0149">
              <w:rPr>
                <w:rFonts w:ascii="Times New Roman" w:hAnsi="Times New Roman" w:cs="Times New Roman"/>
                <w:sz w:val="22"/>
                <w:szCs w:val="22"/>
              </w:rPr>
              <w:t xml:space="preserve"> 10.4.2</w:t>
            </w:r>
            <w:r w:rsidR="00B44D87" w:rsidRPr="004C0149">
              <w:rPr>
                <w:rFonts w:ascii="Times New Roman" w:hAnsi="Times New Roman" w:cs="Times New Roman"/>
                <w:sz w:val="22"/>
                <w:szCs w:val="22"/>
              </w:rPr>
              <w:t xml:space="preserve">, </w:t>
            </w:r>
            <w:r w:rsidRPr="004C0149">
              <w:rPr>
                <w:rFonts w:ascii="Times New Roman" w:hAnsi="Times New Roman" w:cs="Times New Roman"/>
                <w:sz w:val="22"/>
                <w:szCs w:val="22"/>
              </w:rPr>
              <w:t>CLI/</w:t>
            </w:r>
            <w:proofErr w:type="spellStart"/>
            <w:r w:rsidRPr="004C0149">
              <w:rPr>
                <w:rFonts w:ascii="Times New Roman" w:hAnsi="Times New Roman" w:cs="Times New Roman"/>
                <w:sz w:val="22"/>
                <w:szCs w:val="22"/>
              </w:rPr>
              <w:t>WebTools</w:t>
            </w:r>
            <w:proofErr w:type="spellEnd"/>
            <w:r w:rsidRPr="004C0149">
              <w:rPr>
                <w:rFonts w:ascii="Times New Roman" w:hAnsi="Times New Roman" w:cs="Times New Roman"/>
                <w:sz w:val="22"/>
                <w:szCs w:val="22"/>
              </w:rPr>
              <w:t>, Cisco CLI</w:t>
            </w:r>
            <w:r w:rsidR="00642215" w:rsidRPr="004C0149">
              <w:rPr>
                <w:rFonts w:ascii="Times New Roman" w:hAnsi="Times New Roman" w:cs="Times New Roman"/>
                <w:sz w:val="22"/>
                <w:szCs w:val="22"/>
              </w:rPr>
              <w:t>/Fabric Manager/Device Manager,</w:t>
            </w:r>
            <w:r w:rsidRPr="004C0149">
              <w:rPr>
                <w:rFonts w:ascii="Times New Roman" w:hAnsi="Times New Roman" w:cs="Times New Roman"/>
                <w:sz w:val="22"/>
                <w:szCs w:val="22"/>
              </w:rPr>
              <w:t xml:space="preserve"> Replication Manager</w:t>
            </w:r>
            <w:r w:rsidR="00204BFC" w:rsidRPr="004C0149">
              <w:rPr>
                <w:rFonts w:ascii="Times New Roman" w:hAnsi="Times New Roman" w:cs="Times New Roman"/>
                <w:sz w:val="22"/>
                <w:szCs w:val="22"/>
              </w:rPr>
              <w:t>,</w:t>
            </w:r>
            <w:r w:rsidR="00642215" w:rsidRPr="004C0149">
              <w:rPr>
                <w:rFonts w:ascii="Times New Roman" w:hAnsi="Times New Roman" w:cs="Times New Roman"/>
                <w:sz w:val="22"/>
                <w:szCs w:val="22"/>
              </w:rPr>
              <w:t xml:space="preserve"> </w:t>
            </w:r>
            <w:r w:rsidR="00215EC5" w:rsidRPr="004C0149">
              <w:rPr>
                <w:rFonts w:ascii="Times New Roman" w:hAnsi="Times New Roman" w:cs="Times New Roman"/>
                <w:sz w:val="22"/>
                <w:szCs w:val="22"/>
              </w:rPr>
              <w:t xml:space="preserve">IBM </w:t>
            </w:r>
            <w:r w:rsidR="00E359A0" w:rsidRPr="004C0149">
              <w:rPr>
                <w:rFonts w:ascii="Times New Roman" w:hAnsi="Times New Roman" w:cs="Times New Roman"/>
                <w:sz w:val="22"/>
                <w:szCs w:val="22"/>
              </w:rPr>
              <w:t>Storage Manager 10</w:t>
            </w:r>
            <w:r w:rsidR="00204BFC" w:rsidRPr="004C0149">
              <w:rPr>
                <w:rFonts w:ascii="Times New Roman" w:hAnsi="Times New Roman" w:cs="Times New Roman"/>
                <w:sz w:val="22"/>
                <w:szCs w:val="22"/>
              </w:rPr>
              <w:t xml:space="preserve">, </w:t>
            </w:r>
            <w:r w:rsidR="00B44D87" w:rsidRPr="004C0149">
              <w:rPr>
                <w:rFonts w:ascii="Times New Roman" w:hAnsi="Times New Roman" w:cs="Times New Roman"/>
                <w:sz w:val="22"/>
                <w:szCs w:val="22"/>
              </w:rPr>
              <w:t>Hitachi</w:t>
            </w:r>
            <w:r w:rsidR="00645F1C" w:rsidRPr="004C0149">
              <w:rPr>
                <w:rFonts w:ascii="Times New Roman" w:hAnsi="Times New Roman" w:cs="Times New Roman"/>
                <w:sz w:val="22"/>
                <w:szCs w:val="22"/>
              </w:rPr>
              <w:t xml:space="preserve"> </w:t>
            </w:r>
            <w:r w:rsidR="00215EC5" w:rsidRPr="004C0149">
              <w:rPr>
                <w:rFonts w:ascii="Times New Roman" w:hAnsi="Times New Roman" w:cs="Times New Roman"/>
                <w:sz w:val="22"/>
                <w:szCs w:val="22"/>
              </w:rPr>
              <w:t>Storage Navigator Modular vs. 8.30a</w:t>
            </w:r>
            <w:proofErr w:type="gramStart"/>
            <w:r w:rsidR="00215EC5" w:rsidRPr="004C0149">
              <w:rPr>
                <w:rFonts w:ascii="Times New Roman" w:hAnsi="Times New Roman" w:cs="Times New Roman"/>
                <w:sz w:val="22"/>
                <w:szCs w:val="22"/>
              </w:rPr>
              <w:t>,</w:t>
            </w:r>
            <w:r w:rsidR="003573F1" w:rsidRPr="004C0149">
              <w:rPr>
                <w:rFonts w:ascii="Times New Roman" w:hAnsi="Times New Roman" w:cs="Times New Roman"/>
                <w:sz w:val="22"/>
                <w:szCs w:val="22"/>
                <w:lang w:eastAsia="gu-IN" w:bidi="gu-IN"/>
              </w:rPr>
              <w:t>RAID</w:t>
            </w:r>
            <w:proofErr w:type="gramEnd"/>
            <w:r w:rsidR="003573F1" w:rsidRPr="004C0149">
              <w:rPr>
                <w:rFonts w:ascii="Times New Roman" w:hAnsi="Times New Roman" w:cs="Times New Roman"/>
                <w:sz w:val="22"/>
                <w:szCs w:val="22"/>
                <w:lang w:eastAsia="gu-IN" w:bidi="gu-IN"/>
              </w:rPr>
              <w:t xml:space="preserve">-Manager HORCM </w:t>
            </w:r>
            <w:proofErr w:type="spellStart"/>
            <w:r w:rsidR="003573F1" w:rsidRPr="004C0149">
              <w:rPr>
                <w:rFonts w:ascii="Times New Roman" w:hAnsi="Times New Roman" w:cs="Times New Roman"/>
                <w:sz w:val="22"/>
                <w:szCs w:val="22"/>
                <w:lang w:eastAsia="gu-IN" w:bidi="gu-IN"/>
              </w:rPr>
              <w:t>ver</w:t>
            </w:r>
            <w:proofErr w:type="spellEnd"/>
            <w:r w:rsidR="003573F1" w:rsidRPr="004C0149">
              <w:rPr>
                <w:rFonts w:ascii="Times New Roman" w:hAnsi="Times New Roman" w:cs="Times New Roman"/>
                <w:sz w:val="22"/>
                <w:szCs w:val="22"/>
                <w:lang w:eastAsia="gu-IN" w:bidi="gu-IN"/>
              </w:rPr>
              <w:t xml:space="preserve"> 01-26-03/02</w:t>
            </w:r>
            <w:r w:rsidR="00645F1C" w:rsidRPr="004C0149">
              <w:rPr>
                <w:rFonts w:ascii="Times New Roman" w:hAnsi="Times New Roman" w:cs="Times New Roman"/>
                <w:sz w:val="22"/>
                <w:szCs w:val="22"/>
              </w:rPr>
              <w:t>, CCI Raid Manager</w:t>
            </w:r>
            <w:r w:rsidRPr="004C0149">
              <w:rPr>
                <w:rFonts w:ascii="Times New Roman" w:hAnsi="Times New Roman" w:cs="Times New Roman"/>
                <w:sz w:val="22"/>
                <w:szCs w:val="22"/>
              </w:rPr>
              <w:t>.</w:t>
            </w:r>
            <w:r w:rsidR="00F90573" w:rsidRPr="004C0149">
              <w:rPr>
                <w:rFonts w:ascii="Times New Roman" w:hAnsi="Times New Roman" w:cs="Times New Roman"/>
                <w:sz w:val="22"/>
                <w:szCs w:val="22"/>
                <w:lang w:eastAsia="gu-IN" w:bidi="gu-IN"/>
              </w:rPr>
              <w:t xml:space="preserve"> Path management: </w:t>
            </w:r>
            <w:proofErr w:type="spellStart"/>
            <w:r w:rsidR="00F90573" w:rsidRPr="004C0149">
              <w:rPr>
                <w:rFonts w:ascii="Times New Roman" w:hAnsi="Times New Roman" w:cs="Times New Roman"/>
                <w:sz w:val="22"/>
                <w:szCs w:val="22"/>
                <w:lang w:eastAsia="gu-IN" w:bidi="gu-IN"/>
              </w:rPr>
              <w:t>Powerpath</w:t>
            </w:r>
            <w:proofErr w:type="spellEnd"/>
            <w:r w:rsidR="00F90573" w:rsidRPr="004C0149">
              <w:rPr>
                <w:rFonts w:ascii="Times New Roman" w:hAnsi="Times New Roman" w:cs="Times New Roman"/>
                <w:sz w:val="22"/>
                <w:szCs w:val="22"/>
                <w:lang w:eastAsia="gu-IN" w:bidi="gu-IN"/>
              </w:rPr>
              <w:t xml:space="preserve"> vs.4.5/5, HDLM 6.1/6.2/6.6, DMP, DSM</w:t>
            </w:r>
            <w:r w:rsidR="006D6123" w:rsidRPr="004C0149">
              <w:rPr>
                <w:rFonts w:ascii="Times New Roman" w:hAnsi="Times New Roman" w:cs="Times New Roman"/>
                <w:sz w:val="22"/>
                <w:szCs w:val="22"/>
              </w:rPr>
              <w:t xml:space="preserve"> </w:t>
            </w:r>
          </w:p>
        </w:tc>
      </w:tr>
      <w:tr w:rsidR="00E04409" w:rsidRPr="004C0149" w14:paraId="106FC5FB" w14:textId="77777777" w:rsidTr="005E011D">
        <w:trPr>
          <w:trHeight w:val="147"/>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2A81523E" w14:textId="77777777" w:rsidR="00E04409" w:rsidRPr="004C0149" w:rsidRDefault="00250EF7">
            <w:pPr>
              <w:spacing w:before="28" w:line="100" w:lineRule="atLeast"/>
              <w:ind w:left="-108" w:right="72"/>
              <w:rPr>
                <w:rFonts w:ascii="Times New Roman" w:hAnsi="Times New Roman" w:cs="Times New Roman"/>
                <w:sz w:val="22"/>
                <w:szCs w:val="22"/>
                <w:lang w:eastAsia="gu-IN" w:bidi="gu-IN"/>
              </w:rPr>
            </w:pPr>
            <w:r w:rsidRPr="004C0149">
              <w:rPr>
                <w:rFonts w:ascii="Times New Roman" w:hAnsi="Times New Roman" w:cs="Times New Roman"/>
                <w:sz w:val="22"/>
                <w:szCs w:val="22"/>
                <w:lang w:eastAsia="gu-IN" w:bidi="gu-IN"/>
              </w:rPr>
              <w:t xml:space="preserve">Storage </w:t>
            </w:r>
            <w:r w:rsidR="00E04409" w:rsidRPr="004C0149">
              <w:rPr>
                <w:rFonts w:ascii="Times New Roman" w:hAnsi="Times New Roman" w:cs="Times New Roman"/>
                <w:sz w:val="22"/>
                <w:szCs w:val="22"/>
                <w:lang w:eastAsia="gu-IN" w:bidi="gu-IN"/>
              </w:rPr>
              <w:t>Software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14:paraId="556B136C" w14:textId="77777777" w:rsidR="00E04409" w:rsidRPr="004C0149" w:rsidRDefault="006451ED" w:rsidP="00F829F7">
            <w:pPr>
              <w:spacing w:before="28" w:line="100" w:lineRule="atLeast"/>
              <w:rPr>
                <w:rFonts w:ascii="Times New Roman" w:hAnsi="Times New Roman" w:cs="Times New Roman"/>
                <w:sz w:val="22"/>
                <w:szCs w:val="22"/>
                <w:lang w:eastAsia="gu-IN" w:bidi="gu-IN"/>
              </w:rPr>
            </w:pPr>
            <w:r w:rsidRPr="004C0149">
              <w:rPr>
                <w:rFonts w:ascii="Times New Roman" w:hAnsi="Times New Roman" w:cs="Times New Roman"/>
                <w:sz w:val="22"/>
                <w:szCs w:val="22"/>
                <w:lang w:eastAsia="gu-IN" w:bidi="gu-IN"/>
              </w:rPr>
              <w:t xml:space="preserve">Backup/remote replication: </w:t>
            </w:r>
            <w:proofErr w:type="spellStart"/>
            <w:r w:rsidRPr="004C0149">
              <w:rPr>
                <w:rFonts w:ascii="Times New Roman" w:hAnsi="Times New Roman" w:cs="Times New Roman"/>
                <w:sz w:val="22"/>
                <w:szCs w:val="22"/>
                <w:lang w:eastAsia="gu-IN" w:bidi="gu-IN"/>
              </w:rPr>
              <w:t>Snapmirror</w:t>
            </w:r>
            <w:proofErr w:type="spellEnd"/>
            <w:r w:rsidRPr="004C0149">
              <w:rPr>
                <w:rFonts w:ascii="Times New Roman" w:hAnsi="Times New Roman" w:cs="Times New Roman"/>
                <w:sz w:val="22"/>
                <w:szCs w:val="22"/>
                <w:lang w:eastAsia="gu-IN" w:bidi="gu-IN"/>
              </w:rPr>
              <w:t xml:space="preserve"> (QSM/VSM), </w:t>
            </w:r>
            <w:proofErr w:type="spellStart"/>
            <w:r w:rsidRPr="004C0149">
              <w:rPr>
                <w:rFonts w:ascii="Times New Roman" w:hAnsi="Times New Roman" w:cs="Times New Roman"/>
                <w:sz w:val="22"/>
                <w:szCs w:val="22"/>
                <w:lang w:eastAsia="gu-IN" w:bidi="gu-IN"/>
              </w:rPr>
              <w:t>Snapvault</w:t>
            </w:r>
            <w:proofErr w:type="spellEnd"/>
            <w:r w:rsidRPr="004C0149">
              <w:rPr>
                <w:rFonts w:ascii="Times New Roman" w:hAnsi="Times New Roman" w:cs="Times New Roman"/>
                <w:sz w:val="22"/>
                <w:szCs w:val="22"/>
                <w:lang w:eastAsia="gu-IN" w:bidi="gu-IN"/>
              </w:rPr>
              <w:t xml:space="preserve">, </w:t>
            </w:r>
            <w:proofErr w:type="spellStart"/>
            <w:r w:rsidRPr="004C0149">
              <w:rPr>
                <w:rFonts w:ascii="Times New Roman" w:hAnsi="Times New Roman" w:cs="Times New Roman"/>
                <w:sz w:val="22"/>
                <w:szCs w:val="22"/>
                <w:lang w:eastAsia="gu-IN" w:bidi="gu-IN"/>
              </w:rPr>
              <w:t>Snapmanager</w:t>
            </w:r>
            <w:proofErr w:type="spellEnd"/>
            <w:r w:rsidRPr="004C0149">
              <w:rPr>
                <w:rFonts w:ascii="Times New Roman" w:hAnsi="Times New Roman" w:cs="Times New Roman"/>
                <w:sz w:val="22"/>
                <w:szCs w:val="22"/>
                <w:lang w:eastAsia="gu-IN" w:bidi="gu-IN"/>
              </w:rPr>
              <w:t xml:space="preserve">, Protection Manager, </w:t>
            </w:r>
            <w:proofErr w:type="spellStart"/>
            <w:r w:rsidRPr="004C0149">
              <w:rPr>
                <w:rFonts w:ascii="Times New Roman" w:hAnsi="Times New Roman" w:cs="Times New Roman"/>
                <w:sz w:val="22"/>
                <w:szCs w:val="22"/>
                <w:lang w:eastAsia="gu-IN" w:bidi="gu-IN"/>
              </w:rPr>
              <w:t>Flexclones</w:t>
            </w:r>
            <w:proofErr w:type="spellEnd"/>
            <w:r w:rsidRPr="004C0149">
              <w:rPr>
                <w:rFonts w:ascii="Times New Roman" w:hAnsi="Times New Roman" w:cs="Times New Roman"/>
                <w:sz w:val="22"/>
                <w:szCs w:val="22"/>
                <w:lang w:eastAsia="gu-IN" w:bidi="gu-IN"/>
              </w:rPr>
              <w:t>, Data Fabric Manager(DFM), Snap Restor</w:t>
            </w:r>
            <w:r w:rsidR="00E0799F" w:rsidRPr="004C0149">
              <w:rPr>
                <w:rFonts w:ascii="Times New Roman" w:hAnsi="Times New Roman" w:cs="Times New Roman"/>
                <w:sz w:val="22"/>
                <w:szCs w:val="22"/>
                <w:lang w:eastAsia="gu-IN" w:bidi="gu-IN"/>
              </w:rPr>
              <w:t xml:space="preserve">e, </w:t>
            </w:r>
            <w:proofErr w:type="spellStart"/>
            <w:r w:rsidR="00E0799F" w:rsidRPr="004C0149">
              <w:rPr>
                <w:rFonts w:ascii="Times New Roman" w:hAnsi="Times New Roman" w:cs="Times New Roman"/>
                <w:sz w:val="22"/>
                <w:szCs w:val="22"/>
                <w:lang w:eastAsia="gu-IN" w:bidi="gu-IN"/>
              </w:rPr>
              <w:t>SnapDrive</w:t>
            </w:r>
            <w:proofErr w:type="spellEnd"/>
            <w:r w:rsidR="00520B65" w:rsidRPr="004C0149">
              <w:rPr>
                <w:rFonts w:ascii="Times New Roman" w:hAnsi="Times New Roman" w:cs="Times New Roman"/>
                <w:sz w:val="22"/>
                <w:szCs w:val="22"/>
                <w:lang w:eastAsia="gu-IN" w:bidi="gu-IN"/>
              </w:rPr>
              <w:t>;</w:t>
            </w:r>
            <w:r w:rsidRPr="004C0149">
              <w:rPr>
                <w:rFonts w:ascii="Times New Roman" w:hAnsi="Times New Roman" w:cs="Times New Roman"/>
                <w:sz w:val="22"/>
                <w:szCs w:val="22"/>
                <w:lang w:eastAsia="gu-IN" w:bidi="gu-IN"/>
              </w:rPr>
              <w:t xml:space="preserve"> </w:t>
            </w:r>
            <w:r w:rsidR="00A55E32" w:rsidRPr="004C0149">
              <w:rPr>
                <w:rFonts w:ascii="Times New Roman" w:hAnsi="Times New Roman" w:cs="Times New Roman"/>
                <w:sz w:val="22"/>
                <w:szCs w:val="22"/>
                <w:lang w:eastAsia="gu-IN" w:bidi="gu-IN"/>
              </w:rPr>
              <w:t xml:space="preserve">SRDF, </w:t>
            </w:r>
            <w:proofErr w:type="spellStart"/>
            <w:r w:rsidRPr="004C0149">
              <w:rPr>
                <w:rFonts w:ascii="Times New Roman" w:hAnsi="Times New Roman" w:cs="Times New Roman"/>
                <w:sz w:val="22"/>
                <w:szCs w:val="22"/>
                <w:lang w:eastAsia="gu-IN" w:bidi="gu-IN"/>
              </w:rPr>
              <w:t>Timef</w:t>
            </w:r>
            <w:r w:rsidR="00E0799F" w:rsidRPr="004C0149">
              <w:rPr>
                <w:rFonts w:ascii="Times New Roman" w:hAnsi="Times New Roman" w:cs="Times New Roman"/>
                <w:sz w:val="22"/>
                <w:szCs w:val="22"/>
                <w:lang w:eastAsia="gu-IN" w:bidi="gu-IN"/>
              </w:rPr>
              <w:t>inder,BCV</w:t>
            </w:r>
            <w:proofErr w:type="spellEnd"/>
            <w:r w:rsidR="00E0799F" w:rsidRPr="004C0149">
              <w:rPr>
                <w:rFonts w:ascii="Times New Roman" w:hAnsi="Times New Roman" w:cs="Times New Roman"/>
                <w:sz w:val="22"/>
                <w:szCs w:val="22"/>
                <w:lang w:eastAsia="gu-IN" w:bidi="gu-IN"/>
              </w:rPr>
              <w:t xml:space="preserve">, </w:t>
            </w:r>
            <w:proofErr w:type="spellStart"/>
            <w:r w:rsidR="00E0799F" w:rsidRPr="004C0149">
              <w:rPr>
                <w:rFonts w:ascii="Times New Roman" w:hAnsi="Times New Roman" w:cs="Times New Roman"/>
                <w:sz w:val="22"/>
                <w:szCs w:val="22"/>
                <w:lang w:eastAsia="gu-IN" w:bidi="gu-IN"/>
              </w:rPr>
              <w:t>SYMCLI,</w:t>
            </w:r>
            <w:r w:rsidR="006031C7" w:rsidRPr="004C0149">
              <w:rPr>
                <w:rFonts w:ascii="Times New Roman" w:hAnsi="Times New Roman" w:cs="Times New Roman"/>
                <w:sz w:val="22"/>
                <w:szCs w:val="22"/>
                <w:lang w:eastAsia="gu-IN" w:bidi="gu-IN"/>
              </w:rPr>
              <w:t>Mirrorview</w:t>
            </w:r>
            <w:proofErr w:type="spellEnd"/>
            <w:r w:rsidR="00520B65" w:rsidRPr="004C0149">
              <w:rPr>
                <w:rFonts w:ascii="Times New Roman" w:hAnsi="Times New Roman" w:cs="Times New Roman"/>
                <w:sz w:val="22"/>
                <w:szCs w:val="22"/>
                <w:lang w:eastAsia="gu-IN" w:bidi="gu-IN"/>
              </w:rPr>
              <w:t xml:space="preserve">; Tivoli Storage Management server/client, Veritas NBUP, </w:t>
            </w:r>
            <w:proofErr w:type="spellStart"/>
            <w:r w:rsidR="00520B65" w:rsidRPr="004C0149">
              <w:rPr>
                <w:rFonts w:ascii="Times New Roman" w:hAnsi="Times New Roman" w:cs="Times New Roman"/>
                <w:sz w:val="22"/>
                <w:szCs w:val="22"/>
                <w:lang w:eastAsia="gu-IN" w:bidi="gu-IN"/>
              </w:rPr>
              <w:t>VxVM</w:t>
            </w:r>
            <w:proofErr w:type="spellEnd"/>
            <w:r w:rsidR="00520B65" w:rsidRPr="004C0149">
              <w:rPr>
                <w:rFonts w:ascii="Times New Roman" w:hAnsi="Times New Roman" w:cs="Times New Roman"/>
                <w:sz w:val="22"/>
                <w:szCs w:val="22"/>
                <w:lang w:eastAsia="gu-IN" w:bidi="gu-IN"/>
              </w:rPr>
              <w:t xml:space="preserve"> 4.5, VMSA,</w:t>
            </w:r>
            <w:r w:rsidR="00BE5CD8" w:rsidRPr="004C0149">
              <w:rPr>
                <w:rFonts w:ascii="Times New Roman" w:hAnsi="Times New Roman" w:cs="Times New Roman"/>
                <w:sz w:val="22"/>
                <w:szCs w:val="22"/>
                <w:lang w:eastAsia="gu-IN" w:bidi="gu-IN"/>
              </w:rPr>
              <w:t xml:space="preserve"> </w:t>
            </w:r>
            <w:r w:rsidRPr="004C0149">
              <w:rPr>
                <w:rFonts w:ascii="Times New Roman" w:hAnsi="Times New Roman" w:cs="Times New Roman"/>
                <w:sz w:val="22"/>
                <w:szCs w:val="22"/>
                <w:lang w:eastAsia="gu-IN" w:bidi="gu-IN"/>
              </w:rPr>
              <w:t xml:space="preserve">Logical Volume Manager (LVM), Sun Volume Manager (SVM), Veritas Cluster Server (VCS) Veritas NetBackup (NBUP) 5/6/6.x, </w:t>
            </w:r>
            <w:proofErr w:type="spellStart"/>
            <w:r w:rsidRPr="004C0149">
              <w:rPr>
                <w:rFonts w:ascii="Times New Roman" w:hAnsi="Times New Roman" w:cs="Times New Roman"/>
                <w:sz w:val="22"/>
                <w:szCs w:val="22"/>
                <w:lang w:eastAsia="gu-IN" w:bidi="gu-IN"/>
              </w:rPr>
              <w:t>Commvault</w:t>
            </w:r>
            <w:proofErr w:type="spellEnd"/>
            <w:r w:rsidRPr="004C0149">
              <w:rPr>
                <w:rFonts w:ascii="Times New Roman" w:hAnsi="Times New Roman" w:cs="Times New Roman"/>
                <w:sz w:val="22"/>
                <w:szCs w:val="22"/>
                <w:lang w:eastAsia="gu-IN" w:bidi="gu-IN"/>
              </w:rPr>
              <w:t xml:space="preserve"> </w:t>
            </w:r>
            <w:r w:rsidR="00520B65" w:rsidRPr="004C0149">
              <w:rPr>
                <w:rFonts w:ascii="Times New Roman" w:hAnsi="Times New Roman" w:cs="Times New Roman"/>
                <w:sz w:val="22"/>
                <w:szCs w:val="22"/>
                <w:lang w:eastAsia="gu-IN" w:bidi="gu-IN"/>
              </w:rPr>
              <w:t>Simpana8/</w:t>
            </w:r>
            <w:r w:rsidRPr="004C0149">
              <w:rPr>
                <w:rFonts w:ascii="Times New Roman" w:hAnsi="Times New Roman" w:cs="Times New Roman"/>
                <w:sz w:val="22"/>
                <w:szCs w:val="22"/>
                <w:lang w:eastAsia="gu-IN" w:bidi="gu-IN"/>
              </w:rPr>
              <w:t>9</w:t>
            </w:r>
            <w:r w:rsidR="00BE5CD8" w:rsidRPr="004C0149">
              <w:rPr>
                <w:rFonts w:ascii="Times New Roman" w:hAnsi="Times New Roman" w:cs="Times New Roman"/>
                <w:sz w:val="22"/>
                <w:szCs w:val="22"/>
                <w:lang w:eastAsia="gu-IN" w:bidi="gu-IN"/>
              </w:rPr>
              <w:t xml:space="preserve">, Mimosa, </w:t>
            </w:r>
            <w:proofErr w:type="spellStart"/>
            <w:r w:rsidR="00BE5CD8" w:rsidRPr="004C0149">
              <w:rPr>
                <w:rFonts w:ascii="Times New Roman" w:hAnsi="Times New Roman" w:cs="Times New Roman"/>
                <w:sz w:val="22"/>
                <w:szCs w:val="22"/>
                <w:lang w:eastAsia="gu-IN" w:bidi="gu-IN"/>
              </w:rPr>
              <w:t>Omniback</w:t>
            </w:r>
            <w:proofErr w:type="spellEnd"/>
            <w:r w:rsidR="00BE5CD8" w:rsidRPr="004C0149">
              <w:rPr>
                <w:rFonts w:ascii="Times New Roman" w:hAnsi="Times New Roman" w:cs="Times New Roman"/>
                <w:sz w:val="22"/>
                <w:szCs w:val="22"/>
                <w:lang w:eastAsia="gu-IN" w:bidi="gu-IN"/>
              </w:rPr>
              <w:t xml:space="preserve">, Solstice </w:t>
            </w:r>
            <w:proofErr w:type="spellStart"/>
            <w:r w:rsidR="00BE5CD8" w:rsidRPr="004C0149">
              <w:rPr>
                <w:rFonts w:ascii="Times New Roman" w:hAnsi="Times New Roman" w:cs="Times New Roman"/>
                <w:sz w:val="22"/>
                <w:szCs w:val="22"/>
                <w:lang w:eastAsia="gu-IN" w:bidi="gu-IN"/>
              </w:rPr>
              <w:t>DiskSuite</w:t>
            </w:r>
            <w:proofErr w:type="spellEnd"/>
            <w:r w:rsidR="00BE5CD8" w:rsidRPr="004C0149">
              <w:rPr>
                <w:rFonts w:ascii="Times New Roman" w:hAnsi="Times New Roman" w:cs="Times New Roman"/>
                <w:sz w:val="22"/>
                <w:szCs w:val="22"/>
                <w:lang w:eastAsia="gu-IN" w:bidi="gu-IN"/>
              </w:rPr>
              <w:t>, Legato</w:t>
            </w:r>
            <w:r w:rsidR="008102D4" w:rsidRPr="004C0149">
              <w:rPr>
                <w:rFonts w:ascii="Times New Roman" w:hAnsi="Times New Roman" w:cs="Times New Roman"/>
                <w:sz w:val="22"/>
                <w:szCs w:val="22"/>
              </w:rPr>
              <w:t xml:space="preserve">      </w:t>
            </w:r>
          </w:p>
        </w:tc>
      </w:tr>
      <w:tr w:rsidR="00E04409" w:rsidRPr="004C0149" w14:paraId="16D21B7B" w14:textId="77777777" w:rsidTr="005E011D">
        <w:trPr>
          <w:trHeight w:val="147"/>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45CF5DC4" w14:textId="77777777" w:rsidR="00E04409" w:rsidRPr="004C0149" w:rsidRDefault="00F8451C">
            <w:pPr>
              <w:spacing w:before="28" w:line="100" w:lineRule="atLeast"/>
              <w:ind w:left="-108" w:right="72"/>
              <w:rPr>
                <w:rFonts w:ascii="Times New Roman" w:hAnsi="Times New Roman" w:cs="Times New Roman"/>
                <w:sz w:val="22"/>
                <w:szCs w:val="22"/>
                <w:lang w:eastAsia="gu-IN" w:bidi="gu-IN"/>
              </w:rPr>
            </w:pPr>
            <w:r w:rsidRPr="004C0149">
              <w:rPr>
                <w:rFonts w:ascii="Times New Roman" w:hAnsi="Times New Roman" w:cs="Times New Roman"/>
                <w:sz w:val="22"/>
                <w:szCs w:val="22"/>
                <w:lang w:eastAsia="gu-IN" w:bidi="gu-IN"/>
              </w:rPr>
              <w:t>Server/Blades</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14:paraId="1DFE0DBD" w14:textId="77777777" w:rsidR="00E04409" w:rsidRPr="004C0149" w:rsidRDefault="00F8451C" w:rsidP="00642215">
            <w:pPr>
              <w:spacing w:before="28" w:line="100" w:lineRule="atLeast"/>
              <w:rPr>
                <w:rFonts w:ascii="Times New Roman" w:hAnsi="Times New Roman" w:cs="Times New Roman"/>
                <w:sz w:val="22"/>
                <w:szCs w:val="22"/>
                <w:lang w:eastAsia="gu-IN" w:bidi="gu-IN"/>
              </w:rPr>
            </w:pPr>
            <w:r w:rsidRPr="004C0149">
              <w:rPr>
                <w:rFonts w:ascii="Times New Roman" w:hAnsi="Times New Roman" w:cs="Times New Roman"/>
                <w:sz w:val="22"/>
                <w:szCs w:val="22"/>
              </w:rPr>
              <w:t>Server and Blade center hardware and blade server OS</w:t>
            </w:r>
            <w:proofErr w:type="gramStart"/>
            <w:r w:rsidRPr="004C0149">
              <w:rPr>
                <w:rFonts w:ascii="Times New Roman" w:hAnsi="Times New Roman" w:cs="Times New Roman"/>
                <w:sz w:val="22"/>
                <w:szCs w:val="22"/>
              </w:rPr>
              <w:t>:IBM</w:t>
            </w:r>
            <w:proofErr w:type="gramEnd"/>
            <w:r w:rsidRPr="004C0149">
              <w:rPr>
                <w:rFonts w:ascii="Times New Roman" w:hAnsi="Times New Roman" w:cs="Times New Roman"/>
                <w:sz w:val="22"/>
                <w:szCs w:val="22"/>
              </w:rPr>
              <w:t xml:space="preserve"> blades JS20/21:HS20/21/21XM/22,22V/HX5, Dell M600, HP c-Class </w:t>
            </w:r>
            <w:proofErr w:type="spellStart"/>
            <w:r w:rsidRPr="004C0149">
              <w:rPr>
                <w:rFonts w:ascii="Times New Roman" w:hAnsi="Times New Roman" w:cs="Times New Roman"/>
                <w:sz w:val="22"/>
                <w:szCs w:val="22"/>
              </w:rPr>
              <w:t>Proliant</w:t>
            </w:r>
            <w:proofErr w:type="spellEnd"/>
            <w:r w:rsidRPr="004C0149">
              <w:rPr>
                <w:rFonts w:ascii="Times New Roman" w:hAnsi="Times New Roman" w:cs="Times New Roman"/>
                <w:sz w:val="22"/>
                <w:szCs w:val="22"/>
              </w:rPr>
              <w:t xml:space="preserve">. Standalone servers: IBM RS6000,S80,S7A,H50,B50; </w:t>
            </w:r>
            <w:proofErr w:type="spellStart"/>
            <w:r w:rsidRPr="004C0149">
              <w:rPr>
                <w:rFonts w:ascii="Times New Roman" w:hAnsi="Times New Roman" w:cs="Times New Roman"/>
                <w:sz w:val="22"/>
                <w:szCs w:val="22"/>
              </w:rPr>
              <w:t>Pseries</w:t>
            </w:r>
            <w:proofErr w:type="spellEnd"/>
            <w:r w:rsidRPr="004C0149">
              <w:rPr>
                <w:rFonts w:ascii="Times New Roman" w:hAnsi="Times New Roman" w:cs="Times New Roman"/>
                <w:sz w:val="22"/>
                <w:szCs w:val="22"/>
              </w:rPr>
              <w:t xml:space="preserve"> P630,P660,P690</w:t>
            </w:r>
            <w:r w:rsidR="004E291E">
              <w:rPr>
                <w:rFonts w:ascii="Times New Roman" w:hAnsi="Times New Roman" w:cs="Times New Roman"/>
                <w:sz w:val="22"/>
                <w:szCs w:val="22"/>
              </w:rPr>
              <w:t>, NPIV,VIOS</w:t>
            </w:r>
            <w:r w:rsidRPr="004C0149">
              <w:rPr>
                <w:rFonts w:ascii="Times New Roman" w:hAnsi="Times New Roman" w:cs="Times New Roman"/>
                <w:sz w:val="22"/>
                <w:szCs w:val="22"/>
              </w:rPr>
              <w:t xml:space="preserve">; SUN 25K,SS1000, E450, all small platforms; HP 9000/T500 all small platforms, HP DL582 G2  </w:t>
            </w:r>
          </w:p>
        </w:tc>
      </w:tr>
      <w:tr w:rsidR="00E04409" w:rsidRPr="004C0149" w14:paraId="50BF1FD7" w14:textId="77777777" w:rsidTr="005E011D">
        <w:trPr>
          <w:trHeight w:val="147"/>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71A10E31" w14:textId="77777777" w:rsidR="00E04409" w:rsidRPr="004C0149" w:rsidRDefault="00FD2B51">
            <w:pPr>
              <w:spacing w:before="28" w:line="100" w:lineRule="atLeast"/>
              <w:ind w:left="-108" w:right="72"/>
              <w:rPr>
                <w:rFonts w:ascii="Times New Roman" w:hAnsi="Times New Roman" w:cs="Times New Roman"/>
                <w:bCs/>
                <w:sz w:val="22"/>
                <w:szCs w:val="22"/>
              </w:rPr>
            </w:pPr>
            <w:r w:rsidRPr="004C0149">
              <w:rPr>
                <w:rFonts w:ascii="Times New Roman" w:hAnsi="Times New Roman" w:cs="Times New Roman"/>
                <w:bCs/>
                <w:sz w:val="22"/>
                <w:szCs w:val="22"/>
              </w:rPr>
              <w:t>Backup hardware</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14:paraId="04DE8AAD" w14:textId="77777777" w:rsidR="00E04409" w:rsidRPr="004C0149" w:rsidRDefault="00FD2B51" w:rsidP="00187AE2">
            <w:pPr>
              <w:tabs>
                <w:tab w:val="left" w:pos="2618"/>
                <w:tab w:val="left" w:pos="2805"/>
                <w:tab w:val="left" w:pos="3179"/>
              </w:tabs>
              <w:spacing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Fujitsu </w:t>
            </w:r>
            <w:proofErr w:type="spellStart"/>
            <w:r w:rsidRPr="004C0149">
              <w:rPr>
                <w:rFonts w:ascii="Times New Roman" w:hAnsi="Times New Roman" w:cs="Times New Roman"/>
                <w:sz w:val="22"/>
                <w:szCs w:val="22"/>
              </w:rPr>
              <w:t>CentricStor</w:t>
            </w:r>
            <w:proofErr w:type="spellEnd"/>
            <w:r w:rsidRPr="004C0149">
              <w:rPr>
                <w:rFonts w:ascii="Times New Roman" w:hAnsi="Times New Roman" w:cs="Times New Roman"/>
                <w:sz w:val="22"/>
                <w:szCs w:val="22"/>
              </w:rPr>
              <w:t xml:space="preserve"> VTLs, STK8500, SUN SPARC Storage arrays, IBM 7311 D20 Expansion Drawer, IBM Disk array 7133 Model D40 (SSA), </w:t>
            </w:r>
            <w:proofErr w:type="spellStart"/>
            <w:r w:rsidRPr="004C0149">
              <w:rPr>
                <w:rFonts w:ascii="Times New Roman" w:hAnsi="Times New Roman" w:cs="Times New Roman"/>
                <w:sz w:val="22"/>
                <w:szCs w:val="22"/>
              </w:rPr>
              <w:t>Magstar</w:t>
            </w:r>
            <w:proofErr w:type="spellEnd"/>
            <w:r w:rsidRPr="004C0149">
              <w:rPr>
                <w:rFonts w:ascii="Times New Roman" w:hAnsi="Times New Roman" w:cs="Times New Roman"/>
                <w:sz w:val="22"/>
                <w:szCs w:val="22"/>
              </w:rPr>
              <w:t xml:space="preserve"> MP 3575 Tape Library </w:t>
            </w:r>
            <w:proofErr w:type="spellStart"/>
            <w:r w:rsidRPr="004C0149">
              <w:rPr>
                <w:rFonts w:ascii="Times New Roman" w:hAnsi="Times New Roman" w:cs="Times New Roman"/>
                <w:sz w:val="22"/>
                <w:szCs w:val="22"/>
              </w:rPr>
              <w:t>Dataserver</w:t>
            </w:r>
            <w:proofErr w:type="spellEnd"/>
            <w:r w:rsidRPr="004C0149">
              <w:rPr>
                <w:rFonts w:ascii="Times New Roman" w:hAnsi="Times New Roman" w:cs="Times New Roman"/>
                <w:sz w:val="22"/>
                <w:szCs w:val="22"/>
              </w:rPr>
              <w:t>, IBM 7337 SCSI Tape Library</w:t>
            </w:r>
          </w:p>
        </w:tc>
      </w:tr>
      <w:tr w:rsidR="00F8451C" w:rsidRPr="004C0149" w14:paraId="3C50B2FE" w14:textId="77777777" w:rsidTr="005E011D">
        <w:trPr>
          <w:trHeight w:val="147"/>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2656955E" w14:textId="77777777" w:rsidR="002D2F3B" w:rsidRPr="004C0149" w:rsidRDefault="002D2F3B">
            <w:pPr>
              <w:spacing w:before="28" w:line="100" w:lineRule="atLeast"/>
              <w:ind w:left="-108" w:right="72"/>
              <w:rPr>
                <w:rFonts w:ascii="Times New Roman" w:hAnsi="Times New Roman" w:cs="Times New Roman"/>
                <w:bCs/>
                <w:sz w:val="22"/>
                <w:szCs w:val="22"/>
              </w:rPr>
            </w:pPr>
          </w:p>
          <w:p w14:paraId="1F2A64F9" w14:textId="77777777" w:rsidR="00F8451C" w:rsidRPr="004C0149" w:rsidRDefault="00FD2B51">
            <w:pPr>
              <w:spacing w:before="28" w:line="100" w:lineRule="atLeast"/>
              <w:ind w:left="-108" w:right="72"/>
              <w:rPr>
                <w:rFonts w:ascii="Times New Roman" w:hAnsi="Times New Roman" w:cs="Times New Roman"/>
                <w:bCs/>
                <w:sz w:val="22"/>
                <w:szCs w:val="22"/>
              </w:rPr>
            </w:pPr>
            <w:r w:rsidRPr="004C0149">
              <w:rPr>
                <w:rFonts w:ascii="Times New Roman" w:hAnsi="Times New Roman" w:cs="Times New Roman"/>
                <w:bCs/>
                <w:sz w:val="22"/>
                <w:szCs w:val="22"/>
              </w:rPr>
              <w:t>Tools</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14:paraId="226F032D" w14:textId="77777777" w:rsidR="00F8451C" w:rsidRPr="004C0149" w:rsidRDefault="00FD2B51" w:rsidP="00250EF7">
            <w:pPr>
              <w:tabs>
                <w:tab w:val="left" w:pos="2618"/>
                <w:tab w:val="left" w:pos="2805"/>
                <w:tab w:val="left" w:pos="3179"/>
              </w:tabs>
              <w:spacing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BEM/SIM, Mercury, Remedy, PPMC, </w:t>
            </w:r>
            <w:proofErr w:type="spellStart"/>
            <w:r w:rsidRPr="004C0149">
              <w:rPr>
                <w:rFonts w:ascii="Times New Roman" w:hAnsi="Times New Roman" w:cs="Times New Roman"/>
                <w:sz w:val="22"/>
                <w:szCs w:val="22"/>
              </w:rPr>
              <w:t>Netview</w:t>
            </w:r>
            <w:proofErr w:type="spellEnd"/>
            <w:r w:rsidRPr="004C0149">
              <w:rPr>
                <w:rFonts w:ascii="Times New Roman" w:hAnsi="Times New Roman" w:cs="Times New Roman"/>
                <w:sz w:val="22"/>
                <w:szCs w:val="22"/>
              </w:rPr>
              <w:t xml:space="preserve"> 7.1, Tivoli Management Framework 4.1, Tivoli Enterprise Console 3.8, </w:t>
            </w:r>
            <w:proofErr w:type="spellStart"/>
            <w:r w:rsidRPr="004C0149">
              <w:rPr>
                <w:rFonts w:ascii="Times New Roman" w:hAnsi="Times New Roman" w:cs="Times New Roman"/>
                <w:sz w:val="22"/>
                <w:szCs w:val="22"/>
              </w:rPr>
              <w:t>NIM,OnDemand</w:t>
            </w:r>
            <w:proofErr w:type="spellEnd"/>
            <w:r w:rsidRPr="004C0149">
              <w:rPr>
                <w:rFonts w:ascii="Times New Roman" w:hAnsi="Times New Roman" w:cs="Times New Roman"/>
                <w:sz w:val="22"/>
                <w:szCs w:val="22"/>
              </w:rPr>
              <w:t xml:space="preserve"> server/</w:t>
            </w:r>
            <w:proofErr w:type="spellStart"/>
            <w:r w:rsidRPr="004C0149">
              <w:rPr>
                <w:rFonts w:ascii="Times New Roman" w:hAnsi="Times New Roman" w:cs="Times New Roman"/>
                <w:sz w:val="22"/>
                <w:szCs w:val="22"/>
              </w:rPr>
              <w:t>client,Infoprint</w:t>
            </w:r>
            <w:proofErr w:type="spellEnd"/>
            <w:r w:rsidRPr="004C0149">
              <w:rPr>
                <w:rFonts w:ascii="Times New Roman" w:hAnsi="Times New Roman" w:cs="Times New Roman"/>
                <w:sz w:val="22"/>
                <w:szCs w:val="22"/>
              </w:rPr>
              <w:t xml:space="preserve"> Manager, MVS Download, </w:t>
            </w:r>
            <w:proofErr w:type="spellStart"/>
            <w:r w:rsidRPr="004C0149">
              <w:rPr>
                <w:rFonts w:ascii="Times New Roman" w:hAnsi="Times New Roman" w:cs="Times New Roman"/>
                <w:sz w:val="22"/>
                <w:szCs w:val="22"/>
              </w:rPr>
              <w:t>Easyspooler</w:t>
            </w:r>
            <w:proofErr w:type="spellEnd"/>
            <w:r w:rsidRPr="004C0149">
              <w:rPr>
                <w:rFonts w:ascii="Times New Roman" w:hAnsi="Times New Roman" w:cs="Times New Roman"/>
                <w:sz w:val="22"/>
                <w:szCs w:val="22"/>
              </w:rPr>
              <w:t xml:space="preserve">, Samba </w:t>
            </w:r>
            <w:proofErr w:type="spellStart"/>
            <w:r w:rsidRPr="004C0149">
              <w:rPr>
                <w:rFonts w:ascii="Times New Roman" w:hAnsi="Times New Roman" w:cs="Times New Roman"/>
                <w:sz w:val="22"/>
                <w:szCs w:val="22"/>
              </w:rPr>
              <w:t>sudo</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Autosys</w:t>
            </w:r>
            <w:proofErr w:type="spellEnd"/>
            <w:r w:rsidRPr="004C0149">
              <w:rPr>
                <w:rFonts w:ascii="Times New Roman" w:hAnsi="Times New Roman" w:cs="Times New Roman"/>
                <w:sz w:val="22"/>
                <w:szCs w:val="22"/>
              </w:rPr>
              <w:t xml:space="preserve"> server/client, Best1 server/client,  Oracle 9i, DB2</w:t>
            </w:r>
            <w:r w:rsidR="00250EF7" w:rsidRPr="004C0149">
              <w:rPr>
                <w:rFonts w:ascii="Times New Roman" w:hAnsi="Times New Roman" w:cs="Times New Roman"/>
                <w:sz w:val="22"/>
                <w:szCs w:val="22"/>
              </w:rPr>
              <w:t xml:space="preserve">, </w:t>
            </w:r>
            <w:proofErr w:type="spellStart"/>
            <w:r w:rsidR="00250EF7" w:rsidRPr="004C0149">
              <w:rPr>
                <w:rFonts w:ascii="Times New Roman" w:hAnsi="Times New Roman" w:cs="Times New Roman"/>
                <w:sz w:val="22"/>
                <w:szCs w:val="22"/>
              </w:rPr>
              <w:t>WebSM</w:t>
            </w:r>
            <w:proofErr w:type="spellEnd"/>
            <w:r w:rsidR="00250EF7" w:rsidRPr="004C0149">
              <w:rPr>
                <w:rFonts w:ascii="Times New Roman" w:hAnsi="Times New Roman" w:cs="Times New Roman"/>
                <w:sz w:val="22"/>
                <w:szCs w:val="22"/>
              </w:rPr>
              <w:t>, HMC console 3v2.1</w:t>
            </w:r>
          </w:p>
        </w:tc>
      </w:tr>
      <w:tr w:rsidR="00F8451C" w:rsidRPr="004C0149" w14:paraId="78B2E4E6" w14:textId="77777777" w:rsidTr="005E011D">
        <w:trPr>
          <w:trHeight w:val="548"/>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34FD203E" w14:textId="77777777" w:rsidR="00F8451C" w:rsidRPr="004C0149" w:rsidRDefault="00FD2B51">
            <w:pPr>
              <w:spacing w:before="28" w:line="100" w:lineRule="atLeast"/>
              <w:ind w:left="-108" w:right="72"/>
              <w:rPr>
                <w:rFonts w:ascii="Times New Roman" w:hAnsi="Times New Roman" w:cs="Times New Roman"/>
                <w:bCs/>
                <w:sz w:val="22"/>
                <w:szCs w:val="22"/>
              </w:rPr>
            </w:pPr>
            <w:r w:rsidRPr="004C0149">
              <w:rPr>
                <w:rFonts w:ascii="Times New Roman" w:hAnsi="Times New Roman" w:cs="Times New Roman"/>
                <w:bCs/>
                <w:sz w:val="22"/>
                <w:szCs w:val="22"/>
              </w:rPr>
              <w:t>Applications</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14:paraId="1C7843BD" w14:textId="77777777" w:rsidR="00F8451C" w:rsidRPr="004C0149" w:rsidRDefault="00D965D8" w:rsidP="00187AE2">
            <w:pPr>
              <w:tabs>
                <w:tab w:val="left" w:pos="2618"/>
                <w:tab w:val="left" w:pos="2805"/>
                <w:tab w:val="left" w:pos="3179"/>
              </w:tabs>
              <w:spacing w:line="100" w:lineRule="atLeast"/>
              <w:rPr>
                <w:rFonts w:ascii="Times New Roman" w:hAnsi="Times New Roman" w:cs="Times New Roman"/>
                <w:sz w:val="22"/>
                <w:szCs w:val="22"/>
              </w:rPr>
            </w:pPr>
            <w:r w:rsidRPr="004C0149">
              <w:rPr>
                <w:rFonts w:ascii="Times New Roman" w:hAnsi="Times New Roman" w:cs="Times New Roman"/>
                <w:sz w:val="22"/>
                <w:szCs w:val="22"/>
              </w:rPr>
              <w:t>Exchange, MSCS</w:t>
            </w:r>
            <w:r w:rsidR="00813D23" w:rsidRPr="004C0149">
              <w:rPr>
                <w:rFonts w:ascii="Times New Roman" w:hAnsi="Times New Roman" w:cs="Times New Roman"/>
                <w:sz w:val="22"/>
                <w:szCs w:val="22"/>
              </w:rPr>
              <w:t>,</w:t>
            </w:r>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SQLserver,Lotus.Remedy,</w:t>
            </w:r>
            <w:r w:rsidR="00FD2B51" w:rsidRPr="004C0149">
              <w:rPr>
                <w:rFonts w:ascii="Times New Roman" w:hAnsi="Times New Roman" w:cs="Times New Roman"/>
                <w:sz w:val="22"/>
                <w:szCs w:val="22"/>
              </w:rPr>
              <w:t>Oracle</w:t>
            </w:r>
            <w:proofErr w:type="spellEnd"/>
            <w:r w:rsidR="00FD2B51" w:rsidRPr="004C0149">
              <w:rPr>
                <w:rFonts w:ascii="Times New Roman" w:hAnsi="Times New Roman" w:cs="Times New Roman"/>
                <w:sz w:val="22"/>
                <w:szCs w:val="22"/>
              </w:rPr>
              <w:t xml:space="preserve"> Financials 8i,9i,11i, DB2, SAP/R3, Vantage, Unix Print Composition, Statement Express, </w:t>
            </w:r>
            <w:proofErr w:type="spellStart"/>
            <w:r w:rsidR="00FD2B51" w:rsidRPr="004C0149">
              <w:rPr>
                <w:rFonts w:ascii="Times New Roman" w:hAnsi="Times New Roman" w:cs="Times New Roman"/>
                <w:sz w:val="22"/>
                <w:szCs w:val="22"/>
              </w:rPr>
              <w:t>ProfitNOW</w:t>
            </w:r>
            <w:proofErr w:type="spellEnd"/>
          </w:p>
        </w:tc>
      </w:tr>
      <w:tr w:rsidR="00F8451C" w:rsidRPr="004C0149" w14:paraId="6F692785" w14:textId="77777777" w:rsidTr="005E011D">
        <w:trPr>
          <w:trHeight w:val="147"/>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651571ED" w14:textId="77777777" w:rsidR="00F8451C" w:rsidRPr="004C0149" w:rsidRDefault="00F8451C" w:rsidP="009B2E8B">
            <w:pPr>
              <w:spacing w:before="28" w:line="100" w:lineRule="atLeast"/>
              <w:ind w:left="-108" w:right="72"/>
              <w:rPr>
                <w:rFonts w:ascii="Times New Roman" w:hAnsi="Times New Roman" w:cs="Times New Roman"/>
                <w:sz w:val="22"/>
                <w:szCs w:val="22"/>
                <w:lang w:eastAsia="gu-IN" w:bidi="gu-IN"/>
              </w:rPr>
            </w:pPr>
            <w:r w:rsidRPr="004C0149">
              <w:rPr>
                <w:rFonts w:ascii="Times New Roman" w:hAnsi="Times New Roman" w:cs="Times New Roman"/>
                <w:sz w:val="22"/>
                <w:szCs w:val="22"/>
                <w:lang w:eastAsia="gu-IN" w:bidi="gu-IN"/>
              </w:rPr>
              <w:lastRenderedPageBreak/>
              <w:t>Programming / Scripting</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14:paraId="58910B96" w14:textId="77777777" w:rsidR="00F8451C" w:rsidRPr="004C0149" w:rsidRDefault="00F8451C" w:rsidP="00250EF7">
            <w:pPr>
              <w:spacing w:before="28" w:line="100" w:lineRule="atLeast"/>
              <w:rPr>
                <w:rFonts w:ascii="Times New Roman" w:hAnsi="Times New Roman" w:cs="Times New Roman"/>
                <w:sz w:val="22"/>
                <w:szCs w:val="22"/>
                <w:lang w:eastAsia="gu-IN" w:bidi="gu-IN"/>
              </w:rPr>
            </w:pPr>
            <w:r w:rsidRPr="004C0149">
              <w:rPr>
                <w:rFonts w:ascii="Times New Roman" w:hAnsi="Times New Roman" w:cs="Times New Roman"/>
                <w:sz w:val="22"/>
                <w:szCs w:val="22"/>
              </w:rPr>
              <w:t xml:space="preserve">Shell Script (Bash, </w:t>
            </w:r>
            <w:proofErr w:type="spellStart"/>
            <w:r w:rsidRPr="004C0149">
              <w:rPr>
                <w:rFonts w:ascii="Times New Roman" w:hAnsi="Times New Roman" w:cs="Times New Roman"/>
                <w:sz w:val="22"/>
                <w:szCs w:val="22"/>
              </w:rPr>
              <w:t>Korn</w:t>
            </w:r>
            <w:proofErr w:type="spellEnd"/>
            <w:r w:rsidRPr="004C0149">
              <w:rPr>
                <w:rFonts w:ascii="Times New Roman" w:hAnsi="Times New Roman" w:cs="Times New Roman"/>
                <w:sz w:val="22"/>
                <w:szCs w:val="22"/>
              </w:rPr>
              <w:t>)</w:t>
            </w:r>
            <w:r w:rsidRPr="004C0149">
              <w:rPr>
                <w:rFonts w:ascii="Times New Roman" w:hAnsi="Times New Roman" w:cs="Times New Roman"/>
                <w:sz w:val="22"/>
                <w:szCs w:val="22"/>
                <w:lang w:eastAsia="gu-IN" w:bidi="gu-IN"/>
              </w:rPr>
              <w:t xml:space="preserve">, C, C++, </w:t>
            </w:r>
            <w:proofErr w:type="spellStart"/>
            <w:r w:rsidRPr="004C0149">
              <w:rPr>
                <w:rFonts w:ascii="Times New Roman" w:hAnsi="Times New Roman" w:cs="Times New Roman"/>
                <w:sz w:val="22"/>
                <w:szCs w:val="22"/>
                <w:lang w:eastAsia="gu-IN" w:bidi="gu-IN"/>
              </w:rPr>
              <w:t>Html</w:t>
            </w:r>
            <w:r w:rsidR="00250EF7" w:rsidRPr="004C0149">
              <w:rPr>
                <w:rFonts w:ascii="Times New Roman" w:hAnsi="Times New Roman" w:cs="Times New Roman"/>
                <w:sz w:val="22"/>
                <w:szCs w:val="22"/>
              </w:rPr>
              <w:t>,Visualage</w:t>
            </w:r>
            <w:proofErr w:type="spellEnd"/>
            <w:r w:rsidR="00250EF7" w:rsidRPr="004C0149">
              <w:rPr>
                <w:rFonts w:ascii="Times New Roman" w:hAnsi="Times New Roman" w:cs="Times New Roman"/>
                <w:sz w:val="22"/>
                <w:szCs w:val="22"/>
              </w:rPr>
              <w:t xml:space="preserve"> C++,IBM </w:t>
            </w:r>
            <w:proofErr w:type="spellStart"/>
            <w:r w:rsidR="00250EF7" w:rsidRPr="004C0149">
              <w:rPr>
                <w:rFonts w:ascii="Times New Roman" w:hAnsi="Times New Roman" w:cs="Times New Roman"/>
                <w:sz w:val="22"/>
                <w:szCs w:val="22"/>
              </w:rPr>
              <w:t>C,Microfocus</w:t>
            </w:r>
            <w:proofErr w:type="spellEnd"/>
            <w:r w:rsidR="00250EF7" w:rsidRPr="004C0149">
              <w:rPr>
                <w:rFonts w:ascii="Times New Roman" w:hAnsi="Times New Roman" w:cs="Times New Roman"/>
                <w:sz w:val="22"/>
                <w:szCs w:val="22"/>
              </w:rPr>
              <w:t xml:space="preserve"> COBOL, </w:t>
            </w:r>
            <w:proofErr w:type="spellStart"/>
            <w:r w:rsidR="00250EF7" w:rsidRPr="004C0149">
              <w:rPr>
                <w:rFonts w:ascii="Times New Roman" w:hAnsi="Times New Roman" w:cs="Times New Roman"/>
                <w:sz w:val="22"/>
                <w:szCs w:val="22"/>
              </w:rPr>
              <w:t>Autosys</w:t>
            </w:r>
            <w:proofErr w:type="spellEnd"/>
            <w:r w:rsidR="00250EF7" w:rsidRPr="004C0149">
              <w:rPr>
                <w:rFonts w:ascii="Times New Roman" w:hAnsi="Times New Roman" w:cs="Times New Roman"/>
                <w:sz w:val="22"/>
                <w:szCs w:val="22"/>
              </w:rPr>
              <w:t xml:space="preserve"> JIL, Perl, C, Shell Script, MQM, Tuxedo</w:t>
            </w:r>
          </w:p>
        </w:tc>
      </w:tr>
      <w:tr w:rsidR="00F8451C" w:rsidRPr="004C0149" w14:paraId="2B312706" w14:textId="77777777" w:rsidTr="005E011D">
        <w:trPr>
          <w:trHeight w:val="147"/>
        </w:trPr>
        <w:tc>
          <w:tcPr>
            <w:tcW w:w="1908" w:type="dxa"/>
            <w:tcBorders>
              <w:top w:val="single" w:sz="4" w:space="0" w:color="000000"/>
              <w:left w:val="single" w:sz="4" w:space="0" w:color="000000"/>
              <w:bottom w:val="single" w:sz="4" w:space="0" w:color="000000"/>
              <w:right w:val="single" w:sz="4" w:space="0" w:color="000000"/>
            </w:tcBorders>
            <w:shd w:val="clear" w:color="auto" w:fill="auto"/>
          </w:tcPr>
          <w:p w14:paraId="107FD6E4" w14:textId="77777777" w:rsidR="00F8451C" w:rsidRPr="004C0149" w:rsidRDefault="00F8451C" w:rsidP="009B2E8B">
            <w:pPr>
              <w:spacing w:before="28" w:line="100" w:lineRule="atLeast"/>
              <w:ind w:left="-108" w:right="72"/>
              <w:rPr>
                <w:rFonts w:ascii="Times New Roman" w:hAnsi="Times New Roman" w:cs="Times New Roman"/>
                <w:bCs/>
                <w:sz w:val="22"/>
                <w:szCs w:val="22"/>
              </w:rPr>
            </w:pPr>
            <w:r w:rsidRPr="004C0149">
              <w:rPr>
                <w:rFonts w:ascii="Times New Roman" w:hAnsi="Times New Roman" w:cs="Times New Roman"/>
                <w:bCs/>
                <w:sz w:val="22"/>
                <w:szCs w:val="22"/>
              </w:rPr>
              <w:t>File Systems</w:t>
            </w:r>
          </w:p>
        </w:tc>
        <w:tc>
          <w:tcPr>
            <w:tcW w:w="7668" w:type="dxa"/>
            <w:tcBorders>
              <w:top w:val="single" w:sz="4" w:space="0" w:color="000000"/>
              <w:left w:val="single" w:sz="4" w:space="0" w:color="000000"/>
              <w:bottom w:val="single" w:sz="4" w:space="0" w:color="000000"/>
              <w:right w:val="single" w:sz="4" w:space="0" w:color="000000"/>
            </w:tcBorders>
            <w:shd w:val="clear" w:color="auto" w:fill="auto"/>
          </w:tcPr>
          <w:p w14:paraId="640CCF18" w14:textId="47E5BF21" w:rsidR="00F8451C" w:rsidRPr="004C0149" w:rsidRDefault="00F8451C" w:rsidP="009B2E8B">
            <w:pPr>
              <w:tabs>
                <w:tab w:val="left" w:pos="2618"/>
                <w:tab w:val="left" w:pos="2805"/>
                <w:tab w:val="left" w:pos="3179"/>
              </w:tabs>
              <w:spacing w:line="100" w:lineRule="atLeast"/>
              <w:rPr>
                <w:rFonts w:ascii="Times New Roman" w:hAnsi="Times New Roman" w:cs="Times New Roman"/>
                <w:sz w:val="22"/>
                <w:szCs w:val="22"/>
              </w:rPr>
            </w:pPr>
            <w:proofErr w:type="spellStart"/>
            <w:r w:rsidRPr="004C0149">
              <w:rPr>
                <w:rFonts w:ascii="Times New Roman" w:hAnsi="Times New Roman" w:cs="Times New Roman"/>
                <w:sz w:val="22"/>
                <w:szCs w:val="22"/>
              </w:rPr>
              <w:t>ufs</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swapfs</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tmpfs</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vxfs</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zfs</w:t>
            </w:r>
            <w:proofErr w:type="spellEnd"/>
            <w:r w:rsidRPr="004C0149">
              <w:rPr>
                <w:rFonts w:ascii="Times New Roman" w:hAnsi="Times New Roman" w:cs="Times New Roman"/>
                <w:sz w:val="22"/>
                <w:szCs w:val="22"/>
              </w:rPr>
              <w:t xml:space="preserve">, ext3, jfs2, </w:t>
            </w:r>
            <w:proofErr w:type="spellStart"/>
            <w:r w:rsidRPr="004C0149">
              <w:rPr>
                <w:rFonts w:ascii="Times New Roman" w:hAnsi="Times New Roman" w:cs="Times New Roman"/>
                <w:sz w:val="22"/>
                <w:szCs w:val="22"/>
              </w:rPr>
              <w:t>ntfs</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wafl</w:t>
            </w:r>
            <w:proofErr w:type="spellEnd"/>
            <w:r w:rsidR="00AE623E">
              <w:rPr>
                <w:rFonts w:ascii="Times New Roman" w:hAnsi="Times New Roman" w:cs="Times New Roman"/>
                <w:sz w:val="22"/>
                <w:szCs w:val="22"/>
              </w:rPr>
              <w:t xml:space="preserve">, </w:t>
            </w:r>
            <w:proofErr w:type="spellStart"/>
            <w:r w:rsidR="00AE623E">
              <w:rPr>
                <w:rFonts w:ascii="Times New Roman" w:hAnsi="Times New Roman" w:cs="Times New Roman"/>
                <w:sz w:val="22"/>
                <w:szCs w:val="22"/>
              </w:rPr>
              <w:t>gpfs</w:t>
            </w:r>
            <w:proofErr w:type="spellEnd"/>
            <w:r w:rsidR="00015965">
              <w:rPr>
                <w:rFonts w:ascii="Times New Roman" w:hAnsi="Times New Roman" w:cs="Times New Roman"/>
                <w:sz w:val="22"/>
                <w:szCs w:val="22"/>
              </w:rPr>
              <w:t>, mms</w:t>
            </w:r>
          </w:p>
        </w:tc>
      </w:tr>
    </w:tbl>
    <w:p w14:paraId="2C0004ED" w14:textId="77777777" w:rsidR="00E04409" w:rsidRPr="004C0149" w:rsidRDefault="00E04409">
      <w:pPr>
        <w:rPr>
          <w:rFonts w:ascii="Times New Roman" w:hAnsi="Times New Roman" w:cs="Times New Roman"/>
          <w:sz w:val="22"/>
          <w:szCs w:val="22"/>
        </w:rPr>
      </w:pPr>
    </w:p>
    <w:p w14:paraId="4C46CF16" w14:textId="77777777" w:rsidR="008B3D21" w:rsidRPr="004C0149" w:rsidRDefault="00E04409">
      <w:pPr>
        <w:ind w:left="2340" w:right="360" w:hanging="2340"/>
        <w:rPr>
          <w:rFonts w:ascii="Times New Roman" w:hAnsi="Times New Roman" w:cs="Times New Roman"/>
          <w:sz w:val="22"/>
          <w:szCs w:val="22"/>
          <w:u w:val="single"/>
        </w:rPr>
      </w:pPr>
      <w:r w:rsidRPr="004C0149">
        <w:rPr>
          <w:rFonts w:ascii="Times New Roman" w:hAnsi="Times New Roman" w:cs="Times New Roman"/>
          <w:bCs/>
          <w:sz w:val="22"/>
          <w:szCs w:val="22"/>
          <w:u w:val="single"/>
        </w:rPr>
        <w:t>EDUCATION</w:t>
      </w:r>
    </w:p>
    <w:p w14:paraId="1A274E5E" w14:textId="77777777" w:rsidR="00D1595C" w:rsidRPr="004C0149" w:rsidRDefault="00D1595C">
      <w:pPr>
        <w:ind w:left="2340" w:right="360" w:hanging="2340"/>
        <w:rPr>
          <w:rFonts w:ascii="Times New Roman" w:hAnsi="Times New Roman" w:cs="Times New Roman"/>
          <w:sz w:val="22"/>
          <w:szCs w:val="22"/>
          <w:u w:val="single"/>
        </w:rPr>
      </w:pPr>
    </w:p>
    <w:p w14:paraId="13B6AAF5" w14:textId="77777777" w:rsidR="00E04409" w:rsidRPr="004C0149" w:rsidRDefault="008B3D21">
      <w:pPr>
        <w:ind w:left="2340" w:right="360" w:hanging="2340"/>
        <w:rPr>
          <w:rFonts w:ascii="Times New Roman" w:hAnsi="Times New Roman" w:cs="Times New Roman"/>
          <w:sz w:val="22"/>
          <w:szCs w:val="22"/>
        </w:rPr>
      </w:pPr>
      <w:r w:rsidRPr="004C0149">
        <w:rPr>
          <w:rFonts w:ascii="Times New Roman" w:hAnsi="Times New Roman" w:cs="Times New Roman"/>
          <w:sz w:val="22"/>
          <w:szCs w:val="22"/>
        </w:rPr>
        <w:t xml:space="preserve">2012       -NetApp </w:t>
      </w:r>
      <w:r w:rsidR="00304A9A" w:rsidRPr="004C0149">
        <w:rPr>
          <w:rFonts w:ascii="Times New Roman" w:hAnsi="Times New Roman" w:cs="Times New Roman"/>
          <w:sz w:val="22"/>
          <w:szCs w:val="22"/>
        </w:rPr>
        <w:t xml:space="preserve">University </w:t>
      </w:r>
      <w:r w:rsidR="005A15AE">
        <w:rPr>
          <w:rFonts w:ascii="Times New Roman" w:hAnsi="Times New Roman" w:cs="Times New Roman"/>
          <w:sz w:val="22"/>
          <w:szCs w:val="22"/>
        </w:rPr>
        <w:t xml:space="preserve">Data </w:t>
      </w:r>
      <w:proofErr w:type="spellStart"/>
      <w:r w:rsidR="005A15AE">
        <w:rPr>
          <w:rFonts w:ascii="Times New Roman" w:hAnsi="Times New Roman" w:cs="Times New Roman"/>
          <w:sz w:val="22"/>
          <w:szCs w:val="22"/>
        </w:rPr>
        <w:t>On</w:t>
      </w:r>
      <w:r w:rsidR="000C3A1F" w:rsidRPr="004C0149">
        <w:rPr>
          <w:rFonts w:ascii="Times New Roman" w:hAnsi="Times New Roman" w:cs="Times New Roman"/>
          <w:sz w:val="22"/>
          <w:szCs w:val="22"/>
        </w:rPr>
        <w:t>Tap</w:t>
      </w:r>
      <w:proofErr w:type="spellEnd"/>
      <w:r w:rsidR="000C3A1F" w:rsidRPr="004C0149">
        <w:rPr>
          <w:rFonts w:ascii="Times New Roman" w:hAnsi="Times New Roman" w:cs="Times New Roman"/>
          <w:sz w:val="22"/>
          <w:szCs w:val="22"/>
        </w:rPr>
        <w:t xml:space="preserve"> </w:t>
      </w:r>
      <w:r w:rsidR="00304A9A" w:rsidRPr="004C0149">
        <w:rPr>
          <w:rFonts w:ascii="Times New Roman" w:hAnsi="Times New Roman" w:cs="Times New Roman"/>
          <w:sz w:val="22"/>
          <w:szCs w:val="22"/>
        </w:rPr>
        <w:t>7-Mode Admin</w:t>
      </w:r>
      <w:r w:rsidR="00D1595C" w:rsidRPr="004C0149">
        <w:rPr>
          <w:rFonts w:ascii="Times New Roman" w:hAnsi="Times New Roman" w:cs="Times New Roman"/>
          <w:sz w:val="22"/>
          <w:szCs w:val="22"/>
        </w:rPr>
        <w:t>i</w:t>
      </w:r>
      <w:r w:rsidR="00304A9A" w:rsidRPr="004C0149">
        <w:rPr>
          <w:rFonts w:ascii="Times New Roman" w:hAnsi="Times New Roman" w:cs="Times New Roman"/>
          <w:sz w:val="22"/>
          <w:szCs w:val="22"/>
        </w:rPr>
        <w:t>stration</w:t>
      </w:r>
      <w:r w:rsidRPr="004C0149">
        <w:rPr>
          <w:rFonts w:ascii="Times New Roman" w:hAnsi="Times New Roman" w:cs="Times New Roman"/>
          <w:sz w:val="22"/>
          <w:szCs w:val="22"/>
        </w:rPr>
        <w:t xml:space="preserve"> </w:t>
      </w:r>
    </w:p>
    <w:p w14:paraId="0AC3F1F9" w14:textId="77777777" w:rsidR="008F502C" w:rsidRPr="004C0149" w:rsidRDefault="008F502C" w:rsidP="008F502C">
      <w:pPr>
        <w:pStyle w:val="NoSpacing"/>
        <w:rPr>
          <w:rFonts w:ascii="Times New Roman" w:hAnsi="Times New Roman"/>
        </w:rPr>
      </w:pPr>
      <w:r w:rsidRPr="004C0149">
        <w:rPr>
          <w:rFonts w:ascii="Times New Roman" w:hAnsi="Times New Roman"/>
        </w:rPr>
        <w:t>2005       -Brocade Training and troubleshooting techniques, Bentonville, AR</w:t>
      </w:r>
    </w:p>
    <w:p w14:paraId="308CFA6D" w14:textId="77777777" w:rsidR="008F502C" w:rsidRPr="004C0149" w:rsidRDefault="008F502C" w:rsidP="008F502C">
      <w:pPr>
        <w:pStyle w:val="NoSpacing"/>
        <w:rPr>
          <w:rFonts w:ascii="Times New Roman" w:hAnsi="Times New Roman"/>
        </w:rPr>
      </w:pPr>
      <w:r w:rsidRPr="004C0149">
        <w:rPr>
          <w:rFonts w:ascii="Times New Roman" w:hAnsi="Times New Roman"/>
        </w:rPr>
        <w:t xml:space="preserve">2004       -EMC </w:t>
      </w:r>
      <w:proofErr w:type="spellStart"/>
      <w:r w:rsidRPr="004C0149">
        <w:rPr>
          <w:rFonts w:ascii="Times New Roman" w:hAnsi="Times New Roman"/>
        </w:rPr>
        <w:t>ControlCenter</w:t>
      </w:r>
      <w:proofErr w:type="spellEnd"/>
      <w:r w:rsidRPr="004C0149">
        <w:rPr>
          <w:rFonts w:ascii="Times New Roman" w:hAnsi="Times New Roman"/>
        </w:rPr>
        <w:t xml:space="preserve"> Management 5.2</w:t>
      </w:r>
      <w:proofErr w:type="gramStart"/>
      <w:r w:rsidRPr="004C0149">
        <w:rPr>
          <w:rFonts w:ascii="Times New Roman" w:hAnsi="Times New Roman"/>
        </w:rPr>
        <w:t>  Seattle</w:t>
      </w:r>
      <w:proofErr w:type="gramEnd"/>
      <w:r w:rsidRPr="004C0149">
        <w:rPr>
          <w:rFonts w:ascii="Times New Roman" w:hAnsi="Times New Roman"/>
        </w:rPr>
        <w:t>, WA</w:t>
      </w:r>
    </w:p>
    <w:p w14:paraId="612ED44F" w14:textId="77777777" w:rsidR="008F502C" w:rsidRPr="004C0149" w:rsidRDefault="008F502C" w:rsidP="008F502C">
      <w:pPr>
        <w:pStyle w:val="NoSpacing"/>
        <w:rPr>
          <w:rFonts w:ascii="Times New Roman" w:hAnsi="Times New Roman"/>
        </w:rPr>
      </w:pPr>
      <w:r w:rsidRPr="004C0149">
        <w:rPr>
          <w:rFonts w:ascii="Times New Roman" w:hAnsi="Times New Roman"/>
        </w:rPr>
        <w:t>2002       -LPAR for AIX5L, CSG systems, Omaha, Nebraska</w:t>
      </w:r>
    </w:p>
    <w:p w14:paraId="503D705C" w14:textId="77777777" w:rsidR="008F502C" w:rsidRPr="004C0149" w:rsidRDefault="008F502C" w:rsidP="008F502C">
      <w:pPr>
        <w:pStyle w:val="NoSpacing"/>
        <w:rPr>
          <w:rFonts w:ascii="Times New Roman" w:hAnsi="Times New Roman"/>
        </w:rPr>
      </w:pPr>
      <w:r w:rsidRPr="004C0149">
        <w:rPr>
          <w:rFonts w:ascii="Times New Roman" w:hAnsi="Times New Roman"/>
        </w:rPr>
        <w:t>2002       -AIX HACMP Systems Admin 1/2, IBM, Englewood, Colorado</w:t>
      </w:r>
    </w:p>
    <w:p w14:paraId="684A3D40" w14:textId="77777777" w:rsidR="008F502C" w:rsidRPr="004C0149" w:rsidRDefault="008F502C" w:rsidP="008F502C">
      <w:pPr>
        <w:pStyle w:val="NoSpacing"/>
        <w:rPr>
          <w:rFonts w:ascii="Times New Roman" w:hAnsi="Times New Roman"/>
        </w:rPr>
      </w:pPr>
      <w:r w:rsidRPr="004C0149">
        <w:rPr>
          <w:rFonts w:ascii="Times New Roman" w:hAnsi="Times New Roman"/>
        </w:rPr>
        <w:t>2001       -AIX for Solaris Professionals, IBM, Omaha, Nebraska</w:t>
      </w:r>
    </w:p>
    <w:p w14:paraId="7A8AB911" w14:textId="77777777" w:rsidR="008F502C" w:rsidRPr="004C0149" w:rsidRDefault="008F502C" w:rsidP="008F502C">
      <w:pPr>
        <w:pStyle w:val="NoSpacing"/>
        <w:rPr>
          <w:rFonts w:ascii="Times New Roman" w:hAnsi="Times New Roman"/>
        </w:rPr>
      </w:pPr>
      <w:r w:rsidRPr="004C0149">
        <w:rPr>
          <w:rFonts w:ascii="Times New Roman" w:hAnsi="Times New Roman"/>
        </w:rPr>
        <w:t>2000/01</w:t>
      </w:r>
      <w:proofErr w:type="gramStart"/>
      <w:r w:rsidRPr="004C0149">
        <w:rPr>
          <w:rFonts w:ascii="Times New Roman" w:hAnsi="Times New Roman"/>
        </w:rPr>
        <w:t>  -</w:t>
      </w:r>
      <w:proofErr w:type="gramEnd"/>
      <w:r w:rsidRPr="004C0149">
        <w:rPr>
          <w:rFonts w:ascii="Times New Roman" w:hAnsi="Times New Roman"/>
        </w:rPr>
        <w:t>CISCO program Certification for CCNA at Metro Community College</w:t>
      </w:r>
    </w:p>
    <w:p w14:paraId="4B842F9F" w14:textId="77777777" w:rsidR="008F502C" w:rsidRPr="004C0149" w:rsidRDefault="008F502C" w:rsidP="008F502C">
      <w:pPr>
        <w:pStyle w:val="NoSpacing"/>
        <w:rPr>
          <w:rFonts w:ascii="Times New Roman" w:hAnsi="Times New Roman"/>
        </w:rPr>
      </w:pPr>
      <w:r w:rsidRPr="004C0149">
        <w:rPr>
          <w:rFonts w:ascii="Times New Roman" w:hAnsi="Times New Roman"/>
        </w:rPr>
        <w:t>1999       -College of Information Science &amp; Technology, UNO, Omaha, Nebraska</w:t>
      </w:r>
    </w:p>
    <w:p w14:paraId="2D22722F" w14:textId="77777777" w:rsidR="008F502C" w:rsidRPr="004C0149" w:rsidRDefault="008F502C" w:rsidP="008F502C">
      <w:pPr>
        <w:pStyle w:val="NoSpacing"/>
        <w:rPr>
          <w:rFonts w:ascii="Times New Roman" w:hAnsi="Times New Roman"/>
        </w:rPr>
      </w:pPr>
      <w:r w:rsidRPr="004C0149">
        <w:rPr>
          <w:rFonts w:ascii="Times New Roman" w:hAnsi="Times New Roman"/>
        </w:rPr>
        <w:t xml:space="preserve">1994       -SAP AG, </w:t>
      </w:r>
      <w:proofErr w:type="spellStart"/>
      <w:r w:rsidRPr="004C0149">
        <w:rPr>
          <w:rFonts w:ascii="Times New Roman" w:hAnsi="Times New Roman"/>
        </w:rPr>
        <w:t>Regensdorf</w:t>
      </w:r>
      <w:proofErr w:type="spellEnd"/>
      <w:r w:rsidRPr="004C0149">
        <w:rPr>
          <w:rFonts w:ascii="Times New Roman" w:hAnsi="Times New Roman"/>
        </w:rPr>
        <w:t xml:space="preserve">, Switzerland and </w:t>
      </w:r>
      <w:proofErr w:type="spellStart"/>
      <w:r w:rsidRPr="004C0149">
        <w:rPr>
          <w:rFonts w:ascii="Times New Roman" w:hAnsi="Times New Roman"/>
        </w:rPr>
        <w:t>Walldorf</w:t>
      </w:r>
      <w:proofErr w:type="spellEnd"/>
      <w:r w:rsidRPr="004C0149">
        <w:rPr>
          <w:rFonts w:ascii="Times New Roman" w:hAnsi="Times New Roman"/>
        </w:rPr>
        <w:t>, Germany</w:t>
      </w:r>
    </w:p>
    <w:p w14:paraId="1D2C298D" w14:textId="77777777" w:rsidR="008F502C" w:rsidRPr="004C0149" w:rsidRDefault="008F502C" w:rsidP="008F502C">
      <w:pPr>
        <w:pStyle w:val="NoSpacing"/>
        <w:rPr>
          <w:rFonts w:ascii="Times New Roman" w:hAnsi="Times New Roman"/>
        </w:rPr>
      </w:pPr>
      <w:r w:rsidRPr="004C0149">
        <w:rPr>
          <w:rFonts w:ascii="Times New Roman" w:hAnsi="Times New Roman"/>
        </w:rPr>
        <w:t>1993       -Hewlett Packard Training Center, Zurich, Switzerland</w:t>
      </w:r>
    </w:p>
    <w:p w14:paraId="258A5D30" w14:textId="77777777" w:rsidR="008F502C" w:rsidRPr="004C0149" w:rsidRDefault="008F502C" w:rsidP="008F502C">
      <w:pPr>
        <w:pStyle w:val="NoSpacing"/>
        <w:rPr>
          <w:rFonts w:ascii="Times New Roman" w:hAnsi="Times New Roman"/>
        </w:rPr>
      </w:pPr>
      <w:r w:rsidRPr="004C0149">
        <w:rPr>
          <w:rFonts w:ascii="Times New Roman" w:hAnsi="Times New Roman"/>
        </w:rPr>
        <w:t>1991       -Bull Training Centers International, Europe</w:t>
      </w:r>
    </w:p>
    <w:p w14:paraId="4643A1B8" w14:textId="77777777" w:rsidR="008F502C" w:rsidRPr="004C0149" w:rsidRDefault="008F502C" w:rsidP="008F502C">
      <w:pPr>
        <w:pStyle w:val="NoSpacing"/>
        <w:rPr>
          <w:rFonts w:ascii="Times New Roman" w:hAnsi="Times New Roman"/>
        </w:rPr>
      </w:pPr>
      <w:r w:rsidRPr="004C0149">
        <w:rPr>
          <w:rFonts w:ascii="Times New Roman" w:hAnsi="Times New Roman"/>
        </w:rPr>
        <w:t>1984       -Bachelor of Science, Psychology, University of Houston, Houston, Texas</w:t>
      </w:r>
    </w:p>
    <w:p w14:paraId="470042B8" w14:textId="77777777" w:rsidR="008F502C" w:rsidRPr="004C0149" w:rsidRDefault="008F502C" w:rsidP="008F502C">
      <w:pPr>
        <w:pStyle w:val="NoSpacing"/>
        <w:rPr>
          <w:rFonts w:ascii="Times New Roman" w:hAnsi="Times New Roman"/>
        </w:rPr>
      </w:pPr>
      <w:r w:rsidRPr="004C0149">
        <w:rPr>
          <w:rFonts w:ascii="Times New Roman" w:hAnsi="Times New Roman"/>
        </w:rPr>
        <w:t>1981       -Certificate from Institute Computer Science, Omaha, Nebraska</w:t>
      </w:r>
    </w:p>
    <w:p w14:paraId="5162DDDD" w14:textId="2BD484EE" w:rsidR="00E04409" w:rsidRPr="001A18DA" w:rsidRDefault="008F502C" w:rsidP="001A18DA">
      <w:pPr>
        <w:spacing w:before="28" w:after="28" w:line="100" w:lineRule="atLeast"/>
        <w:rPr>
          <w:rFonts w:ascii="Times New Roman" w:hAnsi="Times New Roman" w:cs="Times New Roman"/>
          <w:sz w:val="22"/>
          <w:szCs w:val="22"/>
        </w:rPr>
      </w:pPr>
      <w:r w:rsidRPr="004C0149">
        <w:rPr>
          <w:rFonts w:ascii="Times New Roman" w:hAnsi="Times New Roman" w:cs="Times New Roman"/>
          <w:sz w:val="22"/>
          <w:szCs w:val="22"/>
        </w:rPr>
        <w:t>1977       -Graduate from Burke high school, Omaha, Nebraska</w:t>
      </w:r>
    </w:p>
    <w:p w14:paraId="181874E9" w14:textId="77777777" w:rsidR="004E291E" w:rsidRDefault="004E291E">
      <w:pPr>
        <w:ind w:left="2520" w:right="360" w:hanging="2520"/>
        <w:rPr>
          <w:rFonts w:ascii="Times New Roman" w:hAnsi="Times New Roman" w:cs="Times New Roman"/>
          <w:bCs/>
          <w:sz w:val="22"/>
          <w:szCs w:val="22"/>
        </w:rPr>
      </w:pPr>
    </w:p>
    <w:p w14:paraId="5C1BD46D" w14:textId="77777777" w:rsidR="001A18DA" w:rsidRDefault="001A18DA" w:rsidP="001A18DA">
      <w:pPr>
        <w:ind w:left="2520" w:right="360" w:hanging="2520"/>
        <w:rPr>
          <w:rFonts w:ascii="Times New Roman" w:hAnsi="Times New Roman" w:cs="Times New Roman"/>
          <w:bCs/>
          <w:sz w:val="22"/>
          <w:szCs w:val="22"/>
        </w:rPr>
      </w:pPr>
      <w:r w:rsidRPr="004E291E">
        <w:rPr>
          <w:rFonts w:ascii="Times New Roman" w:hAnsi="Times New Roman" w:cs="Times New Roman"/>
          <w:bCs/>
          <w:sz w:val="22"/>
          <w:szCs w:val="22"/>
          <w:u w:val="single"/>
        </w:rPr>
        <w:t>WORK EXPERIENCE</w:t>
      </w:r>
    </w:p>
    <w:p w14:paraId="32B1311D" w14:textId="77777777" w:rsidR="001A18DA" w:rsidRPr="004C0149" w:rsidRDefault="001A18DA" w:rsidP="001A18DA">
      <w:pPr>
        <w:ind w:left="2520" w:right="360" w:hanging="2520"/>
        <w:rPr>
          <w:rFonts w:ascii="Times New Roman" w:hAnsi="Times New Roman" w:cs="Times New Roman"/>
          <w:bCs/>
          <w:sz w:val="22"/>
          <w:szCs w:val="22"/>
        </w:rPr>
      </w:pPr>
    </w:p>
    <w:p w14:paraId="52B6055E" w14:textId="573A15B3" w:rsidR="001A18DA" w:rsidRPr="004C0149" w:rsidRDefault="001A18DA" w:rsidP="001A18DA">
      <w:pPr>
        <w:rPr>
          <w:rFonts w:ascii="Times New Roman" w:hAnsi="Times New Roman" w:cs="Times New Roman"/>
          <w:sz w:val="22"/>
          <w:szCs w:val="22"/>
          <w:lang w:val="en-GB"/>
        </w:rPr>
      </w:pPr>
      <w:r w:rsidRPr="004C0149">
        <w:rPr>
          <w:rFonts w:ascii="Times New Roman" w:hAnsi="Times New Roman" w:cs="Times New Roman"/>
          <w:sz w:val="22"/>
          <w:szCs w:val="22"/>
          <w:lang w:val="en-GB"/>
        </w:rPr>
        <w:t xml:space="preserve">Client: </w:t>
      </w:r>
      <w:r>
        <w:rPr>
          <w:rFonts w:ascii="Times New Roman" w:hAnsi="Times New Roman" w:cs="Times New Roman"/>
          <w:sz w:val="22"/>
          <w:szCs w:val="22"/>
          <w:lang w:val="en-GB"/>
        </w:rPr>
        <w:t>Infosys</w:t>
      </w:r>
      <w:r w:rsidR="00A52618">
        <w:rPr>
          <w:rFonts w:ascii="Times New Roman" w:hAnsi="Times New Roman" w:cs="Times New Roman"/>
          <w:sz w:val="22"/>
          <w:szCs w:val="22"/>
          <w:lang w:val="en-GB"/>
        </w:rPr>
        <w:t xml:space="preserve"> Limited</w:t>
      </w:r>
      <w:r w:rsidRPr="004C0149">
        <w:rPr>
          <w:rFonts w:ascii="Times New Roman" w:hAnsi="Times New Roman" w:cs="Times New Roman"/>
          <w:sz w:val="22"/>
          <w:szCs w:val="22"/>
          <w:lang w:val="en-GB"/>
        </w:rPr>
        <w:t xml:space="preserve">, </w:t>
      </w:r>
      <w:r>
        <w:rPr>
          <w:rFonts w:ascii="Times New Roman" w:hAnsi="Times New Roman" w:cs="Times New Roman"/>
          <w:sz w:val="22"/>
          <w:szCs w:val="22"/>
          <w:lang w:val="en-GB"/>
        </w:rPr>
        <w:t>Fremont CA</w:t>
      </w:r>
    </w:p>
    <w:p w14:paraId="2BF8CD34" w14:textId="5CD80143" w:rsidR="001A18DA" w:rsidRPr="004C0149" w:rsidRDefault="001A18DA" w:rsidP="001A18DA">
      <w:pPr>
        <w:rPr>
          <w:rFonts w:ascii="Times New Roman" w:hAnsi="Times New Roman" w:cs="Times New Roman"/>
          <w:sz w:val="22"/>
          <w:szCs w:val="22"/>
          <w:lang w:val="en-GB"/>
        </w:rPr>
      </w:pPr>
      <w:r w:rsidRPr="004C0149">
        <w:rPr>
          <w:rFonts w:ascii="Times New Roman" w:hAnsi="Times New Roman" w:cs="Times New Roman"/>
          <w:sz w:val="22"/>
          <w:szCs w:val="22"/>
          <w:lang w:val="en-GB"/>
        </w:rPr>
        <w:t xml:space="preserve">Duration: </w:t>
      </w:r>
      <w:r>
        <w:rPr>
          <w:rFonts w:ascii="Times New Roman" w:hAnsi="Times New Roman" w:cs="Times New Roman"/>
          <w:sz w:val="22"/>
          <w:szCs w:val="22"/>
          <w:lang w:val="en-GB"/>
        </w:rPr>
        <w:t>May 13</w:t>
      </w:r>
      <w:r w:rsidRPr="004C0149">
        <w:rPr>
          <w:rFonts w:ascii="Times New Roman" w:hAnsi="Times New Roman" w:cs="Times New Roman"/>
          <w:sz w:val="22"/>
          <w:szCs w:val="22"/>
          <w:lang w:val="en-GB"/>
        </w:rPr>
        <w:t xml:space="preserve"> – </w:t>
      </w:r>
      <w:r>
        <w:rPr>
          <w:rFonts w:ascii="Times New Roman" w:hAnsi="Times New Roman" w:cs="Times New Roman"/>
          <w:sz w:val="22"/>
          <w:szCs w:val="22"/>
          <w:lang w:val="en-GB"/>
        </w:rPr>
        <w:t>present</w:t>
      </w:r>
      <w:r w:rsidRPr="004C0149">
        <w:rPr>
          <w:rFonts w:ascii="Times New Roman" w:hAnsi="Times New Roman" w:cs="Times New Roman"/>
          <w:sz w:val="22"/>
          <w:szCs w:val="22"/>
          <w:lang w:val="en-GB"/>
        </w:rPr>
        <w:tab/>
      </w:r>
      <w:r w:rsidRPr="004C0149">
        <w:rPr>
          <w:rFonts w:ascii="Times New Roman" w:hAnsi="Times New Roman" w:cs="Times New Roman"/>
          <w:sz w:val="22"/>
          <w:szCs w:val="22"/>
          <w:lang w:val="en-GB"/>
        </w:rPr>
        <w:tab/>
      </w:r>
      <w:r w:rsidRPr="004C0149">
        <w:rPr>
          <w:rFonts w:ascii="Times New Roman" w:hAnsi="Times New Roman" w:cs="Times New Roman"/>
          <w:sz w:val="22"/>
          <w:szCs w:val="22"/>
          <w:lang w:val="en-GB"/>
        </w:rPr>
        <w:tab/>
      </w:r>
      <w:r w:rsidRPr="004C0149">
        <w:rPr>
          <w:rFonts w:ascii="Times New Roman" w:hAnsi="Times New Roman" w:cs="Times New Roman"/>
          <w:sz w:val="22"/>
          <w:szCs w:val="22"/>
          <w:lang w:val="en-GB"/>
        </w:rPr>
        <w:tab/>
      </w:r>
      <w:r w:rsidRPr="004C0149">
        <w:rPr>
          <w:rFonts w:ascii="Times New Roman" w:hAnsi="Times New Roman" w:cs="Times New Roman"/>
          <w:sz w:val="22"/>
          <w:szCs w:val="22"/>
          <w:lang w:val="en-GB"/>
        </w:rPr>
        <w:tab/>
        <w:t xml:space="preserve"> </w:t>
      </w:r>
    </w:p>
    <w:p w14:paraId="02E50682" w14:textId="4A162268" w:rsidR="001A18DA" w:rsidRDefault="001A18DA" w:rsidP="001A18DA">
      <w:pPr>
        <w:rPr>
          <w:rFonts w:ascii="Times New Roman" w:hAnsi="Times New Roman" w:cs="Times New Roman"/>
          <w:sz w:val="22"/>
          <w:szCs w:val="22"/>
          <w:lang w:val="en-GB"/>
        </w:rPr>
      </w:pPr>
      <w:r w:rsidRPr="004C0149">
        <w:rPr>
          <w:rFonts w:ascii="Times New Roman" w:hAnsi="Times New Roman" w:cs="Times New Roman"/>
          <w:sz w:val="22"/>
          <w:szCs w:val="22"/>
          <w:lang w:val="en-GB"/>
        </w:rPr>
        <w:t xml:space="preserve">Role: </w:t>
      </w:r>
      <w:r>
        <w:rPr>
          <w:rFonts w:ascii="Times New Roman" w:hAnsi="Times New Roman" w:cs="Times New Roman"/>
          <w:sz w:val="22"/>
          <w:szCs w:val="22"/>
          <w:lang w:val="en-GB"/>
        </w:rPr>
        <w:t xml:space="preserve">Lead Consultant, </w:t>
      </w:r>
      <w:r w:rsidR="001010F1">
        <w:rPr>
          <w:rFonts w:ascii="Times New Roman" w:hAnsi="Times New Roman" w:cs="Times New Roman"/>
          <w:sz w:val="22"/>
          <w:szCs w:val="22"/>
          <w:lang w:val="en-GB"/>
        </w:rPr>
        <w:t>Sustained Engineering account VISA</w:t>
      </w:r>
      <w:r>
        <w:rPr>
          <w:rFonts w:ascii="Times New Roman" w:hAnsi="Times New Roman" w:cs="Times New Roman"/>
          <w:sz w:val="22"/>
          <w:szCs w:val="22"/>
          <w:lang w:val="en-GB"/>
        </w:rPr>
        <w:t>, FTE</w:t>
      </w:r>
    </w:p>
    <w:p w14:paraId="273748B3" w14:textId="77777777" w:rsidR="001A18DA" w:rsidRPr="004C0149" w:rsidRDefault="001A18DA" w:rsidP="001A18DA">
      <w:pPr>
        <w:rPr>
          <w:rFonts w:ascii="Times New Roman" w:hAnsi="Times New Roman" w:cs="Times New Roman"/>
          <w:sz w:val="22"/>
          <w:szCs w:val="22"/>
          <w:lang w:val="en-GB"/>
        </w:rPr>
      </w:pPr>
    </w:p>
    <w:p w14:paraId="0EECB999" w14:textId="77777777" w:rsidR="001A18DA" w:rsidRPr="004C0149" w:rsidRDefault="001A18DA" w:rsidP="001A18DA">
      <w:pPr>
        <w:rPr>
          <w:rFonts w:ascii="Times New Roman" w:hAnsi="Times New Roman" w:cs="Times New Roman"/>
          <w:sz w:val="22"/>
          <w:szCs w:val="22"/>
          <w:u w:val="single"/>
          <w:lang w:val="en-GB"/>
        </w:rPr>
      </w:pPr>
      <w:r w:rsidRPr="004C0149">
        <w:rPr>
          <w:rFonts w:ascii="Times New Roman" w:hAnsi="Times New Roman" w:cs="Times New Roman"/>
          <w:sz w:val="22"/>
          <w:szCs w:val="22"/>
          <w:u w:val="single"/>
          <w:lang w:val="en-GB"/>
        </w:rPr>
        <w:t>Responsibilities:</w:t>
      </w:r>
    </w:p>
    <w:p w14:paraId="2A98E066" w14:textId="09029D26" w:rsidR="001A18DA" w:rsidRDefault="001A18DA" w:rsidP="001A18DA">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Storage array consultant for the Finance Division to VISA, America in Foster City, CA</w:t>
      </w:r>
    </w:p>
    <w:p w14:paraId="4E32C1FA" w14:textId="606EBEF3" w:rsidR="001010F1" w:rsidRPr="004C0149" w:rsidRDefault="001010F1" w:rsidP="001A18DA">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EMC San virtualization and Array migration using San Copy and FTS</w:t>
      </w:r>
      <w:r w:rsidR="00015965">
        <w:rPr>
          <w:rFonts w:ascii="Times New Roman" w:hAnsi="Times New Roman" w:cs="Times New Roman"/>
          <w:sz w:val="22"/>
          <w:szCs w:val="22"/>
        </w:rPr>
        <w:t xml:space="preserve"> between CX and VNX/VMAX as targets</w:t>
      </w:r>
    </w:p>
    <w:p w14:paraId="45E57D46" w14:textId="73A42A53" w:rsidR="001A18DA" w:rsidRDefault="001A18DA" w:rsidP="001A18DA">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Specializing in Hitachi SAN disk replication solutions and designs</w:t>
      </w:r>
    </w:p>
    <w:p w14:paraId="2829AC63" w14:textId="130D5CA7" w:rsidR="001A18DA" w:rsidRDefault="001A18DA" w:rsidP="001A18DA">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Consulting role on Disaster Recovery and Enterprise class solutions using Hitachi</w:t>
      </w:r>
    </w:p>
    <w:p w14:paraId="7BF89BCC" w14:textId="448DF402" w:rsidR="001A18DA" w:rsidRDefault="001A18DA" w:rsidP="001A18DA">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Focused on disk array replication using True Copy, HUR, and Hitachi’s VSP storage platform</w:t>
      </w:r>
    </w:p>
    <w:p w14:paraId="4E93E24B" w14:textId="1A5D2A32" w:rsidR="001010F1" w:rsidRDefault="001010F1" w:rsidP="001A18DA">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Brocade LSAN and Cisco VSAN exposure</w:t>
      </w:r>
    </w:p>
    <w:p w14:paraId="4846B85E" w14:textId="77777777" w:rsidR="001A18DA" w:rsidRPr="004C0149" w:rsidRDefault="001A18DA">
      <w:pPr>
        <w:ind w:left="2520" w:right="360" w:hanging="2520"/>
        <w:rPr>
          <w:rFonts w:ascii="Times New Roman" w:hAnsi="Times New Roman" w:cs="Times New Roman"/>
          <w:bCs/>
          <w:sz w:val="22"/>
          <w:szCs w:val="22"/>
        </w:rPr>
      </w:pPr>
    </w:p>
    <w:p w14:paraId="0451EB95" w14:textId="77777777" w:rsidR="00E04409" w:rsidRPr="004C0149" w:rsidRDefault="00E04409">
      <w:pPr>
        <w:rPr>
          <w:rFonts w:ascii="Times New Roman" w:hAnsi="Times New Roman" w:cs="Times New Roman"/>
          <w:sz w:val="22"/>
          <w:szCs w:val="22"/>
          <w:lang w:val="en-GB"/>
        </w:rPr>
      </w:pPr>
      <w:r w:rsidRPr="004C0149">
        <w:rPr>
          <w:rFonts w:ascii="Times New Roman" w:hAnsi="Times New Roman" w:cs="Times New Roman"/>
          <w:sz w:val="22"/>
          <w:szCs w:val="22"/>
          <w:lang w:val="en-GB"/>
        </w:rPr>
        <w:t xml:space="preserve">Client: </w:t>
      </w:r>
      <w:r w:rsidR="00861C8A" w:rsidRPr="004C0149">
        <w:rPr>
          <w:rFonts w:ascii="Times New Roman" w:hAnsi="Times New Roman" w:cs="Times New Roman"/>
          <w:sz w:val="22"/>
          <w:szCs w:val="22"/>
          <w:lang w:val="en-GB"/>
        </w:rPr>
        <w:t>Gulfstream</w:t>
      </w:r>
      <w:r w:rsidR="008F40DA" w:rsidRPr="004C0149">
        <w:rPr>
          <w:rFonts w:ascii="Times New Roman" w:hAnsi="Times New Roman" w:cs="Times New Roman"/>
          <w:sz w:val="22"/>
          <w:szCs w:val="22"/>
          <w:lang w:val="en-GB"/>
        </w:rPr>
        <w:t xml:space="preserve"> (General Dynamics)</w:t>
      </w:r>
      <w:r w:rsidR="00872332" w:rsidRPr="004C0149">
        <w:rPr>
          <w:rFonts w:ascii="Times New Roman" w:hAnsi="Times New Roman" w:cs="Times New Roman"/>
          <w:sz w:val="22"/>
          <w:szCs w:val="22"/>
          <w:lang w:val="en-GB"/>
        </w:rPr>
        <w:t xml:space="preserve">, </w:t>
      </w:r>
      <w:r w:rsidR="00861C8A" w:rsidRPr="004C0149">
        <w:rPr>
          <w:rFonts w:ascii="Times New Roman" w:hAnsi="Times New Roman" w:cs="Times New Roman"/>
          <w:sz w:val="22"/>
          <w:szCs w:val="22"/>
          <w:lang w:val="en-GB"/>
        </w:rPr>
        <w:t>Savannah. GA</w:t>
      </w:r>
    </w:p>
    <w:p w14:paraId="6EF85579" w14:textId="77777777" w:rsidR="00E04409" w:rsidRPr="004C0149" w:rsidRDefault="00436011">
      <w:pPr>
        <w:rPr>
          <w:rFonts w:ascii="Times New Roman" w:hAnsi="Times New Roman" w:cs="Times New Roman"/>
          <w:sz w:val="22"/>
          <w:szCs w:val="22"/>
          <w:lang w:val="en-GB"/>
        </w:rPr>
      </w:pPr>
      <w:r w:rsidRPr="004C0149">
        <w:rPr>
          <w:rFonts w:ascii="Times New Roman" w:hAnsi="Times New Roman" w:cs="Times New Roman"/>
          <w:sz w:val="22"/>
          <w:szCs w:val="22"/>
          <w:lang w:val="en-GB"/>
        </w:rPr>
        <w:t xml:space="preserve">Duration: </w:t>
      </w:r>
      <w:r w:rsidR="00861C8A" w:rsidRPr="004C0149">
        <w:rPr>
          <w:rFonts w:ascii="Times New Roman" w:hAnsi="Times New Roman" w:cs="Times New Roman"/>
          <w:sz w:val="22"/>
          <w:szCs w:val="22"/>
          <w:lang w:val="en-GB"/>
        </w:rPr>
        <w:t>Jun</w:t>
      </w:r>
      <w:r w:rsidRPr="004C0149">
        <w:rPr>
          <w:rFonts w:ascii="Times New Roman" w:hAnsi="Times New Roman" w:cs="Times New Roman"/>
          <w:sz w:val="22"/>
          <w:szCs w:val="22"/>
          <w:lang w:val="en-GB"/>
        </w:rPr>
        <w:t>-1</w:t>
      </w:r>
      <w:r w:rsidR="00861C8A" w:rsidRPr="004C0149">
        <w:rPr>
          <w:rFonts w:ascii="Times New Roman" w:hAnsi="Times New Roman" w:cs="Times New Roman"/>
          <w:sz w:val="22"/>
          <w:szCs w:val="22"/>
          <w:lang w:val="en-GB"/>
        </w:rPr>
        <w:t>2</w:t>
      </w:r>
      <w:r w:rsidR="00E04409" w:rsidRPr="004C0149">
        <w:rPr>
          <w:rFonts w:ascii="Times New Roman" w:hAnsi="Times New Roman" w:cs="Times New Roman"/>
          <w:sz w:val="22"/>
          <w:szCs w:val="22"/>
          <w:lang w:val="en-GB"/>
        </w:rPr>
        <w:t xml:space="preserve"> </w:t>
      </w:r>
      <w:r w:rsidR="00861C8A" w:rsidRPr="004C0149">
        <w:rPr>
          <w:rFonts w:ascii="Times New Roman" w:hAnsi="Times New Roman" w:cs="Times New Roman"/>
          <w:sz w:val="22"/>
          <w:szCs w:val="22"/>
          <w:lang w:val="en-GB"/>
        </w:rPr>
        <w:t>–</w:t>
      </w:r>
      <w:r w:rsidR="00E04409" w:rsidRPr="004C0149">
        <w:rPr>
          <w:rFonts w:ascii="Times New Roman" w:hAnsi="Times New Roman" w:cs="Times New Roman"/>
          <w:sz w:val="22"/>
          <w:szCs w:val="22"/>
          <w:lang w:val="en-GB"/>
        </w:rPr>
        <w:t xml:space="preserve"> </w:t>
      </w:r>
      <w:r w:rsidR="00861C8A" w:rsidRPr="004C0149">
        <w:rPr>
          <w:rFonts w:ascii="Times New Roman" w:hAnsi="Times New Roman" w:cs="Times New Roman"/>
          <w:sz w:val="22"/>
          <w:szCs w:val="22"/>
          <w:lang w:val="en-GB"/>
        </w:rPr>
        <w:t>Dec-12</w:t>
      </w:r>
      <w:r w:rsidR="00E04409" w:rsidRPr="004C0149">
        <w:rPr>
          <w:rFonts w:ascii="Times New Roman" w:hAnsi="Times New Roman" w:cs="Times New Roman"/>
          <w:sz w:val="22"/>
          <w:szCs w:val="22"/>
          <w:lang w:val="en-GB"/>
        </w:rPr>
        <w:tab/>
      </w:r>
      <w:r w:rsidR="00E04409" w:rsidRPr="004C0149">
        <w:rPr>
          <w:rFonts w:ascii="Times New Roman" w:hAnsi="Times New Roman" w:cs="Times New Roman"/>
          <w:sz w:val="22"/>
          <w:szCs w:val="22"/>
          <w:lang w:val="en-GB"/>
        </w:rPr>
        <w:tab/>
      </w:r>
      <w:r w:rsidR="00E04409" w:rsidRPr="004C0149">
        <w:rPr>
          <w:rFonts w:ascii="Times New Roman" w:hAnsi="Times New Roman" w:cs="Times New Roman"/>
          <w:sz w:val="22"/>
          <w:szCs w:val="22"/>
          <w:lang w:val="en-GB"/>
        </w:rPr>
        <w:tab/>
      </w:r>
      <w:r w:rsidR="00E04409" w:rsidRPr="004C0149">
        <w:rPr>
          <w:rFonts w:ascii="Times New Roman" w:hAnsi="Times New Roman" w:cs="Times New Roman"/>
          <w:sz w:val="22"/>
          <w:szCs w:val="22"/>
          <w:lang w:val="en-GB"/>
        </w:rPr>
        <w:tab/>
      </w:r>
      <w:r w:rsidR="00E04409" w:rsidRPr="004C0149">
        <w:rPr>
          <w:rFonts w:ascii="Times New Roman" w:hAnsi="Times New Roman" w:cs="Times New Roman"/>
          <w:sz w:val="22"/>
          <w:szCs w:val="22"/>
          <w:lang w:val="en-GB"/>
        </w:rPr>
        <w:tab/>
        <w:t xml:space="preserve"> </w:t>
      </w:r>
    </w:p>
    <w:p w14:paraId="1DC6708F" w14:textId="77777777" w:rsidR="00F426EF" w:rsidRDefault="00FB181A">
      <w:pPr>
        <w:rPr>
          <w:rFonts w:ascii="Times New Roman" w:hAnsi="Times New Roman" w:cs="Times New Roman"/>
          <w:sz w:val="22"/>
          <w:szCs w:val="22"/>
          <w:lang w:val="en-GB"/>
        </w:rPr>
      </w:pPr>
      <w:r w:rsidRPr="004C0149">
        <w:rPr>
          <w:rFonts w:ascii="Times New Roman" w:hAnsi="Times New Roman" w:cs="Times New Roman"/>
          <w:sz w:val="22"/>
          <w:szCs w:val="22"/>
          <w:lang w:val="en-GB"/>
        </w:rPr>
        <w:t>Role:</w:t>
      </w:r>
      <w:r w:rsidR="00E04409" w:rsidRPr="004C0149">
        <w:rPr>
          <w:rFonts w:ascii="Times New Roman" w:hAnsi="Times New Roman" w:cs="Times New Roman"/>
          <w:sz w:val="22"/>
          <w:szCs w:val="22"/>
          <w:lang w:val="en-GB"/>
        </w:rPr>
        <w:t xml:space="preserve"> </w:t>
      </w:r>
      <w:r w:rsidR="00861C8A" w:rsidRPr="004C0149">
        <w:rPr>
          <w:rFonts w:ascii="Times New Roman" w:hAnsi="Times New Roman" w:cs="Times New Roman"/>
          <w:sz w:val="22"/>
          <w:szCs w:val="22"/>
          <w:lang w:val="en-GB"/>
        </w:rPr>
        <w:t>Storage Architect</w:t>
      </w:r>
      <w:r w:rsidR="008F40DA" w:rsidRPr="004C0149">
        <w:rPr>
          <w:rFonts w:ascii="Times New Roman" w:hAnsi="Times New Roman" w:cs="Times New Roman"/>
          <w:sz w:val="22"/>
          <w:szCs w:val="22"/>
          <w:lang w:val="en-GB"/>
        </w:rPr>
        <w:t>, contract</w:t>
      </w:r>
    </w:p>
    <w:p w14:paraId="01559783" w14:textId="77777777" w:rsidR="00224E22" w:rsidRPr="004C0149" w:rsidRDefault="00224E22">
      <w:pPr>
        <w:rPr>
          <w:rFonts w:ascii="Times New Roman" w:hAnsi="Times New Roman" w:cs="Times New Roman"/>
          <w:sz w:val="22"/>
          <w:szCs w:val="22"/>
          <w:lang w:val="en-GB"/>
        </w:rPr>
      </w:pPr>
    </w:p>
    <w:p w14:paraId="0810C5A1" w14:textId="77777777" w:rsidR="00224E22" w:rsidRPr="004C0149" w:rsidRDefault="00E04409">
      <w:pPr>
        <w:rPr>
          <w:rFonts w:ascii="Times New Roman" w:hAnsi="Times New Roman" w:cs="Times New Roman"/>
          <w:sz w:val="22"/>
          <w:szCs w:val="22"/>
          <w:u w:val="single"/>
          <w:lang w:val="en-GB"/>
        </w:rPr>
      </w:pPr>
      <w:r w:rsidRPr="004C0149">
        <w:rPr>
          <w:rFonts w:ascii="Times New Roman" w:hAnsi="Times New Roman" w:cs="Times New Roman"/>
          <w:sz w:val="22"/>
          <w:szCs w:val="22"/>
          <w:u w:val="single"/>
          <w:lang w:val="en-GB"/>
        </w:rPr>
        <w:t>Responsibilities:</w:t>
      </w:r>
    </w:p>
    <w:p w14:paraId="0C47CACA" w14:textId="77777777" w:rsidR="00E04409" w:rsidRPr="004C0149" w:rsidRDefault="0053087D">
      <w:pPr>
        <w:pStyle w:val="ListParagraph"/>
        <w:numPr>
          <w:ilvl w:val="0"/>
          <w:numId w:val="2"/>
        </w:numPr>
        <w:rPr>
          <w:rFonts w:ascii="Times New Roman" w:hAnsi="Times New Roman" w:cs="Times New Roman"/>
          <w:sz w:val="22"/>
          <w:szCs w:val="22"/>
        </w:rPr>
      </w:pPr>
      <w:r>
        <w:rPr>
          <w:rFonts w:ascii="Times New Roman" w:hAnsi="Times New Roman" w:cs="Times New Roman"/>
          <w:sz w:val="22"/>
          <w:szCs w:val="22"/>
        </w:rPr>
        <w:t>Installed, c</w:t>
      </w:r>
      <w:r w:rsidR="00E04409" w:rsidRPr="004C0149">
        <w:rPr>
          <w:rFonts w:ascii="Times New Roman" w:hAnsi="Times New Roman" w:cs="Times New Roman"/>
          <w:sz w:val="22"/>
          <w:szCs w:val="22"/>
        </w:rPr>
        <w:t>onfigured</w:t>
      </w:r>
      <w:r w:rsidR="00BA389F">
        <w:rPr>
          <w:rFonts w:ascii="Times New Roman" w:hAnsi="Times New Roman" w:cs="Times New Roman"/>
          <w:sz w:val="22"/>
          <w:szCs w:val="22"/>
        </w:rPr>
        <w:t>,</w:t>
      </w:r>
      <w:r w:rsidR="00E04409" w:rsidRPr="004C0149">
        <w:rPr>
          <w:rFonts w:ascii="Times New Roman" w:hAnsi="Times New Roman" w:cs="Times New Roman"/>
          <w:sz w:val="22"/>
          <w:szCs w:val="22"/>
        </w:rPr>
        <w:t xml:space="preserve"> and managed </w:t>
      </w:r>
      <w:r w:rsidR="00861C8A" w:rsidRPr="004C0149">
        <w:rPr>
          <w:rFonts w:ascii="Times New Roman" w:hAnsi="Times New Roman" w:cs="Times New Roman"/>
          <w:sz w:val="22"/>
          <w:szCs w:val="22"/>
        </w:rPr>
        <w:t xml:space="preserve">FAS3020, </w:t>
      </w:r>
      <w:r w:rsidR="00E04409" w:rsidRPr="004C0149">
        <w:rPr>
          <w:rFonts w:ascii="Times New Roman" w:hAnsi="Times New Roman" w:cs="Times New Roman"/>
          <w:sz w:val="22"/>
          <w:szCs w:val="22"/>
        </w:rPr>
        <w:t>FAS3</w:t>
      </w:r>
      <w:r w:rsidR="00861C8A" w:rsidRPr="004C0149">
        <w:rPr>
          <w:rFonts w:ascii="Times New Roman" w:hAnsi="Times New Roman" w:cs="Times New Roman"/>
          <w:sz w:val="22"/>
          <w:szCs w:val="22"/>
        </w:rPr>
        <w:t>2</w:t>
      </w:r>
      <w:r w:rsidR="00E04409" w:rsidRPr="004C0149">
        <w:rPr>
          <w:rFonts w:ascii="Times New Roman" w:hAnsi="Times New Roman" w:cs="Times New Roman"/>
          <w:sz w:val="22"/>
          <w:szCs w:val="22"/>
        </w:rPr>
        <w:t>40, FAS3</w:t>
      </w:r>
      <w:r w:rsidR="00861C8A" w:rsidRPr="004C0149">
        <w:rPr>
          <w:rFonts w:ascii="Times New Roman" w:hAnsi="Times New Roman" w:cs="Times New Roman"/>
          <w:sz w:val="22"/>
          <w:szCs w:val="22"/>
        </w:rPr>
        <w:t>270</w:t>
      </w:r>
      <w:r w:rsidR="00E04409" w:rsidRPr="004C0149">
        <w:rPr>
          <w:rFonts w:ascii="Times New Roman" w:hAnsi="Times New Roman" w:cs="Times New Roman"/>
          <w:sz w:val="22"/>
          <w:szCs w:val="22"/>
        </w:rPr>
        <w:t xml:space="preserve">, and </w:t>
      </w:r>
      <w:proofErr w:type="spellStart"/>
      <w:r w:rsidR="00861C8A" w:rsidRPr="004C0149">
        <w:rPr>
          <w:rFonts w:ascii="Times New Roman" w:hAnsi="Times New Roman" w:cs="Times New Roman"/>
          <w:sz w:val="22"/>
          <w:szCs w:val="22"/>
        </w:rPr>
        <w:t>Vseries</w:t>
      </w:r>
      <w:proofErr w:type="spellEnd"/>
      <w:r w:rsidR="00861C8A" w:rsidRPr="004C0149">
        <w:rPr>
          <w:rFonts w:ascii="Times New Roman" w:hAnsi="Times New Roman" w:cs="Times New Roman"/>
          <w:sz w:val="22"/>
          <w:szCs w:val="22"/>
        </w:rPr>
        <w:t xml:space="preserve"> 6280</w:t>
      </w:r>
      <w:r w:rsidR="00E04409" w:rsidRPr="004C0149">
        <w:rPr>
          <w:rFonts w:ascii="Times New Roman" w:hAnsi="Times New Roman" w:cs="Times New Roman"/>
          <w:sz w:val="22"/>
          <w:szCs w:val="22"/>
        </w:rPr>
        <w:t>.</w:t>
      </w:r>
    </w:p>
    <w:p w14:paraId="5A277FA2"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Created Aggregates, volumes (Traditional and </w:t>
      </w:r>
      <w:proofErr w:type="spellStart"/>
      <w:r w:rsidRPr="004C0149">
        <w:rPr>
          <w:rFonts w:ascii="Times New Roman" w:hAnsi="Times New Roman" w:cs="Times New Roman"/>
          <w:sz w:val="22"/>
          <w:szCs w:val="22"/>
        </w:rPr>
        <w:t>Flexvol</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Qtrees</w:t>
      </w:r>
      <w:proofErr w:type="spellEnd"/>
      <w:r w:rsidRPr="004C0149">
        <w:rPr>
          <w:rFonts w:ascii="Times New Roman" w:hAnsi="Times New Roman" w:cs="Times New Roman"/>
          <w:sz w:val="22"/>
          <w:szCs w:val="22"/>
        </w:rPr>
        <w:t xml:space="preserve"> and Quotas in NetApp FAS series Filers using </w:t>
      </w:r>
      <w:proofErr w:type="spellStart"/>
      <w:r w:rsidRPr="004C0149">
        <w:rPr>
          <w:rFonts w:ascii="Times New Roman" w:hAnsi="Times New Roman" w:cs="Times New Roman"/>
          <w:bCs/>
          <w:sz w:val="22"/>
          <w:szCs w:val="22"/>
        </w:rPr>
        <w:t>Ontap</w:t>
      </w:r>
      <w:proofErr w:type="spellEnd"/>
      <w:r w:rsidRPr="004C0149">
        <w:rPr>
          <w:rFonts w:ascii="Times New Roman" w:hAnsi="Times New Roman" w:cs="Times New Roman"/>
          <w:sz w:val="22"/>
          <w:szCs w:val="22"/>
        </w:rPr>
        <w:t> Command Line and </w:t>
      </w:r>
      <w:proofErr w:type="spellStart"/>
      <w:r w:rsidRPr="004C0149">
        <w:rPr>
          <w:rFonts w:ascii="Times New Roman" w:hAnsi="Times New Roman" w:cs="Times New Roman"/>
          <w:bCs/>
          <w:sz w:val="22"/>
          <w:szCs w:val="22"/>
        </w:rPr>
        <w:t>FilerView</w:t>
      </w:r>
      <w:proofErr w:type="spellEnd"/>
      <w:r w:rsidRPr="004C0149">
        <w:rPr>
          <w:rFonts w:ascii="Times New Roman" w:hAnsi="Times New Roman" w:cs="Times New Roman"/>
          <w:sz w:val="22"/>
          <w:szCs w:val="22"/>
        </w:rPr>
        <w:t>.</w:t>
      </w:r>
    </w:p>
    <w:p w14:paraId="37753718"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Configured CIFS, NFS share and exported it to Windows and UNIX environment.</w:t>
      </w:r>
    </w:p>
    <w:p w14:paraId="4B5839FB"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Created </w:t>
      </w:r>
      <w:proofErr w:type="spellStart"/>
      <w:r w:rsidRPr="004C0149">
        <w:rPr>
          <w:rFonts w:ascii="Times New Roman" w:hAnsi="Times New Roman" w:cs="Times New Roman"/>
          <w:sz w:val="22"/>
          <w:szCs w:val="22"/>
        </w:rPr>
        <w:t>Luns</w:t>
      </w:r>
      <w:proofErr w:type="spellEnd"/>
      <w:r w:rsidRPr="004C0149">
        <w:rPr>
          <w:rFonts w:ascii="Times New Roman" w:hAnsi="Times New Roman" w:cs="Times New Roman"/>
          <w:sz w:val="22"/>
          <w:szCs w:val="22"/>
        </w:rPr>
        <w:t xml:space="preserve"> and provisioned the storage to ESX Servers f</w:t>
      </w:r>
      <w:r w:rsidR="00FB5F05">
        <w:rPr>
          <w:rFonts w:ascii="Times New Roman" w:hAnsi="Times New Roman" w:cs="Times New Roman"/>
          <w:sz w:val="22"/>
          <w:szCs w:val="22"/>
        </w:rPr>
        <w:t>o</w:t>
      </w:r>
      <w:r w:rsidRPr="004C0149">
        <w:rPr>
          <w:rFonts w:ascii="Times New Roman" w:hAnsi="Times New Roman" w:cs="Times New Roman"/>
          <w:sz w:val="22"/>
          <w:szCs w:val="22"/>
        </w:rPr>
        <w:t>r the VMware environment.</w:t>
      </w:r>
    </w:p>
    <w:p w14:paraId="1A8E542A"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Configured </w:t>
      </w:r>
      <w:proofErr w:type="spellStart"/>
      <w:r w:rsidRPr="004C0149">
        <w:rPr>
          <w:rFonts w:ascii="Times New Roman" w:hAnsi="Times New Roman" w:cs="Times New Roman"/>
          <w:sz w:val="22"/>
          <w:szCs w:val="22"/>
        </w:rPr>
        <w:t>SnapMirror</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Snapvault</w:t>
      </w:r>
      <w:proofErr w:type="spellEnd"/>
      <w:r w:rsidRPr="004C0149">
        <w:rPr>
          <w:rFonts w:ascii="Times New Roman" w:hAnsi="Times New Roman" w:cs="Times New Roman"/>
          <w:sz w:val="22"/>
          <w:szCs w:val="22"/>
        </w:rPr>
        <w:t xml:space="preserve"> and Snapshots on NetApp Filers.</w:t>
      </w:r>
    </w:p>
    <w:p w14:paraId="04BDEDF7"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Managed and monitored </w:t>
      </w:r>
      <w:proofErr w:type="spellStart"/>
      <w:r w:rsidRPr="004C0149">
        <w:rPr>
          <w:rFonts w:ascii="Times New Roman" w:hAnsi="Times New Roman" w:cs="Times New Roman"/>
          <w:sz w:val="22"/>
          <w:szCs w:val="22"/>
        </w:rPr>
        <w:t>Snapvault</w:t>
      </w:r>
      <w:proofErr w:type="spellEnd"/>
      <w:r w:rsidRPr="004C0149">
        <w:rPr>
          <w:rFonts w:ascii="Times New Roman" w:hAnsi="Times New Roman" w:cs="Times New Roman"/>
          <w:sz w:val="22"/>
          <w:szCs w:val="22"/>
        </w:rPr>
        <w:t xml:space="preserve"> and open systems for </w:t>
      </w:r>
      <w:proofErr w:type="spellStart"/>
      <w:r w:rsidRPr="004C0149">
        <w:rPr>
          <w:rFonts w:ascii="Times New Roman" w:hAnsi="Times New Roman" w:cs="Times New Roman"/>
          <w:sz w:val="22"/>
          <w:szCs w:val="22"/>
        </w:rPr>
        <w:t>Snapvault</w:t>
      </w:r>
      <w:proofErr w:type="spellEnd"/>
      <w:r w:rsidRPr="004C0149">
        <w:rPr>
          <w:rFonts w:ascii="Times New Roman" w:hAnsi="Times New Roman" w:cs="Times New Roman"/>
          <w:sz w:val="22"/>
          <w:szCs w:val="22"/>
        </w:rPr>
        <w:t xml:space="preserve"> disk-to-disk backups. </w:t>
      </w:r>
    </w:p>
    <w:p w14:paraId="1EE27146"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Performed data recovery on NetApp filers using NetApp </w:t>
      </w:r>
      <w:proofErr w:type="spellStart"/>
      <w:r w:rsidRPr="004C0149">
        <w:rPr>
          <w:rFonts w:ascii="Times New Roman" w:hAnsi="Times New Roman" w:cs="Times New Roman"/>
          <w:bCs/>
          <w:sz w:val="22"/>
          <w:szCs w:val="22"/>
        </w:rPr>
        <w:t>SnapRestore</w:t>
      </w:r>
      <w:proofErr w:type="spellEnd"/>
      <w:r w:rsidRPr="004C0149">
        <w:rPr>
          <w:rFonts w:ascii="Times New Roman" w:hAnsi="Times New Roman" w:cs="Times New Roman"/>
          <w:bCs/>
          <w:sz w:val="22"/>
          <w:szCs w:val="22"/>
        </w:rPr>
        <w:t>.</w:t>
      </w:r>
      <w:r w:rsidRPr="004C0149">
        <w:rPr>
          <w:rFonts w:ascii="Times New Roman" w:hAnsi="Times New Roman" w:cs="Times New Roman"/>
          <w:sz w:val="22"/>
          <w:szCs w:val="22"/>
        </w:rPr>
        <w:t xml:space="preserve">  </w:t>
      </w:r>
    </w:p>
    <w:p w14:paraId="1B6EEBAC"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Migrated data between NetApp filers using NetApp Sync Mirror.</w:t>
      </w:r>
    </w:p>
    <w:p w14:paraId="2C62F6E2"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lastRenderedPageBreak/>
        <w:t>Scheduled snapshots using NetApp </w:t>
      </w:r>
      <w:proofErr w:type="spellStart"/>
      <w:r w:rsidRPr="004C0149">
        <w:rPr>
          <w:rFonts w:ascii="Times New Roman" w:hAnsi="Times New Roman" w:cs="Times New Roman"/>
          <w:bCs/>
          <w:sz w:val="22"/>
          <w:szCs w:val="22"/>
        </w:rPr>
        <w:t>SnapMirror</w:t>
      </w:r>
      <w:proofErr w:type="spellEnd"/>
      <w:r w:rsidRPr="004C0149">
        <w:rPr>
          <w:rFonts w:ascii="Times New Roman" w:hAnsi="Times New Roman" w:cs="Times New Roman"/>
          <w:bCs/>
          <w:sz w:val="22"/>
          <w:szCs w:val="22"/>
        </w:rPr>
        <w:t xml:space="preserve"> for replication and disaster recovery</w:t>
      </w:r>
      <w:r w:rsidRPr="004C0149">
        <w:rPr>
          <w:rFonts w:ascii="Times New Roman" w:hAnsi="Times New Roman" w:cs="Times New Roman"/>
          <w:sz w:val="22"/>
          <w:szCs w:val="22"/>
        </w:rPr>
        <w:t>.</w:t>
      </w:r>
    </w:p>
    <w:p w14:paraId="7E814D50"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Created hourly, nightly, weekly and monthly snapshots to maintain online backup to recover from accidental deletions, corruptions or modifications of the data.</w:t>
      </w:r>
    </w:p>
    <w:p w14:paraId="09244456"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Created reports using Operations manager on NetApp filers in the environment.</w:t>
      </w:r>
    </w:p>
    <w:p w14:paraId="7CAACD1C" w14:textId="77777777" w:rsidR="00E04409" w:rsidRPr="004C0149" w:rsidRDefault="00E04409">
      <w:pPr>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Maintained NetApp filers which include FAS 3040, FAS 3020 using Command line and Filer </w:t>
      </w:r>
      <w:proofErr w:type="spellStart"/>
      <w:r w:rsidRPr="004C0149">
        <w:rPr>
          <w:rFonts w:ascii="Times New Roman" w:hAnsi="Times New Roman" w:cs="Times New Roman"/>
          <w:sz w:val="22"/>
          <w:szCs w:val="22"/>
        </w:rPr>
        <w:t>iew</w:t>
      </w:r>
      <w:proofErr w:type="spellEnd"/>
      <w:r w:rsidRPr="004C0149">
        <w:rPr>
          <w:rFonts w:ascii="Times New Roman" w:hAnsi="Times New Roman" w:cs="Times New Roman"/>
          <w:sz w:val="22"/>
          <w:szCs w:val="22"/>
        </w:rPr>
        <w:t>.</w:t>
      </w:r>
    </w:p>
    <w:p w14:paraId="3218B2CF" w14:textId="77777777" w:rsidR="00E04409" w:rsidRPr="00BA389F" w:rsidRDefault="00E04409" w:rsidP="00BA389F">
      <w:pPr>
        <w:numPr>
          <w:ilvl w:val="0"/>
          <w:numId w:val="2"/>
        </w:numPr>
        <w:rPr>
          <w:rFonts w:ascii="Times New Roman" w:hAnsi="Times New Roman" w:cs="Times New Roman"/>
          <w:sz w:val="22"/>
          <w:szCs w:val="22"/>
        </w:rPr>
      </w:pPr>
      <w:r w:rsidRPr="004C0149">
        <w:rPr>
          <w:rFonts w:ascii="Times New Roman" w:hAnsi="Times New Roman" w:cs="Times New Roman"/>
          <w:sz w:val="22"/>
          <w:szCs w:val="22"/>
        </w:rPr>
        <w:t>Assisted the VMware systems engineer in installing VMware ESX 4.0 on HP ProLiant DL360 G3. Created several virtual machines on the ESX server and installed different guest operating systems like Windows Server 2008, Windows XP.</w:t>
      </w:r>
    </w:p>
    <w:p w14:paraId="133A1BC4" w14:textId="77777777" w:rsidR="00E04409" w:rsidRPr="004C0149" w:rsidRDefault="00E04409">
      <w:pPr>
        <w:pStyle w:val="ListParagraph"/>
        <w:numPr>
          <w:ilvl w:val="0"/>
          <w:numId w:val="2"/>
        </w:numPr>
        <w:rPr>
          <w:rFonts w:ascii="Times New Roman" w:hAnsi="Times New Roman" w:cs="Times New Roman"/>
          <w:bCs/>
          <w:iCs/>
          <w:sz w:val="22"/>
          <w:szCs w:val="22"/>
        </w:rPr>
      </w:pPr>
      <w:r w:rsidRPr="004C0149">
        <w:rPr>
          <w:rFonts w:ascii="Times New Roman" w:hAnsi="Times New Roman" w:cs="Times New Roman"/>
          <w:bCs/>
          <w:iCs/>
          <w:sz w:val="22"/>
          <w:szCs w:val="22"/>
        </w:rPr>
        <w:t xml:space="preserve">Hands on Experience with NetApp Release ONTAP 7.3.1/2/3P3, </w:t>
      </w:r>
      <w:r w:rsidR="00861C8A" w:rsidRPr="004C0149">
        <w:rPr>
          <w:rFonts w:ascii="Times New Roman" w:hAnsi="Times New Roman" w:cs="Times New Roman"/>
          <w:bCs/>
          <w:iCs/>
          <w:sz w:val="22"/>
          <w:szCs w:val="22"/>
        </w:rPr>
        <w:t>8.02P6, 8.1</w:t>
      </w:r>
    </w:p>
    <w:p w14:paraId="2032256A"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Installed and Configured Data Fabric Manager (DFM)/Operations Manager for NetApp Environment.</w:t>
      </w:r>
    </w:p>
    <w:p w14:paraId="107239E2"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Created Aggregates, Volumes, </w:t>
      </w:r>
      <w:proofErr w:type="spellStart"/>
      <w:r w:rsidRPr="004C0149">
        <w:rPr>
          <w:rFonts w:ascii="Times New Roman" w:hAnsi="Times New Roman" w:cs="Times New Roman"/>
          <w:sz w:val="22"/>
          <w:szCs w:val="22"/>
        </w:rPr>
        <w:t>Qtree</w:t>
      </w:r>
      <w:proofErr w:type="spellEnd"/>
      <w:r w:rsidRPr="004C0149">
        <w:rPr>
          <w:rFonts w:ascii="Times New Roman" w:hAnsi="Times New Roman" w:cs="Times New Roman"/>
          <w:sz w:val="22"/>
          <w:szCs w:val="22"/>
        </w:rPr>
        <w:t>, and configured CIFS, &amp; NFS for Windows/Unix/Mac hosts</w:t>
      </w:r>
    </w:p>
    <w:p w14:paraId="34A11A50"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Configured and modified Quotas as per the user request</w:t>
      </w:r>
    </w:p>
    <w:p w14:paraId="540675BD"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Migrated data in between NAS Volumes using Vol Copy and NDMP Copy</w:t>
      </w:r>
    </w:p>
    <w:p w14:paraId="2BCBDC4C"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Configured NAS Aggregates (RAID4, RAID-DP), Volumes and file systems</w:t>
      </w:r>
    </w:p>
    <w:p w14:paraId="53A63559"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Used </w:t>
      </w:r>
      <w:proofErr w:type="spellStart"/>
      <w:r w:rsidRPr="004C0149">
        <w:rPr>
          <w:rFonts w:ascii="Times New Roman" w:hAnsi="Times New Roman" w:cs="Times New Roman"/>
          <w:sz w:val="22"/>
          <w:szCs w:val="22"/>
        </w:rPr>
        <w:t>Snapvault</w:t>
      </w:r>
      <w:proofErr w:type="spellEnd"/>
      <w:r w:rsidRPr="004C0149">
        <w:rPr>
          <w:rFonts w:ascii="Times New Roman" w:hAnsi="Times New Roman" w:cs="Times New Roman"/>
          <w:sz w:val="22"/>
          <w:szCs w:val="22"/>
        </w:rPr>
        <w:t xml:space="preserve"> and </w:t>
      </w:r>
      <w:proofErr w:type="spellStart"/>
      <w:r w:rsidRPr="004C0149">
        <w:rPr>
          <w:rFonts w:ascii="Times New Roman" w:hAnsi="Times New Roman" w:cs="Times New Roman"/>
          <w:sz w:val="22"/>
          <w:szCs w:val="22"/>
        </w:rPr>
        <w:t>SnapMirror</w:t>
      </w:r>
      <w:proofErr w:type="spellEnd"/>
      <w:r w:rsidRPr="004C0149">
        <w:rPr>
          <w:rFonts w:ascii="Times New Roman" w:hAnsi="Times New Roman" w:cs="Times New Roman"/>
          <w:sz w:val="22"/>
          <w:szCs w:val="22"/>
        </w:rPr>
        <w:t xml:space="preserve"> for data replication and for backup</w:t>
      </w:r>
    </w:p>
    <w:p w14:paraId="754C90FD"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Scheduled snapshots on Flex Volumes as per the customers requirement</w:t>
      </w:r>
    </w:p>
    <w:p w14:paraId="5B86BB59"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Upgraded Q-Logic HBA Firmware, Bios and Drivers to the EMC recommended latest version and also upgraded </w:t>
      </w:r>
      <w:proofErr w:type="spellStart"/>
      <w:r w:rsidRPr="004C0149">
        <w:rPr>
          <w:rFonts w:ascii="Times New Roman" w:hAnsi="Times New Roman" w:cs="Times New Roman"/>
          <w:sz w:val="22"/>
          <w:szCs w:val="22"/>
        </w:rPr>
        <w:t>Powerpath</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Multipathing</w:t>
      </w:r>
      <w:proofErr w:type="spellEnd"/>
      <w:r w:rsidRPr="004C0149">
        <w:rPr>
          <w:rFonts w:ascii="Times New Roman" w:hAnsi="Times New Roman" w:cs="Times New Roman"/>
          <w:sz w:val="22"/>
          <w:szCs w:val="22"/>
        </w:rPr>
        <w:t xml:space="preserve"> Software </w:t>
      </w:r>
    </w:p>
    <w:p w14:paraId="0F72C30E"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Involved in Zoning Servers to Hitachi AMS2500 using Brocade </w:t>
      </w:r>
      <w:proofErr w:type="spellStart"/>
      <w:r w:rsidRPr="004C0149">
        <w:rPr>
          <w:rFonts w:ascii="Times New Roman" w:hAnsi="Times New Roman" w:cs="Times New Roman"/>
          <w:sz w:val="22"/>
          <w:szCs w:val="22"/>
        </w:rPr>
        <w:t>Webtools</w:t>
      </w:r>
      <w:proofErr w:type="spellEnd"/>
      <w:r w:rsidRPr="004C0149">
        <w:rPr>
          <w:rFonts w:ascii="Times New Roman" w:hAnsi="Times New Roman" w:cs="Times New Roman"/>
          <w:sz w:val="22"/>
          <w:szCs w:val="22"/>
        </w:rPr>
        <w:t xml:space="preserve"> and Cisco Fabric </w:t>
      </w:r>
      <w:r w:rsidR="005A15AE">
        <w:rPr>
          <w:rFonts w:ascii="Times New Roman" w:hAnsi="Times New Roman" w:cs="Times New Roman"/>
          <w:sz w:val="22"/>
          <w:szCs w:val="22"/>
        </w:rPr>
        <w:t>M</w:t>
      </w:r>
      <w:r w:rsidRPr="004C0149">
        <w:rPr>
          <w:rFonts w:ascii="Times New Roman" w:hAnsi="Times New Roman" w:cs="Times New Roman"/>
          <w:sz w:val="22"/>
          <w:szCs w:val="22"/>
        </w:rPr>
        <w:t>anager.</w:t>
      </w:r>
    </w:p>
    <w:p w14:paraId="5634A204"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Created </w:t>
      </w:r>
      <w:proofErr w:type="spellStart"/>
      <w:r w:rsidRPr="004C0149">
        <w:rPr>
          <w:rFonts w:ascii="Times New Roman" w:hAnsi="Times New Roman" w:cs="Times New Roman"/>
          <w:sz w:val="22"/>
          <w:szCs w:val="22"/>
        </w:rPr>
        <w:t>hostgroups</w:t>
      </w:r>
      <w:proofErr w:type="spellEnd"/>
      <w:r w:rsidRPr="004C0149">
        <w:rPr>
          <w:rFonts w:ascii="Times New Roman" w:hAnsi="Times New Roman" w:cs="Times New Roman"/>
          <w:sz w:val="22"/>
          <w:szCs w:val="22"/>
        </w:rPr>
        <w:t xml:space="preserve">, and mapped </w:t>
      </w:r>
      <w:proofErr w:type="spellStart"/>
      <w:r w:rsidRPr="004C0149">
        <w:rPr>
          <w:rFonts w:ascii="Times New Roman" w:hAnsi="Times New Roman" w:cs="Times New Roman"/>
          <w:sz w:val="22"/>
          <w:szCs w:val="22"/>
        </w:rPr>
        <w:t>Luns</w:t>
      </w:r>
      <w:proofErr w:type="spellEnd"/>
      <w:r w:rsidRPr="004C0149">
        <w:rPr>
          <w:rFonts w:ascii="Times New Roman" w:hAnsi="Times New Roman" w:cs="Times New Roman"/>
          <w:sz w:val="22"/>
          <w:szCs w:val="22"/>
        </w:rPr>
        <w:t xml:space="preserve"> to the host groups using Storage Navigator Modular2 SNM2.</w:t>
      </w:r>
    </w:p>
    <w:p w14:paraId="2868E4CD"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Monitored Performance of NetApp systems using Operations Manager(DFM)</w:t>
      </w:r>
    </w:p>
    <w:p w14:paraId="55FD6678"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Involved with Clients (System Admins/Application team) in day to day activities of provisioning Storage, doing Knowledge Transfer and for troubleshooting issues.</w:t>
      </w:r>
    </w:p>
    <w:p w14:paraId="09F04387"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Setup </w:t>
      </w:r>
      <w:proofErr w:type="spellStart"/>
      <w:r w:rsidRPr="004C0149">
        <w:rPr>
          <w:rFonts w:ascii="Times New Roman" w:hAnsi="Times New Roman" w:cs="Times New Roman"/>
          <w:sz w:val="22"/>
          <w:szCs w:val="22"/>
        </w:rPr>
        <w:t>Snapmirror</w:t>
      </w:r>
      <w:proofErr w:type="spellEnd"/>
      <w:r w:rsidRPr="004C0149">
        <w:rPr>
          <w:rFonts w:ascii="Times New Roman" w:hAnsi="Times New Roman" w:cs="Times New Roman"/>
          <w:sz w:val="22"/>
          <w:szCs w:val="22"/>
        </w:rPr>
        <w:t xml:space="preserve"> and </w:t>
      </w:r>
      <w:proofErr w:type="spellStart"/>
      <w:r w:rsidRPr="004C0149">
        <w:rPr>
          <w:rFonts w:ascii="Times New Roman" w:hAnsi="Times New Roman" w:cs="Times New Roman"/>
          <w:sz w:val="22"/>
          <w:szCs w:val="22"/>
        </w:rPr>
        <w:t>Snapvault</w:t>
      </w:r>
      <w:proofErr w:type="spellEnd"/>
      <w:r w:rsidRPr="004C0149">
        <w:rPr>
          <w:rFonts w:ascii="Times New Roman" w:hAnsi="Times New Roman" w:cs="Times New Roman"/>
          <w:sz w:val="22"/>
          <w:szCs w:val="22"/>
        </w:rPr>
        <w:t xml:space="preserve"> to replicate data to the </w:t>
      </w:r>
      <w:proofErr w:type="spellStart"/>
      <w:r w:rsidRPr="004C0149">
        <w:rPr>
          <w:rFonts w:ascii="Times New Roman" w:hAnsi="Times New Roman" w:cs="Times New Roman"/>
          <w:sz w:val="22"/>
          <w:szCs w:val="22"/>
        </w:rPr>
        <w:t>nearstore</w:t>
      </w:r>
      <w:proofErr w:type="spellEnd"/>
      <w:r w:rsidRPr="004C0149">
        <w:rPr>
          <w:rFonts w:ascii="Times New Roman" w:hAnsi="Times New Roman" w:cs="Times New Roman"/>
          <w:sz w:val="22"/>
          <w:szCs w:val="22"/>
        </w:rPr>
        <w:t xml:space="preserve"> and to the DR systems.</w:t>
      </w:r>
    </w:p>
    <w:p w14:paraId="59CE4928"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Used Protection Manager to manage </w:t>
      </w:r>
      <w:proofErr w:type="spellStart"/>
      <w:r w:rsidRPr="004C0149">
        <w:rPr>
          <w:rFonts w:ascii="Times New Roman" w:hAnsi="Times New Roman" w:cs="Times New Roman"/>
          <w:sz w:val="22"/>
          <w:szCs w:val="22"/>
        </w:rPr>
        <w:t>Snapvault</w:t>
      </w:r>
      <w:proofErr w:type="spellEnd"/>
      <w:r w:rsidRPr="004C0149">
        <w:rPr>
          <w:rFonts w:ascii="Times New Roman" w:hAnsi="Times New Roman" w:cs="Times New Roman"/>
          <w:sz w:val="22"/>
          <w:szCs w:val="22"/>
        </w:rPr>
        <w:t xml:space="preserve"> and </w:t>
      </w:r>
      <w:proofErr w:type="spellStart"/>
      <w:r w:rsidRPr="004C0149">
        <w:rPr>
          <w:rFonts w:ascii="Times New Roman" w:hAnsi="Times New Roman" w:cs="Times New Roman"/>
          <w:sz w:val="22"/>
          <w:szCs w:val="22"/>
        </w:rPr>
        <w:t>Snapmirror</w:t>
      </w:r>
      <w:proofErr w:type="spellEnd"/>
      <w:r w:rsidRPr="004C0149">
        <w:rPr>
          <w:rFonts w:ascii="Times New Roman" w:hAnsi="Times New Roman" w:cs="Times New Roman"/>
          <w:sz w:val="22"/>
          <w:szCs w:val="22"/>
        </w:rPr>
        <w:t xml:space="preserve"> relations.</w:t>
      </w:r>
    </w:p>
    <w:p w14:paraId="786761FA"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Clone the volumes using </w:t>
      </w:r>
      <w:proofErr w:type="spellStart"/>
      <w:r w:rsidRPr="004C0149">
        <w:rPr>
          <w:rFonts w:ascii="Times New Roman" w:hAnsi="Times New Roman" w:cs="Times New Roman"/>
          <w:sz w:val="22"/>
          <w:szCs w:val="22"/>
        </w:rPr>
        <w:t>Flexclone</w:t>
      </w:r>
      <w:proofErr w:type="spellEnd"/>
      <w:r w:rsidRPr="004C0149">
        <w:rPr>
          <w:rFonts w:ascii="Times New Roman" w:hAnsi="Times New Roman" w:cs="Times New Roman"/>
          <w:sz w:val="22"/>
          <w:szCs w:val="22"/>
        </w:rPr>
        <w:t xml:space="preserve"> for DR tests. </w:t>
      </w:r>
    </w:p>
    <w:p w14:paraId="5FBAE383" w14:textId="77777777" w:rsidR="00E04409" w:rsidRPr="004C0149" w:rsidRDefault="00E04409">
      <w:pPr>
        <w:pStyle w:val="ListParagraph"/>
        <w:numPr>
          <w:ilvl w:val="0"/>
          <w:numId w:val="2"/>
        </w:numPr>
        <w:rPr>
          <w:rFonts w:ascii="Times New Roman" w:hAnsi="Times New Roman" w:cs="Times New Roman"/>
          <w:bCs/>
          <w:sz w:val="22"/>
          <w:szCs w:val="22"/>
        </w:rPr>
      </w:pPr>
      <w:r w:rsidRPr="004C0149">
        <w:rPr>
          <w:rFonts w:ascii="Times New Roman" w:hAnsi="Times New Roman" w:cs="Times New Roman"/>
          <w:sz w:val="22"/>
          <w:szCs w:val="22"/>
        </w:rPr>
        <w:t>Performed data recovery on NetApp filers using NetApp </w:t>
      </w:r>
      <w:proofErr w:type="spellStart"/>
      <w:r w:rsidRPr="004C0149">
        <w:rPr>
          <w:rFonts w:ascii="Times New Roman" w:hAnsi="Times New Roman" w:cs="Times New Roman"/>
          <w:bCs/>
          <w:sz w:val="22"/>
          <w:szCs w:val="22"/>
        </w:rPr>
        <w:t>SnapRestore</w:t>
      </w:r>
      <w:proofErr w:type="spellEnd"/>
    </w:p>
    <w:p w14:paraId="3D07AF73"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Configured multi-mode/Virtual interfaces (</w:t>
      </w:r>
      <w:proofErr w:type="spellStart"/>
      <w:r w:rsidRPr="004C0149">
        <w:rPr>
          <w:rFonts w:ascii="Times New Roman" w:hAnsi="Times New Roman" w:cs="Times New Roman"/>
          <w:sz w:val="22"/>
          <w:szCs w:val="22"/>
        </w:rPr>
        <w:t>vifs</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config</w:t>
      </w:r>
      <w:proofErr w:type="spellEnd"/>
      <w:r w:rsidRPr="004C0149">
        <w:rPr>
          <w:rFonts w:ascii="Times New Roman" w:hAnsi="Times New Roman" w:cs="Times New Roman"/>
          <w:sz w:val="22"/>
          <w:szCs w:val="22"/>
        </w:rPr>
        <w:t xml:space="preserve"> on NetApp Systems including Link Aggregation Control Protocol (LACP). </w:t>
      </w:r>
    </w:p>
    <w:p w14:paraId="2E805E87"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Setup De-duplication on Flex-volumes to save the space</w:t>
      </w:r>
      <w:r w:rsidR="005A15AE">
        <w:rPr>
          <w:rFonts w:ascii="Times New Roman" w:hAnsi="Times New Roman" w:cs="Times New Roman"/>
          <w:sz w:val="22"/>
          <w:szCs w:val="22"/>
        </w:rPr>
        <w:t>.</w:t>
      </w:r>
    </w:p>
    <w:p w14:paraId="18D1B6DB"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Setup snapshot schedules for </w:t>
      </w:r>
      <w:proofErr w:type="spellStart"/>
      <w:r w:rsidRPr="004C0149">
        <w:rPr>
          <w:rFonts w:ascii="Times New Roman" w:hAnsi="Times New Roman" w:cs="Times New Roman"/>
          <w:sz w:val="22"/>
          <w:szCs w:val="22"/>
        </w:rPr>
        <w:t>Snapvault</w:t>
      </w:r>
      <w:proofErr w:type="spellEnd"/>
      <w:r w:rsidRPr="004C0149">
        <w:rPr>
          <w:rFonts w:ascii="Times New Roman" w:hAnsi="Times New Roman" w:cs="Times New Roman"/>
          <w:sz w:val="22"/>
          <w:szCs w:val="22"/>
        </w:rPr>
        <w:t xml:space="preserve"> volumes and regular volumes for Disaster recovery</w:t>
      </w:r>
    </w:p>
    <w:p w14:paraId="0BA5E554"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Worked closely with customers, partners and vendors to effectively plan, implement and maintain NetApp storage. </w:t>
      </w:r>
    </w:p>
    <w:p w14:paraId="7E7C272E" w14:textId="77777777" w:rsidR="00E04409" w:rsidRPr="004C0149" w:rsidRDefault="00E04409">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Performed numerous storage controller head and disk shelf upgrades, including ONTAP 7.x/8.0 7-Mode upgrades, system controller, disk shelf, and shelf upgrades using CLI/Unix Mode.</w:t>
      </w:r>
    </w:p>
    <w:p w14:paraId="56657ACA" w14:textId="77777777" w:rsidR="00015AD0" w:rsidRPr="004C0149" w:rsidRDefault="00015AD0" w:rsidP="00015AD0">
      <w:pPr>
        <w:pStyle w:val="ListParagraph"/>
        <w:rPr>
          <w:rFonts w:ascii="Times New Roman" w:hAnsi="Times New Roman" w:cs="Times New Roman"/>
          <w:sz w:val="22"/>
          <w:szCs w:val="22"/>
        </w:rPr>
      </w:pPr>
    </w:p>
    <w:p w14:paraId="29B99D37" w14:textId="77777777" w:rsidR="00E04409" w:rsidRPr="004C0149" w:rsidRDefault="00E04409" w:rsidP="00993B06">
      <w:pPr>
        <w:pStyle w:val="ListParagraph"/>
        <w:ind w:left="0"/>
        <w:rPr>
          <w:rFonts w:ascii="Times New Roman" w:hAnsi="Times New Roman" w:cs="Times New Roman"/>
          <w:sz w:val="22"/>
          <w:szCs w:val="22"/>
        </w:rPr>
      </w:pPr>
      <w:r w:rsidRPr="004C0149">
        <w:rPr>
          <w:rFonts w:ascii="Times New Roman" w:hAnsi="Times New Roman" w:cs="Times New Roman"/>
          <w:sz w:val="22"/>
          <w:szCs w:val="22"/>
        </w:rPr>
        <w:t>Environment: NetApp V-Series (6000), FAS3</w:t>
      </w:r>
      <w:r w:rsidR="00B0547A" w:rsidRPr="004C0149">
        <w:rPr>
          <w:rFonts w:ascii="Times New Roman" w:hAnsi="Times New Roman" w:cs="Times New Roman"/>
          <w:sz w:val="22"/>
          <w:szCs w:val="22"/>
        </w:rPr>
        <w:t>2</w:t>
      </w:r>
      <w:r w:rsidRPr="004C0149">
        <w:rPr>
          <w:rFonts w:ascii="Times New Roman" w:hAnsi="Times New Roman" w:cs="Times New Roman"/>
          <w:sz w:val="22"/>
          <w:szCs w:val="22"/>
        </w:rPr>
        <w:t>40, FAS32</w:t>
      </w:r>
      <w:r w:rsidR="00B0547A" w:rsidRPr="004C0149">
        <w:rPr>
          <w:rFonts w:ascii="Times New Roman" w:hAnsi="Times New Roman" w:cs="Times New Roman"/>
          <w:sz w:val="22"/>
          <w:szCs w:val="22"/>
        </w:rPr>
        <w:t>7</w:t>
      </w:r>
      <w:r w:rsidRPr="004C0149">
        <w:rPr>
          <w:rFonts w:ascii="Times New Roman" w:hAnsi="Times New Roman" w:cs="Times New Roman"/>
          <w:sz w:val="22"/>
          <w:szCs w:val="22"/>
        </w:rPr>
        <w:t xml:space="preserve">0, FAS6080, </w:t>
      </w:r>
      <w:proofErr w:type="spellStart"/>
      <w:r w:rsidRPr="004C0149">
        <w:rPr>
          <w:rFonts w:ascii="Times New Roman" w:hAnsi="Times New Roman" w:cs="Times New Roman"/>
          <w:sz w:val="22"/>
          <w:szCs w:val="22"/>
        </w:rPr>
        <w:t>OnTap</w:t>
      </w:r>
      <w:proofErr w:type="spellEnd"/>
      <w:r w:rsidRPr="004C0149">
        <w:rPr>
          <w:rFonts w:ascii="Times New Roman" w:hAnsi="Times New Roman" w:cs="Times New Roman"/>
          <w:sz w:val="22"/>
          <w:szCs w:val="22"/>
        </w:rPr>
        <w:t xml:space="preserve"> 7.x/8.x,</w:t>
      </w:r>
      <w:r w:rsidR="007A5F10"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SnapVault</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SnapMirror</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SnapManager</w:t>
      </w:r>
      <w:proofErr w:type="spellEnd"/>
      <w:r w:rsidRPr="004C0149">
        <w:rPr>
          <w:rFonts w:ascii="Times New Roman" w:hAnsi="Times New Roman" w:cs="Times New Roman"/>
          <w:sz w:val="22"/>
          <w:szCs w:val="22"/>
        </w:rPr>
        <w:t xml:space="preserve">, </w:t>
      </w:r>
      <w:proofErr w:type="spellStart"/>
      <w:r w:rsidRPr="004C0149">
        <w:rPr>
          <w:rFonts w:ascii="Times New Roman" w:hAnsi="Times New Roman" w:cs="Times New Roman"/>
          <w:sz w:val="22"/>
          <w:szCs w:val="22"/>
        </w:rPr>
        <w:t>FlexClones</w:t>
      </w:r>
      <w:proofErr w:type="spellEnd"/>
      <w:r w:rsidRPr="004C0149">
        <w:rPr>
          <w:rFonts w:ascii="Times New Roman" w:hAnsi="Times New Roman" w:cs="Times New Roman"/>
          <w:sz w:val="22"/>
          <w:szCs w:val="22"/>
        </w:rPr>
        <w:t>, DFM</w:t>
      </w:r>
      <w:r w:rsidR="001D3628" w:rsidRPr="004C0149">
        <w:rPr>
          <w:rFonts w:ascii="Times New Roman" w:hAnsi="Times New Roman" w:cs="Times New Roman"/>
          <w:sz w:val="22"/>
          <w:szCs w:val="22"/>
        </w:rPr>
        <w:t xml:space="preserve"> </w:t>
      </w:r>
      <w:r w:rsidRPr="004C0149">
        <w:rPr>
          <w:rFonts w:ascii="Times New Roman" w:hAnsi="Times New Roman" w:cs="Times New Roman"/>
          <w:sz w:val="22"/>
          <w:szCs w:val="22"/>
        </w:rPr>
        <w:t>(Operations Manager Ver-5.0), LACP</w:t>
      </w:r>
      <w:r w:rsidR="0082447A">
        <w:rPr>
          <w:rFonts w:ascii="Times New Roman" w:hAnsi="Times New Roman" w:cs="Times New Roman"/>
          <w:sz w:val="22"/>
          <w:szCs w:val="22"/>
        </w:rPr>
        <w:t>, NPIV, VIOS</w:t>
      </w:r>
      <w:r w:rsidRPr="004C0149">
        <w:rPr>
          <w:rFonts w:ascii="Times New Roman" w:hAnsi="Times New Roman" w:cs="Times New Roman"/>
          <w:sz w:val="22"/>
          <w:szCs w:val="22"/>
        </w:rPr>
        <w:t>.</w:t>
      </w:r>
    </w:p>
    <w:p w14:paraId="04E53661" w14:textId="77777777" w:rsidR="00341425" w:rsidRPr="004C0149" w:rsidRDefault="00341425">
      <w:pPr>
        <w:pBdr>
          <w:bottom w:val="single" w:sz="12" w:space="1" w:color="auto"/>
        </w:pBdr>
        <w:rPr>
          <w:rFonts w:ascii="Times New Roman" w:hAnsi="Times New Roman" w:cs="Times New Roman"/>
          <w:sz w:val="22"/>
          <w:szCs w:val="22"/>
        </w:rPr>
      </w:pPr>
    </w:p>
    <w:p w14:paraId="4DBBE916" w14:textId="77777777" w:rsidR="00341425" w:rsidRPr="004C0149" w:rsidRDefault="00341425">
      <w:pPr>
        <w:rPr>
          <w:rFonts w:ascii="Times New Roman" w:hAnsi="Times New Roman" w:cs="Times New Roman"/>
          <w:sz w:val="22"/>
          <w:szCs w:val="22"/>
          <w:u w:val="single"/>
        </w:rPr>
      </w:pPr>
    </w:p>
    <w:p w14:paraId="75CCCB1A" w14:textId="77777777" w:rsidR="00634604" w:rsidRPr="004C0149" w:rsidRDefault="00E04409">
      <w:pPr>
        <w:rPr>
          <w:rFonts w:ascii="Times New Roman" w:hAnsi="Times New Roman" w:cs="Times New Roman"/>
          <w:sz w:val="22"/>
          <w:szCs w:val="22"/>
          <w:lang w:val="en-GB"/>
        </w:rPr>
      </w:pPr>
      <w:r w:rsidRPr="004C0149">
        <w:rPr>
          <w:rFonts w:ascii="Times New Roman" w:hAnsi="Times New Roman" w:cs="Times New Roman"/>
          <w:sz w:val="22"/>
          <w:szCs w:val="22"/>
          <w:lang w:val="en-GB"/>
        </w:rPr>
        <w:t xml:space="preserve">Client: </w:t>
      </w:r>
      <w:r w:rsidR="00015AD0" w:rsidRPr="004C0149">
        <w:rPr>
          <w:rFonts w:ascii="Times New Roman" w:hAnsi="Times New Roman" w:cs="Times New Roman"/>
          <w:sz w:val="22"/>
          <w:szCs w:val="22"/>
          <w:lang w:val="en-GB"/>
        </w:rPr>
        <w:t xml:space="preserve">Dept. of </w:t>
      </w:r>
      <w:proofErr w:type="spellStart"/>
      <w:r w:rsidR="00015AD0" w:rsidRPr="004C0149">
        <w:rPr>
          <w:rFonts w:ascii="Times New Roman" w:hAnsi="Times New Roman" w:cs="Times New Roman"/>
          <w:sz w:val="22"/>
          <w:szCs w:val="22"/>
          <w:lang w:val="en-GB"/>
        </w:rPr>
        <w:t>Labor</w:t>
      </w:r>
      <w:proofErr w:type="spellEnd"/>
      <w:r w:rsidR="009E5D30" w:rsidRPr="004C0149">
        <w:rPr>
          <w:rFonts w:ascii="Times New Roman" w:hAnsi="Times New Roman" w:cs="Times New Roman"/>
          <w:sz w:val="22"/>
          <w:szCs w:val="22"/>
          <w:lang w:val="en-GB"/>
        </w:rPr>
        <w:t>,</w:t>
      </w:r>
      <w:r w:rsidR="00773172" w:rsidRPr="004C0149">
        <w:rPr>
          <w:rFonts w:ascii="Times New Roman" w:hAnsi="Times New Roman" w:cs="Times New Roman"/>
          <w:sz w:val="22"/>
          <w:szCs w:val="22"/>
          <w:lang w:val="en-GB"/>
        </w:rPr>
        <w:t xml:space="preserve"> State of GA</w:t>
      </w:r>
      <w:r w:rsidR="00D1595C" w:rsidRPr="004C0149">
        <w:rPr>
          <w:rFonts w:ascii="Times New Roman" w:hAnsi="Times New Roman" w:cs="Times New Roman"/>
          <w:sz w:val="22"/>
          <w:szCs w:val="22"/>
          <w:lang w:val="en-GB"/>
        </w:rPr>
        <w:t>, Atlanta, GA</w:t>
      </w:r>
    </w:p>
    <w:p w14:paraId="2CA1BE59" w14:textId="77777777" w:rsidR="00E04409" w:rsidRPr="004C0149" w:rsidRDefault="00E04409">
      <w:pPr>
        <w:rPr>
          <w:rFonts w:ascii="Times New Roman" w:hAnsi="Times New Roman" w:cs="Times New Roman"/>
          <w:sz w:val="22"/>
          <w:szCs w:val="22"/>
          <w:lang w:val="en-GB"/>
        </w:rPr>
      </w:pPr>
      <w:r w:rsidRPr="004C0149">
        <w:rPr>
          <w:rFonts w:ascii="Times New Roman" w:hAnsi="Times New Roman" w:cs="Times New Roman"/>
          <w:sz w:val="22"/>
          <w:szCs w:val="22"/>
          <w:lang w:val="en-GB"/>
        </w:rPr>
        <w:t xml:space="preserve">Duration: </w:t>
      </w:r>
      <w:r w:rsidR="00634604" w:rsidRPr="004C0149">
        <w:rPr>
          <w:rFonts w:ascii="Times New Roman" w:hAnsi="Times New Roman" w:cs="Times New Roman"/>
          <w:sz w:val="22"/>
          <w:szCs w:val="22"/>
          <w:lang w:val="en-GB"/>
        </w:rPr>
        <w:t>July 09</w:t>
      </w:r>
      <w:r w:rsidR="00436011" w:rsidRPr="004C0149">
        <w:rPr>
          <w:rFonts w:ascii="Times New Roman" w:hAnsi="Times New Roman" w:cs="Times New Roman"/>
          <w:sz w:val="22"/>
          <w:szCs w:val="22"/>
          <w:lang w:val="en-GB"/>
        </w:rPr>
        <w:t>- J</w:t>
      </w:r>
      <w:r w:rsidR="00634604" w:rsidRPr="004C0149">
        <w:rPr>
          <w:rFonts w:ascii="Times New Roman" w:hAnsi="Times New Roman" w:cs="Times New Roman"/>
          <w:sz w:val="22"/>
          <w:szCs w:val="22"/>
          <w:lang w:val="en-GB"/>
        </w:rPr>
        <w:t>une 12</w:t>
      </w:r>
      <w:r w:rsidRPr="004C0149">
        <w:rPr>
          <w:rFonts w:ascii="Times New Roman" w:hAnsi="Times New Roman" w:cs="Times New Roman"/>
          <w:sz w:val="22"/>
          <w:szCs w:val="22"/>
          <w:lang w:val="en-GB"/>
        </w:rPr>
        <w:tab/>
      </w:r>
    </w:p>
    <w:p w14:paraId="11B38683" w14:textId="77777777" w:rsidR="00634604" w:rsidRPr="004C0149" w:rsidRDefault="00E04409" w:rsidP="008138CE">
      <w:pPr>
        <w:rPr>
          <w:rFonts w:ascii="Times New Roman" w:hAnsi="Times New Roman" w:cs="Times New Roman"/>
          <w:sz w:val="22"/>
          <w:szCs w:val="22"/>
        </w:rPr>
      </w:pPr>
      <w:r w:rsidRPr="004C0149">
        <w:rPr>
          <w:rFonts w:ascii="Times New Roman" w:hAnsi="Times New Roman" w:cs="Times New Roman"/>
          <w:sz w:val="22"/>
          <w:szCs w:val="22"/>
          <w:lang w:val="en-GB"/>
        </w:rPr>
        <w:t xml:space="preserve">Role: </w:t>
      </w:r>
      <w:r w:rsidR="0054106E" w:rsidRPr="004C0149">
        <w:rPr>
          <w:rFonts w:ascii="Times New Roman" w:hAnsi="Times New Roman" w:cs="Times New Roman"/>
          <w:sz w:val="22"/>
          <w:szCs w:val="22"/>
          <w:lang w:val="en-GB"/>
        </w:rPr>
        <w:t xml:space="preserve"> </w:t>
      </w:r>
      <w:r w:rsidR="00FA29FC" w:rsidRPr="004C0149">
        <w:rPr>
          <w:rFonts w:ascii="Times New Roman" w:hAnsi="Times New Roman" w:cs="Times New Roman"/>
          <w:sz w:val="22"/>
          <w:szCs w:val="22"/>
          <w:lang w:val="en-GB"/>
        </w:rPr>
        <w:t xml:space="preserve">virtualization </w:t>
      </w:r>
      <w:r w:rsidR="0054106E" w:rsidRPr="004C0149">
        <w:rPr>
          <w:rFonts w:ascii="Times New Roman" w:hAnsi="Times New Roman" w:cs="Times New Roman"/>
          <w:sz w:val="22"/>
          <w:szCs w:val="22"/>
          <w:lang w:val="en-GB"/>
        </w:rPr>
        <w:t xml:space="preserve">SAN </w:t>
      </w:r>
      <w:r w:rsidR="00634604" w:rsidRPr="004C0149">
        <w:rPr>
          <w:rFonts w:ascii="Times New Roman" w:hAnsi="Times New Roman" w:cs="Times New Roman"/>
          <w:sz w:val="22"/>
          <w:szCs w:val="22"/>
          <w:lang w:val="en-GB"/>
        </w:rPr>
        <w:t>Storage Architect</w:t>
      </w:r>
      <w:r w:rsidR="00FA29FC" w:rsidRPr="004C0149">
        <w:rPr>
          <w:rFonts w:ascii="Times New Roman" w:hAnsi="Times New Roman" w:cs="Times New Roman"/>
          <w:sz w:val="22"/>
          <w:szCs w:val="22"/>
          <w:lang w:val="en-GB"/>
        </w:rPr>
        <w:t>, contract</w:t>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E5F" w:rsidRPr="004C0149">
        <w:rPr>
          <w:rFonts w:ascii="Times New Roman" w:hAnsi="Times New Roman" w:cs="Times New Roman"/>
          <w:sz w:val="22"/>
          <w:szCs w:val="22"/>
          <w:lang w:val="en-GB"/>
        </w:rPr>
        <w:tab/>
      </w:r>
      <w:r w:rsidR="00634604" w:rsidRPr="004C0149">
        <w:rPr>
          <w:rFonts w:ascii="Times New Roman" w:hAnsi="Times New Roman" w:cs="Times New Roman"/>
          <w:sz w:val="22"/>
          <w:szCs w:val="22"/>
        </w:rPr>
        <w:t xml:space="preserve"> </w:t>
      </w:r>
    </w:p>
    <w:p w14:paraId="70C932AA" w14:textId="77777777" w:rsidR="00224E22" w:rsidRDefault="00224E22">
      <w:pPr>
        <w:spacing w:line="360" w:lineRule="auto"/>
        <w:rPr>
          <w:rFonts w:ascii="Times New Roman" w:hAnsi="Times New Roman" w:cs="Times New Roman"/>
          <w:sz w:val="22"/>
          <w:szCs w:val="22"/>
          <w:u w:val="single"/>
        </w:rPr>
      </w:pPr>
      <w:r>
        <w:rPr>
          <w:rFonts w:ascii="Times New Roman" w:hAnsi="Times New Roman" w:cs="Times New Roman"/>
          <w:sz w:val="22"/>
          <w:szCs w:val="22"/>
          <w:u w:val="single"/>
        </w:rPr>
        <w:t>Responsibilities:</w:t>
      </w:r>
    </w:p>
    <w:p w14:paraId="27090FDF" w14:textId="77777777" w:rsidR="00E04409" w:rsidRPr="004C0149" w:rsidRDefault="00866812">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M</w:t>
      </w:r>
      <w:r w:rsidR="00AC5967" w:rsidRPr="004C0149">
        <w:rPr>
          <w:rFonts w:ascii="Times New Roman" w:hAnsi="Times New Roman" w:cs="Times New Roman"/>
          <w:sz w:val="22"/>
          <w:szCs w:val="22"/>
        </w:rPr>
        <w:t>anage</w:t>
      </w:r>
      <w:r w:rsidRPr="004C0149">
        <w:rPr>
          <w:rFonts w:ascii="Times New Roman" w:hAnsi="Times New Roman" w:cs="Times New Roman"/>
          <w:sz w:val="22"/>
          <w:szCs w:val="22"/>
        </w:rPr>
        <w:t>d</w:t>
      </w:r>
      <w:r w:rsidR="00AC5967" w:rsidRPr="004C0149">
        <w:rPr>
          <w:rFonts w:ascii="Times New Roman" w:hAnsi="Times New Roman" w:cs="Times New Roman"/>
          <w:sz w:val="22"/>
          <w:szCs w:val="22"/>
        </w:rPr>
        <w:t xml:space="preserve"> and </w:t>
      </w:r>
      <w:r w:rsidR="00634604" w:rsidRPr="004C0149">
        <w:rPr>
          <w:rFonts w:ascii="Times New Roman" w:hAnsi="Times New Roman" w:cs="Times New Roman"/>
          <w:sz w:val="22"/>
          <w:szCs w:val="22"/>
        </w:rPr>
        <w:t>support</w:t>
      </w:r>
      <w:r w:rsidRPr="004C0149">
        <w:rPr>
          <w:rFonts w:ascii="Times New Roman" w:hAnsi="Times New Roman" w:cs="Times New Roman"/>
          <w:sz w:val="22"/>
          <w:szCs w:val="22"/>
        </w:rPr>
        <w:t>ed all</w:t>
      </w:r>
      <w:r w:rsidR="00634604" w:rsidRPr="004C0149">
        <w:rPr>
          <w:rFonts w:ascii="Times New Roman" w:hAnsi="Times New Roman" w:cs="Times New Roman"/>
          <w:sz w:val="22"/>
          <w:szCs w:val="22"/>
        </w:rPr>
        <w:t xml:space="preserve"> hardware upgrade and software changes around their IBM, Hitachi, </w:t>
      </w:r>
      <w:proofErr w:type="spellStart"/>
      <w:proofErr w:type="gramStart"/>
      <w:r w:rsidR="00634604" w:rsidRPr="004C0149">
        <w:rPr>
          <w:rFonts w:ascii="Times New Roman" w:hAnsi="Times New Roman" w:cs="Times New Roman"/>
          <w:sz w:val="22"/>
          <w:szCs w:val="22"/>
        </w:rPr>
        <w:t>Vmware</w:t>
      </w:r>
      <w:proofErr w:type="spellEnd"/>
      <w:proofErr w:type="gramEnd"/>
      <w:r w:rsidR="00634604" w:rsidRPr="004C0149">
        <w:rPr>
          <w:rFonts w:ascii="Times New Roman" w:hAnsi="Times New Roman" w:cs="Times New Roman"/>
          <w:sz w:val="22"/>
          <w:szCs w:val="22"/>
        </w:rPr>
        <w:t xml:space="preserve"> ESX environment.</w:t>
      </w:r>
    </w:p>
    <w:p w14:paraId="3D1F5D62" w14:textId="77777777" w:rsidR="00634E5F" w:rsidRPr="004C0149" w:rsidRDefault="00634E5F" w:rsidP="00634E5F">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lastRenderedPageBreak/>
        <w:t xml:space="preserve">Production storage was migrated to the new USPV as Tier1 and AMS/DS3400 as Tier2 using </w:t>
      </w:r>
      <w:proofErr w:type="spellStart"/>
      <w:r w:rsidRPr="004C0149">
        <w:rPr>
          <w:rFonts w:ascii="Times New Roman" w:hAnsi="Times New Roman" w:cs="Times New Roman"/>
          <w:sz w:val="22"/>
          <w:szCs w:val="22"/>
        </w:rPr>
        <w:t>Svmotion</w:t>
      </w:r>
      <w:proofErr w:type="spellEnd"/>
      <w:r w:rsidRPr="004C0149">
        <w:rPr>
          <w:rFonts w:ascii="Times New Roman" w:hAnsi="Times New Roman" w:cs="Times New Roman"/>
          <w:sz w:val="22"/>
          <w:szCs w:val="22"/>
        </w:rPr>
        <w:t xml:space="preserve"> for ESX. </w:t>
      </w:r>
      <w:proofErr w:type="spellStart"/>
      <w:r w:rsidRPr="004C0149">
        <w:rPr>
          <w:rFonts w:ascii="Times New Roman" w:hAnsi="Times New Roman" w:cs="Times New Roman"/>
          <w:sz w:val="22"/>
          <w:szCs w:val="22"/>
        </w:rPr>
        <w:t>Qlogic</w:t>
      </w:r>
      <w:proofErr w:type="spellEnd"/>
      <w:r w:rsidRPr="004C0149">
        <w:rPr>
          <w:rFonts w:ascii="Times New Roman" w:hAnsi="Times New Roman" w:cs="Times New Roman"/>
          <w:sz w:val="22"/>
          <w:szCs w:val="22"/>
        </w:rPr>
        <w:t xml:space="preserve"> (QME/QMC) has been used for HBAs in most of the Blade chassis. </w:t>
      </w:r>
    </w:p>
    <w:p w14:paraId="4A55759B" w14:textId="77777777" w:rsidR="00634E5F" w:rsidRPr="004C0149" w:rsidRDefault="00634E5F" w:rsidP="00634E5F">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Production email was migrated from legacy </w:t>
      </w:r>
      <w:proofErr w:type="spellStart"/>
      <w:r w:rsidRPr="004C0149">
        <w:rPr>
          <w:rFonts w:ascii="Times New Roman" w:hAnsi="Times New Roman" w:cs="Times New Roman"/>
          <w:sz w:val="22"/>
          <w:szCs w:val="22"/>
        </w:rPr>
        <w:t>Groupwise</w:t>
      </w:r>
      <w:proofErr w:type="spellEnd"/>
      <w:r w:rsidRPr="004C0149">
        <w:rPr>
          <w:rFonts w:ascii="Times New Roman" w:hAnsi="Times New Roman" w:cs="Times New Roman"/>
          <w:sz w:val="22"/>
          <w:szCs w:val="22"/>
        </w:rPr>
        <w:t xml:space="preserve"> to Microsoft Exchange with the target storage built on HDS’s newest USPV following positive </w:t>
      </w:r>
      <w:proofErr w:type="spellStart"/>
      <w:r w:rsidRPr="004C0149">
        <w:rPr>
          <w:rFonts w:ascii="Times New Roman" w:hAnsi="Times New Roman" w:cs="Times New Roman"/>
          <w:sz w:val="22"/>
          <w:szCs w:val="22"/>
        </w:rPr>
        <w:t>JetStress</w:t>
      </w:r>
      <w:proofErr w:type="spellEnd"/>
      <w:r w:rsidRPr="004C0149">
        <w:rPr>
          <w:rFonts w:ascii="Times New Roman" w:hAnsi="Times New Roman" w:cs="Times New Roman"/>
          <w:sz w:val="22"/>
          <w:szCs w:val="22"/>
        </w:rPr>
        <w:t xml:space="preserve"> results. Using the USPV’s controller based virtualization both IBM and HDS’s AMS ar</w:t>
      </w:r>
      <w:r w:rsidR="00974835" w:rsidRPr="004C0149">
        <w:rPr>
          <w:rFonts w:ascii="Times New Roman" w:hAnsi="Times New Roman" w:cs="Times New Roman"/>
          <w:sz w:val="22"/>
          <w:szCs w:val="22"/>
        </w:rPr>
        <w:t>rays were externally virtualize</w:t>
      </w:r>
      <w:r w:rsidR="00F62686" w:rsidRPr="004C0149">
        <w:rPr>
          <w:rFonts w:ascii="Times New Roman" w:hAnsi="Times New Roman" w:cs="Times New Roman"/>
          <w:sz w:val="22"/>
          <w:szCs w:val="22"/>
        </w:rPr>
        <w:t>d</w:t>
      </w:r>
      <w:r w:rsidR="00974835" w:rsidRPr="004C0149">
        <w:rPr>
          <w:rFonts w:ascii="Times New Roman" w:hAnsi="Times New Roman" w:cs="Times New Roman"/>
          <w:sz w:val="22"/>
          <w:szCs w:val="22"/>
        </w:rPr>
        <w:t>;</w:t>
      </w:r>
      <w:r w:rsidR="00F62686" w:rsidRPr="004C0149">
        <w:rPr>
          <w:rFonts w:ascii="Times New Roman" w:hAnsi="Times New Roman" w:cs="Times New Roman"/>
          <w:sz w:val="22"/>
          <w:szCs w:val="22"/>
        </w:rPr>
        <w:t xml:space="preserve"> </w:t>
      </w:r>
      <w:r w:rsidRPr="004C0149">
        <w:rPr>
          <w:rFonts w:ascii="Times New Roman" w:hAnsi="Times New Roman" w:cs="Times New Roman"/>
          <w:sz w:val="22"/>
          <w:szCs w:val="22"/>
        </w:rPr>
        <w:t>UVM was used to migrate block storage to the new target.</w:t>
      </w:r>
    </w:p>
    <w:p w14:paraId="5CFF58A5" w14:textId="77777777" w:rsidR="00434A3C" w:rsidRPr="004C0149" w:rsidRDefault="004C558E" w:rsidP="004C558E">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Upgraded blade chassis using IBM’s BOMC (FW flash) to support Cisco IOS 12.2 (53) SE1 3012 switches these replaced older copper pass thru modules (CPM).</w:t>
      </w:r>
    </w:p>
    <w:p w14:paraId="3B66AC4B" w14:textId="77777777" w:rsidR="004C558E" w:rsidRPr="004C0149" w:rsidRDefault="00434A3C" w:rsidP="00434A3C">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Updated t</w:t>
      </w:r>
      <w:r w:rsidR="00AC5967" w:rsidRPr="004C0149">
        <w:rPr>
          <w:rFonts w:ascii="Times New Roman" w:hAnsi="Times New Roman" w:cs="Times New Roman"/>
          <w:sz w:val="22"/>
          <w:szCs w:val="22"/>
        </w:rPr>
        <w:t xml:space="preserve">he fabric FOS </w:t>
      </w:r>
      <w:r w:rsidR="002242A7" w:rsidRPr="004C0149">
        <w:rPr>
          <w:rFonts w:ascii="Times New Roman" w:hAnsi="Times New Roman" w:cs="Times New Roman"/>
          <w:sz w:val="22"/>
          <w:szCs w:val="22"/>
        </w:rPr>
        <w:t>to 6.4.0b.</w:t>
      </w:r>
      <w:r w:rsidRPr="004C0149">
        <w:rPr>
          <w:rFonts w:ascii="Times New Roman" w:hAnsi="Times New Roman" w:cs="Times New Roman"/>
          <w:sz w:val="22"/>
          <w:szCs w:val="22"/>
        </w:rPr>
        <w:t>Core switches were replaced with DCX4S and blade switches were replaced with 5470s to support 8Gbps throughout the fabric.</w:t>
      </w:r>
    </w:p>
    <w:p w14:paraId="3130B873" w14:textId="77777777" w:rsidR="000A5926" w:rsidRPr="004C0149" w:rsidRDefault="00721CD6" w:rsidP="00721CD6">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Implemented the VAAI</w:t>
      </w:r>
      <w:r w:rsidR="00AC5967" w:rsidRPr="004C0149">
        <w:rPr>
          <w:rFonts w:ascii="Times New Roman" w:hAnsi="Times New Roman" w:cs="Times New Roman"/>
          <w:sz w:val="22"/>
          <w:szCs w:val="22"/>
        </w:rPr>
        <w:t>/VADR</w:t>
      </w:r>
      <w:r w:rsidRPr="004C0149">
        <w:rPr>
          <w:rFonts w:ascii="Times New Roman" w:hAnsi="Times New Roman" w:cs="Times New Roman"/>
          <w:sz w:val="22"/>
          <w:szCs w:val="22"/>
        </w:rPr>
        <w:t xml:space="preserve"> storage APIs which</w:t>
      </w:r>
      <w:r w:rsidR="002242A7" w:rsidRPr="004C0149">
        <w:rPr>
          <w:rFonts w:ascii="Times New Roman" w:hAnsi="Times New Roman" w:cs="Times New Roman"/>
          <w:sz w:val="22"/>
          <w:szCs w:val="22"/>
        </w:rPr>
        <w:t xml:space="preserve"> is now supported with </w:t>
      </w:r>
      <w:proofErr w:type="spellStart"/>
      <w:r w:rsidR="002242A7" w:rsidRPr="004C0149">
        <w:rPr>
          <w:rFonts w:ascii="Times New Roman" w:hAnsi="Times New Roman" w:cs="Times New Roman"/>
          <w:sz w:val="22"/>
          <w:szCs w:val="22"/>
        </w:rPr>
        <w:t>ESXi</w:t>
      </w:r>
      <w:proofErr w:type="spellEnd"/>
      <w:r w:rsidR="002242A7" w:rsidRPr="004C0149">
        <w:rPr>
          <w:rFonts w:ascii="Times New Roman" w:hAnsi="Times New Roman" w:cs="Times New Roman"/>
          <w:sz w:val="22"/>
          <w:szCs w:val="22"/>
        </w:rPr>
        <w:t xml:space="preserve"> 4.1</w:t>
      </w:r>
      <w:r w:rsidRPr="004C0149">
        <w:rPr>
          <w:rFonts w:ascii="Times New Roman" w:hAnsi="Times New Roman" w:cs="Times New Roman"/>
          <w:sz w:val="22"/>
          <w:szCs w:val="22"/>
        </w:rPr>
        <w:t xml:space="preserve">on the USPV using options in Host mode for hardware accelerated </w:t>
      </w:r>
      <w:proofErr w:type="spellStart"/>
      <w:r w:rsidRPr="004C0149">
        <w:rPr>
          <w:rFonts w:ascii="Times New Roman" w:hAnsi="Times New Roman" w:cs="Times New Roman"/>
          <w:sz w:val="22"/>
          <w:szCs w:val="22"/>
        </w:rPr>
        <w:t>Xcopy</w:t>
      </w:r>
      <w:proofErr w:type="spellEnd"/>
    </w:p>
    <w:p w14:paraId="07A63B07" w14:textId="77777777" w:rsidR="00AC5967" w:rsidRPr="004C0149" w:rsidRDefault="000A5926" w:rsidP="000A5926">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Rolled out VMware View 5 VDI using IBM’s DS3500 array having a 6Gbps interface to SAS 6Gbps 3.5” disk drives on HX5 IBM blades having embedded hypervisors.</w:t>
      </w:r>
    </w:p>
    <w:p w14:paraId="4FB0D144" w14:textId="77777777" w:rsidR="00721CD6" w:rsidRPr="004C0149" w:rsidRDefault="00AC5967" w:rsidP="00AC5967">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 xml:space="preserve">Updated Broadcom </w:t>
      </w:r>
      <w:proofErr w:type="spellStart"/>
      <w:r w:rsidRPr="004C0149">
        <w:rPr>
          <w:rFonts w:ascii="Times New Roman" w:hAnsi="Times New Roman" w:cs="Times New Roman"/>
          <w:sz w:val="22"/>
          <w:szCs w:val="22"/>
        </w:rPr>
        <w:t>Netxtreme</w:t>
      </w:r>
      <w:proofErr w:type="spellEnd"/>
      <w:r w:rsidRPr="004C0149">
        <w:rPr>
          <w:rFonts w:ascii="Times New Roman" w:hAnsi="Times New Roman" w:cs="Times New Roman"/>
          <w:sz w:val="22"/>
          <w:szCs w:val="22"/>
        </w:rPr>
        <w:t xml:space="preserve"> drivers from 1.4.51b to 1.5.10b</w:t>
      </w:r>
      <w:r w:rsidR="00721CD6" w:rsidRPr="004C0149">
        <w:rPr>
          <w:rFonts w:ascii="Times New Roman" w:hAnsi="Times New Roman" w:cs="Times New Roman"/>
          <w:sz w:val="22"/>
          <w:szCs w:val="22"/>
        </w:rPr>
        <w:t xml:space="preserve"> </w:t>
      </w:r>
    </w:p>
    <w:p w14:paraId="1AF1DFBC" w14:textId="77777777" w:rsidR="00866812" w:rsidRPr="004C0149" w:rsidRDefault="00434A3C" w:rsidP="00866812">
      <w:pPr>
        <w:pStyle w:val="ListParagraph"/>
        <w:numPr>
          <w:ilvl w:val="0"/>
          <w:numId w:val="2"/>
        </w:numPr>
        <w:rPr>
          <w:rFonts w:ascii="Times New Roman" w:hAnsi="Times New Roman" w:cs="Times New Roman"/>
          <w:sz w:val="22"/>
          <w:szCs w:val="22"/>
        </w:rPr>
      </w:pPr>
      <w:r w:rsidRPr="004C0149">
        <w:rPr>
          <w:rFonts w:ascii="Times New Roman" w:hAnsi="Times New Roman" w:cs="Times New Roman"/>
          <w:sz w:val="22"/>
          <w:szCs w:val="22"/>
        </w:rPr>
        <w:t>Configured SNMP and Syslog to be sent to Microsoft’s SCOM from Blade chassis and Fabric switches.</w:t>
      </w:r>
      <w:r w:rsidR="00866812" w:rsidRPr="004C0149">
        <w:rPr>
          <w:rFonts w:ascii="Times New Roman" w:hAnsi="Times New Roman" w:cs="Times New Roman"/>
          <w:sz w:val="22"/>
          <w:szCs w:val="22"/>
        </w:rPr>
        <w:t xml:space="preserve"> </w:t>
      </w:r>
    </w:p>
    <w:p w14:paraId="71FA9442" w14:textId="77777777" w:rsidR="002242A7" w:rsidRPr="004C0149" w:rsidRDefault="002242A7" w:rsidP="00C357AD">
      <w:pPr>
        <w:pStyle w:val="ListParagraph"/>
        <w:ind w:left="0"/>
        <w:rPr>
          <w:rFonts w:ascii="Times New Roman" w:eastAsia="Times New Roman" w:hAnsi="Times New Roman" w:cs="Times New Roman"/>
          <w:bCs/>
          <w:sz w:val="22"/>
          <w:szCs w:val="22"/>
          <w:lang w:eastAsia="he-IL" w:bidi="he-IL"/>
        </w:rPr>
      </w:pPr>
    </w:p>
    <w:p w14:paraId="2DAF6229" w14:textId="77777777" w:rsidR="00E04409" w:rsidRPr="004C0149" w:rsidRDefault="00E04409" w:rsidP="00C357AD">
      <w:pPr>
        <w:pStyle w:val="ListParagraph"/>
        <w:ind w:left="0"/>
        <w:rPr>
          <w:rFonts w:ascii="Times New Roman" w:hAnsi="Times New Roman" w:cs="Times New Roman"/>
          <w:sz w:val="22"/>
          <w:szCs w:val="22"/>
        </w:rPr>
      </w:pPr>
      <w:r w:rsidRPr="004C0149">
        <w:rPr>
          <w:rFonts w:ascii="Times New Roman" w:eastAsia="Times New Roman" w:hAnsi="Times New Roman" w:cs="Times New Roman"/>
          <w:bCs/>
          <w:sz w:val="22"/>
          <w:szCs w:val="22"/>
          <w:lang w:eastAsia="he-IL" w:bidi="he-IL"/>
        </w:rPr>
        <w:t>Environment</w:t>
      </w:r>
      <w:r w:rsidRPr="004C0149">
        <w:rPr>
          <w:rFonts w:ascii="Times New Roman" w:eastAsia="Times New Roman" w:hAnsi="Times New Roman" w:cs="Times New Roman"/>
          <w:sz w:val="22"/>
          <w:szCs w:val="22"/>
          <w:lang w:eastAsia="he-IL" w:bidi="he-IL"/>
        </w:rPr>
        <w:t xml:space="preserve">: </w:t>
      </w:r>
      <w:r w:rsidR="00634E5F" w:rsidRPr="004C0149">
        <w:rPr>
          <w:rFonts w:ascii="Times New Roman" w:eastAsia="Times New Roman" w:hAnsi="Times New Roman" w:cs="Times New Roman"/>
          <w:sz w:val="22"/>
          <w:szCs w:val="22"/>
          <w:lang w:eastAsia="he-IL" w:bidi="he-IL"/>
        </w:rPr>
        <w:t>IBM blades JS20/21:HS20/21/21XM/22,22V:HX5 to host the ESX3.5 U3/U5, ESXi4/4.1 and VSphere Server/Client 4.0/1, and VDI</w:t>
      </w:r>
      <w:r w:rsidR="00721CD6" w:rsidRPr="004C0149">
        <w:rPr>
          <w:rFonts w:ascii="Times New Roman" w:eastAsia="Times New Roman" w:hAnsi="Times New Roman" w:cs="Times New Roman"/>
          <w:sz w:val="22"/>
          <w:szCs w:val="22"/>
          <w:lang w:eastAsia="he-IL" w:bidi="he-IL"/>
        </w:rPr>
        <w:t>,</w:t>
      </w:r>
      <w:r w:rsidR="00721CD6" w:rsidRPr="004C0149">
        <w:rPr>
          <w:rFonts w:ascii="Times New Roman" w:hAnsi="Times New Roman" w:cs="Times New Roman"/>
          <w:sz w:val="22"/>
          <w:szCs w:val="22"/>
        </w:rPr>
        <w:t xml:space="preserve"> VLAN configuration modifications supporting VST </w:t>
      </w:r>
      <w:r w:rsidR="00A41C35" w:rsidRPr="004C0149">
        <w:rPr>
          <w:rFonts w:ascii="Times New Roman" w:hAnsi="Times New Roman" w:cs="Times New Roman"/>
          <w:sz w:val="22"/>
          <w:szCs w:val="22"/>
        </w:rPr>
        <w:t>were</w:t>
      </w:r>
      <w:r w:rsidR="00721CD6" w:rsidRPr="004C0149">
        <w:rPr>
          <w:rFonts w:ascii="Times New Roman" w:hAnsi="Times New Roman" w:cs="Times New Roman"/>
          <w:sz w:val="22"/>
          <w:szCs w:val="22"/>
        </w:rPr>
        <w:t xml:space="preserve"> being used with Port channel.</w:t>
      </w:r>
      <w:r w:rsidR="00434A3C" w:rsidRPr="004C0149">
        <w:rPr>
          <w:rFonts w:ascii="Times New Roman" w:hAnsi="Times New Roman" w:cs="Times New Roman"/>
          <w:sz w:val="22"/>
          <w:szCs w:val="22"/>
        </w:rPr>
        <w:t xml:space="preserve"> The USPV </w:t>
      </w:r>
      <w:r w:rsidR="00A41C35" w:rsidRPr="004C0149">
        <w:rPr>
          <w:rFonts w:ascii="Times New Roman" w:hAnsi="Times New Roman" w:cs="Times New Roman"/>
          <w:sz w:val="22"/>
          <w:szCs w:val="22"/>
        </w:rPr>
        <w:t>was</w:t>
      </w:r>
      <w:r w:rsidR="00434A3C" w:rsidRPr="004C0149">
        <w:rPr>
          <w:rFonts w:ascii="Times New Roman" w:hAnsi="Times New Roman" w:cs="Times New Roman"/>
          <w:sz w:val="22"/>
          <w:szCs w:val="22"/>
        </w:rPr>
        <w:t xml:space="preserve"> shared between Mainframe and Open systems.</w:t>
      </w:r>
    </w:p>
    <w:p w14:paraId="12C434A3" w14:textId="77777777" w:rsidR="00E04409" w:rsidRPr="004C0149" w:rsidRDefault="00E04409">
      <w:pPr>
        <w:pBdr>
          <w:bottom w:val="single" w:sz="12" w:space="1" w:color="000000"/>
        </w:pBdr>
        <w:jc w:val="both"/>
        <w:rPr>
          <w:rFonts w:ascii="Times New Roman" w:hAnsi="Times New Roman" w:cs="Times New Roman"/>
          <w:bCs/>
          <w:i/>
          <w:iCs/>
          <w:sz w:val="22"/>
          <w:szCs w:val="22"/>
          <w:u w:val="single"/>
        </w:rPr>
      </w:pPr>
    </w:p>
    <w:p w14:paraId="30C10F70" w14:textId="77777777" w:rsidR="00E04409" w:rsidRPr="004C0149" w:rsidRDefault="00E04409">
      <w:pPr>
        <w:rPr>
          <w:rFonts w:ascii="Times New Roman" w:hAnsi="Times New Roman" w:cs="Times New Roman"/>
          <w:sz w:val="22"/>
          <w:szCs w:val="22"/>
          <w:lang w:val="en-GB"/>
        </w:rPr>
      </w:pPr>
    </w:p>
    <w:p w14:paraId="4AB4BC94" w14:textId="77777777" w:rsidR="00E04409" w:rsidRPr="004C0149" w:rsidRDefault="00E04409">
      <w:pPr>
        <w:rPr>
          <w:rFonts w:ascii="Times New Roman" w:hAnsi="Times New Roman" w:cs="Times New Roman"/>
          <w:sz w:val="22"/>
          <w:szCs w:val="22"/>
          <w:lang w:val="fr-FR"/>
        </w:rPr>
      </w:pPr>
      <w:r w:rsidRPr="004C0149">
        <w:rPr>
          <w:rFonts w:ascii="Times New Roman" w:hAnsi="Times New Roman" w:cs="Times New Roman"/>
          <w:sz w:val="22"/>
          <w:szCs w:val="22"/>
          <w:lang w:val="fr-FR"/>
        </w:rPr>
        <w:t xml:space="preserve">Client: </w:t>
      </w:r>
      <w:r w:rsidR="00015AD0" w:rsidRPr="004C0149">
        <w:rPr>
          <w:rFonts w:ascii="Times New Roman" w:hAnsi="Times New Roman" w:cs="Times New Roman"/>
          <w:sz w:val="22"/>
          <w:szCs w:val="22"/>
          <w:lang w:val="fr-FR"/>
        </w:rPr>
        <w:t>Glaxo Smith Kline</w:t>
      </w:r>
      <w:r w:rsidR="00872332" w:rsidRPr="004C0149">
        <w:rPr>
          <w:rFonts w:ascii="Times New Roman" w:hAnsi="Times New Roman" w:cs="Times New Roman"/>
          <w:sz w:val="22"/>
          <w:szCs w:val="22"/>
          <w:lang w:val="fr-FR"/>
        </w:rPr>
        <w:t xml:space="preserve">, </w:t>
      </w:r>
      <w:r w:rsidR="00015AD0" w:rsidRPr="004C0149">
        <w:rPr>
          <w:rFonts w:ascii="Times New Roman" w:hAnsi="Times New Roman" w:cs="Times New Roman"/>
          <w:sz w:val="22"/>
          <w:szCs w:val="22"/>
          <w:lang w:val="fr-FR"/>
        </w:rPr>
        <w:t>Durham, NC</w:t>
      </w:r>
    </w:p>
    <w:p w14:paraId="61409513" w14:textId="77777777" w:rsidR="00E04409" w:rsidRPr="004C0149" w:rsidRDefault="00436011">
      <w:pPr>
        <w:rPr>
          <w:rFonts w:ascii="Times New Roman" w:hAnsi="Times New Roman" w:cs="Times New Roman"/>
          <w:sz w:val="22"/>
          <w:szCs w:val="22"/>
          <w:lang w:val="fr-FR"/>
        </w:rPr>
      </w:pPr>
      <w:r w:rsidRPr="004C0149">
        <w:rPr>
          <w:rFonts w:ascii="Times New Roman" w:hAnsi="Times New Roman" w:cs="Times New Roman"/>
          <w:sz w:val="22"/>
          <w:szCs w:val="22"/>
          <w:lang w:val="fr-FR"/>
        </w:rPr>
        <w:t>Duration: J</w:t>
      </w:r>
      <w:r w:rsidR="00015AD0" w:rsidRPr="004C0149">
        <w:rPr>
          <w:rFonts w:ascii="Times New Roman" w:hAnsi="Times New Roman" w:cs="Times New Roman"/>
          <w:sz w:val="22"/>
          <w:szCs w:val="22"/>
          <w:lang w:val="fr-FR"/>
        </w:rPr>
        <w:t>un</w:t>
      </w:r>
      <w:r w:rsidRPr="004C0149">
        <w:rPr>
          <w:rFonts w:ascii="Times New Roman" w:hAnsi="Times New Roman" w:cs="Times New Roman"/>
          <w:sz w:val="22"/>
          <w:szCs w:val="22"/>
          <w:lang w:val="fr-FR"/>
        </w:rPr>
        <w:t xml:space="preserve"> 0</w:t>
      </w:r>
      <w:r w:rsidR="00015AD0" w:rsidRPr="004C0149">
        <w:rPr>
          <w:rFonts w:ascii="Times New Roman" w:hAnsi="Times New Roman" w:cs="Times New Roman"/>
          <w:sz w:val="22"/>
          <w:szCs w:val="22"/>
          <w:lang w:val="fr-FR"/>
        </w:rPr>
        <w:t>8</w:t>
      </w:r>
      <w:r w:rsidRPr="004C0149">
        <w:rPr>
          <w:rFonts w:ascii="Times New Roman" w:hAnsi="Times New Roman" w:cs="Times New Roman"/>
          <w:sz w:val="22"/>
          <w:szCs w:val="22"/>
          <w:lang w:val="fr-FR"/>
        </w:rPr>
        <w:t xml:space="preserve"> – </w:t>
      </w:r>
      <w:r w:rsidR="00015AD0" w:rsidRPr="004C0149">
        <w:rPr>
          <w:rFonts w:ascii="Times New Roman" w:hAnsi="Times New Roman" w:cs="Times New Roman"/>
          <w:sz w:val="22"/>
          <w:szCs w:val="22"/>
          <w:lang w:val="fr-FR"/>
        </w:rPr>
        <w:t>Jan 09</w:t>
      </w:r>
    </w:p>
    <w:p w14:paraId="22EF552E" w14:textId="77777777" w:rsidR="00E04409" w:rsidRPr="004C0149" w:rsidRDefault="00D7597E">
      <w:pPr>
        <w:rPr>
          <w:rFonts w:ascii="Times New Roman" w:hAnsi="Times New Roman" w:cs="Times New Roman"/>
          <w:sz w:val="22"/>
          <w:szCs w:val="22"/>
          <w:lang w:eastAsia="gu-IN" w:bidi="gu-IN"/>
        </w:rPr>
      </w:pPr>
      <w:r w:rsidRPr="004C0149">
        <w:rPr>
          <w:rFonts w:ascii="Times New Roman" w:hAnsi="Times New Roman" w:cs="Times New Roman"/>
          <w:sz w:val="22"/>
          <w:szCs w:val="22"/>
          <w:lang w:eastAsia="gu-IN" w:bidi="gu-IN"/>
        </w:rPr>
        <w:t xml:space="preserve">Role:  </w:t>
      </w:r>
      <w:r w:rsidR="00015AD0" w:rsidRPr="004C0149">
        <w:rPr>
          <w:rFonts w:ascii="Times New Roman" w:hAnsi="Times New Roman" w:cs="Times New Roman"/>
          <w:sz w:val="22"/>
          <w:szCs w:val="22"/>
          <w:lang w:eastAsia="gu-IN" w:bidi="gu-IN"/>
        </w:rPr>
        <w:t>Storage Systems Architect, contract</w:t>
      </w:r>
      <w:r w:rsidR="00E04409" w:rsidRPr="004C0149">
        <w:rPr>
          <w:rFonts w:ascii="Times New Roman" w:hAnsi="Times New Roman" w:cs="Times New Roman"/>
          <w:sz w:val="22"/>
          <w:szCs w:val="22"/>
          <w:lang w:eastAsia="gu-IN" w:bidi="gu-IN"/>
        </w:rPr>
        <w:t xml:space="preserve"> </w:t>
      </w:r>
    </w:p>
    <w:p w14:paraId="4490EDB1" w14:textId="77777777" w:rsidR="001F2C1F" w:rsidRPr="004C0149" w:rsidRDefault="001F2C1F" w:rsidP="00F2083B">
      <w:pPr>
        <w:spacing w:line="360" w:lineRule="auto"/>
        <w:rPr>
          <w:rFonts w:ascii="Times New Roman" w:hAnsi="Times New Roman" w:cs="Times New Roman"/>
          <w:sz w:val="22"/>
          <w:szCs w:val="22"/>
          <w:u w:val="single"/>
        </w:rPr>
      </w:pPr>
    </w:p>
    <w:p w14:paraId="7ACDAA6F" w14:textId="77777777" w:rsidR="00224E22" w:rsidRPr="004C0149" w:rsidRDefault="00224E22" w:rsidP="00F2083B">
      <w:pPr>
        <w:spacing w:line="360" w:lineRule="auto"/>
        <w:rPr>
          <w:rFonts w:ascii="Times New Roman" w:hAnsi="Times New Roman" w:cs="Times New Roman"/>
          <w:sz w:val="22"/>
          <w:szCs w:val="22"/>
          <w:u w:val="single"/>
        </w:rPr>
      </w:pPr>
      <w:r>
        <w:rPr>
          <w:rFonts w:ascii="Times New Roman" w:hAnsi="Times New Roman" w:cs="Times New Roman"/>
          <w:sz w:val="22"/>
          <w:szCs w:val="22"/>
          <w:u w:val="single"/>
        </w:rPr>
        <w:t>Responsibilities:</w:t>
      </w:r>
    </w:p>
    <w:p w14:paraId="4514281D" w14:textId="77777777" w:rsidR="00015AD0" w:rsidRPr="004C0149" w:rsidRDefault="00015AD0" w:rsidP="00015AD0">
      <w:pPr>
        <w:pStyle w:val="ListParagraph"/>
        <w:numPr>
          <w:ilvl w:val="0"/>
          <w:numId w:val="2"/>
        </w:numPr>
        <w:spacing w:before="28"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Architected and Engineered the DMX-4, SRDF-A, ESRS, ECC6.0 Technical Designs, Installation, and Implementation Planning, </w:t>
      </w:r>
    </w:p>
    <w:p w14:paraId="230789B1" w14:textId="77777777" w:rsidR="00015AD0" w:rsidRPr="004C0149" w:rsidRDefault="00015AD0" w:rsidP="00015AD0">
      <w:pPr>
        <w:pStyle w:val="ListParagraph"/>
        <w:numPr>
          <w:ilvl w:val="0"/>
          <w:numId w:val="2"/>
        </w:numPr>
        <w:spacing w:before="28" w:line="100" w:lineRule="atLeast"/>
        <w:rPr>
          <w:rFonts w:ascii="Times New Roman" w:hAnsi="Times New Roman" w:cs="Times New Roman"/>
          <w:sz w:val="22"/>
          <w:szCs w:val="22"/>
        </w:rPr>
      </w:pPr>
      <w:r w:rsidRPr="004C0149">
        <w:rPr>
          <w:rFonts w:ascii="Times New Roman" w:hAnsi="Times New Roman" w:cs="Times New Roman"/>
          <w:sz w:val="22"/>
          <w:szCs w:val="22"/>
        </w:rPr>
        <w:t xml:space="preserve">Migration planning using Open Migrator/Open Replicator and Replication Manager </w:t>
      </w:r>
    </w:p>
    <w:p w14:paraId="4CA8135E" w14:textId="77777777" w:rsidR="00015AD0" w:rsidRPr="004C0149" w:rsidRDefault="00015AD0" w:rsidP="00015AD0">
      <w:pPr>
        <w:pStyle w:val="ListParagraph"/>
        <w:spacing w:before="28" w:line="100" w:lineRule="atLeast"/>
        <w:ind w:left="0"/>
        <w:rPr>
          <w:rFonts w:ascii="Times New Roman" w:hAnsi="Times New Roman" w:cs="Times New Roman"/>
          <w:sz w:val="22"/>
          <w:szCs w:val="22"/>
        </w:rPr>
      </w:pPr>
    </w:p>
    <w:p w14:paraId="41799DDD" w14:textId="77777777" w:rsidR="00015AD0" w:rsidRPr="004C0149" w:rsidRDefault="00015AD0" w:rsidP="00015AD0">
      <w:pPr>
        <w:pStyle w:val="ListParagraph"/>
        <w:ind w:left="0"/>
        <w:rPr>
          <w:rFonts w:ascii="Times New Roman" w:hAnsi="Times New Roman" w:cs="Times New Roman"/>
          <w:bCs/>
          <w:i/>
          <w:iCs/>
          <w:sz w:val="22"/>
          <w:szCs w:val="22"/>
          <w:u w:val="single"/>
        </w:rPr>
      </w:pPr>
      <w:r w:rsidRPr="004C0149">
        <w:rPr>
          <w:rFonts w:ascii="Times New Roman" w:eastAsia="Times New Roman" w:hAnsi="Times New Roman" w:cs="Times New Roman"/>
          <w:bCs/>
          <w:sz w:val="22"/>
          <w:szCs w:val="22"/>
          <w:lang w:eastAsia="he-IL" w:bidi="he-IL"/>
        </w:rPr>
        <w:t>Environment</w:t>
      </w:r>
      <w:r w:rsidRPr="004C0149">
        <w:rPr>
          <w:rFonts w:ascii="Times New Roman" w:eastAsia="Times New Roman" w:hAnsi="Times New Roman" w:cs="Times New Roman"/>
          <w:sz w:val="22"/>
          <w:szCs w:val="22"/>
          <w:lang w:eastAsia="he-IL" w:bidi="he-IL"/>
        </w:rPr>
        <w:t xml:space="preserve">: HP/EVA-NetApp-DMX4, </w:t>
      </w:r>
      <w:proofErr w:type="spellStart"/>
      <w:r w:rsidRPr="004C0149">
        <w:rPr>
          <w:rFonts w:ascii="Times New Roman" w:eastAsia="Times New Roman" w:hAnsi="Times New Roman" w:cs="Times New Roman"/>
          <w:sz w:val="22"/>
          <w:szCs w:val="22"/>
          <w:lang w:eastAsia="he-IL" w:bidi="he-IL"/>
        </w:rPr>
        <w:t>Avamar</w:t>
      </w:r>
      <w:proofErr w:type="spellEnd"/>
      <w:r w:rsidRPr="004C0149">
        <w:rPr>
          <w:rFonts w:ascii="Times New Roman" w:eastAsia="Times New Roman" w:hAnsi="Times New Roman" w:cs="Times New Roman"/>
          <w:sz w:val="22"/>
          <w:szCs w:val="22"/>
          <w:lang w:eastAsia="he-IL" w:bidi="he-IL"/>
        </w:rPr>
        <w:t xml:space="preserve"> with NetApp backend and C class Blade switches using ESX3i</w:t>
      </w:r>
    </w:p>
    <w:p w14:paraId="5AA3E5CE" w14:textId="77777777" w:rsidR="008E3619" w:rsidRPr="004C0149" w:rsidRDefault="008E3619" w:rsidP="008E3619">
      <w:pPr>
        <w:pBdr>
          <w:bottom w:val="single" w:sz="12" w:space="1" w:color="000000"/>
        </w:pBdr>
        <w:jc w:val="both"/>
        <w:rPr>
          <w:rFonts w:ascii="Times New Roman" w:hAnsi="Times New Roman" w:cs="Times New Roman"/>
          <w:bCs/>
          <w:i/>
          <w:iCs/>
          <w:sz w:val="22"/>
          <w:szCs w:val="22"/>
          <w:u w:val="single"/>
        </w:rPr>
      </w:pPr>
    </w:p>
    <w:p w14:paraId="63D91641" w14:textId="77777777" w:rsidR="008E3619" w:rsidRPr="004C0149" w:rsidRDefault="008E3619" w:rsidP="008E3619">
      <w:pPr>
        <w:rPr>
          <w:rFonts w:ascii="Times New Roman" w:hAnsi="Times New Roman" w:cs="Times New Roman"/>
          <w:sz w:val="22"/>
          <w:szCs w:val="22"/>
          <w:lang w:val="en-GB"/>
        </w:rPr>
      </w:pPr>
    </w:p>
    <w:p w14:paraId="2672CD7B" w14:textId="77777777" w:rsidR="00C754C1" w:rsidRPr="004C0149" w:rsidRDefault="00C754C1" w:rsidP="00C754C1">
      <w:pPr>
        <w:rPr>
          <w:rFonts w:ascii="Times New Roman" w:hAnsi="Times New Roman" w:cs="Times New Roman"/>
          <w:sz w:val="22"/>
          <w:szCs w:val="22"/>
          <w:lang w:val="fr-FR"/>
        </w:rPr>
      </w:pPr>
      <w:r w:rsidRPr="004C0149">
        <w:rPr>
          <w:rFonts w:ascii="Times New Roman" w:hAnsi="Times New Roman" w:cs="Times New Roman"/>
          <w:sz w:val="22"/>
          <w:szCs w:val="22"/>
          <w:lang w:val="fr-FR"/>
        </w:rPr>
        <w:t xml:space="preserve">Client: New York Life, </w:t>
      </w:r>
      <w:proofErr w:type="spellStart"/>
      <w:r w:rsidRPr="004C0149">
        <w:rPr>
          <w:rFonts w:ascii="Times New Roman" w:hAnsi="Times New Roman" w:cs="Times New Roman"/>
          <w:sz w:val="22"/>
          <w:szCs w:val="22"/>
          <w:lang w:val="fr-FR"/>
        </w:rPr>
        <w:t>Flemington</w:t>
      </w:r>
      <w:proofErr w:type="spellEnd"/>
      <w:r w:rsidRPr="004C0149">
        <w:rPr>
          <w:rFonts w:ascii="Times New Roman" w:hAnsi="Times New Roman" w:cs="Times New Roman"/>
          <w:sz w:val="22"/>
          <w:szCs w:val="22"/>
          <w:lang w:val="fr-FR"/>
        </w:rPr>
        <w:t>, NJ</w:t>
      </w:r>
    </w:p>
    <w:p w14:paraId="14BDF495" w14:textId="77777777" w:rsidR="00C754C1" w:rsidRPr="004C0149" w:rsidRDefault="00C754C1" w:rsidP="00C754C1">
      <w:pPr>
        <w:rPr>
          <w:rFonts w:ascii="Times New Roman" w:hAnsi="Times New Roman" w:cs="Times New Roman"/>
          <w:sz w:val="22"/>
          <w:szCs w:val="22"/>
          <w:lang w:val="fr-FR"/>
        </w:rPr>
      </w:pPr>
      <w:r w:rsidRPr="004C0149">
        <w:rPr>
          <w:rFonts w:ascii="Times New Roman" w:hAnsi="Times New Roman" w:cs="Times New Roman"/>
          <w:sz w:val="22"/>
          <w:szCs w:val="22"/>
          <w:lang w:val="fr-FR"/>
        </w:rPr>
        <w:t>Duration: Mar 07 – April 08</w:t>
      </w:r>
    </w:p>
    <w:p w14:paraId="49CCAA9F" w14:textId="77777777" w:rsidR="00C754C1" w:rsidRPr="004C0149" w:rsidRDefault="00C754C1" w:rsidP="009B1C5E">
      <w:pPr>
        <w:rPr>
          <w:rFonts w:ascii="Times New Roman" w:hAnsi="Times New Roman" w:cs="Times New Roman"/>
          <w:sz w:val="22"/>
          <w:szCs w:val="22"/>
          <w:lang w:eastAsia="gu-IN" w:bidi="gu-IN"/>
        </w:rPr>
      </w:pPr>
      <w:r w:rsidRPr="004C0149">
        <w:rPr>
          <w:rFonts w:ascii="Times New Roman" w:hAnsi="Times New Roman" w:cs="Times New Roman"/>
          <w:sz w:val="22"/>
          <w:szCs w:val="22"/>
          <w:lang w:eastAsia="gu-IN" w:bidi="gu-IN"/>
        </w:rPr>
        <w:t>Role:  AVP Storage System Architect, FTE</w:t>
      </w:r>
    </w:p>
    <w:p w14:paraId="66B89CAA" w14:textId="77777777" w:rsidR="009B1C5E" w:rsidRPr="004C0149" w:rsidRDefault="009B1C5E" w:rsidP="009B1C5E">
      <w:pPr>
        <w:rPr>
          <w:rFonts w:ascii="Times New Roman" w:hAnsi="Times New Roman" w:cs="Times New Roman"/>
          <w:sz w:val="22"/>
          <w:szCs w:val="22"/>
          <w:u w:val="single"/>
        </w:rPr>
      </w:pPr>
    </w:p>
    <w:p w14:paraId="2FBBE3EF" w14:textId="77777777" w:rsidR="00C754C1" w:rsidRPr="004C0149" w:rsidRDefault="00C754C1" w:rsidP="005E011D">
      <w:pPr>
        <w:spacing w:line="360" w:lineRule="auto"/>
        <w:rPr>
          <w:rFonts w:ascii="Times New Roman" w:hAnsi="Times New Roman" w:cs="Times New Roman"/>
          <w:sz w:val="22"/>
          <w:szCs w:val="22"/>
        </w:rPr>
      </w:pPr>
      <w:r w:rsidRPr="004C0149">
        <w:rPr>
          <w:rFonts w:ascii="Times New Roman" w:hAnsi="Times New Roman" w:cs="Times New Roman"/>
          <w:sz w:val="22"/>
          <w:szCs w:val="22"/>
          <w:u w:val="single"/>
        </w:rPr>
        <w:t xml:space="preserve">Responsibilities: </w:t>
      </w:r>
    </w:p>
    <w:p w14:paraId="064A8CA7" w14:textId="77777777" w:rsidR="001F2C1F" w:rsidRPr="004C0149" w:rsidRDefault="00C754C1" w:rsidP="002C3BFF">
      <w:pPr>
        <w:pStyle w:val="ListParagraph"/>
        <w:numPr>
          <w:ilvl w:val="0"/>
          <w:numId w:val="9"/>
        </w:numPr>
        <w:rPr>
          <w:rFonts w:ascii="Times New Roman" w:hAnsi="Times New Roman" w:cs="Times New Roman"/>
          <w:sz w:val="22"/>
          <w:szCs w:val="22"/>
        </w:rPr>
      </w:pPr>
      <w:r w:rsidRPr="004C0149">
        <w:rPr>
          <w:rFonts w:ascii="Times New Roman" w:hAnsi="Times New Roman" w:cs="Times New Roman"/>
          <w:sz w:val="22"/>
          <w:szCs w:val="22"/>
        </w:rPr>
        <w:t xml:space="preserve">Storage Domain expert for Architecture and Engineering, provided architecture and vendor selection for the following projects involving SAP, SMARTS, ECC6 upgrade, </w:t>
      </w:r>
      <w:proofErr w:type="spellStart"/>
      <w:r w:rsidRPr="004C0149">
        <w:rPr>
          <w:rFonts w:ascii="Times New Roman" w:hAnsi="Times New Roman" w:cs="Times New Roman"/>
          <w:sz w:val="22"/>
          <w:szCs w:val="22"/>
        </w:rPr>
        <w:t>Vmware</w:t>
      </w:r>
      <w:proofErr w:type="spellEnd"/>
      <w:r w:rsidRPr="004C0149">
        <w:rPr>
          <w:rFonts w:ascii="Times New Roman" w:hAnsi="Times New Roman" w:cs="Times New Roman"/>
          <w:sz w:val="22"/>
          <w:szCs w:val="22"/>
        </w:rPr>
        <w:t>/VI3 adoption, NBUP 6.5.1, SUN 25K SFRAC, Lab Manager, Stage Manager, VDI/VDM, and design for NYL’s new innovations lab.</w:t>
      </w:r>
    </w:p>
    <w:p w14:paraId="35FF1131" w14:textId="77777777" w:rsidR="001F2C1F" w:rsidRPr="004C0149" w:rsidRDefault="001F2C1F" w:rsidP="00C754C1">
      <w:pPr>
        <w:pBdr>
          <w:bottom w:val="single" w:sz="12" w:space="1" w:color="000000"/>
        </w:pBdr>
        <w:jc w:val="both"/>
        <w:rPr>
          <w:rFonts w:ascii="Times New Roman" w:hAnsi="Times New Roman" w:cs="Times New Roman"/>
          <w:bCs/>
          <w:i/>
          <w:iCs/>
          <w:sz w:val="22"/>
          <w:szCs w:val="22"/>
          <w:u w:val="single"/>
        </w:rPr>
      </w:pPr>
    </w:p>
    <w:p w14:paraId="27047700" w14:textId="77777777" w:rsidR="001F2C1F" w:rsidRPr="004C0149" w:rsidRDefault="001F2C1F" w:rsidP="00C754C1">
      <w:pPr>
        <w:rPr>
          <w:rFonts w:ascii="Times New Roman" w:hAnsi="Times New Roman" w:cs="Times New Roman"/>
          <w:sz w:val="22"/>
          <w:szCs w:val="22"/>
          <w:lang w:val="fr-FR"/>
        </w:rPr>
      </w:pPr>
    </w:p>
    <w:p w14:paraId="63990A7A" w14:textId="77777777" w:rsidR="00C754C1" w:rsidRPr="004C0149" w:rsidRDefault="00C754C1" w:rsidP="00C754C1">
      <w:pPr>
        <w:rPr>
          <w:rFonts w:ascii="Times New Roman" w:hAnsi="Times New Roman" w:cs="Times New Roman"/>
          <w:sz w:val="22"/>
          <w:szCs w:val="22"/>
          <w:lang w:val="fr-FR"/>
        </w:rPr>
      </w:pPr>
      <w:r w:rsidRPr="004C0149">
        <w:rPr>
          <w:rFonts w:ascii="Times New Roman" w:hAnsi="Times New Roman" w:cs="Times New Roman"/>
          <w:sz w:val="22"/>
          <w:szCs w:val="22"/>
          <w:lang w:val="fr-FR"/>
        </w:rPr>
        <w:t>Client: Capital One,</w:t>
      </w:r>
      <w:r w:rsidR="009B1C5E" w:rsidRPr="004C0149">
        <w:rPr>
          <w:rFonts w:ascii="Times New Roman" w:hAnsi="Times New Roman" w:cs="Times New Roman"/>
          <w:sz w:val="22"/>
          <w:szCs w:val="22"/>
          <w:lang w:val="fr-FR"/>
        </w:rPr>
        <w:t xml:space="preserve"> </w:t>
      </w:r>
      <w:r w:rsidRPr="004C0149">
        <w:rPr>
          <w:rFonts w:ascii="Times New Roman" w:hAnsi="Times New Roman" w:cs="Times New Roman"/>
          <w:sz w:val="22"/>
          <w:szCs w:val="22"/>
          <w:lang w:val="fr-FR"/>
        </w:rPr>
        <w:t>Richmond, VA</w:t>
      </w:r>
    </w:p>
    <w:p w14:paraId="6ABD88AE" w14:textId="77777777" w:rsidR="00C754C1" w:rsidRPr="004C0149" w:rsidRDefault="00C754C1" w:rsidP="00C754C1">
      <w:pPr>
        <w:rPr>
          <w:rFonts w:ascii="Times New Roman" w:hAnsi="Times New Roman" w:cs="Times New Roman"/>
          <w:sz w:val="22"/>
          <w:szCs w:val="22"/>
          <w:lang w:val="fr-FR"/>
        </w:rPr>
      </w:pPr>
      <w:r w:rsidRPr="004C0149">
        <w:rPr>
          <w:rFonts w:ascii="Times New Roman" w:hAnsi="Times New Roman" w:cs="Times New Roman"/>
          <w:sz w:val="22"/>
          <w:szCs w:val="22"/>
          <w:lang w:val="fr-FR"/>
        </w:rPr>
        <w:lastRenderedPageBreak/>
        <w:t xml:space="preserve">Duration: </w:t>
      </w:r>
      <w:proofErr w:type="spellStart"/>
      <w:r w:rsidRPr="004C0149">
        <w:rPr>
          <w:rFonts w:ascii="Times New Roman" w:hAnsi="Times New Roman" w:cs="Times New Roman"/>
          <w:sz w:val="22"/>
          <w:szCs w:val="22"/>
          <w:lang w:val="fr-FR"/>
        </w:rPr>
        <w:t>Nov</w:t>
      </w:r>
      <w:proofErr w:type="spellEnd"/>
      <w:r w:rsidRPr="004C0149">
        <w:rPr>
          <w:rFonts w:ascii="Times New Roman" w:hAnsi="Times New Roman" w:cs="Times New Roman"/>
          <w:sz w:val="22"/>
          <w:szCs w:val="22"/>
          <w:lang w:val="fr-FR"/>
        </w:rPr>
        <w:t xml:space="preserve"> 06 – Mar 07</w:t>
      </w:r>
    </w:p>
    <w:p w14:paraId="6869B32E" w14:textId="77777777" w:rsidR="00C754C1" w:rsidRPr="004C0149" w:rsidRDefault="00C754C1" w:rsidP="00C754C1">
      <w:pPr>
        <w:rPr>
          <w:rFonts w:ascii="Times New Roman" w:hAnsi="Times New Roman" w:cs="Times New Roman"/>
          <w:sz w:val="22"/>
          <w:szCs w:val="22"/>
          <w:lang w:eastAsia="gu-IN" w:bidi="gu-IN"/>
        </w:rPr>
      </w:pPr>
      <w:r w:rsidRPr="004C0149">
        <w:rPr>
          <w:rFonts w:ascii="Times New Roman" w:hAnsi="Times New Roman" w:cs="Times New Roman"/>
          <w:sz w:val="22"/>
          <w:szCs w:val="22"/>
          <w:lang w:eastAsia="gu-IN" w:bidi="gu-IN"/>
        </w:rPr>
        <w:t>Role:  DSTS San Team member, IBM Global Services</w:t>
      </w:r>
      <w:r w:rsidR="008F40DA" w:rsidRPr="004C0149">
        <w:rPr>
          <w:rFonts w:ascii="Times New Roman" w:hAnsi="Times New Roman" w:cs="Times New Roman"/>
          <w:sz w:val="22"/>
          <w:szCs w:val="22"/>
          <w:lang w:eastAsia="gu-IN" w:bidi="gu-IN"/>
        </w:rPr>
        <w:t>, contract</w:t>
      </w:r>
    </w:p>
    <w:p w14:paraId="191544A2" w14:textId="77777777" w:rsidR="002C3BFF" w:rsidRPr="004C0149" w:rsidRDefault="002C3BFF" w:rsidP="00453AEB">
      <w:pPr>
        <w:spacing w:line="360" w:lineRule="auto"/>
        <w:rPr>
          <w:rFonts w:ascii="Times New Roman" w:hAnsi="Times New Roman" w:cs="Times New Roman"/>
          <w:sz w:val="22"/>
          <w:szCs w:val="22"/>
          <w:u w:val="single"/>
        </w:rPr>
      </w:pPr>
    </w:p>
    <w:p w14:paraId="5E136F31" w14:textId="77777777" w:rsidR="00C754C1" w:rsidRPr="004C0149" w:rsidRDefault="00C754C1" w:rsidP="00453AEB">
      <w:pPr>
        <w:spacing w:line="360" w:lineRule="auto"/>
        <w:rPr>
          <w:rFonts w:ascii="Times New Roman" w:hAnsi="Times New Roman" w:cs="Times New Roman"/>
          <w:sz w:val="22"/>
          <w:szCs w:val="22"/>
        </w:rPr>
      </w:pPr>
      <w:r w:rsidRPr="004C0149">
        <w:rPr>
          <w:rFonts w:ascii="Times New Roman" w:hAnsi="Times New Roman" w:cs="Times New Roman"/>
          <w:sz w:val="22"/>
          <w:szCs w:val="22"/>
          <w:u w:val="single"/>
        </w:rPr>
        <w:t xml:space="preserve">Responsibilities: </w:t>
      </w:r>
    </w:p>
    <w:p w14:paraId="78FE0DD2" w14:textId="77777777" w:rsidR="00C754C1" w:rsidRPr="004C0149" w:rsidRDefault="00E24E8E" w:rsidP="00C754C1">
      <w:pPr>
        <w:pStyle w:val="ListParagraph"/>
        <w:numPr>
          <w:ilvl w:val="0"/>
          <w:numId w:val="9"/>
        </w:numPr>
        <w:rPr>
          <w:rFonts w:ascii="Times New Roman" w:hAnsi="Times New Roman" w:cs="Times New Roman"/>
          <w:sz w:val="22"/>
          <w:szCs w:val="22"/>
        </w:rPr>
      </w:pPr>
      <w:r w:rsidRPr="004C0149">
        <w:rPr>
          <w:rFonts w:ascii="Times New Roman" w:hAnsi="Times New Roman" w:cs="Times New Roman"/>
          <w:sz w:val="22"/>
          <w:szCs w:val="22"/>
        </w:rPr>
        <w:t>C</w:t>
      </w:r>
      <w:r w:rsidR="00C754C1" w:rsidRPr="004C0149">
        <w:rPr>
          <w:rFonts w:ascii="Times New Roman" w:hAnsi="Times New Roman" w:cs="Times New Roman"/>
          <w:sz w:val="22"/>
          <w:szCs w:val="22"/>
        </w:rPr>
        <w:t xml:space="preserve">ontracted for SAN projects focused on Oracle consolidation for their credit card services. Capital used both </w:t>
      </w:r>
      <w:proofErr w:type="spellStart"/>
      <w:r w:rsidR="00C754C1" w:rsidRPr="004C0149">
        <w:rPr>
          <w:rFonts w:ascii="Times New Roman" w:hAnsi="Times New Roman" w:cs="Times New Roman"/>
          <w:sz w:val="22"/>
          <w:szCs w:val="22"/>
        </w:rPr>
        <w:t>Clariion</w:t>
      </w:r>
      <w:proofErr w:type="spellEnd"/>
      <w:r w:rsidR="00C754C1" w:rsidRPr="004C0149">
        <w:rPr>
          <w:rFonts w:ascii="Times New Roman" w:hAnsi="Times New Roman" w:cs="Times New Roman"/>
          <w:sz w:val="22"/>
          <w:szCs w:val="22"/>
        </w:rPr>
        <w:t xml:space="preserve"> and </w:t>
      </w:r>
      <w:proofErr w:type="spellStart"/>
      <w:r w:rsidR="00C754C1" w:rsidRPr="004C0149">
        <w:rPr>
          <w:rFonts w:ascii="Times New Roman" w:hAnsi="Times New Roman" w:cs="Times New Roman"/>
          <w:sz w:val="22"/>
          <w:szCs w:val="22"/>
        </w:rPr>
        <w:t>FastT</w:t>
      </w:r>
      <w:proofErr w:type="spellEnd"/>
      <w:r w:rsidR="00C754C1" w:rsidRPr="004C0149">
        <w:rPr>
          <w:rFonts w:ascii="Times New Roman" w:hAnsi="Times New Roman" w:cs="Times New Roman"/>
          <w:sz w:val="22"/>
          <w:szCs w:val="22"/>
        </w:rPr>
        <w:t xml:space="preserve"> for storage to host HP, W2K/W2K3, Active Dir, and Linux. </w:t>
      </w:r>
      <w:proofErr w:type="spellStart"/>
      <w:r w:rsidR="00C754C1" w:rsidRPr="004C0149">
        <w:rPr>
          <w:rFonts w:ascii="Times New Roman" w:hAnsi="Times New Roman" w:cs="Times New Roman"/>
          <w:sz w:val="22"/>
          <w:szCs w:val="22"/>
        </w:rPr>
        <w:t>FastT</w:t>
      </w:r>
      <w:proofErr w:type="spellEnd"/>
      <w:r w:rsidR="00C754C1" w:rsidRPr="004C0149">
        <w:rPr>
          <w:rFonts w:ascii="Times New Roman" w:hAnsi="Times New Roman" w:cs="Times New Roman"/>
          <w:sz w:val="22"/>
          <w:szCs w:val="22"/>
        </w:rPr>
        <w:t xml:space="preserve"> storage used IBM DS4500/DS4800 and Storage Manager 9.19.</w:t>
      </w:r>
    </w:p>
    <w:p w14:paraId="4E89973B" w14:textId="77777777" w:rsidR="00E160DC" w:rsidRPr="004C0149" w:rsidRDefault="00E160DC" w:rsidP="00C754C1">
      <w:pPr>
        <w:pStyle w:val="ListParagraph"/>
        <w:numPr>
          <w:ilvl w:val="0"/>
          <w:numId w:val="9"/>
        </w:numPr>
        <w:rPr>
          <w:rFonts w:ascii="Times New Roman" w:hAnsi="Times New Roman" w:cs="Times New Roman"/>
          <w:sz w:val="22"/>
          <w:szCs w:val="22"/>
        </w:rPr>
      </w:pPr>
      <w:r w:rsidRPr="004C0149">
        <w:rPr>
          <w:rFonts w:ascii="Times New Roman" w:eastAsia="Times New Roman" w:hAnsi="Times New Roman" w:cs="Times New Roman"/>
          <w:sz w:val="22"/>
          <w:szCs w:val="22"/>
          <w:lang w:eastAsia="he-IL" w:bidi="he-IL"/>
        </w:rPr>
        <w:t>Server migrations were occurring between their Ashburn, VA site and Plano Texas. DR was being tested between KDC/Richmond and Plano.</w:t>
      </w:r>
    </w:p>
    <w:p w14:paraId="289D90B5" w14:textId="77777777" w:rsidR="00C754C1" w:rsidRPr="004C0149" w:rsidRDefault="00C754C1" w:rsidP="00C754C1">
      <w:pPr>
        <w:pStyle w:val="ListParagraph"/>
        <w:rPr>
          <w:rFonts w:ascii="Times New Roman" w:hAnsi="Times New Roman" w:cs="Times New Roman"/>
          <w:sz w:val="22"/>
          <w:szCs w:val="22"/>
        </w:rPr>
      </w:pPr>
    </w:p>
    <w:p w14:paraId="70C126F3" w14:textId="77777777" w:rsidR="008F40DA" w:rsidRPr="004C0149" w:rsidRDefault="00C754C1" w:rsidP="008E3619">
      <w:pPr>
        <w:pStyle w:val="ListParagraph"/>
        <w:ind w:left="0"/>
        <w:rPr>
          <w:rFonts w:ascii="Times New Roman" w:hAnsi="Times New Roman" w:cs="Times New Roman"/>
          <w:bCs/>
          <w:i/>
          <w:iCs/>
          <w:sz w:val="22"/>
          <w:szCs w:val="22"/>
          <w:u w:val="single"/>
        </w:rPr>
      </w:pPr>
      <w:r w:rsidRPr="004C0149">
        <w:rPr>
          <w:rFonts w:ascii="Times New Roman" w:eastAsia="Times New Roman" w:hAnsi="Times New Roman" w:cs="Times New Roman"/>
          <w:bCs/>
          <w:sz w:val="22"/>
          <w:szCs w:val="22"/>
          <w:lang w:eastAsia="he-IL" w:bidi="he-IL"/>
        </w:rPr>
        <w:t>Environment</w:t>
      </w:r>
      <w:r w:rsidR="009B1C5E" w:rsidRPr="004C0149">
        <w:rPr>
          <w:rFonts w:ascii="Times New Roman" w:eastAsia="Times New Roman" w:hAnsi="Times New Roman" w:cs="Times New Roman"/>
          <w:sz w:val="22"/>
          <w:szCs w:val="22"/>
          <w:lang w:eastAsia="he-IL" w:bidi="he-IL"/>
        </w:rPr>
        <w:t xml:space="preserve">: </w:t>
      </w:r>
      <w:r w:rsidR="008F40DA" w:rsidRPr="004C0149">
        <w:rPr>
          <w:rFonts w:ascii="Times New Roman" w:eastAsia="Times New Roman" w:hAnsi="Times New Roman" w:cs="Times New Roman"/>
          <w:sz w:val="22"/>
          <w:szCs w:val="22"/>
          <w:lang w:eastAsia="he-IL" w:bidi="he-IL"/>
        </w:rPr>
        <w:t xml:space="preserve">Their fabric was core/edge topology based on Brocade 24/48K switches. </w:t>
      </w:r>
      <w:proofErr w:type="spellStart"/>
      <w:r w:rsidR="00E160DC" w:rsidRPr="004C0149">
        <w:rPr>
          <w:rFonts w:ascii="Times New Roman" w:eastAsia="Times New Roman" w:hAnsi="Times New Roman" w:cs="Times New Roman"/>
          <w:sz w:val="22"/>
          <w:szCs w:val="22"/>
          <w:lang w:eastAsia="he-IL" w:bidi="he-IL"/>
        </w:rPr>
        <w:t>FastT</w:t>
      </w:r>
      <w:proofErr w:type="spellEnd"/>
      <w:r w:rsidR="00E160DC" w:rsidRPr="004C0149">
        <w:rPr>
          <w:rFonts w:ascii="Times New Roman" w:eastAsia="Times New Roman" w:hAnsi="Times New Roman" w:cs="Times New Roman"/>
          <w:sz w:val="22"/>
          <w:szCs w:val="22"/>
          <w:lang w:eastAsia="he-IL" w:bidi="he-IL"/>
        </w:rPr>
        <w:t xml:space="preserve"> storage used IBM DS4500/DS4800 and Storage Manager 9.19. </w:t>
      </w:r>
      <w:r w:rsidR="008F40DA" w:rsidRPr="004C0149">
        <w:rPr>
          <w:rFonts w:ascii="Times New Roman" w:eastAsia="Times New Roman" w:hAnsi="Times New Roman" w:cs="Times New Roman"/>
          <w:sz w:val="22"/>
          <w:szCs w:val="22"/>
          <w:lang w:eastAsia="he-IL" w:bidi="he-IL"/>
        </w:rPr>
        <w:t xml:space="preserve">For DR, Capital used R1 BCVs as the primary source for SRDF/AR. Experience with Open Migrator 3.8 </w:t>
      </w:r>
      <w:proofErr w:type="spellStart"/>
      <w:r w:rsidR="008F40DA" w:rsidRPr="004C0149">
        <w:rPr>
          <w:rFonts w:ascii="Times New Roman" w:eastAsia="Times New Roman" w:hAnsi="Times New Roman" w:cs="Times New Roman"/>
          <w:sz w:val="22"/>
          <w:szCs w:val="22"/>
          <w:lang w:eastAsia="he-IL" w:bidi="he-IL"/>
        </w:rPr>
        <w:t>Stormigrate</w:t>
      </w:r>
      <w:proofErr w:type="spellEnd"/>
      <w:r w:rsidR="008F40DA" w:rsidRPr="004C0149">
        <w:rPr>
          <w:rFonts w:ascii="Times New Roman" w:eastAsia="Times New Roman" w:hAnsi="Times New Roman" w:cs="Times New Roman"/>
          <w:sz w:val="22"/>
          <w:szCs w:val="22"/>
          <w:lang w:eastAsia="he-IL" w:bidi="he-IL"/>
        </w:rPr>
        <w:t xml:space="preserve"> </w:t>
      </w:r>
      <w:proofErr w:type="spellStart"/>
      <w:r w:rsidR="008F40DA" w:rsidRPr="004C0149">
        <w:rPr>
          <w:rFonts w:ascii="Times New Roman" w:eastAsia="Times New Roman" w:hAnsi="Times New Roman" w:cs="Times New Roman"/>
          <w:sz w:val="22"/>
          <w:szCs w:val="22"/>
          <w:lang w:eastAsia="he-IL" w:bidi="he-IL"/>
        </w:rPr>
        <w:t>utilites</w:t>
      </w:r>
      <w:proofErr w:type="spellEnd"/>
      <w:r w:rsidR="008F40DA" w:rsidRPr="004C0149">
        <w:rPr>
          <w:rFonts w:ascii="Times New Roman" w:eastAsia="Times New Roman" w:hAnsi="Times New Roman" w:cs="Times New Roman"/>
          <w:sz w:val="22"/>
          <w:szCs w:val="22"/>
          <w:lang w:eastAsia="he-IL" w:bidi="he-IL"/>
        </w:rPr>
        <w:t xml:space="preserve">, </w:t>
      </w:r>
      <w:proofErr w:type="spellStart"/>
      <w:r w:rsidR="008F40DA" w:rsidRPr="004C0149">
        <w:rPr>
          <w:rFonts w:ascii="Times New Roman" w:eastAsia="Times New Roman" w:hAnsi="Times New Roman" w:cs="Times New Roman"/>
          <w:sz w:val="22"/>
          <w:szCs w:val="22"/>
          <w:lang w:eastAsia="he-IL" w:bidi="he-IL"/>
        </w:rPr>
        <w:t>PVlinks</w:t>
      </w:r>
      <w:proofErr w:type="spellEnd"/>
      <w:r w:rsidR="008F40DA" w:rsidRPr="004C0149">
        <w:rPr>
          <w:rFonts w:ascii="Times New Roman" w:eastAsia="Times New Roman" w:hAnsi="Times New Roman" w:cs="Times New Roman"/>
          <w:sz w:val="22"/>
          <w:szCs w:val="22"/>
          <w:lang w:eastAsia="he-IL" w:bidi="he-IL"/>
        </w:rPr>
        <w:t xml:space="preserve">, </w:t>
      </w:r>
      <w:proofErr w:type="spellStart"/>
      <w:r w:rsidR="008F40DA" w:rsidRPr="004C0149">
        <w:rPr>
          <w:rFonts w:ascii="Times New Roman" w:eastAsia="Times New Roman" w:hAnsi="Times New Roman" w:cs="Times New Roman"/>
          <w:sz w:val="22"/>
          <w:szCs w:val="22"/>
          <w:lang w:eastAsia="he-IL" w:bidi="he-IL"/>
        </w:rPr>
        <w:t>SMdevices</w:t>
      </w:r>
      <w:proofErr w:type="spellEnd"/>
      <w:r w:rsidR="008F40DA" w:rsidRPr="004C0149">
        <w:rPr>
          <w:rFonts w:ascii="Times New Roman" w:eastAsia="Times New Roman" w:hAnsi="Times New Roman" w:cs="Times New Roman"/>
          <w:sz w:val="22"/>
          <w:szCs w:val="22"/>
          <w:lang w:eastAsia="he-IL" w:bidi="he-IL"/>
        </w:rPr>
        <w:t>, and RDAC/AVT using mostly QLOGIC HBAs</w:t>
      </w:r>
      <w:r w:rsidR="00E24E8E" w:rsidRPr="004C0149">
        <w:rPr>
          <w:rFonts w:ascii="Times New Roman" w:eastAsia="Times New Roman" w:hAnsi="Times New Roman" w:cs="Times New Roman"/>
          <w:sz w:val="22"/>
          <w:szCs w:val="22"/>
          <w:lang w:eastAsia="he-IL" w:bidi="he-IL"/>
        </w:rPr>
        <w:t>.</w:t>
      </w:r>
    </w:p>
    <w:p w14:paraId="100A123F" w14:textId="77777777" w:rsidR="008F40DA" w:rsidRPr="004C0149" w:rsidRDefault="008F40DA" w:rsidP="008F40DA">
      <w:pPr>
        <w:pBdr>
          <w:bottom w:val="single" w:sz="12" w:space="1" w:color="000000"/>
        </w:pBdr>
        <w:jc w:val="both"/>
        <w:rPr>
          <w:rFonts w:ascii="Times New Roman" w:hAnsi="Times New Roman" w:cs="Times New Roman"/>
          <w:bCs/>
          <w:iCs/>
          <w:sz w:val="22"/>
          <w:szCs w:val="22"/>
        </w:rPr>
      </w:pPr>
    </w:p>
    <w:p w14:paraId="2215CFB7" w14:textId="77777777" w:rsidR="008F40DA" w:rsidRPr="004C0149" w:rsidRDefault="008F40DA" w:rsidP="008F40DA">
      <w:pPr>
        <w:rPr>
          <w:rFonts w:ascii="Times New Roman" w:hAnsi="Times New Roman" w:cs="Times New Roman"/>
          <w:sz w:val="22"/>
          <w:szCs w:val="22"/>
          <w:lang w:val="en-GB"/>
        </w:rPr>
      </w:pPr>
    </w:p>
    <w:p w14:paraId="3C85CA44" w14:textId="77777777" w:rsidR="008F40DA" w:rsidRPr="004C0149" w:rsidRDefault="008F40DA" w:rsidP="008F40DA">
      <w:pPr>
        <w:rPr>
          <w:rFonts w:ascii="Times New Roman" w:hAnsi="Times New Roman" w:cs="Times New Roman"/>
          <w:bCs/>
          <w:iCs/>
          <w:sz w:val="22"/>
          <w:szCs w:val="22"/>
        </w:rPr>
      </w:pPr>
      <w:r w:rsidRPr="004C0149">
        <w:rPr>
          <w:rFonts w:ascii="Times New Roman" w:hAnsi="Times New Roman" w:cs="Times New Roman"/>
          <w:sz w:val="22"/>
          <w:szCs w:val="22"/>
          <w:lang w:val="fr-FR"/>
        </w:rPr>
        <w:t xml:space="preserve">Client: </w:t>
      </w:r>
      <w:r w:rsidRPr="004C0149">
        <w:rPr>
          <w:rFonts w:ascii="Times New Roman" w:hAnsi="Times New Roman" w:cs="Times New Roman"/>
          <w:bCs/>
          <w:iCs/>
          <w:sz w:val="22"/>
          <w:szCs w:val="22"/>
        </w:rPr>
        <w:t xml:space="preserve">Fannie Mae, Reston, VA </w:t>
      </w:r>
    </w:p>
    <w:p w14:paraId="6B2254B1" w14:textId="77777777" w:rsidR="008F40DA" w:rsidRPr="004C0149" w:rsidRDefault="008F40DA" w:rsidP="008F40DA">
      <w:pPr>
        <w:rPr>
          <w:rFonts w:ascii="Times New Roman" w:hAnsi="Times New Roman" w:cs="Times New Roman"/>
          <w:sz w:val="22"/>
          <w:szCs w:val="22"/>
          <w:lang w:val="fr-FR"/>
        </w:rPr>
      </w:pPr>
      <w:r w:rsidRPr="004C0149">
        <w:rPr>
          <w:rFonts w:ascii="Times New Roman" w:hAnsi="Times New Roman" w:cs="Times New Roman"/>
          <w:sz w:val="22"/>
          <w:szCs w:val="22"/>
          <w:lang w:val="fr-FR"/>
        </w:rPr>
        <w:t xml:space="preserve">Duration: July 06- </w:t>
      </w:r>
      <w:proofErr w:type="spellStart"/>
      <w:r w:rsidRPr="004C0149">
        <w:rPr>
          <w:rFonts w:ascii="Times New Roman" w:hAnsi="Times New Roman" w:cs="Times New Roman"/>
          <w:sz w:val="22"/>
          <w:szCs w:val="22"/>
          <w:lang w:val="fr-FR"/>
        </w:rPr>
        <w:t>Nov</w:t>
      </w:r>
      <w:proofErr w:type="spellEnd"/>
      <w:r w:rsidRPr="004C0149">
        <w:rPr>
          <w:rFonts w:ascii="Times New Roman" w:hAnsi="Times New Roman" w:cs="Times New Roman"/>
          <w:sz w:val="22"/>
          <w:szCs w:val="22"/>
          <w:lang w:val="fr-FR"/>
        </w:rPr>
        <w:t xml:space="preserve"> 06</w:t>
      </w:r>
    </w:p>
    <w:p w14:paraId="78E1B0B0" w14:textId="77777777" w:rsidR="008F40DA" w:rsidRPr="004C0149" w:rsidRDefault="008F40DA" w:rsidP="008F40DA">
      <w:pPr>
        <w:rPr>
          <w:rFonts w:ascii="Times New Roman" w:hAnsi="Times New Roman" w:cs="Times New Roman"/>
          <w:sz w:val="22"/>
          <w:szCs w:val="22"/>
          <w:lang w:eastAsia="gu-IN" w:bidi="gu-IN"/>
        </w:rPr>
      </w:pPr>
      <w:r w:rsidRPr="004C0149">
        <w:rPr>
          <w:rFonts w:ascii="Times New Roman" w:hAnsi="Times New Roman" w:cs="Times New Roman"/>
          <w:sz w:val="22"/>
          <w:szCs w:val="22"/>
          <w:lang w:eastAsia="gu-IN" w:bidi="gu-IN"/>
        </w:rPr>
        <w:t xml:space="preserve">Role:  </w:t>
      </w:r>
      <w:r w:rsidRPr="004C0149">
        <w:rPr>
          <w:rFonts w:ascii="Times New Roman" w:hAnsi="Times New Roman" w:cs="Times New Roman"/>
          <w:iCs/>
          <w:sz w:val="22"/>
          <w:szCs w:val="22"/>
        </w:rPr>
        <w:t>SAN Support team, Restatement 2004, contract</w:t>
      </w:r>
    </w:p>
    <w:p w14:paraId="4DBB17BE" w14:textId="77777777" w:rsidR="008F40DA" w:rsidRPr="004C0149" w:rsidRDefault="008F40DA" w:rsidP="008F40DA">
      <w:pPr>
        <w:spacing w:line="360" w:lineRule="auto"/>
        <w:rPr>
          <w:rFonts w:ascii="Times New Roman" w:hAnsi="Times New Roman" w:cs="Times New Roman"/>
          <w:sz w:val="22"/>
          <w:szCs w:val="22"/>
          <w:u w:val="single"/>
        </w:rPr>
      </w:pPr>
    </w:p>
    <w:p w14:paraId="0BB0BE36" w14:textId="77777777" w:rsidR="008F40DA" w:rsidRPr="004C0149" w:rsidRDefault="008F40DA" w:rsidP="00453AEB">
      <w:pPr>
        <w:spacing w:line="360" w:lineRule="auto"/>
        <w:rPr>
          <w:rFonts w:ascii="Times New Roman" w:hAnsi="Times New Roman" w:cs="Times New Roman"/>
          <w:sz w:val="22"/>
          <w:szCs w:val="22"/>
        </w:rPr>
      </w:pPr>
      <w:r w:rsidRPr="004C0149">
        <w:rPr>
          <w:rFonts w:ascii="Times New Roman" w:hAnsi="Times New Roman" w:cs="Times New Roman"/>
          <w:sz w:val="22"/>
          <w:szCs w:val="22"/>
          <w:u w:val="single"/>
        </w:rPr>
        <w:t xml:space="preserve">Responsibilities: </w:t>
      </w:r>
    </w:p>
    <w:p w14:paraId="48790823" w14:textId="77777777" w:rsidR="008F40DA" w:rsidRPr="004C0149" w:rsidRDefault="00E24E8E" w:rsidP="008F40DA">
      <w:pPr>
        <w:pStyle w:val="ListParagraph"/>
        <w:numPr>
          <w:ilvl w:val="0"/>
          <w:numId w:val="9"/>
        </w:numPr>
        <w:rPr>
          <w:rFonts w:ascii="Times New Roman" w:hAnsi="Times New Roman" w:cs="Times New Roman"/>
          <w:sz w:val="22"/>
          <w:szCs w:val="22"/>
        </w:rPr>
      </w:pPr>
      <w:r w:rsidRPr="004C0149">
        <w:rPr>
          <w:rFonts w:ascii="Times New Roman" w:hAnsi="Times New Roman" w:cs="Times New Roman"/>
          <w:sz w:val="22"/>
          <w:szCs w:val="22"/>
        </w:rPr>
        <w:t>P</w:t>
      </w:r>
      <w:r w:rsidR="008F40DA" w:rsidRPr="004C0149">
        <w:rPr>
          <w:rFonts w:ascii="Times New Roman" w:hAnsi="Times New Roman" w:cs="Times New Roman"/>
          <w:sz w:val="22"/>
          <w:szCs w:val="22"/>
        </w:rPr>
        <w:t xml:space="preserve">rovided SAN support for their EMC DMX800/1000/3000/DMX3 and, Hitachi 9570/9585/9200 arrays. Their 2 data centers contain </w:t>
      </w:r>
      <w:proofErr w:type="spellStart"/>
      <w:r w:rsidR="008F40DA" w:rsidRPr="004C0149">
        <w:rPr>
          <w:rFonts w:ascii="Times New Roman" w:hAnsi="Times New Roman" w:cs="Times New Roman"/>
          <w:sz w:val="22"/>
          <w:szCs w:val="22"/>
        </w:rPr>
        <w:t>approx</w:t>
      </w:r>
      <w:proofErr w:type="spellEnd"/>
      <w:r w:rsidR="008F40DA" w:rsidRPr="004C0149">
        <w:rPr>
          <w:rFonts w:ascii="Times New Roman" w:hAnsi="Times New Roman" w:cs="Times New Roman"/>
          <w:sz w:val="22"/>
          <w:szCs w:val="22"/>
        </w:rPr>
        <w:t xml:space="preserve"> 80+ Brocade 3800/4100 SAN islands with SUN hosts attached by LP9 Emulex cards.</w:t>
      </w:r>
    </w:p>
    <w:p w14:paraId="61F5E132" w14:textId="77777777" w:rsidR="00D54720" w:rsidRPr="004C0149" w:rsidRDefault="00D54720" w:rsidP="008F40DA">
      <w:pPr>
        <w:pStyle w:val="ListParagraph"/>
        <w:numPr>
          <w:ilvl w:val="0"/>
          <w:numId w:val="9"/>
        </w:numPr>
        <w:rPr>
          <w:rFonts w:ascii="Times New Roman" w:hAnsi="Times New Roman" w:cs="Times New Roman"/>
          <w:sz w:val="22"/>
          <w:szCs w:val="22"/>
        </w:rPr>
      </w:pPr>
      <w:r w:rsidRPr="004C0149">
        <w:rPr>
          <w:rFonts w:ascii="Times New Roman" w:eastAsia="Times New Roman" w:hAnsi="Times New Roman" w:cs="Times New Roman"/>
          <w:sz w:val="22"/>
          <w:szCs w:val="22"/>
          <w:lang w:eastAsia="he-IL" w:bidi="he-IL"/>
        </w:rPr>
        <w:t>Upgraded microcode on HDS arrays to 065/165BR and EMC array microcode levels from 5670.94 to 5671.54.59.</w:t>
      </w:r>
    </w:p>
    <w:p w14:paraId="092AFB65" w14:textId="77777777" w:rsidR="009B1C5E" w:rsidRPr="004C0149" w:rsidRDefault="009B1C5E" w:rsidP="009B1C5E">
      <w:pPr>
        <w:pStyle w:val="ListParagraph"/>
        <w:rPr>
          <w:rFonts w:ascii="Times New Roman" w:hAnsi="Times New Roman" w:cs="Times New Roman"/>
          <w:sz w:val="22"/>
          <w:szCs w:val="22"/>
        </w:rPr>
      </w:pPr>
    </w:p>
    <w:p w14:paraId="7AFF20AA" w14:textId="77777777" w:rsidR="00C754C1" w:rsidRPr="004C0149" w:rsidRDefault="008F40DA" w:rsidP="00AB506B">
      <w:pPr>
        <w:rPr>
          <w:rFonts w:ascii="Times New Roman" w:hAnsi="Times New Roman" w:cs="Times New Roman"/>
          <w:sz w:val="22"/>
          <w:szCs w:val="22"/>
        </w:rPr>
      </w:pPr>
      <w:r w:rsidRPr="004C0149">
        <w:rPr>
          <w:rFonts w:ascii="Times New Roman" w:eastAsia="Times New Roman" w:hAnsi="Times New Roman" w:cs="Times New Roman"/>
          <w:bCs/>
          <w:sz w:val="22"/>
          <w:szCs w:val="22"/>
          <w:lang w:eastAsia="he-IL" w:bidi="he-IL"/>
        </w:rPr>
        <w:t>Environment</w:t>
      </w:r>
      <w:r w:rsidRPr="004C0149">
        <w:rPr>
          <w:rFonts w:ascii="Times New Roman" w:eastAsia="Times New Roman" w:hAnsi="Times New Roman" w:cs="Times New Roman"/>
          <w:sz w:val="22"/>
          <w:szCs w:val="22"/>
          <w:lang w:eastAsia="he-IL" w:bidi="he-IL"/>
        </w:rPr>
        <w:t xml:space="preserve">: </w:t>
      </w:r>
      <w:r w:rsidR="009B1C5E" w:rsidRPr="004C0149">
        <w:rPr>
          <w:rFonts w:ascii="Times New Roman" w:eastAsia="Times New Roman" w:hAnsi="Times New Roman" w:cs="Times New Roman"/>
          <w:sz w:val="22"/>
          <w:szCs w:val="22"/>
          <w:lang w:eastAsia="he-IL" w:bidi="he-IL"/>
        </w:rPr>
        <w:t xml:space="preserve">The arrays were configured using DAMP3 and SYMCLI. Production databases were backed up with Veritas Net Backup using a STK 9840B tape SAN solution combined with BCVs (sync/split/mount) from EMCs DMX arrays automated through </w:t>
      </w:r>
      <w:proofErr w:type="spellStart"/>
      <w:r w:rsidR="009B1C5E" w:rsidRPr="004C0149">
        <w:rPr>
          <w:rFonts w:ascii="Times New Roman" w:eastAsia="Times New Roman" w:hAnsi="Times New Roman" w:cs="Times New Roman"/>
          <w:sz w:val="22"/>
          <w:szCs w:val="22"/>
          <w:lang w:eastAsia="he-IL" w:bidi="he-IL"/>
        </w:rPr>
        <w:t>Autosys</w:t>
      </w:r>
      <w:proofErr w:type="spellEnd"/>
      <w:r w:rsidR="009B1C5E" w:rsidRPr="004C0149">
        <w:rPr>
          <w:rFonts w:ascii="Times New Roman" w:eastAsia="Times New Roman" w:hAnsi="Times New Roman" w:cs="Times New Roman"/>
          <w:sz w:val="22"/>
          <w:szCs w:val="22"/>
          <w:lang w:eastAsia="he-IL" w:bidi="he-IL"/>
        </w:rPr>
        <w:t xml:space="preserve"> JIL. SRDF is implemented over its FCIP WAN network using CNT routers. Change control procedures used Remedy. ECC control center was used to send SNMP traps to </w:t>
      </w:r>
      <w:proofErr w:type="spellStart"/>
      <w:r w:rsidR="009B1C5E" w:rsidRPr="004C0149">
        <w:rPr>
          <w:rFonts w:ascii="Times New Roman" w:eastAsia="Times New Roman" w:hAnsi="Times New Roman" w:cs="Times New Roman"/>
          <w:sz w:val="22"/>
          <w:szCs w:val="22"/>
          <w:lang w:eastAsia="he-IL" w:bidi="he-IL"/>
        </w:rPr>
        <w:t>NetCool</w:t>
      </w:r>
      <w:proofErr w:type="spellEnd"/>
      <w:r w:rsidR="009B1C5E" w:rsidRPr="004C0149">
        <w:rPr>
          <w:rFonts w:ascii="Times New Roman" w:eastAsia="Times New Roman" w:hAnsi="Times New Roman" w:cs="Times New Roman"/>
          <w:sz w:val="22"/>
          <w:szCs w:val="22"/>
          <w:lang w:eastAsia="he-IL" w:bidi="he-IL"/>
        </w:rPr>
        <w:t>.</w:t>
      </w:r>
      <w:r w:rsidR="00C754C1" w:rsidRPr="004C0149">
        <w:rPr>
          <w:rFonts w:ascii="Times New Roman" w:hAnsi="Times New Roman" w:cs="Times New Roman"/>
          <w:sz w:val="22"/>
          <w:szCs w:val="22"/>
        </w:rPr>
        <w:t xml:space="preserve"> </w:t>
      </w:r>
    </w:p>
    <w:p w14:paraId="678D963B" w14:textId="77777777" w:rsidR="009B1C5E" w:rsidRPr="004C0149" w:rsidRDefault="00C754C1" w:rsidP="009B1C5E">
      <w:pPr>
        <w:pBdr>
          <w:bottom w:val="single" w:sz="12" w:space="1" w:color="000000"/>
        </w:pBdr>
        <w:jc w:val="both"/>
        <w:rPr>
          <w:rFonts w:ascii="Times New Roman" w:hAnsi="Times New Roman" w:cs="Times New Roman"/>
          <w:bCs/>
          <w:iCs/>
          <w:sz w:val="22"/>
          <w:szCs w:val="22"/>
        </w:rPr>
      </w:pPr>
      <w:r w:rsidRPr="004C0149">
        <w:rPr>
          <w:rFonts w:ascii="Times New Roman" w:hAnsi="Times New Roman" w:cs="Times New Roman"/>
          <w:i/>
          <w:iCs/>
          <w:sz w:val="22"/>
          <w:szCs w:val="22"/>
        </w:rPr>
        <w:t>  </w:t>
      </w:r>
    </w:p>
    <w:p w14:paraId="6EABFCD1" w14:textId="77777777" w:rsidR="009B1C5E" w:rsidRPr="004C0149" w:rsidRDefault="009B1C5E" w:rsidP="009B1C5E">
      <w:pPr>
        <w:rPr>
          <w:rFonts w:ascii="Times New Roman" w:hAnsi="Times New Roman" w:cs="Times New Roman"/>
          <w:sz w:val="22"/>
          <w:szCs w:val="22"/>
          <w:lang w:val="en-GB"/>
        </w:rPr>
      </w:pPr>
    </w:p>
    <w:p w14:paraId="24211F4C" w14:textId="77777777" w:rsidR="009B1C5E" w:rsidRPr="004C0149" w:rsidRDefault="009B1C5E" w:rsidP="009B1C5E">
      <w:pPr>
        <w:rPr>
          <w:rFonts w:ascii="Times New Roman" w:hAnsi="Times New Roman" w:cs="Times New Roman"/>
          <w:bCs/>
          <w:iCs/>
          <w:sz w:val="22"/>
          <w:szCs w:val="22"/>
        </w:rPr>
      </w:pPr>
      <w:r w:rsidRPr="004C0149">
        <w:rPr>
          <w:rFonts w:ascii="Times New Roman" w:hAnsi="Times New Roman" w:cs="Times New Roman"/>
          <w:sz w:val="22"/>
          <w:szCs w:val="22"/>
          <w:lang w:val="fr-FR"/>
        </w:rPr>
        <w:t xml:space="preserve">Client: </w:t>
      </w:r>
      <w:r w:rsidRPr="004C0149">
        <w:rPr>
          <w:rFonts w:ascii="Times New Roman" w:hAnsi="Times New Roman" w:cs="Times New Roman"/>
          <w:bCs/>
          <w:iCs/>
          <w:sz w:val="22"/>
          <w:szCs w:val="22"/>
        </w:rPr>
        <w:t>Winn-Dixie, Jacksonville, FL</w:t>
      </w:r>
    </w:p>
    <w:p w14:paraId="658F7201" w14:textId="77777777" w:rsidR="009B1C5E" w:rsidRPr="004C0149" w:rsidRDefault="009B1C5E" w:rsidP="009B1C5E">
      <w:pPr>
        <w:rPr>
          <w:rFonts w:ascii="Times New Roman" w:hAnsi="Times New Roman" w:cs="Times New Roman"/>
          <w:bCs/>
          <w:iCs/>
          <w:sz w:val="22"/>
          <w:szCs w:val="22"/>
        </w:rPr>
      </w:pPr>
      <w:r w:rsidRPr="004C0149">
        <w:rPr>
          <w:rFonts w:ascii="Times New Roman" w:hAnsi="Times New Roman" w:cs="Times New Roman"/>
          <w:sz w:val="22"/>
          <w:szCs w:val="22"/>
          <w:lang w:val="fr-FR"/>
        </w:rPr>
        <w:t xml:space="preserve">Duration: </w:t>
      </w:r>
      <w:r w:rsidRPr="004C0149">
        <w:rPr>
          <w:rFonts w:ascii="Times New Roman" w:hAnsi="Times New Roman" w:cs="Times New Roman"/>
          <w:bCs/>
          <w:iCs/>
          <w:sz w:val="22"/>
          <w:szCs w:val="22"/>
        </w:rPr>
        <w:t>June- July 06</w:t>
      </w:r>
    </w:p>
    <w:p w14:paraId="627B7793" w14:textId="77777777" w:rsidR="009B1C5E" w:rsidRPr="004C0149" w:rsidRDefault="009B1C5E" w:rsidP="007A048E">
      <w:pPr>
        <w:rPr>
          <w:rFonts w:ascii="Times New Roman" w:hAnsi="Times New Roman" w:cs="Times New Roman"/>
          <w:iCs/>
          <w:sz w:val="22"/>
          <w:szCs w:val="22"/>
        </w:rPr>
      </w:pPr>
      <w:r w:rsidRPr="004C0149">
        <w:rPr>
          <w:rFonts w:ascii="Times New Roman" w:hAnsi="Times New Roman" w:cs="Times New Roman"/>
          <w:sz w:val="22"/>
          <w:szCs w:val="22"/>
          <w:lang w:eastAsia="gu-IN" w:bidi="gu-IN"/>
        </w:rPr>
        <w:t xml:space="preserve">Role:  </w:t>
      </w:r>
      <w:r w:rsidRPr="004C0149">
        <w:rPr>
          <w:rFonts w:ascii="Times New Roman" w:hAnsi="Times New Roman" w:cs="Times New Roman"/>
          <w:bCs/>
          <w:iCs/>
          <w:sz w:val="22"/>
          <w:szCs w:val="22"/>
        </w:rPr>
        <w:t>CDP Proof-of-Concept project</w:t>
      </w:r>
      <w:r w:rsidRPr="004C0149">
        <w:rPr>
          <w:rFonts w:ascii="Times New Roman" w:hAnsi="Times New Roman" w:cs="Times New Roman"/>
          <w:iCs/>
          <w:sz w:val="22"/>
          <w:szCs w:val="22"/>
        </w:rPr>
        <w:t xml:space="preserve">, </w:t>
      </w:r>
      <w:r w:rsidRPr="004C0149">
        <w:rPr>
          <w:rFonts w:ascii="Times New Roman" w:hAnsi="Times New Roman" w:cs="Times New Roman"/>
          <w:bCs/>
          <w:iCs/>
          <w:sz w:val="22"/>
          <w:szCs w:val="22"/>
        </w:rPr>
        <w:t>EMC resident</w:t>
      </w:r>
      <w:r w:rsidRPr="004C0149">
        <w:rPr>
          <w:rFonts w:ascii="Times New Roman" w:hAnsi="Times New Roman" w:cs="Times New Roman"/>
          <w:iCs/>
          <w:sz w:val="22"/>
          <w:szCs w:val="22"/>
        </w:rPr>
        <w:t>, contract</w:t>
      </w:r>
    </w:p>
    <w:p w14:paraId="667C5F59" w14:textId="77777777" w:rsidR="007A048E" w:rsidRPr="004C0149" w:rsidRDefault="007A048E" w:rsidP="007A048E">
      <w:pPr>
        <w:rPr>
          <w:rFonts w:ascii="Times New Roman" w:hAnsi="Times New Roman" w:cs="Times New Roman"/>
          <w:sz w:val="22"/>
          <w:szCs w:val="22"/>
          <w:u w:val="single"/>
        </w:rPr>
      </w:pPr>
    </w:p>
    <w:p w14:paraId="368C8B2A" w14:textId="77777777" w:rsidR="009B1C5E" w:rsidRPr="004C0149" w:rsidRDefault="009B1C5E" w:rsidP="00453AEB">
      <w:pPr>
        <w:spacing w:line="360" w:lineRule="auto"/>
        <w:rPr>
          <w:rFonts w:ascii="Times New Roman" w:hAnsi="Times New Roman" w:cs="Times New Roman"/>
          <w:sz w:val="22"/>
          <w:szCs w:val="22"/>
        </w:rPr>
      </w:pPr>
      <w:r w:rsidRPr="004C0149">
        <w:rPr>
          <w:rFonts w:ascii="Times New Roman" w:hAnsi="Times New Roman" w:cs="Times New Roman"/>
          <w:sz w:val="22"/>
          <w:szCs w:val="22"/>
          <w:u w:val="single"/>
        </w:rPr>
        <w:t xml:space="preserve">Responsibilities: </w:t>
      </w:r>
    </w:p>
    <w:p w14:paraId="26A8B7B6" w14:textId="77777777" w:rsidR="009B1C5E" w:rsidRPr="004C0149" w:rsidRDefault="00E24E8E" w:rsidP="009B1C5E">
      <w:pPr>
        <w:pStyle w:val="ListParagraph"/>
        <w:numPr>
          <w:ilvl w:val="0"/>
          <w:numId w:val="9"/>
        </w:numPr>
        <w:rPr>
          <w:rFonts w:ascii="Times New Roman" w:hAnsi="Times New Roman" w:cs="Times New Roman"/>
          <w:sz w:val="22"/>
          <w:szCs w:val="22"/>
        </w:rPr>
      </w:pPr>
      <w:r w:rsidRPr="004C0149">
        <w:rPr>
          <w:rFonts w:ascii="Times New Roman" w:hAnsi="Times New Roman" w:cs="Times New Roman"/>
          <w:sz w:val="22"/>
          <w:szCs w:val="22"/>
        </w:rPr>
        <w:t>P</w:t>
      </w:r>
      <w:r w:rsidR="009B1C5E" w:rsidRPr="004C0149">
        <w:rPr>
          <w:rFonts w:ascii="Times New Roman" w:hAnsi="Times New Roman" w:cs="Times New Roman"/>
          <w:sz w:val="22"/>
          <w:szCs w:val="22"/>
        </w:rPr>
        <w:t xml:space="preserve">rovided support with Unisys to implement a remote application replication solution called </w:t>
      </w:r>
      <w:proofErr w:type="spellStart"/>
      <w:r w:rsidR="009B1C5E" w:rsidRPr="004C0149">
        <w:rPr>
          <w:rFonts w:ascii="Times New Roman" w:hAnsi="Times New Roman" w:cs="Times New Roman"/>
          <w:sz w:val="22"/>
          <w:szCs w:val="22"/>
        </w:rPr>
        <w:t>Kashya</w:t>
      </w:r>
      <w:proofErr w:type="spellEnd"/>
      <w:r w:rsidR="009B1C5E" w:rsidRPr="004C0149">
        <w:rPr>
          <w:rFonts w:ascii="Times New Roman" w:hAnsi="Times New Roman" w:cs="Times New Roman"/>
          <w:sz w:val="22"/>
          <w:szCs w:val="22"/>
        </w:rPr>
        <w:t xml:space="preserve"> (continuous data protection for a UDB database), the engines ran on Linux clustered servers in each data center, storage was on CX500/DMX1000</w:t>
      </w:r>
    </w:p>
    <w:p w14:paraId="67640DD3" w14:textId="77777777" w:rsidR="009B1C5E" w:rsidRPr="004C0149" w:rsidRDefault="009B1C5E" w:rsidP="009B1C5E">
      <w:pPr>
        <w:pStyle w:val="ListParagraph"/>
        <w:rPr>
          <w:rFonts w:ascii="Times New Roman" w:hAnsi="Times New Roman" w:cs="Times New Roman"/>
          <w:sz w:val="22"/>
          <w:szCs w:val="22"/>
        </w:rPr>
      </w:pPr>
    </w:p>
    <w:p w14:paraId="20ED9E5C" w14:textId="77777777" w:rsidR="009B1C5E" w:rsidRPr="004C0149" w:rsidRDefault="009B1C5E" w:rsidP="009B1C5E">
      <w:pPr>
        <w:rPr>
          <w:rFonts w:ascii="Times New Roman" w:hAnsi="Times New Roman" w:cs="Times New Roman"/>
          <w:sz w:val="22"/>
          <w:szCs w:val="22"/>
        </w:rPr>
      </w:pPr>
      <w:r w:rsidRPr="004C0149">
        <w:rPr>
          <w:rFonts w:ascii="Times New Roman" w:eastAsia="Times New Roman" w:hAnsi="Times New Roman" w:cs="Times New Roman"/>
          <w:bCs/>
          <w:sz w:val="22"/>
          <w:szCs w:val="22"/>
          <w:lang w:eastAsia="he-IL" w:bidi="he-IL"/>
        </w:rPr>
        <w:t>Environment</w:t>
      </w:r>
      <w:r w:rsidRPr="004C0149">
        <w:rPr>
          <w:rFonts w:ascii="Times New Roman" w:eastAsia="Times New Roman" w:hAnsi="Times New Roman" w:cs="Times New Roman"/>
          <w:sz w:val="22"/>
          <w:szCs w:val="22"/>
          <w:lang w:eastAsia="he-IL" w:bidi="he-IL"/>
        </w:rPr>
        <w:t>:</w:t>
      </w:r>
      <w:r w:rsidRPr="004C0149">
        <w:rPr>
          <w:rFonts w:ascii="Times New Roman" w:hAnsi="Times New Roman" w:cs="Times New Roman"/>
          <w:sz w:val="22"/>
          <w:szCs w:val="22"/>
        </w:rPr>
        <w:t xml:space="preserve"> the engines ran on Linux clustered servers in each data center, storage was on CX500/DMX1000</w:t>
      </w:r>
    </w:p>
    <w:p w14:paraId="1FF4ED55" w14:textId="77777777" w:rsidR="009B1C5E" w:rsidRPr="004C0149" w:rsidRDefault="009B1C5E" w:rsidP="009B1C5E">
      <w:pPr>
        <w:pBdr>
          <w:bottom w:val="single" w:sz="12" w:space="1" w:color="000000"/>
        </w:pBdr>
        <w:jc w:val="both"/>
        <w:rPr>
          <w:rFonts w:ascii="Times New Roman" w:hAnsi="Times New Roman" w:cs="Times New Roman"/>
          <w:bCs/>
          <w:iCs/>
          <w:sz w:val="22"/>
          <w:szCs w:val="22"/>
        </w:rPr>
      </w:pPr>
      <w:r w:rsidRPr="004C0149">
        <w:rPr>
          <w:rFonts w:ascii="Times New Roman" w:hAnsi="Times New Roman" w:cs="Times New Roman"/>
          <w:i/>
          <w:iCs/>
          <w:sz w:val="22"/>
          <w:szCs w:val="22"/>
        </w:rPr>
        <w:t>  </w:t>
      </w:r>
    </w:p>
    <w:p w14:paraId="14A75315" w14:textId="77777777" w:rsidR="009B1C5E" w:rsidRPr="004C0149" w:rsidRDefault="009B1C5E" w:rsidP="009B1C5E">
      <w:pPr>
        <w:rPr>
          <w:rFonts w:ascii="Times New Roman" w:hAnsi="Times New Roman" w:cs="Times New Roman"/>
          <w:sz w:val="22"/>
          <w:szCs w:val="22"/>
          <w:lang w:val="en-GB"/>
        </w:rPr>
      </w:pPr>
    </w:p>
    <w:p w14:paraId="3BFB8311" w14:textId="77777777" w:rsidR="009B1C5E" w:rsidRPr="004C0149" w:rsidRDefault="009B1C5E" w:rsidP="009B1C5E">
      <w:pPr>
        <w:rPr>
          <w:rFonts w:ascii="Times New Roman" w:hAnsi="Times New Roman" w:cs="Times New Roman"/>
          <w:bCs/>
          <w:iCs/>
          <w:sz w:val="22"/>
          <w:szCs w:val="22"/>
        </w:rPr>
      </w:pPr>
      <w:r w:rsidRPr="004C0149">
        <w:rPr>
          <w:rFonts w:ascii="Times New Roman" w:hAnsi="Times New Roman" w:cs="Times New Roman"/>
          <w:sz w:val="22"/>
          <w:szCs w:val="22"/>
          <w:lang w:val="fr-FR"/>
        </w:rPr>
        <w:t xml:space="preserve">Client: </w:t>
      </w:r>
      <w:r w:rsidRPr="004C0149">
        <w:rPr>
          <w:rFonts w:ascii="Times New Roman" w:hAnsi="Times New Roman" w:cs="Times New Roman"/>
          <w:bCs/>
          <w:iCs/>
          <w:sz w:val="22"/>
          <w:szCs w:val="22"/>
        </w:rPr>
        <w:t>Wal-Mart, Bentonville, AR</w:t>
      </w:r>
    </w:p>
    <w:p w14:paraId="06AAEB29" w14:textId="77777777" w:rsidR="009B1C5E" w:rsidRPr="004C0149" w:rsidRDefault="009B1C5E" w:rsidP="009B1C5E">
      <w:pPr>
        <w:rPr>
          <w:rFonts w:ascii="Times New Roman" w:hAnsi="Times New Roman" w:cs="Times New Roman"/>
          <w:bCs/>
          <w:iCs/>
          <w:sz w:val="22"/>
          <w:szCs w:val="22"/>
        </w:rPr>
      </w:pPr>
      <w:r w:rsidRPr="004C0149">
        <w:rPr>
          <w:rFonts w:ascii="Times New Roman" w:hAnsi="Times New Roman" w:cs="Times New Roman"/>
          <w:sz w:val="22"/>
          <w:szCs w:val="22"/>
          <w:lang w:val="fr-FR"/>
        </w:rPr>
        <w:lastRenderedPageBreak/>
        <w:t xml:space="preserve">Duration: </w:t>
      </w:r>
      <w:r w:rsidRPr="004C0149">
        <w:rPr>
          <w:rFonts w:ascii="Times New Roman" w:hAnsi="Times New Roman" w:cs="Times New Roman"/>
          <w:bCs/>
          <w:iCs/>
          <w:sz w:val="22"/>
          <w:szCs w:val="22"/>
        </w:rPr>
        <w:t>June 05 – Jan 06</w:t>
      </w:r>
    </w:p>
    <w:p w14:paraId="2F2B2A28" w14:textId="77777777" w:rsidR="009B1C5E" w:rsidRPr="004C0149" w:rsidRDefault="009B1C5E" w:rsidP="009B1C5E">
      <w:pPr>
        <w:pStyle w:val="NoSpacing"/>
        <w:rPr>
          <w:rFonts w:ascii="Times New Roman" w:hAnsi="Times New Roman"/>
        </w:rPr>
      </w:pPr>
      <w:r w:rsidRPr="004C0149">
        <w:rPr>
          <w:rFonts w:ascii="Times New Roman" w:hAnsi="Times New Roman"/>
          <w:lang w:eastAsia="gu-IN" w:bidi="gu-IN"/>
        </w:rPr>
        <w:t xml:space="preserve">Role:  EMC partner, </w:t>
      </w:r>
      <w:r w:rsidRPr="004C0149">
        <w:rPr>
          <w:rFonts w:ascii="Times New Roman" w:hAnsi="Times New Roman"/>
          <w:iCs/>
        </w:rPr>
        <w:t>Implementation Specialist</w:t>
      </w:r>
      <w:r w:rsidRPr="004C0149">
        <w:rPr>
          <w:rFonts w:ascii="Times New Roman" w:hAnsi="Times New Roman"/>
        </w:rPr>
        <w:t>, contract</w:t>
      </w:r>
    </w:p>
    <w:p w14:paraId="460386C1" w14:textId="77777777" w:rsidR="009B1C5E" w:rsidRPr="004C0149" w:rsidRDefault="009B1C5E" w:rsidP="009B1C5E">
      <w:pPr>
        <w:rPr>
          <w:rFonts w:ascii="Times New Roman" w:hAnsi="Times New Roman" w:cs="Times New Roman"/>
          <w:sz w:val="22"/>
          <w:szCs w:val="22"/>
          <w:u w:val="single"/>
        </w:rPr>
      </w:pPr>
    </w:p>
    <w:p w14:paraId="624B0965" w14:textId="77777777" w:rsidR="009B1C5E" w:rsidRPr="004C0149" w:rsidRDefault="00224E22" w:rsidP="009B1C5E">
      <w:pPr>
        <w:rPr>
          <w:rFonts w:ascii="Times New Roman" w:hAnsi="Times New Roman" w:cs="Times New Roman"/>
          <w:sz w:val="22"/>
          <w:szCs w:val="22"/>
          <w:u w:val="single"/>
        </w:rPr>
      </w:pPr>
      <w:r>
        <w:rPr>
          <w:rFonts w:ascii="Times New Roman" w:hAnsi="Times New Roman" w:cs="Times New Roman"/>
          <w:sz w:val="22"/>
          <w:szCs w:val="22"/>
          <w:u w:val="single"/>
        </w:rPr>
        <w:t>Responsibilities:</w:t>
      </w:r>
    </w:p>
    <w:p w14:paraId="482B5071" w14:textId="77777777" w:rsidR="009B1C5E" w:rsidRPr="004C0149" w:rsidRDefault="009B1C5E" w:rsidP="009B1C5E">
      <w:pPr>
        <w:pStyle w:val="ListParagraph"/>
        <w:ind w:left="0"/>
        <w:rPr>
          <w:rFonts w:ascii="Times New Roman" w:hAnsi="Times New Roman" w:cs="Times New Roman"/>
          <w:sz w:val="22"/>
          <w:szCs w:val="22"/>
        </w:rPr>
      </w:pPr>
    </w:p>
    <w:p w14:paraId="44DBE5FC" w14:textId="77777777" w:rsidR="009B1C5E" w:rsidRPr="004C0149" w:rsidRDefault="00E24E8E" w:rsidP="009B1C5E">
      <w:pPr>
        <w:pStyle w:val="ListParagraph"/>
        <w:numPr>
          <w:ilvl w:val="0"/>
          <w:numId w:val="9"/>
        </w:numPr>
        <w:rPr>
          <w:rFonts w:ascii="Times New Roman" w:hAnsi="Times New Roman" w:cs="Times New Roman"/>
          <w:sz w:val="22"/>
          <w:szCs w:val="22"/>
        </w:rPr>
      </w:pPr>
      <w:r w:rsidRPr="004C0149">
        <w:rPr>
          <w:rFonts w:ascii="Times New Roman" w:hAnsi="Times New Roman" w:cs="Times New Roman"/>
          <w:sz w:val="22"/>
          <w:szCs w:val="22"/>
        </w:rPr>
        <w:t>M</w:t>
      </w:r>
      <w:r w:rsidR="009B1C5E" w:rsidRPr="004C0149">
        <w:rPr>
          <w:rFonts w:ascii="Times New Roman" w:hAnsi="Times New Roman" w:cs="Times New Roman"/>
          <w:sz w:val="22"/>
          <w:szCs w:val="22"/>
        </w:rPr>
        <w:t xml:space="preserve">igrated hosts (WINSERV/W2K/W2K3, Active Directory, HPUX, and AIX) from older </w:t>
      </w:r>
      <w:proofErr w:type="spellStart"/>
      <w:r w:rsidR="009B1C5E" w:rsidRPr="004C0149">
        <w:rPr>
          <w:rFonts w:ascii="Times New Roman" w:hAnsi="Times New Roman" w:cs="Times New Roman"/>
          <w:sz w:val="22"/>
          <w:szCs w:val="22"/>
        </w:rPr>
        <w:t>Symmetrix</w:t>
      </w:r>
      <w:proofErr w:type="spellEnd"/>
      <w:r w:rsidR="009B1C5E" w:rsidRPr="004C0149">
        <w:rPr>
          <w:rFonts w:ascii="Times New Roman" w:hAnsi="Times New Roman" w:cs="Times New Roman"/>
          <w:sz w:val="22"/>
          <w:szCs w:val="22"/>
        </w:rPr>
        <w:t xml:space="preserve"> 8500s to new DMX3000s between the NDC and SDC sites from the DGTC in Bentonville, AR.</w:t>
      </w:r>
    </w:p>
    <w:p w14:paraId="4B92DFDE" w14:textId="77777777" w:rsidR="00D1595C" w:rsidRPr="004C0149" w:rsidRDefault="00D1595C" w:rsidP="009B1C5E">
      <w:pPr>
        <w:pStyle w:val="ListParagraph"/>
        <w:numPr>
          <w:ilvl w:val="0"/>
          <w:numId w:val="9"/>
        </w:numPr>
        <w:rPr>
          <w:rFonts w:ascii="Times New Roman" w:hAnsi="Times New Roman" w:cs="Times New Roman"/>
          <w:sz w:val="22"/>
          <w:szCs w:val="22"/>
        </w:rPr>
      </w:pPr>
      <w:r w:rsidRPr="004C0149">
        <w:rPr>
          <w:rFonts w:ascii="Times New Roman" w:hAnsi="Times New Roman" w:cs="Times New Roman"/>
          <w:sz w:val="22"/>
          <w:szCs w:val="22"/>
        </w:rPr>
        <w:t xml:space="preserve">Provided 24/7 on-call service supporting </w:t>
      </w:r>
      <w:proofErr w:type="spellStart"/>
      <w:r w:rsidRPr="004C0149">
        <w:rPr>
          <w:rFonts w:ascii="Times New Roman" w:hAnsi="Times New Roman" w:cs="Times New Roman"/>
          <w:sz w:val="22"/>
          <w:szCs w:val="22"/>
        </w:rPr>
        <w:t>Clariion</w:t>
      </w:r>
      <w:proofErr w:type="spellEnd"/>
      <w:r w:rsidRPr="004C0149">
        <w:rPr>
          <w:rFonts w:ascii="Times New Roman" w:hAnsi="Times New Roman" w:cs="Times New Roman"/>
          <w:sz w:val="22"/>
          <w:szCs w:val="22"/>
        </w:rPr>
        <w:t xml:space="preserve"> Access </w:t>
      </w:r>
      <w:proofErr w:type="spellStart"/>
      <w:r w:rsidRPr="004C0149">
        <w:rPr>
          <w:rFonts w:ascii="Times New Roman" w:hAnsi="Times New Roman" w:cs="Times New Roman"/>
          <w:sz w:val="22"/>
          <w:szCs w:val="22"/>
        </w:rPr>
        <w:t>Logix</w:t>
      </w:r>
      <w:proofErr w:type="spellEnd"/>
      <w:r w:rsidRPr="004C0149">
        <w:rPr>
          <w:rFonts w:ascii="Times New Roman" w:hAnsi="Times New Roman" w:cs="Times New Roman"/>
          <w:sz w:val="22"/>
          <w:szCs w:val="22"/>
        </w:rPr>
        <w:t xml:space="preserve"> microcode release 14 Cx300/400/600/700, </w:t>
      </w:r>
      <w:proofErr w:type="spellStart"/>
      <w:r w:rsidRPr="004C0149">
        <w:rPr>
          <w:rFonts w:ascii="Times New Roman" w:hAnsi="Times New Roman" w:cs="Times New Roman"/>
          <w:sz w:val="22"/>
          <w:szCs w:val="22"/>
        </w:rPr>
        <w:t>Symmetrix</w:t>
      </w:r>
      <w:proofErr w:type="spellEnd"/>
      <w:r w:rsidRPr="004C0149">
        <w:rPr>
          <w:rFonts w:ascii="Times New Roman" w:hAnsi="Times New Roman" w:cs="Times New Roman"/>
          <w:sz w:val="22"/>
          <w:szCs w:val="22"/>
        </w:rPr>
        <w:t xml:space="preserve"> 8500 ,DMX2, DMX3, DMX4500 5567/68/70 code, Solutions Enabler 6.2 </w:t>
      </w:r>
      <w:proofErr w:type="spellStart"/>
      <w:r w:rsidRPr="004C0149">
        <w:rPr>
          <w:rFonts w:ascii="Times New Roman" w:hAnsi="Times New Roman" w:cs="Times New Roman"/>
          <w:sz w:val="22"/>
          <w:szCs w:val="22"/>
        </w:rPr>
        <w:t>symcli</w:t>
      </w:r>
      <w:proofErr w:type="spellEnd"/>
      <w:r w:rsidRPr="004C0149">
        <w:rPr>
          <w:rFonts w:ascii="Times New Roman" w:hAnsi="Times New Roman" w:cs="Times New Roman"/>
          <w:sz w:val="22"/>
          <w:szCs w:val="22"/>
        </w:rPr>
        <w:t xml:space="preserve"> version, ECC 5.2, </w:t>
      </w:r>
      <w:proofErr w:type="spellStart"/>
      <w:r w:rsidRPr="004C0149">
        <w:rPr>
          <w:rFonts w:ascii="Times New Roman" w:hAnsi="Times New Roman" w:cs="Times New Roman"/>
          <w:sz w:val="22"/>
          <w:szCs w:val="22"/>
        </w:rPr>
        <w:t>Connectrix</w:t>
      </w:r>
      <w:proofErr w:type="spellEnd"/>
      <w:r w:rsidRPr="004C0149">
        <w:rPr>
          <w:rFonts w:ascii="Times New Roman" w:hAnsi="Times New Roman" w:cs="Times New Roman"/>
          <w:sz w:val="22"/>
          <w:szCs w:val="22"/>
        </w:rPr>
        <w:t xml:space="preserve"> Manager 8.1/8.7, Cisco Fabric Manager 2.12d, </w:t>
      </w:r>
      <w:proofErr w:type="spellStart"/>
      <w:r w:rsidRPr="004C0149">
        <w:rPr>
          <w:rFonts w:ascii="Times New Roman" w:hAnsi="Times New Roman" w:cs="Times New Roman"/>
          <w:sz w:val="22"/>
          <w:szCs w:val="22"/>
        </w:rPr>
        <w:t>Powerpath</w:t>
      </w:r>
      <w:proofErr w:type="spellEnd"/>
      <w:r w:rsidRPr="004C0149">
        <w:rPr>
          <w:rFonts w:ascii="Times New Roman" w:hAnsi="Times New Roman" w:cs="Times New Roman"/>
          <w:sz w:val="22"/>
          <w:szCs w:val="22"/>
        </w:rPr>
        <w:t xml:space="preserve"> version 4.2, SRDF static/dynamic.</w:t>
      </w:r>
    </w:p>
    <w:p w14:paraId="2C441334" w14:textId="77777777" w:rsidR="009B1C5E" w:rsidRPr="004C0149" w:rsidRDefault="009B1C5E" w:rsidP="009B1C5E">
      <w:pPr>
        <w:pStyle w:val="ListParagraph"/>
        <w:rPr>
          <w:rFonts w:ascii="Times New Roman" w:hAnsi="Times New Roman" w:cs="Times New Roman"/>
          <w:sz w:val="22"/>
          <w:szCs w:val="22"/>
        </w:rPr>
      </w:pPr>
    </w:p>
    <w:p w14:paraId="1C769768" w14:textId="77777777" w:rsidR="009B1C5E" w:rsidRPr="004C0149" w:rsidRDefault="009B1C5E" w:rsidP="009B1C5E">
      <w:pPr>
        <w:rPr>
          <w:rFonts w:ascii="Times New Roman" w:hAnsi="Times New Roman" w:cs="Times New Roman"/>
          <w:sz w:val="22"/>
          <w:szCs w:val="22"/>
        </w:rPr>
      </w:pPr>
      <w:r w:rsidRPr="004C0149">
        <w:rPr>
          <w:rFonts w:ascii="Times New Roman" w:eastAsia="Times New Roman" w:hAnsi="Times New Roman" w:cs="Times New Roman"/>
          <w:bCs/>
          <w:sz w:val="22"/>
          <w:szCs w:val="22"/>
          <w:lang w:eastAsia="he-IL" w:bidi="he-IL"/>
        </w:rPr>
        <w:t>Environment</w:t>
      </w:r>
      <w:r w:rsidRPr="004C0149">
        <w:rPr>
          <w:rFonts w:ascii="Times New Roman" w:eastAsia="Times New Roman" w:hAnsi="Times New Roman" w:cs="Times New Roman"/>
          <w:sz w:val="22"/>
          <w:szCs w:val="22"/>
          <w:lang w:eastAsia="he-IL" w:bidi="he-IL"/>
        </w:rPr>
        <w:t>:</w:t>
      </w:r>
      <w:r w:rsidRPr="004C0149">
        <w:rPr>
          <w:rFonts w:ascii="Times New Roman" w:hAnsi="Times New Roman" w:cs="Times New Roman"/>
          <w:sz w:val="22"/>
          <w:szCs w:val="22"/>
        </w:rPr>
        <w:t xml:space="preserve"> The customer had over 20,000 ports and 1500 hosts to manage. Heavily exposed to MDS 9509 class switches 2.12d software 1/2 </w:t>
      </w:r>
      <w:proofErr w:type="spellStart"/>
      <w:r w:rsidRPr="004C0149">
        <w:rPr>
          <w:rFonts w:ascii="Times New Roman" w:hAnsi="Times New Roman" w:cs="Times New Roman"/>
          <w:sz w:val="22"/>
          <w:szCs w:val="22"/>
        </w:rPr>
        <w:t>Gbps</w:t>
      </w:r>
      <w:proofErr w:type="spellEnd"/>
      <w:r w:rsidRPr="004C0149">
        <w:rPr>
          <w:rFonts w:ascii="Times New Roman" w:hAnsi="Times New Roman" w:cs="Times New Roman"/>
          <w:sz w:val="22"/>
          <w:szCs w:val="22"/>
        </w:rPr>
        <w:t xml:space="preserve"> FC module using 2 supervisors, Brocade 24000/48000 class switches, and </w:t>
      </w:r>
      <w:proofErr w:type="spellStart"/>
      <w:r w:rsidRPr="004C0149">
        <w:rPr>
          <w:rFonts w:ascii="Times New Roman" w:hAnsi="Times New Roman" w:cs="Times New Roman"/>
          <w:sz w:val="22"/>
          <w:szCs w:val="22"/>
        </w:rPr>
        <w:t>McData</w:t>
      </w:r>
      <w:proofErr w:type="spellEnd"/>
      <w:r w:rsidRPr="004C0149">
        <w:rPr>
          <w:rFonts w:ascii="Times New Roman" w:hAnsi="Times New Roman" w:cs="Times New Roman"/>
          <w:sz w:val="22"/>
          <w:szCs w:val="22"/>
        </w:rPr>
        <w:t xml:space="preserve"> Intrepid class ED-64 6064 Type </w:t>
      </w:r>
      <w:proofErr w:type="spellStart"/>
      <w:r w:rsidRPr="004C0149">
        <w:rPr>
          <w:rFonts w:ascii="Times New Roman" w:hAnsi="Times New Roman" w:cs="Times New Roman"/>
          <w:sz w:val="22"/>
          <w:szCs w:val="22"/>
        </w:rPr>
        <w:t>Fibre</w:t>
      </w:r>
      <w:proofErr w:type="spellEnd"/>
      <w:r w:rsidRPr="004C0149">
        <w:rPr>
          <w:rFonts w:ascii="Times New Roman" w:hAnsi="Times New Roman" w:cs="Times New Roman"/>
          <w:sz w:val="22"/>
          <w:szCs w:val="22"/>
        </w:rPr>
        <w:t xml:space="preserve"> Channel Directors. Clustering Technologies: MC Service Guard, HACMP, MSCS, </w:t>
      </w:r>
      <w:proofErr w:type="gramStart"/>
      <w:r w:rsidRPr="004C0149">
        <w:rPr>
          <w:rFonts w:ascii="Times New Roman" w:hAnsi="Times New Roman" w:cs="Times New Roman"/>
          <w:sz w:val="22"/>
          <w:szCs w:val="22"/>
        </w:rPr>
        <w:t>VCS</w:t>
      </w:r>
      <w:proofErr w:type="gramEnd"/>
      <w:r w:rsidRPr="004C0149">
        <w:rPr>
          <w:rFonts w:ascii="Times New Roman" w:hAnsi="Times New Roman" w:cs="Times New Roman"/>
          <w:sz w:val="22"/>
          <w:szCs w:val="22"/>
        </w:rPr>
        <w:t xml:space="preserve">. VMware and LVMIO host solutions. LVM storage with HPs </w:t>
      </w:r>
      <w:proofErr w:type="spellStart"/>
      <w:r w:rsidRPr="004C0149">
        <w:rPr>
          <w:rFonts w:ascii="Times New Roman" w:hAnsi="Times New Roman" w:cs="Times New Roman"/>
          <w:sz w:val="22"/>
          <w:szCs w:val="22"/>
        </w:rPr>
        <w:t>MirrorDisk</w:t>
      </w:r>
      <w:proofErr w:type="spellEnd"/>
      <w:r w:rsidRPr="004C0149">
        <w:rPr>
          <w:rFonts w:ascii="Times New Roman" w:hAnsi="Times New Roman" w:cs="Times New Roman"/>
          <w:sz w:val="22"/>
          <w:szCs w:val="22"/>
        </w:rPr>
        <w:t xml:space="preserve">/UX products with LVMs PV Links active/standby was used. The tendency was towards PVG strict distributed mirrored hosts and move away from native striped LVOLs which can’t be mirrored from </w:t>
      </w:r>
      <w:proofErr w:type="spellStart"/>
      <w:r w:rsidRPr="004C0149">
        <w:rPr>
          <w:rFonts w:ascii="Times New Roman" w:hAnsi="Times New Roman" w:cs="Times New Roman"/>
          <w:sz w:val="22"/>
          <w:szCs w:val="22"/>
        </w:rPr>
        <w:t>MirrorDisk</w:t>
      </w:r>
      <w:proofErr w:type="spellEnd"/>
      <w:r w:rsidRPr="004C0149">
        <w:rPr>
          <w:rFonts w:ascii="Times New Roman" w:hAnsi="Times New Roman" w:cs="Times New Roman"/>
          <w:sz w:val="22"/>
          <w:szCs w:val="22"/>
        </w:rPr>
        <w:t xml:space="preserve"> across Data Centers.</w:t>
      </w:r>
    </w:p>
    <w:p w14:paraId="324662BD" w14:textId="77777777" w:rsidR="00D33A10" w:rsidRPr="004C0149" w:rsidRDefault="00D33A10" w:rsidP="00D33A10">
      <w:pPr>
        <w:pBdr>
          <w:bottom w:val="single" w:sz="12" w:space="1" w:color="000000"/>
        </w:pBdr>
        <w:jc w:val="both"/>
        <w:rPr>
          <w:rFonts w:ascii="Times New Roman" w:hAnsi="Times New Roman" w:cs="Times New Roman"/>
          <w:bCs/>
          <w:iCs/>
          <w:sz w:val="22"/>
          <w:szCs w:val="22"/>
        </w:rPr>
      </w:pPr>
    </w:p>
    <w:p w14:paraId="3C9E011F" w14:textId="77777777" w:rsidR="00D33A10" w:rsidRPr="004C0149" w:rsidRDefault="00D33A10" w:rsidP="00D33A10">
      <w:pPr>
        <w:rPr>
          <w:rFonts w:ascii="Times New Roman" w:hAnsi="Times New Roman" w:cs="Times New Roman"/>
          <w:sz w:val="22"/>
          <w:szCs w:val="22"/>
          <w:lang w:val="en-GB"/>
        </w:rPr>
      </w:pPr>
    </w:p>
    <w:p w14:paraId="1F63CE26" w14:textId="77777777" w:rsidR="00D33A10" w:rsidRPr="004C0149" w:rsidRDefault="00D33A10" w:rsidP="00D33A10">
      <w:pPr>
        <w:rPr>
          <w:rFonts w:ascii="Times New Roman" w:hAnsi="Times New Roman" w:cs="Times New Roman"/>
          <w:sz w:val="22"/>
          <w:szCs w:val="22"/>
          <w:lang w:val="fr-FR"/>
        </w:rPr>
      </w:pPr>
      <w:r w:rsidRPr="004C0149">
        <w:rPr>
          <w:rFonts w:ascii="Times New Roman" w:hAnsi="Times New Roman" w:cs="Times New Roman"/>
          <w:sz w:val="22"/>
          <w:szCs w:val="22"/>
          <w:lang w:val="fr-FR"/>
        </w:rPr>
        <w:t xml:space="preserve">Client: SBS, Siemens Business Solutions </w:t>
      </w:r>
    </w:p>
    <w:p w14:paraId="1E1E1B8A" w14:textId="77777777" w:rsidR="00D33A10" w:rsidRPr="004C0149" w:rsidRDefault="00D33A10" w:rsidP="00D33A10">
      <w:pPr>
        <w:rPr>
          <w:rFonts w:ascii="Times New Roman" w:hAnsi="Times New Roman" w:cs="Times New Roman"/>
          <w:sz w:val="22"/>
          <w:szCs w:val="22"/>
          <w:lang w:val="fr-FR"/>
        </w:rPr>
      </w:pPr>
      <w:r w:rsidRPr="004C0149">
        <w:rPr>
          <w:rFonts w:ascii="Times New Roman" w:hAnsi="Times New Roman" w:cs="Times New Roman"/>
          <w:sz w:val="22"/>
          <w:szCs w:val="22"/>
          <w:lang w:val="fr-FR"/>
        </w:rPr>
        <w:t xml:space="preserve">Duration: </w:t>
      </w:r>
      <w:proofErr w:type="spellStart"/>
      <w:r w:rsidRPr="004C0149">
        <w:rPr>
          <w:rFonts w:ascii="Times New Roman" w:hAnsi="Times New Roman" w:cs="Times New Roman"/>
          <w:sz w:val="22"/>
          <w:szCs w:val="22"/>
          <w:lang w:val="fr-FR"/>
        </w:rPr>
        <w:t>Oct</w:t>
      </w:r>
      <w:proofErr w:type="spellEnd"/>
      <w:r w:rsidRPr="004C0149">
        <w:rPr>
          <w:rFonts w:ascii="Times New Roman" w:hAnsi="Times New Roman" w:cs="Times New Roman"/>
          <w:sz w:val="22"/>
          <w:szCs w:val="22"/>
          <w:lang w:val="fr-FR"/>
        </w:rPr>
        <w:t xml:space="preserve"> 04 - Jan 05</w:t>
      </w:r>
    </w:p>
    <w:p w14:paraId="78B6C18F" w14:textId="77777777" w:rsidR="00D33A10" w:rsidRPr="004C0149" w:rsidRDefault="00D33A10" w:rsidP="00D33A10">
      <w:pPr>
        <w:rPr>
          <w:rFonts w:ascii="Times New Roman" w:hAnsi="Times New Roman" w:cs="Times New Roman"/>
          <w:sz w:val="22"/>
          <w:szCs w:val="22"/>
          <w:lang w:val="fr-FR"/>
        </w:rPr>
      </w:pPr>
      <w:r w:rsidRPr="004C0149">
        <w:rPr>
          <w:rFonts w:ascii="Times New Roman" w:hAnsi="Times New Roman" w:cs="Times New Roman"/>
          <w:sz w:val="22"/>
          <w:szCs w:val="22"/>
          <w:lang w:eastAsia="gu-IN" w:bidi="gu-IN"/>
        </w:rPr>
        <w:t xml:space="preserve">Role:  </w:t>
      </w:r>
      <w:r w:rsidRPr="004C0149">
        <w:rPr>
          <w:rFonts w:ascii="Times New Roman" w:hAnsi="Times New Roman" w:cs="Times New Roman"/>
          <w:sz w:val="22"/>
          <w:szCs w:val="22"/>
          <w:lang w:val="fr-FR"/>
        </w:rPr>
        <w:t xml:space="preserve">SAN </w:t>
      </w:r>
      <w:proofErr w:type="spellStart"/>
      <w:r w:rsidRPr="004C0149">
        <w:rPr>
          <w:rFonts w:ascii="Times New Roman" w:hAnsi="Times New Roman" w:cs="Times New Roman"/>
          <w:sz w:val="22"/>
          <w:szCs w:val="22"/>
          <w:lang w:val="fr-FR"/>
        </w:rPr>
        <w:t>Engineer</w:t>
      </w:r>
      <w:proofErr w:type="spellEnd"/>
      <w:r w:rsidRPr="004C0149">
        <w:rPr>
          <w:rFonts w:ascii="Times New Roman" w:hAnsi="Times New Roman" w:cs="Times New Roman"/>
          <w:sz w:val="22"/>
          <w:szCs w:val="22"/>
          <w:lang w:val="fr-FR"/>
        </w:rPr>
        <w:t xml:space="preserve">, </w:t>
      </w:r>
      <w:proofErr w:type="spellStart"/>
      <w:r w:rsidRPr="004C0149">
        <w:rPr>
          <w:rFonts w:ascii="Times New Roman" w:hAnsi="Times New Roman" w:cs="Times New Roman"/>
          <w:sz w:val="22"/>
          <w:szCs w:val="22"/>
          <w:lang w:val="fr-FR"/>
        </w:rPr>
        <w:t>contract</w:t>
      </w:r>
      <w:proofErr w:type="spellEnd"/>
    </w:p>
    <w:p w14:paraId="2D911CCA" w14:textId="77777777" w:rsidR="00D33A10" w:rsidRPr="004C0149" w:rsidRDefault="00D33A10" w:rsidP="00D33A10">
      <w:pPr>
        <w:rPr>
          <w:rFonts w:ascii="Times New Roman" w:hAnsi="Times New Roman" w:cs="Times New Roman"/>
          <w:sz w:val="22"/>
          <w:szCs w:val="22"/>
          <w:u w:val="single"/>
        </w:rPr>
      </w:pPr>
    </w:p>
    <w:p w14:paraId="4702DCD6" w14:textId="77777777" w:rsidR="00D33A10" w:rsidRPr="004C0149" w:rsidRDefault="00D33A10" w:rsidP="00453AEB">
      <w:pPr>
        <w:spacing w:line="360" w:lineRule="auto"/>
        <w:rPr>
          <w:rFonts w:ascii="Times New Roman" w:hAnsi="Times New Roman" w:cs="Times New Roman"/>
          <w:sz w:val="22"/>
          <w:szCs w:val="22"/>
        </w:rPr>
      </w:pPr>
      <w:r w:rsidRPr="004C0149">
        <w:rPr>
          <w:rFonts w:ascii="Times New Roman" w:hAnsi="Times New Roman" w:cs="Times New Roman"/>
          <w:sz w:val="22"/>
          <w:szCs w:val="22"/>
          <w:u w:val="single"/>
        </w:rPr>
        <w:t xml:space="preserve">Responsibilities: </w:t>
      </w:r>
    </w:p>
    <w:p w14:paraId="3E1BEC69" w14:textId="77777777" w:rsidR="00FB181A" w:rsidRPr="004C0149" w:rsidRDefault="00E24E8E" w:rsidP="00FB181A">
      <w:pPr>
        <w:pStyle w:val="ListParagraph"/>
        <w:numPr>
          <w:ilvl w:val="0"/>
          <w:numId w:val="9"/>
        </w:numPr>
        <w:rPr>
          <w:rFonts w:ascii="Times New Roman" w:hAnsi="Times New Roman" w:cs="Times New Roman"/>
          <w:bCs/>
          <w:i/>
          <w:iCs/>
          <w:sz w:val="22"/>
          <w:szCs w:val="22"/>
          <w:u w:val="single"/>
        </w:rPr>
      </w:pPr>
      <w:r w:rsidRPr="004C0149">
        <w:rPr>
          <w:rFonts w:ascii="Times New Roman" w:hAnsi="Times New Roman" w:cs="Times New Roman"/>
          <w:sz w:val="22"/>
          <w:szCs w:val="22"/>
        </w:rPr>
        <w:t>C</w:t>
      </w:r>
      <w:r w:rsidR="00D33A10" w:rsidRPr="004C0149">
        <w:rPr>
          <w:rFonts w:ascii="Times New Roman" w:hAnsi="Times New Roman" w:cs="Times New Roman"/>
          <w:sz w:val="22"/>
          <w:szCs w:val="22"/>
        </w:rPr>
        <w:t xml:space="preserve">ontracted to provide EMC Control Center 5.2 functions for a large </w:t>
      </w:r>
      <w:proofErr w:type="gramStart"/>
      <w:r w:rsidR="00D33A10" w:rsidRPr="004C0149">
        <w:rPr>
          <w:rFonts w:ascii="Times New Roman" w:hAnsi="Times New Roman" w:cs="Times New Roman"/>
          <w:sz w:val="22"/>
          <w:szCs w:val="22"/>
        </w:rPr>
        <w:t>Financial</w:t>
      </w:r>
      <w:proofErr w:type="gramEnd"/>
      <w:r w:rsidR="00D33A10" w:rsidRPr="004C0149">
        <w:rPr>
          <w:rFonts w:ascii="Times New Roman" w:hAnsi="Times New Roman" w:cs="Times New Roman"/>
          <w:sz w:val="22"/>
          <w:szCs w:val="22"/>
        </w:rPr>
        <w:t xml:space="preserve"> thrift located in Seattle</w:t>
      </w:r>
      <w:r w:rsidR="002C11E1" w:rsidRPr="004C0149">
        <w:rPr>
          <w:rFonts w:ascii="Times New Roman" w:hAnsi="Times New Roman" w:cs="Times New Roman"/>
          <w:sz w:val="22"/>
          <w:szCs w:val="22"/>
        </w:rPr>
        <w:t xml:space="preserve"> (WAMU)</w:t>
      </w:r>
      <w:r w:rsidR="00D33A10" w:rsidRPr="004C0149">
        <w:rPr>
          <w:rFonts w:ascii="Times New Roman" w:hAnsi="Times New Roman" w:cs="Times New Roman"/>
          <w:sz w:val="22"/>
          <w:szCs w:val="22"/>
        </w:rPr>
        <w:t xml:space="preserve"> this included zoning, LUN masking, and storage allocation on </w:t>
      </w:r>
      <w:proofErr w:type="spellStart"/>
      <w:r w:rsidR="00D33A10" w:rsidRPr="004C0149">
        <w:rPr>
          <w:rFonts w:ascii="Times New Roman" w:hAnsi="Times New Roman" w:cs="Times New Roman"/>
          <w:sz w:val="22"/>
          <w:szCs w:val="22"/>
        </w:rPr>
        <w:t>Symmetrix</w:t>
      </w:r>
      <w:proofErr w:type="spellEnd"/>
      <w:r w:rsidR="00D33A10" w:rsidRPr="004C0149">
        <w:rPr>
          <w:rFonts w:ascii="Times New Roman" w:hAnsi="Times New Roman" w:cs="Times New Roman"/>
          <w:sz w:val="22"/>
          <w:szCs w:val="22"/>
        </w:rPr>
        <w:t xml:space="preserve"> and DMX.</w:t>
      </w:r>
      <w:r w:rsidR="00C754C1" w:rsidRPr="004C0149">
        <w:rPr>
          <w:rFonts w:ascii="Times New Roman" w:hAnsi="Times New Roman" w:cs="Times New Roman"/>
          <w:sz w:val="22"/>
          <w:szCs w:val="22"/>
        </w:rPr>
        <w:t> </w:t>
      </w:r>
    </w:p>
    <w:p w14:paraId="1E3F9487" w14:textId="77777777" w:rsidR="00FB181A" w:rsidRPr="004C0149" w:rsidRDefault="00FB181A" w:rsidP="00FB181A">
      <w:pPr>
        <w:pBdr>
          <w:bottom w:val="single" w:sz="12" w:space="1" w:color="000000"/>
        </w:pBdr>
        <w:jc w:val="both"/>
        <w:rPr>
          <w:rFonts w:ascii="Times New Roman" w:hAnsi="Times New Roman" w:cs="Times New Roman"/>
          <w:bCs/>
          <w:iCs/>
          <w:sz w:val="22"/>
          <w:szCs w:val="22"/>
        </w:rPr>
      </w:pPr>
    </w:p>
    <w:p w14:paraId="4DC602BC" w14:textId="77777777" w:rsidR="00FB181A" w:rsidRPr="004C0149" w:rsidRDefault="00FB181A" w:rsidP="00FB181A">
      <w:pPr>
        <w:rPr>
          <w:rFonts w:ascii="Times New Roman" w:hAnsi="Times New Roman" w:cs="Times New Roman"/>
          <w:sz w:val="22"/>
          <w:szCs w:val="22"/>
          <w:lang w:val="en-GB"/>
        </w:rPr>
      </w:pPr>
    </w:p>
    <w:p w14:paraId="7D1F9141" w14:textId="77777777" w:rsidR="00FB181A" w:rsidRPr="004C0149" w:rsidRDefault="00FB181A" w:rsidP="00FB181A">
      <w:pPr>
        <w:rPr>
          <w:rFonts w:ascii="Times New Roman" w:hAnsi="Times New Roman" w:cs="Times New Roman"/>
          <w:bCs/>
          <w:iCs/>
          <w:sz w:val="22"/>
          <w:szCs w:val="22"/>
        </w:rPr>
      </w:pPr>
      <w:r w:rsidRPr="004C0149">
        <w:rPr>
          <w:rFonts w:ascii="Times New Roman" w:hAnsi="Times New Roman" w:cs="Times New Roman"/>
          <w:sz w:val="22"/>
          <w:szCs w:val="22"/>
          <w:lang w:val="fr-FR"/>
        </w:rPr>
        <w:t xml:space="preserve">Client: </w:t>
      </w:r>
      <w:r w:rsidRPr="004C0149">
        <w:rPr>
          <w:rFonts w:ascii="Times New Roman" w:hAnsi="Times New Roman" w:cs="Times New Roman"/>
          <w:bCs/>
          <w:iCs/>
          <w:sz w:val="22"/>
          <w:szCs w:val="22"/>
        </w:rPr>
        <w:t xml:space="preserve">Discover Card  Business Technology </w:t>
      </w:r>
    </w:p>
    <w:p w14:paraId="3AFFF086" w14:textId="77777777" w:rsidR="00FB181A" w:rsidRPr="004C0149" w:rsidRDefault="00FB181A" w:rsidP="00FB181A">
      <w:pPr>
        <w:rPr>
          <w:rFonts w:ascii="Times New Roman" w:hAnsi="Times New Roman" w:cs="Times New Roman"/>
          <w:sz w:val="22"/>
          <w:szCs w:val="22"/>
          <w:lang w:val="fr-FR"/>
        </w:rPr>
      </w:pPr>
      <w:r w:rsidRPr="004C0149">
        <w:rPr>
          <w:rFonts w:ascii="Times New Roman" w:hAnsi="Times New Roman" w:cs="Times New Roman"/>
          <w:sz w:val="22"/>
          <w:szCs w:val="22"/>
          <w:lang w:val="fr-FR"/>
        </w:rPr>
        <w:t xml:space="preserve">Duration: </w:t>
      </w:r>
      <w:r w:rsidRPr="004C0149">
        <w:rPr>
          <w:rFonts w:ascii="Times New Roman" w:hAnsi="Times New Roman" w:cs="Times New Roman"/>
          <w:bCs/>
          <w:iCs/>
          <w:sz w:val="22"/>
          <w:szCs w:val="22"/>
        </w:rPr>
        <w:t>May 04- Nov 04</w:t>
      </w:r>
    </w:p>
    <w:p w14:paraId="3F76E0C4" w14:textId="77777777" w:rsidR="00FB181A" w:rsidRPr="004C0149" w:rsidRDefault="00FB181A" w:rsidP="00FB181A">
      <w:pPr>
        <w:rPr>
          <w:rFonts w:ascii="Times New Roman" w:hAnsi="Times New Roman" w:cs="Times New Roman"/>
          <w:sz w:val="22"/>
          <w:szCs w:val="22"/>
          <w:lang w:eastAsia="gu-IN" w:bidi="gu-IN"/>
        </w:rPr>
      </w:pPr>
      <w:r w:rsidRPr="004C0149">
        <w:rPr>
          <w:rFonts w:ascii="Times New Roman" w:hAnsi="Times New Roman" w:cs="Times New Roman"/>
          <w:sz w:val="22"/>
          <w:szCs w:val="22"/>
          <w:lang w:eastAsia="gu-IN" w:bidi="gu-IN"/>
        </w:rPr>
        <w:t xml:space="preserve">Role:  </w:t>
      </w:r>
      <w:r w:rsidRPr="004C0149">
        <w:rPr>
          <w:rFonts w:ascii="Times New Roman" w:hAnsi="Times New Roman" w:cs="Times New Roman"/>
          <w:bCs/>
          <w:iCs/>
          <w:sz w:val="22"/>
          <w:szCs w:val="22"/>
        </w:rPr>
        <w:t>Systems Engineer, contract</w:t>
      </w:r>
    </w:p>
    <w:p w14:paraId="74ED0DA8" w14:textId="77777777" w:rsidR="00FB181A" w:rsidRPr="004C0149" w:rsidRDefault="00FB181A" w:rsidP="00FB181A">
      <w:pPr>
        <w:spacing w:line="360" w:lineRule="auto"/>
        <w:rPr>
          <w:rFonts w:ascii="Times New Roman" w:hAnsi="Times New Roman" w:cs="Times New Roman"/>
          <w:sz w:val="22"/>
          <w:szCs w:val="22"/>
          <w:u w:val="single"/>
        </w:rPr>
      </w:pPr>
    </w:p>
    <w:p w14:paraId="469C6962" w14:textId="77777777" w:rsidR="00FB181A" w:rsidRPr="004C0149" w:rsidRDefault="00FB181A" w:rsidP="00453AEB">
      <w:pPr>
        <w:spacing w:line="360" w:lineRule="auto"/>
        <w:rPr>
          <w:rFonts w:ascii="Times New Roman" w:hAnsi="Times New Roman" w:cs="Times New Roman"/>
          <w:sz w:val="22"/>
          <w:szCs w:val="22"/>
        </w:rPr>
      </w:pPr>
      <w:r w:rsidRPr="004C0149">
        <w:rPr>
          <w:rFonts w:ascii="Times New Roman" w:hAnsi="Times New Roman" w:cs="Times New Roman"/>
          <w:sz w:val="22"/>
          <w:szCs w:val="22"/>
          <w:u w:val="single"/>
        </w:rPr>
        <w:t xml:space="preserve">Responsibilities: </w:t>
      </w:r>
    </w:p>
    <w:p w14:paraId="02DA412D" w14:textId="77777777" w:rsidR="00FB181A" w:rsidRPr="004C0149" w:rsidRDefault="00E24E8E" w:rsidP="00427D8E">
      <w:pPr>
        <w:pStyle w:val="ListParagraph"/>
        <w:numPr>
          <w:ilvl w:val="0"/>
          <w:numId w:val="9"/>
        </w:numPr>
        <w:rPr>
          <w:rFonts w:ascii="Times New Roman" w:hAnsi="Times New Roman" w:cs="Times New Roman"/>
          <w:sz w:val="22"/>
          <w:szCs w:val="22"/>
        </w:rPr>
      </w:pPr>
      <w:r w:rsidRPr="004C0149">
        <w:rPr>
          <w:rFonts w:ascii="Times New Roman" w:hAnsi="Times New Roman" w:cs="Times New Roman"/>
          <w:sz w:val="22"/>
          <w:szCs w:val="22"/>
        </w:rPr>
        <w:t>C</w:t>
      </w:r>
      <w:r w:rsidR="00427D8E" w:rsidRPr="004C0149">
        <w:rPr>
          <w:rFonts w:ascii="Times New Roman" w:hAnsi="Times New Roman" w:cs="Times New Roman"/>
          <w:sz w:val="22"/>
          <w:szCs w:val="22"/>
        </w:rPr>
        <w:t xml:space="preserve">ontracted to be part of a team involved in migrating </w:t>
      </w:r>
      <w:r w:rsidR="00AE0B3D" w:rsidRPr="004C0149">
        <w:rPr>
          <w:rFonts w:ascii="Times New Roman" w:hAnsi="Times New Roman" w:cs="Times New Roman"/>
          <w:sz w:val="22"/>
          <w:szCs w:val="22"/>
        </w:rPr>
        <w:t>the</w:t>
      </w:r>
      <w:r w:rsidR="00427D8E" w:rsidRPr="004C0149">
        <w:rPr>
          <w:rFonts w:ascii="Times New Roman" w:hAnsi="Times New Roman" w:cs="Times New Roman"/>
          <w:sz w:val="22"/>
          <w:szCs w:val="22"/>
        </w:rPr>
        <w:t xml:space="preserve"> Unix Production Credit Fraud detection application from older hardware and OS (M80, 4.33, DAS storage) to newer P650s with AIX 5.2 / 64bit using EMC SAN storage. This includes building a Contingency backup system offsite and testing newer Application updates on a Development server in the </w:t>
      </w:r>
      <w:proofErr w:type="spellStart"/>
      <w:r w:rsidR="00427D8E" w:rsidRPr="004C0149">
        <w:rPr>
          <w:rFonts w:ascii="Times New Roman" w:hAnsi="Times New Roman" w:cs="Times New Roman"/>
          <w:sz w:val="22"/>
          <w:szCs w:val="22"/>
        </w:rPr>
        <w:t>iLab</w:t>
      </w:r>
      <w:proofErr w:type="spellEnd"/>
      <w:r w:rsidR="00427D8E" w:rsidRPr="004C0149">
        <w:rPr>
          <w:rFonts w:ascii="Times New Roman" w:hAnsi="Times New Roman" w:cs="Times New Roman"/>
          <w:sz w:val="22"/>
          <w:szCs w:val="22"/>
        </w:rPr>
        <w:t>.</w:t>
      </w:r>
    </w:p>
    <w:p w14:paraId="3699CD0E" w14:textId="77777777" w:rsidR="00D54720" w:rsidRPr="004C0149" w:rsidRDefault="00D54720" w:rsidP="00D54720">
      <w:pPr>
        <w:pBdr>
          <w:bottom w:val="single" w:sz="12" w:space="1" w:color="000000"/>
        </w:pBdr>
        <w:jc w:val="both"/>
        <w:rPr>
          <w:rFonts w:ascii="Times New Roman" w:hAnsi="Times New Roman" w:cs="Times New Roman"/>
          <w:bCs/>
          <w:iCs/>
          <w:sz w:val="22"/>
          <w:szCs w:val="22"/>
        </w:rPr>
      </w:pPr>
    </w:p>
    <w:p w14:paraId="77970FD7" w14:textId="77777777" w:rsidR="00D54720" w:rsidRPr="004C0149" w:rsidRDefault="00D54720" w:rsidP="00D54720">
      <w:pPr>
        <w:rPr>
          <w:rFonts w:ascii="Times New Roman" w:hAnsi="Times New Roman" w:cs="Times New Roman"/>
          <w:sz w:val="22"/>
          <w:szCs w:val="22"/>
          <w:lang w:val="en-GB"/>
        </w:rPr>
      </w:pPr>
    </w:p>
    <w:p w14:paraId="427182A8" w14:textId="77777777" w:rsidR="00D54720" w:rsidRPr="004C0149" w:rsidRDefault="00D54720" w:rsidP="00D54720">
      <w:pPr>
        <w:rPr>
          <w:rFonts w:ascii="Times New Roman" w:hAnsi="Times New Roman" w:cs="Times New Roman"/>
          <w:sz w:val="22"/>
          <w:szCs w:val="22"/>
          <w:lang w:val="fr-FR"/>
        </w:rPr>
      </w:pPr>
      <w:r w:rsidRPr="004C0149">
        <w:rPr>
          <w:rFonts w:ascii="Times New Roman" w:hAnsi="Times New Roman" w:cs="Times New Roman"/>
          <w:sz w:val="22"/>
          <w:szCs w:val="22"/>
          <w:lang w:val="fr-FR"/>
        </w:rPr>
        <w:t>Client: CS</w:t>
      </w:r>
      <w:r w:rsidR="00D1595C" w:rsidRPr="004C0149">
        <w:rPr>
          <w:rFonts w:ascii="Times New Roman" w:hAnsi="Times New Roman" w:cs="Times New Roman"/>
          <w:sz w:val="22"/>
          <w:szCs w:val="22"/>
          <w:lang w:val="fr-FR"/>
        </w:rPr>
        <w:t xml:space="preserve">G </w:t>
      </w:r>
      <w:proofErr w:type="spellStart"/>
      <w:r w:rsidR="00D1595C" w:rsidRPr="004C0149">
        <w:rPr>
          <w:rFonts w:ascii="Times New Roman" w:hAnsi="Times New Roman" w:cs="Times New Roman"/>
          <w:sz w:val="22"/>
          <w:szCs w:val="22"/>
          <w:lang w:val="fr-FR"/>
        </w:rPr>
        <w:t>Systems</w:t>
      </w:r>
      <w:proofErr w:type="spellEnd"/>
      <w:r w:rsidR="00D1595C" w:rsidRPr="004C0149">
        <w:rPr>
          <w:rFonts w:ascii="Times New Roman" w:hAnsi="Times New Roman" w:cs="Times New Roman"/>
          <w:sz w:val="22"/>
          <w:szCs w:val="22"/>
          <w:lang w:val="fr-FR"/>
        </w:rPr>
        <w:t xml:space="preserve">, </w:t>
      </w:r>
      <w:proofErr w:type="spellStart"/>
      <w:r w:rsidR="00D1595C" w:rsidRPr="004C0149">
        <w:rPr>
          <w:rFonts w:ascii="Times New Roman" w:hAnsi="Times New Roman" w:cs="Times New Roman"/>
          <w:sz w:val="22"/>
          <w:szCs w:val="22"/>
          <w:lang w:val="fr-FR"/>
        </w:rPr>
        <w:t>Cable</w:t>
      </w:r>
      <w:proofErr w:type="spellEnd"/>
      <w:r w:rsidR="00D1595C" w:rsidRPr="004C0149">
        <w:rPr>
          <w:rFonts w:ascii="Times New Roman" w:hAnsi="Times New Roman" w:cs="Times New Roman"/>
          <w:sz w:val="22"/>
          <w:szCs w:val="22"/>
          <w:lang w:val="fr-FR"/>
        </w:rPr>
        <w:t xml:space="preserve"> Services Group, Omaha, NE</w:t>
      </w:r>
    </w:p>
    <w:p w14:paraId="27E0DF85" w14:textId="77777777" w:rsidR="00D54720" w:rsidRPr="004C0149" w:rsidRDefault="00D54720" w:rsidP="00D54720">
      <w:pPr>
        <w:rPr>
          <w:rFonts w:ascii="Times New Roman" w:hAnsi="Times New Roman" w:cs="Times New Roman"/>
          <w:sz w:val="22"/>
          <w:szCs w:val="22"/>
          <w:lang w:val="fr-FR"/>
        </w:rPr>
      </w:pPr>
      <w:r w:rsidRPr="004C0149">
        <w:rPr>
          <w:rFonts w:ascii="Times New Roman" w:hAnsi="Times New Roman" w:cs="Times New Roman"/>
          <w:sz w:val="22"/>
          <w:szCs w:val="22"/>
          <w:lang w:val="fr-FR"/>
        </w:rPr>
        <w:t>Duration: Mar 97 - 2003</w:t>
      </w:r>
    </w:p>
    <w:p w14:paraId="413982E1" w14:textId="77777777" w:rsidR="00D54720" w:rsidRPr="004C0149" w:rsidRDefault="00D54720" w:rsidP="00D54720">
      <w:pPr>
        <w:rPr>
          <w:rFonts w:ascii="Times New Roman" w:hAnsi="Times New Roman" w:cs="Times New Roman"/>
          <w:sz w:val="22"/>
          <w:szCs w:val="22"/>
          <w:lang w:val="fr-FR"/>
        </w:rPr>
      </w:pPr>
      <w:r w:rsidRPr="004C0149">
        <w:rPr>
          <w:rFonts w:ascii="Times New Roman" w:hAnsi="Times New Roman" w:cs="Times New Roman"/>
          <w:sz w:val="22"/>
          <w:szCs w:val="22"/>
          <w:lang w:eastAsia="gu-IN" w:bidi="gu-IN"/>
        </w:rPr>
        <w:t xml:space="preserve">Role:  </w:t>
      </w:r>
      <w:r w:rsidRPr="004C0149">
        <w:rPr>
          <w:rFonts w:ascii="Times New Roman" w:hAnsi="Times New Roman" w:cs="Times New Roman"/>
          <w:sz w:val="22"/>
          <w:szCs w:val="22"/>
          <w:lang w:val="fr-FR"/>
        </w:rPr>
        <w:t xml:space="preserve">System </w:t>
      </w:r>
      <w:proofErr w:type="spellStart"/>
      <w:r w:rsidRPr="004C0149">
        <w:rPr>
          <w:rFonts w:ascii="Times New Roman" w:hAnsi="Times New Roman" w:cs="Times New Roman"/>
          <w:sz w:val="22"/>
          <w:szCs w:val="22"/>
          <w:lang w:val="fr-FR"/>
        </w:rPr>
        <w:t>Engineer</w:t>
      </w:r>
      <w:proofErr w:type="spellEnd"/>
      <w:r w:rsidRPr="004C0149">
        <w:rPr>
          <w:rFonts w:ascii="Times New Roman" w:hAnsi="Times New Roman" w:cs="Times New Roman"/>
          <w:sz w:val="22"/>
          <w:szCs w:val="22"/>
          <w:lang w:val="fr-FR"/>
        </w:rPr>
        <w:t>, FTE</w:t>
      </w:r>
    </w:p>
    <w:p w14:paraId="4FD38897" w14:textId="77777777" w:rsidR="00D54720" w:rsidRPr="004C0149" w:rsidRDefault="00D54720" w:rsidP="00D54720">
      <w:pPr>
        <w:rPr>
          <w:rFonts w:ascii="Times New Roman" w:hAnsi="Times New Roman" w:cs="Times New Roman"/>
          <w:sz w:val="22"/>
          <w:szCs w:val="22"/>
          <w:u w:val="single"/>
        </w:rPr>
      </w:pPr>
    </w:p>
    <w:p w14:paraId="701524E9" w14:textId="77777777" w:rsidR="00D54720" w:rsidRPr="004C0149" w:rsidRDefault="00D54720" w:rsidP="00453AEB">
      <w:pPr>
        <w:spacing w:line="360" w:lineRule="auto"/>
        <w:rPr>
          <w:rFonts w:ascii="Times New Roman" w:hAnsi="Times New Roman" w:cs="Times New Roman"/>
          <w:sz w:val="22"/>
          <w:szCs w:val="22"/>
        </w:rPr>
      </w:pPr>
      <w:r w:rsidRPr="004C0149">
        <w:rPr>
          <w:rFonts w:ascii="Times New Roman" w:hAnsi="Times New Roman" w:cs="Times New Roman"/>
          <w:sz w:val="22"/>
          <w:szCs w:val="22"/>
          <w:u w:val="single"/>
        </w:rPr>
        <w:t xml:space="preserve">Responsibilities: </w:t>
      </w:r>
    </w:p>
    <w:p w14:paraId="0D6E7CA2" w14:textId="77777777" w:rsidR="00D54720" w:rsidRPr="004C0149" w:rsidRDefault="00E24E8E" w:rsidP="00D54720">
      <w:pPr>
        <w:pStyle w:val="ListParagraph"/>
        <w:numPr>
          <w:ilvl w:val="0"/>
          <w:numId w:val="9"/>
        </w:numPr>
        <w:rPr>
          <w:rFonts w:ascii="Times New Roman" w:hAnsi="Times New Roman" w:cs="Times New Roman"/>
          <w:sz w:val="22"/>
          <w:szCs w:val="22"/>
        </w:rPr>
      </w:pPr>
      <w:r w:rsidRPr="004C0149">
        <w:rPr>
          <w:rFonts w:ascii="Times New Roman" w:hAnsi="Times New Roman" w:cs="Times New Roman"/>
          <w:sz w:val="22"/>
          <w:szCs w:val="22"/>
        </w:rPr>
        <w:lastRenderedPageBreak/>
        <w:t>R</w:t>
      </w:r>
      <w:r w:rsidR="00D54720" w:rsidRPr="004C0149">
        <w:rPr>
          <w:rFonts w:ascii="Times New Roman" w:hAnsi="Times New Roman" w:cs="Times New Roman"/>
          <w:sz w:val="22"/>
          <w:szCs w:val="22"/>
        </w:rPr>
        <w:t xml:space="preserve">ecently installed Tivoli EM monitoring, TEC features, and customized IBM Resource models using </w:t>
      </w:r>
      <w:proofErr w:type="spellStart"/>
      <w:r w:rsidR="00D54720" w:rsidRPr="004C0149">
        <w:rPr>
          <w:rFonts w:ascii="Times New Roman" w:hAnsi="Times New Roman" w:cs="Times New Roman"/>
          <w:sz w:val="22"/>
          <w:szCs w:val="22"/>
        </w:rPr>
        <w:t>Telamon</w:t>
      </w:r>
      <w:proofErr w:type="spellEnd"/>
      <w:r w:rsidR="00D54720" w:rsidRPr="004C0149">
        <w:rPr>
          <w:rFonts w:ascii="Times New Roman" w:hAnsi="Times New Roman" w:cs="Times New Roman"/>
          <w:sz w:val="22"/>
          <w:szCs w:val="22"/>
        </w:rPr>
        <w:t xml:space="preserve"> notification for diagnostic correlation on both AIX and SUN platforms with Maryville Technologies.</w:t>
      </w:r>
    </w:p>
    <w:p w14:paraId="008A4733" w14:textId="77777777" w:rsidR="00D54720" w:rsidRPr="004C0149" w:rsidRDefault="00E24E8E" w:rsidP="00D54720">
      <w:pPr>
        <w:pStyle w:val="ListParagraph"/>
        <w:numPr>
          <w:ilvl w:val="0"/>
          <w:numId w:val="9"/>
        </w:numPr>
        <w:rPr>
          <w:rFonts w:ascii="Times New Roman" w:hAnsi="Times New Roman" w:cs="Times New Roman"/>
          <w:sz w:val="22"/>
          <w:szCs w:val="22"/>
        </w:rPr>
      </w:pPr>
      <w:r w:rsidRPr="004C0149">
        <w:rPr>
          <w:rFonts w:ascii="Times New Roman" w:hAnsi="Times New Roman" w:cs="Times New Roman"/>
          <w:sz w:val="22"/>
          <w:szCs w:val="22"/>
        </w:rPr>
        <w:t>C</w:t>
      </w:r>
      <w:r w:rsidR="00D54720" w:rsidRPr="004C0149">
        <w:rPr>
          <w:rFonts w:ascii="Times New Roman" w:hAnsi="Times New Roman" w:cs="Times New Roman"/>
          <w:sz w:val="22"/>
          <w:szCs w:val="22"/>
        </w:rPr>
        <w:t xml:space="preserve">onfigured Aix 5.2 on 2 IBM rack mounted 630/6C4s with 2 RIO expansion cabinets running DLPAR connected to our FAStT700 through a SAN Brocade switch by using a NIM master to load the resources over the network. The new systems are replacements for our production and development AIX S7A machines. </w:t>
      </w:r>
    </w:p>
    <w:p w14:paraId="64776988" w14:textId="77777777" w:rsidR="00D54720" w:rsidRPr="004C0149" w:rsidRDefault="00E24E8E" w:rsidP="00D54720">
      <w:pPr>
        <w:pStyle w:val="ListParagraph"/>
        <w:numPr>
          <w:ilvl w:val="0"/>
          <w:numId w:val="9"/>
        </w:numPr>
        <w:rPr>
          <w:rFonts w:ascii="Times New Roman" w:hAnsi="Times New Roman" w:cs="Times New Roman"/>
          <w:sz w:val="22"/>
          <w:szCs w:val="22"/>
        </w:rPr>
      </w:pPr>
      <w:r w:rsidRPr="004C0149">
        <w:rPr>
          <w:rFonts w:ascii="Times New Roman" w:hAnsi="Times New Roman" w:cs="Times New Roman"/>
          <w:sz w:val="22"/>
          <w:szCs w:val="22"/>
        </w:rPr>
        <w:t>U</w:t>
      </w:r>
      <w:r w:rsidR="00D54720" w:rsidRPr="004C0149">
        <w:rPr>
          <w:rFonts w:ascii="Times New Roman" w:hAnsi="Times New Roman" w:cs="Times New Roman"/>
          <w:sz w:val="22"/>
          <w:szCs w:val="22"/>
        </w:rPr>
        <w:t>pgraded all Production/Test IBM servers at our Statement Print facility from AIX 4.3 ML9 to 5.1ML3 using NIM.</w:t>
      </w:r>
    </w:p>
    <w:p w14:paraId="49B68688" w14:textId="77777777" w:rsidR="00D54720" w:rsidRPr="004C0149" w:rsidRDefault="00E24E8E" w:rsidP="00D54720">
      <w:pPr>
        <w:pStyle w:val="ListParagraph"/>
        <w:numPr>
          <w:ilvl w:val="0"/>
          <w:numId w:val="9"/>
        </w:numPr>
        <w:rPr>
          <w:rFonts w:ascii="Times New Roman" w:hAnsi="Times New Roman" w:cs="Times New Roman"/>
          <w:sz w:val="22"/>
          <w:szCs w:val="22"/>
        </w:rPr>
      </w:pPr>
      <w:r w:rsidRPr="004C0149">
        <w:rPr>
          <w:rFonts w:ascii="Times New Roman" w:hAnsi="Times New Roman" w:cs="Times New Roman"/>
          <w:sz w:val="22"/>
          <w:szCs w:val="22"/>
        </w:rPr>
        <w:t>R</w:t>
      </w:r>
      <w:r w:rsidR="00D54720" w:rsidRPr="004C0149">
        <w:rPr>
          <w:rFonts w:ascii="Times New Roman" w:hAnsi="Times New Roman" w:cs="Times New Roman"/>
          <w:sz w:val="22"/>
          <w:szCs w:val="22"/>
        </w:rPr>
        <w:t xml:space="preserve">esponsible for 2 Oracle Financials Production/Test environments P660/6H1 for Corporate Finance recently upgraded to 5.1ML3 using NIM </w:t>
      </w:r>
      <w:proofErr w:type="spellStart"/>
      <w:r w:rsidR="00D54720" w:rsidRPr="004C0149">
        <w:rPr>
          <w:rFonts w:ascii="Times New Roman" w:hAnsi="Times New Roman" w:cs="Times New Roman"/>
          <w:sz w:val="22"/>
          <w:szCs w:val="22"/>
        </w:rPr>
        <w:t>alt_disk_migration</w:t>
      </w:r>
      <w:proofErr w:type="spellEnd"/>
      <w:r w:rsidR="00D54720" w:rsidRPr="004C0149">
        <w:rPr>
          <w:rFonts w:ascii="Times New Roman" w:hAnsi="Times New Roman" w:cs="Times New Roman"/>
          <w:sz w:val="22"/>
          <w:szCs w:val="22"/>
        </w:rPr>
        <w:t>. We are currently using OFA 8.1.7.4 and moving towards implementing Oracle 9i.</w:t>
      </w:r>
    </w:p>
    <w:p w14:paraId="07B790FD" w14:textId="77777777" w:rsidR="00D54720" w:rsidRPr="004C0149" w:rsidRDefault="00E24E8E" w:rsidP="00D54720">
      <w:pPr>
        <w:pStyle w:val="ListParagraph"/>
        <w:numPr>
          <w:ilvl w:val="0"/>
          <w:numId w:val="9"/>
        </w:numPr>
        <w:rPr>
          <w:rFonts w:ascii="Times New Roman" w:hAnsi="Times New Roman" w:cs="Times New Roman"/>
          <w:sz w:val="22"/>
          <w:szCs w:val="22"/>
        </w:rPr>
      </w:pPr>
      <w:r w:rsidRPr="004C0149">
        <w:rPr>
          <w:rFonts w:ascii="Times New Roman" w:hAnsi="Times New Roman" w:cs="Times New Roman"/>
          <w:sz w:val="22"/>
          <w:szCs w:val="22"/>
        </w:rPr>
        <w:t>I</w:t>
      </w:r>
      <w:r w:rsidR="00D54720" w:rsidRPr="004C0149">
        <w:rPr>
          <w:rFonts w:ascii="Times New Roman" w:hAnsi="Times New Roman" w:cs="Times New Roman"/>
          <w:sz w:val="22"/>
          <w:szCs w:val="22"/>
        </w:rPr>
        <w:t>nitially a member of the Systems Operations Support team, typical duties involve 24x7 support for over 500 Solaris Unix machines running our Cable billing software application, this includes the distribution of software quarterly upgrades to over 150,000+ end user clients. Troubleshooting WAN, LAN, firewall, and other communication issues as it relates to our billing application and its execution on the desktop.</w:t>
      </w:r>
    </w:p>
    <w:p w14:paraId="2965B4D0" w14:textId="77777777" w:rsidR="00D54720" w:rsidRPr="004C0149" w:rsidRDefault="00D54720" w:rsidP="00D54720">
      <w:pPr>
        <w:pStyle w:val="ListParagraph"/>
        <w:rPr>
          <w:rFonts w:ascii="Times New Roman" w:hAnsi="Times New Roman" w:cs="Times New Roman"/>
          <w:sz w:val="22"/>
          <w:szCs w:val="22"/>
        </w:rPr>
      </w:pPr>
    </w:p>
    <w:p w14:paraId="004DB7B2" w14:textId="77777777" w:rsidR="00D54720" w:rsidRPr="004C0149" w:rsidRDefault="00D54720" w:rsidP="00D54720">
      <w:pPr>
        <w:rPr>
          <w:rFonts w:ascii="Times New Roman" w:eastAsia="Times New Roman" w:hAnsi="Times New Roman" w:cs="Times New Roman"/>
          <w:sz w:val="22"/>
          <w:szCs w:val="22"/>
          <w:lang w:eastAsia="he-IL" w:bidi="he-IL"/>
        </w:rPr>
      </w:pPr>
      <w:r w:rsidRPr="004C0149">
        <w:rPr>
          <w:rFonts w:ascii="Times New Roman" w:eastAsia="Times New Roman" w:hAnsi="Times New Roman" w:cs="Times New Roman"/>
          <w:bCs/>
          <w:sz w:val="22"/>
          <w:szCs w:val="22"/>
          <w:lang w:eastAsia="he-IL" w:bidi="he-IL"/>
        </w:rPr>
        <w:t>Environment</w:t>
      </w:r>
      <w:r w:rsidRPr="004C0149">
        <w:rPr>
          <w:rFonts w:ascii="Times New Roman" w:eastAsia="Times New Roman" w:hAnsi="Times New Roman" w:cs="Times New Roman"/>
          <w:sz w:val="22"/>
          <w:szCs w:val="22"/>
          <w:lang w:eastAsia="he-IL" w:bidi="he-IL"/>
        </w:rPr>
        <w:t xml:space="preserve">: CSG uses Tivoli Storage Manager </w:t>
      </w:r>
      <w:proofErr w:type="gramStart"/>
      <w:r w:rsidRPr="004C0149">
        <w:rPr>
          <w:rFonts w:ascii="Times New Roman" w:eastAsia="Times New Roman" w:hAnsi="Times New Roman" w:cs="Times New Roman"/>
          <w:sz w:val="22"/>
          <w:szCs w:val="22"/>
          <w:lang w:eastAsia="he-IL" w:bidi="he-IL"/>
        </w:rPr>
        <w:t>v5.1</w:t>
      </w:r>
      <w:proofErr w:type="gramEnd"/>
      <w:r w:rsidRPr="004C0149">
        <w:rPr>
          <w:rFonts w:ascii="Times New Roman" w:eastAsia="Times New Roman" w:hAnsi="Times New Roman" w:cs="Times New Roman"/>
          <w:sz w:val="22"/>
          <w:szCs w:val="22"/>
          <w:lang w:eastAsia="he-IL" w:bidi="he-IL"/>
        </w:rPr>
        <w:t xml:space="preserve">, DB2, </w:t>
      </w:r>
      <w:proofErr w:type="spellStart"/>
      <w:r w:rsidRPr="004C0149">
        <w:rPr>
          <w:rFonts w:ascii="Times New Roman" w:eastAsia="Times New Roman" w:hAnsi="Times New Roman" w:cs="Times New Roman"/>
          <w:sz w:val="22"/>
          <w:szCs w:val="22"/>
          <w:lang w:eastAsia="he-IL" w:bidi="he-IL"/>
        </w:rPr>
        <w:t>Infoprint</w:t>
      </w:r>
      <w:proofErr w:type="spellEnd"/>
      <w:r w:rsidRPr="004C0149">
        <w:rPr>
          <w:rFonts w:ascii="Times New Roman" w:eastAsia="Times New Roman" w:hAnsi="Times New Roman" w:cs="Times New Roman"/>
          <w:sz w:val="22"/>
          <w:szCs w:val="22"/>
          <w:lang w:eastAsia="he-IL" w:bidi="he-IL"/>
        </w:rPr>
        <w:t xml:space="preserve"> Manager v4.1, Oracle 9i/11i, </w:t>
      </w:r>
      <w:proofErr w:type="spellStart"/>
      <w:r w:rsidRPr="004C0149">
        <w:rPr>
          <w:rFonts w:ascii="Times New Roman" w:eastAsia="Times New Roman" w:hAnsi="Times New Roman" w:cs="Times New Roman"/>
          <w:sz w:val="22"/>
          <w:szCs w:val="22"/>
          <w:lang w:eastAsia="he-IL" w:bidi="he-IL"/>
        </w:rPr>
        <w:t>Easyspooler</w:t>
      </w:r>
      <w:proofErr w:type="spellEnd"/>
      <w:r w:rsidRPr="004C0149">
        <w:rPr>
          <w:rFonts w:ascii="Times New Roman" w:eastAsia="Times New Roman" w:hAnsi="Times New Roman" w:cs="Times New Roman"/>
          <w:sz w:val="22"/>
          <w:szCs w:val="22"/>
          <w:lang w:eastAsia="he-IL" w:bidi="he-IL"/>
        </w:rPr>
        <w:t xml:space="preserve"> 5.3.12, and IBMs </w:t>
      </w:r>
      <w:proofErr w:type="spellStart"/>
      <w:r w:rsidRPr="004C0149">
        <w:rPr>
          <w:rFonts w:ascii="Times New Roman" w:eastAsia="Times New Roman" w:hAnsi="Times New Roman" w:cs="Times New Roman"/>
          <w:sz w:val="22"/>
          <w:szCs w:val="22"/>
          <w:lang w:eastAsia="he-IL" w:bidi="he-IL"/>
        </w:rPr>
        <w:t>OnDemand</w:t>
      </w:r>
      <w:proofErr w:type="spellEnd"/>
      <w:r w:rsidRPr="004C0149">
        <w:rPr>
          <w:rFonts w:ascii="Times New Roman" w:eastAsia="Times New Roman" w:hAnsi="Times New Roman" w:cs="Times New Roman"/>
          <w:sz w:val="22"/>
          <w:szCs w:val="22"/>
          <w:lang w:eastAsia="he-IL" w:bidi="he-IL"/>
        </w:rPr>
        <w:t xml:space="preserve"> v7.1 software in our Statement Print facility in Omaha and Florida.</w:t>
      </w:r>
    </w:p>
    <w:p w14:paraId="1D19FB36" w14:textId="77777777" w:rsidR="00D54720" w:rsidRPr="004C0149" w:rsidRDefault="00D54720" w:rsidP="00D54720">
      <w:pPr>
        <w:pBdr>
          <w:bottom w:val="single" w:sz="12" w:space="1" w:color="000000"/>
        </w:pBdr>
        <w:jc w:val="both"/>
        <w:rPr>
          <w:rFonts w:ascii="Times New Roman" w:hAnsi="Times New Roman" w:cs="Times New Roman"/>
          <w:bCs/>
          <w:iCs/>
          <w:sz w:val="22"/>
          <w:szCs w:val="22"/>
        </w:rPr>
      </w:pPr>
    </w:p>
    <w:p w14:paraId="3D981B86" w14:textId="77777777" w:rsidR="00D54720" w:rsidRPr="004C0149" w:rsidRDefault="00D54720" w:rsidP="00D54720">
      <w:pPr>
        <w:rPr>
          <w:rFonts w:ascii="Times New Roman" w:hAnsi="Times New Roman" w:cs="Times New Roman"/>
          <w:sz w:val="22"/>
          <w:szCs w:val="22"/>
          <w:lang w:val="en-GB"/>
        </w:rPr>
      </w:pPr>
    </w:p>
    <w:p w14:paraId="4EBB0D76" w14:textId="77777777" w:rsidR="00D54720" w:rsidRPr="004C0149" w:rsidRDefault="00D54720" w:rsidP="00D54720">
      <w:pPr>
        <w:rPr>
          <w:rFonts w:ascii="Times New Roman" w:hAnsi="Times New Roman" w:cs="Times New Roman"/>
          <w:sz w:val="22"/>
          <w:szCs w:val="22"/>
          <w:lang w:val="fr-FR"/>
        </w:rPr>
      </w:pPr>
      <w:r w:rsidRPr="004C0149">
        <w:rPr>
          <w:rFonts w:ascii="Times New Roman" w:hAnsi="Times New Roman" w:cs="Times New Roman"/>
          <w:sz w:val="22"/>
          <w:szCs w:val="22"/>
          <w:lang w:val="fr-FR"/>
        </w:rPr>
        <w:t xml:space="preserve">Client: </w:t>
      </w:r>
      <w:proofErr w:type="spellStart"/>
      <w:r w:rsidRPr="004C0149">
        <w:rPr>
          <w:rFonts w:ascii="Times New Roman" w:hAnsi="Times New Roman" w:cs="Times New Roman"/>
          <w:sz w:val="22"/>
          <w:szCs w:val="22"/>
          <w:lang w:val="fr-FR"/>
        </w:rPr>
        <w:t>Swiss</w:t>
      </w:r>
      <w:proofErr w:type="spellEnd"/>
      <w:r w:rsidRPr="004C0149">
        <w:rPr>
          <w:rFonts w:ascii="Times New Roman" w:hAnsi="Times New Roman" w:cs="Times New Roman"/>
          <w:sz w:val="22"/>
          <w:szCs w:val="22"/>
          <w:lang w:val="fr-FR"/>
        </w:rPr>
        <w:t xml:space="preserve"> Life</w:t>
      </w:r>
      <w:r w:rsidR="002C11E1" w:rsidRPr="004C0149">
        <w:rPr>
          <w:rFonts w:ascii="Times New Roman" w:hAnsi="Times New Roman" w:cs="Times New Roman"/>
          <w:sz w:val="22"/>
          <w:szCs w:val="22"/>
          <w:lang w:val="fr-FR"/>
        </w:rPr>
        <w:t xml:space="preserve"> </w:t>
      </w:r>
      <w:proofErr w:type="gramStart"/>
      <w:r w:rsidR="002C11E1" w:rsidRPr="004C0149">
        <w:rPr>
          <w:rFonts w:ascii="Times New Roman" w:hAnsi="Times New Roman" w:cs="Times New Roman"/>
          <w:sz w:val="22"/>
          <w:szCs w:val="22"/>
          <w:lang w:val="fr-FR"/>
        </w:rPr>
        <w:t>(</w:t>
      </w:r>
      <w:r w:rsidRPr="004C0149">
        <w:rPr>
          <w:rFonts w:ascii="Times New Roman" w:hAnsi="Times New Roman" w:cs="Times New Roman"/>
          <w:sz w:val="22"/>
          <w:szCs w:val="22"/>
          <w:lang w:val="fr-FR"/>
        </w:rPr>
        <w:t xml:space="preserve"> </w:t>
      </w:r>
      <w:proofErr w:type="spellStart"/>
      <w:r w:rsidRPr="004C0149">
        <w:rPr>
          <w:rFonts w:ascii="Times New Roman" w:hAnsi="Times New Roman" w:cs="Times New Roman"/>
          <w:sz w:val="22"/>
          <w:szCs w:val="22"/>
          <w:lang w:val="fr-FR"/>
        </w:rPr>
        <w:t>Rentenanstalt</w:t>
      </w:r>
      <w:proofErr w:type="spellEnd"/>
      <w:proofErr w:type="gramEnd"/>
      <w:r w:rsidR="002C11E1" w:rsidRPr="004C0149">
        <w:rPr>
          <w:rFonts w:ascii="Times New Roman" w:hAnsi="Times New Roman" w:cs="Times New Roman"/>
          <w:sz w:val="22"/>
          <w:szCs w:val="22"/>
          <w:lang w:val="fr-FR"/>
        </w:rPr>
        <w:t>)</w:t>
      </w:r>
      <w:r w:rsidRPr="004C0149">
        <w:rPr>
          <w:rFonts w:ascii="Times New Roman" w:hAnsi="Times New Roman" w:cs="Times New Roman"/>
          <w:sz w:val="22"/>
          <w:szCs w:val="22"/>
          <w:lang w:val="fr-FR"/>
        </w:rPr>
        <w:t xml:space="preserve">, Zurich, </w:t>
      </w:r>
      <w:proofErr w:type="spellStart"/>
      <w:r w:rsidRPr="004C0149">
        <w:rPr>
          <w:rFonts w:ascii="Times New Roman" w:hAnsi="Times New Roman" w:cs="Times New Roman"/>
          <w:sz w:val="22"/>
          <w:szCs w:val="22"/>
          <w:lang w:val="fr-FR"/>
        </w:rPr>
        <w:t>Switzerland</w:t>
      </w:r>
      <w:proofErr w:type="spellEnd"/>
    </w:p>
    <w:p w14:paraId="4B16FED3" w14:textId="77777777" w:rsidR="00D54720" w:rsidRPr="004C0149" w:rsidRDefault="00D54720" w:rsidP="00D54720">
      <w:pPr>
        <w:rPr>
          <w:rFonts w:ascii="Times New Roman" w:hAnsi="Times New Roman" w:cs="Times New Roman"/>
          <w:sz w:val="22"/>
          <w:szCs w:val="22"/>
          <w:lang w:val="fr-FR"/>
        </w:rPr>
      </w:pPr>
      <w:r w:rsidRPr="004C0149">
        <w:rPr>
          <w:rFonts w:ascii="Times New Roman" w:hAnsi="Times New Roman" w:cs="Times New Roman"/>
          <w:sz w:val="22"/>
          <w:szCs w:val="22"/>
          <w:lang w:val="fr-FR"/>
        </w:rPr>
        <w:t>Duration: 1990 - 1997</w:t>
      </w:r>
    </w:p>
    <w:p w14:paraId="3C659A14" w14:textId="77777777" w:rsidR="00D54720" w:rsidRPr="004C0149" w:rsidRDefault="00D54720" w:rsidP="00D54720">
      <w:pPr>
        <w:rPr>
          <w:rFonts w:ascii="Times New Roman" w:hAnsi="Times New Roman" w:cs="Times New Roman"/>
          <w:sz w:val="22"/>
          <w:szCs w:val="22"/>
          <w:lang w:val="fr-FR"/>
        </w:rPr>
      </w:pPr>
      <w:r w:rsidRPr="004C0149">
        <w:rPr>
          <w:rFonts w:ascii="Times New Roman" w:hAnsi="Times New Roman" w:cs="Times New Roman"/>
          <w:sz w:val="22"/>
          <w:szCs w:val="22"/>
          <w:lang w:eastAsia="gu-IN" w:bidi="gu-IN"/>
        </w:rPr>
        <w:t xml:space="preserve">Role:  </w:t>
      </w:r>
      <w:r w:rsidRPr="004C0149">
        <w:rPr>
          <w:rFonts w:ascii="Times New Roman" w:hAnsi="Times New Roman" w:cs="Times New Roman"/>
          <w:sz w:val="22"/>
          <w:szCs w:val="22"/>
          <w:lang w:val="fr-FR"/>
        </w:rPr>
        <w:t>System Manager, FTE</w:t>
      </w:r>
    </w:p>
    <w:p w14:paraId="67831E2C" w14:textId="77777777" w:rsidR="00D54720" w:rsidRPr="004C0149" w:rsidRDefault="00D54720" w:rsidP="00D54720">
      <w:pPr>
        <w:rPr>
          <w:rFonts w:ascii="Times New Roman" w:hAnsi="Times New Roman" w:cs="Times New Roman"/>
          <w:sz w:val="22"/>
          <w:szCs w:val="22"/>
          <w:u w:val="single"/>
        </w:rPr>
      </w:pPr>
    </w:p>
    <w:p w14:paraId="462BA3DB" w14:textId="77777777" w:rsidR="00D54720" w:rsidRPr="004C0149" w:rsidRDefault="00D54720" w:rsidP="00453AEB">
      <w:pPr>
        <w:spacing w:line="360" w:lineRule="auto"/>
        <w:rPr>
          <w:rFonts w:ascii="Times New Roman" w:hAnsi="Times New Roman" w:cs="Times New Roman"/>
          <w:sz w:val="22"/>
          <w:szCs w:val="22"/>
        </w:rPr>
      </w:pPr>
      <w:r w:rsidRPr="004C0149">
        <w:rPr>
          <w:rFonts w:ascii="Times New Roman" w:hAnsi="Times New Roman" w:cs="Times New Roman"/>
          <w:sz w:val="22"/>
          <w:szCs w:val="22"/>
          <w:u w:val="single"/>
        </w:rPr>
        <w:t xml:space="preserve">Responsibilities: </w:t>
      </w:r>
    </w:p>
    <w:p w14:paraId="445D5C09" w14:textId="77777777" w:rsidR="00D54720" w:rsidRPr="004C0149" w:rsidRDefault="00E24E8E" w:rsidP="00D54720">
      <w:pPr>
        <w:numPr>
          <w:ilvl w:val="0"/>
          <w:numId w:val="11"/>
        </w:numPr>
        <w:rPr>
          <w:rFonts w:ascii="Times New Roman" w:hAnsi="Times New Roman" w:cs="Times New Roman"/>
          <w:sz w:val="22"/>
          <w:szCs w:val="22"/>
        </w:rPr>
      </w:pPr>
      <w:r w:rsidRPr="004C0149">
        <w:rPr>
          <w:rFonts w:ascii="Times New Roman" w:hAnsi="Times New Roman" w:cs="Times New Roman"/>
          <w:sz w:val="22"/>
          <w:szCs w:val="22"/>
        </w:rPr>
        <w:t>I</w:t>
      </w:r>
      <w:r w:rsidR="00D54720" w:rsidRPr="004C0149">
        <w:rPr>
          <w:rFonts w:ascii="Times New Roman" w:hAnsi="Times New Roman" w:cs="Times New Roman"/>
          <w:sz w:val="22"/>
          <w:szCs w:val="22"/>
        </w:rPr>
        <w:t>n 1994, the decision was made to begin testing SAP on the HP T500 server for our Finance dept. so my work expanded to SAP/R3 administration and implementation.</w:t>
      </w:r>
    </w:p>
    <w:p w14:paraId="6DC59DC9" w14:textId="77777777" w:rsidR="00D54720" w:rsidRPr="004C0149" w:rsidRDefault="00E24E8E" w:rsidP="00D54720">
      <w:pPr>
        <w:numPr>
          <w:ilvl w:val="0"/>
          <w:numId w:val="11"/>
        </w:numPr>
        <w:rPr>
          <w:rFonts w:ascii="Times New Roman" w:hAnsi="Times New Roman" w:cs="Times New Roman"/>
          <w:sz w:val="22"/>
          <w:szCs w:val="22"/>
        </w:rPr>
      </w:pPr>
      <w:r w:rsidRPr="004C0149">
        <w:rPr>
          <w:rFonts w:ascii="Times New Roman" w:hAnsi="Times New Roman" w:cs="Times New Roman"/>
          <w:sz w:val="22"/>
          <w:szCs w:val="22"/>
        </w:rPr>
        <w:t>P</w:t>
      </w:r>
      <w:r w:rsidR="00D54720" w:rsidRPr="004C0149">
        <w:rPr>
          <w:rFonts w:ascii="Times New Roman" w:hAnsi="Times New Roman" w:cs="Times New Roman"/>
          <w:sz w:val="22"/>
          <w:szCs w:val="22"/>
        </w:rPr>
        <w:t>roject experience has included the installation and configuration of a Web server using Apache for the group insurance department and Open View Net Manager for our Networking group.</w:t>
      </w:r>
    </w:p>
    <w:p w14:paraId="08FB6E60" w14:textId="77777777" w:rsidR="00D54720" w:rsidRPr="004C0149" w:rsidRDefault="00E24E8E" w:rsidP="00D54720">
      <w:pPr>
        <w:numPr>
          <w:ilvl w:val="0"/>
          <w:numId w:val="11"/>
        </w:numPr>
        <w:rPr>
          <w:rFonts w:ascii="Times New Roman" w:hAnsi="Times New Roman" w:cs="Times New Roman"/>
          <w:sz w:val="22"/>
          <w:szCs w:val="22"/>
        </w:rPr>
      </w:pPr>
      <w:r w:rsidRPr="004C0149">
        <w:rPr>
          <w:rFonts w:ascii="Times New Roman" w:hAnsi="Times New Roman" w:cs="Times New Roman"/>
          <w:sz w:val="22"/>
          <w:szCs w:val="22"/>
        </w:rPr>
        <w:t>I</w:t>
      </w:r>
      <w:r w:rsidR="00D54720" w:rsidRPr="004C0149">
        <w:rPr>
          <w:rFonts w:ascii="Times New Roman" w:hAnsi="Times New Roman" w:cs="Times New Roman"/>
          <w:sz w:val="22"/>
          <w:szCs w:val="22"/>
        </w:rPr>
        <w:t>n 1993, the Group insurance division purchased a HP 9000/891 T500, Corporate Business Server, I was designated to be the Unix System Manager.</w:t>
      </w:r>
    </w:p>
    <w:p w14:paraId="5FA5DADF" w14:textId="77777777" w:rsidR="00D54720" w:rsidRPr="004C0149" w:rsidRDefault="00D54720" w:rsidP="00D54720">
      <w:pPr>
        <w:numPr>
          <w:ilvl w:val="0"/>
          <w:numId w:val="11"/>
        </w:numPr>
        <w:rPr>
          <w:rFonts w:ascii="Times New Roman" w:hAnsi="Times New Roman" w:cs="Times New Roman"/>
          <w:sz w:val="22"/>
          <w:szCs w:val="22"/>
        </w:rPr>
      </w:pPr>
      <w:r w:rsidRPr="004C0149">
        <w:rPr>
          <w:rFonts w:ascii="Times New Roman" w:hAnsi="Times New Roman" w:cs="Times New Roman"/>
          <w:sz w:val="22"/>
          <w:szCs w:val="22"/>
        </w:rPr>
        <w:t xml:space="preserve">In the area of security, conceptualizing and realizing unique UIDs for over 2000 users on over 80 AIX/HP </w:t>
      </w:r>
      <w:proofErr w:type="spellStart"/>
      <w:proofErr w:type="gramStart"/>
      <w:r w:rsidRPr="004C0149">
        <w:rPr>
          <w:rFonts w:ascii="Times New Roman" w:hAnsi="Times New Roman" w:cs="Times New Roman"/>
          <w:sz w:val="22"/>
          <w:szCs w:val="22"/>
        </w:rPr>
        <w:t>unix</w:t>
      </w:r>
      <w:proofErr w:type="spellEnd"/>
      <w:proofErr w:type="gramEnd"/>
      <w:r w:rsidRPr="004C0149">
        <w:rPr>
          <w:rFonts w:ascii="Times New Roman" w:hAnsi="Times New Roman" w:cs="Times New Roman"/>
          <w:sz w:val="22"/>
          <w:szCs w:val="22"/>
        </w:rPr>
        <w:t xml:space="preserve"> systems integrating NFS principles under </w:t>
      </w:r>
      <w:proofErr w:type="spellStart"/>
      <w:r w:rsidRPr="004C0149">
        <w:rPr>
          <w:rFonts w:ascii="Times New Roman" w:hAnsi="Times New Roman" w:cs="Times New Roman"/>
          <w:sz w:val="22"/>
          <w:szCs w:val="22"/>
        </w:rPr>
        <w:t>unix</w:t>
      </w:r>
      <w:proofErr w:type="spellEnd"/>
      <w:r w:rsidRPr="004C0149">
        <w:rPr>
          <w:rFonts w:ascii="Times New Roman" w:hAnsi="Times New Roman" w:cs="Times New Roman"/>
          <w:sz w:val="22"/>
          <w:szCs w:val="22"/>
        </w:rPr>
        <w:t xml:space="preserve"> Disk Access for Windows NT3.5 on the desktop and linking into our legacy MF applications.</w:t>
      </w:r>
    </w:p>
    <w:p w14:paraId="2948216A" w14:textId="77777777" w:rsidR="00D54720" w:rsidRPr="004C0149" w:rsidRDefault="00E24E8E" w:rsidP="00D54720">
      <w:pPr>
        <w:numPr>
          <w:ilvl w:val="0"/>
          <w:numId w:val="11"/>
        </w:numPr>
        <w:rPr>
          <w:rFonts w:ascii="Times New Roman" w:hAnsi="Times New Roman" w:cs="Times New Roman"/>
          <w:sz w:val="22"/>
          <w:szCs w:val="22"/>
        </w:rPr>
      </w:pPr>
      <w:r w:rsidRPr="004C0149">
        <w:rPr>
          <w:rFonts w:ascii="Times New Roman" w:hAnsi="Times New Roman" w:cs="Times New Roman"/>
          <w:sz w:val="22"/>
          <w:szCs w:val="22"/>
        </w:rPr>
        <w:t>M</w:t>
      </w:r>
      <w:r w:rsidR="00D54720" w:rsidRPr="004C0149">
        <w:rPr>
          <w:rFonts w:ascii="Times New Roman" w:hAnsi="Times New Roman" w:cs="Times New Roman"/>
          <w:sz w:val="22"/>
          <w:szCs w:val="22"/>
        </w:rPr>
        <w:t>oved to open systems on Bull DPX/2 Unix machines running applications that interface with our Host systems.</w:t>
      </w:r>
    </w:p>
    <w:p w14:paraId="02AE09D5" w14:textId="77777777" w:rsidR="00D54720" w:rsidRPr="004C0149" w:rsidRDefault="00E24E8E" w:rsidP="00D54720">
      <w:pPr>
        <w:numPr>
          <w:ilvl w:val="0"/>
          <w:numId w:val="11"/>
        </w:numPr>
        <w:rPr>
          <w:rFonts w:ascii="Times New Roman" w:hAnsi="Times New Roman" w:cs="Times New Roman"/>
          <w:sz w:val="22"/>
          <w:szCs w:val="22"/>
        </w:rPr>
      </w:pPr>
      <w:r w:rsidRPr="004C0149">
        <w:rPr>
          <w:rFonts w:ascii="Times New Roman" w:hAnsi="Times New Roman" w:cs="Times New Roman"/>
          <w:sz w:val="22"/>
          <w:szCs w:val="22"/>
        </w:rPr>
        <w:t>I</w:t>
      </w:r>
      <w:r w:rsidR="00D54720" w:rsidRPr="004C0149">
        <w:rPr>
          <w:rFonts w:ascii="Times New Roman" w:hAnsi="Times New Roman" w:cs="Times New Roman"/>
          <w:sz w:val="22"/>
          <w:szCs w:val="22"/>
        </w:rPr>
        <w:t xml:space="preserve">n 1990, a private banking application was purchased from Bank </w:t>
      </w:r>
      <w:proofErr w:type="spellStart"/>
      <w:r w:rsidR="00D54720" w:rsidRPr="004C0149">
        <w:rPr>
          <w:rFonts w:ascii="Times New Roman" w:hAnsi="Times New Roman" w:cs="Times New Roman"/>
          <w:sz w:val="22"/>
          <w:szCs w:val="22"/>
        </w:rPr>
        <w:t>Leu</w:t>
      </w:r>
      <w:proofErr w:type="spellEnd"/>
      <w:r w:rsidR="00D54720" w:rsidRPr="004C0149">
        <w:rPr>
          <w:rFonts w:ascii="Times New Roman" w:hAnsi="Times New Roman" w:cs="Times New Roman"/>
          <w:sz w:val="22"/>
          <w:szCs w:val="22"/>
        </w:rPr>
        <w:t xml:space="preserve"> in </w:t>
      </w:r>
      <w:proofErr w:type="spellStart"/>
      <w:r w:rsidR="00D54720" w:rsidRPr="004C0149">
        <w:rPr>
          <w:rFonts w:ascii="Times New Roman" w:hAnsi="Times New Roman" w:cs="Times New Roman"/>
          <w:sz w:val="22"/>
          <w:szCs w:val="22"/>
        </w:rPr>
        <w:t>Genf</w:t>
      </w:r>
      <w:proofErr w:type="spellEnd"/>
      <w:r w:rsidR="00D54720" w:rsidRPr="004C0149">
        <w:rPr>
          <w:rFonts w:ascii="Times New Roman" w:hAnsi="Times New Roman" w:cs="Times New Roman"/>
          <w:sz w:val="22"/>
          <w:szCs w:val="22"/>
        </w:rPr>
        <w:t xml:space="preserve"> for our Finance dept., a departmental DPS7 Bull host was chosen to run this application, where my duties included: systems administration, transaction monitoring, tuning, networking, and systems programming.</w:t>
      </w:r>
    </w:p>
    <w:p w14:paraId="522EEA98" w14:textId="77777777" w:rsidR="001F2C1F" w:rsidRPr="004C0149" w:rsidRDefault="00E24E8E" w:rsidP="001F2C1F">
      <w:pPr>
        <w:numPr>
          <w:ilvl w:val="0"/>
          <w:numId w:val="11"/>
        </w:numPr>
        <w:rPr>
          <w:rFonts w:ascii="Times New Roman" w:eastAsia="Times New Roman" w:hAnsi="Times New Roman" w:cs="Times New Roman"/>
          <w:sz w:val="22"/>
          <w:szCs w:val="22"/>
          <w:lang w:eastAsia="he-IL" w:bidi="he-IL"/>
        </w:rPr>
      </w:pPr>
      <w:r w:rsidRPr="004C0149">
        <w:rPr>
          <w:rFonts w:ascii="Times New Roman" w:hAnsi="Times New Roman" w:cs="Times New Roman"/>
          <w:sz w:val="22"/>
          <w:szCs w:val="22"/>
        </w:rPr>
        <w:t>E</w:t>
      </w:r>
      <w:r w:rsidR="00D54720" w:rsidRPr="004C0149">
        <w:rPr>
          <w:rFonts w:ascii="Times New Roman" w:hAnsi="Times New Roman" w:cs="Times New Roman"/>
          <w:sz w:val="22"/>
          <w:szCs w:val="22"/>
        </w:rPr>
        <w:t>ntered the systems support group in Zurich, as systems administrator on the Bull DPS6 hosts, which functioned primarily as servers to our regional agents throughout Switzerland.</w:t>
      </w:r>
    </w:p>
    <w:p w14:paraId="1787C1D3" w14:textId="77777777" w:rsidR="00D54720" w:rsidRPr="004C0149" w:rsidRDefault="00D54720" w:rsidP="001F2C1F">
      <w:pPr>
        <w:ind w:left="720"/>
        <w:rPr>
          <w:rFonts w:ascii="Times New Roman" w:eastAsia="Times New Roman" w:hAnsi="Times New Roman" w:cs="Times New Roman"/>
          <w:sz w:val="22"/>
          <w:szCs w:val="22"/>
          <w:lang w:eastAsia="he-IL" w:bidi="he-IL"/>
        </w:rPr>
      </w:pPr>
    </w:p>
    <w:sectPr w:rsidR="00D54720" w:rsidRPr="004C0149" w:rsidSect="00E0799F">
      <w:headerReference w:type="default" r:id="rId8"/>
      <w:pgSz w:w="12240" w:h="15840"/>
      <w:pgMar w:top="1440" w:right="1440" w:bottom="1440" w:left="1440" w:header="288" w:footer="720"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E9BD86" w14:textId="77777777" w:rsidR="007A160B" w:rsidRDefault="007A160B">
      <w:r>
        <w:separator/>
      </w:r>
    </w:p>
  </w:endnote>
  <w:endnote w:type="continuationSeparator" w:id="0">
    <w:p w14:paraId="41173158" w14:textId="77777777" w:rsidR="007A160B" w:rsidRDefault="007A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4C249" w14:textId="77777777" w:rsidR="007A160B" w:rsidRDefault="007A160B">
      <w:r>
        <w:separator/>
      </w:r>
    </w:p>
  </w:footnote>
  <w:footnote w:type="continuationSeparator" w:id="0">
    <w:p w14:paraId="1B379BC5" w14:textId="77777777" w:rsidR="007A160B" w:rsidRDefault="007A16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B928B" w14:textId="22462D8D" w:rsidR="00E04409" w:rsidRDefault="00E044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3"/>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Wingding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Wingdings"/>
      </w:rPr>
    </w:lvl>
    <w:lvl w:ilvl="8">
      <w:start w:val="1"/>
      <w:numFmt w:val="bullet"/>
      <w:lvlText w:val=""/>
      <w:lvlJc w:val="left"/>
      <w:pPr>
        <w:tabs>
          <w:tab w:val="num" w:pos="0"/>
        </w:tabs>
        <w:ind w:left="6480" w:hanging="360"/>
      </w:pPr>
      <w:rPr>
        <w:rFonts w:ascii="Wingdings" w:hAnsi="Wingdings"/>
      </w:rPr>
    </w:lvl>
  </w:abstractNum>
  <w:abstractNum w:abstractNumId="1">
    <w:nsid w:val="00000002"/>
    <w:multiLevelType w:val="multilevel"/>
    <w:tmpl w:val="00000002"/>
    <w:name w:val="WWNum14"/>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Wingding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Wingdings"/>
      </w:rPr>
    </w:lvl>
    <w:lvl w:ilvl="8">
      <w:start w:val="1"/>
      <w:numFmt w:val="bullet"/>
      <w:lvlText w:val=""/>
      <w:lvlJc w:val="left"/>
      <w:pPr>
        <w:tabs>
          <w:tab w:val="num" w:pos="0"/>
        </w:tabs>
        <w:ind w:left="6480" w:hanging="360"/>
      </w:pPr>
      <w:rPr>
        <w:rFonts w:ascii="Wingdings" w:hAnsi="Wingdings"/>
      </w:rPr>
    </w:lvl>
  </w:abstractNum>
  <w:abstractNum w:abstractNumId="2">
    <w:nsid w:val="00000003"/>
    <w:multiLevelType w:val="multilevel"/>
    <w:tmpl w:val="00000003"/>
    <w:name w:val="WWNum2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nsid w:val="00000004"/>
    <w:multiLevelType w:val="multilevel"/>
    <w:tmpl w:val="00000004"/>
    <w:name w:val="WWNum2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4">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2B616EDC"/>
    <w:multiLevelType w:val="hybridMultilevel"/>
    <w:tmpl w:val="7B06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968AD"/>
    <w:multiLevelType w:val="hybridMultilevel"/>
    <w:tmpl w:val="1EF4FE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07C09"/>
    <w:multiLevelType w:val="hybridMultilevel"/>
    <w:tmpl w:val="96D86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451F2A"/>
    <w:multiLevelType w:val="hybridMultilevel"/>
    <w:tmpl w:val="68A62E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903FD4"/>
    <w:multiLevelType w:val="hybridMultilevel"/>
    <w:tmpl w:val="B74C8B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AE6EA1"/>
    <w:multiLevelType w:val="hybridMultilevel"/>
    <w:tmpl w:val="842050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9116D77"/>
    <w:multiLevelType w:val="hybridMultilevel"/>
    <w:tmpl w:val="81A2AFE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7"/>
  </w:num>
  <w:num w:numId="8">
    <w:abstractNumId w:val="5"/>
  </w:num>
  <w:num w:numId="9">
    <w:abstractNumId w:val="8"/>
  </w:num>
  <w:num w:numId="10">
    <w:abstractNumId w:val="1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636"/>
    <w:rsid w:val="00010DEA"/>
    <w:rsid w:val="000144B5"/>
    <w:rsid w:val="00015965"/>
    <w:rsid w:val="00015AD0"/>
    <w:rsid w:val="000A5926"/>
    <w:rsid w:val="000C1357"/>
    <w:rsid w:val="000C3A1F"/>
    <w:rsid w:val="000D036F"/>
    <w:rsid w:val="000D3346"/>
    <w:rsid w:val="000E0889"/>
    <w:rsid w:val="000E35FF"/>
    <w:rsid w:val="001010F1"/>
    <w:rsid w:val="00106AD2"/>
    <w:rsid w:val="00141379"/>
    <w:rsid w:val="00156E97"/>
    <w:rsid w:val="00163EEC"/>
    <w:rsid w:val="00181C85"/>
    <w:rsid w:val="00187AE2"/>
    <w:rsid w:val="0019035E"/>
    <w:rsid w:val="00196FFF"/>
    <w:rsid w:val="001A18DA"/>
    <w:rsid w:val="001C0EE5"/>
    <w:rsid w:val="001D3473"/>
    <w:rsid w:val="001D3628"/>
    <w:rsid w:val="001E18F1"/>
    <w:rsid w:val="001F2C1F"/>
    <w:rsid w:val="00204BFC"/>
    <w:rsid w:val="00215EC5"/>
    <w:rsid w:val="0021752B"/>
    <w:rsid w:val="002242A7"/>
    <w:rsid w:val="00224E22"/>
    <w:rsid w:val="002270C0"/>
    <w:rsid w:val="0023674A"/>
    <w:rsid w:val="00241FFE"/>
    <w:rsid w:val="00250EF7"/>
    <w:rsid w:val="00263D67"/>
    <w:rsid w:val="00273012"/>
    <w:rsid w:val="00276138"/>
    <w:rsid w:val="00276F25"/>
    <w:rsid w:val="002C11E1"/>
    <w:rsid w:val="002C3BFF"/>
    <w:rsid w:val="002D2F3B"/>
    <w:rsid w:val="002F538B"/>
    <w:rsid w:val="00304A9A"/>
    <w:rsid w:val="00315B1D"/>
    <w:rsid w:val="00324028"/>
    <w:rsid w:val="00341425"/>
    <w:rsid w:val="003573F1"/>
    <w:rsid w:val="00397732"/>
    <w:rsid w:val="003B48DB"/>
    <w:rsid w:val="003D159F"/>
    <w:rsid w:val="003E4C14"/>
    <w:rsid w:val="00401CA9"/>
    <w:rsid w:val="00403D5C"/>
    <w:rsid w:val="00415C55"/>
    <w:rsid w:val="00427D8E"/>
    <w:rsid w:val="00434A3C"/>
    <w:rsid w:val="00436011"/>
    <w:rsid w:val="00453AEB"/>
    <w:rsid w:val="004C0149"/>
    <w:rsid w:val="004C0B2D"/>
    <w:rsid w:val="004C558E"/>
    <w:rsid w:val="004D373E"/>
    <w:rsid w:val="004E291E"/>
    <w:rsid w:val="00520B65"/>
    <w:rsid w:val="00520BDF"/>
    <w:rsid w:val="0053087D"/>
    <w:rsid w:val="0054023E"/>
    <w:rsid w:val="0054106E"/>
    <w:rsid w:val="00563ED0"/>
    <w:rsid w:val="00596402"/>
    <w:rsid w:val="005A103C"/>
    <w:rsid w:val="005A15AE"/>
    <w:rsid w:val="005E011D"/>
    <w:rsid w:val="005E6475"/>
    <w:rsid w:val="006031C7"/>
    <w:rsid w:val="00630060"/>
    <w:rsid w:val="00631552"/>
    <w:rsid w:val="00634604"/>
    <w:rsid w:val="00634E5F"/>
    <w:rsid w:val="00642215"/>
    <w:rsid w:val="006451ED"/>
    <w:rsid w:val="00645F1C"/>
    <w:rsid w:val="00656636"/>
    <w:rsid w:val="00667241"/>
    <w:rsid w:val="0067004C"/>
    <w:rsid w:val="0067757B"/>
    <w:rsid w:val="00687067"/>
    <w:rsid w:val="006A4033"/>
    <w:rsid w:val="006C3972"/>
    <w:rsid w:val="006D6123"/>
    <w:rsid w:val="006E63D3"/>
    <w:rsid w:val="006F6A32"/>
    <w:rsid w:val="00706C90"/>
    <w:rsid w:val="00706E0B"/>
    <w:rsid w:val="00721452"/>
    <w:rsid w:val="00721CD6"/>
    <w:rsid w:val="007227AD"/>
    <w:rsid w:val="007276EF"/>
    <w:rsid w:val="007658A3"/>
    <w:rsid w:val="00766714"/>
    <w:rsid w:val="00773172"/>
    <w:rsid w:val="0079289F"/>
    <w:rsid w:val="007A048E"/>
    <w:rsid w:val="007A160B"/>
    <w:rsid w:val="007A5F10"/>
    <w:rsid w:val="007C4EC4"/>
    <w:rsid w:val="007D348E"/>
    <w:rsid w:val="007D4959"/>
    <w:rsid w:val="0080036C"/>
    <w:rsid w:val="008102D4"/>
    <w:rsid w:val="008138CE"/>
    <w:rsid w:val="00813D23"/>
    <w:rsid w:val="0082447A"/>
    <w:rsid w:val="00843C6F"/>
    <w:rsid w:val="00861C8A"/>
    <w:rsid w:val="00866812"/>
    <w:rsid w:val="00872332"/>
    <w:rsid w:val="0087278E"/>
    <w:rsid w:val="008B1C5E"/>
    <w:rsid w:val="008B3D21"/>
    <w:rsid w:val="008E3619"/>
    <w:rsid w:val="008F40DA"/>
    <w:rsid w:val="008F502C"/>
    <w:rsid w:val="009011A3"/>
    <w:rsid w:val="00903920"/>
    <w:rsid w:val="00906172"/>
    <w:rsid w:val="0095294A"/>
    <w:rsid w:val="00954699"/>
    <w:rsid w:val="00974835"/>
    <w:rsid w:val="0098610C"/>
    <w:rsid w:val="00993B06"/>
    <w:rsid w:val="009B1C5E"/>
    <w:rsid w:val="009B2E8B"/>
    <w:rsid w:val="009C377C"/>
    <w:rsid w:val="009C5FC9"/>
    <w:rsid w:val="009E5D30"/>
    <w:rsid w:val="009F74EA"/>
    <w:rsid w:val="00A03AA4"/>
    <w:rsid w:val="00A14088"/>
    <w:rsid w:val="00A41C35"/>
    <w:rsid w:val="00A52618"/>
    <w:rsid w:val="00A55E32"/>
    <w:rsid w:val="00A63F82"/>
    <w:rsid w:val="00A73C64"/>
    <w:rsid w:val="00A91012"/>
    <w:rsid w:val="00AB506B"/>
    <w:rsid w:val="00AC5967"/>
    <w:rsid w:val="00AE0B3D"/>
    <w:rsid w:val="00AE623E"/>
    <w:rsid w:val="00B0547A"/>
    <w:rsid w:val="00B4292B"/>
    <w:rsid w:val="00B44D87"/>
    <w:rsid w:val="00B70AE8"/>
    <w:rsid w:val="00BA389F"/>
    <w:rsid w:val="00BE5CD8"/>
    <w:rsid w:val="00C02A1A"/>
    <w:rsid w:val="00C357AD"/>
    <w:rsid w:val="00C7368D"/>
    <w:rsid w:val="00C754C1"/>
    <w:rsid w:val="00CB70DC"/>
    <w:rsid w:val="00D0746D"/>
    <w:rsid w:val="00D1595C"/>
    <w:rsid w:val="00D2007F"/>
    <w:rsid w:val="00D32A9D"/>
    <w:rsid w:val="00D33A10"/>
    <w:rsid w:val="00D360B0"/>
    <w:rsid w:val="00D44474"/>
    <w:rsid w:val="00D54720"/>
    <w:rsid w:val="00D55152"/>
    <w:rsid w:val="00D559CA"/>
    <w:rsid w:val="00D567A8"/>
    <w:rsid w:val="00D57DD1"/>
    <w:rsid w:val="00D727AA"/>
    <w:rsid w:val="00D7597E"/>
    <w:rsid w:val="00D965D8"/>
    <w:rsid w:val="00DE693F"/>
    <w:rsid w:val="00E04409"/>
    <w:rsid w:val="00E0799F"/>
    <w:rsid w:val="00E160DC"/>
    <w:rsid w:val="00E24E8E"/>
    <w:rsid w:val="00E24EE5"/>
    <w:rsid w:val="00E359A0"/>
    <w:rsid w:val="00E45E67"/>
    <w:rsid w:val="00E57BA9"/>
    <w:rsid w:val="00EC6B7E"/>
    <w:rsid w:val="00EF0980"/>
    <w:rsid w:val="00F0567F"/>
    <w:rsid w:val="00F2083B"/>
    <w:rsid w:val="00F259E8"/>
    <w:rsid w:val="00F372E2"/>
    <w:rsid w:val="00F426EF"/>
    <w:rsid w:val="00F569B0"/>
    <w:rsid w:val="00F62686"/>
    <w:rsid w:val="00F62F20"/>
    <w:rsid w:val="00F752B2"/>
    <w:rsid w:val="00F829F7"/>
    <w:rsid w:val="00F8451C"/>
    <w:rsid w:val="00F8553F"/>
    <w:rsid w:val="00F90573"/>
    <w:rsid w:val="00FA29FC"/>
    <w:rsid w:val="00FB181A"/>
    <w:rsid w:val="00FB5F05"/>
    <w:rsid w:val="00FC5B26"/>
    <w:rsid w:val="00FD2B51"/>
    <w:rsid w:val="49ACD8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BE2013"/>
  <w15:docId w15:val="{FF5BF773-2DC0-4C0F-81C5-6871460C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619"/>
    <w:pPr>
      <w:suppressAutoHyphens/>
    </w:pPr>
    <w:rPr>
      <w:rFonts w:ascii="Calibri" w:eastAsia="Calibri" w:hAnsi="Calibri" w:cs="Courier"/>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0">
    <w:name w:val="Default Paragraph Font0"/>
  </w:style>
  <w:style w:type="character" w:customStyle="1" w:styleId="HeaderChar">
    <w:name w:val="Header Char"/>
    <w:rPr>
      <w:rFonts w:ascii="Calibri" w:eastAsia="Calibri" w:hAnsi="Calibri" w:cs="Courier"/>
    </w:rPr>
  </w:style>
  <w:style w:type="character" w:customStyle="1" w:styleId="FooterChar">
    <w:name w:val="Footer Char"/>
    <w:rPr>
      <w:rFonts w:ascii="Calibri" w:eastAsia="Calibri" w:hAnsi="Calibri" w:cs="Courier"/>
    </w:rPr>
  </w:style>
  <w:style w:type="character" w:customStyle="1" w:styleId="BalloonTextChar">
    <w:name w:val="Balloon Text Char"/>
    <w:rPr>
      <w:rFonts w:ascii="Tahoma" w:eastAsia="Calibri" w:hAnsi="Tahoma" w:cs="Tahoma"/>
      <w:sz w:val="16"/>
      <w:szCs w:val="16"/>
    </w:rPr>
  </w:style>
  <w:style w:type="character" w:customStyle="1" w:styleId="BodyTextChar">
    <w:name w:val="Body Text Char"/>
    <w:rPr>
      <w:rFonts w:ascii="Times New Roman" w:eastAsia="Arial Unicode MS" w:hAnsi="Times New Roman" w:cs="Times New Roman"/>
      <w:kern w:val="1"/>
      <w:sz w:val="24"/>
      <w:szCs w:val="24"/>
    </w:rPr>
  </w:style>
  <w:style w:type="character" w:customStyle="1" w:styleId="size31">
    <w:name w:val="size31"/>
    <w:rPr>
      <w:rFonts w:ascii="Verdana" w:hAnsi="Verdana" w:cs="Times New Roman"/>
      <w:color w:val="000000"/>
      <w:sz w:val="18"/>
      <w:szCs w:val="18"/>
    </w:rPr>
  </w:style>
  <w:style w:type="character" w:styleId="Hyperlink">
    <w:name w:val="Hyperlink"/>
    <w:rPr>
      <w:color w:val="0000FF"/>
      <w:u w:val="single"/>
    </w:rPr>
  </w:style>
  <w:style w:type="character" w:customStyle="1" w:styleId="list0020paragraphchar">
    <w:name w:val="list_0020paragraph__char"/>
    <w:basedOn w:val="DefaultParagraphFont0"/>
  </w:style>
  <w:style w:type="character" w:customStyle="1" w:styleId="normalchar">
    <w:name w:val="normal__char"/>
    <w:basedOn w:val="DefaultParagraphFont0"/>
  </w:style>
  <w:style w:type="character" w:customStyle="1" w:styleId="ListLabel1">
    <w:name w:val="ListLabel 1"/>
    <w:rPr>
      <w:rFonts w:cs="Wingdings"/>
    </w:rPr>
  </w:style>
  <w:style w:type="character" w:customStyle="1" w:styleId="ListLabel2">
    <w:name w:val="ListLabel 2"/>
    <w:rPr>
      <w:rFonts w:cs="Courier New"/>
    </w:rPr>
  </w:style>
  <w:style w:type="character" w:customStyle="1" w:styleId="ListLabel3">
    <w:name w:val="ListLabel 3"/>
    <w:rPr>
      <w:rFonts w:cs="Calibri"/>
    </w:rPr>
  </w:style>
  <w:style w:type="character" w:customStyle="1" w:styleId="ListLabel4">
    <w:name w:val="ListLabel 4"/>
    <w:rPr>
      <w:sz w:val="2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widowControl w:val="0"/>
      <w:spacing w:after="120" w:line="100" w:lineRule="atLeast"/>
    </w:pPr>
    <w:rPr>
      <w:rFonts w:ascii="Times New Roman" w:eastAsia="Arial Unicode MS" w:hAnsi="Times New Roman" w:cs="Times New Roman"/>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680"/>
        <w:tab w:val="right" w:pos="9360"/>
      </w:tabs>
      <w:spacing w:line="100" w:lineRule="atLeast"/>
    </w:pPr>
  </w:style>
  <w:style w:type="paragraph" w:styleId="Footer">
    <w:name w:val="footer"/>
    <w:basedOn w:val="Normal"/>
    <w:pPr>
      <w:suppressLineNumbers/>
      <w:tabs>
        <w:tab w:val="center" w:pos="4680"/>
        <w:tab w:val="right" w:pos="9360"/>
      </w:tabs>
      <w:spacing w:line="100" w:lineRule="atLeast"/>
    </w:pPr>
  </w:style>
  <w:style w:type="paragraph" w:styleId="BalloonText">
    <w:name w:val="Balloon Text"/>
    <w:basedOn w:val="Normal"/>
    <w:pPr>
      <w:spacing w:line="100" w:lineRule="atLeast"/>
    </w:pPr>
    <w:rPr>
      <w:rFonts w:ascii="Tahoma" w:hAnsi="Tahoma" w:cs="Tahoma"/>
      <w:sz w:val="16"/>
      <w:szCs w:val="16"/>
    </w:rPr>
  </w:style>
  <w:style w:type="paragraph" w:styleId="ListParagraph">
    <w:name w:val="List Paragraph"/>
    <w:basedOn w:val="Normal"/>
    <w:qFormat/>
    <w:pPr>
      <w:ind w:left="720"/>
    </w:pPr>
  </w:style>
  <w:style w:type="paragraph" w:customStyle="1" w:styleId="NoSpacing1">
    <w:name w:val="No Spacing1"/>
    <w:pPr>
      <w:suppressAutoHyphens/>
      <w:spacing w:line="100" w:lineRule="atLeast"/>
    </w:pPr>
    <w:rPr>
      <w:rFonts w:ascii="Calibri" w:eastAsia="Calibri" w:hAnsi="Calibri" w:cs="Courier"/>
      <w:kern w:val="1"/>
      <w:sz w:val="24"/>
      <w:szCs w:val="24"/>
      <w:lang w:eastAsia="hi-IN" w:bidi="hi-IN"/>
    </w:rPr>
  </w:style>
  <w:style w:type="paragraph" w:styleId="NoSpacing">
    <w:name w:val="No Spacing"/>
    <w:uiPriority w:val="1"/>
    <w:qFormat/>
    <w:rsid w:val="0063460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D80D0-9276-46FA-8D68-D9DCE0C8E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3192</Words>
  <Characters>18198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 Hettrich</cp:lastModifiedBy>
  <cp:revision>2</cp:revision>
  <cp:lastPrinted>2013-03-27T15:30:00Z</cp:lastPrinted>
  <dcterms:created xsi:type="dcterms:W3CDTF">2015-04-21T07:05:00Z</dcterms:created>
  <dcterms:modified xsi:type="dcterms:W3CDTF">2015-04-21T07:05:00Z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