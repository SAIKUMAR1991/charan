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A5" w:rsidRDefault="00453EA5" w:rsidP="00C233AA">
      <w:pPr>
        <w:jc w:val="both"/>
        <w:rPr>
          <w:rFonts w:ascii="Tahoma" w:hAnsi="Tahoma" w:cs="Tahoma"/>
          <w:b/>
          <w:bCs/>
          <w:color w:val="000000"/>
          <w:szCs w:val="20"/>
          <w:u w:val="single"/>
        </w:rPr>
      </w:pPr>
      <w:r>
        <w:rPr>
          <w:rFonts w:ascii="Tahoma" w:hAnsi="Tahoma" w:cs="Tahoma"/>
          <w:b/>
          <w:bCs/>
          <w:color w:val="000000"/>
          <w:szCs w:val="20"/>
          <w:u w:val="single"/>
        </w:rPr>
        <w:t>PROFESSIONAL SUMMARY:</w:t>
      </w:r>
    </w:p>
    <w:p w:rsidR="00453EA5" w:rsidRDefault="00453EA5" w:rsidP="00C233AA">
      <w:pPr>
        <w:numPr>
          <w:ilvl w:val="0"/>
          <w:numId w:val="9"/>
        </w:numPr>
        <w:jc w:val="both"/>
        <w:rPr>
          <w:rFonts w:ascii="Tahoma" w:hAnsi="Tahoma" w:cs="Arial"/>
          <w:szCs w:val="18"/>
        </w:rPr>
      </w:pPr>
      <w:r>
        <w:rPr>
          <w:rFonts w:ascii="Tahoma" w:hAnsi="Tahoma" w:cs="Arial"/>
          <w:szCs w:val="18"/>
        </w:rPr>
        <w:t xml:space="preserve">Around </w:t>
      </w:r>
      <w:r w:rsidR="007F2421">
        <w:rPr>
          <w:rFonts w:ascii="Tahoma" w:hAnsi="Tahoma" w:cs="Arial"/>
          <w:szCs w:val="18"/>
        </w:rPr>
        <w:t>1</w:t>
      </w:r>
      <w:r w:rsidR="00FD675F">
        <w:rPr>
          <w:rFonts w:ascii="Tahoma" w:hAnsi="Tahoma" w:cs="Arial"/>
          <w:szCs w:val="18"/>
        </w:rPr>
        <w:t>7</w:t>
      </w:r>
      <w:r>
        <w:rPr>
          <w:rFonts w:ascii="Tahoma" w:hAnsi="Tahoma" w:cs="Arial"/>
          <w:szCs w:val="18"/>
        </w:rPr>
        <w:t xml:space="preserve"> years of experience in </w:t>
      </w:r>
      <w:r>
        <w:rPr>
          <w:rFonts w:ascii="Tahoma" w:hAnsi="Tahoma" w:cs="Arial"/>
          <w:b/>
          <w:szCs w:val="18"/>
        </w:rPr>
        <w:t>J2EE</w:t>
      </w:r>
      <w:r>
        <w:rPr>
          <w:rFonts w:ascii="Tahoma" w:hAnsi="Tahoma" w:cs="Arial"/>
          <w:szCs w:val="18"/>
        </w:rPr>
        <w:t xml:space="preserve"> Technology as </w:t>
      </w:r>
      <w:r>
        <w:rPr>
          <w:rFonts w:ascii="Tahoma" w:hAnsi="Tahoma" w:cs="Arial"/>
          <w:b/>
          <w:bCs/>
          <w:szCs w:val="18"/>
        </w:rPr>
        <w:t xml:space="preserve">Sr. Java Developer/Developer </w:t>
      </w:r>
      <w:r>
        <w:rPr>
          <w:rFonts w:ascii="Tahoma" w:hAnsi="Tahoma" w:cs="Arial"/>
          <w:szCs w:val="18"/>
        </w:rPr>
        <w:t xml:space="preserve">with excellent knowledge in domains like </w:t>
      </w:r>
      <w:r w:rsidR="00907539">
        <w:rPr>
          <w:rFonts w:ascii="Tahoma" w:hAnsi="Tahoma" w:cs="Arial"/>
          <w:szCs w:val="18"/>
        </w:rPr>
        <w:t xml:space="preserve">Health Care, </w:t>
      </w:r>
      <w:r>
        <w:rPr>
          <w:rFonts w:ascii="Tahoma" w:hAnsi="Tahoma" w:cs="Arial"/>
          <w:szCs w:val="18"/>
        </w:rPr>
        <w:t xml:space="preserve">E-Learning, </w:t>
      </w:r>
      <w:r w:rsidR="00907539">
        <w:rPr>
          <w:rFonts w:ascii="Tahoma" w:hAnsi="Tahoma" w:cs="Arial"/>
          <w:szCs w:val="18"/>
        </w:rPr>
        <w:t xml:space="preserve">E-Commerce </w:t>
      </w:r>
      <w:r w:rsidR="00C233AA">
        <w:rPr>
          <w:rFonts w:ascii="Tahoma" w:hAnsi="Tahoma" w:cs="Arial"/>
          <w:szCs w:val="18"/>
        </w:rPr>
        <w:t xml:space="preserve">and Automobile </w:t>
      </w:r>
      <w:proofErr w:type="spellStart"/>
      <w:r w:rsidR="00C233AA">
        <w:rPr>
          <w:rFonts w:ascii="Tahoma" w:hAnsi="Tahoma" w:cs="Arial"/>
          <w:szCs w:val="18"/>
        </w:rPr>
        <w:t>etc</w:t>
      </w:r>
      <w:proofErr w:type="spellEnd"/>
    </w:p>
    <w:p w:rsidR="00453EA5" w:rsidRDefault="00453EA5" w:rsidP="00C233AA">
      <w:pPr>
        <w:numPr>
          <w:ilvl w:val="0"/>
          <w:numId w:val="9"/>
        </w:numPr>
        <w:jc w:val="both"/>
        <w:rPr>
          <w:rFonts w:ascii="Tahoma" w:hAnsi="Tahoma" w:cs="Arial"/>
          <w:szCs w:val="18"/>
        </w:rPr>
      </w:pPr>
      <w:r>
        <w:rPr>
          <w:rFonts w:ascii="Tahoma" w:hAnsi="Tahoma" w:cs="Arial"/>
          <w:szCs w:val="18"/>
        </w:rPr>
        <w:t>Worked extensively on enterprise applications in requirement gathering, analyzing, designing, devel</w:t>
      </w:r>
      <w:r w:rsidR="00C233AA">
        <w:rPr>
          <w:rFonts w:ascii="Tahoma" w:hAnsi="Tahoma" w:cs="Arial"/>
          <w:szCs w:val="18"/>
        </w:rPr>
        <w:t>oping and creating architecture</w:t>
      </w:r>
    </w:p>
    <w:p w:rsidR="00453EA5" w:rsidRDefault="00453EA5" w:rsidP="00C233AA">
      <w:pPr>
        <w:numPr>
          <w:ilvl w:val="0"/>
          <w:numId w:val="9"/>
        </w:numPr>
        <w:jc w:val="both"/>
        <w:rPr>
          <w:rFonts w:ascii="Tahoma" w:hAnsi="Tahoma" w:cs="Tahoma"/>
          <w:color w:val="000000"/>
          <w:szCs w:val="20"/>
        </w:rPr>
      </w:pPr>
      <w:r>
        <w:rPr>
          <w:rFonts w:ascii="Tahoma" w:hAnsi="Tahoma" w:cs="Tahoma"/>
          <w:b/>
          <w:color w:val="000000"/>
          <w:szCs w:val="20"/>
        </w:rPr>
        <w:t>Sun Certified Java Programmer (SCJP),</w:t>
      </w:r>
      <w:r>
        <w:rPr>
          <w:rFonts w:ascii="Tahoma" w:hAnsi="Tahoma" w:cs="Tahoma"/>
          <w:color w:val="000000"/>
          <w:szCs w:val="20"/>
        </w:rPr>
        <w:t xml:space="preserve"> </w:t>
      </w:r>
      <w:r>
        <w:rPr>
          <w:rFonts w:ascii="Tahoma" w:hAnsi="Tahoma" w:cs="Tahoma"/>
          <w:b/>
          <w:color w:val="000000"/>
          <w:szCs w:val="20"/>
        </w:rPr>
        <w:t xml:space="preserve">Sun Certified Web Component Developer </w:t>
      </w:r>
      <w:smartTag w:uri="urn:schemas-microsoft-com:office:smarttags" w:element="City">
        <w:smartTag w:uri="urn:schemas-microsoft-com:office:smarttags" w:element="place">
          <w:r>
            <w:rPr>
              <w:rFonts w:ascii="Tahoma" w:hAnsi="Tahoma" w:cs="Tahoma"/>
              <w:b/>
              <w:color w:val="000000"/>
              <w:szCs w:val="20"/>
            </w:rPr>
            <w:t>Enterprise</w:t>
          </w:r>
        </w:smartTag>
      </w:smartTag>
      <w:r>
        <w:rPr>
          <w:rFonts w:ascii="Tahoma" w:hAnsi="Tahoma" w:cs="Tahoma"/>
          <w:b/>
          <w:color w:val="000000"/>
          <w:szCs w:val="20"/>
        </w:rPr>
        <w:t xml:space="preserve"> Edition 1.4 (SCWCD) 86% </w:t>
      </w:r>
      <w:r>
        <w:rPr>
          <w:rFonts w:ascii="Tahoma" w:hAnsi="Tahoma" w:cs="Tahoma"/>
          <w:color w:val="000000"/>
          <w:szCs w:val="20"/>
        </w:rPr>
        <w:t>and</w:t>
      </w:r>
      <w:r>
        <w:rPr>
          <w:rFonts w:ascii="Tahoma" w:hAnsi="Tahoma" w:cs="Tahoma"/>
          <w:b/>
          <w:color w:val="000000"/>
          <w:szCs w:val="20"/>
        </w:rPr>
        <w:t xml:space="preserve"> Sun Certified Business Component Developer</w:t>
      </w:r>
      <w:r>
        <w:rPr>
          <w:rFonts w:ascii="Tahoma" w:hAnsi="Tahoma" w:cs="Tahoma"/>
          <w:color w:val="000000"/>
          <w:szCs w:val="20"/>
        </w:rPr>
        <w:t xml:space="preserve"> (</w:t>
      </w:r>
      <w:r>
        <w:rPr>
          <w:rFonts w:ascii="Tahoma" w:hAnsi="Tahoma" w:cs="Tahoma"/>
          <w:b/>
          <w:color w:val="000000"/>
          <w:szCs w:val="20"/>
        </w:rPr>
        <w:t>SCBCD</w:t>
      </w:r>
      <w:r>
        <w:rPr>
          <w:rFonts w:ascii="Tahoma" w:hAnsi="Tahoma" w:cs="Tahoma"/>
          <w:color w:val="000000"/>
          <w:szCs w:val="20"/>
        </w:rPr>
        <w:t xml:space="preserve">) </w:t>
      </w:r>
      <w:r>
        <w:rPr>
          <w:rFonts w:ascii="Tahoma" w:hAnsi="Tahoma" w:cs="Tahoma"/>
          <w:b/>
          <w:bCs/>
          <w:color w:val="000000"/>
          <w:szCs w:val="20"/>
        </w:rPr>
        <w:t>82%</w:t>
      </w:r>
    </w:p>
    <w:p w:rsidR="00453EA5" w:rsidRDefault="00453EA5" w:rsidP="00C233AA">
      <w:pPr>
        <w:numPr>
          <w:ilvl w:val="0"/>
          <w:numId w:val="9"/>
        </w:numPr>
        <w:jc w:val="both"/>
        <w:rPr>
          <w:rFonts w:ascii="Tahoma" w:hAnsi="Tahoma" w:cs="Tahoma"/>
          <w:b/>
          <w:color w:val="000000"/>
          <w:szCs w:val="20"/>
        </w:rPr>
      </w:pPr>
      <w:r>
        <w:rPr>
          <w:rFonts w:ascii="Tahoma" w:hAnsi="Tahoma" w:cs="Tahoma"/>
          <w:color w:val="000000"/>
          <w:szCs w:val="20"/>
        </w:rPr>
        <w:t xml:space="preserve">Expert level skills in designing and implementing web based applications from scratch using </w:t>
      </w:r>
      <w:r>
        <w:rPr>
          <w:rFonts w:ascii="Tahoma" w:hAnsi="Tahoma" w:cs="Tahoma"/>
          <w:b/>
          <w:color w:val="000000"/>
          <w:szCs w:val="20"/>
        </w:rPr>
        <w:t>Java</w:t>
      </w:r>
      <w:r>
        <w:rPr>
          <w:rFonts w:ascii="Tahoma" w:hAnsi="Tahoma" w:cs="Tahoma"/>
          <w:color w:val="000000"/>
          <w:szCs w:val="20"/>
        </w:rPr>
        <w:t xml:space="preserve">, J2EE technologies namely </w:t>
      </w:r>
      <w:r>
        <w:rPr>
          <w:rFonts w:ascii="Tahoma" w:hAnsi="Tahoma" w:cs="Tahoma"/>
          <w:b/>
          <w:color w:val="000000"/>
          <w:szCs w:val="20"/>
        </w:rPr>
        <w:t>JSP</w:t>
      </w:r>
      <w:r>
        <w:rPr>
          <w:rFonts w:ascii="Tahoma" w:hAnsi="Tahoma" w:cs="Tahoma"/>
          <w:color w:val="000000"/>
          <w:szCs w:val="20"/>
        </w:rPr>
        <w:t xml:space="preserve">, </w:t>
      </w:r>
      <w:r>
        <w:rPr>
          <w:rFonts w:ascii="Tahoma" w:hAnsi="Tahoma" w:cs="Tahoma"/>
          <w:b/>
          <w:color w:val="000000"/>
          <w:szCs w:val="20"/>
        </w:rPr>
        <w:t>Servlets</w:t>
      </w:r>
      <w:r>
        <w:rPr>
          <w:rFonts w:ascii="Tahoma" w:hAnsi="Tahoma" w:cs="Tahoma"/>
          <w:color w:val="000000"/>
          <w:szCs w:val="20"/>
        </w:rPr>
        <w:t xml:space="preserve">, </w:t>
      </w:r>
      <w:r>
        <w:rPr>
          <w:rFonts w:ascii="Tahoma" w:hAnsi="Tahoma" w:cs="Tahoma"/>
          <w:b/>
          <w:color w:val="000000"/>
          <w:szCs w:val="20"/>
        </w:rPr>
        <w:t>EJB</w:t>
      </w:r>
      <w:r>
        <w:rPr>
          <w:rFonts w:ascii="Tahoma" w:hAnsi="Tahoma" w:cs="Tahoma"/>
          <w:b/>
          <w:bCs/>
          <w:color w:val="000000"/>
          <w:szCs w:val="20"/>
        </w:rPr>
        <w:t>, RMI,</w:t>
      </w:r>
      <w:r>
        <w:rPr>
          <w:rFonts w:ascii="Tahoma" w:hAnsi="Tahoma" w:cs="Tahoma"/>
          <w:color w:val="000000"/>
          <w:szCs w:val="20"/>
        </w:rPr>
        <w:t xml:space="preserve"> </w:t>
      </w:r>
      <w:r>
        <w:rPr>
          <w:rFonts w:ascii="Tahoma" w:hAnsi="Tahoma" w:cs="Tahoma"/>
          <w:b/>
          <w:color w:val="000000"/>
          <w:szCs w:val="20"/>
        </w:rPr>
        <w:t>JNDI,</w:t>
      </w:r>
      <w:r>
        <w:rPr>
          <w:rFonts w:ascii="Tahoma" w:hAnsi="Tahoma" w:cs="Tahoma"/>
          <w:color w:val="000000"/>
          <w:szCs w:val="20"/>
        </w:rPr>
        <w:t xml:space="preserve"> </w:t>
      </w:r>
      <w:r>
        <w:rPr>
          <w:rFonts w:ascii="Tahoma" w:hAnsi="Tahoma" w:cs="Tahoma"/>
          <w:b/>
          <w:color w:val="000000"/>
          <w:szCs w:val="20"/>
        </w:rPr>
        <w:t xml:space="preserve">JDBC </w:t>
      </w:r>
      <w:r>
        <w:rPr>
          <w:rFonts w:ascii="Tahoma" w:hAnsi="Tahoma" w:cs="Tahoma"/>
          <w:color w:val="000000"/>
          <w:szCs w:val="20"/>
        </w:rPr>
        <w:t xml:space="preserve">and </w:t>
      </w:r>
      <w:r w:rsidR="00C233AA">
        <w:rPr>
          <w:rFonts w:ascii="Tahoma" w:hAnsi="Tahoma" w:cs="Tahoma"/>
          <w:b/>
          <w:color w:val="000000"/>
          <w:szCs w:val="20"/>
        </w:rPr>
        <w:t>XML</w:t>
      </w:r>
    </w:p>
    <w:p w:rsidR="00453EA5" w:rsidRDefault="00453EA5" w:rsidP="00C233AA">
      <w:pPr>
        <w:numPr>
          <w:ilvl w:val="0"/>
          <w:numId w:val="9"/>
        </w:numPr>
        <w:jc w:val="both"/>
        <w:rPr>
          <w:rFonts w:ascii="Tahoma" w:hAnsi="Tahoma" w:cs="Tahoma"/>
          <w:b/>
          <w:bCs/>
          <w:color w:val="000000"/>
          <w:szCs w:val="20"/>
        </w:rPr>
      </w:pPr>
      <w:r>
        <w:rPr>
          <w:rFonts w:ascii="Tahoma" w:hAnsi="Tahoma" w:cs="Arial"/>
          <w:color w:val="000000"/>
          <w:szCs w:val="18"/>
        </w:rPr>
        <w:t xml:space="preserve">Expert in developing applications using Web/application servers like </w:t>
      </w:r>
      <w:proofErr w:type="spellStart"/>
      <w:r>
        <w:rPr>
          <w:rFonts w:ascii="Tahoma" w:hAnsi="Tahoma" w:cs="Tahoma"/>
          <w:b/>
          <w:bCs/>
          <w:color w:val="000000"/>
          <w:szCs w:val="20"/>
        </w:rPr>
        <w:t>Jboss</w:t>
      </w:r>
      <w:proofErr w:type="spellEnd"/>
      <w:r>
        <w:rPr>
          <w:rFonts w:ascii="Tahoma" w:hAnsi="Tahoma" w:cs="Tahoma"/>
          <w:b/>
          <w:bCs/>
          <w:color w:val="000000"/>
          <w:szCs w:val="20"/>
        </w:rPr>
        <w:t xml:space="preserve">, Apache Tomcat 5.1, Jetty, </w:t>
      </w:r>
      <w:proofErr w:type="spellStart"/>
      <w:r>
        <w:rPr>
          <w:rFonts w:ascii="Tahoma" w:hAnsi="Tahoma" w:cs="Tahoma"/>
          <w:b/>
          <w:bCs/>
          <w:color w:val="000000"/>
          <w:szCs w:val="20"/>
        </w:rPr>
        <w:t>Websphere</w:t>
      </w:r>
      <w:proofErr w:type="spellEnd"/>
      <w:r>
        <w:rPr>
          <w:rFonts w:ascii="Tahoma" w:hAnsi="Tahoma" w:cs="Tahoma"/>
          <w:b/>
          <w:bCs/>
          <w:color w:val="000000"/>
          <w:szCs w:val="20"/>
        </w:rPr>
        <w:t xml:space="preserve">, BEA </w:t>
      </w:r>
      <w:proofErr w:type="spellStart"/>
      <w:r>
        <w:rPr>
          <w:rFonts w:ascii="Tahoma" w:hAnsi="Tahoma" w:cs="Tahoma"/>
          <w:b/>
          <w:bCs/>
          <w:color w:val="000000"/>
          <w:szCs w:val="20"/>
        </w:rPr>
        <w:t>Weblogic</w:t>
      </w:r>
      <w:proofErr w:type="spellEnd"/>
      <w:r w:rsidR="009F5AEE">
        <w:rPr>
          <w:rFonts w:ascii="Tahoma" w:hAnsi="Tahoma" w:cs="Tahoma"/>
          <w:b/>
          <w:bCs/>
          <w:color w:val="000000"/>
          <w:szCs w:val="20"/>
        </w:rPr>
        <w:t xml:space="preserve"> 10.0</w:t>
      </w:r>
    </w:p>
    <w:p w:rsidR="00453EA5" w:rsidRDefault="00453EA5" w:rsidP="00C233AA">
      <w:pPr>
        <w:numPr>
          <w:ilvl w:val="0"/>
          <w:numId w:val="9"/>
        </w:numPr>
        <w:jc w:val="both"/>
        <w:rPr>
          <w:rFonts w:ascii="Tahoma" w:hAnsi="Tahoma" w:cs="Arial"/>
        </w:rPr>
      </w:pPr>
      <w:r>
        <w:rPr>
          <w:rFonts w:ascii="Tahoma" w:hAnsi="Tahoma" w:cs="Arial"/>
          <w:szCs w:val="18"/>
        </w:rPr>
        <w:t xml:space="preserve">Expert </w:t>
      </w:r>
      <w:r>
        <w:rPr>
          <w:rFonts w:ascii="Tahoma" w:hAnsi="Tahoma" w:cs="Arial"/>
        </w:rPr>
        <w:t xml:space="preserve">in implementing </w:t>
      </w:r>
      <w:r>
        <w:rPr>
          <w:rFonts w:ascii="Tahoma" w:hAnsi="Tahoma" w:cs="Arial"/>
          <w:b/>
        </w:rPr>
        <w:t>J2EE Design Patterns</w:t>
      </w:r>
      <w:r>
        <w:rPr>
          <w:rFonts w:ascii="Tahoma" w:hAnsi="Tahoma" w:cs="Arial"/>
        </w:rPr>
        <w:t xml:space="preserve"> like </w:t>
      </w:r>
      <w:r>
        <w:rPr>
          <w:rFonts w:ascii="Tahoma" w:hAnsi="Tahoma" w:cs="Arial"/>
          <w:b/>
        </w:rPr>
        <w:t xml:space="preserve">MVC, Data Object, Transfer Object(Value Object), DAO, Business Delegate, Singleton </w:t>
      </w:r>
      <w:proofErr w:type="spellStart"/>
      <w:r w:rsidR="00C233AA">
        <w:rPr>
          <w:rFonts w:ascii="Tahoma" w:hAnsi="Tahoma" w:cs="Arial"/>
        </w:rPr>
        <w:t>etc</w:t>
      </w:r>
      <w:proofErr w:type="spellEnd"/>
    </w:p>
    <w:p w:rsidR="00453EA5" w:rsidRDefault="00453EA5" w:rsidP="00C233AA">
      <w:pPr>
        <w:numPr>
          <w:ilvl w:val="0"/>
          <w:numId w:val="9"/>
        </w:numPr>
        <w:jc w:val="both"/>
        <w:rPr>
          <w:rFonts w:ascii="Tahoma" w:hAnsi="Tahoma" w:cs="Arial"/>
          <w:szCs w:val="18"/>
        </w:rPr>
      </w:pPr>
      <w:r>
        <w:rPr>
          <w:rFonts w:ascii="Tahoma" w:hAnsi="Tahoma" w:cs="Arial"/>
          <w:szCs w:val="18"/>
        </w:rPr>
        <w:t xml:space="preserve">Expertise in back end development with databases such as </w:t>
      </w:r>
      <w:r>
        <w:rPr>
          <w:rFonts w:ascii="Tahoma" w:hAnsi="Tahoma" w:cs="Arial"/>
          <w:b/>
          <w:szCs w:val="18"/>
        </w:rPr>
        <w:t xml:space="preserve">Oracle, Postgres SQL, My SQL, IBM DB2 </w:t>
      </w:r>
      <w:r>
        <w:rPr>
          <w:rFonts w:ascii="Tahoma" w:hAnsi="Tahoma" w:cs="Arial"/>
          <w:szCs w:val="18"/>
        </w:rPr>
        <w:t>etc.</w:t>
      </w:r>
    </w:p>
    <w:p w:rsidR="00453EA5" w:rsidRDefault="00453EA5" w:rsidP="00C233AA">
      <w:pPr>
        <w:numPr>
          <w:ilvl w:val="0"/>
          <w:numId w:val="9"/>
        </w:numPr>
        <w:jc w:val="both"/>
        <w:rPr>
          <w:rFonts w:ascii="Tahoma" w:hAnsi="Tahoma" w:cs="Arial"/>
          <w:szCs w:val="18"/>
        </w:rPr>
      </w:pPr>
      <w:r>
        <w:rPr>
          <w:rFonts w:ascii="Tahoma" w:hAnsi="Tahoma" w:cs="Arial"/>
          <w:szCs w:val="18"/>
        </w:rPr>
        <w:t>Expert in developing J2EE applications on Windows platform on Development Environment. Using Solaris/Linux plat</w:t>
      </w:r>
      <w:r w:rsidR="00C233AA">
        <w:rPr>
          <w:rFonts w:ascii="Tahoma" w:hAnsi="Tahoma" w:cs="Arial"/>
          <w:szCs w:val="18"/>
        </w:rPr>
        <w:t>forms on Production Environment</w:t>
      </w:r>
    </w:p>
    <w:p w:rsidR="00453EA5" w:rsidRDefault="00453EA5" w:rsidP="00C233AA">
      <w:pPr>
        <w:numPr>
          <w:ilvl w:val="0"/>
          <w:numId w:val="9"/>
        </w:numPr>
        <w:jc w:val="both"/>
        <w:rPr>
          <w:rFonts w:ascii="Tahoma" w:hAnsi="Tahoma" w:cs="Tahoma"/>
          <w:b/>
          <w:color w:val="000000"/>
          <w:szCs w:val="20"/>
        </w:rPr>
      </w:pPr>
      <w:r>
        <w:rPr>
          <w:rFonts w:ascii="Tahoma" w:hAnsi="Tahoma" w:cs="Arial"/>
        </w:rPr>
        <w:t xml:space="preserve">Extensive </w:t>
      </w:r>
      <w:r>
        <w:rPr>
          <w:rFonts w:ascii="Tahoma" w:hAnsi="Tahoma" w:cs="Tahoma"/>
          <w:color w:val="000000"/>
          <w:szCs w:val="20"/>
        </w:rPr>
        <w:t xml:space="preserve">working knowledge of MVC-II web based framework namely </w:t>
      </w:r>
      <w:r w:rsidR="00C233AA">
        <w:rPr>
          <w:rFonts w:ascii="Tahoma" w:hAnsi="Tahoma" w:cs="Tahoma"/>
          <w:b/>
          <w:color w:val="000000"/>
          <w:szCs w:val="20"/>
        </w:rPr>
        <w:t>Struts</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t xml:space="preserve">Expert in </w:t>
      </w:r>
      <w:r>
        <w:rPr>
          <w:rFonts w:ascii="Tahoma" w:hAnsi="Tahoma" w:cs="Tahoma"/>
          <w:b/>
          <w:bCs/>
          <w:color w:val="000000"/>
          <w:szCs w:val="20"/>
        </w:rPr>
        <w:t>Data Persistence</w:t>
      </w:r>
      <w:r>
        <w:rPr>
          <w:rFonts w:ascii="Tahoma" w:hAnsi="Tahoma" w:cs="Tahoma"/>
          <w:color w:val="000000"/>
          <w:szCs w:val="20"/>
        </w:rPr>
        <w:t xml:space="preserve"> frameworks like </w:t>
      </w:r>
      <w:r>
        <w:rPr>
          <w:rFonts w:ascii="Tahoma" w:hAnsi="Tahoma" w:cs="Tahoma"/>
          <w:b/>
          <w:color w:val="000000"/>
          <w:szCs w:val="20"/>
        </w:rPr>
        <w:t>Hibernate</w:t>
      </w:r>
      <w:r w:rsidR="004B0160">
        <w:rPr>
          <w:rFonts w:ascii="Tahoma" w:hAnsi="Tahoma" w:cs="Tahoma"/>
          <w:b/>
          <w:color w:val="000000"/>
          <w:szCs w:val="20"/>
        </w:rPr>
        <w:t>, JPA</w:t>
      </w:r>
      <w:r>
        <w:rPr>
          <w:rFonts w:ascii="Tahoma" w:hAnsi="Tahoma" w:cs="Tahoma"/>
          <w:b/>
          <w:color w:val="000000"/>
          <w:szCs w:val="20"/>
        </w:rPr>
        <w:t xml:space="preserve"> (ORM framework)</w:t>
      </w:r>
      <w:r>
        <w:rPr>
          <w:rFonts w:ascii="Tahoma" w:hAnsi="Tahoma" w:cs="Tahoma"/>
          <w:color w:val="000000"/>
          <w:szCs w:val="20"/>
        </w:rPr>
        <w:t xml:space="preserve"> and </w:t>
      </w:r>
      <w:r>
        <w:rPr>
          <w:rFonts w:ascii="Tahoma" w:hAnsi="Tahoma" w:cs="Tahoma"/>
          <w:b/>
          <w:color w:val="000000"/>
          <w:szCs w:val="20"/>
        </w:rPr>
        <w:t>EJB</w:t>
      </w:r>
    </w:p>
    <w:p w:rsidR="00453EA5" w:rsidRDefault="00453EA5" w:rsidP="00C233AA">
      <w:pPr>
        <w:numPr>
          <w:ilvl w:val="0"/>
          <w:numId w:val="9"/>
        </w:numPr>
        <w:jc w:val="both"/>
        <w:rPr>
          <w:rFonts w:ascii="Tahoma" w:hAnsi="Tahoma" w:cs="Arial"/>
        </w:rPr>
      </w:pPr>
      <w:r>
        <w:rPr>
          <w:rFonts w:ascii="Tahoma" w:hAnsi="Tahoma" w:cs="Arial"/>
          <w:szCs w:val="18"/>
        </w:rPr>
        <w:t xml:space="preserve">Expert in using </w:t>
      </w:r>
      <w:r>
        <w:rPr>
          <w:rFonts w:ascii="Tahoma" w:hAnsi="Tahoma" w:cs="Arial"/>
        </w:rPr>
        <w:t xml:space="preserve">different Java </w:t>
      </w:r>
      <w:r>
        <w:rPr>
          <w:rFonts w:ascii="Tahoma" w:hAnsi="Tahoma" w:cs="Arial"/>
          <w:b/>
          <w:bCs/>
        </w:rPr>
        <w:t>IDEs</w:t>
      </w:r>
      <w:r>
        <w:rPr>
          <w:rFonts w:ascii="Tahoma" w:hAnsi="Tahoma" w:cs="Arial"/>
        </w:rPr>
        <w:t xml:space="preserve"> like, </w:t>
      </w:r>
      <w:r>
        <w:rPr>
          <w:rFonts w:ascii="Tahoma" w:hAnsi="Tahoma" w:cs="Arial"/>
          <w:b/>
          <w:bCs/>
        </w:rPr>
        <w:t>Eclipse 3.0, IntelliJ IDEA, IBM's Visual Age for Java</w:t>
      </w:r>
      <w:r w:rsidR="00C233AA">
        <w:rPr>
          <w:rFonts w:ascii="Tahoma" w:hAnsi="Tahoma" w:cs="Arial"/>
        </w:rPr>
        <w:t xml:space="preserve"> </w:t>
      </w:r>
      <w:proofErr w:type="spellStart"/>
      <w:r w:rsidR="00C233AA">
        <w:rPr>
          <w:rFonts w:ascii="Tahoma" w:hAnsi="Tahoma" w:cs="Arial"/>
        </w:rPr>
        <w:t>etc</w:t>
      </w:r>
      <w:proofErr w:type="spellEnd"/>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Experienced in </w:t>
      </w:r>
      <w:r>
        <w:rPr>
          <w:rFonts w:ascii="Tahoma" w:hAnsi="Tahoma" w:cs="Arial"/>
          <w:b/>
          <w:szCs w:val="18"/>
        </w:rPr>
        <w:t xml:space="preserve">Junit </w:t>
      </w:r>
      <w:r w:rsidR="00C233AA">
        <w:rPr>
          <w:rFonts w:ascii="Tahoma" w:hAnsi="Tahoma" w:cs="Arial"/>
          <w:bCs/>
          <w:szCs w:val="18"/>
        </w:rPr>
        <w:t>testing</w:t>
      </w:r>
    </w:p>
    <w:p w:rsidR="00944318" w:rsidRDefault="00944318" w:rsidP="00944318">
      <w:pPr>
        <w:pStyle w:val="BodyText"/>
        <w:numPr>
          <w:ilvl w:val="0"/>
          <w:numId w:val="9"/>
        </w:numPr>
        <w:rPr>
          <w:sz w:val="22"/>
        </w:rPr>
      </w:pPr>
      <w:r w:rsidRPr="00944318">
        <w:rPr>
          <w:rFonts w:ascii="Tahoma" w:hAnsi="Tahoma" w:cs="Arial"/>
          <w:b/>
          <w:bCs/>
          <w:szCs w:val="18"/>
        </w:rPr>
        <w:t xml:space="preserve">BRMS : </w:t>
      </w:r>
      <w:proofErr w:type="spellStart"/>
      <w:r w:rsidRPr="00944318">
        <w:rPr>
          <w:rFonts w:ascii="Tahoma" w:hAnsi="Tahoma" w:cs="Arial"/>
          <w:b/>
          <w:bCs/>
          <w:szCs w:val="18"/>
        </w:rPr>
        <w:t>ILog</w:t>
      </w:r>
      <w:proofErr w:type="spellEnd"/>
      <w:r w:rsidRPr="00944318">
        <w:rPr>
          <w:rFonts w:ascii="Tahoma" w:hAnsi="Tahoma" w:cs="Arial"/>
          <w:b/>
          <w:bCs/>
          <w:szCs w:val="18"/>
        </w:rPr>
        <w:t xml:space="preserve"> </w:t>
      </w:r>
      <w:proofErr w:type="spellStart"/>
      <w:r w:rsidRPr="00944318">
        <w:rPr>
          <w:rFonts w:ascii="Tahoma" w:hAnsi="Tahoma" w:cs="Arial"/>
          <w:b/>
          <w:bCs/>
          <w:szCs w:val="18"/>
        </w:rPr>
        <w:t>Jrule</w:t>
      </w:r>
      <w:proofErr w:type="spellEnd"/>
      <w:r w:rsidRPr="00944318">
        <w:rPr>
          <w:rFonts w:ascii="Tahoma" w:hAnsi="Tahoma" w:cs="Arial"/>
          <w:b/>
          <w:bCs/>
          <w:szCs w:val="18"/>
        </w:rPr>
        <w:t xml:space="preserve"> :</w:t>
      </w:r>
      <w:r>
        <w:rPr>
          <w:rFonts w:ascii="Tahoma" w:hAnsi="Tahoma" w:cs="Arial"/>
          <w:bCs/>
          <w:szCs w:val="18"/>
        </w:rPr>
        <w:t xml:space="preserve"> </w:t>
      </w:r>
      <w:r w:rsidR="00EE2AEB">
        <w:rPr>
          <w:rFonts w:ascii="Tahoma" w:hAnsi="Tahoma" w:cs="Arial"/>
          <w:bCs/>
          <w:szCs w:val="18"/>
        </w:rPr>
        <w:t xml:space="preserve">Experienced in </w:t>
      </w:r>
      <w:r w:rsidR="00EE2AEB" w:rsidRPr="00EE2AEB">
        <w:rPr>
          <w:rFonts w:ascii="Tahoma" w:hAnsi="Tahoma" w:cs="Arial"/>
          <w:b/>
          <w:bCs/>
          <w:szCs w:val="18"/>
        </w:rPr>
        <w:t>ILOG</w:t>
      </w:r>
      <w:r w:rsidR="00EE2AEB">
        <w:rPr>
          <w:rFonts w:ascii="Tahoma" w:hAnsi="Tahoma" w:cs="Arial"/>
          <w:b/>
          <w:bCs/>
          <w:szCs w:val="18"/>
        </w:rPr>
        <w:t xml:space="preserve">, </w:t>
      </w:r>
      <w:r w:rsidR="00EE2AEB" w:rsidRPr="00EE2AEB">
        <w:rPr>
          <w:rFonts w:ascii="Tahoma" w:hAnsi="Tahoma" w:cs="Arial"/>
          <w:bCs/>
          <w:szCs w:val="18"/>
        </w:rPr>
        <w:t>Used as external business</w:t>
      </w:r>
      <w:r w:rsidR="00A67B52">
        <w:rPr>
          <w:rFonts w:ascii="Tahoma" w:hAnsi="Tahoma" w:cs="Arial"/>
          <w:bCs/>
          <w:szCs w:val="18"/>
        </w:rPr>
        <w:t xml:space="preserve"> logic</w:t>
      </w:r>
      <w:r w:rsidR="00C233AA">
        <w:rPr>
          <w:rFonts w:ascii="Tahoma" w:hAnsi="Tahoma" w:cs="Arial"/>
          <w:bCs/>
          <w:szCs w:val="18"/>
        </w:rPr>
        <w:t xml:space="preserve"> of the application</w:t>
      </w:r>
      <w:r>
        <w:rPr>
          <w:rFonts w:ascii="Tahoma" w:hAnsi="Tahoma" w:cs="Arial"/>
          <w:bCs/>
          <w:szCs w:val="18"/>
        </w:rPr>
        <w:t>.</w:t>
      </w:r>
      <w:r w:rsidRPr="00944318">
        <w:rPr>
          <w:sz w:val="22"/>
        </w:rPr>
        <w:t xml:space="preserve"> </w:t>
      </w:r>
      <w:r>
        <w:rPr>
          <w:sz w:val="22"/>
        </w:rPr>
        <w:t xml:space="preserve">A Senior Consultant &amp; Subject Matter Expert for rule base Business Rules Management Systems (BRMS) with good experience in </w:t>
      </w:r>
      <w:r w:rsidRPr="00944318">
        <w:rPr>
          <w:b/>
          <w:sz w:val="22"/>
        </w:rPr>
        <w:t>rules architecture</w:t>
      </w:r>
      <w:r>
        <w:rPr>
          <w:sz w:val="22"/>
        </w:rPr>
        <w:t>.  Expertise in rule base performance metrics and benchmarks. Proven ability in discovery, analysis, and documentation of business process requirements, including software functionality.</w:t>
      </w:r>
    </w:p>
    <w:p w:rsidR="00944318" w:rsidRPr="00394E1E" w:rsidRDefault="00944318" w:rsidP="00944318">
      <w:pPr>
        <w:pStyle w:val="BodyText"/>
        <w:numPr>
          <w:ilvl w:val="0"/>
          <w:numId w:val="9"/>
        </w:numPr>
        <w:rPr>
          <w:sz w:val="22"/>
        </w:rPr>
      </w:pPr>
      <w:r>
        <w:rPr>
          <w:rFonts w:ascii="Tahoma" w:hAnsi="Tahoma" w:cs="Arial"/>
          <w:b/>
          <w:bCs/>
          <w:szCs w:val="18"/>
        </w:rPr>
        <w:t xml:space="preserve">Very good knowledge in integrating </w:t>
      </w:r>
      <w:proofErr w:type="spellStart"/>
      <w:r>
        <w:rPr>
          <w:rFonts w:ascii="Tahoma" w:hAnsi="Tahoma" w:cs="Arial"/>
          <w:b/>
          <w:bCs/>
          <w:szCs w:val="18"/>
        </w:rPr>
        <w:t>Ilog</w:t>
      </w:r>
      <w:proofErr w:type="spellEnd"/>
      <w:r>
        <w:rPr>
          <w:rFonts w:ascii="Tahoma" w:hAnsi="Tahoma" w:cs="Arial"/>
          <w:b/>
          <w:bCs/>
          <w:szCs w:val="18"/>
        </w:rPr>
        <w:t xml:space="preserve"> </w:t>
      </w:r>
      <w:proofErr w:type="spellStart"/>
      <w:r>
        <w:rPr>
          <w:rFonts w:ascii="Tahoma" w:hAnsi="Tahoma" w:cs="Arial"/>
          <w:b/>
          <w:bCs/>
          <w:szCs w:val="18"/>
        </w:rPr>
        <w:t>Jrules</w:t>
      </w:r>
      <w:proofErr w:type="spellEnd"/>
      <w:r>
        <w:rPr>
          <w:rFonts w:ascii="Tahoma" w:hAnsi="Tahoma" w:cs="Arial"/>
          <w:b/>
          <w:bCs/>
          <w:szCs w:val="18"/>
        </w:rPr>
        <w:t xml:space="preserve"> with Java application in Eclipse IDE.</w:t>
      </w:r>
    </w:p>
    <w:p w:rsidR="00394E1E" w:rsidRPr="00613B2F" w:rsidRDefault="00394E1E" w:rsidP="00944318">
      <w:pPr>
        <w:pStyle w:val="BodyText"/>
        <w:numPr>
          <w:ilvl w:val="0"/>
          <w:numId w:val="9"/>
        </w:numPr>
        <w:rPr>
          <w:sz w:val="22"/>
        </w:rPr>
      </w:pPr>
      <w:r>
        <w:rPr>
          <w:rFonts w:ascii="Tahoma" w:hAnsi="Tahoma" w:cs="Arial"/>
          <w:b/>
          <w:bCs/>
          <w:szCs w:val="18"/>
        </w:rPr>
        <w:t>Solid knowledge of Spring integration. Worked on Spring IOC</w:t>
      </w:r>
      <w:r w:rsidR="00116B92">
        <w:rPr>
          <w:rFonts w:ascii="Tahoma" w:hAnsi="Tahoma" w:cs="Arial"/>
          <w:b/>
          <w:bCs/>
          <w:szCs w:val="18"/>
        </w:rPr>
        <w:t>, Spring Injection, Spring AOP, Spring MVC, Spring with ORM(hibernate/JPA), Spring with OXM(JAXB/</w:t>
      </w:r>
      <w:proofErr w:type="spellStart"/>
      <w:r w:rsidR="00116B92">
        <w:rPr>
          <w:rFonts w:ascii="Tahoma" w:hAnsi="Tahoma" w:cs="Arial"/>
          <w:b/>
          <w:bCs/>
          <w:szCs w:val="18"/>
        </w:rPr>
        <w:t>XStream</w:t>
      </w:r>
      <w:proofErr w:type="spellEnd"/>
      <w:r w:rsidR="00116B92">
        <w:rPr>
          <w:rFonts w:ascii="Tahoma" w:hAnsi="Tahoma" w:cs="Arial"/>
          <w:b/>
          <w:bCs/>
          <w:szCs w:val="18"/>
        </w:rPr>
        <w:t xml:space="preserve">), Spring with Junit, Spring </w:t>
      </w:r>
      <w:proofErr w:type="spellStart"/>
      <w:r w:rsidR="00116B92">
        <w:rPr>
          <w:rFonts w:ascii="Tahoma" w:hAnsi="Tahoma" w:cs="Arial"/>
          <w:b/>
          <w:bCs/>
          <w:szCs w:val="18"/>
        </w:rPr>
        <w:t>JdbcTemplate</w:t>
      </w:r>
      <w:proofErr w:type="spellEnd"/>
      <w:r w:rsidR="00116B92">
        <w:rPr>
          <w:rFonts w:ascii="Tahoma" w:hAnsi="Tahoma" w:cs="Arial"/>
          <w:b/>
          <w:bCs/>
          <w:szCs w:val="18"/>
        </w:rPr>
        <w:t>, Spring Java mail</w:t>
      </w:r>
      <w:r w:rsidR="00C101A2">
        <w:rPr>
          <w:rFonts w:ascii="Tahoma" w:hAnsi="Tahoma" w:cs="Arial"/>
          <w:b/>
          <w:bCs/>
          <w:szCs w:val="18"/>
        </w:rPr>
        <w:t xml:space="preserve">, Spring </w:t>
      </w:r>
      <w:proofErr w:type="spellStart"/>
      <w:r w:rsidR="00C101A2">
        <w:rPr>
          <w:rFonts w:ascii="Tahoma" w:hAnsi="Tahoma" w:cs="Arial"/>
          <w:b/>
          <w:bCs/>
          <w:szCs w:val="18"/>
        </w:rPr>
        <w:t>WebFlow</w:t>
      </w:r>
      <w:proofErr w:type="spellEnd"/>
      <w:r w:rsidR="00C101A2">
        <w:rPr>
          <w:rFonts w:ascii="Tahoma" w:hAnsi="Tahoma" w:cs="Arial"/>
          <w:b/>
          <w:bCs/>
          <w:szCs w:val="18"/>
        </w:rPr>
        <w:t>.</w:t>
      </w:r>
    </w:p>
    <w:p w:rsidR="00613B2F" w:rsidRPr="00DA0D41" w:rsidRDefault="00613B2F" w:rsidP="00944318">
      <w:pPr>
        <w:pStyle w:val="BodyText"/>
        <w:numPr>
          <w:ilvl w:val="0"/>
          <w:numId w:val="9"/>
        </w:numPr>
        <w:rPr>
          <w:sz w:val="22"/>
        </w:rPr>
      </w:pPr>
      <w:r>
        <w:rPr>
          <w:rFonts w:ascii="Tahoma" w:hAnsi="Tahoma" w:cs="Arial"/>
          <w:b/>
          <w:bCs/>
          <w:szCs w:val="18"/>
        </w:rPr>
        <w:t>Very good experience on Angular JS.</w:t>
      </w:r>
    </w:p>
    <w:p w:rsidR="00C101A2" w:rsidRDefault="00C101A2" w:rsidP="00944318">
      <w:pPr>
        <w:pStyle w:val="BodyText"/>
        <w:numPr>
          <w:ilvl w:val="0"/>
          <w:numId w:val="9"/>
        </w:numPr>
        <w:rPr>
          <w:sz w:val="22"/>
        </w:rPr>
      </w:pPr>
      <w:r w:rsidRPr="00532618">
        <w:rPr>
          <w:rFonts w:ascii="Tahoma" w:hAnsi="Tahoma" w:cs="Arial"/>
          <w:bCs/>
          <w:szCs w:val="18"/>
        </w:rPr>
        <w:t xml:space="preserve">Solid knowledge of </w:t>
      </w:r>
      <w:r>
        <w:rPr>
          <w:rFonts w:ascii="Tahoma" w:hAnsi="Tahoma" w:cs="Arial"/>
          <w:b/>
          <w:bCs/>
          <w:szCs w:val="18"/>
        </w:rPr>
        <w:t xml:space="preserve">JSF </w:t>
      </w:r>
      <w:r w:rsidRPr="00532618">
        <w:rPr>
          <w:rFonts w:ascii="Tahoma" w:hAnsi="Tahoma" w:cs="Arial"/>
          <w:bCs/>
          <w:szCs w:val="18"/>
        </w:rPr>
        <w:t>(</w:t>
      </w:r>
      <w:proofErr w:type="spellStart"/>
      <w:r w:rsidRPr="00532618">
        <w:rPr>
          <w:rFonts w:ascii="Tahoma" w:hAnsi="Tahoma" w:cs="Arial"/>
          <w:bCs/>
          <w:szCs w:val="18"/>
        </w:rPr>
        <w:t>Richfaces</w:t>
      </w:r>
      <w:proofErr w:type="spellEnd"/>
      <w:r w:rsidRPr="00532618">
        <w:rPr>
          <w:rFonts w:ascii="Tahoma" w:hAnsi="Tahoma" w:cs="Arial"/>
          <w:bCs/>
          <w:szCs w:val="18"/>
        </w:rPr>
        <w:t xml:space="preserve"> 5.0</w:t>
      </w:r>
      <w:r w:rsidR="006703CC" w:rsidRPr="00532618">
        <w:rPr>
          <w:rFonts w:ascii="Tahoma" w:hAnsi="Tahoma" w:cs="Arial"/>
          <w:bCs/>
          <w:szCs w:val="18"/>
        </w:rPr>
        <w:t xml:space="preserve"> with Ajax capabilities</w:t>
      </w:r>
      <w:r w:rsidRPr="00532618">
        <w:rPr>
          <w:rFonts w:ascii="Tahoma" w:hAnsi="Tahoma" w:cs="Arial"/>
          <w:bCs/>
          <w:szCs w:val="18"/>
        </w:rPr>
        <w:t>)</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Very good experience with </w:t>
      </w:r>
      <w:r>
        <w:rPr>
          <w:rFonts w:ascii="Tahoma" w:hAnsi="Tahoma" w:cs="Arial"/>
          <w:b/>
          <w:bCs/>
          <w:szCs w:val="18"/>
        </w:rPr>
        <w:t>Java Plugin Framework (JPF)</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Very Strong in </w:t>
      </w:r>
      <w:r>
        <w:rPr>
          <w:rFonts w:ascii="Tahoma" w:hAnsi="Tahoma" w:cs="Arial"/>
          <w:b/>
          <w:bCs/>
          <w:szCs w:val="18"/>
        </w:rPr>
        <w:t>UML</w:t>
      </w:r>
      <w:r w:rsidR="00C233AA">
        <w:rPr>
          <w:rFonts w:ascii="Tahoma" w:hAnsi="Tahoma" w:cs="Arial"/>
          <w:bCs/>
          <w:szCs w:val="18"/>
        </w:rPr>
        <w:t xml:space="preserve"> design</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Expert in designing Class Diagrams, Sequence Diagram, Activity Diagram, Use Case Diagrams using </w:t>
      </w:r>
      <w:r>
        <w:rPr>
          <w:rFonts w:ascii="Tahoma" w:hAnsi="Tahoma" w:cs="Arial"/>
          <w:b/>
          <w:bCs/>
          <w:szCs w:val="18"/>
        </w:rPr>
        <w:t>UML</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Very good experience in implementing </w:t>
      </w:r>
      <w:r>
        <w:rPr>
          <w:rFonts w:ascii="Tahoma" w:hAnsi="Tahoma" w:cs="Arial"/>
          <w:b/>
          <w:bCs/>
          <w:szCs w:val="18"/>
        </w:rPr>
        <w:t>Aggregation</w:t>
      </w:r>
      <w:r w:rsidR="00C233AA">
        <w:rPr>
          <w:rFonts w:ascii="Tahoma" w:hAnsi="Tahoma" w:cs="Arial"/>
          <w:b/>
          <w:bCs/>
          <w:szCs w:val="18"/>
        </w:rPr>
        <w:t xml:space="preserve"> </w:t>
      </w:r>
      <w:r>
        <w:rPr>
          <w:rFonts w:ascii="Tahoma" w:hAnsi="Tahoma" w:cs="Arial"/>
          <w:b/>
          <w:bCs/>
          <w:szCs w:val="18"/>
        </w:rPr>
        <w:t>(Collection), composition</w:t>
      </w:r>
      <w:r>
        <w:rPr>
          <w:rFonts w:ascii="Tahoma" w:hAnsi="Tahoma" w:cs="Arial"/>
          <w:bCs/>
          <w:szCs w:val="18"/>
        </w:rPr>
        <w:t xml:space="preserve"> in </w:t>
      </w:r>
      <w:r>
        <w:rPr>
          <w:rFonts w:ascii="Tahoma" w:hAnsi="Tahoma" w:cs="Arial"/>
          <w:b/>
          <w:bCs/>
          <w:szCs w:val="18"/>
        </w:rPr>
        <w:t>UML Class</w:t>
      </w:r>
      <w:r>
        <w:rPr>
          <w:rFonts w:ascii="Tahoma" w:hAnsi="Tahoma" w:cs="Arial"/>
          <w:bCs/>
          <w:szCs w:val="18"/>
        </w:rPr>
        <w:t xml:space="preserve"> </w:t>
      </w:r>
      <w:r>
        <w:rPr>
          <w:rFonts w:ascii="Tahoma" w:hAnsi="Tahoma" w:cs="Arial"/>
          <w:b/>
          <w:bCs/>
          <w:szCs w:val="18"/>
        </w:rPr>
        <w:t>Diagrams</w:t>
      </w:r>
    </w:p>
    <w:p w:rsidR="00453EA5" w:rsidRDefault="00BD20AE" w:rsidP="00C233AA">
      <w:pPr>
        <w:numPr>
          <w:ilvl w:val="0"/>
          <w:numId w:val="9"/>
        </w:numPr>
        <w:jc w:val="both"/>
        <w:rPr>
          <w:rFonts w:ascii="Tahoma" w:hAnsi="Tahoma" w:cs="Arial"/>
          <w:bCs/>
          <w:szCs w:val="18"/>
        </w:rPr>
      </w:pPr>
      <w:r>
        <w:rPr>
          <w:rFonts w:ascii="Tahoma" w:hAnsi="Tahoma" w:cs="Arial"/>
          <w:bCs/>
          <w:szCs w:val="18"/>
        </w:rPr>
        <w:t xml:space="preserve">Expert in </w:t>
      </w:r>
      <w:r w:rsidR="00453EA5">
        <w:rPr>
          <w:rFonts w:ascii="Tahoma" w:hAnsi="Tahoma" w:cs="Arial"/>
          <w:b/>
          <w:bCs/>
          <w:szCs w:val="18"/>
        </w:rPr>
        <w:t xml:space="preserve">Rational </w:t>
      </w:r>
      <w:r>
        <w:rPr>
          <w:rFonts w:ascii="Tahoma" w:hAnsi="Tahoma" w:cs="Arial"/>
          <w:b/>
          <w:bCs/>
          <w:szCs w:val="18"/>
        </w:rPr>
        <w:t>Software Architect</w:t>
      </w:r>
      <w:r w:rsidR="00453EA5">
        <w:rPr>
          <w:rFonts w:ascii="Tahoma" w:hAnsi="Tahoma" w:cs="Arial"/>
          <w:b/>
          <w:bCs/>
          <w:szCs w:val="18"/>
        </w:rPr>
        <w:t xml:space="preserve">, </w:t>
      </w:r>
      <w:r w:rsidRPr="00BD20AE">
        <w:rPr>
          <w:rFonts w:ascii="Tahoma" w:hAnsi="Tahoma" w:cs="Arial"/>
          <w:bCs/>
          <w:szCs w:val="18"/>
        </w:rPr>
        <w:t>and have used</w:t>
      </w:r>
      <w:r>
        <w:rPr>
          <w:rFonts w:ascii="Tahoma" w:hAnsi="Tahoma" w:cs="Arial"/>
          <w:b/>
          <w:bCs/>
          <w:szCs w:val="18"/>
        </w:rPr>
        <w:t xml:space="preserve"> </w:t>
      </w:r>
      <w:r w:rsidR="00453EA5">
        <w:rPr>
          <w:rFonts w:ascii="Tahoma" w:hAnsi="Tahoma" w:cs="Arial"/>
          <w:b/>
          <w:bCs/>
          <w:szCs w:val="18"/>
        </w:rPr>
        <w:t>Visio</w:t>
      </w:r>
      <w:r w:rsidR="00453EA5">
        <w:rPr>
          <w:rFonts w:ascii="Tahoma" w:hAnsi="Tahoma" w:cs="Arial"/>
          <w:bCs/>
          <w:szCs w:val="18"/>
        </w:rPr>
        <w:t xml:space="preserve"> and </w:t>
      </w:r>
      <w:proofErr w:type="spellStart"/>
      <w:r w:rsidR="00453EA5">
        <w:rPr>
          <w:rFonts w:ascii="Tahoma" w:hAnsi="Tahoma" w:cs="Arial"/>
          <w:b/>
          <w:bCs/>
          <w:szCs w:val="18"/>
        </w:rPr>
        <w:t>MyEclipse</w:t>
      </w:r>
      <w:proofErr w:type="spellEnd"/>
      <w:r w:rsidR="00453EA5">
        <w:rPr>
          <w:rFonts w:ascii="Tahoma" w:hAnsi="Tahoma" w:cs="Arial"/>
          <w:bCs/>
          <w:szCs w:val="18"/>
        </w:rPr>
        <w:t xml:space="preserve"> for </w:t>
      </w:r>
      <w:r w:rsidR="00453EA5">
        <w:rPr>
          <w:rFonts w:ascii="Tahoma" w:hAnsi="Tahoma" w:cs="Arial"/>
          <w:b/>
          <w:bCs/>
          <w:szCs w:val="18"/>
        </w:rPr>
        <w:t>UML</w:t>
      </w:r>
      <w:r w:rsidR="00C233AA">
        <w:rPr>
          <w:rFonts w:ascii="Tahoma" w:hAnsi="Tahoma" w:cs="Arial"/>
          <w:bCs/>
          <w:szCs w:val="18"/>
        </w:rPr>
        <w:t xml:space="preserve"> design</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Experienced in </w:t>
      </w:r>
      <w:r>
        <w:rPr>
          <w:rFonts w:ascii="Tahoma" w:hAnsi="Tahoma" w:cs="Arial"/>
          <w:b/>
          <w:bCs/>
          <w:szCs w:val="18"/>
        </w:rPr>
        <w:t xml:space="preserve">Ant </w:t>
      </w:r>
      <w:r>
        <w:rPr>
          <w:rFonts w:ascii="Tahoma" w:hAnsi="Tahoma" w:cs="Arial"/>
          <w:bCs/>
          <w:szCs w:val="18"/>
        </w:rPr>
        <w:t>build to</w:t>
      </w:r>
      <w:r w:rsidR="00C233AA">
        <w:rPr>
          <w:rFonts w:ascii="Tahoma" w:hAnsi="Tahoma" w:cs="Arial"/>
          <w:bCs/>
          <w:szCs w:val="18"/>
        </w:rPr>
        <w:t>ols and writing build.xml files</w:t>
      </w:r>
    </w:p>
    <w:p w:rsidR="00453EA5" w:rsidRDefault="00453EA5" w:rsidP="00C233AA">
      <w:pPr>
        <w:numPr>
          <w:ilvl w:val="0"/>
          <w:numId w:val="9"/>
        </w:numPr>
        <w:jc w:val="both"/>
        <w:rPr>
          <w:rFonts w:ascii="Tahoma" w:hAnsi="Tahoma" w:cs="Arial"/>
          <w:bCs/>
          <w:szCs w:val="18"/>
        </w:rPr>
      </w:pPr>
      <w:r>
        <w:rPr>
          <w:rFonts w:ascii="Tahoma" w:hAnsi="Tahoma" w:cs="Arial"/>
          <w:bCs/>
          <w:szCs w:val="18"/>
        </w:rPr>
        <w:t xml:space="preserve">Experienced in working FTP tools like </w:t>
      </w:r>
      <w:proofErr w:type="spellStart"/>
      <w:r>
        <w:rPr>
          <w:rFonts w:ascii="Tahoma" w:hAnsi="Tahoma" w:cs="Arial"/>
          <w:b/>
          <w:bCs/>
          <w:szCs w:val="18"/>
        </w:rPr>
        <w:t>WinSCP</w:t>
      </w:r>
      <w:proofErr w:type="spellEnd"/>
      <w:r>
        <w:rPr>
          <w:rFonts w:ascii="Tahoma" w:hAnsi="Tahoma" w:cs="Arial"/>
          <w:bCs/>
          <w:szCs w:val="18"/>
        </w:rPr>
        <w:t xml:space="preserve"> and </w:t>
      </w:r>
      <w:r>
        <w:rPr>
          <w:rFonts w:ascii="Tahoma" w:hAnsi="Tahoma" w:cs="Arial"/>
          <w:b/>
          <w:bCs/>
          <w:szCs w:val="18"/>
        </w:rPr>
        <w:t>Putty</w:t>
      </w:r>
      <w:r>
        <w:rPr>
          <w:rFonts w:ascii="Tahoma" w:hAnsi="Tahoma" w:cs="Arial"/>
          <w:bCs/>
          <w:szCs w:val="18"/>
        </w:rPr>
        <w:t xml:space="preserve"> for co</w:t>
      </w:r>
      <w:r w:rsidR="00C233AA">
        <w:rPr>
          <w:rFonts w:ascii="Tahoma" w:hAnsi="Tahoma" w:cs="Arial"/>
          <w:bCs/>
          <w:szCs w:val="18"/>
        </w:rPr>
        <w:t>ntrolling Linux server remotely</w:t>
      </w:r>
    </w:p>
    <w:p w:rsidR="00453EA5" w:rsidRDefault="00453EA5" w:rsidP="00C233AA">
      <w:pPr>
        <w:numPr>
          <w:ilvl w:val="0"/>
          <w:numId w:val="9"/>
        </w:numPr>
        <w:jc w:val="both"/>
        <w:rPr>
          <w:rFonts w:ascii="Tahoma" w:hAnsi="Tahoma" w:cs="Arial"/>
        </w:rPr>
      </w:pPr>
      <w:r>
        <w:rPr>
          <w:rFonts w:ascii="Tahoma" w:hAnsi="Tahoma" w:cs="Arial"/>
          <w:szCs w:val="18"/>
        </w:rPr>
        <w:t>Very strong in</w:t>
      </w:r>
      <w:r>
        <w:rPr>
          <w:rFonts w:ascii="Tahoma" w:hAnsi="Tahoma" w:cs="Arial"/>
          <w:b/>
          <w:szCs w:val="18"/>
        </w:rPr>
        <w:t xml:space="preserve"> </w:t>
      </w:r>
      <w:r>
        <w:rPr>
          <w:rFonts w:ascii="Tahoma" w:hAnsi="Tahoma" w:cs="Arial"/>
        </w:rPr>
        <w:t>Rules and C</w:t>
      </w:r>
      <w:r w:rsidR="00C233AA">
        <w:rPr>
          <w:rFonts w:ascii="Tahoma" w:hAnsi="Tahoma" w:cs="Arial"/>
        </w:rPr>
        <w:t>onventions of writing Java Code</w:t>
      </w:r>
    </w:p>
    <w:p w:rsidR="00453EA5" w:rsidRDefault="00453EA5" w:rsidP="00C233AA">
      <w:pPr>
        <w:numPr>
          <w:ilvl w:val="0"/>
          <w:numId w:val="9"/>
        </w:numPr>
        <w:jc w:val="both"/>
        <w:rPr>
          <w:rFonts w:ascii="Tahoma" w:hAnsi="Tahoma" w:cs="Arial"/>
          <w:szCs w:val="18"/>
        </w:rPr>
      </w:pPr>
      <w:r>
        <w:rPr>
          <w:rFonts w:ascii="Tahoma" w:hAnsi="Tahoma" w:cs="Arial"/>
          <w:szCs w:val="18"/>
        </w:rPr>
        <w:t xml:space="preserve">J2EE Application performance optimization using automated tool like </w:t>
      </w:r>
      <w:r>
        <w:rPr>
          <w:rFonts w:ascii="Tahoma" w:hAnsi="Tahoma" w:cs="Arial"/>
          <w:b/>
          <w:bCs/>
          <w:szCs w:val="18"/>
        </w:rPr>
        <w:t>Hammurabi</w:t>
      </w:r>
      <w:r>
        <w:rPr>
          <w:rFonts w:ascii="Tahoma" w:hAnsi="Tahoma" w:cs="Arial"/>
          <w:szCs w:val="18"/>
        </w:rPr>
        <w:t xml:space="preserve"> </w:t>
      </w:r>
      <w:r w:rsidR="00C233AA">
        <w:rPr>
          <w:rFonts w:ascii="Tahoma" w:hAnsi="Tahoma" w:cs="Arial"/>
          <w:szCs w:val="18"/>
        </w:rPr>
        <w:t>followed by Code Review process</w:t>
      </w:r>
    </w:p>
    <w:p w:rsidR="00453EA5" w:rsidRDefault="00453EA5" w:rsidP="00C233AA">
      <w:pPr>
        <w:numPr>
          <w:ilvl w:val="0"/>
          <w:numId w:val="9"/>
        </w:numPr>
        <w:jc w:val="both"/>
        <w:rPr>
          <w:rFonts w:ascii="Tahoma" w:hAnsi="Tahoma" w:cs="Arial"/>
          <w:szCs w:val="18"/>
        </w:rPr>
      </w:pPr>
      <w:r>
        <w:rPr>
          <w:rFonts w:ascii="Tahoma" w:hAnsi="Tahoma" w:cs="Arial"/>
          <w:szCs w:val="18"/>
        </w:rPr>
        <w:t>Application performance review using “</w:t>
      </w:r>
      <w:r>
        <w:rPr>
          <w:rFonts w:ascii="Tahoma" w:hAnsi="Tahoma" w:cs="Arial"/>
          <w:b/>
          <w:bCs/>
          <w:szCs w:val="18"/>
        </w:rPr>
        <w:t xml:space="preserve">NEO LOAD” </w:t>
      </w:r>
      <w:r>
        <w:rPr>
          <w:rFonts w:ascii="Tahoma" w:hAnsi="Tahoma" w:cs="Arial"/>
          <w:szCs w:val="18"/>
        </w:rPr>
        <w:t>where response time was calculate</w:t>
      </w:r>
      <w:r w:rsidR="00C233AA">
        <w:rPr>
          <w:rFonts w:ascii="Tahoma" w:hAnsi="Tahoma" w:cs="Arial"/>
          <w:szCs w:val="18"/>
        </w:rPr>
        <w:t>d for multiple concurrent users</w:t>
      </w:r>
    </w:p>
    <w:p w:rsidR="00453EA5" w:rsidRDefault="00BF08FE" w:rsidP="00C233AA">
      <w:pPr>
        <w:numPr>
          <w:ilvl w:val="0"/>
          <w:numId w:val="9"/>
        </w:numPr>
        <w:jc w:val="both"/>
        <w:rPr>
          <w:rFonts w:ascii="Tahoma" w:hAnsi="Tahoma" w:cs="Arial"/>
          <w:bCs/>
          <w:spacing w:val="11"/>
          <w:szCs w:val="18"/>
        </w:rPr>
      </w:pPr>
      <w:r>
        <w:rPr>
          <w:rFonts w:ascii="Tahoma" w:hAnsi="Tahoma" w:cs="Arial"/>
          <w:bCs/>
          <w:szCs w:val="18"/>
        </w:rPr>
        <w:t xml:space="preserve">Worked on </w:t>
      </w:r>
      <w:r w:rsidR="00453EA5">
        <w:rPr>
          <w:rFonts w:ascii="Tahoma" w:hAnsi="Tahoma" w:cs="Arial"/>
          <w:bCs/>
          <w:spacing w:val="11"/>
          <w:szCs w:val="18"/>
        </w:rPr>
        <w:t>Service-Oriented Architectures</w:t>
      </w:r>
      <w:r>
        <w:rPr>
          <w:rFonts w:ascii="Tahoma" w:hAnsi="Tahoma" w:cs="Arial"/>
          <w:bCs/>
          <w:spacing w:val="11"/>
          <w:szCs w:val="18"/>
        </w:rPr>
        <w:t>(</w:t>
      </w:r>
      <w:r w:rsidRPr="00BF08FE">
        <w:rPr>
          <w:rFonts w:ascii="Tahoma" w:hAnsi="Tahoma" w:cs="Arial"/>
          <w:b/>
          <w:bCs/>
          <w:spacing w:val="11"/>
          <w:szCs w:val="18"/>
        </w:rPr>
        <w:t>SOA</w:t>
      </w:r>
      <w:r>
        <w:rPr>
          <w:rFonts w:ascii="Tahoma" w:hAnsi="Tahoma" w:cs="Arial"/>
          <w:bCs/>
          <w:spacing w:val="11"/>
          <w:szCs w:val="18"/>
        </w:rPr>
        <w:t>)</w:t>
      </w:r>
      <w:r w:rsidR="00453EA5">
        <w:rPr>
          <w:rFonts w:ascii="Tahoma" w:hAnsi="Tahoma" w:cs="Arial"/>
          <w:bCs/>
          <w:spacing w:val="11"/>
          <w:szCs w:val="18"/>
        </w:rPr>
        <w:t xml:space="preserve"> </w:t>
      </w:r>
      <w:r>
        <w:rPr>
          <w:rFonts w:ascii="Tahoma" w:hAnsi="Tahoma" w:cs="Arial"/>
          <w:bCs/>
          <w:spacing w:val="11"/>
          <w:szCs w:val="18"/>
        </w:rPr>
        <w:t xml:space="preserve">like </w:t>
      </w:r>
      <w:r w:rsidR="00453EA5">
        <w:rPr>
          <w:rFonts w:ascii="Tahoma" w:hAnsi="Tahoma" w:cs="Arial"/>
          <w:b/>
          <w:spacing w:val="11"/>
          <w:szCs w:val="18"/>
        </w:rPr>
        <w:t>Web Services</w:t>
      </w:r>
      <w:r>
        <w:rPr>
          <w:rFonts w:ascii="Tahoma" w:hAnsi="Tahoma" w:cs="Arial"/>
          <w:b/>
          <w:spacing w:val="11"/>
          <w:szCs w:val="18"/>
        </w:rPr>
        <w:t xml:space="preserve">. </w:t>
      </w:r>
      <w:r>
        <w:rPr>
          <w:rFonts w:ascii="Tahoma" w:hAnsi="Tahoma" w:cs="Arial"/>
          <w:spacing w:val="11"/>
          <w:szCs w:val="18"/>
        </w:rPr>
        <w:t xml:space="preserve">Worked on both flavors of web services like </w:t>
      </w:r>
      <w:r w:rsidRPr="00786CA3">
        <w:rPr>
          <w:rFonts w:ascii="Tahoma" w:hAnsi="Tahoma" w:cs="Arial"/>
          <w:b/>
          <w:spacing w:val="11"/>
          <w:szCs w:val="18"/>
        </w:rPr>
        <w:t>SOAP</w:t>
      </w:r>
      <w:r>
        <w:rPr>
          <w:rFonts w:ascii="Tahoma" w:hAnsi="Tahoma" w:cs="Arial"/>
          <w:spacing w:val="11"/>
          <w:szCs w:val="18"/>
        </w:rPr>
        <w:t xml:space="preserve"> as well as </w:t>
      </w:r>
      <w:r w:rsidRPr="00786CA3">
        <w:rPr>
          <w:rFonts w:ascii="Tahoma" w:hAnsi="Tahoma" w:cs="Arial"/>
          <w:b/>
          <w:spacing w:val="11"/>
          <w:szCs w:val="18"/>
        </w:rPr>
        <w:t>RESTful</w:t>
      </w:r>
      <w:r>
        <w:rPr>
          <w:rFonts w:ascii="Tahoma" w:hAnsi="Tahoma" w:cs="Arial"/>
          <w:spacing w:val="11"/>
          <w:szCs w:val="18"/>
        </w:rPr>
        <w:t xml:space="preserve">. </w:t>
      </w:r>
    </w:p>
    <w:p w:rsidR="00453EA5" w:rsidRDefault="00453EA5" w:rsidP="00C233AA">
      <w:pPr>
        <w:numPr>
          <w:ilvl w:val="0"/>
          <w:numId w:val="9"/>
        </w:numPr>
        <w:jc w:val="both"/>
        <w:rPr>
          <w:rFonts w:ascii="Tahoma" w:hAnsi="Tahoma" w:cs="Arial"/>
          <w:b/>
          <w:bCs/>
          <w:color w:val="000000"/>
          <w:szCs w:val="18"/>
        </w:rPr>
      </w:pPr>
      <w:r>
        <w:rPr>
          <w:rFonts w:ascii="Tahoma" w:hAnsi="Tahoma" w:cs="Arial"/>
          <w:color w:val="000000"/>
          <w:szCs w:val="18"/>
        </w:rPr>
        <w:t>Expertise in using</w:t>
      </w:r>
      <w:r>
        <w:rPr>
          <w:rFonts w:ascii="Tahoma" w:hAnsi="Tahoma" w:cs="Arial"/>
          <w:b/>
          <w:bCs/>
          <w:color w:val="000000"/>
          <w:szCs w:val="18"/>
        </w:rPr>
        <w:t xml:space="preserve"> CVS </w:t>
      </w:r>
      <w:r>
        <w:rPr>
          <w:rFonts w:ascii="Tahoma" w:hAnsi="Tahoma" w:cs="Arial"/>
          <w:color w:val="000000"/>
          <w:szCs w:val="18"/>
        </w:rPr>
        <w:t>and</w:t>
      </w:r>
      <w:r w:rsidR="00C233AA">
        <w:rPr>
          <w:rFonts w:ascii="Tahoma" w:hAnsi="Tahoma" w:cs="Arial"/>
          <w:b/>
          <w:bCs/>
          <w:color w:val="000000"/>
          <w:szCs w:val="18"/>
        </w:rPr>
        <w:t xml:space="preserve"> MS Visual SourceSafe</w:t>
      </w:r>
    </w:p>
    <w:p w:rsidR="000918EA" w:rsidRDefault="000918EA" w:rsidP="00C233AA">
      <w:pPr>
        <w:numPr>
          <w:ilvl w:val="0"/>
          <w:numId w:val="9"/>
        </w:numPr>
        <w:jc w:val="both"/>
        <w:rPr>
          <w:rFonts w:ascii="Tahoma" w:hAnsi="Tahoma" w:cs="Arial"/>
          <w:b/>
          <w:bCs/>
          <w:color w:val="000000"/>
          <w:szCs w:val="18"/>
        </w:rPr>
      </w:pPr>
      <w:r w:rsidRPr="000918EA">
        <w:rPr>
          <w:rFonts w:ascii="Tahoma" w:hAnsi="Tahoma" w:cs="Arial"/>
          <w:bCs/>
          <w:color w:val="000000"/>
          <w:szCs w:val="18"/>
        </w:rPr>
        <w:t>Expert in</w:t>
      </w:r>
      <w:r>
        <w:rPr>
          <w:rFonts w:ascii="Tahoma" w:hAnsi="Tahoma" w:cs="Arial"/>
          <w:b/>
          <w:bCs/>
          <w:color w:val="000000"/>
          <w:szCs w:val="18"/>
        </w:rPr>
        <w:t xml:space="preserve"> Clear Case </w:t>
      </w:r>
      <w:r w:rsidRPr="000918EA">
        <w:rPr>
          <w:rFonts w:ascii="Tahoma" w:hAnsi="Tahoma" w:cs="Arial"/>
          <w:bCs/>
          <w:color w:val="000000"/>
          <w:szCs w:val="18"/>
        </w:rPr>
        <w:t>and</w:t>
      </w:r>
      <w:r w:rsidR="00C233AA">
        <w:rPr>
          <w:rFonts w:ascii="Tahoma" w:hAnsi="Tahoma" w:cs="Arial"/>
          <w:b/>
          <w:bCs/>
          <w:color w:val="000000"/>
          <w:szCs w:val="18"/>
        </w:rPr>
        <w:t xml:space="preserve"> Clear Quest</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t xml:space="preserve">Experienced in OOAD Techniques in developing </w:t>
      </w:r>
      <w:r>
        <w:rPr>
          <w:rFonts w:ascii="Tahoma" w:hAnsi="Tahoma" w:cs="Tahoma"/>
          <w:b/>
          <w:bCs/>
          <w:color w:val="000000"/>
          <w:szCs w:val="20"/>
        </w:rPr>
        <w:t>Class</w:t>
      </w:r>
      <w:r>
        <w:rPr>
          <w:rFonts w:ascii="Tahoma" w:hAnsi="Tahoma" w:cs="Tahoma"/>
          <w:b/>
          <w:color w:val="000000"/>
          <w:szCs w:val="20"/>
        </w:rPr>
        <w:t xml:space="preserve"> Diagrams, Sequence Diagrams </w:t>
      </w:r>
      <w:r>
        <w:rPr>
          <w:rFonts w:ascii="Tahoma" w:hAnsi="Tahoma" w:cs="Tahoma"/>
          <w:color w:val="000000"/>
          <w:szCs w:val="20"/>
        </w:rPr>
        <w:t xml:space="preserve">using </w:t>
      </w:r>
      <w:r w:rsidR="005F04EA">
        <w:rPr>
          <w:rFonts w:ascii="Tahoma" w:hAnsi="Tahoma" w:cs="Tahoma"/>
          <w:b/>
          <w:color w:val="000000"/>
          <w:szCs w:val="20"/>
        </w:rPr>
        <w:t>Rational Software Architect</w:t>
      </w:r>
    </w:p>
    <w:p w:rsidR="00453EA5" w:rsidRDefault="00453EA5" w:rsidP="00C233AA">
      <w:pPr>
        <w:numPr>
          <w:ilvl w:val="0"/>
          <w:numId w:val="9"/>
        </w:numPr>
        <w:jc w:val="both"/>
        <w:rPr>
          <w:rFonts w:ascii="Tahoma" w:hAnsi="Tahoma" w:cs="Arial"/>
          <w:b/>
          <w:bCs/>
          <w:color w:val="000000"/>
          <w:szCs w:val="20"/>
        </w:rPr>
      </w:pPr>
      <w:r>
        <w:rPr>
          <w:rFonts w:ascii="Tahoma" w:hAnsi="Tahoma" w:cs="Arial"/>
          <w:color w:val="000000"/>
          <w:szCs w:val="20"/>
        </w:rPr>
        <w:t>Knowledge of using</w:t>
      </w:r>
      <w:r>
        <w:rPr>
          <w:rFonts w:ascii="Tahoma" w:hAnsi="Tahoma" w:cs="Arial"/>
          <w:b/>
          <w:bCs/>
          <w:color w:val="000000"/>
          <w:szCs w:val="20"/>
        </w:rPr>
        <w:t xml:space="preserve"> SDLC</w:t>
      </w:r>
      <w:r>
        <w:rPr>
          <w:rFonts w:ascii="Tahoma" w:hAnsi="Tahoma" w:cs="Arial"/>
          <w:color w:val="000000"/>
          <w:szCs w:val="20"/>
        </w:rPr>
        <w:t xml:space="preserve"> methodologies like </w:t>
      </w:r>
      <w:r w:rsidR="00C233AA">
        <w:rPr>
          <w:rFonts w:ascii="Tahoma" w:hAnsi="Tahoma" w:cs="Arial"/>
          <w:b/>
          <w:bCs/>
          <w:color w:val="000000"/>
          <w:szCs w:val="20"/>
        </w:rPr>
        <w:t>Agile</w:t>
      </w:r>
    </w:p>
    <w:p w:rsidR="00453EA5" w:rsidRDefault="00453EA5" w:rsidP="00C233AA">
      <w:pPr>
        <w:numPr>
          <w:ilvl w:val="0"/>
          <w:numId w:val="9"/>
        </w:numPr>
        <w:jc w:val="both"/>
        <w:rPr>
          <w:rFonts w:ascii="Tahoma" w:hAnsi="Tahoma" w:cs="Arial"/>
          <w:color w:val="000000"/>
          <w:szCs w:val="20"/>
        </w:rPr>
      </w:pPr>
      <w:r>
        <w:rPr>
          <w:rFonts w:ascii="Tahoma" w:hAnsi="Tahoma" w:cs="Arial"/>
          <w:bCs/>
          <w:color w:val="000000"/>
          <w:szCs w:val="20"/>
        </w:rPr>
        <w:t>Worked on build tool named</w:t>
      </w:r>
      <w:r>
        <w:rPr>
          <w:rFonts w:ascii="Tahoma" w:hAnsi="Tahoma" w:cs="Arial"/>
          <w:b/>
          <w:bCs/>
          <w:color w:val="000000"/>
          <w:szCs w:val="20"/>
        </w:rPr>
        <w:t xml:space="preserve"> “Maven”</w:t>
      </w:r>
    </w:p>
    <w:p w:rsidR="00453EA5" w:rsidRDefault="00453EA5" w:rsidP="00C233AA">
      <w:pPr>
        <w:numPr>
          <w:ilvl w:val="0"/>
          <w:numId w:val="9"/>
        </w:numPr>
        <w:jc w:val="both"/>
        <w:rPr>
          <w:rFonts w:ascii="Tahoma" w:hAnsi="Tahoma" w:cs="Arial"/>
          <w:color w:val="000000"/>
          <w:szCs w:val="20"/>
        </w:rPr>
      </w:pPr>
      <w:r>
        <w:rPr>
          <w:rFonts w:ascii="Tahoma" w:hAnsi="Tahoma" w:cs="Arial"/>
          <w:color w:val="000000"/>
          <w:szCs w:val="20"/>
        </w:rPr>
        <w:t xml:space="preserve">Experience in writing generic classes and </w:t>
      </w:r>
      <w:r w:rsidR="00B813BA">
        <w:rPr>
          <w:rFonts w:ascii="Tahoma" w:hAnsi="Tahoma" w:cs="Arial"/>
          <w:color w:val="000000"/>
          <w:szCs w:val="20"/>
        </w:rPr>
        <w:t>methods (</w:t>
      </w:r>
      <w:r>
        <w:rPr>
          <w:rFonts w:ascii="Tahoma" w:hAnsi="Tahoma" w:cs="Arial"/>
          <w:color w:val="000000"/>
          <w:szCs w:val="20"/>
        </w:rPr>
        <w:t>writing framework) which were used across di</w:t>
      </w:r>
      <w:r w:rsidR="00C233AA">
        <w:rPr>
          <w:rFonts w:ascii="Tahoma" w:hAnsi="Tahoma" w:cs="Arial"/>
          <w:color w:val="000000"/>
          <w:szCs w:val="20"/>
        </w:rPr>
        <w:t>fferent projects</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t xml:space="preserve">Experience in developing web UI interfaces in </w:t>
      </w:r>
      <w:r w:rsidR="00C233AA">
        <w:rPr>
          <w:rFonts w:ascii="Tahoma" w:hAnsi="Tahoma" w:cs="Tahoma"/>
          <w:color w:val="000000"/>
          <w:szCs w:val="20"/>
        </w:rPr>
        <w:t>HTML, DHTML, CSS and JavaScript</w:t>
      </w:r>
    </w:p>
    <w:p w:rsidR="00453EA5" w:rsidRDefault="00453EA5" w:rsidP="00C233AA">
      <w:pPr>
        <w:numPr>
          <w:ilvl w:val="0"/>
          <w:numId w:val="9"/>
        </w:numPr>
        <w:jc w:val="both"/>
        <w:rPr>
          <w:rFonts w:ascii="Tahoma" w:hAnsi="Tahoma" w:cs="Arial"/>
          <w:color w:val="000000"/>
          <w:szCs w:val="18"/>
        </w:rPr>
      </w:pPr>
      <w:r>
        <w:rPr>
          <w:rFonts w:ascii="Tahoma" w:hAnsi="Tahoma" w:cs="Arial"/>
          <w:color w:val="000000"/>
          <w:szCs w:val="18"/>
        </w:rPr>
        <w:t>Expert in</w:t>
      </w:r>
      <w:r>
        <w:rPr>
          <w:rFonts w:ascii="Tahoma" w:hAnsi="Tahoma" w:cs="Arial"/>
          <w:bCs/>
          <w:color w:val="000000"/>
          <w:szCs w:val="18"/>
        </w:rPr>
        <w:t xml:space="preserve"> Leading </w:t>
      </w:r>
      <w:r>
        <w:rPr>
          <w:rFonts w:ascii="Tahoma" w:hAnsi="Tahoma" w:cs="Arial"/>
          <w:color w:val="000000"/>
          <w:szCs w:val="18"/>
        </w:rPr>
        <w:t xml:space="preserve">and </w:t>
      </w:r>
      <w:r w:rsidR="007F6FDC">
        <w:rPr>
          <w:rFonts w:ascii="Tahoma" w:hAnsi="Tahoma" w:cs="Arial"/>
          <w:bCs/>
          <w:color w:val="000000"/>
          <w:szCs w:val="18"/>
        </w:rPr>
        <w:t>mentoring</w:t>
      </w:r>
      <w:r>
        <w:rPr>
          <w:rFonts w:ascii="Tahoma" w:hAnsi="Tahoma" w:cs="Arial"/>
          <w:bCs/>
          <w:color w:val="000000"/>
          <w:szCs w:val="18"/>
        </w:rPr>
        <w:t xml:space="preserve"> </w:t>
      </w:r>
      <w:r w:rsidR="00C233AA">
        <w:rPr>
          <w:rFonts w:ascii="Tahoma" w:hAnsi="Tahoma" w:cs="Arial"/>
          <w:color w:val="000000"/>
          <w:szCs w:val="18"/>
        </w:rPr>
        <w:t>developers</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lastRenderedPageBreak/>
        <w:t xml:space="preserve">Assist team members in all phases of their assignments. </w:t>
      </w:r>
      <w:r w:rsidR="008A2BCC">
        <w:rPr>
          <w:rFonts w:ascii="Tahoma" w:hAnsi="Tahoma" w:cs="Tahoma"/>
          <w:color w:val="000000"/>
          <w:szCs w:val="20"/>
        </w:rPr>
        <w:t>Pro-actively</w:t>
      </w:r>
      <w:r>
        <w:rPr>
          <w:rFonts w:ascii="Tahoma" w:hAnsi="Tahoma" w:cs="Tahoma"/>
          <w:color w:val="000000"/>
          <w:szCs w:val="20"/>
        </w:rPr>
        <w:t xml:space="preserve"> developed custom re-usable components to assist team in minimizing development effort and reduce redundancy in code. Key person in providing technical leadership and me</w:t>
      </w:r>
      <w:r w:rsidR="00C233AA">
        <w:rPr>
          <w:rFonts w:ascii="Tahoma" w:hAnsi="Tahoma" w:cs="Tahoma"/>
          <w:color w:val="000000"/>
          <w:szCs w:val="20"/>
        </w:rPr>
        <w:t>ntor others in technical skills</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t>Motivated to work in a winning team by facing challenges and providing added value solutions to the c</w:t>
      </w:r>
      <w:r w:rsidR="00C233AA">
        <w:rPr>
          <w:rFonts w:ascii="Tahoma" w:hAnsi="Tahoma" w:cs="Tahoma"/>
          <w:color w:val="000000"/>
          <w:szCs w:val="20"/>
        </w:rPr>
        <w:t>lient’s needs</w:t>
      </w:r>
    </w:p>
    <w:p w:rsidR="00453EA5" w:rsidRDefault="00453EA5" w:rsidP="00C233AA">
      <w:pPr>
        <w:numPr>
          <w:ilvl w:val="0"/>
          <w:numId w:val="9"/>
        </w:numPr>
        <w:jc w:val="both"/>
        <w:rPr>
          <w:rFonts w:ascii="Tahoma" w:hAnsi="Tahoma" w:cs="Tahoma"/>
          <w:color w:val="000000"/>
          <w:szCs w:val="20"/>
        </w:rPr>
      </w:pPr>
      <w:r>
        <w:rPr>
          <w:rFonts w:ascii="Tahoma" w:hAnsi="Tahoma" w:cs="Tahoma"/>
          <w:color w:val="000000"/>
          <w:szCs w:val="20"/>
        </w:rPr>
        <w:t>Experienced in all the processes involved in the SDLC and key member in the team for all client interactions for understanding business requirements. Key member in the team for all kind of reviews l</w:t>
      </w:r>
      <w:r w:rsidR="00C233AA">
        <w:rPr>
          <w:rFonts w:ascii="Tahoma" w:hAnsi="Tahoma" w:cs="Tahoma"/>
          <w:color w:val="000000"/>
          <w:szCs w:val="20"/>
        </w:rPr>
        <w:t xml:space="preserve">ike ERD Review, Code Review </w:t>
      </w:r>
      <w:proofErr w:type="spellStart"/>
      <w:r w:rsidR="00C233AA">
        <w:rPr>
          <w:rFonts w:ascii="Tahoma" w:hAnsi="Tahoma" w:cs="Tahoma"/>
          <w:color w:val="000000"/>
          <w:szCs w:val="20"/>
        </w:rPr>
        <w:t>etc</w:t>
      </w:r>
      <w:proofErr w:type="spellEnd"/>
    </w:p>
    <w:p w:rsidR="00586168" w:rsidRDefault="00586168" w:rsidP="00C233AA">
      <w:pPr>
        <w:pStyle w:val="NormalWeb"/>
        <w:numPr>
          <w:ilvl w:val="0"/>
          <w:numId w:val="9"/>
        </w:numPr>
        <w:spacing w:before="0" w:after="0"/>
        <w:jc w:val="both"/>
        <w:rPr>
          <w:rFonts w:ascii="Tahoma" w:hAnsi="Tahoma" w:cs="Tahoma"/>
          <w:color w:val="000000"/>
          <w:szCs w:val="20"/>
        </w:rPr>
      </w:pPr>
      <w:r w:rsidRPr="00586168">
        <w:rPr>
          <w:rFonts w:ascii="Tahoma" w:hAnsi="Tahoma" w:cs="Tahoma"/>
          <w:color w:val="000000"/>
          <w:szCs w:val="20"/>
        </w:rPr>
        <w:t xml:space="preserve">Worked extensively in integration of </w:t>
      </w:r>
      <w:r w:rsidR="00E00841">
        <w:rPr>
          <w:rFonts w:ascii="Tahoma" w:hAnsi="Tahoma" w:cs="Tahoma"/>
          <w:color w:val="000000"/>
          <w:szCs w:val="20"/>
        </w:rPr>
        <w:t xml:space="preserve">different components of a </w:t>
      </w:r>
      <w:r w:rsidRPr="00586168">
        <w:rPr>
          <w:rFonts w:ascii="Tahoma" w:hAnsi="Tahoma" w:cs="Tahoma"/>
          <w:color w:val="000000"/>
          <w:szCs w:val="20"/>
        </w:rPr>
        <w:t>web application, building the application and deploying it on Linux server on production environment. For Deployment “putty” software was used.</w:t>
      </w:r>
      <w:r w:rsidR="00E00841">
        <w:rPr>
          <w:rFonts w:ascii="Tahoma" w:hAnsi="Tahoma" w:cs="Tahoma"/>
          <w:color w:val="000000"/>
          <w:szCs w:val="20"/>
        </w:rPr>
        <w:t xml:space="preserve"> For coping of any files to the Linux server, FTP software called “File </w:t>
      </w:r>
      <w:proofErr w:type="spellStart"/>
      <w:r w:rsidR="00E00841">
        <w:rPr>
          <w:rFonts w:ascii="Tahoma" w:hAnsi="Tahoma" w:cs="Tahoma"/>
          <w:color w:val="000000"/>
          <w:szCs w:val="20"/>
        </w:rPr>
        <w:t>Zilla</w:t>
      </w:r>
      <w:proofErr w:type="spellEnd"/>
      <w:r w:rsidR="00E00841">
        <w:rPr>
          <w:rFonts w:ascii="Tahoma" w:hAnsi="Tahoma" w:cs="Tahoma"/>
          <w:color w:val="000000"/>
          <w:szCs w:val="20"/>
        </w:rPr>
        <w:t>” was used.</w:t>
      </w:r>
    </w:p>
    <w:p w:rsidR="00507A02" w:rsidRPr="00586168" w:rsidRDefault="00507A02" w:rsidP="00C233AA">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Working knowledge of </w:t>
      </w:r>
      <w:r w:rsidRPr="003B3DED">
        <w:rPr>
          <w:rFonts w:ascii="Tahoma" w:hAnsi="Tahoma" w:cs="Tahoma"/>
          <w:b/>
          <w:color w:val="000000"/>
          <w:szCs w:val="20"/>
        </w:rPr>
        <w:t>NOS</w:t>
      </w:r>
      <w:r w:rsidR="00D01A84" w:rsidRPr="003B3DED">
        <w:rPr>
          <w:rFonts w:ascii="Tahoma" w:hAnsi="Tahoma" w:cs="Tahoma"/>
          <w:b/>
          <w:color w:val="000000"/>
          <w:szCs w:val="20"/>
        </w:rPr>
        <w:t>QL</w:t>
      </w:r>
      <w:r w:rsidR="00D01A84">
        <w:rPr>
          <w:rFonts w:ascii="Tahoma" w:hAnsi="Tahoma" w:cs="Tahoma"/>
          <w:color w:val="000000"/>
          <w:szCs w:val="20"/>
        </w:rPr>
        <w:t xml:space="preserve"> databases like </w:t>
      </w:r>
      <w:r w:rsidR="00D01A84" w:rsidRPr="003B3DED">
        <w:rPr>
          <w:rFonts w:ascii="Tahoma" w:hAnsi="Tahoma" w:cs="Tahoma"/>
          <w:b/>
          <w:color w:val="000000"/>
          <w:szCs w:val="20"/>
        </w:rPr>
        <w:t>MongoDB</w:t>
      </w:r>
      <w:r w:rsidR="00D01A84">
        <w:rPr>
          <w:rFonts w:ascii="Tahoma" w:hAnsi="Tahoma" w:cs="Tahoma"/>
          <w:color w:val="000000"/>
          <w:szCs w:val="20"/>
        </w:rPr>
        <w:t>.</w:t>
      </w:r>
    </w:p>
    <w:p w:rsidR="00453EA5" w:rsidRDefault="00453EA5" w:rsidP="00C233AA">
      <w:pPr>
        <w:jc w:val="both"/>
      </w:pPr>
    </w:p>
    <w:p w:rsidR="00453EA5" w:rsidRPr="00CD7E12" w:rsidRDefault="00453EA5" w:rsidP="00CD7E12">
      <w:pPr>
        <w:jc w:val="both"/>
        <w:rPr>
          <w:rFonts w:ascii="Tahoma" w:hAnsi="Tahoma" w:cs="Tahoma"/>
          <w:b/>
          <w:bCs/>
          <w:szCs w:val="20"/>
        </w:rPr>
      </w:pPr>
      <w:r>
        <w:rPr>
          <w:rFonts w:ascii="Tahoma" w:hAnsi="Tahoma" w:cs="Tahoma"/>
          <w:b/>
          <w:bCs/>
          <w:szCs w:val="20"/>
          <w:u w:val="single"/>
        </w:rPr>
        <w:t>QUALIFICATIONS AND PROFESSIONAL CERTIFICATIONS</w:t>
      </w:r>
      <w:r>
        <w:rPr>
          <w:rFonts w:ascii="Tahoma" w:hAnsi="Tahoma" w:cs="Tahoma"/>
          <w:b/>
          <w:bCs/>
          <w:szCs w:val="20"/>
        </w:rPr>
        <w:t>:</w:t>
      </w:r>
    </w:p>
    <w:p w:rsidR="00453EA5" w:rsidRDefault="00453EA5" w:rsidP="00CD7E12">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Bachelors of Science (</w:t>
      </w:r>
      <w:r w:rsidRPr="00CD7E12">
        <w:rPr>
          <w:rFonts w:ascii="Tahoma" w:hAnsi="Tahoma" w:cs="Tahoma"/>
          <w:color w:val="000000"/>
          <w:szCs w:val="20"/>
        </w:rPr>
        <w:t>B.Sc.</w:t>
      </w:r>
      <w:r>
        <w:rPr>
          <w:rFonts w:ascii="Tahoma" w:hAnsi="Tahoma" w:cs="Tahoma"/>
          <w:color w:val="000000"/>
          <w:szCs w:val="20"/>
        </w:rPr>
        <w:t>)</w:t>
      </w:r>
    </w:p>
    <w:p w:rsidR="00453EA5" w:rsidRPr="00CD7E12" w:rsidRDefault="00453EA5" w:rsidP="00CD7E12">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Sun Certified Java Programmer</w:t>
      </w:r>
      <w:r w:rsidR="007A3615">
        <w:rPr>
          <w:rFonts w:ascii="Tahoma" w:hAnsi="Tahoma" w:cs="Tahoma"/>
          <w:color w:val="000000"/>
          <w:szCs w:val="20"/>
        </w:rPr>
        <w:t xml:space="preserve"> </w:t>
      </w:r>
      <w:r w:rsidRPr="00CD7E12">
        <w:rPr>
          <w:rFonts w:ascii="Tahoma" w:hAnsi="Tahoma" w:cs="Tahoma"/>
          <w:color w:val="000000"/>
          <w:szCs w:val="20"/>
        </w:rPr>
        <w:t>(SCJP)</w:t>
      </w:r>
    </w:p>
    <w:p w:rsidR="00453EA5" w:rsidRDefault="00453EA5" w:rsidP="00CD7E12">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Sun Certified Web Component Developer (</w:t>
      </w:r>
      <w:r w:rsidRPr="00CD7E12">
        <w:rPr>
          <w:rFonts w:ascii="Tahoma" w:hAnsi="Tahoma" w:cs="Tahoma"/>
          <w:color w:val="000000"/>
          <w:szCs w:val="20"/>
        </w:rPr>
        <w:t>SCWCD 86%</w:t>
      </w:r>
      <w:r>
        <w:rPr>
          <w:rFonts w:ascii="Tahoma" w:hAnsi="Tahoma" w:cs="Tahoma"/>
          <w:color w:val="000000"/>
          <w:szCs w:val="20"/>
        </w:rPr>
        <w:t>)</w:t>
      </w:r>
    </w:p>
    <w:p w:rsidR="00453EA5" w:rsidRDefault="00453EA5" w:rsidP="00CD7E12">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Sun Certified Business Component Developer (</w:t>
      </w:r>
      <w:r w:rsidRPr="00CD7E12">
        <w:rPr>
          <w:rFonts w:ascii="Tahoma" w:hAnsi="Tahoma" w:cs="Tahoma"/>
          <w:color w:val="000000"/>
          <w:szCs w:val="20"/>
        </w:rPr>
        <w:t>SCBCD</w:t>
      </w:r>
      <w:r>
        <w:rPr>
          <w:rFonts w:ascii="Tahoma" w:hAnsi="Tahoma" w:cs="Tahoma"/>
          <w:color w:val="000000"/>
          <w:szCs w:val="20"/>
        </w:rPr>
        <w:t xml:space="preserve"> </w:t>
      </w:r>
      <w:r w:rsidRPr="00CD7E12">
        <w:rPr>
          <w:rFonts w:ascii="Tahoma" w:hAnsi="Tahoma" w:cs="Tahoma"/>
          <w:color w:val="000000"/>
          <w:szCs w:val="20"/>
        </w:rPr>
        <w:t>82%</w:t>
      </w:r>
      <w:r>
        <w:rPr>
          <w:rFonts w:ascii="Tahoma" w:hAnsi="Tahoma" w:cs="Tahoma"/>
          <w:color w:val="000000"/>
          <w:szCs w:val="20"/>
        </w:rPr>
        <w:t>)</w:t>
      </w:r>
    </w:p>
    <w:p w:rsidR="00453EA5" w:rsidRDefault="00453EA5" w:rsidP="00C233AA">
      <w:pPr>
        <w:jc w:val="both"/>
      </w:pPr>
    </w:p>
    <w:p w:rsidR="00453EA5" w:rsidRDefault="00453EA5" w:rsidP="00C233AA">
      <w:pPr>
        <w:jc w:val="both"/>
        <w:rPr>
          <w:rFonts w:ascii="Tahoma" w:hAnsi="Tahoma" w:cs="Tahoma"/>
          <w:b/>
          <w:bCs/>
          <w:color w:val="000000"/>
          <w:szCs w:val="20"/>
        </w:rPr>
      </w:pPr>
      <w:r>
        <w:rPr>
          <w:rFonts w:ascii="Tahoma" w:hAnsi="Tahoma" w:cs="Tahoma"/>
          <w:b/>
          <w:bCs/>
          <w:color w:val="000000"/>
          <w:szCs w:val="20"/>
          <w:u w:val="single"/>
        </w:rPr>
        <w:t>TECHNICAL SKILLS</w:t>
      </w:r>
      <w:r>
        <w:rPr>
          <w:rFonts w:ascii="Tahoma" w:hAnsi="Tahoma" w:cs="Tahoma"/>
          <w:b/>
          <w:bCs/>
          <w:color w:val="000000"/>
          <w:szCs w:val="20"/>
        </w:rPr>
        <w:t xml:space="preserve">: </w:t>
      </w:r>
    </w:p>
    <w:p w:rsidR="00453EA5" w:rsidRDefault="00CD7E12" w:rsidP="00C233AA">
      <w:pPr>
        <w:jc w:val="both"/>
        <w:rPr>
          <w:rFonts w:ascii="Tahoma" w:hAnsi="Tahoma" w:cs="Tahoma"/>
          <w:color w:val="000000"/>
          <w:szCs w:val="20"/>
        </w:rPr>
      </w:pPr>
      <w:r>
        <w:rPr>
          <w:rFonts w:ascii="Tahoma" w:hAnsi="Tahoma" w:cs="Tahoma"/>
          <w:color w:val="000000"/>
          <w:szCs w:val="20"/>
        </w:rPr>
        <w:t xml:space="preserve">Languages: </w:t>
      </w:r>
      <w:r>
        <w:rPr>
          <w:rFonts w:ascii="Tahoma" w:hAnsi="Tahoma" w:cs="Tahoma"/>
          <w:color w:val="000000"/>
          <w:szCs w:val="20"/>
        </w:rPr>
        <w:tab/>
      </w:r>
      <w:r>
        <w:rPr>
          <w:rFonts w:ascii="Tahoma" w:hAnsi="Tahoma" w:cs="Tahoma"/>
          <w:color w:val="000000"/>
          <w:szCs w:val="20"/>
        </w:rPr>
        <w:tab/>
      </w:r>
      <w:r w:rsidR="00453EA5">
        <w:rPr>
          <w:rFonts w:ascii="Tahoma" w:hAnsi="Tahoma" w:cs="Tahoma"/>
          <w:color w:val="000000"/>
          <w:szCs w:val="20"/>
        </w:rPr>
        <w:t>Java, Servlets, JSP, C, C++, SQL</w:t>
      </w:r>
    </w:p>
    <w:p w:rsidR="00453EA5" w:rsidRDefault="00453EA5" w:rsidP="00C233AA">
      <w:pPr>
        <w:jc w:val="both"/>
        <w:rPr>
          <w:rFonts w:ascii="Tahoma" w:hAnsi="Tahoma" w:cs="Tahoma"/>
          <w:color w:val="000000"/>
          <w:szCs w:val="20"/>
        </w:rPr>
      </w:pPr>
      <w:r>
        <w:rPr>
          <w:rFonts w:ascii="Tahoma" w:hAnsi="Tahoma" w:cs="Tahoma"/>
          <w:color w:val="000000"/>
          <w:szCs w:val="20"/>
        </w:rPr>
        <w:t>Operatin</w:t>
      </w:r>
      <w:r w:rsidR="00B101D2">
        <w:rPr>
          <w:rFonts w:ascii="Tahoma" w:hAnsi="Tahoma" w:cs="Tahoma"/>
          <w:color w:val="000000"/>
          <w:szCs w:val="20"/>
        </w:rPr>
        <w:t xml:space="preserve">g Systems: </w:t>
      </w:r>
      <w:r w:rsidR="00B101D2">
        <w:rPr>
          <w:rFonts w:ascii="Tahoma" w:hAnsi="Tahoma" w:cs="Tahoma"/>
          <w:color w:val="000000"/>
          <w:szCs w:val="20"/>
        </w:rPr>
        <w:tab/>
        <w:t>Windows, Linux, Unix</w:t>
      </w:r>
      <w:r>
        <w:rPr>
          <w:rFonts w:ascii="Tahoma" w:hAnsi="Tahoma" w:cs="Tahoma"/>
          <w:color w:val="000000"/>
          <w:szCs w:val="20"/>
        </w:rPr>
        <w:t xml:space="preserve"> </w:t>
      </w:r>
    </w:p>
    <w:p w:rsidR="00453EA5" w:rsidRDefault="00453EA5" w:rsidP="00C233AA">
      <w:pPr>
        <w:jc w:val="both"/>
        <w:rPr>
          <w:rFonts w:ascii="Tahoma" w:hAnsi="Tahoma" w:cs="Tahoma"/>
          <w:color w:val="000000"/>
          <w:szCs w:val="20"/>
        </w:rPr>
      </w:pPr>
      <w:r>
        <w:rPr>
          <w:rFonts w:ascii="Tahoma" w:hAnsi="Tahoma" w:cs="Tahoma"/>
          <w:color w:val="000000"/>
          <w:szCs w:val="20"/>
        </w:rPr>
        <w:t xml:space="preserve">Database: </w:t>
      </w:r>
      <w:r>
        <w:rPr>
          <w:rFonts w:ascii="Tahoma" w:hAnsi="Tahoma" w:cs="Tahoma"/>
          <w:color w:val="000000"/>
          <w:szCs w:val="20"/>
        </w:rPr>
        <w:tab/>
      </w:r>
      <w:r>
        <w:rPr>
          <w:rFonts w:ascii="Tahoma" w:hAnsi="Tahoma" w:cs="Tahoma"/>
          <w:color w:val="000000"/>
          <w:szCs w:val="20"/>
        </w:rPr>
        <w:tab/>
      </w:r>
      <w:r>
        <w:rPr>
          <w:rFonts w:ascii="Tahoma" w:hAnsi="Tahoma" w:cs="Tahoma"/>
          <w:bCs/>
          <w:color w:val="000000"/>
          <w:szCs w:val="20"/>
        </w:rPr>
        <w:t>Oracle</w:t>
      </w:r>
      <w:r>
        <w:rPr>
          <w:rFonts w:ascii="Tahoma" w:hAnsi="Tahoma" w:cs="Tahoma"/>
          <w:color w:val="000000"/>
          <w:szCs w:val="20"/>
        </w:rPr>
        <w:t xml:space="preserve"> 10G, Postgres SQL, My SQL</w:t>
      </w:r>
    </w:p>
    <w:p w:rsidR="00453EA5" w:rsidRDefault="00453EA5" w:rsidP="00C233AA">
      <w:pPr>
        <w:jc w:val="both"/>
        <w:rPr>
          <w:rFonts w:ascii="Tahoma" w:hAnsi="Tahoma" w:cs="Tahoma"/>
          <w:color w:val="000000"/>
          <w:szCs w:val="20"/>
        </w:rPr>
      </w:pPr>
      <w:r>
        <w:rPr>
          <w:rFonts w:ascii="Tahoma" w:hAnsi="Tahoma" w:cs="Tahoma"/>
          <w:color w:val="000000"/>
          <w:szCs w:val="20"/>
        </w:rPr>
        <w:t xml:space="preserve">Middle-Ware: </w:t>
      </w:r>
      <w:r>
        <w:rPr>
          <w:rFonts w:ascii="Tahoma" w:hAnsi="Tahoma" w:cs="Tahoma"/>
          <w:color w:val="000000"/>
          <w:szCs w:val="20"/>
        </w:rPr>
        <w:tab/>
      </w:r>
      <w:r>
        <w:rPr>
          <w:rFonts w:ascii="Tahoma" w:hAnsi="Tahoma" w:cs="Tahoma"/>
          <w:color w:val="000000"/>
          <w:szCs w:val="20"/>
        </w:rPr>
        <w:tab/>
      </w:r>
      <w:r>
        <w:rPr>
          <w:rFonts w:ascii="Tahoma" w:hAnsi="Tahoma" w:cs="Tahoma"/>
          <w:bCs/>
          <w:color w:val="000000"/>
          <w:szCs w:val="20"/>
        </w:rPr>
        <w:t>EJB</w:t>
      </w:r>
      <w:r>
        <w:rPr>
          <w:rFonts w:ascii="Tahoma" w:hAnsi="Tahoma" w:cs="Tahoma"/>
          <w:color w:val="000000"/>
          <w:szCs w:val="20"/>
        </w:rPr>
        <w:t>, Hibernate, RMI, Struts</w:t>
      </w:r>
    </w:p>
    <w:p w:rsidR="00453EA5" w:rsidRDefault="00453EA5" w:rsidP="00CD7E12">
      <w:pPr>
        <w:jc w:val="both"/>
        <w:rPr>
          <w:rFonts w:ascii="Tahoma" w:hAnsi="Tahoma" w:cs="Tahoma"/>
          <w:color w:val="000000"/>
          <w:szCs w:val="20"/>
        </w:rPr>
      </w:pPr>
      <w:r>
        <w:rPr>
          <w:rFonts w:ascii="Tahoma" w:hAnsi="Tahoma" w:cs="Tahoma"/>
          <w:color w:val="000000"/>
          <w:szCs w:val="20"/>
        </w:rPr>
        <w:t xml:space="preserve">Application Servers: </w:t>
      </w:r>
      <w:r>
        <w:rPr>
          <w:rFonts w:ascii="Tahoma" w:hAnsi="Tahoma" w:cs="Tahoma"/>
          <w:color w:val="000000"/>
          <w:szCs w:val="20"/>
        </w:rPr>
        <w:tab/>
      </w:r>
      <w:proofErr w:type="spellStart"/>
      <w:r>
        <w:rPr>
          <w:rFonts w:ascii="Tahoma" w:hAnsi="Tahoma" w:cs="Tahoma"/>
          <w:color w:val="000000"/>
          <w:szCs w:val="20"/>
        </w:rPr>
        <w:t>Jboss</w:t>
      </w:r>
      <w:proofErr w:type="spellEnd"/>
      <w:r>
        <w:rPr>
          <w:rFonts w:ascii="Tahoma" w:hAnsi="Tahoma" w:cs="Tahoma"/>
          <w:color w:val="000000"/>
          <w:szCs w:val="20"/>
        </w:rPr>
        <w:t xml:space="preserve">, Apache Tomcat 5.1, Jetty, </w:t>
      </w:r>
      <w:proofErr w:type="spellStart"/>
      <w:r>
        <w:rPr>
          <w:rFonts w:ascii="Tahoma" w:hAnsi="Tahoma" w:cs="Tahoma"/>
          <w:color w:val="000000"/>
          <w:szCs w:val="20"/>
        </w:rPr>
        <w:t>Websphere</w:t>
      </w:r>
      <w:proofErr w:type="spellEnd"/>
      <w:r>
        <w:rPr>
          <w:rFonts w:ascii="Tahoma" w:hAnsi="Tahoma" w:cs="Tahoma"/>
          <w:color w:val="000000"/>
          <w:szCs w:val="20"/>
        </w:rPr>
        <w:t xml:space="preserve">, BEA </w:t>
      </w:r>
      <w:proofErr w:type="spellStart"/>
      <w:r>
        <w:rPr>
          <w:rFonts w:ascii="Tahoma" w:hAnsi="Tahoma" w:cs="Tahoma"/>
          <w:color w:val="000000"/>
          <w:szCs w:val="20"/>
        </w:rPr>
        <w:t>Weblogic</w:t>
      </w:r>
      <w:proofErr w:type="spellEnd"/>
      <w:r>
        <w:rPr>
          <w:rFonts w:ascii="Tahoma" w:hAnsi="Tahoma" w:cs="Tahoma"/>
          <w:color w:val="000000"/>
          <w:szCs w:val="20"/>
        </w:rPr>
        <w:t>.</w:t>
      </w:r>
    </w:p>
    <w:p w:rsidR="00453EA5" w:rsidRDefault="00CD7E12" w:rsidP="00CD7E12">
      <w:pPr>
        <w:ind w:left="2160" w:hanging="2160"/>
        <w:jc w:val="both"/>
        <w:rPr>
          <w:rFonts w:ascii="Tahoma" w:hAnsi="Tahoma" w:cs="Arial"/>
          <w:color w:val="000000"/>
          <w:szCs w:val="20"/>
        </w:rPr>
      </w:pPr>
      <w:r>
        <w:rPr>
          <w:rFonts w:ascii="Tahoma" w:hAnsi="Tahoma" w:cs="Tahoma"/>
          <w:color w:val="000000"/>
          <w:szCs w:val="20"/>
        </w:rPr>
        <w:t xml:space="preserve">IDE: </w:t>
      </w:r>
      <w:r>
        <w:rPr>
          <w:rFonts w:ascii="Tahoma" w:hAnsi="Tahoma" w:cs="Tahoma"/>
          <w:color w:val="000000"/>
          <w:szCs w:val="20"/>
        </w:rPr>
        <w:tab/>
        <w:t>E</w:t>
      </w:r>
      <w:r w:rsidR="00453EA5">
        <w:rPr>
          <w:rFonts w:ascii="Tahoma" w:hAnsi="Tahoma" w:cs="Arial"/>
          <w:color w:val="000000"/>
          <w:szCs w:val="20"/>
        </w:rPr>
        <w:t>clipse 3.0, IntelliJ IDEA, IBM's Visual Age for Java</w:t>
      </w:r>
    </w:p>
    <w:p w:rsidR="00453EA5" w:rsidRDefault="00453EA5" w:rsidP="00C233AA">
      <w:pPr>
        <w:jc w:val="both"/>
        <w:rPr>
          <w:rFonts w:ascii="Tahoma" w:hAnsi="Tahoma" w:cs="Tahoma"/>
          <w:bCs/>
          <w:color w:val="000000"/>
          <w:szCs w:val="20"/>
        </w:rPr>
      </w:pPr>
      <w:r>
        <w:rPr>
          <w:rFonts w:ascii="Tahoma" w:hAnsi="Tahoma" w:cs="Tahoma"/>
          <w:color w:val="000000"/>
          <w:szCs w:val="20"/>
        </w:rPr>
        <w:t>Script</w:t>
      </w:r>
      <w:r w:rsidR="00CD7E12">
        <w:rPr>
          <w:rFonts w:ascii="Tahoma" w:hAnsi="Tahoma" w:cs="Tahoma"/>
          <w:color w:val="000000"/>
          <w:szCs w:val="20"/>
        </w:rPr>
        <w:t xml:space="preserve"> Languages: </w:t>
      </w:r>
      <w:r w:rsidR="00CD7E12">
        <w:rPr>
          <w:rFonts w:ascii="Tahoma" w:hAnsi="Tahoma" w:cs="Tahoma"/>
          <w:color w:val="000000"/>
          <w:szCs w:val="20"/>
        </w:rPr>
        <w:tab/>
      </w:r>
      <w:r>
        <w:rPr>
          <w:rFonts w:ascii="Tahoma" w:hAnsi="Tahoma" w:cs="Tahoma"/>
          <w:color w:val="000000"/>
          <w:szCs w:val="20"/>
        </w:rPr>
        <w:t xml:space="preserve">HTML, </w:t>
      </w:r>
      <w:proofErr w:type="spellStart"/>
      <w:r>
        <w:rPr>
          <w:rFonts w:ascii="Tahoma" w:hAnsi="Tahoma" w:cs="Tahoma"/>
          <w:color w:val="000000"/>
          <w:szCs w:val="20"/>
        </w:rPr>
        <w:t>DHTML,</w:t>
      </w:r>
      <w:r>
        <w:rPr>
          <w:rFonts w:ascii="Tahoma" w:hAnsi="Tahoma" w:cs="Tahoma"/>
          <w:bCs/>
          <w:color w:val="000000"/>
          <w:szCs w:val="20"/>
        </w:rPr>
        <w:t>Java</w:t>
      </w:r>
      <w:proofErr w:type="spellEnd"/>
      <w:r>
        <w:rPr>
          <w:rFonts w:ascii="Tahoma" w:hAnsi="Tahoma" w:cs="Tahoma"/>
          <w:color w:val="000000"/>
          <w:szCs w:val="20"/>
        </w:rPr>
        <w:t xml:space="preserve"> Script, </w:t>
      </w:r>
      <w:r>
        <w:rPr>
          <w:rFonts w:ascii="Tahoma" w:hAnsi="Tahoma" w:cs="Tahoma"/>
          <w:bCs/>
          <w:color w:val="000000"/>
          <w:szCs w:val="20"/>
        </w:rPr>
        <w:t>XML</w:t>
      </w:r>
    </w:p>
    <w:p w:rsidR="00453EA5" w:rsidRDefault="00453EA5" w:rsidP="00CD7E12">
      <w:pPr>
        <w:ind w:left="2160" w:hanging="2160"/>
        <w:jc w:val="both"/>
        <w:rPr>
          <w:rFonts w:ascii="Tahoma" w:hAnsi="Tahoma" w:cs="Tahoma"/>
          <w:color w:val="000000"/>
          <w:szCs w:val="20"/>
        </w:rPr>
      </w:pPr>
      <w:r>
        <w:rPr>
          <w:rFonts w:ascii="Tahoma" w:hAnsi="Tahoma" w:cs="Tahoma"/>
          <w:szCs w:val="20"/>
        </w:rPr>
        <w:t xml:space="preserve">Tools: </w:t>
      </w:r>
      <w:r w:rsidR="00CD7E12">
        <w:rPr>
          <w:rFonts w:ascii="Tahoma" w:hAnsi="Tahoma" w:cs="Tahoma"/>
          <w:szCs w:val="20"/>
        </w:rPr>
        <w:tab/>
      </w:r>
      <w:r>
        <w:rPr>
          <w:rFonts w:ascii="Tahoma" w:hAnsi="Tahoma" w:cs="Tahoma"/>
          <w:color w:val="000000"/>
          <w:szCs w:val="20"/>
        </w:rPr>
        <w:t>Visual Source Safe, CVS, ANT, Hammurabi</w:t>
      </w:r>
    </w:p>
    <w:p w:rsidR="00453EA5" w:rsidRDefault="00453EA5" w:rsidP="00CD7E12">
      <w:pPr>
        <w:ind w:left="2160" w:hanging="2160"/>
        <w:jc w:val="both"/>
        <w:rPr>
          <w:rFonts w:ascii="Tahoma" w:hAnsi="Tahoma" w:cs="Tahoma"/>
          <w:color w:val="000000"/>
          <w:szCs w:val="20"/>
        </w:rPr>
      </w:pPr>
      <w:r>
        <w:rPr>
          <w:rFonts w:ascii="Tahoma" w:hAnsi="Tahoma" w:cs="Tahoma"/>
          <w:color w:val="000000"/>
          <w:szCs w:val="20"/>
        </w:rPr>
        <w:t>Packages:</w:t>
      </w:r>
      <w:r>
        <w:rPr>
          <w:rFonts w:ascii="Tahoma" w:hAnsi="Tahoma" w:cs="Tahoma"/>
          <w:color w:val="000000"/>
          <w:szCs w:val="20"/>
        </w:rPr>
        <w:tab/>
        <w:t>Vignette, ATG</w:t>
      </w:r>
    </w:p>
    <w:p w:rsidR="00453EA5" w:rsidRDefault="00CD7E12" w:rsidP="00CD7E12">
      <w:pPr>
        <w:ind w:left="2160" w:hanging="2160"/>
        <w:jc w:val="both"/>
        <w:rPr>
          <w:rFonts w:ascii="Tahoma" w:hAnsi="Tahoma" w:cs="Tahoma"/>
          <w:szCs w:val="20"/>
        </w:rPr>
      </w:pPr>
      <w:r>
        <w:rPr>
          <w:rFonts w:ascii="Tahoma" w:hAnsi="Tahoma" w:cs="Tahoma"/>
          <w:color w:val="000000"/>
          <w:szCs w:val="20"/>
        </w:rPr>
        <w:t xml:space="preserve">Functional Areas: </w:t>
      </w:r>
      <w:r>
        <w:rPr>
          <w:rFonts w:ascii="Tahoma" w:hAnsi="Tahoma" w:cs="Tahoma"/>
          <w:color w:val="000000"/>
          <w:szCs w:val="20"/>
        </w:rPr>
        <w:tab/>
      </w:r>
      <w:r w:rsidR="00453EA5">
        <w:rPr>
          <w:rFonts w:ascii="Tahoma" w:hAnsi="Tahoma" w:cs="Tahoma"/>
          <w:szCs w:val="20"/>
        </w:rPr>
        <w:t>Content Management and E-Commerce</w:t>
      </w:r>
      <w:r>
        <w:rPr>
          <w:rFonts w:ascii="Tahoma" w:hAnsi="Tahoma" w:cs="Tahoma"/>
          <w:szCs w:val="20"/>
        </w:rPr>
        <w:t xml:space="preserve"> </w:t>
      </w:r>
      <w:r w:rsidR="00453EA5">
        <w:rPr>
          <w:rFonts w:ascii="Tahoma" w:hAnsi="Tahoma" w:cs="Tahoma"/>
          <w:szCs w:val="20"/>
        </w:rPr>
        <w:t>(Natural Wellness, USA)</w:t>
      </w:r>
    </w:p>
    <w:p w:rsidR="00453EA5" w:rsidRDefault="00453EA5" w:rsidP="00CD7E12">
      <w:pPr>
        <w:ind w:left="2160"/>
        <w:jc w:val="both"/>
        <w:rPr>
          <w:rFonts w:ascii="Tahoma" w:hAnsi="Tahoma" w:cs="Tahoma"/>
          <w:szCs w:val="20"/>
        </w:rPr>
      </w:pPr>
      <w:r>
        <w:rPr>
          <w:rFonts w:ascii="Tahoma" w:hAnsi="Tahoma" w:cs="Tahoma"/>
          <w:szCs w:val="20"/>
        </w:rPr>
        <w:t xml:space="preserve">Learning Management Systems (LMS) </w:t>
      </w:r>
      <w:r w:rsidR="00CD7E12">
        <w:rPr>
          <w:rFonts w:ascii="Tahoma" w:hAnsi="Tahoma" w:cs="Tahoma"/>
          <w:szCs w:val="20"/>
        </w:rPr>
        <w:t>(</w:t>
      </w:r>
      <w:proofErr w:type="spellStart"/>
      <w:smartTag w:uri="urn:schemas-microsoft-com:office:smarttags" w:element="place">
        <w:smartTag w:uri="urn:schemas-microsoft-com:office:smarttags" w:element="City">
          <w:r w:rsidR="00CD7E12">
            <w:rPr>
              <w:rFonts w:ascii="Tahoma" w:hAnsi="Tahoma" w:cs="Tahoma"/>
              <w:szCs w:val="20"/>
            </w:rPr>
            <w:t>Altis</w:t>
          </w:r>
          <w:proofErr w:type="spellEnd"/>
          <w:r>
            <w:rPr>
              <w:rFonts w:ascii="Tahoma" w:hAnsi="Tahoma" w:cs="Tahoma"/>
              <w:szCs w:val="20"/>
            </w:rPr>
            <w:t xml:space="preserve"> </w:t>
          </w:r>
          <w:proofErr w:type="spellStart"/>
          <w:r>
            <w:rPr>
              <w:rFonts w:ascii="Tahoma" w:hAnsi="Tahoma" w:cs="Tahoma"/>
              <w:szCs w:val="20"/>
            </w:rPr>
            <w:t>Avante</w:t>
          </w:r>
        </w:smartTag>
        <w:proofErr w:type="spellEnd"/>
        <w:r>
          <w:rPr>
            <w:rFonts w:ascii="Tahoma" w:hAnsi="Tahoma" w:cs="Tahoma"/>
            <w:szCs w:val="20"/>
          </w:rPr>
          <w:t xml:space="preserve">, </w:t>
        </w:r>
        <w:smartTag w:uri="urn:schemas-microsoft-com:office:smarttags" w:element="country-region">
          <w:r>
            <w:rPr>
              <w:rFonts w:ascii="Tahoma" w:hAnsi="Tahoma" w:cs="Tahoma"/>
              <w:szCs w:val="20"/>
            </w:rPr>
            <w:t>USA</w:t>
          </w:r>
        </w:smartTag>
      </w:smartTag>
      <w:r>
        <w:rPr>
          <w:rFonts w:ascii="Tahoma" w:hAnsi="Tahoma" w:cs="Tahoma"/>
          <w:szCs w:val="20"/>
        </w:rPr>
        <w:t xml:space="preserve">) </w:t>
      </w:r>
    </w:p>
    <w:p w:rsidR="00453EA5" w:rsidRDefault="00453EA5" w:rsidP="00CD7E12">
      <w:pPr>
        <w:ind w:left="2160"/>
        <w:jc w:val="both"/>
        <w:rPr>
          <w:rFonts w:ascii="Tahoma" w:hAnsi="Tahoma" w:cs="Tahoma"/>
          <w:szCs w:val="20"/>
        </w:rPr>
      </w:pPr>
      <w:r>
        <w:rPr>
          <w:rFonts w:ascii="Tahoma" w:hAnsi="Tahoma" w:cs="Tahoma"/>
          <w:szCs w:val="20"/>
        </w:rPr>
        <w:t xml:space="preserve">State Specific Requirements of schools in </w:t>
      </w:r>
      <w:smartTag w:uri="urn:schemas-microsoft-com:office:smarttags" w:element="country-region">
        <w:r>
          <w:rPr>
            <w:rFonts w:ascii="Tahoma" w:hAnsi="Tahoma" w:cs="Tahoma"/>
            <w:szCs w:val="20"/>
          </w:rPr>
          <w:t>USA</w:t>
        </w:r>
      </w:smartTag>
      <w:r>
        <w:rPr>
          <w:rFonts w:ascii="Tahoma" w:hAnsi="Tahoma" w:cs="Tahoma"/>
          <w:szCs w:val="20"/>
        </w:rPr>
        <w:t xml:space="preserve"> (Pearson School Technology, </w:t>
      </w:r>
      <w:smartTag w:uri="urn:schemas-microsoft-com:office:smarttags" w:element="country-region">
        <w:smartTag w:uri="urn:schemas-microsoft-com:office:smarttags" w:element="place">
          <w:r>
            <w:rPr>
              <w:rFonts w:ascii="Tahoma" w:hAnsi="Tahoma" w:cs="Tahoma"/>
              <w:szCs w:val="20"/>
            </w:rPr>
            <w:t>USA</w:t>
          </w:r>
        </w:smartTag>
      </w:smartTag>
      <w:r>
        <w:rPr>
          <w:rFonts w:ascii="Tahoma" w:hAnsi="Tahoma" w:cs="Tahoma"/>
          <w:szCs w:val="20"/>
        </w:rPr>
        <w:t>)</w:t>
      </w:r>
    </w:p>
    <w:p w:rsidR="00453EA5" w:rsidRDefault="00453EA5" w:rsidP="00CD7E12">
      <w:pPr>
        <w:ind w:left="2160"/>
        <w:jc w:val="both"/>
        <w:rPr>
          <w:rFonts w:ascii="Tahoma" w:hAnsi="Tahoma" w:cs="Tahoma"/>
          <w:szCs w:val="20"/>
        </w:rPr>
      </w:pPr>
      <w:r>
        <w:rPr>
          <w:rFonts w:ascii="Tahoma" w:hAnsi="Tahoma" w:cs="Tahoma"/>
          <w:szCs w:val="20"/>
        </w:rPr>
        <w:t>Health Care (</w:t>
      </w:r>
      <w:smartTag w:uri="urn:schemas-microsoft-com:office:smarttags" w:element="place">
        <w:smartTag w:uri="urn:schemas-microsoft-com:office:smarttags" w:element="City">
          <w:r>
            <w:rPr>
              <w:rFonts w:ascii="Tahoma" w:hAnsi="Tahoma" w:cs="Tahoma"/>
              <w:szCs w:val="20"/>
            </w:rPr>
            <w:t>BUPA</w:t>
          </w:r>
        </w:smartTag>
        <w:r>
          <w:rPr>
            <w:rFonts w:ascii="Tahoma" w:hAnsi="Tahoma" w:cs="Tahoma"/>
            <w:szCs w:val="20"/>
          </w:rPr>
          <w:t xml:space="preserve">, </w:t>
        </w:r>
        <w:smartTag w:uri="urn:schemas-microsoft-com:office:smarttags" w:element="country-region">
          <w:r>
            <w:rPr>
              <w:rFonts w:ascii="Tahoma" w:hAnsi="Tahoma" w:cs="Tahoma"/>
              <w:szCs w:val="20"/>
            </w:rPr>
            <w:t>UK</w:t>
          </w:r>
        </w:smartTag>
      </w:smartTag>
      <w:r>
        <w:rPr>
          <w:rFonts w:ascii="Tahoma" w:hAnsi="Tahoma" w:cs="Tahoma"/>
          <w:szCs w:val="20"/>
        </w:rPr>
        <w:t>)</w:t>
      </w:r>
    </w:p>
    <w:p w:rsidR="00453EA5" w:rsidRDefault="00453EA5" w:rsidP="00C233AA">
      <w:pPr>
        <w:jc w:val="both"/>
        <w:rPr>
          <w:rFonts w:ascii="Tahoma" w:hAnsi="Tahoma" w:cs="Tahoma"/>
          <w:szCs w:val="20"/>
        </w:rPr>
      </w:pPr>
    </w:p>
    <w:p w:rsidR="00453EA5" w:rsidRDefault="00453EA5" w:rsidP="00C233AA">
      <w:pPr>
        <w:jc w:val="both"/>
        <w:rPr>
          <w:rFonts w:ascii="Tahoma" w:hAnsi="Tahoma" w:cs="Tahoma"/>
          <w:b/>
          <w:bCs/>
          <w:smallCaps/>
          <w:szCs w:val="20"/>
          <w:u w:val="single"/>
        </w:rPr>
      </w:pPr>
      <w:r>
        <w:rPr>
          <w:rFonts w:ascii="Tahoma" w:hAnsi="Tahoma" w:cs="Tahoma"/>
          <w:b/>
          <w:bCs/>
          <w:smallCaps/>
          <w:szCs w:val="20"/>
          <w:u w:val="single"/>
        </w:rPr>
        <w:t>PROFESSIONAL EXPERIENCE:</w:t>
      </w:r>
    </w:p>
    <w:p w:rsidR="00961BB3" w:rsidRDefault="00961BB3" w:rsidP="00C233AA">
      <w:pPr>
        <w:jc w:val="both"/>
        <w:rPr>
          <w:rFonts w:ascii="Tahoma" w:hAnsi="Tahoma" w:cs="Tahoma"/>
          <w:b/>
          <w:bCs/>
          <w:smallCaps/>
          <w:szCs w:val="20"/>
          <w:u w:val="single"/>
        </w:rPr>
      </w:pPr>
    </w:p>
    <w:p w:rsidR="004B030B" w:rsidRDefault="004B030B" w:rsidP="004B030B">
      <w:pPr>
        <w:tabs>
          <w:tab w:val="left" w:pos="0"/>
        </w:tabs>
        <w:snapToGrid w:val="0"/>
        <w:jc w:val="both"/>
        <w:rPr>
          <w:rFonts w:ascii="Tahoma" w:hAnsi="Tahoma" w:cs="Tahoma"/>
          <w:b/>
          <w:bCs/>
          <w:szCs w:val="20"/>
        </w:rPr>
      </w:pPr>
      <w:r w:rsidRPr="00B6615F">
        <w:rPr>
          <w:rFonts w:ascii="Tahoma" w:hAnsi="Tahoma" w:cs="Tahoma"/>
          <w:b/>
          <w:bCs/>
          <w:szCs w:val="20"/>
          <w:highlight w:val="lightGray"/>
        </w:rPr>
        <w:t>Florida Dept. Of Environmental Protection (Tallahassee, FL)</w:t>
      </w:r>
      <w:r w:rsidRPr="00B6615F">
        <w:rPr>
          <w:rFonts w:ascii="Tahoma" w:hAnsi="Tahoma" w:cs="Tahoma"/>
          <w:b/>
          <w:bCs/>
          <w:szCs w:val="20"/>
          <w:highlight w:val="lightGray"/>
        </w:rPr>
        <w:tab/>
        <w:t xml:space="preserve">         </w:t>
      </w:r>
      <w:r w:rsidR="00DE1949" w:rsidRPr="00B6615F">
        <w:rPr>
          <w:rFonts w:ascii="Tahoma" w:hAnsi="Tahoma" w:cs="Tahoma"/>
          <w:b/>
          <w:bCs/>
          <w:szCs w:val="20"/>
          <w:highlight w:val="lightGray"/>
        </w:rPr>
        <w:t xml:space="preserve">      </w:t>
      </w:r>
      <w:r w:rsidRPr="00B6615F">
        <w:rPr>
          <w:rFonts w:ascii="Tahoma" w:hAnsi="Tahoma" w:cs="Tahoma"/>
          <w:b/>
          <w:bCs/>
          <w:szCs w:val="20"/>
          <w:highlight w:val="lightGray"/>
        </w:rPr>
        <w:t xml:space="preserve">May 2016 – Till Present        </w:t>
      </w:r>
    </w:p>
    <w:p w:rsidR="004B030B" w:rsidRDefault="004B030B" w:rsidP="004B030B">
      <w:pPr>
        <w:tabs>
          <w:tab w:val="left" w:pos="0"/>
        </w:tabs>
        <w:snapToGrid w:val="0"/>
        <w:jc w:val="both"/>
        <w:rPr>
          <w:rFonts w:ascii="Tahoma" w:hAnsi="Tahoma" w:cs="Tahoma"/>
          <w:b/>
          <w:bCs/>
          <w:szCs w:val="20"/>
        </w:rPr>
      </w:pPr>
      <w:r>
        <w:rPr>
          <w:rFonts w:ascii="Tahoma" w:hAnsi="Tahoma" w:cs="Tahoma"/>
          <w:b/>
          <w:bCs/>
          <w:szCs w:val="20"/>
        </w:rPr>
        <w:t>Java Developer</w:t>
      </w:r>
    </w:p>
    <w:p w:rsidR="004B030B" w:rsidRDefault="004B030B" w:rsidP="004B030B">
      <w:pPr>
        <w:jc w:val="both"/>
        <w:rPr>
          <w:rFonts w:ascii="Tahoma" w:hAnsi="Tahoma" w:cs="Tahoma"/>
          <w:b/>
          <w:bCs/>
          <w:i/>
          <w:iCs/>
          <w:szCs w:val="20"/>
        </w:rPr>
      </w:pPr>
    </w:p>
    <w:p w:rsidR="004B030B" w:rsidRDefault="004B030B" w:rsidP="004B030B">
      <w:pPr>
        <w:jc w:val="both"/>
        <w:rPr>
          <w:rFonts w:ascii="Tahoma" w:hAnsi="Tahoma" w:cs="Tahoma"/>
          <w:color w:val="000000"/>
          <w:szCs w:val="20"/>
        </w:rPr>
      </w:pPr>
      <w:r>
        <w:rPr>
          <w:rFonts w:ascii="Tahoma" w:hAnsi="Tahoma" w:cs="Tahoma"/>
          <w:color w:val="000000"/>
          <w:szCs w:val="20"/>
        </w:rPr>
        <w:t>Working on ESSA application. This application is an Enterprise Self Service Authorization system. From this application, users may prepare and submit requests for authorizations, permits and renewals for common types of permits. Also have worked on PNP application. This is a public notice of Pollution system.</w:t>
      </w:r>
      <w:r w:rsidR="001B4B2E">
        <w:rPr>
          <w:rFonts w:ascii="Tahoma" w:hAnsi="Tahoma" w:cs="Tahoma"/>
          <w:color w:val="000000"/>
          <w:szCs w:val="20"/>
        </w:rPr>
        <w:t xml:space="preserve"> Currently also working on migration projects to convert many legacy application to the new Maven 3 and Java 8 environment.</w:t>
      </w:r>
      <w:r>
        <w:rPr>
          <w:rFonts w:ascii="Tahoma" w:hAnsi="Tahoma" w:cs="Tahoma"/>
          <w:color w:val="000000"/>
          <w:szCs w:val="20"/>
        </w:rPr>
        <w:t xml:space="preserve"> </w:t>
      </w:r>
    </w:p>
    <w:p w:rsidR="004B030B" w:rsidRDefault="004B030B" w:rsidP="004B030B">
      <w:pPr>
        <w:jc w:val="both"/>
        <w:rPr>
          <w:rFonts w:ascii="Tahoma" w:hAnsi="Tahoma" w:cs="Tahoma"/>
          <w:color w:val="000000"/>
          <w:szCs w:val="20"/>
        </w:rPr>
      </w:pPr>
    </w:p>
    <w:p w:rsidR="004B030B" w:rsidRDefault="004B030B" w:rsidP="004B030B">
      <w:pPr>
        <w:jc w:val="both"/>
        <w:rPr>
          <w:rFonts w:ascii="Tahoma" w:hAnsi="Tahoma" w:cs="Tahoma"/>
          <w:b/>
          <w:bCs/>
          <w:szCs w:val="20"/>
        </w:rPr>
      </w:pPr>
      <w:r>
        <w:rPr>
          <w:rFonts w:ascii="Tahoma" w:hAnsi="Tahoma" w:cs="Tahoma"/>
          <w:b/>
          <w:bCs/>
          <w:szCs w:val="20"/>
        </w:rPr>
        <w:t>Responsibilities:</w:t>
      </w:r>
    </w:p>
    <w:p w:rsidR="004B030B" w:rsidRDefault="001B4B2E" w:rsidP="001B4B2E">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Playing</w:t>
      </w:r>
      <w:r w:rsidRPr="00B979FC">
        <w:rPr>
          <w:rFonts w:ascii="Tahoma" w:hAnsi="Tahoma" w:cs="Tahoma"/>
          <w:color w:val="000000"/>
          <w:szCs w:val="20"/>
        </w:rPr>
        <w:t xml:space="preserve"> </w:t>
      </w:r>
      <w:r>
        <w:rPr>
          <w:rFonts w:ascii="Tahoma" w:hAnsi="Tahoma" w:cs="Tahoma"/>
          <w:color w:val="000000"/>
          <w:szCs w:val="20"/>
        </w:rPr>
        <w:t xml:space="preserve">a </w:t>
      </w:r>
      <w:r w:rsidRPr="00B979FC">
        <w:rPr>
          <w:rFonts w:ascii="Tahoma" w:hAnsi="Tahoma" w:cs="Tahoma"/>
          <w:color w:val="000000"/>
          <w:szCs w:val="20"/>
        </w:rPr>
        <w:t xml:space="preserve">role of Java Developer by writing </w:t>
      </w:r>
      <w:r>
        <w:rPr>
          <w:rFonts w:ascii="Tahoma" w:hAnsi="Tahoma" w:cs="Tahoma"/>
          <w:color w:val="000000"/>
          <w:szCs w:val="20"/>
        </w:rPr>
        <w:t>Struts/Spring</w:t>
      </w:r>
      <w:r w:rsidRPr="00B979FC">
        <w:rPr>
          <w:rFonts w:ascii="Tahoma" w:hAnsi="Tahoma" w:cs="Tahoma"/>
          <w:color w:val="000000"/>
          <w:szCs w:val="20"/>
        </w:rPr>
        <w:t>/EJB</w:t>
      </w:r>
      <w:r>
        <w:rPr>
          <w:rFonts w:ascii="Tahoma" w:hAnsi="Tahoma" w:cs="Tahoma"/>
          <w:color w:val="000000"/>
          <w:szCs w:val="20"/>
        </w:rPr>
        <w:t>/Hibernate</w:t>
      </w:r>
      <w:r w:rsidRPr="00B979FC">
        <w:rPr>
          <w:rFonts w:ascii="Tahoma" w:hAnsi="Tahoma" w:cs="Tahoma"/>
          <w:color w:val="000000"/>
          <w:szCs w:val="20"/>
        </w:rPr>
        <w:t xml:space="preserve"> based J2EE code</w:t>
      </w:r>
      <w:r>
        <w:rPr>
          <w:rFonts w:ascii="Tahoma" w:hAnsi="Tahoma" w:cs="Tahoma"/>
          <w:color w:val="000000"/>
          <w:szCs w:val="20"/>
        </w:rPr>
        <w:t>.</w:t>
      </w:r>
    </w:p>
    <w:p w:rsidR="001B4B2E" w:rsidRDefault="001B4B2E" w:rsidP="001B4B2E">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Worked on Tiles, </w:t>
      </w:r>
      <w:proofErr w:type="spellStart"/>
      <w:r>
        <w:rPr>
          <w:rFonts w:ascii="Tahoma" w:hAnsi="Tahoma" w:cs="Tahoma"/>
          <w:color w:val="000000"/>
          <w:szCs w:val="20"/>
        </w:rPr>
        <w:t>RESTFul</w:t>
      </w:r>
      <w:proofErr w:type="spellEnd"/>
      <w:r>
        <w:rPr>
          <w:rFonts w:ascii="Tahoma" w:hAnsi="Tahoma" w:cs="Tahoma"/>
          <w:color w:val="000000"/>
          <w:szCs w:val="20"/>
        </w:rPr>
        <w:t xml:space="preserve"> </w:t>
      </w:r>
      <w:proofErr w:type="spellStart"/>
      <w:r>
        <w:rPr>
          <w:rFonts w:ascii="Tahoma" w:hAnsi="Tahoma" w:cs="Tahoma"/>
          <w:color w:val="000000"/>
          <w:szCs w:val="20"/>
        </w:rPr>
        <w:t>WebServices</w:t>
      </w:r>
      <w:proofErr w:type="spellEnd"/>
      <w:r>
        <w:rPr>
          <w:rFonts w:ascii="Tahoma" w:hAnsi="Tahoma" w:cs="Tahoma"/>
          <w:color w:val="000000"/>
          <w:szCs w:val="20"/>
        </w:rPr>
        <w:t xml:space="preserve"> as part of migration projects.</w:t>
      </w:r>
    </w:p>
    <w:p w:rsidR="00D36CCB" w:rsidRPr="001B4B2E" w:rsidRDefault="00D36CCB" w:rsidP="001B4B2E">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U</w:t>
      </w:r>
      <w:r w:rsidR="00CE597F">
        <w:rPr>
          <w:rFonts w:ascii="Tahoma" w:hAnsi="Tahoma" w:cs="Tahoma"/>
          <w:color w:val="000000"/>
          <w:szCs w:val="20"/>
        </w:rPr>
        <w:t xml:space="preserve">nit testing of the J2EE code and </w:t>
      </w:r>
      <w:proofErr w:type="spellStart"/>
      <w:r w:rsidR="00CE597F">
        <w:rPr>
          <w:rFonts w:ascii="Tahoma" w:hAnsi="Tahoma" w:cs="Tahoma"/>
          <w:color w:val="000000"/>
          <w:szCs w:val="20"/>
        </w:rPr>
        <w:t>RESTFul</w:t>
      </w:r>
      <w:proofErr w:type="spellEnd"/>
      <w:r w:rsidR="00CE597F">
        <w:rPr>
          <w:rFonts w:ascii="Tahoma" w:hAnsi="Tahoma" w:cs="Tahoma"/>
          <w:color w:val="000000"/>
          <w:szCs w:val="20"/>
        </w:rPr>
        <w:t xml:space="preserve"> API calls.</w:t>
      </w:r>
    </w:p>
    <w:p w:rsidR="004B030B" w:rsidRDefault="004B030B" w:rsidP="001B4B2E">
      <w:pPr>
        <w:pStyle w:val="NormalWeb"/>
        <w:spacing w:before="0" w:after="0"/>
        <w:ind w:left="360"/>
        <w:jc w:val="both"/>
        <w:rPr>
          <w:rFonts w:ascii="Tahoma" w:hAnsi="Tahoma" w:cs="Tahoma"/>
          <w:color w:val="000000"/>
          <w:szCs w:val="20"/>
        </w:rPr>
      </w:pPr>
    </w:p>
    <w:p w:rsidR="004B030B" w:rsidRPr="00B979FC" w:rsidRDefault="004B030B" w:rsidP="004B030B">
      <w:pPr>
        <w:pStyle w:val="NormalWeb"/>
        <w:spacing w:before="0" w:after="0"/>
        <w:ind w:left="360"/>
        <w:jc w:val="both"/>
        <w:rPr>
          <w:rFonts w:ascii="Tahoma" w:hAnsi="Tahoma" w:cs="Tahoma"/>
          <w:color w:val="000000"/>
          <w:szCs w:val="20"/>
        </w:rPr>
      </w:pPr>
    </w:p>
    <w:p w:rsidR="00286D19" w:rsidRDefault="004B030B" w:rsidP="004B030B">
      <w:pPr>
        <w:jc w:val="both"/>
        <w:rPr>
          <w:rFonts w:ascii="Tahoma" w:hAnsi="Tahoma" w:cs="Tahoma"/>
          <w:b/>
          <w:bCs/>
          <w:smallCaps/>
          <w:szCs w:val="20"/>
          <w:u w:val="single"/>
        </w:rPr>
      </w:pPr>
      <w:r>
        <w:rPr>
          <w:rFonts w:ascii="Tahoma" w:hAnsi="Tahoma" w:cs="Tahoma"/>
          <w:color w:val="000000"/>
          <w:szCs w:val="20"/>
          <w:u w:val="single"/>
        </w:rPr>
        <w:t>Environment:</w:t>
      </w:r>
      <w:r>
        <w:rPr>
          <w:rFonts w:ascii="Tahoma" w:hAnsi="Tahoma" w:cs="Tahoma"/>
          <w:szCs w:val="20"/>
        </w:rPr>
        <w:t xml:space="preserve"> Spring MVC, Ajax, JSP, JDBC, </w:t>
      </w:r>
      <w:proofErr w:type="spellStart"/>
      <w:r w:rsidR="001B4B2E">
        <w:rPr>
          <w:rFonts w:ascii="Tahoma" w:hAnsi="Tahoma" w:cs="Tahoma"/>
          <w:szCs w:val="20"/>
        </w:rPr>
        <w:t>Weblogic</w:t>
      </w:r>
      <w:proofErr w:type="spellEnd"/>
      <w:r w:rsidR="001B4B2E">
        <w:rPr>
          <w:rFonts w:ascii="Tahoma" w:hAnsi="Tahoma" w:cs="Tahoma"/>
          <w:szCs w:val="20"/>
        </w:rPr>
        <w:t xml:space="preserve"> 12 C</w:t>
      </w:r>
      <w:r>
        <w:rPr>
          <w:rFonts w:ascii="Tahoma" w:hAnsi="Tahoma" w:cs="Tahoma"/>
          <w:szCs w:val="20"/>
        </w:rPr>
        <w:t xml:space="preserve">, Enterprise Java Beans 3.0, SVN, </w:t>
      </w:r>
      <w:proofErr w:type="spellStart"/>
      <w:r w:rsidR="001B4B2E">
        <w:rPr>
          <w:rFonts w:ascii="Tahoma" w:hAnsi="Tahoma" w:cs="Tahoma"/>
          <w:szCs w:val="20"/>
        </w:rPr>
        <w:t>Git</w:t>
      </w:r>
      <w:proofErr w:type="spellEnd"/>
      <w:r w:rsidR="001B4B2E">
        <w:rPr>
          <w:rFonts w:ascii="Tahoma" w:hAnsi="Tahoma" w:cs="Tahoma"/>
          <w:szCs w:val="20"/>
        </w:rPr>
        <w:t xml:space="preserve">, </w:t>
      </w:r>
      <w:r>
        <w:rPr>
          <w:rFonts w:ascii="Tahoma" w:hAnsi="Tahoma" w:cs="Tahoma"/>
          <w:szCs w:val="20"/>
        </w:rPr>
        <w:t xml:space="preserve">Core Java, </w:t>
      </w:r>
      <w:proofErr w:type="spellStart"/>
      <w:r>
        <w:rPr>
          <w:rFonts w:ascii="Tahoma" w:hAnsi="Tahoma" w:cs="Tahoma"/>
          <w:szCs w:val="20"/>
        </w:rPr>
        <w:t>Javascript</w:t>
      </w:r>
      <w:proofErr w:type="spellEnd"/>
      <w:r>
        <w:rPr>
          <w:rFonts w:ascii="Tahoma" w:hAnsi="Tahoma" w:cs="Tahoma"/>
          <w:szCs w:val="20"/>
        </w:rPr>
        <w:t>, XML, Windows, Maven</w:t>
      </w:r>
      <w:r w:rsidR="001B4B2E">
        <w:rPr>
          <w:rFonts w:ascii="Tahoma" w:hAnsi="Tahoma" w:cs="Tahoma"/>
          <w:szCs w:val="20"/>
        </w:rPr>
        <w:t xml:space="preserve"> 3.</w:t>
      </w:r>
    </w:p>
    <w:p w:rsidR="004B030B" w:rsidRDefault="004B030B" w:rsidP="00C233AA">
      <w:pPr>
        <w:jc w:val="both"/>
        <w:rPr>
          <w:rFonts w:ascii="Tahoma" w:hAnsi="Tahoma" w:cs="Tahoma"/>
          <w:b/>
          <w:bCs/>
          <w:smallCaps/>
          <w:szCs w:val="20"/>
          <w:u w:val="single"/>
        </w:rPr>
      </w:pPr>
    </w:p>
    <w:p w:rsidR="004B030B" w:rsidRDefault="004B030B" w:rsidP="00C233AA">
      <w:pPr>
        <w:jc w:val="both"/>
        <w:rPr>
          <w:rFonts w:ascii="Tahoma" w:hAnsi="Tahoma" w:cs="Tahoma"/>
          <w:b/>
          <w:bCs/>
          <w:smallCaps/>
          <w:szCs w:val="20"/>
          <w:u w:val="single"/>
        </w:rPr>
      </w:pPr>
    </w:p>
    <w:p w:rsidR="007F7DB8" w:rsidRDefault="007F7DB8" w:rsidP="007F7DB8">
      <w:pPr>
        <w:tabs>
          <w:tab w:val="left" w:pos="0"/>
        </w:tabs>
        <w:snapToGrid w:val="0"/>
        <w:jc w:val="both"/>
        <w:rPr>
          <w:rFonts w:ascii="Tahoma" w:hAnsi="Tahoma" w:cs="Tahoma"/>
          <w:b/>
          <w:bCs/>
          <w:szCs w:val="20"/>
        </w:rPr>
      </w:pPr>
      <w:r w:rsidRPr="00B6615F">
        <w:rPr>
          <w:rFonts w:ascii="Tahoma" w:hAnsi="Tahoma" w:cs="Tahoma"/>
          <w:b/>
          <w:bCs/>
          <w:szCs w:val="20"/>
          <w:highlight w:val="lightGray"/>
        </w:rPr>
        <w:lastRenderedPageBreak/>
        <w:t>American Express (Phoenix, AZ)</w:t>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003C2DBF" w:rsidRPr="00B6615F">
        <w:rPr>
          <w:rFonts w:ascii="Tahoma" w:hAnsi="Tahoma" w:cs="Tahoma"/>
          <w:b/>
          <w:bCs/>
          <w:szCs w:val="20"/>
          <w:highlight w:val="lightGray"/>
        </w:rPr>
        <w:t xml:space="preserve">         October 2015 – </w:t>
      </w:r>
      <w:r w:rsidR="00BE55C9" w:rsidRPr="00B6615F">
        <w:rPr>
          <w:rFonts w:ascii="Tahoma" w:hAnsi="Tahoma" w:cs="Tahoma"/>
          <w:b/>
          <w:bCs/>
          <w:szCs w:val="20"/>
          <w:highlight w:val="lightGray"/>
        </w:rPr>
        <w:t>April</w:t>
      </w:r>
      <w:r w:rsidR="003C2DBF" w:rsidRPr="00B6615F">
        <w:rPr>
          <w:rFonts w:ascii="Tahoma" w:hAnsi="Tahoma" w:cs="Tahoma"/>
          <w:b/>
          <w:bCs/>
          <w:szCs w:val="20"/>
          <w:highlight w:val="lightGray"/>
        </w:rPr>
        <w:t xml:space="preserve"> 2016 </w:t>
      </w:r>
      <w:r w:rsidR="00D632E1" w:rsidRPr="00B6615F">
        <w:rPr>
          <w:rFonts w:ascii="Tahoma" w:hAnsi="Tahoma" w:cs="Tahoma"/>
          <w:b/>
          <w:bCs/>
          <w:szCs w:val="20"/>
          <w:highlight w:val="lightGray"/>
        </w:rPr>
        <w:t xml:space="preserve">      </w:t>
      </w:r>
      <w:r w:rsidRPr="00B6615F">
        <w:rPr>
          <w:rFonts w:ascii="Tahoma" w:hAnsi="Tahoma" w:cs="Tahoma"/>
          <w:b/>
          <w:bCs/>
          <w:szCs w:val="20"/>
          <w:highlight w:val="lightGray"/>
        </w:rPr>
        <w:t xml:space="preserve"> </w:t>
      </w:r>
    </w:p>
    <w:p w:rsidR="007F7DB8" w:rsidRDefault="007F7DB8" w:rsidP="007F7DB8">
      <w:pPr>
        <w:tabs>
          <w:tab w:val="left" w:pos="0"/>
        </w:tabs>
        <w:snapToGrid w:val="0"/>
        <w:jc w:val="both"/>
        <w:rPr>
          <w:rFonts w:ascii="Tahoma" w:hAnsi="Tahoma" w:cs="Tahoma"/>
          <w:b/>
          <w:bCs/>
          <w:szCs w:val="20"/>
        </w:rPr>
      </w:pPr>
      <w:r>
        <w:rPr>
          <w:rFonts w:ascii="Tahoma" w:hAnsi="Tahoma" w:cs="Tahoma"/>
          <w:b/>
          <w:bCs/>
          <w:szCs w:val="20"/>
        </w:rPr>
        <w:t>Sr. Java Developer</w:t>
      </w:r>
    </w:p>
    <w:p w:rsidR="007F7DB8" w:rsidRDefault="007F7DB8" w:rsidP="007F7DB8">
      <w:pPr>
        <w:jc w:val="both"/>
        <w:rPr>
          <w:rFonts w:ascii="Tahoma" w:hAnsi="Tahoma" w:cs="Tahoma"/>
          <w:b/>
          <w:bCs/>
          <w:i/>
          <w:iCs/>
          <w:szCs w:val="20"/>
        </w:rPr>
      </w:pPr>
    </w:p>
    <w:p w:rsidR="007F7DB8" w:rsidRDefault="00080521" w:rsidP="007F7DB8">
      <w:pPr>
        <w:jc w:val="both"/>
        <w:rPr>
          <w:rFonts w:ascii="Tahoma" w:hAnsi="Tahoma" w:cs="Tahoma"/>
          <w:color w:val="000000"/>
          <w:szCs w:val="20"/>
        </w:rPr>
      </w:pPr>
      <w:r>
        <w:rPr>
          <w:rFonts w:ascii="Tahoma" w:hAnsi="Tahoma" w:cs="Tahoma"/>
          <w:color w:val="000000"/>
          <w:szCs w:val="20"/>
        </w:rPr>
        <w:t>Worked</w:t>
      </w:r>
      <w:r w:rsidR="00A41BAD">
        <w:rPr>
          <w:rFonts w:ascii="Tahoma" w:hAnsi="Tahoma" w:cs="Tahoma"/>
          <w:color w:val="000000"/>
          <w:szCs w:val="20"/>
        </w:rPr>
        <w:t xml:space="preserve"> on different p</w:t>
      </w:r>
      <w:r>
        <w:rPr>
          <w:rFonts w:ascii="Tahoma" w:hAnsi="Tahoma" w:cs="Tahoma"/>
          <w:color w:val="000000"/>
          <w:szCs w:val="20"/>
        </w:rPr>
        <w:t>rojects at AmEx and have implemented</w:t>
      </w:r>
      <w:r w:rsidR="00A41BAD">
        <w:rPr>
          <w:rFonts w:ascii="Tahoma" w:hAnsi="Tahoma" w:cs="Tahoma"/>
          <w:color w:val="000000"/>
          <w:szCs w:val="20"/>
        </w:rPr>
        <w:t xml:space="preserve"> </w:t>
      </w:r>
      <w:r w:rsidR="007F7DB8" w:rsidRPr="007F7DB8">
        <w:rPr>
          <w:rFonts w:ascii="Tahoma" w:hAnsi="Tahoma" w:cs="Tahoma"/>
          <w:b/>
          <w:color w:val="000000"/>
          <w:szCs w:val="20"/>
        </w:rPr>
        <w:t>TDD</w:t>
      </w:r>
      <w:r w:rsidR="00A41BAD">
        <w:rPr>
          <w:rFonts w:ascii="Tahoma" w:hAnsi="Tahoma" w:cs="Tahoma"/>
          <w:b/>
          <w:color w:val="000000"/>
          <w:szCs w:val="20"/>
        </w:rPr>
        <w:t xml:space="preserve"> </w:t>
      </w:r>
      <w:r w:rsidR="00A41BAD">
        <w:rPr>
          <w:rFonts w:ascii="Tahoma" w:hAnsi="Tahoma" w:cs="Tahoma"/>
          <w:color w:val="000000"/>
          <w:szCs w:val="20"/>
        </w:rPr>
        <w:t>(</w:t>
      </w:r>
      <w:r w:rsidR="007F7DB8">
        <w:rPr>
          <w:rFonts w:ascii="Tahoma" w:hAnsi="Tahoma" w:cs="Tahoma"/>
          <w:color w:val="000000"/>
          <w:szCs w:val="20"/>
        </w:rPr>
        <w:t>Test Driven Development</w:t>
      </w:r>
      <w:r w:rsidR="00A41BAD">
        <w:rPr>
          <w:rFonts w:ascii="Tahoma" w:hAnsi="Tahoma" w:cs="Tahoma"/>
          <w:color w:val="000000"/>
          <w:szCs w:val="20"/>
        </w:rPr>
        <w:t>) in them</w:t>
      </w:r>
      <w:r w:rsidR="007F7DB8">
        <w:rPr>
          <w:rFonts w:ascii="Tahoma" w:hAnsi="Tahoma" w:cs="Tahoma"/>
          <w:color w:val="000000"/>
          <w:szCs w:val="20"/>
        </w:rPr>
        <w:t>.</w:t>
      </w:r>
      <w:r w:rsidR="00897841">
        <w:rPr>
          <w:rFonts w:ascii="Tahoma" w:hAnsi="Tahoma" w:cs="Tahoma"/>
          <w:color w:val="000000"/>
          <w:szCs w:val="20"/>
        </w:rPr>
        <w:t xml:space="preserve"> TDD is a practice, i</w:t>
      </w:r>
      <w:r w:rsidR="007F7DB8">
        <w:rPr>
          <w:rFonts w:ascii="Tahoma" w:hAnsi="Tahoma" w:cs="Tahoma"/>
          <w:color w:val="000000"/>
          <w:szCs w:val="20"/>
        </w:rPr>
        <w:t>n this methodology test cases are written first and then implementation is written. This eliminates the</w:t>
      </w:r>
      <w:r w:rsidR="00EE5123">
        <w:rPr>
          <w:rFonts w:ascii="Tahoma" w:hAnsi="Tahoma" w:cs="Tahoma"/>
          <w:color w:val="000000"/>
          <w:szCs w:val="20"/>
        </w:rPr>
        <w:t xml:space="preserve"> need</w:t>
      </w:r>
      <w:r w:rsidR="00897841">
        <w:rPr>
          <w:rFonts w:ascii="Tahoma" w:hAnsi="Tahoma" w:cs="Tahoma"/>
          <w:color w:val="000000"/>
          <w:szCs w:val="20"/>
        </w:rPr>
        <w:t xml:space="preserve"> of</w:t>
      </w:r>
      <w:r w:rsidR="007F7DB8">
        <w:rPr>
          <w:rFonts w:ascii="Tahoma" w:hAnsi="Tahoma" w:cs="Tahoma"/>
          <w:color w:val="000000"/>
          <w:szCs w:val="20"/>
        </w:rPr>
        <w:t xml:space="preserve"> Design phase.</w:t>
      </w:r>
    </w:p>
    <w:p w:rsidR="007F7DB8" w:rsidRDefault="007F7DB8" w:rsidP="007F7DB8">
      <w:pPr>
        <w:jc w:val="both"/>
        <w:rPr>
          <w:rFonts w:ascii="Tahoma" w:hAnsi="Tahoma" w:cs="Tahoma"/>
          <w:color w:val="000000"/>
          <w:szCs w:val="20"/>
        </w:rPr>
      </w:pPr>
    </w:p>
    <w:p w:rsidR="007F7DB8" w:rsidRDefault="007F7DB8" w:rsidP="007F7DB8">
      <w:pPr>
        <w:jc w:val="both"/>
        <w:rPr>
          <w:rFonts w:ascii="Tahoma" w:hAnsi="Tahoma" w:cs="Tahoma"/>
          <w:b/>
          <w:bCs/>
          <w:szCs w:val="20"/>
        </w:rPr>
      </w:pPr>
      <w:r>
        <w:rPr>
          <w:rFonts w:ascii="Tahoma" w:hAnsi="Tahoma" w:cs="Tahoma"/>
          <w:b/>
          <w:bCs/>
          <w:szCs w:val="20"/>
        </w:rPr>
        <w:t>Responsibilities:</w:t>
      </w:r>
    </w:p>
    <w:p w:rsidR="007F7DB8" w:rsidRDefault="007F7DB8" w:rsidP="007F7DB8">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Writing TDD </w:t>
      </w:r>
      <w:r w:rsidR="00A41BAD">
        <w:rPr>
          <w:rFonts w:ascii="Tahoma" w:hAnsi="Tahoma" w:cs="Tahoma"/>
          <w:color w:val="000000"/>
          <w:szCs w:val="20"/>
        </w:rPr>
        <w:t>test</w:t>
      </w:r>
      <w:r>
        <w:rPr>
          <w:rFonts w:ascii="Tahoma" w:hAnsi="Tahoma" w:cs="Tahoma"/>
          <w:color w:val="000000"/>
          <w:szCs w:val="20"/>
        </w:rPr>
        <w:t xml:space="preserve"> case</w:t>
      </w:r>
      <w:r w:rsidR="00B21AB3">
        <w:rPr>
          <w:rFonts w:ascii="Tahoma" w:hAnsi="Tahoma" w:cs="Tahoma"/>
          <w:color w:val="000000"/>
          <w:szCs w:val="20"/>
        </w:rPr>
        <w:t>s</w:t>
      </w:r>
      <w:r>
        <w:rPr>
          <w:rFonts w:ascii="Tahoma" w:hAnsi="Tahoma" w:cs="Tahoma"/>
          <w:color w:val="000000"/>
          <w:szCs w:val="20"/>
        </w:rPr>
        <w:t xml:space="preserve"> </w:t>
      </w:r>
      <w:r w:rsidR="00EB371D">
        <w:rPr>
          <w:rFonts w:ascii="Tahoma" w:hAnsi="Tahoma" w:cs="Tahoma"/>
          <w:color w:val="000000"/>
          <w:szCs w:val="20"/>
        </w:rPr>
        <w:t xml:space="preserve">and implementing </w:t>
      </w:r>
      <w:r w:rsidR="00A41BAD">
        <w:rPr>
          <w:rFonts w:ascii="Tahoma" w:hAnsi="Tahoma" w:cs="Tahoma"/>
          <w:color w:val="000000"/>
          <w:szCs w:val="20"/>
        </w:rPr>
        <w:t>controller methods</w:t>
      </w:r>
      <w:r w:rsidR="00567CFC">
        <w:rPr>
          <w:rFonts w:ascii="Tahoma" w:hAnsi="Tahoma" w:cs="Tahoma"/>
          <w:color w:val="000000"/>
          <w:szCs w:val="20"/>
        </w:rPr>
        <w:t xml:space="preserve"> of Spring</w:t>
      </w:r>
      <w:r w:rsidR="00A41BAD">
        <w:rPr>
          <w:rFonts w:ascii="Tahoma" w:hAnsi="Tahoma" w:cs="Tahoma"/>
          <w:color w:val="000000"/>
          <w:szCs w:val="20"/>
        </w:rPr>
        <w:t xml:space="preserve"> </w:t>
      </w:r>
      <w:r>
        <w:rPr>
          <w:rFonts w:ascii="Tahoma" w:hAnsi="Tahoma" w:cs="Tahoma"/>
          <w:color w:val="000000"/>
          <w:szCs w:val="20"/>
        </w:rPr>
        <w:t xml:space="preserve">for </w:t>
      </w:r>
      <w:r w:rsidR="00A41BAD">
        <w:rPr>
          <w:rFonts w:ascii="Tahoma" w:hAnsi="Tahoma" w:cs="Tahoma"/>
          <w:color w:val="000000"/>
          <w:szCs w:val="20"/>
        </w:rPr>
        <w:t>different</w:t>
      </w:r>
      <w:r>
        <w:rPr>
          <w:rFonts w:ascii="Tahoma" w:hAnsi="Tahoma" w:cs="Tahoma"/>
          <w:color w:val="000000"/>
          <w:szCs w:val="20"/>
        </w:rPr>
        <w:t xml:space="preserve"> projects</w:t>
      </w:r>
      <w:r w:rsidR="00A41BAD">
        <w:rPr>
          <w:rFonts w:ascii="Tahoma" w:hAnsi="Tahoma" w:cs="Tahoma"/>
          <w:color w:val="000000"/>
          <w:szCs w:val="20"/>
        </w:rPr>
        <w:t>.</w:t>
      </w:r>
    </w:p>
    <w:p w:rsidR="00B57325" w:rsidRDefault="00EB371D" w:rsidP="007F7DB8">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Used </w:t>
      </w:r>
      <w:r w:rsidR="008B30A3">
        <w:rPr>
          <w:rFonts w:ascii="Tahoma" w:hAnsi="Tahoma" w:cs="Tahoma"/>
          <w:color w:val="000000"/>
          <w:szCs w:val="20"/>
        </w:rPr>
        <w:t>mocking framework</w:t>
      </w:r>
      <w:r>
        <w:rPr>
          <w:rFonts w:ascii="Tahoma" w:hAnsi="Tahoma" w:cs="Tahoma"/>
          <w:color w:val="000000"/>
          <w:szCs w:val="20"/>
        </w:rPr>
        <w:t>s</w:t>
      </w:r>
      <w:r w:rsidR="008B30A3">
        <w:rPr>
          <w:rFonts w:ascii="Tahoma" w:hAnsi="Tahoma" w:cs="Tahoma"/>
          <w:color w:val="000000"/>
          <w:szCs w:val="20"/>
        </w:rPr>
        <w:t xml:space="preserve"> l</w:t>
      </w:r>
      <w:r w:rsidR="00B57325">
        <w:rPr>
          <w:rFonts w:ascii="Tahoma" w:hAnsi="Tahoma" w:cs="Tahoma"/>
          <w:color w:val="000000"/>
          <w:szCs w:val="20"/>
        </w:rPr>
        <w:t xml:space="preserve">ike </w:t>
      </w:r>
      <w:proofErr w:type="spellStart"/>
      <w:r w:rsidR="00B57325" w:rsidRPr="00C43F7E">
        <w:rPr>
          <w:rFonts w:ascii="Tahoma" w:hAnsi="Tahoma" w:cs="Tahoma"/>
          <w:b/>
          <w:color w:val="000000"/>
          <w:szCs w:val="20"/>
        </w:rPr>
        <w:t>Mockito</w:t>
      </w:r>
      <w:proofErr w:type="spellEnd"/>
      <w:r w:rsidR="00B57325">
        <w:rPr>
          <w:rFonts w:ascii="Tahoma" w:hAnsi="Tahoma" w:cs="Tahoma"/>
          <w:color w:val="000000"/>
          <w:szCs w:val="20"/>
        </w:rPr>
        <w:t xml:space="preserve"> and </w:t>
      </w:r>
      <w:proofErr w:type="spellStart"/>
      <w:r w:rsidR="00B57325" w:rsidRPr="00C43F7E">
        <w:rPr>
          <w:rFonts w:ascii="Tahoma" w:hAnsi="Tahoma" w:cs="Tahoma"/>
          <w:b/>
          <w:color w:val="000000"/>
          <w:szCs w:val="20"/>
        </w:rPr>
        <w:t>PowerMock</w:t>
      </w:r>
      <w:r w:rsidRPr="00C43F7E">
        <w:rPr>
          <w:rFonts w:ascii="Tahoma" w:hAnsi="Tahoma" w:cs="Tahoma"/>
          <w:b/>
          <w:color w:val="000000"/>
          <w:szCs w:val="20"/>
        </w:rPr>
        <w:t>ito</w:t>
      </w:r>
      <w:proofErr w:type="spellEnd"/>
      <w:r w:rsidR="00B57325">
        <w:rPr>
          <w:rFonts w:ascii="Tahoma" w:hAnsi="Tahoma" w:cs="Tahoma"/>
          <w:color w:val="000000"/>
          <w:szCs w:val="20"/>
        </w:rPr>
        <w:t>.</w:t>
      </w:r>
    </w:p>
    <w:p w:rsidR="00EB371D" w:rsidRDefault="007A5D96" w:rsidP="007F7DB8">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Used Testing coverage tool </w:t>
      </w:r>
      <w:r w:rsidRPr="00C43F7E">
        <w:rPr>
          <w:rFonts w:ascii="Tahoma" w:hAnsi="Tahoma" w:cs="Tahoma"/>
          <w:b/>
          <w:color w:val="000000"/>
          <w:szCs w:val="20"/>
        </w:rPr>
        <w:t>EMMA</w:t>
      </w:r>
      <w:r>
        <w:rPr>
          <w:rFonts w:ascii="Tahoma" w:hAnsi="Tahoma" w:cs="Tahoma"/>
          <w:color w:val="000000"/>
          <w:szCs w:val="20"/>
        </w:rPr>
        <w:t xml:space="preserve"> and its Eclipse plugin called </w:t>
      </w:r>
      <w:proofErr w:type="spellStart"/>
      <w:r w:rsidRPr="00C43F7E">
        <w:rPr>
          <w:rFonts w:ascii="Tahoma" w:hAnsi="Tahoma" w:cs="Tahoma"/>
          <w:b/>
          <w:color w:val="000000"/>
          <w:szCs w:val="20"/>
        </w:rPr>
        <w:t>EclEmma</w:t>
      </w:r>
      <w:proofErr w:type="spellEnd"/>
      <w:r>
        <w:rPr>
          <w:rFonts w:ascii="Tahoma" w:hAnsi="Tahoma" w:cs="Tahoma"/>
          <w:color w:val="000000"/>
          <w:szCs w:val="20"/>
        </w:rPr>
        <w:t>.</w:t>
      </w:r>
    </w:p>
    <w:p w:rsidR="007F7DB8" w:rsidRPr="00B979FC" w:rsidRDefault="007F7DB8" w:rsidP="007F7DB8">
      <w:pPr>
        <w:pStyle w:val="NormalWeb"/>
        <w:spacing w:before="0" w:after="0"/>
        <w:ind w:left="360"/>
        <w:jc w:val="both"/>
        <w:rPr>
          <w:rFonts w:ascii="Tahoma" w:hAnsi="Tahoma" w:cs="Tahoma"/>
          <w:color w:val="000000"/>
          <w:szCs w:val="20"/>
        </w:rPr>
      </w:pPr>
    </w:p>
    <w:p w:rsidR="007F7DB8" w:rsidRDefault="007F7DB8" w:rsidP="007F7DB8">
      <w:pPr>
        <w:jc w:val="both"/>
        <w:rPr>
          <w:rFonts w:ascii="Tahoma" w:hAnsi="Tahoma" w:cs="Tahoma"/>
          <w:b/>
          <w:bCs/>
          <w:smallCaps/>
          <w:szCs w:val="20"/>
          <w:u w:val="single"/>
        </w:rPr>
      </w:pPr>
      <w:r>
        <w:rPr>
          <w:rFonts w:ascii="Tahoma" w:hAnsi="Tahoma" w:cs="Tahoma"/>
          <w:color w:val="000000"/>
          <w:szCs w:val="20"/>
          <w:u w:val="single"/>
        </w:rPr>
        <w:t>Environment:</w:t>
      </w:r>
      <w:r>
        <w:rPr>
          <w:rFonts w:ascii="Tahoma" w:hAnsi="Tahoma" w:cs="Tahoma"/>
          <w:szCs w:val="20"/>
        </w:rPr>
        <w:t xml:space="preserve"> Spring </w:t>
      </w:r>
      <w:r w:rsidR="00843613">
        <w:rPr>
          <w:rFonts w:ascii="Tahoma" w:hAnsi="Tahoma" w:cs="Tahoma"/>
          <w:szCs w:val="20"/>
        </w:rPr>
        <w:t>MVC</w:t>
      </w:r>
      <w:r>
        <w:rPr>
          <w:rFonts w:ascii="Tahoma" w:hAnsi="Tahoma" w:cs="Tahoma"/>
          <w:szCs w:val="20"/>
        </w:rPr>
        <w:t xml:space="preserve">, Ajax, </w:t>
      </w:r>
      <w:r w:rsidR="00B21AB3">
        <w:rPr>
          <w:rFonts w:ascii="Tahoma" w:hAnsi="Tahoma" w:cs="Tahoma"/>
          <w:szCs w:val="20"/>
        </w:rPr>
        <w:t>JSP</w:t>
      </w:r>
      <w:r>
        <w:rPr>
          <w:rFonts w:ascii="Tahoma" w:hAnsi="Tahoma" w:cs="Tahoma"/>
          <w:szCs w:val="20"/>
        </w:rPr>
        <w:t xml:space="preserve">, JDBC, </w:t>
      </w:r>
      <w:r w:rsidR="00B21AB3">
        <w:rPr>
          <w:rFonts w:ascii="Tahoma" w:hAnsi="Tahoma" w:cs="Tahoma"/>
          <w:szCs w:val="20"/>
        </w:rPr>
        <w:t xml:space="preserve">IBM </w:t>
      </w:r>
      <w:proofErr w:type="spellStart"/>
      <w:r w:rsidR="00B21AB3">
        <w:rPr>
          <w:rFonts w:ascii="Tahoma" w:hAnsi="Tahoma" w:cs="Tahoma"/>
          <w:szCs w:val="20"/>
        </w:rPr>
        <w:t>Websphere</w:t>
      </w:r>
      <w:proofErr w:type="spellEnd"/>
      <w:r>
        <w:rPr>
          <w:rFonts w:ascii="Tahoma" w:hAnsi="Tahoma" w:cs="Tahoma"/>
          <w:szCs w:val="20"/>
        </w:rPr>
        <w:t xml:space="preserve">, Enterprise Java Beans 3.0, </w:t>
      </w:r>
      <w:r w:rsidR="00B21AB3">
        <w:rPr>
          <w:rFonts w:ascii="Tahoma" w:hAnsi="Tahoma" w:cs="Tahoma"/>
          <w:szCs w:val="20"/>
        </w:rPr>
        <w:t>Oracle 11G</w:t>
      </w:r>
      <w:r>
        <w:rPr>
          <w:rFonts w:ascii="Tahoma" w:hAnsi="Tahoma" w:cs="Tahoma"/>
          <w:szCs w:val="20"/>
        </w:rPr>
        <w:t xml:space="preserve">, SVN, Core Java, </w:t>
      </w:r>
      <w:proofErr w:type="spellStart"/>
      <w:r>
        <w:rPr>
          <w:rFonts w:ascii="Tahoma" w:hAnsi="Tahoma" w:cs="Tahoma"/>
          <w:szCs w:val="20"/>
        </w:rPr>
        <w:t>Javascript</w:t>
      </w:r>
      <w:proofErr w:type="spellEnd"/>
      <w:r>
        <w:rPr>
          <w:rFonts w:ascii="Tahoma" w:hAnsi="Tahoma" w:cs="Tahoma"/>
          <w:szCs w:val="20"/>
        </w:rPr>
        <w:t>, XML, UNIX, Windows</w:t>
      </w:r>
      <w:r w:rsidR="006B5D52">
        <w:rPr>
          <w:rFonts w:ascii="Tahoma" w:hAnsi="Tahoma" w:cs="Tahoma"/>
          <w:szCs w:val="20"/>
        </w:rPr>
        <w:t>, Maven</w:t>
      </w:r>
      <w:r w:rsidR="00613B2F">
        <w:rPr>
          <w:rFonts w:ascii="Tahoma" w:hAnsi="Tahoma" w:cs="Tahoma"/>
          <w:szCs w:val="20"/>
        </w:rPr>
        <w:t>, Angular JS.</w:t>
      </w:r>
    </w:p>
    <w:p w:rsidR="007F7DB8" w:rsidRDefault="007F7DB8" w:rsidP="00C233AA">
      <w:pPr>
        <w:jc w:val="both"/>
        <w:rPr>
          <w:rFonts w:ascii="Tahoma" w:hAnsi="Tahoma" w:cs="Tahoma"/>
          <w:b/>
          <w:bCs/>
          <w:smallCaps/>
          <w:szCs w:val="20"/>
          <w:u w:val="single"/>
        </w:rPr>
      </w:pPr>
    </w:p>
    <w:p w:rsidR="007F7DB8" w:rsidRDefault="007F7DB8" w:rsidP="00C233AA">
      <w:pPr>
        <w:jc w:val="both"/>
        <w:rPr>
          <w:rFonts w:ascii="Tahoma" w:hAnsi="Tahoma" w:cs="Tahoma"/>
          <w:b/>
          <w:bCs/>
          <w:smallCaps/>
          <w:szCs w:val="20"/>
          <w:u w:val="single"/>
        </w:rPr>
      </w:pPr>
    </w:p>
    <w:p w:rsidR="00961BB3" w:rsidRDefault="00961BB3" w:rsidP="00961BB3">
      <w:pPr>
        <w:tabs>
          <w:tab w:val="left" w:pos="0"/>
        </w:tabs>
        <w:snapToGrid w:val="0"/>
        <w:jc w:val="both"/>
        <w:rPr>
          <w:rFonts w:ascii="Tahoma" w:hAnsi="Tahoma" w:cs="Tahoma"/>
          <w:b/>
          <w:bCs/>
          <w:szCs w:val="20"/>
        </w:rPr>
      </w:pPr>
      <w:proofErr w:type="spellStart"/>
      <w:r w:rsidRPr="00B6615F">
        <w:rPr>
          <w:rFonts w:ascii="Tahoma" w:hAnsi="Tahoma" w:cs="Tahoma"/>
          <w:b/>
          <w:bCs/>
          <w:szCs w:val="20"/>
          <w:highlight w:val="lightGray"/>
        </w:rPr>
        <w:t>Selectiva</w:t>
      </w:r>
      <w:proofErr w:type="spellEnd"/>
      <w:r w:rsidRPr="00B6615F">
        <w:rPr>
          <w:rFonts w:ascii="Tahoma" w:hAnsi="Tahoma" w:cs="Tahoma"/>
          <w:b/>
          <w:bCs/>
          <w:szCs w:val="20"/>
          <w:highlight w:val="lightGray"/>
        </w:rPr>
        <w:t xml:space="preserve"> </w:t>
      </w:r>
      <w:r w:rsidR="004E2D4B" w:rsidRPr="00B6615F">
        <w:rPr>
          <w:rFonts w:ascii="Tahoma" w:hAnsi="Tahoma" w:cs="Tahoma"/>
          <w:b/>
          <w:bCs/>
          <w:szCs w:val="20"/>
          <w:highlight w:val="lightGray"/>
        </w:rPr>
        <w:t xml:space="preserve">Systems </w:t>
      </w:r>
      <w:r w:rsidRPr="00B6615F">
        <w:rPr>
          <w:rFonts w:ascii="Tahoma" w:hAnsi="Tahoma" w:cs="Tahoma"/>
          <w:b/>
          <w:bCs/>
          <w:szCs w:val="20"/>
          <w:highlight w:val="lightGray"/>
        </w:rPr>
        <w:t>Inc.</w:t>
      </w:r>
      <w:r w:rsidR="004E2D4B" w:rsidRPr="00B6615F">
        <w:rPr>
          <w:rFonts w:ascii="Tahoma" w:hAnsi="Tahoma" w:cs="Tahoma"/>
          <w:b/>
          <w:bCs/>
          <w:szCs w:val="20"/>
          <w:highlight w:val="lightGray"/>
        </w:rPr>
        <w:t xml:space="preserve"> (</w:t>
      </w:r>
      <w:r w:rsidRPr="00B6615F">
        <w:rPr>
          <w:rFonts w:ascii="Tahoma" w:hAnsi="Tahoma" w:cs="Tahoma"/>
          <w:b/>
          <w:bCs/>
          <w:szCs w:val="20"/>
          <w:highlight w:val="lightGray"/>
        </w:rPr>
        <w:t>San Jose</w:t>
      </w:r>
      <w:r w:rsidR="004E2D4B" w:rsidRPr="00B6615F">
        <w:rPr>
          <w:rFonts w:ascii="Tahoma" w:hAnsi="Tahoma" w:cs="Tahoma"/>
          <w:b/>
          <w:bCs/>
          <w:szCs w:val="20"/>
          <w:highlight w:val="lightGray"/>
        </w:rPr>
        <w:t>,</w:t>
      </w:r>
      <w:r w:rsidRPr="00B6615F">
        <w:rPr>
          <w:rFonts w:ascii="Tahoma" w:hAnsi="Tahoma" w:cs="Tahoma"/>
          <w:b/>
          <w:bCs/>
          <w:szCs w:val="20"/>
          <w:highlight w:val="lightGray"/>
        </w:rPr>
        <w:t xml:space="preserve"> CA</w:t>
      </w:r>
      <w:r w:rsidR="004E2D4B" w:rsidRPr="00B6615F">
        <w:rPr>
          <w:rFonts w:ascii="Tahoma" w:hAnsi="Tahoma" w:cs="Tahoma"/>
          <w:b/>
          <w:bCs/>
          <w:szCs w:val="20"/>
          <w:highlight w:val="lightGray"/>
        </w:rPr>
        <w:t>)</w:t>
      </w:r>
      <w:r w:rsidR="00E6578C" w:rsidRPr="00B6615F">
        <w:rPr>
          <w:rFonts w:ascii="Tahoma" w:hAnsi="Tahoma" w:cs="Tahoma"/>
          <w:b/>
          <w:bCs/>
          <w:szCs w:val="20"/>
          <w:highlight w:val="lightGray"/>
        </w:rPr>
        <w:tab/>
      </w:r>
      <w:r w:rsidR="00E6578C" w:rsidRPr="00B6615F">
        <w:rPr>
          <w:rFonts w:ascii="Tahoma" w:hAnsi="Tahoma" w:cs="Tahoma"/>
          <w:b/>
          <w:bCs/>
          <w:szCs w:val="20"/>
          <w:highlight w:val="lightGray"/>
        </w:rPr>
        <w:tab/>
      </w:r>
      <w:r w:rsidR="00E6578C" w:rsidRPr="00B6615F">
        <w:rPr>
          <w:rFonts w:ascii="Tahoma" w:hAnsi="Tahoma" w:cs="Tahoma"/>
          <w:b/>
          <w:bCs/>
          <w:szCs w:val="20"/>
          <w:highlight w:val="lightGray"/>
        </w:rPr>
        <w:tab/>
      </w:r>
      <w:r w:rsidR="00E6578C" w:rsidRPr="00B6615F">
        <w:rPr>
          <w:rFonts w:ascii="Tahoma" w:hAnsi="Tahoma" w:cs="Tahoma"/>
          <w:b/>
          <w:bCs/>
          <w:szCs w:val="20"/>
          <w:highlight w:val="lightGray"/>
        </w:rPr>
        <w:tab/>
      </w:r>
      <w:r w:rsidR="00E6578C" w:rsidRPr="00B6615F">
        <w:rPr>
          <w:rFonts w:ascii="Tahoma" w:hAnsi="Tahoma" w:cs="Tahoma"/>
          <w:b/>
          <w:bCs/>
          <w:szCs w:val="20"/>
          <w:highlight w:val="lightGray"/>
        </w:rPr>
        <w:tab/>
      </w:r>
      <w:r w:rsidR="00E6578C" w:rsidRPr="00B6615F">
        <w:rPr>
          <w:rFonts w:ascii="Tahoma" w:hAnsi="Tahoma" w:cs="Tahoma"/>
          <w:b/>
          <w:bCs/>
          <w:szCs w:val="20"/>
          <w:highlight w:val="lightGray"/>
        </w:rPr>
        <w:tab/>
        <w:t>Jan 2014</w:t>
      </w:r>
      <w:r w:rsidRPr="00B6615F">
        <w:rPr>
          <w:rFonts w:ascii="Tahoma" w:hAnsi="Tahoma" w:cs="Tahoma"/>
          <w:b/>
          <w:bCs/>
          <w:szCs w:val="20"/>
          <w:highlight w:val="lightGray"/>
        </w:rPr>
        <w:t xml:space="preserve"> – </w:t>
      </w:r>
      <w:r w:rsidR="003C2DBF" w:rsidRPr="00B6615F">
        <w:rPr>
          <w:rFonts w:ascii="Tahoma" w:hAnsi="Tahoma" w:cs="Tahoma"/>
          <w:b/>
          <w:bCs/>
          <w:szCs w:val="20"/>
          <w:highlight w:val="lightGray"/>
        </w:rPr>
        <w:t>Sep</w:t>
      </w:r>
      <w:r w:rsidR="00D36127" w:rsidRPr="00B6615F">
        <w:rPr>
          <w:rFonts w:ascii="Tahoma" w:hAnsi="Tahoma" w:cs="Tahoma"/>
          <w:b/>
          <w:bCs/>
          <w:szCs w:val="20"/>
          <w:highlight w:val="lightGray"/>
        </w:rPr>
        <w:t xml:space="preserve"> 2015</w:t>
      </w:r>
      <w:r w:rsidRPr="00B6615F">
        <w:rPr>
          <w:rFonts w:ascii="Tahoma" w:hAnsi="Tahoma" w:cs="Tahoma"/>
          <w:b/>
          <w:bCs/>
          <w:szCs w:val="20"/>
          <w:highlight w:val="lightGray"/>
        </w:rPr>
        <w:t xml:space="preserve"> </w:t>
      </w:r>
    </w:p>
    <w:p w:rsidR="00961BB3" w:rsidRDefault="00961BB3" w:rsidP="00961BB3">
      <w:pPr>
        <w:tabs>
          <w:tab w:val="left" w:pos="0"/>
        </w:tabs>
        <w:snapToGrid w:val="0"/>
        <w:jc w:val="both"/>
        <w:rPr>
          <w:rFonts w:ascii="Tahoma" w:hAnsi="Tahoma" w:cs="Tahoma"/>
          <w:b/>
          <w:bCs/>
          <w:szCs w:val="20"/>
        </w:rPr>
      </w:pPr>
      <w:r>
        <w:rPr>
          <w:rFonts w:ascii="Tahoma" w:hAnsi="Tahoma" w:cs="Tahoma"/>
          <w:b/>
          <w:bCs/>
          <w:szCs w:val="20"/>
        </w:rPr>
        <w:t>Sr. Java Developer</w:t>
      </w:r>
    </w:p>
    <w:p w:rsidR="00961BB3" w:rsidRDefault="00961BB3" w:rsidP="00961BB3">
      <w:pPr>
        <w:jc w:val="both"/>
        <w:rPr>
          <w:rFonts w:ascii="Tahoma" w:hAnsi="Tahoma" w:cs="Tahoma"/>
          <w:b/>
          <w:bCs/>
          <w:i/>
          <w:iCs/>
          <w:szCs w:val="20"/>
        </w:rPr>
      </w:pPr>
    </w:p>
    <w:p w:rsidR="00961BB3" w:rsidRDefault="00241BBD" w:rsidP="00961BB3">
      <w:pPr>
        <w:jc w:val="both"/>
        <w:rPr>
          <w:rFonts w:ascii="Tahoma" w:hAnsi="Tahoma" w:cs="Tahoma"/>
          <w:color w:val="000000"/>
          <w:szCs w:val="20"/>
        </w:rPr>
      </w:pPr>
      <w:proofErr w:type="spellStart"/>
      <w:r>
        <w:rPr>
          <w:rFonts w:ascii="Tahoma" w:hAnsi="Tahoma" w:cs="Tahoma"/>
          <w:color w:val="000000"/>
          <w:szCs w:val="20"/>
        </w:rPr>
        <w:t>ExamsPaper</w:t>
      </w:r>
      <w:proofErr w:type="spellEnd"/>
      <w:r w:rsidR="00354133">
        <w:rPr>
          <w:rFonts w:ascii="Tahoma" w:hAnsi="Tahoma" w:cs="Tahoma"/>
          <w:color w:val="000000"/>
          <w:szCs w:val="20"/>
        </w:rPr>
        <w:t xml:space="preserve"> is a</w:t>
      </w:r>
      <w:r w:rsidR="00C954F1">
        <w:rPr>
          <w:rFonts w:ascii="Tahoma" w:hAnsi="Tahoma" w:cs="Tahoma"/>
          <w:color w:val="000000"/>
          <w:szCs w:val="20"/>
        </w:rPr>
        <w:t>n</w:t>
      </w:r>
      <w:r w:rsidR="00354133">
        <w:rPr>
          <w:rFonts w:ascii="Tahoma" w:hAnsi="Tahoma" w:cs="Tahoma"/>
          <w:color w:val="000000"/>
          <w:szCs w:val="20"/>
        </w:rPr>
        <w:t xml:space="preserve"> E-learning project. </w:t>
      </w:r>
      <w:r w:rsidR="00961BB3">
        <w:rPr>
          <w:rFonts w:ascii="Tahoma" w:hAnsi="Tahoma" w:cs="Tahoma"/>
          <w:color w:val="000000"/>
          <w:szCs w:val="20"/>
        </w:rPr>
        <w:t>Th</w:t>
      </w:r>
      <w:r w:rsidR="002076A7">
        <w:rPr>
          <w:rFonts w:ascii="Tahoma" w:hAnsi="Tahoma" w:cs="Tahoma"/>
          <w:color w:val="000000"/>
          <w:szCs w:val="20"/>
        </w:rPr>
        <w:t>is</w:t>
      </w:r>
      <w:r w:rsidR="00961BB3">
        <w:rPr>
          <w:rFonts w:ascii="Tahoma" w:hAnsi="Tahoma" w:cs="Tahoma"/>
          <w:color w:val="000000"/>
          <w:szCs w:val="20"/>
        </w:rPr>
        <w:t xml:space="preserve"> project is an online test portal for the aspirants willing to appear </w:t>
      </w:r>
      <w:r w:rsidR="00395BE3">
        <w:rPr>
          <w:rFonts w:ascii="Tahoma" w:hAnsi="Tahoma" w:cs="Tahoma"/>
          <w:color w:val="000000"/>
          <w:szCs w:val="20"/>
        </w:rPr>
        <w:t xml:space="preserve">in </w:t>
      </w:r>
      <w:r w:rsidR="00961BB3">
        <w:rPr>
          <w:rFonts w:ascii="Tahoma" w:hAnsi="Tahoma" w:cs="Tahoma"/>
          <w:color w:val="000000"/>
          <w:szCs w:val="20"/>
        </w:rPr>
        <w:t>competitive exams for the entrances like Medical, Engineering, Management, Civil and Banking.</w:t>
      </w:r>
      <w:r w:rsidR="002076A7">
        <w:rPr>
          <w:rFonts w:ascii="Tahoma" w:hAnsi="Tahoma" w:cs="Tahoma"/>
          <w:color w:val="000000"/>
          <w:szCs w:val="20"/>
        </w:rPr>
        <w:t xml:space="preserve"> Students solve previous year’s papers of such entrances exams online and review their performance.</w:t>
      </w:r>
    </w:p>
    <w:p w:rsidR="00961BB3" w:rsidRDefault="00961BB3" w:rsidP="00961BB3">
      <w:pPr>
        <w:jc w:val="both"/>
        <w:rPr>
          <w:rFonts w:ascii="Tahoma" w:hAnsi="Tahoma" w:cs="Tahoma"/>
          <w:color w:val="000000"/>
          <w:szCs w:val="20"/>
        </w:rPr>
      </w:pPr>
    </w:p>
    <w:p w:rsidR="007C2687" w:rsidRDefault="00961BB3" w:rsidP="00961BB3">
      <w:pPr>
        <w:jc w:val="both"/>
        <w:rPr>
          <w:rFonts w:ascii="Tahoma" w:hAnsi="Tahoma" w:cs="Tahoma"/>
          <w:b/>
          <w:bCs/>
          <w:szCs w:val="20"/>
        </w:rPr>
      </w:pPr>
      <w:r>
        <w:rPr>
          <w:rFonts w:ascii="Tahoma" w:hAnsi="Tahoma" w:cs="Tahoma"/>
          <w:b/>
          <w:bCs/>
          <w:szCs w:val="20"/>
        </w:rPr>
        <w:t>Responsibilities:</w:t>
      </w:r>
    </w:p>
    <w:p w:rsidR="00961BB3" w:rsidRPr="00B979FC" w:rsidRDefault="00961BB3" w:rsidP="00961BB3">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 xml:space="preserve">Played the role of Tech Lead/Sr. Java Developer </w:t>
      </w:r>
      <w:bookmarkStart w:id="0" w:name="_GoBack"/>
      <w:bookmarkEnd w:id="0"/>
      <w:r w:rsidRPr="00B979FC">
        <w:rPr>
          <w:rFonts w:ascii="Tahoma" w:hAnsi="Tahoma" w:cs="Tahoma"/>
          <w:color w:val="000000"/>
          <w:szCs w:val="20"/>
        </w:rPr>
        <w:t xml:space="preserve">by writing </w:t>
      </w:r>
      <w:r w:rsidR="007C2687">
        <w:rPr>
          <w:rFonts w:ascii="Tahoma" w:hAnsi="Tahoma" w:cs="Tahoma"/>
          <w:color w:val="000000"/>
          <w:szCs w:val="20"/>
        </w:rPr>
        <w:t xml:space="preserve">Spring </w:t>
      </w:r>
      <w:proofErr w:type="spellStart"/>
      <w:r w:rsidR="007C2687">
        <w:rPr>
          <w:rFonts w:ascii="Tahoma" w:hAnsi="Tahoma" w:cs="Tahoma"/>
          <w:color w:val="000000"/>
          <w:szCs w:val="20"/>
        </w:rPr>
        <w:t>WebFlow</w:t>
      </w:r>
      <w:proofErr w:type="spellEnd"/>
      <w:r w:rsidRPr="00B979FC">
        <w:rPr>
          <w:rFonts w:ascii="Tahoma" w:hAnsi="Tahoma" w:cs="Tahoma"/>
          <w:color w:val="000000"/>
          <w:szCs w:val="20"/>
        </w:rPr>
        <w:t>/EJB based J2EE code and played a major role in mentoring Java developers.</w:t>
      </w:r>
    </w:p>
    <w:p w:rsidR="00961BB3" w:rsidRPr="00B979FC" w:rsidRDefault="00961BB3" w:rsidP="00961BB3">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 xml:space="preserve">Written java code based on </w:t>
      </w:r>
      <w:r w:rsidR="007C2687">
        <w:rPr>
          <w:rFonts w:ascii="Tahoma" w:hAnsi="Tahoma" w:cs="Tahoma"/>
          <w:color w:val="000000"/>
          <w:szCs w:val="20"/>
        </w:rPr>
        <w:t xml:space="preserve">Spring </w:t>
      </w:r>
      <w:proofErr w:type="spellStart"/>
      <w:r w:rsidR="007C2687">
        <w:rPr>
          <w:rFonts w:ascii="Tahoma" w:hAnsi="Tahoma" w:cs="Tahoma"/>
          <w:color w:val="000000"/>
          <w:szCs w:val="20"/>
        </w:rPr>
        <w:t>WebFlow</w:t>
      </w:r>
      <w:proofErr w:type="spellEnd"/>
      <w:r w:rsidRPr="00B979FC">
        <w:rPr>
          <w:rFonts w:ascii="Tahoma" w:hAnsi="Tahoma" w:cs="Tahoma"/>
          <w:color w:val="000000"/>
          <w:szCs w:val="20"/>
        </w:rPr>
        <w:t xml:space="preserve"> and EJB framework.</w:t>
      </w:r>
    </w:p>
    <w:p w:rsidR="00961BB3" w:rsidRPr="00B979FC" w:rsidRDefault="00961BB3" w:rsidP="00961BB3">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 xml:space="preserve">Created Activity Diagrams, class diagrams and sequence diagrams using UML. Tool used for this is </w:t>
      </w:r>
      <w:r w:rsidR="007C2687">
        <w:rPr>
          <w:rFonts w:ascii="Tahoma" w:hAnsi="Tahoma" w:cs="Tahoma"/>
          <w:color w:val="000000"/>
          <w:szCs w:val="20"/>
        </w:rPr>
        <w:t>My Eclipse</w:t>
      </w:r>
      <w:r w:rsidRPr="00B979FC">
        <w:rPr>
          <w:rFonts w:ascii="Tahoma" w:hAnsi="Tahoma" w:cs="Tahoma"/>
          <w:color w:val="000000"/>
          <w:szCs w:val="20"/>
        </w:rPr>
        <w:t>.</w:t>
      </w:r>
    </w:p>
    <w:p w:rsidR="00961BB3" w:rsidRDefault="00961BB3" w:rsidP="00961BB3">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Involved in c</w:t>
      </w:r>
      <w:r w:rsidRPr="00B979FC">
        <w:rPr>
          <w:rFonts w:ascii="Tahoma" w:hAnsi="Tahoma" w:cs="Tahoma"/>
          <w:color w:val="000000"/>
          <w:szCs w:val="20"/>
        </w:rPr>
        <w:t>reating wireframes of the project.</w:t>
      </w:r>
    </w:p>
    <w:p w:rsidR="005D3FA8" w:rsidRPr="00B979FC" w:rsidRDefault="005D3FA8" w:rsidP="00961BB3">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Implemented email sending module using </w:t>
      </w:r>
      <w:r w:rsidR="00274884">
        <w:rPr>
          <w:rFonts w:ascii="Tahoma" w:hAnsi="Tahoma" w:cs="Tahoma"/>
          <w:b/>
          <w:color w:val="000000"/>
          <w:szCs w:val="20"/>
        </w:rPr>
        <w:t>RESTful</w:t>
      </w:r>
      <w:r>
        <w:rPr>
          <w:rFonts w:ascii="Tahoma" w:hAnsi="Tahoma" w:cs="Tahoma"/>
          <w:color w:val="000000"/>
          <w:szCs w:val="20"/>
        </w:rPr>
        <w:t xml:space="preserve"> web services.</w:t>
      </w:r>
    </w:p>
    <w:p w:rsidR="00961BB3" w:rsidRPr="00B979FC" w:rsidRDefault="00961BB3" w:rsidP="00961BB3">
      <w:pPr>
        <w:pStyle w:val="NormalWeb"/>
        <w:spacing w:before="0" w:after="0"/>
        <w:jc w:val="both"/>
        <w:rPr>
          <w:rFonts w:ascii="Tahoma" w:hAnsi="Tahoma" w:cs="Tahoma"/>
          <w:color w:val="000000"/>
          <w:szCs w:val="20"/>
        </w:rPr>
      </w:pPr>
    </w:p>
    <w:p w:rsidR="00961BB3" w:rsidRDefault="00961BB3" w:rsidP="00961BB3">
      <w:pPr>
        <w:jc w:val="both"/>
        <w:rPr>
          <w:rFonts w:ascii="Tahoma" w:hAnsi="Tahoma" w:cs="Tahoma"/>
          <w:b/>
          <w:bCs/>
          <w:smallCaps/>
          <w:szCs w:val="20"/>
          <w:u w:val="single"/>
        </w:rPr>
      </w:pPr>
      <w:r>
        <w:rPr>
          <w:rFonts w:ascii="Tahoma" w:hAnsi="Tahoma" w:cs="Tahoma"/>
          <w:color w:val="000000"/>
          <w:szCs w:val="20"/>
          <w:u w:val="single"/>
        </w:rPr>
        <w:t>Environment:</w:t>
      </w:r>
      <w:r>
        <w:rPr>
          <w:rFonts w:ascii="Tahoma" w:hAnsi="Tahoma" w:cs="Tahoma"/>
          <w:szCs w:val="20"/>
        </w:rPr>
        <w:t xml:space="preserve"> </w:t>
      </w:r>
      <w:r w:rsidR="007C2687">
        <w:rPr>
          <w:rFonts w:ascii="Tahoma" w:hAnsi="Tahoma" w:cs="Tahoma"/>
          <w:szCs w:val="20"/>
        </w:rPr>
        <w:t xml:space="preserve">Spring </w:t>
      </w:r>
      <w:proofErr w:type="spellStart"/>
      <w:r w:rsidR="007C2687">
        <w:rPr>
          <w:rFonts w:ascii="Tahoma" w:hAnsi="Tahoma" w:cs="Tahoma"/>
          <w:szCs w:val="20"/>
        </w:rPr>
        <w:t>WebFlow</w:t>
      </w:r>
      <w:proofErr w:type="spellEnd"/>
      <w:r w:rsidR="00B6240A">
        <w:rPr>
          <w:rFonts w:ascii="Tahoma" w:hAnsi="Tahoma" w:cs="Tahoma"/>
          <w:szCs w:val="20"/>
        </w:rPr>
        <w:t xml:space="preserve"> 2.0</w:t>
      </w:r>
      <w:r>
        <w:rPr>
          <w:rFonts w:ascii="Tahoma" w:hAnsi="Tahoma" w:cs="Tahoma"/>
          <w:szCs w:val="20"/>
        </w:rPr>
        <w:t>,</w:t>
      </w:r>
      <w:r w:rsidR="00B6240A">
        <w:rPr>
          <w:rFonts w:ascii="Tahoma" w:hAnsi="Tahoma" w:cs="Tahoma"/>
          <w:szCs w:val="20"/>
        </w:rPr>
        <w:t xml:space="preserve"> </w:t>
      </w:r>
      <w:proofErr w:type="spellStart"/>
      <w:r w:rsidR="00B6240A">
        <w:rPr>
          <w:rFonts w:ascii="Tahoma" w:hAnsi="Tahoma" w:cs="Tahoma"/>
          <w:szCs w:val="20"/>
        </w:rPr>
        <w:t>Richfaces</w:t>
      </w:r>
      <w:proofErr w:type="spellEnd"/>
      <w:r w:rsidR="00B6240A">
        <w:rPr>
          <w:rFonts w:ascii="Tahoma" w:hAnsi="Tahoma" w:cs="Tahoma"/>
          <w:szCs w:val="20"/>
        </w:rPr>
        <w:t xml:space="preserve"> 5.0, Ajax, </w:t>
      </w:r>
      <w:proofErr w:type="spellStart"/>
      <w:r w:rsidR="007C2687">
        <w:rPr>
          <w:rFonts w:ascii="Tahoma" w:hAnsi="Tahoma" w:cs="Tahoma"/>
          <w:szCs w:val="20"/>
        </w:rPr>
        <w:t>Xhtml</w:t>
      </w:r>
      <w:proofErr w:type="spellEnd"/>
      <w:r w:rsidR="007C2687">
        <w:rPr>
          <w:rFonts w:ascii="Tahoma" w:hAnsi="Tahoma" w:cs="Tahoma"/>
          <w:szCs w:val="20"/>
        </w:rPr>
        <w:t xml:space="preserve">, </w:t>
      </w:r>
      <w:r>
        <w:rPr>
          <w:rFonts w:ascii="Tahoma" w:hAnsi="Tahoma" w:cs="Tahoma"/>
          <w:szCs w:val="20"/>
        </w:rPr>
        <w:t>JDBC,</w:t>
      </w:r>
      <w:r w:rsidR="007C2687">
        <w:rPr>
          <w:rFonts w:ascii="Tahoma" w:hAnsi="Tahoma" w:cs="Tahoma"/>
          <w:szCs w:val="20"/>
        </w:rPr>
        <w:t xml:space="preserve"> </w:t>
      </w:r>
      <w:proofErr w:type="spellStart"/>
      <w:r w:rsidR="007C2687">
        <w:rPr>
          <w:rFonts w:ascii="Tahoma" w:hAnsi="Tahoma" w:cs="Tahoma"/>
          <w:szCs w:val="20"/>
        </w:rPr>
        <w:t>JBoss</w:t>
      </w:r>
      <w:proofErr w:type="spellEnd"/>
      <w:r w:rsidR="007C2687">
        <w:rPr>
          <w:rFonts w:ascii="Tahoma" w:hAnsi="Tahoma" w:cs="Tahoma"/>
          <w:szCs w:val="20"/>
        </w:rPr>
        <w:t xml:space="preserve">, </w:t>
      </w:r>
      <w:r w:rsidR="00B6240A">
        <w:rPr>
          <w:rFonts w:ascii="Tahoma" w:hAnsi="Tahoma" w:cs="Tahoma"/>
          <w:szCs w:val="20"/>
        </w:rPr>
        <w:t xml:space="preserve">Enterprise </w:t>
      </w:r>
      <w:r>
        <w:rPr>
          <w:rFonts w:ascii="Tahoma" w:hAnsi="Tahoma" w:cs="Tahoma"/>
          <w:szCs w:val="20"/>
        </w:rPr>
        <w:t>Java Beans</w:t>
      </w:r>
      <w:r w:rsidR="00B6240A">
        <w:rPr>
          <w:rFonts w:ascii="Tahoma" w:hAnsi="Tahoma" w:cs="Tahoma"/>
          <w:szCs w:val="20"/>
        </w:rPr>
        <w:t xml:space="preserve"> 3.0</w:t>
      </w:r>
      <w:r>
        <w:rPr>
          <w:rFonts w:ascii="Tahoma" w:hAnsi="Tahoma" w:cs="Tahoma"/>
          <w:szCs w:val="20"/>
        </w:rPr>
        <w:t xml:space="preserve">, </w:t>
      </w:r>
      <w:r w:rsidR="007C2687">
        <w:rPr>
          <w:rFonts w:ascii="Tahoma" w:hAnsi="Tahoma" w:cs="Tahoma"/>
          <w:szCs w:val="20"/>
        </w:rPr>
        <w:t>PostgreSQL</w:t>
      </w:r>
      <w:r>
        <w:rPr>
          <w:rFonts w:ascii="Tahoma" w:hAnsi="Tahoma" w:cs="Tahoma"/>
          <w:szCs w:val="20"/>
        </w:rPr>
        <w:t>, CS</w:t>
      </w:r>
      <w:r w:rsidR="007C2687">
        <w:rPr>
          <w:rFonts w:ascii="Tahoma" w:hAnsi="Tahoma" w:cs="Tahoma"/>
          <w:szCs w:val="20"/>
        </w:rPr>
        <w:t xml:space="preserve">S, </w:t>
      </w:r>
      <w:r w:rsidR="00B6240A">
        <w:rPr>
          <w:rFonts w:ascii="Tahoma" w:hAnsi="Tahoma" w:cs="Tahoma"/>
          <w:szCs w:val="20"/>
        </w:rPr>
        <w:t xml:space="preserve">SVN, </w:t>
      </w:r>
      <w:r w:rsidR="007C2687">
        <w:rPr>
          <w:rFonts w:ascii="Tahoma" w:hAnsi="Tahoma" w:cs="Tahoma"/>
          <w:szCs w:val="20"/>
        </w:rPr>
        <w:t xml:space="preserve">Core Java, </w:t>
      </w:r>
      <w:proofErr w:type="spellStart"/>
      <w:r w:rsidR="007C2687">
        <w:rPr>
          <w:rFonts w:ascii="Tahoma" w:hAnsi="Tahoma" w:cs="Tahoma"/>
          <w:szCs w:val="20"/>
        </w:rPr>
        <w:t>Javascript</w:t>
      </w:r>
      <w:proofErr w:type="spellEnd"/>
      <w:r w:rsidR="007C2687">
        <w:rPr>
          <w:rFonts w:ascii="Tahoma" w:hAnsi="Tahoma" w:cs="Tahoma"/>
          <w:szCs w:val="20"/>
        </w:rPr>
        <w:t>, XML,</w:t>
      </w:r>
      <w:r>
        <w:rPr>
          <w:rFonts w:ascii="Tahoma" w:hAnsi="Tahoma" w:cs="Tahoma"/>
          <w:szCs w:val="20"/>
        </w:rPr>
        <w:t xml:space="preserve"> UNIX, Windows.</w:t>
      </w:r>
    </w:p>
    <w:p w:rsidR="00961BB3" w:rsidRDefault="00961BB3" w:rsidP="00C233AA">
      <w:pPr>
        <w:jc w:val="both"/>
        <w:rPr>
          <w:rFonts w:ascii="Tahoma" w:hAnsi="Tahoma" w:cs="Tahoma"/>
          <w:b/>
          <w:bCs/>
          <w:smallCaps/>
          <w:szCs w:val="20"/>
          <w:u w:val="single"/>
        </w:rPr>
      </w:pPr>
    </w:p>
    <w:p w:rsidR="00160040" w:rsidRDefault="00160040" w:rsidP="00C233AA">
      <w:pPr>
        <w:jc w:val="both"/>
        <w:rPr>
          <w:rFonts w:ascii="Tahoma" w:hAnsi="Tahoma" w:cs="Tahoma"/>
          <w:b/>
          <w:bCs/>
          <w:smallCaps/>
          <w:szCs w:val="20"/>
          <w:u w:val="single"/>
        </w:rPr>
      </w:pPr>
    </w:p>
    <w:p w:rsidR="00160040" w:rsidRDefault="00182C59" w:rsidP="00160040">
      <w:pPr>
        <w:tabs>
          <w:tab w:val="left" w:pos="0"/>
        </w:tabs>
        <w:snapToGrid w:val="0"/>
        <w:jc w:val="both"/>
        <w:rPr>
          <w:rFonts w:ascii="Tahoma" w:hAnsi="Tahoma" w:cs="Tahoma"/>
          <w:b/>
          <w:bCs/>
          <w:szCs w:val="20"/>
        </w:rPr>
      </w:pPr>
      <w:r w:rsidRPr="00B6615F">
        <w:rPr>
          <w:rFonts w:ascii="Tahoma" w:hAnsi="Tahoma" w:cs="Tahoma"/>
          <w:b/>
          <w:bCs/>
          <w:szCs w:val="20"/>
          <w:highlight w:val="lightGray"/>
        </w:rPr>
        <w:t>Wells Fargo Bank (Chandler, AZ</w:t>
      </w:r>
      <w:r w:rsidR="00160040" w:rsidRPr="00B6615F">
        <w:rPr>
          <w:rFonts w:ascii="Tahoma" w:hAnsi="Tahoma" w:cs="Tahoma"/>
          <w:b/>
          <w:bCs/>
          <w:szCs w:val="20"/>
          <w:highlight w:val="lightGray"/>
        </w:rPr>
        <w:t>)</w:t>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160040" w:rsidRPr="00B6615F">
        <w:rPr>
          <w:rFonts w:ascii="Tahoma" w:hAnsi="Tahoma" w:cs="Tahoma"/>
          <w:b/>
          <w:bCs/>
          <w:szCs w:val="20"/>
          <w:highlight w:val="lightGray"/>
        </w:rPr>
        <w:tab/>
      </w:r>
      <w:r w:rsidR="00CC2658" w:rsidRPr="00B6615F">
        <w:rPr>
          <w:rFonts w:ascii="Tahoma" w:hAnsi="Tahoma" w:cs="Tahoma"/>
          <w:b/>
          <w:bCs/>
          <w:szCs w:val="20"/>
          <w:highlight w:val="lightGray"/>
        </w:rPr>
        <w:t>Mar</w:t>
      </w:r>
      <w:r w:rsidR="00160040" w:rsidRPr="00B6615F">
        <w:rPr>
          <w:rFonts w:ascii="Tahoma" w:hAnsi="Tahoma" w:cs="Tahoma"/>
          <w:b/>
          <w:bCs/>
          <w:szCs w:val="20"/>
          <w:highlight w:val="lightGray"/>
        </w:rPr>
        <w:t xml:space="preserve"> 20</w:t>
      </w:r>
      <w:r w:rsidR="00CC2658" w:rsidRPr="00B6615F">
        <w:rPr>
          <w:rFonts w:ascii="Tahoma" w:hAnsi="Tahoma" w:cs="Tahoma"/>
          <w:b/>
          <w:bCs/>
          <w:szCs w:val="20"/>
          <w:highlight w:val="lightGray"/>
        </w:rPr>
        <w:t>12 –</w:t>
      </w:r>
      <w:r w:rsidR="0008338A" w:rsidRPr="00B6615F">
        <w:rPr>
          <w:rFonts w:ascii="Tahoma" w:hAnsi="Tahoma" w:cs="Tahoma"/>
          <w:b/>
          <w:bCs/>
          <w:szCs w:val="20"/>
          <w:highlight w:val="lightGray"/>
        </w:rPr>
        <w:t xml:space="preserve"> Dec 2013</w:t>
      </w:r>
      <w:r w:rsidR="00CC2658" w:rsidRPr="00B6615F">
        <w:rPr>
          <w:rFonts w:ascii="Tahoma" w:hAnsi="Tahoma" w:cs="Tahoma"/>
          <w:b/>
          <w:bCs/>
          <w:szCs w:val="20"/>
          <w:highlight w:val="lightGray"/>
        </w:rPr>
        <w:t xml:space="preserve"> </w:t>
      </w:r>
    </w:p>
    <w:p w:rsidR="00160040" w:rsidRDefault="00160040" w:rsidP="00160040">
      <w:pPr>
        <w:tabs>
          <w:tab w:val="left" w:pos="0"/>
        </w:tabs>
        <w:snapToGrid w:val="0"/>
        <w:jc w:val="both"/>
        <w:rPr>
          <w:rFonts w:ascii="Tahoma" w:hAnsi="Tahoma" w:cs="Tahoma"/>
          <w:b/>
          <w:bCs/>
          <w:szCs w:val="20"/>
        </w:rPr>
      </w:pPr>
      <w:r>
        <w:rPr>
          <w:rFonts w:ascii="Tahoma" w:hAnsi="Tahoma" w:cs="Tahoma"/>
          <w:b/>
          <w:bCs/>
          <w:szCs w:val="20"/>
        </w:rPr>
        <w:t>Sr. Java Developer</w:t>
      </w:r>
    </w:p>
    <w:p w:rsidR="00160040" w:rsidRDefault="00160040" w:rsidP="00160040">
      <w:pPr>
        <w:jc w:val="both"/>
        <w:rPr>
          <w:rFonts w:ascii="Tahoma" w:hAnsi="Tahoma" w:cs="Tahoma"/>
          <w:b/>
          <w:bCs/>
          <w:i/>
          <w:iCs/>
          <w:szCs w:val="20"/>
        </w:rPr>
      </w:pPr>
    </w:p>
    <w:p w:rsidR="00160040" w:rsidRDefault="00160040" w:rsidP="00160040">
      <w:pPr>
        <w:jc w:val="both"/>
        <w:rPr>
          <w:rFonts w:ascii="Tahoma" w:hAnsi="Tahoma" w:cs="Tahoma"/>
          <w:b/>
          <w:bCs/>
          <w:i/>
          <w:iCs/>
          <w:szCs w:val="20"/>
        </w:rPr>
      </w:pPr>
      <w:r>
        <w:rPr>
          <w:rFonts w:ascii="Tahoma" w:hAnsi="Tahoma" w:cs="Tahoma"/>
          <w:b/>
          <w:bCs/>
          <w:i/>
          <w:iCs/>
          <w:szCs w:val="20"/>
        </w:rPr>
        <w:t xml:space="preserve">Project: Wells </w:t>
      </w:r>
      <w:smartTag w:uri="urn:schemas-microsoft-com:office:smarttags" w:element="City">
        <w:smartTag w:uri="urn:schemas-microsoft-com:office:smarttags" w:element="place">
          <w:r>
            <w:rPr>
              <w:rFonts w:ascii="Tahoma" w:hAnsi="Tahoma" w:cs="Tahoma"/>
              <w:b/>
              <w:bCs/>
              <w:i/>
              <w:iCs/>
              <w:szCs w:val="20"/>
            </w:rPr>
            <w:t>Fargo</w:t>
          </w:r>
        </w:smartTag>
      </w:smartTag>
      <w:r>
        <w:rPr>
          <w:rFonts w:ascii="Tahoma" w:hAnsi="Tahoma" w:cs="Tahoma"/>
          <w:b/>
          <w:bCs/>
          <w:i/>
          <w:iCs/>
          <w:szCs w:val="20"/>
        </w:rPr>
        <w:t xml:space="preserve"> Certificate Management System(WFCMS)</w:t>
      </w:r>
    </w:p>
    <w:p w:rsidR="00160040" w:rsidRDefault="00160040" w:rsidP="00160040">
      <w:pPr>
        <w:jc w:val="both"/>
        <w:rPr>
          <w:rFonts w:ascii="Tahoma" w:hAnsi="Tahoma" w:cs="Tahoma"/>
          <w:color w:val="000000"/>
          <w:szCs w:val="20"/>
        </w:rPr>
      </w:pPr>
      <w:r>
        <w:rPr>
          <w:rFonts w:ascii="Tahoma" w:hAnsi="Tahoma" w:cs="Tahoma"/>
          <w:color w:val="000000"/>
          <w:szCs w:val="20"/>
        </w:rPr>
        <w:t>The project enables to issue different types of Digital Certificates to the requesting clients. There are different types of certificates which can be issued examples are SSL and EVSSL(Extended Validation SSL).</w:t>
      </w:r>
    </w:p>
    <w:p w:rsidR="00160040" w:rsidRDefault="00160040" w:rsidP="00160040">
      <w:pPr>
        <w:jc w:val="both"/>
        <w:rPr>
          <w:rFonts w:ascii="Tahoma" w:hAnsi="Tahoma" w:cs="Tahoma"/>
          <w:color w:val="000000"/>
          <w:szCs w:val="20"/>
        </w:rPr>
      </w:pPr>
    </w:p>
    <w:p w:rsidR="00160040" w:rsidRDefault="00160040" w:rsidP="00160040">
      <w:pPr>
        <w:jc w:val="both"/>
        <w:rPr>
          <w:rFonts w:ascii="Tahoma" w:hAnsi="Tahoma" w:cs="Tahoma"/>
          <w:b/>
          <w:bCs/>
          <w:szCs w:val="20"/>
        </w:rPr>
      </w:pPr>
      <w:r>
        <w:rPr>
          <w:rFonts w:ascii="Tahoma" w:hAnsi="Tahoma" w:cs="Tahoma"/>
          <w:b/>
          <w:bCs/>
          <w:szCs w:val="20"/>
        </w:rPr>
        <w:t>Responsibilities:</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Played the role of Tech Lead/Sr. Java Developer by writing Struts/EJB based J2EE code and played a major role in mentoring Java developers.</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Written java code based on Struts and EJB framework.</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Created Activity Diagrams, class diagrams and sequence diagrams using UML. Tool used for this is  Rational Software Architect.</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Involved in c</w:t>
      </w:r>
      <w:r w:rsidRPr="00B979FC">
        <w:rPr>
          <w:rFonts w:ascii="Tahoma" w:hAnsi="Tahoma" w:cs="Tahoma"/>
          <w:color w:val="000000"/>
          <w:szCs w:val="20"/>
        </w:rPr>
        <w:t>reating wireframes of the project.</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 xml:space="preserve">Used DB access tools like TOAD and </w:t>
      </w:r>
      <w:proofErr w:type="spellStart"/>
      <w:r w:rsidRPr="00B979FC">
        <w:rPr>
          <w:rFonts w:ascii="Tahoma" w:hAnsi="Tahoma" w:cs="Tahoma"/>
          <w:color w:val="000000"/>
          <w:szCs w:val="20"/>
        </w:rPr>
        <w:t>iSQLPlus</w:t>
      </w:r>
      <w:proofErr w:type="spellEnd"/>
      <w:r w:rsidRPr="00B979FC">
        <w:rPr>
          <w:rFonts w:ascii="Tahoma" w:hAnsi="Tahoma" w:cs="Tahoma"/>
          <w:color w:val="000000"/>
          <w:szCs w:val="20"/>
        </w:rPr>
        <w:t>.</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Configuration of validation framework and writing some custom rules in the validation-rules.xml file.</w:t>
      </w:r>
    </w:p>
    <w:p w:rsidR="00160040" w:rsidRPr="00B979FC"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Wrote Struts based J2EE code where in CVS was used for version control.</w:t>
      </w:r>
    </w:p>
    <w:p w:rsidR="00160040" w:rsidRDefault="00160040" w:rsidP="00160040">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Implementation of “Tiles” on the front end side of the entire project for each JSP page, for the purpose of changing the entire layout of the project in no time.</w:t>
      </w:r>
    </w:p>
    <w:p w:rsidR="00254E74" w:rsidRDefault="00254E74" w:rsidP="00160040">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lastRenderedPageBreak/>
        <w:t xml:space="preserve">There were two databases used in this project. A particular user, exist on other database or not was checked using </w:t>
      </w:r>
      <w:r w:rsidRPr="00254E74">
        <w:rPr>
          <w:rFonts w:ascii="Tahoma" w:hAnsi="Tahoma" w:cs="Tahoma"/>
          <w:b/>
          <w:color w:val="000000"/>
          <w:szCs w:val="20"/>
        </w:rPr>
        <w:t>SOAP</w:t>
      </w:r>
      <w:r>
        <w:rPr>
          <w:rFonts w:ascii="Tahoma" w:hAnsi="Tahoma" w:cs="Tahoma"/>
          <w:color w:val="000000"/>
          <w:szCs w:val="20"/>
        </w:rPr>
        <w:t xml:space="preserve"> web services. Some other services were also exposed.</w:t>
      </w:r>
    </w:p>
    <w:p w:rsidR="00160040" w:rsidRPr="00B979FC" w:rsidRDefault="00160040" w:rsidP="00160040">
      <w:pPr>
        <w:pStyle w:val="NormalWeb"/>
        <w:spacing w:before="0" w:after="0"/>
        <w:jc w:val="both"/>
        <w:rPr>
          <w:rFonts w:ascii="Tahoma" w:hAnsi="Tahoma" w:cs="Tahoma"/>
          <w:color w:val="000000"/>
          <w:szCs w:val="20"/>
        </w:rPr>
      </w:pPr>
    </w:p>
    <w:p w:rsidR="00160040" w:rsidRDefault="00160040" w:rsidP="00160040">
      <w:pPr>
        <w:jc w:val="both"/>
        <w:rPr>
          <w:rFonts w:ascii="Tahoma" w:hAnsi="Tahoma" w:cs="Tahoma"/>
          <w:szCs w:val="20"/>
        </w:rPr>
      </w:pPr>
      <w:r>
        <w:rPr>
          <w:rFonts w:ascii="Tahoma" w:hAnsi="Tahoma" w:cs="Tahoma"/>
          <w:color w:val="000000"/>
          <w:szCs w:val="20"/>
          <w:u w:val="single"/>
        </w:rPr>
        <w:t>Environment:</w:t>
      </w:r>
      <w:r>
        <w:rPr>
          <w:rFonts w:ascii="Tahoma" w:hAnsi="Tahoma" w:cs="Tahoma"/>
          <w:szCs w:val="20"/>
        </w:rPr>
        <w:t xml:space="preserve"> JSP, Servlets, JDBC, </w:t>
      </w:r>
      <w:proofErr w:type="spellStart"/>
      <w:r>
        <w:rPr>
          <w:rFonts w:ascii="Tahoma" w:hAnsi="Tahoma" w:cs="Tahoma"/>
          <w:szCs w:val="20"/>
        </w:rPr>
        <w:t>weblogic</w:t>
      </w:r>
      <w:proofErr w:type="spellEnd"/>
      <w:r>
        <w:rPr>
          <w:rFonts w:ascii="Tahoma" w:hAnsi="Tahoma" w:cs="Tahoma"/>
          <w:szCs w:val="20"/>
        </w:rPr>
        <w:t xml:space="preserve"> 10, Java Beans, UML(Rational Software Architect), Oracle 10G, Toad, </w:t>
      </w:r>
      <w:proofErr w:type="spellStart"/>
      <w:r>
        <w:rPr>
          <w:rFonts w:ascii="Tahoma" w:hAnsi="Tahoma" w:cs="Tahoma"/>
          <w:szCs w:val="20"/>
        </w:rPr>
        <w:t>iSQL</w:t>
      </w:r>
      <w:proofErr w:type="spellEnd"/>
      <w:r>
        <w:rPr>
          <w:rFonts w:ascii="Tahoma" w:hAnsi="Tahoma" w:cs="Tahoma"/>
          <w:szCs w:val="20"/>
        </w:rPr>
        <w:t xml:space="preserve"> Plus, HTML, CSS, Core Java, </w:t>
      </w:r>
      <w:proofErr w:type="spellStart"/>
      <w:r>
        <w:rPr>
          <w:rFonts w:ascii="Tahoma" w:hAnsi="Tahoma" w:cs="Tahoma"/>
          <w:szCs w:val="20"/>
        </w:rPr>
        <w:t>Javascript</w:t>
      </w:r>
      <w:proofErr w:type="spellEnd"/>
      <w:r>
        <w:rPr>
          <w:rFonts w:ascii="Tahoma" w:hAnsi="Tahoma" w:cs="Tahoma"/>
          <w:szCs w:val="20"/>
        </w:rPr>
        <w:t>, XML, Jakarta Struts, UNIX, Windows.</w:t>
      </w:r>
    </w:p>
    <w:p w:rsidR="00160040" w:rsidRDefault="00160040" w:rsidP="00C233AA">
      <w:pPr>
        <w:jc w:val="both"/>
        <w:rPr>
          <w:rFonts w:ascii="Tahoma" w:hAnsi="Tahoma" w:cs="Tahoma"/>
          <w:b/>
          <w:bCs/>
          <w:smallCaps/>
          <w:szCs w:val="20"/>
          <w:u w:val="single"/>
        </w:rPr>
      </w:pPr>
    </w:p>
    <w:p w:rsidR="00453EA5" w:rsidRDefault="00453EA5" w:rsidP="00C233AA">
      <w:pPr>
        <w:jc w:val="both"/>
        <w:rPr>
          <w:rFonts w:ascii="Tahoma" w:hAnsi="Tahoma" w:cs="Tahoma"/>
          <w:b/>
          <w:bCs/>
          <w:smallCaps/>
          <w:szCs w:val="20"/>
          <w:u w:val="single"/>
        </w:rPr>
      </w:pPr>
    </w:p>
    <w:p w:rsidR="007A3615" w:rsidRPr="00B6615F" w:rsidRDefault="007A3615" w:rsidP="001E4E17">
      <w:pPr>
        <w:tabs>
          <w:tab w:val="left" w:pos="0"/>
        </w:tabs>
        <w:snapToGrid w:val="0"/>
        <w:jc w:val="both"/>
        <w:rPr>
          <w:rFonts w:ascii="Tahoma" w:hAnsi="Tahoma" w:cs="Tahoma"/>
          <w:b/>
          <w:bCs/>
          <w:szCs w:val="20"/>
          <w:highlight w:val="lightGray"/>
        </w:rPr>
      </w:pPr>
      <w:r w:rsidRPr="00B6615F">
        <w:rPr>
          <w:rFonts w:ascii="Tahoma" w:hAnsi="Tahoma" w:cs="Tahoma"/>
          <w:b/>
          <w:bCs/>
          <w:szCs w:val="20"/>
          <w:highlight w:val="lightGray"/>
        </w:rPr>
        <w:t>Brocade Communications</w:t>
      </w:r>
      <w:r w:rsidR="00B70334" w:rsidRPr="00B6615F">
        <w:rPr>
          <w:rFonts w:ascii="Tahoma" w:hAnsi="Tahoma" w:cs="Tahoma"/>
          <w:b/>
          <w:bCs/>
          <w:szCs w:val="20"/>
          <w:highlight w:val="lightGray"/>
        </w:rPr>
        <w:t xml:space="preserve"> (</w:t>
      </w:r>
      <w:r w:rsidR="0074150A" w:rsidRPr="00B6615F">
        <w:rPr>
          <w:rFonts w:ascii="Tahoma" w:hAnsi="Tahoma" w:cs="Tahoma"/>
          <w:b/>
          <w:bCs/>
          <w:szCs w:val="20"/>
          <w:highlight w:val="lightGray"/>
        </w:rPr>
        <w:t>San Jose</w:t>
      </w:r>
      <w:r w:rsidR="00B70334" w:rsidRPr="00B6615F">
        <w:rPr>
          <w:rFonts w:ascii="Tahoma" w:hAnsi="Tahoma" w:cs="Tahoma"/>
          <w:b/>
          <w:bCs/>
          <w:szCs w:val="20"/>
          <w:highlight w:val="lightGray"/>
        </w:rPr>
        <w:t>,</w:t>
      </w:r>
      <w:r w:rsidR="0074150A" w:rsidRPr="00B6615F">
        <w:rPr>
          <w:rFonts w:ascii="Tahoma" w:hAnsi="Tahoma" w:cs="Tahoma"/>
          <w:b/>
          <w:bCs/>
          <w:szCs w:val="20"/>
          <w:highlight w:val="lightGray"/>
        </w:rPr>
        <w:t xml:space="preserve"> CA</w:t>
      </w:r>
      <w:r w:rsidR="00B70334" w:rsidRPr="00B6615F">
        <w:rPr>
          <w:rFonts w:ascii="Tahoma" w:hAnsi="Tahoma" w:cs="Tahoma"/>
          <w:b/>
          <w:bCs/>
          <w:szCs w:val="20"/>
          <w:highlight w:val="lightGray"/>
        </w:rPr>
        <w:t>)</w:t>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Pr="00B6615F">
        <w:rPr>
          <w:rFonts w:ascii="Tahoma" w:hAnsi="Tahoma" w:cs="Tahoma"/>
          <w:b/>
          <w:bCs/>
          <w:szCs w:val="20"/>
          <w:highlight w:val="lightGray"/>
        </w:rPr>
        <w:tab/>
      </w:r>
      <w:r w:rsidR="0074150A" w:rsidRPr="00B6615F">
        <w:rPr>
          <w:rFonts w:ascii="Tahoma" w:hAnsi="Tahoma" w:cs="Tahoma"/>
          <w:b/>
          <w:bCs/>
          <w:szCs w:val="20"/>
          <w:highlight w:val="lightGray"/>
        </w:rPr>
        <w:tab/>
      </w:r>
      <w:r w:rsidRPr="00B6615F">
        <w:rPr>
          <w:rFonts w:ascii="Tahoma" w:hAnsi="Tahoma" w:cs="Tahoma"/>
          <w:b/>
          <w:bCs/>
          <w:szCs w:val="20"/>
          <w:highlight w:val="lightGray"/>
        </w:rPr>
        <w:t>Aug 2011 – Mar 2012</w:t>
      </w:r>
      <w:r w:rsidRPr="00B6615F">
        <w:rPr>
          <w:rFonts w:ascii="Tahoma" w:hAnsi="Tahoma" w:cs="Tahoma"/>
          <w:b/>
          <w:bCs/>
          <w:szCs w:val="20"/>
          <w:highlight w:val="lightGray"/>
        </w:rPr>
        <w:tab/>
      </w:r>
    </w:p>
    <w:p w:rsidR="007A3615" w:rsidRDefault="007A3615" w:rsidP="007A3615">
      <w:pPr>
        <w:tabs>
          <w:tab w:val="left" w:pos="0"/>
        </w:tabs>
        <w:snapToGrid w:val="0"/>
        <w:jc w:val="both"/>
        <w:rPr>
          <w:rFonts w:ascii="Tahoma" w:hAnsi="Tahoma" w:cs="Tahoma"/>
          <w:b/>
          <w:bCs/>
          <w:szCs w:val="20"/>
        </w:rPr>
      </w:pPr>
      <w:r>
        <w:rPr>
          <w:rFonts w:ascii="Tahoma" w:hAnsi="Tahoma" w:cs="Tahoma"/>
          <w:b/>
          <w:bCs/>
          <w:szCs w:val="20"/>
        </w:rPr>
        <w:t>Sr. Java Developer</w:t>
      </w:r>
    </w:p>
    <w:p w:rsidR="007A3615" w:rsidRDefault="007A3615" w:rsidP="007A3615">
      <w:pPr>
        <w:jc w:val="both"/>
        <w:rPr>
          <w:rFonts w:ascii="Tahoma" w:hAnsi="Tahoma" w:cs="Tahoma"/>
          <w:b/>
          <w:bCs/>
          <w:i/>
          <w:iCs/>
          <w:szCs w:val="20"/>
        </w:rPr>
      </w:pPr>
    </w:p>
    <w:p w:rsidR="007A3615" w:rsidRDefault="007A3615" w:rsidP="007A3615">
      <w:pPr>
        <w:jc w:val="both"/>
        <w:rPr>
          <w:rFonts w:ascii="Tahoma" w:hAnsi="Tahoma" w:cs="Tahoma"/>
          <w:b/>
          <w:bCs/>
          <w:i/>
          <w:iCs/>
          <w:szCs w:val="20"/>
        </w:rPr>
      </w:pPr>
      <w:r>
        <w:rPr>
          <w:rFonts w:ascii="Tahoma" w:hAnsi="Tahoma" w:cs="Tahoma"/>
          <w:b/>
          <w:bCs/>
          <w:i/>
          <w:iCs/>
          <w:szCs w:val="20"/>
        </w:rPr>
        <w:t>Project: Partner Inventory Management</w:t>
      </w:r>
      <w:r w:rsidR="00836E78">
        <w:rPr>
          <w:rFonts w:ascii="Tahoma" w:hAnsi="Tahoma" w:cs="Tahoma"/>
          <w:b/>
          <w:bCs/>
          <w:i/>
          <w:iCs/>
          <w:szCs w:val="20"/>
        </w:rPr>
        <w:t xml:space="preserve"> (PIM)</w:t>
      </w:r>
    </w:p>
    <w:p w:rsidR="007A3615" w:rsidRDefault="007A3615" w:rsidP="007A3615">
      <w:pPr>
        <w:jc w:val="both"/>
        <w:rPr>
          <w:rFonts w:ascii="Tahoma" w:hAnsi="Tahoma" w:cs="Tahoma"/>
          <w:szCs w:val="20"/>
        </w:rPr>
      </w:pPr>
      <w:r>
        <w:rPr>
          <w:rFonts w:ascii="Tahoma" w:hAnsi="Tahoma" w:cs="Tahoma"/>
          <w:szCs w:val="20"/>
        </w:rPr>
        <w:t>This is high-tech industry domain project. This project calculates Partner Inventory and help the company manage resources while getting updates on inventory of each sub-contractor and distributor</w:t>
      </w:r>
      <w:r w:rsidR="00D26B33">
        <w:rPr>
          <w:rFonts w:ascii="Tahoma" w:hAnsi="Tahoma" w:cs="Tahoma"/>
          <w:szCs w:val="20"/>
        </w:rPr>
        <w:t>.</w:t>
      </w:r>
    </w:p>
    <w:p w:rsidR="00D26B33" w:rsidRPr="00D26B33" w:rsidRDefault="00D26B33" w:rsidP="007A3615">
      <w:pPr>
        <w:jc w:val="both"/>
        <w:rPr>
          <w:rFonts w:ascii="Tahoma" w:hAnsi="Tahoma" w:cs="Tahoma"/>
          <w:szCs w:val="20"/>
        </w:rPr>
      </w:pPr>
    </w:p>
    <w:p w:rsidR="00D26B33" w:rsidRDefault="00D26B33" w:rsidP="00D26B33">
      <w:pPr>
        <w:jc w:val="both"/>
        <w:rPr>
          <w:rFonts w:ascii="Tahoma" w:hAnsi="Tahoma" w:cs="Tahoma"/>
          <w:b/>
          <w:bCs/>
          <w:szCs w:val="20"/>
        </w:rPr>
      </w:pPr>
      <w:r>
        <w:rPr>
          <w:rFonts w:ascii="Tahoma" w:hAnsi="Tahoma" w:cs="Tahoma"/>
          <w:b/>
          <w:bCs/>
          <w:szCs w:val="20"/>
        </w:rPr>
        <w:t>Responsibilities:</w:t>
      </w:r>
    </w:p>
    <w:p w:rsidR="00067DCD" w:rsidRDefault="00067DCD" w:rsidP="00067DCD">
      <w:pPr>
        <w:pStyle w:val="NormalWeb"/>
        <w:numPr>
          <w:ilvl w:val="0"/>
          <w:numId w:val="9"/>
        </w:numPr>
        <w:spacing w:before="0" w:after="0"/>
        <w:jc w:val="both"/>
        <w:rPr>
          <w:rFonts w:ascii="Tahoma" w:hAnsi="Tahoma" w:cs="Tahoma"/>
          <w:color w:val="000000"/>
          <w:szCs w:val="20"/>
        </w:rPr>
      </w:pPr>
      <w:r w:rsidRPr="00067DCD">
        <w:rPr>
          <w:rFonts w:ascii="Tahoma" w:hAnsi="Tahoma" w:cs="Tahoma"/>
          <w:color w:val="000000"/>
          <w:szCs w:val="20"/>
        </w:rPr>
        <w:t>Created Activity Diagrams, class diagrams and sequence diagrams using UML</w:t>
      </w:r>
    </w:p>
    <w:p w:rsidR="00067DCD" w:rsidRPr="00067DCD" w:rsidRDefault="00067DCD" w:rsidP="00067DCD">
      <w:pPr>
        <w:pStyle w:val="NormalWeb"/>
        <w:numPr>
          <w:ilvl w:val="0"/>
          <w:numId w:val="9"/>
        </w:numPr>
        <w:spacing w:before="0" w:after="0"/>
        <w:jc w:val="both"/>
        <w:rPr>
          <w:rFonts w:ascii="Tahoma" w:hAnsi="Tahoma" w:cs="Tahoma"/>
          <w:color w:val="000000"/>
          <w:szCs w:val="20"/>
        </w:rPr>
      </w:pPr>
      <w:r w:rsidRPr="00067DCD">
        <w:rPr>
          <w:rFonts w:ascii="Tahoma" w:hAnsi="Tahoma" w:cs="Tahoma"/>
          <w:color w:val="000000"/>
          <w:szCs w:val="20"/>
        </w:rPr>
        <w:t>Wrote HLDs (High Level Design) and LLDs (L</w:t>
      </w:r>
      <w:r w:rsidR="00394DDC">
        <w:rPr>
          <w:rFonts w:ascii="Tahoma" w:hAnsi="Tahoma" w:cs="Tahoma"/>
          <w:color w:val="000000"/>
          <w:szCs w:val="20"/>
        </w:rPr>
        <w:t>ow Level Design) of the project</w:t>
      </w:r>
    </w:p>
    <w:p w:rsidR="00067DCD" w:rsidRPr="00067DCD" w:rsidRDefault="00067DCD" w:rsidP="00067DCD">
      <w:pPr>
        <w:pStyle w:val="NormalWeb"/>
        <w:numPr>
          <w:ilvl w:val="0"/>
          <w:numId w:val="9"/>
        </w:numPr>
        <w:spacing w:before="0" w:after="0"/>
        <w:jc w:val="both"/>
        <w:rPr>
          <w:rFonts w:ascii="Tahoma" w:hAnsi="Tahoma" w:cs="Tahoma"/>
          <w:color w:val="000000"/>
          <w:szCs w:val="20"/>
        </w:rPr>
      </w:pPr>
      <w:r w:rsidRPr="00067DCD">
        <w:rPr>
          <w:rFonts w:ascii="Tahoma" w:hAnsi="Tahoma" w:cs="Tahoma"/>
          <w:color w:val="000000"/>
          <w:szCs w:val="20"/>
        </w:rPr>
        <w:t>Thoroughly involved in identifying the RDBMS relationship of th</w:t>
      </w:r>
      <w:r w:rsidR="00394DDC">
        <w:rPr>
          <w:rFonts w:ascii="Tahoma" w:hAnsi="Tahoma" w:cs="Tahoma"/>
          <w:color w:val="000000"/>
          <w:szCs w:val="20"/>
        </w:rPr>
        <w:t>e entities and their attributes</w:t>
      </w:r>
    </w:p>
    <w:p w:rsidR="00067DCD" w:rsidRDefault="00067DCD" w:rsidP="00067DCD">
      <w:pPr>
        <w:pStyle w:val="NormalWeb"/>
        <w:numPr>
          <w:ilvl w:val="0"/>
          <w:numId w:val="9"/>
        </w:numPr>
        <w:spacing w:before="0" w:after="0"/>
        <w:jc w:val="both"/>
        <w:rPr>
          <w:rFonts w:ascii="Tahoma" w:hAnsi="Tahoma" w:cs="Tahoma"/>
          <w:color w:val="000000"/>
          <w:szCs w:val="20"/>
        </w:rPr>
      </w:pPr>
      <w:r w:rsidRPr="00067DCD">
        <w:rPr>
          <w:rFonts w:ascii="Tahoma" w:hAnsi="Tahoma" w:cs="Tahoma"/>
          <w:color w:val="000000"/>
          <w:szCs w:val="20"/>
        </w:rPr>
        <w:t>Design of ERD (Entity Relationship Diagrams)</w:t>
      </w:r>
    </w:p>
    <w:p w:rsidR="00836E78" w:rsidRPr="00694F76" w:rsidRDefault="00836E78" w:rsidP="00836E78">
      <w:pPr>
        <w:pStyle w:val="NormalWeb"/>
        <w:numPr>
          <w:ilvl w:val="0"/>
          <w:numId w:val="9"/>
        </w:numPr>
        <w:spacing w:before="0" w:after="0"/>
        <w:jc w:val="both"/>
        <w:rPr>
          <w:rFonts w:ascii="Tahoma" w:hAnsi="Tahoma" w:cs="Tahoma"/>
          <w:color w:val="000000"/>
          <w:szCs w:val="20"/>
        </w:rPr>
      </w:pPr>
      <w:r w:rsidRPr="00694F76">
        <w:rPr>
          <w:rFonts w:ascii="Tahoma" w:hAnsi="Tahoma" w:cs="Tahoma"/>
          <w:color w:val="000000"/>
          <w:szCs w:val="20"/>
        </w:rPr>
        <w:t>Coordinated with the teams to review bugs to releas</w:t>
      </w:r>
      <w:r w:rsidR="00394DDC">
        <w:rPr>
          <w:rFonts w:ascii="Tahoma" w:hAnsi="Tahoma" w:cs="Tahoma"/>
          <w:color w:val="000000"/>
          <w:szCs w:val="20"/>
        </w:rPr>
        <w:t>e, bug free build to the client</w:t>
      </w:r>
    </w:p>
    <w:p w:rsidR="00836E78" w:rsidRPr="00067DCD" w:rsidRDefault="00836E78" w:rsidP="00836E78">
      <w:pPr>
        <w:pStyle w:val="NormalWeb"/>
        <w:numPr>
          <w:ilvl w:val="0"/>
          <w:numId w:val="9"/>
        </w:numPr>
        <w:spacing w:before="0" w:after="0"/>
        <w:jc w:val="both"/>
        <w:rPr>
          <w:rFonts w:ascii="Tahoma" w:hAnsi="Tahoma" w:cs="Tahoma"/>
          <w:color w:val="000000"/>
          <w:szCs w:val="20"/>
        </w:rPr>
      </w:pPr>
      <w:r w:rsidRPr="00694F76">
        <w:rPr>
          <w:rFonts w:ascii="Tahoma" w:hAnsi="Tahoma" w:cs="Tahoma"/>
          <w:color w:val="000000"/>
          <w:szCs w:val="20"/>
        </w:rPr>
        <w:t>Assist all the developers fixing their individual bugs and helping them with the rewor</w:t>
      </w:r>
      <w:r>
        <w:rPr>
          <w:rFonts w:ascii="Tahoma" w:hAnsi="Tahoma" w:cs="Tahoma"/>
          <w:color w:val="000000"/>
          <w:szCs w:val="20"/>
        </w:rPr>
        <w:t>k</w:t>
      </w:r>
    </w:p>
    <w:p w:rsidR="007A3615" w:rsidRPr="00B6615F" w:rsidRDefault="007A3615" w:rsidP="001E4E17">
      <w:pPr>
        <w:tabs>
          <w:tab w:val="left" w:pos="0"/>
        </w:tabs>
        <w:snapToGrid w:val="0"/>
        <w:jc w:val="both"/>
        <w:rPr>
          <w:rFonts w:ascii="Tahoma" w:hAnsi="Tahoma" w:cs="Tahoma"/>
          <w:b/>
          <w:bCs/>
          <w:szCs w:val="20"/>
          <w:highlight w:val="lightGray"/>
        </w:rPr>
      </w:pPr>
    </w:p>
    <w:p w:rsidR="007A3615" w:rsidRPr="00B6615F" w:rsidRDefault="007A3615" w:rsidP="001E4E17">
      <w:pPr>
        <w:tabs>
          <w:tab w:val="left" w:pos="0"/>
        </w:tabs>
        <w:snapToGrid w:val="0"/>
        <w:jc w:val="both"/>
        <w:rPr>
          <w:rFonts w:ascii="Tahoma" w:hAnsi="Tahoma" w:cs="Tahoma"/>
          <w:b/>
          <w:bCs/>
          <w:szCs w:val="20"/>
          <w:highlight w:val="lightGray"/>
        </w:rPr>
      </w:pPr>
    </w:p>
    <w:p w:rsidR="009E4533" w:rsidRPr="00B6615F" w:rsidRDefault="001E4E17" w:rsidP="001E4E17">
      <w:pPr>
        <w:tabs>
          <w:tab w:val="left" w:pos="0"/>
        </w:tabs>
        <w:snapToGrid w:val="0"/>
        <w:jc w:val="both"/>
        <w:rPr>
          <w:rFonts w:ascii="Tahoma" w:hAnsi="Tahoma" w:cs="Tahoma"/>
          <w:b/>
          <w:bCs/>
          <w:szCs w:val="20"/>
          <w:highlight w:val="lightGray"/>
        </w:rPr>
      </w:pPr>
      <w:r w:rsidRPr="00B6615F">
        <w:rPr>
          <w:rFonts w:ascii="Tahoma" w:hAnsi="Tahoma" w:cs="Tahoma"/>
          <w:b/>
          <w:bCs/>
          <w:szCs w:val="20"/>
          <w:highlight w:val="lightGray"/>
        </w:rPr>
        <w:t>Magellan Health Services</w:t>
      </w:r>
      <w:r w:rsidR="008A143F" w:rsidRPr="00B6615F">
        <w:rPr>
          <w:rFonts w:ascii="Tahoma" w:hAnsi="Tahoma" w:cs="Tahoma"/>
          <w:b/>
          <w:bCs/>
          <w:szCs w:val="20"/>
          <w:highlight w:val="lightGray"/>
        </w:rPr>
        <w:t xml:space="preserve"> </w:t>
      </w:r>
      <w:r w:rsidR="00EC7A9D" w:rsidRPr="00B6615F">
        <w:rPr>
          <w:rFonts w:ascii="Tahoma" w:hAnsi="Tahoma" w:cs="Tahoma"/>
          <w:b/>
          <w:bCs/>
          <w:szCs w:val="20"/>
          <w:highlight w:val="lightGray"/>
        </w:rPr>
        <w:t>(Richmond, VA)</w:t>
      </w:r>
      <w:r w:rsidR="00EC7A9D" w:rsidRPr="00B6615F">
        <w:rPr>
          <w:rFonts w:ascii="Tahoma" w:hAnsi="Tahoma" w:cs="Tahoma"/>
          <w:b/>
          <w:bCs/>
          <w:szCs w:val="20"/>
          <w:highlight w:val="lightGray"/>
        </w:rPr>
        <w:tab/>
      </w:r>
      <w:r w:rsidR="009A0375" w:rsidRPr="00B6615F">
        <w:rPr>
          <w:rFonts w:ascii="Tahoma" w:hAnsi="Tahoma" w:cs="Tahoma"/>
          <w:b/>
          <w:bCs/>
          <w:szCs w:val="20"/>
          <w:highlight w:val="lightGray"/>
        </w:rPr>
        <w:tab/>
        <w:t xml:space="preserve"> </w:t>
      </w:r>
      <w:r w:rsidR="009A0375" w:rsidRPr="00B6615F">
        <w:rPr>
          <w:rFonts w:ascii="Tahoma" w:hAnsi="Tahoma" w:cs="Tahoma"/>
          <w:b/>
          <w:bCs/>
          <w:szCs w:val="20"/>
          <w:highlight w:val="lightGray"/>
        </w:rPr>
        <w:tab/>
      </w:r>
      <w:r w:rsidR="009A0375" w:rsidRPr="00B6615F">
        <w:rPr>
          <w:rFonts w:ascii="Tahoma" w:hAnsi="Tahoma" w:cs="Tahoma"/>
          <w:b/>
          <w:bCs/>
          <w:szCs w:val="20"/>
          <w:highlight w:val="lightGray"/>
        </w:rPr>
        <w:tab/>
      </w:r>
      <w:r w:rsidR="009A0375" w:rsidRPr="00B6615F">
        <w:rPr>
          <w:rFonts w:ascii="Tahoma" w:hAnsi="Tahoma" w:cs="Tahoma"/>
          <w:b/>
          <w:bCs/>
          <w:szCs w:val="20"/>
          <w:highlight w:val="lightGray"/>
        </w:rPr>
        <w:tab/>
      </w:r>
      <w:r w:rsidR="009A0375" w:rsidRPr="00B6615F">
        <w:rPr>
          <w:rFonts w:ascii="Tahoma" w:hAnsi="Tahoma" w:cs="Tahoma"/>
          <w:b/>
          <w:bCs/>
          <w:szCs w:val="20"/>
          <w:highlight w:val="lightGray"/>
        </w:rPr>
        <w:tab/>
        <w:t xml:space="preserve">Jan </w:t>
      </w:r>
      <w:r w:rsidR="00EC79DA" w:rsidRPr="00B6615F">
        <w:rPr>
          <w:rFonts w:ascii="Tahoma" w:hAnsi="Tahoma" w:cs="Tahoma"/>
          <w:b/>
          <w:bCs/>
          <w:szCs w:val="20"/>
          <w:highlight w:val="lightGray"/>
        </w:rPr>
        <w:t>2011 – Aug 2011</w:t>
      </w:r>
    </w:p>
    <w:p w:rsidR="00E01401" w:rsidRDefault="00E01401" w:rsidP="00C233AA">
      <w:pPr>
        <w:tabs>
          <w:tab w:val="left" w:pos="0"/>
        </w:tabs>
        <w:snapToGrid w:val="0"/>
        <w:jc w:val="both"/>
        <w:rPr>
          <w:rFonts w:ascii="Tahoma" w:hAnsi="Tahoma" w:cs="Tahoma"/>
          <w:b/>
          <w:bCs/>
          <w:szCs w:val="20"/>
        </w:rPr>
      </w:pPr>
      <w:r>
        <w:rPr>
          <w:rFonts w:ascii="Tahoma" w:hAnsi="Tahoma" w:cs="Tahoma"/>
          <w:b/>
          <w:bCs/>
          <w:szCs w:val="20"/>
        </w:rPr>
        <w:t>Sr. Java Developer/Tech Lead</w:t>
      </w:r>
      <w:r w:rsidR="00AA685D">
        <w:rPr>
          <w:rFonts w:ascii="Tahoma" w:hAnsi="Tahoma" w:cs="Tahoma"/>
          <w:b/>
          <w:bCs/>
          <w:szCs w:val="20"/>
        </w:rPr>
        <w:t xml:space="preserve"> /</w:t>
      </w:r>
      <w:proofErr w:type="spellStart"/>
      <w:r w:rsidR="00AA685D">
        <w:rPr>
          <w:rFonts w:ascii="Tahoma" w:hAnsi="Tahoma" w:cs="Tahoma"/>
          <w:b/>
          <w:bCs/>
          <w:szCs w:val="20"/>
        </w:rPr>
        <w:t>Ilog</w:t>
      </w:r>
      <w:proofErr w:type="spellEnd"/>
      <w:r w:rsidR="00AA685D">
        <w:rPr>
          <w:rFonts w:ascii="Tahoma" w:hAnsi="Tahoma" w:cs="Tahoma"/>
          <w:b/>
          <w:bCs/>
          <w:szCs w:val="20"/>
        </w:rPr>
        <w:t xml:space="preserve"> </w:t>
      </w:r>
      <w:proofErr w:type="spellStart"/>
      <w:r w:rsidR="00AA685D">
        <w:rPr>
          <w:rFonts w:ascii="Tahoma" w:hAnsi="Tahoma" w:cs="Tahoma"/>
          <w:b/>
          <w:bCs/>
          <w:szCs w:val="20"/>
        </w:rPr>
        <w:t>Jrule</w:t>
      </w:r>
      <w:proofErr w:type="spellEnd"/>
      <w:r w:rsidR="00AA685D">
        <w:rPr>
          <w:rFonts w:ascii="Tahoma" w:hAnsi="Tahoma" w:cs="Tahoma"/>
          <w:b/>
          <w:bCs/>
          <w:szCs w:val="20"/>
        </w:rPr>
        <w:t xml:space="preserve"> SME</w:t>
      </w:r>
    </w:p>
    <w:p w:rsidR="001E4E17" w:rsidRDefault="001E4E17" w:rsidP="00C233AA">
      <w:pPr>
        <w:jc w:val="both"/>
        <w:rPr>
          <w:rFonts w:ascii="Tahoma" w:hAnsi="Tahoma" w:cs="Tahoma"/>
          <w:b/>
          <w:bCs/>
          <w:i/>
          <w:iCs/>
          <w:szCs w:val="20"/>
        </w:rPr>
      </w:pPr>
    </w:p>
    <w:p w:rsidR="00E01401" w:rsidRDefault="00E01401" w:rsidP="00C233AA">
      <w:pPr>
        <w:jc w:val="both"/>
        <w:rPr>
          <w:rFonts w:ascii="Tahoma" w:hAnsi="Tahoma" w:cs="Tahoma"/>
          <w:b/>
          <w:bCs/>
          <w:i/>
          <w:iCs/>
          <w:szCs w:val="20"/>
        </w:rPr>
      </w:pPr>
      <w:r>
        <w:rPr>
          <w:rFonts w:ascii="Tahoma" w:hAnsi="Tahoma" w:cs="Tahoma"/>
          <w:b/>
          <w:bCs/>
          <w:i/>
          <w:iCs/>
          <w:szCs w:val="20"/>
        </w:rPr>
        <w:t xml:space="preserve">Project: </w:t>
      </w:r>
      <w:smartTag w:uri="urn:schemas-microsoft-com:office:smarttags" w:element="City">
        <w:smartTag w:uri="urn:schemas-microsoft-com:office:smarttags" w:element="place">
          <w:r>
            <w:rPr>
              <w:rFonts w:ascii="Tahoma" w:hAnsi="Tahoma" w:cs="Tahoma"/>
              <w:b/>
              <w:bCs/>
              <w:i/>
              <w:iCs/>
              <w:szCs w:val="20"/>
            </w:rPr>
            <w:t>Enterprise</w:t>
          </w:r>
        </w:smartTag>
      </w:smartTag>
      <w:r>
        <w:rPr>
          <w:rFonts w:ascii="Tahoma" w:hAnsi="Tahoma" w:cs="Tahoma"/>
          <w:b/>
          <w:bCs/>
          <w:i/>
          <w:iCs/>
          <w:szCs w:val="20"/>
        </w:rPr>
        <w:t xml:space="preserve"> Rebate Application</w:t>
      </w:r>
    </w:p>
    <w:p w:rsidR="00E01401" w:rsidRDefault="00BC53E7" w:rsidP="00C233AA">
      <w:pPr>
        <w:jc w:val="both"/>
        <w:rPr>
          <w:rFonts w:ascii="Tahoma" w:hAnsi="Tahoma" w:cs="Tahoma"/>
          <w:color w:val="000000"/>
          <w:szCs w:val="20"/>
        </w:rPr>
      </w:pPr>
      <w:r>
        <w:rPr>
          <w:rFonts w:ascii="Tahoma" w:hAnsi="Tahoma" w:cs="Tahoma"/>
          <w:szCs w:val="20"/>
        </w:rPr>
        <w:t xml:space="preserve">This is a healthcare domain project. </w:t>
      </w:r>
      <w:r w:rsidR="006B7A6F">
        <w:rPr>
          <w:rFonts w:ascii="Tahoma" w:hAnsi="Tahoma" w:cs="Tahoma"/>
          <w:color w:val="000000"/>
          <w:szCs w:val="20"/>
        </w:rPr>
        <w:t xml:space="preserve">This project </w:t>
      </w:r>
      <w:r>
        <w:rPr>
          <w:rFonts w:ascii="Tahoma" w:hAnsi="Tahoma" w:cs="Tahoma"/>
          <w:color w:val="000000"/>
          <w:szCs w:val="20"/>
        </w:rPr>
        <w:t>processes</w:t>
      </w:r>
      <w:r w:rsidR="006B7A6F">
        <w:rPr>
          <w:rFonts w:ascii="Tahoma" w:hAnsi="Tahoma" w:cs="Tahoma"/>
          <w:color w:val="000000"/>
          <w:szCs w:val="20"/>
        </w:rPr>
        <w:t xml:space="preserve"> claims</w:t>
      </w:r>
      <w:r>
        <w:rPr>
          <w:rFonts w:ascii="Tahoma" w:hAnsi="Tahoma" w:cs="Tahoma"/>
          <w:color w:val="000000"/>
          <w:szCs w:val="20"/>
        </w:rPr>
        <w:t xml:space="preserve"> and calculate rebate.</w:t>
      </w:r>
    </w:p>
    <w:p w:rsidR="00E01401" w:rsidRDefault="00E01401" w:rsidP="00C233AA">
      <w:pPr>
        <w:jc w:val="both"/>
        <w:rPr>
          <w:rFonts w:ascii="Tahoma" w:hAnsi="Tahoma" w:cs="Tahoma"/>
          <w:szCs w:val="20"/>
        </w:rPr>
      </w:pPr>
    </w:p>
    <w:p w:rsidR="00E01401" w:rsidRDefault="00E01401" w:rsidP="00C233AA">
      <w:pPr>
        <w:jc w:val="both"/>
        <w:rPr>
          <w:rFonts w:ascii="Tahoma" w:hAnsi="Tahoma" w:cs="Tahoma"/>
          <w:b/>
          <w:bCs/>
          <w:szCs w:val="20"/>
        </w:rPr>
      </w:pPr>
      <w:r>
        <w:rPr>
          <w:rFonts w:ascii="Tahoma" w:hAnsi="Tahoma" w:cs="Tahoma"/>
          <w:b/>
          <w:bCs/>
          <w:szCs w:val="20"/>
        </w:rPr>
        <w:t>Responsibilities:</w:t>
      </w:r>
    </w:p>
    <w:p w:rsidR="00E01401" w:rsidRPr="001E4E17" w:rsidRDefault="00E01401"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Develop</w:t>
      </w:r>
      <w:r w:rsidR="006B7A6F" w:rsidRPr="001E4E17">
        <w:rPr>
          <w:rFonts w:ascii="Tahoma" w:hAnsi="Tahoma" w:cs="Tahoma"/>
          <w:color w:val="000000"/>
          <w:szCs w:val="20"/>
        </w:rPr>
        <w:t>ed</w:t>
      </w:r>
      <w:r w:rsidRPr="001E4E17">
        <w:rPr>
          <w:rFonts w:ascii="Tahoma" w:hAnsi="Tahoma" w:cs="Tahoma"/>
          <w:color w:val="000000"/>
          <w:szCs w:val="20"/>
        </w:rPr>
        <w:t xml:space="preserve"> lots o</w:t>
      </w:r>
      <w:r w:rsidR="002B7ED9" w:rsidRPr="001E4E17">
        <w:rPr>
          <w:rFonts w:ascii="Tahoma" w:hAnsi="Tahoma" w:cs="Tahoma"/>
          <w:color w:val="000000"/>
          <w:szCs w:val="20"/>
        </w:rPr>
        <w:t>f POCs</w:t>
      </w:r>
      <w:r w:rsidR="006B7A6F" w:rsidRPr="001E4E17">
        <w:rPr>
          <w:rFonts w:ascii="Tahoma" w:hAnsi="Tahoma" w:cs="Tahoma"/>
          <w:color w:val="000000"/>
          <w:szCs w:val="20"/>
        </w:rPr>
        <w:t xml:space="preserve"> like Hudson, Jira, ILOG etc.</w:t>
      </w:r>
    </w:p>
    <w:p w:rsidR="00E01401" w:rsidRPr="001E4E17" w:rsidRDefault="00E01401"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 xml:space="preserve">Developed </w:t>
      </w:r>
      <w:r w:rsidRPr="00ED7F22">
        <w:rPr>
          <w:rFonts w:ascii="Tahoma" w:hAnsi="Tahoma" w:cs="Tahoma"/>
          <w:b/>
          <w:color w:val="000000"/>
          <w:szCs w:val="20"/>
        </w:rPr>
        <w:t>ILOG</w:t>
      </w:r>
      <w:r w:rsidR="005A06EE">
        <w:rPr>
          <w:rFonts w:ascii="Tahoma" w:hAnsi="Tahoma" w:cs="Tahoma"/>
          <w:color w:val="000000"/>
          <w:szCs w:val="20"/>
        </w:rPr>
        <w:t xml:space="preserve"> rules POC for client and identified the areas in the project to be kept in the </w:t>
      </w:r>
      <w:proofErr w:type="spellStart"/>
      <w:r w:rsidR="005A06EE" w:rsidRPr="005A06EE">
        <w:rPr>
          <w:rFonts w:ascii="Tahoma" w:hAnsi="Tahoma" w:cs="Tahoma"/>
          <w:b/>
          <w:color w:val="000000"/>
          <w:szCs w:val="20"/>
        </w:rPr>
        <w:t>ILog</w:t>
      </w:r>
      <w:proofErr w:type="spellEnd"/>
      <w:r w:rsidR="005A06EE" w:rsidRPr="005A06EE">
        <w:rPr>
          <w:rFonts w:ascii="Tahoma" w:hAnsi="Tahoma" w:cs="Tahoma"/>
          <w:b/>
          <w:color w:val="000000"/>
          <w:szCs w:val="20"/>
        </w:rPr>
        <w:t xml:space="preserve"> </w:t>
      </w:r>
      <w:proofErr w:type="spellStart"/>
      <w:r w:rsidR="005A06EE" w:rsidRPr="005A06EE">
        <w:rPr>
          <w:rFonts w:ascii="Tahoma" w:hAnsi="Tahoma" w:cs="Tahoma"/>
          <w:b/>
          <w:color w:val="000000"/>
          <w:szCs w:val="20"/>
        </w:rPr>
        <w:t>JRule</w:t>
      </w:r>
      <w:proofErr w:type="spellEnd"/>
      <w:r w:rsidR="005A06EE" w:rsidRPr="005A06EE">
        <w:rPr>
          <w:rFonts w:ascii="Tahoma" w:hAnsi="Tahoma" w:cs="Tahoma"/>
          <w:b/>
          <w:color w:val="000000"/>
          <w:szCs w:val="20"/>
        </w:rPr>
        <w:t>.</w:t>
      </w:r>
    </w:p>
    <w:p w:rsidR="00286B37" w:rsidRPr="001E4E17" w:rsidRDefault="00286B37"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 xml:space="preserve">Developed </w:t>
      </w:r>
      <w:proofErr w:type="spellStart"/>
      <w:r w:rsidRPr="001E4E17">
        <w:rPr>
          <w:rFonts w:ascii="Tahoma" w:hAnsi="Tahoma" w:cs="Tahoma"/>
          <w:color w:val="000000"/>
          <w:szCs w:val="20"/>
        </w:rPr>
        <w:t>Cognos</w:t>
      </w:r>
      <w:proofErr w:type="spellEnd"/>
      <w:r w:rsidRPr="001E4E17">
        <w:rPr>
          <w:rFonts w:ascii="Tahoma" w:hAnsi="Tahoma" w:cs="Tahoma"/>
          <w:color w:val="000000"/>
          <w:szCs w:val="20"/>
        </w:rPr>
        <w:t xml:space="preserve"> reporting POC for client.</w:t>
      </w:r>
    </w:p>
    <w:p w:rsidR="00E01401" w:rsidRPr="001E4E17" w:rsidRDefault="00E01401"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Developed Excel data parsing POC using apache POI library.</w:t>
      </w:r>
    </w:p>
    <w:p w:rsidR="00E01401" w:rsidRPr="001E4E17" w:rsidRDefault="00E01401"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Involved in all technical design discussions.</w:t>
      </w:r>
    </w:p>
    <w:p w:rsidR="00E01401" w:rsidRPr="001E4E17" w:rsidRDefault="00E01401"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Developed all POCs using Spring web flow framework</w:t>
      </w:r>
      <w:r w:rsidR="00635DE7" w:rsidRPr="001E4E17">
        <w:rPr>
          <w:rFonts w:ascii="Tahoma" w:hAnsi="Tahoma" w:cs="Tahoma"/>
          <w:color w:val="000000"/>
          <w:szCs w:val="20"/>
        </w:rPr>
        <w:t>.</w:t>
      </w:r>
    </w:p>
    <w:p w:rsidR="00635DE7" w:rsidRDefault="00635DE7" w:rsidP="001E4E17">
      <w:pPr>
        <w:pStyle w:val="NormalWeb"/>
        <w:numPr>
          <w:ilvl w:val="0"/>
          <w:numId w:val="9"/>
        </w:numPr>
        <w:spacing w:before="0" w:after="0"/>
        <w:jc w:val="both"/>
        <w:rPr>
          <w:rFonts w:ascii="Tahoma" w:hAnsi="Tahoma" w:cs="Tahoma"/>
          <w:color w:val="000000"/>
          <w:szCs w:val="20"/>
        </w:rPr>
      </w:pPr>
      <w:r w:rsidRPr="001E4E17">
        <w:rPr>
          <w:rFonts w:ascii="Tahoma" w:hAnsi="Tahoma" w:cs="Tahoma"/>
          <w:color w:val="000000"/>
          <w:szCs w:val="20"/>
        </w:rPr>
        <w:t>Used Maven build tool for all POCs.</w:t>
      </w:r>
    </w:p>
    <w:p w:rsidR="004E5A90" w:rsidRPr="001E4E17" w:rsidRDefault="004E5A90" w:rsidP="004E5A90">
      <w:pPr>
        <w:pStyle w:val="NormalWeb"/>
        <w:spacing w:before="0" w:after="0"/>
        <w:jc w:val="both"/>
        <w:rPr>
          <w:rFonts w:ascii="Tahoma" w:hAnsi="Tahoma" w:cs="Tahoma"/>
          <w:color w:val="000000"/>
          <w:szCs w:val="20"/>
        </w:rPr>
      </w:pPr>
    </w:p>
    <w:p w:rsidR="00E01401" w:rsidRDefault="00E01401" w:rsidP="00C233AA">
      <w:pPr>
        <w:jc w:val="both"/>
        <w:rPr>
          <w:rFonts w:ascii="Tahoma" w:hAnsi="Tahoma" w:cs="Tahoma"/>
          <w:szCs w:val="20"/>
        </w:rPr>
      </w:pPr>
      <w:r>
        <w:rPr>
          <w:rFonts w:ascii="Tahoma" w:hAnsi="Tahoma" w:cs="Tahoma"/>
          <w:color w:val="000000"/>
          <w:szCs w:val="20"/>
          <w:u w:val="single"/>
        </w:rPr>
        <w:t>Environment:</w:t>
      </w:r>
      <w:r>
        <w:rPr>
          <w:rFonts w:ascii="Tahoma" w:hAnsi="Tahoma" w:cs="Tahoma"/>
          <w:szCs w:val="20"/>
        </w:rPr>
        <w:t xml:space="preserve"> </w:t>
      </w:r>
      <w:r w:rsidR="00635DE7">
        <w:rPr>
          <w:rFonts w:ascii="Tahoma" w:hAnsi="Tahoma" w:cs="Tahoma"/>
          <w:szCs w:val="20"/>
        </w:rPr>
        <w:t>Spring</w:t>
      </w:r>
      <w:r w:rsidR="00B70AF6">
        <w:rPr>
          <w:rFonts w:ascii="Tahoma" w:hAnsi="Tahoma" w:cs="Tahoma"/>
          <w:szCs w:val="20"/>
        </w:rPr>
        <w:t xml:space="preserve"> web flow</w:t>
      </w:r>
      <w:r w:rsidR="00635DE7">
        <w:rPr>
          <w:rFonts w:ascii="Tahoma" w:hAnsi="Tahoma" w:cs="Tahoma"/>
          <w:szCs w:val="20"/>
        </w:rPr>
        <w:t xml:space="preserve">, Maven, JMS, Hibernate, </w:t>
      </w:r>
      <w:r w:rsidR="00B70AF6">
        <w:rPr>
          <w:rFonts w:ascii="Tahoma" w:hAnsi="Tahoma" w:cs="Tahoma"/>
          <w:szCs w:val="20"/>
        </w:rPr>
        <w:t xml:space="preserve">Eclipse, </w:t>
      </w:r>
      <w:r w:rsidR="00635DE7">
        <w:rPr>
          <w:rFonts w:ascii="Tahoma" w:hAnsi="Tahoma" w:cs="Tahoma"/>
          <w:szCs w:val="20"/>
        </w:rPr>
        <w:t xml:space="preserve">Oracle 11G, </w:t>
      </w:r>
      <w:proofErr w:type="spellStart"/>
      <w:r w:rsidR="00635DE7">
        <w:rPr>
          <w:rFonts w:ascii="Tahoma" w:hAnsi="Tahoma" w:cs="Tahoma"/>
          <w:szCs w:val="20"/>
        </w:rPr>
        <w:t>Weblogic</w:t>
      </w:r>
      <w:proofErr w:type="spellEnd"/>
      <w:r w:rsidR="00635DE7">
        <w:rPr>
          <w:rFonts w:ascii="Tahoma" w:hAnsi="Tahoma" w:cs="Tahoma"/>
          <w:szCs w:val="20"/>
        </w:rPr>
        <w:t xml:space="preserve"> 11.0</w:t>
      </w:r>
    </w:p>
    <w:p w:rsidR="00E01401" w:rsidRDefault="00E01401" w:rsidP="00C233AA">
      <w:pPr>
        <w:jc w:val="both"/>
      </w:pPr>
    </w:p>
    <w:p w:rsidR="00D83463" w:rsidRDefault="00D83463" w:rsidP="00C233AA">
      <w:pPr>
        <w:tabs>
          <w:tab w:val="left" w:pos="0"/>
        </w:tabs>
        <w:snapToGrid w:val="0"/>
        <w:jc w:val="both"/>
        <w:rPr>
          <w:rFonts w:ascii="Tahoma" w:hAnsi="Tahoma" w:cs="Tahoma"/>
          <w:b/>
          <w:bCs/>
          <w:szCs w:val="20"/>
        </w:rPr>
      </w:pPr>
      <w:r w:rsidRPr="00B6615F">
        <w:rPr>
          <w:rFonts w:ascii="Tahoma" w:hAnsi="Tahoma" w:cs="Tahoma"/>
          <w:b/>
          <w:bCs/>
          <w:szCs w:val="20"/>
          <w:highlight w:val="lightGray"/>
        </w:rPr>
        <w:t>Wells Fargo Bank (</w:t>
      </w:r>
      <w:r w:rsidR="00EC7A9D" w:rsidRPr="00B6615F">
        <w:rPr>
          <w:rFonts w:ascii="Tahoma" w:hAnsi="Tahoma" w:cs="Tahoma"/>
          <w:b/>
          <w:bCs/>
          <w:szCs w:val="20"/>
          <w:highlight w:val="lightGray"/>
        </w:rPr>
        <w:t xml:space="preserve">Chandler, </w:t>
      </w:r>
      <w:r w:rsidRPr="00B6615F">
        <w:rPr>
          <w:rFonts w:ascii="Tahoma" w:hAnsi="Tahoma" w:cs="Tahoma"/>
          <w:b/>
          <w:bCs/>
          <w:szCs w:val="20"/>
          <w:highlight w:val="lightGray"/>
        </w:rPr>
        <w:t>AZ)</w:t>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t xml:space="preserve">Aug 2009 – Dec </w:t>
      </w:r>
      <w:r w:rsidR="00AB4166" w:rsidRPr="00B6615F">
        <w:rPr>
          <w:rFonts w:ascii="Tahoma" w:hAnsi="Tahoma" w:cs="Tahoma"/>
          <w:b/>
          <w:bCs/>
          <w:szCs w:val="20"/>
          <w:highlight w:val="lightGray"/>
        </w:rPr>
        <w:t>2010</w:t>
      </w:r>
    </w:p>
    <w:p w:rsidR="00D83463" w:rsidRDefault="00E73948" w:rsidP="00C233AA">
      <w:pPr>
        <w:tabs>
          <w:tab w:val="left" w:pos="0"/>
        </w:tabs>
        <w:snapToGrid w:val="0"/>
        <w:jc w:val="both"/>
        <w:rPr>
          <w:rFonts w:ascii="Tahoma" w:hAnsi="Tahoma" w:cs="Tahoma"/>
          <w:b/>
          <w:bCs/>
          <w:szCs w:val="20"/>
        </w:rPr>
      </w:pPr>
      <w:r>
        <w:rPr>
          <w:rFonts w:ascii="Tahoma" w:hAnsi="Tahoma" w:cs="Tahoma"/>
          <w:b/>
          <w:bCs/>
          <w:szCs w:val="20"/>
        </w:rPr>
        <w:t>Sr. Java Developer</w:t>
      </w:r>
    </w:p>
    <w:p w:rsidR="003159D8" w:rsidRDefault="003159D8" w:rsidP="00C233AA">
      <w:pPr>
        <w:jc w:val="both"/>
        <w:rPr>
          <w:rFonts w:ascii="Tahoma" w:hAnsi="Tahoma" w:cs="Tahoma"/>
          <w:b/>
          <w:bCs/>
          <w:i/>
          <w:iCs/>
          <w:szCs w:val="20"/>
        </w:rPr>
      </w:pPr>
    </w:p>
    <w:p w:rsidR="00D83463" w:rsidRDefault="00D83463" w:rsidP="00C233AA">
      <w:pPr>
        <w:jc w:val="both"/>
        <w:rPr>
          <w:rFonts w:ascii="Tahoma" w:hAnsi="Tahoma" w:cs="Tahoma"/>
          <w:b/>
          <w:bCs/>
          <w:i/>
          <w:iCs/>
          <w:szCs w:val="20"/>
        </w:rPr>
      </w:pPr>
      <w:r>
        <w:rPr>
          <w:rFonts w:ascii="Tahoma" w:hAnsi="Tahoma" w:cs="Tahoma"/>
          <w:b/>
          <w:bCs/>
          <w:i/>
          <w:iCs/>
          <w:szCs w:val="20"/>
        </w:rPr>
        <w:t xml:space="preserve">Project: Wells </w:t>
      </w:r>
      <w:smartTag w:uri="urn:schemas-microsoft-com:office:smarttags" w:element="City">
        <w:smartTag w:uri="urn:schemas-microsoft-com:office:smarttags" w:element="place">
          <w:r>
            <w:rPr>
              <w:rFonts w:ascii="Tahoma" w:hAnsi="Tahoma" w:cs="Tahoma"/>
              <w:b/>
              <w:bCs/>
              <w:i/>
              <w:iCs/>
              <w:szCs w:val="20"/>
            </w:rPr>
            <w:t>Fargo</w:t>
          </w:r>
        </w:smartTag>
      </w:smartTag>
      <w:r>
        <w:rPr>
          <w:rFonts w:ascii="Tahoma" w:hAnsi="Tahoma" w:cs="Tahoma"/>
          <w:b/>
          <w:bCs/>
          <w:i/>
          <w:iCs/>
          <w:szCs w:val="20"/>
        </w:rPr>
        <w:t xml:space="preserve"> Certificate Management System(WFCMS)</w:t>
      </w:r>
    </w:p>
    <w:p w:rsidR="00D83463" w:rsidRDefault="00D83463" w:rsidP="00C233AA">
      <w:pPr>
        <w:jc w:val="both"/>
        <w:rPr>
          <w:rFonts w:ascii="Tahoma" w:hAnsi="Tahoma" w:cs="Tahoma"/>
          <w:color w:val="000000"/>
          <w:szCs w:val="20"/>
        </w:rPr>
      </w:pPr>
      <w:r>
        <w:rPr>
          <w:rFonts w:ascii="Tahoma" w:hAnsi="Tahoma" w:cs="Tahoma"/>
          <w:color w:val="000000"/>
          <w:szCs w:val="20"/>
        </w:rPr>
        <w:t>The project enables to issue different types of Digital Certificates to the requesting clients. There are different types of certificates which can be issued examples are SSL and EVSSL(Extended Validation SSL).</w:t>
      </w:r>
    </w:p>
    <w:p w:rsidR="00D83463" w:rsidRDefault="00D83463" w:rsidP="00C233AA">
      <w:pPr>
        <w:jc w:val="both"/>
        <w:rPr>
          <w:rFonts w:ascii="Tahoma" w:hAnsi="Tahoma" w:cs="Tahoma"/>
          <w:color w:val="000000"/>
          <w:szCs w:val="20"/>
        </w:rPr>
      </w:pPr>
    </w:p>
    <w:p w:rsidR="00D83463" w:rsidRDefault="00D83463" w:rsidP="00C233AA">
      <w:pPr>
        <w:jc w:val="both"/>
        <w:rPr>
          <w:rFonts w:ascii="Tahoma" w:hAnsi="Tahoma" w:cs="Tahoma"/>
          <w:b/>
          <w:bCs/>
          <w:szCs w:val="20"/>
        </w:rPr>
      </w:pPr>
      <w:r>
        <w:rPr>
          <w:rFonts w:ascii="Tahoma" w:hAnsi="Tahoma" w:cs="Tahoma"/>
          <w:b/>
          <w:bCs/>
          <w:szCs w:val="20"/>
        </w:rPr>
        <w:t>Responsibilities:</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Played the role of Tech Lead/Sr. Java Developer by writing Struts/EJB based J2EE code and played a major role in mentoring Java developers.</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Written java code based on Struts and EJB framework.</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Created Activity Diagrams, class diagrams and sequence diagrams using UML. Tool used for this is  Rational Software Architect.</w:t>
      </w:r>
    </w:p>
    <w:p w:rsidR="00D83463" w:rsidRPr="00B979FC" w:rsidRDefault="00C25F15" w:rsidP="00B979FC">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Involved in c</w:t>
      </w:r>
      <w:r w:rsidR="00D83463" w:rsidRPr="00B979FC">
        <w:rPr>
          <w:rFonts w:ascii="Tahoma" w:hAnsi="Tahoma" w:cs="Tahoma"/>
          <w:color w:val="000000"/>
          <w:szCs w:val="20"/>
        </w:rPr>
        <w:t>reating wireframes of the project.</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lastRenderedPageBreak/>
        <w:t xml:space="preserve">Used DB access tools like TOAD and </w:t>
      </w:r>
      <w:proofErr w:type="spellStart"/>
      <w:r w:rsidRPr="00B979FC">
        <w:rPr>
          <w:rFonts w:ascii="Tahoma" w:hAnsi="Tahoma" w:cs="Tahoma"/>
          <w:color w:val="000000"/>
          <w:szCs w:val="20"/>
        </w:rPr>
        <w:t>iSQLPlus</w:t>
      </w:r>
      <w:proofErr w:type="spellEnd"/>
      <w:r w:rsidRPr="00B979FC">
        <w:rPr>
          <w:rFonts w:ascii="Tahoma" w:hAnsi="Tahoma" w:cs="Tahoma"/>
          <w:color w:val="000000"/>
          <w:szCs w:val="20"/>
        </w:rPr>
        <w:t>.</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Configuration of validation framework and writing some custom rules in the validation-rules.xml file.</w:t>
      </w:r>
    </w:p>
    <w:p w:rsidR="00D83463" w:rsidRPr="00B979FC"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Wrote Struts based J2EE code where in CVS was used for version control.</w:t>
      </w:r>
    </w:p>
    <w:p w:rsidR="00D83463" w:rsidRDefault="00D83463" w:rsidP="00B979FC">
      <w:pPr>
        <w:pStyle w:val="NormalWeb"/>
        <w:numPr>
          <w:ilvl w:val="0"/>
          <w:numId w:val="9"/>
        </w:numPr>
        <w:spacing w:before="0" w:after="0"/>
        <w:jc w:val="both"/>
        <w:rPr>
          <w:rFonts w:ascii="Tahoma" w:hAnsi="Tahoma" w:cs="Tahoma"/>
          <w:color w:val="000000"/>
          <w:szCs w:val="20"/>
        </w:rPr>
      </w:pPr>
      <w:r w:rsidRPr="00B979FC">
        <w:rPr>
          <w:rFonts w:ascii="Tahoma" w:hAnsi="Tahoma" w:cs="Tahoma"/>
          <w:color w:val="000000"/>
          <w:szCs w:val="20"/>
        </w:rPr>
        <w:t>Implementation of “Tiles” on the front end side of the entire project for each JSP page, for the purpose of changing the entire layout of the project in no time.</w:t>
      </w:r>
    </w:p>
    <w:p w:rsidR="004E5A90" w:rsidRPr="00B979FC" w:rsidRDefault="004E5A90" w:rsidP="004E5A90">
      <w:pPr>
        <w:pStyle w:val="NormalWeb"/>
        <w:spacing w:before="0" w:after="0"/>
        <w:jc w:val="both"/>
        <w:rPr>
          <w:rFonts w:ascii="Tahoma" w:hAnsi="Tahoma" w:cs="Tahoma"/>
          <w:color w:val="000000"/>
          <w:szCs w:val="20"/>
        </w:rPr>
      </w:pPr>
    </w:p>
    <w:p w:rsidR="00D83463" w:rsidRDefault="00D83463" w:rsidP="00C233AA">
      <w:pPr>
        <w:jc w:val="both"/>
        <w:rPr>
          <w:rFonts w:ascii="Tahoma" w:hAnsi="Tahoma" w:cs="Tahoma"/>
          <w:szCs w:val="20"/>
        </w:rPr>
      </w:pPr>
      <w:r>
        <w:rPr>
          <w:rFonts w:ascii="Tahoma" w:hAnsi="Tahoma" w:cs="Tahoma"/>
          <w:color w:val="000000"/>
          <w:szCs w:val="20"/>
          <w:u w:val="single"/>
        </w:rPr>
        <w:t>Environment:</w:t>
      </w:r>
      <w:r>
        <w:rPr>
          <w:rFonts w:ascii="Tahoma" w:hAnsi="Tahoma" w:cs="Tahoma"/>
          <w:szCs w:val="20"/>
        </w:rPr>
        <w:t xml:space="preserve"> JSP, Servlets, JDBC, </w:t>
      </w:r>
      <w:proofErr w:type="spellStart"/>
      <w:r>
        <w:rPr>
          <w:rFonts w:ascii="Tahoma" w:hAnsi="Tahoma" w:cs="Tahoma"/>
          <w:szCs w:val="20"/>
        </w:rPr>
        <w:t>weblogic</w:t>
      </w:r>
      <w:proofErr w:type="spellEnd"/>
      <w:r>
        <w:rPr>
          <w:rFonts w:ascii="Tahoma" w:hAnsi="Tahoma" w:cs="Tahoma"/>
          <w:szCs w:val="20"/>
        </w:rPr>
        <w:t xml:space="preserve"> 10, Java Beans, UML(Rational Software Architect), Oracle 10G, Toad, </w:t>
      </w:r>
      <w:proofErr w:type="spellStart"/>
      <w:r>
        <w:rPr>
          <w:rFonts w:ascii="Tahoma" w:hAnsi="Tahoma" w:cs="Tahoma"/>
          <w:szCs w:val="20"/>
        </w:rPr>
        <w:t>iSQL</w:t>
      </w:r>
      <w:proofErr w:type="spellEnd"/>
      <w:r>
        <w:rPr>
          <w:rFonts w:ascii="Tahoma" w:hAnsi="Tahoma" w:cs="Tahoma"/>
          <w:szCs w:val="20"/>
        </w:rPr>
        <w:t xml:space="preserve"> Plus, HTML, CSS, Core Java, </w:t>
      </w:r>
      <w:proofErr w:type="spellStart"/>
      <w:r>
        <w:rPr>
          <w:rFonts w:ascii="Tahoma" w:hAnsi="Tahoma" w:cs="Tahoma"/>
          <w:szCs w:val="20"/>
        </w:rPr>
        <w:t>Javascript</w:t>
      </w:r>
      <w:proofErr w:type="spellEnd"/>
      <w:r>
        <w:rPr>
          <w:rFonts w:ascii="Tahoma" w:hAnsi="Tahoma" w:cs="Tahoma"/>
          <w:szCs w:val="20"/>
        </w:rPr>
        <w:t>, XML, Jakarta Struts, UNIX, Windows.</w:t>
      </w:r>
    </w:p>
    <w:p w:rsidR="00D83463" w:rsidRDefault="00D83463" w:rsidP="00C233AA">
      <w:pPr>
        <w:tabs>
          <w:tab w:val="left" w:pos="0"/>
        </w:tabs>
        <w:snapToGrid w:val="0"/>
        <w:jc w:val="both"/>
      </w:pPr>
    </w:p>
    <w:p w:rsidR="00F16119" w:rsidRDefault="00F16119" w:rsidP="00C233AA">
      <w:pPr>
        <w:tabs>
          <w:tab w:val="left" w:pos="0"/>
        </w:tabs>
        <w:snapToGrid w:val="0"/>
        <w:jc w:val="both"/>
      </w:pPr>
    </w:p>
    <w:p w:rsidR="00453EA5" w:rsidRDefault="00453EA5" w:rsidP="00C233AA">
      <w:pPr>
        <w:tabs>
          <w:tab w:val="left" w:pos="0"/>
        </w:tabs>
        <w:snapToGrid w:val="0"/>
        <w:jc w:val="both"/>
        <w:rPr>
          <w:rFonts w:ascii="Tahoma" w:hAnsi="Tahoma" w:cs="Tahoma"/>
          <w:b/>
          <w:bCs/>
          <w:szCs w:val="20"/>
        </w:rPr>
      </w:pPr>
      <w:smartTag w:uri="urn:schemas-microsoft-com:office:smarttags" w:element="country-region">
        <w:r w:rsidRPr="00B6615F">
          <w:rPr>
            <w:rFonts w:ascii="Tahoma" w:hAnsi="Tahoma" w:cs="Tahoma"/>
            <w:b/>
            <w:bCs/>
            <w:szCs w:val="20"/>
            <w:highlight w:val="lightGray"/>
          </w:rPr>
          <w:t>US</w:t>
        </w:r>
      </w:smartTag>
      <w:r w:rsidRPr="00B6615F">
        <w:rPr>
          <w:rFonts w:ascii="Tahoma" w:hAnsi="Tahoma" w:cs="Tahoma"/>
          <w:b/>
          <w:bCs/>
          <w:szCs w:val="20"/>
          <w:highlight w:val="lightGray"/>
        </w:rPr>
        <w:t xml:space="preserve"> dept</w:t>
      </w:r>
      <w:r w:rsidR="002E7045" w:rsidRPr="00B6615F">
        <w:rPr>
          <w:rFonts w:ascii="Tahoma" w:hAnsi="Tahoma" w:cs="Tahoma"/>
          <w:b/>
          <w:bCs/>
          <w:szCs w:val="20"/>
          <w:highlight w:val="lightGray"/>
        </w:rPr>
        <w:t>. of Veteran Affairs</w:t>
      </w:r>
      <w:r w:rsidR="00947598" w:rsidRPr="00B6615F">
        <w:rPr>
          <w:rFonts w:ascii="Tahoma" w:hAnsi="Tahoma" w:cs="Tahoma"/>
          <w:b/>
          <w:bCs/>
          <w:szCs w:val="20"/>
          <w:highlight w:val="lightGray"/>
        </w:rPr>
        <w:t xml:space="preserve"> </w:t>
      </w:r>
      <w:r w:rsidR="002E7045" w:rsidRPr="00B6615F">
        <w:rPr>
          <w:rFonts w:ascii="Tahoma" w:hAnsi="Tahoma" w:cs="Tahoma"/>
          <w:b/>
          <w:bCs/>
          <w:szCs w:val="20"/>
          <w:highlight w:val="lightGray"/>
        </w:rPr>
        <w:t>(</w:t>
      </w:r>
      <w:smartTag w:uri="urn:schemas-microsoft-com:office:smarttags" w:element="place">
        <w:smartTag w:uri="urn:schemas-microsoft-com:office:smarttags" w:element="City">
          <w:r w:rsidR="002E7045" w:rsidRPr="00B6615F">
            <w:rPr>
              <w:rFonts w:ascii="Tahoma" w:hAnsi="Tahoma" w:cs="Tahoma"/>
              <w:b/>
              <w:bCs/>
              <w:szCs w:val="20"/>
              <w:highlight w:val="lightGray"/>
            </w:rPr>
            <w:t>Laurel</w:t>
          </w:r>
        </w:smartTag>
        <w:r w:rsidR="002E7045" w:rsidRPr="00B6615F">
          <w:rPr>
            <w:rFonts w:ascii="Tahoma" w:hAnsi="Tahoma" w:cs="Tahoma"/>
            <w:b/>
            <w:bCs/>
            <w:szCs w:val="20"/>
            <w:highlight w:val="lightGray"/>
          </w:rPr>
          <w:t xml:space="preserve">, </w:t>
        </w:r>
        <w:smartTag w:uri="urn:schemas-microsoft-com:office:smarttags" w:element="State">
          <w:r w:rsidR="002E7045" w:rsidRPr="00B6615F">
            <w:rPr>
              <w:rFonts w:ascii="Tahoma" w:hAnsi="Tahoma" w:cs="Tahoma"/>
              <w:b/>
              <w:bCs/>
              <w:szCs w:val="20"/>
              <w:highlight w:val="lightGray"/>
            </w:rPr>
            <w:t>Maryland</w:t>
          </w:r>
        </w:smartTag>
      </w:smartTag>
      <w:r w:rsidRPr="00B6615F">
        <w:rPr>
          <w:rFonts w:ascii="Tahoma" w:hAnsi="Tahoma" w:cs="Tahoma"/>
          <w:b/>
          <w:bCs/>
          <w:szCs w:val="20"/>
          <w:highlight w:val="lightGray"/>
        </w:rPr>
        <w:t>)</w:t>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r>
      <w:r w:rsidR="0080714B" w:rsidRPr="00B6615F">
        <w:rPr>
          <w:rFonts w:ascii="Tahoma" w:hAnsi="Tahoma" w:cs="Tahoma"/>
          <w:b/>
          <w:bCs/>
          <w:szCs w:val="20"/>
          <w:highlight w:val="lightGray"/>
        </w:rPr>
        <w:tab/>
        <w:t>Feb 2008 – Apr 2009</w:t>
      </w:r>
    </w:p>
    <w:p w:rsidR="00453EA5" w:rsidRDefault="00BA141A" w:rsidP="00C233AA">
      <w:pPr>
        <w:tabs>
          <w:tab w:val="left" w:pos="0"/>
        </w:tabs>
        <w:snapToGrid w:val="0"/>
        <w:jc w:val="both"/>
        <w:rPr>
          <w:rFonts w:ascii="Tahoma" w:hAnsi="Tahoma" w:cs="Tahoma"/>
          <w:b/>
          <w:bCs/>
          <w:szCs w:val="20"/>
        </w:rPr>
      </w:pPr>
      <w:r>
        <w:rPr>
          <w:rFonts w:ascii="Tahoma" w:hAnsi="Tahoma" w:cs="Tahoma"/>
          <w:b/>
          <w:bCs/>
          <w:szCs w:val="20"/>
        </w:rPr>
        <w:t>Sr. Java Developer</w:t>
      </w:r>
      <w:r w:rsidR="00AA685D">
        <w:rPr>
          <w:rFonts w:ascii="Tahoma" w:hAnsi="Tahoma" w:cs="Tahoma"/>
          <w:b/>
          <w:bCs/>
          <w:szCs w:val="20"/>
        </w:rPr>
        <w:t xml:space="preserve"> / </w:t>
      </w:r>
      <w:proofErr w:type="spellStart"/>
      <w:r w:rsidR="00AA685D">
        <w:rPr>
          <w:rFonts w:ascii="Tahoma" w:hAnsi="Tahoma" w:cs="Tahoma"/>
          <w:b/>
          <w:bCs/>
          <w:szCs w:val="20"/>
        </w:rPr>
        <w:t>ILog</w:t>
      </w:r>
      <w:proofErr w:type="spellEnd"/>
      <w:r w:rsidR="00AA685D">
        <w:rPr>
          <w:rFonts w:ascii="Tahoma" w:hAnsi="Tahoma" w:cs="Tahoma"/>
          <w:b/>
          <w:bCs/>
          <w:szCs w:val="20"/>
        </w:rPr>
        <w:t xml:space="preserve"> </w:t>
      </w:r>
      <w:proofErr w:type="spellStart"/>
      <w:r w:rsidR="00AA685D">
        <w:rPr>
          <w:rFonts w:ascii="Tahoma" w:hAnsi="Tahoma" w:cs="Tahoma"/>
          <w:b/>
          <w:bCs/>
          <w:szCs w:val="20"/>
        </w:rPr>
        <w:t>Jrule</w:t>
      </w:r>
      <w:proofErr w:type="spellEnd"/>
      <w:r w:rsidR="00AA685D">
        <w:rPr>
          <w:rFonts w:ascii="Tahoma" w:hAnsi="Tahoma" w:cs="Tahoma"/>
          <w:b/>
          <w:bCs/>
          <w:szCs w:val="20"/>
        </w:rPr>
        <w:t xml:space="preserve"> </w:t>
      </w:r>
      <w:r w:rsidR="00ED7F22">
        <w:rPr>
          <w:rFonts w:ascii="Tahoma" w:hAnsi="Tahoma" w:cs="Tahoma"/>
          <w:b/>
          <w:bCs/>
          <w:szCs w:val="20"/>
        </w:rPr>
        <w:t>Developer</w:t>
      </w:r>
    </w:p>
    <w:p w:rsidR="00B979FC" w:rsidRDefault="00B979FC" w:rsidP="00C233AA">
      <w:pPr>
        <w:jc w:val="both"/>
        <w:rPr>
          <w:rFonts w:ascii="Tahoma" w:hAnsi="Tahoma" w:cs="Tahoma"/>
          <w:b/>
          <w:bCs/>
          <w:i/>
          <w:iCs/>
          <w:szCs w:val="20"/>
        </w:rPr>
      </w:pPr>
    </w:p>
    <w:p w:rsidR="00453EA5" w:rsidRDefault="00453EA5" w:rsidP="00C233AA">
      <w:pPr>
        <w:jc w:val="both"/>
        <w:rPr>
          <w:rFonts w:ascii="Tahoma" w:hAnsi="Tahoma" w:cs="Tahoma"/>
          <w:b/>
          <w:bCs/>
          <w:i/>
          <w:iCs/>
          <w:szCs w:val="20"/>
        </w:rPr>
      </w:pPr>
      <w:r>
        <w:rPr>
          <w:rFonts w:ascii="Tahoma" w:hAnsi="Tahoma" w:cs="Tahoma"/>
          <w:b/>
          <w:bCs/>
          <w:i/>
          <w:iCs/>
          <w:szCs w:val="20"/>
        </w:rPr>
        <w:t xml:space="preserve">Project: Enrollment System </w:t>
      </w:r>
      <w:r w:rsidR="00263DF2">
        <w:rPr>
          <w:rFonts w:ascii="Tahoma" w:hAnsi="Tahoma" w:cs="Tahoma"/>
          <w:b/>
          <w:bCs/>
          <w:i/>
          <w:iCs/>
          <w:szCs w:val="20"/>
        </w:rPr>
        <w:t>Redesign (</w:t>
      </w:r>
      <w:r>
        <w:rPr>
          <w:rFonts w:ascii="Tahoma" w:hAnsi="Tahoma" w:cs="Tahoma"/>
          <w:b/>
          <w:bCs/>
          <w:i/>
          <w:iCs/>
          <w:szCs w:val="20"/>
        </w:rPr>
        <w:t>ESR)</w:t>
      </w:r>
    </w:p>
    <w:p w:rsidR="0000250F" w:rsidRDefault="00453EA5" w:rsidP="00C233AA">
      <w:pPr>
        <w:jc w:val="both"/>
        <w:rPr>
          <w:rFonts w:ascii="Tahoma" w:hAnsi="Tahoma" w:cs="Tahoma"/>
          <w:color w:val="000000"/>
          <w:szCs w:val="20"/>
        </w:rPr>
      </w:pPr>
      <w:r>
        <w:rPr>
          <w:rFonts w:ascii="Tahoma" w:hAnsi="Tahoma" w:cs="Tahoma"/>
          <w:color w:val="000000"/>
          <w:szCs w:val="20"/>
        </w:rPr>
        <w:t xml:space="preserve">The project facilitates officials at </w:t>
      </w:r>
      <w:proofErr w:type="spellStart"/>
      <w:r w:rsidR="00F551DA">
        <w:rPr>
          <w:rFonts w:ascii="Tahoma" w:hAnsi="Tahoma" w:cs="Tahoma"/>
          <w:color w:val="000000"/>
          <w:szCs w:val="20"/>
        </w:rPr>
        <w:t>D</w:t>
      </w:r>
      <w:r>
        <w:rPr>
          <w:rFonts w:ascii="Tahoma" w:hAnsi="Tahoma" w:cs="Tahoma"/>
          <w:color w:val="000000"/>
          <w:szCs w:val="20"/>
        </w:rPr>
        <w:t>eptt</w:t>
      </w:r>
      <w:proofErr w:type="spellEnd"/>
      <w:r>
        <w:rPr>
          <w:rFonts w:ascii="Tahoma" w:hAnsi="Tahoma" w:cs="Tahoma"/>
          <w:color w:val="000000"/>
          <w:szCs w:val="20"/>
        </w:rPr>
        <w:t>. Of VA</w:t>
      </w:r>
      <w:r w:rsidR="00F551DA">
        <w:rPr>
          <w:rFonts w:ascii="Tahoma" w:hAnsi="Tahoma" w:cs="Tahoma"/>
          <w:color w:val="000000"/>
          <w:szCs w:val="20"/>
        </w:rPr>
        <w:t>,</w:t>
      </w:r>
      <w:r>
        <w:rPr>
          <w:rFonts w:ascii="Tahoma" w:hAnsi="Tahoma" w:cs="Tahoma"/>
          <w:color w:val="000000"/>
          <w:szCs w:val="20"/>
        </w:rPr>
        <w:t xml:space="preserve"> to </w:t>
      </w:r>
      <w:r w:rsidR="004E14A1">
        <w:rPr>
          <w:rFonts w:ascii="Tahoma" w:hAnsi="Tahoma" w:cs="Tahoma"/>
          <w:color w:val="000000"/>
          <w:szCs w:val="20"/>
        </w:rPr>
        <w:t>store</w:t>
      </w:r>
      <w:r>
        <w:rPr>
          <w:rFonts w:ascii="Tahoma" w:hAnsi="Tahoma" w:cs="Tahoma"/>
          <w:color w:val="000000"/>
          <w:szCs w:val="20"/>
        </w:rPr>
        <w:t xml:space="preserve"> veteran's </w:t>
      </w:r>
      <w:r w:rsidR="00F551DA">
        <w:rPr>
          <w:rFonts w:ascii="Tahoma" w:hAnsi="Tahoma" w:cs="Tahoma"/>
          <w:color w:val="000000"/>
          <w:szCs w:val="20"/>
        </w:rPr>
        <w:t>record</w:t>
      </w:r>
      <w:r>
        <w:rPr>
          <w:rFonts w:ascii="Tahoma" w:hAnsi="Tahoma" w:cs="Tahoma"/>
          <w:color w:val="000000"/>
          <w:szCs w:val="20"/>
        </w:rPr>
        <w:t xml:space="preserve"> in order to provide them </w:t>
      </w:r>
      <w:r w:rsidR="00F551DA">
        <w:rPr>
          <w:rFonts w:ascii="Tahoma" w:hAnsi="Tahoma" w:cs="Tahoma"/>
          <w:color w:val="000000"/>
          <w:szCs w:val="20"/>
        </w:rPr>
        <w:t>exempt/co-pay</w:t>
      </w:r>
      <w:r>
        <w:rPr>
          <w:rFonts w:ascii="Tahoma" w:hAnsi="Tahoma" w:cs="Tahoma"/>
          <w:color w:val="000000"/>
          <w:szCs w:val="20"/>
        </w:rPr>
        <w:t xml:space="preserve"> health benefits. </w:t>
      </w:r>
      <w:r w:rsidR="002746AA">
        <w:rPr>
          <w:rFonts w:ascii="Tahoma" w:hAnsi="Tahoma" w:cs="Tahoma"/>
          <w:color w:val="000000"/>
          <w:szCs w:val="20"/>
        </w:rPr>
        <w:t>A veteran has</w:t>
      </w:r>
      <w:r>
        <w:rPr>
          <w:rFonts w:ascii="Tahoma" w:hAnsi="Tahoma" w:cs="Tahoma"/>
          <w:color w:val="000000"/>
          <w:szCs w:val="20"/>
        </w:rPr>
        <w:t xml:space="preserve"> to qualify for this health coverage. </w:t>
      </w:r>
      <w:r w:rsidR="00813F44">
        <w:rPr>
          <w:rFonts w:ascii="Tahoma" w:hAnsi="Tahoma" w:cs="Tahoma"/>
          <w:color w:val="000000"/>
          <w:szCs w:val="20"/>
        </w:rPr>
        <w:t xml:space="preserve">Income Verification of </w:t>
      </w:r>
      <w:r w:rsidR="00F551DA">
        <w:rPr>
          <w:rFonts w:ascii="Tahoma" w:hAnsi="Tahoma" w:cs="Tahoma"/>
          <w:color w:val="000000"/>
          <w:szCs w:val="20"/>
        </w:rPr>
        <w:t>a</w:t>
      </w:r>
      <w:r w:rsidR="00813F44">
        <w:rPr>
          <w:rFonts w:ascii="Tahoma" w:hAnsi="Tahoma" w:cs="Tahoma"/>
          <w:color w:val="000000"/>
          <w:szCs w:val="20"/>
        </w:rPr>
        <w:t xml:space="preserve"> veteran is done to identify whether or not veteran is exempted from co-pay health insurance</w:t>
      </w:r>
      <w:r w:rsidR="00D87110">
        <w:rPr>
          <w:rFonts w:ascii="Tahoma" w:hAnsi="Tahoma" w:cs="Tahoma"/>
          <w:color w:val="000000"/>
          <w:szCs w:val="20"/>
        </w:rPr>
        <w:t>.</w:t>
      </w:r>
      <w:r w:rsidR="00234454">
        <w:rPr>
          <w:rFonts w:ascii="Tahoma" w:hAnsi="Tahoma" w:cs="Tahoma"/>
          <w:color w:val="000000"/>
          <w:szCs w:val="20"/>
        </w:rPr>
        <w:t xml:space="preserve"> The system identifies veteran’s records to send to IRS and SSA for Income matching.</w:t>
      </w:r>
      <w:r w:rsidR="00D87110">
        <w:rPr>
          <w:rFonts w:ascii="Tahoma" w:hAnsi="Tahoma" w:cs="Tahoma"/>
          <w:color w:val="000000"/>
          <w:szCs w:val="20"/>
        </w:rPr>
        <w:t xml:space="preserve"> A work flow process is</w:t>
      </w:r>
      <w:r w:rsidR="00813F44">
        <w:rPr>
          <w:rFonts w:ascii="Tahoma" w:hAnsi="Tahoma" w:cs="Tahoma"/>
          <w:color w:val="000000"/>
          <w:szCs w:val="20"/>
        </w:rPr>
        <w:t xml:space="preserve"> used for a veteran’s case</w:t>
      </w:r>
      <w:r w:rsidR="0000250F">
        <w:rPr>
          <w:rFonts w:ascii="Tahoma" w:hAnsi="Tahoma" w:cs="Tahoma"/>
          <w:color w:val="000000"/>
          <w:szCs w:val="20"/>
        </w:rPr>
        <w:t xml:space="preserve"> to be completed.</w:t>
      </w:r>
      <w:r w:rsidR="00D87110">
        <w:rPr>
          <w:rFonts w:ascii="Tahoma" w:hAnsi="Tahoma" w:cs="Tahoma"/>
          <w:color w:val="000000"/>
          <w:szCs w:val="20"/>
        </w:rPr>
        <w:t xml:space="preserve"> </w:t>
      </w:r>
      <w:r w:rsidR="00704EDF">
        <w:rPr>
          <w:rFonts w:ascii="Tahoma" w:hAnsi="Tahoma" w:cs="Tahoma"/>
          <w:color w:val="000000"/>
          <w:szCs w:val="20"/>
        </w:rPr>
        <w:t>A 3</w:t>
      </w:r>
      <w:r w:rsidR="00704EDF" w:rsidRPr="00704EDF">
        <w:rPr>
          <w:rFonts w:ascii="Tahoma" w:hAnsi="Tahoma" w:cs="Tahoma"/>
          <w:color w:val="000000"/>
          <w:szCs w:val="20"/>
          <w:vertAlign w:val="superscript"/>
        </w:rPr>
        <w:t>rd</w:t>
      </w:r>
      <w:r w:rsidR="00704EDF">
        <w:rPr>
          <w:rFonts w:ascii="Tahoma" w:hAnsi="Tahoma" w:cs="Tahoma"/>
          <w:color w:val="000000"/>
          <w:szCs w:val="20"/>
        </w:rPr>
        <w:t xml:space="preserve"> party tool called </w:t>
      </w:r>
      <w:proofErr w:type="spellStart"/>
      <w:r w:rsidR="00D87110">
        <w:rPr>
          <w:rFonts w:ascii="Tahoma" w:hAnsi="Tahoma" w:cs="Tahoma"/>
          <w:color w:val="000000"/>
          <w:szCs w:val="20"/>
        </w:rPr>
        <w:t>Bizflow</w:t>
      </w:r>
      <w:proofErr w:type="spellEnd"/>
      <w:r w:rsidR="00D87110">
        <w:rPr>
          <w:rFonts w:ascii="Tahoma" w:hAnsi="Tahoma" w:cs="Tahoma"/>
          <w:color w:val="000000"/>
          <w:szCs w:val="20"/>
        </w:rPr>
        <w:t xml:space="preserve"> is used as a</w:t>
      </w:r>
      <w:r w:rsidR="0000250F">
        <w:rPr>
          <w:rFonts w:ascii="Tahoma" w:hAnsi="Tahoma" w:cs="Tahoma"/>
          <w:color w:val="000000"/>
          <w:szCs w:val="20"/>
        </w:rPr>
        <w:t xml:space="preserve"> </w:t>
      </w:r>
      <w:r w:rsidR="00EB7CC3">
        <w:rPr>
          <w:rFonts w:ascii="Tahoma" w:hAnsi="Tahoma" w:cs="Tahoma"/>
          <w:color w:val="000000"/>
          <w:szCs w:val="20"/>
        </w:rPr>
        <w:t>BPM (</w:t>
      </w:r>
      <w:r w:rsidR="0000250F">
        <w:rPr>
          <w:rFonts w:ascii="Tahoma" w:hAnsi="Tahoma" w:cs="Tahoma"/>
          <w:color w:val="000000"/>
          <w:szCs w:val="20"/>
        </w:rPr>
        <w:t xml:space="preserve">Business Process Management) </w:t>
      </w:r>
      <w:r w:rsidR="00D87110">
        <w:rPr>
          <w:rFonts w:ascii="Tahoma" w:hAnsi="Tahoma" w:cs="Tahoma"/>
          <w:color w:val="000000"/>
          <w:szCs w:val="20"/>
        </w:rPr>
        <w:t>server.</w:t>
      </w:r>
      <w:r w:rsidR="0000250F">
        <w:rPr>
          <w:rFonts w:ascii="Tahoma" w:hAnsi="Tahoma" w:cs="Tahoma"/>
          <w:color w:val="000000"/>
          <w:szCs w:val="20"/>
        </w:rPr>
        <w:t xml:space="preserve"> Other 3</w:t>
      </w:r>
      <w:r w:rsidR="0000250F" w:rsidRPr="0000250F">
        <w:rPr>
          <w:rFonts w:ascii="Tahoma" w:hAnsi="Tahoma" w:cs="Tahoma"/>
          <w:color w:val="000000"/>
          <w:szCs w:val="20"/>
          <w:vertAlign w:val="superscript"/>
        </w:rPr>
        <w:t>rd</w:t>
      </w:r>
      <w:r w:rsidR="0000250F">
        <w:rPr>
          <w:rFonts w:ascii="Tahoma" w:hAnsi="Tahoma" w:cs="Tahoma"/>
          <w:color w:val="000000"/>
          <w:szCs w:val="20"/>
        </w:rPr>
        <w:t xml:space="preserve"> party tools used are (</w:t>
      </w:r>
      <w:proofErr w:type="spellStart"/>
      <w:r w:rsidR="0000250F">
        <w:rPr>
          <w:rFonts w:ascii="Tahoma" w:hAnsi="Tahoma" w:cs="Tahoma"/>
          <w:color w:val="000000"/>
          <w:szCs w:val="20"/>
        </w:rPr>
        <w:t>i</w:t>
      </w:r>
      <w:proofErr w:type="spellEnd"/>
      <w:r w:rsidR="0000250F">
        <w:rPr>
          <w:rFonts w:ascii="Tahoma" w:hAnsi="Tahoma" w:cs="Tahoma"/>
          <w:color w:val="000000"/>
          <w:szCs w:val="20"/>
        </w:rPr>
        <w:t xml:space="preserve">) </w:t>
      </w:r>
      <w:proofErr w:type="spellStart"/>
      <w:r w:rsidR="0000250F">
        <w:rPr>
          <w:rFonts w:ascii="Tahoma" w:hAnsi="Tahoma" w:cs="Tahoma"/>
          <w:color w:val="000000"/>
          <w:szCs w:val="20"/>
        </w:rPr>
        <w:t>Acegi</w:t>
      </w:r>
      <w:proofErr w:type="spellEnd"/>
      <w:r w:rsidR="0000250F">
        <w:rPr>
          <w:rFonts w:ascii="Tahoma" w:hAnsi="Tahoma" w:cs="Tahoma"/>
          <w:color w:val="000000"/>
          <w:szCs w:val="20"/>
        </w:rPr>
        <w:t xml:space="preserve"> framework, used for security (ii) ILOG, used as common rule engine.</w:t>
      </w:r>
      <w:r w:rsidR="00BD579B">
        <w:rPr>
          <w:rFonts w:ascii="Tahoma" w:hAnsi="Tahoma" w:cs="Tahoma"/>
          <w:color w:val="000000"/>
          <w:szCs w:val="20"/>
        </w:rPr>
        <w:t xml:space="preserve"> Message Driven Beans are used for Asynchronous messaging to execute batch jobs and they are also used for communication between </w:t>
      </w:r>
      <w:proofErr w:type="spellStart"/>
      <w:r w:rsidR="00BD579B">
        <w:rPr>
          <w:rFonts w:ascii="Tahoma" w:hAnsi="Tahoma" w:cs="Tahoma"/>
          <w:color w:val="000000"/>
          <w:szCs w:val="20"/>
        </w:rPr>
        <w:t>Bizflow</w:t>
      </w:r>
      <w:proofErr w:type="spellEnd"/>
      <w:r w:rsidR="00BD579B">
        <w:rPr>
          <w:rFonts w:ascii="Tahoma" w:hAnsi="Tahoma" w:cs="Tahoma"/>
          <w:color w:val="000000"/>
          <w:szCs w:val="20"/>
        </w:rPr>
        <w:t xml:space="preserve"> and ESR.</w:t>
      </w:r>
    </w:p>
    <w:p w:rsidR="00813F44" w:rsidRDefault="0000250F" w:rsidP="00C233AA">
      <w:pPr>
        <w:jc w:val="both"/>
        <w:rPr>
          <w:rFonts w:ascii="Tahoma" w:hAnsi="Tahoma" w:cs="Tahoma"/>
          <w:szCs w:val="20"/>
        </w:rPr>
      </w:pPr>
      <w:r>
        <w:rPr>
          <w:rFonts w:ascii="Tahoma" w:hAnsi="Tahoma" w:cs="Tahoma"/>
          <w:szCs w:val="20"/>
        </w:rPr>
        <w:t xml:space="preserve"> </w:t>
      </w:r>
    </w:p>
    <w:p w:rsidR="00453EA5" w:rsidRDefault="00453EA5" w:rsidP="00C233AA">
      <w:pPr>
        <w:jc w:val="both"/>
        <w:rPr>
          <w:rFonts w:ascii="Tahoma" w:hAnsi="Tahoma" w:cs="Tahoma"/>
          <w:b/>
          <w:bCs/>
          <w:szCs w:val="20"/>
        </w:rPr>
      </w:pPr>
      <w:r>
        <w:rPr>
          <w:rFonts w:ascii="Tahoma" w:hAnsi="Tahoma" w:cs="Tahoma"/>
          <w:b/>
          <w:bCs/>
          <w:szCs w:val="20"/>
        </w:rPr>
        <w:t>Responsibilities:</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Created Activity Diagrams, class diagrams and sequence diagrams us</w:t>
      </w:r>
      <w:r w:rsidR="0020472D">
        <w:rPr>
          <w:rFonts w:ascii="Tahoma" w:hAnsi="Tahoma" w:cs="Tahoma"/>
          <w:color w:val="000000"/>
          <w:szCs w:val="20"/>
        </w:rPr>
        <w:t xml:space="preserve">ing UML. Tool used for this is </w:t>
      </w:r>
      <w:r w:rsidRPr="00BF265C">
        <w:rPr>
          <w:rFonts w:ascii="Tahoma" w:hAnsi="Tahoma" w:cs="Tahoma"/>
          <w:color w:val="000000"/>
          <w:szCs w:val="20"/>
        </w:rPr>
        <w:t xml:space="preserve">Rational </w:t>
      </w:r>
      <w:r w:rsidR="002746AA" w:rsidRPr="00BF265C">
        <w:rPr>
          <w:rFonts w:ascii="Tahoma" w:hAnsi="Tahoma" w:cs="Tahoma"/>
          <w:color w:val="000000"/>
          <w:szCs w:val="20"/>
        </w:rPr>
        <w:t>Software Architect</w:t>
      </w:r>
      <w:r w:rsidRPr="00BF265C">
        <w:rPr>
          <w:rFonts w:ascii="Tahoma" w:hAnsi="Tahoma" w:cs="Tahoma"/>
          <w:color w:val="000000"/>
          <w:szCs w:val="20"/>
        </w:rPr>
        <w:t>.</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Involved in Creating wireframes of the project.</w:t>
      </w:r>
    </w:p>
    <w:p w:rsidR="00956836" w:rsidRPr="00BF265C" w:rsidRDefault="00956836"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Written java code based on Struts, Spring and Hibernate framework.</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Wrote HLDs (High Level Design) and LLDs (Low Level Design) of the project.</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 xml:space="preserve">Used DB access tools like TOAD and </w:t>
      </w:r>
      <w:proofErr w:type="spellStart"/>
      <w:r w:rsidRPr="00BF265C">
        <w:rPr>
          <w:rFonts w:ascii="Tahoma" w:hAnsi="Tahoma" w:cs="Tahoma"/>
          <w:color w:val="000000"/>
          <w:szCs w:val="20"/>
        </w:rPr>
        <w:t>iSQLPlus</w:t>
      </w:r>
      <w:proofErr w:type="spellEnd"/>
      <w:r w:rsidRPr="00BF265C">
        <w:rPr>
          <w:rFonts w:ascii="Tahoma" w:hAnsi="Tahoma" w:cs="Tahoma"/>
          <w:color w:val="000000"/>
          <w:szCs w:val="20"/>
        </w:rPr>
        <w:t>.</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Designed and developed Jakarta Struts based on MVC framework and Hibernate (ORM framework)</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Used and wrote custom JSP tag libraries. Implemented role based handling in JSP pages.</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 xml:space="preserve">Configuring Clear Case,  Eclipse (IDE) and </w:t>
      </w:r>
      <w:proofErr w:type="spellStart"/>
      <w:r w:rsidRPr="00BF265C">
        <w:rPr>
          <w:rFonts w:ascii="Tahoma" w:hAnsi="Tahoma" w:cs="Tahoma"/>
          <w:color w:val="000000"/>
          <w:szCs w:val="20"/>
        </w:rPr>
        <w:t>weblogic</w:t>
      </w:r>
      <w:proofErr w:type="spellEnd"/>
      <w:r w:rsidR="00272FAE" w:rsidRPr="00BF265C">
        <w:rPr>
          <w:rFonts w:ascii="Tahoma" w:hAnsi="Tahoma" w:cs="Tahoma"/>
          <w:color w:val="000000"/>
          <w:szCs w:val="20"/>
        </w:rPr>
        <w:t xml:space="preserve"> 10.0</w:t>
      </w:r>
      <w:r w:rsidRPr="00BF265C">
        <w:rPr>
          <w:rFonts w:ascii="Tahoma" w:hAnsi="Tahoma" w:cs="Tahoma"/>
          <w:color w:val="000000"/>
          <w:szCs w:val="20"/>
        </w:rPr>
        <w:t xml:space="preserve"> application server at development center.</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Configuration of validation framework and writing some custom rules in the validation-rules.xml file.</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Wrote Struts based J2EE code where in Clear Case was used for version control.</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Implementation of “Tiles” on the front end side of the entire project for each JSP page, for the purpose of changing the entire layout of the project in no time.</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Generating Hammurabi reports of the project and sending them to the appropriate developers for the correction of errors.</w:t>
      </w:r>
    </w:p>
    <w:p w:rsidR="00453EA5" w:rsidRPr="00BF265C" w:rsidRDefault="00453EA5"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Designed, developed and implemented JUNIT test cases.</w:t>
      </w:r>
    </w:p>
    <w:p w:rsidR="00956836" w:rsidRDefault="00956836" w:rsidP="00BF265C">
      <w:pPr>
        <w:pStyle w:val="NormalWeb"/>
        <w:numPr>
          <w:ilvl w:val="0"/>
          <w:numId w:val="9"/>
        </w:numPr>
        <w:spacing w:before="0" w:after="0"/>
        <w:jc w:val="both"/>
        <w:rPr>
          <w:rFonts w:ascii="Tahoma" w:hAnsi="Tahoma" w:cs="Tahoma"/>
          <w:color w:val="000000"/>
          <w:szCs w:val="20"/>
        </w:rPr>
      </w:pPr>
      <w:r w:rsidRPr="00BF265C">
        <w:rPr>
          <w:rFonts w:ascii="Tahoma" w:hAnsi="Tahoma" w:cs="Tahoma"/>
          <w:color w:val="000000"/>
          <w:szCs w:val="20"/>
        </w:rPr>
        <w:t xml:space="preserve">Worked on </w:t>
      </w:r>
      <w:r w:rsidRPr="00ED7F22">
        <w:rPr>
          <w:rFonts w:ascii="Tahoma" w:hAnsi="Tahoma" w:cs="Tahoma"/>
          <w:b/>
          <w:color w:val="000000"/>
          <w:szCs w:val="20"/>
        </w:rPr>
        <w:t>ILOG</w:t>
      </w:r>
      <w:r w:rsidRPr="00BF265C">
        <w:rPr>
          <w:rFonts w:ascii="Tahoma" w:hAnsi="Tahoma" w:cs="Tahoma"/>
          <w:color w:val="000000"/>
          <w:szCs w:val="20"/>
        </w:rPr>
        <w:t xml:space="preserve"> for writing external business logics.</w:t>
      </w:r>
    </w:p>
    <w:p w:rsidR="000C0984" w:rsidRPr="00D34986" w:rsidRDefault="000C0984" w:rsidP="000C0984">
      <w:pPr>
        <w:pStyle w:val="NormalWeb"/>
        <w:numPr>
          <w:ilvl w:val="0"/>
          <w:numId w:val="9"/>
        </w:numPr>
        <w:spacing w:before="0" w:after="0"/>
        <w:jc w:val="both"/>
        <w:rPr>
          <w:rFonts w:ascii="Tahoma" w:hAnsi="Tahoma" w:cs="Tahoma"/>
          <w:color w:val="000000"/>
          <w:szCs w:val="20"/>
        </w:rPr>
      </w:pPr>
      <w:r>
        <w:rPr>
          <w:rFonts w:ascii="Tahoma" w:hAnsi="Tahoma" w:cs="Tahoma"/>
          <w:color w:val="000000"/>
          <w:szCs w:val="20"/>
        </w:rPr>
        <w:t xml:space="preserve">Implemented </w:t>
      </w:r>
      <w:r w:rsidRPr="006B5C87">
        <w:rPr>
          <w:rFonts w:ascii="Tahoma" w:hAnsi="Tahoma" w:cs="Tahoma"/>
          <w:b/>
          <w:color w:val="000000"/>
          <w:szCs w:val="20"/>
        </w:rPr>
        <w:t>RESTful</w:t>
      </w:r>
      <w:r w:rsidR="00606068" w:rsidRPr="006B5C87">
        <w:rPr>
          <w:rFonts w:ascii="Tahoma" w:hAnsi="Tahoma" w:cs="Tahoma"/>
          <w:b/>
          <w:color w:val="000000"/>
          <w:szCs w:val="20"/>
        </w:rPr>
        <w:t xml:space="preserve"> web services</w:t>
      </w:r>
      <w:r w:rsidR="00606068">
        <w:rPr>
          <w:rFonts w:ascii="Tahoma" w:hAnsi="Tahoma" w:cs="Tahoma"/>
          <w:color w:val="000000"/>
          <w:szCs w:val="20"/>
        </w:rPr>
        <w:t xml:space="preserve"> for invoking letters to the customers.</w:t>
      </w:r>
    </w:p>
    <w:p w:rsidR="000C0984" w:rsidRDefault="000C0984" w:rsidP="000C0984">
      <w:pPr>
        <w:pStyle w:val="NormalWeb"/>
        <w:spacing w:before="0" w:after="0"/>
        <w:ind w:left="360"/>
        <w:jc w:val="both"/>
        <w:rPr>
          <w:rFonts w:ascii="Tahoma" w:hAnsi="Tahoma" w:cs="Tahoma"/>
          <w:color w:val="000000"/>
          <w:szCs w:val="20"/>
        </w:rPr>
      </w:pPr>
    </w:p>
    <w:p w:rsidR="004E5A90" w:rsidRPr="00BF265C" w:rsidRDefault="004E5A90" w:rsidP="004E5A90">
      <w:pPr>
        <w:pStyle w:val="NormalWeb"/>
        <w:spacing w:before="0" w:after="0"/>
        <w:jc w:val="both"/>
        <w:rPr>
          <w:rFonts w:ascii="Tahoma" w:hAnsi="Tahoma" w:cs="Tahoma"/>
          <w:color w:val="000000"/>
          <w:szCs w:val="20"/>
        </w:rPr>
      </w:pPr>
    </w:p>
    <w:p w:rsidR="00453EA5" w:rsidRDefault="00453EA5" w:rsidP="00C233AA">
      <w:pPr>
        <w:jc w:val="both"/>
        <w:rPr>
          <w:rFonts w:ascii="Tahoma" w:hAnsi="Tahoma" w:cs="Tahoma"/>
          <w:szCs w:val="20"/>
        </w:rPr>
      </w:pPr>
      <w:r>
        <w:rPr>
          <w:rFonts w:ascii="Tahoma" w:hAnsi="Tahoma" w:cs="Tahoma"/>
          <w:color w:val="000000"/>
          <w:szCs w:val="20"/>
          <w:u w:val="single"/>
        </w:rPr>
        <w:t>Environment:</w:t>
      </w:r>
      <w:r>
        <w:rPr>
          <w:rFonts w:ascii="Tahoma" w:hAnsi="Tahoma" w:cs="Tahoma"/>
          <w:szCs w:val="20"/>
        </w:rPr>
        <w:t xml:space="preserve"> JSP, Servlets, JDBC, </w:t>
      </w:r>
      <w:proofErr w:type="spellStart"/>
      <w:r>
        <w:rPr>
          <w:rFonts w:ascii="Tahoma" w:hAnsi="Tahoma" w:cs="Tahoma"/>
          <w:szCs w:val="20"/>
        </w:rPr>
        <w:t>weblogic</w:t>
      </w:r>
      <w:proofErr w:type="spellEnd"/>
      <w:r>
        <w:rPr>
          <w:rFonts w:ascii="Tahoma" w:hAnsi="Tahoma" w:cs="Tahoma"/>
          <w:szCs w:val="20"/>
        </w:rPr>
        <w:t xml:space="preserve"> 10, Java Beans, UML</w:t>
      </w:r>
      <w:r w:rsidR="00272FAE">
        <w:rPr>
          <w:rFonts w:ascii="Tahoma" w:hAnsi="Tahoma" w:cs="Tahoma"/>
          <w:szCs w:val="20"/>
        </w:rPr>
        <w:t>(Rational Software Architect)</w:t>
      </w:r>
      <w:r>
        <w:rPr>
          <w:rFonts w:ascii="Tahoma" w:hAnsi="Tahoma" w:cs="Tahoma"/>
          <w:szCs w:val="20"/>
        </w:rPr>
        <w:t xml:space="preserve">, Oracle 10G, Toad, </w:t>
      </w:r>
      <w:proofErr w:type="spellStart"/>
      <w:r>
        <w:rPr>
          <w:rFonts w:ascii="Tahoma" w:hAnsi="Tahoma" w:cs="Tahoma"/>
          <w:szCs w:val="20"/>
        </w:rPr>
        <w:t>iSQL</w:t>
      </w:r>
      <w:proofErr w:type="spellEnd"/>
      <w:r>
        <w:rPr>
          <w:rFonts w:ascii="Tahoma" w:hAnsi="Tahoma" w:cs="Tahoma"/>
          <w:szCs w:val="20"/>
        </w:rPr>
        <w:t xml:space="preserve"> Plus, HTML, CSS, Core Java, </w:t>
      </w:r>
      <w:proofErr w:type="spellStart"/>
      <w:r>
        <w:rPr>
          <w:rFonts w:ascii="Tahoma" w:hAnsi="Tahoma" w:cs="Tahoma"/>
          <w:szCs w:val="20"/>
        </w:rPr>
        <w:t>Javascript</w:t>
      </w:r>
      <w:proofErr w:type="spellEnd"/>
      <w:r>
        <w:rPr>
          <w:rFonts w:ascii="Tahoma" w:hAnsi="Tahoma" w:cs="Tahoma"/>
          <w:szCs w:val="20"/>
        </w:rPr>
        <w:t>, XML, Jakarta Struts, UNIX, Windows.</w:t>
      </w:r>
    </w:p>
    <w:p w:rsidR="004C1606" w:rsidRDefault="004C1606" w:rsidP="00C233AA">
      <w:pPr>
        <w:jc w:val="both"/>
        <w:rPr>
          <w:rFonts w:ascii="Tahoma" w:hAnsi="Tahoma" w:cs="Tahoma"/>
          <w:szCs w:val="20"/>
        </w:rPr>
      </w:pPr>
    </w:p>
    <w:p w:rsidR="004E5A90" w:rsidRDefault="004E5A90" w:rsidP="00C233AA">
      <w:pPr>
        <w:jc w:val="both"/>
        <w:rPr>
          <w:rFonts w:ascii="Tahoma" w:hAnsi="Tahoma" w:cs="Tahoma"/>
          <w:szCs w:val="20"/>
        </w:rPr>
      </w:pPr>
    </w:p>
    <w:p w:rsidR="004C1606" w:rsidRDefault="009E51C6" w:rsidP="00C233AA">
      <w:pPr>
        <w:tabs>
          <w:tab w:val="left" w:pos="0"/>
        </w:tabs>
        <w:snapToGrid w:val="0"/>
        <w:jc w:val="both"/>
        <w:rPr>
          <w:rFonts w:ascii="Tahoma" w:hAnsi="Tahoma" w:cs="Tahoma"/>
          <w:b/>
          <w:bCs/>
          <w:szCs w:val="20"/>
        </w:rPr>
      </w:pPr>
      <w:r w:rsidRPr="00B6615F">
        <w:rPr>
          <w:rFonts w:ascii="Tahoma" w:hAnsi="Tahoma" w:cs="Tahoma"/>
          <w:b/>
          <w:szCs w:val="20"/>
          <w:highlight w:val="lightGray"/>
        </w:rPr>
        <w:t>DMCL Corporation, Mumbai (</w:t>
      </w:r>
      <w:r w:rsidR="004C1606" w:rsidRPr="00B6615F">
        <w:rPr>
          <w:rFonts w:ascii="Tahoma" w:hAnsi="Tahoma" w:cs="Tahoma"/>
          <w:b/>
          <w:szCs w:val="20"/>
          <w:highlight w:val="lightGray"/>
        </w:rPr>
        <w:t>Natural Wellness</w:t>
      </w:r>
      <w:r w:rsidR="00EC7A9D" w:rsidRPr="00B6615F">
        <w:rPr>
          <w:rFonts w:ascii="Tahoma" w:hAnsi="Tahoma" w:cs="Tahoma"/>
          <w:b/>
          <w:szCs w:val="20"/>
          <w:highlight w:val="lightGray"/>
        </w:rPr>
        <w:t xml:space="preserve"> (Arlington, TX</w:t>
      </w:r>
      <w:r w:rsidR="00907539" w:rsidRPr="00B6615F">
        <w:rPr>
          <w:rFonts w:ascii="Tahoma" w:hAnsi="Tahoma" w:cs="Tahoma"/>
          <w:b/>
          <w:szCs w:val="20"/>
          <w:highlight w:val="lightGray"/>
        </w:rPr>
        <w:t>)</w:t>
      </w:r>
      <w:r w:rsidRPr="00B6615F">
        <w:rPr>
          <w:rFonts w:ascii="Tahoma" w:hAnsi="Tahoma" w:cs="Tahoma"/>
          <w:b/>
          <w:szCs w:val="20"/>
          <w:highlight w:val="lightGray"/>
        </w:rPr>
        <w:t>)</w:t>
      </w:r>
      <w:r w:rsidRPr="00B6615F">
        <w:rPr>
          <w:rFonts w:ascii="Tahoma" w:hAnsi="Tahoma" w:cs="Tahoma"/>
          <w:b/>
          <w:szCs w:val="20"/>
          <w:highlight w:val="lightGray"/>
        </w:rPr>
        <w:tab/>
      </w:r>
      <w:r w:rsidR="00755844" w:rsidRPr="00B6615F">
        <w:rPr>
          <w:rFonts w:ascii="Tahoma" w:hAnsi="Tahoma" w:cs="Tahoma"/>
          <w:b/>
          <w:szCs w:val="20"/>
          <w:highlight w:val="lightGray"/>
        </w:rPr>
        <w:tab/>
      </w:r>
      <w:r w:rsidR="00755844" w:rsidRPr="00B6615F">
        <w:rPr>
          <w:rFonts w:ascii="Tahoma" w:hAnsi="Tahoma" w:cs="Tahoma"/>
          <w:b/>
          <w:szCs w:val="20"/>
          <w:highlight w:val="lightGray"/>
        </w:rPr>
        <w:tab/>
        <w:t>Apr 2007 – Jan 2008</w:t>
      </w:r>
    </w:p>
    <w:p w:rsidR="004C1606" w:rsidRDefault="006C34C7" w:rsidP="00C233AA">
      <w:pPr>
        <w:tabs>
          <w:tab w:val="left" w:pos="0"/>
        </w:tabs>
        <w:snapToGrid w:val="0"/>
        <w:jc w:val="both"/>
        <w:rPr>
          <w:rFonts w:ascii="Tahoma" w:hAnsi="Tahoma" w:cs="Tahoma"/>
          <w:b/>
          <w:bCs/>
          <w:szCs w:val="20"/>
        </w:rPr>
      </w:pPr>
      <w:r>
        <w:rPr>
          <w:rFonts w:ascii="Tahoma" w:hAnsi="Tahoma" w:cs="Tahoma"/>
          <w:b/>
          <w:bCs/>
          <w:szCs w:val="20"/>
        </w:rPr>
        <w:t>Sr. Java Developer</w:t>
      </w:r>
    </w:p>
    <w:p w:rsidR="00A91465" w:rsidRDefault="00A91465" w:rsidP="00C233AA">
      <w:pPr>
        <w:jc w:val="both"/>
        <w:rPr>
          <w:rFonts w:ascii="Tahoma" w:hAnsi="Tahoma" w:cs="Tahoma"/>
          <w:b/>
          <w:bCs/>
          <w:i/>
          <w:iCs/>
          <w:szCs w:val="20"/>
        </w:rPr>
      </w:pPr>
    </w:p>
    <w:p w:rsidR="00453EA5" w:rsidRPr="00A91465" w:rsidRDefault="00280286" w:rsidP="00C233AA">
      <w:pPr>
        <w:jc w:val="both"/>
        <w:rPr>
          <w:rFonts w:ascii="Tahoma" w:hAnsi="Tahoma" w:cs="Tahoma"/>
          <w:b/>
          <w:szCs w:val="20"/>
        </w:rPr>
      </w:pPr>
      <w:proofErr w:type="spellStart"/>
      <w:r w:rsidRPr="00B6615F">
        <w:rPr>
          <w:rFonts w:ascii="Tahoma" w:hAnsi="Tahoma" w:cs="Tahoma"/>
          <w:b/>
          <w:bCs/>
          <w:szCs w:val="20"/>
          <w:highlight w:val="lightGray"/>
        </w:rPr>
        <w:t>Hurix</w:t>
      </w:r>
      <w:proofErr w:type="spellEnd"/>
      <w:r w:rsidRPr="00B6615F">
        <w:rPr>
          <w:rFonts w:ascii="Tahoma" w:hAnsi="Tahoma" w:cs="Tahoma"/>
          <w:b/>
          <w:bCs/>
          <w:szCs w:val="20"/>
          <w:highlight w:val="lightGray"/>
        </w:rPr>
        <w:t xml:space="preserve"> Systems</w:t>
      </w:r>
      <w:r w:rsidR="009E51C6" w:rsidRPr="00B6615F">
        <w:rPr>
          <w:rFonts w:ascii="Tahoma" w:hAnsi="Tahoma" w:cs="Tahoma"/>
          <w:b/>
          <w:bCs/>
          <w:szCs w:val="20"/>
          <w:highlight w:val="lightGray"/>
        </w:rPr>
        <w:t>, Mumbai</w:t>
      </w:r>
      <w:r w:rsidRPr="00B6615F">
        <w:rPr>
          <w:rFonts w:ascii="Tahoma" w:hAnsi="Tahoma" w:cs="Tahoma"/>
          <w:b/>
          <w:bCs/>
          <w:szCs w:val="20"/>
          <w:highlight w:val="lightGray"/>
        </w:rPr>
        <w:t xml:space="preserve"> (</w:t>
      </w:r>
      <w:proofErr w:type="spellStart"/>
      <w:r w:rsidR="00453EA5" w:rsidRPr="00B6615F">
        <w:rPr>
          <w:rFonts w:ascii="Tahoma" w:hAnsi="Tahoma" w:cs="Tahoma"/>
          <w:b/>
          <w:bCs/>
          <w:szCs w:val="20"/>
          <w:highlight w:val="lightGray"/>
        </w:rPr>
        <w:t>Altis</w:t>
      </w:r>
      <w:proofErr w:type="spellEnd"/>
      <w:r w:rsidR="00453EA5" w:rsidRPr="00B6615F">
        <w:rPr>
          <w:rFonts w:ascii="Tahoma" w:hAnsi="Tahoma" w:cs="Tahoma"/>
          <w:b/>
          <w:bCs/>
          <w:szCs w:val="20"/>
          <w:highlight w:val="lightGray"/>
        </w:rPr>
        <w:t xml:space="preserve"> </w:t>
      </w:r>
      <w:proofErr w:type="spellStart"/>
      <w:r w:rsidR="00453EA5" w:rsidRPr="00B6615F">
        <w:rPr>
          <w:rFonts w:ascii="Tahoma" w:hAnsi="Tahoma" w:cs="Tahoma"/>
          <w:b/>
          <w:bCs/>
          <w:szCs w:val="20"/>
          <w:highlight w:val="lightGray"/>
        </w:rPr>
        <w:t>Avante</w:t>
      </w:r>
      <w:proofErr w:type="spellEnd"/>
      <w:r w:rsidR="00453EA5" w:rsidRPr="00B6615F">
        <w:rPr>
          <w:rFonts w:ascii="Tahoma" w:hAnsi="Tahoma" w:cs="Tahoma"/>
          <w:b/>
          <w:bCs/>
          <w:szCs w:val="20"/>
          <w:highlight w:val="lightGray"/>
        </w:rPr>
        <w:t>, Chicago</w:t>
      </w:r>
      <w:r w:rsidRPr="00B6615F">
        <w:rPr>
          <w:rFonts w:ascii="Tahoma" w:hAnsi="Tahoma" w:cs="Tahoma"/>
          <w:b/>
          <w:bCs/>
          <w:szCs w:val="20"/>
          <w:highlight w:val="lightGray"/>
        </w:rPr>
        <w:t>)</w:t>
      </w:r>
      <w:r w:rsidR="00453EA5" w:rsidRPr="00B6615F">
        <w:rPr>
          <w:rFonts w:ascii="Tahoma" w:hAnsi="Tahoma" w:cs="Tahoma"/>
          <w:szCs w:val="20"/>
          <w:highlight w:val="lightGray"/>
        </w:rPr>
        <w:tab/>
      </w:r>
      <w:r w:rsidR="00CE67BC" w:rsidRPr="00B6615F">
        <w:rPr>
          <w:rFonts w:ascii="Tahoma" w:hAnsi="Tahoma" w:cs="Tahoma"/>
          <w:szCs w:val="20"/>
          <w:highlight w:val="lightGray"/>
        </w:rPr>
        <w:tab/>
      </w:r>
      <w:r w:rsidR="00CE67BC" w:rsidRPr="00B6615F">
        <w:rPr>
          <w:rFonts w:ascii="Tahoma" w:hAnsi="Tahoma" w:cs="Tahoma"/>
          <w:szCs w:val="20"/>
          <w:highlight w:val="lightGray"/>
        </w:rPr>
        <w:tab/>
      </w:r>
      <w:r w:rsidR="009E51C6" w:rsidRPr="00B6615F">
        <w:rPr>
          <w:rFonts w:ascii="Tahoma" w:hAnsi="Tahoma" w:cs="Tahoma"/>
          <w:szCs w:val="20"/>
          <w:highlight w:val="lightGray"/>
        </w:rPr>
        <w:tab/>
      </w:r>
      <w:r w:rsidR="00CE67BC" w:rsidRPr="00B6615F">
        <w:rPr>
          <w:rFonts w:ascii="Tahoma" w:hAnsi="Tahoma" w:cs="Tahoma"/>
          <w:szCs w:val="20"/>
          <w:highlight w:val="lightGray"/>
        </w:rPr>
        <w:tab/>
      </w:r>
      <w:r w:rsidR="00CE67BC" w:rsidRPr="00B6615F">
        <w:rPr>
          <w:rFonts w:ascii="Tahoma" w:hAnsi="Tahoma" w:cs="Tahoma"/>
          <w:b/>
          <w:szCs w:val="20"/>
          <w:highlight w:val="lightGray"/>
        </w:rPr>
        <w:t>Jul</w:t>
      </w:r>
      <w:r w:rsidR="00694F76" w:rsidRPr="00B6615F">
        <w:rPr>
          <w:rFonts w:ascii="Tahoma" w:hAnsi="Tahoma" w:cs="Tahoma"/>
          <w:b/>
          <w:szCs w:val="20"/>
          <w:highlight w:val="lightGray"/>
        </w:rPr>
        <w:t xml:space="preserve"> 2006 - </w:t>
      </w:r>
      <w:r w:rsidR="00CE67BC" w:rsidRPr="00B6615F">
        <w:rPr>
          <w:rFonts w:ascii="Tahoma" w:hAnsi="Tahoma" w:cs="Tahoma"/>
          <w:b/>
          <w:szCs w:val="20"/>
          <w:highlight w:val="lightGray"/>
        </w:rPr>
        <w:t>Mar</w:t>
      </w:r>
      <w:r w:rsidR="00453EA5" w:rsidRPr="00B6615F">
        <w:rPr>
          <w:rFonts w:ascii="Tahoma" w:hAnsi="Tahoma" w:cs="Tahoma"/>
          <w:b/>
          <w:szCs w:val="20"/>
          <w:highlight w:val="lightGray"/>
        </w:rPr>
        <w:t xml:space="preserve"> 2007</w:t>
      </w:r>
    </w:p>
    <w:p w:rsidR="00453EA5" w:rsidRDefault="00E3773F" w:rsidP="00C233AA">
      <w:pPr>
        <w:jc w:val="both"/>
        <w:rPr>
          <w:rFonts w:ascii="Tahoma" w:hAnsi="Tahoma" w:cs="Tahoma"/>
          <w:b/>
          <w:i/>
          <w:szCs w:val="20"/>
        </w:rPr>
      </w:pPr>
      <w:r>
        <w:rPr>
          <w:rFonts w:ascii="Tahoma" w:hAnsi="Tahoma" w:cs="Tahoma"/>
          <w:b/>
          <w:i/>
          <w:iCs/>
          <w:szCs w:val="20"/>
        </w:rPr>
        <w:t>Technology</w:t>
      </w:r>
      <w:r w:rsidR="00453EA5">
        <w:rPr>
          <w:rFonts w:ascii="Tahoma" w:hAnsi="Tahoma" w:cs="Tahoma"/>
          <w:b/>
          <w:i/>
          <w:iCs/>
          <w:szCs w:val="20"/>
        </w:rPr>
        <w:t xml:space="preserve"> lead</w:t>
      </w:r>
    </w:p>
    <w:p w:rsidR="00453EA5" w:rsidRDefault="00453EA5" w:rsidP="00C233AA">
      <w:pPr>
        <w:jc w:val="both"/>
        <w:rPr>
          <w:rFonts w:ascii="Tahoma" w:hAnsi="Tahoma" w:cs="Tahoma"/>
          <w:b/>
          <w:i/>
          <w:szCs w:val="20"/>
        </w:rPr>
      </w:pPr>
    </w:p>
    <w:p w:rsidR="00453EA5" w:rsidRPr="00E3773F" w:rsidRDefault="00453EA5" w:rsidP="00C233AA">
      <w:pPr>
        <w:jc w:val="both"/>
        <w:rPr>
          <w:rFonts w:ascii="Tahoma" w:hAnsi="Tahoma" w:cs="Tahoma"/>
          <w:b/>
          <w:szCs w:val="20"/>
        </w:rPr>
      </w:pPr>
      <w:r w:rsidRPr="00B6615F">
        <w:rPr>
          <w:rFonts w:ascii="Tahoma" w:hAnsi="Tahoma" w:cs="Tahoma"/>
          <w:b/>
          <w:szCs w:val="20"/>
          <w:highlight w:val="lightGray"/>
        </w:rPr>
        <w:lastRenderedPageBreak/>
        <w:t xml:space="preserve">Lionbridge Technologies </w:t>
      </w:r>
      <w:r w:rsidR="00EC7A9D" w:rsidRPr="00B6615F">
        <w:rPr>
          <w:rFonts w:ascii="Tahoma" w:hAnsi="Tahoma" w:cs="Tahoma"/>
          <w:szCs w:val="20"/>
          <w:highlight w:val="lightGray"/>
        </w:rPr>
        <w:t>(Mumbai, India</w:t>
      </w:r>
      <w:r w:rsidR="00E3773F" w:rsidRPr="00B6615F">
        <w:rPr>
          <w:rFonts w:ascii="Tahoma" w:hAnsi="Tahoma" w:cs="Tahoma"/>
          <w:szCs w:val="20"/>
          <w:highlight w:val="lightGray"/>
        </w:rPr>
        <w:t>)</w:t>
      </w:r>
      <w:r w:rsidR="00E3773F" w:rsidRPr="00B6615F">
        <w:rPr>
          <w:rFonts w:ascii="Tahoma" w:hAnsi="Tahoma" w:cs="Tahoma"/>
          <w:szCs w:val="20"/>
          <w:highlight w:val="lightGray"/>
        </w:rPr>
        <w:tab/>
      </w:r>
      <w:r w:rsidR="00E3773F" w:rsidRPr="00B6615F">
        <w:rPr>
          <w:rFonts w:ascii="Tahoma" w:hAnsi="Tahoma" w:cs="Tahoma"/>
          <w:szCs w:val="20"/>
          <w:highlight w:val="lightGray"/>
        </w:rPr>
        <w:tab/>
      </w:r>
      <w:r w:rsidR="00E3773F" w:rsidRPr="00B6615F">
        <w:rPr>
          <w:rFonts w:ascii="Tahoma" w:hAnsi="Tahoma" w:cs="Tahoma"/>
          <w:szCs w:val="20"/>
          <w:highlight w:val="lightGray"/>
        </w:rPr>
        <w:tab/>
      </w:r>
      <w:r w:rsidR="00E3773F" w:rsidRPr="00B6615F">
        <w:rPr>
          <w:rFonts w:ascii="Tahoma" w:hAnsi="Tahoma" w:cs="Tahoma"/>
          <w:szCs w:val="20"/>
          <w:highlight w:val="lightGray"/>
        </w:rPr>
        <w:tab/>
      </w:r>
      <w:r w:rsidR="00E3773F" w:rsidRPr="00B6615F">
        <w:rPr>
          <w:rFonts w:ascii="Tahoma" w:hAnsi="Tahoma" w:cs="Tahoma"/>
          <w:szCs w:val="20"/>
          <w:highlight w:val="lightGray"/>
        </w:rPr>
        <w:tab/>
      </w:r>
      <w:r w:rsidR="00E3773F" w:rsidRPr="00B6615F">
        <w:rPr>
          <w:rFonts w:ascii="Tahoma" w:hAnsi="Tahoma" w:cs="Tahoma"/>
          <w:b/>
          <w:szCs w:val="20"/>
          <w:highlight w:val="lightGray"/>
        </w:rPr>
        <w:t xml:space="preserve">         </w:t>
      </w:r>
      <w:r w:rsidR="00043D73" w:rsidRPr="00B6615F">
        <w:rPr>
          <w:rFonts w:ascii="Tahoma" w:hAnsi="Tahoma" w:cs="Tahoma"/>
          <w:b/>
          <w:szCs w:val="20"/>
          <w:highlight w:val="lightGray"/>
        </w:rPr>
        <w:t xml:space="preserve">  </w:t>
      </w:r>
      <w:r w:rsidR="00E3773F" w:rsidRPr="00B6615F">
        <w:rPr>
          <w:rFonts w:ascii="Tahoma" w:hAnsi="Tahoma" w:cs="Tahoma"/>
          <w:b/>
          <w:szCs w:val="20"/>
          <w:highlight w:val="lightGray"/>
        </w:rPr>
        <w:t>May 2005 – Jun</w:t>
      </w:r>
      <w:r w:rsidRPr="00B6615F">
        <w:rPr>
          <w:rFonts w:ascii="Tahoma" w:hAnsi="Tahoma" w:cs="Tahoma"/>
          <w:b/>
          <w:szCs w:val="20"/>
          <w:highlight w:val="lightGray"/>
        </w:rPr>
        <w:t xml:space="preserve"> 2006</w:t>
      </w:r>
    </w:p>
    <w:p w:rsidR="000B7F40" w:rsidRDefault="00453EA5" w:rsidP="00C233AA">
      <w:pPr>
        <w:jc w:val="both"/>
        <w:rPr>
          <w:rFonts w:ascii="Tahoma" w:hAnsi="Tahoma" w:cs="Tahoma"/>
          <w:szCs w:val="20"/>
        </w:rPr>
      </w:pPr>
      <w:r>
        <w:rPr>
          <w:rFonts w:ascii="Tahoma" w:hAnsi="Tahoma" w:cs="Tahoma"/>
          <w:b/>
          <w:bCs/>
          <w:i/>
          <w:iCs/>
          <w:szCs w:val="20"/>
        </w:rPr>
        <w:t>Sr. Software Developer</w:t>
      </w:r>
      <w:r>
        <w:rPr>
          <w:rFonts w:ascii="Tahoma" w:hAnsi="Tahoma" w:cs="Tahoma"/>
          <w:szCs w:val="20"/>
        </w:rPr>
        <w:t xml:space="preserve"> </w:t>
      </w:r>
      <w:r>
        <w:rPr>
          <w:rFonts w:ascii="Tahoma" w:hAnsi="Tahoma" w:cs="Tahoma"/>
          <w:szCs w:val="20"/>
        </w:rPr>
        <w:tab/>
      </w:r>
      <w:r>
        <w:rPr>
          <w:rFonts w:ascii="Tahoma" w:hAnsi="Tahoma" w:cs="Tahoma"/>
          <w:szCs w:val="20"/>
        </w:rPr>
        <w:tab/>
      </w:r>
      <w:r>
        <w:rPr>
          <w:rFonts w:ascii="Tahoma" w:hAnsi="Tahoma" w:cs="Tahoma"/>
          <w:szCs w:val="20"/>
        </w:rPr>
        <w:tab/>
      </w:r>
    </w:p>
    <w:p w:rsidR="000B7F40" w:rsidRDefault="000B7F40" w:rsidP="00C233AA">
      <w:pPr>
        <w:jc w:val="both"/>
        <w:rPr>
          <w:rFonts w:ascii="Tahoma" w:hAnsi="Tahoma" w:cs="Tahoma"/>
          <w:szCs w:val="20"/>
        </w:rPr>
      </w:pPr>
    </w:p>
    <w:p w:rsidR="00453EA5" w:rsidRDefault="00453EA5" w:rsidP="00C233AA">
      <w:pPr>
        <w:jc w:val="both"/>
        <w:rPr>
          <w:rFonts w:ascii="Tahoma" w:hAnsi="Tahoma" w:cs="Tahoma"/>
          <w:szCs w:val="20"/>
        </w:rPr>
      </w:pPr>
      <w:proofErr w:type="spellStart"/>
      <w:r w:rsidRPr="00B6615F">
        <w:rPr>
          <w:rFonts w:ascii="Tahoma" w:hAnsi="Tahoma" w:cs="Tahoma"/>
          <w:b/>
          <w:bCs/>
          <w:szCs w:val="20"/>
          <w:highlight w:val="lightGray"/>
        </w:rPr>
        <w:t>Datamatics</w:t>
      </w:r>
      <w:proofErr w:type="spellEnd"/>
      <w:r w:rsidRPr="00B6615F">
        <w:rPr>
          <w:rFonts w:ascii="Tahoma" w:hAnsi="Tahoma" w:cs="Tahoma"/>
          <w:b/>
          <w:bCs/>
          <w:szCs w:val="20"/>
          <w:highlight w:val="lightGray"/>
        </w:rPr>
        <w:t xml:space="preserve"> Limited </w:t>
      </w:r>
      <w:r w:rsidR="00EC7A9D" w:rsidRPr="00B6615F">
        <w:rPr>
          <w:rFonts w:ascii="Tahoma" w:hAnsi="Tahoma" w:cs="Tahoma"/>
          <w:szCs w:val="20"/>
          <w:highlight w:val="lightGray"/>
        </w:rPr>
        <w:t>(Mumbai, India</w:t>
      </w:r>
      <w:r w:rsidRPr="00B6615F">
        <w:rPr>
          <w:rFonts w:ascii="Tahoma" w:hAnsi="Tahoma" w:cs="Tahoma"/>
          <w:szCs w:val="20"/>
          <w:highlight w:val="lightGray"/>
        </w:rPr>
        <w:t>)</w:t>
      </w:r>
      <w:r w:rsidRPr="00B6615F">
        <w:rPr>
          <w:rFonts w:ascii="Tahoma" w:hAnsi="Tahoma" w:cs="Tahoma"/>
          <w:szCs w:val="20"/>
          <w:highlight w:val="lightGray"/>
        </w:rPr>
        <w:tab/>
        <w:t xml:space="preserve">                                      </w:t>
      </w:r>
      <w:r w:rsidRPr="00B6615F">
        <w:rPr>
          <w:rFonts w:ascii="Tahoma" w:hAnsi="Tahoma" w:cs="Tahoma"/>
          <w:szCs w:val="20"/>
          <w:highlight w:val="lightGray"/>
        </w:rPr>
        <w:tab/>
      </w:r>
      <w:r w:rsidRPr="00B6615F">
        <w:rPr>
          <w:rFonts w:ascii="Tahoma" w:hAnsi="Tahoma" w:cs="Tahoma"/>
          <w:szCs w:val="20"/>
          <w:highlight w:val="lightGray"/>
        </w:rPr>
        <w:tab/>
      </w:r>
      <w:r w:rsidR="00E3773F" w:rsidRPr="00B6615F">
        <w:rPr>
          <w:rFonts w:ascii="Tahoma" w:hAnsi="Tahoma" w:cs="Tahoma"/>
          <w:szCs w:val="20"/>
          <w:highlight w:val="lightGray"/>
        </w:rPr>
        <w:tab/>
      </w:r>
      <w:r w:rsidR="00E3773F" w:rsidRPr="00B6615F">
        <w:rPr>
          <w:rFonts w:ascii="Tahoma" w:hAnsi="Tahoma" w:cs="Tahoma"/>
          <w:b/>
          <w:szCs w:val="20"/>
          <w:highlight w:val="lightGray"/>
        </w:rPr>
        <w:t>Jun</w:t>
      </w:r>
      <w:r w:rsidRPr="00B6615F">
        <w:rPr>
          <w:rFonts w:ascii="Tahoma" w:hAnsi="Tahoma" w:cs="Tahoma"/>
          <w:b/>
          <w:szCs w:val="20"/>
          <w:highlight w:val="lightGray"/>
        </w:rPr>
        <w:t xml:space="preserve"> 2004 – Apr 2005</w:t>
      </w:r>
    </w:p>
    <w:p w:rsidR="005870E2" w:rsidRDefault="00453EA5" w:rsidP="00C233AA">
      <w:pPr>
        <w:jc w:val="both"/>
        <w:rPr>
          <w:rFonts w:ascii="Tahoma" w:hAnsi="Tahoma" w:cs="Tahoma"/>
          <w:b/>
          <w:bCs/>
          <w:i/>
          <w:iCs/>
          <w:szCs w:val="20"/>
        </w:rPr>
      </w:pPr>
      <w:r>
        <w:rPr>
          <w:rFonts w:ascii="Tahoma" w:hAnsi="Tahoma" w:cs="Tahoma"/>
          <w:b/>
          <w:bCs/>
          <w:i/>
          <w:iCs/>
          <w:szCs w:val="20"/>
        </w:rPr>
        <w:t>Software Engineer</w:t>
      </w:r>
    </w:p>
    <w:p w:rsidR="005870E2" w:rsidRDefault="005870E2" w:rsidP="00C233AA">
      <w:pPr>
        <w:jc w:val="both"/>
        <w:rPr>
          <w:rFonts w:ascii="Tahoma" w:hAnsi="Tahoma" w:cs="Tahoma"/>
          <w:b/>
          <w:bCs/>
          <w:i/>
          <w:iCs/>
          <w:szCs w:val="20"/>
        </w:rPr>
      </w:pPr>
    </w:p>
    <w:p w:rsidR="00453EA5" w:rsidRDefault="00453EA5" w:rsidP="00C233AA">
      <w:pPr>
        <w:jc w:val="both"/>
        <w:rPr>
          <w:rFonts w:ascii="Tahoma" w:hAnsi="Tahoma" w:cs="Tahoma"/>
          <w:szCs w:val="20"/>
        </w:rPr>
      </w:pPr>
      <w:r w:rsidRPr="00B6615F">
        <w:rPr>
          <w:rFonts w:ascii="Tahoma" w:hAnsi="Tahoma" w:cs="Tahoma"/>
          <w:b/>
          <w:bCs/>
          <w:szCs w:val="20"/>
          <w:highlight w:val="lightGray"/>
        </w:rPr>
        <w:t>IBM ACE</w:t>
      </w:r>
      <w:r w:rsidRPr="00B6615F">
        <w:rPr>
          <w:rFonts w:ascii="Tahoma" w:hAnsi="Tahoma" w:cs="Tahoma"/>
          <w:szCs w:val="20"/>
          <w:highlight w:val="lightGray"/>
        </w:rPr>
        <w:t xml:space="preserve"> </w:t>
      </w:r>
      <w:r w:rsidR="00EC7A9D" w:rsidRPr="00B6615F">
        <w:rPr>
          <w:rFonts w:ascii="Tahoma" w:hAnsi="Tahoma" w:cs="Tahoma"/>
          <w:szCs w:val="20"/>
          <w:highlight w:val="lightGray"/>
        </w:rPr>
        <w:t>(Indore, India)</w:t>
      </w:r>
      <w:r w:rsidR="00EC7A9D" w:rsidRPr="00B6615F">
        <w:rPr>
          <w:rFonts w:ascii="Tahoma" w:hAnsi="Tahoma" w:cs="Tahoma"/>
          <w:szCs w:val="20"/>
          <w:highlight w:val="lightGray"/>
        </w:rPr>
        <w:tab/>
      </w:r>
      <w:r w:rsidR="00EC7A9D" w:rsidRPr="00B6615F">
        <w:rPr>
          <w:rFonts w:ascii="Tahoma" w:hAnsi="Tahoma" w:cs="Tahoma"/>
          <w:szCs w:val="20"/>
          <w:highlight w:val="lightGray"/>
        </w:rPr>
        <w:tab/>
      </w:r>
      <w:r w:rsidR="00EC7A9D" w:rsidRPr="00B6615F">
        <w:rPr>
          <w:rFonts w:ascii="Tahoma" w:hAnsi="Tahoma" w:cs="Tahoma"/>
          <w:szCs w:val="20"/>
          <w:highlight w:val="lightGray"/>
        </w:rPr>
        <w:tab/>
      </w:r>
      <w:r w:rsidR="00EC7A9D" w:rsidRPr="00B6615F">
        <w:rPr>
          <w:rFonts w:ascii="Tahoma" w:hAnsi="Tahoma" w:cs="Tahoma"/>
          <w:szCs w:val="20"/>
          <w:highlight w:val="lightGray"/>
        </w:rPr>
        <w:tab/>
      </w:r>
      <w:r w:rsidR="00EC7A9D" w:rsidRPr="00B6615F">
        <w:rPr>
          <w:rFonts w:ascii="Tahoma" w:hAnsi="Tahoma" w:cs="Tahoma"/>
          <w:szCs w:val="20"/>
          <w:highlight w:val="lightGray"/>
        </w:rPr>
        <w:tab/>
      </w:r>
      <w:r w:rsidR="00EC7A9D" w:rsidRPr="00B6615F">
        <w:rPr>
          <w:rFonts w:ascii="Tahoma" w:hAnsi="Tahoma" w:cs="Tahoma"/>
          <w:szCs w:val="20"/>
          <w:highlight w:val="lightGray"/>
        </w:rPr>
        <w:tab/>
      </w:r>
      <w:r w:rsidR="00E3773F" w:rsidRPr="00B6615F">
        <w:rPr>
          <w:rFonts w:ascii="Tahoma" w:hAnsi="Tahoma" w:cs="Tahoma"/>
          <w:b/>
          <w:szCs w:val="20"/>
          <w:highlight w:val="lightGray"/>
        </w:rPr>
        <w:tab/>
      </w:r>
      <w:r w:rsidR="00E3773F" w:rsidRPr="00B6615F">
        <w:rPr>
          <w:rFonts w:ascii="Tahoma" w:hAnsi="Tahoma" w:cs="Tahoma"/>
          <w:b/>
          <w:szCs w:val="20"/>
          <w:highlight w:val="lightGray"/>
        </w:rPr>
        <w:tab/>
      </w:r>
      <w:r w:rsidRPr="00B6615F">
        <w:rPr>
          <w:rFonts w:ascii="Tahoma" w:hAnsi="Tahoma" w:cs="Tahoma"/>
          <w:b/>
          <w:szCs w:val="20"/>
          <w:highlight w:val="lightGray"/>
        </w:rPr>
        <w:t>Jan 2001 – May 2004</w:t>
      </w:r>
      <w:r>
        <w:rPr>
          <w:rFonts w:ascii="Tahoma" w:hAnsi="Tahoma" w:cs="Tahoma"/>
          <w:szCs w:val="20"/>
        </w:rPr>
        <w:t xml:space="preserve">     </w:t>
      </w:r>
    </w:p>
    <w:p w:rsidR="0042154D" w:rsidRDefault="00453EA5" w:rsidP="00C233AA">
      <w:pPr>
        <w:jc w:val="both"/>
        <w:rPr>
          <w:rFonts w:ascii="Tahoma" w:hAnsi="Tahoma" w:cs="Tahoma"/>
          <w:szCs w:val="20"/>
        </w:rPr>
      </w:pPr>
      <w:r>
        <w:rPr>
          <w:rFonts w:ascii="Tahoma" w:hAnsi="Tahoma" w:cs="Tahoma"/>
          <w:b/>
          <w:bCs/>
          <w:i/>
          <w:iCs/>
          <w:szCs w:val="20"/>
        </w:rPr>
        <w:t>Java Developer</w:t>
      </w:r>
      <w:r>
        <w:rPr>
          <w:rFonts w:ascii="Tahoma" w:hAnsi="Tahoma" w:cs="Tahoma"/>
          <w:szCs w:val="20"/>
        </w:rPr>
        <w:t xml:space="preserve"> </w:t>
      </w:r>
    </w:p>
    <w:sectPr w:rsidR="0042154D" w:rsidSect="003359C7">
      <w:headerReference w:type="default" r:id="rId8"/>
      <w:footerReference w:type="default" r:id="rId9"/>
      <w:headerReference w:type="first" r:id="rId10"/>
      <w:footnotePr>
        <w:pos w:val="beneathText"/>
      </w:footnotePr>
      <w:pgSz w:w="12240" w:h="15840"/>
      <w:pgMar w:top="1440" w:right="1008" w:bottom="990" w:left="1008" w:header="63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15F" w:rsidRDefault="00B6615F">
      <w:r>
        <w:separator/>
      </w:r>
    </w:p>
  </w:endnote>
  <w:endnote w:type="continuationSeparator" w:id="0">
    <w:p w:rsidR="00B6615F" w:rsidRDefault="00B6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arSymbol">
    <w:altName w:val="Yu Gothic"/>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7" w:rsidRDefault="003359C7" w:rsidP="003359C7">
    <w:pPr>
      <w:pStyle w:val="Footer"/>
      <w:jc w:val="center"/>
      <w:rPr>
        <w:lang w:val="en-US"/>
      </w:rPr>
    </w:pPr>
  </w:p>
  <w:p w:rsidR="003359C7" w:rsidRPr="003359C7" w:rsidRDefault="003359C7" w:rsidP="003359C7">
    <w:pPr>
      <w:pStyle w:val="Footer"/>
      <w:jc w:val="center"/>
      <w:rPr>
        <w:i/>
      </w:rPr>
    </w:pPr>
    <w:r w:rsidRPr="003359C7">
      <w:rPr>
        <w:i/>
      </w:rPr>
      <w:t xml:space="preserve">Page </w:t>
    </w:r>
    <w:r w:rsidRPr="003359C7">
      <w:rPr>
        <w:b/>
        <w:i/>
        <w:sz w:val="24"/>
      </w:rPr>
      <w:fldChar w:fldCharType="begin"/>
    </w:r>
    <w:r w:rsidRPr="003359C7">
      <w:rPr>
        <w:b/>
        <w:i/>
      </w:rPr>
      <w:instrText xml:space="preserve"> PAGE </w:instrText>
    </w:r>
    <w:r w:rsidRPr="003359C7">
      <w:rPr>
        <w:b/>
        <w:i/>
        <w:sz w:val="24"/>
      </w:rPr>
      <w:fldChar w:fldCharType="separate"/>
    </w:r>
    <w:r w:rsidR="00C954F1">
      <w:rPr>
        <w:b/>
        <w:i/>
        <w:noProof/>
      </w:rPr>
      <w:t>3</w:t>
    </w:r>
    <w:r w:rsidRPr="003359C7">
      <w:rPr>
        <w:b/>
        <w:i/>
        <w:sz w:val="24"/>
      </w:rPr>
      <w:fldChar w:fldCharType="end"/>
    </w:r>
    <w:r w:rsidRPr="003359C7">
      <w:rPr>
        <w:i/>
      </w:rPr>
      <w:t xml:space="preserve"> of </w:t>
    </w:r>
    <w:r w:rsidRPr="003359C7">
      <w:rPr>
        <w:b/>
        <w:i/>
        <w:sz w:val="24"/>
      </w:rPr>
      <w:fldChar w:fldCharType="begin"/>
    </w:r>
    <w:r w:rsidRPr="003359C7">
      <w:rPr>
        <w:b/>
        <w:i/>
      </w:rPr>
      <w:instrText xml:space="preserve"> NUMPAGES  </w:instrText>
    </w:r>
    <w:r w:rsidRPr="003359C7">
      <w:rPr>
        <w:b/>
        <w:i/>
        <w:sz w:val="24"/>
      </w:rPr>
      <w:fldChar w:fldCharType="separate"/>
    </w:r>
    <w:r w:rsidR="00C954F1">
      <w:rPr>
        <w:b/>
        <w:i/>
        <w:noProof/>
      </w:rPr>
      <w:t>6</w:t>
    </w:r>
    <w:r w:rsidRPr="003359C7">
      <w:rPr>
        <w:b/>
        <w:i/>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15F" w:rsidRDefault="00B6615F">
      <w:r>
        <w:separator/>
      </w:r>
    </w:p>
  </w:footnote>
  <w:footnote w:type="continuationSeparator" w:id="0">
    <w:p w:rsidR="00B6615F" w:rsidRDefault="00B66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7" w:rsidRPr="003359C7" w:rsidRDefault="003359C7">
    <w:pPr>
      <w:pStyle w:val="Header"/>
      <w:rPr>
        <w:i/>
      </w:rPr>
    </w:pPr>
    <w:r w:rsidRPr="003359C7">
      <w:rPr>
        <w:i/>
      </w:rPr>
      <w:t xml:space="preserve">Manish </w:t>
    </w:r>
    <w:proofErr w:type="spellStart"/>
    <w:r w:rsidRPr="003359C7">
      <w:rPr>
        <w:i/>
      </w:rPr>
      <w:t>Bhardvaj</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3AA" w:rsidRDefault="00C233AA" w:rsidP="00C233AA">
    <w:pPr>
      <w:tabs>
        <w:tab w:val="left" w:pos="7513"/>
      </w:tabs>
      <w:jc w:val="center"/>
      <w:rPr>
        <w:rFonts w:ascii="Tahoma" w:hAnsi="Tahoma" w:cs="Tahoma"/>
        <w:b/>
        <w:sz w:val="22"/>
        <w:szCs w:val="22"/>
      </w:rPr>
    </w:pPr>
    <w:r>
      <w:rPr>
        <w:rFonts w:ascii="Tahoma" w:hAnsi="Tahoma" w:cs="Tahoma"/>
        <w:b/>
        <w:sz w:val="22"/>
        <w:szCs w:val="22"/>
      </w:rPr>
      <w:t>M</w:t>
    </w:r>
    <w:r w:rsidR="0047221D">
      <w:rPr>
        <w:rFonts w:ascii="Tahoma" w:hAnsi="Tahoma" w:cs="Tahoma"/>
        <w:b/>
        <w:sz w:val="22"/>
        <w:szCs w:val="22"/>
      </w:rPr>
      <w:t>ANISH BHAR</w:t>
    </w:r>
    <w:r>
      <w:rPr>
        <w:rFonts w:ascii="Tahoma" w:hAnsi="Tahoma" w:cs="Tahoma"/>
        <w:b/>
        <w:sz w:val="22"/>
        <w:szCs w:val="22"/>
      </w:rPr>
      <w:t>DVAJ</w:t>
    </w:r>
  </w:p>
  <w:p w:rsidR="00C233AA" w:rsidRPr="00C233AA" w:rsidRDefault="00C10060" w:rsidP="00C233AA">
    <w:pPr>
      <w:tabs>
        <w:tab w:val="left" w:pos="7513"/>
      </w:tabs>
      <w:jc w:val="center"/>
      <w:rPr>
        <w:rFonts w:ascii="Tahoma" w:hAnsi="Tahoma" w:cs="Tahoma"/>
        <w:color w:val="000000"/>
        <w:szCs w:val="20"/>
      </w:rPr>
    </w:pPr>
    <w:r>
      <w:t>m</w:t>
    </w:r>
    <w:r w:rsidR="00020196">
      <w:t>anishbhardvaj03@gmail.com</w:t>
    </w:r>
  </w:p>
  <w:p w:rsidR="00C233AA" w:rsidRDefault="00C23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066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3">
    <w:nsid w:val="00000003"/>
    <w:multiLevelType w:val="singleLevel"/>
    <w:tmpl w:val="00000003"/>
    <w:name w:val="WW8Num3"/>
    <w:lvl w:ilvl="0">
      <w:start w:val="1"/>
      <w:numFmt w:val="bullet"/>
      <w:lvlText w:val=""/>
      <w:lvlJc w:val="left"/>
      <w:pPr>
        <w:tabs>
          <w:tab w:val="num" w:pos="3240"/>
        </w:tabs>
        <w:ind w:left="3240" w:hanging="360"/>
      </w:pPr>
      <w:rPr>
        <w:rFonts w:ascii="Wingdings" w:hAnsi="Wingdings"/>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7">
    <w:nsid w:val="250613C4"/>
    <w:multiLevelType w:val="hybridMultilevel"/>
    <w:tmpl w:val="E3C6A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0"/>
  <w:displayHorizontalDrawingGridEvery w:val="0"/>
  <w:displayVerticalDrawingGridEvery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46AA"/>
    <w:rsid w:val="00001A77"/>
    <w:rsid w:val="0000250F"/>
    <w:rsid w:val="000056E7"/>
    <w:rsid w:val="0000699F"/>
    <w:rsid w:val="00012A78"/>
    <w:rsid w:val="00020196"/>
    <w:rsid w:val="00043D73"/>
    <w:rsid w:val="00050FAC"/>
    <w:rsid w:val="00067DCD"/>
    <w:rsid w:val="00080521"/>
    <w:rsid w:val="0008338A"/>
    <w:rsid w:val="000918EA"/>
    <w:rsid w:val="00092D8E"/>
    <w:rsid w:val="00093C78"/>
    <w:rsid w:val="000942FB"/>
    <w:rsid w:val="000A2D9A"/>
    <w:rsid w:val="000B7F40"/>
    <w:rsid w:val="000C0984"/>
    <w:rsid w:val="000C220D"/>
    <w:rsid w:val="000C647A"/>
    <w:rsid w:val="0011091B"/>
    <w:rsid w:val="00116B92"/>
    <w:rsid w:val="001176C2"/>
    <w:rsid w:val="00126400"/>
    <w:rsid w:val="00154B34"/>
    <w:rsid w:val="00157475"/>
    <w:rsid w:val="00160040"/>
    <w:rsid w:val="00176882"/>
    <w:rsid w:val="00182C59"/>
    <w:rsid w:val="0019524D"/>
    <w:rsid w:val="001B4B2E"/>
    <w:rsid w:val="001C7F8A"/>
    <w:rsid w:val="001D5C4F"/>
    <w:rsid w:val="001E4E17"/>
    <w:rsid w:val="001E4FBF"/>
    <w:rsid w:val="0020472D"/>
    <w:rsid w:val="002051F9"/>
    <w:rsid w:val="002076A7"/>
    <w:rsid w:val="00211C57"/>
    <w:rsid w:val="0023102A"/>
    <w:rsid w:val="00234454"/>
    <w:rsid w:val="00241BBD"/>
    <w:rsid w:val="00250230"/>
    <w:rsid w:val="002508E9"/>
    <w:rsid w:val="00254E74"/>
    <w:rsid w:val="00263DF2"/>
    <w:rsid w:val="00272FAE"/>
    <w:rsid w:val="002746AA"/>
    <w:rsid w:val="00274884"/>
    <w:rsid w:val="00280286"/>
    <w:rsid w:val="00286B37"/>
    <w:rsid w:val="00286D19"/>
    <w:rsid w:val="002878E7"/>
    <w:rsid w:val="002917DC"/>
    <w:rsid w:val="002B7ED9"/>
    <w:rsid w:val="002E54F3"/>
    <w:rsid w:val="002E7045"/>
    <w:rsid w:val="003159D8"/>
    <w:rsid w:val="003359C7"/>
    <w:rsid w:val="00354133"/>
    <w:rsid w:val="00360666"/>
    <w:rsid w:val="00385CF7"/>
    <w:rsid w:val="00386F7C"/>
    <w:rsid w:val="00392D67"/>
    <w:rsid w:val="00394DDC"/>
    <w:rsid w:val="00394E1E"/>
    <w:rsid w:val="00395BE3"/>
    <w:rsid w:val="003B3DED"/>
    <w:rsid w:val="003C179C"/>
    <w:rsid w:val="003C2DBF"/>
    <w:rsid w:val="003F75A9"/>
    <w:rsid w:val="0042154D"/>
    <w:rsid w:val="00431C44"/>
    <w:rsid w:val="00444606"/>
    <w:rsid w:val="00453EA5"/>
    <w:rsid w:val="0047221D"/>
    <w:rsid w:val="004B0160"/>
    <w:rsid w:val="004B030B"/>
    <w:rsid w:val="004C1606"/>
    <w:rsid w:val="004E14A1"/>
    <w:rsid w:val="004E2D4B"/>
    <w:rsid w:val="004E5A90"/>
    <w:rsid w:val="00507A02"/>
    <w:rsid w:val="00532618"/>
    <w:rsid w:val="00546C3D"/>
    <w:rsid w:val="00565DCE"/>
    <w:rsid w:val="00567CFC"/>
    <w:rsid w:val="00586168"/>
    <w:rsid w:val="00586632"/>
    <w:rsid w:val="005870E2"/>
    <w:rsid w:val="00595893"/>
    <w:rsid w:val="00595B39"/>
    <w:rsid w:val="005A06EE"/>
    <w:rsid w:val="005B02FD"/>
    <w:rsid w:val="005B520B"/>
    <w:rsid w:val="005D3FA8"/>
    <w:rsid w:val="005F04EA"/>
    <w:rsid w:val="00602588"/>
    <w:rsid w:val="00606068"/>
    <w:rsid w:val="00613B2F"/>
    <w:rsid w:val="00623994"/>
    <w:rsid w:val="00624F97"/>
    <w:rsid w:val="00635DE7"/>
    <w:rsid w:val="00662461"/>
    <w:rsid w:val="006643CE"/>
    <w:rsid w:val="006703CC"/>
    <w:rsid w:val="00692441"/>
    <w:rsid w:val="00694F76"/>
    <w:rsid w:val="006A474E"/>
    <w:rsid w:val="006B5C87"/>
    <w:rsid w:val="006B5D52"/>
    <w:rsid w:val="006B7A6F"/>
    <w:rsid w:val="006C34C7"/>
    <w:rsid w:val="006D3119"/>
    <w:rsid w:val="00704EDF"/>
    <w:rsid w:val="00733A0C"/>
    <w:rsid w:val="0074150A"/>
    <w:rsid w:val="00755844"/>
    <w:rsid w:val="00761D35"/>
    <w:rsid w:val="00783D49"/>
    <w:rsid w:val="00786CA3"/>
    <w:rsid w:val="00796B0C"/>
    <w:rsid w:val="007A3615"/>
    <w:rsid w:val="007A5D96"/>
    <w:rsid w:val="007C2687"/>
    <w:rsid w:val="007E3529"/>
    <w:rsid w:val="007E3869"/>
    <w:rsid w:val="007F2421"/>
    <w:rsid w:val="007F6FDC"/>
    <w:rsid w:val="007F7DB8"/>
    <w:rsid w:val="0080714B"/>
    <w:rsid w:val="00813F44"/>
    <w:rsid w:val="00836E78"/>
    <w:rsid w:val="00843613"/>
    <w:rsid w:val="00882310"/>
    <w:rsid w:val="008903D1"/>
    <w:rsid w:val="00897841"/>
    <w:rsid w:val="008A0A87"/>
    <w:rsid w:val="008A143F"/>
    <w:rsid w:val="008A2BCC"/>
    <w:rsid w:val="008A4BB5"/>
    <w:rsid w:val="008B30A3"/>
    <w:rsid w:val="008B323D"/>
    <w:rsid w:val="008B6AC6"/>
    <w:rsid w:val="008E745D"/>
    <w:rsid w:val="00907539"/>
    <w:rsid w:val="009135AF"/>
    <w:rsid w:val="00923392"/>
    <w:rsid w:val="00926B48"/>
    <w:rsid w:val="00944318"/>
    <w:rsid w:val="00945335"/>
    <w:rsid w:val="00947598"/>
    <w:rsid w:val="00953711"/>
    <w:rsid w:val="00956836"/>
    <w:rsid w:val="00961BB3"/>
    <w:rsid w:val="009723ED"/>
    <w:rsid w:val="009819B2"/>
    <w:rsid w:val="009A0375"/>
    <w:rsid w:val="009B20E2"/>
    <w:rsid w:val="009B3C5C"/>
    <w:rsid w:val="009E4533"/>
    <w:rsid w:val="009E51C6"/>
    <w:rsid w:val="009E6407"/>
    <w:rsid w:val="009F4504"/>
    <w:rsid w:val="009F5AEE"/>
    <w:rsid w:val="00A0021E"/>
    <w:rsid w:val="00A05FE2"/>
    <w:rsid w:val="00A16667"/>
    <w:rsid w:val="00A41BAD"/>
    <w:rsid w:val="00A46941"/>
    <w:rsid w:val="00A64505"/>
    <w:rsid w:val="00A67B52"/>
    <w:rsid w:val="00A91465"/>
    <w:rsid w:val="00AA18D6"/>
    <w:rsid w:val="00AA685D"/>
    <w:rsid w:val="00AB4166"/>
    <w:rsid w:val="00AC3BDF"/>
    <w:rsid w:val="00AF27B1"/>
    <w:rsid w:val="00AF6C38"/>
    <w:rsid w:val="00B101D2"/>
    <w:rsid w:val="00B21AB3"/>
    <w:rsid w:val="00B4543F"/>
    <w:rsid w:val="00B4573C"/>
    <w:rsid w:val="00B57325"/>
    <w:rsid w:val="00B6240A"/>
    <w:rsid w:val="00B6615F"/>
    <w:rsid w:val="00B70334"/>
    <w:rsid w:val="00B70AF6"/>
    <w:rsid w:val="00B813BA"/>
    <w:rsid w:val="00B979FC"/>
    <w:rsid w:val="00BA141A"/>
    <w:rsid w:val="00BA621D"/>
    <w:rsid w:val="00BC362F"/>
    <w:rsid w:val="00BC53E7"/>
    <w:rsid w:val="00BD20AE"/>
    <w:rsid w:val="00BD579B"/>
    <w:rsid w:val="00BD7AC4"/>
    <w:rsid w:val="00BE55C9"/>
    <w:rsid w:val="00BF08FE"/>
    <w:rsid w:val="00BF265C"/>
    <w:rsid w:val="00C10060"/>
    <w:rsid w:val="00C101A2"/>
    <w:rsid w:val="00C233AA"/>
    <w:rsid w:val="00C25F15"/>
    <w:rsid w:val="00C31232"/>
    <w:rsid w:val="00C43F7E"/>
    <w:rsid w:val="00C9348C"/>
    <w:rsid w:val="00C954F1"/>
    <w:rsid w:val="00CB045D"/>
    <w:rsid w:val="00CB72D1"/>
    <w:rsid w:val="00CC2658"/>
    <w:rsid w:val="00CC7559"/>
    <w:rsid w:val="00CD7E12"/>
    <w:rsid w:val="00CE597F"/>
    <w:rsid w:val="00CE67BC"/>
    <w:rsid w:val="00D01A84"/>
    <w:rsid w:val="00D26B33"/>
    <w:rsid w:val="00D306E1"/>
    <w:rsid w:val="00D34986"/>
    <w:rsid w:val="00D349C3"/>
    <w:rsid w:val="00D36127"/>
    <w:rsid w:val="00D36CCB"/>
    <w:rsid w:val="00D55657"/>
    <w:rsid w:val="00D632E1"/>
    <w:rsid w:val="00D83463"/>
    <w:rsid w:val="00D8369E"/>
    <w:rsid w:val="00D87110"/>
    <w:rsid w:val="00D92642"/>
    <w:rsid w:val="00DA0D41"/>
    <w:rsid w:val="00DB37F7"/>
    <w:rsid w:val="00DE1949"/>
    <w:rsid w:val="00E002F5"/>
    <w:rsid w:val="00E00841"/>
    <w:rsid w:val="00E01401"/>
    <w:rsid w:val="00E343F0"/>
    <w:rsid w:val="00E3773F"/>
    <w:rsid w:val="00E5150B"/>
    <w:rsid w:val="00E65394"/>
    <w:rsid w:val="00E6578C"/>
    <w:rsid w:val="00E720FC"/>
    <w:rsid w:val="00E7316C"/>
    <w:rsid w:val="00E73948"/>
    <w:rsid w:val="00E845F9"/>
    <w:rsid w:val="00EB2987"/>
    <w:rsid w:val="00EB371D"/>
    <w:rsid w:val="00EB7CC3"/>
    <w:rsid w:val="00EC7004"/>
    <w:rsid w:val="00EC79DA"/>
    <w:rsid w:val="00EC7A9D"/>
    <w:rsid w:val="00ED7F22"/>
    <w:rsid w:val="00EE2AEB"/>
    <w:rsid w:val="00EE5123"/>
    <w:rsid w:val="00EF197A"/>
    <w:rsid w:val="00F16119"/>
    <w:rsid w:val="00F221E2"/>
    <w:rsid w:val="00F25682"/>
    <w:rsid w:val="00F473D1"/>
    <w:rsid w:val="00F51805"/>
    <w:rsid w:val="00F551DA"/>
    <w:rsid w:val="00FA5797"/>
    <w:rsid w:val="00FD03FE"/>
    <w:rsid w:val="00FD6402"/>
    <w:rsid w:val="00FD675F"/>
    <w:rsid w:val="00FE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Cs w:val="24"/>
      <w:lang w:val="en-US" w:eastAsia="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keepNext/>
      <w:widowControl/>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widowControl/>
      <w:numPr>
        <w:ilvl w:val="2"/>
        <w:numId w:val="1"/>
      </w:numPr>
      <w:tabs>
        <w:tab w:val="left" w:pos="2880"/>
        <w:tab w:val="left" w:pos="2970"/>
        <w:tab w:val="left" w:pos="3240"/>
      </w:tabs>
      <w:outlineLvl w:val="2"/>
    </w:pPr>
    <w:rPr>
      <w:rFonts w:ascii="Arial" w:hAnsi="Arial" w:cs="Arial"/>
      <w:b/>
      <w:bCs/>
      <w:szCs w:val="20"/>
    </w:rPr>
  </w:style>
  <w:style w:type="paragraph" w:styleId="Heading4">
    <w:name w:val="heading 4"/>
    <w:basedOn w:val="Normal"/>
    <w:next w:val="Normal"/>
    <w:qFormat/>
    <w:pPr>
      <w:keepNext/>
      <w:numPr>
        <w:ilvl w:val="3"/>
        <w:numId w:val="1"/>
      </w:numPr>
      <w:ind w:left="720" w:right="-540"/>
      <w:jc w:val="both"/>
      <w:outlineLvl w:val="3"/>
    </w:pPr>
    <w:rPr>
      <w:rFonts w:ascii="Verdana" w:hAnsi="Verdana"/>
      <w:b/>
      <w:bCs/>
      <w:color w:val="000000"/>
      <w:szCs w:val="20"/>
    </w:rPr>
  </w:style>
  <w:style w:type="paragraph" w:styleId="Heading5">
    <w:name w:val="heading 5"/>
    <w:basedOn w:val="Normal"/>
    <w:next w:val="Normal"/>
    <w:qFormat/>
    <w:pPr>
      <w:keepNext/>
      <w:numPr>
        <w:ilvl w:val="4"/>
        <w:numId w:val="1"/>
      </w:numPr>
      <w:ind w:left="1440"/>
      <w:jc w:val="both"/>
      <w:outlineLvl w:val="4"/>
    </w:pPr>
    <w:rPr>
      <w:rFonts w:ascii="Arial" w:hAnsi="Arial" w:cs="Arial"/>
      <w:b/>
      <w:bCs/>
      <w:szCs w:val="20"/>
    </w:rPr>
  </w:style>
  <w:style w:type="paragraph" w:styleId="Heading6">
    <w:name w:val="heading 6"/>
    <w:basedOn w:val="Normal"/>
    <w:next w:val="Normal"/>
    <w:qFormat/>
    <w:pPr>
      <w:keepNext/>
      <w:numPr>
        <w:ilvl w:val="5"/>
        <w:numId w:val="1"/>
      </w:numPr>
      <w:ind w:left="720"/>
      <w:outlineLvl w:val="5"/>
    </w:pPr>
    <w:rPr>
      <w:rFonts w:ascii="Arial" w:hAnsi="Arial" w:cs="Arial"/>
      <w:b/>
      <w:bCs/>
      <w:color w:val="000000"/>
      <w:szCs w:val="20"/>
    </w:rPr>
  </w:style>
  <w:style w:type="paragraph" w:styleId="Heading7">
    <w:name w:val="heading 7"/>
    <w:basedOn w:val="Normal"/>
    <w:next w:val="Normal"/>
    <w:qFormat/>
    <w:pPr>
      <w:keepNext/>
      <w:numPr>
        <w:ilvl w:val="6"/>
        <w:numId w:val="1"/>
      </w:numPr>
      <w:jc w:val="both"/>
      <w:outlineLvl w:val="6"/>
    </w:pPr>
    <w:rPr>
      <w:rFonts w:ascii="Georgia" w:hAnsi="Georgia"/>
      <w:b/>
      <w:bCs/>
      <w:sz w:val="28"/>
    </w:rPr>
  </w:style>
  <w:style w:type="paragraph" w:styleId="Heading8">
    <w:name w:val="heading 8"/>
    <w:basedOn w:val="Normal"/>
    <w:next w:val="Normal"/>
    <w:qFormat/>
    <w:pPr>
      <w:keepNext/>
      <w:widowControl/>
      <w:numPr>
        <w:ilvl w:val="7"/>
        <w:numId w:val="1"/>
      </w:numPr>
      <w:tabs>
        <w:tab w:val="left" w:pos="1800"/>
        <w:tab w:val="left" w:pos="1890"/>
      </w:tabs>
      <w:jc w:val="both"/>
      <w:outlineLvl w:val="7"/>
    </w:pPr>
    <w:rPr>
      <w:rFonts w:ascii="Tahoma" w:hAnsi="Tahoma" w:cs="Tahoma"/>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Symbol" w:hAnsi="Symbol"/>
    </w:rPr>
  </w:style>
  <w:style w:type="character" w:customStyle="1" w:styleId="WW8Num6z0">
    <w:name w:val="WW8Num6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1">
    <w:name w:val="WW-Default Paragraph Font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DefaultParagraphFont11">
    <w:name w:val="WW-Default Paragraph Font11"/>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widowControl/>
      <w:jc w:val="both"/>
    </w:pPr>
    <w:rPr>
      <w:color w:val="00000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styleId="PlainText">
    <w:name w:val="Plain Text"/>
    <w:basedOn w:val="Normal"/>
    <w:pPr>
      <w:widowControl/>
    </w:pPr>
    <w:rPr>
      <w:rFonts w:ascii="Courier New" w:hAnsi="Courier New" w:cs="Courier New"/>
      <w:szCs w:val="20"/>
    </w:rPr>
  </w:style>
  <w:style w:type="paragraph" w:customStyle="1" w:styleId="Preformatted">
    <w:name w:val="Preformatted"/>
    <w:basedOn w:val="Normal"/>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Cs w:val="20"/>
    </w:rPr>
  </w:style>
  <w:style w:type="paragraph" w:styleId="BodyTextIndent3">
    <w:name w:val="Body Text Indent 3"/>
    <w:basedOn w:val="Normal"/>
    <w:pPr>
      <w:widowControl/>
      <w:ind w:left="2160" w:hanging="2160"/>
    </w:pPr>
    <w:rPr>
      <w:rFonts w:ascii="Verdana" w:hAnsi="Verdana"/>
      <w:szCs w:val="20"/>
    </w:rPr>
  </w:style>
  <w:style w:type="paragraph" w:styleId="Title">
    <w:name w:val="Title"/>
    <w:basedOn w:val="Normal"/>
    <w:next w:val="Subtitle"/>
    <w:qFormat/>
    <w:pPr>
      <w:jc w:val="center"/>
    </w:pPr>
    <w:rPr>
      <w:rFonts w:ascii="Verdana" w:hAnsi="Verdana"/>
      <w:b/>
      <w:bCs/>
      <w:szCs w:val="20"/>
    </w:rPr>
  </w:style>
  <w:style w:type="paragraph" w:styleId="Subtitle">
    <w:name w:val="Subtitle"/>
    <w:basedOn w:val="Heading"/>
    <w:next w:val="BodyText"/>
    <w:qFormat/>
    <w:pPr>
      <w:jc w:val="center"/>
    </w:pPr>
    <w:rPr>
      <w:i/>
      <w:iCs/>
    </w:rPr>
  </w:style>
  <w:style w:type="paragraph" w:customStyle="1" w:styleId="JobTitle">
    <w:name w:val="Job Title"/>
    <w:basedOn w:val="Normal"/>
    <w:pPr>
      <w:keepNext/>
      <w:widowControl/>
      <w:spacing w:after="60"/>
      <w:ind w:left="720"/>
    </w:pPr>
    <w:rPr>
      <w:rFonts w:ascii="Arial" w:hAnsi="Arial" w:cs="Arial"/>
      <w:i/>
      <w:iCs/>
      <w:kern w:val="1"/>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customStyle="1" w:styleId="Jobdescription">
    <w:name w:val="Job description"/>
    <w:basedOn w:val="BodyTextFirstIndent2"/>
    <w:pPr>
      <w:widowControl/>
      <w:ind w:left="720" w:firstLine="0"/>
    </w:pPr>
    <w:rPr>
      <w:szCs w:val="20"/>
    </w:rPr>
  </w:style>
  <w:style w:type="paragraph" w:customStyle="1" w:styleId="Environment">
    <w:name w:val="Environment"/>
    <w:basedOn w:val="Jobdescription"/>
    <w:rPr>
      <w:i/>
      <w:iCs/>
      <w:u w:val="single"/>
    </w:rPr>
  </w:style>
  <w:style w:type="paragraph" w:styleId="BodyText3">
    <w:name w:val="Body Text 3"/>
    <w:basedOn w:val="Normal"/>
    <w:pPr>
      <w:widowControl/>
    </w:pPr>
    <w:rPr>
      <w:b/>
      <w:bCs/>
      <w:color w:val="000000"/>
      <w:sz w:val="22"/>
      <w:szCs w:val="22"/>
    </w:rPr>
  </w:style>
  <w:style w:type="paragraph" w:styleId="BlockText">
    <w:name w:val="Block Text"/>
    <w:basedOn w:val="Normal"/>
    <w:pPr>
      <w:ind w:left="720" w:right="-540"/>
      <w:jc w:val="both"/>
    </w:pPr>
    <w:rPr>
      <w:rFonts w:ascii="Arial" w:hAnsi="Arial" w:cs="Arial"/>
      <w:b/>
      <w:bCs/>
      <w:color w:val="000000"/>
      <w:szCs w:val="20"/>
    </w:rPr>
  </w:style>
  <w:style w:type="paragraph" w:styleId="DocumentMap">
    <w:name w:val="Document Map"/>
    <w:basedOn w:val="Normal"/>
    <w:pPr>
      <w:shd w:val="clear" w:color="auto" w:fill="000080"/>
    </w:pPr>
    <w:rPr>
      <w:rFonts w:ascii="Tahoma" w:hAnsi="Tahoma" w:cs="Tahoma"/>
      <w:szCs w:val="20"/>
    </w:rPr>
  </w:style>
  <w:style w:type="paragraph" w:styleId="BodyText2">
    <w:name w:val="Body Text 2"/>
    <w:basedOn w:val="Normal"/>
    <w:pPr>
      <w:widowControl/>
      <w:autoSpaceDE/>
      <w:spacing w:after="120" w:line="480" w:lineRule="auto"/>
    </w:pPr>
    <w:rPr>
      <w:szCs w:val="20"/>
    </w:rPr>
  </w:style>
  <w:style w:type="paragraph" w:customStyle="1" w:styleId="projsubhd">
    <w:name w:val="projsubhd"/>
    <w:basedOn w:val="Normal"/>
    <w:pPr>
      <w:widowControl/>
      <w:tabs>
        <w:tab w:val="right" w:pos="8280"/>
      </w:tabs>
      <w:autoSpaceDE/>
      <w:spacing w:before="120" w:after="120"/>
      <w:ind w:right="2520"/>
    </w:pPr>
    <w:rPr>
      <w:b/>
      <w:smallCaps/>
      <w:szCs w:val="20"/>
    </w:rPr>
  </w:style>
  <w:style w:type="paragraph" w:customStyle="1" w:styleId="projbodtxt">
    <w:name w:val="projbodtxt"/>
    <w:basedOn w:val="Normal"/>
    <w:pPr>
      <w:widowControl/>
      <w:autoSpaceDE/>
      <w:spacing w:after="120" w:line="280" w:lineRule="exact"/>
      <w:jc w:val="both"/>
    </w:pPr>
    <w:rPr>
      <w:rFonts w:ascii="Arial" w:hAnsi="Arial"/>
      <w:szCs w:val="20"/>
    </w:rPr>
  </w:style>
  <w:style w:type="paragraph" w:styleId="NormalWeb">
    <w:name w:val="Normal (Web)"/>
    <w:basedOn w:val="Normal"/>
    <w:pPr>
      <w:spacing w:before="100" w:after="100"/>
    </w:pPr>
    <w:rPr>
      <w:rFonts w:ascii="Arial Unicode MS" w:eastAsia="Arial Unicode MS" w:hAnsi="Arial Unicode MS" w:cs="Arial Unicode MS"/>
    </w:rPr>
  </w:style>
  <w:style w:type="paragraph" w:styleId="Header">
    <w:name w:val="header"/>
    <w:basedOn w:val="Normal"/>
    <w:pPr>
      <w:suppressLineNumbers/>
      <w:tabs>
        <w:tab w:val="center" w:pos="4680"/>
        <w:tab w:val="right" w:pos="9360"/>
      </w:tabs>
    </w:pPr>
  </w:style>
  <w:style w:type="paragraph" w:styleId="Footer">
    <w:name w:val="footer"/>
    <w:basedOn w:val="Normal"/>
    <w:link w:val="FooterChar"/>
    <w:uiPriority w:val="99"/>
    <w:rsid w:val="009E4533"/>
    <w:pPr>
      <w:tabs>
        <w:tab w:val="center" w:pos="4680"/>
        <w:tab w:val="right" w:pos="9360"/>
      </w:tabs>
    </w:pPr>
    <w:rPr>
      <w:lang w:val="x-none"/>
    </w:rPr>
  </w:style>
  <w:style w:type="character" w:customStyle="1" w:styleId="FooterChar">
    <w:name w:val="Footer Char"/>
    <w:link w:val="Footer"/>
    <w:uiPriority w:val="99"/>
    <w:rsid w:val="009E4533"/>
    <w:rPr>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7906">
      <w:bodyDiv w:val="1"/>
      <w:marLeft w:val="0"/>
      <w:marRight w:val="0"/>
      <w:marTop w:val="0"/>
      <w:marBottom w:val="0"/>
      <w:divBdr>
        <w:top w:val="none" w:sz="0" w:space="0" w:color="auto"/>
        <w:left w:val="none" w:sz="0" w:space="0" w:color="auto"/>
        <w:bottom w:val="none" w:sz="0" w:space="0" w:color="auto"/>
        <w:right w:val="none" w:sz="0" w:space="0" w:color="auto"/>
      </w:divBdr>
    </w:div>
    <w:div w:id="11255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Manish Bhardvaj</vt:lpstr>
    </vt:vector>
  </TitlesOfParts>
  <Company>Microsoft</Company>
  <LinksUpToDate>false</LinksUpToDate>
  <CharactersWithSpaces>15568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Bhardvaj</dc:title>
  <dc:creator>Manish Bhardvaj</dc:creator>
  <cp:lastModifiedBy>Microsoft</cp:lastModifiedBy>
  <cp:revision>21</cp:revision>
  <cp:lastPrinted>2016-03-23T05:46:00Z</cp:lastPrinted>
  <dcterms:created xsi:type="dcterms:W3CDTF">2016-03-23T05:46:00Z</dcterms:created>
  <dcterms:modified xsi:type="dcterms:W3CDTF">2017-10-17T00:37:00Z</dcterms:modified>
</cp:coreProperties>
</file>