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0A38" w:rsidRPr="00C018BE" w:rsidRDefault="00131DDC" w:rsidP="00D40A38">
      <w:pPr>
        <w:spacing w:after="40"/>
        <w:jc w:val="center"/>
        <w:rPr>
          <w:rFonts w:ascii="Book Antiqua" w:hAnsi="Book Antiqua" w:cs="Goudy Old Style"/>
          <w:b/>
          <w:smallCaps/>
          <w:shadow/>
          <w:spacing w:val="56"/>
          <w:sz w:val="32"/>
          <w:szCs w:val="21"/>
        </w:rPr>
      </w:pPr>
      <w:r>
        <w:rPr>
          <w:rFonts w:ascii="Book Antiqua" w:hAnsi="Book Antiqua" w:cs="Goudy Old Style"/>
          <w:b/>
          <w:smallCaps/>
          <w:shadow/>
          <w:spacing w:val="56"/>
          <w:sz w:val="32"/>
          <w:szCs w:val="21"/>
        </w:rPr>
        <w:t>Greg Weaver</w:t>
      </w:r>
    </w:p>
    <w:p w:rsidR="00B86D40" w:rsidRPr="008905CB" w:rsidRDefault="00131DDC" w:rsidP="004241D9">
      <w:pPr>
        <w:pStyle w:val="Style1"/>
        <w:pBdr>
          <w:top w:val="single" w:sz="4" w:space="11" w:color="800000"/>
          <w:left w:val="single" w:sz="4" w:space="4" w:color="800000"/>
          <w:bottom w:val="thickThinMediumGap" w:sz="24" w:space="6" w:color="800000"/>
          <w:right w:val="single" w:sz="4" w:space="4" w:color="800000"/>
        </w:pBdr>
        <w:shd w:val="clear" w:color="auto" w:fill="C6D9F1"/>
        <w:spacing w:line="300" w:lineRule="auto"/>
        <w:jc w:val="center"/>
        <w:rPr>
          <w:b/>
          <w:szCs w:val="23"/>
        </w:rPr>
      </w:pPr>
      <w:r w:rsidRPr="008905CB">
        <w:rPr>
          <w:b/>
          <w:szCs w:val="23"/>
        </w:rPr>
        <w:t>1130 Merlot Ct, Moore, South Carolina 29369 ● (585) 200-9865 ● gregweaver_hot@hotmail.com</w:t>
      </w:r>
    </w:p>
    <w:p w:rsidR="00D40A38" w:rsidRPr="00A909CE" w:rsidRDefault="00131DDC" w:rsidP="00A21413">
      <w:pPr>
        <w:spacing w:before="240"/>
        <w:jc w:val="center"/>
        <w:rPr>
          <w:rFonts w:ascii="Constantia" w:hAnsi="Constantia" w:cs="Goudy Old Style"/>
          <w:b/>
          <w:sz w:val="26"/>
          <w:szCs w:val="26"/>
        </w:rPr>
      </w:pPr>
      <w:r>
        <w:rPr>
          <w:rFonts w:ascii="Constantia" w:hAnsi="Constantia" w:cs="Goudy Old Style"/>
          <w:b/>
          <w:sz w:val="26"/>
          <w:szCs w:val="26"/>
        </w:rPr>
        <w:t>Software Quality Assurance</w:t>
      </w:r>
    </w:p>
    <w:p w:rsidR="007C7627" w:rsidRPr="00FE5D2F" w:rsidRDefault="007C7627" w:rsidP="007C7627">
      <w:pPr>
        <w:jc w:val="both"/>
        <w:rPr>
          <w:rFonts w:ascii="Times New Roman" w:hAnsi="Times New Roman"/>
        </w:rPr>
      </w:pPr>
      <w:r w:rsidRPr="00FE5D2F">
        <w:rPr>
          <w:rFonts w:ascii="Arial" w:hAnsi="Arial" w:cs="Arial"/>
          <w:color w:val="000000"/>
          <w:sz w:val="20"/>
          <w:szCs w:val="20"/>
        </w:rPr>
        <w:t xml:space="preserve">Highly qualified </w:t>
      </w:r>
      <w:r>
        <w:rPr>
          <w:rFonts w:ascii="Arial" w:hAnsi="Arial" w:cs="Arial"/>
          <w:b/>
          <w:bCs/>
          <w:color w:val="000000"/>
          <w:sz w:val="20"/>
          <w:szCs w:val="20"/>
        </w:rPr>
        <w:t>Professional Software Test Analyst / Business Analyst</w:t>
      </w:r>
      <w:r w:rsidRPr="00FE5D2F">
        <w:rPr>
          <w:rFonts w:ascii="Arial" w:hAnsi="Arial" w:cs="Arial"/>
          <w:color w:val="000000"/>
          <w:sz w:val="20"/>
          <w:szCs w:val="20"/>
        </w:rPr>
        <w:t xml:space="preserve">, with </w:t>
      </w:r>
      <w:r>
        <w:rPr>
          <w:rFonts w:ascii="Arial" w:hAnsi="Arial" w:cs="Arial"/>
          <w:b/>
          <w:bCs/>
          <w:color w:val="000000"/>
          <w:sz w:val="20"/>
          <w:szCs w:val="20"/>
        </w:rPr>
        <w:t>15</w:t>
      </w:r>
      <w:r w:rsidRPr="00FE5D2F">
        <w:rPr>
          <w:rFonts w:ascii="Arial" w:hAnsi="Arial" w:cs="Arial"/>
          <w:b/>
          <w:bCs/>
          <w:color w:val="000000"/>
          <w:sz w:val="20"/>
          <w:szCs w:val="20"/>
        </w:rPr>
        <w:t>+ years of experience</w:t>
      </w:r>
      <w:r w:rsidRPr="00FE5D2F">
        <w:rPr>
          <w:rFonts w:ascii="Arial" w:hAnsi="Arial" w:cs="Arial"/>
          <w:color w:val="000000"/>
          <w:sz w:val="20"/>
          <w:szCs w:val="20"/>
        </w:rPr>
        <w:t xml:space="preserve">, offering superb decision making skills, judgment, leadership, and outstanding initiative seeks position as </w:t>
      </w:r>
      <w:r w:rsidRPr="00FE5D2F">
        <w:rPr>
          <w:rFonts w:ascii="Arial" w:hAnsi="Arial" w:cs="Arial"/>
          <w:b/>
          <w:bCs/>
          <w:color w:val="000000"/>
          <w:sz w:val="20"/>
          <w:szCs w:val="20"/>
        </w:rPr>
        <w:t>Software</w:t>
      </w:r>
      <w:r>
        <w:rPr>
          <w:rFonts w:ascii="Arial" w:hAnsi="Arial" w:cs="Arial"/>
          <w:b/>
          <w:bCs/>
          <w:color w:val="000000"/>
          <w:sz w:val="20"/>
          <w:szCs w:val="20"/>
        </w:rPr>
        <w:t xml:space="preserve"> Quality Assurance Test Analyst or Business Analyst</w:t>
      </w:r>
      <w:r w:rsidRPr="00FE5D2F">
        <w:rPr>
          <w:rFonts w:ascii="Arial" w:hAnsi="Arial" w:cs="Arial"/>
          <w:color w:val="000000"/>
          <w:sz w:val="20"/>
          <w:szCs w:val="20"/>
        </w:rPr>
        <w:t>. Exceptional skill demonstrated when working under high pressure. Utilizes traditional and innovative software product testing techniques paying close attention to details. Extremely focused and motivated to achieve in a competitive, fast-paced professional setting.</w:t>
      </w:r>
    </w:p>
    <w:p w:rsidR="007C7627" w:rsidRPr="00FE5D2F" w:rsidRDefault="007C7627" w:rsidP="007C7627">
      <w:pPr>
        <w:rPr>
          <w:rFonts w:ascii="Times New Roman" w:hAnsi="Times New Roman"/>
        </w:rPr>
      </w:pPr>
      <w:r w:rsidRPr="00FE5D2F">
        <w:rPr>
          <w:rFonts w:ascii="Times New Roman" w:hAnsi="Times New Roman"/>
          <w:sz w:val="20"/>
          <w:szCs w:val="20"/>
        </w:rPr>
        <w:t> </w:t>
      </w:r>
    </w:p>
    <w:p w:rsidR="0038442F" w:rsidRPr="00C018BE" w:rsidRDefault="0038442F" w:rsidP="0038442F">
      <w:pPr>
        <w:spacing w:before="60" w:after="60"/>
        <w:rPr>
          <w:rFonts w:ascii="Constantia" w:hAnsi="Constantia" w:cs="Goudy Old Style"/>
          <w:i/>
          <w:smallCaps/>
          <w:spacing w:val="4"/>
          <w:sz w:val="6"/>
          <w:szCs w:val="23"/>
        </w:rPr>
      </w:pPr>
    </w:p>
    <w:p w:rsidR="00757EF4" w:rsidRPr="00C018BE" w:rsidRDefault="007C7627" w:rsidP="00757EF4">
      <w:pPr>
        <w:pStyle w:val="Style7"/>
        <w:pBdr>
          <w:bottom w:val="thickThinMediumGap" w:sz="24" w:space="1" w:color="800000"/>
        </w:pBdr>
        <w:rPr>
          <w:sz w:val="26"/>
          <w:szCs w:val="26"/>
          <w:lang w:val="en-US"/>
        </w:rPr>
      </w:pPr>
      <w:r>
        <w:rPr>
          <w:sz w:val="26"/>
          <w:szCs w:val="26"/>
          <w:lang w:val="en-US"/>
        </w:rPr>
        <w:t>AREAS OF EXPERTISE</w:t>
      </w:r>
    </w:p>
    <w:p w:rsidR="008260A4" w:rsidRDefault="008260A4" w:rsidP="008260A4">
      <w:pPr>
        <w:pStyle w:val="Style1"/>
        <w:rPr>
          <w:lang w:eastAsia="zh-CN"/>
        </w:rPr>
      </w:pPr>
    </w:p>
    <w:tbl>
      <w:tblPr>
        <w:tblW w:w="0" w:type="auto"/>
        <w:tblCellMar>
          <w:left w:w="0" w:type="dxa"/>
          <w:right w:w="0" w:type="dxa"/>
        </w:tblCellMar>
        <w:tblLook w:val="04A0" w:firstRow="1" w:lastRow="0" w:firstColumn="1" w:lastColumn="0" w:noHBand="0" w:noVBand="1"/>
      </w:tblPr>
      <w:tblGrid>
        <w:gridCol w:w="3955"/>
        <w:gridCol w:w="3192"/>
        <w:gridCol w:w="3192"/>
      </w:tblGrid>
      <w:tr w:rsidR="007C7627" w:rsidRPr="00FE5D2F" w:rsidTr="003C73D0">
        <w:tc>
          <w:tcPr>
            <w:tcW w:w="3955" w:type="dxa"/>
            <w:tcMar>
              <w:top w:w="0" w:type="dxa"/>
              <w:left w:w="108" w:type="dxa"/>
              <w:bottom w:w="0" w:type="dxa"/>
              <w:right w:w="108" w:type="dxa"/>
            </w:tcMar>
            <w:hideMark/>
          </w:tcPr>
          <w:p w:rsidR="007C7627" w:rsidRPr="00FE5D2F" w:rsidRDefault="007C7627" w:rsidP="003C73D0">
            <w:pPr>
              <w:ind w:left="504" w:hanging="360"/>
              <w:rPr>
                <w:rFonts w:ascii="Times New Roman" w:hAnsi="Times New Roman"/>
              </w:rPr>
            </w:pPr>
            <w:r w:rsidRPr="00FE5D2F">
              <w:rPr>
                <w:rFonts w:ascii="Wingdings" w:hAnsi="Wingdings"/>
                <w:color w:val="000000"/>
                <w:sz w:val="20"/>
                <w:szCs w:val="20"/>
              </w:rPr>
              <w:t></w:t>
            </w:r>
            <w:r w:rsidRPr="00FE5D2F">
              <w:rPr>
                <w:rFonts w:ascii="Times New Roman" w:hAnsi="Times New Roman"/>
                <w:sz w:val="14"/>
                <w:szCs w:val="14"/>
              </w:rPr>
              <w:t xml:space="preserve">         </w:t>
            </w:r>
            <w:r w:rsidRPr="00FE5D2F">
              <w:rPr>
                <w:rFonts w:ascii="Arial" w:hAnsi="Arial" w:cs="Arial"/>
                <w:color w:val="000000"/>
                <w:sz w:val="20"/>
                <w:szCs w:val="20"/>
              </w:rPr>
              <w:t xml:space="preserve">Software Quality Assurance </w:t>
            </w:r>
          </w:p>
        </w:tc>
        <w:tc>
          <w:tcPr>
            <w:tcW w:w="3192" w:type="dxa"/>
            <w:tcMar>
              <w:top w:w="0" w:type="dxa"/>
              <w:left w:w="108" w:type="dxa"/>
              <w:bottom w:w="0" w:type="dxa"/>
              <w:right w:w="108" w:type="dxa"/>
            </w:tcMar>
            <w:hideMark/>
          </w:tcPr>
          <w:p w:rsidR="007C7627" w:rsidRPr="00FE5D2F" w:rsidRDefault="007C7627" w:rsidP="003C73D0">
            <w:pPr>
              <w:ind w:left="504" w:hanging="360"/>
              <w:rPr>
                <w:rFonts w:ascii="Times New Roman" w:hAnsi="Times New Roman"/>
              </w:rPr>
            </w:pPr>
            <w:r w:rsidRPr="00FE5D2F">
              <w:rPr>
                <w:rFonts w:ascii="Wingdings" w:hAnsi="Wingdings"/>
                <w:color w:val="000000"/>
                <w:sz w:val="20"/>
                <w:szCs w:val="20"/>
              </w:rPr>
              <w:t></w:t>
            </w:r>
            <w:r w:rsidRPr="00FE5D2F">
              <w:rPr>
                <w:rFonts w:ascii="Times New Roman" w:hAnsi="Times New Roman"/>
                <w:sz w:val="14"/>
                <w:szCs w:val="14"/>
              </w:rPr>
              <w:t>       </w:t>
            </w:r>
            <w:r w:rsidRPr="00FE5D2F">
              <w:rPr>
                <w:rFonts w:ascii="Arial" w:hAnsi="Arial" w:cs="Arial"/>
                <w:color w:val="000000"/>
                <w:sz w:val="20"/>
                <w:szCs w:val="20"/>
              </w:rPr>
              <w:t>Test Design/Execution</w:t>
            </w:r>
          </w:p>
        </w:tc>
        <w:tc>
          <w:tcPr>
            <w:tcW w:w="3192" w:type="dxa"/>
            <w:tcMar>
              <w:top w:w="0" w:type="dxa"/>
              <w:left w:w="108" w:type="dxa"/>
              <w:bottom w:w="0" w:type="dxa"/>
              <w:right w:w="108" w:type="dxa"/>
            </w:tcMar>
            <w:hideMark/>
          </w:tcPr>
          <w:p w:rsidR="007C7627" w:rsidRPr="00FE5D2F" w:rsidRDefault="007C7627" w:rsidP="003C73D0">
            <w:pPr>
              <w:ind w:left="504" w:hanging="360"/>
              <w:rPr>
                <w:rFonts w:ascii="Times New Roman" w:hAnsi="Times New Roman"/>
              </w:rPr>
            </w:pPr>
            <w:r w:rsidRPr="00FE5D2F">
              <w:rPr>
                <w:rFonts w:ascii="Wingdings" w:hAnsi="Wingdings"/>
                <w:color w:val="000000"/>
                <w:sz w:val="20"/>
                <w:szCs w:val="20"/>
              </w:rPr>
              <w:t></w:t>
            </w:r>
            <w:r w:rsidRPr="00FE5D2F">
              <w:rPr>
                <w:rFonts w:ascii="Times New Roman" w:hAnsi="Times New Roman"/>
                <w:sz w:val="14"/>
                <w:szCs w:val="14"/>
              </w:rPr>
              <w:t xml:space="preserve">         </w:t>
            </w:r>
            <w:r w:rsidRPr="00FE5D2F">
              <w:rPr>
                <w:rFonts w:ascii="Arial" w:hAnsi="Arial" w:cs="Arial"/>
                <w:color w:val="000000"/>
                <w:sz w:val="20"/>
                <w:szCs w:val="20"/>
              </w:rPr>
              <w:t>Troubleshooting</w:t>
            </w:r>
          </w:p>
        </w:tc>
      </w:tr>
      <w:tr w:rsidR="007C7627" w:rsidRPr="00FE5D2F" w:rsidTr="003C73D0">
        <w:tc>
          <w:tcPr>
            <w:tcW w:w="3955" w:type="dxa"/>
            <w:tcMar>
              <w:top w:w="0" w:type="dxa"/>
              <w:left w:w="108" w:type="dxa"/>
              <w:bottom w:w="0" w:type="dxa"/>
              <w:right w:w="108" w:type="dxa"/>
            </w:tcMar>
            <w:hideMark/>
          </w:tcPr>
          <w:p w:rsidR="007C7627" w:rsidRPr="00FE5D2F" w:rsidRDefault="007C7627" w:rsidP="003C73D0">
            <w:pPr>
              <w:ind w:left="504" w:hanging="360"/>
              <w:rPr>
                <w:rFonts w:ascii="Times New Roman" w:hAnsi="Times New Roman"/>
              </w:rPr>
            </w:pPr>
            <w:r w:rsidRPr="00FE5D2F">
              <w:rPr>
                <w:rFonts w:ascii="Wingdings" w:hAnsi="Wingdings"/>
                <w:color w:val="000000"/>
                <w:sz w:val="20"/>
                <w:szCs w:val="20"/>
              </w:rPr>
              <w:t></w:t>
            </w:r>
            <w:r w:rsidRPr="00FE5D2F">
              <w:rPr>
                <w:rFonts w:ascii="Times New Roman" w:hAnsi="Times New Roman"/>
                <w:sz w:val="14"/>
                <w:szCs w:val="14"/>
              </w:rPr>
              <w:t xml:space="preserve">         </w:t>
            </w:r>
            <w:r w:rsidRPr="00FE5D2F">
              <w:rPr>
                <w:rFonts w:ascii="Arial" w:hAnsi="Arial" w:cs="Arial"/>
                <w:color w:val="000000"/>
                <w:sz w:val="20"/>
                <w:szCs w:val="20"/>
              </w:rPr>
              <w:t>Analytical / Critical Thinking</w:t>
            </w:r>
          </w:p>
        </w:tc>
        <w:tc>
          <w:tcPr>
            <w:tcW w:w="3192" w:type="dxa"/>
            <w:tcMar>
              <w:top w:w="0" w:type="dxa"/>
              <w:left w:w="108" w:type="dxa"/>
              <w:bottom w:w="0" w:type="dxa"/>
              <w:right w:w="108" w:type="dxa"/>
            </w:tcMar>
            <w:hideMark/>
          </w:tcPr>
          <w:p w:rsidR="007C7627" w:rsidRPr="00FE5D2F" w:rsidRDefault="007C7627" w:rsidP="003C73D0">
            <w:pPr>
              <w:ind w:left="504" w:hanging="360"/>
              <w:rPr>
                <w:rFonts w:ascii="Times New Roman" w:hAnsi="Times New Roman"/>
              </w:rPr>
            </w:pPr>
            <w:r w:rsidRPr="00FE5D2F">
              <w:rPr>
                <w:rFonts w:ascii="Wingdings" w:hAnsi="Wingdings"/>
                <w:color w:val="000000"/>
                <w:sz w:val="20"/>
                <w:szCs w:val="20"/>
              </w:rPr>
              <w:t></w:t>
            </w:r>
            <w:r>
              <w:rPr>
                <w:rFonts w:ascii="Times New Roman" w:hAnsi="Times New Roman"/>
                <w:sz w:val="14"/>
                <w:szCs w:val="14"/>
              </w:rPr>
              <w:t>       </w:t>
            </w:r>
            <w:r w:rsidRPr="00FE5D2F">
              <w:rPr>
                <w:rFonts w:ascii="Arial" w:hAnsi="Arial" w:cs="Arial"/>
                <w:color w:val="000000"/>
                <w:sz w:val="20"/>
                <w:szCs w:val="20"/>
              </w:rPr>
              <w:t>Software Test Methodology</w:t>
            </w:r>
          </w:p>
        </w:tc>
        <w:tc>
          <w:tcPr>
            <w:tcW w:w="3192" w:type="dxa"/>
            <w:tcMar>
              <w:top w:w="0" w:type="dxa"/>
              <w:left w:w="108" w:type="dxa"/>
              <w:bottom w:w="0" w:type="dxa"/>
              <w:right w:w="108" w:type="dxa"/>
            </w:tcMar>
            <w:hideMark/>
          </w:tcPr>
          <w:p w:rsidR="007C7627" w:rsidRPr="00FE5D2F" w:rsidRDefault="007C7627" w:rsidP="003C73D0">
            <w:pPr>
              <w:ind w:left="504" w:hanging="360"/>
              <w:rPr>
                <w:rFonts w:ascii="Times New Roman" w:hAnsi="Times New Roman"/>
              </w:rPr>
            </w:pPr>
            <w:r w:rsidRPr="00FE5D2F">
              <w:rPr>
                <w:rFonts w:ascii="Wingdings" w:hAnsi="Wingdings"/>
                <w:color w:val="000000"/>
                <w:sz w:val="20"/>
                <w:szCs w:val="20"/>
              </w:rPr>
              <w:t></w:t>
            </w:r>
            <w:r w:rsidRPr="00FE5D2F">
              <w:rPr>
                <w:rFonts w:ascii="Times New Roman" w:hAnsi="Times New Roman"/>
                <w:sz w:val="14"/>
                <w:szCs w:val="14"/>
              </w:rPr>
              <w:t xml:space="preserve">         </w:t>
            </w:r>
            <w:r w:rsidRPr="00FE5D2F">
              <w:rPr>
                <w:rFonts w:ascii="Arial" w:hAnsi="Arial" w:cs="Arial"/>
                <w:color w:val="000000"/>
                <w:sz w:val="20"/>
                <w:szCs w:val="20"/>
              </w:rPr>
              <w:t>Strategic Planning</w:t>
            </w:r>
          </w:p>
        </w:tc>
      </w:tr>
      <w:tr w:rsidR="007C7627" w:rsidRPr="00FE5D2F" w:rsidTr="003C73D0">
        <w:tc>
          <w:tcPr>
            <w:tcW w:w="3955" w:type="dxa"/>
            <w:tcMar>
              <w:top w:w="0" w:type="dxa"/>
              <w:left w:w="108" w:type="dxa"/>
              <w:bottom w:w="0" w:type="dxa"/>
              <w:right w:w="108" w:type="dxa"/>
            </w:tcMar>
            <w:hideMark/>
          </w:tcPr>
          <w:p w:rsidR="007C7627" w:rsidRDefault="007C7627" w:rsidP="003C73D0">
            <w:pPr>
              <w:ind w:left="504" w:hanging="360"/>
              <w:rPr>
                <w:rFonts w:ascii="Arial" w:hAnsi="Arial" w:cs="Arial"/>
                <w:color w:val="000000"/>
                <w:sz w:val="20"/>
                <w:szCs w:val="20"/>
              </w:rPr>
            </w:pPr>
            <w:r w:rsidRPr="00FE5D2F">
              <w:rPr>
                <w:rFonts w:ascii="Wingdings" w:hAnsi="Wingdings"/>
                <w:color w:val="000000"/>
                <w:sz w:val="20"/>
                <w:szCs w:val="20"/>
              </w:rPr>
              <w:t></w:t>
            </w:r>
            <w:r w:rsidRPr="00FE5D2F">
              <w:rPr>
                <w:rFonts w:ascii="Times New Roman" w:hAnsi="Times New Roman"/>
                <w:sz w:val="14"/>
                <w:szCs w:val="14"/>
              </w:rPr>
              <w:t xml:space="preserve">         </w:t>
            </w:r>
            <w:r>
              <w:rPr>
                <w:rFonts w:ascii="Arial" w:hAnsi="Arial" w:cs="Arial"/>
                <w:color w:val="000000"/>
                <w:sz w:val="20"/>
                <w:szCs w:val="20"/>
              </w:rPr>
              <w:t>System</w:t>
            </w:r>
            <w:r w:rsidRPr="00FE5D2F">
              <w:rPr>
                <w:rFonts w:ascii="Arial" w:hAnsi="Arial" w:cs="Arial"/>
                <w:color w:val="000000"/>
                <w:sz w:val="20"/>
                <w:szCs w:val="20"/>
              </w:rPr>
              <w:t xml:space="preserve"> Development Life Cycle</w:t>
            </w:r>
          </w:p>
          <w:p w:rsidR="007C7627" w:rsidRPr="00FE5D2F" w:rsidRDefault="007C7627" w:rsidP="003C73D0">
            <w:pPr>
              <w:ind w:left="504" w:hanging="360"/>
              <w:rPr>
                <w:rFonts w:ascii="Times New Roman" w:hAnsi="Times New Roman"/>
              </w:rPr>
            </w:pPr>
          </w:p>
        </w:tc>
        <w:tc>
          <w:tcPr>
            <w:tcW w:w="3192" w:type="dxa"/>
            <w:tcMar>
              <w:top w:w="0" w:type="dxa"/>
              <w:left w:w="108" w:type="dxa"/>
              <w:bottom w:w="0" w:type="dxa"/>
              <w:right w:w="108" w:type="dxa"/>
            </w:tcMar>
            <w:hideMark/>
          </w:tcPr>
          <w:p w:rsidR="007C7627" w:rsidRPr="00FE5D2F" w:rsidRDefault="007C7627" w:rsidP="003C73D0">
            <w:pPr>
              <w:ind w:left="504" w:hanging="360"/>
              <w:rPr>
                <w:rFonts w:ascii="Times New Roman" w:hAnsi="Times New Roman"/>
              </w:rPr>
            </w:pPr>
            <w:r w:rsidRPr="00FE5D2F">
              <w:rPr>
                <w:rFonts w:ascii="Wingdings" w:hAnsi="Wingdings"/>
                <w:color w:val="000000"/>
                <w:sz w:val="20"/>
                <w:szCs w:val="20"/>
              </w:rPr>
              <w:t></w:t>
            </w:r>
            <w:r>
              <w:rPr>
                <w:rFonts w:ascii="Times New Roman" w:hAnsi="Times New Roman"/>
                <w:sz w:val="14"/>
                <w:szCs w:val="14"/>
              </w:rPr>
              <w:t>       </w:t>
            </w:r>
            <w:r w:rsidRPr="00FE5D2F">
              <w:rPr>
                <w:rFonts w:ascii="Times New Roman" w:hAnsi="Times New Roman"/>
                <w:sz w:val="14"/>
                <w:szCs w:val="14"/>
              </w:rPr>
              <w:t xml:space="preserve"> </w:t>
            </w:r>
            <w:r w:rsidRPr="00FE5D2F">
              <w:rPr>
                <w:rFonts w:ascii="Arial" w:hAnsi="Arial" w:cs="Arial"/>
                <w:color w:val="000000"/>
                <w:sz w:val="20"/>
                <w:szCs w:val="20"/>
              </w:rPr>
              <w:t>Problem Identification / Isolation / Resolution</w:t>
            </w:r>
          </w:p>
        </w:tc>
        <w:tc>
          <w:tcPr>
            <w:tcW w:w="3192" w:type="dxa"/>
            <w:tcMar>
              <w:top w:w="0" w:type="dxa"/>
              <w:left w:w="108" w:type="dxa"/>
              <w:bottom w:w="0" w:type="dxa"/>
              <w:right w:w="108" w:type="dxa"/>
            </w:tcMar>
            <w:hideMark/>
          </w:tcPr>
          <w:p w:rsidR="00ED4E85" w:rsidRPr="00FB249F" w:rsidRDefault="007C7627" w:rsidP="00FB249F">
            <w:pPr>
              <w:ind w:left="504" w:hanging="360"/>
              <w:rPr>
                <w:rFonts w:ascii="Arial" w:hAnsi="Arial" w:cs="Arial"/>
                <w:color w:val="000000"/>
                <w:sz w:val="20"/>
                <w:szCs w:val="20"/>
              </w:rPr>
            </w:pPr>
            <w:r w:rsidRPr="00FE5D2F">
              <w:rPr>
                <w:rFonts w:ascii="Wingdings" w:hAnsi="Wingdings"/>
                <w:color w:val="000000"/>
                <w:sz w:val="20"/>
                <w:szCs w:val="20"/>
              </w:rPr>
              <w:t></w:t>
            </w:r>
            <w:r w:rsidRPr="00FE5D2F">
              <w:rPr>
                <w:rFonts w:ascii="Times New Roman" w:hAnsi="Times New Roman"/>
                <w:sz w:val="14"/>
                <w:szCs w:val="14"/>
              </w:rPr>
              <w:t xml:space="preserve">         </w:t>
            </w:r>
            <w:r w:rsidRPr="00FE5D2F">
              <w:rPr>
                <w:rFonts w:ascii="Arial" w:hAnsi="Arial" w:cs="Arial"/>
                <w:color w:val="000000"/>
                <w:sz w:val="20"/>
                <w:szCs w:val="20"/>
              </w:rPr>
              <w:t>Accurate Software Test Tracking &amp; Documentation</w:t>
            </w:r>
          </w:p>
        </w:tc>
      </w:tr>
      <w:tr w:rsidR="008E6B17" w:rsidRPr="00FE5D2F" w:rsidTr="003C73D0">
        <w:tc>
          <w:tcPr>
            <w:tcW w:w="3955" w:type="dxa"/>
            <w:tcMar>
              <w:top w:w="0" w:type="dxa"/>
              <w:left w:w="108" w:type="dxa"/>
              <w:bottom w:w="0" w:type="dxa"/>
              <w:right w:w="108" w:type="dxa"/>
            </w:tcMar>
          </w:tcPr>
          <w:p w:rsidR="008E6B17" w:rsidRPr="00FE5D2F" w:rsidRDefault="008E6B17" w:rsidP="008E6B17">
            <w:pPr>
              <w:rPr>
                <w:rFonts w:ascii="Wingdings" w:hAnsi="Wingdings"/>
                <w:color w:val="000000"/>
                <w:sz w:val="20"/>
                <w:szCs w:val="20"/>
              </w:rPr>
            </w:pPr>
          </w:p>
        </w:tc>
        <w:tc>
          <w:tcPr>
            <w:tcW w:w="3192" w:type="dxa"/>
            <w:tcMar>
              <w:top w:w="0" w:type="dxa"/>
              <w:left w:w="108" w:type="dxa"/>
              <w:bottom w:w="0" w:type="dxa"/>
              <w:right w:w="108" w:type="dxa"/>
            </w:tcMar>
          </w:tcPr>
          <w:p w:rsidR="008E6B17" w:rsidRPr="00FE5D2F" w:rsidRDefault="008E6B17" w:rsidP="003C73D0">
            <w:pPr>
              <w:ind w:left="504" w:hanging="360"/>
              <w:rPr>
                <w:rFonts w:ascii="Wingdings" w:hAnsi="Wingdings"/>
                <w:color w:val="000000"/>
                <w:sz w:val="20"/>
                <w:szCs w:val="20"/>
              </w:rPr>
            </w:pPr>
          </w:p>
        </w:tc>
        <w:tc>
          <w:tcPr>
            <w:tcW w:w="3192" w:type="dxa"/>
            <w:tcMar>
              <w:top w:w="0" w:type="dxa"/>
              <w:left w:w="108" w:type="dxa"/>
              <w:bottom w:w="0" w:type="dxa"/>
              <w:right w:w="108" w:type="dxa"/>
            </w:tcMar>
          </w:tcPr>
          <w:p w:rsidR="008E6B17" w:rsidRPr="00FE5D2F" w:rsidRDefault="008E6B17" w:rsidP="003C73D0">
            <w:pPr>
              <w:ind w:left="504" w:hanging="360"/>
              <w:rPr>
                <w:rFonts w:ascii="Wingdings" w:hAnsi="Wingdings"/>
                <w:color w:val="000000"/>
                <w:sz w:val="20"/>
                <w:szCs w:val="20"/>
              </w:rPr>
            </w:pPr>
          </w:p>
        </w:tc>
      </w:tr>
    </w:tbl>
    <w:p w:rsidR="00B86D40" w:rsidRPr="00C018BE" w:rsidRDefault="00ED4E85" w:rsidP="00ED4E85">
      <w:pPr>
        <w:pStyle w:val="Style7"/>
        <w:pBdr>
          <w:left w:val="single" w:sz="4" w:space="10" w:color="800000"/>
          <w:bottom w:val="thickThinMediumGap" w:sz="24" w:space="1" w:color="800000"/>
        </w:pBdr>
        <w:rPr>
          <w:sz w:val="26"/>
          <w:szCs w:val="26"/>
          <w:lang w:val="en-US"/>
        </w:rPr>
      </w:pPr>
      <w:r>
        <w:rPr>
          <w:sz w:val="26"/>
          <w:szCs w:val="26"/>
          <w:lang w:val="en-US"/>
        </w:rPr>
        <w:t>TECHNIAL PROFICIENCIES</w:t>
      </w:r>
    </w:p>
    <w:p w:rsidR="00ED4E85" w:rsidRPr="00FE5D2F" w:rsidRDefault="00ED4E85" w:rsidP="00ED4E85">
      <w:pPr>
        <w:rPr>
          <w:rFonts w:ascii="Times New Roman" w:hAnsi="Times New Roman"/>
        </w:rPr>
      </w:pPr>
    </w:p>
    <w:p w:rsidR="00ED4E85" w:rsidRPr="00421684" w:rsidRDefault="00ED4E85" w:rsidP="00ED4E85">
      <w:pPr>
        <w:ind w:left="360" w:hanging="360"/>
        <w:rPr>
          <w:rFonts w:ascii="Arial" w:hAnsi="Arial" w:cs="Arial"/>
        </w:rPr>
      </w:pPr>
      <w:r w:rsidRPr="00421684">
        <w:rPr>
          <w:rFonts w:ascii="Wingdings" w:hAnsi="Wingdings" w:cs="Arial"/>
          <w:sz w:val="20"/>
          <w:szCs w:val="20"/>
        </w:rPr>
        <w:t></w:t>
      </w:r>
      <w:r w:rsidR="00111839">
        <w:rPr>
          <w:rFonts w:ascii="Arial" w:hAnsi="Arial" w:cs="Arial"/>
          <w:sz w:val="14"/>
          <w:szCs w:val="14"/>
        </w:rPr>
        <w:t>   </w:t>
      </w:r>
      <w:r w:rsidRPr="00421684">
        <w:rPr>
          <w:rFonts w:ascii="Arial" w:hAnsi="Arial" w:cs="Arial"/>
          <w:sz w:val="14"/>
          <w:szCs w:val="14"/>
        </w:rPr>
        <w:t xml:space="preserve"> </w:t>
      </w:r>
      <w:r w:rsidRPr="00421684">
        <w:rPr>
          <w:rFonts w:ascii="Arial" w:hAnsi="Arial" w:cs="Arial"/>
          <w:sz w:val="20"/>
          <w:szCs w:val="20"/>
        </w:rPr>
        <w:t>Windows /NT/XP/7/8/10</w:t>
      </w:r>
      <w:r w:rsidR="00062B5F">
        <w:rPr>
          <w:rFonts w:ascii="Arial" w:hAnsi="Arial" w:cs="Arial"/>
          <w:sz w:val="20"/>
          <w:szCs w:val="20"/>
        </w:rPr>
        <w:t xml:space="preserve">    </w:t>
      </w:r>
      <w:r w:rsidR="00CC1C30">
        <w:rPr>
          <w:rFonts w:ascii="Arial" w:hAnsi="Arial" w:cs="Arial"/>
          <w:sz w:val="20"/>
          <w:szCs w:val="20"/>
        </w:rPr>
        <w:t xml:space="preserve"> </w:t>
      </w:r>
      <w:r w:rsidR="00421684" w:rsidRPr="00421684">
        <w:rPr>
          <w:rFonts w:ascii="Wingdings" w:hAnsi="Wingdings" w:cs="Arial"/>
          <w:sz w:val="20"/>
          <w:szCs w:val="20"/>
        </w:rPr>
        <w:t></w:t>
      </w:r>
      <w:r w:rsidR="00062B5F">
        <w:rPr>
          <w:rFonts w:ascii="Arial" w:hAnsi="Arial" w:cs="Arial"/>
          <w:sz w:val="14"/>
          <w:szCs w:val="14"/>
        </w:rPr>
        <w:t>   </w:t>
      </w:r>
      <w:r w:rsidRPr="00421684">
        <w:rPr>
          <w:rFonts w:ascii="Arial" w:hAnsi="Arial" w:cs="Arial"/>
          <w:sz w:val="20"/>
          <w:szCs w:val="20"/>
        </w:rPr>
        <w:t>JAVA</w:t>
      </w:r>
      <w:r w:rsidR="00111839">
        <w:rPr>
          <w:rFonts w:ascii="Arial" w:hAnsi="Arial" w:cs="Arial"/>
          <w:sz w:val="20"/>
          <w:szCs w:val="20"/>
        </w:rPr>
        <w:tab/>
      </w:r>
      <w:r w:rsidR="00111839">
        <w:rPr>
          <w:rFonts w:ascii="Arial" w:hAnsi="Arial" w:cs="Arial"/>
          <w:sz w:val="20"/>
          <w:szCs w:val="20"/>
        </w:rPr>
        <w:tab/>
      </w:r>
      <w:r w:rsidR="00111839">
        <w:rPr>
          <w:rFonts w:ascii="Arial" w:hAnsi="Arial" w:cs="Arial"/>
          <w:sz w:val="20"/>
          <w:szCs w:val="20"/>
        </w:rPr>
        <w:tab/>
      </w:r>
      <w:r w:rsidR="00111839">
        <w:rPr>
          <w:rFonts w:ascii="Arial" w:hAnsi="Arial" w:cs="Arial"/>
          <w:sz w:val="20"/>
          <w:szCs w:val="20"/>
        </w:rPr>
        <w:tab/>
        <w:t xml:space="preserve">        </w:t>
      </w:r>
      <w:r w:rsidR="00CC1C30" w:rsidRPr="00421684">
        <w:rPr>
          <w:rFonts w:ascii="Wingdings" w:hAnsi="Wingdings" w:cs="Arial"/>
          <w:sz w:val="20"/>
          <w:szCs w:val="20"/>
        </w:rPr>
        <w:t></w:t>
      </w:r>
      <w:r w:rsidR="00111839">
        <w:rPr>
          <w:rFonts w:ascii="Arial" w:hAnsi="Arial" w:cs="Arial"/>
          <w:sz w:val="14"/>
          <w:szCs w:val="14"/>
        </w:rPr>
        <w:t> </w:t>
      </w:r>
      <w:r w:rsidR="00CC1C30" w:rsidRPr="00421684">
        <w:rPr>
          <w:rFonts w:ascii="Arial" w:hAnsi="Arial" w:cs="Arial"/>
          <w:sz w:val="20"/>
          <w:szCs w:val="20"/>
        </w:rPr>
        <w:t>TOAD</w:t>
      </w:r>
      <w:r w:rsidR="00CC1C30" w:rsidRPr="00421684">
        <w:rPr>
          <w:rFonts w:ascii="Arial" w:hAnsi="Arial" w:cs="Arial"/>
          <w:sz w:val="20"/>
          <w:szCs w:val="20"/>
        </w:rPr>
        <w:tab/>
      </w:r>
    </w:p>
    <w:p w:rsidR="00ED4E85" w:rsidRPr="00421684" w:rsidRDefault="00421684" w:rsidP="00ED4E85">
      <w:pPr>
        <w:ind w:left="360" w:hanging="360"/>
        <w:rPr>
          <w:rFonts w:ascii="Arial" w:hAnsi="Arial" w:cs="Arial"/>
          <w:sz w:val="14"/>
          <w:szCs w:val="14"/>
        </w:rPr>
      </w:pPr>
      <w:r w:rsidRPr="00421684">
        <w:rPr>
          <w:rFonts w:ascii="Wingdings" w:hAnsi="Wingdings" w:cs="Arial"/>
          <w:sz w:val="20"/>
          <w:szCs w:val="20"/>
        </w:rPr>
        <w:t></w:t>
      </w:r>
      <w:r w:rsidR="00111839">
        <w:rPr>
          <w:rFonts w:ascii="Arial" w:hAnsi="Arial" w:cs="Arial"/>
          <w:sz w:val="14"/>
          <w:szCs w:val="14"/>
        </w:rPr>
        <w:t>   </w:t>
      </w:r>
      <w:r w:rsidR="00062B5F">
        <w:rPr>
          <w:rFonts w:ascii="Arial" w:hAnsi="Arial" w:cs="Arial"/>
          <w:sz w:val="14"/>
          <w:szCs w:val="14"/>
        </w:rPr>
        <w:t> </w:t>
      </w:r>
      <w:r w:rsidR="00ED4E85" w:rsidRPr="00421684">
        <w:rPr>
          <w:rFonts w:ascii="Arial" w:hAnsi="Arial" w:cs="Arial"/>
          <w:sz w:val="20"/>
          <w:szCs w:val="20"/>
        </w:rPr>
        <w:t>DOS, UNIX, RMX, QNX</w:t>
      </w:r>
      <w:r w:rsidR="00062B5F">
        <w:rPr>
          <w:rFonts w:ascii="Arial" w:hAnsi="Arial" w:cs="Arial"/>
          <w:sz w:val="20"/>
          <w:szCs w:val="20"/>
        </w:rPr>
        <w:t xml:space="preserve">     </w:t>
      </w:r>
      <w:r w:rsidRPr="00421684">
        <w:rPr>
          <w:rFonts w:ascii="Wingdings" w:hAnsi="Wingdings" w:cs="Arial"/>
          <w:sz w:val="20"/>
          <w:szCs w:val="20"/>
        </w:rPr>
        <w:t></w:t>
      </w:r>
      <w:r w:rsidR="00111839">
        <w:rPr>
          <w:rFonts w:ascii="Arial" w:hAnsi="Arial" w:cs="Arial"/>
          <w:sz w:val="14"/>
          <w:szCs w:val="14"/>
        </w:rPr>
        <w:t>  </w:t>
      </w:r>
      <w:r w:rsidR="00ED4E85" w:rsidRPr="00421684">
        <w:rPr>
          <w:rFonts w:ascii="Arial" w:hAnsi="Arial" w:cs="Arial"/>
          <w:sz w:val="14"/>
          <w:szCs w:val="14"/>
        </w:rPr>
        <w:t> </w:t>
      </w:r>
      <w:r w:rsidR="00ED4E85" w:rsidRPr="00421684">
        <w:rPr>
          <w:rFonts w:ascii="Arial" w:hAnsi="Arial" w:cs="Arial"/>
          <w:sz w:val="20"/>
          <w:szCs w:val="20"/>
        </w:rPr>
        <w:t>J2EE 1.4 Platform Application</w:t>
      </w:r>
      <w:r w:rsidR="00ED4E85" w:rsidRPr="00421684">
        <w:rPr>
          <w:rFonts w:ascii="Arial" w:hAnsi="Arial" w:cs="Arial"/>
          <w:sz w:val="14"/>
          <w:szCs w:val="14"/>
        </w:rPr>
        <w:t>      </w:t>
      </w:r>
      <w:r w:rsidR="00111839">
        <w:rPr>
          <w:rFonts w:ascii="Arial" w:hAnsi="Arial" w:cs="Arial"/>
          <w:sz w:val="14"/>
          <w:szCs w:val="14"/>
        </w:rPr>
        <w:t xml:space="preserve">       </w:t>
      </w:r>
      <w:r w:rsidR="005F1D26">
        <w:rPr>
          <w:rFonts w:ascii="Arial" w:hAnsi="Arial" w:cs="Arial"/>
          <w:sz w:val="14"/>
          <w:szCs w:val="14"/>
        </w:rPr>
        <w:t xml:space="preserve"> </w:t>
      </w:r>
      <w:r w:rsidR="00111839">
        <w:rPr>
          <w:rFonts w:ascii="Arial" w:hAnsi="Arial" w:cs="Arial"/>
          <w:sz w:val="14"/>
          <w:szCs w:val="14"/>
        </w:rPr>
        <w:t xml:space="preserve">    </w:t>
      </w:r>
      <w:r w:rsidR="00CC1C30" w:rsidRPr="00421684">
        <w:rPr>
          <w:rFonts w:ascii="Wingdings" w:hAnsi="Wingdings" w:cs="Arial"/>
          <w:sz w:val="20"/>
          <w:szCs w:val="20"/>
        </w:rPr>
        <w:t></w:t>
      </w:r>
      <w:r w:rsidR="00CC1C30" w:rsidRPr="00421684">
        <w:rPr>
          <w:rFonts w:ascii="Arial" w:hAnsi="Arial" w:cs="Arial"/>
          <w:sz w:val="14"/>
          <w:szCs w:val="14"/>
        </w:rPr>
        <w:t xml:space="preserve"> </w:t>
      </w:r>
      <w:r w:rsidR="00CC1C30" w:rsidRPr="00421684">
        <w:rPr>
          <w:rFonts w:ascii="Arial" w:hAnsi="Arial" w:cs="Arial"/>
          <w:sz w:val="20"/>
          <w:szCs w:val="20"/>
        </w:rPr>
        <w:t>Enterprise JavaBeans (EJB)</w:t>
      </w:r>
    </w:p>
    <w:p w:rsidR="00ED4E85" w:rsidRPr="00421684" w:rsidRDefault="005F1D26" w:rsidP="00ED4E85">
      <w:pPr>
        <w:ind w:left="360" w:hanging="360"/>
        <w:rPr>
          <w:rFonts w:ascii="Arial" w:hAnsi="Arial" w:cs="Arial"/>
        </w:rPr>
      </w:pPr>
      <w:r w:rsidRPr="00421684">
        <w:rPr>
          <w:rFonts w:ascii="Wingdings" w:hAnsi="Wingdings" w:cs="Arial"/>
          <w:sz w:val="20"/>
          <w:szCs w:val="20"/>
        </w:rPr>
        <w:t></w:t>
      </w:r>
      <w:r w:rsidRPr="00421684">
        <w:rPr>
          <w:rFonts w:ascii="Arial" w:hAnsi="Arial" w:cs="Arial"/>
          <w:sz w:val="14"/>
          <w:szCs w:val="14"/>
        </w:rPr>
        <w:t>    </w:t>
      </w:r>
      <w:r w:rsidRPr="00421684">
        <w:rPr>
          <w:rFonts w:ascii="Arial" w:hAnsi="Arial" w:cs="Arial"/>
          <w:sz w:val="20"/>
          <w:szCs w:val="20"/>
        </w:rPr>
        <w:t>ClearQuest</w:t>
      </w:r>
      <w:r w:rsidR="00ED4E85" w:rsidRPr="00421684">
        <w:rPr>
          <w:rFonts w:ascii="Arial" w:hAnsi="Arial" w:cs="Arial"/>
          <w:sz w:val="20"/>
          <w:szCs w:val="20"/>
        </w:rPr>
        <w:tab/>
      </w:r>
      <w:r w:rsidR="00ED4E85" w:rsidRPr="00421684">
        <w:rPr>
          <w:rFonts w:ascii="Arial" w:hAnsi="Arial" w:cs="Arial"/>
          <w:sz w:val="20"/>
          <w:szCs w:val="20"/>
        </w:rPr>
        <w:tab/>
      </w:r>
      <w:r w:rsidR="00111839">
        <w:rPr>
          <w:rFonts w:ascii="Arial" w:hAnsi="Arial" w:cs="Arial"/>
          <w:sz w:val="20"/>
          <w:szCs w:val="20"/>
        </w:rPr>
        <w:t xml:space="preserve">         </w:t>
      </w:r>
      <w:r w:rsidR="00421684" w:rsidRPr="00421684">
        <w:rPr>
          <w:rFonts w:ascii="Wingdings" w:hAnsi="Wingdings" w:cs="Arial"/>
          <w:sz w:val="20"/>
          <w:szCs w:val="20"/>
        </w:rPr>
        <w:t></w:t>
      </w:r>
      <w:r w:rsidR="00062B5F">
        <w:rPr>
          <w:rFonts w:ascii="Arial" w:hAnsi="Arial" w:cs="Arial"/>
          <w:sz w:val="14"/>
          <w:szCs w:val="14"/>
        </w:rPr>
        <w:t>    </w:t>
      </w:r>
      <w:r w:rsidR="00ED4E85" w:rsidRPr="00421684">
        <w:rPr>
          <w:rFonts w:ascii="Arial" w:hAnsi="Arial" w:cs="Arial"/>
          <w:sz w:val="20"/>
          <w:szCs w:val="20"/>
        </w:rPr>
        <w:t>Merant PVCS Version Mgr.</w:t>
      </w:r>
      <w:r w:rsidR="00111839">
        <w:rPr>
          <w:rFonts w:ascii="Arial" w:hAnsi="Arial" w:cs="Arial"/>
          <w:sz w:val="20"/>
          <w:szCs w:val="20"/>
        </w:rPr>
        <w:tab/>
        <w:t xml:space="preserve">        </w:t>
      </w:r>
      <w:r w:rsidR="00CC1C30" w:rsidRPr="00421684">
        <w:rPr>
          <w:rFonts w:ascii="Wingdings" w:hAnsi="Wingdings" w:cs="Arial"/>
          <w:sz w:val="20"/>
          <w:szCs w:val="20"/>
        </w:rPr>
        <w:t></w:t>
      </w:r>
      <w:r w:rsidR="00111839">
        <w:rPr>
          <w:rFonts w:ascii="Arial" w:hAnsi="Arial" w:cs="Arial"/>
          <w:sz w:val="14"/>
          <w:szCs w:val="14"/>
        </w:rPr>
        <w:t> </w:t>
      </w:r>
      <w:r w:rsidR="00CC1C30" w:rsidRPr="00421684">
        <w:rPr>
          <w:rFonts w:ascii="Arial" w:hAnsi="Arial" w:cs="Arial"/>
          <w:sz w:val="20"/>
          <w:szCs w:val="20"/>
        </w:rPr>
        <w:t>Visual Source Safe (VSS)</w:t>
      </w:r>
    </w:p>
    <w:p w:rsidR="00ED4E85" w:rsidRPr="00421684" w:rsidRDefault="00421684" w:rsidP="00ED4E85">
      <w:pPr>
        <w:ind w:left="360" w:hanging="360"/>
        <w:rPr>
          <w:rFonts w:ascii="Arial" w:hAnsi="Arial" w:cs="Arial"/>
        </w:rPr>
      </w:pPr>
      <w:r w:rsidRPr="00421684">
        <w:rPr>
          <w:rFonts w:ascii="Wingdings" w:hAnsi="Wingdings" w:cs="Arial"/>
          <w:sz w:val="20"/>
          <w:szCs w:val="20"/>
        </w:rPr>
        <w:t></w:t>
      </w:r>
      <w:r w:rsidR="00111839">
        <w:rPr>
          <w:rFonts w:ascii="Arial" w:hAnsi="Arial" w:cs="Arial"/>
          <w:sz w:val="14"/>
          <w:szCs w:val="14"/>
        </w:rPr>
        <w:t>   </w:t>
      </w:r>
      <w:r w:rsidR="00ED4E85" w:rsidRPr="00421684">
        <w:rPr>
          <w:rFonts w:ascii="Arial" w:hAnsi="Arial" w:cs="Arial"/>
          <w:sz w:val="14"/>
          <w:szCs w:val="14"/>
        </w:rPr>
        <w:t xml:space="preserve"> </w:t>
      </w:r>
      <w:r w:rsidR="00ED4E85" w:rsidRPr="00421684">
        <w:rPr>
          <w:rFonts w:ascii="Arial" w:hAnsi="Arial" w:cs="Arial"/>
          <w:sz w:val="20"/>
          <w:szCs w:val="20"/>
        </w:rPr>
        <w:t>MS Office 2003 -2010</w:t>
      </w:r>
      <w:r w:rsidR="00062B5F">
        <w:rPr>
          <w:rFonts w:ascii="Arial" w:hAnsi="Arial" w:cs="Arial"/>
          <w:sz w:val="20"/>
          <w:szCs w:val="20"/>
        </w:rPr>
        <w:t xml:space="preserve">        </w:t>
      </w:r>
      <w:r w:rsidRPr="00421684">
        <w:rPr>
          <w:rFonts w:ascii="Wingdings" w:hAnsi="Wingdings" w:cs="Arial"/>
          <w:sz w:val="20"/>
          <w:szCs w:val="20"/>
        </w:rPr>
        <w:t></w:t>
      </w:r>
      <w:r w:rsidR="00ED4E85" w:rsidRPr="00421684">
        <w:rPr>
          <w:rFonts w:ascii="Arial" w:hAnsi="Arial" w:cs="Arial"/>
          <w:sz w:val="14"/>
          <w:szCs w:val="14"/>
        </w:rPr>
        <w:t>     </w:t>
      </w:r>
      <w:r w:rsidR="00ED4E85" w:rsidRPr="00421684">
        <w:rPr>
          <w:rFonts w:ascii="Arial" w:hAnsi="Arial" w:cs="Arial"/>
          <w:sz w:val="20"/>
          <w:szCs w:val="20"/>
        </w:rPr>
        <w:t>Merant PVCS Tracker</w:t>
      </w:r>
      <w:r w:rsidR="00111839">
        <w:rPr>
          <w:rFonts w:ascii="Arial" w:hAnsi="Arial" w:cs="Arial"/>
          <w:sz w:val="20"/>
          <w:szCs w:val="20"/>
        </w:rPr>
        <w:tab/>
      </w:r>
      <w:r w:rsidR="00111839">
        <w:rPr>
          <w:rFonts w:ascii="Arial" w:hAnsi="Arial" w:cs="Arial"/>
          <w:sz w:val="20"/>
          <w:szCs w:val="20"/>
        </w:rPr>
        <w:tab/>
        <w:t xml:space="preserve">        </w:t>
      </w:r>
      <w:r w:rsidR="00CC1C30" w:rsidRPr="00421684">
        <w:rPr>
          <w:rFonts w:ascii="Wingdings" w:hAnsi="Wingdings" w:cs="Arial"/>
          <w:sz w:val="20"/>
          <w:szCs w:val="20"/>
        </w:rPr>
        <w:t></w:t>
      </w:r>
      <w:r w:rsidR="00111839">
        <w:rPr>
          <w:rFonts w:ascii="Arial" w:hAnsi="Arial" w:cs="Arial"/>
          <w:sz w:val="14"/>
          <w:szCs w:val="14"/>
        </w:rPr>
        <w:t> </w:t>
      </w:r>
      <w:r w:rsidR="00CC1C30" w:rsidRPr="00421684">
        <w:rPr>
          <w:rFonts w:ascii="Arial" w:hAnsi="Arial" w:cs="Arial"/>
          <w:sz w:val="20"/>
          <w:szCs w:val="20"/>
        </w:rPr>
        <w:t>Tortoise CVS</w:t>
      </w:r>
    </w:p>
    <w:p w:rsidR="00CC1C30" w:rsidRPr="00421684" w:rsidRDefault="00421684" w:rsidP="00CC1C30">
      <w:pPr>
        <w:ind w:left="360" w:hanging="360"/>
        <w:rPr>
          <w:rFonts w:ascii="Arial" w:hAnsi="Arial" w:cs="Arial"/>
        </w:rPr>
      </w:pPr>
      <w:r w:rsidRPr="00421684">
        <w:rPr>
          <w:rFonts w:ascii="Wingdings" w:hAnsi="Wingdings" w:cs="Arial"/>
          <w:sz w:val="20"/>
          <w:szCs w:val="20"/>
        </w:rPr>
        <w:t></w:t>
      </w:r>
      <w:r w:rsidR="00ED4E85" w:rsidRPr="00421684">
        <w:rPr>
          <w:rFonts w:ascii="Arial" w:hAnsi="Arial" w:cs="Arial"/>
          <w:sz w:val="14"/>
          <w:szCs w:val="14"/>
        </w:rPr>
        <w:t>    </w:t>
      </w:r>
      <w:r w:rsidR="00ED4E85" w:rsidRPr="00421684">
        <w:rPr>
          <w:rFonts w:ascii="Arial" w:hAnsi="Arial" w:cs="Arial"/>
          <w:sz w:val="20"/>
          <w:szCs w:val="20"/>
        </w:rPr>
        <w:t>MS Outlook</w:t>
      </w:r>
      <w:r w:rsidR="00ED4E85" w:rsidRPr="00421684">
        <w:rPr>
          <w:rFonts w:ascii="Arial" w:hAnsi="Arial" w:cs="Arial"/>
          <w:sz w:val="20"/>
          <w:szCs w:val="20"/>
        </w:rPr>
        <w:tab/>
      </w:r>
      <w:r w:rsidR="00ED4E85" w:rsidRPr="00421684">
        <w:rPr>
          <w:rFonts w:ascii="Arial" w:hAnsi="Arial" w:cs="Arial"/>
          <w:sz w:val="20"/>
          <w:szCs w:val="20"/>
        </w:rPr>
        <w:tab/>
      </w:r>
      <w:r w:rsidR="00CC1C30">
        <w:rPr>
          <w:rFonts w:ascii="Arial" w:hAnsi="Arial" w:cs="Arial"/>
          <w:sz w:val="20"/>
          <w:szCs w:val="20"/>
        </w:rPr>
        <w:t xml:space="preserve">     </w:t>
      </w:r>
      <w:r w:rsidR="00111839">
        <w:rPr>
          <w:rFonts w:ascii="Arial" w:hAnsi="Arial" w:cs="Arial"/>
          <w:sz w:val="20"/>
          <w:szCs w:val="20"/>
        </w:rPr>
        <w:t xml:space="preserve">    </w:t>
      </w:r>
      <w:r w:rsidRPr="00421684">
        <w:rPr>
          <w:rFonts w:ascii="Wingdings" w:hAnsi="Wingdings" w:cs="Arial"/>
          <w:sz w:val="20"/>
          <w:szCs w:val="20"/>
        </w:rPr>
        <w:t></w:t>
      </w:r>
      <w:r w:rsidR="00062B5F">
        <w:rPr>
          <w:rFonts w:ascii="Arial" w:hAnsi="Arial" w:cs="Arial"/>
          <w:sz w:val="14"/>
          <w:szCs w:val="14"/>
        </w:rPr>
        <w:t>    </w:t>
      </w:r>
      <w:r w:rsidR="00ED4E85" w:rsidRPr="00421684">
        <w:rPr>
          <w:rFonts w:ascii="Arial" w:hAnsi="Arial" w:cs="Arial"/>
          <w:sz w:val="20"/>
          <w:szCs w:val="20"/>
        </w:rPr>
        <w:t>DFSS (Design for Six Sigma)</w:t>
      </w:r>
      <w:r w:rsidR="00111839">
        <w:rPr>
          <w:rFonts w:ascii="Arial" w:hAnsi="Arial" w:cs="Arial"/>
          <w:sz w:val="20"/>
          <w:szCs w:val="20"/>
        </w:rPr>
        <w:tab/>
        <w:t xml:space="preserve">        </w:t>
      </w:r>
      <w:r w:rsidR="00CC1C30" w:rsidRPr="00421684">
        <w:rPr>
          <w:rFonts w:ascii="Wingdings" w:hAnsi="Wingdings" w:cs="Arial"/>
          <w:sz w:val="20"/>
          <w:szCs w:val="20"/>
        </w:rPr>
        <w:t></w:t>
      </w:r>
      <w:r w:rsidR="00111839">
        <w:rPr>
          <w:rFonts w:ascii="Arial" w:hAnsi="Arial" w:cs="Arial"/>
          <w:sz w:val="14"/>
          <w:szCs w:val="14"/>
        </w:rPr>
        <w:t> </w:t>
      </w:r>
      <w:r w:rsidR="00CC1C30" w:rsidRPr="00421684">
        <w:rPr>
          <w:rFonts w:ascii="Arial" w:hAnsi="Arial" w:cs="Arial"/>
          <w:sz w:val="20"/>
          <w:szCs w:val="20"/>
        </w:rPr>
        <w:t>Telelogic DOORS</w:t>
      </w:r>
    </w:p>
    <w:p w:rsidR="00ED4E85" w:rsidRPr="00421684" w:rsidRDefault="00421684" w:rsidP="00ED4E85">
      <w:pPr>
        <w:ind w:left="360" w:hanging="360"/>
        <w:rPr>
          <w:rFonts w:ascii="Arial" w:hAnsi="Arial" w:cs="Arial"/>
        </w:rPr>
      </w:pPr>
      <w:r w:rsidRPr="00421684">
        <w:rPr>
          <w:rFonts w:ascii="Wingdings" w:hAnsi="Wingdings" w:cs="Arial"/>
          <w:sz w:val="20"/>
          <w:szCs w:val="20"/>
        </w:rPr>
        <w:t></w:t>
      </w:r>
      <w:r w:rsidR="00111839">
        <w:rPr>
          <w:rFonts w:ascii="Arial" w:hAnsi="Arial" w:cs="Arial"/>
          <w:sz w:val="14"/>
          <w:szCs w:val="14"/>
        </w:rPr>
        <w:t>   </w:t>
      </w:r>
      <w:r w:rsidR="00ED4E85" w:rsidRPr="00421684">
        <w:rPr>
          <w:rFonts w:ascii="Arial" w:hAnsi="Arial" w:cs="Arial"/>
          <w:sz w:val="14"/>
          <w:szCs w:val="14"/>
        </w:rPr>
        <w:t xml:space="preserve"> </w:t>
      </w:r>
      <w:r w:rsidR="00ED4E85" w:rsidRPr="00421684">
        <w:rPr>
          <w:rFonts w:ascii="Arial" w:hAnsi="Arial" w:cs="Arial"/>
          <w:sz w:val="20"/>
          <w:szCs w:val="20"/>
        </w:rPr>
        <w:t>Visio 2000 – 2007</w:t>
      </w:r>
      <w:r w:rsidR="00ED4E85" w:rsidRPr="00421684">
        <w:rPr>
          <w:rFonts w:ascii="Arial" w:hAnsi="Arial" w:cs="Arial"/>
          <w:sz w:val="20"/>
          <w:szCs w:val="20"/>
        </w:rPr>
        <w:tab/>
      </w:r>
      <w:r w:rsidR="00111839">
        <w:rPr>
          <w:rFonts w:ascii="Arial" w:hAnsi="Arial" w:cs="Arial"/>
          <w:sz w:val="20"/>
          <w:szCs w:val="20"/>
        </w:rPr>
        <w:t xml:space="preserve">         </w:t>
      </w:r>
      <w:r w:rsidRPr="00421684">
        <w:rPr>
          <w:rFonts w:ascii="Wingdings" w:hAnsi="Wingdings" w:cs="Arial"/>
          <w:sz w:val="20"/>
          <w:szCs w:val="20"/>
        </w:rPr>
        <w:t></w:t>
      </w:r>
      <w:r w:rsidR="00ED4E85" w:rsidRPr="00421684">
        <w:rPr>
          <w:rFonts w:ascii="Arial" w:hAnsi="Arial" w:cs="Arial"/>
          <w:sz w:val="14"/>
          <w:szCs w:val="14"/>
        </w:rPr>
        <w:t>    </w:t>
      </w:r>
      <w:r w:rsidR="00ED4E85" w:rsidRPr="00421684">
        <w:rPr>
          <w:rFonts w:ascii="Arial" w:hAnsi="Arial" w:cs="Arial"/>
          <w:sz w:val="20"/>
          <w:szCs w:val="20"/>
        </w:rPr>
        <w:t>Windows SharePoint</w:t>
      </w:r>
      <w:r w:rsidR="00111839">
        <w:rPr>
          <w:rFonts w:ascii="Arial" w:hAnsi="Arial" w:cs="Arial"/>
          <w:sz w:val="20"/>
          <w:szCs w:val="20"/>
        </w:rPr>
        <w:tab/>
      </w:r>
      <w:r w:rsidR="00111839">
        <w:rPr>
          <w:rFonts w:ascii="Arial" w:hAnsi="Arial" w:cs="Arial"/>
          <w:sz w:val="20"/>
          <w:szCs w:val="20"/>
        </w:rPr>
        <w:tab/>
        <w:t xml:space="preserve">        </w:t>
      </w:r>
      <w:r w:rsidR="00111839" w:rsidRPr="00421684">
        <w:rPr>
          <w:rFonts w:ascii="Wingdings" w:hAnsi="Wingdings" w:cs="Arial"/>
          <w:sz w:val="20"/>
          <w:szCs w:val="20"/>
        </w:rPr>
        <w:t></w:t>
      </w:r>
      <w:r w:rsidR="00111839">
        <w:rPr>
          <w:rFonts w:ascii="Arial" w:hAnsi="Arial" w:cs="Arial"/>
          <w:sz w:val="14"/>
          <w:szCs w:val="14"/>
        </w:rPr>
        <w:t>  </w:t>
      </w:r>
      <w:r w:rsidR="00111839" w:rsidRPr="00421684">
        <w:rPr>
          <w:rFonts w:ascii="Arial" w:hAnsi="Arial" w:cs="Arial"/>
          <w:sz w:val="20"/>
          <w:szCs w:val="20"/>
        </w:rPr>
        <w:t>BMC Remedy IT Service Mgmt. Suite</w:t>
      </w:r>
    </w:p>
    <w:p w:rsidR="00ED4E85" w:rsidRPr="00421684" w:rsidRDefault="00421684" w:rsidP="00ED4E85">
      <w:pPr>
        <w:ind w:left="360" w:hanging="360"/>
        <w:rPr>
          <w:rFonts w:ascii="Arial" w:hAnsi="Arial" w:cs="Arial"/>
          <w:sz w:val="20"/>
          <w:szCs w:val="20"/>
        </w:rPr>
      </w:pPr>
      <w:r w:rsidRPr="00421684">
        <w:rPr>
          <w:rFonts w:ascii="Wingdings" w:hAnsi="Wingdings" w:cs="Arial"/>
          <w:sz w:val="20"/>
          <w:szCs w:val="20"/>
        </w:rPr>
        <w:t></w:t>
      </w:r>
      <w:r w:rsidR="00ED4E85" w:rsidRPr="00421684">
        <w:rPr>
          <w:rFonts w:ascii="Arial" w:hAnsi="Arial" w:cs="Arial"/>
          <w:sz w:val="14"/>
          <w:szCs w:val="14"/>
        </w:rPr>
        <w:t>    </w:t>
      </w:r>
      <w:r w:rsidR="00ED4E85" w:rsidRPr="00421684">
        <w:rPr>
          <w:rFonts w:ascii="Arial" w:hAnsi="Arial" w:cs="Arial"/>
          <w:sz w:val="20"/>
          <w:szCs w:val="20"/>
        </w:rPr>
        <w:t>Interleaf</w:t>
      </w:r>
      <w:r w:rsidR="00ED4E85" w:rsidRPr="00421684">
        <w:rPr>
          <w:rFonts w:ascii="Arial" w:hAnsi="Arial" w:cs="Arial"/>
          <w:sz w:val="20"/>
          <w:szCs w:val="20"/>
        </w:rPr>
        <w:tab/>
      </w:r>
      <w:r w:rsidR="00111839">
        <w:rPr>
          <w:rFonts w:ascii="Arial" w:hAnsi="Arial" w:cs="Arial"/>
          <w:sz w:val="20"/>
          <w:szCs w:val="20"/>
        </w:rPr>
        <w:t xml:space="preserve">                      </w:t>
      </w:r>
      <w:r w:rsidRPr="00421684">
        <w:rPr>
          <w:rFonts w:ascii="Wingdings" w:hAnsi="Wingdings" w:cs="Arial"/>
          <w:sz w:val="20"/>
          <w:szCs w:val="20"/>
        </w:rPr>
        <w:t></w:t>
      </w:r>
      <w:r w:rsidR="00062B5F">
        <w:rPr>
          <w:rFonts w:ascii="Arial" w:hAnsi="Arial" w:cs="Arial"/>
          <w:sz w:val="14"/>
          <w:szCs w:val="14"/>
        </w:rPr>
        <w:t>    </w:t>
      </w:r>
      <w:r w:rsidR="00ED4E85" w:rsidRPr="00421684">
        <w:rPr>
          <w:rFonts w:ascii="Arial" w:hAnsi="Arial" w:cs="Arial"/>
          <w:sz w:val="20"/>
          <w:szCs w:val="20"/>
        </w:rPr>
        <w:t>Telnet/ASCII Terminal applications</w:t>
      </w:r>
      <w:r w:rsidR="00111839">
        <w:rPr>
          <w:rFonts w:ascii="Arial" w:hAnsi="Arial" w:cs="Arial"/>
          <w:sz w:val="20"/>
          <w:szCs w:val="20"/>
        </w:rPr>
        <w:t xml:space="preserve">    </w:t>
      </w:r>
      <w:r w:rsidR="00111839" w:rsidRPr="00421684">
        <w:rPr>
          <w:rFonts w:ascii="Wingdings" w:hAnsi="Wingdings" w:cs="Arial"/>
          <w:sz w:val="20"/>
          <w:szCs w:val="20"/>
        </w:rPr>
        <w:t></w:t>
      </w:r>
      <w:r w:rsidR="00111839">
        <w:rPr>
          <w:rFonts w:ascii="Arial" w:hAnsi="Arial" w:cs="Arial"/>
          <w:sz w:val="14"/>
          <w:szCs w:val="14"/>
        </w:rPr>
        <w:t> </w:t>
      </w:r>
      <w:r w:rsidR="00111839" w:rsidRPr="00421684">
        <w:rPr>
          <w:rFonts w:ascii="Arial" w:hAnsi="Arial" w:cs="Arial"/>
          <w:sz w:val="20"/>
          <w:szCs w:val="20"/>
        </w:rPr>
        <w:t>AGILE Software Development Methodology</w:t>
      </w:r>
    </w:p>
    <w:p w:rsidR="00ED4E85" w:rsidRPr="00421684" w:rsidRDefault="00421684" w:rsidP="00111839">
      <w:pPr>
        <w:ind w:left="360" w:hanging="360"/>
        <w:rPr>
          <w:rFonts w:ascii="Arial" w:hAnsi="Arial" w:cs="Arial"/>
        </w:rPr>
      </w:pPr>
      <w:r w:rsidRPr="00421684">
        <w:rPr>
          <w:rFonts w:ascii="Wingdings" w:hAnsi="Wingdings" w:cs="Arial"/>
          <w:sz w:val="20"/>
          <w:szCs w:val="20"/>
        </w:rPr>
        <w:t></w:t>
      </w:r>
      <w:r w:rsidR="00111839">
        <w:rPr>
          <w:rFonts w:ascii="Arial" w:hAnsi="Arial" w:cs="Arial"/>
          <w:sz w:val="14"/>
          <w:szCs w:val="14"/>
        </w:rPr>
        <w:t>   </w:t>
      </w:r>
      <w:r w:rsidR="00ED4E85" w:rsidRPr="00421684">
        <w:rPr>
          <w:rFonts w:ascii="Arial" w:hAnsi="Arial" w:cs="Arial"/>
          <w:sz w:val="14"/>
          <w:szCs w:val="14"/>
        </w:rPr>
        <w:t xml:space="preserve"> </w:t>
      </w:r>
      <w:r w:rsidR="00ED4E85" w:rsidRPr="00421684">
        <w:rPr>
          <w:rFonts w:ascii="Arial" w:hAnsi="Arial" w:cs="Arial"/>
          <w:sz w:val="20"/>
          <w:szCs w:val="20"/>
        </w:rPr>
        <w:t>Lotus Notes 7.0</w:t>
      </w:r>
      <w:r w:rsidR="00ED4E85" w:rsidRPr="00421684">
        <w:rPr>
          <w:rFonts w:ascii="Arial" w:hAnsi="Arial" w:cs="Arial"/>
          <w:sz w:val="20"/>
          <w:szCs w:val="20"/>
        </w:rPr>
        <w:tab/>
      </w:r>
      <w:r w:rsidR="00111839">
        <w:rPr>
          <w:rFonts w:ascii="Arial" w:hAnsi="Arial" w:cs="Arial"/>
          <w:sz w:val="20"/>
          <w:szCs w:val="20"/>
        </w:rPr>
        <w:t xml:space="preserve">         </w:t>
      </w:r>
      <w:r w:rsidRPr="00421684">
        <w:rPr>
          <w:rFonts w:ascii="Wingdings" w:hAnsi="Wingdings" w:cs="Arial"/>
          <w:sz w:val="20"/>
          <w:szCs w:val="20"/>
        </w:rPr>
        <w:t></w:t>
      </w:r>
      <w:r w:rsidR="00062B5F">
        <w:rPr>
          <w:rFonts w:ascii="Arial" w:hAnsi="Arial" w:cs="Arial"/>
          <w:sz w:val="14"/>
          <w:szCs w:val="14"/>
        </w:rPr>
        <w:t>    </w:t>
      </w:r>
      <w:r w:rsidR="00ED4E85" w:rsidRPr="00421684">
        <w:rPr>
          <w:rFonts w:ascii="Arial" w:hAnsi="Arial" w:cs="Arial"/>
          <w:sz w:val="14"/>
          <w:szCs w:val="14"/>
        </w:rPr>
        <w:t xml:space="preserve"> </w:t>
      </w:r>
      <w:r w:rsidR="00ED4E85" w:rsidRPr="00421684">
        <w:rPr>
          <w:rFonts w:ascii="Arial" w:hAnsi="Arial" w:cs="Arial"/>
          <w:caps/>
          <w:sz w:val="20"/>
          <w:szCs w:val="20"/>
        </w:rPr>
        <w:t xml:space="preserve">hipa </w:t>
      </w:r>
      <w:r w:rsidR="00ED4E85" w:rsidRPr="00421684">
        <w:rPr>
          <w:rFonts w:ascii="Arial" w:hAnsi="Arial" w:cs="Arial"/>
          <w:sz w:val="20"/>
          <w:szCs w:val="20"/>
        </w:rPr>
        <w:t>Compliance and Regulations</w:t>
      </w:r>
      <w:r w:rsidR="00111839">
        <w:rPr>
          <w:rFonts w:ascii="Arial" w:hAnsi="Arial" w:cs="Arial"/>
          <w:sz w:val="20"/>
          <w:szCs w:val="20"/>
        </w:rPr>
        <w:t xml:space="preserve">   </w:t>
      </w:r>
      <w:r w:rsidR="00111839" w:rsidRPr="00421684">
        <w:rPr>
          <w:rFonts w:ascii="Wingdings" w:hAnsi="Wingdings" w:cs="Arial"/>
          <w:sz w:val="20"/>
          <w:szCs w:val="20"/>
        </w:rPr>
        <w:t></w:t>
      </w:r>
      <w:r w:rsidR="00111839">
        <w:rPr>
          <w:rFonts w:ascii="Arial" w:hAnsi="Arial" w:cs="Arial"/>
          <w:sz w:val="14"/>
          <w:szCs w:val="14"/>
        </w:rPr>
        <w:t> </w:t>
      </w:r>
      <w:r w:rsidR="00111839" w:rsidRPr="00421684">
        <w:rPr>
          <w:rFonts w:ascii="Arial" w:hAnsi="Arial" w:cs="Arial"/>
          <w:sz w:val="20"/>
          <w:szCs w:val="20"/>
        </w:rPr>
        <w:t>Quality Center ALM (Application Lifecycle Mgmt.)</w:t>
      </w:r>
    </w:p>
    <w:p w:rsidR="00ED4E85" w:rsidRPr="00421684" w:rsidRDefault="00421684" w:rsidP="00ED4E85">
      <w:pPr>
        <w:ind w:left="360" w:hanging="360"/>
        <w:rPr>
          <w:rFonts w:ascii="Arial" w:hAnsi="Arial" w:cs="Arial"/>
        </w:rPr>
      </w:pPr>
      <w:r w:rsidRPr="00421684">
        <w:rPr>
          <w:rFonts w:ascii="Wingdings" w:hAnsi="Wingdings" w:cs="Arial"/>
          <w:sz w:val="20"/>
          <w:szCs w:val="20"/>
        </w:rPr>
        <w:t></w:t>
      </w:r>
      <w:r w:rsidR="00111839">
        <w:rPr>
          <w:rFonts w:ascii="Arial" w:hAnsi="Arial" w:cs="Arial"/>
          <w:sz w:val="14"/>
          <w:szCs w:val="14"/>
        </w:rPr>
        <w:t>   </w:t>
      </w:r>
      <w:r w:rsidR="00ED4E85" w:rsidRPr="00421684">
        <w:rPr>
          <w:rFonts w:ascii="Arial" w:hAnsi="Arial" w:cs="Arial"/>
          <w:sz w:val="14"/>
          <w:szCs w:val="14"/>
        </w:rPr>
        <w:t xml:space="preserve"> </w:t>
      </w:r>
      <w:r w:rsidR="00ED4E85" w:rsidRPr="00421684">
        <w:rPr>
          <w:rFonts w:ascii="Arial" w:hAnsi="Arial" w:cs="Arial"/>
          <w:sz w:val="20"/>
          <w:szCs w:val="20"/>
        </w:rPr>
        <w:t>PL/SQL Developer 4.0</w:t>
      </w:r>
      <w:r w:rsidR="00062B5F">
        <w:rPr>
          <w:rFonts w:ascii="Arial" w:hAnsi="Arial" w:cs="Arial"/>
          <w:sz w:val="20"/>
          <w:szCs w:val="20"/>
        </w:rPr>
        <w:t xml:space="preserve">       </w:t>
      </w:r>
      <w:r w:rsidRPr="00421684">
        <w:rPr>
          <w:rFonts w:ascii="Wingdings" w:hAnsi="Wingdings" w:cs="Arial"/>
          <w:sz w:val="20"/>
          <w:szCs w:val="20"/>
        </w:rPr>
        <w:t></w:t>
      </w:r>
      <w:r w:rsidR="00062B5F">
        <w:rPr>
          <w:rFonts w:ascii="Arial" w:hAnsi="Arial" w:cs="Arial"/>
          <w:sz w:val="14"/>
          <w:szCs w:val="14"/>
        </w:rPr>
        <w:t>    </w:t>
      </w:r>
      <w:r w:rsidR="00ED4E85" w:rsidRPr="00421684">
        <w:rPr>
          <w:rFonts w:ascii="Arial" w:hAnsi="Arial" w:cs="Arial"/>
          <w:sz w:val="14"/>
          <w:szCs w:val="14"/>
        </w:rPr>
        <w:t xml:space="preserve"> </w:t>
      </w:r>
      <w:r w:rsidR="00ED4E85" w:rsidRPr="00421684">
        <w:rPr>
          <w:rFonts w:ascii="Arial" w:hAnsi="Arial" w:cs="Arial"/>
          <w:caps/>
          <w:sz w:val="20"/>
          <w:szCs w:val="20"/>
        </w:rPr>
        <w:t>QTP (</w:t>
      </w:r>
      <w:r w:rsidR="00ED4E85" w:rsidRPr="00421684">
        <w:rPr>
          <w:rFonts w:ascii="Arial" w:hAnsi="Arial" w:cs="Arial"/>
          <w:sz w:val="20"/>
          <w:szCs w:val="20"/>
        </w:rPr>
        <w:t>Quick test Pro</w:t>
      </w:r>
      <w:r w:rsidR="00ED4E85" w:rsidRPr="00421684">
        <w:rPr>
          <w:rFonts w:ascii="Arial" w:hAnsi="Arial" w:cs="Arial"/>
          <w:caps/>
          <w:sz w:val="20"/>
          <w:szCs w:val="20"/>
        </w:rPr>
        <w:t>)</w:t>
      </w:r>
      <w:r w:rsidR="00111839">
        <w:rPr>
          <w:rFonts w:ascii="Arial" w:hAnsi="Arial" w:cs="Arial"/>
          <w:caps/>
          <w:sz w:val="20"/>
          <w:szCs w:val="20"/>
        </w:rPr>
        <w:tab/>
      </w:r>
      <w:r w:rsidR="00111839">
        <w:rPr>
          <w:rFonts w:ascii="Arial" w:hAnsi="Arial" w:cs="Arial"/>
          <w:caps/>
          <w:sz w:val="20"/>
          <w:szCs w:val="20"/>
        </w:rPr>
        <w:tab/>
        <w:t xml:space="preserve">        </w:t>
      </w:r>
      <w:r w:rsidR="00111839" w:rsidRPr="00421684">
        <w:rPr>
          <w:rFonts w:ascii="Wingdings" w:hAnsi="Wingdings" w:cs="Arial"/>
          <w:sz w:val="20"/>
          <w:szCs w:val="20"/>
        </w:rPr>
        <w:t></w:t>
      </w:r>
      <w:r w:rsidR="00111839">
        <w:rPr>
          <w:rFonts w:ascii="Arial" w:hAnsi="Arial" w:cs="Arial"/>
          <w:sz w:val="14"/>
          <w:szCs w:val="14"/>
        </w:rPr>
        <w:t> </w:t>
      </w:r>
      <w:r w:rsidR="00111839" w:rsidRPr="00421684">
        <w:rPr>
          <w:rFonts w:ascii="Arial" w:hAnsi="Arial" w:cs="Arial"/>
          <w:sz w:val="14"/>
          <w:szCs w:val="14"/>
        </w:rPr>
        <w:t xml:space="preserve"> </w:t>
      </w:r>
      <w:r w:rsidR="00111839" w:rsidRPr="00421684">
        <w:rPr>
          <w:rFonts w:ascii="Arial" w:hAnsi="Arial" w:cs="Arial"/>
          <w:sz w:val="20"/>
          <w:szCs w:val="20"/>
        </w:rPr>
        <w:t>CA Technologies Agile Central (Remedy)</w:t>
      </w:r>
    </w:p>
    <w:p w:rsidR="00111839" w:rsidRPr="00421684" w:rsidRDefault="005F1D26" w:rsidP="00111839">
      <w:pPr>
        <w:ind w:left="360" w:hanging="360"/>
        <w:rPr>
          <w:rFonts w:ascii="Arial" w:hAnsi="Arial" w:cs="Arial"/>
          <w:sz w:val="20"/>
          <w:szCs w:val="20"/>
        </w:rPr>
      </w:pPr>
      <w:r w:rsidRPr="00421684">
        <w:rPr>
          <w:rFonts w:ascii="Wingdings" w:hAnsi="Wingdings" w:cs="Arial"/>
          <w:sz w:val="20"/>
          <w:szCs w:val="20"/>
        </w:rPr>
        <w:t></w:t>
      </w:r>
      <w:r>
        <w:rPr>
          <w:rFonts w:ascii="Arial" w:hAnsi="Arial" w:cs="Arial"/>
          <w:sz w:val="14"/>
          <w:szCs w:val="14"/>
        </w:rPr>
        <w:t>   </w:t>
      </w:r>
      <w:r w:rsidRPr="00421684">
        <w:rPr>
          <w:rFonts w:ascii="Arial" w:hAnsi="Arial" w:cs="Arial"/>
          <w:sz w:val="14"/>
          <w:szCs w:val="14"/>
        </w:rPr>
        <w:t> </w:t>
      </w:r>
      <w:r w:rsidRPr="00421684">
        <w:rPr>
          <w:rFonts w:ascii="Arial" w:hAnsi="Arial" w:cs="Arial"/>
          <w:sz w:val="20"/>
          <w:szCs w:val="20"/>
        </w:rPr>
        <w:t>Rational Robot</w:t>
      </w:r>
      <w:r w:rsidR="00421684">
        <w:rPr>
          <w:rFonts w:ascii="Arial" w:hAnsi="Arial" w:cs="Arial"/>
          <w:sz w:val="20"/>
          <w:szCs w:val="20"/>
        </w:rPr>
        <w:tab/>
      </w:r>
      <w:r>
        <w:rPr>
          <w:rFonts w:ascii="Arial" w:hAnsi="Arial" w:cs="Arial"/>
          <w:sz w:val="20"/>
          <w:szCs w:val="20"/>
        </w:rPr>
        <w:t xml:space="preserve">        </w:t>
      </w:r>
      <w:r w:rsidR="00062B5F">
        <w:rPr>
          <w:rFonts w:ascii="Arial" w:hAnsi="Arial" w:cs="Arial"/>
          <w:sz w:val="20"/>
          <w:szCs w:val="20"/>
        </w:rPr>
        <w:t xml:space="preserve"> </w:t>
      </w:r>
      <w:r w:rsidR="00421684" w:rsidRPr="00421684">
        <w:rPr>
          <w:rFonts w:ascii="Wingdings" w:hAnsi="Wingdings" w:cs="Arial"/>
          <w:sz w:val="20"/>
          <w:szCs w:val="20"/>
        </w:rPr>
        <w:t></w:t>
      </w:r>
      <w:r w:rsidR="00062B5F">
        <w:rPr>
          <w:rFonts w:ascii="Arial" w:hAnsi="Arial" w:cs="Arial"/>
          <w:sz w:val="14"/>
          <w:szCs w:val="14"/>
        </w:rPr>
        <w:t>    </w:t>
      </w:r>
      <w:r w:rsidR="00ED4E85" w:rsidRPr="00421684">
        <w:rPr>
          <w:rFonts w:ascii="Arial" w:hAnsi="Arial" w:cs="Arial"/>
          <w:caps/>
          <w:sz w:val="20"/>
          <w:szCs w:val="20"/>
        </w:rPr>
        <w:t>ITS (</w:t>
      </w:r>
      <w:r w:rsidR="00ED4E85" w:rsidRPr="00421684">
        <w:rPr>
          <w:rFonts w:ascii="Arial" w:hAnsi="Arial" w:cs="Arial"/>
          <w:caps/>
          <w:sz w:val="18"/>
          <w:szCs w:val="20"/>
        </w:rPr>
        <w:t>I</w:t>
      </w:r>
      <w:r w:rsidR="00ED4E85" w:rsidRPr="00421684">
        <w:rPr>
          <w:rFonts w:ascii="Arial" w:hAnsi="Arial" w:cs="Arial"/>
          <w:sz w:val="18"/>
          <w:szCs w:val="20"/>
        </w:rPr>
        <w:t>nternet Testing System)</w:t>
      </w:r>
      <w:r w:rsidR="00111839">
        <w:rPr>
          <w:rFonts w:ascii="Arial" w:hAnsi="Arial" w:cs="Arial"/>
          <w:sz w:val="18"/>
          <w:szCs w:val="20"/>
        </w:rPr>
        <w:tab/>
        <w:t xml:space="preserve">         </w:t>
      </w:r>
      <w:r w:rsidR="00111839" w:rsidRPr="00421684">
        <w:rPr>
          <w:rFonts w:ascii="Wingdings" w:hAnsi="Wingdings" w:cs="Arial"/>
          <w:sz w:val="20"/>
          <w:szCs w:val="20"/>
        </w:rPr>
        <w:t></w:t>
      </w:r>
      <w:r w:rsidR="00111839">
        <w:rPr>
          <w:rFonts w:ascii="Arial" w:hAnsi="Arial" w:cs="Arial"/>
          <w:sz w:val="14"/>
          <w:szCs w:val="14"/>
        </w:rPr>
        <w:t>  </w:t>
      </w:r>
      <w:r w:rsidR="00111839" w:rsidRPr="00421684">
        <w:rPr>
          <w:rFonts w:ascii="Arial" w:hAnsi="Arial" w:cs="Arial"/>
          <w:sz w:val="20"/>
          <w:szCs w:val="20"/>
        </w:rPr>
        <w:t>Microsoft Solutions Framework v 3.1</w:t>
      </w:r>
    </w:p>
    <w:p w:rsidR="00ED4E85" w:rsidRPr="00421684" w:rsidRDefault="005F1D26" w:rsidP="00ED4E85">
      <w:pPr>
        <w:ind w:left="360" w:hanging="360"/>
        <w:rPr>
          <w:rFonts w:ascii="Arial" w:hAnsi="Arial" w:cs="Arial"/>
        </w:rPr>
      </w:pPr>
      <w:r w:rsidRPr="00421684">
        <w:rPr>
          <w:rFonts w:ascii="Wingdings" w:hAnsi="Wingdings" w:cs="Arial"/>
          <w:sz w:val="20"/>
          <w:szCs w:val="20"/>
        </w:rPr>
        <w:t></w:t>
      </w:r>
      <w:r>
        <w:rPr>
          <w:rFonts w:ascii="Arial" w:hAnsi="Arial" w:cs="Arial"/>
          <w:sz w:val="14"/>
          <w:szCs w:val="14"/>
        </w:rPr>
        <w:t xml:space="preserve">   </w:t>
      </w:r>
      <w:r w:rsidRPr="00421684">
        <w:rPr>
          <w:rFonts w:ascii="Arial" w:hAnsi="Arial" w:cs="Arial"/>
          <w:sz w:val="14"/>
          <w:szCs w:val="14"/>
        </w:rPr>
        <w:t xml:space="preserve"> </w:t>
      </w:r>
      <w:r w:rsidRPr="00421684">
        <w:rPr>
          <w:rFonts w:ascii="Arial" w:hAnsi="Arial" w:cs="Arial"/>
          <w:sz w:val="20"/>
          <w:szCs w:val="20"/>
        </w:rPr>
        <w:t>Rational Team Test 7.1</w:t>
      </w:r>
      <w:r>
        <w:rPr>
          <w:rFonts w:ascii="Arial" w:hAnsi="Arial" w:cs="Arial"/>
          <w:sz w:val="20"/>
          <w:szCs w:val="20"/>
        </w:rPr>
        <w:t xml:space="preserve">      </w:t>
      </w:r>
      <w:r w:rsidRPr="00421684">
        <w:rPr>
          <w:rFonts w:ascii="Wingdings" w:hAnsi="Wingdings" w:cs="Arial"/>
          <w:sz w:val="20"/>
          <w:szCs w:val="20"/>
        </w:rPr>
        <w:t></w:t>
      </w:r>
      <w:r>
        <w:rPr>
          <w:rFonts w:ascii="Arial" w:hAnsi="Arial" w:cs="Arial"/>
          <w:sz w:val="14"/>
          <w:szCs w:val="14"/>
        </w:rPr>
        <w:t>  </w:t>
      </w:r>
      <w:r w:rsidR="00500829">
        <w:rPr>
          <w:rFonts w:ascii="Arial" w:hAnsi="Arial" w:cs="Arial"/>
          <w:sz w:val="14"/>
          <w:szCs w:val="14"/>
        </w:rPr>
        <w:t xml:space="preserve"> </w:t>
      </w:r>
      <w:r w:rsidRPr="00421684">
        <w:rPr>
          <w:rFonts w:ascii="Arial" w:hAnsi="Arial" w:cs="Arial"/>
          <w:sz w:val="20"/>
          <w:szCs w:val="20"/>
        </w:rPr>
        <w:t>Service Oriented Architecture Testing</w:t>
      </w:r>
      <w:r>
        <w:rPr>
          <w:rFonts w:ascii="Arial" w:hAnsi="Arial" w:cs="Arial"/>
          <w:sz w:val="20"/>
          <w:szCs w:val="20"/>
        </w:rPr>
        <w:t xml:space="preserve"> </w:t>
      </w:r>
      <w:r w:rsidRPr="00421684">
        <w:rPr>
          <w:rFonts w:ascii="Wingdings" w:hAnsi="Wingdings" w:cs="Arial"/>
          <w:sz w:val="20"/>
          <w:szCs w:val="20"/>
        </w:rPr>
        <w:t></w:t>
      </w:r>
      <w:r>
        <w:rPr>
          <w:rFonts w:ascii="Arial" w:hAnsi="Arial" w:cs="Arial"/>
          <w:sz w:val="14"/>
          <w:szCs w:val="14"/>
        </w:rPr>
        <w:t>  </w:t>
      </w:r>
      <w:r w:rsidRPr="00421684">
        <w:rPr>
          <w:rFonts w:ascii="Arial" w:hAnsi="Arial" w:cs="Arial"/>
          <w:sz w:val="20"/>
          <w:szCs w:val="20"/>
        </w:rPr>
        <w:t>JIRA issue tracking system</w:t>
      </w:r>
      <w:r>
        <w:rPr>
          <w:rFonts w:ascii="Arial" w:hAnsi="Arial" w:cs="Arial"/>
          <w:sz w:val="20"/>
          <w:szCs w:val="20"/>
        </w:rPr>
        <w:t xml:space="preserve">                </w:t>
      </w:r>
    </w:p>
    <w:p w:rsidR="005F1D26" w:rsidRPr="00421684" w:rsidRDefault="00421684" w:rsidP="005F1D26">
      <w:pPr>
        <w:ind w:left="360" w:hanging="360"/>
        <w:rPr>
          <w:rFonts w:ascii="Arial" w:hAnsi="Arial" w:cs="Arial"/>
        </w:rPr>
      </w:pPr>
      <w:r w:rsidRPr="00421684">
        <w:rPr>
          <w:rFonts w:ascii="Wingdings" w:hAnsi="Wingdings" w:cs="Arial"/>
          <w:sz w:val="20"/>
          <w:szCs w:val="20"/>
        </w:rPr>
        <w:t></w:t>
      </w:r>
      <w:r w:rsidR="00111839">
        <w:rPr>
          <w:rFonts w:ascii="Arial" w:hAnsi="Arial" w:cs="Arial"/>
          <w:sz w:val="14"/>
          <w:szCs w:val="14"/>
        </w:rPr>
        <w:t>   </w:t>
      </w:r>
      <w:r w:rsidR="00ED4E85" w:rsidRPr="00421684">
        <w:rPr>
          <w:rFonts w:ascii="Arial" w:hAnsi="Arial" w:cs="Arial"/>
          <w:sz w:val="14"/>
          <w:szCs w:val="14"/>
        </w:rPr>
        <w:t> </w:t>
      </w:r>
      <w:r w:rsidR="00ED4E85" w:rsidRPr="00421684">
        <w:rPr>
          <w:rFonts w:ascii="Arial" w:hAnsi="Arial" w:cs="Arial"/>
          <w:sz w:val="20"/>
          <w:szCs w:val="20"/>
        </w:rPr>
        <w:t>WinRunner v7.0</w:t>
      </w:r>
      <w:r w:rsidR="00ED4E85" w:rsidRPr="00421684">
        <w:rPr>
          <w:rFonts w:ascii="Arial" w:hAnsi="Arial" w:cs="Arial"/>
          <w:sz w:val="20"/>
          <w:szCs w:val="20"/>
        </w:rPr>
        <w:tab/>
      </w:r>
      <w:r w:rsidR="00111839">
        <w:rPr>
          <w:rFonts w:ascii="Arial" w:hAnsi="Arial" w:cs="Arial"/>
          <w:sz w:val="20"/>
          <w:szCs w:val="20"/>
        </w:rPr>
        <w:t xml:space="preserve">         </w:t>
      </w:r>
      <w:r w:rsidR="005F1D26" w:rsidRPr="00421684">
        <w:rPr>
          <w:rFonts w:ascii="Wingdings" w:hAnsi="Wingdings" w:cs="Arial"/>
          <w:sz w:val="20"/>
          <w:szCs w:val="20"/>
        </w:rPr>
        <w:t></w:t>
      </w:r>
      <w:r w:rsidR="005F1D26">
        <w:rPr>
          <w:rFonts w:ascii="Arial" w:hAnsi="Arial" w:cs="Arial"/>
          <w:sz w:val="14"/>
          <w:szCs w:val="14"/>
        </w:rPr>
        <w:t>   </w:t>
      </w:r>
      <w:r w:rsidR="005F1D26" w:rsidRPr="00421684">
        <w:rPr>
          <w:rFonts w:ascii="Arial" w:hAnsi="Arial" w:cs="Arial"/>
          <w:sz w:val="14"/>
          <w:szCs w:val="14"/>
        </w:rPr>
        <w:t> </w:t>
      </w:r>
      <w:r w:rsidR="005F1D26" w:rsidRPr="00421684">
        <w:rPr>
          <w:rFonts w:ascii="Arial" w:hAnsi="Arial" w:cs="Arial"/>
          <w:sz w:val="20"/>
          <w:szCs w:val="20"/>
        </w:rPr>
        <w:t>Embarcadero RAPID SQL</w:t>
      </w:r>
      <w:r w:rsidR="005F1D26">
        <w:rPr>
          <w:rFonts w:ascii="Arial" w:hAnsi="Arial" w:cs="Arial"/>
          <w:sz w:val="20"/>
          <w:szCs w:val="20"/>
        </w:rPr>
        <w:tab/>
        <w:t xml:space="preserve">        </w:t>
      </w:r>
      <w:r w:rsidR="005F1D26" w:rsidRPr="00421684">
        <w:rPr>
          <w:rFonts w:ascii="Wingdings" w:hAnsi="Wingdings" w:cs="Arial"/>
          <w:sz w:val="20"/>
          <w:szCs w:val="20"/>
        </w:rPr>
        <w:t></w:t>
      </w:r>
      <w:r w:rsidR="005F1D26">
        <w:rPr>
          <w:rFonts w:ascii="Arial" w:hAnsi="Arial" w:cs="Arial"/>
          <w:sz w:val="14"/>
          <w:szCs w:val="14"/>
        </w:rPr>
        <w:t> </w:t>
      </w:r>
      <w:r w:rsidR="00500829">
        <w:rPr>
          <w:rFonts w:ascii="Arial" w:hAnsi="Arial" w:cs="Arial"/>
          <w:sz w:val="14"/>
          <w:szCs w:val="14"/>
        </w:rPr>
        <w:t xml:space="preserve"> </w:t>
      </w:r>
      <w:r w:rsidR="005F1D26" w:rsidRPr="00421684">
        <w:rPr>
          <w:rFonts w:ascii="Arial" w:hAnsi="Arial" w:cs="Arial"/>
          <w:sz w:val="20"/>
          <w:szCs w:val="20"/>
        </w:rPr>
        <w:t>Web testing using Parasoft SOA</w:t>
      </w:r>
    </w:p>
    <w:p w:rsidR="005F1D26" w:rsidRPr="00FB249F" w:rsidRDefault="00111839" w:rsidP="00FB249F">
      <w:pPr>
        <w:rPr>
          <w:rFonts w:ascii="Arial" w:hAnsi="Arial" w:cs="Arial"/>
          <w:sz w:val="20"/>
          <w:szCs w:val="20"/>
        </w:rPr>
      </w:pPr>
      <w:r>
        <w:rPr>
          <w:rFonts w:ascii="Arial" w:hAnsi="Arial" w:cs="Arial"/>
          <w:sz w:val="20"/>
          <w:szCs w:val="20"/>
        </w:rPr>
        <w:t xml:space="preserve">                     </w:t>
      </w:r>
    </w:p>
    <w:p w:rsidR="00976A08" w:rsidRPr="00370771" w:rsidRDefault="00976A08" w:rsidP="00976A08">
      <w:pPr>
        <w:pStyle w:val="Style7"/>
        <w:pBdr>
          <w:bottom w:val="thickThinMediumGap" w:sz="24" w:space="1" w:color="800000"/>
        </w:pBdr>
        <w:rPr>
          <w:sz w:val="26"/>
          <w:szCs w:val="26"/>
          <w:lang w:val="en-US"/>
        </w:rPr>
      </w:pPr>
      <w:r>
        <w:rPr>
          <w:sz w:val="26"/>
          <w:szCs w:val="26"/>
          <w:lang w:val="en-US"/>
        </w:rPr>
        <w:t>PERSONAL STRENGTHS</w:t>
      </w:r>
      <w:r w:rsidRPr="00370771">
        <w:rPr>
          <w:sz w:val="26"/>
          <w:szCs w:val="26"/>
          <w:lang w:val="en-US"/>
        </w:rPr>
        <w:t xml:space="preserve"> </w:t>
      </w:r>
    </w:p>
    <w:p w:rsidR="00976A08" w:rsidRPr="00370771" w:rsidRDefault="00976A08" w:rsidP="00976A08">
      <w:pPr>
        <w:pStyle w:val="Style1"/>
        <w:rPr>
          <w:lang w:eastAsia="zh-CN"/>
        </w:rPr>
      </w:pPr>
    </w:p>
    <w:p w:rsidR="00976A08" w:rsidRPr="00FE5D2F" w:rsidRDefault="00976A08" w:rsidP="00976A08">
      <w:pPr>
        <w:ind w:left="720" w:hanging="360"/>
        <w:jc w:val="both"/>
        <w:rPr>
          <w:rFonts w:ascii="Times New Roman" w:hAnsi="Times New Roman"/>
        </w:rPr>
      </w:pPr>
      <w:r w:rsidRPr="00FE5D2F">
        <w:rPr>
          <w:rFonts w:ascii="Wingdings" w:hAnsi="Wingdings"/>
          <w:color w:val="000000"/>
          <w:sz w:val="20"/>
          <w:szCs w:val="20"/>
        </w:rPr>
        <w:t></w:t>
      </w:r>
      <w:r w:rsidRPr="00FE5D2F">
        <w:rPr>
          <w:rFonts w:ascii="Times New Roman" w:hAnsi="Times New Roman"/>
          <w:sz w:val="14"/>
          <w:szCs w:val="14"/>
        </w:rPr>
        <w:t xml:space="preserve">         </w:t>
      </w:r>
      <w:r w:rsidRPr="00FE5D2F">
        <w:rPr>
          <w:rFonts w:ascii="Arial" w:hAnsi="Arial" w:cs="Arial"/>
          <w:color w:val="000000"/>
          <w:sz w:val="20"/>
          <w:szCs w:val="20"/>
        </w:rPr>
        <w:t>Versatility, adaptability and willingness to tackle new responsibilities.</w:t>
      </w:r>
    </w:p>
    <w:p w:rsidR="00976A08" w:rsidRPr="00FE5D2F" w:rsidRDefault="00976A08" w:rsidP="00976A08">
      <w:pPr>
        <w:ind w:left="720" w:hanging="360"/>
        <w:jc w:val="both"/>
        <w:rPr>
          <w:rFonts w:ascii="Times New Roman" w:hAnsi="Times New Roman"/>
        </w:rPr>
      </w:pPr>
      <w:r w:rsidRPr="00FE5D2F">
        <w:rPr>
          <w:rFonts w:ascii="Wingdings" w:hAnsi="Wingdings"/>
          <w:sz w:val="20"/>
          <w:szCs w:val="20"/>
        </w:rPr>
        <w:t></w:t>
      </w:r>
      <w:r w:rsidRPr="00FE5D2F">
        <w:rPr>
          <w:rFonts w:ascii="Times New Roman" w:hAnsi="Times New Roman"/>
          <w:sz w:val="14"/>
          <w:szCs w:val="14"/>
        </w:rPr>
        <w:t xml:space="preserve">         </w:t>
      </w:r>
      <w:r w:rsidRPr="00FE5D2F">
        <w:rPr>
          <w:rFonts w:ascii="Arial" w:hAnsi="Arial" w:cs="Arial"/>
          <w:sz w:val="20"/>
          <w:szCs w:val="20"/>
        </w:rPr>
        <w:t>Self-assured, assertive, self-confident, and aggressive.</w:t>
      </w:r>
    </w:p>
    <w:p w:rsidR="00976A08" w:rsidRDefault="00976A08" w:rsidP="00976A08">
      <w:pPr>
        <w:ind w:left="720" w:hanging="360"/>
        <w:jc w:val="both"/>
        <w:rPr>
          <w:rFonts w:ascii="Arial" w:hAnsi="Arial" w:cs="Arial"/>
          <w:sz w:val="20"/>
          <w:szCs w:val="20"/>
        </w:rPr>
      </w:pPr>
      <w:r w:rsidRPr="00FE5D2F">
        <w:rPr>
          <w:rFonts w:ascii="Wingdings" w:hAnsi="Wingdings"/>
          <w:sz w:val="20"/>
          <w:szCs w:val="20"/>
        </w:rPr>
        <w:t></w:t>
      </w:r>
      <w:r w:rsidRPr="00FE5D2F">
        <w:rPr>
          <w:rFonts w:ascii="Times New Roman" w:hAnsi="Times New Roman"/>
          <w:sz w:val="14"/>
          <w:szCs w:val="14"/>
        </w:rPr>
        <w:t xml:space="preserve">         </w:t>
      </w:r>
      <w:r w:rsidRPr="00FE5D2F">
        <w:rPr>
          <w:rFonts w:ascii="Arial" w:hAnsi="Arial" w:cs="Arial"/>
          <w:sz w:val="20"/>
          <w:szCs w:val="20"/>
        </w:rPr>
        <w:t>Efficient, accurate, dependable, productive, honest, and organized.</w:t>
      </w:r>
    </w:p>
    <w:p w:rsidR="00976A08" w:rsidRDefault="00976A08" w:rsidP="00976A08">
      <w:pPr>
        <w:pStyle w:val="Default"/>
        <w:numPr>
          <w:ilvl w:val="0"/>
          <w:numId w:val="33"/>
        </w:numPr>
        <w:rPr>
          <w:sz w:val="20"/>
          <w:szCs w:val="20"/>
        </w:rPr>
      </w:pPr>
      <w:r>
        <w:rPr>
          <w:sz w:val="20"/>
          <w:szCs w:val="20"/>
        </w:rPr>
        <w:t xml:space="preserve"> </w:t>
      </w:r>
      <w:r w:rsidRPr="008F7A41">
        <w:rPr>
          <w:sz w:val="20"/>
          <w:szCs w:val="20"/>
        </w:rPr>
        <w:t>Performed Black Box, Grey Box, and White Box testing achieving zero defect products.</w:t>
      </w:r>
    </w:p>
    <w:p w:rsidR="00CE2074" w:rsidRPr="00CE2074" w:rsidRDefault="00CE2074" w:rsidP="00CE2074">
      <w:pPr>
        <w:pStyle w:val="Default"/>
        <w:numPr>
          <w:ilvl w:val="0"/>
          <w:numId w:val="33"/>
        </w:numPr>
        <w:rPr>
          <w:sz w:val="20"/>
          <w:szCs w:val="20"/>
        </w:rPr>
      </w:pPr>
      <w:r>
        <w:rPr>
          <w:sz w:val="20"/>
          <w:szCs w:val="20"/>
        </w:rPr>
        <w:t xml:space="preserve"> Demonstratede</w:t>
      </w:r>
      <w:r w:rsidRPr="008F7A41">
        <w:rPr>
          <w:sz w:val="20"/>
          <w:szCs w:val="20"/>
        </w:rPr>
        <w:t xml:space="preserve"> </w:t>
      </w:r>
      <w:r>
        <w:rPr>
          <w:sz w:val="20"/>
          <w:szCs w:val="20"/>
        </w:rPr>
        <w:t>User Acceptance Tests with company steak holders for production inclusion.</w:t>
      </w:r>
    </w:p>
    <w:p w:rsidR="00976A08" w:rsidRPr="008F7A41" w:rsidRDefault="00976A08" w:rsidP="00976A08">
      <w:pPr>
        <w:pStyle w:val="Default"/>
        <w:numPr>
          <w:ilvl w:val="0"/>
          <w:numId w:val="33"/>
        </w:numPr>
        <w:rPr>
          <w:sz w:val="20"/>
          <w:szCs w:val="20"/>
        </w:rPr>
      </w:pPr>
      <w:r>
        <w:t xml:space="preserve"> </w:t>
      </w:r>
      <w:r w:rsidRPr="008F7A41">
        <w:rPr>
          <w:sz w:val="20"/>
          <w:szCs w:val="20"/>
        </w:rPr>
        <w:t>Lead Agile methodology project groups insuring project delivery on time and within budget.</w:t>
      </w:r>
    </w:p>
    <w:p w:rsidR="00976A08" w:rsidRDefault="00976A08" w:rsidP="00976A08">
      <w:pPr>
        <w:pStyle w:val="Default"/>
        <w:numPr>
          <w:ilvl w:val="0"/>
          <w:numId w:val="33"/>
        </w:numPr>
        <w:rPr>
          <w:sz w:val="20"/>
          <w:szCs w:val="20"/>
        </w:rPr>
      </w:pPr>
      <w:r>
        <w:rPr>
          <w:sz w:val="23"/>
          <w:szCs w:val="23"/>
        </w:rPr>
        <w:t xml:space="preserve"> </w:t>
      </w:r>
      <w:r w:rsidRPr="008F7A41">
        <w:rPr>
          <w:sz w:val="20"/>
          <w:szCs w:val="20"/>
        </w:rPr>
        <w:t>Testing internal and external Web Portal contents insuring ease of use</w:t>
      </w:r>
      <w:r>
        <w:rPr>
          <w:sz w:val="20"/>
          <w:szCs w:val="20"/>
        </w:rPr>
        <w:t xml:space="preserve"> and accuracy</w:t>
      </w:r>
    </w:p>
    <w:p w:rsidR="00976A08" w:rsidRDefault="00976A08" w:rsidP="00976A08">
      <w:pPr>
        <w:pStyle w:val="Default"/>
        <w:numPr>
          <w:ilvl w:val="0"/>
          <w:numId w:val="33"/>
        </w:numPr>
        <w:rPr>
          <w:sz w:val="20"/>
          <w:szCs w:val="20"/>
        </w:rPr>
      </w:pPr>
      <w:r>
        <w:rPr>
          <w:sz w:val="20"/>
          <w:szCs w:val="20"/>
        </w:rPr>
        <w:t xml:space="preserve"> Reporting and tracking defects while interfacing with development resulting in proper resolution</w:t>
      </w:r>
      <w:r w:rsidRPr="00367EA3">
        <w:rPr>
          <w:sz w:val="20"/>
          <w:szCs w:val="20"/>
        </w:rPr>
        <w:t>.</w:t>
      </w:r>
    </w:p>
    <w:p w:rsidR="00976A08" w:rsidRDefault="00976A08" w:rsidP="00976A08">
      <w:pPr>
        <w:pStyle w:val="Default"/>
        <w:numPr>
          <w:ilvl w:val="0"/>
          <w:numId w:val="33"/>
        </w:numPr>
        <w:rPr>
          <w:sz w:val="20"/>
          <w:szCs w:val="20"/>
        </w:rPr>
      </w:pPr>
      <w:r>
        <w:rPr>
          <w:sz w:val="20"/>
          <w:szCs w:val="20"/>
        </w:rPr>
        <w:t xml:space="preserve"> Evaluating and approving Change Requests in a timely manner to assist product development.</w:t>
      </w:r>
    </w:p>
    <w:p w:rsidR="00976A08" w:rsidRDefault="00976A08" w:rsidP="00976A08">
      <w:pPr>
        <w:pStyle w:val="Default"/>
        <w:numPr>
          <w:ilvl w:val="0"/>
          <w:numId w:val="33"/>
        </w:numPr>
        <w:rPr>
          <w:sz w:val="20"/>
          <w:szCs w:val="20"/>
        </w:rPr>
      </w:pPr>
      <w:r>
        <w:rPr>
          <w:sz w:val="20"/>
          <w:szCs w:val="20"/>
        </w:rPr>
        <w:t xml:space="preserve"> Working with Subject Matter Experts to clarify requirements and specifications to ensure complete test coverage.</w:t>
      </w:r>
    </w:p>
    <w:p w:rsidR="00976A08" w:rsidRDefault="00AD7513" w:rsidP="00AD7513">
      <w:pPr>
        <w:pStyle w:val="Style1"/>
        <w:ind w:firstLine="360"/>
        <w:rPr>
          <w:szCs w:val="20"/>
        </w:rPr>
      </w:pPr>
      <w:r w:rsidRPr="00FE5D2F">
        <w:rPr>
          <w:rFonts w:ascii="Wingdings" w:hAnsi="Wingdings"/>
          <w:color w:val="000000"/>
          <w:szCs w:val="20"/>
        </w:rPr>
        <w:t></w:t>
      </w:r>
      <w:r w:rsidRPr="00FE5D2F">
        <w:rPr>
          <w:rFonts w:ascii="Times New Roman" w:hAnsi="Times New Roman"/>
          <w:sz w:val="14"/>
          <w:szCs w:val="14"/>
        </w:rPr>
        <w:t> </w:t>
      </w:r>
      <w:r>
        <w:rPr>
          <w:rFonts w:ascii="Times New Roman" w:hAnsi="Times New Roman"/>
          <w:sz w:val="14"/>
          <w:szCs w:val="14"/>
        </w:rPr>
        <w:t xml:space="preserve">  </w:t>
      </w:r>
      <w:r w:rsidR="00976A08">
        <w:rPr>
          <w:szCs w:val="20"/>
        </w:rPr>
        <w:t xml:space="preserve"> </w:t>
      </w:r>
      <w:r w:rsidR="00816110">
        <w:rPr>
          <w:szCs w:val="20"/>
        </w:rPr>
        <w:t xml:space="preserve">   </w:t>
      </w:r>
      <w:r w:rsidR="00976A08">
        <w:rPr>
          <w:szCs w:val="20"/>
        </w:rPr>
        <w:t>Gathering requirements and creating documentation for test group.</w:t>
      </w:r>
    </w:p>
    <w:p w:rsidR="002C7596" w:rsidRDefault="002C7596" w:rsidP="002C7596">
      <w:pPr>
        <w:ind w:left="720" w:hanging="360"/>
        <w:rPr>
          <w:rFonts w:ascii="Arial" w:hAnsi="Arial" w:cs="Arial"/>
          <w:color w:val="000000"/>
          <w:sz w:val="20"/>
          <w:szCs w:val="20"/>
        </w:rPr>
      </w:pPr>
      <w:r w:rsidRPr="00FE5D2F">
        <w:rPr>
          <w:rFonts w:ascii="Symbol" w:hAnsi="Symbol"/>
          <w:color w:val="000000"/>
          <w:sz w:val="20"/>
          <w:szCs w:val="20"/>
        </w:rPr>
        <w:t></w:t>
      </w:r>
      <w:r w:rsidRPr="00FE5D2F">
        <w:rPr>
          <w:rFonts w:ascii="Times New Roman" w:hAnsi="Times New Roman"/>
          <w:sz w:val="14"/>
          <w:szCs w:val="14"/>
        </w:rPr>
        <w:t xml:space="preserve">         </w:t>
      </w:r>
      <w:r w:rsidRPr="00FE5D2F">
        <w:rPr>
          <w:rFonts w:ascii="Arial" w:hAnsi="Arial" w:cs="Arial"/>
          <w:color w:val="000000"/>
          <w:sz w:val="20"/>
          <w:szCs w:val="20"/>
        </w:rPr>
        <w:t>Excellent understanding of standard formal testing methodologies and a good understanding of the SDLC process.</w:t>
      </w:r>
    </w:p>
    <w:p w:rsidR="002C7596" w:rsidRDefault="002C7596" w:rsidP="002C7596">
      <w:pPr>
        <w:ind w:left="360"/>
        <w:rPr>
          <w:rFonts w:ascii="Arial" w:hAnsi="Arial" w:cs="Arial"/>
          <w:sz w:val="20"/>
          <w:szCs w:val="20"/>
        </w:rPr>
      </w:pPr>
      <w:r w:rsidRPr="00FE5D2F">
        <w:rPr>
          <w:rFonts w:ascii="Symbol" w:hAnsi="Symbol"/>
          <w:sz w:val="20"/>
          <w:szCs w:val="20"/>
        </w:rPr>
        <w:t></w:t>
      </w:r>
      <w:r>
        <w:rPr>
          <w:rFonts w:ascii="Symbol" w:hAnsi="Symbol"/>
          <w:sz w:val="20"/>
          <w:szCs w:val="20"/>
        </w:rPr>
        <w:t></w:t>
      </w:r>
      <w:r>
        <w:rPr>
          <w:rFonts w:ascii="Symbol" w:hAnsi="Symbol"/>
          <w:sz w:val="20"/>
          <w:szCs w:val="20"/>
        </w:rPr>
        <w:t></w:t>
      </w:r>
      <w:r>
        <w:rPr>
          <w:rFonts w:ascii="Symbol" w:hAnsi="Symbol"/>
          <w:sz w:val="20"/>
          <w:szCs w:val="20"/>
        </w:rPr>
        <w:t></w:t>
      </w:r>
      <w:r>
        <w:rPr>
          <w:rFonts w:ascii="Symbol" w:hAnsi="Symbol"/>
          <w:sz w:val="20"/>
          <w:szCs w:val="20"/>
        </w:rPr>
        <w:t></w:t>
      </w:r>
      <w:r w:rsidR="00FB249F">
        <w:rPr>
          <w:rFonts w:ascii="Symbol" w:hAnsi="Symbol"/>
          <w:sz w:val="20"/>
          <w:szCs w:val="20"/>
        </w:rPr>
        <w:t></w:t>
      </w:r>
      <w:r w:rsidRPr="00FE5D2F">
        <w:rPr>
          <w:rFonts w:ascii="Times New Roman" w:hAnsi="Times New Roman"/>
          <w:sz w:val="14"/>
          <w:szCs w:val="14"/>
        </w:rPr>
        <w:t> </w:t>
      </w:r>
      <w:r w:rsidRPr="00FE5D2F">
        <w:rPr>
          <w:rFonts w:ascii="Arial" w:hAnsi="Arial" w:cs="Arial"/>
          <w:sz w:val="20"/>
          <w:szCs w:val="20"/>
        </w:rPr>
        <w:t>Ability to successfully adapt and apply industry best practices/concepts while addressing constraints of</w:t>
      </w:r>
    </w:p>
    <w:p w:rsidR="002C7596" w:rsidRDefault="002C7596" w:rsidP="002C7596">
      <w:pPr>
        <w:ind w:left="720" w:hanging="360"/>
        <w:rPr>
          <w:rFonts w:ascii="Arial" w:hAnsi="Arial" w:cs="Arial"/>
          <w:sz w:val="20"/>
          <w:szCs w:val="20"/>
        </w:rPr>
      </w:pPr>
      <w:r>
        <w:rPr>
          <w:rFonts w:ascii="Arial" w:hAnsi="Arial" w:cs="Arial"/>
          <w:sz w:val="20"/>
          <w:szCs w:val="20"/>
        </w:rPr>
        <w:t xml:space="preserve">       </w:t>
      </w:r>
      <w:r w:rsidRPr="00FE5D2F">
        <w:rPr>
          <w:rFonts w:ascii="Arial" w:hAnsi="Arial" w:cs="Arial"/>
          <w:sz w:val="20"/>
          <w:szCs w:val="20"/>
        </w:rPr>
        <w:t>organizational, political and technical hurdles.</w:t>
      </w:r>
      <w:bookmarkStart w:id="0" w:name="_GoBack"/>
      <w:bookmarkEnd w:id="0"/>
    </w:p>
    <w:p w:rsidR="002C7596" w:rsidRDefault="002C7596" w:rsidP="002C7596">
      <w:pPr>
        <w:ind w:left="720" w:hanging="360"/>
        <w:rPr>
          <w:rFonts w:ascii="Arial" w:hAnsi="Arial" w:cs="Arial"/>
          <w:sz w:val="20"/>
          <w:szCs w:val="20"/>
        </w:rPr>
      </w:pPr>
      <w:r w:rsidRPr="00FE5D2F">
        <w:rPr>
          <w:rFonts w:ascii="Symbol" w:hAnsi="Symbol"/>
          <w:color w:val="000000"/>
          <w:sz w:val="20"/>
          <w:szCs w:val="20"/>
        </w:rPr>
        <w:t></w:t>
      </w:r>
      <w:r>
        <w:rPr>
          <w:rFonts w:ascii="Times New Roman" w:hAnsi="Times New Roman"/>
          <w:sz w:val="14"/>
          <w:szCs w:val="14"/>
        </w:rPr>
        <w:t>       </w:t>
      </w:r>
      <w:r w:rsidRPr="00FE5D2F">
        <w:rPr>
          <w:rFonts w:ascii="Arial" w:hAnsi="Arial" w:cs="Arial"/>
          <w:sz w:val="20"/>
          <w:szCs w:val="20"/>
        </w:rPr>
        <w:t>Comfortable working in team environment as well as independently, and possess sense of accountability in completing assignments.</w:t>
      </w:r>
    </w:p>
    <w:p w:rsidR="00FB249F" w:rsidRPr="00FE5D2F" w:rsidRDefault="00FB249F" w:rsidP="002C7596">
      <w:pPr>
        <w:ind w:left="720" w:hanging="360"/>
        <w:rPr>
          <w:rFonts w:ascii="Times New Roman" w:hAnsi="Times New Roman"/>
        </w:rPr>
      </w:pPr>
      <w:r w:rsidRPr="00FE5D2F">
        <w:rPr>
          <w:rFonts w:ascii="Symbol" w:hAnsi="Symbol"/>
          <w:color w:val="000000"/>
          <w:sz w:val="20"/>
          <w:szCs w:val="20"/>
        </w:rPr>
        <w:t></w:t>
      </w:r>
      <w:r>
        <w:rPr>
          <w:rFonts w:ascii="Times New Roman" w:hAnsi="Times New Roman"/>
          <w:sz w:val="14"/>
          <w:szCs w:val="14"/>
        </w:rPr>
        <w:t>        </w:t>
      </w:r>
      <w:r w:rsidRPr="00FE5D2F">
        <w:rPr>
          <w:rFonts w:ascii="Arial" w:hAnsi="Arial" w:cs="Arial"/>
          <w:color w:val="000000"/>
          <w:sz w:val="20"/>
          <w:szCs w:val="20"/>
        </w:rPr>
        <w:t>Highly self-motivated and directed with the ability and dedication to meeting aggressive deadlines while ensuring quality delivery.</w:t>
      </w:r>
    </w:p>
    <w:p w:rsidR="005F1D26" w:rsidRDefault="002C7596" w:rsidP="00AD7513">
      <w:pPr>
        <w:pStyle w:val="Style1"/>
        <w:ind w:firstLine="360"/>
        <w:rPr>
          <w:szCs w:val="20"/>
        </w:rPr>
      </w:pP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p>
    <w:p w:rsidR="00976A08" w:rsidRDefault="008E6B17" w:rsidP="008E6B17">
      <w:pPr>
        <w:pStyle w:val="Style1"/>
        <w:jc w:val="center"/>
        <w:rPr>
          <w:rFonts w:ascii="Times New Roman" w:hAnsi="Times New Roman"/>
          <w:sz w:val="16"/>
          <w:szCs w:val="16"/>
        </w:rPr>
      </w:pP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Pr>
          <w:szCs w:val="20"/>
        </w:rPr>
        <w:tab/>
      </w:r>
      <w:r w:rsidRPr="00CA1DFF">
        <w:rPr>
          <w:rFonts w:ascii="Times New Roman" w:hAnsi="Times New Roman"/>
          <w:sz w:val="16"/>
          <w:szCs w:val="16"/>
        </w:rPr>
        <w:t>Page 1</w:t>
      </w:r>
    </w:p>
    <w:p w:rsidR="00976A08" w:rsidRPr="00C018BE" w:rsidRDefault="00976A08" w:rsidP="00976A08">
      <w:pPr>
        <w:spacing w:before="60" w:after="60"/>
        <w:rPr>
          <w:rFonts w:ascii="Constantia" w:hAnsi="Constantia" w:cs="Goudy Old Style"/>
          <w:i/>
          <w:smallCaps/>
          <w:spacing w:val="4"/>
          <w:sz w:val="6"/>
          <w:szCs w:val="23"/>
        </w:rPr>
      </w:pPr>
    </w:p>
    <w:p w:rsidR="00976A08" w:rsidRPr="00C018BE" w:rsidRDefault="00976A08" w:rsidP="00976A08">
      <w:pPr>
        <w:pStyle w:val="Style7"/>
        <w:pBdr>
          <w:bottom w:val="thickThinMediumGap" w:sz="24" w:space="1" w:color="800000"/>
        </w:pBdr>
        <w:rPr>
          <w:sz w:val="26"/>
          <w:szCs w:val="26"/>
          <w:lang w:val="en-US"/>
        </w:rPr>
      </w:pPr>
      <w:r>
        <w:rPr>
          <w:sz w:val="26"/>
          <w:szCs w:val="26"/>
          <w:lang w:val="en-US"/>
        </w:rPr>
        <w:t>EMPLOYMENT HISTORY</w:t>
      </w:r>
    </w:p>
    <w:p w:rsidR="00976A08" w:rsidRDefault="00976A08" w:rsidP="00976A08">
      <w:pPr>
        <w:keepNext/>
        <w:outlineLvl w:val="3"/>
        <w:rPr>
          <w:rFonts w:ascii="Arial" w:hAnsi="Arial" w:cs="Arial"/>
          <w:b/>
          <w:bCs/>
          <w:caps/>
          <w:sz w:val="20"/>
          <w:szCs w:val="20"/>
        </w:rPr>
      </w:pPr>
    </w:p>
    <w:p w:rsidR="00976A08" w:rsidRPr="00A65610" w:rsidRDefault="00302658" w:rsidP="00976A08">
      <w:pPr>
        <w:rPr>
          <w:rFonts w:ascii="Arial Bold" w:hAnsi="Arial Bold" w:cs="Arial"/>
          <w:b/>
          <w:bCs/>
          <w:smallCaps/>
          <w:szCs w:val="22"/>
        </w:rPr>
      </w:pPr>
      <w:r w:rsidRPr="00A65610">
        <w:rPr>
          <w:rFonts w:ascii="Arial Bold" w:hAnsi="Arial Bold" w:cs="Arial"/>
          <w:b/>
          <w:bCs/>
          <w:smallCaps/>
          <w:szCs w:val="22"/>
        </w:rPr>
        <w:t xml:space="preserve">Software Quality Engineer     </w:t>
      </w:r>
      <w:r w:rsidR="009E7BE6">
        <w:rPr>
          <w:rFonts w:ascii="Arial Bold" w:hAnsi="Arial Bold" w:cs="Arial"/>
          <w:b/>
          <w:bCs/>
          <w:smallCaps/>
          <w:szCs w:val="22"/>
        </w:rPr>
        <w:t>Advance A</w:t>
      </w:r>
      <w:r w:rsidR="00011FAD">
        <w:rPr>
          <w:rFonts w:ascii="Arial Bold" w:hAnsi="Arial Bold" w:cs="Arial"/>
          <w:b/>
          <w:bCs/>
          <w:smallCaps/>
          <w:szCs w:val="22"/>
        </w:rPr>
        <w:t xml:space="preserve">merica,  </w:t>
      </w:r>
      <w:r w:rsidR="00011FAD" w:rsidRPr="00011FAD">
        <w:rPr>
          <w:rFonts w:ascii="Arial Bold" w:hAnsi="Arial Bold" w:cs="Arial"/>
          <w:bCs/>
          <w:smallCaps/>
          <w:szCs w:val="22"/>
        </w:rPr>
        <w:t>S</w:t>
      </w:r>
      <w:r w:rsidRPr="00A65610">
        <w:rPr>
          <w:rFonts w:ascii="Arial Bold" w:hAnsi="Arial Bold" w:cs="Arial"/>
          <w:b/>
          <w:bCs/>
          <w:smallCaps/>
          <w:szCs w:val="22"/>
        </w:rPr>
        <w:t xml:space="preserve">partanburg, </w:t>
      </w:r>
      <w:r w:rsidR="009E7BE6" w:rsidRPr="00A65610">
        <w:rPr>
          <w:rFonts w:ascii="Arial Bold" w:hAnsi="Arial Bold" w:cs="Arial"/>
          <w:b/>
          <w:bCs/>
          <w:smallCaps/>
          <w:szCs w:val="22"/>
        </w:rPr>
        <w:t>SC</w:t>
      </w:r>
      <w:r w:rsidRPr="00A65610">
        <w:rPr>
          <w:rFonts w:ascii="Arial Bold" w:hAnsi="Arial Bold" w:cs="Arial"/>
          <w:b/>
          <w:bCs/>
          <w:smallCaps/>
          <w:szCs w:val="22"/>
        </w:rPr>
        <w:t xml:space="preserve"> </w:t>
      </w:r>
      <w:r w:rsidR="008E6B17" w:rsidRPr="00A65610">
        <w:rPr>
          <w:rFonts w:ascii="Arial Bold" w:hAnsi="Arial Bold" w:cs="Arial"/>
          <w:b/>
          <w:bCs/>
          <w:smallCaps/>
          <w:szCs w:val="22"/>
        </w:rPr>
        <w:t xml:space="preserve">    </w:t>
      </w:r>
      <w:r w:rsidRPr="00A65610">
        <w:rPr>
          <w:rFonts w:ascii="Arial Bold" w:hAnsi="Arial Bold" w:cs="Arial"/>
          <w:b/>
          <w:bCs/>
          <w:smallCaps/>
          <w:szCs w:val="22"/>
        </w:rPr>
        <w:t xml:space="preserve">     10/6/14 – 08/08/16</w:t>
      </w:r>
    </w:p>
    <w:p w:rsidR="00302658" w:rsidRPr="00302658" w:rsidRDefault="00302658" w:rsidP="00976A08">
      <w:pPr>
        <w:rPr>
          <w:rFonts w:ascii="Arial" w:hAnsi="Arial" w:cs="Arial"/>
          <w:b/>
          <w:bCs/>
          <w:caps/>
          <w:sz w:val="20"/>
          <w:szCs w:val="20"/>
        </w:rPr>
      </w:pPr>
    </w:p>
    <w:p w:rsidR="00976A08" w:rsidRPr="00FE5D2F" w:rsidRDefault="00976A08" w:rsidP="00976A08">
      <w:pPr>
        <w:ind w:left="360" w:hanging="360"/>
        <w:jc w:val="both"/>
        <w:rPr>
          <w:rFonts w:ascii="Times New Roman" w:hAnsi="Times New Roman"/>
        </w:rPr>
      </w:pPr>
      <w:r w:rsidRPr="00FE5D2F">
        <w:rPr>
          <w:rFonts w:ascii="Symbol" w:hAnsi="Symbol"/>
          <w:sz w:val="20"/>
          <w:szCs w:val="20"/>
        </w:rPr>
        <w:t></w:t>
      </w:r>
      <w:r>
        <w:rPr>
          <w:rFonts w:ascii="Times New Roman" w:hAnsi="Times New Roman"/>
          <w:sz w:val="14"/>
          <w:szCs w:val="14"/>
        </w:rPr>
        <w:t>       </w:t>
      </w:r>
      <w:r>
        <w:rPr>
          <w:rFonts w:ascii="Arial" w:hAnsi="Arial" w:cs="Arial"/>
          <w:sz w:val="20"/>
          <w:szCs w:val="20"/>
        </w:rPr>
        <w:t>Testing of all loan product characteristics nationwide.</w:t>
      </w:r>
    </w:p>
    <w:p w:rsidR="00976A08" w:rsidRDefault="00976A08" w:rsidP="00976A08">
      <w:pPr>
        <w:ind w:left="360" w:hanging="360"/>
        <w:rPr>
          <w:rFonts w:ascii="Arial" w:hAnsi="Arial" w:cs="Arial"/>
          <w:sz w:val="20"/>
          <w:szCs w:val="20"/>
        </w:rPr>
      </w:pPr>
      <w:r w:rsidRPr="00FE5D2F">
        <w:rPr>
          <w:rFonts w:ascii="Symbol" w:hAnsi="Symbol"/>
          <w:sz w:val="20"/>
          <w:szCs w:val="20"/>
        </w:rPr>
        <w:t></w:t>
      </w:r>
      <w:r>
        <w:rPr>
          <w:rFonts w:ascii="Times New Roman" w:hAnsi="Times New Roman"/>
          <w:sz w:val="14"/>
          <w:szCs w:val="14"/>
        </w:rPr>
        <w:t>       </w:t>
      </w:r>
      <w:r>
        <w:rPr>
          <w:rFonts w:ascii="Arial" w:hAnsi="Arial" w:cs="Arial"/>
          <w:sz w:val="20"/>
          <w:szCs w:val="20"/>
        </w:rPr>
        <w:t xml:space="preserve">Created Test Plans and Test Cases to insure complete test coverage  </w:t>
      </w:r>
    </w:p>
    <w:p w:rsidR="00976A08" w:rsidRPr="002637F2" w:rsidRDefault="00976A08" w:rsidP="00976A08">
      <w:pPr>
        <w:ind w:left="360" w:hanging="360"/>
        <w:rPr>
          <w:rFonts w:ascii="Times New Roman" w:hAnsi="Times New Roman"/>
          <w:b/>
          <w:bCs/>
          <w:sz w:val="27"/>
          <w:szCs w:val="27"/>
        </w:rPr>
      </w:pPr>
      <w:r w:rsidRPr="00FE5D2F">
        <w:rPr>
          <w:rFonts w:ascii="Symbol" w:hAnsi="Symbol"/>
          <w:sz w:val="20"/>
          <w:szCs w:val="20"/>
        </w:rPr>
        <w:t></w:t>
      </w:r>
      <w:r>
        <w:rPr>
          <w:rFonts w:ascii="Symbol" w:hAnsi="Symbol"/>
          <w:sz w:val="20"/>
          <w:szCs w:val="20"/>
        </w:rPr>
        <w:t></w:t>
      </w:r>
      <w:r>
        <w:rPr>
          <w:rFonts w:ascii="Symbol" w:hAnsi="Symbol"/>
          <w:sz w:val="20"/>
          <w:szCs w:val="20"/>
        </w:rPr>
        <w:t></w:t>
      </w:r>
      <w:r>
        <w:rPr>
          <w:rFonts w:ascii="Symbol" w:hAnsi="Symbol"/>
          <w:sz w:val="20"/>
          <w:szCs w:val="20"/>
        </w:rPr>
        <w:t></w:t>
      </w:r>
      <w:r>
        <w:rPr>
          <w:rFonts w:ascii="Symbol" w:hAnsi="Symbol"/>
          <w:sz w:val="20"/>
          <w:szCs w:val="20"/>
        </w:rPr>
        <w:t></w:t>
      </w:r>
      <w:r>
        <w:rPr>
          <w:rFonts w:ascii="Symbol" w:hAnsi="Symbol"/>
          <w:sz w:val="20"/>
          <w:szCs w:val="20"/>
        </w:rPr>
        <w:t></w:t>
      </w:r>
      <w:r>
        <w:rPr>
          <w:rFonts w:ascii="Arial" w:hAnsi="Arial" w:cs="Arial"/>
          <w:sz w:val="20"/>
          <w:szCs w:val="20"/>
        </w:rPr>
        <w:t xml:space="preserve">Collaborated with Development personnel and Business Analysts to define requirements. </w:t>
      </w:r>
    </w:p>
    <w:p w:rsidR="00976A08" w:rsidRDefault="00976A08" w:rsidP="00976A08">
      <w:pPr>
        <w:ind w:left="360" w:hanging="360"/>
        <w:rPr>
          <w:rFonts w:ascii="Arial" w:hAnsi="Arial" w:cs="Arial"/>
          <w:sz w:val="20"/>
          <w:szCs w:val="20"/>
        </w:rPr>
      </w:pPr>
      <w:r w:rsidRPr="00FE5D2F">
        <w:rPr>
          <w:rFonts w:ascii="Symbol" w:hAnsi="Symbol"/>
          <w:sz w:val="20"/>
          <w:szCs w:val="20"/>
        </w:rPr>
        <w:t></w:t>
      </w:r>
      <w:r w:rsidRPr="00FE5D2F">
        <w:rPr>
          <w:rFonts w:ascii="Times New Roman" w:hAnsi="Times New Roman"/>
          <w:sz w:val="14"/>
          <w:szCs w:val="14"/>
        </w:rPr>
        <w:t> </w:t>
      </w:r>
      <w:r>
        <w:rPr>
          <w:rFonts w:ascii="Times New Roman" w:hAnsi="Times New Roman"/>
          <w:sz w:val="14"/>
          <w:szCs w:val="14"/>
        </w:rPr>
        <w:t xml:space="preserve">      </w:t>
      </w:r>
      <w:r>
        <w:rPr>
          <w:rFonts w:ascii="Arial" w:hAnsi="Arial" w:cs="Arial"/>
          <w:sz w:val="20"/>
          <w:szCs w:val="20"/>
        </w:rPr>
        <w:t>Created and estimated Epics, Stories and Test Cases</w:t>
      </w:r>
    </w:p>
    <w:p w:rsidR="00A65EA1" w:rsidRDefault="00976A08" w:rsidP="00976A08">
      <w:pPr>
        <w:keepNext/>
        <w:outlineLvl w:val="3"/>
        <w:rPr>
          <w:rFonts w:ascii="Arial" w:hAnsi="Arial" w:cs="Arial"/>
          <w:sz w:val="20"/>
          <w:szCs w:val="20"/>
        </w:rPr>
      </w:pPr>
      <w:r w:rsidRPr="00FE5D2F">
        <w:rPr>
          <w:rFonts w:ascii="Symbol" w:hAnsi="Symbol"/>
          <w:sz w:val="20"/>
          <w:szCs w:val="20"/>
        </w:rPr>
        <w:t></w:t>
      </w:r>
      <w:r>
        <w:rPr>
          <w:rFonts w:ascii="Symbol" w:hAnsi="Symbol"/>
          <w:sz w:val="20"/>
          <w:szCs w:val="20"/>
        </w:rPr>
        <w:t></w:t>
      </w:r>
      <w:r>
        <w:rPr>
          <w:rFonts w:ascii="Symbol" w:hAnsi="Symbol"/>
          <w:sz w:val="20"/>
          <w:szCs w:val="20"/>
        </w:rPr>
        <w:t></w:t>
      </w:r>
      <w:r>
        <w:rPr>
          <w:rFonts w:ascii="Symbol" w:hAnsi="Symbol"/>
          <w:sz w:val="20"/>
          <w:szCs w:val="20"/>
        </w:rPr>
        <w:t></w:t>
      </w:r>
      <w:r>
        <w:rPr>
          <w:rFonts w:ascii="Symbol" w:hAnsi="Symbol"/>
          <w:sz w:val="20"/>
          <w:szCs w:val="20"/>
        </w:rPr>
        <w:t></w:t>
      </w:r>
      <w:r>
        <w:rPr>
          <w:rFonts w:ascii="Symbol" w:hAnsi="Symbol"/>
          <w:sz w:val="20"/>
          <w:szCs w:val="20"/>
        </w:rPr>
        <w:t></w:t>
      </w:r>
      <w:r>
        <w:rPr>
          <w:rFonts w:ascii="Arial" w:hAnsi="Arial" w:cs="Arial"/>
          <w:sz w:val="20"/>
          <w:szCs w:val="20"/>
        </w:rPr>
        <w:t>Manual and Automated tests performed using Agile Software Development Methodology.</w:t>
      </w:r>
    </w:p>
    <w:p w:rsidR="0093087C" w:rsidRPr="0093087C" w:rsidRDefault="0093087C" w:rsidP="0093087C">
      <w:pPr>
        <w:keepNext/>
        <w:outlineLvl w:val="3"/>
        <w:rPr>
          <w:rFonts w:ascii="Arial" w:hAnsi="Arial" w:cs="Arial"/>
          <w:sz w:val="20"/>
          <w:szCs w:val="20"/>
        </w:rPr>
      </w:pPr>
      <w:r w:rsidRPr="00FE5D2F">
        <w:rPr>
          <w:rFonts w:ascii="Symbol" w:hAnsi="Symbol"/>
          <w:sz w:val="20"/>
          <w:szCs w:val="20"/>
        </w:rPr>
        <w:t></w:t>
      </w:r>
      <w:r>
        <w:rPr>
          <w:rFonts w:ascii="Symbol" w:hAnsi="Symbol"/>
          <w:sz w:val="20"/>
          <w:szCs w:val="20"/>
        </w:rPr>
        <w:t></w:t>
      </w:r>
      <w:r>
        <w:rPr>
          <w:rFonts w:ascii="Symbol" w:hAnsi="Symbol"/>
          <w:sz w:val="20"/>
          <w:szCs w:val="20"/>
        </w:rPr>
        <w:t></w:t>
      </w:r>
      <w:r>
        <w:rPr>
          <w:rFonts w:ascii="Symbol" w:hAnsi="Symbol"/>
          <w:sz w:val="20"/>
          <w:szCs w:val="20"/>
        </w:rPr>
        <w:t></w:t>
      </w:r>
      <w:r>
        <w:rPr>
          <w:rFonts w:ascii="Symbol" w:hAnsi="Symbol"/>
          <w:sz w:val="20"/>
          <w:szCs w:val="20"/>
        </w:rPr>
        <w:t></w:t>
      </w:r>
      <w:r>
        <w:rPr>
          <w:rFonts w:ascii="Symbol" w:hAnsi="Symbol"/>
          <w:sz w:val="20"/>
          <w:szCs w:val="20"/>
        </w:rPr>
        <w:t></w:t>
      </w:r>
      <w:r>
        <w:rPr>
          <w:rFonts w:ascii="Arial" w:hAnsi="Arial"/>
          <w:sz w:val="20"/>
          <w:szCs w:val="20"/>
        </w:rPr>
        <w:t>Performed User Acceptance demonstrations to gain stakeholder test result approval.</w:t>
      </w:r>
    </w:p>
    <w:p w:rsidR="006C658E" w:rsidRDefault="006C658E" w:rsidP="00976A08">
      <w:pPr>
        <w:keepNext/>
        <w:outlineLvl w:val="3"/>
        <w:rPr>
          <w:rFonts w:ascii="Arial" w:hAnsi="Arial" w:cs="Arial"/>
          <w:sz w:val="20"/>
          <w:szCs w:val="20"/>
        </w:rPr>
      </w:pPr>
    </w:p>
    <w:p w:rsidR="00976A08" w:rsidRDefault="00976A08" w:rsidP="00976A08">
      <w:pPr>
        <w:keepNext/>
        <w:outlineLvl w:val="3"/>
        <w:rPr>
          <w:rFonts w:ascii="Arial" w:hAnsi="Arial" w:cs="Arial"/>
          <w:b/>
          <w:bCs/>
          <w:caps/>
          <w:sz w:val="20"/>
          <w:szCs w:val="20"/>
        </w:rPr>
      </w:pPr>
    </w:p>
    <w:p w:rsidR="00976A08" w:rsidRPr="00A65610" w:rsidRDefault="008E6B17" w:rsidP="00976A08">
      <w:pPr>
        <w:rPr>
          <w:rFonts w:ascii="Arial Bold" w:hAnsi="Arial Bold"/>
          <w:smallCaps/>
        </w:rPr>
      </w:pPr>
      <w:r w:rsidRPr="00A65610">
        <w:rPr>
          <w:rFonts w:ascii="Arial Bold" w:hAnsi="Arial Bold" w:cs="Arial"/>
          <w:b/>
          <w:bCs/>
          <w:smallCaps/>
        </w:rPr>
        <w:t xml:space="preserve">Software QA Test Analyst </w:t>
      </w:r>
      <w:r w:rsidR="00B622DD">
        <w:rPr>
          <w:rFonts w:ascii="Arial Bold" w:hAnsi="Arial Bold" w:cs="Arial"/>
          <w:b/>
          <w:bCs/>
          <w:smallCaps/>
        </w:rPr>
        <w:t xml:space="preserve">            </w:t>
      </w:r>
      <w:r w:rsidRPr="00A65610">
        <w:rPr>
          <w:rFonts w:ascii="Arial Bold" w:hAnsi="Arial Bold" w:cs="Arial"/>
          <w:b/>
          <w:bCs/>
          <w:smallCaps/>
        </w:rPr>
        <w:t xml:space="preserve"> Clemson</w:t>
      </w:r>
      <w:r w:rsidR="00B622DD">
        <w:rPr>
          <w:rFonts w:ascii="Arial Bold" w:hAnsi="Arial Bold" w:cs="Arial"/>
          <w:b/>
          <w:bCs/>
          <w:smallCaps/>
        </w:rPr>
        <w:t xml:space="preserve">, SC </w:t>
      </w:r>
      <w:r w:rsidRPr="00A65610">
        <w:rPr>
          <w:rFonts w:ascii="Arial Bold" w:hAnsi="Arial Bold" w:cs="Arial"/>
          <w:b/>
          <w:bCs/>
          <w:smallCaps/>
        </w:rPr>
        <w:t xml:space="preserve"> –</w:t>
      </w:r>
      <w:r w:rsidR="00B622DD">
        <w:rPr>
          <w:rFonts w:ascii="Arial Bold" w:hAnsi="Arial Bold" w:cs="Arial"/>
          <w:b/>
          <w:bCs/>
          <w:smallCaps/>
        </w:rPr>
        <w:t xml:space="preserve"> </w:t>
      </w:r>
      <w:r w:rsidRPr="00A65610">
        <w:rPr>
          <w:rFonts w:ascii="Arial Bold" w:hAnsi="Arial Bold" w:cs="Arial"/>
          <w:b/>
          <w:bCs/>
          <w:smallCaps/>
        </w:rPr>
        <w:t xml:space="preserve"> South Carolina </w:t>
      </w:r>
      <w:r w:rsidR="00C95D26">
        <w:rPr>
          <w:rFonts w:ascii="Arial Bold" w:hAnsi="Arial Bold" w:cs="Arial"/>
          <w:b/>
          <w:bCs/>
          <w:smallCaps/>
        </w:rPr>
        <w:t>Medicaid IT S</w:t>
      </w:r>
      <w:r w:rsidR="0008573F">
        <w:rPr>
          <w:rFonts w:ascii="Arial Bold" w:hAnsi="Arial Bold" w:cs="Arial"/>
          <w:b/>
          <w:bCs/>
          <w:smallCaps/>
        </w:rPr>
        <w:t xml:space="preserve">ervices </w:t>
      </w:r>
      <w:r w:rsidR="00B622DD">
        <w:rPr>
          <w:rFonts w:ascii="Arial Bold" w:hAnsi="Arial Bold" w:cs="Arial"/>
          <w:b/>
          <w:bCs/>
          <w:smallCaps/>
        </w:rPr>
        <w:t xml:space="preserve">          </w:t>
      </w:r>
      <w:r w:rsidRPr="00A65610">
        <w:rPr>
          <w:rFonts w:ascii="Arial Bold" w:hAnsi="Arial Bold" w:cs="Arial"/>
          <w:b/>
          <w:bCs/>
          <w:smallCaps/>
        </w:rPr>
        <w:t xml:space="preserve"> 03/18/14 – 10/01/14    </w:t>
      </w:r>
    </w:p>
    <w:p w:rsidR="008E6B17" w:rsidRDefault="008E6B17" w:rsidP="008E6B17">
      <w:pPr>
        <w:jc w:val="both"/>
        <w:rPr>
          <w:rFonts w:ascii="Symbol" w:hAnsi="Symbol"/>
          <w:sz w:val="20"/>
          <w:szCs w:val="20"/>
        </w:rPr>
      </w:pPr>
    </w:p>
    <w:p w:rsidR="00976A08" w:rsidRPr="00FE5D2F" w:rsidRDefault="00976A08" w:rsidP="00976A08">
      <w:pPr>
        <w:ind w:left="360" w:hanging="360"/>
        <w:jc w:val="both"/>
        <w:rPr>
          <w:rFonts w:ascii="Times New Roman" w:hAnsi="Times New Roman"/>
        </w:rPr>
      </w:pPr>
      <w:r w:rsidRPr="00FE5D2F">
        <w:rPr>
          <w:rFonts w:ascii="Symbol" w:hAnsi="Symbol"/>
          <w:sz w:val="20"/>
          <w:szCs w:val="20"/>
        </w:rPr>
        <w:t></w:t>
      </w:r>
      <w:r>
        <w:rPr>
          <w:rFonts w:ascii="Times New Roman" w:hAnsi="Times New Roman"/>
          <w:sz w:val="14"/>
          <w:szCs w:val="14"/>
        </w:rPr>
        <w:t>       </w:t>
      </w:r>
      <w:r>
        <w:rPr>
          <w:rFonts w:ascii="Arial" w:hAnsi="Arial" w:cs="Arial"/>
          <w:sz w:val="20"/>
          <w:szCs w:val="20"/>
        </w:rPr>
        <w:t>Testing of Medicaid Member Management software releases for conversion of Medicaid Eligibility Determination System to IBM Curam Social Program Management System.</w:t>
      </w:r>
    </w:p>
    <w:p w:rsidR="00976A08" w:rsidRDefault="00976A08" w:rsidP="00976A08">
      <w:pPr>
        <w:ind w:left="360" w:hanging="360"/>
        <w:rPr>
          <w:rFonts w:ascii="Arial" w:hAnsi="Arial" w:cs="Arial"/>
          <w:sz w:val="20"/>
          <w:szCs w:val="20"/>
        </w:rPr>
      </w:pPr>
      <w:r w:rsidRPr="00FE5D2F">
        <w:rPr>
          <w:rFonts w:ascii="Symbol" w:hAnsi="Symbol"/>
          <w:sz w:val="20"/>
          <w:szCs w:val="20"/>
        </w:rPr>
        <w:t></w:t>
      </w:r>
      <w:r>
        <w:rPr>
          <w:rFonts w:ascii="Times New Roman" w:hAnsi="Times New Roman"/>
          <w:sz w:val="14"/>
          <w:szCs w:val="14"/>
        </w:rPr>
        <w:t>       </w:t>
      </w:r>
      <w:r>
        <w:rPr>
          <w:rFonts w:ascii="Arial" w:hAnsi="Arial" w:cs="Arial"/>
          <w:sz w:val="20"/>
          <w:szCs w:val="20"/>
        </w:rPr>
        <w:t xml:space="preserve">Created Test Plans and Test Cases using JIRA  </w:t>
      </w:r>
    </w:p>
    <w:p w:rsidR="00976A08" w:rsidRPr="002637F2" w:rsidRDefault="00976A08" w:rsidP="00976A08">
      <w:pPr>
        <w:ind w:left="360" w:hanging="360"/>
        <w:rPr>
          <w:rFonts w:ascii="Times New Roman" w:hAnsi="Times New Roman"/>
          <w:b/>
          <w:bCs/>
          <w:sz w:val="27"/>
          <w:szCs w:val="27"/>
        </w:rPr>
      </w:pPr>
      <w:r w:rsidRPr="00FE5D2F">
        <w:rPr>
          <w:rFonts w:ascii="Symbol" w:hAnsi="Symbol"/>
          <w:sz w:val="20"/>
          <w:szCs w:val="20"/>
        </w:rPr>
        <w:t></w:t>
      </w:r>
      <w:r>
        <w:rPr>
          <w:rFonts w:ascii="Symbol" w:hAnsi="Symbol"/>
          <w:sz w:val="20"/>
          <w:szCs w:val="20"/>
        </w:rPr>
        <w:t></w:t>
      </w:r>
      <w:r>
        <w:rPr>
          <w:rFonts w:ascii="Symbol" w:hAnsi="Symbol"/>
          <w:sz w:val="20"/>
          <w:szCs w:val="20"/>
        </w:rPr>
        <w:t></w:t>
      </w:r>
      <w:r>
        <w:rPr>
          <w:rFonts w:ascii="Symbol" w:hAnsi="Symbol"/>
          <w:sz w:val="20"/>
          <w:szCs w:val="20"/>
        </w:rPr>
        <w:t></w:t>
      </w:r>
      <w:r>
        <w:rPr>
          <w:rFonts w:ascii="Symbol" w:hAnsi="Symbol"/>
          <w:sz w:val="20"/>
          <w:szCs w:val="20"/>
        </w:rPr>
        <w:t></w:t>
      </w:r>
      <w:r>
        <w:rPr>
          <w:rFonts w:ascii="Symbol" w:hAnsi="Symbol"/>
          <w:sz w:val="20"/>
          <w:szCs w:val="20"/>
        </w:rPr>
        <w:t></w:t>
      </w:r>
      <w:r>
        <w:rPr>
          <w:rFonts w:ascii="Arial" w:hAnsi="Arial" w:cs="Arial"/>
          <w:sz w:val="20"/>
          <w:szCs w:val="20"/>
        </w:rPr>
        <w:t xml:space="preserve">Collaborated with Development personnel and Business Analysts to define requirements. </w:t>
      </w:r>
    </w:p>
    <w:p w:rsidR="00976A08" w:rsidRDefault="00976A08" w:rsidP="00976A08">
      <w:pPr>
        <w:ind w:left="360" w:hanging="360"/>
        <w:rPr>
          <w:rFonts w:ascii="Arial" w:hAnsi="Arial" w:cs="Arial"/>
          <w:sz w:val="20"/>
          <w:szCs w:val="20"/>
        </w:rPr>
      </w:pPr>
      <w:r w:rsidRPr="00FE5D2F">
        <w:rPr>
          <w:rFonts w:ascii="Symbol" w:hAnsi="Symbol"/>
          <w:sz w:val="20"/>
          <w:szCs w:val="20"/>
        </w:rPr>
        <w:t></w:t>
      </w:r>
      <w:r w:rsidRPr="00FE5D2F">
        <w:rPr>
          <w:rFonts w:ascii="Times New Roman" w:hAnsi="Times New Roman"/>
          <w:sz w:val="14"/>
          <w:szCs w:val="14"/>
        </w:rPr>
        <w:t> </w:t>
      </w:r>
      <w:r>
        <w:rPr>
          <w:rFonts w:ascii="Times New Roman" w:hAnsi="Times New Roman"/>
          <w:sz w:val="14"/>
          <w:szCs w:val="14"/>
        </w:rPr>
        <w:t xml:space="preserve">      </w:t>
      </w:r>
      <w:r>
        <w:rPr>
          <w:rFonts w:ascii="Arial" w:hAnsi="Arial" w:cs="Arial"/>
          <w:sz w:val="20"/>
          <w:szCs w:val="20"/>
        </w:rPr>
        <w:t xml:space="preserve">Created and estimated Epics, Stories and Test Cases using JIRA. </w:t>
      </w:r>
    </w:p>
    <w:p w:rsidR="00976A08" w:rsidRDefault="00976A08" w:rsidP="00976A08">
      <w:pPr>
        <w:keepNext/>
        <w:outlineLvl w:val="3"/>
        <w:rPr>
          <w:rFonts w:ascii="Arial" w:hAnsi="Arial" w:cs="Arial"/>
          <w:sz w:val="20"/>
          <w:szCs w:val="20"/>
        </w:rPr>
      </w:pPr>
      <w:r w:rsidRPr="00FE5D2F">
        <w:rPr>
          <w:rFonts w:ascii="Symbol" w:hAnsi="Symbol"/>
          <w:sz w:val="20"/>
          <w:szCs w:val="20"/>
        </w:rPr>
        <w:t></w:t>
      </w:r>
      <w:r>
        <w:rPr>
          <w:rFonts w:ascii="Symbol" w:hAnsi="Symbol"/>
          <w:sz w:val="20"/>
          <w:szCs w:val="20"/>
        </w:rPr>
        <w:t></w:t>
      </w:r>
      <w:r>
        <w:rPr>
          <w:rFonts w:ascii="Symbol" w:hAnsi="Symbol"/>
          <w:sz w:val="20"/>
          <w:szCs w:val="20"/>
        </w:rPr>
        <w:t></w:t>
      </w:r>
      <w:r>
        <w:rPr>
          <w:rFonts w:ascii="Symbol" w:hAnsi="Symbol"/>
          <w:sz w:val="20"/>
          <w:szCs w:val="20"/>
        </w:rPr>
        <w:t></w:t>
      </w:r>
      <w:r>
        <w:rPr>
          <w:rFonts w:ascii="Symbol" w:hAnsi="Symbol"/>
          <w:sz w:val="20"/>
          <w:szCs w:val="20"/>
        </w:rPr>
        <w:t></w:t>
      </w:r>
      <w:r>
        <w:rPr>
          <w:rFonts w:ascii="Arial" w:hAnsi="Arial" w:cs="Arial"/>
          <w:sz w:val="20"/>
          <w:szCs w:val="20"/>
        </w:rPr>
        <w:t xml:space="preserve"> Agile Software Development Methodology.</w:t>
      </w:r>
    </w:p>
    <w:p w:rsidR="006C658E" w:rsidRDefault="006C658E" w:rsidP="00976A08">
      <w:pPr>
        <w:keepNext/>
        <w:outlineLvl w:val="3"/>
        <w:rPr>
          <w:rFonts w:ascii="Arial" w:hAnsi="Arial" w:cs="Arial"/>
          <w:sz w:val="20"/>
          <w:szCs w:val="20"/>
        </w:rPr>
      </w:pPr>
    </w:p>
    <w:p w:rsidR="00A65EA1" w:rsidRDefault="00A65EA1" w:rsidP="00976A08">
      <w:pPr>
        <w:keepNext/>
        <w:outlineLvl w:val="3"/>
        <w:rPr>
          <w:rFonts w:ascii="Arial" w:hAnsi="Arial" w:cs="Arial"/>
          <w:sz w:val="20"/>
          <w:szCs w:val="20"/>
        </w:rPr>
      </w:pPr>
    </w:p>
    <w:p w:rsidR="00976A08" w:rsidRPr="00A65610" w:rsidRDefault="00A65EA1" w:rsidP="00976A08">
      <w:pPr>
        <w:rPr>
          <w:rFonts w:ascii="Arial Bold" w:hAnsi="Arial Bold" w:cs="Arial"/>
          <w:b/>
          <w:bCs/>
          <w:smallCaps/>
        </w:rPr>
      </w:pPr>
      <w:r w:rsidRPr="00A65610">
        <w:rPr>
          <w:rFonts w:ascii="Arial Bold" w:hAnsi="Arial Bold" w:cs="Arial"/>
          <w:b/>
          <w:bCs/>
          <w:smallCaps/>
        </w:rPr>
        <w:t>S</w:t>
      </w:r>
      <w:r w:rsidR="008E6B17" w:rsidRPr="00A65610">
        <w:rPr>
          <w:rFonts w:ascii="Arial Bold" w:hAnsi="Arial Bold" w:cs="Arial"/>
          <w:b/>
          <w:bCs/>
          <w:smallCaps/>
        </w:rPr>
        <w:t>oftware qa test engineer</w:t>
      </w:r>
      <w:r w:rsidR="00B622DD">
        <w:rPr>
          <w:rFonts w:ascii="Arial Bold" w:hAnsi="Arial Bold" w:cs="Arial"/>
          <w:b/>
          <w:bCs/>
          <w:smallCaps/>
        </w:rPr>
        <w:t xml:space="preserve">    Security F</w:t>
      </w:r>
      <w:r w:rsidR="008E6B17" w:rsidRPr="00A65610">
        <w:rPr>
          <w:rFonts w:ascii="Arial Bold" w:hAnsi="Arial Bold" w:cs="Arial"/>
          <w:b/>
          <w:bCs/>
          <w:smallCaps/>
        </w:rPr>
        <w:t>inance</w:t>
      </w:r>
      <w:r w:rsidR="00B622DD">
        <w:rPr>
          <w:rFonts w:ascii="Arial Bold" w:hAnsi="Arial Bold" w:cs="Arial"/>
          <w:b/>
          <w:bCs/>
          <w:smallCaps/>
          <w:szCs w:val="22"/>
        </w:rPr>
        <w:t xml:space="preserve">,  </w:t>
      </w:r>
      <w:r w:rsidR="00B622DD" w:rsidRPr="00011FAD">
        <w:rPr>
          <w:rFonts w:ascii="Arial Bold" w:hAnsi="Arial Bold" w:cs="Arial"/>
          <w:bCs/>
          <w:smallCaps/>
          <w:szCs w:val="22"/>
        </w:rPr>
        <w:t>S</w:t>
      </w:r>
      <w:r w:rsidR="00B622DD" w:rsidRPr="00A65610">
        <w:rPr>
          <w:rFonts w:ascii="Arial Bold" w:hAnsi="Arial Bold" w:cs="Arial"/>
          <w:b/>
          <w:bCs/>
          <w:smallCaps/>
          <w:szCs w:val="22"/>
        </w:rPr>
        <w:t xml:space="preserve">partanburg, </w:t>
      </w:r>
      <w:r w:rsidR="00B622DD">
        <w:rPr>
          <w:rFonts w:ascii="Arial Bold" w:hAnsi="Arial Bold" w:cs="Arial"/>
          <w:b/>
          <w:bCs/>
          <w:smallCaps/>
          <w:szCs w:val="22"/>
        </w:rPr>
        <w:t>SC</w:t>
      </w:r>
      <w:r w:rsidR="0008573F">
        <w:rPr>
          <w:rFonts w:ascii="Arial Bold" w:hAnsi="Arial Bold" w:cs="Arial"/>
          <w:b/>
          <w:bCs/>
          <w:smallCaps/>
          <w:sz w:val="18"/>
          <w:szCs w:val="18"/>
        </w:rPr>
        <w:t xml:space="preserve">                </w:t>
      </w:r>
      <w:r w:rsidR="00B622DD">
        <w:rPr>
          <w:rFonts w:ascii="Arial Bold" w:hAnsi="Arial Bold" w:cs="Arial"/>
          <w:b/>
          <w:bCs/>
          <w:smallCaps/>
          <w:sz w:val="18"/>
          <w:szCs w:val="18"/>
        </w:rPr>
        <w:t xml:space="preserve">    </w:t>
      </w:r>
      <w:r w:rsidR="00B622DD">
        <w:rPr>
          <w:rFonts w:ascii="Arial Bold" w:hAnsi="Arial Bold" w:cs="Arial"/>
          <w:b/>
          <w:bCs/>
          <w:smallCaps/>
        </w:rPr>
        <w:t xml:space="preserve">  </w:t>
      </w:r>
      <w:r w:rsidR="008E6B17" w:rsidRPr="00A65610">
        <w:rPr>
          <w:rFonts w:ascii="Arial Bold" w:hAnsi="Arial Bold" w:cs="Arial"/>
          <w:b/>
          <w:bCs/>
          <w:smallCaps/>
        </w:rPr>
        <w:t>03/17/13 – 09/07/13</w:t>
      </w:r>
    </w:p>
    <w:p w:rsidR="008E6B17" w:rsidRPr="00FE5D2F" w:rsidRDefault="008E6B17" w:rsidP="00976A08">
      <w:pPr>
        <w:rPr>
          <w:rFonts w:ascii="Times New Roman" w:hAnsi="Times New Roman"/>
        </w:rPr>
      </w:pPr>
    </w:p>
    <w:p w:rsidR="00976A08" w:rsidRPr="00FE5D2F" w:rsidRDefault="00976A08" w:rsidP="00976A08">
      <w:pPr>
        <w:ind w:left="360" w:hanging="360"/>
        <w:jc w:val="both"/>
        <w:rPr>
          <w:rFonts w:ascii="Times New Roman" w:hAnsi="Times New Roman"/>
        </w:rPr>
      </w:pPr>
      <w:r w:rsidRPr="00FE5D2F">
        <w:rPr>
          <w:rFonts w:ascii="Symbol" w:hAnsi="Symbol"/>
          <w:sz w:val="20"/>
          <w:szCs w:val="20"/>
        </w:rPr>
        <w:t></w:t>
      </w:r>
      <w:r w:rsidRPr="00FE5D2F">
        <w:rPr>
          <w:rFonts w:ascii="Times New Roman" w:hAnsi="Times New Roman"/>
          <w:sz w:val="14"/>
          <w:szCs w:val="14"/>
        </w:rPr>
        <w:t xml:space="preserve">         </w:t>
      </w:r>
      <w:r w:rsidRPr="00FE5D2F">
        <w:rPr>
          <w:rFonts w:ascii="Arial" w:hAnsi="Arial" w:cs="Arial"/>
          <w:sz w:val="20"/>
          <w:szCs w:val="20"/>
        </w:rPr>
        <w:t>Created and approved documentation related to Software Quality Assurance including test plans, test scrip</w:t>
      </w:r>
      <w:r>
        <w:rPr>
          <w:rFonts w:ascii="Arial" w:hAnsi="Arial" w:cs="Arial"/>
          <w:sz w:val="20"/>
          <w:szCs w:val="20"/>
        </w:rPr>
        <w:t>ts, test reports, risk analysis, detailed Use Cases,</w:t>
      </w:r>
      <w:r w:rsidRPr="00FE5D2F">
        <w:rPr>
          <w:rFonts w:ascii="Arial" w:hAnsi="Arial" w:cs="Arial"/>
          <w:sz w:val="20"/>
          <w:szCs w:val="20"/>
        </w:rPr>
        <w:t xml:space="preserve"> and design of experiments focusing on software requirements.</w:t>
      </w:r>
    </w:p>
    <w:p w:rsidR="00976A08" w:rsidRPr="00FE5D2F" w:rsidRDefault="00976A08" w:rsidP="00976A08">
      <w:pPr>
        <w:ind w:left="360" w:hanging="360"/>
        <w:jc w:val="both"/>
        <w:rPr>
          <w:rFonts w:ascii="Times New Roman" w:hAnsi="Times New Roman"/>
        </w:rPr>
      </w:pPr>
      <w:r w:rsidRPr="00FE5D2F">
        <w:rPr>
          <w:rFonts w:ascii="Symbol" w:hAnsi="Symbol"/>
          <w:sz w:val="20"/>
          <w:szCs w:val="20"/>
        </w:rPr>
        <w:t></w:t>
      </w:r>
      <w:r w:rsidRPr="00FE5D2F">
        <w:rPr>
          <w:rFonts w:ascii="Times New Roman" w:hAnsi="Times New Roman"/>
          <w:sz w:val="14"/>
          <w:szCs w:val="14"/>
        </w:rPr>
        <w:t xml:space="preserve">         </w:t>
      </w:r>
      <w:r w:rsidRPr="00FE5D2F">
        <w:rPr>
          <w:rFonts w:ascii="Arial" w:hAnsi="Arial" w:cs="Arial"/>
          <w:sz w:val="20"/>
          <w:szCs w:val="20"/>
        </w:rPr>
        <w:t>Developed test strategies and directed ex</w:t>
      </w:r>
      <w:r>
        <w:rPr>
          <w:rFonts w:ascii="Arial" w:hAnsi="Arial" w:cs="Arial"/>
          <w:sz w:val="20"/>
          <w:szCs w:val="20"/>
        </w:rPr>
        <w:t>ecution of test scenarios on all</w:t>
      </w:r>
      <w:r w:rsidRPr="00FE5D2F">
        <w:rPr>
          <w:rFonts w:ascii="Arial" w:hAnsi="Arial" w:cs="Arial"/>
          <w:sz w:val="20"/>
          <w:szCs w:val="20"/>
        </w:rPr>
        <w:t xml:space="preserve"> products working in conjunction with software development</w:t>
      </w:r>
      <w:r>
        <w:rPr>
          <w:rFonts w:ascii="Arial" w:hAnsi="Arial" w:cs="Arial"/>
          <w:sz w:val="20"/>
          <w:szCs w:val="20"/>
        </w:rPr>
        <w:t xml:space="preserve"> personnel</w:t>
      </w:r>
      <w:r w:rsidRPr="00FE5D2F">
        <w:rPr>
          <w:rFonts w:ascii="Arial" w:hAnsi="Arial" w:cs="Arial"/>
          <w:sz w:val="20"/>
          <w:szCs w:val="20"/>
        </w:rPr>
        <w:t>.</w:t>
      </w:r>
    </w:p>
    <w:p w:rsidR="00976A08" w:rsidRDefault="00976A08" w:rsidP="00976A08">
      <w:pPr>
        <w:ind w:left="360" w:hanging="360"/>
        <w:jc w:val="both"/>
        <w:rPr>
          <w:rFonts w:ascii="Arial" w:hAnsi="Arial" w:cs="Arial"/>
          <w:sz w:val="20"/>
          <w:szCs w:val="20"/>
        </w:rPr>
      </w:pPr>
      <w:r w:rsidRPr="00FE5D2F">
        <w:rPr>
          <w:rFonts w:ascii="Symbol" w:hAnsi="Symbol"/>
          <w:sz w:val="20"/>
          <w:szCs w:val="20"/>
        </w:rPr>
        <w:t></w:t>
      </w:r>
      <w:r w:rsidRPr="00FE5D2F">
        <w:rPr>
          <w:rFonts w:ascii="Times New Roman" w:hAnsi="Times New Roman"/>
          <w:sz w:val="14"/>
          <w:szCs w:val="14"/>
        </w:rPr>
        <w:t xml:space="preserve">         </w:t>
      </w:r>
      <w:r w:rsidRPr="00FE5D2F">
        <w:rPr>
          <w:rFonts w:ascii="Arial" w:hAnsi="Arial" w:cs="Arial"/>
          <w:sz w:val="20"/>
          <w:szCs w:val="20"/>
        </w:rPr>
        <w:t>Developed, published, and maintained test procedures that are used to uncover defects saving money and resources used on customer service calls.</w:t>
      </w:r>
    </w:p>
    <w:p w:rsidR="00976A08" w:rsidRDefault="00976A08" w:rsidP="00976A08">
      <w:pPr>
        <w:ind w:left="360" w:hanging="360"/>
        <w:rPr>
          <w:rFonts w:ascii="Arial" w:hAnsi="Arial" w:cs="Arial"/>
          <w:sz w:val="20"/>
          <w:szCs w:val="20"/>
        </w:rPr>
      </w:pPr>
      <w:r w:rsidRPr="00FE5D2F">
        <w:rPr>
          <w:rFonts w:ascii="Symbol" w:hAnsi="Symbol"/>
          <w:sz w:val="20"/>
          <w:szCs w:val="20"/>
        </w:rPr>
        <w:t></w:t>
      </w:r>
      <w:r w:rsidRPr="00FE5D2F">
        <w:rPr>
          <w:rFonts w:ascii="Times New Roman" w:hAnsi="Times New Roman"/>
          <w:sz w:val="14"/>
          <w:szCs w:val="14"/>
        </w:rPr>
        <w:t> </w:t>
      </w:r>
      <w:r>
        <w:rPr>
          <w:rFonts w:ascii="Times New Roman" w:hAnsi="Times New Roman"/>
          <w:sz w:val="14"/>
          <w:szCs w:val="14"/>
        </w:rPr>
        <w:t xml:space="preserve">      </w:t>
      </w:r>
      <w:r>
        <w:rPr>
          <w:rFonts w:ascii="Arial" w:hAnsi="Arial" w:cs="Arial"/>
          <w:sz w:val="20"/>
          <w:szCs w:val="20"/>
        </w:rPr>
        <w:t>Performed manual testing on Branch, Branch Plus, Insurance, Optics, and Bankruptcy applications for monthly                                                          release.</w:t>
      </w:r>
    </w:p>
    <w:p w:rsidR="00976A08" w:rsidRDefault="00976A08" w:rsidP="00976A08">
      <w:pPr>
        <w:ind w:left="360" w:hanging="360"/>
        <w:rPr>
          <w:rFonts w:ascii="Arial" w:hAnsi="Arial" w:cs="Arial"/>
          <w:sz w:val="20"/>
          <w:szCs w:val="20"/>
        </w:rPr>
      </w:pPr>
      <w:r w:rsidRPr="00FE5D2F">
        <w:rPr>
          <w:rFonts w:ascii="Symbol" w:hAnsi="Symbol"/>
          <w:sz w:val="20"/>
          <w:szCs w:val="20"/>
        </w:rPr>
        <w:t></w:t>
      </w:r>
      <w:r>
        <w:rPr>
          <w:rFonts w:ascii="Symbol" w:hAnsi="Symbol"/>
          <w:sz w:val="20"/>
          <w:szCs w:val="20"/>
        </w:rPr>
        <w:t></w:t>
      </w:r>
      <w:r>
        <w:rPr>
          <w:rFonts w:ascii="Symbol" w:hAnsi="Symbol"/>
          <w:sz w:val="20"/>
          <w:szCs w:val="20"/>
        </w:rPr>
        <w:t></w:t>
      </w:r>
      <w:r>
        <w:rPr>
          <w:rFonts w:ascii="Symbol" w:hAnsi="Symbol"/>
          <w:sz w:val="20"/>
          <w:szCs w:val="20"/>
        </w:rPr>
        <w:tab/>
      </w:r>
      <w:r w:rsidR="00A65EA1">
        <w:rPr>
          <w:rFonts w:ascii="Arial" w:hAnsi="Arial" w:cs="Arial"/>
          <w:sz w:val="20"/>
          <w:szCs w:val="20"/>
        </w:rPr>
        <w:t>Testing and validation done</w:t>
      </w:r>
      <w:r>
        <w:rPr>
          <w:rFonts w:ascii="Arial" w:hAnsi="Arial" w:cs="Arial"/>
          <w:sz w:val="20"/>
          <w:szCs w:val="20"/>
        </w:rPr>
        <w:t xml:space="preserve"> using virtual workstations connected to IT Network.</w:t>
      </w:r>
    </w:p>
    <w:p w:rsidR="006C658E" w:rsidRDefault="006C658E" w:rsidP="00976A08">
      <w:pPr>
        <w:ind w:left="360" w:hanging="360"/>
        <w:rPr>
          <w:rFonts w:ascii="Arial" w:hAnsi="Arial" w:cs="Arial"/>
          <w:sz w:val="20"/>
          <w:szCs w:val="20"/>
        </w:rPr>
      </w:pPr>
    </w:p>
    <w:p w:rsidR="002C7596" w:rsidRDefault="002C7596" w:rsidP="00976A08">
      <w:pPr>
        <w:ind w:left="360" w:hanging="360"/>
        <w:rPr>
          <w:rFonts w:ascii="Arial" w:hAnsi="Arial" w:cs="Arial"/>
          <w:sz w:val="20"/>
          <w:szCs w:val="20"/>
        </w:rPr>
      </w:pPr>
    </w:p>
    <w:p w:rsidR="002C7596" w:rsidRPr="00A65610" w:rsidRDefault="002C7596" w:rsidP="002C7596">
      <w:pPr>
        <w:rPr>
          <w:rFonts w:ascii="Arial Bold" w:hAnsi="Arial Bold" w:cs="Arial"/>
          <w:b/>
          <w:smallCaps/>
        </w:rPr>
      </w:pPr>
      <w:r w:rsidRPr="00A65610">
        <w:rPr>
          <w:rFonts w:ascii="Arial Bold" w:hAnsi="Arial Bold" w:cs="Arial"/>
          <w:b/>
          <w:smallCaps/>
        </w:rPr>
        <w:t xml:space="preserve">Sr. Software Test Analyst        MVP Healthcare, Rochester, NY              </w:t>
      </w:r>
      <w:r>
        <w:rPr>
          <w:rFonts w:ascii="Arial Bold" w:hAnsi="Arial Bold" w:cs="Arial"/>
          <w:b/>
          <w:smallCaps/>
        </w:rPr>
        <w:t xml:space="preserve">  </w:t>
      </w:r>
      <w:r w:rsidRPr="00A65610">
        <w:rPr>
          <w:rFonts w:ascii="Arial Bold" w:hAnsi="Arial Bold" w:cs="Arial"/>
          <w:b/>
          <w:smallCaps/>
        </w:rPr>
        <w:t xml:space="preserve">         06/16/08 – 01/25/13</w:t>
      </w:r>
    </w:p>
    <w:p w:rsidR="002C7596" w:rsidRDefault="002C7596" w:rsidP="002C7596">
      <w:pPr>
        <w:rPr>
          <w:rFonts w:ascii="Arial" w:hAnsi="Arial" w:cs="Arial"/>
          <w:sz w:val="20"/>
          <w:szCs w:val="20"/>
        </w:rPr>
      </w:pPr>
    </w:p>
    <w:p w:rsidR="002C7596" w:rsidRPr="00FE5D2F" w:rsidRDefault="002C7596" w:rsidP="002C7596">
      <w:pPr>
        <w:rPr>
          <w:rFonts w:ascii="Times New Roman" w:hAnsi="Times New Roman"/>
        </w:rPr>
      </w:pPr>
      <w:r w:rsidRPr="00FE5D2F">
        <w:rPr>
          <w:rFonts w:ascii="Arial" w:hAnsi="Arial" w:cs="Arial"/>
          <w:sz w:val="20"/>
          <w:szCs w:val="20"/>
        </w:rPr>
        <w:t>Under the direction of the Supervisor - IT Testing:</w:t>
      </w:r>
    </w:p>
    <w:p w:rsidR="002C7596" w:rsidRDefault="002C7596" w:rsidP="002C7596">
      <w:pPr>
        <w:rPr>
          <w:rFonts w:ascii="Arial" w:hAnsi="Arial" w:cs="Arial"/>
          <w:sz w:val="20"/>
          <w:szCs w:val="20"/>
        </w:rPr>
      </w:pPr>
      <w:r w:rsidRPr="00FE5D2F">
        <w:rPr>
          <w:rFonts w:ascii="Arial" w:hAnsi="Arial" w:cs="Arial"/>
          <w:sz w:val="20"/>
          <w:szCs w:val="20"/>
        </w:rPr>
        <w:t>Deliver quality functionality within specified timeframes; using the HP suite of tools which includes Quality Center (ALM), to support testing on projects and to lead small to medium scale testing efforts. Serving as an integral member of an enterprise-wide testing team, and responsible for following established standards and best practices, and reporting testing results clearly and accurately. Develop and execute manual test plans to ensure the quality of MVP’s core applications and systems. Lead the testing efforts on projects and coordinate testing resources. Document defects and work with developers, business users and project team to resolve defects. Participate in requirements gathering/reviews, and designs.  Provide assistance to IT personnel and business partners in the use of templates and tools. Support process integration within and assist in training and/or mentoring test analysts. Perform other duties as required.</w:t>
      </w:r>
    </w:p>
    <w:p w:rsidR="002C7596" w:rsidRPr="00FE5D2F" w:rsidRDefault="002C7596" w:rsidP="002C7596">
      <w:pPr>
        <w:rPr>
          <w:rFonts w:ascii="Times New Roman" w:hAnsi="Times New Roman"/>
        </w:rPr>
      </w:pPr>
    </w:p>
    <w:p w:rsidR="002C7596" w:rsidRPr="00CB4BDD" w:rsidRDefault="002C7596" w:rsidP="002C7596">
      <w:pPr>
        <w:ind w:left="720" w:hanging="360"/>
        <w:rPr>
          <w:rFonts w:ascii="Arial" w:hAnsi="Arial" w:cs="Arial"/>
          <w:color w:val="000000"/>
          <w:sz w:val="20"/>
          <w:szCs w:val="20"/>
        </w:rPr>
      </w:pPr>
      <w:r w:rsidRPr="00FE5D2F">
        <w:rPr>
          <w:rFonts w:ascii="Symbol" w:hAnsi="Symbol"/>
          <w:color w:val="000000"/>
          <w:sz w:val="20"/>
          <w:szCs w:val="20"/>
        </w:rPr>
        <w:t></w:t>
      </w:r>
      <w:r w:rsidRPr="00FE5D2F">
        <w:rPr>
          <w:rFonts w:ascii="Times New Roman" w:hAnsi="Times New Roman"/>
          <w:sz w:val="14"/>
          <w:szCs w:val="14"/>
        </w:rPr>
        <w:t xml:space="preserve">         </w:t>
      </w:r>
      <w:r w:rsidRPr="00FE5D2F">
        <w:rPr>
          <w:rFonts w:ascii="Arial" w:hAnsi="Arial" w:cs="Arial"/>
          <w:color w:val="000000"/>
          <w:sz w:val="20"/>
          <w:szCs w:val="20"/>
        </w:rPr>
        <w:t>Working knowledge of automation tools and able to deter</w:t>
      </w:r>
      <w:r>
        <w:rPr>
          <w:rFonts w:ascii="Arial" w:hAnsi="Arial" w:cs="Arial"/>
          <w:color w:val="000000"/>
          <w:sz w:val="20"/>
          <w:szCs w:val="20"/>
        </w:rPr>
        <w:t>mine when to best use the tools</w:t>
      </w:r>
      <w:r w:rsidRPr="00FE5D2F">
        <w:rPr>
          <w:rFonts w:ascii="Arial" w:hAnsi="Arial" w:cs="Arial"/>
          <w:sz w:val="20"/>
          <w:szCs w:val="20"/>
        </w:rPr>
        <w:t> </w:t>
      </w:r>
      <w:r w:rsidRPr="00FE5D2F">
        <w:rPr>
          <w:rFonts w:ascii="Arial" w:hAnsi="Arial" w:cs="Arial"/>
          <w:color w:val="000000"/>
          <w:sz w:val="20"/>
          <w:szCs w:val="20"/>
        </w:rPr>
        <w:t> </w:t>
      </w:r>
    </w:p>
    <w:p w:rsidR="002C7596" w:rsidRPr="00FE5D2F" w:rsidRDefault="002C7596" w:rsidP="002C7596">
      <w:pPr>
        <w:ind w:left="720" w:hanging="360"/>
        <w:rPr>
          <w:rFonts w:ascii="Times New Roman" w:hAnsi="Times New Roman"/>
        </w:rPr>
      </w:pPr>
      <w:r w:rsidRPr="00FE5D2F">
        <w:rPr>
          <w:rFonts w:ascii="Symbol" w:hAnsi="Symbol"/>
          <w:color w:val="000000"/>
          <w:sz w:val="20"/>
          <w:szCs w:val="20"/>
        </w:rPr>
        <w:t></w:t>
      </w:r>
      <w:r w:rsidRPr="00FE5D2F">
        <w:rPr>
          <w:rFonts w:ascii="Times New Roman" w:hAnsi="Times New Roman"/>
          <w:sz w:val="14"/>
          <w:szCs w:val="14"/>
        </w:rPr>
        <w:t xml:space="preserve">         </w:t>
      </w:r>
      <w:r w:rsidRPr="00FE5D2F">
        <w:rPr>
          <w:rFonts w:ascii="Arial" w:hAnsi="Arial" w:cs="Arial"/>
          <w:color w:val="000000"/>
          <w:sz w:val="20"/>
          <w:szCs w:val="20"/>
        </w:rPr>
        <w:t xml:space="preserve">Experienced in testing large application updates and working multiple projects simultaneously. </w:t>
      </w:r>
    </w:p>
    <w:p w:rsidR="002C7596" w:rsidRPr="00FE5D2F" w:rsidRDefault="002C7596" w:rsidP="002C7596">
      <w:pPr>
        <w:ind w:left="720" w:hanging="360"/>
        <w:rPr>
          <w:rFonts w:ascii="Times New Roman" w:hAnsi="Times New Roman"/>
        </w:rPr>
      </w:pPr>
      <w:r w:rsidRPr="00FE5D2F">
        <w:rPr>
          <w:rFonts w:ascii="Symbol" w:hAnsi="Symbol"/>
          <w:color w:val="000000"/>
          <w:sz w:val="20"/>
          <w:szCs w:val="20"/>
        </w:rPr>
        <w:t></w:t>
      </w:r>
      <w:r w:rsidRPr="00FE5D2F">
        <w:rPr>
          <w:rFonts w:ascii="Times New Roman" w:hAnsi="Times New Roman"/>
          <w:sz w:val="14"/>
          <w:szCs w:val="14"/>
        </w:rPr>
        <w:t xml:space="preserve">         </w:t>
      </w:r>
      <w:r w:rsidRPr="00FE5D2F">
        <w:rPr>
          <w:rFonts w:ascii="Arial" w:hAnsi="Arial" w:cs="Arial"/>
          <w:color w:val="000000"/>
          <w:sz w:val="20"/>
          <w:szCs w:val="20"/>
        </w:rPr>
        <w:t xml:space="preserve">Excellent troubleshooting and analytical skills. </w:t>
      </w:r>
    </w:p>
    <w:p w:rsidR="002C7596" w:rsidRPr="002C7596" w:rsidRDefault="002C7596" w:rsidP="002C7596">
      <w:pPr>
        <w:ind w:left="720" w:hanging="360"/>
        <w:rPr>
          <w:rFonts w:ascii="Times New Roman" w:hAnsi="Times New Roman"/>
        </w:rPr>
      </w:pPr>
      <w:r w:rsidRPr="00FE5D2F">
        <w:rPr>
          <w:rFonts w:ascii="Symbol" w:hAnsi="Symbol"/>
          <w:color w:val="000000"/>
          <w:sz w:val="20"/>
          <w:szCs w:val="20"/>
        </w:rPr>
        <w:t></w:t>
      </w:r>
      <w:r w:rsidRPr="00FE5D2F">
        <w:rPr>
          <w:rFonts w:ascii="Times New Roman" w:hAnsi="Times New Roman"/>
          <w:sz w:val="14"/>
          <w:szCs w:val="14"/>
        </w:rPr>
        <w:t xml:space="preserve">         </w:t>
      </w:r>
      <w:r w:rsidRPr="00FE5D2F">
        <w:rPr>
          <w:rFonts w:ascii="Arial" w:hAnsi="Arial" w:cs="Arial"/>
          <w:color w:val="000000"/>
          <w:sz w:val="20"/>
          <w:szCs w:val="20"/>
        </w:rPr>
        <w:t xml:space="preserve">Excellent interpersonal skills: (e.g., partnering, conflict management, mentoring), with strong verbal and written communication skills. </w:t>
      </w:r>
    </w:p>
    <w:p w:rsidR="002C7596" w:rsidRPr="00FE5D2F" w:rsidRDefault="002C7596" w:rsidP="002C7596">
      <w:pPr>
        <w:ind w:left="360"/>
        <w:rPr>
          <w:rFonts w:ascii="Times New Roman" w:hAnsi="Times New Roman"/>
        </w:rPr>
      </w:pPr>
      <w:r w:rsidRPr="00FE5D2F">
        <w:rPr>
          <w:rFonts w:ascii="Symbol" w:hAnsi="Symbol"/>
          <w:sz w:val="20"/>
          <w:szCs w:val="20"/>
        </w:rPr>
        <w:t></w:t>
      </w:r>
      <w:r>
        <w:rPr>
          <w:rFonts w:ascii="Times New Roman" w:hAnsi="Times New Roman"/>
          <w:sz w:val="14"/>
          <w:szCs w:val="14"/>
        </w:rPr>
        <w:t>       </w:t>
      </w:r>
      <w:r w:rsidRPr="00FE5D2F">
        <w:rPr>
          <w:rFonts w:ascii="Times New Roman" w:hAnsi="Times New Roman"/>
          <w:sz w:val="14"/>
          <w:szCs w:val="14"/>
        </w:rPr>
        <w:t> </w:t>
      </w:r>
      <w:r w:rsidRPr="00FE5D2F">
        <w:rPr>
          <w:rFonts w:ascii="Arial" w:hAnsi="Arial" w:cs="Arial"/>
          <w:sz w:val="20"/>
          <w:szCs w:val="20"/>
        </w:rPr>
        <w:t>Knowledge of SQL.</w:t>
      </w:r>
    </w:p>
    <w:p w:rsidR="002C7596" w:rsidRPr="00FE5D2F" w:rsidRDefault="002C7596" w:rsidP="002C7596">
      <w:pPr>
        <w:ind w:left="360"/>
        <w:rPr>
          <w:rFonts w:ascii="Times New Roman" w:hAnsi="Times New Roman"/>
        </w:rPr>
      </w:pPr>
      <w:r w:rsidRPr="00FE5D2F">
        <w:rPr>
          <w:rFonts w:ascii="Symbol" w:hAnsi="Symbol"/>
          <w:sz w:val="20"/>
          <w:szCs w:val="20"/>
        </w:rPr>
        <w:t></w:t>
      </w:r>
      <w:r w:rsidRPr="00FE5D2F">
        <w:rPr>
          <w:rFonts w:ascii="Times New Roman" w:hAnsi="Times New Roman"/>
          <w:sz w:val="14"/>
          <w:szCs w:val="14"/>
        </w:rPr>
        <w:t>    </w:t>
      </w:r>
      <w:r>
        <w:rPr>
          <w:rFonts w:ascii="Times New Roman" w:hAnsi="Times New Roman"/>
          <w:sz w:val="14"/>
          <w:szCs w:val="14"/>
        </w:rPr>
        <w:t xml:space="preserve"> </w:t>
      </w:r>
      <w:r w:rsidRPr="00FE5D2F">
        <w:rPr>
          <w:rFonts w:ascii="Times New Roman" w:hAnsi="Times New Roman"/>
          <w:sz w:val="14"/>
          <w:szCs w:val="14"/>
        </w:rPr>
        <w:t>   </w:t>
      </w:r>
      <w:r w:rsidRPr="00FE5D2F">
        <w:rPr>
          <w:rFonts w:ascii="Arial" w:hAnsi="Arial" w:cs="Arial"/>
          <w:sz w:val="20"/>
          <w:szCs w:val="20"/>
        </w:rPr>
        <w:t>Facets, MaxMC and Macess experience.</w:t>
      </w:r>
    </w:p>
    <w:p w:rsidR="002C7596" w:rsidRDefault="002C7596" w:rsidP="002C7596">
      <w:pPr>
        <w:ind w:left="360"/>
        <w:rPr>
          <w:rFonts w:ascii="Arial" w:hAnsi="Arial" w:cs="Arial"/>
          <w:sz w:val="20"/>
          <w:szCs w:val="20"/>
        </w:rPr>
      </w:pPr>
      <w:r w:rsidRPr="00FE5D2F">
        <w:rPr>
          <w:rFonts w:ascii="Symbol" w:hAnsi="Symbol"/>
          <w:sz w:val="20"/>
          <w:szCs w:val="20"/>
        </w:rPr>
        <w:t></w:t>
      </w:r>
      <w:r w:rsidRPr="00FE5D2F">
        <w:rPr>
          <w:rFonts w:ascii="Times New Roman" w:hAnsi="Times New Roman"/>
          <w:sz w:val="14"/>
          <w:szCs w:val="14"/>
        </w:rPr>
        <w:t>        </w:t>
      </w:r>
      <w:r>
        <w:rPr>
          <w:rFonts w:ascii="Arial" w:hAnsi="Arial" w:cs="Arial"/>
          <w:sz w:val="20"/>
          <w:szCs w:val="20"/>
        </w:rPr>
        <w:t>T</w:t>
      </w:r>
      <w:r w:rsidRPr="00FE5D2F">
        <w:rPr>
          <w:rFonts w:ascii="Arial" w:hAnsi="Arial" w:cs="Arial"/>
          <w:sz w:val="20"/>
          <w:szCs w:val="20"/>
        </w:rPr>
        <w:t>horough understanding of health care business/delivery process.</w:t>
      </w:r>
    </w:p>
    <w:p w:rsidR="002C7596" w:rsidRDefault="002C7596" w:rsidP="002C7596">
      <w:pPr>
        <w:ind w:left="360"/>
        <w:rPr>
          <w:rFonts w:ascii="Arial" w:hAnsi="Arial" w:cs="Arial"/>
          <w:sz w:val="20"/>
          <w:szCs w:val="20"/>
        </w:rPr>
      </w:pPr>
      <w:r w:rsidRPr="00FE5D2F">
        <w:rPr>
          <w:rFonts w:ascii="Symbol" w:hAnsi="Symbol"/>
          <w:sz w:val="20"/>
          <w:szCs w:val="20"/>
        </w:rPr>
        <w:t></w:t>
      </w:r>
      <w:r w:rsidRPr="00FE5D2F">
        <w:rPr>
          <w:rFonts w:ascii="Times New Roman" w:hAnsi="Times New Roman"/>
          <w:sz w:val="14"/>
          <w:szCs w:val="14"/>
        </w:rPr>
        <w:t>        </w:t>
      </w:r>
      <w:r>
        <w:rPr>
          <w:rFonts w:ascii="Arial" w:hAnsi="Arial" w:cs="Arial"/>
          <w:sz w:val="20"/>
          <w:szCs w:val="20"/>
        </w:rPr>
        <w:t>Claim Processing and tracking</w:t>
      </w:r>
      <w:r w:rsidRPr="00FE5D2F">
        <w:rPr>
          <w:rFonts w:ascii="Arial" w:hAnsi="Arial" w:cs="Arial"/>
          <w:sz w:val="20"/>
          <w:szCs w:val="20"/>
        </w:rPr>
        <w:t>.</w:t>
      </w:r>
    </w:p>
    <w:p w:rsidR="00A65EA1" w:rsidRDefault="002C7596" w:rsidP="00500829">
      <w:pPr>
        <w:ind w:left="360"/>
        <w:rPr>
          <w:rFonts w:ascii="Arial" w:hAnsi="Arial" w:cs="Arial"/>
          <w:sz w:val="20"/>
          <w:szCs w:val="20"/>
        </w:rPr>
      </w:pPr>
      <w:r w:rsidRPr="00FE5D2F">
        <w:rPr>
          <w:rFonts w:ascii="Symbol" w:hAnsi="Symbol"/>
          <w:sz w:val="20"/>
          <w:szCs w:val="20"/>
        </w:rPr>
        <w:lastRenderedPageBreak/>
        <w:t></w:t>
      </w:r>
      <w:r w:rsidRPr="00FE5D2F">
        <w:rPr>
          <w:rFonts w:ascii="Times New Roman" w:hAnsi="Times New Roman"/>
          <w:sz w:val="14"/>
          <w:szCs w:val="14"/>
        </w:rPr>
        <w:t>        </w:t>
      </w:r>
      <w:r>
        <w:rPr>
          <w:rFonts w:ascii="Arial" w:hAnsi="Arial" w:cs="Arial"/>
          <w:sz w:val="20"/>
          <w:szCs w:val="20"/>
        </w:rPr>
        <w:t>Gathering requirements with internal and external clients.</w:t>
      </w:r>
      <w:r w:rsidR="00A65EA1">
        <w:rPr>
          <w:rFonts w:ascii="Arial" w:hAnsi="Arial" w:cs="Arial"/>
          <w:sz w:val="20"/>
          <w:szCs w:val="20"/>
        </w:rPr>
        <w:tab/>
      </w:r>
      <w:r w:rsidR="00A65EA1">
        <w:rPr>
          <w:rFonts w:ascii="Arial" w:hAnsi="Arial" w:cs="Arial"/>
          <w:sz w:val="20"/>
          <w:szCs w:val="20"/>
        </w:rPr>
        <w:tab/>
      </w:r>
      <w:r w:rsidR="00A65EA1">
        <w:rPr>
          <w:rFonts w:ascii="Arial" w:hAnsi="Arial" w:cs="Arial"/>
          <w:sz w:val="20"/>
          <w:szCs w:val="20"/>
        </w:rPr>
        <w:tab/>
      </w:r>
      <w:r w:rsidR="00A65EA1">
        <w:rPr>
          <w:rFonts w:ascii="Arial" w:hAnsi="Arial" w:cs="Arial"/>
          <w:sz w:val="20"/>
          <w:szCs w:val="20"/>
        </w:rPr>
        <w:tab/>
      </w:r>
      <w:r w:rsidR="00A65EA1">
        <w:rPr>
          <w:rFonts w:ascii="Arial" w:hAnsi="Arial" w:cs="Arial"/>
          <w:sz w:val="20"/>
          <w:szCs w:val="20"/>
        </w:rPr>
        <w:tab/>
      </w:r>
      <w:r w:rsidR="00A65EA1">
        <w:rPr>
          <w:rFonts w:ascii="Arial" w:hAnsi="Arial" w:cs="Arial"/>
          <w:sz w:val="20"/>
          <w:szCs w:val="20"/>
        </w:rPr>
        <w:tab/>
      </w:r>
      <w:r w:rsidR="00A65EA1">
        <w:rPr>
          <w:rFonts w:ascii="Arial" w:hAnsi="Arial" w:cs="Arial"/>
          <w:sz w:val="20"/>
          <w:szCs w:val="20"/>
        </w:rPr>
        <w:tab/>
      </w:r>
      <w:r w:rsidR="00A65EA1">
        <w:rPr>
          <w:rFonts w:ascii="Arial" w:hAnsi="Arial" w:cs="Arial"/>
          <w:sz w:val="20"/>
          <w:szCs w:val="20"/>
        </w:rPr>
        <w:tab/>
      </w:r>
      <w:r w:rsidR="00A65EA1">
        <w:rPr>
          <w:rFonts w:ascii="Arial" w:hAnsi="Arial" w:cs="Arial"/>
          <w:sz w:val="20"/>
          <w:szCs w:val="20"/>
        </w:rPr>
        <w:tab/>
      </w:r>
      <w:r w:rsidR="00A65EA1">
        <w:rPr>
          <w:rFonts w:ascii="Arial" w:hAnsi="Arial" w:cs="Arial"/>
          <w:sz w:val="20"/>
          <w:szCs w:val="20"/>
        </w:rPr>
        <w:tab/>
      </w:r>
      <w:r w:rsidR="00A65EA1">
        <w:rPr>
          <w:rFonts w:ascii="Arial" w:hAnsi="Arial" w:cs="Arial"/>
          <w:sz w:val="20"/>
          <w:szCs w:val="20"/>
        </w:rPr>
        <w:tab/>
      </w:r>
      <w:r w:rsidR="00A65EA1">
        <w:rPr>
          <w:rFonts w:ascii="Arial" w:hAnsi="Arial" w:cs="Arial"/>
          <w:sz w:val="20"/>
          <w:szCs w:val="20"/>
        </w:rPr>
        <w:tab/>
      </w:r>
      <w:r w:rsidR="00A65EA1">
        <w:rPr>
          <w:rFonts w:ascii="Arial" w:hAnsi="Arial" w:cs="Arial"/>
          <w:sz w:val="20"/>
          <w:szCs w:val="20"/>
        </w:rPr>
        <w:tab/>
      </w:r>
      <w:r w:rsidR="00A65EA1">
        <w:rPr>
          <w:rFonts w:ascii="Arial" w:hAnsi="Arial" w:cs="Arial"/>
          <w:sz w:val="20"/>
          <w:szCs w:val="20"/>
        </w:rPr>
        <w:tab/>
      </w:r>
      <w:r w:rsidR="00500829">
        <w:rPr>
          <w:rFonts w:ascii="Arial" w:hAnsi="Arial" w:cs="Arial"/>
          <w:sz w:val="20"/>
          <w:szCs w:val="20"/>
        </w:rPr>
        <w:tab/>
      </w:r>
      <w:r w:rsidR="00500829">
        <w:rPr>
          <w:rFonts w:ascii="Arial" w:hAnsi="Arial" w:cs="Arial"/>
          <w:sz w:val="20"/>
          <w:szCs w:val="20"/>
        </w:rPr>
        <w:tab/>
      </w:r>
      <w:r w:rsidR="00500829">
        <w:rPr>
          <w:rFonts w:ascii="Arial" w:hAnsi="Arial" w:cs="Arial"/>
          <w:sz w:val="20"/>
          <w:szCs w:val="20"/>
        </w:rPr>
        <w:tab/>
      </w:r>
      <w:r w:rsidR="00500829">
        <w:rPr>
          <w:rFonts w:ascii="Arial" w:hAnsi="Arial" w:cs="Arial"/>
          <w:sz w:val="20"/>
          <w:szCs w:val="20"/>
        </w:rPr>
        <w:tab/>
      </w:r>
      <w:r w:rsidR="00500829">
        <w:rPr>
          <w:rFonts w:ascii="Arial" w:hAnsi="Arial" w:cs="Arial"/>
          <w:sz w:val="20"/>
          <w:szCs w:val="20"/>
        </w:rPr>
        <w:tab/>
      </w:r>
      <w:r w:rsidR="00500829">
        <w:rPr>
          <w:rFonts w:ascii="Arial" w:hAnsi="Arial" w:cs="Arial"/>
          <w:sz w:val="20"/>
          <w:szCs w:val="20"/>
        </w:rPr>
        <w:tab/>
      </w:r>
      <w:r w:rsidR="00A65EA1">
        <w:rPr>
          <w:rFonts w:ascii="Times New Roman" w:hAnsi="Times New Roman"/>
          <w:sz w:val="16"/>
          <w:szCs w:val="16"/>
        </w:rPr>
        <w:t>Page 2</w:t>
      </w:r>
    </w:p>
    <w:p w:rsidR="00A65EA1" w:rsidRDefault="00A65EA1" w:rsidP="00976A08">
      <w:pPr>
        <w:ind w:left="360" w:hanging="360"/>
        <w:rPr>
          <w:b/>
          <w:sz w:val="22"/>
          <w:u w:val="single"/>
          <w:lang w:eastAsia="zh-CN"/>
        </w:rPr>
      </w:pPr>
      <w:r>
        <w:rPr>
          <w:b/>
          <w:sz w:val="22"/>
          <w:u w:val="single"/>
          <w:lang w:eastAsia="zh-CN"/>
        </w:rPr>
        <w:t>Employment History</w:t>
      </w:r>
      <w:r w:rsidRPr="00BA703D">
        <w:rPr>
          <w:b/>
          <w:sz w:val="22"/>
          <w:u w:val="single"/>
          <w:lang w:eastAsia="zh-CN"/>
        </w:rPr>
        <w:t xml:space="preserve"> continued …</w:t>
      </w:r>
      <w:r>
        <w:rPr>
          <w:b/>
          <w:sz w:val="22"/>
          <w:u w:val="single"/>
          <w:lang w:eastAsia="zh-CN"/>
        </w:rPr>
        <w:t xml:space="preserve">                                                                                               </w:t>
      </w:r>
      <w:r w:rsidRPr="00BA703D">
        <w:rPr>
          <w:b/>
          <w:sz w:val="22"/>
          <w:u w:val="single"/>
          <w:lang w:eastAsia="zh-CN"/>
        </w:rPr>
        <w:tab/>
      </w:r>
      <w:r>
        <w:rPr>
          <w:b/>
          <w:sz w:val="22"/>
          <w:u w:val="single"/>
          <w:lang w:eastAsia="zh-CN"/>
        </w:rPr>
        <w:t xml:space="preserve">Greg Weaver   </w:t>
      </w:r>
    </w:p>
    <w:p w:rsidR="00CA1DFF" w:rsidRDefault="00CA1DFF" w:rsidP="00FB249F">
      <w:pPr>
        <w:rPr>
          <w:rFonts w:ascii="Arial" w:hAnsi="Arial" w:cs="Arial"/>
          <w:sz w:val="20"/>
          <w:szCs w:val="20"/>
        </w:rPr>
      </w:pPr>
    </w:p>
    <w:p w:rsidR="00976A08" w:rsidRPr="00A65610" w:rsidRDefault="00302658" w:rsidP="00976A08">
      <w:pPr>
        <w:rPr>
          <w:rFonts w:ascii="Arial Bold" w:hAnsi="Arial Bold" w:cs="Arial"/>
          <w:b/>
          <w:smallCaps/>
        </w:rPr>
      </w:pPr>
      <w:r w:rsidRPr="00A65610">
        <w:rPr>
          <w:rFonts w:ascii="Arial Bold" w:hAnsi="Arial Bold" w:cs="Arial"/>
          <w:b/>
          <w:smallCaps/>
        </w:rPr>
        <w:t xml:space="preserve">Sr. Software Business / Test Analyst </w:t>
      </w:r>
      <w:r w:rsidR="00A65610">
        <w:rPr>
          <w:rFonts w:ascii="Arial Bold" w:hAnsi="Arial Bold" w:cs="Arial"/>
          <w:b/>
          <w:smallCaps/>
        </w:rPr>
        <w:t xml:space="preserve">  </w:t>
      </w:r>
      <w:r w:rsidRPr="00A65610">
        <w:rPr>
          <w:rFonts w:ascii="Arial Bold" w:hAnsi="Arial Bold" w:cs="Arial"/>
          <w:b/>
          <w:smallCaps/>
        </w:rPr>
        <w:t xml:space="preserve"> Excellus BC/BS, </w:t>
      </w:r>
      <w:r w:rsidR="00A65EA1" w:rsidRPr="00A65610">
        <w:rPr>
          <w:rFonts w:ascii="Arial Bold" w:hAnsi="Arial Bold" w:cs="Arial"/>
          <w:b/>
          <w:smallCaps/>
        </w:rPr>
        <w:t xml:space="preserve"> </w:t>
      </w:r>
      <w:r w:rsidRPr="00A65610">
        <w:rPr>
          <w:rFonts w:ascii="Arial Bold" w:hAnsi="Arial Bold" w:cs="Arial"/>
          <w:b/>
          <w:smallCaps/>
        </w:rPr>
        <w:t xml:space="preserve">Rochester, NY     </w:t>
      </w:r>
      <w:r w:rsidR="00A65610">
        <w:rPr>
          <w:rFonts w:ascii="Arial Bold" w:hAnsi="Arial Bold" w:cs="Arial"/>
          <w:b/>
          <w:smallCaps/>
        </w:rPr>
        <w:t xml:space="preserve">   </w:t>
      </w:r>
      <w:r w:rsidRPr="00A65610">
        <w:rPr>
          <w:rFonts w:ascii="Arial Bold" w:hAnsi="Arial Bold" w:cs="Arial"/>
          <w:b/>
          <w:smallCaps/>
        </w:rPr>
        <w:t xml:space="preserve">   2/18/06 – 04/30/08</w:t>
      </w:r>
    </w:p>
    <w:p w:rsidR="00976A08" w:rsidRPr="00FE5D2F" w:rsidRDefault="00976A08" w:rsidP="00976A08">
      <w:pPr>
        <w:spacing w:line="120" w:lineRule="auto"/>
        <w:rPr>
          <w:rFonts w:ascii="Times New Roman" w:hAnsi="Times New Roman"/>
          <w:sz w:val="20"/>
          <w:szCs w:val="20"/>
        </w:rPr>
      </w:pPr>
      <w:r w:rsidRPr="00FE5D2F">
        <w:rPr>
          <w:rFonts w:ascii="Arial" w:hAnsi="Arial" w:cs="Arial"/>
          <w:sz w:val="20"/>
          <w:szCs w:val="20"/>
        </w:rPr>
        <w:t> </w:t>
      </w:r>
    </w:p>
    <w:p w:rsidR="00302658" w:rsidRDefault="00302658" w:rsidP="00976A08">
      <w:pPr>
        <w:spacing w:line="120" w:lineRule="auto"/>
        <w:rPr>
          <w:rFonts w:ascii="Arial" w:hAnsi="Arial" w:cs="Arial"/>
          <w:sz w:val="20"/>
          <w:szCs w:val="20"/>
        </w:rPr>
      </w:pPr>
    </w:p>
    <w:p w:rsidR="00302658" w:rsidRPr="00FE5D2F" w:rsidRDefault="00302658" w:rsidP="00976A08">
      <w:pPr>
        <w:spacing w:line="120" w:lineRule="auto"/>
        <w:rPr>
          <w:rFonts w:ascii="Times New Roman" w:hAnsi="Times New Roman"/>
          <w:sz w:val="20"/>
          <w:szCs w:val="20"/>
        </w:rPr>
      </w:pPr>
    </w:p>
    <w:p w:rsidR="00976A08" w:rsidRPr="00FE5D2F" w:rsidRDefault="00976A08" w:rsidP="00976A08">
      <w:pPr>
        <w:ind w:left="360" w:hanging="360"/>
        <w:rPr>
          <w:rFonts w:ascii="Times New Roman" w:hAnsi="Times New Roman"/>
        </w:rPr>
      </w:pPr>
      <w:r w:rsidRPr="00FE5D2F">
        <w:rPr>
          <w:rFonts w:ascii="Symbol" w:hAnsi="Symbol"/>
          <w:sz w:val="20"/>
          <w:szCs w:val="20"/>
        </w:rPr>
        <w:t></w:t>
      </w:r>
      <w:r w:rsidRPr="00FE5D2F">
        <w:rPr>
          <w:rFonts w:ascii="Times New Roman" w:hAnsi="Times New Roman"/>
          <w:sz w:val="14"/>
          <w:szCs w:val="14"/>
        </w:rPr>
        <w:t xml:space="preserve">         </w:t>
      </w:r>
      <w:r w:rsidRPr="00FE5D2F">
        <w:rPr>
          <w:rFonts w:ascii="Arial" w:hAnsi="Arial" w:cs="Arial"/>
          <w:sz w:val="20"/>
          <w:szCs w:val="20"/>
        </w:rPr>
        <w:t>Interface with AD (applications development) management, and BST (business support team) management to plan and coordinate the required testing across systems to assure critical applications are delivered with no critical defects.</w:t>
      </w:r>
    </w:p>
    <w:p w:rsidR="00976A08" w:rsidRPr="00FE5D2F" w:rsidRDefault="00976A08" w:rsidP="00976A08">
      <w:pPr>
        <w:ind w:left="360" w:hanging="360"/>
        <w:rPr>
          <w:rFonts w:ascii="Times New Roman" w:hAnsi="Times New Roman"/>
        </w:rPr>
      </w:pPr>
      <w:r w:rsidRPr="00FE5D2F">
        <w:rPr>
          <w:rFonts w:ascii="Symbol" w:hAnsi="Symbol"/>
          <w:sz w:val="20"/>
          <w:szCs w:val="20"/>
        </w:rPr>
        <w:t></w:t>
      </w:r>
      <w:r w:rsidRPr="00FE5D2F">
        <w:rPr>
          <w:rFonts w:ascii="Times New Roman" w:hAnsi="Times New Roman"/>
          <w:sz w:val="14"/>
          <w:szCs w:val="14"/>
        </w:rPr>
        <w:t xml:space="preserve">         </w:t>
      </w:r>
      <w:r w:rsidRPr="00FE5D2F">
        <w:rPr>
          <w:rFonts w:ascii="Arial" w:hAnsi="Arial" w:cs="Arial"/>
          <w:sz w:val="20"/>
          <w:szCs w:val="20"/>
        </w:rPr>
        <w:t xml:space="preserve">Manage testing workload against testing requirements. Monitored testing activity and test result reviews.              </w:t>
      </w:r>
    </w:p>
    <w:p w:rsidR="00976A08" w:rsidRPr="00FE5D2F" w:rsidRDefault="00976A08" w:rsidP="00976A08">
      <w:pPr>
        <w:ind w:left="360" w:hanging="360"/>
        <w:rPr>
          <w:rFonts w:ascii="Times New Roman" w:hAnsi="Times New Roman"/>
        </w:rPr>
      </w:pPr>
      <w:r w:rsidRPr="00FE5D2F">
        <w:rPr>
          <w:rFonts w:ascii="Symbol" w:hAnsi="Symbol"/>
          <w:sz w:val="20"/>
          <w:szCs w:val="20"/>
        </w:rPr>
        <w:t></w:t>
      </w:r>
      <w:r w:rsidRPr="00FE5D2F">
        <w:rPr>
          <w:rFonts w:ascii="Times New Roman" w:hAnsi="Times New Roman"/>
          <w:sz w:val="14"/>
          <w:szCs w:val="14"/>
        </w:rPr>
        <w:t xml:space="preserve">         </w:t>
      </w:r>
      <w:r w:rsidRPr="00FE5D2F">
        <w:rPr>
          <w:rFonts w:ascii="Arial" w:hAnsi="Arial" w:cs="Arial"/>
          <w:sz w:val="20"/>
          <w:szCs w:val="20"/>
        </w:rPr>
        <w:t>Assisted staff in developing testing strategies.</w:t>
      </w:r>
    </w:p>
    <w:p w:rsidR="00976A08" w:rsidRPr="00FE5D2F" w:rsidRDefault="00976A08" w:rsidP="00976A08">
      <w:pPr>
        <w:ind w:left="360" w:hanging="360"/>
        <w:rPr>
          <w:rFonts w:ascii="Times New Roman" w:hAnsi="Times New Roman"/>
        </w:rPr>
      </w:pPr>
      <w:r w:rsidRPr="00FE5D2F">
        <w:rPr>
          <w:rFonts w:ascii="Symbol" w:hAnsi="Symbol"/>
          <w:sz w:val="20"/>
          <w:szCs w:val="20"/>
        </w:rPr>
        <w:t></w:t>
      </w:r>
      <w:r w:rsidRPr="00FE5D2F">
        <w:rPr>
          <w:rFonts w:ascii="Times New Roman" w:hAnsi="Times New Roman"/>
          <w:sz w:val="14"/>
          <w:szCs w:val="14"/>
        </w:rPr>
        <w:t xml:space="preserve">         </w:t>
      </w:r>
      <w:r w:rsidRPr="00FE5D2F">
        <w:rPr>
          <w:rFonts w:ascii="Arial" w:hAnsi="Arial" w:cs="Arial"/>
          <w:sz w:val="20"/>
          <w:szCs w:val="20"/>
        </w:rPr>
        <w:t>Defined critical areas of what to test during system testing and reviewed risk assessment.</w:t>
      </w:r>
    </w:p>
    <w:p w:rsidR="00976A08" w:rsidRPr="00FE5D2F" w:rsidRDefault="00976A08" w:rsidP="00976A08">
      <w:pPr>
        <w:ind w:left="360" w:hanging="360"/>
        <w:rPr>
          <w:rFonts w:ascii="Times New Roman" w:hAnsi="Times New Roman"/>
        </w:rPr>
      </w:pPr>
      <w:r w:rsidRPr="00FE5D2F">
        <w:rPr>
          <w:rFonts w:ascii="Symbol" w:hAnsi="Symbol"/>
          <w:sz w:val="20"/>
          <w:szCs w:val="20"/>
        </w:rPr>
        <w:t></w:t>
      </w:r>
      <w:r w:rsidRPr="00FE5D2F">
        <w:rPr>
          <w:rFonts w:ascii="Times New Roman" w:hAnsi="Times New Roman"/>
          <w:sz w:val="14"/>
          <w:szCs w:val="14"/>
        </w:rPr>
        <w:t xml:space="preserve">         </w:t>
      </w:r>
      <w:r>
        <w:rPr>
          <w:rFonts w:ascii="Arial" w:hAnsi="Arial" w:cs="Arial"/>
          <w:sz w:val="20"/>
          <w:szCs w:val="20"/>
        </w:rPr>
        <w:t>Report Quality</w:t>
      </w:r>
      <w:r w:rsidRPr="00FE5D2F">
        <w:rPr>
          <w:rFonts w:ascii="Arial" w:hAnsi="Arial" w:cs="Arial"/>
          <w:sz w:val="20"/>
          <w:szCs w:val="20"/>
        </w:rPr>
        <w:t xml:space="preserve"> Assurance Testing status to management on defects by application</w:t>
      </w:r>
    </w:p>
    <w:p w:rsidR="00976A08" w:rsidRPr="00FE5D2F" w:rsidRDefault="00976A08" w:rsidP="00976A08">
      <w:pPr>
        <w:ind w:left="360" w:hanging="360"/>
        <w:rPr>
          <w:rFonts w:ascii="Times New Roman" w:hAnsi="Times New Roman"/>
        </w:rPr>
      </w:pPr>
      <w:r w:rsidRPr="00FE5D2F">
        <w:rPr>
          <w:rFonts w:ascii="Symbol" w:hAnsi="Symbol"/>
          <w:sz w:val="20"/>
          <w:szCs w:val="20"/>
        </w:rPr>
        <w:t></w:t>
      </w:r>
      <w:r w:rsidRPr="00FE5D2F">
        <w:rPr>
          <w:rFonts w:ascii="Times New Roman" w:hAnsi="Times New Roman"/>
          <w:sz w:val="14"/>
          <w:szCs w:val="14"/>
        </w:rPr>
        <w:t xml:space="preserve">         </w:t>
      </w:r>
      <w:r w:rsidRPr="00FE5D2F">
        <w:rPr>
          <w:rFonts w:ascii="Arial" w:hAnsi="Arial" w:cs="Arial"/>
          <w:sz w:val="20"/>
          <w:szCs w:val="20"/>
        </w:rPr>
        <w:t>Managed the entry and exit of projects into and out of System Assurance test.</w:t>
      </w:r>
    </w:p>
    <w:p w:rsidR="00976A08" w:rsidRPr="00FE5D2F" w:rsidRDefault="00976A08" w:rsidP="00976A08">
      <w:pPr>
        <w:ind w:left="360" w:hanging="360"/>
        <w:rPr>
          <w:rFonts w:ascii="Times New Roman" w:hAnsi="Times New Roman"/>
        </w:rPr>
      </w:pPr>
      <w:r w:rsidRPr="00FE5D2F">
        <w:rPr>
          <w:rFonts w:ascii="Symbol" w:hAnsi="Symbol"/>
          <w:sz w:val="20"/>
          <w:szCs w:val="20"/>
        </w:rPr>
        <w:t></w:t>
      </w:r>
      <w:r w:rsidRPr="00FE5D2F">
        <w:rPr>
          <w:rFonts w:ascii="Times New Roman" w:hAnsi="Times New Roman"/>
          <w:sz w:val="14"/>
          <w:szCs w:val="14"/>
        </w:rPr>
        <w:t xml:space="preserve">         </w:t>
      </w:r>
      <w:r w:rsidRPr="00FE5D2F">
        <w:rPr>
          <w:rFonts w:ascii="Arial" w:hAnsi="Arial" w:cs="Arial"/>
          <w:sz w:val="20"/>
          <w:szCs w:val="20"/>
        </w:rPr>
        <w:t>Ensured that department practices comply with Federal and State laws and corporate policies. Worked effectively with AD and BST managers to plan testing skill and test tools usage improvement.</w:t>
      </w:r>
    </w:p>
    <w:p w:rsidR="00976A08" w:rsidRPr="00FE5D2F" w:rsidRDefault="00976A08" w:rsidP="00976A08">
      <w:pPr>
        <w:ind w:left="360" w:hanging="360"/>
        <w:rPr>
          <w:rFonts w:ascii="Times New Roman" w:hAnsi="Times New Roman"/>
        </w:rPr>
      </w:pPr>
      <w:r w:rsidRPr="00FE5D2F">
        <w:rPr>
          <w:rFonts w:ascii="Symbol" w:hAnsi="Symbol"/>
          <w:sz w:val="20"/>
          <w:szCs w:val="20"/>
        </w:rPr>
        <w:t></w:t>
      </w:r>
      <w:r w:rsidRPr="00FE5D2F">
        <w:rPr>
          <w:rFonts w:ascii="Times New Roman" w:hAnsi="Times New Roman"/>
          <w:sz w:val="14"/>
          <w:szCs w:val="14"/>
        </w:rPr>
        <w:t xml:space="preserve">         </w:t>
      </w:r>
      <w:r w:rsidRPr="00FE5D2F">
        <w:rPr>
          <w:rFonts w:ascii="Arial" w:hAnsi="Arial" w:cs="Arial"/>
          <w:sz w:val="20"/>
          <w:szCs w:val="20"/>
        </w:rPr>
        <w:t>Collaborate with AD and BST staff to identify continuous improvement.</w:t>
      </w:r>
    </w:p>
    <w:p w:rsidR="00CA1DFF" w:rsidRDefault="00976A08" w:rsidP="00FB249F">
      <w:pPr>
        <w:ind w:left="360" w:hanging="360"/>
        <w:rPr>
          <w:rFonts w:ascii="Arial" w:hAnsi="Arial" w:cs="Arial"/>
          <w:sz w:val="20"/>
          <w:szCs w:val="20"/>
        </w:rPr>
      </w:pPr>
      <w:r w:rsidRPr="00FE5D2F">
        <w:rPr>
          <w:rFonts w:ascii="Symbol" w:hAnsi="Symbol"/>
          <w:sz w:val="20"/>
          <w:szCs w:val="20"/>
        </w:rPr>
        <w:t></w:t>
      </w:r>
      <w:r w:rsidRPr="00FE5D2F">
        <w:rPr>
          <w:rFonts w:ascii="Times New Roman" w:hAnsi="Times New Roman"/>
          <w:sz w:val="14"/>
          <w:szCs w:val="14"/>
        </w:rPr>
        <w:t xml:space="preserve">         </w:t>
      </w:r>
      <w:r w:rsidRPr="00FE5D2F">
        <w:rPr>
          <w:rFonts w:ascii="Arial" w:hAnsi="Arial" w:cs="Arial"/>
          <w:sz w:val="20"/>
          <w:szCs w:val="20"/>
        </w:rPr>
        <w:t>Assured that SQA testing guidelines were followed by test personnel.</w:t>
      </w:r>
    </w:p>
    <w:p w:rsidR="006C658E" w:rsidRPr="00FB249F" w:rsidRDefault="006C658E" w:rsidP="00FB249F">
      <w:pPr>
        <w:ind w:left="360" w:hanging="360"/>
        <w:rPr>
          <w:rFonts w:ascii="Arial" w:hAnsi="Arial" w:cs="Arial"/>
          <w:sz w:val="20"/>
          <w:szCs w:val="20"/>
        </w:rPr>
      </w:pPr>
    </w:p>
    <w:p w:rsidR="00AD7513" w:rsidRPr="00FE5D2F" w:rsidRDefault="00AD7513" w:rsidP="00AD7513">
      <w:pPr>
        <w:spacing w:line="120" w:lineRule="auto"/>
        <w:rPr>
          <w:rFonts w:ascii="Times New Roman" w:hAnsi="Times New Roman"/>
          <w:sz w:val="20"/>
          <w:szCs w:val="20"/>
        </w:rPr>
      </w:pPr>
      <w:r w:rsidRPr="00FE5D2F">
        <w:rPr>
          <w:rFonts w:ascii="Arial" w:hAnsi="Arial" w:cs="Arial"/>
          <w:sz w:val="20"/>
          <w:szCs w:val="20"/>
        </w:rPr>
        <w:t> </w:t>
      </w:r>
    </w:p>
    <w:p w:rsidR="00463584" w:rsidRDefault="00463584" w:rsidP="00463584">
      <w:pPr>
        <w:spacing w:line="120" w:lineRule="auto"/>
        <w:rPr>
          <w:rFonts w:ascii="Arial" w:hAnsi="Arial" w:cs="Arial"/>
          <w:sz w:val="20"/>
          <w:szCs w:val="20"/>
        </w:rPr>
      </w:pPr>
    </w:p>
    <w:p w:rsidR="000F5772" w:rsidRPr="00FE5D2F" w:rsidRDefault="000F5772" w:rsidP="00463584">
      <w:pPr>
        <w:spacing w:line="120" w:lineRule="auto"/>
        <w:rPr>
          <w:rFonts w:ascii="Times New Roman" w:hAnsi="Times New Roman"/>
          <w:sz w:val="20"/>
          <w:szCs w:val="20"/>
        </w:rPr>
      </w:pPr>
    </w:p>
    <w:p w:rsidR="000F5772" w:rsidRPr="00A65610" w:rsidRDefault="00A65EA1" w:rsidP="00976A08">
      <w:pPr>
        <w:rPr>
          <w:rFonts w:ascii="Arial Bold" w:hAnsi="Arial Bold"/>
          <w:b/>
          <w:bCs/>
          <w:smallCaps/>
        </w:rPr>
      </w:pPr>
      <w:r w:rsidRPr="00A65610">
        <w:rPr>
          <w:rFonts w:ascii="Arial Bold" w:hAnsi="Arial Bold" w:cs="Arial"/>
          <w:b/>
          <w:bCs/>
          <w:smallCaps/>
        </w:rPr>
        <w:t>S</w:t>
      </w:r>
      <w:r w:rsidR="000F5772" w:rsidRPr="00A65610">
        <w:rPr>
          <w:rFonts w:ascii="Arial Bold" w:hAnsi="Arial Bold" w:cs="Arial"/>
          <w:b/>
          <w:bCs/>
          <w:smallCaps/>
        </w:rPr>
        <w:t>oftware qa Business / test analyst </w:t>
      </w:r>
      <w:r w:rsidR="00A65610">
        <w:rPr>
          <w:rFonts w:ascii="Arial Bold" w:hAnsi="Arial Bold" w:cs="Arial"/>
          <w:b/>
          <w:bCs/>
          <w:smallCaps/>
        </w:rPr>
        <w:t xml:space="preserve">            </w:t>
      </w:r>
      <w:r w:rsidR="000F5772" w:rsidRPr="00A65610">
        <w:rPr>
          <w:rFonts w:ascii="Arial Bold" w:hAnsi="Arial Bold" w:cs="Arial"/>
          <w:b/>
          <w:bCs/>
          <w:smallCaps/>
        </w:rPr>
        <w:t> </w:t>
      </w:r>
      <w:r w:rsidR="00A65610">
        <w:rPr>
          <w:rFonts w:ascii="Arial Bold" w:hAnsi="Arial Bold" w:cs="Arial"/>
          <w:b/>
          <w:bCs/>
          <w:smallCaps/>
        </w:rPr>
        <w:t xml:space="preserve">  </w:t>
      </w:r>
      <w:r w:rsidR="000F5772" w:rsidRPr="00A65610">
        <w:rPr>
          <w:rFonts w:ascii="Arial Bold" w:hAnsi="Arial Bold" w:cs="Arial"/>
          <w:b/>
          <w:bCs/>
          <w:smallCaps/>
        </w:rPr>
        <w:t>CADX Services Inc</w:t>
      </w:r>
      <w:r w:rsidR="00A65610">
        <w:rPr>
          <w:rFonts w:ascii="Arial Bold" w:hAnsi="Arial Bold" w:cs="Arial"/>
          <w:b/>
          <w:bCs/>
          <w:smallCaps/>
        </w:rPr>
        <w:t xml:space="preserve">              </w:t>
      </w:r>
      <w:r w:rsidR="00A65610" w:rsidRPr="00A65610">
        <w:rPr>
          <w:rFonts w:ascii="Arial Bold" w:hAnsi="Arial Bold" w:cs="Arial"/>
          <w:b/>
          <w:bCs/>
          <w:smallCaps/>
          <w:sz w:val="16"/>
          <w:szCs w:val="16"/>
        </w:rPr>
        <w:t>(Independent Contractor)</w:t>
      </w:r>
      <w:r w:rsidR="00A65610" w:rsidRPr="00A65610">
        <w:rPr>
          <w:rFonts w:ascii="Arial Bold" w:hAnsi="Arial Bold" w:cs="Arial"/>
          <w:b/>
          <w:bCs/>
          <w:smallCaps/>
        </w:rPr>
        <w:t>  </w:t>
      </w:r>
      <w:r w:rsidR="000F5772" w:rsidRPr="00A65610">
        <w:rPr>
          <w:rFonts w:ascii="Arial Bold" w:hAnsi="Arial Bold" w:cs="Arial"/>
          <w:b/>
          <w:bCs/>
          <w:smallCaps/>
        </w:rPr>
        <w:t> </w:t>
      </w:r>
      <w:r w:rsidR="00A65610">
        <w:rPr>
          <w:rFonts w:ascii="Arial Bold" w:hAnsi="Arial Bold" w:cs="Arial"/>
          <w:b/>
          <w:bCs/>
          <w:smallCaps/>
        </w:rPr>
        <w:t xml:space="preserve">         </w:t>
      </w:r>
      <w:r w:rsidR="000F5772" w:rsidRPr="00A65610">
        <w:rPr>
          <w:rFonts w:ascii="Arial Bold" w:hAnsi="Arial Bold" w:cs="Arial"/>
          <w:b/>
          <w:bCs/>
          <w:smallCaps/>
        </w:rPr>
        <w:t xml:space="preserve">   </w:t>
      </w:r>
      <w:r w:rsidR="000F5772" w:rsidRPr="00A65610">
        <w:rPr>
          <w:rFonts w:ascii="Arial Bold" w:hAnsi="Arial Bold"/>
          <w:b/>
          <w:bCs/>
          <w:smallCaps/>
        </w:rPr>
        <w:t>06/01/06 - 12/18/06</w:t>
      </w:r>
    </w:p>
    <w:p w:rsidR="00976A08" w:rsidRPr="00FE5D2F" w:rsidRDefault="00976A08" w:rsidP="00976A08">
      <w:pPr>
        <w:rPr>
          <w:rFonts w:ascii="Times New Roman" w:hAnsi="Times New Roman"/>
        </w:rPr>
      </w:pPr>
      <w:r w:rsidRPr="00FE5D2F">
        <w:rPr>
          <w:rFonts w:ascii="Arial" w:hAnsi="Arial" w:cs="Arial"/>
          <w:b/>
          <w:bCs/>
          <w:caps/>
          <w:sz w:val="20"/>
          <w:szCs w:val="20"/>
        </w:rPr>
        <w:t> </w:t>
      </w:r>
    </w:p>
    <w:p w:rsidR="00976A08" w:rsidRPr="00FE5D2F" w:rsidRDefault="00976A08" w:rsidP="00976A08">
      <w:pPr>
        <w:ind w:left="360" w:hanging="360"/>
        <w:jc w:val="both"/>
        <w:rPr>
          <w:rFonts w:ascii="Times New Roman" w:hAnsi="Times New Roman"/>
        </w:rPr>
      </w:pPr>
      <w:r w:rsidRPr="00FE5D2F">
        <w:rPr>
          <w:rFonts w:ascii="Symbol" w:hAnsi="Symbol"/>
          <w:sz w:val="20"/>
          <w:szCs w:val="20"/>
        </w:rPr>
        <w:t></w:t>
      </w:r>
      <w:r w:rsidR="00463584">
        <w:rPr>
          <w:rFonts w:ascii="Times New Roman" w:hAnsi="Times New Roman"/>
          <w:sz w:val="14"/>
          <w:szCs w:val="14"/>
        </w:rPr>
        <w:t>        </w:t>
      </w:r>
      <w:r w:rsidRPr="00FE5D2F">
        <w:rPr>
          <w:rFonts w:ascii="Arial" w:hAnsi="Arial" w:cs="Arial"/>
          <w:sz w:val="20"/>
          <w:szCs w:val="20"/>
        </w:rPr>
        <w:t>Software Quality Assurance liaison between Triumph Aerospace Systems, CADX Services Inc. and Northrop Grumman Corp.</w:t>
      </w:r>
    </w:p>
    <w:p w:rsidR="00976A08" w:rsidRPr="00FE5D2F" w:rsidRDefault="00976A08" w:rsidP="00976A08">
      <w:pPr>
        <w:ind w:left="360" w:hanging="360"/>
        <w:jc w:val="both"/>
        <w:rPr>
          <w:rFonts w:ascii="Times New Roman" w:hAnsi="Times New Roman"/>
        </w:rPr>
      </w:pPr>
      <w:r w:rsidRPr="00FE5D2F">
        <w:rPr>
          <w:rFonts w:ascii="Symbol" w:hAnsi="Symbol"/>
          <w:sz w:val="20"/>
          <w:szCs w:val="20"/>
        </w:rPr>
        <w:t></w:t>
      </w:r>
      <w:r w:rsidRPr="00FE5D2F">
        <w:rPr>
          <w:rFonts w:ascii="Times New Roman" w:hAnsi="Times New Roman"/>
          <w:sz w:val="14"/>
          <w:szCs w:val="14"/>
        </w:rPr>
        <w:t xml:space="preserve">         </w:t>
      </w:r>
      <w:r w:rsidRPr="00FE5D2F">
        <w:rPr>
          <w:rFonts w:ascii="Arial" w:hAnsi="Arial" w:cs="Arial"/>
          <w:sz w:val="20"/>
          <w:szCs w:val="20"/>
        </w:rPr>
        <w:t>Develop company and/or project Quality Assurance processes, procedures and plans.</w:t>
      </w:r>
    </w:p>
    <w:p w:rsidR="00976A08" w:rsidRPr="00FE5D2F" w:rsidRDefault="00976A08" w:rsidP="00976A08">
      <w:pPr>
        <w:ind w:left="360" w:hanging="360"/>
        <w:jc w:val="both"/>
        <w:rPr>
          <w:rFonts w:ascii="Times New Roman" w:hAnsi="Times New Roman"/>
        </w:rPr>
      </w:pPr>
      <w:r w:rsidRPr="00FE5D2F">
        <w:rPr>
          <w:rFonts w:ascii="Symbol" w:hAnsi="Symbol"/>
          <w:sz w:val="20"/>
          <w:szCs w:val="20"/>
        </w:rPr>
        <w:t></w:t>
      </w:r>
      <w:r w:rsidRPr="00FE5D2F">
        <w:rPr>
          <w:rFonts w:ascii="Times New Roman" w:hAnsi="Times New Roman"/>
          <w:sz w:val="14"/>
          <w:szCs w:val="14"/>
        </w:rPr>
        <w:t xml:space="preserve">         </w:t>
      </w:r>
      <w:r w:rsidRPr="00FE5D2F">
        <w:rPr>
          <w:rFonts w:ascii="Arial" w:hAnsi="Arial" w:cs="Arial"/>
          <w:sz w:val="20"/>
          <w:szCs w:val="20"/>
        </w:rPr>
        <w:t>Reporting and tracking of non-compliance issues to closure.</w:t>
      </w:r>
    </w:p>
    <w:p w:rsidR="00976A08" w:rsidRPr="00FE5D2F" w:rsidRDefault="00976A08" w:rsidP="00976A08">
      <w:pPr>
        <w:ind w:left="360" w:hanging="360"/>
        <w:jc w:val="both"/>
        <w:rPr>
          <w:rFonts w:ascii="Times New Roman" w:hAnsi="Times New Roman"/>
        </w:rPr>
      </w:pPr>
      <w:r w:rsidRPr="00FE5D2F">
        <w:rPr>
          <w:rFonts w:ascii="Symbol" w:hAnsi="Symbol"/>
          <w:sz w:val="20"/>
          <w:szCs w:val="20"/>
        </w:rPr>
        <w:t></w:t>
      </w:r>
      <w:r>
        <w:rPr>
          <w:rFonts w:ascii="Times New Roman" w:hAnsi="Times New Roman"/>
          <w:sz w:val="14"/>
          <w:szCs w:val="14"/>
        </w:rPr>
        <w:t>        </w:t>
      </w:r>
      <w:r w:rsidRPr="00FE5D2F">
        <w:rPr>
          <w:rFonts w:ascii="Arial" w:hAnsi="Arial" w:cs="Arial"/>
          <w:sz w:val="20"/>
          <w:szCs w:val="20"/>
        </w:rPr>
        <w:t>Planned and conducted quality process assurance audits for compliance with military standards and requirements.</w:t>
      </w:r>
    </w:p>
    <w:p w:rsidR="00976A08" w:rsidRPr="00FE5D2F" w:rsidRDefault="00976A08" w:rsidP="00976A08">
      <w:pPr>
        <w:ind w:left="360" w:hanging="360"/>
        <w:jc w:val="both"/>
        <w:rPr>
          <w:rFonts w:ascii="Times New Roman" w:hAnsi="Times New Roman"/>
        </w:rPr>
      </w:pPr>
      <w:r w:rsidRPr="00FE5D2F">
        <w:rPr>
          <w:rFonts w:ascii="Symbol" w:hAnsi="Symbol"/>
          <w:sz w:val="20"/>
          <w:szCs w:val="20"/>
        </w:rPr>
        <w:t></w:t>
      </w:r>
      <w:r w:rsidRPr="00FE5D2F">
        <w:rPr>
          <w:rFonts w:ascii="Times New Roman" w:hAnsi="Times New Roman"/>
          <w:sz w:val="14"/>
          <w:szCs w:val="14"/>
        </w:rPr>
        <w:t xml:space="preserve">         </w:t>
      </w:r>
      <w:r w:rsidRPr="00FE5D2F">
        <w:rPr>
          <w:rFonts w:ascii="Arial" w:hAnsi="Arial" w:cs="Arial"/>
          <w:sz w:val="20"/>
          <w:szCs w:val="20"/>
        </w:rPr>
        <w:t>Recommend and implement changes for process improvement.</w:t>
      </w:r>
    </w:p>
    <w:p w:rsidR="00976A08" w:rsidRPr="00FE5D2F" w:rsidRDefault="00976A08" w:rsidP="00976A08">
      <w:pPr>
        <w:ind w:left="360" w:hanging="360"/>
        <w:jc w:val="both"/>
        <w:rPr>
          <w:rFonts w:ascii="Times New Roman" w:hAnsi="Times New Roman"/>
        </w:rPr>
      </w:pPr>
      <w:r w:rsidRPr="00FE5D2F">
        <w:rPr>
          <w:rFonts w:ascii="Symbol" w:hAnsi="Symbol"/>
          <w:sz w:val="20"/>
          <w:szCs w:val="20"/>
        </w:rPr>
        <w:t></w:t>
      </w:r>
      <w:r w:rsidRPr="00FE5D2F">
        <w:rPr>
          <w:rFonts w:ascii="Times New Roman" w:hAnsi="Times New Roman"/>
          <w:sz w:val="14"/>
          <w:szCs w:val="14"/>
        </w:rPr>
        <w:t xml:space="preserve">         </w:t>
      </w:r>
      <w:r w:rsidRPr="00FE5D2F">
        <w:rPr>
          <w:rFonts w:ascii="Arial" w:hAnsi="Arial" w:cs="Arial"/>
          <w:sz w:val="20"/>
          <w:szCs w:val="20"/>
        </w:rPr>
        <w:t>Ensure that deliverables have quality assurance approval prior to submittal to customer.</w:t>
      </w:r>
    </w:p>
    <w:p w:rsidR="00976A08" w:rsidRPr="00FE5D2F" w:rsidRDefault="00976A08" w:rsidP="00976A08">
      <w:pPr>
        <w:ind w:left="360" w:hanging="360"/>
        <w:jc w:val="both"/>
        <w:rPr>
          <w:rFonts w:ascii="Times New Roman" w:hAnsi="Times New Roman"/>
        </w:rPr>
      </w:pPr>
      <w:r w:rsidRPr="00FE5D2F">
        <w:rPr>
          <w:rFonts w:ascii="Symbol" w:hAnsi="Symbol"/>
          <w:sz w:val="20"/>
          <w:szCs w:val="20"/>
        </w:rPr>
        <w:t></w:t>
      </w:r>
      <w:r w:rsidRPr="00FE5D2F">
        <w:rPr>
          <w:rFonts w:ascii="Times New Roman" w:hAnsi="Times New Roman"/>
          <w:sz w:val="14"/>
          <w:szCs w:val="14"/>
        </w:rPr>
        <w:t xml:space="preserve">         </w:t>
      </w:r>
      <w:r w:rsidRPr="00FE5D2F">
        <w:rPr>
          <w:rFonts w:ascii="Arial" w:hAnsi="Arial" w:cs="Arial"/>
          <w:sz w:val="20"/>
          <w:szCs w:val="20"/>
        </w:rPr>
        <w:t>Prepare and maintain a log of all activities conducted as part of the Quality Assurance Program.</w:t>
      </w:r>
    </w:p>
    <w:p w:rsidR="00976A08" w:rsidRPr="00FE5D2F" w:rsidRDefault="00976A08" w:rsidP="00976A08">
      <w:pPr>
        <w:ind w:left="360" w:hanging="360"/>
        <w:jc w:val="both"/>
        <w:rPr>
          <w:rFonts w:ascii="Times New Roman" w:hAnsi="Times New Roman"/>
        </w:rPr>
      </w:pPr>
      <w:r w:rsidRPr="00FE5D2F">
        <w:rPr>
          <w:rFonts w:ascii="Symbol" w:hAnsi="Symbol"/>
          <w:sz w:val="20"/>
          <w:szCs w:val="20"/>
        </w:rPr>
        <w:t></w:t>
      </w:r>
      <w:r w:rsidRPr="00FE5D2F">
        <w:rPr>
          <w:rFonts w:ascii="Times New Roman" w:hAnsi="Times New Roman"/>
          <w:sz w:val="14"/>
          <w:szCs w:val="14"/>
        </w:rPr>
        <w:t xml:space="preserve">         </w:t>
      </w:r>
      <w:r w:rsidRPr="00FE5D2F">
        <w:rPr>
          <w:rFonts w:ascii="Arial" w:hAnsi="Arial" w:cs="Arial"/>
          <w:sz w:val="20"/>
          <w:szCs w:val="20"/>
        </w:rPr>
        <w:t>Direct and conduct inspection activities including First Article Inspection and Source Inspections</w:t>
      </w:r>
    </w:p>
    <w:p w:rsidR="00976A08" w:rsidRDefault="00976A08" w:rsidP="00976A08">
      <w:pPr>
        <w:ind w:left="360" w:hanging="360"/>
        <w:jc w:val="both"/>
        <w:rPr>
          <w:rFonts w:ascii="Arial" w:hAnsi="Arial" w:cs="Arial"/>
          <w:sz w:val="20"/>
          <w:szCs w:val="20"/>
        </w:rPr>
      </w:pPr>
      <w:r w:rsidRPr="00FE5D2F">
        <w:rPr>
          <w:rFonts w:ascii="Symbol" w:hAnsi="Symbol"/>
          <w:sz w:val="20"/>
          <w:szCs w:val="20"/>
        </w:rPr>
        <w:t></w:t>
      </w:r>
      <w:r w:rsidRPr="00FE5D2F">
        <w:rPr>
          <w:rFonts w:ascii="Times New Roman" w:hAnsi="Times New Roman"/>
          <w:sz w:val="14"/>
          <w:szCs w:val="14"/>
        </w:rPr>
        <w:t xml:space="preserve">         </w:t>
      </w:r>
      <w:r w:rsidRPr="00FE5D2F">
        <w:rPr>
          <w:rFonts w:ascii="Arial" w:hAnsi="Arial" w:cs="Arial"/>
          <w:sz w:val="20"/>
          <w:szCs w:val="20"/>
        </w:rPr>
        <w:t>Oversee Software Configuration Management.</w:t>
      </w:r>
    </w:p>
    <w:p w:rsidR="00C964DA" w:rsidRDefault="00C964DA" w:rsidP="00976A08">
      <w:pPr>
        <w:ind w:left="360" w:hanging="360"/>
        <w:jc w:val="both"/>
        <w:rPr>
          <w:rFonts w:ascii="Arial" w:hAnsi="Arial" w:cs="Arial"/>
          <w:sz w:val="20"/>
          <w:szCs w:val="20"/>
        </w:rPr>
      </w:pPr>
    </w:p>
    <w:p w:rsidR="00463584" w:rsidRDefault="00463584" w:rsidP="00976A08">
      <w:pPr>
        <w:ind w:left="360" w:hanging="360"/>
        <w:jc w:val="both"/>
        <w:rPr>
          <w:rFonts w:ascii="Arial" w:hAnsi="Arial" w:cs="Arial"/>
          <w:sz w:val="20"/>
          <w:szCs w:val="20"/>
        </w:rPr>
      </w:pPr>
    </w:p>
    <w:p w:rsidR="000F5772" w:rsidRPr="00A65610" w:rsidRDefault="00A65EA1" w:rsidP="000F5772">
      <w:pPr>
        <w:rPr>
          <w:rFonts w:ascii="Arial Bold" w:hAnsi="Arial Bold"/>
          <w:smallCaps/>
        </w:rPr>
      </w:pPr>
      <w:r w:rsidRPr="00A65610">
        <w:rPr>
          <w:rFonts w:ascii="Arial Bold" w:hAnsi="Arial Bold" w:cs="Arial"/>
          <w:b/>
          <w:bCs/>
          <w:smallCaps/>
        </w:rPr>
        <w:t>S</w:t>
      </w:r>
      <w:r w:rsidR="000F5772" w:rsidRPr="00A65610">
        <w:rPr>
          <w:rFonts w:ascii="Arial Bold" w:hAnsi="Arial Bold" w:cs="Arial"/>
          <w:b/>
          <w:bCs/>
          <w:smallCaps/>
        </w:rPr>
        <w:t>oftware qa test engineer       Hover – Davis Inc.         Gates, NY          </w:t>
      </w:r>
      <w:r w:rsidR="00A65610">
        <w:rPr>
          <w:rFonts w:ascii="Arial Bold" w:hAnsi="Arial Bold" w:cs="Arial"/>
          <w:b/>
          <w:bCs/>
          <w:smallCaps/>
        </w:rPr>
        <w:t xml:space="preserve">       </w:t>
      </w:r>
      <w:r w:rsidR="000F5772" w:rsidRPr="00A65610">
        <w:rPr>
          <w:rFonts w:ascii="Arial Bold" w:hAnsi="Arial Bold" w:cs="Arial"/>
          <w:b/>
          <w:bCs/>
          <w:smallCaps/>
        </w:rPr>
        <w:t xml:space="preserve">          </w:t>
      </w:r>
      <w:r w:rsidR="000F5772" w:rsidRPr="00A65610">
        <w:rPr>
          <w:rFonts w:ascii="Arial Bold" w:hAnsi="Arial Bold"/>
          <w:b/>
          <w:bCs/>
          <w:smallCaps/>
        </w:rPr>
        <w:t>09/12/05 - 05/26/06</w:t>
      </w:r>
    </w:p>
    <w:p w:rsidR="000F5772" w:rsidRPr="000F5772" w:rsidRDefault="00976A08" w:rsidP="00976A08">
      <w:pPr>
        <w:rPr>
          <w:rFonts w:ascii="Arial" w:hAnsi="Arial" w:cs="Arial"/>
          <w:b/>
          <w:bCs/>
          <w:caps/>
          <w:sz w:val="20"/>
          <w:szCs w:val="20"/>
        </w:rPr>
      </w:pPr>
      <w:r w:rsidRPr="00FE5D2F">
        <w:rPr>
          <w:rFonts w:ascii="Arial" w:hAnsi="Arial" w:cs="Arial"/>
          <w:b/>
          <w:bCs/>
          <w:caps/>
          <w:sz w:val="20"/>
          <w:szCs w:val="20"/>
        </w:rPr>
        <w:t> </w:t>
      </w:r>
    </w:p>
    <w:p w:rsidR="00976A08" w:rsidRPr="00FE5D2F" w:rsidRDefault="00976A08" w:rsidP="00976A08">
      <w:pPr>
        <w:ind w:left="360" w:hanging="360"/>
        <w:jc w:val="both"/>
        <w:rPr>
          <w:rFonts w:ascii="Times New Roman" w:hAnsi="Times New Roman"/>
        </w:rPr>
      </w:pPr>
      <w:r w:rsidRPr="00FE5D2F">
        <w:rPr>
          <w:rFonts w:ascii="Symbol" w:hAnsi="Symbol"/>
          <w:sz w:val="20"/>
          <w:szCs w:val="20"/>
        </w:rPr>
        <w:t></w:t>
      </w:r>
      <w:r w:rsidRPr="00FE5D2F">
        <w:rPr>
          <w:rFonts w:ascii="Times New Roman" w:hAnsi="Times New Roman"/>
          <w:sz w:val="14"/>
          <w:szCs w:val="14"/>
        </w:rPr>
        <w:t xml:space="preserve">         </w:t>
      </w:r>
      <w:r w:rsidRPr="00FE5D2F">
        <w:rPr>
          <w:rFonts w:ascii="Arial" w:hAnsi="Arial" w:cs="Arial"/>
          <w:sz w:val="20"/>
          <w:szCs w:val="20"/>
        </w:rPr>
        <w:t>Created and approved documentation related to Software Quality Assurance including test plans, test scripts, test reports, risk analysis, and design of experiments focusing on software and mechanical requirements.</w:t>
      </w:r>
    </w:p>
    <w:p w:rsidR="00976A08" w:rsidRPr="00FE5D2F" w:rsidRDefault="00976A08" w:rsidP="00976A08">
      <w:pPr>
        <w:ind w:left="360" w:hanging="360"/>
        <w:jc w:val="both"/>
        <w:rPr>
          <w:rFonts w:ascii="Times New Roman" w:hAnsi="Times New Roman"/>
        </w:rPr>
      </w:pPr>
      <w:r w:rsidRPr="00FE5D2F">
        <w:rPr>
          <w:rFonts w:ascii="Symbol" w:hAnsi="Symbol"/>
          <w:sz w:val="20"/>
          <w:szCs w:val="20"/>
        </w:rPr>
        <w:t></w:t>
      </w:r>
      <w:r>
        <w:rPr>
          <w:rFonts w:ascii="Times New Roman" w:hAnsi="Times New Roman"/>
          <w:sz w:val="14"/>
          <w:szCs w:val="14"/>
        </w:rPr>
        <w:t xml:space="preserve">      </w:t>
      </w:r>
      <w:r w:rsidRPr="00FE5D2F">
        <w:rPr>
          <w:rFonts w:ascii="Times New Roman" w:hAnsi="Times New Roman"/>
          <w:sz w:val="14"/>
          <w:szCs w:val="14"/>
        </w:rPr>
        <w:t xml:space="preserve"> </w:t>
      </w:r>
      <w:r w:rsidRPr="00FE5D2F">
        <w:rPr>
          <w:rFonts w:ascii="Arial" w:hAnsi="Arial" w:cs="Arial"/>
          <w:sz w:val="20"/>
          <w:szCs w:val="20"/>
        </w:rPr>
        <w:t>Developed test strategies and directed execution of test scenarios on new products working in conjunction with software development, electrical, mechanical design personnel for cutting edge Surface Mount Technology Direct Die Feeder.</w:t>
      </w:r>
    </w:p>
    <w:p w:rsidR="00976A08" w:rsidRDefault="00976A08" w:rsidP="00976A08">
      <w:pPr>
        <w:ind w:left="360" w:hanging="360"/>
        <w:jc w:val="both"/>
        <w:rPr>
          <w:rFonts w:ascii="Arial" w:hAnsi="Arial" w:cs="Arial"/>
          <w:sz w:val="20"/>
          <w:szCs w:val="20"/>
        </w:rPr>
      </w:pPr>
      <w:r w:rsidRPr="00FE5D2F">
        <w:rPr>
          <w:rFonts w:ascii="Symbol" w:hAnsi="Symbol"/>
          <w:sz w:val="20"/>
          <w:szCs w:val="20"/>
        </w:rPr>
        <w:t></w:t>
      </w:r>
      <w:r w:rsidRPr="00FE5D2F">
        <w:rPr>
          <w:rFonts w:ascii="Times New Roman" w:hAnsi="Times New Roman"/>
          <w:sz w:val="14"/>
          <w:szCs w:val="14"/>
        </w:rPr>
        <w:t>        </w:t>
      </w:r>
      <w:r w:rsidRPr="00FE5D2F">
        <w:rPr>
          <w:rFonts w:ascii="Arial" w:hAnsi="Arial" w:cs="Arial"/>
          <w:sz w:val="20"/>
          <w:szCs w:val="20"/>
        </w:rPr>
        <w:t>Developed, published, and maintained over twenty test procedures that are used to uncover defects saving money and resources used on customer service calls.</w:t>
      </w:r>
    </w:p>
    <w:p w:rsidR="00C964DA" w:rsidRDefault="00C964DA" w:rsidP="00976A08">
      <w:pPr>
        <w:ind w:left="360" w:hanging="360"/>
        <w:jc w:val="both"/>
        <w:rPr>
          <w:rFonts w:ascii="Arial" w:hAnsi="Arial" w:cs="Arial"/>
          <w:sz w:val="20"/>
          <w:szCs w:val="20"/>
        </w:rPr>
      </w:pPr>
    </w:p>
    <w:p w:rsidR="000D0116" w:rsidRDefault="000D0116" w:rsidP="00976A08">
      <w:pPr>
        <w:rPr>
          <w:rFonts w:ascii="Arial" w:hAnsi="Arial" w:cs="Arial"/>
          <w:b/>
          <w:bCs/>
          <w:caps/>
          <w:sz w:val="20"/>
          <w:szCs w:val="20"/>
        </w:rPr>
      </w:pPr>
    </w:p>
    <w:p w:rsidR="00976A08" w:rsidRPr="00A65610" w:rsidRDefault="00A65610" w:rsidP="00976A08">
      <w:pPr>
        <w:rPr>
          <w:rFonts w:ascii="Arial Bold" w:hAnsi="Arial Bold"/>
          <w:b/>
          <w:bCs/>
          <w:smallCaps/>
        </w:rPr>
      </w:pPr>
      <w:r w:rsidRPr="00A65610">
        <w:rPr>
          <w:rFonts w:ascii="Arial Bold" w:hAnsi="Arial Bold" w:cs="Arial"/>
          <w:b/>
          <w:bCs/>
          <w:smallCaps/>
        </w:rPr>
        <w:t>S</w:t>
      </w:r>
      <w:r w:rsidR="000D0116" w:rsidRPr="00A65610">
        <w:rPr>
          <w:rFonts w:ascii="Arial Bold" w:hAnsi="Arial Bold" w:cs="Arial"/>
          <w:b/>
          <w:bCs/>
          <w:smallCaps/>
        </w:rPr>
        <w:t>oftware qa test analyst   Eastman Kodak Co.   Rochester, NY     </w:t>
      </w:r>
      <w:r w:rsidR="000D0116" w:rsidRPr="00A65610">
        <w:rPr>
          <w:rFonts w:ascii="Arial Bold" w:hAnsi="Arial Bold" w:cs="Arial"/>
          <w:b/>
          <w:bCs/>
          <w:smallCaps/>
          <w:sz w:val="16"/>
          <w:szCs w:val="16"/>
        </w:rPr>
        <w:t>(6 month contract)</w:t>
      </w:r>
      <w:r w:rsidR="000D0116" w:rsidRPr="00A65610">
        <w:rPr>
          <w:rFonts w:ascii="Arial Bold" w:hAnsi="Arial Bold" w:cs="Arial"/>
          <w:b/>
          <w:bCs/>
          <w:smallCaps/>
        </w:rPr>
        <w:t>   </w:t>
      </w:r>
      <w:r>
        <w:rPr>
          <w:rFonts w:ascii="Arial Bold" w:hAnsi="Arial Bold" w:cs="Arial"/>
          <w:b/>
          <w:bCs/>
          <w:smallCaps/>
        </w:rPr>
        <w:t xml:space="preserve">            </w:t>
      </w:r>
      <w:r w:rsidR="000D0116" w:rsidRPr="00A65610">
        <w:rPr>
          <w:rFonts w:ascii="Arial Bold" w:hAnsi="Arial Bold" w:cs="Arial"/>
          <w:b/>
          <w:bCs/>
          <w:smallCaps/>
        </w:rPr>
        <w:t xml:space="preserve">  </w:t>
      </w:r>
      <w:r w:rsidR="000D0116" w:rsidRPr="00A65610">
        <w:rPr>
          <w:rFonts w:ascii="Arial Bold" w:hAnsi="Arial Bold"/>
          <w:b/>
          <w:bCs/>
          <w:smallCaps/>
        </w:rPr>
        <w:t>03/21/05 - 10/12/05</w:t>
      </w:r>
    </w:p>
    <w:p w:rsidR="000D0116" w:rsidRPr="00FE5D2F" w:rsidRDefault="000D0116" w:rsidP="00976A08">
      <w:pPr>
        <w:rPr>
          <w:rFonts w:ascii="Times New Roman" w:hAnsi="Times New Roman"/>
        </w:rPr>
      </w:pPr>
    </w:p>
    <w:p w:rsidR="00976A08" w:rsidRPr="00FE5D2F" w:rsidRDefault="00976A08" w:rsidP="00976A08">
      <w:pPr>
        <w:ind w:left="360" w:hanging="360"/>
        <w:jc w:val="both"/>
        <w:rPr>
          <w:rFonts w:ascii="Times New Roman" w:hAnsi="Times New Roman"/>
        </w:rPr>
      </w:pPr>
      <w:r w:rsidRPr="00FE5D2F">
        <w:rPr>
          <w:rFonts w:ascii="Symbol" w:hAnsi="Symbol"/>
          <w:sz w:val="20"/>
          <w:szCs w:val="20"/>
        </w:rPr>
        <w:t></w:t>
      </w:r>
      <w:r w:rsidRPr="00FE5D2F">
        <w:rPr>
          <w:rFonts w:ascii="Times New Roman" w:hAnsi="Times New Roman"/>
          <w:sz w:val="14"/>
          <w:szCs w:val="14"/>
        </w:rPr>
        <w:t xml:space="preserve">         </w:t>
      </w:r>
      <w:r w:rsidRPr="00FE5D2F">
        <w:rPr>
          <w:rFonts w:ascii="Arial" w:hAnsi="Arial" w:cs="Arial"/>
          <w:sz w:val="20"/>
          <w:szCs w:val="20"/>
        </w:rPr>
        <w:t>Create Test Cases, Automated Scripts and Status Reports.</w:t>
      </w:r>
    </w:p>
    <w:p w:rsidR="00976A08" w:rsidRPr="00FE5D2F" w:rsidRDefault="00976A08" w:rsidP="00976A08">
      <w:pPr>
        <w:ind w:left="360" w:hanging="360"/>
        <w:jc w:val="both"/>
        <w:rPr>
          <w:rFonts w:ascii="Times New Roman" w:hAnsi="Times New Roman"/>
        </w:rPr>
      </w:pPr>
      <w:r w:rsidRPr="00FE5D2F">
        <w:rPr>
          <w:rFonts w:ascii="Symbol" w:hAnsi="Symbol"/>
          <w:sz w:val="20"/>
          <w:szCs w:val="20"/>
        </w:rPr>
        <w:t></w:t>
      </w:r>
      <w:r w:rsidRPr="00FE5D2F">
        <w:rPr>
          <w:rFonts w:ascii="Times New Roman" w:hAnsi="Times New Roman"/>
          <w:sz w:val="14"/>
          <w:szCs w:val="14"/>
        </w:rPr>
        <w:t>        </w:t>
      </w:r>
      <w:r w:rsidR="000D0116">
        <w:rPr>
          <w:rFonts w:ascii="Times New Roman" w:hAnsi="Times New Roman"/>
          <w:sz w:val="14"/>
          <w:szCs w:val="14"/>
        </w:rPr>
        <w:t>\</w:t>
      </w:r>
      <w:r w:rsidRPr="00FE5D2F">
        <w:rPr>
          <w:rFonts w:ascii="Arial" w:hAnsi="Arial" w:cs="Arial"/>
          <w:sz w:val="20"/>
          <w:szCs w:val="20"/>
        </w:rPr>
        <w:t xml:space="preserve">Execute Test Cases, Execute Automated Scripts using Mercury QuickTest, LoadRunner, WinRinner, and Enter </w:t>
      </w:r>
      <w:r w:rsidR="000D0116">
        <w:rPr>
          <w:rFonts w:ascii="Arial" w:hAnsi="Arial" w:cs="Arial"/>
          <w:sz w:val="20"/>
          <w:szCs w:val="20"/>
        </w:rPr>
        <w:t xml:space="preserve"> </w:t>
      </w:r>
      <w:r w:rsidRPr="00FE5D2F">
        <w:rPr>
          <w:rFonts w:ascii="Arial" w:hAnsi="Arial" w:cs="Arial"/>
          <w:sz w:val="20"/>
          <w:szCs w:val="20"/>
        </w:rPr>
        <w:t>Defect Data into Database (PVCS)</w:t>
      </w:r>
    </w:p>
    <w:p w:rsidR="00976A08" w:rsidRPr="00FE5D2F" w:rsidRDefault="00976A08" w:rsidP="00976A08">
      <w:pPr>
        <w:ind w:left="360" w:hanging="360"/>
        <w:jc w:val="both"/>
        <w:rPr>
          <w:rFonts w:ascii="Times New Roman" w:hAnsi="Times New Roman"/>
        </w:rPr>
      </w:pPr>
      <w:r w:rsidRPr="00FE5D2F">
        <w:rPr>
          <w:rFonts w:ascii="Symbol" w:hAnsi="Symbol"/>
          <w:sz w:val="20"/>
          <w:szCs w:val="20"/>
        </w:rPr>
        <w:t></w:t>
      </w:r>
      <w:r w:rsidRPr="00FE5D2F">
        <w:rPr>
          <w:rFonts w:ascii="Times New Roman" w:hAnsi="Times New Roman"/>
          <w:sz w:val="14"/>
          <w:szCs w:val="14"/>
        </w:rPr>
        <w:t xml:space="preserve">         </w:t>
      </w:r>
      <w:r w:rsidRPr="00FE5D2F">
        <w:rPr>
          <w:rFonts w:ascii="Arial" w:hAnsi="Arial" w:cs="Arial"/>
          <w:sz w:val="20"/>
          <w:szCs w:val="20"/>
        </w:rPr>
        <w:t>Verify defect closures, testing status, and carry out tasks as scheduled by Project Management</w:t>
      </w:r>
    </w:p>
    <w:p w:rsidR="00976A08" w:rsidRPr="00FE5D2F" w:rsidRDefault="00976A08" w:rsidP="00976A08">
      <w:pPr>
        <w:ind w:left="360" w:hanging="360"/>
        <w:jc w:val="both"/>
        <w:rPr>
          <w:rFonts w:ascii="Times New Roman" w:hAnsi="Times New Roman"/>
        </w:rPr>
      </w:pPr>
      <w:r w:rsidRPr="00FE5D2F">
        <w:rPr>
          <w:rFonts w:ascii="Symbol" w:hAnsi="Symbol"/>
          <w:sz w:val="20"/>
          <w:szCs w:val="20"/>
        </w:rPr>
        <w:t></w:t>
      </w:r>
      <w:r w:rsidRPr="00FE5D2F">
        <w:rPr>
          <w:rFonts w:ascii="Times New Roman" w:hAnsi="Times New Roman"/>
          <w:sz w:val="14"/>
          <w:szCs w:val="14"/>
        </w:rPr>
        <w:t xml:space="preserve">         </w:t>
      </w:r>
      <w:r w:rsidRPr="00FE5D2F">
        <w:rPr>
          <w:rFonts w:ascii="Arial" w:hAnsi="Arial" w:cs="Arial"/>
          <w:sz w:val="20"/>
          <w:szCs w:val="20"/>
        </w:rPr>
        <w:t>Generate metrics, status reports, test summaries and related documentation as needed</w:t>
      </w:r>
    </w:p>
    <w:p w:rsidR="00976A08" w:rsidRDefault="00976A08" w:rsidP="00976A08">
      <w:pPr>
        <w:ind w:left="360" w:hanging="360"/>
        <w:jc w:val="both"/>
        <w:rPr>
          <w:rFonts w:ascii="Arial" w:hAnsi="Arial" w:cs="Arial"/>
          <w:sz w:val="20"/>
          <w:szCs w:val="20"/>
        </w:rPr>
      </w:pPr>
      <w:r w:rsidRPr="00FE5D2F">
        <w:rPr>
          <w:rFonts w:ascii="Symbol" w:hAnsi="Symbol"/>
          <w:sz w:val="20"/>
          <w:szCs w:val="20"/>
        </w:rPr>
        <w:t></w:t>
      </w:r>
      <w:r w:rsidRPr="00FE5D2F">
        <w:rPr>
          <w:rFonts w:ascii="Times New Roman" w:hAnsi="Times New Roman"/>
          <w:sz w:val="14"/>
          <w:szCs w:val="14"/>
        </w:rPr>
        <w:t xml:space="preserve">         </w:t>
      </w:r>
      <w:r w:rsidRPr="00FE5D2F">
        <w:rPr>
          <w:rFonts w:ascii="Arial" w:hAnsi="Arial" w:cs="Arial"/>
          <w:sz w:val="20"/>
          <w:szCs w:val="20"/>
        </w:rPr>
        <w:t>Performed reviews on Requirements, UI specifications and Design documents and recommended improvements</w:t>
      </w:r>
    </w:p>
    <w:p w:rsidR="00FB249F" w:rsidRDefault="00FB249F" w:rsidP="00976A08">
      <w:pPr>
        <w:ind w:left="360" w:hanging="360"/>
        <w:jc w:val="both"/>
        <w:rPr>
          <w:rFonts w:ascii="Arial" w:hAnsi="Arial" w:cs="Arial"/>
          <w:sz w:val="20"/>
          <w:szCs w:val="20"/>
        </w:rPr>
      </w:pPr>
    </w:p>
    <w:p w:rsidR="00FB249F" w:rsidRDefault="00FB249F" w:rsidP="00976A08">
      <w:pPr>
        <w:ind w:left="360" w:hanging="360"/>
        <w:jc w:val="both"/>
        <w:rPr>
          <w:rFonts w:ascii="Arial" w:hAnsi="Arial" w:cs="Arial"/>
          <w:sz w:val="20"/>
          <w:szCs w:val="20"/>
        </w:rPr>
      </w:pPr>
    </w:p>
    <w:p w:rsidR="00FB249F" w:rsidRDefault="00FB249F" w:rsidP="00976A08">
      <w:pPr>
        <w:ind w:left="360" w:hanging="360"/>
        <w:jc w:val="both"/>
        <w:rPr>
          <w:rFonts w:ascii="Arial" w:hAnsi="Arial" w:cs="Arial"/>
          <w:sz w:val="20"/>
          <w:szCs w:val="20"/>
        </w:rPr>
      </w:pPr>
    </w:p>
    <w:p w:rsidR="006C658E" w:rsidRPr="00FE5D2F" w:rsidRDefault="006C658E" w:rsidP="00976A08">
      <w:pPr>
        <w:ind w:left="360" w:hanging="360"/>
        <w:jc w:val="both"/>
        <w:rPr>
          <w:rFonts w:ascii="Times New Roman" w:hAnsi="Times New Roman"/>
        </w:rPr>
      </w:pPr>
    </w:p>
    <w:p w:rsidR="00976A08" w:rsidRDefault="00FB249F" w:rsidP="00976A08">
      <w:pPr>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Times New Roman" w:hAnsi="Times New Roman"/>
          <w:sz w:val="16"/>
          <w:szCs w:val="16"/>
        </w:rPr>
        <w:t>Page 3</w:t>
      </w:r>
    </w:p>
    <w:p w:rsidR="00FB249F" w:rsidRPr="00BA703D" w:rsidRDefault="00FB249F" w:rsidP="00FB249F">
      <w:pPr>
        <w:pStyle w:val="Style1"/>
        <w:tabs>
          <w:tab w:val="right" w:pos="10773"/>
        </w:tabs>
        <w:rPr>
          <w:b/>
          <w:sz w:val="22"/>
          <w:u w:val="single"/>
          <w:lang w:eastAsia="zh-CN"/>
        </w:rPr>
      </w:pPr>
      <w:r>
        <w:rPr>
          <w:b/>
          <w:sz w:val="22"/>
          <w:u w:val="single"/>
          <w:lang w:eastAsia="zh-CN"/>
        </w:rPr>
        <w:t>Employment History</w:t>
      </w:r>
      <w:r w:rsidRPr="00BA703D">
        <w:rPr>
          <w:b/>
          <w:sz w:val="22"/>
          <w:u w:val="single"/>
          <w:lang w:eastAsia="zh-CN"/>
        </w:rPr>
        <w:t xml:space="preserve"> continued …</w:t>
      </w:r>
      <w:r w:rsidRPr="00BA703D">
        <w:rPr>
          <w:b/>
          <w:sz w:val="22"/>
          <w:u w:val="single"/>
          <w:lang w:eastAsia="zh-CN"/>
        </w:rPr>
        <w:tab/>
      </w:r>
      <w:r>
        <w:rPr>
          <w:b/>
          <w:sz w:val="22"/>
          <w:u w:val="single"/>
          <w:lang w:eastAsia="zh-CN"/>
        </w:rPr>
        <w:t xml:space="preserve">Greg Weaver   </w:t>
      </w:r>
    </w:p>
    <w:p w:rsidR="00A65EA1" w:rsidRDefault="00A65EA1" w:rsidP="002105DC">
      <w:pPr>
        <w:rPr>
          <w:rFonts w:ascii="Times New Roman" w:hAnsi="Times New Roman"/>
        </w:rPr>
      </w:pPr>
    </w:p>
    <w:p w:rsidR="002105DC" w:rsidRDefault="009F193A" w:rsidP="002105DC">
      <w:pPr>
        <w:rPr>
          <w:rFonts w:ascii="Arial Bold" w:hAnsi="Arial Bold"/>
          <w:b/>
          <w:bCs/>
          <w:smallCaps/>
        </w:rPr>
      </w:pPr>
      <w:r>
        <w:rPr>
          <w:rFonts w:ascii="Arial Bold" w:hAnsi="Arial Bold" w:cs="Arial"/>
          <w:b/>
          <w:bCs/>
          <w:smallCaps/>
        </w:rPr>
        <w:t>S</w:t>
      </w:r>
      <w:r w:rsidR="002105DC" w:rsidRPr="00A65610">
        <w:rPr>
          <w:rFonts w:ascii="Arial Bold" w:hAnsi="Arial Bold" w:cs="Arial"/>
          <w:b/>
          <w:bCs/>
          <w:smallCaps/>
        </w:rPr>
        <w:t>oftware qa test engineer   </w:t>
      </w:r>
      <w:r>
        <w:rPr>
          <w:rFonts w:ascii="Arial Bold" w:hAnsi="Arial Bold" w:cs="Arial"/>
          <w:b/>
          <w:bCs/>
          <w:smallCaps/>
        </w:rPr>
        <w:t xml:space="preserve">       </w:t>
      </w:r>
      <w:r w:rsidR="002105DC" w:rsidRPr="00A65610">
        <w:rPr>
          <w:rFonts w:ascii="Arial Bold" w:hAnsi="Arial Bold" w:cs="Arial"/>
          <w:b/>
          <w:bCs/>
          <w:smallCaps/>
        </w:rPr>
        <w:t>   Mindex Technologies, Inc    </w:t>
      </w:r>
      <w:r>
        <w:rPr>
          <w:rFonts w:ascii="Arial Bold" w:hAnsi="Arial Bold" w:cs="Arial"/>
          <w:b/>
          <w:bCs/>
          <w:smallCaps/>
        </w:rPr>
        <w:t xml:space="preserve">   </w:t>
      </w:r>
      <w:r w:rsidR="002105DC" w:rsidRPr="00A65610">
        <w:rPr>
          <w:rFonts w:ascii="Arial Bold" w:hAnsi="Arial Bold" w:cs="Arial"/>
          <w:b/>
          <w:bCs/>
          <w:smallCaps/>
        </w:rPr>
        <w:t>  Roc</w:t>
      </w:r>
      <w:r w:rsidR="00A65EA1" w:rsidRPr="00A65610">
        <w:rPr>
          <w:rFonts w:ascii="Arial Bold" w:hAnsi="Arial Bold" w:cs="Arial"/>
          <w:b/>
          <w:bCs/>
          <w:smallCaps/>
        </w:rPr>
        <w:t>hester, NY       </w:t>
      </w:r>
      <w:r>
        <w:rPr>
          <w:rFonts w:ascii="Arial Bold" w:hAnsi="Arial Bold" w:cs="Arial"/>
          <w:b/>
          <w:bCs/>
          <w:smallCaps/>
        </w:rPr>
        <w:t xml:space="preserve">              </w:t>
      </w:r>
      <w:r w:rsidR="00A65EA1" w:rsidRPr="00A65610">
        <w:rPr>
          <w:rFonts w:ascii="Arial Bold" w:hAnsi="Arial Bold" w:cs="Arial"/>
          <w:b/>
          <w:bCs/>
          <w:smallCaps/>
        </w:rPr>
        <w:t xml:space="preserve">   </w:t>
      </w:r>
      <w:r w:rsidR="002105DC" w:rsidRPr="00A65610">
        <w:rPr>
          <w:rFonts w:ascii="Arial Bold" w:hAnsi="Arial Bold" w:cs="Arial"/>
          <w:b/>
          <w:bCs/>
          <w:smallCaps/>
        </w:rPr>
        <w:t xml:space="preserve">     </w:t>
      </w:r>
      <w:r w:rsidR="002105DC" w:rsidRPr="00A65610">
        <w:rPr>
          <w:rFonts w:ascii="Arial Bold" w:hAnsi="Arial Bold"/>
          <w:b/>
          <w:bCs/>
          <w:smallCaps/>
        </w:rPr>
        <w:t>07/29/04 - 11/29/04</w:t>
      </w:r>
    </w:p>
    <w:p w:rsidR="006C658E" w:rsidRPr="00A65610" w:rsidRDefault="006C658E" w:rsidP="002105DC">
      <w:pPr>
        <w:rPr>
          <w:rFonts w:ascii="Arial Bold" w:hAnsi="Arial Bold"/>
          <w:smallCaps/>
        </w:rPr>
      </w:pPr>
    </w:p>
    <w:p w:rsidR="00976A08" w:rsidRPr="00FE5D2F" w:rsidRDefault="00976A08" w:rsidP="00976A08">
      <w:pPr>
        <w:jc w:val="both"/>
        <w:rPr>
          <w:rFonts w:ascii="Times New Roman" w:hAnsi="Times New Roman"/>
        </w:rPr>
      </w:pPr>
    </w:p>
    <w:p w:rsidR="00976A08" w:rsidRPr="00FE5D2F" w:rsidRDefault="00976A08" w:rsidP="00976A08">
      <w:pPr>
        <w:ind w:left="360" w:hanging="360"/>
        <w:jc w:val="both"/>
        <w:rPr>
          <w:rFonts w:ascii="Times New Roman" w:hAnsi="Times New Roman"/>
        </w:rPr>
      </w:pPr>
      <w:r w:rsidRPr="00FE5D2F">
        <w:rPr>
          <w:rFonts w:ascii="Symbol" w:hAnsi="Symbol"/>
          <w:sz w:val="20"/>
          <w:szCs w:val="20"/>
        </w:rPr>
        <w:t></w:t>
      </w:r>
      <w:r w:rsidRPr="00FE5D2F">
        <w:rPr>
          <w:rFonts w:ascii="Times New Roman" w:hAnsi="Times New Roman"/>
          <w:sz w:val="14"/>
          <w:szCs w:val="14"/>
        </w:rPr>
        <w:t xml:space="preserve">         </w:t>
      </w:r>
      <w:r w:rsidRPr="00FE5D2F">
        <w:rPr>
          <w:rFonts w:ascii="Arial" w:hAnsi="Arial" w:cs="Arial"/>
          <w:sz w:val="20"/>
          <w:szCs w:val="20"/>
        </w:rPr>
        <w:t>Performed testing of Xerox Report Manager, part of a web-based, three tier software architecture suite</w:t>
      </w:r>
    </w:p>
    <w:p w:rsidR="00976A08" w:rsidRPr="00FE5D2F" w:rsidRDefault="00976A08" w:rsidP="00976A08">
      <w:pPr>
        <w:ind w:left="360" w:hanging="360"/>
        <w:jc w:val="both"/>
        <w:rPr>
          <w:rFonts w:ascii="Times New Roman" w:hAnsi="Times New Roman"/>
        </w:rPr>
      </w:pPr>
      <w:r w:rsidRPr="00FE5D2F">
        <w:rPr>
          <w:rFonts w:ascii="Symbol" w:hAnsi="Symbol"/>
          <w:sz w:val="20"/>
          <w:szCs w:val="20"/>
        </w:rPr>
        <w:t></w:t>
      </w:r>
      <w:r w:rsidRPr="00FE5D2F">
        <w:rPr>
          <w:rFonts w:ascii="Times New Roman" w:hAnsi="Times New Roman"/>
          <w:sz w:val="14"/>
          <w:szCs w:val="14"/>
        </w:rPr>
        <w:t xml:space="preserve">         </w:t>
      </w:r>
      <w:r w:rsidRPr="00FE5D2F">
        <w:rPr>
          <w:rFonts w:ascii="Arial" w:hAnsi="Arial" w:cs="Arial"/>
          <w:sz w:val="20"/>
          <w:szCs w:val="20"/>
        </w:rPr>
        <w:t xml:space="preserve">Validated relational database </w:t>
      </w:r>
      <w:r w:rsidRPr="00FE5D2F">
        <w:rPr>
          <w:rFonts w:ascii="Helvetica" w:hAnsi="Helvetica" w:cs="Helvetica"/>
          <w:sz w:val="20"/>
          <w:szCs w:val="20"/>
        </w:rPr>
        <w:t>data consistency throughout the distributed environment</w:t>
      </w:r>
    </w:p>
    <w:p w:rsidR="00976A08" w:rsidRPr="00FE5D2F" w:rsidRDefault="00976A08" w:rsidP="00976A08">
      <w:pPr>
        <w:ind w:left="360" w:hanging="360"/>
        <w:jc w:val="both"/>
        <w:rPr>
          <w:rFonts w:ascii="Times New Roman" w:hAnsi="Times New Roman"/>
        </w:rPr>
      </w:pPr>
      <w:r w:rsidRPr="00FE5D2F">
        <w:rPr>
          <w:rFonts w:ascii="Symbol" w:hAnsi="Symbol"/>
          <w:caps/>
          <w:sz w:val="20"/>
          <w:szCs w:val="20"/>
        </w:rPr>
        <w:t></w:t>
      </w:r>
      <w:r w:rsidRPr="00FE5D2F">
        <w:rPr>
          <w:rFonts w:ascii="Times New Roman" w:hAnsi="Times New Roman"/>
          <w:sz w:val="14"/>
          <w:szCs w:val="14"/>
        </w:rPr>
        <w:t xml:space="preserve">         </w:t>
      </w:r>
      <w:r w:rsidRPr="00FE5D2F">
        <w:rPr>
          <w:rFonts w:ascii="Arial" w:hAnsi="Arial" w:cs="Arial"/>
          <w:sz w:val="20"/>
          <w:szCs w:val="20"/>
        </w:rPr>
        <w:t>Developed automated test cases using WinRunner wizard</w:t>
      </w:r>
    </w:p>
    <w:p w:rsidR="00976A08" w:rsidRDefault="00976A08" w:rsidP="00976A08">
      <w:pPr>
        <w:ind w:left="360" w:hanging="360"/>
        <w:jc w:val="both"/>
        <w:rPr>
          <w:rFonts w:ascii="Arial" w:hAnsi="Arial" w:cs="Arial"/>
          <w:sz w:val="20"/>
          <w:szCs w:val="20"/>
        </w:rPr>
      </w:pPr>
      <w:r w:rsidRPr="00FE5D2F">
        <w:rPr>
          <w:rFonts w:ascii="Symbol" w:hAnsi="Symbol"/>
          <w:caps/>
          <w:sz w:val="20"/>
          <w:szCs w:val="20"/>
        </w:rPr>
        <w:t></w:t>
      </w:r>
      <w:r w:rsidRPr="00FE5D2F">
        <w:rPr>
          <w:rFonts w:ascii="Times New Roman" w:hAnsi="Times New Roman"/>
          <w:sz w:val="14"/>
          <w:szCs w:val="14"/>
        </w:rPr>
        <w:t xml:space="preserve">         </w:t>
      </w:r>
      <w:r w:rsidRPr="00FE5D2F">
        <w:rPr>
          <w:rFonts w:ascii="Arial" w:hAnsi="Arial" w:cs="Arial"/>
          <w:sz w:val="20"/>
          <w:szCs w:val="20"/>
        </w:rPr>
        <w:t>Participated and facilitated weekly meetings to assure SQM testing guidelines were being followed.</w:t>
      </w:r>
    </w:p>
    <w:p w:rsidR="00C964DA" w:rsidRDefault="00C964DA" w:rsidP="00976A08">
      <w:pPr>
        <w:ind w:left="360" w:hanging="360"/>
        <w:jc w:val="both"/>
        <w:rPr>
          <w:rFonts w:ascii="Arial" w:hAnsi="Arial" w:cs="Arial"/>
          <w:sz w:val="20"/>
          <w:szCs w:val="20"/>
        </w:rPr>
      </w:pPr>
    </w:p>
    <w:p w:rsidR="00C964DA" w:rsidRDefault="00C964DA" w:rsidP="00976A08">
      <w:pPr>
        <w:ind w:left="360" w:hanging="360"/>
        <w:jc w:val="both"/>
        <w:rPr>
          <w:rFonts w:ascii="Arial" w:hAnsi="Arial" w:cs="Arial"/>
          <w:sz w:val="20"/>
          <w:szCs w:val="20"/>
        </w:rPr>
      </w:pPr>
    </w:p>
    <w:p w:rsidR="000F5772" w:rsidRPr="009F193A" w:rsidRDefault="009F193A" w:rsidP="000F5772">
      <w:pPr>
        <w:rPr>
          <w:rFonts w:ascii="Arial Bold" w:hAnsi="Arial Bold"/>
          <w:smallCaps/>
        </w:rPr>
      </w:pPr>
      <w:r w:rsidRPr="009F193A">
        <w:rPr>
          <w:rFonts w:ascii="Arial Bold" w:hAnsi="Arial Bold" w:cs="Arial"/>
          <w:b/>
          <w:bCs/>
          <w:smallCaps/>
          <w:szCs w:val="20"/>
        </w:rPr>
        <w:t>S</w:t>
      </w:r>
      <w:r w:rsidR="000F5772" w:rsidRPr="009F193A">
        <w:rPr>
          <w:rFonts w:ascii="Arial Bold" w:hAnsi="Arial Bold" w:cs="Arial"/>
          <w:b/>
          <w:bCs/>
          <w:smallCaps/>
          <w:szCs w:val="20"/>
        </w:rPr>
        <w:t>oftware qa test engineer</w:t>
      </w:r>
      <w:r>
        <w:rPr>
          <w:rFonts w:ascii="Arial Bold" w:hAnsi="Arial Bold" w:cs="Arial"/>
          <w:b/>
          <w:bCs/>
          <w:smallCaps/>
          <w:szCs w:val="20"/>
        </w:rPr>
        <w:t>    </w:t>
      </w:r>
      <w:r w:rsidR="000F5772" w:rsidRPr="009F193A">
        <w:rPr>
          <w:rFonts w:ascii="Arial Bold" w:hAnsi="Arial Bold" w:cs="Arial"/>
          <w:b/>
          <w:bCs/>
          <w:smallCaps/>
          <w:szCs w:val="20"/>
        </w:rPr>
        <w:t>Veramark Technologies, Inc</w:t>
      </w:r>
      <w:r w:rsidR="00A65EA1" w:rsidRPr="009F193A">
        <w:rPr>
          <w:rFonts w:ascii="Arial Bold" w:hAnsi="Arial Bold" w:cs="Arial"/>
          <w:b/>
          <w:bCs/>
          <w:smallCaps/>
          <w:szCs w:val="20"/>
        </w:rPr>
        <w:t xml:space="preserve">                </w:t>
      </w:r>
      <w:r>
        <w:rPr>
          <w:rFonts w:ascii="Arial Bold" w:hAnsi="Arial Bold" w:cs="Arial"/>
          <w:b/>
          <w:bCs/>
          <w:smallCaps/>
          <w:szCs w:val="20"/>
        </w:rPr>
        <w:t xml:space="preserve">           </w:t>
      </w:r>
      <w:r w:rsidR="000F5772" w:rsidRPr="009F193A">
        <w:rPr>
          <w:rFonts w:ascii="Arial Bold" w:hAnsi="Arial Bold" w:cs="Arial"/>
          <w:b/>
          <w:bCs/>
          <w:smallCaps/>
          <w:szCs w:val="20"/>
        </w:rPr>
        <w:t xml:space="preserve">   </w:t>
      </w:r>
      <w:r w:rsidR="000F5772" w:rsidRPr="009F193A">
        <w:rPr>
          <w:rFonts w:ascii="Arial Bold" w:hAnsi="Arial Bold"/>
          <w:b/>
          <w:bCs/>
          <w:smallCaps/>
          <w:szCs w:val="20"/>
        </w:rPr>
        <w:t>09/20/03 - 07/20/04</w:t>
      </w:r>
    </w:p>
    <w:p w:rsidR="000F5772" w:rsidRDefault="000F5772" w:rsidP="000F5772">
      <w:pPr>
        <w:spacing w:line="120" w:lineRule="auto"/>
        <w:rPr>
          <w:rFonts w:ascii="Arial" w:hAnsi="Arial" w:cs="Arial"/>
          <w:b/>
          <w:bCs/>
          <w:caps/>
          <w:sz w:val="20"/>
          <w:szCs w:val="20"/>
        </w:rPr>
      </w:pPr>
    </w:p>
    <w:p w:rsidR="000F5772" w:rsidRDefault="000F5772" w:rsidP="000F5772">
      <w:pPr>
        <w:spacing w:line="120" w:lineRule="auto"/>
        <w:rPr>
          <w:rFonts w:ascii="Arial" w:hAnsi="Arial" w:cs="Arial"/>
          <w:b/>
          <w:bCs/>
          <w:caps/>
          <w:sz w:val="20"/>
          <w:szCs w:val="20"/>
        </w:rPr>
      </w:pPr>
    </w:p>
    <w:p w:rsidR="000F5772" w:rsidRPr="00FE5D2F" w:rsidRDefault="000F5772" w:rsidP="000F5772">
      <w:pPr>
        <w:ind w:left="360" w:hanging="360"/>
        <w:jc w:val="both"/>
        <w:rPr>
          <w:rFonts w:ascii="Times New Roman" w:hAnsi="Times New Roman"/>
        </w:rPr>
      </w:pPr>
      <w:r w:rsidRPr="00FE5D2F">
        <w:rPr>
          <w:rFonts w:ascii="Symbol" w:hAnsi="Symbol"/>
          <w:sz w:val="20"/>
          <w:szCs w:val="20"/>
        </w:rPr>
        <w:t></w:t>
      </w:r>
      <w:r w:rsidRPr="00FE5D2F">
        <w:rPr>
          <w:rFonts w:ascii="Times New Roman" w:hAnsi="Times New Roman"/>
          <w:sz w:val="14"/>
          <w:szCs w:val="14"/>
        </w:rPr>
        <w:t xml:space="preserve">         </w:t>
      </w:r>
      <w:r w:rsidRPr="00FE5D2F">
        <w:rPr>
          <w:rFonts w:ascii="Arial" w:hAnsi="Arial" w:cs="Arial"/>
          <w:sz w:val="20"/>
          <w:szCs w:val="20"/>
        </w:rPr>
        <w:t>Performed testing of the VeraSMART telecom accounting system; web-based graphic user interface</w:t>
      </w:r>
    </w:p>
    <w:p w:rsidR="000F5772" w:rsidRPr="00FE5D2F" w:rsidRDefault="000F5772" w:rsidP="000F5772">
      <w:pPr>
        <w:ind w:left="360" w:hanging="360"/>
        <w:jc w:val="both"/>
        <w:rPr>
          <w:rFonts w:ascii="Times New Roman" w:hAnsi="Times New Roman"/>
        </w:rPr>
      </w:pPr>
      <w:r w:rsidRPr="00FE5D2F">
        <w:rPr>
          <w:rFonts w:ascii="Symbol" w:hAnsi="Symbol"/>
          <w:sz w:val="20"/>
          <w:szCs w:val="20"/>
        </w:rPr>
        <w:t></w:t>
      </w:r>
      <w:r w:rsidRPr="00FE5D2F">
        <w:rPr>
          <w:rFonts w:ascii="Times New Roman" w:hAnsi="Times New Roman"/>
          <w:sz w:val="14"/>
          <w:szCs w:val="14"/>
        </w:rPr>
        <w:t xml:space="preserve">         </w:t>
      </w:r>
      <w:r w:rsidRPr="00FE5D2F">
        <w:rPr>
          <w:rFonts w:ascii="Arial" w:hAnsi="Arial" w:cs="Arial"/>
          <w:sz w:val="20"/>
          <w:szCs w:val="20"/>
        </w:rPr>
        <w:t>Wrote test plans, test cases, and test procedures to ensure high quality software and systems</w:t>
      </w:r>
    </w:p>
    <w:p w:rsidR="000F5772" w:rsidRPr="00FE5D2F" w:rsidRDefault="000F5772" w:rsidP="000F5772">
      <w:pPr>
        <w:ind w:left="360" w:hanging="360"/>
        <w:jc w:val="both"/>
        <w:rPr>
          <w:rFonts w:ascii="Times New Roman" w:hAnsi="Times New Roman"/>
        </w:rPr>
      </w:pPr>
      <w:r w:rsidRPr="00FE5D2F">
        <w:rPr>
          <w:rFonts w:ascii="Symbol" w:hAnsi="Symbol"/>
          <w:sz w:val="20"/>
          <w:szCs w:val="20"/>
        </w:rPr>
        <w:t></w:t>
      </w:r>
      <w:r w:rsidRPr="00FE5D2F">
        <w:rPr>
          <w:rFonts w:ascii="Times New Roman" w:hAnsi="Times New Roman"/>
          <w:sz w:val="14"/>
          <w:szCs w:val="14"/>
        </w:rPr>
        <w:t xml:space="preserve">         </w:t>
      </w:r>
      <w:r w:rsidRPr="00FE5D2F">
        <w:rPr>
          <w:rFonts w:ascii="Arial" w:hAnsi="Arial" w:cs="Arial"/>
          <w:sz w:val="20"/>
          <w:szCs w:val="20"/>
        </w:rPr>
        <w:t>Developed, published, and maintained test procedures</w:t>
      </w:r>
    </w:p>
    <w:p w:rsidR="000F5772" w:rsidRPr="00FE5D2F" w:rsidRDefault="000F5772" w:rsidP="000F5772">
      <w:pPr>
        <w:ind w:left="360" w:hanging="360"/>
        <w:jc w:val="both"/>
        <w:rPr>
          <w:rFonts w:ascii="Times New Roman" w:hAnsi="Times New Roman"/>
        </w:rPr>
      </w:pPr>
      <w:r w:rsidRPr="00FE5D2F">
        <w:rPr>
          <w:rFonts w:ascii="Symbol" w:hAnsi="Symbol"/>
          <w:sz w:val="20"/>
          <w:szCs w:val="20"/>
        </w:rPr>
        <w:t></w:t>
      </w:r>
      <w:r w:rsidRPr="00FE5D2F">
        <w:rPr>
          <w:rFonts w:ascii="Times New Roman" w:hAnsi="Times New Roman"/>
          <w:sz w:val="14"/>
          <w:szCs w:val="14"/>
        </w:rPr>
        <w:t xml:space="preserve">         </w:t>
      </w:r>
      <w:r w:rsidRPr="00FE5D2F">
        <w:rPr>
          <w:rFonts w:ascii="Arial" w:hAnsi="Arial" w:cs="Arial"/>
          <w:sz w:val="20"/>
          <w:szCs w:val="20"/>
        </w:rPr>
        <w:t>Tests included multi-platform installation verification, feature testing, and functional requirement verification</w:t>
      </w:r>
    </w:p>
    <w:p w:rsidR="000F5772" w:rsidRPr="00FE5D2F" w:rsidRDefault="000F5772" w:rsidP="000F5772">
      <w:pPr>
        <w:ind w:left="360" w:hanging="360"/>
        <w:jc w:val="both"/>
        <w:rPr>
          <w:rFonts w:ascii="Times New Roman" w:hAnsi="Times New Roman"/>
        </w:rPr>
      </w:pPr>
      <w:r w:rsidRPr="00FE5D2F">
        <w:rPr>
          <w:rFonts w:ascii="Symbol" w:hAnsi="Symbol"/>
          <w:sz w:val="20"/>
          <w:szCs w:val="20"/>
        </w:rPr>
        <w:t></w:t>
      </w:r>
      <w:r w:rsidRPr="00FE5D2F">
        <w:rPr>
          <w:rFonts w:ascii="Times New Roman" w:hAnsi="Times New Roman"/>
          <w:sz w:val="14"/>
          <w:szCs w:val="14"/>
        </w:rPr>
        <w:t xml:space="preserve">         </w:t>
      </w:r>
      <w:r>
        <w:rPr>
          <w:rFonts w:ascii="Arial" w:hAnsi="Arial" w:cs="Arial"/>
          <w:sz w:val="20"/>
          <w:szCs w:val="20"/>
        </w:rPr>
        <w:t>C</w:t>
      </w:r>
      <w:r w:rsidRPr="00FE5D2F">
        <w:rPr>
          <w:rFonts w:ascii="Arial" w:hAnsi="Arial" w:cs="Arial"/>
          <w:sz w:val="20"/>
          <w:szCs w:val="20"/>
        </w:rPr>
        <w:t>arried out complex billing report validation to insure accuracy</w:t>
      </w:r>
    </w:p>
    <w:p w:rsidR="000F5772" w:rsidRDefault="000F5772" w:rsidP="000F5772">
      <w:pPr>
        <w:ind w:left="360" w:hanging="360"/>
        <w:jc w:val="both"/>
        <w:rPr>
          <w:rFonts w:ascii="Arial" w:hAnsi="Arial" w:cs="Arial"/>
          <w:sz w:val="20"/>
          <w:szCs w:val="20"/>
        </w:rPr>
      </w:pPr>
      <w:r w:rsidRPr="00FE5D2F">
        <w:rPr>
          <w:rFonts w:ascii="Symbol" w:hAnsi="Symbol"/>
          <w:sz w:val="20"/>
          <w:szCs w:val="20"/>
        </w:rPr>
        <w:t></w:t>
      </w:r>
      <w:r w:rsidRPr="00FE5D2F">
        <w:rPr>
          <w:rFonts w:ascii="Times New Roman" w:hAnsi="Times New Roman"/>
          <w:sz w:val="14"/>
          <w:szCs w:val="14"/>
        </w:rPr>
        <w:t xml:space="preserve">         </w:t>
      </w:r>
      <w:r w:rsidRPr="00FE5D2F">
        <w:rPr>
          <w:rFonts w:ascii="Arial" w:hAnsi="Arial" w:cs="Arial"/>
          <w:sz w:val="20"/>
          <w:szCs w:val="20"/>
        </w:rPr>
        <w:t>Accurately documented test results and managed problem database</w:t>
      </w:r>
    </w:p>
    <w:p w:rsidR="006C658E" w:rsidRDefault="006C658E" w:rsidP="000F5772">
      <w:pPr>
        <w:ind w:left="360" w:hanging="360"/>
        <w:jc w:val="both"/>
        <w:rPr>
          <w:rFonts w:ascii="Arial" w:hAnsi="Arial" w:cs="Arial"/>
          <w:sz w:val="20"/>
          <w:szCs w:val="20"/>
        </w:rPr>
      </w:pPr>
    </w:p>
    <w:p w:rsidR="000F5772" w:rsidRDefault="000F5772" w:rsidP="00976A08">
      <w:pPr>
        <w:rPr>
          <w:rFonts w:ascii="Times New Roman" w:hAnsi="Times New Roman"/>
          <w:sz w:val="20"/>
          <w:szCs w:val="20"/>
        </w:rPr>
      </w:pPr>
    </w:p>
    <w:p w:rsidR="000F5772" w:rsidRDefault="00CA1DFF" w:rsidP="00FB249F">
      <w:pPr>
        <w:rPr>
          <w:rFonts w:ascii="Arial" w:hAnsi="Arial" w:cs="Arial"/>
          <w:b/>
          <w:bCs/>
          <w:caps/>
          <w:sz w:val="20"/>
          <w:szCs w:val="20"/>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E646E7" w:rsidRPr="009F193A" w:rsidRDefault="009F193A" w:rsidP="00976A08">
      <w:pPr>
        <w:ind w:left="360" w:hanging="360"/>
        <w:jc w:val="both"/>
        <w:rPr>
          <w:rFonts w:ascii="Arial Bold" w:hAnsi="Arial Bold"/>
          <w:smallCaps/>
        </w:rPr>
      </w:pPr>
      <w:r w:rsidRPr="009F193A">
        <w:rPr>
          <w:rFonts w:ascii="Arial Bold" w:hAnsi="Arial Bold" w:cs="Arial"/>
          <w:b/>
          <w:bCs/>
          <w:smallCaps/>
          <w:szCs w:val="20"/>
        </w:rPr>
        <w:t>S</w:t>
      </w:r>
      <w:r w:rsidR="008F2F27" w:rsidRPr="009F193A">
        <w:rPr>
          <w:rFonts w:ascii="Arial Bold" w:hAnsi="Arial Bold" w:cs="Arial"/>
          <w:b/>
          <w:bCs/>
          <w:smallCaps/>
          <w:szCs w:val="20"/>
        </w:rPr>
        <w:t>oftware qa Consultant</w:t>
      </w:r>
      <w:r>
        <w:rPr>
          <w:rFonts w:ascii="Arial Bold" w:hAnsi="Arial Bold" w:cs="Arial"/>
          <w:b/>
          <w:bCs/>
          <w:smallCaps/>
          <w:szCs w:val="20"/>
        </w:rPr>
        <w:t xml:space="preserve">       </w:t>
      </w:r>
      <w:r w:rsidR="008F2F27" w:rsidRPr="009F193A">
        <w:rPr>
          <w:rFonts w:ascii="Arial Bold" w:hAnsi="Arial Bold" w:cs="Arial"/>
          <w:b/>
          <w:bCs/>
          <w:smallCaps/>
          <w:szCs w:val="20"/>
        </w:rPr>
        <w:t xml:space="preserve"> ciber inc  </w:t>
      </w:r>
      <w:r w:rsidR="000F5772" w:rsidRPr="009F193A">
        <w:rPr>
          <w:rFonts w:ascii="Arial Bold" w:hAnsi="Arial Bold" w:cs="Arial"/>
          <w:b/>
          <w:bCs/>
          <w:smallCaps/>
          <w:szCs w:val="20"/>
        </w:rPr>
        <w:t xml:space="preserve"> Rochester, NY         </w:t>
      </w:r>
      <w:r w:rsidR="002105DC" w:rsidRPr="009F193A">
        <w:rPr>
          <w:rFonts w:ascii="Arial Bold" w:hAnsi="Arial Bold" w:cs="Arial"/>
          <w:b/>
          <w:bCs/>
          <w:smallCaps/>
          <w:szCs w:val="20"/>
        </w:rPr>
        <w:t xml:space="preserve">     </w:t>
      </w:r>
      <w:r w:rsidR="008F2F27" w:rsidRPr="009F193A">
        <w:rPr>
          <w:rFonts w:ascii="Arial Bold" w:hAnsi="Arial Bold" w:cs="Arial"/>
          <w:b/>
          <w:bCs/>
          <w:smallCaps/>
          <w:szCs w:val="20"/>
        </w:rPr>
        <w:t xml:space="preserve">                         </w:t>
      </w:r>
      <w:r w:rsidR="008F2F27" w:rsidRPr="009F193A">
        <w:rPr>
          <w:rFonts w:ascii="Arial Bold" w:hAnsi="Arial Bold"/>
          <w:b/>
          <w:bCs/>
          <w:smallCaps/>
          <w:szCs w:val="20"/>
        </w:rPr>
        <w:t>08/09/02 - 05/28/03</w:t>
      </w:r>
    </w:p>
    <w:p w:rsidR="00E646E7" w:rsidRDefault="00E646E7" w:rsidP="00E646E7">
      <w:pPr>
        <w:spacing w:line="120" w:lineRule="auto"/>
        <w:rPr>
          <w:rFonts w:ascii="Times New Roman" w:hAnsi="Times New Roman"/>
          <w:sz w:val="20"/>
          <w:szCs w:val="20"/>
        </w:rPr>
      </w:pPr>
    </w:p>
    <w:p w:rsidR="00976A08" w:rsidRPr="00FE5D2F" w:rsidRDefault="00976A08" w:rsidP="00976A08">
      <w:pPr>
        <w:spacing w:line="120" w:lineRule="auto"/>
        <w:rPr>
          <w:rFonts w:ascii="Times New Roman" w:hAnsi="Times New Roman"/>
          <w:sz w:val="20"/>
          <w:szCs w:val="20"/>
        </w:rPr>
      </w:pPr>
      <w:r w:rsidRPr="00FE5D2F">
        <w:rPr>
          <w:rFonts w:ascii="Times New Roman" w:hAnsi="Times New Roman"/>
          <w:sz w:val="20"/>
          <w:szCs w:val="20"/>
        </w:rPr>
        <w:t> </w:t>
      </w:r>
    </w:p>
    <w:p w:rsidR="00976A08" w:rsidRPr="00FE5D2F" w:rsidRDefault="00976A08" w:rsidP="00976A08">
      <w:pPr>
        <w:ind w:left="360" w:hanging="360"/>
        <w:jc w:val="both"/>
        <w:rPr>
          <w:rFonts w:ascii="Times New Roman" w:hAnsi="Times New Roman"/>
        </w:rPr>
      </w:pPr>
      <w:r w:rsidRPr="00FE5D2F">
        <w:rPr>
          <w:rFonts w:ascii="Symbol" w:hAnsi="Symbol"/>
          <w:sz w:val="20"/>
          <w:szCs w:val="20"/>
        </w:rPr>
        <w:t></w:t>
      </w:r>
      <w:r w:rsidRPr="00FE5D2F">
        <w:rPr>
          <w:rFonts w:ascii="Times New Roman" w:hAnsi="Times New Roman"/>
          <w:sz w:val="14"/>
          <w:szCs w:val="14"/>
        </w:rPr>
        <w:t xml:space="preserve">         </w:t>
      </w:r>
      <w:r w:rsidRPr="00FE5D2F">
        <w:rPr>
          <w:rFonts w:ascii="Arial" w:hAnsi="Arial" w:cs="Arial"/>
          <w:sz w:val="20"/>
          <w:szCs w:val="20"/>
        </w:rPr>
        <w:t>Ensured QA activities were appropriately planned and executed</w:t>
      </w:r>
    </w:p>
    <w:p w:rsidR="00976A08" w:rsidRPr="00FE5D2F" w:rsidRDefault="00976A08" w:rsidP="00976A08">
      <w:pPr>
        <w:ind w:left="360" w:hanging="360"/>
        <w:jc w:val="both"/>
        <w:rPr>
          <w:rFonts w:ascii="Times New Roman" w:hAnsi="Times New Roman"/>
        </w:rPr>
      </w:pPr>
      <w:r w:rsidRPr="00FE5D2F">
        <w:rPr>
          <w:rFonts w:ascii="Symbol" w:hAnsi="Symbol"/>
          <w:sz w:val="20"/>
          <w:szCs w:val="20"/>
        </w:rPr>
        <w:t></w:t>
      </w:r>
      <w:r w:rsidRPr="00FE5D2F">
        <w:rPr>
          <w:rFonts w:ascii="Times New Roman" w:hAnsi="Times New Roman"/>
          <w:sz w:val="14"/>
          <w:szCs w:val="14"/>
        </w:rPr>
        <w:t xml:space="preserve">         </w:t>
      </w:r>
      <w:r w:rsidRPr="00FE5D2F">
        <w:rPr>
          <w:rFonts w:ascii="Arial" w:hAnsi="Arial" w:cs="Arial"/>
          <w:sz w:val="20"/>
          <w:szCs w:val="20"/>
        </w:rPr>
        <w:t>Objectively verified the adherence of software products to applicable standards, procedures, and requirements</w:t>
      </w:r>
    </w:p>
    <w:p w:rsidR="00976A08" w:rsidRPr="00FE5D2F" w:rsidRDefault="00976A08" w:rsidP="00976A08">
      <w:pPr>
        <w:ind w:left="360" w:hanging="360"/>
        <w:jc w:val="both"/>
        <w:rPr>
          <w:rFonts w:ascii="Times New Roman" w:hAnsi="Times New Roman"/>
        </w:rPr>
      </w:pPr>
      <w:r w:rsidRPr="00FE5D2F">
        <w:rPr>
          <w:rFonts w:ascii="Symbol" w:hAnsi="Symbol"/>
          <w:sz w:val="20"/>
          <w:szCs w:val="20"/>
        </w:rPr>
        <w:t></w:t>
      </w:r>
      <w:r w:rsidRPr="00FE5D2F">
        <w:rPr>
          <w:rFonts w:ascii="Times New Roman" w:hAnsi="Times New Roman"/>
          <w:sz w:val="14"/>
          <w:szCs w:val="14"/>
        </w:rPr>
        <w:t xml:space="preserve">         </w:t>
      </w:r>
      <w:r w:rsidRPr="00FE5D2F">
        <w:rPr>
          <w:rFonts w:ascii="Arial" w:hAnsi="Arial" w:cs="Arial"/>
          <w:sz w:val="20"/>
          <w:szCs w:val="20"/>
        </w:rPr>
        <w:t>Initiated pre-written WinRunner automated test scripts and evaluated results</w:t>
      </w:r>
    </w:p>
    <w:p w:rsidR="00976A08" w:rsidRPr="00FE5D2F" w:rsidRDefault="00976A08" w:rsidP="00976A08">
      <w:pPr>
        <w:ind w:left="360" w:hanging="360"/>
        <w:jc w:val="both"/>
        <w:rPr>
          <w:rFonts w:ascii="Times New Roman" w:hAnsi="Times New Roman"/>
        </w:rPr>
      </w:pPr>
      <w:r w:rsidRPr="00FE5D2F">
        <w:rPr>
          <w:rFonts w:ascii="Symbol" w:hAnsi="Symbol"/>
          <w:sz w:val="20"/>
          <w:szCs w:val="20"/>
        </w:rPr>
        <w:t></w:t>
      </w:r>
      <w:r w:rsidRPr="00FE5D2F">
        <w:rPr>
          <w:rFonts w:ascii="Times New Roman" w:hAnsi="Times New Roman"/>
          <w:sz w:val="14"/>
          <w:szCs w:val="14"/>
        </w:rPr>
        <w:t xml:space="preserve">         </w:t>
      </w:r>
      <w:r w:rsidRPr="00FE5D2F">
        <w:rPr>
          <w:rFonts w:ascii="Arial" w:hAnsi="Arial" w:cs="Arial"/>
          <w:sz w:val="20"/>
          <w:szCs w:val="20"/>
        </w:rPr>
        <w:t>Conveyed any issues of non-compliance to senior management personnel; participated in resolution process</w:t>
      </w:r>
    </w:p>
    <w:p w:rsidR="00976A08" w:rsidRDefault="00976A08" w:rsidP="00976A08">
      <w:pPr>
        <w:ind w:left="360" w:hanging="360"/>
        <w:jc w:val="both"/>
        <w:rPr>
          <w:rFonts w:ascii="Arial" w:hAnsi="Arial" w:cs="Arial"/>
          <w:sz w:val="20"/>
          <w:szCs w:val="20"/>
        </w:rPr>
      </w:pPr>
      <w:r w:rsidRPr="00FE5D2F">
        <w:rPr>
          <w:rFonts w:ascii="Symbol" w:hAnsi="Symbol"/>
          <w:sz w:val="20"/>
          <w:szCs w:val="20"/>
        </w:rPr>
        <w:t></w:t>
      </w:r>
      <w:r w:rsidRPr="00FE5D2F">
        <w:rPr>
          <w:rFonts w:ascii="Times New Roman" w:hAnsi="Times New Roman"/>
          <w:sz w:val="14"/>
          <w:szCs w:val="14"/>
        </w:rPr>
        <w:t xml:space="preserve">         </w:t>
      </w:r>
      <w:r w:rsidRPr="00FE5D2F">
        <w:rPr>
          <w:rFonts w:ascii="Arial" w:hAnsi="Arial" w:cs="Arial"/>
          <w:sz w:val="20"/>
          <w:szCs w:val="20"/>
        </w:rPr>
        <w:t>Developed, maintained, and evaluated detailed test scripts; maintained database integrity</w:t>
      </w:r>
    </w:p>
    <w:p w:rsidR="000F5772" w:rsidRDefault="000F5772" w:rsidP="00976A08">
      <w:pPr>
        <w:ind w:left="360" w:hanging="360"/>
        <w:jc w:val="both"/>
        <w:rPr>
          <w:rFonts w:ascii="Arial" w:hAnsi="Arial" w:cs="Arial"/>
          <w:sz w:val="20"/>
          <w:szCs w:val="20"/>
        </w:rPr>
      </w:pPr>
    </w:p>
    <w:p w:rsidR="00E646E7" w:rsidRDefault="00E646E7" w:rsidP="00976A08">
      <w:pPr>
        <w:ind w:left="360" w:hanging="360"/>
        <w:jc w:val="both"/>
        <w:rPr>
          <w:rFonts w:ascii="Arial" w:hAnsi="Arial" w:cs="Arial"/>
          <w:sz w:val="20"/>
          <w:szCs w:val="20"/>
        </w:rPr>
      </w:pPr>
    </w:p>
    <w:p w:rsidR="00976A08" w:rsidRPr="009F193A" w:rsidRDefault="009F193A" w:rsidP="00976A08">
      <w:pPr>
        <w:keepNext/>
        <w:outlineLvl w:val="3"/>
        <w:rPr>
          <w:rFonts w:ascii="Arial Bold" w:hAnsi="Arial Bold"/>
          <w:smallCaps/>
        </w:rPr>
      </w:pPr>
      <w:r w:rsidRPr="009F193A">
        <w:rPr>
          <w:rFonts w:ascii="Arial Bold" w:hAnsi="Arial Bold" w:cs="Arial"/>
          <w:b/>
          <w:bCs/>
          <w:smallCaps/>
          <w:szCs w:val="20"/>
        </w:rPr>
        <w:t>S</w:t>
      </w:r>
      <w:r w:rsidR="00976A08" w:rsidRPr="009F193A">
        <w:rPr>
          <w:rFonts w:ascii="Arial Bold" w:hAnsi="Arial Bold" w:cs="Arial"/>
          <w:b/>
          <w:bCs/>
          <w:smallCaps/>
          <w:szCs w:val="20"/>
        </w:rPr>
        <w:t>oftware qa test engineer</w:t>
      </w:r>
      <w:r>
        <w:rPr>
          <w:rFonts w:ascii="Arial Bold" w:hAnsi="Arial Bold" w:cs="Arial"/>
          <w:b/>
          <w:bCs/>
          <w:smallCaps/>
          <w:szCs w:val="20"/>
        </w:rPr>
        <w:t>             </w:t>
      </w:r>
      <w:r w:rsidR="00976A08" w:rsidRPr="009F193A">
        <w:rPr>
          <w:rFonts w:ascii="Arial Bold" w:hAnsi="Arial Bold" w:cs="Arial"/>
          <w:b/>
          <w:bCs/>
          <w:smallCaps/>
          <w:szCs w:val="20"/>
        </w:rPr>
        <w:t xml:space="preserve">    Xerox Corporation                              </w:t>
      </w:r>
      <w:r w:rsidR="00976A08" w:rsidRPr="009F193A">
        <w:rPr>
          <w:rFonts w:ascii="Arial Bold" w:hAnsi="Arial Bold"/>
          <w:b/>
          <w:bCs/>
          <w:smallCaps/>
          <w:szCs w:val="20"/>
        </w:rPr>
        <w:t>02/12/01 - 02/11/02</w:t>
      </w:r>
    </w:p>
    <w:p w:rsidR="00976A08" w:rsidRPr="00FE5D2F" w:rsidRDefault="00976A08" w:rsidP="00976A08">
      <w:pPr>
        <w:spacing w:line="120" w:lineRule="auto"/>
        <w:rPr>
          <w:rFonts w:ascii="Times New Roman" w:hAnsi="Times New Roman"/>
          <w:sz w:val="20"/>
          <w:szCs w:val="20"/>
        </w:rPr>
      </w:pPr>
      <w:r w:rsidRPr="00FE5D2F">
        <w:rPr>
          <w:rFonts w:ascii="Times New Roman" w:hAnsi="Times New Roman"/>
          <w:sz w:val="20"/>
          <w:szCs w:val="20"/>
        </w:rPr>
        <w:t> </w:t>
      </w:r>
    </w:p>
    <w:p w:rsidR="00976A08" w:rsidRPr="00FE5D2F" w:rsidRDefault="00976A08" w:rsidP="00976A08">
      <w:pPr>
        <w:ind w:left="360" w:hanging="360"/>
        <w:jc w:val="both"/>
        <w:rPr>
          <w:rFonts w:ascii="Times New Roman" w:hAnsi="Times New Roman"/>
        </w:rPr>
      </w:pPr>
      <w:r w:rsidRPr="00FE5D2F">
        <w:rPr>
          <w:rFonts w:ascii="Symbol" w:hAnsi="Symbol"/>
          <w:sz w:val="20"/>
          <w:szCs w:val="20"/>
        </w:rPr>
        <w:t></w:t>
      </w:r>
      <w:r w:rsidRPr="00FE5D2F">
        <w:rPr>
          <w:rFonts w:ascii="Times New Roman" w:hAnsi="Times New Roman"/>
          <w:sz w:val="14"/>
          <w:szCs w:val="14"/>
        </w:rPr>
        <w:t xml:space="preserve">         </w:t>
      </w:r>
      <w:r w:rsidRPr="00FE5D2F">
        <w:rPr>
          <w:rFonts w:ascii="Arial" w:hAnsi="Arial" w:cs="Arial"/>
          <w:sz w:val="20"/>
          <w:szCs w:val="20"/>
        </w:rPr>
        <w:t>Contributed expertise to the Enterprise Customer Systems division of this Fortune 500 organization</w:t>
      </w:r>
    </w:p>
    <w:p w:rsidR="00976A08" w:rsidRPr="00FE5D2F" w:rsidRDefault="00976A08" w:rsidP="00976A08">
      <w:pPr>
        <w:ind w:left="360" w:hanging="360"/>
        <w:jc w:val="both"/>
        <w:rPr>
          <w:rFonts w:ascii="Times New Roman" w:hAnsi="Times New Roman"/>
        </w:rPr>
      </w:pPr>
      <w:r w:rsidRPr="00FE5D2F">
        <w:rPr>
          <w:rFonts w:ascii="Symbol" w:hAnsi="Symbol"/>
          <w:sz w:val="20"/>
          <w:szCs w:val="20"/>
        </w:rPr>
        <w:t></w:t>
      </w:r>
      <w:r w:rsidRPr="00FE5D2F">
        <w:rPr>
          <w:rFonts w:ascii="Times New Roman" w:hAnsi="Times New Roman"/>
          <w:sz w:val="14"/>
          <w:szCs w:val="14"/>
        </w:rPr>
        <w:t xml:space="preserve">         </w:t>
      </w:r>
      <w:r w:rsidRPr="00FE5D2F">
        <w:rPr>
          <w:rFonts w:ascii="Arial" w:hAnsi="Arial" w:cs="Arial"/>
          <w:sz w:val="20"/>
          <w:szCs w:val="20"/>
        </w:rPr>
        <w:t>Demonstrated comprehensive understanding of testing methodologies and implementation for various diverse tests</w:t>
      </w:r>
    </w:p>
    <w:p w:rsidR="00976A08" w:rsidRPr="00FE5D2F" w:rsidRDefault="00976A08" w:rsidP="00976A08">
      <w:pPr>
        <w:ind w:left="360" w:hanging="360"/>
        <w:jc w:val="both"/>
        <w:rPr>
          <w:rFonts w:ascii="Times New Roman" w:hAnsi="Times New Roman"/>
        </w:rPr>
      </w:pPr>
      <w:r w:rsidRPr="00FE5D2F">
        <w:rPr>
          <w:rFonts w:ascii="Symbol" w:hAnsi="Symbol"/>
          <w:sz w:val="20"/>
          <w:szCs w:val="20"/>
        </w:rPr>
        <w:t></w:t>
      </w:r>
      <w:r w:rsidRPr="00FE5D2F">
        <w:rPr>
          <w:rFonts w:ascii="Times New Roman" w:hAnsi="Times New Roman"/>
          <w:sz w:val="14"/>
          <w:szCs w:val="14"/>
        </w:rPr>
        <w:t xml:space="preserve">         </w:t>
      </w:r>
      <w:r w:rsidRPr="00FE5D2F">
        <w:rPr>
          <w:rFonts w:ascii="Arial" w:hAnsi="Arial" w:cs="Arial"/>
          <w:sz w:val="20"/>
          <w:szCs w:val="20"/>
        </w:rPr>
        <w:t>Initiated Segue Silk Test automated test scripts selected from test script library</w:t>
      </w:r>
    </w:p>
    <w:p w:rsidR="00976A08" w:rsidRPr="00FE5D2F" w:rsidRDefault="00976A08" w:rsidP="00976A08">
      <w:pPr>
        <w:ind w:left="360" w:hanging="360"/>
        <w:jc w:val="both"/>
        <w:rPr>
          <w:rFonts w:ascii="Times New Roman" w:hAnsi="Times New Roman"/>
        </w:rPr>
      </w:pPr>
      <w:r w:rsidRPr="00FE5D2F">
        <w:rPr>
          <w:rFonts w:ascii="Symbol" w:hAnsi="Symbol"/>
          <w:sz w:val="20"/>
          <w:szCs w:val="20"/>
        </w:rPr>
        <w:t></w:t>
      </w:r>
      <w:r w:rsidRPr="00FE5D2F">
        <w:rPr>
          <w:rFonts w:ascii="Times New Roman" w:hAnsi="Times New Roman"/>
          <w:sz w:val="14"/>
          <w:szCs w:val="14"/>
        </w:rPr>
        <w:t xml:space="preserve">         </w:t>
      </w:r>
      <w:r w:rsidRPr="00FE5D2F">
        <w:rPr>
          <w:rFonts w:ascii="Arial" w:hAnsi="Arial" w:cs="Arial"/>
          <w:sz w:val="20"/>
          <w:szCs w:val="20"/>
        </w:rPr>
        <w:t>Evaluated automated test script results and supplied conflict resolution to ensure smooth execution</w:t>
      </w:r>
    </w:p>
    <w:p w:rsidR="00976A08" w:rsidRPr="00FE5D2F" w:rsidRDefault="00976A08" w:rsidP="00976A08">
      <w:pPr>
        <w:ind w:left="360" w:hanging="360"/>
        <w:jc w:val="both"/>
        <w:rPr>
          <w:rFonts w:ascii="Times New Roman" w:hAnsi="Times New Roman"/>
        </w:rPr>
      </w:pPr>
      <w:r w:rsidRPr="00FE5D2F">
        <w:rPr>
          <w:rFonts w:ascii="Symbol" w:hAnsi="Symbol"/>
          <w:sz w:val="20"/>
          <w:szCs w:val="20"/>
        </w:rPr>
        <w:t></w:t>
      </w:r>
      <w:r w:rsidRPr="00FE5D2F">
        <w:rPr>
          <w:rFonts w:ascii="Times New Roman" w:hAnsi="Times New Roman"/>
          <w:sz w:val="14"/>
          <w:szCs w:val="14"/>
        </w:rPr>
        <w:t xml:space="preserve">         </w:t>
      </w:r>
      <w:r w:rsidRPr="00FE5D2F">
        <w:rPr>
          <w:rFonts w:ascii="Arial" w:hAnsi="Arial" w:cs="Arial"/>
          <w:sz w:val="20"/>
          <w:szCs w:val="20"/>
        </w:rPr>
        <w:t>Identified, isolated, and resolved complex software product issues quickly and efficiently</w:t>
      </w:r>
    </w:p>
    <w:p w:rsidR="00976A08" w:rsidRPr="00FE5D2F" w:rsidRDefault="00976A08" w:rsidP="00976A08">
      <w:pPr>
        <w:ind w:left="360" w:hanging="360"/>
        <w:jc w:val="both"/>
        <w:rPr>
          <w:rFonts w:ascii="Times New Roman" w:hAnsi="Times New Roman"/>
        </w:rPr>
      </w:pPr>
      <w:r w:rsidRPr="00FE5D2F">
        <w:rPr>
          <w:rFonts w:ascii="Symbol" w:hAnsi="Symbol"/>
          <w:sz w:val="20"/>
          <w:szCs w:val="20"/>
        </w:rPr>
        <w:t></w:t>
      </w:r>
      <w:r w:rsidRPr="00FE5D2F">
        <w:rPr>
          <w:rFonts w:ascii="Times New Roman" w:hAnsi="Times New Roman"/>
          <w:sz w:val="14"/>
          <w:szCs w:val="14"/>
        </w:rPr>
        <w:t xml:space="preserve">         </w:t>
      </w:r>
      <w:r w:rsidRPr="00FE5D2F">
        <w:rPr>
          <w:rFonts w:ascii="Arial" w:hAnsi="Arial" w:cs="Arial"/>
          <w:sz w:val="20"/>
          <w:szCs w:val="20"/>
        </w:rPr>
        <w:t>Carried out extensive feature testing using Clarify elFrontOffice on Service Choice v3.1/4.1 application</w:t>
      </w:r>
    </w:p>
    <w:p w:rsidR="00976A08" w:rsidRPr="00FE5D2F" w:rsidRDefault="00976A08" w:rsidP="00976A08">
      <w:pPr>
        <w:ind w:left="360" w:hanging="360"/>
        <w:jc w:val="both"/>
        <w:rPr>
          <w:rFonts w:ascii="Times New Roman" w:hAnsi="Times New Roman"/>
        </w:rPr>
      </w:pPr>
      <w:r w:rsidRPr="00FE5D2F">
        <w:rPr>
          <w:rFonts w:ascii="Symbol" w:hAnsi="Symbol"/>
          <w:sz w:val="20"/>
          <w:szCs w:val="20"/>
        </w:rPr>
        <w:t></w:t>
      </w:r>
      <w:r w:rsidRPr="00FE5D2F">
        <w:rPr>
          <w:rFonts w:ascii="Times New Roman" w:hAnsi="Times New Roman"/>
          <w:sz w:val="14"/>
          <w:szCs w:val="14"/>
        </w:rPr>
        <w:t xml:space="preserve">         </w:t>
      </w:r>
      <w:r w:rsidRPr="00FE5D2F">
        <w:rPr>
          <w:rFonts w:ascii="Arial" w:hAnsi="Arial" w:cs="Arial"/>
          <w:sz w:val="20"/>
          <w:szCs w:val="20"/>
        </w:rPr>
        <w:t>Effectively worked within a CMM Level II environment</w:t>
      </w:r>
    </w:p>
    <w:p w:rsidR="00976A08" w:rsidRDefault="00976A08" w:rsidP="00976A08">
      <w:pPr>
        <w:ind w:left="360" w:hanging="360"/>
        <w:jc w:val="both"/>
        <w:rPr>
          <w:rFonts w:ascii="Arial" w:hAnsi="Arial" w:cs="Arial"/>
          <w:sz w:val="20"/>
          <w:szCs w:val="20"/>
        </w:rPr>
      </w:pPr>
      <w:r w:rsidRPr="00FE5D2F">
        <w:rPr>
          <w:rFonts w:ascii="Symbol" w:hAnsi="Symbol"/>
          <w:sz w:val="20"/>
          <w:szCs w:val="20"/>
        </w:rPr>
        <w:t></w:t>
      </w:r>
      <w:r w:rsidRPr="00FE5D2F">
        <w:rPr>
          <w:rFonts w:ascii="Times New Roman" w:hAnsi="Times New Roman"/>
          <w:sz w:val="14"/>
          <w:szCs w:val="14"/>
        </w:rPr>
        <w:t xml:space="preserve">         </w:t>
      </w:r>
      <w:r w:rsidRPr="00FE5D2F">
        <w:rPr>
          <w:rFonts w:ascii="Arial" w:hAnsi="Arial" w:cs="Arial"/>
          <w:sz w:val="20"/>
          <w:szCs w:val="20"/>
        </w:rPr>
        <w:t>Discovered 30+ critical defects while testing Service Choice v4.1 application</w:t>
      </w:r>
    </w:p>
    <w:p w:rsidR="006C658E" w:rsidRDefault="006C658E" w:rsidP="00976A08">
      <w:pPr>
        <w:ind w:left="360" w:hanging="360"/>
        <w:jc w:val="both"/>
        <w:rPr>
          <w:rFonts w:ascii="Arial" w:hAnsi="Arial" w:cs="Arial"/>
          <w:sz w:val="20"/>
          <w:szCs w:val="20"/>
        </w:rPr>
      </w:pPr>
    </w:p>
    <w:p w:rsidR="00976A08" w:rsidRPr="00CA1DFF" w:rsidRDefault="00CA1DFF" w:rsidP="00CA1DFF">
      <w:pPr>
        <w:spacing w:line="120" w:lineRule="auto"/>
        <w:jc w:val="both"/>
        <w:rPr>
          <w:rFonts w:ascii="Arial" w:hAnsi="Arial" w:cs="Arial"/>
          <w:sz w:val="20"/>
          <w:szCs w:val="20"/>
        </w:rPr>
      </w:pPr>
      <w:r>
        <w:rPr>
          <w:rFonts w:ascii="Arial Black" w:hAnsi="Arial Black"/>
          <w:caps/>
          <w:spacing w:val="100"/>
        </w:rPr>
        <w:t xml:space="preserve"> </w:t>
      </w:r>
    </w:p>
    <w:p w:rsidR="00976A08" w:rsidRPr="00FE5D2F" w:rsidRDefault="00976A08" w:rsidP="00976A08">
      <w:pPr>
        <w:keepNext/>
        <w:ind w:right="-86"/>
        <w:outlineLvl w:val="4"/>
        <w:rPr>
          <w:rFonts w:ascii="Times New Roman" w:hAnsi="Times New Roman"/>
          <w:b/>
          <w:bCs/>
          <w:sz w:val="20"/>
          <w:szCs w:val="20"/>
        </w:rPr>
      </w:pPr>
    </w:p>
    <w:p w:rsidR="00976A08" w:rsidRPr="00FE5D2F" w:rsidRDefault="00976A08" w:rsidP="00976A08">
      <w:pPr>
        <w:spacing w:line="120" w:lineRule="auto"/>
        <w:jc w:val="both"/>
        <w:rPr>
          <w:rFonts w:ascii="Times New Roman" w:hAnsi="Times New Roman"/>
          <w:sz w:val="20"/>
          <w:szCs w:val="20"/>
        </w:rPr>
      </w:pPr>
      <w:r w:rsidRPr="00FE5D2F">
        <w:rPr>
          <w:rFonts w:ascii="Arial" w:hAnsi="Arial" w:cs="Arial"/>
          <w:sz w:val="20"/>
          <w:szCs w:val="20"/>
        </w:rPr>
        <w:t> </w:t>
      </w:r>
    </w:p>
    <w:p w:rsidR="00976A08" w:rsidRPr="009F193A" w:rsidRDefault="00976A08" w:rsidP="00976A08">
      <w:pPr>
        <w:keepNext/>
        <w:outlineLvl w:val="3"/>
        <w:rPr>
          <w:rFonts w:ascii="Arial Bold" w:hAnsi="Arial Bold"/>
          <w:smallCaps/>
        </w:rPr>
      </w:pPr>
      <w:r w:rsidRPr="009F193A">
        <w:rPr>
          <w:rFonts w:ascii="Arial Bold" w:hAnsi="Arial Bold" w:cs="Arial"/>
          <w:b/>
          <w:bCs/>
          <w:smallCaps/>
          <w:szCs w:val="20"/>
        </w:rPr>
        <w:t>Global software qa test Analyst</w:t>
      </w:r>
      <w:r w:rsidR="009F193A">
        <w:rPr>
          <w:rFonts w:ascii="Arial Bold" w:hAnsi="Arial Bold" w:cs="Arial"/>
          <w:b/>
          <w:bCs/>
          <w:smallCaps/>
          <w:szCs w:val="20"/>
        </w:rPr>
        <w:t xml:space="preserve">              </w:t>
      </w:r>
      <w:r w:rsidRPr="009F193A">
        <w:rPr>
          <w:rFonts w:ascii="Arial Bold" w:hAnsi="Arial Bold" w:cs="Arial"/>
          <w:b/>
          <w:bCs/>
          <w:smallCaps/>
          <w:szCs w:val="20"/>
        </w:rPr>
        <w:t xml:space="preserve">    Bausch &amp; Lomb                            </w:t>
      </w:r>
      <w:r w:rsidRPr="009F193A">
        <w:rPr>
          <w:rFonts w:ascii="Arial Bold" w:hAnsi="Arial Bold"/>
          <w:b/>
          <w:bCs/>
          <w:smallCaps/>
          <w:szCs w:val="20"/>
        </w:rPr>
        <w:t>06/12/99 - 02/01/01</w:t>
      </w:r>
    </w:p>
    <w:p w:rsidR="00976A08" w:rsidRPr="00FE5D2F" w:rsidRDefault="00976A08" w:rsidP="00976A08">
      <w:pPr>
        <w:spacing w:line="120" w:lineRule="auto"/>
        <w:rPr>
          <w:rFonts w:ascii="Times New Roman" w:hAnsi="Times New Roman"/>
          <w:sz w:val="20"/>
          <w:szCs w:val="20"/>
        </w:rPr>
      </w:pPr>
      <w:r w:rsidRPr="00FE5D2F">
        <w:rPr>
          <w:rFonts w:ascii="Times New Roman" w:hAnsi="Times New Roman"/>
          <w:sz w:val="20"/>
          <w:szCs w:val="20"/>
        </w:rPr>
        <w:t> </w:t>
      </w:r>
    </w:p>
    <w:p w:rsidR="00976A08" w:rsidRPr="00FE5D2F" w:rsidRDefault="00976A08" w:rsidP="00976A08">
      <w:pPr>
        <w:ind w:left="360" w:hanging="360"/>
        <w:jc w:val="both"/>
        <w:rPr>
          <w:rFonts w:ascii="Times New Roman" w:hAnsi="Times New Roman"/>
        </w:rPr>
      </w:pPr>
      <w:r w:rsidRPr="00FE5D2F">
        <w:rPr>
          <w:rFonts w:ascii="Symbol" w:hAnsi="Symbol"/>
          <w:sz w:val="20"/>
          <w:szCs w:val="20"/>
        </w:rPr>
        <w:t></w:t>
      </w:r>
      <w:r w:rsidRPr="00FE5D2F">
        <w:rPr>
          <w:rFonts w:ascii="Times New Roman" w:hAnsi="Times New Roman"/>
          <w:sz w:val="14"/>
          <w:szCs w:val="14"/>
        </w:rPr>
        <w:t xml:space="preserve">         </w:t>
      </w:r>
      <w:r w:rsidRPr="00FE5D2F">
        <w:rPr>
          <w:rFonts w:ascii="Arial" w:hAnsi="Arial" w:cs="Arial"/>
          <w:sz w:val="20"/>
          <w:szCs w:val="20"/>
        </w:rPr>
        <w:t>Successfully assumed and completed a contract appointment through Tobin &amp; Associates to Bausch &amp; Lomb</w:t>
      </w:r>
    </w:p>
    <w:p w:rsidR="00976A08" w:rsidRPr="00FE5D2F" w:rsidRDefault="00976A08" w:rsidP="00976A08">
      <w:pPr>
        <w:ind w:left="360" w:hanging="360"/>
        <w:jc w:val="both"/>
        <w:rPr>
          <w:rFonts w:ascii="Times New Roman" w:hAnsi="Times New Roman"/>
        </w:rPr>
      </w:pPr>
      <w:r w:rsidRPr="00FE5D2F">
        <w:rPr>
          <w:rFonts w:ascii="Symbol" w:hAnsi="Symbol"/>
          <w:sz w:val="20"/>
          <w:szCs w:val="20"/>
        </w:rPr>
        <w:t></w:t>
      </w:r>
      <w:r w:rsidRPr="00FE5D2F">
        <w:rPr>
          <w:rFonts w:ascii="Times New Roman" w:hAnsi="Times New Roman"/>
          <w:sz w:val="14"/>
          <w:szCs w:val="14"/>
        </w:rPr>
        <w:t xml:space="preserve">         </w:t>
      </w:r>
      <w:r w:rsidRPr="00FE5D2F">
        <w:rPr>
          <w:rFonts w:ascii="Arial" w:hAnsi="Arial" w:cs="Arial"/>
          <w:sz w:val="20"/>
          <w:szCs w:val="20"/>
        </w:rPr>
        <w:t>Effectively utilized MS word to author operational qualification protocols and test scripts</w:t>
      </w:r>
    </w:p>
    <w:p w:rsidR="00976A08" w:rsidRPr="00FE5D2F" w:rsidRDefault="00976A08" w:rsidP="00976A08">
      <w:pPr>
        <w:ind w:left="360" w:hanging="360"/>
        <w:jc w:val="both"/>
        <w:rPr>
          <w:rFonts w:ascii="Times New Roman" w:hAnsi="Times New Roman"/>
        </w:rPr>
      </w:pPr>
      <w:r w:rsidRPr="00FE5D2F">
        <w:rPr>
          <w:rFonts w:ascii="Symbol" w:hAnsi="Symbol"/>
          <w:sz w:val="20"/>
          <w:szCs w:val="20"/>
        </w:rPr>
        <w:t></w:t>
      </w:r>
      <w:r w:rsidRPr="00FE5D2F">
        <w:rPr>
          <w:rFonts w:ascii="Times New Roman" w:hAnsi="Times New Roman"/>
          <w:sz w:val="14"/>
          <w:szCs w:val="14"/>
        </w:rPr>
        <w:t xml:space="preserve">         </w:t>
      </w:r>
      <w:r w:rsidRPr="00FE5D2F">
        <w:rPr>
          <w:rFonts w:ascii="Arial" w:hAnsi="Arial" w:cs="Arial"/>
          <w:sz w:val="20"/>
          <w:szCs w:val="20"/>
        </w:rPr>
        <w:t>Thoroughly evaluated the Shop Floor Information System used in contact lens production on a global basis</w:t>
      </w:r>
    </w:p>
    <w:p w:rsidR="00976A08" w:rsidRPr="00FE5D2F" w:rsidRDefault="00976A08" w:rsidP="00976A08">
      <w:pPr>
        <w:ind w:left="360" w:hanging="360"/>
        <w:jc w:val="both"/>
        <w:rPr>
          <w:rFonts w:ascii="Times New Roman" w:hAnsi="Times New Roman"/>
        </w:rPr>
      </w:pPr>
      <w:r w:rsidRPr="00FE5D2F">
        <w:rPr>
          <w:rFonts w:ascii="Symbol" w:hAnsi="Symbol"/>
          <w:sz w:val="20"/>
          <w:szCs w:val="20"/>
        </w:rPr>
        <w:t></w:t>
      </w:r>
      <w:r w:rsidRPr="00FE5D2F">
        <w:rPr>
          <w:rFonts w:ascii="Times New Roman" w:hAnsi="Times New Roman"/>
          <w:sz w:val="14"/>
          <w:szCs w:val="14"/>
        </w:rPr>
        <w:t xml:space="preserve">         </w:t>
      </w:r>
      <w:r w:rsidRPr="00FE5D2F">
        <w:rPr>
          <w:rFonts w:ascii="Arial" w:hAnsi="Arial" w:cs="Arial"/>
          <w:sz w:val="20"/>
          <w:szCs w:val="20"/>
        </w:rPr>
        <w:t>Ensured Oracle database tables updated appropriately using MS Query after all data modifications</w:t>
      </w:r>
    </w:p>
    <w:p w:rsidR="00976A08" w:rsidRPr="00FE5D2F" w:rsidRDefault="00976A08" w:rsidP="00976A08">
      <w:pPr>
        <w:ind w:left="360" w:hanging="360"/>
        <w:jc w:val="both"/>
        <w:rPr>
          <w:rFonts w:ascii="Times New Roman" w:hAnsi="Times New Roman"/>
        </w:rPr>
      </w:pPr>
      <w:r w:rsidRPr="00FE5D2F">
        <w:rPr>
          <w:rFonts w:ascii="Symbol" w:hAnsi="Symbol"/>
          <w:sz w:val="20"/>
          <w:szCs w:val="20"/>
        </w:rPr>
        <w:t></w:t>
      </w:r>
      <w:r w:rsidRPr="00FE5D2F">
        <w:rPr>
          <w:rFonts w:ascii="Times New Roman" w:hAnsi="Times New Roman"/>
          <w:sz w:val="14"/>
          <w:szCs w:val="14"/>
        </w:rPr>
        <w:t xml:space="preserve">         </w:t>
      </w:r>
      <w:r w:rsidRPr="00FE5D2F">
        <w:rPr>
          <w:rFonts w:ascii="Arial" w:hAnsi="Arial" w:cs="Arial"/>
          <w:sz w:val="20"/>
          <w:szCs w:val="20"/>
        </w:rPr>
        <w:t>Executed automated test scenarios using Rational Robot and evaluated results</w:t>
      </w:r>
    </w:p>
    <w:p w:rsidR="00976A08" w:rsidRPr="00FE5D2F" w:rsidRDefault="00976A08" w:rsidP="00976A08">
      <w:pPr>
        <w:ind w:left="360" w:hanging="360"/>
        <w:jc w:val="both"/>
        <w:rPr>
          <w:rFonts w:ascii="Times New Roman" w:hAnsi="Times New Roman"/>
        </w:rPr>
      </w:pPr>
      <w:r w:rsidRPr="00FE5D2F">
        <w:rPr>
          <w:rFonts w:ascii="Symbol" w:hAnsi="Symbol"/>
          <w:sz w:val="20"/>
          <w:szCs w:val="20"/>
        </w:rPr>
        <w:t></w:t>
      </w:r>
      <w:r w:rsidRPr="00FE5D2F">
        <w:rPr>
          <w:rFonts w:ascii="Times New Roman" w:hAnsi="Times New Roman"/>
          <w:sz w:val="14"/>
          <w:szCs w:val="14"/>
        </w:rPr>
        <w:t xml:space="preserve">         </w:t>
      </w:r>
      <w:r w:rsidRPr="00FE5D2F">
        <w:rPr>
          <w:rFonts w:ascii="Arial" w:hAnsi="Arial" w:cs="Arial"/>
          <w:sz w:val="20"/>
          <w:szCs w:val="20"/>
        </w:rPr>
        <w:t>Performed all aspects of QA testing on product applications within a Windows NT platform</w:t>
      </w:r>
    </w:p>
    <w:p w:rsidR="00976A08" w:rsidRDefault="00976A08" w:rsidP="00976A08">
      <w:pPr>
        <w:ind w:left="360" w:hanging="360"/>
        <w:jc w:val="both"/>
        <w:rPr>
          <w:rFonts w:ascii="Arial" w:hAnsi="Arial" w:cs="Arial"/>
          <w:sz w:val="20"/>
          <w:szCs w:val="20"/>
        </w:rPr>
      </w:pPr>
      <w:r w:rsidRPr="00FE5D2F">
        <w:rPr>
          <w:rFonts w:ascii="Symbol" w:hAnsi="Symbol"/>
          <w:sz w:val="20"/>
          <w:szCs w:val="20"/>
        </w:rPr>
        <w:t></w:t>
      </w:r>
      <w:r w:rsidRPr="00FE5D2F">
        <w:rPr>
          <w:rFonts w:ascii="Times New Roman" w:hAnsi="Times New Roman"/>
          <w:sz w:val="14"/>
          <w:szCs w:val="14"/>
        </w:rPr>
        <w:t xml:space="preserve">         </w:t>
      </w:r>
      <w:r w:rsidRPr="00FE5D2F">
        <w:rPr>
          <w:rFonts w:ascii="Arial" w:hAnsi="Arial" w:cs="Arial"/>
          <w:sz w:val="20"/>
          <w:szCs w:val="20"/>
        </w:rPr>
        <w:t>Identified process improvement opportunities; devised and implemented viable solutions to enhance productivity</w:t>
      </w:r>
    </w:p>
    <w:p w:rsidR="00FB249F" w:rsidRDefault="00FB249F" w:rsidP="00976A08">
      <w:pPr>
        <w:ind w:left="360" w:hanging="360"/>
        <w:jc w:val="both"/>
        <w:rPr>
          <w:rFonts w:ascii="Arial" w:hAnsi="Arial" w:cs="Arial"/>
          <w:sz w:val="20"/>
          <w:szCs w:val="20"/>
        </w:rPr>
      </w:pPr>
    </w:p>
    <w:p w:rsidR="00FB249F" w:rsidRDefault="00FB249F" w:rsidP="00976A08">
      <w:pPr>
        <w:ind w:left="360" w:hanging="360"/>
        <w:jc w:val="both"/>
        <w:rPr>
          <w:rFonts w:ascii="Arial" w:hAnsi="Arial" w:cs="Arial"/>
          <w:sz w:val="20"/>
          <w:szCs w:val="20"/>
        </w:rPr>
      </w:pPr>
    </w:p>
    <w:p w:rsidR="00FB249F" w:rsidRDefault="00FB249F" w:rsidP="00976A08">
      <w:pPr>
        <w:ind w:left="360" w:hanging="360"/>
        <w:jc w:val="both"/>
        <w:rPr>
          <w:rFonts w:ascii="Arial" w:hAnsi="Arial" w:cs="Arial"/>
          <w:sz w:val="20"/>
          <w:szCs w:val="20"/>
        </w:rPr>
      </w:pPr>
    </w:p>
    <w:p w:rsidR="00FB249F" w:rsidRDefault="00FB249F" w:rsidP="00976A08">
      <w:pPr>
        <w:ind w:left="360" w:hanging="360"/>
        <w:jc w:val="both"/>
        <w:rPr>
          <w:rFonts w:ascii="Arial" w:hAnsi="Arial" w:cs="Arial"/>
          <w:sz w:val="20"/>
          <w:szCs w:val="20"/>
        </w:rPr>
      </w:pPr>
    </w:p>
    <w:p w:rsidR="00FB249F" w:rsidRDefault="00FB249F" w:rsidP="00976A08">
      <w:pPr>
        <w:ind w:left="360" w:hanging="360"/>
        <w:jc w:val="both"/>
        <w:rPr>
          <w:rFonts w:ascii="Arial" w:hAnsi="Arial" w:cs="Arial"/>
          <w:sz w:val="20"/>
          <w:szCs w:val="20"/>
        </w:rPr>
      </w:pPr>
    </w:p>
    <w:p w:rsidR="00E646E7" w:rsidRDefault="00FB249F" w:rsidP="002105DC">
      <w:pPr>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Times New Roman" w:hAnsi="Times New Roman"/>
          <w:sz w:val="16"/>
          <w:szCs w:val="16"/>
        </w:rPr>
        <w:t>Page 4</w:t>
      </w:r>
    </w:p>
    <w:p w:rsidR="00611DD5" w:rsidRDefault="00FB249F" w:rsidP="002105DC">
      <w:pPr>
        <w:jc w:val="both"/>
        <w:rPr>
          <w:b/>
          <w:sz w:val="22"/>
          <w:u w:val="single"/>
          <w:lang w:eastAsia="zh-CN"/>
        </w:rPr>
      </w:pPr>
      <w:r>
        <w:rPr>
          <w:b/>
          <w:sz w:val="22"/>
          <w:u w:val="single"/>
          <w:lang w:eastAsia="zh-CN"/>
        </w:rPr>
        <w:t>Employment History</w:t>
      </w:r>
      <w:r w:rsidRPr="00BA703D">
        <w:rPr>
          <w:b/>
          <w:sz w:val="22"/>
          <w:u w:val="single"/>
          <w:lang w:eastAsia="zh-CN"/>
        </w:rPr>
        <w:t xml:space="preserve"> continued …</w:t>
      </w:r>
      <w:r>
        <w:rPr>
          <w:b/>
          <w:sz w:val="22"/>
          <w:u w:val="single"/>
          <w:lang w:eastAsia="zh-CN"/>
        </w:rPr>
        <w:tab/>
      </w:r>
      <w:r>
        <w:rPr>
          <w:b/>
          <w:sz w:val="22"/>
          <w:u w:val="single"/>
          <w:lang w:eastAsia="zh-CN"/>
        </w:rPr>
        <w:tab/>
      </w:r>
      <w:r>
        <w:rPr>
          <w:b/>
          <w:sz w:val="22"/>
          <w:u w:val="single"/>
          <w:lang w:eastAsia="zh-CN"/>
        </w:rPr>
        <w:tab/>
      </w:r>
      <w:r>
        <w:rPr>
          <w:b/>
          <w:sz w:val="22"/>
          <w:u w:val="single"/>
          <w:lang w:eastAsia="zh-CN"/>
        </w:rPr>
        <w:tab/>
      </w:r>
      <w:r>
        <w:rPr>
          <w:b/>
          <w:sz w:val="22"/>
          <w:u w:val="single"/>
          <w:lang w:eastAsia="zh-CN"/>
        </w:rPr>
        <w:tab/>
      </w:r>
      <w:r>
        <w:rPr>
          <w:b/>
          <w:sz w:val="22"/>
          <w:u w:val="single"/>
          <w:lang w:eastAsia="zh-CN"/>
        </w:rPr>
        <w:tab/>
      </w:r>
      <w:r>
        <w:rPr>
          <w:b/>
          <w:sz w:val="22"/>
          <w:u w:val="single"/>
          <w:lang w:eastAsia="zh-CN"/>
        </w:rPr>
        <w:tab/>
      </w:r>
      <w:r>
        <w:rPr>
          <w:b/>
          <w:sz w:val="22"/>
          <w:u w:val="single"/>
          <w:lang w:eastAsia="zh-CN"/>
        </w:rPr>
        <w:tab/>
      </w:r>
      <w:r w:rsidRPr="00BA703D">
        <w:rPr>
          <w:b/>
          <w:sz w:val="22"/>
          <w:u w:val="single"/>
          <w:lang w:eastAsia="zh-CN"/>
        </w:rPr>
        <w:tab/>
      </w:r>
      <w:r>
        <w:rPr>
          <w:b/>
          <w:sz w:val="22"/>
          <w:u w:val="single"/>
          <w:lang w:eastAsia="zh-CN"/>
        </w:rPr>
        <w:t>Greg Weaver</w:t>
      </w:r>
    </w:p>
    <w:p w:rsidR="00FB249F" w:rsidRDefault="00FB249F" w:rsidP="002105DC">
      <w:pPr>
        <w:jc w:val="both"/>
        <w:rPr>
          <w:b/>
          <w:sz w:val="22"/>
          <w:u w:val="single"/>
          <w:lang w:eastAsia="zh-CN"/>
        </w:rPr>
      </w:pPr>
    </w:p>
    <w:p w:rsidR="00FB249F" w:rsidRDefault="00FB249F" w:rsidP="002105DC">
      <w:pPr>
        <w:jc w:val="both"/>
        <w:rPr>
          <w:rFonts w:ascii="Arial" w:hAnsi="Arial" w:cs="Arial"/>
          <w:sz w:val="20"/>
          <w:szCs w:val="20"/>
        </w:rPr>
      </w:pPr>
    </w:p>
    <w:p w:rsidR="00976A08" w:rsidRPr="009F193A" w:rsidRDefault="00611DD5" w:rsidP="00302658">
      <w:pPr>
        <w:keepNext/>
        <w:outlineLvl w:val="3"/>
        <w:rPr>
          <w:rFonts w:ascii="Arial Bold" w:hAnsi="Arial Bold"/>
          <w:smallCaps/>
        </w:rPr>
      </w:pPr>
      <w:r w:rsidRPr="009F193A">
        <w:rPr>
          <w:rFonts w:ascii="Arial Bold" w:hAnsi="Arial Bold" w:cs="Arial"/>
          <w:b/>
          <w:bCs/>
          <w:smallCaps/>
          <w:szCs w:val="20"/>
        </w:rPr>
        <w:t>Business / Test Analyst  Johnson &amp; Johnson Systems Technical Svc Group</w:t>
      </w:r>
      <w:r w:rsidR="00302658" w:rsidRPr="009F193A">
        <w:rPr>
          <w:rFonts w:ascii="Arial Bold" w:hAnsi="Arial Bold" w:cs="Arial"/>
          <w:b/>
          <w:bCs/>
          <w:smallCaps/>
          <w:szCs w:val="20"/>
        </w:rPr>
        <w:t xml:space="preserve">   1991 - 1999</w:t>
      </w:r>
      <w:r w:rsidRPr="009F193A">
        <w:rPr>
          <w:rFonts w:ascii="Arial Bold" w:hAnsi="Arial Bold" w:cs="Arial"/>
          <w:b/>
          <w:bCs/>
          <w:smallCaps/>
          <w:szCs w:val="20"/>
        </w:rPr>
        <w:t>                                  </w:t>
      </w:r>
      <w:r w:rsidR="00976A08" w:rsidRPr="009F193A">
        <w:rPr>
          <w:rFonts w:ascii="Arial Bold" w:hAnsi="Arial Bold" w:cs="Arial"/>
          <w:smallCaps/>
          <w:szCs w:val="20"/>
        </w:rPr>
        <w:t> </w:t>
      </w:r>
      <w:r w:rsidR="00976A08" w:rsidRPr="009F193A">
        <w:rPr>
          <w:rFonts w:ascii="Arial Bold" w:hAnsi="Arial Bold"/>
          <w:smallCaps/>
          <w:szCs w:val="20"/>
        </w:rPr>
        <w:t> </w:t>
      </w:r>
    </w:p>
    <w:p w:rsidR="00976A08" w:rsidRPr="00FE5D2F" w:rsidRDefault="00976A08" w:rsidP="00976A08">
      <w:pPr>
        <w:ind w:left="360" w:hanging="360"/>
        <w:jc w:val="both"/>
        <w:rPr>
          <w:rFonts w:ascii="Times New Roman" w:hAnsi="Times New Roman"/>
        </w:rPr>
      </w:pPr>
      <w:r w:rsidRPr="00FE5D2F">
        <w:rPr>
          <w:rFonts w:ascii="Symbol" w:hAnsi="Symbol"/>
          <w:sz w:val="20"/>
          <w:szCs w:val="20"/>
        </w:rPr>
        <w:t></w:t>
      </w:r>
      <w:r w:rsidRPr="00FE5D2F">
        <w:rPr>
          <w:rFonts w:ascii="Times New Roman" w:hAnsi="Times New Roman"/>
          <w:sz w:val="14"/>
          <w:szCs w:val="14"/>
        </w:rPr>
        <w:t xml:space="preserve">         </w:t>
      </w:r>
      <w:r w:rsidRPr="00FE5D2F">
        <w:rPr>
          <w:rFonts w:ascii="Arial" w:hAnsi="Arial" w:cs="Arial"/>
          <w:sz w:val="20"/>
          <w:szCs w:val="20"/>
        </w:rPr>
        <w:t>Served as an integral member within the Ortho-Clinical Diagnostics division of this industry giant</w:t>
      </w:r>
    </w:p>
    <w:p w:rsidR="00976A08" w:rsidRPr="00FE5D2F" w:rsidRDefault="00976A08" w:rsidP="00976A08">
      <w:pPr>
        <w:ind w:left="360" w:hanging="360"/>
        <w:jc w:val="both"/>
        <w:rPr>
          <w:rFonts w:ascii="Times New Roman" w:hAnsi="Times New Roman"/>
        </w:rPr>
      </w:pPr>
      <w:r w:rsidRPr="00FE5D2F">
        <w:rPr>
          <w:rFonts w:ascii="Symbol" w:hAnsi="Symbol"/>
          <w:sz w:val="20"/>
          <w:szCs w:val="20"/>
        </w:rPr>
        <w:t></w:t>
      </w:r>
      <w:r w:rsidRPr="00FE5D2F">
        <w:rPr>
          <w:rFonts w:ascii="Times New Roman" w:hAnsi="Times New Roman"/>
          <w:sz w:val="14"/>
          <w:szCs w:val="14"/>
        </w:rPr>
        <w:t xml:space="preserve">         </w:t>
      </w:r>
      <w:r w:rsidRPr="00FE5D2F">
        <w:rPr>
          <w:rFonts w:ascii="Arial" w:hAnsi="Arial" w:cs="Arial"/>
          <w:sz w:val="20"/>
          <w:szCs w:val="20"/>
        </w:rPr>
        <w:t xml:space="preserve">Closely collaborated with software development and marketing personnel </w:t>
      </w:r>
    </w:p>
    <w:p w:rsidR="00976A08" w:rsidRPr="00FE5D2F" w:rsidRDefault="00976A08" w:rsidP="00976A08">
      <w:pPr>
        <w:ind w:left="360" w:hanging="360"/>
        <w:jc w:val="both"/>
        <w:rPr>
          <w:rFonts w:ascii="Times New Roman" w:hAnsi="Times New Roman"/>
        </w:rPr>
      </w:pPr>
      <w:r w:rsidRPr="00FE5D2F">
        <w:rPr>
          <w:rFonts w:ascii="Symbol" w:hAnsi="Symbol"/>
          <w:sz w:val="20"/>
          <w:szCs w:val="20"/>
        </w:rPr>
        <w:t></w:t>
      </w:r>
      <w:r w:rsidRPr="00FE5D2F">
        <w:rPr>
          <w:rFonts w:ascii="Times New Roman" w:hAnsi="Times New Roman"/>
          <w:sz w:val="14"/>
          <w:szCs w:val="14"/>
        </w:rPr>
        <w:t xml:space="preserve">         </w:t>
      </w:r>
      <w:r w:rsidRPr="00FE5D2F">
        <w:rPr>
          <w:rFonts w:ascii="Arial" w:hAnsi="Arial" w:cs="Arial"/>
          <w:sz w:val="20"/>
          <w:szCs w:val="20"/>
        </w:rPr>
        <w:t>Created, analyzed, and defined formal product feature and functional requirements</w:t>
      </w:r>
    </w:p>
    <w:p w:rsidR="00976A08" w:rsidRPr="00FE5D2F" w:rsidRDefault="00976A08" w:rsidP="00976A08">
      <w:pPr>
        <w:ind w:left="360" w:hanging="360"/>
        <w:jc w:val="both"/>
        <w:rPr>
          <w:rFonts w:ascii="Times New Roman" w:hAnsi="Times New Roman"/>
        </w:rPr>
      </w:pPr>
      <w:r w:rsidRPr="00FE5D2F">
        <w:rPr>
          <w:rFonts w:ascii="Symbol" w:hAnsi="Symbol"/>
          <w:sz w:val="20"/>
          <w:szCs w:val="20"/>
        </w:rPr>
        <w:t></w:t>
      </w:r>
      <w:r w:rsidRPr="00FE5D2F">
        <w:rPr>
          <w:rFonts w:ascii="Times New Roman" w:hAnsi="Times New Roman"/>
          <w:sz w:val="14"/>
          <w:szCs w:val="14"/>
        </w:rPr>
        <w:t xml:space="preserve">         </w:t>
      </w:r>
      <w:r w:rsidRPr="00FE5D2F">
        <w:rPr>
          <w:rFonts w:ascii="Arial" w:hAnsi="Arial" w:cs="Arial"/>
          <w:sz w:val="20"/>
          <w:szCs w:val="20"/>
        </w:rPr>
        <w:t>Tests included feature, system, stress, integration, verification, validation, and regression</w:t>
      </w:r>
    </w:p>
    <w:p w:rsidR="00976A08" w:rsidRPr="00FE5D2F" w:rsidRDefault="00976A08" w:rsidP="00976A08">
      <w:pPr>
        <w:ind w:left="360" w:hanging="360"/>
        <w:jc w:val="both"/>
        <w:rPr>
          <w:rFonts w:ascii="Times New Roman" w:hAnsi="Times New Roman"/>
        </w:rPr>
      </w:pPr>
      <w:r w:rsidRPr="00FE5D2F">
        <w:rPr>
          <w:rFonts w:ascii="Symbol" w:hAnsi="Symbol"/>
          <w:sz w:val="20"/>
          <w:szCs w:val="20"/>
        </w:rPr>
        <w:t></w:t>
      </w:r>
      <w:r w:rsidRPr="00FE5D2F">
        <w:rPr>
          <w:rFonts w:ascii="Times New Roman" w:hAnsi="Times New Roman"/>
          <w:sz w:val="14"/>
          <w:szCs w:val="14"/>
        </w:rPr>
        <w:t xml:space="preserve">         </w:t>
      </w:r>
      <w:r w:rsidRPr="00FE5D2F">
        <w:rPr>
          <w:rFonts w:ascii="Arial" w:hAnsi="Arial" w:cs="Arial"/>
          <w:sz w:val="20"/>
          <w:szCs w:val="20"/>
        </w:rPr>
        <w:t xml:space="preserve">Conducted tests on a wide range of applications using various automated test tools </w:t>
      </w:r>
    </w:p>
    <w:p w:rsidR="00976A08" w:rsidRPr="00FE5D2F" w:rsidRDefault="00976A08" w:rsidP="00976A08">
      <w:pPr>
        <w:ind w:left="360" w:hanging="360"/>
        <w:jc w:val="both"/>
        <w:rPr>
          <w:rFonts w:ascii="Times New Roman" w:hAnsi="Times New Roman"/>
        </w:rPr>
      </w:pPr>
      <w:r w:rsidRPr="00FE5D2F">
        <w:rPr>
          <w:rFonts w:ascii="Symbol" w:hAnsi="Symbol"/>
          <w:sz w:val="20"/>
          <w:szCs w:val="20"/>
        </w:rPr>
        <w:t></w:t>
      </w:r>
      <w:r w:rsidRPr="00FE5D2F">
        <w:rPr>
          <w:rFonts w:ascii="Times New Roman" w:hAnsi="Times New Roman"/>
          <w:sz w:val="14"/>
          <w:szCs w:val="14"/>
        </w:rPr>
        <w:t xml:space="preserve">         </w:t>
      </w:r>
      <w:r w:rsidRPr="00FE5D2F">
        <w:rPr>
          <w:rFonts w:ascii="Arial" w:hAnsi="Arial" w:cs="Arial"/>
          <w:sz w:val="20"/>
          <w:szCs w:val="20"/>
        </w:rPr>
        <w:t xml:space="preserve">Accurately tracked and documented problem equipment behavior and test result data </w:t>
      </w:r>
    </w:p>
    <w:p w:rsidR="00976A08" w:rsidRPr="00FE5D2F" w:rsidRDefault="00976A08" w:rsidP="00976A08">
      <w:pPr>
        <w:ind w:left="360" w:hanging="360"/>
        <w:jc w:val="both"/>
        <w:rPr>
          <w:rFonts w:ascii="Times New Roman" w:hAnsi="Times New Roman"/>
        </w:rPr>
      </w:pPr>
      <w:r w:rsidRPr="00FE5D2F">
        <w:rPr>
          <w:rFonts w:ascii="Symbol" w:hAnsi="Symbol"/>
          <w:sz w:val="20"/>
          <w:szCs w:val="20"/>
        </w:rPr>
        <w:t></w:t>
      </w:r>
      <w:r w:rsidRPr="00FE5D2F">
        <w:rPr>
          <w:rFonts w:ascii="Times New Roman" w:hAnsi="Times New Roman"/>
          <w:sz w:val="14"/>
          <w:szCs w:val="14"/>
        </w:rPr>
        <w:t xml:space="preserve">         </w:t>
      </w:r>
      <w:r w:rsidRPr="00FE5D2F">
        <w:rPr>
          <w:rFonts w:ascii="Arial" w:hAnsi="Arial" w:cs="Arial"/>
          <w:sz w:val="20"/>
          <w:szCs w:val="20"/>
        </w:rPr>
        <w:t>Extensively investigated and reproduced customer software/hardware issues and delivered viable resolutions</w:t>
      </w:r>
    </w:p>
    <w:p w:rsidR="00976A08" w:rsidRPr="00FE5D2F" w:rsidRDefault="00976A08" w:rsidP="00976A08">
      <w:pPr>
        <w:spacing w:line="120" w:lineRule="auto"/>
        <w:jc w:val="both"/>
        <w:rPr>
          <w:rFonts w:ascii="Times New Roman" w:hAnsi="Times New Roman"/>
          <w:sz w:val="20"/>
          <w:szCs w:val="20"/>
        </w:rPr>
      </w:pPr>
      <w:r w:rsidRPr="00FE5D2F">
        <w:rPr>
          <w:rFonts w:ascii="Arial" w:hAnsi="Arial" w:cs="Arial"/>
          <w:sz w:val="20"/>
          <w:szCs w:val="20"/>
        </w:rPr>
        <w:t> </w:t>
      </w:r>
    </w:p>
    <w:p w:rsidR="00976A08" w:rsidRPr="00FE5D2F" w:rsidRDefault="00976A08" w:rsidP="00976A08">
      <w:pPr>
        <w:spacing w:line="120" w:lineRule="auto"/>
        <w:jc w:val="both"/>
        <w:rPr>
          <w:rFonts w:ascii="Times New Roman" w:hAnsi="Times New Roman"/>
          <w:sz w:val="20"/>
          <w:szCs w:val="20"/>
        </w:rPr>
      </w:pPr>
      <w:r w:rsidRPr="00FE5D2F">
        <w:rPr>
          <w:rFonts w:ascii="Arial" w:hAnsi="Arial" w:cs="Arial"/>
          <w:sz w:val="20"/>
          <w:szCs w:val="20"/>
        </w:rPr>
        <w:t> </w:t>
      </w:r>
    </w:p>
    <w:p w:rsidR="00302658" w:rsidRDefault="00E646E7" w:rsidP="00E646E7">
      <w:pPr>
        <w:jc w:val="both"/>
        <w:rPr>
          <w:rFonts w:ascii="Times New Roman" w:hAnsi="Times New Roman"/>
        </w:rPr>
      </w:pPr>
      <w:r>
        <w:rPr>
          <w:rFonts w:ascii="Times New Roman" w:hAnsi="Times New Roman"/>
        </w:rPr>
        <w:tab/>
      </w:r>
    </w:p>
    <w:p w:rsidR="00976A08" w:rsidRPr="009F193A" w:rsidRDefault="00302658" w:rsidP="00E646E7">
      <w:pPr>
        <w:jc w:val="both"/>
        <w:rPr>
          <w:rFonts w:ascii="Arial Bold" w:hAnsi="Arial Bold"/>
          <w:smallCaps/>
        </w:rPr>
      </w:pPr>
      <w:r w:rsidRPr="009F193A">
        <w:rPr>
          <w:rFonts w:ascii="Arial Bold" w:hAnsi="Arial Bold" w:cs="Arial"/>
          <w:b/>
          <w:bCs/>
          <w:smallCaps/>
        </w:rPr>
        <w:t>Software Analyst / Validation Engineer   xerox corporation                                   1987</w:t>
      </w:r>
      <w:r w:rsidR="000A309C" w:rsidRPr="009F193A">
        <w:rPr>
          <w:rFonts w:ascii="Arial Bold" w:hAnsi="Arial Bold" w:cs="Arial"/>
          <w:b/>
          <w:bCs/>
          <w:smallCaps/>
        </w:rPr>
        <w:t xml:space="preserve"> - 1</w:t>
      </w:r>
      <w:r w:rsidR="009F193A" w:rsidRPr="009F193A">
        <w:rPr>
          <w:rFonts w:ascii="Arial Bold" w:hAnsi="Arial Bold" w:cs="Arial"/>
          <w:b/>
          <w:bCs/>
          <w:smallCaps/>
        </w:rPr>
        <w:t>991</w:t>
      </w:r>
      <w:r w:rsidR="00E646E7" w:rsidRPr="009F193A">
        <w:rPr>
          <w:rFonts w:ascii="Arial Bold" w:hAnsi="Arial Bold"/>
          <w:smallCaps/>
        </w:rPr>
        <w:tab/>
      </w:r>
      <w:r w:rsidR="00E646E7" w:rsidRPr="009F193A">
        <w:rPr>
          <w:rFonts w:ascii="Arial Bold" w:hAnsi="Arial Bold"/>
          <w:smallCaps/>
        </w:rPr>
        <w:tab/>
      </w:r>
      <w:r w:rsidR="00E646E7" w:rsidRPr="009F193A">
        <w:rPr>
          <w:rFonts w:ascii="Arial Bold" w:hAnsi="Arial Bold"/>
          <w:smallCaps/>
        </w:rPr>
        <w:tab/>
      </w:r>
      <w:r w:rsidR="00E646E7" w:rsidRPr="009F193A">
        <w:rPr>
          <w:rFonts w:ascii="Arial Bold" w:hAnsi="Arial Bold"/>
          <w:smallCaps/>
        </w:rPr>
        <w:tab/>
      </w:r>
      <w:r w:rsidR="00E646E7" w:rsidRPr="009F193A">
        <w:rPr>
          <w:rFonts w:ascii="Arial Bold" w:hAnsi="Arial Bold"/>
          <w:smallCaps/>
        </w:rPr>
        <w:tab/>
      </w:r>
      <w:r w:rsidR="00E646E7" w:rsidRPr="009F193A">
        <w:rPr>
          <w:rFonts w:ascii="Arial Bold" w:hAnsi="Arial Bold"/>
          <w:smallCaps/>
        </w:rPr>
        <w:tab/>
      </w:r>
      <w:r w:rsidR="00E646E7" w:rsidRPr="009F193A">
        <w:rPr>
          <w:rFonts w:ascii="Arial Bold" w:hAnsi="Arial Bold"/>
          <w:smallCaps/>
        </w:rPr>
        <w:tab/>
      </w:r>
      <w:r w:rsidR="00E646E7" w:rsidRPr="009F193A">
        <w:rPr>
          <w:rFonts w:ascii="Arial Bold" w:hAnsi="Arial Bold"/>
          <w:smallCaps/>
        </w:rPr>
        <w:tab/>
      </w:r>
    </w:p>
    <w:p w:rsidR="00976A08" w:rsidRPr="00FE5D2F" w:rsidRDefault="00976A08" w:rsidP="00976A08">
      <w:pPr>
        <w:spacing w:line="120" w:lineRule="auto"/>
        <w:rPr>
          <w:rFonts w:ascii="Times New Roman" w:hAnsi="Times New Roman"/>
          <w:sz w:val="20"/>
          <w:szCs w:val="20"/>
        </w:rPr>
      </w:pPr>
      <w:r w:rsidRPr="00FE5D2F">
        <w:rPr>
          <w:rFonts w:ascii="Times New Roman" w:hAnsi="Times New Roman"/>
          <w:sz w:val="20"/>
          <w:szCs w:val="20"/>
        </w:rPr>
        <w:t> </w:t>
      </w:r>
    </w:p>
    <w:p w:rsidR="00976A08" w:rsidRPr="00FE5D2F" w:rsidRDefault="00976A08" w:rsidP="00976A08">
      <w:pPr>
        <w:ind w:left="360" w:hanging="360"/>
        <w:jc w:val="both"/>
        <w:rPr>
          <w:rFonts w:ascii="Times New Roman" w:hAnsi="Times New Roman"/>
        </w:rPr>
      </w:pPr>
      <w:r w:rsidRPr="00FE5D2F">
        <w:rPr>
          <w:rFonts w:ascii="Symbol" w:hAnsi="Symbol"/>
          <w:sz w:val="20"/>
          <w:szCs w:val="20"/>
        </w:rPr>
        <w:t></w:t>
      </w:r>
      <w:r w:rsidRPr="00FE5D2F">
        <w:rPr>
          <w:rFonts w:ascii="Times New Roman" w:hAnsi="Times New Roman"/>
          <w:sz w:val="14"/>
          <w:szCs w:val="14"/>
        </w:rPr>
        <w:t xml:space="preserve">         </w:t>
      </w:r>
      <w:r w:rsidRPr="00FE5D2F">
        <w:rPr>
          <w:rFonts w:ascii="Arial" w:hAnsi="Arial" w:cs="Arial"/>
          <w:sz w:val="20"/>
          <w:szCs w:val="20"/>
        </w:rPr>
        <w:t>Worked under contract through Lehigh Design; delivered top quality analytical and IT skills</w:t>
      </w:r>
    </w:p>
    <w:p w:rsidR="00976A08" w:rsidRPr="00FE5D2F" w:rsidRDefault="00976A08" w:rsidP="00976A08">
      <w:pPr>
        <w:ind w:left="360" w:hanging="360"/>
        <w:jc w:val="both"/>
        <w:rPr>
          <w:rFonts w:ascii="Times New Roman" w:hAnsi="Times New Roman"/>
        </w:rPr>
      </w:pPr>
      <w:r w:rsidRPr="00FE5D2F">
        <w:rPr>
          <w:rFonts w:ascii="Symbol" w:hAnsi="Symbol"/>
          <w:sz w:val="20"/>
          <w:szCs w:val="20"/>
        </w:rPr>
        <w:t></w:t>
      </w:r>
      <w:r w:rsidRPr="00FE5D2F">
        <w:rPr>
          <w:rFonts w:ascii="Times New Roman" w:hAnsi="Times New Roman"/>
          <w:sz w:val="14"/>
          <w:szCs w:val="14"/>
        </w:rPr>
        <w:t xml:space="preserve">         </w:t>
      </w:r>
      <w:r w:rsidRPr="00FE5D2F">
        <w:rPr>
          <w:rFonts w:ascii="Arial" w:hAnsi="Arial" w:cs="Arial"/>
          <w:sz w:val="20"/>
          <w:szCs w:val="20"/>
        </w:rPr>
        <w:t>Provided leadership, direction, and supervision to 3 key operators and 4 pre-production duplicator systems</w:t>
      </w:r>
    </w:p>
    <w:p w:rsidR="00976A08" w:rsidRPr="00FE5D2F" w:rsidRDefault="00976A08" w:rsidP="00976A08">
      <w:pPr>
        <w:ind w:left="360" w:hanging="360"/>
        <w:jc w:val="both"/>
        <w:rPr>
          <w:rFonts w:ascii="Times New Roman" w:hAnsi="Times New Roman"/>
        </w:rPr>
      </w:pPr>
      <w:r w:rsidRPr="00FE5D2F">
        <w:rPr>
          <w:rFonts w:ascii="Symbol" w:hAnsi="Symbol"/>
          <w:sz w:val="20"/>
          <w:szCs w:val="20"/>
        </w:rPr>
        <w:t></w:t>
      </w:r>
      <w:r w:rsidRPr="00FE5D2F">
        <w:rPr>
          <w:rFonts w:ascii="Times New Roman" w:hAnsi="Times New Roman"/>
          <w:sz w:val="14"/>
          <w:szCs w:val="14"/>
        </w:rPr>
        <w:t xml:space="preserve">         </w:t>
      </w:r>
      <w:r w:rsidRPr="00FE5D2F">
        <w:rPr>
          <w:rFonts w:ascii="Arial" w:hAnsi="Arial" w:cs="Arial"/>
          <w:sz w:val="20"/>
          <w:szCs w:val="20"/>
        </w:rPr>
        <w:t>Created test plans, procedures and matrices based on system demographics</w:t>
      </w:r>
    </w:p>
    <w:p w:rsidR="00976A08" w:rsidRPr="00FE5D2F" w:rsidRDefault="00976A08" w:rsidP="00976A08">
      <w:pPr>
        <w:ind w:left="360" w:hanging="360"/>
        <w:jc w:val="both"/>
        <w:rPr>
          <w:rFonts w:ascii="Times New Roman" w:hAnsi="Times New Roman"/>
        </w:rPr>
      </w:pPr>
      <w:r w:rsidRPr="00FE5D2F">
        <w:rPr>
          <w:rFonts w:ascii="Symbol" w:hAnsi="Symbol"/>
          <w:sz w:val="20"/>
          <w:szCs w:val="20"/>
        </w:rPr>
        <w:t></w:t>
      </w:r>
      <w:r w:rsidRPr="00FE5D2F">
        <w:rPr>
          <w:rFonts w:ascii="Times New Roman" w:hAnsi="Times New Roman"/>
          <w:sz w:val="14"/>
          <w:szCs w:val="14"/>
        </w:rPr>
        <w:t xml:space="preserve">         </w:t>
      </w:r>
      <w:r w:rsidRPr="00FE5D2F">
        <w:rPr>
          <w:rFonts w:ascii="Arial" w:hAnsi="Arial" w:cs="Arial"/>
          <w:sz w:val="20"/>
          <w:szCs w:val="20"/>
        </w:rPr>
        <w:t>Generated weekly test progress and problem status reports to executive committee members</w:t>
      </w:r>
    </w:p>
    <w:p w:rsidR="00976A08" w:rsidRDefault="00976A08" w:rsidP="00976A08">
      <w:pPr>
        <w:ind w:left="360" w:hanging="360"/>
        <w:jc w:val="both"/>
        <w:rPr>
          <w:rFonts w:ascii="Arial" w:hAnsi="Arial" w:cs="Arial"/>
          <w:sz w:val="20"/>
          <w:szCs w:val="20"/>
        </w:rPr>
      </w:pPr>
      <w:r w:rsidRPr="00FE5D2F">
        <w:rPr>
          <w:rFonts w:ascii="Symbol" w:hAnsi="Symbol"/>
          <w:sz w:val="20"/>
          <w:szCs w:val="20"/>
        </w:rPr>
        <w:t></w:t>
      </w:r>
      <w:r w:rsidRPr="00FE5D2F">
        <w:rPr>
          <w:rFonts w:ascii="Times New Roman" w:hAnsi="Times New Roman"/>
          <w:sz w:val="14"/>
          <w:szCs w:val="14"/>
        </w:rPr>
        <w:t xml:space="preserve">         </w:t>
      </w:r>
      <w:r w:rsidRPr="00FE5D2F">
        <w:rPr>
          <w:rFonts w:ascii="Arial" w:hAnsi="Arial" w:cs="Arial"/>
          <w:sz w:val="20"/>
          <w:szCs w:val="20"/>
        </w:rPr>
        <w:t>Functioned as system administrator for Novell LAN used to interface with developmental products</w:t>
      </w:r>
    </w:p>
    <w:p w:rsidR="00FB249F" w:rsidRDefault="00FB249F" w:rsidP="00976A08">
      <w:pPr>
        <w:ind w:left="360" w:hanging="360"/>
        <w:jc w:val="both"/>
        <w:rPr>
          <w:rFonts w:ascii="Arial" w:hAnsi="Arial" w:cs="Arial"/>
          <w:sz w:val="20"/>
          <w:szCs w:val="20"/>
        </w:rPr>
      </w:pPr>
    </w:p>
    <w:p w:rsidR="00CA1DFF" w:rsidRDefault="00CA1DFF" w:rsidP="00302658">
      <w:pPr>
        <w:jc w:val="both"/>
        <w:rPr>
          <w:rFonts w:ascii="Arial" w:hAnsi="Arial" w:cs="Arial"/>
          <w:sz w:val="20"/>
          <w:szCs w:val="20"/>
        </w:rPr>
      </w:pPr>
    </w:p>
    <w:p w:rsidR="00B86D40" w:rsidRPr="00370771" w:rsidRDefault="00B86D40" w:rsidP="00B86D40">
      <w:pPr>
        <w:pStyle w:val="Style7"/>
        <w:pBdr>
          <w:bottom w:val="thickThinMediumGap" w:sz="24" w:space="1" w:color="800000"/>
        </w:pBdr>
        <w:rPr>
          <w:sz w:val="26"/>
          <w:szCs w:val="26"/>
          <w:lang w:val="en-US"/>
        </w:rPr>
      </w:pPr>
      <w:r w:rsidRPr="00370771">
        <w:rPr>
          <w:sz w:val="26"/>
          <w:szCs w:val="26"/>
          <w:lang w:val="en-US"/>
        </w:rPr>
        <w:t xml:space="preserve">Education &amp; Certifications </w:t>
      </w:r>
    </w:p>
    <w:p w:rsidR="008260A4" w:rsidRPr="00370771" w:rsidRDefault="008260A4" w:rsidP="008260A4">
      <w:pPr>
        <w:pStyle w:val="Style1"/>
        <w:rPr>
          <w:lang w:eastAsia="zh-CN"/>
        </w:rPr>
      </w:pPr>
    </w:p>
    <w:p w:rsidR="0083711B" w:rsidRPr="00370771" w:rsidRDefault="005C644B" w:rsidP="00AA307B">
      <w:pPr>
        <w:pStyle w:val="Style1"/>
        <w:jc w:val="both"/>
        <w:rPr>
          <w:lang w:eastAsia="zh-CN"/>
        </w:rPr>
      </w:pPr>
      <w:r>
        <w:rPr>
          <w:b/>
          <w:lang w:eastAsia="zh-CN"/>
        </w:rPr>
        <w:t>Associate</w:t>
      </w:r>
      <w:r w:rsidR="00AA307B">
        <w:rPr>
          <w:b/>
          <w:lang w:eastAsia="zh-CN"/>
        </w:rPr>
        <w:t xml:space="preserve"> Degree</w:t>
      </w:r>
      <w:r w:rsidR="0083711B" w:rsidRPr="00370771">
        <w:rPr>
          <w:b/>
          <w:lang w:eastAsia="zh-CN"/>
        </w:rPr>
        <w:t xml:space="preserve">, </w:t>
      </w:r>
      <w:r w:rsidR="00AA307B">
        <w:rPr>
          <w:lang w:eastAsia="zh-CN"/>
        </w:rPr>
        <w:t>Rochester Institute of Technology, Rochester, NY</w:t>
      </w:r>
    </w:p>
    <w:p w:rsidR="00FB249F" w:rsidRDefault="00AA307B" w:rsidP="00302658">
      <w:pPr>
        <w:pStyle w:val="Style1"/>
        <w:spacing w:before="140"/>
        <w:jc w:val="both"/>
        <w:rPr>
          <w:lang w:eastAsia="zh-CN"/>
        </w:rPr>
      </w:pPr>
      <w:r>
        <w:rPr>
          <w:b/>
          <w:lang w:eastAsia="zh-CN"/>
        </w:rPr>
        <w:t>Certified Scrum Master</w:t>
      </w:r>
      <w:r w:rsidR="0083711B" w:rsidRPr="00370771">
        <w:rPr>
          <w:b/>
          <w:lang w:eastAsia="zh-CN"/>
        </w:rPr>
        <w:t xml:space="preserve">, </w:t>
      </w:r>
      <w:r>
        <w:rPr>
          <w:lang w:eastAsia="zh-CN"/>
        </w:rPr>
        <w:t>SCRUM Alliance, 2015</w:t>
      </w:r>
    </w:p>
    <w:p w:rsidR="009D72F3" w:rsidRDefault="009D72F3" w:rsidP="00302658">
      <w:pPr>
        <w:pStyle w:val="Style1"/>
        <w:spacing w:before="140"/>
        <w:jc w:val="both"/>
        <w:rPr>
          <w:lang w:eastAsia="zh-CN"/>
        </w:rPr>
      </w:pPr>
      <w:r w:rsidRPr="009D72F3">
        <w:rPr>
          <w:b/>
          <w:lang w:eastAsia="zh-CN"/>
        </w:rPr>
        <w:t>IIST</w:t>
      </w:r>
      <w:r>
        <w:rPr>
          <w:lang w:eastAsia="zh-CN"/>
        </w:rPr>
        <w:t xml:space="preserve"> Software Test Professional course study</w:t>
      </w:r>
    </w:p>
    <w:p w:rsidR="00FB249F" w:rsidRDefault="00FB249F" w:rsidP="00302658">
      <w:pPr>
        <w:pStyle w:val="Style1"/>
        <w:spacing w:before="140"/>
        <w:jc w:val="both"/>
        <w:rPr>
          <w:lang w:eastAsia="zh-CN"/>
        </w:rPr>
      </w:pPr>
    </w:p>
    <w:p w:rsidR="00FB249F" w:rsidRDefault="00FB249F" w:rsidP="00302658">
      <w:pPr>
        <w:pStyle w:val="Style1"/>
        <w:spacing w:before="140"/>
        <w:jc w:val="both"/>
        <w:rPr>
          <w:lang w:eastAsia="zh-CN"/>
        </w:rPr>
      </w:pPr>
    </w:p>
    <w:p w:rsidR="00FB249F" w:rsidRDefault="00FB249F" w:rsidP="00302658">
      <w:pPr>
        <w:pStyle w:val="Style1"/>
        <w:spacing w:before="140"/>
        <w:jc w:val="both"/>
        <w:rPr>
          <w:lang w:eastAsia="zh-CN"/>
        </w:rPr>
      </w:pPr>
    </w:p>
    <w:p w:rsidR="00FB249F" w:rsidRDefault="00FB249F" w:rsidP="00302658">
      <w:pPr>
        <w:pStyle w:val="Style1"/>
        <w:spacing w:before="140"/>
        <w:jc w:val="both"/>
        <w:rPr>
          <w:lang w:eastAsia="zh-CN"/>
        </w:rPr>
      </w:pPr>
    </w:p>
    <w:p w:rsidR="00FB249F" w:rsidRDefault="00FB249F" w:rsidP="00302658">
      <w:pPr>
        <w:pStyle w:val="Style1"/>
        <w:spacing w:before="140"/>
        <w:jc w:val="both"/>
        <w:rPr>
          <w:lang w:eastAsia="zh-CN"/>
        </w:rPr>
      </w:pPr>
    </w:p>
    <w:p w:rsidR="00FB249F" w:rsidRDefault="00FB249F" w:rsidP="00302658">
      <w:pPr>
        <w:pStyle w:val="Style1"/>
        <w:spacing w:before="140"/>
        <w:jc w:val="both"/>
        <w:rPr>
          <w:lang w:eastAsia="zh-CN"/>
        </w:rPr>
      </w:pPr>
    </w:p>
    <w:p w:rsidR="00FB249F" w:rsidRDefault="00FB249F" w:rsidP="00302658">
      <w:pPr>
        <w:pStyle w:val="Style1"/>
        <w:spacing w:before="140"/>
        <w:jc w:val="both"/>
        <w:rPr>
          <w:lang w:eastAsia="zh-CN"/>
        </w:rPr>
      </w:pPr>
    </w:p>
    <w:p w:rsidR="00FB249F" w:rsidRDefault="00FB249F" w:rsidP="00302658">
      <w:pPr>
        <w:pStyle w:val="Style1"/>
        <w:spacing w:before="140"/>
        <w:jc w:val="both"/>
        <w:rPr>
          <w:lang w:eastAsia="zh-CN"/>
        </w:rPr>
      </w:pPr>
    </w:p>
    <w:p w:rsidR="00FB249F" w:rsidRDefault="00FB249F" w:rsidP="00302658">
      <w:pPr>
        <w:pStyle w:val="Style1"/>
        <w:spacing w:before="140"/>
        <w:jc w:val="both"/>
        <w:rPr>
          <w:lang w:eastAsia="zh-CN"/>
        </w:rPr>
      </w:pPr>
    </w:p>
    <w:p w:rsidR="00FB249F" w:rsidRDefault="00FB249F" w:rsidP="00302658">
      <w:pPr>
        <w:pStyle w:val="Style1"/>
        <w:spacing w:before="140"/>
        <w:jc w:val="both"/>
        <w:rPr>
          <w:lang w:eastAsia="zh-CN"/>
        </w:rPr>
      </w:pPr>
    </w:p>
    <w:p w:rsidR="00FB249F" w:rsidRDefault="00FB249F" w:rsidP="00302658">
      <w:pPr>
        <w:pStyle w:val="Style1"/>
        <w:spacing w:before="140"/>
        <w:jc w:val="both"/>
        <w:rPr>
          <w:lang w:eastAsia="zh-CN"/>
        </w:rPr>
      </w:pPr>
    </w:p>
    <w:p w:rsidR="00FB249F" w:rsidRDefault="00FB249F" w:rsidP="00302658">
      <w:pPr>
        <w:pStyle w:val="Style1"/>
        <w:spacing w:before="140"/>
        <w:jc w:val="both"/>
        <w:rPr>
          <w:lang w:eastAsia="zh-CN"/>
        </w:rPr>
      </w:pPr>
    </w:p>
    <w:p w:rsidR="00FB249F" w:rsidRDefault="00FB249F" w:rsidP="00302658">
      <w:pPr>
        <w:pStyle w:val="Style1"/>
        <w:spacing w:before="140"/>
        <w:jc w:val="both"/>
        <w:rPr>
          <w:lang w:eastAsia="zh-CN"/>
        </w:rPr>
      </w:pPr>
    </w:p>
    <w:p w:rsidR="00FB249F" w:rsidRDefault="00FB249F" w:rsidP="00302658">
      <w:pPr>
        <w:pStyle w:val="Style1"/>
        <w:spacing w:before="140"/>
        <w:jc w:val="both"/>
        <w:rPr>
          <w:lang w:eastAsia="zh-CN"/>
        </w:rPr>
      </w:pPr>
    </w:p>
    <w:p w:rsidR="00D23566" w:rsidRDefault="00D23566" w:rsidP="00302658">
      <w:pPr>
        <w:pStyle w:val="Style1"/>
        <w:spacing w:before="140"/>
        <w:jc w:val="both"/>
        <w:rPr>
          <w:lang w:eastAsia="zh-CN"/>
        </w:rPr>
      </w:pPr>
    </w:p>
    <w:p w:rsidR="00D23566" w:rsidRDefault="00D23566" w:rsidP="00302658">
      <w:pPr>
        <w:pStyle w:val="Style1"/>
        <w:spacing w:before="140"/>
        <w:jc w:val="both"/>
        <w:rPr>
          <w:lang w:eastAsia="zh-CN"/>
        </w:rPr>
      </w:pPr>
    </w:p>
    <w:p w:rsidR="00D23566" w:rsidRDefault="00D23566" w:rsidP="00302658">
      <w:pPr>
        <w:pStyle w:val="Style1"/>
        <w:spacing w:before="140"/>
        <w:jc w:val="both"/>
        <w:rPr>
          <w:lang w:eastAsia="zh-CN"/>
        </w:rPr>
      </w:pPr>
    </w:p>
    <w:p w:rsidR="00CA1DFF" w:rsidRPr="00302658" w:rsidRDefault="00FB249F" w:rsidP="00D23566">
      <w:pPr>
        <w:pStyle w:val="Style1"/>
        <w:spacing w:before="140"/>
        <w:ind w:left="9360" w:firstLine="720"/>
        <w:jc w:val="both"/>
        <w:rPr>
          <w:b/>
          <w:lang w:eastAsia="zh-CN"/>
        </w:rPr>
      </w:pPr>
      <w:r>
        <w:rPr>
          <w:rFonts w:ascii="Times New Roman" w:hAnsi="Times New Roman"/>
          <w:sz w:val="16"/>
          <w:szCs w:val="16"/>
        </w:rPr>
        <w:lastRenderedPageBreak/>
        <w:t>Page 5</w:t>
      </w:r>
    </w:p>
    <w:sectPr w:rsidR="00CA1DFF" w:rsidRPr="00302658" w:rsidSect="00C453A7">
      <w:type w:val="continuous"/>
      <w:pgSz w:w="12240" w:h="15840"/>
      <w:pgMar w:top="709" w:right="758" w:bottom="568" w:left="709"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4A9A" w:rsidRDefault="00E14A9A">
      <w:r>
        <w:separator/>
      </w:r>
    </w:p>
  </w:endnote>
  <w:endnote w:type="continuationSeparator" w:id="0">
    <w:p w:rsidR="00E14A9A" w:rsidRDefault="00E14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00000287" w:usb1="00000000" w:usb2="00000000" w:usb3="00000000" w:csb0="0000009F" w:csb1="00000000"/>
  </w:font>
  <w:font w:name="Arial Bold">
    <w:panose1 w:val="00000000000000000000"/>
    <w:charset w:val="00"/>
    <w:family w:val="roman"/>
    <w:notTrueType/>
    <w:pitch w:val="default"/>
  </w:font>
  <w:font w:name="ヒラギノ角ゴ Pro W3">
    <w:charset w:val="80"/>
    <w:family w:val="auto"/>
    <w:pitch w:val="variable"/>
    <w:sig w:usb0="E00002FF" w:usb1="7AC7FFFF" w:usb2="00000012" w:usb3="00000000" w:csb0="0002000D" w:csb1="00000000"/>
  </w:font>
  <w:font w:name="Constantia">
    <w:panose1 w:val="02030602050306030303"/>
    <w:charset w:val="00"/>
    <w:family w:val="roman"/>
    <w:pitch w:val="variable"/>
    <w:sig w:usb0="A00002EF" w:usb1="4000204B" w:usb2="00000000" w:usb3="00000000" w:csb0="0000019F" w:csb1="00000000"/>
  </w:font>
  <w:font w:name="Goudy Old Style">
    <w:panose1 w:val="02020502050305020303"/>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4A9A" w:rsidRDefault="00E14A9A">
      <w:r>
        <w:separator/>
      </w:r>
    </w:p>
  </w:footnote>
  <w:footnote w:type="continuationSeparator" w:id="0">
    <w:p w:rsidR="00E14A9A" w:rsidRDefault="00E14A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9.75pt" o:bullet="t">
        <v:imagedata r:id="rId1" o:title="BD21300_"/>
      </v:shape>
    </w:pict>
  </w:numPicBullet>
  <w:abstractNum w:abstractNumId="0" w15:restartNumberingAfterBreak="0">
    <w:nsid w:val="FFFFFF89"/>
    <w:multiLevelType w:val="singleLevel"/>
    <w:tmpl w:val="E5D83F84"/>
    <w:lvl w:ilvl="0">
      <w:start w:val="1"/>
      <w:numFmt w:val="bullet"/>
      <w:pStyle w:val="ListBullet"/>
      <w:lvlText w:val="·"/>
      <w:lvlJc w:val="left"/>
      <w:pPr>
        <w:tabs>
          <w:tab w:val="num" w:pos="144"/>
        </w:tabs>
        <w:ind w:left="144" w:hanging="144"/>
      </w:pPr>
      <w:rPr>
        <w:rFonts w:ascii="Cambria" w:hAnsi="Cambria" w:hint="default"/>
      </w:rPr>
    </w:lvl>
  </w:abstractNum>
  <w:abstractNum w:abstractNumId="1" w15:restartNumberingAfterBreak="0">
    <w:nsid w:val="00000001"/>
    <w:multiLevelType w:val="singleLevel"/>
    <w:tmpl w:val="00000001"/>
    <w:name w:val="WW8Num2"/>
    <w:lvl w:ilvl="0">
      <w:start w:val="1"/>
      <w:numFmt w:val="bullet"/>
      <w:lvlText w:val=""/>
      <w:lvlJc w:val="left"/>
      <w:pPr>
        <w:tabs>
          <w:tab w:val="num" w:pos="1440"/>
        </w:tabs>
        <w:ind w:left="1440" w:hanging="360"/>
      </w:pPr>
      <w:rPr>
        <w:rFonts w:ascii="Symbol" w:hAnsi="Symbol"/>
      </w:rPr>
    </w:lvl>
  </w:abstractNum>
  <w:abstractNum w:abstractNumId="2" w15:restartNumberingAfterBreak="0">
    <w:nsid w:val="00000002"/>
    <w:multiLevelType w:val="singleLevel"/>
    <w:tmpl w:val="00000002"/>
    <w:name w:val="WW8Num4"/>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3"/>
    <w:multiLevelType w:val="singleLevel"/>
    <w:tmpl w:val="00000003"/>
    <w:name w:val="WW8Num7"/>
    <w:lvl w:ilvl="0">
      <w:start w:val="1"/>
      <w:numFmt w:val="bullet"/>
      <w:lvlText w:val=""/>
      <w:lvlJc w:val="left"/>
      <w:pPr>
        <w:tabs>
          <w:tab w:val="num" w:pos="1440"/>
        </w:tabs>
        <w:ind w:left="1440" w:hanging="360"/>
      </w:pPr>
      <w:rPr>
        <w:rFonts w:ascii="Symbol" w:hAnsi="Symbol"/>
      </w:rPr>
    </w:lvl>
  </w:abstractNum>
  <w:abstractNum w:abstractNumId="4" w15:restartNumberingAfterBreak="0">
    <w:nsid w:val="00000004"/>
    <w:multiLevelType w:val="singleLevel"/>
    <w:tmpl w:val="00000004"/>
    <w:name w:val="WW8Num11"/>
    <w:lvl w:ilvl="0">
      <w:start w:val="1"/>
      <w:numFmt w:val="bullet"/>
      <w:lvlText w:val=""/>
      <w:lvlJc w:val="left"/>
      <w:pPr>
        <w:tabs>
          <w:tab w:val="num" w:pos="1440"/>
        </w:tabs>
        <w:ind w:left="1440" w:hanging="360"/>
      </w:pPr>
      <w:rPr>
        <w:rFonts w:ascii="Symbol" w:hAnsi="Symbol"/>
      </w:rPr>
    </w:lvl>
  </w:abstractNum>
  <w:abstractNum w:abstractNumId="5" w15:restartNumberingAfterBreak="0">
    <w:nsid w:val="00000005"/>
    <w:multiLevelType w:val="singleLevel"/>
    <w:tmpl w:val="00000005"/>
    <w:name w:val="WW8Num1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6"/>
    <w:multiLevelType w:val="singleLevel"/>
    <w:tmpl w:val="00000006"/>
    <w:name w:val="WW8Num18"/>
    <w:lvl w:ilvl="0">
      <w:start w:val="1"/>
      <w:numFmt w:val="bullet"/>
      <w:lvlText w:val=""/>
      <w:lvlJc w:val="left"/>
      <w:pPr>
        <w:tabs>
          <w:tab w:val="num" w:pos="1440"/>
        </w:tabs>
        <w:ind w:left="1440" w:hanging="360"/>
      </w:pPr>
      <w:rPr>
        <w:rFonts w:ascii="Symbol" w:hAnsi="Symbol"/>
      </w:rPr>
    </w:lvl>
  </w:abstractNum>
  <w:abstractNum w:abstractNumId="7" w15:restartNumberingAfterBreak="0">
    <w:nsid w:val="00000007"/>
    <w:multiLevelType w:val="singleLevel"/>
    <w:tmpl w:val="00000007"/>
    <w:name w:val="WW8Num20"/>
    <w:lvl w:ilvl="0">
      <w:start w:val="1"/>
      <w:numFmt w:val="bullet"/>
      <w:lvlText w:val=""/>
      <w:lvlJc w:val="left"/>
      <w:pPr>
        <w:tabs>
          <w:tab w:val="num" w:pos="1440"/>
        </w:tabs>
        <w:ind w:left="1440" w:hanging="360"/>
      </w:pPr>
      <w:rPr>
        <w:rFonts w:ascii="Symbol" w:hAnsi="Symbol"/>
      </w:rPr>
    </w:lvl>
  </w:abstractNum>
  <w:abstractNum w:abstractNumId="8" w15:restartNumberingAfterBreak="0">
    <w:nsid w:val="05123797"/>
    <w:multiLevelType w:val="hybridMultilevel"/>
    <w:tmpl w:val="A160690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070C0B62"/>
    <w:multiLevelType w:val="hybridMultilevel"/>
    <w:tmpl w:val="BEDA58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0A3F4DF5"/>
    <w:multiLevelType w:val="hybridMultilevel"/>
    <w:tmpl w:val="0290B9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0C6C40E6"/>
    <w:multiLevelType w:val="hybridMultilevel"/>
    <w:tmpl w:val="8B04A17A"/>
    <w:lvl w:ilvl="0" w:tplc="04090005">
      <w:numFmt w:val="bullet"/>
      <w:lvlText w:val=""/>
      <w:lvlJc w:val="left"/>
      <w:pPr>
        <w:ind w:left="720" w:hanging="360"/>
      </w:pPr>
      <w:rPr>
        <w:rFonts w:ascii="Wingdings" w:eastAsia="Times New Roman" w:hAnsi="Wingdings"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213F5A"/>
    <w:multiLevelType w:val="hybridMultilevel"/>
    <w:tmpl w:val="507031C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7DF7FD4"/>
    <w:multiLevelType w:val="hybridMultilevel"/>
    <w:tmpl w:val="54D28A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199234CD"/>
    <w:multiLevelType w:val="hybridMultilevel"/>
    <w:tmpl w:val="C032FA94"/>
    <w:lvl w:ilvl="0" w:tplc="10090001">
      <w:start w:val="1"/>
      <w:numFmt w:val="bullet"/>
      <w:lvlText w:val=""/>
      <w:lvlJc w:val="left"/>
      <w:pPr>
        <w:ind w:left="720" w:hanging="360"/>
      </w:pPr>
      <w:rPr>
        <w:rFonts w:ascii="Symbol" w:hAnsi="Symbol" w:hint="default"/>
      </w:rPr>
    </w:lvl>
    <w:lvl w:ilvl="1" w:tplc="85488258">
      <w:numFmt w:val="bullet"/>
      <w:lvlText w:val="•"/>
      <w:lvlJc w:val="left"/>
      <w:pPr>
        <w:ind w:left="1800" w:hanging="720"/>
      </w:pPr>
      <w:rPr>
        <w:rFonts w:ascii="Arial" w:eastAsia="Times New Roman" w:hAnsi="Arial" w:cs="Aria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1E20726"/>
    <w:multiLevelType w:val="hybridMultilevel"/>
    <w:tmpl w:val="BD865C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1E76183"/>
    <w:multiLevelType w:val="hybridMultilevel"/>
    <w:tmpl w:val="63B692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260B3EAE"/>
    <w:multiLevelType w:val="hybridMultilevel"/>
    <w:tmpl w:val="C936D1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273E1D88"/>
    <w:multiLevelType w:val="hybridMultilevel"/>
    <w:tmpl w:val="609005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2B3A162F"/>
    <w:multiLevelType w:val="hybridMultilevel"/>
    <w:tmpl w:val="8D0A2D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5BF7BA9"/>
    <w:multiLevelType w:val="hybridMultilevel"/>
    <w:tmpl w:val="9080E6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91E3851"/>
    <w:multiLevelType w:val="hybridMultilevel"/>
    <w:tmpl w:val="633433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92C5B31"/>
    <w:multiLevelType w:val="hybridMultilevel"/>
    <w:tmpl w:val="7B6C84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C580E33"/>
    <w:multiLevelType w:val="hybridMultilevel"/>
    <w:tmpl w:val="E6141DD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4F2F08D4"/>
    <w:multiLevelType w:val="hybridMultilevel"/>
    <w:tmpl w:val="DF3EF5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0BB5814"/>
    <w:multiLevelType w:val="hybridMultilevel"/>
    <w:tmpl w:val="91AA98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19D4863"/>
    <w:multiLevelType w:val="hybridMultilevel"/>
    <w:tmpl w:val="6EEE2C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53E835E5"/>
    <w:multiLevelType w:val="hybridMultilevel"/>
    <w:tmpl w:val="901AA9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5E203416"/>
    <w:multiLevelType w:val="hybridMultilevel"/>
    <w:tmpl w:val="CBA286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60172E9"/>
    <w:multiLevelType w:val="hybridMultilevel"/>
    <w:tmpl w:val="3F1A4F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17D256E"/>
    <w:multiLevelType w:val="hybridMultilevel"/>
    <w:tmpl w:val="649C48E0"/>
    <w:lvl w:ilvl="0" w:tplc="04090001">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6941B3"/>
    <w:multiLevelType w:val="hybridMultilevel"/>
    <w:tmpl w:val="65BC7016"/>
    <w:lvl w:ilvl="0" w:tplc="10090001">
      <w:start w:val="1"/>
      <w:numFmt w:val="bullet"/>
      <w:pStyle w:val="Achievemen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6630C8C"/>
    <w:multiLevelType w:val="hybridMultilevel"/>
    <w:tmpl w:val="F2ECF2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6782E25"/>
    <w:multiLevelType w:val="hybridMultilevel"/>
    <w:tmpl w:val="3C0643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6C06AD9"/>
    <w:multiLevelType w:val="hybridMultilevel"/>
    <w:tmpl w:val="5888EF7A"/>
    <w:lvl w:ilvl="0" w:tplc="915A9760">
      <w:start w:val="1"/>
      <w:numFmt w:val="bullet"/>
      <w:pStyle w:val="Responsibilities"/>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75713E6"/>
    <w:multiLevelType w:val="hybridMultilevel"/>
    <w:tmpl w:val="4308F8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78CE40D5"/>
    <w:multiLevelType w:val="hybridMultilevel"/>
    <w:tmpl w:val="EE0E1328"/>
    <w:lvl w:ilvl="0" w:tplc="04090001">
      <w:start w:val="198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236137"/>
    <w:multiLevelType w:val="hybridMultilevel"/>
    <w:tmpl w:val="B63480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7C175A05"/>
    <w:multiLevelType w:val="hybridMultilevel"/>
    <w:tmpl w:val="8FFE78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D2242A0"/>
    <w:multiLevelType w:val="hybridMultilevel"/>
    <w:tmpl w:val="69A682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7F454C2E"/>
    <w:multiLevelType w:val="hybridMultilevel"/>
    <w:tmpl w:val="9C2CC4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1"/>
  </w:num>
  <w:num w:numId="2">
    <w:abstractNumId w:val="34"/>
  </w:num>
  <w:num w:numId="3">
    <w:abstractNumId w:val="0"/>
  </w:num>
  <w:num w:numId="4">
    <w:abstractNumId w:val="30"/>
  </w:num>
  <w:num w:numId="5">
    <w:abstractNumId w:val="40"/>
  </w:num>
  <w:num w:numId="6">
    <w:abstractNumId w:val="32"/>
  </w:num>
  <w:num w:numId="7">
    <w:abstractNumId w:val="37"/>
  </w:num>
  <w:num w:numId="8">
    <w:abstractNumId w:val="9"/>
  </w:num>
  <w:num w:numId="9">
    <w:abstractNumId w:val="12"/>
  </w:num>
  <w:num w:numId="10">
    <w:abstractNumId w:val="13"/>
  </w:num>
  <w:num w:numId="11">
    <w:abstractNumId w:val="23"/>
  </w:num>
  <w:num w:numId="12">
    <w:abstractNumId w:val="26"/>
  </w:num>
  <w:num w:numId="13">
    <w:abstractNumId w:val="20"/>
  </w:num>
  <w:num w:numId="14">
    <w:abstractNumId w:val="27"/>
  </w:num>
  <w:num w:numId="15">
    <w:abstractNumId w:val="10"/>
  </w:num>
  <w:num w:numId="16">
    <w:abstractNumId w:val="38"/>
  </w:num>
  <w:num w:numId="17">
    <w:abstractNumId w:val="35"/>
  </w:num>
  <w:num w:numId="18">
    <w:abstractNumId w:val="18"/>
  </w:num>
  <w:num w:numId="19">
    <w:abstractNumId w:val="14"/>
  </w:num>
  <w:num w:numId="20">
    <w:abstractNumId w:val="8"/>
  </w:num>
  <w:num w:numId="21">
    <w:abstractNumId w:val="24"/>
  </w:num>
  <w:num w:numId="22">
    <w:abstractNumId w:val="15"/>
  </w:num>
  <w:num w:numId="23">
    <w:abstractNumId w:val="25"/>
  </w:num>
  <w:num w:numId="24">
    <w:abstractNumId w:val="19"/>
  </w:num>
  <w:num w:numId="25">
    <w:abstractNumId w:val="28"/>
  </w:num>
  <w:num w:numId="26">
    <w:abstractNumId w:val="17"/>
  </w:num>
  <w:num w:numId="27">
    <w:abstractNumId w:val="22"/>
  </w:num>
  <w:num w:numId="28">
    <w:abstractNumId w:val="16"/>
  </w:num>
  <w:num w:numId="29">
    <w:abstractNumId w:val="39"/>
  </w:num>
  <w:num w:numId="30">
    <w:abstractNumId w:val="21"/>
  </w:num>
  <w:num w:numId="31">
    <w:abstractNumId w:val="29"/>
  </w:num>
  <w:num w:numId="32">
    <w:abstractNumId w:val="33"/>
  </w:num>
  <w:num w:numId="33">
    <w:abstractNumId w:val="11"/>
  </w:num>
  <w:num w:numId="34">
    <w:abstractNumId w:val="3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GrammaticalErrors/>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443C9"/>
    <w:rsid w:val="000000C8"/>
    <w:rsid w:val="000022DA"/>
    <w:rsid w:val="00002D67"/>
    <w:rsid w:val="00003506"/>
    <w:rsid w:val="00004077"/>
    <w:rsid w:val="000040BD"/>
    <w:rsid w:val="0000461C"/>
    <w:rsid w:val="00005655"/>
    <w:rsid w:val="00005DA6"/>
    <w:rsid w:val="00005DB5"/>
    <w:rsid w:val="00006F11"/>
    <w:rsid w:val="00010D69"/>
    <w:rsid w:val="00010E36"/>
    <w:rsid w:val="00011A64"/>
    <w:rsid w:val="00011BB2"/>
    <w:rsid w:val="00011ECD"/>
    <w:rsid w:val="00011FAD"/>
    <w:rsid w:val="000128C3"/>
    <w:rsid w:val="00012C8E"/>
    <w:rsid w:val="00012CB8"/>
    <w:rsid w:val="00012E4D"/>
    <w:rsid w:val="00013567"/>
    <w:rsid w:val="00013987"/>
    <w:rsid w:val="00013F41"/>
    <w:rsid w:val="00014500"/>
    <w:rsid w:val="00014862"/>
    <w:rsid w:val="00015358"/>
    <w:rsid w:val="00016316"/>
    <w:rsid w:val="00017FAF"/>
    <w:rsid w:val="00020130"/>
    <w:rsid w:val="000202A3"/>
    <w:rsid w:val="00020BD5"/>
    <w:rsid w:val="0002168F"/>
    <w:rsid w:val="000217EF"/>
    <w:rsid w:val="00021A25"/>
    <w:rsid w:val="00021EE8"/>
    <w:rsid w:val="00022842"/>
    <w:rsid w:val="000229AC"/>
    <w:rsid w:val="000229F3"/>
    <w:rsid w:val="00022DD1"/>
    <w:rsid w:val="00024635"/>
    <w:rsid w:val="000246EF"/>
    <w:rsid w:val="000251A9"/>
    <w:rsid w:val="000263D9"/>
    <w:rsid w:val="000266BF"/>
    <w:rsid w:val="0002719F"/>
    <w:rsid w:val="00027F2F"/>
    <w:rsid w:val="0003041C"/>
    <w:rsid w:val="00030CC8"/>
    <w:rsid w:val="000336A1"/>
    <w:rsid w:val="0003423E"/>
    <w:rsid w:val="0003490D"/>
    <w:rsid w:val="0003568E"/>
    <w:rsid w:val="00035848"/>
    <w:rsid w:val="00035B47"/>
    <w:rsid w:val="00040063"/>
    <w:rsid w:val="00040C7A"/>
    <w:rsid w:val="00040D8D"/>
    <w:rsid w:val="00041CA1"/>
    <w:rsid w:val="00043834"/>
    <w:rsid w:val="00043884"/>
    <w:rsid w:val="00043CF3"/>
    <w:rsid w:val="000440B6"/>
    <w:rsid w:val="000443EA"/>
    <w:rsid w:val="00045FF8"/>
    <w:rsid w:val="0004756A"/>
    <w:rsid w:val="00050DFE"/>
    <w:rsid w:val="00051466"/>
    <w:rsid w:val="000528BD"/>
    <w:rsid w:val="00053C3D"/>
    <w:rsid w:val="0005420B"/>
    <w:rsid w:val="0005510C"/>
    <w:rsid w:val="00055824"/>
    <w:rsid w:val="00055EB1"/>
    <w:rsid w:val="0005636E"/>
    <w:rsid w:val="0005656F"/>
    <w:rsid w:val="00060EF8"/>
    <w:rsid w:val="00061657"/>
    <w:rsid w:val="00061B57"/>
    <w:rsid w:val="000626BA"/>
    <w:rsid w:val="00062A4C"/>
    <w:rsid w:val="00062B5F"/>
    <w:rsid w:val="00063122"/>
    <w:rsid w:val="000631E1"/>
    <w:rsid w:val="0006337D"/>
    <w:rsid w:val="00063433"/>
    <w:rsid w:val="00063555"/>
    <w:rsid w:val="00063AAC"/>
    <w:rsid w:val="000647E4"/>
    <w:rsid w:val="000649BD"/>
    <w:rsid w:val="00064B94"/>
    <w:rsid w:val="000658A3"/>
    <w:rsid w:val="00065959"/>
    <w:rsid w:val="00065FAE"/>
    <w:rsid w:val="000664BC"/>
    <w:rsid w:val="000667A7"/>
    <w:rsid w:val="00066A75"/>
    <w:rsid w:val="00070402"/>
    <w:rsid w:val="0007140D"/>
    <w:rsid w:val="00072038"/>
    <w:rsid w:val="00072962"/>
    <w:rsid w:val="00072F15"/>
    <w:rsid w:val="0007398D"/>
    <w:rsid w:val="0007414B"/>
    <w:rsid w:val="00074823"/>
    <w:rsid w:val="00074A92"/>
    <w:rsid w:val="00074E67"/>
    <w:rsid w:val="00074F48"/>
    <w:rsid w:val="000754EF"/>
    <w:rsid w:val="000762F0"/>
    <w:rsid w:val="00076550"/>
    <w:rsid w:val="00077F81"/>
    <w:rsid w:val="00080867"/>
    <w:rsid w:val="00082F51"/>
    <w:rsid w:val="00083180"/>
    <w:rsid w:val="00083B1F"/>
    <w:rsid w:val="00083E5B"/>
    <w:rsid w:val="0008484F"/>
    <w:rsid w:val="00084E31"/>
    <w:rsid w:val="00085207"/>
    <w:rsid w:val="0008573F"/>
    <w:rsid w:val="00085E78"/>
    <w:rsid w:val="000864FC"/>
    <w:rsid w:val="0008708D"/>
    <w:rsid w:val="000872C0"/>
    <w:rsid w:val="00087918"/>
    <w:rsid w:val="00087FD3"/>
    <w:rsid w:val="0009064C"/>
    <w:rsid w:val="00090B30"/>
    <w:rsid w:val="000914A4"/>
    <w:rsid w:val="00091C13"/>
    <w:rsid w:val="00092917"/>
    <w:rsid w:val="000938FC"/>
    <w:rsid w:val="00093974"/>
    <w:rsid w:val="00093C2F"/>
    <w:rsid w:val="00093D6E"/>
    <w:rsid w:val="0009418D"/>
    <w:rsid w:val="00094AE1"/>
    <w:rsid w:val="00094BD0"/>
    <w:rsid w:val="00094C40"/>
    <w:rsid w:val="000951E6"/>
    <w:rsid w:val="000956DC"/>
    <w:rsid w:val="00095958"/>
    <w:rsid w:val="00095C4A"/>
    <w:rsid w:val="0009632D"/>
    <w:rsid w:val="00097701"/>
    <w:rsid w:val="000A0007"/>
    <w:rsid w:val="000A02A3"/>
    <w:rsid w:val="000A1C61"/>
    <w:rsid w:val="000A224B"/>
    <w:rsid w:val="000A244E"/>
    <w:rsid w:val="000A309C"/>
    <w:rsid w:val="000A4737"/>
    <w:rsid w:val="000A6515"/>
    <w:rsid w:val="000A73AA"/>
    <w:rsid w:val="000B000E"/>
    <w:rsid w:val="000B0E92"/>
    <w:rsid w:val="000B198F"/>
    <w:rsid w:val="000B2098"/>
    <w:rsid w:val="000B2982"/>
    <w:rsid w:val="000B32CD"/>
    <w:rsid w:val="000B336A"/>
    <w:rsid w:val="000B33BF"/>
    <w:rsid w:val="000B358B"/>
    <w:rsid w:val="000B4DA0"/>
    <w:rsid w:val="000B52A7"/>
    <w:rsid w:val="000B65F1"/>
    <w:rsid w:val="000B69DD"/>
    <w:rsid w:val="000B6AED"/>
    <w:rsid w:val="000B6B48"/>
    <w:rsid w:val="000B7298"/>
    <w:rsid w:val="000B7C5A"/>
    <w:rsid w:val="000C04A0"/>
    <w:rsid w:val="000C0ED8"/>
    <w:rsid w:val="000C0F5C"/>
    <w:rsid w:val="000C15CD"/>
    <w:rsid w:val="000C2A66"/>
    <w:rsid w:val="000C308D"/>
    <w:rsid w:val="000C4AD9"/>
    <w:rsid w:val="000C6070"/>
    <w:rsid w:val="000C6DAF"/>
    <w:rsid w:val="000C6E13"/>
    <w:rsid w:val="000C7ADA"/>
    <w:rsid w:val="000D0116"/>
    <w:rsid w:val="000D0577"/>
    <w:rsid w:val="000D0BEA"/>
    <w:rsid w:val="000D1227"/>
    <w:rsid w:val="000D1E2C"/>
    <w:rsid w:val="000D216A"/>
    <w:rsid w:val="000D390E"/>
    <w:rsid w:val="000D528F"/>
    <w:rsid w:val="000D5AAE"/>
    <w:rsid w:val="000D5F3D"/>
    <w:rsid w:val="000D6756"/>
    <w:rsid w:val="000E057D"/>
    <w:rsid w:val="000E5443"/>
    <w:rsid w:val="000E5702"/>
    <w:rsid w:val="000E590D"/>
    <w:rsid w:val="000E5A9C"/>
    <w:rsid w:val="000E694F"/>
    <w:rsid w:val="000F0A0D"/>
    <w:rsid w:val="000F1E5A"/>
    <w:rsid w:val="000F276D"/>
    <w:rsid w:val="000F2F47"/>
    <w:rsid w:val="000F36F3"/>
    <w:rsid w:val="000F3D2C"/>
    <w:rsid w:val="000F40E6"/>
    <w:rsid w:val="000F42FD"/>
    <w:rsid w:val="000F4C88"/>
    <w:rsid w:val="000F5307"/>
    <w:rsid w:val="000F5772"/>
    <w:rsid w:val="000F5DCE"/>
    <w:rsid w:val="000F6553"/>
    <w:rsid w:val="00100171"/>
    <w:rsid w:val="001008DA"/>
    <w:rsid w:val="001010B3"/>
    <w:rsid w:val="001014A5"/>
    <w:rsid w:val="001018EB"/>
    <w:rsid w:val="00101B0F"/>
    <w:rsid w:val="001026AC"/>
    <w:rsid w:val="00102A31"/>
    <w:rsid w:val="00102F62"/>
    <w:rsid w:val="00103542"/>
    <w:rsid w:val="00105003"/>
    <w:rsid w:val="001050B4"/>
    <w:rsid w:val="001057A0"/>
    <w:rsid w:val="001060AC"/>
    <w:rsid w:val="001064CB"/>
    <w:rsid w:val="00106D52"/>
    <w:rsid w:val="00107C25"/>
    <w:rsid w:val="001105B5"/>
    <w:rsid w:val="00110CBB"/>
    <w:rsid w:val="001116BA"/>
    <w:rsid w:val="00111839"/>
    <w:rsid w:val="00111FEE"/>
    <w:rsid w:val="001120EF"/>
    <w:rsid w:val="00114911"/>
    <w:rsid w:val="00115F14"/>
    <w:rsid w:val="001163A9"/>
    <w:rsid w:val="001169CA"/>
    <w:rsid w:val="001173C7"/>
    <w:rsid w:val="00117D35"/>
    <w:rsid w:val="00120342"/>
    <w:rsid w:val="00121EC6"/>
    <w:rsid w:val="001221DA"/>
    <w:rsid w:val="00122F5B"/>
    <w:rsid w:val="0012328A"/>
    <w:rsid w:val="00124E26"/>
    <w:rsid w:val="00125068"/>
    <w:rsid w:val="00127767"/>
    <w:rsid w:val="001279B6"/>
    <w:rsid w:val="00127F85"/>
    <w:rsid w:val="001303B6"/>
    <w:rsid w:val="00130DF2"/>
    <w:rsid w:val="001314F1"/>
    <w:rsid w:val="00131DDC"/>
    <w:rsid w:val="00132A69"/>
    <w:rsid w:val="0013355F"/>
    <w:rsid w:val="001338B6"/>
    <w:rsid w:val="001349E5"/>
    <w:rsid w:val="00136CB4"/>
    <w:rsid w:val="0013737F"/>
    <w:rsid w:val="00137792"/>
    <w:rsid w:val="00137A84"/>
    <w:rsid w:val="0014062F"/>
    <w:rsid w:val="001406EC"/>
    <w:rsid w:val="001410D6"/>
    <w:rsid w:val="00142229"/>
    <w:rsid w:val="00142C0E"/>
    <w:rsid w:val="00142ED8"/>
    <w:rsid w:val="00144796"/>
    <w:rsid w:val="00144A0E"/>
    <w:rsid w:val="0014510E"/>
    <w:rsid w:val="00145780"/>
    <w:rsid w:val="00145B3C"/>
    <w:rsid w:val="0014747C"/>
    <w:rsid w:val="0015102F"/>
    <w:rsid w:val="00151146"/>
    <w:rsid w:val="00153A11"/>
    <w:rsid w:val="00153C3B"/>
    <w:rsid w:val="0015405E"/>
    <w:rsid w:val="001566BD"/>
    <w:rsid w:val="001568E8"/>
    <w:rsid w:val="00161983"/>
    <w:rsid w:val="00161B30"/>
    <w:rsid w:val="00162245"/>
    <w:rsid w:val="001627EE"/>
    <w:rsid w:val="00162B31"/>
    <w:rsid w:val="00162C62"/>
    <w:rsid w:val="00162CCB"/>
    <w:rsid w:val="00163AFD"/>
    <w:rsid w:val="00163E7D"/>
    <w:rsid w:val="00164381"/>
    <w:rsid w:val="00164B4B"/>
    <w:rsid w:val="00166BAC"/>
    <w:rsid w:val="00166DC1"/>
    <w:rsid w:val="00170BC1"/>
    <w:rsid w:val="00171BDB"/>
    <w:rsid w:val="0017268A"/>
    <w:rsid w:val="00172CFE"/>
    <w:rsid w:val="00172E52"/>
    <w:rsid w:val="00173A91"/>
    <w:rsid w:val="0017431F"/>
    <w:rsid w:val="00174A26"/>
    <w:rsid w:val="00174C35"/>
    <w:rsid w:val="00175776"/>
    <w:rsid w:val="00175D0C"/>
    <w:rsid w:val="00176D30"/>
    <w:rsid w:val="00176E77"/>
    <w:rsid w:val="00180C07"/>
    <w:rsid w:val="00181766"/>
    <w:rsid w:val="00181794"/>
    <w:rsid w:val="001834EE"/>
    <w:rsid w:val="0018376B"/>
    <w:rsid w:val="00183DEC"/>
    <w:rsid w:val="00184885"/>
    <w:rsid w:val="00184C6F"/>
    <w:rsid w:val="0018559B"/>
    <w:rsid w:val="001858DB"/>
    <w:rsid w:val="00191275"/>
    <w:rsid w:val="001914AA"/>
    <w:rsid w:val="0019273C"/>
    <w:rsid w:val="00192E8A"/>
    <w:rsid w:val="0019317B"/>
    <w:rsid w:val="00193548"/>
    <w:rsid w:val="00194AD7"/>
    <w:rsid w:val="00195157"/>
    <w:rsid w:val="0019644F"/>
    <w:rsid w:val="0019780C"/>
    <w:rsid w:val="00197A8E"/>
    <w:rsid w:val="00197AF6"/>
    <w:rsid w:val="001A0175"/>
    <w:rsid w:val="001A06E9"/>
    <w:rsid w:val="001A0A86"/>
    <w:rsid w:val="001A0AE7"/>
    <w:rsid w:val="001A19D9"/>
    <w:rsid w:val="001A1B43"/>
    <w:rsid w:val="001A1CD8"/>
    <w:rsid w:val="001A30F2"/>
    <w:rsid w:val="001A33FC"/>
    <w:rsid w:val="001A3A75"/>
    <w:rsid w:val="001A4591"/>
    <w:rsid w:val="001A5149"/>
    <w:rsid w:val="001B01FA"/>
    <w:rsid w:val="001B029E"/>
    <w:rsid w:val="001B06B4"/>
    <w:rsid w:val="001B06E7"/>
    <w:rsid w:val="001B0AA5"/>
    <w:rsid w:val="001B0BEF"/>
    <w:rsid w:val="001B1470"/>
    <w:rsid w:val="001B15E4"/>
    <w:rsid w:val="001B2263"/>
    <w:rsid w:val="001B2CFE"/>
    <w:rsid w:val="001B3366"/>
    <w:rsid w:val="001B3376"/>
    <w:rsid w:val="001B3861"/>
    <w:rsid w:val="001B5112"/>
    <w:rsid w:val="001B5EBA"/>
    <w:rsid w:val="001B68FE"/>
    <w:rsid w:val="001B6B27"/>
    <w:rsid w:val="001B6D6C"/>
    <w:rsid w:val="001B6D74"/>
    <w:rsid w:val="001B6F15"/>
    <w:rsid w:val="001C0847"/>
    <w:rsid w:val="001C0C5C"/>
    <w:rsid w:val="001C104F"/>
    <w:rsid w:val="001C2468"/>
    <w:rsid w:val="001C36D7"/>
    <w:rsid w:val="001C3AD6"/>
    <w:rsid w:val="001C4CD5"/>
    <w:rsid w:val="001C4E50"/>
    <w:rsid w:val="001C55B2"/>
    <w:rsid w:val="001C55BE"/>
    <w:rsid w:val="001C6527"/>
    <w:rsid w:val="001C6AAE"/>
    <w:rsid w:val="001C6F02"/>
    <w:rsid w:val="001C7F3C"/>
    <w:rsid w:val="001D03C8"/>
    <w:rsid w:val="001D0B19"/>
    <w:rsid w:val="001D3AB4"/>
    <w:rsid w:val="001D4DE7"/>
    <w:rsid w:val="001D77EF"/>
    <w:rsid w:val="001E21AC"/>
    <w:rsid w:val="001E2AD3"/>
    <w:rsid w:val="001E3312"/>
    <w:rsid w:val="001E4134"/>
    <w:rsid w:val="001E4A85"/>
    <w:rsid w:val="001E4C87"/>
    <w:rsid w:val="001E4F9B"/>
    <w:rsid w:val="001E504E"/>
    <w:rsid w:val="001E54F4"/>
    <w:rsid w:val="001E570B"/>
    <w:rsid w:val="001E63E8"/>
    <w:rsid w:val="001E6496"/>
    <w:rsid w:val="001E64D1"/>
    <w:rsid w:val="001E6554"/>
    <w:rsid w:val="001E69E9"/>
    <w:rsid w:val="001F0495"/>
    <w:rsid w:val="001F2BF1"/>
    <w:rsid w:val="001F4A26"/>
    <w:rsid w:val="001F4A7F"/>
    <w:rsid w:val="001F4EC5"/>
    <w:rsid w:val="001F54F3"/>
    <w:rsid w:val="001F5FB3"/>
    <w:rsid w:val="001F72BA"/>
    <w:rsid w:val="001F752D"/>
    <w:rsid w:val="001F7B2A"/>
    <w:rsid w:val="001F7C79"/>
    <w:rsid w:val="0020082A"/>
    <w:rsid w:val="00200AEE"/>
    <w:rsid w:val="00202F07"/>
    <w:rsid w:val="00203143"/>
    <w:rsid w:val="00203160"/>
    <w:rsid w:val="00203402"/>
    <w:rsid w:val="0020422F"/>
    <w:rsid w:val="0020472E"/>
    <w:rsid w:val="00204BF6"/>
    <w:rsid w:val="00205D01"/>
    <w:rsid w:val="00207A17"/>
    <w:rsid w:val="00207AE6"/>
    <w:rsid w:val="00207BBB"/>
    <w:rsid w:val="002105DC"/>
    <w:rsid w:val="00211FAF"/>
    <w:rsid w:val="00211FF7"/>
    <w:rsid w:val="002120C6"/>
    <w:rsid w:val="00212DC9"/>
    <w:rsid w:val="00213188"/>
    <w:rsid w:val="0021347A"/>
    <w:rsid w:val="002134E9"/>
    <w:rsid w:val="00213F40"/>
    <w:rsid w:val="00215939"/>
    <w:rsid w:val="00216CFA"/>
    <w:rsid w:val="00216F8C"/>
    <w:rsid w:val="0022027E"/>
    <w:rsid w:val="00220420"/>
    <w:rsid w:val="00220EBF"/>
    <w:rsid w:val="002216D0"/>
    <w:rsid w:val="00221F23"/>
    <w:rsid w:val="00222DEC"/>
    <w:rsid w:val="00222F1D"/>
    <w:rsid w:val="00223A7B"/>
    <w:rsid w:val="00223A97"/>
    <w:rsid w:val="002257BA"/>
    <w:rsid w:val="00225BBB"/>
    <w:rsid w:val="0022672A"/>
    <w:rsid w:val="002268C1"/>
    <w:rsid w:val="00226A53"/>
    <w:rsid w:val="00226B12"/>
    <w:rsid w:val="00226F8C"/>
    <w:rsid w:val="0022756F"/>
    <w:rsid w:val="002300F1"/>
    <w:rsid w:val="00230EB0"/>
    <w:rsid w:val="002319DE"/>
    <w:rsid w:val="0023347A"/>
    <w:rsid w:val="0023366F"/>
    <w:rsid w:val="0023423C"/>
    <w:rsid w:val="00234402"/>
    <w:rsid w:val="002354BB"/>
    <w:rsid w:val="00235735"/>
    <w:rsid w:val="002359C4"/>
    <w:rsid w:val="00235DCE"/>
    <w:rsid w:val="00237011"/>
    <w:rsid w:val="00237823"/>
    <w:rsid w:val="00237D3F"/>
    <w:rsid w:val="00241250"/>
    <w:rsid w:val="00242DA7"/>
    <w:rsid w:val="00243ADD"/>
    <w:rsid w:val="00243CE1"/>
    <w:rsid w:val="00243D15"/>
    <w:rsid w:val="00244DC4"/>
    <w:rsid w:val="0024508E"/>
    <w:rsid w:val="0024559E"/>
    <w:rsid w:val="00246046"/>
    <w:rsid w:val="00246651"/>
    <w:rsid w:val="0024702C"/>
    <w:rsid w:val="0024714B"/>
    <w:rsid w:val="002475F5"/>
    <w:rsid w:val="00247D22"/>
    <w:rsid w:val="00251685"/>
    <w:rsid w:val="00251A41"/>
    <w:rsid w:val="002524C3"/>
    <w:rsid w:val="0025368B"/>
    <w:rsid w:val="00253C04"/>
    <w:rsid w:val="002540AB"/>
    <w:rsid w:val="002552AA"/>
    <w:rsid w:val="00256166"/>
    <w:rsid w:val="0025628E"/>
    <w:rsid w:val="0026003C"/>
    <w:rsid w:val="002608D8"/>
    <w:rsid w:val="00260F07"/>
    <w:rsid w:val="0026114B"/>
    <w:rsid w:val="00262378"/>
    <w:rsid w:val="00262876"/>
    <w:rsid w:val="002653B9"/>
    <w:rsid w:val="00265C20"/>
    <w:rsid w:val="00267F49"/>
    <w:rsid w:val="0027087F"/>
    <w:rsid w:val="002717DA"/>
    <w:rsid w:val="002727B8"/>
    <w:rsid w:val="00273038"/>
    <w:rsid w:val="00273C2F"/>
    <w:rsid w:val="00275244"/>
    <w:rsid w:val="0027716F"/>
    <w:rsid w:val="002779E5"/>
    <w:rsid w:val="00277F3A"/>
    <w:rsid w:val="0028063B"/>
    <w:rsid w:val="00280C2E"/>
    <w:rsid w:val="0028106D"/>
    <w:rsid w:val="00282C05"/>
    <w:rsid w:val="00283BF7"/>
    <w:rsid w:val="00283C8F"/>
    <w:rsid w:val="00283CB3"/>
    <w:rsid w:val="0028431A"/>
    <w:rsid w:val="00284A22"/>
    <w:rsid w:val="0028643E"/>
    <w:rsid w:val="002878DF"/>
    <w:rsid w:val="00290391"/>
    <w:rsid w:val="00290870"/>
    <w:rsid w:val="00290A17"/>
    <w:rsid w:val="00290CA2"/>
    <w:rsid w:val="00291F3C"/>
    <w:rsid w:val="002920F3"/>
    <w:rsid w:val="00292E1E"/>
    <w:rsid w:val="00293002"/>
    <w:rsid w:val="0029390F"/>
    <w:rsid w:val="00295487"/>
    <w:rsid w:val="002A080A"/>
    <w:rsid w:val="002A0FF0"/>
    <w:rsid w:val="002A1671"/>
    <w:rsid w:val="002A259A"/>
    <w:rsid w:val="002A27F4"/>
    <w:rsid w:val="002A4E1B"/>
    <w:rsid w:val="002A5937"/>
    <w:rsid w:val="002A71E1"/>
    <w:rsid w:val="002A720C"/>
    <w:rsid w:val="002A77AB"/>
    <w:rsid w:val="002A7BD1"/>
    <w:rsid w:val="002A7C40"/>
    <w:rsid w:val="002B01ED"/>
    <w:rsid w:val="002B1058"/>
    <w:rsid w:val="002B2254"/>
    <w:rsid w:val="002B31DD"/>
    <w:rsid w:val="002B44BA"/>
    <w:rsid w:val="002B4919"/>
    <w:rsid w:val="002B4AC0"/>
    <w:rsid w:val="002B5258"/>
    <w:rsid w:val="002B6008"/>
    <w:rsid w:val="002B6406"/>
    <w:rsid w:val="002B6454"/>
    <w:rsid w:val="002B6F1E"/>
    <w:rsid w:val="002B7107"/>
    <w:rsid w:val="002C002B"/>
    <w:rsid w:val="002C0165"/>
    <w:rsid w:val="002C06D2"/>
    <w:rsid w:val="002C2951"/>
    <w:rsid w:val="002C35F2"/>
    <w:rsid w:val="002C3977"/>
    <w:rsid w:val="002C3C96"/>
    <w:rsid w:val="002C4900"/>
    <w:rsid w:val="002C494F"/>
    <w:rsid w:val="002C5253"/>
    <w:rsid w:val="002C6E2A"/>
    <w:rsid w:val="002C7596"/>
    <w:rsid w:val="002D0378"/>
    <w:rsid w:val="002D0755"/>
    <w:rsid w:val="002D0A46"/>
    <w:rsid w:val="002D10A9"/>
    <w:rsid w:val="002D14B0"/>
    <w:rsid w:val="002D20DB"/>
    <w:rsid w:val="002D2832"/>
    <w:rsid w:val="002D3636"/>
    <w:rsid w:val="002D607A"/>
    <w:rsid w:val="002D7569"/>
    <w:rsid w:val="002E16E9"/>
    <w:rsid w:val="002E1E05"/>
    <w:rsid w:val="002E1E8B"/>
    <w:rsid w:val="002E24A0"/>
    <w:rsid w:val="002E2B7E"/>
    <w:rsid w:val="002E2C2E"/>
    <w:rsid w:val="002E37C6"/>
    <w:rsid w:val="002E464E"/>
    <w:rsid w:val="002E49D9"/>
    <w:rsid w:val="002E4D1F"/>
    <w:rsid w:val="002E4DB2"/>
    <w:rsid w:val="002E6B60"/>
    <w:rsid w:val="002E6CB4"/>
    <w:rsid w:val="002E6E16"/>
    <w:rsid w:val="002E732E"/>
    <w:rsid w:val="002E7611"/>
    <w:rsid w:val="002F021A"/>
    <w:rsid w:val="002F0C65"/>
    <w:rsid w:val="002F10BB"/>
    <w:rsid w:val="002F1187"/>
    <w:rsid w:val="002F12F2"/>
    <w:rsid w:val="002F1698"/>
    <w:rsid w:val="002F341D"/>
    <w:rsid w:val="002F4052"/>
    <w:rsid w:val="002F467B"/>
    <w:rsid w:val="002F6637"/>
    <w:rsid w:val="002F6F4C"/>
    <w:rsid w:val="00300A01"/>
    <w:rsid w:val="0030130F"/>
    <w:rsid w:val="00301604"/>
    <w:rsid w:val="00301A46"/>
    <w:rsid w:val="00301CFE"/>
    <w:rsid w:val="00302658"/>
    <w:rsid w:val="00302A54"/>
    <w:rsid w:val="00302BA3"/>
    <w:rsid w:val="003031C7"/>
    <w:rsid w:val="00303AFA"/>
    <w:rsid w:val="00303C57"/>
    <w:rsid w:val="00303C84"/>
    <w:rsid w:val="003046A3"/>
    <w:rsid w:val="00304B63"/>
    <w:rsid w:val="003058C2"/>
    <w:rsid w:val="00307122"/>
    <w:rsid w:val="0030739B"/>
    <w:rsid w:val="003079AE"/>
    <w:rsid w:val="003079C2"/>
    <w:rsid w:val="00307FDB"/>
    <w:rsid w:val="00311266"/>
    <w:rsid w:val="00311845"/>
    <w:rsid w:val="0031185E"/>
    <w:rsid w:val="00311E80"/>
    <w:rsid w:val="003120BD"/>
    <w:rsid w:val="0031265E"/>
    <w:rsid w:val="0031276F"/>
    <w:rsid w:val="00313988"/>
    <w:rsid w:val="003146F8"/>
    <w:rsid w:val="00314D5C"/>
    <w:rsid w:val="003157B6"/>
    <w:rsid w:val="0031589D"/>
    <w:rsid w:val="00315B82"/>
    <w:rsid w:val="003169EF"/>
    <w:rsid w:val="00317681"/>
    <w:rsid w:val="0031784F"/>
    <w:rsid w:val="00320AB1"/>
    <w:rsid w:val="00321036"/>
    <w:rsid w:val="00321BE0"/>
    <w:rsid w:val="00322B6A"/>
    <w:rsid w:val="00322CB5"/>
    <w:rsid w:val="00322F43"/>
    <w:rsid w:val="00323027"/>
    <w:rsid w:val="0032314A"/>
    <w:rsid w:val="003232AD"/>
    <w:rsid w:val="00323A4B"/>
    <w:rsid w:val="003244CD"/>
    <w:rsid w:val="00324D52"/>
    <w:rsid w:val="0032620D"/>
    <w:rsid w:val="00326416"/>
    <w:rsid w:val="00327751"/>
    <w:rsid w:val="00327A09"/>
    <w:rsid w:val="00327D77"/>
    <w:rsid w:val="003303AC"/>
    <w:rsid w:val="00330FFA"/>
    <w:rsid w:val="0033147D"/>
    <w:rsid w:val="00331764"/>
    <w:rsid w:val="0033270E"/>
    <w:rsid w:val="003338DA"/>
    <w:rsid w:val="003341D9"/>
    <w:rsid w:val="00335138"/>
    <w:rsid w:val="003355D4"/>
    <w:rsid w:val="00336458"/>
    <w:rsid w:val="003369BF"/>
    <w:rsid w:val="00336BE2"/>
    <w:rsid w:val="003374CA"/>
    <w:rsid w:val="003406C3"/>
    <w:rsid w:val="00341556"/>
    <w:rsid w:val="00341676"/>
    <w:rsid w:val="00341AF3"/>
    <w:rsid w:val="00341F43"/>
    <w:rsid w:val="00343BE0"/>
    <w:rsid w:val="00343D16"/>
    <w:rsid w:val="00343F86"/>
    <w:rsid w:val="00343FE0"/>
    <w:rsid w:val="0034465A"/>
    <w:rsid w:val="0035083B"/>
    <w:rsid w:val="00351F0F"/>
    <w:rsid w:val="00352605"/>
    <w:rsid w:val="00352C6F"/>
    <w:rsid w:val="003533FA"/>
    <w:rsid w:val="003534DC"/>
    <w:rsid w:val="00354773"/>
    <w:rsid w:val="00356509"/>
    <w:rsid w:val="00357ED5"/>
    <w:rsid w:val="00360498"/>
    <w:rsid w:val="00360B9E"/>
    <w:rsid w:val="00360C5D"/>
    <w:rsid w:val="003619F6"/>
    <w:rsid w:val="00361C92"/>
    <w:rsid w:val="00362BBB"/>
    <w:rsid w:val="0036360C"/>
    <w:rsid w:val="00363FEC"/>
    <w:rsid w:val="00365473"/>
    <w:rsid w:val="003654B2"/>
    <w:rsid w:val="003654B9"/>
    <w:rsid w:val="003656C2"/>
    <w:rsid w:val="00366D07"/>
    <w:rsid w:val="003673EC"/>
    <w:rsid w:val="003674C6"/>
    <w:rsid w:val="003678C0"/>
    <w:rsid w:val="00370771"/>
    <w:rsid w:val="003707F2"/>
    <w:rsid w:val="0037141E"/>
    <w:rsid w:val="0037225E"/>
    <w:rsid w:val="003738B9"/>
    <w:rsid w:val="00373E28"/>
    <w:rsid w:val="00375877"/>
    <w:rsid w:val="00375DBE"/>
    <w:rsid w:val="00376259"/>
    <w:rsid w:val="0037635A"/>
    <w:rsid w:val="00377733"/>
    <w:rsid w:val="003779D9"/>
    <w:rsid w:val="00377AF3"/>
    <w:rsid w:val="003816DB"/>
    <w:rsid w:val="00381A4B"/>
    <w:rsid w:val="00382549"/>
    <w:rsid w:val="00382AF1"/>
    <w:rsid w:val="00382E5E"/>
    <w:rsid w:val="003840D4"/>
    <w:rsid w:val="003843A3"/>
    <w:rsid w:val="0038442F"/>
    <w:rsid w:val="00384B1F"/>
    <w:rsid w:val="003861A6"/>
    <w:rsid w:val="00386656"/>
    <w:rsid w:val="00386C0D"/>
    <w:rsid w:val="00387609"/>
    <w:rsid w:val="00390451"/>
    <w:rsid w:val="003907BC"/>
    <w:rsid w:val="003909F8"/>
    <w:rsid w:val="00390E75"/>
    <w:rsid w:val="00391A16"/>
    <w:rsid w:val="00391CE8"/>
    <w:rsid w:val="00392387"/>
    <w:rsid w:val="003923A9"/>
    <w:rsid w:val="00392594"/>
    <w:rsid w:val="00392801"/>
    <w:rsid w:val="00392AB2"/>
    <w:rsid w:val="00392BA5"/>
    <w:rsid w:val="00392D37"/>
    <w:rsid w:val="003930CB"/>
    <w:rsid w:val="003932D8"/>
    <w:rsid w:val="00393461"/>
    <w:rsid w:val="00393687"/>
    <w:rsid w:val="00393773"/>
    <w:rsid w:val="00393AB0"/>
    <w:rsid w:val="00393D5F"/>
    <w:rsid w:val="003954CA"/>
    <w:rsid w:val="003965F2"/>
    <w:rsid w:val="003967BF"/>
    <w:rsid w:val="0039741F"/>
    <w:rsid w:val="00397452"/>
    <w:rsid w:val="00397E32"/>
    <w:rsid w:val="003A0029"/>
    <w:rsid w:val="003A0451"/>
    <w:rsid w:val="003A25BC"/>
    <w:rsid w:val="003A2B90"/>
    <w:rsid w:val="003A392D"/>
    <w:rsid w:val="003A3FE9"/>
    <w:rsid w:val="003A4A77"/>
    <w:rsid w:val="003A5E5C"/>
    <w:rsid w:val="003A6B5E"/>
    <w:rsid w:val="003A7EF0"/>
    <w:rsid w:val="003B0727"/>
    <w:rsid w:val="003B098B"/>
    <w:rsid w:val="003B159B"/>
    <w:rsid w:val="003B1DA4"/>
    <w:rsid w:val="003B2358"/>
    <w:rsid w:val="003B2F62"/>
    <w:rsid w:val="003B309F"/>
    <w:rsid w:val="003B378A"/>
    <w:rsid w:val="003B37B1"/>
    <w:rsid w:val="003B486E"/>
    <w:rsid w:val="003B51A0"/>
    <w:rsid w:val="003B5733"/>
    <w:rsid w:val="003B633B"/>
    <w:rsid w:val="003B6808"/>
    <w:rsid w:val="003B6AF8"/>
    <w:rsid w:val="003B6F9F"/>
    <w:rsid w:val="003B70AC"/>
    <w:rsid w:val="003B7A39"/>
    <w:rsid w:val="003C0483"/>
    <w:rsid w:val="003C0784"/>
    <w:rsid w:val="003C0BF2"/>
    <w:rsid w:val="003C13BB"/>
    <w:rsid w:val="003C1752"/>
    <w:rsid w:val="003C1EBA"/>
    <w:rsid w:val="003C2379"/>
    <w:rsid w:val="003C2946"/>
    <w:rsid w:val="003C2AF1"/>
    <w:rsid w:val="003C42A5"/>
    <w:rsid w:val="003C4509"/>
    <w:rsid w:val="003C4521"/>
    <w:rsid w:val="003C465B"/>
    <w:rsid w:val="003C48CB"/>
    <w:rsid w:val="003C4F61"/>
    <w:rsid w:val="003C6379"/>
    <w:rsid w:val="003C672E"/>
    <w:rsid w:val="003C6F03"/>
    <w:rsid w:val="003C7A0A"/>
    <w:rsid w:val="003C7FB1"/>
    <w:rsid w:val="003D122B"/>
    <w:rsid w:val="003D22E9"/>
    <w:rsid w:val="003D4D54"/>
    <w:rsid w:val="003D526D"/>
    <w:rsid w:val="003D5649"/>
    <w:rsid w:val="003D5853"/>
    <w:rsid w:val="003D5F99"/>
    <w:rsid w:val="003D72C0"/>
    <w:rsid w:val="003D7BF6"/>
    <w:rsid w:val="003E087D"/>
    <w:rsid w:val="003E2977"/>
    <w:rsid w:val="003E431E"/>
    <w:rsid w:val="003E4D3A"/>
    <w:rsid w:val="003E54F8"/>
    <w:rsid w:val="003E594F"/>
    <w:rsid w:val="003E78F8"/>
    <w:rsid w:val="003F176D"/>
    <w:rsid w:val="003F1DC2"/>
    <w:rsid w:val="003F4529"/>
    <w:rsid w:val="003F5515"/>
    <w:rsid w:val="00400355"/>
    <w:rsid w:val="004022BE"/>
    <w:rsid w:val="00402C02"/>
    <w:rsid w:val="00402E46"/>
    <w:rsid w:val="00403531"/>
    <w:rsid w:val="0040359B"/>
    <w:rsid w:val="00403F65"/>
    <w:rsid w:val="0040478B"/>
    <w:rsid w:val="004057A9"/>
    <w:rsid w:val="0040704F"/>
    <w:rsid w:val="0040744E"/>
    <w:rsid w:val="004101C7"/>
    <w:rsid w:val="004109E9"/>
    <w:rsid w:val="004115E5"/>
    <w:rsid w:val="004118D5"/>
    <w:rsid w:val="00411DA4"/>
    <w:rsid w:val="004126BE"/>
    <w:rsid w:val="00412891"/>
    <w:rsid w:val="00412C9E"/>
    <w:rsid w:val="0041679A"/>
    <w:rsid w:val="004168CB"/>
    <w:rsid w:val="00416A2D"/>
    <w:rsid w:val="00417640"/>
    <w:rsid w:val="004176B4"/>
    <w:rsid w:val="004179AB"/>
    <w:rsid w:val="00417AF4"/>
    <w:rsid w:val="00417CC0"/>
    <w:rsid w:val="00421684"/>
    <w:rsid w:val="00421958"/>
    <w:rsid w:val="00421E83"/>
    <w:rsid w:val="00421EAD"/>
    <w:rsid w:val="00422669"/>
    <w:rsid w:val="00422B7B"/>
    <w:rsid w:val="00422F6A"/>
    <w:rsid w:val="00423F8B"/>
    <w:rsid w:val="004241D9"/>
    <w:rsid w:val="00424598"/>
    <w:rsid w:val="00424BFB"/>
    <w:rsid w:val="004252E6"/>
    <w:rsid w:val="00425831"/>
    <w:rsid w:val="0042621E"/>
    <w:rsid w:val="0043003A"/>
    <w:rsid w:val="00431213"/>
    <w:rsid w:val="0043207E"/>
    <w:rsid w:val="00432618"/>
    <w:rsid w:val="00432BB4"/>
    <w:rsid w:val="00432BD1"/>
    <w:rsid w:val="00433711"/>
    <w:rsid w:val="00433B39"/>
    <w:rsid w:val="00433CF2"/>
    <w:rsid w:val="004349DA"/>
    <w:rsid w:val="00434D94"/>
    <w:rsid w:val="004352A3"/>
    <w:rsid w:val="00435BFB"/>
    <w:rsid w:val="004376A6"/>
    <w:rsid w:val="004401F7"/>
    <w:rsid w:val="004402E7"/>
    <w:rsid w:val="00440338"/>
    <w:rsid w:val="0044150E"/>
    <w:rsid w:val="0044219E"/>
    <w:rsid w:val="00442260"/>
    <w:rsid w:val="00442FD8"/>
    <w:rsid w:val="0044354F"/>
    <w:rsid w:val="00444D6B"/>
    <w:rsid w:val="0044512E"/>
    <w:rsid w:val="004468D7"/>
    <w:rsid w:val="00447959"/>
    <w:rsid w:val="00450469"/>
    <w:rsid w:val="004513BB"/>
    <w:rsid w:val="004517AF"/>
    <w:rsid w:val="00452157"/>
    <w:rsid w:val="004523E2"/>
    <w:rsid w:val="00452575"/>
    <w:rsid w:val="00453025"/>
    <w:rsid w:val="00453EB6"/>
    <w:rsid w:val="004545A3"/>
    <w:rsid w:val="00454AD2"/>
    <w:rsid w:val="00454D8C"/>
    <w:rsid w:val="004551E3"/>
    <w:rsid w:val="0045600D"/>
    <w:rsid w:val="00456935"/>
    <w:rsid w:val="00456AE3"/>
    <w:rsid w:val="00456E69"/>
    <w:rsid w:val="00457C9C"/>
    <w:rsid w:val="00460FC3"/>
    <w:rsid w:val="0046104C"/>
    <w:rsid w:val="0046247D"/>
    <w:rsid w:val="004629A9"/>
    <w:rsid w:val="00462CED"/>
    <w:rsid w:val="00463584"/>
    <w:rsid w:val="00464A4E"/>
    <w:rsid w:val="0046584E"/>
    <w:rsid w:val="00465985"/>
    <w:rsid w:val="00466B7F"/>
    <w:rsid w:val="00467285"/>
    <w:rsid w:val="0046734D"/>
    <w:rsid w:val="00470EB6"/>
    <w:rsid w:val="00471E52"/>
    <w:rsid w:val="00471E6A"/>
    <w:rsid w:val="004727B9"/>
    <w:rsid w:val="00472A10"/>
    <w:rsid w:val="004741DA"/>
    <w:rsid w:val="00475072"/>
    <w:rsid w:val="00475C00"/>
    <w:rsid w:val="00477083"/>
    <w:rsid w:val="004773CC"/>
    <w:rsid w:val="00480235"/>
    <w:rsid w:val="00480339"/>
    <w:rsid w:val="00480771"/>
    <w:rsid w:val="004807B0"/>
    <w:rsid w:val="004810BE"/>
    <w:rsid w:val="00482606"/>
    <w:rsid w:val="004827F9"/>
    <w:rsid w:val="00482B05"/>
    <w:rsid w:val="00482FED"/>
    <w:rsid w:val="00483972"/>
    <w:rsid w:val="00484852"/>
    <w:rsid w:val="00484ABF"/>
    <w:rsid w:val="00485981"/>
    <w:rsid w:val="00485EEB"/>
    <w:rsid w:val="00486471"/>
    <w:rsid w:val="00490007"/>
    <w:rsid w:val="00491EA2"/>
    <w:rsid w:val="004928F7"/>
    <w:rsid w:val="00493C1A"/>
    <w:rsid w:val="00493C21"/>
    <w:rsid w:val="00493DAF"/>
    <w:rsid w:val="00494766"/>
    <w:rsid w:val="004948B8"/>
    <w:rsid w:val="00495839"/>
    <w:rsid w:val="00496712"/>
    <w:rsid w:val="00496B99"/>
    <w:rsid w:val="00496F8F"/>
    <w:rsid w:val="004A0150"/>
    <w:rsid w:val="004A0BC7"/>
    <w:rsid w:val="004A10E4"/>
    <w:rsid w:val="004A45F2"/>
    <w:rsid w:val="004A506E"/>
    <w:rsid w:val="004A5361"/>
    <w:rsid w:val="004A63FE"/>
    <w:rsid w:val="004A662E"/>
    <w:rsid w:val="004A7C20"/>
    <w:rsid w:val="004B0DC5"/>
    <w:rsid w:val="004B0FCF"/>
    <w:rsid w:val="004B14B7"/>
    <w:rsid w:val="004B1E4C"/>
    <w:rsid w:val="004B20F1"/>
    <w:rsid w:val="004B22BC"/>
    <w:rsid w:val="004B23F0"/>
    <w:rsid w:val="004B25ED"/>
    <w:rsid w:val="004B2901"/>
    <w:rsid w:val="004B2D76"/>
    <w:rsid w:val="004B3FB6"/>
    <w:rsid w:val="004B46AD"/>
    <w:rsid w:val="004B503B"/>
    <w:rsid w:val="004B5F99"/>
    <w:rsid w:val="004B6DE2"/>
    <w:rsid w:val="004B6F5E"/>
    <w:rsid w:val="004B7C42"/>
    <w:rsid w:val="004C1624"/>
    <w:rsid w:val="004C173E"/>
    <w:rsid w:val="004C1A16"/>
    <w:rsid w:val="004C204A"/>
    <w:rsid w:val="004C3C29"/>
    <w:rsid w:val="004C4131"/>
    <w:rsid w:val="004C6292"/>
    <w:rsid w:val="004C6CF0"/>
    <w:rsid w:val="004C7952"/>
    <w:rsid w:val="004C7A96"/>
    <w:rsid w:val="004D20F0"/>
    <w:rsid w:val="004D23BE"/>
    <w:rsid w:val="004D33A4"/>
    <w:rsid w:val="004D55A7"/>
    <w:rsid w:val="004D5726"/>
    <w:rsid w:val="004D5EFC"/>
    <w:rsid w:val="004D603F"/>
    <w:rsid w:val="004D7314"/>
    <w:rsid w:val="004D7A50"/>
    <w:rsid w:val="004E02DE"/>
    <w:rsid w:val="004E1D3B"/>
    <w:rsid w:val="004E2BEC"/>
    <w:rsid w:val="004E4DFD"/>
    <w:rsid w:val="004E5EA7"/>
    <w:rsid w:val="004E5F44"/>
    <w:rsid w:val="004E6C78"/>
    <w:rsid w:val="004F0A4A"/>
    <w:rsid w:val="004F1176"/>
    <w:rsid w:val="004F13E6"/>
    <w:rsid w:val="004F25A4"/>
    <w:rsid w:val="004F2CC5"/>
    <w:rsid w:val="004F2EA2"/>
    <w:rsid w:val="004F4B6A"/>
    <w:rsid w:val="004F53A6"/>
    <w:rsid w:val="004F5415"/>
    <w:rsid w:val="004F57E7"/>
    <w:rsid w:val="004F5A7D"/>
    <w:rsid w:val="004F5FF7"/>
    <w:rsid w:val="004F605F"/>
    <w:rsid w:val="004F61B1"/>
    <w:rsid w:val="004F6E9E"/>
    <w:rsid w:val="00500829"/>
    <w:rsid w:val="00500854"/>
    <w:rsid w:val="005011F4"/>
    <w:rsid w:val="005015C9"/>
    <w:rsid w:val="00502D53"/>
    <w:rsid w:val="00502F6C"/>
    <w:rsid w:val="00504838"/>
    <w:rsid w:val="00505654"/>
    <w:rsid w:val="00505A5A"/>
    <w:rsid w:val="00505D59"/>
    <w:rsid w:val="00506117"/>
    <w:rsid w:val="005062F2"/>
    <w:rsid w:val="005113F9"/>
    <w:rsid w:val="00512159"/>
    <w:rsid w:val="00512DC0"/>
    <w:rsid w:val="00512DF0"/>
    <w:rsid w:val="00513384"/>
    <w:rsid w:val="00514236"/>
    <w:rsid w:val="005146DB"/>
    <w:rsid w:val="00514824"/>
    <w:rsid w:val="005156B3"/>
    <w:rsid w:val="00517798"/>
    <w:rsid w:val="005209F2"/>
    <w:rsid w:val="00520B3A"/>
    <w:rsid w:val="005239FE"/>
    <w:rsid w:val="00524994"/>
    <w:rsid w:val="00525865"/>
    <w:rsid w:val="00525C5F"/>
    <w:rsid w:val="005272E2"/>
    <w:rsid w:val="00530901"/>
    <w:rsid w:val="00531943"/>
    <w:rsid w:val="00532112"/>
    <w:rsid w:val="00532666"/>
    <w:rsid w:val="00532A62"/>
    <w:rsid w:val="00532D69"/>
    <w:rsid w:val="00532FE4"/>
    <w:rsid w:val="0053312D"/>
    <w:rsid w:val="005341A2"/>
    <w:rsid w:val="00534653"/>
    <w:rsid w:val="0053495C"/>
    <w:rsid w:val="00534DDA"/>
    <w:rsid w:val="0053522D"/>
    <w:rsid w:val="00535797"/>
    <w:rsid w:val="00536512"/>
    <w:rsid w:val="00536702"/>
    <w:rsid w:val="0053685A"/>
    <w:rsid w:val="00536A85"/>
    <w:rsid w:val="00536AEF"/>
    <w:rsid w:val="0053766B"/>
    <w:rsid w:val="00540F37"/>
    <w:rsid w:val="00541229"/>
    <w:rsid w:val="00541365"/>
    <w:rsid w:val="00541ACF"/>
    <w:rsid w:val="00542132"/>
    <w:rsid w:val="005426F9"/>
    <w:rsid w:val="0054309B"/>
    <w:rsid w:val="00543C05"/>
    <w:rsid w:val="00543DD5"/>
    <w:rsid w:val="00544615"/>
    <w:rsid w:val="00544659"/>
    <w:rsid w:val="00545725"/>
    <w:rsid w:val="005464D9"/>
    <w:rsid w:val="00546A1B"/>
    <w:rsid w:val="00546FDF"/>
    <w:rsid w:val="005506A1"/>
    <w:rsid w:val="0055260F"/>
    <w:rsid w:val="00552B94"/>
    <w:rsid w:val="00553725"/>
    <w:rsid w:val="00553758"/>
    <w:rsid w:val="0055393C"/>
    <w:rsid w:val="00554A6C"/>
    <w:rsid w:val="00554C84"/>
    <w:rsid w:val="005559B4"/>
    <w:rsid w:val="00556181"/>
    <w:rsid w:val="005564FB"/>
    <w:rsid w:val="00561C83"/>
    <w:rsid w:val="00562740"/>
    <w:rsid w:val="00563277"/>
    <w:rsid w:val="00563FA0"/>
    <w:rsid w:val="00564412"/>
    <w:rsid w:val="005652E7"/>
    <w:rsid w:val="005671A0"/>
    <w:rsid w:val="00570159"/>
    <w:rsid w:val="0057064F"/>
    <w:rsid w:val="00570760"/>
    <w:rsid w:val="00570A18"/>
    <w:rsid w:val="00571844"/>
    <w:rsid w:val="005725AC"/>
    <w:rsid w:val="00573E58"/>
    <w:rsid w:val="005741BB"/>
    <w:rsid w:val="00575544"/>
    <w:rsid w:val="00575BAA"/>
    <w:rsid w:val="00576184"/>
    <w:rsid w:val="0057652C"/>
    <w:rsid w:val="00577486"/>
    <w:rsid w:val="00577A34"/>
    <w:rsid w:val="005802FE"/>
    <w:rsid w:val="0058079B"/>
    <w:rsid w:val="00580A61"/>
    <w:rsid w:val="00580C0C"/>
    <w:rsid w:val="00581206"/>
    <w:rsid w:val="005813C3"/>
    <w:rsid w:val="00581B42"/>
    <w:rsid w:val="00582A2F"/>
    <w:rsid w:val="00582A35"/>
    <w:rsid w:val="005836EB"/>
    <w:rsid w:val="00584569"/>
    <w:rsid w:val="00590883"/>
    <w:rsid w:val="00591CD9"/>
    <w:rsid w:val="005936AB"/>
    <w:rsid w:val="00595011"/>
    <w:rsid w:val="005951AC"/>
    <w:rsid w:val="005953E5"/>
    <w:rsid w:val="005969A0"/>
    <w:rsid w:val="00596CB6"/>
    <w:rsid w:val="005978D3"/>
    <w:rsid w:val="005A0105"/>
    <w:rsid w:val="005A0B49"/>
    <w:rsid w:val="005A0D5C"/>
    <w:rsid w:val="005A0FCA"/>
    <w:rsid w:val="005A1B95"/>
    <w:rsid w:val="005A2C63"/>
    <w:rsid w:val="005A2EA9"/>
    <w:rsid w:val="005A2FE2"/>
    <w:rsid w:val="005A440A"/>
    <w:rsid w:val="005A49F9"/>
    <w:rsid w:val="005A4A71"/>
    <w:rsid w:val="005A52E0"/>
    <w:rsid w:val="005A6F4C"/>
    <w:rsid w:val="005A70C9"/>
    <w:rsid w:val="005B1B3C"/>
    <w:rsid w:val="005B22E4"/>
    <w:rsid w:val="005B2EC9"/>
    <w:rsid w:val="005B2ECF"/>
    <w:rsid w:val="005B2FF8"/>
    <w:rsid w:val="005B349B"/>
    <w:rsid w:val="005B36A2"/>
    <w:rsid w:val="005B43DD"/>
    <w:rsid w:val="005B46BE"/>
    <w:rsid w:val="005B4AB2"/>
    <w:rsid w:val="005B4B4D"/>
    <w:rsid w:val="005B4C0D"/>
    <w:rsid w:val="005B547A"/>
    <w:rsid w:val="005B58D2"/>
    <w:rsid w:val="005B66DF"/>
    <w:rsid w:val="005B66EC"/>
    <w:rsid w:val="005C0101"/>
    <w:rsid w:val="005C0914"/>
    <w:rsid w:val="005C09DD"/>
    <w:rsid w:val="005C0A1F"/>
    <w:rsid w:val="005C0B5D"/>
    <w:rsid w:val="005C0EF8"/>
    <w:rsid w:val="005C10ED"/>
    <w:rsid w:val="005C1F53"/>
    <w:rsid w:val="005C5EED"/>
    <w:rsid w:val="005C5FCC"/>
    <w:rsid w:val="005C644B"/>
    <w:rsid w:val="005C6957"/>
    <w:rsid w:val="005C6DE1"/>
    <w:rsid w:val="005C73BB"/>
    <w:rsid w:val="005C7D72"/>
    <w:rsid w:val="005C7FC2"/>
    <w:rsid w:val="005D144F"/>
    <w:rsid w:val="005D1956"/>
    <w:rsid w:val="005D1A97"/>
    <w:rsid w:val="005D2538"/>
    <w:rsid w:val="005D30DA"/>
    <w:rsid w:val="005D408F"/>
    <w:rsid w:val="005D563F"/>
    <w:rsid w:val="005D5C9D"/>
    <w:rsid w:val="005D65AB"/>
    <w:rsid w:val="005D6BEA"/>
    <w:rsid w:val="005E0630"/>
    <w:rsid w:val="005E076A"/>
    <w:rsid w:val="005E0AEE"/>
    <w:rsid w:val="005E30DD"/>
    <w:rsid w:val="005E3B71"/>
    <w:rsid w:val="005E4B83"/>
    <w:rsid w:val="005E5093"/>
    <w:rsid w:val="005E571C"/>
    <w:rsid w:val="005E596C"/>
    <w:rsid w:val="005E60BA"/>
    <w:rsid w:val="005E6212"/>
    <w:rsid w:val="005E7DD1"/>
    <w:rsid w:val="005E7FAA"/>
    <w:rsid w:val="005F00C2"/>
    <w:rsid w:val="005F066C"/>
    <w:rsid w:val="005F1D26"/>
    <w:rsid w:val="005F389F"/>
    <w:rsid w:val="005F38BA"/>
    <w:rsid w:val="005F39C9"/>
    <w:rsid w:val="005F43F7"/>
    <w:rsid w:val="005F46FF"/>
    <w:rsid w:val="005F5086"/>
    <w:rsid w:val="005F520E"/>
    <w:rsid w:val="005F6938"/>
    <w:rsid w:val="005F6D0B"/>
    <w:rsid w:val="005F77FC"/>
    <w:rsid w:val="005F7D62"/>
    <w:rsid w:val="005F7EC8"/>
    <w:rsid w:val="0060043C"/>
    <w:rsid w:val="006012BE"/>
    <w:rsid w:val="00602F17"/>
    <w:rsid w:val="00602F6B"/>
    <w:rsid w:val="006038CD"/>
    <w:rsid w:val="006041FB"/>
    <w:rsid w:val="0060429A"/>
    <w:rsid w:val="0060571B"/>
    <w:rsid w:val="00605A5F"/>
    <w:rsid w:val="00605AC3"/>
    <w:rsid w:val="00606310"/>
    <w:rsid w:val="006064B8"/>
    <w:rsid w:val="00606D0B"/>
    <w:rsid w:val="00607C56"/>
    <w:rsid w:val="006108C7"/>
    <w:rsid w:val="00610AC1"/>
    <w:rsid w:val="00611DD5"/>
    <w:rsid w:val="00611F23"/>
    <w:rsid w:val="00612D6F"/>
    <w:rsid w:val="00613CF4"/>
    <w:rsid w:val="00614079"/>
    <w:rsid w:val="00615648"/>
    <w:rsid w:val="0061661C"/>
    <w:rsid w:val="006169AF"/>
    <w:rsid w:val="00617154"/>
    <w:rsid w:val="00617AC7"/>
    <w:rsid w:val="00620345"/>
    <w:rsid w:val="00620D10"/>
    <w:rsid w:val="006210CA"/>
    <w:rsid w:val="006215AA"/>
    <w:rsid w:val="0062161A"/>
    <w:rsid w:val="006216F7"/>
    <w:rsid w:val="00621BAD"/>
    <w:rsid w:val="0062217E"/>
    <w:rsid w:val="00622C61"/>
    <w:rsid w:val="00622E5B"/>
    <w:rsid w:val="00623BDE"/>
    <w:rsid w:val="00623C37"/>
    <w:rsid w:val="00623FD5"/>
    <w:rsid w:val="00624062"/>
    <w:rsid w:val="0062436C"/>
    <w:rsid w:val="00627997"/>
    <w:rsid w:val="00630823"/>
    <w:rsid w:val="0063149B"/>
    <w:rsid w:val="00631F45"/>
    <w:rsid w:val="006323EC"/>
    <w:rsid w:val="00632C0F"/>
    <w:rsid w:val="00634226"/>
    <w:rsid w:val="006344C9"/>
    <w:rsid w:val="00634527"/>
    <w:rsid w:val="0063515A"/>
    <w:rsid w:val="00637726"/>
    <w:rsid w:val="00637768"/>
    <w:rsid w:val="006377D3"/>
    <w:rsid w:val="00637BFF"/>
    <w:rsid w:val="00637C2E"/>
    <w:rsid w:val="00637EDA"/>
    <w:rsid w:val="006423AB"/>
    <w:rsid w:val="006444C4"/>
    <w:rsid w:val="00644678"/>
    <w:rsid w:val="006459A7"/>
    <w:rsid w:val="00646BC8"/>
    <w:rsid w:val="00650001"/>
    <w:rsid w:val="006510A2"/>
    <w:rsid w:val="00651AF1"/>
    <w:rsid w:val="00651CB4"/>
    <w:rsid w:val="00651D6C"/>
    <w:rsid w:val="00652F81"/>
    <w:rsid w:val="006535A7"/>
    <w:rsid w:val="00654658"/>
    <w:rsid w:val="00655617"/>
    <w:rsid w:val="006560E7"/>
    <w:rsid w:val="00657380"/>
    <w:rsid w:val="006602E0"/>
    <w:rsid w:val="00663439"/>
    <w:rsid w:val="006641D6"/>
    <w:rsid w:val="00665594"/>
    <w:rsid w:val="00666163"/>
    <w:rsid w:val="006668D4"/>
    <w:rsid w:val="006674FF"/>
    <w:rsid w:val="00670E06"/>
    <w:rsid w:val="00671DDE"/>
    <w:rsid w:val="00673371"/>
    <w:rsid w:val="006737B6"/>
    <w:rsid w:val="00673E43"/>
    <w:rsid w:val="00673F57"/>
    <w:rsid w:val="00674014"/>
    <w:rsid w:val="00675316"/>
    <w:rsid w:val="00677335"/>
    <w:rsid w:val="006775B9"/>
    <w:rsid w:val="00677B8E"/>
    <w:rsid w:val="00680CB1"/>
    <w:rsid w:val="00681633"/>
    <w:rsid w:val="00681BAF"/>
    <w:rsid w:val="0068255A"/>
    <w:rsid w:val="00682E46"/>
    <w:rsid w:val="00682EDA"/>
    <w:rsid w:val="00685340"/>
    <w:rsid w:val="00685506"/>
    <w:rsid w:val="006857D0"/>
    <w:rsid w:val="00686EBA"/>
    <w:rsid w:val="0068768A"/>
    <w:rsid w:val="00687F62"/>
    <w:rsid w:val="00690465"/>
    <w:rsid w:val="00691302"/>
    <w:rsid w:val="0069177B"/>
    <w:rsid w:val="006917C7"/>
    <w:rsid w:val="006919C4"/>
    <w:rsid w:val="00693BB3"/>
    <w:rsid w:val="00693FC9"/>
    <w:rsid w:val="0069478F"/>
    <w:rsid w:val="006953D3"/>
    <w:rsid w:val="006971D2"/>
    <w:rsid w:val="00697F7F"/>
    <w:rsid w:val="006A0926"/>
    <w:rsid w:val="006A0BA6"/>
    <w:rsid w:val="006A28D8"/>
    <w:rsid w:val="006A317C"/>
    <w:rsid w:val="006A4548"/>
    <w:rsid w:val="006A46CB"/>
    <w:rsid w:val="006A4770"/>
    <w:rsid w:val="006A696A"/>
    <w:rsid w:val="006B0377"/>
    <w:rsid w:val="006B1111"/>
    <w:rsid w:val="006B262D"/>
    <w:rsid w:val="006B3634"/>
    <w:rsid w:val="006B3FE4"/>
    <w:rsid w:val="006B424C"/>
    <w:rsid w:val="006B4787"/>
    <w:rsid w:val="006B51C7"/>
    <w:rsid w:val="006B51DD"/>
    <w:rsid w:val="006B5D42"/>
    <w:rsid w:val="006B641F"/>
    <w:rsid w:val="006B76CA"/>
    <w:rsid w:val="006C031D"/>
    <w:rsid w:val="006C05EF"/>
    <w:rsid w:val="006C1047"/>
    <w:rsid w:val="006C1FE2"/>
    <w:rsid w:val="006C3656"/>
    <w:rsid w:val="006C36F7"/>
    <w:rsid w:val="006C3D6C"/>
    <w:rsid w:val="006C3DAD"/>
    <w:rsid w:val="006C3E56"/>
    <w:rsid w:val="006C658E"/>
    <w:rsid w:val="006C6798"/>
    <w:rsid w:val="006C7264"/>
    <w:rsid w:val="006C7B79"/>
    <w:rsid w:val="006D0468"/>
    <w:rsid w:val="006D38C1"/>
    <w:rsid w:val="006D419B"/>
    <w:rsid w:val="006D4682"/>
    <w:rsid w:val="006D4BCF"/>
    <w:rsid w:val="006D52B0"/>
    <w:rsid w:val="006D5FA7"/>
    <w:rsid w:val="006D61E8"/>
    <w:rsid w:val="006D6AFF"/>
    <w:rsid w:val="006D7678"/>
    <w:rsid w:val="006D7D76"/>
    <w:rsid w:val="006E2B68"/>
    <w:rsid w:val="006E4010"/>
    <w:rsid w:val="006E4064"/>
    <w:rsid w:val="006E4885"/>
    <w:rsid w:val="006E4944"/>
    <w:rsid w:val="006F10FC"/>
    <w:rsid w:val="006F119A"/>
    <w:rsid w:val="006F136C"/>
    <w:rsid w:val="006F227F"/>
    <w:rsid w:val="006F3BEB"/>
    <w:rsid w:val="006F4CF4"/>
    <w:rsid w:val="006F5002"/>
    <w:rsid w:val="006F6652"/>
    <w:rsid w:val="007007E2"/>
    <w:rsid w:val="007011DE"/>
    <w:rsid w:val="00701991"/>
    <w:rsid w:val="00701A99"/>
    <w:rsid w:val="00703FB8"/>
    <w:rsid w:val="0070460F"/>
    <w:rsid w:val="007047EA"/>
    <w:rsid w:val="00704C3A"/>
    <w:rsid w:val="007055DF"/>
    <w:rsid w:val="0070601A"/>
    <w:rsid w:val="0070659D"/>
    <w:rsid w:val="00707452"/>
    <w:rsid w:val="00707885"/>
    <w:rsid w:val="007101C0"/>
    <w:rsid w:val="007123CA"/>
    <w:rsid w:val="00713757"/>
    <w:rsid w:val="007163B3"/>
    <w:rsid w:val="00716F9C"/>
    <w:rsid w:val="00717EAA"/>
    <w:rsid w:val="00720F8C"/>
    <w:rsid w:val="00721B9F"/>
    <w:rsid w:val="0072259A"/>
    <w:rsid w:val="0072289E"/>
    <w:rsid w:val="00723627"/>
    <w:rsid w:val="00723DFD"/>
    <w:rsid w:val="00725356"/>
    <w:rsid w:val="00725712"/>
    <w:rsid w:val="007259CB"/>
    <w:rsid w:val="00726A6E"/>
    <w:rsid w:val="007275D1"/>
    <w:rsid w:val="0073058C"/>
    <w:rsid w:val="00730601"/>
    <w:rsid w:val="007310AA"/>
    <w:rsid w:val="007316B2"/>
    <w:rsid w:val="007322C9"/>
    <w:rsid w:val="00732792"/>
    <w:rsid w:val="0073334C"/>
    <w:rsid w:val="00734A11"/>
    <w:rsid w:val="00735073"/>
    <w:rsid w:val="0073582B"/>
    <w:rsid w:val="007364C0"/>
    <w:rsid w:val="00736A74"/>
    <w:rsid w:val="007373A4"/>
    <w:rsid w:val="00737EF9"/>
    <w:rsid w:val="00740052"/>
    <w:rsid w:val="00742264"/>
    <w:rsid w:val="00742C4A"/>
    <w:rsid w:val="0074378E"/>
    <w:rsid w:val="007439B9"/>
    <w:rsid w:val="00743C02"/>
    <w:rsid w:val="00744BEF"/>
    <w:rsid w:val="00745043"/>
    <w:rsid w:val="0074562D"/>
    <w:rsid w:val="00745D2B"/>
    <w:rsid w:val="00746F12"/>
    <w:rsid w:val="0074708D"/>
    <w:rsid w:val="00747BF2"/>
    <w:rsid w:val="0075075F"/>
    <w:rsid w:val="00750C52"/>
    <w:rsid w:val="007522FE"/>
    <w:rsid w:val="00752320"/>
    <w:rsid w:val="00752531"/>
    <w:rsid w:val="007534A4"/>
    <w:rsid w:val="00755D89"/>
    <w:rsid w:val="00756229"/>
    <w:rsid w:val="0075639D"/>
    <w:rsid w:val="0075691B"/>
    <w:rsid w:val="00757EF4"/>
    <w:rsid w:val="00760816"/>
    <w:rsid w:val="007613BA"/>
    <w:rsid w:val="00764217"/>
    <w:rsid w:val="007653C0"/>
    <w:rsid w:val="007654C1"/>
    <w:rsid w:val="007658AA"/>
    <w:rsid w:val="0076592C"/>
    <w:rsid w:val="00767902"/>
    <w:rsid w:val="00771376"/>
    <w:rsid w:val="0077353E"/>
    <w:rsid w:val="00774B7F"/>
    <w:rsid w:val="00774CA1"/>
    <w:rsid w:val="00775727"/>
    <w:rsid w:val="00775CB0"/>
    <w:rsid w:val="00776470"/>
    <w:rsid w:val="0077779F"/>
    <w:rsid w:val="00777F8F"/>
    <w:rsid w:val="00780C80"/>
    <w:rsid w:val="00780D67"/>
    <w:rsid w:val="00781021"/>
    <w:rsid w:val="0078274B"/>
    <w:rsid w:val="007829E9"/>
    <w:rsid w:val="00782AF9"/>
    <w:rsid w:val="007830E3"/>
    <w:rsid w:val="007832E1"/>
    <w:rsid w:val="00783983"/>
    <w:rsid w:val="00784945"/>
    <w:rsid w:val="00785E85"/>
    <w:rsid w:val="0078629D"/>
    <w:rsid w:val="00787635"/>
    <w:rsid w:val="0078788B"/>
    <w:rsid w:val="007879DF"/>
    <w:rsid w:val="00787BA6"/>
    <w:rsid w:val="00791395"/>
    <w:rsid w:val="007928D1"/>
    <w:rsid w:val="0079349A"/>
    <w:rsid w:val="00793F47"/>
    <w:rsid w:val="00794737"/>
    <w:rsid w:val="0079655C"/>
    <w:rsid w:val="00797317"/>
    <w:rsid w:val="00797A92"/>
    <w:rsid w:val="00797B6C"/>
    <w:rsid w:val="00797C31"/>
    <w:rsid w:val="007A08EA"/>
    <w:rsid w:val="007A0A42"/>
    <w:rsid w:val="007A119C"/>
    <w:rsid w:val="007A1323"/>
    <w:rsid w:val="007A1834"/>
    <w:rsid w:val="007A24AE"/>
    <w:rsid w:val="007A343B"/>
    <w:rsid w:val="007A3501"/>
    <w:rsid w:val="007A393E"/>
    <w:rsid w:val="007A5269"/>
    <w:rsid w:val="007A5DFA"/>
    <w:rsid w:val="007A6BAF"/>
    <w:rsid w:val="007A714E"/>
    <w:rsid w:val="007A7B13"/>
    <w:rsid w:val="007B013C"/>
    <w:rsid w:val="007B03FD"/>
    <w:rsid w:val="007B0A59"/>
    <w:rsid w:val="007B19BC"/>
    <w:rsid w:val="007B1ED2"/>
    <w:rsid w:val="007B3311"/>
    <w:rsid w:val="007B36A3"/>
    <w:rsid w:val="007B44C7"/>
    <w:rsid w:val="007B48D9"/>
    <w:rsid w:val="007B4BF3"/>
    <w:rsid w:val="007B4CE9"/>
    <w:rsid w:val="007B6A49"/>
    <w:rsid w:val="007B6B2E"/>
    <w:rsid w:val="007B7D4D"/>
    <w:rsid w:val="007C0925"/>
    <w:rsid w:val="007C0B04"/>
    <w:rsid w:val="007C0FC3"/>
    <w:rsid w:val="007C1117"/>
    <w:rsid w:val="007C35C7"/>
    <w:rsid w:val="007C393B"/>
    <w:rsid w:val="007C4C70"/>
    <w:rsid w:val="007C54FA"/>
    <w:rsid w:val="007C6936"/>
    <w:rsid w:val="007C7627"/>
    <w:rsid w:val="007D06B6"/>
    <w:rsid w:val="007D0C82"/>
    <w:rsid w:val="007D1834"/>
    <w:rsid w:val="007D1A26"/>
    <w:rsid w:val="007D2D85"/>
    <w:rsid w:val="007D3618"/>
    <w:rsid w:val="007D4A68"/>
    <w:rsid w:val="007D52BC"/>
    <w:rsid w:val="007D5DDC"/>
    <w:rsid w:val="007D6432"/>
    <w:rsid w:val="007D7B11"/>
    <w:rsid w:val="007E0043"/>
    <w:rsid w:val="007E05BE"/>
    <w:rsid w:val="007E0E33"/>
    <w:rsid w:val="007E2131"/>
    <w:rsid w:val="007E3693"/>
    <w:rsid w:val="007E3CDD"/>
    <w:rsid w:val="007E3DE1"/>
    <w:rsid w:val="007E4181"/>
    <w:rsid w:val="007E448F"/>
    <w:rsid w:val="007E4899"/>
    <w:rsid w:val="007E4B1F"/>
    <w:rsid w:val="007E4C31"/>
    <w:rsid w:val="007E504D"/>
    <w:rsid w:val="007E5237"/>
    <w:rsid w:val="007E538D"/>
    <w:rsid w:val="007E5F72"/>
    <w:rsid w:val="007E6702"/>
    <w:rsid w:val="007E71ED"/>
    <w:rsid w:val="007E721F"/>
    <w:rsid w:val="007E7314"/>
    <w:rsid w:val="007E7712"/>
    <w:rsid w:val="007F1B3B"/>
    <w:rsid w:val="007F29B7"/>
    <w:rsid w:val="007F312D"/>
    <w:rsid w:val="007F3C8B"/>
    <w:rsid w:val="007F4C86"/>
    <w:rsid w:val="007F5557"/>
    <w:rsid w:val="007F57BC"/>
    <w:rsid w:val="007F7031"/>
    <w:rsid w:val="007F7554"/>
    <w:rsid w:val="007F7A59"/>
    <w:rsid w:val="007F7B68"/>
    <w:rsid w:val="007F7C5C"/>
    <w:rsid w:val="007F7CB6"/>
    <w:rsid w:val="00800DC9"/>
    <w:rsid w:val="0080162A"/>
    <w:rsid w:val="00803855"/>
    <w:rsid w:val="00803BEC"/>
    <w:rsid w:val="00803C81"/>
    <w:rsid w:val="008056CF"/>
    <w:rsid w:val="00806A93"/>
    <w:rsid w:val="00807FF6"/>
    <w:rsid w:val="008115F0"/>
    <w:rsid w:val="00811880"/>
    <w:rsid w:val="00812381"/>
    <w:rsid w:val="0081254C"/>
    <w:rsid w:val="00812EBB"/>
    <w:rsid w:val="0081327A"/>
    <w:rsid w:val="00813331"/>
    <w:rsid w:val="00813752"/>
    <w:rsid w:val="0081445F"/>
    <w:rsid w:val="008144AF"/>
    <w:rsid w:val="008144B1"/>
    <w:rsid w:val="00814E93"/>
    <w:rsid w:val="00814FDA"/>
    <w:rsid w:val="0081548F"/>
    <w:rsid w:val="00816110"/>
    <w:rsid w:val="0081796F"/>
    <w:rsid w:val="00817E2A"/>
    <w:rsid w:val="00821846"/>
    <w:rsid w:val="00821A4C"/>
    <w:rsid w:val="00821FF8"/>
    <w:rsid w:val="00824A59"/>
    <w:rsid w:val="00824E2E"/>
    <w:rsid w:val="00824F4C"/>
    <w:rsid w:val="008260A4"/>
    <w:rsid w:val="00826250"/>
    <w:rsid w:val="00827104"/>
    <w:rsid w:val="00827854"/>
    <w:rsid w:val="008279AC"/>
    <w:rsid w:val="00827C0A"/>
    <w:rsid w:val="008320FD"/>
    <w:rsid w:val="008345EC"/>
    <w:rsid w:val="00834719"/>
    <w:rsid w:val="00835728"/>
    <w:rsid w:val="008366A2"/>
    <w:rsid w:val="0083711B"/>
    <w:rsid w:val="00837120"/>
    <w:rsid w:val="008375C5"/>
    <w:rsid w:val="00837A99"/>
    <w:rsid w:val="00837AB8"/>
    <w:rsid w:val="00837ECC"/>
    <w:rsid w:val="008404B0"/>
    <w:rsid w:val="0084068B"/>
    <w:rsid w:val="00840751"/>
    <w:rsid w:val="008411F2"/>
    <w:rsid w:val="008415A0"/>
    <w:rsid w:val="008419EB"/>
    <w:rsid w:val="00842DFD"/>
    <w:rsid w:val="008443A5"/>
    <w:rsid w:val="008443C9"/>
    <w:rsid w:val="00844841"/>
    <w:rsid w:val="0084579D"/>
    <w:rsid w:val="00845B97"/>
    <w:rsid w:val="00845F23"/>
    <w:rsid w:val="00846411"/>
    <w:rsid w:val="008465F5"/>
    <w:rsid w:val="008465FD"/>
    <w:rsid w:val="0084732A"/>
    <w:rsid w:val="00847F28"/>
    <w:rsid w:val="008500A7"/>
    <w:rsid w:val="00850A87"/>
    <w:rsid w:val="008516AC"/>
    <w:rsid w:val="008516F3"/>
    <w:rsid w:val="00853B73"/>
    <w:rsid w:val="00853E46"/>
    <w:rsid w:val="008541E4"/>
    <w:rsid w:val="00854735"/>
    <w:rsid w:val="008547A3"/>
    <w:rsid w:val="00854846"/>
    <w:rsid w:val="00854BBA"/>
    <w:rsid w:val="00854DFD"/>
    <w:rsid w:val="00855216"/>
    <w:rsid w:val="0085596D"/>
    <w:rsid w:val="00855E8A"/>
    <w:rsid w:val="00856518"/>
    <w:rsid w:val="00856F42"/>
    <w:rsid w:val="008579F4"/>
    <w:rsid w:val="00860BA3"/>
    <w:rsid w:val="00860F2D"/>
    <w:rsid w:val="00861291"/>
    <w:rsid w:val="008618C9"/>
    <w:rsid w:val="00862312"/>
    <w:rsid w:val="008628D6"/>
    <w:rsid w:val="00862A5F"/>
    <w:rsid w:val="0086304E"/>
    <w:rsid w:val="0086313D"/>
    <w:rsid w:val="00863BE5"/>
    <w:rsid w:val="00863E7A"/>
    <w:rsid w:val="00864495"/>
    <w:rsid w:val="00864642"/>
    <w:rsid w:val="00864A02"/>
    <w:rsid w:val="00865CA5"/>
    <w:rsid w:val="0087264D"/>
    <w:rsid w:val="00872868"/>
    <w:rsid w:val="00873A73"/>
    <w:rsid w:val="00874A74"/>
    <w:rsid w:val="008752E1"/>
    <w:rsid w:val="008753DC"/>
    <w:rsid w:val="00875AE6"/>
    <w:rsid w:val="00875EE6"/>
    <w:rsid w:val="00876789"/>
    <w:rsid w:val="00876944"/>
    <w:rsid w:val="008774CC"/>
    <w:rsid w:val="00877724"/>
    <w:rsid w:val="008808AA"/>
    <w:rsid w:val="00880CC9"/>
    <w:rsid w:val="0088178E"/>
    <w:rsid w:val="00881931"/>
    <w:rsid w:val="00881AB2"/>
    <w:rsid w:val="00881E3D"/>
    <w:rsid w:val="008848DD"/>
    <w:rsid w:val="00884BC5"/>
    <w:rsid w:val="00884E3E"/>
    <w:rsid w:val="00886CE6"/>
    <w:rsid w:val="00886F0F"/>
    <w:rsid w:val="0088747E"/>
    <w:rsid w:val="008902CD"/>
    <w:rsid w:val="008905CB"/>
    <w:rsid w:val="00890A72"/>
    <w:rsid w:val="00891C9C"/>
    <w:rsid w:val="0089329E"/>
    <w:rsid w:val="008946D6"/>
    <w:rsid w:val="00894C59"/>
    <w:rsid w:val="00895B1F"/>
    <w:rsid w:val="00895BB5"/>
    <w:rsid w:val="00896F2C"/>
    <w:rsid w:val="00896FAE"/>
    <w:rsid w:val="00897B73"/>
    <w:rsid w:val="008A02F5"/>
    <w:rsid w:val="008A15F4"/>
    <w:rsid w:val="008A164C"/>
    <w:rsid w:val="008A176D"/>
    <w:rsid w:val="008A1AF2"/>
    <w:rsid w:val="008A27BB"/>
    <w:rsid w:val="008A297F"/>
    <w:rsid w:val="008A29C7"/>
    <w:rsid w:val="008A2E01"/>
    <w:rsid w:val="008A3450"/>
    <w:rsid w:val="008A3F63"/>
    <w:rsid w:val="008A4E2D"/>
    <w:rsid w:val="008A53A2"/>
    <w:rsid w:val="008A66CF"/>
    <w:rsid w:val="008A6A56"/>
    <w:rsid w:val="008A6F8E"/>
    <w:rsid w:val="008A70CD"/>
    <w:rsid w:val="008A719B"/>
    <w:rsid w:val="008A78ED"/>
    <w:rsid w:val="008A7C3B"/>
    <w:rsid w:val="008A7CAC"/>
    <w:rsid w:val="008B0329"/>
    <w:rsid w:val="008B0901"/>
    <w:rsid w:val="008B0BAB"/>
    <w:rsid w:val="008B0E26"/>
    <w:rsid w:val="008B30CC"/>
    <w:rsid w:val="008B3249"/>
    <w:rsid w:val="008B336C"/>
    <w:rsid w:val="008B4633"/>
    <w:rsid w:val="008B6367"/>
    <w:rsid w:val="008B6AEA"/>
    <w:rsid w:val="008B73C6"/>
    <w:rsid w:val="008C0555"/>
    <w:rsid w:val="008C0BCF"/>
    <w:rsid w:val="008C0E7E"/>
    <w:rsid w:val="008C21FF"/>
    <w:rsid w:val="008C2A8F"/>
    <w:rsid w:val="008C2B27"/>
    <w:rsid w:val="008C35C0"/>
    <w:rsid w:val="008C3FF5"/>
    <w:rsid w:val="008C4479"/>
    <w:rsid w:val="008C4729"/>
    <w:rsid w:val="008C575F"/>
    <w:rsid w:val="008C586E"/>
    <w:rsid w:val="008C6CD7"/>
    <w:rsid w:val="008C6D68"/>
    <w:rsid w:val="008C7CE7"/>
    <w:rsid w:val="008D05FE"/>
    <w:rsid w:val="008D0607"/>
    <w:rsid w:val="008D0637"/>
    <w:rsid w:val="008D0A1D"/>
    <w:rsid w:val="008D0FB9"/>
    <w:rsid w:val="008D109E"/>
    <w:rsid w:val="008D122A"/>
    <w:rsid w:val="008D12CC"/>
    <w:rsid w:val="008D1813"/>
    <w:rsid w:val="008D1EEC"/>
    <w:rsid w:val="008D20E9"/>
    <w:rsid w:val="008D257A"/>
    <w:rsid w:val="008D25C5"/>
    <w:rsid w:val="008D29AF"/>
    <w:rsid w:val="008D3B63"/>
    <w:rsid w:val="008D46A1"/>
    <w:rsid w:val="008D518F"/>
    <w:rsid w:val="008D62C2"/>
    <w:rsid w:val="008D666D"/>
    <w:rsid w:val="008D67A8"/>
    <w:rsid w:val="008D6EEB"/>
    <w:rsid w:val="008D756B"/>
    <w:rsid w:val="008D7C3B"/>
    <w:rsid w:val="008E1949"/>
    <w:rsid w:val="008E2447"/>
    <w:rsid w:val="008E2460"/>
    <w:rsid w:val="008E336B"/>
    <w:rsid w:val="008E3C31"/>
    <w:rsid w:val="008E47F4"/>
    <w:rsid w:val="008E6695"/>
    <w:rsid w:val="008E6B17"/>
    <w:rsid w:val="008E78CB"/>
    <w:rsid w:val="008E7911"/>
    <w:rsid w:val="008E7BE1"/>
    <w:rsid w:val="008E7DF8"/>
    <w:rsid w:val="008F0508"/>
    <w:rsid w:val="008F0C4C"/>
    <w:rsid w:val="008F21DE"/>
    <w:rsid w:val="008F2F27"/>
    <w:rsid w:val="008F358A"/>
    <w:rsid w:val="008F3A46"/>
    <w:rsid w:val="008F3E42"/>
    <w:rsid w:val="008F3E95"/>
    <w:rsid w:val="008F4999"/>
    <w:rsid w:val="008F5B38"/>
    <w:rsid w:val="008F5D8F"/>
    <w:rsid w:val="008F6C69"/>
    <w:rsid w:val="008F70D8"/>
    <w:rsid w:val="008F7860"/>
    <w:rsid w:val="009003D6"/>
    <w:rsid w:val="00901108"/>
    <w:rsid w:val="0090133E"/>
    <w:rsid w:val="00901810"/>
    <w:rsid w:val="009032B0"/>
    <w:rsid w:val="009033A4"/>
    <w:rsid w:val="00904C63"/>
    <w:rsid w:val="0090580A"/>
    <w:rsid w:val="00905E53"/>
    <w:rsid w:val="009064C7"/>
    <w:rsid w:val="00906C3F"/>
    <w:rsid w:val="00907B1C"/>
    <w:rsid w:val="00910749"/>
    <w:rsid w:val="00910BF5"/>
    <w:rsid w:val="00911885"/>
    <w:rsid w:val="00911C1F"/>
    <w:rsid w:val="009140B2"/>
    <w:rsid w:val="00914EFD"/>
    <w:rsid w:val="00915014"/>
    <w:rsid w:val="00915029"/>
    <w:rsid w:val="009152B1"/>
    <w:rsid w:val="009152D2"/>
    <w:rsid w:val="009155B8"/>
    <w:rsid w:val="009163FB"/>
    <w:rsid w:val="009169B7"/>
    <w:rsid w:val="00922798"/>
    <w:rsid w:val="009234D4"/>
    <w:rsid w:val="00923545"/>
    <w:rsid w:val="00923764"/>
    <w:rsid w:val="00923BF2"/>
    <w:rsid w:val="0092584C"/>
    <w:rsid w:val="00925E6D"/>
    <w:rsid w:val="00926B3D"/>
    <w:rsid w:val="00927153"/>
    <w:rsid w:val="009307B9"/>
    <w:rsid w:val="0093087C"/>
    <w:rsid w:val="00931331"/>
    <w:rsid w:val="009318D5"/>
    <w:rsid w:val="00931974"/>
    <w:rsid w:val="00931BFF"/>
    <w:rsid w:val="00931E2C"/>
    <w:rsid w:val="00932D23"/>
    <w:rsid w:val="00934E9B"/>
    <w:rsid w:val="00935400"/>
    <w:rsid w:val="009360B4"/>
    <w:rsid w:val="0093637A"/>
    <w:rsid w:val="00936CC2"/>
    <w:rsid w:val="009371AA"/>
    <w:rsid w:val="0093794F"/>
    <w:rsid w:val="00937B71"/>
    <w:rsid w:val="00940B7C"/>
    <w:rsid w:val="009412FA"/>
    <w:rsid w:val="009417D0"/>
    <w:rsid w:val="0094280C"/>
    <w:rsid w:val="00942A3A"/>
    <w:rsid w:val="00943329"/>
    <w:rsid w:val="00944310"/>
    <w:rsid w:val="009449CE"/>
    <w:rsid w:val="00944B85"/>
    <w:rsid w:val="00945D23"/>
    <w:rsid w:val="0094637A"/>
    <w:rsid w:val="00946EF2"/>
    <w:rsid w:val="0094785D"/>
    <w:rsid w:val="0095001A"/>
    <w:rsid w:val="009505D0"/>
    <w:rsid w:val="009535E6"/>
    <w:rsid w:val="009535FD"/>
    <w:rsid w:val="00954050"/>
    <w:rsid w:val="009558CF"/>
    <w:rsid w:val="009615BF"/>
    <w:rsid w:val="00961A07"/>
    <w:rsid w:val="00961B02"/>
    <w:rsid w:val="009627AA"/>
    <w:rsid w:val="009637E5"/>
    <w:rsid w:val="00964649"/>
    <w:rsid w:val="00964F4D"/>
    <w:rsid w:val="00967636"/>
    <w:rsid w:val="00967665"/>
    <w:rsid w:val="00967E1F"/>
    <w:rsid w:val="00970791"/>
    <w:rsid w:val="009715A2"/>
    <w:rsid w:val="00971711"/>
    <w:rsid w:val="00971828"/>
    <w:rsid w:val="00971907"/>
    <w:rsid w:val="00971EF7"/>
    <w:rsid w:val="00973F51"/>
    <w:rsid w:val="009749C2"/>
    <w:rsid w:val="00975080"/>
    <w:rsid w:val="0097603D"/>
    <w:rsid w:val="00976A08"/>
    <w:rsid w:val="00976BEE"/>
    <w:rsid w:val="00977C9D"/>
    <w:rsid w:val="00980194"/>
    <w:rsid w:val="009822D8"/>
    <w:rsid w:val="00982CE5"/>
    <w:rsid w:val="00982D64"/>
    <w:rsid w:val="00982E0D"/>
    <w:rsid w:val="00983DE4"/>
    <w:rsid w:val="00984AAD"/>
    <w:rsid w:val="00987424"/>
    <w:rsid w:val="0098775A"/>
    <w:rsid w:val="00987A24"/>
    <w:rsid w:val="00987FC4"/>
    <w:rsid w:val="009907E8"/>
    <w:rsid w:val="00990B16"/>
    <w:rsid w:val="00990B8B"/>
    <w:rsid w:val="00994104"/>
    <w:rsid w:val="0099440D"/>
    <w:rsid w:val="00995F9C"/>
    <w:rsid w:val="00996413"/>
    <w:rsid w:val="0099647E"/>
    <w:rsid w:val="00996EF7"/>
    <w:rsid w:val="009A0136"/>
    <w:rsid w:val="009A0617"/>
    <w:rsid w:val="009A200E"/>
    <w:rsid w:val="009A26D9"/>
    <w:rsid w:val="009A290C"/>
    <w:rsid w:val="009A4C9E"/>
    <w:rsid w:val="009A660D"/>
    <w:rsid w:val="009A7A50"/>
    <w:rsid w:val="009B08B7"/>
    <w:rsid w:val="009B1B2A"/>
    <w:rsid w:val="009B1DB3"/>
    <w:rsid w:val="009B38A3"/>
    <w:rsid w:val="009B46B6"/>
    <w:rsid w:val="009B4FE1"/>
    <w:rsid w:val="009B5F01"/>
    <w:rsid w:val="009B6417"/>
    <w:rsid w:val="009B7872"/>
    <w:rsid w:val="009C00E8"/>
    <w:rsid w:val="009C03F0"/>
    <w:rsid w:val="009C0992"/>
    <w:rsid w:val="009C120D"/>
    <w:rsid w:val="009C20D1"/>
    <w:rsid w:val="009C40D7"/>
    <w:rsid w:val="009C4780"/>
    <w:rsid w:val="009C4D26"/>
    <w:rsid w:val="009C52C9"/>
    <w:rsid w:val="009C595A"/>
    <w:rsid w:val="009C62E9"/>
    <w:rsid w:val="009C7E4C"/>
    <w:rsid w:val="009D08A3"/>
    <w:rsid w:val="009D2A14"/>
    <w:rsid w:val="009D3B7C"/>
    <w:rsid w:val="009D4145"/>
    <w:rsid w:val="009D71C5"/>
    <w:rsid w:val="009D72F3"/>
    <w:rsid w:val="009E17B5"/>
    <w:rsid w:val="009E29CD"/>
    <w:rsid w:val="009E3527"/>
    <w:rsid w:val="009E3776"/>
    <w:rsid w:val="009E3CC6"/>
    <w:rsid w:val="009E4BC8"/>
    <w:rsid w:val="009E4F29"/>
    <w:rsid w:val="009E5340"/>
    <w:rsid w:val="009E6171"/>
    <w:rsid w:val="009E65C8"/>
    <w:rsid w:val="009E6AAB"/>
    <w:rsid w:val="009E72DC"/>
    <w:rsid w:val="009E745A"/>
    <w:rsid w:val="009E7BE6"/>
    <w:rsid w:val="009F1380"/>
    <w:rsid w:val="009F193A"/>
    <w:rsid w:val="009F1CAC"/>
    <w:rsid w:val="009F29FF"/>
    <w:rsid w:val="009F2AC4"/>
    <w:rsid w:val="009F3EC8"/>
    <w:rsid w:val="009F41CA"/>
    <w:rsid w:val="009F4F2C"/>
    <w:rsid w:val="009F540E"/>
    <w:rsid w:val="009F55A1"/>
    <w:rsid w:val="009F7A21"/>
    <w:rsid w:val="009F7C01"/>
    <w:rsid w:val="009F7EE7"/>
    <w:rsid w:val="00A00C45"/>
    <w:rsid w:val="00A00D18"/>
    <w:rsid w:val="00A01D6F"/>
    <w:rsid w:val="00A02C0E"/>
    <w:rsid w:val="00A035AB"/>
    <w:rsid w:val="00A036DF"/>
    <w:rsid w:val="00A03C84"/>
    <w:rsid w:val="00A063E9"/>
    <w:rsid w:val="00A06881"/>
    <w:rsid w:val="00A0761B"/>
    <w:rsid w:val="00A100F8"/>
    <w:rsid w:val="00A106BF"/>
    <w:rsid w:val="00A10BE5"/>
    <w:rsid w:val="00A11140"/>
    <w:rsid w:val="00A11717"/>
    <w:rsid w:val="00A11CBB"/>
    <w:rsid w:val="00A1325A"/>
    <w:rsid w:val="00A13A92"/>
    <w:rsid w:val="00A14575"/>
    <w:rsid w:val="00A164B2"/>
    <w:rsid w:val="00A1650B"/>
    <w:rsid w:val="00A16872"/>
    <w:rsid w:val="00A16A9C"/>
    <w:rsid w:val="00A16F4A"/>
    <w:rsid w:val="00A17549"/>
    <w:rsid w:val="00A17DF5"/>
    <w:rsid w:val="00A2026A"/>
    <w:rsid w:val="00A2066B"/>
    <w:rsid w:val="00A20A12"/>
    <w:rsid w:val="00A21413"/>
    <w:rsid w:val="00A21EDF"/>
    <w:rsid w:val="00A22469"/>
    <w:rsid w:val="00A226B1"/>
    <w:rsid w:val="00A22931"/>
    <w:rsid w:val="00A22DD3"/>
    <w:rsid w:val="00A22FAC"/>
    <w:rsid w:val="00A23397"/>
    <w:rsid w:val="00A23CD6"/>
    <w:rsid w:val="00A257D6"/>
    <w:rsid w:val="00A261CF"/>
    <w:rsid w:val="00A26506"/>
    <w:rsid w:val="00A26B85"/>
    <w:rsid w:val="00A302A0"/>
    <w:rsid w:val="00A303A8"/>
    <w:rsid w:val="00A30578"/>
    <w:rsid w:val="00A31004"/>
    <w:rsid w:val="00A311F3"/>
    <w:rsid w:val="00A32414"/>
    <w:rsid w:val="00A337BF"/>
    <w:rsid w:val="00A34F63"/>
    <w:rsid w:val="00A35C3B"/>
    <w:rsid w:val="00A379ED"/>
    <w:rsid w:val="00A37E70"/>
    <w:rsid w:val="00A40DDA"/>
    <w:rsid w:val="00A412E3"/>
    <w:rsid w:val="00A420FF"/>
    <w:rsid w:val="00A43660"/>
    <w:rsid w:val="00A43FC8"/>
    <w:rsid w:val="00A44D3C"/>
    <w:rsid w:val="00A451BA"/>
    <w:rsid w:val="00A45C28"/>
    <w:rsid w:val="00A45FA6"/>
    <w:rsid w:val="00A4669F"/>
    <w:rsid w:val="00A47390"/>
    <w:rsid w:val="00A5045F"/>
    <w:rsid w:val="00A50A89"/>
    <w:rsid w:val="00A51026"/>
    <w:rsid w:val="00A51F87"/>
    <w:rsid w:val="00A52F27"/>
    <w:rsid w:val="00A53435"/>
    <w:rsid w:val="00A536AA"/>
    <w:rsid w:val="00A565B6"/>
    <w:rsid w:val="00A60A27"/>
    <w:rsid w:val="00A60CA3"/>
    <w:rsid w:val="00A62CC3"/>
    <w:rsid w:val="00A63BA5"/>
    <w:rsid w:val="00A63DF7"/>
    <w:rsid w:val="00A65417"/>
    <w:rsid w:val="00A6544C"/>
    <w:rsid w:val="00A65610"/>
    <w:rsid w:val="00A65955"/>
    <w:rsid w:val="00A65AE6"/>
    <w:rsid w:val="00A65EA1"/>
    <w:rsid w:val="00A66B54"/>
    <w:rsid w:val="00A673F9"/>
    <w:rsid w:val="00A70101"/>
    <w:rsid w:val="00A70B09"/>
    <w:rsid w:val="00A71DA1"/>
    <w:rsid w:val="00A71EC3"/>
    <w:rsid w:val="00A72387"/>
    <w:rsid w:val="00A7312A"/>
    <w:rsid w:val="00A7389C"/>
    <w:rsid w:val="00A73EBB"/>
    <w:rsid w:val="00A74904"/>
    <w:rsid w:val="00A75D39"/>
    <w:rsid w:val="00A76B9C"/>
    <w:rsid w:val="00A77157"/>
    <w:rsid w:val="00A82010"/>
    <w:rsid w:val="00A8261C"/>
    <w:rsid w:val="00A83201"/>
    <w:rsid w:val="00A83608"/>
    <w:rsid w:val="00A84126"/>
    <w:rsid w:val="00A8501B"/>
    <w:rsid w:val="00A8521B"/>
    <w:rsid w:val="00A85733"/>
    <w:rsid w:val="00A85CAE"/>
    <w:rsid w:val="00A85EE4"/>
    <w:rsid w:val="00A862FD"/>
    <w:rsid w:val="00A8779A"/>
    <w:rsid w:val="00A904F0"/>
    <w:rsid w:val="00A909CE"/>
    <w:rsid w:val="00A91AB3"/>
    <w:rsid w:val="00A91E80"/>
    <w:rsid w:val="00A91FB4"/>
    <w:rsid w:val="00A9222E"/>
    <w:rsid w:val="00A92CAC"/>
    <w:rsid w:val="00A92E74"/>
    <w:rsid w:val="00A934D8"/>
    <w:rsid w:val="00A93656"/>
    <w:rsid w:val="00A93F82"/>
    <w:rsid w:val="00A94374"/>
    <w:rsid w:val="00A94D0B"/>
    <w:rsid w:val="00A956DE"/>
    <w:rsid w:val="00AA05EA"/>
    <w:rsid w:val="00AA076E"/>
    <w:rsid w:val="00AA1449"/>
    <w:rsid w:val="00AA20E9"/>
    <w:rsid w:val="00AA307B"/>
    <w:rsid w:val="00AA53ED"/>
    <w:rsid w:val="00AA58DD"/>
    <w:rsid w:val="00AA5957"/>
    <w:rsid w:val="00AA6133"/>
    <w:rsid w:val="00AA6957"/>
    <w:rsid w:val="00AA6A9F"/>
    <w:rsid w:val="00AA7044"/>
    <w:rsid w:val="00AA71D0"/>
    <w:rsid w:val="00AA7CF2"/>
    <w:rsid w:val="00AB0E8F"/>
    <w:rsid w:val="00AB1428"/>
    <w:rsid w:val="00AB20D0"/>
    <w:rsid w:val="00AB217F"/>
    <w:rsid w:val="00AB4BF7"/>
    <w:rsid w:val="00AB4D8E"/>
    <w:rsid w:val="00AB5133"/>
    <w:rsid w:val="00AB55AB"/>
    <w:rsid w:val="00AB5E67"/>
    <w:rsid w:val="00AB5FAA"/>
    <w:rsid w:val="00AB65E2"/>
    <w:rsid w:val="00AB71BE"/>
    <w:rsid w:val="00AB7803"/>
    <w:rsid w:val="00AC00B3"/>
    <w:rsid w:val="00AC0221"/>
    <w:rsid w:val="00AC0A09"/>
    <w:rsid w:val="00AC0B15"/>
    <w:rsid w:val="00AC353E"/>
    <w:rsid w:val="00AC3B7E"/>
    <w:rsid w:val="00AC3B8E"/>
    <w:rsid w:val="00AC4282"/>
    <w:rsid w:val="00AC6145"/>
    <w:rsid w:val="00AC62ED"/>
    <w:rsid w:val="00AC62F1"/>
    <w:rsid w:val="00AC6B00"/>
    <w:rsid w:val="00AD3F87"/>
    <w:rsid w:val="00AD49FB"/>
    <w:rsid w:val="00AD4F41"/>
    <w:rsid w:val="00AD5864"/>
    <w:rsid w:val="00AD61CA"/>
    <w:rsid w:val="00AD6BBB"/>
    <w:rsid w:val="00AD7513"/>
    <w:rsid w:val="00AE0296"/>
    <w:rsid w:val="00AE05BE"/>
    <w:rsid w:val="00AE0A39"/>
    <w:rsid w:val="00AE2480"/>
    <w:rsid w:val="00AE348C"/>
    <w:rsid w:val="00AE4572"/>
    <w:rsid w:val="00AE497B"/>
    <w:rsid w:val="00AE4F07"/>
    <w:rsid w:val="00AE51F5"/>
    <w:rsid w:val="00AE602F"/>
    <w:rsid w:val="00AE6531"/>
    <w:rsid w:val="00AE6D44"/>
    <w:rsid w:val="00AE7B98"/>
    <w:rsid w:val="00AF08A3"/>
    <w:rsid w:val="00AF0F65"/>
    <w:rsid w:val="00AF189A"/>
    <w:rsid w:val="00AF198A"/>
    <w:rsid w:val="00AF3015"/>
    <w:rsid w:val="00AF3CC9"/>
    <w:rsid w:val="00AF4237"/>
    <w:rsid w:val="00AF547A"/>
    <w:rsid w:val="00AF54C7"/>
    <w:rsid w:val="00AF7081"/>
    <w:rsid w:val="00B0278F"/>
    <w:rsid w:val="00B03395"/>
    <w:rsid w:val="00B035D8"/>
    <w:rsid w:val="00B03AB4"/>
    <w:rsid w:val="00B04AC8"/>
    <w:rsid w:val="00B055C7"/>
    <w:rsid w:val="00B061FA"/>
    <w:rsid w:val="00B0636A"/>
    <w:rsid w:val="00B06BBF"/>
    <w:rsid w:val="00B06CDE"/>
    <w:rsid w:val="00B06E06"/>
    <w:rsid w:val="00B10E75"/>
    <w:rsid w:val="00B111A0"/>
    <w:rsid w:val="00B12050"/>
    <w:rsid w:val="00B123AE"/>
    <w:rsid w:val="00B12C63"/>
    <w:rsid w:val="00B12C75"/>
    <w:rsid w:val="00B12FD0"/>
    <w:rsid w:val="00B132F3"/>
    <w:rsid w:val="00B1397F"/>
    <w:rsid w:val="00B13EFB"/>
    <w:rsid w:val="00B14243"/>
    <w:rsid w:val="00B143D1"/>
    <w:rsid w:val="00B14840"/>
    <w:rsid w:val="00B148E1"/>
    <w:rsid w:val="00B1592A"/>
    <w:rsid w:val="00B159DE"/>
    <w:rsid w:val="00B16197"/>
    <w:rsid w:val="00B168D0"/>
    <w:rsid w:val="00B16C11"/>
    <w:rsid w:val="00B16C81"/>
    <w:rsid w:val="00B1702E"/>
    <w:rsid w:val="00B1729B"/>
    <w:rsid w:val="00B17430"/>
    <w:rsid w:val="00B1793A"/>
    <w:rsid w:val="00B17C6B"/>
    <w:rsid w:val="00B212C9"/>
    <w:rsid w:val="00B2170B"/>
    <w:rsid w:val="00B21F6E"/>
    <w:rsid w:val="00B23329"/>
    <w:rsid w:val="00B240B1"/>
    <w:rsid w:val="00B24715"/>
    <w:rsid w:val="00B25075"/>
    <w:rsid w:val="00B25873"/>
    <w:rsid w:val="00B25AAF"/>
    <w:rsid w:val="00B25E3F"/>
    <w:rsid w:val="00B2613A"/>
    <w:rsid w:val="00B26450"/>
    <w:rsid w:val="00B26EF4"/>
    <w:rsid w:val="00B270DA"/>
    <w:rsid w:val="00B308D5"/>
    <w:rsid w:val="00B31DDB"/>
    <w:rsid w:val="00B32B58"/>
    <w:rsid w:val="00B330BE"/>
    <w:rsid w:val="00B33809"/>
    <w:rsid w:val="00B34913"/>
    <w:rsid w:val="00B34978"/>
    <w:rsid w:val="00B3613C"/>
    <w:rsid w:val="00B36279"/>
    <w:rsid w:val="00B3672F"/>
    <w:rsid w:val="00B36975"/>
    <w:rsid w:val="00B36E43"/>
    <w:rsid w:val="00B37694"/>
    <w:rsid w:val="00B40AA6"/>
    <w:rsid w:val="00B40CF6"/>
    <w:rsid w:val="00B40F2E"/>
    <w:rsid w:val="00B410BB"/>
    <w:rsid w:val="00B41E8E"/>
    <w:rsid w:val="00B42203"/>
    <w:rsid w:val="00B42DFB"/>
    <w:rsid w:val="00B44706"/>
    <w:rsid w:val="00B4516D"/>
    <w:rsid w:val="00B45D3D"/>
    <w:rsid w:val="00B45D9E"/>
    <w:rsid w:val="00B461CC"/>
    <w:rsid w:val="00B46408"/>
    <w:rsid w:val="00B46DB5"/>
    <w:rsid w:val="00B4780F"/>
    <w:rsid w:val="00B47D3E"/>
    <w:rsid w:val="00B47F0E"/>
    <w:rsid w:val="00B502CE"/>
    <w:rsid w:val="00B50642"/>
    <w:rsid w:val="00B509B8"/>
    <w:rsid w:val="00B50BFE"/>
    <w:rsid w:val="00B50C3A"/>
    <w:rsid w:val="00B50EDA"/>
    <w:rsid w:val="00B51539"/>
    <w:rsid w:val="00B538C2"/>
    <w:rsid w:val="00B53A79"/>
    <w:rsid w:val="00B53BAC"/>
    <w:rsid w:val="00B53E72"/>
    <w:rsid w:val="00B53EFD"/>
    <w:rsid w:val="00B54AA8"/>
    <w:rsid w:val="00B54BCC"/>
    <w:rsid w:val="00B54DD8"/>
    <w:rsid w:val="00B5508B"/>
    <w:rsid w:val="00B55397"/>
    <w:rsid w:val="00B55ADA"/>
    <w:rsid w:val="00B565DE"/>
    <w:rsid w:val="00B56D73"/>
    <w:rsid w:val="00B56DB1"/>
    <w:rsid w:val="00B57D10"/>
    <w:rsid w:val="00B6121D"/>
    <w:rsid w:val="00B615F7"/>
    <w:rsid w:val="00B61C05"/>
    <w:rsid w:val="00B6207B"/>
    <w:rsid w:val="00B622DD"/>
    <w:rsid w:val="00B62619"/>
    <w:rsid w:val="00B62641"/>
    <w:rsid w:val="00B6286A"/>
    <w:rsid w:val="00B639D9"/>
    <w:rsid w:val="00B63B3F"/>
    <w:rsid w:val="00B64BD1"/>
    <w:rsid w:val="00B65C11"/>
    <w:rsid w:val="00B662C4"/>
    <w:rsid w:val="00B667CD"/>
    <w:rsid w:val="00B67681"/>
    <w:rsid w:val="00B67E00"/>
    <w:rsid w:val="00B70075"/>
    <w:rsid w:val="00B704A7"/>
    <w:rsid w:val="00B709A8"/>
    <w:rsid w:val="00B720B4"/>
    <w:rsid w:val="00B736A0"/>
    <w:rsid w:val="00B737C0"/>
    <w:rsid w:val="00B755E0"/>
    <w:rsid w:val="00B75689"/>
    <w:rsid w:val="00B75AEE"/>
    <w:rsid w:val="00B75C7F"/>
    <w:rsid w:val="00B75F7E"/>
    <w:rsid w:val="00B76D0C"/>
    <w:rsid w:val="00B76E21"/>
    <w:rsid w:val="00B77C5B"/>
    <w:rsid w:val="00B77FBB"/>
    <w:rsid w:val="00B80AA2"/>
    <w:rsid w:val="00B80CF7"/>
    <w:rsid w:val="00B81B12"/>
    <w:rsid w:val="00B83A01"/>
    <w:rsid w:val="00B842B2"/>
    <w:rsid w:val="00B86032"/>
    <w:rsid w:val="00B86AED"/>
    <w:rsid w:val="00B86D40"/>
    <w:rsid w:val="00B8760A"/>
    <w:rsid w:val="00B9019C"/>
    <w:rsid w:val="00B90398"/>
    <w:rsid w:val="00B905EB"/>
    <w:rsid w:val="00B9071C"/>
    <w:rsid w:val="00B91885"/>
    <w:rsid w:val="00B92DD4"/>
    <w:rsid w:val="00B9398E"/>
    <w:rsid w:val="00B94517"/>
    <w:rsid w:val="00B945F0"/>
    <w:rsid w:val="00B95934"/>
    <w:rsid w:val="00B95E93"/>
    <w:rsid w:val="00B96092"/>
    <w:rsid w:val="00B9622C"/>
    <w:rsid w:val="00B967AB"/>
    <w:rsid w:val="00B9696D"/>
    <w:rsid w:val="00B973F8"/>
    <w:rsid w:val="00BA014C"/>
    <w:rsid w:val="00BA097E"/>
    <w:rsid w:val="00BA1A43"/>
    <w:rsid w:val="00BA396C"/>
    <w:rsid w:val="00BA42A3"/>
    <w:rsid w:val="00BA4979"/>
    <w:rsid w:val="00BA5C9B"/>
    <w:rsid w:val="00BA636F"/>
    <w:rsid w:val="00BA6795"/>
    <w:rsid w:val="00BA6BD4"/>
    <w:rsid w:val="00BA703D"/>
    <w:rsid w:val="00BA7BD7"/>
    <w:rsid w:val="00BA7EEE"/>
    <w:rsid w:val="00BB0411"/>
    <w:rsid w:val="00BB0D83"/>
    <w:rsid w:val="00BB1087"/>
    <w:rsid w:val="00BB1FC1"/>
    <w:rsid w:val="00BB2B35"/>
    <w:rsid w:val="00BB3682"/>
    <w:rsid w:val="00BB3728"/>
    <w:rsid w:val="00BB374D"/>
    <w:rsid w:val="00BB3E6B"/>
    <w:rsid w:val="00BB4D2D"/>
    <w:rsid w:val="00BB5420"/>
    <w:rsid w:val="00BB5FCE"/>
    <w:rsid w:val="00BB60E5"/>
    <w:rsid w:val="00BC092D"/>
    <w:rsid w:val="00BC1336"/>
    <w:rsid w:val="00BC1393"/>
    <w:rsid w:val="00BC1537"/>
    <w:rsid w:val="00BC1CCD"/>
    <w:rsid w:val="00BC1D75"/>
    <w:rsid w:val="00BC1E1E"/>
    <w:rsid w:val="00BC2547"/>
    <w:rsid w:val="00BC2E1F"/>
    <w:rsid w:val="00BC2E8E"/>
    <w:rsid w:val="00BC5A1C"/>
    <w:rsid w:val="00BC6581"/>
    <w:rsid w:val="00BD0B21"/>
    <w:rsid w:val="00BD0E11"/>
    <w:rsid w:val="00BD2551"/>
    <w:rsid w:val="00BD255D"/>
    <w:rsid w:val="00BD25CC"/>
    <w:rsid w:val="00BD29E1"/>
    <w:rsid w:val="00BD33E1"/>
    <w:rsid w:val="00BD35B6"/>
    <w:rsid w:val="00BD40FA"/>
    <w:rsid w:val="00BD6397"/>
    <w:rsid w:val="00BD7268"/>
    <w:rsid w:val="00BE031F"/>
    <w:rsid w:val="00BE1073"/>
    <w:rsid w:val="00BE2373"/>
    <w:rsid w:val="00BE2F5D"/>
    <w:rsid w:val="00BE36B7"/>
    <w:rsid w:val="00BE5CFC"/>
    <w:rsid w:val="00BE60EA"/>
    <w:rsid w:val="00BE69F1"/>
    <w:rsid w:val="00BE71A7"/>
    <w:rsid w:val="00BE7260"/>
    <w:rsid w:val="00BF0C7E"/>
    <w:rsid w:val="00BF2071"/>
    <w:rsid w:val="00BF22B3"/>
    <w:rsid w:val="00BF294A"/>
    <w:rsid w:val="00BF2D63"/>
    <w:rsid w:val="00BF4A15"/>
    <w:rsid w:val="00BF4BDB"/>
    <w:rsid w:val="00BF5C23"/>
    <w:rsid w:val="00BF6471"/>
    <w:rsid w:val="00BF6A5B"/>
    <w:rsid w:val="00BF73EE"/>
    <w:rsid w:val="00BF7E5C"/>
    <w:rsid w:val="00C018BE"/>
    <w:rsid w:val="00C01ADE"/>
    <w:rsid w:val="00C01C98"/>
    <w:rsid w:val="00C02033"/>
    <w:rsid w:val="00C027BD"/>
    <w:rsid w:val="00C02A6F"/>
    <w:rsid w:val="00C03723"/>
    <w:rsid w:val="00C049D8"/>
    <w:rsid w:val="00C0536F"/>
    <w:rsid w:val="00C0549C"/>
    <w:rsid w:val="00C06942"/>
    <w:rsid w:val="00C1041B"/>
    <w:rsid w:val="00C10525"/>
    <w:rsid w:val="00C10BD7"/>
    <w:rsid w:val="00C1177B"/>
    <w:rsid w:val="00C117F6"/>
    <w:rsid w:val="00C11C1B"/>
    <w:rsid w:val="00C12516"/>
    <w:rsid w:val="00C13181"/>
    <w:rsid w:val="00C14299"/>
    <w:rsid w:val="00C14BE7"/>
    <w:rsid w:val="00C15F94"/>
    <w:rsid w:val="00C1794C"/>
    <w:rsid w:val="00C2050F"/>
    <w:rsid w:val="00C20989"/>
    <w:rsid w:val="00C214A4"/>
    <w:rsid w:val="00C21799"/>
    <w:rsid w:val="00C22313"/>
    <w:rsid w:val="00C22824"/>
    <w:rsid w:val="00C2332B"/>
    <w:rsid w:val="00C233CA"/>
    <w:rsid w:val="00C242E4"/>
    <w:rsid w:val="00C24FDF"/>
    <w:rsid w:val="00C277D1"/>
    <w:rsid w:val="00C27ACA"/>
    <w:rsid w:val="00C30998"/>
    <w:rsid w:val="00C30D07"/>
    <w:rsid w:val="00C31573"/>
    <w:rsid w:val="00C31791"/>
    <w:rsid w:val="00C31C92"/>
    <w:rsid w:val="00C31F17"/>
    <w:rsid w:val="00C328E6"/>
    <w:rsid w:val="00C3389C"/>
    <w:rsid w:val="00C33A30"/>
    <w:rsid w:val="00C34737"/>
    <w:rsid w:val="00C35077"/>
    <w:rsid w:val="00C3556F"/>
    <w:rsid w:val="00C3574B"/>
    <w:rsid w:val="00C35E80"/>
    <w:rsid w:val="00C36412"/>
    <w:rsid w:val="00C36EA4"/>
    <w:rsid w:val="00C37819"/>
    <w:rsid w:val="00C37980"/>
    <w:rsid w:val="00C37DF7"/>
    <w:rsid w:val="00C37E68"/>
    <w:rsid w:val="00C37FB7"/>
    <w:rsid w:val="00C40725"/>
    <w:rsid w:val="00C40AA0"/>
    <w:rsid w:val="00C419B5"/>
    <w:rsid w:val="00C4471F"/>
    <w:rsid w:val="00C453A7"/>
    <w:rsid w:val="00C462E3"/>
    <w:rsid w:val="00C463BC"/>
    <w:rsid w:val="00C47018"/>
    <w:rsid w:val="00C47C4F"/>
    <w:rsid w:val="00C507EF"/>
    <w:rsid w:val="00C52DCB"/>
    <w:rsid w:val="00C53874"/>
    <w:rsid w:val="00C538E8"/>
    <w:rsid w:val="00C53C6E"/>
    <w:rsid w:val="00C54090"/>
    <w:rsid w:val="00C54A7E"/>
    <w:rsid w:val="00C5547D"/>
    <w:rsid w:val="00C55884"/>
    <w:rsid w:val="00C56CE8"/>
    <w:rsid w:val="00C57249"/>
    <w:rsid w:val="00C576AD"/>
    <w:rsid w:val="00C60390"/>
    <w:rsid w:val="00C60F08"/>
    <w:rsid w:val="00C614BE"/>
    <w:rsid w:val="00C633DA"/>
    <w:rsid w:val="00C646E8"/>
    <w:rsid w:val="00C65433"/>
    <w:rsid w:val="00C65E88"/>
    <w:rsid w:val="00C66BA3"/>
    <w:rsid w:val="00C67609"/>
    <w:rsid w:val="00C67EC5"/>
    <w:rsid w:val="00C70688"/>
    <w:rsid w:val="00C729EA"/>
    <w:rsid w:val="00C735C5"/>
    <w:rsid w:val="00C752AE"/>
    <w:rsid w:val="00C80763"/>
    <w:rsid w:val="00C81265"/>
    <w:rsid w:val="00C812A1"/>
    <w:rsid w:val="00C813B7"/>
    <w:rsid w:val="00C83077"/>
    <w:rsid w:val="00C833E9"/>
    <w:rsid w:val="00C833F2"/>
    <w:rsid w:val="00C84727"/>
    <w:rsid w:val="00C84DE0"/>
    <w:rsid w:val="00C8545E"/>
    <w:rsid w:val="00C85C02"/>
    <w:rsid w:val="00C86255"/>
    <w:rsid w:val="00C87270"/>
    <w:rsid w:val="00C90D03"/>
    <w:rsid w:val="00C90D0B"/>
    <w:rsid w:val="00C90D57"/>
    <w:rsid w:val="00C91C26"/>
    <w:rsid w:val="00C93738"/>
    <w:rsid w:val="00C93A44"/>
    <w:rsid w:val="00C951AE"/>
    <w:rsid w:val="00C95225"/>
    <w:rsid w:val="00C953F0"/>
    <w:rsid w:val="00C958DC"/>
    <w:rsid w:val="00C95D26"/>
    <w:rsid w:val="00C964DA"/>
    <w:rsid w:val="00C96A19"/>
    <w:rsid w:val="00C96B6A"/>
    <w:rsid w:val="00C96DF6"/>
    <w:rsid w:val="00C976A2"/>
    <w:rsid w:val="00C977D8"/>
    <w:rsid w:val="00CA130B"/>
    <w:rsid w:val="00CA14E3"/>
    <w:rsid w:val="00CA1DFF"/>
    <w:rsid w:val="00CA2184"/>
    <w:rsid w:val="00CA2825"/>
    <w:rsid w:val="00CA2F95"/>
    <w:rsid w:val="00CA31C2"/>
    <w:rsid w:val="00CA438A"/>
    <w:rsid w:val="00CA454C"/>
    <w:rsid w:val="00CA5451"/>
    <w:rsid w:val="00CA68AD"/>
    <w:rsid w:val="00CA68B7"/>
    <w:rsid w:val="00CA6CE6"/>
    <w:rsid w:val="00CA785A"/>
    <w:rsid w:val="00CA789F"/>
    <w:rsid w:val="00CA7F58"/>
    <w:rsid w:val="00CB320D"/>
    <w:rsid w:val="00CB4357"/>
    <w:rsid w:val="00CB4803"/>
    <w:rsid w:val="00CB650C"/>
    <w:rsid w:val="00CB7FBC"/>
    <w:rsid w:val="00CC01F0"/>
    <w:rsid w:val="00CC0B6C"/>
    <w:rsid w:val="00CC0EA8"/>
    <w:rsid w:val="00CC10C0"/>
    <w:rsid w:val="00CC1C30"/>
    <w:rsid w:val="00CC298C"/>
    <w:rsid w:val="00CC32AF"/>
    <w:rsid w:val="00CC3944"/>
    <w:rsid w:val="00CC5135"/>
    <w:rsid w:val="00CC520F"/>
    <w:rsid w:val="00CC53FB"/>
    <w:rsid w:val="00CC65B1"/>
    <w:rsid w:val="00CC6D36"/>
    <w:rsid w:val="00CC7D29"/>
    <w:rsid w:val="00CD0D4F"/>
    <w:rsid w:val="00CD1351"/>
    <w:rsid w:val="00CD4345"/>
    <w:rsid w:val="00CD4B4C"/>
    <w:rsid w:val="00CD5448"/>
    <w:rsid w:val="00CD6F8F"/>
    <w:rsid w:val="00CD7497"/>
    <w:rsid w:val="00CE0E44"/>
    <w:rsid w:val="00CE15F9"/>
    <w:rsid w:val="00CE1A2E"/>
    <w:rsid w:val="00CE2074"/>
    <w:rsid w:val="00CE2298"/>
    <w:rsid w:val="00CE3458"/>
    <w:rsid w:val="00CE4FDD"/>
    <w:rsid w:val="00CE56FF"/>
    <w:rsid w:val="00CE5C02"/>
    <w:rsid w:val="00CE6A17"/>
    <w:rsid w:val="00CE7366"/>
    <w:rsid w:val="00CE760E"/>
    <w:rsid w:val="00CE78D4"/>
    <w:rsid w:val="00CE798F"/>
    <w:rsid w:val="00CF0B80"/>
    <w:rsid w:val="00CF0F98"/>
    <w:rsid w:val="00CF17A7"/>
    <w:rsid w:val="00CF24C8"/>
    <w:rsid w:val="00CF3779"/>
    <w:rsid w:val="00CF3B75"/>
    <w:rsid w:val="00CF3F98"/>
    <w:rsid w:val="00CF40C1"/>
    <w:rsid w:val="00CF461F"/>
    <w:rsid w:val="00CF50A3"/>
    <w:rsid w:val="00CF57D4"/>
    <w:rsid w:val="00CF6A22"/>
    <w:rsid w:val="00CF7380"/>
    <w:rsid w:val="00D003B8"/>
    <w:rsid w:val="00D00A44"/>
    <w:rsid w:val="00D00C8E"/>
    <w:rsid w:val="00D027EA"/>
    <w:rsid w:val="00D029B4"/>
    <w:rsid w:val="00D03A4F"/>
    <w:rsid w:val="00D03B0E"/>
    <w:rsid w:val="00D03F3E"/>
    <w:rsid w:val="00D05435"/>
    <w:rsid w:val="00D060BE"/>
    <w:rsid w:val="00D060E0"/>
    <w:rsid w:val="00D064C3"/>
    <w:rsid w:val="00D0701F"/>
    <w:rsid w:val="00D07119"/>
    <w:rsid w:val="00D07A2C"/>
    <w:rsid w:val="00D108C5"/>
    <w:rsid w:val="00D10D1E"/>
    <w:rsid w:val="00D11606"/>
    <w:rsid w:val="00D12929"/>
    <w:rsid w:val="00D12935"/>
    <w:rsid w:val="00D12998"/>
    <w:rsid w:val="00D12B13"/>
    <w:rsid w:val="00D14EBD"/>
    <w:rsid w:val="00D15C21"/>
    <w:rsid w:val="00D1648B"/>
    <w:rsid w:val="00D16ECF"/>
    <w:rsid w:val="00D16F82"/>
    <w:rsid w:val="00D20506"/>
    <w:rsid w:val="00D2050F"/>
    <w:rsid w:val="00D20820"/>
    <w:rsid w:val="00D20892"/>
    <w:rsid w:val="00D212CC"/>
    <w:rsid w:val="00D21B61"/>
    <w:rsid w:val="00D21D1E"/>
    <w:rsid w:val="00D2212C"/>
    <w:rsid w:val="00D22F7E"/>
    <w:rsid w:val="00D23566"/>
    <w:rsid w:val="00D23964"/>
    <w:rsid w:val="00D23B7E"/>
    <w:rsid w:val="00D2426C"/>
    <w:rsid w:val="00D2441E"/>
    <w:rsid w:val="00D24E5D"/>
    <w:rsid w:val="00D24F7E"/>
    <w:rsid w:val="00D25379"/>
    <w:rsid w:val="00D2587B"/>
    <w:rsid w:val="00D259B2"/>
    <w:rsid w:val="00D263C3"/>
    <w:rsid w:val="00D26496"/>
    <w:rsid w:val="00D278DC"/>
    <w:rsid w:val="00D27CEF"/>
    <w:rsid w:val="00D30E24"/>
    <w:rsid w:val="00D31503"/>
    <w:rsid w:val="00D31A69"/>
    <w:rsid w:val="00D31E19"/>
    <w:rsid w:val="00D324A6"/>
    <w:rsid w:val="00D32D49"/>
    <w:rsid w:val="00D34420"/>
    <w:rsid w:val="00D34627"/>
    <w:rsid w:val="00D34D6D"/>
    <w:rsid w:val="00D35271"/>
    <w:rsid w:val="00D35529"/>
    <w:rsid w:val="00D36C3F"/>
    <w:rsid w:val="00D36D05"/>
    <w:rsid w:val="00D3725A"/>
    <w:rsid w:val="00D37FDD"/>
    <w:rsid w:val="00D40757"/>
    <w:rsid w:val="00D40A38"/>
    <w:rsid w:val="00D41BB5"/>
    <w:rsid w:val="00D423A1"/>
    <w:rsid w:val="00D4312F"/>
    <w:rsid w:val="00D43EE0"/>
    <w:rsid w:val="00D44BE0"/>
    <w:rsid w:val="00D45F06"/>
    <w:rsid w:val="00D47A3F"/>
    <w:rsid w:val="00D47CD8"/>
    <w:rsid w:val="00D47E25"/>
    <w:rsid w:val="00D51B24"/>
    <w:rsid w:val="00D54703"/>
    <w:rsid w:val="00D56235"/>
    <w:rsid w:val="00D56B17"/>
    <w:rsid w:val="00D56E16"/>
    <w:rsid w:val="00D57013"/>
    <w:rsid w:val="00D57A64"/>
    <w:rsid w:val="00D61466"/>
    <w:rsid w:val="00D61516"/>
    <w:rsid w:val="00D61980"/>
    <w:rsid w:val="00D62D2F"/>
    <w:rsid w:val="00D6314C"/>
    <w:rsid w:val="00D63781"/>
    <w:rsid w:val="00D63BEF"/>
    <w:rsid w:val="00D646A6"/>
    <w:rsid w:val="00D64CCD"/>
    <w:rsid w:val="00D64D11"/>
    <w:rsid w:val="00D64D3F"/>
    <w:rsid w:val="00D66E23"/>
    <w:rsid w:val="00D6737C"/>
    <w:rsid w:val="00D67C7D"/>
    <w:rsid w:val="00D70483"/>
    <w:rsid w:val="00D70E28"/>
    <w:rsid w:val="00D70EC7"/>
    <w:rsid w:val="00D720DE"/>
    <w:rsid w:val="00D7249D"/>
    <w:rsid w:val="00D72A44"/>
    <w:rsid w:val="00D73C0F"/>
    <w:rsid w:val="00D73DAA"/>
    <w:rsid w:val="00D73F1A"/>
    <w:rsid w:val="00D74F3E"/>
    <w:rsid w:val="00D751CA"/>
    <w:rsid w:val="00D75532"/>
    <w:rsid w:val="00D759F4"/>
    <w:rsid w:val="00D77194"/>
    <w:rsid w:val="00D77337"/>
    <w:rsid w:val="00D81221"/>
    <w:rsid w:val="00D81F31"/>
    <w:rsid w:val="00D8241D"/>
    <w:rsid w:val="00D82A43"/>
    <w:rsid w:val="00D82FD4"/>
    <w:rsid w:val="00D83BCA"/>
    <w:rsid w:val="00D85340"/>
    <w:rsid w:val="00D856EA"/>
    <w:rsid w:val="00D85C23"/>
    <w:rsid w:val="00D863BF"/>
    <w:rsid w:val="00D86803"/>
    <w:rsid w:val="00D86E01"/>
    <w:rsid w:val="00D878E1"/>
    <w:rsid w:val="00D905C1"/>
    <w:rsid w:val="00D90765"/>
    <w:rsid w:val="00D916C1"/>
    <w:rsid w:val="00D91760"/>
    <w:rsid w:val="00D924E3"/>
    <w:rsid w:val="00D93219"/>
    <w:rsid w:val="00D94422"/>
    <w:rsid w:val="00D94D03"/>
    <w:rsid w:val="00D95694"/>
    <w:rsid w:val="00D9616A"/>
    <w:rsid w:val="00DA10E3"/>
    <w:rsid w:val="00DA1370"/>
    <w:rsid w:val="00DA1CC6"/>
    <w:rsid w:val="00DA1FA1"/>
    <w:rsid w:val="00DA2BAF"/>
    <w:rsid w:val="00DA2FF0"/>
    <w:rsid w:val="00DA4312"/>
    <w:rsid w:val="00DA44B0"/>
    <w:rsid w:val="00DA4CB5"/>
    <w:rsid w:val="00DA4FE5"/>
    <w:rsid w:val="00DA5447"/>
    <w:rsid w:val="00DA57FF"/>
    <w:rsid w:val="00DA5CC1"/>
    <w:rsid w:val="00DA699D"/>
    <w:rsid w:val="00DA6ACC"/>
    <w:rsid w:val="00DA7387"/>
    <w:rsid w:val="00DB013E"/>
    <w:rsid w:val="00DB0295"/>
    <w:rsid w:val="00DB079D"/>
    <w:rsid w:val="00DB1E42"/>
    <w:rsid w:val="00DB1F16"/>
    <w:rsid w:val="00DB237F"/>
    <w:rsid w:val="00DB241E"/>
    <w:rsid w:val="00DB250B"/>
    <w:rsid w:val="00DB2E03"/>
    <w:rsid w:val="00DB3330"/>
    <w:rsid w:val="00DB3D8D"/>
    <w:rsid w:val="00DB5C5E"/>
    <w:rsid w:val="00DB5F9C"/>
    <w:rsid w:val="00DB600C"/>
    <w:rsid w:val="00DB6DC9"/>
    <w:rsid w:val="00DB7409"/>
    <w:rsid w:val="00DB7B7E"/>
    <w:rsid w:val="00DB7CF2"/>
    <w:rsid w:val="00DB7E4B"/>
    <w:rsid w:val="00DC27FE"/>
    <w:rsid w:val="00DC2810"/>
    <w:rsid w:val="00DC36AF"/>
    <w:rsid w:val="00DC460D"/>
    <w:rsid w:val="00DC46EA"/>
    <w:rsid w:val="00DC480B"/>
    <w:rsid w:val="00DC4F37"/>
    <w:rsid w:val="00DC5E1D"/>
    <w:rsid w:val="00DC6B56"/>
    <w:rsid w:val="00DC74C7"/>
    <w:rsid w:val="00DC77BF"/>
    <w:rsid w:val="00DC7E75"/>
    <w:rsid w:val="00DD00E8"/>
    <w:rsid w:val="00DD02B9"/>
    <w:rsid w:val="00DD0E74"/>
    <w:rsid w:val="00DD1646"/>
    <w:rsid w:val="00DD1F15"/>
    <w:rsid w:val="00DD34EB"/>
    <w:rsid w:val="00DD644A"/>
    <w:rsid w:val="00DD6633"/>
    <w:rsid w:val="00DD6AC8"/>
    <w:rsid w:val="00DD6B0D"/>
    <w:rsid w:val="00DD6BF3"/>
    <w:rsid w:val="00DD6EE4"/>
    <w:rsid w:val="00DD7AB1"/>
    <w:rsid w:val="00DE07C3"/>
    <w:rsid w:val="00DE5232"/>
    <w:rsid w:val="00DE5517"/>
    <w:rsid w:val="00DE563B"/>
    <w:rsid w:val="00DE7EC8"/>
    <w:rsid w:val="00DF29A8"/>
    <w:rsid w:val="00DF29D6"/>
    <w:rsid w:val="00DF2B5A"/>
    <w:rsid w:val="00DF3EE3"/>
    <w:rsid w:val="00DF41F4"/>
    <w:rsid w:val="00DF57B0"/>
    <w:rsid w:val="00DF5BE2"/>
    <w:rsid w:val="00DF704F"/>
    <w:rsid w:val="00DF746D"/>
    <w:rsid w:val="00DF7998"/>
    <w:rsid w:val="00E01BB0"/>
    <w:rsid w:val="00E022E8"/>
    <w:rsid w:val="00E02591"/>
    <w:rsid w:val="00E03096"/>
    <w:rsid w:val="00E03B5C"/>
    <w:rsid w:val="00E03EBC"/>
    <w:rsid w:val="00E048FA"/>
    <w:rsid w:val="00E04A4A"/>
    <w:rsid w:val="00E052F9"/>
    <w:rsid w:val="00E05E89"/>
    <w:rsid w:val="00E06152"/>
    <w:rsid w:val="00E06FDA"/>
    <w:rsid w:val="00E0729E"/>
    <w:rsid w:val="00E075BF"/>
    <w:rsid w:val="00E110EB"/>
    <w:rsid w:val="00E130BA"/>
    <w:rsid w:val="00E1409B"/>
    <w:rsid w:val="00E1421D"/>
    <w:rsid w:val="00E14A9A"/>
    <w:rsid w:val="00E14BE2"/>
    <w:rsid w:val="00E15249"/>
    <w:rsid w:val="00E15F3C"/>
    <w:rsid w:val="00E16ED1"/>
    <w:rsid w:val="00E17307"/>
    <w:rsid w:val="00E17853"/>
    <w:rsid w:val="00E178E0"/>
    <w:rsid w:val="00E20262"/>
    <w:rsid w:val="00E2076C"/>
    <w:rsid w:val="00E21D54"/>
    <w:rsid w:val="00E21EC8"/>
    <w:rsid w:val="00E220B7"/>
    <w:rsid w:val="00E2214B"/>
    <w:rsid w:val="00E22C73"/>
    <w:rsid w:val="00E25C1D"/>
    <w:rsid w:val="00E25E41"/>
    <w:rsid w:val="00E27C2B"/>
    <w:rsid w:val="00E30ACB"/>
    <w:rsid w:val="00E315C3"/>
    <w:rsid w:val="00E3162A"/>
    <w:rsid w:val="00E31739"/>
    <w:rsid w:val="00E31FD5"/>
    <w:rsid w:val="00E325C0"/>
    <w:rsid w:val="00E32E58"/>
    <w:rsid w:val="00E34A10"/>
    <w:rsid w:val="00E34D32"/>
    <w:rsid w:val="00E35C5A"/>
    <w:rsid w:val="00E35C81"/>
    <w:rsid w:val="00E36CA8"/>
    <w:rsid w:val="00E37B46"/>
    <w:rsid w:val="00E403A6"/>
    <w:rsid w:val="00E4119B"/>
    <w:rsid w:val="00E4132D"/>
    <w:rsid w:val="00E42FFB"/>
    <w:rsid w:val="00E436AF"/>
    <w:rsid w:val="00E43AC1"/>
    <w:rsid w:val="00E43F6A"/>
    <w:rsid w:val="00E44069"/>
    <w:rsid w:val="00E44AEF"/>
    <w:rsid w:val="00E44C41"/>
    <w:rsid w:val="00E44C73"/>
    <w:rsid w:val="00E459A5"/>
    <w:rsid w:val="00E45BB7"/>
    <w:rsid w:val="00E464AB"/>
    <w:rsid w:val="00E4675B"/>
    <w:rsid w:val="00E479C4"/>
    <w:rsid w:val="00E47BB1"/>
    <w:rsid w:val="00E501F6"/>
    <w:rsid w:val="00E51275"/>
    <w:rsid w:val="00E51514"/>
    <w:rsid w:val="00E52066"/>
    <w:rsid w:val="00E524E6"/>
    <w:rsid w:val="00E527CF"/>
    <w:rsid w:val="00E529A9"/>
    <w:rsid w:val="00E53A7A"/>
    <w:rsid w:val="00E54C93"/>
    <w:rsid w:val="00E55203"/>
    <w:rsid w:val="00E55A7B"/>
    <w:rsid w:val="00E565D7"/>
    <w:rsid w:val="00E56918"/>
    <w:rsid w:val="00E56BAF"/>
    <w:rsid w:val="00E56BF4"/>
    <w:rsid w:val="00E57548"/>
    <w:rsid w:val="00E57B57"/>
    <w:rsid w:val="00E57D79"/>
    <w:rsid w:val="00E6019D"/>
    <w:rsid w:val="00E60498"/>
    <w:rsid w:val="00E60B14"/>
    <w:rsid w:val="00E60DB8"/>
    <w:rsid w:val="00E60DCA"/>
    <w:rsid w:val="00E6114C"/>
    <w:rsid w:val="00E6153E"/>
    <w:rsid w:val="00E621CC"/>
    <w:rsid w:val="00E6260A"/>
    <w:rsid w:val="00E626E2"/>
    <w:rsid w:val="00E62D23"/>
    <w:rsid w:val="00E62E40"/>
    <w:rsid w:val="00E637A8"/>
    <w:rsid w:val="00E63E55"/>
    <w:rsid w:val="00E641F9"/>
    <w:rsid w:val="00E646E7"/>
    <w:rsid w:val="00E657DC"/>
    <w:rsid w:val="00E65C01"/>
    <w:rsid w:val="00E66BCF"/>
    <w:rsid w:val="00E7165E"/>
    <w:rsid w:val="00E71701"/>
    <w:rsid w:val="00E71854"/>
    <w:rsid w:val="00E71883"/>
    <w:rsid w:val="00E7191F"/>
    <w:rsid w:val="00E71BD7"/>
    <w:rsid w:val="00E7272F"/>
    <w:rsid w:val="00E729D8"/>
    <w:rsid w:val="00E72B72"/>
    <w:rsid w:val="00E7302C"/>
    <w:rsid w:val="00E7474A"/>
    <w:rsid w:val="00E74A26"/>
    <w:rsid w:val="00E74FF5"/>
    <w:rsid w:val="00E75AB5"/>
    <w:rsid w:val="00E76007"/>
    <w:rsid w:val="00E76697"/>
    <w:rsid w:val="00E7699B"/>
    <w:rsid w:val="00E76D04"/>
    <w:rsid w:val="00E76FAA"/>
    <w:rsid w:val="00E7707D"/>
    <w:rsid w:val="00E77474"/>
    <w:rsid w:val="00E77E36"/>
    <w:rsid w:val="00E8006B"/>
    <w:rsid w:val="00E80515"/>
    <w:rsid w:val="00E80F75"/>
    <w:rsid w:val="00E81B57"/>
    <w:rsid w:val="00E8226F"/>
    <w:rsid w:val="00E82E41"/>
    <w:rsid w:val="00E87654"/>
    <w:rsid w:val="00E91079"/>
    <w:rsid w:val="00E9228A"/>
    <w:rsid w:val="00E937A5"/>
    <w:rsid w:val="00E942A2"/>
    <w:rsid w:val="00E945AB"/>
    <w:rsid w:val="00E95596"/>
    <w:rsid w:val="00E96C60"/>
    <w:rsid w:val="00E96EF2"/>
    <w:rsid w:val="00E973A3"/>
    <w:rsid w:val="00EA02FA"/>
    <w:rsid w:val="00EA158A"/>
    <w:rsid w:val="00EA219D"/>
    <w:rsid w:val="00EA23A5"/>
    <w:rsid w:val="00EA2D15"/>
    <w:rsid w:val="00EA2F89"/>
    <w:rsid w:val="00EA329E"/>
    <w:rsid w:val="00EA3DC3"/>
    <w:rsid w:val="00EA3F5D"/>
    <w:rsid w:val="00EA4502"/>
    <w:rsid w:val="00EA47E1"/>
    <w:rsid w:val="00EA5E2A"/>
    <w:rsid w:val="00EA5F45"/>
    <w:rsid w:val="00EA630D"/>
    <w:rsid w:val="00EA64FF"/>
    <w:rsid w:val="00EA6675"/>
    <w:rsid w:val="00EA7012"/>
    <w:rsid w:val="00EA7177"/>
    <w:rsid w:val="00EA7980"/>
    <w:rsid w:val="00EB0DA6"/>
    <w:rsid w:val="00EB12B7"/>
    <w:rsid w:val="00EB2ADA"/>
    <w:rsid w:val="00EB34B1"/>
    <w:rsid w:val="00EB4225"/>
    <w:rsid w:val="00EB478C"/>
    <w:rsid w:val="00EB504B"/>
    <w:rsid w:val="00EB61EB"/>
    <w:rsid w:val="00EB6281"/>
    <w:rsid w:val="00EB7042"/>
    <w:rsid w:val="00EB74F0"/>
    <w:rsid w:val="00EB7526"/>
    <w:rsid w:val="00EB7BF9"/>
    <w:rsid w:val="00EC0FF5"/>
    <w:rsid w:val="00EC25B2"/>
    <w:rsid w:val="00EC2C92"/>
    <w:rsid w:val="00EC3CCB"/>
    <w:rsid w:val="00EC3DE4"/>
    <w:rsid w:val="00EC40ED"/>
    <w:rsid w:val="00EC4A0A"/>
    <w:rsid w:val="00EC4C60"/>
    <w:rsid w:val="00EC581B"/>
    <w:rsid w:val="00EC607D"/>
    <w:rsid w:val="00EC6C4D"/>
    <w:rsid w:val="00EC7205"/>
    <w:rsid w:val="00EC7618"/>
    <w:rsid w:val="00EC7D65"/>
    <w:rsid w:val="00ED0C66"/>
    <w:rsid w:val="00ED1131"/>
    <w:rsid w:val="00ED2A55"/>
    <w:rsid w:val="00ED3590"/>
    <w:rsid w:val="00ED4E85"/>
    <w:rsid w:val="00ED5FA9"/>
    <w:rsid w:val="00ED729F"/>
    <w:rsid w:val="00ED7E26"/>
    <w:rsid w:val="00EE02DC"/>
    <w:rsid w:val="00EE0B1F"/>
    <w:rsid w:val="00EE13A8"/>
    <w:rsid w:val="00EE198C"/>
    <w:rsid w:val="00EE1FDA"/>
    <w:rsid w:val="00EE2960"/>
    <w:rsid w:val="00EE2D78"/>
    <w:rsid w:val="00EE31E7"/>
    <w:rsid w:val="00EE3B59"/>
    <w:rsid w:val="00EE50EB"/>
    <w:rsid w:val="00EE55C9"/>
    <w:rsid w:val="00EE5660"/>
    <w:rsid w:val="00EE5784"/>
    <w:rsid w:val="00EE59A7"/>
    <w:rsid w:val="00EE6582"/>
    <w:rsid w:val="00EE6FB8"/>
    <w:rsid w:val="00EE72DE"/>
    <w:rsid w:val="00EF0982"/>
    <w:rsid w:val="00EF0CA0"/>
    <w:rsid w:val="00EF0EBD"/>
    <w:rsid w:val="00EF1C14"/>
    <w:rsid w:val="00EF2EB3"/>
    <w:rsid w:val="00EF3896"/>
    <w:rsid w:val="00EF3A72"/>
    <w:rsid w:val="00EF4D60"/>
    <w:rsid w:val="00EF5378"/>
    <w:rsid w:val="00EF568A"/>
    <w:rsid w:val="00EF7383"/>
    <w:rsid w:val="00F008D5"/>
    <w:rsid w:val="00F00D92"/>
    <w:rsid w:val="00F018AC"/>
    <w:rsid w:val="00F025EA"/>
    <w:rsid w:val="00F02BDC"/>
    <w:rsid w:val="00F033CB"/>
    <w:rsid w:val="00F03B78"/>
    <w:rsid w:val="00F041C8"/>
    <w:rsid w:val="00F041F3"/>
    <w:rsid w:val="00F04394"/>
    <w:rsid w:val="00F04BC6"/>
    <w:rsid w:val="00F063D5"/>
    <w:rsid w:val="00F06B76"/>
    <w:rsid w:val="00F071E2"/>
    <w:rsid w:val="00F104D8"/>
    <w:rsid w:val="00F10B8B"/>
    <w:rsid w:val="00F1163D"/>
    <w:rsid w:val="00F12A1A"/>
    <w:rsid w:val="00F12C0B"/>
    <w:rsid w:val="00F12D90"/>
    <w:rsid w:val="00F137FC"/>
    <w:rsid w:val="00F1548C"/>
    <w:rsid w:val="00F17B40"/>
    <w:rsid w:val="00F20E74"/>
    <w:rsid w:val="00F21295"/>
    <w:rsid w:val="00F215E5"/>
    <w:rsid w:val="00F2285F"/>
    <w:rsid w:val="00F236C1"/>
    <w:rsid w:val="00F247FB"/>
    <w:rsid w:val="00F25488"/>
    <w:rsid w:val="00F25614"/>
    <w:rsid w:val="00F25625"/>
    <w:rsid w:val="00F25756"/>
    <w:rsid w:val="00F25D35"/>
    <w:rsid w:val="00F2639A"/>
    <w:rsid w:val="00F265B8"/>
    <w:rsid w:val="00F275A9"/>
    <w:rsid w:val="00F309F8"/>
    <w:rsid w:val="00F31E27"/>
    <w:rsid w:val="00F32779"/>
    <w:rsid w:val="00F32796"/>
    <w:rsid w:val="00F32FEC"/>
    <w:rsid w:val="00F33B1D"/>
    <w:rsid w:val="00F343C4"/>
    <w:rsid w:val="00F34AA1"/>
    <w:rsid w:val="00F35519"/>
    <w:rsid w:val="00F35C94"/>
    <w:rsid w:val="00F36DF1"/>
    <w:rsid w:val="00F400C9"/>
    <w:rsid w:val="00F40FD4"/>
    <w:rsid w:val="00F4108A"/>
    <w:rsid w:val="00F422F1"/>
    <w:rsid w:val="00F42604"/>
    <w:rsid w:val="00F434A7"/>
    <w:rsid w:val="00F435B0"/>
    <w:rsid w:val="00F4367F"/>
    <w:rsid w:val="00F4418D"/>
    <w:rsid w:val="00F444A5"/>
    <w:rsid w:val="00F44C32"/>
    <w:rsid w:val="00F44D16"/>
    <w:rsid w:val="00F45315"/>
    <w:rsid w:val="00F465E5"/>
    <w:rsid w:val="00F46AE1"/>
    <w:rsid w:val="00F4721E"/>
    <w:rsid w:val="00F4791D"/>
    <w:rsid w:val="00F47DB6"/>
    <w:rsid w:val="00F47F78"/>
    <w:rsid w:val="00F503CC"/>
    <w:rsid w:val="00F50E06"/>
    <w:rsid w:val="00F5152B"/>
    <w:rsid w:val="00F5234F"/>
    <w:rsid w:val="00F52A47"/>
    <w:rsid w:val="00F533B5"/>
    <w:rsid w:val="00F54030"/>
    <w:rsid w:val="00F5466D"/>
    <w:rsid w:val="00F546A5"/>
    <w:rsid w:val="00F548E4"/>
    <w:rsid w:val="00F54D5A"/>
    <w:rsid w:val="00F55B9B"/>
    <w:rsid w:val="00F55CF3"/>
    <w:rsid w:val="00F55D2E"/>
    <w:rsid w:val="00F5631E"/>
    <w:rsid w:val="00F5641B"/>
    <w:rsid w:val="00F56534"/>
    <w:rsid w:val="00F57633"/>
    <w:rsid w:val="00F57900"/>
    <w:rsid w:val="00F57A55"/>
    <w:rsid w:val="00F60877"/>
    <w:rsid w:val="00F62D04"/>
    <w:rsid w:val="00F632B3"/>
    <w:rsid w:val="00F63967"/>
    <w:rsid w:val="00F63C28"/>
    <w:rsid w:val="00F64016"/>
    <w:rsid w:val="00F643C9"/>
    <w:rsid w:val="00F64BE2"/>
    <w:rsid w:val="00F65592"/>
    <w:rsid w:val="00F65B07"/>
    <w:rsid w:val="00F670FF"/>
    <w:rsid w:val="00F67797"/>
    <w:rsid w:val="00F720C6"/>
    <w:rsid w:val="00F72E00"/>
    <w:rsid w:val="00F72F0C"/>
    <w:rsid w:val="00F739EF"/>
    <w:rsid w:val="00F74897"/>
    <w:rsid w:val="00F74E0B"/>
    <w:rsid w:val="00F74F8D"/>
    <w:rsid w:val="00F751D7"/>
    <w:rsid w:val="00F75642"/>
    <w:rsid w:val="00F75F2A"/>
    <w:rsid w:val="00F762E0"/>
    <w:rsid w:val="00F76DA6"/>
    <w:rsid w:val="00F8171E"/>
    <w:rsid w:val="00F82B56"/>
    <w:rsid w:val="00F82DC8"/>
    <w:rsid w:val="00F83F51"/>
    <w:rsid w:val="00F85420"/>
    <w:rsid w:val="00F85460"/>
    <w:rsid w:val="00F85B1F"/>
    <w:rsid w:val="00F86358"/>
    <w:rsid w:val="00F86504"/>
    <w:rsid w:val="00F90338"/>
    <w:rsid w:val="00F90589"/>
    <w:rsid w:val="00F9165D"/>
    <w:rsid w:val="00F92C8E"/>
    <w:rsid w:val="00F93048"/>
    <w:rsid w:val="00F94700"/>
    <w:rsid w:val="00F95049"/>
    <w:rsid w:val="00F96385"/>
    <w:rsid w:val="00F96515"/>
    <w:rsid w:val="00F967E1"/>
    <w:rsid w:val="00FA06E0"/>
    <w:rsid w:val="00FA087C"/>
    <w:rsid w:val="00FA08A8"/>
    <w:rsid w:val="00FA08EC"/>
    <w:rsid w:val="00FA1248"/>
    <w:rsid w:val="00FA15E3"/>
    <w:rsid w:val="00FA1798"/>
    <w:rsid w:val="00FA1B56"/>
    <w:rsid w:val="00FA2C8B"/>
    <w:rsid w:val="00FA2CE8"/>
    <w:rsid w:val="00FA348C"/>
    <w:rsid w:val="00FA43BD"/>
    <w:rsid w:val="00FA4462"/>
    <w:rsid w:val="00FA4A4A"/>
    <w:rsid w:val="00FA5494"/>
    <w:rsid w:val="00FA59B1"/>
    <w:rsid w:val="00FA59BB"/>
    <w:rsid w:val="00FA5CAB"/>
    <w:rsid w:val="00FA651E"/>
    <w:rsid w:val="00FA6B17"/>
    <w:rsid w:val="00FA6E1F"/>
    <w:rsid w:val="00FA6E51"/>
    <w:rsid w:val="00FA6F62"/>
    <w:rsid w:val="00FB094B"/>
    <w:rsid w:val="00FB117F"/>
    <w:rsid w:val="00FB171F"/>
    <w:rsid w:val="00FB249F"/>
    <w:rsid w:val="00FB2D99"/>
    <w:rsid w:val="00FB2F54"/>
    <w:rsid w:val="00FB33A8"/>
    <w:rsid w:val="00FB4043"/>
    <w:rsid w:val="00FB52C9"/>
    <w:rsid w:val="00FB579A"/>
    <w:rsid w:val="00FB5D9C"/>
    <w:rsid w:val="00FB69CB"/>
    <w:rsid w:val="00FC1511"/>
    <w:rsid w:val="00FC22C1"/>
    <w:rsid w:val="00FC2573"/>
    <w:rsid w:val="00FC2869"/>
    <w:rsid w:val="00FC2C06"/>
    <w:rsid w:val="00FC34F0"/>
    <w:rsid w:val="00FC3B30"/>
    <w:rsid w:val="00FC5276"/>
    <w:rsid w:val="00FC6018"/>
    <w:rsid w:val="00FC63E6"/>
    <w:rsid w:val="00FC7588"/>
    <w:rsid w:val="00FC7CEC"/>
    <w:rsid w:val="00FC7FF8"/>
    <w:rsid w:val="00FD08B6"/>
    <w:rsid w:val="00FD0BFD"/>
    <w:rsid w:val="00FD15EF"/>
    <w:rsid w:val="00FD3442"/>
    <w:rsid w:val="00FD3E50"/>
    <w:rsid w:val="00FD41CA"/>
    <w:rsid w:val="00FD49BB"/>
    <w:rsid w:val="00FD4E6A"/>
    <w:rsid w:val="00FD571A"/>
    <w:rsid w:val="00FD6386"/>
    <w:rsid w:val="00FD70EB"/>
    <w:rsid w:val="00FD796B"/>
    <w:rsid w:val="00FD7996"/>
    <w:rsid w:val="00FE0815"/>
    <w:rsid w:val="00FE164D"/>
    <w:rsid w:val="00FE5498"/>
    <w:rsid w:val="00FE56D9"/>
    <w:rsid w:val="00FE62F8"/>
    <w:rsid w:val="00FE66F9"/>
    <w:rsid w:val="00FE6B0C"/>
    <w:rsid w:val="00FE6D15"/>
    <w:rsid w:val="00FE7AE2"/>
    <w:rsid w:val="00FF036C"/>
    <w:rsid w:val="00FF0625"/>
    <w:rsid w:val="00FF1B79"/>
    <w:rsid w:val="00FF1F72"/>
    <w:rsid w:val="00FF2DE3"/>
    <w:rsid w:val="00FF321B"/>
    <w:rsid w:val="00FF335B"/>
    <w:rsid w:val="00FF3952"/>
    <w:rsid w:val="00FF3B44"/>
    <w:rsid w:val="00FF5FE7"/>
    <w:rsid w:val="00FF61F5"/>
    <w:rsid w:val="00FF6FD0"/>
    <w:rsid w:val="00FF727F"/>
    <w:rsid w:val="00FF7A0F"/>
    <w:rsid w:val="00FF7A77"/>
    <w:rsid w:val="00FF7D40"/>
    <w:rsid w:val="00FF7DA2"/>
    <w:rsid w:val="00FF7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E76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AEA"/>
    <w:rPr>
      <w:rFonts w:ascii="Palatino Linotype" w:hAnsi="Palatino Linotype"/>
      <w:sz w:val="24"/>
      <w:szCs w:val="24"/>
    </w:rPr>
  </w:style>
  <w:style w:type="paragraph" w:styleId="Heading1">
    <w:name w:val="heading 1"/>
    <w:basedOn w:val="Normal"/>
    <w:next w:val="Normal"/>
    <w:link w:val="Heading1Char"/>
    <w:qFormat/>
    <w:rsid w:val="009E4BC8"/>
    <w:pPr>
      <w:keepNext/>
      <w:jc w:val="right"/>
      <w:outlineLvl w:val="0"/>
    </w:pPr>
    <w:rPr>
      <w:sz w:val="28"/>
    </w:rPr>
  </w:style>
  <w:style w:type="paragraph" w:styleId="Heading2">
    <w:name w:val="heading 2"/>
    <w:basedOn w:val="Normal"/>
    <w:next w:val="Normal"/>
    <w:link w:val="Heading2Char"/>
    <w:qFormat/>
    <w:rsid w:val="009E4BC8"/>
    <w:pPr>
      <w:keepNext/>
      <w:outlineLvl w:val="1"/>
    </w:pPr>
    <w:rPr>
      <w:sz w:val="28"/>
    </w:rPr>
  </w:style>
  <w:style w:type="paragraph" w:styleId="Heading3">
    <w:name w:val="heading 3"/>
    <w:basedOn w:val="Normal"/>
    <w:next w:val="Normal"/>
    <w:link w:val="Heading3Char"/>
    <w:qFormat/>
    <w:rsid w:val="009E4BC8"/>
    <w:pPr>
      <w:keepNext/>
      <w:outlineLvl w:val="2"/>
    </w:pPr>
    <w:rPr>
      <w:i/>
      <w:iCs/>
      <w:sz w:val="28"/>
      <w:u w:val="single"/>
    </w:rPr>
  </w:style>
  <w:style w:type="paragraph" w:styleId="Heading4">
    <w:name w:val="heading 4"/>
    <w:basedOn w:val="Normal"/>
    <w:next w:val="Normal"/>
    <w:qFormat/>
    <w:rsid w:val="009E4BC8"/>
    <w:pPr>
      <w:keepNext/>
      <w:jc w:val="both"/>
      <w:outlineLvl w:val="3"/>
    </w:pPr>
    <w:rPr>
      <w:sz w:val="28"/>
    </w:rPr>
  </w:style>
  <w:style w:type="paragraph" w:styleId="Heading5">
    <w:name w:val="heading 5"/>
    <w:basedOn w:val="Normal"/>
    <w:next w:val="Normal"/>
    <w:qFormat/>
    <w:rsid w:val="009E4BC8"/>
    <w:pPr>
      <w:keepNext/>
      <w:outlineLvl w:val="4"/>
    </w:pPr>
    <w:rPr>
      <w:b/>
      <w:bCs/>
    </w:rPr>
  </w:style>
  <w:style w:type="paragraph" w:styleId="Heading6">
    <w:name w:val="heading 6"/>
    <w:basedOn w:val="Normal"/>
    <w:next w:val="Normal"/>
    <w:link w:val="Heading6Char"/>
    <w:uiPriority w:val="9"/>
    <w:semiHidden/>
    <w:unhideWhenUsed/>
    <w:qFormat/>
    <w:rsid w:val="00FA651E"/>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E4BC8"/>
    <w:rPr>
      <w:color w:val="0000FF"/>
      <w:u w:val="single"/>
    </w:rPr>
  </w:style>
  <w:style w:type="paragraph" w:styleId="BodyText">
    <w:name w:val="Body Text"/>
    <w:basedOn w:val="Normal"/>
    <w:link w:val="BodyTextChar"/>
    <w:semiHidden/>
    <w:rsid w:val="009E4BC8"/>
    <w:rPr>
      <w:sz w:val="28"/>
    </w:rPr>
  </w:style>
  <w:style w:type="paragraph" w:styleId="BodyText2">
    <w:name w:val="Body Text 2"/>
    <w:basedOn w:val="Normal"/>
    <w:semiHidden/>
    <w:rsid w:val="009E4BC8"/>
    <w:pPr>
      <w:jc w:val="both"/>
    </w:pPr>
    <w:rPr>
      <w:sz w:val="28"/>
    </w:rPr>
  </w:style>
  <w:style w:type="paragraph" w:styleId="BodyText3">
    <w:name w:val="Body Text 3"/>
    <w:basedOn w:val="Normal"/>
    <w:semiHidden/>
    <w:rsid w:val="009E4BC8"/>
    <w:pPr>
      <w:jc w:val="both"/>
    </w:pPr>
  </w:style>
  <w:style w:type="paragraph" w:styleId="HTMLPreformatted">
    <w:name w:val="HTML Preformatted"/>
    <w:basedOn w:val="Normal"/>
    <w:link w:val="HTMLPreformattedChar"/>
    <w:uiPriority w:val="99"/>
    <w:unhideWhenUsed/>
    <w:rsid w:val="00074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CA"/>
    </w:rPr>
  </w:style>
  <w:style w:type="character" w:customStyle="1" w:styleId="HTMLPreformattedChar">
    <w:name w:val="HTML Preformatted Char"/>
    <w:link w:val="HTMLPreformatted"/>
    <w:uiPriority w:val="99"/>
    <w:rsid w:val="0007414B"/>
    <w:rPr>
      <w:rFonts w:ascii="Courier New" w:hAnsi="Courier New" w:cs="Courier New"/>
    </w:rPr>
  </w:style>
  <w:style w:type="paragraph" w:customStyle="1" w:styleId="Style1">
    <w:name w:val="Style1"/>
    <w:basedOn w:val="Normal"/>
    <w:link w:val="Style1Char"/>
    <w:qFormat/>
    <w:rsid w:val="00485981"/>
    <w:rPr>
      <w:rFonts w:ascii="Arial" w:hAnsi="Arial" w:cs="Arial"/>
      <w:sz w:val="20"/>
    </w:rPr>
  </w:style>
  <w:style w:type="paragraph" w:customStyle="1" w:styleId="Style3">
    <w:name w:val="Style3"/>
    <w:basedOn w:val="Normal"/>
    <w:link w:val="Style3Char"/>
    <w:qFormat/>
    <w:rsid w:val="007F5557"/>
    <w:pPr>
      <w:pBdr>
        <w:top w:val="single" w:sz="18" w:space="2" w:color="1F497D"/>
      </w:pBdr>
      <w:jc w:val="center"/>
    </w:pPr>
    <w:rPr>
      <w:rFonts w:ascii="Candara" w:hAnsi="Candara" w:cs="Tahoma"/>
      <w:b/>
      <w:color w:val="00518E"/>
      <w:sz w:val="28"/>
      <w:szCs w:val="26"/>
    </w:rPr>
  </w:style>
  <w:style w:type="character" w:customStyle="1" w:styleId="Style1Char">
    <w:name w:val="Style1 Char"/>
    <w:link w:val="Style1"/>
    <w:rsid w:val="00485981"/>
    <w:rPr>
      <w:rFonts w:ascii="Arial" w:hAnsi="Arial" w:cs="Arial"/>
      <w:szCs w:val="24"/>
      <w:lang w:val="en-US" w:eastAsia="en-US"/>
    </w:rPr>
  </w:style>
  <w:style w:type="character" w:customStyle="1" w:styleId="Style3Char">
    <w:name w:val="Style3 Char"/>
    <w:link w:val="Style3"/>
    <w:rsid w:val="007F5557"/>
    <w:rPr>
      <w:rFonts w:ascii="Candara" w:hAnsi="Candara" w:cs="Tahoma"/>
      <w:b/>
      <w:color w:val="00518E"/>
      <w:sz w:val="28"/>
      <w:szCs w:val="26"/>
      <w:lang w:val="en-US" w:eastAsia="en-US"/>
    </w:rPr>
  </w:style>
  <w:style w:type="character" w:customStyle="1" w:styleId="inp-right-disabled1">
    <w:name w:val="inp-right-disabled1"/>
    <w:rsid w:val="00195157"/>
    <w:rPr>
      <w:color w:val="000000"/>
    </w:rPr>
  </w:style>
  <w:style w:type="paragraph" w:styleId="Title">
    <w:name w:val="Title"/>
    <w:basedOn w:val="Normal"/>
    <w:link w:val="TitleChar"/>
    <w:qFormat/>
    <w:rsid w:val="00FC7FF8"/>
    <w:pPr>
      <w:jc w:val="center"/>
    </w:pPr>
    <w:rPr>
      <w:rFonts w:ascii="Times New Roman" w:hAnsi="Times New Roman"/>
      <w:b/>
      <w:szCs w:val="20"/>
    </w:rPr>
  </w:style>
  <w:style w:type="character" w:customStyle="1" w:styleId="TitleChar">
    <w:name w:val="Title Char"/>
    <w:link w:val="Title"/>
    <w:rsid w:val="00FC7FF8"/>
    <w:rPr>
      <w:b/>
      <w:sz w:val="24"/>
      <w:lang w:val="en-US" w:eastAsia="en-US"/>
    </w:rPr>
  </w:style>
  <w:style w:type="paragraph" w:styleId="NormalWeb">
    <w:name w:val="Normal (Web)"/>
    <w:basedOn w:val="Normal"/>
    <w:uiPriority w:val="99"/>
    <w:unhideWhenUsed/>
    <w:rsid w:val="00D212CC"/>
    <w:pPr>
      <w:spacing w:after="324"/>
    </w:pPr>
    <w:rPr>
      <w:rFonts w:ascii="Times New Roman" w:hAnsi="Times New Roman"/>
      <w:lang w:val="en-CA" w:eastAsia="en-CA"/>
    </w:rPr>
  </w:style>
  <w:style w:type="paragraph" w:customStyle="1" w:styleId="Style5">
    <w:name w:val="Style5"/>
    <w:basedOn w:val="Normal"/>
    <w:link w:val="Style5Char"/>
    <w:qFormat/>
    <w:rsid w:val="00721B9F"/>
    <w:rPr>
      <w:rFonts w:ascii="Arial" w:eastAsia="Calibri" w:hAnsi="Arial" w:cs="Arial"/>
      <w:sz w:val="18"/>
      <w:szCs w:val="20"/>
      <w:lang w:val="en-CA"/>
    </w:rPr>
  </w:style>
  <w:style w:type="character" w:customStyle="1" w:styleId="Style5Char">
    <w:name w:val="Style5 Char"/>
    <w:link w:val="Style5"/>
    <w:rsid w:val="00721B9F"/>
    <w:rPr>
      <w:rFonts w:ascii="Arial" w:eastAsia="Calibri" w:hAnsi="Arial" w:cs="Arial"/>
      <w:sz w:val="18"/>
      <w:lang w:eastAsia="en-US"/>
    </w:rPr>
  </w:style>
  <w:style w:type="character" w:customStyle="1" w:styleId="ecxinp-right-disabled">
    <w:name w:val="ecxinp-right-disabled"/>
    <w:basedOn w:val="DefaultParagraphFont"/>
    <w:rsid w:val="00B410BB"/>
  </w:style>
  <w:style w:type="paragraph" w:styleId="Header">
    <w:name w:val="header"/>
    <w:basedOn w:val="Normal"/>
    <w:link w:val="HeaderChar"/>
    <w:unhideWhenUsed/>
    <w:rsid w:val="00A85EE4"/>
    <w:pPr>
      <w:tabs>
        <w:tab w:val="center" w:pos="4680"/>
        <w:tab w:val="right" w:pos="9360"/>
      </w:tabs>
    </w:pPr>
    <w:rPr>
      <w:rFonts w:ascii="Calibri" w:eastAsia="Calibri" w:hAnsi="Calibri"/>
      <w:sz w:val="22"/>
      <w:szCs w:val="22"/>
    </w:rPr>
  </w:style>
  <w:style w:type="character" w:customStyle="1" w:styleId="HeaderChar">
    <w:name w:val="Header Char"/>
    <w:link w:val="Header"/>
    <w:rsid w:val="00A85EE4"/>
    <w:rPr>
      <w:rFonts w:ascii="Calibri" w:eastAsia="Calibri" w:hAnsi="Calibri"/>
      <w:sz w:val="22"/>
      <w:szCs w:val="22"/>
      <w:lang w:val="en-US" w:eastAsia="en-US"/>
    </w:rPr>
  </w:style>
  <w:style w:type="paragraph" w:styleId="ListParagraph">
    <w:name w:val="List Paragraph"/>
    <w:basedOn w:val="Normal"/>
    <w:uiPriority w:val="34"/>
    <w:qFormat/>
    <w:rsid w:val="00A85EE4"/>
    <w:pPr>
      <w:spacing w:after="200" w:line="276" w:lineRule="auto"/>
      <w:ind w:left="720"/>
      <w:contextualSpacing/>
    </w:pPr>
    <w:rPr>
      <w:rFonts w:ascii="Calibri" w:eastAsia="Calibri" w:hAnsi="Calibri"/>
      <w:sz w:val="22"/>
      <w:szCs w:val="22"/>
    </w:rPr>
  </w:style>
  <w:style w:type="character" w:customStyle="1" w:styleId="apple-converted-space">
    <w:name w:val="apple-converted-space"/>
    <w:basedOn w:val="DefaultParagraphFont"/>
    <w:rsid w:val="00F32796"/>
  </w:style>
  <w:style w:type="character" w:customStyle="1" w:styleId="bolddisplaytext1">
    <w:name w:val="bolddisplaytext1"/>
    <w:rsid w:val="003355D4"/>
    <w:rPr>
      <w:rFonts w:ascii="Verdana" w:hAnsi="Verdana" w:hint="default"/>
      <w:b/>
      <w:bCs/>
      <w:sz w:val="17"/>
      <w:szCs w:val="17"/>
    </w:rPr>
  </w:style>
  <w:style w:type="paragraph" w:styleId="PlainText">
    <w:name w:val="Plain Text"/>
    <w:basedOn w:val="Normal"/>
    <w:link w:val="PlainTextChar"/>
    <w:uiPriority w:val="99"/>
    <w:rsid w:val="00944B85"/>
    <w:pPr>
      <w:widowControl w:val="0"/>
    </w:pPr>
    <w:rPr>
      <w:rFonts w:ascii="Courier New" w:hAnsi="Courier New"/>
      <w:sz w:val="20"/>
      <w:szCs w:val="20"/>
    </w:rPr>
  </w:style>
  <w:style w:type="character" w:customStyle="1" w:styleId="PlainTextChar">
    <w:name w:val="Plain Text Char"/>
    <w:link w:val="PlainText"/>
    <w:uiPriority w:val="99"/>
    <w:rsid w:val="00944B85"/>
    <w:rPr>
      <w:rFonts w:ascii="Courier New" w:hAnsi="Courier New"/>
      <w:lang w:val="en-US" w:eastAsia="en-US"/>
    </w:rPr>
  </w:style>
  <w:style w:type="paragraph" w:customStyle="1" w:styleId="Style2">
    <w:name w:val="Style2"/>
    <w:basedOn w:val="Normal"/>
    <w:link w:val="Style2Char"/>
    <w:qFormat/>
    <w:rsid w:val="00311266"/>
    <w:pPr>
      <w:shd w:val="clear" w:color="auto" w:fill="FFFFFF"/>
    </w:pPr>
    <w:rPr>
      <w:rFonts w:ascii="Arial" w:hAnsi="Arial" w:cs="Arial"/>
      <w:sz w:val="20"/>
    </w:rPr>
  </w:style>
  <w:style w:type="character" w:customStyle="1" w:styleId="Style2Char">
    <w:name w:val="Style2 Char"/>
    <w:link w:val="Style2"/>
    <w:rsid w:val="00311266"/>
    <w:rPr>
      <w:rFonts w:ascii="Arial" w:hAnsi="Arial" w:cs="Arial"/>
      <w:szCs w:val="24"/>
      <w:shd w:val="clear" w:color="auto" w:fill="FFFFFF"/>
      <w:lang w:val="en-US" w:eastAsia="en-US"/>
    </w:rPr>
  </w:style>
  <w:style w:type="paragraph" w:customStyle="1" w:styleId="Achievement">
    <w:name w:val="Achievement"/>
    <w:basedOn w:val="BodyText"/>
    <w:rsid w:val="005D5C9D"/>
    <w:pPr>
      <w:numPr>
        <w:numId w:val="1"/>
      </w:numPr>
      <w:spacing w:after="60" w:line="220" w:lineRule="atLeast"/>
      <w:jc w:val="both"/>
    </w:pPr>
    <w:rPr>
      <w:rFonts w:ascii="Arial" w:hAnsi="Arial"/>
      <w:spacing w:val="-5"/>
      <w:sz w:val="20"/>
      <w:szCs w:val="20"/>
    </w:rPr>
  </w:style>
  <w:style w:type="character" w:customStyle="1" w:styleId="style19">
    <w:name w:val="style19"/>
    <w:basedOn w:val="DefaultParagraphFont"/>
    <w:rsid w:val="001C36D7"/>
  </w:style>
  <w:style w:type="paragraph" w:customStyle="1" w:styleId="BodyText1">
    <w:name w:val="Body Text 1"/>
    <w:basedOn w:val="Normal"/>
    <w:rsid w:val="001C36D7"/>
    <w:pPr>
      <w:tabs>
        <w:tab w:val="left" w:pos="2160"/>
        <w:tab w:val="right" w:pos="6480"/>
      </w:tabs>
      <w:spacing w:before="240" w:after="40" w:line="220" w:lineRule="atLeast"/>
    </w:pPr>
    <w:rPr>
      <w:rFonts w:ascii="Times New Roman" w:hAnsi="Times New Roman"/>
      <w:sz w:val="22"/>
      <w:szCs w:val="20"/>
    </w:rPr>
  </w:style>
  <w:style w:type="paragraph" w:customStyle="1" w:styleId="text3">
    <w:name w:val="text3"/>
    <w:basedOn w:val="Normal"/>
    <w:rsid w:val="003C0BF2"/>
    <w:pPr>
      <w:spacing w:before="100" w:beforeAutospacing="1" w:after="100" w:afterAutospacing="1"/>
    </w:pPr>
    <w:rPr>
      <w:rFonts w:ascii="Times New Roman" w:hAnsi="Times New Roman"/>
      <w:color w:val="000000"/>
      <w:sz w:val="29"/>
      <w:szCs w:val="29"/>
      <w:lang w:val="en-CA" w:eastAsia="en-CA"/>
    </w:rPr>
  </w:style>
  <w:style w:type="character" w:customStyle="1" w:styleId="content">
    <w:name w:val="content"/>
    <w:basedOn w:val="DefaultParagraphFont"/>
    <w:rsid w:val="003A0029"/>
  </w:style>
  <w:style w:type="paragraph" w:customStyle="1" w:styleId="YourName">
    <w:name w:val="Your Name"/>
    <w:basedOn w:val="Normal"/>
    <w:rsid w:val="00C65433"/>
    <w:pPr>
      <w:pBdr>
        <w:bottom w:val="single" w:sz="24" w:space="1" w:color="auto"/>
      </w:pBdr>
      <w:spacing w:before="200" w:after="40" w:line="220" w:lineRule="atLeast"/>
      <w:jc w:val="right"/>
    </w:pPr>
    <w:rPr>
      <w:rFonts w:ascii="Bookman Old Style" w:hAnsi="Bookman Old Style"/>
      <w:b/>
      <w:spacing w:val="10"/>
      <w:sz w:val="36"/>
      <w:szCs w:val="48"/>
    </w:rPr>
  </w:style>
  <w:style w:type="paragraph" w:customStyle="1" w:styleId="ProfessionalSummaryText">
    <w:name w:val="Professional Summary Text"/>
    <w:basedOn w:val="Normal"/>
    <w:rsid w:val="00C65433"/>
    <w:pPr>
      <w:tabs>
        <w:tab w:val="left" w:pos="2160"/>
        <w:tab w:val="right" w:pos="6480"/>
      </w:tabs>
      <w:spacing w:before="240" w:after="40" w:line="220" w:lineRule="atLeast"/>
    </w:pPr>
    <w:rPr>
      <w:rFonts w:ascii="Bookman Old Style" w:hAnsi="Bookman Old Style"/>
      <w:sz w:val="20"/>
      <w:szCs w:val="20"/>
    </w:rPr>
  </w:style>
  <w:style w:type="paragraph" w:customStyle="1" w:styleId="Responsibilities">
    <w:name w:val="Responsibilities"/>
    <w:next w:val="Normal"/>
    <w:rsid w:val="00C65433"/>
    <w:pPr>
      <w:numPr>
        <w:numId w:val="2"/>
      </w:numPr>
      <w:spacing w:after="40"/>
    </w:pPr>
    <w:rPr>
      <w:rFonts w:ascii="Bookman Old Style" w:hAnsi="Bookman Old Style"/>
      <w:spacing w:val="-5"/>
    </w:rPr>
  </w:style>
  <w:style w:type="paragraph" w:customStyle="1" w:styleId="ContactInfo">
    <w:name w:val="Contact Info"/>
    <w:basedOn w:val="Normal"/>
    <w:rsid w:val="00C65433"/>
    <w:pPr>
      <w:spacing w:line="220" w:lineRule="atLeast"/>
      <w:jc w:val="right"/>
    </w:pPr>
    <w:rPr>
      <w:rFonts w:ascii="Bookman Old Style" w:hAnsi="Bookman Old Style"/>
      <w:sz w:val="18"/>
      <w:szCs w:val="20"/>
    </w:rPr>
  </w:style>
  <w:style w:type="paragraph" w:customStyle="1" w:styleId="Organization">
    <w:name w:val="Organization"/>
    <w:basedOn w:val="ProfessionalSummaryText"/>
    <w:qFormat/>
    <w:rsid w:val="00C65433"/>
    <w:rPr>
      <w:b/>
    </w:rPr>
  </w:style>
  <w:style w:type="paragraph" w:customStyle="1" w:styleId="SectionHeader">
    <w:name w:val="Section Header"/>
    <w:basedOn w:val="Heading1"/>
    <w:qFormat/>
    <w:rsid w:val="00017FAF"/>
    <w:pPr>
      <w:keepNext w:val="0"/>
      <w:framePr w:wrap="around" w:vAnchor="text" w:hAnchor="text" w:y="1"/>
      <w:shd w:val="clear" w:color="auto" w:fill="D9D9D9"/>
      <w:tabs>
        <w:tab w:val="left" w:pos="3738"/>
      </w:tabs>
      <w:spacing w:before="240" w:line="220" w:lineRule="atLeast"/>
      <w:jc w:val="left"/>
    </w:pPr>
    <w:rPr>
      <w:rFonts w:ascii="Bookman Old Style" w:hAnsi="Bookman Old Style"/>
      <w:b/>
      <w:spacing w:val="10"/>
      <w:sz w:val="24"/>
    </w:rPr>
  </w:style>
  <w:style w:type="paragraph" w:customStyle="1" w:styleId="DatesofEmployment">
    <w:name w:val="Dates of Employment"/>
    <w:basedOn w:val="Normal"/>
    <w:qFormat/>
    <w:rsid w:val="00C65433"/>
    <w:pPr>
      <w:jc w:val="right"/>
    </w:pPr>
    <w:rPr>
      <w:rFonts w:ascii="Bookman Old Style" w:hAnsi="Bookman Old Style"/>
      <w:sz w:val="20"/>
      <w:szCs w:val="20"/>
    </w:rPr>
  </w:style>
  <w:style w:type="paragraph" w:customStyle="1" w:styleId="PositionTitle">
    <w:name w:val="Position Title"/>
    <w:basedOn w:val="Normal"/>
    <w:qFormat/>
    <w:rsid w:val="00C65433"/>
    <w:rPr>
      <w:rFonts w:ascii="Bookman Old Style" w:hAnsi="Bookman Old Style"/>
      <w:sz w:val="20"/>
      <w:szCs w:val="20"/>
    </w:rPr>
  </w:style>
  <w:style w:type="paragraph" w:styleId="BodyTextIndent">
    <w:name w:val="Body Text Indent"/>
    <w:basedOn w:val="Normal"/>
    <w:link w:val="BodyTextIndentChar"/>
    <w:uiPriority w:val="99"/>
    <w:semiHidden/>
    <w:unhideWhenUsed/>
    <w:rsid w:val="00EC3CCB"/>
    <w:pPr>
      <w:spacing w:after="120"/>
      <w:ind w:left="283"/>
    </w:pPr>
  </w:style>
  <w:style w:type="character" w:customStyle="1" w:styleId="BodyTextIndentChar">
    <w:name w:val="Body Text Indent Char"/>
    <w:link w:val="BodyTextIndent"/>
    <w:uiPriority w:val="99"/>
    <w:semiHidden/>
    <w:rsid w:val="00EC3CCB"/>
    <w:rPr>
      <w:rFonts w:ascii="Palatino Linotype" w:hAnsi="Palatino Linotype"/>
      <w:sz w:val="24"/>
      <w:szCs w:val="24"/>
      <w:lang w:val="en-US" w:eastAsia="en-US"/>
    </w:rPr>
  </w:style>
  <w:style w:type="character" w:customStyle="1" w:styleId="Title1">
    <w:name w:val="Title1"/>
    <w:basedOn w:val="DefaultParagraphFont"/>
    <w:rsid w:val="00EC3CCB"/>
  </w:style>
  <w:style w:type="paragraph" w:customStyle="1" w:styleId="SectionHeading">
    <w:name w:val="Section Heading"/>
    <w:basedOn w:val="Normal"/>
    <w:next w:val="Normal"/>
    <w:uiPriority w:val="1"/>
    <w:qFormat/>
    <w:rsid w:val="00386C0D"/>
    <w:pPr>
      <w:spacing w:before="500" w:after="100"/>
    </w:pPr>
    <w:rPr>
      <w:rFonts w:ascii="Cambria" w:hAnsi="Cambria"/>
      <w:b/>
      <w:bCs/>
      <w:color w:val="39A5B7"/>
      <w:szCs w:val="20"/>
      <w:lang w:eastAsia="ja-JP"/>
    </w:rPr>
  </w:style>
  <w:style w:type="paragraph" w:styleId="ListBullet">
    <w:name w:val="List Bullet"/>
    <w:basedOn w:val="Normal"/>
    <w:uiPriority w:val="1"/>
    <w:unhideWhenUsed/>
    <w:qFormat/>
    <w:rsid w:val="00386C0D"/>
    <w:pPr>
      <w:numPr>
        <w:numId w:val="3"/>
      </w:numPr>
      <w:spacing w:after="80"/>
    </w:pPr>
    <w:rPr>
      <w:rFonts w:ascii="Cambria" w:eastAsia="Cambria" w:hAnsi="Cambria"/>
      <w:color w:val="404040"/>
      <w:sz w:val="18"/>
      <w:szCs w:val="20"/>
      <w:lang w:eastAsia="ja-JP"/>
    </w:rPr>
  </w:style>
  <w:style w:type="paragraph" w:customStyle="1" w:styleId="Subsection">
    <w:name w:val="Subsection"/>
    <w:basedOn w:val="Normal"/>
    <w:uiPriority w:val="1"/>
    <w:qFormat/>
    <w:rsid w:val="00386C0D"/>
    <w:pPr>
      <w:spacing w:before="280" w:after="120"/>
    </w:pPr>
    <w:rPr>
      <w:rFonts w:ascii="Cambria" w:eastAsia="Cambria" w:hAnsi="Cambria"/>
      <w:b/>
      <w:bCs/>
      <w:caps/>
      <w:color w:val="262626"/>
      <w:sz w:val="18"/>
      <w:szCs w:val="20"/>
      <w:lang w:eastAsia="ja-JP"/>
    </w:rPr>
  </w:style>
  <w:style w:type="paragraph" w:styleId="Caption">
    <w:name w:val="caption"/>
    <w:basedOn w:val="Normal"/>
    <w:next w:val="Normal"/>
    <w:qFormat/>
    <w:rsid w:val="00F64016"/>
    <w:rPr>
      <w:rFonts w:ascii="Times New Roman" w:hAnsi="Times New Roman"/>
      <w:b/>
      <w:smallCaps/>
      <w:sz w:val="40"/>
    </w:rPr>
  </w:style>
  <w:style w:type="character" w:customStyle="1" w:styleId="Heading6Char">
    <w:name w:val="Heading 6 Char"/>
    <w:link w:val="Heading6"/>
    <w:uiPriority w:val="9"/>
    <w:semiHidden/>
    <w:rsid w:val="00FA651E"/>
    <w:rPr>
      <w:rFonts w:ascii="Calibri" w:eastAsia="Times New Roman" w:hAnsi="Calibri" w:cs="Times New Roman"/>
      <w:b/>
      <w:bCs/>
      <w:sz w:val="22"/>
      <w:szCs w:val="22"/>
      <w:lang w:val="en-US" w:eastAsia="en-US"/>
    </w:rPr>
  </w:style>
  <w:style w:type="character" w:customStyle="1" w:styleId="inp-right-disabled">
    <w:name w:val="inp-right-disabled"/>
    <w:basedOn w:val="DefaultParagraphFont"/>
    <w:rsid w:val="0017268A"/>
  </w:style>
  <w:style w:type="paragraph" w:styleId="NoSpacing">
    <w:name w:val="No Spacing"/>
    <w:uiPriority w:val="1"/>
    <w:qFormat/>
    <w:rsid w:val="00424598"/>
    <w:rPr>
      <w:rFonts w:ascii="Calibri" w:eastAsia="Calibri" w:hAnsi="Calibri"/>
      <w:sz w:val="22"/>
      <w:szCs w:val="22"/>
    </w:rPr>
  </w:style>
  <w:style w:type="character" w:customStyle="1" w:styleId="apple-style-span">
    <w:name w:val="apple-style-span"/>
    <w:basedOn w:val="DefaultParagraphFont"/>
    <w:rsid w:val="00AA5957"/>
  </w:style>
  <w:style w:type="character" w:customStyle="1" w:styleId="cbstyle">
    <w:name w:val="cb_style"/>
    <w:basedOn w:val="DefaultParagraphFont"/>
    <w:rsid w:val="00BB5420"/>
  </w:style>
  <w:style w:type="paragraph" w:customStyle="1" w:styleId="CompanyName">
    <w:name w:val="Company Name"/>
    <w:basedOn w:val="Normal"/>
    <w:next w:val="Normal"/>
    <w:autoRedefine/>
    <w:rsid w:val="00FA6E51"/>
    <w:pPr>
      <w:spacing w:line="220" w:lineRule="atLeast"/>
      <w:ind w:right="-101"/>
    </w:pPr>
    <w:rPr>
      <w:rFonts w:ascii="Arial" w:hAnsi="Arial" w:cs="Arial"/>
      <w:b/>
      <w:sz w:val="20"/>
      <w:szCs w:val="20"/>
    </w:rPr>
  </w:style>
  <w:style w:type="paragraph" w:customStyle="1" w:styleId="JobTitle">
    <w:name w:val="Job Title"/>
    <w:next w:val="Achievement"/>
    <w:rsid w:val="00914EFD"/>
    <w:pPr>
      <w:spacing w:after="40" w:line="220" w:lineRule="atLeast"/>
    </w:pPr>
    <w:rPr>
      <w:rFonts w:ascii="Arial" w:hAnsi="Arial"/>
      <w:b/>
      <w:spacing w:val="-10"/>
    </w:rPr>
  </w:style>
  <w:style w:type="paragraph" w:customStyle="1" w:styleId="TxBrp3">
    <w:name w:val="TxBr_p3"/>
    <w:basedOn w:val="Normal"/>
    <w:rsid w:val="006F6652"/>
    <w:pPr>
      <w:widowControl w:val="0"/>
      <w:tabs>
        <w:tab w:val="left" w:pos="204"/>
      </w:tabs>
      <w:spacing w:line="240" w:lineRule="atLeast"/>
      <w:jc w:val="both"/>
    </w:pPr>
    <w:rPr>
      <w:rFonts w:ascii="Times New Roman" w:hAnsi="Times New Roman"/>
      <w:snapToGrid w:val="0"/>
      <w:szCs w:val="20"/>
    </w:rPr>
  </w:style>
  <w:style w:type="paragraph" w:customStyle="1" w:styleId="TxBrp4">
    <w:name w:val="TxBr_p4"/>
    <w:basedOn w:val="Normal"/>
    <w:rsid w:val="006F6652"/>
    <w:pPr>
      <w:widowControl w:val="0"/>
      <w:tabs>
        <w:tab w:val="left" w:pos="725"/>
      </w:tabs>
      <w:spacing w:line="209" w:lineRule="atLeast"/>
      <w:ind w:left="62"/>
      <w:jc w:val="both"/>
    </w:pPr>
    <w:rPr>
      <w:rFonts w:ascii="Times New Roman" w:hAnsi="Times New Roman"/>
      <w:snapToGrid w:val="0"/>
      <w:szCs w:val="20"/>
    </w:rPr>
  </w:style>
  <w:style w:type="paragraph" w:customStyle="1" w:styleId="TxBrp5">
    <w:name w:val="TxBr_p5"/>
    <w:basedOn w:val="Normal"/>
    <w:rsid w:val="006F6652"/>
    <w:pPr>
      <w:widowControl w:val="0"/>
      <w:tabs>
        <w:tab w:val="left" w:pos="742"/>
      </w:tabs>
      <w:spacing w:line="209" w:lineRule="atLeast"/>
      <w:ind w:left="79"/>
      <w:jc w:val="both"/>
    </w:pPr>
    <w:rPr>
      <w:rFonts w:ascii="Times New Roman" w:hAnsi="Times New Roman"/>
      <w:snapToGrid w:val="0"/>
      <w:szCs w:val="20"/>
    </w:rPr>
  </w:style>
  <w:style w:type="character" w:styleId="Strong">
    <w:name w:val="Strong"/>
    <w:qFormat/>
    <w:rsid w:val="006F6652"/>
    <w:rPr>
      <w:b/>
      <w:bCs/>
    </w:rPr>
  </w:style>
  <w:style w:type="paragraph" w:customStyle="1" w:styleId="TxBrc1">
    <w:name w:val="TxBr_c1"/>
    <w:basedOn w:val="Normal"/>
    <w:rsid w:val="006F6652"/>
    <w:pPr>
      <w:widowControl w:val="0"/>
      <w:spacing w:line="240" w:lineRule="atLeast"/>
      <w:jc w:val="center"/>
    </w:pPr>
    <w:rPr>
      <w:rFonts w:ascii="Times New Roman" w:hAnsi="Times New Roman"/>
      <w:snapToGrid w:val="0"/>
      <w:szCs w:val="20"/>
    </w:rPr>
  </w:style>
  <w:style w:type="paragraph" w:customStyle="1" w:styleId="TxBrc2">
    <w:name w:val="TxBr_c2"/>
    <w:basedOn w:val="Normal"/>
    <w:rsid w:val="006F6652"/>
    <w:pPr>
      <w:widowControl w:val="0"/>
      <w:spacing w:line="240" w:lineRule="atLeast"/>
      <w:jc w:val="center"/>
    </w:pPr>
    <w:rPr>
      <w:rFonts w:ascii="Times New Roman" w:hAnsi="Times New Roman"/>
      <w:snapToGrid w:val="0"/>
      <w:szCs w:val="20"/>
    </w:rPr>
  </w:style>
  <w:style w:type="character" w:styleId="Emphasis">
    <w:name w:val="Emphasis"/>
    <w:uiPriority w:val="20"/>
    <w:qFormat/>
    <w:rsid w:val="00090B30"/>
    <w:rPr>
      <w:i/>
      <w:iCs/>
    </w:rPr>
  </w:style>
  <w:style w:type="paragraph" w:customStyle="1" w:styleId="Default">
    <w:name w:val="Default"/>
    <w:rsid w:val="00B8760A"/>
    <w:pPr>
      <w:autoSpaceDE w:val="0"/>
      <w:autoSpaceDN w:val="0"/>
      <w:adjustRightInd w:val="0"/>
    </w:pPr>
    <w:rPr>
      <w:rFonts w:ascii="Arial" w:hAnsi="Arial" w:cs="Arial"/>
      <w:color w:val="000000"/>
      <w:sz w:val="24"/>
      <w:szCs w:val="24"/>
    </w:rPr>
  </w:style>
  <w:style w:type="paragraph" w:styleId="Subtitle">
    <w:name w:val="Subtitle"/>
    <w:basedOn w:val="Normal"/>
    <w:next w:val="Normal"/>
    <w:link w:val="SubtitleChar"/>
    <w:uiPriority w:val="11"/>
    <w:qFormat/>
    <w:rsid w:val="00AF547A"/>
    <w:pPr>
      <w:numPr>
        <w:ilvl w:val="1"/>
      </w:numPr>
    </w:pPr>
    <w:rPr>
      <w:rFonts w:ascii="Cambria" w:hAnsi="Cambria"/>
      <w:i/>
      <w:iCs/>
      <w:color w:val="4F81BD"/>
      <w:spacing w:val="15"/>
    </w:rPr>
  </w:style>
  <w:style w:type="character" w:customStyle="1" w:styleId="SubtitleChar">
    <w:name w:val="Subtitle Char"/>
    <w:link w:val="Subtitle"/>
    <w:uiPriority w:val="11"/>
    <w:rsid w:val="00AF547A"/>
    <w:rPr>
      <w:rFonts w:ascii="Cambria" w:eastAsia="Times New Roman" w:hAnsi="Cambria" w:cs="Times New Roman"/>
      <w:i/>
      <w:iCs/>
      <w:color w:val="4F81BD"/>
      <w:spacing w:val="15"/>
      <w:sz w:val="24"/>
      <w:szCs w:val="24"/>
    </w:rPr>
  </w:style>
  <w:style w:type="paragraph" w:customStyle="1" w:styleId="Bullet">
    <w:name w:val="Bullet"/>
    <w:rsid w:val="00AF547A"/>
    <w:pPr>
      <w:numPr>
        <w:numId w:val="4"/>
      </w:numPr>
    </w:pPr>
  </w:style>
  <w:style w:type="paragraph" w:customStyle="1" w:styleId="Body1">
    <w:name w:val="Body 1"/>
    <w:rsid w:val="00AF547A"/>
    <w:pPr>
      <w:outlineLvl w:val="0"/>
    </w:pPr>
    <w:rPr>
      <w:rFonts w:eastAsia="Arial Unicode MS"/>
      <w:color w:val="000000"/>
      <w:sz w:val="24"/>
      <w:u w:color="000000"/>
    </w:rPr>
  </w:style>
  <w:style w:type="paragraph" w:customStyle="1" w:styleId="Style4">
    <w:name w:val="Style4"/>
    <w:basedOn w:val="Style1"/>
    <w:link w:val="Style4Char"/>
    <w:qFormat/>
    <w:rsid w:val="00DA5447"/>
    <w:rPr>
      <w:i/>
      <w:smallCaps/>
      <w:szCs w:val="28"/>
    </w:rPr>
  </w:style>
  <w:style w:type="character" w:customStyle="1" w:styleId="Heading1Char">
    <w:name w:val="Heading 1 Char"/>
    <w:link w:val="Heading1"/>
    <w:rsid w:val="003F5515"/>
    <w:rPr>
      <w:rFonts w:ascii="Palatino Linotype" w:hAnsi="Palatino Linotype"/>
      <w:sz w:val="28"/>
      <w:szCs w:val="24"/>
    </w:rPr>
  </w:style>
  <w:style w:type="character" w:customStyle="1" w:styleId="Style4Char">
    <w:name w:val="Style4 Char"/>
    <w:link w:val="Style4"/>
    <w:rsid w:val="00DA5447"/>
    <w:rPr>
      <w:rFonts w:ascii="Arial" w:hAnsi="Arial" w:cs="Arial"/>
      <w:i/>
      <w:smallCaps/>
      <w:szCs w:val="28"/>
      <w:lang w:val="en-US" w:eastAsia="en-US"/>
    </w:rPr>
  </w:style>
  <w:style w:type="character" w:customStyle="1" w:styleId="Heading2Char">
    <w:name w:val="Heading 2 Char"/>
    <w:link w:val="Heading2"/>
    <w:rsid w:val="003F5515"/>
    <w:rPr>
      <w:rFonts w:ascii="Palatino Linotype" w:hAnsi="Palatino Linotype"/>
      <w:sz w:val="28"/>
      <w:szCs w:val="24"/>
    </w:rPr>
  </w:style>
  <w:style w:type="character" w:customStyle="1" w:styleId="Heading3Char">
    <w:name w:val="Heading 3 Char"/>
    <w:link w:val="Heading3"/>
    <w:rsid w:val="003F5515"/>
    <w:rPr>
      <w:rFonts w:ascii="Palatino Linotype" w:hAnsi="Palatino Linotype"/>
      <w:i/>
      <w:iCs/>
      <w:sz w:val="28"/>
      <w:szCs w:val="24"/>
      <w:u w:val="single"/>
    </w:rPr>
  </w:style>
  <w:style w:type="paragraph" w:customStyle="1" w:styleId="Level1">
    <w:name w:val="Level 1"/>
    <w:basedOn w:val="Normal"/>
    <w:rsid w:val="00AC62ED"/>
    <w:pPr>
      <w:widowControl w:val="0"/>
      <w:autoSpaceDE w:val="0"/>
      <w:autoSpaceDN w:val="0"/>
      <w:adjustRightInd w:val="0"/>
      <w:ind w:left="720" w:hanging="720"/>
    </w:pPr>
    <w:rPr>
      <w:rFonts w:ascii="Times New Roman" w:hAnsi="Times New Roman"/>
      <w:sz w:val="20"/>
    </w:rPr>
  </w:style>
  <w:style w:type="paragraph" w:customStyle="1" w:styleId="Style6">
    <w:name w:val="Style6"/>
    <w:basedOn w:val="Normal"/>
    <w:link w:val="Style6Char"/>
    <w:qFormat/>
    <w:rsid w:val="00DD00E8"/>
    <w:pPr>
      <w:pBdr>
        <w:top w:val="single" w:sz="4" w:space="1" w:color="auto"/>
        <w:bottom w:val="thinThickSmallGap" w:sz="12" w:space="0" w:color="auto"/>
      </w:pBdr>
      <w:shd w:val="clear" w:color="auto" w:fill="DDD9C3"/>
      <w:tabs>
        <w:tab w:val="center" w:pos="4680"/>
        <w:tab w:val="right" w:pos="9360"/>
      </w:tabs>
      <w:jc w:val="center"/>
    </w:pPr>
    <w:rPr>
      <w:rFonts w:ascii="Arial Black" w:hAnsi="Arial Black"/>
      <w:b/>
      <w:bCs/>
      <w:smallCaps/>
      <w:shadow/>
      <w:color w:val="000080"/>
      <w:szCs w:val="26"/>
    </w:rPr>
  </w:style>
  <w:style w:type="character" w:customStyle="1" w:styleId="body10">
    <w:name w:val="body1"/>
    <w:rsid w:val="00B86AED"/>
    <w:rPr>
      <w:rFonts w:ascii="Verdana" w:hAnsi="Verdana" w:hint="default"/>
      <w:b w:val="0"/>
      <w:bCs w:val="0"/>
      <w:i w:val="0"/>
      <w:iCs w:val="0"/>
      <w:caps w:val="0"/>
      <w:smallCaps w:val="0"/>
      <w:color w:val="000000"/>
      <w:sz w:val="20"/>
      <w:szCs w:val="20"/>
    </w:rPr>
  </w:style>
  <w:style w:type="character" w:customStyle="1" w:styleId="Style6Char">
    <w:name w:val="Style6 Char"/>
    <w:link w:val="Style6"/>
    <w:rsid w:val="00DD00E8"/>
    <w:rPr>
      <w:rFonts w:ascii="Arial Black" w:hAnsi="Arial Black"/>
      <w:b/>
      <w:bCs/>
      <w:smallCaps/>
      <w:shadow/>
      <w:color w:val="000080"/>
      <w:sz w:val="24"/>
      <w:szCs w:val="26"/>
      <w:shd w:val="clear" w:color="auto" w:fill="DDD9C3"/>
    </w:rPr>
  </w:style>
  <w:style w:type="paragraph" w:customStyle="1" w:styleId="Heading7A">
    <w:name w:val="Heading 7 A"/>
    <w:next w:val="Normal"/>
    <w:rsid w:val="00E91079"/>
    <w:pPr>
      <w:keepNext/>
      <w:jc w:val="both"/>
      <w:outlineLvl w:val="6"/>
    </w:pPr>
    <w:rPr>
      <w:rFonts w:ascii="Arial Bold" w:eastAsia="ヒラギノ角ゴ Pro W3" w:hAnsi="Arial Bold"/>
      <w:color w:val="000000"/>
      <w:sz w:val="22"/>
      <w:u w:val="single"/>
    </w:rPr>
  </w:style>
  <w:style w:type="paragraph" w:customStyle="1" w:styleId="Organizacin">
    <w:name w:val="Organización"/>
    <w:basedOn w:val="Normal"/>
    <w:rsid w:val="00E91079"/>
    <w:pPr>
      <w:framePr w:w="3845" w:h="1584" w:hSpace="187" w:vSpace="187" w:wrap="notBeside" w:vAnchor="page" w:hAnchor="margin" w:y="894" w:anchorLock="1"/>
      <w:spacing w:line="280" w:lineRule="atLeast"/>
      <w:jc w:val="both"/>
    </w:pPr>
    <w:rPr>
      <w:rFonts w:ascii="Arial Black" w:hAnsi="Arial Black"/>
      <w:spacing w:val="-25"/>
      <w:sz w:val="32"/>
      <w:szCs w:val="20"/>
      <w:lang w:val="es-ES"/>
    </w:rPr>
  </w:style>
  <w:style w:type="character" w:customStyle="1" w:styleId="BodyTextChar">
    <w:name w:val="Body Text Char"/>
    <w:link w:val="BodyText"/>
    <w:semiHidden/>
    <w:rsid w:val="00D63781"/>
    <w:rPr>
      <w:rFonts w:ascii="Palatino Linotype" w:hAnsi="Palatino Linotype"/>
      <w:sz w:val="28"/>
      <w:szCs w:val="24"/>
    </w:rPr>
  </w:style>
  <w:style w:type="paragraph" w:customStyle="1" w:styleId="Normal1">
    <w:name w:val="Normal1"/>
    <w:rsid w:val="0013737F"/>
    <w:pPr>
      <w:tabs>
        <w:tab w:val="right" w:pos="9360"/>
      </w:tabs>
      <w:spacing w:after="80" w:line="376" w:lineRule="auto"/>
      <w:ind w:left="720" w:hanging="359"/>
      <w:contextualSpacing/>
      <w:jc w:val="both"/>
    </w:pPr>
    <w:rPr>
      <w:color w:val="000000"/>
      <w:sz w:val="22"/>
      <w:szCs w:val="24"/>
      <w:lang w:eastAsia="ja-JP"/>
    </w:rPr>
  </w:style>
  <w:style w:type="character" w:customStyle="1" w:styleId="org">
    <w:name w:val="org"/>
    <w:basedOn w:val="DefaultParagraphFont"/>
    <w:rsid w:val="00447959"/>
  </w:style>
  <w:style w:type="paragraph" w:customStyle="1" w:styleId="orgstats">
    <w:name w:val="orgstats"/>
    <w:basedOn w:val="Normal"/>
    <w:rsid w:val="00447959"/>
    <w:pPr>
      <w:spacing w:before="100" w:beforeAutospacing="1" w:after="100" w:afterAutospacing="1"/>
    </w:pPr>
    <w:rPr>
      <w:rFonts w:ascii="Times New Roman" w:hAnsi="Times New Roman"/>
    </w:rPr>
  </w:style>
  <w:style w:type="paragraph" w:customStyle="1" w:styleId="period">
    <w:name w:val="period"/>
    <w:basedOn w:val="Normal"/>
    <w:rsid w:val="00447959"/>
    <w:pPr>
      <w:spacing w:before="100" w:beforeAutospacing="1" w:after="100" w:afterAutospacing="1"/>
    </w:pPr>
    <w:rPr>
      <w:rFonts w:ascii="Times New Roman" w:hAnsi="Times New Roman"/>
    </w:rPr>
  </w:style>
  <w:style w:type="character" w:customStyle="1" w:styleId="duration">
    <w:name w:val="duration"/>
    <w:basedOn w:val="DefaultParagraphFont"/>
    <w:rsid w:val="00447959"/>
  </w:style>
  <w:style w:type="character" w:customStyle="1" w:styleId="location">
    <w:name w:val="location"/>
    <w:basedOn w:val="DefaultParagraphFont"/>
    <w:rsid w:val="00447959"/>
  </w:style>
  <w:style w:type="paragraph" w:styleId="Footer">
    <w:name w:val="footer"/>
    <w:basedOn w:val="Normal"/>
    <w:link w:val="FooterChar"/>
    <w:uiPriority w:val="99"/>
    <w:unhideWhenUsed/>
    <w:rsid w:val="00622C61"/>
    <w:pPr>
      <w:tabs>
        <w:tab w:val="center" w:pos="4680"/>
        <w:tab w:val="right" w:pos="9360"/>
      </w:tabs>
    </w:pPr>
  </w:style>
  <w:style w:type="character" w:customStyle="1" w:styleId="FooterChar">
    <w:name w:val="Footer Char"/>
    <w:link w:val="Footer"/>
    <w:uiPriority w:val="99"/>
    <w:rsid w:val="00622C61"/>
    <w:rPr>
      <w:rFonts w:ascii="Palatino Linotype" w:hAnsi="Palatino Linotype"/>
      <w:sz w:val="24"/>
      <w:szCs w:val="24"/>
    </w:rPr>
  </w:style>
  <w:style w:type="character" w:customStyle="1" w:styleId="framedottedline">
    <w:name w:val="framedottedline"/>
    <w:rsid w:val="00FF3B44"/>
  </w:style>
  <w:style w:type="paragraph" w:customStyle="1" w:styleId="Style7">
    <w:name w:val="Style7"/>
    <w:basedOn w:val="Normal"/>
    <w:link w:val="Style7Char"/>
    <w:qFormat/>
    <w:rsid w:val="00D40A38"/>
    <w:pPr>
      <w:pBdr>
        <w:top w:val="single" w:sz="4" w:space="1" w:color="800000"/>
        <w:left w:val="single" w:sz="4" w:space="4" w:color="800000"/>
        <w:bottom w:val="thickThinMediumGap" w:sz="24" w:space="0" w:color="800000"/>
        <w:right w:val="single" w:sz="4" w:space="4" w:color="800000"/>
      </w:pBdr>
      <w:shd w:val="clear" w:color="auto" w:fill="C6D9F1"/>
      <w:jc w:val="center"/>
    </w:pPr>
    <w:rPr>
      <w:rFonts w:ascii="Constantia" w:hAnsi="Constantia" w:cs="Goudy Old Style"/>
      <w:b/>
      <w:smallCaps/>
      <w:spacing w:val="76"/>
      <w:szCs w:val="28"/>
      <w:lang w:val="en-CA"/>
    </w:rPr>
  </w:style>
  <w:style w:type="character" w:customStyle="1" w:styleId="Style2Char1">
    <w:name w:val="Style2 Char1"/>
    <w:rsid w:val="00484ABF"/>
    <w:rPr>
      <w:rFonts w:ascii="Arial" w:hAnsi="Arial" w:cs="Arial"/>
      <w:szCs w:val="24"/>
      <w:lang w:eastAsia="zh-CN"/>
    </w:rPr>
  </w:style>
  <w:style w:type="character" w:customStyle="1" w:styleId="Style7Char">
    <w:name w:val="Style7 Char"/>
    <w:link w:val="Style7"/>
    <w:rsid w:val="00D40A38"/>
    <w:rPr>
      <w:rFonts w:ascii="Constantia" w:hAnsi="Constantia" w:cs="Goudy Old Style"/>
      <w:b/>
      <w:smallCaps/>
      <w:spacing w:val="76"/>
      <w:sz w:val="24"/>
      <w:szCs w:val="28"/>
      <w:shd w:val="clear" w:color="auto" w:fill="C6D9F1"/>
      <w:lang w:val="en-CA"/>
    </w:rPr>
  </w:style>
  <w:style w:type="paragraph" w:styleId="BalloonText">
    <w:name w:val="Balloon Text"/>
    <w:basedOn w:val="Normal"/>
    <w:link w:val="BalloonTextChar"/>
    <w:uiPriority w:val="99"/>
    <w:semiHidden/>
    <w:unhideWhenUsed/>
    <w:rsid w:val="009627AA"/>
    <w:rPr>
      <w:rFonts w:ascii="Tahoma" w:hAnsi="Tahoma" w:cs="Tahoma"/>
      <w:sz w:val="16"/>
      <w:szCs w:val="16"/>
    </w:rPr>
  </w:style>
  <w:style w:type="character" w:customStyle="1" w:styleId="BalloonTextChar">
    <w:name w:val="Balloon Text Char"/>
    <w:link w:val="BalloonText"/>
    <w:uiPriority w:val="99"/>
    <w:semiHidden/>
    <w:rsid w:val="009627AA"/>
    <w:rPr>
      <w:rFonts w:ascii="Tahoma" w:hAnsi="Tahoma" w:cs="Tahoma"/>
      <w:sz w:val="16"/>
      <w:szCs w:val="16"/>
    </w:rPr>
  </w:style>
  <w:style w:type="character" w:customStyle="1" w:styleId="skypepnhtextspan">
    <w:name w:val="skype_pnh_text_span"/>
    <w:basedOn w:val="DefaultParagraphFont"/>
    <w:rsid w:val="00976A08"/>
  </w:style>
  <w:style w:type="character" w:styleId="IntenseReference">
    <w:name w:val="Intense Reference"/>
    <w:basedOn w:val="DefaultParagraphFont"/>
    <w:uiPriority w:val="32"/>
    <w:qFormat/>
    <w:rsid w:val="00017FAF"/>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73610">
      <w:bodyDiv w:val="1"/>
      <w:marLeft w:val="0"/>
      <w:marRight w:val="0"/>
      <w:marTop w:val="0"/>
      <w:marBottom w:val="0"/>
      <w:divBdr>
        <w:top w:val="none" w:sz="0" w:space="0" w:color="auto"/>
        <w:left w:val="none" w:sz="0" w:space="0" w:color="auto"/>
        <w:bottom w:val="none" w:sz="0" w:space="0" w:color="auto"/>
        <w:right w:val="none" w:sz="0" w:space="0" w:color="auto"/>
      </w:divBdr>
    </w:div>
    <w:div w:id="46690563">
      <w:bodyDiv w:val="1"/>
      <w:marLeft w:val="0"/>
      <w:marRight w:val="0"/>
      <w:marTop w:val="0"/>
      <w:marBottom w:val="0"/>
      <w:divBdr>
        <w:top w:val="none" w:sz="0" w:space="0" w:color="auto"/>
        <w:left w:val="none" w:sz="0" w:space="0" w:color="auto"/>
        <w:bottom w:val="none" w:sz="0" w:space="0" w:color="auto"/>
        <w:right w:val="none" w:sz="0" w:space="0" w:color="auto"/>
      </w:divBdr>
    </w:div>
    <w:div w:id="176581261">
      <w:bodyDiv w:val="1"/>
      <w:marLeft w:val="0"/>
      <w:marRight w:val="0"/>
      <w:marTop w:val="0"/>
      <w:marBottom w:val="0"/>
      <w:divBdr>
        <w:top w:val="none" w:sz="0" w:space="0" w:color="auto"/>
        <w:left w:val="none" w:sz="0" w:space="0" w:color="auto"/>
        <w:bottom w:val="none" w:sz="0" w:space="0" w:color="auto"/>
        <w:right w:val="none" w:sz="0" w:space="0" w:color="auto"/>
      </w:divBdr>
      <w:divsChild>
        <w:div w:id="1074401495">
          <w:marLeft w:val="0"/>
          <w:marRight w:val="0"/>
          <w:marTop w:val="0"/>
          <w:marBottom w:val="0"/>
          <w:divBdr>
            <w:top w:val="none" w:sz="0" w:space="0" w:color="auto"/>
            <w:left w:val="none" w:sz="0" w:space="0" w:color="auto"/>
            <w:bottom w:val="none" w:sz="0" w:space="0" w:color="auto"/>
            <w:right w:val="none" w:sz="0" w:space="0" w:color="auto"/>
          </w:divBdr>
          <w:divsChild>
            <w:div w:id="955913352">
              <w:marLeft w:val="0"/>
              <w:marRight w:val="0"/>
              <w:marTop w:val="0"/>
              <w:marBottom w:val="0"/>
              <w:divBdr>
                <w:top w:val="none" w:sz="0" w:space="0" w:color="auto"/>
                <w:left w:val="none" w:sz="0" w:space="0" w:color="auto"/>
                <w:bottom w:val="none" w:sz="0" w:space="0" w:color="auto"/>
                <w:right w:val="none" w:sz="0" w:space="0" w:color="auto"/>
              </w:divBdr>
              <w:divsChild>
                <w:div w:id="314067908">
                  <w:marLeft w:val="0"/>
                  <w:marRight w:val="0"/>
                  <w:marTop w:val="0"/>
                  <w:marBottom w:val="0"/>
                  <w:divBdr>
                    <w:top w:val="none" w:sz="0" w:space="0" w:color="auto"/>
                    <w:left w:val="none" w:sz="0" w:space="0" w:color="auto"/>
                    <w:bottom w:val="none" w:sz="0" w:space="0" w:color="auto"/>
                    <w:right w:val="none" w:sz="0" w:space="0" w:color="auto"/>
                  </w:divBdr>
                  <w:divsChild>
                    <w:div w:id="246157323">
                      <w:marLeft w:val="0"/>
                      <w:marRight w:val="0"/>
                      <w:marTop w:val="0"/>
                      <w:marBottom w:val="0"/>
                      <w:divBdr>
                        <w:top w:val="none" w:sz="0" w:space="0" w:color="auto"/>
                        <w:left w:val="none" w:sz="0" w:space="0" w:color="auto"/>
                        <w:bottom w:val="none" w:sz="0" w:space="0" w:color="auto"/>
                        <w:right w:val="none" w:sz="0" w:space="0" w:color="auto"/>
                      </w:divBdr>
                      <w:divsChild>
                        <w:div w:id="772674265">
                          <w:marLeft w:val="0"/>
                          <w:marRight w:val="0"/>
                          <w:marTop w:val="0"/>
                          <w:marBottom w:val="0"/>
                          <w:divBdr>
                            <w:top w:val="none" w:sz="0" w:space="0" w:color="auto"/>
                            <w:left w:val="none" w:sz="0" w:space="0" w:color="auto"/>
                            <w:bottom w:val="none" w:sz="0" w:space="0" w:color="auto"/>
                            <w:right w:val="none" w:sz="0" w:space="0" w:color="auto"/>
                          </w:divBdr>
                          <w:divsChild>
                            <w:div w:id="1520775019">
                              <w:marLeft w:val="0"/>
                              <w:marRight w:val="0"/>
                              <w:marTop w:val="0"/>
                              <w:marBottom w:val="0"/>
                              <w:divBdr>
                                <w:top w:val="none" w:sz="0" w:space="0" w:color="auto"/>
                                <w:left w:val="none" w:sz="0" w:space="0" w:color="auto"/>
                                <w:bottom w:val="none" w:sz="0" w:space="0" w:color="auto"/>
                                <w:right w:val="none" w:sz="0" w:space="0" w:color="auto"/>
                              </w:divBdr>
                              <w:divsChild>
                                <w:div w:id="1973632720">
                                  <w:marLeft w:val="0"/>
                                  <w:marRight w:val="0"/>
                                  <w:marTop w:val="0"/>
                                  <w:marBottom w:val="0"/>
                                  <w:divBdr>
                                    <w:top w:val="none" w:sz="0" w:space="0" w:color="auto"/>
                                    <w:left w:val="none" w:sz="0" w:space="0" w:color="auto"/>
                                    <w:bottom w:val="none" w:sz="0" w:space="0" w:color="auto"/>
                                    <w:right w:val="none" w:sz="0" w:space="0" w:color="auto"/>
                                  </w:divBdr>
                                  <w:divsChild>
                                    <w:div w:id="41944771">
                                      <w:marLeft w:val="0"/>
                                      <w:marRight w:val="0"/>
                                      <w:marTop w:val="0"/>
                                      <w:marBottom w:val="0"/>
                                      <w:divBdr>
                                        <w:top w:val="none" w:sz="0" w:space="0" w:color="auto"/>
                                        <w:left w:val="none" w:sz="0" w:space="0" w:color="auto"/>
                                        <w:bottom w:val="none" w:sz="0" w:space="0" w:color="auto"/>
                                        <w:right w:val="none" w:sz="0" w:space="0" w:color="auto"/>
                                      </w:divBdr>
                                      <w:divsChild>
                                        <w:div w:id="188371637">
                                          <w:marLeft w:val="0"/>
                                          <w:marRight w:val="0"/>
                                          <w:marTop w:val="0"/>
                                          <w:marBottom w:val="0"/>
                                          <w:divBdr>
                                            <w:top w:val="none" w:sz="0" w:space="0" w:color="auto"/>
                                            <w:left w:val="none" w:sz="0" w:space="0" w:color="auto"/>
                                            <w:bottom w:val="none" w:sz="0" w:space="0" w:color="auto"/>
                                            <w:right w:val="none" w:sz="0" w:space="0" w:color="auto"/>
                                          </w:divBdr>
                                          <w:divsChild>
                                            <w:div w:id="1449474663">
                                              <w:marLeft w:val="0"/>
                                              <w:marRight w:val="0"/>
                                              <w:marTop w:val="0"/>
                                              <w:marBottom w:val="0"/>
                                              <w:divBdr>
                                                <w:top w:val="none" w:sz="0" w:space="0" w:color="auto"/>
                                                <w:left w:val="none" w:sz="0" w:space="0" w:color="auto"/>
                                                <w:bottom w:val="none" w:sz="0" w:space="0" w:color="auto"/>
                                                <w:right w:val="none" w:sz="0" w:space="0" w:color="auto"/>
                                              </w:divBdr>
                                              <w:divsChild>
                                                <w:div w:id="312569345">
                                                  <w:marLeft w:val="0"/>
                                                  <w:marRight w:val="90"/>
                                                  <w:marTop w:val="0"/>
                                                  <w:marBottom w:val="0"/>
                                                  <w:divBdr>
                                                    <w:top w:val="none" w:sz="0" w:space="0" w:color="auto"/>
                                                    <w:left w:val="none" w:sz="0" w:space="0" w:color="auto"/>
                                                    <w:bottom w:val="none" w:sz="0" w:space="0" w:color="auto"/>
                                                    <w:right w:val="none" w:sz="0" w:space="0" w:color="auto"/>
                                                  </w:divBdr>
                                                  <w:divsChild>
                                                    <w:div w:id="1734695662">
                                                      <w:marLeft w:val="0"/>
                                                      <w:marRight w:val="0"/>
                                                      <w:marTop w:val="0"/>
                                                      <w:marBottom w:val="0"/>
                                                      <w:divBdr>
                                                        <w:top w:val="none" w:sz="0" w:space="0" w:color="auto"/>
                                                        <w:left w:val="none" w:sz="0" w:space="0" w:color="auto"/>
                                                        <w:bottom w:val="none" w:sz="0" w:space="0" w:color="auto"/>
                                                        <w:right w:val="none" w:sz="0" w:space="0" w:color="auto"/>
                                                      </w:divBdr>
                                                      <w:divsChild>
                                                        <w:div w:id="382876462">
                                                          <w:marLeft w:val="0"/>
                                                          <w:marRight w:val="0"/>
                                                          <w:marTop w:val="0"/>
                                                          <w:marBottom w:val="0"/>
                                                          <w:divBdr>
                                                            <w:top w:val="none" w:sz="0" w:space="0" w:color="auto"/>
                                                            <w:left w:val="none" w:sz="0" w:space="0" w:color="auto"/>
                                                            <w:bottom w:val="none" w:sz="0" w:space="0" w:color="auto"/>
                                                            <w:right w:val="none" w:sz="0" w:space="0" w:color="auto"/>
                                                          </w:divBdr>
                                                          <w:divsChild>
                                                            <w:div w:id="1186165839">
                                                              <w:marLeft w:val="0"/>
                                                              <w:marRight w:val="0"/>
                                                              <w:marTop w:val="0"/>
                                                              <w:marBottom w:val="0"/>
                                                              <w:divBdr>
                                                                <w:top w:val="none" w:sz="0" w:space="0" w:color="auto"/>
                                                                <w:left w:val="none" w:sz="0" w:space="0" w:color="auto"/>
                                                                <w:bottom w:val="none" w:sz="0" w:space="0" w:color="auto"/>
                                                                <w:right w:val="none" w:sz="0" w:space="0" w:color="auto"/>
                                                              </w:divBdr>
                                                              <w:divsChild>
                                                                <w:div w:id="1263148419">
                                                                  <w:marLeft w:val="0"/>
                                                                  <w:marRight w:val="0"/>
                                                                  <w:marTop w:val="0"/>
                                                                  <w:marBottom w:val="105"/>
                                                                  <w:divBdr>
                                                                    <w:top w:val="single" w:sz="6" w:space="0" w:color="EDEDED"/>
                                                                    <w:left w:val="single" w:sz="6" w:space="0" w:color="EDEDED"/>
                                                                    <w:bottom w:val="single" w:sz="6" w:space="0" w:color="EDEDED"/>
                                                                    <w:right w:val="single" w:sz="6" w:space="0" w:color="EDEDED"/>
                                                                  </w:divBdr>
                                                                  <w:divsChild>
                                                                    <w:div w:id="653534039">
                                                                      <w:marLeft w:val="0"/>
                                                                      <w:marRight w:val="0"/>
                                                                      <w:marTop w:val="0"/>
                                                                      <w:marBottom w:val="0"/>
                                                                      <w:divBdr>
                                                                        <w:top w:val="none" w:sz="0" w:space="0" w:color="auto"/>
                                                                        <w:left w:val="none" w:sz="0" w:space="0" w:color="auto"/>
                                                                        <w:bottom w:val="none" w:sz="0" w:space="0" w:color="auto"/>
                                                                        <w:right w:val="none" w:sz="0" w:space="0" w:color="auto"/>
                                                                      </w:divBdr>
                                                                      <w:divsChild>
                                                                        <w:div w:id="673846761">
                                                                          <w:marLeft w:val="0"/>
                                                                          <w:marRight w:val="0"/>
                                                                          <w:marTop w:val="0"/>
                                                                          <w:marBottom w:val="0"/>
                                                                          <w:divBdr>
                                                                            <w:top w:val="none" w:sz="0" w:space="0" w:color="auto"/>
                                                                            <w:left w:val="none" w:sz="0" w:space="0" w:color="auto"/>
                                                                            <w:bottom w:val="none" w:sz="0" w:space="0" w:color="auto"/>
                                                                            <w:right w:val="none" w:sz="0" w:space="0" w:color="auto"/>
                                                                          </w:divBdr>
                                                                          <w:divsChild>
                                                                            <w:div w:id="67116001">
                                                                              <w:marLeft w:val="0"/>
                                                                              <w:marRight w:val="0"/>
                                                                              <w:marTop w:val="0"/>
                                                                              <w:marBottom w:val="0"/>
                                                                              <w:divBdr>
                                                                                <w:top w:val="none" w:sz="0" w:space="0" w:color="auto"/>
                                                                                <w:left w:val="none" w:sz="0" w:space="0" w:color="auto"/>
                                                                                <w:bottom w:val="none" w:sz="0" w:space="0" w:color="auto"/>
                                                                                <w:right w:val="none" w:sz="0" w:space="0" w:color="auto"/>
                                                                              </w:divBdr>
                                                                              <w:divsChild>
                                                                                <w:div w:id="2115788493">
                                                                                  <w:marLeft w:val="180"/>
                                                                                  <w:marRight w:val="180"/>
                                                                                  <w:marTop w:val="0"/>
                                                                                  <w:marBottom w:val="0"/>
                                                                                  <w:divBdr>
                                                                                    <w:top w:val="none" w:sz="0" w:space="0" w:color="auto"/>
                                                                                    <w:left w:val="none" w:sz="0" w:space="0" w:color="auto"/>
                                                                                    <w:bottom w:val="none" w:sz="0" w:space="0" w:color="auto"/>
                                                                                    <w:right w:val="none" w:sz="0" w:space="0" w:color="auto"/>
                                                                                  </w:divBdr>
                                                                                  <w:divsChild>
                                                                                    <w:div w:id="46434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6478509">
      <w:bodyDiv w:val="1"/>
      <w:marLeft w:val="0"/>
      <w:marRight w:val="0"/>
      <w:marTop w:val="0"/>
      <w:marBottom w:val="0"/>
      <w:divBdr>
        <w:top w:val="none" w:sz="0" w:space="0" w:color="auto"/>
        <w:left w:val="none" w:sz="0" w:space="0" w:color="auto"/>
        <w:bottom w:val="none" w:sz="0" w:space="0" w:color="auto"/>
        <w:right w:val="none" w:sz="0" w:space="0" w:color="auto"/>
      </w:divBdr>
    </w:div>
    <w:div w:id="261301824">
      <w:bodyDiv w:val="1"/>
      <w:marLeft w:val="0"/>
      <w:marRight w:val="0"/>
      <w:marTop w:val="0"/>
      <w:marBottom w:val="0"/>
      <w:divBdr>
        <w:top w:val="none" w:sz="0" w:space="0" w:color="auto"/>
        <w:left w:val="none" w:sz="0" w:space="0" w:color="auto"/>
        <w:bottom w:val="none" w:sz="0" w:space="0" w:color="auto"/>
        <w:right w:val="none" w:sz="0" w:space="0" w:color="auto"/>
      </w:divBdr>
    </w:div>
    <w:div w:id="286011397">
      <w:bodyDiv w:val="1"/>
      <w:marLeft w:val="0"/>
      <w:marRight w:val="0"/>
      <w:marTop w:val="0"/>
      <w:marBottom w:val="0"/>
      <w:divBdr>
        <w:top w:val="none" w:sz="0" w:space="0" w:color="auto"/>
        <w:left w:val="none" w:sz="0" w:space="0" w:color="auto"/>
        <w:bottom w:val="none" w:sz="0" w:space="0" w:color="auto"/>
        <w:right w:val="none" w:sz="0" w:space="0" w:color="auto"/>
      </w:divBdr>
    </w:div>
    <w:div w:id="478038676">
      <w:bodyDiv w:val="1"/>
      <w:marLeft w:val="0"/>
      <w:marRight w:val="0"/>
      <w:marTop w:val="0"/>
      <w:marBottom w:val="0"/>
      <w:divBdr>
        <w:top w:val="none" w:sz="0" w:space="0" w:color="auto"/>
        <w:left w:val="none" w:sz="0" w:space="0" w:color="auto"/>
        <w:bottom w:val="none" w:sz="0" w:space="0" w:color="auto"/>
        <w:right w:val="none" w:sz="0" w:space="0" w:color="auto"/>
      </w:divBdr>
    </w:div>
    <w:div w:id="509376597">
      <w:bodyDiv w:val="1"/>
      <w:marLeft w:val="0"/>
      <w:marRight w:val="0"/>
      <w:marTop w:val="0"/>
      <w:marBottom w:val="0"/>
      <w:divBdr>
        <w:top w:val="none" w:sz="0" w:space="0" w:color="auto"/>
        <w:left w:val="none" w:sz="0" w:space="0" w:color="auto"/>
        <w:bottom w:val="none" w:sz="0" w:space="0" w:color="auto"/>
        <w:right w:val="none" w:sz="0" w:space="0" w:color="auto"/>
      </w:divBdr>
    </w:div>
    <w:div w:id="543178871">
      <w:bodyDiv w:val="1"/>
      <w:marLeft w:val="0"/>
      <w:marRight w:val="0"/>
      <w:marTop w:val="0"/>
      <w:marBottom w:val="0"/>
      <w:divBdr>
        <w:top w:val="none" w:sz="0" w:space="0" w:color="auto"/>
        <w:left w:val="none" w:sz="0" w:space="0" w:color="auto"/>
        <w:bottom w:val="none" w:sz="0" w:space="0" w:color="auto"/>
        <w:right w:val="none" w:sz="0" w:space="0" w:color="auto"/>
      </w:divBdr>
    </w:div>
    <w:div w:id="660500757">
      <w:bodyDiv w:val="1"/>
      <w:marLeft w:val="0"/>
      <w:marRight w:val="0"/>
      <w:marTop w:val="0"/>
      <w:marBottom w:val="0"/>
      <w:divBdr>
        <w:top w:val="none" w:sz="0" w:space="0" w:color="auto"/>
        <w:left w:val="none" w:sz="0" w:space="0" w:color="auto"/>
        <w:bottom w:val="none" w:sz="0" w:space="0" w:color="auto"/>
        <w:right w:val="none" w:sz="0" w:space="0" w:color="auto"/>
      </w:divBdr>
    </w:div>
    <w:div w:id="732628409">
      <w:bodyDiv w:val="1"/>
      <w:marLeft w:val="0"/>
      <w:marRight w:val="0"/>
      <w:marTop w:val="0"/>
      <w:marBottom w:val="0"/>
      <w:divBdr>
        <w:top w:val="none" w:sz="0" w:space="0" w:color="auto"/>
        <w:left w:val="none" w:sz="0" w:space="0" w:color="auto"/>
        <w:bottom w:val="none" w:sz="0" w:space="0" w:color="auto"/>
        <w:right w:val="none" w:sz="0" w:space="0" w:color="auto"/>
      </w:divBdr>
      <w:divsChild>
        <w:div w:id="186993287">
          <w:marLeft w:val="0"/>
          <w:marRight w:val="0"/>
          <w:marTop w:val="0"/>
          <w:marBottom w:val="0"/>
          <w:divBdr>
            <w:top w:val="none" w:sz="0" w:space="0" w:color="auto"/>
            <w:left w:val="none" w:sz="0" w:space="0" w:color="auto"/>
            <w:bottom w:val="none" w:sz="0" w:space="0" w:color="auto"/>
            <w:right w:val="none" w:sz="0" w:space="0" w:color="auto"/>
          </w:divBdr>
          <w:divsChild>
            <w:div w:id="101145583">
              <w:marLeft w:val="0"/>
              <w:marRight w:val="0"/>
              <w:marTop w:val="0"/>
              <w:marBottom w:val="0"/>
              <w:divBdr>
                <w:top w:val="none" w:sz="0" w:space="0" w:color="auto"/>
                <w:left w:val="none" w:sz="0" w:space="0" w:color="auto"/>
                <w:bottom w:val="none" w:sz="0" w:space="0" w:color="auto"/>
                <w:right w:val="none" w:sz="0" w:space="0" w:color="auto"/>
              </w:divBdr>
              <w:divsChild>
                <w:div w:id="756438332">
                  <w:marLeft w:val="0"/>
                  <w:marRight w:val="0"/>
                  <w:marTop w:val="0"/>
                  <w:marBottom w:val="0"/>
                  <w:divBdr>
                    <w:top w:val="none" w:sz="0" w:space="0" w:color="auto"/>
                    <w:left w:val="none" w:sz="0" w:space="0" w:color="auto"/>
                    <w:bottom w:val="none" w:sz="0" w:space="0" w:color="auto"/>
                    <w:right w:val="none" w:sz="0" w:space="0" w:color="auto"/>
                  </w:divBdr>
                  <w:divsChild>
                    <w:div w:id="337781603">
                      <w:marLeft w:val="0"/>
                      <w:marRight w:val="0"/>
                      <w:marTop w:val="0"/>
                      <w:marBottom w:val="0"/>
                      <w:divBdr>
                        <w:top w:val="none" w:sz="0" w:space="0" w:color="auto"/>
                        <w:left w:val="none" w:sz="0" w:space="0" w:color="auto"/>
                        <w:bottom w:val="none" w:sz="0" w:space="0" w:color="auto"/>
                        <w:right w:val="none" w:sz="0" w:space="0" w:color="auto"/>
                      </w:divBdr>
                      <w:divsChild>
                        <w:div w:id="1324699777">
                          <w:marLeft w:val="0"/>
                          <w:marRight w:val="0"/>
                          <w:marTop w:val="0"/>
                          <w:marBottom w:val="0"/>
                          <w:divBdr>
                            <w:top w:val="none" w:sz="0" w:space="0" w:color="auto"/>
                            <w:left w:val="none" w:sz="0" w:space="0" w:color="auto"/>
                            <w:bottom w:val="none" w:sz="0" w:space="0" w:color="auto"/>
                            <w:right w:val="none" w:sz="0" w:space="0" w:color="auto"/>
                          </w:divBdr>
                          <w:divsChild>
                            <w:div w:id="197475397">
                              <w:marLeft w:val="0"/>
                              <w:marRight w:val="0"/>
                              <w:marTop w:val="0"/>
                              <w:marBottom w:val="0"/>
                              <w:divBdr>
                                <w:top w:val="none" w:sz="0" w:space="0" w:color="auto"/>
                                <w:left w:val="none" w:sz="0" w:space="0" w:color="auto"/>
                                <w:bottom w:val="none" w:sz="0" w:space="0" w:color="auto"/>
                                <w:right w:val="none" w:sz="0" w:space="0" w:color="auto"/>
                              </w:divBdr>
                              <w:divsChild>
                                <w:div w:id="494344557">
                                  <w:marLeft w:val="0"/>
                                  <w:marRight w:val="0"/>
                                  <w:marTop w:val="0"/>
                                  <w:marBottom w:val="0"/>
                                  <w:divBdr>
                                    <w:top w:val="none" w:sz="0" w:space="0" w:color="auto"/>
                                    <w:left w:val="none" w:sz="0" w:space="0" w:color="auto"/>
                                    <w:bottom w:val="none" w:sz="0" w:space="0" w:color="auto"/>
                                    <w:right w:val="none" w:sz="0" w:space="0" w:color="auto"/>
                                  </w:divBdr>
                                  <w:divsChild>
                                    <w:div w:id="1240670551">
                                      <w:marLeft w:val="0"/>
                                      <w:marRight w:val="0"/>
                                      <w:marTop w:val="0"/>
                                      <w:marBottom w:val="0"/>
                                      <w:divBdr>
                                        <w:top w:val="none" w:sz="0" w:space="0" w:color="auto"/>
                                        <w:left w:val="none" w:sz="0" w:space="0" w:color="auto"/>
                                        <w:bottom w:val="none" w:sz="0" w:space="0" w:color="auto"/>
                                        <w:right w:val="none" w:sz="0" w:space="0" w:color="auto"/>
                                      </w:divBdr>
                                      <w:divsChild>
                                        <w:div w:id="1461848784">
                                          <w:marLeft w:val="0"/>
                                          <w:marRight w:val="0"/>
                                          <w:marTop w:val="0"/>
                                          <w:marBottom w:val="0"/>
                                          <w:divBdr>
                                            <w:top w:val="none" w:sz="0" w:space="0" w:color="auto"/>
                                            <w:left w:val="none" w:sz="0" w:space="0" w:color="auto"/>
                                            <w:bottom w:val="none" w:sz="0" w:space="0" w:color="auto"/>
                                            <w:right w:val="none" w:sz="0" w:space="0" w:color="auto"/>
                                          </w:divBdr>
                                          <w:divsChild>
                                            <w:div w:id="542060313">
                                              <w:marLeft w:val="0"/>
                                              <w:marRight w:val="0"/>
                                              <w:marTop w:val="0"/>
                                              <w:marBottom w:val="0"/>
                                              <w:divBdr>
                                                <w:top w:val="none" w:sz="0" w:space="0" w:color="auto"/>
                                                <w:left w:val="none" w:sz="0" w:space="0" w:color="auto"/>
                                                <w:bottom w:val="none" w:sz="0" w:space="0" w:color="auto"/>
                                                <w:right w:val="none" w:sz="0" w:space="0" w:color="auto"/>
                                              </w:divBdr>
                                              <w:divsChild>
                                                <w:div w:id="1530603627">
                                                  <w:marLeft w:val="0"/>
                                                  <w:marRight w:val="90"/>
                                                  <w:marTop w:val="0"/>
                                                  <w:marBottom w:val="0"/>
                                                  <w:divBdr>
                                                    <w:top w:val="none" w:sz="0" w:space="0" w:color="auto"/>
                                                    <w:left w:val="none" w:sz="0" w:space="0" w:color="auto"/>
                                                    <w:bottom w:val="none" w:sz="0" w:space="0" w:color="auto"/>
                                                    <w:right w:val="none" w:sz="0" w:space="0" w:color="auto"/>
                                                  </w:divBdr>
                                                  <w:divsChild>
                                                    <w:div w:id="1952589205">
                                                      <w:marLeft w:val="0"/>
                                                      <w:marRight w:val="0"/>
                                                      <w:marTop w:val="0"/>
                                                      <w:marBottom w:val="0"/>
                                                      <w:divBdr>
                                                        <w:top w:val="none" w:sz="0" w:space="0" w:color="auto"/>
                                                        <w:left w:val="none" w:sz="0" w:space="0" w:color="auto"/>
                                                        <w:bottom w:val="none" w:sz="0" w:space="0" w:color="auto"/>
                                                        <w:right w:val="none" w:sz="0" w:space="0" w:color="auto"/>
                                                      </w:divBdr>
                                                      <w:divsChild>
                                                        <w:div w:id="356541480">
                                                          <w:marLeft w:val="0"/>
                                                          <w:marRight w:val="0"/>
                                                          <w:marTop w:val="0"/>
                                                          <w:marBottom w:val="0"/>
                                                          <w:divBdr>
                                                            <w:top w:val="none" w:sz="0" w:space="0" w:color="auto"/>
                                                            <w:left w:val="none" w:sz="0" w:space="0" w:color="auto"/>
                                                            <w:bottom w:val="none" w:sz="0" w:space="0" w:color="auto"/>
                                                            <w:right w:val="none" w:sz="0" w:space="0" w:color="auto"/>
                                                          </w:divBdr>
                                                          <w:divsChild>
                                                            <w:div w:id="291635477">
                                                              <w:marLeft w:val="0"/>
                                                              <w:marRight w:val="0"/>
                                                              <w:marTop w:val="0"/>
                                                              <w:marBottom w:val="0"/>
                                                              <w:divBdr>
                                                                <w:top w:val="none" w:sz="0" w:space="0" w:color="auto"/>
                                                                <w:left w:val="none" w:sz="0" w:space="0" w:color="auto"/>
                                                                <w:bottom w:val="none" w:sz="0" w:space="0" w:color="auto"/>
                                                                <w:right w:val="none" w:sz="0" w:space="0" w:color="auto"/>
                                                              </w:divBdr>
                                                              <w:divsChild>
                                                                <w:div w:id="1753040277">
                                                                  <w:marLeft w:val="0"/>
                                                                  <w:marRight w:val="0"/>
                                                                  <w:marTop w:val="0"/>
                                                                  <w:marBottom w:val="105"/>
                                                                  <w:divBdr>
                                                                    <w:top w:val="single" w:sz="6" w:space="0" w:color="EDEDED"/>
                                                                    <w:left w:val="single" w:sz="6" w:space="0" w:color="EDEDED"/>
                                                                    <w:bottom w:val="single" w:sz="6" w:space="0" w:color="EDEDED"/>
                                                                    <w:right w:val="single" w:sz="6" w:space="0" w:color="EDEDED"/>
                                                                  </w:divBdr>
                                                                  <w:divsChild>
                                                                    <w:div w:id="595210546">
                                                                      <w:marLeft w:val="0"/>
                                                                      <w:marRight w:val="0"/>
                                                                      <w:marTop w:val="0"/>
                                                                      <w:marBottom w:val="0"/>
                                                                      <w:divBdr>
                                                                        <w:top w:val="none" w:sz="0" w:space="0" w:color="auto"/>
                                                                        <w:left w:val="none" w:sz="0" w:space="0" w:color="auto"/>
                                                                        <w:bottom w:val="none" w:sz="0" w:space="0" w:color="auto"/>
                                                                        <w:right w:val="none" w:sz="0" w:space="0" w:color="auto"/>
                                                                      </w:divBdr>
                                                                      <w:divsChild>
                                                                        <w:div w:id="624654162">
                                                                          <w:marLeft w:val="0"/>
                                                                          <w:marRight w:val="0"/>
                                                                          <w:marTop w:val="0"/>
                                                                          <w:marBottom w:val="0"/>
                                                                          <w:divBdr>
                                                                            <w:top w:val="none" w:sz="0" w:space="0" w:color="auto"/>
                                                                            <w:left w:val="none" w:sz="0" w:space="0" w:color="auto"/>
                                                                            <w:bottom w:val="none" w:sz="0" w:space="0" w:color="auto"/>
                                                                            <w:right w:val="none" w:sz="0" w:space="0" w:color="auto"/>
                                                                          </w:divBdr>
                                                                          <w:divsChild>
                                                                            <w:div w:id="1280575166">
                                                                              <w:marLeft w:val="0"/>
                                                                              <w:marRight w:val="0"/>
                                                                              <w:marTop w:val="0"/>
                                                                              <w:marBottom w:val="0"/>
                                                                              <w:divBdr>
                                                                                <w:top w:val="none" w:sz="0" w:space="0" w:color="auto"/>
                                                                                <w:left w:val="none" w:sz="0" w:space="0" w:color="auto"/>
                                                                                <w:bottom w:val="none" w:sz="0" w:space="0" w:color="auto"/>
                                                                                <w:right w:val="none" w:sz="0" w:space="0" w:color="auto"/>
                                                                              </w:divBdr>
                                                                              <w:divsChild>
                                                                                <w:div w:id="595361296">
                                                                                  <w:marLeft w:val="180"/>
                                                                                  <w:marRight w:val="180"/>
                                                                                  <w:marTop w:val="0"/>
                                                                                  <w:marBottom w:val="0"/>
                                                                                  <w:divBdr>
                                                                                    <w:top w:val="none" w:sz="0" w:space="0" w:color="auto"/>
                                                                                    <w:left w:val="none" w:sz="0" w:space="0" w:color="auto"/>
                                                                                    <w:bottom w:val="none" w:sz="0" w:space="0" w:color="auto"/>
                                                                                    <w:right w:val="none" w:sz="0" w:space="0" w:color="auto"/>
                                                                                  </w:divBdr>
                                                                                  <w:divsChild>
                                                                                    <w:div w:id="153271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3961769">
      <w:bodyDiv w:val="1"/>
      <w:marLeft w:val="0"/>
      <w:marRight w:val="0"/>
      <w:marTop w:val="0"/>
      <w:marBottom w:val="0"/>
      <w:divBdr>
        <w:top w:val="none" w:sz="0" w:space="0" w:color="auto"/>
        <w:left w:val="none" w:sz="0" w:space="0" w:color="auto"/>
        <w:bottom w:val="none" w:sz="0" w:space="0" w:color="auto"/>
        <w:right w:val="none" w:sz="0" w:space="0" w:color="auto"/>
      </w:divBdr>
    </w:div>
    <w:div w:id="889850506">
      <w:bodyDiv w:val="1"/>
      <w:marLeft w:val="0"/>
      <w:marRight w:val="0"/>
      <w:marTop w:val="0"/>
      <w:marBottom w:val="0"/>
      <w:divBdr>
        <w:top w:val="none" w:sz="0" w:space="0" w:color="auto"/>
        <w:left w:val="none" w:sz="0" w:space="0" w:color="auto"/>
        <w:bottom w:val="none" w:sz="0" w:space="0" w:color="auto"/>
        <w:right w:val="none" w:sz="0" w:space="0" w:color="auto"/>
      </w:divBdr>
      <w:divsChild>
        <w:div w:id="1509321246">
          <w:marLeft w:val="0"/>
          <w:marRight w:val="0"/>
          <w:marTop w:val="0"/>
          <w:marBottom w:val="0"/>
          <w:divBdr>
            <w:top w:val="none" w:sz="0" w:space="0" w:color="auto"/>
            <w:left w:val="none" w:sz="0" w:space="0" w:color="auto"/>
            <w:bottom w:val="none" w:sz="0" w:space="0" w:color="auto"/>
            <w:right w:val="none" w:sz="0" w:space="0" w:color="auto"/>
          </w:divBdr>
          <w:divsChild>
            <w:div w:id="872956598">
              <w:marLeft w:val="0"/>
              <w:marRight w:val="0"/>
              <w:marTop w:val="0"/>
              <w:marBottom w:val="0"/>
              <w:divBdr>
                <w:top w:val="none" w:sz="0" w:space="0" w:color="auto"/>
                <w:left w:val="none" w:sz="0" w:space="0" w:color="auto"/>
                <w:bottom w:val="none" w:sz="0" w:space="0" w:color="auto"/>
                <w:right w:val="none" w:sz="0" w:space="0" w:color="auto"/>
              </w:divBdr>
              <w:divsChild>
                <w:div w:id="535123225">
                  <w:marLeft w:val="0"/>
                  <w:marRight w:val="0"/>
                  <w:marTop w:val="0"/>
                  <w:marBottom w:val="0"/>
                  <w:divBdr>
                    <w:top w:val="none" w:sz="0" w:space="0" w:color="auto"/>
                    <w:left w:val="none" w:sz="0" w:space="0" w:color="auto"/>
                    <w:bottom w:val="none" w:sz="0" w:space="0" w:color="auto"/>
                    <w:right w:val="none" w:sz="0" w:space="0" w:color="auto"/>
                  </w:divBdr>
                  <w:divsChild>
                    <w:div w:id="1825048817">
                      <w:marLeft w:val="0"/>
                      <w:marRight w:val="0"/>
                      <w:marTop w:val="0"/>
                      <w:marBottom w:val="0"/>
                      <w:divBdr>
                        <w:top w:val="none" w:sz="0" w:space="0" w:color="auto"/>
                        <w:left w:val="none" w:sz="0" w:space="0" w:color="auto"/>
                        <w:bottom w:val="none" w:sz="0" w:space="0" w:color="auto"/>
                        <w:right w:val="none" w:sz="0" w:space="0" w:color="auto"/>
                      </w:divBdr>
                      <w:divsChild>
                        <w:div w:id="443115750">
                          <w:marLeft w:val="0"/>
                          <w:marRight w:val="0"/>
                          <w:marTop w:val="0"/>
                          <w:marBottom w:val="0"/>
                          <w:divBdr>
                            <w:top w:val="none" w:sz="0" w:space="0" w:color="auto"/>
                            <w:left w:val="none" w:sz="0" w:space="0" w:color="auto"/>
                            <w:bottom w:val="none" w:sz="0" w:space="0" w:color="auto"/>
                            <w:right w:val="none" w:sz="0" w:space="0" w:color="auto"/>
                          </w:divBdr>
                          <w:divsChild>
                            <w:div w:id="701250832">
                              <w:marLeft w:val="0"/>
                              <w:marRight w:val="0"/>
                              <w:marTop w:val="0"/>
                              <w:marBottom w:val="0"/>
                              <w:divBdr>
                                <w:top w:val="none" w:sz="0" w:space="0" w:color="auto"/>
                                <w:left w:val="none" w:sz="0" w:space="0" w:color="auto"/>
                                <w:bottom w:val="none" w:sz="0" w:space="0" w:color="auto"/>
                                <w:right w:val="none" w:sz="0" w:space="0" w:color="auto"/>
                              </w:divBdr>
                              <w:divsChild>
                                <w:div w:id="750858718">
                                  <w:marLeft w:val="0"/>
                                  <w:marRight w:val="0"/>
                                  <w:marTop w:val="0"/>
                                  <w:marBottom w:val="0"/>
                                  <w:divBdr>
                                    <w:top w:val="none" w:sz="0" w:space="0" w:color="auto"/>
                                    <w:left w:val="none" w:sz="0" w:space="0" w:color="auto"/>
                                    <w:bottom w:val="none" w:sz="0" w:space="0" w:color="auto"/>
                                    <w:right w:val="none" w:sz="0" w:space="0" w:color="auto"/>
                                  </w:divBdr>
                                  <w:divsChild>
                                    <w:div w:id="1313756607">
                                      <w:marLeft w:val="0"/>
                                      <w:marRight w:val="0"/>
                                      <w:marTop w:val="0"/>
                                      <w:marBottom w:val="0"/>
                                      <w:divBdr>
                                        <w:top w:val="none" w:sz="0" w:space="0" w:color="auto"/>
                                        <w:left w:val="none" w:sz="0" w:space="0" w:color="auto"/>
                                        <w:bottom w:val="none" w:sz="0" w:space="0" w:color="auto"/>
                                        <w:right w:val="none" w:sz="0" w:space="0" w:color="auto"/>
                                      </w:divBdr>
                                      <w:divsChild>
                                        <w:div w:id="1315648120">
                                          <w:marLeft w:val="0"/>
                                          <w:marRight w:val="0"/>
                                          <w:marTop w:val="0"/>
                                          <w:marBottom w:val="0"/>
                                          <w:divBdr>
                                            <w:top w:val="none" w:sz="0" w:space="0" w:color="auto"/>
                                            <w:left w:val="none" w:sz="0" w:space="0" w:color="auto"/>
                                            <w:bottom w:val="none" w:sz="0" w:space="0" w:color="auto"/>
                                            <w:right w:val="none" w:sz="0" w:space="0" w:color="auto"/>
                                          </w:divBdr>
                                          <w:divsChild>
                                            <w:div w:id="1922371700">
                                              <w:marLeft w:val="0"/>
                                              <w:marRight w:val="0"/>
                                              <w:marTop w:val="0"/>
                                              <w:marBottom w:val="0"/>
                                              <w:divBdr>
                                                <w:top w:val="none" w:sz="0" w:space="0" w:color="auto"/>
                                                <w:left w:val="none" w:sz="0" w:space="0" w:color="auto"/>
                                                <w:bottom w:val="none" w:sz="0" w:space="0" w:color="auto"/>
                                                <w:right w:val="none" w:sz="0" w:space="0" w:color="auto"/>
                                              </w:divBdr>
                                              <w:divsChild>
                                                <w:div w:id="109671015">
                                                  <w:marLeft w:val="0"/>
                                                  <w:marRight w:val="0"/>
                                                  <w:marTop w:val="0"/>
                                                  <w:marBottom w:val="0"/>
                                                  <w:divBdr>
                                                    <w:top w:val="none" w:sz="0" w:space="0" w:color="auto"/>
                                                    <w:left w:val="none" w:sz="0" w:space="0" w:color="auto"/>
                                                    <w:bottom w:val="none" w:sz="0" w:space="0" w:color="auto"/>
                                                    <w:right w:val="none" w:sz="0" w:space="0" w:color="auto"/>
                                                  </w:divBdr>
                                                  <w:divsChild>
                                                    <w:div w:id="1092166902">
                                                      <w:marLeft w:val="0"/>
                                                      <w:marRight w:val="0"/>
                                                      <w:marTop w:val="0"/>
                                                      <w:marBottom w:val="0"/>
                                                      <w:divBdr>
                                                        <w:top w:val="none" w:sz="0" w:space="0" w:color="auto"/>
                                                        <w:left w:val="none" w:sz="0" w:space="0" w:color="auto"/>
                                                        <w:bottom w:val="none" w:sz="0" w:space="0" w:color="auto"/>
                                                        <w:right w:val="none" w:sz="0" w:space="0" w:color="auto"/>
                                                      </w:divBdr>
                                                      <w:divsChild>
                                                        <w:div w:id="192106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09384747">
      <w:bodyDiv w:val="1"/>
      <w:marLeft w:val="0"/>
      <w:marRight w:val="0"/>
      <w:marTop w:val="0"/>
      <w:marBottom w:val="0"/>
      <w:divBdr>
        <w:top w:val="none" w:sz="0" w:space="0" w:color="auto"/>
        <w:left w:val="none" w:sz="0" w:space="0" w:color="auto"/>
        <w:bottom w:val="none" w:sz="0" w:space="0" w:color="auto"/>
        <w:right w:val="none" w:sz="0" w:space="0" w:color="auto"/>
      </w:divBdr>
      <w:divsChild>
        <w:div w:id="1253395189">
          <w:marLeft w:val="0"/>
          <w:marRight w:val="0"/>
          <w:marTop w:val="0"/>
          <w:marBottom w:val="0"/>
          <w:divBdr>
            <w:top w:val="none" w:sz="0" w:space="0" w:color="auto"/>
            <w:left w:val="none" w:sz="0" w:space="0" w:color="auto"/>
            <w:bottom w:val="none" w:sz="0" w:space="0" w:color="auto"/>
            <w:right w:val="none" w:sz="0" w:space="0" w:color="auto"/>
          </w:divBdr>
          <w:divsChild>
            <w:div w:id="1132404763">
              <w:marLeft w:val="0"/>
              <w:marRight w:val="0"/>
              <w:marTop w:val="0"/>
              <w:marBottom w:val="0"/>
              <w:divBdr>
                <w:top w:val="none" w:sz="0" w:space="0" w:color="auto"/>
                <w:left w:val="none" w:sz="0" w:space="0" w:color="auto"/>
                <w:bottom w:val="none" w:sz="0" w:space="0" w:color="auto"/>
                <w:right w:val="none" w:sz="0" w:space="0" w:color="auto"/>
              </w:divBdr>
              <w:divsChild>
                <w:div w:id="1550603298">
                  <w:marLeft w:val="0"/>
                  <w:marRight w:val="0"/>
                  <w:marTop w:val="0"/>
                  <w:marBottom w:val="0"/>
                  <w:divBdr>
                    <w:top w:val="none" w:sz="0" w:space="0" w:color="auto"/>
                    <w:left w:val="none" w:sz="0" w:space="0" w:color="auto"/>
                    <w:bottom w:val="none" w:sz="0" w:space="0" w:color="auto"/>
                    <w:right w:val="none" w:sz="0" w:space="0" w:color="auto"/>
                  </w:divBdr>
                  <w:divsChild>
                    <w:div w:id="1196697001">
                      <w:marLeft w:val="0"/>
                      <w:marRight w:val="0"/>
                      <w:marTop w:val="0"/>
                      <w:marBottom w:val="0"/>
                      <w:divBdr>
                        <w:top w:val="none" w:sz="0" w:space="0" w:color="auto"/>
                        <w:left w:val="none" w:sz="0" w:space="0" w:color="auto"/>
                        <w:bottom w:val="none" w:sz="0" w:space="0" w:color="auto"/>
                        <w:right w:val="none" w:sz="0" w:space="0" w:color="auto"/>
                      </w:divBdr>
                      <w:divsChild>
                        <w:div w:id="412774840">
                          <w:marLeft w:val="0"/>
                          <w:marRight w:val="0"/>
                          <w:marTop w:val="0"/>
                          <w:marBottom w:val="0"/>
                          <w:divBdr>
                            <w:top w:val="none" w:sz="0" w:space="0" w:color="auto"/>
                            <w:left w:val="none" w:sz="0" w:space="0" w:color="auto"/>
                            <w:bottom w:val="none" w:sz="0" w:space="0" w:color="auto"/>
                            <w:right w:val="none" w:sz="0" w:space="0" w:color="auto"/>
                          </w:divBdr>
                          <w:divsChild>
                            <w:div w:id="1071580941">
                              <w:marLeft w:val="0"/>
                              <w:marRight w:val="0"/>
                              <w:marTop w:val="0"/>
                              <w:marBottom w:val="0"/>
                              <w:divBdr>
                                <w:top w:val="none" w:sz="0" w:space="0" w:color="auto"/>
                                <w:left w:val="none" w:sz="0" w:space="0" w:color="auto"/>
                                <w:bottom w:val="none" w:sz="0" w:space="0" w:color="auto"/>
                                <w:right w:val="none" w:sz="0" w:space="0" w:color="auto"/>
                              </w:divBdr>
                              <w:divsChild>
                                <w:div w:id="314921147">
                                  <w:marLeft w:val="0"/>
                                  <w:marRight w:val="0"/>
                                  <w:marTop w:val="0"/>
                                  <w:marBottom w:val="0"/>
                                  <w:divBdr>
                                    <w:top w:val="none" w:sz="0" w:space="0" w:color="auto"/>
                                    <w:left w:val="none" w:sz="0" w:space="0" w:color="auto"/>
                                    <w:bottom w:val="none" w:sz="0" w:space="0" w:color="auto"/>
                                    <w:right w:val="none" w:sz="0" w:space="0" w:color="auto"/>
                                  </w:divBdr>
                                  <w:divsChild>
                                    <w:div w:id="1387144115">
                                      <w:marLeft w:val="0"/>
                                      <w:marRight w:val="0"/>
                                      <w:marTop w:val="0"/>
                                      <w:marBottom w:val="0"/>
                                      <w:divBdr>
                                        <w:top w:val="none" w:sz="0" w:space="0" w:color="auto"/>
                                        <w:left w:val="none" w:sz="0" w:space="0" w:color="auto"/>
                                        <w:bottom w:val="none" w:sz="0" w:space="0" w:color="auto"/>
                                        <w:right w:val="none" w:sz="0" w:space="0" w:color="auto"/>
                                      </w:divBdr>
                                      <w:divsChild>
                                        <w:div w:id="472257619">
                                          <w:marLeft w:val="0"/>
                                          <w:marRight w:val="0"/>
                                          <w:marTop w:val="0"/>
                                          <w:marBottom w:val="0"/>
                                          <w:divBdr>
                                            <w:top w:val="none" w:sz="0" w:space="0" w:color="auto"/>
                                            <w:left w:val="none" w:sz="0" w:space="0" w:color="auto"/>
                                            <w:bottom w:val="none" w:sz="0" w:space="0" w:color="auto"/>
                                            <w:right w:val="none" w:sz="0" w:space="0" w:color="auto"/>
                                          </w:divBdr>
                                          <w:divsChild>
                                            <w:div w:id="119418847">
                                              <w:marLeft w:val="0"/>
                                              <w:marRight w:val="0"/>
                                              <w:marTop w:val="0"/>
                                              <w:marBottom w:val="0"/>
                                              <w:divBdr>
                                                <w:top w:val="none" w:sz="0" w:space="0" w:color="auto"/>
                                                <w:left w:val="none" w:sz="0" w:space="0" w:color="auto"/>
                                                <w:bottom w:val="none" w:sz="0" w:space="0" w:color="auto"/>
                                                <w:right w:val="none" w:sz="0" w:space="0" w:color="auto"/>
                                              </w:divBdr>
                                              <w:divsChild>
                                                <w:div w:id="688335935">
                                                  <w:marLeft w:val="0"/>
                                                  <w:marRight w:val="90"/>
                                                  <w:marTop w:val="0"/>
                                                  <w:marBottom w:val="0"/>
                                                  <w:divBdr>
                                                    <w:top w:val="none" w:sz="0" w:space="0" w:color="auto"/>
                                                    <w:left w:val="none" w:sz="0" w:space="0" w:color="auto"/>
                                                    <w:bottom w:val="none" w:sz="0" w:space="0" w:color="auto"/>
                                                    <w:right w:val="none" w:sz="0" w:space="0" w:color="auto"/>
                                                  </w:divBdr>
                                                  <w:divsChild>
                                                    <w:div w:id="270551623">
                                                      <w:marLeft w:val="0"/>
                                                      <w:marRight w:val="0"/>
                                                      <w:marTop w:val="0"/>
                                                      <w:marBottom w:val="0"/>
                                                      <w:divBdr>
                                                        <w:top w:val="none" w:sz="0" w:space="0" w:color="auto"/>
                                                        <w:left w:val="none" w:sz="0" w:space="0" w:color="auto"/>
                                                        <w:bottom w:val="none" w:sz="0" w:space="0" w:color="auto"/>
                                                        <w:right w:val="none" w:sz="0" w:space="0" w:color="auto"/>
                                                      </w:divBdr>
                                                      <w:divsChild>
                                                        <w:div w:id="1036462393">
                                                          <w:marLeft w:val="0"/>
                                                          <w:marRight w:val="0"/>
                                                          <w:marTop w:val="0"/>
                                                          <w:marBottom w:val="0"/>
                                                          <w:divBdr>
                                                            <w:top w:val="none" w:sz="0" w:space="0" w:color="auto"/>
                                                            <w:left w:val="none" w:sz="0" w:space="0" w:color="auto"/>
                                                            <w:bottom w:val="none" w:sz="0" w:space="0" w:color="auto"/>
                                                            <w:right w:val="none" w:sz="0" w:space="0" w:color="auto"/>
                                                          </w:divBdr>
                                                          <w:divsChild>
                                                            <w:div w:id="1793135639">
                                                              <w:marLeft w:val="0"/>
                                                              <w:marRight w:val="0"/>
                                                              <w:marTop w:val="0"/>
                                                              <w:marBottom w:val="0"/>
                                                              <w:divBdr>
                                                                <w:top w:val="none" w:sz="0" w:space="0" w:color="auto"/>
                                                                <w:left w:val="none" w:sz="0" w:space="0" w:color="auto"/>
                                                                <w:bottom w:val="none" w:sz="0" w:space="0" w:color="auto"/>
                                                                <w:right w:val="none" w:sz="0" w:space="0" w:color="auto"/>
                                                              </w:divBdr>
                                                              <w:divsChild>
                                                                <w:div w:id="1746032969">
                                                                  <w:marLeft w:val="0"/>
                                                                  <w:marRight w:val="0"/>
                                                                  <w:marTop w:val="0"/>
                                                                  <w:marBottom w:val="105"/>
                                                                  <w:divBdr>
                                                                    <w:top w:val="single" w:sz="6" w:space="0" w:color="EDEDED"/>
                                                                    <w:left w:val="single" w:sz="6" w:space="0" w:color="EDEDED"/>
                                                                    <w:bottom w:val="single" w:sz="6" w:space="0" w:color="EDEDED"/>
                                                                    <w:right w:val="single" w:sz="6" w:space="0" w:color="EDEDED"/>
                                                                  </w:divBdr>
                                                                  <w:divsChild>
                                                                    <w:div w:id="457577576">
                                                                      <w:marLeft w:val="0"/>
                                                                      <w:marRight w:val="0"/>
                                                                      <w:marTop w:val="0"/>
                                                                      <w:marBottom w:val="0"/>
                                                                      <w:divBdr>
                                                                        <w:top w:val="none" w:sz="0" w:space="0" w:color="auto"/>
                                                                        <w:left w:val="none" w:sz="0" w:space="0" w:color="auto"/>
                                                                        <w:bottom w:val="none" w:sz="0" w:space="0" w:color="auto"/>
                                                                        <w:right w:val="none" w:sz="0" w:space="0" w:color="auto"/>
                                                                      </w:divBdr>
                                                                      <w:divsChild>
                                                                        <w:div w:id="929196217">
                                                                          <w:marLeft w:val="0"/>
                                                                          <w:marRight w:val="0"/>
                                                                          <w:marTop w:val="0"/>
                                                                          <w:marBottom w:val="0"/>
                                                                          <w:divBdr>
                                                                            <w:top w:val="none" w:sz="0" w:space="0" w:color="auto"/>
                                                                            <w:left w:val="none" w:sz="0" w:space="0" w:color="auto"/>
                                                                            <w:bottom w:val="none" w:sz="0" w:space="0" w:color="auto"/>
                                                                            <w:right w:val="none" w:sz="0" w:space="0" w:color="auto"/>
                                                                          </w:divBdr>
                                                                          <w:divsChild>
                                                                            <w:div w:id="504397501">
                                                                              <w:marLeft w:val="0"/>
                                                                              <w:marRight w:val="0"/>
                                                                              <w:marTop w:val="0"/>
                                                                              <w:marBottom w:val="0"/>
                                                                              <w:divBdr>
                                                                                <w:top w:val="none" w:sz="0" w:space="0" w:color="auto"/>
                                                                                <w:left w:val="none" w:sz="0" w:space="0" w:color="auto"/>
                                                                                <w:bottom w:val="none" w:sz="0" w:space="0" w:color="auto"/>
                                                                                <w:right w:val="none" w:sz="0" w:space="0" w:color="auto"/>
                                                                              </w:divBdr>
                                                                              <w:divsChild>
                                                                                <w:div w:id="977144363">
                                                                                  <w:marLeft w:val="180"/>
                                                                                  <w:marRight w:val="180"/>
                                                                                  <w:marTop w:val="0"/>
                                                                                  <w:marBottom w:val="0"/>
                                                                                  <w:divBdr>
                                                                                    <w:top w:val="none" w:sz="0" w:space="0" w:color="auto"/>
                                                                                    <w:left w:val="none" w:sz="0" w:space="0" w:color="auto"/>
                                                                                    <w:bottom w:val="none" w:sz="0" w:space="0" w:color="auto"/>
                                                                                    <w:right w:val="none" w:sz="0" w:space="0" w:color="auto"/>
                                                                                  </w:divBdr>
                                                                                  <w:divsChild>
                                                                                    <w:div w:id="902982965">
                                                                                      <w:marLeft w:val="0"/>
                                                                                      <w:marRight w:val="0"/>
                                                                                      <w:marTop w:val="0"/>
                                                                                      <w:marBottom w:val="0"/>
                                                                                      <w:divBdr>
                                                                                        <w:top w:val="none" w:sz="0" w:space="0" w:color="auto"/>
                                                                                        <w:left w:val="none" w:sz="0" w:space="0" w:color="auto"/>
                                                                                        <w:bottom w:val="none" w:sz="0" w:space="0" w:color="auto"/>
                                                                                        <w:right w:val="none" w:sz="0" w:space="0" w:color="auto"/>
                                                                                      </w:divBdr>
                                                                                      <w:divsChild>
                                                                                        <w:div w:id="198380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3174327">
      <w:bodyDiv w:val="1"/>
      <w:marLeft w:val="0"/>
      <w:marRight w:val="0"/>
      <w:marTop w:val="0"/>
      <w:marBottom w:val="0"/>
      <w:divBdr>
        <w:top w:val="none" w:sz="0" w:space="0" w:color="auto"/>
        <w:left w:val="none" w:sz="0" w:space="0" w:color="auto"/>
        <w:bottom w:val="none" w:sz="0" w:space="0" w:color="auto"/>
        <w:right w:val="none" w:sz="0" w:space="0" w:color="auto"/>
      </w:divBdr>
    </w:div>
    <w:div w:id="1005325603">
      <w:bodyDiv w:val="1"/>
      <w:marLeft w:val="0"/>
      <w:marRight w:val="0"/>
      <w:marTop w:val="0"/>
      <w:marBottom w:val="0"/>
      <w:divBdr>
        <w:top w:val="none" w:sz="0" w:space="0" w:color="auto"/>
        <w:left w:val="none" w:sz="0" w:space="0" w:color="auto"/>
        <w:bottom w:val="none" w:sz="0" w:space="0" w:color="auto"/>
        <w:right w:val="none" w:sz="0" w:space="0" w:color="auto"/>
      </w:divBdr>
    </w:div>
    <w:div w:id="1013645938">
      <w:bodyDiv w:val="1"/>
      <w:marLeft w:val="0"/>
      <w:marRight w:val="0"/>
      <w:marTop w:val="0"/>
      <w:marBottom w:val="0"/>
      <w:divBdr>
        <w:top w:val="none" w:sz="0" w:space="0" w:color="auto"/>
        <w:left w:val="none" w:sz="0" w:space="0" w:color="auto"/>
        <w:bottom w:val="none" w:sz="0" w:space="0" w:color="auto"/>
        <w:right w:val="none" w:sz="0" w:space="0" w:color="auto"/>
      </w:divBdr>
    </w:div>
    <w:div w:id="1086075036">
      <w:bodyDiv w:val="1"/>
      <w:marLeft w:val="0"/>
      <w:marRight w:val="0"/>
      <w:marTop w:val="0"/>
      <w:marBottom w:val="0"/>
      <w:divBdr>
        <w:top w:val="none" w:sz="0" w:space="0" w:color="auto"/>
        <w:left w:val="none" w:sz="0" w:space="0" w:color="auto"/>
        <w:bottom w:val="none" w:sz="0" w:space="0" w:color="auto"/>
        <w:right w:val="none" w:sz="0" w:space="0" w:color="auto"/>
      </w:divBdr>
    </w:div>
    <w:div w:id="1310982524">
      <w:bodyDiv w:val="1"/>
      <w:marLeft w:val="0"/>
      <w:marRight w:val="0"/>
      <w:marTop w:val="0"/>
      <w:marBottom w:val="0"/>
      <w:divBdr>
        <w:top w:val="none" w:sz="0" w:space="0" w:color="auto"/>
        <w:left w:val="none" w:sz="0" w:space="0" w:color="auto"/>
        <w:bottom w:val="none" w:sz="0" w:space="0" w:color="auto"/>
        <w:right w:val="none" w:sz="0" w:space="0" w:color="auto"/>
      </w:divBdr>
      <w:divsChild>
        <w:div w:id="1540555791">
          <w:marLeft w:val="0"/>
          <w:marRight w:val="0"/>
          <w:marTop w:val="0"/>
          <w:marBottom w:val="0"/>
          <w:divBdr>
            <w:top w:val="none" w:sz="0" w:space="0" w:color="auto"/>
            <w:left w:val="none" w:sz="0" w:space="0" w:color="auto"/>
            <w:bottom w:val="none" w:sz="0" w:space="0" w:color="auto"/>
            <w:right w:val="none" w:sz="0" w:space="0" w:color="auto"/>
          </w:divBdr>
          <w:divsChild>
            <w:div w:id="692077068">
              <w:marLeft w:val="0"/>
              <w:marRight w:val="0"/>
              <w:marTop w:val="0"/>
              <w:marBottom w:val="0"/>
              <w:divBdr>
                <w:top w:val="none" w:sz="0" w:space="0" w:color="auto"/>
                <w:left w:val="none" w:sz="0" w:space="0" w:color="auto"/>
                <w:bottom w:val="none" w:sz="0" w:space="0" w:color="auto"/>
                <w:right w:val="none" w:sz="0" w:space="0" w:color="auto"/>
              </w:divBdr>
              <w:divsChild>
                <w:div w:id="1054936800">
                  <w:marLeft w:val="225"/>
                  <w:marRight w:val="225"/>
                  <w:marTop w:val="0"/>
                  <w:marBottom w:val="0"/>
                  <w:divBdr>
                    <w:top w:val="none" w:sz="0" w:space="0" w:color="auto"/>
                    <w:left w:val="none" w:sz="0" w:space="0" w:color="auto"/>
                    <w:bottom w:val="none" w:sz="0" w:space="0" w:color="auto"/>
                    <w:right w:val="none" w:sz="0" w:space="0" w:color="auto"/>
                  </w:divBdr>
                  <w:divsChild>
                    <w:div w:id="1106996153">
                      <w:marLeft w:val="0"/>
                      <w:marRight w:val="0"/>
                      <w:marTop w:val="0"/>
                      <w:marBottom w:val="0"/>
                      <w:divBdr>
                        <w:top w:val="none" w:sz="0" w:space="0" w:color="auto"/>
                        <w:left w:val="none" w:sz="0" w:space="0" w:color="auto"/>
                        <w:bottom w:val="none" w:sz="0" w:space="0" w:color="auto"/>
                        <w:right w:val="none" w:sz="0" w:space="0" w:color="auto"/>
                      </w:divBdr>
                      <w:divsChild>
                        <w:div w:id="55535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503777">
      <w:bodyDiv w:val="1"/>
      <w:marLeft w:val="0"/>
      <w:marRight w:val="0"/>
      <w:marTop w:val="0"/>
      <w:marBottom w:val="0"/>
      <w:divBdr>
        <w:top w:val="none" w:sz="0" w:space="0" w:color="auto"/>
        <w:left w:val="none" w:sz="0" w:space="0" w:color="auto"/>
        <w:bottom w:val="none" w:sz="0" w:space="0" w:color="auto"/>
        <w:right w:val="none" w:sz="0" w:space="0" w:color="auto"/>
      </w:divBdr>
    </w:div>
    <w:div w:id="1345279022">
      <w:bodyDiv w:val="1"/>
      <w:marLeft w:val="0"/>
      <w:marRight w:val="0"/>
      <w:marTop w:val="0"/>
      <w:marBottom w:val="0"/>
      <w:divBdr>
        <w:top w:val="none" w:sz="0" w:space="0" w:color="auto"/>
        <w:left w:val="none" w:sz="0" w:space="0" w:color="auto"/>
        <w:bottom w:val="none" w:sz="0" w:space="0" w:color="auto"/>
        <w:right w:val="none" w:sz="0" w:space="0" w:color="auto"/>
      </w:divBdr>
    </w:div>
    <w:div w:id="1438207764">
      <w:bodyDiv w:val="1"/>
      <w:marLeft w:val="0"/>
      <w:marRight w:val="0"/>
      <w:marTop w:val="0"/>
      <w:marBottom w:val="0"/>
      <w:divBdr>
        <w:top w:val="none" w:sz="0" w:space="0" w:color="auto"/>
        <w:left w:val="none" w:sz="0" w:space="0" w:color="auto"/>
        <w:bottom w:val="none" w:sz="0" w:space="0" w:color="auto"/>
        <w:right w:val="none" w:sz="0" w:space="0" w:color="auto"/>
      </w:divBdr>
      <w:divsChild>
        <w:div w:id="1179123737">
          <w:marLeft w:val="0"/>
          <w:marRight w:val="0"/>
          <w:marTop w:val="0"/>
          <w:marBottom w:val="0"/>
          <w:divBdr>
            <w:top w:val="none" w:sz="0" w:space="0" w:color="auto"/>
            <w:left w:val="none" w:sz="0" w:space="0" w:color="auto"/>
            <w:bottom w:val="none" w:sz="0" w:space="0" w:color="auto"/>
            <w:right w:val="none" w:sz="0" w:space="0" w:color="auto"/>
          </w:divBdr>
          <w:divsChild>
            <w:div w:id="1051538861">
              <w:marLeft w:val="0"/>
              <w:marRight w:val="0"/>
              <w:marTop w:val="0"/>
              <w:marBottom w:val="0"/>
              <w:divBdr>
                <w:top w:val="none" w:sz="0" w:space="0" w:color="auto"/>
                <w:left w:val="none" w:sz="0" w:space="0" w:color="auto"/>
                <w:bottom w:val="none" w:sz="0" w:space="0" w:color="auto"/>
                <w:right w:val="none" w:sz="0" w:space="0" w:color="auto"/>
              </w:divBdr>
              <w:divsChild>
                <w:div w:id="2083483370">
                  <w:marLeft w:val="0"/>
                  <w:marRight w:val="0"/>
                  <w:marTop w:val="0"/>
                  <w:marBottom w:val="0"/>
                  <w:divBdr>
                    <w:top w:val="none" w:sz="0" w:space="0" w:color="auto"/>
                    <w:left w:val="none" w:sz="0" w:space="0" w:color="auto"/>
                    <w:bottom w:val="none" w:sz="0" w:space="0" w:color="auto"/>
                    <w:right w:val="none" w:sz="0" w:space="0" w:color="auto"/>
                  </w:divBdr>
                  <w:divsChild>
                    <w:div w:id="53084427">
                      <w:marLeft w:val="0"/>
                      <w:marRight w:val="0"/>
                      <w:marTop w:val="0"/>
                      <w:marBottom w:val="0"/>
                      <w:divBdr>
                        <w:top w:val="none" w:sz="0" w:space="0" w:color="auto"/>
                        <w:left w:val="none" w:sz="0" w:space="0" w:color="auto"/>
                        <w:bottom w:val="none" w:sz="0" w:space="0" w:color="auto"/>
                        <w:right w:val="none" w:sz="0" w:space="0" w:color="auto"/>
                      </w:divBdr>
                      <w:divsChild>
                        <w:div w:id="1018891952">
                          <w:marLeft w:val="0"/>
                          <w:marRight w:val="0"/>
                          <w:marTop w:val="0"/>
                          <w:marBottom w:val="0"/>
                          <w:divBdr>
                            <w:top w:val="none" w:sz="0" w:space="0" w:color="auto"/>
                            <w:left w:val="none" w:sz="0" w:space="0" w:color="auto"/>
                            <w:bottom w:val="none" w:sz="0" w:space="0" w:color="auto"/>
                            <w:right w:val="none" w:sz="0" w:space="0" w:color="auto"/>
                          </w:divBdr>
                          <w:divsChild>
                            <w:div w:id="82337747">
                              <w:marLeft w:val="0"/>
                              <w:marRight w:val="0"/>
                              <w:marTop w:val="0"/>
                              <w:marBottom w:val="0"/>
                              <w:divBdr>
                                <w:top w:val="none" w:sz="0" w:space="0" w:color="auto"/>
                                <w:left w:val="none" w:sz="0" w:space="0" w:color="auto"/>
                                <w:bottom w:val="none" w:sz="0" w:space="0" w:color="auto"/>
                                <w:right w:val="none" w:sz="0" w:space="0" w:color="auto"/>
                              </w:divBdr>
                              <w:divsChild>
                                <w:div w:id="1385829034">
                                  <w:marLeft w:val="0"/>
                                  <w:marRight w:val="0"/>
                                  <w:marTop w:val="0"/>
                                  <w:marBottom w:val="0"/>
                                  <w:divBdr>
                                    <w:top w:val="none" w:sz="0" w:space="0" w:color="auto"/>
                                    <w:left w:val="none" w:sz="0" w:space="0" w:color="auto"/>
                                    <w:bottom w:val="none" w:sz="0" w:space="0" w:color="auto"/>
                                    <w:right w:val="none" w:sz="0" w:space="0" w:color="auto"/>
                                  </w:divBdr>
                                  <w:divsChild>
                                    <w:div w:id="7024906">
                                      <w:marLeft w:val="0"/>
                                      <w:marRight w:val="0"/>
                                      <w:marTop w:val="0"/>
                                      <w:marBottom w:val="0"/>
                                      <w:divBdr>
                                        <w:top w:val="none" w:sz="0" w:space="0" w:color="auto"/>
                                        <w:left w:val="none" w:sz="0" w:space="0" w:color="auto"/>
                                        <w:bottom w:val="none" w:sz="0" w:space="0" w:color="auto"/>
                                        <w:right w:val="none" w:sz="0" w:space="0" w:color="auto"/>
                                      </w:divBdr>
                                      <w:divsChild>
                                        <w:div w:id="1411193371">
                                          <w:marLeft w:val="0"/>
                                          <w:marRight w:val="0"/>
                                          <w:marTop w:val="0"/>
                                          <w:marBottom w:val="0"/>
                                          <w:divBdr>
                                            <w:top w:val="none" w:sz="0" w:space="0" w:color="auto"/>
                                            <w:left w:val="none" w:sz="0" w:space="0" w:color="auto"/>
                                            <w:bottom w:val="none" w:sz="0" w:space="0" w:color="auto"/>
                                            <w:right w:val="none" w:sz="0" w:space="0" w:color="auto"/>
                                          </w:divBdr>
                                          <w:divsChild>
                                            <w:div w:id="267659155">
                                              <w:marLeft w:val="0"/>
                                              <w:marRight w:val="0"/>
                                              <w:marTop w:val="0"/>
                                              <w:marBottom w:val="0"/>
                                              <w:divBdr>
                                                <w:top w:val="none" w:sz="0" w:space="0" w:color="auto"/>
                                                <w:left w:val="none" w:sz="0" w:space="0" w:color="auto"/>
                                                <w:bottom w:val="none" w:sz="0" w:space="0" w:color="auto"/>
                                                <w:right w:val="none" w:sz="0" w:space="0" w:color="auto"/>
                                              </w:divBdr>
                                              <w:divsChild>
                                                <w:div w:id="1282109765">
                                                  <w:marLeft w:val="0"/>
                                                  <w:marRight w:val="90"/>
                                                  <w:marTop w:val="0"/>
                                                  <w:marBottom w:val="0"/>
                                                  <w:divBdr>
                                                    <w:top w:val="none" w:sz="0" w:space="0" w:color="auto"/>
                                                    <w:left w:val="none" w:sz="0" w:space="0" w:color="auto"/>
                                                    <w:bottom w:val="none" w:sz="0" w:space="0" w:color="auto"/>
                                                    <w:right w:val="none" w:sz="0" w:space="0" w:color="auto"/>
                                                  </w:divBdr>
                                                  <w:divsChild>
                                                    <w:div w:id="487407339">
                                                      <w:marLeft w:val="0"/>
                                                      <w:marRight w:val="0"/>
                                                      <w:marTop w:val="0"/>
                                                      <w:marBottom w:val="0"/>
                                                      <w:divBdr>
                                                        <w:top w:val="none" w:sz="0" w:space="0" w:color="auto"/>
                                                        <w:left w:val="none" w:sz="0" w:space="0" w:color="auto"/>
                                                        <w:bottom w:val="none" w:sz="0" w:space="0" w:color="auto"/>
                                                        <w:right w:val="none" w:sz="0" w:space="0" w:color="auto"/>
                                                      </w:divBdr>
                                                      <w:divsChild>
                                                        <w:div w:id="633020686">
                                                          <w:marLeft w:val="0"/>
                                                          <w:marRight w:val="0"/>
                                                          <w:marTop w:val="0"/>
                                                          <w:marBottom w:val="0"/>
                                                          <w:divBdr>
                                                            <w:top w:val="none" w:sz="0" w:space="0" w:color="auto"/>
                                                            <w:left w:val="none" w:sz="0" w:space="0" w:color="auto"/>
                                                            <w:bottom w:val="none" w:sz="0" w:space="0" w:color="auto"/>
                                                            <w:right w:val="none" w:sz="0" w:space="0" w:color="auto"/>
                                                          </w:divBdr>
                                                          <w:divsChild>
                                                            <w:div w:id="1352335484">
                                                              <w:marLeft w:val="0"/>
                                                              <w:marRight w:val="0"/>
                                                              <w:marTop w:val="0"/>
                                                              <w:marBottom w:val="0"/>
                                                              <w:divBdr>
                                                                <w:top w:val="none" w:sz="0" w:space="0" w:color="auto"/>
                                                                <w:left w:val="none" w:sz="0" w:space="0" w:color="auto"/>
                                                                <w:bottom w:val="none" w:sz="0" w:space="0" w:color="auto"/>
                                                                <w:right w:val="none" w:sz="0" w:space="0" w:color="auto"/>
                                                              </w:divBdr>
                                                              <w:divsChild>
                                                                <w:div w:id="112402116">
                                                                  <w:marLeft w:val="0"/>
                                                                  <w:marRight w:val="0"/>
                                                                  <w:marTop w:val="0"/>
                                                                  <w:marBottom w:val="105"/>
                                                                  <w:divBdr>
                                                                    <w:top w:val="single" w:sz="6" w:space="0" w:color="EDEDED"/>
                                                                    <w:left w:val="single" w:sz="6" w:space="0" w:color="EDEDED"/>
                                                                    <w:bottom w:val="single" w:sz="6" w:space="0" w:color="EDEDED"/>
                                                                    <w:right w:val="single" w:sz="6" w:space="0" w:color="EDEDED"/>
                                                                  </w:divBdr>
                                                                  <w:divsChild>
                                                                    <w:div w:id="174345872">
                                                                      <w:marLeft w:val="0"/>
                                                                      <w:marRight w:val="0"/>
                                                                      <w:marTop w:val="0"/>
                                                                      <w:marBottom w:val="0"/>
                                                                      <w:divBdr>
                                                                        <w:top w:val="none" w:sz="0" w:space="0" w:color="auto"/>
                                                                        <w:left w:val="none" w:sz="0" w:space="0" w:color="auto"/>
                                                                        <w:bottom w:val="none" w:sz="0" w:space="0" w:color="auto"/>
                                                                        <w:right w:val="none" w:sz="0" w:space="0" w:color="auto"/>
                                                                      </w:divBdr>
                                                                      <w:divsChild>
                                                                        <w:div w:id="354812495">
                                                                          <w:marLeft w:val="0"/>
                                                                          <w:marRight w:val="0"/>
                                                                          <w:marTop w:val="0"/>
                                                                          <w:marBottom w:val="0"/>
                                                                          <w:divBdr>
                                                                            <w:top w:val="none" w:sz="0" w:space="0" w:color="auto"/>
                                                                            <w:left w:val="none" w:sz="0" w:space="0" w:color="auto"/>
                                                                            <w:bottom w:val="none" w:sz="0" w:space="0" w:color="auto"/>
                                                                            <w:right w:val="none" w:sz="0" w:space="0" w:color="auto"/>
                                                                          </w:divBdr>
                                                                          <w:divsChild>
                                                                            <w:div w:id="36667381">
                                                                              <w:marLeft w:val="0"/>
                                                                              <w:marRight w:val="0"/>
                                                                              <w:marTop w:val="0"/>
                                                                              <w:marBottom w:val="0"/>
                                                                              <w:divBdr>
                                                                                <w:top w:val="none" w:sz="0" w:space="0" w:color="auto"/>
                                                                                <w:left w:val="none" w:sz="0" w:space="0" w:color="auto"/>
                                                                                <w:bottom w:val="none" w:sz="0" w:space="0" w:color="auto"/>
                                                                                <w:right w:val="none" w:sz="0" w:space="0" w:color="auto"/>
                                                                              </w:divBdr>
                                                                              <w:divsChild>
                                                                                <w:div w:id="1909027885">
                                                                                  <w:marLeft w:val="180"/>
                                                                                  <w:marRight w:val="180"/>
                                                                                  <w:marTop w:val="0"/>
                                                                                  <w:marBottom w:val="0"/>
                                                                                  <w:divBdr>
                                                                                    <w:top w:val="none" w:sz="0" w:space="0" w:color="auto"/>
                                                                                    <w:left w:val="none" w:sz="0" w:space="0" w:color="auto"/>
                                                                                    <w:bottom w:val="none" w:sz="0" w:space="0" w:color="auto"/>
                                                                                    <w:right w:val="none" w:sz="0" w:space="0" w:color="auto"/>
                                                                                  </w:divBdr>
                                                                                  <w:divsChild>
                                                                                    <w:div w:id="2053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0003450">
      <w:bodyDiv w:val="1"/>
      <w:marLeft w:val="0"/>
      <w:marRight w:val="0"/>
      <w:marTop w:val="0"/>
      <w:marBottom w:val="0"/>
      <w:divBdr>
        <w:top w:val="none" w:sz="0" w:space="0" w:color="auto"/>
        <w:left w:val="none" w:sz="0" w:space="0" w:color="auto"/>
        <w:bottom w:val="none" w:sz="0" w:space="0" w:color="auto"/>
        <w:right w:val="none" w:sz="0" w:space="0" w:color="auto"/>
      </w:divBdr>
    </w:div>
    <w:div w:id="1508054779">
      <w:bodyDiv w:val="1"/>
      <w:marLeft w:val="0"/>
      <w:marRight w:val="0"/>
      <w:marTop w:val="0"/>
      <w:marBottom w:val="0"/>
      <w:divBdr>
        <w:top w:val="none" w:sz="0" w:space="0" w:color="auto"/>
        <w:left w:val="none" w:sz="0" w:space="0" w:color="auto"/>
        <w:bottom w:val="none" w:sz="0" w:space="0" w:color="auto"/>
        <w:right w:val="none" w:sz="0" w:space="0" w:color="auto"/>
      </w:divBdr>
    </w:div>
    <w:div w:id="1561868323">
      <w:bodyDiv w:val="1"/>
      <w:marLeft w:val="0"/>
      <w:marRight w:val="0"/>
      <w:marTop w:val="0"/>
      <w:marBottom w:val="0"/>
      <w:divBdr>
        <w:top w:val="none" w:sz="0" w:space="0" w:color="auto"/>
        <w:left w:val="none" w:sz="0" w:space="0" w:color="auto"/>
        <w:bottom w:val="none" w:sz="0" w:space="0" w:color="auto"/>
        <w:right w:val="none" w:sz="0" w:space="0" w:color="auto"/>
      </w:divBdr>
    </w:div>
    <w:div w:id="1571426144">
      <w:bodyDiv w:val="1"/>
      <w:marLeft w:val="0"/>
      <w:marRight w:val="0"/>
      <w:marTop w:val="0"/>
      <w:marBottom w:val="0"/>
      <w:divBdr>
        <w:top w:val="none" w:sz="0" w:space="0" w:color="auto"/>
        <w:left w:val="none" w:sz="0" w:space="0" w:color="auto"/>
        <w:bottom w:val="none" w:sz="0" w:space="0" w:color="auto"/>
        <w:right w:val="none" w:sz="0" w:space="0" w:color="auto"/>
      </w:divBdr>
    </w:div>
    <w:div w:id="1653176660">
      <w:bodyDiv w:val="1"/>
      <w:marLeft w:val="0"/>
      <w:marRight w:val="0"/>
      <w:marTop w:val="0"/>
      <w:marBottom w:val="0"/>
      <w:divBdr>
        <w:top w:val="none" w:sz="0" w:space="0" w:color="auto"/>
        <w:left w:val="none" w:sz="0" w:space="0" w:color="auto"/>
        <w:bottom w:val="none" w:sz="0" w:space="0" w:color="auto"/>
        <w:right w:val="none" w:sz="0" w:space="0" w:color="auto"/>
      </w:divBdr>
    </w:div>
    <w:div w:id="1846626497">
      <w:bodyDiv w:val="1"/>
      <w:marLeft w:val="0"/>
      <w:marRight w:val="0"/>
      <w:marTop w:val="0"/>
      <w:marBottom w:val="0"/>
      <w:divBdr>
        <w:top w:val="none" w:sz="0" w:space="0" w:color="auto"/>
        <w:left w:val="none" w:sz="0" w:space="0" w:color="auto"/>
        <w:bottom w:val="none" w:sz="0" w:space="0" w:color="auto"/>
        <w:right w:val="none" w:sz="0" w:space="0" w:color="auto"/>
      </w:divBdr>
      <w:divsChild>
        <w:div w:id="699859280">
          <w:marLeft w:val="0"/>
          <w:marRight w:val="0"/>
          <w:marTop w:val="0"/>
          <w:marBottom w:val="0"/>
          <w:divBdr>
            <w:top w:val="none" w:sz="0" w:space="0" w:color="auto"/>
            <w:left w:val="none" w:sz="0" w:space="0" w:color="auto"/>
            <w:bottom w:val="none" w:sz="0" w:space="0" w:color="auto"/>
            <w:right w:val="none" w:sz="0" w:space="0" w:color="auto"/>
          </w:divBdr>
          <w:divsChild>
            <w:div w:id="863519536">
              <w:marLeft w:val="0"/>
              <w:marRight w:val="0"/>
              <w:marTop w:val="0"/>
              <w:marBottom w:val="0"/>
              <w:divBdr>
                <w:top w:val="none" w:sz="0" w:space="0" w:color="auto"/>
                <w:left w:val="none" w:sz="0" w:space="0" w:color="auto"/>
                <w:bottom w:val="none" w:sz="0" w:space="0" w:color="auto"/>
                <w:right w:val="none" w:sz="0" w:space="0" w:color="auto"/>
              </w:divBdr>
              <w:divsChild>
                <w:div w:id="39742616">
                  <w:marLeft w:val="0"/>
                  <w:marRight w:val="0"/>
                  <w:marTop w:val="0"/>
                  <w:marBottom w:val="0"/>
                  <w:divBdr>
                    <w:top w:val="none" w:sz="0" w:space="0" w:color="auto"/>
                    <w:left w:val="none" w:sz="0" w:space="0" w:color="auto"/>
                    <w:bottom w:val="none" w:sz="0" w:space="0" w:color="auto"/>
                    <w:right w:val="none" w:sz="0" w:space="0" w:color="auto"/>
                  </w:divBdr>
                  <w:divsChild>
                    <w:div w:id="820191298">
                      <w:marLeft w:val="0"/>
                      <w:marRight w:val="0"/>
                      <w:marTop w:val="0"/>
                      <w:marBottom w:val="0"/>
                      <w:divBdr>
                        <w:top w:val="none" w:sz="0" w:space="0" w:color="auto"/>
                        <w:left w:val="none" w:sz="0" w:space="0" w:color="auto"/>
                        <w:bottom w:val="none" w:sz="0" w:space="0" w:color="auto"/>
                        <w:right w:val="none" w:sz="0" w:space="0" w:color="auto"/>
                      </w:divBdr>
                      <w:divsChild>
                        <w:div w:id="379329749">
                          <w:marLeft w:val="0"/>
                          <w:marRight w:val="0"/>
                          <w:marTop w:val="0"/>
                          <w:marBottom w:val="0"/>
                          <w:divBdr>
                            <w:top w:val="none" w:sz="0" w:space="0" w:color="auto"/>
                            <w:left w:val="none" w:sz="0" w:space="0" w:color="auto"/>
                            <w:bottom w:val="none" w:sz="0" w:space="0" w:color="auto"/>
                            <w:right w:val="none" w:sz="0" w:space="0" w:color="auto"/>
                          </w:divBdr>
                          <w:divsChild>
                            <w:div w:id="1265259663">
                              <w:marLeft w:val="0"/>
                              <w:marRight w:val="0"/>
                              <w:marTop w:val="0"/>
                              <w:marBottom w:val="0"/>
                              <w:divBdr>
                                <w:top w:val="none" w:sz="0" w:space="0" w:color="auto"/>
                                <w:left w:val="none" w:sz="0" w:space="0" w:color="auto"/>
                                <w:bottom w:val="none" w:sz="0" w:space="0" w:color="auto"/>
                                <w:right w:val="none" w:sz="0" w:space="0" w:color="auto"/>
                              </w:divBdr>
                              <w:divsChild>
                                <w:div w:id="1674993139">
                                  <w:marLeft w:val="0"/>
                                  <w:marRight w:val="0"/>
                                  <w:marTop w:val="0"/>
                                  <w:marBottom w:val="0"/>
                                  <w:divBdr>
                                    <w:top w:val="none" w:sz="0" w:space="0" w:color="auto"/>
                                    <w:left w:val="none" w:sz="0" w:space="0" w:color="auto"/>
                                    <w:bottom w:val="none" w:sz="0" w:space="0" w:color="auto"/>
                                    <w:right w:val="none" w:sz="0" w:space="0" w:color="auto"/>
                                  </w:divBdr>
                                  <w:divsChild>
                                    <w:div w:id="707604276">
                                      <w:marLeft w:val="0"/>
                                      <w:marRight w:val="0"/>
                                      <w:marTop w:val="0"/>
                                      <w:marBottom w:val="0"/>
                                      <w:divBdr>
                                        <w:top w:val="none" w:sz="0" w:space="0" w:color="auto"/>
                                        <w:left w:val="none" w:sz="0" w:space="0" w:color="auto"/>
                                        <w:bottom w:val="none" w:sz="0" w:space="0" w:color="auto"/>
                                        <w:right w:val="none" w:sz="0" w:space="0" w:color="auto"/>
                                      </w:divBdr>
                                      <w:divsChild>
                                        <w:div w:id="1557472610">
                                          <w:marLeft w:val="0"/>
                                          <w:marRight w:val="0"/>
                                          <w:marTop w:val="0"/>
                                          <w:marBottom w:val="0"/>
                                          <w:divBdr>
                                            <w:top w:val="none" w:sz="0" w:space="0" w:color="auto"/>
                                            <w:left w:val="none" w:sz="0" w:space="0" w:color="auto"/>
                                            <w:bottom w:val="none" w:sz="0" w:space="0" w:color="auto"/>
                                            <w:right w:val="none" w:sz="0" w:space="0" w:color="auto"/>
                                          </w:divBdr>
                                          <w:divsChild>
                                            <w:div w:id="1029573065">
                                              <w:marLeft w:val="0"/>
                                              <w:marRight w:val="0"/>
                                              <w:marTop w:val="0"/>
                                              <w:marBottom w:val="0"/>
                                              <w:divBdr>
                                                <w:top w:val="none" w:sz="0" w:space="0" w:color="auto"/>
                                                <w:left w:val="none" w:sz="0" w:space="0" w:color="auto"/>
                                                <w:bottom w:val="none" w:sz="0" w:space="0" w:color="auto"/>
                                                <w:right w:val="none" w:sz="0" w:space="0" w:color="auto"/>
                                              </w:divBdr>
                                              <w:divsChild>
                                                <w:div w:id="797455979">
                                                  <w:marLeft w:val="0"/>
                                                  <w:marRight w:val="90"/>
                                                  <w:marTop w:val="0"/>
                                                  <w:marBottom w:val="0"/>
                                                  <w:divBdr>
                                                    <w:top w:val="none" w:sz="0" w:space="0" w:color="auto"/>
                                                    <w:left w:val="none" w:sz="0" w:space="0" w:color="auto"/>
                                                    <w:bottom w:val="none" w:sz="0" w:space="0" w:color="auto"/>
                                                    <w:right w:val="none" w:sz="0" w:space="0" w:color="auto"/>
                                                  </w:divBdr>
                                                  <w:divsChild>
                                                    <w:div w:id="1062370871">
                                                      <w:marLeft w:val="0"/>
                                                      <w:marRight w:val="0"/>
                                                      <w:marTop w:val="0"/>
                                                      <w:marBottom w:val="0"/>
                                                      <w:divBdr>
                                                        <w:top w:val="none" w:sz="0" w:space="0" w:color="auto"/>
                                                        <w:left w:val="none" w:sz="0" w:space="0" w:color="auto"/>
                                                        <w:bottom w:val="none" w:sz="0" w:space="0" w:color="auto"/>
                                                        <w:right w:val="none" w:sz="0" w:space="0" w:color="auto"/>
                                                      </w:divBdr>
                                                      <w:divsChild>
                                                        <w:div w:id="240912806">
                                                          <w:marLeft w:val="0"/>
                                                          <w:marRight w:val="0"/>
                                                          <w:marTop w:val="0"/>
                                                          <w:marBottom w:val="0"/>
                                                          <w:divBdr>
                                                            <w:top w:val="none" w:sz="0" w:space="0" w:color="auto"/>
                                                            <w:left w:val="none" w:sz="0" w:space="0" w:color="auto"/>
                                                            <w:bottom w:val="none" w:sz="0" w:space="0" w:color="auto"/>
                                                            <w:right w:val="none" w:sz="0" w:space="0" w:color="auto"/>
                                                          </w:divBdr>
                                                          <w:divsChild>
                                                            <w:div w:id="1036470738">
                                                              <w:marLeft w:val="0"/>
                                                              <w:marRight w:val="0"/>
                                                              <w:marTop w:val="0"/>
                                                              <w:marBottom w:val="0"/>
                                                              <w:divBdr>
                                                                <w:top w:val="none" w:sz="0" w:space="0" w:color="auto"/>
                                                                <w:left w:val="none" w:sz="0" w:space="0" w:color="auto"/>
                                                                <w:bottom w:val="none" w:sz="0" w:space="0" w:color="auto"/>
                                                                <w:right w:val="none" w:sz="0" w:space="0" w:color="auto"/>
                                                              </w:divBdr>
                                                              <w:divsChild>
                                                                <w:div w:id="679311400">
                                                                  <w:marLeft w:val="0"/>
                                                                  <w:marRight w:val="0"/>
                                                                  <w:marTop w:val="0"/>
                                                                  <w:marBottom w:val="105"/>
                                                                  <w:divBdr>
                                                                    <w:top w:val="single" w:sz="6" w:space="0" w:color="EDEDED"/>
                                                                    <w:left w:val="single" w:sz="6" w:space="0" w:color="EDEDED"/>
                                                                    <w:bottom w:val="single" w:sz="6" w:space="0" w:color="EDEDED"/>
                                                                    <w:right w:val="single" w:sz="6" w:space="0" w:color="EDEDED"/>
                                                                  </w:divBdr>
                                                                  <w:divsChild>
                                                                    <w:div w:id="1014112926">
                                                                      <w:marLeft w:val="0"/>
                                                                      <w:marRight w:val="0"/>
                                                                      <w:marTop w:val="0"/>
                                                                      <w:marBottom w:val="0"/>
                                                                      <w:divBdr>
                                                                        <w:top w:val="none" w:sz="0" w:space="0" w:color="auto"/>
                                                                        <w:left w:val="none" w:sz="0" w:space="0" w:color="auto"/>
                                                                        <w:bottom w:val="none" w:sz="0" w:space="0" w:color="auto"/>
                                                                        <w:right w:val="none" w:sz="0" w:space="0" w:color="auto"/>
                                                                      </w:divBdr>
                                                                      <w:divsChild>
                                                                        <w:div w:id="1701126571">
                                                                          <w:marLeft w:val="0"/>
                                                                          <w:marRight w:val="0"/>
                                                                          <w:marTop w:val="0"/>
                                                                          <w:marBottom w:val="0"/>
                                                                          <w:divBdr>
                                                                            <w:top w:val="none" w:sz="0" w:space="0" w:color="auto"/>
                                                                            <w:left w:val="none" w:sz="0" w:space="0" w:color="auto"/>
                                                                            <w:bottom w:val="none" w:sz="0" w:space="0" w:color="auto"/>
                                                                            <w:right w:val="none" w:sz="0" w:space="0" w:color="auto"/>
                                                                          </w:divBdr>
                                                                          <w:divsChild>
                                                                            <w:div w:id="508299704">
                                                                              <w:marLeft w:val="0"/>
                                                                              <w:marRight w:val="0"/>
                                                                              <w:marTop w:val="0"/>
                                                                              <w:marBottom w:val="0"/>
                                                                              <w:divBdr>
                                                                                <w:top w:val="none" w:sz="0" w:space="0" w:color="auto"/>
                                                                                <w:left w:val="none" w:sz="0" w:space="0" w:color="auto"/>
                                                                                <w:bottom w:val="none" w:sz="0" w:space="0" w:color="auto"/>
                                                                                <w:right w:val="none" w:sz="0" w:space="0" w:color="auto"/>
                                                                              </w:divBdr>
                                                                              <w:divsChild>
                                                                                <w:div w:id="1713112602">
                                                                                  <w:marLeft w:val="180"/>
                                                                                  <w:marRight w:val="180"/>
                                                                                  <w:marTop w:val="0"/>
                                                                                  <w:marBottom w:val="0"/>
                                                                                  <w:divBdr>
                                                                                    <w:top w:val="none" w:sz="0" w:space="0" w:color="auto"/>
                                                                                    <w:left w:val="none" w:sz="0" w:space="0" w:color="auto"/>
                                                                                    <w:bottom w:val="none" w:sz="0" w:space="0" w:color="auto"/>
                                                                                    <w:right w:val="none" w:sz="0" w:space="0" w:color="auto"/>
                                                                                  </w:divBdr>
                                                                                  <w:divsChild>
                                                                                    <w:div w:id="55227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6355146">
      <w:bodyDiv w:val="1"/>
      <w:marLeft w:val="0"/>
      <w:marRight w:val="0"/>
      <w:marTop w:val="0"/>
      <w:marBottom w:val="0"/>
      <w:divBdr>
        <w:top w:val="none" w:sz="0" w:space="0" w:color="auto"/>
        <w:left w:val="none" w:sz="0" w:space="0" w:color="auto"/>
        <w:bottom w:val="none" w:sz="0" w:space="0" w:color="auto"/>
        <w:right w:val="none" w:sz="0" w:space="0" w:color="auto"/>
      </w:divBdr>
      <w:divsChild>
        <w:div w:id="1864634799">
          <w:marLeft w:val="0"/>
          <w:marRight w:val="0"/>
          <w:marTop w:val="0"/>
          <w:marBottom w:val="0"/>
          <w:divBdr>
            <w:top w:val="none" w:sz="0" w:space="0" w:color="auto"/>
            <w:left w:val="none" w:sz="0" w:space="0" w:color="auto"/>
            <w:bottom w:val="none" w:sz="0" w:space="0" w:color="auto"/>
            <w:right w:val="none" w:sz="0" w:space="0" w:color="auto"/>
          </w:divBdr>
          <w:divsChild>
            <w:div w:id="789982311">
              <w:marLeft w:val="0"/>
              <w:marRight w:val="0"/>
              <w:marTop w:val="0"/>
              <w:marBottom w:val="0"/>
              <w:divBdr>
                <w:top w:val="none" w:sz="0" w:space="0" w:color="auto"/>
                <w:left w:val="none" w:sz="0" w:space="0" w:color="auto"/>
                <w:bottom w:val="none" w:sz="0" w:space="0" w:color="auto"/>
                <w:right w:val="none" w:sz="0" w:space="0" w:color="auto"/>
              </w:divBdr>
              <w:divsChild>
                <w:div w:id="1305115971">
                  <w:marLeft w:val="0"/>
                  <w:marRight w:val="0"/>
                  <w:marTop w:val="0"/>
                  <w:marBottom w:val="0"/>
                  <w:divBdr>
                    <w:top w:val="none" w:sz="0" w:space="0" w:color="auto"/>
                    <w:left w:val="none" w:sz="0" w:space="0" w:color="auto"/>
                    <w:bottom w:val="none" w:sz="0" w:space="0" w:color="auto"/>
                    <w:right w:val="none" w:sz="0" w:space="0" w:color="auto"/>
                  </w:divBdr>
                  <w:divsChild>
                    <w:div w:id="528377675">
                      <w:marLeft w:val="0"/>
                      <w:marRight w:val="0"/>
                      <w:marTop w:val="0"/>
                      <w:marBottom w:val="0"/>
                      <w:divBdr>
                        <w:top w:val="none" w:sz="0" w:space="0" w:color="auto"/>
                        <w:left w:val="none" w:sz="0" w:space="0" w:color="auto"/>
                        <w:bottom w:val="none" w:sz="0" w:space="0" w:color="auto"/>
                        <w:right w:val="none" w:sz="0" w:space="0" w:color="auto"/>
                      </w:divBdr>
                      <w:divsChild>
                        <w:div w:id="1332564498">
                          <w:marLeft w:val="0"/>
                          <w:marRight w:val="0"/>
                          <w:marTop w:val="0"/>
                          <w:marBottom w:val="0"/>
                          <w:divBdr>
                            <w:top w:val="none" w:sz="0" w:space="0" w:color="auto"/>
                            <w:left w:val="none" w:sz="0" w:space="0" w:color="auto"/>
                            <w:bottom w:val="none" w:sz="0" w:space="0" w:color="auto"/>
                            <w:right w:val="none" w:sz="0" w:space="0" w:color="auto"/>
                          </w:divBdr>
                          <w:divsChild>
                            <w:div w:id="836113655">
                              <w:marLeft w:val="0"/>
                              <w:marRight w:val="0"/>
                              <w:marTop w:val="0"/>
                              <w:marBottom w:val="0"/>
                              <w:divBdr>
                                <w:top w:val="none" w:sz="0" w:space="0" w:color="auto"/>
                                <w:left w:val="none" w:sz="0" w:space="0" w:color="auto"/>
                                <w:bottom w:val="none" w:sz="0" w:space="0" w:color="auto"/>
                                <w:right w:val="none" w:sz="0" w:space="0" w:color="auto"/>
                              </w:divBdr>
                              <w:divsChild>
                                <w:div w:id="403720739">
                                  <w:marLeft w:val="0"/>
                                  <w:marRight w:val="0"/>
                                  <w:marTop w:val="0"/>
                                  <w:marBottom w:val="0"/>
                                  <w:divBdr>
                                    <w:top w:val="none" w:sz="0" w:space="0" w:color="auto"/>
                                    <w:left w:val="none" w:sz="0" w:space="0" w:color="auto"/>
                                    <w:bottom w:val="none" w:sz="0" w:space="0" w:color="auto"/>
                                    <w:right w:val="none" w:sz="0" w:space="0" w:color="auto"/>
                                  </w:divBdr>
                                  <w:divsChild>
                                    <w:div w:id="1182278989">
                                      <w:marLeft w:val="0"/>
                                      <w:marRight w:val="0"/>
                                      <w:marTop w:val="0"/>
                                      <w:marBottom w:val="0"/>
                                      <w:divBdr>
                                        <w:top w:val="none" w:sz="0" w:space="0" w:color="auto"/>
                                        <w:left w:val="none" w:sz="0" w:space="0" w:color="auto"/>
                                        <w:bottom w:val="none" w:sz="0" w:space="0" w:color="auto"/>
                                        <w:right w:val="none" w:sz="0" w:space="0" w:color="auto"/>
                                      </w:divBdr>
                                      <w:divsChild>
                                        <w:div w:id="1564175840">
                                          <w:marLeft w:val="0"/>
                                          <w:marRight w:val="0"/>
                                          <w:marTop w:val="0"/>
                                          <w:marBottom w:val="0"/>
                                          <w:divBdr>
                                            <w:top w:val="none" w:sz="0" w:space="0" w:color="auto"/>
                                            <w:left w:val="none" w:sz="0" w:space="0" w:color="auto"/>
                                            <w:bottom w:val="none" w:sz="0" w:space="0" w:color="auto"/>
                                            <w:right w:val="none" w:sz="0" w:space="0" w:color="auto"/>
                                          </w:divBdr>
                                          <w:divsChild>
                                            <w:div w:id="2146458766">
                                              <w:marLeft w:val="0"/>
                                              <w:marRight w:val="0"/>
                                              <w:marTop w:val="0"/>
                                              <w:marBottom w:val="0"/>
                                              <w:divBdr>
                                                <w:top w:val="none" w:sz="0" w:space="0" w:color="auto"/>
                                                <w:left w:val="none" w:sz="0" w:space="0" w:color="auto"/>
                                                <w:bottom w:val="none" w:sz="0" w:space="0" w:color="auto"/>
                                                <w:right w:val="none" w:sz="0" w:space="0" w:color="auto"/>
                                              </w:divBdr>
                                              <w:divsChild>
                                                <w:div w:id="1626278085">
                                                  <w:marLeft w:val="0"/>
                                                  <w:marRight w:val="90"/>
                                                  <w:marTop w:val="0"/>
                                                  <w:marBottom w:val="0"/>
                                                  <w:divBdr>
                                                    <w:top w:val="none" w:sz="0" w:space="0" w:color="auto"/>
                                                    <w:left w:val="none" w:sz="0" w:space="0" w:color="auto"/>
                                                    <w:bottom w:val="none" w:sz="0" w:space="0" w:color="auto"/>
                                                    <w:right w:val="none" w:sz="0" w:space="0" w:color="auto"/>
                                                  </w:divBdr>
                                                  <w:divsChild>
                                                    <w:div w:id="315305126">
                                                      <w:marLeft w:val="0"/>
                                                      <w:marRight w:val="0"/>
                                                      <w:marTop w:val="0"/>
                                                      <w:marBottom w:val="0"/>
                                                      <w:divBdr>
                                                        <w:top w:val="none" w:sz="0" w:space="0" w:color="auto"/>
                                                        <w:left w:val="none" w:sz="0" w:space="0" w:color="auto"/>
                                                        <w:bottom w:val="none" w:sz="0" w:space="0" w:color="auto"/>
                                                        <w:right w:val="none" w:sz="0" w:space="0" w:color="auto"/>
                                                      </w:divBdr>
                                                      <w:divsChild>
                                                        <w:div w:id="18165333">
                                                          <w:marLeft w:val="0"/>
                                                          <w:marRight w:val="0"/>
                                                          <w:marTop w:val="0"/>
                                                          <w:marBottom w:val="0"/>
                                                          <w:divBdr>
                                                            <w:top w:val="none" w:sz="0" w:space="0" w:color="auto"/>
                                                            <w:left w:val="none" w:sz="0" w:space="0" w:color="auto"/>
                                                            <w:bottom w:val="none" w:sz="0" w:space="0" w:color="auto"/>
                                                            <w:right w:val="none" w:sz="0" w:space="0" w:color="auto"/>
                                                          </w:divBdr>
                                                          <w:divsChild>
                                                            <w:div w:id="548225432">
                                                              <w:marLeft w:val="0"/>
                                                              <w:marRight w:val="0"/>
                                                              <w:marTop w:val="0"/>
                                                              <w:marBottom w:val="0"/>
                                                              <w:divBdr>
                                                                <w:top w:val="none" w:sz="0" w:space="0" w:color="auto"/>
                                                                <w:left w:val="none" w:sz="0" w:space="0" w:color="auto"/>
                                                                <w:bottom w:val="none" w:sz="0" w:space="0" w:color="auto"/>
                                                                <w:right w:val="none" w:sz="0" w:space="0" w:color="auto"/>
                                                              </w:divBdr>
                                                              <w:divsChild>
                                                                <w:div w:id="728500739">
                                                                  <w:marLeft w:val="0"/>
                                                                  <w:marRight w:val="0"/>
                                                                  <w:marTop w:val="0"/>
                                                                  <w:marBottom w:val="105"/>
                                                                  <w:divBdr>
                                                                    <w:top w:val="single" w:sz="6" w:space="0" w:color="EDEDED"/>
                                                                    <w:left w:val="single" w:sz="6" w:space="0" w:color="EDEDED"/>
                                                                    <w:bottom w:val="single" w:sz="6" w:space="0" w:color="EDEDED"/>
                                                                    <w:right w:val="single" w:sz="6" w:space="0" w:color="EDEDED"/>
                                                                  </w:divBdr>
                                                                  <w:divsChild>
                                                                    <w:div w:id="172038831">
                                                                      <w:marLeft w:val="0"/>
                                                                      <w:marRight w:val="0"/>
                                                                      <w:marTop w:val="0"/>
                                                                      <w:marBottom w:val="0"/>
                                                                      <w:divBdr>
                                                                        <w:top w:val="none" w:sz="0" w:space="0" w:color="auto"/>
                                                                        <w:left w:val="none" w:sz="0" w:space="0" w:color="auto"/>
                                                                        <w:bottom w:val="none" w:sz="0" w:space="0" w:color="auto"/>
                                                                        <w:right w:val="none" w:sz="0" w:space="0" w:color="auto"/>
                                                                      </w:divBdr>
                                                                      <w:divsChild>
                                                                        <w:div w:id="1323655532">
                                                                          <w:marLeft w:val="0"/>
                                                                          <w:marRight w:val="0"/>
                                                                          <w:marTop w:val="0"/>
                                                                          <w:marBottom w:val="0"/>
                                                                          <w:divBdr>
                                                                            <w:top w:val="none" w:sz="0" w:space="0" w:color="auto"/>
                                                                            <w:left w:val="none" w:sz="0" w:space="0" w:color="auto"/>
                                                                            <w:bottom w:val="none" w:sz="0" w:space="0" w:color="auto"/>
                                                                            <w:right w:val="none" w:sz="0" w:space="0" w:color="auto"/>
                                                                          </w:divBdr>
                                                                          <w:divsChild>
                                                                            <w:div w:id="1008748094">
                                                                              <w:marLeft w:val="0"/>
                                                                              <w:marRight w:val="0"/>
                                                                              <w:marTop w:val="0"/>
                                                                              <w:marBottom w:val="0"/>
                                                                              <w:divBdr>
                                                                                <w:top w:val="none" w:sz="0" w:space="0" w:color="auto"/>
                                                                                <w:left w:val="none" w:sz="0" w:space="0" w:color="auto"/>
                                                                                <w:bottom w:val="none" w:sz="0" w:space="0" w:color="auto"/>
                                                                                <w:right w:val="none" w:sz="0" w:space="0" w:color="auto"/>
                                                                              </w:divBdr>
                                                                              <w:divsChild>
                                                                                <w:div w:id="1036152948">
                                                                                  <w:marLeft w:val="180"/>
                                                                                  <w:marRight w:val="180"/>
                                                                                  <w:marTop w:val="0"/>
                                                                                  <w:marBottom w:val="0"/>
                                                                                  <w:divBdr>
                                                                                    <w:top w:val="none" w:sz="0" w:space="0" w:color="auto"/>
                                                                                    <w:left w:val="none" w:sz="0" w:space="0" w:color="auto"/>
                                                                                    <w:bottom w:val="none" w:sz="0" w:space="0" w:color="auto"/>
                                                                                    <w:right w:val="none" w:sz="0" w:space="0" w:color="auto"/>
                                                                                  </w:divBdr>
                                                                                  <w:divsChild>
                                                                                    <w:div w:id="833187459">
                                                                                      <w:marLeft w:val="0"/>
                                                                                      <w:marRight w:val="0"/>
                                                                                      <w:marTop w:val="0"/>
                                                                                      <w:marBottom w:val="0"/>
                                                                                      <w:divBdr>
                                                                                        <w:top w:val="none" w:sz="0" w:space="0" w:color="auto"/>
                                                                                        <w:left w:val="none" w:sz="0" w:space="0" w:color="auto"/>
                                                                                        <w:bottom w:val="none" w:sz="0" w:space="0" w:color="auto"/>
                                                                                        <w:right w:val="none" w:sz="0" w:space="0" w:color="auto"/>
                                                                                      </w:divBdr>
                                                                                      <w:divsChild>
                                                                                        <w:div w:id="11809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9198004">
      <w:bodyDiv w:val="1"/>
      <w:marLeft w:val="0"/>
      <w:marRight w:val="0"/>
      <w:marTop w:val="0"/>
      <w:marBottom w:val="0"/>
      <w:divBdr>
        <w:top w:val="none" w:sz="0" w:space="0" w:color="auto"/>
        <w:left w:val="none" w:sz="0" w:space="0" w:color="auto"/>
        <w:bottom w:val="none" w:sz="0" w:space="0" w:color="auto"/>
        <w:right w:val="none" w:sz="0" w:space="0" w:color="auto"/>
      </w:divBdr>
    </w:div>
    <w:div w:id="1955558482">
      <w:bodyDiv w:val="1"/>
      <w:marLeft w:val="0"/>
      <w:marRight w:val="0"/>
      <w:marTop w:val="0"/>
      <w:marBottom w:val="0"/>
      <w:divBdr>
        <w:top w:val="none" w:sz="0" w:space="0" w:color="auto"/>
        <w:left w:val="none" w:sz="0" w:space="0" w:color="auto"/>
        <w:bottom w:val="none" w:sz="0" w:space="0" w:color="auto"/>
        <w:right w:val="none" w:sz="0" w:space="0" w:color="auto"/>
      </w:divBdr>
    </w:div>
    <w:div w:id="1980186218">
      <w:bodyDiv w:val="1"/>
      <w:marLeft w:val="0"/>
      <w:marRight w:val="0"/>
      <w:marTop w:val="0"/>
      <w:marBottom w:val="0"/>
      <w:divBdr>
        <w:top w:val="none" w:sz="0" w:space="0" w:color="auto"/>
        <w:left w:val="none" w:sz="0" w:space="0" w:color="auto"/>
        <w:bottom w:val="none" w:sz="0" w:space="0" w:color="auto"/>
        <w:right w:val="none" w:sz="0" w:space="0" w:color="auto"/>
      </w:divBdr>
    </w:div>
    <w:div w:id="2013945659">
      <w:bodyDiv w:val="1"/>
      <w:marLeft w:val="0"/>
      <w:marRight w:val="0"/>
      <w:marTop w:val="0"/>
      <w:marBottom w:val="0"/>
      <w:divBdr>
        <w:top w:val="none" w:sz="0" w:space="0" w:color="auto"/>
        <w:left w:val="none" w:sz="0" w:space="0" w:color="auto"/>
        <w:bottom w:val="none" w:sz="0" w:space="0" w:color="auto"/>
        <w:right w:val="none" w:sz="0" w:space="0" w:color="auto"/>
      </w:divBdr>
      <w:divsChild>
        <w:div w:id="716858571">
          <w:marLeft w:val="0"/>
          <w:marRight w:val="0"/>
          <w:marTop w:val="0"/>
          <w:marBottom w:val="0"/>
          <w:divBdr>
            <w:top w:val="none" w:sz="0" w:space="0" w:color="auto"/>
            <w:left w:val="none" w:sz="0" w:space="0" w:color="auto"/>
            <w:bottom w:val="none" w:sz="0" w:space="0" w:color="auto"/>
            <w:right w:val="none" w:sz="0" w:space="0" w:color="auto"/>
          </w:divBdr>
          <w:divsChild>
            <w:div w:id="1527986478">
              <w:marLeft w:val="0"/>
              <w:marRight w:val="0"/>
              <w:marTop w:val="0"/>
              <w:marBottom w:val="0"/>
              <w:divBdr>
                <w:top w:val="none" w:sz="0" w:space="0" w:color="auto"/>
                <w:left w:val="none" w:sz="0" w:space="0" w:color="auto"/>
                <w:bottom w:val="none" w:sz="0" w:space="0" w:color="auto"/>
                <w:right w:val="none" w:sz="0" w:space="0" w:color="auto"/>
              </w:divBdr>
              <w:divsChild>
                <w:div w:id="425080491">
                  <w:marLeft w:val="0"/>
                  <w:marRight w:val="0"/>
                  <w:marTop w:val="0"/>
                  <w:marBottom w:val="0"/>
                  <w:divBdr>
                    <w:top w:val="none" w:sz="0" w:space="0" w:color="auto"/>
                    <w:left w:val="none" w:sz="0" w:space="0" w:color="auto"/>
                    <w:bottom w:val="none" w:sz="0" w:space="0" w:color="auto"/>
                    <w:right w:val="none" w:sz="0" w:space="0" w:color="auto"/>
                  </w:divBdr>
                  <w:divsChild>
                    <w:div w:id="2009822403">
                      <w:marLeft w:val="0"/>
                      <w:marRight w:val="0"/>
                      <w:marTop w:val="0"/>
                      <w:marBottom w:val="0"/>
                      <w:divBdr>
                        <w:top w:val="none" w:sz="0" w:space="0" w:color="auto"/>
                        <w:left w:val="none" w:sz="0" w:space="0" w:color="auto"/>
                        <w:bottom w:val="none" w:sz="0" w:space="0" w:color="auto"/>
                        <w:right w:val="none" w:sz="0" w:space="0" w:color="auto"/>
                      </w:divBdr>
                      <w:divsChild>
                        <w:div w:id="1362169466">
                          <w:marLeft w:val="0"/>
                          <w:marRight w:val="0"/>
                          <w:marTop w:val="0"/>
                          <w:marBottom w:val="0"/>
                          <w:divBdr>
                            <w:top w:val="none" w:sz="0" w:space="0" w:color="auto"/>
                            <w:left w:val="none" w:sz="0" w:space="0" w:color="auto"/>
                            <w:bottom w:val="none" w:sz="0" w:space="0" w:color="auto"/>
                            <w:right w:val="none" w:sz="0" w:space="0" w:color="auto"/>
                          </w:divBdr>
                          <w:divsChild>
                            <w:div w:id="408886082">
                              <w:marLeft w:val="0"/>
                              <w:marRight w:val="0"/>
                              <w:marTop w:val="0"/>
                              <w:marBottom w:val="0"/>
                              <w:divBdr>
                                <w:top w:val="none" w:sz="0" w:space="0" w:color="auto"/>
                                <w:left w:val="none" w:sz="0" w:space="0" w:color="auto"/>
                                <w:bottom w:val="none" w:sz="0" w:space="0" w:color="auto"/>
                                <w:right w:val="none" w:sz="0" w:space="0" w:color="auto"/>
                              </w:divBdr>
                              <w:divsChild>
                                <w:div w:id="770123322">
                                  <w:marLeft w:val="0"/>
                                  <w:marRight w:val="0"/>
                                  <w:marTop w:val="0"/>
                                  <w:marBottom w:val="0"/>
                                  <w:divBdr>
                                    <w:top w:val="none" w:sz="0" w:space="0" w:color="auto"/>
                                    <w:left w:val="none" w:sz="0" w:space="0" w:color="auto"/>
                                    <w:bottom w:val="none" w:sz="0" w:space="0" w:color="auto"/>
                                    <w:right w:val="none" w:sz="0" w:space="0" w:color="auto"/>
                                  </w:divBdr>
                                  <w:divsChild>
                                    <w:div w:id="1475758283">
                                      <w:marLeft w:val="0"/>
                                      <w:marRight w:val="0"/>
                                      <w:marTop w:val="0"/>
                                      <w:marBottom w:val="0"/>
                                      <w:divBdr>
                                        <w:top w:val="none" w:sz="0" w:space="0" w:color="auto"/>
                                        <w:left w:val="none" w:sz="0" w:space="0" w:color="auto"/>
                                        <w:bottom w:val="none" w:sz="0" w:space="0" w:color="auto"/>
                                        <w:right w:val="none" w:sz="0" w:space="0" w:color="auto"/>
                                      </w:divBdr>
                                      <w:divsChild>
                                        <w:div w:id="1039933348">
                                          <w:marLeft w:val="0"/>
                                          <w:marRight w:val="0"/>
                                          <w:marTop w:val="0"/>
                                          <w:marBottom w:val="0"/>
                                          <w:divBdr>
                                            <w:top w:val="none" w:sz="0" w:space="0" w:color="auto"/>
                                            <w:left w:val="none" w:sz="0" w:space="0" w:color="auto"/>
                                            <w:bottom w:val="none" w:sz="0" w:space="0" w:color="auto"/>
                                            <w:right w:val="none" w:sz="0" w:space="0" w:color="auto"/>
                                          </w:divBdr>
                                          <w:divsChild>
                                            <w:div w:id="1277907772">
                                              <w:marLeft w:val="0"/>
                                              <w:marRight w:val="0"/>
                                              <w:marTop w:val="0"/>
                                              <w:marBottom w:val="0"/>
                                              <w:divBdr>
                                                <w:top w:val="none" w:sz="0" w:space="0" w:color="auto"/>
                                                <w:left w:val="none" w:sz="0" w:space="0" w:color="auto"/>
                                                <w:bottom w:val="none" w:sz="0" w:space="0" w:color="auto"/>
                                                <w:right w:val="none" w:sz="0" w:space="0" w:color="auto"/>
                                              </w:divBdr>
                                              <w:divsChild>
                                                <w:div w:id="516046788">
                                                  <w:marLeft w:val="0"/>
                                                  <w:marRight w:val="90"/>
                                                  <w:marTop w:val="0"/>
                                                  <w:marBottom w:val="0"/>
                                                  <w:divBdr>
                                                    <w:top w:val="none" w:sz="0" w:space="0" w:color="auto"/>
                                                    <w:left w:val="none" w:sz="0" w:space="0" w:color="auto"/>
                                                    <w:bottom w:val="none" w:sz="0" w:space="0" w:color="auto"/>
                                                    <w:right w:val="none" w:sz="0" w:space="0" w:color="auto"/>
                                                  </w:divBdr>
                                                  <w:divsChild>
                                                    <w:div w:id="516888108">
                                                      <w:marLeft w:val="0"/>
                                                      <w:marRight w:val="0"/>
                                                      <w:marTop w:val="0"/>
                                                      <w:marBottom w:val="0"/>
                                                      <w:divBdr>
                                                        <w:top w:val="none" w:sz="0" w:space="0" w:color="auto"/>
                                                        <w:left w:val="none" w:sz="0" w:space="0" w:color="auto"/>
                                                        <w:bottom w:val="none" w:sz="0" w:space="0" w:color="auto"/>
                                                        <w:right w:val="none" w:sz="0" w:space="0" w:color="auto"/>
                                                      </w:divBdr>
                                                      <w:divsChild>
                                                        <w:div w:id="81536163">
                                                          <w:marLeft w:val="0"/>
                                                          <w:marRight w:val="0"/>
                                                          <w:marTop w:val="0"/>
                                                          <w:marBottom w:val="0"/>
                                                          <w:divBdr>
                                                            <w:top w:val="none" w:sz="0" w:space="0" w:color="auto"/>
                                                            <w:left w:val="none" w:sz="0" w:space="0" w:color="auto"/>
                                                            <w:bottom w:val="none" w:sz="0" w:space="0" w:color="auto"/>
                                                            <w:right w:val="none" w:sz="0" w:space="0" w:color="auto"/>
                                                          </w:divBdr>
                                                          <w:divsChild>
                                                            <w:div w:id="1131090992">
                                                              <w:marLeft w:val="0"/>
                                                              <w:marRight w:val="0"/>
                                                              <w:marTop w:val="0"/>
                                                              <w:marBottom w:val="0"/>
                                                              <w:divBdr>
                                                                <w:top w:val="none" w:sz="0" w:space="0" w:color="auto"/>
                                                                <w:left w:val="none" w:sz="0" w:space="0" w:color="auto"/>
                                                                <w:bottom w:val="none" w:sz="0" w:space="0" w:color="auto"/>
                                                                <w:right w:val="none" w:sz="0" w:space="0" w:color="auto"/>
                                                              </w:divBdr>
                                                              <w:divsChild>
                                                                <w:div w:id="2086758959">
                                                                  <w:marLeft w:val="0"/>
                                                                  <w:marRight w:val="0"/>
                                                                  <w:marTop w:val="0"/>
                                                                  <w:marBottom w:val="105"/>
                                                                  <w:divBdr>
                                                                    <w:top w:val="single" w:sz="6" w:space="0" w:color="EDEDED"/>
                                                                    <w:left w:val="single" w:sz="6" w:space="0" w:color="EDEDED"/>
                                                                    <w:bottom w:val="single" w:sz="6" w:space="0" w:color="EDEDED"/>
                                                                    <w:right w:val="single" w:sz="6" w:space="0" w:color="EDEDED"/>
                                                                  </w:divBdr>
                                                                  <w:divsChild>
                                                                    <w:div w:id="1524856710">
                                                                      <w:marLeft w:val="0"/>
                                                                      <w:marRight w:val="0"/>
                                                                      <w:marTop w:val="0"/>
                                                                      <w:marBottom w:val="0"/>
                                                                      <w:divBdr>
                                                                        <w:top w:val="none" w:sz="0" w:space="0" w:color="auto"/>
                                                                        <w:left w:val="none" w:sz="0" w:space="0" w:color="auto"/>
                                                                        <w:bottom w:val="none" w:sz="0" w:space="0" w:color="auto"/>
                                                                        <w:right w:val="none" w:sz="0" w:space="0" w:color="auto"/>
                                                                      </w:divBdr>
                                                                      <w:divsChild>
                                                                        <w:div w:id="526337915">
                                                                          <w:marLeft w:val="0"/>
                                                                          <w:marRight w:val="0"/>
                                                                          <w:marTop w:val="0"/>
                                                                          <w:marBottom w:val="0"/>
                                                                          <w:divBdr>
                                                                            <w:top w:val="none" w:sz="0" w:space="0" w:color="auto"/>
                                                                            <w:left w:val="none" w:sz="0" w:space="0" w:color="auto"/>
                                                                            <w:bottom w:val="none" w:sz="0" w:space="0" w:color="auto"/>
                                                                            <w:right w:val="none" w:sz="0" w:space="0" w:color="auto"/>
                                                                          </w:divBdr>
                                                                          <w:divsChild>
                                                                            <w:div w:id="685713171">
                                                                              <w:marLeft w:val="0"/>
                                                                              <w:marRight w:val="0"/>
                                                                              <w:marTop w:val="0"/>
                                                                              <w:marBottom w:val="0"/>
                                                                              <w:divBdr>
                                                                                <w:top w:val="none" w:sz="0" w:space="0" w:color="auto"/>
                                                                                <w:left w:val="none" w:sz="0" w:space="0" w:color="auto"/>
                                                                                <w:bottom w:val="none" w:sz="0" w:space="0" w:color="auto"/>
                                                                                <w:right w:val="none" w:sz="0" w:space="0" w:color="auto"/>
                                                                              </w:divBdr>
                                                                              <w:divsChild>
                                                                                <w:div w:id="2066222135">
                                                                                  <w:marLeft w:val="180"/>
                                                                                  <w:marRight w:val="180"/>
                                                                                  <w:marTop w:val="0"/>
                                                                                  <w:marBottom w:val="0"/>
                                                                                  <w:divBdr>
                                                                                    <w:top w:val="none" w:sz="0" w:space="0" w:color="auto"/>
                                                                                    <w:left w:val="none" w:sz="0" w:space="0" w:color="auto"/>
                                                                                    <w:bottom w:val="none" w:sz="0" w:space="0" w:color="auto"/>
                                                                                    <w:right w:val="none" w:sz="0" w:space="0" w:color="auto"/>
                                                                                  </w:divBdr>
                                                                                  <w:divsChild>
                                                                                    <w:div w:id="127782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19115855">
      <w:bodyDiv w:val="1"/>
      <w:marLeft w:val="0"/>
      <w:marRight w:val="0"/>
      <w:marTop w:val="0"/>
      <w:marBottom w:val="0"/>
      <w:divBdr>
        <w:top w:val="none" w:sz="0" w:space="0" w:color="auto"/>
        <w:left w:val="none" w:sz="0" w:space="0" w:color="auto"/>
        <w:bottom w:val="none" w:sz="0" w:space="0" w:color="auto"/>
        <w:right w:val="none" w:sz="0" w:space="0" w:color="auto"/>
      </w:divBdr>
    </w:div>
    <w:div w:id="2019768093">
      <w:bodyDiv w:val="1"/>
      <w:marLeft w:val="0"/>
      <w:marRight w:val="0"/>
      <w:marTop w:val="0"/>
      <w:marBottom w:val="0"/>
      <w:divBdr>
        <w:top w:val="none" w:sz="0" w:space="0" w:color="auto"/>
        <w:left w:val="none" w:sz="0" w:space="0" w:color="auto"/>
        <w:bottom w:val="none" w:sz="0" w:space="0" w:color="auto"/>
        <w:right w:val="none" w:sz="0" w:space="0" w:color="auto"/>
      </w:divBdr>
    </w:div>
    <w:div w:id="2038236403">
      <w:bodyDiv w:val="1"/>
      <w:marLeft w:val="0"/>
      <w:marRight w:val="0"/>
      <w:marTop w:val="0"/>
      <w:marBottom w:val="0"/>
      <w:divBdr>
        <w:top w:val="none" w:sz="0" w:space="0" w:color="auto"/>
        <w:left w:val="none" w:sz="0" w:space="0" w:color="auto"/>
        <w:bottom w:val="none" w:sz="0" w:space="0" w:color="auto"/>
        <w:right w:val="none" w:sz="0" w:space="0" w:color="auto"/>
      </w:divBdr>
    </w:div>
    <w:div w:id="2060086036">
      <w:bodyDiv w:val="1"/>
      <w:marLeft w:val="0"/>
      <w:marRight w:val="0"/>
      <w:marTop w:val="0"/>
      <w:marBottom w:val="0"/>
      <w:divBdr>
        <w:top w:val="none" w:sz="0" w:space="0" w:color="auto"/>
        <w:left w:val="none" w:sz="0" w:space="0" w:color="auto"/>
        <w:bottom w:val="none" w:sz="0" w:space="0" w:color="auto"/>
        <w:right w:val="none" w:sz="0" w:space="0" w:color="auto"/>
      </w:divBdr>
    </w:div>
    <w:div w:id="2072191334">
      <w:bodyDiv w:val="1"/>
      <w:marLeft w:val="0"/>
      <w:marRight w:val="0"/>
      <w:marTop w:val="0"/>
      <w:marBottom w:val="0"/>
      <w:divBdr>
        <w:top w:val="none" w:sz="0" w:space="0" w:color="auto"/>
        <w:left w:val="none" w:sz="0" w:space="0" w:color="auto"/>
        <w:bottom w:val="none" w:sz="0" w:space="0" w:color="auto"/>
        <w:right w:val="none" w:sz="0" w:space="0" w:color="auto"/>
      </w:divBdr>
      <w:divsChild>
        <w:div w:id="349918554">
          <w:marLeft w:val="0"/>
          <w:marRight w:val="0"/>
          <w:marTop w:val="0"/>
          <w:marBottom w:val="0"/>
          <w:divBdr>
            <w:top w:val="none" w:sz="0" w:space="0" w:color="auto"/>
            <w:left w:val="none" w:sz="0" w:space="0" w:color="auto"/>
            <w:bottom w:val="none" w:sz="0" w:space="0" w:color="auto"/>
            <w:right w:val="none" w:sz="0" w:space="0" w:color="auto"/>
          </w:divBdr>
          <w:divsChild>
            <w:div w:id="324477311">
              <w:marLeft w:val="0"/>
              <w:marRight w:val="0"/>
              <w:marTop w:val="0"/>
              <w:marBottom w:val="0"/>
              <w:divBdr>
                <w:top w:val="none" w:sz="0" w:space="0" w:color="auto"/>
                <w:left w:val="none" w:sz="0" w:space="0" w:color="auto"/>
                <w:bottom w:val="none" w:sz="0" w:space="0" w:color="auto"/>
                <w:right w:val="none" w:sz="0" w:space="0" w:color="auto"/>
              </w:divBdr>
              <w:divsChild>
                <w:div w:id="1084378668">
                  <w:marLeft w:val="0"/>
                  <w:marRight w:val="0"/>
                  <w:marTop w:val="0"/>
                  <w:marBottom w:val="0"/>
                  <w:divBdr>
                    <w:top w:val="none" w:sz="0" w:space="0" w:color="auto"/>
                    <w:left w:val="none" w:sz="0" w:space="0" w:color="auto"/>
                    <w:bottom w:val="none" w:sz="0" w:space="0" w:color="auto"/>
                    <w:right w:val="none" w:sz="0" w:space="0" w:color="auto"/>
                  </w:divBdr>
                  <w:divsChild>
                    <w:div w:id="2069254955">
                      <w:marLeft w:val="0"/>
                      <w:marRight w:val="0"/>
                      <w:marTop w:val="0"/>
                      <w:marBottom w:val="0"/>
                      <w:divBdr>
                        <w:top w:val="none" w:sz="0" w:space="0" w:color="auto"/>
                        <w:left w:val="none" w:sz="0" w:space="0" w:color="auto"/>
                        <w:bottom w:val="none" w:sz="0" w:space="0" w:color="auto"/>
                        <w:right w:val="none" w:sz="0" w:space="0" w:color="auto"/>
                      </w:divBdr>
                      <w:divsChild>
                        <w:div w:id="1369640604">
                          <w:marLeft w:val="0"/>
                          <w:marRight w:val="0"/>
                          <w:marTop w:val="0"/>
                          <w:marBottom w:val="0"/>
                          <w:divBdr>
                            <w:top w:val="none" w:sz="0" w:space="0" w:color="auto"/>
                            <w:left w:val="none" w:sz="0" w:space="0" w:color="auto"/>
                            <w:bottom w:val="none" w:sz="0" w:space="0" w:color="auto"/>
                            <w:right w:val="none" w:sz="0" w:space="0" w:color="auto"/>
                          </w:divBdr>
                          <w:divsChild>
                            <w:div w:id="540820950">
                              <w:marLeft w:val="0"/>
                              <w:marRight w:val="0"/>
                              <w:marTop w:val="0"/>
                              <w:marBottom w:val="0"/>
                              <w:divBdr>
                                <w:top w:val="none" w:sz="0" w:space="0" w:color="auto"/>
                                <w:left w:val="none" w:sz="0" w:space="0" w:color="auto"/>
                                <w:bottom w:val="none" w:sz="0" w:space="0" w:color="auto"/>
                                <w:right w:val="none" w:sz="0" w:space="0" w:color="auto"/>
                              </w:divBdr>
                              <w:divsChild>
                                <w:div w:id="1714961022">
                                  <w:marLeft w:val="0"/>
                                  <w:marRight w:val="0"/>
                                  <w:marTop w:val="0"/>
                                  <w:marBottom w:val="0"/>
                                  <w:divBdr>
                                    <w:top w:val="none" w:sz="0" w:space="0" w:color="auto"/>
                                    <w:left w:val="none" w:sz="0" w:space="0" w:color="auto"/>
                                    <w:bottom w:val="none" w:sz="0" w:space="0" w:color="auto"/>
                                    <w:right w:val="none" w:sz="0" w:space="0" w:color="auto"/>
                                  </w:divBdr>
                                  <w:divsChild>
                                    <w:div w:id="77218943">
                                      <w:marLeft w:val="0"/>
                                      <w:marRight w:val="0"/>
                                      <w:marTop w:val="0"/>
                                      <w:marBottom w:val="0"/>
                                      <w:divBdr>
                                        <w:top w:val="none" w:sz="0" w:space="0" w:color="auto"/>
                                        <w:left w:val="none" w:sz="0" w:space="0" w:color="auto"/>
                                        <w:bottom w:val="none" w:sz="0" w:space="0" w:color="auto"/>
                                        <w:right w:val="none" w:sz="0" w:space="0" w:color="auto"/>
                                      </w:divBdr>
                                      <w:divsChild>
                                        <w:div w:id="530456141">
                                          <w:marLeft w:val="0"/>
                                          <w:marRight w:val="0"/>
                                          <w:marTop w:val="0"/>
                                          <w:marBottom w:val="0"/>
                                          <w:divBdr>
                                            <w:top w:val="none" w:sz="0" w:space="0" w:color="auto"/>
                                            <w:left w:val="none" w:sz="0" w:space="0" w:color="auto"/>
                                            <w:bottom w:val="none" w:sz="0" w:space="0" w:color="auto"/>
                                            <w:right w:val="none" w:sz="0" w:space="0" w:color="auto"/>
                                          </w:divBdr>
                                          <w:divsChild>
                                            <w:div w:id="1487472027">
                                              <w:marLeft w:val="0"/>
                                              <w:marRight w:val="0"/>
                                              <w:marTop w:val="0"/>
                                              <w:marBottom w:val="0"/>
                                              <w:divBdr>
                                                <w:top w:val="none" w:sz="0" w:space="0" w:color="auto"/>
                                                <w:left w:val="none" w:sz="0" w:space="0" w:color="auto"/>
                                                <w:bottom w:val="none" w:sz="0" w:space="0" w:color="auto"/>
                                                <w:right w:val="none" w:sz="0" w:space="0" w:color="auto"/>
                                              </w:divBdr>
                                              <w:divsChild>
                                                <w:div w:id="640811611">
                                                  <w:marLeft w:val="0"/>
                                                  <w:marRight w:val="90"/>
                                                  <w:marTop w:val="0"/>
                                                  <w:marBottom w:val="0"/>
                                                  <w:divBdr>
                                                    <w:top w:val="none" w:sz="0" w:space="0" w:color="auto"/>
                                                    <w:left w:val="none" w:sz="0" w:space="0" w:color="auto"/>
                                                    <w:bottom w:val="none" w:sz="0" w:space="0" w:color="auto"/>
                                                    <w:right w:val="none" w:sz="0" w:space="0" w:color="auto"/>
                                                  </w:divBdr>
                                                  <w:divsChild>
                                                    <w:div w:id="516190047">
                                                      <w:marLeft w:val="0"/>
                                                      <w:marRight w:val="0"/>
                                                      <w:marTop w:val="0"/>
                                                      <w:marBottom w:val="0"/>
                                                      <w:divBdr>
                                                        <w:top w:val="none" w:sz="0" w:space="0" w:color="auto"/>
                                                        <w:left w:val="none" w:sz="0" w:space="0" w:color="auto"/>
                                                        <w:bottom w:val="none" w:sz="0" w:space="0" w:color="auto"/>
                                                        <w:right w:val="none" w:sz="0" w:space="0" w:color="auto"/>
                                                      </w:divBdr>
                                                      <w:divsChild>
                                                        <w:div w:id="568228463">
                                                          <w:marLeft w:val="0"/>
                                                          <w:marRight w:val="0"/>
                                                          <w:marTop w:val="0"/>
                                                          <w:marBottom w:val="0"/>
                                                          <w:divBdr>
                                                            <w:top w:val="none" w:sz="0" w:space="0" w:color="auto"/>
                                                            <w:left w:val="none" w:sz="0" w:space="0" w:color="auto"/>
                                                            <w:bottom w:val="none" w:sz="0" w:space="0" w:color="auto"/>
                                                            <w:right w:val="none" w:sz="0" w:space="0" w:color="auto"/>
                                                          </w:divBdr>
                                                          <w:divsChild>
                                                            <w:div w:id="694844903">
                                                              <w:marLeft w:val="0"/>
                                                              <w:marRight w:val="0"/>
                                                              <w:marTop w:val="0"/>
                                                              <w:marBottom w:val="0"/>
                                                              <w:divBdr>
                                                                <w:top w:val="none" w:sz="0" w:space="0" w:color="auto"/>
                                                                <w:left w:val="none" w:sz="0" w:space="0" w:color="auto"/>
                                                                <w:bottom w:val="none" w:sz="0" w:space="0" w:color="auto"/>
                                                                <w:right w:val="none" w:sz="0" w:space="0" w:color="auto"/>
                                                              </w:divBdr>
                                                              <w:divsChild>
                                                                <w:div w:id="1004286900">
                                                                  <w:marLeft w:val="0"/>
                                                                  <w:marRight w:val="0"/>
                                                                  <w:marTop w:val="0"/>
                                                                  <w:marBottom w:val="105"/>
                                                                  <w:divBdr>
                                                                    <w:top w:val="single" w:sz="6" w:space="0" w:color="EDEDED"/>
                                                                    <w:left w:val="single" w:sz="6" w:space="0" w:color="EDEDED"/>
                                                                    <w:bottom w:val="single" w:sz="6" w:space="0" w:color="EDEDED"/>
                                                                    <w:right w:val="single" w:sz="6" w:space="0" w:color="EDEDED"/>
                                                                  </w:divBdr>
                                                                  <w:divsChild>
                                                                    <w:div w:id="2045863538">
                                                                      <w:marLeft w:val="0"/>
                                                                      <w:marRight w:val="0"/>
                                                                      <w:marTop w:val="0"/>
                                                                      <w:marBottom w:val="0"/>
                                                                      <w:divBdr>
                                                                        <w:top w:val="none" w:sz="0" w:space="0" w:color="auto"/>
                                                                        <w:left w:val="none" w:sz="0" w:space="0" w:color="auto"/>
                                                                        <w:bottom w:val="none" w:sz="0" w:space="0" w:color="auto"/>
                                                                        <w:right w:val="none" w:sz="0" w:space="0" w:color="auto"/>
                                                                      </w:divBdr>
                                                                      <w:divsChild>
                                                                        <w:div w:id="1698772071">
                                                                          <w:marLeft w:val="0"/>
                                                                          <w:marRight w:val="0"/>
                                                                          <w:marTop w:val="0"/>
                                                                          <w:marBottom w:val="0"/>
                                                                          <w:divBdr>
                                                                            <w:top w:val="none" w:sz="0" w:space="0" w:color="auto"/>
                                                                            <w:left w:val="none" w:sz="0" w:space="0" w:color="auto"/>
                                                                            <w:bottom w:val="none" w:sz="0" w:space="0" w:color="auto"/>
                                                                            <w:right w:val="none" w:sz="0" w:space="0" w:color="auto"/>
                                                                          </w:divBdr>
                                                                          <w:divsChild>
                                                                            <w:div w:id="1155296313">
                                                                              <w:marLeft w:val="0"/>
                                                                              <w:marRight w:val="0"/>
                                                                              <w:marTop w:val="0"/>
                                                                              <w:marBottom w:val="0"/>
                                                                              <w:divBdr>
                                                                                <w:top w:val="none" w:sz="0" w:space="0" w:color="auto"/>
                                                                                <w:left w:val="none" w:sz="0" w:space="0" w:color="auto"/>
                                                                                <w:bottom w:val="none" w:sz="0" w:space="0" w:color="auto"/>
                                                                                <w:right w:val="none" w:sz="0" w:space="0" w:color="auto"/>
                                                                              </w:divBdr>
                                                                              <w:divsChild>
                                                                                <w:div w:id="1678464681">
                                                                                  <w:marLeft w:val="180"/>
                                                                                  <w:marRight w:val="180"/>
                                                                                  <w:marTop w:val="0"/>
                                                                                  <w:marBottom w:val="0"/>
                                                                                  <w:divBdr>
                                                                                    <w:top w:val="none" w:sz="0" w:space="0" w:color="auto"/>
                                                                                    <w:left w:val="none" w:sz="0" w:space="0" w:color="auto"/>
                                                                                    <w:bottom w:val="none" w:sz="0" w:space="0" w:color="auto"/>
                                                                                    <w:right w:val="none" w:sz="0" w:space="0" w:color="auto"/>
                                                                                  </w:divBdr>
                                                                                  <w:divsChild>
                                                                                    <w:div w:id="168089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1170552">
      <w:bodyDiv w:val="1"/>
      <w:marLeft w:val="0"/>
      <w:marRight w:val="0"/>
      <w:marTop w:val="0"/>
      <w:marBottom w:val="0"/>
      <w:divBdr>
        <w:top w:val="none" w:sz="0" w:space="0" w:color="auto"/>
        <w:left w:val="none" w:sz="0" w:space="0" w:color="auto"/>
        <w:bottom w:val="none" w:sz="0" w:space="0" w:color="auto"/>
        <w:right w:val="none" w:sz="0" w:space="0" w:color="auto"/>
      </w:divBdr>
    </w:div>
    <w:div w:id="2111966771">
      <w:bodyDiv w:val="1"/>
      <w:marLeft w:val="0"/>
      <w:marRight w:val="0"/>
      <w:marTop w:val="0"/>
      <w:marBottom w:val="0"/>
      <w:divBdr>
        <w:top w:val="none" w:sz="0" w:space="0" w:color="auto"/>
        <w:left w:val="none" w:sz="0" w:space="0" w:color="auto"/>
        <w:bottom w:val="none" w:sz="0" w:space="0" w:color="auto"/>
        <w:right w:val="none" w:sz="0" w:space="0" w:color="auto"/>
      </w:divBdr>
      <w:divsChild>
        <w:div w:id="476342195">
          <w:marLeft w:val="0"/>
          <w:marRight w:val="0"/>
          <w:marTop w:val="0"/>
          <w:marBottom w:val="0"/>
          <w:divBdr>
            <w:top w:val="none" w:sz="0" w:space="0" w:color="auto"/>
            <w:left w:val="none" w:sz="0" w:space="0" w:color="auto"/>
            <w:bottom w:val="none" w:sz="0" w:space="0" w:color="auto"/>
            <w:right w:val="none" w:sz="0" w:space="0" w:color="auto"/>
          </w:divBdr>
          <w:divsChild>
            <w:div w:id="327446246">
              <w:marLeft w:val="0"/>
              <w:marRight w:val="0"/>
              <w:marTop w:val="0"/>
              <w:marBottom w:val="0"/>
              <w:divBdr>
                <w:top w:val="none" w:sz="0" w:space="0" w:color="auto"/>
                <w:left w:val="none" w:sz="0" w:space="0" w:color="auto"/>
                <w:bottom w:val="none" w:sz="0" w:space="0" w:color="auto"/>
                <w:right w:val="none" w:sz="0" w:space="0" w:color="auto"/>
              </w:divBdr>
              <w:divsChild>
                <w:div w:id="166261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18629">
          <w:marLeft w:val="0"/>
          <w:marRight w:val="0"/>
          <w:marTop w:val="0"/>
          <w:marBottom w:val="0"/>
          <w:divBdr>
            <w:top w:val="none" w:sz="0" w:space="0" w:color="auto"/>
            <w:left w:val="none" w:sz="0" w:space="0" w:color="auto"/>
            <w:bottom w:val="none" w:sz="0" w:space="0" w:color="auto"/>
            <w:right w:val="none" w:sz="0" w:space="0" w:color="auto"/>
          </w:divBdr>
          <w:divsChild>
            <w:div w:id="1776166803">
              <w:marLeft w:val="0"/>
              <w:marRight w:val="0"/>
              <w:marTop w:val="0"/>
              <w:marBottom w:val="0"/>
              <w:divBdr>
                <w:top w:val="none" w:sz="0" w:space="0" w:color="auto"/>
                <w:left w:val="none" w:sz="0" w:space="0" w:color="auto"/>
                <w:bottom w:val="none" w:sz="0" w:space="0" w:color="auto"/>
                <w:right w:val="none" w:sz="0" w:space="0" w:color="auto"/>
              </w:divBdr>
              <w:divsChild>
                <w:div w:id="193685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00972">
          <w:marLeft w:val="0"/>
          <w:marRight w:val="0"/>
          <w:marTop w:val="0"/>
          <w:marBottom w:val="0"/>
          <w:divBdr>
            <w:top w:val="none" w:sz="0" w:space="0" w:color="auto"/>
            <w:left w:val="none" w:sz="0" w:space="0" w:color="auto"/>
            <w:bottom w:val="none" w:sz="0" w:space="0" w:color="auto"/>
            <w:right w:val="none" w:sz="0" w:space="0" w:color="auto"/>
          </w:divBdr>
          <w:divsChild>
            <w:div w:id="2059939042">
              <w:marLeft w:val="0"/>
              <w:marRight w:val="0"/>
              <w:marTop w:val="0"/>
              <w:marBottom w:val="0"/>
              <w:divBdr>
                <w:top w:val="none" w:sz="0" w:space="0" w:color="auto"/>
                <w:left w:val="none" w:sz="0" w:space="0" w:color="auto"/>
                <w:bottom w:val="none" w:sz="0" w:space="0" w:color="auto"/>
                <w:right w:val="none" w:sz="0" w:space="0" w:color="auto"/>
              </w:divBdr>
              <w:divsChild>
                <w:div w:id="13178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020BB3-786A-4D4A-B8BE-5AECB9AC0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2512</Words>
  <Characters>14323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2017-09-05T16:55:00Z</dcterms:created>
  <dcterms:modified xsi:type="dcterms:W3CDTF">2017-09-05T16:58:00Z</dcterms:modified>
</cp:coreProperties>
</file>