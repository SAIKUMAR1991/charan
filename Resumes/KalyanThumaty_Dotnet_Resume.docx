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910" w:rsidRPr="00D60910" w:rsidRDefault="00D60910" w:rsidP="00D60910">
      <w:pPr>
        <w:pStyle w:val="NoSpacing"/>
        <w:jc w:val="center"/>
        <w:rPr>
          <w:rFonts w:ascii="Arial" w:hAnsi="Arial" w:cs="Arial"/>
          <w:sz w:val="22"/>
        </w:rPr>
      </w:pPr>
      <w:r w:rsidRPr="00D60910">
        <w:rPr>
          <w:rFonts w:ascii="Arial" w:hAnsi="Arial" w:cs="Arial"/>
          <w:sz w:val="22"/>
        </w:rPr>
        <w:t>Kalyan Thumaty</w:t>
      </w:r>
    </w:p>
    <w:p w:rsidR="002C36A6" w:rsidRDefault="006E0EE3" w:rsidP="00D60910">
      <w:pPr>
        <w:pStyle w:val="NoSpacing"/>
        <w:jc w:val="center"/>
        <w:rPr>
          <w:rFonts w:ascii="Arial" w:hAnsi="Arial" w:cs="Arial"/>
          <w:sz w:val="20"/>
        </w:rPr>
      </w:pPr>
      <w:r>
        <w:rPr>
          <w:rFonts w:ascii="Arial" w:hAnsi="Arial" w:cs="Arial"/>
          <w:sz w:val="20"/>
        </w:rPr>
        <w:t>Senior .NET</w:t>
      </w:r>
      <w:r w:rsidR="005C67D6">
        <w:rPr>
          <w:rFonts w:ascii="Arial" w:hAnsi="Arial" w:cs="Arial"/>
          <w:sz w:val="20"/>
        </w:rPr>
        <w:t xml:space="preserve"> Developer</w:t>
      </w:r>
    </w:p>
    <w:p w:rsidR="00D60910" w:rsidRPr="00D60910" w:rsidRDefault="002C36A6" w:rsidP="00D60910">
      <w:pPr>
        <w:pStyle w:val="NoSpacing"/>
        <w:jc w:val="center"/>
        <w:rPr>
          <w:rFonts w:ascii="Arial" w:hAnsi="Arial" w:cs="Arial"/>
          <w:sz w:val="20"/>
        </w:rPr>
      </w:pPr>
      <w:r>
        <w:rPr>
          <w:rFonts w:ascii="Arial" w:hAnsi="Arial" w:cs="Arial"/>
          <w:sz w:val="20"/>
        </w:rPr>
        <w:t>Raleigh, NC</w:t>
      </w:r>
      <w:r w:rsidR="009142E9">
        <w:rPr>
          <w:rFonts w:ascii="Arial" w:hAnsi="Arial" w:cs="Arial"/>
          <w:sz w:val="20"/>
        </w:rPr>
        <w:t xml:space="preserve"> </w:t>
      </w:r>
    </w:p>
    <w:p w:rsidR="00D60910" w:rsidRPr="00D60910" w:rsidRDefault="005C67D6" w:rsidP="00D60910">
      <w:pPr>
        <w:pStyle w:val="NoSpacing"/>
        <w:jc w:val="center"/>
        <w:rPr>
          <w:rFonts w:ascii="Arial" w:hAnsi="Arial" w:cs="Arial"/>
          <w:sz w:val="20"/>
        </w:rPr>
      </w:pPr>
      <w:r>
        <w:rPr>
          <w:rFonts w:ascii="Arial" w:hAnsi="Arial" w:cs="Arial"/>
          <w:sz w:val="20"/>
        </w:rPr>
        <w:t>919</w:t>
      </w:r>
      <w:r w:rsidR="00D60910" w:rsidRPr="00D60910">
        <w:rPr>
          <w:rFonts w:ascii="Arial" w:hAnsi="Arial" w:cs="Arial"/>
          <w:sz w:val="20"/>
        </w:rPr>
        <w:t>.</w:t>
      </w:r>
      <w:r>
        <w:rPr>
          <w:rFonts w:ascii="Arial" w:hAnsi="Arial" w:cs="Arial"/>
          <w:sz w:val="20"/>
        </w:rPr>
        <w:t>638</w:t>
      </w:r>
      <w:r w:rsidR="00D60910" w:rsidRPr="00D60910">
        <w:rPr>
          <w:rFonts w:ascii="Arial" w:hAnsi="Arial" w:cs="Arial"/>
          <w:sz w:val="20"/>
        </w:rPr>
        <w:t>.</w:t>
      </w:r>
      <w:r>
        <w:rPr>
          <w:rFonts w:ascii="Arial" w:hAnsi="Arial" w:cs="Arial"/>
          <w:sz w:val="20"/>
        </w:rPr>
        <w:t>6464</w:t>
      </w:r>
    </w:p>
    <w:p w:rsidR="00B73D7F" w:rsidRPr="00D60910" w:rsidRDefault="00245995" w:rsidP="00D60910">
      <w:pPr>
        <w:pStyle w:val="NoSpacing"/>
        <w:jc w:val="center"/>
        <w:rPr>
          <w:rFonts w:ascii="Arial" w:hAnsi="Arial" w:cs="Arial"/>
          <w:sz w:val="20"/>
        </w:rPr>
      </w:pPr>
      <w:hyperlink r:id="rId7" w:history="1">
        <w:r w:rsidR="005C67D6" w:rsidRPr="003C77AA">
          <w:rPr>
            <w:rStyle w:val="Hyperlink"/>
            <w:rFonts w:ascii="Arial" w:hAnsi="Arial" w:cs="Arial"/>
            <w:sz w:val="20"/>
          </w:rPr>
          <w:t>kalyanthumaty.work@gmail.com</w:t>
        </w:r>
      </w:hyperlink>
      <w:r w:rsidR="00FF791E">
        <w:br/>
      </w:r>
      <w:r w:rsidR="00FF791E" w:rsidRPr="00FF791E">
        <w:rPr>
          <w:rFonts w:ascii="Arial" w:hAnsi="Arial" w:cs="Arial"/>
          <w:sz w:val="20"/>
        </w:rPr>
        <w:t>https://www.linkedin.com/in/kalyanthumaty</w:t>
      </w:r>
    </w:p>
    <w:p w:rsidR="00D60910" w:rsidRPr="00E0571F" w:rsidRDefault="00D60910" w:rsidP="00D60910">
      <w:pPr>
        <w:keepNext/>
        <w:pBdr>
          <w:top w:val="double" w:sz="6" w:space="2" w:color="auto"/>
        </w:pBdr>
        <w:shd w:val="pct5" w:color="auto" w:fill="auto"/>
        <w:tabs>
          <w:tab w:val="right" w:pos="9360"/>
        </w:tabs>
        <w:spacing w:before="120"/>
        <w:rPr>
          <w:rFonts w:ascii="Arial" w:hAnsi="Arial" w:cs="Arial"/>
          <w:b/>
          <w:bCs/>
          <w:sz w:val="28"/>
          <w:szCs w:val="28"/>
        </w:rPr>
      </w:pPr>
      <w:r w:rsidRPr="00E0571F">
        <w:rPr>
          <w:rFonts w:ascii="Arial" w:hAnsi="Arial" w:cs="Arial"/>
          <w:b/>
          <w:bCs/>
          <w:sz w:val="28"/>
          <w:szCs w:val="28"/>
        </w:rPr>
        <w:t>Summary</w:t>
      </w:r>
      <w:r w:rsidRPr="00E0571F">
        <w:rPr>
          <w:rFonts w:ascii="Arial" w:hAnsi="Arial" w:cs="Arial"/>
          <w:b/>
          <w:bCs/>
          <w:sz w:val="28"/>
          <w:szCs w:val="28"/>
        </w:rPr>
        <w:tab/>
      </w:r>
    </w:p>
    <w:p w:rsidR="00D60910" w:rsidRPr="00E0571F" w:rsidRDefault="00D60910">
      <w:pPr>
        <w:tabs>
          <w:tab w:val="left" w:pos="0"/>
          <w:tab w:val="left" w:pos="360"/>
        </w:tabs>
        <w:jc w:val="both"/>
        <w:rPr>
          <w:rFonts w:ascii="Arial" w:hAnsi="Arial" w:cs="Arial"/>
          <w:sz w:val="20"/>
          <w:szCs w:val="20"/>
        </w:rPr>
      </w:pPr>
    </w:p>
    <w:p w:rsidR="00A6539F" w:rsidRPr="00334BE1" w:rsidRDefault="00A6539F" w:rsidP="00A6539F">
      <w:pPr>
        <w:pStyle w:val="ListParagraph"/>
        <w:numPr>
          <w:ilvl w:val="0"/>
          <w:numId w:val="29"/>
        </w:numPr>
        <w:tabs>
          <w:tab w:val="left" w:pos="720"/>
        </w:tabs>
        <w:rPr>
          <w:rFonts w:ascii="Cambria" w:hAnsi="Cambria" w:cs="Cambria"/>
        </w:rPr>
      </w:pPr>
      <w:r w:rsidRPr="00334BE1">
        <w:rPr>
          <w:rFonts w:cs="Arial"/>
          <w:sz w:val="20"/>
        </w:rPr>
        <w:t xml:space="preserve">IT professional with </w:t>
      </w:r>
      <w:r w:rsidRPr="00334BE1">
        <w:rPr>
          <w:rFonts w:cs="Arial"/>
          <w:b/>
          <w:sz w:val="20"/>
        </w:rPr>
        <w:t>1</w:t>
      </w:r>
      <w:r w:rsidR="007C099C" w:rsidRPr="00334BE1">
        <w:rPr>
          <w:rFonts w:cs="Arial"/>
          <w:b/>
          <w:sz w:val="20"/>
        </w:rPr>
        <w:t>3</w:t>
      </w:r>
      <w:r w:rsidR="002A45EA" w:rsidRPr="00334BE1">
        <w:rPr>
          <w:rFonts w:cs="Arial"/>
          <w:b/>
          <w:sz w:val="20"/>
        </w:rPr>
        <w:t>.</w:t>
      </w:r>
      <w:r w:rsidR="007C099C" w:rsidRPr="00334BE1">
        <w:rPr>
          <w:rFonts w:cs="Arial"/>
          <w:b/>
          <w:sz w:val="20"/>
        </w:rPr>
        <w:t>2</w:t>
      </w:r>
      <w:r w:rsidRPr="00334BE1">
        <w:rPr>
          <w:rFonts w:cs="Arial"/>
          <w:sz w:val="20"/>
        </w:rPr>
        <w:t xml:space="preserve"> years of diverse experience in business analysis, software design, development, testing, </w:t>
      </w:r>
      <w:r w:rsidR="002C36A6" w:rsidRPr="00334BE1">
        <w:rPr>
          <w:rFonts w:cs="Arial"/>
          <w:sz w:val="20"/>
        </w:rPr>
        <w:t xml:space="preserve">troubleshooting, </w:t>
      </w:r>
      <w:r w:rsidRPr="00334BE1">
        <w:rPr>
          <w:rFonts w:cs="Arial"/>
          <w:sz w:val="20"/>
        </w:rPr>
        <w:t>implementation and deployment of web and client server applications using Microsoft Technologies</w:t>
      </w:r>
      <w:r w:rsidRPr="00334BE1">
        <w:rPr>
          <w:rFonts w:ascii="Cambria" w:hAnsi="Cambria" w:cs="Cambria"/>
        </w:rPr>
        <w:t>.</w:t>
      </w:r>
    </w:p>
    <w:p w:rsidR="00A6539F" w:rsidRPr="00334BE1" w:rsidRDefault="00A6539F" w:rsidP="00A6539F">
      <w:pPr>
        <w:pStyle w:val="ListParagraph"/>
        <w:numPr>
          <w:ilvl w:val="0"/>
          <w:numId w:val="29"/>
        </w:numPr>
        <w:tabs>
          <w:tab w:val="left" w:pos="720"/>
        </w:tabs>
        <w:rPr>
          <w:rFonts w:ascii="Cambria" w:hAnsi="Cambria" w:cs="Cambria"/>
        </w:rPr>
      </w:pPr>
      <w:r w:rsidRPr="00334BE1">
        <w:rPr>
          <w:rFonts w:cs="Arial"/>
          <w:sz w:val="20"/>
        </w:rPr>
        <w:t xml:space="preserve">Developed N-Tier applications distributed across the Web, Application and Database servers using </w:t>
      </w:r>
      <w:r w:rsidR="00CA5A5E" w:rsidRPr="00334BE1">
        <w:rPr>
          <w:rFonts w:cs="Arial"/>
          <w:b/>
          <w:sz w:val="20"/>
        </w:rPr>
        <w:t xml:space="preserve">.NET </w:t>
      </w:r>
      <w:r w:rsidR="00CA5A5E" w:rsidRPr="00334BE1">
        <w:rPr>
          <w:rFonts w:cs="Arial"/>
          <w:sz w:val="20"/>
        </w:rPr>
        <w:t>Framework 4.5/4.0/3.5/3.0/2.0/1.1</w:t>
      </w:r>
      <w:r w:rsidR="00CA5A5E" w:rsidRPr="00334BE1">
        <w:rPr>
          <w:rFonts w:cs="Arial"/>
          <w:b/>
          <w:sz w:val="20"/>
        </w:rPr>
        <w:t xml:space="preserve">, </w:t>
      </w:r>
      <w:r w:rsidR="003C0244" w:rsidRPr="00334BE1">
        <w:rPr>
          <w:rFonts w:cs="Arial"/>
          <w:b/>
          <w:sz w:val="20"/>
        </w:rPr>
        <w:t xml:space="preserve">C#.NET, VB.NET, ASP.NET </w:t>
      </w:r>
      <w:r w:rsidR="003C0244" w:rsidRPr="00334BE1">
        <w:rPr>
          <w:rFonts w:cs="Arial"/>
          <w:sz w:val="20"/>
        </w:rPr>
        <w:t>4.5/4.0/</w:t>
      </w:r>
      <w:r w:rsidRPr="00334BE1">
        <w:rPr>
          <w:rFonts w:cs="Arial"/>
          <w:sz w:val="20"/>
        </w:rPr>
        <w:t>3.5/2.0/1.1</w:t>
      </w:r>
      <w:r w:rsidRPr="00334BE1">
        <w:rPr>
          <w:rFonts w:cs="Arial"/>
          <w:b/>
          <w:sz w:val="20"/>
        </w:rPr>
        <w:t xml:space="preserve">, </w:t>
      </w:r>
      <w:r w:rsidR="00334BE1">
        <w:rPr>
          <w:rFonts w:cs="Arial"/>
          <w:b/>
          <w:sz w:val="20"/>
        </w:rPr>
        <w:t xml:space="preserve">MVC, </w:t>
      </w:r>
      <w:r w:rsidR="00334BE1" w:rsidRPr="00334BE1">
        <w:rPr>
          <w:rFonts w:cs="Arial"/>
          <w:b/>
          <w:sz w:val="20"/>
        </w:rPr>
        <w:t>HTML, CSS, JavaScript, jQuery, Angular JS</w:t>
      </w:r>
      <w:r w:rsidR="00334BE1">
        <w:rPr>
          <w:rFonts w:cs="Arial"/>
          <w:b/>
          <w:sz w:val="20"/>
        </w:rPr>
        <w:t>,</w:t>
      </w:r>
      <w:r w:rsidR="00334BE1" w:rsidRPr="00334BE1">
        <w:rPr>
          <w:rFonts w:cs="Arial"/>
          <w:b/>
          <w:sz w:val="20"/>
        </w:rPr>
        <w:t xml:space="preserve"> </w:t>
      </w:r>
      <w:r w:rsidR="008D1FC8" w:rsidRPr="00334BE1">
        <w:rPr>
          <w:rFonts w:cs="Arial"/>
          <w:b/>
          <w:sz w:val="20"/>
        </w:rPr>
        <w:t>JSON</w:t>
      </w:r>
      <w:r w:rsidR="008D1FC8">
        <w:rPr>
          <w:rFonts w:cs="Arial"/>
          <w:b/>
          <w:sz w:val="20"/>
        </w:rPr>
        <w:t>,</w:t>
      </w:r>
      <w:r w:rsidR="008D1FC8" w:rsidRPr="00334BE1">
        <w:rPr>
          <w:rFonts w:cs="Arial"/>
          <w:b/>
          <w:sz w:val="20"/>
        </w:rPr>
        <w:t xml:space="preserve"> </w:t>
      </w:r>
      <w:r w:rsidRPr="00334BE1">
        <w:rPr>
          <w:rFonts w:cs="Arial"/>
          <w:b/>
          <w:sz w:val="20"/>
        </w:rPr>
        <w:t>WCF</w:t>
      </w:r>
      <w:r w:rsidR="00334BE1" w:rsidRPr="00334BE1">
        <w:rPr>
          <w:rFonts w:cs="Arial"/>
          <w:sz w:val="20"/>
        </w:rPr>
        <w:t>(SOAP)</w:t>
      </w:r>
      <w:r w:rsidR="008D1FC8">
        <w:rPr>
          <w:rFonts w:cs="Arial"/>
          <w:sz w:val="20"/>
        </w:rPr>
        <w:t xml:space="preserve">, </w:t>
      </w:r>
      <w:r w:rsidR="003C0244" w:rsidRPr="00334BE1">
        <w:rPr>
          <w:rFonts w:cs="Arial"/>
          <w:b/>
          <w:sz w:val="20"/>
        </w:rPr>
        <w:t>Web API</w:t>
      </w:r>
      <w:r w:rsidR="00334BE1" w:rsidRPr="00334BE1">
        <w:rPr>
          <w:rFonts w:cs="Arial"/>
          <w:sz w:val="20"/>
        </w:rPr>
        <w:t>(REST)</w:t>
      </w:r>
      <w:r w:rsidR="003C0244" w:rsidRPr="00334BE1">
        <w:rPr>
          <w:rFonts w:cs="Arial"/>
          <w:sz w:val="20"/>
        </w:rPr>
        <w:t>,</w:t>
      </w:r>
      <w:r w:rsidR="008D1FC8">
        <w:rPr>
          <w:rFonts w:cs="Arial"/>
          <w:b/>
          <w:sz w:val="20"/>
        </w:rPr>
        <w:t xml:space="preserve"> </w:t>
      </w:r>
      <w:r w:rsidR="008D1FC8">
        <w:rPr>
          <w:rFonts w:cs="Arial"/>
          <w:b/>
          <w:sz w:val="20"/>
        </w:rPr>
        <w:t>Web services</w:t>
      </w:r>
      <w:r w:rsidR="008D1FC8" w:rsidRPr="008D1FC8">
        <w:rPr>
          <w:rFonts w:cs="Arial"/>
          <w:sz w:val="20"/>
        </w:rPr>
        <w:t>,</w:t>
      </w:r>
      <w:r w:rsidR="008D1FC8">
        <w:rPr>
          <w:rFonts w:cs="Arial"/>
          <w:b/>
          <w:sz w:val="20"/>
        </w:rPr>
        <w:t xml:space="preserve"> </w:t>
      </w:r>
      <w:r w:rsidR="00334BE1">
        <w:rPr>
          <w:rFonts w:cs="Arial"/>
          <w:b/>
          <w:sz w:val="20"/>
        </w:rPr>
        <w:t xml:space="preserve">Entity Framework, </w:t>
      </w:r>
      <w:r w:rsidR="00334BE1" w:rsidRPr="00334BE1">
        <w:rPr>
          <w:rFonts w:cs="Arial"/>
          <w:b/>
          <w:sz w:val="20"/>
        </w:rPr>
        <w:t xml:space="preserve">ADO.NET, </w:t>
      </w:r>
      <w:r w:rsidRPr="00334BE1">
        <w:rPr>
          <w:rFonts w:cs="Arial"/>
          <w:b/>
          <w:sz w:val="20"/>
        </w:rPr>
        <w:t xml:space="preserve">Window Services, Task schedulers, </w:t>
      </w:r>
      <w:r w:rsidR="00334BE1" w:rsidRPr="00334BE1">
        <w:rPr>
          <w:rFonts w:cs="Arial"/>
          <w:b/>
          <w:sz w:val="20"/>
        </w:rPr>
        <w:t>MSMQ, SQL</w:t>
      </w:r>
      <w:r w:rsidRPr="00334BE1">
        <w:rPr>
          <w:rFonts w:cs="Arial"/>
          <w:b/>
          <w:sz w:val="20"/>
        </w:rPr>
        <w:t xml:space="preserve"> server</w:t>
      </w:r>
      <w:r w:rsidR="006A6236" w:rsidRPr="00334BE1">
        <w:rPr>
          <w:rFonts w:cs="Arial"/>
          <w:b/>
          <w:sz w:val="20"/>
        </w:rPr>
        <w:t xml:space="preserve"> </w:t>
      </w:r>
      <w:r w:rsidR="006A6236" w:rsidRPr="00334BE1">
        <w:rPr>
          <w:rFonts w:cs="Arial"/>
          <w:sz w:val="20"/>
        </w:rPr>
        <w:t>2005/2008/2012</w:t>
      </w:r>
      <w:r w:rsidRPr="00334BE1">
        <w:rPr>
          <w:rFonts w:cs="Arial"/>
          <w:b/>
          <w:sz w:val="20"/>
        </w:rPr>
        <w:t>,</w:t>
      </w:r>
      <w:r w:rsidR="00520EC4" w:rsidRPr="00334BE1">
        <w:rPr>
          <w:rFonts w:cs="Arial"/>
          <w:b/>
          <w:sz w:val="20"/>
        </w:rPr>
        <w:t xml:space="preserve"> Oracle, </w:t>
      </w:r>
      <w:r w:rsidRPr="00334BE1">
        <w:rPr>
          <w:rFonts w:cs="Arial"/>
          <w:b/>
          <w:sz w:val="20"/>
        </w:rPr>
        <w:t xml:space="preserve">XML, XSD, VS.NET </w:t>
      </w:r>
      <w:r w:rsidRPr="00334BE1">
        <w:rPr>
          <w:rFonts w:cs="Arial"/>
          <w:sz w:val="20"/>
        </w:rPr>
        <w:t>2005/2008/2010</w:t>
      </w:r>
      <w:r w:rsidR="003F2B89" w:rsidRPr="00334BE1">
        <w:rPr>
          <w:rFonts w:cs="Arial"/>
          <w:sz w:val="20"/>
        </w:rPr>
        <w:t>/2012</w:t>
      </w:r>
    </w:p>
    <w:p w:rsidR="00737069" w:rsidRPr="00334BE1" w:rsidRDefault="00737069" w:rsidP="00737069">
      <w:pPr>
        <w:pStyle w:val="ListParagraph"/>
        <w:numPr>
          <w:ilvl w:val="0"/>
          <w:numId w:val="29"/>
        </w:numPr>
        <w:tabs>
          <w:tab w:val="left" w:pos="720"/>
        </w:tabs>
        <w:rPr>
          <w:rFonts w:ascii="Cambria" w:hAnsi="Cambria" w:cs="Cambria"/>
        </w:rPr>
      </w:pPr>
      <w:r w:rsidRPr="00334BE1">
        <w:rPr>
          <w:rFonts w:cs="Arial"/>
          <w:sz w:val="20"/>
        </w:rPr>
        <w:t xml:space="preserve">Experienced in developing light weight </w:t>
      </w:r>
      <w:r w:rsidR="00C20F77" w:rsidRPr="00334BE1">
        <w:rPr>
          <w:rFonts w:cs="Arial"/>
          <w:sz w:val="20"/>
        </w:rPr>
        <w:t xml:space="preserve">responsive </w:t>
      </w:r>
      <w:r w:rsidRPr="00334BE1">
        <w:rPr>
          <w:rFonts w:cs="Arial"/>
          <w:sz w:val="20"/>
        </w:rPr>
        <w:t xml:space="preserve">UI designs using ASP.NET MVC, ASP.NET Web Forms, JavaScript, jQuery, </w:t>
      </w:r>
      <w:r w:rsidR="00C20F77" w:rsidRPr="00334BE1">
        <w:rPr>
          <w:rFonts w:cs="Arial"/>
          <w:sz w:val="20"/>
        </w:rPr>
        <w:t xml:space="preserve">Html5, </w:t>
      </w:r>
      <w:r w:rsidRPr="00334BE1">
        <w:rPr>
          <w:rFonts w:cs="Arial"/>
          <w:sz w:val="20"/>
        </w:rPr>
        <w:t>AJAX, JSON, AngularJS, Kendo UI</w:t>
      </w:r>
      <w:r w:rsidR="00C20F77" w:rsidRPr="00334BE1">
        <w:rPr>
          <w:rFonts w:cs="Arial"/>
          <w:sz w:val="20"/>
        </w:rPr>
        <w:t>, Page Methods</w:t>
      </w:r>
      <w:r w:rsidRPr="00334BE1">
        <w:rPr>
          <w:rFonts w:cs="Arial"/>
          <w:sz w:val="20"/>
        </w:rPr>
        <w:t xml:space="preserve"> for rich user experience</w:t>
      </w:r>
      <w:r w:rsidR="00C20F77" w:rsidRPr="00334BE1">
        <w:rPr>
          <w:rFonts w:cs="Arial"/>
          <w:sz w:val="20"/>
        </w:rPr>
        <w:t>.</w:t>
      </w:r>
    </w:p>
    <w:p w:rsidR="00737069" w:rsidRPr="00334BE1" w:rsidRDefault="00737069" w:rsidP="00737069">
      <w:pPr>
        <w:pStyle w:val="ListParagraph"/>
        <w:numPr>
          <w:ilvl w:val="0"/>
          <w:numId w:val="29"/>
        </w:numPr>
        <w:tabs>
          <w:tab w:val="left" w:pos="720"/>
        </w:tabs>
        <w:rPr>
          <w:rFonts w:ascii="Cambria" w:hAnsi="Cambria" w:cs="Cambria"/>
        </w:rPr>
      </w:pPr>
      <w:r w:rsidRPr="00334BE1">
        <w:rPr>
          <w:rFonts w:cs="Arial"/>
          <w:sz w:val="20"/>
        </w:rPr>
        <w:t>Extensively used LINQ, LINQ to XML, Entity Framework and other ORM tools like LLBLGenPro.</w:t>
      </w:r>
    </w:p>
    <w:p w:rsidR="00C20F77" w:rsidRPr="00334BE1" w:rsidRDefault="00C20F77" w:rsidP="00C20F77">
      <w:pPr>
        <w:pStyle w:val="ListParagraph"/>
        <w:numPr>
          <w:ilvl w:val="0"/>
          <w:numId w:val="29"/>
        </w:numPr>
        <w:tabs>
          <w:tab w:val="left" w:pos="720"/>
        </w:tabs>
        <w:rPr>
          <w:rFonts w:cs="Arial"/>
          <w:sz w:val="20"/>
        </w:rPr>
      </w:pPr>
      <w:r w:rsidRPr="00334BE1">
        <w:rPr>
          <w:rFonts w:cs="Arial"/>
          <w:sz w:val="20"/>
        </w:rPr>
        <w:t xml:space="preserve">Having excellent experience in working with Identity Access Management services, designed and developed claims aware web application using WS-Fed authentication with SAML tokens. </w:t>
      </w:r>
    </w:p>
    <w:p w:rsidR="00C20F77" w:rsidRPr="00334BE1" w:rsidRDefault="00C20F77" w:rsidP="00C20F77">
      <w:pPr>
        <w:pStyle w:val="ListParagraph"/>
        <w:numPr>
          <w:ilvl w:val="0"/>
          <w:numId w:val="29"/>
        </w:numPr>
        <w:tabs>
          <w:tab w:val="left" w:pos="720"/>
        </w:tabs>
        <w:rPr>
          <w:rFonts w:cs="Arial"/>
          <w:sz w:val="20"/>
        </w:rPr>
      </w:pPr>
      <w:r w:rsidRPr="00334BE1">
        <w:rPr>
          <w:rFonts w:cs="Arial"/>
          <w:sz w:val="20"/>
        </w:rPr>
        <w:t xml:space="preserve">Having good experience in Web Application security writing several countermeasures following the OWASP Top Ten guidelines for the threats such as SQL Injection, Cross Site Scripting, Cross Site Request Forgery, </w:t>
      </w:r>
      <w:r w:rsidR="00334BE1" w:rsidRPr="00334BE1">
        <w:rPr>
          <w:rFonts w:cs="Arial"/>
          <w:sz w:val="20"/>
        </w:rPr>
        <w:t>etc.</w:t>
      </w:r>
      <w:r w:rsidRPr="00334BE1">
        <w:rPr>
          <w:rFonts w:cs="Arial"/>
          <w:sz w:val="20"/>
        </w:rPr>
        <w:t xml:space="preserve"> </w:t>
      </w:r>
    </w:p>
    <w:p w:rsidR="00C20F77" w:rsidRPr="00334BE1" w:rsidRDefault="00C20F77" w:rsidP="00C20F77">
      <w:pPr>
        <w:pStyle w:val="ListParagraph"/>
        <w:numPr>
          <w:ilvl w:val="0"/>
          <w:numId w:val="29"/>
        </w:numPr>
        <w:tabs>
          <w:tab w:val="left" w:pos="720"/>
        </w:tabs>
        <w:rPr>
          <w:rFonts w:cs="Arial"/>
          <w:sz w:val="20"/>
        </w:rPr>
      </w:pPr>
      <w:r w:rsidRPr="00334BE1">
        <w:rPr>
          <w:rFonts w:cs="Arial"/>
          <w:sz w:val="20"/>
        </w:rPr>
        <w:t>Implemented security mechanisms such as Authentication, Single Sign-On (SSO), Authorization (Role based), Access Control and URL authorization.</w:t>
      </w:r>
    </w:p>
    <w:p w:rsidR="00737069" w:rsidRPr="00334BE1" w:rsidRDefault="00737069" w:rsidP="00737069">
      <w:pPr>
        <w:pStyle w:val="ListParagraph"/>
        <w:numPr>
          <w:ilvl w:val="0"/>
          <w:numId w:val="29"/>
        </w:numPr>
        <w:tabs>
          <w:tab w:val="left" w:pos="720"/>
        </w:tabs>
        <w:rPr>
          <w:rFonts w:cs="Arial"/>
          <w:sz w:val="20"/>
        </w:rPr>
      </w:pPr>
      <w:r w:rsidRPr="00334BE1">
        <w:rPr>
          <w:rFonts w:cs="Arial"/>
          <w:sz w:val="20"/>
        </w:rPr>
        <w:t>Developed Service layers leveraging WCF services (SOAP) and ASP.NET Web API (REST) to support distributed development.</w:t>
      </w:r>
    </w:p>
    <w:p w:rsidR="004E4327" w:rsidRPr="00334BE1" w:rsidRDefault="00F77B6C" w:rsidP="00A6539F">
      <w:pPr>
        <w:pStyle w:val="ListParagraph"/>
        <w:numPr>
          <w:ilvl w:val="0"/>
          <w:numId w:val="29"/>
        </w:numPr>
        <w:tabs>
          <w:tab w:val="left" w:pos="720"/>
        </w:tabs>
        <w:rPr>
          <w:rFonts w:ascii="Cambria" w:hAnsi="Cambria" w:cs="Cambria"/>
        </w:rPr>
      </w:pPr>
      <w:r w:rsidRPr="00334BE1">
        <w:rPr>
          <w:rFonts w:cs="Arial"/>
          <w:sz w:val="20"/>
        </w:rPr>
        <w:t>Strong in OOP</w:t>
      </w:r>
      <w:r w:rsidR="00520EC4" w:rsidRPr="00334BE1">
        <w:rPr>
          <w:rFonts w:cs="Arial"/>
          <w:sz w:val="20"/>
        </w:rPr>
        <w:t xml:space="preserve"> concepts</w:t>
      </w:r>
      <w:r w:rsidRPr="00334BE1">
        <w:rPr>
          <w:rFonts w:cs="Arial"/>
          <w:sz w:val="20"/>
        </w:rPr>
        <w:t xml:space="preserve"> and successfully i</w:t>
      </w:r>
      <w:r w:rsidR="004E4327" w:rsidRPr="00334BE1">
        <w:rPr>
          <w:rFonts w:cs="Arial"/>
          <w:sz w:val="20"/>
        </w:rPr>
        <w:t xml:space="preserve">mplemented design patterns </w:t>
      </w:r>
      <w:r w:rsidRPr="00334BE1">
        <w:rPr>
          <w:rFonts w:cs="Arial"/>
          <w:sz w:val="20"/>
        </w:rPr>
        <w:t xml:space="preserve">such </w:t>
      </w:r>
      <w:r w:rsidR="00D60910" w:rsidRPr="00334BE1">
        <w:rPr>
          <w:rFonts w:cs="Arial"/>
          <w:sz w:val="20"/>
        </w:rPr>
        <w:t>as Factory</w:t>
      </w:r>
      <w:r w:rsidR="004E4327" w:rsidRPr="00334BE1">
        <w:rPr>
          <w:rFonts w:cs="Arial"/>
          <w:sz w:val="20"/>
        </w:rPr>
        <w:t>, Separated Presentation, Inversion of Control, Repository, and Singleton.</w:t>
      </w:r>
    </w:p>
    <w:p w:rsidR="004E4327" w:rsidRPr="008D1FC8" w:rsidRDefault="00BE6095" w:rsidP="00AD11C3">
      <w:pPr>
        <w:pStyle w:val="ListParagraph"/>
        <w:numPr>
          <w:ilvl w:val="0"/>
          <w:numId w:val="29"/>
        </w:numPr>
        <w:tabs>
          <w:tab w:val="left" w:pos="720"/>
        </w:tabs>
        <w:rPr>
          <w:rFonts w:cs="Arial"/>
          <w:sz w:val="20"/>
        </w:rPr>
      </w:pPr>
      <w:r w:rsidRPr="008D1FC8">
        <w:rPr>
          <w:rFonts w:cs="Arial"/>
          <w:sz w:val="20"/>
        </w:rPr>
        <w:t>Good at database planning &amp; design</w:t>
      </w:r>
      <w:r w:rsidR="008D1FC8" w:rsidRPr="008D1FC8">
        <w:rPr>
          <w:rFonts w:cs="Arial"/>
          <w:sz w:val="20"/>
        </w:rPr>
        <w:t>.</w:t>
      </w:r>
      <w:r w:rsidR="008D1FC8">
        <w:rPr>
          <w:rFonts w:cs="Arial"/>
          <w:sz w:val="20"/>
        </w:rPr>
        <w:t xml:space="preserve"> </w:t>
      </w:r>
      <w:r w:rsidR="004E4327" w:rsidRPr="008D1FC8">
        <w:rPr>
          <w:rFonts w:cs="Arial"/>
          <w:sz w:val="20"/>
        </w:rPr>
        <w:t xml:space="preserve">Proficient in using SQL Queries, Stored Procedures, Functions and Triggers in SQL Server 2005/2008/20012 </w:t>
      </w:r>
      <w:r w:rsidR="004A6545" w:rsidRPr="008D1FC8">
        <w:rPr>
          <w:rFonts w:cs="Arial"/>
          <w:sz w:val="20"/>
        </w:rPr>
        <w:t xml:space="preserve">&amp; </w:t>
      </w:r>
      <w:r w:rsidR="004E4327" w:rsidRPr="008D1FC8">
        <w:rPr>
          <w:rFonts w:cs="Arial"/>
          <w:sz w:val="20"/>
        </w:rPr>
        <w:t>Oracle11.</w:t>
      </w:r>
    </w:p>
    <w:p w:rsidR="004E4327" w:rsidRPr="00334BE1" w:rsidRDefault="004E4327" w:rsidP="004E4327">
      <w:pPr>
        <w:pStyle w:val="ListParagraph"/>
        <w:numPr>
          <w:ilvl w:val="0"/>
          <w:numId w:val="29"/>
        </w:numPr>
        <w:tabs>
          <w:tab w:val="left" w:pos="720"/>
        </w:tabs>
        <w:rPr>
          <w:rFonts w:cs="Arial"/>
          <w:sz w:val="20"/>
        </w:rPr>
      </w:pPr>
      <w:r w:rsidRPr="00334BE1">
        <w:rPr>
          <w:rFonts w:cs="Arial"/>
          <w:sz w:val="20"/>
        </w:rPr>
        <w:t xml:space="preserve">Successfully </w:t>
      </w:r>
      <w:r w:rsidR="00C567A9" w:rsidRPr="00334BE1">
        <w:rPr>
          <w:rFonts w:cs="Arial"/>
          <w:sz w:val="20"/>
        </w:rPr>
        <w:t>implemented</w:t>
      </w:r>
      <w:r w:rsidRPr="00334BE1">
        <w:rPr>
          <w:rFonts w:cs="Arial"/>
          <w:sz w:val="20"/>
        </w:rPr>
        <w:t xml:space="preserve"> SQL Query Optimization </w:t>
      </w:r>
      <w:r w:rsidR="00C567A9" w:rsidRPr="00334BE1">
        <w:rPr>
          <w:rFonts w:cs="Arial"/>
          <w:sz w:val="20"/>
        </w:rPr>
        <w:t xml:space="preserve">techniques </w:t>
      </w:r>
      <w:r w:rsidRPr="00334BE1">
        <w:rPr>
          <w:rFonts w:cs="Arial"/>
          <w:sz w:val="20"/>
        </w:rPr>
        <w:t>using best practices.</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Experience in developing reports using SSRS.</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Assisted Architect in design and implementation of Architecture.</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 xml:space="preserve">Successfully led development teams </w:t>
      </w:r>
      <w:r w:rsidR="008D1FC8">
        <w:rPr>
          <w:rFonts w:cs="Arial"/>
          <w:sz w:val="20"/>
        </w:rPr>
        <w:t xml:space="preserve">to </w:t>
      </w:r>
      <w:r w:rsidRPr="00334BE1">
        <w:rPr>
          <w:rFonts w:cs="Arial"/>
          <w:sz w:val="20"/>
        </w:rPr>
        <w:t>implement coding standards, best practices &amp; patterns.</w:t>
      </w:r>
    </w:p>
    <w:p w:rsidR="00C567A9" w:rsidRPr="00334BE1" w:rsidRDefault="00C567A9" w:rsidP="00C567A9">
      <w:pPr>
        <w:pStyle w:val="ListParagraph"/>
        <w:numPr>
          <w:ilvl w:val="0"/>
          <w:numId w:val="29"/>
        </w:numPr>
        <w:tabs>
          <w:tab w:val="left" w:pos="720"/>
        </w:tabs>
        <w:rPr>
          <w:rFonts w:cs="Arial"/>
          <w:sz w:val="20"/>
        </w:rPr>
      </w:pPr>
      <w:r w:rsidRPr="00334BE1">
        <w:rPr>
          <w:rFonts w:cs="Arial"/>
          <w:sz w:val="20"/>
        </w:rPr>
        <w:t>Conducted code reviews for the delivery of quality code in terms of Maintainability, reliability extendibility and security.</w:t>
      </w:r>
    </w:p>
    <w:p w:rsidR="00A6539F" w:rsidRPr="00334BE1" w:rsidRDefault="00AE4BEF" w:rsidP="00F77B6C">
      <w:pPr>
        <w:pStyle w:val="ListParagraph"/>
        <w:numPr>
          <w:ilvl w:val="0"/>
          <w:numId w:val="29"/>
        </w:numPr>
        <w:tabs>
          <w:tab w:val="left" w:pos="720"/>
        </w:tabs>
        <w:rPr>
          <w:rFonts w:cs="Arial"/>
          <w:sz w:val="20"/>
        </w:rPr>
      </w:pPr>
      <w:r w:rsidRPr="00334BE1">
        <w:rPr>
          <w:rFonts w:cs="Arial"/>
          <w:sz w:val="20"/>
        </w:rPr>
        <w:t xml:space="preserve">Well versed in Agile </w:t>
      </w:r>
      <w:r w:rsidR="00F77B6C" w:rsidRPr="00334BE1">
        <w:rPr>
          <w:rFonts w:cs="Arial"/>
          <w:sz w:val="20"/>
        </w:rPr>
        <w:t>Scrum, Iteration and Water</w:t>
      </w:r>
      <w:r w:rsidRPr="00334BE1">
        <w:rPr>
          <w:rFonts w:cs="Arial"/>
          <w:sz w:val="20"/>
        </w:rPr>
        <w:t>fall methodologies</w:t>
      </w:r>
      <w:r w:rsidR="00F77B6C" w:rsidRPr="00334BE1">
        <w:rPr>
          <w:rFonts w:cs="Arial"/>
          <w:sz w:val="20"/>
        </w:rPr>
        <w:t>.</w:t>
      </w:r>
    </w:p>
    <w:p w:rsidR="00F77B6C" w:rsidRPr="00334BE1" w:rsidRDefault="00F77B6C" w:rsidP="00F77B6C">
      <w:pPr>
        <w:pStyle w:val="ListParagraph"/>
        <w:numPr>
          <w:ilvl w:val="0"/>
          <w:numId w:val="29"/>
        </w:numPr>
        <w:tabs>
          <w:tab w:val="left" w:pos="720"/>
        </w:tabs>
        <w:rPr>
          <w:rFonts w:cs="Arial"/>
          <w:sz w:val="20"/>
        </w:rPr>
      </w:pPr>
      <w:r w:rsidRPr="00334BE1">
        <w:rPr>
          <w:rFonts w:cs="Arial"/>
          <w:sz w:val="20"/>
        </w:rPr>
        <w:t>Excellent in Written &amp; Verbal communication</w:t>
      </w:r>
      <w:r w:rsidR="003509B9" w:rsidRPr="00334BE1">
        <w:rPr>
          <w:rFonts w:cs="Arial"/>
          <w:sz w:val="20"/>
        </w:rPr>
        <w:t>,</w:t>
      </w:r>
      <w:r w:rsidRPr="00334BE1">
        <w:rPr>
          <w:rFonts w:cs="Arial"/>
          <w:sz w:val="20"/>
        </w:rPr>
        <w:t xml:space="preserve"> having worked with different clients in business implementation</w:t>
      </w:r>
      <w:r w:rsidR="003509B9" w:rsidRPr="00334BE1">
        <w:rPr>
          <w:rFonts w:cs="Arial"/>
          <w:sz w:val="20"/>
        </w:rPr>
        <w:t xml:space="preserve">. Have great organization skills, </w:t>
      </w:r>
      <w:r w:rsidR="003509B9" w:rsidRPr="00334BE1">
        <w:rPr>
          <w:rFonts w:cs="Arial"/>
          <w:color w:val="222222"/>
          <w:shd w:val="clear" w:color="auto" w:fill="FFFFFF"/>
        </w:rPr>
        <w:t>to use time, energy, resources in an effective way to achieve my targets.</w:t>
      </w:r>
      <w:r w:rsidRPr="00334BE1">
        <w:rPr>
          <w:rFonts w:cs="Arial"/>
          <w:sz w:val="20"/>
        </w:rPr>
        <w:t xml:space="preserve"> </w:t>
      </w:r>
    </w:p>
    <w:p w:rsidR="00F77B6C" w:rsidRPr="00334BE1" w:rsidRDefault="00F77B6C" w:rsidP="00F77B6C">
      <w:pPr>
        <w:pStyle w:val="ListParagraph"/>
        <w:numPr>
          <w:ilvl w:val="0"/>
          <w:numId w:val="29"/>
        </w:numPr>
        <w:tabs>
          <w:tab w:val="left" w:pos="720"/>
        </w:tabs>
        <w:rPr>
          <w:rFonts w:ascii="Cambria" w:hAnsi="Cambria" w:cs="Cambria"/>
        </w:rPr>
      </w:pPr>
      <w:r w:rsidRPr="00334BE1">
        <w:rPr>
          <w:rFonts w:cs="Arial"/>
          <w:sz w:val="20"/>
        </w:rPr>
        <w:t>Quick learner, flexible, adaptable and an organized person who would make a valuable contribution to any working team environment, while being equally at ease working alone.</w:t>
      </w:r>
    </w:p>
    <w:p w:rsidR="00A6539F" w:rsidRDefault="00A6539F" w:rsidP="00A6539F">
      <w:pPr>
        <w:widowControl/>
        <w:tabs>
          <w:tab w:val="left" w:pos="720"/>
        </w:tabs>
        <w:autoSpaceDE/>
        <w:autoSpaceDN/>
        <w:adjustRightInd/>
        <w:ind w:left="720"/>
        <w:jc w:val="both"/>
        <w:rPr>
          <w:rFonts w:ascii="Arial" w:hAnsi="Arial" w:cs="Arial"/>
          <w:sz w:val="20"/>
        </w:rPr>
      </w:pPr>
    </w:p>
    <w:p w:rsidR="00731D52" w:rsidRPr="00E0571F" w:rsidRDefault="00731D52" w:rsidP="00731D52">
      <w:pPr>
        <w:keepNext/>
        <w:pBdr>
          <w:top w:val="double" w:sz="6" w:space="2" w:color="auto"/>
        </w:pBdr>
        <w:shd w:val="pct5" w:color="auto" w:fill="auto"/>
        <w:tabs>
          <w:tab w:val="right" w:pos="9360"/>
        </w:tabs>
        <w:spacing w:before="120"/>
        <w:rPr>
          <w:rFonts w:ascii="Arial" w:hAnsi="Arial" w:cs="Arial"/>
          <w:b/>
          <w:bCs/>
          <w:sz w:val="20"/>
          <w:szCs w:val="20"/>
        </w:rPr>
      </w:pPr>
      <w:r w:rsidRPr="00E0571F">
        <w:rPr>
          <w:rFonts w:ascii="Arial" w:hAnsi="Arial" w:cs="Arial"/>
          <w:b/>
          <w:bCs/>
          <w:sz w:val="20"/>
          <w:szCs w:val="20"/>
        </w:rPr>
        <w:t>Technical Skills</w:t>
      </w:r>
      <w:r w:rsidRPr="00E0571F">
        <w:rPr>
          <w:rFonts w:ascii="Arial" w:hAnsi="Arial" w:cs="Arial"/>
          <w:b/>
          <w:bCs/>
          <w:sz w:val="20"/>
          <w:szCs w:val="20"/>
        </w:rPr>
        <w:tab/>
      </w:r>
    </w:p>
    <w:p w:rsidR="00731D52" w:rsidRPr="00E0571F" w:rsidRDefault="00731D52">
      <w:pPr>
        <w:tabs>
          <w:tab w:val="left" w:pos="0"/>
          <w:tab w:val="left" w:pos="360"/>
        </w:tabs>
        <w:jc w:val="both"/>
        <w:rPr>
          <w:rFonts w:ascii="Arial" w:hAnsi="Arial" w:cs="Arial"/>
          <w:sz w:val="20"/>
          <w:szCs w:val="20"/>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8"/>
        <w:gridCol w:w="6930"/>
      </w:tblGrid>
      <w:tr w:rsidR="00245AC0" w:rsidTr="00163DC7">
        <w:trPr>
          <w:trHeight w:val="297"/>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Operating Systems</w:t>
            </w:r>
          </w:p>
        </w:tc>
        <w:tc>
          <w:tcPr>
            <w:tcW w:w="6930" w:type="dxa"/>
          </w:tcPr>
          <w:p w:rsidR="00245AC0" w:rsidRDefault="00245AC0" w:rsidP="00163DC7">
            <w:pPr>
              <w:spacing w:line="276" w:lineRule="auto"/>
              <w:rPr>
                <w:rFonts w:ascii="Arial" w:hAnsi="Arial" w:cs="Arial"/>
                <w:sz w:val="20"/>
                <w:szCs w:val="20"/>
              </w:rPr>
            </w:pPr>
            <w:r>
              <w:rPr>
                <w:rFonts w:ascii="Arial" w:hAnsi="Arial" w:cs="Arial"/>
                <w:sz w:val="20"/>
                <w:szCs w:val="20"/>
              </w:rPr>
              <w:t>Windows, DOS, Linux</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Languages</w:t>
            </w:r>
          </w:p>
        </w:tc>
        <w:tc>
          <w:tcPr>
            <w:tcW w:w="6930" w:type="dxa"/>
          </w:tcPr>
          <w:p w:rsidR="00245AC0" w:rsidRDefault="00245AC0" w:rsidP="00443B89">
            <w:pPr>
              <w:spacing w:line="276" w:lineRule="auto"/>
              <w:jc w:val="both"/>
              <w:rPr>
                <w:rFonts w:ascii="Arial" w:hAnsi="Arial" w:cs="Arial"/>
                <w:sz w:val="20"/>
                <w:szCs w:val="20"/>
                <w:lang w:val="fr-FR"/>
              </w:rPr>
            </w:pPr>
            <w:r>
              <w:rPr>
                <w:rFonts w:ascii="Arial" w:hAnsi="Arial" w:cs="Arial"/>
                <w:sz w:val="20"/>
                <w:szCs w:val="20"/>
                <w:lang w:val="fr-FR"/>
              </w:rPr>
              <w:t xml:space="preserve">C#, </w:t>
            </w:r>
            <w:r>
              <w:rPr>
                <w:rFonts w:ascii="Arial" w:hAnsi="Arial" w:cs="Arial"/>
                <w:sz w:val="20"/>
                <w:szCs w:val="20"/>
              </w:rPr>
              <w:t>VB.NET,</w:t>
            </w:r>
            <w:r>
              <w:rPr>
                <w:rFonts w:ascii="Arial" w:hAnsi="Arial" w:cs="Arial"/>
                <w:sz w:val="20"/>
                <w:szCs w:val="20"/>
                <w:lang w:val="fr-FR"/>
              </w:rPr>
              <w:t xml:space="preserve"> </w:t>
            </w:r>
            <w:r>
              <w:rPr>
                <w:rFonts w:ascii="Arial" w:hAnsi="Arial" w:cs="Arial"/>
                <w:sz w:val="20"/>
                <w:szCs w:val="20"/>
              </w:rPr>
              <w:t xml:space="preserve">C, </w:t>
            </w:r>
            <w:r>
              <w:rPr>
                <w:rFonts w:ascii="Arial" w:hAnsi="Arial" w:cs="Arial"/>
                <w:sz w:val="20"/>
                <w:szCs w:val="20"/>
                <w:lang w:val="fr-FR"/>
              </w:rPr>
              <w:t>C++, SQL</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Markup Languages</w:t>
            </w:r>
          </w:p>
        </w:tc>
        <w:tc>
          <w:tcPr>
            <w:tcW w:w="6930" w:type="dxa"/>
          </w:tcPr>
          <w:p w:rsidR="00245AC0" w:rsidRDefault="00245AC0" w:rsidP="00163DC7">
            <w:pPr>
              <w:spacing w:line="276" w:lineRule="auto"/>
              <w:jc w:val="both"/>
              <w:rPr>
                <w:rFonts w:ascii="Arial" w:hAnsi="Arial" w:cs="Arial"/>
                <w:sz w:val="20"/>
                <w:szCs w:val="20"/>
                <w:lang w:val="fr-FR"/>
              </w:rPr>
            </w:pPr>
            <w:r w:rsidRPr="004806F0">
              <w:rPr>
                <w:rFonts w:ascii="Arial" w:hAnsi="Arial" w:cs="Arial"/>
                <w:sz w:val="20"/>
                <w:szCs w:val="20"/>
                <w:lang w:val="fr-FR"/>
              </w:rPr>
              <w:t>HTML, DHTML, XML, XSLT</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lastRenderedPageBreak/>
              <w:t>Web Development/Tools</w:t>
            </w:r>
          </w:p>
        </w:tc>
        <w:tc>
          <w:tcPr>
            <w:tcW w:w="6930" w:type="dxa"/>
          </w:tcPr>
          <w:p w:rsidR="00245AC0" w:rsidRDefault="00245AC0" w:rsidP="008D1FC8">
            <w:pPr>
              <w:spacing w:line="276" w:lineRule="auto"/>
              <w:rPr>
                <w:rFonts w:ascii="Arial" w:hAnsi="Arial" w:cs="Arial"/>
                <w:sz w:val="20"/>
                <w:szCs w:val="20"/>
              </w:rPr>
            </w:pPr>
            <w:r>
              <w:rPr>
                <w:rFonts w:ascii="Arial" w:hAnsi="Arial" w:cs="Arial"/>
                <w:sz w:val="20"/>
                <w:szCs w:val="20"/>
              </w:rPr>
              <w:t xml:space="preserve">ASP.NET MVC, ASP.NET Web Forms, </w:t>
            </w:r>
            <w:r w:rsidR="00737069">
              <w:rPr>
                <w:rFonts w:ascii="Arial" w:hAnsi="Arial" w:cs="Arial"/>
                <w:sz w:val="20"/>
                <w:szCs w:val="20"/>
              </w:rPr>
              <w:t xml:space="preserve">Classic </w:t>
            </w:r>
            <w:r>
              <w:rPr>
                <w:rFonts w:ascii="Arial" w:hAnsi="Arial" w:cs="Arial"/>
                <w:sz w:val="20"/>
                <w:szCs w:val="20"/>
              </w:rPr>
              <w:t xml:space="preserve">ASP, </w:t>
            </w:r>
            <w:r>
              <w:rPr>
                <w:rFonts w:ascii="Arial" w:hAnsi="Arial" w:cs="Arial"/>
                <w:sz w:val="20"/>
                <w:szCs w:val="20"/>
                <w:lang w:val="fr-FR"/>
              </w:rPr>
              <w:t xml:space="preserve">HTML, </w:t>
            </w:r>
            <w:r>
              <w:rPr>
                <w:rFonts w:ascii="Arial" w:hAnsi="Arial" w:cs="Arial"/>
                <w:sz w:val="20"/>
                <w:szCs w:val="20"/>
              </w:rPr>
              <w:t>CSS, Bootstrap, JavaScript, JQuery, Angular JS, Ajax, Ke</w:t>
            </w:r>
            <w:r w:rsidR="00737069">
              <w:rPr>
                <w:rFonts w:ascii="Arial" w:hAnsi="Arial" w:cs="Arial"/>
                <w:sz w:val="20"/>
                <w:szCs w:val="20"/>
              </w:rPr>
              <w:t>ndo UI(Telerik), Component Art</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Databases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rPr>
              <w:t>SQL Server 2005/2008/2012, Oracle 11</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Microsoft Development Tools/ IDE</w:t>
            </w:r>
          </w:p>
        </w:tc>
        <w:tc>
          <w:tcPr>
            <w:tcW w:w="6930" w:type="dxa"/>
          </w:tcPr>
          <w:p w:rsidR="00245AC0" w:rsidRDefault="00245AC0" w:rsidP="00163DC7">
            <w:pPr>
              <w:spacing w:line="276" w:lineRule="auto"/>
              <w:jc w:val="both"/>
              <w:rPr>
                <w:rFonts w:ascii="Arial" w:hAnsi="Arial" w:cs="Arial"/>
                <w:sz w:val="20"/>
                <w:szCs w:val="20"/>
              </w:rPr>
            </w:pPr>
            <w:r>
              <w:rPr>
                <w:rFonts w:ascii="Arial" w:hAnsi="Arial" w:cs="Arial"/>
                <w:sz w:val="20"/>
                <w:szCs w:val="20"/>
              </w:rPr>
              <w:t>Visual Studio 2005, 2008, 2010, 2013, MS-Visio</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 xml:space="preserve">Frameworks </w:t>
            </w:r>
          </w:p>
        </w:tc>
        <w:tc>
          <w:tcPr>
            <w:tcW w:w="6930" w:type="dxa"/>
          </w:tcPr>
          <w:p w:rsidR="00245AC0" w:rsidRDefault="00245AC0" w:rsidP="00163DC7">
            <w:pPr>
              <w:spacing w:line="276" w:lineRule="auto"/>
              <w:rPr>
                <w:rFonts w:ascii="Arial" w:hAnsi="Arial" w:cs="Arial"/>
                <w:sz w:val="20"/>
                <w:szCs w:val="20"/>
              </w:rPr>
            </w:pPr>
            <w:r>
              <w:rPr>
                <w:rFonts w:ascii="Arial" w:hAnsi="Arial" w:cs="Arial"/>
                <w:sz w:val="20"/>
                <w:szCs w:val="20"/>
                <w:lang w:val="en-GB"/>
              </w:rPr>
              <w:t xml:space="preserve">Entity Framework, ASP.NET WebAPI, </w:t>
            </w:r>
            <w:r>
              <w:rPr>
                <w:rFonts w:ascii="Arial" w:hAnsi="Arial" w:cs="Arial"/>
                <w:sz w:val="20"/>
                <w:szCs w:val="20"/>
              </w:rPr>
              <w:t>LINQ, LINQ to XML, LINQ to SQL,</w:t>
            </w:r>
            <w:r>
              <w:rPr>
                <w:rFonts w:ascii="Arial" w:hAnsi="Arial" w:cs="Arial"/>
                <w:sz w:val="20"/>
                <w:szCs w:val="20"/>
                <w:lang w:val="en-GB"/>
              </w:rPr>
              <w:t xml:space="preserve"> Enterprise Library, MSMQ, LLBLGenPro</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Design Patterns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Dependency Injection</w:t>
            </w:r>
            <w:r w:rsidR="00080ECF">
              <w:rPr>
                <w:rFonts w:ascii="Arial" w:hAnsi="Arial" w:cs="Arial"/>
                <w:sz w:val="20"/>
                <w:szCs w:val="20"/>
                <w:lang w:val="en-GB"/>
              </w:rPr>
              <w:t>(Unity)</w:t>
            </w:r>
            <w:r>
              <w:rPr>
                <w:rFonts w:ascii="Arial" w:hAnsi="Arial" w:cs="Arial"/>
                <w:sz w:val="20"/>
                <w:szCs w:val="20"/>
                <w:lang w:val="en-GB"/>
              </w:rPr>
              <w:t>, Factory, Repository, Singleton, Separated Presentation</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Version Control Tools</w:t>
            </w:r>
          </w:p>
        </w:tc>
        <w:tc>
          <w:tcPr>
            <w:tcW w:w="6930" w:type="dxa"/>
          </w:tcPr>
          <w:p w:rsidR="00245AC0" w:rsidRDefault="00245AC0" w:rsidP="00DD4464">
            <w:pPr>
              <w:spacing w:line="276" w:lineRule="auto"/>
              <w:rPr>
                <w:rFonts w:ascii="Arial" w:hAnsi="Arial" w:cs="Arial"/>
                <w:sz w:val="20"/>
                <w:szCs w:val="20"/>
              </w:rPr>
            </w:pPr>
            <w:r>
              <w:rPr>
                <w:rFonts w:ascii="Arial" w:hAnsi="Arial" w:cs="Arial"/>
                <w:sz w:val="20"/>
                <w:szCs w:val="20"/>
                <w:lang w:val="en-GB"/>
              </w:rPr>
              <w:t>T</w:t>
            </w:r>
            <w:r w:rsidR="00451E8C">
              <w:rPr>
                <w:rFonts w:ascii="Arial" w:hAnsi="Arial" w:cs="Arial"/>
                <w:sz w:val="20"/>
                <w:szCs w:val="20"/>
                <w:lang w:val="en-GB"/>
              </w:rPr>
              <w:t xml:space="preserve">eam </w:t>
            </w:r>
            <w:r>
              <w:rPr>
                <w:rFonts w:ascii="Arial" w:hAnsi="Arial" w:cs="Arial"/>
                <w:sz w:val="20"/>
                <w:szCs w:val="20"/>
                <w:lang w:val="en-GB"/>
              </w:rPr>
              <w:t>F</w:t>
            </w:r>
            <w:r w:rsidR="00451E8C">
              <w:rPr>
                <w:rFonts w:ascii="Arial" w:hAnsi="Arial" w:cs="Arial"/>
                <w:sz w:val="20"/>
                <w:szCs w:val="20"/>
                <w:lang w:val="en-GB"/>
              </w:rPr>
              <w:t xml:space="preserve">oundation </w:t>
            </w:r>
            <w:r>
              <w:rPr>
                <w:rFonts w:ascii="Arial" w:hAnsi="Arial" w:cs="Arial"/>
                <w:sz w:val="20"/>
                <w:szCs w:val="20"/>
                <w:lang w:val="en-GB"/>
              </w:rPr>
              <w:t>S</w:t>
            </w:r>
            <w:r w:rsidR="00451E8C">
              <w:rPr>
                <w:rFonts w:ascii="Arial" w:hAnsi="Arial" w:cs="Arial"/>
                <w:sz w:val="20"/>
                <w:szCs w:val="20"/>
                <w:lang w:val="en-GB"/>
              </w:rPr>
              <w:t>erver (TFS)</w:t>
            </w:r>
            <w:r w:rsidR="003509B9">
              <w:rPr>
                <w:rFonts w:ascii="Arial" w:hAnsi="Arial" w:cs="Arial"/>
                <w:sz w:val="20"/>
                <w:szCs w:val="20"/>
                <w:lang w:val="en-GB"/>
              </w:rPr>
              <w:t xml:space="preserve"> 2013</w:t>
            </w:r>
            <w:r>
              <w:rPr>
                <w:rFonts w:ascii="Arial" w:hAnsi="Arial" w:cs="Arial"/>
                <w:sz w:val="20"/>
                <w:szCs w:val="20"/>
                <w:lang w:val="en-GB"/>
              </w:rPr>
              <w:t>, VSS, SVN, GIT</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Security Systems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Windows Identity Foundation (WIF), WS-Fed Authentication, Single Sign-on (SSO), Web Application Security (OWASP),</w:t>
            </w:r>
          </w:p>
        </w:tc>
      </w:tr>
      <w:tr w:rsidR="00245AC0" w:rsidTr="00163DC7">
        <w:trPr>
          <w:trHeight w:val="302"/>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Reporting Tools</w:t>
            </w:r>
          </w:p>
        </w:tc>
        <w:tc>
          <w:tcPr>
            <w:tcW w:w="6930" w:type="dxa"/>
          </w:tcPr>
          <w:p w:rsidR="00245AC0" w:rsidRDefault="00245AC0" w:rsidP="00163DC7">
            <w:pPr>
              <w:spacing w:line="276" w:lineRule="auto"/>
              <w:rPr>
                <w:rFonts w:ascii="Arial" w:hAnsi="Arial" w:cs="Arial"/>
                <w:sz w:val="20"/>
                <w:szCs w:val="20"/>
              </w:rPr>
            </w:pPr>
            <w:r>
              <w:rPr>
                <w:rFonts w:ascii="Arial" w:hAnsi="Arial" w:cs="Arial"/>
                <w:sz w:val="20"/>
                <w:szCs w:val="20"/>
              </w:rPr>
              <w:t>SSRS</w:t>
            </w:r>
          </w:p>
        </w:tc>
      </w:tr>
      <w:tr w:rsidR="00245AC0" w:rsidTr="00163DC7">
        <w:trPr>
          <w:trHeight w:val="283"/>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rPr>
              <w:t>Foundation Technologies</w:t>
            </w:r>
          </w:p>
        </w:tc>
        <w:tc>
          <w:tcPr>
            <w:tcW w:w="6930" w:type="dxa"/>
          </w:tcPr>
          <w:p w:rsidR="00245AC0" w:rsidRDefault="00245AC0" w:rsidP="00163DC7">
            <w:pPr>
              <w:spacing w:line="276" w:lineRule="auto"/>
              <w:rPr>
                <w:rFonts w:ascii="Arial" w:hAnsi="Arial" w:cs="Arial"/>
                <w:sz w:val="20"/>
                <w:szCs w:val="20"/>
              </w:rPr>
            </w:pPr>
            <w:r>
              <w:rPr>
                <w:rStyle w:val="v111"/>
                <w:sz w:val="20"/>
                <w:szCs w:val="20"/>
              </w:rPr>
              <w:t xml:space="preserve">WCF, </w:t>
            </w:r>
            <w:r>
              <w:rPr>
                <w:rFonts w:ascii="Arial" w:hAnsi="Arial" w:cs="Arial"/>
                <w:sz w:val="20"/>
                <w:szCs w:val="20"/>
              </w:rPr>
              <w:t>ADO.NET, WIF</w:t>
            </w:r>
          </w:p>
        </w:tc>
      </w:tr>
      <w:tr w:rsidR="00245AC0" w:rsidTr="00163DC7">
        <w:trPr>
          <w:trHeight w:val="278"/>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lang w:val="en-GB"/>
              </w:rPr>
              <w:t>Testing Tools</w:t>
            </w:r>
          </w:p>
        </w:tc>
        <w:tc>
          <w:tcPr>
            <w:tcW w:w="6930" w:type="dxa"/>
          </w:tcPr>
          <w:p w:rsidR="00245AC0" w:rsidRDefault="00245AC0" w:rsidP="00163DC7">
            <w:pPr>
              <w:spacing w:line="276" w:lineRule="auto"/>
              <w:rPr>
                <w:rFonts w:ascii="Arial" w:hAnsi="Arial" w:cs="Arial"/>
                <w:sz w:val="20"/>
                <w:szCs w:val="20"/>
              </w:rPr>
            </w:pPr>
            <w:r>
              <w:rPr>
                <w:rFonts w:ascii="Arial" w:hAnsi="Arial" w:cs="Arial"/>
                <w:bCs/>
                <w:color w:val="000000"/>
                <w:sz w:val="20"/>
                <w:szCs w:val="20"/>
              </w:rPr>
              <w:t>Visual Studio Unit Testing,</w:t>
            </w:r>
            <w:r>
              <w:rPr>
                <w:rFonts w:ascii="Arial" w:hAnsi="Arial" w:cs="Arial"/>
                <w:b/>
                <w:bCs/>
                <w:color w:val="000000"/>
                <w:sz w:val="20"/>
                <w:szCs w:val="20"/>
              </w:rPr>
              <w:t xml:space="preserve"> </w:t>
            </w:r>
            <w:r>
              <w:rPr>
                <w:rFonts w:ascii="Arial" w:hAnsi="Arial" w:cs="Arial"/>
                <w:sz w:val="20"/>
                <w:szCs w:val="20"/>
              </w:rPr>
              <w:t>MOQ</w:t>
            </w:r>
          </w:p>
        </w:tc>
      </w:tr>
      <w:tr w:rsidR="00245AC0" w:rsidTr="00163DC7">
        <w:trPr>
          <w:trHeight w:val="287"/>
        </w:trPr>
        <w:tc>
          <w:tcPr>
            <w:tcW w:w="2538" w:type="dxa"/>
          </w:tcPr>
          <w:p w:rsidR="00245AC0" w:rsidRDefault="00245AC0" w:rsidP="00163DC7">
            <w:pPr>
              <w:spacing w:line="276" w:lineRule="auto"/>
              <w:rPr>
                <w:rFonts w:ascii="Arial" w:hAnsi="Arial" w:cs="Arial"/>
                <w:sz w:val="20"/>
                <w:szCs w:val="20"/>
              </w:rPr>
            </w:pPr>
            <w:r>
              <w:rPr>
                <w:rFonts w:ascii="Arial" w:hAnsi="Arial" w:cs="Arial"/>
                <w:sz w:val="20"/>
                <w:szCs w:val="20"/>
                <w:lang w:val="en-GB"/>
              </w:rPr>
              <w:t>Web Services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REST, SOAP</w:t>
            </w:r>
          </w:p>
        </w:tc>
      </w:tr>
      <w:tr w:rsidR="00245AC0" w:rsidTr="00163DC7">
        <w:trPr>
          <w:trHeight w:val="287"/>
        </w:trPr>
        <w:tc>
          <w:tcPr>
            <w:tcW w:w="2538"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Other Tools</w:t>
            </w:r>
          </w:p>
        </w:tc>
        <w:tc>
          <w:tcPr>
            <w:tcW w:w="6930" w:type="dxa"/>
          </w:tcPr>
          <w:p w:rsidR="00245AC0" w:rsidRDefault="00245AC0" w:rsidP="00163DC7">
            <w:pPr>
              <w:spacing w:line="276" w:lineRule="auto"/>
              <w:rPr>
                <w:rFonts w:ascii="Arial" w:hAnsi="Arial" w:cs="Arial"/>
                <w:sz w:val="20"/>
                <w:szCs w:val="20"/>
                <w:lang w:val="en-GB"/>
              </w:rPr>
            </w:pPr>
            <w:r>
              <w:rPr>
                <w:rFonts w:ascii="Arial" w:hAnsi="Arial" w:cs="Arial"/>
                <w:sz w:val="20"/>
                <w:szCs w:val="20"/>
                <w:lang w:val="en-GB"/>
              </w:rPr>
              <w:t>Fiddler, Postman, SOAP UI, TOAD for Oracle</w:t>
            </w:r>
          </w:p>
        </w:tc>
      </w:tr>
      <w:tr w:rsidR="003509B9" w:rsidTr="00163DC7">
        <w:trPr>
          <w:trHeight w:val="287"/>
        </w:trPr>
        <w:tc>
          <w:tcPr>
            <w:tcW w:w="2538" w:type="dxa"/>
          </w:tcPr>
          <w:p w:rsidR="003509B9" w:rsidRDefault="003509B9" w:rsidP="00163DC7">
            <w:pPr>
              <w:spacing w:line="276" w:lineRule="auto"/>
              <w:rPr>
                <w:rFonts w:ascii="Arial" w:hAnsi="Arial" w:cs="Arial"/>
                <w:sz w:val="20"/>
                <w:szCs w:val="20"/>
                <w:lang w:val="en-GB"/>
              </w:rPr>
            </w:pPr>
            <w:r>
              <w:rPr>
                <w:rFonts w:ascii="Arial" w:hAnsi="Arial" w:cs="Arial"/>
                <w:sz w:val="20"/>
                <w:szCs w:val="20"/>
                <w:lang w:val="en-GB"/>
              </w:rPr>
              <w:t>Web Servers</w:t>
            </w:r>
          </w:p>
        </w:tc>
        <w:tc>
          <w:tcPr>
            <w:tcW w:w="6930" w:type="dxa"/>
          </w:tcPr>
          <w:p w:rsidR="003509B9" w:rsidRDefault="003509B9" w:rsidP="003509B9">
            <w:pPr>
              <w:spacing w:line="276" w:lineRule="auto"/>
              <w:rPr>
                <w:rFonts w:ascii="Arial" w:hAnsi="Arial" w:cs="Arial"/>
                <w:sz w:val="20"/>
                <w:szCs w:val="20"/>
                <w:lang w:val="en-GB"/>
              </w:rPr>
            </w:pPr>
            <w:r w:rsidRPr="003509B9">
              <w:rPr>
                <w:rFonts w:ascii="Arial" w:hAnsi="Arial" w:cs="Arial"/>
                <w:sz w:val="20"/>
                <w:szCs w:val="20"/>
              </w:rPr>
              <w:t>Internet information Services</w:t>
            </w:r>
            <w:r>
              <w:rPr>
                <w:rFonts w:ascii="Arial" w:hAnsi="Arial" w:cs="Arial"/>
                <w:sz w:val="20"/>
                <w:szCs w:val="20"/>
              </w:rPr>
              <w:t xml:space="preserve"> (IIS) 7.5 and lower versions</w:t>
            </w:r>
          </w:p>
        </w:tc>
      </w:tr>
    </w:tbl>
    <w:p w:rsidR="00731D52" w:rsidRPr="00E0571F" w:rsidRDefault="00731D52">
      <w:pPr>
        <w:tabs>
          <w:tab w:val="left" w:pos="0"/>
          <w:tab w:val="left" w:pos="360"/>
        </w:tabs>
        <w:jc w:val="both"/>
        <w:rPr>
          <w:rFonts w:ascii="Arial" w:hAnsi="Arial" w:cs="Arial"/>
          <w:sz w:val="20"/>
          <w:szCs w:val="20"/>
        </w:rPr>
      </w:pPr>
    </w:p>
    <w:p w:rsidR="00731D52" w:rsidRPr="00E0571F" w:rsidRDefault="00731D52">
      <w:pPr>
        <w:tabs>
          <w:tab w:val="left" w:pos="0"/>
          <w:tab w:val="left" w:pos="360"/>
        </w:tabs>
        <w:jc w:val="both"/>
        <w:rPr>
          <w:rFonts w:ascii="Arial" w:hAnsi="Arial" w:cs="Arial"/>
          <w:sz w:val="20"/>
          <w:szCs w:val="20"/>
        </w:rPr>
      </w:pPr>
    </w:p>
    <w:p w:rsidR="00B73D7F" w:rsidRPr="00E0571F" w:rsidRDefault="00B73D7F">
      <w:pPr>
        <w:keepNext/>
        <w:pBdr>
          <w:top w:val="double" w:sz="6" w:space="2" w:color="auto"/>
        </w:pBdr>
        <w:shd w:val="pct5" w:color="auto" w:fill="auto"/>
        <w:tabs>
          <w:tab w:val="right" w:pos="9360"/>
        </w:tabs>
        <w:spacing w:before="120"/>
        <w:rPr>
          <w:rFonts w:ascii="Arial" w:hAnsi="Arial" w:cs="Arial"/>
          <w:sz w:val="20"/>
          <w:szCs w:val="20"/>
          <w:u w:val="single"/>
        </w:rPr>
      </w:pPr>
      <w:r w:rsidRPr="00E0571F">
        <w:rPr>
          <w:rFonts w:ascii="Arial" w:hAnsi="Arial" w:cs="Arial"/>
          <w:b/>
          <w:bCs/>
          <w:sz w:val="20"/>
          <w:szCs w:val="20"/>
        </w:rPr>
        <w:t>Education</w:t>
      </w:r>
      <w:r w:rsidRPr="00E0571F">
        <w:rPr>
          <w:rFonts w:ascii="Arial" w:hAnsi="Arial" w:cs="Arial"/>
          <w:b/>
          <w:bCs/>
          <w:sz w:val="20"/>
          <w:szCs w:val="20"/>
        </w:rPr>
        <w:tab/>
      </w:r>
    </w:p>
    <w:p w:rsidR="00B73D7F" w:rsidRPr="00E0571F" w:rsidRDefault="00CC3E59" w:rsidP="00443B89">
      <w:pPr>
        <w:rPr>
          <w:rFonts w:ascii="Arial" w:hAnsi="Arial" w:cs="Arial"/>
          <w:sz w:val="20"/>
          <w:szCs w:val="20"/>
        </w:rPr>
      </w:pPr>
      <w:r w:rsidRPr="00E0571F">
        <w:rPr>
          <w:rFonts w:ascii="Arial" w:hAnsi="Arial" w:cs="Arial"/>
          <w:sz w:val="20"/>
          <w:szCs w:val="20"/>
        </w:rPr>
        <w:t xml:space="preserve">Master of Computer </w:t>
      </w:r>
      <w:r w:rsidR="00A11B2D" w:rsidRPr="00E0571F">
        <w:rPr>
          <w:rFonts w:ascii="Arial" w:hAnsi="Arial" w:cs="Arial"/>
          <w:sz w:val="20"/>
          <w:szCs w:val="20"/>
        </w:rPr>
        <w:t>Science</w:t>
      </w:r>
      <w:r w:rsidR="001D0F09">
        <w:rPr>
          <w:rFonts w:ascii="Arial" w:hAnsi="Arial" w:cs="Arial"/>
          <w:sz w:val="20"/>
          <w:szCs w:val="20"/>
        </w:rPr>
        <w:t xml:space="preserve">, </w:t>
      </w:r>
      <w:r w:rsidR="00D60910">
        <w:rPr>
          <w:rFonts w:ascii="Arial" w:hAnsi="Arial" w:cs="Arial"/>
          <w:sz w:val="20"/>
          <w:szCs w:val="20"/>
        </w:rPr>
        <w:t>Andhra University, India</w:t>
      </w:r>
    </w:p>
    <w:p w:rsidR="001A1AAA" w:rsidRDefault="001A1AAA" w:rsidP="00B7254B">
      <w:pPr>
        <w:rPr>
          <w:rFonts w:ascii="Arial" w:hAnsi="Arial" w:cs="Arial"/>
          <w:sz w:val="20"/>
          <w:szCs w:val="20"/>
        </w:rPr>
      </w:pPr>
    </w:p>
    <w:p w:rsidR="00443B89" w:rsidRDefault="00443B89" w:rsidP="00443B89">
      <w:pPr>
        <w:keepNext/>
        <w:pBdr>
          <w:top w:val="double" w:sz="6" w:space="2" w:color="auto"/>
        </w:pBdr>
        <w:shd w:val="pct5" w:color="auto" w:fill="auto"/>
        <w:tabs>
          <w:tab w:val="right" w:pos="9360"/>
        </w:tabs>
        <w:spacing w:before="120"/>
        <w:rPr>
          <w:rFonts w:ascii="Arial" w:hAnsi="Arial" w:cs="Arial"/>
          <w:sz w:val="20"/>
          <w:szCs w:val="20"/>
          <w:u w:val="single"/>
        </w:rPr>
      </w:pPr>
      <w:r>
        <w:rPr>
          <w:rFonts w:ascii="Arial" w:hAnsi="Arial" w:cs="Arial"/>
          <w:b/>
          <w:bCs/>
          <w:sz w:val="20"/>
          <w:szCs w:val="20"/>
        </w:rPr>
        <w:t>Achievements</w:t>
      </w:r>
      <w:r>
        <w:rPr>
          <w:rFonts w:ascii="Arial" w:hAnsi="Arial" w:cs="Arial"/>
          <w:b/>
          <w:bCs/>
          <w:sz w:val="20"/>
          <w:szCs w:val="20"/>
        </w:rPr>
        <w:tab/>
      </w:r>
    </w:p>
    <w:p w:rsidR="00443B89" w:rsidRDefault="00443B89" w:rsidP="00443B89">
      <w:pPr>
        <w:rPr>
          <w:rFonts w:ascii="Arial" w:hAnsi="Arial" w:cs="Arial"/>
          <w:sz w:val="20"/>
          <w:szCs w:val="20"/>
        </w:rPr>
      </w:pPr>
    </w:p>
    <w:p w:rsidR="00443B89" w:rsidRDefault="00443B89" w:rsidP="00443B89">
      <w:pPr>
        <w:rPr>
          <w:rFonts w:ascii="Arial" w:hAnsi="Arial" w:cs="Arial"/>
          <w:sz w:val="20"/>
          <w:szCs w:val="20"/>
        </w:rPr>
      </w:pPr>
      <w:r>
        <w:rPr>
          <w:rFonts w:ascii="Arial" w:hAnsi="Arial" w:cs="Arial"/>
          <w:sz w:val="20"/>
          <w:szCs w:val="20"/>
        </w:rPr>
        <w:t xml:space="preserve">Written internal paper on ‘Threats &amp; Countermeasures’ and designed ‘security architecture diagram’, following </w:t>
      </w:r>
      <w:r w:rsidR="006C066E">
        <w:rPr>
          <w:rFonts w:ascii="Arial" w:hAnsi="Arial" w:cs="Arial"/>
          <w:sz w:val="20"/>
          <w:szCs w:val="20"/>
        </w:rPr>
        <w:t>‘</w:t>
      </w:r>
      <w:r>
        <w:rPr>
          <w:rFonts w:ascii="Arial" w:hAnsi="Arial" w:cs="Arial"/>
          <w:sz w:val="20"/>
          <w:szCs w:val="20"/>
        </w:rPr>
        <w:t xml:space="preserve">OWASP </w:t>
      </w:r>
      <w:r w:rsidR="006C066E">
        <w:rPr>
          <w:rFonts w:ascii="Arial" w:hAnsi="Arial" w:cs="Arial"/>
          <w:sz w:val="20"/>
          <w:szCs w:val="20"/>
        </w:rPr>
        <w:t xml:space="preserve">top 10’ </w:t>
      </w:r>
      <w:r>
        <w:rPr>
          <w:rFonts w:ascii="Arial" w:hAnsi="Arial" w:cs="Arial"/>
          <w:sz w:val="20"/>
          <w:szCs w:val="20"/>
        </w:rPr>
        <w:t xml:space="preserve">guidelines. This helped my previous employer to implement web application security and to successfully set a security guideline document for the development teams. </w:t>
      </w:r>
    </w:p>
    <w:p w:rsidR="001E76EC" w:rsidRPr="00E0571F" w:rsidRDefault="001E76EC" w:rsidP="00B7254B">
      <w:pPr>
        <w:rPr>
          <w:rFonts w:ascii="Arial" w:hAnsi="Arial" w:cs="Arial"/>
          <w:sz w:val="20"/>
          <w:szCs w:val="20"/>
        </w:rPr>
      </w:pPr>
    </w:p>
    <w:p w:rsidR="001B7777" w:rsidRPr="00E0571F" w:rsidRDefault="001E76EC">
      <w:pPr>
        <w:keepNext/>
        <w:pBdr>
          <w:top w:val="double" w:sz="6" w:space="2" w:color="auto"/>
        </w:pBdr>
        <w:shd w:val="pct5" w:color="auto" w:fill="auto"/>
        <w:tabs>
          <w:tab w:val="right" w:pos="9360"/>
        </w:tabs>
        <w:spacing w:before="120"/>
        <w:rPr>
          <w:rFonts w:ascii="Arial" w:hAnsi="Arial" w:cs="Arial"/>
          <w:b/>
          <w:bCs/>
          <w:sz w:val="20"/>
          <w:szCs w:val="20"/>
        </w:rPr>
      </w:pPr>
      <w:r>
        <w:rPr>
          <w:rFonts w:ascii="Arial" w:hAnsi="Arial" w:cs="Arial"/>
          <w:b/>
          <w:bCs/>
          <w:sz w:val="20"/>
          <w:szCs w:val="20"/>
        </w:rPr>
        <w:t>Work Experience</w:t>
      </w:r>
    </w:p>
    <w:p w:rsidR="000C27FD" w:rsidRDefault="000C27FD" w:rsidP="00CC3E59">
      <w:pPr>
        <w:rPr>
          <w:rFonts w:ascii="Arial" w:hAnsi="Arial" w:cs="Arial"/>
          <w:sz w:val="20"/>
        </w:rPr>
      </w:pPr>
    </w:p>
    <w:p w:rsidR="00586C71" w:rsidRDefault="00520EC4" w:rsidP="00245AC0">
      <w:pPr>
        <w:rPr>
          <w:rFonts w:ascii="Arial" w:hAnsi="Arial" w:cs="Arial"/>
          <w:b/>
          <w:sz w:val="20"/>
        </w:rPr>
      </w:pPr>
      <w:r>
        <w:rPr>
          <w:rFonts w:ascii="Arial" w:hAnsi="Arial" w:cs="Arial"/>
          <w:b/>
          <w:sz w:val="20"/>
        </w:rPr>
        <w:t xml:space="preserve">North Carolina - </w:t>
      </w:r>
      <w:r w:rsidR="00245AC0">
        <w:rPr>
          <w:rFonts w:ascii="Arial" w:hAnsi="Arial" w:cs="Arial"/>
          <w:b/>
          <w:sz w:val="20"/>
        </w:rPr>
        <w:t>Division of Employment Security</w:t>
      </w:r>
      <w:r>
        <w:rPr>
          <w:rFonts w:ascii="Arial" w:hAnsi="Arial" w:cs="Arial"/>
          <w:b/>
          <w:sz w:val="20"/>
        </w:rPr>
        <w:t xml:space="preserve"> (NC-DES</w:t>
      </w:r>
      <w:r w:rsidR="00F50CBA">
        <w:rPr>
          <w:rFonts w:ascii="Arial" w:hAnsi="Arial" w:cs="Arial"/>
          <w:b/>
          <w:sz w:val="20"/>
        </w:rPr>
        <w:t>)</w:t>
      </w:r>
      <w:r w:rsidR="00F50CBA">
        <w:rPr>
          <w:rFonts w:ascii="Arial" w:hAnsi="Arial" w:cs="Arial"/>
          <w:b/>
          <w:sz w:val="20"/>
        </w:rPr>
        <w:tab/>
      </w:r>
      <w:r w:rsidR="00F50CBA">
        <w:rPr>
          <w:rFonts w:ascii="Arial" w:hAnsi="Arial" w:cs="Arial"/>
          <w:b/>
          <w:sz w:val="20"/>
        </w:rPr>
        <w:tab/>
      </w:r>
      <w:r w:rsidR="00F50CBA">
        <w:rPr>
          <w:rFonts w:ascii="Arial" w:hAnsi="Arial" w:cs="Arial"/>
          <w:b/>
          <w:sz w:val="20"/>
        </w:rPr>
        <w:tab/>
        <w:t xml:space="preserve">     </w:t>
      </w:r>
      <w:r w:rsidR="00F50CBA" w:rsidRPr="00245AC0">
        <w:rPr>
          <w:rFonts w:ascii="Arial" w:hAnsi="Arial" w:cs="Arial"/>
          <w:sz w:val="20"/>
        </w:rPr>
        <w:t>Jan 2016 – Till Date</w:t>
      </w:r>
    </w:p>
    <w:p w:rsidR="00245AC0" w:rsidRDefault="00586C71" w:rsidP="00245AC0">
      <w:pPr>
        <w:rPr>
          <w:rFonts w:ascii="Arial" w:hAnsi="Arial" w:cs="Arial"/>
          <w:sz w:val="20"/>
        </w:rPr>
      </w:pPr>
      <w:r>
        <w:rPr>
          <w:rFonts w:ascii="Arial" w:hAnsi="Arial" w:cs="Arial"/>
          <w:b/>
          <w:sz w:val="20"/>
        </w:rPr>
        <w:t xml:space="preserve">Department of Commerce, </w:t>
      </w:r>
      <w:r w:rsidR="00245AC0">
        <w:rPr>
          <w:rFonts w:ascii="Arial" w:hAnsi="Arial" w:cs="Arial"/>
          <w:b/>
          <w:sz w:val="20"/>
        </w:rPr>
        <w:t>NC</w:t>
      </w:r>
      <w:r w:rsidR="00F50CBA">
        <w:rPr>
          <w:rFonts w:ascii="Arial" w:hAnsi="Arial" w:cs="Arial"/>
          <w:b/>
          <w:sz w:val="20"/>
        </w:rPr>
        <w:t xml:space="preserve"> (NCDOC).</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p>
    <w:p w:rsidR="00245AC0" w:rsidRDefault="00245AC0" w:rsidP="00245AC0">
      <w:pPr>
        <w:rPr>
          <w:rFonts w:ascii="Arial" w:hAnsi="Arial" w:cs="Arial"/>
          <w:sz w:val="20"/>
        </w:rPr>
      </w:pPr>
      <w:r>
        <w:rPr>
          <w:rFonts w:ascii="Arial" w:hAnsi="Arial" w:cs="Arial"/>
          <w:sz w:val="20"/>
        </w:rPr>
        <w:t xml:space="preserve">Project: </w:t>
      </w:r>
      <w:r w:rsidR="00520EC4">
        <w:rPr>
          <w:rFonts w:ascii="Arial" w:hAnsi="Arial" w:cs="Arial"/>
          <w:sz w:val="20"/>
        </w:rPr>
        <w:t xml:space="preserve">Security </w:t>
      </w:r>
      <w:r w:rsidR="00A46A4E">
        <w:rPr>
          <w:rFonts w:ascii="Arial" w:hAnsi="Arial" w:cs="Arial"/>
          <w:sz w:val="20"/>
        </w:rPr>
        <w:t xml:space="preserve">Enhancement and integration of </w:t>
      </w:r>
      <w:r w:rsidRPr="00426AEC">
        <w:rPr>
          <w:rFonts w:ascii="Arial" w:hAnsi="Arial" w:cs="Arial"/>
          <w:sz w:val="20"/>
        </w:rPr>
        <w:t>NCDES</w:t>
      </w:r>
      <w:r w:rsidR="00A46A4E">
        <w:rPr>
          <w:rFonts w:ascii="Arial" w:hAnsi="Arial" w:cs="Arial"/>
          <w:sz w:val="20"/>
        </w:rPr>
        <w:t>, SCUBI,</w:t>
      </w:r>
      <w:r w:rsidRPr="00426AEC">
        <w:rPr>
          <w:rFonts w:ascii="Arial" w:hAnsi="Arial" w:cs="Arial"/>
          <w:sz w:val="20"/>
        </w:rPr>
        <w:t xml:space="preserve"> O</w:t>
      </w:r>
      <w:r>
        <w:rPr>
          <w:rFonts w:ascii="Arial" w:hAnsi="Arial" w:cs="Arial"/>
          <w:sz w:val="20"/>
        </w:rPr>
        <w:t xml:space="preserve">ptimal </w:t>
      </w:r>
      <w:r w:rsidR="00A46A4E">
        <w:rPr>
          <w:rFonts w:ascii="Arial" w:hAnsi="Arial" w:cs="Arial"/>
          <w:sz w:val="20"/>
        </w:rPr>
        <w:t>IDM</w:t>
      </w:r>
    </w:p>
    <w:p w:rsidR="00245AC0" w:rsidRDefault="00245AC0" w:rsidP="00245AC0">
      <w:pPr>
        <w:rPr>
          <w:rFonts w:ascii="Arial" w:hAnsi="Arial" w:cs="Arial"/>
          <w:sz w:val="20"/>
        </w:rPr>
      </w:pPr>
      <w:r>
        <w:rPr>
          <w:rFonts w:ascii="Arial" w:hAnsi="Arial" w:cs="Arial"/>
          <w:sz w:val="20"/>
        </w:rPr>
        <w:t>Position</w:t>
      </w:r>
      <w:r>
        <w:rPr>
          <w:rFonts w:ascii="Arial" w:hAnsi="Arial" w:cs="Arial"/>
          <w:sz w:val="20"/>
        </w:rPr>
        <w:tab/>
        <w:t>:</w:t>
      </w:r>
      <w:r w:rsidR="005C67D6">
        <w:rPr>
          <w:rFonts w:ascii="Arial" w:hAnsi="Arial" w:cs="Arial"/>
          <w:sz w:val="20"/>
        </w:rPr>
        <w:t xml:space="preserve"> </w:t>
      </w:r>
      <w:r w:rsidRPr="00F50CBA">
        <w:rPr>
          <w:rFonts w:ascii="Arial" w:hAnsi="Arial" w:cs="Arial"/>
          <w:b/>
          <w:color w:val="222222"/>
          <w:sz w:val="19"/>
          <w:szCs w:val="19"/>
          <w:shd w:val="clear" w:color="auto" w:fill="FFFFFF"/>
        </w:rPr>
        <w:t>.NET Security Developer</w:t>
      </w:r>
      <w:r w:rsidR="005C67D6" w:rsidRPr="00F50CBA">
        <w:rPr>
          <w:rFonts w:ascii="Arial" w:hAnsi="Arial" w:cs="Arial"/>
          <w:b/>
          <w:color w:val="222222"/>
          <w:sz w:val="19"/>
          <w:szCs w:val="19"/>
          <w:shd w:val="clear" w:color="auto" w:fill="FFFFFF"/>
        </w:rPr>
        <w:t xml:space="preserve"> &amp; Application Architect</w:t>
      </w:r>
    </w:p>
    <w:p w:rsidR="00245AC0" w:rsidRDefault="00245AC0" w:rsidP="00245AC0">
      <w:pPr>
        <w:rPr>
          <w:rFonts w:ascii="Arial" w:hAnsi="Arial" w:cs="Arial"/>
          <w:sz w:val="20"/>
        </w:rPr>
      </w:pPr>
    </w:p>
    <w:p w:rsidR="00684EE9" w:rsidRPr="00165A62" w:rsidRDefault="00245AC0" w:rsidP="00245AC0">
      <w:pPr>
        <w:rPr>
          <w:rFonts w:ascii="Arial" w:hAnsi="Arial" w:cs="Arial"/>
          <w:sz w:val="20"/>
        </w:rPr>
      </w:pPr>
      <w:r w:rsidRPr="00426AEC">
        <w:rPr>
          <w:rFonts w:ascii="Arial" w:hAnsi="Arial" w:cs="Arial"/>
          <w:sz w:val="20"/>
        </w:rPr>
        <w:t xml:space="preserve">This project is focused on the development, testing, deployment and implementation of </w:t>
      </w:r>
      <w:r w:rsidR="00165A62">
        <w:rPr>
          <w:rFonts w:ascii="Arial" w:hAnsi="Arial" w:cs="Arial"/>
          <w:sz w:val="20"/>
        </w:rPr>
        <w:t xml:space="preserve">a </w:t>
      </w:r>
      <w:r w:rsidRPr="00426AEC">
        <w:rPr>
          <w:rFonts w:ascii="Arial" w:hAnsi="Arial" w:cs="Arial"/>
          <w:sz w:val="20"/>
        </w:rPr>
        <w:t xml:space="preserve">new Security </w:t>
      </w:r>
      <w:r>
        <w:rPr>
          <w:rFonts w:ascii="Arial" w:hAnsi="Arial" w:cs="Arial"/>
          <w:sz w:val="20"/>
        </w:rPr>
        <w:t>system</w:t>
      </w:r>
      <w:r w:rsidRPr="00426AEC">
        <w:rPr>
          <w:rFonts w:ascii="Arial" w:hAnsi="Arial" w:cs="Arial"/>
          <w:sz w:val="20"/>
        </w:rPr>
        <w:t xml:space="preserve"> for </w:t>
      </w:r>
      <w:r>
        <w:rPr>
          <w:rFonts w:ascii="Arial" w:hAnsi="Arial" w:cs="Arial"/>
          <w:sz w:val="20"/>
        </w:rPr>
        <w:t>NC</w:t>
      </w:r>
      <w:r w:rsidRPr="00426AEC">
        <w:rPr>
          <w:rFonts w:ascii="Arial" w:hAnsi="Arial" w:cs="Arial"/>
          <w:sz w:val="20"/>
        </w:rPr>
        <w:t xml:space="preserve">DES, replacing the </w:t>
      </w:r>
      <w:r w:rsidR="00784E74">
        <w:rPr>
          <w:rFonts w:ascii="Arial" w:hAnsi="Arial" w:cs="Arial"/>
          <w:sz w:val="20"/>
        </w:rPr>
        <w:t>legacy</w:t>
      </w:r>
      <w:r w:rsidRPr="00426AEC">
        <w:rPr>
          <w:rFonts w:ascii="Arial" w:hAnsi="Arial" w:cs="Arial"/>
          <w:sz w:val="20"/>
        </w:rPr>
        <w:t xml:space="preserve"> system. With the </w:t>
      </w:r>
      <w:r w:rsidR="00684EE9">
        <w:rPr>
          <w:rFonts w:ascii="Arial" w:hAnsi="Arial" w:cs="Arial"/>
          <w:sz w:val="20"/>
        </w:rPr>
        <w:t>new</w:t>
      </w:r>
      <w:r w:rsidRPr="00426AEC">
        <w:rPr>
          <w:rFonts w:ascii="Arial" w:hAnsi="Arial" w:cs="Arial"/>
          <w:sz w:val="20"/>
        </w:rPr>
        <w:t xml:space="preserve"> system, all the </w:t>
      </w:r>
      <w:r w:rsidR="00AE65C3">
        <w:rPr>
          <w:rFonts w:ascii="Arial" w:hAnsi="Arial" w:cs="Arial"/>
          <w:sz w:val="20"/>
        </w:rPr>
        <w:t xml:space="preserve">secured </w:t>
      </w:r>
      <w:r w:rsidRPr="00426AEC">
        <w:rPr>
          <w:rFonts w:ascii="Arial" w:hAnsi="Arial" w:cs="Arial"/>
          <w:sz w:val="20"/>
        </w:rPr>
        <w:t xml:space="preserve">DES </w:t>
      </w:r>
      <w:r w:rsidR="00784E74">
        <w:rPr>
          <w:rFonts w:ascii="Arial" w:hAnsi="Arial" w:cs="Arial"/>
          <w:sz w:val="20"/>
        </w:rPr>
        <w:t xml:space="preserve">portals </w:t>
      </w:r>
      <w:r w:rsidR="00AE65C3">
        <w:rPr>
          <w:rFonts w:ascii="Arial" w:hAnsi="Arial" w:cs="Arial"/>
          <w:sz w:val="20"/>
        </w:rPr>
        <w:t>like Citizen</w:t>
      </w:r>
      <w:r w:rsidR="00784E74">
        <w:rPr>
          <w:rFonts w:ascii="Arial" w:hAnsi="Arial" w:cs="Arial"/>
          <w:sz w:val="20"/>
        </w:rPr>
        <w:t xml:space="preserve"> Home, Business home and Staff Home, </w:t>
      </w:r>
      <w:r w:rsidRPr="00426AEC">
        <w:rPr>
          <w:rFonts w:ascii="Arial" w:hAnsi="Arial" w:cs="Arial"/>
          <w:sz w:val="20"/>
        </w:rPr>
        <w:t>which currently ha</w:t>
      </w:r>
      <w:r w:rsidR="00AE65C3">
        <w:rPr>
          <w:rFonts w:ascii="Arial" w:hAnsi="Arial" w:cs="Arial"/>
          <w:sz w:val="20"/>
        </w:rPr>
        <w:t>ve</w:t>
      </w:r>
      <w:r w:rsidRPr="00426AEC">
        <w:rPr>
          <w:rFonts w:ascii="Arial" w:hAnsi="Arial" w:cs="Arial"/>
          <w:sz w:val="20"/>
        </w:rPr>
        <w:t xml:space="preserve"> separate login mechanisms, </w:t>
      </w:r>
      <w:r w:rsidR="00684EE9">
        <w:rPr>
          <w:rFonts w:ascii="Arial" w:hAnsi="Arial" w:cs="Arial"/>
          <w:sz w:val="20"/>
        </w:rPr>
        <w:t>would</w:t>
      </w:r>
      <w:r w:rsidRPr="00426AEC">
        <w:rPr>
          <w:rFonts w:ascii="Arial" w:hAnsi="Arial" w:cs="Arial"/>
          <w:sz w:val="20"/>
        </w:rPr>
        <w:t xml:space="preserve"> be brought under a common Identity </w:t>
      </w:r>
      <w:r w:rsidR="00684EE9">
        <w:rPr>
          <w:rFonts w:ascii="Arial" w:hAnsi="Arial" w:cs="Arial"/>
          <w:sz w:val="20"/>
        </w:rPr>
        <w:t xml:space="preserve">Access </w:t>
      </w:r>
      <w:r w:rsidRPr="00426AEC">
        <w:rPr>
          <w:rFonts w:ascii="Arial" w:hAnsi="Arial" w:cs="Arial"/>
          <w:sz w:val="20"/>
        </w:rPr>
        <w:t>Management</w:t>
      </w:r>
      <w:r w:rsidR="00684EE9">
        <w:rPr>
          <w:rFonts w:ascii="Arial" w:hAnsi="Arial" w:cs="Arial"/>
          <w:sz w:val="20"/>
        </w:rPr>
        <w:t xml:space="preserve">, using a federated setup between </w:t>
      </w:r>
      <w:r w:rsidR="00AE65C3">
        <w:rPr>
          <w:rFonts w:ascii="Arial" w:hAnsi="Arial" w:cs="Arial"/>
          <w:sz w:val="20"/>
        </w:rPr>
        <w:t>Optimal IDM, a security token service (STS)</w:t>
      </w:r>
      <w:r w:rsidR="00684EE9">
        <w:rPr>
          <w:rFonts w:ascii="Arial" w:hAnsi="Arial" w:cs="Arial"/>
          <w:sz w:val="20"/>
        </w:rPr>
        <w:t xml:space="preserve"> and the DES claims aware application (Relying Party)</w:t>
      </w:r>
      <w:r w:rsidRPr="00426AEC">
        <w:rPr>
          <w:rFonts w:ascii="Arial" w:hAnsi="Arial" w:cs="Arial"/>
          <w:sz w:val="20"/>
        </w:rPr>
        <w:t xml:space="preserve">. </w:t>
      </w:r>
      <w:r w:rsidR="00A46A4E">
        <w:rPr>
          <w:rFonts w:ascii="Arial" w:hAnsi="Arial" w:cs="Arial"/>
          <w:sz w:val="20"/>
        </w:rPr>
        <w:t>All anonymous r</w:t>
      </w:r>
      <w:r w:rsidR="00AE65C3">
        <w:rPr>
          <w:rFonts w:ascii="Arial" w:hAnsi="Arial" w:cs="Arial"/>
          <w:sz w:val="20"/>
        </w:rPr>
        <w:t xml:space="preserve">equests for secured pages of these Portals will be redirected to Optimal IDM where they are </w:t>
      </w:r>
      <w:r w:rsidR="00A46A4E">
        <w:rPr>
          <w:rFonts w:ascii="Arial" w:hAnsi="Arial" w:cs="Arial"/>
          <w:sz w:val="20"/>
        </w:rPr>
        <w:t>authenticated</w:t>
      </w:r>
      <w:r w:rsidR="00AE65C3">
        <w:rPr>
          <w:rFonts w:ascii="Arial" w:hAnsi="Arial" w:cs="Arial"/>
          <w:sz w:val="20"/>
        </w:rPr>
        <w:t xml:space="preserve"> </w:t>
      </w:r>
      <w:r w:rsidR="00A46A4E">
        <w:rPr>
          <w:rFonts w:ascii="Arial" w:hAnsi="Arial" w:cs="Arial"/>
          <w:sz w:val="20"/>
        </w:rPr>
        <w:t>through</w:t>
      </w:r>
      <w:r w:rsidR="00AE65C3">
        <w:rPr>
          <w:rFonts w:ascii="Arial" w:hAnsi="Arial" w:cs="Arial"/>
          <w:sz w:val="20"/>
        </w:rPr>
        <w:t xml:space="preserve"> user provided credentials. </w:t>
      </w:r>
      <w:r w:rsidR="00A46A4E">
        <w:rPr>
          <w:rFonts w:ascii="Arial" w:hAnsi="Arial" w:cs="Arial"/>
          <w:sz w:val="20"/>
        </w:rPr>
        <w:t>Each authenticated request will be responded with a c</w:t>
      </w:r>
      <w:r w:rsidR="00AE65C3">
        <w:rPr>
          <w:rFonts w:ascii="Arial" w:hAnsi="Arial" w:cs="Arial"/>
          <w:sz w:val="20"/>
        </w:rPr>
        <w:t xml:space="preserve">laim based SAML token </w:t>
      </w:r>
      <w:r w:rsidR="00A46A4E">
        <w:rPr>
          <w:rFonts w:ascii="Arial" w:hAnsi="Arial" w:cs="Arial"/>
          <w:sz w:val="20"/>
        </w:rPr>
        <w:t xml:space="preserve">which will </w:t>
      </w:r>
      <w:r w:rsidR="00684EE9">
        <w:rPr>
          <w:rFonts w:ascii="Arial" w:hAnsi="Arial" w:cs="Arial"/>
          <w:sz w:val="20"/>
        </w:rPr>
        <w:t>be validated by the DES claims aware application</w:t>
      </w:r>
      <w:r w:rsidR="00DD4464">
        <w:rPr>
          <w:rFonts w:ascii="Arial" w:hAnsi="Arial" w:cs="Arial"/>
          <w:sz w:val="20"/>
        </w:rPr>
        <w:t xml:space="preserve"> for authentication &amp; authorization.</w:t>
      </w:r>
    </w:p>
    <w:p w:rsidR="00245AC0" w:rsidRDefault="00AE65C3" w:rsidP="00245AC0">
      <w:pPr>
        <w:rPr>
          <w:rFonts w:ascii="Arial" w:hAnsi="Arial" w:cs="Arial"/>
          <w:sz w:val="20"/>
        </w:rPr>
      </w:pPr>
      <w:r w:rsidRPr="00426AEC">
        <w:rPr>
          <w:rFonts w:ascii="Arial" w:hAnsi="Arial" w:cs="Arial"/>
          <w:sz w:val="20"/>
        </w:rPr>
        <w:t xml:space="preserve"> </w:t>
      </w:r>
      <w:r w:rsidR="00245AC0" w:rsidRPr="00426AEC">
        <w:rPr>
          <w:rFonts w:ascii="Arial" w:hAnsi="Arial" w:cs="Arial"/>
          <w:sz w:val="20"/>
        </w:rPr>
        <w:t xml:space="preserve">The </w:t>
      </w:r>
      <w:r w:rsidR="00165A62">
        <w:rPr>
          <w:rFonts w:ascii="Arial" w:hAnsi="Arial" w:cs="Arial"/>
          <w:sz w:val="20"/>
        </w:rPr>
        <w:t>new</w:t>
      </w:r>
      <w:r w:rsidR="00245AC0" w:rsidRPr="00426AEC">
        <w:rPr>
          <w:rFonts w:ascii="Arial" w:hAnsi="Arial" w:cs="Arial"/>
          <w:sz w:val="20"/>
        </w:rPr>
        <w:t xml:space="preserve"> system will </w:t>
      </w:r>
      <w:r w:rsidR="00165A62">
        <w:rPr>
          <w:rFonts w:ascii="Arial" w:hAnsi="Arial" w:cs="Arial"/>
          <w:sz w:val="20"/>
        </w:rPr>
        <w:t>assist a seamless integration with SCUBI, another relying party that is federated with Optimal IDM</w:t>
      </w:r>
      <w:r w:rsidR="00245AC0" w:rsidRPr="00426AEC">
        <w:rPr>
          <w:rFonts w:ascii="Arial" w:hAnsi="Arial" w:cs="Arial"/>
          <w:sz w:val="20"/>
        </w:rPr>
        <w:t>.</w:t>
      </w:r>
      <w:r w:rsidR="00245AC0">
        <w:rPr>
          <w:rFonts w:ascii="Arial" w:hAnsi="Arial" w:cs="Arial"/>
          <w:sz w:val="20"/>
        </w:rPr>
        <w:t xml:space="preserve"> </w:t>
      </w:r>
    </w:p>
    <w:p w:rsidR="00245AC0" w:rsidRDefault="00245AC0" w:rsidP="00245AC0">
      <w:pPr>
        <w:rPr>
          <w:rFonts w:ascii="Arial" w:hAnsi="Arial" w:cs="Arial"/>
          <w:sz w:val="20"/>
        </w:rPr>
      </w:pPr>
    </w:p>
    <w:p w:rsidR="00245AC0" w:rsidRDefault="00245AC0" w:rsidP="00245AC0">
      <w:pPr>
        <w:jc w:val="both"/>
        <w:rPr>
          <w:rFonts w:ascii="Arial" w:hAnsi="Arial" w:cs="Arial"/>
          <w:b/>
          <w:sz w:val="20"/>
          <w:szCs w:val="20"/>
        </w:rPr>
      </w:pPr>
      <w:r>
        <w:rPr>
          <w:rFonts w:ascii="Arial" w:hAnsi="Arial" w:cs="Arial"/>
          <w:b/>
          <w:sz w:val="20"/>
          <w:szCs w:val="20"/>
        </w:rPr>
        <w:lastRenderedPageBreak/>
        <w:t>Responsibilities</w:t>
      </w:r>
    </w:p>
    <w:p w:rsidR="00245AC0" w:rsidRPr="00A133B4" w:rsidRDefault="00165A62" w:rsidP="00245AC0">
      <w:pPr>
        <w:pStyle w:val="ListParagraph"/>
        <w:numPr>
          <w:ilvl w:val="0"/>
          <w:numId w:val="42"/>
        </w:numPr>
        <w:overflowPunct w:val="0"/>
        <w:rPr>
          <w:rFonts w:cs="Arial"/>
          <w:sz w:val="20"/>
        </w:rPr>
      </w:pPr>
      <w:r>
        <w:rPr>
          <w:rFonts w:cs="Arial"/>
          <w:sz w:val="20"/>
        </w:rPr>
        <w:t>Made a huge contribution in the design plan</w:t>
      </w:r>
      <w:r w:rsidR="00245AC0" w:rsidRPr="00A133B4">
        <w:rPr>
          <w:rFonts w:cs="Arial"/>
          <w:sz w:val="20"/>
        </w:rPr>
        <w:t xml:space="preserve"> to upgrade </w:t>
      </w:r>
      <w:r>
        <w:rPr>
          <w:rFonts w:cs="Arial"/>
          <w:sz w:val="20"/>
        </w:rPr>
        <w:t xml:space="preserve">the security mechanism of </w:t>
      </w:r>
      <w:r w:rsidR="00245AC0" w:rsidRPr="00A133B4">
        <w:rPr>
          <w:rFonts w:cs="Arial"/>
          <w:sz w:val="20"/>
        </w:rPr>
        <w:t xml:space="preserve">existing </w:t>
      </w:r>
      <w:r>
        <w:rPr>
          <w:rFonts w:cs="Arial"/>
          <w:sz w:val="20"/>
        </w:rPr>
        <w:t>DES web</w:t>
      </w:r>
      <w:r w:rsidR="00245AC0" w:rsidRPr="00A133B4">
        <w:rPr>
          <w:rFonts w:cs="Arial"/>
          <w:sz w:val="20"/>
        </w:rPr>
        <w:t xml:space="preserve"> applications and DES portal.</w:t>
      </w:r>
    </w:p>
    <w:p w:rsidR="00245AC0" w:rsidRPr="00821EE6" w:rsidRDefault="009A5D3D" w:rsidP="00245AC0">
      <w:pPr>
        <w:pStyle w:val="ListParagraph"/>
        <w:numPr>
          <w:ilvl w:val="0"/>
          <w:numId w:val="42"/>
        </w:numPr>
        <w:overflowPunct w:val="0"/>
        <w:rPr>
          <w:rFonts w:cs="Arial"/>
          <w:sz w:val="20"/>
          <w:szCs w:val="24"/>
        </w:rPr>
      </w:pPr>
      <w:r>
        <w:rPr>
          <w:rFonts w:cs="Arial"/>
          <w:sz w:val="20"/>
          <w:szCs w:val="24"/>
        </w:rPr>
        <w:t xml:space="preserve">Successfully designed and </w:t>
      </w:r>
      <w:r w:rsidR="00245AC0" w:rsidRPr="00A133B4">
        <w:rPr>
          <w:rFonts w:cs="Arial"/>
          <w:sz w:val="20"/>
          <w:szCs w:val="24"/>
        </w:rPr>
        <w:t>develop</w:t>
      </w:r>
      <w:r>
        <w:rPr>
          <w:rFonts w:cs="Arial"/>
          <w:sz w:val="20"/>
          <w:szCs w:val="24"/>
        </w:rPr>
        <w:t xml:space="preserve">ed </w:t>
      </w:r>
      <w:r w:rsidR="00245AC0" w:rsidRPr="00A133B4">
        <w:rPr>
          <w:rFonts w:cs="Arial"/>
          <w:sz w:val="20"/>
          <w:szCs w:val="24"/>
        </w:rPr>
        <w:t>cl</w:t>
      </w:r>
      <w:r w:rsidR="00DF7337">
        <w:rPr>
          <w:rFonts w:cs="Arial"/>
          <w:sz w:val="20"/>
          <w:szCs w:val="24"/>
        </w:rPr>
        <w:t xml:space="preserve">aims aware </w:t>
      </w:r>
      <w:r>
        <w:rPr>
          <w:rFonts w:cs="Arial"/>
          <w:sz w:val="20"/>
          <w:szCs w:val="24"/>
        </w:rPr>
        <w:t>relying party</w:t>
      </w:r>
      <w:r w:rsidR="00DF7337">
        <w:rPr>
          <w:rFonts w:cs="Arial"/>
          <w:sz w:val="20"/>
          <w:szCs w:val="24"/>
        </w:rPr>
        <w:t xml:space="preserve"> web application </w:t>
      </w:r>
      <w:r>
        <w:rPr>
          <w:rFonts w:cs="Arial"/>
          <w:sz w:val="20"/>
          <w:szCs w:val="24"/>
        </w:rPr>
        <w:t xml:space="preserve">using </w:t>
      </w:r>
      <w:r w:rsidRPr="00A133B4">
        <w:rPr>
          <w:rFonts w:cs="Arial"/>
          <w:sz w:val="20"/>
          <w:szCs w:val="24"/>
        </w:rPr>
        <w:t xml:space="preserve">Windows Identity Foundation </w:t>
      </w:r>
      <w:r w:rsidRPr="00A133B4">
        <w:rPr>
          <w:rFonts w:cs="Arial"/>
          <w:sz w:val="20"/>
        </w:rPr>
        <w:t>(WIF) </w:t>
      </w:r>
      <w:r>
        <w:rPr>
          <w:rFonts w:cs="Arial"/>
          <w:sz w:val="20"/>
        </w:rPr>
        <w:t>that is federated with Optimal IDM (</w:t>
      </w:r>
      <w:r w:rsidRPr="00A133B4">
        <w:rPr>
          <w:rFonts w:cs="Arial"/>
          <w:sz w:val="20"/>
        </w:rPr>
        <w:t>Security Token Service</w:t>
      </w:r>
      <w:r>
        <w:rPr>
          <w:rFonts w:cs="Arial"/>
          <w:sz w:val="20"/>
        </w:rPr>
        <w:t>)</w:t>
      </w:r>
      <w:r w:rsidR="00DF7337">
        <w:rPr>
          <w:rFonts w:cs="Arial"/>
          <w:sz w:val="20"/>
        </w:rPr>
        <w:t xml:space="preserve">. This application receives </w:t>
      </w:r>
      <w:r w:rsidR="00245AC0" w:rsidRPr="00A133B4">
        <w:rPr>
          <w:rFonts w:cs="Arial"/>
          <w:sz w:val="20"/>
        </w:rPr>
        <w:t xml:space="preserve">claims based SAML token from </w:t>
      </w:r>
      <w:r w:rsidR="00D24974">
        <w:rPr>
          <w:rFonts w:cs="Arial"/>
          <w:sz w:val="20"/>
        </w:rPr>
        <w:t xml:space="preserve">STS, </w:t>
      </w:r>
      <w:r>
        <w:rPr>
          <w:rFonts w:cs="Arial"/>
          <w:sz w:val="20"/>
        </w:rPr>
        <w:t xml:space="preserve">validates the token and </w:t>
      </w:r>
      <w:r w:rsidR="00D24974">
        <w:rPr>
          <w:rFonts w:cs="Arial"/>
          <w:sz w:val="20"/>
        </w:rPr>
        <w:t>process the claims to</w:t>
      </w:r>
      <w:r>
        <w:rPr>
          <w:rFonts w:cs="Arial"/>
          <w:sz w:val="20"/>
        </w:rPr>
        <w:t xml:space="preserve"> </w:t>
      </w:r>
      <w:r w:rsidR="00D24974">
        <w:rPr>
          <w:rFonts w:cs="Arial"/>
          <w:sz w:val="20"/>
        </w:rPr>
        <w:t>authorize</w:t>
      </w:r>
      <w:r>
        <w:rPr>
          <w:rFonts w:cs="Arial"/>
          <w:sz w:val="20"/>
        </w:rPr>
        <w:t xml:space="preserve"> the user</w:t>
      </w:r>
      <w:r w:rsidR="00245AC0" w:rsidRPr="00A133B4">
        <w:rPr>
          <w:rFonts w:cs="Arial"/>
          <w:sz w:val="20"/>
        </w:rPr>
        <w:t>.</w:t>
      </w:r>
      <w:r w:rsidR="00245AC0" w:rsidRPr="00A133B4">
        <w:rPr>
          <w:rFonts w:cs="Arial"/>
          <w:szCs w:val="24"/>
        </w:rPr>
        <w:t xml:space="preserve">  </w:t>
      </w:r>
    </w:p>
    <w:p w:rsidR="00821EE6" w:rsidRPr="00A133B4" w:rsidRDefault="00DD4464" w:rsidP="00245AC0">
      <w:pPr>
        <w:pStyle w:val="ListParagraph"/>
        <w:numPr>
          <w:ilvl w:val="0"/>
          <w:numId w:val="42"/>
        </w:numPr>
        <w:overflowPunct w:val="0"/>
        <w:rPr>
          <w:rFonts w:cs="Arial"/>
          <w:sz w:val="20"/>
          <w:szCs w:val="24"/>
        </w:rPr>
      </w:pPr>
      <w:r>
        <w:rPr>
          <w:rFonts w:cs="Arial"/>
          <w:szCs w:val="24"/>
        </w:rPr>
        <w:t>Designed and d</w:t>
      </w:r>
      <w:r w:rsidR="00821EE6">
        <w:rPr>
          <w:rFonts w:cs="Arial"/>
          <w:szCs w:val="24"/>
        </w:rPr>
        <w:t xml:space="preserve">eveloped </w:t>
      </w:r>
      <w:r>
        <w:rPr>
          <w:rFonts w:cs="Arial"/>
          <w:szCs w:val="24"/>
        </w:rPr>
        <w:t xml:space="preserve">new applications </w:t>
      </w:r>
      <w:r w:rsidR="00E35E96">
        <w:rPr>
          <w:rFonts w:cs="Arial"/>
          <w:szCs w:val="24"/>
        </w:rPr>
        <w:t xml:space="preserve">and </w:t>
      </w:r>
      <w:r>
        <w:rPr>
          <w:rFonts w:cs="Arial"/>
          <w:szCs w:val="24"/>
        </w:rPr>
        <w:t xml:space="preserve">enhanced existing applications for DES portal </w:t>
      </w:r>
      <w:r w:rsidR="00821EE6">
        <w:rPr>
          <w:rFonts w:cs="Arial"/>
          <w:szCs w:val="24"/>
        </w:rPr>
        <w:t>for a richer UI and smooth integration with the new DES authentication framework.</w:t>
      </w:r>
      <w:r>
        <w:rPr>
          <w:rFonts w:cs="Arial"/>
          <w:szCs w:val="24"/>
        </w:rPr>
        <w:t xml:space="preserve"> Used technology stack such as </w:t>
      </w:r>
      <w:r>
        <w:rPr>
          <w:rFonts w:cs="Arial"/>
          <w:sz w:val="20"/>
        </w:rPr>
        <w:t xml:space="preserve">ASP.NET MVC, </w:t>
      </w:r>
      <w:r>
        <w:rPr>
          <w:rFonts w:cs="Arial"/>
          <w:sz w:val="20"/>
          <w:lang w:val="fr-FR"/>
        </w:rPr>
        <w:t xml:space="preserve">HTML, </w:t>
      </w:r>
      <w:r>
        <w:rPr>
          <w:rFonts w:cs="Arial"/>
          <w:sz w:val="20"/>
        </w:rPr>
        <w:t xml:space="preserve">CSS, Bootstrap, JavaScript, JQuery, Ajax, Kendo UI, WCF, WEB API, LINQ, Entity Framework, Oracle </w:t>
      </w:r>
      <w:r w:rsidR="00812A73">
        <w:rPr>
          <w:rFonts w:cs="Arial"/>
          <w:sz w:val="20"/>
        </w:rPr>
        <w:t xml:space="preserve">and multithreading </w:t>
      </w:r>
      <w:r>
        <w:rPr>
          <w:rFonts w:cs="Arial"/>
          <w:sz w:val="20"/>
        </w:rPr>
        <w:t>for the same.</w:t>
      </w:r>
    </w:p>
    <w:p w:rsidR="00245AC0" w:rsidRPr="00A133B4" w:rsidRDefault="00E35E96" w:rsidP="00245AC0">
      <w:pPr>
        <w:pStyle w:val="ListParagraph"/>
        <w:numPr>
          <w:ilvl w:val="0"/>
          <w:numId w:val="42"/>
        </w:numPr>
        <w:overflowPunct w:val="0"/>
        <w:rPr>
          <w:rFonts w:cs="Arial"/>
          <w:sz w:val="20"/>
        </w:rPr>
      </w:pPr>
      <w:r>
        <w:rPr>
          <w:rFonts w:cs="Arial"/>
          <w:sz w:val="20"/>
        </w:rPr>
        <w:t>Designed and developed</w:t>
      </w:r>
      <w:r w:rsidR="00245AC0" w:rsidRPr="00A133B4">
        <w:rPr>
          <w:rFonts w:cs="Arial"/>
          <w:sz w:val="20"/>
        </w:rPr>
        <w:t xml:space="preserve"> WCF services and middleware modules to let the DES applications communicate with DES </w:t>
      </w:r>
      <w:r>
        <w:rPr>
          <w:rFonts w:cs="Arial"/>
          <w:sz w:val="20"/>
        </w:rPr>
        <w:t xml:space="preserve">centralised </w:t>
      </w:r>
      <w:r w:rsidR="00245AC0" w:rsidRPr="00A133B4">
        <w:rPr>
          <w:rFonts w:cs="Arial"/>
          <w:sz w:val="20"/>
        </w:rPr>
        <w:t>security system.</w:t>
      </w:r>
    </w:p>
    <w:p w:rsidR="00245AC0" w:rsidRPr="00821EE6" w:rsidRDefault="00E35E96" w:rsidP="00245AC0">
      <w:pPr>
        <w:pStyle w:val="ListParagraph"/>
        <w:numPr>
          <w:ilvl w:val="0"/>
          <w:numId w:val="42"/>
        </w:numPr>
        <w:overflowPunct w:val="0"/>
      </w:pPr>
      <w:r>
        <w:rPr>
          <w:rFonts w:cs="Arial"/>
          <w:sz w:val="20"/>
        </w:rPr>
        <w:t xml:space="preserve">Engineered </w:t>
      </w:r>
      <w:r w:rsidR="00DF7337">
        <w:rPr>
          <w:rFonts w:cs="Arial"/>
          <w:sz w:val="20"/>
        </w:rPr>
        <w:t>Web API based REST</w:t>
      </w:r>
      <w:r w:rsidR="00245AC0" w:rsidRPr="00A133B4">
        <w:rPr>
          <w:rFonts w:cs="Arial"/>
          <w:sz w:val="20"/>
        </w:rPr>
        <w:t xml:space="preserve"> services </w:t>
      </w:r>
      <w:r w:rsidR="00DF7337">
        <w:rPr>
          <w:rFonts w:cs="Arial"/>
          <w:sz w:val="20"/>
        </w:rPr>
        <w:t xml:space="preserve">for </w:t>
      </w:r>
      <w:r w:rsidR="00245AC0" w:rsidRPr="00A133B4">
        <w:rPr>
          <w:rFonts w:cs="Arial"/>
          <w:sz w:val="20"/>
        </w:rPr>
        <w:t xml:space="preserve">optimal </w:t>
      </w:r>
      <w:r w:rsidR="00DF7337">
        <w:rPr>
          <w:rFonts w:cs="Arial"/>
          <w:sz w:val="20"/>
        </w:rPr>
        <w:t>IDM</w:t>
      </w:r>
      <w:r w:rsidR="00245AC0" w:rsidRPr="00A133B4">
        <w:rPr>
          <w:rFonts w:cs="Arial"/>
          <w:sz w:val="20"/>
        </w:rPr>
        <w:t xml:space="preserve"> and</w:t>
      </w:r>
      <w:r w:rsidR="00245AC0" w:rsidRPr="00A133B4">
        <w:rPr>
          <w:sz w:val="20"/>
        </w:rPr>
        <w:t xml:space="preserve"> SCUBI application </w:t>
      </w:r>
      <w:r w:rsidR="00DF7337">
        <w:rPr>
          <w:sz w:val="20"/>
        </w:rPr>
        <w:t xml:space="preserve">to </w:t>
      </w:r>
      <w:r w:rsidR="003123B5">
        <w:rPr>
          <w:sz w:val="20"/>
        </w:rPr>
        <w:t xml:space="preserve">help them </w:t>
      </w:r>
      <w:r w:rsidR="00245AC0" w:rsidRPr="00A133B4">
        <w:rPr>
          <w:sz w:val="20"/>
        </w:rPr>
        <w:t xml:space="preserve">communicate with DES </w:t>
      </w:r>
      <w:r>
        <w:rPr>
          <w:sz w:val="20"/>
        </w:rPr>
        <w:t xml:space="preserve">centralised </w:t>
      </w:r>
      <w:r w:rsidR="00245AC0" w:rsidRPr="00A133B4">
        <w:rPr>
          <w:sz w:val="20"/>
        </w:rPr>
        <w:t>security system.</w:t>
      </w:r>
    </w:p>
    <w:p w:rsidR="00821EE6" w:rsidRPr="00A133B4" w:rsidRDefault="000442F7" w:rsidP="00821EE6">
      <w:pPr>
        <w:pStyle w:val="ListParagraph"/>
        <w:numPr>
          <w:ilvl w:val="0"/>
          <w:numId w:val="42"/>
        </w:numPr>
        <w:overflowPunct w:val="0"/>
        <w:rPr>
          <w:rFonts w:cs="Arial"/>
          <w:sz w:val="20"/>
        </w:rPr>
      </w:pPr>
      <w:r>
        <w:rPr>
          <w:rFonts w:cs="Arial"/>
          <w:sz w:val="20"/>
        </w:rPr>
        <w:t xml:space="preserve">Actively </w:t>
      </w:r>
      <w:r w:rsidR="00821EE6" w:rsidRPr="00A133B4">
        <w:rPr>
          <w:rFonts w:cs="Arial"/>
          <w:sz w:val="20"/>
        </w:rPr>
        <w:t>Involved in</w:t>
      </w:r>
      <w:r>
        <w:rPr>
          <w:rFonts w:cs="Arial"/>
          <w:sz w:val="20"/>
        </w:rPr>
        <w:t xml:space="preserve"> </w:t>
      </w:r>
      <w:r w:rsidR="00821EE6">
        <w:rPr>
          <w:rFonts w:cs="Arial"/>
          <w:sz w:val="20"/>
        </w:rPr>
        <w:t xml:space="preserve">design and development of database schemas (Data models) </w:t>
      </w:r>
      <w:r w:rsidR="00821EE6" w:rsidRPr="00A133B4">
        <w:rPr>
          <w:rFonts w:cs="Arial"/>
          <w:sz w:val="20"/>
        </w:rPr>
        <w:t xml:space="preserve">and </w:t>
      </w:r>
      <w:r w:rsidR="00821EE6">
        <w:rPr>
          <w:sz w:val="20"/>
        </w:rPr>
        <w:t xml:space="preserve">procedures (Oracle-SQL) </w:t>
      </w:r>
      <w:r w:rsidR="00821EE6" w:rsidRPr="00A133B4">
        <w:rPr>
          <w:rFonts w:cs="Arial"/>
          <w:sz w:val="20"/>
        </w:rPr>
        <w:t>for DES Oracle data store.</w:t>
      </w:r>
    </w:p>
    <w:p w:rsidR="003123B5" w:rsidRPr="00A133B4" w:rsidRDefault="003123B5" w:rsidP="00245AC0">
      <w:pPr>
        <w:pStyle w:val="ListParagraph"/>
        <w:numPr>
          <w:ilvl w:val="0"/>
          <w:numId w:val="42"/>
        </w:numPr>
        <w:overflowPunct w:val="0"/>
      </w:pPr>
      <w:r>
        <w:rPr>
          <w:sz w:val="20"/>
        </w:rPr>
        <w:t>Actively involved in load testing by providing the testing team with necessary inputs to develop their scripts.</w:t>
      </w:r>
    </w:p>
    <w:p w:rsidR="00245AC0" w:rsidRDefault="00E35E96" w:rsidP="00BF2B1C">
      <w:pPr>
        <w:pStyle w:val="ListParagraph"/>
        <w:numPr>
          <w:ilvl w:val="0"/>
          <w:numId w:val="42"/>
        </w:numPr>
        <w:overflowPunct w:val="0"/>
        <w:rPr>
          <w:rFonts w:cs="Arial"/>
          <w:sz w:val="20"/>
        </w:rPr>
      </w:pPr>
      <w:r w:rsidRPr="00E35E96">
        <w:rPr>
          <w:rFonts w:cs="Arial"/>
          <w:sz w:val="20"/>
        </w:rPr>
        <w:t xml:space="preserve">Successfully created proof of concepts/pilot with optimal </w:t>
      </w:r>
      <w:r w:rsidR="00245AC0" w:rsidRPr="00E35E96">
        <w:rPr>
          <w:rFonts w:cs="Arial"/>
          <w:sz w:val="20"/>
        </w:rPr>
        <w:t>IDM and</w:t>
      </w:r>
      <w:r w:rsidR="00245AC0" w:rsidRPr="00E35E96">
        <w:rPr>
          <w:sz w:val="20"/>
        </w:rPr>
        <w:t> SCUBI </w:t>
      </w:r>
      <w:r>
        <w:rPr>
          <w:rFonts w:cs="Arial"/>
          <w:sz w:val="20"/>
        </w:rPr>
        <w:t xml:space="preserve">developer teams. </w:t>
      </w:r>
    </w:p>
    <w:p w:rsidR="00E35E96" w:rsidRPr="00E35E96" w:rsidRDefault="00E35E96" w:rsidP="00E35E96">
      <w:pPr>
        <w:pStyle w:val="ListParagraph"/>
        <w:overflowPunct w:val="0"/>
        <w:rPr>
          <w:rFonts w:cs="Arial"/>
          <w:sz w:val="20"/>
        </w:rPr>
      </w:pPr>
    </w:p>
    <w:p w:rsidR="00245AC0" w:rsidRDefault="00245AC0" w:rsidP="00245AC0">
      <w:pPr>
        <w:rPr>
          <w:rFonts w:ascii="Arial" w:hAnsi="Arial" w:cs="Arial"/>
          <w:sz w:val="20"/>
          <w:szCs w:val="20"/>
        </w:rPr>
      </w:pPr>
      <w:r>
        <w:rPr>
          <w:rFonts w:ascii="Arial" w:hAnsi="Arial" w:cs="Arial"/>
          <w:b/>
          <w:sz w:val="20"/>
          <w:szCs w:val="20"/>
        </w:rPr>
        <w:t xml:space="preserve">Environment: </w:t>
      </w:r>
      <w:r>
        <w:rPr>
          <w:rFonts w:ascii="Arial" w:hAnsi="Arial" w:cs="Arial"/>
          <w:sz w:val="20"/>
          <w:szCs w:val="20"/>
        </w:rPr>
        <w:t xml:space="preserve">Visual Studio 2013, .NET Framework 4.5, C#.Net, ASP.NET MVC 5, ASP.NET Web API, WCF, WIF, LINQ, Entity framework, HTML5, JavaScript, JQuery, </w:t>
      </w:r>
      <w:r w:rsidR="00080ECF">
        <w:rPr>
          <w:rFonts w:ascii="Arial" w:hAnsi="Arial" w:cs="Arial"/>
          <w:sz w:val="20"/>
          <w:szCs w:val="20"/>
        </w:rPr>
        <w:t xml:space="preserve">Kendo UI , Unity (Dependency Injection), </w:t>
      </w:r>
      <w:r>
        <w:rPr>
          <w:rFonts w:ascii="Arial" w:hAnsi="Arial" w:cs="Arial"/>
          <w:sz w:val="20"/>
          <w:szCs w:val="20"/>
        </w:rPr>
        <w:t xml:space="preserve">Oracle11, TOAD for Oracle, Fiddler, </w:t>
      </w:r>
      <w:r w:rsidR="00451E8C">
        <w:rPr>
          <w:rFonts w:ascii="Arial" w:hAnsi="Arial" w:cs="Arial"/>
          <w:sz w:val="20"/>
          <w:szCs w:val="20"/>
          <w:lang w:val="en-GB"/>
        </w:rPr>
        <w:t>Team Foundation Server (TFS),</w:t>
      </w:r>
      <w:r>
        <w:rPr>
          <w:rFonts w:ascii="Arial" w:hAnsi="Arial" w:cs="Arial"/>
          <w:sz w:val="20"/>
          <w:szCs w:val="20"/>
        </w:rPr>
        <w:t xml:space="preserve"> IIS 7.5.</w:t>
      </w:r>
    </w:p>
    <w:p w:rsidR="00245AC0" w:rsidRDefault="00245AC0" w:rsidP="00616B20">
      <w:pPr>
        <w:rPr>
          <w:rFonts w:ascii="Arial" w:hAnsi="Arial" w:cs="Arial"/>
          <w:b/>
          <w:sz w:val="20"/>
        </w:rPr>
      </w:pPr>
    </w:p>
    <w:p w:rsidR="00245AC0" w:rsidRDefault="00245AC0" w:rsidP="00616B20">
      <w:pPr>
        <w:rPr>
          <w:rFonts w:ascii="Arial" w:hAnsi="Arial" w:cs="Arial"/>
          <w:b/>
          <w:sz w:val="20"/>
        </w:rPr>
      </w:pPr>
    </w:p>
    <w:p w:rsidR="00EC2FB4" w:rsidRDefault="00EC2FB4" w:rsidP="00616B20">
      <w:pPr>
        <w:rPr>
          <w:rFonts w:ascii="Arial" w:hAnsi="Arial" w:cs="Arial"/>
          <w:b/>
          <w:sz w:val="20"/>
        </w:rPr>
      </w:pPr>
      <w:r w:rsidRPr="00616B20">
        <w:rPr>
          <w:rFonts w:ascii="Arial" w:hAnsi="Arial" w:cs="Arial"/>
          <w:b/>
          <w:sz w:val="20"/>
        </w:rPr>
        <w:t>Standard &amp; Poor’s</w:t>
      </w:r>
      <w:r>
        <w:rPr>
          <w:rFonts w:ascii="Arial" w:hAnsi="Arial" w:cs="Arial"/>
          <w:b/>
          <w:sz w:val="20"/>
        </w:rPr>
        <w:t>.</w:t>
      </w:r>
      <w:r w:rsidRPr="009D4757">
        <w:rPr>
          <w:rFonts w:ascii="Arial" w:hAnsi="Arial" w:cs="Arial"/>
          <w:b/>
          <w:sz w:val="20"/>
        </w:rPr>
        <w:t xml:space="preserve"> </w:t>
      </w:r>
      <w:r>
        <w:rPr>
          <w:rFonts w:ascii="Arial" w:hAnsi="Arial" w:cs="Arial"/>
          <w:b/>
          <w:sz w:val="20"/>
        </w:rPr>
        <w:t>NY</w:t>
      </w:r>
      <w:r w:rsidR="00B062BF">
        <w:rPr>
          <w:rFonts w:ascii="Arial" w:hAnsi="Arial" w:cs="Arial"/>
          <w:b/>
          <w:sz w:val="20"/>
        </w:rPr>
        <w:t>C</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 xml:space="preserve">July </w:t>
      </w:r>
      <w:r w:rsidRPr="009D4757">
        <w:rPr>
          <w:rFonts w:ascii="Arial" w:hAnsi="Arial" w:cs="Arial"/>
          <w:sz w:val="20"/>
        </w:rPr>
        <w:t>201</w:t>
      </w:r>
      <w:r>
        <w:rPr>
          <w:rFonts w:ascii="Arial" w:hAnsi="Arial" w:cs="Arial"/>
          <w:sz w:val="20"/>
        </w:rPr>
        <w:t>5</w:t>
      </w:r>
      <w:r w:rsidRPr="009D4757">
        <w:rPr>
          <w:rFonts w:ascii="Arial" w:hAnsi="Arial" w:cs="Arial"/>
          <w:sz w:val="20"/>
        </w:rPr>
        <w:t xml:space="preserve"> – </w:t>
      </w:r>
      <w:r w:rsidR="00245AC0">
        <w:rPr>
          <w:rFonts w:ascii="Arial" w:hAnsi="Arial" w:cs="Arial"/>
          <w:sz w:val="20"/>
        </w:rPr>
        <w:t>Jan 2016</w:t>
      </w:r>
      <w:r>
        <w:rPr>
          <w:rFonts w:ascii="Arial" w:hAnsi="Arial" w:cs="Arial"/>
          <w:b/>
          <w:sz w:val="20"/>
        </w:rPr>
        <w:tab/>
      </w:r>
    </w:p>
    <w:p w:rsidR="00EC2FB4" w:rsidRDefault="00EC2FB4" w:rsidP="00616B20">
      <w:pPr>
        <w:rPr>
          <w:rFonts w:ascii="Arial" w:hAnsi="Arial" w:cs="Arial"/>
          <w:sz w:val="20"/>
        </w:rPr>
      </w:pPr>
      <w:r w:rsidRPr="00EC2FB4">
        <w:rPr>
          <w:rFonts w:ascii="Arial" w:hAnsi="Arial" w:cs="Arial"/>
          <w:sz w:val="20"/>
        </w:rPr>
        <w:t>Project:</w:t>
      </w:r>
      <w:r>
        <w:rPr>
          <w:rFonts w:ascii="Arial" w:hAnsi="Arial" w:cs="Arial"/>
          <w:b/>
          <w:sz w:val="20"/>
        </w:rPr>
        <w:t xml:space="preserve"> </w:t>
      </w:r>
      <w:r>
        <w:rPr>
          <w:rFonts w:ascii="Arial" w:hAnsi="Arial" w:cs="Arial"/>
          <w:sz w:val="20"/>
        </w:rPr>
        <w:t>Active Participant – LINX</w:t>
      </w:r>
    </w:p>
    <w:p w:rsidR="00EC2FB4" w:rsidRDefault="00EC2FB4" w:rsidP="00616B20">
      <w:pPr>
        <w:rPr>
          <w:rFonts w:ascii="Arial" w:hAnsi="Arial" w:cs="Arial"/>
          <w:sz w:val="20"/>
        </w:rPr>
      </w:pPr>
      <w:r>
        <w:rPr>
          <w:rFonts w:ascii="Arial" w:hAnsi="Arial" w:cs="Arial"/>
          <w:sz w:val="20"/>
        </w:rPr>
        <w:t>Role: Sr. Programmer Analyst/Coordinator</w:t>
      </w:r>
    </w:p>
    <w:p w:rsidR="00616B20" w:rsidRDefault="00616B20" w:rsidP="00616B20">
      <w:pPr>
        <w:rPr>
          <w:rFonts w:ascii="Arial" w:hAnsi="Arial" w:cs="Arial"/>
          <w:sz w:val="20"/>
        </w:rPr>
      </w:pPr>
    </w:p>
    <w:p w:rsidR="00616B20" w:rsidRDefault="00CF0608" w:rsidP="00616B20">
      <w:pPr>
        <w:rPr>
          <w:rFonts w:ascii="Arial" w:hAnsi="Arial" w:cs="Arial"/>
          <w:sz w:val="20"/>
        </w:rPr>
      </w:pPr>
      <w:r w:rsidRPr="00CF0608">
        <w:rPr>
          <w:rFonts w:ascii="Arial" w:hAnsi="Arial" w:cs="Arial"/>
          <w:sz w:val="20"/>
        </w:rPr>
        <w:t>Standard &amp; Poor’s is a leading provider of financial market intelligence. The world’s foremost source of credit ratings, indices, investment research, risk evaluation and data, Standard &amp; Poor’s provides financial decision-makers with the intelligence</w:t>
      </w:r>
    </w:p>
    <w:p w:rsidR="00616B20" w:rsidRDefault="00B13632" w:rsidP="003202B2">
      <w:pPr>
        <w:rPr>
          <w:rFonts w:ascii="Arial" w:hAnsi="Arial" w:cs="Arial"/>
          <w:sz w:val="20"/>
        </w:rPr>
      </w:pPr>
      <w:r>
        <w:rPr>
          <w:rFonts w:ascii="Arial" w:hAnsi="Arial" w:cs="Arial"/>
          <w:sz w:val="20"/>
        </w:rPr>
        <w:t xml:space="preserve">The tool LINX is a proprietary tool of </w:t>
      </w:r>
      <w:r w:rsidRPr="00CF0608">
        <w:rPr>
          <w:rFonts w:ascii="Arial" w:hAnsi="Arial" w:cs="Arial"/>
          <w:sz w:val="20"/>
        </w:rPr>
        <w:t>Standard &amp; Poor’s</w:t>
      </w:r>
      <w:r>
        <w:rPr>
          <w:rFonts w:ascii="Arial" w:hAnsi="Arial" w:cs="Arial"/>
          <w:sz w:val="20"/>
        </w:rPr>
        <w:t xml:space="preserve"> (S&amp;P) that is used to create/edit rating articles after the credit rating is analyzed by the respective teams. This tool provides the features like creating and editing articles with all the statistical data represented in tables, graphs and charts leveraging the functionality of f MS Office tools like Word and Excel.</w:t>
      </w:r>
    </w:p>
    <w:p w:rsidR="00B13632" w:rsidRDefault="00B13632" w:rsidP="00B13632">
      <w:pPr>
        <w:rPr>
          <w:rFonts w:ascii="Arial" w:hAnsi="Arial" w:cs="Arial"/>
          <w:sz w:val="20"/>
        </w:rPr>
      </w:pPr>
      <w:r>
        <w:rPr>
          <w:rFonts w:ascii="Arial" w:hAnsi="Arial" w:cs="Arial"/>
          <w:sz w:val="20"/>
        </w:rPr>
        <w:t xml:space="preserve">Active Participation is a security module that has been introduced to track the work of all the active participants (users of all the S&amp;P applications) to control the secure data from getting misused. </w:t>
      </w:r>
    </w:p>
    <w:p w:rsidR="00B13632" w:rsidRDefault="00B13632" w:rsidP="00B13632">
      <w:pPr>
        <w:rPr>
          <w:rFonts w:ascii="Arial" w:hAnsi="Arial" w:cs="Arial"/>
          <w:sz w:val="20"/>
        </w:rPr>
      </w:pPr>
    </w:p>
    <w:p w:rsidR="00B13632" w:rsidRPr="00E0571F" w:rsidRDefault="00B13632" w:rsidP="00B13632">
      <w:pPr>
        <w:jc w:val="both"/>
        <w:rPr>
          <w:rFonts w:ascii="Arial" w:hAnsi="Arial" w:cs="Arial"/>
          <w:b/>
          <w:sz w:val="20"/>
          <w:szCs w:val="20"/>
        </w:rPr>
      </w:pPr>
      <w:r w:rsidRPr="00E0571F">
        <w:rPr>
          <w:rFonts w:ascii="Arial" w:hAnsi="Arial" w:cs="Arial"/>
          <w:b/>
          <w:sz w:val="20"/>
          <w:szCs w:val="20"/>
        </w:rPr>
        <w:t>Responsibilities</w:t>
      </w:r>
    </w:p>
    <w:p w:rsidR="00B13632" w:rsidRPr="009D4757" w:rsidRDefault="00B13632" w:rsidP="0071055B">
      <w:pPr>
        <w:numPr>
          <w:ilvl w:val="0"/>
          <w:numId w:val="30"/>
        </w:numPr>
        <w:overflowPunct w:val="0"/>
        <w:rPr>
          <w:rFonts w:ascii="Arial" w:hAnsi="Arial" w:cs="Arial"/>
          <w:sz w:val="20"/>
        </w:rPr>
      </w:pPr>
      <w:r>
        <w:rPr>
          <w:rFonts w:ascii="Arial" w:hAnsi="Arial" w:cs="Arial"/>
          <w:sz w:val="20"/>
        </w:rPr>
        <w:t>Actively participat</w:t>
      </w:r>
      <w:r w:rsidR="005924F6">
        <w:rPr>
          <w:rFonts w:ascii="Arial" w:hAnsi="Arial" w:cs="Arial"/>
          <w:sz w:val="20"/>
        </w:rPr>
        <w:t>ed</w:t>
      </w:r>
      <w:r>
        <w:rPr>
          <w:rFonts w:ascii="Arial" w:hAnsi="Arial" w:cs="Arial"/>
          <w:sz w:val="20"/>
        </w:rPr>
        <w:t xml:space="preserve"> in client interaction for requirement gathering, internal meetings on security mechanism and design.</w:t>
      </w:r>
    </w:p>
    <w:p w:rsidR="00B13632" w:rsidRDefault="00B13632" w:rsidP="0071055B">
      <w:pPr>
        <w:numPr>
          <w:ilvl w:val="0"/>
          <w:numId w:val="30"/>
        </w:numPr>
        <w:overflowPunct w:val="0"/>
        <w:rPr>
          <w:rFonts w:ascii="Arial" w:hAnsi="Arial" w:cs="Arial"/>
          <w:sz w:val="20"/>
        </w:rPr>
      </w:pPr>
      <w:r>
        <w:rPr>
          <w:rFonts w:ascii="Arial" w:hAnsi="Arial" w:cs="Arial"/>
          <w:sz w:val="20"/>
        </w:rPr>
        <w:t>Develop</w:t>
      </w:r>
      <w:r w:rsidR="005924F6">
        <w:rPr>
          <w:rFonts w:ascii="Arial" w:hAnsi="Arial" w:cs="Arial"/>
          <w:sz w:val="20"/>
        </w:rPr>
        <w:t>ed</w:t>
      </w:r>
      <w:r>
        <w:rPr>
          <w:rFonts w:ascii="Arial" w:hAnsi="Arial" w:cs="Arial"/>
          <w:sz w:val="20"/>
        </w:rPr>
        <w:t xml:space="preserve"> various components of UI, Business and Data Access layers.</w:t>
      </w:r>
    </w:p>
    <w:p w:rsidR="00B13632" w:rsidRDefault="00B13632" w:rsidP="0071055B">
      <w:pPr>
        <w:numPr>
          <w:ilvl w:val="0"/>
          <w:numId w:val="30"/>
        </w:numPr>
        <w:overflowPunct w:val="0"/>
        <w:rPr>
          <w:rFonts w:ascii="Arial" w:hAnsi="Arial" w:cs="Arial"/>
          <w:sz w:val="20"/>
        </w:rPr>
      </w:pPr>
      <w:r w:rsidRPr="006A415F">
        <w:rPr>
          <w:rFonts w:ascii="Arial" w:hAnsi="Arial" w:cs="Arial"/>
          <w:sz w:val="20"/>
        </w:rPr>
        <w:t>C</w:t>
      </w:r>
      <w:r>
        <w:rPr>
          <w:rFonts w:ascii="Arial" w:hAnsi="Arial" w:cs="Arial"/>
          <w:sz w:val="20"/>
        </w:rPr>
        <w:t>oordinat</w:t>
      </w:r>
      <w:r w:rsidR="005924F6">
        <w:rPr>
          <w:rFonts w:ascii="Arial" w:hAnsi="Arial" w:cs="Arial"/>
          <w:sz w:val="20"/>
        </w:rPr>
        <w:t>ed</w:t>
      </w:r>
      <w:r w:rsidRPr="006A415F">
        <w:rPr>
          <w:rFonts w:ascii="Arial" w:hAnsi="Arial" w:cs="Arial"/>
          <w:sz w:val="20"/>
        </w:rPr>
        <w:t xml:space="preserve"> with the offshore development team </w:t>
      </w:r>
      <w:r w:rsidR="00BE4F9C">
        <w:rPr>
          <w:rFonts w:ascii="Arial" w:hAnsi="Arial" w:cs="Arial"/>
          <w:sz w:val="20"/>
        </w:rPr>
        <w:t>(in India), headed</w:t>
      </w:r>
      <w:r>
        <w:rPr>
          <w:rFonts w:ascii="Arial" w:hAnsi="Arial" w:cs="Arial"/>
          <w:sz w:val="20"/>
        </w:rPr>
        <w:t xml:space="preserve"> developmen</w:t>
      </w:r>
      <w:r w:rsidR="005924F6">
        <w:rPr>
          <w:rFonts w:ascii="Arial" w:hAnsi="Arial" w:cs="Arial"/>
          <w:sz w:val="20"/>
        </w:rPr>
        <w:t>t work</w:t>
      </w:r>
      <w:r w:rsidR="00BE4F9C">
        <w:rPr>
          <w:rFonts w:ascii="Arial" w:hAnsi="Arial" w:cs="Arial"/>
          <w:sz w:val="20"/>
        </w:rPr>
        <w:t>, provided better coding practices and</w:t>
      </w:r>
      <w:r w:rsidR="005924F6">
        <w:rPr>
          <w:rFonts w:ascii="Arial" w:hAnsi="Arial" w:cs="Arial"/>
          <w:sz w:val="20"/>
        </w:rPr>
        <w:t xml:space="preserve"> conduct</w:t>
      </w:r>
      <w:r w:rsidR="00BE4F9C">
        <w:rPr>
          <w:rFonts w:ascii="Arial" w:hAnsi="Arial" w:cs="Arial"/>
          <w:sz w:val="20"/>
        </w:rPr>
        <w:t>ed</w:t>
      </w:r>
      <w:r w:rsidR="005924F6">
        <w:rPr>
          <w:rFonts w:ascii="Arial" w:hAnsi="Arial" w:cs="Arial"/>
          <w:sz w:val="20"/>
        </w:rPr>
        <w:t xml:space="preserve"> code reviews.</w:t>
      </w:r>
    </w:p>
    <w:p w:rsidR="00B13632" w:rsidRDefault="00BE4F9C" w:rsidP="0071055B">
      <w:pPr>
        <w:numPr>
          <w:ilvl w:val="0"/>
          <w:numId w:val="30"/>
        </w:numPr>
        <w:overflowPunct w:val="0"/>
        <w:rPr>
          <w:rFonts w:ascii="Arial" w:hAnsi="Arial" w:cs="Arial"/>
          <w:sz w:val="20"/>
        </w:rPr>
      </w:pPr>
      <w:r>
        <w:rPr>
          <w:rFonts w:ascii="Arial" w:hAnsi="Arial" w:cs="Arial"/>
          <w:sz w:val="20"/>
        </w:rPr>
        <w:t>Diagnosed frequent problems that arose during production support and successfully developed a centralized ‘</w:t>
      </w:r>
      <w:r w:rsidR="00B13632">
        <w:rPr>
          <w:rFonts w:ascii="Arial" w:hAnsi="Arial" w:cs="Arial"/>
          <w:sz w:val="20"/>
        </w:rPr>
        <w:t>logger mechanism</w:t>
      </w:r>
      <w:r>
        <w:rPr>
          <w:rFonts w:ascii="Arial" w:hAnsi="Arial" w:cs="Arial"/>
          <w:sz w:val="20"/>
        </w:rPr>
        <w:t>’ which hugely improved the troubleshooting time of the support teams</w:t>
      </w:r>
      <w:r w:rsidR="00B13632">
        <w:rPr>
          <w:rFonts w:ascii="Arial" w:hAnsi="Arial" w:cs="Arial"/>
          <w:sz w:val="20"/>
        </w:rPr>
        <w:t>.</w:t>
      </w:r>
    </w:p>
    <w:p w:rsidR="00B13632" w:rsidRDefault="00B13632" w:rsidP="0071055B">
      <w:pPr>
        <w:numPr>
          <w:ilvl w:val="0"/>
          <w:numId w:val="30"/>
        </w:numPr>
        <w:overflowPunct w:val="0"/>
        <w:rPr>
          <w:rFonts w:ascii="Arial" w:hAnsi="Arial" w:cs="Arial"/>
          <w:sz w:val="20"/>
        </w:rPr>
      </w:pPr>
      <w:r>
        <w:rPr>
          <w:rFonts w:ascii="Arial" w:hAnsi="Arial" w:cs="Arial"/>
          <w:sz w:val="20"/>
        </w:rPr>
        <w:t>Help</w:t>
      </w:r>
      <w:r w:rsidR="00BE4F9C">
        <w:rPr>
          <w:rFonts w:ascii="Arial" w:hAnsi="Arial" w:cs="Arial"/>
          <w:sz w:val="20"/>
        </w:rPr>
        <w:t>ed</w:t>
      </w:r>
      <w:r>
        <w:rPr>
          <w:rFonts w:ascii="Arial" w:hAnsi="Arial" w:cs="Arial"/>
          <w:sz w:val="20"/>
        </w:rPr>
        <w:t xml:space="preserve"> in refactoring key components of the system.</w:t>
      </w:r>
    </w:p>
    <w:p w:rsidR="00B062BF" w:rsidRDefault="00B062BF" w:rsidP="0071055B">
      <w:pPr>
        <w:numPr>
          <w:ilvl w:val="0"/>
          <w:numId w:val="30"/>
        </w:numPr>
        <w:overflowPunct w:val="0"/>
        <w:rPr>
          <w:rFonts w:ascii="Arial" w:hAnsi="Arial" w:cs="Arial"/>
          <w:sz w:val="20"/>
        </w:rPr>
      </w:pPr>
      <w:r>
        <w:rPr>
          <w:rFonts w:ascii="Arial" w:hAnsi="Arial" w:cs="Arial"/>
          <w:sz w:val="20"/>
        </w:rPr>
        <w:t>Redesigned some of the WinForms to be in sync with different DPI scaling of the modern version of Windows (7/8)</w:t>
      </w:r>
    </w:p>
    <w:p w:rsidR="00951205" w:rsidRDefault="00951205" w:rsidP="00951205">
      <w:pPr>
        <w:tabs>
          <w:tab w:val="left" w:pos="2160"/>
        </w:tabs>
        <w:rPr>
          <w:rFonts w:cs="Arial"/>
          <w:b/>
          <w:sz w:val="20"/>
        </w:rPr>
      </w:pPr>
    </w:p>
    <w:p w:rsidR="00951205" w:rsidRPr="00951205" w:rsidRDefault="00951205" w:rsidP="00951205">
      <w:pPr>
        <w:tabs>
          <w:tab w:val="left" w:pos="2160"/>
        </w:tabs>
        <w:rPr>
          <w:rFonts w:ascii="Arial" w:hAnsi="Arial" w:cs="Arial"/>
          <w:sz w:val="20"/>
        </w:rPr>
      </w:pPr>
      <w:r w:rsidRPr="00951205">
        <w:rPr>
          <w:rFonts w:cs="Arial"/>
          <w:b/>
          <w:sz w:val="20"/>
        </w:rPr>
        <w:t>Environment</w:t>
      </w:r>
      <w:r w:rsidRPr="00951205">
        <w:rPr>
          <w:rFonts w:cs="Arial"/>
          <w:sz w:val="20"/>
        </w:rPr>
        <w:t xml:space="preserve">: </w:t>
      </w:r>
      <w:r w:rsidRPr="00951205">
        <w:rPr>
          <w:rFonts w:ascii="Arial" w:hAnsi="Arial" w:cs="Arial"/>
          <w:sz w:val="20"/>
        </w:rPr>
        <w:t xml:space="preserve">Visual Studio 2010, .NET Framework </w:t>
      </w:r>
      <w:r w:rsidR="005D5EF9">
        <w:rPr>
          <w:rFonts w:ascii="Arial" w:hAnsi="Arial" w:cs="Arial"/>
          <w:sz w:val="20"/>
        </w:rPr>
        <w:t>4.0</w:t>
      </w:r>
      <w:r w:rsidRPr="00951205">
        <w:rPr>
          <w:rFonts w:ascii="Arial" w:hAnsi="Arial" w:cs="Arial"/>
          <w:sz w:val="20"/>
        </w:rPr>
        <w:t xml:space="preserve">, </w:t>
      </w:r>
      <w:r w:rsidR="00D562B9">
        <w:rPr>
          <w:rFonts w:ascii="Arial" w:hAnsi="Arial" w:cs="Arial"/>
          <w:sz w:val="20"/>
        </w:rPr>
        <w:t xml:space="preserve">ASP.NET, </w:t>
      </w:r>
      <w:r w:rsidRPr="00951205">
        <w:rPr>
          <w:rFonts w:ascii="Arial" w:hAnsi="Arial" w:cs="Arial"/>
          <w:sz w:val="20"/>
        </w:rPr>
        <w:t xml:space="preserve">C#.Net, VB.NET, LINQ, </w:t>
      </w:r>
      <w:r w:rsidR="00451E8C">
        <w:rPr>
          <w:rFonts w:ascii="Arial" w:hAnsi="Arial" w:cs="Arial"/>
          <w:sz w:val="20"/>
          <w:szCs w:val="20"/>
          <w:lang w:val="en-GB"/>
        </w:rPr>
        <w:t>Team Foundation Server (TFS),</w:t>
      </w:r>
      <w:r w:rsidRPr="00951205">
        <w:rPr>
          <w:rFonts w:ascii="Arial" w:hAnsi="Arial" w:cs="Arial"/>
          <w:sz w:val="20"/>
        </w:rPr>
        <w:t xml:space="preserve"> Web </w:t>
      </w:r>
      <w:r w:rsidR="006606FB">
        <w:rPr>
          <w:rFonts w:ascii="Arial" w:hAnsi="Arial" w:cs="Arial"/>
          <w:sz w:val="20"/>
        </w:rPr>
        <w:t>API</w:t>
      </w:r>
      <w:r w:rsidR="003C1FCA">
        <w:rPr>
          <w:rFonts w:ascii="Arial" w:hAnsi="Arial" w:cs="Arial"/>
          <w:sz w:val="20"/>
        </w:rPr>
        <w:t>, XML, XSLT,</w:t>
      </w:r>
      <w:r w:rsidRPr="00951205">
        <w:rPr>
          <w:rFonts w:ascii="Arial" w:hAnsi="Arial" w:cs="Arial"/>
          <w:sz w:val="20"/>
        </w:rPr>
        <w:t xml:space="preserve"> WCF, Oracle 11g, </w:t>
      </w:r>
      <w:r w:rsidR="0017480B">
        <w:rPr>
          <w:rFonts w:ascii="Arial" w:hAnsi="Arial" w:cs="Arial"/>
          <w:sz w:val="20"/>
        </w:rPr>
        <w:t xml:space="preserve">ADO.NET, </w:t>
      </w:r>
      <w:r w:rsidRPr="00951205">
        <w:rPr>
          <w:rFonts w:ascii="Arial" w:hAnsi="Arial" w:cs="Arial"/>
          <w:sz w:val="20"/>
        </w:rPr>
        <w:t>Agile Scrum.</w:t>
      </w:r>
    </w:p>
    <w:p w:rsidR="00B13632" w:rsidRDefault="00B13632" w:rsidP="00951205">
      <w:pPr>
        <w:overflowPunct w:val="0"/>
        <w:rPr>
          <w:rFonts w:ascii="Arial" w:hAnsi="Arial" w:cs="Arial"/>
          <w:sz w:val="20"/>
        </w:rPr>
      </w:pPr>
    </w:p>
    <w:p w:rsidR="00616B20" w:rsidRDefault="00616B20" w:rsidP="003202B2">
      <w:pPr>
        <w:rPr>
          <w:rFonts w:ascii="Arial" w:hAnsi="Arial" w:cs="Arial"/>
          <w:sz w:val="20"/>
        </w:rPr>
      </w:pPr>
    </w:p>
    <w:p w:rsidR="00EC2FB4" w:rsidRDefault="00EC2FB4" w:rsidP="003202B2">
      <w:pPr>
        <w:rPr>
          <w:rFonts w:ascii="Arial" w:hAnsi="Arial" w:cs="Arial"/>
          <w:b/>
          <w:sz w:val="20"/>
        </w:rPr>
      </w:pPr>
      <w:r>
        <w:rPr>
          <w:rFonts w:ascii="Arial" w:hAnsi="Arial" w:cs="Arial"/>
          <w:b/>
          <w:sz w:val="20"/>
        </w:rPr>
        <w:t>City National Bank,</w:t>
      </w:r>
      <w:r w:rsidRPr="009D4757">
        <w:rPr>
          <w:rFonts w:ascii="Arial" w:hAnsi="Arial" w:cs="Arial"/>
          <w:b/>
          <w:sz w:val="20"/>
        </w:rPr>
        <w:t xml:space="preserve"> </w:t>
      </w:r>
      <w:r>
        <w:rPr>
          <w:rFonts w:ascii="Arial" w:hAnsi="Arial" w:cs="Arial"/>
          <w:b/>
          <w:sz w:val="20"/>
        </w:rPr>
        <w:t xml:space="preserve">Los Angeles, </w:t>
      </w:r>
      <w:r w:rsidR="00B062BF">
        <w:rPr>
          <w:rFonts w:ascii="Arial" w:hAnsi="Arial" w:cs="Arial"/>
          <w:b/>
          <w:sz w:val="20"/>
        </w:rPr>
        <w:t>CA</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w:t>
      </w:r>
      <w:r w:rsidR="005C2F33">
        <w:rPr>
          <w:rFonts w:ascii="Arial" w:hAnsi="Arial" w:cs="Arial"/>
          <w:b/>
          <w:sz w:val="20"/>
        </w:rPr>
        <w:t xml:space="preserve">           </w:t>
      </w:r>
      <w:r>
        <w:rPr>
          <w:rFonts w:ascii="Arial" w:hAnsi="Arial" w:cs="Arial"/>
          <w:sz w:val="20"/>
        </w:rPr>
        <w:t xml:space="preserve">Jan </w:t>
      </w:r>
      <w:r w:rsidRPr="009D4757">
        <w:rPr>
          <w:rFonts w:ascii="Arial" w:hAnsi="Arial" w:cs="Arial"/>
          <w:sz w:val="20"/>
        </w:rPr>
        <w:t>201</w:t>
      </w:r>
      <w:r>
        <w:rPr>
          <w:rFonts w:ascii="Arial" w:hAnsi="Arial" w:cs="Arial"/>
          <w:sz w:val="20"/>
        </w:rPr>
        <w:t>5</w:t>
      </w:r>
      <w:r w:rsidRPr="009D4757">
        <w:rPr>
          <w:rFonts w:ascii="Arial" w:hAnsi="Arial" w:cs="Arial"/>
          <w:sz w:val="20"/>
        </w:rPr>
        <w:t xml:space="preserve"> – </w:t>
      </w:r>
      <w:r>
        <w:rPr>
          <w:rFonts w:ascii="Arial" w:hAnsi="Arial" w:cs="Arial"/>
          <w:sz w:val="20"/>
        </w:rPr>
        <w:t>June 2015</w:t>
      </w:r>
    </w:p>
    <w:p w:rsidR="00EC2FB4" w:rsidRPr="009D4757" w:rsidRDefault="00EC2FB4" w:rsidP="00EC2FB4">
      <w:pPr>
        <w:rPr>
          <w:rFonts w:ascii="Arial" w:hAnsi="Arial" w:cs="Arial"/>
          <w:sz w:val="20"/>
        </w:rPr>
      </w:pPr>
      <w:r>
        <w:rPr>
          <w:rFonts w:ascii="Arial" w:hAnsi="Arial" w:cs="Arial"/>
          <w:sz w:val="20"/>
        </w:rPr>
        <w:t>Project: Business Online Portal</w:t>
      </w:r>
    </w:p>
    <w:p w:rsidR="00EC2FB4" w:rsidRDefault="00EC2FB4" w:rsidP="00EC2FB4">
      <w:pPr>
        <w:rPr>
          <w:rFonts w:ascii="Arial" w:hAnsi="Arial" w:cs="Arial"/>
          <w:sz w:val="20"/>
        </w:rPr>
      </w:pPr>
      <w:r>
        <w:rPr>
          <w:rFonts w:ascii="Arial" w:hAnsi="Arial" w:cs="Arial"/>
          <w:sz w:val="20"/>
          <w:szCs w:val="20"/>
        </w:rPr>
        <w:t xml:space="preserve">Role: </w:t>
      </w:r>
      <w:r>
        <w:rPr>
          <w:rFonts w:ascii="Arial" w:hAnsi="Arial" w:cs="Arial"/>
          <w:sz w:val="20"/>
        </w:rPr>
        <w:t>Sr. Programmer Analyst/Coordinator</w:t>
      </w:r>
    </w:p>
    <w:p w:rsidR="003202B2" w:rsidRPr="00E0571F" w:rsidRDefault="003202B2" w:rsidP="003202B2">
      <w:pPr>
        <w:spacing w:line="276" w:lineRule="auto"/>
        <w:jc w:val="both"/>
        <w:rPr>
          <w:rFonts w:ascii="Arial" w:hAnsi="Arial" w:cs="Arial"/>
          <w:b/>
          <w:sz w:val="20"/>
          <w:szCs w:val="20"/>
        </w:rPr>
      </w:pPr>
    </w:p>
    <w:p w:rsidR="007D0B17" w:rsidRPr="007222EC" w:rsidRDefault="007D0B17" w:rsidP="007D0B17">
      <w:pPr>
        <w:rPr>
          <w:rFonts w:ascii="Arial" w:hAnsi="Arial" w:cs="Arial"/>
          <w:sz w:val="20"/>
          <w:szCs w:val="20"/>
        </w:rPr>
      </w:pPr>
      <w:r w:rsidRPr="007222EC">
        <w:rPr>
          <w:rFonts w:ascii="Arial" w:hAnsi="Arial" w:cs="Arial"/>
          <w:sz w:val="20"/>
          <w:szCs w:val="20"/>
        </w:rPr>
        <w:t xml:space="preserve">The goal of the </w:t>
      </w:r>
      <w:r>
        <w:rPr>
          <w:rFonts w:ascii="Arial" w:hAnsi="Arial" w:cs="Arial"/>
          <w:sz w:val="20"/>
          <w:szCs w:val="20"/>
        </w:rPr>
        <w:t xml:space="preserve">Business Online </w:t>
      </w:r>
      <w:r w:rsidRPr="007222EC">
        <w:rPr>
          <w:rFonts w:ascii="Arial" w:hAnsi="Arial" w:cs="Arial"/>
          <w:sz w:val="20"/>
          <w:szCs w:val="20"/>
        </w:rPr>
        <w:t>Portal strategy is to create a strea</w:t>
      </w:r>
      <w:r>
        <w:rPr>
          <w:rFonts w:ascii="Arial" w:hAnsi="Arial" w:cs="Arial"/>
          <w:sz w:val="20"/>
          <w:szCs w:val="20"/>
        </w:rPr>
        <w:t>mlined customer experience for C</w:t>
      </w:r>
      <w:r w:rsidRPr="007222EC">
        <w:rPr>
          <w:rFonts w:ascii="Arial" w:hAnsi="Arial" w:cs="Arial"/>
          <w:sz w:val="20"/>
          <w:szCs w:val="20"/>
        </w:rPr>
        <w:t xml:space="preserve">lients and </w:t>
      </w:r>
      <w:r>
        <w:rPr>
          <w:rFonts w:ascii="Arial" w:hAnsi="Arial" w:cs="Arial"/>
          <w:sz w:val="20"/>
          <w:szCs w:val="20"/>
        </w:rPr>
        <w:t>Bank C</w:t>
      </w:r>
      <w:r w:rsidRPr="007222EC">
        <w:rPr>
          <w:rFonts w:ascii="Arial" w:hAnsi="Arial" w:cs="Arial"/>
          <w:sz w:val="20"/>
          <w:szCs w:val="20"/>
        </w:rPr>
        <w:t xml:space="preserve">olleagues. The primary capabilities </w:t>
      </w:r>
      <w:r w:rsidR="00F50CBA" w:rsidRPr="007222EC">
        <w:rPr>
          <w:rFonts w:ascii="Arial" w:hAnsi="Arial" w:cs="Arial"/>
          <w:sz w:val="20"/>
          <w:szCs w:val="20"/>
        </w:rPr>
        <w:t>include</w:t>
      </w:r>
      <w:r w:rsidRPr="007222EC">
        <w:rPr>
          <w:rFonts w:ascii="Arial" w:hAnsi="Arial" w:cs="Arial"/>
          <w:sz w:val="20"/>
          <w:szCs w:val="20"/>
        </w:rPr>
        <w:t xml:space="preserve">: </w:t>
      </w:r>
    </w:p>
    <w:p w:rsidR="007D0B17" w:rsidRPr="0071055B" w:rsidRDefault="007D0B17" w:rsidP="0071055B">
      <w:pPr>
        <w:pStyle w:val="ListParagraph"/>
        <w:numPr>
          <w:ilvl w:val="0"/>
          <w:numId w:val="31"/>
        </w:numPr>
        <w:spacing w:after="200" w:line="276" w:lineRule="auto"/>
        <w:rPr>
          <w:rFonts w:cs="Arial"/>
          <w:sz w:val="20"/>
        </w:rPr>
      </w:pPr>
      <w:r w:rsidRPr="0071055B">
        <w:rPr>
          <w:rFonts w:cs="Arial"/>
          <w:sz w:val="20"/>
        </w:rPr>
        <w:t xml:space="preserve">Profile </w:t>
      </w:r>
      <w:r w:rsidR="00F50CBA" w:rsidRPr="0071055B">
        <w:rPr>
          <w:rFonts w:cs="Arial"/>
          <w:sz w:val="20"/>
        </w:rPr>
        <w:t>Management (</w:t>
      </w:r>
      <w:r w:rsidRPr="0071055B">
        <w:rPr>
          <w:rFonts w:cs="Arial"/>
          <w:sz w:val="20"/>
        </w:rPr>
        <w:t>Includes Bank colleagues, Client Administrators and Client Users)</w:t>
      </w:r>
    </w:p>
    <w:p w:rsidR="007D0B17" w:rsidRPr="0071055B" w:rsidRDefault="007D0B17" w:rsidP="0071055B">
      <w:pPr>
        <w:pStyle w:val="ListParagraph"/>
        <w:numPr>
          <w:ilvl w:val="0"/>
          <w:numId w:val="31"/>
        </w:numPr>
        <w:spacing w:after="200" w:line="276" w:lineRule="auto"/>
        <w:rPr>
          <w:rFonts w:cs="Arial"/>
          <w:sz w:val="20"/>
        </w:rPr>
      </w:pPr>
      <w:r w:rsidRPr="0071055B">
        <w:rPr>
          <w:rFonts w:cs="Arial"/>
          <w:sz w:val="20"/>
        </w:rPr>
        <w:t>CNB Colleague Access (Includes Bank Administrator, Bank Super Users and Bank Users)</w:t>
      </w:r>
    </w:p>
    <w:p w:rsidR="007D0B17" w:rsidRPr="0071055B" w:rsidRDefault="007D0B17" w:rsidP="0071055B">
      <w:pPr>
        <w:pStyle w:val="ListParagraph"/>
        <w:numPr>
          <w:ilvl w:val="0"/>
          <w:numId w:val="31"/>
        </w:numPr>
        <w:spacing w:after="200" w:line="276" w:lineRule="auto"/>
        <w:rPr>
          <w:rFonts w:cs="Arial"/>
          <w:sz w:val="20"/>
        </w:rPr>
      </w:pPr>
      <w:r w:rsidRPr="0071055B">
        <w:rPr>
          <w:rFonts w:cs="Arial"/>
          <w:sz w:val="20"/>
        </w:rPr>
        <w:t>Client access management (Includes Clients, Client Administrators and Client Users)</w:t>
      </w:r>
    </w:p>
    <w:p w:rsidR="004B15D8" w:rsidRPr="0071055B" w:rsidRDefault="004B15D8" w:rsidP="0071055B">
      <w:pPr>
        <w:pStyle w:val="ListParagraph"/>
        <w:numPr>
          <w:ilvl w:val="0"/>
          <w:numId w:val="31"/>
        </w:numPr>
        <w:spacing w:after="200" w:line="276" w:lineRule="auto"/>
        <w:rPr>
          <w:rFonts w:cs="Arial"/>
          <w:sz w:val="20"/>
        </w:rPr>
      </w:pPr>
      <w:r w:rsidRPr="0071055B">
        <w:rPr>
          <w:rFonts w:cs="Arial"/>
          <w:sz w:val="20"/>
        </w:rPr>
        <w:t>Bank colleague administration.</w:t>
      </w:r>
      <w:bookmarkStart w:id="0" w:name="_GoBack"/>
      <w:bookmarkEnd w:id="0"/>
    </w:p>
    <w:p w:rsidR="007D0B17" w:rsidRPr="0071055B" w:rsidRDefault="007D0B17" w:rsidP="0071055B">
      <w:pPr>
        <w:pStyle w:val="ListParagraph"/>
        <w:numPr>
          <w:ilvl w:val="0"/>
          <w:numId w:val="31"/>
        </w:numPr>
        <w:spacing w:after="200" w:line="276" w:lineRule="auto"/>
        <w:rPr>
          <w:rFonts w:cs="Arial"/>
          <w:sz w:val="20"/>
          <w:lang w:val="en-US"/>
        </w:rPr>
      </w:pPr>
      <w:r w:rsidRPr="0071055B">
        <w:rPr>
          <w:rFonts w:ascii="Cambria" w:hAnsi="Cambria"/>
          <w:sz w:val="22"/>
          <w:szCs w:val="22"/>
        </w:rPr>
        <w:t xml:space="preserve">Single Sign-On to downstream entitlements, Treasury Net/Business Online </w:t>
      </w:r>
    </w:p>
    <w:p w:rsidR="003202B2" w:rsidRPr="00E0571F" w:rsidRDefault="003202B2" w:rsidP="003202B2">
      <w:pPr>
        <w:jc w:val="both"/>
        <w:rPr>
          <w:rFonts w:ascii="Arial" w:hAnsi="Arial" w:cs="Arial"/>
          <w:b/>
          <w:sz w:val="20"/>
          <w:szCs w:val="20"/>
        </w:rPr>
      </w:pPr>
      <w:r w:rsidRPr="00E0571F">
        <w:rPr>
          <w:rFonts w:ascii="Arial" w:hAnsi="Arial" w:cs="Arial"/>
          <w:b/>
          <w:sz w:val="20"/>
          <w:szCs w:val="20"/>
        </w:rPr>
        <w:t>Responsibilities</w:t>
      </w:r>
    </w:p>
    <w:p w:rsidR="00F53E24" w:rsidRDefault="00F50CBA" w:rsidP="00703D05">
      <w:pPr>
        <w:numPr>
          <w:ilvl w:val="0"/>
          <w:numId w:val="32"/>
        </w:numPr>
        <w:overflowPunct w:val="0"/>
        <w:rPr>
          <w:rFonts w:ascii="Arial" w:hAnsi="Arial" w:cs="Arial"/>
          <w:sz w:val="20"/>
        </w:rPr>
      </w:pPr>
      <w:r>
        <w:rPr>
          <w:rFonts w:ascii="Arial" w:hAnsi="Arial" w:cs="Arial"/>
          <w:sz w:val="20"/>
        </w:rPr>
        <w:t xml:space="preserve">Successfully implemented </w:t>
      </w:r>
      <w:r w:rsidR="004B15D8" w:rsidRPr="00F53E24">
        <w:rPr>
          <w:rFonts w:ascii="Arial" w:hAnsi="Arial" w:cs="Arial"/>
          <w:sz w:val="20"/>
        </w:rPr>
        <w:t>web application security</w:t>
      </w:r>
      <w:r w:rsidR="00D609C8" w:rsidRPr="00F53E24">
        <w:rPr>
          <w:rFonts w:ascii="Arial" w:hAnsi="Arial" w:cs="Arial"/>
          <w:sz w:val="20"/>
        </w:rPr>
        <w:t xml:space="preserve"> of the application. Resolved</w:t>
      </w:r>
      <w:r w:rsidR="004B15D8" w:rsidRPr="00F53E24">
        <w:rPr>
          <w:rFonts w:ascii="Arial" w:hAnsi="Arial" w:cs="Arial"/>
          <w:sz w:val="20"/>
        </w:rPr>
        <w:t xml:space="preserve"> the web vulnerabilities like SQL Injection, Cross-site scripting</w:t>
      </w:r>
      <w:r w:rsidR="00D609C8" w:rsidRPr="00F53E24">
        <w:rPr>
          <w:rFonts w:ascii="Arial" w:hAnsi="Arial" w:cs="Arial"/>
          <w:sz w:val="20"/>
        </w:rPr>
        <w:t xml:space="preserve"> </w:t>
      </w:r>
      <w:r w:rsidR="00F53E24" w:rsidRPr="00F53E24">
        <w:rPr>
          <w:rFonts w:ascii="Arial" w:hAnsi="Arial" w:cs="Arial"/>
          <w:sz w:val="20"/>
        </w:rPr>
        <w:t>etc.</w:t>
      </w:r>
      <w:r w:rsidR="00341FC6" w:rsidRPr="00F53E24">
        <w:rPr>
          <w:rFonts w:ascii="Arial" w:hAnsi="Arial" w:cs="Arial"/>
          <w:sz w:val="20"/>
        </w:rPr>
        <w:t>, which are identified from Fortify reports,</w:t>
      </w:r>
      <w:r w:rsidR="00341FC6">
        <w:rPr>
          <w:rFonts w:ascii="Arial" w:hAnsi="Arial" w:cs="Arial"/>
          <w:sz w:val="20"/>
        </w:rPr>
        <w:t xml:space="preserve"> </w:t>
      </w:r>
      <w:r w:rsidR="00F53E24" w:rsidRPr="00F53E24">
        <w:rPr>
          <w:rFonts w:ascii="Arial" w:hAnsi="Arial" w:cs="Arial"/>
          <w:sz w:val="20"/>
        </w:rPr>
        <w:t>using OWASP measures</w:t>
      </w:r>
      <w:r w:rsidR="00F53E24">
        <w:rPr>
          <w:rFonts w:ascii="Arial" w:hAnsi="Arial" w:cs="Arial"/>
          <w:sz w:val="20"/>
        </w:rPr>
        <w:t xml:space="preserve">. </w:t>
      </w:r>
    </w:p>
    <w:p w:rsidR="004B15D8" w:rsidRPr="00F53E24" w:rsidRDefault="002E4A6C" w:rsidP="00703D05">
      <w:pPr>
        <w:numPr>
          <w:ilvl w:val="0"/>
          <w:numId w:val="32"/>
        </w:numPr>
        <w:overflowPunct w:val="0"/>
        <w:rPr>
          <w:rFonts w:ascii="Arial" w:hAnsi="Arial" w:cs="Arial"/>
          <w:sz w:val="20"/>
        </w:rPr>
      </w:pPr>
      <w:r w:rsidRPr="00F53E24">
        <w:rPr>
          <w:rFonts w:ascii="Arial" w:hAnsi="Arial" w:cs="Arial"/>
          <w:sz w:val="20"/>
        </w:rPr>
        <w:t xml:space="preserve">Diagnosed the performance of stored procedures and successfully optimized the SQL queries which greatly improved the processing time </w:t>
      </w:r>
      <w:r w:rsidR="004B15D8" w:rsidRPr="00F53E24">
        <w:rPr>
          <w:rFonts w:ascii="Arial" w:hAnsi="Arial" w:cs="Arial"/>
          <w:sz w:val="20"/>
        </w:rPr>
        <w:t>from 13 minutes to 7 seconds.</w:t>
      </w:r>
    </w:p>
    <w:p w:rsidR="006A415F" w:rsidRDefault="006A415F" w:rsidP="0071055B">
      <w:pPr>
        <w:numPr>
          <w:ilvl w:val="0"/>
          <w:numId w:val="32"/>
        </w:numPr>
        <w:overflowPunct w:val="0"/>
        <w:rPr>
          <w:rFonts w:ascii="Arial" w:hAnsi="Arial" w:cs="Arial"/>
          <w:sz w:val="20"/>
        </w:rPr>
      </w:pPr>
      <w:r>
        <w:rPr>
          <w:rFonts w:ascii="Arial" w:hAnsi="Arial" w:cs="Arial"/>
          <w:sz w:val="20"/>
        </w:rPr>
        <w:t xml:space="preserve">Developed various ASP.NET WebAPI components to </w:t>
      </w:r>
      <w:r w:rsidR="00D60910">
        <w:rPr>
          <w:rFonts w:ascii="Arial" w:hAnsi="Arial" w:cs="Arial"/>
          <w:sz w:val="20"/>
        </w:rPr>
        <w:t>cater multiple client such as Kendo UI, Mobile and other Business components</w:t>
      </w:r>
      <w:r>
        <w:rPr>
          <w:rFonts w:ascii="Arial" w:hAnsi="Arial" w:cs="Arial"/>
          <w:sz w:val="20"/>
        </w:rPr>
        <w:t>.</w:t>
      </w:r>
    </w:p>
    <w:p w:rsidR="006A415F" w:rsidRDefault="00FE7312" w:rsidP="0071055B">
      <w:pPr>
        <w:numPr>
          <w:ilvl w:val="0"/>
          <w:numId w:val="32"/>
        </w:numPr>
        <w:overflowPunct w:val="0"/>
        <w:rPr>
          <w:rFonts w:ascii="Arial" w:hAnsi="Arial" w:cs="Arial"/>
          <w:sz w:val="20"/>
        </w:rPr>
      </w:pPr>
      <w:r>
        <w:rPr>
          <w:rFonts w:ascii="Arial" w:hAnsi="Arial" w:cs="Arial"/>
          <w:sz w:val="20"/>
        </w:rPr>
        <w:t>Developed</w:t>
      </w:r>
      <w:r w:rsidR="006A415F" w:rsidRPr="009D4757">
        <w:rPr>
          <w:rFonts w:ascii="Arial" w:hAnsi="Arial" w:cs="Arial"/>
          <w:sz w:val="20"/>
        </w:rPr>
        <w:t xml:space="preserve"> light weight </w:t>
      </w:r>
      <w:r w:rsidR="006A415F">
        <w:rPr>
          <w:rFonts w:ascii="Arial" w:hAnsi="Arial" w:cs="Arial"/>
          <w:sz w:val="20"/>
        </w:rPr>
        <w:t xml:space="preserve">web </w:t>
      </w:r>
      <w:r w:rsidR="00EC2FB4">
        <w:rPr>
          <w:rFonts w:ascii="Arial" w:hAnsi="Arial" w:cs="Arial"/>
          <w:sz w:val="20"/>
        </w:rPr>
        <w:t>UI</w:t>
      </w:r>
      <w:r w:rsidR="006A415F" w:rsidRPr="009D4757">
        <w:rPr>
          <w:rFonts w:ascii="Arial" w:hAnsi="Arial" w:cs="Arial"/>
          <w:sz w:val="20"/>
        </w:rPr>
        <w:t xml:space="preserve"> </w:t>
      </w:r>
      <w:r w:rsidR="002E4A6C">
        <w:rPr>
          <w:rFonts w:ascii="Arial" w:hAnsi="Arial" w:cs="Arial"/>
          <w:sz w:val="20"/>
        </w:rPr>
        <w:t>which is based on</w:t>
      </w:r>
      <w:r w:rsidR="006A415F" w:rsidRPr="009D4757">
        <w:rPr>
          <w:rFonts w:ascii="Arial" w:hAnsi="Arial" w:cs="Arial"/>
          <w:sz w:val="20"/>
        </w:rPr>
        <w:t xml:space="preserve"> </w:t>
      </w:r>
      <w:r w:rsidR="002E4A6C">
        <w:rPr>
          <w:rFonts w:ascii="Arial" w:hAnsi="Arial" w:cs="Arial"/>
          <w:sz w:val="20"/>
        </w:rPr>
        <w:t>Html5, j</w:t>
      </w:r>
      <w:r w:rsidR="006A415F" w:rsidRPr="009D4757">
        <w:rPr>
          <w:rFonts w:ascii="Arial" w:hAnsi="Arial" w:cs="Arial"/>
          <w:sz w:val="20"/>
        </w:rPr>
        <w:t>Query</w:t>
      </w:r>
      <w:r w:rsidR="00EC2FB4">
        <w:rPr>
          <w:rFonts w:ascii="Arial" w:hAnsi="Arial" w:cs="Arial"/>
          <w:sz w:val="20"/>
        </w:rPr>
        <w:t xml:space="preserve">, </w:t>
      </w:r>
      <w:r w:rsidR="002E4A6C">
        <w:rPr>
          <w:rFonts w:ascii="Arial" w:hAnsi="Arial" w:cs="Arial"/>
          <w:sz w:val="20"/>
        </w:rPr>
        <w:t xml:space="preserve">JSON, </w:t>
      </w:r>
      <w:r w:rsidR="006A415F">
        <w:rPr>
          <w:rFonts w:ascii="Arial" w:hAnsi="Arial" w:cs="Arial"/>
          <w:sz w:val="20"/>
        </w:rPr>
        <w:t xml:space="preserve">Kendo UI </w:t>
      </w:r>
      <w:r w:rsidR="002E4A6C">
        <w:rPr>
          <w:rFonts w:ascii="Arial" w:hAnsi="Arial" w:cs="Arial"/>
          <w:sz w:val="20"/>
        </w:rPr>
        <w:t>and Angular JS.</w:t>
      </w:r>
      <w:r w:rsidR="006A415F" w:rsidRPr="009D4757">
        <w:rPr>
          <w:rFonts w:ascii="Arial" w:hAnsi="Arial" w:cs="Arial"/>
          <w:sz w:val="20"/>
        </w:rPr>
        <w:t xml:space="preserve"> </w:t>
      </w:r>
    </w:p>
    <w:p w:rsidR="00FE7312" w:rsidRPr="002E4A6C" w:rsidRDefault="00FE7312" w:rsidP="002E4A6C">
      <w:pPr>
        <w:numPr>
          <w:ilvl w:val="0"/>
          <w:numId w:val="32"/>
        </w:numPr>
        <w:overflowPunct w:val="0"/>
        <w:rPr>
          <w:rFonts w:ascii="Arial" w:hAnsi="Arial" w:cs="Arial"/>
          <w:sz w:val="20"/>
        </w:rPr>
      </w:pPr>
      <w:r w:rsidRPr="002E4A6C">
        <w:rPr>
          <w:rFonts w:ascii="Arial" w:hAnsi="Arial" w:cs="Arial"/>
          <w:sz w:val="20"/>
        </w:rPr>
        <w:t xml:space="preserve">Developed a </w:t>
      </w:r>
      <w:r w:rsidR="002E4A6C" w:rsidRPr="002E4A6C">
        <w:rPr>
          <w:rFonts w:ascii="Arial" w:hAnsi="Arial" w:cs="Arial"/>
          <w:sz w:val="20"/>
        </w:rPr>
        <w:t xml:space="preserve">lightweight business rule engine in </w:t>
      </w:r>
      <w:r w:rsidRPr="002E4A6C">
        <w:rPr>
          <w:rFonts w:ascii="Arial" w:hAnsi="Arial" w:cs="Arial"/>
          <w:sz w:val="20"/>
        </w:rPr>
        <w:t>a pipeline fashion to load and unload rules dynamically. Abstracted the rule</w:t>
      </w:r>
      <w:r w:rsidR="002E4A6C">
        <w:rPr>
          <w:rFonts w:ascii="Arial" w:hAnsi="Arial" w:cs="Arial"/>
          <w:sz w:val="20"/>
        </w:rPr>
        <w:t>s</w:t>
      </w:r>
      <w:r w:rsidRPr="002E4A6C">
        <w:rPr>
          <w:rFonts w:ascii="Arial" w:hAnsi="Arial" w:cs="Arial"/>
          <w:sz w:val="20"/>
        </w:rPr>
        <w:t xml:space="preserve"> logic in separate pipeline classes to decouple validation logic from data classes. Asynchronous pipelines were implemented for long running rules like mass emailing, cascading changes to a bulk of entities etc.</w:t>
      </w:r>
    </w:p>
    <w:p w:rsidR="00FE7312" w:rsidRDefault="00FE7312" w:rsidP="0071055B">
      <w:pPr>
        <w:numPr>
          <w:ilvl w:val="0"/>
          <w:numId w:val="32"/>
        </w:numPr>
        <w:overflowPunct w:val="0"/>
        <w:rPr>
          <w:rFonts w:ascii="Arial" w:hAnsi="Arial" w:cs="Arial"/>
          <w:sz w:val="20"/>
        </w:rPr>
      </w:pPr>
      <w:r>
        <w:rPr>
          <w:rFonts w:ascii="Arial" w:hAnsi="Arial" w:cs="Arial"/>
          <w:sz w:val="20"/>
        </w:rPr>
        <w:t>Developed task schedulers for authentication and authorization modules.</w:t>
      </w:r>
    </w:p>
    <w:p w:rsidR="00FE7312" w:rsidRDefault="00D609C8" w:rsidP="0071055B">
      <w:pPr>
        <w:numPr>
          <w:ilvl w:val="0"/>
          <w:numId w:val="32"/>
        </w:numPr>
        <w:overflowPunct w:val="0"/>
        <w:rPr>
          <w:rFonts w:ascii="Arial" w:hAnsi="Arial" w:cs="Arial"/>
          <w:sz w:val="20"/>
        </w:rPr>
      </w:pPr>
      <w:r>
        <w:rPr>
          <w:rFonts w:ascii="Arial" w:hAnsi="Arial" w:cs="Arial"/>
          <w:color w:val="333333"/>
          <w:sz w:val="20"/>
          <w:szCs w:val="20"/>
          <w:shd w:val="clear" w:color="auto" w:fill="FFFFFF"/>
        </w:rPr>
        <w:t>Successfully implemented</w:t>
      </w:r>
      <w:r w:rsidR="00FE7312">
        <w:rPr>
          <w:rFonts w:ascii="Arial" w:hAnsi="Arial" w:cs="Arial"/>
          <w:color w:val="333333"/>
          <w:sz w:val="20"/>
          <w:szCs w:val="20"/>
          <w:shd w:val="clear" w:color="auto" w:fill="FFFFFF"/>
        </w:rPr>
        <w:t xml:space="preserve"> </w:t>
      </w:r>
      <w:r w:rsidR="00D60910">
        <w:rPr>
          <w:rFonts w:ascii="Arial" w:hAnsi="Arial" w:cs="Arial"/>
          <w:color w:val="333333"/>
          <w:sz w:val="20"/>
          <w:szCs w:val="20"/>
          <w:shd w:val="clear" w:color="auto" w:fill="FFFFFF"/>
        </w:rPr>
        <w:t>an</w:t>
      </w:r>
      <w:r w:rsidR="00FE7312">
        <w:rPr>
          <w:rFonts w:ascii="Arial" w:hAnsi="Arial" w:cs="Arial"/>
          <w:color w:val="333333"/>
          <w:sz w:val="20"/>
          <w:szCs w:val="20"/>
          <w:shd w:val="clear" w:color="auto" w:fill="FFFFFF"/>
        </w:rPr>
        <w:t xml:space="preserve"> event logging component</w:t>
      </w:r>
      <w:r>
        <w:rPr>
          <w:rFonts w:ascii="Arial" w:hAnsi="Arial" w:cs="Arial"/>
          <w:color w:val="333333"/>
          <w:sz w:val="20"/>
          <w:szCs w:val="20"/>
          <w:shd w:val="clear" w:color="auto" w:fill="FFFFFF"/>
        </w:rPr>
        <w:t xml:space="preserve"> (listener)</w:t>
      </w:r>
      <w:r w:rsidR="00FE7312">
        <w:rPr>
          <w:rFonts w:ascii="Arial" w:hAnsi="Arial" w:cs="Arial"/>
          <w:color w:val="333333"/>
          <w:sz w:val="20"/>
          <w:szCs w:val="20"/>
          <w:shd w:val="clear" w:color="auto" w:fill="FFFFFF"/>
        </w:rPr>
        <w:t xml:space="preserve"> for logging to HP </w:t>
      </w:r>
      <w:r w:rsidR="00F53E24">
        <w:rPr>
          <w:rFonts w:ascii="Arial" w:hAnsi="Arial" w:cs="Arial"/>
          <w:color w:val="333333"/>
          <w:sz w:val="20"/>
          <w:szCs w:val="20"/>
          <w:shd w:val="clear" w:color="auto" w:fill="FFFFFF"/>
        </w:rPr>
        <w:t>Archsight.</w:t>
      </w:r>
    </w:p>
    <w:p w:rsidR="001E76EC" w:rsidRDefault="00FE7312" w:rsidP="0071055B">
      <w:pPr>
        <w:numPr>
          <w:ilvl w:val="0"/>
          <w:numId w:val="32"/>
        </w:numPr>
        <w:overflowPunct w:val="0"/>
        <w:rPr>
          <w:rFonts w:ascii="Arial" w:hAnsi="Arial" w:cs="Arial"/>
          <w:sz w:val="20"/>
        </w:rPr>
      </w:pPr>
      <w:r>
        <w:rPr>
          <w:rFonts w:ascii="Arial" w:hAnsi="Arial" w:cs="Arial"/>
          <w:sz w:val="20"/>
        </w:rPr>
        <w:t>Involved</w:t>
      </w:r>
      <w:r w:rsidR="001E76EC">
        <w:rPr>
          <w:rFonts w:ascii="Arial" w:hAnsi="Arial" w:cs="Arial"/>
          <w:sz w:val="20"/>
        </w:rPr>
        <w:t xml:space="preserve"> in enhancing SSRS reports functionality.</w:t>
      </w:r>
    </w:p>
    <w:p w:rsidR="003202B2" w:rsidRDefault="00FE7312" w:rsidP="0071055B">
      <w:pPr>
        <w:numPr>
          <w:ilvl w:val="0"/>
          <w:numId w:val="32"/>
        </w:numPr>
        <w:overflowPunct w:val="0"/>
        <w:rPr>
          <w:rFonts w:ascii="Arial" w:hAnsi="Arial" w:cs="Arial"/>
          <w:sz w:val="20"/>
        </w:rPr>
      </w:pPr>
      <w:r>
        <w:rPr>
          <w:rFonts w:ascii="Arial" w:hAnsi="Arial" w:cs="Arial"/>
          <w:sz w:val="20"/>
        </w:rPr>
        <w:t>Co</w:t>
      </w:r>
      <w:r w:rsidR="00EC2FB4">
        <w:rPr>
          <w:rFonts w:ascii="Arial" w:hAnsi="Arial" w:cs="Arial"/>
          <w:sz w:val="20"/>
        </w:rPr>
        <w:t>ordinated</w:t>
      </w:r>
      <w:r w:rsidR="006A415F" w:rsidRPr="006A415F">
        <w:rPr>
          <w:rFonts w:ascii="Arial" w:hAnsi="Arial" w:cs="Arial"/>
          <w:sz w:val="20"/>
        </w:rPr>
        <w:t xml:space="preserve"> with the offshore development team </w:t>
      </w:r>
      <w:r w:rsidR="006A415F">
        <w:rPr>
          <w:rFonts w:ascii="Arial" w:hAnsi="Arial" w:cs="Arial"/>
          <w:sz w:val="20"/>
        </w:rPr>
        <w:t>(in Ind</w:t>
      </w:r>
      <w:r w:rsidR="00F53E24">
        <w:rPr>
          <w:rFonts w:ascii="Arial" w:hAnsi="Arial" w:cs="Arial"/>
          <w:sz w:val="20"/>
        </w:rPr>
        <w:t xml:space="preserve">ia) for distributed development, </w:t>
      </w:r>
      <w:r w:rsidR="006A415F" w:rsidRPr="006A415F">
        <w:rPr>
          <w:rFonts w:ascii="Arial" w:hAnsi="Arial" w:cs="Arial"/>
          <w:sz w:val="20"/>
        </w:rPr>
        <w:t xml:space="preserve"> </w:t>
      </w:r>
    </w:p>
    <w:p w:rsidR="00FE7312" w:rsidRDefault="00FE7312" w:rsidP="0071055B">
      <w:pPr>
        <w:numPr>
          <w:ilvl w:val="0"/>
          <w:numId w:val="32"/>
        </w:numPr>
        <w:overflowPunct w:val="0"/>
        <w:rPr>
          <w:rFonts w:ascii="Arial" w:hAnsi="Arial" w:cs="Arial"/>
          <w:sz w:val="20"/>
        </w:rPr>
      </w:pPr>
      <w:r>
        <w:rPr>
          <w:rFonts w:ascii="Arial" w:hAnsi="Arial" w:cs="Arial"/>
          <w:color w:val="333333"/>
          <w:sz w:val="20"/>
          <w:szCs w:val="20"/>
          <w:shd w:val="clear" w:color="auto" w:fill="FFFFFF"/>
        </w:rPr>
        <w:t>Actively participated in the Agile Scrum methodological development.</w:t>
      </w:r>
    </w:p>
    <w:p w:rsidR="006A415F" w:rsidRDefault="006A415F" w:rsidP="003202B2">
      <w:pPr>
        <w:rPr>
          <w:rFonts w:ascii="Arial" w:hAnsi="Arial" w:cs="Arial"/>
          <w:b/>
          <w:sz w:val="20"/>
          <w:szCs w:val="20"/>
        </w:rPr>
      </w:pPr>
    </w:p>
    <w:p w:rsidR="003202B2" w:rsidRDefault="003202B2" w:rsidP="003202B2">
      <w:pPr>
        <w:rPr>
          <w:rFonts w:ascii="Arial" w:hAnsi="Arial" w:cs="Arial"/>
          <w:sz w:val="20"/>
          <w:szCs w:val="20"/>
        </w:rPr>
      </w:pPr>
      <w:r w:rsidRPr="00E0571F">
        <w:rPr>
          <w:rFonts w:ascii="Arial" w:hAnsi="Arial" w:cs="Arial"/>
          <w:b/>
          <w:sz w:val="20"/>
          <w:szCs w:val="20"/>
        </w:rPr>
        <w:t>Environment</w:t>
      </w:r>
      <w:r w:rsidR="006A415F">
        <w:rPr>
          <w:rFonts w:ascii="Arial" w:hAnsi="Arial" w:cs="Arial"/>
          <w:sz w:val="20"/>
          <w:szCs w:val="20"/>
        </w:rPr>
        <w:t>: Visual Studio 2013</w:t>
      </w:r>
      <w:r w:rsidRPr="00E0571F">
        <w:rPr>
          <w:rFonts w:ascii="Arial" w:hAnsi="Arial" w:cs="Arial"/>
          <w:sz w:val="20"/>
          <w:szCs w:val="20"/>
        </w:rPr>
        <w:t xml:space="preserve">, .NET Framework </w:t>
      </w:r>
      <w:r w:rsidR="00DA7307">
        <w:rPr>
          <w:rFonts w:ascii="Arial" w:hAnsi="Arial" w:cs="Arial"/>
          <w:sz w:val="20"/>
          <w:szCs w:val="20"/>
        </w:rPr>
        <w:t>4.5</w:t>
      </w:r>
      <w:r w:rsidRPr="00E0571F">
        <w:rPr>
          <w:rFonts w:ascii="Arial" w:hAnsi="Arial" w:cs="Arial"/>
          <w:sz w:val="20"/>
          <w:szCs w:val="20"/>
        </w:rPr>
        <w:t>, ASP.N</w:t>
      </w:r>
      <w:r w:rsidR="006A415F">
        <w:rPr>
          <w:rFonts w:ascii="Arial" w:hAnsi="Arial" w:cs="Arial"/>
          <w:sz w:val="20"/>
          <w:szCs w:val="20"/>
        </w:rPr>
        <w:t>ET</w:t>
      </w:r>
      <w:r w:rsidRPr="00E0571F">
        <w:rPr>
          <w:rFonts w:ascii="Arial" w:hAnsi="Arial" w:cs="Arial"/>
          <w:sz w:val="20"/>
          <w:szCs w:val="20"/>
        </w:rPr>
        <w:t xml:space="preserve">, </w:t>
      </w:r>
      <w:r w:rsidR="00363154">
        <w:rPr>
          <w:rFonts w:ascii="Arial" w:hAnsi="Arial" w:cs="Arial"/>
          <w:sz w:val="20"/>
          <w:szCs w:val="20"/>
        </w:rPr>
        <w:t>MVC</w:t>
      </w:r>
      <w:r w:rsidR="0047759B">
        <w:rPr>
          <w:rFonts w:ascii="Arial" w:hAnsi="Arial" w:cs="Arial"/>
          <w:sz w:val="20"/>
          <w:szCs w:val="20"/>
        </w:rPr>
        <w:t xml:space="preserve"> 5</w:t>
      </w:r>
      <w:r w:rsidR="006606FB">
        <w:rPr>
          <w:rFonts w:ascii="Arial" w:hAnsi="Arial" w:cs="Arial"/>
          <w:sz w:val="20"/>
          <w:szCs w:val="20"/>
        </w:rPr>
        <w:t xml:space="preserve">, </w:t>
      </w:r>
      <w:r w:rsidR="006A415F">
        <w:rPr>
          <w:rFonts w:ascii="Arial" w:hAnsi="Arial" w:cs="Arial"/>
          <w:sz w:val="20"/>
          <w:szCs w:val="20"/>
        </w:rPr>
        <w:t xml:space="preserve">ASP.NET Web API, </w:t>
      </w:r>
      <w:r w:rsidRPr="00E0571F">
        <w:rPr>
          <w:rFonts w:ascii="Arial" w:hAnsi="Arial" w:cs="Arial"/>
          <w:sz w:val="20"/>
          <w:szCs w:val="20"/>
        </w:rPr>
        <w:t xml:space="preserve">C#.Net, </w:t>
      </w:r>
      <w:r w:rsidR="006A415F" w:rsidRPr="00E0571F">
        <w:rPr>
          <w:rFonts w:ascii="Arial" w:hAnsi="Arial" w:cs="Arial"/>
          <w:sz w:val="20"/>
          <w:szCs w:val="20"/>
        </w:rPr>
        <w:t>LINQ</w:t>
      </w:r>
      <w:r w:rsidR="006A415F">
        <w:rPr>
          <w:rFonts w:ascii="Arial" w:hAnsi="Arial" w:cs="Arial"/>
          <w:sz w:val="20"/>
          <w:szCs w:val="20"/>
        </w:rPr>
        <w:t>,</w:t>
      </w:r>
      <w:r w:rsidR="006A415F" w:rsidRPr="00E0571F">
        <w:rPr>
          <w:rFonts w:ascii="Arial" w:hAnsi="Arial" w:cs="Arial"/>
          <w:sz w:val="20"/>
          <w:szCs w:val="20"/>
        </w:rPr>
        <w:t xml:space="preserve"> </w:t>
      </w:r>
      <w:r w:rsidR="001E76EC" w:rsidRPr="00E0571F">
        <w:rPr>
          <w:rFonts w:ascii="Arial" w:hAnsi="Arial" w:cs="Arial"/>
          <w:sz w:val="20"/>
          <w:szCs w:val="20"/>
        </w:rPr>
        <w:t>Entity framework</w:t>
      </w:r>
      <w:r w:rsidR="001E76EC">
        <w:rPr>
          <w:rFonts w:ascii="Arial" w:hAnsi="Arial" w:cs="Arial"/>
          <w:sz w:val="20"/>
          <w:szCs w:val="20"/>
        </w:rPr>
        <w:t xml:space="preserve">, </w:t>
      </w:r>
      <w:r w:rsidR="007014B1">
        <w:rPr>
          <w:rFonts w:ascii="Arial" w:hAnsi="Arial" w:cs="Arial"/>
          <w:sz w:val="20"/>
          <w:szCs w:val="20"/>
        </w:rPr>
        <w:t xml:space="preserve">HTML, CSS, </w:t>
      </w:r>
      <w:r w:rsidR="001E76EC">
        <w:rPr>
          <w:rFonts w:ascii="Arial" w:hAnsi="Arial" w:cs="Arial"/>
          <w:sz w:val="20"/>
          <w:szCs w:val="20"/>
        </w:rPr>
        <w:t>JavaScript, J</w:t>
      </w:r>
      <w:r w:rsidRPr="00E0571F">
        <w:rPr>
          <w:rFonts w:ascii="Arial" w:hAnsi="Arial" w:cs="Arial"/>
          <w:sz w:val="20"/>
          <w:szCs w:val="20"/>
        </w:rPr>
        <w:t xml:space="preserve">Query, </w:t>
      </w:r>
      <w:r w:rsidR="00951205">
        <w:rPr>
          <w:rFonts w:ascii="Arial" w:hAnsi="Arial" w:cs="Arial"/>
          <w:sz w:val="20"/>
          <w:szCs w:val="20"/>
        </w:rPr>
        <w:t xml:space="preserve">Angular JS, </w:t>
      </w:r>
      <w:r w:rsidR="006A415F">
        <w:rPr>
          <w:rFonts w:ascii="Arial" w:hAnsi="Arial" w:cs="Arial"/>
          <w:sz w:val="20"/>
          <w:szCs w:val="20"/>
        </w:rPr>
        <w:t xml:space="preserve">Kendo UI, </w:t>
      </w:r>
      <w:r w:rsidR="00922AF8">
        <w:rPr>
          <w:rFonts w:ascii="Arial" w:hAnsi="Arial" w:cs="Arial"/>
          <w:sz w:val="20"/>
          <w:szCs w:val="20"/>
        </w:rPr>
        <w:t xml:space="preserve">JSON, </w:t>
      </w:r>
      <w:r w:rsidR="00974C18">
        <w:rPr>
          <w:rFonts w:ascii="Arial" w:hAnsi="Arial" w:cs="Arial"/>
          <w:sz w:val="20"/>
          <w:szCs w:val="20"/>
        </w:rPr>
        <w:t xml:space="preserve">MS </w:t>
      </w:r>
      <w:r w:rsidR="001E76EC">
        <w:rPr>
          <w:rFonts w:ascii="Arial" w:hAnsi="Arial" w:cs="Arial"/>
          <w:sz w:val="20"/>
          <w:szCs w:val="20"/>
        </w:rPr>
        <w:t xml:space="preserve">SQL Server 2008/2012, </w:t>
      </w:r>
      <w:r w:rsidR="00922AF8">
        <w:rPr>
          <w:rFonts w:ascii="Arial" w:hAnsi="Arial" w:cs="Arial"/>
          <w:sz w:val="20"/>
          <w:szCs w:val="20"/>
        </w:rPr>
        <w:t xml:space="preserve">SSRS, </w:t>
      </w:r>
      <w:r w:rsidRPr="00E0571F">
        <w:rPr>
          <w:rFonts w:ascii="Arial" w:hAnsi="Arial" w:cs="Arial"/>
          <w:sz w:val="20"/>
          <w:szCs w:val="20"/>
        </w:rPr>
        <w:t xml:space="preserve">TFS, </w:t>
      </w:r>
      <w:r w:rsidR="006606FB" w:rsidRPr="00E0571F">
        <w:rPr>
          <w:rFonts w:ascii="Arial" w:hAnsi="Arial" w:cs="Arial"/>
          <w:sz w:val="20"/>
          <w:szCs w:val="20"/>
        </w:rPr>
        <w:t>N-tier</w:t>
      </w:r>
      <w:r w:rsidR="006606FB">
        <w:rPr>
          <w:rFonts w:ascii="Arial" w:hAnsi="Arial" w:cs="Arial"/>
          <w:sz w:val="20"/>
          <w:szCs w:val="20"/>
        </w:rPr>
        <w:t xml:space="preserve">, </w:t>
      </w:r>
      <w:r w:rsidR="001E76EC">
        <w:rPr>
          <w:rFonts w:ascii="Arial" w:hAnsi="Arial" w:cs="Arial"/>
          <w:sz w:val="20"/>
          <w:szCs w:val="20"/>
        </w:rPr>
        <w:t>IIS 7.5</w:t>
      </w:r>
      <w:r w:rsidR="00215F60">
        <w:rPr>
          <w:rFonts w:ascii="Arial" w:hAnsi="Arial" w:cs="Arial"/>
          <w:sz w:val="20"/>
          <w:szCs w:val="20"/>
        </w:rPr>
        <w:t>, Agile.</w:t>
      </w:r>
    </w:p>
    <w:p w:rsidR="003202B2" w:rsidRDefault="003202B2" w:rsidP="003202B2">
      <w:pPr>
        <w:rPr>
          <w:rFonts w:ascii="Arial" w:hAnsi="Arial" w:cs="Arial"/>
          <w:sz w:val="20"/>
        </w:rPr>
      </w:pPr>
    </w:p>
    <w:p w:rsidR="007A62BF" w:rsidRDefault="007A62BF" w:rsidP="00CC3E59">
      <w:pPr>
        <w:spacing w:line="276" w:lineRule="auto"/>
        <w:jc w:val="both"/>
        <w:rPr>
          <w:rFonts w:ascii="Arial" w:hAnsi="Arial" w:cs="Arial"/>
          <w:b/>
          <w:sz w:val="20"/>
        </w:rPr>
      </w:pPr>
      <w:r w:rsidRPr="009D4757">
        <w:rPr>
          <w:rFonts w:ascii="Arial" w:hAnsi="Arial" w:cs="Arial"/>
          <w:b/>
          <w:sz w:val="20"/>
        </w:rPr>
        <w:t xml:space="preserve">Dealertrack, </w:t>
      </w:r>
      <w:r>
        <w:rPr>
          <w:rFonts w:ascii="Arial" w:hAnsi="Arial" w:cs="Arial"/>
          <w:b/>
          <w:sz w:val="20"/>
        </w:rPr>
        <w:t xml:space="preserve">Lake Success, </w:t>
      </w:r>
      <w:r w:rsidR="00B062BF">
        <w:rPr>
          <w:rFonts w:ascii="Arial" w:hAnsi="Arial" w:cs="Arial"/>
          <w:b/>
          <w:sz w:val="20"/>
        </w:rPr>
        <w:t>NY</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w:t>
      </w:r>
      <w:r w:rsidRPr="007A62BF">
        <w:rPr>
          <w:rFonts w:ascii="Arial" w:hAnsi="Arial" w:cs="Arial"/>
          <w:sz w:val="20"/>
        </w:rPr>
        <w:t>Feb 2014 – Dec 2014</w:t>
      </w:r>
    </w:p>
    <w:p w:rsidR="007A62BF" w:rsidRDefault="007A62BF" w:rsidP="007A62BF">
      <w:pPr>
        <w:spacing w:line="276" w:lineRule="auto"/>
        <w:rPr>
          <w:rFonts w:ascii="Arial" w:hAnsi="Arial" w:cs="Arial"/>
          <w:sz w:val="20"/>
          <w:szCs w:val="20"/>
        </w:rPr>
      </w:pPr>
      <w:r w:rsidRPr="007A62BF">
        <w:rPr>
          <w:rFonts w:ascii="Arial" w:hAnsi="Arial" w:cs="Arial"/>
          <w:sz w:val="20"/>
        </w:rPr>
        <w:t xml:space="preserve">Project: </w:t>
      </w:r>
      <w:r w:rsidRPr="009D4757">
        <w:rPr>
          <w:rFonts w:ascii="Arial" w:hAnsi="Arial" w:cs="Arial"/>
          <w:sz w:val="20"/>
        </w:rPr>
        <w:t>Fusion Common Objects</w:t>
      </w:r>
      <w:r>
        <w:rPr>
          <w:rFonts w:ascii="Arial" w:hAnsi="Arial" w:cs="Arial"/>
          <w:sz w:val="20"/>
        </w:rPr>
        <w:br/>
      </w:r>
      <w:r>
        <w:rPr>
          <w:rFonts w:ascii="Arial" w:hAnsi="Arial" w:cs="Arial"/>
          <w:sz w:val="20"/>
          <w:szCs w:val="20"/>
        </w:rPr>
        <w:t>Role: Lead Development</w:t>
      </w:r>
    </w:p>
    <w:p w:rsidR="007A62BF" w:rsidRPr="007A62BF" w:rsidRDefault="007A62BF" w:rsidP="007A62BF">
      <w:pPr>
        <w:spacing w:line="276" w:lineRule="auto"/>
        <w:rPr>
          <w:rFonts w:ascii="Arial" w:hAnsi="Arial" w:cs="Arial"/>
          <w:sz w:val="20"/>
          <w:szCs w:val="20"/>
        </w:rPr>
      </w:pPr>
    </w:p>
    <w:p w:rsidR="00CC3E59" w:rsidRPr="009D4757" w:rsidRDefault="00CC3E59" w:rsidP="009D4757">
      <w:pPr>
        <w:rPr>
          <w:rFonts w:ascii="Arial" w:hAnsi="Arial" w:cs="Arial"/>
          <w:sz w:val="20"/>
        </w:rPr>
      </w:pPr>
      <w:r w:rsidRPr="009D4757">
        <w:rPr>
          <w:rFonts w:ascii="Arial" w:hAnsi="Arial" w:cs="Arial"/>
          <w:sz w:val="20"/>
        </w:rPr>
        <w:t xml:space="preserve">Dealertrack and its web-based software solutions and services enhance efficiency and profitability for all major segments of the automotive retail industry, including dealers, lenders, third-party retailers, agents, and aftermarket providers. Fusion Common Objects is a framework for all the common components used by the products in Dealertrack. They are User Manager, Dealer </w:t>
      </w:r>
      <w:r w:rsidR="00021D2A" w:rsidRPr="009D4757">
        <w:rPr>
          <w:rFonts w:ascii="Arial" w:hAnsi="Arial" w:cs="Arial"/>
          <w:sz w:val="20"/>
        </w:rPr>
        <w:t>Manager, Dealer</w:t>
      </w:r>
      <w:r w:rsidRPr="009D4757">
        <w:rPr>
          <w:rFonts w:ascii="Arial" w:hAnsi="Arial" w:cs="Arial"/>
          <w:sz w:val="20"/>
        </w:rPr>
        <w:t xml:space="preserve"> Group Manager</w:t>
      </w:r>
      <w:r w:rsidR="00021D2A" w:rsidRPr="009D4757">
        <w:rPr>
          <w:rFonts w:ascii="Arial" w:hAnsi="Arial" w:cs="Arial"/>
          <w:sz w:val="20"/>
        </w:rPr>
        <w:t>, Partner</w:t>
      </w:r>
      <w:r w:rsidRPr="009D4757">
        <w:rPr>
          <w:rFonts w:ascii="Arial" w:hAnsi="Arial" w:cs="Arial"/>
          <w:sz w:val="20"/>
        </w:rPr>
        <w:t xml:space="preserve"> Manager </w:t>
      </w:r>
      <w:r w:rsidR="00021D2A" w:rsidRPr="009D4757">
        <w:rPr>
          <w:rFonts w:ascii="Arial" w:hAnsi="Arial" w:cs="Arial"/>
          <w:sz w:val="20"/>
        </w:rPr>
        <w:t>Etc</w:t>
      </w:r>
      <w:r w:rsidRPr="009D4757">
        <w:rPr>
          <w:rFonts w:ascii="Arial" w:hAnsi="Arial" w:cs="Arial"/>
          <w:sz w:val="20"/>
        </w:rPr>
        <w:t xml:space="preserve">. Apart from common components there are core components which are used for Logging, Session Management, </w:t>
      </w:r>
      <w:r w:rsidR="00021D2A" w:rsidRPr="009D4757">
        <w:rPr>
          <w:rFonts w:ascii="Arial" w:hAnsi="Arial" w:cs="Arial"/>
          <w:sz w:val="20"/>
        </w:rPr>
        <w:t>and Database</w:t>
      </w:r>
      <w:r w:rsidRPr="009D4757">
        <w:rPr>
          <w:rFonts w:ascii="Arial" w:hAnsi="Arial" w:cs="Arial"/>
          <w:sz w:val="20"/>
        </w:rPr>
        <w:t xml:space="preserve"> Management.</w:t>
      </w:r>
    </w:p>
    <w:p w:rsidR="009D4757" w:rsidRPr="00E0571F" w:rsidRDefault="009D4757" w:rsidP="00CC3E59">
      <w:pPr>
        <w:spacing w:line="276" w:lineRule="auto"/>
        <w:jc w:val="both"/>
        <w:rPr>
          <w:rFonts w:ascii="Arial" w:hAnsi="Arial" w:cs="Arial"/>
          <w:sz w:val="20"/>
          <w:szCs w:val="20"/>
        </w:rPr>
      </w:pPr>
    </w:p>
    <w:p w:rsidR="00385634" w:rsidRPr="00E0571F" w:rsidRDefault="00385634" w:rsidP="00385634">
      <w:pPr>
        <w:jc w:val="both"/>
        <w:rPr>
          <w:rFonts w:ascii="Arial" w:hAnsi="Arial" w:cs="Arial"/>
          <w:b/>
          <w:sz w:val="20"/>
          <w:szCs w:val="20"/>
        </w:rPr>
      </w:pPr>
      <w:r w:rsidRPr="00E0571F">
        <w:rPr>
          <w:rFonts w:ascii="Arial" w:hAnsi="Arial" w:cs="Arial"/>
          <w:b/>
          <w:sz w:val="20"/>
          <w:szCs w:val="20"/>
        </w:rPr>
        <w:t>Responsibilities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Involved in gathering the requirements from client and in the analysis, design &amp; development of the project.</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Foll</w:t>
      </w:r>
      <w:r w:rsidR="004B15D8">
        <w:rPr>
          <w:rFonts w:ascii="Arial" w:hAnsi="Arial" w:cs="Arial"/>
          <w:sz w:val="20"/>
        </w:rPr>
        <w:t>owed</w:t>
      </w:r>
      <w:r w:rsidRPr="009D4757">
        <w:rPr>
          <w:rFonts w:ascii="Arial" w:hAnsi="Arial" w:cs="Arial"/>
          <w:sz w:val="20"/>
        </w:rPr>
        <w:t xml:space="preserve"> agile methodologies (scrum).</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 xml:space="preserve">Created WCF </w:t>
      </w:r>
      <w:r w:rsidR="00021D2A" w:rsidRPr="009D4757">
        <w:rPr>
          <w:rFonts w:ascii="Arial" w:hAnsi="Arial" w:cs="Arial"/>
          <w:sz w:val="20"/>
        </w:rPr>
        <w:t xml:space="preserve">Services </w:t>
      </w:r>
      <w:r w:rsidR="007A62BF">
        <w:rPr>
          <w:rFonts w:ascii="Arial" w:hAnsi="Arial" w:cs="Arial"/>
          <w:sz w:val="20"/>
        </w:rPr>
        <w:t xml:space="preserve">using NetMsmqBinding </w:t>
      </w:r>
      <w:r w:rsidR="00021D2A" w:rsidRPr="009D4757">
        <w:rPr>
          <w:rFonts w:ascii="Arial" w:hAnsi="Arial" w:cs="Arial"/>
          <w:sz w:val="20"/>
        </w:rPr>
        <w:t>for</w:t>
      </w:r>
      <w:r w:rsidR="0083300D" w:rsidRPr="009D4757">
        <w:rPr>
          <w:rFonts w:ascii="Arial" w:hAnsi="Arial" w:cs="Arial"/>
          <w:sz w:val="20"/>
        </w:rPr>
        <w:t xml:space="preserve"> </w:t>
      </w:r>
      <w:r w:rsidR="007A62BF">
        <w:rPr>
          <w:rFonts w:ascii="Arial" w:hAnsi="Arial" w:cs="Arial"/>
          <w:sz w:val="20"/>
        </w:rPr>
        <w:t>persisting</w:t>
      </w:r>
      <w:r w:rsidR="0083300D" w:rsidRPr="009D4757">
        <w:rPr>
          <w:rFonts w:ascii="Arial" w:hAnsi="Arial" w:cs="Arial"/>
          <w:sz w:val="20"/>
        </w:rPr>
        <w:t xml:space="preserve"> customer data </w:t>
      </w:r>
      <w:r w:rsidR="007A62BF">
        <w:rPr>
          <w:rFonts w:ascii="Arial" w:hAnsi="Arial" w:cs="Arial"/>
          <w:sz w:val="20"/>
        </w:rPr>
        <w:t>through message queue (MSMQ)</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Used MSMQ for implementing reliable, scalable, high performance distributed applications.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lastRenderedPageBreak/>
        <w:t xml:space="preserve">Worked on parsing and editing XML documents </w:t>
      </w:r>
      <w:r w:rsidR="000F53AE" w:rsidRPr="009D4757">
        <w:rPr>
          <w:rFonts w:ascii="Arial" w:hAnsi="Arial" w:cs="Arial"/>
          <w:sz w:val="20"/>
        </w:rPr>
        <w:t>(using LINQ to XML) to convert them to JSON files.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 xml:space="preserve">Designed and developed </w:t>
      </w:r>
      <w:r w:rsidR="000C27FD">
        <w:rPr>
          <w:rFonts w:ascii="Arial" w:hAnsi="Arial" w:cs="Arial"/>
          <w:sz w:val="20"/>
        </w:rPr>
        <w:t>PLSQL</w:t>
      </w:r>
      <w:r w:rsidRPr="009D4757">
        <w:rPr>
          <w:rFonts w:ascii="Arial" w:hAnsi="Arial" w:cs="Arial"/>
          <w:sz w:val="20"/>
        </w:rPr>
        <w:t xml:space="preserve"> Stored Procedures</w:t>
      </w:r>
      <w:r w:rsidR="000F53AE" w:rsidRPr="009D4757">
        <w:rPr>
          <w:rFonts w:ascii="Arial" w:hAnsi="Arial" w:cs="Arial"/>
          <w:sz w:val="20"/>
        </w:rPr>
        <w:t xml:space="preserve"> </w:t>
      </w:r>
      <w:r w:rsidRPr="009D4757">
        <w:rPr>
          <w:rFonts w:ascii="Arial" w:hAnsi="Arial" w:cs="Arial"/>
          <w:sz w:val="20"/>
        </w:rPr>
        <w:t xml:space="preserve">for </w:t>
      </w:r>
      <w:r w:rsidR="0083300D" w:rsidRPr="009D4757">
        <w:rPr>
          <w:rFonts w:ascii="Arial" w:hAnsi="Arial" w:cs="Arial"/>
          <w:sz w:val="20"/>
        </w:rPr>
        <w:t>some</w:t>
      </w:r>
      <w:r w:rsidRPr="009D4757">
        <w:rPr>
          <w:rFonts w:ascii="Arial" w:hAnsi="Arial" w:cs="Arial"/>
          <w:sz w:val="20"/>
        </w:rPr>
        <w:t xml:space="preserve"> DML functionality </w:t>
      </w:r>
      <w:r w:rsidR="0083300D" w:rsidRPr="009D4757">
        <w:rPr>
          <w:rFonts w:ascii="Arial" w:hAnsi="Arial" w:cs="Arial"/>
          <w:sz w:val="20"/>
        </w:rPr>
        <w:t>of</w:t>
      </w:r>
      <w:r w:rsidRPr="009D4757">
        <w:rPr>
          <w:rFonts w:ascii="Arial" w:hAnsi="Arial" w:cs="Arial"/>
          <w:sz w:val="20"/>
        </w:rPr>
        <w:t xml:space="preserve"> the framework.</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Created Web/Windows based Utilities in C# and VB.NET</w:t>
      </w:r>
    </w:p>
    <w:p w:rsidR="007A62BF" w:rsidRDefault="007A62BF" w:rsidP="0071055B">
      <w:pPr>
        <w:numPr>
          <w:ilvl w:val="0"/>
          <w:numId w:val="33"/>
        </w:numPr>
        <w:overflowPunct w:val="0"/>
        <w:rPr>
          <w:rFonts w:ascii="Arial" w:hAnsi="Arial" w:cs="Arial"/>
          <w:sz w:val="20"/>
        </w:rPr>
      </w:pPr>
      <w:r>
        <w:rPr>
          <w:rFonts w:ascii="Arial" w:hAnsi="Arial" w:cs="Arial"/>
          <w:sz w:val="20"/>
        </w:rPr>
        <w:t>Helped in refactoring some of the important components of the system.</w:t>
      </w:r>
    </w:p>
    <w:p w:rsidR="007A62BF" w:rsidRDefault="007A62BF" w:rsidP="0071055B">
      <w:pPr>
        <w:numPr>
          <w:ilvl w:val="0"/>
          <w:numId w:val="33"/>
        </w:numPr>
        <w:overflowPunct w:val="0"/>
        <w:rPr>
          <w:rFonts w:ascii="Arial" w:hAnsi="Arial" w:cs="Arial"/>
          <w:sz w:val="20"/>
        </w:rPr>
      </w:pPr>
      <w:r>
        <w:rPr>
          <w:rFonts w:ascii="Arial" w:hAnsi="Arial" w:cs="Arial"/>
          <w:sz w:val="20"/>
        </w:rPr>
        <w:t xml:space="preserve">Coached team members on implementing best practices and </w:t>
      </w:r>
      <w:r w:rsidR="00A01DA5">
        <w:rPr>
          <w:rFonts w:ascii="Arial" w:hAnsi="Arial" w:cs="Arial"/>
          <w:sz w:val="20"/>
        </w:rPr>
        <w:t>maintained the delivery of quality code by performing regular code reviews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Involved in testing the application u</w:t>
      </w:r>
      <w:r w:rsidR="0083300D" w:rsidRPr="009D4757">
        <w:rPr>
          <w:rFonts w:ascii="Arial" w:hAnsi="Arial" w:cs="Arial"/>
          <w:sz w:val="20"/>
        </w:rPr>
        <w:t xml:space="preserve">sing </w:t>
      </w:r>
      <w:r w:rsidR="003F6C0C">
        <w:rPr>
          <w:rFonts w:ascii="Arial" w:hAnsi="Arial" w:cs="Arial"/>
          <w:sz w:val="20"/>
        </w:rPr>
        <w:t>MS</w:t>
      </w:r>
      <w:r w:rsidR="0083300D" w:rsidRPr="009D4757">
        <w:rPr>
          <w:rFonts w:ascii="Arial" w:hAnsi="Arial" w:cs="Arial"/>
          <w:sz w:val="20"/>
        </w:rPr>
        <w:t xml:space="preserve"> Unit testing</w:t>
      </w:r>
      <w:r w:rsidRPr="009D4757">
        <w:rPr>
          <w:rFonts w:ascii="Arial" w:hAnsi="Arial" w:cs="Arial"/>
          <w:sz w:val="20"/>
        </w:rPr>
        <w:t>.</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Involved in Production Support for some of the components in Common Objects</w:t>
      </w:r>
    </w:p>
    <w:p w:rsidR="00CC3E59" w:rsidRPr="009D4757" w:rsidRDefault="00CC3E59" w:rsidP="0071055B">
      <w:pPr>
        <w:numPr>
          <w:ilvl w:val="0"/>
          <w:numId w:val="33"/>
        </w:numPr>
        <w:overflowPunct w:val="0"/>
        <w:rPr>
          <w:rFonts w:ascii="Arial" w:hAnsi="Arial" w:cs="Arial"/>
          <w:sz w:val="20"/>
        </w:rPr>
      </w:pPr>
      <w:r w:rsidRPr="009D4757">
        <w:rPr>
          <w:rFonts w:ascii="Arial" w:hAnsi="Arial" w:cs="Arial"/>
          <w:sz w:val="20"/>
        </w:rPr>
        <w:t xml:space="preserve">Worked </w:t>
      </w:r>
      <w:r w:rsidR="0083300D" w:rsidRPr="009D4757">
        <w:rPr>
          <w:rFonts w:ascii="Arial" w:hAnsi="Arial" w:cs="Arial"/>
          <w:sz w:val="20"/>
        </w:rPr>
        <w:t xml:space="preserve">both </w:t>
      </w:r>
      <w:r w:rsidRPr="009D4757">
        <w:rPr>
          <w:rFonts w:ascii="Arial" w:hAnsi="Arial" w:cs="Arial"/>
          <w:sz w:val="20"/>
        </w:rPr>
        <w:t xml:space="preserve">as independent contributor </w:t>
      </w:r>
      <w:r w:rsidR="0083300D" w:rsidRPr="009D4757">
        <w:rPr>
          <w:rFonts w:ascii="Arial" w:hAnsi="Arial" w:cs="Arial"/>
          <w:sz w:val="20"/>
        </w:rPr>
        <w:t xml:space="preserve">and team member/lead </w:t>
      </w:r>
      <w:r w:rsidRPr="009D4757">
        <w:rPr>
          <w:rFonts w:ascii="Arial" w:hAnsi="Arial" w:cs="Arial"/>
          <w:sz w:val="20"/>
        </w:rPr>
        <w:t>for the project</w:t>
      </w:r>
      <w:r w:rsidR="0083300D" w:rsidRPr="009D4757">
        <w:rPr>
          <w:rFonts w:ascii="Arial" w:hAnsi="Arial" w:cs="Arial"/>
          <w:sz w:val="20"/>
        </w:rPr>
        <w:t xml:space="preserve"> depending on the modules.</w:t>
      </w:r>
    </w:p>
    <w:p w:rsidR="00EC65EE" w:rsidRDefault="00CC3E59" w:rsidP="0071055B">
      <w:pPr>
        <w:numPr>
          <w:ilvl w:val="0"/>
          <w:numId w:val="33"/>
        </w:numPr>
        <w:overflowPunct w:val="0"/>
        <w:rPr>
          <w:rFonts w:ascii="Arial" w:hAnsi="Arial" w:cs="Arial"/>
          <w:sz w:val="20"/>
        </w:rPr>
      </w:pPr>
      <w:r w:rsidRPr="009D4757">
        <w:rPr>
          <w:rFonts w:ascii="Arial" w:hAnsi="Arial" w:cs="Arial"/>
          <w:sz w:val="20"/>
        </w:rPr>
        <w:t>Deployment &amp; Support for the existing legacy application</w:t>
      </w:r>
      <w:r w:rsidR="00EA04CF">
        <w:rPr>
          <w:rFonts w:ascii="Arial" w:hAnsi="Arial" w:cs="Arial"/>
          <w:sz w:val="20"/>
        </w:rPr>
        <w:t>.</w:t>
      </w:r>
    </w:p>
    <w:p w:rsidR="00EA04CF" w:rsidRPr="009D4757" w:rsidRDefault="00EA04CF" w:rsidP="0071055B">
      <w:pPr>
        <w:numPr>
          <w:ilvl w:val="0"/>
          <w:numId w:val="33"/>
        </w:numPr>
        <w:overflowPunct w:val="0"/>
        <w:rPr>
          <w:rFonts w:ascii="Arial" w:hAnsi="Arial" w:cs="Arial"/>
          <w:sz w:val="20"/>
        </w:rPr>
      </w:pPr>
      <w:r w:rsidRPr="009D4757">
        <w:rPr>
          <w:rFonts w:ascii="Arial" w:hAnsi="Arial" w:cs="Arial"/>
          <w:sz w:val="20"/>
        </w:rPr>
        <w:t xml:space="preserve">Provided extensive documentation for </w:t>
      </w:r>
      <w:r>
        <w:rPr>
          <w:rFonts w:ascii="Arial" w:hAnsi="Arial" w:cs="Arial"/>
          <w:sz w:val="20"/>
        </w:rPr>
        <w:t>few Utilities developed.</w:t>
      </w:r>
    </w:p>
    <w:p w:rsidR="00CC3E59" w:rsidRPr="00E0571F" w:rsidRDefault="00CC3E59" w:rsidP="00CC3E59">
      <w:pPr>
        <w:tabs>
          <w:tab w:val="left" w:pos="2160"/>
        </w:tabs>
        <w:rPr>
          <w:rFonts w:ascii="Arial" w:hAnsi="Arial" w:cs="Arial"/>
          <w:b/>
          <w:bCs/>
          <w:sz w:val="20"/>
          <w:szCs w:val="20"/>
        </w:rPr>
      </w:pPr>
    </w:p>
    <w:p w:rsidR="00496041" w:rsidRPr="00E0571F" w:rsidRDefault="00496041" w:rsidP="00496041">
      <w:pPr>
        <w:tabs>
          <w:tab w:val="left" w:pos="2160"/>
        </w:tabs>
        <w:rPr>
          <w:rFonts w:ascii="Arial" w:hAnsi="Arial" w:cs="Arial"/>
          <w:sz w:val="20"/>
          <w:szCs w:val="20"/>
        </w:rPr>
      </w:pPr>
      <w:r w:rsidRPr="00E0571F">
        <w:rPr>
          <w:rFonts w:ascii="Arial" w:hAnsi="Arial" w:cs="Arial"/>
          <w:b/>
          <w:sz w:val="20"/>
          <w:szCs w:val="20"/>
        </w:rPr>
        <w:t>Environment</w:t>
      </w:r>
      <w:r w:rsidRPr="00E0571F">
        <w:rPr>
          <w:rFonts w:ascii="Arial" w:hAnsi="Arial" w:cs="Arial"/>
          <w:sz w:val="20"/>
          <w:szCs w:val="20"/>
        </w:rPr>
        <w:t>: Visual Studio 2010</w:t>
      </w:r>
      <w:r w:rsidR="00922A71">
        <w:rPr>
          <w:rFonts w:ascii="Arial" w:hAnsi="Arial" w:cs="Arial"/>
          <w:sz w:val="20"/>
          <w:szCs w:val="20"/>
        </w:rPr>
        <w:t>/2013</w:t>
      </w:r>
      <w:r w:rsidRPr="00E0571F">
        <w:rPr>
          <w:rFonts w:ascii="Arial" w:hAnsi="Arial" w:cs="Arial"/>
          <w:sz w:val="20"/>
          <w:szCs w:val="20"/>
        </w:rPr>
        <w:t xml:space="preserve">, </w:t>
      </w:r>
      <w:r w:rsidR="000F53AE" w:rsidRPr="00E0571F">
        <w:rPr>
          <w:rFonts w:ascii="Arial" w:hAnsi="Arial" w:cs="Arial"/>
          <w:sz w:val="20"/>
          <w:szCs w:val="20"/>
        </w:rPr>
        <w:t xml:space="preserve">.NET Framework 2.0/ 4.0, ASP, </w:t>
      </w:r>
      <w:r w:rsidRPr="00E0571F">
        <w:rPr>
          <w:rFonts w:ascii="Arial" w:hAnsi="Arial" w:cs="Arial"/>
          <w:sz w:val="20"/>
          <w:szCs w:val="20"/>
        </w:rPr>
        <w:t>ASP.Net, C#.Net, VB.NET, MVC</w:t>
      </w:r>
      <w:r w:rsidR="006606FB">
        <w:rPr>
          <w:rFonts w:ascii="Arial" w:hAnsi="Arial" w:cs="Arial"/>
          <w:sz w:val="20"/>
          <w:szCs w:val="20"/>
        </w:rPr>
        <w:t xml:space="preserve"> 3.0, JavaScript, J</w:t>
      </w:r>
      <w:r w:rsidRPr="00E0571F">
        <w:rPr>
          <w:rFonts w:ascii="Arial" w:hAnsi="Arial" w:cs="Arial"/>
          <w:sz w:val="20"/>
          <w:szCs w:val="20"/>
        </w:rPr>
        <w:t xml:space="preserve">Query, LINQ, TFS, </w:t>
      </w:r>
      <w:r w:rsidR="006606FB">
        <w:rPr>
          <w:rFonts w:ascii="Arial" w:hAnsi="Arial" w:cs="Arial"/>
          <w:sz w:val="20"/>
          <w:szCs w:val="20"/>
        </w:rPr>
        <w:t xml:space="preserve">GIT, </w:t>
      </w:r>
      <w:r w:rsidRPr="00E0571F">
        <w:rPr>
          <w:rFonts w:ascii="Arial" w:hAnsi="Arial" w:cs="Arial"/>
          <w:sz w:val="20"/>
          <w:szCs w:val="20"/>
        </w:rPr>
        <w:t xml:space="preserve">N-tier, IIS 7.0, Web Services, XML, WCF, </w:t>
      </w:r>
      <w:r w:rsidR="00DA2ED6">
        <w:rPr>
          <w:rFonts w:ascii="Arial" w:hAnsi="Arial" w:cs="Arial"/>
          <w:sz w:val="20"/>
          <w:szCs w:val="20"/>
        </w:rPr>
        <w:t xml:space="preserve">ADO.NET, </w:t>
      </w:r>
      <w:r w:rsidRPr="00E0571F">
        <w:rPr>
          <w:rFonts w:ascii="Arial" w:hAnsi="Arial" w:cs="Arial"/>
          <w:sz w:val="20"/>
          <w:szCs w:val="20"/>
        </w:rPr>
        <w:t>Entity framework</w:t>
      </w:r>
      <w:r w:rsidR="000F53AE" w:rsidRPr="00E0571F">
        <w:rPr>
          <w:rFonts w:ascii="Arial" w:hAnsi="Arial" w:cs="Arial"/>
          <w:sz w:val="20"/>
          <w:szCs w:val="20"/>
        </w:rPr>
        <w:t xml:space="preserve"> 4</w:t>
      </w:r>
      <w:r w:rsidR="00922A71">
        <w:rPr>
          <w:rFonts w:ascii="Arial" w:hAnsi="Arial" w:cs="Arial"/>
          <w:sz w:val="20"/>
          <w:szCs w:val="20"/>
        </w:rPr>
        <w:t>/4.5</w:t>
      </w:r>
      <w:r w:rsidR="000F53AE" w:rsidRPr="00E0571F">
        <w:rPr>
          <w:rFonts w:ascii="Arial" w:hAnsi="Arial" w:cs="Arial"/>
          <w:sz w:val="20"/>
          <w:szCs w:val="20"/>
        </w:rPr>
        <w:t>, Enterprise Library, Devart,</w:t>
      </w:r>
      <w:r w:rsidRPr="00E0571F">
        <w:rPr>
          <w:rFonts w:ascii="Arial" w:hAnsi="Arial" w:cs="Arial"/>
          <w:sz w:val="20"/>
          <w:szCs w:val="20"/>
        </w:rPr>
        <w:t xml:space="preserve"> </w:t>
      </w:r>
      <w:r w:rsidR="00DA2ED6">
        <w:rPr>
          <w:rFonts w:ascii="Arial" w:hAnsi="Arial" w:cs="Arial"/>
          <w:sz w:val="20"/>
          <w:szCs w:val="20"/>
        </w:rPr>
        <w:t xml:space="preserve">SQL Server, </w:t>
      </w:r>
      <w:r w:rsidRPr="00E0571F">
        <w:rPr>
          <w:rFonts w:ascii="Arial" w:hAnsi="Arial" w:cs="Arial"/>
          <w:sz w:val="20"/>
          <w:szCs w:val="20"/>
        </w:rPr>
        <w:t>Oracle 11g</w:t>
      </w:r>
      <w:r w:rsidR="00215F60">
        <w:rPr>
          <w:rFonts w:ascii="Arial" w:hAnsi="Arial" w:cs="Arial"/>
          <w:sz w:val="20"/>
          <w:szCs w:val="20"/>
        </w:rPr>
        <w:t>, Agile Scrum.</w:t>
      </w:r>
    </w:p>
    <w:p w:rsidR="002543B3" w:rsidRDefault="002543B3" w:rsidP="00301B58">
      <w:pPr>
        <w:rPr>
          <w:rFonts w:ascii="Arial" w:hAnsi="Arial" w:cs="Arial"/>
          <w:b/>
          <w:bCs/>
          <w:sz w:val="20"/>
          <w:szCs w:val="20"/>
        </w:rPr>
      </w:pPr>
    </w:p>
    <w:p w:rsidR="00B062BF" w:rsidRDefault="00B062BF" w:rsidP="00301B58">
      <w:pPr>
        <w:rPr>
          <w:rFonts w:ascii="Arial" w:hAnsi="Arial" w:cs="Arial"/>
          <w:b/>
          <w:bCs/>
          <w:sz w:val="20"/>
          <w:szCs w:val="20"/>
        </w:rPr>
      </w:pPr>
    </w:p>
    <w:p w:rsidR="0023379B" w:rsidRPr="0023379B" w:rsidRDefault="0023379B" w:rsidP="00953F0B">
      <w:pPr>
        <w:rPr>
          <w:rFonts w:ascii="Arial" w:hAnsi="Arial" w:cs="Arial"/>
          <w:sz w:val="20"/>
        </w:rPr>
      </w:pPr>
      <w:r w:rsidRPr="009D4757">
        <w:rPr>
          <w:rFonts w:ascii="Arial" w:hAnsi="Arial" w:cs="Arial"/>
          <w:b/>
          <w:sz w:val="20"/>
        </w:rPr>
        <w:t xml:space="preserve">Dealertrack, </w:t>
      </w:r>
      <w:r>
        <w:rPr>
          <w:rFonts w:ascii="Arial" w:hAnsi="Arial" w:cs="Arial"/>
          <w:b/>
          <w:sz w:val="20"/>
        </w:rPr>
        <w:t xml:space="preserve">Lake Success, </w:t>
      </w:r>
      <w:r w:rsidR="00B062BF">
        <w:rPr>
          <w:rFonts w:ascii="Arial" w:hAnsi="Arial" w:cs="Arial"/>
          <w:b/>
          <w:sz w:val="20"/>
        </w:rPr>
        <w:t>NY</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sidRPr="0023379B">
        <w:rPr>
          <w:rFonts w:ascii="Arial" w:hAnsi="Arial" w:cs="Arial"/>
          <w:sz w:val="20"/>
        </w:rPr>
        <w:t>Nov 2012 – Jan 2014</w:t>
      </w:r>
    </w:p>
    <w:p w:rsidR="0023379B" w:rsidRPr="009D4757" w:rsidRDefault="0023379B" w:rsidP="0023379B">
      <w:pPr>
        <w:rPr>
          <w:rFonts w:ascii="Arial" w:hAnsi="Arial" w:cs="Arial"/>
          <w:sz w:val="20"/>
        </w:rPr>
      </w:pPr>
      <w:r w:rsidRPr="009D4757">
        <w:rPr>
          <w:rFonts w:ascii="Arial" w:hAnsi="Arial" w:cs="Arial"/>
          <w:sz w:val="20"/>
        </w:rPr>
        <w:t>Project Name</w:t>
      </w:r>
      <w:r>
        <w:rPr>
          <w:rFonts w:ascii="Arial" w:hAnsi="Arial" w:cs="Arial"/>
          <w:sz w:val="20"/>
        </w:rPr>
        <w:t>:</w:t>
      </w:r>
      <w:r w:rsidRPr="009D4757">
        <w:rPr>
          <w:rFonts w:ascii="Arial" w:hAnsi="Arial" w:cs="Arial"/>
          <w:sz w:val="20"/>
        </w:rPr>
        <w:t xml:space="preserve"> Dealertrack Rebranding</w:t>
      </w:r>
    </w:p>
    <w:p w:rsidR="00953F0B" w:rsidRPr="009D4757" w:rsidRDefault="0023379B" w:rsidP="00953F0B">
      <w:pPr>
        <w:rPr>
          <w:rFonts w:ascii="Arial" w:hAnsi="Arial" w:cs="Arial"/>
          <w:sz w:val="20"/>
        </w:rPr>
      </w:pPr>
      <w:r>
        <w:rPr>
          <w:rFonts w:ascii="Arial" w:hAnsi="Arial" w:cs="Arial"/>
          <w:sz w:val="20"/>
        </w:rPr>
        <w:t xml:space="preserve">Role: </w:t>
      </w:r>
      <w:r w:rsidRPr="009D4757">
        <w:rPr>
          <w:rFonts w:ascii="Arial" w:hAnsi="Arial" w:cs="Arial"/>
          <w:sz w:val="20"/>
        </w:rPr>
        <w:t>Lead Development</w:t>
      </w:r>
    </w:p>
    <w:p w:rsidR="00301B58" w:rsidRPr="006C35D9" w:rsidRDefault="00301B58" w:rsidP="00301B58">
      <w:pPr>
        <w:rPr>
          <w:rFonts w:ascii="Arial" w:hAnsi="Arial" w:cs="Arial"/>
          <w:sz w:val="20"/>
          <w:szCs w:val="20"/>
        </w:rPr>
      </w:pPr>
    </w:p>
    <w:p w:rsidR="008428C5" w:rsidRPr="009D4757" w:rsidRDefault="008428C5" w:rsidP="009D4757">
      <w:pPr>
        <w:rPr>
          <w:rFonts w:ascii="Arial" w:hAnsi="Arial" w:cs="Arial"/>
          <w:sz w:val="20"/>
        </w:rPr>
      </w:pPr>
      <w:r w:rsidRPr="009D4757">
        <w:rPr>
          <w:rFonts w:ascii="Arial" w:hAnsi="Arial" w:cs="Arial"/>
          <w:sz w:val="20"/>
        </w:rPr>
        <w:t>Rebranding project involves identification, analysis and remediation of branding violations that customers face (UI) in different products which were originally owned by different organizations and currently acquired by Dealertrack.</w:t>
      </w:r>
    </w:p>
    <w:p w:rsidR="008428C5" w:rsidRPr="009D4757" w:rsidRDefault="008428C5" w:rsidP="009D4757">
      <w:pPr>
        <w:rPr>
          <w:rFonts w:ascii="Arial" w:hAnsi="Arial" w:cs="Arial"/>
          <w:sz w:val="20"/>
        </w:rPr>
      </w:pPr>
      <w:r w:rsidRPr="009D4757">
        <w:rPr>
          <w:rFonts w:ascii="Arial" w:hAnsi="Arial" w:cs="Arial"/>
          <w:sz w:val="20"/>
        </w:rPr>
        <w:t xml:space="preserve">The two main phases in Rebranding are Analysis phase and Remediation phase. </w:t>
      </w:r>
    </w:p>
    <w:p w:rsidR="008428C5" w:rsidRPr="009D4757" w:rsidRDefault="008428C5" w:rsidP="009D4757">
      <w:pPr>
        <w:rPr>
          <w:rFonts w:ascii="Arial" w:hAnsi="Arial" w:cs="Arial"/>
          <w:sz w:val="20"/>
        </w:rPr>
      </w:pPr>
      <w:r w:rsidRPr="009D4757">
        <w:rPr>
          <w:rFonts w:ascii="Arial" w:hAnsi="Arial" w:cs="Arial"/>
          <w:i/>
          <w:sz w:val="20"/>
        </w:rPr>
        <w:t>Analysis phase</w:t>
      </w:r>
      <w:r w:rsidRPr="009D4757">
        <w:rPr>
          <w:rFonts w:ascii="Arial" w:hAnsi="Arial" w:cs="Arial"/>
          <w:sz w:val="20"/>
        </w:rPr>
        <w:t xml:space="preserve"> objective is to analyze information about the brand names and publish the analysis report for brand violations.</w:t>
      </w:r>
    </w:p>
    <w:p w:rsidR="00496041" w:rsidRPr="009D4757" w:rsidRDefault="008428C5" w:rsidP="009D4757">
      <w:pPr>
        <w:rPr>
          <w:rFonts w:ascii="Arial" w:hAnsi="Arial" w:cs="Arial"/>
          <w:sz w:val="20"/>
        </w:rPr>
      </w:pPr>
      <w:r w:rsidRPr="009D4757">
        <w:rPr>
          <w:rFonts w:ascii="Arial" w:hAnsi="Arial" w:cs="Arial"/>
          <w:i/>
          <w:sz w:val="20"/>
        </w:rPr>
        <w:t>Remediation phase</w:t>
      </w:r>
      <w:r w:rsidRPr="009D4757">
        <w:rPr>
          <w:rFonts w:ascii="Arial" w:hAnsi="Arial" w:cs="Arial"/>
          <w:sz w:val="20"/>
        </w:rPr>
        <w:t xml:space="preserve"> objective is to resolve the brand violations based on the analysis report products and provide a common look and feel across all the products</w:t>
      </w:r>
      <w:r w:rsidR="00496041" w:rsidRPr="009D4757">
        <w:rPr>
          <w:rFonts w:ascii="Arial" w:hAnsi="Arial" w:cs="Arial"/>
          <w:sz w:val="20"/>
        </w:rPr>
        <w:t>.</w:t>
      </w:r>
    </w:p>
    <w:p w:rsidR="00176B9E" w:rsidRPr="00E0571F" w:rsidRDefault="00176B9E" w:rsidP="00496041">
      <w:pPr>
        <w:spacing w:line="276" w:lineRule="auto"/>
        <w:jc w:val="both"/>
        <w:rPr>
          <w:rFonts w:ascii="Arial" w:hAnsi="Arial" w:cs="Arial"/>
          <w:sz w:val="20"/>
          <w:szCs w:val="20"/>
        </w:rPr>
      </w:pPr>
    </w:p>
    <w:p w:rsidR="00385634" w:rsidRPr="00E0571F" w:rsidRDefault="00385634" w:rsidP="00385634">
      <w:pPr>
        <w:jc w:val="both"/>
        <w:rPr>
          <w:rFonts w:ascii="Arial" w:hAnsi="Arial" w:cs="Arial"/>
          <w:b/>
          <w:sz w:val="20"/>
          <w:szCs w:val="20"/>
        </w:rPr>
      </w:pPr>
      <w:r w:rsidRPr="00E0571F">
        <w:rPr>
          <w:rFonts w:ascii="Arial" w:hAnsi="Arial" w:cs="Arial"/>
          <w:b/>
          <w:sz w:val="20"/>
          <w:szCs w:val="20"/>
        </w:rPr>
        <w:t>Responsibilities</w:t>
      </w:r>
    </w:p>
    <w:p w:rsidR="00600A1F" w:rsidRDefault="008428C5" w:rsidP="0071055B">
      <w:pPr>
        <w:numPr>
          <w:ilvl w:val="0"/>
          <w:numId w:val="34"/>
        </w:numPr>
        <w:overflowPunct w:val="0"/>
        <w:rPr>
          <w:rFonts w:ascii="Arial" w:hAnsi="Arial" w:cs="Arial"/>
          <w:sz w:val="20"/>
        </w:rPr>
      </w:pPr>
      <w:r w:rsidRPr="009D4757">
        <w:rPr>
          <w:rFonts w:ascii="Arial" w:hAnsi="Arial" w:cs="Arial"/>
          <w:sz w:val="20"/>
        </w:rPr>
        <w:t xml:space="preserve">Actively involved in analysis and design of remediation approach for different applications to sync them up with DT Applications </w:t>
      </w:r>
      <w:r w:rsidR="00600A1F" w:rsidRPr="009D4757">
        <w:rPr>
          <w:rFonts w:ascii="Arial" w:hAnsi="Arial" w:cs="Arial"/>
          <w:sz w:val="20"/>
        </w:rPr>
        <w:t>Involved in Enhancements and Bug fixing.</w:t>
      </w:r>
    </w:p>
    <w:p w:rsidR="0023379B" w:rsidRPr="009D4757" w:rsidRDefault="0023379B" w:rsidP="0071055B">
      <w:pPr>
        <w:numPr>
          <w:ilvl w:val="0"/>
          <w:numId w:val="34"/>
        </w:numPr>
        <w:overflowPunct w:val="0"/>
        <w:rPr>
          <w:rFonts w:ascii="Arial" w:hAnsi="Arial" w:cs="Arial"/>
          <w:sz w:val="20"/>
        </w:rPr>
      </w:pPr>
      <w:r>
        <w:rPr>
          <w:rFonts w:ascii="Arial" w:hAnsi="Arial" w:cs="Arial"/>
          <w:sz w:val="20"/>
        </w:rPr>
        <w:t>Actively participated it strategy development for providing business solutions.</w:t>
      </w:r>
    </w:p>
    <w:p w:rsidR="00600A1F" w:rsidRPr="009D4757" w:rsidRDefault="008428C5" w:rsidP="0071055B">
      <w:pPr>
        <w:numPr>
          <w:ilvl w:val="0"/>
          <w:numId w:val="34"/>
        </w:numPr>
        <w:overflowPunct w:val="0"/>
        <w:rPr>
          <w:rFonts w:ascii="Arial" w:hAnsi="Arial" w:cs="Arial"/>
          <w:sz w:val="20"/>
        </w:rPr>
      </w:pPr>
      <w:r w:rsidRPr="009D4757">
        <w:rPr>
          <w:rFonts w:ascii="Arial" w:hAnsi="Arial" w:cs="Arial"/>
          <w:sz w:val="20"/>
        </w:rPr>
        <w:t>Involved in reverse engineering of different applications to understand the system and to come up with optimal solution ideas for remediation</w:t>
      </w:r>
      <w:r w:rsidR="00600A1F" w:rsidRPr="009D4757">
        <w:rPr>
          <w:rFonts w:ascii="Arial" w:hAnsi="Arial" w:cs="Arial"/>
          <w:sz w:val="20"/>
        </w:rPr>
        <w:t>.</w:t>
      </w:r>
    </w:p>
    <w:p w:rsidR="00600A1F" w:rsidRPr="009D4757" w:rsidRDefault="008428C5" w:rsidP="0071055B">
      <w:pPr>
        <w:numPr>
          <w:ilvl w:val="0"/>
          <w:numId w:val="34"/>
        </w:numPr>
        <w:overflowPunct w:val="0"/>
        <w:rPr>
          <w:rFonts w:ascii="Arial" w:hAnsi="Arial" w:cs="Arial"/>
          <w:sz w:val="20"/>
        </w:rPr>
      </w:pPr>
      <w:r w:rsidRPr="009D4757">
        <w:rPr>
          <w:rFonts w:ascii="Arial" w:hAnsi="Arial" w:cs="Arial"/>
          <w:sz w:val="20"/>
        </w:rPr>
        <w:t>Remediated &amp; Unit tested violation keywords in the application which includes .Net, Html, JavaScript files</w:t>
      </w:r>
      <w:r w:rsidR="00600A1F" w:rsidRPr="009D4757">
        <w:rPr>
          <w:rFonts w:ascii="Arial" w:hAnsi="Arial" w:cs="Arial"/>
          <w:sz w:val="20"/>
        </w:rPr>
        <w:t>.</w:t>
      </w:r>
    </w:p>
    <w:p w:rsidR="00600A1F" w:rsidRPr="009D4757" w:rsidRDefault="008428C5" w:rsidP="0071055B">
      <w:pPr>
        <w:numPr>
          <w:ilvl w:val="0"/>
          <w:numId w:val="34"/>
        </w:numPr>
        <w:overflowPunct w:val="0"/>
        <w:rPr>
          <w:rFonts w:ascii="Arial" w:hAnsi="Arial" w:cs="Arial"/>
          <w:sz w:val="20"/>
        </w:rPr>
      </w:pPr>
      <w:r w:rsidRPr="009D4757">
        <w:rPr>
          <w:rFonts w:ascii="Arial" w:hAnsi="Arial" w:cs="Arial"/>
          <w:sz w:val="20"/>
        </w:rPr>
        <w:t>Lead the development team by guiding and reviewing the work during remediation phase</w:t>
      </w:r>
      <w:r w:rsidR="00600A1F" w:rsidRPr="009D4757">
        <w:rPr>
          <w:rFonts w:ascii="Arial" w:hAnsi="Arial" w:cs="Arial"/>
          <w:sz w:val="20"/>
        </w:rPr>
        <w:t>.</w:t>
      </w:r>
    </w:p>
    <w:p w:rsidR="008428C5" w:rsidRDefault="008428C5" w:rsidP="0071055B">
      <w:pPr>
        <w:numPr>
          <w:ilvl w:val="0"/>
          <w:numId w:val="34"/>
        </w:numPr>
        <w:overflowPunct w:val="0"/>
        <w:rPr>
          <w:rFonts w:ascii="Arial" w:hAnsi="Arial" w:cs="Arial"/>
          <w:sz w:val="20"/>
        </w:rPr>
      </w:pPr>
      <w:r w:rsidRPr="009D4757">
        <w:rPr>
          <w:rFonts w:ascii="Arial" w:hAnsi="Arial" w:cs="Arial"/>
          <w:sz w:val="20"/>
        </w:rPr>
        <w:t>Setup the application development environment for different applications/products.</w:t>
      </w:r>
    </w:p>
    <w:p w:rsidR="0023379B" w:rsidRPr="009D4757" w:rsidRDefault="0023379B" w:rsidP="0071055B">
      <w:pPr>
        <w:numPr>
          <w:ilvl w:val="0"/>
          <w:numId w:val="34"/>
        </w:numPr>
        <w:overflowPunct w:val="0"/>
        <w:rPr>
          <w:rFonts w:ascii="Arial" w:hAnsi="Arial" w:cs="Arial"/>
          <w:sz w:val="20"/>
        </w:rPr>
      </w:pPr>
      <w:r w:rsidRPr="009D4757">
        <w:rPr>
          <w:rFonts w:ascii="Arial" w:hAnsi="Arial" w:cs="Arial"/>
          <w:sz w:val="20"/>
        </w:rPr>
        <w:t>Foll</w:t>
      </w:r>
      <w:r>
        <w:rPr>
          <w:rFonts w:ascii="Arial" w:hAnsi="Arial" w:cs="Arial"/>
          <w:sz w:val="20"/>
        </w:rPr>
        <w:t>owed agile methodology</w:t>
      </w:r>
      <w:r w:rsidRPr="009D4757">
        <w:rPr>
          <w:rFonts w:ascii="Arial" w:hAnsi="Arial" w:cs="Arial"/>
          <w:sz w:val="20"/>
        </w:rPr>
        <w:t xml:space="preserve"> (scrum). Also actively involved in client meetings for discussing various problem solving approaches.</w:t>
      </w:r>
    </w:p>
    <w:p w:rsidR="00301B58" w:rsidRPr="006C35D9" w:rsidRDefault="00301B58" w:rsidP="00301B58">
      <w:pPr>
        <w:rPr>
          <w:rFonts w:ascii="Arial" w:hAnsi="Arial" w:cs="Arial"/>
          <w:sz w:val="20"/>
          <w:szCs w:val="20"/>
        </w:rPr>
      </w:pPr>
    </w:p>
    <w:p w:rsidR="008428C5" w:rsidRDefault="00301B58" w:rsidP="009D4757">
      <w:pPr>
        <w:rPr>
          <w:rFonts w:ascii="Arial" w:hAnsi="Arial" w:cs="Arial"/>
          <w:sz w:val="20"/>
        </w:rPr>
      </w:pPr>
      <w:r w:rsidRPr="009D4757">
        <w:rPr>
          <w:rFonts w:ascii="Arial" w:hAnsi="Arial" w:cs="Arial"/>
          <w:b/>
          <w:sz w:val="20"/>
          <w:szCs w:val="20"/>
        </w:rPr>
        <w:t>Environment</w:t>
      </w:r>
      <w:r w:rsidRPr="009D4757">
        <w:rPr>
          <w:rFonts w:ascii="Arial" w:hAnsi="Arial" w:cs="Arial"/>
          <w:sz w:val="20"/>
          <w:szCs w:val="20"/>
        </w:rPr>
        <w:t>:</w:t>
      </w:r>
      <w:r w:rsidRPr="00E0571F">
        <w:rPr>
          <w:rFonts w:ascii="Arial" w:hAnsi="Arial" w:cs="Arial"/>
          <w:sz w:val="20"/>
          <w:szCs w:val="20"/>
        </w:rPr>
        <w:t xml:space="preserve">   </w:t>
      </w:r>
      <w:r w:rsidR="00600A1F" w:rsidRPr="009D4757">
        <w:rPr>
          <w:rFonts w:ascii="Arial" w:hAnsi="Arial" w:cs="Arial"/>
          <w:sz w:val="20"/>
        </w:rPr>
        <w:t xml:space="preserve">Visual Studio 2008, </w:t>
      </w:r>
      <w:r w:rsidR="008428C5" w:rsidRPr="009D4757">
        <w:rPr>
          <w:rFonts w:ascii="Arial" w:hAnsi="Arial" w:cs="Arial"/>
          <w:sz w:val="20"/>
        </w:rPr>
        <w:t xml:space="preserve">C#.Net, ASP.NET 2.0/4.0, Classic ASP, VB Script, JavaScript, </w:t>
      </w:r>
      <w:r w:rsidR="00C3678A">
        <w:rPr>
          <w:rFonts w:ascii="Arial" w:hAnsi="Arial" w:cs="Arial"/>
          <w:sz w:val="20"/>
        </w:rPr>
        <w:t xml:space="preserve">ADO.NET, </w:t>
      </w:r>
      <w:r w:rsidR="00F5398E">
        <w:rPr>
          <w:rFonts w:ascii="Arial" w:hAnsi="Arial" w:cs="Arial"/>
          <w:sz w:val="20"/>
        </w:rPr>
        <w:t xml:space="preserve">SQL SERVER 2005/2008, Oracle </w:t>
      </w:r>
      <w:r w:rsidR="008428C5" w:rsidRPr="009D4757">
        <w:rPr>
          <w:rFonts w:ascii="Arial" w:hAnsi="Arial" w:cs="Arial"/>
          <w:sz w:val="20"/>
        </w:rPr>
        <w:t>and IIS 6.0/7.0</w:t>
      </w:r>
      <w:r w:rsidR="000C27FD">
        <w:rPr>
          <w:rFonts w:ascii="Arial" w:hAnsi="Arial" w:cs="Arial"/>
          <w:sz w:val="20"/>
        </w:rPr>
        <w:t>.</w:t>
      </w:r>
      <w:r w:rsidR="006606FB">
        <w:rPr>
          <w:rFonts w:ascii="Arial" w:hAnsi="Arial" w:cs="Arial"/>
          <w:sz w:val="20"/>
        </w:rPr>
        <w:t xml:space="preserve"> TFS, GIT</w:t>
      </w:r>
    </w:p>
    <w:p w:rsidR="006606FB" w:rsidRDefault="006606FB" w:rsidP="009D4757">
      <w:pPr>
        <w:rPr>
          <w:rFonts w:ascii="Arial" w:hAnsi="Arial" w:cs="Arial"/>
          <w:sz w:val="20"/>
        </w:rPr>
      </w:pPr>
    </w:p>
    <w:p w:rsidR="0023379B" w:rsidRPr="0023379B" w:rsidRDefault="0023379B" w:rsidP="0023379B">
      <w:pPr>
        <w:rPr>
          <w:rFonts w:ascii="Arial" w:hAnsi="Arial" w:cs="Arial"/>
          <w:sz w:val="20"/>
        </w:rPr>
      </w:pPr>
      <w:r w:rsidRPr="009D4757">
        <w:rPr>
          <w:rFonts w:ascii="Arial" w:hAnsi="Arial" w:cs="Arial"/>
          <w:b/>
          <w:sz w:val="20"/>
        </w:rPr>
        <w:t xml:space="preserve">Dealertrack, </w:t>
      </w:r>
      <w:r>
        <w:rPr>
          <w:rFonts w:ascii="Arial" w:hAnsi="Arial" w:cs="Arial"/>
          <w:b/>
          <w:sz w:val="20"/>
        </w:rPr>
        <w:t xml:space="preserve">Lake Success, </w:t>
      </w:r>
      <w:r w:rsidR="00B062BF">
        <w:rPr>
          <w:rFonts w:ascii="Arial" w:hAnsi="Arial" w:cs="Arial"/>
          <w:b/>
          <w:sz w:val="20"/>
        </w:rPr>
        <w:t>NY</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sz w:val="20"/>
        </w:rPr>
        <w:t>July</w:t>
      </w:r>
      <w:r w:rsidRPr="0023379B">
        <w:rPr>
          <w:rFonts w:ascii="Arial" w:hAnsi="Arial" w:cs="Arial"/>
          <w:sz w:val="20"/>
        </w:rPr>
        <w:t xml:space="preserve"> 201</w:t>
      </w:r>
      <w:r>
        <w:rPr>
          <w:rFonts w:ascii="Arial" w:hAnsi="Arial" w:cs="Arial"/>
          <w:sz w:val="20"/>
        </w:rPr>
        <w:t>1</w:t>
      </w:r>
      <w:r w:rsidRPr="0023379B">
        <w:rPr>
          <w:rFonts w:ascii="Arial" w:hAnsi="Arial" w:cs="Arial"/>
          <w:sz w:val="20"/>
        </w:rPr>
        <w:t xml:space="preserve"> – </w:t>
      </w:r>
      <w:r>
        <w:rPr>
          <w:rFonts w:ascii="Arial" w:hAnsi="Arial" w:cs="Arial"/>
          <w:sz w:val="20"/>
        </w:rPr>
        <w:t>Oct</w:t>
      </w:r>
      <w:r w:rsidRPr="0023379B">
        <w:rPr>
          <w:rFonts w:ascii="Arial" w:hAnsi="Arial" w:cs="Arial"/>
          <w:sz w:val="20"/>
        </w:rPr>
        <w:t xml:space="preserve"> </w:t>
      </w:r>
      <w:r>
        <w:rPr>
          <w:rFonts w:ascii="Arial" w:hAnsi="Arial" w:cs="Arial"/>
          <w:sz w:val="20"/>
        </w:rPr>
        <w:t>2012</w:t>
      </w:r>
    </w:p>
    <w:p w:rsidR="0023379B" w:rsidRPr="009D4757" w:rsidRDefault="0023379B" w:rsidP="0023379B">
      <w:pPr>
        <w:rPr>
          <w:rFonts w:ascii="Arial" w:hAnsi="Arial" w:cs="Arial"/>
          <w:sz w:val="20"/>
        </w:rPr>
      </w:pPr>
      <w:r w:rsidRPr="009D4757">
        <w:rPr>
          <w:rFonts w:ascii="Arial" w:hAnsi="Arial" w:cs="Arial"/>
          <w:sz w:val="20"/>
        </w:rPr>
        <w:t>Project Name</w:t>
      </w:r>
      <w:r>
        <w:rPr>
          <w:rFonts w:ascii="Arial" w:hAnsi="Arial" w:cs="Arial"/>
          <w:sz w:val="20"/>
        </w:rPr>
        <w:t>:</w:t>
      </w:r>
      <w:r w:rsidRPr="009D4757">
        <w:rPr>
          <w:rFonts w:ascii="Arial" w:hAnsi="Arial" w:cs="Arial"/>
          <w:sz w:val="20"/>
        </w:rPr>
        <w:t xml:space="preserve"> AAX - Security Remediation</w:t>
      </w:r>
    </w:p>
    <w:p w:rsidR="0023379B" w:rsidRPr="009D4757" w:rsidRDefault="0023379B" w:rsidP="0023379B">
      <w:pPr>
        <w:rPr>
          <w:rFonts w:ascii="Arial" w:hAnsi="Arial" w:cs="Arial"/>
          <w:sz w:val="20"/>
        </w:rPr>
      </w:pPr>
      <w:r>
        <w:rPr>
          <w:rFonts w:ascii="Arial" w:hAnsi="Arial" w:cs="Arial"/>
          <w:sz w:val="20"/>
        </w:rPr>
        <w:t xml:space="preserve">Role: </w:t>
      </w:r>
      <w:r w:rsidRPr="009D4757">
        <w:rPr>
          <w:rFonts w:ascii="Arial" w:hAnsi="Arial" w:cs="Arial"/>
          <w:sz w:val="20"/>
        </w:rPr>
        <w:t>Lead Development</w:t>
      </w:r>
    </w:p>
    <w:p w:rsidR="00644CEB" w:rsidRPr="00E0571F" w:rsidRDefault="00644CEB" w:rsidP="00644CEB">
      <w:pPr>
        <w:pStyle w:val="BodyText"/>
        <w:spacing w:after="0"/>
        <w:jc w:val="both"/>
        <w:rPr>
          <w:rFonts w:ascii="Arial" w:hAnsi="Arial" w:cs="Arial"/>
          <w:sz w:val="10"/>
          <w:szCs w:val="20"/>
        </w:rPr>
      </w:pPr>
    </w:p>
    <w:p w:rsidR="00600A1F" w:rsidRPr="009D4757" w:rsidRDefault="001B67C0" w:rsidP="001B67C0">
      <w:pPr>
        <w:rPr>
          <w:rFonts w:ascii="Arial" w:hAnsi="Arial" w:cs="Arial"/>
          <w:sz w:val="20"/>
        </w:rPr>
      </w:pPr>
      <w:r w:rsidRPr="009D4757">
        <w:rPr>
          <w:rFonts w:ascii="Arial" w:hAnsi="Arial" w:cs="Arial"/>
          <w:sz w:val="20"/>
        </w:rPr>
        <w:t xml:space="preserve">AAX is one of the web products owned by Dealer Track that offers all the tools and services needed to significantly increase turns and profit at every step of inventory process. And Security Remediation is a Web security plug-in to protect AAX from the popular web application attacks like SQL Injections, Cross Site Scripting etc. Security Remediation is developed as a security plug-in using http modules that can be integrated with any web application by providing a customizable configuration setting which can be </w:t>
      </w:r>
      <w:r w:rsidRPr="009D4757">
        <w:rPr>
          <w:rFonts w:ascii="Arial" w:hAnsi="Arial" w:cs="Arial"/>
          <w:sz w:val="20"/>
        </w:rPr>
        <w:lastRenderedPageBreak/>
        <w:t>modified for the specific needs of the web application. It will guard the web application by scanning all the incoming web requests and outgoing web responses there by nullifying any potential attacks that might occur.</w:t>
      </w:r>
    </w:p>
    <w:p w:rsidR="00644CEB" w:rsidRPr="00E0571F" w:rsidRDefault="00644CEB" w:rsidP="00644CEB">
      <w:pPr>
        <w:pStyle w:val="NormalWeb"/>
        <w:spacing w:before="0" w:beforeAutospacing="0" w:after="0" w:afterAutospacing="0"/>
        <w:jc w:val="both"/>
        <w:rPr>
          <w:rFonts w:ascii="Arial" w:hAnsi="Arial" w:cs="Arial"/>
          <w:sz w:val="20"/>
          <w:szCs w:val="20"/>
        </w:rPr>
      </w:pPr>
    </w:p>
    <w:p w:rsidR="00644CEB" w:rsidRPr="00E0571F" w:rsidRDefault="00644CEB" w:rsidP="00644CEB">
      <w:pPr>
        <w:jc w:val="both"/>
        <w:rPr>
          <w:rFonts w:ascii="Arial" w:hAnsi="Arial" w:cs="Arial"/>
          <w:b/>
          <w:sz w:val="20"/>
          <w:szCs w:val="20"/>
        </w:rPr>
      </w:pPr>
      <w:r w:rsidRPr="00E0571F">
        <w:rPr>
          <w:rFonts w:ascii="Arial" w:hAnsi="Arial" w:cs="Arial"/>
          <w:b/>
          <w:sz w:val="20"/>
          <w:szCs w:val="20"/>
        </w:rPr>
        <w:t>Responsibilities</w:t>
      </w:r>
    </w:p>
    <w:p w:rsidR="00385634" w:rsidRPr="009D4757" w:rsidRDefault="00F50CBA" w:rsidP="0071055B">
      <w:pPr>
        <w:numPr>
          <w:ilvl w:val="0"/>
          <w:numId w:val="35"/>
        </w:numPr>
        <w:overflowPunct w:val="0"/>
        <w:rPr>
          <w:rFonts w:ascii="Arial" w:hAnsi="Arial" w:cs="Arial"/>
          <w:sz w:val="20"/>
        </w:rPr>
      </w:pPr>
      <w:r>
        <w:rPr>
          <w:rFonts w:ascii="Arial" w:hAnsi="Arial" w:cs="Arial"/>
          <w:sz w:val="20"/>
        </w:rPr>
        <w:t xml:space="preserve">Designed and </w:t>
      </w:r>
      <w:r w:rsidR="00385634" w:rsidRPr="009D4757">
        <w:rPr>
          <w:rFonts w:ascii="Arial" w:hAnsi="Arial" w:cs="Arial"/>
          <w:sz w:val="20"/>
        </w:rPr>
        <w:t>develop</w:t>
      </w:r>
      <w:r>
        <w:rPr>
          <w:rFonts w:ascii="Arial" w:hAnsi="Arial" w:cs="Arial"/>
          <w:sz w:val="20"/>
        </w:rPr>
        <w:t xml:space="preserve">ed </w:t>
      </w:r>
      <w:r w:rsidR="00385634" w:rsidRPr="009D4757">
        <w:rPr>
          <w:rFonts w:ascii="Arial" w:hAnsi="Arial" w:cs="Arial"/>
          <w:sz w:val="20"/>
        </w:rPr>
        <w:t>security plug-ins.</w:t>
      </w:r>
    </w:p>
    <w:p w:rsidR="00385634" w:rsidRPr="009D4757" w:rsidRDefault="00385634" w:rsidP="0071055B">
      <w:pPr>
        <w:numPr>
          <w:ilvl w:val="0"/>
          <w:numId w:val="35"/>
        </w:numPr>
        <w:overflowPunct w:val="0"/>
        <w:rPr>
          <w:rFonts w:ascii="Arial" w:hAnsi="Arial" w:cs="Arial"/>
          <w:sz w:val="20"/>
        </w:rPr>
      </w:pPr>
      <w:r w:rsidRPr="009D4757">
        <w:rPr>
          <w:rFonts w:ascii="Arial" w:hAnsi="Arial" w:cs="Arial"/>
          <w:sz w:val="20"/>
        </w:rPr>
        <w:t>Designed generic configurable file that could be used for the security needs of any web application and developed an algorithm over it that potentially detects web attacks and do the necessary actions.</w:t>
      </w:r>
    </w:p>
    <w:p w:rsidR="00385634" w:rsidRDefault="00385634" w:rsidP="0071055B">
      <w:pPr>
        <w:numPr>
          <w:ilvl w:val="0"/>
          <w:numId w:val="35"/>
        </w:numPr>
        <w:overflowPunct w:val="0"/>
        <w:rPr>
          <w:rFonts w:ascii="Arial" w:hAnsi="Arial" w:cs="Arial"/>
          <w:sz w:val="20"/>
        </w:rPr>
      </w:pPr>
      <w:r w:rsidRPr="009D4757">
        <w:rPr>
          <w:rFonts w:ascii="Arial" w:hAnsi="Arial" w:cs="Arial"/>
          <w:sz w:val="20"/>
        </w:rPr>
        <w:t>Actively involved in the R&amp;D for analyzing the best practices</w:t>
      </w:r>
      <w:r w:rsidR="00DA7439">
        <w:rPr>
          <w:rFonts w:ascii="Arial" w:hAnsi="Arial" w:cs="Arial"/>
          <w:sz w:val="20"/>
        </w:rPr>
        <w:t xml:space="preserve"> (OWASP)</w:t>
      </w:r>
      <w:r w:rsidRPr="009D4757">
        <w:rPr>
          <w:rFonts w:ascii="Arial" w:hAnsi="Arial" w:cs="Arial"/>
          <w:sz w:val="20"/>
        </w:rPr>
        <w:t xml:space="preserve"> in order to provide countermeasures for various security vulnerabilities.  </w:t>
      </w:r>
    </w:p>
    <w:p w:rsidR="0023379B" w:rsidRPr="009D4757" w:rsidRDefault="0023379B" w:rsidP="0071055B">
      <w:pPr>
        <w:numPr>
          <w:ilvl w:val="0"/>
          <w:numId w:val="35"/>
        </w:numPr>
        <w:overflowPunct w:val="0"/>
        <w:rPr>
          <w:rFonts w:ascii="Arial" w:hAnsi="Arial" w:cs="Arial"/>
          <w:sz w:val="20"/>
        </w:rPr>
      </w:pPr>
      <w:r>
        <w:rPr>
          <w:rFonts w:ascii="Arial" w:hAnsi="Arial" w:cs="Arial"/>
          <w:sz w:val="20"/>
        </w:rPr>
        <w:t>Successfully developed http module that works as security filter that filters all the http requests and responses so as to provide shield for the web application from the threats such as SQL Injection, Cross Site scripting etc.</w:t>
      </w:r>
    </w:p>
    <w:p w:rsidR="00385634" w:rsidRDefault="00385634" w:rsidP="0071055B">
      <w:pPr>
        <w:numPr>
          <w:ilvl w:val="0"/>
          <w:numId w:val="35"/>
        </w:numPr>
        <w:overflowPunct w:val="0"/>
        <w:rPr>
          <w:rFonts w:ascii="Arial" w:hAnsi="Arial" w:cs="Arial"/>
          <w:sz w:val="20"/>
        </w:rPr>
      </w:pPr>
      <w:r w:rsidRPr="009D4757">
        <w:rPr>
          <w:rFonts w:ascii="Arial" w:hAnsi="Arial" w:cs="Arial"/>
          <w:sz w:val="20"/>
        </w:rPr>
        <w:t>Contributed in the enhancement of web application’s authentication &amp; authorization areas to tighten the existing security mechanism.</w:t>
      </w:r>
    </w:p>
    <w:p w:rsidR="0023379B" w:rsidRDefault="0023379B" w:rsidP="0071055B">
      <w:pPr>
        <w:numPr>
          <w:ilvl w:val="0"/>
          <w:numId w:val="35"/>
        </w:numPr>
        <w:overflowPunct w:val="0"/>
        <w:rPr>
          <w:rFonts w:ascii="Arial" w:hAnsi="Arial" w:cs="Arial"/>
          <w:sz w:val="20"/>
        </w:rPr>
      </w:pPr>
      <w:r>
        <w:rPr>
          <w:rFonts w:ascii="Arial" w:hAnsi="Arial" w:cs="Arial"/>
          <w:sz w:val="20"/>
        </w:rPr>
        <w:t>Successfully designed and implemented URL authorization.</w:t>
      </w:r>
    </w:p>
    <w:p w:rsidR="00EA04CF" w:rsidRDefault="00EA04CF" w:rsidP="0071055B">
      <w:pPr>
        <w:numPr>
          <w:ilvl w:val="0"/>
          <w:numId w:val="35"/>
        </w:numPr>
        <w:overflowPunct w:val="0"/>
        <w:rPr>
          <w:rFonts w:ascii="Arial" w:hAnsi="Arial" w:cs="Arial"/>
          <w:sz w:val="20"/>
        </w:rPr>
      </w:pPr>
      <w:r>
        <w:rPr>
          <w:rFonts w:ascii="Arial" w:hAnsi="Arial" w:cs="Arial"/>
          <w:sz w:val="20"/>
        </w:rPr>
        <w:t>Helped in the development of unit testing project using MOQ framework.</w:t>
      </w:r>
    </w:p>
    <w:p w:rsidR="00DA7439" w:rsidRPr="009D4757" w:rsidRDefault="00DA7439" w:rsidP="0071055B">
      <w:pPr>
        <w:numPr>
          <w:ilvl w:val="0"/>
          <w:numId w:val="35"/>
        </w:numPr>
        <w:overflowPunct w:val="0"/>
        <w:rPr>
          <w:rFonts w:ascii="Arial" w:hAnsi="Arial" w:cs="Arial"/>
          <w:sz w:val="20"/>
        </w:rPr>
      </w:pPr>
      <w:r>
        <w:rPr>
          <w:rFonts w:ascii="Arial" w:hAnsi="Arial" w:cs="Arial"/>
          <w:sz w:val="20"/>
        </w:rPr>
        <w:t xml:space="preserve">Developed a custom spy framework that captures the real time request- response data to be able to simulate the real-time traffic. </w:t>
      </w:r>
    </w:p>
    <w:p w:rsidR="00385634" w:rsidRPr="009D4757" w:rsidRDefault="00385634" w:rsidP="0071055B">
      <w:pPr>
        <w:numPr>
          <w:ilvl w:val="0"/>
          <w:numId w:val="35"/>
        </w:numPr>
        <w:overflowPunct w:val="0"/>
        <w:rPr>
          <w:rFonts w:ascii="Arial" w:hAnsi="Arial" w:cs="Arial"/>
          <w:sz w:val="20"/>
        </w:rPr>
      </w:pPr>
      <w:r w:rsidRPr="009D4757">
        <w:rPr>
          <w:rFonts w:ascii="Arial" w:hAnsi="Arial" w:cs="Arial"/>
          <w:sz w:val="20"/>
        </w:rPr>
        <w:t>Actively participated in the security related meeting</w:t>
      </w:r>
      <w:r w:rsidR="00EA04CF">
        <w:rPr>
          <w:rFonts w:ascii="Arial" w:hAnsi="Arial" w:cs="Arial"/>
          <w:sz w:val="20"/>
        </w:rPr>
        <w:t>s</w:t>
      </w:r>
      <w:r w:rsidRPr="009D4757">
        <w:rPr>
          <w:rFonts w:ascii="Arial" w:hAnsi="Arial" w:cs="Arial"/>
          <w:sz w:val="20"/>
        </w:rPr>
        <w:t xml:space="preserve"> with clients and with different technical teams during various stages of the development.</w:t>
      </w:r>
    </w:p>
    <w:p w:rsidR="00600A1F" w:rsidRDefault="00DA7439" w:rsidP="0071055B">
      <w:pPr>
        <w:numPr>
          <w:ilvl w:val="0"/>
          <w:numId w:val="35"/>
        </w:numPr>
        <w:overflowPunct w:val="0"/>
        <w:rPr>
          <w:rFonts w:ascii="Arial" w:hAnsi="Arial" w:cs="Arial"/>
          <w:sz w:val="20"/>
          <w:szCs w:val="20"/>
        </w:rPr>
      </w:pPr>
      <w:r>
        <w:rPr>
          <w:rFonts w:ascii="Arial" w:hAnsi="Arial" w:cs="Arial"/>
          <w:sz w:val="20"/>
        </w:rPr>
        <w:t xml:space="preserve">Trained development teams and provided </w:t>
      </w:r>
      <w:r w:rsidR="00600A1F" w:rsidRPr="009D4757">
        <w:rPr>
          <w:rFonts w:ascii="Arial" w:hAnsi="Arial" w:cs="Arial"/>
          <w:sz w:val="20"/>
        </w:rPr>
        <w:t xml:space="preserve">documentation </w:t>
      </w:r>
      <w:r>
        <w:rPr>
          <w:rFonts w:ascii="Arial" w:hAnsi="Arial" w:cs="Arial"/>
          <w:sz w:val="20"/>
        </w:rPr>
        <w:t>on</w:t>
      </w:r>
      <w:r w:rsidR="00600A1F" w:rsidRPr="009D4757">
        <w:rPr>
          <w:rFonts w:ascii="Arial" w:hAnsi="Arial" w:cs="Arial"/>
          <w:sz w:val="20"/>
        </w:rPr>
        <w:t xml:space="preserve"> the </w:t>
      </w:r>
      <w:r w:rsidR="00385634" w:rsidRPr="009D4757">
        <w:rPr>
          <w:rFonts w:ascii="Arial" w:hAnsi="Arial" w:cs="Arial"/>
          <w:sz w:val="20"/>
        </w:rPr>
        <w:t>security approaches followed</w:t>
      </w:r>
      <w:r w:rsidR="00600A1F" w:rsidRPr="00E0571F">
        <w:rPr>
          <w:rFonts w:ascii="Arial" w:hAnsi="Arial" w:cs="Arial"/>
          <w:sz w:val="20"/>
          <w:szCs w:val="20"/>
        </w:rPr>
        <w:t>.</w:t>
      </w:r>
    </w:p>
    <w:p w:rsidR="0023379B" w:rsidRDefault="0023379B" w:rsidP="0071055B">
      <w:pPr>
        <w:numPr>
          <w:ilvl w:val="0"/>
          <w:numId w:val="35"/>
        </w:numPr>
        <w:overflowPunct w:val="0"/>
        <w:rPr>
          <w:rFonts w:ascii="Arial" w:hAnsi="Arial" w:cs="Arial"/>
          <w:sz w:val="20"/>
        </w:rPr>
      </w:pPr>
      <w:r>
        <w:rPr>
          <w:rFonts w:ascii="Arial" w:hAnsi="Arial" w:cs="Arial"/>
          <w:sz w:val="20"/>
        </w:rPr>
        <w:t>Coached team members on implementing security best practices and maintained the delivery of quality code by performing regular code reviews</w:t>
      </w:r>
    </w:p>
    <w:p w:rsidR="0023379B" w:rsidRPr="00E0571F" w:rsidRDefault="00DA7439" w:rsidP="0071055B">
      <w:pPr>
        <w:numPr>
          <w:ilvl w:val="0"/>
          <w:numId w:val="35"/>
        </w:numPr>
        <w:overflowPunct w:val="0"/>
        <w:rPr>
          <w:rFonts w:ascii="Arial" w:hAnsi="Arial" w:cs="Arial"/>
          <w:sz w:val="20"/>
          <w:szCs w:val="20"/>
        </w:rPr>
      </w:pPr>
      <w:r>
        <w:rPr>
          <w:rFonts w:ascii="Arial" w:hAnsi="Arial" w:cs="Arial"/>
          <w:sz w:val="20"/>
          <w:szCs w:val="20"/>
        </w:rPr>
        <w:t>Developed stored procedures and functions to support the security system developed.</w:t>
      </w:r>
    </w:p>
    <w:p w:rsidR="00600A1F" w:rsidRPr="00E0571F" w:rsidRDefault="00600A1F" w:rsidP="00600A1F">
      <w:pPr>
        <w:widowControl/>
        <w:tabs>
          <w:tab w:val="left" w:pos="0"/>
          <w:tab w:val="left" w:pos="555"/>
        </w:tabs>
        <w:suppressAutoHyphens/>
        <w:autoSpaceDE/>
        <w:autoSpaceDN/>
        <w:adjustRightInd/>
        <w:ind w:left="360" w:right="245"/>
        <w:rPr>
          <w:rFonts w:ascii="Arial" w:hAnsi="Arial" w:cs="Arial"/>
          <w:sz w:val="20"/>
          <w:szCs w:val="20"/>
        </w:rPr>
      </w:pPr>
    </w:p>
    <w:p w:rsidR="00695001" w:rsidRDefault="00C27CA2" w:rsidP="009D4757">
      <w:pPr>
        <w:rPr>
          <w:rFonts w:ascii="Arial" w:hAnsi="Arial" w:cs="Arial"/>
          <w:sz w:val="20"/>
          <w:szCs w:val="20"/>
        </w:rPr>
      </w:pPr>
      <w:r w:rsidRPr="009D4757">
        <w:rPr>
          <w:rFonts w:ascii="Arial" w:hAnsi="Arial" w:cs="Arial"/>
          <w:b/>
          <w:sz w:val="20"/>
          <w:szCs w:val="20"/>
        </w:rPr>
        <w:t>Environment</w:t>
      </w:r>
      <w:r w:rsidRPr="009D4757">
        <w:rPr>
          <w:rFonts w:ascii="Arial" w:hAnsi="Arial" w:cs="Arial"/>
          <w:sz w:val="20"/>
          <w:szCs w:val="20"/>
        </w:rPr>
        <w:t>:</w:t>
      </w:r>
      <w:r w:rsidRPr="00E0571F">
        <w:rPr>
          <w:rFonts w:ascii="Arial" w:hAnsi="Arial" w:cs="Arial"/>
          <w:sz w:val="20"/>
          <w:szCs w:val="20"/>
        </w:rPr>
        <w:t xml:space="preserve">   </w:t>
      </w:r>
      <w:r w:rsidR="00600A1F" w:rsidRPr="00E0571F">
        <w:rPr>
          <w:rFonts w:ascii="Arial" w:hAnsi="Arial" w:cs="Arial"/>
          <w:sz w:val="20"/>
          <w:szCs w:val="20"/>
        </w:rPr>
        <w:t>VS2008,</w:t>
      </w:r>
      <w:r w:rsidR="00385634" w:rsidRPr="009D4757">
        <w:rPr>
          <w:rFonts w:ascii="Arial" w:hAnsi="Arial" w:cs="Arial"/>
          <w:sz w:val="20"/>
          <w:szCs w:val="20"/>
        </w:rPr>
        <w:t xml:space="preserve"> ASP.Net 4.0, C#4.0, HTTP Module, Classic ASP, XML, VB </w:t>
      </w:r>
      <w:r w:rsidR="00F50CBA" w:rsidRPr="009D4757">
        <w:rPr>
          <w:rFonts w:ascii="Arial" w:hAnsi="Arial" w:cs="Arial"/>
          <w:sz w:val="20"/>
          <w:szCs w:val="20"/>
        </w:rPr>
        <w:t>Script,</w:t>
      </w:r>
      <w:r w:rsidR="00385634" w:rsidRPr="009D4757">
        <w:rPr>
          <w:rFonts w:ascii="Arial" w:hAnsi="Arial" w:cs="Arial"/>
          <w:sz w:val="20"/>
          <w:szCs w:val="20"/>
        </w:rPr>
        <w:t xml:space="preserve"> </w:t>
      </w:r>
      <w:r w:rsidR="00F50CBA" w:rsidRPr="009D4757">
        <w:rPr>
          <w:rFonts w:ascii="Arial" w:hAnsi="Arial" w:cs="Arial"/>
          <w:sz w:val="20"/>
          <w:szCs w:val="20"/>
        </w:rPr>
        <w:t xml:space="preserve">JavaScript, </w:t>
      </w:r>
      <w:r w:rsidR="00F50CBA">
        <w:rPr>
          <w:rFonts w:ascii="Arial" w:hAnsi="Arial" w:cs="Arial"/>
          <w:sz w:val="20"/>
          <w:szCs w:val="20"/>
        </w:rPr>
        <w:t>MOQ</w:t>
      </w:r>
      <w:r w:rsidR="00EA04CF">
        <w:rPr>
          <w:rFonts w:ascii="Arial" w:hAnsi="Arial" w:cs="Arial"/>
          <w:sz w:val="20"/>
          <w:szCs w:val="20"/>
        </w:rPr>
        <w:t xml:space="preserve"> Framework, </w:t>
      </w:r>
      <w:r w:rsidR="00385634" w:rsidRPr="009D4757">
        <w:rPr>
          <w:rFonts w:ascii="Arial" w:hAnsi="Arial" w:cs="Arial"/>
          <w:sz w:val="20"/>
          <w:szCs w:val="20"/>
        </w:rPr>
        <w:t xml:space="preserve">SQL </w:t>
      </w:r>
      <w:r w:rsidR="00F50CBA" w:rsidRPr="009D4757">
        <w:rPr>
          <w:rFonts w:ascii="Arial" w:hAnsi="Arial" w:cs="Arial"/>
          <w:sz w:val="20"/>
          <w:szCs w:val="20"/>
        </w:rPr>
        <w:t>Server, 2008</w:t>
      </w:r>
      <w:r w:rsidR="00385634" w:rsidRPr="009D4757">
        <w:rPr>
          <w:rFonts w:ascii="Arial" w:hAnsi="Arial" w:cs="Arial"/>
          <w:sz w:val="20"/>
          <w:szCs w:val="20"/>
        </w:rPr>
        <w:t xml:space="preserve"> and IIS 7, Fiddler.</w:t>
      </w:r>
    </w:p>
    <w:p w:rsidR="000C27FD" w:rsidRPr="009D4757" w:rsidRDefault="000C27FD" w:rsidP="009D4757">
      <w:pPr>
        <w:rPr>
          <w:rFonts w:ascii="Arial" w:hAnsi="Arial" w:cs="Arial"/>
          <w:sz w:val="20"/>
          <w:szCs w:val="20"/>
        </w:rPr>
      </w:pPr>
    </w:p>
    <w:p w:rsidR="001E76EC" w:rsidRDefault="001E76EC" w:rsidP="00695001">
      <w:pPr>
        <w:rPr>
          <w:rFonts w:ascii="Arial" w:hAnsi="Arial" w:cs="Arial"/>
          <w:sz w:val="20"/>
        </w:rPr>
      </w:pPr>
    </w:p>
    <w:p w:rsidR="00B062BF" w:rsidRPr="00B062BF" w:rsidRDefault="00B062BF" w:rsidP="00695001">
      <w:pPr>
        <w:rPr>
          <w:rFonts w:ascii="Arial" w:hAnsi="Arial" w:cs="Arial"/>
          <w:b/>
          <w:sz w:val="20"/>
          <w:szCs w:val="20"/>
        </w:rPr>
      </w:pPr>
      <w:r w:rsidRPr="00B062BF">
        <w:rPr>
          <w:rFonts w:ascii="Arial" w:hAnsi="Arial" w:cs="Arial"/>
          <w:b/>
          <w:sz w:val="20"/>
        </w:rPr>
        <w:t>Terenine Technology Solutions, Chattanooga, TN</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sz w:val="20"/>
        </w:rPr>
        <w:t xml:space="preserve">April </w:t>
      </w:r>
      <w:r w:rsidRPr="009D4757">
        <w:rPr>
          <w:rFonts w:ascii="Arial" w:hAnsi="Arial" w:cs="Arial"/>
          <w:sz w:val="20"/>
        </w:rPr>
        <w:t xml:space="preserve">2009 </w:t>
      </w:r>
      <w:r>
        <w:rPr>
          <w:rFonts w:ascii="Arial" w:hAnsi="Arial" w:cs="Arial"/>
          <w:sz w:val="20"/>
        </w:rPr>
        <w:t>–</w:t>
      </w:r>
      <w:r w:rsidRPr="009D4757">
        <w:rPr>
          <w:rFonts w:ascii="Arial" w:hAnsi="Arial" w:cs="Arial"/>
          <w:sz w:val="20"/>
        </w:rPr>
        <w:t xml:space="preserve"> </w:t>
      </w:r>
      <w:r>
        <w:rPr>
          <w:rFonts w:ascii="Arial" w:hAnsi="Arial" w:cs="Arial"/>
          <w:sz w:val="20"/>
        </w:rPr>
        <w:t xml:space="preserve">June </w:t>
      </w:r>
      <w:r w:rsidRPr="009D4757">
        <w:rPr>
          <w:rFonts w:ascii="Arial" w:hAnsi="Arial" w:cs="Arial"/>
          <w:sz w:val="20"/>
        </w:rPr>
        <w:t>2011</w:t>
      </w:r>
      <w:r>
        <w:rPr>
          <w:rFonts w:ascii="Arial" w:hAnsi="Arial" w:cs="Arial"/>
          <w:b/>
          <w:sz w:val="20"/>
        </w:rPr>
        <w:tab/>
      </w:r>
      <w:r>
        <w:rPr>
          <w:rFonts w:ascii="Arial" w:hAnsi="Arial" w:cs="Arial"/>
          <w:b/>
          <w:sz w:val="20"/>
        </w:rPr>
        <w:br/>
      </w:r>
      <w:r w:rsidRPr="00B062BF">
        <w:rPr>
          <w:rFonts w:ascii="Arial" w:hAnsi="Arial" w:cs="Arial"/>
          <w:sz w:val="20"/>
        </w:rPr>
        <w:t>Project: ACHFederal</w:t>
      </w:r>
      <w:r w:rsidRPr="00B062BF">
        <w:rPr>
          <w:rFonts w:ascii="Arial" w:hAnsi="Arial" w:cs="Arial"/>
          <w:sz w:val="20"/>
        </w:rPr>
        <w:br/>
      </w:r>
      <w:r w:rsidRPr="00B062BF">
        <w:rPr>
          <w:rFonts w:ascii="Arial" w:hAnsi="Arial" w:cs="Arial"/>
          <w:sz w:val="20"/>
          <w:szCs w:val="20"/>
        </w:rPr>
        <w:t xml:space="preserve">Role: </w:t>
      </w:r>
      <w:r w:rsidRPr="00B062BF">
        <w:rPr>
          <w:rFonts w:ascii="Arial" w:hAnsi="Arial" w:cs="Arial"/>
          <w:sz w:val="20"/>
        </w:rPr>
        <w:t>Technical Lead</w:t>
      </w:r>
    </w:p>
    <w:p w:rsidR="00B73D7F" w:rsidRPr="006C35D9" w:rsidRDefault="00B73D7F">
      <w:pPr>
        <w:rPr>
          <w:rFonts w:ascii="Arial" w:hAnsi="Arial" w:cs="Arial"/>
          <w:sz w:val="20"/>
          <w:szCs w:val="20"/>
        </w:rPr>
      </w:pPr>
    </w:p>
    <w:p w:rsidR="00385634" w:rsidRPr="009D4757" w:rsidRDefault="00385634" w:rsidP="00385634">
      <w:pPr>
        <w:rPr>
          <w:rFonts w:ascii="Arial" w:hAnsi="Arial" w:cs="Arial"/>
          <w:sz w:val="20"/>
        </w:rPr>
      </w:pPr>
      <w:r w:rsidRPr="009D4757">
        <w:rPr>
          <w:rFonts w:ascii="Arial" w:hAnsi="Arial" w:cs="Arial"/>
          <w:sz w:val="20"/>
        </w:rPr>
        <w:t xml:space="preserve">Automated clearing house (ACH) Federal is the most complete and efficient solution for processing, managing, and transferring electronic funds. ACH seeks to offer a complete suite of products for the small and midsize financial Institutions and companies, in form of a web based application where the customers can enter the transactions in several ways possible. </w:t>
      </w:r>
    </w:p>
    <w:p w:rsidR="00385634" w:rsidRPr="009D4757" w:rsidRDefault="00385634" w:rsidP="00385634">
      <w:pPr>
        <w:rPr>
          <w:rFonts w:ascii="Arial" w:hAnsi="Arial" w:cs="Arial"/>
          <w:sz w:val="20"/>
        </w:rPr>
      </w:pPr>
      <w:r w:rsidRPr="009D4757">
        <w:rPr>
          <w:rFonts w:ascii="Arial" w:hAnsi="Arial" w:cs="Arial"/>
          <w:sz w:val="20"/>
        </w:rPr>
        <w:t>Following are the features provided.</w:t>
      </w:r>
    </w:p>
    <w:p w:rsidR="00385634" w:rsidRPr="009D4757" w:rsidRDefault="00385634" w:rsidP="00385634">
      <w:pPr>
        <w:rPr>
          <w:rFonts w:ascii="Arial" w:hAnsi="Arial" w:cs="Arial"/>
          <w:sz w:val="20"/>
        </w:rPr>
      </w:pPr>
      <w:r w:rsidRPr="009D4757">
        <w:rPr>
          <w:rFonts w:ascii="Arial" w:hAnsi="Arial" w:cs="Arial"/>
          <w:sz w:val="20"/>
        </w:rPr>
        <w:t>Single, one time ACH items, Recurring scheduled ACH items, Batch ACH items and Secure ACH file delivery.</w:t>
      </w:r>
    </w:p>
    <w:p w:rsidR="00385634" w:rsidRPr="009D4757" w:rsidRDefault="00385634" w:rsidP="00385634">
      <w:pPr>
        <w:rPr>
          <w:rFonts w:ascii="Arial" w:hAnsi="Arial" w:cs="Arial"/>
          <w:sz w:val="20"/>
        </w:rPr>
      </w:pPr>
      <w:r w:rsidRPr="009D4757">
        <w:rPr>
          <w:rFonts w:ascii="Arial" w:hAnsi="Arial" w:cs="Arial"/>
          <w:sz w:val="20"/>
        </w:rPr>
        <w:t xml:space="preserve">The whole system is implemented using Agile Scrum methodology where each developer is involved in sprint planning to give an individual </w:t>
      </w:r>
      <w:r w:rsidR="00F50CBA" w:rsidRPr="009D4757">
        <w:rPr>
          <w:rFonts w:ascii="Arial" w:hAnsi="Arial" w:cs="Arial"/>
          <w:sz w:val="20"/>
        </w:rPr>
        <w:t>estimate</w:t>
      </w:r>
      <w:r w:rsidRPr="009D4757">
        <w:rPr>
          <w:rFonts w:ascii="Arial" w:hAnsi="Arial" w:cs="Arial"/>
          <w:sz w:val="20"/>
        </w:rPr>
        <w:t xml:space="preserve"> on the development.</w:t>
      </w:r>
    </w:p>
    <w:p w:rsidR="00600A1F" w:rsidRPr="00E0571F" w:rsidRDefault="00600A1F" w:rsidP="00600A1F">
      <w:pPr>
        <w:rPr>
          <w:rFonts w:ascii="Arial" w:hAnsi="Arial" w:cs="Arial"/>
          <w:sz w:val="20"/>
          <w:szCs w:val="20"/>
        </w:rPr>
      </w:pPr>
    </w:p>
    <w:p w:rsidR="00695001" w:rsidRPr="00E0571F" w:rsidRDefault="00B73D7F">
      <w:pPr>
        <w:rPr>
          <w:rFonts w:ascii="Arial" w:hAnsi="Arial" w:cs="Arial"/>
          <w:b/>
          <w:bCs/>
          <w:sz w:val="20"/>
          <w:szCs w:val="20"/>
          <w:u w:val="single"/>
        </w:rPr>
      </w:pPr>
      <w:r w:rsidRPr="00E0571F">
        <w:rPr>
          <w:rFonts w:ascii="Arial" w:hAnsi="Arial" w:cs="Arial"/>
          <w:b/>
          <w:bCs/>
          <w:sz w:val="20"/>
          <w:szCs w:val="20"/>
          <w:u w:val="single"/>
        </w:rPr>
        <w:t>Responsibilities:</w:t>
      </w:r>
    </w:p>
    <w:p w:rsidR="00385634" w:rsidRPr="009D4757" w:rsidRDefault="00385634" w:rsidP="005C2F33">
      <w:pPr>
        <w:numPr>
          <w:ilvl w:val="0"/>
          <w:numId w:val="36"/>
        </w:numPr>
        <w:overflowPunct w:val="0"/>
        <w:rPr>
          <w:rFonts w:ascii="Arial" w:hAnsi="Arial" w:cs="Arial"/>
          <w:sz w:val="20"/>
        </w:rPr>
      </w:pPr>
      <w:r w:rsidRPr="009D4757">
        <w:rPr>
          <w:rFonts w:ascii="Arial" w:hAnsi="Arial" w:cs="Arial"/>
          <w:sz w:val="20"/>
        </w:rPr>
        <w:t>Involved in coding &amp; development of building different modules of the application.</w:t>
      </w:r>
    </w:p>
    <w:p w:rsidR="00600A1F" w:rsidRPr="009D4757" w:rsidRDefault="00385634" w:rsidP="005C2F33">
      <w:pPr>
        <w:numPr>
          <w:ilvl w:val="0"/>
          <w:numId w:val="36"/>
        </w:numPr>
        <w:overflowPunct w:val="0"/>
        <w:rPr>
          <w:rFonts w:ascii="Arial" w:hAnsi="Arial" w:cs="Arial"/>
          <w:sz w:val="20"/>
        </w:rPr>
      </w:pPr>
      <w:r w:rsidRPr="009D4757">
        <w:rPr>
          <w:rFonts w:ascii="Arial" w:hAnsi="Arial" w:cs="Arial"/>
          <w:sz w:val="20"/>
        </w:rPr>
        <w:t xml:space="preserve">Actively participated in designing light weight presentation layer by using Page Methods, </w:t>
      </w:r>
      <w:r w:rsidR="00CA4C72" w:rsidRPr="009D4757">
        <w:rPr>
          <w:rFonts w:ascii="Arial" w:hAnsi="Arial" w:cs="Arial"/>
          <w:sz w:val="20"/>
        </w:rPr>
        <w:t>JQuery</w:t>
      </w:r>
      <w:r w:rsidRPr="009D4757">
        <w:rPr>
          <w:rFonts w:ascii="Arial" w:hAnsi="Arial" w:cs="Arial"/>
          <w:sz w:val="20"/>
        </w:rPr>
        <w:t xml:space="preserve"> UI controls </w:t>
      </w:r>
      <w:r w:rsidR="00CA4C72" w:rsidRPr="009D4757">
        <w:rPr>
          <w:rFonts w:ascii="Arial" w:hAnsi="Arial" w:cs="Arial"/>
          <w:sz w:val="20"/>
        </w:rPr>
        <w:t>(Separated Presentation). A</w:t>
      </w:r>
      <w:r w:rsidRPr="009D4757">
        <w:rPr>
          <w:rFonts w:ascii="Arial" w:hAnsi="Arial" w:cs="Arial"/>
          <w:sz w:val="20"/>
        </w:rPr>
        <w:t>lso developed business</w:t>
      </w:r>
      <w:r w:rsidR="00CA4C72" w:rsidRPr="009D4757">
        <w:rPr>
          <w:rFonts w:ascii="Arial" w:hAnsi="Arial" w:cs="Arial"/>
          <w:sz w:val="20"/>
        </w:rPr>
        <w:t>, service and</w:t>
      </w:r>
      <w:r w:rsidRPr="009D4757">
        <w:rPr>
          <w:rFonts w:ascii="Arial" w:hAnsi="Arial" w:cs="Arial"/>
          <w:sz w:val="20"/>
        </w:rPr>
        <w:t xml:space="preserve"> data layers</w:t>
      </w:r>
    </w:p>
    <w:p w:rsidR="00CA4C72" w:rsidRPr="009D4757" w:rsidRDefault="00CA4C72" w:rsidP="005C2F33">
      <w:pPr>
        <w:numPr>
          <w:ilvl w:val="0"/>
          <w:numId w:val="36"/>
        </w:numPr>
        <w:overflowPunct w:val="0"/>
        <w:rPr>
          <w:rFonts w:ascii="Arial" w:hAnsi="Arial" w:cs="Arial"/>
          <w:sz w:val="20"/>
        </w:rPr>
      </w:pPr>
      <w:r w:rsidRPr="009D4757">
        <w:rPr>
          <w:rFonts w:ascii="Arial" w:hAnsi="Arial" w:cs="Arial"/>
          <w:sz w:val="20"/>
        </w:rPr>
        <w:t>Helped in building window service components for email rendering and file downloading.</w:t>
      </w:r>
    </w:p>
    <w:p w:rsidR="00CA4C72" w:rsidRDefault="00CA4C72" w:rsidP="005C2F33">
      <w:pPr>
        <w:numPr>
          <w:ilvl w:val="0"/>
          <w:numId w:val="36"/>
        </w:numPr>
        <w:overflowPunct w:val="0"/>
        <w:rPr>
          <w:rFonts w:ascii="Arial" w:hAnsi="Arial" w:cs="Arial"/>
          <w:sz w:val="20"/>
        </w:rPr>
      </w:pPr>
      <w:r w:rsidRPr="009D4757">
        <w:rPr>
          <w:rFonts w:ascii="Arial" w:hAnsi="Arial" w:cs="Arial"/>
          <w:sz w:val="20"/>
        </w:rPr>
        <w:t xml:space="preserve">Involved in the coding and implementation of web services </w:t>
      </w:r>
    </w:p>
    <w:p w:rsidR="00B062BF" w:rsidRDefault="00B062BF" w:rsidP="005C2F33">
      <w:pPr>
        <w:numPr>
          <w:ilvl w:val="0"/>
          <w:numId w:val="36"/>
        </w:numPr>
        <w:overflowPunct w:val="0"/>
        <w:rPr>
          <w:rFonts w:ascii="Arial" w:hAnsi="Arial" w:cs="Arial"/>
          <w:sz w:val="20"/>
        </w:rPr>
      </w:pPr>
      <w:r>
        <w:rPr>
          <w:rFonts w:ascii="Arial" w:hAnsi="Arial" w:cs="Arial"/>
          <w:sz w:val="20"/>
        </w:rPr>
        <w:t xml:space="preserve">Extensively participated in developing </w:t>
      </w:r>
      <w:r w:rsidRPr="00B062BF">
        <w:rPr>
          <w:rFonts w:ascii="Arial" w:hAnsi="Arial" w:cs="Arial"/>
          <w:sz w:val="20"/>
        </w:rPr>
        <w:t>Stored Procedures, Functions and Triggers in SQL Server</w:t>
      </w:r>
      <w:r>
        <w:rPr>
          <w:rFonts w:ascii="Arial" w:hAnsi="Arial" w:cs="Arial"/>
          <w:sz w:val="20"/>
        </w:rPr>
        <w:t>.</w:t>
      </w:r>
    </w:p>
    <w:p w:rsidR="00B062BF" w:rsidRPr="009D4757" w:rsidRDefault="00B062BF" w:rsidP="005C2F33">
      <w:pPr>
        <w:numPr>
          <w:ilvl w:val="0"/>
          <w:numId w:val="36"/>
        </w:numPr>
        <w:overflowPunct w:val="0"/>
        <w:rPr>
          <w:rFonts w:ascii="Arial" w:hAnsi="Arial" w:cs="Arial"/>
          <w:sz w:val="20"/>
        </w:rPr>
      </w:pPr>
      <w:r>
        <w:rPr>
          <w:rFonts w:ascii="Arial" w:hAnsi="Arial" w:cs="Arial"/>
          <w:sz w:val="20"/>
        </w:rPr>
        <w:t>Involved in enhancing SSRS reports functionality.</w:t>
      </w:r>
    </w:p>
    <w:p w:rsidR="00CA4C72" w:rsidRPr="009D4757" w:rsidRDefault="00B062BF" w:rsidP="005C2F33">
      <w:pPr>
        <w:numPr>
          <w:ilvl w:val="0"/>
          <w:numId w:val="36"/>
        </w:numPr>
        <w:overflowPunct w:val="0"/>
        <w:rPr>
          <w:rFonts w:ascii="Arial" w:hAnsi="Arial" w:cs="Arial"/>
          <w:sz w:val="20"/>
        </w:rPr>
      </w:pPr>
      <w:r>
        <w:rPr>
          <w:rFonts w:ascii="Arial" w:hAnsi="Arial" w:cs="Arial"/>
          <w:sz w:val="20"/>
        </w:rPr>
        <w:t xml:space="preserve">Headed </w:t>
      </w:r>
      <w:r w:rsidR="00CA4C72" w:rsidRPr="009D4757">
        <w:rPr>
          <w:rFonts w:ascii="Arial" w:hAnsi="Arial" w:cs="Arial"/>
          <w:sz w:val="20"/>
        </w:rPr>
        <w:t xml:space="preserve">Sustain Engineering </w:t>
      </w:r>
      <w:r>
        <w:rPr>
          <w:rFonts w:ascii="Arial" w:hAnsi="Arial" w:cs="Arial"/>
          <w:sz w:val="20"/>
        </w:rPr>
        <w:t xml:space="preserve">wing and successfully reduced the defects count. Actively involved in </w:t>
      </w:r>
      <w:r w:rsidRPr="009D4757">
        <w:rPr>
          <w:rFonts w:ascii="Arial" w:hAnsi="Arial" w:cs="Arial"/>
          <w:sz w:val="20"/>
        </w:rPr>
        <w:t>bug</w:t>
      </w:r>
      <w:r w:rsidR="00CA4C72" w:rsidRPr="009D4757">
        <w:rPr>
          <w:rFonts w:ascii="Arial" w:hAnsi="Arial" w:cs="Arial"/>
          <w:sz w:val="20"/>
        </w:rPr>
        <w:t xml:space="preserve"> fixing and enhancements.</w:t>
      </w:r>
    </w:p>
    <w:p w:rsidR="00CA4C72" w:rsidRDefault="00B062BF" w:rsidP="005C2F33">
      <w:pPr>
        <w:numPr>
          <w:ilvl w:val="0"/>
          <w:numId w:val="36"/>
        </w:numPr>
        <w:overflowPunct w:val="0"/>
        <w:rPr>
          <w:rFonts w:ascii="Arial" w:hAnsi="Arial" w:cs="Arial"/>
          <w:sz w:val="20"/>
        </w:rPr>
      </w:pPr>
      <w:r>
        <w:rPr>
          <w:rFonts w:ascii="Arial" w:hAnsi="Arial" w:cs="Arial"/>
          <w:sz w:val="20"/>
        </w:rPr>
        <w:t>Involved in Production Support for ACH transactions.</w:t>
      </w:r>
    </w:p>
    <w:p w:rsidR="00B062BF" w:rsidRDefault="00B062BF" w:rsidP="005C2F33">
      <w:pPr>
        <w:numPr>
          <w:ilvl w:val="0"/>
          <w:numId w:val="36"/>
        </w:numPr>
        <w:overflowPunct w:val="0"/>
        <w:rPr>
          <w:rFonts w:ascii="Arial" w:hAnsi="Arial" w:cs="Arial"/>
          <w:sz w:val="20"/>
        </w:rPr>
      </w:pPr>
      <w:r w:rsidRPr="00B062BF">
        <w:rPr>
          <w:rFonts w:ascii="Arial" w:hAnsi="Arial" w:cs="Arial"/>
          <w:sz w:val="20"/>
        </w:rPr>
        <w:t>Extensively used LINQ</w:t>
      </w:r>
      <w:r>
        <w:rPr>
          <w:rFonts w:ascii="Arial" w:hAnsi="Arial" w:cs="Arial"/>
          <w:sz w:val="20"/>
        </w:rPr>
        <w:t xml:space="preserve"> </w:t>
      </w:r>
      <w:r w:rsidR="00F50CBA">
        <w:rPr>
          <w:rFonts w:ascii="Arial" w:hAnsi="Arial" w:cs="Arial"/>
          <w:sz w:val="20"/>
        </w:rPr>
        <w:t xml:space="preserve">and </w:t>
      </w:r>
      <w:r w:rsidR="00F50CBA" w:rsidRPr="00B062BF">
        <w:rPr>
          <w:rFonts w:ascii="Arial" w:hAnsi="Arial" w:cs="Arial"/>
          <w:sz w:val="20"/>
        </w:rPr>
        <w:t>Entity</w:t>
      </w:r>
      <w:r w:rsidRPr="00B062BF">
        <w:rPr>
          <w:rFonts w:ascii="Arial" w:hAnsi="Arial" w:cs="Arial"/>
          <w:sz w:val="20"/>
        </w:rPr>
        <w:t xml:space="preserve"> Framework </w:t>
      </w:r>
      <w:r>
        <w:rPr>
          <w:rFonts w:ascii="Arial" w:hAnsi="Arial" w:cs="Arial"/>
          <w:sz w:val="20"/>
        </w:rPr>
        <w:t>to develop BLL and DAL layers.</w:t>
      </w:r>
      <w:r w:rsidRPr="00B062BF">
        <w:rPr>
          <w:rFonts w:ascii="Arial" w:hAnsi="Arial" w:cs="Arial"/>
          <w:sz w:val="20"/>
        </w:rPr>
        <w:t xml:space="preserve"> </w:t>
      </w:r>
    </w:p>
    <w:p w:rsidR="00B062BF" w:rsidRDefault="00643497" w:rsidP="005C2F33">
      <w:pPr>
        <w:numPr>
          <w:ilvl w:val="0"/>
          <w:numId w:val="36"/>
        </w:numPr>
        <w:overflowPunct w:val="0"/>
        <w:rPr>
          <w:rFonts w:ascii="Arial" w:hAnsi="Arial" w:cs="Arial"/>
          <w:sz w:val="20"/>
        </w:rPr>
      </w:pPr>
      <w:r>
        <w:rPr>
          <w:rFonts w:ascii="Arial" w:hAnsi="Arial" w:cs="Arial"/>
          <w:sz w:val="20"/>
        </w:rPr>
        <w:lastRenderedPageBreak/>
        <w:t>S</w:t>
      </w:r>
      <w:r w:rsidR="00B062BF" w:rsidRPr="00B062BF">
        <w:rPr>
          <w:rFonts w:ascii="Arial" w:hAnsi="Arial" w:cs="Arial"/>
          <w:sz w:val="20"/>
        </w:rPr>
        <w:t xml:space="preserve">uccessfully implemented design patterns such </w:t>
      </w:r>
      <w:r w:rsidRPr="00B062BF">
        <w:rPr>
          <w:rFonts w:ascii="Arial" w:hAnsi="Arial" w:cs="Arial"/>
          <w:sz w:val="20"/>
        </w:rPr>
        <w:t>as Factory</w:t>
      </w:r>
      <w:r w:rsidR="00B062BF" w:rsidRPr="00B062BF">
        <w:rPr>
          <w:rFonts w:ascii="Arial" w:hAnsi="Arial" w:cs="Arial"/>
          <w:sz w:val="20"/>
        </w:rPr>
        <w:t>, Separated Pre</w:t>
      </w:r>
      <w:r>
        <w:rPr>
          <w:rFonts w:ascii="Arial" w:hAnsi="Arial" w:cs="Arial"/>
          <w:sz w:val="20"/>
        </w:rPr>
        <w:t>sentation, Inversion of Control.</w:t>
      </w:r>
    </w:p>
    <w:p w:rsidR="00643497" w:rsidRPr="009D4757" w:rsidRDefault="00643497" w:rsidP="005C2F33">
      <w:pPr>
        <w:numPr>
          <w:ilvl w:val="0"/>
          <w:numId w:val="36"/>
        </w:numPr>
        <w:overflowPunct w:val="0"/>
        <w:rPr>
          <w:rFonts w:ascii="Arial" w:hAnsi="Arial" w:cs="Arial"/>
          <w:sz w:val="20"/>
        </w:rPr>
      </w:pPr>
      <w:r>
        <w:rPr>
          <w:rFonts w:ascii="Arial" w:hAnsi="Arial" w:cs="Arial"/>
          <w:sz w:val="20"/>
        </w:rPr>
        <w:t>Used Enterprise library application blocks extensively for logging, exception handling.</w:t>
      </w:r>
    </w:p>
    <w:p w:rsidR="00B73D7F" w:rsidRPr="009D4757" w:rsidRDefault="00CA4C72" w:rsidP="005C2F33">
      <w:pPr>
        <w:numPr>
          <w:ilvl w:val="0"/>
          <w:numId w:val="36"/>
        </w:numPr>
        <w:overflowPunct w:val="0"/>
        <w:rPr>
          <w:rFonts w:ascii="Arial" w:hAnsi="Arial" w:cs="Arial"/>
          <w:sz w:val="20"/>
        </w:rPr>
      </w:pPr>
      <w:r w:rsidRPr="009D4757">
        <w:rPr>
          <w:rFonts w:ascii="Arial" w:hAnsi="Arial" w:cs="Arial"/>
          <w:sz w:val="20"/>
        </w:rPr>
        <w:t>Followed Agile Scrum and involved in product backlog sizing and sprint planning meetings with clients for estimating the tasks</w:t>
      </w:r>
      <w:r w:rsidR="00600A1F" w:rsidRPr="009D4757">
        <w:rPr>
          <w:rFonts w:ascii="Arial" w:hAnsi="Arial" w:cs="Arial"/>
          <w:sz w:val="20"/>
        </w:rPr>
        <w:t>.</w:t>
      </w:r>
    </w:p>
    <w:p w:rsidR="00CA4C72" w:rsidRPr="009D4757" w:rsidRDefault="00CA4C72" w:rsidP="005C2F33">
      <w:pPr>
        <w:numPr>
          <w:ilvl w:val="0"/>
          <w:numId w:val="36"/>
        </w:numPr>
        <w:overflowPunct w:val="0"/>
        <w:rPr>
          <w:rFonts w:ascii="Arial" w:hAnsi="Arial" w:cs="Arial"/>
          <w:i/>
          <w:sz w:val="20"/>
          <w:szCs w:val="20"/>
        </w:rPr>
      </w:pPr>
      <w:r w:rsidRPr="009D4757">
        <w:rPr>
          <w:rFonts w:ascii="Arial" w:hAnsi="Arial" w:cs="Arial"/>
          <w:sz w:val="20"/>
        </w:rPr>
        <w:t>Interacted with client on regular basis during various stages of design and development</w:t>
      </w:r>
    </w:p>
    <w:p w:rsidR="00B73D7F" w:rsidRPr="00E0571F" w:rsidRDefault="00B73D7F">
      <w:pPr>
        <w:ind w:left="360"/>
        <w:rPr>
          <w:rFonts w:ascii="Arial" w:hAnsi="Arial" w:cs="Arial"/>
          <w:sz w:val="20"/>
          <w:szCs w:val="20"/>
        </w:rPr>
      </w:pPr>
    </w:p>
    <w:p w:rsidR="00002440" w:rsidRPr="009D4757" w:rsidRDefault="00B73D7F" w:rsidP="00002440">
      <w:pPr>
        <w:jc w:val="both"/>
        <w:rPr>
          <w:rFonts w:ascii="Arial" w:hAnsi="Arial" w:cs="Arial"/>
          <w:bCs/>
          <w:color w:val="000000"/>
          <w:sz w:val="20"/>
          <w:szCs w:val="20"/>
        </w:rPr>
      </w:pPr>
      <w:r w:rsidRPr="009D4757">
        <w:rPr>
          <w:rFonts w:ascii="Arial" w:hAnsi="Arial" w:cs="Arial"/>
          <w:b/>
          <w:bCs/>
          <w:sz w:val="20"/>
          <w:szCs w:val="20"/>
        </w:rPr>
        <w:t>Environment</w:t>
      </w:r>
      <w:r w:rsidR="00021D2A" w:rsidRPr="009D4757">
        <w:rPr>
          <w:rFonts w:ascii="Arial" w:hAnsi="Arial" w:cs="Arial"/>
          <w:b/>
          <w:bCs/>
          <w:sz w:val="20"/>
          <w:szCs w:val="20"/>
        </w:rPr>
        <w:t>:</w:t>
      </w:r>
      <w:r w:rsidR="00695001" w:rsidRPr="009D4757">
        <w:rPr>
          <w:rFonts w:ascii="Arial" w:hAnsi="Arial" w:cs="Arial"/>
          <w:sz w:val="20"/>
          <w:szCs w:val="20"/>
          <w:lang w:val="en-GB"/>
        </w:rPr>
        <w:t xml:space="preserve"> </w:t>
      </w:r>
      <w:r w:rsidR="00600A1F" w:rsidRPr="009D4757">
        <w:rPr>
          <w:rFonts w:ascii="Arial" w:hAnsi="Arial" w:cs="Arial"/>
          <w:sz w:val="20"/>
        </w:rPr>
        <w:t>VS2005</w:t>
      </w:r>
      <w:r w:rsidR="00021D2A" w:rsidRPr="009D4757">
        <w:rPr>
          <w:rFonts w:ascii="Arial" w:hAnsi="Arial" w:cs="Arial"/>
          <w:sz w:val="20"/>
        </w:rPr>
        <w:t xml:space="preserve">, </w:t>
      </w:r>
      <w:r w:rsidR="00002440" w:rsidRPr="009D4757">
        <w:rPr>
          <w:rFonts w:ascii="Arial" w:hAnsi="Arial" w:cs="Arial"/>
          <w:sz w:val="20"/>
        </w:rPr>
        <w:t>ASP.NET 3.5, C#.NET 3.0, ADO.NET, JavaScript, jQuery, JSON, AJAX, SSRS, SQL Server 2005, Enterprise Library and IIS 6.0.</w:t>
      </w:r>
    </w:p>
    <w:p w:rsidR="00C77FF0" w:rsidRPr="006C35D9" w:rsidRDefault="00C77FF0" w:rsidP="00695001">
      <w:pPr>
        <w:tabs>
          <w:tab w:val="left" w:pos="2160"/>
        </w:tabs>
        <w:rPr>
          <w:rFonts w:ascii="Arial" w:hAnsi="Arial" w:cs="Arial"/>
          <w:sz w:val="20"/>
          <w:szCs w:val="20"/>
        </w:rPr>
      </w:pPr>
    </w:p>
    <w:p w:rsidR="001E76EC" w:rsidRDefault="001E76EC" w:rsidP="00695001">
      <w:pPr>
        <w:rPr>
          <w:rFonts w:ascii="Arial" w:hAnsi="Arial" w:cs="Arial"/>
          <w:color w:val="000000"/>
          <w:sz w:val="20"/>
          <w:szCs w:val="20"/>
        </w:rPr>
      </w:pPr>
    </w:p>
    <w:p w:rsidR="00643497" w:rsidRPr="00643497" w:rsidRDefault="00643497" w:rsidP="00643497">
      <w:pPr>
        <w:rPr>
          <w:rFonts w:ascii="Arial" w:hAnsi="Arial" w:cs="Arial"/>
          <w:sz w:val="20"/>
          <w:szCs w:val="20"/>
        </w:rPr>
      </w:pPr>
      <w:r w:rsidRPr="00643497">
        <w:rPr>
          <w:rFonts w:ascii="Arial" w:hAnsi="Arial" w:cs="Arial"/>
          <w:b/>
          <w:sz w:val="20"/>
          <w:szCs w:val="20"/>
        </w:rPr>
        <w:t xml:space="preserve">Global Mapping </w:t>
      </w:r>
      <w:r w:rsidR="00740A9C">
        <w:rPr>
          <w:rFonts w:ascii="Arial" w:hAnsi="Arial" w:cs="Arial"/>
          <w:b/>
          <w:sz w:val="20"/>
          <w:szCs w:val="20"/>
        </w:rPr>
        <w:t>Foundation</w:t>
      </w:r>
      <w:r w:rsidRPr="00643497">
        <w:rPr>
          <w:rFonts w:ascii="Arial" w:hAnsi="Arial" w:cs="Arial"/>
          <w:b/>
          <w:sz w:val="20"/>
          <w:szCs w:val="20"/>
        </w:rPr>
        <w:t>, Foothill Ranch, CA</w:t>
      </w:r>
      <w:r w:rsidR="00740A9C">
        <w:rPr>
          <w:rFonts w:ascii="Arial" w:hAnsi="Arial" w:cs="Arial"/>
          <w:b/>
          <w:sz w:val="20"/>
          <w:szCs w:val="20"/>
        </w:rPr>
        <w:tab/>
      </w:r>
      <w:r w:rsidR="00740A9C">
        <w:rPr>
          <w:rFonts w:ascii="Arial" w:hAnsi="Arial" w:cs="Arial"/>
          <w:b/>
          <w:sz w:val="20"/>
          <w:szCs w:val="20"/>
        </w:rPr>
        <w:tab/>
      </w:r>
      <w:r w:rsidR="00740A9C">
        <w:rPr>
          <w:rFonts w:ascii="Arial" w:hAnsi="Arial" w:cs="Arial"/>
          <w:b/>
          <w:sz w:val="20"/>
          <w:szCs w:val="20"/>
        </w:rPr>
        <w:tab/>
      </w:r>
      <w:r w:rsidR="00740A9C">
        <w:rPr>
          <w:rFonts w:ascii="Arial" w:hAnsi="Arial" w:cs="Arial"/>
          <w:b/>
          <w:sz w:val="20"/>
          <w:szCs w:val="20"/>
        </w:rPr>
        <w:tab/>
      </w:r>
      <w:r w:rsidR="00FB38DB">
        <w:rPr>
          <w:rFonts w:ascii="Arial" w:hAnsi="Arial" w:cs="Arial"/>
          <w:b/>
          <w:sz w:val="20"/>
          <w:szCs w:val="20"/>
        </w:rPr>
        <w:t xml:space="preserve">     </w:t>
      </w:r>
      <w:r w:rsidR="00740A9C">
        <w:rPr>
          <w:rFonts w:ascii="Arial" w:hAnsi="Arial" w:cs="Arial"/>
          <w:color w:val="000000"/>
          <w:sz w:val="20"/>
          <w:szCs w:val="20"/>
        </w:rPr>
        <w:t xml:space="preserve">Oct </w:t>
      </w:r>
      <w:r w:rsidR="00740A9C" w:rsidRPr="00D75612">
        <w:rPr>
          <w:rFonts w:ascii="Arial" w:hAnsi="Arial" w:cs="Arial"/>
          <w:color w:val="000000"/>
          <w:sz w:val="20"/>
          <w:szCs w:val="20"/>
        </w:rPr>
        <w:t xml:space="preserve">2007 – </w:t>
      </w:r>
      <w:r w:rsidR="00FB38DB">
        <w:rPr>
          <w:rFonts w:ascii="Arial" w:hAnsi="Arial" w:cs="Arial"/>
          <w:color w:val="000000"/>
          <w:sz w:val="20"/>
          <w:szCs w:val="20"/>
        </w:rPr>
        <w:t>Mar</w:t>
      </w:r>
      <w:r w:rsidR="00740A9C">
        <w:rPr>
          <w:rFonts w:ascii="Arial" w:hAnsi="Arial" w:cs="Arial"/>
          <w:color w:val="000000"/>
          <w:sz w:val="20"/>
          <w:szCs w:val="20"/>
        </w:rPr>
        <w:t xml:space="preserve"> </w:t>
      </w:r>
      <w:r w:rsidR="00740A9C" w:rsidRPr="00D75612">
        <w:rPr>
          <w:rFonts w:ascii="Arial" w:hAnsi="Arial" w:cs="Arial"/>
          <w:color w:val="000000"/>
          <w:sz w:val="20"/>
          <w:szCs w:val="20"/>
        </w:rPr>
        <w:t>2009</w:t>
      </w:r>
      <w:r w:rsidR="00740A9C">
        <w:rPr>
          <w:rFonts w:ascii="Arial" w:hAnsi="Arial" w:cs="Arial"/>
          <w:b/>
          <w:sz w:val="20"/>
          <w:szCs w:val="20"/>
        </w:rPr>
        <w:tab/>
      </w:r>
      <w:r w:rsidRPr="00643497">
        <w:rPr>
          <w:rFonts w:ascii="Arial" w:hAnsi="Arial" w:cs="Arial"/>
          <w:sz w:val="20"/>
          <w:szCs w:val="20"/>
        </w:rPr>
        <w:br/>
        <w:t>Project: TCM</w:t>
      </w:r>
    </w:p>
    <w:p w:rsidR="00643497" w:rsidRPr="00643497" w:rsidRDefault="00643497" w:rsidP="00643497">
      <w:pPr>
        <w:rPr>
          <w:rFonts w:ascii="Arial" w:hAnsi="Arial" w:cs="Arial"/>
          <w:sz w:val="20"/>
          <w:szCs w:val="20"/>
        </w:rPr>
      </w:pPr>
      <w:r w:rsidRPr="00643497">
        <w:rPr>
          <w:rFonts w:ascii="Arial" w:hAnsi="Arial" w:cs="Arial"/>
          <w:sz w:val="20"/>
          <w:szCs w:val="20"/>
        </w:rPr>
        <w:t>Role: Technical Lead</w:t>
      </w:r>
    </w:p>
    <w:p w:rsidR="00B73D7F" w:rsidRPr="000C27FD" w:rsidRDefault="00B73D7F">
      <w:pPr>
        <w:rPr>
          <w:rFonts w:ascii="Arial" w:hAnsi="Arial" w:cs="Arial"/>
          <w:sz w:val="20"/>
          <w:szCs w:val="20"/>
        </w:rPr>
      </w:pPr>
    </w:p>
    <w:p w:rsidR="00002440" w:rsidRPr="000C27FD" w:rsidRDefault="00002440" w:rsidP="00002440">
      <w:pPr>
        <w:jc w:val="both"/>
        <w:rPr>
          <w:rFonts w:ascii="Arial" w:hAnsi="Arial" w:cs="Arial"/>
          <w:sz w:val="20"/>
          <w:szCs w:val="20"/>
        </w:rPr>
      </w:pPr>
      <w:r w:rsidRPr="000C27FD">
        <w:rPr>
          <w:rFonts w:ascii="Arial" w:hAnsi="Arial" w:cs="Arial"/>
          <w:sz w:val="20"/>
          <w:szCs w:val="20"/>
        </w:rPr>
        <w:t>The portal TCM is a universal user management interface and navigational mechanism allowing end users to experience multiple password-protected sites.</w:t>
      </w:r>
    </w:p>
    <w:p w:rsidR="00002440" w:rsidRPr="000C27FD" w:rsidRDefault="00002440" w:rsidP="00002440">
      <w:pPr>
        <w:jc w:val="both"/>
        <w:rPr>
          <w:rFonts w:ascii="Arial" w:hAnsi="Arial" w:cs="Arial"/>
          <w:sz w:val="20"/>
          <w:szCs w:val="20"/>
        </w:rPr>
      </w:pPr>
      <w:r w:rsidRPr="000C27FD">
        <w:rPr>
          <w:rFonts w:ascii="Arial" w:hAnsi="Arial" w:cs="Arial"/>
          <w:sz w:val="20"/>
          <w:szCs w:val="20"/>
        </w:rPr>
        <w:t xml:space="preserve">Development of a software technology prototype as a proof of concept, assembling disparate solutions centered around </w:t>
      </w:r>
      <w:r w:rsidR="00F50CBA" w:rsidRPr="000C27FD">
        <w:rPr>
          <w:rFonts w:ascii="Arial" w:hAnsi="Arial" w:cs="Arial"/>
          <w:sz w:val="20"/>
          <w:szCs w:val="20"/>
        </w:rPr>
        <w:t>volunteers’</w:t>
      </w:r>
      <w:r w:rsidRPr="000C27FD">
        <w:rPr>
          <w:rFonts w:ascii="Arial" w:hAnsi="Arial" w:cs="Arial"/>
          <w:sz w:val="20"/>
          <w:szCs w:val="20"/>
        </w:rPr>
        <w:t xml:space="preserve"> participation in short-term overseas projects. Specifically, the development of a universal user management interface and navigational mechanism allowing end users to experience multiple password-protected sites, including Go-overseas (a field driven volunteer preparation site) without the user having to login to each site separately.</w:t>
      </w:r>
    </w:p>
    <w:p w:rsidR="00600A1F" w:rsidRPr="000C27FD" w:rsidRDefault="00600A1F">
      <w:pPr>
        <w:rPr>
          <w:rFonts w:ascii="Arial" w:hAnsi="Arial" w:cs="Arial"/>
          <w:b/>
          <w:bCs/>
          <w:sz w:val="20"/>
          <w:szCs w:val="20"/>
          <w:u w:val="single"/>
        </w:rPr>
      </w:pPr>
    </w:p>
    <w:p w:rsidR="00695001" w:rsidRPr="000C27FD" w:rsidRDefault="00B73D7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Helped in the maintenance of Architecture of the Application</w:t>
      </w:r>
      <w:r w:rsidR="009A2F7D" w:rsidRPr="000C27FD">
        <w:rPr>
          <w:rFonts w:ascii="Arial" w:hAnsi="Arial" w:cs="Arial"/>
          <w:sz w:val="20"/>
          <w:szCs w:val="20"/>
        </w:rPr>
        <w:t>.</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Involved in the coding and implementation of web services</w:t>
      </w:r>
      <w:r w:rsidR="009A2F7D" w:rsidRPr="000C27FD">
        <w:rPr>
          <w:rFonts w:ascii="Arial" w:hAnsi="Arial" w:cs="Arial"/>
          <w:sz w:val="20"/>
          <w:szCs w:val="20"/>
        </w:rPr>
        <w:t>.</w:t>
      </w:r>
    </w:p>
    <w:p w:rsidR="009A2F7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Helping in the Integration of TCM with its child sites through the services</w:t>
      </w:r>
      <w:r w:rsidR="009A2F7D" w:rsidRPr="000C27FD">
        <w:rPr>
          <w:rFonts w:ascii="Arial" w:hAnsi="Arial" w:cs="Arial"/>
          <w:sz w:val="20"/>
          <w:szCs w:val="20"/>
        </w:rPr>
        <w:t>.</w:t>
      </w:r>
    </w:p>
    <w:p w:rsidR="00740A9C" w:rsidRPr="000C27FD" w:rsidRDefault="00740A9C"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Developed single sign on SSO functionality to have seam less integration across the sites.</w:t>
      </w:r>
    </w:p>
    <w:p w:rsidR="00002440" w:rsidRDefault="00002440" w:rsidP="005C2F33">
      <w:pPr>
        <w:numPr>
          <w:ilvl w:val="0"/>
          <w:numId w:val="37"/>
        </w:numPr>
        <w:overflowPunct w:val="0"/>
        <w:jc w:val="both"/>
        <w:rPr>
          <w:rFonts w:ascii="Arial" w:hAnsi="Arial" w:cs="Arial"/>
          <w:sz w:val="20"/>
          <w:szCs w:val="20"/>
        </w:rPr>
      </w:pPr>
      <w:r w:rsidRPr="000C27FD">
        <w:rPr>
          <w:rFonts w:ascii="Arial" w:hAnsi="Arial" w:cs="Arial"/>
          <w:sz w:val="20"/>
          <w:szCs w:val="20"/>
        </w:rPr>
        <w:t>Involved in the Web Security of the Application</w:t>
      </w:r>
      <w:r w:rsidR="00740A9C">
        <w:rPr>
          <w:rFonts w:ascii="Arial" w:hAnsi="Arial" w:cs="Arial"/>
          <w:sz w:val="20"/>
          <w:szCs w:val="20"/>
        </w:rPr>
        <w:t xml:space="preserve"> by implementing Authentication and role based authorization.</w:t>
      </w:r>
    </w:p>
    <w:p w:rsidR="00740A9C" w:rsidRPr="000C27FD" w:rsidRDefault="00740A9C" w:rsidP="005C2F33">
      <w:pPr>
        <w:numPr>
          <w:ilvl w:val="0"/>
          <w:numId w:val="37"/>
        </w:numPr>
        <w:overflowPunct w:val="0"/>
        <w:jc w:val="both"/>
        <w:rPr>
          <w:rFonts w:ascii="Arial" w:hAnsi="Arial" w:cs="Arial"/>
          <w:sz w:val="20"/>
          <w:szCs w:val="20"/>
        </w:rPr>
      </w:pPr>
      <w:r>
        <w:rPr>
          <w:rFonts w:ascii="Arial" w:hAnsi="Arial" w:cs="Arial"/>
          <w:sz w:val="20"/>
          <w:szCs w:val="20"/>
        </w:rPr>
        <w:t>Designed UI using ASP.NET grids and other AJAX based controls of Component Art.</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Helping in the design and development of Enrollment and other business layer components</w:t>
      </w:r>
    </w:p>
    <w:p w:rsidR="009A2F7D" w:rsidRPr="000C27FD" w:rsidRDefault="00002440" w:rsidP="005C2F33">
      <w:pPr>
        <w:widowControl/>
        <w:numPr>
          <w:ilvl w:val="0"/>
          <w:numId w:val="37"/>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bCs/>
          <w:color w:val="000000"/>
          <w:sz w:val="20"/>
          <w:szCs w:val="20"/>
        </w:rPr>
        <w:t>Regularly interacted with client during various stages of design and development</w:t>
      </w:r>
      <w:r w:rsidR="009A2F7D" w:rsidRPr="000C27FD">
        <w:rPr>
          <w:rFonts w:ascii="Arial" w:hAnsi="Arial" w:cs="Arial"/>
          <w:sz w:val="20"/>
          <w:szCs w:val="20"/>
        </w:rPr>
        <w:t>.</w:t>
      </w:r>
    </w:p>
    <w:p w:rsidR="00B73D7F" w:rsidRPr="000C27FD" w:rsidRDefault="00B73D7F" w:rsidP="00021D2A">
      <w:pPr>
        <w:rPr>
          <w:rFonts w:ascii="Arial" w:hAnsi="Arial" w:cs="Arial"/>
          <w:sz w:val="20"/>
          <w:szCs w:val="20"/>
        </w:rPr>
      </w:pPr>
    </w:p>
    <w:p w:rsidR="00002440" w:rsidRPr="00E0571F" w:rsidRDefault="00B73D7F" w:rsidP="00002440">
      <w:pPr>
        <w:rPr>
          <w:rFonts w:ascii="Arial" w:hAnsi="Arial" w:cs="Arial"/>
          <w:i/>
        </w:rPr>
      </w:pPr>
      <w:r w:rsidRPr="000C27FD">
        <w:rPr>
          <w:rFonts w:ascii="Arial" w:hAnsi="Arial" w:cs="Arial"/>
          <w:b/>
          <w:sz w:val="20"/>
          <w:szCs w:val="20"/>
        </w:rPr>
        <w:t>Environment</w:t>
      </w:r>
      <w:r w:rsidRPr="000C27FD">
        <w:rPr>
          <w:rFonts w:ascii="Arial" w:hAnsi="Arial" w:cs="Arial"/>
          <w:sz w:val="20"/>
          <w:szCs w:val="20"/>
        </w:rPr>
        <w:t xml:space="preserve">:   </w:t>
      </w:r>
      <w:r w:rsidR="009A2F7D" w:rsidRPr="000C27FD">
        <w:rPr>
          <w:rFonts w:ascii="Arial" w:hAnsi="Arial" w:cs="Arial"/>
          <w:sz w:val="20"/>
          <w:szCs w:val="20"/>
        </w:rPr>
        <w:t>VS2005</w:t>
      </w:r>
      <w:r w:rsidR="00021D2A" w:rsidRPr="000C27FD">
        <w:rPr>
          <w:rFonts w:ascii="Arial" w:hAnsi="Arial" w:cs="Arial"/>
          <w:sz w:val="20"/>
          <w:szCs w:val="20"/>
        </w:rPr>
        <w:t xml:space="preserve">, </w:t>
      </w:r>
      <w:r w:rsidR="00002440" w:rsidRPr="000C27FD">
        <w:rPr>
          <w:rFonts w:ascii="Arial" w:hAnsi="Arial" w:cs="Arial"/>
          <w:sz w:val="20"/>
          <w:szCs w:val="20"/>
        </w:rPr>
        <w:t>ASP.NET 3.5, C#.NET 3.0, ADO.NET, SQL Server 2005, LLBLGenPro 2.0 and IIS 6.0</w:t>
      </w:r>
    </w:p>
    <w:p w:rsidR="00B73D7F" w:rsidRPr="00E0571F" w:rsidRDefault="00B73D7F">
      <w:pPr>
        <w:rPr>
          <w:rFonts w:ascii="Arial" w:hAnsi="Arial" w:cs="Arial"/>
          <w:sz w:val="20"/>
          <w:szCs w:val="20"/>
        </w:rPr>
      </w:pPr>
    </w:p>
    <w:p w:rsidR="00740A9C" w:rsidRDefault="00740A9C">
      <w:pPr>
        <w:rPr>
          <w:rFonts w:ascii="Arial" w:hAnsi="Arial" w:cs="Arial"/>
          <w:b/>
          <w:sz w:val="20"/>
          <w:szCs w:val="20"/>
        </w:rPr>
      </w:pPr>
      <w:r w:rsidRPr="00740A9C">
        <w:rPr>
          <w:rFonts w:ascii="Arial" w:hAnsi="Arial" w:cs="Arial"/>
          <w:b/>
          <w:sz w:val="20"/>
          <w:szCs w:val="20"/>
        </w:rPr>
        <w:t>Dawson McAllister Live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D60910">
        <w:rPr>
          <w:rFonts w:ascii="Arial" w:hAnsi="Arial" w:cs="Arial"/>
          <w:b/>
          <w:sz w:val="20"/>
          <w:szCs w:val="20"/>
        </w:rPr>
        <w:tab/>
      </w:r>
      <w:r w:rsidR="00D60910">
        <w:rPr>
          <w:rFonts w:ascii="Arial" w:hAnsi="Arial" w:cs="Arial"/>
          <w:b/>
          <w:sz w:val="20"/>
          <w:szCs w:val="20"/>
        </w:rPr>
        <w:tab/>
      </w:r>
      <w:r w:rsidRPr="00740A9C">
        <w:rPr>
          <w:rFonts w:ascii="Arial" w:hAnsi="Arial" w:cs="Arial"/>
          <w:sz w:val="20"/>
          <w:szCs w:val="20"/>
        </w:rPr>
        <w:t>July 2007 – Sept 2007</w:t>
      </w:r>
    </w:p>
    <w:p w:rsidR="00740A9C" w:rsidRPr="00740A9C" w:rsidRDefault="00740A9C">
      <w:pPr>
        <w:rPr>
          <w:rFonts w:ascii="Arial" w:hAnsi="Arial" w:cs="Arial"/>
          <w:sz w:val="20"/>
          <w:szCs w:val="20"/>
        </w:rPr>
      </w:pPr>
      <w:r w:rsidRPr="00740A9C">
        <w:rPr>
          <w:rFonts w:ascii="Arial" w:hAnsi="Arial" w:cs="Arial"/>
          <w:sz w:val="20"/>
          <w:szCs w:val="20"/>
        </w:rPr>
        <w:t>Project: The Hopeline</w:t>
      </w:r>
    </w:p>
    <w:p w:rsidR="00740A9C" w:rsidRPr="00740A9C" w:rsidRDefault="00740A9C">
      <w:pPr>
        <w:rPr>
          <w:rFonts w:ascii="Arial" w:hAnsi="Arial" w:cs="Arial"/>
          <w:sz w:val="20"/>
          <w:szCs w:val="20"/>
        </w:rPr>
      </w:pPr>
      <w:r w:rsidRPr="00740A9C">
        <w:rPr>
          <w:rFonts w:ascii="Arial" w:hAnsi="Arial" w:cs="Arial"/>
          <w:sz w:val="20"/>
          <w:szCs w:val="20"/>
        </w:rPr>
        <w:t>Role: Technical Lead</w:t>
      </w:r>
    </w:p>
    <w:p w:rsidR="00740A9C" w:rsidRPr="000C27FD" w:rsidRDefault="00740A9C">
      <w:pPr>
        <w:rPr>
          <w:rFonts w:ascii="Arial" w:hAnsi="Arial" w:cs="Arial"/>
          <w:sz w:val="20"/>
          <w:szCs w:val="20"/>
        </w:rPr>
      </w:pPr>
    </w:p>
    <w:p w:rsidR="00B73D7F" w:rsidRPr="000C27FD" w:rsidRDefault="00002440" w:rsidP="000C27FD">
      <w:pPr>
        <w:rPr>
          <w:rFonts w:ascii="Arial" w:hAnsi="Arial" w:cs="Arial"/>
          <w:sz w:val="20"/>
          <w:szCs w:val="20"/>
        </w:rPr>
      </w:pPr>
      <w:r w:rsidRPr="000C27FD">
        <w:rPr>
          <w:rFonts w:ascii="Arial" w:hAnsi="Arial" w:cs="Arial"/>
          <w:sz w:val="20"/>
          <w:szCs w:val="20"/>
        </w:rPr>
        <w:t>The websi</w:t>
      </w:r>
      <w:r w:rsidR="00740A9C">
        <w:rPr>
          <w:rFonts w:ascii="Arial" w:hAnsi="Arial" w:cs="Arial"/>
          <w:sz w:val="20"/>
          <w:szCs w:val="20"/>
        </w:rPr>
        <w:t xml:space="preserve">te https://thehopeline.com involves in counselling and is part of a </w:t>
      </w:r>
      <w:r w:rsidR="00740A9C" w:rsidRPr="00F50CBA">
        <w:rPr>
          <w:rFonts w:ascii="Arial" w:hAnsi="Arial" w:cs="Arial"/>
          <w:sz w:val="20"/>
          <w:szCs w:val="20"/>
        </w:rPr>
        <w:t xml:space="preserve">Dawson McAllister </w:t>
      </w:r>
      <w:r w:rsidR="00F50CBA" w:rsidRPr="00F50CBA">
        <w:rPr>
          <w:rFonts w:ascii="Arial" w:hAnsi="Arial" w:cs="Arial"/>
          <w:sz w:val="20"/>
          <w:szCs w:val="20"/>
        </w:rPr>
        <w:t>Live</w:t>
      </w:r>
      <w:r w:rsidR="00F50CBA" w:rsidRPr="000C27FD">
        <w:rPr>
          <w:rFonts w:ascii="Arial" w:hAnsi="Arial" w:cs="Arial"/>
          <w:sz w:val="20"/>
          <w:szCs w:val="20"/>
        </w:rPr>
        <w:t xml:space="preserve"> </w:t>
      </w:r>
      <w:r w:rsidR="00F50CBA">
        <w:rPr>
          <w:rFonts w:ascii="Arial" w:hAnsi="Arial" w:cs="Arial"/>
          <w:sz w:val="20"/>
          <w:szCs w:val="20"/>
        </w:rPr>
        <w:t>radio</w:t>
      </w:r>
      <w:r w:rsidR="00740A9C">
        <w:rPr>
          <w:rFonts w:ascii="Arial" w:hAnsi="Arial" w:cs="Arial"/>
          <w:sz w:val="20"/>
          <w:szCs w:val="20"/>
        </w:rPr>
        <w:t xml:space="preserve"> show. The </w:t>
      </w:r>
      <w:r w:rsidR="00D665B1">
        <w:rPr>
          <w:rFonts w:ascii="Arial" w:hAnsi="Arial" w:cs="Arial"/>
          <w:sz w:val="20"/>
          <w:szCs w:val="20"/>
        </w:rPr>
        <w:t>project involves</w:t>
      </w:r>
      <w:r w:rsidR="00740A9C">
        <w:rPr>
          <w:rFonts w:ascii="Arial" w:hAnsi="Arial" w:cs="Arial"/>
          <w:sz w:val="20"/>
          <w:szCs w:val="20"/>
        </w:rPr>
        <w:t xml:space="preserve"> developing </w:t>
      </w:r>
      <w:r w:rsidR="00D665B1">
        <w:rPr>
          <w:rFonts w:ascii="Arial" w:hAnsi="Arial" w:cs="Arial"/>
          <w:sz w:val="20"/>
          <w:szCs w:val="20"/>
        </w:rPr>
        <w:t>an</w:t>
      </w:r>
      <w:r w:rsidR="00740A9C">
        <w:rPr>
          <w:rFonts w:ascii="Arial" w:hAnsi="Arial" w:cs="Arial"/>
          <w:sz w:val="20"/>
          <w:szCs w:val="20"/>
        </w:rPr>
        <w:t xml:space="preserve"> enrollment module</w:t>
      </w:r>
      <w:r w:rsidR="00D665B1">
        <w:rPr>
          <w:rFonts w:ascii="Arial" w:hAnsi="Arial" w:cs="Arial"/>
          <w:sz w:val="20"/>
          <w:szCs w:val="20"/>
        </w:rPr>
        <w:t xml:space="preserve"> enabling users</w:t>
      </w:r>
      <w:r w:rsidR="00740A9C">
        <w:rPr>
          <w:rFonts w:ascii="Arial" w:hAnsi="Arial" w:cs="Arial"/>
          <w:sz w:val="20"/>
          <w:szCs w:val="20"/>
        </w:rPr>
        <w:t xml:space="preserve"> </w:t>
      </w:r>
      <w:r w:rsidRPr="000C27FD">
        <w:rPr>
          <w:rFonts w:ascii="Arial" w:hAnsi="Arial" w:cs="Arial"/>
          <w:sz w:val="20"/>
          <w:szCs w:val="20"/>
        </w:rPr>
        <w:t xml:space="preserve">all over the world to register themselves to get the online help for them. </w:t>
      </w:r>
      <w:r w:rsidR="00D665B1">
        <w:rPr>
          <w:rFonts w:ascii="Arial" w:hAnsi="Arial" w:cs="Arial"/>
          <w:sz w:val="20"/>
          <w:szCs w:val="20"/>
        </w:rPr>
        <w:t>This also includes a separate enrollment mechanism for registering Hope line gents who belong to admin team.</w:t>
      </w:r>
    </w:p>
    <w:p w:rsidR="00021D2A" w:rsidRPr="000C27FD" w:rsidRDefault="00021D2A" w:rsidP="009A2F7D">
      <w:pPr>
        <w:rPr>
          <w:rFonts w:ascii="Arial" w:hAnsi="Arial" w:cs="Arial"/>
          <w:sz w:val="20"/>
          <w:szCs w:val="20"/>
        </w:rPr>
      </w:pPr>
    </w:p>
    <w:p w:rsidR="00021D2A" w:rsidRPr="000C27FD" w:rsidRDefault="00B73D7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9A2F7D" w:rsidRPr="000C27FD" w:rsidRDefault="00002440"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Involved in Re-engineering of the system for maintenance</w:t>
      </w:r>
      <w:r w:rsidR="009A2F7D" w:rsidRPr="000C27FD">
        <w:rPr>
          <w:rFonts w:ascii="Arial" w:hAnsi="Arial" w:cs="Arial"/>
          <w:sz w:val="20"/>
          <w:szCs w:val="20"/>
        </w:rPr>
        <w:t>.</w:t>
      </w:r>
    </w:p>
    <w:p w:rsidR="009A2F7D" w:rsidRPr="000C27FD" w:rsidRDefault="00002440"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Restructured Architecture of the Application</w:t>
      </w:r>
      <w:r w:rsidR="009A2F7D" w:rsidRPr="000C27FD">
        <w:rPr>
          <w:rFonts w:ascii="Arial" w:hAnsi="Arial" w:cs="Arial"/>
          <w:sz w:val="20"/>
          <w:szCs w:val="20"/>
        </w:rPr>
        <w:t>.</w:t>
      </w:r>
    </w:p>
    <w:p w:rsidR="009A2F7D" w:rsidRPr="000C27FD" w:rsidRDefault="00002440"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Developed the Login and Authentication components of the System</w:t>
      </w:r>
      <w:r w:rsidR="009A2F7D" w:rsidRPr="000C27FD">
        <w:rPr>
          <w:rFonts w:ascii="Arial" w:hAnsi="Arial" w:cs="Arial"/>
          <w:sz w:val="20"/>
          <w:szCs w:val="20"/>
        </w:rPr>
        <w:t>.</w:t>
      </w:r>
    </w:p>
    <w:p w:rsidR="009A2F7D" w:rsidRDefault="00002440"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Participated in the design and development of presentation &amp; business modules</w:t>
      </w:r>
      <w:r w:rsidR="009A2F7D" w:rsidRPr="000C27FD">
        <w:rPr>
          <w:rFonts w:ascii="Arial" w:hAnsi="Arial" w:cs="Arial"/>
          <w:sz w:val="20"/>
          <w:szCs w:val="20"/>
        </w:rPr>
        <w:t>.</w:t>
      </w:r>
    </w:p>
    <w:p w:rsidR="00D665B1" w:rsidRPr="000C27FD" w:rsidRDefault="00D665B1" w:rsidP="005C2F33">
      <w:pPr>
        <w:widowControl/>
        <w:numPr>
          <w:ilvl w:val="0"/>
          <w:numId w:val="38"/>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bCs/>
          <w:color w:val="000000"/>
          <w:sz w:val="20"/>
          <w:szCs w:val="20"/>
        </w:rPr>
        <w:t>Regularly interacted with client during various stages of design and development</w:t>
      </w:r>
      <w:r w:rsidRPr="000C27FD">
        <w:rPr>
          <w:rFonts w:ascii="Arial" w:hAnsi="Arial" w:cs="Arial"/>
          <w:sz w:val="20"/>
          <w:szCs w:val="20"/>
        </w:rPr>
        <w:t>.</w:t>
      </w:r>
    </w:p>
    <w:p w:rsidR="00D665B1" w:rsidRPr="000C27FD" w:rsidRDefault="00D665B1" w:rsidP="00D665B1">
      <w:pPr>
        <w:widowControl/>
        <w:tabs>
          <w:tab w:val="left" w:pos="0"/>
          <w:tab w:val="left" w:pos="555"/>
        </w:tabs>
        <w:suppressAutoHyphens/>
        <w:autoSpaceDE/>
        <w:autoSpaceDN/>
        <w:adjustRightInd/>
        <w:ind w:left="360" w:right="245"/>
        <w:rPr>
          <w:rFonts w:ascii="Arial" w:hAnsi="Arial" w:cs="Arial"/>
          <w:sz w:val="20"/>
          <w:szCs w:val="20"/>
        </w:rPr>
      </w:pPr>
    </w:p>
    <w:p w:rsidR="00B73D7F" w:rsidRPr="000C27FD" w:rsidRDefault="00B73D7F">
      <w:pPr>
        <w:ind w:left="360"/>
        <w:rPr>
          <w:rFonts w:ascii="Arial" w:hAnsi="Arial" w:cs="Arial"/>
          <w:b/>
          <w:bCs/>
          <w:sz w:val="20"/>
          <w:szCs w:val="20"/>
          <w:u w:val="single"/>
        </w:rPr>
      </w:pPr>
    </w:p>
    <w:p w:rsidR="00002440" w:rsidRDefault="00B73D7F" w:rsidP="00002440">
      <w:pPr>
        <w:rPr>
          <w:rFonts w:ascii="Arial" w:hAnsi="Arial" w:cs="Arial"/>
          <w:sz w:val="20"/>
          <w:szCs w:val="20"/>
        </w:rPr>
      </w:pPr>
      <w:r w:rsidRPr="000C27FD">
        <w:rPr>
          <w:rFonts w:ascii="Arial" w:hAnsi="Arial" w:cs="Arial"/>
          <w:b/>
          <w:sz w:val="20"/>
          <w:szCs w:val="20"/>
        </w:rPr>
        <w:t>Environment</w:t>
      </w:r>
      <w:r w:rsidR="00021D2A" w:rsidRPr="000C27FD">
        <w:rPr>
          <w:rFonts w:ascii="Arial" w:hAnsi="Arial" w:cs="Arial"/>
          <w:b/>
          <w:sz w:val="20"/>
          <w:szCs w:val="20"/>
        </w:rPr>
        <w:t>:</w:t>
      </w:r>
      <w:r w:rsidR="009A2F7D" w:rsidRPr="000C27FD">
        <w:rPr>
          <w:rFonts w:ascii="Arial" w:hAnsi="Arial" w:cs="Arial"/>
          <w:b/>
          <w:sz w:val="20"/>
          <w:szCs w:val="20"/>
        </w:rPr>
        <w:t xml:space="preserve"> </w:t>
      </w:r>
      <w:r w:rsidR="009A2F7D" w:rsidRPr="000C27FD">
        <w:rPr>
          <w:rFonts w:ascii="Arial" w:hAnsi="Arial" w:cs="Arial"/>
          <w:sz w:val="20"/>
          <w:szCs w:val="20"/>
        </w:rPr>
        <w:t xml:space="preserve">VS2005, </w:t>
      </w:r>
      <w:r w:rsidR="00002440" w:rsidRPr="000C27FD">
        <w:rPr>
          <w:rFonts w:ascii="Arial" w:hAnsi="Arial" w:cs="Arial"/>
          <w:sz w:val="20"/>
          <w:szCs w:val="20"/>
        </w:rPr>
        <w:t>ASP.NET 2.0, C#.NET, ADO.NET, SQL Server 2005 and IIS 6.0</w:t>
      </w:r>
      <w:r w:rsidR="00073CFA" w:rsidRPr="000C27FD">
        <w:rPr>
          <w:rFonts w:ascii="Arial" w:hAnsi="Arial" w:cs="Arial"/>
          <w:sz w:val="20"/>
          <w:szCs w:val="20"/>
        </w:rPr>
        <w:t>, VSS</w:t>
      </w:r>
    </w:p>
    <w:p w:rsidR="00F50CBA" w:rsidRDefault="00F50CBA" w:rsidP="00002440">
      <w:pPr>
        <w:rPr>
          <w:rFonts w:ascii="Arial" w:hAnsi="Arial" w:cs="Arial"/>
          <w:sz w:val="20"/>
          <w:szCs w:val="20"/>
        </w:rPr>
      </w:pPr>
    </w:p>
    <w:p w:rsidR="000C27FD" w:rsidRPr="000C27FD" w:rsidRDefault="000C27FD" w:rsidP="00002440">
      <w:pPr>
        <w:rPr>
          <w:rFonts w:ascii="Arial" w:hAnsi="Arial" w:cs="Arial"/>
          <w:sz w:val="20"/>
          <w:szCs w:val="20"/>
        </w:rPr>
      </w:pPr>
    </w:p>
    <w:p w:rsidR="00D665B1" w:rsidRDefault="00D665B1" w:rsidP="00073CFA">
      <w:pPr>
        <w:rPr>
          <w:rFonts w:ascii="Arial" w:hAnsi="Arial" w:cs="Arial"/>
          <w:b/>
          <w:sz w:val="20"/>
          <w:szCs w:val="20"/>
        </w:rPr>
      </w:pPr>
      <w:r>
        <w:rPr>
          <w:rFonts w:ascii="Arial" w:hAnsi="Arial" w:cs="Arial"/>
          <w:b/>
          <w:sz w:val="20"/>
          <w:szCs w:val="20"/>
        </w:rPr>
        <w:t>CCC</w:t>
      </w:r>
      <w:r w:rsidRPr="000C27FD">
        <w:rPr>
          <w:rFonts w:ascii="Arial" w:hAnsi="Arial" w:cs="Arial"/>
          <w:b/>
          <w:sz w:val="20"/>
          <w:szCs w:val="20"/>
        </w:rPr>
        <w:t xml:space="preserve">, </w:t>
      </w:r>
      <w:r>
        <w:rPr>
          <w:rFonts w:ascii="Arial" w:hAnsi="Arial" w:cs="Arial"/>
          <w:b/>
          <w:sz w:val="20"/>
          <w:szCs w:val="20"/>
        </w:rPr>
        <w:t>Orlando, FL</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F50CBA">
        <w:rPr>
          <w:rFonts w:ascii="Arial" w:hAnsi="Arial" w:cs="Arial"/>
          <w:sz w:val="20"/>
          <w:szCs w:val="20"/>
        </w:rPr>
        <w:t>Oct 2006 – June 2007</w:t>
      </w:r>
    </w:p>
    <w:p w:rsidR="00D665B1" w:rsidRDefault="00D665B1" w:rsidP="00073CFA">
      <w:pPr>
        <w:rPr>
          <w:rFonts w:ascii="Arial" w:hAnsi="Arial" w:cs="Arial"/>
          <w:sz w:val="20"/>
          <w:szCs w:val="20"/>
        </w:rPr>
      </w:pPr>
      <w:r>
        <w:rPr>
          <w:rFonts w:ascii="Arial" w:hAnsi="Arial" w:cs="Arial"/>
          <w:sz w:val="20"/>
          <w:szCs w:val="20"/>
        </w:rPr>
        <w:t xml:space="preserve">Project: </w:t>
      </w:r>
      <w:r w:rsidRPr="000C27FD">
        <w:rPr>
          <w:rFonts w:ascii="Arial" w:hAnsi="Arial" w:cs="Arial"/>
          <w:sz w:val="20"/>
          <w:szCs w:val="20"/>
        </w:rPr>
        <w:t>WorldMAP (World Missions Atlas Project)</w:t>
      </w:r>
    </w:p>
    <w:p w:rsidR="00D665B1" w:rsidRDefault="00D665B1" w:rsidP="00073CFA">
      <w:pPr>
        <w:rPr>
          <w:rFonts w:ascii="Arial" w:hAnsi="Arial" w:cs="Arial"/>
          <w:sz w:val="20"/>
          <w:szCs w:val="20"/>
        </w:rPr>
      </w:pPr>
      <w:r>
        <w:rPr>
          <w:rFonts w:ascii="Arial" w:hAnsi="Arial" w:cs="Arial"/>
          <w:sz w:val="20"/>
          <w:szCs w:val="20"/>
        </w:rPr>
        <w:t xml:space="preserve">Role: </w:t>
      </w:r>
      <w:r w:rsidRPr="000C27FD">
        <w:rPr>
          <w:rFonts w:ascii="Arial" w:hAnsi="Arial" w:cs="Arial"/>
          <w:sz w:val="20"/>
          <w:szCs w:val="20"/>
        </w:rPr>
        <w:t>Programmer Analyst / Technical Lead</w:t>
      </w:r>
    </w:p>
    <w:p w:rsidR="00D665B1" w:rsidRPr="00E0571F" w:rsidRDefault="00D665B1" w:rsidP="00073CFA">
      <w:pPr>
        <w:rPr>
          <w:rFonts w:ascii="Arial" w:hAnsi="Arial" w:cs="Arial"/>
          <w:sz w:val="20"/>
          <w:szCs w:val="20"/>
        </w:rPr>
      </w:pPr>
    </w:p>
    <w:p w:rsidR="00073CFA" w:rsidRPr="000C27FD" w:rsidRDefault="00073CFA" w:rsidP="00073CFA">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073CFA" w:rsidRPr="000C27FD" w:rsidRDefault="002478BC"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Helped in implementing and maintenance of Application Architecture</w:t>
      </w:r>
      <w:r w:rsidR="00073CFA" w:rsidRPr="000C27FD">
        <w:rPr>
          <w:rFonts w:ascii="Arial" w:hAnsi="Arial" w:cs="Arial"/>
          <w:sz w:val="20"/>
          <w:szCs w:val="20"/>
        </w:rPr>
        <w:t>.</w:t>
      </w:r>
    </w:p>
    <w:p w:rsidR="00073CFA" w:rsidRPr="000C27FD" w:rsidRDefault="002478BC"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Developed the Authentication and Authorization components of the System</w:t>
      </w:r>
      <w:r w:rsidR="00073CFA" w:rsidRPr="000C27FD">
        <w:rPr>
          <w:rFonts w:ascii="Arial" w:hAnsi="Arial" w:cs="Arial"/>
          <w:sz w:val="20"/>
          <w:szCs w:val="20"/>
        </w:rPr>
        <w:t>.</w:t>
      </w:r>
    </w:p>
    <w:p w:rsidR="00073CFA" w:rsidRPr="000C27FD" w:rsidRDefault="00E0571F"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Involved in the design and development of Presentation &amp; Business Layer</w:t>
      </w:r>
      <w:r w:rsidR="00073CFA" w:rsidRPr="000C27FD">
        <w:rPr>
          <w:rFonts w:ascii="Arial" w:hAnsi="Arial" w:cs="Arial"/>
          <w:sz w:val="20"/>
          <w:szCs w:val="20"/>
        </w:rPr>
        <w:t>.</w:t>
      </w:r>
    </w:p>
    <w:p w:rsidR="00073CFA" w:rsidRPr="000C27FD" w:rsidRDefault="00E0571F" w:rsidP="005C2F33">
      <w:pPr>
        <w:widowControl/>
        <w:numPr>
          <w:ilvl w:val="0"/>
          <w:numId w:val="39"/>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Used Microsoft Map Point Web Service and Microsoft Virtual Earth</w:t>
      </w:r>
      <w:r w:rsidR="00D375DE">
        <w:rPr>
          <w:rFonts w:ascii="Arial" w:hAnsi="Arial" w:cs="Arial"/>
          <w:sz w:val="20"/>
          <w:szCs w:val="20"/>
        </w:rPr>
        <w:t xml:space="preserve"> to show the data (latitude – longitude) as Pushpins and provided light weight interface over the Maps to read data from the user to persist in database.</w:t>
      </w:r>
    </w:p>
    <w:p w:rsidR="00E0571F" w:rsidRDefault="00E0571F" w:rsidP="005C2F33">
      <w:pPr>
        <w:numPr>
          <w:ilvl w:val="0"/>
          <w:numId w:val="39"/>
        </w:numPr>
        <w:overflowPunct w:val="0"/>
        <w:jc w:val="both"/>
        <w:rPr>
          <w:rFonts w:ascii="Arial" w:hAnsi="Arial" w:cs="Arial"/>
          <w:sz w:val="20"/>
          <w:szCs w:val="20"/>
        </w:rPr>
      </w:pPr>
      <w:r w:rsidRPr="000C27FD">
        <w:rPr>
          <w:rFonts w:ascii="Arial" w:hAnsi="Arial" w:cs="Arial"/>
          <w:sz w:val="20"/>
          <w:szCs w:val="20"/>
        </w:rPr>
        <w:t xml:space="preserve">Developed </w:t>
      </w:r>
      <w:r w:rsidR="00D375DE">
        <w:rPr>
          <w:rFonts w:ascii="Arial" w:hAnsi="Arial" w:cs="Arial"/>
          <w:sz w:val="20"/>
          <w:szCs w:val="20"/>
        </w:rPr>
        <w:t xml:space="preserve">Emailing rendering service (window service) that reads the messages from the queues (MSMQ) on periodic basis and renders </w:t>
      </w:r>
      <w:r w:rsidRPr="000C27FD">
        <w:rPr>
          <w:rFonts w:ascii="Arial" w:hAnsi="Arial" w:cs="Arial"/>
          <w:sz w:val="20"/>
          <w:szCs w:val="20"/>
        </w:rPr>
        <w:t xml:space="preserve">e-mails </w:t>
      </w:r>
      <w:r w:rsidR="00D375DE">
        <w:rPr>
          <w:rFonts w:ascii="Arial" w:hAnsi="Arial" w:cs="Arial"/>
          <w:sz w:val="20"/>
          <w:szCs w:val="20"/>
        </w:rPr>
        <w:t>using SMTP servers.</w:t>
      </w:r>
    </w:p>
    <w:p w:rsidR="00D375DE" w:rsidRPr="00D375DE" w:rsidRDefault="00D375DE" w:rsidP="005C2F33">
      <w:pPr>
        <w:numPr>
          <w:ilvl w:val="0"/>
          <w:numId w:val="39"/>
        </w:numPr>
        <w:overflowPunct w:val="0"/>
        <w:jc w:val="both"/>
        <w:rPr>
          <w:rFonts w:ascii="Arial" w:hAnsi="Arial" w:cs="Arial"/>
          <w:sz w:val="20"/>
          <w:szCs w:val="20"/>
        </w:rPr>
      </w:pPr>
      <w:r>
        <w:rPr>
          <w:rFonts w:ascii="Arial" w:hAnsi="Arial" w:cs="Arial"/>
          <w:sz w:val="20"/>
        </w:rPr>
        <w:t>Used Enterprise library application blocks extensively.</w:t>
      </w:r>
    </w:p>
    <w:p w:rsidR="00D375DE" w:rsidRPr="00D375DE" w:rsidRDefault="00D375DE" w:rsidP="005C2F33">
      <w:pPr>
        <w:numPr>
          <w:ilvl w:val="0"/>
          <w:numId w:val="39"/>
        </w:numPr>
        <w:overflowPunct w:val="0"/>
        <w:jc w:val="both"/>
        <w:rPr>
          <w:rFonts w:ascii="Arial" w:hAnsi="Arial" w:cs="Arial"/>
          <w:sz w:val="20"/>
          <w:szCs w:val="20"/>
        </w:rPr>
      </w:pPr>
      <w:r w:rsidRPr="000C27FD">
        <w:rPr>
          <w:rFonts w:ascii="Arial" w:hAnsi="Arial" w:cs="Arial"/>
          <w:bCs/>
          <w:color w:val="000000"/>
          <w:sz w:val="20"/>
          <w:szCs w:val="20"/>
        </w:rPr>
        <w:t>Regularly interacted with client during various stages of design and development</w:t>
      </w:r>
    </w:p>
    <w:p w:rsidR="00D375DE" w:rsidRDefault="00D375DE" w:rsidP="005C2F33">
      <w:pPr>
        <w:numPr>
          <w:ilvl w:val="0"/>
          <w:numId w:val="39"/>
        </w:numPr>
        <w:overflowPunct w:val="0"/>
        <w:jc w:val="both"/>
        <w:rPr>
          <w:rFonts w:ascii="Arial" w:hAnsi="Arial" w:cs="Arial"/>
          <w:sz w:val="20"/>
          <w:szCs w:val="20"/>
        </w:rPr>
      </w:pPr>
      <w:r>
        <w:rPr>
          <w:rFonts w:ascii="Arial" w:hAnsi="Arial" w:cs="Arial"/>
          <w:bCs/>
          <w:color w:val="000000"/>
          <w:sz w:val="20"/>
          <w:szCs w:val="20"/>
        </w:rPr>
        <w:t xml:space="preserve">Involved in R&amp;D of </w:t>
      </w:r>
      <w:r w:rsidRPr="000C27FD">
        <w:rPr>
          <w:rFonts w:ascii="Arial" w:hAnsi="Arial" w:cs="Arial"/>
          <w:sz w:val="20"/>
          <w:szCs w:val="20"/>
        </w:rPr>
        <w:t>Microsoft Map Point Web Service</w:t>
      </w:r>
      <w:r>
        <w:rPr>
          <w:rFonts w:ascii="Arial" w:hAnsi="Arial" w:cs="Arial"/>
          <w:sz w:val="20"/>
          <w:szCs w:val="20"/>
        </w:rPr>
        <w:t xml:space="preserve"> to design a strategy for developing Mapping interface. </w:t>
      </w:r>
    </w:p>
    <w:p w:rsidR="005E5EF8" w:rsidRPr="000C27FD" w:rsidRDefault="005E5EF8" w:rsidP="005C2F33">
      <w:pPr>
        <w:numPr>
          <w:ilvl w:val="0"/>
          <w:numId w:val="39"/>
        </w:numPr>
        <w:overflowPunct w:val="0"/>
        <w:jc w:val="both"/>
        <w:rPr>
          <w:rFonts w:ascii="Arial" w:hAnsi="Arial" w:cs="Arial"/>
          <w:sz w:val="20"/>
          <w:szCs w:val="20"/>
        </w:rPr>
      </w:pPr>
      <w:r>
        <w:rPr>
          <w:rFonts w:ascii="Arial" w:hAnsi="Arial" w:cs="Arial"/>
          <w:sz w:val="20"/>
          <w:szCs w:val="20"/>
        </w:rPr>
        <w:t>Helped architect in maintaining Continuous Integration using VSTS.</w:t>
      </w:r>
    </w:p>
    <w:p w:rsidR="00E0571F" w:rsidRPr="000C27FD" w:rsidRDefault="00E0571F" w:rsidP="00E0571F">
      <w:pPr>
        <w:widowControl/>
        <w:tabs>
          <w:tab w:val="left" w:pos="0"/>
          <w:tab w:val="left" w:pos="555"/>
        </w:tabs>
        <w:suppressAutoHyphens/>
        <w:autoSpaceDE/>
        <w:autoSpaceDN/>
        <w:adjustRightInd/>
        <w:ind w:left="360" w:right="245"/>
        <w:rPr>
          <w:rFonts w:ascii="Arial" w:hAnsi="Arial" w:cs="Arial"/>
          <w:sz w:val="20"/>
          <w:szCs w:val="20"/>
        </w:rPr>
      </w:pPr>
    </w:p>
    <w:p w:rsidR="00073CFA" w:rsidRPr="000C27FD" w:rsidRDefault="00073CFA" w:rsidP="00073CFA">
      <w:pPr>
        <w:rPr>
          <w:rFonts w:ascii="Arial" w:hAnsi="Arial" w:cs="Arial"/>
          <w:i/>
          <w:sz w:val="20"/>
          <w:szCs w:val="20"/>
        </w:rPr>
      </w:pPr>
      <w:r w:rsidRPr="000C27FD">
        <w:rPr>
          <w:rFonts w:ascii="Arial" w:hAnsi="Arial" w:cs="Arial"/>
          <w:b/>
          <w:sz w:val="20"/>
          <w:szCs w:val="20"/>
        </w:rPr>
        <w:t xml:space="preserve">Environment: </w:t>
      </w:r>
      <w:r w:rsidR="00E0571F" w:rsidRPr="000C27FD">
        <w:rPr>
          <w:rFonts w:ascii="Arial" w:hAnsi="Arial" w:cs="Arial"/>
          <w:sz w:val="20"/>
          <w:szCs w:val="20"/>
        </w:rPr>
        <w:t>ASP.NET 2.0, C#.NET, ADO.NET</w:t>
      </w:r>
      <w:r w:rsidR="000C27FD">
        <w:rPr>
          <w:rFonts w:ascii="Arial" w:hAnsi="Arial" w:cs="Arial"/>
          <w:sz w:val="20"/>
          <w:szCs w:val="20"/>
        </w:rPr>
        <w:t xml:space="preserve">, SQL Server 2005, </w:t>
      </w:r>
      <w:r w:rsidR="00E0571F" w:rsidRPr="000C27FD">
        <w:rPr>
          <w:rFonts w:ascii="Arial" w:hAnsi="Arial" w:cs="Arial"/>
          <w:sz w:val="20"/>
          <w:szCs w:val="20"/>
        </w:rPr>
        <w:t>IIS 6.0</w:t>
      </w:r>
      <w:r w:rsidR="000C27FD">
        <w:rPr>
          <w:rFonts w:ascii="Arial" w:hAnsi="Arial" w:cs="Arial"/>
          <w:sz w:val="20"/>
          <w:szCs w:val="20"/>
        </w:rPr>
        <w:t xml:space="preserve">, </w:t>
      </w:r>
      <w:r w:rsidR="005E5EF8">
        <w:rPr>
          <w:rFonts w:ascii="Arial" w:hAnsi="Arial" w:cs="Arial"/>
          <w:sz w:val="20"/>
          <w:szCs w:val="20"/>
        </w:rPr>
        <w:t xml:space="preserve">Point Web Service, </w:t>
      </w:r>
      <w:r w:rsidR="000C27FD" w:rsidRPr="000C27FD">
        <w:rPr>
          <w:rFonts w:ascii="Arial" w:hAnsi="Arial" w:cs="Arial"/>
          <w:sz w:val="20"/>
          <w:szCs w:val="20"/>
        </w:rPr>
        <w:t>Microsoft Virtual Earth</w:t>
      </w:r>
      <w:r w:rsidR="005E5EF8">
        <w:rPr>
          <w:rFonts w:ascii="Arial" w:hAnsi="Arial" w:cs="Arial"/>
          <w:sz w:val="20"/>
          <w:szCs w:val="20"/>
        </w:rPr>
        <w:t xml:space="preserve"> and TFS</w:t>
      </w:r>
    </w:p>
    <w:p w:rsidR="00FB3B38" w:rsidRPr="00E0571F" w:rsidRDefault="00FB3B38" w:rsidP="009A2F7D">
      <w:pPr>
        <w:jc w:val="both"/>
        <w:rPr>
          <w:rFonts w:ascii="Arial" w:hAnsi="Arial" w:cs="Arial"/>
          <w:bCs/>
          <w:color w:val="000000"/>
        </w:rPr>
      </w:pPr>
    </w:p>
    <w:p w:rsidR="00D375DE" w:rsidRDefault="00D375DE" w:rsidP="00E0571F">
      <w:pPr>
        <w:rPr>
          <w:rFonts w:ascii="Arial" w:hAnsi="Arial" w:cs="Arial"/>
          <w:b/>
          <w:sz w:val="20"/>
          <w:szCs w:val="20"/>
        </w:rPr>
      </w:pPr>
      <w:r w:rsidRPr="000C27FD">
        <w:rPr>
          <w:rFonts w:ascii="Arial" w:hAnsi="Arial" w:cs="Arial"/>
          <w:b/>
          <w:sz w:val="20"/>
          <w:szCs w:val="20"/>
        </w:rPr>
        <w:t xml:space="preserve">Saddleback Church, </w:t>
      </w:r>
      <w:r>
        <w:rPr>
          <w:rFonts w:ascii="Arial" w:hAnsi="Arial" w:cs="Arial"/>
          <w:b/>
          <w:sz w:val="20"/>
          <w:szCs w:val="20"/>
        </w:rPr>
        <w:t>Lake Forest, CA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F50CBA">
        <w:rPr>
          <w:rFonts w:ascii="Arial" w:hAnsi="Arial" w:cs="Arial"/>
          <w:sz w:val="20"/>
          <w:szCs w:val="20"/>
        </w:rPr>
        <w:t>Mar 2005 – Oct 2006</w:t>
      </w:r>
    </w:p>
    <w:p w:rsidR="00D375DE" w:rsidRPr="000C27FD" w:rsidRDefault="00D375DE" w:rsidP="00D375DE">
      <w:pPr>
        <w:rPr>
          <w:rFonts w:ascii="Arial" w:hAnsi="Arial" w:cs="Arial"/>
          <w:sz w:val="20"/>
          <w:szCs w:val="20"/>
        </w:rPr>
      </w:pPr>
      <w:r>
        <w:rPr>
          <w:rFonts w:ascii="Arial" w:hAnsi="Arial" w:cs="Arial"/>
          <w:b/>
          <w:sz w:val="20"/>
          <w:szCs w:val="20"/>
        </w:rPr>
        <w:t xml:space="preserve">Project: </w:t>
      </w:r>
      <w:r w:rsidRPr="000C27FD">
        <w:rPr>
          <w:rFonts w:ascii="Arial" w:hAnsi="Arial" w:cs="Arial"/>
          <w:sz w:val="20"/>
          <w:szCs w:val="20"/>
        </w:rPr>
        <w:t xml:space="preserve">P.E.A.C.E </w:t>
      </w:r>
    </w:p>
    <w:p w:rsidR="00D375DE" w:rsidRPr="000C27FD" w:rsidRDefault="00D375DE" w:rsidP="00E0571F">
      <w:pPr>
        <w:rPr>
          <w:rFonts w:ascii="Arial" w:hAnsi="Arial" w:cs="Arial"/>
          <w:sz w:val="20"/>
          <w:szCs w:val="20"/>
        </w:rPr>
      </w:pPr>
      <w:r>
        <w:rPr>
          <w:rFonts w:ascii="Arial" w:hAnsi="Arial" w:cs="Arial"/>
          <w:sz w:val="20"/>
          <w:szCs w:val="20"/>
        </w:rPr>
        <w:t xml:space="preserve">Role: </w:t>
      </w:r>
      <w:r w:rsidRPr="000C27FD">
        <w:rPr>
          <w:rFonts w:ascii="Arial" w:hAnsi="Arial" w:cs="Arial"/>
          <w:sz w:val="20"/>
          <w:szCs w:val="20"/>
        </w:rPr>
        <w:t>Programmer Analyst</w:t>
      </w:r>
    </w:p>
    <w:p w:rsidR="00E0571F" w:rsidRPr="00E0571F" w:rsidRDefault="00E0571F" w:rsidP="00E0571F">
      <w:pPr>
        <w:rPr>
          <w:rFonts w:ascii="Arial" w:hAnsi="Arial" w:cs="Arial"/>
          <w:sz w:val="20"/>
          <w:szCs w:val="20"/>
        </w:rPr>
      </w:pPr>
    </w:p>
    <w:p w:rsidR="00E0571F" w:rsidRPr="000C27FD" w:rsidRDefault="00E0571F" w:rsidP="00E0571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E0571F" w:rsidRPr="000C27FD" w:rsidRDefault="00E0571F"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Participated in Design and Coding of some modules in Presentation layer, and written some of Business Components and helped in Manager Classes.</w:t>
      </w:r>
    </w:p>
    <w:p w:rsidR="00E0571F" w:rsidRPr="000C27FD" w:rsidRDefault="00E0571F" w:rsidP="005C2F33">
      <w:pPr>
        <w:widowControl/>
        <w:numPr>
          <w:ilvl w:val="0"/>
          <w:numId w:val="40"/>
        </w:numPr>
        <w:suppressAutoHyphens/>
        <w:autoSpaceDE/>
        <w:autoSpaceDN/>
        <w:adjustRightInd/>
        <w:spacing w:line="200" w:lineRule="atLeast"/>
        <w:jc w:val="both"/>
        <w:rPr>
          <w:rFonts w:ascii="Arial" w:hAnsi="Arial" w:cs="Arial"/>
          <w:sz w:val="20"/>
          <w:szCs w:val="20"/>
        </w:rPr>
      </w:pPr>
      <w:r w:rsidRPr="000C27FD">
        <w:rPr>
          <w:rFonts w:ascii="Arial" w:hAnsi="Arial" w:cs="Arial"/>
          <w:sz w:val="20"/>
          <w:szCs w:val="20"/>
        </w:rPr>
        <w:t xml:space="preserve">Involved in R&amp;D of </w:t>
      </w:r>
      <w:r w:rsidR="00D375DE">
        <w:rPr>
          <w:rFonts w:ascii="Arial" w:hAnsi="Arial" w:cs="Arial"/>
          <w:sz w:val="20"/>
          <w:szCs w:val="20"/>
        </w:rPr>
        <w:t>ORM tool</w:t>
      </w:r>
      <w:r w:rsidRPr="000C27FD">
        <w:rPr>
          <w:rFonts w:ascii="Arial" w:hAnsi="Arial" w:cs="Arial"/>
          <w:sz w:val="20"/>
          <w:szCs w:val="20"/>
        </w:rPr>
        <w:t xml:space="preserve"> LLBLGenPro for </w:t>
      </w:r>
      <w:r w:rsidR="00D375DE">
        <w:rPr>
          <w:rFonts w:ascii="Arial" w:hAnsi="Arial" w:cs="Arial"/>
          <w:sz w:val="20"/>
          <w:szCs w:val="20"/>
        </w:rPr>
        <w:t xml:space="preserve">developing DAL and Business Façade layer </w:t>
      </w:r>
      <w:r w:rsidRPr="000C27FD">
        <w:rPr>
          <w:rFonts w:ascii="Arial" w:hAnsi="Arial" w:cs="Arial"/>
          <w:sz w:val="20"/>
          <w:szCs w:val="20"/>
        </w:rPr>
        <w:t>and Component Art for Presentation Layer.</w:t>
      </w:r>
    </w:p>
    <w:p w:rsidR="00E0571F" w:rsidRDefault="00E0571F"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 xml:space="preserve">Helped in </w:t>
      </w:r>
      <w:r w:rsidR="00D375DE">
        <w:rPr>
          <w:rFonts w:ascii="Arial" w:hAnsi="Arial" w:cs="Arial"/>
          <w:sz w:val="20"/>
          <w:szCs w:val="20"/>
        </w:rPr>
        <w:t xml:space="preserve">the development of </w:t>
      </w:r>
      <w:r w:rsidRPr="000C27FD">
        <w:rPr>
          <w:rFonts w:ascii="Arial" w:hAnsi="Arial" w:cs="Arial"/>
          <w:sz w:val="20"/>
          <w:szCs w:val="20"/>
        </w:rPr>
        <w:t xml:space="preserve">Authentication and </w:t>
      </w:r>
      <w:r w:rsidR="00D375DE">
        <w:rPr>
          <w:rFonts w:ascii="Arial" w:hAnsi="Arial" w:cs="Arial"/>
          <w:sz w:val="20"/>
          <w:szCs w:val="20"/>
        </w:rPr>
        <w:t xml:space="preserve">role based </w:t>
      </w:r>
      <w:r w:rsidRPr="000C27FD">
        <w:rPr>
          <w:rFonts w:ascii="Arial" w:hAnsi="Arial" w:cs="Arial"/>
          <w:sz w:val="20"/>
          <w:szCs w:val="20"/>
        </w:rPr>
        <w:t>Authorization Modules.</w:t>
      </w:r>
    </w:p>
    <w:p w:rsidR="005E5EF8" w:rsidRPr="000C27FD"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Developed business layer components that defines the work flows.</w:t>
      </w:r>
    </w:p>
    <w:p w:rsidR="005E5EF8" w:rsidRPr="000C27FD"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Developed light weight UI using Component Art tools which made use of AJAX for partial rendering.</w:t>
      </w:r>
    </w:p>
    <w:p w:rsidR="005E5EF8"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Involved in unit testing and assisted QA teams.</w:t>
      </w:r>
    </w:p>
    <w:p w:rsidR="005E5EF8" w:rsidRDefault="005E5EF8" w:rsidP="005C2F33">
      <w:pPr>
        <w:widowControl/>
        <w:numPr>
          <w:ilvl w:val="0"/>
          <w:numId w:val="40"/>
        </w:numPr>
        <w:tabs>
          <w:tab w:val="left" w:pos="0"/>
          <w:tab w:val="left" w:pos="555"/>
        </w:tabs>
        <w:suppressAutoHyphens/>
        <w:autoSpaceDE/>
        <w:autoSpaceDN/>
        <w:adjustRightInd/>
        <w:ind w:right="245"/>
        <w:rPr>
          <w:rFonts w:ascii="Arial" w:hAnsi="Arial" w:cs="Arial"/>
          <w:sz w:val="20"/>
          <w:szCs w:val="20"/>
        </w:rPr>
      </w:pPr>
      <w:r>
        <w:rPr>
          <w:rFonts w:ascii="Arial" w:hAnsi="Arial" w:cs="Arial"/>
          <w:sz w:val="20"/>
          <w:szCs w:val="20"/>
        </w:rPr>
        <w:t>Helped architect in maintaining Continuous Integration using the third party tools such as CruiseControl.NET and NANT.</w:t>
      </w:r>
    </w:p>
    <w:p w:rsidR="005E5EF8" w:rsidRPr="00D375DE" w:rsidRDefault="005E5EF8" w:rsidP="005C2F33">
      <w:pPr>
        <w:numPr>
          <w:ilvl w:val="0"/>
          <w:numId w:val="40"/>
        </w:numPr>
        <w:overflowPunct w:val="0"/>
        <w:jc w:val="both"/>
        <w:rPr>
          <w:rFonts w:ascii="Arial" w:hAnsi="Arial" w:cs="Arial"/>
          <w:sz w:val="20"/>
          <w:szCs w:val="20"/>
        </w:rPr>
      </w:pPr>
      <w:r w:rsidRPr="000C27FD">
        <w:rPr>
          <w:rFonts w:ascii="Arial" w:hAnsi="Arial" w:cs="Arial"/>
          <w:bCs/>
          <w:color w:val="000000"/>
          <w:sz w:val="20"/>
          <w:szCs w:val="20"/>
        </w:rPr>
        <w:t>Regularly interacted with client</w:t>
      </w:r>
      <w:r>
        <w:rPr>
          <w:rFonts w:ascii="Arial" w:hAnsi="Arial" w:cs="Arial"/>
          <w:bCs/>
          <w:color w:val="000000"/>
          <w:sz w:val="20"/>
          <w:szCs w:val="20"/>
        </w:rPr>
        <w:t>s</w:t>
      </w:r>
      <w:r w:rsidRPr="000C27FD">
        <w:rPr>
          <w:rFonts w:ascii="Arial" w:hAnsi="Arial" w:cs="Arial"/>
          <w:bCs/>
          <w:color w:val="000000"/>
          <w:sz w:val="20"/>
          <w:szCs w:val="20"/>
        </w:rPr>
        <w:t xml:space="preserve"> during various stages of development</w:t>
      </w:r>
      <w:r>
        <w:rPr>
          <w:rFonts w:ascii="Arial" w:hAnsi="Arial" w:cs="Arial"/>
          <w:bCs/>
          <w:color w:val="000000"/>
          <w:sz w:val="20"/>
          <w:szCs w:val="20"/>
        </w:rPr>
        <w:t>.</w:t>
      </w:r>
    </w:p>
    <w:p w:rsidR="00E0571F" w:rsidRPr="000C27FD" w:rsidRDefault="00E0571F" w:rsidP="00E0571F">
      <w:pPr>
        <w:ind w:left="360"/>
        <w:rPr>
          <w:rFonts w:ascii="Arial" w:hAnsi="Arial" w:cs="Arial"/>
          <w:b/>
          <w:bCs/>
          <w:sz w:val="20"/>
          <w:szCs w:val="20"/>
          <w:u w:val="single"/>
        </w:rPr>
      </w:pPr>
    </w:p>
    <w:p w:rsidR="00E0571F" w:rsidRPr="000C27FD" w:rsidRDefault="00E0571F" w:rsidP="00E0571F">
      <w:pPr>
        <w:rPr>
          <w:rFonts w:ascii="Arial" w:hAnsi="Arial" w:cs="Arial"/>
          <w:sz w:val="20"/>
          <w:szCs w:val="20"/>
        </w:rPr>
      </w:pPr>
      <w:r w:rsidRPr="000C27FD">
        <w:rPr>
          <w:rFonts w:ascii="Arial" w:hAnsi="Arial" w:cs="Arial"/>
          <w:b/>
          <w:sz w:val="20"/>
          <w:szCs w:val="20"/>
        </w:rPr>
        <w:t xml:space="preserve">Environment: </w:t>
      </w:r>
      <w:r w:rsidR="000C27FD">
        <w:rPr>
          <w:rFonts w:ascii="Calibri" w:hAnsi="Calibri" w:cs="Calibri"/>
        </w:rPr>
        <w:t xml:space="preserve">VS2003, </w:t>
      </w:r>
      <w:r w:rsidRPr="000C27FD">
        <w:rPr>
          <w:rFonts w:ascii="Arial" w:hAnsi="Arial" w:cs="Arial"/>
          <w:sz w:val="20"/>
          <w:szCs w:val="20"/>
        </w:rPr>
        <w:t>ASP ASP.NET 1.1, C#.NET, ADO.NET, SQL Server 2000, LLBLGenPro 1.0, Component Art,</w:t>
      </w:r>
      <w:r w:rsidR="005E5EF8">
        <w:rPr>
          <w:rFonts w:ascii="Arial" w:hAnsi="Arial" w:cs="Arial"/>
          <w:sz w:val="20"/>
          <w:szCs w:val="20"/>
        </w:rPr>
        <w:t xml:space="preserve"> Enterprise Library IIS 5.0, CruiseControl.NET and NANT</w:t>
      </w:r>
    </w:p>
    <w:p w:rsidR="00E0571F" w:rsidRPr="00E0571F" w:rsidRDefault="00E0571F" w:rsidP="00E0571F">
      <w:pPr>
        <w:rPr>
          <w:rFonts w:ascii="Arial" w:hAnsi="Arial" w:cs="Arial"/>
        </w:rPr>
      </w:pPr>
    </w:p>
    <w:p w:rsidR="008D79AB" w:rsidRDefault="008D79AB" w:rsidP="00E0571F">
      <w:pPr>
        <w:rPr>
          <w:rFonts w:ascii="Arial" w:hAnsi="Arial" w:cs="Arial"/>
          <w:sz w:val="20"/>
          <w:szCs w:val="20"/>
        </w:rPr>
      </w:pPr>
      <w:r w:rsidRPr="008D79AB">
        <w:rPr>
          <w:rFonts w:ascii="Arial" w:hAnsi="Arial" w:cs="Arial"/>
          <w:b/>
          <w:sz w:val="20"/>
          <w:szCs w:val="20"/>
        </w:rPr>
        <w:t>Little Angels, USA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Jul 2004 – Feb 2005</w:t>
      </w:r>
    </w:p>
    <w:p w:rsidR="008D79AB" w:rsidRPr="000C27FD" w:rsidRDefault="008D79AB" w:rsidP="00E0571F">
      <w:pPr>
        <w:rPr>
          <w:rFonts w:ascii="Arial" w:hAnsi="Arial" w:cs="Arial"/>
          <w:sz w:val="20"/>
          <w:szCs w:val="20"/>
        </w:rPr>
      </w:pPr>
      <w:r>
        <w:rPr>
          <w:rFonts w:ascii="Arial" w:hAnsi="Arial" w:cs="Arial"/>
          <w:sz w:val="20"/>
          <w:szCs w:val="20"/>
        </w:rPr>
        <w:t xml:space="preserve">Project: </w:t>
      </w:r>
      <w:r w:rsidRPr="000C27FD">
        <w:rPr>
          <w:rFonts w:ascii="Arial" w:hAnsi="Arial" w:cs="Arial"/>
          <w:sz w:val="20"/>
          <w:szCs w:val="20"/>
        </w:rPr>
        <w:t>IFUN-FLX (Image Editor)</w:t>
      </w:r>
    </w:p>
    <w:p w:rsidR="00E0571F" w:rsidRDefault="008D79AB" w:rsidP="00E0571F">
      <w:pPr>
        <w:rPr>
          <w:rFonts w:ascii="Arial" w:hAnsi="Arial" w:cs="Arial"/>
          <w:sz w:val="20"/>
          <w:szCs w:val="20"/>
        </w:rPr>
      </w:pPr>
      <w:r>
        <w:rPr>
          <w:rFonts w:ascii="Arial" w:hAnsi="Arial" w:cs="Arial"/>
          <w:sz w:val="20"/>
          <w:szCs w:val="20"/>
        </w:rPr>
        <w:t xml:space="preserve">Role: </w:t>
      </w:r>
      <w:r w:rsidRPr="000C27FD">
        <w:rPr>
          <w:rFonts w:ascii="Arial" w:hAnsi="Arial" w:cs="Arial"/>
          <w:sz w:val="20"/>
          <w:szCs w:val="20"/>
        </w:rPr>
        <w:t>Programmer Analyst</w:t>
      </w:r>
    </w:p>
    <w:p w:rsidR="008D79AB" w:rsidRPr="00E0571F" w:rsidRDefault="008D79AB" w:rsidP="00E0571F">
      <w:pPr>
        <w:rPr>
          <w:rFonts w:ascii="Arial" w:hAnsi="Arial" w:cs="Arial"/>
          <w:sz w:val="20"/>
          <w:szCs w:val="20"/>
        </w:rPr>
      </w:pPr>
    </w:p>
    <w:p w:rsidR="00E0571F" w:rsidRPr="000C27FD" w:rsidRDefault="00E0571F" w:rsidP="00E0571F">
      <w:pPr>
        <w:rPr>
          <w:rFonts w:ascii="Arial" w:hAnsi="Arial" w:cs="Arial"/>
          <w:b/>
          <w:bCs/>
          <w:sz w:val="20"/>
          <w:szCs w:val="20"/>
          <w:u w:val="single"/>
        </w:rPr>
      </w:pPr>
      <w:r w:rsidRPr="000C27FD">
        <w:rPr>
          <w:rFonts w:ascii="Arial" w:hAnsi="Arial" w:cs="Arial"/>
          <w:b/>
          <w:bCs/>
          <w:sz w:val="20"/>
          <w:szCs w:val="20"/>
        </w:rPr>
        <w:t>Responsibilities</w:t>
      </w:r>
      <w:r w:rsidRPr="000C27FD">
        <w:rPr>
          <w:rFonts w:ascii="Arial" w:hAnsi="Arial" w:cs="Arial"/>
          <w:b/>
          <w:bCs/>
          <w:sz w:val="20"/>
          <w:szCs w:val="20"/>
          <w:u w:val="single"/>
        </w:rPr>
        <w:t>:</w:t>
      </w:r>
    </w:p>
    <w:p w:rsidR="00E0571F" w:rsidRPr="000C27FD" w:rsidRDefault="00E0571F" w:rsidP="005C2F33">
      <w:pPr>
        <w:widowControl/>
        <w:numPr>
          <w:ilvl w:val="0"/>
          <w:numId w:val="41"/>
        </w:numPr>
        <w:tabs>
          <w:tab w:val="left" w:pos="0"/>
          <w:tab w:val="left" w:pos="555"/>
        </w:tabs>
        <w:suppressAutoHyphens/>
        <w:autoSpaceDE/>
        <w:autoSpaceDN/>
        <w:adjustRightInd/>
        <w:ind w:right="245"/>
        <w:rPr>
          <w:rFonts w:ascii="Arial" w:hAnsi="Arial" w:cs="Arial"/>
          <w:sz w:val="20"/>
          <w:szCs w:val="20"/>
        </w:rPr>
      </w:pPr>
      <w:r w:rsidRPr="000C27FD">
        <w:rPr>
          <w:rFonts w:ascii="Arial" w:hAnsi="Arial" w:cs="Arial"/>
          <w:sz w:val="20"/>
          <w:szCs w:val="20"/>
        </w:rPr>
        <w:t>Involved in Coding for Accessing the Network for downloading the Images from the Web Server.</w:t>
      </w:r>
    </w:p>
    <w:p w:rsidR="00E0571F" w:rsidRDefault="00E0571F" w:rsidP="005C2F33">
      <w:pPr>
        <w:widowControl/>
        <w:numPr>
          <w:ilvl w:val="0"/>
          <w:numId w:val="41"/>
        </w:numPr>
        <w:suppressAutoHyphens/>
        <w:autoSpaceDE/>
        <w:autoSpaceDN/>
        <w:adjustRightInd/>
        <w:spacing w:line="200" w:lineRule="atLeast"/>
        <w:jc w:val="both"/>
        <w:rPr>
          <w:rFonts w:ascii="Arial" w:hAnsi="Arial" w:cs="Arial"/>
          <w:sz w:val="20"/>
          <w:szCs w:val="20"/>
        </w:rPr>
      </w:pPr>
      <w:r w:rsidRPr="000C27FD">
        <w:rPr>
          <w:rFonts w:ascii="Arial" w:hAnsi="Arial" w:cs="Arial"/>
          <w:sz w:val="20"/>
          <w:szCs w:val="20"/>
        </w:rPr>
        <w:t>Participated in UI Design and wrote code for its functionality and other Graphics.</w:t>
      </w:r>
    </w:p>
    <w:p w:rsidR="00E0571F" w:rsidRDefault="00E0571F" w:rsidP="00E0571F">
      <w:pPr>
        <w:rPr>
          <w:rFonts w:ascii="Arial" w:hAnsi="Arial" w:cs="Arial"/>
          <w:bCs/>
          <w:color w:val="000000"/>
        </w:rPr>
      </w:pPr>
    </w:p>
    <w:p w:rsidR="000C27FD" w:rsidRPr="001D0F09" w:rsidRDefault="000C27FD" w:rsidP="00E0571F">
      <w:pPr>
        <w:rPr>
          <w:rFonts w:ascii="Arial" w:hAnsi="Arial" w:cs="Arial"/>
          <w:sz w:val="20"/>
          <w:szCs w:val="20"/>
        </w:rPr>
      </w:pPr>
      <w:r w:rsidRPr="000C27FD">
        <w:rPr>
          <w:rFonts w:ascii="Arial" w:hAnsi="Arial" w:cs="Arial"/>
          <w:b/>
          <w:sz w:val="20"/>
          <w:szCs w:val="20"/>
        </w:rPr>
        <w:t xml:space="preserve">Environment: </w:t>
      </w:r>
      <w:r>
        <w:rPr>
          <w:rFonts w:ascii="Calibri" w:hAnsi="Calibri" w:cs="Calibri"/>
        </w:rPr>
        <w:t>C#.NET, VS2003</w:t>
      </w:r>
      <w:r w:rsidRPr="000C27FD">
        <w:rPr>
          <w:rFonts w:ascii="Arial" w:hAnsi="Arial" w:cs="Arial"/>
          <w:sz w:val="20"/>
          <w:szCs w:val="20"/>
        </w:rPr>
        <w:t>.</w:t>
      </w:r>
    </w:p>
    <w:sectPr w:rsidR="000C27FD" w:rsidRPr="001D0F09" w:rsidSect="001A1AAA">
      <w:pgSz w:w="12240" w:h="15840"/>
      <w:pgMar w:top="1440" w:right="1440" w:bottom="1440" w:left="144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95" w:rsidRDefault="00245995">
      <w:r>
        <w:separator/>
      </w:r>
    </w:p>
  </w:endnote>
  <w:endnote w:type="continuationSeparator" w:id="0">
    <w:p w:rsidR="00245995" w:rsidRDefault="0024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95" w:rsidRDefault="00245995">
      <w:r>
        <w:separator/>
      </w:r>
    </w:p>
  </w:footnote>
  <w:footnote w:type="continuationSeparator" w:id="0">
    <w:p w:rsidR="00245995" w:rsidRDefault="00245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900"/>
        </w:tabs>
        <w:ind w:left="900" w:hanging="360"/>
      </w:pPr>
      <w:rPr>
        <w:rFonts w:ascii="Symbol" w:hAnsi="Symbol" w:cs="OpenSymbol"/>
      </w:rPr>
    </w:lvl>
    <w:lvl w:ilvl="1">
      <w:start w:val="1"/>
      <w:numFmt w:val="bullet"/>
      <w:lvlText w:val="◦"/>
      <w:lvlJc w:val="left"/>
      <w:pPr>
        <w:tabs>
          <w:tab w:val="num" w:pos="1260"/>
        </w:tabs>
        <w:ind w:left="1260" w:hanging="360"/>
      </w:pPr>
      <w:rPr>
        <w:rFonts w:ascii="OpenSymbol" w:hAnsi="OpenSymbol" w:cs="OpenSymbol"/>
      </w:rPr>
    </w:lvl>
    <w:lvl w:ilvl="2">
      <w:start w:val="1"/>
      <w:numFmt w:val="bullet"/>
      <w:lvlText w:val="▪"/>
      <w:lvlJc w:val="left"/>
      <w:pPr>
        <w:tabs>
          <w:tab w:val="num" w:pos="1620"/>
        </w:tabs>
        <w:ind w:left="1620" w:hanging="360"/>
      </w:pPr>
      <w:rPr>
        <w:rFonts w:ascii="OpenSymbol" w:hAnsi="OpenSymbol" w:cs="OpenSymbol"/>
      </w:rPr>
    </w:lvl>
    <w:lvl w:ilvl="3">
      <w:start w:val="1"/>
      <w:numFmt w:val="bullet"/>
      <w:lvlText w:val=""/>
      <w:lvlJc w:val="left"/>
      <w:pPr>
        <w:tabs>
          <w:tab w:val="num" w:pos="1980"/>
        </w:tabs>
        <w:ind w:left="1980" w:hanging="360"/>
      </w:pPr>
      <w:rPr>
        <w:rFonts w:ascii="Symbol" w:hAnsi="Symbol" w:cs="OpenSymbol"/>
      </w:rPr>
    </w:lvl>
    <w:lvl w:ilvl="4">
      <w:start w:val="1"/>
      <w:numFmt w:val="bullet"/>
      <w:lvlText w:val="◦"/>
      <w:lvlJc w:val="left"/>
      <w:pPr>
        <w:tabs>
          <w:tab w:val="num" w:pos="2340"/>
        </w:tabs>
        <w:ind w:left="2340" w:hanging="360"/>
      </w:pPr>
      <w:rPr>
        <w:rFonts w:ascii="OpenSymbol" w:hAnsi="OpenSymbol" w:cs="OpenSymbol"/>
      </w:rPr>
    </w:lvl>
    <w:lvl w:ilvl="5">
      <w:start w:val="1"/>
      <w:numFmt w:val="bullet"/>
      <w:lvlText w:val="▪"/>
      <w:lvlJc w:val="left"/>
      <w:pPr>
        <w:tabs>
          <w:tab w:val="num" w:pos="2700"/>
        </w:tabs>
        <w:ind w:left="2700" w:hanging="360"/>
      </w:pPr>
      <w:rPr>
        <w:rFonts w:ascii="OpenSymbol" w:hAnsi="OpenSymbol" w:cs="OpenSymbol"/>
      </w:rPr>
    </w:lvl>
    <w:lvl w:ilvl="6">
      <w:start w:val="1"/>
      <w:numFmt w:val="bullet"/>
      <w:lvlText w:val=""/>
      <w:lvlJc w:val="left"/>
      <w:pPr>
        <w:tabs>
          <w:tab w:val="num" w:pos="3060"/>
        </w:tabs>
        <w:ind w:left="3060" w:hanging="360"/>
      </w:pPr>
      <w:rPr>
        <w:rFonts w:ascii="Symbol" w:hAnsi="Symbol" w:cs="OpenSymbol"/>
      </w:rPr>
    </w:lvl>
    <w:lvl w:ilvl="7">
      <w:start w:val="1"/>
      <w:numFmt w:val="bullet"/>
      <w:lvlText w:val="◦"/>
      <w:lvlJc w:val="left"/>
      <w:pPr>
        <w:tabs>
          <w:tab w:val="num" w:pos="3420"/>
        </w:tabs>
        <w:ind w:left="3420" w:hanging="360"/>
      </w:pPr>
      <w:rPr>
        <w:rFonts w:ascii="OpenSymbol" w:hAnsi="OpenSymbol" w:cs="OpenSymbol"/>
      </w:rPr>
    </w:lvl>
    <w:lvl w:ilvl="8">
      <w:start w:val="1"/>
      <w:numFmt w:val="bullet"/>
      <w:lvlText w:val="▪"/>
      <w:lvlJc w:val="left"/>
      <w:pPr>
        <w:tabs>
          <w:tab w:val="num" w:pos="3780"/>
        </w:tabs>
        <w:ind w:left="3780" w:hanging="360"/>
      </w:pPr>
      <w:rPr>
        <w:rFonts w:ascii="OpenSymbol" w:hAnsi="OpenSymbol" w:cs="OpenSymbol"/>
      </w:rPr>
    </w:lvl>
  </w:abstractNum>
  <w:abstractNum w:abstractNumId="2"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D"/>
    <w:multiLevelType w:val="multilevel"/>
    <w:tmpl w:val="0000000D"/>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5" w15:restartNumberingAfterBreak="0">
    <w:nsid w:val="026205B5"/>
    <w:multiLevelType w:val="hybridMultilevel"/>
    <w:tmpl w:val="3618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B912C0"/>
    <w:multiLevelType w:val="hybridMultilevel"/>
    <w:tmpl w:val="EEF867C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3D51EDD"/>
    <w:multiLevelType w:val="hybridMultilevel"/>
    <w:tmpl w:val="9CF276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53D14A9"/>
    <w:multiLevelType w:val="hybridMultilevel"/>
    <w:tmpl w:val="2AD6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231C6"/>
    <w:multiLevelType w:val="multilevel"/>
    <w:tmpl w:val="781C522A"/>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360"/>
        </w:tabs>
        <w:ind w:left="360" w:hanging="360"/>
      </w:pPr>
      <w:rPr>
        <w:rFonts w:ascii="Symbol" w:hAnsi="Symbol" w:hint="default"/>
        <w:sz w:val="22"/>
        <w:szCs w:val="22"/>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0" w15:restartNumberingAfterBreak="0">
    <w:nsid w:val="0A367451"/>
    <w:multiLevelType w:val="hybridMultilevel"/>
    <w:tmpl w:val="2468028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D02383"/>
    <w:multiLevelType w:val="hybridMultilevel"/>
    <w:tmpl w:val="DAA8F6FE"/>
    <w:lvl w:ilvl="0" w:tplc="04090001">
      <w:start w:val="1"/>
      <w:numFmt w:val="bullet"/>
      <w:lvlText w:val=""/>
      <w:lvlJc w:val="left"/>
      <w:pPr>
        <w:tabs>
          <w:tab w:val="num" w:pos="360"/>
        </w:tabs>
        <w:ind w:left="360" w:hanging="360"/>
      </w:pPr>
      <w:rPr>
        <w:rFonts w:ascii="Symbol" w:hAnsi="Symbol" w:hint="default"/>
      </w:rPr>
    </w:lvl>
    <w:lvl w:ilvl="1" w:tplc="B470C26C">
      <w:numFmt w:val="bullet"/>
      <w:lvlText w:val="•"/>
      <w:lvlJc w:val="left"/>
      <w:pPr>
        <w:ind w:left="1635" w:hanging="915"/>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E836F6E"/>
    <w:multiLevelType w:val="hybridMultilevel"/>
    <w:tmpl w:val="1B9EB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C4110"/>
    <w:multiLevelType w:val="hybridMultilevel"/>
    <w:tmpl w:val="68B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8320E"/>
    <w:multiLevelType w:val="hybridMultilevel"/>
    <w:tmpl w:val="E7F436F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2E0289"/>
    <w:multiLevelType w:val="hybridMultilevel"/>
    <w:tmpl w:val="F31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84527"/>
    <w:multiLevelType w:val="multilevel"/>
    <w:tmpl w:val="55120F9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23385012"/>
    <w:multiLevelType w:val="hybridMultilevel"/>
    <w:tmpl w:val="8FECD5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F2664B"/>
    <w:multiLevelType w:val="hybridMultilevel"/>
    <w:tmpl w:val="3738A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E75C9"/>
    <w:multiLevelType w:val="hybridMultilevel"/>
    <w:tmpl w:val="F712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D14F1"/>
    <w:multiLevelType w:val="hybridMultilevel"/>
    <w:tmpl w:val="30243D68"/>
    <w:lvl w:ilvl="0" w:tplc="165668C4">
      <w:start w:val="1"/>
      <w:numFmt w:val="bullet"/>
      <w:pStyle w:val="normal1"/>
      <w:lvlText w:val=""/>
      <w:lvlJc w:val="left"/>
      <w:pPr>
        <w:tabs>
          <w:tab w:val="num" w:pos="720"/>
        </w:tabs>
        <w:ind w:left="720" w:hanging="360"/>
      </w:pPr>
      <w:rPr>
        <w:rFonts w:ascii="Symbol" w:hAnsi="Symbol" w:hint="default"/>
      </w:rPr>
    </w:lvl>
    <w:lvl w:ilvl="1" w:tplc="2AB01F86">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936173"/>
    <w:multiLevelType w:val="hybridMultilevel"/>
    <w:tmpl w:val="737CC772"/>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Batang"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atang"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atang"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C4B39"/>
    <w:multiLevelType w:val="hybridMultilevel"/>
    <w:tmpl w:val="34E22EC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C33FA0"/>
    <w:multiLevelType w:val="hybridMultilevel"/>
    <w:tmpl w:val="59CAEE0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A51BC3"/>
    <w:multiLevelType w:val="multilevel"/>
    <w:tmpl w:val="0000000D"/>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5" w15:restartNumberingAfterBreak="0">
    <w:nsid w:val="599F70B1"/>
    <w:multiLevelType w:val="hybridMultilevel"/>
    <w:tmpl w:val="FF4A553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5C3866"/>
    <w:multiLevelType w:val="hybridMultilevel"/>
    <w:tmpl w:val="B4B288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BE35D8E"/>
    <w:multiLevelType w:val="hybridMultilevel"/>
    <w:tmpl w:val="A8EC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0249DF"/>
    <w:multiLevelType w:val="hybridMultilevel"/>
    <w:tmpl w:val="7D5E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F16B0"/>
    <w:multiLevelType w:val="hybridMultilevel"/>
    <w:tmpl w:val="3E20D27A"/>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045683"/>
    <w:multiLevelType w:val="hybridMultilevel"/>
    <w:tmpl w:val="2E38761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3C423E"/>
    <w:multiLevelType w:val="hybridMultilevel"/>
    <w:tmpl w:val="E79C085E"/>
    <w:lvl w:ilvl="0" w:tplc="04090009">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C14AA6"/>
    <w:multiLevelType w:val="hybridMultilevel"/>
    <w:tmpl w:val="1B4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CE31BD"/>
    <w:multiLevelType w:val="multilevel"/>
    <w:tmpl w:val="781C522A"/>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360"/>
        </w:tabs>
        <w:ind w:left="360" w:hanging="360"/>
      </w:pPr>
      <w:rPr>
        <w:rFonts w:ascii="Symbol" w:hAnsi="Symbol" w:hint="default"/>
        <w:sz w:val="22"/>
        <w:szCs w:val="22"/>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4" w15:restartNumberingAfterBreak="0">
    <w:nsid w:val="6C2A630E"/>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5" w15:restartNumberingAfterBreak="0">
    <w:nsid w:val="6D0952EA"/>
    <w:multiLevelType w:val="hybridMultilevel"/>
    <w:tmpl w:val="5A14387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E4040D"/>
    <w:multiLevelType w:val="hybridMultilevel"/>
    <w:tmpl w:val="DD14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741FA"/>
    <w:multiLevelType w:val="hybridMultilevel"/>
    <w:tmpl w:val="996A0E6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7953E1"/>
    <w:multiLevelType w:val="hybridMultilevel"/>
    <w:tmpl w:val="49DCD23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7005A6"/>
    <w:multiLevelType w:val="hybridMultilevel"/>
    <w:tmpl w:val="CEDA3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8F3B1C"/>
    <w:multiLevelType w:val="hybridMultilevel"/>
    <w:tmpl w:val="BAFE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EA40E0"/>
    <w:multiLevelType w:val="hybridMultilevel"/>
    <w:tmpl w:val="36864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1"/>
  </w:num>
  <w:num w:numId="2">
    <w:abstractNumId w:val="29"/>
  </w:num>
  <w:num w:numId="3">
    <w:abstractNumId w:val="26"/>
  </w:num>
  <w:num w:numId="4">
    <w:abstractNumId w:val="20"/>
  </w:num>
  <w:num w:numId="5">
    <w:abstractNumId w:val="2"/>
  </w:num>
  <w:num w:numId="6">
    <w:abstractNumId w:val="3"/>
  </w:num>
  <w:num w:numId="7">
    <w:abstractNumId w:val="34"/>
  </w:num>
  <w:num w:numId="8">
    <w:abstractNumId w:val="0"/>
  </w:num>
  <w:num w:numId="9">
    <w:abstractNumId w:val="4"/>
  </w:num>
  <w:num w:numId="10">
    <w:abstractNumId w:val="24"/>
  </w:num>
  <w:num w:numId="11">
    <w:abstractNumId w:val="9"/>
  </w:num>
  <w:num w:numId="12">
    <w:abstractNumId w:val="1"/>
  </w:num>
  <w:num w:numId="13">
    <w:abstractNumId w:val="33"/>
  </w:num>
  <w:num w:numId="14">
    <w:abstractNumId w:val="19"/>
  </w:num>
  <w:num w:numId="15">
    <w:abstractNumId w:val="27"/>
  </w:num>
  <w:num w:numId="16">
    <w:abstractNumId w:val="36"/>
  </w:num>
  <w:num w:numId="17">
    <w:abstractNumId w:val="28"/>
  </w:num>
  <w:num w:numId="18">
    <w:abstractNumId w:val="15"/>
  </w:num>
  <w:num w:numId="19">
    <w:abstractNumId w:val="21"/>
  </w:num>
  <w:num w:numId="20">
    <w:abstractNumId w:val="5"/>
  </w:num>
  <w:num w:numId="21">
    <w:abstractNumId w:val="8"/>
  </w:num>
  <w:num w:numId="22">
    <w:abstractNumId w:val="11"/>
  </w:num>
  <w:num w:numId="23">
    <w:abstractNumId w:val="17"/>
  </w:num>
  <w:num w:numId="24">
    <w:abstractNumId w:val="32"/>
  </w:num>
  <w:num w:numId="25">
    <w:abstractNumId w:val="41"/>
  </w:num>
  <w:num w:numId="26">
    <w:abstractNumId w:val="39"/>
  </w:num>
  <w:num w:numId="27">
    <w:abstractNumId w:val="18"/>
  </w:num>
  <w:num w:numId="28">
    <w:abstractNumId w:val="16"/>
  </w:num>
  <w:num w:numId="29">
    <w:abstractNumId w:val="40"/>
  </w:num>
  <w:num w:numId="30">
    <w:abstractNumId w:val="6"/>
  </w:num>
  <w:num w:numId="31">
    <w:abstractNumId w:val="12"/>
  </w:num>
  <w:num w:numId="32">
    <w:abstractNumId w:val="38"/>
  </w:num>
  <w:num w:numId="33">
    <w:abstractNumId w:val="37"/>
  </w:num>
  <w:num w:numId="34">
    <w:abstractNumId w:val="10"/>
  </w:num>
  <w:num w:numId="35">
    <w:abstractNumId w:val="7"/>
  </w:num>
  <w:num w:numId="36">
    <w:abstractNumId w:val="23"/>
  </w:num>
  <w:num w:numId="37">
    <w:abstractNumId w:val="14"/>
  </w:num>
  <w:num w:numId="38">
    <w:abstractNumId w:val="30"/>
  </w:num>
  <w:num w:numId="39">
    <w:abstractNumId w:val="22"/>
  </w:num>
  <w:num w:numId="40">
    <w:abstractNumId w:val="35"/>
  </w:num>
  <w:num w:numId="41">
    <w:abstractNumId w:val="25"/>
  </w:num>
  <w:num w:numId="4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CC"/>
    <w:rsid w:val="0000220D"/>
    <w:rsid w:val="00002440"/>
    <w:rsid w:val="0000596C"/>
    <w:rsid w:val="00007C1C"/>
    <w:rsid w:val="00020A36"/>
    <w:rsid w:val="00021D2A"/>
    <w:rsid w:val="0002741C"/>
    <w:rsid w:val="00030B73"/>
    <w:rsid w:val="00031DC6"/>
    <w:rsid w:val="000442F7"/>
    <w:rsid w:val="0005472E"/>
    <w:rsid w:val="00073CFA"/>
    <w:rsid w:val="000756CF"/>
    <w:rsid w:val="0007606C"/>
    <w:rsid w:val="00080ECF"/>
    <w:rsid w:val="00086B2B"/>
    <w:rsid w:val="000B4A16"/>
    <w:rsid w:val="000B7611"/>
    <w:rsid w:val="000C27FD"/>
    <w:rsid w:val="000F4FC6"/>
    <w:rsid w:val="000F53AE"/>
    <w:rsid w:val="00104A47"/>
    <w:rsid w:val="001138C0"/>
    <w:rsid w:val="001230CD"/>
    <w:rsid w:val="00125588"/>
    <w:rsid w:val="0015393E"/>
    <w:rsid w:val="0015557B"/>
    <w:rsid w:val="00157C72"/>
    <w:rsid w:val="00165A62"/>
    <w:rsid w:val="0017480B"/>
    <w:rsid w:val="00176B9E"/>
    <w:rsid w:val="001859A4"/>
    <w:rsid w:val="001A1AAA"/>
    <w:rsid w:val="001A4EBB"/>
    <w:rsid w:val="001B292B"/>
    <w:rsid w:val="001B67C0"/>
    <w:rsid w:val="001B7777"/>
    <w:rsid w:val="001C2329"/>
    <w:rsid w:val="001D0F09"/>
    <w:rsid w:val="001D1FE7"/>
    <w:rsid w:val="001D6502"/>
    <w:rsid w:val="001E76EC"/>
    <w:rsid w:val="001F4742"/>
    <w:rsid w:val="001F7EF4"/>
    <w:rsid w:val="00202E82"/>
    <w:rsid w:val="002079C3"/>
    <w:rsid w:val="00215F60"/>
    <w:rsid w:val="00225FE3"/>
    <w:rsid w:val="0023379B"/>
    <w:rsid w:val="00245995"/>
    <w:rsid w:val="00245AC0"/>
    <w:rsid w:val="002478BC"/>
    <w:rsid w:val="00252114"/>
    <w:rsid w:val="002543B3"/>
    <w:rsid w:val="00266124"/>
    <w:rsid w:val="00267C06"/>
    <w:rsid w:val="00273376"/>
    <w:rsid w:val="00296256"/>
    <w:rsid w:val="002A45EA"/>
    <w:rsid w:val="002B550B"/>
    <w:rsid w:val="002C36A6"/>
    <w:rsid w:val="002C6BA3"/>
    <w:rsid w:val="002D15C4"/>
    <w:rsid w:val="002D2BA8"/>
    <w:rsid w:val="002D5715"/>
    <w:rsid w:val="002E4A6C"/>
    <w:rsid w:val="00301B58"/>
    <w:rsid w:val="00303783"/>
    <w:rsid w:val="00306052"/>
    <w:rsid w:val="00306FDF"/>
    <w:rsid w:val="00310D2D"/>
    <w:rsid w:val="003123B5"/>
    <w:rsid w:val="00316A90"/>
    <w:rsid w:val="003202B2"/>
    <w:rsid w:val="003268DD"/>
    <w:rsid w:val="00331815"/>
    <w:rsid w:val="00334BE1"/>
    <w:rsid w:val="00341FC6"/>
    <w:rsid w:val="00347B9C"/>
    <w:rsid w:val="003509B9"/>
    <w:rsid w:val="00354253"/>
    <w:rsid w:val="0035494E"/>
    <w:rsid w:val="00363154"/>
    <w:rsid w:val="00370066"/>
    <w:rsid w:val="00381E1D"/>
    <w:rsid w:val="00385634"/>
    <w:rsid w:val="003A7379"/>
    <w:rsid w:val="003C0244"/>
    <w:rsid w:val="003C1FCA"/>
    <w:rsid w:val="003E6C43"/>
    <w:rsid w:val="003F2B89"/>
    <w:rsid w:val="003F54ED"/>
    <w:rsid w:val="003F6827"/>
    <w:rsid w:val="003F6C0C"/>
    <w:rsid w:val="00412F08"/>
    <w:rsid w:val="004155A2"/>
    <w:rsid w:val="00417167"/>
    <w:rsid w:val="00443B89"/>
    <w:rsid w:val="00451E8C"/>
    <w:rsid w:val="00452E4A"/>
    <w:rsid w:val="0047759B"/>
    <w:rsid w:val="00496041"/>
    <w:rsid w:val="004A6545"/>
    <w:rsid w:val="004B15D8"/>
    <w:rsid w:val="004B3AC6"/>
    <w:rsid w:val="004C2C6A"/>
    <w:rsid w:val="004D385C"/>
    <w:rsid w:val="004E4327"/>
    <w:rsid w:val="00516864"/>
    <w:rsid w:val="00520EC4"/>
    <w:rsid w:val="00530BD2"/>
    <w:rsid w:val="00534331"/>
    <w:rsid w:val="00535014"/>
    <w:rsid w:val="00540F76"/>
    <w:rsid w:val="0054329A"/>
    <w:rsid w:val="0054704A"/>
    <w:rsid w:val="00547484"/>
    <w:rsid w:val="00550649"/>
    <w:rsid w:val="005619F7"/>
    <w:rsid w:val="00564AD1"/>
    <w:rsid w:val="00565E65"/>
    <w:rsid w:val="005712A6"/>
    <w:rsid w:val="005714D7"/>
    <w:rsid w:val="00586C71"/>
    <w:rsid w:val="005924F6"/>
    <w:rsid w:val="005A0DE8"/>
    <w:rsid w:val="005A35CC"/>
    <w:rsid w:val="005A69AD"/>
    <w:rsid w:val="005C2F33"/>
    <w:rsid w:val="005C3E85"/>
    <w:rsid w:val="005C67D6"/>
    <w:rsid w:val="005C6EF1"/>
    <w:rsid w:val="005D25D9"/>
    <w:rsid w:val="005D5EF9"/>
    <w:rsid w:val="005D79A6"/>
    <w:rsid w:val="005E5EF8"/>
    <w:rsid w:val="005F5058"/>
    <w:rsid w:val="00600A1F"/>
    <w:rsid w:val="006010B0"/>
    <w:rsid w:val="00612C30"/>
    <w:rsid w:val="00616B20"/>
    <w:rsid w:val="0062759B"/>
    <w:rsid w:val="00635BD7"/>
    <w:rsid w:val="00643497"/>
    <w:rsid w:val="00644CEB"/>
    <w:rsid w:val="006516CC"/>
    <w:rsid w:val="00655FF4"/>
    <w:rsid w:val="006606FB"/>
    <w:rsid w:val="00667A51"/>
    <w:rsid w:val="00684EE9"/>
    <w:rsid w:val="00695001"/>
    <w:rsid w:val="006959E1"/>
    <w:rsid w:val="006A3CFD"/>
    <w:rsid w:val="006A415F"/>
    <w:rsid w:val="006A6236"/>
    <w:rsid w:val="006C066E"/>
    <w:rsid w:val="006C262F"/>
    <w:rsid w:val="006C35D9"/>
    <w:rsid w:val="006C7D92"/>
    <w:rsid w:val="006D0FB5"/>
    <w:rsid w:val="006D2D12"/>
    <w:rsid w:val="006D7744"/>
    <w:rsid w:val="006E0EE3"/>
    <w:rsid w:val="006E2F81"/>
    <w:rsid w:val="006E529E"/>
    <w:rsid w:val="006F6285"/>
    <w:rsid w:val="007014B1"/>
    <w:rsid w:val="00707106"/>
    <w:rsid w:val="0071055B"/>
    <w:rsid w:val="0071153B"/>
    <w:rsid w:val="00714304"/>
    <w:rsid w:val="00725CD4"/>
    <w:rsid w:val="00731D52"/>
    <w:rsid w:val="00734011"/>
    <w:rsid w:val="00737069"/>
    <w:rsid w:val="00740A9C"/>
    <w:rsid w:val="00745EDA"/>
    <w:rsid w:val="00755507"/>
    <w:rsid w:val="00755587"/>
    <w:rsid w:val="00761F66"/>
    <w:rsid w:val="007662F8"/>
    <w:rsid w:val="0076663C"/>
    <w:rsid w:val="00777235"/>
    <w:rsid w:val="00784E74"/>
    <w:rsid w:val="007A62BF"/>
    <w:rsid w:val="007B0771"/>
    <w:rsid w:val="007B3BD4"/>
    <w:rsid w:val="007B5ED1"/>
    <w:rsid w:val="007C099C"/>
    <w:rsid w:val="007C2BCB"/>
    <w:rsid w:val="007C385F"/>
    <w:rsid w:val="007C7FD6"/>
    <w:rsid w:val="007D0B17"/>
    <w:rsid w:val="007D1CE3"/>
    <w:rsid w:val="007D6CCF"/>
    <w:rsid w:val="007E1A99"/>
    <w:rsid w:val="007E7261"/>
    <w:rsid w:val="007E7E98"/>
    <w:rsid w:val="00801B2C"/>
    <w:rsid w:val="00812A73"/>
    <w:rsid w:val="00815582"/>
    <w:rsid w:val="0081616F"/>
    <w:rsid w:val="00821EE6"/>
    <w:rsid w:val="0083300D"/>
    <w:rsid w:val="008362DD"/>
    <w:rsid w:val="008418D1"/>
    <w:rsid w:val="008428C5"/>
    <w:rsid w:val="00847FF0"/>
    <w:rsid w:val="00860DEB"/>
    <w:rsid w:val="008630E3"/>
    <w:rsid w:val="00863FB7"/>
    <w:rsid w:val="0089784D"/>
    <w:rsid w:val="008A2435"/>
    <w:rsid w:val="008B6924"/>
    <w:rsid w:val="008C7146"/>
    <w:rsid w:val="008D1FC8"/>
    <w:rsid w:val="008D3A3E"/>
    <w:rsid w:val="008D6D2E"/>
    <w:rsid w:val="008D79AB"/>
    <w:rsid w:val="008E26D9"/>
    <w:rsid w:val="008E5D71"/>
    <w:rsid w:val="008F0FEB"/>
    <w:rsid w:val="008F6AE6"/>
    <w:rsid w:val="00913EAE"/>
    <w:rsid w:val="009142E9"/>
    <w:rsid w:val="009152A0"/>
    <w:rsid w:val="0092142D"/>
    <w:rsid w:val="00922A71"/>
    <w:rsid w:val="00922AF8"/>
    <w:rsid w:val="00945087"/>
    <w:rsid w:val="00951205"/>
    <w:rsid w:val="00953F0B"/>
    <w:rsid w:val="00961970"/>
    <w:rsid w:val="009665B7"/>
    <w:rsid w:val="00974C18"/>
    <w:rsid w:val="009750A7"/>
    <w:rsid w:val="00981031"/>
    <w:rsid w:val="00981DEF"/>
    <w:rsid w:val="0098366E"/>
    <w:rsid w:val="009844DC"/>
    <w:rsid w:val="009A1FAD"/>
    <w:rsid w:val="009A2F7D"/>
    <w:rsid w:val="009A5D3D"/>
    <w:rsid w:val="009B3440"/>
    <w:rsid w:val="009D4757"/>
    <w:rsid w:val="009E6822"/>
    <w:rsid w:val="00A01293"/>
    <w:rsid w:val="00A01DA5"/>
    <w:rsid w:val="00A04197"/>
    <w:rsid w:val="00A103E7"/>
    <w:rsid w:val="00A11B2D"/>
    <w:rsid w:val="00A15D73"/>
    <w:rsid w:val="00A305FB"/>
    <w:rsid w:val="00A378DC"/>
    <w:rsid w:val="00A46A4E"/>
    <w:rsid w:val="00A47FD5"/>
    <w:rsid w:val="00A53EFD"/>
    <w:rsid w:val="00A6426C"/>
    <w:rsid w:val="00A6539F"/>
    <w:rsid w:val="00A66ABC"/>
    <w:rsid w:val="00A72FCA"/>
    <w:rsid w:val="00A734AD"/>
    <w:rsid w:val="00A742D7"/>
    <w:rsid w:val="00A80A30"/>
    <w:rsid w:val="00A82008"/>
    <w:rsid w:val="00A916FC"/>
    <w:rsid w:val="00A954B1"/>
    <w:rsid w:val="00AB6879"/>
    <w:rsid w:val="00AB6D6A"/>
    <w:rsid w:val="00AD47F4"/>
    <w:rsid w:val="00AE4BEF"/>
    <w:rsid w:val="00AE65C3"/>
    <w:rsid w:val="00AF2D9C"/>
    <w:rsid w:val="00AF4379"/>
    <w:rsid w:val="00B062BF"/>
    <w:rsid w:val="00B13632"/>
    <w:rsid w:val="00B152B3"/>
    <w:rsid w:val="00B224D2"/>
    <w:rsid w:val="00B3200C"/>
    <w:rsid w:val="00B4048C"/>
    <w:rsid w:val="00B5487C"/>
    <w:rsid w:val="00B7254B"/>
    <w:rsid w:val="00B73D7F"/>
    <w:rsid w:val="00B755CD"/>
    <w:rsid w:val="00B87672"/>
    <w:rsid w:val="00B94DB4"/>
    <w:rsid w:val="00B96B44"/>
    <w:rsid w:val="00BA29E1"/>
    <w:rsid w:val="00BA2E0C"/>
    <w:rsid w:val="00BB5CF9"/>
    <w:rsid w:val="00BB7E84"/>
    <w:rsid w:val="00BD4800"/>
    <w:rsid w:val="00BD4D89"/>
    <w:rsid w:val="00BE4F9C"/>
    <w:rsid w:val="00BE6095"/>
    <w:rsid w:val="00BF449D"/>
    <w:rsid w:val="00BF593B"/>
    <w:rsid w:val="00C1081D"/>
    <w:rsid w:val="00C17215"/>
    <w:rsid w:val="00C173AA"/>
    <w:rsid w:val="00C200D5"/>
    <w:rsid w:val="00C20F77"/>
    <w:rsid w:val="00C2463E"/>
    <w:rsid w:val="00C264AF"/>
    <w:rsid w:val="00C278BA"/>
    <w:rsid w:val="00C27CA2"/>
    <w:rsid w:val="00C3678A"/>
    <w:rsid w:val="00C3797C"/>
    <w:rsid w:val="00C42CEF"/>
    <w:rsid w:val="00C437C7"/>
    <w:rsid w:val="00C567A9"/>
    <w:rsid w:val="00C634E5"/>
    <w:rsid w:val="00C6622B"/>
    <w:rsid w:val="00C66BED"/>
    <w:rsid w:val="00C67533"/>
    <w:rsid w:val="00C67DC9"/>
    <w:rsid w:val="00C765F7"/>
    <w:rsid w:val="00C77FF0"/>
    <w:rsid w:val="00C85E79"/>
    <w:rsid w:val="00CA3F71"/>
    <w:rsid w:val="00CA4C72"/>
    <w:rsid w:val="00CA5A5E"/>
    <w:rsid w:val="00CB14BA"/>
    <w:rsid w:val="00CC13E8"/>
    <w:rsid w:val="00CC3E59"/>
    <w:rsid w:val="00CC5AC3"/>
    <w:rsid w:val="00CE2D03"/>
    <w:rsid w:val="00CE416A"/>
    <w:rsid w:val="00CF0608"/>
    <w:rsid w:val="00D24974"/>
    <w:rsid w:val="00D25534"/>
    <w:rsid w:val="00D375DE"/>
    <w:rsid w:val="00D4535B"/>
    <w:rsid w:val="00D562B9"/>
    <w:rsid w:val="00D5719F"/>
    <w:rsid w:val="00D60910"/>
    <w:rsid w:val="00D609C8"/>
    <w:rsid w:val="00D64373"/>
    <w:rsid w:val="00D665B1"/>
    <w:rsid w:val="00D7234E"/>
    <w:rsid w:val="00D75612"/>
    <w:rsid w:val="00D85046"/>
    <w:rsid w:val="00D96CD7"/>
    <w:rsid w:val="00DA2ED6"/>
    <w:rsid w:val="00DA7307"/>
    <w:rsid w:val="00DA7439"/>
    <w:rsid w:val="00DD4464"/>
    <w:rsid w:val="00DE1788"/>
    <w:rsid w:val="00DF204D"/>
    <w:rsid w:val="00DF456C"/>
    <w:rsid w:val="00DF690A"/>
    <w:rsid w:val="00DF7337"/>
    <w:rsid w:val="00E0571F"/>
    <w:rsid w:val="00E302D0"/>
    <w:rsid w:val="00E33D48"/>
    <w:rsid w:val="00E35E96"/>
    <w:rsid w:val="00E43FFC"/>
    <w:rsid w:val="00E46723"/>
    <w:rsid w:val="00E47707"/>
    <w:rsid w:val="00E55327"/>
    <w:rsid w:val="00E73AC3"/>
    <w:rsid w:val="00E74DAC"/>
    <w:rsid w:val="00E85C81"/>
    <w:rsid w:val="00E86C4D"/>
    <w:rsid w:val="00EA04CF"/>
    <w:rsid w:val="00EA181D"/>
    <w:rsid w:val="00EA1D9C"/>
    <w:rsid w:val="00EC2FB4"/>
    <w:rsid w:val="00EC4313"/>
    <w:rsid w:val="00EC65EE"/>
    <w:rsid w:val="00EE3854"/>
    <w:rsid w:val="00EF3D7E"/>
    <w:rsid w:val="00EF4017"/>
    <w:rsid w:val="00F07BDC"/>
    <w:rsid w:val="00F203BD"/>
    <w:rsid w:val="00F21E8F"/>
    <w:rsid w:val="00F22E24"/>
    <w:rsid w:val="00F451E1"/>
    <w:rsid w:val="00F50116"/>
    <w:rsid w:val="00F50CBA"/>
    <w:rsid w:val="00F5398E"/>
    <w:rsid w:val="00F53E24"/>
    <w:rsid w:val="00F60DB9"/>
    <w:rsid w:val="00F77B6C"/>
    <w:rsid w:val="00FB0F28"/>
    <w:rsid w:val="00FB3167"/>
    <w:rsid w:val="00FB38DB"/>
    <w:rsid w:val="00FB3B38"/>
    <w:rsid w:val="00FD248E"/>
    <w:rsid w:val="00FE7312"/>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B4C2F2"/>
  <w15:docId w15:val="{47470CCA-2083-459B-9EF9-1EF079A0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E79"/>
    <w:pPr>
      <w:widowControl w:val="0"/>
      <w:autoSpaceDE w:val="0"/>
      <w:autoSpaceDN w:val="0"/>
      <w:adjustRightInd w:val="0"/>
    </w:pPr>
    <w:rPr>
      <w:rFonts w:ascii="Verdana" w:hAnsi="Verdana" w:cs="Verdana"/>
      <w:sz w:val="24"/>
      <w:szCs w:val="24"/>
    </w:rPr>
  </w:style>
  <w:style w:type="paragraph" w:styleId="Heading1">
    <w:name w:val="heading 1"/>
    <w:basedOn w:val="Normal"/>
    <w:next w:val="Normal"/>
    <w:link w:val="Heading1Char"/>
    <w:uiPriority w:val="9"/>
    <w:qFormat/>
    <w:rsid w:val="00CC13E8"/>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
    <w:qFormat/>
    <w:rsid w:val="00CC13E8"/>
    <w:pPr>
      <w:outlineLvl w:val="1"/>
    </w:pPr>
    <w:rPr>
      <w:rFonts w:ascii="Cambria" w:hAnsi="Cambria" w:cs="Times New Roman"/>
      <w:b/>
      <w:bCs/>
      <w:i/>
      <w:iCs/>
      <w:sz w:val="28"/>
      <w:szCs w:val="28"/>
    </w:rPr>
  </w:style>
  <w:style w:type="paragraph" w:styleId="Heading3">
    <w:name w:val="heading 3"/>
    <w:basedOn w:val="Normal"/>
    <w:next w:val="Normal"/>
    <w:link w:val="Heading3Char"/>
    <w:uiPriority w:val="9"/>
    <w:qFormat/>
    <w:rsid w:val="00CC13E8"/>
    <w:pPr>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C13E8"/>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sid w:val="00CC13E8"/>
    <w:rPr>
      <w:rFonts w:ascii="Cambria" w:eastAsia="Times New Roman" w:hAnsi="Cambria" w:cs="Times New Roman"/>
      <w:b/>
      <w:bCs/>
      <w:i/>
      <w:iCs/>
      <w:sz w:val="28"/>
      <w:szCs w:val="28"/>
    </w:rPr>
  </w:style>
  <w:style w:type="character" w:customStyle="1" w:styleId="Heading3Char">
    <w:name w:val="Heading 3 Char"/>
    <w:link w:val="Heading3"/>
    <w:uiPriority w:val="9"/>
    <w:semiHidden/>
    <w:locked/>
    <w:rsid w:val="00CC13E8"/>
    <w:rPr>
      <w:rFonts w:ascii="Cambria" w:eastAsia="Times New Roman" w:hAnsi="Cambria" w:cs="Times New Roman"/>
      <w:b/>
      <w:bCs/>
      <w:sz w:val="26"/>
      <w:szCs w:val="26"/>
    </w:rPr>
  </w:style>
  <w:style w:type="character" w:customStyle="1" w:styleId="apple-style-span">
    <w:name w:val="apple-style-span"/>
    <w:rsid w:val="005D79A6"/>
    <w:rPr>
      <w:rFonts w:cs="Times New Roman"/>
    </w:rPr>
  </w:style>
  <w:style w:type="table" w:styleId="TableGrid">
    <w:name w:val="Table Grid"/>
    <w:basedOn w:val="TableNormal"/>
    <w:uiPriority w:val="59"/>
    <w:rsid w:val="00A01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yshortcuts">
    <w:name w:val="yshortcuts"/>
    <w:basedOn w:val="DefaultParagraphFont"/>
    <w:rsid w:val="00AB6879"/>
  </w:style>
  <w:style w:type="paragraph" w:customStyle="1" w:styleId="worktitle">
    <w:name w:val="work_title"/>
    <w:basedOn w:val="Normal"/>
    <w:rsid w:val="00C6622B"/>
    <w:pPr>
      <w:widowControl/>
      <w:autoSpaceDE/>
      <w:autoSpaceDN/>
      <w:adjustRightInd/>
      <w:spacing w:before="100" w:beforeAutospacing="1" w:after="100" w:afterAutospacing="1"/>
    </w:pPr>
    <w:rPr>
      <w:rFonts w:ascii="Times New Roman" w:hAnsi="Times New Roman" w:cs="Times New Roman"/>
    </w:rPr>
  </w:style>
  <w:style w:type="character" w:customStyle="1" w:styleId="hl">
    <w:name w:val="hl"/>
    <w:rsid w:val="00C6622B"/>
  </w:style>
  <w:style w:type="character" w:customStyle="1" w:styleId="apple-converted-space">
    <w:name w:val="apple-converted-space"/>
    <w:rsid w:val="00C6622B"/>
  </w:style>
  <w:style w:type="paragraph" w:customStyle="1" w:styleId="workdates">
    <w:name w:val="work_dates"/>
    <w:basedOn w:val="Normal"/>
    <w:rsid w:val="00C6622B"/>
    <w:pPr>
      <w:widowControl/>
      <w:autoSpaceDE/>
      <w:autoSpaceDN/>
      <w:adjustRightInd/>
      <w:spacing w:before="100" w:beforeAutospacing="1" w:after="100" w:afterAutospacing="1"/>
    </w:pPr>
    <w:rPr>
      <w:rFonts w:ascii="Times New Roman" w:hAnsi="Times New Roman" w:cs="Times New Roman"/>
    </w:rPr>
  </w:style>
  <w:style w:type="paragraph" w:customStyle="1" w:styleId="workdescription">
    <w:name w:val="work_description"/>
    <w:basedOn w:val="Normal"/>
    <w:rsid w:val="00C6622B"/>
    <w:pPr>
      <w:widowControl/>
      <w:autoSpaceDE/>
      <w:autoSpaceDN/>
      <w:adjustRightInd/>
      <w:spacing w:before="100" w:beforeAutospacing="1" w:after="100" w:afterAutospacing="1"/>
    </w:pPr>
    <w:rPr>
      <w:rFonts w:ascii="Times New Roman" w:hAnsi="Times New Roman" w:cs="Times New Roman"/>
    </w:rPr>
  </w:style>
  <w:style w:type="paragraph" w:styleId="BodyTextIndent">
    <w:name w:val="Body Text Indent"/>
    <w:basedOn w:val="Normal"/>
    <w:link w:val="BodyTextIndentChar"/>
    <w:rsid w:val="00644CEB"/>
    <w:pPr>
      <w:widowControl/>
      <w:autoSpaceDE/>
      <w:autoSpaceDN/>
      <w:adjustRightInd/>
      <w:spacing w:after="120"/>
      <w:ind w:left="360"/>
    </w:pPr>
    <w:rPr>
      <w:rFonts w:ascii="Times New Roman" w:hAnsi="Times New Roman" w:cs="Times New Roman"/>
    </w:rPr>
  </w:style>
  <w:style w:type="character" w:customStyle="1" w:styleId="BodyTextIndentChar">
    <w:name w:val="Body Text Indent Char"/>
    <w:link w:val="BodyTextIndent"/>
    <w:rsid w:val="00644CEB"/>
    <w:rPr>
      <w:sz w:val="24"/>
      <w:szCs w:val="24"/>
    </w:rPr>
  </w:style>
  <w:style w:type="paragraph" w:styleId="BodyText">
    <w:name w:val="Body Text"/>
    <w:basedOn w:val="Normal"/>
    <w:link w:val="BodyTextChar"/>
    <w:uiPriority w:val="99"/>
    <w:unhideWhenUsed/>
    <w:rsid w:val="00644CEB"/>
    <w:pPr>
      <w:widowControl/>
      <w:autoSpaceDE/>
      <w:autoSpaceDN/>
      <w:adjustRightInd/>
      <w:spacing w:after="120"/>
    </w:pPr>
    <w:rPr>
      <w:rFonts w:ascii="Times New Roman" w:hAnsi="Times New Roman" w:cs="Times New Roman"/>
    </w:rPr>
  </w:style>
  <w:style w:type="character" w:customStyle="1" w:styleId="BodyTextChar">
    <w:name w:val="Body Text Char"/>
    <w:link w:val="BodyText"/>
    <w:uiPriority w:val="99"/>
    <w:rsid w:val="00644CEB"/>
    <w:rPr>
      <w:sz w:val="24"/>
      <w:szCs w:val="24"/>
    </w:rPr>
  </w:style>
  <w:style w:type="paragraph" w:styleId="NormalWeb">
    <w:name w:val="Normal (Web)"/>
    <w:basedOn w:val="Normal"/>
    <w:link w:val="NormalWebChar"/>
    <w:uiPriority w:val="99"/>
    <w:unhideWhenUsed/>
    <w:rsid w:val="00644CEB"/>
    <w:pPr>
      <w:widowControl/>
      <w:autoSpaceDE/>
      <w:autoSpaceDN/>
      <w:adjustRightInd/>
      <w:spacing w:before="100" w:beforeAutospacing="1" w:after="100" w:afterAutospacing="1"/>
    </w:pPr>
    <w:rPr>
      <w:rFonts w:ascii="Times New Roman" w:hAnsi="Times New Roman" w:cs="Times New Roman"/>
    </w:rPr>
  </w:style>
  <w:style w:type="paragraph" w:customStyle="1" w:styleId="normal1">
    <w:name w:val="normal 1"/>
    <w:basedOn w:val="Normal"/>
    <w:autoRedefine/>
    <w:rsid w:val="00644CEB"/>
    <w:pPr>
      <w:keepNext/>
      <w:widowControl/>
      <w:numPr>
        <w:numId w:val="4"/>
      </w:numPr>
      <w:tabs>
        <w:tab w:val="clear" w:pos="720"/>
        <w:tab w:val="num" w:pos="360"/>
      </w:tabs>
      <w:autoSpaceDE/>
      <w:autoSpaceDN/>
      <w:adjustRightInd/>
      <w:ind w:left="360"/>
      <w:jc w:val="both"/>
    </w:pPr>
    <w:rPr>
      <w:rFonts w:ascii="Arial" w:hAnsi="Arial" w:cs="Arial"/>
      <w:sz w:val="20"/>
      <w:szCs w:val="20"/>
      <w:lang w:val="en-GB"/>
    </w:rPr>
  </w:style>
  <w:style w:type="character" w:customStyle="1" w:styleId="NormalWebChar">
    <w:name w:val="Normal (Web) Char"/>
    <w:link w:val="NormalWeb"/>
    <w:uiPriority w:val="99"/>
    <w:rsid w:val="00644CEB"/>
    <w:rPr>
      <w:sz w:val="24"/>
      <w:szCs w:val="24"/>
    </w:rPr>
  </w:style>
  <w:style w:type="character" w:styleId="Hyperlink">
    <w:name w:val="Hyperlink"/>
    <w:rsid w:val="00F60DB9"/>
    <w:rPr>
      <w:color w:val="000080"/>
      <w:u w:val="single"/>
    </w:rPr>
  </w:style>
  <w:style w:type="paragraph" w:styleId="ListParagraph">
    <w:name w:val="List Paragraph"/>
    <w:basedOn w:val="Normal"/>
    <w:qFormat/>
    <w:rsid w:val="00695001"/>
    <w:pPr>
      <w:widowControl/>
      <w:autoSpaceDE/>
      <w:autoSpaceDN/>
      <w:adjustRightInd/>
      <w:spacing w:before="40" w:after="40"/>
      <w:ind w:left="720"/>
      <w:contextualSpacing/>
    </w:pPr>
    <w:rPr>
      <w:rFonts w:ascii="Arial" w:hAnsi="Arial" w:cs="Times New Roman"/>
      <w:sz w:val="18"/>
      <w:szCs w:val="20"/>
      <w:lang w:val="en-GB"/>
    </w:rPr>
  </w:style>
  <w:style w:type="paragraph" w:styleId="Header">
    <w:name w:val="header"/>
    <w:basedOn w:val="Normal"/>
    <w:rsid w:val="002D2BA8"/>
    <w:pPr>
      <w:tabs>
        <w:tab w:val="center" w:pos="4320"/>
        <w:tab w:val="right" w:pos="8640"/>
      </w:tabs>
    </w:pPr>
  </w:style>
  <w:style w:type="paragraph" w:styleId="Footer">
    <w:name w:val="footer"/>
    <w:basedOn w:val="Normal"/>
    <w:rsid w:val="002D2BA8"/>
    <w:pPr>
      <w:tabs>
        <w:tab w:val="center" w:pos="4320"/>
        <w:tab w:val="right" w:pos="8640"/>
      </w:tabs>
    </w:pPr>
  </w:style>
  <w:style w:type="character" w:styleId="PageNumber">
    <w:name w:val="page number"/>
    <w:basedOn w:val="DefaultParagraphFont"/>
    <w:rsid w:val="00981DEF"/>
  </w:style>
  <w:style w:type="character" w:customStyle="1" w:styleId="v111">
    <w:name w:val="v111"/>
    <w:rsid w:val="00CC3E59"/>
    <w:rPr>
      <w:rFonts w:ascii="Arial" w:hAnsi="Arial" w:cs="Arial" w:hint="default"/>
      <w:b w:val="0"/>
      <w:bCs w:val="0"/>
      <w:color w:val="000000"/>
      <w:sz w:val="18"/>
      <w:szCs w:val="18"/>
    </w:rPr>
  </w:style>
  <w:style w:type="paragraph" w:styleId="HTMLPreformatted">
    <w:name w:val="HTML Preformatted"/>
    <w:basedOn w:val="Normal"/>
    <w:link w:val="HTMLPreformattedChar"/>
    <w:rsid w:val="00CA4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pPr>
    <w:rPr>
      <w:rFonts w:ascii="Times New Roman" w:hAnsi="Times New Roman" w:cs="Times New Roman"/>
      <w:sz w:val="20"/>
      <w:szCs w:val="20"/>
    </w:rPr>
  </w:style>
  <w:style w:type="character" w:customStyle="1" w:styleId="HTMLPreformattedChar">
    <w:name w:val="HTML Preformatted Char"/>
    <w:basedOn w:val="DefaultParagraphFont"/>
    <w:link w:val="HTMLPreformatted"/>
    <w:rsid w:val="00CA4C72"/>
  </w:style>
  <w:style w:type="character" w:customStyle="1" w:styleId="topic">
    <w:name w:val="topic"/>
    <w:basedOn w:val="DefaultParagraphFont"/>
    <w:rsid w:val="004B3AC6"/>
  </w:style>
  <w:style w:type="paragraph" w:styleId="NoSpacing">
    <w:name w:val="No Spacing"/>
    <w:uiPriority w:val="1"/>
    <w:qFormat/>
    <w:rsid w:val="00D60910"/>
    <w:pPr>
      <w:widowControl w:val="0"/>
      <w:autoSpaceDE w:val="0"/>
      <w:autoSpaceDN w:val="0"/>
      <w:adjustRightInd w:val="0"/>
    </w:pPr>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2902">
      <w:bodyDiv w:val="1"/>
      <w:marLeft w:val="0"/>
      <w:marRight w:val="0"/>
      <w:marTop w:val="0"/>
      <w:marBottom w:val="0"/>
      <w:divBdr>
        <w:top w:val="none" w:sz="0" w:space="0" w:color="auto"/>
        <w:left w:val="none" w:sz="0" w:space="0" w:color="auto"/>
        <w:bottom w:val="none" w:sz="0" w:space="0" w:color="auto"/>
        <w:right w:val="none" w:sz="0" w:space="0" w:color="auto"/>
      </w:divBdr>
      <w:divsChild>
        <w:div w:id="1136610143">
          <w:marLeft w:val="0"/>
          <w:marRight w:val="0"/>
          <w:marTop w:val="0"/>
          <w:marBottom w:val="0"/>
          <w:divBdr>
            <w:top w:val="none" w:sz="0" w:space="0" w:color="auto"/>
            <w:left w:val="none" w:sz="0" w:space="0" w:color="auto"/>
            <w:bottom w:val="none" w:sz="0" w:space="0" w:color="auto"/>
            <w:right w:val="none" w:sz="0" w:space="0" w:color="auto"/>
          </w:divBdr>
          <w:divsChild>
            <w:div w:id="5054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141">
      <w:bodyDiv w:val="1"/>
      <w:marLeft w:val="0"/>
      <w:marRight w:val="0"/>
      <w:marTop w:val="0"/>
      <w:marBottom w:val="0"/>
      <w:divBdr>
        <w:top w:val="none" w:sz="0" w:space="0" w:color="auto"/>
        <w:left w:val="none" w:sz="0" w:space="0" w:color="auto"/>
        <w:bottom w:val="none" w:sz="0" w:space="0" w:color="auto"/>
        <w:right w:val="none" w:sz="0" w:space="0" w:color="auto"/>
      </w:divBdr>
    </w:div>
    <w:div w:id="1809933097">
      <w:bodyDiv w:val="1"/>
      <w:marLeft w:val="0"/>
      <w:marRight w:val="0"/>
      <w:marTop w:val="0"/>
      <w:marBottom w:val="0"/>
      <w:divBdr>
        <w:top w:val="none" w:sz="0" w:space="0" w:color="auto"/>
        <w:left w:val="none" w:sz="0" w:space="0" w:color="auto"/>
        <w:bottom w:val="none" w:sz="0" w:space="0" w:color="auto"/>
        <w:right w:val="none" w:sz="0" w:space="0" w:color="auto"/>
      </w:divBdr>
      <w:divsChild>
        <w:div w:id="95030422">
          <w:marLeft w:val="0"/>
          <w:marRight w:val="0"/>
          <w:marTop w:val="0"/>
          <w:marBottom w:val="0"/>
          <w:divBdr>
            <w:top w:val="none" w:sz="0" w:space="0" w:color="auto"/>
            <w:left w:val="none" w:sz="0" w:space="0" w:color="auto"/>
            <w:bottom w:val="none" w:sz="0" w:space="0" w:color="auto"/>
            <w:right w:val="none" w:sz="0" w:space="0" w:color="auto"/>
          </w:divBdr>
          <w:divsChild>
            <w:div w:id="397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lyanthumaty.wor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24814</CharactersWithSpaces>
  <SharedDoc>false</SharedDoc>
  <HLinks>
    <vt:vector size="6" baseType="variant">
      <vt:variant>
        <vt:i4>852064</vt:i4>
      </vt:variant>
      <vt:variant>
        <vt:i4>0</vt:i4>
      </vt:variant>
      <vt:variant>
        <vt:i4>0</vt:i4>
      </vt:variant>
      <vt:variant>
        <vt:i4>5</vt:i4>
      </vt:variant>
      <vt:variant>
        <vt:lpwstr>mailto:c.kalyan@hotmail.com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Kalyan Thumaty</dc:creator>
  <cp:lastModifiedBy>Thumaty, Kalyan</cp:lastModifiedBy>
  <cp:revision>3</cp:revision>
  <dcterms:created xsi:type="dcterms:W3CDTF">2017-10-31T19:11:00Z</dcterms:created>
  <dcterms:modified xsi:type="dcterms:W3CDTF">2017-10-31T19:38:00Z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28d87019-4aba-4ee2-96fe-3630e7d192c4</vt:lpwstr>
  </property>
  <property fmtid="{D5CDD505-2E9C-101B-9397-08002B2CF9AE}" pid="3" name="Classification">
    <vt:lpwstr>Internal</vt:lpwstr>
  </property>
</Properties>
</file>