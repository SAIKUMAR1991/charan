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83DB5" w:rsidRPr="00712135" w:rsidRDefault="00754C69">
      <w:pPr>
        <w:jc w:val="center"/>
        <w:rPr>
          <w:rFonts w:ascii="Verdana" w:hAnsi="Verdana"/>
          <w:b/>
          <w:sz w:val="46"/>
          <w:szCs w:val="46"/>
        </w:rPr>
      </w:pPr>
      <w:r w:rsidRPr="00712135">
        <w:rPr>
          <w:b/>
          <w:noProof/>
          <w:lang w:eastAsia="en-US"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-304800</wp:posOffset>
            </wp:positionV>
            <wp:extent cx="912495" cy="5276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" cy="527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28CF" w:rsidRPr="00712135">
        <w:rPr>
          <w:rFonts w:ascii="Verdana" w:hAnsi="Verdana"/>
          <w:b/>
          <w:sz w:val="46"/>
          <w:szCs w:val="46"/>
        </w:rPr>
        <w:t>Sridhar</w:t>
      </w:r>
    </w:p>
    <w:p w:rsidR="00583DB5" w:rsidRPr="00712135" w:rsidRDefault="00583DB5">
      <w:pPr>
        <w:pBdr>
          <w:bottom w:val="single" w:sz="8" w:space="1" w:color="000000"/>
        </w:pBdr>
        <w:jc w:val="center"/>
        <w:rPr>
          <w:rFonts w:ascii="Verdana" w:hAnsi="Verdana"/>
          <w:b/>
          <w:sz w:val="18"/>
          <w:szCs w:val="18"/>
        </w:rPr>
      </w:pPr>
      <w:r w:rsidRPr="00712135">
        <w:rPr>
          <w:rFonts w:ascii="Verdana" w:hAnsi="Verdana"/>
          <w:b/>
          <w:sz w:val="18"/>
          <w:szCs w:val="18"/>
        </w:rPr>
        <w:t>Certified PHP Developer</w:t>
      </w:r>
    </w:p>
    <w:p w:rsidR="00583DB5" w:rsidRPr="00712135" w:rsidRDefault="00712135">
      <w:pPr>
        <w:pBdr>
          <w:bottom w:val="single" w:sz="8" w:space="1" w:color="000000"/>
        </w:pBdr>
        <w:rPr>
          <w:rFonts w:ascii="Verdana" w:hAnsi="Verdana"/>
          <w:b/>
          <w:bCs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973-937-8123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 w:rsidR="006528CF" w:rsidRPr="00712135">
        <w:rPr>
          <w:rFonts w:ascii="Verdana" w:eastAsia="Verdana" w:hAnsi="Verdana" w:cs="Verdana"/>
          <w:b/>
          <w:sz w:val="18"/>
          <w:szCs w:val="18"/>
        </w:rPr>
        <w:tab/>
      </w:r>
      <w:r w:rsidR="006528CF" w:rsidRPr="00712135">
        <w:rPr>
          <w:rFonts w:ascii="Verdana" w:eastAsia="Verdana" w:hAnsi="Verdana" w:cs="Verdana"/>
          <w:b/>
          <w:sz w:val="18"/>
          <w:szCs w:val="18"/>
        </w:rPr>
        <w:tab/>
        <w:t>sridhar.phpdev9</w:t>
      </w:r>
      <w:r w:rsidR="00143F01" w:rsidRPr="00712135">
        <w:rPr>
          <w:rFonts w:ascii="Verdana" w:eastAsia="Verdana" w:hAnsi="Verdana" w:cs="Verdana"/>
          <w:b/>
          <w:sz w:val="18"/>
          <w:szCs w:val="18"/>
        </w:rPr>
        <w:t>@gmail.com</w:t>
      </w:r>
    </w:p>
    <w:p w:rsidR="00583DB5" w:rsidRDefault="00583DB5">
      <w:pPr>
        <w:tabs>
          <w:tab w:val="left" w:pos="0"/>
        </w:tabs>
        <w:jc w:val="both"/>
        <w:rPr>
          <w:rFonts w:ascii="Verdana" w:hAnsi="Verdana"/>
          <w:sz w:val="18"/>
          <w:szCs w:val="18"/>
        </w:rPr>
      </w:pPr>
    </w:p>
    <w:p w:rsidR="00583DB5" w:rsidRDefault="00583DB5">
      <w:pPr>
        <w:tabs>
          <w:tab w:val="left" w:pos="0"/>
        </w:tabs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Summary:</w:t>
      </w:r>
    </w:p>
    <w:p w:rsidR="00583DB5" w:rsidRDefault="00583DB5">
      <w:pPr>
        <w:jc w:val="both"/>
        <w:rPr>
          <w:rFonts w:ascii="Verdana" w:hAnsi="Verdana"/>
          <w:sz w:val="18"/>
          <w:szCs w:val="18"/>
        </w:rPr>
      </w:pPr>
    </w:p>
    <w:p w:rsidR="00583DB5" w:rsidRDefault="00C45AE8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Around 8</w:t>
      </w:r>
      <w:r w:rsidR="00583DB5">
        <w:rPr>
          <w:rFonts w:ascii="Verdana" w:hAnsi="Verdana"/>
          <w:b/>
          <w:sz w:val="18"/>
          <w:szCs w:val="18"/>
        </w:rPr>
        <w:t xml:space="preserve"> years</w:t>
      </w:r>
      <w:r w:rsidR="00583DB5">
        <w:rPr>
          <w:rFonts w:ascii="Verdana" w:hAnsi="Verdana"/>
          <w:sz w:val="18"/>
          <w:szCs w:val="18"/>
        </w:rPr>
        <w:t xml:space="preserve"> of application development experience</w:t>
      </w:r>
      <w:r w:rsidR="00C734E3">
        <w:rPr>
          <w:rFonts w:ascii="Verdana" w:hAnsi="Verdana"/>
          <w:sz w:val="18"/>
          <w:szCs w:val="18"/>
        </w:rPr>
        <w:t xml:space="preserve"> in Business and Enterprise Solutions</w:t>
      </w:r>
      <w:r w:rsidR="00583DB5">
        <w:rPr>
          <w:rFonts w:ascii="Verdana" w:hAnsi="Verdana"/>
          <w:sz w:val="18"/>
          <w:szCs w:val="18"/>
        </w:rPr>
        <w:t xml:space="preserve"> </w:t>
      </w:r>
      <w:r w:rsidR="00F77F5A">
        <w:rPr>
          <w:rFonts w:ascii="Verdana" w:hAnsi="Verdana"/>
          <w:sz w:val="18"/>
          <w:szCs w:val="18"/>
        </w:rPr>
        <w:t xml:space="preserve">using </w:t>
      </w:r>
      <w:r w:rsidR="00583DB5">
        <w:rPr>
          <w:rFonts w:ascii="Verdana" w:hAnsi="Verdana"/>
          <w:sz w:val="18"/>
          <w:szCs w:val="18"/>
        </w:rPr>
        <w:t>PHP, MySQL.</w:t>
      </w:r>
    </w:p>
    <w:p w:rsidR="00583DB5" w:rsidRDefault="00583DB5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Over 6 years of Web front end designing and development and web content management systems.</w:t>
      </w:r>
    </w:p>
    <w:p w:rsidR="00C54E13" w:rsidRDefault="00C54E13" w:rsidP="00C54E13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Proficient in the </w:t>
      </w:r>
      <w:r>
        <w:rPr>
          <w:rFonts w:ascii="Verdana" w:hAnsi="Verdana"/>
          <w:b/>
          <w:sz w:val="18"/>
          <w:szCs w:val="18"/>
        </w:rPr>
        <w:t>LAMP</w:t>
      </w:r>
      <w:r>
        <w:rPr>
          <w:rFonts w:ascii="Verdana" w:hAnsi="Verdana"/>
          <w:sz w:val="18"/>
          <w:szCs w:val="18"/>
        </w:rPr>
        <w:t xml:space="preserve">-stack </w:t>
      </w:r>
      <w:r w:rsidR="008C5544">
        <w:rPr>
          <w:rFonts w:ascii="Verdana" w:hAnsi="Verdana"/>
          <w:sz w:val="18"/>
          <w:szCs w:val="18"/>
        </w:rPr>
        <w:t>(</w:t>
      </w:r>
      <w:r w:rsidR="008C5544">
        <w:rPr>
          <w:rFonts w:ascii="Verdana" w:hAnsi="Verdana"/>
          <w:b/>
          <w:sz w:val="18"/>
          <w:szCs w:val="18"/>
        </w:rPr>
        <w:t>Linux, Apache, MySQL, PHP</w:t>
      </w:r>
      <w:r w:rsidR="008C5544">
        <w:rPr>
          <w:rFonts w:ascii="Verdana" w:hAnsi="Verdana"/>
          <w:sz w:val="18"/>
          <w:szCs w:val="18"/>
        </w:rPr>
        <w:t xml:space="preserve">) </w:t>
      </w:r>
      <w:r>
        <w:rPr>
          <w:rFonts w:ascii="Verdana" w:hAnsi="Verdana"/>
          <w:sz w:val="18"/>
          <w:szCs w:val="18"/>
        </w:rPr>
        <w:t>based architecture, systems development life cycle management, version control, application maintenance and support techniques, bug/issue tracking</w:t>
      </w:r>
    </w:p>
    <w:p w:rsidR="00C54E13" w:rsidRPr="00C54E13" w:rsidRDefault="00C54E13" w:rsidP="00F77F5A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Verdana" w:hAnsi="Verdana"/>
          <w:sz w:val="18"/>
          <w:szCs w:val="18"/>
        </w:rPr>
      </w:pPr>
      <w:r w:rsidRPr="00C54E13">
        <w:rPr>
          <w:rFonts w:ascii="Verdana" w:hAnsi="Verdana"/>
          <w:sz w:val="18"/>
          <w:szCs w:val="18"/>
        </w:rPr>
        <w:t xml:space="preserve">Strong Knowledge working with tools like </w:t>
      </w:r>
      <w:r w:rsidRPr="00C54E13">
        <w:rPr>
          <w:rFonts w:ascii="Verdana" w:hAnsi="Verdana"/>
          <w:b/>
          <w:sz w:val="18"/>
          <w:szCs w:val="18"/>
        </w:rPr>
        <w:t>Drupal</w:t>
      </w:r>
      <w:r w:rsidRPr="00C54E13">
        <w:rPr>
          <w:rFonts w:ascii="Verdana" w:hAnsi="Verdana"/>
          <w:sz w:val="18"/>
          <w:szCs w:val="18"/>
        </w:rPr>
        <w:t xml:space="preserve"> and </w:t>
      </w:r>
      <w:r w:rsidRPr="00C54E13">
        <w:rPr>
          <w:rFonts w:ascii="Verdana" w:hAnsi="Verdana"/>
          <w:b/>
          <w:sz w:val="18"/>
          <w:szCs w:val="18"/>
        </w:rPr>
        <w:t>Joomla</w:t>
      </w:r>
      <w:r w:rsidRPr="00C54E13">
        <w:rPr>
          <w:rFonts w:ascii="Verdana" w:hAnsi="Verdana"/>
          <w:sz w:val="18"/>
          <w:szCs w:val="18"/>
        </w:rPr>
        <w:t xml:space="preserve"> for content management.</w:t>
      </w:r>
    </w:p>
    <w:p w:rsidR="00F77F5A" w:rsidRDefault="00F77F5A" w:rsidP="00F77F5A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Verdana" w:hAnsi="Verdana"/>
          <w:sz w:val="18"/>
          <w:szCs w:val="18"/>
        </w:rPr>
      </w:pPr>
      <w:r w:rsidRPr="00F77F5A">
        <w:rPr>
          <w:rFonts w:ascii="Verdana" w:hAnsi="Verdana"/>
          <w:sz w:val="18"/>
          <w:szCs w:val="18"/>
        </w:rPr>
        <w:t xml:space="preserve">Experience in designing, building &amp; supporting complex </w:t>
      </w:r>
      <w:r w:rsidRPr="00F77F5A">
        <w:rPr>
          <w:rFonts w:ascii="Verdana" w:hAnsi="Verdana"/>
          <w:b/>
          <w:sz w:val="18"/>
          <w:szCs w:val="18"/>
        </w:rPr>
        <w:t xml:space="preserve">Drupal </w:t>
      </w:r>
      <w:r w:rsidRPr="00F77F5A">
        <w:rPr>
          <w:rFonts w:ascii="Verdana" w:hAnsi="Verdana"/>
          <w:sz w:val="18"/>
          <w:szCs w:val="18"/>
        </w:rPr>
        <w:t>web applications for large consumer focused websites.</w:t>
      </w:r>
    </w:p>
    <w:p w:rsidR="00C54E13" w:rsidRPr="00C54E13" w:rsidRDefault="00C54E13" w:rsidP="00F77F5A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Verdana" w:hAnsi="Verdana"/>
          <w:sz w:val="18"/>
          <w:szCs w:val="18"/>
        </w:rPr>
      </w:pPr>
      <w:r w:rsidRPr="00C54E13">
        <w:rPr>
          <w:rFonts w:ascii="Verdana" w:hAnsi="Verdana"/>
          <w:sz w:val="18"/>
          <w:szCs w:val="18"/>
        </w:rPr>
        <w:t xml:space="preserve">Develop, test and implement </w:t>
      </w:r>
      <w:r w:rsidRPr="00C54E13">
        <w:rPr>
          <w:rFonts w:ascii="Verdana" w:hAnsi="Verdana"/>
          <w:b/>
          <w:sz w:val="18"/>
          <w:szCs w:val="18"/>
        </w:rPr>
        <w:t>cross-browser</w:t>
      </w:r>
      <w:r w:rsidRPr="00C54E13">
        <w:rPr>
          <w:rFonts w:ascii="Verdana" w:hAnsi="Verdana"/>
          <w:sz w:val="18"/>
          <w:szCs w:val="18"/>
        </w:rPr>
        <w:t xml:space="preserve"> compatible </w:t>
      </w:r>
      <w:r w:rsidRPr="00C54E13">
        <w:rPr>
          <w:rFonts w:ascii="Verdana" w:hAnsi="Verdana"/>
          <w:b/>
          <w:sz w:val="18"/>
          <w:szCs w:val="18"/>
        </w:rPr>
        <w:t>Drupal themes</w:t>
      </w:r>
      <w:r w:rsidRPr="00C54E13">
        <w:rPr>
          <w:rFonts w:ascii="Verdana" w:hAnsi="Verdana"/>
          <w:sz w:val="18"/>
          <w:szCs w:val="18"/>
        </w:rPr>
        <w:t xml:space="preserve"> using valid </w:t>
      </w:r>
      <w:r w:rsidRPr="00C54E13">
        <w:rPr>
          <w:rFonts w:ascii="Verdana" w:hAnsi="Verdana"/>
          <w:b/>
          <w:sz w:val="18"/>
          <w:szCs w:val="18"/>
        </w:rPr>
        <w:t>XHTML/CSS</w:t>
      </w:r>
    </w:p>
    <w:p w:rsidR="008C5544" w:rsidRDefault="008C5544" w:rsidP="008C5544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Well versed with complete </w:t>
      </w:r>
      <w:r>
        <w:rPr>
          <w:rFonts w:ascii="Verdana" w:hAnsi="Verdana"/>
          <w:b/>
          <w:sz w:val="18"/>
          <w:szCs w:val="18"/>
        </w:rPr>
        <w:t>Software Development Life Cycle</w:t>
      </w:r>
      <w:r>
        <w:rPr>
          <w:rFonts w:ascii="Verdana" w:hAnsi="Verdana"/>
          <w:sz w:val="18"/>
          <w:szCs w:val="18"/>
        </w:rPr>
        <w:t xml:space="preserve"> (</w:t>
      </w:r>
      <w:r>
        <w:rPr>
          <w:rFonts w:ascii="Verdana" w:hAnsi="Verdana"/>
          <w:b/>
          <w:sz w:val="18"/>
          <w:szCs w:val="18"/>
        </w:rPr>
        <w:t>SDLC</w:t>
      </w:r>
      <w:r>
        <w:rPr>
          <w:rFonts w:ascii="Verdana" w:hAnsi="Verdana"/>
          <w:sz w:val="18"/>
          <w:szCs w:val="18"/>
        </w:rPr>
        <w:t xml:space="preserve">) process which includes Software Development with expertise in Analysis, Design, Development and Implementation of applications. </w:t>
      </w:r>
    </w:p>
    <w:p w:rsidR="006E4756" w:rsidRDefault="006E4756" w:rsidP="006E4756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Strong understanding and excellent skill in building professional and elegant </w:t>
      </w:r>
      <w:r>
        <w:rPr>
          <w:rFonts w:ascii="Verdana" w:hAnsi="Verdana"/>
          <w:b/>
          <w:sz w:val="18"/>
          <w:szCs w:val="18"/>
        </w:rPr>
        <w:t>E-commerce</w:t>
      </w:r>
      <w:r>
        <w:rPr>
          <w:rFonts w:ascii="Verdana" w:hAnsi="Verdana"/>
          <w:sz w:val="18"/>
          <w:szCs w:val="18"/>
        </w:rPr>
        <w:t xml:space="preserve"> websites.</w:t>
      </w:r>
    </w:p>
    <w:p w:rsidR="006E4756" w:rsidRPr="006E4756" w:rsidRDefault="006E4756" w:rsidP="006E4756">
      <w:pPr>
        <w:numPr>
          <w:ilvl w:val="0"/>
          <w:numId w:val="7"/>
        </w:numPr>
        <w:tabs>
          <w:tab w:val="left" w:pos="360"/>
        </w:tabs>
        <w:suppressAutoHyphens w:val="0"/>
        <w:ind w:left="360"/>
        <w:jc w:val="both"/>
        <w:rPr>
          <w:rFonts w:ascii="Verdana" w:hAnsi="Verdana"/>
          <w:sz w:val="18"/>
          <w:szCs w:val="18"/>
        </w:rPr>
      </w:pPr>
      <w:r w:rsidRPr="006E4756">
        <w:rPr>
          <w:rFonts w:ascii="Verdana" w:hAnsi="Verdana"/>
          <w:sz w:val="18"/>
          <w:szCs w:val="18"/>
        </w:rPr>
        <w:t xml:space="preserve">Good understanding of </w:t>
      </w:r>
      <w:r w:rsidRPr="006E4756">
        <w:rPr>
          <w:rFonts w:ascii="Verdana" w:hAnsi="Verdana"/>
          <w:b/>
          <w:sz w:val="18"/>
          <w:szCs w:val="18"/>
        </w:rPr>
        <w:t>JAVA</w:t>
      </w:r>
      <w:r w:rsidRPr="006E4756">
        <w:rPr>
          <w:rFonts w:ascii="Verdana" w:hAnsi="Verdana"/>
          <w:sz w:val="18"/>
          <w:szCs w:val="18"/>
        </w:rPr>
        <w:t xml:space="preserve"> technologies like </w:t>
      </w:r>
      <w:r w:rsidRPr="006E4756">
        <w:rPr>
          <w:rFonts w:ascii="Verdana" w:hAnsi="Verdana"/>
          <w:b/>
          <w:sz w:val="18"/>
          <w:szCs w:val="18"/>
        </w:rPr>
        <w:t xml:space="preserve">J2SE, J2EE, J2ME, </w:t>
      </w:r>
      <w:r w:rsidRPr="006E4756">
        <w:rPr>
          <w:rFonts w:ascii="Verdana" w:hAnsi="Verdana"/>
          <w:sz w:val="18"/>
          <w:szCs w:val="18"/>
        </w:rPr>
        <w:t>and</w:t>
      </w:r>
      <w:r w:rsidRPr="006E4756">
        <w:rPr>
          <w:rFonts w:ascii="Verdana" w:hAnsi="Verdana"/>
          <w:b/>
          <w:sz w:val="18"/>
          <w:szCs w:val="18"/>
        </w:rPr>
        <w:t xml:space="preserve"> JDBC</w:t>
      </w:r>
      <w:r w:rsidRPr="006E4756">
        <w:rPr>
          <w:rFonts w:ascii="Verdana" w:hAnsi="Verdana"/>
          <w:sz w:val="18"/>
          <w:szCs w:val="18"/>
        </w:rPr>
        <w:t>.</w:t>
      </w:r>
    </w:p>
    <w:p w:rsidR="00583DB5" w:rsidRDefault="00583DB5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Experienced in database designing, modeling, development and installation of the different modules.</w:t>
      </w:r>
    </w:p>
    <w:p w:rsidR="00583DB5" w:rsidRDefault="00583DB5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Worked on </w:t>
      </w:r>
      <w:r w:rsidR="006E4756">
        <w:rPr>
          <w:rFonts w:ascii="Verdana" w:hAnsi="Verdana"/>
          <w:sz w:val="18"/>
          <w:szCs w:val="18"/>
        </w:rPr>
        <w:t xml:space="preserve">MVC frameworks like </w:t>
      </w:r>
      <w:r>
        <w:rPr>
          <w:rFonts w:ascii="Verdana" w:hAnsi="Verdana"/>
          <w:b/>
          <w:sz w:val="18"/>
          <w:szCs w:val="18"/>
        </w:rPr>
        <w:t>ZEND</w:t>
      </w:r>
      <w:r w:rsidR="006E4756">
        <w:rPr>
          <w:rFonts w:ascii="Verdana" w:hAnsi="Verdana"/>
          <w:sz w:val="18"/>
          <w:szCs w:val="18"/>
        </w:rPr>
        <w:t xml:space="preserve">, </w:t>
      </w:r>
      <w:r w:rsidR="006E4756">
        <w:rPr>
          <w:rFonts w:ascii="Verdana" w:hAnsi="Verdana"/>
          <w:b/>
          <w:sz w:val="18"/>
          <w:szCs w:val="18"/>
        </w:rPr>
        <w:t>Code</w:t>
      </w:r>
      <w:r w:rsidR="006E4756" w:rsidRPr="006E4756">
        <w:rPr>
          <w:rFonts w:ascii="Verdana" w:hAnsi="Verdana"/>
          <w:b/>
          <w:sz w:val="18"/>
          <w:szCs w:val="18"/>
        </w:rPr>
        <w:t>Igniter</w:t>
      </w:r>
      <w:r w:rsidR="006E4756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with </w:t>
      </w:r>
      <w:r>
        <w:rPr>
          <w:rFonts w:ascii="Verdana" w:hAnsi="Verdana"/>
          <w:b/>
          <w:sz w:val="18"/>
          <w:szCs w:val="18"/>
        </w:rPr>
        <w:t>PHP5</w:t>
      </w:r>
      <w:r w:rsidR="006E4756">
        <w:rPr>
          <w:rFonts w:ascii="Verdana" w:hAnsi="Verdana"/>
          <w:b/>
          <w:sz w:val="18"/>
          <w:szCs w:val="18"/>
        </w:rPr>
        <w:t xml:space="preserve"> </w:t>
      </w:r>
      <w:r w:rsidR="006E4756" w:rsidRPr="006E4756">
        <w:rPr>
          <w:rFonts w:ascii="Verdana" w:hAnsi="Verdana"/>
          <w:sz w:val="18"/>
          <w:szCs w:val="18"/>
        </w:rPr>
        <w:t>on IDEs like</w:t>
      </w:r>
      <w:r w:rsidR="006E4756">
        <w:rPr>
          <w:rFonts w:ascii="Verdana" w:hAnsi="Verdana"/>
          <w:sz w:val="18"/>
          <w:szCs w:val="18"/>
        </w:rPr>
        <w:t xml:space="preserve"> </w:t>
      </w:r>
      <w:r w:rsidR="006E4756" w:rsidRPr="006E4756">
        <w:rPr>
          <w:rFonts w:ascii="Verdana" w:hAnsi="Verdana"/>
          <w:b/>
          <w:sz w:val="18"/>
          <w:szCs w:val="18"/>
        </w:rPr>
        <w:t>Netbeans, Eclipse</w:t>
      </w:r>
      <w:r w:rsidR="006E4756">
        <w:rPr>
          <w:rFonts w:ascii="Verdana" w:hAnsi="Verdana"/>
          <w:sz w:val="18"/>
          <w:szCs w:val="18"/>
        </w:rPr>
        <w:t xml:space="preserve"> and </w:t>
      </w:r>
      <w:r>
        <w:rPr>
          <w:rFonts w:ascii="Verdana" w:hAnsi="Verdana"/>
          <w:b/>
          <w:sz w:val="18"/>
          <w:szCs w:val="18"/>
        </w:rPr>
        <w:t>Microsoft Visual Studio</w:t>
      </w:r>
      <w:r>
        <w:rPr>
          <w:rFonts w:ascii="Verdana" w:hAnsi="Verdana"/>
          <w:sz w:val="18"/>
          <w:szCs w:val="18"/>
        </w:rPr>
        <w:t>.</w:t>
      </w:r>
    </w:p>
    <w:p w:rsidR="00583DB5" w:rsidRDefault="00583DB5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Experienced in building strong websites confirming </w:t>
      </w:r>
      <w:r>
        <w:rPr>
          <w:rFonts w:ascii="Verdana" w:hAnsi="Verdana"/>
          <w:b/>
          <w:sz w:val="18"/>
          <w:szCs w:val="18"/>
        </w:rPr>
        <w:t xml:space="preserve">Web 2.0 </w:t>
      </w:r>
      <w:r>
        <w:rPr>
          <w:rFonts w:ascii="Verdana" w:hAnsi="Verdana"/>
          <w:sz w:val="18"/>
          <w:szCs w:val="18"/>
        </w:rPr>
        <w:t xml:space="preserve">standards using valid code and table free sites with </w:t>
      </w:r>
      <w:r>
        <w:rPr>
          <w:rFonts w:ascii="Verdana" w:hAnsi="Verdana"/>
          <w:b/>
          <w:sz w:val="18"/>
          <w:szCs w:val="18"/>
        </w:rPr>
        <w:t>HTML, XHTML, DHTML</w:t>
      </w:r>
      <w:r w:rsidR="00C54E13">
        <w:rPr>
          <w:rFonts w:ascii="Verdana" w:hAnsi="Verdana"/>
          <w:b/>
          <w:sz w:val="18"/>
          <w:szCs w:val="18"/>
        </w:rPr>
        <w:t>,</w:t>
      </w:r>
      <w:r w:rsidR="00C54E13" w:rsidRPr="00C54E13">
        <w:rPr>
          <w:rFonts w:ascii="Verdana" w:hAnsi="Verdana"/>
          <w:b/>
          <w:sz w:val="18"/>
          <w:szCs w:val="18"/>
        </w:rPr>
        <w:t xml:space="preserve"> </w:t>
      </w:r>
      <w:r w:rsidR="00C54E13">
        <w:rPr>
          <w:rFonts w:ascii="Verdana" w:hAnsi="Verdana"/>
          <w:b/>
          <w:sz w:val="18"/>
          <w:szCs w:val="18"/>
        </w:rPr>
        <w:t>JavaScript and CSS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and</w:t>
      </w:r>
      <w:r>
        <w:rPr>
          <w:rFonts w:ascii="Verdana" w:hAnsi="Verdana"/>
          <w:b/>
          <w:sz w:val="18"/>
          <w:szCs w:val="18"/>
        </w:rPr>
        <w:t xml:space="preserve"> XML</w:t>
      </w:r>
      <w:r>
        <w:rPr>
          <w:rFonts w:ascii="Verdana" w:hAnsi="Verdana"/>
          <w:sz w:val="18"/>
          <w:szCs w:val="18"/>
        </w:rPr>
        <w:t>.</w:t>
      </w:r>
    </w:p>
    <w:p w:rsidR="00583DB5" w:rsidRDefault="00583DB5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Proficient with </w:t>
      </w:r>
      <w:r>
        <w:rPr>
          <w:rFonts w:ascii="Verdana" w:hAnsi="Verdana"/>
          <w:b/>
          <w:sz w:val="18"/>
          <w:szCs w:val="18"/>
        </w:rPr>
        <w:t>JavaScript</w:t>
      </w:r>
      <w:r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b/>
          <w:sz w:val="18"/>
          <w:szCs w:val="18"/>
        </w:rPr>
        <w:t xml:space="preserve">jQuery, PHP5+ </w:t>
      </w:r>
      <w:r>
        <w:rPr>
          <w:rFonts w:ascii="Verdana" w:hAnsi="Verdana"/>
          <w:sz w:val="18"/>
          <w:szCs w:val="18"/>
        </w:rPr>
        <w:t>and</w:t>
      </w:r>
      <w:r>
        <w:rPr>
          <w:rFonts w:ascii="Verdana" w:hAnsi="Verdana"/>
          <w:b/>
          <w:sz w:val="18"/>
          <w:szCs w:val="18"/>
        </w:rPr>
        <w:t xml:space="preserve"> MYSQL</w:t>
      </w:r>
      <w:r>
        <w:rPr>
          <w:rFonts w:ascii="Verdana" w:hAnsi="Verdana"/>
          <w:sz w:val="18"/>
          <w:szCs w:val="18"/>
        </w:rPr>
        <w:t>.</w:t>
      </w:r>
    </w:p>
    <w:p w:rsidR="00583DB5" w:rsidRDefault="00583DB5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Solid experience in analyzing complex business requirements and creating relevant </w:t>
      </w:r>
      <w:r>
        <w:rPr>
          <w:rFonts w:ascii="Verdana" w:hAnsi="Verdana"/>
          <w:b/>
          <w:sz w:val="18"/>
          <w:szCs w:val="18"/>
        </w:rPr>
        <w:t>use cases</w:t>
      </w:r>
      <w:r>
        <w:rPr>
          <w:rFonts w:ascii="Verdana" w:hAnsi="Verdana"/>
          <w:sz w:val="18"/>
          <w:szCs w:val="18"/>
        </w:rPr>
        <w:t xml:space="preserve"> and process flows for </w:t>
      </w:r>
      <w:r>
        <w:rPr>
          <w:rFonts w:ascii="Verdana" w:hAnsi="Verdana"/>
          <w:b/>
          <w:sz w:val="18"/>
          <w:szCs w:val="18"/>
        </w:rPr>
        <w:t>architectural analysis</w:t>
      </w:r>
      <w:r>
        <w:rPr>
          <w:rFonts w:ascii="Verdana" w:hAnsi="Verdana"/>
          <w:sz w:val="18"/>
          <w:szCs w:val="18"/>
        </w:rPr>
        <w:t xml:space="preserve"> </w:t>
      </w:r>
    </w:p>
    <w:p w:rsidR="00583DB5" w:rsidRDefault="00583DB5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Designed and developed Applications in all the major versions of the PHP : </w:t>
      </w:r>
      <w:r>
        <w:rPr>
          <w:rFonts w:ascii="Verdana" w:hAnsi="Verdana"/>
          <w:b/>
          <w:sz w:val="18"/>
          <w:szCs w:val="18"/>
        </w:rPr>
        <w:t>PHP4, PHP5</w:t>
      </w:r>
      <w:r>
        <w:rPr>
          <w:rFonts w:ascii="Verdana" w:hAnsi="Verdana"/>
          <w:sz w:val="18"/>
          <w:szCs w:val="18"/>
        </w:rPr>
        <w:t xml:space="preserve"> and worked with </w:t>
      </w:r>
      <w:r>
        <w:rPr>
          <w:rFonts w:ascii="Verdana" w:hAnsi="Verdana"/>
          <w:b/>
          <w:sz w:val="18"/>
          <w:szCs w:val="18"/>
        </w:rPr>
        <w:t xml:space="preserve">XAMP, WAMP, LAMP </w:t>
      </w:r>
      <w:r>
        <w:rPr>
          <w:rFonts w:ascii="Verdana" w:hAnsi="Verdana"/>
          <w:sz w:val="18"/>
          <w:szCs w:val="18"/>
        </w:rPr>
        <w:t>environments</w:t>
      </w:r>
    </w:p>
    <w:p w:rsidR="00583DB5" w:rsidRDefault="00583DB5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Familiarity in </w:t>
      </w:r>
      <w:r w:rsidR="006E4756">
        <w:rPr>
          <w:rFonts w:ascii="Verdana" w:hAnsi="Verdana"/>
          <w:sz w:val="18"/>
          <w:szCs w:val="18"/>
        </w:rPr>
        <w:t xml:space="preserve">working with </w:t>
      </w:r>
      <w:r>
        <w:rPr>
          <w:rFonts w:ascii="Verdana" w:hAnsi="Verdana"/>
          <w:b/>
          <w:sz w:val="18"/>
          <w:szCs w:val="18"/>
        </w:rPr>
        <w:t>Webservices</w:t>
      </w:r>
      <w:r w:rsidR="006E4756">
        <w:rPr>
          <w:rFonts w:ascii="Verdana" w:hAnsi="Verdana"/>
          <w:b/>
          <w:sz w:val="18"/>
          <w:szCs w:val="18"/>
        </w:rPr>
        <w:t>.</w:t>
      </w:r>
    </w:p>
    <w:p w:rsidR="00583DB5" w:rsidRDefault="00583DB5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Ability to work with and perform </w:t>
      </w:r>
      <w:r>
        <w:rPr>
          <w:rFonts w:ascii="Verdana" w:hAnsi="Verdana"/>
          <w:b/>
          <w:sz w:val="18"/>
          <w:szCs w:val="18"/>
        </w:rPr>
        <w:t>CRUD</w:t>
      </w:r>
      <w:r>
        <w:rPr>
          <w:rFonts w:ascii="Verdana" w:hAnsi="Verdana"/>
          <w:sz w:val="18"/>
          <w:szCs w:val="18"/>
        </w:rPr>
        <w:t xml:space="preserve"> operations to the </w:t>
      </w:r>
      <w:r>
        <w:rPr>
          <w:rFonts w:ascii="Verdana" w:hAnsi="Verdana"/>
          <w:b/>
          <w:sz w:val="18"/>
          <w:szCs w:val="18"/>
        </w:rPr>
        <w:t>LDAP</w:t>
      </w:r>
      <w:r>
        <w:rPr>
          <w:rFonts w:ascii="Verdana" w:hAnsi="Verdana"/>
          <w:sz w:val="18"/>
          <w:szCs w:val="18"/>
        </w:rPr>
        <w:t xml:space="preserve"> server</w:t>
      </w:r>
    </w:p>
    <w:p w:rsidR="00583DB5" w:rsidRDefault="00583DB5">
      <w:pPr>
        <w:numPr>
          <w:ilvl w:val="0"/>
          <w:numId w:val="7"/>
        </w:numPr>
        <w:tabs>
          <w:tab w:val="left" w:pos="360"/>
        </w:tabs>
        <w:ind w:left="360" w:right="-360"/>
        <w:jc w:val="both"/>
        <w:rPr>
          <w:rStyle w:val="footerchar"/>
          <w:rFonts w:ascii="Verdana" w:hAnsi="Verdana"/>
          <w:bCs/>
          <w:sz w:val="18"/>
          <w:szCs w:val="18"/>
        </w:rPr>
      </w:pPr>
      <w:r>
        <w:rPr>
          <w:rStyle w:val="footerchar"/>
          <w:rFonts w:ascii="Verdana" w:hAnsi="Verdana"/>
          <w:sz w:val="18"/>
          <w:szCs w:val="18"/>
        </w:rPr>
        <w:t xml:space="preserve">Experience in writing </w:t>
      </w:r>
      <w:r>
        <w:rPr>
          <w:rStyle w:val="footerchar"/>
          <w:rFonts w:ascii="Verdana" w:hAnsi="Verdana"/>
          <w:b/>
          <w:bCs/>
          <w:sz w:val="18"/>
          <w:szCs w:val="18"/>
        </w:rPr>
        <w:t>Sub Queries</w:t>
      </w:r>
      <w:r>
        <w:rPr>
          <w:rStyle w:val="footerchar"/>
          <w:rFonts w:ascii="Verdana" w:hAnsi="Verdana"/>
          <w:b/>
          <w:sz w:val="18"/>
          <w:szCs w:val="18"/>
        </w:rPr>
        <w:t xml:space="preserve">, </w:t>
      </w:r>
      <w:r>
        <w:rPr>
          <w:rStyle w:val="footerchar"/>
          <w:rFonts w:ascii="Verdana" w:hAnsi="Verdana"/>
          <w:b/>
          <w:bCs/>
          <w:sz w:val="18"/>
          <w:szCs w:val="18"/>
        </w:rPr>
        <w:t>Stored Procedures</w:t>
      </w:r>
      <w:r>
        <w:rPr>
          <w:rStyle w:val="footerchar"/>
          <w:rFonts w:ascii="Verdana" w:hAnsi="Verdana"/>
          <w:b/>
          <w:sz w:val="18"/>
          <w:szCs w:val="18"/>
        </w:rPr>
        <w:t xml:space="preserve">, </w:t>
      </w:r>
      <w:r>
        <w:rPr>
          <w:rStyle w:val="footerchar"/>
          <w:rFonts w:ascii="Verdana" w:hAnsi="Verdana"/>
          <w:bCs/>
          <w:sz w:val="18"/>
          <w:szCs w:val="18"/>
        </w:rPr>
        <w:t>Triggers</w:t>
      </w:r>
      <w:r>
        <w:rPr>
          <w:rStyle w:val="footerchar"/>
          <w:rFonts w:ascii="Verdana" w:hAnsi="Verdana"/>
          <w:sz w:val="18"/>
          <w:szCs w:val="18"/>
        </w:rPr>
        <w:t xml:space="preserve">, </w:t>
      </w:r>
      <w:r>
        <w:rPr>
          <w:rStyle w:val="footerchar"/>
          <w:rFonts w:ascii="Verdana" w:hAnsi="Verdana"/>
          <w:bCs/>
          <w:sz w:val="18"/>
          <w:szCs w:val="18"/>
        </w:rPr>
        <w:t>Cursors</w:t>
      </w:r>
      <w:r>
        <w:rPr>
          <w:rStyle w:val="footerchar"/>
          <w:rFonts w:ascii="Verdana" w:hAnsi="Verdana"/>
          <w:sz w:val="18"/>
          <w:szCs w:val="18"/>
        </w:rPr>
        <w:t xml:space="preserve">, and </w:t>
      </w:r>
      <w:r>
        <w:rPr>
          <w:rStyle w:val="footerchar"/>
          <w:rFonts w:ascii="Verdana" w:hAnsi="Verdana"/>
          <w:bCs/>
          <w:sz w:val="18"/>
          <w:szCs w:val="18"/>
        </w:rPr>
        <w:t>Functions</w:t>
      </w:r>
    </w:p>
    <w:p w:rsidR="00583DB5" w:rsidRDefault="00583DB5">
      <w:pPr>
        <w:numPr>
          <w:ilvl w:val="0"/>
          <w:numId w:val="7"/>
        </w:numPr>
        <w:tabs>
          <w:tab w:val="left" w:pos="360"/>
        </w:tabs>
        <w:ind w:left="360" w:right="-360"/>
        <w:jc w:val="both"/>
        <w:rPr>
          <w:rStyle w:val="normalchar"/>
          <w:rFonts w:ascii="Verdana" w:hAnsi="Verdana"/>
          <w:sz w:val="18"/>
          <w:szCs w:val="18"/>
        </w:rPr>
      </w:pPr>
      <w:r>
        <w:rPr>
          <w:rStyle w:val="normalchar"/>
          <w:rFonts w:ascii="Verdana" w:hAnsi="Verdana"/>
          <w:sz w:val="18"/>
          <w:szCs w:val="18"/>
        </w:rPr>
        <w:t xml:space="preserve">Experience working with Databases like </w:t>
      </w:r>
      <w:r>
        <w:rPr>
          <w:rStyle w:val="normalchar"/>
          <w:rFonts w:ascii="Verdana" w:hAnsi="Verdana"/>
          <w:b/>
          <w:sz w:val="18"/>
          <w:szCs w:val="18"/>
        </w:rPr>
        <w:t xml:space="preserve">MYSQL, </w:t>
      </w:r>
      <w:r>
        <w:rPr>
          <w:rStyle w:val="normalchar"/>
          <w:rFonts w:ascii="Verdana" w:hAnsi="Verdana"/>
          <w:b/>
          <w:bCs/>
          <w:sz w:val="18"/>
          <w:szCs w:val="18"/>
        </w:rPr>
        <w:t>Oracle 8/8i/9i/10g/11g</w:t>
      </w:r>
      <w:r>
        <w:rPr>
          <w:rStyle w:val="normalchar"/>
          <w:rFonts w:ascii="Verdana" w:hAnsi="Verdana"/>
          <w:sz w:val="18"/>
          <w:szCs w:val="18"/>
        </w:rPr>
        <w:t xml:space="preserve">, </w:t>
      </w:r>
      <w:r w:rsidRPr="0016197C">
        <w:rPr>
          <w:rStyle w:val="normalchar"/>
          <w:rFonts w:ascii="Verdana" w:hAnsi="Verdana"/>
          <w:bCs/>
          <w:sz w:val="18"/>
          <w:szCs w:val="18"/>
        </w:rPr>
        <w:t>MS SQL Server</w:t>
      </w:r>
      <w:r>
        <w:rPr>
          <w:rStyle w:val="normalchar"/>
          <w:rFonts w:ascii="Verdana" w:hAnsi="Verdana"/>
          <w:sz w:val="18"/>
          <w:szCs w:val="18"/>
        </w:rPr>
        <w:t xml:space="preserve"> </w:t>
      </w:r>
    </w:p>
    <w:p w:rsidR="00583DB5" w:rsidRDefault="00583DB5">
      <w:pPr>
        <w:numPr>
          <w:ilvl w:val="0"/>
          <w:numId w:val="7"/>
        </w:numPr>
        <w:tabs>
          <w:tab w:val="left" w:pos="360"/>
        </w:tabs>
        <w:ind w:left="36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XML, Web Services on both </w:t>
      </w:r>
      <w:r>
        <w:rPr>
          <w:rFonts w:ascii="Verdana" w:hAnsi="Verdana"/>
          <w:b/>
          <w:bCs/>
          <w:sz w:val="18"/>
          <w:szCs w:val="18"/>
        </w:rPr>
        <w:t>Linux</w:t>
      </w:r>
      <w:r>
        <w:rPr>
          <w:rFonts w:ascii="Verdana" w:hAnsi="Verdana"/>
          <w:bCs/>
          <w:sz w:val="18"/>
          <w:szCs w:val="18"/>
        </w:rPr>
        <w:t xml:space="preserve"> and </w:t>
      </w:r>
      <w:r>
        <w:rPr>
          <w:rFonts w:ascii="Verdana" w:hAnsi="Verdana"/>
          <w:b/>
          <w:bCs/>
          <w:sz w:val="18"/>
          <w:szCs w:val="18"/>
        </w:rPr>
        <w:t>Windows</w:t>
      </w:r>
      <w:r>
        <w:rPr>
          <w:rFonts w:ascii="Verdana" w:hAnsi="Verdana"/>
          <w:bCs/>
          <w:sz w:val="18"/>
          <w:szCs w:val="18"/>
        </w:rPr>
        <w:t xml:space="preserve"> based operating systems. </w:t>
      </w:r>
    </w:p>
    <w:p w:rsidR="00583DB5" w:rsidRDefault="00583DB5">
      <w:pPr>
        <w:numPr>
          <w:ilvl w:val="0"/>
          <w:numId w:val="7"/>
        </w:numPr>
        <w:tabs>
          <w:tab w:val="left" w:pos="360"/>
        </w:tabs>
        <w:ind w:left="36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Experience in </w:t>
      </w:r>
      <w:r>
        <w:rPr>
          <w:rFonts w:ascii="Verdana" w:hAnsi="Verdana"/>
          <w:b/>
          <w:bCs/>
          <w:sz w:val="18"/>
          <w:szCs w:val="18"/>
        </w:rPr>
        <w:t xml:space="preserve">Agile </w:t>
      </w:r>
      <w:r>
        <w:rPr>
          <w:rFonts w:ascii="Verdana" w:hAnsi="Verdana"/>
          <w:bCs/>
          <w:sz w:val="18"/>
          <w:szCs w:val="18"/>
        </w:rPr>
        <w:t xml:space="preserve">methodology. </w:t>
      </w:r>
    </w:p>
    <w:p w:rsidR="00583DB5" w:rsidRDefault="00583DB5">
      <w:pPr>
        <w:numPr>
          <w:ilvl w:val="0"/>
          <w:numId w:val="7"/>
        </w:numPr>
        <w:tabs>
          <w:tab w:val="left" w:pos="360"/>
        </w:tabs>
        <w:ind w:left="36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Expertise in Object Oriented Programming Concepts (</w:t>
      </w:r>
      <w:r>
        <w:rPr>
          <w:rFonts w:ascii="Verdana" w:hAnsi="Verdana"/>
          <w:b/>
          <w:bCs/>
          <w:sz w:val="18"/>
          <w:szCs w:val="18"/>
        </w:rPr>
        <w:t>OOPS</w:t>
      </w:r>
      <w:r>
        <w:rPr>
          <w:rFonts w:ascii="Verdana" w:hAnsi="Verdana"/>
          <w:bCs/>
          <w:sz w:val="18"/>
          <w:szCs w:val="18"/>
        </w:rPr>
        <w:t xml:space="preserve">) </w:t>
      </w:r>
    </w:p>
    <w:p w:rsidR="0016197C" w:rsidRPr="0016197C" w:rsidRDefault="00583DB5" w:rsidP="0016197C">
      <w:pPr>
        <w:pStyle w:val="NormalWeb"/>
        <w:numPr>
          <w:ilvl w:val="0"/>
          <w:numId w:val="7"/>
        </w:numPr>
        <w:tabs>
          <w:tab w:val="left" w:pos="360"/>
        </w:tabs>
        <w:spacing w:before="0" w:after="0"/>
        <w:ind w:left="360"/>
        <w:jc w:val="both"/>
        <w:rPr>
          <w:rFonts w:ascii="Verdana" w:hAnsi="Verdana"/>
          <w:sz w:val="18"/>
          <w:szCs w:val="18"/>
        </w:rPr>
      </w:pPr>
      <w:r w:rsidRPr="0016197C">
        <w:rPr>
          <w:rFonts w:ascii="Verdana" w:hAnsi="Verdana"/>
          <w:sz w:val="18"/>
          <w:szCs w:val="18"/>
        </w:rPr>
        <w:t xml:space="preserve">Well versed </w:t>
      </w:r>
      <w:r w:rsidRPr="0016197C">
        <w:rPr>
          <w:rFonts w:ascii="Verdana" w:hAnsi="Verdana"/>
          <w:b/>
          <w:sz w:val="18"/>
          <w:szCs w:val="18"/>
        </w:rPr>
        <w:t>W3C</w:t>
      </w:r>
      <w:r w:rsidRPr="0016197C">
        <w:rPr>
          <w:rFonts w:ascii="Verdana" w:hAnsi="Verdana"/>
          <w:sz w:val="18"/>
          <w:szCs w:val="18"/>
        </w:rPr>
        <w:t xml:space="preserve"> and </w:t>
      </w:r>
      <w:r w:rsidRPr="0016197C">
        <w:rPr>
          <w:rFonts w:ascii="Verdana" w:hAnsi="Verdana"/>
          <w:b/>
          <w:sz w:val="18"/>
          <w:szCs w:val="18"/>
        </w:rPr>
        <w:t xml:space="preserve">ADA </w:t>
      </w:r>
      <w:r w:rsidR="00C54E13">
        <w:rPr>
          <w:rFonts w:ascii="Verdana" w:hAnsi="Verdana"/>
          <w:sz w:val="18"/>
          <w:szCs w:val="18"/>
        </w:rPr>
        <w:t>standards and 508 Compliance.</w:t>
      </w:r>
    </w:p>
    <w:p w:rsidR="00583DB5" w:rsidRDefault="00583DB5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Skilled at analyzing and solving browser compatibility challenges and possesses ability to maintain consistency and well commented HTML and CSS markup.</w:t>
      </w:r>
    </w:p>
    <w:p w:rsidR="0016197C" w:rsidRDefault="0016197C">
      <w:pPr>
        <w:numPr>
          <w:ilvl w:val="0"/>
          <w:numId w:val="7"/>
        </w:numPr>
        <w:tabs>
          <w:tab w:val="left" w:pos="360"/>
        </w:tabs>
        <w:ind w:left="3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Managed financial aspects of the projects and interviewed for recruiting required resources at client site. </w:t>
      </w:r>
    </w:p>
    <w:p w:rsidR="00583DB5" w:rsidRDefault="00583DB5">
      <w:pPr>
        <w:pStyle w:val="Heading9"/>
        <w:shd w:val="clear" w:color="auto" w:fill="B3B3B3"/>
        <w:tabs>
          <w:tab w:val="left" w:pos="1584"/>
        </w:tabs>
        <w:rPr>
          <w:rFonts w:ascii="Verdana" w:hAnsi="Verdana"/>
          <w:b/>
          <w:i/>
          <w:iCs/>
          <w:sz w:val="18"/>
          <w:szCs w:val="18"/>
        </w:rPr>
      </w:pPr>
      <w:r>
        <w:rPr>
          <w:rFonts w:ascii="Verdana" w:hAnsi="Verdana"/>
          <w:b/>
          <w:i/>
          <w:iCs/>
          <w:sz w:val="18"/>
          <w:szCs w:val="18"/>
        </w:rPr>
        <w:t>Technical Skills</w:t>
      </w:r>
    </w:p>
    <w:p w:rsidR="00583DB5" w:rsidRDefault="00583DB5">
      <w:pPr>
        <w:ind w:left="720"/>
        <w:jc w:val="both"/>
        <w:rPr>
          <w:rFonts w:ascii="Verdana" w:hAnsi="Verdana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21"/>
        <w:gridCol w:w="6397"/>
      </w:tblGrid>
      <w:tr w:rsidR="00583DB5" w:rsidTr="193B3048">
        <w:trPr>
          <w:trHeight w:val="180"/>
        </w:trPr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83DB5" w:rsidRDefault="00583DB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Web Technologies</w:t>
            </w:r>
          </w:p>
        </w:tc>
        <w:tc>
          <w:tcPr>
            <w:tcW w:w="6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DB5" w:rsidRDefault="00C21D3F" w:rsidP="00C54E1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 w:rsidRPr="00B10C27">
              <w:rPr>
                <w:rFonts w:ascii="Verdana" w:hAnsi="Verdana"/>
                <w:b/>
                <w:bCs/>
                <w:sz w:val="18"/>
                <w:szCs w:val="18"/>
              </w:rPr>
              <w:t>PHP 4/5</w:t>
            </w:r>
            <w:r w:rsidR="00583DB5">
              <w:rPr>
                <w:rFonts w:ascii="Verdana" w:hAnsi="Verdana"/>
                <w:bCs/>
                <w:sz w:val="18"/>
                <w:szCs w:val="18"/>
              </w:rPr>
              <w:t xml:space="preserve">, </w:t>
            </w:r>
            <w:r w:rsidR="00583DB5" w:rsidRPr="00B10C27">
              <w:rPr>
                <w:rFonts w:ascii="Verdana" w:hAnsi="Verdana"/>
                <w:b/>
                <w:sz w:val="18"/>
                <w:szCs w:val="18"/>
              </w:rPr>
              <w:t>HTML</w:t>
            </w:r>
            <w:r w:rsidR="00583DB5">
              <w:rPr>
                <w:rFonts w:ascii="Verdana" w:hAnsi="Verdana"/>
                <w:sz w:val="18"/>
                <w:szCs w:val="18"/>
              </w:rPr>
              <w:t>,</w:t>
            </w:r>
            <w:r w:rsidR="00C54E13">
              <w:rPr>
                <w:rFonts w:ascii="Verdana" w:hAnsi="Verdana"/>
                <w:sz w:val="18"/>
                <w:szCs w:val="18"/>
              </w:rPr>
              <w:t xml:space="preserve"> CSS 2, </w:t>
            </w:r>
            <w:r w:rsidR="00C54E13" w:rsidRPr="00B10C27">
              <w:rPr>
                <w:rFonts w:ascii="Verdana" w:hAnsi="Verdana"/>
                <w:b/>
                <w:sz w:val="18"/>
                <w:szCs w:val="18"/>
              </w:rPr>
              <w:t>CSS 3</w:t>
            </w:r>
            <w:r w:rsidR="00C54E13">
              <w:rPr>
                <w:rFonts w:ascii="Verdana" w:hAnsi="Verdana"/>
                <w:sz w:val="18"/>
                <w:szCs w:val="18"/>
              </w:rPr>
              <w:t>,</w:t>
            </w:r>
            <w:r w:rsidR="00583DB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54E13" w:rsidRPr="00B10C27">
              <w:rPr>
                <w:rFonts w:ascii="Verdana" w:hAnsi="Verdana"/>
                <w:b/>
                <w:sz w:val="18"/>
                <w:szCs w:val="18"/>
              </w:rPr>
              <w:t>Jquery</w:t>
            </w:r>
            <w:r w:rsidR="00C54E13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583DB5">
              <w:rPr>
                <w:rFonts w:ascii="Verdana" w:hAnsi="Verdana"/>
                <w:sz w:val="18"/>
                <w:szCs w:val="18"/>
              </w:rPr>
              <w:t xml:space="preserve">XHTML, DHTML, </w:t>
            </w:r>
            <w:r w:rsidR="00583DB5" w:rsidRPr="00B10C27">
              <w:rPr>
                <w:rFonts w:ascii="Verdana" w:hAnsi="Verdana"/>
                <w:b/>
                <w:sz w:val="18"/>
                <w:szCs w:val="18"/>
              </w:rPr>
              <w:t>Java Script</w:t>
            </w:r>
            <w:r w:rsidR="00583DB5">
              <w:rPr>
                <w:rFonts w:ascii="Verdana" w:hAnsi="Verdana"/>
                <w:sz w:val="18"/>
                <w:szCs w:val="18"/>
              </w:rPr>
              <w:t xml:space="preserve">, Action Script, </w:t>
            </w:r>
            <w:r w:rsidR="00583DB5" w:rsidRPr="00B10C27">
              <w:rPr>
                <w:rFonts w:ascii="Verdana" w:hAnsi="Verdana"/>
                <w:b/>
                <w:sz w:val="18"/>
                <w:szCs w:val="18"/>
              </w:rPr>
              <w:t>APACHE</w:t>
            </w:r>
            <w:r w:rsidR="00583DB5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Cs/>
                <w:sz w:val="18"/>
                <w:szCs w:val="18"/>
              </w:rPr>
              <w:t>JAVA</w:t>
            </w:r>
            <w:r w:rsidR="00583DB5">
              <w:rPr>
                <w:rFonts w:ascii="Verdana" w:hAnsi="Verdana"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sz w:val="18"/>
                <w:szCs w:val="18"/>
              </w:rPr>
              <w:t xml:space="preserve">JSON, AJAX, </w:t>
            </w:r>
            <w:r w:rsidR="00583DB5">
              <w:rPr>
                <w:rFonts w:ascii="Verdana" w:hAnsi="Verdana"/>
                <w:sz w:val="18"/>
                <w:szCs w:val="18"/>
              </w:rPr>
              <w:t>JSP, Servlets</w:t>
            </w:r>
            <w:r w:rsidR="00644FDD">
              <w:rPr>
                <w:rFonts w:ascii="Verdana" w:hAnsi="Verdana"/>
                <w:sz w:val="18"/>
                <w:szCs w:val="18"/>
              </w:rPr>
              <w:t>, Coldfusion</w:t>
            </w:r>
          </w:p>
        </w:tc>
      </w:tr>
      <w:tr w:rsidR="00583DB5" w:rsidTr="193B3048">
        <w:trPr>
          <w:trHeight w:val="240"/>
        </w:trPr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83DB5" w:rsidRDefault="00583DB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FTP Tools</w:t>
            </w:r>
          </w:p>
        </w:tc>
        <w:tc>
          <w:tcPr>
            <w:tcW w:w="6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DB5" w:rsidRDefault="00C21D3F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WinSCP, </w:t>
            </w:r>
            <w:r w:rsidR="00583DB5">
              <w:rPr>
                <w:rFonts w:ascii="Verdana" w:hAnsi="Verdana"/>
                <w:sz w:val="18"/>
                <w:szCs w:val="18"/>
              </w:rPr>
              <w:t xml:space="preserve">Cute FTP, Core FTP, Secure FTP </w:t>
            </w:r>
          </w:p>
        </w:tc>
      </w:tr>
      <w:tr w:rsidR="00583DB5" w:rsidTr="193B3048">
        <w:trPr>
          <w:trHeight w:val="165"/>
        </w:trPr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83DB5" w:rsidRDefault="00583DB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Databases &amp; Connectivity</w:t>
            </w:r>
          </w:p>
        </w:tc>
        <w:tc>
          <w:tcPr>
            <w:tcW w:w="6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DB5" w:rsidRDefault="00535BED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Microsoft</w:t>
            </w:r>
            <w:r w:rsidR="00583DB5">
              <w:rPr>
                <w:rFonts w:ascii="Verdana" w:hAnsi="Verdana"/>
                <w:sz w:val="18"/>
                <w:szCs w:val="18"/>
              </w:rPr>
              <w:t xml:space="preserve"> SQL Server, Oracle &amp; MySQL</w:t>
            </w:r>
          </w:p>
        </w:tc>
      </w:tr>
      <w:tr w:rsidR="00583DB5" w:rsidTr="193B3048">
        <w:trPr>
          <w:trHeight w:val="285"/>
        </w:trPr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83DB5" w:rsidRDefault="00583DB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Operating Systems</w:t>
            </w:r>
          </w:p>
        </w:tc>
        <w:tc>
          <w:tcPr>
            <w:tcW w:w="6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6AB5" w:rsidRDefault="00761EDC" w:rsidP="00B96AB5">
            <w:pPr>
              <w:snapToGrid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Windows </w:t>
            </w:r>
            <w:r w:rsidR="00B96AB5">
              <w:rPr>
                <w:rFonts w:ascii="Verdana" w:eastAsia="Verdana" w:hAnsi="Verdana" w:cs="Verdana"/>
                <w:sz w:val="18"/>
                <w:szCs w:val="18"/>
              </w:rPr>
              <w:t xml:space="preserve">95 / 98 / NT / XP / 2K /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7</w:t>
            </w:r>
            <w:r w:rsidR="00B96AB5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/</w:t>
            </w:r>
            <w:r w:rsidR="00B96AB5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193B3048" w:rsidRPr="193B3048">
              <w:rPr>
                <w:rFonts w:ascii="Verdana" w:eastAsia="Verdana" w:hAnsi="Verdana" w:cs="Verdana"/>
                <w:sz w:val="18"/>
                <w:szCs w:val="18"/>
              </w:rPr>
              <w:t>8</w:t>
            </w:r>
            <w:r w:rsidR="00B96AB5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/</w:t>
            </w:r>
            <w:r w:rsidR="00B96AB5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10</w:t>
            </w:r>
            <w:r w:rsidR="193B3048" w:rsidRPr="193B3048">
              <w:rPr>
                <w:rFonts w:ascii="Verdana" w:eastAsia="Verdana" w:hAnsi="Verdana" w:cs="Verdana"/>
                <w:sz w:val="18"/>
                <w:szCs w:val="18"/>
              </w:rPr>
              <w:t>,</w:t>
            </w:r>
          </w:p>
          <w:p w:rsidR="00B96AB5" w:rsidRDefault="193B3048" w:rsidP="00B96AB5">
            <w:pPr>
              <w:snapToGrid w:val="0"/>
              <w:rPr>
                <w:rFonts w:ascii="Verdana" w:eastAsia="Verdana" w:hAnsi="Verdana" w:cs="Verdana"/>
                <w:sz w:val="18"/>
                <w:szCs w:val="18"/>
              </w:rPr>
            </w:pPr>
            <w:r w:rsidRPr="193B3048">
              <w:rPr>
                <w:rFonts w:ascii="Verdana" w:eastAsia="Verdana" w:hAnsi="Verdana" w:cs="Verdana"/>
                <w:sz w:val="18"/>
                <w:szCs w:val="18"/>
              </w:rPr>
              <w:t>Windows Server 2003</w:t>
            </w:r>
            <w:r w:rsidR="00C21D3F">
              <w:rPr>
                <w:rFonts w:ascii="Verdana" w:eastAsia="Verdana" w:hAnsi="Verdana" w:cs="Verdana"/>
                <w:sz w:val="18"/>
                <w:szCs w:val="18"/>
              </w:rPr>
              <w:t>/2008</w:t>
            </w:r>
            <w:r w:rsidR="00B96AB5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193B3048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  <w:p w:rsidR="00583DB5" w:rsidRDefault="193B3048" w:rsidP="00B96AB5">
            <w:pPr>
              <w:snapToGrid w:val="0"/>
              <w:rPr>
                <w:rFonts w:ascii="Verdana" w:eastAsia="Verdana" w:hAnsi="Verdana" w:cs="Verdana"/>
                <w:sz w:val="18"/>
                <w:szCs w:val="18"/>
              </w:rPr>
            </w:pPr>
            <w:r w:rsidRPr="193B3048">
              <w:rPr>
                <w:rFonts w:ascii="Verdana" w:eastAsia="Verdana" w:hAnsi="Verdana" w:cs="Verdana"/>
                <w:sz w:val="18"/>
                <w:szCs w:val="18"/>
              </w:rPr>
              <w:t>Windows 2K Prof</w:t>
            </w:r>
            <w:r w:rsidR="00B96AB5">
              <w:rPr>
                <w:rFonts w:ascii="Verdana" w:eastAsia="Verdana" w:hAnsi="Verdana" w:cs="Verdana"/>
                <w:sz w:val="18"/>
                <w:szCs w:val="18"/>
              </w:rPr>
              <w:t xml:space="preserve">essional </w:t>
            </w:r>
            <w:r w:rsidRPr="193B3048">
              <w:rPr>
                <w:rFonts w:ascii="Verdana" w:eastAsia="Verdana" w:hAnsi="Verdana" w:cs="Verdana"/>
                <w:sz w:val="18"/>
                <w:szCs w:val="18"/>
              </w:rPr>
              <w:t>/ Server</w:t>
            </w:r>
          </w:p>
          <w:p w:rsidR="00B96AB5" w:rsidRDefault="00B96AB5" w:rsidP="00B96AB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Unix, Linux, </w:t>
            </w:r>
            <w:r w:rsidRPr="00B10C27">
              <w:rPr>
                <w:rFonts w:ascii="Verdana" w:eastAsia="Verdana" w:hAnsi="Verdana" w:cs="Verdana"/>
                <w:b/>
                <w:sz w:val="18"/>
                <w:szCs w:val="18"/>
              </w:rPr>
              <w:t>Red Hat Linux</w:t>
            </w:r>
          </w:p>
        </w:tc>
      </w:tr>
      <w:tr w:rsidR="00583DB5" w:rsidTr="193B3048">
        <w:trPr>
          <w:trHeight w:val="225"/>
        </w:trPr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83DB5" w:rsidRDefault="00583DB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Web Graphics</w:t>
            </w:r>
          </w:p>
        </w:tc>
        <w:tc>
          <w:tcPr>
            <w:tcW w:w="6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DB5" w:rsidRDefault="00583DB5" w:rsidP="00B96AB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 w:rsidRPr="00B10C27">
              <w:rPr>
                <w:rFonts w:ascii="Verdana" w:hAnsi="Verdana"/>
                <w:sz w:val="18"/>
                <w:szCs w:val="18"/>
              </w:rPr>
              <w:t xml:space="preserve">Adobe </w:t>
            </w:r>
            <w:r w:rsidR="00B96AB5" w:rsidRPr="00B10C27">
              <w:rPr>
                <w:rFonts w:ascii="Verdana" w:hAnsi="Verdana"/>
                <w:sz w:val="18"/>
                <w:szCs w:val="18"/>
              </w:rPr>
              <w:t>Creative Suite</w:t>
            </w:r>
            <w:r>
              <w:rPr>
                <w:rFonts w:ascii="Verdana" w:hAnsi="Verdana"/>
                <w:sz w:val="18"/>
                <w:szCs w:val="18"/>
              </w:rPr>
              <w:t xml:space="preserve"> and Macromedia Flash &amp; Fireworks</w:t>
            </w:r>
          </w:p>
        </w:tc>
      </w:tr>
      <w:tr w:rsidR="00583DB5" w:rsidTr="193B3048">
        <w:trPr>
          <w:trHeight w:val="530"/>
        </w:trPr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83DB5" w:rsidRDefault="00583DB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.NET Technologies</w:t>
            </w:r>
          </w:p>
        </w:tc>
        <w:tc>
          <w:tcPr>
            <w:tcW w:w="6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DB5" w:rsidRDefault="00583DB5" w:rsidP="009A2458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ASP.NET 2.0, ADO.NET, C#.NET, VB.NET, </w:t>
            </w:r>
            <w:r w:rsidR="00535BED">
              <w:rPr>
                <w:rFonts w:ascii="Verdana" w:hAnsi="Verdana"/>
                <w:sz w:val="18"/>
                <w:szCs w:val="18"/>
              </w:rPr>
              <w:t>Win Forms and ASP.NET AJAX</w:t>
            </w:r>
          </w:p>
        </w:tc>
      </w:tr>
      <w:tr w:rsidR="00583DB5" w:rsidTr="193B3048">
        <w:trPr>
          <w:trHeight w:val="530"/>
        </w:trPr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83DB5" w:rsidRDefault="00583DB5">
            <w:pPr>
              <w:snapToGri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lastRenderedPageBreak/>
              <w:t>Content Management Tools</w:t>
            </w:r>
          </w:p>
        </w:tc>
        <w:tc>
          <w:tcPr>
            <w:tcW w:w="6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3DB5" w:rsidRDefault="00583DB5" w:rsidP="00142025">
            <w:pPr>
              <w:snapToGrid w:val="0"/>
              <w:rPr>
                <w:rFonts w:ascii="Verdana" w:hAnsi="Verdana"/>
                <w:bCs/>
                <w:sz w:val="18"/>
                <w:szCs w:val="18"/>
              </w:rPr>
            </w:pPr>
            <w:r w:rsidRPr="00B10C27">
              <w:rPr>
                <w:rFonts w:ascii="Verdana" w:hAnsi="Verdana"/>
                <w:b/>
                <w:bCs/>
                <w:sz w:val="18"/>
                <w:szCs w:val="18"/>
              </w:rPr>
              <w:t>Drupal</w:t>
            </w:r>
            <w:r w:rsidR="00BD4F7F" w:rsidRPr="00B10C27">
              <w:rPr>
                <w:rFonts w:ascii="Verdana" w:hAnsi="Verdana"/>
                <w:b/>
                <w:bCs/>
                <w:sz w:val="18"/>
                <w:szCs w:val="18"/>
              </w:rPr>
              <w:t xml:space="preserve"> 6</w:t>
            </w:r>
            <w:r w:rsidR="00523DAC" w:rsidRPr="00B10C27">
              <w:rPr>
                <w:rFonts w:ascii="Verdana" w:hAnsi="Verdana"/>
                <w:b/>
                <w:bCs/>
                <w:sz w:val="18"/>
                <w:szCs w:val="18"/>
              </w:rPr>
              <w:t>/7/</w:t>
            </w:r>
            <w:r w:rsidR="00BD4F7F" w:rsidRPr="00B10C27">
              <w:rPr>
                <w:rFonts w:ascii="Verdana" w:hAnsi="Verdana"/>
                <w:b/>
                <w:bCs/>
                <w:sz w:val="18"/>
                <w:szCs w:val="18"/>
              </w:rPr>
              <w:t>8</w:t>
            </w:r>
            <w:r w:rsidR="00142025">
              <w:rPr>
                <w:rFonts w:ascii="Verdana" w:hAnsi="Verdana"/>
                <w:bCs/>
                <w:sz w:val="18"/>
                <w:szCs w:val="18"/>
              </w:rPr>
              <w:t>, Joomla,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Wordpress</w:t>
            </w:r>
            <w:r w:rsidR="00142025">
              <w:rPr>
                <w:rFonts w:ascii="Verdana" w:hAnsi="Verdana"/>
                <w:bCs/>
                <w:sz w:val="18"/>
                <w:szCs w:val="18"/>
              </w:rPr>
              <w:t>, Ion Interactive, Luminous</w:t>
            </w:r>
          </w:p>
        </w:tc>
      </w:tr>
      <w:tr w:rsidR="00142025" w:rsidTr="193B3048">
        <w:trPr>
          <w:trHeight w:val="530"/>
        </w:trPr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142025" w:rsidRDefault="00142025">
            <w:pPr>
              <w:snapToGri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Analytics Tools</w:t>
            </w:r>
          </w:p>
        </w:tc>
        <w:tc>
          <w:tcPr>
            <w:tcW w:w="6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025" w:rsidRDefault="00142025" w:rsidP="00523DAC">
            <w:pPr>
              <w:snapToGri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Optimizely, Adobe DTM</w:t>
            </w:r>
          </w:p>
        </w:tc>
      </w:tr>
      <w:tr w:rsidR="00142025" w:rsidTr="193B3048">
        <w:trPr>
          <w:trHeight w:val="530"/>
        </w:trPr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142025" w:rsidRDefault="00142025">
            <w:pPr>
              <w:snapToGri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Server monitoring and management tools</w:t>
            </w:r>
          </w:p>
        </w:tc>
        <w:tc>
          <w:tcPr>
            <w:tcW w:w="6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2025" w:rsidRDefault="00142025" w:rsidP="00B96AB5">
            <w:pPr>
              <w:snapToGri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VMWare ESX/ESXi, </w:t>
            </w:r>
            <w:r w:rsidR="00644FDD" w:rsidRPr="00644FDD">
              <w:rPr>
                <w:rFonts w:ascii="Verdana" w:hAnsi="Verdana"/>
                <w:bCs/>
                <w:sz w:val="18"/>
                <w:szCs w:val="18"/>
              </w:rPr>
              <w:t>vCenter Manager,</w:t>
            </w:r>
            <w:r w:rsidR="00B96AB5">
              <w:rPr>
                <w:rFonts w:ascii="Verdana" w:hAnsi="Verdana"/>
                <w:bCs/>
                <w:sz w:val="18"/>
                <w:szCs w:val="18"/>
              </w:rPr>
              <w:t xml:space="preserve"> Splunk,</w:t>
            </w:r>
            <w:r w:rsidR="00644FDD" w:rsidRPr="00644FDD">
              <w:rPr>
                <w:rFonts w:ascii="Verdana" w:hAnsi="Verdana"/>
                <w:bCs/>
                <w:sz w:val="18"/>
                <w:szCs w:val="18"/>
              </w:rPr>
              <w:t xml:space="preserve"> MonitorIT, Oracle Health Monitor, Languard</w:t>
            </w:r>
          </w:p>
        </w:tc>
      </w:tr>
      <w:tr w:rsidR="00644FDD" w:rsidTr="193B3048">
        <w:trPr>
          <w:trHeight w:val="530"/>
        </w:trPr>
        <w:tc>
          <w:tcPr>
            <w:tcW w:w="3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644FDD" w:rsidRDefault="00644FDD">
            <w:pPr>
              <w:snapToGri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Management Tools</w:t>
            </w:r>
          </w:p>
        </w:tc>
        <w:tc>
          <w:tcPr>
            <w:tcW w:w="6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44FDD" w:rsidRDefault="00644FDD" w:rsidP="00523DAC">
            <w:pPr>
              <w:snapToGri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Slack, Trello, Unfuddle, Clarizen, Sifter, Oracle OTM, Atlassian Confluence</w:t>
            </w:r>
          </w:p>
        </w:tc>
      </w:tr>
    </w:tbl>
    <w:p w:rsidR="00583DB5" w:rsidRDefault="00583DB5"/>
    <w:p w:rsidR="00583DB5" w:rsidRDefault="00583DB5">
      <w:pPr>
        <w:pStyle w:val="Heading9"/>
        <w:shd w:val="clear" w:color="auto" w:fill="B3B3B3"/>
        <w:tabs>
          <w:tab w:val="left" w:pos="1584"/>
        </w:tabs>
        <w:rPr>
          <w:rFonts w:ascii="Verdana" w:hAnsi="Verdana"/>
          <w:b/>
          <w:i/>
          <w:iCs/>
          <w:sz w:val="18"/>
          <w:szCs w:val="18"/>
        </w:rPr>
      </w:pPr>
      <w:r>
        <w:rPr>
          <w:rFonts w:ascii="Verdana" w:hAnsi="Verdana"/>
          <w:b/>
          <w:i/>
          <w:iCs/>
          <w:sz w:val="18"/>
          <w:szCs w:val="18"/>
        </w:rPr>
        <w:t>Certication</w:t>
      </w:r>
    </w:p>
    <w:p w:rsidR="00583DB5" w:rsidRDefault="00583DB5">
      <w:pPr>
        <w:rPr>
          <w:rFonts w:ascii="Verdana" w:hAnsi="Verdana"/>
          <w:b/>
          <w:bCs/>
          <w:sz w:val="18"/>
          <w:szCs w:val="18"/>
          <w:u w:val="single"/>
        </w:rPr>
      </w:pPr>
    </w:p>
    <w:p w:rsidR="0022272C" w:rsidRDefault="00583DB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Certified PHP MySQL Developer.</w:t>
      </w:r>
    </w:p>
    <w:p w:rsidR="00583DB5" w:rsidRDefault="00583DB5">
      <w:pPr>
        <w:rPr>
          <w:rFonts w:ascii="Verdana" w:hAnsi="Verdana"/>
          <w:sz w:val="18"/>
          <w:szCs w:val="18"/>
          <w:u w:val="single"/>
        </w:rPr>
      </w:pPr>
    </w:p>
    <w:p w:rsidR="00583DB5" w:rsidRDefault="193B3048" w:rsidP="193B3048">
      <w:pPr>
        <w:pStyle w:val="Heading9"/>
        <w:numPr>
          <w:ilvl w:val="8"/>
          <w:numId w:val="0"/>
        </w:numPr>
        <w:shd w:val="clear" w:color="auto" w:fill="B3B3B3"/>
        <w:tabs>
          <w:tab w:val="left" w:pos="1584"/>
        </w:tabs>
        <w:rPr>
          <w:rFonts w:ascii="Verdana" w:hAnsi="Verdana"/>
          <w:b/>
          <w:i/>
          <w:iCs/>
          <w:sz w:val="18"/>
          <w:szCs w:val="18"/>
        </w:rPr>
      </w:pPr>
      <w:r w:rsidRPr="193B3048">
        <w:rPr>
          <w:rFonts w:ascii="Verdana" w:eastAsia="Verdana" w:hAnsi="Verdana" w:cs="Verdana"/>
          <w:b/>
          <w:bCs/>
          <w:i/>
          <w:iCs/>
          <w:sz w:val="18"/>
          <w:szCs w:val="18"/>
        </w:rPr>
        <w:t>Work Experience</w:t>
      </w:r>
    </w:p>
    <w:p w:rsidR="193B3048" w:rsidRDefault="193B3048">
      <w:r w:rsidRPr="193B3048">
        <w:t xml:space="preserve"> </w:t>
      </w:r>
    </w:p>
    <w:p w:rsidR="193B3048" w:rsidRDefault="006528CF">
      <w:r>
        <w:rPr>
          <w:rFonts w:ascii="Verdana" w:eastAsia="Verdana" w:hAnsi="Verdana" w:cs="Verdana"/>
          <w:b/>
          <w:bCs/>
          <w:sz w:val="18"/>
          <w:szCs w:val="18"/>
        </w:rPr>
        <w:t>Express-Scripts, Missouri</w:t>
      </w:r>
      <w:r w:rsidR="193B3048" w:rsidRPr="193B3048">
        <w:rPr>
          <w:rFonts w:ascii="Verdana" w:eastAsia="Verdana" w:hAnsi="Verdana" w:cs="Verdana"/>
          <w:b/>
          <w:bCs/>
          <w:sz w:val="18"/>
          <w:szCs w:val="18"/>
        </w:rPr>
        <w:t xml:space="preserve">               </w:t>
      </w:r>
      <w:r w:rsidR="00FE597B">
        <w:rPr>
          <w:rFonts w:ascii="Verdana" w:eastAsia="Verdana" w:hAnsi="Verdana" w:cs="Verdana"/>
          <w:b/>
          <w:bCs/>
          <w:sz w:val="18"/>
          <w:szCs w:val="18"/>
        </w:rPr>
        <w:tab/>
      </w:r>
      <w:r>
        <w:rPr>
          <w:rFonts w:ascii="Verdana" w:eastAsia="Verdana" w:hAnsi="Verdana" w:cs="Verdana"/>
          <w:b/>
          <w:bCs/>
          <w:sz w:val="18"/>
          <w:szCs w:val="18"/>
        </w:rPr>
        <w:t xml:space="preserve">                                                      February 2015</w:t>
      </w:r>
      <w:r w:rsidR="193B3048" w:rsidRPr="193B3048">
        <w:rPr>
          <w:rFonts w:ascii="Verdana" w:eastAsia="Verdana" w:hAnsi="Verdana" w:cs="Verdana"/>
          <w:b/>
          <w:bCs/>
          <w:sz w:val="18"/>
          <w:szCs w:val="18"/>
        </w:rPr>
        <w:t xml:space="preserve"> – Present</w:t>
      </w:r>
    </w:p>
    <w:p w:rsidR="193B3048" w:rsidRDefault="0056175F">
      <w:r>
        <w:rPr>
          <w:rFonts w:ascii="Verdana" w:eastAsia="Verdana" w:hAnsi="Verdana" w:cs="Verdana"/>
          <w:b/>
          <w:bCs/>
          <w:sz w:val="18"/>
          <w:szCs w:val="18"/>
        </w:rPr>
        <w:t xml:space="preserve">Senior </w:t>
      </w:r>
      <w:r w:rsidR="193B3048" w:rsidRPr="193B3048">
        <w:rPr>
          <w:rFonts w:ascii="Verdana" w:eastAsia="Verdana" w:hAnsi="Verdana" w:cs="Verdana"/>
          <w:b/>
          <w:bCs/>
          <w:sz w:val="18"/>
          <w:szCs w:val="18"/>
        </w:rPr>
        <w:t xml:space="preserve">PHP Web Developer  </w:t>
      </w:r>
    </w:p>
    <w:p w:rsidR="193B3048" w:rsidRDefault="193B3048">
      <w:r w:rsidRPr="193B3048">
        <w:rPr>
          <w:rFonts w:ascii="Verdana" w:eastAsia="Verdana" w:hAnsi="Verdana" w:cs="Verdana"/>
          <w:sz w:val="18"/>
          <w:szCs w:val="18"/>
        </w:rPr>
        <w:t xml:space="preserve"> </w:t>
      </w:r>
    </w:p>
    <w:p w:rsidR="193B3048" w:rsidRPr="006528CF" w:rsidRDefault="006528CF">
      <w:pPr>
        <w:rPr>
          <w:rFonts w:ascii="Verdana" w:hAnsi="Verdana"/>
          <w:sz w:val="18"/>
          <w:szCs w:val="18"/>
        </w:rPr>
      </w:pPr>
      <w:r w:rsidRPr="006528CF">
        <w:rPr>
          <w:rFonts w:ascii="Verdana" w:hAnsi="Verdana"/>
          <w:sz w:val="18"/>
          <w:szCs w:val="18"/>
          <w:shd w:val="clear" w:color="auto" w:fill="FFFFFF"/>
        </w:rPr>
        <w:t>Express Scripts provides integrated pharmacy benefit management services including network-pharmacy claims processing; home delivery pharmacy services; specialty pharmacy benefit management, through its subsidiary</w:t>
      </w:r>
    </w:p>
    <w:p w:rsidR="193B3048" w:rsidRDefault="193B3048">
      <w:r w:rsidRPr="193B3048">
        <w:rPr>
          <w:rFonts w:ascii="Verdana" w:eastAsia="Verdana" w:hAnsi="Verdana" w:cs="Verdana"/>
          <w:sz w:val="18"/>
          <w:szCs w:val="18"/>
        </w:rPr>
        <w:t xml:space="preserve"> </w:t>
      </w:r>
    </w:p>
    <w:p w:rsidR="193B3048" w:rsidRDefault="193B3048">
      <w:r w:rsidRPr="193B3048">
        <w:rPr>
          <w:rFonts w:ascii="Verdana" w:eastAsia="Verdana" w:hAnsi="Verdana" w:cs="Verdana"/>
          <w:b/>
          <w:bCs/>
          <w:sz w:val="18"/>
          <w:szCs w:val="18"/>
        </w:rPr>
        <w:t>Completed Projects Include:</w:t>
      </w:r>
      <w:r w:rsidRPr="193B3048">
        <w:rPr>
          <w:rFonts w:ascii="Verdana" w:eastAsia="Verdana" w:hAnsi="Verdana" w:cs="Verdana"/>
          <w:sz w:val="18"/>
          <w:szCs w:val="18"/>
        </w:rPr>
        <w:t xml:space="preserve"> </w:t>
      </w:r>
    </w:p>
    <w:p w:rsidR="193B3048" w:rsidRDefault="193B3048">
      <w:r w:rsidRPr="193B3048">
        <w:rPr>
          <w:rFonts w:ascii="Verdana" w:eastAsia="Verdana" w:hAnsi="Verdana" w:cs="Verdana"/>
          <w:sz w:val="18"/>
          <w:szCs w:val="18"/>
        </w:rPr>
        <w:t xml:space="preserve"> </w:t>
      </w:r>
    </w:p>
    <w:p w:rsidR="193B3048" w:rsidRDefault="193B3048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 xml:space="preserve">Used the customized </w:t>
      </w:r>
      <w:r w:rsidRPr="193B3048">
        <w:rPr>
          <w:rFonts w:ascii="Verdana" w:eastAsia="Verdana" w:hAnsi="Verdana" w:cs="Verdana"/>
          <w:b/>
          <w:bCs/>
          <w:sz w:val="18"/>
          <w:szCs w:val="18"/>
        </w:rPr>
        <w:t>Netbeans</w:t>
      </w:r>
      <w:r w:rsidRPr="193B3048">
        <w:rPr>
          <w:rFonts w:ascii="Verdana" w:eastAsia="Verdana" w:hAnsi="Verdana" w:cs="Verdana"/>
          <w:sz w:val="18"/>
          <w:szCs w:val="18"/>
        </w:rPr>
        <w:t xml:space="preserve"> IDE to develop the drupal websites. </w:t>
      </w:r>
    </w:p>
    <w:p w:rsidR="193B3048" w:rsidRDefault="193B3048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 xml:space="preserve">Used </w:t>
      </w:r>
      <w:r w:rsidRPr="193B3048">
        <w:rPr>
          <w:rFonts w:ascii="Verdana" w:eastAsia="Verdana" w:hAnsi="Verdana" w:cs="Verdana"/>
          <w:b/>
          <w:bCs/>
          <w:sz w:val="18"/>
          <w:szCs w:val="18"/>
        </w:rPr>
        <w:t xml:space="preserve">Photoshop CS5 </w:t>
      </w:r>
      <w:r w:rsidRPr="193B3048">
        <w:rPr>
          <w:rFonts w:ascii="Verdana" w:eastAsia="Verdana" w:hAnsi="Verdana" w:cs="Verdana"/>
          <w:sz w:val="18"/>
          <w:szCs w:val="18"/>
        </w:rPr>
        <w:t>to</w:t>
      </w:r>
      <w:r w:rsidRPr="193B3048">
        <w:rPr>
          <w:rFonts w:ascii="Verdana" w:eastAsia="Verdana" w:hAnsi="Verdana" w:cs="Verdana"/>
          <w:b/>
          <w:bCs/>
          <w:sz w:val="18"/>
          <w:szCs w:val="18"/>
        </w:rPr>
        <w:t xml:space="preserve"> </w:t>
      </w:r>
      <w:r w:rsidRPr="193B3048">
        <w:rPr>
          <w:rFonts w:ascii="Verdana" w:eastAsia="Verdana" w:hAnsi="Verdana" w:cs="Verdana"/>
          <w:sz w:val="18"/>
          <w:szCs w:val="18"/>
        </w:rPr>
        <w:t xml:space="preserve">gather/generate required images for the new portal. </w:t>
      </w:r>
    </w:p>
    <w:p w:rsidR="193B3048" w:rsidRDefault="193B3048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 xml:space="preserve">Went through multiple </w:t>
      </w:r>
      <w:r w:rsidR="00DE7350">
        <w:rPr>
          <w:rFonts w:ascii="Verdana" w:eastAsia="Verdana" w:hAnsi="Verdana" w:cs="Verdana"/>
          <w:sz w:val="18"/>
          <w:szCs w:val="18"/>
        </w:rPr>
        <w:t xml:space="preserve">iterations of homepage </w:t>
      </w:r>
      <w:r w:rsidR="00B10C27">
        <w:rPr>
          <w:rFonts w:ascii="Verdana" w:eastAsia="Verdana" w:hAnsi="Verdana" w:cs="Verdana"/>
          <w:sz w:val="18"/>
          <w:szCs w:val="18"/>
        </w:rPr>
        <w:t xml:space="preserve">theme </w:t>
      </w:r>
      <w:r w:rsidR="00DE7350">
        <w:rPr>
          <w:rFonts w:ascii="Verdana" w:eastAsia="Verdana" w:hAnsi="Verdana" w:cs="Verdana"/>
          <w:sz w:val="18"/>
          <w:szCs w:val="18"/>
        </w:rPr>
        <w:t xml:space="preserve">redesign </w:t>
      </w:r>
      <w:r w:rsidRPr="193B3048">
        <w:rPr>
          <w:rFonts w:ascii="Verdana" w:eastAsia="Verdana" w:hAnsi="Verdana" w:cs="Verdana"/>
          <w:sz w:val="18"/>
          <w:szCs w:val="18"/>
        </w:rPr>
        <w:t xml:space="preserve">within a short period of time. </w:t>
      </w:r>
    </w:p>
    <w:p w:rsidR="193B3048" w:rsidRDefault="193B3048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 xml:space="preserve">Implemented critical revenue impacting scripts with traceability using various services like Sparkroom, Omniture, Lightning Bolt, Google Analytics etc. </w:t>
      </w:r>
    </w:p>
    <w:p w:rsidR="193B3048" w:rsidRDefault="193B3048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 xml:space="preserve">Customized </w:t>
      </w:r>
      <w:r w:rsidRPr="193B3048">
        <w:rPr>
          <w:rFonts w:ascii="Verdana" w:eastAsia="Verdana" w:hAnsi="Verdana" w:cs="Verdana"/>
          <w:b/>
          <w:bCs/>
          <w:sz w:val="18"/>
          <w:szCs w:val="18"/>
        </w:rPr>
        <w:t>Drupal views</w:t>
      </w:r>
      <w:r w:rsidRPr="193B3048">
        <w:rPr>
          <w:rFonts w:ascii="Verdana" w:eastAsia="Verdana" w:hAnsi="Verdana" w:cs="Verdana"/>
          <w:sz w:val="18"/>
          <w:szCs w:val="18"/>
        </w:rPr>
        <w:t xml:space="preserve"> and bean blocks for the client as per requirement. </w:t>
      </w:r>
    </w:p>
    <w:p w:rsidR="193B3048" w:rsidRDefault="193B3048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 xml:space="preserve">Assisted in drupal server optimization. </w:t>
      </w:r>
    </w:p>
    <w:p w:rsidR="193B3048" w:rsidRDefault="193B3048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 xml:space="preserve">Worked on migrating the high traffic sites from legacy Rackspace server to </w:t>
      </w:r>
      <w:r w:rsidRPr="193B3048">
        <w:rPr>
          <w:rFonts w:ascii="Verdana" w:eastAsia="Verdana" w:hAnsi="Verdana" w:cs="Verdana"/>
          <w:b/>
          <w:bCs/>
          <w:sz w:val="18"/>
          <w:szCs w:val="18"/>
        </w:rPr>
        <w:t>Acquia</w:t>
      </w:r>
      <w:r w:rsidRPr="193B3048">
        <w:rPr>
          <w:rFonts w:ascii="Verdana" w:eastAsia="Verdana" w:hAnsi="Verdana" w:cs="Verdana"/>
          <w:sz w:val="18"/>
          <w:szCs w:val="18"/>
        </w:rPr>
        <w:t xml:space="preserve"> server for better control and flexibility. </w:t>
      </w:r>
    </w:p>
    <w:p w:rsidR="193B3048" w:rsidRDefault="00B10C27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Served as the primary point of contact and m</w:t>
      </w:r>
      <w:r w:rsidR="193B3048" w:rsidRPr="193B3048">
        <w:rPr>
          <w:rFonts w:ascii="Verdana" w:eastAsia="Verdana" w:hAnsi="Verdana" w:cs="Verdana"/>
          <w:sz w:val="18"/>
          <w:szCs w:val="18"/>
        </w:rPr>
        <w:t xml:space="preserve">anaged over 500 microsites on the </w:t>
      </w:r>
      <w:r w:rsidR="193B3048" w:rsidRPr="00DE7350">
        <w:rPr>
          <w:rFonts w:ascii="Verdana" w:eastAsia="Verdana" w:hAnsi="Verdana" w:cs="Verdana"/>
          <w:b/>
          <w:sz w:val="18"/>
          <w:szCs w:val="18"/>
        </w:rPr>
        <w:t>ion</w:t>
      </w:r>
      <w:r w:rsidR="193B3048" w:rsidRPr="193B3048">
        <w:rPr>
          <w:rFonts w:ascii="Verdana" w:eastAsia="Verdana" w:hAnsi="Verdana" w:cs="Verdana"/>
          <w:sz w:val="18"/>
          <w:szCs w:val="18"/>
        </w:rPr>
        <w:t xml:space="preserve"> </w:t>
      </w:r>
      <w:r w:rsidR="193B3048" w:rsidRPr="193B3048">
        <w:rPr>
          <w:rFonts w:ascii="Verdana" w:eastAsia="Verdana" w:hAnsi="Verdana" w:cs="Verdana"/>
          <w:b/>
          <w:bCs/>
          <w:sz w:val="18"/>
          <w:szCs w:val="18"/>
        </w:rPr>
        <w:t>Liveball</w:t>
      </w:r>
      <w:r w:rsidR="193B3048" w:rsidRPr="193B3048">
        <w:rPr>
          <w:rFonts w:ascii="Verdana" w:eastAsia="Verdana" w:hAnsi="Verdana" w:cs="Verdana"/>
          <w:sz w:val="18"/>
          <w:szCs w:val="18"/>
        </w:rPr>
        <w:t xml:space="preserve"> platform for various campaign of the marketing team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Pr="193B3048">
        <w:rPr>
          <w:rFonts w:ascii="Verdana" w:eastAsia="Verdana" w:hAnsi="Verdana" w:cs="Verdana"/>
          <w:sz w:val="18"/>
          <w:szCs w:val="18"/>
        </w:rPr>
        <w:t xml:space="preserve">which is a tool based on </w:t>
      </w:r>
      <w:r w:rsidRPr="193B3048">
        <w:rPr>
          <w:rFonts w:ascii="Verdana" w:eastAsia="Verdana" w:hAnsi="Verdana" w:cs="Verdana"/>
          <w:b/>
          <w:bCs/>
          <w:sz w:val="18"/>
          <w:szCs w:val="18"/>
        </w:rPr>
        <w:t>ASP.net</w:t>
      </w:r>
      <w:r w:rsidR="193B3048" w:rsidRPr="193B3048">
        <w:rPr>
          <w:rFonts w:ascii="Verdana" w:eastAsia="Verdana" w:hAnsi="Verdana" w:cs="Verdana"/>
          <w:sz w:val="18"/>
          <w:szCs w:val="18"/>
        </w:rPr>
        <w:t xml:space="preserve">. </w:t>
      </w:r>
    </w:p>
    <w:p w:rsidR="00B10C27" w:rsidRDefault="00B10C27" w:rsidP="00B10C27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 xml:space="preserve">Created various templates using the asp.net template engine on the ion platform </w:t>
      </w:r>
    </w:p>
    <w:p w:rsidR="193B3048" w:rsidRDefault="193B3048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>Built and managed the mobile site project and integrated the frontend with backend</w:t>
      </w:r>
      <w:r w:rsidR="00DE7350">
        <w:rPr>
          <w:rFonts w:ascii="Verdana" w:eastAsia="Verdana" w:hAnsi="Verdana" w:cs="Verdana"/>
          <w:sz w:val="18"/>
          <w:szCs w:val="18"/>
        </w:rPr>
        <w:t xml:space="preserve"> using </w:t>
      </w:r>
      <w:r w:rsidR="00DE7350" w:rsidRPr="00DE7350">
        <w:rPr>
          <w:rFonts w:ascii="Verdana" w:eastAsia="Verdana" w:hAnsi="Verdana" w:cs="Verdana"/>
          <w:b/>
          <w:sz w:val="18"/>
          <w:szCs w:val="18"/>
        </w:rPr>
        <w:t>CodeIgniter</w:t>
      </w:r>
      <w:r w:rsidR="00DE7350">
        <w:rPr>
          <w:rFonts w:ascii="Verdana" w:eastAsia="Verdana" w:hAnsi="Verdana" w:cs="Verdana"/>
          <w:sz w:val="18"/>
          <w:szCs w:val="18"/>
        </w:rPr>
        <w:t xml:space="preserve"> and </w:t>
      </w:r>
      <w:r w:rsidR="00DE7350" w:rsidRPr="00DE7350">
        <w:rPr>
          <w:rFonts w:ascii="Verdana" w:eastAsia="Verdana" w:hAnsi="Verdana" w:cs="Verdana"/>
          <w:b/>
          <w:sz w:val="18"/>
          <w:szCs w:val="18"/>
        </w:rPr>
        <w:t>JQuery mobile</w:t>
      </w:r>
      <w:r w:rsidR="00DE7350">
        <w:rPr>
          <w:rFonts w:ascii="Verdana" w:eastAsia="Verdana" w:hAnsi="Verdana" w:cs="Verdana"/>
          <w:sz w:val="18"/>
          <w:szCs w:val="18"/>
        </w:rPr>
        <w:t xml:space="preserve"> frameworks</w:t>
      </w:r>
      <w:r w:rsidRPr="193B3048">
        <w:rPr>
          <w:rFonts w:ascii="Verdana" w:eastAsia="Verdana" w:hAnsi="Verdana" w:cs="Verdana"/>
          <w:sz w:val="18"/>
          <w:szCs w:val="18"/>
        </w:rPr>
        <w:t xml:space="preserve">. </w:t>
      </w:r>
    </w:p>
    <w:p w:rsidR="193B3048" w:rsidRDefault="00DE7350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Worked with multiple bugtracking and project management tools like </w:t>
      </w:r>
      <w:r w:rsidR="193B3048" w:rsidRPr="00DE7350">
        <w:rPr>
          <w:rFonts w:ascii="Verdana" w:eastAsia="Verdana" w:hAnsi="Verdana" w:cs="Verdana"/>
          <w:b/>
          <w:sz w:val="18"/>
          <w:szCs w:val="18"/>
        </w:rPr>
        <w:t>Unfuddle</w:t>
      </w:r>
      <w:r w:rsidRPr="00DE7350">
        <w:rPr>
          <w:rFonts w:ascii="Verdana" w:eastAsia="Verdana" w:hAnsi="Verdana" w:cs="Verdana"/>
          <w:b/>
          <w:sz w:val="18"/>
          <w:szCs w:val="18"/>
        </w:rPr>
        <w:t>, Clarizen, Trello, Slack, Oracle Ticket Manager</w:t>
      </w:r>
      <w:r>
        <w:rPr>
          <w:rFonts w:ascii="Verdana" w:eastAsia="Verdana" w:hAnsi="Verdana" w:cs="Verdana"/>
          <w:b/>
          <w:sz w:val="18"/>
          <w:szCs w:val="18"/>
        </w:rPr>
        <w:t>, Zapier, Confluence</w:t>
      </w:r>
      <w:r w:rsidRPr="00DE7350">
        <w:rPr>
          <w:rFonts w:ascii="Verdana" w:eastAsia="Verdana" w:hAnsi="Verdana" w:cs="Verdana"/>
          <w:b/>
          <w:sz w:val="18"/>
          <w:szCs w:val="18"/>
        </w:rPr>
        <w:t xml:space="preserve"> </w:t>
      </w:r>
      <w:r w:rsidR="193B3048" w:rsidRPr="00B10C27">
        <w:rPr>
          <w:rFonts w:ascii="Verdana" w:eastAsia="Verdana" w:hAnsi="Verdana" w:cs="Verdana"/>
          <w:sz w:val="18"/>
          <w:szCs w:val="18"/>
        </w:rPr>
        <w:t>and</w:t>
      </w:r>
      <w:r w:rsidR="193B3048" w:rsidRPr="00DE7350">
        <w:rPr>
          <w:rFonts w:ascii="Verdana" w:eastAsia="Verdana" w:hAnsi="Verdana" w:cs="Verdana"/>
          <w:b/>
          <w:sz w:val="18"/>
          <w:szCs w:val="18"/>
        </w:rPr>
        <w:t xml:space="preserve"> Sifter</w:t>
      </w:r>
      <w:r w:rsidR="193B3048" w:rsidRPr="193B3048">
        <w:rPr>
          <w:rFonts w:ascii="Verdana" w:eastAsia="Verdana" w:hAnsi="Verdana" w:cs="Verdana"/>
          <w:sz w:val="18"/>
          <w:szCs w:val="18"/>
        </w:rPr>
        <w:t xml:space="preserve">. </w:t>
      </w:r>
    </w:p>
    <w:p w:rsidR="193B3048" w:rsidRDefault="193B3048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 xml:space="preserve">Worked on design and development of various projects which involved sub- theming of particular sections of the site without affecting the whole site. </w:t>
      </w:r>
    </w:p>
    <w:p w:rsidR="193B3048" w:rsidRDefault="193B3048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 xml:space="preserve">Coordinated with and managed third party vendors for various large scale projects. </w:t>
      </w:r>
    </w:p>
    <w:p w:rsidR="193B3048" w:rsidRDefault="193B3048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 xml:space="preserve">Managed legacy PHP callcenter application which allows third party callcenter to report inquiries. </w:t>
      </w:r>
    </w:p>
    <w:p w:rsidR="193B3048" w:rsidRDefault="193B3048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 xml:space="preserve">Regularly synced the content on SQL Server with latest information from the marketing team. </w:t>
      </w:r>
    </w:p>
    <w:p w:rsidR="193B3048" w:rsidRDefault="193B3048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 xml:space="preserve">Used </w:t>
      </w:r>
      <w:r w:rsidRPr="193B3048">
        <w:rPr>
          <w:rFonts w:ascii="Verdana" w:eastAsia="Verdana" w:hAnsi="Verdana" w:cs="Verdana"/>
          <w:b/>
          <w:bCs/>
          <w:sz w:val="18"/>
          <w:szCs w:val="18"/>
        </w:rPr>
        <w:t xml:space="preserve">GitHub </w:t>
      </w:r>
      <w:r w:rsidRPr="193B3048">
        <w:rPr>
          <w:rFonts w:ascii="Verdana" w:eastAsia="Verdana" w:hAnsi="Verdana" w:cs="Verdana"/>
          <w:sz w:val="18"/>
          <w:szCs w:val="18"/>
        </w:rPr>
        <w:t>as primary</w:t>
      </w:r>
      <w:r w:rsidRPr="193B3048">
        <w:rPr>
          <w:rFonts w:ascii="Verdana" w:eastAsia="Verdana" w:hAnsi="Verdana" w:cs="Verdana"/>
          <w:b/>
          <w:bCs/>
          <w:sz w:val="18"/>
          <w:szCs w:val="18"/>
        </w:rPr>
        <w:t xml:space="preserve"> </w:t>
      </w:r>
      <w:r w:rsidRPr="193B3048">
        <w:rPr>
          <w:rFonts w:ascii="Verdana" w:eastAsia="Verdana" w:hAnsi="Verdana" w:cs="Verdana"/>
          <w:sz w:val="18"/>
          <w:szCs w:val="18"/>
        </w:rPr>
        <w:t>repository for all projects</w:t>
      </w:r>
      <w:r w:rsidRPr="193B3048">
        <w:rPr>
          <w:rFonts w:ascii="Verdana" w:eastAsia="Verdana" w:hAnsi="Verdana" w:cs="Verdana"/>
          <w:b/>
          <w:bCs/>
          <w:sz w:val="18"/>
          <w:szCs w:val="18"/>
        </w:rPr>
        <w:t xml:space="preserve"> </w:t>
      </w:r>
      <w:r w:rsidRPr="193B3048">
        <w:rPr>
          <w:rFonts w:ascii="Verdana" w:eastAsia="Verdana" w:hAnsi="Verdana" w:cs="Verdana"/>
          <w:sz w:val="18"/>
          <w:szCs w:val="18"/>
        </w:rPr>
        <w:t xml:space="preserve">and migrated SVN into Git repo. </w:t>
      </w:r>
    </w:p>
    <w:p w:rsidR="193B3048" w:rsidRDefault="193B3048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 xml:space="preserve">Used CSS media queries and jQuery to convert a drupal theme into </w:t>
      </w:r>
      <w:r w:rsidRPr="193B3048">
        <w:rPr>
          <w:rFonts w:ascii="Verdana" w:eastAsia="Verdana" w:hAnsi="Verdana" w:cs="Verdana"/>
          <w:b/>
          <w:bCs/>
          <w:sz w:val="18"/>
          <w:szCs w:val="18"/>
        </w:rPr>
        <w:t xml:space="preserve">responsive </w:t>
      </w:r>
      <w:r w:rsidRPr="193B3048">
        <w:rPr>
          <w:rFonts w:ascii="Verdana" w:eastAsia="Verdana" w:hAnsi="Verdana" w:cs="Verdana"/>
          <w:sz w:val="18"/>
          <w:szCs w:val="18"/>
        </w:rPr>
        <w:t xml:space="preserve">theme within a short deadline to meet the Google mobile friendly algorithm update requirements. </w:t>
      </w:r>
    </w:p>
    <w:p w:rsidR="193B3048" w:rsidRDefault="193B3048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 xml:space="preserve">Handled DNS updates for new subdomain requests. </w:t>
      </w:r>
    </w:p>
    <w:p w:rsidR="193B3048" w:rsidRDefault="193B3048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 xml:space="preserve">Followed strict SDLC for all high level projects. </w:t>
      </w:r>
    </w:p>
    <w:p w:rsidR="193B3048" w:rsidRDefault="193B3048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 xml:space="preserve">Setup the Development, staging and production deployment process with git repos. </w:t>
      </w:r>
    </w:p>
    <w:p w:rsidR="193B3048" w:rsidRDefault="193B3048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 xml:space="preserve">Worked on integrating and managing </w:t>
      </w:r>
      <w:r w:rsidRPr="193B3048">
        <w:rPr>
          <w:rFonts w:ascii="Verdana" w:eastAsia="Verdana" w:hAnsi="Verdana" w:cs="Verdana"/>
          <w:b/>
          <w:bCs/>
          <w:sz w:val="18"/>
          <w:szCs w:val="18"/>
        </w:rPr>
        <w:t xml:space="preserve">Wordpress CMS </w:t>
      </w:r>
      <w:r w:rsidRPr="193B3048">
        <w:rPr>
          <w:rFonts w:ascii="Verdana" w:eastAsia="Verdana" w:hAnsi="Verdana" w:cs="Verdana"/>
          <w:sz w:val="18"/>
          <w:szCs w:val="18"/>
        </w:rPr>
        <w:t xml:space="preserve">into the Drupal CMS setup on Acquia Cloud Servers. </w:t>
      </w:r>
    </w:p>
    <w:p w:rsidR="00DB1CF9" w:rsidRDefault="00DB1CF9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Worked on development of Drupal modules which connect to external SOAP Webservices</w:t>
      </w:r>
      <w:r w:rsidR="00DE7350">
        <w:rPr>
          <w:rFonts w:ascii="Verdana" w:eastAsia="Verdana" w:hAnsi="Verdana" w:cs="Verdana"/>
          <w:sz w:val="18"/>
          <w:szCs w:val="18"/>
        </w:rPr>
        <w:t xml:space="preserve"> (</w:t>
      </w:r>
      <w:r w:rsidR="00DE7350" w:rsidRPr="00DE7350">
        <w:rPr>
          <w:rFonts w:ascii="Verdana" w:eastAsia="Verdana" w:hAnsi="Verdana" w:cs="Verdana"/>
          <w:b/>
          <w:sz w:val="18"/>
          <w:szCs w:val="18"/>
        </w:rPr>
        <w:t xml:space="preserve">Salesforce, Peoplesoft </w:t>
      </w:r>
      <w:r w:rsidR="00DE7350" w:rsidRPr="00DE7350">
        <w:rPr>
          <w:rFonts w:ascii="Verdana" w:eastAsia="Verdana" w:hAnsi="Verdana" w:cs="Verdana"/>
          <w:sz w:val="18"/>
          <w:szCs w:val="18"/>
        </w:rPr>
        <w:t>and</w:t>
      </w:r>
      <w:r w:rsidR="00DE7350" w:rsidRPr="00DE7350">
        <w:rPr>
          <w:rFonts w:ascii="Verdana" w:eastAsia="Verdana" w:hAnsi="Verdana" w:cs="Verdana"/>
          <w:b/>
          <w:sz w:val="18"/>
          <w:szCs w:val="18"/>
        </w:rPr>
        <w:t xml:space="preserve"> Blackboard</w:t>
      </w:r>
      <w:r w:rsidR="00DE7350">
        <w:rPr>
          <w:rFonts w:ascii="Verdana" w:eastAsia="Verdana" w:hAnsi="Verdana" w:cs="Verdana"/>
          <w:sz w:val="18"/>
          <w:szCs w:val="18"/>
        </w:rPr>
        <w:t>)</w:t>
      </w:r>
      <w:r>
        <w:rPr>
          <w:rFonts w:ascii="Verdana" w:eastAsia="Verdana" w:hAnsi="Verdana" w:cs="Verdana"/>
          <w:sz w:val="18"/>
          <w:szCs w:val="18"/>
        </w:rPr>
        <w:t xml:space="preserve"> and API to import data into drupal.</w:t>
      </w:r>
    </w:p>
    <w:p w:rsidR="00DB1CF9" w:rsidRDefault="00DB1CF9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 xml:space="preserve">Implemented single sign on using </w:t>
      </w:r>
      <w:r w:rsidRPr="00DE7350">
        <w:rPr>
          <w:rFonts w:ascii="Verdana" w:eastAsia="Verdana" w:hAnsi="Verdana" w:cs="Verdana"/>
          <w:b/>
          <w:sz w:val="18"/>
          <w:szCs w:val="18"/>
        </w:rPr>
        <w:t>SAML</w:t>
      </w:r>
      <w:r>
        <w:rPr>
          <w:rFonts w:ascii="Verdana" w:eastAsia="Verdana" w:hAnsi="Verdana" w:cs="Verdana"/>
          <w:sz w:val="18"/>
          <w:szCs w:val="18"/>
        </w:rPr>
        <w:t xml:space="preserve"> with drupal for </w:t>
      </w:r>
      <w:r w:rsidR="003D7059">
        <w:rPr>
          <w:rFonts w:ascii="Verdana" w:eastAsia="Verdana" w:hAnsi="Verdana" w:cs="Verdana"/>
          <w:sz w:val="18"/>
          <w:szCs w:val="18"/>
        </w:rPr>
        <w:t>login.</w:t>
      </w:r>
      <w:bookmarkStart w:id="0" w:name="_GoBack"/>
      <w:bookmarkEnd w:id="0"/>
    </w:p>
    <w:p w:rsidR="00DB1CF9" w:rsidRDefault="00DB1CF9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Used Blackboard API to retrieve data into student session to be displayed wi</w:t>
      </w:r>
      <w:r w:rsidR="00CF65E1">
        <w:rPr>
          <w:rFonts w:ascii="Verdana" w:eastAsia="Verdana" w:hAnsi="Verdana" w:cs="Verdana"/>
          <w:sz w:val="18"/>
          <w:szCs w:val="18"/>
        </w:rPr>
        <w:t>t</w:t>
      </w:r>
      <w:r>
        <w:rPr>
          <w:rFonts w:ascii="Verdana" w:eastAsia="Verdana" w:hAnsi="Verdana" w:cs="Verdana"/>
          <w:sz w:val="18"/>
          <w:szCs w:val="18"/>
        </w:rPr>
        <w:t>h the student dashboard without visiting blackboard.</w:t>
      </w:r>
    </w:p>
    <w:p w:rsidR="00CF65E1" w:rsidRDefault="00CF65E1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Served as the primary repo and </w:t>
      </w:r>
      <w:r w:rsidRPr="00DE7350">
        <w:rPr>
          <w:rFonts w:ascii="Verdana" w:eastAsia="Verdana" w:hAnsi="Verdana" w:cs="Verdana"/>
          <w:b/>
          <w:sz w:val="18"/>
          <w:szCs w:val="18"/>
        </w:rPr>
        <w:t>server administrator</w:t>
      </w:r>
      <w:r>
        <w:rPr>
          <w:rFonts w:ascii="Verdana" w:eastAsia="Verdana" w:hAnsi="Verdana" w:cs="Verdana"/>
          <w:sz w:val="18"/>
          <w:szCs w:val="18"/>
        </w:rPr>
        <w:t xml:space="preserve">. Handled the branching on </w:t>
      </w:r>
      <w:r w:rsidRPr="00DA0417">
        <w:rPr>
          <w:rFonts w:ascii="Verdana" w:eastAsia="Verdana" w:hAnsi="Verdana" w:cs="Verdana"/>
          <w:b/>
          <w:sz w:val="18"/>
          <w:szCs w:val="18"/>
        </w:rPr>
        <w:t>GIT</w:t>
      </w:r>
      <w:r>
        <w:rPr>
          <w:rFonts w:ascii="Verdana" w:eastAsia="Verdana" w:hAnsi="Verdana" w:cs="Verdana"/>
          <w:sz w:val="18"/>
          <w:szCs w:val="18"/>
        </w:rPr>
        <w:t xml:space="preserve"> and deployed to each of the multiple servers managed by me.</w:t>
      </w:r>
    </w:p>
    <w:p w:rsidR="008178D6" w:rsidRDefault="008178D6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Designed and used </w:t>
      </w:r>
      <w:r w:rsidRPr="00052178">
        <w:rPr>
          <w:rFonts w:ascii="Verdana" w:eastAsia="Verdana" w:hAnsi="Verdana" w:cs="Verdana"/>
          <w:i/>
          <w:sz w:val="18"/>
          <w:szCs w:val="18"/>
        </w:rPr>
        <w:t>watchdog</w:t>
      </w:r>
      <w:r>
        <w:rPr>
          <w:rFonts w:ascii="Verdana" w:eastAsia="Verdana" w:hAnsi="Verdana" w:cs="Verdana"/>
          <w:sz w:val="18"/>
          <w:szCs w:val="18"/>
        </w:rPr>
        <w:t xml:space="preserve"> log format to work well with </w:t>
      </w:r>
      <w:r w:rsidRPr="00052178">
        <w:rPr>
          <w:rFonts w:ascii="Verdana" w:eastAsia="Verdana" w:hAnsi="Verdana" w:cs="Verdana"/>
          <w:i/>
          <w:sz w:val="18"/>
          <w:szCs w:val="18"/>
        </w:rPr>
        <w:t>Splunk</w:t>
      </w:r>
      <w:r>
        <w:rPr>
          <w:rFonts w:ascii="Verdana" w:eastAsia="Verdana" w:hAnsi="Verdana" w:cs="Verdana"/>
          <w:sz w:val="18"/>
          <w:szCs w:val="18"/>
        </w:rPr>
        <w:t xml:space="preserve"> to detect server errors as soon as possible.</w:t>
      </w:r>
    </w:p>
    <w:p w:rsidR="193B3048" w:rsidRDefault="193B3048" w:rsidP="193B3048">
      <w:pPr>
        <w:pStyle w:val="ListParagraph"/>
        <w:numPr>
          <w:ilvl w:val="0"/>
          <w:numId w:val="1"/>
        </w:numPr>
        <w:rPr>
          <w:rFonts w:ascii="Verdana" w:eastAsia="Verdana" w:hAnsi="Verdana" w:cs="Verdana"/>
          <w:sz w:val="18"/>
          <w:szCs w:val="18"/>
        </w:rPr>
      </w:pPr>
      <w:r w:rsidRPr="193B3048">
        <w:rPr>
          <w:rFonts w:ascii="Verdana" w:eastAsia="Verdana" w:hAnsi="Verdana" w:cs="Verdana"/>
          <w:sz w:val="18"/>
          <w:szCs w:val="18"/>
        </w:rPr>
        <w:t xml:space="preserve">Received multiple appreciation awards on successful completion of major projects. </w:t>
      </w:r>
    </w:p>
    <w:p w:rsidR="193B3048" w:rsidRDefault="193B3048">
      <w:r w:rsidRPr="193B3048">
        <w:rPr>
          <w:rFonts w:ascii="Verdana" w:eastAsia="Verdana" w:hAnsi="Verdana" w:cs="Verdana"/>
          <w:sz w:val="18"/>
          <w:szCs w:val="18"/>
        </w:rPr>
        <w:t xml:space="preserve"> </w:t>
      </w:r>
    </w:p>
    <w:p w:rsidR="193B3048" w:rsidRDefault="193B3048">
      <w:r w:rsidRPr="193B3048">
        <w:rPr>
          <w:rFonts w:ascii="Verdana" w:eastAsia="Verdana" w:hAnsi="Verdana" w:cs="Verdana"/>
          <w:b/>
          <w:bCs/>
          <w:sz w:val="18"/>
          <w:szCs w:val="18"/>
        </w:rPr>
        <w:t xml:space="preserve">Environment: </w:t>
      </w:r>
      <w:r w:rsidRPr="193B3048">
        <w:rPr>
          <w:rFonts w:ascii="Verdana" w:eastAsia="Verdana" w:hAnsi="Verdana" w:cs="Verdana"/>
          <w:sz w:val="18"/>
          <w:szCs w:val="18"/>
        </w:rPr>
        <w:t>PHP5, ASP.net, MySQL, Apache, Drupal CMS, Wordpress CMS, HTML, XHTML, CSS, JavaScript, Ajax, jquery, CodeIgniter, jQuery Mobile, Windows, Linux, Dreamweaver, Netbeans, Photoshop, Tortoise SVN, GitHub, Acquia DevDesktop,</w:t>
      </w:r>
      <w:r w:rsidRPr="193B3048">
        <w:rPr>
          <w:rFonts w:ascii="Verdana" w:eastAsia="Verdana" w:hAnsi="Verdana" w:cs="Verdana"/>
          <w:b/>
          <w:bCs/>
          <w:sz w:val="18"/>
          <w:szCs w:val="18"/>
        </w:rPr>
        <w:t xml:space="preserve"> </w:t>
      </w:r>
      <w:r w:rsidRPr="193B3048">
        <w:rPr>
          <w:rFonts w:ascii="Verdana" w:eastAsia="Verdana" w:hAnsi="Verdana" w:cs="Verdana"/>
          <w:sz w:val="18"/>
          <w:szCs w:val="18"/>
        </w:rPr>
        <w:t>WAMP, LAMP</w:t>
      </w:r>
      <w:r w:rsidRPr="193B3048">
        <w:rPr>
          <w:rFonts w:ascii="Verdana" w:eastAsia="Verdana" w:hAnsi="Verdana" w:cs="Verdana"/>
          <w:b/>
          <w:bCs/>
          <w:sz w:val="18"/>
          <w:szCs w:val="18"/>
        </w:rPr>
        <w:t xml:space="preserve">, </w:t>
      </w:r>
      <w:r w:rsidRPr="193B3048">
        <w:rPr>
          <w:rFonts w:ascii="Verdana" w:eastAsia="Verdana" w:hAnsi="Verdana" w:cs="Verdana"/>
          <w:sz w:val="18"/>
          <w:szCs w:val="18"/>
        </w:rPr>
        <w:t>IIS, Unfuddle, RackSpace, Acquia, Ion Liveball</w:t>
      </w:r>
      <w:r w:rsidR="00C642D6">
        <w:rPr>
          <w:rFonts w:ascii="Verdana" w:eastAsia="Verdana" w:hAnsi="Verdana" w:cs="Verdana"/>
          <w:sz w:val="18"/>
          <w:szCs w:val="18"/>
        </w:rPr>
        <w:t>, Slack, Trello, Atlassian Confluence</w:t>
      </w:r>
      <w:r w:rsidR="00052178">
        <w:rPr>
          <w:rFonts w:ascii="Verdana" w:eastAsia="Verdana" w:hAnsi="Verdana" w:cs="Verdana"/>
          <w:sz w:val="18"/>
          <w:szCs w:val="18"/>
        </w:rPr>
        <w:t>, Atlassian Stash/Bitbucket Server</w:t>
      </w:r>
      <w:r w:rsidR="00C642D6">
        <w:rPr>
          <w:rFonts w:ascii="Verdana" w:eastAsia="Verdana" w:hAnsi="Verdana" w:cs="Verdana"/>
          <w:sz w:val="18"/>
          <w:szCs w:val="18"/>
        </w:rPr>
        <w:t>, Zapier, Drush, Drupal 7</w:t>
      </w:r>
      <w:r w:rsidR="00170EE2">
        <w:rPr>
          <w:rFonts w:ascii="Verdana" w:eastAsia="Verdana" w:hAnsi="Verdana" w:cs="Verdana"/>
          <w:sz w:val="18"/>
          <w:szCs w:val="18"/>
        </w:rPr>
        <w:t xml:space="preserve"> and 8</w:t>
      </w:r>
      <w:r w:rsidR="00A25C76">
        <w:rPr>
          <w:rFonts w:ascii="Verdana" w:eastAsia="Verdana" w:hAnsi="Verdana" w:cs="Verdana"/>
          <w:sz w:val="18"/>
          <w:szCs w:val="18"/>
        </w:rPr>
        <w:t>, S</w:t>
      </w:r>
      <w:r w:rsidR="008178D6">
        <w:rPr>
          <w:rFonts w:ascii="Verdana" w:eastAsia="Verdana" w:hAnsi="Verdana" w:cs="Verdana"/>
          <w:sz w:val="18"/>
          <w:szCs w:val="18"/>
        </w:rPr>
        <w:t>plunk</w:t>
      </w:r>
      <w:r w:rsidRPr="193B3048">
        <w:rPr>
          <w:rFonts w:ascii="Verdana" w:eastAsia="Verdana" w:hAnsi="Verdana" w:cs="Verdana"/>
          <w:sz w:val="18"/>
          <w:szCs w:val="18"/>
        </w:rPr>
        <w:t>.</w:t>
      </w:r>
    </w:p>
    <w:p w:rsidR="193B3048" w:rsidRDefault="193B3048" w:rsidP="193B3048"/>
    <w:p w:rsidR="00583DB5" w:rsidRDefault="006528CF">
      <w:pPr>
        <w:rPr>
          <w:rFonts w:ascii="Verdana" w:hAnsi="Verdana"/>
          <w:b/>
          <w:bCs/>
          <w:sz w:val="18"/>
          <w:szCs w:val="18"/>
        </w:rPr>
      </w:pPr>
      <w:r w:rsidRPr="006528CF">
        <w:rPr>
          <w:rFonts w:ascii="Verdana" w:hAnsi="Verdana" w:cs="Arial"/>
          <w:b/>
          <w:bCs/>
          <w:sz w:val="18"/>
          <w:szCs w:val="18"/>
        </w:rPr>
        <w:t>Dept. of Natural Resources, State Of Wisconsin, Wisconsin.</w:t>
      </w:r>
      <w:r w:rsidR="00583DB5">
        <w:rPr>
          <w:rFonts w:ascii="Verdana" w:hAnsi="Verdana"/>
          <w:b/>
          <w:bCs/>
          <w:sz w:val="18"/>
          <w:szCs w:val="18"/>
        </w:rPr>
        <w:tab/>
      </w:r>
      <w:r w:rsidR="00583DB5" w:rsidRPr="193B3048">
        <w:rPr>
          <w:rFonts w:ascii="Verdana" w:eastAsia="Verdana" w:hAnsi="Verdana" w:cs="Verdana"/>
          <w:b/>
          <w:bCs/>
          <w:sz w:val="18"/>
          <w:szCs w:val="18"/>
        </w:rPr>
        <w:t xml:space="preserve">        </w:t>
      </w:r>
      <w:r w:rsidR="00FE597B">
        <w:rPr>
          <w:rFonts w:ascii="Verdana" w:eastAsia="Verdana" w:hAnsi="Verdana" w:cs="Verdana"/>
          <w:b/>
          <w:bCs/>
          <w:sz w:val="18"/>
          <w:szCs w:val="18"/>
        </w:rPr>
        <w:tab/>
      </w:r>
      <w:r>
        <w:rPr>
          <w:rFonts w:ascii="Verdana" w:eastAsia="Verdana" w:hAnsi="Verdana" w:cs="Verdana"/>
          <w:b/>
          <w:bCs/>
          <w:sz w:val="18"/>
          <w:szCs w:val="18"/>
        </w:rPr>
        <w:t xml:space="preserve">July </w:t>
      </w:r>
      <w:r w:rsidR="0068526C">
        <w:rPr>
          <w:rFonts w:ascii="Verdana" w:eastAsia="Verdana" w:hAnsi="Verdana" w:cs="Verdana"/>
          <w:b/>
          <w:bCs/>
          <w:sz w:val="18"/>
          <w:szCs w:val="18"/>
        </w:rPr>
        <w:t>20</w:t>
      </w:r>
      <w:r>
        <w:rPr>
          <w:rFonts w:ascii="Verdana" w:eastAsia="Verdana" w:hAnsi="Verdana" w:cs="Verdana"/>
          <w:b/>
          <w:bCs/>
          <w:sz w:val="18"/>
          <w:szCs w:val="18"/>
        </w:rPr>
        <w:t>14 to Jan'2015</w:t>
      </w:r>
    </w:p>
    <w:p w:rsidR="00583DB5" w:rsidRDefault="00980C19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Senior </w:t>
      </w:r>
      <w:r w:rsidR="00E83822">
        <w:rPr>
          <w:rFonts w:ascii="Verdana" w:hAnsi="Verdana"/>
          <w:b/>
          <w:bCs/>
          <w:sz w:val="18"/>
          <w:szCs w:val="18"/>
        </w:rPr>
        <w:t xml:space="preserve">Drupal </w:t>
      </w:r>
      <w:r w:rsidR="00583DB5">
        <w:rPr>
          <w:rFonts w:ascii="Verdana" w:hAnsi="Verdana"/>
          <w:b/>
          <w:bCs/>
          <w:sz w:val="18"/>
          <w:szCs w:val="18"/>
        </w:rPr>
        <w:t xml:space="preserve">PHP Developer </w:t>
      </w:r>
    </w:p>
    <w:p w:rsidR="00583DB5" w:rsidRDefault="00583DB5">
      <w:pPr>
        <w:rPr>
          <w:rFonts w:ascii="Verdana" w:hAnsi="Verdana"/>
          <w:bCs/>
          <w:sz w:val="18"/>
          <w:szCs w:val="18"/>
        </w:rPr>
      </w:pPr>
    </w:p>
    <w:p w:rsidR="006528CF" w:rsidRPr="00DA64DC" w:rsidRDefault="006528CF" w:rsidP="006528CF">
      <w:pPr>
        <w:pStyle w:val="NoSpacing"/>
        <w:rPr>
          <w:rFonts w:eastAsia="Times New Roman"/>
          <w:sz w:val="24"/>
          <w:szCs w:val="24"/>
        </w:rPr>
      </w:pPr>
      <w:r w:rsidRPr="006528CF">
        <w:rPr>
          <w:rFonts w:ascii="Verdana" w:hAnsi="Verdana"/>
          <w:sz w:val="18"/>
          <w:szCs w:val="18"/>
          <w:shd w:val="clear" w:color="auto" w:fill="FFFFFF"/>
        </w:rPr>
        <w:t xml:space="preserve">The purpose Wisconsin </w:t>
      </w:r>
      <w:r w:rsidRPr="006528CF">
        <w:rPr>
          <w:rFonts w:ascii="Verdana" w:hAnsi="Verdana"/>
          <w:b/>
          <w:sz w:val="18"/>
          <w:szCs w:val="18"/>
          <w:shd w:val="clear" w:color="auto" w:fill="FFFFFF"/>
        </w:rPr>
        <w:t xml:space="preserve">Dept. of Natural Resources </w:t>
      </w:r>
      <w:r w:rsidRPr="006528CF">
        <w:rPr>
          <w:rFonts w:ascii="Verdana" w:hAnsi="Verdana"/>
          <w:sz w:val="18"/>
          <w:szCs w:val="18"/>
          <w:shd w:val="clear" w:color="auto" w:fill="FFFFFF"/>
        </w:rPr>
        <w:t>is to preserve, protect, manage, and maintain the natural resources of the state.</w:t>
      </w:r>
      <w:r>
        <w:rPr>
          <w:sz w:val="24"/>
          <w:szCs w:val="24"/>
          <w:shd w:val="clear" w:color="auto" w:fill="FFFFFF"/>
        </w:rPr>
        <w:t xml:space="preserve"> </w:t>
      </w:r>
    </w:p>
    <w:p w:rsidR="00583DB5" w:rsidRDefault="00583DB5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br/>
        <w:t>Completed projects included:</w:t>
      </w:r>
    </w:p>
    <w:p w:rsidR="00583DB5" w:rsidRDefault="00583DB5">
      <w:pPr>
        <w:rPr>
          <w:rFonts w:ascii="Verdana" w:hAnsi="Verdana"/>
          <w:b/>
          <w:bCs/>
          <w:sz w:val="18"/>
          <w:szCs w:val="18"/>
        </w:rPr>
      </w:pP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Worked on the remodeling of the web portal by porting the whole website and its applications into </w:t>
      </w:r>
      <w:r>
        <w:rPr>
          <w:rFonts w:ascii="Verdana" w:hAnsi="Verdana"/>
          <w:b/>
          <w:bCs/>
          <w:sz w:val="18"/>
          <w:szCs w:val="18"/>
        </w:rPr>
        <w:t>Drupal.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Coordinated with the team to gather requirements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Configured and worked on </w:t>
      </w:r>
      <w:r>
        <w:rPr>
          <w:rFonts w:ascii="Verdana" w:hAnsi="Verdana"/>
          <w:b/>
          <w:bCs/>
          <w:sz w:val="18"/>
          <w:szCs w:val="18"/>
        </w:rPr>
        <w:t>Dreamweaver CS5</w:t>
      </w:r>
      <w:r>
        <w:rPr>
          <w:rFonts w:ascii="Verdana" w:hAnsi="Verdana"/>
          <w:bCs/>
          <w:sz w:val="18"/>
          <w:szCs w:val="18"/>
        </w:rPr>
        <w:t xml:space="preserve"> to develop the new portal using Drupal.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Used </w:t>
      </w:r>
      <w:r>
        <w:rPr>
          <w:rFonts w:ascii="Verdana" w:hAnsi="Verdana"/>
          <w:b/>
          <w:bCs/>
          <w:sz w:val="18"/>
          <w:szCs w:val="18"/>
        </w:rPr>
        <w:t xml:space="preserve">Photoshop CS5 </w:t>
      </w:r>
      <w:r>
        <w:rPr>
          <w:rFonts w:ascii="Verdana" w:hAnsi="Verdana"/>
          <w:bCs/>
          <w:sz w:val="18"/>
          <w:szCs w:val="18"/>
        </w:rPr>
        <w:t>to</w:t>
      </w:r>
      <w:r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Cs/>
          <w:sz w:val="18"/>
          <w:szCs w:val="18"/>
        </w:rPr>
        <w:t>gather/generate required images for the new portal.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Developed and tested </w:t>
      </w:r>
      <w:r>
        <w:rPr>
          <w:rFonts w:ascii="Verdana" w:hAnsi="Verdana"/>
          <w:b/>
          <w:bCs/>
          <w:sz w:val="18"/>
          <w:szCs w:val="18"/>
        </w:rPr>
        <w:t>Drupal modules</w:t>
      </w:r>
      <w:r>
        <w:rPr>
          <w:rFonts w:ascii="Verdana" w:hAnsi="Verdana"/>
          <w:bCs/>
          <w:sz w:val="18"/>
          <w:szCs w:val="18"/>
        </w:rPr>
        <w:t xml:space="preserve"> for various features in the portal</w:t>
      </w:r>
      <w:r w:rsidR="00AD4F70">
        <w:rPr>
          <w:rFonts w:ascii="Verdana" w:hAnsi="Verdana"/>
          <w:bCs/>
          <w:sz w:val="18"/>
          <w:szCs w:val="18"/>
        </w:rPr>
        <w:t xml:space="preserve"> as per requirement</w:t>
      </w:r>
      <w:r>
        <w:rPr>
          <w:rFonts w:ascii="Verdana" w:hAnsi="Verdana"/>
          <w:bCs/>
          <w:sz w:val="18"/>
          <w:szCs w:val="18"/>
        </w:rPr>
        <w:t>.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Used </w:t>
      </w:r>
      <w:r>
        <w:rPr>
          <w:rFonts w:ascii="Verdana" w:hAnsi="Verdana"/>
          <w:b/>
          <w:bCs/>
          <w:sz w:val="18"/>
          <w:szCs w:val="18"/>
        </w:rPr>
        <w:t>AJAX</w:t>
      </w:r>
      <w:r>
        <w:rPr>
          <w:rFonts w:ascii="Verdana" w:hAnsi="Verdana"/>
          <w:bCs/>
          <w:sz w:val="18"/>
          <w:szCs w:val="18"/>
        </w:rPr>
        <w:t xml:space="preserve"> to develop an interactive map with regional offices in it and created a Drupal module for it.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Made use of </w:t>
      </w:r>
      <w:r>
        <w:rPr>
          <w:rFonts w:ascii="Verdana" w:hAnsi="Verdana"/>
          <w:bCs/>
          <w:i/>
          <w:sz w:val="18"/>
          <w:szCs w:val="18"/>
        </w:rPr>
        <w:t>GD library</w:t>
      </w:r>
      <w:r>
        <w:rPr>
          <w:rFonts w:ascii="Verdana" w:hAnsi="Verdana"/>
          <w:bCs/>
          <w:sz w:val="18"/>
          <w:szCs w:val="18"/>
        </w:rPr>
        <w:t xml:space="preserve"> and </w:t>
      </w:r>
      <w:r>
        <w:rPr>
          <w:rFonts w:ascii="Verdana" w:hAnsi="Verdana"/>
          <w:b/>
          <w:bCs/>
          <w:sz w:val="18"/>
          <w:szCs w:val="18"/>
        </w:rPr>
        <w:t>JPGraph API</w:t>
      </w:r>
      <w:r>
        <w:rPr>
          <w:rFonts w:ascii="Verdana" w:hAnsi="Verdana"/>
          <w:bCs/>
          <w:sz w:val="18"/>
          <w:szCs w:val="18"/>
        </w:rPr>
        <w:t xml:space="preserve"> to generate dynamic graph based of data retrieved from </w:t>
      </w:r>
      <w:r>
        <w:rPr>
          <w:rFonts w:ascii="Verdana" w:hAnsi="Verdana"/>
          <w:b/>
          <w:bCs/>
          <w:sz w:val="18"/>
          <w:szCs w:val="18"/>
        </w:rPr>
        <w:t>Oracle</w:t>
      </w:r>
      <w:r>
        <w:rPr>
          <w:rFonts w:ascii="Verdana" w:hAnsi="Verdana"/>
          <w:bCs/>
          <w:sz w:val="18"/>
          <w:szCs w:val="18"/>
        </w:rPr>
        <w:t xml:space="preserve"> database.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Used </w:t>
      </w:r>
      <w:r>
        <w:rPr>
          <w:rFonts w:ascii="Verdana" w:hAnsi="Verdana"/>
          <w:b/>
          <w:bCs/>
          <w:sz w:val="18"/>
          <w:szCs w:val="18"/>
        </w:rPr>
        <w:t>Weatherbug API</w:t>
      </w:r>
      <w:r>
        <w:rPr>
          <w:rFonts w:ascii="Verdana" w:hAnsi="Verdana"/>
          <w:bCs/>
          <w:sz w:val="18"/>
          <w:szCs w:val="18"/>
        </w:rPr>
        <w:t xml:space="preserve"> to retrieve and display local weather conditions in the portal.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Used </w:t>
      </w:r>
      <w:r>
        <w:rPr>
          <w:rFonts w:ascii="Verdana" w:hAnsi="Verdana"/>
          <w:b/>
          <w:bCs/>
          <w:sz w:val="18"/>
          <w:szCs w:val="18"/>
        </w:rPr>
        <w:t xml:space="preserve">Twitter REST API </w:t>
      </w:r>
      <w:r>
        <w:rPr>
          <w:rFonts w:ascii="Verdana" w:hAnsi="Verdana"/>
          <w:bCs/>
          <w:sz w:val="18"/>
          <w:szCs w:val="18"/>
        </w:rPr>
        <w:t xml:space="preserve">and </w:t>
      </w:r>
      <w:r>
        <w:rPr>
          <w:rFonts w:ascii="Verdana" w:hAnsi="Verdana"/>
          <w:b/>
          <w:bCs/>
          <w:sz w:val="18"/>
          <w:szCs w:val="18"/>
        </w:rPr>
        <w:t xml:space="preserve">Facebook Graph API </w:t>
      </w:r>
      <w:r>
        <w:rPr>
          <w:rFonts w:ascii="Verdana" w:hAnsi="Verdana"/>
          <w:bCs/>
          <w:sz w:val="18"/>
          <w:szCs w:val="18"/>
        </w:rPr>
        <w:t>to retrieve status updates into the Drupal portal.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Built a linux VM from scratch and setup an instance of the portal and </w:t>
      </w:r>
      <w:r>
        <w:rPr>
          <w:rFonts w:ascii="Verdana" w:hAnsi="Verdana"/>
          <w:b/>
          <w:bCs/>
          <w:sz w:val="18"/>
          <w:szCs w:val="18"/>
        </w:rPr>
        <w:t>Coldfusion</w:t>
      </w:r>
      <w:r>
        <w:rPr>
          <w:rFonts w:ascii="Verdana" w:hAnsi="Verdana"/>
          <w:bCs/>
          <w:sz w:val="18"/>
          <w:szCs w:val="18"/>
        </w:rPr>
        <w:t xml:space="preserve"> applications.</w:t>
      </w:r>
    </w:p>
    <w:p w:rsidR="00A11286" w:rsidRDefault="00A11286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Managed the VM Guest servers by setting up </w:t>
      </w:r>
      <w:r w:rsidRPr="00A11286">
        <w:rPr>
          <w:rFonts w:ascii="Verdana" w:hAnsi="Verdana"/>
          <w:b/>
          <w:bCs/>
          <w:sz w:val="18"/>
          <w:szCs w:val="18"/>
        </w:rPr>
        <w:t>VMWare</w:t>
      </w:r>
      <w:r>
        <w:rPr>
          <w:rFonts w:ascii="Verdana" w:hAnsi="Verdana"/>
          <w:bCs/>
          <w:sz w:val="18"/>
          <w:szCs w:val="18"/>
        </w:rPr>
        <w:t xml:space="preserve"> </w:t>
      </w:r>
      <w:r w:rsidRPr="00A11286">
        <w:rPr>
          <w:rFonts w:ascii="Verdana" w:hAnsi="Verdana"/>
          <w:b/>
          <w:bCs/>
          <w:sz w:val="18"/>
          <w:szCs w:val="18"/>
        </w:rPr>
        <w:t>vCenter vSphere</w:t>
      </w:r>
      <w:r>
        <w:rPr>
          <w:rFonts w:ascii="Verdana" w:hAnsi="Verdana"/>
          <w:bCs/>
          <w:sz w:val="18"/>
          <w:szCs w:val="18"/>
        </w:rPr>
        <w:t xml:space="preserve"> </w:t>
      </w:r>
      <w:r w:rsidRPr="00A11286">
        <w:rPr>
          <w:rFonts w:ascii="Verdana" w:hAnsi="Verdana"/>
          <w:b/>
          <w:bCs/>
          <w:sz w:val="18"/>
          <w:szCs w:val="18"/>
        </w:rPr>
        <w:t>client</w:t>
      </w:r>
      <w:r>
        <w:rPr>
          <w:rFonts w:ascii="Verdana" w:hAnsi="Verdana"/>
          <w:bCs/>
          <w:sz w:val="18"/>
          <w:szCs w:val="18"/>
        </w:rPr>
        <w:t xml:space="preserve"> and server.</w:t>
      </w:r>
    </w:p>
    <w:p w:rsidR="00A11286" w:rsidRDefault="00A11286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Installed clients for various management tools like vCenter Manager, </w:t>
      </w:r>
      <w:r w:rsidRPr="00E20E89">
        <w:rPr>
          <w:rFonts w:ascii="Verdana" w:hAnsi="Verdana"/>
          <w:b/>
          <w:bCs/>
          <w:sz w:val="18"/>
          <w:szCs w:val="18"/>
        </w:rPr>
        <w:t>MonitorIT, Oracle Health Monitor</w:t>
      </w:r>
      <w:r w:rsidR="006F36F8">
        <w:rPr>
          <w:rFonts w:ascii="Verdana" w:hAnsi="Verdana"/>
          <w:b/>
          <w:bCs/>
          <w:sz w:val="18"/>
          <w:szCs w:val="18"/>
        </w:rPr>
        <w:t>, Languard</w:t>
      </w:r>
      <w:r>
        <w:rPr>
          <w:rFonts w:ascii="Verdana" w:hAnsi="Verdana"/>
          <w:bCs/>
          <w:sz w:val="18"/>
          <w:szCs w:val="18"/>
        </w:rPr>
        <w:t xml:space="preserve"> and more for efficient management of resources.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Worked on setting up and managing content in the SVN repository using </w:t>
      </w:r>
      <w:r>
        <w:rPr>
          <w:rFonts w:ascii="Verdana" w:hAnsi="Verdana"/>
          <w:b/>
          <w:bCs/>
          <w:sz w:val="18"/>
          <w:szCs w:val="18"/>
        </w:rPr>
        <w:t>Tortoise SVN and Collab.net SVN.</w:t>
      </w:r>
    </w:p>
    <w:p w:rsidR="00466842" w:rsidRDefault="00466842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Managed the Oracle Database (DBA)</w:t>
      </w:r>
    </w:p>
    <w:p w:rsidR="00B258B0" w:rsidRDefault="00B258B0" w:rsidP="00B258B0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Setup the COOP environment </w:t>
      </w:r>
      <w:r w:rsidR="00BC75CB">
        <w:rPr>
          <w:rFonts w:ascii="Verdana" w:hAnsi="Verdana"/>
          <w:bCs/>
          <w:sz w:val="18"/>
          <w:szCs w:val="18"/>
        </w:rPr>
        <w:t xml:space="preserve">at remote location </w:t>
      </w:r>
      <w:r>
        <w:rPr>
          <w:rFonts w:ascii="Verdana" w:hAnsi="Verdana"/>
          <w:bCs/>
          <w:sz w:val="18"/>
          <w:szCs w:val="18"/>
        </w:rPr>
        <w:t xml:space="preserve">to replicate production database and webserver for </w:t>
      </w:r>
      <w:r w:rsidRPr="00B258B0">
        <w:rPr>
          <w:rFonts w:ascii="Verdana" w:hAnsi="Verdana"/>
          <w:b/>
          <w:bCs/>
          <w:sz w:val="18"/>
          <w:szCs w:val="18"/>
        </w:rPr>
        <w:t>high availability</w:t>
      </w:r>
      <w:r w:rsidR="00BC75CB">
        <w:rPr>
          <w:rFonts w:ascii="Verdana" w:hAnsi="Verdana"/>
          <w:b/>
          <w:bCs/>
          <w:sz w:val="18"/>
          <w:szCs w:val="18"/>
        </w:rPr>
        <w:t xml:space="preserve"> </w:t>
      </w:r>
      <w:r w:rsidR="00BC75CB" w:rsidRPr="00BC75CB">
        <w:rPr>
          <w:rFonts w:ascii="Verdana" w:hAnsi="Verdana"/>
          <w:bCs/>
          <w:sz w:val="18"/>
          <w:szCs w:val="18"/>
        </w:rPr>
        <w:t>of services</w:t>
      </w:r>
      <w:r w:rsidR="00BC75CB">
        <w:rPr>
          <w:rFonts w:ascii="Verdana" w:hAnsi="Verdana"/>
          <w:bCs/>
          <w:sz w:val="18"/>
          <w:szCs w:val="18"/>
        </w:rPr>
        <w:t xml:space="preserve"> provided by the agency</w:t>
      </w:r>
      <w:r>
        <w:rPr>
          <w:rFonts w:ascii="Verdana" w:hAnsi="Verdana"/>
          <w:b/>
          <w:bCs/>
          <w:sz w:val="18"/>
          <w:szCs w:val="18"/>
        </w:rPr>
        <w:t>.</w:t>
      </w:r>
    </w:p>
    <w:p w:rsidR="00B258B0" w:rsidRPr="00B258B0" w:rsidRDefault="00466842" w:rsidP="00B258B0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 w:rsidRPr="00B258B0">
        <w:rPr>
          <w:rFonts w:ascii="Verdana" w:hAnsi="Verdana"/>
          <w:bCs/>
          <w:sz w:val="18"/>
          <w:szCs w:val="18"/>
        </w:rPr>
        <w:t xml:space="preserve">Created shell scripts and setup </w:t>
      </w:r>
      <w:r w:rsidRPr="00B258B0">
        <w:rPr>
          <w:rFonts w:ascii="Verdana" w:hAnsi="Verdana"/>
          <w:b/>
          <w:bCs/>
          <w:sz w:val="18"/>
          <w:szCs w:val="18"/>
        </w:rPr>
        <w:t>cron jobs</w:t>
      </w:r>
      <w:r w:rsidRPr="00B258B0">
        <w:rPr>
          <w:rFonts w:ascii="Verdana" w:hAnsi="Verdana"/>
          <w:bCs/>
          <w:sz w:val="18"/>
          <w:szCs w:val="18"/>
        </w:rPr>
        <w:t xml:space="preserve"> to backup production </w:t>
      </w:r>
      <w:r w:rsidR="00640CCA" w:rsidRPr="00B258B0">
        <w:rPr>
          <w:rFonts w:ascii="Verdana" w:hAnsi="Verdana"/>
          <w:bCs/>
          <w:sz w:val="18"/>
          <w:szCs w:val="18"/>
        </w:rPr>
        <w:t>databases into COOP server environment</w:t>
      </w:r>
      <w:r w:rsidR="00B258B0" w:rsidRPr="00B258B0">
        <w:rPr>
          <w:rFonts w:ascii="Verdana" w:hAnsi="Verdana"/>
          <w:bCs/>
          <w:sz w:val="18"/>
          <w:szCs w:val="18"/>
        </w:rPr>
        <w:t>.</w:t>
      </w:r>
    </w:p>
    <w:p w:rsidR="008E1E6A" w:rsidRDefault="008E1E6A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Setup the </w:t>
      </w:r>
      <w:r w:rsidRPr="008E1E6A">
        <w:rPr>
          <w:rFonts w:ascii="Verdana" w:hAnsi="Verdana"/>
          <w:b/>
          <w:bCs/>
          <w:sz w:val="18"/>
          <w:szCs w:val="18"/>
        </w:rPr>
        <w:t>SSL</w:t>
      </w:r>
      <w:r>
        <w:rPr>
          <w:rFonts w:ascii="Verdana" w:hAnsi="Verdana"/>
          <w:bCs/>
          <w:sz w:val="18"/>
          <w:szCs w:val="18"/>
        </w:rPr>
        <w:t xml:space="preserve"> certificate on windows </w:t>
      </w:r>
      <w:r w:rsidRPr="008E1E6A">
        <w:rPr>
          <w:rFonts w:ascii="Verdana" w:hAnsi="Verdana"/>
          <w:b/>
          <w:bCs/>
          <w:sz w:val="18"/>
          <w:szCs w:val="18"/>
        </w:rPr>
        <w:t>IIS</w:t>
      </w:r>
      <w:r>
        <w:rPr>
          <w:rFonts w:ascii="Verdana" w:hAnsi="Verdana"/>
          <w:bCs/>
          <w:sz w:val="18"/>
          <w:szCs w:val="18"/>
        </w:rPr>
        <w:t xml:space="preserve"> webserver for the custom Siebel CRM server.</w:t>
      </w:r>
    </w:p>
    <w:p w:rsidR="006F36F8" w:rsidRPr="006F36F8" w:rsidRDefault="006E508C" w:rsidP="006F36F8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 w:rsidRPr="006F36F8">
        <w:rPr>
          <w:rFonts w:ascii="Verdana" w:hAnsi="Verdana"/>
          <w:bCs/>
          <w:sz w:val="18"/>
          <w:szCs w:val="18"/>
        </w:rPr>
        <w:t xml:space="preserve">Prepared our public facing servers to be </w:t>
      </w:r>
      <w:r w:rsidRPr="006F36F8">
        <w:rPr>
          <w:rFonts w:ascii="Verdana" w:hAnsi="Verdana"/>
          <w:b/>
          <w:bCs/>
          <w:sz w:val="18"/>
          <w:szCs w:val="18"/>
        </w:rPr>
        <w:t>IPv6</w:t>
      </w:r>
      <w:r w:rsidRPr="006F36F8">
        <w:rPr>
          <w:rFonts w:ascii="Verdana" w:hAnsi="Verdana"/>
          <w:bCs/>
          <w:sz w:val="18"/>
          <w:szCs w:val="18"/>
        </w:rPr>
        <w:t xml:space="preserve"> compliant.</w:t>
      </w:r>
    </w:p>
    <w:p w:rsidR="00DF4282" w:rsidRDefault="00DF4282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Setup </w:t>
      </w:r>
      <w:r w:rsidRPr="00DF4282">
        <w:rPr>
          <w:rFonts w:ascii="Verdana" w:hAnsi="Verdana"/>
          <w:b/>
          <w:bCs/>
          <w:sz w:val="18"/>
          <w:szCs w:val="18"/>
        </w:rPr>
        <w:t>LDAP</w:t>
      </w:r>
      <w:r>
        <w:rPr>
          <w:rFonts w:ascii="Verdana" w:hAnsi="Verdana"/>
          <w:bCs/>
          <w:sz w:val="18"/>
          <w:szCs w:val="18"/>
        </w:rPr>
        <w:t xml:space="preserve"> on Linux Server to work in parallel with Windows </w:t>
      </w:r>
      <w:r w:rsidRPr="00DF4282">
        <w:rPr>
          <w:rFonts w:ascii="Verdana" w:hAnsi="Verdana"/>
          <w:b/>
          <w:bCs/>
          <w:sz w:val="18"/>
          <w:szCs w:val="18"/>
        </w:rPr>
        <w:t>exchange</w:t>
      </w:r>
      <w:r>
        <w:rPr>
          <w:rFonts w:ascii="Verdana" w:hAnsi="Verdana"/>
          <w:bCs/>
          <w:sz w:val="18"/>
          <w:szCs w:val="18"/>
        </w:rPr>
        <w:t xml:space="preserve"> server.</w:t>
      </w:r>
    </w:p>
    <w:p w:rsidR="00DF4282" w:rsidRDefault="00DF4282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Built custom financial reporting tool with </w:t>
      </w:r>
      <w:r w:rsidRPr="00004C6A">
        <w:rPr>
          <w:rFonts w:ascii="Verdana" w:hAnsi="Verdana"/>
          <w:b/>
          <w:bCs/>
          <w:sz w:val="18"/>
          <w:szCs w:val="18"/>
        </w:rPr>
        <w:t>PHP, MySQL and Oracle</w:t>
      </w:r>
      <w:r>
        <w:rPr>
          <w:rFonts w:ascii="Verdana" w:hAnsi="Verdana"/>
          <w:bCs/>
          <w:sz w:val="18"/>
          <w:szCs w:val="18"/>
        </w:rPr>
        <w:t xml:space="preserve"> using PDF creator for PDF </w:t>
      </w:r>
      <w:r w:rsidR="00CB28BA">
        <w:rPr>
          <w:rFonts w:ascii="Verdana" w:hAnsi="Verdana"/>
          <w:bCs/>
          <w:sz w:val="18"/>
          <w:szCs w:val="18"/>
        </w:rPr>
        <w:t xml:space="preserve">file </w:t>
      </w:r>
      <w:r>
        <w:rPr>
          <w:rFonts w:ascii="Verdana" w:hAnsi="Verdana"/>
          <w:bCs/>
          <w:sz w:val="18"/>
          <w:szCs w:val="18"/>
        </w:rPr>
        <w:t>generation.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Setup network file share from Linux to Windows using </w:t>
      </w:r>
      <w:r>
        <w:rPr>
          <w:rFonts w:ascii="Verdana" w:hAnsi="Verdana"/>
          <w:b/>
          <w:bCs/>
          <w:sz w:val="18"/>
          <w:szCs w:val="18"/>
        </w:rPr>
        <w:t>Samba server.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Worked in both LAMP and WAMP environment for development and maintenance of the portal.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Developed modules using </w:t>
      </w:r>
      <w:r>
        <w:rPr>
          <w:rFonts w:ascii="Verdana" w:hAnsi="Verdana"/>
          <w:b/>
          <w:bCs/>
          <w:sz w:val="18"/>
          <w:szCs w:val="18"/>
        </w:rPr>
        <w:t xml:space="preserve">Oracle 11g and Coldfusion (Fusebox framework) </w:t>
      </w:r>
      <w:r>
        <w:rPr>
          <w:rFonts w:ascii="Verdana" w:hAnsi="Verdana"/>
          <w:sz w:val="18"/>
          <w:szCs w:val="18"/>
        </w:rPr>
        <w:t>to add features to legacy applications.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Managed all the linux </w:t>
      </w:r>
      <w:r w:rsidR="00AD4F70">
        <w:rPr>
          <w:rFonts w:ascii="Verdana" w:hAnsi="Verdana"/>
          <w:sz w:val="18"/>
          <w:szCs w:val="18"/>
        </w:rPr>
        <w:t xml:space="preserve">and windows </w:t>
      </w:r>
      <w:r>
        <w:rPr>
          <w:rFonts w:ascii="Verdana" w:hAnsi="Verdana"/>
          <w:sz w:val="18"/>
          <w:szCs w:val="18"/>
        </w:rPr>
        <w:t>servers as the administrator.</w:t>
      </w:r>
    </w:p>
    <w:p w:rsidR="00004C6A" w:rsidRDefault="00004C6A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Built and deployed Win7 images for dell laptops using </w:t>
      </w:r>
      <w:r w:rsidRPr="00004C6A">
        <w:rPr>
          <w:rFonts w:ascii="Verdana" w:hAnsi="Verdana"/>
          <w:b/>
          <w:sz w:val="18"/>
          <w:szCs w:val="18"/>
        </w:rPr>
        <w:t>Acronis</w:t>
      </w:r>
      <w:r>
        <w:rPr>
          <w:rFonts w:ascii="Verdana" w:hAnsi="Verdana"/>
          <w:sz w:val="18"/>
          <w:szCs w:val="18"/>
        </w:rPr>
        <w:t xml:space="preserve"> and setup </w:t>
      </w:r>
      <w:r w:rsidRPr="00004C6A">
        <w:rPr>
          <w:rFonts w:ascii="Verdana" w:hAnsi="Verdana"/>
          <w:b/>
          <w:sz w:val="18"/>
          <w:szCs w:val="18"/>
        </w:rPr>
        <w:t>Safeboot</w:t>
      </w:r>
      <w:r>
        <w:rPr>
          <w:rFonts w:ascii="Verdana" w:hAnsi="Verdana"/>
          <w:sz w:val="18"/>
          <w:szCs w:val="18"/>
        </w:rPr>
        <w:t xml:space="preserve"> using </w:t>
      </w:r>
      <w:r w:rsidRPr="00004C6A">
        <w:rPr>
          <w:rFonts w:ascii="Verdana" w:hAnsi="Verdana"/>
          <w:b/>
          <w:sz w:val="18"/>
          <w:szCs w:val="18"/>
        </w:rPr>
        <w:t>McAfee Endpoint Encryption</w:t>
      </w:r>
      <w:r>
        <w:rPr>
          <w:rFonts w:ascii="Verdana" w:hAnsi="Verdana"/>
          <w:sz w:val="18"/>
          <w:szCs w:val="18"/>
        </w:rPr>
        <w:t xml:space="preserve"> to secure the government data.</w:t>
      </w:r>
    </w:p>
    <w:p w:rsidR="00004C6A" w:rsidRDefault="00004C6A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Troubleshot various networking issues.</w:t>
      </w:r>
    </w:p>
    <w:p w:rsidR="00AD4F70" w:rsidRDefault="00AD4F70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Managed the financial aspects of the project and acted as the </w:t>
      </w:r>
      <w:r w:rsidRPr="00466842">
        <w:rPr>
          <w:rFonts w:ascii="Verdana" w:hAnsi="Verdana"/>
          <w:b/>
          <w:sz w:val="18"/>
          <w:szCs w:val="18"/>
        </w:rPr>
        <w:t>team lead</w:t>
      </w:r>
      <w:r>
        <w:rPr>
          <w:rFonts w:ascii="Verdana" w:hAnsi="Verdana"/>
          <w:sz w:val="18"/>
          <w:szCs w:val="18"/>
        </w:rPr>
        <w:t>.</w:t>
      </w:r>
    </w:p>
    <w:p w:rsidR="00583DB5" w:rsidRDefault="00583DB5">
      <w:pPr>
        <w:rPr>
          <w:rFonts w:ascii="Verdana" w:hAnsi="Verdana"/>
          <w:bCs/>
          <w:sz w:val="18"/>
          <w:szCs w:val="18"/>
        </w:rPr>
      </w:pPr>
    </w:p>
    <w:p w:rsidR="00583DB5" w:rsidRDefault="00583DB5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Environment: </w:t>
      </w:r>
      <w:r>
        <w:rPr>
          <w:rFonts w:ascii="Verdana" w:hAnsi="Verdana"/>
          <w:bCs/>
          <w:sz w:val="18"/>
          <w:szCs w:val="18"/>
        </w:rPr>
        <w:t>PHP5, Oracle, MySQL, Apache, Drupal CMS</w:t>
      </w:r>
      <w:r>
        <w:rPr>
          <w:rFonts w:ascii="Verdana" w:hAnsi="Verdana"/>
          <w:b/>
          <w:bCs/>
          <w:sz w:val="18"/>
          <w:szCs w:val="18"/>
        </w:rPr>
        <w:t xml:space="preserve">, </w:t>
      </w:r>
      <w:r>
        <w:rPr>
          <w:rFonts w:ascii="Verdana" w:hAnsi="Verdana"/>
          <w:bCs/>
          <w:sz w:val="18"/>
          <w:szCs w:val="18"/>
        </w:rPr>
        <w:t xml:space="preserve">HTML, XHTML, CSS, JavaScript, Ajax, Windows, Linux, Dreamweaver, Photoshop, Eclipse, JPGraphs API, </w:t>
      </w:r>
      <w:r>
        <w:rPr>
          <w:rFonts w:ascii="Verdana" w:hAnsi="Verdana"/>
          <w:sz w:val="18"/>
          <w:szCs w:val="18"/>
        </w:rPr>
        <w:t xml:space="preserve">Collab.net SVN, </w:t>
      </w:r>
      <w:r>
        <w:rPr>
          <w:rFonts w:ascii="Verdana" w:hAnsi="Verdana"/>
          <w:bCs/>
          <w:sz w:val="18"/>
          <w:szCs w:val="18"/>
        </w:rPr>
        <w:t>Tortoise SVN, WAMP, LAMP</w:t>
      </w:r>
      <w:r>
        <w:rPr>
          <w:rFonts w:ascii="Verdana" w:hAnsi="Verdana"/>
          <w:b/>
          <w:bCs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Coldfusion, Fusebox fram</w:t>
      </w:r>
      <w:r w:rsidR="00142025">
        <w:rPr>
          <w:rFonts w:ascii="Verdana" w:hAnsi="Verdana"/>
          <w:sz w:val="18"/>
          <w:szCs w:val="18"/>
        </w:rPr>
        <w:t>e</w:t>
      </w:r>
      <w:r>
        <w:rPr>
          <w:rFonts w:ascii="Verdana" w:hAnsi="Verdana"/>
          <w:sz w:val="18"/>
          <w:szCs w:val="18"/>
        </w:rPr>
        <w:t>work, Samba server</w:t>
      </w:r>
      <w:r w:rsidR="00E509B0">
        <w:rPr>
          <w:rFonts w:ascii="Verdana" w:hAnsi="Verdana"/>
          <w:sz w:val="18"/>
          <w:szCs w:val="18"/>
        </w:rPr>
        <w:t>,</w:t>
      </w:r>
      <w:r w:rsidR="004300AE">
        <w:rPr>
          <w:rFonts w:ascii="Verdana" w:hAnsi="Verdana"/>
          <w:sz w:val="18"/>
          <w:szCs w:val="18"/>
        </w:rPr>
        <w:t xml:space="preserve"> </w:t>
      </w:r>
      <w:r w:rsidR="00E509B0">
        <w:rPr>
          <w:rFonts w:ascii="Verdana" w:hAnsi="Verdana"/>
          <w:sz w:val="18"/>
          <w:szCs w:val="18"/>
        </w:rPr>
        <w:t>Acronis, McAfee Endpoint Encryption, IIS</w:t>
      </w:r>
      <w:r w:rsidR="004300AE">
        <w:rPr>
          <w:rFonts w:ascii="Verdana" w:hAnsi="Verdana"/>
          <w:sz w:val="18"/>
          <w:szCs w:val="18"/>
        </w:rPr>
        <w:t>, VMWare</w:t>
      </w:r>
      <w:r w:rsidR="0028693B">
        <w:rPr>
          <w:rFonts w:ascii="Verdana" w:hAnsi="Verdana"/>
          <w:sz w:val="18"/>
          <w:szCs w:val="18"/>
        </w:rPr>
        <w:t>.</w:t>
      </w:r>
    </w:p>
    <w:p w:rsidR="00583DB5" w:rsidRDefault="00583DB5">
      <w:pPr>
        <w:rPr>
          <w:rFonts w:ascii="Verdana" w:hAnsi="Verdana"/>
          <w:b/>
          <w:bCs/>
          <w:sz w:val="18"/>
          <w:szCs w:val="18"/>
        </w:rPr>
      </w:pPr>
    </w:p>
    <w:p w:rsidR="00583DB5" w:rsidRDefault="00583DB5">
      <w:pPr>
        <w:rPr>
          <w:rFonts w:ascii="Verdana" w:hAnsi="Verdana"/>
          <w:b/>
          <w:bCs/>
          <w:sz w:val="18"/>
          <w:szCs w:val="18"/>
        </w:rPr>
      </w:pPr>
    </w:p>
    <w:p w:rsidR="00583DB5" w:rsidRDefault="006528CF">
      <w:pPr>
        <w:rPr>
          <w:rFonts w:ascii="Verdana" w:hAnsi="Verdana"/>
          <w:b/>
          <w:sz w:val="18"/>
          <w:szCs w:val="18"/>
        </w:rPr>
      </w:pPr>
      <w:r w:rsidRPr="006528CF">
        <w:rPr>
          <w:rFonts w:ascii="Verdana" w:hAnsi="Verdana" w:cs="Arial"/>
          <w:b/>
          <w:bCs/>
          <w:sz w:val="18"/>
          <w:szCs w:val="18"/>
        </w:rPr>
        <w:t>Level 3 Communications, Colorado</w:t>
      </w:r>
      <w:r w:rsidR="0068526C">
        <w:rPr>
          <w:rFonts w:ascii="Verdana" w:hAnsi="Verdana"/>
          <w:b/>
          <w:bCs/>
          <w:sz w:val="18"/>
          <w:szCs w:val="18"/>
        </w:rPr>
        <w:tab/>
      </w:r>
      <w:r w:rsidR="0068526C">
        <w:rPr>
          <w:rFonts w:ascii="Verdana" w:hAnsi="Verdana"/>
          <w:b/>
          <w:bCs/>
          <w:sz w:val="18"/>
          <w:szCs w:val="18"/>
        </w:rPr>
        <w:tab/>
      </w:r>
      <w:r w:rsidR="0068526C">
        <w:rPr>
          <w:rFonts w:ascii="Verdana" w:hAnsi="Verdana"/>
          <w:b/>
          <w:bCs/>
          <w:sz w:val="18"/>
          <w:szCs w:val="18"/>
        </w:rPr>
        <w:tab/>
        <w:t xml:space="preserve"> </w:t>
      </w:r>
      <w:r>
        <w:rPr>
          <w:rFonts w:ascii="Verdana" w:hAnsi="Verdana"/>
          <w:b/>
          <w:bCs/>
          <w:sz w:val="18"/>
          <w:szCs w:val="18"/>
        </w:rPr>
        <w:t xml:space="preserve">                         </w:t>
      </w:r>
      <w:r w:rsidR="0005725B">
        <w:rPr>
          <w:rFonts w:ascii="Verdana" w:hAnsi="Verdana"/>
          <w:b/>
          <w:sz w:val="18"/>
          <w:szCs w:val="18"/>
        </w:rPr>
        <w:t xml:space="preserve">Sept </w:t>
      </w:r>
      <w:r w:rsidR="0068526C">
        <w:rPr>
          <w:rFonts w:ascii="Verdana" w:hAnsi="Verdana"/>
          <w:b/>
          <w:sz w:val="18"/>
          <w:szCs w:val="18"/>
        </w:rPr>
        <w:t>20</w:t>
      </w:r>
      <w:r>
        <w:rPr>
          <w:rFonts w:ascii="Verdana" w:hAnsi="Verdana"/>
          <w:b/>
          <w:sz w:val="18"/>
          <w:szCs w:val="18"/>
        </w:rPr>
        <w:t>13 to June</w:t>
      </w:r>
      <w:r w:rsidR="0005725B">
        <w:rPr>
          <w:rFonts w:ascii="Verdana" w:hAnsi="Verdana"/>
          <w:b/>
          <w:sz w:val="18"/>
          <w:szCs w:val="18"/>
        </w:rPr>
        <w:t xml:space="preserve"> </w:t>
      </w:r>
      <w:r w:rsidR="0068526C">
        <w:rPr>
          <w:rFonts w:ascii="Verdana" w:hAnsi="Verdana"/>
          <w:b/>
          <w:sz w:val="18"/>
          <w:szCs w:val="18"/>
        </w:rPr>
        <w:t>20</w:t>
      </w:r>
      <w:r>
        <w:rPr>
          <w:rFonts w:ascii="Verdana" w:hAnsi="Verdana"/>
          <w:b/>
          <w:sz w:val="18"/>
          <w:szCs w:val="18"/>
        </w:rPr>
        <w:t>14</w:t>
      </w:r>
    </w:p>
    <w:p w:rsidR="00583DB5" w:rsidRDefault="00583DB5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S</w:t>
      </w:r>
      <w:r w:rsidR="00772BE4">
        <w:rPr>
          <w:rFonts w:ascii="Verdana" w:hAnsi="Verdana"/>
          <w:b/>
          <w:bCs/>
          <w:sz w:val="18"/>
          <w:szCs w:val="18"/>
        </w:rPr>
        <w:t>enior</w:t>
      </w:r>
      <w:r>
        <w:rPr>
          <w:rFonts w:ascii="Verdana" w:hAnsi="Verdana"/>
          <w:b/>
          <w:bCs/>
          <w:sz w:val="18"/>
          <w:szCs w:val="18"/>
        </w:rPr>
        <w:t xml:space="preserve"> PHP Developer </w:t>
      </w:r>
    </w:p>
    <w:p w:rsidR="00583DB5" w:rsidRDefault="00583DB5">
      <w:pPr>
        <w:rPr>
          <w:rFonts w:ascii="Verdana" w:hAnsi="Verdana"/>
          <w:bCs/>
          <w:sz w:val="18"/>
          <w:szCs w:val="18"/>
        </w:rPr>
      </w:pPr>
    </w:p>
    <w:p w:rsidR="006528CF" w:rsidRDefault="006528CF" w:rsidP="006528CF">
      <w:pPr>
        <w:pStyle w:val="NoSpacing"/>
        <w:rPr>
          <w:rFonts w:eastAsia="Times New Roman"/>
          <w:sz w:val="24"/>
          <w:szCs w:val="24"/>
        </w:rPr>
      </w:pPr>
      <w:r w:rsidRPr="006528CF">
        <w:rPr>
          <w:rFonts w:ascii="Verdana" w:eastAsia="Times New Roman" w:hAnsi="Verdana"/>
          <w:b/>
          <w:sz w:val="18"/>
          <w:szCs w:val="18"/>
        </w:rPr>
        <w:t>Level 3 communications</w:t>
      </w:r>
      <w:r w:rsidRPr="006528CF">
        <w:rPr>
          <w:rFonts w:ascii="Verdana" w:eastAsia="Times New Roman" w:hAnsi="Verdana"/>
          <w:sz w:val="18"/>
          <w:szCs w:val="18"/>
        </w:rPr>
        <w:t xml:space="preserve"> is a multinational telecommunications and internet service provider</w:t>
      </w:r>
      <w:r w:rsidRPr="006528CF">
        <w:rPr>
          <w:rFonts w:ascii="Verdana" w:hAnsi="Verdana"/>
          <w:sz w:val="18"/>
          <w:szCs w:val="18"/>
          <w:shd w:val="clear" w:color="auto" w:fill="FFFFFF"/>
        </w:rPr>
        <w:t xml:space="preserve"> The company provides core transport, IP, voice, video, and content delivery for medium-to-large Internet carriers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583DB5" w:rsidRDefault="00583DB5">
      <w:pPr>
        <w:rPr>
          <w:rFonts w:ascii="Verdana" w:hAnsi="Verdana"/>
          <w:bCs/>
          <w:sz w:val="18"/>
          <w:szCs w:val="18"/>
        </w:rPr>
      </w:pPr>
    </w:p>
    <w:p w:rsidR="00583DB5" w:rsidRDefault="00583DB5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Completed projects included:</w:t>
      </w:r>
    </w:p>
    <w:p w:rsidR="00583DB5" w:rsidRDefault="00583DB5">
      <w:pPr>
        <w:rPr>
          <w:rFonts w:ascii="Verdana" w:hAnsi="Verdana"/>
          <w:b/>
          <w:bCs/>
          <w:sz w:val="18"/>
          <w:szCs w:val="18"/>
        </w:rPr>
      </w:pP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Discussed the bug fixes and the requirements with the client to get the application live.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Fixed bugs and added features into the application using </w:t>
      </w:r>
      <w:r>
        <w:rPr>
          <w:rFonts w:ascii="Verdana" w:hAnsi="Verdana"/>
          <w:b/>
          <w:bCs/>
          <w:sz w:val="18"/>
          <w:szCs w:val="18"/>
        </w:rPr>
        <w:t>MVC</w:t>
      </w:r>
      <w:r>
        <w:rPr>
          <w:rFonts w:ascii="Verdana" w:hAnsi="Verdana"/>
          <w:bCs/>
          <w:sz w:val="18"/>
          <w:szCs w:val="18"/>
        </w:rPr>
        <w:t xml:space="preserve"> pattern.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Used </w:t>
      </w:r>
      <w:r>
        <w:rPr>
          <w:rFonts w:ascii="Verdana" w:hAnsi="Verdana"/>
          <w:b/>
          <w:bCs/>
          <w:sz w:val="18"/>
          <w:szCs w:val="18"/>
        </w:rPr>
        <w:t>MVCnPHP</w:t>
      </w:r>
      <w:r>
        <w:rPr>
          <w:rFonts w:ascii="Verdana" w:hAnsi="Verdana"/>
          <w:bCs/>
          <w:sz w:val="18"/>
          <w:szCs w:val="18"/>
        </w:rPr>
        <w:t xml:space="preserve"> and</w:t>
      </w:r>
      <w:r>
        <w:rPr>
          <w:rFonts w:ascii="Verdana" w:hAnsi="Verdana"/>
          <w:b/>
          <w:bCs/>
          <w:sz w:val="18"/>
          <w:szCs w:val="18"/>
        </w:rPr>
        <w:t xml:space="preserve"> Geeklog</w:t>
      </w:r>
      <w:r>
        <w:rPr>
          <w:rFonts w:ascii="Verdana" w:hAnsi="Verdana"/>
          <w:bCs/>
          <w:sz w:val="18"/>
          <w:szCs w:val="18"/>
        </w:rPr>
        <w:t xml:space="preserve"> Framework for developing the application.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Implemented the business layer logic using </w:t>
      </w:r>
      <w:r>
        <w:rPr>
          <w:rFonts w:ascii="Verdana" w:hAnsi="Verdana"/>
          <w:b/>
          <w:bCs/>
          <w:sz w:val="18"/>
          <w:szCs w:val="18"/>
        </w:rPr>
        <w:t xml:space="preserve">Propel, Phing </w:t>
      </w:r>
      <w:r>
        <w:rPr>
          <w:rFonts w:ascii="Verdana" w:hAnsi="Verdana"/>
          <w:bCs/>
          <w:sz w:val="18"/>
          <w:szCs w:val="18"/>
        </w:rPr>
        <w:t>and</w:t>
      </w:r>
      <w:r>
        <w:rPr>
          <w:rFonts w:ascii="Verdana" w:hAnsi="Verdana"/>
          <w:b/>
          <w:bCs/>
          <w:sz w:val="18"/>
          <w:szCs w:val="18"/>
        </w:rPr>
        <w:t xml:space="preserve"> Creole</w:t>
      </w:r>
      <w:r>
        <w:rPr>
          <w:rFonts w:ascii="Verdana" w:hAnsi="Verdana"/>
          <w:bCs/>
          <w:sz w:val="18"/>
          <w:szCs w:val="18"/>
        </w:rPr>
        <w:t xml:space="preserve">. 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Implemented the presentation layer with </w:t>
      </w:r>
      <w:r>
        <w:rPr>
          <w:rFonts w:ascii="Verdana" w:hAnsi="Verdana"/>
          <w:b/>
          <w:bCs/>
          <w:sz w:val="18"/>
          <w:szCs w:val="18"/>
        </w:rPr>
        <w:t xml:space="preserve">HTML, XHTML, JavaScript (YUI API), Ajax, </w:t>
      </w:r>
      <w:r>
        <w:rPr>
          <w:rFonts w:ascii="Verdana" w:hAnsi="Verdana"/>
          <w:bCs/>
          <w:sz w:val="18"/>
          <w:szCs w:val="18"/>
        </w:rPr>
        <w:t>and</w:t>
      </w:r>
      <w:r>
        <w:rPr>
          <w:rFonts w:ascii="Verdana" w:hAnsi="Verdana"/>
          <w:b/>
          <w:bCs/>
          <w:sz w:val="18"/>
          <w:szCs w:val="18"/>
        </w:rPr>
        <w:t xml:space="preserve"> CSS</w:t>
      </w:r>
      <w:r>
        <w:rPr>
          <w:rFonts w:ascii="Verdana" w:hAnsi="Verdana"/>
          <w:bCs/>
          <w:sz w:val="18"/>
          <w:szCs w:val="18"/>
        </w:rPr>
        <w:t>.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Using </w:t>
      </w:r>
      <w:r>
        <w:rPr>
          <w:rFonts w:ascii="Verdana" w:hAnsi="Verdana"/>
          <w:b/>
          <w:bCs/>
          <w:sz w:val="18"/>
          <w:szCs w:val="18"/>
        </w:rPr>
        <w:t>PDFLib</w:t>
      </w:r>
      <w:r>
        <w:rPr>
          <w:rFonts w:ascii="Verdana" w:hAnsi="Verdana"/>
          <w:bCs/>
          <w:sz w:val="18"/>
          <w:szCs w:val="18"/>
        </w:rPr>
        <w:t xml:space="preserve"> created a feature which allowed attendance and results to be stored in a PDF. 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Written </w:t>
      </w:r>
      <w:r>
        <w:rPr>
          <w:rFonts w:ascii="Verdana" w:hAnsi="Verdana"/>
          <w:b/>
          <w:bCs/>
          <w:sz w:val="18"/>
          <w:szCs w:val="18"/>
        </w:rPr>
        <w:t>SQL queries</w:t>
      </w:r>
      <w:r>
        <w:rPr>
          <w:rFonts w:ascii="Verdana" w:hAnsi="Verdana"/>
          <w:bCs/>
          <w:sz w:val="18"/>
          <w:szCs w:val="18"/>
        </w:rPr>
        <w:t xml:space="preserve"> and </w:t>
      </w:r>
      <w:r>
        <w:rPr>
          <w:rFonts w:ascii="Verdana" w:hAnsi="Verdana"/>
          <w:b/>
          <w:bCs/>
          <w:sz w:val="18"/>
          <w:szCs w:val="18"/>
        </w:rPr>
        <w:t xml:space="preserve">stored procedures </w:t>
      </w:r>
      <w:r>
        <w:rPr>
          <w:rFonts w:ascii="Verdana" w:hAnsi="Verdana"/>
          <w:bCs/>
          <w:sz w:val="18"/>
          <w:szCs w:val="18"/>
        </w:rPr>
        <w:t xml:space="preserve">to fetch and store the data using </w:t>
      </w:r>
      <w:r>
        <w:rPr>
          <w:rFonts w:ascii="Verdana" w:hAnsi="Verdana"/>
          <w:b/>
          <w:bCs/>
          <w:sz w:val="18"/>
          <w:szCs w:val="18"/>
        </w:rPr>
        <w:t>MySQL</w:t>
      </w:r>
      <w:r>
        <w:rPr>
          <w:rFonts w:ascii="Verdana" w:hAnsi="Verdana"/>
          <w:bCs/>
          <w:sz w:val="18"/>
          <w:szCs w:val="18"/>
        </w:rPr>
        <w:t xml:space="preserve"> database. 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Moved for LAMP to WAMP environment for transfer of owner reasons.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Developed various Administration modules to manage the application content. 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Used </w:t>
      </w:r>
      <w:r>
        <w:rPr>
          <w:rFonts w:ascii="Verdana" w:hAnsi="Verdana"/>
          <w:b/>
          <w:bCs/>
          <w:sz w:val="18"/>
          <w:szCs w:val="18"/>
        </w:rPr>
        <w:t>Tortoise CVS</w:t>
      </w:r>
      <w:r>
        <w:rPr>
          <w:rFonts w:ascii="Verdana" w:hAnsi="Verdana"/>
          <w:bCs/>
          <w:sz w:val="18"/>
          <w:szCs w:val="18"/>
        </w:rPr>
        <w:t xml:space="preserve"> for maintaining file modification history. 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Used </w:t>
      </w:r>
      <w:r>
        <w:rPr>
          <w:rFonts w:ascii="Verdana" w:hAnsi="Verdana"/>
          <w:b/>
          <w:bCs/>
          <w:sz w:val="18"/>
          <w:szCs w:val="18"/>
        </w:rPr>
        <w:t>Eclipse</w:t>
      </w:r>
      <w:r>
        <w:rPr>
          <w:rFonts w:ascii="Verdana" w:hAnsi="Verdana"/>
          <w:bCs/>
          <w:sz w:val="18"/>
          <w:szCs w:val="18"/>
        </w:rPr>
        <w:t xml:space="preserve"> and </w:t>
      </w:r>
      <w:r>
        <w:rPr>
          <w:rFonts w:ascii="Verdana" w:hAnsi="Verdana"/>
          <w:b/>
          <w:bCs/>
          <w:sz w:val="18"/>
          <w:szCs w:val="18"/>
        </w:rPr>
        <w:t>Zend Studio</w:t>
      </w:r>
      <w:r>
        <w:rPr>
          <w:rFonts w:ascii="Verdana" w:hAnsi="Verdana"/>
          <w:bCs/>
          <w:sz w:val="18"/>
          <w:szCs w:val="18"/>
        </w:rPr>
        <w:t xml:space="preserve"> IDE for coding of the project. </w:t>
      </w:r>
    </w:p>
    <w:p w:rsidR="00583DB5" w:rsidRDefault="00583DB5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Did thorough testing of the modules.</w:t>
      </w:r>
    </w:p>
    <w:p w:rsidR="00650E70" w:rsidRDefault="00583DB5">
      <w:pPr>
        <w:spacing w:before="280" w:after="28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Environment: </w:t>
      </w:r>
      <w:r>
        <w:rPr>
          <w:rFonts w:ascii="Verdana" w:hAnsi="Verdana"/>
          <w:bCs/>
          <w:sz w:val="18"/>
          <w:szCs w:val="18"/>
        </w:rPr>
        <w:t>PHP5, M</w:t>
      </w:r>
      <w:r w:rsidR="00650E70">
        <w:rPr>
          <w:rFonts w:ascii="Verdana" w:hAnsi="Verdana"/>
          <w:bCs/>
          <w:sz w:val="18"/>
          <w:szCs w:val="18"/>
        </w:rPr>
        <w:t>Y</w:t>
      </w:r>
      <w:r>
        <w:rPr>
          <w:rFonts w:ascii="Verdana" w:hAnsi="Verdana"/>
          <w:bCs/>
          <w:sz w:val="18"/>
          <w:szCs w:val="18"/>
        </w:rPr>
        <w:t>SQL5, Apache, MVCnPHP Framework</w:t>
      </w:r>
      <w:r>
        <w:rPr>
          <w:rFonts w:ascii="Verdana" w:hAnsi="Verdana"/>
          <w:b/>
          <w:bCs/>
          <w:sz w:val="18"/>
          <w:szCs w:val="18"/>
        </w:rPr>
        <w:t xml:space="preserve">, </w:t>
      </w:r>
      <w:r>
        <w:rPr>
          <w:rFonts w:ascii="Verdana" w:hAnsi="Verdana"/>
          <w:bCs/>
          <w:sz w:val="18"/>
          <w:szCs w:val="18"/>
        </w:rPr>
        <w:t>Geeklog</w:t>
      </w:r>
      <w:r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Cs/>
          <w:sz w:val="18"/>
          <w:szCs w:val="18"/>
        </w:rPr>
        <w:t>Framework</w:t>
      </w:r>
      <w:r>
        <w:rPr>
          <w:rFonts w:ascii="Verdana" w:hAnsi="Verdana"/>
          <w:b/>
          <w:bCs/>
          <w:sz w:val="18"/>
          <w:szCs w:val="18"/>
        </w:rPr>
        <w:t xml:space="preserve">, </w:t>
      </w:r>
      <w:r>
        <w:rPr>
          <w:rFonts w:ascii="Verdana" w:hAnsi="Verdana"/>
          <w:bCs/>
          <w:sz w:val="18"/>
          <w:szCs w:val="18"/>
        </w:rPr>
        <w:t>HTML, XHTML, CSS, JavaScript, Ajax, YUI API, PDFLib, Windows, Eclipse, Zend Studio, Tortoise CVS, WAMP, LAMP</w:t>
      </w:r>
      <w:r>
        <w:rPr>
          <w:rFonts w:ascii="Verdana" w:hAnsi="Verdana"/>
          <w:b/>
          <w:sz w:val="18"/>
          <w:szCs w:val="18"/>
        </w:rPr>
        <w:t>.</w:t>
      </w:r>
    </w:p>
    <w:p w:rsidR="00650E70" w:rsidRDefault="008C790F" w:rsidP="00650E70">
      <w:r w:rsidRPr="008C790F">
        <w:rPr>
          <w:rFonts w:ascii="Verdana" w:hAnsi="Verdana" w:cs="Arial"/>
          <w:b/>
          <w:bCs/>
          <w:sz w:val="18"/>
          <w:szCs w:val="18"/>
        </w:rPr>
        <w:t>Mindray North America, New Jersey</w:t>
      </w:r>
      <w:r>
        <w:t xml:space="preserve"> </w:t>
      </w:r>
      <w:r w:rsidR="00712135">
        <w:tab/>
      </w:r>
      <w:r w:rsidR="00712135">
        <w:tab/>
      </w:r>
      <w:r w:rsidR="0005725B">
        <w:tab/>
      </w:r>
      <w:r w:rsidR="0005725B">
        <w:tab/>
      </w:r>
      <w:r w:rsidR="00712135">
        <w:tab/>
      </w:r>
      <w:r w:rsidR="0005725B">
        <w:rPr>
          <w:rFonts w:ascii="Verdana" w:hAnsi="Verdana"/>
          <w:b/>
          <w:kern w:val="1"/>
          <w:sz w:val="18"/>
          <w:szCs w:val="18"/>
        </w:rPr>
        <w:t>Dec 2012</w:t>
      </w:r>
      <w:r w:rsidR="00712135" w:rsidRPr="00650E70">
        <w:rPr>
          <w:rFonts w:ascii="Verdana" w:hAnsi="Verdana"/>
          <w:b/>
          <w:kern w:val="1"/>
          <w:sz w:val="18"/>
          <w:szCs w:val="18"/>
        </w:rPr>
        <w:t xml:space="preserve"> </w:t>
      </w:r>
      <w:r w:rsidR="00712135">
        <w:rPr>
          <w:rFonts w:ascii="Verdana" w:hAnsi="Verdana"/>
          <w:b/>
          <w:kern w:val="1"/>
          <w:sz w:val="18"/>
          <w:szCs w:val="18"/>
        </w:rPr>
        <w:t>to</w:t>
      </w:r>
      <w:r w:rsidR="00712135" w:rsidRPr="00650E70">
        <w:rPr>
          <w:rFonts w:ascii="Verdana" w:hAnsi="Verdana"/>
          <w:b/>
          <w:kern w:val="1"/>
          <w:sz w:val="18"/>
          <w:szCs w:val="18"/>
        </w:rPr>
        <w:t xml:space="preserve"> </w:t>
      </w:r>
      <w:r w:rsidR="0005725B">
        <w:rPr>
          <w:rFonts w:ascii="Verdana" w:hAnsi="Verdana"/>
          <w:b/>
          <w:kern w:val="1"/>
          <w:sz w:val="18"/>
          <w:szCs w:val="18"/>
        </w:rPr>
        <w:t>Aug</w:t>
      </w:r>
      <w:r w:rsidR="00712135">
        <w:rPr>
          <w:rFonts w:ascii="Verdana" w:hAnsi="Verdana"/>
          <w:b/>
          <w:kern w:val="1"/>
          <w:sz w:val="18"/>
          <w:szCs w:val="18"/>
        </w:rPr>
        <w:t>’</w:t>
      </w:r>
      <w:r w:rsidR="00712135" w:rsidRPr="00650E70">
        <w:rPr>
          <w:rFonts w:ascii="Verdana" w:hAnsi="Verdana"/>
          <w:b/>
          <w:kern w:val="1"/>
          <w:sz w:val="18"/>
          <w:szCs w:val="18"/>
        </w:rPr>
        <w:t>201</w:t>
      </w:r>
      <w:r w:rsidR="0005725B">
        <w:rPr>
          <w:rFonts w:ascii="Verdana" w:hAnsi="Verdana"/>
          <w:b/>
          <w:kern w:val="1"/>
          <w:sz w:val="18"/>
          <w:szCs w:val="18"/>
        </w:rPr>
        <w:t>3</w:t>
      </w:r>
    </w:p>
    <w:p w:rsidR="00712135" w:rsidRPr="00650E70" w:rsidRDefault="00712135" w:rsidP="00712135">
      <w:pPr>
        <w:rPr>
          <w:rFonts w:ascii="Verdana" w:hAnsi="Verdana"/>
          <w:b/>
          <w:kern w:val="1"/>
          <w:sz w:val="18"/>
          <w:szCs w:val="18"/>
        </w:rPr>
      </w:pPr>
      <w:r w:rsidRPr="00650E70">
        <w:rPr>
          <w:rFonts w:ascii="Verdana" w:hAnsi="Verdana"/>
          <w:b/>
          <w:kern w:val="1"/>
          <w:sz w:val="18"/>
          <w:szCs w:val="18"/>
        </w:rPr>
        <w:t>Web Developer</w:t>
      </w:r>
      <w:r w:rsidRPr="00650E70">
        <w:rPr>
          <w:rFonts w:ascii="Verdana" w:hAnsi="Verdana"/>
          <w:kern w:val="1"/>
          <w:sz w:val="18"/>
          <w:szCs w:val="18"/>
        </w:rPr>
        <w:t xml:space="preserve"> </w:t>
      </w:r>
      <w:r w:rsidRPr="00650E70">
        <w:rPr>
          <w:rFonts w:ascii="Verdana" w:hAnsi="Verdana"/>
          <w:kern w:val="1"/>
          <w:sz w:val="18"/>
          <w:szCs w:val="18"/>
        </w:rPr>
        <w:tab/>
      </w:r>
      <w:r w:rsidRPr="00650E70">
        <w:rPr>
          <w:rFonts w:ascii="Verdana" w:hAnsi="Verdana"/>
          <w:kern w:val="1"/>
          <w:sz w:val="18"/>
          <w:szCs w:val="18"/>
        </w:rPr>
        <w:tab/>
      </w:r>
      <w:r w:rsidRPr="00650E70">
        <w:rPr>
          <w:rFonts w:ascii="Verdana" w:hAnsi="Verdana"/>
          <w:kern w:val="1"/>
          <w:sz w:val="18"/>
          <w:szCs w:val="18"/>
        </w:rPr>
        <w:tab/>
      </w:r>
      <w:r w:rsidRPr="00650E70">
        <w:rPr>
          <w:rFonts w:ascii="Verdana" w:hAnsi="Verdana"/>
          <w:kern w:val="1"/>
          <w:sz w:val="18"/>
          <w:szCs w:val="18"/>
        </w:rPr>
        <w:tab/>
      </w:r>
      <w:r w:rsidRPr="00650E70">
        <w:rPr>
          <w:rFonts w:ascii="Verdana" w:hAnsi="Verdana"/>
          <w:kern w:val="1"/>
          <w:sz w:val="18"/>
          <w:szCs w:val="18"/>
        </w:rPr>
        <w:tab/>
      </w:r>
      <w:r w:rsidRPr="00650E70">
        <w:rPr>
          <w:rFonts w:ascii="Verdana" w:hAnsi="Verdana"/>
          <w:kern w:val="1"/>
          <w:sz w:val="18"/>
          <w:szCs w:val="18"/>
        </w:rPr>
        <w:tab/>
      </w:r>
      <w:r w:rsidRPr="00650E70">
        <w:rPr>
          <w:rFonts w:ascii="Verdana" w:hAnsi="Verdana"/>
          <w:kern w:val="1"/>
          <w:sz w:val="18"/>
          <w:szCs w:val="18"/>
        </w:rPr>
        <w:tab/>
      </w:r>
      <w:r>
        <w:rPr>
          <w:rFonts w:ascii="Verdana" w:hAnsi="Verdana"/>
          <w:kern w:val="1"/>
          <w:sz w:val="18"/>
          <w:szCs w:val="18"/>
        </w:rPr>
        <w:tab/>
      </w:r>
    </w:p>
    <w:p w:rsidR="00712135" w:rsidRDefault="00712135" w:rsidP="00650E70"/>
    <w:p w:rsidR="0005725B" w:rsidRDefault="0005725B" w:rsidP="0005725B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Completed projects included:</w:t>
      </w:r>
    </w:p>
    <w:p w:rsidR="008C790F" w:rsidRPr="008C790F" w:rsidRDefault="008C790F" w:rsidP="008C790F">
      <w:pPr>
        <w:shd w:val="clear" w:color="auto" w:fill="FFFFFF"/>
        <w:spacing w:after="75" w:line="234" w:lineRule="atLeast"/>
        <w:rPr>
          <w:rFonts w:ascii="Verdana" w:hAnsi="Verdana" w:cs="Arial"/>
          <w:sz w:val="18"/>
          <w:szCs w:val="18"/>
        </w:rPr>
      </w:pPr>
    </w:p>
    <w:p w:rsidR="008C790F" w:rsidRPr="008C790F" w:rsidRDefault="008C790F" w:rsidP="008C790F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Designed, tested, and implemented computer applications using PHP and MySQL to service all departments and developed programs to automate previously manual procedures. </w:t>
      </w:r>
    </w:p>
    <w:p w:rsidR="008C790F" w:rsidRPr="008C790F" w:rsidRDefault="008C790F" w:rsidP="008C790F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Analyzed existing administrative work flow, identified time-consuming processes, and developed generic web based solutions for staffs and training student using MySQL, JavaScript, PHP and CSS customizing them for individual departments as required. </w:t>
      </w:r>
    </w:p>
    <w:p w:rsidR="008C790F" w:rsidRPr="008C790F" w:rsidRDefault="008C790F" w:rsidP="008C790F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Used JavaScript to make interactive site. Responsible to handle frontend side of application to make it high performance, rich and user friendly. </w:t>
      </w:r>
    </w:p>
    <w:p w:rsidR="008C790F" w:rsidRPr="008C790F" w:rsidRDefault="008C790F" w:rsidP="008C790F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Implemented AJAX and JQuery on Front-End to make the web page more dynamic. </w:t>
      </w:r>
    </w:p>
    <w:p w:rsidR="008C790F" w:rsidRPr="008C790F" w:rsidRDefault="008C790F" w:rsidP="008C790F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Worked in MVC frameworks like ZEND, CakePHP, and codeigniter as well as e-commerce web environments such as CCK, Views, Drush, and agile Development. </w:t>
      </w:r>
    </w:p>
    <w:p w:rsidR="008C790F" w:rsidRPr="008C790F" w:rsidRDefault="008C790F" w:rsidP="008C790F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Worked with symphony, design patterns like singleton pattern, registry pattern and model view control pattern in Zend framework. </w:t>
      </w:r>
    </w:p>
    <w:p w:rsidR="008C790F" w:rsidRPr="008C790F" w:rsidRDefault="008C790F" w:rsidP="008C790F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Daily content change migrations as per Business requirement, such as creating forms, updating the existing forms to accept improvised validations. </w:t>
      </w:r>
    </w:p>
    <w:p w:rsidR="008C790F" w:rsidRPr="008C790F" w:rsidRDefault="008C790F" w:rsidP="008C790F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Created custom workflows using Maestro and Rules module for different users based upon the permissions. </w:t>
      </w:r>
    </w:p>
    <w:p w:rsidR="008C790F" w:rsidRPr="008C790F" w:rsidRDefault="008C790F" w:rsidP="008C790F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Wrote CSS hacks for cross browser functionality such as PNG fixes and many IE6 errors. </w:t>
      </w:r>
    </w:p>
    <w:p w:rsidR="008C790F" w:rsidRPr="008C790F" w:rsidRDefault="008C790F" w:rsidP="008C790F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Developed JQuery plugin for accordions and customized them meeting the business requirements. </w:t>
      </w:r>
    </w:p>
    <w:p w:rsidR="008C790F" w:rsidRPr="008C790F" w:rsidRDefault="008C790F" w:rsidP="008C790F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lastRenderedPageBreak/>
        <w:t xml:space="preserve">Maintained and upgraded web portals according to the client's requirement. </w:t>
      </w:r>
    </w:p>
    <w:p w:rsidR="008C790F" w:rsidRPr="008C790F" w:rsidRDefault="008C790F" w:rsidP="008C790F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Created web based event Calendar and other application related to it for the ease of the user. </w:t>
      </w:r>
    </w:p>
    <w:p w:rsidR="008C790F" w:rsidRPr="008C790F" w:rsidRDefault="008C790F" w:rsidP="008C790F">
      <w:pPr>
        <w:pStyle w:val="ListParagraph"/>
        <w:numPr>
          <w:ilvl w:val="0"/>
          <w:numId w:val="8"/>
        </w:numPr>
        <w:shd w:val="clear" w:color="auto" w:fill="FFFFFF"/>
        <w:suppressAutoHyphens w:val="0"/>
        <w:spacing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>Wrote PHP codes to interact with the third party JSON services to provide an easy to configure web service server interface.</w:t>
      </w:r>
    </w:p>
    <w:p w:rsidR="00650E70" w:rsidRDefault="00650E70" w:rsidP="00650E70">
      <w:pPr>
        <w:spacing w:before="280" w:after="28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Environment: </w:t>
      </w:r>
      <w:r>
        <w:rPr>
          <w:rFonts w:ascii="Verdana" w:hAnsi="Verdana"/>
          <w:bCs/>
          <w:sz w:val="18"/>
          <w:szCs w:val="18"/>
        </w:rPr>
        <w:t>PHP5, M</w:t>
      </w:r>
      <w:r w:rsidR="00596C78">
        <w:rPr>
          <w:rFonts w:ascii="Verdana" w:hAnsi="Verdana"/>
          <w:bCs/>
          <w:sz w:val="18"/>
          <w:szCs w:val="18"/>
        </w:rPr>
        <w:t>Y</w:t>
      </w:r>
      <w:r>
        <w:rPr>
          <w:rFonts w:ascii="Verdana" w:hAnsi="Verdana"/>
          <w:bCs/>
          <w:sz w:val="18"/>
          <w:szCs w:val="18"/>
        </w:rPr>
        <w:t xml:space="preserve">SQL5, Apache, </w:t>
      </w:r>
      <w:r w:rsidR="00596C78">
        <w:rPr>
          <w:rFonts w:ascii="Verdana" w:hAnsi="Verdana"/>
          <w:bCs/>
          <w:sz w:val="18"/>
          <w:szCs w:val="18"/>
        </w:rPr>
        <w:t>Joomla</w:t>
      </w:r>
      <w:r>
        <w:rPr>
          <w:rFonts w:ascii="Verdana" w:hAnsi="Verdana"/>
          <w:b/>
          <w:bCs/>
          <w:sz w:val="18"/>
          <w:szCs w:val="18"/>
        </w:rPr>
        <w:t xml:space="preserve">, </w:t>
      </w:r>
      <w:r w:rsidR="00D16794" w:rsidRPr="00D16794">
        <w:rPr>
          <w:rFonts w:ascii="Verdana" w:hAnsi="Verdana"/>
          <w:bCs/>
          <w:sz w:val="18"/>
          <w:szCs w:val="18"/>
        </w:rPr>
        <w:t>VirtueMart</w:t>
      </w:r>
      <w:r w:rsidR="00D16794">
        <w:rPr>
          <w:rFonts w:ascii="Verdana" w:hAnsi="Verdana"/>
          <w:bCs/>
          <w:sz w:val="18"/>
          <w:szCs w:val="18"/>
        </w:rPr>
        <w:t xml:space="preserve">, </w:t>
      </w:r>
      <w:r>
        <w:rPr>
          <w:rFonts w:ascii="Verdana" w:hAnsi="Verdana"/>
          <w:bCs/>
          <w:sz w:val="18"/>
          <w:szCs w:val="18"/>
        </w:rPr>
        <w:t>HTML, XHTML,</w:t>
      </w:r>
      <w:r w:rsidR="00596C78">
        <w:rPr>
          <w:rFonts w:ascii="Verdana" w:hAnsi="Verdana"/>
          <w:bCs/>
          <w:sz w:val="18"/>
          <w:szCs w:val="18"/>
        </w:rPr>
        <w:t xml:space="preserve"> DHTML,</w:t>
      </w:r>
      <w:r>
        <w:rPr>
          <w:rFonts w:ascii="Verdana" w:hAnsi="Verdana"/>
          <w:bCs/>
          <w:sz w:val="18"/>
          <w:szCs w:val="18"/>
        </w:rPr>
        <w:t xml:space="preserve"> CSS, JavaScript, Ajax</w:t>
      </w:r>
      <w:r w:rsidR="00596C78">
        <w:rPr>
          <w:rFonts w:ascii="Verdana" w:hAnsi="Verdana"/>
          <w:bCs/>
          <w:sz w:val="18"/>
          <w:szCs w:val="18"/>
        </w:rPr>
        <w:t xml:space="preserve">, </w:t>
      </w:r>
      <w:r>
        <w:rPr>
          <w:rFonts w:ascii="Verdana" w:hAnsi="Verdana"/>
          <w:bCs/>
          <w:sz w:val="18"/>
          <w:szCs w:val="18"/>
        </w:rPr>
        <w:t>Windows, Eclipse, WAMP</w:t>
      </w:r>
      <w:r w:rsidR="00D16794">
        <w:rPr>
          <w:rFonts w:ascii="Verdana" w:hAnsi="Verdana"/>
          <w:bCs/>
          <w:sz w:val="18"/>
          <w:szCs w:val="18"/>
        </w:rPr>
        <w:t>, GoDaddy, Web Hosting and management, WSFTP, Putty, Adobe Creative Suite, Readerware, Amazon Web Services</w:t>
      </w:r>
      <w:r w:rsidR="00520DFF">
        <w:rPr>
          <w:rFonts w:ascii="Verdana" w:hAnsi="Verdana"/>
          <w:bCs/>
          <w:sz w:val="18"/>
          <w:szCs w:val="18"/>
        </w:rPr>
        <w:t>, Google Analytics, Google AdWords</w:t>
      </w:r>
      <w:r>
        <w:rPr>
          <w:rFonts w:ascii="Verdana" w:hAnsi="Verdana"/>
          <w:b/>
          <w:sz w:val="18"/>
          <w:szCs w:val="18"/>
        </w:rPr>
        <w:t>.</w:t>
      </w:r>
    </w:p>
    <w:p w:rsidR="00712135" w:rsidRDefault="008C790F" w:rsidP="00712135">
      <w:pPr>
        <w:shd w:val="clear" w:color="auto" w:fill="FFFFFF"/>
        <w:spacing w:after="75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b/>
          <w:bCs/>
          <w:sz w:val="18"/>
          <w:szCs w:val="18"/>
        </w:rPr>
        <w:t>Aricent Technologies, Hyderabad, India</w:t>
      </w:r>
      <w:r>
        <w:rPr>
          <w:rFonts w:ascii="Verdana" w:hAnsi="Verdana" w:cs="Arial"/>
          <w:b/>
          <w:bCs/>
          <w:sz w:val="18"/>
          <w:szCs w:val="18"/>
        </w:rPr>
        <w:t xml:space="preserve">                                                   </w:t>
      </w:r>
      <w:r w:rsidRPr="008C790F">
        <w:rPr>
          <w:rFonts w:ascii="Verdana" w:hAnsi="Verdana" w:cs="Arial"/>
          <w:b/>
          <w:sz w:val="18"/>
          <w:szCs w:val="18"/>
        </w:rPr>
        <w:t>Aug 200</w:t>
      </w:r>
      <w:r w:rsidR="0005725B">
        <w:rPr>
          <w:rFonts w:ascii="Verdana" w:hAnsi="Verdana" w:cs="Arial"/>
          <w:b/>
          <w:sz w:val="18"/>
          <w:szCs w:val="18"/>
        </w:rPr>
        <w:t>8</w:t>
      </w:r>
      <w:r w:rsidRPr="008C790F">
        <w:rPr>
          <w:rFonts w:ascii="Verdana" w:hAnsi="Verdana" w:cs="Arial"/>
          <w:b/>
          <w:sz w:val="18"/>
          <w:szCs w:val="18"/>
        </w:rPr>
        <w:t xml:space="preserve"> to </w:t>
      </w:r>
      <w:r w:rsidR="0005725B">
        <w:rPr>
          <w:rFonts w:ascii="Verdana" w:hAnsi="Verdana" w:cs="Arial"/>
          <w:b/>
          <w:sz w:val="18"/>
          <w:szCs w:val="18"/>
        </w:rPr>
        <w:t>Oct</w:t>
      </w:r>
      <w:r w:rsidRPr="008C790F">
        <w:rPr>
          <w:rFonts w:ascii="Verdana" w:hAnsi="Verdana" w:cs="Arial"/>
          <w:b/>
          <w:sz w:val="18"/>
          <w:szCs w:val="18"/>
        </w:rPr>
        <w:t xml:space="preserve"> 20</w:t>
      </w:r>
      <w:r w:rsidR="0005725B">
        <w:rPr>
          <w:rFonts w:ascii="Verdana" w:hAnsi="Verdana" w:cs="Arial"/>
          <w:b/>
          <w:sz w:val="18"/>
          <w:szCs w:val="18"/>
        </w:rPr>
        <w:t>12</w:t>
      </w:r>
      <w:r w:rsidRPr="008C790F">
        <w:rPr>
          <w:rFonts w:ascii="Verdana" w:hAnsi="Verdana" w:cs="Arial"/>
          <w:b/>
          <w:bCs/>
          <w:sz w:val="18"/>
          <w:szCs w:val="18"/>
          <w:shd w:val="clear" w:color="auto" w:fill="FFF5CC"/>
        </w:rPr>
        <w:br/>
      </w:r>
      <w:r w:rsidR="00712135" w:rsidRPr="008C790F">
        <w:rPr>
          <w:rFonts w:ascii="Verdana" w:hAnsi="Verdana" w:cs="Arial"/>
          <w:b/>
          <w:bCs/>
          <w:sz w:val="18"/>
          <w:szCs w:val="18"/>
        </w:rPr>
        <w:t>Web </w:t>
      </w:r>
      <w:r w:rsidR="00712135" w:rsidRPr="008C790F">
        <w:rPr>
          <w:rFonts w:ascii="Verdana" w:hAnsi="Verdana" w:cs="Arial"/>
          <w:b/>
          <w:sz w:val="18"/>
          <w:szCs w:val="18"/>
        </w:rPr>
        <w:t>Developer</w:t>
      </w:r>
      <w:r w:rsidR="00712135" w:rsidRPr="008C790F">
        <w:rPr>
          <w:rFonts w:ascii="Verdana" w:hAnsi="Verdana" w:cs="Arial"/>
          <w:b/>
          <w:bCs/>
          <w:sz w:val="18"/>
          <w:szCs w:val="18"/>
          <w:shd w:val="clear" w:color="auto" w:fill="FFF5CC"/>
        </w:rPr>
        <w:br/>
      </w:r>
    </w:p>
    <w:p w:rsidR="0005725B" w:rsidRDefault="0005725B" w:rsidP="0005725B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Completed projects included:</w:t>
      </w:r>
    </w:p>
    <w:p w:rsidR="008C790F" w:rsidRPr="008C790F" w:rsidRDefault="008C790F" w:rsidP="008C790F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50"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Part of the code revamp team to replace the legacy procedural code with object oriented code in PHP. </w:t>
      </w:r>
    </w:p>
    <w:p w:rsidR="008C790F" w:rsidRPr="008C790F" w:rsidRDefault="008C790F" w:rsidP="008C790F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50"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Developed a tracking system to get the web page statistics from user's perspective in PHP and JavaScript. </w:t>
      </w:r>
    </w:p>
    <w:p w:rsidR="008C790F" w:rsidRPr="008C790F" w:rsidRDefault="008C790F" w:rsidP="008C790F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50"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Implemented a caching feature to cache static web pages in memory using XML and PHP. </w:t>
      </w:r>
    </w:p>
    <w:p w:rsidR="008C790F" w:rsidRPr="008C790F" w:rsidRDefault="008C790F" w:rsidP="008C790F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50"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Integrated and configured the lucene search engine for PHP application. </w:t>
      </w:r>
    </w:p>
    <w:p w:rsidR="008C790F" w:rsidRPr="008C790F" w:rsidRDefault="008C790F" w:rsidP="008C790F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50"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Automated the recurring job of firing advertisement mailers to job seekers and outsourced it to the Operations team. </w:t>
      </w:r>
    </w:p>
    <w:p w:rsidR="008C790F" w:rsidRPr="008C790F" w:rsidRDefault="008C790F" w:rsidP="008C790F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50"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Responsible for optimizing MySQL to support huge traffic as we have an enormous user base. </w:t>
      </w:r>
    </w:p>
    <w:p w:rsidR="008C790F" w:rsidRPr="008C790F" w:rsidRDefault="008C790F" w:rsidP="008C790F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50"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Developed front-end web interface using JSP, HTML/CSS, JavaScript, jQuery, Twitter Bootstrap and Knockout.js. </w:t>
      </w:r>
    </w:p>
    <w:p w:rsidR="008C790F" w:rsidRPr="008C790F" w:rsidRDefault="008C790F" w:rsidP="008C790F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50"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Involved in debugging and testing of software modules, documentation, code reviews with other engineers. </w:t>
      </w:r>
    </w:p>
    <w:p w:rsidR="008C790F" w:rsidRPr="008C790F" w:rsidRDefault="008C790F" w:rsidP="008C790F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50"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Application features: Full-text search, Delta indexing, Hit Highlighting, Faceted Search, Auto-Suggest, Indexing Rich Documents, and users statistics. </w:t>
      </w:r>
    </w:p>
    <w:p w:rsidR="008C790F" w:rsidRPr="008C790F" w:rsidRDefault="008C790F" w:rsidP="008C790F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50"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Developed web based knowledgebase application using jQuery, Ajax, HTML/CSS as front-end and Java/MySQL as backend. </w:t>
      </w:r>
    </w:p>
    <w:p w:rsidR="008C790F" w:rsidRPr="008C790F" w:rsidRDefault="008C790F" w:rsidP="008C790F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50"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Identifying &amp; troubleshooting technical issues for internal &amp; external customers, related to company's software products. </w:t>
      </w:r>
    </w:p>
    <w:p w:rsidR="008C790F" w:rsidRPr="008C790F" w:rsidRDefault="008C790F" w:rsidP="008C790F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50"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Record testing activities, software development with appropriate documentation, meeting the required standards and use suitable methods and tools. </w:t>
      </w:r>
    </w:p>
    <w:p w:rsidR="008C790F" w:rsidRPr="008C790F" w:rsidRDefault="008C790F" w:rsidP="008C790F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50"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 xml:space="preserve">Develop application knowledge of web development concepts, usability testing and user interaction techniques and design principles. </w:t>
      </w:r>
    </w:p>
    <w:p w:rsidR="008C790F" w:rsidRPr="008C790F" w:rsidRDefault="008C790F" w:rsidP="008C790F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before="150" w:after="75" w:line="234" w:lineRule="atLeast"/>
        <w:rPr>
          <w:rFonts w:ascii="Verdana" w:hAnsi="Verdana" w:cs="Arial"/>
          <w:sz w:val="18"/>
          <w:szCs w:val="18"/>
        </w:rPr>
      </w:pPr>
      <w:r w:rsidRPr="008C790F">
        <w:rPr>
          <w:rFonts w:ascii="Verdana" w:hAnsi="Verdana" w:cs="Arial"/>
          <w:sz w:val="18"/>
          <w:szCs w:val="18"/>
        </w:rPr>
        <w:t>Participate in the development and maintenance of coding and testing standards.</w:t>
      </w:r>
    </w:p>
    <w:p w:rsidR="008C790F" w:rsidRPr="008C790F" w:rsidRDefault="008C790F" w:rsidP="008C790F">
      <w:pPr>
        <w:pStyle w:val="NoSpacing"/>
        <w:rPr>
          <w:rFonts w:ascii="Verdana" w:eastAsia="Times New Roman" w:hAnsi="Verdana" w:cs="Arial"/>
          <w:sz w:val="18"/>
          <w:szCs w:val="18"/>
        </w:rPr>
      </w:pPr>
    </w:p>
    <w:p w:rsidR="00650E70" w:rsidRPr="00712135" w:rsidRDefault="008C790F" w:rsidP="00712135">
      <w:pPr>
        <w:pStyle w:val="NoSpacing"/>
        <w:rPr>
          <w:rFonts w:ascii="Verdana" w:eastAsia="Times New Roman" w:hAnsi="Verdana" w:cs="Arial"/>
          <w:sz w:val="18"/>
          <w:szCs w:val="18"/>
        </w:rPr>
      </w:pPr>
      <w:r w:rsidRPr="0005725B">
        <w:rPr>
          <w:rFonts w:ascii="Verdana" w:eastAsia="Times New Roman" w:hAnsi="Verdana" w:cs="Arial"/>
          <w:b/>
          <w:sz w:val="18"/>
          <w:szCs w:val="18"/>
        </w:rPr>
        <w:t>Environment</w:t>
      </w:r>
      <w:r w:rsidRPr="008C790F">
        <w:rPr>
          <w:rFonts w:ascii="Verdana" w:eastAsia="Times New Roman" w:hAnsi="Verdana"/>
          <w:sz w:val="18"/>
          <w:szCs w:val="18"/>
        </w:rPr>
        <w:t xml:space="preserve"> :</w:t>
      </w:r>
      <w:r w:rsidRPr="008C790F">
        <w:rPr>
          <w:rFonts w:ascii="Verdana" w:hAnsi="Verdana"/>
          <w:sz w:val="18"/>
          <w:szCs w:val="18"/>
          <w:shd w:val="clear" w:color="auto" w:fill="FFFFFF"/>
        </w:rPr>
        <w:t xml:space="preserve"> PHP HTML, HTML, LAMP, WAMP, JQuery, AJAX, JavaScript, CSS, My SQL, Bootstrap, GIT, SSH, Cross-Browser, Apache, Angular, Backbone.js, XML, MVC Framework, UI Desig</w:t>
      </w:r>
    </w:p>
    <w:sectPr w:rsidR="00650E70" w:rsidRPr="00712135" w:rsidSect="00884800">
      <w:footnotePr>
        <w:pos w:val="beneathText"/>
      </w:footnotePr>
      <w:pgSz w:w="12240" w:h="15840"/>
      <w:pgMar w:top="900" w:right="135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/>
      </w:rPr>
    </w:lvl>
  </w:abstractNum>
  <w:abstractNum w:abstractNumId="6" w15:restartNumberingAfterBreak="0">
    <w:nsid w:val="2F18609E"/>
    <w:multiLevelType w:val="hybridMultilevel"/>
    <w:tmpl w:val="98D2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F1B9A"/>
    <w:multiLevelType w:val="hybridMultilevel"/>
    <w:tmpl w:val="37E2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44E3A"/>
    <w:multiLevelType w:val="hybridMultilevel"/>
    <w:tmpl w:val="961E9EE6"/>
    <w:lvl w:ilvl="0" w:tplc="60BA4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EA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CC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C4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01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21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CA2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CF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F2A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C67E2"/>
    <w:multiLevelType w:val="hybridMultilevel"/>
    <w:tmpl w:val="4116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2"/>
  </w:compat>
  <w:rsids>
    <w:rsidRoot w:val="00521C07"/>
    <w:rsid w:val="00004C6A"/>
    <w:rsid w:val="00052178"/>
    <w:rsid w:val="0005725B"/>
    <w:rsid w:val="000A0BF2"/>
    <w:rsid w:val="00142025"/>
    <w:rsid w:val="00143F01"/>
    <w:rsid w:val="0016197C"/>
    <w:rsid w:val="00170EE2"/>
    <w:rsid w:val="001D0CEC"/>
    <w:rsid w:val="00222133"/>
    <w:rsid w:val="0022272C"/>
    <w:rsid w:val="002659A1"/>
    <w:rsid w:val="0028693B"/>
    <w:rsid w:val="00293E76"/>
    <w:rsid w:val="002C2407"/>
    <w:rsid w:val="003624FD"/>
    <w:rsid w:val="003D7059"/>
    <w:rsid w:val="003E1B77"/>
    <w:rsid w:val="004300AE"/>
    <w:rsid w:val="00466842"/>
    <w:rsid w:val="00491101"/>
    <w:rsid w:val="00497487"/>
    <w:rsid w:val="004E4428"/>
    <w:rsid w:val="00520DFF"/>
    <w:rsid w:val="00521C07"/>
    <w:rsid w:val="00523DAC"/>
    <w:rsid w:val="00535BED"/>
    <w:rsid w:val="0056175F"/>
    <w:rsid w:val="00583DB5"/>
    <w:rsid w:val="00590250"/>
    <w:rsid w:val="00596C78"/>
    <w:rsid w:val="006220B0"/>
    <w:rsid w:val="00630DFA"/>
    <w:rsid w:val="00640CCA"/>
    <w:rsid w:val="00644FDD"/>
    <w:rsid w:val="00650E70"/>
    <w:rsid w:val="006528CF"/>
    <w:rsid w:val="0068526C"/>
    <w:rsid w:val="006E4756"/>
    <w:rsid w:val="006E508C"/>
    <w:rsid w:val="006F36F8"/>
    <w:rsid w:val="00712135"/>
    <w:rsid w:val="00720053"/>
    <w:rsid w:val="00750613"/>
    <w:rsid w:val="00754C69"/>
    <w:rsid w:val="00760411"/>
    <w:rsid w:val="00761EDC"/>
    <w:rsid w:val="00772BE4"/>
    <w:rsid w:val="00811D75"/>
    <w:rsid w:val="008178D6"/>
    <w:rsid w:val="00884800"/>
    <w:rsid w:val="008C5544"/>
    <w:rsid w:val="008C790F"/>
    <w:rsid w:val="008E1E6A"/>
    <w:rsid w:val="009167F3"/>
    <w:rsid w:val="00980C19"/>
    <w:rsid w:val="009A2458"/>
    <w:rsid w:val="00A11286"/>
    <w:rsid w:val="00A24A91"/>
    <w:rsid w:val="00A25C76"/>
    <w:rsid w:val="00A33C5D"/>
    <w:rsid w:val="00A5770B"/>
    <w:rsid w:val="00A90C66"/>
    <w:rsid w:val="00AA6AE3"/>
    <w:rsid w:val="00AD4F70"/>
    <w:rsid w:val="00B10C27"/>
    <w:rsid w:val="00B22967"/>
    <w:rsid w:val="00B258B0"/>
    <w:rsid w:val="00B5512E"/>
    <w:rsid w:val="00B96AB5"/>
    <w:rsid w:val="00BC75CB"/>
    <w:rsid w:val="00BD4F7F"/>
    <w:rsid w:val="00C07475"/>
    <w:rsid w:val="00C20503"/>
    <w:rsid w:val="00C21D3F"/>
    <w:rsid w:val="00C45AE8"/>
    <w:rsid w:val="00C54E13"/>
    <w:rsid w:val="00C642D6"/>
    <w:rsid w:val="00C734E3"/>
    <w:rsid w:val="00CB28BA"/>
    <w:rsid w:val="00CF65E1"/>
    <w:rsid w:val="00D16794"/>
    <w:rsid w:val="00D209B5"/>
    <w:rsid w:val="00DA0417"/>
    <w:rsid w:val="00DB1CF9"/>
    <w:rsid w:val="00DE7350"/>
    <w:rsid w:val="00DF4282"/>
    <w:rsid w:val="00E1400B"/>
    <w:rsid w:val="00E20E89"/>
    <w:rsid w:val="00E509B0"/>
    <w:rsid w:val="00E83822"/>
    <w:rsid w:val="00EA00F6"/>
    <w:rsid w:val="00F77F5A"/>
    <w:rsid w:val="00FB666B"/>
    <w:rsid w:val="00FE597B"/>
    <w:rsid w:val="193B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971349-FBC7-4101-BFF5-4968E80B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9B5"/>
    <w:pPr>
      <w:suppressAutoHyphens/>
    </w:pPr>
    <w:rPr>
      <w:sz w:val="24"/>
      <w:szCs w:val="24"/>
      <w:lang w:eastAsia="ar-SA"/>
    </w:rPr>
  </w:style>
  <w:style w:type="paragraph" w:styleId="Heading9">
    <w:name w:val="heading 9"/>
    <w:basedOn w:val="Normal"/>
    <w:next w:val="Normal"/>
    <w:qFormat/>
    <w:rsid w:val="00D209B5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209B5"/>
    <w:rPr>
      <w:rFonts w:ascii="Symbol" w:hAnsi="Symbol"/>
    </w:rPr>
  </w:style>
  <w:style w:type="character" w:customStyle="1" w:styleId="WW8Num3z0">
    <w:name w:val="WW8Num3z0"/>
    <w:rsid w:val="00D209B5"/>
    <w:rPr>
      <w:rFonts w:ascii="Symbol" w:hAnsi="Symbol"/>
    </w:rPr>
  </w:style>
  <w:style w:type="character" w:customStyle="1" w:styleId="WW8Num4z0">
    <w:name w:val="WW8Num4z0"/>
    <w:rsid w:val="00D209B5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D209B5"/>
    <w:rPr>
      <w:rFonts w:ascii="Times New Roman" w:eastAsia="Times New Roman" w:hAnsi="Times New Roman" w:cs="Times New Roman"/>
    </w:rPr>
  </w:style>
  <w:style w:type="character" w:customStyle="1" w:styleId="WW8Num6z0">
    <w:name w:val="WW8Num6z0"/>
    <w:rsid w:val="00D209B5"/>
    <w:rPr>
      <w:rFonts w:ascii="Symbol" w:hAnsi="Symbol"/>
    </w:rPr>
  </w:style>
  <w:style w:type="character" w:customStyle="1" w:styleId="Absatz-Standardschriftart">
    <w:name w:val="Absatz-Standardschriftart"/>
    <w:rsid w:val="00D209B5"/>
  </w:style>
  <w:style w:type="character" w:customStyle="1" w:styleId="WW-Absatz-Standardschriftart">
    <w:name w:val="WW-Absatz-Standardschriftart"/>
    <w:rsid w:val="00D209B5"/>
  </w:style>
  <w:style w:type="character" w:customStyle="1" w:styleId="DefaultParagraphFont0">
    <w:name w:val="Default Paragraph Font0"/>
    <w:rsid w:val="00D209B5"/>
  </w:style>
  <w:style w:type="character" w:customStyle="1" w:styleId="WW8Num1z0">
    <w:name w:val="WW8Num1z0"/>
    <w:rsid w:val="00D209B5"/>
    <w:rPr>
      <w:rFonts w:ascii="Symbol" w:hAnsi="Symbol"/>
      <w:sz w:val="20"/>
    </w:rPr>
  </w:style>
  <w:style w:type="character" w:customStyle="1" w:styleId="WW8Num4z1">
    <w:name w:val="WW8Num4z1"/>
    <w:rsid w:val="00D209B5"/>
    <w:rPr>
      <w:rFonts w:ascii="Courier New" w:hAnsi="Courier New" w:cs="Courier New"/>
    </w:rPr>
  </w:style>
  <w:style w:type="character" w:customStyle="1" w:styleId="WW8Num4z2">
    <w:name w:val="WW8Num4z2"/>
    <w:rsid w:val="00D209B5"/>
    <w:rPr>
      <w:rFonts w:ascii="Wingdings" w:hAnsi="Wingdings"/>
    </w:rPr>
  </w:style>
  <w:style w:type="character" w:customStyle="1" w:styleId="WW8Num4z3">
    <w:name w:val="WW8Num4z3"/>
    <w:rsid w:val="00D209B5"/>
    <w:rPr>
      <w:rFonts w:ascii="Symbol" w:hAnsi="Symbol"/>
    </w:rPr>
  </w:style>
  <w:style w:type="character" w:customStyle="1" w:styleId="WW8Num5z1">
    <w:name w:val="WW8Num5z1"/>
    <w:rsid w:val="00D209B5"/>
    <w:rPr>
      <w:rFonts w:ascii="Courier New" w:hAnsi="Courier New" w:cs="Courier New"/>
    </w:rPr>
  </w:style>
  <w:style w:type="character" w:customStyle="1" w:styleId="WW8Num5z2">
    <w:name w:val="WW8Num5z2"/>
    <w:rsid w:val="00D209B5"/>
    <w:rPr>
      <w:rFonts w:ascii="Wingdings" w:hAnsi="Wingdings"/>
    </w:rPr>
  </w:style>
  <w:style w:type="character" w:customStyle="1" w:styleId="WW8Num5z3">
    <w:name w:val="WW8Num5z3"/>
    <w:rsid w:val="00D209B5"/>
    <w:rPr>
      <w:rFonts w:ascii="Symbol" w:hAnsi="Symbol"/>
    </w:rPr>
  </w:style>
  <w:style w:type="character" w:customStyle="1" w:styleId="WW8Num6z1">
    <w:name w:val="WW8Num6z1"/>
    <w:rsid w:val="00D209B5"/>
    <w:rPr>
      <w:rFonts w:ascii="Courier New" w:hAnsi="Courier New" w:cs="Courier New"/>
    </w:rPr>
  </w:style>
  <w:style w:type="character" w:customStyle="1" w:styleId="WW8Num6z2">
    <w:name w:val="WW8Num6z2"/>
    <w:rsid w:val="00D209B5"/>
    <w:rPr>
      <w:rFonts w:ascii="Wingdings" w:hAnsi="Wingdings"/>
    </w:rPr>
  </w:style>
  <w:style w:type="character" w:customStyle="1" w:styleId="WW8Num7z0">
    <w:name w:val="WW8Num7z0"/>
    <w:rsid w:val="00D209B5"/>
    <w:rPr>
      <w:rFonts w:ascii="Symbol" w:hAnsi="Symbol"/>
    </w:rPr>
  </w:style>
  <w:style w:type="character" w:customStyle="1" w:styleId="WW8Num7z1">
    <w:name w:val="WW8Num7z1"/>
    <w:rsid w:val="00D209B5"/>
    <w:rPr>
      <w:rFonts w:ascii="Courier New" w:hAnsi="Courier New" w:cs="Courier New"/>
    </w:rPr>
  </w:style>
  <w:style w:type="character" w:customStyle="1" w:styleId="WW8Num7z2">
    <w:name w:val="WW8Num7z2"/>
    <w:rsid w:val="00D209B5"/>
    <w:rPr>
      <w:rFonts w:ascii="Wingdings" w:hAnsi="Wingdings"/>
    </w:rPr>
  </w:style>
  <w:style w:type="character" w:customStyle="1" w:styleId="WW8Num8z0">
    <w:name w:val="WW8Num8z0"/>
    <w:rsid w:val="00D209B5"/>
    <w:rPr>
      <w:rFonts w:ascii="Times New Roman" w:eastAsia="Times New Roman" w:hAnsi="Times New Roman" w:cs="Times New Roman"/>
    </w:rPr>
  </w:style>
  <w:style w:type="character" w:customStyle="1" w:styleId="WW8Num8z1">
    <w:name w:val="WW8Num8z1"/>
    <w:rsid w:val="00D209B5"/>
    <w:rPr>
      <w:rFonts w:ascii="Courier New" w:hAnsi="Courier New" w:cs="Courier New"/>
    </w:rPr>
  </w:style>
  <w:style w:type="character" w:customStyle="1" w:styleId="WW8Num8z2">
    <w:name w:val="WW8Num8z2"/>
    <w:rsid w:val="00D209B5"/>
    <w:rPr>
      <w:rFonts w:ascii="Wingdings" w:hAnsi="Wingdings"/>
    </w:rPr>
  </w:style>
  <w:style w:type="character" w:customStyle="1" w:styleId="WW8Num8z3">
    <w:name w:val="WW8Num8z3"/>
    <w:rsid w:val="00D209B5"/>
    <w:rPr>
      <w:rFonts w:ascii="Symbol" w:hAnsi="Symbol"/>
    </w:rPr>
  </w:style>
  <w:style w:type="character" w:customStyle="1" w:styleId="WW8Num9z0">
    <w:name w:val="WW8Num9z0"/>
    <w:rsid w:val="00D209B5"/>
    <w:rPr>
      <w:rFonts w:ascii="Symbol" w:hAnsi="Symbol"/>
    </w:rPr>
  </w:style>
  <w:style w:type="character" w:customStyle="1" w:styleId="WW8Num9z1">
    <w:name w:val="WW8Num9z1"/>
    <w:rsid w:val="00D209B5"/>
    <w:rPr>
      <w:rFonts w:ascii="Courier New" w:hAnsi="Courier New" w:cs="Courier New"/>
    </w:rPr>
  </w:style>
  <w:style w:type="character" w:customStyle="1" w:styleId="WW8Num9z2">
    <w:name w:val="WW8Num9z2"/>
    <w:rsid w:val="00D209B5"/>
    <w:rPr>
      <w:rFonts w:ascii="Wingdings" w:hAnsi="Wingdings"/>
    </w:rPr>
  </w:style>
  <w:style w:type="character" w:customStyle="1" w:styleId="WW8Num10z0">
    <w:name w:val="WW8Num10z0"/>
    <w:rsid w:val="00D209B5"/>
    <w:rPr>
      <w:rFonts w:ascii="Symbol" w:hAnsi="Symbol"/>
    </w:rPr>
  </w:style>
  <w:style w:type="character" w:customStyle="1" w:styleId="WW8Num10z1">
    <w:name w:val="WW8Num10z1"/>
    <w:rsid w:val="00D209B5"/>
    <w:rPr>
      <w:rFonts w:ascii="Courier New" w:hAnsi="Courier New" w:cs="Courier New"/>
    </w:rPr>
  </w:style>
  <w:style w:type="character" w:customStyle="1" w:styleId="WW8Num10z2">
    <w:name w:val="WW8Num10z2"/>
    <w:rsid w:val="00D209B5"/>
    <w:rPr>
      <w:rFonts w:ascii="Wingdings" w:hAnsi="Wingdings"/>
    </w:rPr>
  </w:style>
  <w:style w:type="character" w:customStyle="1" w:styleId="WW8Num11z0">
    <w:name w:val="WW8Num11z0"/>
    <w:rsid w:val="00D209B5"/>
    <w:rPr>
      <w:rFonts w:ascii="Times New Roman" w:eastAsia="Times New Roman" w:hAnsi="Times New Roman" w:cs="Times New Roman"/>
    </w:rPr>
  </w:style>
  <w:style w:type="character" w:customStyle="1" w:styleId="WW8Num11z1">
    <w:name w:val="WW8Num11z1"/>
    <w:rsid w:val="00D209B5"/>
    <w:rPr>
      <w:rFonts w:ascii="Courier New" w:hAnsi="Courier New" w:cs="Courier New"/>
    </w:rPr>
  </w:style>
  <w:style w:type="character" w:customStyle="1" w:styleId="WW8Num11z2">
    <w:name w:val="WW8Num11z2"/>
    <w:rsid w:val="00D209B5"/>
    <w:rPr>
      <w:rFonts w:ascii="Wingdings" w:hAnsi="Wingdings"/>
    </w:rPr>
  </w:style>
  <w:style w:type="character" w:customStyle="1" w:styleId="WW8Num11z3">
    <w:name w:val="WW8Num11z3"/>
    <w:rsid w:val="00D209B5"/>
    <w:rPr>
      <w:rFonts w:ascii="Symbol" w:hAnsi="Symbol"/>
    </w:rPr>
  </w:style>
  <w:style w:type="character" w:customStyle="1" w:styleId="WW8Num12z0">
    <w:name w:val="WW8Num12z0"/>
    <w:rsid w:val="00D209B5"/>
    <w:rPr>
      <w:rFonts w:ascii="Symbol" w:hAnsi="Symbol"/>
    </w:rPr>
  </w:style>
  <w:style w:type="character" w:customStyle="1" w:styleId="WW8Num12z1">
    <w:name w:val="WW8Num12z1"/>
    <w:rsid w:val="00D209B5"/>
    <w:rPr>
      <w:rFonts w:ascii="Courier New" w:hAnsi="Courier New" w:cs="Courier New"/>
    </w:rPr>
  </w:style>
  <w:style w:type="character" w:customStyle="1" w:styleId="WW8Num12z2">
    <w:name w:val="WW8Num12z2"/>
    <w:rsid w:val="00D209B5"/>
    <w:rPr>
      <w:rFonts w:ascii="Wingdings" w:hAnsi="Wingdings"/>
    </w:rPr>
  </w:style>
  <w:style w:type="character" w:customStyle="1" w:styleId="WW-DefaultParagraphFont">
    <w:name w:val="WW-Default Paragraph Font"/>
    <w:rsid w:val="00D209B5"/>
  </w:style>
  <w:style w:type="character" w:styleId="Hyperlink">
    <w:name w:val="Hyperlink"/>
    <w:rsid w:val="00D209B5"/>
    <w:rPr>
      <w:color w:val="0000FF"/>
      <w:u w:val="single"/>
    </w:rPr>
  </w:style>
  <w:style w:type="character" w:customStyle="1" w:styleId="normalchar">
    <w:name w:val="normal__char"/>
    <w:basedOn w:val="WW-DefaultParagraphFont"/>
    <w:rsid w:val="00D209B5"/>
  </w:style>
  <w:style w:type="character" w:customStyle="1" w:styleId="footerchar">
    <w:name w:val="footer__char"/>
    <w:basedOn w:val="WW-DefaultParagraphFont"/>
    <w:rsid w:val="00D209B5"/>
  </w:style>
  <w:style w:type="character" w:customStyle="1" w:styleId="PlainTextChar">
    <w:name w:val="Plain Text Char"/>
    <w:rsid w:val="00D209B5"/>
    <w:rPr>
      <w:rFonts w:ascii="Courier New" w:hAnsi="Courier New"/>
      <w:lang w:val="en-US" w:eastAsia="ar-SA" w:bidi="ar-SA"/>
    </w:rPr>
  </w:style>
  <w:style w:type="character" w:customStyle="1" w:styleId="content1">
    <w:name w:val="content1"/>
    <w:rsid w:val="00D209B5"/>
    <w:rPr>
      <w:rFonts w:ascii="Verdana" w:hAnsi="Verdana"/>
      <w:b w:val="0"/>
      <w:bCs w:val="0"/>
      <w:i w:val="0"/>
      <w:iCs w:val="0"/>
      <w:caps w:val="0"/>
      <w:smallCaps w:val="0"/>
      <w:color w:val="000000"/>
      <w:sz w:val="17"/>
      <w:szCs w:val="17"/>
    </w:rPr>
  </w:style>
  <w:style w:type="character" w:customStyle="1" w:styleId="Heading9Char">
    <w:name w:val="Heading 9 Char"/>
    <w:rsid w:val="00D209B5"/>
    <w:rPr>
      <w:rFonts w:ascii="Cambria" w:hAnsi="Cambria"/>
      <w:sz w:val="22"/>
      <w:szCs w:val="22"/>
      <w:lang w:val="en-US" w:eastAsia="ar-SA" w:bidi="ar-SA"/>
    </w:rPr>
  </w:style>
  <w:style w:type="character" w:customStyle="1" w:styleId="greenboldconsult">
    <w:name w:val="greenbold_consult"/>
    <w:basedOn w:val="WW-DefaultParagraphFont"/>
    <w:rsid w:val="00D209B5"/>
  </w:style>
  <w:style w:type="character" w:styleId="FollowedHyperlink">
    <w:name w:val="FollowedHyperlink"/>
    <w:rsid w:val="00D209B5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D209B5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D209B5"/>
    <w:pPr>
      <w:jc w:val="center"/>
    </w:pPr>
    <w:rPr>
      <w:rFonts w:ascii="Verdana" w:hAnsi="Verdana"/>
      <w:b/>
      <w:sz w:val="20"/>
      <w:szCs w:val="20"/>
      <w:u w:val="single"/>
    </w:rPr>
  </w:style>
  <w:style w:type="paragraph" w:styleId="List">
    <w:name w:val="List"/>
    <w:basedOn w:val="BodyText"/>
    <w:rsid w:val="00D209B5"/>
  </w:style>
  <w:style w:type="paragraph" w:styleId="Caption">
    <w:name w:val="caption"/>
    <w:basedOn w:val="Normal"/>
    <w:qFormat/>
    <w:rsid w:val="00D209B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209B5"/>
    <w:pPr>
      <w:suppressLineNumbers/>
    </w:pPr>
  </w:style>
  <w:style w:type="paragraph" w:styleId="NormalWeb">
    <w:name w:val="Normal (Web)"/>
    <w:basedOn w:val="Normal"/>
    <w:rsid w:val="00D209B5"/>
    <w:pPr>
      <w:spacing w:before="280" w:after="280"/>
    </w:pPr>
  </w:style>
  <w:style w:type="paragraph" w:styleId="PlainText">
    <w:name w:val="Plain Text"/>
    <w:basedOn w:val="Normal"/>
    <w:rsid w:val="00D209B5"/>
    <w:rPr>
      <w:rFonts w:ascii="Courier New" w:hAnsi="Courier New"/>
      <w:sz w:val="20"/>
      <w:szCs w:val="20"/>
    </w:rPr>
  </w:style>
  <w:style w:type="paragraph" w:styleId="BodyText2">
    <w:name w:val="Body Text 2"/>
    <w:basedOn w:val="Normal"/>
    <w:rsid w:val="00D209B5"/>
    <w:pPr>
      <w:spacing w:after="120" w:line="480" w:lineRule="auto"/>
    </w:pPr>
  </w:style>
  <w:style w:type="paragraph" w:customStyle="1" w:styleId="TableContents">
    <w:name w:val="Table Contents"/>
    <w:basedOn w:val="Normal"/>
    <w:rsid w:val="00D209B5"/>
    <w:pPr>
      <w:suppressLineNumbers/>
    </w:pPr>
  </w:style>
  <w:style w:type="paragraph" w:customStyle="1" w:styleId="TableHeading">
    <w:name w:val="Table Heading"/>
    <w:basedOn w:val="TableContents"/>
    <w:rsid w:val="00D209B5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209B5"/>
    <w:pPr>
      <w:ind w:left="720"/>
      <w:contextualSpacing/>
    </w:pPr>
  </w:style>
  <w:style w:type="paragraph" w:styleId="NoSpacing">
    <w:name w:val="No Spacing"/>
    <w:uiPriority w:val="1"/>
    <w:qFormat/>
    <w:rsid w:val="006528C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652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2321</Words>
  <Characters>13233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sridhar m</cp:lastModifiedBy>
  <cp:revision>5</cp:revision>
  <cp:lastPrinted>2015-05-08T03:13:00Z</cp:lastPrinted>
  <dcterms:created xsi:type="dcterms:W3CDTF">2016-05-11T15:50:00Z</dcterms:created>
  <dcterms:modified xsi:type="dcterms:W3CDTF">2016-05-17T14:24:00Z</dcterms:modified>
</cp:coreProperties>
</file>