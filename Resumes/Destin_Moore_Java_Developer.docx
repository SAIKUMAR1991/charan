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BC" w:rsidRPr="00B64828" w:rsidRDefault="008267BC" w:rsidP="00640AD3">
      <w:pPr>
        <w:pStyle w:val="ListParagraph"/>
        <w:rPr>
          <w:rFonts w:asciiTheme="minorHAnsi" w:hAnsiTheme="minorHAnsi"/>
          <w:sz w:val="22"/>
          <w:szCs w:val="22"/>
        </w:rPr>
      </w:pPr>
    </w:p>
    <w:p w:rsidR="00422A28" w:rsidRPr="00B64828" w:rsidRDefault="00422A28" w:rsidP="00D47950">
      <w:pPr>
        <w:jc w:val="center"/>
        <w:rPr>
          <w:rFonts w:asciiTheme="minorHAnsi" w:hAnsiTheme="minorHAnsi"/>
          <w:sz w:val="22"/>
          <w:szCs w:val="22"/>
        </w:rPr>
      </w:pPr>
    </w:p>
    <w:p w:rsidR="00A000BF" w:rsidRPr="00CD71DF" w:rsidRDefault="00CD71DF" w:rsidP="00CD71DF">
      <w:pPr>
        <w:pStyle w:val="Subtitle"/>
        <w:jc w:val="center"/>
        <w:rPr>
          <w:rFonts w:ascii="Arial" w:hAnsi="Arial" w:cs="Arial"/>
          <w:color w:val="000000"/>
          <w:sz w:val="28"/>
          <w:szCs w:val="28"/>
        </w:rPr>
      </w:pPr>
      <w:r w:rsidRPr="00CD71DF">
        <w:rPr>
          <w:rFonts w:ascii="Arial" w:hAnsi="Arial" w:cs="Arial"/>
          <w:color w:val="000000"/>
          <w:sz w:val="28"/>
          <w:szCs w:val="28"/>
        </w:rPr>
        <w:t>Destin Moore</w:t>
      </w:r>
    </w:p>
    <w:p w:rsidR="005A4783" w:rsidRPr="00CD71DF" w:rsidRDefault="00CD71DF" w:rsidP="00CD71DF">
      <w:pPr>
        <w:pStyle w:val="BodyText"/>
        <w:jc w:val="center"/>
        <w:rPr>
          <w:rFonts w:ascii="Arial" w:hAnsi="Arial" w:cs="Arial"/>
          <w:b/>
          <w:sz w:val="24"/>
          <w:szCs w:val="24"/>
        </w:rPr>
      </w:pPr>
      <w:hyperlink r:id="rId9" w:history="1">
        <w:r w:rsidRPr="00CD71DF">
          <w:rPr>
            <w:rStyle w:val="Hyperlink"/>
            <w:rFonts w:ascii="Arial" w:hAnsi="Arial" w:cs="Arial"/>
            <w:b/>
            <w:sz w:val="24"/>
            <w:szCs w:val="24"/>
          </w:rPr>
          <w:t>mooredestin7@gmail.com</w:t>
        </w:r>
      </w:hyperlink>
    </w:p>
    <w:p w:rsidR="00CD71DF" w:rsidRDefault="00CD71DF" w:rsidP="00CD71DF">
      <w:pPr>
        <w:pStyle w:val="BodyText"/>
        <w:jc w:val="center"/>
        <w:rPr>
          <w:rFonts w:ascii="Arial" w:hAnsi="Arial" w:cs="Arial"/>
          <w:sz w:val="24"/>
          <w:szCs w:val="24"/>
        </w:rPr>
      </w:pPr>
    </w:p>
    <w:p w:rsidR="00CD71DF" w:rsidRPr="00CD71DF" w:rsidRDefault="00CD71DF" w:rsidP="00CD71DF">
      <w:pPr>
        <w:pStyle w:val="BodyText"/>
        <w:jc w:val="center"/>
        <w:rPr>
          <w:rFonts w:ascii="Arial" w:hAnsi="Arial" w:cs="Arial"/>
          <w:sz w:val="24"/>
          <w:szCs w:val="24"/>
        </w:rPr>
      </w:pPr>
    </w:p>
    <w:p w:rsidR="00A000BF" w:rsidRPr="00B64828" w:rsidRDefault="00A000BF" w:rsidP="00A000BF">
      <w:pPr>
        <w:pStyle w:val="Subtitle"/>
        <w:pBdr>
          <w:bottom w:val="single" w:sz="4" w:space="1" w:color="000000"/>
        </w:pBdr>
        <w:rPr>
          <w:rFonts w:asciiTheme="minorHAnsi" w:hAnsiTheme="minorHAnsi" w:cs="Arial"/>
          <w:b/>
          <w:color w:val="000000"/>
          <w:sz w:val="22"/>
          <w:szCs w:val="22"/>
        </w:rPr>
      </w:pPr>
      <w:r w:rsidRPr="00B64828">
        <w:rPr>
          <w:rFonts w:asciiTheme="minorHAnsi" w:hAnsiTheme="minorHAnsi" w:cs="Arial"/>
          <w:b/>
          <w:color w:val="000000"/>
          <w:sz w:val="22"/>
          <w:szCs w:val="22"/>
        </w:rPr>
        <w:t>Experience and Qualification Highlights</w:t>
      </w:r>
    </w:p>
    <w:p w:rsidR="00783E94" w:rsidRPr="00B64828" w:rsidRDefault="00783E94" w:rsidP="00783E94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>Sr. Softwar</w:t>
      </w:r>
      <w:r w:rsidR="006113FA" w:rsidRPr="00B64828">
        <w:rPr>
          <w:rFonts w:asciiTheme="minorHAnsi" w:hAnsiTheme="minorHAnsi"/>
          <w:bCs/>
          <w:sz w:val="22"/>
          <w:szCs w:val="22"/>
        </w:rPr>
        <w:t>e Engineer with approximately 16</w:t>
      </w:r>
      <w:r w:rsidRPr="00B64828">
        <w:rPr>
          <w:rFonts w:asciiTheme="minorHAnsi" w:hAnsiTheme="minorHAnsi"/>
          <w:bCs/>
          <w:sz w:val="22"/>
          <w:szCs w:val="22"/>
        </w:rPr>
        <w:t xml:space="preserve">+ years’ experience </w:t>
      </w:r>
      <w:r w:rsidR="00CC3271" w:rsidRPr="00B64828">
        <w:rPr>
          <w:rFonts w:asciiTheme="minorHAnsi" w:hAnsiTheme="minorHAnsi"/>
          <w:bCs/>
          <w:sz w:val="22"/>
          <w:szCs w:val="22"/>
        </w:rPr>
        <w:t xml:space="preserve">specifically 8 years in IDM (Sun IDM, </w:t>
      </w:r>
      <w:r w:rsidR="00363014">
        <w:rPr>
          <w:rFonts w:asciiTheme="minorHAnsi" w:hAnsiTheme="minorHAnsi"/>
          <w:bCs/>
          <w:sz w:val="22"/>
          <w:szCs w:val="22"/>
        </w:rPr>
        <w:t>Oracle</w:t>
      </w:r>
      <w:r w:rsidR="006113FA" w:rsidRPr="00B64828">
        <w:rPr>
          <w:rFonts w:asciiTheme="minorHAnsi" w:hAnsiTheme="minorHAnsi"/>
          <w:bCs/>
          <w:sz w:val="22"/>
          <w:szCs w:val="22"/>
        </w:rPr>
        <w:t xml:space="preserve"> IDM</w:t>
      </w:r>
      <w:r w:rsidR="00CC3271" w:rsidRPr="00B64828"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 w:rsidR="006113FA" w:rsidRPr="00B64828">
        <w:rPr>
          <w:rFonts w:asciiTheme="minorHAnsi" w:hAnsiTheme="minorHAnsi"/>
          <w:bCs/>
          <w:sz w:val="22"/>
          <w:szCs w:val="22"/>
        </w:rPr>
        <w:t>SailPoint</w:t>
      </w:r>
      <w:proofErr w:type="spellEnd"/>
      <w:r w:rsidR="006113FA" w:rsidRPr="00B64828">
        <w:rPr>
          <w:rFonts w:asciiTheme="minorHAnsi" w:hAnsiTheme="minorHAnsi"/>
          <w:bCs/>
          <w:sz w:val="22"/>
          <w:szCs w:val="22"/>
        </w:rPr>
        <w:t>, CA IDM</w:t>
      </w:r>
      <w:r w:rsidR="00CC3271" w:rsidRPr="00B64828">
        <w:rPr>
          <w:rFonts w:asciiTheme="minorHAnsi" w:hAnsiTheme="minorHAnsi"/>
          <w:bCs/>
          <w:sz w:val="22"/>
          <w:szCs w:val="22"/>
        </w:rPr>
        <w:t xml:space="preserve">), </w:t>
      </w:r>
      <w:r w:rsidRPr="00B64828">
        <w:rPr>
          <w:rFonts w:asciiTheme="minorHAnsi" w:hAnsiTheme="minorHAnsi"/>
          <w:bCs/>
          <w:sz w:val="22"/>
          <w:szCs w:val="22"/>
        </w:rPr>
        <w:t>Project Manager for 8 years using Agile Scrum, CMMI, &amp; ITIL,</w:t>
      </w:r>
      <w:r w:rsidR="006113FA" w:rsidRPr="00B64828">
        <w:rPr>
          <w:rFonts w:asciiTheme="minorHAnsi" w:hAnsiTheme="minorHAnsi"/>
          <w:bCs/>
          <w:sz w:val="22"/>
          <w:szCs w:val="22"/>
        </w:rPr>
        <w:t xml:space="preserve"> 10</w:t>
      </w:r>
      <w:r w:rsidRPr="00B64828">
        <w:rPr>
          <w:rFonts w:asciiTheme="minorHAnsi" w:hAnsiTheme="minorHAnsi"/>
          <w:bCs/>
          <w:sz w:val="22"/>
          <w:szCs w:val="22"/>
        </w:rPr>
        <w:t xml:space="preserve"> years of experience working with UNIX, 6 years developing Portal and </w:t>
      </w:r>
      <w:proofErr w:type="spellStart"/>
      <w:r w:rsidRPr="00B64828">
        <w:rPr>
          <w:rFonts w:asciiTheme="minorHAnsi" w:hAnsiTheme="minorHAnsi"/>
          <w:bCs/>
          <w:sz w:val="22"/>
          <w:szCs w:val="22"/>
        </w:rPr>
        <w:t>Portlets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 with </w:t>
      </w:r>
      <w:proofErr w:type="spellStart"/>
      <w:r w:rsidRPr="00B64828">
        <w:rPr>
          <w:rFonts w:asciiTheme="minorHAnsi" w:hAnsiTheme="minorHAnsi"/>
          <w:bCs/>
          <w:sz w:val="22"/>
          <w:szCs w:val="22"/>
        </w:rPr>
        <w:t>Liferay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 or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Portal 11g,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UCM 11g, &amp;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Sites 11g</w:t>
      </w:r>
      <w:r w:rsidRPr="00B64828">
        <w:rPr>
          <w:rFonts w:asciiTheme="minorHAnsi" w:hAnsiTheme="minorHAnsi"/>
          <w:bCs/>
          <w:sz w:val="22"/>
          <w:szCs w:val="22"/>
        </w:rPr>
        <w:t xml:space="preserve">; </w:t>
      </w:r>
      <w:r w:rsidR="00343B4B" w:rsidRPr="00B64828">
        <w:rPr>
          <w:rFonts w:asciiTheme="minorHAnsi" w:hAnsiTheme="minorHAnsi"/>
          <w:bCs/>
          <w:sz w:val="22"/>
          <w:szCs w:val="22"/>
        </w:rPr>
        <w:t>16</w:t>
      </w:r>
      <w:r w:rsidRPr="00B64828">
        <w:rPr>
          <w:rFonts w:asciiTheme="minorHAnsi" w:hAnsiTheme="minorHAnsi"/>
          <w:bCs/>
          <w:sz w:val="22"/>
          <w:szCs w:val="22"/>
        </w:rPr>
        <w:t xml:space="preserve"> years’ experience with Java, J2EE, C#, and C++. </w:t>
      </w:r>
    </w:p>
    <w:p w:rsidR="00D05D31" w:rsidRPr="00B64828" w:rsidRDefault="007600FE" w:rsidP="00590AC1">
      <w:pPr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JSF</w:t>
      </w:r>
      <w:r w:rsidR="00783E94" w:rsidRPr="00B64828">
        <w:rPr>
          <w:rFonts w:asciiTheme="minorHAnsi" w:hAnsiTheme="minorHAnsi"/>
          <w:sz w:val="22"/>
          <w:szCs w:val="22"/>
        </w:rPr>
        <w:t>/ADF</w:t>
      </w:r>
      <w:r w:rsidRPr="00B64828">
        <w:rPr>
          <w:rFonts w:asciiTheme="minorHAnsi" w:hAnsiTheme="minorHAnsi"/>
          <w:sz w:val="22"/>
          <w:szCs w:val="22"/>
        </w:rPr>
        <w:t xml:space="preserve"> developer for 8 y</w:t>
      </w:r>
      <w:r w:rsidR="002C46D3" w:rsidRPr="00B64828">
        <w:rPr>
          <w:rFonts w:asciiTheme="minorHAnsi" w:hAnsiTheme="minorHAnsi"/>
          <w:sz w:val="22"/>
          <w:szCs w:val="22"/>
        </w:rPr>
        <w:t xml:space="preserve">ears with </w:t>
      </w:r>
      <w:proofErr w:type="spellStart"/>
      <w:r w:rsidR="002C46D3" w:rsidRPr="00B64828">
        <w:rPr>
          <w:rFonts w:asciiTheme="minorHAnsi" w:hAnsiTheme="minorHAnsi"/>
          <w:sz w:val="22"/>
          <w:szCs w:val="22"/>
        </w:rPr>
        <w:t>MyFace</w:t>
      </w:r>
      <w:proofErr w:type="spellEnd"/>
      <w:r w:rsidR="002C46D3"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2C46D3" w:rsidRPr="00B64828">
        <w:rPr>
          <w:rFonts w:asciiTheme="minorHAnsi" w:hAnsiTheme="minorHAnsi"/>
          <w:sz w:val="22"/>
          <w:szCs w:val="22"/>
        </w:rPr>
        <w:t>Richfaces</w:t>
      </w:r>
      <w:proofErr w:type="spellEnd"/>
      <w:r w:rsidR="002C46D3" w:rsidRPr="00B64828">
        <w:rPr>
          <w:rFonts w:asciiTheme="minorHAnsi" w:hAnsiTheme="minorHAnsi"/>
          <w:sz w:val="22"/>
          <w:szCs w:val="22"/>
        </w:rPr>
        <w:t>, or</w:t>
      </w:r>
      <w:r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64828">
        <w:rPr>
          <w:rFonts w:asciiTheme="minorHAnsi" w:hAnsiTheme="minorHAnsi"/>
          <w:sz w:val="22"/>
          <w:szCs w:val="22"/>
        </w:rPr>
        <w:t>Primefaces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. </w:t>
      </w:r>
      <w:r w:rsidR="002C46D3" w:rsidRPr="00B64828">
        <w:rPr>
          <w:rFonts w:asciiTheme="minorHAnsi" w:hAnsiTheme="minorHAnsi"/>
          <w:sz w:val="22"/>
          <w:szCs w:val="22"/>
        </w:rPr>
        <w:t xml:space="preserve"> I have developed web application using JSF</w:t>
      </w:r>
      <w:r w:rsidR="00590AC1" w:rsidRPr="00B64828">
        <w:rPr>
          <w:rFonts w:asciiTheme="minorHAnsi" w:hAnsiTheme="minorHAnsi"/>
          <w:sz w:val="22"/>
          <w:szCs w:val="22"/>
        </w:rPr>
        <w:t xml:space="preserve"> 2.0</w:t>
      </w:r>
      <w:r w:rsidR="002C46D3" w:rsidRPr="00B64828">
        <w:rPr>
          <w:rFonts w:asciiTheme="minorHAnsi" w:hAnsiTheme="minorHAnsi"/>
          <w:sz w:val="22"/>
          <w:szCs w:val="22"/>
        </w:rPr>
        <w:t xml:space="preserve"> framework for major companies like Verizon and Center for Medicate and </w:t>
      </w:r>
      <w:r w:rsidR="001B1EF6">
        <w:rPr>
          <w:rFonts w:asciiTheme="minorHAnsi" w:hAnsiTheme="minorHAnsi"/>
          <w:sz w:val="22"/>
          <w:szCs w:val="22"/>
        </w:rPr>
        <w:t xml:space="preserve">Medicaid. I have added </w:t>
      </w:r>
      <w:proofErr w:type="spellStart"/>
      <w:r w:rsidR="001B1EF6">
        <w:rPr>
          <w:rFonts w:asciiTheme="minorHAnsi" w:hAnsiTheme="minorHAnsi"/>
          <w:sz w:val="22"/>
          <w:szCs w:val="22"/>
        </w:rPr>
        <w:t>j</w:t>
      </w:r>
      <w:r w:rsidR="00590AC1" w:rsidRPr="00B64828">
        <w:rPr>
          <w:rFonts w:asciiTheme="minorHAnsi" w:hAnsiTheme="minorHAnsi"/>
          <w:sz w:val="22"/>
          <w:szCs w:val="22"/>
        </w:rPr>
        <w:t>Que</w:t>
      </w:r>
      <w:r w:rsidR="00CF41BE" w:rsidRPr="00B64828">
        <w:rPr>
          <w:rFonts w:asciiTheme="minorHAnsi" w:hAnsiTheme="minorHAnsi"/>
          <w:sz w:val="22"/>
          <w:szCs w:val="22"/>
        </w:rPr>
        <w:t>ry</w:t>
      </w:r>
      <w:proofErr w:type="spellEnd"/>
      <w:r w:rsidR="00CF41BE" w:rsidRPr="00B64828">
        <w:rPr>
          <w:rFonts w:asciiTheme="minorHAnsi" w:hAnsiTheme="minorHAnsi"/>
          <w:sz w:val="22"/>
          <w:szCs w:val="22"/>
        </w:rPr>
        <w:t xml:space="preserve">, REST, AJAX, DOJO, JPA, and </w:t>
      </w:r>
      <w:proofErr w:type="gramStart"/>
      <w:r w:rsidR="00CF41BE" w:rsidRPr="00B64828">
        <w:rPr>
          <w:rFonts w:asciiTheme="minorHAnsi" w:hAnsiTheme="minorHAnsi"/>
          <w:sz w:val="22"/>
          <w:szCs w:val="22"/>
        </w:rPr>
        <w:t>S</w:t>
      </w:r>
      <w:r w:rsidR="00590AC1" w:rsidRPr="00B64828">
        <w:rPr>
          <w:rFonts w:asciiTheme="minorHAnsi" w:hAnsiTheme="minorHAnsi"/>
          <w:sz w:val="22"/>
          <w:szCs w:val="22"/>
        </w:rPr>
        <w:t>pring</w:t>
      </w:r>
      <w:proofErr w:type="gramEnd"/>
      <w:r w:rsidR="00590AC1" w:rsidRPr="00B64828">
        <w:rPr>
          <w:rFonts w:asciiTheme="minorHAnsi" w:hAnsiTheme="minorHAnsi"/>
          <w:sz w:val="22"/>
          <w:szCs w:val="22"/>
        </w:rPr>
        <w:t xml:space="preserve"> in my development technology stack.</w:t>
      </w:r>
    </w:p>
    <w:p w:rsidR="00086317" w:rsidRPr="00B64828" w:rsidRDefault="000B22A6" w:rsidP="00F02642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>Experience</w:t>
      </w:r>
      <w:r w:rsidR="00783E94" w:rsidRPr="00B64828">
        <w:rPr>
          <w:rFonts w:asciiTheme="minorHAnsi" w:hAnsiTheme="minorHAnsi"/>
          <w:bCs/>
          <w:sz w:val="22"/>
          <w:szCs w:val="22"/>
        </w:rPr>
        <w:t>d</w:t>
      </w:r>
      <w:r w:rsidRPr="00B64828">
        <w:rPr>
          <w:rFonts w:asciiTheme="minorHAnsi" w:hAnsiTheme="minorHAnsi"/>
          <w:bCs/>
          <w:sz w:val="22"/>
          <w:szCs w:val="22"/>
        </w:rPr>
        <w:t xml:space="preserve"> with Node.js, An</w:t>
      </w:r>
      <w:r w:rsidR="009E01C9" w:rsidRPr="00B64828">
        <w:rPr>
          <w:rFonts w:asciiTheme="minorHAnsi" w:hAnsiTheme="minorHAnsi"/>
          <w:bCs/>
          <w:sz w:val="22"/>
          <w:szCs w:val="22"/>
        </w:rPr>
        <w:t xml:space="preserve">gular.js. Bootstrap, IVY, SCALA, Spring ROO &amp; Security, Jenkins, Hudson, ANT, </w:t>
      </w:r>
      <w:proofErr w:type="spellStart"/>
      <w:r w:rsidR="009E01C9" w:rsidRPr="00B64828">
        <w:rPr>
          <w:rFonts w:asciiTheme="minorHAnsi" w:hAnsiTheme="minorHAnsi"/>
          <w:bCs/>
          <w:sz w:val="22"/>
          <w:szCs w:val="22"/>
        </w:rPr>
        <w:t>SonarQube</w:t>
      </w:r>
      <w:proofErr w:type="spellEnd"/>
      <w:r w:rsidR="009E01C9" w:rsidRPr="00B64828"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 w:rsidR="009E01C9" w:rsidRPr="00B64828">
        <w:rPr>
          <w:rFonts w:asciiTheme="minorHAnsi" w:hAnsiTheme="minorHAnsi"/>
          <w:bCs/>
          <w:sz w:val="22"/>
          <w:szCs w:val="22"/>
        </w:rPr>
        <w:t>ArtiFactory</w:t>
      </w:r>
      <w:proofErr w:type="spellEnd"/>
      <w:r w:rsidR="009E01C9" w:rsidRPr="00B64828"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 w:rsidR="009E01C9" w:rsidRPr="00B64828">
        <w:rPr>
          <w:rFonts w:asciiTheme="minorHAnsi" w:hAnsiTheme="minorHAnsi"/>
          <w:bCs/>
          <w:sz w:val="22"/>
          <w:szCs w:val="22"/>
        </w:rPr>
        <w:t>Gradle</w:t>
      </w:r>
      <w:proofErr w:type="spellEnd"/>
      <w:r w:rsidR="001B1EF6">
        <w:rPr>
          <w:rFonts w:asciiTheme="minorHAnsi" w:hAnsiTheme="minorHAnsi"/>
          <w:bCs/>
          <w:sz w:val="22"/>
          <w:szCs w:val="22"/>
        </w:rPr>
        <w:t>.</w:t>
      </w:r>
    </w:p>
    <w:p w:rsidR="004D1FF3" w:rsidRPr="00B64828" w:rsidRDefault="004D1FF3" w:rsidP="00F02642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Extensive experience working with </w:t>
      </w:r>
      <w:proofErr w:type="spellStart"/>
      <w:r w:rsidRPr="00B64828">
        <w:rPr>
          <w:rFonts w:asciiTheme="minorHAnsi" w:hAnsiTheme="minorHAnsi"/>
          <w:bCs/>
          <w:sz w:val="22"/>
          <w:szCs w:val="22"/>
        </w:rPr>
        <w:t>WebSphere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 w:rsidR="00B0578B" w:rsidRPr="00B64828">
        <w:rPr>
          <w:rFonts w:asciiTheme="minorHAnsi" w:hAnsiTheme="minorHAnsi"/>
          <w:bCs/>
          <w:sz w:val="22"/>
          <w:szCs w:val="22"/>
        </w:rPr>
        <w:t>WebLogic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, Tomcat, </w:t>
      </w:r>
      <w:proofErr w:type="spellStart"/>
      <w:r w:rsidR="00B0578B" w:rsidRPr="00B64828">
        <w:rPr>
          <w:rFonts w:asciiTheme="minorHAnsi" w:hAnsiTheme="minorHAnsi"/>
          <w:bCs/>
          <w:sz w:val="22"/>
          <w:szCs w:val="22"/>
        </w:rPr>
        <w:t>MQSeries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>, OOP, OOA, Design Pattern,</w:t>
      </w:r>
      <w:r w:rsidR="008024FB" w:rsidRPr="00B64828">
        <w:rPr>
          <w:rFonts w:asciiTheme="minorHAnsi" w:hAnsiTheme="minorHAnsi"/>
          <w:bCs/>
          <w:sz w:val="22"/>
          <w:szCs w:val="22"/>
        </w:rPr>
        <w:t xml:space="preserve"> Agile,</w:t>
      </w:r>
      <w:r w:rsidR="0056021A" w:rsidRPr="00B64828">
        <w:rPr>
          <w:rFonts w:asciiTheme="minorHAnsi" w:hAnsiTheme="minorHAnsi"/>
          <w:bCs/>
          <w:sz w:val="22"/>
          <w:szCs w:val="22"/>
        </w:rPr>
        <w:t xml:space="preserve"> Section 508 compliance, PCI, SOX, </w:t>
      </w:r>
      <w:r w:rsidR="008024FB" w:rsidRPr="00B64828">
        <w:rPr>
          <w:rFonts w:asciiTheme="minorHAnsi" w:hAnsiTheme="minorHAnsi"/>
          <w:bCs/>
          <w:sz w:val="22"/>
          <w:szCs w:val="22"/>
        </w:rPr>
        <w:t>and RUP</w:t>
      </w:r>
      <w:r w:rsidRPr="00B64828">
        <w:rPr>
          <w:rFonts w:asciiTheme="minorHAnsi" w:hAnsiTheme="minorHAnsi"/>
          <w:bCs/>
          <w:sz w:val="22"/>
          <w:szCs w:val="22"/>
        </w:rPr>
        <w:t>.</w:t>
      </w:r>
    </w:p>
    <w:p w:rsidR="00D76E88" w:rsidRPr="00B64828" w:rsidRDefault="004D1FF3" w:rsidP="00D76E88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MCP, a Sun Certified Java Programmer, and has worked </w:t>
      </w:r>
      <w:r w:rsidR="00363014">
        <w:rPr>
          <w:rFonts w:asciiTheme="minorHAnsi" w:hAnsiTheme="minorHAnsi"/>
          <w:bCs/>
          <w:sz w:val="22"/>
          <w:szCs w:val="22"/>
        </w:rPr>
        <w:t>Oracle</w:t>
      </w:r>
      <w:r w:rsidRPr="00B64828">
        <w:rPr>
          <w:rFonts w:asciiTheme="minorHAnsi" w:hAnsiTheme="minorHAnsi"/>
          <w:bCs/>
          <w:sz w:val="22"/>
          <w:szCs w:val="22"/>
        </w:rPr>
        <w:t xml:space="preserve"> PL/SQL for</w:t>
      </w:r>
      <w:r w:rsidR="004411EF" w:rsidRPr="00B64828">
        <w:rPr>
          <w:rFonts w:asciiTheme="minorHAnsi" w:hAnsiTheme="minorHAnsi"/>
          <w:bCs/>
          <w:sz w:val="22"/>
          <w:szCs w:val="22"/>
        </w:rPr>
        <w:t xml:space="preserve"> 11</w:t>
      </w:r>
      <w:r w:rsidRPr="00B64828">
        <w:rPr>
          <w:rFonts w:asciiTheme="minorHAnsi" w:hAnsiTheme="minorHAnsi"/>
          <w:bCs/>
          <w:sz w:val="22"/>
          <w:szCs w:val="22"/>
        </w:rPr>
        <w:t xml:space="preserve"> years.  </w:t>
      </w:r>
    </w:p>
    <w:p w:rsidR="00D76E88" w:rsidRPr="00B64828" w:rsidRDefault="001B1EF6" w:rsidP="00D76E88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Served as a</w:t>
      </w:r>
      <w:r w:rsidR="00D76E88" w:rsidRPr="00B64828">
        <w:rPr>
          <w:rFonts w:asciiTheme="minorHAnsi" w:hAnsiTheme="minorHAnsi"/>
          <w:sz w:val="22"/>
          <w:szCs w:val="22"/>
        </w:rPr>
        <w:t xml:space="preserve"> Software Architect</w:t>
      </w:r>
      <w:r w:rsidR="004411EF" w:rsidRPr="00B64828">
        <w:rPr>
          <w:rFonts w:asciiTheme="minorHAnsi" w:hAnsiTheme="minorHAnsi"/>
          <w:bCs/>
          <w:sz w:val="22"/>
          <w:szCs w:val="22"/>
        </w:rPr>
        <w:t xml:space="preserve"> for 6</w:t>
      </w:r>
      <w:r w:rsidR="00D76E88" w:rsidRPr="00B64828">
        <w:rPr>
          <w:rFonts w:asciiTheme="minorHAnsi" w:hAnsiTheme="minorHAnsi"/>
          <w:bCs/>
          <w:sz w:val="22"/>
          <w:szCs w:val="22"/>
        </w:rPr>
        <w:t xml:space="preserve"> years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6A3178" w:rsidRPr="00B64828" w:rsidRDefault="00B0578B" w:rsidP="00D76E88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Data architect, data modeling, </w:t>
      </w:r>
      <w:r>
        <w:rPr>
          <w:rFonts w:asciiTheme="minorHAnsi" w:hAnsiTheme="minorHAnsi"/>
          <w:sz w:val="22"/>
          <w:szCs w:val="22"/>
        </w:rPr>
        <w:t xml:space="preserve">architect, enterprise, </w:t>
      </w:r>
      <w:r w:rsidR="00363014">
        <w:rPr>
          <w:rFonts w:asciiTheme="minorHAnsi" w:hAnsiTheme="minorHAnsi"/>
          <w:sz w:val="22"/>
          <w:szCs w:val="22"/>
        </w:rPr>
        <w:t>Oracle</w:t>
      </w:r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TimesT</w:t>
      </w:r>
      <w:r w:rsidRPr="00B64828">
        <w:rPr>
          <w:rFonts w:asciiTheme="minorHAnsi" w:hAnsiTheme="minorHAnsi"/>
          <w:sz w:val="22"/>
          <w:szCs w:val="22"/>
        </w:rPr>
        <w:t>en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methodologies, real-time, OSS, BSS, logical design,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 xml:space="preserve"> Enterprise User Security, physical, data architect, </w:t>
      </w:r>
      <w:r>
        <w:rPr>
          <w:rFonts w:asciiTheme="minorHAnsi" w:hAnsiTheme="minorHAnsi"/>
          <w:sz w:val="22"/>
          <w:szCs w:val="22"/>
        </w:rPr>
        <w:t xml:space="preserve">ETL tools, </w:t>
      </w:r>
      <w:proofErr w:type="spellStart"/>
      <w:r>
        <w:rPr>
          <w:rFonts w:asciiTheme="minorHAnsi" w:hAnsiTheme="minorHAnsi"/>
          <w:sz w:val="22"/>
          <w:szCs w:val="22"/>
        </w:rPr>
        <w:t>I</w:t>
      </w:r>
      <w:r w:rsidRPr="00B64828">
        <w:rPr>
          <w:rFonts w:asciiTheme="minorHAnsi" w:hAnsiTheme="minorHAnsi"/>
          <w:sz w:val="22"/>
          <w:szCs w:val="22"/>
        </w:rPr>
        <w:t>nformatica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&amp; </w:t>
      </w:r>
      <w:proofErr w:type="spellStart"/>
      <w:r w:rsidRPr="00B64828">
        <w:rPr>
          <w:rFonts w:asciiTheme="minorHAnsi" w:hAnsiTheme="minorHAnsi"/>
          <w:sz w:val="22"/>
          <w:szCs w:val="22"/>
        </w:rPr>
        <w:t>DataStage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design, models, telecommunications, high throughput, low latency, </w:t>
      </w:r>
    </w:p>
    <w:p w:rsidR="004D1FF3" w:rsidRPr="00B64828" w:rsidRDefault="004D1FF3" w:rsidP="00F02642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Industry experience includes transportation, financial, insurance, retail, telecommunications, and medical.  </w:t>
      </w:r>
    </w:p>
    <w:p w:rsidR="006E79D2" w:rsidRPr="00B64828" w:rsidRDefault="00325ACF" w:rsidP="006E79D2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Identity Manager developer with </w:t>
      </w:r>
      <w:r w:rsidR="006E79D2" w:rsidRPr="00B64828">
        <w:rPr>
          <w:rFonts w:asciiTheme="minorHAnsi" w:hAnsiTheme="minorHAnsi"/>
          <w:bCs/>
          <w:sz w:val="22"/>
          <w:szCs w:val="22"/>
        </w:rPr>
        <w:t xml:space="preserve">OIM, </w:t>
      </w:r>
      <w:r w:rsidRPr="00B64828">
        <w:rPr>
          <w:rFonts w:asciiTheme="minorHAnsi" w:hAnsiTheme="minorHAnsi"/>
          <w:bCs/>
          <w:sz w:val="22"/>
          <w:szCs w:val="22"/>
        </w:rPr>
        <w:t>O</w:t>
      </w:r>
      <w:r w:rsidR="006E79D2" w:rsidRPr="00B64828">
        <w:rPr>
          <w:rFonts w:asciiTheme="minorHAnsi" w:hAnsiTheme="minorHAnsi"/>
          <w:bCs/>
          <w:sz w:val="22"/>
          <w:szCs w:val="22"/>
        </w:rPr>
        <w:t>ID</w:t>
      </w:r>
      <w:r w:rsidRPr="00B64828">
        <w:rPr>
          <w:rFonts w:asciiTheme="minorHAnsi" w:hAnsiTheme="minorHAnsi"/>
          <w:bCs/>
          <w:sz w:val="22"/>
          <w:szCs w:val="22"/>
        </w:rPr>
        <w:t>, OAM,</w:t>
      </w:r>
      <w:r w:rsidR="002836B8" w:rsidRPr="00B64828">
        <w:rPr>
          <w:rFonts w:asciiTheme="minorHAnsi" w:hAnsiTheme="minorHAnsi"/>
          <w:bCs/>
          <w:sz w:val="22"/>
          <w:szCs w:val="22"/>
        </w:rPr>
        <w:t xml:space="preserve"> OAAM, OES,</w:t>
      </w:r>
      <w:r w:rsidRPr="00B64828">
        <w:rPr>
          <w:rFonts w:asciiTheme="minorHAnsi" w:hAnsiTheme="minorHAnsi"/>
          <w:bCs/>
          <w:sz w:val="22"/>
          <w:szCs w:val="22"/>
        </w:rPr>
        <w:t xml:space="preserve"> OIF,</w:t>
      </w:r>
      <w:r w:rsidR="006E79D2" w:rsidRPr="00B64828">
        <w:rPr>
          <w:rFonts w:asciiTheme="minorHAnsi" w:hAnsiTheme="minorHAnsi"/>
          <w:bCs/>
          <w:sz w:val="22"/>
          <w:szCs w:val="22"/>
        </w:rPr>
        <w:t xml:space="preserve"> OVD, &amp; OEM</w:t>
      </w:r>
      <w:r w:rsidR="00070B88" w:rsidRPr="00B64828">
        <w:rPr>
          <w:rFonts w:asciiTheme="minorHAnsi" w:hAnsiTheme="minorHAnsi"/>
          <w:bCs/>
          <w:sz w:val="22"/>
          <w:szCs w:val="22"/>
        </w:rPr>
        <w:t xml:space="preserve">, </w:t>
      </w:r>
      <w:r w:rsidR="00070B88" w:rsidRPr="00B64828">
        <w:rPr>
          <w:rFonts w:asciiTheme="minorHAnsi" w:hAnsiTheme="minorHAnsi"/>
          <w:sz w:val="22"/>
          <w:szCs w:val="22"/>
        </w:rPr>
        <w:t xml:space="preserve">ODSEE </w:t>
      </w:r>
      <w:r w:rsidR="00440543" w:rsidRPr="00B64828">
        <w:rPr>
          <w:rFonts w:asciiTheme="minorHAnsi" w:hAnsiTheme="minorHAnsi"/>
          <w:sz w:val="22"/>
          <w:szCs w:val="22"/>
        </w:rPr>
        <w:t>LDAP</w:t>
      </w:r>
      <w:r w:rsidR="00440543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="00070B88" w:rsidRPr="00B64828">
        <w:rPr>
          <w:rFonts w:asciiTheme="minorHAnsi" w:eastAsia="Arial Unicode MS" w:hAnsiTheme="minorHAnsi" w:cs="Arial"/>
          <w:sz w:val="22"/>
          <w:szCs w:val="22"/>
        </w:rPr>
        <w:t xml:space="preserve"> OUD, OVD</w:t>
      </w:r>
      <w:r w:rsidR="00A8497D" w:rsidRPr="00B64828">
        <w:rPr>
          <w:rFonts w:asciiTheme="minorHAnsi" w:eastAsia="Arial Unicode MS" w:hAnsiTheme="minorHAnsi" w:cs="Arial"/>
          <w:sz w:val="22"/>
          <w:szCs w:val="22"/>
        </w:rPr>
        <w:t>, Design Console,</w:t>
      </w:r>
      <w:r w:rsidR="0016430E" w:rsidRPr="00B64828">
        <w:rPr>
          <w:rFonts w:asciiTheme="minorHAnsi" w:hAnsiTheme="minorHAnsi"/>
          <w:bCs/>
          <w:sz w:val="22"/>
          <w:szCs w:val="22"/>
        </w:rPr>
        <w:t xml:space="preserve"> AWS, EC2,</w:t>
      </w:r>
      <w:r w:rsidR="00E95ADD" w:rsidRPr="00B64828">
        <w:rPr>
          <w:rFonts w:asciiTheme="minorHAnsi" w:hAnsiTheme="minorHAnsi"/>
          <w:bCs/>
          <w:sz w:val="22"/>
          <w:szCs w:val="22"/>
        </w:rPr>
        <w:t xml:space="preserve"> OBIEE, BI </w:t>
      </w:r>
      <w:proofErr w:type="spellStart"/>
      <w:r w:rsidR="00E95ADD" w:rsidRPr="00B64828">
        <w:rPr>
          <w:rFonts w:asciiTheme="minorHAnsi" w:hAnsiTheme="minorHAnsi"/>
          <w:bCs/>
          <w:sz w:val="22"/>
          <w:szCs w:val="22"/>
        </w:rPr>
        <w:t>Publish,</w:t>
      </w:r>
      <w:r w:rsidR="00440543" w:rsidRPr="00B64828">
        <w:rPr>
          <w:rFonts w:asciiTheme="minorHAnsi" w:hAnsiTheme="minorHAnsi"/>
          <w:bCs/>
          <w:sz w:val="22"/>
          <w:szCs w:val="22"/>
        </w:rPr>
        <w:t>Virtualizationwith</w:t>
      </w:r>
      <w:proofErr w:type="spellEnd"/>
      <w:r w:rsidR="006E79D2" w:rsidRPr="00B64828">
        <w:rPr>
          <w:rFonts w:asciiTheme="minorHAnsi" w:hAnsiTheme="minorHAnsi"/>
          <w:bCs/>
          <w:sz w:val="22"/>
          <w:szCs w:val="22"/>
        </w:rPr>
        <w:t xml:space="preserve"> BPEL, BPM</w:t>
      </w:r>
    </w:p>
    <w:p w:rsidR="00E95ADD" w:rsidRPr="00B64828" w:rsidRDefault="00E95ADD" w:rsidP="006E79D2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Specialized in </w:t>
      </w:r>
      <w:r w:rsidR="00363014">
        <w:rPr>
          <w:rFonts w:asciiTheme="minorHAnsi" w:hAnsiTheme="minorHAnsi"/>
          <w:bCs/>
          <w:sz w:val="22"/>
          <w:szCs w:val="22"/>
        </w:rPr>
        <w:t>Oracle</w:t>
      </w:r>
      <w:r w:rsidRPr="00B64828">
        <w:rPr>
          <w:rFonts w:asciiTheme="minorHAnsi" w:hAnsiTheme="minorHAnsi"/>
          <w:bCs/>
          <w:sz w:val="22"/>
          <w:szCs w:val="22"/>
        </w:rPr>
        <w:t xml:space="preserve"> 11g middleware languages, installation, customization, development </w:t>
      </w:r>
      <w:r w:rsidR="001B1EF6">
        <w:rPr>
          <w:rFonts w:asciiTheme="minorHAnsi" w:hAnsiTheme="minorHAnsi"/>
          <w:bCs/>
          <w:sz w:val="22"/>
          <w:szCs w:val="22"/>
        </w:rPr>
        <w:t>that</w:t>
      </w:r>
      <w:r w:rsidRPr="00B64828">
        <w:rPr>
          <w:rFonts w:asciiTheme="minorHAnsi" w:hAnsiTheme="minorHAnsi"/>
          <w:bCs/>
          <w:sz w:val="22"/>
          <w:szCs w:val="22"/>
        </w:rPr>
        <w:t xml:space="preserve"> is stated in the above bullet point</w:t>
      </w:r>
      <w:r w:rsidR="001B1EF6">
        <w:rPr>
          <w:rFonts w:asciiTheme="minorHAnsi" w:hAnsiTheme="minorHAnsi"/>
          <w:bCs/>
          <w:sz w:val="22"/>
          <w:szCs w:val="22"/>
        </w:rPr>
        <w:t>.</w:t>
      </w:r>
    </w:p>
    <w:p w:rsidR="00F53CE9" w:rsidRPr="00B64828" w:rsidRDefault="00363014" w:rsidP="00F53CE9">
      <w:pPr>
        <w:numPr>
          <w:ilvl w:val="0"/>
          <w:numId w:val="3"/>
        </w:numPr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Oracle</w:t>
      </w:r>
      <w:r w:rsidR="00F53CE9" w:rsidRPr="00B64828">
        <w:rPr>
          <w:rFonts w:asciiTheme="minorHAnsi" w:hAnsiTheme="minorHAnsi" w:cs="Arial"/>
          <w:bCs/>
          <w:sz w:val="22"/>
          <w:szCs w:val="22"/>
        </w:rPr>
        <w:t xml:space="preserve"> Identity Manager </w:t>
      </w:r>
      <w:proofErr w:type="gramStart"/>
      <w:r w:rsidR="00F53CE9" w:rsidRPr="00B64828">
        <w:rPr>
          <w:rFonts w:asciiTheme="minorHAnsi" w:hAnsiTheme="minorHAnsi" w:cs="Arial"/>
          <w:bCs/>
          <w:sz w:val="22"/>
          <w:szCs w:val="22"/>
        </w:rPr>
        <w:t>developer</w:t>
      </w:r>
      <w:proofErr w:type="gramEnd"/>
      <w:r w:rsidR="00F53CE9" w:rsidRPr="00B64828">
        <w:rPr>
          <w:rFonts w:asciiTheme="minorHAnsi" w:hAnsiTheme="minorHAnsi" w:cs="Arial"/>
          <w:bCs/>
          <w:sz w:val="22"/>
          <w:szCs w:val="22"/>
        </w:rPr>
        <w:t xml:space="preserve">, customization, workflows using BPEL, branding OIM and </w:t>
      </w:r>
      <w:proofErr w:type="spellStart"/>
      <w:r w:rsidR="00440543" w:rsidRPr="00B64828">
        <w:rPr>
          <w:rFonts w:asciiTheme="minorHAnsi" w:hAnsiTheme="minorHAnsi" w:cs="Arial"/>
          <w:bCs/>
          <w:sz w:val="22"/>
          <w:szCs w:val="22"/>
        </w:rPr>
        <w:t>WebLogic</w:t>
      </w:r>
      <w:proofErr w:type="spellEnd"/>
      <w:r w:rsidR="001B1EF6">
        <w:rPr>
          <w:rFonts w:asciiTheme="minorHAnsi" w:hAnsiTheme="minorHAnsi" w:cs="Arial"/>
          <w:bCs/>
          <w:sz w:val="22"/>
          <w:szCs w:val="22"/>
        </w:rPr>
        <w:t>.</w:t>
      </w:r>
    </w:p>
    <w:p w:rsidR="004E34AE" w:rsidRPr="00B64828" w:rsidRDefault="004E34AE" w:rsidP="00F53CE9">
      <w:pPr>
        <w:numPr>
          <w:ilvl w:val="0"/>
          <w:numId w:val="3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 xml:space="preserve">Sun identity manager, Xpress, Rules, Workflows, Forms, Access Manager, </w:t>
      </w:r>
      <w:proofErr w:type="spellStart"/>
      <w:r w:rsidRPr="00B64828">
        <w:rPr>
          <w:rFonts w:asciiTheme="minorHAnsi" w:hAnsiTheme="minorHAnsi" w:cs="Arial"/>
          <w:bCs/>
          <w:sz w:val="22"/>
          <w:szCs w:val="22"/>
        </w:rPr>
        <w:t>OpenSSO</w:t>
      </w:r>
      <w:proofErr w:type="spellEnd"/>
      <w:r w:rsidRPr="00B64828">
        <w:rPr>
          <w:rFonts w:asciiTheme="minorHAnsi" w:hAnsiTheme="minorHAnsi" w:cs="Arial"/>
          <w:bCs/>
          <w:sz w:val="22"/>
          <w:szCs w:val="22"/>
        </w:rPr>
        <w:t>, RBAC</w:t>
      </w:r>
    </w:p>
    <w:p w:rsidR="004E34AE" w:rsidRPr="00B64828" w:rsidRDefault="004E34AE" w:rsidP="00F53CE9">
      <w:pPr>
        <w:numPr>
          <w:ilvl w:val="0"/>
          <w:numId w:val="3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IBM Tivoli Identity Manager</w:t>
      </w:r>
      <w:r w:rsidRPr="00B64828">
        <w:rPr>
          <w:rFonts w:asciiTheme="minorHAnsi" w:hAnsiTheme="minorHAnsi"/>
          <w:sz w:val="22"/>
          <w:szCs w:val="22"/>
        </w:rPr>
        <w:t xml:space="preserve">, TAM, and </w:t>
      </w:r>
      <w:hyperlink r:id="rId10" w:history="1">
        <w:r w:rsidRPr="00B64828">
          <w:rPr>
            <w:rStyle w:val="Title1"/>
            <w:rFonts w:asciiTheme="minorHAnsi" w:hAnsiTheme="minorHAnsi"/>
            <w:sz w:val="22"/>
            <w:szCs w:val="22"/>
          </w:rPr>
          <w:t>Tivoli Directory Serve</w:t>
        </w:r>
      </w:hyperlink>
      <w:r w:rsidRPr="00B64828">
        <w:rPr>
          <w:rFonts w:asciiTheme="minorHAnsi" w:hAnsiTheme="minorHAnsi"/>
          <w:sz w:val="22"/>
          <w:szCs w:val="22"/>
        </w:rPr>
        <w:t xml:space="preserve">r, </w:t>
      </w:r>
      <w:r w:rsidR="00440543" w:rsidRPr="00B64828">
        <w:rPr>
          <w:rFonts w:asciiTheme="minorHAnsi" w:hAnsiTheme="minorHAnsi"/>
          <w:sz w:val="22"/>
          <w:szCs w:val="22"/>
        </w:rPr>
        <w:t>LDAP, Federation</w:t>
      </w:r>
      <w:r w:rsidRPr="00B64828">
        <w:rPr>
          <w:rFonts w:asciiTheme="minorHAnsi" w:hAnsiTheme="minorHAnsi"/>
          <w:sz w:val="22"/>
          <w:szCs w:val="22"/>
        </w:rPr>
        <w:t xml:space="preserve">, and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  <w:r w:rsidR="001B1EF6">
        <w:rPr>
          <w:rFonts w:asciiTheme="minorHAnsi" w:hAnsiTheme="minorHAnsi"/>
          <w:sz w:val="22"/>
          <w:szCs w:val="22"/>
        </w:rPr>
        <w:t>.</w:t>
      </w:r>
    </w:p>
    <w:p w:rsidR="004D1FF3" w:rsidRPr="00B64828" w:rsidRDefault="004D1FF3" w:rsidP="00F02642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>Possesses the ability to effectively deal with all levels of individuals in an organization in order to gather requirements, communicate changes or train users.</w:t>
      </w:r>
    </w:p>
    <w:p w:rsidR="004D1FF3" w:rsidRPr="00B64828" w:rsidRDefault="004D1FF3" w:rsidP="00F02642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Displayed an excellent record of accomplishment of delivering high quality results on time and under budget.  </w:t>
      </w:r>
    </w:p>
    <w:p w:rsidR="004D1FF3" w:rsidRPr="00B64828" w:rsidRDefault="004D1FF3" w:rsidP="00F02642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Highly organized and dedicated to his work and possesses strong analytical skills with a great attention to detail.  </w:t>
      </w:r>
    </w:p>
    <w:p w:rsidR="00A000BF" w:rsidRPr="00B64828" w:rsidRDefault="004D1FF3" w:rsidP="00F02642">
      <w:pPr>
        <w:numPr>
          <w:ilvl w:val="0"/>
          <w:numId w:val="3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Able to work both independently and in a team-based atmosphere while being self-motivated and </w:t>
      </w:r>
      <w:r w:rsidR="0021456D" w:rsidRPr="00B64828">
        <w:rPr>
          <w:rFonts w:asciiTheme="minorHAnsi" w:hAnsiTheme="minorHAnsi"/>
          <w:bCs/>
          <w:sz w:val="22"/>
          <w:szCs w:val="22"/>
        </w:rPr>
        <w:t>effective</w:t>
      </w:r>
      <w:r w:rsidRPr="00B64828">
        <w:rPr>
          <w:rFonts w:asciiTheme="minorHAnsi" w:hAnsiTheme="minorHAnsi"/>
          <w:bCs/>
          <w:sz w:val="22"/>
          <w:szCs w:val="22"/>
        </w:rPr>
        <w:t xml:space="preserve"> at multitasking.</w:t>
      </w:r>
    </w:p>
    <w:p w:rsidR="004D1FF3" w:rsidRPr="00B64828" w:rsidRDefault="001D385C" w:rsidP="00861ABD">
      <w:pPr>
        <w:numPr>
          <w:ilvl w:val="0"/>
          <w:numId w:val="3"/>
        </w:numPr>
        <w:rPr>
          <w:rFonts w:asciiTheme="minorHAnsi" w:hAnsiTheme="minorHAnsi" w:cs="Arial"/>
          <w:b/>
          <w:bCs/>
          <w:sz w:val="22"/>
          <w:szCs w:val="22"/>
        </w:rPr>
      </w:pP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SailPoint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r w:rsidR="00440543" w:rsidRPr="00B64828">
        <w:rPr>
          <w:rFonts w:asciiTheme="minorHAnsi" w:eastAsia="Arial Unicode MS" w:hAnsiTheme="minorHAnsi" w:cs="Arial"/>
          <w:sz w:val="22"/>
          <w:szCs w:val="22"/>
        </w:rPr>
        <w:t>IIQ,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Deployment, Configuration, Customization, </w:t>
      </w:r>
      <w:r w:rsidR="001B1EF6">
        <w:rPr>
          <w:rFonts w:asciiTheme="minorHAnsi" w:eastAsia="Arial Unicode MS" w:hAnsiTheme="minorHAnsi" w:cs="Arial"/>
          <w:sz w:val="22"/>
          <w:szCs w:val="22"/>
        </w:rPr>
        <w:t xml:space="preserve">and 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Development </w:t>
      </w:r>
    </w:p>
    <w:p w:rsidR="00861ABD" w:rsidRPr="00B64828" w:rsidRDefault="00861ABD" w:rsidP="00861ABD">
      <w:pPr>
        <w:ind w:left="720"/>
        <w:rPr>
          <w:rFonts w:asciiTheme="minorHAnsi" w:hAnsiTheme="minorHAnsi" w:cs="Arial"/>
          <w:b/>
          <w:bCs/>
          <w:sz w:val="22"/>
          <w:szCs w:val="22"/>
        </w:rPr>
      </w:pPr>
    </w:p>
    <w:p w:rsidR="00D966B0" w:rsidRPr="00B64828" w:rsidRDefault="00D966B0" w:rsidP="00861ABD">
      <w:pPr>
        <w:ind w:left="720"/>
        <w:rPr>
          <w:rFonts w:asciiTheme="minorHAnsi" w:hAnsiTheme="minorHAnsi" w:cs="Arial"/>
          <w:b/>
          <w:bCs/>
          <w:sz w:val="22"/>
          <w:szCs w:val="22"/>
        </w:rPr>
      </w:pPr>
    </w:p>
    <w:p w:rsidR="00D966B0" w:rsidRPr="00B64828" w:rsidRDefault="00D966B0" w:rsidP="00860680">
      <w:pPr>
        <w:rPr>
          <w:rFonts w:asciiTheme="minorHAnsi" w:hAnsiTheme="minorHAnsi" w:cs="Arial"/>
          <w:b/>
          <w:bCs/>
          <w:sz w:val="22"/>
          <w:szCs w:val="22"/>
        </w:rPr>
      </w:pPr>
    </w:p>
    <w:p w:rsidR="006113FA" w:rsidRPr="00B64828" w:rsidRDefault="006113FA" w:rsidP="00860680">
      <w:pPr>
        <w:rPr>
          <w:rFonts w:asciiTheme="minorHAnsi" w:hAnsiTheme="minorHAnsi" w:cs="Arial"/>
          <w:b/>
          <w:bCs/>
          <w:sz w:val="22"/>
          <w:szCs w:val="22"/>
        </w:rPr>
      </w:pPr>
    </w:p>
    <w:p w:rsidR="006113FA" w:rsidRPr="00B64828" w:rsidRDefault="006113FA" w:rsidP="00860680">
      <w:pPr>
        <w:rPr>
          <w:rFonts w:asciiTheme="minorHAnsi" w:hAnsiTheme="minorHAnsi" w:cs="Arial"/>
          <w:b/>
          <w:bCs/>
          <w:sz w:val="22"/>
          <w:szCs w:val="22"/>
        </w:rPr>
      </w:pPr>
    </w:p>
    <w:p w:rsidR="006113FA" w:rsidRPr="00B64828" w:rsidRDefault="006113FA" w:rsidP="00860680">
      <w:pPr>
        <w:rPr>
          <w:rFonts w:asciiTheme="minorHAnsi" w:hAnsiTheme="minorHAnsi" w:cs="Arial"/>
          <w:b/>
          <w:bCs/>
          <w:sz w:val="22"/>
          <w:szCs w:val="22"/>
        </w:rPr>
      </w:pPr>
    </w:p>
    <w:p w:rsidR="00A000BF" w:rsidRPr="00B64828" w:rsidRDefault="00A000BF" w:rsidP="00A000BF">
      <w:pPr>
        <w:widowControl w:val="0"/>
        <w:pBdr>
          <w:bottom w:val="single" w:sz="4" w:space="1" w:color="000000"/>
        </w:pBd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/>
          <w:bCs/>
          <w:sz w:val="22"/>
          <w:szCs w:val="22"/>
        </w:rPr>
        <w:t>Technical Areas</w:t>
      </w:r>
    </w:p>
    <w:p w:rsidR="004D1FF3" w:rsidRPr="00B64828" w:rsidRDefault="004D1FF3" w:rsidP="004D1FF3">
      <w:pPr>
        <w:rPr>
          <w:rFonts w:asciiTheme="minorHAnsi" w:hAnsiTheme="minorHAnsi"/>
          <w:sz w:val="22"/>
          <w:szCs w:val="22"/>
        </w:rPr>
      </w:pPr>
    </w:p>
    <w:p w:rsidR="000B68E1" w:rsidRPr="00B64828" w:rsidRDefault="004D1FF3" w:rsidP="008B61FD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Java/J2EE, JDBC</w:t>
      </w:r>
      <w:r w:rsidR="001B1EF6">
        <w:rPr>
          <w:rFonts w:asciiTheme="minorHAnsi" w:hAnsiTheme="minorHAnsi"/>
          <w:sz w:val="22"/>
          <w:szCs w:val="22"/>
        </w:rPr>
        <w:t>,</w:t>
      </w:r>
      <w:r w:rsidRPr="00B64828">
        <w:rPr>
          <w:rFonts w:asciiTheme="minorHAnsi" w:hAnsiTheme="minorHAnsi"/>
          <w:sz w:val="22"/>
          <w:szCs w:val="22"/>
        </w:rPr>
        <w:t xml:space="preserve"> JavaScript,</w:t>
      </w:r>
      <w:r w:rsidR="00161F29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61F29" w:rsidRPr="00B64828">
        <w:rPr>
          <w:rFonts w:asciiTheme="minorHAnsi" w:hAnsiTheme="minorHAnsi"/>
          <w:sz w:val="22"/>
          <w:szCs w:val="22"/>
        </w:rPr>
        <w:t>JQuery</w:t>
      </w:r>
      <w:proofErr w:type="spellEnd"/>
      <w:r w:rsidR="00161F29" w:rsidRPr="00B64828">
        <w:rPr>
          <w:rFonts w:asciiTheme="minorHAnsi" w:hAnsiTheme="minorHAnsi"/>
          <w:sz w:val="22"/>
          <w:szCs w:val="22"/>
        </w:rPr>
        <w:t>,</w:t>
      </w:r>
      <w:r w:rsidRPr="00B64828">
        <w:rPr>
          <w:rFonts w:asciiTheme="minorHAnsi" w:hAnsiTheme="minorHAnsi"/>
          <w:sz w:val="22"/>
          <w:szCs w:val="22"/>
        </w:rPr>
        <w:t xml:space="preserve"> Java Bean, JBE, JAXP, JDBC, Struts, JMS, JNDI, JTA</w:t>
      </w:r>
      <w:r w:rsidR="00A24AF8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 xml:space="preserve">IBM 30XX, Window 2000, Window XP, Window NTRUP, Agile, Design Pattern, Anti-pattern, OOP, OOA, OOD, WSAD, WAS, CRM, Eclipse, ANT, JUNIT, MS </w:t>
      </w:r>
      <w:r w:rsidR="001E5F4E" w:rsidRPr="00B64828">
        <w:rPr>
          <w:rFonts w:asciiTheme="minorHAnsi" w:hAnsiTheme="minorHAnsi"/>
          <w:sz w:val="22"/>
          <w:szCs w:val="22"/>
        </w:rPr>
        <w:t xml:space="preserve">Project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 xml:space="preserve"> 9i &amp; 10g COBOL, DB2/SQL, CICS, VSAMRS/6000WebSphere, </w:t>
      </w:r>
      <w:proofErr w:type="spellStart"/>
      <w:r w:rsidR="00440543" w:rsidRPr="00B64828">
        <w:rPr>
          <w:rFonts w:asciiTheme="minorHAnsi" w:hAnsiTheme="minorHAnsi"/>
          <w:sz w:val="22"/>
          <w:szCs w:val="22"/>
        </w:rPr>
        <w:t>WebLogic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</w:t>
      </w:r>
      <w:r w:rsidR="00B0578B" w:rsidRPr="00B64828">
        <w:rPr>
          <w:rFonts w:asciiTheme="minorHAnsi" w:hAnsiTheme="minorHAnsi"/>
          <w:sz w:val="22"/>
          <w:szCs w:val="22"/>
        </w:rPr>
        <w:t>MQ Series</w:t>
      </w:r>
      <w:r w:rsidR="00E9115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SQL Server 2000 &amp; 2005Visual Basic 6, VBScript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AS/400CL</w:t>
      </w:r>
      <w:r w:rsidR="001B1EF6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DB2 UDB C, C++, C#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Sun WorkStation, Windows XPVI &amp; VIM Editor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 xml:space="preserve">IMS DBSAP FI, MM, PP, PS, PM, SD, HRPL/SQL, SQLIBM PC and PC COMPATIBLESTOAD, </w:t>
      </w:r>
      <w:proofErr w:type="spellStart"/>
      <w:r w:rsidR="004D5B47" w:rsidRPr="00B64828">
        <w:rPr>
          <w:rFonts w:asciiTheme="minorHAnsi" w:hAnsiTheme="minorHAnsi"/>
          <w:sz w:val="22"/>
          <w:szCs w:val="22"/>
        </w:rPr>
        <w:t>Liferay</w:t>
      </w:r>
      <w:proofErr w:type="spellEnd"/>
      <w:r w:rsidR="004D5B47" w:rsidRPr="00B64828">
        <w:rPr>
          <w:rFonts w:asciiTheme="minorHAnsi" w:hAnsiTheme="minorHAnsi"/>
          <w:sz w:val="22"/>
          <w:szCs w:val="22"/>
        </w:rPr>
        <w:t xml:space="preserve">, </w:t>
      </w:r>
      <w:r w:rsidR="001E5F4E" w:rsidRPr="00B64828">
        <w:rPr>
          <w:rFonts w:asciiTheme="minorHAnsi" w:hAnsiTheme="minorHAnsi"/>
          <w:sz w:val="22"/>
          <w:szCs w:val="22"/>
        </w:rPr>
        <w:t xml:space="preserve">Rapid  SQL 7.4 , File-Aid, </w:t>
      </w:r>
      <w:r w:rsidRPr="00B64828">
        <w:rPr>
          <w:rFonts w:asciiTheme="minorHAnsi" w:hAnsiTheme="minorHAnsi"/>
          <w:sz w:val="22"/>
          <w:szCs w:val="22"/>
        </w:rPr>
        <w:t>CSS</w:t>
      </w:r>
      <w:r w:rsidR="001E5F4E" w:rsidRPr="00B64828">
        <w:rPr>
          <w:rFonts w:asciiTheme="minorHAnsi" w:hAnsiTheme="minorHAnsi"/>
          <w:sz w:val="22"/>
          <w:szCs w:val="22"/>
        </w:rPr>
        <w:t>, S</w:t>
      </w:r>
      <w:r w:rsidRPr="00B64828">
        <w:rPr>
          <w:rFonts w:asciiTheme="minorHAnsi" w:hAnsiTheme="minorHAnsi"/>
          <w:sz w:val="22"/>
          <w:szCs w:val="22"/>
        </w:rPr>
        <w:t>ybase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 xml:space="preserve">Cobol, Cobol II, MF Cobol, MF </w:t>
      </w:r>
      <w:proofErr w:type="spellStart"/>
      <w:r w:rsidRPr="00B64828">
        <w:rPr>
          <w:rFonts w:asciiTheme="minorHAnsi" w:hAnsiTheme="minorHAnsi"/>
          <w:sz w:val="22"/>
          <w:szCs w:val="22"/>
        </w:rPr>
        <w:t>RevolveEnvironments</w:t>
      </w:r>
      <w:proofErr w:type="spellEnd"/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Erwin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 xml:space="preserve">CICS, </w:t>
      </w:r>
      <w:r w:rsidR="00B0578B" w:rsidRPr="00B64828">
        <w:rPr>
          <w:rFonts w:asciiTheme="minorHAnsi" w:hAnsiTheme="minorHAnsi"/>
          <w:sz w:val="22"/>
          <w:szCs w:val="22"/>
        </w:rPr>
        <w:t>MQ Series</w:t>
      </w:r>
      <w:r w:rsidR="001E5F4E" w:rsidRPr="00B64828">
        <w:rPr>
          <w:rFonts w:asciiTheme="minorHAnsi" w:hAnsiTheme="minorHAnsi"/>
          <w:sz w:val="22"/>
          <w:szCs w:val="22"/>
        </w:rPr>
        <w:t xml:space="preserve">, Microsoft Windows, </w:t>
      </w:r>
      <w:r w:rsidRPr="00B64828">
        <w:rPr>
          <w:rFonts w:asciiTheme="minorHAnsi" w:hAnsiTheme="minorHAnsi"/>
          <w:sz w:val="22"/>
          <w:szCs w:val="22"/>
        </w:rPr>
        <w:t>FTP/NDM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PERL, Shell scripting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 xml:space="preserve">UNIX/AIX, Solaris, </w:t>
      </w:r>
      <w:proofErr w:type="spellStart"/>
      <w:r w:rsidRPr="00B64828">
        <w:rPr>
          <w:rFonts w:asciiTheme="minorHAnsi" w:hAnsiTheme="minorHAnsi"/>
          <w:sz w:val="22"/>
          <w:szCs w:val="22"/>
        </w:rPr>
        <w:t>Suse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Linux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Visio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Ruby &amp; Rail, Groovy, Flex, Ajax (knowledge)PowerPoint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HTML, DHTML, XML, XSLT, HTMLDB, DOM, SAX, SOAP</w:t>
      </w:r>
      <w:r w:rsidR="00EC05C7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Lotus Notes</w:t>
      </w:r>
      <w:r w:rsidR="00EC05C7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ERP, JAXM, JAXR, JAF, JSF,</w:t>
      </w:r>
      <w:r w:rsidR="00356262" w:rsidRPr="00B64828">
        <w:rPr>
          <w:rFonts w:asciiTheme="minorHAnsi" w:hAnsiTheme="minorHAnsi"/>
          <w:sz w:val="22"/>
          <w:szCs w:val="22"/>
        </w:rPr>
        <w:t xml:space="preserve"> AJAX,</w:t>
      </w:r>
      <w:r w:rsidR="00B0578B" w:rsidRPr="00B64828">
        <w:rPr>
          <w:rFonts w:asciiTheme="minorHAnsi" w:hAnsiTheme="minorHAnsi"/>
          <w:sz w:val="22"/>
          <w:szCs w:val="22"/>
        </w:rPr>
        <w:t>ICE Faces</w:t>
      </w:r>
      <w:r w:rsidRPr="00B64828">
        <w:rPr>
          <w:rFonts w:asciiTheme="minorHAnsi" w:hAnsiTheme="minorHAnsi"/>
          <w:sz w:val="22"/>
          <w:szCs w:val="22"/>
        </w:rPr>
        <w:t xml:space="preserve">, Java Mail, Struts, </w:t>
      </w:r>
      <w:proofErr w:type="spellStart"/>
      <w:r w:rsidRPr="00B64828">
        <w:rPr>
          <w:rFonts w:asciiTheme="minorHAnsi" w:hAnsiTheme="minorHAnsi"/>
          <w:sz w:val="22"/>
          <w:szCs w:val="22"/>
        </w:rPr>
        <w:t>JBoss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Seam </w:t>
      </w:r>
      <w:r w:rsidR="00356262" w:rsidRPr="00B64828">
        <w:rPr>
          <w:rFonts w:asciiTheme="minorHAnsi" w:hAnsiTheme="minorHAnsi"/>
          <w:sz w:val="22"/>
          <w:szCs w:val="22"/>
        </w:rPr>
        <w:t>Hibernate, Spring</w:t>
      </w:r>
      <w:r w:rsidR="008C4287"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64828">
        <w:rPr>
          <w:rFonts w:asciiTheme="minorHAnsi" w:hAnsiTheme="minorHAnsi"/>
          <w:sz w:val="22"/>
          <w:szCs w:val="22"/>
        </w:rPr>
        <w:t>Toplink</w:t>
      </w:r>
      <w:proofErr w:type="spellEnd"/>
      <w:r w:rsidR="00A55E33" w:rsidRPr="00B64828">
        <w:rPr>
          <w:rFonts w:asciiTheme="minorHAnsi" w:hAnsiTheme="minorHAnsi"/>
          <w:sz w:val="22"/>
          <w:szCs w:val="22"/>
        </w:rPr>
        <w:t xml:space="preserve">, </w:t>
      </w:r>
      <w:r w:rsidR="00356262" w:rsidRPr="00B64828">
        <w:rPr>
          <w:rFonts w:asciiTheme="minorHAnsi" w:hAnsiTheme="minorHAnsi"/>
          <w:sz w:val="22"/>
          <w:szCs w:val="22"/>
        </w:rPr>
        <w:t>IBATIS</w:t>
      </w:r>
      <w:r w:rsidR="008C4287" w:rsidRPr="00B64828">
        <w:rPr>
          <w:rFonts w:asciiTheme="minorHAnsi" w:hAnsiTheme="minorHAnsi"/>
          <w:sz w:val="22"/>
          <w:szCs w:val="22"/>
        </w:rPr>
        <w:t>, Velocity ,</w:t>
      </w:r>
      <w:r w:rsidRPr="00B64828">
        <w:rPr>
          <w:rFonts w:asciiTheme="minorHAnsi" w:hAnsiTheme="minorHAnsi"/>
          <w:sz w:val="22"/>
          <w:szCs w:val="22"/>
        </w:rPr>
        <w:t>Window 2000, Window XP, Window NT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 xml:space="preserve">Rational </w:t>
      </w:r>
      <w:proofErr w:type="spellStart"/>
      <w:r w:rsidRPr="00B64828">
        <w:rPr>
          <w:rFonts w:asciiTheme="minorHAnsi" w:hAnsiTheme="minorHAnsi"/>
          <w:sz w:val="22"/>
          <w:szCs w:val="22"/>
        </w:rPr>
        <w:t>ClearQuest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64828">
        <w:rPr>
          <w:rFonts w:asciiTheme="minorHAnsi" w:hAnsiTheme="minorHAnsi"/>
          <w:sz w:val="22"/>
          <w:szCs w:val="22"/>
        </w:rPr>
        <w:t>ClearCase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XMLSPY, Sun Identity Manager,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 xml:space="preserve"> Identity Manager</w:t>
      </w:r>
      <w:r w:rsidR="001E5F4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Unix, Solaris, Red Hat Window NT</w:t>
      </w:r>
      <w:r w:rsidR="008E26D7" w:rsidRPr="00B64828">
        <w:rPr>
          <w:rFonts w:asciiTheme="minorHAnsi" w:hAnsiTheme="minorHAnsi"/>
          <w:sz w:val="22"/>
          <w:szCs w:val="22"/>
        </w:rPr>
        <w:t>, SOA, ESB</w:t>
      </w:r>
      <w:r w:rsidR="00A24AF8"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9F1847" w:rsidRPr="00B64828">
        <w:rPr>
          <w:rFonts w:asciiTheme="minorHAnsi" w:hAnsiTheme="minorHAnsi"/>
          <w:sz w:val="22"/>
          <w:szCs w:val="22"/>
        </w:rPr>
        <w:t>WordPress</w:t>
      </w:r>
      <w:proofErr w:type="spellEnd"/>
    </w:p>
    <w:p w:rsidR="008B61FD" w:rsidRPr="00B64828" w:rsidRDefault="008755EF" w:rsidP="008755EF">
      <w:pPr>
        <w:tabs>
          <w:tab w:val="left" w:pos="2115"/>
        </w:tabs>
        <w:ind w:left="720"/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ab/>
      </w:r>
    </w:p>
    <w:p w:rsidR="008755EF" w:rsidRPr="00B64828" w:rsidRDefault="008755EF" w:rsidP="008755EF">
      <w:pPr>
        <w:widowControl w:val="0"/>
        <w:pBdr>
          <w:bottom w:val="single" w:sz="4" w:space="1" w:color="000000"/>
        </w:pBd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/>
          <w:bCs/>
          <w:sz w:val="22"/>
          <w:szCs w:val="22"/>
        </w:rPr>
        <w:t>Training</w:t>
      </w:r>
    </w:p>
    <w:p w:rsidR="008755EF" w:rsidRPr="00B64828" w:rsidRDefault="008755EF" w:rsidP="008755EF">
      <w:pPr>
        <w:rPr>
          <w:rFonts w:asciiTheme="minorHAnsi" w:hAnsiTheme="minorHAnsi"/>
          <w:sz w:val="22"/>
          <w:szCs w:val="22"/>
        </w:rPr>
      </w:pPr>
    </w:p>
    <w:p w:rsidR="008755EF" w:rsidRPr="00B64828" w:rsidRDefault="008755EF" w:rsidP="008755EF">
      <w:pPr>
        <w:numPr>
          <w:ilvl w:val="0"/>
          <w:numId w:val="4"/>
        </w:numPr>
        <w:rPr>
          <w:rFonts w:asciiTheme="minorHAnsi" w:hAnsiTheme="minorHAnsi"/>
          <w:b/>
          <w:sz w:val="22"/>
          <w:szCs w:val="22"/>
          <w:u w:val="single"/>
        </w:rPr>
      </w:pPr>
      <w:r w:rsidRPr="00B64828">
        <w:rPr>
          <w:rFonts w:asciiTheme="minorHAnsi" w:hAnsiTheme="minorHAnsi"/>
          <w:b/>
          <w:sz w:val="22"/>
          <w:szCs w:val="22"/>
          <w:u w:val="single"/>
        </w:rPr>
        <w:t xml:space="preserve">Recent </w:t>
      </w:r>
      <w:r w:rsidR="00363014">
        <w:rPr>
          <w:rFonts w:asciiTheme="minorHAnsi" w:hAnsiTheme="minorHAnsi"/>
          <w:b/>
          <w:sz w:val="22"/>
          <w:szCs w:val="22"/>
          <w:u w:val="single"/>
        </w:rPr>
        <w:t>Oracle</w:t>
      </w:r>
      <w:r w:rsidR="00613402" w:rsidRPr="00B64828">
        <w:rPr>
          <w:rFonts w:asciiTheme="minorHAnsi" w:hAnsiTheme="minorHAnsi"/>
          <w:b/>
          <w:sz w:val="22"/>
          <w:szCs w:val="22"/>
          <w:u w:val="single"/>
        </w:rPr>
        <w:t xml:space="preserve"> OIM/OAM/</w:t>
      </w:r>
      <w:r w:rsidR="00440543" w:rsidRPr="00B64828">
        <w:rPr>
          <w:rFonts w:asciiTheme="minorHAnsi" w:hAnsiTheme="minorHAnsi"/>
          <w:b/>
          <w:sz w:val="22"/>
          <w:szCs w:val="22"/>
          <w:u w:val="single"/>
        </w:rPr>
        <w:t xml:space="preserve">ADF </w:t>
      </w:r>
      <w:proofErr w:type="spellStart"/>
      <w:r w:rsidR="00440543" w:rsidRPr="00B64828">
        <w:rPr>
          <w:rFonts w:asciiTheme="minorHAnsi" w:hAnsiTheme="minorHAnsi"/>
          <w:b/>
          <w:sz w:val="22"/>
          <w:szCs w:val="22"/>
          <w:u w:val="single"/>
        </w:rPr>
        <w:t>Development</w:t>
      </w:r>
      <w:r w:rsidR="0096517C">
        <w:rPr>
          <w:rFonts w:asciiTheme="minorHAnsi" w:hAnsiTheme="minorHAnsi"/>
          <w:b/>
          <w:sz w:val="22"/>
          <w:szCs w:val="22"/>
          <w:u w:val="single"/>
        </w:rPr>
        <w:t>Trained</w:t>
      </w:r>
      <w:proofErr w:type="spellEnd"/>
      <w:r w:rsidR="0096517C" w:rsidRPr="00B64828">
        <w:rPr>
          <w:rFonts w:asciiTheme="minorHAnsi" w:hAnsiTheme="minorHAnsi"/>
          <w:b/>
          <w:sz w:val="22"/>
          <w:szCs w:val="22"/>
          <w:u w:val="single"/>
        </w:rPr>
        <w:t xml:space="preserve"> (</w:t>
      </w:r>
      <w:r w:rsidR="009C2486" w:rsidRPr="00B64828">
        <w:rPr>
          <w:rFonts w:asciiTheme="minorHAnsi" w:hAnsiTheme="minorHAnsi"/>
          <w:b/>
          <w:sz w:val="22"/>
          <w:szCs w:val="22"/>
          <w:u w:val="single"/>
        </w:rPr>
        <w:t>6 year of experience)</w:t>
      </w:r>
    </w:p>
    <w:p w:rsidR="008755EF" w:rsidRPr="00B64828" w:rsidRDefault="00363014" w:rsidP="008755EF">
      <w:pPr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Oracle</w:t>
      </w:r>
      <w:r w:rsidR="008755EF" w:rsidRPr="00B64828">
        <w:rPr>
          <w:rFonts w:asciiTheme="minorHAnsi" w:hAnsiTheme="minorHAnsi"/>
          <w:sz w:val="22"/>
          <w:szCs w:val="22"/>
        </w:rPr>
        <w:t xml:space="preserve"> Iden</w:t>
      </w:r>
      <w:r w:rsidR="00E2025C" w:rsidRPr="00B64828">
        <w:rPr>
          <w:rFonts w:asciiTheme="minorHAnsi" w:hAnsiTheme="minorHAnsi"/>
          <w:sz w:val="22"/>
          <w:szCs w:val="22"/>
        </w:rPr>
        <w:t>tity Manager  11g R2 PS2 Patch 5</w:t>
      </w:r>
    </w:p>
    <w:p w:rsidR="008755EF" w:rsidRPr="00B64828" w:rsidRDefault="00363014" w:rsidP="008755EF">
      <w:pPr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Oracle</w:t>
      </w:r>
      <w:r w:rsidR="008755EF" w:rsidRPr="00B64828">
        <w:rPr>
          <w:rFonts w:asciiTheme="minorHAnsi" w:hAnsiTheme="minorHAnsi"/>
          <w:sz w:val="22"/>
          <w:szCs w:val="22"/>
        </w:rPr>
        <w:t xml:space="preserve"> Acce</w:t>
      </w:r>
      <w:r w:rsidR="00E2025C" w:rsidRPr="00B64828">
        <w:rPr>
          <w:rFonts w:asciiTheme="minorHAnsi" w:hAnsiTheme="minorHAnsi"/>
          <w:sz w:val="22"/>
          <w:szCs w:val="22"/>
        </w:rPr>
        <w:t>ss Manager    11gR2 PS2  Patch 5</w:t>
      </w:r>
    </w:p>
    <w:p w:rsidR="008755EF" w:rsidRPr="00B64828" w:rsidRDefault="00363014" w:rsidP="008755EF">
      <w:pPr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Oracle</w:t>
      </w:r>
      <w:r w:rsidR="008755EF" w:rsidRPr="00B64828">
        <w:rPr>
          <w:rFonts w:asciiTheme="minorHAnsi" w:hAnsiTheme="minorHAnsi"/>
          <w:sz w:val="22"/>
          <w:szCs w:val="22"/>
        </w:rPr>
        <w:t xml:space="preserve"> BI Publish </w:t>
      </w:r>
      <w:r w:rsidR="00E2025C" w:rsidRPr="00B64828">
        <w:rPr>
          <w:rFonts w:asciiTheme="minorHAnsi" w:hAnsiTheme="minorHAnsi"/>
          <w:sz w:val="22"/>
          <w:szCs w:val="22"/>
        </w:rPr>
        <w:t xml:space="preserve">              11gR2 PS2  Patch 5</w:t>
      </w:r>
    </w:p>
    <w:p w:rsidR="000353C4" w:rsidRPr="00B64828" w:rsidRDefault="00363014" w:rsidP="000353C4">
      <w:pPr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Oracle</w:t>
      </w:r>
      <w:r w:rsidR="008755EF" w:rsidRPr="00B64828">
        <w:rPr>
          <w:rFonts w:asciiTheme="minorHAnsi" w:hAnsiTheme="minorHAnsi"/>
          <w:sz w:val="22"/>
          <w:szCs w:val="22"/>
        </w:rPr>
        <w:t xml:space="preserve"> Virtual Directory   </w:t>
      </w:r>
    </w:p>
    <w:p w:rsidR="008755EF" w:rsidRPr="00B64828" w:rsidRDefault="00363014" w:rsidP="000353C4">
      <w:pPr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Oracle</w:t>
      </w:r>
      <w:r w:rsidR="000353C4" w:rsidRPr="00B64828">
        <w:rPr>
          <w:rFonts w:asciiTheme="minorHAnsi" w:eastAsia="Times New Roman" w:hAnsiTheme="minorHAnsi"/>
          <w:color w:val="000000"/>
          <w:sz w:val="22"/>
          <w:szCs w:val="22"/>
          <w:lang w:eastAsia="en-US"/>
        </w:rPr>
        <w:t>Unified</w:t>
      </w:r>
      <w:proofErr w:type="spellEnd"/>
      <w:r w:rsidR="000353C4" w:rsidRPr="00B64828">
        <w:rPr>
          <w:rFonts w:asciiTheme="minorHAnsi" w:eastAsia="Times New Roman" w:hAnsiTheme="minorHAnsi"/>
          <w:color w:val="000000"/>
          <w:sz w:val="22"/>
          <w:szCs w:val="22"/>
          <w:lang w:eastAsia="en-US"/>
        </w:rPr>
        <w:t xml:space="preserve"> </w:t>
      </w:r>
      <w:r w:rsidR="008755EF" w:rsidRPr="00B64828">
        <w:rPr>
          <w:rFonts w:asciiTheme="minorHAnsi" w:hAnsiTheme="minorHAnsi"/>
          <w:sz w:val="22"/>
          <w:szCs w:val="22"/>
        </w:rPr>
        <w:t>Directory</w:t>
      </w:r>
    </w:p>
    <w:p w:rsidR="000353C4" w:rsidRPr="00B64828" w:rsidRDefault="00363014" w:rsidP="000353C4">
      <w:pPr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Oracle</w:t>
      </w:r>
      <w:r w:rsidR="008755EF" w:rsidRPr="00B64828">
        <w:rPr>
          <w:rFonts w:asciiTheme="minorHAnsi" w:hAnsiTheme="minorHAnsi"/>
          <w:sz w:val="22"/>
          <w:szCs w:val="22"/>
        </w:rPr>
        <w:t xml:space="preserve"> Internet Directory </w:t>
      </w:r>
    </w:p>
    <w:p w:rsidR="000353C4" w:rsidRPr="00B64828" w:rsidRDefault="001A5E2B" w:rsidP="000353C4">
      <w:pPr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hyperlink r:id="rId11" w:history="1">
        <w:r w:rsidR="00363014">
          <w:rPr>
            <w:rFonts w:asciiTheme="minorHAnsi" w:eastAsia="Times New Roman" w:hAnsiTheme="minorHAnsi"/>
            <w:bCs/>
            <w:caps/>
            <w:sz w:val="22"/>
            <w:szCs w:val="22"/>
            <w:lang w:eastAsia="en-US"/>
          </w:rPr>
          <w:t>ORACLE</w:t>
        </w:r>
        <w:r w:rsidR="000353C4" w:rsidRPr="00B64828">
          <w:rPr>
            <w:rFonts w:asciiTheme="minorHAnsi" w:eastAsia="Times New Roman" w:hAnsiTheme="minorHAnsi"/>
            <w:bCs/>
            <w:caps/>
            <w:sz w:val="22"/>
            <w:szCs w:val="22"/>
            <w:lang w:eastAsia="en-US"/>
          </w:rPr>
          <w:t xml:space="preserve"> DIRECTORY SERVER ENTERPRISE EDITION</w:t>
        </w:r>
      </w:hyperlink>
    </w:p>
    <w:p w:rsidR="000A7985" w:rsidRPr="00B64828" w:rsidRDefault="000A7985" w:rsidP="000353C4">
      <w:pPr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eastAsia="Times New Roman" w:hAnsiTheme="minorHAnsi"/>
          <w:bCs/>
          <w:caps/>
          <w:sz w:val="22"/>
          <w:szCs w:val="22"/>
          <w:lang w:eastAsia="en-US"/>
        </w:rPr>
        <w:t xml:space="preserve">OPSS, OPMN, </w:t>
      </w:r>
      <w:r w:rsidR="0047796D" w:rsidRPr="00B64828">
        <w:rPr>
          <w:rFonts w:asciiTheme="minorHAnsi" w:eastAsia="Times New Roman" w:hAnsiTheme="minorHAnsi"/>
          <w:bCs/>
          <w:caps/>
          <w:sz w:val="22"/>
          <w:szCs w:val="22"/>
          <w:lang w:eastAsia="en-US"/>
        </w:rPr>
        <w:t>ODSM</w:t>
      </w:r>
      <w:r w:rsidR="00FF6A41" w:rsidRPr="00B64828">
        <w:rPr>
          <w:rFonts w:asciiTheme="minorHAnsi" w:eastAsia="Times New Roman" w:hAnsiTheme="minorHAnsi"/>
          <w:bCs/>
          <w:caps/>
          <w:sz w:val="22"/>
          <w:szCs w:val="22"/>
          <w:lang w:eastAsia="en-US"/>
        </w:rPr>
        <w:t xml:space="preserve">, OPAM, Virtual Keyboard </w:t>
      </w:r>
    </w:p>
    <w:p w:rsidR="00CC3271" w:rsidRPr="00B64828" w:rsidRDefault="00CC3271" w:rsidP="000353C4">
      <w:pPr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eastAsia="Times New Roman" w:hAnsiTheme="minorHAnsi"/>
          <w:bCs/>
          <w:caps/>
          <w:sz w:val="22"/>
          <w:szCs w:val="22"/>
          <w:lang w:eastAsia="en-US"/>
        </w:rPr>
        <w:t>Design Console</w:t>
      </w:r>
    </w:p>
    <w:p w:rsidR="00CA6C6D" w:rsidRPr="00B64828" w:rsidRDefault="00363014" w:rsidP="00CA6C6D">
      <w:pPr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eastAsia="Times New Roman" w:hAnsiTheme="minorHAnsi" w:cs="Arial"/>
          <w:sz w:val="22"/>
          <w:szCs w:val="22"/>
          <w:lang w:eastAsia="en-US"/>
        </w:rPr>
        <w:t>Oracle</w:t>
      </w:r>
      <w:r w:rsidR="00CA6C6D"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 Identity Governance Suite</w:t>
      </w:r>
    </w:p>
    <w:p w:rsidR="00CC3271" w:rsidRPr="00B64828" w:rsidRDefault="00363696" w:rsidP="000353C4">
      <w:pPr>
        <w:numPr>
          <w:ilvl w:val="1"/>
          <w:numId w:val="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eastAsia="Times New Roman" w:hAnsiTheme="minorHAnsi"/>
          <w:bCs/>
          <w:caps/>
          <w:sz w:val="22"/>
          <w:szCs w:val="22"/>
          <w:lang w:eastAsia="en-US"/>
        </w:rPr>
        <w:t>rms, IT resources</w:t>
      </w:r>
      <w:r w:rsidR="001B1EF6">
        <w:rPr>
          <w:rFonts w:asciiTheme="minorHAnsi" w:eastAsia="Times New Roman" w:hAnsiTheme="minorHAnsi"/>
          <w:bCs/>
          <w:caps/>
          <w:sz w:val="22"/>
          <w:szCs w:val="22"/>
          <w:lang w:eastAsia="en-US"/>
        </w:rPr>
        <w:t xml:space="preserve"> installed, roles, bulk loading</w:t>
      </w:r>
    </w:p>
    <w:p w:rsidR="00613402" w:rsidRPr="00B64828" w:rsidRDefault="00613402" w:rsidP="00613402">
      <w:pPr>
        <w:rPr>
          <w:rFonts w:asciiTheme="minorHAnsi" w:hAnsiTheme="minorHAnsi"/>
          <w:sz w:val="22"/>
          <w:szCs w:val="22"/>
        </w:rPr>
      </w:pPr>
    </w:p>
    <w:p w:rsidR="00613402" w:rsidRPr="00B64828" w:rsidRDefault="005269B0" w:rsidP="00613402">
      <w:pPr>
        <w:numPr>
          <w:ilvl w:val="0"/>
          <w:numId w:val="4"/>
        </w:numPr>
        <w:rPr>
          <w:rFonts w:asciiTheme="minorHAnsi" w:hAnsiTheme="minorHAnsi"/>
          <w:b/>
          <w:sz w:val="22"/>
          <w:szCs w:val="22"/>
          <w:u w:val="single"/>
        </w:rPr>
      </w:pPr>
      <w:r w:rsidRPr="00B64828">
        <w:rPr>
          <w:rFonts w:asciiTheme="minorHAnsi" w:hAnsiTheme="minorHAnsi"/>
          <w:b/>
          <w:sz w:val="22"/>
          <w:szCs w:val="22"/>
          <w:u w:val="single"/>
        </w:rPr>
        <w:t xml:space="preserve">Recent </w:t>
      </w:r>
      <w:proofErr w:type="spellStart"/>
      <w:r w:rsidRPr="00B64828">
        <w:rPr>
          <w:rFonts w:asciiTheme="minorHAnsi" w:hAnsiTheme="minorHAnsi"/>
          <w:b/>
          <w:sz w:val="22"/>
          <w:szCs w:val="22"/>
          <w:u w:val="single"/>
        </w:rPr>
        <w:t>SailPoint</w:t>
      </w:r>
      <w:proofErr w:type="spellEnd"/>
      <w:r w:rsidRPr="00B64828">
        <w:rPr>
          <w:rFonts w:asciiTheme="minorHAnsi" w:hAnsiTheme="minorHAnsi"/>
          <w:b/>
          <w:sz w:val="22"/>
          <w:szCs w:val="22"/>
          <w:u w:val="single"/>
        </w:rPr>
        <w:t xml:space="preserve"> Identity IQ 6.3</w:t>
      </w:r>
      <w:r w:rsidR="009C2486" w:rsidRPr="00B64828">
        <w:rPr>
          <w:rFonts w:asciiTheme="minorHAnsi" w:hAnsiTheme="minorHAnsi"/>
          <w:b/>
          <w:sz w:val="22"/>
          <w:szCs w:val="22"/>
          <w:u w:val="single"/>
        </w:rPr>
        <w:t xml:space="preserve"> (4 years of experience)</w:t>
      </w:r>
    </w:p>
    <w:p w:rsidR="00613402" w:rsidRPr="00B64828" w:rsidRDefault="00613402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Install IIQ </w:t>
      </w:r>
    </w:p>
    <w:p w:rsidR="00613402" w:rsidRPr="00B64828" w:rsidRDefault="00613402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Create Cubes for Identity, Mangers, Correlations</w:t>
      </w:r>
    </w:p>
    <w:p w:rsidR="00613402" w:rsidRPr="00B64828" w:rsidRDefault="00613402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Rules for connectors configurations</w:t>
      </w:r>
    </w:p>
    <w:p w:rsidR="000C7DF1" w:rsidRPr="00B64828" w:rsidRDefault="000C7DF1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Filter Strings, Access Certifications</w:t>
      </w:r>
    </w:p>
    <w:p w:rsidR="000C7DF1" w:rsidRPr="00B64828" w:rsidRDefault="000C7DF1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Tasks and Data Export</w:t>
      </w:r>
    </w:p>
    <w:p w:rsidR="000C7DF1" w:rsidRPr="00B64828" w:rsidRDefault="000C7DF1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Custom Tasks Creation </w:t>
      </w:r>
    </w:p>
    <w:p w:rsidR="00CA683C" w:rsidRPr="00B64828" w:rsidRDefault="00CA683C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proofErr w:type="spellStart"/>
      <w:r w:rsidRPr="00B64828">
        <w:rPr>
          <w:rFonts w:asciiTheme="minorHAnsi" w:hAnsiTheme="minorHAnsi"/>
          <w:sz w:val="22"/>
          <w:szCs w:val="22"/>
        </w:rPr>
        <w:t>BeanShell</w:t>
      </w:r>
      <w:proofErr w:type="spellEnd"/>
    </w:p>
    <w:p w:rsidR="00CA683C" w:rsidRPr="00B64828" w:rsidRDefault="00CA683C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Java</w:t>
      </w:r>
    </w:p>
    <w:p w:rsidR="000C7DF1" w:rsidRPr="00B64828" w:rsidRDefault="000C7DF1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Roles, Entitlements</w:t>
      </w:r>
    </w:p>
    <w:p w:rsidR="000C7DF1" w:rsidRPr="00B64828" w:rsidRDefault="000C7DF1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IIQ Console, API, Population, and Workgroups</w:t>
      </w:r>
    </w:p>
    <w:p w:rsidR="000C7DF1" w:rsidRPr="00B64828" w:rsidRDefault="000C7DF1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Life Cycle Manager</w:t>
      </w:r>
    </w:p>
    <w:p w:rsidR="000C7DF1" w:rsidRPr="00B64828" w:rsidRDefault="000C7DF1" w:rsidP="00613402">
      <w:pPr>
        <w:numPr>
          <w:ilvl w:val="1"/>
          <w:numId w:val="4"/>
        </w:numPr>
        <w:rPr>
          <w:rFonts w:asciiTheme="minorHAnsi" w:hAnsiTheme="minorHAnsi"/>
          <w:b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Provisioning</w:t>
      </w:r>
    </w:p>
    <w:p w:rsidR="000353C4" w:rsidRPr="00B64828" w:rsidRDefault="000353C4" w:rsidP="000353C4">
      <w:pPr>
        <w:ind w:left="1440"/>
        <w:rPr>
          <w:rFonts w:asciiTheme="minorHAnsi" w:hAnsiTheme="minorHAnsi"/>
          <w:sz w:val="22"/>
          <w:szCs w:val="22"/>
        </w:rPr>
      </w:pPr>
    </w:p>
    <w:p w:rsidR="0096517C" w:rsidRDefault="0096517C" w:rsidP="0096517C">
      <w:pPr>
        <w:pStyle w:val="ListParagraph"/>
        <w:numPr>
          <w:ilvl w:val="0"/>
          <w:numId w:val="42"/>
        </w:numPr>
        <w:tabs>
          <w:tab w:val="left" w:pos="2115"/>
        </w:tabs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CISSP trained</w:t>
      </w:r>
    </w:p>
    <w:p w:rsidR="0096517C" w:rsidRPr="0096517C" w:rsidRDefault="00580F15" w:rsidP="0096517C">
      <w:pPr>
        <w:pStyle w:val="ListParagraph"/>
        <w:numPr>
          <w:ilvl w:val="1"/>
          <w:numId w:val="42"/>
        </w:numPr>
        <w:tabs>
          <w:tab w:val="left" w:pos="211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="0096517C" w:rsidRPr="00B64828">
        <w:rPr>
          <w:rFonts w:asciiTheme="minorHAnsi" w:hAnsiTheme="minorHAnsi"/>
          <w:sz w:val="22"/>
          <w:szCs w:val="22"/>
        </w:rPr>
        <w:t>ompletion (January/2016)</w:t>
      </w:r>
    </w:p>
    <w:p w:rsidR="0096517C" w:rsidRDefault="0096517C" w:rsidP="0096517C">
      <w:pPr>
        <w:pStyle w:val="ListParagraph"/>
        <w:tabs>
          <w:tab w:val="left" w:pos="2115"/>
        </w:tabs>
        <w:rPr>
          <w:rFonts w:asciiTheme="minorHAnsi" w:hAnsiTheme="minorHAnsi"/>
          <w:b/>
          <w:sz w:val="22"/>
          <w:szCs w:val="22"/>
          <w:u w:val="single"/>
        </w:rPr>
      </w:pPr>
    </w:p>
    <w:p w:rsidR="0096517C" w:rsidRDefault="0096517C" w:rsidP="0096517C">
      <w:pPr>
        <w:pStyle w:val="ListParagraph"/>
        <w:numPr>
          <w:ilvl w:val="0"/>
          <w:numId w:val="42"/>
        </w:numPr>
        <w:tabs>
          <w:tab w:val="left" w:pos="2115"/>
        </w:tabs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ISIM 6.0 training June 2, 2016</w:t>
      </w:r>
    </w:p>
    <w:p w:rsidR="00CB1363" w:rsidRPr="0096517C" w:rsidRDefault="00CB1363" w:rsidP="00CB1363">
      <w:pPr>
        <w:pStyle w:val="ListParagraph"/>
        <w:numPr>
          <w:ilvl w:val="1"/>
          <w:numId w:val="42"/>
        </w:numPr>
        <w:tabs>
          <w:tab w:val="left" w:pos="211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Pr="00B64828">
        <w:rPr>
          <w:rFonts w:asciiTheme="minorHAnsi" w:hAnsiTheme="minorHAnsi"/>
          <w:sz w:val="22"/>
          <w:szCs w:val="22"/>
        </w:rPr>
        <w:t>ompletion (January/2016)</w:t>
      </w:r>
    </w:p>
    <w:p w:rsidR="00CB1363" w:rsidRDefault="00CB1363" w:rsidP="00CB1363">
      <w:pPr>
        <w:pStyle w:val="ListParagraph"/>
        <w:tabs>
          <w:tab w:val="left" w:pos="2115"/>
        </w:tabs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:rsidR="00CB1363" w:rsidRDefault="00CB1363" w:rsidP="0096517C">
      <w:pPr>
        <w:pStyle w:val="ListParagraph"/>
        <w:numPr>
          <w:ilvl w:val="0"/>
          <w:numId w:val="42"/>
        </w:numPr>
        <w:tabs>
          <w:tab w:val="left" w:pos="2115"/>
        </w:tabs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AWS Solution Architect Certification</w:t>
      </w:r>
    </w:p>
    <w:p w:rsidR="00580F15" w:rsidRPr="0096517C" w:rsidRDefault="00580F15" w:rsidP="00580F15">
      <w:pPr>
        <w:pStyle w:val="ListParagraph"/>
        <w:numPr>
          <w:ilvl w:val="1"/>
          <w:numId w:val="42"/>
        </w:numPr>
        <w:tabs>
          <w:tab w:val="left" w:pos="211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</w:t>
      </w:r>
      <w:r w:rsidR="00CB1363">
        <w:rPr>
          <w:rFonts w:asciiTheme="minorHAnsi" w:hAnsiTheme="minorHAnsi"/>
          <w:sz w:val="22"/>
          <w:szCs w:val="22"/>
        </w:rPr>
        <w:t>ompletion (12</w:t>
      </w:r>
      <w:r w:rsidRPr="00B64828">
        <w:rPr>
          <w:rFonts w:asciiTheme="minorHAnsi" w:hAnsiTheme="minorHAnsi"/>
          <w:sz w:val="22"/>
          <w:szCs w:val="22"/>
        </w:rPr>
        <w:t>/2016)</w:t>
      </w:r>
    </w:p>
    <w:p w:rsidR="00580F15" w:rsidRDefault="00580F15" w:rsidP="00580F15">
      <w:pPr>
        <w:pStyle w:val="ListParagraph"/>
        <w:tabs>
          <w:tab w:val="left" w:pos="2115"/>
        </w:tabs>
        <w:ind w:left="1440"/>
        <w:rPr>
          <w:rFonts w:asciiTheme="minorHAnsi" w:hAnsiTheme="minorHAnsi"/>
          <w:b/>
          <w:sz w:val="22"/>
          <w:szCs w:val="22"/>
          <w:u w:val="single"/>
        </w:rPr>
      </w:pPr>
    </w:p>
    <w:p w:rsidR="00580F15" w:rsidRPr="0096517C" w:rsidRDefault="00580F15" w:rsidP="0096517C">
      <w:pPr>
        <w:pStyle w:val="ListParagraph"/>
        <w:numPr>
          <w:ilvl w:val="0"/>
          <w:numId w:val="42"/>
        </w:numPr>
        <w:tabs>
          <w:tab w:val="left" w:pos="2115"/>
        </w:tabs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Core Java 7.0 Exam </w:t>
      </w:r>
    </w:p>
    <w:p w:rsidR="0096517C" w:rsidRDefault="00EB6DC2" w:rsidP="0096517C">
      <w:pPr>
        <w:pStyle w:val="ListParagraph"/>
        <w:numPr>
          <w:ilvl w:val="1"/>
          <w:numId w:val="42"/>
        </w:numPr>
        <w:tabs>
          <w:tab w:val="left" w:pos="2115"/>
        </w:tabs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E</w:t>
      </w:r>
      <w:r w:rsidR="00580F15">
        <w:rPr>
          <w:rFonts w:asciiTheme="minorHAnsi" w:hAnsiTheme="minorHAnsi"/>
          <w:sz w:val="22"/>
          <w:szCs w:val="22"/>
        </w:rPr>
        <w:t xml:space="preserve">xpected completion (June 31, </w:t>
      </w:r>
      <w:r w:rsidRPr="00B64828">
        <w:rPr>
          <w:rFonts w:asciiTheme="minorHAnsi" w:hAnsiTheme="minorHAnsi"/>
          <w:sz w:val="22"/>
          <w:szCs w:val="22"/>
        </w:rPr>
        <w:t>2016)</w:t>
      </w:r>
    </w:p>
    <w:p w:rsidR="00AB1998" w:rsidRDefault="00AB1998" w:rsidP="00AB1998">
      <w:pPr>
        <w:pStyle w:val="ListParagraph"/>
        <w:tabs>
          <w:tab w:val="left" w:pos="2115"/>
        </w:tabs>
        <w:rPr>
          <w:rFonts w:asciiTheme="minorHAnsi" w:hAnsiTheme="minorHAnsi"/>
          <w:sz w:val="22"/>
          <w:szCs w:val="22"/>
        </w:rPr>
      </w:pPr>
    </w:p>
    <w:p w:rsidR="00AB1998" w:rsidRDefault="00AB1998" w:rsidP="00AB1998">
      <w:pPr>
        <w:pStyle w:val="ListParagraph"/>
        <w:numPr>
          <w:ilvl w:val="0"/>
          <w:numId w:val="42"/>
        </w:numPr>
        <w:tabs>
          <w:tab w:val="left" w:pos="2115"/>
        </w:tabs>
        <w:rPr>
          <w:rFonts w:asciiTheme="minorHAnsi" w:hAnsiTheme="minorHAnsi"/>
          <w:b/>
          <w:sz w:val="22"/>
          <w:szCs w:val="22"/>
          <w:u w:val="single"/>
        </w:rPr>
      </w:pPr>
      <w:r w:rsidRPr="00AB1998">
        <w:rPr>
          <w:rFonts w:asciiTheme="minorHAnsi" w:hAnsiTheme="minorHAnsi"/>
          <w:b/>
          <w:sz w:val="22"/>
          <w:szCs w:val="22"/>
          <w:u w:val="single"/>
        </w:rPr>
        <w:t xml:space="preserve">Microsoft Forefront Identity Manager </w:t>
      </w:r>
    </w:p>
    <w:p w:rsidR="00AB1998" w:rsidRPr="00AB1998" w:rsidRDefault="00AB1998" w:rsidP="00AB1998">
      <w:pPr>
        <w:pStyle w:val="ListParagraph"/>
        <w:numPr>
          <w:ilvl w:val="1"/>
          <w:numId w:val="42"/>
        </w:numPr>
        <w:tabs>
          <w:tab w:val="left" w:pos="2115"/>
        </w:tabs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>Expected completion (July, 2016)</w:t>
      </w:r>
    </w:p>
    <w:p w:rsidR="00AB1998" w:rsidRPr="00AB1998" w:rsidRDefault="00AB1998" w:rsidP="00AB1998">
      <w:pPr>
        <w:tabs>
          <w:tab w:val="left" w:pos="2115"/>
        </w:tabs>
        <w:rPr>
          <w:rFonts w:asciiTheme="minorHAnsi" w:hAnsiTheme="minorHAnsi"/>
          <w:sz w:val="22"/>
          <w:szCs w:val="22"/>
        </w:rPr>
      </w:pPr>
    </w:p>
    <w:p w:rsidR="00EB6DC2" w:rsidRPr="00B64828" w:rsidRDefault="00EB6DC2" w:rsidP="00EB6DC2">
      <w:pPr>
        <w:tabs>
          <w:tab w:val="left" w:pos="2115"/>
        </w:tabs>
        <w:rPr>
          <w:rFonts w:asciiTheme="minorHAnsi" w:hAnsiTheme="minorHAnsi"/>
          <w:sz w:val="22"/>
          <w:szCs w:val="22"/>
        </w:rPr>
      </w:pPr>
    </w:p>
    <w:p w:rsidR="00EB6DC2" w:rsidRPr="00B64828" w:rsidRDefault="00EB6DC2" w:rsidP="00EB6DC2">
      <w:pPr>
        <w:widowControl w:val="0"/>
        <w:pBdr>
          <w:bottom w:val="single" w:sz="4" w:space="1" w:color="000000"/>
        </w:pBdr>
        <w:tabs>
          <w:tab w:val="left" w:pos="360"/>
        </w:tabs>
        <w:rPr>
          <w:rFonts w:asciiTheme="minorHAnsi" w:hAnsiTheme="minorHAnsi"/>
          <w:sz w:val="22"/>
          <w:szCs w:val="22"/>
        </w:rPr>
      </w:pPr>
    </w:p>
    <w:p w:rsidR="00860680" w:rsidRPr="00B64828" w:rsidRDefault="00860680" w:rsidP="00A000BF">
      <w:pPr>
        <w:widowControl w:val="0"/>
        <w:pBdr>
          <w:bottom w:val="single" w:sz="4" w:space="1" w:color="000000"/>
        </w:pBdr>
        <w:tabs>
          <w:tab w:val="left" w:pos="360"/>
        </w:tabs>
        <w:rPr>
          <w:rFonts w:asciiTheme="minorHAnsi" w:hAnsiTheme="minorHAnsi"/>
          <w:sz w:val="22"/>
          <w:szCs w:val="22"/>
        </w:rPr>
      </w:pPr>
    </w:p>
    <w:p w:rsidR="00A000BF" w:rsidRPr="00B64828" w:rsidRDefault="00A000BF" w:rsidP="00A000BF">
      <w:pPr>
        <w:widowControl w:val="0"/>
        <w:pBdr>
          <w:bottom w:val="single" w:sz="4" w:space="1" w:color="000000"/>
        </w:pBdr>
        <w:tabs>
          <w:tab w:val="left" w:pos="360"/>
        </w:tabs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/>
          <w:bCs/>
          <w:sz w:val="22"/>
          <w:szCs w:val="22"/>
        </w:rPr>
        <w:t>Positions Held</w:t>
      </w:r>
    </w:p>
    <w:p w:rsidR="0001497D" w:rsidRDefault="00006BCF" w:rsidP="004E5A01">
      <w:pPr>
        <w:rPr>
          <w:rStyle w:val="Strong"/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04</w:t>
      </w:r>
      <w:r w:rsidR="00B84A5A">
        <w:rPr>
          <w:rStyle w:val="Strong"/>
          <w:rFonts w:asciiTheme="minorHAnsi" w:hAnsiTheme="minorHAnsi"/>
          <w:sz w:val="22"/>
          <w:szCs w:val="22"/>
        </w:rPr>
        <w:t>/2016</w:t>
      </w:r>
      <w:r w:rsidRPr="00B64828">
        <w:rPr>
          <w:rStyle w:val="Strong"/>
          <w:rFonts w:asciiTheme="minorHAnsi" w:hAnsiTheme="minorHAnsi"/>
          <w:sz w:val="22"/>
          <w:szCs w:val="22"/>
        </w:rPr>
        <w:t xml:space="preserve"> – </w:t>
      </w:r>
      <w:r>
        <w:rPr>
          <w:rStyle w:val="Strong"/>
          <w:rFonts w:asciiTheme="minorHAnsi" w:hAnsiTheme="minorHAnsi"/>
          <w:sz w:val="22"/>
          <w:szCs w:val="22"/>
        </w:rPr>
        <w:t>Present</w:t>
      </w:r>
    </w:p>
    <w:p w:rsidR="00006BCF" w:rsidRPr="004754D3" w:rsidRDefault="004754D3" w:rsidP="004754D3">
      <w:pPr>
        <w:rPr>
          <w:rStyle w:val="Strong"/>
          <w:rFonts w:asciiTheme="minorHAnsi" w:hAnsiTheme="minorHAnsi"/>
          <w:sz w:val="22"/>
          <w:szCs w:val="22"/>
        </w:rPr>
      </w:pPr>
      <w:r w:rsidRPr="004754D3">
        <w:rPr>
          <w:rFonts w:asciiTheme="minorHAnsi" w:hAnsiTheme="minorHAnsi"/>
          <w:sz w:val="22"/>
          <w:szCs w:val="22"/>
        </w:rPr>
        <w:t>Thomas Jefferson University and Hospitals/</w:t>
      </w:r>
      <w:proofErr w:type="spellStart"/>
      <w:r w:rsidRPr="004754D3">
        <w:rPr>
          <w:rFonts w:asciiTheme="minorHAnsi" w:hAnsiTheme="minorHAnsi"/>
          <w:sz w:val="22"/>
          <w:szCs w:val="22"/>
        </w:rPr>
        <w:t>Calibro</w:t>
      </w:r>
      <w:proofErr w:type="spellEnd"/>
      <w:r w:rsidRPr="004754D3">
        <w:rPr>
          <w:rFonts w:asciiTheme="minorHAnsi" w:hAnsiTheme="minorHAnsi"/>
          <w:sz w:val="22"/>
          <w:szCs w:val="22"/>
        </w:rPr>
        <w:t xml:space="preserve"> </w:t>
      </w:r>
      <w:bookmarkStart w:id="0" w:name="_GoBack"/>
      <w:r w:rsidRPr="004754D3">
        <w:rPr>
          <w:rFonts w:asciiTheme="minorHAnsi" w:hAnsiTheme="minorHAnsi"/>
          <w:sz w:val="22"/>
          <w:szCs w:val="22"/>
        </w:rPr>
        <w:t>Philadelphia, PA</w:t>
      </w:r>
      <w:bookmarkEnd w:id="0"/>
    </w:p>
    <w:p w:rsidR="00006BCF" w:rsidRDefault="00006BCF" w:rsidP="004E5A01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 xml:space="preserve"> Architect/Sr. Software Engineer/IAM Developer </w:t>
      </w:r>
    </w:p>
    <w:p w:rsidR="00006BCF" w:rsidRPr="00B64828" w:rsidRDefault="00006BCF" w:rsidP="00006BCF">
      <w:pPr>
        <w:numPr>
          <w:ilvl w:val="0"/>
          <w:numId w:val="43"/>
        </w:numPr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 xml:space="preserve">Developing, customizing, and maintaining </w:t>
      </w:r>
      <w:r w:rsidRPr="00B64828">
        <w:rPr>
          <w:rFonts w:asciiTheme="minorHAnsi" w:hAnsiTheme="minorHAnsi" w:cs="Arial"/>
          <w:bCs/>
          <w:sz w:val="22"/>
          <w:szCs w:val="22"/>
        </w:rPr>
        <w:t>IBM Tivoli Identity Manager</w:t>
      </w:r>
      <w:r w:rsidRPr="00B64828">
        <w:rPr>
          <w:rFonts w:asciiTheme="minorHAnsi" w:hAnsiTheme="minorHAnsi"/>
          <w:sz w:val="22"/>
          <w:szCs w:val="22"/>
        </w:rPr>
        <w:t xml:space="preserve">, TAM, and </w:t>
      </w:r>
      <w:hyperlink r:id="rId12" w:history="1">
        <w:r w:rsidRPr="00B64828">
          <w:rPr>
            <w:rStyle w:val="Title1"/>
            <w:rFonts w:asciiTheme="minorHAnsi" w:hAnsiTheme="minorHAnsi"/>
            <w:sz w:val="22"/>
            <w:szCs w:val="22"/>
          </w:rPr>
          <w:t>Tivoli Directory Serve</w:t>
        </w:r>
      </w:hyperlink>
      <w:r w:rsidRPr="00B64828">
        <w:rPr>
          <w:rFonts w:asciiTheme="minorHAnsi" w:hAnsiTheme="minorHAnsi"/>
          <w:sz w:val="22"/>
          <w:szCs w:val="22"/>
        </w:rPr>
        <w:t xml:space="preserve">r, LDAP, </w:t>
      </w:r>
      <w:r w:rsidRPr="00B64828">
        <w:rPr>
          <w:rFonts w:asciiTheme="minorHAnsi" w:hAnsiTheme="minorHAnsi" w:cs="Arial"/>
          <w:sz w:val="22"/>
          <w:szCs w:val="22"/>
        </w:rPr>
        <w:t xml:space="preserve">TFIM, ISAM, </w:t>
      </w:r>
      <w:r w:rsidR="00D4629A">
        <w:rPr>
          <w:rFonts w:asciiTheme="minorHAnsi" w:hAnsiTheme="minorHAnsi" w:cs="Arial"/>
          <w:sz w:val="22"/>
          <w:szCs w:val="22"/>
        </w:rPr>
        <w:t>ISIM, WS-</w:t>
      </w:r>
      <w:r w:rsidRPr="00B64828">
        <w:rPr>
          <w:rFonts w:asciiTheme="minorHAnsi" w:hAnsiTheme="minorHAnsi"/>
          <w:sz w:val="22"/>
          <w:szCs w:val="22"/>
        </w:rPr>
        <w:t xml:space="preserve">Federation, and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  <w:r w:rsidR="00D4629A">
        <w:rPr>
          <w:rFonts w:asciiTheme="minorHAnsi" w:hAnsiTheme="minorHAnsi"/>
          <w:sz w:val="22"/>
          <w:szCs w:val="22"/>
        </w:rPr>
        <w:t xml:space="preserve"> with a UDB DB2</w:t>
      </w:r>
    </w:p>
    <w:p w:rsidR="00D4629A" w:rsidRDefault="00D4629A" w:rsidP="00006BCF">
      <w:pPr>
        <w:pStyle w:val="ListParagraph"/>
        <w:numPr>
          <w:ilvl w:val="0"/>
          <w:numId w:val="43"/>
        </w:numPr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Decommissioning Sun IDM resources, report, connectors and gateway</w:t>
      </w:r>
    </w:p>
    <w:p w:rsidR="00006BCF" w:rsidRDefault="00D4629A" w:rsidP="00006BCF">
      <w:pPr>
        <w:pStyle w:val="ListParagraph"/>
        <w:numPr>
          <w:ilvl w:val="0"/>
          <w:numId w:val="43"/>
        </w:numPr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Coding and monitoring in Java, J2ee, JavaScript, </w:t>
      </w:r>
      <w:proofErr w:type="gramStart"/>
      <w:r>
        <w:rPr>
          <w:rStyle w:val="Strong"/>
          <w:rFonts w:asciiTheme="minorHAnsi" w:hAnsiTheme="minorHAnsi"/>
          <w:b w:val="0"/>
          <w:sz w:val="22"/>
          <w:szCs w:val="22"/>
        </w:rPr>
        <w:t>Spring</w:t>
      </w:r>
      <w:proofErr w:type="gramEnd"/>
      <w:r>
        <w:rPr>
          <w:rStyle w:val="Strong"/>
          <w:rFonts w:asciiTheme="minorHAnsi" w:hAnsiTheme="minorHAnsi"/>
          <w:b w:val="0"/>
          <w:sz w:val="22"/>
          <w:szCs w:val="22"/>
        </w:rPr>
        <w:t>, SOAP, AD, Sun Directory Server, P</w:t>
      </w:r>
      <w:r w:rsidR="009D6B05">
        <w:rPr>
          <w:rStyle w:val="Strong"/>
          <w:rFonts w:asciiTheme="minorHAnsi" w:hAnsiTheme="minorHAnsi"/>
          <w:b w:val="0"/>
          <w:sz w:val="22"/>
          <w:szCs w:val="22"/>
        </w:rPr>
        <w:t>eopleSoft, Window Server, Linux</w:t>
      </w:r>
      <w:r w:rsidR="004754D3">
        <w:rPr>
          <w:rStyle w:val="Strong"/>
          <w:rFonts w:asciiTheme="minorHAnsi" w:hAnsiTheme="minorHAnsi"/>
          <w:b w:val="0"/>
          <w:sz w:val="22"/>
          <w:szCs w:val="22"/>
        </w:rPr>
        <w:t>, SAML, X.509, etc.</w:t>
      </w:r>
    </w:p>
    <w:p w:rsidR="00006284" w:rsidRDefault="00006284" w:rsidP="00006BCF">
      <w:pPr>
        <w:pStyle w:val="ListParagraph"/>
        <w:numPr>
          <w:ilvl w:val="0"/>
          <w:numId w:val="43"/>
        </w:numPr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Confirming to SOX, HIPPA, FERPA and PCI regulations</w:t>
      </w:r>
    </w:p>
    <w:p w:rsidR="00B34FDF" w:rsidRDefault="00B34FDF" w:rsidP="00006BCF">
      <w:pPr>
        <w:pStyle w:val="ListParagraph"/>
        <w:numPr>
          <w:ilvl w:val="0"/>
          <w:numId w:val="43"/>
        </w:numPr>
        <w:rPr>
          <w:rStyle w:val="Strong"/>
          <w:rFonts w:asciiTheme="minorHAnsi" w:hAnsiTheme="minorHAnsi"/>
          <w:b w:val="0"/>
          <w:sz w:val="22"/>
          <w:szCs w:val="22"/>
        </w:rPr>
      </w:pP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Using the OOTB connector AD, </w:t>
      </w:r>
      <w:r>
        <w:rPr>
          <w:rStyle w:val="Strong"/>
          <w:rFonts w:asciiTheme="minorHAnsi" w:hAnsiTheme="minorHAnsi"/>
          <w:b w:val="0"/>
          <w:sz w:val="22"/>
          <w:szCs w:val="22"/>
        </w:rPr>
        <w:t>Oracle</w:t>
      </w: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, </w:t>
      </w:r>
      <w:r>
        <w:rPr>
          <w:rStyle w:val="Strong"/>
          <w:rFonts w:asciiTheme="minorHAnsi" w:hAnsiTheme="minorHAnsi"/>
          <w:b w:val="0"/>
          <w:sz w:val="22"/>
          <w:szCs w:val="22"/>
        </w:rPr>
        <w:t xml:space="preserve">Cassandra, </w:t>
      </w:r>
      <w:proofErr w:type="spellStart"/>
      <w:r w:rsidRPr="0010694D">
        <w:rPr>
          <w:rStyle w:val="Strong"/>
          <w:rFonts w:asciiTheme="minorHAnsi" w:hAnsiTheme="minorHAnsi"/>
          <w:b w:val="0"/>
          <w:sz w:val="22"/>
          <w:szCs w:val="22"/>
        </w:rPr>
        <w:t>Hadoop</w:t>
      </w:r>
      <w:proofErr w:type="spellEnd"/>
      <w:r>
        <w:rPr>
          <w:rStyle w:val="Strong"/>
          <w:rFonts w:asciiTheme="minorHAnsi" w:hAnsiTheme="minorHAnsi"/>
          <w:b w:val="0"/>
          <w:sz w:val="22"/>
          <w:szCs w:val="22"/>
        </w:rPr>
        <w:t xml:space="preserve">, </w:t>
      </w:r>
      <w:r w:rsidRPr="00B64828">
        <w:rPr>
          <w:rStyle w:val="Strong"/>
          <w:rFonts w:asciiTheme="minorHAnsi" w:hAnsiTheme="minorHAnsi"/>
          <w:b w:val="0"/>
          <w:sz w:val="22"/>
          <w:szCs w:val="22"/>
        </w:rPr>
        <w:t>Unix, Linux</w:t>
      </w:r>
    </w:p>
    <w:p w:rsidR="00810491" w:rsidRDefault="00AB1998" w:rsidP="006F5EEB">
      <w:pPr>
        <w:pStyle w:val="ListParagraph"/>
        <w:numPr>
          <w:ilvl w:val="0"/>
          <w:numId w:val="43"/>
        </w:numPr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Developing in Java, J2EE, JavaS</w:t>
      </w:r>
      <w:r w:rsidR="00810491">
        <w:rPr>
          <w:rStyle w:val="Strong"/>
          <w:rFonts w:asciiTheme="minorHAnsi" w:hAnsiTheme="minorHAnsi"/>
          <w:b w:val="0"/>
          <w:sz w:val="22"/>
          <w:szCs w:val="22"/>
        </w:rPr>
        <w:t xml:space="preserve">cript, dojo.js, jquery.js, </w:t>
      </w:r>
      <w:proofErr w:type="spellStart"/>
      <w:r w:rsidR="006F5EEB" w:rsidRPr="006F5EEB">
        <w:rPr>
          <w:rStyle w:val="Strong"/>
          <w:rFonts w:asciiTheme="minorHAnsi" w:hAnsiTheme="minorHAnsi"/>
          <w:b w:val="0"/>
          <w:sz w:val="22"/>
          <w:szCs w:val="22"/>
        </w:rPr>
        <w:t>Solr</w:t>
      </w:r>
      <w:proofErr w:type="spellEnd"/>
      <w:r w:rsidR="006F5EEB" w:rsidRPr="006F5EEB">
        <w:rPr>
          <w:rStyle w:val="Strong"/>
          <w:rFonts w:asciiTheme="minorHAnsi" w:hAnsiTheme="minorHAnsi"/>
          <w:b w:val="0"/>
          <w:sz w:val="22"/>
          <w:szCs w:val="22"/>
        </w:rPr>
        <w:t xml:space="preserve"> Lucence</w:t>
      </w:r>
      <w:r w:rsidR="006F5EEB">
        <w:rPr>
          <w:rStyle w:val="Strong"/>
          <w:rFonts w:asciiTheme="minorHAnsi" w:hAnsiTheme="minorHAnsi"/>
          <w:b w:val="0"/>
          <w:sz w:val="22"/>
          <w:szCs w:val="22"/>
        </w:rPr>
        <w:t xml:space="preserve">, </w:t>
      </w:r>
      <w:proofErr w:type="spellStart"/>
      <w:r w:rsidR="00810491">
        <w:rPr>
          <w:rStyle w:val="Strong"/>
          <w:rFonts w:asciiTheme="minorHAnsi" w:hAnsiTheme="minorHAnsi"/>
          <w:b w:val="0"/>
          <w:sz w:val="22"/>
          <w:szCs w:val="22"/>
        </w:rPr>
        <w:t>Hadoop</w:t>
      </w:r>
      <w:proofErr w:type="spellEnd"/>
      <w:r w:rsidR="00810491">
        <w:rPr>
          <w:rStyle w:val="Strong"/>
          <w:rFonts w:asciiTheme="minorHAnsi" w:hAnsiTheme="minorHAnsi"/>
          <w:b w:val="0"/>
          <w:sz w:val="22"/>
          <w:szCs w:val="22"/>
        </w:rPr>
        <w:t xml:space="preserve">, Cassandra, AWS, </w:t>
      </w:r>
    </w:p>
    <w:p w:rsidR="00B34FDF" w:rsidRDefault="00B34FDF" w:rsidP="00B34FDF">
      <w:pPr>
        <w:pStyle w:val="ListParagraph"/>
        <w:numPr>
          <w:ilvl w:val="0"/>
          <w:numId w:val="43"/>
        </w:numPr>
        <w:rPr>
          <w:rStyle w:val="Strong"/>
          <w:rFonts w:asciiTheme="minorHAnsi" w:hAnsiTheme="minorHAnsi"/>
          <w:b w:val="0"/>
          <w:sz w:val="22"/>
          <w:szCs w:val="22"/>
        </w:rPr>
      </w:pP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Authenticate resource is PeopleSoft with application provisioning in AD, JDBC, </w:t>
      </w:r>
      <w:r w:rsidRPr="00B64828">
        <w:rPr>
          <w:rFonts w:asciiTheme="minorHAnsi" w:hAnsiTheme="minorHAnsi"/>
          <w:sz w:val="22"/>
          <w:szCs w:val="22"/>
        </w:rPr>
        <w:t xml:space="preserve">Cassandra, </w:t>
      </w:r>
      <w:r w:rsidRPr="00B64828">
        <w:rPr>
          <w:rFonts w:asciiTheme="minorHAnsi" w:hAnsiTheme="minorHAnsi"/>
          <w:color w:val="000000"/>
          <w:sz w:val="22"/>
          <w:szCs w:val="22"/>
        </w:rPr>
        <w:t xml:space="preserve">Node.js, Ext.js, Augular.js, </w:t>
      </w: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Solaris, </w:t>
      </w:r>
      <w:r>
        <w:rPr>
          <w:rStyle w:val="Strong"/>
          <w:rFonts w:asciiTheme="minorHAnsi" w:hAnsiTheme="minorHAnsi"/>
          <w:b w:val="0"/>
          <w:sz w:val="22"/>
          <w:szCs w:val="22"/>
        </w:rPr>
        <w:t>Oracle</w:t>
      </w: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 11G database, </w:t>
      </w:r>
      <w:r>
        <w:rPr>
          <w:rStyle w:val="Strong"/>
          <w:rFonts w:asciiTheme="minorHAnsi" w:hAnsiTheme="minorHAnsi"/>
          <w:b w:val="0"/>
          <w:sz w:val="22"/>
          <w:szCs w:val="22"/>
        </w:rPr>
        <w:t>etc.</w:t>
      </w:r>
    </w:p>
    <w:p w:rsidR="00933F80" w:rsidRPr="00B64828" w:rsidRDefault="00933F80" w:rsidP="00933F80">
      <w:pPr>
        <w:pStyle w:val="ListParagraph"/>
        <w:numPr>
          <w:ilvl w:val="0"/>
          <w:numId w:val="43"/>
        </w:numPr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Used Agile Scrum with TDD</w:t>
      </w:r>
    </w:p>
    <w:p w:rsidR="00933F80" w:rsidRPr="00B64828" w:rsidRDefault="00933F80" w:rsidP="00933F80">
      <w:pPr>
        <w:pStyle w:val="ListParagraph"/>
        <w:rPr>
          <w:rStyle w:val="Strong"/>
          <w:rFonts w:asciiTheme="minorHAnsi" w:hAnsiTheme="minorHAnsi"/>
          <w:b w:val="0"/>
          <w:sz w:val="22"/>
          <w:szCs w:val="22"/>
        </w:rPr>
      </w:pPr>
    </w:p>
    <w:p w:rsidR="00B34FDF" w:rsidRDefault="00B34FDF" w:rsidP="00B34FDF">
      <w:pPr>
        <w:pStyle w:val="ListParagraph"/>
        <w:rPr>
          <w:rStyle w:val="Strong"/>
          <w:rFonts w:asciiTheme="minorHAnsi" w:hAnsiTheme="minorHAnsi"/>
          <w:b w:val="0"/>
          <w:sz w:val="22"/>
          <w:szCs w:val="22"/>
        </w:rPr>
      </w:pPr>
    </w:p>
    <w:p w:rsidR="00006284" w:rsidRPr="00D4629A" w:rsidRDefault="00006284" w:rsidP="00006284">
      <w:pPr>
        <w:pStyle w:val="ListParagraph"/>
        <w:rPr>
          <w:rStyle w:val="Strong"/>
          <w:rFonts w:asciiTheme="minorHAnsi" w:hAnsiTheme="minorHAnsi"/>
          <w:b w:val="0"/>
          <w:sz w:val="22"/>
          <w:szCs w:val="22"/>
        </w:rPr>
      </w:pPr>
    </w:p>
    <w:p w:rsidR="00006BCF" w:rsidRDefault="00006BCF" w:rsidP="004E5A01">
      <w:pPr>
        <w:rPr>
          <w:rStyle w:val="Strong"/>
          <w:rFonts w:asciiTheme="minorHAnsi" w:hAnsiTheme="minorHAnsi"/>
          <w:sz w:val="22"/>
          <w:szCs w:val="22"/>
        </w:rPr>
      </w:pPr>
    </w:p>
    <w:p w:rsidR="00006BCF" w:rsidRPr="00B64828" w:rsidRDefault="00006BCF" w:rsidP="004E5A01">
      <w:pPr>
        <w:rPr>
          <w:rStyle w:val="Strong"/>
          <w:rFonts w:asciiTheme="minorHAnsi" w:hAnsiTheme="minorHAnsi"/>
          <w:sz w:val="22"/>
          <w:szCs w:val="22"/>
        </w:rPr>
      </w:pPr>
    </w:p>
    <w:p w:rsidR="0001497D" w:rsidRPr="00B64828" w:rsidRDefault="00330088" w:rsidP="004E5A01">
      <w:pPr>
        <w:rPr>
          <w:rStyle w:val="Strong"/>
          <w:rFonts w:asciiTheme="minorHAnsi" w:hAnsiTheme="minorHAnsi"/>
          <w:sz w:val="22"/>
          <w:szCs w:val="22"/>
        </w:rPr>
      </w:pPr>
      <w:r>
        <w:rPr>
          <w:rStyle w:val="Strong"/>
          <w:rFonts w:asciiTheme="minorHAnsi" w:hAnsiTheme="minorHAnsi"/>
          <w:sz w:val="22"/>
          <w:szCs w:val="22"/>
        </w:rPr>
        <w:t>08</w:t>
      </w:r>
      <w:r w:rsidR="004E5A01" w:rsidRPr="00B64828">
        <w:rPr>
          <w:rStyle w:val="Strong"/>
          <w:rFonts w:asciiTheme="minorHAnsi" w:hAnsiTheme="minorHAnsi"/>
          <w:sz w:val="22"/>
          <w:szCs w:val="22"/>
        </w:rPr>
        <w:t>/2015</w:t>
      </w:r>
      <w:r w:rsidR="0001497D" w:rsidRPr="00B64828">
        <w:rPr>
          <w:rStyle w:val="Strong"/>
          <w:rFonts w:asciiTheme="minorHAnsi" w:hAnsiTheme="minorHAnsi"/>
          <w:sz w:val="22"/>
          <w:szCs w:val="22"/>
        </w:rPr>
        <w:t xml:space="preserve"> – </w:t>
      </w:r>
      <w:r w:rsidR="00006BCF">
        <w:rPr>
          <w:rStyle w:val="Strong"/>
          <w:rFonts w:asciiTheme="minorHAnsi" w:hAnsiTheme="minorHAnsi"/>
          <w:sz w:val="22"/>
          <w:szCs w:val="22"/>
        </w:rPr>
        <w:t>4/2016</w:t>
      </w:r>
    </w:p>
    <w:p w:rsidR="004E5A01" w:rsidRPr="00B64828" w:rsidRDefault="004E5A01" w:rsidP="004E5A01">
      <w:pPr>
        <w:pStyle w:val="Heading3"/>
        <w:rPr>
          <w:rStyle w:val="Strong"/>
          <w:rFonts w:asciiTheme="minorHAnsi" w:eastAsia="Times New Roman" w:hAnsiTheme="minorHAnsi"/>
          <w:b/>
          <w:bCs/>
          <w:sz w:val="22"/>
          <w:szCs w:val="22"/>
          <w:lang w:eastAsia="en-US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Entergy/</w:t>
      </w:r>
      <w:r w:rsidR="00E2025C" w:rsidRPr="00B64828">
        <w:rPr>
          <w:rStyle w:val="Strong"/>
          <w:rFonts w:asciiTheme="minorHAnsi" w:hAnsiTheme="minorHAnsi"/>
          <w:sz w:val="22"/>
          <w:szCs w:val="22"/>
        </w:rPr>
        <w:t xml:space="preserve">HCL </w:t>
      </w:r>
      <w:r w:rsidR="00E2025C" w:rsidRPr="00B64828">
        <w:rPr>
          <w:rFonts w:asciiTheme="minorHAnsi" w:hAnsiTheme="minorHAnsi"/>
          <w:sz w:val="22"/>
          <w:szCs w:val="22"/>
        </w:rPr>
        <w:t>–</w:t>
      </w:r>
      <w:hyperlink r:id="rId13" w:history="1">
        <w:r w:rsidR="007F1F44" w:rsidRPr="00B64828">
          <w:rPr>
            <w:rStyle w:val="Hyperlink"/>
            <w:rFonts w:asciiTheme="minorHAnsi" w:hAnsiTheme="minorHAnsi"/>
            <w:b w:val="0"/>
            <w:color w:val="auto"/>
            <w:sz w:val="22"/>
            <w:szCs w:val="22"/>
            <w:u w:val="none"/>
          </w:rPr>
          <w:t>Glendale, AZ</w:t>
        </w:r>
      </w:hyperlink>
    </w:p>
    <w:p w:rsidR="004E5A01" w:rsidRPr="00B64828" w:rsidRDefault="00BC6F20" w:rsidP="004E5A01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Architect/</w:t>
      </w:r>
      <w:r w:rsidR="004E5A01" w:rsidRPr="00B64828">
        <w:rPr>
          <w:rStyle w:val="Strong"/>
          <w:rFonts w:asciiTheme="minorHAnsi" w:hAnsiTheme="minorHAnsi"/>
          <w:sz w:val="22"/>
          <w:szCs w:val="22"/>
        </w:rPr>
        <w:t>S</w:t>
      </w:r>
      <w:r w:rsidRPr="00B64828">
        <w:rPr>
          <w:rStyle w:val="Strong"/>
          <w:rFonts w:asciiTheme="minorHAnsi" w:hAnsiTheme="minorHAnsi"/>
          <w:sz w:val="22"/>
          <w:szCs w:val="22"/>
        </w:rPr>
        <w:t xml:space="preserve">r. Software Engineer/IAM Developer </w:t>
      </w:r>
    </w:p>
    <w:p w:rsidR="004E5A01" w:rsidRPr="00B64828" w:rsidRDefault="0096517C" w:rsidP="004E5A01">
      <w:pPr>
        <w:pStyle w:val="ListParagraph"/>
        <w:numPr>
          <w:ilvl w:val="0"/>
          <w:numId w:val="39"/>
        </w:numPr>
        <w:rPr>
          <w:rFonts w:asciiTheme="minorHAnsi" w:hAnsiTheme="minorHAnsi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Developing workflows</w:t>
      </w:r>
      <w:r w:rsidR="004E5A01" w:rsidRPr="00B64828">
        <w:rPr>
          <w:rFonts w:asciiTheme="minorHAnsi" w:hAnsiTheme="minorHAnsi" w:cs="Arial"/>
          <w:bCs/>
          <w:sz w:val="22"/>
          <w:szCs w:val="22"/>
        </w:rPr>
        <w:t xml:space="preserve"> with </w:t>
      </w:r>
      <w:proofErr w:type="spellStart"/>
      <w:r w:rsidR="004E5A01" w:rsidRPr="00B64828">
        <w:rPr>
          <w:rFonts w:asciiTheme="minorHAnsi" w:hAnsiTheme="minorHAnsi" w:cs="Arial"/>
          <w:bCs/>
          <w:sz w:val="22"/>
          <w:szCs w:val="22"/>
        </w:rPr>
        <w:t>SailPoint</w:t>
      </w:r>
      <w:proofErr w:type="spellEnd"/>
      <w:r w:rsidR="004E5A01" w:rsidRPr="00B64828">
        <w:rPr>
          <w:rFonts w:asciiTheme="minorHAnsi" w:hAnsiTheme="minorHAnsi" w:cs="Arial"/>
          <w:bCs/>
          <w:sz w:val="22"/>
          <w:szCs w:val="22"/>
        </w:rPr>
        <w:t xml:space="preserve"> IIQ 6.3 </w:t>
      </w:r>
      <w:r w:rsidR="00786F47">
        <w:rPr>
          <w:rFonts w:asciiTheme="minorHAnsi" w:hAnsiTheme="minorHAnsi" w:cs="Arial"/>
          <w:bCs/>
          <w:sz w:val="22"/>
          <w:szCs w:val="22"/>
        </w:rPr>
        <w:t xml:space="preserve">using </w:t>
      </w:r>
      <w:proofErr w:type="spellStart"/>
      <w:r w:rsidR="00786F47">
        <w:rPr>
          <w:rFonts w:asciiTheme="minorHAnsi" w:hAnsiTheme="minorHAnsi" w:cs="Arial"/>
          <w:bCs/>
          <w:sz w:val="22"/>
          <w:szCs w:val="22"/>
        </w:rPr>
        <w:t>PingFederate</w:t>
      </w:r>
      <w:proofErr w:type="spellEnd"/>
      <w:r w:rsidR="00786F47">
        <w:rPr>
          <w:rFonts w:asciiTheme="minorHAnsi" w:hAnsiTheme="minorHAnsi" w:cs="Arial"/>
          <w:bCs/>
          <w:sz w:val="22"/>
          <w:szCs w:val="22"/>
        </w:rPr>
        <w:t xml:space="preserve"> as the SSO </w:t>
      </w:r>
      <w:r w:rsidR="004E5A01" w:rsidRPr="00B64828">
        <w:rPr>
          <w:rFonts w:asciiTheme="minorHAnsi" w:hAnsiTheme="minorHAnsi" w:cs="Arial"/>
          <w:bCs/>
          <w:sz w:val="22"/>
          <w:szCs w:val="22"/>
        </w:rPr>
        <w:t xml:space="preserve">in </w:t>
      </w:r>
      <w:r w:rsidR="004F3E2B" w:rsidRPr="00B64828">
        <w:rPr>
          <w:rFonts w:asciiTheme="minorHAnsi" w:hAnsiTheme="minorHAnsi" w:cs="Arial"/>
          <w:bCs/>
          <w:sz w:val="22"/>
          <w:szCs w:val="22"/>
        </w:rPr>
        <w:t xml:space="preserve">JSF, </w:t>
      </w:r>
      <w:r w:rsidR="004E5A01" w:rsidRPr="00B64828">
        <w:rPr>
          <w:rFonts w:asciiTheme="minorHAnsi" w:hAnsiTheme="minorHAnsi" w:cs="Arial"/>
          <w:bCs/>
          <w:sz w:val="22"/>
          <w:szCs w:val="22"/>
        </w:rPr>
        <w:t>Java</w:t>
      </w:r>
      <w:r w:rsidR="00EB6DC2" w:rsidRPr="00B64828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3A6541" w:rsidRPr="00B64828">
        <w:rPr>
          <w:rFonts w:asciiTheme="minorHAnsi" w:hAnsiTheme="minorHAnsi" w:cs="Arial"/>
          <w:bCs/>
          <w:sz w:val="22"/>
          <w:szCs w:val="22"/>
        </w:rPr>
        <w:t xml:space="preserve">JavaScript, Ext.js, Angular.js, Custom tabs, </w:t>
      </w:r>
      <w:proofErr w:type="spellStart"/>
      <w:r w:rsidR="003A6541" w:rsidRPr="00B64828">
        <w:rPr>
          <w:rFonts w:asciiTheme="minorHAnsi" w:hAnsiTheme="minorHAnsi" w:cs="Arial"/>
          <w:bCs/>
          <w:sz w:val="22"/>
          <w:szCs w:val="22"/>
        </w:rPr>
        <w:t>UIConfig</w:t>
      </w:r>
      <w:proofErr w:type="spellEnd"/>
      <w:r w:rsidR="003A6541" w:rsidRPr="00B64828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EB6DC2" w:rsidRPr="00B64828">
        <w:rPr>
          <w:rFonts w:asciiTheme="minorHAnsi" w:hAnsiTheme="minorHAnsi" w:cs="Arial"/>
          <w:bCs/>
          <w:sz w:val="22"/>
          <w:szCs w:val="22"/>
        </w:rPr>
        <w:t>XML, Eclipse, Tomcat, SOAP web services,</w:t>
      </w:r>
      <w:r w:rsidR="004E5A01" w:rsidRPr="00B64828">
        <w:rPr>
          <w:rFonts w:asciiTheme="minorHAnsi" w:hAnsiTheme="minorHAnsi" w:cs="Arial"/>
          <w:bCs/>
          <w:sz w:val="22"/>
          <w:szCs w:val="22"/>
        </w:rPr>
        <w:t xml:space="preserve"> and </w:t>
      </w:r>
      <w:proofErr w:type="spellStart"/>
      <w:r w:rsidR="004E5A01" w:rsidRPr="00B64828">
        <w:rPr>
          <w:rFonts w:asciiTheme="minorHAnsi" w:hAnsiTheme="minorHAnsi" w:cs="Arial"/>
          <w:bCs/>
          <w:sz w:val="22"/>
          <w:szCs w:val="22"/>
        </w:rPr>
        <w:t>BeanShell</w:t>
      </w:r>
      <w:proofErr w:type="spellEnd"/>
    </w:p>
    <w:p w:rsidR="004E5A01" w:rsidRPr="00B64828" w:rsidRDefault="004E5A01" w:rsidP="004E5A01">
      <w:pPr>
        <w:pStyle w:val="ListParagraph"/>
        <w:numPr>
          <w:ilvl w:val="0"/>
          <w:numId w:val="39"/>
        </w:numPr>
        <w:rPr>
          <w:rFonts w:asciiTheme="minorHAnsi" w:hAnsiTheme="minorHAnsi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Working in windows sandbox using tomcat,</w:t>
      </w:r>
      <w:r w:rsidR="00EB6DC2" w:rsidRPr="00B64828">
        <w:rPr>
          <w:rFonts w:asciiTheme="minorHAnsi" w:hAnsiTheme="minorHAnsi" w:cs="Arial"/>
          <w:bCs/>
          <w:sz w:val="22"/>
          <w:szCs w:val="22"/>
        </w:rPr>
        <w:t xml:space="preserve"> Interceptor,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</w:t>
      </w:r>
      <w:proofErr w:type="spellStart"/>
      <w:r w:rsidRPr="00B64828">
        <w:rPr>
          <w:rFonts w:asciiTheme="minorHAnsi" w:hAnsiTheme="minorHAnsi" w:cs="Arial"/>
          <w:bCs/>
          <w:sz w:val="22"/>
          <w:szCs w:val="22"/>
        </w:rPr>
        <w:t>IQService</w:t>
      </w:r>
      <w:proofErr w:type="spellEnd"/>
      <w:r w:rsidRPr="00B64828">
        <w:rPr>
          <w:rFonts w:asciiTheme="minorHAnsi" w:hAnsiTheme="minorHAnsi" w:cs="Arial"/>
          <w:bCs/>
          <w:sz w:val="22"/>
          <w:szCs w:val="22"/>
        </w:rPr>
        <w:t xml:space="preserve">, IIQ commands, Workflow, rules, polices, groups, roles, LCM </w:t>
      </w:r>
      <w:r w:rsidR="00E2025C" w:rsidRPr="00B64828">
        <w:rPr>
          <w:rFonts w:asciiTheme="minorHAnsi" w:hAnsiTheme="minorHAnsi" w:cs="Arial"/>
          <w:bCs/>
          <w:sz w:val="22"/>
          <w:szCs w:val="22"/>
        </w:rPr>
        <w:t>Events, Certification, etc</w:t>
      </w:r>
      <w:r w:rsidR="00363014">
        <w:rPr>
          <w:rFonts w:asciiTheme="minorHAnsi" w:hAnsiTheme="minorHAnsi" w:cs="Arial"/>
          <w:bCs/>
          <w:sz w:val="22"/>
          <w:szCs w:val="22"/>
        </w:rPr>
        <w:t>.</w:t>
      </w:r>
    </w:p>
    <w:p w:rsidR="00BC6F20" w:rsidRPr="00B64828" w:rsidRDefault="00BC6F20" w:rsidP="004E5A01">
      <w:pPr>
        <w:pStyle w:val="ListParagraph"/>
        <w:numPr>
          <w:ilvl w:val="0"/>
          <w:numId w:val="39"/>
        </w:numPr>
        <w:rPr>
          <w:rFonts w:asciiTheme="minorHAnsi" w:hAnsiTheme="minorHAnsi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 xml:space="preserve">Developing </w:t>
      </w:r>
      <w:proofErr w:type="spellStart"/>
      <w:r w:rsidR="00B0578B">
        <w:rPr>
          <w:rFonts w:asciiTheme="minorHAnsi" w:hAnsiTheme="minorHAnsi" w:cs="Arial"/>
          <w:bCs/>
          <w:sz w:val="22"/>
          <w:szCs w:val="22"/>
        </w:rPr>
        <w:t>WebC</w:t>
      </w:r>
      <w:r w:rsidR="00B0578B" w:rsidRPr="00B64828">
        <w:rPr>
          <w:rFonts w:asciiTheme="minorHAnsi" w:hAnsiTheme="minorHAnsi" w:cs="Arial"/>
          <w:bCs/>
          <w:sz w:val="22"/>
          <w:szCs w:val="22"/>
        </w:rPr>
        <w:t>enter</w:t>
      </w:r>
      <w:proofErr w:type="spellEnd"/>
      <w:r w:rsidRPr="00B64828">
        <w:rPr>
          <w:rFonts w:asciiTheme="minorHAnsi" w:hAnsiTheme="minorHAnsi" w:cs="Arial"/>
          <w:bCs/>
          <w:sz w:val="22"/>
          <w:szCs w:val="22"/>
        </w:rPr>
        <w:t xml:space="preserve"> Sites, </w:t>
      </w:r>
      <w:proofErr w:type="spellStart"/>
      <w:r w:rsidR="00B0578B" w:rsidRPr="00B64828">
        <w:rPr>
          <w:rFonts w:asciiTheme="minorHAnsi" w:hAnsiTheme="minorHAnsi" w:cs="Arial"/>
          <w:bCs/>
          <w:sz w:val="22"/>
          <w:szCs w:val="22"/>
        </w:rPr>
        <w:t>WebCenter</w:t>
      </w:r>
      <w:proofErr w:type="spellEnd"/>
      <w:r w:rsidRPr="00B64828">
        <w:rPr>
          <w:rFonts w:asciiTheme="minorHAnsi" w:hAnsiTheme="minorHAnsi" w:cs="Arial"/>
          <w:bCs/>
          <w:sz w:val="22"/>
          <w:szCs w:val="22"/>
        </w:rPr>
        <w:t xml:space="preserve"> Portal and </w:t>
      </w:r>
      <w:proofErr w:type="spellStart"/>
      <w:r w:rsidR="00B0578B" w:rsidRPr="00B64828">
        <w:rPr>
          <w:rFonts w:asciiTheme="minorHAnsi" w:hAnsiTheme="minorHAnsi" w:cs="Arial"/>
          <w:bCs/>
          <w:sz w:val="22"/>
          <w:szCs w:val="22"/>
        </w:rPr>
        <w:t>WebCenter</w:t>
      </w:r>
      <w:proofErr w:type="spellEnd"/>
      <w:r w:rsidRPr="00B64828">
        <w:rPr>
          <w:rFonts w:asciiTheme="minorHAnsi" w:hAnsiTheme="minorHAnsi" w:cs="Arial"/>
          <w:bCs/>
          <w:sz w:val="22"/>
          <w:szCs w:val="22"/>
        </w:rPr>
        <w:t xml:space="preserve"> UCM with SOA, </w:t>
      </w:r>
      <w:r w:rsidR="00363014">
        <w:rPr>
          <w:rFonts w:asciiTheme="minorHAnsi" w:hAnsiTheme="minorHAnsi" w:cs="Arial"/>
          <w:bCs/>
          <w:sz w:val="22"/>
          <w:szCs w:val="22"/>
        </w:rPr>
        <w:t>Oracle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11</w:t>
      </w:r>
      <w:r w:rsidR="00363014">
        <w:rPr>
          <w:rFonts w:asciiTheme="minorHAnsi" w:hAnsiTheme="minorHAnsi" w:cs="Arial"/>
          <w:bCs/>
          <w:sz w:val="22"/>
          <w:szCs w:val="22"/>
        </w:rPr>
        <w:t>g, ADF, Linux and Windows 2012</w:t>
      </w:r>
    </w:p>
    <w:p w:rsidR="00986089" w:rsidRPr="00B64828" w:rsidRDefault="00986089" w:rsidP="004E5A01">
      <w:pPr>
        <w:pStyle w:val="ListParagraph"/>
        <w:numPr>
          <w:ilvl w:val="0"/>
          <w:numId w:val="39"/>
        </w:numPr>
        <w:rPr>
          <w:rFonts w:asciiTheme="minorHAnsi" w:hAnsiTheme="minorHAnsi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 xml:space="preserve">Developing </w:t>
      </w:r>
      <w:r w:rsidR="00363014">
        <w:rPr>
          <w:rFonts w:asciiTheme="minorHAnsi" w:hAnsiTheme="minorHAnsi" w:cs="Arial"/>
          <w:bCs/>
          <w:sz w:val="22"/>
          <w:szCs w:val="22"/>
        </w:rPr>
        <w:t xml:space="preserve">OIM, OAM, OVD, OIF, DBAT, </w:t>
      </w:r>
      <w:r w:rsidR="00454273">
        <w:rPr>
          <w:rFonts w:asciiTheme="minorHAnsi" w:hAnsiTheme="minorHAnsi" w:cs="Arial"/>
          <w:bCs/>
          <w:sz w:val="22"/>
          <w:szCs w:val="22"/>
        </w:rPr>
        <w:t xml:space="preserve">OBIEE, </w:t>
      </w:r>
      <w:r w:rsidR="00363014">
        <w:rPr>
          <w:rFonts w:asciiTheme="minorHAnsi" w:hAnsiTheme="minorHAnsi" w:cs="Arial"/>
          <w:bCs/>
          <w:sz w:val="22"/>
          <w:szCs w:val="22"/>
        </w:rPr>
        <w:t>OOTB</w:t>
      </w:r>
    </w:p>
    <w:p w:rsidR="00986089" w:rsidRPr="00B64828" w:rsidRDefault="00B0578B" w:rsidP="00986089">
      <w:pPr>
        <w:numPr>
          <w:ilvl w:val="0"/>
          <w:numId w:val="39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Installing Connectors such as AD, ADFS, OID,</w:t>
      </w:r>
      <w:r w:rsidRPr="00B64828">
        <w:rPr>
          <w:rFonts w:asciiTheme="minorHAnsi" w:eastAsia="Times New Roman" w:hAnsiTheme="minorHAnsi"/>
          <w:bCs/>
          <w:caps/>
          <w:sz w:val="22"/>
          <w:szCs w:val="22"/>
          <w:lang w:eastAsia="en-US"/>
        </w:rPr>
        <w:t xml:space="preserve"> OPAM,</w:t>
      </w:r>
      <w:r w:rsidRPr="00B64828">
        <w:rPr>
          <w:rFonts w:asciiTheme="minorHAnsi" w:hAnsiTheme="minorHAnsi"/>
          <w:sz w:val="22"/>
          <w:szCs w:val="22"/>
        </w:rPr>
        <w:t xml:space="preserve"> SAP,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>, EBS, PeopleSoft, LDAP, ICF Java connector, OIG, OID, OVD</w:t>
      </w:r>
      <w:r>
        <w:rPr>
          <w:rFonts w:asciiTheme="minorHAnsi" w:hAnsiTheme="minorHAnsi"/>
          <w:sz w:val="22"/>
          <w:szCs w:val="22"/>
        </w:rPr>
        <w:t>,</w:t>
      </w:r>
      <w:r w:rsidRPr="00B64828">
        <w:rPr>
          <w:rFonts w:asciiTheme="minorHAnsi" w:hAnsiTheme="minorHAnsi"/>
          <w:sz w:val="22"/>
          <w:szCs w:val="22"/>
        </w:rPr>
        <w:t xml:space="preserve"> etc.</w:t>
      </w:r>
    </w:p>
    <w:p w:rsidR="00986089" w:rsidRPr="00B64828" w:rsidRDefault="00986089" w:rsidP="00986089">
      <w:pPr>
        <w:numPr>
          <w:ilvl w:val="0"/>
          <w:numId w:val="39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Customized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OIM </w:t>
      </w:r>
      <w:r w:rsidR="002E2F07" w:rsidRPr="00B64828">
        <w:rPr>
          <w:rFonts w:asciiTheme="minorHAnsi" w:eastAsia="Arial Unicode MS" w:hAnsiTheme="minorHAnsi" w:cs="Arial"/>
          <w:sz w:val="22"/>
          <w:szCs w:val="22"/>
        </w:rPr>
        <w:t>PS3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11.1.2.2 &amp; OAM, </w:t>
      </w:r>
      <w:r w:rsidRPr="00B64828">
        <w:rPr>
          <w:rFonts w:asciiTheme="minorHAnsi" w:hAnsiTheme="minorHAnsi"/>
          <w:sz w:val="22"/>
          <w:szCs w:val="22"/>
        </w:rPr>
        <w:t>ODSEE LDAP</w:t>
      </w:r>
      <w:r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Pr="00B64828">
        <w:rPr>
          <w:rFonts w:asciiTheme="minorHAnsi" w:hAnsiTheme="minorHAnsi"/>
          <w:bCs/>
          <w:sz w:val="22"/>
          <w:szCs w:val="22"/>
        </w:rPr>
        <w:t xml:space="preserve"> OAAM,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Design Console</w:t>
      </w:r>
      <w:r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bCs/>
          <w:sz w:val="22"/>
          <w:szCs w:val="22"/>
        </w:rPr>
        <w:t>OID,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OUD, OVD </w:t>
      </w:r>
      <w:r w:rsidR="002B7BD0" w:rsidRPr="00B64828">
        <w:rPr>
          <w:rFonts w:asciiTheme="minorHAnsi" w:eastAsia="Arial Unicode MS" w:hAnsiTheme="minorHAnsi" w:cs="Arial"/>
          <w:sz w:val="22"/>
          <w:szCs w:val="22"/>
        </w:rPr>
        <w:t xml:space="preserve">with ADF, BPEL, </w:t>
      </w:r>
      <w:r w:rsidRPr="00B64828">
        <w:rPr>
          <w:rFonts w:asciiTheme="minorHAnsi" w:hAnsiTheme="minorHAnsi"/>
          <w:bCs/>
          <w:sz w:val="22"/>
          <w:szCs w:val="22"/>
        </w:rPr>
        <w:t xml:space="preserve">SOA, </w:t>
      </w:r>
      <w:r w:rsidR="00312E0D">
        <w:rPr>
          <w:rFonts w:asciiTheme="minorHAnsi" w:hAnsiTheme="minorHAnsi"/>
          <w:bCs/>
          <w:sz w:val="22"/>
          <w:szCs w:val="22"/>
        </w:rPr>
        <w:t xml:space="preserve">OEM, </w:t>
      </w:r>
      <w:r w:rsidRPr="00B64828">
        <w:rPr>
          <w:rFonts w:asciiTheme="minorHAnsi" w:hAnsiTheme="minorHAnsi"/>
          <w:bCs/>
          <w:sz w:val="22"/>
          <w:szCs w:val="22"/>
        </w:rPr>
        <w:t>OSB,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OBIEE, </w:t>
      </w:r>
      <w:r w:rsidR="00363014">
        <w:rPr>
          <w:rFonts w:asciiTheme="minorHAnsi" w:hAnsiTheme="minorHAnsi"/>
          <w:sz w:val="22"/>
          <w:szCs w:val="22"/>
        </w:rPr>
        <w:t>Oracle</w:t>
      </w:r>
      <w:r w:rsidR="002B7BD0" w:rsidRPr="00B64828">
        <w:rPr>
          <w:rFonts w:asciiTheme="minorHAnsi" w:hAnsiTheme="minorHAnsi"/>
          <w:sz w:val="22"/>
          <w:szCs w:val="22"/>
        </w:rPr>
        <w:t xml:space="preserve"> Enterprise User Security</w:t>
      </w:r>
      <w:r w:rsidR="002B7BD0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Pr="00B64828">
        <w:rPr>
          <w:rFonts w:asciiTheme="minorHAnsi" w:eastAsia="Arial Unicode MS" w:hAnsiTheme="minorHAnsi" w:cs="Arial"/>
          <w:sz w:val="22"/>
          <w:szCs w:val="22"/>
        </w:rPr>
        <w:t>design console in Linux</w:t>
      </w:r>
    </w:p>
    <w:p w:rsidR="004E5A01" w:rsidRPr="00B64828" w:rsidRDefault="004E5A01" w:rsidP="004E5A01">
      <w:pPr>
        <w:pStyle w:val="ListParagraph"/>
        <w:numPr>
          <w:ilvl w:val="0"/>
          <w:numId w:val="39"/>
        </w:numPr>
        <w:rPr>
          <w:rStyle w:val="Strong"/>
          <w:rFonts w:asciiTheme="minorHAnsi" w:hAnsiTheme="minorHAnsi"/>
          <w:b w:val="0"/>
          <w:sz w:val="22"/>
          <w:szCs w:val="22"/>
        </w:rPr>
      </w:pPr>
      <w:r w:rsidRPr="00B64828">
        <w:rPr>
          <w:rStyle w:val="Strong"/>
          <w:rFonts w:asciiTheme="minorHAnsi" w:hAnsiTheme="minorHAnsi"/>
          <w:b w:val="0"/>
          <w:sz w:val="22"/>
          <w:szCs w:val="22"/>
        </w:rPr>
        <w:t>Working with 20,000 user</w:t>
      </w:r>
      <w:r w:rsidR="00986089" w:rsidRPr="00B64828">
        <w:rPr>
          <w:rStyle w:val="Strong"/>
          <w:rFonts w:asciiTheme="minorHAnsi" w:hAnsiTheme="minorHAnsi"/>
          <w:b w:val="0"/>
          <w:sz w:val="22"/>
          <w:szCs w:val="22"/>
        </w:rPr>
        <w:t>s</w:t>
      </w: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 active and 60K inactive</w:t>
      </w:r>
      <w:r w:rsidR="0001497D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 using VDS</w:t>
      </w:r>
    </w:p>
    <w:p w:rsidR="0001497D" w:rsidRPr="00B64828" w:rsidRDefault="0001497D" w:rsidP="004E5A01">
      <w:pPr>
        <w:pStyle w:val="ListParagraph"/>
        <w:numPr>
          <w:ilvl w:val="0"/>
          <w:numId w:val="39"/>
        </w:numPr>
        <w:rPr>
          <w:rStyle w:val="Strong"/>
          <w:rFonts w:asciiTheme="minorHAnsi" w:hAnsiTheme="minorHAnsi"/>
          <w:b w:val="0"/>
          <w:sz w:val="22"/>
          <w:szCs w:val="22"/>
        </w:rPr>
      </w:pPr>
      <w:r w:rsidRPr="00B64828">
        <w:rPr>
          <w:rStyle w:val="Strong"/>
          <w:rFonts w:asciiTheme="minorHAnsi" w:hAnsiTheme="minorHAnsi"/>
          <w:b w:val="0"/>
          <w:sz w:val="22"/>
          <w:szCs w:val="22"/>
        </w:rPr>
        <w:lastRenderedPageBreak/>
        <w:t xml:space="preserve">Enhancing rules, aggregation. </w:t>
      </w:r>
      <w:r w:rsidR="008B66AC" w:rsidRPr="00B64828">
        <w:rPr>
          <w:rStyle w:val="Strong"/>
          <w:rFonts w:asciiTheme="minorHAnsi" w:hAnsiTheme="minorHAnsi"/>
          <w:b w:val="0"/>
          <w:sz w:val="22"/>
          <w:szCs w:val="22"/>
        </w:rPr>
        <w:t>Workflows, entitlements, groups, workgroup, etc</w:t>
      </w:r>
      <w:r w:rsidR="00363014">
        <w:rPr>
          <w:rStyle w:val="Strong"/>
          <w:rFonts w:asciiTheme="minorHAnsi" w:hAnsiTheme="minorHAnsi"/>
          <w:b w:val="0"/>
          <w:sz w:val="22"/>
          <w:szCs w:val="22"/>
        </w:rPr>
        <w:t>.</w:t>
      </w:r>
    </w:p>
    <w:p w:rsidR="00EB6DC2" w:rsidRPr="00B64828" w:rsidRDefault="00EB6DC2" w:rsidP="004E5A01">
      <w:pPr>
        <w:pStyle w:val="ListParagraph"/>
        <w:numPr>
          <w:ilvl w:val="0"/>
          <w:numId w:val="39"/>
        </w:numPr>
        <w:rPr>
          <w:rStyle w:val="Strong"/>
          <w:rFonts w:asciiTheme="minorHAnsi" w:hAnsiTheme="minorHAnsi"/>
          <w:b w:val="0"/>
          <w:sz w:val="22"/>
          <w:szCs w:val="22"/>
        </w:rPr>
      </w:pP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Using the OOTB connector AD, </w:t>
      </w:r>
      <w:r w:rsidR="00363014">
        <w:rPr>
          <w:rStyle w:val="Strong"/>
          <w:rFonts w:asciiTheme="minorHAnsi" w:hAnsiTheme="minorHAnsi"/>
          <w:b w:val="0"/>
          <w:sz w:val="22"/>
          <w:szCs w:val="22"/>
        </w:rPr>
        <w:t>Oracle</w:t>
      </w: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, </w:t>
      </w:r>
      <w:r w:rsidR="00B34FDF">
        <w:rPr>
          <w:rStyle w:val="Strong"/>
          <w:rFonts w:asciiTheme="minorHAnsi" w:hAnsiTheme="minorHAnsi"/>
          <w:b w:val="0"/>
          <w:sz w:val="22"/>
          <w:szCs w:val="22"/>
        </w:rPr>
        <w:t xml:space="preserve">Cassandra, </w:t>
      </w:r>
      <w:proofErr w:type="spellStart"/>
      <w:r w:rsidR="00B34FDF" w:rsidRPr="0010694D">
        <w:rPr>
          <w:rStyle w:val="Strong"/>
          <w:rFonts w:asciiTheme="minorHAnsi" w:hAnsiTheme="minorHAnsi"/>
          <w:b w:val="0"/>
          <w:sz w:val="22"/>
          <w:szCs w:val="22"/>
        </w:rPr>
        <w:t>Hadoop</w:t>
      </w:r>
      <w:proofErr w:type="spellEnd"/>
      <w:r w:rsidR="00B34FDF">
        <w:rPr>
          <w:rStyle w:val="Strong"/>
          <w:rFonts w:asciiTheme="minorHAnsi" w:hAnsiTheme="minorHAnsi"/>
          <w:b w:val="0"/>
          <w:sz w:val="22"/>
          <w:szCs w:val="22"/>
        </w:rPr>
        <w:t xml:space="preserve">, </w:t>
      </w:r>
      <w:proofErr w:type="gramStart"/>
      <w:r w:rsidR="002841B7" w:rsidRPr="00B64828">
        <w:rPr>
          <w:rStyle w:val="Strong"/>
          <w:rFonts w:asciiTheme="minorHAnsi" w:hAnsiTheme="minorHAnsi"/>
          <w:b w:val="0"/>
          <w:sz w:val="22"/>
          <w:szCs w:val="22"/>
        </w:rPr>
        <w:t>Unix</w:t>
      </w:r>
      <w:proofErr w:type="gramEnd"/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, </w:t>
      </w:r>
      <w:r w:rsidR="002841B7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Linux, </w:t>
      </w:r>
      <w:r w:rsidR="00B34FDF">
        <w:rPr>
          <w:rStyle w:val="Strong"/>
          <w:rFonts w:asciiTheme="minorHAnsi" w:hAnsiTheme="minorHAnsi"/>
          <w:b w:val="0"/>
          <w:sz w:val="22"/>
          <w:szCs w:val="22"/>
        </w:rPr>
        <w:t xml:space="preserve">Sun </w:t>
      </w:r>
      <w:proofErr w:type="spellStart"/>
      <w:r w:rsidR="00B34FDF">
        <w:rPr>
          <w:rStyle w:val="Strong"/>
          <w:rFonts w:asciiTheme="minorHAnsi" w:hAnsiTheme="minorHAnsi"/>
          <w:b w:val="0"/>
          <w:sz w:val="22"/>
          <w:szCs w:val="22"/>
        </w:rPr>
        <w:t>IDM</w:t>
      </w:r>
      <w:r w:rsidR="00363014">
        <w:rPr>
          <w:rStyle w:val="Strong"/>
          <w:rFonts w:asciiTheme="minorHAnsi" w:hAnsiTheme="minorHAnsi"/>
          <w:b w:val="0"/>
          <w:sz w:val="22"/>
          <w:szCs w:val="22"/>
        </w:rPr>
        <w:t>etc</w:t>
      </w:r>
      <w:proofErr w:type="spellEnd"/>
      <w:r w:rsidR="00363014">
        <w:rPr>
          <w:rStyle w:val="Strong"/>
          <w:rFonts w:asciiTheme="minorHAnsi" w:hAnsiTheme="minorHAnsi"/>
          <w:b w:val="0"/>
          <w:sz w:val="22"/>
          <w:szCs w:val="22"/>
        </w:rPr>
        <w:t>.</w:t>
      </w:r>
    </w:p>
    <w:p w:rsidR="00E33BBA" w:rsidRPr="00B64828" w:rsidRDefault="00EB6DC2" w:rsidP="00E33BBA">
      <w:pPr>
        <w:pStyle w:val="ListParagraph"/>
        <w:numPr>
          <w:ilvl w:val="0"/>
          <w:numId w:val="39"/>
        </w:numPr>
        <w:rPr>
          <w:rStyle w:val="Strong"/>
          <w:rFonts w:asciiTheme="minorHAnsi" w:hAnsiTheme="minorHAnsi"/>
          <w:b w:val="0"/>
          <w:sz w:val="22"/>
          <w:szCs w:val="22"/>
        </w:rPr>
      </w:pP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Using </w:t>
      </w:r>
      <w:proofErr w:type="spellStart"/>
      <w:r w:rsidRPr="00B64828">
        <w:rPr>
          <w:rStyle w:val="Strong"/>
          <w:rFonts w:asciiTheme="minorHAnsi" w:hAnsiTheme="minorHAnsi"/>
          <w:b w:val="0"/>
          <w:sz w:val="22"/>
          <w:szCs w:val="22"/>
        </w:rPr>
        <w:t>ServiceNow</w:t>
      </w:r>
      <w:proofErr w:type="spellEnd"/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 for ticketing system connected to IIQ</w:t>
      </w:r>
    </w:p>
    <w:p w:rsidR="004E5A01" w:rsidRDefault="00E2025C" w:rsidP="00E33BBA">
      <w:pPr>
        <w:pStyle w:val="ListParagraph"/>
        <w:numPr>
          <w:ilvl w:val="0"/>
          <w:numId w:val="39"/>
        </w:numPr>
        <w:rPr>
          <w:rStyle w:val="Strong"/>
          <w:rFonts w:asciiTheme="minorHAnsi" w:hAnsiTheme="minorHAnsi"/>
          <w:b w:val="0"/>
          <w:sz w:val="22"/>
          <w:szCs w:val="22"/>
        </w:rPr>
      </w:pP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Authenticate </w:t>
      </w:r>
      <w:proofErr w:type="spellStart"/>
      <w:r w:rsidRPr="00B64828">
        <w:rPr>
          <w:rStyle w:val="Strong"/>
          <w:rFonts w:asciiTheme="minorHAnsi" w:hAnsiTheme="minorHAnsi"/>
          <w:b w:val="0"/>
          <w:sz w:val="22"/>
          <w:szCs w:val="22"/>
        </w:rPr>
        <w:t>resource</w:t>
      </w:r>
      <w:r w:rsidR="002B7BD0" w:rsidRPr="00B64828">
        <w:rPr>
          <w:rStyle w:val="Strong"/>
          <w:rFonts w:asciiTheme="minorHAnsi" w:hAnsiTheme="minorHAnsi"/>
          <w:b w:val="0"/>
          <w:sz w:val="22"/>
          <w:szCs w:val="22"/>
        </w:rPr>
        <w:t>is</w:t>
      </w:r>
      <w:proofErr w:type="spellEnd"/>
      <w:r w:rsidR="002B7BD0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 PeopleSoft with application </w:t>
      </w:r>
      <w:r w:rsidR="004E5A01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provisioning in AD, JDBC, </w:t>
      </w:r>
      <w:r w:rsidR="002B7BD0" w:rsidRPr="00B64828">
        <w:rPr>
          <w:rFonts w:asciiTheme="minorHAnsi" w:hAnsiTheme="minorHAnsi"/>
          <w:sz w:val="22"/>
          <w:szCs w:val="22"/>
        </w:rPr>
        <w:t>Cassandra</w:t>
      </w:r>
      <w:r w:rsidR="00275D72" w:rsidRPr="00B64828">
        <w:rPr>
          <w:rFonts w:asciiTheme="minorHAnsi" w:hAnsiTheme="minorHAnsi"/>
          <w:sz w:val="22"/>
          <w:szCs w:val="22"/>
        </w:rPr>
        <w:t>,</w:t>
      </w:r>
      <w:r w:rsidR="00797F90" w:rsidRPr="00B64828">
        <w:rPr>
          <w:rFonts w:asciiTheme="minorHAnsi" w:hAnsiTheme="minorHAnsi"/>
          <w:color w:val="000000"/>
          <w:sz w:val="22"/>
          <w:szCs w:val="22"/>
        </w:rPr>
        <w:t xml:space="preserve">Node.js, </w:t>
      </w:r>
      <w:r w:rsidR="005736E9" w:rsidRPr="00B64828">
        <w:rPr>
          <w:rFonts w:asciiTheme="minorHAnsi" w:hAnsiTheme="minorHAnsi"/>
          <w:color w:val="000000"/>
          <w:sz w:val="22"/>
          <w:szCs w:val="22"/>
        </w:rPr>
        <w:t xml:space="preserve">Ext.js, Augular.js, </w:t>
      </w:r>
      <w:r w:rsidRPr="00B64828">
        <w:rPr>
          <w:rStyle w:val="Strong"/>
          <w:rFonts w:asciiTheme="minorHAnsi" w:hAnsiTheme="minorHAnsi"/>
          <w:b w:val="0"/>
          <w:sz w:val="22"/>
          <w:szCs w:val="22"/>
        </w:rPr>
        <w:t>Solaris</w:t>
      </w:r>
      <w:r w:rsidR="004E5A01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, </w:t>
      </w:r>
      <w:r w:rsidR="00363014">
        <w:rPr>
          <w:rStyle w:val="Strong"/>
          <w:rFonts w:asciiTheme="minorHAnsi" w:hAnsiTheme="minorHAnsi"/>
          <w:b w:val="0"/>
          <w:sz w:val="22"/>
          <w:szCs w:val="22"/>
        </w:rPr>
        <w:t>Oracle</w:t>
      </w:r>
      <w:r w:rsidR="0047750F">
        <w:rPr>
          <w:rStyle w:val="Strong"/>
          <w:rFonts w:asciiTheme="minorHAnsi" w:hAnsiTheme="minorHAnsi"/>
          <w:b w:val="0"/>
          <w:sz w:val="22"/>
          <w:szCs w:val="22"/>
        </w:rPr>
        <w:t xml:space="preserve"> 11G database</w:t>
      </w:r>
    </w:p>
    <w:p w:rsidR="0047750F" w:rsidRPr="00B64828" w:rsidRDefault="0047750F" w:rsidP="00E33BBA">
      <w:pPr>
        <w:pStyle w:val="ListParagraph"/>
        <w:numPr>
          <w:ilvl w:val="0"/>
          <w:numId w:val="39"/>
        </w:numPr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Used Agile Scrum with TDD</w:t>
      </w:r>
    </w:p>
    <w:p w:rsidR="005B06BE" w:rsidRPr="00B64828" w:rsidRDefault="005B06BE" w:rsidP="005B06BE">
      <w:pPr>
        <w:pStyle w:val="ListParagraph"/>
        <w:rPr>
          <w:rStyle w:val="Strong"/>
          <w:rFonts w:asciiTheme="minorHAnsi" w:hAnsiTheme="minorHAnsi"/>
          <w:b w:val="0"/>
          <w:sz w:val="22"/>
          <w:szCs w:val="22"/>
        </w:rPr>
      </w:pPr>
    </w:p>
    <w:p w:rsidR="00343B4B" w:rsidRPr="00B64828" w:rsidRDefault="00343B4B" w:rsidP="007C26E9">
      <w:pPr>
        <w:rPr>
          <w:rStyle w:val="Strong"/>
          <w:rFonts w:asciiTheme="minorHAnsi" w:hAnsiTheme="minorHAnsi"/>
          <w:sz w:val="22"/>
          <w:szCs w:val="22"/>
        </w:rPr>
      </w:pPr>
    </w:p>
    <w:p w:rsidR="007C26E9" w:rsidRPr="00B64828" w:rsidRDefault="003B2F4C" w:rsidP="007C26E9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03/2015</w:t>
      </w:r>
      <w:r w:rsidR="00343B4B" w:rsidRPr="00B64828">
        <w:rPr>
          <w:rStyle w:val="Strong"/>
          <w:rFonts w:asciiTheme="minorHAnsi" w:hAnsiTheme="minorHAnsi"/>
          <w:sz w:val="22"/>
          <w:szCs w:val="22"/>
        </w:rPr>
        <w:t xml:space="preserve"> – 7/2015</w:t>
      </w:r>
    </w:p>
    <w:p w:rsidR="007C26E9" w:rsidRPr="00B64828" w:rsidRDefault="007C26E9" w:rsidP="007C26E9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AAA/</w:t>
      </w:r>
      <w:r w:rsidR="000F20DC" w:rsidRPr="00B64828">
        <w:rPr>
          <w:rFonts w:asciiTheme="minorHAnsi" w:hAnsiTheme="minorHAnsi"/>
          <w:b/>
          <w:sz w:val="22"/>
          <w:szCs w:val="22"/>
        </w:rPr>
        <w:t>SA Technologies Inc</w:t>
      </w:r>
      <w:proofErr w:type="gramStart"/>
      <w:r w:rsidR="000F20DC" w:rsidRPr="00B64828">
        <w:rPr>
          <w:rFonts w:asciiTheme="minorHAnsi" w:hAnsiTheme="minorHAnsi"/>
          <w:b/>
          <w:sz w:val="22"/>
          <w:szCs w:val="22"/>
        </w:rPr>
        <w:t>.</w:t>
      </w:r>
      <w:r w:rsidRPr="00B64828">
        <w:rPr>
          <w:rStyle w:val="Strong"/>
          <w:rFonts w:asciiTheme="minorHAnsi" w:hAnsiTheme="minorHAnsi"/>
          <w:sz w:val="22"/>
          <w:szCs w:val="22"/>
        </w:rPr>
        <w:t>–</w:t>
      </w:r>
      <w:proofErr w:type="gramEnd"/>
      <w:r w:rsidRPr="00B64828">
        <w:rPr>
          <w:rStyle w:val="Strong"/>
          <w:rFonts w:asciiTheme="minorHAnsi" w:hAnsiTheme="minorHAnsi"/>
          <w:sz w:val="22"/>
          <w:szCs w:val="22"/>
        </w:rPr>
        <w:t xml:space="preserve"> Lansing, MI</w:t>
      </w:r>
    </w:p>
    <w:p w:rsidR="007C26E9" w:rsidRPr="00B64828" w:rsidRDefault="00E85104" w:rsidP="007C26E9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 xml:space="preserve"> Solution   </w:t>
      </w:r>
      <w:r w:rsidR="00C20FE2" w:rsidRPr="00B64828">
        <w:rPr>
          <w:rStyle w:val="Strong"/>
          <w:rFonts w:asciiTheme="minorHAnsi" w:hAnsiTheme="minorHAnsi"/>
          <w:sz w:val="22"/>
          <w:szCs w:val="22"/>
        </w:rPr>
        <w:t>Architect</w:t>
      </w:r>
      <w:r w:rsidR="00526E93" w:rsidRPr="00B64828">
        <w:rPr>
          <w:rStyle w:val="Strong"/>
          <w:rFonts w:asciiTheme="minorHAnsi" w:hAnsiTheme="minorHAnsi"/>
          <w:sz w:val="22"/>
          <w:szCs w:val="22"/>
        </w:rPr>
        <w:t>/Sr. Java Developer</w:t>
      </w:r>
    </w:p>
    <w:p w:rsidR="007C26E9" w:rsidRPr="00B64828" w:rsidRDefault="007C26E9" w:rsidP="007C26E9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Customized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OIM PS2 11.1.2.2 &amp; OAM, </w:t>
      </w:r>
      <w:r w:rsidRPr="00B64828">
        <w:rPr>
          <w:rFonts w:asciiTheme="minorHAnsi" w:hAnsiTheme="minorHAnsi"/>
          <w:sz w:val="22"/>
          <w:szCs w:val="22"/>
        </w:rPr>
        <w:t xml:space="preserve">ODSEE </w:t>
      </w:r>
      <w:r w:rsidR="00986089" w:rsidRPr="00B64828">
        <w:rPr>
          <w:rFonts w:asciiTheme="minorHAnsi" w:hAnsiTheme="minorHAnsi"/>
          <w:sz w:val="22"/>
          <w:szCs w:val="22"/>
        </w:rPr>
        <w:t>LDAP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Pr="00B64828">
        <w:rPr>
          <w:rFonts w:asciiTheme="minorHAnsi" w:hAnsiTheme="minorHAnsi"/>
          <w:bCs/>
          <w:sz w:val="22"/>
          <w:szCs w:val="22"/>
        </w:rPr>
        <w:t xml:space="preserve"> OAAM,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Design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Console</w:t>
      </w:r>
      <w:r w:rsidR="00986089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hAnsiTheme="minorHAnsi"/>
          <w:bCs/>
          <w:sz w:val="22"/>
          <w:szCs w:val="22"/>
        </w:rPr>
        <w:t>OID</w:t>
      </w:r>
      <w:r w:rsidRPr="00B64828">
        <w:rPr>
          <w:rFonts w:asciiTheme="minorHAnsi" w:hAnsiTheme="minorHAnsi"/>
          <w:bCs/>
          <w:sz w:val="22"/>
          <w:szCs w:val="22"/>
        </w:rPr>
        <w:t>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OUD, OVD with ADF,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BPEL</w:t>
      </w:r>
      <w:r w:rsidR="00986089" w:rsidRPr="00B64828">
        <w:rPr>
          <w:rFonts w:asciiTheme="minorHAnsi" w:hAnsiTheme="minorHAnsi"/>
          <w:bCs/>
          <w:sz w:val="22"/>
          <w:szCs w:val="22"/>
        </w:rPr>
        <w:t>, SOA</w:t>
      </w:r>
      <w:r w:rsidRPr="00B64828">
        <w:rPr>
          <w:rFonts w:asciiTheme="minorHAnsi" w:hAnsiTheme="minorHAnsi"/>
          <w:bCs/>
          <w:sz w:val="22"/>
          <w:szCs w:val="22"/>
        </w:rPr>
        <w:t>, OSB,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OBIEE, design console in Linux</w:t>
      </w:r>
      <w:r w:rsidR="00363014">
        <w:rPr>
          <w:rFonts w:asciiTheme="minorHAnsi" w:eastAsia="Arial Unicode MS" w:hAnsiTheme="minorHAnsi" w:cs="Arial"/>
          <w:sz w:val="22"/>
          <w:szCs w:val="22"/>
        </w:rPr>
        <w:t>.</w:t>
      </w:r>
    </w:p>
    <w:p w:rsidR="00C43BF7" w:rsidRPr="00B64828" w:rsidRDefault="00176875" w:rsidP="007C26E9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>Developed</w:t>
      </w:r>
      <w:r w:rsidR="00C43BF7" w:rsidRPr="00B64828">
        <w:rPr>
          <w:rFonts w:asciiTheme="minorHAnsi" w:eastAsia="Arial Unicode MS" w:hAnsiTheme="minorHAnsi" w:cs="Arial"/>
          <w:sz w:val="22"/>
          <w:szCs w:val="22"/>
        </w:rPr>
        <w:t xml:space="preserve"> Java classes, XML, and Plugins to customize OIM</w:t>
      </w:r>
      <w:r w:rsidR="00363014">
        <w:rPr>
          <w:rFonts w:asciiTheme="minorHAnsi" w:eastAsia="Arial Unicode MS" w:hAnsiTheme="minorHAnsi" w:cs="Arial"/>
          <w:sz w:val="22"/>
          <w:szCs w:val="22"/>
        </w:rPr>
        <w:t>.</w:t>
      </w:r>
    </w:p>
    <w:p w:rsidR="007C26E9" w:rsidRPr="00B64828" w:rsidRDefault="007C26E9" w:rsidP="007C26E9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Gather</w:t>
      </w:r>
      <w:r w:rsidR="00363014">
        <w:rPr>
          <w:rFonts w:asciiTheme="minorHAnsi" w:hAnsiTheme="minorHAnsi"/>
          <w:sz w:val="22"/>
          <w:szCs w:val="22"/>
        </w:rPr>
        <w:t>ed</w:t>
      </w:r>
      <w:r w:rsidRPr="00B64828">
        <w:rPr>
          <w:rFonts w:asciiTheme="minorHAnsi" w:hAnsiTheme="minorHAnsi"/>
          <w:sz w:val="22"/>
          <w:szCs w:val="22"/>
        </w:rPr>
        <w:t xml:space="preserve"> requirements and creating business for HIPAA/SOA and technical documentation</w:t>
      </w:r>
    </w:p>
    <w:p w:rsidR="00CC3271" w:rsidRPr="00B64828" w:rsidRDefault="005B06BE" w:rsidP="007C26E9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Installed</w:t>
      </w:r>
      <w:r w:rsidR="00CC3271" w:rsidRPr="00B64828">
        <w:rPr>
          <w:rFonts w:asciiTheme="minorHAnsi" w:hAnsiTheme="minorHAnsi"/>
          <w:sz w:val="22"/>
          <w:szCs w:val="22"/>
        </w:rPr>
        <w:t xml:space="preserve"> Connectors such as AD, </w:t>
      </w:r>
      <w:r w:rsidR="00575902" w:rsidRPr="00B64828">
        <w:rPr>
          <w:rFonts w:asciiTheme="minorHAnsi" w:hAnsiTheme="minorHAnsi"/>
          <w:sz w:val="22"/>
          <w:szCs w:val="22"/>
        </w:rPr>
        <w:t>ADFS</w:t>
      </w:r>
      <w:r w:rsidR="00040CBB" w:rsidRPr="00B64828">
        <w:rPr>
          <w:rFonts w:asciiTheme="minorHAnsi" w:hAnsiTheme="minorHAnsi"/>
          <w:sz w:val="22"/>
          <w:szCs w:val="22"/>
        </w:rPr>
        <w:t>, OID</w:t>
      </w:r>
      <w:r w:rsidR="00CA6C6D" w:rsidRPr="00B64828">
        <w:rPr>
          <w:rFonts w:asciiTheme="minorHAnsi" w:hAnsiTheme="minorHAnsi"/>
          <w:sz w:val="22"/>
          <w:szCs w:val="22"/>
        </w:rPr>
        <w:t>,</w:t>
      </w:r>
      <w:r w:rsidR="00CA6C6D" w:rsidRPr="00B64828">
        <w:rPr>
          <w:rFonts w:asciiTheme="minorHAnsi" w:eastAsia="Times New Roman" w:hAnsiTheme="minorHAnsi"/>
          <w:bCs/>
          <w:caps/>
          <w:sz w:val="22"/>
          <w:szCs w:val="22"/>
          <w:lang w:eastAsia="en-US"/>
        </w:rPr>
        <w:t xml:space="preserve"> OPAM</w:t>
      </w:r>
      <w:proofErr w:type="gramStart"/>
      <w:r w:rsidR="00CA6C6D" w:rsidRPr="00B64828">
        <w:rPr>
          <w:rFonts w:asciiTheme="minorHAnsi" w:eastAsia="Times New Roman" w:hAnsiTheme="minorHAnsi"/>
          <w:bCs/>
          <w:caps/>
          <w:sz w:val="22"/>
          <w:szCs w:val="22"/>
          <w:lang w:eastAsia="en-US"/>
        </w:rPr>
        <w:t>,</w:t>
      </w:r>
      <w:r w:rsidR="00CC3271" w:rsidRPr="00B64828">
        <w:rPr>
          <w:rFonts w:asciiTheme="minorHAnsi" w:hAnsiTheme="minorHAnsi"/>
          <w:sz w:val="22"/>
          <w:szCs w:val="22"/>
        </w:rPr>
        <w:t>SAP</w:t>
      </w:r>
      <w:proofErr w:type="gramEnd"/>
      <w:r w:rsidR="00CC3271" w:rsidRPr="00B64828">
        <w:rPr>
          <w:rFonts w:asciiTheme="minorHAnsi" w:hAnsiTheme="minorHAnsi"/>
          <w:sz w:val="22"/>
          <w:szCs w:val="22"/>
        </w:rPr>
        <w:t xml:space="preserve">, </w:t>
      </w:r>
      <w:r w:rsidR="00363014">
        <w:rPr>
          <w:rFonts w:asciiTheme="minorHAnsi" w:hAnsiTheme="minorHAnsi"/>
          <w:sz w:val="22"/>
          <w:szCs w:val="22"/>
        </w:rPr>
        <w:t>Oracle</w:t>
      </w:r>
      <w:r w:rsidR="00CC3271" w:rsidRPr="00B64828">
        <w:rPr>
          <w:rFonts w:asciiTheme="minorHAnsi" w:hAnsiTheme="minorHAnsi"/>
          <w:sz w:val="22"/>
          <w:szCs w:val="22"/>
        </w:rPr>
        <w:t xml:space="preserve">, EBS, PeopleSoft, LDAP, </w:t>
      </w:r>
      <w:r w:rsidR="00040CBB" w:rsidRPr="00B64828">
        <w:rPr>
          <w:rFonts w:asciiTheme="minorHAnsi" w:hAnsiTheme="minorHAnsi"/>
          <w:sz w:val="22"/>
          <w:szCs w:val="22"/>
        </w:rPr>
        <w:t>ICF Java</w:t>
      </w:r>
      <w:r w:rsidR="006113FA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113FA" w:rsidRPr="00B64828">
        <w:rPr>
          <w:rFonts w:asciiTheme="minorHAnsi" w:hAnsiTheme="minorHAnsi"/>
          <w:sz w:val="22"/>
          <w:szCs w:val="22"/>
        </w:rPr>
        <w:t>connector</w:t>
      </w:r>
      <w:r w:rsidR="00AB4BCD" w:rsidRPr="00B64828">
        <w:rPr>
          <w:rFonts w:asciiTheme="minorHAnsi" w:hAnsiTheme="minorHAnsi"/>
          <w:sz w:val="22"/>
          <w:szCs w:val="22"/>
        </w:rPr>
        <w:t>,</w:t>
      </w:r>
      <w:r w:rsidR="00CA6C6D" w:rsidRPr="00B64828">
        <w:rPr>
          <w:rFonts w:asciiTheme="minorHAnsi" w:hAnsiTheme="minorHAnsi"/>
          <w:sz w:val="22"/>
          <w:szCs w:val="22"/>
        </w:rPr>
        <w:t>OIG</w:t>
      </w:r>
      <w:proofErr w:type="spellEnd"/>
      <w:r w:rsidR="00CA6C6D" w:rsidRPr="00B64828">
        <w:rPr>
          <w:rFonts w:asciiTheme="minorHAnsi" w:hAnsiTheme="minorHAnsi"/>
          <w:sz w:val="22"/>
          <w:szCs w:val="22"/>
        </w:rPr>
        <w:t>,</w:t>
      </w:r>
      <w:r w:rsidR="00AB4BCD" w:rsidRPr="00B64828">
        <w:rPr>
          <w:rFonts w:asciiTheme="minorHAnsi" w:hAnsiTheme="minorHAnsi"/>
          <w:sz w:val="22"/>
          <w:szCs w:val="22"/>
        </w:rPr>
        <w:t xml:space="preserve"> OID, </w:t>
      </w:r>
      <w:proofErr w:type="spellStart"/>
      <w:r w:rsidR="00040CBB" w:rsidRPr="00B64828">
        <w:rPr>
          <w:rFonts w:asciiTheme="minorHAnsi" w:hAnsiTheme="minorHAnsi"/>
          <w:sz w:val="22"/>
          <w:szCs w:val="22"/>
        </w:rPr>
        <w:t>OVD</w:t>
      </w:r>
      <w:r w:rsidR="00363014">
        <w:rPr>
          <w:rFonts w:asciiTheme="minorHAnsi" w:hAnsiTheme="minorHAnsi"/>
          <w:sz w:val="22"/>
          <w:szCs w:val="22"/>
        </w:rPr>
        <w:t>,</w:t>
      </w:r>
      <w:r w:rsidR="00E2025C" w:rsidRPr="00B64828">
        <w:rPr>
          <w:rFonts w:asciiTheme="minorHAnsi" w:hAnsiTheme="minorHAnsi"/>
          <w:sz w:val="22"/>
          <w:szCs w:val="22"/>
        </w:rPr>
        <w:t>etc</w:t>
      </w:r>
      <w:proofErr w:type="spellEnd"/>
      <w:r w:rsidR="00363014">
        <w:rPr>
          <w:rFonts w:asciiTheme="minorHAnsi" w:hAnsiTheme="minorHAnsi"/>
          <w:sz w:val="22"/>
          <w:szCs w:val="22"/>
        </w:rPr>
        <w:t>.</w:t>
      </w:r>
    </w:p>
    <w:p w:rsidR="005B06BE" w:rsidRPr="00B64828" w:rsidRDefault="005B06BE" w:rsidP="005B06BE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Modified</w:t>
      </w:r>
      <w:r w:rsidR="00CC3271" w:rsidRPr="00B64828">
        <w:rPr>
          <w:rFonts w:asciiTheme="minorHAnsi" w:hAnsiTheme="minorHAnsi"/>
          <w:sz w:val="22"/>
          <w:szCs w:val="22"/>
        </w:rPr>
        <w:t xml:space="preserve"> the </w:t>
      </w:r>
      <w:proofErr w:type="spellStart"/>
      <w:r w:rsidR="00CC3271" w:rsidRPr="00B64828">
        <w:rPr>
          <w:rFonts w:asciiTheme="minorHAnsi" w:hAnsiTheme="minorHAnsi"/>
          <w:sz w:val="22"/>
          <w:szCs w:val="22"/>
        </w:rPr>
        <w:t>Lookup.OU</w:t>
      </w:r>
      <w:proofErr w:type="spellEnd"/>
      <w:r w:rsidR="00CC3271" w:rsidRPr="00B64828">
        <w:rPr>
          <w:rFonts w:asciiTheme="minorHAnsi" w:hAnsiTheme="minorHAnsi"/>
          <w:sz w:val="22"/>
          <w:szCs w:val="22"/>
        </w:rPr>
        <w:t xml:space="preserve">, </w:t>
      </w:r>
      <w:r w:rsidR="00E2025C" w:rsidRPr="00B64828">
        <w:rPr>
          <w:rFonts w:asciiTheme="minorHAnsi" w:hAnsiTheme="minorHAnsi"/>
          <w:sz w:val="22"/>
          <w:szCs w:val="22"/>
        </w:rPr>
        <w:t>Lookup.UM,</w:t>
      </w:r>
      <w:r w:rsidR="00CC3271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C3271" w:rsidRPr="00B64828">
        <w:rPr>
          <w:rFonts w:asciiTheme="minorHAnsi" w:hAnsiTheme="minorHAnsi"/>
          <w:sz w:val="22"/>
          <w:szCs w:val="22"/>
        </w:rPr>
        <w:t>Lookup.LDS</w:t>
      </w:r>
      <w:proofErr w:type="spellEnd"/>
      <w:r w:rsidR="00CC3271"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CC3271" w:rsidRPr="00B64828">
        <w:rPr>
          <w:rFonts w:asciiTheme="minorHAnsi" w:hAnsiTheme="minorHAnsi"/>
          <w:sz w:val="22"/>
          <w:szCs w:val="22"/>
        </w:rPr>
        <w:t>Lookup.ActiveDirectory</w:t>
      </w:r>
      <w:proofErr w:type="spellEnd"/>
      <w:r w:rsidR="00CC3271" w:rsidRPr="00B64828">
        <w:rPr>
          <w:rFonts w:asciiTheme="minorHAnsi" w:hAnsiTheme="minorHAnsi"/>
          <w:sz w:val="22"/>
          <w:szCs w:val="22"/>
        </w:rPr>
        <w:t xml:space="preserve"> </w:t>
      </w:r>
      <w:r w:rsidR="002841B7" w:rsidRPr="00B64828">
        <w:rPr>
          <w:rFonts w:asciiTheme="minorHAnsi" w:hAnsiTheme="minorHAnsi"/>
          <w:sz w:val="22"/>
          <w:szCs w:val="22"/>
        </w:rPr>
        <w:t>etc.</w:t>
      </w:r>
      <w:r w:rsidR="00CC3271" w:rsidRPr="00B64828">
        <w:rPr>
          <w:rFonts w:asciiTheme="minorHAnsi" w:hAnsiTheme="minorHAnsi"/>
          <w:sz w:val="22"/>
          <w:szCs w:val="22"/>
        </w:rPr>
        <w:t>…</w:t>
      </w:r>
    </w:p>
    <w:p w:rsidR="00CC3271" w:rsidRPr="002B1F28" w:rsidRDefault="005B06BE" w:rsidP="006F5EEB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Executed</w:t>
      </w:r>
      <w:r w:rsidR="00CC3271" w:rsidRPr="00B64828">
        <w:rPr>
          <w:rFonts w:asciiTheme="minorHAnsi" w:hAnsiTheme="minorHAnsi"/>
          <w:sz w:val="22"/>
          <w:szCs w:val="22"/>
        </w:rPr>
        <w:t xml:space="preserve"> the Design Console to create Resource Objects, Process Objects, Reconciliation rules, extending attributes, </w:t>
      </w:r>
      <w:r w:rsidR="00797F90" w:rsidRPr="00B64828">
        <w:rPr>
          <w:rFonts w:asciiTheme="minorHAnsi" w:hAnsiTheme="minorHAnsi"/>
          <w:color w:val="000000"/>
          <w:sz w:val="22"/>
          <w:szCs w:val="22"/>
        </w:rPr>
        <w:t xml:space="preserve">Node.js, </w:t>
      </w:r>
      <w:proofErr w:type="spellStart"/>
      <w:r w:rsidR="006F5EEB" w:rsidRPr="006F5EEB">
        <w:rPr>
          <w:rFonts w:asciiTheme="minorHAnsi" w:hAnsiTheme="minorHAnsi"/>
          <w:color w:val="000000"/>
          <w:sz w:val="22"/>
          <w:szCs w:val="22"/>
        </w:rPr>
        <w:t>Solr</w:t>
      </w:r>
      <w:proofErr w:type="spellEnd"/>
      <w:r w:rsidR="006F5EEB" w:rsidRPr="006F5EEB">
        <w:rPr>
          <w:rFonts w:asciiTheme="minorHAnsi" w:hAnsiTheme="minorHAnsi"/>
          <w:color w:val="000000"/>
          <w:sz w:val="22"/>
          <w:szCs w:val="22"/>
        </w:rPr>
        <w:t xml:space="preserve"> Lucence</w:t>
      </w:r>
      <w:r w:rsidR="006F5EEB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="00CC3271" w:rsidRPr="00B64828">
        <w:rPr>
          <w:rFonts w:asciiTheme="minorHAnsi" w:hAnsiTheme="minorHAnsi"/>
          <w:sz w:val="22"/>
          <w:szCs w:val="22"/>
        </w:rPr>
        <w:t>etc</w:t>
      </w:r>
      <w:r w:rsidR="00363014">
        <w:rPr>
          <w:rFonts w:asciiTheme="minorHAnsi" w:hAnsiTheme="minorHAnsi"/>
          <w:sz w:val="22"/>
          <w:szCs w:val="22"/>
        </w:rPr>
        <w:t>.</w:t>
      </w:r>
    </w:p>
    <w:p w:rsidR="002B1F28" w:rsidRPr="002B1F28" w:rsidRDefault="002B1F28" w:rsidP="002B1F28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Executed Informatics, </w:t>
      </w:r>
      <w:proofErr w:type="spellStart"/>
      <w:r w:rsidRPr="00B64828">
        <w:rPr>
          <w:rFonts w:asciiTheme="minorHAnsi" w:hAnsiTheme="minorHAnsi"/>
          <w:bCs/>
          <w:sz w:val="22"/>
          <w:szCs w:val="22"/>
        </w:rPr>
        <w:t>Data</w:t>
      </w:r>
      <w:r>
        <w:rPr>
          <w:rFonts w:asciiTheme="minorHAnsi" w:hAnsiTheme="minorHAnsi"/>
          <w:bCs/>
          <w:sz w:val="22"/>
          <w:szCs w:val="22"/>
        </w:rPr>
        <w:t>S</w:t>
      </w:r>
      <w:r w:rsidRPr="00B64828">
        <w:rPr>
          <w:rFonts w:asciiTheme="minorHAnsi" w:hAnsiTheme="minorHAnsi"/>
          <w:bCs/>
          <w:sz w:val="22"/>
          <w:szCs w:val="22"/>
        </w:rPr>
        <w:t>tage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, PL/SQL,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Hadoop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>
        <w:rPr>
          <w:rFonts w:asciiTheme="minorHAnsi" w:eastAsia="Arial Unicode MS" w:hAnsiTheme="minorHAnsi" w:cs="Arial"/>
          <w:sz w:val="22"/>
          <w:szCs w:val="22"/>
        </w:rPr>
        <w:t xml:space="preserve">PIG, </w:t>
      </w:r>
      <w:r w:rsidRPr="00B64828">
        <w:rPr>
          <w:rFonts w:asciiTheme="minorHAnsi" w:hAnsiTheme="minorHAnsi"/>
          <w:sz w:val="22"/>
          <w:szCs w:val="22"/>
        </w:rPr>
        <w:t xml:space="preserve">Cassandra </w:t>
      </w:r>
      <w:r w:rsidRPr="00B64828">
        <w:rPr>
          <w:rFonts w:asciiTheme="minorHAnsi" w:hAnsiTheme="minorHAnsi"/>
          <w:bCs/>
          <w:sz w:val="22"/>
          <w:szCs w:val="22"/>
        </w:rPr>
        <w:t>SPOOL, ETL tools etc...</w:t>
      </w:r>
    </w:p>
    <w:p w:rsidR="00020610" w:rsidRPr="00B80294" w:rsidRDefault="005B06BE" w:rsidP="007C26E9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Converted</w:t>
      </w:r>
      <w:r w:rsidR="00020610" w:rsidRPr="00B64828">
        <w:rPr>
          <w:rFonts w:asciiTheme="minorHAnsi" w:hAnsiTheme="minorHAnsi"/>
          <w:sz w:val="22"/>
          <w:szCs w:val="22"/>
        </w:rPr>
        <w:t xml:space="preserve"> from Sun IDM in production to OIM and add a TAM LDAP Java plugin</w:t>
      </w:r>
      <w:r w:rsidR="00363014">
        <w:rPr>
          <w:rFonts w:asciiTheme="minorHAnsi" w:hAnsiTheme="minorHAnsi"/>
          <w:sz w:val="22"/>
          <w:szCs w:val="22"/>
        </w:rPr>
        <w:t>.</w:t>
      </w:r>
    </w:p>
    <w:p w:rsidR="00B80294" w:rsidRPr="00B64828" w:rsidRDefault="00B80294" w:rsidP="007C26E9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TAM configuration and monitored</w:t>
      </w:r>
    </w:p>
    <w:p w:rsidR="00CC3271" w:rsidRPr="00B64828" w:rsidRDefault="005B06BE" w:rsidP="007C26E9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</w:t>
      </w:r>
      <w:r w:rsidR="00CC3271" w:rsidRPr="00B64828">
        <w:rPr>
          <w:rFonts w:asciiTheme="minorHAnsi" w:hAnsiTheme="minorHAnsi"/>
          <w:sz w:val="22"/>
          <w:szCs w:val="22"/>
        </w:rPr>
        <w:t xml:space="preserve"> Forms, and customiz</w:t>
      </w:r>
      <w:r w:rsidR="00363014">
        <w:rPr>
          <w:rFonts w:asciiTheme="minorHAnsi" w:hAnsiTheme="minorHAnsi"/>
          <w:sz w:val="22"/>
          <w:szCs w:val="22"/>
        </w:rPr>
        <w:t>ed</w:t>
      </w:r>
      <w:r w:rsidR="00CC3271" w:rsidRPr="00B64828">
        <w:rPr>
          <w:rFonts w:asciiTheme="minorHAnsi" w:hAnsiTheme="minorHAnsi"/>
          <w:sz w:val="22"/>
          <w:szCs w:val="22"/>
        </w:rPr>
        <w:t xml:space="preserve"> OIM UI</w:t>
      </w:r>
      <w:r w:rsidR="00AB4BCD" w:rsidRPr="00B64828">
        <w:rPr>
          <w:rFonts w:asciiTheme="minorHAnsi" w:hAnsiTheme="minorHAnsi"/>
          <w:sz w:val="22"/>
          <w:szCs w:val="22"/>
        </w:rPr>
        <w:t xml:space="preserve"> in ADF and SOA workflows in BPEL/BPM</w:t>
      </w:r>
      <w:r w:rsidR="00363014">
        <w:rPr>
          <w:rFonts w:asciiTheme="minorHAnsi" w:hAnsiTheme="minorHAnsi"/>
          <w:sz w:val="22"/>
          <w:szCs w:val="22"/>
        </w:rPr>
        <w:t>.</w:t>
      </w:r>
    </w:p>
    <w:p w:rsidR="00CC3271" w:rsidRDefault="005B06BE" w:rsidP="007C26E9">
      <w:pPr>
        <w:numPr>
          <w:ilvl w:val="0"/>
          <w:numId w:val="4"/>
        </w:numPr>
        <w:rPr>
          <w:rStyle w:val="Strong"/>
          <w:rFonts w:asciiTheme="minorHAnsi" w:hAnsiTheme="minorHAnsi"/>
          <w:b w:val="0"/>
          <w:sz w:val="22"/>
          <w:szCs w:val="22"/>
        </w:rPr>
      </w:pPr>
      <w:r w:rsidRPr="00B64828">
        <w:rPr>
          <w:rStyle w:val="Strong"/>
          <w:rFonts w:asciiTheme="minorHAnsi" w:hAnsiTheme="minorHAnsi"/>
          <w:b w:val="0"/>
          <w:sz w:val="22"/>
          <w:szCs w:val="22"/>
        </w:rPr>
        <w:t>Created</w:t>
      </w:r>
      <w:r w:rsidR="003B2FE0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 Java code for Transformation, Plugins, </w:t>
      </w:r>
      <w:r w:rsidR="00C16A95" w:rsidRPr="00B64828">
        <w:rPr>
          <w:rStyle w:val="Strong"/>
          <w:rFonts w:asciiTheme="minorHAnsi" w:hAnsiTheme="minorHAnsi"/>
          <w:b w:val="0"/>
          <w:sz w:val="22"/>
          <w:szCs w:val="22"/>
        </w:rPr>
        <w:t>Schedule Tasks,</w:t>
      </w:r>
      <w:r w:rsidR="00454273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="00454273">
        <w:rPr>
          <w:rStyle w:val="Strong"/>
          <w:rFonts w:asciiTheme="minorHAnsi" w:hAnsiTheme="minorHAnsi"/>
          <w:b w:val="0"/>
          <w:sz w:val="22"/>
          <w:szCs w:val="22"/>
        </w:rPr>
        <w:t>OBIEE</w:t>
      </w:r>
      <w:proofErr w:type="gramStart"/>
      <w:r w:rsidR="00454273">
        <w:rPr>
          <w:rStyle w:val="Strong"/>
          <w:rFonts w:asciiTheme="minorHAnsi" w:hAnsiTheme="minorHAnsi"/>
          <w:b w:val="0"/>
          <w:sz w:val="22"/>
          <w:szCs w:val="22"/>
        </w:rPr>
        <w:t>,</w:t>
      </w:r>
      <w:r w:rsidR="00E2025C" w:rsidRPr="00B64828">
        <w:rPr>
          <w:rStyle w:val="Strong"/>
          <w:rFonts w:asciiTheme="minorHAnsi" w:hAnsiTheme="minorHAnsi"/>
          <w:b w:val="0"/>
          <w:sz w:val="22"/>
          <w:szCs w:val="22"/>
        </w:rPr>
        <w:t>etc</w:t>
      </w:r>
      <w:proofErr w:type="spellEnd"/>
      <w:proofErr w:type="gramEnd"/>
      <w:r w:rsidR="00E2025C" w:rsidRPr="00B64828">
        <w:rPr>
          <w:rStyle w:val="Strong"/>
          <w:rFonts w:asciiTheme="minorHAnsi" w:hAnsiTheme="minorHAnsi"/>
          <w:b w:val="0"/>
          <w:sz w:val="22"/>
          <w:szCs w:val="22"/>
        </w:rPr>
        <w:t>.</w:t>
      </w:r>
    </w:p>
    <w:p w:rsidR="00933F80" w:rsidRPr="00B64828" w:rsidRDefault="00933F80" w:rsidP="00933F80">
      <w:pPr>
        <w:pStyle w:val="ListParagraph"/>
        <w:numPr>
          <w:ilvl w:val="0"/>
          <w:numId w:val="4"/>
        </w:numPr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Used Agile Scrum with TDD</w:t>
      </w:r>
    </w:p>
    <w:p w:rsidR="00933F80" w:rsidRPr="00B64828" w:rsidRDefault="00933F80" w:rsidP="00933F80">
      <w:pPr>
        <w:ind w:left="720"/>
        <w:rPr>
          <w:rStyle w:val="Strong"/>
          <w:rFonts w:asciiTheme="minorHAnsi" w:hAnsiTheme="minorHAnsi"/>
          <w:b w:val="0"/>
          <w:sz w:val="22"/>
          <w:szCs w:val="22"/>
        </w:rPr>
      </w:pPr>
    </w:p>
    <w:p w:rsidR="007C26E9" w:rsidRPr="00B64828" w:rsidRDefault="007C26E9" w:rsidP="008E5B36">
      <w:pPr>
        <w:rPr>
          <w:rStyle w:val="Strong"/>
          <w:rFonts w:asciiTheme="minorHAnsi" w:hAnsiTheme="minorHAnsi"/>
          <w:sz w:val="22"/>
          <w:szCs w:val="22"/>
        </w:rPr>
      </w:pPr>
    </w:p>
    <w:p w:rsidR="00902D3F" w:rsidRPr="00B64828" w:rsidRDefault="003B2F4C" w:rsidP="008E5B36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10/2014 – 03</w:t>
      </w:r>
      <w:r w:rsidR="007C26E9" w:rsidRPr="00B64828">
        <w:rPr>
          <w:rStyle w:val="Strong"/>
          <w:rFonts w:asciiTheme="minorHAnsi" w:hAnsiTheme="minorHAnsi"/>
          <w:sz w:val="22"/>
          <w:szCs w:val="22"/>
        </w:rPr>
        <w:t>/2015</w:t>
      </w:r>
    </w:p>
    <w:p w:rsidR="00902D3F" w:rsidRPr="00B64828" w:rsidRDefault="00902D3F" w:rsidP="008E5B36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Cox/</w:t>
      </w:r>
      <w:r w:rsidRPr="00B64828">
        <w:rPr>
          <w:rFonts w:asciiTheme="minorHAnsi" w:hAnsiTheme="minorHAnsi"/>
          <w:b/>
          <w:sz w:val="22"/>
          <w:szCs w:val="22"/>
        </w:rPr>
        <w:t>Pyramid Consulting, Inc</w:t>
      </w:r>
      <w:r w:rsidRPr="00B64828">
        <w:rPr>
          <w:rFonts w:asciiTheme="minorHAnsi" w:hAnsiTheme="minorHAnsi"/>
          <w:sz w:val="22"/>
          <w:szCs w:val="22"/>
        </w:rPr>
        <w:t xml:space="preserve">. </w:t>
      </w:r>
      <w:r w:rsidRPr="00B64828">
        <w:rPr>
          <w:rStyle w:val="Strong"/>
          <w:rFonts w:asciiTheme="minorHAnsi" w:hAnsiTheme="minorHAnsi"/>
          <w:sz w:val="22"/>
          <w:szCs w:val="22"/>
        </w:rPr>
        <w:t>– Atlanta, GA</w:t>
      </w:r>
    </w:p>
    <w:p w:rsidR="003361F3" w:rsidRPr="00B64828" w:rsidRDefault="00E85104" w:rsidP="008E5B36">
      <w:pPr>
        <w:rPr>
          <w:rStyle w:val="Strong"/>
          <w:rFonts w:asciiTheme="minorHAnsi" w:hAnsiTheme="minorHAnsi"/>
          <w:b w:val="0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Solution Architect</w:t>
      </w:r>
      <w:r w:rsidR="00526E93" w:rsidRPr="00B64828">
        <w:rPr>
          <w:rStyle w:val="Strong"/>
          <w:rFonts w:asciiTheme="minorHAnsi" w:hAnsiTheme="minorHAnsi"/>
          <w:sz w:val="22"/>
          <w:szCs w:val="22"/>
        </w:rPr>
        <w:t>/ Sr. Java Developer</w:t>
      </w:r>
    </w:p>
    <w:p w:rsidR="00902D3F" w:rsidRPr="00B64828" w:rsidRDefault="00902D3F" w:rsidP="006F5EEB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Customized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OIM </w:t>
      </w:r>
      <w:r w:rsidR="007851B0" w:rsidRPr="00B64828">
        <w:rPr>
          <w:rFonts w:asciiTheme="minorHAnsi" w:eastAsia="Arial Unicode MS" w:hAnsiTheme="minorHAnsi" w:cs="Arial"/>
          <w:sz w:val="22"/>
          <w:szCs w:val="22"/>
        </w:rPr>
        <w:t xml:space="preserve">PS2 11.1.2.2 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&amp; OAM, </w:t>
      </w:r>
      <w:r w:rsidRPr="00B64828">
        <w:rPr>
          <w:rFonts w:asciiTheme="minorHAnsi" w:hAnsiTheme="minorHAnsi"/>
          <w:sz w:val="22"/>
          <w:szCs w:val="22"/>
        </w:rPr>
        <w:t xml:space="preserve">ODSEE </w:t>
      </w:r>
      <w:r w:rsidR="00986089" w:rsidRPr="00B64828">
        <w:rPr>
          <w:rFonts w:asciiTheme="minorHAnsi" w:hAnsiTheme="minorHAnsi"/>
          <w:sz w:val="22"/>
          <w:szCs w:val="22"/>
        </w:rPr>
        <w:t>LDAP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Pr="00B64828">
        <w:rPr>
          <w:rFonts w:asciiTheme="minorHAnsi" w:hAnsiTheme="minorHAnsi"/>
          <w:bCs/>
          <w:sz w:val="22"/>
          <w:szCs w:val="22"/>
        </w:rPr>
        <w:t xml:space="preserve"> OAAM,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Design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Console</w:t>
      </w:r>
      <w:r w:rsidR="00986089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hAnsiTheme="minorHAnsi"/>
          <w:bCs/>
          <w:sz w:val="22"/>
          <w:szCs w:val="22"/>
        </w:rPr>
        <w:t>OID</w:t>
      </w:r>
      <w:r w:rsidRPr="00B64828">
        <w:rPr>
          <w:rFonts w:asciiTheme="minorHAnsi" w:hAnsiTheme="minorHAnsi"/>
          <w:bCs/>
          <w:sz w:val="22"/>
          <w:szCs w:val="22"/>
        </w:rPr>
        <w:t>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OUD, OVD with ADF,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BPEL</w:t>
      </w:r>
      <w:r w:rsidR="00986089" w:rsidRPr="00B64828">
        <w:rPr>
          <w:rFonts w:asciiTheme="minorHAnsi" w:hAnsiTheme="minorHAnsi"/>
          <w:bCs/>
          <w:sz w:val="22"/>
          <w:szCs w:val="22"/>
        </w:rPr>
        <w:t>, SOA</w:t>
      </w:r>
      <w:r w:rsidR="00496667" w:rsidRPr="00B64828">
        <w:rPr>
          <w:rFonts w:asciiTheme="minorHAnsi" w:hAnsiTheme="minorHAnsi"/>
          <w:bCs/>
          <w:sz w:val="22"/>
          <w:szCs w:val="22"/>
        </w:rPr>
        <w:t xml:space="preserve">, </w:t>
      </w:r>
      <w:r w:rsidR="002E711F" w:rsidRPr="00B64828">
        <w:rPr>
          <w:rFonts w:asciiTheme="minorHAnsi" w:hAnsiTheme="minorHAnsi"/>
          <w:bCs/>
          <w:sz w:val="22"/>
          <w:szCs w:val="22"/>
        </w:rPr>
        <w:t xml:space="preserve">OID, </w:t>
      </w:r>
      <w:r w:rsidR="00496667" w:rsidRPr="00B64828">
        <w:rPr>
          <w:rFonts w:asciiTheme="minorHAnsi" w:hAnsiTheme="minorHAnsi"/>
          <w:bCs/>
          <w:sz w:val="22"/>
          <w:szCs w:val="22"/>
        </w:rPr>
        <w:t>OSB,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OBIEE,</w:t>
      </w:r>
      <w:r w:rsidR="006F5EEB" w:rsidRPr="006F5EEB">
        <w:rPr>
          <w:rFonts w:asciiTheme="minorHAnsi" w:eastAsia="Arial Unicode MS" w:hAnsiTheme="minorHAnsi" w:cs="Arial"/>
          <w:sz w:val="22"/>
          <w:szCs w:val="22"/>
        </w:rPr>
        <w:t>Solr</w:t>
      </w:r>
      <w:proofErr w:type="spellEnd"/>
      <w:r w:rsidR="006F5EEB" w:rsidRPr="006F5EEB">
        <w:rPr>
          <w:rFonts w:asciiTheme="minorHAnsi" w:eastAsia="Arial Unicode MS" w:hAnsiTheme="minorHAnsi" w:cs="Arial"/>
          <w:sz w:val="22"/>
          <w:szCs w:val="22"/>
        </w:rPr>
        <w:t xml:space="preserve"> Lucence</w:t>
      </w:r>
      <w:r w:rsidR="006F5EEB">
        <w:rPr>
          <w:rFonts w:asciiTheme="minorHAnsi" w:eastAsia="Arial Unicode MS" w:hAnsiTheme="minorHAnsi" w:cs="Arial"/>
          <w:sz w:val="22"/>
          <w:szCs w:val="22"/>
        </w:rPr>
        <w:t>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design console</w:t>
      </w:r>
      <w:r w:rsidR="0090201C" w:rsidRPr="00B64828">
        <w:rPr>
          <w:rFonts w:asciiTheme="minorHAnsi" w:eastAsia="Arial Unicode MS" w:hAnsiTheme="minorHAnsi" w:cs="Arial"/>
          <w:sz w:val="22"/>
          <w:szCs w:val="22"/>
        </w:rPr>
        <w:t xml:space="preserve"> in Linux</w:t>
      </w:r>
      <w:r w:rsidR="00363014">
        <w:rPr>
          <w:rFonts w:asciiTheme="minorHAnsi" w:eastAsia="Arial Unicode MS" w:hAnsiTheme="minorHAnsi" w:cs="Arial"/>
          <w:sz w:val="22"/>
          <w:szCs w:val="22"/>
        </w:rPr>
        <w:t>.</w:t>
      </w:r>
    </w:p>
    <w:p w:rsidR="00902D3F" w:rsidRPr="00B64828" w:rsidRDefault="00902D3F" w:rsidP="00902D3F">
      <w:pPr>
        <w:numPr>
          <w:ilvl w:val="0"/>
          <w:numId w:val="4"/>
        </w:numPr>
        <w:rPr>
          <w:rStyle w:val="watch-title"/>
          <w:rFonts w:asciiTheme="minorHAnsi" w:hAnsiTheme="minorHAnsi"/>
          <w:bCs/>
          <w:sz w:val="22"/>
          <w:szCs w:val="22"/>
        </w:rPr>
      </w:pPr>
      <w:r w:rsidRPr="00B64828">
        <w:rPr>
          <w:rStyle w:val="watch-title"/>
          <w:rFonts w:asciiTheme="minorHAnsi" w:hAnsiTheme="minorHAnsi"/>
          <w:bCs/>
          <w:sz w:val="22"/>
          <w:szCs w:val="22"/>
        </w:rPr>
        <w:t>Creat</w:t>
      </w:r>
      <w:r w:rsidR="00363014">
        <w:rPr>
          <w:rStyle w:val="watch-title"/>
          <w:rFonts w:asciiTheme="minorHAnsi" w:hAnsiTheme="minorHAnsi"/>
          <w:bCs/>
          <w:sz w:val="22"/>
          <w:szCs w:val="22"/>
        </w:rPr>
        <w:t>ed</w:t>
      </w:r>
      <w:r w:rsidRPr="00B64828">
        <w:rPr>
          <w:rStyle w:val="watch-title"/>
          <w:rFonts w:asciiTheme="minorHAnsi" w:hAnsiTheme="minorHAnsi"/>
          <w:bCs/>
          <w:sz w:val="22"/>
          <w:szCs w:val="22"/>
        </w:rPr>
        <w:t xml:space="preserve"> roles, groups, organizations, permissions for the access of those pages</w:t>
      </w:r>
      <w:r w:rsidR="00363014">
        <w:rPr>
          <w:rStyle w:val="watch-title"/>
          <w:rFonts w:asciiTheme="minorHAnsi" w:hAnsiTheme="minorHAnsi"/>
          <w:bCs/>
          <w:sz w:val="22"/>
          <w:szCs w:val="22"/>
        </w:rPr>
        <w:t>.</w:t>
      </w:r>
    </w:p>
    <w:p w:rsidR="00C43BF7" w:rsidRPr="00B64828" w:rsidRDefault="00176875" w:rsidP="00C43BF7">
      <w:pPr>
        <w:numPr>
          <w:ilvl w:val="0"/>
          <w:numId w:val="4"/>
        </w:numPr>
        <w:rPr>
          <w:rStyle w:val="watch-title"/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>Developed</w:t>
      </w:r>
      <w:r w:rsidR="00C43BF7" w:rsidRPr="00B64828">
        <w:rPr>
          <w:rFonts w:asciiTheme="minorHAnsi" w:eastAsia="Arial Unicode MS" w:hAnsiTheme="minorHAnsi" w:cs="Arial"/>
          <w:sz w:val="22"/>
          <w:szCs w:val="22"/>
        </w:rPr>
        <w:t xml:space="preserve"> Java classes, XML, and Plugins to customize OIM</w:t>
      </w:r>
      <w:r w:rsidR="00363014">
        <w:rPr>
          <w:rFonts w:asciiTheme="minorHAnsi" w:eastAsia="Arial Unicode MS" w:hAnsiTheme="minorHAnsi" w:cs="Arial"/>
          <w:sz w:val="22"/>
          <w:szCs w:val="22"/>
        </w:rPr>
        <w:t>.</w:t>
      </w:r>
    </w:p>
    <w:p w:rsidR="00902D3F" w:rsidRDefault="00902D3F" w:rsidP="00902D3F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BI Publishing design</w:t>
      </w:r>
      <w:r w:rsidR="009B2DBC" w:rsidRPr="00B64828">
        <w:rPr>
          <w:rFonts w:asciiTheme="minorHAnsi" w:hAnsiTheme="minorHAnsi" w:cs="Arial"/>
          <w:bCs/>
          <w:sz w:val="22"/>
          <w:szCs w:val="22"/>
        </w:rPr>
        <w:t>ing</w:t>
      </w:r>
      <w:r w:rsidR="00363014">
        <w:rPr>
          <w:rFonts w:asciiTheme="minorHAnsi" w:hAnsiTheme="minorHAnsi" w:cs="Arial"/>
          <w:bCs/>
          <w:sz w:val="22"/>
          <w:szCs w:val="22"/>
        </w:rPr>
        <w:t>.</w:t>
      </w:r>
    </w:p>
    <w:p w:rsidR="002B1F28" w:rsidRPr="002B1F28" w:rsidRDefault="002B1F28" w:rsidP="002B1F28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Executed Informatics, </w:t>
      </w:r>
      <w:proofErr w:type="spellStart"/>
      <w:r w:rsidRPr="00B64828">
        <w:rPr>
          <w:rFonts w:asciiTheme="minorHAnsi" w:hAnsiTheme="minorHAnsi"/>
          <w:bCs/>
          <w:sz w:val="22"/>
          <w:szCs w:val="22"/>
        </w:rPr>
        <w:t>Data</w:t>
      </w:r>
      <w:r>
        <w:rPr>
          <w:rFonts w:asciiTheme="minorHAnsi" w:hAnsiTheme="minorHAnsi"/>
          <w:bCs/>
          <w:sz w:val="22"/>
          <w:szCs w:val="22"/>
        </w:rPr>
        <w:t>S</w:t>
      </w:r>
      <w:r w:rsidRPr="00B64828">
        <w:rPr>
          <w:rFonts w:asciiTheme="minorHAnsi" w:hAnsiTheme="minorHAnsi"/>
          <w:bCs/>
          <w:sz w:val="22"/>
          <w:szCs w:val="22"/>
        </w:rPr>
        <w:t>tage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, PL/SQL,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Hadoop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 xml:space="preserve">Cassandra </w:t>
      </w:r>
      <w:r w:rsidRPr="00B64828">
        <w:rPr>
          <w:rFonts w:asciiTheme="minorHAnsi" w:hAnsiTheme="minorHAnsi"/>
          <w:bCs/>
          <w:sz w:val="22"/>
          <w:szCs w:val="22"/>
        </w:rPr>
        <w:t>SPOOL, ETL tools etc...</w:t>
      </w:r>
    </w:p>
    <w:p w:rsidR="00986089" w:rsidRPr="00B64828" w:rsidRDefault="00422A28" w:rsidP="00986089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Deploy</w:t>
      </w:r>
      <w:r w:rsidR="00363014">
        <w:rPr>
          <w:rFonts w:asciiTheme="minorHAnsi" w:hAnsiTheme="minorHAnsi" w:cs="Arial"/>
          <w:bCs/>
          <w:sz w:val="22"/>
          <w:szCs w:val="22"/>
        </w:rPr>
        <w:t>ed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OUD, OVD, OID, ODSE, </w:t>
      </w:r>
      <w:r w:rsidR="0090201C" w:rsidRPr="00B64828">
        <w:rPr>
          <w:rFonts w:asciiTheme="minorHAnsi" w:hAnsiTheme="minorHAnsi" w:cs="Arial"/>
          <w:bCs/>
          <w:sz w:val="22"/>
          <w:szCs w:val="22"/>
        </w:rPr>
        <w:t xml:space="preserve">connection to the </w:t>
      </w:r>
      <w:r w:rsidR="00986089" w:rsidRPr="00B64828">
        <w:rPr>
          <w:rFonts w:asciiTheme="minorHAnsi" w:hAnsiTheme="minorHAnsi" w:cs="Arial"/>
          <w:bCs/>
          <w:sz w:val="22"/>
          <w:szCs w:val="22"/>
        </w:rPr>
        <w:t xml:space="preserve">following: </w:t>
      </w:r>
      <w:r w:rsidR="00454273">
        <w:rPr>
          <w:rFonts w:asciiTheme="minorHAnsi" w:hAnsiTheme="minorHAnsi" w:cs="Arial"/>
          <w:bCs/>
          <w:sz w:val="22"/>
          <w:szCs w:val="22"/>
        </w:rPr>
        <w:t xml:space="preserve">OBIEE, </w:t>
      </w:r>
      <w:r w:rsidR="00986089" w:rsidRPr="00B64828">
        <w:rPr>
          <w:rFonts w:asciiTheme="minorHAnsi" w:hAnsiTheme="minorHAnsi" w:cs="Arial"/>
          <w:bCs/>
          <w:sz w:val="22"/>
          <w:szCs w:val="22"/>
        </w:rPr>
        <w:t>PeopleSoft</w:t>
      </w:r>
      <w:r w:rsidR="0090201C" w:rsidRPr="00B64828">
        <w:rPr>
          <w:rFonts w:asciiTheme="minorHAnsi" w:hAnsiTheme="minorHAnsi" w:cs="Arial"/>
          <w:bCs/>
          <w:sz w:val="22"/>
          <w:szCs w:val="22"/>
        </w:rPr>
        <w:t xml:space="preserve">, SAP, </w:t>
      </w:r>
      <w:r w:rsidR="00797F90" w:rsidRPr="00B64828">
        <w:rPr>
          <w:rFonts w:asciiTheme="minorHAnsi" w:hAnsiTheme="minorHAnsi"/>
          <w:color w:val="000000"/>
          <w:sz w:val="22"/>
          <w:szCs w:val="22"/>
        </w:rPr>
        <w:t xml:space="preserve">Node.js, </w:t>
      </w:r>
      <w:r w:rsidR="00363014">
        <w:rPr>
          <w:rFonts w:asciiTheme="minorHAnsi" w:hAnsiTheme="minorHAnsi" w:cs="Arial"/>
          <w:bCs/>
          <w:sz w:val="22"/>
          <w:szCs w:val="22"/>
        </w:rPr>
        <w:t>Oracle</w:t>
      </w:r>
      <w:r w:rsidR="0090201C" w:rsidRPr="00B64828">
        <w:rPr>
          <w:rFonts w:asciiTheme="minorHAnsi" w:hAnsiTheme="minorHAnsi" w:cs="Arial"/>
          <w:bCs/>
          <w:sz w:val="22"/>
          <w:szCs w:val="22"/>
        </w:rPr>
        <w:t xml:space="preserve"> EBS</w:t>
      </w:r>
      <w:r w:rsidR="00275D72" w:rsidRPr="00B64828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440543" w:rsidRPr="00B64828">
        <w:rPr>
          <w:rFonts w:asciiTheme="minorHAnsi" w:hAnsiTheme="minorHAnsi"/>
          <w:sz w:val="22"/>
          <w:szCs w:val="22"/>
        </w:rPr>
        <w:t xml:space="preserve">Cassandra, </w:t>
      </w:r>
      <w:r w:rsidR="00440543" w:rsidRPr="00B64828">
        <w:rPr>
          <w:rFonts w:asciiTheme="minorHAnsi" w:hAnsiTheme="minorHAnsi" w:cs="Arial"/>
          <w:bCs/>
          <w:sz w:val="22"/>
          <w:szCs w:val="22"/>
        </w:rPr>
        <w:t>and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AD</w:t>
      </w:r>
      <w:r w:rsidR="00363014">
        <w:rPr>
          <w:rFonts w:asciiTheme="minorHAnsi" w:hAnsiTheme="minorHAnsi" w:cs="Arial"/>
          <w:bCs/>
          <w:sz w:val="22"/>
          <w:szCs w:val="22"/>
        </w:rPr>
        <w:t>.</w:t>
      </w:r>
    </w:p>
    <w:p w:rsidR="009B2DBC" w:rsidRPr="00B64828" w:rsidRDefault="009B2DBC" w:rsidP="006F5EEB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Design</w:t>
      </w:r>
      <w:r w:rsidR="00363014">
        <w:rPr>
          <w:rFonts w:asciiTheme="minorHAnsi" w:hAnsiTheme="minorHAnsi" w:cs="Arial"/>
          <w:bCs/>
          <w:sz w:val="22"/>
          <w:szCs w:val="22"/>
        </w:rPr>
        <w:t>ed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J</w:t>
      </w:r>
      <w:r w:rsidR="00363014">
        <w:rPr>
          <w:rFonts w:asciiTheme="minorHAnsi" w:hAnsiTheme="minorHAnsi" w:cs="Arial"/>
          <w:bCs/>
          <w:sz w:val="22"/>
          <w:szCs w:val="22"/>
        </w:rPr>
        <w:t>ava</w:t>
      </w:r>
      <w:r w:rsidR="00422A28" w:rsidRPr="00B64828">
        <w:rPr>
          <w:rFonts w:asciiTheme="minorHAnsi" w:hAnsiTheme="minorHAnsi" w:cs="Arial"/>
          <w:bCs/>
          <w:sz w:val="22"/>
          <w:szCs w:val="22"/>
        </w:rPr>
        <w:t>/J2EE</w:t>
      </w:r>
      <w:r w:rsidR="00363014">
        <w:rPr>
          <w:rFonts w:asciiTheme="minorHAnsi" w:hAnsiTheme="minorHAnsi" w:cs="Arial"/>
          <w:bCs/>
          <w:sz w:val="22"/>
          <w:szCs w:val="22"/>
        </w:rPr>
        <w:t xml:space="preserve"> API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s to </w:t>
      </w:r>
      <w:r w:rsidR="006F5EEB">
        <w:rPr>
          <w:rFonts w:asciiTheme="minorHAnsi" w:hAnsiTheme="minorHAnsi" w:cs="Arial"/>
          <w:bCs/>
          <w:sz w:val="22"/>
          <w:szCs w:val="22"/>
        </w:rPr>
        <w:t>do provisioning, de-provision,</w:t>
      </w:r>
      <w:r w:rsidR="00363014">
        <w:rPr>
          <w:rFonts w:asciiTheme="minorHAnsi" w:hAnsiTheme="minorHAnsi" w:cs="Arial"/>
          <w:bCs/>
          <w:sz w:val="22"/>
          <w:szCs w:val="22"/>
        </w:rPr>
        <w:t xml:space="preserve"> disabling, and u</w:t>
      </w:r>
      <w:r w:rsidRPr="00B64828">
        <w:rPr>
          <w:rFonts w:asciiTheme="minorHAnsi" w:hAnsiTheme="minorHAnsi" w:cs="Arial"/>
          <w:bCs/>
          <w:sz w:val="22"/>
          <w:szCs w:val="22"/>
        </w:rPr>
        <w:t>pdating users</w:t>
      </w:r>
      <w:r w:rsidR="00363014">
        <w:rPr>
          <w:rFonts w:asciiTheme="minorHAnsi" w:hAnsiTheme="minorHAnsi" w:cs="Arial"/>
          <w:bCs/>
          <w:sz w:val="22"/>
          <w:szCs w:val="22"/>
        </w:rPr>
        <w:t>.</w:t>
      </w:r>
    </w:p>
    <w:p w:rsidR="0069214E" w:rsidRPr="00B64828" w:rsidRDefault="0069214E" w:rsidP="00902D3F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Creat</w:t>
      </w:r>
      <w:r w:rsidR="00363014">
        <w:rPr>
          <w:rFonts w:asciiTheme="minorHAnsi" w:hAnsiTheme="minorHAnsi" w:cs="Arial"/>
          <w:bCs/>
          <w:sz w:val="22"/>
          <w:szCs w:val="22"/>
        </w:rPr>
        <w:t>ed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DBAT, GTC, </w:t>
      </w:r>
      <w:r w:rsidR="00575902" w:rsidRPr="00B64828">
        <w:rPr>
          <w:rFonts w:asciiTheme="minorHAnsi" w:hAnsiTheme="minorHAnsi"/>
          <w:sz w:val="22"/>
          <w:szCs w:val="22"/>
        </w:rPr>
        <w:t xml:space="preserve">ADFS, 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using </w:t>
      </w:r>
      <w:r w:rsidR="00363014">
        <w:rPr>
          <w:rFonts w:asciiTheme="minorHAnsi" w:hAnsiTheme="minorHAnsi" w:cs="Arial"/>
          <w:bCs/>
          <w:sz w:val="22"/>
          <w:szCs w:val="22"/>
        </w:rPr>
        <w:t>Oracle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connectors, Form design, Bulk loading user and roles etc</w:t>
      </w:r>
      <w:r w:rsidR="00422A28" w:rsidRPr="00B64828">
        <w:rPr>
          <w:rFonts w:asciiTheme="minorHAnsi" w:hAnsiTheme="minorHAnsi" w:cs="Arial"/>
          <w:bCs/>
          <w:sz w:val="22"/>
          <w:szCs w:val="22"/>
        </w:rPr>
        <w:t>.</w:t>
      </w:r>
    </w:p>
    <w:p w:rsidR="0069214E" w:rsidRPr="00B64828" w:rsidRDefault="00422A28" w:rsidP="00902D3F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Create</w:t>
      </w:r>
      <w:r w:rsidR="00363014">
        <w:rPr>
          <w:rFonts w:asciiTheme="minorHAnsi" w:hAnsiTheme="minorHAnsi" w:cs="Arial"/>
          <w:bCs/>
          <w:sz w:val="22"/>
          <w:szCs w:val="22"/>
        </w:rPr>
        <w:t>d ce</w:t>
      </w:r>
      <w:r w:rsidRPr="00B64828">
        <w:rPr>
          <w:rFonts w:asciiTheme="minorHAnsi" w:hAnsiTheme="minorHAnsi" w:cs="Arial"/>
          <w:bCs/>
          <w:sz w:val="22"/>
          <w:szCs w:val="22"/>
        </w:rPr>
        <w:t>rtifi</w:t>
      </w:r>
      <w:r w:rsidR="00CA683C" w:rsidRPr="00B64828">
        <w:rPr>
          <w:rFonts w:asciiTheme="minorHAnsi" w:hAnsiTheme="minorHAnsi" w:cs="Arial"/>
          <w:bCs/>
          <w:sz w:val="22"/>
          <w:szCs w:val="22"/>
        </w:rPr>
        <w:t>cation processes and workflow</w:t>
      </w:r>
      <w:r w:rsidR="00AB4BCD" w:rsidRPr="00B64828">
        <w:rPr>
          <w:rFonts w:asciiTheme="minorHAnsi" w:hAnsiTheme="minorHAnsi" w:cs="Arial"/>
          <w:bCs/>
          <w:sz w:val="22"/>
          <w:szCs w:val="22"/>
        </w:rPr>
        <w:t xml:space="preserve"> with </w:t>
      </w:r>
      <w:proofErr w:type="spellStart"/>
      <w:r w:rsidR="00AB4BCD" w:rsidRPr="00B64828">
        <w:rPr>
          <w:rFonts w:asciiTheme="minorHAnsi" w:hAnsiTheme="minorHAnsi" w:cs="Arial"/>
          <w:bCs/>
          <w:sz w:val="22"/>
          <w:szCs w:val="22"/>
        </w:rPr>
        <w:t>SailPoint</w:t>
      </w:r>
      <w:proofErr w:type="spellEnd"/>
      <w:r w:rsidR="00AB4BCD" w:rsidRPr="00B64828">
        <w:rPr>
          <w:rFonts w:asciiTheme="minorHAnsi" w:hAnsiTheme="minorHAnsi" w:cs="Arial"/>
          <w:bCs/>
          <w:sz w:val="22"/>
          <w:szCs w:val="22"/>
        </w:rPr>
        <w:t xml:space="preserve"> IIQ</w:t>
      </w:r>
      <w:r w:rsidR="00357EF7" w:rsidRPr="00B64828">
        <w:rPr>
          <w:rFonts w:asciiTheme="minorHAnsi" w:hAnsiTheme="minorHAnsi" w:cs="Arial"/>
          <w:bCs/>
          <w:sz w:val="22"/>
          <w:szCs w:val="22"/>
        </w:rPr>
        <w:t xml:space="preserve"> 6.3</w:t>
      </w:r>
      <w:r w:rsidR="00CA683C" w:rsidRPr="00B64828">
        <w:rPr>
          <w:rFonts w:asciiTheme="minorHAnsi" w:hAnsiTheme="minorHAnsi" w:cs="Arial"/>
          <w:bCs/>
          <w:sz w:val="22"/>
          <w:szCs w:val="22"/>
        </w:rPr>
        <w:t xml:space="preserve"> in Java</w:t>
      </w:r>
      <w:r w:rsidR="004F3E2B" w:rsidRPr="00B64828">
        <w:rPr>
          <w:rFonts w:asciiTheme="minorHAnsi" w:hAnsiTheme="minorHAnsi" w:cs="Arial"/>
          <w:bCs/>
          <w:sz w:val="22"/>
          <w:szCs w:val="22"/>
        </w:rPr>
        <w:t>, JSF,</w:t>
      </w:r>
      <w:r w:rsidR="00CA683C" w:rsidRPr="00B64828">
        <w:rPr>
          <w:rFonts w:asciiTheme="minorHAnsi" w:hAnsiTheme="minorHAnsi" w:cs="Arial"/>
          <w:bCs/>
          <w:sz w:val="22"/>
          <w:szCs w:val="22"/>
        </w:rPr>
        <w:t xml:space="preserve"> and </w:t>
      </w:r>
      <w:proofErr w:type="spellStart"/>
      <w:r w:rsidR="00CA683C" w:rsidRPr="00B64828">
        <w:rPr>
          <w:rFonts w:asciiTheme="minorHAnsi" w:hAnsiTheme="minorHAnsi" w:cs="Arial"/>
          <w:bCs/>
          <w:sz w:val="22"/>
          <w:szCs w:val="22"/>
        </w:rPr>
        <w:t>BeanShell</w:t>
      </w:r>
      <w:proofErr w:type="spellEnd"/>
      <w:r w:rsidR="00363014">
        <w:rPr>
          <w:rFonts w:asciiTheme="minorHAnsi" w:hAnsiTheme="minorHAnsi" w:cs="Arial"/>
          <w:bCs/>
          <w:sz w:val="22"/>
          <w:szCs w:val="22"/>
        </w:rPr>
        <w:t>.</w:t>
      </w:r>
    </w:p>
    <w:p w:rsidR="00D72047" w:rsidRDefault="00D72047" w:rsidP="00902D3F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Design</w:t>
      </w:r>
      <w:r w:rsidR="001B1EF6">
        <w:rPr>
          <w:rFonts w:asciiTheme="minorHAnsi" w:hAnsiTheme="minorHAnsi" w:cs="Arial"/>
          <w:bCs/>
          <w:sz w:val="22"/>
          <w:szCs w:val="22"/>
        </w:rPr>
        <w:t>ed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SOA application using</w:t>
      </w:r>
      <w:r w:rsidR="009E5CF8" w:rsidRPr="00B64828">
        <w:rPr>
          <w:rFonts w:asciiTheme="minorHAnsi" w:hAnsiTheme="minorHAnsi" w:cs="Arial"/>
          <w:bCs/>
          <w:sz w:val="22"/>
          <w:szCs w:val="22"/>
        </w:rPr>
        <w:t xml:space="preserve"> Perl,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BPEL</w:t>
      </w:r>
      <w:r w:rsidR="00FE58F1" w:rsidRPr="00B64828">
        <w:rPr>
          <w:rFonts w:asciiTheme="minorHAnsi" w:hAnsiTheme="minorHAnsi" w:cs="Arial"/>
          <w:bCs/>
          <w:sz w:val="22"/>
          <w:szCs w:val="22"/>
        </w:rPr>
        <w:t xml:space="preserve"> ADF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, BPMN, BPM, Rules, Access Policies, Organization, </w:t>
      </w:r>
      <w:proofErr w:type="spellStart"/>
      <w:r w:rsidRPr="00B64828">
        <w:rPr>
          <w:rFonts w:asciiTheme="minorHAnsi" w:hAnsiTheme="minorHAnsi" w:cs="Arial"/>
          <w:bCs/>
          <w:sz w:val="22"/>
          <w:szCs w:val="22"/>
        </w:rPr>
        <w:t>RBAC</w:t>
      </w:r>
      <w:r w:rsidR="00363014">
        <w:rPr>
          <w:rFonts w:asciiTheme="minorHAnsi" w:hAnsiTheme="minorHAnsi"/>
          <w:sz w:val="22"/>
          <w:szCs w:val="22"/>
        </w:rPr>
        <w:t>Oracle</w:t>
      </w:r>
      <w:proofErr w:type="spellEnd"/>
      <w:r w:rsidR="002B7BD0" w:rsidRPr="00B64828">
        <w:rPr>
          <w:rFonts w:asciiTheme="minorHAnsi" w:hAnsiTheme="minorHAnsi"/>
          <w:sz w:val="22"/>
          <w:szCs w:val="22"/>
        </w:rPr>
        <w:t xml:space="preserve"> Enterprise User </w:t>
      </w:r>
      <w:proofErr w:type="spellStart"/>
      <w:r w:rsidR="002B7BD0" w:rsidRPr="00B64828">
        <w:rPr>
          <w:rFonts w:asciiTheme="minorHAnsi" w:hAnsiTheme="minorHAnsi"/>
          <w:sz w:val="22"/>
          <w:szCs w:val="22"/>
        </w:rPr>
        <w:t>Security</w:t>
      </w:r>
      <w:proofErr w:type="gramStart"/>
      <w:r w:rsidR="002B7BD0" w:rsidRPr="00B64828">
        <w:rPr>
          <w:rFonts w:asciiTheme="minorHAnsi" w:hAnsiTheme="minorHAnsi"/>
          <w:sz w:val="22"/>
          <w:szCs w:val="22"/>
        </w:rPr>
        <w:t>,</w:t>
      </w:r>
      <w:r w:rsidR="00E2025C" w:rsidRPr="00B64828">
        <w:rPr>
          <w:rFonts w:asciiTheme="minorHAnsi" w:hAnsiTheme="minorHAnsi" w:cs="Arial"/>
          <w:bCs/>
          <w:sz w:val="22"/>
          <w:szCs w:val="22"/>
        </w:rPr>
        <w:t>etc</w:t>
      </w:r>
      <w:proofErr w:type="spellEnd"/>
      <w:proofErr w:type="gramEnd"/>
      <w:r w:rsidR="00E2025C" w:rsidRPr="00B64828">
        <w:rPr>
          <w:rFonts w:asciiTheme="minorHAnsi" w:hAnsiTheme="minorHAnsi" w:cs="Arial"/>
          <w:bCs/>
          <w:sz w:val="22"/>
          <w:szCs w:val="22"/>
        </w:rPr>
        <w:t>.</w:t>
      </w:r>
    </w:p>
    <w:p w:rsidR="00933F80" w:rsidRPr="00B64828" w:rsidRDefault="00933F80" w:rsidP="00933F80">
      <w:pPr>
        <w:pStyle w:val="ListParagraph"/>
        <w:numPr>
          <w:ilvl w:val="0"/>
          <w:numId w:val="4"/>
        </w:numPr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Used Agile Scrum with TDD</w:t>
      </w:r>
    </w:p>
    <w:p w:rsidR="00933F80" w:rsidRPr="00B64828" w:rsidRDefault="00933F80" w:rsidP="00933F80">
      <w:pPr>
        <w:ind w:left="720"/>
        <w:rPr>
          <w:rFonts w:asciiTheme="minorHAnsi" w:hAnsiTheme="minorHAnsi" w:cs="Arial"/>
          <w:bCs/>
          <w:sz w:val="22"/>
          <w:szCs w:val="22"/>
        </w:rPr>
      </w:pPr>
    </w:p>
    <w:p w:rsidR="00902D3F" w:rsidRPr="00B64828" w:rsidRDefault="00902D3F" w:rsidP="008E5B36">
      <w:pPr>
        <w:rPr>
          <w:rStyle w:val="Strong"/>
          <w:rFonts w:asciiTheme="minorHAnsi" w:hAnsiTheme="minorHAnsi"/>
          <w:b w:val="0"/>
          <w:sz w:val="22"/>
          <w:szCs w:val="22"/>
        </w:rPr>
      </w:pPr>
    </w:p>
    <w:p w:rsidR="002237D4" w:rsidRPr="00B64828" w:rsidRDefault="00240C9E" w:rsidP="008E5B36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04/14 – 10/2014</w:t>
      </w:r>
    </w:p>
    <w:p w:rsidR="008E5B36" w:rsidRPr="00B64828" w:rsidRDefault="008E5B36" w:rsidP="008E5B36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Symantec/Talent Logic – Columbia, MD</w:t>
      </w:r>
    </w:p>
    <w:p w:rsidR="0002742E" w:rsidRPr="00B64828" w:rsidRDefault="0002742E" w:rsidP="008E5B36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Sr. Software Engineer</w:t>
      </w:r>
      <w:r w:rsidR="00E85104" w:rsidRPr="00B64828">
        <w:rPr>
          <w:rStyle w:val="Strong"/>
          <w:rFonts w:asciiTheme="minorHAnsi" w:hAnsiTheme="minorHAnsi"/>
          <w:sz w:val="22"/>
          <w:szCs w:val="22"/>
        </w:rPr>
        <w:t>/</w:t>
      </w:r>
      <w:proofErr w:type="spellStart"/>
      <w:r w:rsidR="00E85104" w:rsidRPr="00B64828">
        <w:rPr>
          <w:rStyle w:val="Strong"/>
          <w:rFonts w:asciiTheme="minorHAnsi" w:hAnsiTheme="minorHAnsi"/>
          <w:sz w:val="22"/>
          <w:szCs w:val="22"/>
        </w:rPr>
        <w:t>Solution</w:t>
      </w:r>
      <w:r w:rsidR="00C20FE2" w:rsidRPr="00B64828">
        <w:rPr>
          <w:rStyle w:val="Strong"/>
          <w:rFonts w:asciiTheme="minorHAnsi" w:hAnsiTheme="minorHAnsi"/>
          <w:sz w:val="22"/>
          <w:szCs w:val="22"/>
        </w:rPr>
        <w:t>Architect</w:t>
      </w:r>
      <w:proofErr w:type="spellEnd"/>
    </w:p>
    <w:p w:rsidR="00984DF3" w:rsidRPr="00B64828" w:rsidRDefault="008E5B36" w:rsidP="00984DF3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lastRenderedPageBreak/>
        <w:t xml:space="preserve">Developed Java/J2EE applications using REST, JSON, Angular.js, Node.JS, SQL Server 2005 &amp; 2008, POJO, MVC, </w:t>
      </w:r>
      <w:r w:rsidR="002237D4" w:rsidRPr="00B64828">
        <w:rPr>
          <w:rFonts w:asciiTheme="minorHAnsi" w:eastAsia="Arial Unicode MS" w:hAnsiTheme="minorHAnsi" w:cs="Arial"/>
          <w:sz w:val="22"/>
          <w:szCs w:val="22"/>
        </w:rPr>
        <w:t xml:space="preserve">AWS, EC2, Cloud computing, </w:t>
      </w:r>
      <w:r w:rsidR="0002742E" w:rsidRPr="00B64828">
        <w:rPr>
          <w:rFonts w:asciiTheme="minorHAnsi" w:eastAsia="Arial Unicode MS" w:hAnsiTheme="minorHAnsi" w:cs="Arial"/>
          <w:sz w:val="22"/>
          <w:szCs w:val="22"/>
        </w:rPr>
        <w:t>and Spring</w:t>
      </w:r>
      <w:r w:rsidR="007E018F" w:rsidRPr="00B64828">
        <w:rPr>
          <w:rFonts w:asciiTheme="minorHAnsi" w:eastAsia="Arial Unicode MS" w:hAnsiTheme="minorHAnsi" w:cs="Arial"/>
          <w:sz w:val="22"/>
          <w:szCs w:val="22"/>
        </w:rPr>
        <w:t xml:space="preserve"> DI &amp; MVC </w:t>
      </w:r>
      <w:r w:rsidR="00E2025C" w:rsidRPr="00B64828">
        <w:rPr>
          <w:rFonts w:asciiTheme="minorHAnsi" w:eastAsia="Arial Unicode MS" w:hAnsiTheme="minorHAnsi" w:cs="Arial"/>
          <w:sz w:val="22"/>
          <w:szCs w:val="22"/>
        </w:rPr>
        <w:t>Etc.</w:t>
      </w:r>
      <w:r w:rsidR="007E018F" w:rsidRPr="00B64828">
        <w:rPr>
          <w:rFonts w:asciiTheme="minorHAnsi" w:eastAsia="Arial Unicode MS" w:hAnsiTheme="minorHAnsi" w:cs="Arial"/>
          <w:sz w:val="22"/>
          <w:szCs w:val="22"/>
        </w:rPr>
        <w:t>…</w:t>
      </w:r>
    </w:p>
    <w:p w:rsidR="00BD4429" w:rsidRPr="00B64828" w:rsidRDefault="007E018F" w:rsidP="00BD4429">
      <w:pPr>
        <w:numPr>
          <w:ilvl w:val="0"/>
          <w:numId w:val="4"/>
        </w:numPr>
        <w:rPr>
          <w:rStyle w:val="watch-title"/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Used the Eclipse IDE, Virtualization,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VMWare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TestNG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984DF3" w:rsidRPr="00B64828">
        <w:rPr>
          <w:rFonts w:asciiTheme="minorHAnsi" w:eastAsia="Arial Unicode MS" w:hAnsiTheme="minorHAnsi" w:cs="Arial"/>
          <w:sz w:val="22"/>
          <w:szCs w:val="22"/>
        </w:rPr>
        <w:t xml:space="preserve">JAVA 7 with </w:t>
      </w:r>
      <w:r w:rsidR="00984DF3" w:rsidRPr="00B64828">
        <w:rPr>
          <w:rStyle w:val="watch-title"/>
          <w:rFonts w:asciiTheme="minorHAnsi" w:hAnsiTheme="minorHAnsi"/>
          <w:sz w:val="22"/>
          <w:szCs w:val="22"/>
        </w:rPr>
        <w:t xml:space="preserve">Generics, Maven, Ant, Jenkins, Perforce, </w:t>
      </w:r>
      <w:r w:rsidR="0002742E" w:rsidRPr="00B64828">
        <w:rPr>
          <w:rStyle w:val="watch-title"/>
          <w:rFonts w:asciiTheme="minorHAnsi" w:hAnsiTheme="minorHAnsi"/>
          <w:sz w:val="22"/>
          <w:szCs w:val="22"/>
        </w:rPr>
        <w:t xml:space="preserve">Rest API, </w:t>
      </w:r>
      <w:r w:rsidR="00783E94" w:rsidRPr="00B64828">
        <w:rPr>
          <w:rStyle w:val="watch-title"/>
          <w:rFonts w:asciiTheme="minorHAnsi" w:hAnsiTheme="minorHAnsi"/>
          <w:sz w:val="22"/>
          <w:szCs w:val="22"/>
        </w:rPr>
        <w:t xml:space="preserve">ADF/ JSF, </w:t>
      </w:r>
      <w:proofErr w:type="spellStart"/>
      <w:r w:rsidR="00783E94" w:rsidRPr="00B64828">
        <w:rPr>
          <w:rStyle w:val="watch-title"/>
          <w:rFonts w:asciiTheme="minorHAnsi" w:hAnsiTheme="minorHAnsi"/>
          <w:sz w:val="22"/>
          <w:szCs w:val="22"/>
        </w:rPr>
        <w:t>WebCenter</w:t>
      </w:r>
      <w:proofErr w:type="spellEnd"/>
      <w:r w:rsidR="00783E94" w:rsidRPr="00B64828">
        <w:rPr>
          <w:rStyle w:val="watch-title"/>
          <w:rFonts w:asciiTheme="minorHAnsi" w:hAnsiTheme="minorHAnsi"/>
          <w:sz w:val="22"/>
          <w:szCs w:val="22"/>
        </w:rPr>
        <w:t>,</w:t>
      </w:r>
      <w:r w:rsidR="002E711F" w:rsidRPr="00B64828">
        <w:rPr>
          <w:rStyle w:val="watch-title"/>
          <w:rFonts w:asciiTheme="minorHAnsi" w:hAnsiTheme="minorHAnsi"/>
          <w:sz w:val="22"/>
          <w:szCs w:val="22"/>
        </w:rPr>
        <w:t xml:space="preserve"> OID, </w:t>
      </w:r>
      <w:r w:rsidR="00986089" w:rsidRPr="00B64828">
        <w:rPr>
          <w:rStyle w:val="watch-title"/>
          <w:rFonts w:asciiTheme="minorHAnsi" w:hAnsiTheme="minorHAnsi"/>
          <w:sz w:val="22"/>
          <w:szCs w:val="22"/>
        </w:rPr>
        <w:t>OVD, SOA</w:t>
      </w:r>
      <w:r w:rsidR="00783E94" w:rsidRPr="00B64828">
        <w:rPr>
          <w:rStyle w:val="watch-title"/>
          <w:rFonts w:asciiTheme="minorHAnsi" w:hAnsiTheme="minorHAnsi"/>
          <w:sz w:val="22"/>
          <w:szCs w:val="22"/>
        </w:rPr>
        <w:t>,</w:t>
      </w:r>
      <w:r w:rsidR="00496667" w:rsidRPr="00B64828">
        <w:rPr>
          <w:rStyle w:val="watch-title"/>
          <w:rFonts w:asciiTheme="minorHAnsi" w:hAnsiTheme="minorHAnsi"/>
          <w:sz w:val="22"/>
          <w:szCs w:val="22"/>
        </w:rPr>
        <w:t xml:space="preserve"> OSB,</w:t>
      </w:r>
      <w:r w:rsidR="00454273">
        <w:rPr>
          <w:rStyle w:val="watch-title"/>
          <w:rFonts w:asciiTheme="minorHAnsi" w:hAnsiTheme="minorHAnsi"/>
          <w:sz w:val="22"/>
          <w:szCs w:val="22"/>
        </w:rPr>
        <w:t>OBIEE,</w:t>
      </w:r>
      <w:r w:rsidR="00783E94" w:rsidRPr="00B64828">
        <w:rPr>
          <w:rStyle w:val="watch-title"/>
          <w:rFonts w:asciiTheme="minorHAnsi" w:hAnsiTheme="minorHAnsi"/>
          <w:sz w:val="22"/>
          <w:szCs w:val="22"/>
        </w:rPr>
        <w:t xml:space="preserve"> BPM, BPEL, BPMN, </w:t>
      </w:r>
      <w:r w:rsidR="00363014">
        <w:rPr>
          <w:rStyle w:val="watch-title"/>
          <w:rFonts w:asciiTheme="minorHAnsi" w:hAnsiTheme="minorHAnsi"/>
          <w:sz w:val="22"/>
          <w:szCs w:val="22"/>
        </w:rPr>
        <w:t>Oracle</w:t>
      </w:r>
      <w:r w:rsidR="00783E94" w:rsidRPr="00B64828">
        <w:rPr>
          <w:rStyle w:val="watch-title"/>
          <w:rFonts w:asciiTheme="minorHAnsi" w:hAnsiTheme="minorHAnsi"/>
          <w:sz w:val="22"/>
          <w:szCs w:val="22"/>
        </w:rPr>
        <w:t xml:space="preserve"> database 11g, BAM, BI Publishing, </w:t>
      </w:r>
      <w:r w:rsidR="00363014">
        <w:rPr>
          <w:rFonts w:asciiTheme="minorHAnsi" w:hAnsiTheme="minorHAnsi"/>
          <w:sz w:val="22"/>
          <w:szCs w:val="22"/>
        </w:rPr>
        <w:t>Oracle</w:t>
      </w:r>
      <w:r w:rsidR="002B7BD0" w:rsidRPr="00B64828">
        <w:rPr>
          <w:rFonts w:asciiTheme="minorHAnsi" w:hAnsiTheme="minorHAnsi"/>
          <w:sz w:val="22"/>
          <w:szCs w:val="22"/>
        </w:rPr>
        <w:t xml:space="preserve"> Enterprise User Security</w:t>
      </w:r>
    </w:p>
    <w:p w:rsidR="00984DF3" w:rsidRPr="00B64828" w:rsidRDefault="00BD4429" w:rsidP="00BD4429">
      <w:pPr>
        <w:numPr>
          <w:ilvl w:val="0"/>
          <w:numId w:val="4"/>
        </w:numPr>
        <w:rPr>
          <w:rStyle w:val="watch-title"/>
          <w:rFonts w:asciiTheme="minorHAnsi" w:hAnsiTheme="minorHAnsi"/>
          <w:bCs/>
          <w:sz w:val="22"/>
          <w:szCs w:val="22"/>
        </w:rPr>
      </w:pPr>
      <w:proofErr w:type="spellStart"/>
      <w:r w:rsidRPr="00B64828">
        <w:rPr>
          <w:rStyle w:val="watch-title"/>
          <w:rFonts w:asciiTheme="minorHAnsi" w:hAnsiTheme="minorHAnsi"/>
          <w:sz w:val="22"/>
          <w:szCs w:val="22"/>
        </w:rPr>
        <w:t>Liferay</w:t>
      </w:r>
      <w:proofErr w:type="spellEnd"/>
      <w:r w:rsidRPr="00B64828">
        <w:rPr>
          <w:rStyle w:val="watch-title"/>
          <w:rFonts w:asciiTheme="minorHAnsi" w:hAnsiTheme="minorHAnsi"/>
          <w:sz w:val="22"/>
          <w:szCs w:val="22"/>
        </w:rPr>
        <w:t xml:space="preserve"> 6.0 WCM used for the purpose of creating a CMS to create site pages</w:t>
      </w:r>
    </w:p>
    <w:p w:rsidR="00BD4429" w:rsidRPr="00B64828" w:rsidRDefault="00BD4429" w:rsidP="00BD4429">
      <w:pPr>
        <w:numPr>
          <w:ilvl w:val="0"/>
          <w:numId w:val="4"/>
        </w:numPr>
        <w:rPr>
          <w:rStyle w:val="watch-title"/>
          <w:rFonts w:asciiTheme="minorHAnsi" w:hAnsiTheme="minorHAnsi"/>
          <w:bCs/>
          <w:sz w:val="22"/>
          <w:szCs w:val="22"/>
        </w:rPr>
      </w:pPr>
      <w:r w:rsidRPr="00B64828">
        <w:rPr>
          <w:rStyle w:val="watch-title"/>
          <w:rFonts w:asciiTheme="minorHAnsi" w:hAnsiTheme="minorHAnsi"/>
          <w:bCs/>
          <w:sz w:val="22"/>
          <w:szCs w:val="22"/>
        </w:rPr>
        <w:t>Creating roles, groups, organizations, permissions for the access of those pages</w:t>
      </w:r>
    </w:p>
    <w:p w:rsidR="0002742E" w:rsidRPr="00B64828" w:rsidRDefault="0002742E" w:rsidP="00984DF3">
      <w:pPr>
        <w:numPr>
          <w:ilvl w:val="0"/>
          <w:numId w:val="4"/>
        </w:numPr>
        <w:rPr>
          <w:rStyle w:val="watch-title"/>
          <w:rFonts w:asciiTheme="minorHAnsi" w:hAnsiTheme="minorHAnsi"/>
          <w:bCs/>
          <w:sz w:val="22"/>
          <w:szCs w:val="22"/>
        </w:rPr>
      </w:pPr>
      <w:r w:rsidRPr="00B64828">
        <w:rPr>
          <w:rStyle w:val="watch-title"/>
          <w:rFonts w:asciiTheme="minorHAnsi" w:hAnsiTheme="minorHAnsi"/>
          <w:sz w:val="22"/>
          <w:szCs w:val="22"/>
        </w:rPr>
        <w:t>Designed, developed, Unit testing through SDLC</w:t>
      </w:r>
    </w:p>
    <w:p w:rsidR="00BD4429" w:rsidRPr="00B64828" w:rsidRDefault="00BD4429" w:rsidP="00BD4429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Technologies used: JSF 3.0, Tomcat 7.0, </w:t>
      </w:r>
      <w:proofErr w:type="spellStart"/>
      <w:r w:rsidRPr="00B64828">
        <w:rPr>
          <w:rFonts w:asciiTheme="minorHAnsi" w:hAnsiTheme="minorHAnsi"/>
          <w:bCs/>
          <w:sz w:val="22"/>
          <w:szCs w:val="22"/>
        </w:rPr>
        <w:t>Icefaces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 JSF framework, XML, MYSQL, database, Java 5.0, Spring IOC, Hibernate 3.0</w:t>
      </w:r>
      <w:r w:rsidR="00161D89" w:rsidRPr="00B64828">
        <w:rPr>
          <w:rFonts w:asciiTheme="minorHAnsi" w:hAnsiTheme="minorHAnsi"/>
          <w:bCs/>
          <w:sz w:val="22"/>
          <w:szCs w:val="22"/>
        </w:rPr>
        <w:t xml:space="preserve">, </w:t>
      </w:r>
      <w:r w:rsidR="00161D89" w:rsidRPr="00B64828">
        <w:rPr>
          <w:rFonts w:asciiTheme="minorHAnsi" w:hAnsiTheme="minorHAnsi"/>
          <w:sz w:val="22"/>
          <w:szCs w:val="22"/>
        </w:rPr>
        <w:t>Service Builder</w:t>
      </w:r>
    </w:p>
    <w:p w:rsidR="00E71913" w:rsidRPr="00B64828" w:rsidRDefault="00E71913" w:rsidP="00BD4429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Executed Informatics, </w:t>
      </w:r>
      <w:proofErr w:type="spellStart"/>
      <w:r w:rsidR="00B0578B" w:rsidRPr="00B64828">
        <w:rPr>
          <w:rFonts w:asciiTheme="minorHAnsi" w:hAnsiTheme="minorHAnsi"/>
          <w:bCs/>
          <w:sz w:val="22"/>
          <w:szCs w:val="22"/>
        </w:rPr>
        <w:t>Data</w:t>
      </w:r>
      <w:r w:rsidR="00B0578B">
        <w:rPr>
          <w:rFonts w:asciiTheme="minorHAnsi" w:hAnsiTheme="minorHAnsi"/>
          <w:bCs/>
          <w:sz w:val="22"/>
          <w:szCs w:val="22"/>
        </w:rPr>
        <w:t>S</w:t>
      </w:r>
      <w:r w:rsidR="00B0578B" w:rsidRPr="00B64828">
        <w:rPr>
          <w:rFonts w:asciiTheme="minorHAnsi" w:hAnsiTheme="minorHAnsi"/>
          <w:bCs/>
          <w:sz w:val="22"/>
          <w:szCs w:val="22"/>
        </w:rPr>
        <w:t>tage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, PL/SQL, </w:t>
      </w:r>
      <w:proofErr w:type="spellStart"/>
      <w:r w:rsidR="002B1F28" w:rsidRPr="00B64828">
        <w:rPr>
          <w:rFonts w:asciiTheme="minorHAnsi" w:eastAsia="Arial Unicode MS" w:hAnsiTheme="minorHAnsi" w:cs="Arial"/>
          <w:sz w:val="22"/>
          <w:szCs w:val="22"/>
        </w:rPr>
        <w:t>Hadoop</w:t>
      </w:r>
      <w:proofErr w:type="spellEnd"/>
      <w:r w:rsidR="002B1F28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proofErr w:type="spellStart"/>
      <w:r w:rsidR="002B1F28" w:rsidRPr="00B64828">
        <w:rPr>
          <w:rFonts w:asciiTheme="minorHAnsi" w:hAnsiTheme="minorHAnsi"/>
          <w:sz w:val="22"/>
          <w:szCs w:val="22"/>
        </w:rPr>
        <w:t>Cassandra</w:t>
      </w:r>
      <w:r w:rsidRPr="00B64828">
        <w:rPr>
          <w:rFonts w:asciiTheme="minorHAnsi" w:hAnsiTheme="minorHAnsi"/>
          <w:bCs/>
          <w:sz w:val="22"/>
          <w:szCs w:val="22"/>
        </w:rPr>
        <w:t>SPOOL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>,</w:t>
      </w:r>
      <w:r w:rsidR="00BC2EEE" w:rsidRPr="00B64828">
        <w:rPr>
          <w:rFonts w:asciiTheme="minorHAnsi" w:hAnsiTheme="minorHAnsi"/>
          <w:bCs/>
          <w:sz w:val="22"/>
          <w:szCs w:val="22"/>
        </w:rPr>
        <w:t xml:space="preserve"> ETL tools</w:t>
      </w:r>
      <w:r w:rsidRPr="00B64828">
        <w:rPr>
          <w:rFonts w:asciiTheme="minorHAnsi" w:hAnsiTheme="minorHAnsi"/>
          <w:bCs/>
          <w:sz w:val="22"/>
          <w:szCs w:val="22"/>
        </w:rPr>
        <w:t xml:space="preserve"> etc</w:t>
      </w:r>
      <w:r w:rsidR="00BC2EEE" w:rsidRPr="00B64828">
        <w:rPr>
          <w:rFonts w:asciiTheme="minorHAnsi" w:hAnsiTheme="minorHAnsi"/>
          <w:bCs/>
          <w:sz w:val="22"/>
          <w:szCs w:val="22"/>
        </w:rPr>
        <w:t>...</w:t>
      </w:r>
    </w:p>
    <w:p w:rsidR="00BD4429" w:rsidRPr="00B64828" w:rsidRDefault="00BD4429" w:rsidP="00BD4429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Completely designed the wireframes based on </w:t>
      </w:r>
      <w:proofErr w:type="spellStart"/>
      <w:r w:rsidRPr="00B64828">
        <w:rPr>
          <w:rFonts w:asciiTheme="minorHAnsi" w:hAnsiTheme="minorHAnsi"/>
          <w:bCs/>
          <w:sz w:val="22"/>
          <w:szCs w:val="22"/>
        </w:rPr>
        <w:t>Icefaces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 JSF template</w:t>
      </w:r>
    </w:p>
    <w:p w:rsidR="00BD4429" w:rsidRPr="00B64828" w:rsidRDefault="00BD4429" w:rsidP="00BD4429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 Developed events management system including custom calendars</w:t>
      </w:r>
    </w:p>
    <w:p w:rsidR="000C7DF1" w:rsidRPr="00B64828" w:rsidRDefault="000C7DF1" w:rsidP="00BD4429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Development and Enhancements in </w:t>
      </w:r>
      <w:proofErr w:type="spellStart"/>
      <w:r w:rsidRPr="00B64828">
        <w:rPr>
          <w:rFonts w:asciiTheme="minorHAnsi" w:hAnsiTheme="minorHAnsi"/>
          <w:bCs/>
          <w:sz w:val="22"/>
          <w:szCs w:val="22"/>
        </w:rPr>
        <w:t>SailPoint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 IIQ</w:t>
      </w:r>
      <w:r w:rsidR="00357EF7" w:rsidRPr="00B64828">
        <w:rPr>
          <w:rFonts w:asciiTheme="minorHAnsi" w:hAnsiTheme="minorHAnsi"/>
          <w:bCs/>
          <w:sz w:val="22"/>
          <w:szCs w:val="22"/>
        </w:rPr>
        <w:t xml:space="preserve"> 6.X</w:t>
      </w:r>
      <w:r w:rsidR="00CA683C" w:rsidRPr="00B64828">
        <w:rPr>
          <w:rFonts w:asciiTheme="minorHAnsi" w:hAnsiTheme="minorHAnsi"/>
          <w:bCs/>
          <w:sz w:val="22"/>
          <w:szCs w:val="22"/>
        </w:rPr>
        <w:t xml:space="preserve"> with workflow, </w:t>
      </w:r>
      <w:proofErr w:type="spellStart"/>
      <w:r w:rsidR="00CA683C" w:rsidRPr="00B64828">
        <w:rPr>
          <w:rFonts w:asciiTheme="minorHAnsi" w:hAnsiTheme="minorHAnsi"/>
          <w:bCs/>
          <w:sz w:val="22"/>
          <w:szCs w:val="22"/>
        </w:rPr>
        <w:t>beanshell</w:t>
      </w:r>
      <w:proofErr w:type="spellEnd"/>
      <w:r w:rsidR="00CA683C" w:rsidRPr="00B64828">
        <w:rPr>
          <w:rFonts w:asciiTheme="minorHAnsi" w:hAnsiTheme="minorHAnsi"/>
          <w:bCs/>
          <w:sz w:val="22"/>
          <w:szCs w:val="22"/>
        </w:rPr>
        <w:t xml:space="preserve">, rules </w:t>
      </w:r>
      <w:r w:rsidR="00E2025C" w:rsidRPr="00B64828">
        <w:rPr>
          <w:rFonts w:asciiTheme="minorHAnsi" w:hAnsiTheme="minorHAnsi"/>
          <w:bCs/>
          <w:sz w:val="22"/>
          <w:szCs w:val="22"/>
        </w:rPr>
        <w:t>etc.</w:t>
      </w:r>
      <w:r w:rsidR="00CA683C" w:rsidRPr="00B64828">
        <w:rPr>
          <w:rFonts w:asciiTheme="minorHAnsi" w:hAnsiTheme="minorHAnsi"/>
          <w:bCs/>
          <w:sz w:val="22"/>
          <w:szCs w:val="22"/>
        </w:rPr>
        <w:t xml:space="preserve">… </w:t>
      </w:r>
    </w:p>
    <w:p w:rsidR="0002742E" w:rsidRDefault="0002742E" w:rsidP="0002742E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Gathered requirements and creating business and technical documentation</w:t>
      </w:r>
    </w:p>
    <w:p w:rsidR="00933F80" w:rsidRPr="00B64828" w:rsidRDefault="00933F80" w:rsidP="00933F80">
      <w:pPr>
        <w:pStyle w:val="ListParagraph"/>
        <w:numPr>
          <w:ilvl w:val="0"/>
          <w:numId w:val="4"/>
        </w:numPr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Used Agile Scrum with TDD</w:t>
      </w:r>
    </w:p>
    <w:p w:rsidR="00933F80" w:rsidRPr="00B64828" w:rsidRDefault="00933F80" w:rsidP="00933F80">
      <w:pPr>
        <w:ind w:left="720"/>
        <w:rPr>
          <w:rFonts w:asciiTheme="minorHAnsi" w:hAnsiTheme="minorHAnsi"/>
          <w:sz w:val="22"/>
          <w:szCs w:val="22"/>
        </w:rPr>
      </w:pPr>
    </w:p>
    <w:p w:rsidR="007E018F" w:rsidRPr="00B64828" w:rsidRDefault="007E018F" w:rsidP="0002742E">
      <w:pPr>
        <w:ind w:left="720"/>
        <w:rPr>
          <w:rFonts w:asciiTheme="minorHAnsi" w:hAnsiTheme="minorHAnsi"/>
          <w:bCs/>
          <w:sz w:val="22"/>
          <w:szCs w:val="22"/>
        </w:rPr>
      </w:pPr>
    </w:p>
    <w:p w:rsidR="0002742E" w:rsidRDefault="0002742E" w:rsidP="0002742E">
      <w:pPr>
        <w:rPr>
          <w:rStyle w:val="Strong"/>
          <w:rFonts w:asciiTheme="minorHAnsi" w:hAnsiTheme="minorHAnsi"/>
          <w:b w:val="0"/>
          <w:sz w:val="22"/>
          <w:szCs w:val="22"/>
        </w:rPr>
      </w:pPr>
    </w:p>
    <w:p w:rsidR="00363014" w:rsidRDefault="00363014" w:rsidP="0002742E">
      <w:pPr>
        <w:rPr>
          <w:rStyle w:val="Strong"/>
          <w:rFonts w:asciiTheme="minorHAnsi" w:hAnsiTheme="minorHAnsi"/>
          <w:b w:val="0"/>
          <w:sz w:val="22"/>
          <w:szCs w:val="22"/>
        </w:rPr>
      </w:pPr>
    </w:p>
    <w:p w:rsidR="00363014" w:rsidRDefault="00363014" w:rsidP="0002742E">
      <w:pPr>
        <w:rPr>
          <w:rStyle w:val="Strong"/>
          <w:rFonts w:asciiTheme="minorHAnsi" w:hAnsiTheme="minorHAnsi"/>
          <w:b w:val="0"/>
          <w:sz w:val="22"/>
          <w:szCs w:val="22"/>
        </w:rPr>
      </w:pPr>
    </w:p>
    <w:p w:rsidR="00363014" w:rsidRDefault="00363014" w:rsidP="0002742E">
      <w:pPr>
        <w:rPr>
          <w:rStyle w:val="Strong"/>
          <w:rFonts w:asciiTheme="minorHAnsi" w:hAnsiTheme="minorHAnsi"/>
          <w:b w:val="0"/>
          <w:sz w:val="22"/>
          <w:szCs w:val="22"/>
        </w:rPr>
      </w:pPr>
    </w:p>
    <w:p w:rsidR="00363014" w:rsidRPr="00B64828" w:rsidRDefault="00363014" w:rsidP="0002742E">
      <w:pPr>
        <w:rPr>
          <w:rStyle w:val="Strong"/>
          <w:rFonts w:asciiTheme="minorHAnsi" w:hAnsiTheme="minorHAnsi"/>
          <w:b w:val="0"/>
          <w:sz w:val="22"/>
          <w:szCs w:val="22"/>
        </w:rPr>
      </w:pPr>
    </w:p>
    <w:p w:rsidR="00E97DE3" w:rsidRDefault="00E97DE3" w:rsidP="00351E4F">
      <w:pPr>
        <w:rPr>
          <w:rStyle w:val="Strong"/>
          <w:rFonts w:asciiTheme="minorHAnsi" w:hAnsiTheme="minorHAnsi"/>
          <w:sz w:val="22"/>
          <w:szCs w:val="22"/>
        </w:rPr>
      </w:pPr>
    </w:p>
    <w:p w:rsidR="00351E4F" w:rsidRPr="00B64828" w:rsidRDefault="002661E9" w:rsidP="00351E4F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01/13</w:t>
      </w:r>
      <w:r w:rsidR="00E976A2" w:rsidRPr="00B64828">
        <w:rPr>
          <w:rStyle w:val="Strong"/>
          <w:rFonts w:asciiTheme="minorHAnsi" w:hAnsiTheme="minorHAnsi"/>
          <w:sz w:val="22"/>
          <w:szCs w:val="22"/>
        </w:rPr>
        <w:t xml:space="preserve"> – 04/14</w:t>
      </w:r>
    </w:p>
    <w:p w:rsidR="00351E4F" w:rsidRPr="00B64828" w:rsidRDefault="001A3909" w:rsidP="00351E4F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WellPoint Incorporation/UST</w:t>
      </w:r>
      <w:r w:rsidR="00E2025C" w:rsidRPr="00B64828">
        <w:rPr>
          <w:rStyle w:val="Strong"/>
          <w:rFonts w:asciiTheme="minorHAnsi" w:hAnsiTheme="minorHAnsi"/>
          <w:sz w:val="22"/>
          <w:szCs w:val="22"/>
        </w:rPr>
        <w:t>-</w:t>
      </w:r>
      <w:r w:rsidRPr="00B64828">
        <w:rPr>
          <w:rStyle w:val="Strong"/>
          <w:rFonts w:asciiTheme="minorHAnsi" w:hAnsiTheme="minorHAnsi"/>
          <w:sz w:val="22"/>
          <w:szCs w:val="22"/>
        </w:rPr>
        <w:t>Global – Mason, Ohio</w:t>
      </w:r>
    </w:p>
    <w:p w:rsidR="00351E4F" w:rsidRPr="00B64828" w:rsidRDefault="00E85104" w:rsidP="00351E4F">
      <w:pPr>
        <w:rPr>
          <w:rStyle w:val="Strong"/>
          <w:rFonts w:asciiTheme="minorHAnsi" w:hAnsiTheme="minorHAnsi"/>
          <w:sz w:val="22"/>
          <w:szCs w:val="22"/>
        </w:rPr>
      </w:pPr>
      <w:proofErr w:type="spellStart"/>
      <w:r w:rsidRPr="00B64828">
        <w:rPr>
          <w:rStyle w:val="Strong"/>
          <w:rFonts w:asciiTheme="minorHAnsi" w:hAnsiTheme="minorHAnsi"/>
          <w:sz w:val="22"/>
          <w:szCs w:val="22"/>
        </w:rPr>
        <w:t>So</w:t>
      </w:r>
      <w:r w:rsidR="00040CBB" w:rsidRPr="00B64828">
        <w:rPr>
          <w:rStyle w:val="Strong"/>
          <w:rFonts w:asciiTheme="minorHAnsi" w:hAnsiTheme="minorHAnsi"/>
          <w:sz w:val="22"/>
          <w:szCs w:val="22"/>
        </w:rPr>
        <w:t>lu</w:t>
      </w:r>
      <w:r w:rsidRPr="00B64828">
        <w:rPr>
          <w:rStyle w:val="Strong"/>
          <w:rFonts w:asciiTheme="minorHAnsi" w:hAnsiTheme="minorHAnsi"/>
          <w:sz w:val="22"/>
          <w:szCs w:val="22"/>
        </w:rPr>
        <w:t>tion</w:t>
      </w:r>
      <w:r w:rsidR="00CF2C65" w:rsidRPr="00B64828">
        <w:rPr>
          <w:rStyle w:val="Strong"/>
          <w:rFonts w:asciiTheme="minorHAnsi" w:hAnsiTheme="minorHAnsi"/>
          <w:sz w:val="22"/>
          <w:szCs w:val="22"/>
        </w:rPr>
        <w:t>Architect</w:t>
      </w:r>
      <w:proofErr w:type="spellEnd"/>
      <w:r w:rsidR="00351E4F" w:rsidRPr="00B64828">
        <w:rPr>
          <w:rStyle w:val="Strong"/>
          <w:rFonts w:asciiTheme="minorHAnsi" w:hAnsiTheme="minorHAnsi"/>
          <w:sz w:val="22"/>
          <w:szCs w:val="22"/>
        </w:rPr>
        <w:t>/Team Lead</w:t>
      </w:r>
      <w:r w:rsidR="0048619A" w:rsidRPr="00B64828">
        <w:rPr>
          <w:rStyle w:val="Strong"/>
          <w:rFonts w:asciiTheme="minorHAnsi" w:hAnsiTheme="minorHAnsi"/>
          <w:sz w:val="22"/>
          <w:szCs w:val="22"/>
        </w:rPr>
        <w:t>/PM</w:t>
      </w:r>
    </w:p>
    <w:p w:rsidR="00351E4F" w:rsidRPr="00B64828" w:rsidRDefault="00F83C8B" w:rsidP="000E2581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SUN Identity Manager System 8</w:t>
      </w:r>
      <w:r w:rsidR="00351E4F" w:rsidRPr="00B64828">
        <w:rPr>
          <w:rFonts w:asciiTheme="minorHAnsi" w:hAnsiTheme="minorHAnsi"/>
          <w:sz w:val="22"/>
          <w:szCs w:val="22"/>
        </w:rPr>
        <w:t>.1</w:t>
      </w:r>
      <w:r w:rsidR="00735707" w:rsidRPr="00B64828">
        <w:rPr>
          <w:rFonts w:asciiTheme="minorHAnsi" w:hAnsiTheme="minorHAnsi"/>
          <w:sz w:val="22"/>
          <w:szCs w:val="22"/>
        </w:rPr>
        <w:t>, Role Manager</w:t>
      </w:r>
      <w:r w:rsidR="00DC4E7B" w:rsidRPr="00B64828">
        <w:rPr>
          <w:rFonts w:asciiTheme="minorHAnsi" w:hAnsiTheme="minorHAnsi"/>
          <w:sz w:val="22"/>
          <w:szCs w:val="22"/>
        </w:rPr>
        <w:t xml:space="preserve"> (OIA)</w:t>
      </w:r>
      <w:r w:rsidR="00735707" w:rsidRPr="00B64828">
        <w:rPr>
          <w:rFonts w:asciiTheme="minorHAnsi" w:hAnsiTheme="minorHAnsi"/>
          <w:sz w:val="22"/>
          <w:szCs w:val="22"/>
        </w:rPr>
        <w:t xml:space="preserve">, Role Finder, </w:t>
      </w:r>
      <w:proofErr w:type="spellStart"/>
      <w:r w:rsidR="00735707" w:rsidRPr="00B64828">
        <w:rPr>
          <w:rFonts w:asciiTheme="minorHAnsi" w:hAnsiTheme="minorHAnsi"/>
          <w:sz w:val="22"/>
          <w:szCs w:val="22"/>
        </w:rPr>
        <w:t>QCare</w:t>
      </w:r>
      <w:proofErr w:type="spellEnd"/>
      <w:r w:rsidR="00735707" w:rsidRPr="00B64828">
        <w:rPr>
          <w:rFonts w:asciiTheme="minorHAnsi" w:hAnsiTheme="minorHAnsi"/>
          <w:sz w:val="22"/>
          <w:szCs w:val="22"/>
        </w:rPr>
        <w:t>,</w:t>
      </w:r>
      <w:r w:rsidR="00351E4F" w:rsidRPr="00B64828">
        <w:rPr>
          <w:rFonts w:asciiTheme="minorHAnsi" w:hAnsiTheme="minorHAnsi"/>
          <w:sz w:val="22"/>
          <w:szCs w:val="22"/>
        </w:rPr>
        <w:t xml:space="preserve"> and with </w:t>
      </w:r>
      <w:r w:rsidR="00040CBB" w:rsidRPr="00B64828">
        <w:rPr>
          <w:rFonts w:asciiTheme="minorHAnsi" w:hAnsiTheme="minorHAnsi"/>
          <w:sz w:val="22"/>
          <w:szCs w:val="22"/>
        </w:rPr>
        <w:t xml:space="preserve">CA </w:t>
      </w:r>
      <w:proofErr w:type="spellStart"/>
      <w:r w:rsidR="00351E4F" w:rsidRPr="00B64828">
        <w:rPr>
          <w:rFonts w:asciiTheme="minorHAnsi" w:hAnsiTheme="minorHAnsi"/>
          <w:sz w:val="22"/>
          <w:szCs w:val="22"/>
        </w:rPr>
        <w:t>Siteminder</w:t>
      </w:r>
      <w:proofErr w:type="spellEnd"/>
    </w:p>
    <w:p w:rsidR="00351E4F" w:rsidRPr="00B64828" w:rsidRDefault="00351E4F" w:rsidP="000E2581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Gathering requirements and creating business</w:t>
      </w:r>
      <w:r w:rsidR="00DC4E7B" w:rsidRPr="00B64828">
        <w:rPr>
          <w:rFonts w:asciiTheme="minorHAnsi" w:hAnsiTheme="minorHAnsi"/>
          <w:sz w:val="22"/>
          <w:szCs w:val="22"/>
        </w:rPr>
        <w:t xml:space="preserve"> for HIPAA/SOA</w:t>
      </w:r>
      <w:r w:rsidRPr="00B64828">
        <w:rPr>
          <w:rFonts w:asciiTheme="minorHAnsi" w:hAnsiTheme="minorHAnsi"/>
          <w:sz w:val="22"/>
          <w:szCs w:val="22"/>
        </w:rPr>
        <w:t xml:space="preserve"> and technical documentation</w:t>
      </w:r>
    </w:p>
    <w:p w:rsidR="00351E4F" w:rsidRPr="00B64828" w:rsidRDefault="00351E4F" w:rsidP="00351E4F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Developed architecture design in </w:t>
      </w:r>
      <w:r w:rsidR="00986089" w:rsidRPr="00B64828">
        <w:rPr>
          <w:rFonts w:asciiTheme="minorHAnsi" w:hAnsiTheme="minorHAnsi"/>
          <w:sz w:val="22"/>
          <w:szCs w:val="22"/>
        </w:rPr>
        <w:t>VISO, DOJO</w:t>
      </w:r>
      <w:r w:rsidR="00E55AE7" w:rsidRPr="00B64828">
        <w:rPr>
          <w:rFonts w:asciiTheme="minorHAnsi" w:hAnsiTheme="minorHAnsi"/>
          <w:sz w:val="22"/>
          <w:szCs w:val="22"/>
        </w:rPr>
        <w:t>,</w:t>
      </w:r>
      <w:r w:rsidRPr="00B64828">
        <w:rPr>
          <w:rFonts w:asciiTheme="minorHAnsi" w:hAnsiTheme="minorHAnsi"/>
          <w:sz w:val="22"/>
          <w:szCs w:val="22"/>
        </w:rPr>
        <w:t xml:space="preserve"> Data Conversion using Stored Procedures and triggers for </w:t>
      </w:r>
      <w:proofErr w:type="spellStart"/>
      <w:r w:rsidR="00363014">
        <w:rPr>
          <w:rFonts w:asciiTheme="minorHAnsi" w:hAnsiTheme="minorHAnsi"/>
          <w:sz w:val="22"/>
          <w:szCs w:val="22"/>
        </w:rPr>
        <w:t>Oracle</w:t>
      </w:r>
      <w:r w:rsidR="00986089" w:rsidRPr="00B64828">
        <w:rPr>
          <w:rFonts w:asciiTheme="minorHAnsi" w:hAnsiTheme="minorHAnsi"/>
          <w:sz w:val="22"/>
          <w:szCs w:val="22"/>
        </w:rPr>
        <w:t>and</w:t>
      </w:r>
      <w:proofErr w:type="spellEnd"/>
      <w:r w:rsidR="00986089" w:rsidRPr="00B64828">
        <w:rPr>
          <w:rFonts w:asciiTheme="minorHAnsi" w:hAnsiTheme="minorHAnsi"/>
          <w:sz w:val="22"/>
          <w:szCs w:val="22"/>
        </w:rPr>
        <w:t xml:space="preserve"> UDB</w:t>
      </w:r>
      <w:r w:rsidRPr="00B64828">
        <w:rPr>
          <w:rFonts w:asciiTheme="minorHAnsi" w:hAnsiTheme="minorHAnsi"/>
          <w:sz w:val="22"/>
          <w:szCs w:val="22"/>
        </w:rPr>
        <w:t xml:space="preserve"> DB2 9.2, MS Project, SQL Server 2005, and Word</w:t>
      </w:r>
    </w:p>
    <w:p w:rsidR="00297499" w:rsidRPr="00B64828" w:rsidRDefault="00297499" w:rsidP="00351E4F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Developing </w:t>
      </w:r>
      <w:r w:rsidR="00CF2C65" w:rsidRPr="00B64828">
        <w:rPr>
          <w:rFonts w:asciiTheme="minorHAnsi" w:hAnsiTheme="minorHAnsi"/>
          <w:sz w:val="22"/>
          <w:szCs w:val="22"/>
        </w:rPr>
        <w:t>languages</w:t>
      </w:r>
      <w:r w:rsidRPr="00B64828">
        <w:rPr>
          <w:rFonts w:asciiTheme="minorHAnsi" w:hAnsiTheme="minorHAnsi"/>
          <w:sz w:val="22"/>
          <w:szCs w:val="22"/>
        </w:rPr>
        <w:t xml:space="preserve"> Java, J2EE, JSP, JSF, Hibernate, </w:t>
      </w:r>
      <w:proofErr w:type="spellStart"/>
      <w:r w:rsidR="00357EF7" w:rsidRPr="00B64828">
        <w:rPr>
          <w:rFonts w:asciiTheme="minorHAnsi" w:hAnsiTheme="minorHAnsi"/>
          <w:sz w:val="22"/>
          <w:szCs w:val="22"/>
        </w:rPr>
        <w:t>SailPoint</w:t>
      </w:r>
      <w:proofErr w:type="spellEnd"/>
      <w:r w:rsidR="00357EF7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 xml:space="preserve">Spring, Struts, BPEL, SOA, </w:t>
      </w:r>
      <w:r w:rsidR="00496667" w:rsidRPr="00B64828">
        <w:rPr>
          <w:rFonts w:asciiTheme="minorHAnsi" w:hAnsiTheme="minorHAnsi"/>
          <w:sz w:val="22"/>
          <w:szCs w:val="22"/>
        </w:rPr>
        <w:t xml:space="preserve">OSB, </w:t>
      </w:r>
      <w:r w:rsidR="00986089" w:rsidRPr="00B64828">
        <w:rPr>
          <w:rFonts w:asciiTheme="minorHAnsi" w:hAnsiTheme="minorHAnsi"/>
          <w:sz w:val="22"/>
          <w:szCs w:val="22"/>
        </w:rPr>
        <w:t xml:space="preserve">REST, SOAP, Eclipse Juno and </w:t>
      </w:r>
      <w:proofErr w:type="spellStart"/>
      <w:r w:rsidR="00986089" w:rsidRPr="00B64828">
        <w:rPr>
          <w:rFonts w:asciiTheme="minorHAnsi" w:hAnsiTheme="minorHAnsi"/>
          <w:sz w:val="22"/>
          <w:szCs w:val="22"/>
        </w:rPr>
        <w:t>JD</w:t>
      </w:r>
      <w:r w:rsidRPr="00B64828">
        <w:rPr>
          <w:rFonts w:asciiTheme="minorHAnsi" w:hAnsiTheme="minorHAnsi"/>
          <w:sz w:val="22"/>
          <w:szCs w:val="22"/>
        </w:rPr>
        <w:t>eveloper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IDE, Design Patterns, UML, SVN, Hudson, PERL, PL/SQL</w:t>
      </w:r>
    </w:p>
    <w:p w:rsidR="00297499" w:rsidRPr="00B64828" w:rsidRDefault="00297499" w:rsidP="00EA23D4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Using MVC, Singleton, Services, JMS, </w:t>
      </w:r>
      <w:proofErr w:type="spellStart"/>
      <w:r w:rsidR="00EA23D4" w:rsidRPr="00B64828">
        <w:rPr>
          <w:rFonts w:asciiTheme="minorHAnsi" w:hAnsiTheme="minorHAnsi"/>
          <w:sz w:val="22"/>
          <w:szCs w:val="22"/>
        </w:rPr>
        <w:t>Ilog</w:t>
      </w:r>
      <w:proofErr w:type="spellEnd"/>
      <w:r w:rsidR="00EA23D4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A23D4" w:rsidRPr="00B64828">
        <w:rPr>
          <w:rFonts w:asciiTheme="minorHAnsi" w:hAnsiTheme="minorHAnsi"/>
          <w:sz w:val="22"/>
          <w:szCs w:val="22"/>
        </w:rPr>
        <w:t>Jrules</w:t>
      </w:r>
      <w:proofErr w:type="spellEnd"/>
      <w:r w:rsidR="00EA23D4" w:rsidRPr="00B64828">
        <w:rPr>
          <w:rFonts w:asciiTheme="minorHAnsi" w:hAnsiTheme="minorHAnsi"/>
          <w:sz w:val="22"/>
          <w:szCs w:val="22"/>
        </w:rPr>
        <w:t xml:space="preserve">, </w:t>
      </w:r>
      <w:r w:rsidR="00575902" w:rsidRPr="00B64828">
        <w:rPr>
          <w:rFonts w:asciiTheme="minorHAnsi" w:hAnsiTheme="minorHAnsi"/>
          <w:sz w:val="22"/>
          <w:szCs w:val="22"/>
        </w:rPr>
        <w:t xml:space="preserve">ADFS, </w:t>
      </w:r>
      <w:r w:rsidR="00EA23D4" w:rsidRPr="00B64828">
        <w:rPr>
          <w:rFonts w:asciiTheme="minorHAnsi" w:hAnsiTheme="minorHAnsi"/>
          <w:sz w:val="22"/>
          <w:szCs w:val="22"/>
        </w:rPr>
        <w:t xml:space="preserve">ESB/OSB, </w:t>
      </w:r>
      <w:proofErr w:type="spellStart"/>
      <w:r w:rsidR="00EA23D4" w:rsidRPr="00B64828">
        <w:rPr>
          <w:rFonts w:asciiTheme="minorHAnsi" w:hAnsiTheme="minorHAnsi"/>
          <w:sz w:val="22"/>
          <w:szCs w:val="22"/>
        </w:rPr>
        <w:t>Xpath</w:t>
      </w:r>
      <w:proofErr w:type="spellEnd"/>
      <w:r w:rsidR="00EA23D4" w:rsidRPr="00B64828">
        <w:rPr>
          <w:rFonts w:asciiTheme="minorHAnsi" w:hAnsiTheme="minorHAnsi"/>
          <w:sz w:val="22"/>
          <w:szCs w:val="22"/>
        </w:rPr>
        <w:t xml:space="preserve">, XQuery, </w:t>
      </w:r>
      <w:r w:rsidR="009F6ABD" w:rsidRPr="00B64828">
        <w:rPr>
          <w:rFonts w:asciiTheme="minorHAnsi" w:hAnsiTheme="minorHAnsi"/>
          <w:sz w:val="22"/>
          <w:szCs w:val="22"/>
        </w:rPr>
        <w:t xml:space="preserve">CSS, </w:t>
      </w:r>
      <w:r w:rsidR="00EA23D4" w:rsidRPr="00B64828">
        <w:rPr>
          <w:rFonts w:asciiTheme="minorHAnsi" w:hAnsiTheme="minorHAnsi"/>
          <w:sz w:val="22"/>
          <w:szCs w:val="22"/>
        </w:rPr>
        <w:t>HTML5</w:t>
      </w:r>
      <w:r w:rsidR="009F6ABD" w:rsidRPr="00B64828">
        <w:rPr>
          <w:rFonts w:asciiTheme="minorHAnsi" w:hAnsiTheme="minorHAnsi"/>
          <w:sz w:val="22"/>
          <w:szCs w:val="22"/>
        </w:rPr>
        <w:t>, ADF</w:t>
      </w:r>
    </w:p>
    <w:p w:rsidR="00351E4F" w:rsidRPr="00B64828" w:rsidRDefault="00351E4F" w:rsidP="00351E4F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SUN IDM certified: SSO, Authentication, Authorization, Federation, SPML, complete knowledge and experience with the IDM suite</w:t>
      </w:r>
    </w:p>
    <w:p w:rsidR="009E01C9" w:rsidRPr="00B64828" w:rsidRDefault="00176875" w:rsidP="00A40FEC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</w:t>
      </w:r>
      <w:r w:rsidR="009E01C9" w:rsidRPr="00B64828">
        <w:rPr>
          <w:rFonts w:asciiTheme="minorHAnsi" w:hAnsiTheme="minorHAnsi"/>
          <w:sz w:val="22"/>
          <w:szCs w:val="22"/>
        </w:rPr>
        <w:t xml:space="preserve"> using </w:t>
      </w:r>
      <w:r w:rsidR="000B22A6" w:rsidRPr="00B64828">
        <w:rPr>
          <w:rFonts w:asciiTheme="minorHAnsi" w:hAnsiTheme="minorHAnsi"/>
          <w:bCs/>
          <w:sz w:val="22"/>
          <w:szCs w:val="22"/>
        </w:rPr>
        <w:t>Node.js, An</w:t>
      </w:r>
      <w:r w:rsidR="009E01C9" w:rsidRPr="00B64828">
        <w:rPr>
          <w:rFonts w:asciiTheme="minorHAnsi" w:hAnsiTheme="minorHAnsi"/>
          <w:bCs/>
          <w:sz w:val="22"/>
          <w:szCs w:val="22"/>
        </w:rPr>
        <w:t xml:space="preserve">gular.js. Bootstrap, IVY, SCALA, </w:t>
      </w:r>
      <w:proofErr w:type="spellStart"/>
      <w:r w:rsidR="00A40FEC" w:rsidRPr="00B64828">
        <w:rPr>
          <w:rFonts w:asciiTheme="minorHAnsi" w:hAnsiTheme="minorHAnsi"/>
          <w:bCs/>
          <w:sz w:val="22"/>
          <w:szCs w:val="22"/>
        </w:rPr>
        <w:t>Hadoop,</w:t>
      </w:r>
      <w:r w:rsidR="00440543" w:rsidRPr="00B64828">
        <w:rPr>
          <w:rFonts w:asciiTheme="minorHAnsi" w:hAnsiTheme="minorHAnsi"/>
          <w:sz w:val="22"/>
          <w:szCs w:val="22"/>
        </w:rPr>
        <w:t>Cassandra</w:t>
      </w:r>
      <w:proofErr w:type="spellEnd"/>
      <w:r w:rsidR="00440543" w:rsidRPr="00B64828">
        <w:rPr>
          <w:rFonts w:asciiTheme="minorHAnsi" w:hAnsiTheme="minorHAnsi"/>
          <w:sz w:val="22"/>
          <w:szCs w:val="22"/>
        </w:rPr>
        <w:t xml:space="preserve">, </w:t>
      </w:r>
      <w:r w:rsidR="00440543" w:rsidRPr="00B64828">
        <w:rPr>
          <w:rFonts w:asciiTheme="minorHAnsi" w:hAnsiTheme="minorHAnsi"/>
          <w:bCs/>
          <w:sz w:val="22"/>
          <w:szCs w:val="22"/>
        </w:rPr>
        <w:t>Spring</w:t>
      </w:r>
      <w:r w:rsidR="009E01C9" w:rsidRPr="00B64828">
        <w:rPr>
          <w:rFonts w:asciiTheme="minorHAnsi" w:hAnsiTheme="minorHAnsi"/>
          <w:bCs/>
          <w:sz w:val="22"/>
          <w:szCs w:val="22"/>
        </w:rPr>
        <w:t xml:space="preserve"> ROO &amp; Security, Jenkins, Hudson, ANT, </w:t>
      </w:r>
      <w:proofErr w:type="spellStart"/>
      <w:r w:rsidR="009E01C9" w:rsidRPr="00B64828">
        <w:rPr>
          <w:rFonts w:asciiTheme="minorHAnsi" w:hAnsiTheme="minorHAnsi"/>
          <w:bCs/>
          <w:sz w:val="22"/>
          <w:szCs w:val="22"/>
        </w:rPr>
        <w:t>SonarQube</w:t>
      </w:r>
      <w:proofErr w:type="spellEnd"/>
      <w:r w:rsidR="009E01C9" w:rsidRPr="00B64828"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 w:rsidR="009E01C9" w:rsidRPr="00B64828">
        <w:rPr>
          <w:rFonts w:asciiTheme="minorHAnsi" w:hAnsiTheme="minorHAnsi"/>
          <w:bCs/>
          <w:sz w:val="22"/>
          <w:szCs w:val="22"/>
        </w:rPr>
        <w:t>ArtiFactory</w:t>
      </w:r>
      <w:proofErr w:type="spellEnd"/>
      <w:r w:rsidR="009E01C9" w:rsidRPr="00B64828"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 w:rsidR="009E01C9" w:rsidRPr="00B64828">
        <w:rPr>
          <w:rFonts w:asciiTheme="minorHAnsi" w:hAnsiTheme="minorHAnsi"/>
          <w:bCs/>
          <w:sz w:val="22"/>
          <w:szCs w:val="22"/>
        </w:rPr>
        <w:t>Gradle</w:t>
      </w:r>
      <w:proofErr w:type="spellEnd"/>
      <w:r w:rsidR="0016430E" w:rsidRPr="00B64828">
        <w:rPr>
          <w:rFonts w:asciiTheme="minorHAnsi" w:hAnsiTheme="minorHAnsi"/>
          <w:bCs/>
          <w:sz w:val="22"/>
          <w:szCs w:val="22"/>
        </w:rPr>
        <w:t xml:space="preserve">, AWS, EC2 </w:t>
      </w:r>
    </w:p>
    <w:p w:rsidR="00C43BF7" w:rsidRPr="00B64828" w:rsidRDefault="00C43BF7" w:rsidP="00C43BF7">
      <w:pPr>
        <w:numPr>
          <w:ilvl w:val="0"/>
          <w:numId w:val="8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Developed Java classes, XML, and Plugins to customize OIM </w:t>
      </w:r>
    </w:p>
    <w:p w:rsidR="009F1847" w:rsidRPr="00B64828" w:rsidRDefault="009F1847" w:rsidP="007E3CB8">
      <w:pPr>
        <w:numPr>
          <w:ilvl w:val="0"/>
          <w:numId w:val="8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 xml:space="preserve">Developed </w:t>
      </w:r>
      <w:r w:rsidR="00363014">
        <w:rPr>
          <w:rFonts w:asciiTheme="minorHAnsi" w:hAnsiTheme="minorHAnsi" w:cs="Arial"/>
          <w:bCs/>
          <w:sz w:val="22"/>
          <w:szCs w:val="22"/>
        </w:rPr>
        <w:t>Oracle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ADF, EO, </w:t>
      </w:r>
      <w:r w:rsidR="00986089" w:rsidRPr="00B64828">
        <w:rPr>
          <w:rFonts w:asciiTheme="minorHAnsi" w:hAnsiTheme="minorHAnsi" w:cs="Arial"/>
          <w:bCs/>
          <w:sz w:val="22"/>
          <w:szCs w:val="22"/>
        </w:rPr>
        <w:t>VO, LOV</w:t>
      </w:r>
      <w:r w:rsidRPr="00B64828">
        <w:rPr>
          <w:rFonts w:asciiTheme="minorHAnsi" w:hAnsiTheme="minorHAnsi" w:cs="Arial"/>
          <w:bCs/>
          <w:sz w:val="22"/>
          <w:szCs w:val="22"/>
        </w:rPr>
        <w:t>,</w:t>
      </w:r>
      <w:r w:rsidR="00867ED1" w:rsidRPr="00B64828">
        <w:rPr>
          <w:rFonts w:asciiTheme="minorHAnsi" w:hAnsiTheme="minorHAnsi" w:cs="Arial"/>
          <w:bCs/>
          <w:sz w:val="22"/>
          <w:szCs w:val="22"/>
        </w:rPr>
        <w:t xml:space="preserve"> Java/JEE,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Data Control, </w:t>
      </w:r>
      <w:proofErr w:type="spellStart"/>
      <w:r w:rsidRPr="00B64828">
        <w:rPr>
          <w:rFonts w:asciiTheme="minorHAnsi" w:hAnsiTheme="minorHAnsi" w:cs="Arial"/>
          <w:bCs/>
          <w:sz w:val="22"/>
          <w:szCs w:val="22"/>
        </w:rPr>
        <w:t>JDeveloper</w:t>
      </w:r>
      <w:proofErr w:type="spellEnd"/>
      <w:r w:rsidRPr="00B64828">
        <w:rPr>
          <w:rFonts w:asciiTheme="minorHAnsi" w:hAnsiTheme="minorHAnsi" w:cs="Arial"/>
          <w:bCs/>
          <w:sz w:val="22"/>
          <w:szCs w:val="22"/>
        </w:rPr>
        <w:t xml:space="preserve">, </w:t>
      </w:r>
      <w:proofErr w:type="spellStart"/>
      <w:r w:rsidRPr="00B64828">
        <w:rPr>
          <w:rFonts w:asciiTheme="minorHAnsi" w:hAnsiTheme="minorHAnsi" w:cs="Arial"/>
          <w:bCs/>
          <w:sz w:val="22"/>
          <w:szCs w:val="22"/>
        </w:rPr>
        <w:t>Taskflow</w:t>
      </w:r>
      <w:proofErr w:type="spellEnd"/>
      <w:r w:rsidRPr="00B64828">
        <w:rPr>
          <w:rFonts w:asciiTheme="minorHAnsi" w:hAnsiTheme="minorHAnsi" w:cs="Arial"/>
          <w:bCs/>
          <w:sz w:val="22"/>
          <w:szCs w:val="22"/>
        </w:rPr>
        <w:t xml:space="preserve"> (Bound and Unbound), Spring (DI, AOP, MVC), Hibernate, </w:t>
      </w:r>
      <w:r w:rsidR="00363014">
        <w:rPr>
          <w:rFonts w:asciiTheme="minorHAnsi" w:hAnsiTheme="minorHAnsi" w:cs="Arial"/>
          <w:bCs/>
          <w:sz w:val="22"/>
          <w:szCs w:val="22"/>
        </w:rPr>
        <w:t>Oracle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SOA and OSB  </w:t>
      </w:r>
    </w:p>
    <w:p w:rsidR="007E3CB8" w:rsidRPr="00B64828" w:rsidRDefault="007E3CB8" w:rsidP="007E3CB8">
      <w:pPr>
        <w:numPr>
          <w:ilvl w:val="0"/>
          <w:numId w:val="8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Customizing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="00070B88" w:rsidRPr="00B64828">
        <w:rPr>
          <w:rFonts w:asciiTheme="minorHAnsi" w:eastAsia="Arial Unicode MS" w:hAnsiTheme="minorHAnsi" w:cs="Arial"/>
          <w:sz w:val="22"/>
          <w:szCs w:val="22"/>
        </w:rPr>
        <w:t xml:space="preserve"> OIM &amp; OAM, OAAM, </w:t>
      </w:r>
      <w:proofErr w:type="spellStart"/>
      <w:r w:rsidR="00070B88" w:rsidRPr="00B64828">
        <w:rPr>
          <w:rFonts w:asciiTheme="minorHAnsi" w:eastAsia="Arial Unicode MS" w:hAnsiTheme="minorHAnsi" w:cs="Arial"/>
          <w:sz w:val="22"/>
          <w:szCs w:val="22"/>
        </w:rPr>
        <w:t>WebGate</w:t>
      </w:r>
      <w:proofErr w:type="spellEnd"/>
      <w:r w:rsidR="00070B88" w:rsidRPr="00B64828">
        <w:rPr>
          <w:rFonts w:asciiTheme="minorHAnsi" w:eastAsia="Arial Unicode MS" w:hAnsiTheme="minorHAnsi" w:cs="Arial"/>
          <w:sz w:val="22"/>
          <w:szCs w:val="22"/>
        </w:rPr>
        <w:t>, OIF,</w:t>
      </w:r>
      <w:r w:rsidR="00C54DCF" w:rsidRPr="00B64828">
        <w:rPr>
          <w:rFonts w:asciiTheme="minorHAnsi" w:eastAsia="Arial Unicode MS" w:hAnsiTheme="minorHAnsi" w:cs="Arial"/>
          <w:sz w:val="22"/>
          <w:szCs w:val="22"/>
        </w:rPr>
        <w:t xml:space="preserve"> OBIEE, BI </w:t>
      </w:r>
      <w:proofErr w:type="spellStart"/>
      <w:r w:rsidR="00C54DCF" w:rsidRPr="00B64828">
        <w:rPr>
          <w:rFonts w:asciiTheme="minorHAnsi" w:eastAsia="Arial Unicode MS" w:hAnsiTheme="minorHAnsi" w:cs="Arial"/>
          <w:sz w:val="22"/>
          <w:szCs w:val="22"/>
        </w:rPr>
        <w:t>Publisher,</w:t>
      </w:r>
      <w:r w:rsidR="00A8497D" w:rsidRPr="00B64828">
        <w:rPr>
          <w:rFonts w:asciiTheme="minorHAnsi" w:eastAsia="Arial Unicode MS" w:hAnsiTheme="minorHAnsi" w:cs="Arial"/>
          <w:sz w:val="22"/>
          <w:szCs w:val="22"/>
        </w:rPr>
        <w:t>Design</w:t>
      </w:r>
      <w:proofErr w:type="spellEnd"/>
      <w:r w:rsidR="00A8497D" w:rsidRPr="00B64828">
        <w:rPr>
          <w:rFonts w:asciiTheme="minorHAnsi" w:eastAsia="Arial Unicode MS" w:hAnsiTheme="minorHAnsi" w:cs="Arial"/>
          <w:sz w:val="22"/>
          <w:szCs w:val="22"/>
        </w:rPr>
        <w:t xml:space="preserve"> Console</w:t>
      </w:r>
      <w:r w:rsidR="00A8497D" w:rsidRPr="00B64828">
        <w:rPr>
          <w:rFonts w:asciiTheme="minorHAnsi" w:hAnsiTheme="minorHAnsi"/>
          <w:sz w:val="22"/>
          <w:szCs w:val="22"/>
        </w:rPr>
        <w:t xml:space="preserve">, </w:t>
      </w:r>
      <w:r w:rsidR="00070B88" w:rsidRPr="00B64828">
        <w:rPr>
          <w:rFonts w:asciiTheme="minorHAnsi" w:hAnsiTheme="minorHAnsi"/>
          <w:sz w:val="22"/>
          <w:szCs w:val="22"/>
        </w:rPr>
        <w:t xml:space="preserve">ODSEE </w:t>
      </w:r>
      <w:r w:rsidR="00986089" w:rsidRPr="00B64828">
        <w:rPr>
          <w:rFonts w:asciiTheme="minorHAnsi" w:hAnsiTheme="minorHAnsi"/>
          <w:sz w:val="22"/>
          <w:szCs w:val="22"/>
        </w:rPr>
        <w:t>LDAP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="00070B88" w:rsidRPr="00B64828">
        <w:rPr>
          <w:rFonts w:asciiTheme="minorHAnsi" w:eastAsia="Arial Unicode MS" w:hAnsiTheme="minorHAnsi" w:cs="Arial"/>
          <w:sz w:val="22"/>
          <w:szCs w:val="22"/>
        </w:rPr>
        <w:t xml:space="preserve"> OUD, OVD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with ADF, BPEL,</w:t>
      </w:r>
      <w:r w:rsidR="00BC3F28" w:rsidRPr="00B64828">
        <w:rPr>
          <w:rFonts w:asciiTheme="minorHAnsi" w:hAnsiTheme="minorHAnsi"/>
          <w:bCs/>
          <w:sz w:val="22"/>
          <w:szCs w:val="22"/>
        </w:rPr>
        <w:t>OAAM</w:t>
      </w:r>
      <w:r w:rsidR="002836B8" w:rsidRPr="00B64828">
        <w:rPr>
          <w:rFonts w:asciiTheme="minorHAnsi" w:hAnsiTheme="minorHAnsi"/>
          <w:bCs/>
          <w:sz w:val="22"/>
          <w:szCs w:val="22"/>
        </w:rPr>
        <w:t>, OES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and design console</w:t>
      </w:r>
    </w:p>
    <w:p w:rsidR="00933F80" w:rsidRPr="00933F80" w:rsidRDefault="002836B8" w:rsidP="00933F80">
      <w:pPr>
        <w:numPr>
          <w:ilvl w:val="0"/>
          <w:numId w:val="8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Maintenance and </w:t>
      </w:r>
      <w:r w:rsidR="009E01C9" w:rsidRPr="00B64828">
        <w:rPr>
          <w:rFonts w:asciiTheme="minorHAnsi" w:eastAsia="Arial Unicode MS" w:hAnsiTheme="minorHAnsi" w:cs="Arial"/>
          <w:sz w:val="22"/>
          <w:szCs w:val="22"/>
        </w:rPr>
        <w:t>transition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of the Sun IDM to OIM</w:t>
      </w:r>
    </w:p>
    <w:p w:rsidR="00FA225F" w:rsidRPr="00B64828" w:rsidRDefault="00FA225F" w:rsidP="007E3CB8">
      <w:pPr>
        <w:numPr>
          <w:ilvl w:val="0"/>
          <w:numId w:val="8"/>
        </w:numPr>
        <w:rPr>
          <w:rFonts w:asciiTheme="minorHAnsi" w:hAnsiTheme="minorHAnsi" w:cs="Arial"/>
          <w:b/>
          <w:bCs/>
          <w:sz w:val="22"/>
          <w:szCs w:val="22"/>
        </w:rPr>
      </w:pP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SailPoint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IIQ,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Deployment, Configuration, Customization, Development</w:t>
      </w:r>
    </w:p>
    <w:p w:rsidR="00351E4F" w:rsidRPr="00B64828" w:rsidRDefault="00351E4F" w:rsidP="00351E4F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Used the SUN IDM BPE tool to create Workflows, XPRESS scripts, JES, Java API, Maven, SPML, </w:t>
      </w:r>
      <w:r w:rsidR="00735707" w:rsidRPr="00B64828">
        <w:rPr>
          <w:rFonts w:asciiTheme="minorHAnsi" w:hAnsiTheme="minorHAnsi"/>
          <w:sz w:val="22"/>
          <w:szCs w:val="22"/>
        </w:rPr>
        <w:t xml:space="preserve">SOAP, </w:t>
      </w:r>
      <w:r w:rsidR="008B26FD" w:rsidRPr="00B64828">
        <w:rPr>
          <w:rFonts w:asciiTheme="minorHAnsi" w:hAnsiTheme="minorHAnsi"/>
          <w:sz w:val="22"/>
          <w:szCs w:val="22"/>
        </w:rPr>
        <w:t xml:space="preserve">SAML, </w:t>
      </w:r>
      <w:r w:rsidR="00735707" w:rsidRPr="00B64828">
        <w:rPr>
          <w:rFonts w:asciiTheme="minorHAnsi" w:hAnsiTheme="minorHAnsi"/>
          <w:sz w:val="22"/>
          <w:szCs w:val="22"/>
        </w:rPr>
        <w:t xml:space="preserve">REST, SOA, JAVA, </w:t>
      </w:r>
      <w:r w:rsidR="0016430E" w:rsidRPr="00B64828">
        <w:rPr>
          <w:rFonts w:asciiTheme="minorHAnsi" w:hAnsiTheme="minorHAnsi"/>
          <w:sz w:val="22"/>
          <w:szCs w:val="22"/>
        </w:rPr>
        <w:t>J</w:t>
      </w:r>
      <w:r w:rsidR="00FD7CCC" w:rsidRPr="00B64828">
        <w:rPr>
          <w:rFonts w:asciiTheme="minorHAnsi" w:hAnsiTheme="minorHAnsi"/>
          <w:sz w:val="22"/>
          <w:szCs w:val="22"/>
        </w:rPr>
        <w:t xml:space="preserve">2EE, </w:t>
      </w:r>
      <w:r w:rsidRPr="00B64828">
        <w:rPr>
          <w:rFonts w:asciiTheme="minorHAnsi" w:hAnsiTheme="minorHAnsi"/>
          <w:sz w:val="22"/>
          <w:szCs w:val="22"/>
        </w:rPr>
        <w:t>and IDM custom java packages</w:t>
      </w:r>
    </w:p>
    <w:p w:rsidR="003A205A" w:rsidRPr="00933F80" w:rsidRDefault="005E63B7" w:rsidP="00351E4F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Project </w:t>
      </w:r>
      <w:r w:rsidR="003A205A" w:rsidRPr="00B64828">
        <w:rPr>
          <w:rFonts w:asciiTheme="minorHAnsi" w:hAnsiTheme="minorHAnsi"/>
          <w:sz w:val="22"/>
          <w:szCs w:val="22"/>
        </w:rPr>
        <w:t xml:space="preserve">Managed </w:t>
      </w:r>
      <w:r w:rsidRPr="00B64828">
        <w:rPr>
          <w:rFonts w:asciiTheme="minorHAnsi" w:hAnsiTheme="minorHAnsi"/>
          <w:sz w:val="22"/>
          <w:szCs w:val="22"/>
        </w:rPr>
        <w:t xml:space="preserve">of </w:t>
      </w:r>
      <w:r w:rsidR="003A205A" w:rsidRPr="00B64828">
        <w:rPr>
          <w:rFonts w:asciiTheme="minorHAnsi" w:hAnsiTheme="minorHAnsi"/>
          <w:sz w:val="22"/>
          <w:szCs w:val="22"/>
        </w:rPr>
        <w:t xml:space="preserve">fifteen </w:t>
      </w:r>
      <w:r w:rsidR="00B7716C" w:rsidRPr="00B64828">
        <w:rPr>
          <w:rFonts w:asciiTheme="minorHAnsi" w:hAnsiTheme="minorHAnsi"/>
          <w:sz w:val="22"/>
          <w:szCs w:val="22"/>
        </w:rPr>
        <w:t xml:space="preserve">(15) </w:t>
      </w:r>
      <w:r w:rsidR="003A205A" w:rsidRPr="00B64828">
        <w:rPr>
          <w:rFonts w:asciiTheme="minorHAnsi" w:hAnsiTheme="minorHAnsi"/>
          <w:sz w:val="22"/>
          <w:szCs w:val="22"/>
        </w:rPr>
        <w:t>people on site and offshore</w:t>
      </w:r>
      <w:r w:rsidR="00E85135" w:rsidRPr="00B64828">
        <w:rPr>
          <w:rFonts w:asciiTheme="minorHAnsi" w:hAnsiTheme="minorHAnsi"/>
          <w:sz w:val="22"/>
          <w:szCs w:val="22"/>
        </w:rPr>
        <w:t xml:space="preserve"> using </w:t>
      </w:r>
      <w:r w:rsidR="00EB7AAD" w:rsidRPr="00B64828">
        <w:rPr>
          <w:rFonts w:asciiTheme="minorHAnsi" w:hAnsiTheme="minorHAnsi"/>
          <w:sz w:val="22"/>
          <w:szCs w:val="22"/>
        </w:rPr>
        <w:t xml:space="preserve">MS </w:t>
      </w:r>
      <w:r w:rsidR="00E85135" w:rsidRPr="00B64828">
        <w:rPr>
          <w:rFonts w:asciiTheme="minorHAnsi" w:hAnsiTheme="minorHAnsi"/>
          <w:bCs/>
          <w:sz w:val="22"/>
          <w:szCs w:val="22"/>
        </w:rPr>
        <w:t>P</w:t>
      </w:r>
      <w:r w:rsidR="00EB7AAD" w:rsidRPr="00B64828">
        <w:rPr>
          <w:rFonts w:asciiTheme="minorHAnsi" w:hAnsiTheme="minorHAnsi"/>
          <w:bCs/>
          <w:sz w:val="22"/>
          <w:szCs w:val="22"/>
        </w:rPr>
        <w:t>roject with</w:t>
      </w:r>
      <w:r w:rsidR="00E85135" w:rsidRPr="00B64828">
        <w:rPr>
          <w:rFonts w:asciiTheme="minorHAnsi" w:hAnsiTheme="minorHAnsi"/>
          <w:bCs/>
          <w:sz w:val="22"/>
          <w:szCs w:val="22"/>
        </w:rPr>
        <w:t xml:space="preserve"> Agile Scrum</w:t>
      </w:r>
    </w:p>
    <w:p w:rsidR="00933F80" w:rsidRPr="00B64828" w:rsidRDefault="00933F80" w:rsidP="00933F80">
      <w:pPr>
        <w:pStyle w:val="ListParagraph"/>
        <w:numPr>
          <w:ilvl w:val="0"/>
          <w:numId w:val="8"/>
        </w:numPr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lastRenderedPageBreak/>
        <w:t>Used Agile Scrum with TDD</w:t>
      </w:r>
    </w:p>
    <w:p w:rsidR="00933F80" w:rsidRPr="00B64828" w:rsidRDefault="00933F80" w:rsidP="00933F80">
      <w:pPr>
        <w:ind w:left="720"/>
        <w:rPr>
          <w:rFonts w:asciiTheme="minorHAnsi" w:hAnsiTheme="minorHAnsi"/>
          <w:sz w:val="22"/>
          <w:szCs w:val="22"/>
        </w:rPr>
      </w:pPr>
    </w:p>
    <w:p w:rsidR="00351E4F" w:rsidRPr="00B64828" w:rsidRDefault="00351E4F" w:rsidP="00351E4F">
      <w:pPr>
        <w:ind w:left="720"/>
        <w:rPr>
          <w:rStyle w:val="Strong"/>
          <w:rFonts w:asciiTheme="minorHAnsi" w:hAnsiTheme="minorHAnsi"/>
          <w:b w:val="0"/>
          <w:bCs w:val="0"/>
          <w:sz w:val="22"/>
          <w:szCs w:val="22"/>
        </w:rPr>
      </w:pPr>
    </w:p>
    <w:p w:rsidR="001F4FA2" w:rsidRPr="00B64828" w:rsidRDefault="00351E4F" w:rsidP="000E2581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4/12 – 12/12</w:t>
      </w:r>
    </w:p>
    <w:p w:rsidR="001F4FA2" w:rsidRPr="00B64828" w:rsidRDefault="001F4FA2" w:rsidP="000E2581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Verizon Corporation – Silver Spring, MD</w:t>
      </w:r>
    </w:p>
    <w:p w:rsidR="001F4FA2" w:rsidRPr="00B64828" w:rsidRDefault="00E85104" w:rsidP="000E2581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OIM</w:t>
      </w:r>
      <w:r w:rsidR="00176875" w:rsidRPr="00B64828">
        <w:rPr>
          <w:rStyle w:val="Strong"/>
          <w:rFonts w:asciiTheme="minorHAnsi" w:hAnsiTheme="minorHAnsi"/>
          <w:sz w:val="22"/>
          <w:szCs w:val="22"/>
        </w:rPr>
        <w:t xml:space="preserve"> Developer</w:t>
      </w:r>
      <w:r w:rsidRPr="00B64828">
        <w:rPr>
          <w:rStyle w:val="Strong"/>
          <w:rFonts w:asciiTheme="minorHAnsi" w:hAnsiTheme="minorHAnsi"/>
          <w:sz w:val="22"/>
          <w:szCs w:val="22"/>
        </w:rPr>
        <w:t>/Solution</w:t>
      </w:r>
      <w:r w:rsidR="00D76E88" w:rsidRPr="00B64828">
        <w:rPr>
          <w:rFonts w:asciiTheme="minorHAnsi" w:hAnsiTheme="minorHAnsi"/>
          <w:b/>
          <w:sz w:val="22"/>
          <w:szCs w:val="22"/>
        </w:rPr>
        <w:t xml:space="preserve"> Architect</w:t>
      </w:r>
      <w:r w:rsidR="0048619A" w:rsidRPr="00B64828">
        <w:rPr>
          <w:rFonts w:asciiTheme="minorHAnsi" w:hAnsiTheme="minorHAnsi"/>
          <w:b/>
          <w:sz w:val="22"/>
          <w:szCs w:val="22"/>
        </w:rPr>
        <w:t>/PM</w:t>
      </w:r>
    </w:p>
    <w:p w:rsidR="001F4FA2" w:rsidRPr="00B64828" w:rsidRDefault="00E97EBB" w:rsidP="001F4FA2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>Developed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 Java/J2EE applications using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 ADF 11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g, BPM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WDLS, BPEL</w:t>
      </w:r>
      <w:r w:rsidR="001F4FA2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MVC, EJB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 3.0, </w:t>
      </w:r>
      <w:proofErr w:type="spellStart"/>
      <w:r w:rsidR="001F4FA2" w:rsidRPr="00B64828">
        <w:rPr>
          <w:rFonts w:asciiTheme="minorHAnsi" w:eastAsia="Arial Unicode MS" w:hAnsiTheme="minorHAnsi" w:cs="Arial"/>
          <w:sz w:val="22"/>
          <w:szCs w:val="22"/>
        </w:rPr>
        <w:t>JSF,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Spring</w:t>
      </w:r>
      <w:proofErr w:type="spellEnd"/>
      <w:r w:rsidR="00986089" w:rsidRPr="00B64828">
        <w:rPr>
          <w:rFonts w:asciiTheme="minorHAnsi" w:eastAsia="Arial Unicode MS" w:hAnsiTheme="minorHAnsi" w:cs="Arial"/>
          <w:sz w:val="22"/>
          <w:szCs w:val="22"/>
        </w:rPr>
        <w:t>, AJAX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>, CSS, HTML, XML,</w:t>
      </w:r>
      <w:r w:rsidR="0034607B" w:rsidRPr="00B64828">
        <w:rPr>
          <w:rFonts w:asciiTheme="minorHAnsi" w:eastAsia="Arial Unicode MS" w:hAnsiTheme="minorHAnsi" w:cs="Arial"/>
          <w:sz w:val="22"/>
          <w:szCs w:val="22"/>
        </w:rPr>
        <w:t xml:space="preserve"> XQuery,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XPATH, XSL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, JavaScript, Maven 2,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 SOA 11g, </w:t>
      </w:r>
      <w:proofErr w:type="spellStart"/>
      <w:r w:rsidR="001F4FA2" w:rsidRPr="00B64828">
        <w:rPr>
          <w:rFonts w:asciiTheme="minorHAnsi" w:eastAsia="Arial Unicode MS" w:hAnsiTheme="minorHAnsi" w:cs="Arial"/>
          <w:sz w:val="22"/>
          <w:szCs w:val="22"/>
        </w:rPr>
        <w:t>JQuery,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DOJO</w:t>
      </w:r>
      <w:proofErr w:type="spellEnd"/>
      <w:r w:rsidR="00986089" w:rsidRPr="00B64828">
        <w:rPr>
          <w:rFonts w:asciiTheme="minorHAnsi" w:eastAsia="Arial Unicode MS" w:hAnsiTheme="minorHAnsi" w:cs="Arial"/>
          <w:sz w:val="22"/>
          <w:szCs w:val="22"/>
        </w:rPr>
        <w:t>, OSB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proofErr w:type="spellStart"/>
      <w:r w:rsidR="001F4FA2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 11g, Hudson,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Ant, SQL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 and Java Servlets, </w:t>
      </w:r>
      <w:proofErr w:type="spellStart"/>
      <w:r w:rsidR="00B0578B" w:rsidRPr="00B64828">
        <w:rPr>
          <w:rFonts w:asciiTheme="minorHAnsi" w:eastAsia="Arial Unicode MS" w:hAnsiTheme="minorHAnsi" w:cs="Arial"/>
          <w:sz w:val="22"/>
          <w:szCs w:val="22"/>
        </w:rPr>
        <w:t>WebLogic</w:t>
      </w:r>
      <w:proofErr w:type="spellEnd"/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 10.3,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JDBC, WLST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, Python, </w:t>
      </w:r>
      <w:r w:rsidR="009314D2" w:rsidRPr="00B64828">
        <w:rPr>
          <w:rFonts w:asciiTheme="minorHAnsi" w:eastAsia="Arial Unicode MS" w:hAnsiTheme="minorHAnsi" w:cs="Arial"/>
          <w:sz w:val="22"/>
          <w:szCs w:val="22"/>
        </w:rPr>
        <w:t xml:space="preserve">Ext JS, 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>SOAP,</w:t>
      </w:r>
      <w:r w:rsidR="00E55AE7"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proofErr w:type="spellStart"/>
      <w:r w:rsidR="00E55AE7" w:rsidRPr="00B64828">
        <w:rPr>
          <w:rFonts w:asciiTheme="minorHAnsi" w:eastAsia="Arial Unicode MS" w:hAnsiTheme="minorHAnsi" w:cs="Arial"/>
          <w:sz w:val="22"/>
          <w:szCs w:val="22"/>
        </w:rPr>
        <w:t>DOJO,</w:t>
      </w:r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Portal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UCM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Sites 11g</w:t>
      </w:r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D25C41" w:rsidRPr="00B64828">
        <w:rPr>
          <w:rFonts w:asciiTheme="minorHAnsi" w:hAnsiTheme="minorHAnsi"/>
          <w:bCs/>
          <w:sz w:val="22"/>
          <w:szCs w:val="22"/>
        </w:rPr>
        <w:t xml:space="preserve">Node.js, Angular.js. </w:t>
      </w:r>
      <w:proofErr w:type="spellStart"/>
      <w:r w:rsidR="00D25C41" w:rsidRPr="00B64828">
        <w:rPr>
          <w:rFonts w:asciiTheme="minorHAnsi" w:hAnsiTheme="minorHAnsi"/>
          <w:bCs/>
          <w:sz w:val="22"/>
          <w:szCs w:val="22"/>
        </w:rPr>
        <w:t>Bootstrap,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proofErr w:type="spellEnd"/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 Fusion Middleware, </w:t>
      </w:r>
      <w:proofErr w:type="spellStart"/>
      <w:r w:rsidR="001F4FA2" w:rsidRPr="00B64828">
        <w:rPr>
          <w:rFonts w:asciiTheme="minorHAnsi" w:eastAsia="Arial Unicode MS" w:hAnsiTheme="minorHAnsi" w:cs="Arial"/>
          <w:sz w:val="22"/>
          <w:szCs w:val="22"/>
        </w:rPr>
        <w:t>JDeveloper</w:t>
      </w:r>
      <w:proofErr w:type="spellEnd"/>
      <w:r w:rsidR="001F4FA2" w:rsidRPr="00B64828">
        <w:rPr>
          <w:rFonts w:asciiTheme="minorHAnsi" w:eastAsia="Arial Unicode MS" w:hAnsiTheme="minorHAnsi" w:cs="Arial"/>
          <w:sz w:val="22"/>
          <w:szCs w:val="22"/>
        </w:rPr>
        <w:t xml:space="preserve"> IDE</w:t>
      </w:r>
    </w:p>
    <w:p w:rsidR="00DA52EB" w:rsidRPr="00B64828" w:rsidRDefault="00E97EBB" w:rsidP="001F4FA2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Customized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proofErr w:type="spellEnd"/>
      <w:r w:rsidR="00070B88" w:rsidRPr="00B64828">
        <w:rPr>
          <w:rFonts w:asciiTheme="minorHAnsi" w:eastAsia="Arial Unicode MS" w:hAnsiTheme="minorHAnsi" w:cs="Arial"/>
          <w:sz w:val="22"/>
          <w:szCs w:val="22"/>
        </w:rPr>
        <w:t xml:space="preserve"> OIM &amp; OAM, </w:t>
      </w:r>
      <w:r w:rsidR="00070B88" w:rsidRPr="00B64828">
        <w:rPr>
          <w:rFonts w:asciiTheme="minorHAnsi" w:hAnsiTheme="minorHAnsi"/>
          <w:sz w:val="22"/>
          <w:szCs w:val="22"/>
        </w:rPr>
        <w:t xml:space="preserve">ODSEE </w:t>
      </w:r>
      <w:r w:rsidR="00986089" w:rsidRPr="00B64828">
        <w:rPr>
          <w:rFonts w:asciiTheme="minorHAnsi" w:hAnsiTheme="minorHAnsi"/>
          <w:sz w:val="22"/>
          <w:szCs w:val="22"/>
        </w:rPr>
        <w:t>LDAP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="002836B8" w:rsidRPr="00B64828">
        <w:rPr>
          <w:rFonts w:asciiTheme="minorHAnsi" w:hAnsiTheme="minorHAnsi"/>
          <w:bCs/>
          <w:sz w:val="22"/>
          <w:szCs w:val="22"/>
        </w:rPr>
        <w:t xml:space="preserve"> OAAM,</w:t>
      </w:r>
      <w:r w:rsidR="00A8497D" w:rsidRPr="00B64828">
        <w:rPr>
          <w:rFonts w:asciiTheme="minorHAnsi" w:eastAsia="Arial Unicode MS" w:hAnsiTheme="minorHAnsi" w:cs="Arial"/>
          <w:sz w:val="22"/>
          <w:szCs w:val="22"/>
        </w:rPr>
        <w:t xml:space="preserve"> Design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Console</w:t>
      </w:r>
      <w:r w:rsidR="00986089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hAnsiTheme="minorHAnsi"/>
          <w:bCs/>
          <w:sz w:val="22"/>
          <w:szCs w:val="22"/>
        </w:rPr>
        <w:t>OES</w:t>
      </w:r>
      <w:r w:rsidR="002836B8" w:rsidRPr="00B64828">
        <w:rPr>
          <w:rFonts w:asciiTheme="minorHAnsi" w:hAnsiTheme="minorHAnsi"/>
          <w:bCs/>
          <w:sz w:val="22"/>
          <w:szCs w:val="22"/>
        </w:rPr>
        <w:t>,</w:t>
      </w:r>
      <w:r w:rsidR="00070B88" w:rsidRPr="00B64828">
        <w:rPr>
          <w:rFonts w:asciiTheme="minorHAnsi" w:eastAsia="Arial Unicode MS" w:hAnsiTheme="minorHAnsi" w:cs="Arial"/>
          <w:sz w:val="22"/>
          <w:szCs w:val="22"/>
        </w:rPr>
        <w:t xml:space="preserve"> OUD, OVD </w:t>
      </w:r>
      <w:r w:rsidR="00A2014B" w:rsidRPr="00B64828">
        <w:rPr>
          <w:rFonts w:asciiTheme="minorHAnsi" w:eastAsia="Arial Unicode MS" w:hAnsiTheme="minorHAnsi" w:cs="Arial"/>
          <w:sz w:val="22"/>
          <w:szCs w:val="22"/>
        </w:rPr>
        <w:t>with ADF, BPEL,</w:t>
      </w:r>
      <w:r w:rsidR="0016430E" w:rsidRPr="00B64828">
        <w:rPr>
          <w:rFonts w:asciiTheme="minorHAnsi" w:hAnsiTheme="minorHAnsi"/>
          <w:bCs/>
          <w:sz w:val="22"/>
          <w:szCs w:val="22"/>
        </w:rPr>
        <w:t xml:space="preserve"> AWS, EC2,</w:t>
      </w:r>
      <w:r w:rsidR="00C54DCF" w:rsidRPr="00B64828">
        <w:rPr>
          <w:rFonts w:asciiTheme="minorHAnsi" w:eastAsia="Arial Unicode MS" w:hAnsiTheme="minorHAnsi" w:cs="Arial"/>
          <w:sz w:val="22"/>
          <w:szCs w:val="22"/>
        </w:rPr>
        <w:t xml:space="preserve"> OBIEE,</w:t>
      </w:r>
      <w:r w:rsidR="00A2014B" w:rsidRPr="00B64828">
        <w:rPr>
          <w:rFonts w:asciiTheme="minorHAnsi" w:eastAsia="Arial Unicode MS" w:hAnsiTheme="minorHAnsi" w:cs="Arial"/>
          <w:sz w:val="22"/>
          <w:szCs w:val="22"/>
        </w:rPr>
        <w:t xml:space="preserve"> design console</w:t>
      </w:r>
    </w:p>
    <w:p w:rsidR="001D385C" w:rsidRPr="00B64828" w:rsidRDefault="001D385C" w:rsidP="001D385C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SailPoint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r w:rsidR="00C6326E" w:rsidRPr="00B64828">
        <w:rPr>
          <w:rFonts w:asciiTheme="minorHAnsi" w:eastAsia="Arial Unicode MS" w:hAnsiTheme="minorHAnsi" w:cs="Arial"/>
          <w:sz w:val="22"/>
          <w:szCs w:val="22"/>
        </w:rPr>
        <w:t>IIQ,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Deployment, Configuration, Customization, Development </w:t>
      </w:r>
      <w:r w:rsidR="00CA683C" w:rsidRPr="00B64828">
        <w:rPr>
          <w:rFonts w:asciiTheme="minorHAnsi" w:eastAsia="Arial Unicode MS" w:hAnsiTheme="minorHAnsi" w:cs="Arial"/>
          <w:sz w:val="22"/>
          <w:szCs w:val="22"/>
        </w:rPr>
        <w:t xml:space="preserve">in UX, Workflow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etc.</w:t>
      </w:r>
      <w:r w:rsidR="00CA683C" w:rsidRPr="00B64828">
        <w:rPr>
          <w:rFonts w:asciiTheme="minorHAnsi" w:eastAsia="Arial Unicode MS" w:hAnsiTheme="minorHAnsi" w:cs="Arial"/>
          <w:sz w:val="22"/>
          <w:szCs w:val="22"/>
        </w:rPr>
        <w:t>…</w:t>
      </w:r>
    </w:p>
    <w:p w:rsidR="006A3178" w:rsidRPr="00B64828" w:rsidRDefault="00B0578B" w:rsidP="006F5EEB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Developed data architect, data modeling, architect, enterprise, </w:t>
      </w:r>
      <w:r w:rsidR="00363014">
        <w:rPr>
          <w:rFonts w:asciiTheme="minorHAnsi" w:hAnsiTheme="minorHAnsi"/>
          <w:sz w:val="22"/>
          <w:szCs w:val="22"/>
        </w:rPr>
        <w:t>Oracle</w:t>
      </w:r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TimesT</w:t>
      </w:r>
      <w:r w:rsidRPr="00B64828">
        <w:rPr>
          <w:rFonts w:asciiTheme="minorHAnsi" w:hAnsiTheme="minorHAnsi"/>
          <w:sz w:val="22"/>
          <w:szCs w:val="22"/>
        </w:rPr>
        <w:t>en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methodologies, real-time, OSS, BSS, logical design, physical, data architect, design, models, telecommunications, high throughput, low </w:t>
      </w:r>
      <w:proofErr w:type="spellStart"/>
      <w:r w:rsidRPr="00B64828">
        <w:rPr>
          <w:rFonts w:asciiTheme="minorHAnsi" w:hAnsiTheme="minorHAnsi"/>
          <w:sz w:val="22"/>
          <w:szCs w:val="22"/>
        </w:rPr>
        <w:t>latency,</w:t>
      </w:r>
      <w:r w:rsidR="006F5EEB" w:rsidRPr="006F5EEB">
        <w:rPr>
          <w:rFonts w:asciiTheme="minorHAnsi" w:hAnsiTheme="minorHAnsi"/>
          <w:sz w:val="22"/>
          <w:szCs w:val="22"/>
        </w:rPr>
        <w:t>Solr</w:t>
      </w:r>
      <w:proofErr w:type="spellEnd"/>
      <w:r w:rsidR="006F5EEB" w:rsidRPr="006F5EEB">
        <w:rPr>
          <w:rFonts w:asciiTheme="minorHAnsi" w:hAnsiTheme="minorHAnsi"/>
          <w:sz w:val="22"/>
          <w:szCs w:val="22"/>
        </w:rPr>
        <w:t xml:space="preserve"> Lucence</w:t>
      </w:r>
      <w:r w:rsidR="006F5EEB">
        <w:rPr>
          <w:rFonts w:asciiTheme="minorHAnsi" w:hAnsiTheme="minorHAnsi"/>
          <w:sz w:val="22"/>
          <w:szCs w:val="22"/>
        </w:rPr>
        <w:t>,</w:t>
      </w:r>
      <w:r w:rsidRPr="00B64828">
        <w:rPr>
          <w:rFonts w:asciiTheme="minorHAnsi" w:hAnsiTheme="minorHAnsi"/>
          <w:sz w:val="22"/>
          <w:szCs w:val="22"/>
        </w:rPr>
        <w:t xml:space="preserve"> WM Broker</w:t>
      </w:r>
    </w:p>
    <w:p w:rsidR="00E72B82" w:rsidRPr="00B64828" w:rsidRDefault="00E72B82" w:rsidP="00E72B82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 xml:space="preserve">Developed </w:t>
      </w:r>
      <w:r w:rsidR="00363014">
        <w:rPr>
          <w:rFonts w:asciiTheme="minorHAnsi" w:hAnsiTheme="minorHAnsi" w:cs="Arial"/>
          <w:bCs/>
          <w:sz w:val="22"/>
          <w:szCs w:val="22"/>
        </w:rPr>
        <w:t>Oracle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ADF, EO, </w:t>
      </w:r>
      <w:r w:rsidR="00986089" w:rsidRPr="00B64828">
        <w:rPr>
          <w:rFonts w:asciiTheme="minorHAnsi" w:hAnsiTheme="minorHAnsi" w:cs="Arial"/>
          <w:bCs/>
          <w:sz w:val="22"/>
          <w:szCs w:val="22"/>
        </w:rPr>
        <w:t>VO, LOV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, Data Control, </w:t>
      </w:r>
      <w:proofErr w:type="spellStart"/>
      <w:r w:rsidRPr="00B64828">
        <w:rPr>
          <w:rFonts w:asciiTheme="minorHAnsi" w:hAnsiTheme="minorHAnsi" w:cs="Arial"/>
          <w:bCs/>
          <w:sz w:val="22"/>
          <w:szCs w:val="22"/>
        </w:rPr>
        <w:t>JDeveloper</w:t>
      </w:r>
      <w:proofErr w:type="spellEnd"/>
      <w:r w:rsidRPr="00B64828">
        <w:rPr>
          <w:rFonts w:asciiTheme="minorHAnsi" w:hAnsiTheme="minorHAnsi" w:cs="Arial"/>
          <w:bCs/>
          <w:sz w:val="22"/>
          <w:szCs w:val="22"/>
        </w:rPr>
        <w:t xml:space="preserve">, </w:t>
      </w:r>
      <w:proofErr w:type="spellStart"/>
      <w:r w:rsidRPr="00B64828">
        <w:rPr>
          <w:rFonts w:asciiTheme="minorHAnsi" w:hAnsiTheme="minorHAnsi" w:cs="Arial"/>
          <w:bCs/>
          <w:sz w:val="22"/>
          <w:szCs w:val="22"/>
        </w:rPr>
        <w:t>Taskflow</w:t>
      </w:r>
      <w:proofErr w:type="spellEnd"/>
      <w:r w:rsidRPr="00B64828">
        <w:rPr>
          <w:rFonts w:asciiTheme="minorHAnsi" w:hAnsiTheme="minorHAnsi" w:cs="Arial"/>
          <w:bCs/>
          <w:sz w:val="22"/>
          <w:szCs w:val="22"/>
        </w:rPr>
        <w:t xml:space="preserve"> (Bound and Unbound), Spring (DI, AOP, MVC), Hibernate, </w:t>
      </w:r>
      <w:r w:rsidR="00363014">
        <w:rPr>
          <w:rFonts w:asciiTheme="minorHAnsi" w:hAnsiTheme="minorHAnsi" w:cs="Arial"/>
          <w:bCs/>
          <w:sz w:val="22"/>
          <w:szCs w:val="22"/>
        </w:rPr>
        <w:t>Oracle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SOA and OSB  </w:t>
      </w:r>
    </w:p>
    <w:p w:rsidR="00BD4429" w:rsidRPr="00B64828" w:rsidRDefault="00BD4429" w:rsidP="00BD4429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Technologie</w:t>
      </w:r>
      <w:r w:rsidR="00040CBB" w:rsidRPr="00B64828">
        <w:rPr>
          <w:rFonts w:asciiTheme="minorHAnsi" w:hAnsiTheme="minorHAnsi" w:cs="Arial"/>
          <w:bCs/>
          <w:sz w:val="22"/>
          <w:szCs w:val="22"/>
        </w:rPr>
        <w:t xml:space="preserve">s used: JSF 3.0, Tomcat 7.0, </w:t>
      </w:r>
      <w:proofErr w:type="spellStart"/>
      <w:r w:rsidR="00986089" w:rsidRPr="00B64828">
        <w:rPr>
          <w:rFonts w:asciiTheme="minorHAnsi" w:hAnsiTheme="minorHAnsi" w:cs="Arial"/>
          <w:bCs/>
          <w:sz w:val="22"/>
          <w:szCs w:val="22"/>
        </w:rPr>
        <w:t>ICEIfaces</w:t>
      </w:r>
      <w:proofErr w:type="spellEnd"/>
      <w:r w:rsidR="00986089" w:rsidRPr="00B64828">
        <w:rPr>
          <w:rFonts w:asciiTheme="minorHAnsi" w:hAnsiTheme="minorHAnsi" w:cs="Arial"/>
          <w:bCs/>
          <w:sz w:val="22"/>
          <w:szCs w:val="22"/>
        </w:rPr>
        <w:t xml:space="preserve"> JSF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framework, XML, MYSQL, database, Java</w:t>
      </w:r>
      <w:r w:rsidR="00161D89" w:rsidRPr="00B64828">
        <w:rPr>
          <w:rFonts w:asciiTheme="minorHAnsi" w:hAnsiTheme="minorHAnsi" w:cs="Arial"/>
          <w:bCs/>
          <w:sz w:val="22"/>
          <w:szCs w:val="22"/>
        </w:rPr>
        <w:t xml:space="preserve"> 5.0, Spring IOC, Hibernate 3.0, </w:t>
      </w:r>
      <w:r w:rsidR="00161D89" w:rsidRPr="00B64828">
        <w:rPr>
          <w:rFonts w:asciiTheme="minorHAnsi" w:hAnsiTheme="minorHAnsi"/>
          <w:sz w:val="22"/>
          <w:szCs w:val="22"/>
        </w:rPr>
        <w:t>Service Builder</w:t>
      </w:r>
    </w:p>
    <w:p w:rsidR="00BD4429" w:rsidRPr="00B64828" w:rsidRDefault="00BD4429" w:rsidP="00BD4429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 xml:space="preserve">Completely designed the wireframes based on </w:t>
      </w:r>
      <w:proofErr w:type="spellStart"/>
      <w:r w:rsidRPr="00B64828">
        <w:rPr>
          <w:rFonts w:asciiTheme="minorHAnsi" w:hAnsiTheme="minorHAnsi" w:cs="Arial"/>
          <w:bCs/>
          <w:sz w:val="22"/>
          <w:szCs w:val="22"/>
        </w:rPr>
        <w:t>Icefaces</w:t>
      </w:r>
      <w:proofErr w:type="spellEnd"/>
      <w:r w:rsidRPr="00B64828">
        <w:rPr>
          <w:rFonts w:asciiTheme="minorHAnsi" w:hAnsiTheme="minorHAnsi" w:cs="Arial"/>
          <w:bCs/>
          <w:sz w:val="22"/>
          <w:szCs w:val="22"/>
        </w:rPr>
        <w:t xml:space="preserve"> JSF template, SSO, </w:t>
      </w:r>
    </w:p>
    <w:p w:rsidR="00BD4429" w:rsidRPr="00B64828" w:rsidRDefault="00BD4429" w:rsidP="00BD4429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Developed events management system including custom calendars</w:t>
      </w:r>
    </w:p>
    <w:p w:rsidR="009C52B3" w:rsidRPr="00B64828" w:rsidRDefault="009C52B3" w:rsidP="001F4FA2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Portal and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portlet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in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Liferay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6</w:t>
      </w:r>
      <w:r w:rsidR="00161D89" w:rsidRPr="00B64828">
        <w:rPr>
          <w:rFonts w:asciiTheme="minorHAnsi" w:eastAsia="Arial Unicode MS" w:hAnsiTheme="minorHAnsi" w:cs="Arial"/>
          <w:sz w:val="22"/>
          <w:szCs w:val="22"/>
        </w:rPr>
        <w:t>.x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proofErr w:type="spellStart"/>
      <w:r w:rsidR="00986089" w:rsidRPr="00B64828">
        <w:rPr>
          <w:rFonts w:asciiTheme="minorHAnsi" w:hAnsiTheme="minorHAnsi"/>
          <w:sz w:val="22"/>
          <w:szCs w:val="22"/>
        </w:rPr>
        <w:t>Service</w:t>
      </w:r>
      <w:r w:rsidR="00E71913" w:rsidRPr="00B64828">
        <w:rPr>
          <w:rFonts w:asciiTheme="minorHAnsi" w:hAnsiTheme="minorHAnsi"/>
          <w:sz w:val="22"/>
          <w:szCs w:val="22"/>
        </w:rPr>
        <w:t>Builder</w:t>
      </w:r>
      <w:proofErr w:type="spellEnd"/>
      <w:r w:rsidR="00E71913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9E5CF8" w:rsidRPr="00B64828">
        <w:rPr>
          <w:rFonts w:asciiTheme="minorHAnsi" w:eastAsia="Arial Unicode MS" w:hAnsiTheme="minorHAnsi" w:cs="Arial"/>
          <w:sz w:val="22"/>
          <w:szCs w:val="22"/>
        </w:rPr>
        <w:t xml:space="preserve">Perl, </w:t>
      </w:r>
      <w:r w:rsidR="00E71913" w:rsidRPr="00B64828">
        <w:rPr>
          <w:rFonts w:asciiTheme="minorHAnsi" w:eastAsia="Arial Unicode MS" w:hAnsiTheme="minorHAnsi" w:cs="Arial"/>
          <w:sz w:val="22"/>
          <w:szCs w:val="22"/>
        </w:rPr>
        <w:t>Puppet</w:t>
      </w:r>
      <w:r w:rsidR="00231F99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="001F0E81" w:rsidRPr="00B64828">
        <w:rPr>
          <w:rFonts w:asciiTheme="minorHAnsi" w:eastAsia="Arial Unicode MS" w:hAnsiTheme="minorHAnsi" w:cs="Arial"/>
          <w:sz w:val="22"/>
          <w:szCs w:val="22"/>
        </w:rPr>
        <w:t xml:space="preserve"> GIT</w:t>
      </w:r>
      <w:r w:rsidR="004D5B47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="0048672C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8672C" w:rsidRPr="00B64828">
        <w:rPr>
          <w:rFonts w:asciiTheme="minorHAnsi" w:hAnsiTheme="minorHAnsi"/>
          <w:sz w:val="22"/>
          <w:szCs w:val="22"/>
        </w:rPr>
        <w:t>REST,</w:t>
      </w:r>
      <w:r w:rsidR="001A3909" w:rsidRPr="00B64828">
        <w:rPr>
          <w:rFonts w:asciiTheme="minorHAnsi" w:eastAsia="Arial Unicode MS" w:hAnsiTheme="minorHAnsi" w:cs="Arial"/>
          <w:sz w:val="22"/>
          <w:szCs w:val="22"/>
        </w:rPr>
        <w:t>Architecture</w:t>
      </w:r>
      <w:proofErr w:type="spellEnd"/>
      <w:r w:rsidR="004D5B47" w:rsidRPr="00B64828">
        <w:rPr>
          <w:rFonts w:asciiTheme="minorHAnsi" w:eastAsia="Arial Unicode MS" w:hAnsiTheme="minorHAnsi" w:cs="Arial"/>
          <w:sz w:val="22"/>
          <w:szCs w:val="22"/>
        </w:rPr>
        <w:t xml:space="preserve"> designed, hooks, themes, plugins</w:t>
      </w:r>
    </w:p>
    <w:p w:rsidR="00A2014B" w:rsidRPr="00B64828" w:rsidRDefault="00E97EBB" w:rsidP="00A40FEC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>Developed</w:t>
      </w:r>
      <w:r w:rsidR="00DA52EB" w:rsidRPr="00B64828">
        <w:rPr>
          <w:rFonts w:asciiTheme="minorHAnsi" w:eastAsia="Arial Unicode MS" w:hAnsiTheme="minorHAnsi" w:cs="Arial"/>
          <w:sz w:val="22"/>
          <w:szCs w:val="22"/>
        </w:rPr>
        <w:t xml:space="preserve"> BI Publishing reports for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OIM,</w:t>
      </w:r>
      <w:r w:rsidR="007C6E78" w:rsidRPr="00B64828">
        <w:rPr>
          <w:rFonts w:asciiTheme="minorHAnsi" w:eastAsia="Arial Unicode MS" w:hAnsiTheme="minorHAnsi" w:cs="Arial"/>
          <w:sz w:val="22"/>
          <w:szCs w:val="22"/>
        </w:rPr>
        <w:t xml:space="preserve"> groovy, Grail</w:t>
      </w:r>
      <w:r w:rsidR="00934F96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proofErr w:type="spellStart"/>
      <w:r w:rsidR="00A40FEC" w:rsidRPr="00B64828">
        <w:rPr>
          <w:rFonts w:asciiTheme="minorHAnsi" w:eastAsia="Arial Unicode MS" w:hAnsiTheme="minorHAnsi" w:cs="Arial"/>
          <w:sz w:val="22"/>
          <w:szCs w:val="22"/>
        </w:rPr>
        <w:t>Hadoop</w:t>
      </w:r>
      <w:proofErr w:type="spellEnd"/>
      <w:r w:rsidR="00A40FEC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275D72" w:rsidRPr="00B64828">
        <w:rPr>
          <w:rFonts w:asciiTheme="minorHAnsi" w:hAnsiTheme="minorHAnsi"/>
          <w:sz w:val="22"/>
          <w:szCs w:val="22"/>
        </w:rPr>
        <w:t xml:space="preserve">Cassandra, </w:t>
      </w:r>
      <w:proofErr w:type="spellStart"/>
      <w:r w:rsidR="00B0578B" w:rsidRPr="00B64828">
        <w:rPr>
          <w:rFonts w:asciiTheme="minorHAnsi" w:eastAsia="Arial Unicode MS" w:hAnsiTheme="minorHAnsi" w:cs="Arial"/>
          <w:sz w:val="22"/>
          <w:szCs w:val="22"/>
        </w:rPr>
        <w:t>WebLogic</w:t>
      </w:r>
      <w:proofErr w:type="spellEnd"/>
      <w:r w:rsidR="00934F96" w:rsidRPr="00B64828">
        <w:rPr>
          <w:rFonts w:asciiTheme="minorHAnsi" w:eastAsia="Arial Unicode MS" w:hAnsiTheme="minorHAnsi" w:cs="Arial"/>
          <w:sz w:val="22"/>
          <w:szCs w:val="22"/>
        </w:rPr>
        <w:t xml:space="preserve"> Administrator</w:t>
      </w:r>
    </w:p>
    <w:p w:rsidR="001F4FA2" w:rsidRPr="00B64828" w:rsidRDefault="00E97EBB" w:rsidP="001F4FA2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Developed</w:t>
      </w:r>
      <w:r w:rsidR="001F4FA2" w:rsidRPr="00B64828">
        <w:rPr>
          <w:rFonts w:asciiTheme="minorHAnsi" w:hAnsiTheme="minorHAnsi" w:cs="Arial"/>
          <w:bCs/>
          <w:sz w:val="22"/>
          <w:szCs w:val="22"/>
        </w:rPr>
        <w:t xml:space="preserve"> a system that </w:t>
      </w:r>
      <w:r w:rsidR="00680B81" w:rsidRPr="00B64828">
        <w:rPr>
          <w:rFonts w:asciiTheme="minorHAnsi" w:hAnsiTheme="minorHAnsi" w:cs="Arial"/>
          <w:bCs/>
          <w:sz w:val="22"/>
          <w:szCs w:val="22"/>
        </w:rPr>
        <w:t>automatically</w:t>
      </w:r>
      <w:r w:rsidR="001F4FA2" w:rsidRPr="00B64828">
        <w:rPr>
          <w:rFonts w:asciiTheme="minorHAnsi" w:hAnsiTheme="minorHAnsi" w:cs="Arial"/>
          <w:bCs/>
          <w:sz w:val="22"/>
          <w:szCs w:val="22"/>
        </w:rPr>
        <w:t xml:space="preserve"> develop PL/SQL masking of database tables</w:t>
      </w:r>
    </w:p>
    <w:p w:rsidR="001F4FA2" w:rsidRPr="00B64828" w:rsidRDefault="00E97EBB" w:rsidP="001F4FA2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Gathered</w:t>
      </w:r>
      <w:r w:rsidR="001F4FA2" w:rsidRPr="00B64828">
        <w:rPr>
          <w:rFonts w:asciiTheme="minorHAnsi" w:hAnsiTheme="minorHAnsi"/>
          <w:sz w:val="22"/>
          <w:szCs w:val="22"/>
        </w:rPr>
        <w:t xml:space="preserve"> requirements </w:t>
      </w:r>
      <w:r w:rsidR="00DC4E7B" w:rsidRPr="00B64828">
        <w:rPr>
          <w:rFonts w:asciiTheme="minorHAnsi" w:hAnsiTheme="minorHAnsi"/>
          <w:sz w:val="22"/>
          <w:szCs w:val="22"/>
        </w:rPr>
        <w:t xml:space="preserve">billing application back-end </w:t>
      </w:r>
      <w:r w:rsidR="001F4FA2" w:rsidRPr="00B64828">
        <w:rPr>
          <w:rFonts w:asciiTheme="minorHAnsi" w:hAnsiTheme="minorHAnsi"/>
          <w:sz w:val="22"/>
          <w:szCs w:val="22"/>
        </w:rPr>
        <w:t>and creating business and technical documentation</w:t>
      </w:r>
    </w:p>
    <w:p w:rsidR="001F4FA2" w:rsidRPr="00933F80" w:rsidRDefault="005E63B7" w:rsidP="008B61FD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Project Managed of </w:t>
      </w:r>
      <w:r w:rsidR="00E85135" w:rsidRPr="00B64828">
        <w:rPr>
          <w:rFonts w:asciiTheme="minorHAnsi" w:hAnsiTheme="minorHAnsi"/>
          <w:sz w:val="22"/>
          <w:szCs w:val="22"/>
        </w:rPr>
        <w:t xml:space="preserve">five (5) people on site and offshore using </w:t>
      </w:r>
      <w:r w:rsidR="00EB7AAD" w:rsidRPr="00B64828">
        <w:rPr>
          <w:rFonts w:asciiTheme="minorHAnsi" w:hAnsiTheme="minorHAnsi"/>
          <w:sz w:val="22"/>
          <w:szCs w:val="22"/>
        </w:rPr>
        <w:t xml:space="preserve">MS </w:t>
      </w:r>
      <w:r w:rsidR="00EB7AAD" w:rsidRPr="00B64828">
        <w:rPr>
          <w:rFonts w:asciiTheme="minorHAnsi" w:hAnsiTheme="minorHAnsi"/>
          <w:bCs/>
          <w:sz w:val="22"/>
          <w:szCs w:val="22"/>
        </w:rPr>
        <w:t>Project</w:t>
      </w:r>
      <w:r w:rsidR="00E85135" w:rsidRPr="00B64828">
        <w:rPr>
          <w:rFonts w:asciiTheme="minorHAnsi" w:hAnsiTheme="minorHAnsi"/>
          <w:bCs/>
          <w:sz w:val="22"/>
          <w:szCs w:val="22"/>
        </w:rPr>
        <w:t xml:space="preserve"> using Agile Scrum</w:t>
      </w:r>
    </w:p>
    <w:p w:rsidR="00933F80" w:rsidRPr="00B64828" w:rsidRDefault="00933F80" w:rsidP="00933F80">
      <w:pPr>
        <w:pStyle w:val="ListParagraph"/>
        <w:numPr>
          <w:ilvl w:val="0"/>
          <w:numId w:val="4"/>
        </w:numPr>
        <w:rPr>
          <w:rStyle w:val="Strong"/>
          <w:rFonts w:asciiTheme="minorHAnsi" w:hAnsiTheme="minorHAnsi"/>
          <w:b w:val="0"/>
          <w:sz w:val="22"/>
          <w:szCs w:val="22"/>
        </w:rPr>
      </w:pPr>
      <w:r>
        <w:rPr>
          <w:rStyle w:val="Strong"/>
          <w:rFonts w:asciiTheme="minorHAnsi" w:hAnsiTheme="minorHAnsi"/>
          <w:b w:val="0"/>
          <w:sz w:val="22"/>
          <w:szCs w:val="22"/>
        </w:rPr>
        <w:t>Used Agile Scrum with TDD</w:t>
      </w:r>
    </w:p>
    <w:p w:rsidR="00933F80" w:rsidRPr="00B64828" w:rsidRDefault="00933F80" w:rsidP="00933F80">
      <w:pPr>
        <w:ind w:left="720"/>
        <w:rPr>
          <w:rFonts w:asciiTheme="minorHAnsi" w:hAnsiTheme="minorHAnsi"/>
          <w:sz w:val="22"/>
          <w:szCs w:val="22"/>
        </w:rPr>
      </w:pPr>
    </w:p>
    <w:p w:rsidR="008B61FD" w:rsidRPr="00B64828" w:rsidRDefault="008B61FD" w:rsidP="008B61FD">
      <w:pPr>
        <w:ind w:left="720"/>
        <w:rPr>
          <w:rStyle w:val="Strong"/>
          <w:rFonts w:asciiTheme="minorHAnsi" w:hAnsiTheme="minorHAnsi"/>
          <w:b w:val="0"/>
          <w:bCs w:val="0"/>
          <w:sz w:val="22"/>
          <w:szCs w:val="22"/>
        </w:rPr>
      </w:pPr>
    </w:p>
    <w:p w:rsidR="001F4FA2" w:rsidRPr="00B64828" w:rsidRDefault="001F4FA2" w:rsidP="000E2581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11/11 – 4/12</w:t>
      </w:r>
    </w:p>
    <w:p w:rsidR="00136759" w:rsidRPr="00B64828" w:rsidRDefault="00136759" w:rsidP="000E2581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Mycroft Corporation - NYC, NY</w:t>
      </w:r>
    </w:p>
    <w:p w:rsidR="00136759" w:rsidRPr="00B64828" w:rsidRDefault="00040CBB" w:rsidP="000E2581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Solution</w:t>
      </w:r>
      <w:r w:rsidR="003361F3" w:rsidRPr="00B64828">
        <w:rPr>
          <w:rStyle w:val="Strong"/>
          <w:rFonts w:asciiTheme="minorHAnsi" w:hAnsiTheme="minorHAnsi"/>
          <w:sz w:val="22"/>
          <w:szCs w:val="22"/>
        </w:rPr>
        <w:t xml:space="preserve"> Architect</w:t>
      </w:r>
      <w:r w:rsidR="008878CF" w:rsidRPr="00B64828">
        <w:rPr>
          <w:rStyle w:val="Strong"/>
          <w:rFonts w:asciiTheme="minorHAnsi" w:hAnsiTheme="minorHAnsi"/>
          <w:sz w:val="22"/>
          <w:szCs w:val="22"/>
        </w:rPr>
        <w:t>/</w:t>
      </w:r>
      <w:r w:rsidR="00176875" w:rsidRPr="00B64828">
        <w:rPr>
          <w:rStyle w:val="Strong"/>
          <w:rFonts w:asciiTheme="minorHAnsi" w:hAnsiTheme="minorHAnsi"/>
          <w:sz w:val="22"/>
          <w:szCs w:val="22"/>
        </w:rPr>
        <w:t xml:space="preserve">Sr. Java </w:t>
      </w:r>
      <w:r w:rsidR="00C6326E" w:rsidRPr="00B64828">
        <w:rPr>
          <w:rStyle w:val="Strong"/>
          <w:rFonts w:asciiTheme="minorHAnsi" w:hAnsiTheme="minorHAnsi"/>
          <w:sz w:val="22"/>
          <w:szCs w:val="22"/>
        </w:rPr>
        <w:t>Developer</w:t>
      </w:r>
      <w:r w:rsidR="00176875" w:rsidRPr="00B64828">
        <w:rPr>
          <w:rStyle w:val="Strong"/>
          <w:rFonts w:asciiTheme="minorHAnsi" w:hAnsiTheme="minorHAnsi"/>
          <w:sz w:val="22"/>
          <w:szCs w:val="22"/>
        </w:rPr>
        <w:t>/</w:t>
      </w:r>
      <w:r w:rsidR="008878CF" w:rsidRPr="00B64828">
        <w:rPr>
          <w:rStyle w:val="Strong"/>
          <w:rFonts w:asciiTheme="minorHAnsi" w:hAnsiTheme="minorHAnsi"/>
          <w:sz w:val="22"/>
          <w:szCs w:val="22"/>
        </w:rPr>
        <w:t>PM</w:t>
      </w:r>
    </w:p>
    <w:p w:rsidR="00136759" w:rsidRPr="00B64828" w:rsidRDefault="00136759" w:rsidP="00136759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>Develop</w:t>
      </w:r>
      <w:r w:rsidR="001B1EF6">
        <w:rPr>
          <w:rFonts w:asciiTheme="minorHAnsi" w:eastAsia="Arial Unicode MS" w:hAnsiTheme="minorHAnsi" w:cs="Arial"/>
          <w:sz w:val="22"/>
          <w:szCs w:val="22"/>
        </w:rPr>
        <w:t>ed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Java/J2EE applications using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ADF 11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g, BPM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WDLS, BPEL</w:t>
      </w:r>
      <w:r w:rsidRPr="00B64828">
        <w:rPr>
          <w:rFonts w:asciiTheme="minorHAnsi" w:hAnsiTheme="minorHAnsi" w:cs="Arial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MVC, EJB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3.0, JSF, AJAX, CSS, HTML, XML, XSL, JavaScript,</w:t>
      </w:r>
      <w:r w:rsidR="0034607B" w:rsidRPr="00B64828">
        <w:rPr>
          <w:rFonts w:asciiTheme="minorHAnsi" w:eastAsia="Arial Unicode MS" w:hAnsiTheme="minorHAnsi" w:cs="Arial"/>
          <w:sz w:val="22"/>
          <w:szCs w:val="22"/>
        </w:rPr>
        <w:t xml:space="preserve"> XPATH, XQUERY,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Maven 2,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SOA 11g, OSB,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Web Center 11g, Hudson,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Ant, SQL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and Java Servlets, </w:t>
      </w:r>
      <w:proofErr w:type="spellStart"/>
      <w:r w:rsidR="00B0578B" w:rsidRPr="00B64828">
        <w:rPr>
          <w:rFonts w:asciiTheme="minorHAnsi" w:eastAsia="Arial Unicode MS" w:hAnsiTheme="minorHAnsi" w:cs="Arial"/>
          <w:sz w:val="22"/>
          <w:szCs w:val="22"/>
        </w:rPr>
        <w:t>WebLogic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10.3,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Query, JDBC, WLST</w:t>
      </w:r>
      <w:r w:rsidRPr="00B64828">
        <w:rPr>
          <w:rFonts w:asciiTheme="minorHAnsi" w:eastAsia="Arial Unicode MS" w:hAnsiTheme="minorHAnsi" w:cs="Arial"/>
          <w:sz w:val="22"/>
          <w:szCs w:val="22"/>
        </w:rPr>
        <w:t>, Python,</w:t>
      </w:r>
      <w:r w:rsidR="0016430E" w:rsidRPr="00B64828">
        <w:rPr>
          <w:rFonts w:asciiTheme="minorHAnsi" w:hAnsiTheme="minorHAnsi"/>
          <w:bCs/>
          <w:sz w:val="22"/>
          <w:szCs w:val="22"/>
        </w:rPr>
        <w:t xml:space="preserve"> AWS, EC2,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SOAP,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UCM 11g, </w:t>
      </w:r>
      <w:r w:rsidR="00E55AE7" w:rsidRPr="00B64828">
        <w:rPr>
          <w:rFonts w:asciiTheme="minorHAnsi" w:eastAsia="Arial Unicode MS" w:hAnsiTheme="minorHAnsi" w:cs="Arial"/>
          <w:sz w:val="22"/>
          <w:szCs w:val="22"/>
        </w:rPr>
        <w:t xml:space="preserve">DOJO, 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Portal,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Fusion Middleware,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JDeveloper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IDE</w:t>
      </w:r>
    </w:p>
    <w:p w:rsidR="00D343D9" w:rsidRPr="00B64828" w:rsidRDefault="00D343D9" w:rsidP="00D343D9">
      <w:pPr>
        <w:numPr>
          <w:ilvl w:val="0"/>
          <w:numId w:val="4"/>
        </w:numPr>
        <w:rPr>
          <w:rFonts w:asciiTheme="minorHAnsi" w:hAnsiTheme="minorHAnsi" w:cs="Arial"/>
          <w:bCs/>
          <w:sz w:val="22"/>
          <w:szCs w:val="22"/>
        </w:rPr>
      </w:pPr>
      <w:r w:rsidRPr="00B64828">
        <w:rPr>
          <w:rFonts w:asciiTheme="minorHAnsi" w:hAnsiTheme="minorHAnsi" w:cs="Arial"/>
          <w:sz w:val="22"/>
          <w:szCs w:val="22"/>
        </w:rPr>
        <w:t>Accomplished Duties, Skills, &amp; Knowledge of a Software Architect</w:t>
      </w:r>
      <w:r w:rsidRPr="00B64828">
        <w:rPr>
          <w:rFonts w:asciiTheme="minorHAnsi" w:hAnsiTheme="minorHAnsi" w:cs="Arial"/>
          <w:bCs/>
          <w:sz w:val="22"/>
          <w:szCs w:val="22"/>
        </w:rPr>
        <w:t xml:space="preserve"> to implement IDM system</w:t>
      </w:r>
    </w:p>
    <w:p w:rsidR="00136759" w:rsidRPr="00B64828" w:rsidRDefault="00136759" w:rsidP="00136759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Utilized, SQL, DTS packages,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, PL/SQL, Subversion, Test Director, and TOAD, JSON.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Forms and Report</w:t>
      </w:r>
      <w:r w:rsidR="00C90C88" w:rsidRPr="00B64828">
        <w:rPr>
          <w:rFonts w:asciiTheme="minorHAnsi" w:eastAsia="Arial Unicode MS" w:hAnsiTheme="minorHAnsi" w:cs="Arial"/>
          <w:sz w:val="22"/>
          <w:szCs w:val="22"/>
        </w:rPr>
        <w:t>, Groovy</w:t>
      </w:r>
      <w:r w:rsidR="00934F96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proofErr w:type="spellStart"/>
      <w:r w:rsidR="00B0578B" w:rsidRPr="00B64828">
        <w:rPr>
          <w:rFonts w:asciiTheme="minorHAnsi" w:eastAsia="Arial Unicode MS" w:hAnsiTheme="minorHAnsi" w:cs="Arial"/>
          <w:sz w:val="22"/>
          <w:szCs w:val="22"/>
        </w:rPr>
        <w:t>WebLogic</w:t>
      </w:r>
      <w:proofErr w:type="spellEnd"/>
      <w:r w:rsidR="00934F96" w:rsidRPr="00B64828">
        <w:rPr>
          <w:rFonts w:asciiTheme="minorHAnsi" w:eastAsia="Arial Unicode MS" w:hAnsiTheme="minorHAnsi" w:cs="Arial"/>
          <w:sz w:val="22"/>
          <w:szCs w:val="22"/>
        </w:rPr>
        <w:t xml:space="preserve"> Administrator</w:t>
      </w:r>
    </w:p>
    <w:p w:rsidR="00277900" w:rsidRPr="00B64828" w:rsidRDefault="00B0578B" w:rsidP="00277900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data architect, data mo</w:t>
      </w:r>
      <w:r>
        <w:rPr>
          <w:rFonts w:asciiTheme="minorHAnsi" w:hAnsiTheme="minorHAnsi"/>
          <w:sz w:val="22"/>
          <w:szCs w:val="22"/>
        </w:rPr>
        <w:t xml:space="preserve">deling, architect, enterprise, </w:t>
      </w:r>
      <w:r w:rsidR="00363014">
        <w:rPr>
          <w:rFonts w:asciiTheme="minorHAnsi" w:hAnsiTheme="minorHAnsi"/>
          <w:sz w:val="22"/>
          <w:szCs w:val="22"/>
        </w:rPr>
        <w:t>Oracle</w:t>
      </w:r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TimesT</w:t>
      </w:r>
      <w:r w:rsidRPr="00B64828">
        <w:rPr>
          <w:rFonts w:asciiTheme="minorHAnsi" w:hAnsiTheme="minorHAnsi"/>
          <w:sz w:val="22"/>
          <w:szCs w:val="22"/>
        </w:rPr>
        <w:t>en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methodologies, real-time, OSS, BSS, logical design, physical, data architect, design, models, telecommunications, high throughput, low latency, </w:t>
      </w:r>
      <w:r w:rsidR="001B1EF6">
        <w:rPr>
          <w:rFonts w:asciiTheme="minorHAnsi" w:hAnsiTheme="minorHAnsi"/>
          <w:sz w:val="22"/>
          <w:szCs w:val="22"/>
        </w:rPr>
        <w:t xml:space="preserve">and </w:t>
      </w:r>
      <w:r w:rsidRPr="00B64828">
        <w:rPr>
          <w:rFonts w:asciiTheme="minorHAnsi" w:hAnsiTheme="minorHAnsi"/>
          <w:sz w:val="22"/>
          <w:szCs w:val="22"/>
        </w:rPr>
        <w:t>WM Broker</w:t>
      </w:r>
      <w:r w:rsidR="001B1EF6">
        <w:rPr>
          <w:rFonts w:asciiTheme="minorHAnsi" w:hAnsiTheme="minorHAnsi"/>
          <w:sz w:val="22"/>
          <w:szCs w:val="22"/>
        </w:rPr>
        <w:t>.</w:t>
      </w:r>
    </w:p>
    <w:p w:rsidR="00136759" w:rsidRPr="00B64828" w:rsidRDefault="00136759" w:rsidP="00136759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Sun Identity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Manager,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Opens</w:t>
      </w:r>
      <w:proofErr w:type="spellEnd"/>
      <w:r w:rsidR="00986089" w:rsidRPr="00B64828">
        <w:rPr>
          <w:rFonts w:asciiTheme="minorHAnsi" w:eastAsia="Arial Unicode MS" w:hAnsiTheme="minorHAnsi" w:cs="Arial"/>
          <w:sz w:val="22"/>
          <w:szCs w:val="22"/>
        </w:rPr>
        <w:t xml:space="preserve"> SO</w:t>
      </w:r>
      <w:r w:rsidR="000235F6" w:rsidRPr="00B64828">
        <w:rPr>
          <w:rFonts w:asciiTheme="minorHAnsi" w:eastAsia="Arial Unicode MS" w:hAnsiTheme="minorHAnsi" w:cs="Arial"/>
          <w:sz w:val="22"/>
          <w:szCs w:val="22"/>
        </w:rPr>
        <w:t>, SPML,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Xpress, Workflow, Roles, Rules,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NetBean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IDE, ActiveSync, Resource, debugged and </w:t>
      </w:r>
      <w:r w:rsidR="001B1EF6">
        <w:rPr>
          <w:rFonts w:asciiTheme="minorHAnsi" w:eastAsia="Arial Unicode MS" w:hAnsiTheme="minorHAnsi" w:cs="Arial"/>
          <w:sz w:val="22"/>
          <w:szCs w:val="22"/>
        </w:rPr>
        <w:t>enhancements (version u</w:t>
      </w:r>
      <w:r w:rsidR="00DF42FC" w:rsidRPr="00B64828">
        <w:rPr>
          <w:rFonts w:asciiTheme="minorHAnsi" w:eastAsia="Arial Unicode MS" w:hAnsiTheme="minorHAnsi" w:cs="Arial"/>
          <w:sz w:val="22"/>
          <w:szCs w:val="22"/>
        </w:rPr>
        <w:t>sed Sun IDM 5.5 to 8.1.1)</w:t>
      </w:r>
    </w:p>
    <w:p w:rsidR="00136759" w:rsidRPr="00B64828" w:rsidRDefault="00363014" w:rsidP="00136759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lastRenderedPageBreak/>
        <w:t>Oracle</w:t>
      </w:r>
      <w:r w:rsidR="00136759" w:rsidRPr="00B64828">
        <w:rPr>
          <w:rFonts w:asciiTheme="minorHAnsi" w:hAnsiTheme="minorHAnsi" w:cs="Arial"/>
          <w:bCs/>
          <w:sz w:val="22"/>
          <w:szCs w:val="22"/>
        </w:rPr>
        <w:t xml:space="preserve"> Identity Manager</w:t>
      </w:r>
      <w:r w:rsidR="001B1EF6">
        <w:rPr>
          <w:rFonts w:asciiTheme="minorHAnsi" w:hAnsiTheme="minorHAnsi" w:cs="Arial"/>
          <w:bCs/>
          <w:sz w:val="22"/>
          <w:szCs w:val="22"/>
        </w:rPr>
        <w:t xml:space="preserve"> - </w:t>
      </w:r>
      <w:r w:rsidR="00136759" w:rsidRPr="00B64828">
        <w:rPr>
          <w:rFonts w:asciiTheme="minorHAnsi" w:hAnsiTheme="minorHAnsi" w:cs="Arial"/>
          <w:bCs/>
          <w:sz w:val="22"/>
          <w:szCs w:val="22"/>
        </w:rPr>
        <w:t xml:space="preserve"> developer, customization, workflows using BPEL, </w:t>
      </w:r>
      <w:r w:rsidR="0036386D" w:rsidRPr="00B64828">
        <w:rPr>
          <w:rFonts w:asciiTheme="minorHAnsi" w:hAnsiTheme="minorHAnsi" w:cs="Arial"/>
          <w:bCs/>
          <w:sz w:val="22"/>
          <w:szCs w:val="22"/>
        </w:rPr>
        <w:t xml:space="preserve">Adapters, </w:t>
      </w:r>
      <w:r w:rsidR="00136759" w:rsidRPr="00B64828">
        <w:rPr>
          <w:rFonts w:asciiTheme="minorHAnsi" w:hAnsiTheme="minorHAnsi" w:cs="Arial"/>
          <w:bCs/>
          <w:sz w:val="22"/>
          <w:szCs w:val="22"/>
        </w:rPr>
        <w:t xml:space="preserve">and branding with </w:t>
      </w:r>
      <w:r w:rsidR="00136759" w:rsidRPr="00B64828">
        <w:rPr>
          <w:rFonts w:asciiTheme="minorHAnsi" w:eastAsia="Arial Unicode MS" w:hAnsiTheme="minorHAnsi" w:cs="Arial"/>
          <w:sz w:val="22"/>
          <w:szCs w:val="22"/>
        </w:rPr>
        <w:t>OAM, OID</w:t>
      </w:r>
      <w:r w:rsidR="0036386D" w:rsidRPr="00B64828">
        <w:rPr>
          <w:rFonts w:asciiTheme="minorHAnsi" w:eastAsia="Arial Unicode MS" w:hAnsiTheme="minorHAnsi" w:cs="Arial"/>
          <w:sz w:val="22"/>
          <w:szCs w:val="22"/>
        </w:rPr>
        <w:t>, OIF, OVD</w:t>
      </w:r>
      <w:r w:rsidR="002F0627" w:rsidRPr="00B64828">
        <w:rPr>
          <w:rFonts w:asciiTheme="minorHAnsi" w:eastAsia="Arial Unicode MS" w:hAnsiTheme="minorHAnsi" w:cs="Arial"/>
          <w:sz w:val="22"/>
          <w:szCs w:val="22"/>
        </w:rPr>
        <w:t>, ADF,</w:t>
      </w:r>
      <w:r w:rsidR="00C54DCF" w:rsidRPr="00B64828">
        <w:rPr>
          <w:rFonts w:asciiTheme="minorHAnsi" w:eastAsia="Arial Unicode MS" w:hAnsiTheme="minorHAnsi" w:cs="Arial"/>
          <w:sz w:val="22"/>
          <w:szCs w:val="22"/>
        </w:rPr>
        <w:t xml:space="preserve"> OBIEE, BI </w:t>
      </w:r>
      <w:proofErr w:type="spellStart"/>
      <w:r w:rsidR="00986089" w:rsidRPr="00B64828">
        <w:rPr>
          <w:rFonts w:asciiTheme="minorHAnsi" w:eastAsia="Arial Unicode MS" w:hAnsiTheme="minorHAnsi" w:cs="Arial"/>
          <w:sz w:val="22"/>
          <w:szCs w:val="22"/>
        </w:rPr>
        <w:t>Publisher,ODSEE</w:t>
      </w:r>
      <w:r w:rsidR="00986089" w:rsidRPr="00B64828">
        <w:rPr>
          <w:rFonts w:asciiTheme="minorHAnsi" w:hAnsiTheme="minorHAnsi"/>
          <w:sz w:val="22"/>
          <w:szCs w:val="22"/>
        </w:rPr>
        <w:t>LDAP</w:t>
      </w:r>
      <w:proofErr w:type="spellEnd"/>
      <w:r w:rsidR="00986089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="00A8497D" w:rsidRPr="00B64828">
        <w:rPr>
          <w:rFonts w:asciiTheme="minorHAnsi" w:eastAsia="Arial Unicode MS" w:hAnsiTheme="minorHAnsi" w:cs="Arial"/>
          <w:sz w:val="22"/>
          <w:szCs w:val="22"/>
        </w:rPr>
        <w:t xml:space="preserve"> Design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Console</w:t>
      </w:r>
      <w:r w:rsidR="00986089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OUD</w:t>
      </w:r>
      <w:r w:rsidR="00070B88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2836B8" w:rsidRPr="00B64828">
        <w:rPr>
          <w:rFonts w:asciiTheme="minorHAnsi" w:hAnsiTheme="minorHAnsi"/>
          <w:bCs/>
          <w:sz w:val="22"/>
          <w:szCs w:val="22"/>
        </w:rPr>
        <w:t>OAAM, OES</w:t>
      </w:r>
      <w:r w:rsidR="002836B8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OVD, Ext</w:t>
      </w:r>
      <w:r w:rsidR="009314D2" w:rsidRPr="00B64828">
        <w:rPr>
          <w:rFonts w:asciiTheme="minorHAnsi" w:eastAsia="Arial Unicode MS" w:hAnsiTheme="minorHAnsi" w:cs="Arial"/>
          <w:sz w:val="22"/>
          <w:szCs w:val="22"/>
        </w:rPr>
        <w:t xml:space="preserve"> JS,</w:t>
      </w:r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Portal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UCM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Sites 11g</w:t>
      </w:r>
      <w:r w:rsidR="002F0627" w:rsidRPr="00B64828">
        <w:rPr>
          <w:rFonts w:asciiTheme="minorHAnsi" w:eastAsia="Arial Unicode MS" w:hAnsiTheme="minorHAnsi" w:cs="Arial"/>
          <w:sz w:val="22"/>
          <w:szCs w:val="22"/>
        </w:rPr>
        <w:t>, SOA</w:t>
      </w:r>
      <w:r w:rsidR="0048672C" w:rsidRPr="00B64828">
        <w:rPr>
          <w:rFonts w:asciiTheme="minorHAnsi" w:eastAsia="Arial Unicode MS" w:hAnsiTheme="minorHAnsi" w:cs="Arial"/>
          <w:sz w:val="22"/>
          <w:szCs w:val="22"/>
        </w:rPr>
        <w:t>, REST</w:t>
      </w:r>
      <w:r w:rsidR="001B1EF6">
        <w:rPr>
          <w:rFonts w:asciiTheme="minorHAnsi" w:eastAsia="Arial Unicode MS" w:hAnsiTheme="minorHAnsi" w:cs="Arial"/>
          <w:sz w:val="22"/>
          <w:szCs w:val="22"/>
        </w:rPr>
        <w:t>.</w:t>
      </w:r>
    </w:p>
    <w:p w:rsidR="001D385C" w:rsidRPr="00B64828" w:rsidRDefault="001D385C" w:rsidP="001D385C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SailPoint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IIQ,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Deployment, Configuration, Customization, </w:t>
      </w:r>
      <w:r w:rsidR="001B1EF6">
        <w:rPr>
          <w:rFonts w:asciiTheme="minorHAnsi" w:eastAsia="Arial Unicode MS" w:hAnsiTheme="minorHAnsi" w:cs="Arial"/>
          <w:sz w:val="22"/>
          <w:szCs w:val="22"/>
        </w:rPr>
        <w:t xml:space="preserve">and </w:t>
      </w:r>
      <w:r w:rsidRPr="00B64828">
        <w:rPr>
          <w:rFonts w:asciiTheme="minorHAnsi" w:eastAsia="Arial Unicode MS" w:hAnsiTheme="minorHAnsi" w:cs="Arial"/>
          <w:sz w:val="22"/>
          <w:szCs w:val="22"/>
        </w:rPr>
        <w:t>Development</w:t>
      </w:r>
      <w:r w:rsidR="001B1EF6">
        <w:rPr>
          <w:rFonts w:asciiTheme="minorHAnsi" w:eastAsia="Arial Unicode MS" w:hAnsiTheme="minorHAnsi" w:cs="Arial"/>
          <w:sz w:val="22"/>
          <w:szCs w:val="22"/>
        </w:rPr>
        <w:t>.</w:t>
      </w:r>
    </w:p>
    <w:p w:rsidR="004E34AE" w:rsidRPr="00B64828" w:rsidRDefault="004E34AE" w:rsidP="004E34AE">
      <w:pPr>
        <w:numPr>
          <w:ilvl w:val="0"/>
          <w:numId w:val="4"/>
        </w:numPr>
        <w:rPr>
          <w:rStyle w:val="Strong"/>
          <w:rFonts w:asciiTheme="minorHAnsi" w:hAnsiTheme="minorHAnsi" w:cs="Arial"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IBM Tivoli Identity Manager</w:t>
      </w:r>
      <w:r w:rsidRPr="00B64828">
        <w:rPr>
          <w:rFonts w:asciiTheme="minorHAnsi" w:hAnsiTheme="minorHAnsi" w:cs="Arial"/>
          <w:sz w:val="22"/>
          <w:szCs w:val="22"/>
        </w:rPr>
        <w:t xml:space="preserve">, TAM, and </w:t>
      </w:r>
      <w:hyperlink r:id="rId14" w:history="1">
        <w:r w:rsidRPr="00B64828">
          <w:rPr>
            <w:rStyle w:val="Title1"/>
            <w:rFonts w:asciiTheme="minorHAnsi" w:hAnsiTheme="minorHAnsi" w:cs="Arial"/>
            <w:sz w:val="22"/>
            <w:szCs w:val="22"/>
          </w:rPr>
          <w:t>Tivoli Directory Serve</w:t>
        </w:r>
      </w:hyperlink>
      <w:r w:rsidRPr="00B64828">
        <w:rPr>
          <w:rFonts w:asciiTheme="minorHAnsi" w:hAnsiTheme="minorHAnsi" w:cs="Arial"/>
          <w:sz w:val="22"/>
          <w:szCs w:val="22"/>
        </w:rPr>
        <w:t>r, LDA</w:t>
      </w:r>
      <w:r w:rsidR="007D72A3" w:rsidRPr="00B64828">
        <w:rPr>
          <w:rFonts w:asciiTheme="minorHAnsi" w:hAnsiTheme="minorHAnsi" w:cs="Arial"/>
          <w:sz w:val="22"/>
          <w:szCs w:val="22"/>
        </w:rPr>
        <w:t xml:space="preserve">P, TFIM, ISAM, </w:t>
      </w:r>
      <w:r w:rsidRPr="00B64828">
        <w:rPr>
          <w:rFonts w:asciiTheme="minorHAnsi" w:hAnsiTheme="minorHAnsi" w:cs="Arial"/>
          <w:sz w:val="22"/>
          <w:szCs w:val="22"/>
        </w:rPr>
        <w:t xml:space="preserve">Federation, and </w:t>
      </w:r>
      <w:proofErr w:type="spellStart"/>
      <w:r w:rsidRPr="00B64828">
        <w:rPr>
          <w:rFonts w:asciiTheme="minorHAnsi" w:hAnsiTheme="minorHAnsi" w:cs="Arial"/>
          <w:sz w:val="22"/>
          <w:szCs w:val="22"/>
        </w:rPr>
        <w:t>WebSphere</w:t>
      </w:r>
      <w:proofErr w:type="spellEnd"/>
      <w:r w:rsidR="001B1EF6">
        <w:rPr>
          <w:rFonts w:asciiTheme="minorHAnsi" w:hAnsiTheme="minorHAnsi" w:cs="Arial"/>
          <w:sz w:val="22"/>
          <w:szCs w:val="22"/>
        </w:rPr>
        <w:t>.</w:t>
      </w:r>
    </w:p>
    <w:p w:rsidR="00136759" w:rsidRPr="00B64828" w:rsidRDefault="00136759" w:rsidP="00136759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B64828">
        <w:rPr>
          <w:rFonts w:asciiTheme="minorHAnsi" w:hAnsiTheme="minorHAnsi" w:cs="Arial"/>
          <w:sz w:val="22"/>
          <w:szCs w:val="22"/>
        </w:rPr>
        <w:t>Gather</w:t>
      </w:r>
      <w:r w:rsidR="001B1EF6">
        <w:rPr>
          <w:rFonts w:asciiTheme="minorHAnsi" w:hAnsiTheme="minorHAnsi" w:cs="Arial"/>
          <w:sz w:val="22"/>
          <w:szCs w:val="22"/>
        </w:rPr>
        <w:t>ed</w:t>
      </w:r>
      <w:r w:rsidRPr="00B64828">
        <w:rPr>
          <w:rFonts w:asciiTheme="minorHAnsi" w:hAnsiTheme="minorHAnsi" w:cs="Arial"/>
          <w:sz w:val="22"/>
          <w:szCs w:val="22"/>
        </w:rPr>
        <w:t xml:space="preserve"> requirements and creat</w:t>
      </w:r>
      <w:r w:rsidR="001B1EF6">
        <w:rPr>
          <w:rFonts w:asciiTheme="minorHAnsi" w:hAnsiTheme="minorHAnsi" w:cs="Arial"/>
          <w:sz w:val="22"/>
          <w:szCs w:val="22"/>
        </w:rPr>
        <w:t>ed</w:t>
      </w:r>
      <w:r w:rsidRPr="00B64828">
        <w:rPr>
          <w:rFonts w:asciiTheme="minorHAnsi" w:hAnsiTheme="minorHAnsi" w:cs="Arial"/>
          <w:sz w:val="22"/>
          <w:szCs w:val="22"/>
        </w:rPr>
        <w:t xml:space="preserve"> business and technical documentation</w:t>
      </w:r>
      <w:r w:rsidR="001B1EF6">
        <w:rPr>
          <w:rFonts w:asciiTheme="minorHAnsi" w:hAnsiTheme="minorHAnsi" w:cs="Arial"/>
          <w:sz w:val="22"/>
          <w:szCs w:val="22"/>
        </w:rPr>
        <w:t>.</w:t>
      </w:r>
    </w:p>
    <w:p w:rsidR="00E85135" w:rsidRPr="00B64828" w:rsidRDefault="001B1EF6" w:rsidP="00E85135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Project </w:t>
      </w:r>
      <w:proofErr w:type="spellStart"/>
      <w:r>
        <w:rPr>
          <w:rFonts w:asciiTheme="minorHAnsi" w:hAnsiTheme="minorHAnsi"/>
          <w:sz w:val="22"/>
          <w:szCs w:val="22"/>
        </w:rPr>
        <w:t>Managed</w:t>
      </w:r>
      <w:r w:rsidR="00E85135" w:rsidRPr="00B64828">
        <w:rPr>
          <w:rFonts w:asciiTheme="minorHAnsi" w:hAnsiTheme="minorHAnsi"/>
          <w:sz w:val="22"/>
          <w:szCs w:val="22"/>
        </w:rPr>
        <w:t>six</w:t>
      </w:r>
      <w:proofErr w:type="spellEnd"/>
      <w:r w:rsidR="00E85135" w:rsidRPr="00B64828">
        <w:rPr>
          <w:rFonts w:asciiTheme="minorHAnsi" w:hAnsiTheme="minorHAnsi"/>
          <w:sz w:val="22"/>
          <w:szCs w:val="22"/>
        </w:rPr>
        <w:t xml:space="preserve"> (6) people on site and offshore using </w:t>
      </w:r>
      <w:r w:rsidR="00EB7AAD" w:rsidRPr="00B64828">
        <w:rPr>
          <w:rFonts w:asciiTheme="minorHAnsi" w:hAnsiTheme="minorHAnsi"/>
          <w:sz w:val="22"/>
          <w:szCs w:val="22"/>
        </w:rPr>
        <w:t xml:space="preserve">MS </w:t>
      </w:r>
      <w:r w:rsidR="00EB7AAD" w:rsidRPr="00B64828">
        <w:rPr>
          <w:rFonts w:asciiTheme="minorHAnsi" w:hAnsiTheme="minorHAnsi"/>
          <w:bCs/>
          <w:sz w:val="22"/>
          <w:szCs w:val="22"/>
        </w:rPr>
        <w:t>Project</w:t>
      </w:r>
      <w:r w:rsidR="00E85135" w:rsidRPr="00B64828">
        <w:rPr>
          <w:rFonts w:asciiTheme="minorHAnsi" w:hAnsiTheme="minorHAnsi"/>
          <w:bCs/>
          <w:sz w:val="22"/>
          <w:szCs w:val="22"/>
        </w:rPr>
        <w:t xml:space="preserve"> using Agile Scrum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E85135" w:rsidRPr="00B64828" w:rsidRDefault="00E85135" w:rsidP="00E85135">
      <w:pPr>
        <w:ind w:left="720"/>
        <w:rPr>
          <w:rFonts w:asciiTheme="minorHAnsi" w:hAnsiTheme="minorHAnsi" w:cs="Arial"/>
          <w:sz w:val="22"/>
          <w:szCs w:val="22"/>
        </w:rPr>
      </w:pPr>
    </w:p>
    <w:p w:rsidR="000E2581" w:rsidRPr="00B64828" w:rsidRDefault="00136759" w:rsidP="000E2581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07/11 – 11/11</w:t>
      </w:r>
    </w:p>
    <w:p w:rsidR="000E2581" w:rsidRPr="00B64828" w:rsidRDefault="00C55851" w:rsidP="000E2581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Carpenter Technology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>/Contract</w:t>
      </w:r>
      <w:r w:rsidR="00D82091" w:rsidRPr="00B64828">
        <w:rPr>
          <w:rStyle w:val="Strong"/>
          <w:rFonts w:asciiTheme="minorHAnsi" w:hAnsiTheme="minorHAnsi"/>
          <w:sz w:val="22"/>
          <w:szCs w:val="22"/>
        </w:rPr>
        <w:t xml:space="preserve">   - Read</w:t>
      </w:r>
      <w:r w:rsidR="006C5BD0" w:rsidRPr="00B64828">
        <w:rPr>
          <w:rStyle w:val="Strong"/>
          <w:rFonts w:asciiTheme="minorHAnsi" w:hAnsiTheme="minorHAnsi"/>
          <w:sz w:val="22"/>
          <w:szCs w:val="22"/>
        </w:rPr>
        <w:t>ing</w:t>
      </w:r>
      <w:r w:rsidR="000E2581" w:rsidRPr="00B64828">
        <w:rPr>
          <w:rStyle w:val="Strong"/>
          <w:rFonts w:asciiTheme="minorHAnsi" w:hAnsiTheme="minorHAnsi"/>
          <w:sz w:val="22"/>
          <w:szCs w:val="22"/>
        </w:rPr>
        <w:t>, PA</w:t>
      </w:r>
    </w:p>
    <w:p w:rsidR="000E2581" w:rsidRPr="00B64828" w:rsidRDefault="003361F3" w:rsidP="000E2581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IDM Architect/OIM developer</w:t>
      </w:r>
    </w:p>
    <w:p w:rsidR="000E2581" w:rsidRPr="00B64828" w:rsidRDefault="000E2581" w:rsidP="000E2581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Developing Java/J2EE applications using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ADF 11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g, BPM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WDLS, BPEL</w:t>
      </w:r>
      <w:r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MVC, EJB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3.0, JSF, AJAX, CSS, HTML, XML, XSL, JavaScript, Maven 2,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SOA 11g, </w:t>
      </w:r>
      <w:r w:rsidR="006C5BD0" w:rsidRPr="00B64828">
        <w:rPr>
          <w:rFonts w:asciiTheme="minorHAnsi" w:eastAsia="Arial Unicode MS" w:hAnsiTheme="minorHAnsi" w:cs="Arial"/>
          <w:sz w:val="22"/>
          <w:szCs w:val="22"/>
        </w:rPr>
        <w:t xml:space="preserve">OSB,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Web Center 11g, Hudson,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Ant, SQL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and Java Servlets, </w:t>
      </w:r>
      <w:proofErr w:type="spellStart"/>
      <w:r w:rsidR="00B0578B" w:rsidRPr="00B64828">
        <w:rPr>
          <w:rFonts w:asciiTheme="minorHAnsi" w:eastAsia="Arial Unicode MS" w:hAnsiTheme="minorHAnsi" w:cs="Arial"/>
          <w:sz w:val="22"/>
          <w:szCs w:val="22"/>
        </w:rPr>
        <w:t>WebLogic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10.3,</w:t>
      </w:r>
      <w:r w:rsidR="00161F29"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proofErr w:type="spellStart"/>
      <w:r w:rsidR="00161F29" w:rsidRPr="00B64828">
        <w:rPr>
          <w:rFonts w:asciiTheme="minorHAnsi" w:eastAsia="Arial Unicode MS" w:hAnsiTheme="minorHAnsi" w:cs="Arial"/>
          <w:sz w:val="22"/>
          <w:szCs w:val="22"/>
        </w:rPr>
        <w:t>JQuery</w:t>
      </w:r>
      <w:proofErr w:type="spellEnd"/>
      <w:r w:rsidR="00161F29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34607B" w:rsidRPr="00B64828">
        <w:rPr>
          <w:rFonts w:asciiTheme="minorHAnsi" w:eastAsia="Arial Unicode MS" w:hAnsiTheme="minorHAnsi" w:cs="Arial"/>
          <w:sz w:val="22"/>
          <w:szCs w:val="22"/>
        </w:rPr>
        <w:t>XQUERY, XPATH,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JDBC, WLST</w:t>
      </w:r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, Python, SOAP,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Portal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UCM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Sites 11g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, Portal, </w:t>
      </w:r>
      <w:proofErr w:type="spellStart"/>
      <w:r w:rsidR="00CD4573" w:rsidRPr="00B64828">
        <w:rPr>
          <w:rFonts w:asciiTheme="minorHAnsi" w:hAnsiTheme="minorHAnsi"/>
          <w:sz w:val="22"/>
          <w:szCs w:val="22"/>
        </w:rPr>
        <w:t>Ilog</w:t>
      </w:r>
      <w:proofErr w:type="spellEnd"/>
      <w:r w:rsidR="00CD4573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D4573" w:rsidRPr="00B64828">
        <w:rPr>
          <w:rFonts w:asciiTheme="minorHAnsi" w:hAnsiTheme="minorHAnsi"/>
          <w:sz w:val="22"/>
          <w:szCs w:val="22"/>
        </w:rPr>
        <w:t>Jrules,</w:t>
      </w:r>
      <w:r w:rsidR="00E55AE7" w:rsidRPr="00B64828">
        <w:rPr>
          <w:rFonts w:asciiTheme="minorHAnsi" w:eastAsia="Arial Unicode MS" w:hAnsiTheme="minorHAnsi" w:cs="Arial"/>
          <w:sz w:val="22"/>
          <w:szCs w:val="22"/>
        </w:rPr>
        <w:t>DOJO</w:t>
      </w:r>
      <w:proofErr w:type="spellEnd"/>
      <w:r w:rsidR="00E55AE7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Fusion Middleware,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JDeveloper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IDE</w:t>
      </w:r>
      <w:r w:rsidR="00934F96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proofErr w:type="spellStart"/>
      <w:r w:rsidR="00B0578B" w:rsidRPr="00B64828">
        <w:rPr>
          <w:rFonts w:asciiTheme="minorHAnsi" w:eastAsia="Arial Unicode MS" w:hAnsiTheme="minorHAnsi" w:cs="Arial"/>
          <w:sz w:val="22"/>
          <w:szCs w:val="22"/>
        </w:rPr>
        <w:t>WebLogic</w:t>
      </w:r>
      <w:proofErr w:type="spellEnd"/>
      <w:r w:rsidR="00934F96" w:rsidRPr="00B64828">
        <w:rPr>
          <w:rFonts w:asciiTheme="minorHAnsi" w:eastAsia="Arial Unicode MS" w:hAnsiTheme="minorHAnsi" w:cs="Arial"/>
          <w:sz w:val="22"/>
          <w:szCs w:val="22"/>
        </w:rPr>
        <w:t xml:space="preserve"> Administrator</w:t>
      </w:r>
    </w:p>
    <w:p w:rsidR="000E2581" w:rsidRPr="00B64828" w:rsidRDefault="000E2581" w:rsidP="00040CBB">
      <w:pPr>
        <w:numPr>
          <w:ilvl w:val="0"/>
          <w:numId w:val="4"/>
        </w:numPr>
        <w:rPr>
          <w:rStyle w:val="Strong"/>
          <w:rFonts w:asciiTheme="minorHAnsi" w:hAnsiTheme="minorHAnsi"/>
          <w:b w:val="0"/>
          <w:sz w:val="22"/>
          <w:szCs w:val="22"/>
        </w:rPr>
      </w:pP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Utilized Sun Directory Server, SQL, </w:t>
      </w:r>
      <w:r w:rsidR="00986089" w:rsidRPr="00B64828">
        <w:rPr>
          <w:rStyle w:val="Strong"/>
          <w:rFonts w:asciiTheme="minorHAnsi" w:hAnsiTheme="minorHAnsi"/>
          <w:b w:val="0"/>
          <w:sz w:val="22"/>
          <w:szCs w:val="22"/>
        </w:rPr>
        <w:t>Opens SO</w:t>
      </w:r>
      <w:r w:rsidR="000235F6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, SPML, </w:t>
      </w:r>
      <w:r w:rsidRPr="00B64828">
        <w:rPr>
          <w:rStyle w:val="Strong"/>
          <w:rFonts w:asciiTheme="minorHAnsi" w:hAnsiTheme="minorHAnsi"/>
          <w:b w:val="0"/>
          <w:sz w:val="22"/>
          <w:szCs w:val="22"/>
        </w:rPr>
        <w:t>DTS packages,</w:t>
      </w:r>
      <w:r w:rsidR="005E6C54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 </w:t>
      </w:r>
      <w:proofErr w:type="spellStart"/>
      <w:r w:rsidR="005E6C54" w:rsidRPr="00B64828">
        <w:rPr>
          <w:rStyle w:val="Strong"/>
          <w:rFonts w:asciiTheme="minorHAnsi" w:hAnsiTheme="minorHAnsi"/>
          <w:b w:val="0"/>
          <w:sz w:val="22"/>
          <w:szCs w:val="22"/>
        </w:rPr>
        <w:t>Liferay</w:t>
      </w:r>
      <w:proofErr w:type="gramStart"/>
      <w:r w:rsidR="005E6C54" w:rsidRPr="00B64828">
        <w:rPr>
          <w:rStyle w:val="Strong"/>
          <w:rFonts w:asciiTheme="minorHAnsi" w:hAnsiTheme="minorHAnsi"/>
          <w:b w:val="0"/>
          <w:sz w:val="22"/>
          <w:szCs w:val="22"/>
        </w:rPr>
        <w:t>,</w:t>
      </w:r>
      <w:r w:rsidR="00161D89" w:rsidRPr="00B64828">
        <w:rPr>
          <w:rFonts w:asciiTheme="minorHAnsi" w:hAnsiTheme="minorHAnsi"/>
          <w:sz w:val="22"/>
          <w:szCs w:val="22"/>
        </w:rPr>
        <w:t>Service</w:t>
      </w:r>
      <w:proofErr w:type="spellEnd"/>
      <w:proofErr w:type="gramEnd"/>
      <w:r w:rsidR="00161D89" w:rsidRPr="00B64828">
        <w:rPr>
          <w:rFonts w:asciiTheme="minorHAnsi" w:hAnsiTheme="minorHAnsi"/>
          <w:sz w:val="22"/>
          <w:szCs w:val="22"/>
        </w:rPr>
        <w:t xml:space="preserve"> Builder</w:t>
      </w:r>
      <w:r w:rsidR="00161D89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, </w:t>
      </w:r>
      <w:proofErr w:type="spellStart"/>
      <w:r w:rsidR="001A3909" w:rsidRPr="00B64828">
        <w:rPr>
          <w:rStyle w:val="Strong"/>
          <w:rFonts w:asciiTheme="minorHAnsi" w:hAnsiTheme="minorHAnsi"/>
          <w:b w:val="0"/>
          <w:sz w:val="22"/>
          <w:szCs w:val="22"/>
        </w:rPr>
        <w:t>architecture</w:t>
      </w:r>
      <w:r w:rsidR="004D5B47" w:rsidRPr="00B64828">
        <w:rPr>
          <w:rStyle w:val="Strong"/>
          <w:rFonts w:asciiTheme="minorHAnsi" w:hAnsiTheme="minorHAnsi"/>
          <w:b w:val="0"/>
          <w:sz w:val="22"/>
          <w:szCs w:val="22"/>
        </w:rPr>
        <w:t>design</w:t>
      </w:r>
      <w:proofErr w:type="spellEnd"/>
      <w:r w:rsidR="004D5B47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, hooks, themes, </w:t>
      </w:r>
      <w:r w:rsidR="00363014">
        <w:rPr>
          <w:rStyle w:val="Strong"/>
          <w:rFonts w:asciiTheme="minorHAnsi" w:hAnsiTheme="minorHAnsi"/>
          <w:b w:val="0"/>
          <w:sz w:val="22"/>
          <w:szCs w:val="22"/>
        </w:rPr>
        <w:t>Oracle</w:t>
      </w:r>
      <w:r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, PL/SQL, Subversion, Test Director, and TOAD, </w:t>
      </w:r>
      <w:r w:rsidR="0048672C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REST, </w:t>
      </w:r>
      <w:r w:rsidRPr="00B64828">
        <w:rPr>
          <w:rStyle w:val="Strong"/>
          <w:rFonts w:asciiTheme="minorHAnsi" w:hAnsiTheme="minorHAnsi"/>
          <w:b w:val="0"/>
          <w:sz w:val="22"/>
          <w:szCs w:val="22"/>
        </w:rPr>
        <w:t>JSON</w:t>
      </w:r>
      <w:r w:rsidR="00937A59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. </w:t>
      </w:r>
      <w:r w:rsidR="00363014">
        <w:rPr>
          <w:rStyle w:val="Strong"/>
          <w:rFonts w:asciiTheme="minorHAnsi" w:hAnsiTheme="minorHAnsi"/>
          <w:b w:val="0"/>
          <w:sz w:val="22"/>
          <w:szCs w:val="22"/>
        </w:rPr>
        <w:t>Oracle</w:t>
      </w:r>
      <w:r w:rsidR="00937A59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 Forms and Report</w:t>
      </w:r>
      <w:r w:rsidR="00454EED" w:rsidRPr="00B64828">
        <w:rPr>
          <w:rStyle w:val="Strong"/>
          <w:rFonts w:asciiTheme="minorHAnsi" w:hAnsiTheme="minorHAnsi"/>
          <w:b w:val="0"/>
          <w:sz w:val="22"/>
          <w:szCs w:val="22"/>
        </w:rPr>
        <w:t xml:space="preserve">, </w:t>
      </w:r>
      <w:r w:rsidR="00454EED" w:rsidRPr="00B64828">
        <w:rPr>
          <w:rFonts w:asciiTheme="minorHAnsi" w:hAnsiTheme="minorHAnsi"/>
          <w:sz w:val="22"/>
          <w:szCs w:val="22"/>
        </w:rPr>
        <w:t>WM Broker</w:t>
      </w:r>
    </w:p>
    <w:p w:rsidR="00277900" w:rsidRPr="00B64828" w:rsidRDefault="00277900" w:rsidP="00277900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data architect, data modeling, archit</w:t>
      </w:r>
      <w:r w:rsidR="00040CBB" w:rsidRPr="00B64828">
        <w:rPr>
          <w:rFonts w:asciiTheme="minorHAnsi" w:hAnsiTheme="minorHAnsi"/>
          <w:sz w:val="22"/>
          <w:szCs w:val="22"/>
        </w:rPr>
        <w:t xml:space="preserve">ect, enterprise, </w:t>
      </w:r>
      <w:r w:rsidR="00363014">
        <w:rPr>
          <w:rFonts w:asciiTheme="minorHAnsi" w:hAnsiTheme="minorHAnsi"/>
          <w:sz w:val="22"/>
          <w:szCs w:val="22"/>
        </w:rPr>
        <w:t>Oracle</w:t>
      </w:r>
      <w:r w:rsidR="00040CBB" w:rsidRPr="00B64828">
        <w:rPr>
          <w:rFonts w:asciiTheme="minorHAnsi" w:hAnsiTheme="minorHAnsi"/>
          <w:sz w:val="22"/>
          <w:szCs w:val="22"/>
        </w:rPr>
        <w:t>, methodologies, real-time, OSS, BSS</w:t>
      </w:r>
      <w:r w:rsidRPr="00B64828">
        <w:rPr>
          <w:rFonts w:asciiTheme="minorHAnsi" w:hAnsiTheme="minorHAnsi"/>
          <w:sz w:val="22"/>
          <w:szCs w:val="22"/>
        </w:rPr>
        <w:t xml:space="preserve">, logical design, physical, data </w:t>
      </w:r>
      <w:r w:rsidR="00986089" w:rsidRPr="00B64828">
        <w:rPr>
          <w:rFonts w:asciiTheme="minorHAnsi" w:hAnsiTheme="minorHAnsi"/>
          <w:sz w:val="22"/>
          <w:szCs w:val="22"/>
        </w:rPr>
        <w:t>architect, design</w:t>
      </w:r>
      <w:r w:rsidRPr="00B64828">
        <w:rPr>
          <w:rFonts w:asciiTheme="minorHAnsi" w:hAnsiTheme="minorHAnsi"/>
          <w:sz w:val="22"/>
          <w:szCs w:val="22"/>
        </w:rPr>
        <w:t xml:space="preserve">, models, </w:t>
      </w:r>
      <w:r w:rsidR="00986089" w:rsidRPr="00B64828">
        <w:rPr>
          <w:rFonts w:asciiTheme="minorHAnsi" w:hAnsiTheme="minorHAnsi"/>
          <w:sz w:val="22"/>
          <w:szCs w:val="22"/>
        </w:rPr>
        <w:t>telecommunications, high</w:t>
      </w:r>
      <w:r w:rsidRPr="00B64828">
        <w:rPr>
          <w:rFonts w:asciiTheme="minorHAnsi" w:hAnsiTheme="minorHAnsi"/>
          <w:sz w:val="22"/>
          <w:szCs w:val="22"/>
        </w:rPr>
        <w:t xml:space="preserve"> throughpu</w:t>
      </w:r>
      <w:r w:rsidR="00861ABD" w:rsidRPr="00B64828">
        <w:rPr>
          <w:rFonts w:asciiTheme="minorHAnsi" w:hAnsiTheme="minorHAnsi"/>
          <w:sz w:val="22"/>
          <w:szCs w:val="22"/>
        </w:rPr>
        <w:t>t, low latency</w:t>
      </w:r>
    </w:p>
    <w:p w:rsidR="00D343D9" w:rsidRPr="00B64828" w:rsidRDefault="00D343D9" w:rsidP="00D343D9">
      <w:pPr>
        <w:numPr>
          <w:ilvl w:val="0"/>
          <w:numId w:val="4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Accomplished Duties, Skills, &amp; Knowledge of a Software Architect</w:t>
      </w:r>
      <w:r w:rsidRPr="00B64828">
        <w:rPr>
          <w:rFonts w:asciiTheme="minorHAnsi" w:hAnsiTheme="minorHAnsi"/>
          <w:bCs/>
          <w:sz w:val="22"/>
          <w:szCs w:val="22"/>
        </w:rPr>
        <w:t xml:space="preserve"> to implement ADF 11g System</w:t>
      </w:r>
    </w:p>
    <w:p w:rsidR="001D385C" w:rsidRPr="00B64828" w:rsidRDefault="001D385C" w:rsidP="001D385C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SailPoint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IIQ,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Deployment, Configuration, Customization, Development </w:t>
      </w:r>
    </w:p>
    <w:p w:rsidR="00897EB7" w:rsidRPr="00B64828" w:rsidRDefault="00363014" w:rsidP="000E2581">
      <w:pPr>
        <w:numPr>
          <w:ilvl w:val="0"/>
          <w:numId w:val="4"/>
        </w:numPr>
        <w:rPr>
          <w:rStyle w:val="Strong"/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Oracle</w:t>
      </w:r>
      <w:r w:rsidR="00897EB7" w:rsidRPr="00B64828">
        <w:rPr>
          <w:rFonts w:asciiTheme="minorHAnsi" w:hAnsiTheme="minorHAnsi" w:cs="Arial"/>
          <w:bCs/>
          <w:sz w:val="22"/>
          <w:szCs w:val="22"/>
        </w:rPr>
        <w:t xml:space="preserve"> Identity Manager developer, customization, workflows using BPEL, </w:t>
      </w:r>
      <w:r w:rsidR="0036386D" w:rsidRPr="00B64828">
        <w:rPr>
          <w:rFonts w:asciiTheme="minorHAnsi" w:hAnsiTheme="minorHAnsi" w:cs="Arial"/>
          <w:bCs/>
          <w:sz w:val="22"/>
          <w:szCs w:val="22"/>
        </w:rPr>
        <w:t xml:space="preserve">Adapters, </w:t>
      </w:r>
      <w:r w:rsidR="00897EB7" w:rsidRPr="00B64828">
        <w:rPr>
          <w:rFonts w:asciiTheme="minorHAnsi" w:hAnsiTheme="minorHAnsi" w:cs="Arial"/>
          <w:bCs/>
          <w:sz w:val="22"/>
          <w:szCs w:val="22"/>
        </w:rPr>
        <w:t>and branding</w:t>
      </w:r>
      <w:r w:rsidR="000B151C" w:rsidRPr="00B64828">
        <w:rPr>
          <w:rFonts w:asciiTheme="minorHAnsi" w:hAnsiTheme="minorHAnsi" w:cs="Arial"/>
          <w:bCs/>
          <w:sz w:val="22"/>
          <w:szCs w:val="22"/>
        </w:rPr>
        <w:t xml:space="preserve"> with </w:t>
      </w:r>
      <w:r w:rsidR="000B151C" w:rsidRPr="00B64828">
        <w:rPr>
          <w:rFonts w:asciiTheme="minorHAnsi" w:eastAsia="Arial Unicode MS" w:hAnsiTheme="minorHAnsi" w:cs="Arial Unicode MS"/>
          <w:sz w:val="22"/>
          <w:szCs w:val="22"/>
        </w:rPr>
        <w:t>OAM, OID</w:t>
      </w:r>
      <w:r w:rsidR="0036386D" w:rsidRPr="00B64828">
        <w:rPr>
          <w:rFonts w:asciiTheme="minorHAnsi" w:eastAsia="Arial Unicode MS" w:hAnsiTheme="minorHAnsi" w:cs="Arial Unicode MS"/>
          <w:sz w:val="22"/>
          <w:szCs w:val="22"/>
        </w:rPr>
        <w:t>, OIF, OVD</w:t>
      </w:r>
      <w:r w:rsidR="002F0627" w:rsidRPr="00B64828">
        <w:rPr>
          <w:rFonts w:asciiTheme="minorHAnsi" w:eastAsia="Arial Unicode MS" w:hAnsiTheme="minorHAnsi" w:cs="Arial Unicode MS"/>
          <w:sz w:val="22"/>
          <w:szCs w:val="22"/>
        </w:rPr>
        <w:t>,</w:t>
      </w:r>
      <w:r w:rsidR="00C54DCF" w:rsidRPr="00B64828">
        <w:rPr>
          <w:rFonts w:asciiTheme="minorHAnsi" w:eastAsia="Arial Unicode MS" w:hAnsiTheme="minorHAnsi" w:cs="Arial"/>
          <w:sz w:val="22"/>
          <w:szCs w:val="22"/>
        </w:rPr>
        <w:t xml:space="preserve"> OBIEE, BI </w:t>
      </w:r>
      <w:proofErr w:type="spellStart"/>
      <w:r w:rsidR="00986089" w:rsidRPr="00B64828">
        <w:rPr>
          <w:rFonts w:asciiTheme="minorHAnsi" w:eastAsia="Arial Unicode MS" w:hAnsiTheme="minorHAnsi" w:cs="Arial"/>
          <w:sz w:val="22"/>
          <w:szCs w:val="22"/>
        </w:rPr>
        <w:t>Publisher,</w:t>
      </w:r>
      <w:r w:rsidR="00986089" w:rsidRPr="00B64828">
        <w:rPr>
          <w:rFonts w:asciiTheme="minorHAnsi" w:eastAsia="Arial Unicode MS" w:hAnsiTheme="minorHAnsi" w:cs="Arial Unicode MS"/>
          <w:sz w:val="22"/>
          <w:szCs w:val="22"/>
        </w:rPr>
        <w:t>ADF</w:t>
      </w:r>
      <w:proofErr w:type="spellEnd"/>
      <w:r w:rsidR="002F0627" w:rsidRPr="00B64828">
        <w:rPr>
          <w:rFonts w:asciiTheme="minorHAnsi" w:eastAsia="Arial Unicode MS" w:hAnsiTheme="minorHAnsi" w:cs="Arial Unicode MS"/>
          <w:sz w:val="22"/>
          <w:szCs w:val="22"/>
        </w:rPr>
        <w:t>,</w:t>
      </w:r>
      <w:r w:rsidR="00070B88" w:rsidRPr="00B64828">
        <w:rPr>
          <w:rFonts w:asciiTheme="minorHAnsi" w:hAnsiTheme="minorHAnsi"/>
          <w:sz w:val="22"/>
          <w:szCs w:val="22"/>
        </w:rPr>
        <w:t xml:space="preserve"> ODSEE</w:t>
      </w:r>
      <w:r w:rsidR="00A8497D" w:rsidRPr="00B64828">
        <w:rPr>
          <w:rFonts w:asciiTheme="minorHAnsi" w:hAnsiTheme="minorHAnsi"/>
          <w:sz w:val="22"/>
          <w:szCs w:val="22"/>
        </w:rPr>
        <w:t>,</w:t>
      </w:r>
      <w:r w:rsidR="00986089" w:rsidRPr="00B64828">
        <w:rPr>
          <w:rFonts w:asciiTheme="minorHAnsi" w:hAnsiTheme="minorHAnsi"/>
          <w:sz w:val="22"/>
          <w:szCs w:val="22"/>
        </w:rPr>
        <w:t>LDAP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="00A8497D" w:rsidRPr="00B64828">
        <w:rPr>
          <w:rFonts w:asciiTheme="minorHAnsi" w:eastAsia="Arial Unicode MS" w:hAnsiTheme="minorHAnsi" w:cs="Arial"/>
          <w:sz w:val="22"/>
          <w:szCs w:val="22"/>
        </w:rPr>
        <w:t xml:space="preserve"> Design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Console</w:t>
      </w:r>
      <w:r w:rsidR="00986089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OUD</w:t>
      </w:r>
      <w:r w:rsidR="00070B88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="002836B8" w:rsidRPr="00B64828">
        <w:rPr>
          <w:rFonts w:asciiTheme="minorHAnsi" w:hAnsiTheme="minorHAnsi"/>
          <w:bCs/>
          <w:sz w:val="22"/>
          <w:szCs w:val="22"/>
        </w:rPr>
        <w:t xml:space="preserve"> OAAM, OES,</w:t>
      </w:r>
      <w:r w:rsidR="00070B88" w:rsidRPr="00B64828">
        <w:rPr>
          <w:rFonts w:asciiTheme="minorHAnsi" w:eastAsia="Arial Unicode MS" w:hAnsiTheme="minorHAnsi" w:cs="Arial"/>
          <w:sz w:val="22"/>
          <w:szCs w:val="22"/>
        </w:rPr>
        <w:t xml:space="preserve"> OVD</w:t>
      </w:r>
    </w:p>
    <w:p w:rsidR="000E2581" w:rsidRPr="00B64828" w:rsidRDefault="000E2581" w:rsidP="000E2581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Gathering requirements and creating business and technical documentation</w:t>
      </w:r>
    </w:p>
    <w:p w:rsidR="00E85135" w:rsidRPr="00B64828" w:rsidRDefault="005E63B7" w:rsidP="00E85135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Project Managed of </w:t>
      </w:r>
      <w:r w:rsidR="00E85135" w:rsidRPr="00B64828">
        <w:rPr>
          <w:rFonts w:asciiTheme="minorHAnsi" w:hAnsiTheme="minorHAnsi"/>
          <w:sz w:val="22"/>
          <w:szCs w:val="22"/>
        </w:rPr>
        <w:t>three (3</w:t>
      </w:r>
      <w:r w:rsidR="00986089" w:rsidRPr="00B64828">
        <w:rPr>
          <w:rFonts w:asciiTheme="minorHAnsi" w:hAnsiTheme="minorHAnsi"/>
          <w:sz w:val="22"/>
          <w:szCs w:val="22"/>
        </w:rPr>
        <w:t>) people</w:t>
      </w:r>
      <w:r w:rsidR="00E85135" w:rsidRPr="00B64828">
        <w:rPr>
          <w:rFonts w:asciiTheme="minorHAnsi" w:hAnsiTheme="minorHAnsi"/>
          <w:sz w:val="22"/>
          <w:szCs w:val="22"/>
        </w:rPr>
        <w:t xml:space="preserve"> onsite and offshore using </w:t>
      </w:r>
      <w:r w:rsidR="00EB7AAD" w:rsidRPr="00B64828">
        <w:rPr>
          <w:rFonts w:asciiTheme="minorHAnsi" w:hAnsiTheme="minorHAnsi"/>
          <w:sz w:val="22"/>
          <w:szCs w:val="22"/>
        </w:rPr>
        <w:t xml:space="preserve">MS </w:t>
      </w:r>
      <w:r w:rsidR="00EB7AAD" w:rsidRPr="00B64828">
        <w:rPr>
          <w:rFonts w:asciiTheme="minorHAnsi" w:hAnsiTheme="minorHAnsi"/>
          <w:bCs/>
          <w:sz w:val="22"/>
          <w:szCs w:val="22"/>
        </w:rPr>
        <w:t>Project</w:t>
      </w:r>
      <w:r w:rsidR="00E85135" w:rsidRPr="00B64828">
        <w:rPr>
          <w:rFonts w:asciiTheme="minorHAnsi" w:hAnsiTheme="minorHAnsi"/>
          <w:bCs/>
          <w:sz w:val="22"/>
          <w:szCs w:val="22"/>
        </w:rPr>
        <w:t xml:space="preserve"> using Agile Scrum</w:t>
      </w:r>
    </w:p>
    <w:p w:rsidR="00E85135" w:rsidRPr="00B64828" w:rsidRDefault="00E85135" w:rsidP="00E85135">
      <w:pPr>
        <w:ind w:left="720"/>
        <w:rPr>
          <w:rFonts w:asciiTheme="minorHAnsi" w:hAnsiTheme="minorHAnsi"/>
          <w:sz w:val="22"/>
          <w:szCs w:val="22"/>
        </w:rPr>
      </w:pPr>
    </w:p>
    <w:p w:rsidR="00A05DDC" w:rsidRPr="00B64828" w:rsidRDefault="000E2581" w:rsidP="00A05DDC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02/11 – 6/11</w:t>
      </w:r>
    </w:p>
    <w:p w:rsidR="00A05DDC" w:rsidRPr="00B64828" w:rsidRDefault="00A05DDC" w:rsidP="00A05DDC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General Dynamics</w:t>
      </w:r>
      <w:r w:rsidR="00CD0E7A" w:rsidRPr="00B64828">
        <w:rPr>
          <w:rStyle w:val="Strong"/>
          <w:rFonts w:asciiTheme="minorHAnsi" w:hAnsiTheme="minorHAnsi"/>
          <w:sz w:val="22"/>
          <w:szCs w:val="22"/>
        </w:rPr>
        <w:t>/CMS</w:t>
      </w:r>
      <w:r w:rsidRPr="00B64828">
        <w:rPr>
          <w:rStyle w:val="Strong"/>
          <w:rFonts w:asciiTheme="minorHAnsi" w:hAnsiTheme="minorHAnsi"/>
          <w:sz w:val="22"/>
          <w:szCs w:val="22"/>
        </w:rPr>
        <w:t xml:space="preserve">   - Baltimore, MD</w:t>
      </w:r>
    </w:p>
    <w:p w:rsidR="00A05DDC" w:rsidRPr="00B64828" w:rsidRDefault="003361F3" w:rsidP="00A05DDC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 xml:space="preserve">IDM Architect </w:t>
      </w:r>
      <w:r w:rsidR="00623CB9" w:rsidRPr="00B64828">
        <w:rPr>
          <w:rStyle w:val="Strong"/>
          <w:rFonts w:asciiTheme="minorHAnsi" w:hAnsiTheme="minorHAnsi"/>
          <w:sz w:val="22"/>
          <w:szCs w:val="22"/>
        </w:rPr>
        <w:t>/Team Lead/PM</w:t>
      </w:r>
    </w:p>
    <w:p w:rsidR="00A05DDC" w:rsidRPr="00B64828" w:rsidRDefault="00A05DDC" w:rsidP="00A05DDC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>Develop</w:t>
      </w:r>
      <w:r w:rsidR="00E97DE3">
        <w:rPr>
          <w:rFonts w:asciiTheme="minorHAnsi" w:eastAsia="Arial Unicode MS" w:hAnsiTheme="minorHAnsi" w:cs="Arial"/>
          <w:sz w:val="22"/>
          <w:szCs w:val="22"/>
        </w:rPr>
        <w:t>ed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Java/J2EE applications using </w:t>
      </w:r>
      <w:proofErr w:type="spellStart"/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>ADF</w:t>
      </w:r>
      <w:proofErr w:type="spellEnd"/>
      <w:r w:rsidR="001C4805" w:rsidRPr="00B64828">
        <w:rPr>
          <w:rFonts w:asciiTheme="minorHAnsi" w:eastAsia="Arial Unicode MS" w:hAnsiTheme="minorHAnsi" w:cs="Arial"/>
          <w:sz w:val="22"/>
          <w:szCs w:val="22"/>
        </w:rPr>
        <w:t xml:space="preserve"> 11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g, BPM</w:t>
      </w:r>
      <w:r w:rsidR="00DF3499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WDLS, BPEL</w:t>
      </w:r>
      <w:r w:rsidR="00DF3499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MVC, EJB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3.0, JSF, </w:t>
      </w:r>
      <w:r w:rsidR="00356262" w:rsidRPr="00B64828">
        <w:rPr>
          <w:rFonts w:asciiTheme="minorHAnsi" w:eastAsia="Arial Unicode MS" w:hAnsiTheme="minorHAnsi" w:cs="Arial"/>
          <w:sz w:val="22"/>
          <w:szCs w:val="22"/>
        </w:rPr>
        <w:t xml:space="preserve">AJAX, 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CSS, HTML, XML, XSL, JavaScript, Maven 2, </w:t>
      </w:r>
      <w:proofErr w:type="spellStart"/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"/>
          <w:sz w:val="22"/>
          <w:szCs w:val="22"/>
        </w:rPr>
        <w:t>SOA</w:t>
      </w:r>
      <w:proofErr w:type="spellEnd"/>
      <w:r w:rsidR="001C4805" w:rsidRPr="00B64828">
        <w:rPr>
          <w:rFonts w:asciiTheme="minorHAnsi" w:eastAsia="Arial Unicode MS" w:hAnsiTheme="minorHAnsi" w:cs="Arial"/>
          <w:sz w:val="22"/>
          <w:szCs w:val="22"/>
        </w:rPr>
        <w:t xml:space="preserve"> 11g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proofErr w:type="spellStart"/>
      <w:r w:rsidR="00161F29" w:rsidRPr="00B64828">
        <w:rPr>
          <w:rFonts w:asciiTheme="minorHAnsi" w:eastAsia="Arial Unicode MS" w:hAnsiTheme="minorHAnsi" w:cs="Arial"/>
          <w:sz w:val="22"/>
          <w:szCs w:val="22"/>
        </w:rPr>
        <w:t>JQuery</w:t>
      </w:r>
      <w:proofErr w:type="spellEnd"/>
      <w:r w:rsidR="00161F29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6C5BD0" w:rsidRPr="00B64828">
        <w:rPr>
          <w:rFonts w:asciiTheme="minorHAnsi" w:eastAsia="Arial Unicode MS" w:hAnsiTheme="minorHAnsi" w:cs="Arial"/>
          <w:sz w:val="22"/>
          <w:szCs w:val="22"/>
        </w:rPr>
        <w:t xml:space="preserve">OSB,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Portal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UCM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Sites 11g</w:t>
      </w:r>
      <w:r w:rsidR="00E9115E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Hudson,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Ant, SQL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and Java Servlets, </w:t>
      </w:r>
      <w:proofErr w:type="spellStart"/>
      <w:r w:rsidR="00B0578B" w:rsidRPr="00B64828">
        <w:rPr>
          <w:rFonts w:asciiTheme="minorHAnsi" w:eastAsia="Arial Unicode MS" w:hAnsiTheme="minorHAnsi" w:cs="Arial"/>
          <w:sz w:val="22"/>
          <w:szCs w:val="22"/>
        </w:rPr>
        <w:t>WebLogic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10.3,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JDBC, WLST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, Python,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SOAP,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="00576766" w:rsidRPr="00B64828">
        <w:rPr>
          <w:rFonts w:asciiTheme="minorHAnsi" w:eastAsia="Arial Unicode MS" w:hAnsiTheme="minorHAnsi" w:cs="Arial"/>
          <w:sz w:val="22"/>
          <w:szCs w:val="22"/>
        </w:rPr>
        <w:t>UCM</w:t>
      </w:r>
      <w:proofErr w:type="spellEnd"/>
      <w:r w:rsidR="001C4805" w:rsidRPr="00B64828">
        <w:rPr>
          <w:rFonts w:asciiTheme="minorHAnsi" w:eastAsia="Arial Unicode MS" w:hAnsiTheme="minorHAnsi" w:cs="Arial"/>
          <w:sz w:val="22"/>
          <w:szCs w:val="22"/>
        </w:rPr>
        <w:t xml:space="preserve"> 11g</w:t>
      </w:r>
      <w:r w:rsidR="00576766" w:rsidRPr="00B64828">
        <w:rPr>
          <w:rFonts w:asciiTheme="minorHAnsi" w:eastAsia="Arial Unicode MS" w:hAnsiTheme="minorHAnsi" w:cs="Arial"/>
          <w:sz w:val="22"/>
          <w:szCs w:val="22"/>
        </w:rPr>
        <w:t xml:space="preserve">, Portal,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="00576766" w:rsidRPr="00B64828">
        <w:rPr>
          <w:rFonts w:asciiTheme="minorHAnsi" w:eastAsia="Arial Unicode MS" w:hAnsiTheme="minorHAnsi" w:cs="Arial"/>
          <w:sz w:val="22"/>
          <w:szCs w:val="22"/>
        </w:rPr>
        <w:t xml:space="preserve"> Fusion Middleware, </w:t>
      </w: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JDeveloper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IDE</w:t>
      </w:r>
      <w:r w:rsidR="00934F96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proofErr w:type="spellStart"/>
      <w:r w:rsidR="00B0578B" w:rsidRPr="00B64828">
        <w:rPr>
          <w:rFonts w:asciiTheme="minorHAnsi" w:eastAsia="Arial Unicode MS" w:hAnsiTheme="minorHAnsi" w:cs="Arial"/>
          <w:sz w:val="22"/>
          <w:szCs w:val="22"/>
        </w:rPr>
        <w:t>WebLogic</w:t>
      </w:r>
      <w:proofErr w:type="spellEnd"/>
      <w:r w:rsidR="00934F96" w:rsidRPr="00B64828">
        <w:rPr>
          <w:rFonts w:asciiTheme="minorHAnsi" w:eastAsia="Arial Unicode MS" w:hAnsiTheme="minorHAnsi" w:cs="Arial"/>
          <w:sz w:val="22"/>
          <w:szCs w:val="22"/>
        </w:rPr>
        <w:t xml:space="preserve"> Administrator</w:t>
      </w:r>
    </w:p>
    <w:p w:rsidR="009314D2" w:rsidRPr="00B64828" w:rsidRDefault="009F5806" w:rsidP="009314D2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"/>
          <w:sz w:val="22"/>
          <w:szCs w:val="22"/>
        </w:rPr>
        <w:t>Developed in OIM</w:t>
      </w:r>
      <w:r w:rsidR="001C4805" w:rsidRPr="00B64828">
        <w:rPr>
          <w:rFonts w:asciiTheme="minorHAnsi" w:eastAsia="Arial Unicode MS" w:hAnsiTheme="minorHAnsi" w:cs="Arial"/>
          <w:sz w:val="22"/>
          <w:szCs w:val="22"/>
        </w:rPr>
        <w:t xml:space="preserve"> 11g</w:t>
      </w:r>
      <w:r w:rsidRPr="00B64828">
        <w:rPr>
          <w:rFonts w:asciiTheme="minorHAnsi" w:eastAsia="Arial Unicode MS" w:hAnsiTheme="minorHAnsi" w:cs="Arial"/>
          <w:sz w:val="22"/>
          <w:szCs w:val="22"/>
        </w:rPr>
        <w:t>, OEM, and OAM</w:t>
      </w:r>
    </w:p>
    <w:p w:rsidR="00A05DDC" w:rsidRPr="00B64828" w:rsidRDefault="00A05DDC" w:rsidP="000B68E1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Utilized Sun Directory Server, SQL, DTS packages,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>, PL/</w:t>
      </w:r>
      <w:r w:rsidR="009314D2" w:rsidRPr="00B64828">
        <w:rPr>
          <w:rFonts w:asciiTheme="minorHAnsi" w:hAnsiTheme="minorHAnsi"/>
          <w:sz w:val="22"/>
          <w:szCs w:val="22"/>
        </w:rPr>
        <w:t xml:space="preserve">SQL, Subversion, Test Director, </w:t>
      </w:r>
      <w:r w:rsidRPr="00B64828">
        <w:rPr>
          <w:rFonts w:asciiTheme="minorHAnsi" w:hAnsiTheme="minorHAnsi"/>
          <w:sz w:val="22"/>
          <w:szCs w:val="22"/>
        </w:rPr>
        <w:t>and TOAD</w:t>
      </w:r>
      <w:r w:rsidR="003B6473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hAnsiTheme="minorHAnsi"/>
          <w:sz w:val="22"/>
          <w:szCs w:val="22"/>
        </w:rPr>
        <w:t>REST, JSON</w:t>
      </w:r>
      <w:r w:rsidR="00937A59" w:rsidRPr="00B64828">
        <w:rPr>
          <w:rFonts w:asciiTheme="minorHAnsi" w:hAnsiTheme="minorHAnsi"/>
          <w:sz w:val="22"/>
          <w:szCs w:val="22"/>
        </w:rPr>
        <w:t xml:space="preserve">, </w:t>
      </w:r>
      <w:r w:rsidR="00363014">
        <w:rPr>
          <w:rFonts w:asciiTheme="minorHAnsi" w:hAnsiTheme="minorHAnsi"/>
          <w:sz w:val="22"/>
          <w:szCs w:val="22"/>
        </w:rPr>
        <w:t>Oracle</w:t>
      </w:r>
      <w:r w:rsidR="00937A59" w:rsidRPr="00B64828">
        <w:rPr>
          <w:rFonts w:asciiTheme="minorHAnsi" w:hAnsiTheme="minorHAnsi"/>
          <w:sz w:val="22"/>
          <w:szCs w:val="22"/>
        </w:rPr>
        <w:t xml:space="preserve"> Forms</w:t>
      </w:r>
      <w:r w:rsidR="005E6C54"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1A3909" w:rsidRPr="00B64828">
        <w:rPr>
          <w:rFonts w:asciiTheme="minorHAnsi" w:hAnsiTheme="minorHAnsi" w:cs="Arial"/>
          <w:sz w:val="22"/>
          <w:szCs w:val="22"/>
        </w:rPr>
        <w:t>Liferay,</w:t>
      </w:r>
      <w:r w:rsidR="00161D89" w:rsidRPr="00B64828">
        <w:rPr>
          <w:rFonts w:asciiTheme="minorHAnsi" w:hAnsiTheme="minorHAnsi"/>
          <w:sz w:val="22"/>
          <w:szCs w:val="22"/>
        </w:rPr>
        <w:t>Service</w:t>
      </w:r>
      <w:proofErr w:type="spellEnd"/>
      <w:r w:rsidR="00161D89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61D89" w:rsidRPr="00B64828">
        <w:rPr>
          <w:rFonts w:asciiTheme="minorHAnsi" w:hAnsiTheme="minorHAnsi"/>
          <w:sz w:val="22"/>
          <w:szCs w:val="22"/>
        </w:rPr>
        <w:t>Builder,</w:t>
      </w:r>
      <w:r w:rsidR="00231F99" w:rsidRPr="00B64828">
        <w:rPr>
          <w:rFonts w:asciiTheme="minorHAnsi" w:hAnsiTheme="minorHAnsi" w:cs="Arial"/>
          <w:sz w:val="22"/>
          <w:szCs w:val="22"/>
        </w:rPr>
        <w:t>Puppet</w:t>
      </w:r>
      <w:proofErr w:type="spellEnd"/>
      <w:r w:rsidR="00231F99" w:rsidRPr="00B64828">
        <w:rPr>
          <w:rFonts w:asciiTheme="minorHAnsi" w:hAnsiTheme="minorHAnsi" w:cs="Arial"/>
          <w:sz w:val="22"/>
          <w:szCs w:val="22"/>
        </w:rPr>
        <w:t>,</w:t>
      </w:r>
      <w:r w:rsidR="001A3909" w:rsidRPr="00B64828">
        <w:rPr>
          <w:rFonts w:asciiTheme="minorHAnsi" w:hAnsiTheme="minorHAnsi" w:cs="Arial"/>
          <w:sz w:val="22"/>
          <w:szCs w:val="22"/>
        </w:rPr>
        <w:t xml:space="preserve"> hooks</w:t>
      </w:r>
      <w:r w:rsidR="004D5B47" w:rsidRPr="00B64828">
        <w:rPr>
          <w:rFonts w:asciiTheme="minorHAnsi" w:hAnsiTheme="minorHAnsi" w:cs="Arial"/>
          <w:sz w:val="22"/>
          <w:szCs w:val="22"/>
        </w:rPr>
        <w:t xml:space="preserve"> themes, plugins, </w:t>
      </w:r>
      <w:r w:rsidR="00986089" w:rsidRPr="00B64828">
        <w:rPr>
          <w:rFonts w:asciiTheme="minorHAnsi" w:hAnsiTheme="minorHAnsi" w:cs="Arial"/>
          <w:sz w:val="22"/>
          <w:szCs w:val="22"/>
        </w:rPr>
        <w:t xml:space="preserve">architecture, </w:t>
      </w:r>
      <w:r w:rsidR="00986089" w:rsidRPr="00B64828">
        <w:rPr>
          <w:rFonts w:asciiTheme="minorHAnsi" w:hAnsiTheme="minorHAnsi"/>
          <w:sz w:val="22"/>
          <w:szCs w:val="22"/>
        </w:rPr>
        <w:t>and</w:t>
      </w:r>
      <w:r w:rsidR="00937A59" w:rsidRPr="00B64828">
        <w:rPr>
          <w:rFonts w:asciiTheme="minorHAnsi" w:hAnsiTheme="minorHAnsi"/>
          <w:sz w:val="22"/>
          <w:szCs w:val="22"/>
        </w:rPr>
        <w:t xml:space="preserve"> Report</w:t>
      </w:r>
    </w:p>
    <w:p w:rsidR="00871AB3" w:rsidRPr="00B64828" w:rsidRDefault="00023265" w:rsidP="00871AB3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eastAsia="Arial Unicode MS" w:hAnsiTheme="minorHAnsi" w:cs="Arial Unicode MS"/>
          <w:sz w:val="22"/>
          <w:szCs w:val="22"/>
        </w:rPr>
        <w:t xml:space="preserve">Converted Sun Identity Manager 8.1.1 </w:t>
      </w:r>
      <w:r w:rsidR="00986089" w:rsidRPr="00B64828">
        <w:rPr>
          <w:rFonts w:asciiTheme="minorHAnsi" w:eastAsia="Arial Unicode MS" w:hAnsiTheme="minorHAnsi" w:cs="Arial Unicode MS"/>
          <w:sz w:val="22"/>
          <w:szCs w:val="22"/>
        </w:rPr>
        <w:t xml:space="preserve">to </w:t>
      </w:r>
      <w:r w:rsidR="00363014">
        <w:rPr>
          <w:rFonts w:asciiTheme="minorHAnsi" w:eastAsia="Arial Unicode MS" w:hAnsiTheme="minorHAnsi" w:cs="Arial Unicode MS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 Unicode MS"/>
          <w:sz w:val="22"/>
          <w:szCs w:val="22"/>
        </w:rPr>
        <w:t xml:space="preserve"> Identity Manager 11g, OAM, OID,</w:t>
      </w:r>
      <w:r w:rsidR="00A8497D" w:rsidRPr="00B64828">
        <w:rPr>
          <w:rFonts w:asciiTheme="minorHAnsi" w:eastAsia="Arial Unicode MS" w:hAnsiTheme="minorHAnsi" w:cs="Arial"/>
          <w:sz w:val="22"/>
          <w:szCs w:val="22"/>
        </w:rPr>
        <w:t xml:space="preserve"> Design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Console</w:t>
      </w:r>
      <w:r w:rsidR="00986089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 Unicode MS"/>
          <w:sz w:val="22"/>
          <w:szCs w:val="22"/>
        </w:rPr>
        <w:t>OIF</w:t>
      </w:r>
      <w:r w:rsidR="00871AB3" w:rsidRPr="00B64828">
        <w:rPr>
          <w:rFonts w:asciiTheme="minorHAnsi" w:hAnsiTheme="minorHAnsi" w:cs="Arial"/>
          <w:b/>
          <w:bCs/>
          <w:sz w:val="22"/>
          <w:szCs w:val="22"/>
        </w:rPr>
        <w:t xml:space="preserve">, </w:t>
      </w:r>
      <w:r w:rsidR="0036386D" w:rsidRPr="00B64828">
        <w:rPr>
          <w:rFonts w:asciiTheme="minorHAnsi" w:hAnsiTheme="minorHAnsi" w:cs="Arial"/>
          <w:bCs/>
          <w:sz w:val="22"/>
          <w:szCs w:val="22"/>
        </w:rPr>
        <w:t xml:space="preserve">Adapters, </w:t>
      </w:r>
      <w:r w:rsidR="00871AB3" w:rsidRPr="00B64828">
        <w:rPr>
          <w:rFonts w:asciiTheme="minorHAnsi" w:hAnsiTheme="minorHAnsi" w:cs="Arial"/>
          <w:bCs/>
          <w:sz w:val="22"/>
          <w:szCs w:val="22"/>
        </w:rPr>
        <w:t>OVD</w:t>
      </w:r>
      <w:r w:rsidR="007C6E78" w:rsidRPr="00B64828">
        <w:rPr>
          <w:rFonts w:asciiTheme="minorHAnsi" w:hAnsiTheme="minorHAnsi" w:cs="Arial"/>
          <w:bCs/>
          <w:sz w:val="22"/>
          <w:szCs w:val="22"/>
        </w:rPr>
        <w:t>,</w:t>
      </w:r>
      <w:r w:rsidR="00070B88" w:rsidRPr="00B64828">
        <w:rPr>
          <w:rFonts w:asciiTheme="minorHAnsi" w:hAnsiTheme="minorHAnsi"/>
          <w:sz w:val="22"/>
          <w:szCs w:val="22"/>
        </w:rPr>
        <w:t xml:space="preserve">ODSEE </w:t>
      </w:r>
      <w:r w:rsidR="00986089" w:rsidRPr="00B64828">
        <w:rPr>
          <w:rFonts w:asciiTheme="minorHAnsi" w:hAnsiTheme="minorHAnsi"/>
          <w:sz w:val="22"/>
          <w:szCs w:val="22"/>
        </w:rPr>
        <w:t>LDAP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="00C54DCF" w:rsidRPr="00B64828">
        <w:rPr>
          <w:rFonts w:asciiTheme="minorHAnsi" w:eastAsia="Arial Unicode MS" w:hAnsiTheme="minorHAnsi" w:cs="Arial"/>
          <w:sz w:val="22"/>
          <w:szCs w:val="22"/>
        </w:rPr>
        <w:t xml:space="preserve"> OBIEE, BI </w:t>
      </w:r>
      <w:proofErr w:type="spellStart"/>
      <w:r w:rsidR="00986089" w:rsidRPr="00B64828">
        <w:rPr>
          <w:rFonts w:asciiTheme="minorHAnsi" w:eastAsia="Arial Unicode MS" w:hAnsiTheme="minorHAnsi" w:cs="Arial"/>
          <w:sz w:val="22"/>
          <w:szCs w:val="22"/>
        </w:rPr>
        <w:t>Publisher,</w:t>
      </w:r>
      <w:r w:rsidR="00986089" w:rsidRPr="00B64828">
        <w:rPr>
          <w:rFonts w:asciiTheme="minorHAnsi" w:hAnsiTheme="minorHAnsi"/>
          <w:bCs/>
          <w:sz w:val="22"/>
          <w:szCs w:val="22"/>
        </w:rPr>
        <w:t>OAAM</w:t>
      </w:r>
      <w:proofErr w:type="spellEnd"/>
      <w:r w:rsidR="002836B8" w:rsidRPr="00B64828">
        <w:rPr>
          <w:rFonts w:asciiTheme="minorHAnsi" w:hAnsiTheme="minorHAnsi"/>
          <w:bCs/>
          <w:sz w:val="22"/>
          <w:szCs w:val="22"/>
        </w:rPr>
        <w:t>, OES,</w:t>
      </w:r>
      <w:r w:rsidR="00070B88" w:rsidRPr="00B64828">
        <w:rPr>
          <w:rFonts w:asciiTheme="minorHAnsi" w:eastAsia="Arial Unicode MS" w:hAnsiTheme="minorHAnsi" w:cs="Arial"/>
          <w:sz w:val="22"/>
          <w:szCs w:val="22"/>
        </w:rPr>
        <w:t xml:space="preserve"> OUD, </w:t>
      </w:r>
      <w:proofErr w:type="spellStart"/>
      <w:r w:rsidR="00070B88" w:rsidRPr="00B64828">
        <w:rPr>
          <w:rFonts w:asciiTheme="minorHAnsi" w:eastAsia="Arial Unicode MS" w:hAnsiTheme="minorHAnsi" w:cs="Arial"/>
          <w:sz w:val="22"/>
          <w:szCs w:val="22"/>
        </w:rPr>
        <w:t>OV,</w:t>
      </w:r>
      <w:r w:rsidR="007C6E78" w:rsidRPr="00B64828">
        <w:rPr>
          <w:rFonts w:asciiTheme="minorHAnsi" w:eastAsia="Arial Unicode MS" w:hAnsiTheme="minorHAnsi" w:cs="Arial"/>
          <w:sz w:val="22"/>
          <w:szCs w:val="22"/>
        </w:rPr>
        <w:t>groovy</w:t>
      </w:r>
      <w:proofErr w:type="spellEnd"/>
      <w:r w:rsidR="007C6E78" w:rsidRPr="00B64828">
        <w:rPr>
          <w:rFonts w:asciiTheme="minorHAnsi" w:eastAsia="Arial Unicode MS" w:hAnsiTheme="minorHAnsi" w:cs="Arial"/>
          <w:sz w:val="22"/>
          <w:szCs w:val="22"/>
        </w:rPr>
        <w:t>, Grail</w:t>
      </w:r>
    </w:p>
    <w:p w:rsidR="00871AB3" w:rsidRPr="00B64828" w:rsidRDefault="00363014" w:rsidP="00871AB3">
      <w:pPr>
        <w:numPr>
          <w:ilvl w:val="0"/>
          <w:numId w:val="4"/>
        </w:numPr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Oracle</w:t>
      </w:r>
      <w:r w:rsidR="00871AB3" w:rsidRPr="00B64828">
        <w:rPr>
          <w:rFonts w:asciiTheme="minorHAnsi" w:hAnsiTheme="minorHAnsi" w:cs="Arial"/>
          <w:bCs/>
          <w:sz w:val="22"/>
          <w:szCs w:val="22"/>
        </w:rPr>
        <w:t xml:space="preserve"> Identity Manager developer, customization, workflows using BPEL, and b</w:t>
      </w:r>
      <w:r w:rsidR="00F53CE9" w:rsidRPr="00B64828">
        <w:rPr>
          <w:rFonts w:asciiTheme="minorHAnsi" w:hAnsiTheme="minorHAnsi" w:cs="Arial"/>
          <w:bCs/>
          <w:sz w:val="22"/>
          <w:szCs w:val="22"/>
        </w:rPr>
        <w:t>r</w:t>
      </w:r>
      <w:r w:rsidR="00871AB3" w:rsidRPr="00B64828">
        <w:rPr>
          <w:rFonts w:asciiTheme="minorHAnsi" w:hAnsiTheme="minorHAnsi" w:cs="Arial"/>
          <w:bCs/>
          <w:sz w:val="22"/>
          <w:szCs w:val="22"/>
        </w:rPr>
        <w:t>anding</w:t>
      </w:r>
    </w:p>
    <w:p w:rsidR="00D20F44" w:rsidRPr="00B64828" w:rsidRDefault="00D20F44" w:rsidP="00D20F44">
      <w:pPr>
        <w:numPr>
          <w:ilvl w:val="0"/>
          <w:numId w:val="4"/>
        </w:numPr>
        <w:rPr>
          <w:rStyle w:val="Strong"/>
          <w:rFonts w:asciiTheme="minorHAnsi" w:hAnsiTheme="minorHAnsi"/>
          <w:b w:val="0"/>
          <w:bCs w:val="0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Requested to become the Team Leader and manage individuals </w:t>
      </w:r>
      <w:r w:rsidR="00986089" w:rsidRPr="00B64828">
        <w:rPr>
          <w:rFonts w:asciiTheme="minorHAnsi" w:hAnsiTheme="minorHAnsi"/>
          <w:sz w:val="22"/>
          <w:szCs w:val="22"/>
        </w:rPr>
        <w:t>(team</w:t>
      </w:r>
      <w:r w:rsidRPr="00B64828">
        <w:rPr>
          <w:rFonts w:asciiTheme="minorHAnsi" w:hAnsiTheme="minorHAnsi"/>
          <w:sz w:val="22"/>
          <w:szCs w:val="22"/>
        </w:rPr>
        <w:t xml:space="preserve"> size for 5 to 12)</w:t>
      </w:r>
    </w:p>
    <w:p w:rsidR="00A05DDC" w:rsidRPr="00B64828" w:rsidRDefault="00A05DDC" w:rsidP="00A05DDC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Gather</w:t>
      </w:r>
      <w:r w:rsidR="00E97DE3">
        <w:rPr>
          <w:rFonts w:asciiTheme="minorHAnsi" w:hAnsiTheme="minorHAnsi"/>
          <w:sz w:val="22"/>
          <w:szCs w:val="22"/>
        </w:rPr>
        <w:t>ed</w:t>
      </w:r>
      <w:r w:rsidRPr="00B64828">
        <w:rPr>
          <w:rFonts w:asciiTheme="minorHAnsi" w:hAnsiTheme="minorHAnsi"/>
          <w:sz w:val="22"/>
          <w:szCs w:val="22"/>
        </w:rPr>
        <w:t xml:space="preserve"> requirements and creating business and technical documentation</w:t>
      </w:r>
      <w:r w:rsidR="00E97DE3">
        <w:rPr>
          <w:rFonts w:asciiTheme="minorHAnsi" w:hAnsiTheme="minorHAnsi"/>
          <w:sz w:val="22"/>
          <w:szCs w:val="22"/>
        </w:rPr>
        <w:t>.</w:t>
      </w:r>
    </w:p>
    <w:p w:rsidR="00E85135" w:rsidRPr="00B64828" w:rsidRDefault="00E97DE3" w:rsidP="00E85135">
      <w:pPr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Project Managed</w:t>
      </w:r>
      <w:r w:rsidR="00BC3F28" w:rsidRPr="00B64828">
        <w:rPr>
          <w:rFonts w:asciiTheme="minorHAnsi" w:hAnsiTheme="minorHAnsi"/>
          <w:sz w:val="22"/>
          <w:szCs w:val="22"/>
        </w:rPr>
        <w:t>5</w:t>
      </w:r>
      <w:r w:rsidR="00E85135" w:rsidRPr="00B64828">
        <w:rPr>
          <w:rFonts w:asciiTheme="minorHAnsi" w:hAnsiTheme="minorHAnsi"/>
          <w:sz w:val="22"/>
          <w:szCs w:val="22"/>
        </w:rPr>
        <w:t xml:space="preserve"> people </w:t>
      </w:r>
      <w:r w:rsidR="00E85135" w:rsidRPr="00B64828">
        <w:rPr>
          <w:rFonts w:asciiTheme="minorHAnsi" w:hAnsiTheme="minorHAnsi"/>
          <w:bCs/>
          <w:sz w:val="22"/>
          <w:szCs w:val="22"/>
        </w:rPr>
        <w:t>Agile Scrum</w:t>
      </w:r>
    </w:p>
    <w:p w:rsidR="00E85135" w:rsidRPr="00B64828" w:rsidRDefault="00E85135" w:rsidP="00E85135">
      <w:pPr>
        <w:ind w:left="720"/>
        <w:rPr>
          <w:rFonts w:asciiTheme="minorHAnsi" w:hAnsiTheme="minorHAnsi"/>
          <w:sz w:val="22"/>
          <w:szCs w:val="22"/>
        </w:rPr>
      </w:pPr>
    </w:p>
    <w:p w:rsidR="004D1FF3" w:rsidRPr="00B64828" w:rsidRDefault="00A05DDC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09/10 – 01/11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OCTO/Contractor   - Washington, DC</w:t>
      </w:r>
    </w:p>
    <w:p w:rsidR="004D1FF3" w:rsidRPr="00B64828" w:rsidRDefault="003361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Sun/</w:t>
      </w:r>
      <w:r w:rsidR="001E5F4E" w:rsidRPr="00B64828">
        <w:rPr>
          <w:rStyle w:val="Strong"/>
          <w:rFonts w:asciiTheme="minorHAnsi" w:hAnsiTheme="minorHAnsi"/>
          <w:sz w:val="22"/>
          <w:szCs w:val="22"/>
        </w:rPr>
        <w:t>OIM IDM</w:t>
      </w:r>
      <w:r w:rsidRPr="00B64828">
        <w:rPr>
          <w:rStyle w:val="Strong"/>
          <w:rFonts w:asciiTheme="minorHAnsi" w:hAnsiTheme="minorHAnsi"/>
          <w:sz w:val="22"/>
          <w:szCs w:val="22"/>
        </w:rPr>
        <w:t xml:space="preserve"> Architect </w:t>
      </w:r>
      <w:r w:rsidR="004D1FF3" w:rsidRPr="00B64828">
        <w:rPr>
          <w:rStyle w:val="Strong"/>
          <w:rFonts w:asciiTheme="minorHAnsi" w:hAnsiTheme="minorHAnsi"/>
          <w:sz w:val="22"/>
          <w:szCs w:val="22"/>
        </w:rPr>
        <w:t>/Sr. Software Engineer</w:t>
      </w:r>
      <w:r w:rsidR="00623CB9" w:rsidRPr="00B64828">
        <w:rPr>
          <w:rStyle w:val="Strong"/>
          <w:rFonts w:asciiTheme="minorHAnsi" w:hAnsiTheme="minorHAnsi"/>
          <w:sz w:val="22"/>
          <w:szCs w:val="22"/>
        </w:rPr>
        <w:t>/ Team Lead</w:t>
      </w:r>
    </w:p>
    <w:p w:rsidR="004D1FF3" w:rsidRPr="00B64828" w:rsidRDefault="004D1FF3" w:rsidP="00BC3F28">
      <w:pPr>
        <w:numPr>
          <w:ilvl w:val="0"/>
          <w:numId w:val="4"/>
        </w:numPr>
        <w:spacing w:after="120"/>
        <w:contextualSpacing/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Training in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 xml:space="preserve"> Identity Manager</w:t>
      </w:r>
      <w:r w:rsidR="001C4805" w:rsidRPr="00B64828">
        <w:rPr>
          <w:rFonts w:asciiTheme="minorHAnsi" w:hAnsiTheme="minorHAnsi"/>
          <w:sz w:val="22"/>
          <w:szCs w:val="22"/>
        </w:rPr>
        <w:t xml:space="preserve"> 11g</w:t>
      </w:r>
      <w:r w:rsidRPr="00B64828">
        <w:rPr>
          <w:rFonts w:asciiTheme="minorHAnsi" w:hAnsiTheme="minorHAnsi"/>
          <w:sz w:val="22"/>
          <w:szCs w:val="22"/>
        </w:rPr>
        <w:t xml:space="preserve">, BPEL, </w:t>
      </w:r>
      <w:proofErr w:type="spellStart"/>
      <w:r w:rsidRPr="00B64828">
        <w:rPr>
          <w:rFonts w:asciiTheme="minorHAnsi" w:hAnsiTheme="minorHAnsi"/>
          <w:sz w:val="22"/>
          <w:szCs w:val="22"/>
        </w:rPr>
        <w:t>JDeveloper</w:t>
      </w:r>
      <w:proofErr w:type="spellEnd"/>
      <w:r w:rsidR="001C4805" w:rsidRPr="00B64828">
        <w:rPr>
          <w:rFonts w:asciiTheme="minorHAnsi" w:hAnsiTheme="minorHAnsi"/>
          <w:sz w:val="22"/>
          <w:szCs w:val="22"/>
        </w:rPr>
        <w:t xml:space="preserve"> 11g</w:t>
      </w:r>
      <w:r w:rsidRPr="00B64828">
        <w:rPr>
          <w:rFonts w:asciiTheme="minorHAnsi" w:hAnsiTheme="minorHAnsi"/>
          <w:sz w:val="22"/>
          <w:szCs w:val="22"/>
        </w:rPr>
        <w:t xml:space="preserve">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="00B57729" w:rsidRPr="00B64828">
        <w:rPr>
          <w:rFonts w:asciiTheme="minorHAnsi" w:eastAsia="Arial Unicode MS" w:hAnsiTheme="minorHAnsi" w:cs="Arial"/>
          <w:sz w:val="22"/>
          <w:szCs w:val="22"/>
        </w:rPr>
        <w:t xml:space="preserve"> UCM</w:t>
      </w:r>
      <w:r w:rsidR="001C4805" w:rsidRPr="00B64828">
        <w:rPr>
          <w:rFonts w:asciiTheme="minorHAnsi" w:eastAsia="Arial Unicode MS" w:hAnsiTheme="minorHAnsi" w:cs="Arial"/>
          <w:sz w:val="22"/>
          <w:szCs w:val="22"/>
        </w:rPr>
        <w:t xml:space="preserve"> 11g</w:t>
      </w:r>
      <w:r w:rsidR="00B57729" w:rsidRPr="00B64828">
        <w:rPr>
          <w:rFonts w:asciiTheme="minorHAnsi" w:hAnsiTheme="minorHAnsi"/>
          <w:sz w:val="22"/>
          <w:szCs w:val="22"/>
        </w:rPr>
        <w:t xml:space="preserve">, </w:t>
      </w:r>
      <w:r w:rsidR="0016146C" w:rsidRPr="00B64828">
        <w:rPr>
          <w:rFonts w:asciiTheme="minorHAnsi" w:hAnsiTheme="minorHAnsi"/>
          <w:sz w:val="22"/>
          <w:szCs w:val="22"/>
        </w:rPr>
        <w:t>ADF</w:t>
      </w:r>
      <w:r w:rsidR="001C4805" w:rsidRPr="00B64828">
        <w:rPr>
          <w:rFonts w:asciiTheme="minorHAnsi" w:hAnsiTheme="minorHAnsi"/>
          <w:sz w:val="22"/>
          <w:szCs w:val="22"/>
        </w:rPr>
        <w:t xml:space="preserve"> 11g</w:t>
      </w:r>
      <w:r w:rsidR="0016146C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Customization</w:t>
      </w:r>
    </w:p>
    <w:p w:rsidR="000B68E1" w:rsidRPr="00B64828" w:rsidRDefault="004D1FF3" w:rsidP="00BC3F28">
      <w:pPr>
        <w:numPr>
          <w:ilvl w:val="0"/>
          <w:numId w:val="4"/>
        </w:numPr>
        <w:spacing w:after="120"/>
        <w:contextualSpacing/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Maintain Sun Identity Manager DC One </w:t>
      </w:r>
      <w:r w:rsidR="00986089" w:rsidRPr="00B64828">
        <w:rPr>
          <w:rFonts w:asciiTheme="minorHAnsi" w:hAnsiTheme="minorHAnsi"/>
          <w:sz w:val="22"/>
          <w:szCs w:val="22"/>
        </w:rPr>
        <w:t>Card System</w:t>
      </w:r>
    </w:p>
    <w:p w:rsidR="004D1FF3" w:rsidRPr="00B64828" w:rsidRDefault="004D1FF3" w:rsidP="00BC3F28">
      <w:pPr>
        <w:numPr>
          <w:ilvl w:val="0"/>
          <w:numId w:val="4"/>
        </w:numPr>
        <w:spacing w:after="120"/>
        <w:contextualSpacing/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Enhancing the Sun Identity Manager Dc One Card System using Java, J2EE, </w:t>
      </w:r>
      <w:r w:rsidR="00A55E33" w:rsidRPr="00B64828">
        <w:rPr>
          <w:rFonts w:asciiTheme="minorHAnsi" w:hAnsiTheme="minorHAnsi"/>
          <w:sz w:val="22"/>
          <w:szCs w:val="22"/>
        </w:rPr>
        <w:t xml:space="preserve">Velocity, </w:t>
      </w:r>
      <w:r w:rsidRPr="00B64828">
        <w:rPr>
          <w:rFonts w:asciiTheme="minorHAnsi" w:hAnsiTheme="minorHAnsi"/>
          <w:sz w:val="22"/>
          <w:szCs w:val="22"/>
        </w:rPr>
        <w:t>Spring DI (DAO, LDAP)</w:t>
      </w:r>
      <w:r w:rsidR="001C4805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hAnsiTheme="minorHAnsi"/>
          <w:sz w:val="22"/>
          <w:szCs w:val="22"/>
        </w:rPr>
        <w:t>Jobs</w:t>
      </w:r>
      <w:r w:rsidR="001C4805" w:rsidRPr="00B64828">
        <w:rPr>
          <w:rFonts w:asciiTheme="minorHAnsi" w:hAnsiTheme="minorHAnsi"/>
          <w:sz w:val="22"/>
          <w:szCs w:val="22"/>
        </w:rPr>
        <w:t xml:space="preserve"> Server, Linux, Windows</w:t>
      </w:r>
      <w:r w:rsidR="00B57729" w:rsidRPr="00B64828">
        <w:rPr>
          <w:rFonts w:asciiTheme="minorHAnsi" w:hAnsiTheme="minorHAnsi"/>
          <w:sz w:val="22"/>
          <w:szCs w:val="22"/>
        </w:rPr>
        <w:t xml:space="preserve">, </w:t>
      </w:r>
      <w:r w:rsidR="00363014">
        <w:rPr>
          <w:rFonts w:asciiTheme="minorHAnsi" w:hAnsiTheme="minorHAnsi"/>
          <w:sz w:val="22"/>
          <w:szCs w:val="22"/>
        </w:rPr>
        <w:t>Oracle</w:t>
      </w:r>
      <w:r w:rsidR="00E9115E" w:rsidRPr="00B64828">
        <w:rPr>
          <w:rFonts w:asciiTheme="minorHAnsi" w:hAnsiTheme="minorHAnsi"/>
          <w:sz w:val="22"/>
          <w:szCs w:val="22"/>
        </w:rPr>
        <w:t xml:space="preserve"> Web Center</w:t>
      </w:r>
      <w:r w:rsidR="001C4805" w:rsidRPr="00B64828">
        <w:rPr>
          <w:rFonts w:asciiTheme="minorHAnsi" w:hAnsiTheme="minorHAnsi"/>
          <w:sz w:val="22"/>
          <w:szCs w:val="22"/>
        </w:rPr>
        <w:t xml:space="preserve"> 11g</w:t>
      </w:r>
      <w:r w:rsidR="00E9115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 xml:space="preserve">Eclipse, </w:t>
      </w:r>
      <w:proofErr w:type="spellStart"/>
      <w:r w:rsidR="00986089" w:rsidRPr="00B64828">
        <w:rPr>
          <w:rFonts w:asciiTheme="minorHAnsi" w:hAnsiTheme="minorHAnsi"/>
          <w:sz w:val="22"/>
          <w:szCs w:val="22"/>
        </w:rPr>
        <w:t>NetBeans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64828">
        <w:rPr>
          <w:rFonts w:asciiTheme="minorHAnsi" w:hAnsiTheme="minorHAnsi"/>
          <w:sz w:val="22"/>
          <w:szCs w:val="22"/>
        </w:rPr>
        <w:t>Serena,</w:t>
      </w:r>
      <w:r w:rsidR="00E9115E" w:rsidRPr="00B64828">
        <w:rPr>
          <w:rFonts w:asciiTheme="minorHAnsi" w:hAnsiTheme="minorHAnsi"/>
          <w:sz w:val="22"/>
          <w:szCs w:val="22"/>
        </w:rPr>
        <w:t>W</w:t>
      </w:r>
      <w:r w:rsidR="000B68E1" w:rsidRPr="00B64828">
        <w:rPr>
          <w:rFonts w:asciiTheme="minorHAnsi" w:hAnsiTheme="minorHAnsi"/>
          <w:sz w:val="22"/>
          <w:szCs w:val="22"/>
        </w:rPr>
        <w:t>eb</w:t>
      </w:r>
      <w:proofErr w:type="spellEnd"/>
      <w:r w:rsidR="000B68E1" w:rsidRPr="00B64828">
        <w:rPr>
          <w:rFonts w:asciiTheme="minorHAnsi" w:hAnsiTheme="minorHAnsi"/>
          <w:sz w:val="22"/>
          <w:szCs w:val="22"/>
        </w:rPr>
        <w:t xml:space="preserve"> </w:t>
      </w:r>
      <w:r w:rsidR="00986089" w:rsidRPr="00B64828">
        <w:rPr>
          <w:rFonts w:asciiTheme="minorHAnsi" w:hAnsiTheme="minorHAnsi"/>
          <w:sz w:val="22"/>
          <w:szCs w:val="22"/>
        </w:rPr>
        <w:t>Services, SOAP</w:t>
      </w:r>
      <w:r w:rsidR="0048672C" w:rsidRPr="00B64828">
        <w:rPr>
          <w:rFonts w:asciiTheme="minorHAnsi" w:hAnsiTheme="minorHAnsi"/>
          <w:sz w:val="22"/>
          <w:szCs w:val="22"/>
        </w:rPr>
        <w:t xml:space="preserve">, REST, </w:t>
      </w:r>
      <w:r w:rsidR="00356262" w:rsidRPr="00B64828">
        <w:rPr>
          <w:rFonts w:asciiTheme="minorHAnsi" w:hAnsiTheme="minorHAnsi"/>
          <w:sz w:val="22"/>
          <w:szCs w:val="22"/>
        </w:rPr>
        <w:t>AJAX,</w:t>
      </w:r>
      <w:r w:rsidR="00161F29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61F29" w:rsidRPr="00B64828">
        <w:rPr>
          <w:rFonts w:asciiTheme="minorHAnsi" w:hAnsiTheme="minorHAnsi"/>
          <w:sz w:val="22"/>
          <w:szCs w:val="22"/>
        </w:rPr>
        <w:t>JQuery</w:t>
      </w:r>
      <w:proofErr w:type="spellEnd"/>
      <w:r w:rsidR="00161F29" w:rsidRPr="00B64828">
        <w:rPr>
          <w:rFonts w:asciiTheme="minorHAnsi" w:hAnsiTheme="minorHAnsi"/>
          <w:sz w:val="22"/>
          <w:szCs w:val="22"/>
        </w:rPr>
        <w:t>,</w:t>
      </w:r>
      <w:r w:rsidR="006C5BD0" w:rsidRPr="00B64828">
        <w:rPr>
          <w:rFonts w:asciiTheme="minorHAnsi" w:hAnsiTheme="minorHAnsi"/>
          <w:sz w:val="22"/>
          <w:szCs w:val="22"/>
        </w:rPr>
        <w:t xml:space="preserve"> SOA, ESB,</w:t>
      </w:r>
      <w:r w:rsidR="00DF3499" w:rsidRPr="00B64828">
        <w:rPr>
          <w:rFonts w:asciiTheme="minorHAnsi" w:hAnsiTheme="minorHAnsi"/>
          <w:sz w:val="22"/>
          <w:szCs w:val="22"/>
        </w:rPr>
        <w:t>BPM, BPEL,</w:t>
      </w:r>
      <w:r w:rsidR="00937A59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37A59" w:rsidRPr="00B64828">
        <w:rPr>
          <w:rFonts w:asciiTheme="minorHAnsi" w:hAnsiTheme="minorHAnsi"/>
          <w:sz w:val="22"/>
          <w:szCs w:val="22"/>
        </w:rPr>
        <w:t>JSF,</w:t>
      </w:r>
      <w:r w:rsidR="00363014">
        <w:rPr>
          <w:rFonts w:asciiTheme="minorHAnsi" w:hAnsiTheme="minorHAnsi"/>
          <w:sz w:val="22"/>
          <w:szCs w:val="22"/>
        </w:rPr>
        <w:t>Oracle</w:t>
      </w:r>
      <w:proofErr w:type="spellEnd"/>
      <w:r w:rsidR="00937A59" w:rsidRPr="00B64828">
        <w:rPr>
          <w:rFonts w:asciiTheme="minorHAnsi" w:hAnsiTheme="minorHAnsi"/>
          <w:sz w:val="22"/>
          <w:szCs w:val="22"/>
        </w:rPr>
        <w:t xml:space="preserve"> Forms and </w:t>
      </w:r>
      <w:proofErr w:type="spellStart"/>
      <w:r w:rsidR="00937A59" w:rsidRPr="00B64828">
        <w:rPr>
          <w:rFonts w:asciiTheme="minorHAnsi" w:hAnsiTheme="minorHAnsi"/>
          <w:sz w:val="22"/>
          <w:szCs w:val="22"/>
        </w:rPr>
        <w:t>Report</w:t>
      </w:r>
      <w:r w:rsidR="00934F96" w:rsidRPr="00B64828">
        <w:rPr>
          <w:rFonts w:asciiTheme="minorHAnsi" w:hAnsiTheme="minorHAnsi"/>
          <w:sz w:val="22"/>
          <w:szCs w:val="22"/>
        </w:rPr>
        <w:t>,</w:t>
      </w:r>
      <w:r w:rsidR="00B0578B" w:rsidRPr="00B64828">
        <w:rPr>
          <w:rFonts w:asciiTheme="minorHAnsi" w:eastAsia="Arial Unicode MS" w:hAnsiTheme="minorHAnsi" w:cs="Arial"/>
          <w:sz w:val="22"/>
          <w:szCs w:val="22"/>
        </w:rPr>
        <w:t>WebLogic</w:t>
      </w:r>
      <w:proofErr w:type="spellEnd"/>
      <w:r w:rsidR="00934F96" w:rsidRPr="00B64828">
        <w:rPr>
          <w:rFonts w:asciiTheme="minorHAnsi" w:eastAsia="Arial Unicode MS" w:hAnsiTheme="minorHAnsi" w:cs="Arial"/>
          <w:sz w:val="22"/>
          <w:szCs w:val="22"/>
        </w:rPr>
        <w:t xml:space="preserve"> Administrator</w:t>
      </w:r>
    </w:p>
    <w:p w:rsidR="004D1FF3" w:rsidRPr="00B64828" w:rsidRDefault="004D1FF3" w:rsidP="00BC3F28">
      <w:pPr>
        <w:numPr>
          <w:ilvl w:val="0"/>
          <w:numId w:val="4"/>
        </w:numPr>
        <w:spacing w:after="120"/>
        <w:contextualSpacing/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Gathering requirements and creating business and technical documentation</w:t>
      </w:r>
    </w:p>
    <w:p w:rsidR="00277900" w:rsidRPr="00B64828" w:rsidRDefault="00B0578B" w:rsidP="00BC3F28">
      <w:pPr>
        <w:numPr>
          <w:ilvl w:val="0"/>
          <w:numId w:val="4"/>
        </w:numPr>
        <w:spacing w:after="120"/>
        <w:contextualSpacing/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data architect, data mo</w:t>
      </w:r>
      <w:r>
        <w:rPr>
          <w:rFonts w:asciiTheme="minorHAnsi" w:hAnsiTheme="minorHAnsi"/>
          <w:sz w:val="22"/>
          <w:szCs w:val="22"/>
        </w:rPr>
        <w:t xml:space="preserve">deling, architect, enterprise, </w:t>
      </w:r>
      <w:r w:rsidR="00363014">
        <w:rPr>
          <w:rFonts w:asciiTheme="minorHAnsi" w:hAnsiTheme="minorHAnsi"/>
          <w:sz w:val="22"/>
          <w:szCs w:val="22"/>
        </w:rPr>
        <w:t>Oracle</w:t>
      </w:r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TimesT</w:t>
      </w:r>
      <w:r w:rsidRPr="00B64828">
        <w:rPr>
          <w:rFonts w:asciiTheme="minorHAnsi" w:hAnsiTheme="minorHAnsi"/>
          <w:sz w:val="22"/>
          <w:szCs w:val="22"/>
        </w:rPr>
        <w:t>en</w:t>
      </w:r>
      <w:proofErr w:type="spellEnd"/>
      <w:r w:rsidRPr="00B64828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methodologies, real</w:t>
      </w:r>
      <w:r w:rsidRPr="00B64828">
        <w:rPr>
          <w:rFonts w:asciiTheme="minorHAnsi" w:hAnsiTheme="minorHAnsi"/>
          <w:sz w:val="22"/>
          <w:szCs w:val="22"/>
        </w:rPr>
        <w:t>-time, logical design, physical, data architect, design, models, telecommunications, high throughput, low latency</w:t>
      </w:r>
    </w:p>
    <w:p w:rsidR="004D1FF3" w:rsidRPr="00B64828" w:rsidRDefault="004D1FF3" w:rsidP="00BC3F28">
      <w:pPr>
        <w:numPr>
          <w:ilvl w:val="0"/>
          <w:numId w:val="4"/>
        </w:numPr>
        <w:spacing w:after="120"/>
        <w:contextualSpacing/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Resolving production issues with Sun IDM</w:t>
      </w:r>
      <w:r w:rsidR="003B6473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hAnsiTheme="minorHAnsi"/>
          <w:sz w:val="22"/>
          <w:szCs w:val="22"/>
        </w:rPr>
        <w:t>Jason</w:t>
      </w:r>
    </w:p>
    <w:p w:rsidR="00BC3F28" w:rsidRPr="00B64828" w:rsidRDefault="00D91578" w:rsidP="00BC3F28">
      <w:pPr>
        <w:numPr>
          <w:ilvl w:val="0"/>
          <w:numId w:val="4"/>
        </w:numPr>
        <w:spacing w:after="120"/>
        <w:contextualSpacing/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Customized COTS products (SAP, SUN IDM, OIM, etc</w:t>
      </w:r>
      <w:r w:rsidR="008C4287" w:rsidRPr="00B64828">
        <w:rPr>
          <w:rFonts w:asciiTheme="minorHAnsi" w:hAnsiTheme="minorHAnsi"/>
          <w:sz w:val="22"/>
          <w:szCs w:val="22"/>
        </w:rPr>
        <w:t>...)</w:t>
      </w:r>
    </w:p>
    <w:p w:rsidR="005220BD" w:rsidRPr="00B64828" w:rsidRDefault="005220BD" w:rsidP="00BC3F28">
      <w:pPr>
        <w:numPr>
          <w:ilvl w:val="0"/>
          <w:numId w:val="4"/>
        </w:numPr>
        <w:spacing w:after="120"/>
        <w:contextualSpacing/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eastAsia="Arial Unicode MS" w:hAnsiTheme="minorHAnsi" w:cs="Arial Unicode MS"/>
          <w:sz w:val="22"/>
          <w:szCs w:val="22"/>
        </w:rPr>
        <w:t xml:space="preserve">Converted Sun Identity Manager 7.x to </w:t>
      </w:r>
      <w:r w:rsidR="00363014">
        <w:rPr>
          <w:rFonts w:asciiTheme="minorHAnsi" w:eastAsia="Arial Unicode MS" w:hAnsiTheme="minorHAnsi" w:cs="Arial Unicode MS"/>
          <w:sz w:val="22"/>
          <w:szCs w:val="22"/>
        </w:rPr>
        <w:t>Oracle</w:t>
      </w:r>
      <w:r w:rsidRPr="00B64828">
        <w:rPr>
          <w:rFonts w:asciiTheme="minorHAnsi" w:eastAsia="Arial Unicode MS" w:hAnsiTheme="minorHAnsi" w:cs="Arial Unicode MS"/>
          <w:sz w:val="22"/>
          <w:szCs w:val="22"/>
        </w:rPr>
        <w:t xml:space="preserve"> Identity Manager 11g, OAM</w:t>
      </w:r>
      <w:r w:rsidR="000235F6" w:rsidRPr="00B64828">
        <w:rPr>
          <w:rFonts w:asciiTheme="minorHAnsi" w:eastAsia="Arial Unicode MS" w:hAnsiTheme="minorHAnsi" w:cs="Arial Unicode MS"/>
          <w:sz w:val="22"/>
          <w:szCs w:val="22"/>
        </w:rPr>
        <w:t>/</w:t>
      </w:r>
      <w:r w:rsidR="00986089" w:rsidRPr="00B64828">
        <w:rPr>
          <w:rFonts w:asciiTheme="minorHAnsi" w:eastAsia="Arial Unicode MS" w:hAnsiTheme="minorHAnsi" w:cs="Arial Unicode MS"/>
          <w:sz w:val="22"/>
          <w:szCs w:val="22"/>
        </w:rPr>
        <w:t>Opens SO</w:t>
      </w:r>
      <w:r w:rsidRPr="00B64828">
        <w:rPr>
          <w:rFonts w:asciiTheme="minorHAnsi" w:eastAsia="Arial Unicode MS" w:hAnsiTheme="minorHAnsi" w:cs="Arial Unicode MS"/>
          <w:sz w:val="22"/>
          <w:szCs w:val="22"/>
        </w:rPr>
        <w:t xml:space="preserve">, </w:t>
      </w:r>
      <w:r w:rsidR="00BC3F28" w:rsidRPr="00B64828">
        <w:rPr>
          <w:rFonts w:asciiTheme="minorHAnsi" w:eastAsia="Arial Unicode MS" w:hAnsiTheme="minorHAnsi" w:cs="Arial Unicode MS"/>
          <w:sz w:val="22"/>
          <w:szCs w:val="22"/>
        </w:rPr>
        <w:t>SPML,</w:t>
      </w:r>
      <w:r w:rsidRPr="00B64828">
        <w:rPr>
          <w:rFonts w:asciiTheme="minorHAnsi" w:eastAsia="Arial Unicode MS" w:hAnsiTheme="minorHAnsi" w:cs="Arial Unicode MS"/>
          <w:sz w:val="22"/>
          <w:szCs w:val="22"/>
        </w:rPr>
        <w:t>OID</w:t>
      </w:r>
      <w:r w:rsidR="00070B88" w:rsidRPr="00B64828">
        <w:rPr>
          <w:rFonts w:asciiTheme="minorHAnsi" w:eastAsia="Arial Unicode MS" w:hAnsiTheme="minorHAnsi" w:cs="Arial Unicode MS"/>
          <w:sz w:val="22"/>
          <w:szCs w:val="22"/>
        </w:rPr>
        <w:t xml:space="preserve">, </w:t>
      </w:r>
      <w:proofErr w:type="spellStart"/>
      <w:r w:rsidR="00070B88" w:rsidRPr="00B64828">
        <w:rPr>
          <w:rFonts w:asciiTheme="minorHAnsi" w:eastAsia="Arial Unicode MS" w:hAnsiTheme="minorHAnsi" w:cs="Arial Unicode MS"/>
          <w:sz w:val="22"/>
          <w:szCs w:val="22"/>
        </w:rPr>
        <w:t>ADF</w:t>
      </w:r>
      <w:r w:rsidR="002F0627" w:rsidRPr="00B64828">
        <w:rPr>
          <w:rFonts w:asciiTheme="minorHAnsi" w:eastAsia="Arial Unicode MS" w:hAnsiTheme="minorHAnsi" w:cs="Arial Unicode MS"/>
          <w:sz w:val="22"/>
          <w:szCs w:val="22"/>
        </w:rPr>
        <w:t>,</w:t>
      </w:r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Portal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UCM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Sites 11g</w:t>
      </w:r>
      <w:r w:rsidR="002114DB" w:rsidRPr="00B64828">
        <w:rPr>
          <w:rFonts w:asciiTheme="minorHAnsi" w:hAnsiTheme="minorHAnsi"/>
          <w:sz w:val="22"/>
          <w:szCs w:val="22"/>
        </w:rPr>
        <w:t xml:space="preserve">, </w:t>
      </w:r>
      <w:r w:rsidR="00070B88" w:rsidRPr="00B64828">
        <w:rPr>
          <w:rFonts w:asciiTheme="minorHAnsi" w:hAnsiTheme="minorHAnsi"/>
          <w:sz w:val="22"/>
          <w:szCs w:val="22"/>
        </w:rPr>
        <w:t>ODSEE LDAP</w:t>
      </w:r>
      <w:r w:rsidR="00070B88" w:rsidRPr="00B64828">
        <w:rPr>
          <w:rFonts w:asciiTheme="minorHAnsi" w:eastAsia="Arial Unicode MS" w:hAnsiTheme="minorHAnsi" w:cs="Arial"/>
          <w:sz w:val="22"/>
          <w:szCs w:val="22"/>
        </w:rPr>
        <w:t>, OUD,</w:t>
      </w:r>
      <w:r w:rsidR="002836B8" w:rsidRPr="00B64828">
        <w:rPr>
          <w:rFonts w:asciiTheme="minorHAnsi" w:hAnsiTheme="minorHAnsi"/>
          <w:bCs/>
          <w:sz w:val="22"/>
          <w:szCs w:val="22"/>
        </w:rPr>
        <w:t xml:space="preserve"> OAAM, </w:t>
      </w:r>
      <w:r w:rsidR="00C54DCF" w:rsidRPr="00B64828">
        <w:rPr>
          <w:rFonts w:asciiTheme="minorHAnsi" w:eastAsia="Arial Unicode MS" w:hAnsiTheme="minorHAnsi" w:cs="Arial"/>
          <w:sz w:val="22"/>
          <w:szCs w:val="22"/>
        </w:rPr>
        <w:t xml:space="preserve">OBIEE, BI </w:t>
      </w:r>
      <w:proofErr w:type="spellStart"/>
      <w:r w:rsidR="00C54DCF" w:rsidRPr="00B64828">
        <w:rPr>
          <w:rFonts w:asciiTheme="minorHAnsi" w:eastAsia="Arial Unicode MS" w:hAnsiTheme="minorHAnsi" w:cs="Arial"/>
          <w:sz w:val="22"/>
          <w:szCs w:val="22"/>
        </w:rPr>
        <w:t>Publisher,</w:t>
      </w:r>
      <w:r w:rsidR="002836B8" w:rsidRPr="00B64828">
        <w:rPr>
          <w:rFonts w:asciiTheme="minorHAnsi" w:hAnsiTheme="minorHAnsi"/>
          <w:bCs/>
          <w:sz w:val="22"/>
          <w:szCs w:val="22"/>
        </w:rPr>
        <w:t>OES</w:t>
      </w:r>
      <w:proofErr w:type="spellEnd"/>
      <w:r w:rsidR="002836B8" w:rsidRPr="00B64828">
        <w:rPr>
          <w:rFonts w:asciiTheme="minorHAnsi" w:hAnsiTheme="minorHAnsi"/>
          <w:bCs/>
          <w:sz w:val="22"/>
          <w:szCs w:val="22"/>
        </w:rPr>
        <w:t>,</w:t>
      </w:r>
      <w:r w:rsidR="00A8497D" w:rsidRPr="00B64828">
        <w:rPr>
          <w:rFonts w:asciiTheme="minorHAnsi" w:eastAsia="Arial Unicode MS" w:hAnsiTheme="minorHAnsi" w:cs="Arial"/>
          <w:sz w:val="22"/>
          <w:szCs w:val="22"/>
        </w:rPr>
        <w:t xml:space="preserve"> Design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Console</w:t>
      </w:r>
      <w:r w:rsidR="00986089" w:rsidRPr="00B64828">
        <w:rPr>
          <w:rFonts w:asciiTheme="minorHAnsi" w:hAnsiTheme="minorHAnsi"/>
          <w:sz w:val="22"/>
          <w:szCs w:val="22"/>
        </w:rPr>
        <w:t xml:space="preserve">, </w:t>
      </w:r>
      <w:r w:rsidR="00986089" w:rsidRPr="00B64828">
        <w:rPr>
          <w:rFonts w:asciiTheme="minorHAnsi" w:eastAsia="Arial Unicode MS" w:hAnsiTheme="minorHAnsi" w:cs="Arial"/>
          <w:sz w:val="22"/>
          <w:szCs w:val="22"/>
        </w:rPr>
        <w:t>and</w:t>
      </w:r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OVD,</w:t>
      </w:r>
      <w:r w:rsidRPr="00B64828">
        <w:rPr>
          <w:rFonts w:asciiTheme="minorHAnsi" w:eastAsia="Arial Unicode MS" w:hAnsiTheme="minorHAnsi" w:cs="Arial Unicode MS"/>
          <w:sz w:val="22"/>
          <w:szCs w:val="22"/>
        </w:rPr>
        <w:t>&amp; OIF</w:t>
      </w:r>
    </w:p>
    <w:p w:rsidR="004D1FF3" w:rsidRPr="00B64828" w:rsidRDefault="00363014" w:rsidP="00BC3F28">
      <w:pPr>
        <w:numPr>
          <w:ilvl w:val="0"/>
          <w:numId w:val="4"/>
        </w:numPr>
        <w:spacing w:after="120"/>
        <w:contextualSpacing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t>Oracle</w:t>
      </w:r>
      <w:r w:rsidR="005220BD" w:rsidRPr="00B64828">
        <w:rPr>
          <w:rFonts w:asciiTheme="minorHAnsi" w:hAnsiTheme="minorHAnsi" w:cs="Arial"/>
          <w:bCs/>
          <w:sz w:val="22"/>
          <w:szCs w:val="22"/>
        </w:rPr>
        <w:t xml:space="preserve"> Identity Manager developer, customization, workflows using BPEL, and branding</w:t>
      </w:r>
    </w:p>
    <w:p w:rsidR="00E85135" w:rsidRPr="00B64828" w:rsidRDefault="005E63B7" w:rsidP="00BC3F28">
      <w:pPr>
        <w:numPr>
          <w:ilvl w:val="0"/>
          <w:numId w:val="4"/>
        </w:numPr>
        <w:spacing w:after="120"/>
        <w:contextualSpacing/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Project Managed of </w:t>
      </w:r>
      <w:r w:rsidR="00E85135" w:rsidRPr="00B64828">
        <w:rPr>
          <w:rFonts w:asciiTheme="minorHAnsi" w:hAnsiTheme="minorHAnsi"/>
          <w:sz w:val="22"/>
          <w:szCs w:val="22"/>
        </w:rPr>
        <w:t xml:space="preserve">two people on site and offshore using </w:t>
      </w:r>
      <w:r w:rsidR="00EB7AAD" w:rsidRPr="00B64828">
        <w:rPr>
          <w:rFonts w:asciiTheme="minorHAnsi" w:hAnsiTheme="minorHAnsi"/>
          <w:sz w:val="22"/>
          <w:szCs w:val="22"/>
        </w:rPr>
        <w:t xml:space="preserve">MS </w:t>
      </w:r>
      <w:r w:rsidR="00EB7AAD" w:rsidRPr="00B64828">
        <w:rPr>
          <w:rFonts w:asciiTheme="minorHAnsi" w:hAnsiTheme="minorHAnsi"/>
          <w:bCs/>
          <w:sz w:val="22"/>
          <w:szCs w:val="22"/>
        </w:rPr>
        <w:t xml:space="preserve">Project </w:t>
      </w:r>
      <w:r w:rsidR="00E85135" w:rsidRPr="00B64828">
        <w:rPr>
          <w:rFonts w:asciiTheme="minorHAnsi" w:hAnsiTheme="minorHAnsi"/>
          <w:bCs/>
          <w:sz w:val="22"/>
          <w:szCs w:val="22"/>
        </w:rPr>
        <w:t>using Agile Scrum</w:t>
      </w:r>
    </w:p>
    <w:p w:rsidR="00FD0CBA" w:rsidRPr="00B64828" w:rsidRDefault="00FD0CBA" w:rsidP="004D1FF3">
      <w:pPr>
        <w:rPr>
          <w:rFonts w:asciiTheme="minorHAnsi" w:hAnsiTheme="minorHAnsi"/>
          <w:sz w:val="22"/>
          <w:szCs w:val="22"/>
        </w:rPr>
      </w:pPr>
    </w:p>
    <w:p w:rsidR="00E97DE3" w:rsidRDefault="00E97DE3" w:rsidP="004D1FF3">
      <w:pPr>
        <w:rPr>
          <w:rStyle w:val="Strong"/>
          <w:rFonts w:asciiTheme="minorHAnsi" w:hAnsiTheme="minorHAnsi"/>
          <w:sz w:val="22"/>
          <w:szCs w:val="22"/>
        </w:rPr>
      </w:pPr>
    </w:p>
    <w:p w:rsidR="00E97DE3" w:rsidRDefault="00E97DE3" w:rsidP="004D1FF3">
      <w:pPr>
        <w:rPr>
          <w:rStyle w:val="Strong"/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 xml:space="preserve">07/10 – 9/10   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2020 Corporation/Contractor - Baltimore, MD</w:t>
      </w:r>
    </w:p>
    <w:p w:rsidR="004D1FF3" w:rsidRPr="00B64828" w:rsidRDefault="003361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 xml:space="preserve">Sun IDM Architect </w:t>
      </w:r>
      <w:r w:rsidR="004D1FF3" w:rsidRPr="00B64828">
        <w:rPr>
          <w:rStyle w:val="Strong"/>
          <w:rFonts w:asciiTheme="minorHAnsi" w:hAnsiTheme="minorHAnsi"/>
          <w:sz w:val="22"/>
          <w:szCs w:val="22"/>
        </w:rPr>
        <w:t>/Sr. Software Engineer</w:t>
      </w:r>
      <w:r w:rsidR="00623CB9" w:rsidRPr="00B64828">
        <w:rPr>
          <w:rStyle w:val="Strong"/>
          <w:rFonts w:asciiTheme="minorHAnsi" w:hAnsiTheme="minorHAnsi"/>
          <w:sz w:val="22"/>
          <w:szCs w:val="22"/>
        </w:rPr>
        <w:t>/Team Lead</w:t>
      </w:r>
    </w:p>
    <w:p w:rsidR="004D1FF3" w:rsidRPr="00B64828" w:rsidRDefault="004D1FF3" w:rsidP="004D1FF3">
      <w:pPr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F02642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SUN Identity Manager System 8.1.1 and </w:t>
      </w:r>
      <w:proofErr w:type="spellStart"/>
      <w:r w:rsidR="00986089" w:rsidRPr="00B64828">
        <w:rPr>
          <w:rFonts w:asciiTheme="minorHAnsi" w:hAnsiTheme="minorHAnsi"/>
          <w:sz w:val="22"/>
          <w:szCs w:val="22"/>
        </w:rPr>
        <w:t>OpenSSO</w:t>
      </w:r>
      <w:proofErr w:type="spellEnd"/>
      <w:r w:rsidR="00986089" w:rsidRPr="00B64828">
        <w:rPr>
          <w:rFonts w:asciiTheme="minorHAnsi" w:hAnsiTheme="minorHAnsi"/>
          <w:sz w:val="22"/>
          <w:szCs w:val="22"/>
        </w:rPr>
        <w:t xml:space="preserve"> to</w:t>
      </w:r>
      <w:r w:rsidRPr="00B64828">
        <w:rPr>
          <w:rFonts w:asciiTheme="minorHAnsi" w:hAnsiTheme="minorHAnsi"/>
          <w:sz w:val="22"/>
          <w:szCs w:val="22"/>
        </w:rPr>
        <w:t xml:space="preserve"> provision, update, disable, terminated user accounts, single sign-on, role-based access control and synchronization of resources.</w:t>
      </w:r>
    </w:p>
    <w:p w:rsidR="004D1FF3" w:rsidRPr="00B64828" w:rsidRDefault="004D1FF3" w:rsidP="00F02642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Developed architecture design in VISO, Struts, Data Conversion using Stored Procedures and triggers for </w:t>
      </w:r>
      <w:proofErr w:type="spellStart"/>
      <w:r w:rsidR="00363014">
        <w:rPr>
          <w:rFonts w:asciiTheme="minorHAnsi" w:hAnsiTheme="minorHAnsi"/>
          <w:sz w:val="22"/>
          <w:szCs w:val="22"/>
        </w:rPr>
        <w:t>Oracle</w:t>
      </w:r>
      <w:r w:rsidR="00986089" w:rsidRPr="00B64828">
        <w:rPr>
          <w:rFonts w:asciiTheme="minorHAnsi" w:hAnsiTheme="minorHAnsi"/>
          <w:sz w:val="22"/>
          <w:szCs w:val="22"/>
        </w:rPr>
        <w:t>and</w:t>
      </w:r>
      <w:proofErr w:type="spellEnd"/>
      <w:r w:rsidR="00986089" w:rsidRPr="00B64828">
        <w:rPr>
          <w:rFonts w:asciiTheme="minorHAnsi" w:hAnsiTheme="minorHAnsi"/>
          <w:sz w:val="22"/>
          <w:szCs w:val="22"/>
        </w:rPr>
        <w:t xml:space="preserve"> UDB</w:t>
      </w:r>
      <w:r w:rsidRPr="00B64828">
        <w:rPr>
          <w:rFonts w:asciiTheme="minorHAnsi" w:hAnsiTheme="minorHAnsi"/>
          <w:sz w:val="22"/>
          <w:szCs w:val="22"/>
        </w:rPr>
        <w:t xml:space="preserve"> DB2 9.2, MS Project,</w:t>
      </w:r>
      <w:r w:rsidR="00161F29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61F29" w:rsidRPr="00B64828">
        <w:rPr>
          <w:rFonts w:asciiTheme="minorHAnsi" w:hAnsiTheme="minorHAnsi"/>
          <w:sz w:val="22"/>
          <w:szCs w:val="22"/>
        </w:rPr>
        <w:t>JQuery</w:t>
      </w:r>
      <w:proofErr w:type="spellEnd"/>
      <w:r w:rsidR="00161F29" w:rsidRPr="00B64828">
        <w:rPr>
          <w:rFonts w:asciiTheme="minorHAnsi" w:hAnsiTheme="minorHAnsi"/>
          <w:sz w:val="22"/>
          <w:szCs w:val="22"/>
        </w:rPr>
        <w:t>,</w:t>
      </w:r>
      <w:r w:rsidRPr="00B64828">
        <w:rPr>
          <w:rFonts w:asciiTheme="minorHAnsi" w:hAnsiTheme="minorHAnsi"/>
          <w:sz w:val="22"/>
          <w:szCs w:val="22"/>
        </w:rPr>
        <w:t xml:space="preserve"> SQL Server 2005, and Word</w:t>
      </w:r>
    </w:p>
    <w:p w:rsidR="004D1FF3" w:rsidRPr="00B64828" w:rsidRDefault="004D1FF3" w:rsidP="00F02642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SUN IDM certified: SSO, Authentication, Authorization, Federation, </w:t>
      </w:r>
      <w:proofErr w:type="spellStart"/>
      <w:r w:rsidR="000235F6" w:rsidRPr="00B64828">
        <w:rPr>
          <w:rFonts w:asciiTheme="minorHAnsi" w:hAnsiTheme="minorHAnsi"/>
          <w:sz w:val="22"/>
          <w:szCs w:val="22"/>
        </w:rPr>
        <w:t>OpenSSO</w:t>
      </w:r>
      <w:proofErr w:type="spellEnd"/>
      <w:r w:rsidR="000235F6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SPML, complete knowledge and experience with the IDM suite</w:t>
      </w:r>
      <w:r w:rsidR="00A55E33" w:rsidRPr="00B64828">
        <w:rPr>
          <w:rFonts w:asciiTheme="minorHAnsi" w:hAnsiTheme="minorHAnsi"/>
          <w:sz w:val="22"/>
          <w:szCs w:val="22"/>
        </w:rPr>
        <w:t>, Velocity</w:t>
      </w:r>
      <w:r w:rsidR="003B6473"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3B6473" w:rsidRPr="00B64828">
        <w:rPr>
          <w:rFonts w:asciiTheme="minorHAnsi" w:hAnsiTheme="minorHAnsi"/>
          <w:sz w:val="22"/>
          <w:szCs w:val="22"/>
        </w:rPr>
        <w:t>JSON</w:t>
      </w:r>
      <w:r w:rsidR="00934F96" w:rsidRPr="00B64828">
        <w:rPr>
          <w:rFonts w:asciiTheme="minorHAnsi" w:hAnsiTheme="minorHAnsi"/>
          <w:sz w:val="22"/>
          <w:szCs w:val="22"/>
        </w:rPr>
        <w:t>,</w:t>
      </w:r>
      <w:r w:rsidR="00B0578B" w:rsidRPr="00B64828">
        <w:rPr>
          <w:rFonts w:asciiTheme="minorHAnsi" w:eastAsia="Arial Unicode MS" w:hAnsiTheme="minorHAnsi" w:cs="Arial"/>
          <w:sz w:val="22"/>
          <w:szCs w:val="22"/>
        </w:rPr>
        <w:t>WebLogic</w:t>
      </w:r>
      <w:proofErr w:type="spellEnd"/>
      <w:r w:rsidR="00934F96" w:rsidRPr="00B64828">
        <w:rPr>
          <w:rFonts w:asciiTheme="minorHAnsi" w:eastAsia="Arial Unicode MS" w:hAnsiTheme="minorHAnsi" w:cs="Arial"/>
          <w:sz w:val="22"/>
          <w:szCs w:val="22"/>
        </w:rPr>
        <w:t xml:space="preserve"> Administrator</w:t>
      </w:r>
    </w:p>
    <w:p w:rsidR="00277900" w:rsidRPr="00B64828" w:rsidRDefault="00B0578B" w:rsidP="00277900">
      <w:pPr>
        <w:numPr>
          <w:ilvl w:val="0"/>
          <w:numId w:val="5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data architect, data mo</w:t>
      </w:r>
      <w:r>
        <w:rPr>
          <w:rFonts w:asciiTheme="minorHAnsi" w:hAnsiTheme="minorHAnsi"/>
          <w:sz w:val="22"/>
          <w:szCs w:val="22"/>
        </w:rPr>
        <w:t xml:space="preserve">deling, architect, enterprise, </w:t>
      </w:r>
      <w:r w:rsidR="00363014">
        <w:rPr>
          <w:rFonts w:asciiTheme="minorHAnsi" w:hAnsiTheme="minorHAnsi"/>
          <w:sz w:val="22"/>
          <w:szCs w:val="22"/>
        </w:rPr>
        <w:t>Oracle</w:t>
      </w:r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TimesT</w:t>
      </w:r>
      <w:r w:rsidRPr="00B64828">
        <w:rPr>
          <w:rFonts w:asciiTheme="minorHAnsi" w:hAnsiTheme="minorHAnsi"/>
          <w:sz w:val="22"/>
          <w:szCs w:val="22"/>
        </w:rPr>
        <w:t>en</w:t>
      </w:r>
      <w:proofErr w:type="spellEnd"/>
      <w:r w:rsidRPr="00B64828">
        <w:rPr>
          <w:rFonts w:asciiTheme="minorHAnsi" w:hAnsiTheme="minorHAnsi"/>
          <w:sz w:val="22"/>
          <w:szCs w:val="22"/>
        </w:rPr>
        <w:t>, methodologies, real-time, OSS, BSS, logical design, physical, design, models, telecommunications, high throughput, low latency</w:t>
      </w:r>
    </w:p>
    <w:p w:rsidR="00D343D9" w:rsidRPr="00B64828" w:rsidRDefault="00D343D9" w:rsidP="00D343D9">
      <w:pPr>
        <w:numPr>
          <w:ilvl w:val="0"/>
          <w:numId w:val="5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Accomplished Duties, Skills, &amp; Knowledge of a Software Architect</w:t>
      </w:r>
      <w:r w:rsidRPr="00B64828">
        <w:rPr>
          <w:rFonts w:asciiTheme="minorHAnsi" w:hAnsiTheme="minorHAnsi"/>
          <w:bCs/>
          <w:sz w:val="22"/>
          <w:szCs w:val="22"/>
        </w:rPr>
        <w:t xml:space="preserve"> to implement Sun IDM System</w:t>
      </w:r>
    </w:p>
    <w:p w:rsidR="004D1FF3" w:rsidRPr="00B64828" w:rsidRDefault="004D1FF3" w:rsidP="00F02642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Designed ERD schema for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>,</w:t>
      </w:r>
      <w:r w:rsidR="0048672C" w:rsidRPr="00B64828">
        <w:rPr>
          <w:rFonts w:asciiTheme="minorHAnsi" w:hAnsiTheme="minorHAnsi"/>
          <w:sz w:val="22"/>
          <w:szCs w:val="22"/>
        </w:rPr>
        <w:t xml:space="preserve"> REST, SOAP,</w:t>
      </w:r>
      <w:r w:rsidRPr="00B64828">
        <w:rPr>
          <w:rFonts w:asciiTheme="minorHAnsi" w:hAnsiTheme="minorHAnsi"/>
          <w:sz w:val="22"/>
          <w:szCs w:val="22"/>
        </w:rPr>
        <w:t xml:space="preserve"> MS SQL Server, </w:t>
      </w:r>
      <w:r w:rsidR="00356262" w:rsidRPr="00B64828">
        <w:rPr>
          <w:rFonts w:asciiTheme="minorHAnsi" w:hAnsiTheme="minorHAnsi"/>
          <w:sz w:val="22"/>
          <w:szCs w:val="22"/>
        </w:rPr>
        <w:t>Hibernate</w:t>
      </w:r>
      <w:r w:rsidRPr="00B64828">
        <w:rPr>
          <w:rFonts w:asciiTheme="minorHAnsi" w:hAnsiTheme="minorHAnsi"/>
          <w:sz w:val="22"/>
          <w:szCs w:val="22"/>
        </w:rPr>
        <w:t>, Load, unload data</w:t>
      </w:r>
    </w:p>
    <w:p w:rsidR="004E34AE" w:rsidRPr="00B64828" w:rsidRDefault="004E34AE" w:rsidP="004E34AE">
      <w:pPr>
        <w:numPr>
          <w:ilvl w:val="0"/>
          <w:numId w:val="5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IBM Tivoli Identity Manager</w:t>
      </w:r>
      <w:r w:rsidRPr="00B64828">
        <w:rPr>
          <w:rFonts w:asciiTheme="minorHAnsi" w:hAnsiTheme="minorHAnsi"/>
          <w:sz w:val="22"/>
          <w:szCs w:val="22"/>
        </w:rPr>
        <w:t xml:space="preserve">, TAM, and </w:t>
      </w:r>
      <w:hyperlink r:id="rId15" w:history="1">
        <w:r w:rsidRPr="00B64828">
          <w:rPr>
            <w:rStyle w:val="Title1"/>
            <w:rFonts w:asciiTheme="minorHAnsi" w:hAnsiTheme="minorHAnsi"/>
            <w:sz w:val="22"/>
            <w:szCs w:val="22"/>
          </w:rPr>
          <w:t>Tivoli Directory Serve</w:t>
        </w:r>
      </w:hyperlink>
      <w:r w:rsidRPr="00B64828">
        <w:rPr>
          <w:rFonts w:asciiTheme="minorHAnsi" w:hAnsiTheme="minorHAnsi"/>
          <w:sz w:val="22"/>
          <w:szCs w:val="22"/>
        </w:rPr>
        <w:t xml:space="preserve">r, </w:t>
      </w:r>
      <w:r w:rsidR="00C54DCF" w:rsidRPr="00B64828">
        <w:rPr>
          <w:rFonts w:asciiTheme="minorHAnsi" w:eastAsia="Arial Unicode MS" w:hAnsiTheme="minorHAnsi" w:cs="Arial"/>
          <w:sz w:val="22"/>
          <w:szCs w:val="22"/>
        </w:rPr>
        <w:t xml:space="preserve">OBIEE, BI </w:t>
      </w:r>
      <w:proofErr w:type="spellStart"/>
      <w:r w:rsidR="00C54DCF" w:rsidRPr="00B64828">
        <w:rPr>
          <w:rFonts w:asciiTheme="minorHAnsi" w:eastAsia="Arial Unicode MS" w:hAnsiTheme="minorHAnsi" w:cs="Arial"/>
          <w:sz w:val="22"/>
          <w:szCs w:val="22"/>
        </w:rPr>
        <w:t>Publisher,</w:t>
      </w:r>
      <w:r w:rsidRPr="00B64828">
        <w:rPr>
          <w:rFonts w:asciiTheme="minorHAnsi" w:hAnsiTheme="minorHAnsi"/>
          <w:sz w:val="22"/>
          <w:szCs w:val="22"/>
        </w:rPr>
        <w:t>LDAP</w:t>
      </w:r>
      <w:proofErr w:type="spellEnd"/>
      <w:r w:rsidRPr="00B64828">
        <w:rPr>
          <w:rFonts w:asciiTheme="minorHAnsi" w:hAnsiTheme="minorHAnsi"/>
          <w:sz w:val="22"/>
          <w:szCs w:val="22"/>
        </w:rPr>
        <w:t>,</w:t>
      </w:r>
      <w:r w:rsidR="007D72A3" w:rsidRPr="00B64828">
        <w:rPr>
          <w:rFonts w:asciiTheme="minorHAnsi" w:hAnsiTheme="minorHAnsi" w:cs="Arial"/>
          <w:sz w:val="22"/>
          <w:szCs w:val="22"/>
        </w:rPr>
        <w:t xml:space="preserve"> TFIM, </w:t>
      </w:r>
      <w:r w:rsidR="001F4FA6" w:rsidRPr="00B64828">
        <w:rPr>
          <w:rFonts w:asciiTheme="minorHAnsi" w:hAnsiTheme="minorHAnsi" w:cs="Arial"/>
          <w:sz w:val="22"/>
          <w:szCs w:val="22"/>
        </w:rPr>
        <w:t xml:space="preserve">ISAM, </w:t>
      </w:r>
      <w:r w:rsidR="001F4FA6" w:rsidRPr="00B64828">
        <w:rPr>
          <w:rFonts w:asciiTheme="minorHAnsi" w:hAnsiTheme="minorHAnsi"/>
          <w:sz w:val="22"/>
          <w:szCs w:val="22"/>
        </w:rPr>
        <w:t>Federation</w:t>
      </w:r>
      <w:r w:rsidRPr="00B64828">
        <w:rPr>
          <w:rFonts w:asciiTheme="minorHAnsi" w:hAnsiTheme="minorHAnsi"/>
          <w:sz w:val="22"/>
          <w:szCs w:val="22"/>
        </w:rPr>
        <w:t xml:space="preserve">, and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</w:p>
    <w:p w:rsidR="00D20F44" w:rsidRPr="00B64828" w:rsidRDefault="00D20F44" w:rsidP="00F02642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Requested to become the Team Leader and manage individuals </w:t>
      </w:r>
      <w:r w:rsidR="001F4FA6" w:rsidRPr="00B64828">
        <w:rPr>
          <w:rFonts w:asciiTheme="minorHAnsi" w:hAnsiTheme="minorHAnsi"/>
          <w:sz w:val="22"/>
          <w:szCs w:val="22"/>
        </w:rPr>
        <w:t>(team</w:t>
      </w:r>
      <w:r w:rsidRPr="00B64828">
        <w:rPr>
          <w:rFonts w:asciiTheme="minorHAnsi" w:hAnsiTheme="minorHAnsi"/>
          <w:sz w:val="22"/>
          <w:szCs w:val="22"/>
        </w:rPr>
        <w:t xml:space="preserve"> size for 5 to 12)</w:t>
      </w:r>
    </w:p>
    <w:p w:rsidR="00D91578" w:rsidRPr="00B64828" w:rsidRDefault="00D91578" w:rsidP="00D91578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Customized COTS products (SAP, SUN IDM, OIM, etc</w:t>
      </w:r>
      <w:r w:rsidR="008C4287" w:rsidRPr="00B64828">
        <w:rPr>
          <w:rFonts w:asciiTheme="minorHAnsi" w:hAnsiTheme="minorHAnsi"/>
          <w:sz w:val="22"/>
          <w:szCs w:val="22"/>
        </w:rPr>
        <w:t>...)</w:t>
      </w:r>
    </w:p>
    <w:p w:rsidR="003A205A" w:rsidRPr="00B64828" w:rsidRDefault="005E63B7" w:rsidP="00E85135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Project Managed of </w:t>
      </w:r>
      <w:r w:rsidR="00E85135" w:rsidRPr="00B64828">
        <w:rPr>
          <w:rFonts w:asciiTheme="minorHAnsi" w:hAnsiTheme="minorHAnsi"/>
          <w:sz w:val="22"/>
          <w:szCs w:val="22"/>
        </w:rPr>
        <w:t xml:space="preserve">ten and mentored people on site and offshore using </w:t>
      </w:r>
      <w:r w:rsidR="00EB7AAD" w:rsidRPr="00B64828">
        <w:rPr>
          <w:rFonts w:asciiTheme="minorHAnsi" w:hAnsiTheme="minorHAnsi"/>
          <w:sz w:val="22"/>
          <w:szCs w:val="22"/>
        </w:rPr>
        <w:t xml:space="preserve">MS </w:t>
      </w:r>
      <w:r w:rsidR="00EB7AAD" w:rsidRPr="00B64828">
        <w:rPr>
          <w:rFonts w:asciiTheme="minorHAnsi" w:hAnsiTheme="minorHAnsi"/>
          <w:bCs/>
          <w:sz w:val="22"/>
          <w:szCs w:val="22"/>
        </w:rPr>
        <w:t>Project</w:t>
      </w:r>
      <w:r w:rsidR="00E85135" w:rsidRPr="00B64828">
        <w:rPr>
          <w:rFonts w:asciiTheme="minorHAnsi" w:hAnsiTheme="minorHAnsi"/>
          <w:bCs/>
          <w:sz w:val="22"/>
          <w:szCs w:val="22"/>
        </w:rPr>
        <w:t xml:space="preserve"> using Agile Scrum</w:t>
      </w:r>
    </w:p>
    <w:p w:rsidR="009E392C" w:rsidRPr="00B64828" w:rsidRDefault="009E392C" w:rsidP="004D1FF3">
      <w:pPr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 xml:space="preserve">03/10 – 06/2010    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Anixter Corporation/Contractor – Glenview, IL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lastRenderedPageBreak/>
        <w:t>Sr. Software Engineer</w:t>
      </w:r>
    </w:p>
    <w:p w:rsidR="004D1FF3" w:rsidRPr="00B64828" w:rsidRDefault="004D1FF3" w:rsidP="00F02642">
      <w:pPr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B64828">
        <w:rPr>
          <w:rFonts w:asciiTheme="minorHAnsi" w:hAnsiTheme="minorHAnsi" w:cs="Arial"/>
          <w:sz w:val="22"/>
          <w:szCs w:val="22"/>
        </w:rPr>
        <w:t xml:space="preserve">Developing Java/J2EE applications using Spring MVC 2.5, </w:t>
      </w:r>
      <w:r w:rsidR="00356262" w:rsidRPr="00B64828">
        <w:rPr>
          <w:rFonts w:asciiTheme="minorHAnsi" w:hAnsiTheme="minorHAnsi" w:cs="Arial"/>
          <w:sz w:val="22"/>
          <w:szCs w:val="22"/>
        </w:rPr>
        <w:t>Hibernate 3.0</w:t>
      </w:r>
      <w:r w:rsidRPr="00B64828">
        <w:rPr>
          <w:rFonts w:asciiTheme="minorHAnsi" w:hAnsiTheme="minorHAnsi" w:cs="Arial"/>
          <w:sz w:val="22"/>
          <w:szCs w:val="22"/>
        </w:rPr>
        <w:t xml:space="preserve">, </w:t>
      </w:r>
      <w:r w:rsidR="0048672C" w:rsidRPr="00B64828">
        <w:rPr>
          <w:rFonts w:asciiTheme="minorHAnsi" w:hAnsiTheme="minorHAnsi" w:cs="Arial"/>
          <w:sz w:val="22"/>
          <w:szCs w:val="22"/>
        </w:rPr>
        <w:t xml:space="preserve">REST, SOAP, </w:t>
      </w:r>
      <w:r w:rsidRPr="00B64828">
        <w:rPr>
          <w:rFonts w:asciiTheme="minorHAnsi" w:hAnsiTheme="minorHAnsi" w:cs="Arial"/>
          <w:sz w:val="22"/>
          <w:szCs w:val="22"/>
        </w:rPr>
        <w:t xml:space="preserve">EJB 3.0, JSF, </w:t>
      </w:r>
      <w:r w:rsidR="00356262" w:rsidRPr="00B64828">
        <w:rPr>
          <w:rFonts w:asciiTheme="minorHAnsi" w:hAnsiTheme="minorHAnsi" w:cs="Arial"/>
          <w:sz w:val="22"/>
          <w:szCs w:val="22"/>
        </w:rPr>
        <w:t xml:space="preserve">AJAX, </w:t>
      </w:r>
      <w:r w:rsidRPr="00B64828">
        <w:rPr>
          <w:rFonts w:asciiTheme="minorHAnsi" w:hAnsiTheme="minorHAnsi" w:cs="Arial"/>
          <w:sz w:val="22"/>
          <w:szCs w:val="22"/>
        </w:rPr>
        <w:t xml:space="preserve">CSS, HTML, XML, XSL, JavaScript, Maven 2, SQL and Java Servlets, JMS, </w:t>
      </w:r>
      <w:proofErr w:type="spellStart"/>
      <w:r w:rsidRPr="00B64828">
        <w:rPr>
          <w:rFonts w:asciiTheme="minorHAnsi" w:hAnsiTheme="minorHAnsi" w:cs="Arial"/>
          <w:sz w:val="22"/>
          <w:szCs w:val="22"/>
        </w:rPr>
        <w:t>WebSphere</w:t>
      </w:r>
      <w:proofErr w:type="spellEnd"/>
      <w:r w:rsidRPr="00B64828">
        <w:rPr>
          <w:rFonts w:asciiTheme="minorHAnsi" w:hAnsiTheme="minorHAnsi" w:cs="Arial"/>
          <w:sz w:val="22"/>
          <w:szCs w:val="22"/>
        </w:rPr>
        <w:t xml:space="preserve"> 7.0, </w:t>
      </w:r>
      <w:proofErr w:type="spellStart"/>
      <w:r w:rsidRPr="00B64828">
        <w:rPr>
          <w:rFonts w:asciiTheme="minorHAnsi" w:hAnsiTheme="minorHAnsi" w:cs="Arial"/>
          <w:sz w:val="22"/>
          <w:szCs w:val="22"/>
        </w:rPr>
        <w:t>MyFaces</w:t>
      </w:r>
      <w:proofErr w:type="spellEnd"/>
      <w:r w:rsidRPr="00B64828">
        <w:rPr>
          <w:rFonts w:asciiTheme="minorHAnsi" w:hAnsiTheme="minorHAnsi" w:cs="Arial"/>
          <w:sz w:val="22"/>
          <w:szCs w:val="22"/>
        </w:rPr>
        <w:t xml:space="preserve">, JDBC, </w:t>
      </w:r>
      <w:r w:rsidR="00DF3499" w:rsidRPr="00B64828">
        <w:rPr>
          <w:rFonts w:asciiTheme="minorHAnsi" w:hAnsiTheme="minorHAnsi" w:cs="Arial"/>
          <w:sz w:val="22"/>
          <w:szCs w:val="22"/>
        </w:rPr>
        <w:t xml:space="preserve">BPEL,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="00B57729" w:rsidRPr="00B64828">
        <w:rPr>
          <w:rFonts w:asciiTheme="minorHAnsi" w:eastAsia="Arial Unicode MS" w:hAnsiTheme="minorHAnsi" w:cs="Arial"/>
          <w:sz w:val="22"/>
          <w:szCs w:val="22"/>
        </w:rPr>
        <w:t xml:space="preserve"> UCM</w:t>
      </w:r>
      <w:r w:rsidR="001C4805" w:rsidRPr="00B64828">
        <w:rPr>
          <w:rFonts w:asciiTheme="minorHAnsi" w:eastAsia="Arial Unicode MS" w:hAnsiTheme="minorHAnsi" w:cs="Arial"/>
          <w:sz w:val="22"/>
          <w:szCs w:val="22"/>
        </w:rPr>
        <w:t xml:space="preserve"> 11g</w:t>
      </w:r>
      <w:r w:rsidR="00B57729" w:rsidRPr="00B64828">
        <w:rPr>
          <w:rFonts w:asciiTheme="minorHAnsi" w:hAnsiTheme="minorHAnsi" w:cs="Arial"/>
          <w:sz w:val="22"/>
          <w:szCs w:val="22"/>
        </w:rPr>
        <w:t>,</w:t>
      </w:r>
      <w:r w:rsidR="00161F29" w:rsidRPr="00B64828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161F29" w:rsidRPr="00B64828">
        <w:rPr>
          <w:rFonts w:asciiTheme="minorHAnsi" w:hAnsiTheme="minorHAnsi" w:cs="Arial"/>
          <w:sz w:val="22"/>
          <w:szCs w:val="22"/>
        </w:rPr>
        <w:t>JQuery,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proofErr w:type="spellEnd"/>
      <w:r w:rsidR="00E9115E" w:rsidRPr="00B64828">
        <w:rPr>
          <w:rFonts w:asciiTheme="minorHAnsi" w:eastAsia="Arial Unicode MS" w:hAnsiTheme="minorHAnsi" w:cs="Arial"/>
          <w:sz w:val="22"/>
          <w:szCs w:val="22"/>
        </w:rPr>
        <w:t xml:space="preserve"> Web Center</w:t>
      </w:r>
      <w:r w:rsidR="001C4805" w:rsidRPr="00B64828">
        <w:rPr>
          <w:rFonts w:asciiTheme="minorHAnsi" w:eastAsia="Arial Unicode MS" w:hAnsiTheme="minorHAnsi" w:cs="Arial"/>
          <w:sz w:val="22"/>
          <w:szCs w:val="22"/>
        </w:rPr>
        <w:t xml:space="preserve"> 11g</w:t>
      </w:r>
      <w:r w:rsidR="00E9115E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16146C" w:rsidRPr="00B64828">
        <w:rPr>
          <w:rFonts w:asciiTheme="minorHAnsi" w:eastAsia="Arial Unicode MS" w:hAnsiTheme="minorHAnsi" w:cs="Arial"/>
          <w:sz w:val="22"/>
          <w:szCs w:val="22"/>
        </w:rPr>
        <w:t>ADF</w:t>
      </w:r>
      <w:r w:rsidR="001C4805" w:rsidRPr="00B64828">
        <w:rPr>
          <w:rFonts w:asciiTheme="minorHAnsi" w:eastAsia="Arial Unicode MS" w:hAnsiTheme="minorHAnsi" w:cs="Arial"/>
          <w:sz w:val="22"/>
          <w:szCs w:val="22"/>
        </w:rPr>
        <w:t xml:space="preserve"> 11g</w:t>
      </w:r>
      <w:r w:rsidR="0016146C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B0578B" w:rsidRPr="00B64828">
        <w:rPr>
          <w:rFonts w:asciiTheme="minorHAnsi" w:hAnsiTheme="minorHAnsi" w:cs="Arial"/>
          <w:sz w:val="22"/>
          <w:szCs w:val="22"/>
        </w:rPr>
        <w:t>MQ Series</w:t>
      </w:r>
      <w:r w:rsidR="00E9115E" w:rsidRPr="00B64828">
        <w:rPr>
          <w:rFonts w:asciiTheme="minorHAnsi" w:hAnsiTheme="minorHAnsi" w:cs="Arial"/>
          <w:sz w:val="22"/>
          <w:szCs w:val="22"/>
        </w:rPr>
        <w:t>,</w:t>
      </w:r>
      <w:r w:rsidR="00DF3499" w:rsidRPr="00B64828">
        <w:rPr>
          <w:rFonts w:asciiTheme="minorHAnsi" w:hAnsiTheme="minorHAnsi" w:cs="Arial"/>
          <w:sz w:val="22"/>
          <w:szCs w:val="22"/>
        </w:rPr>
        <w:t xml:space="preserve"> BPM,</w:t>
      </w:r>
      <w:r w:rsidRPr="00B64828">
        <w:rPr>
          <w:rFonts w:asciiTheme="minorHAnsi" w:hAnsiTheme="minorHAnsi" w:cs="Arial"/>
          <w:sz w:val="22"/>
          <w:szCs w:val="22"/>
        </w:rPr>
        <w:t xml:space="preserve">DOM, </w:t>
      </w:r>
      <w:r w:rsidR="006C5BD0" w:rsidRPr="00B64828">
        <w:rPr>
          <w:rFonts w:asciiTheme="minorHAnsi" w:hAnsiTheme="minorHAnsi" w:cs="Arial"/>
          <w:sz w:val="22"/>
          <w:szCs w:val="22"/>
        </w:rPr>
        <w:t>SOA,</w:t>
      </w:r>
      <w:r w:rsidR="00C54DCF" w:rsidRPr="00B64828">
        <w:rPr>
          <w:rFonts w:asciiTheme="minorHAnsi" w:eastAsia="Arial Unicode MS" w:hAnsiTheme="minorHAnsi" w:cs="Arial"/>
          <w:sz w:val="22"/>
          <w:szCs w:val="22"/>
        </w:rPr>
        <w:t xml:space="preserve"> OBIEE, BI </w:t>
      </w:r>
      <w:proofErr w:type="spellStart"/>
      <w:r w:rsidR="001F4FA6" w:rsidRPr="00B64828">
        <w:rPr>
          <w:rFonts w:asciiTheme="minorHAnsi" w:eastAsia="Arial Unicode MS" w:hAnsiTheme="minorHAnsi" w:cs="Arial"/>
          <w:sz w:val="22"/>
          <w:szCs w:val="22"/>
        </w:rPr>
        <w:t>Publisher,</w:t>
      </w:r>
      <w:r w:rsidR="001F4FA6" w:rsidRPr="00B64828">
        <w:rPr>
          <w:rFonts w:asciiTheme="minorHAnsi" w:hAnsiTheme="minorHAnsi" w:cs="Arial"/>
          <w:sz w:val="22"/>
          <w:szCs w:val="22"/>
        </w:rPr>
        <w:t>ESB</w:t>
      </w:r>
      <w:proofErr w:type="spellEnd"/>
      <w:r w:rsidR="006C5BD0" w:rsidRPr="00B64828">
        <w:rPr>
          <w:rFonts w:asciiTheme="minorHAnsi" w:hAnsiTheme="minorHAnsi" w:cs="Arial"/>
          <w:sz w:val="22"/>
          <w:szCs w:val="22"/>
        </w:rPr>
        <w:t xml:space="preserve">, </w:t>
      </w:r>
      <w:r w:rsidR="00C90C88" w:rsidRPr="00B64828">
        <w:rPr>
          <w:rFonts w:asciiTheme="minorHAnsi" w:hAnsiTheme="minorHAnsi" w:cs="Arial"/>
          <w:sz w:val="22"/>
          <w:szCs w:val="22"/>
        </w:rPr>
        <w:t>Groovy,</w:t>
      </w:r>
      <w:r w:rsidR="009314D2" w:rsidRPr="00B64828">
        <w:rPr>
          <w:rFonts w:asciiTheme="minorHAnsi" w:eastAsia="Arial Unicode MS" w:hAnsiTheme="minorHAnsi" w:cs="Arial"/>
          <w:sz w:val="22"/>
          <w:szCs w:val="22"/>
        </w:rPr>
        <w:t xml:space="preserve"> Ext JS,</w:t>
      </w:r>
      <w:r w:rsidRPr="00B64828">
        <w:rPr>
          <w:rFonts w:asciiTheme="minorHAnsi" w:hAnsiTheme="minorHAnsi" w:cs="Arial"/>
          <w:sz w:val="22"/>
          <w:szCs w:val="22"/>
        </w:rPr>
        <w:t>SAX</w:t>
      </w:r>
      <w:r w:rsidR="00A55E33" w:rsidRPr="00B64828">
        <w:rPr>
          <w:rFonts w:asciiTheme="minorHAnsi" w:hAnsiTheme="minorHAnsi" w:cs="Arial"/>
          <w:sz w:val="22"/>
          <w:szCs w:val="22"/>
        </w:rPr>
        <w:t>, Velocity</w:t>
      </w:r>
      <w:r w:rsidR="00356262" w:rsidRPr="00B64828">
        <w:rPr>
          <w:rFonts w:asciiTheme="minorHAnsi" w:hAnsiTheme="minorHAnsi" w:cs="Arial"/>
          <w:sz w:val="22"/>
          <w:szCs w:val="22"/>
        </w:rPr>
        <w:t>, Hibernate</w:t>
      </w:r>
      <w:r w:rsidR="003B6473" w:rsidRPr="00B64828">
        <w:rPr>
          <w:rFonts w:asciiTheme="minorHAnsi" w:hAnsiTheme="minorHAnsi" w:cs="Arial"/>
          <w:sz w:val="22"/>
          <w:szCs w:val="22"/>
        </w:rPr>
        <w:t>, JSON</w:t>
      </w:r>
      <w:r w:rsidR="00937A59" w:rsidRPr="00B64828">
        <w:rPr>
          <w:rFonts w:asciiTheme="minorHAnsi" w:hAnsiTheme="minorHAnsi" w:cs="Arial"/>
          <w:sz w:val="22"/>
          <w:szCs w:val="22"/>
        </w:rPr>
        <w:t xml:space="preserve">, 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r w:rsidR="00937A59" w:rsidRPr="00B64828">
        <w:rPr>
          <w:rFonts w:asciiTheme="minorHAnsi" w:eastAsia="Arial Unicode MS" w:hAnsiTheme="minorHAnsi" w:cs="Arial"/>
          <w:sz w:val="22"/>
          <w:szCs w:val="22"/>
        </w:rPr>
        <w:t xml:space="preserve"> Forms and Report</w:t>
      </w:r>
    </w:p>
    <w:p w:rsidR="004D1FF3" w:rsidRPr="00B64828" w:rsidRDefault="004D1FF3" w:rsidP="00F02642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Designing UML diagrams and technical specification</w:t>
      </w:r>
    </w:p>
    <w:p w:rsidR="004D1FF3" w:rsidRPr="00B64828" w:rsidRDefault="004D1FF3" w:rsidP="00F02642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Utilizing Visio, </w:t>
      </w:r>
      <w:proofErr w:type="spellStart"/>
      <w:r w:rsidRPr="00B64828">
        <w:rPr>
          <w:rFonts w:asciiTheme="minorHAnsi" w:hAnsiTheme="minorHAnsi"/>
          <w:sz w:val="22"/>
          <w:szCs w:val="22"/>
        </w:rPr>
        <w:t>Atova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WIKI, UDB DB2 </w:t>
      </w:r>
      <w:r w:rsidR="001F4FA6" w:rsidRPr="00B64828">
        <w:rPr>
          <w:rFonts w:asciiTheme="minorHAnsi" w:hAnsiTheme="minorHAnsi"/>
          <w:sz w:val="22"/>
          <w:szCs w:val="22"/>
        </w:rPr>
        <w:t xml:space="preserve">9.2, </w:t>
      </w:r>
      <w:proofErr w:type="spellStart"/>
      <w:r w:rsidR="001F4FA6" w:rsidRPr="00B64828">
        <w:rPr>
          <w:rFonts w:asciiTheme="minorHAnsi" w:hAnsiTheme="minorHAnsi"/>
          <w:sz w:val="22"/>
          <w:szCs w:val="22"/>
        </w:rPr>
        <w:t>Junit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64828">
        <w:rPr>
          <w:rFonts w:asciiTheme="minorHAnsi" w:hAnsiTheme="minorHAnsi"/>
          <w:sz w:val="22"/>
          <w:szCs w:val="22"/>
        </w:rPr>
        <w:t>JMock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JIBX, </w:t>
      </w:r>
      <w:proofErr w:type="spellStart"/>
      <w:r w:rsidRPr="00B64828">
        <w:rPr>
          <w:rFonts w:asciiTheme="minorHAnsi" w:hAnsiTheme="minorHAnsi"/>
          <w:sz w:val="22"/>
          <w:szCs w:val="22"/>
        </w:rPr>
        <w:t>JBoss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Seam, Subversion, </w:t>
      </w:r>
      <w:proofErr w:type="spellStart"/>
      <w:r w:rsidRPr="00B64828">
        <w:rPr>
          <w:rFonts w:asciiTheme="minorHAnsi" w:hAnsiTheme="minorHAnsi"/>
          <w:sz w:val="22"/>
          <w:szCs w:val="22"/>
        </w:rPr>
        <w:t>MyEclipse</w:t>
      </w:r>
      <w:proofErr w:type="spellEnd"/>
    </w:p>
    <w:p w:rsidR="00277900" w:rsidRPr="00B64828" w:rsidRDefault="00B0578B" w:rsidP="00277900">
      <w:pPr>
        <w:numPr>
          <w:ilvl w:val="0"/>
          <w:numId w:val="6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data architect, data mo</w:t>
      </w:r>
      <w:r>
        <w:rPr>
          <w:rFonts w:asciiTheme="minorHAnsi" w:hAnsiTheme="minorHAnsi"/>
          <w:sz w:val="22"/>
          <w:szCs w:val="22"/>
        </w:rPr>
        <w:t xml:space="preserve">deling, architect, enterprise, </w:t>
      </w:r>
      <w:r w:rsidR="00363014">
        <w:rPr>
          <w:rFonts w:asciiTheme="minorHAnsi" w:hAnsiTheme="minorHAnsi"/>
          <w:sz w:val="22"/>
          <w:szCs w:val="22"/>
        </w:rPr>
        <w:t>Oracle</w:t>
      </w:r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TimesT</w:t>
      </w:r>
      <w:r w:rsidRPr="00B64828">
        <w:rPr>
          <w:rFonts w:asciiTheme="minorHAnsi" w:hAnsiTheme="minorHAnsi"/>
          <w:sz w:val="22"/>
          <w:szCs w:val="22"/>
        </w:rPr>
        <w:t>en</w:t>
      </w:r>
      <w:proofErr w:type="spellEnd"/>
      <w:r w:rsidRPr="00B64828">
        <w:rPr>
          <w:rFonts w:asciiTheme="minorHAnsi" w:hAnsiTheme="minorHAnsi"/>
          <w:sz w:val="22"/>
          <w:szCs w:val="22"/>
        </w:rPr>
        <w:t>, methodologies, real-time, logical design, physical, data architect, design, models, telecommunications, high throughput, low latency</w:t>
      </w:r>
    </w:p>
    <w:p w:rsidR="004E34AE" w:rsidRPr="00B64828" w:rsidRDefault="004E34AE" w:rsidP="004E34AE">
      <w:pPr>
        <w:numPr>
          <w:ilvl w:val="0"/>
          <w:numId w:val="6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IBM Tivoli Identity Manager</w:t>
      </w:r>
      <w:r w:rsidRPr="00B64828">
        <w:rPr>
          <w:rFonts w:asciiTheme="minorHAnsi" w:hAnsiTheme="minorHAnsi"/>
          <w:sz w:val="22"/>
          <w:szCs w:val="22"/>
        </w:rPr>
        <w:t xml:space="preserve">, TAM, and </w:t>
      </w:r>
      <w:hyperlink r:id="rId16" w:history="1">
        <w:r w:rsidRPr="00B64828">
          <w:rPr>
            <w:rStyle w:val="Title1"/>
            <w:rFonts w:asciiTheme="minorHAnsi" w:hAnsiTheme="minorHAnsi"/>
            <w:sz w:val="22"/>
            <w:szCs w:val="22"/>
          </w:rPr>
          <w:t>Tivoli Directory Serve</w:t>
        </w:r>
      </w:hyperlink>
      <w:r w:rsidRPr="00B64828">
        <w:rPr>
          <w:rFonts w:asciiTheme="minorHAnsi" w:hAnsiTheme="minorHAnsi"/>
          <w:sz w:val="22"/>
          <w:szCs w:val="22"/>
        </w:rPr>
        <w:t xml:space="preserve">r, LDAP, </w:t>
      </w:r>
      <w:r w:rsidR="007D72A3" w:rsidRPr="00B64828">
        <w:rPr>
          <w:rFonts w:asciiTheme="minorHAnsi" w:hAnsiTheme="minorHAnsi" w:cs="Arial"/>
          <w:sz w:val="22"/>
          <w:szCs w:val="22"/>
        </w:rPr>
        <w:t xml:space="preserve">TFIM, </w:t>
      </w:r>
      <w:r w:rsidR="001F4FA6" w:rsidRPr="00B64828">
        <w:rPr>
          <w:rFonts w:asciiTheme="minorHAnsi" w:hAnsiTheme="minorHAnsi" w:cs="Arial"/>
          <w:sz w:val="22"/>
          <w:szCs w:val="22"/>
        </w:rPr>
        <w:t xml:space="preserve">ISAM, </w:t>
      </w:r>
      <w:r w:rsidR="001F4FA6" w:rsidRPr="00B64828">
        <w:rPr>
          <w:rFonts w:asciiTheme="minorHAnsi" w:hAnsiTheme="minorHAnsi"/>
          <w:sz w:val="22"/>
          <w:szCs w:val="22"/>
        </w:rPr>
        <w:t>Federation</w:t>
      </w:r>
      <w:r w:rsidRPr="00B64828">
        <w:rPr>
          <w:rFonts w:asciiTheme="minorHAnsi" w:hAnsiTheme="minorHAnsi"/>
          <w:sz w:val="22"/>
          <w:szCs w:val="22"/>
        </w:rPr>
        <w:t xml:space="preserve">, and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</w:p>
    <w:p w:rsidR="004D1FF3" w:rsidRPr="00B64828" w:rsidRDefault="004D1FF3" w:rsidP="00F02642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Creating functional and technical specifications, development, unit testing, regression test, implementation of technical specifications and customer acceptance</w:t>
      </w:r>
    </w:p>
    <w:p w:rsidR="004D1FF3" w:rsidRPr="00B64828" w:rsidRDefault="004D1FF3" w:rsidP="00F02642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Refactoring of a warehouse 3-tier application</w:t>
      </w:r>
    </w:p>
    <w:p w:rsidR="00D91578" w:rsidRPr="00B64828" w:rsidRDefault="00D91578" w:rsidP="00D91578">
      <w:pPr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Customized COTS products (SAP, SUN IDM, OIM, etc</w:t>
      </w:r>
      <w:r w:rsidR="008C4287" w:rsidRPr="00B64828">
        <w:rPr>
          <w:rFonts w:asciiTheme="minorHAnsi" w:hAnsiTheme="minorHAnsi"/>
          <w:sz w:val="22"/>
          <w:szCs w:val="22"/>
        </w:rPr>
        <w:t>...)</w:t>
      </w:r>
    </w:p>
    <w:p w:rsidR="008B61FD" w:rsidRPr="00B64828" w:rsidRDefault="008B61FD" w:rsidP="004D1FF3">
      <w:pPr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 xml:space="preserve">2/08 – 03/2010     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Auto Owner Insurance Corporation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>/Contractor</w:t>
      </w:r>
      <w:r w:rsidRPr="00B64828">
        <w:rPr>
          <w:rStyle w:val="Strong"/>
          <w:rFonts w:asciiTheme="minorHAnsi" w:hAnsiTheme="minorHAnsi"/>
          <w:sz w:val="22"/>
          <w:szCs w:val="22"/>
        </w:rPr>
        <w:t xml:space="preserve"> – Lansing, MI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Sr. Software Engineer</w:t>
      </w:r>
      <w:r w:rsidR="0048619A" w:rsidRPr="00B64828">
        <w:rPr>
          <w:rStyle w:val="Strong"/>
          <w:rFonts w:asciiTheme="minorHAnsi" w:hAnsiTheme="minorHAnsi"/>
          <w:sz w:val="22"/>
          <w:szCs w:val="22"/>
        </w:rPr>
        <w:t>/P</w:t>
      </w:r>
      <w:r w:rsidR="008878CF" w:rsidRPr="00B64828">
        <w:rPr>
          <w:rStyle w:val="Strong"/>
          <w:rFonts w:asciiTheme="minorHAnsi" w:hAnsiTheme="minorHAnsi"/>
          <w:sz w:val="22"/>
          <w:szCs w:val="22"/>
        </w:rPr>
        <w:t xml:space="preserve">roject </w:t>
      </w:r>
      <w:r w:rsidR="0048619A" w:rsidRPr="00B64828">
        <w:rPr>
          <w:rStyle w:val="Strong"/>
          <w:rFonts w:asciiTheme="minorHAnsi" w:hAnsiTheme="minorHAnsi"/>
          <w:sz w:val="22"/>
          <w:szCs w:val="22"/>
        </w:rPr>
        <w:t>M</w:t>
      </w:r>
      <w:r w:rsidR="008878CF" w:rsidRPr="00B64828">
        <w:rPr>
          <w:rStyle w:val="Strong"/>
          <w:rFonts w:asciiTheme="minorHAnsi" w:hAnsiTheme="minorHAnsi"/>
          <w:sz w:val="22"/>
          <w:szCs w:val="22"/>
        </w:rPr>
        <w:t>anager</w:t>
      </w:r>
      <w:r w:rsidR="00623CB9" w:rsidRPr="00B64828">
        <w:rPr>
          <w:rStyle w:val="Strong"/>
          <w:rFonts w:asciiTheme="minorHAnsi" w:hAnsiTheme="minorHAnsi"/>
          <w:sz w:val="22"/>
          <w:szCs w:val="22"/>
        </w:rPr>
        <w:t xml:space="preserve"> Team Lead</w:t>
      </w:r>
    </w:p>
    <w:p w:rsidR="004D1FF3" w:rsidRPr="00B64828" w:rsidRDefault="004D1FF3" w:rsidP="00F02642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Developing Java/J2EE applications using Struts MVC, C++, </w:t>
      </w:r>
      <w:r w:rsidR="003B6473" w:rsidRPr="00B64828">
        <w:rPr>
          <w:rFonts w:asciiTheme="minorHAnsi" w:hAnsiTheme="minorHAnsi"/>
          <w:sz w:val="22"/>
          <w:szCs w:val="22"/>
        </w:rPr>
        <w:t xml:space="preserve">JSON, </w:t>
      </w:r>
      <w:r w:rsidRPr="00B64828">
        <w:rPr>
          <w:rFonts w:asciiTheme="minorHAnsi" w:hAnsiTheme="minorHAnsi"/>
          <w:sz w:val="22"/>
          <w:szCs w:val="22"/>
        </w:rPr>
        <w:t>EJB,</w:t>
      </w:r>
      <w:r w:rsidR="00DF3499" w:rsidRPr="00B64828">
        <w:rPr>
          <w:rFonts w:asciiTheme="minorHAnsi" w:hAnsiTheme="minorHAnsi"/>
          <w:sz w:val="22"/>
          <w:szCs w:val="22"/>
        </w:rPr>
        <w:t xml:space="preserve"> BPM, BPEL, </w:t>
      </w:r>
      <w:r w:rsidR="001F4FA6" w:rsidRPr="00B64828">
        <w:rPr>
          <w:rFonts w:asciiTheme="minorHAnsi" w:hAnsiTheme="minorHAnsi"/>
          <w:bCs/>
          <w:sz w:val="22"/>
          <w:szCs w:val="22"/>
        </w:rPr>
        <w:t>OBIEE</w:t>
      </w:r>
      <w:r w:rsidR="001F4FA6" w:rsidRPr="00B64828">
        <w:rPr>
          <w:rFonts w:asciiTheme="minorHAnsi" w:hAnsiTheme="minorHAnsi"/>
          <w:sz w:val="22"/>
          <w:szCs w:val="22"/>
        </w:rPr>
        <w:t>,</w:t>
      </w:r>
      <w:r w:rsidRPr="00B64828">
        <w:rPr>
          <w:rFonts w:asciiTheme="minorHAnsi" w:hAnsiTheme="minorHAnsi"/>
          <w:sz w:val="22"/>
          <w:szCs w:val="22"/>
        </w:rPr>
        <w:t xml:space="preserve">JSP, CSS, HTML, XML, XSL, </w:t>
      </w:r>
      <w:r w:rsidR="009314D2" w:rsidRPr="00B64828">
        <w:rPr>
          <w:rFonts w:asciiTheme="minorHAnsi" w:hAnsiTheme="minorHAnsi"/>
          <w:sz w:val="22"/>
          <w:szCs w:val="22"/>
        </w:rPr>
        <w:t xml:space="preserve">Ext JS, </w:t>
      </w:r>
      <w:r w:rsidRPr="00B64828">
        <w:rPr>
          <w:rFonts w:asciiTheme="minorHAnsi" w:hAnsiTheme="minorHAnsi"/>
          <w:sz w:val="22"/>
          <w:szCs w:val="22"/>
        </w:rPr>
        <w:t xml:space="preserve">JavaScript, Maven 2, </w:t>
      </w:r>
      <w:proofErr w:type="spellStart"/>
      <w:r w:rsidR="005E6C54" w:rsidRPr="00B64828">
        <w:rPr>
          <w:rFonts w:asciiTheme="minorHAnsi" w:eastAsia="Arial Unicode MS" w:hAnsiTheme="minorHAnsi" w:cs="Arial"/>
          <w:sz w:val="22"/>
          <w:szCs w:val="22"/>
        </w:rPr>
        <w:t>Liferay</w:t>
      </w:r>
      <w:r w:rsidR="005E6C54" w:rsidRPr="00B64828">
        <w:rPr>
          <w:rFonts w:asciiTheme="minorHAnsi" w:hAnsiTheme="minorHAnsi"/>
          <w:sz w:val="22"/>
          <w:szCs w:val="22"/>
        </w:rPr>
        <w:t>,</w:t>
      </w:r>
      <w:r w:rsidR="00161D89" w:rsidRPr="00B64828">
        <w:rPr>
          <w:rFonts w:asciiTheme="minorHAnsi" w:hAnsiTheme="minorHAnsi"/>
          <w:sz w:val="22"/>
          <w:szCs w:val="22"/>
        </w:rPr>
        <w:t>Service</w:t>
      </w:r>
      <w:proofErr w:type="spellEnd"/>
      <w:r w:rsidR="00161D89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1F4FA6" w:rsidRPr="00B64828">
        <w:rPr>
          <w:rFonts w:asciiTheme="minorHAnsi" w:hAnsiTheme="minorHAnsi"/>
          <w:sz w:val="22"/>
          <w:szCs w:val="22"/>
        </w:rPr>
        <w:t>Builder,</w:t>
      </w:r>
      <w:r w:rsidR="00231F99" w:rsidRPr="00B64828">
        <w:rPr>
          <w:rFonts w:asciiTheme="minorHAnsi" w:hAnsiTheme="minorHAnsi"/>
          <w:sz w:val="22"/>
          <w:szCs w:val="22"/>
        </w:rPr>
        <w:t>Puppet</w:t>
      </w:r>
      <w:proofErr w:type="spellEnd"/>
      <w:r w:rsidR="00231F99" w:rsidRPr="00B64828">
        <w:rPr>
          <w:rFonts w:asciiTheme="minorHAnsi" w:hAnsiTheme="minorHAnsi"/>
          <w:sz w:val="22"/>
          <w:szCs w:val="22"/>
        </w:rPr>
        <w:t>,</w:t>
      </w:r>
      <w:r w:rsidR="004D5B47" w:rsidRPr="00B64828">
        <w:rPr>
          <w:rFonts w:asciiTheme="minorHAnsi" w:hAnsiTheme="minorHAnsi"/>
          <w:sz w:val="22"/>
          <w:szCs w:val="22"/>
        </w:rPr>
        <w:t xml:space="preserve"> hook, themes, </w:t>
      </w:r>
      <w:r w:rsidR="001F4FA6" w:rsidRPr="00B64828">
        <w:rPr>
          <w:rFonts w:asciiTheme="minorHAnsi" w:hAnsiTheme="minorHAnsi"/>
          <w:sz w:val="22"/>
          <w:szCs w:val="22"/>
        </w:rPr>
        <w:t>architecture, PL</w:t>
      </w:r>
      <w:r w:rsidRPr="00B64828">
        <w:rPr>
          <w:rFonts w:asciiTheme="minorHAnsi" w:hAnsiTheme="minorHAnsi"/>
          <w:sz w:val="22"/>
          <w:szCs w:val="22"/>
        </w:rPr>
        <w:t xml:space="preserve">/SQL and Java Servlets, </w:t>
      </w:r>
      <w:r w:rsidR="001F4FA6" w:rsidRPr="00B64828">
        <w:rPr>
          <w:rFonts w:asciiTheme="minorHAnsi" w:hAnsiTheme="minorHAnsi"/>
          <w:sz w:val="22"/>
          <w:szCs w:val="22"/>
        </w:rPr>
        <w:t xml:space="preserve">BPM, </w:t>
      </w:r>
      <w:r w:rsidRPr="00B64828">
        <w:rPr>
          <w:rFonts w:asciiTheme="minorHAnsi" w:hAnsiTheme="minorHAnsi"/>
          <w:sz w:val="22"/>
          <w:szCs w:val="22"/>
        </w:rPr>
        <w:t xml:space="preserve">Service-oriented </w:t>
      </w:r>
      <w:r w:rsidR="001F4FA6" w:rsidRPr="00B64828">
        <w:rPr>
          <w:rFonts w:asciiTheme="minorHAnsi" w:hAnsiTheme="minorHAnsi"/>
          <w:sz w:val="22"/>
          <w:szCs w:val="22"/>
        </w:rPr>
        <w:t>architecture (</w:t>
      </w:r>
      <w:r w:rsidRPr="00B64828">
        <w:rPr>
          <w:rFonts w:asciiTheme="minorHAnsi" w:hAnsiTheme="minorHAnsi"/>
          <w:sz w:val="22"/>
          <w:szCs w:val="22"/>
        </w:rPr>
        <w:t>SOA), PRPC System</w:t>
      </w:r>
    </w:p>
    <w:p w:rsidR="004D1FF3" w:rsidRPr="00B64828" w:rsidRDefault="004D1FF3" w:rsidP="00F02642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Designing and maintaining the rule engineer, visor diagrams for the </w:t>
      </w:r>
      <w:r w:rsidR="001F4FA6" w:rsidRPr="00B64828">
        <w:rPr>
          <w:rFonts w:asciiTheme="minorHAnsi" w:hAnsiTheme="minorHAnsi"/>
          <w:sz w:val="22"/>
          <w:szCs w:val="22"/>
        </w:rPr>
        <w:t>JSP in</w:t>
      </w:r>
      <w:r w:rsidRPr="00B64828">
        <w:rPr>
          <w:rFonts w:asciiTheme="minorHAnsi" w:hAnsiTheme="minorHAnsi"/>
          <w:sz w:val="22"/>
          <w:szCs w:val="22"/>
        </w:rPr>
        <w:t xml:space="preserve"> the PEGA System BPM SOA application (PRPC)</w:t>
      </w:r>
    </w:p>
    <w:p w:rsidR="00D343D9" w:rsidRPr="00B64828" w:rsidRDefault="00D343D9" w:rsidP="00D343D9">
      <w:pPr>
        <w:numPr>
          <w:ilvl w:val="0"/>
          <w:numId w:val="7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Accomplished Duties, Skills, &amp; Knowledge of a Software Architect</w:t>
      </w:r>
      <w:r w:rsidRPr="00B64828">
        <w:rPr>
          <w:rFonts w:asciiTheme="minorHAnsi" w:hAnsiTheme="minorHAnsi"/>
          <w:bCs/>
          <w:sz w:val="22"/>
          <w:szCs w:val="22"/>
        </w:rPr>
        <w:t xml:space="preserve"> to implement PEGA with Legacy Systems</w:t>
      </w:r>
    </w:p>
    <w:p w:rsidR="004D1FF3" w:rsidRPr="00B64828" w:rsidRDefault="004D1FF3" w:rsidP="00F02642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PEGA System ties the legacy IBM Z/OS Insurance Application into new Web Application for the agent to sell insurance.</w:t>
      </w:r>
    </w:p>
    <w:p w:rsidR="004D1FF3" w:rsidRPr="00B64828" w:rsidRDefault="004D1FF3" w:rsidP="00F02642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Using the Tomcat &amp; RAD</w:t>
      </w:r>
      <w:r w:rsidR="001F4FA6" w:rsidRPr="00B64828">
        <w:rPr>
          <w:rFonts w:asciiTheme="minorHAnsi" w:hAnsiTheme="minorHAnsi"/>
          <w:sz w:val="22"/>
          <w:szCs w:val="22"/>
        </w:rPr>
        <w:t>7 on</w:t>
      </w:r>
      <w:r w:rsidRPr="00B64828">
        <w:rPr>
          <w:rFonts w:asciiTheme="minorHAnsi" w:hAnsiTheme="minorHAnsi"/>
          <w:sz w:val="22"/>
          <w:szCs w:val="22"/>
        </w:rPr>
        <w:t xml:space="preserve"> Z/</w:t>
      </w:r>
      <w:r w:rsidR="001F4FA6" w:rsidRPr="00B64828">
        <w:rPr>
          <w:rFonts w:asciiTheme="minorHAnsi" w:hAnsiTheme="minorHAnsi"/>
          <w:sz w:val="22"/>
          <w:szCs w:val="22"/>
        </w:rPr>
        <w:t>OS doing</w:t>
      </w:r>
      <w:r w:rsidRPr="00B64828">
        <w:rPr>
          <w:rFonts w:asciiTheme="minorHAnsi" w:hAnsiTheme="minorHAnsi"/>
          <w:sz w:val="22"/>
          <w:szCs w:val="22"/>
        </w:rPr>
        <w:t xml:space="preserve"> agile, J2EE, </w:t>
      </w:r>
      <w:proofErr w:type="spellStart"/>
      <w:r w:rsidR="00CD4573" w:rsidRPr="00B64828">
        <w:rPr>
          <w:rFonts w:asciiTheme="minorHAnsi" w:hAnsiTheme="minorHAnsi"/>
          <w:sz w:val="22"/>
          <w:szCs w:val="22"/>
        </w:rPr>
        <w:t>Ilog</w:t>
      </w:r>
      <w:proofErr w:type="spellEnd"/>
      <w:r w:rsidR="00CD4573"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D4573" w:rsidRPr="00B64828">
        <w:rPr>
          <w:rFonts w:asciiTheme="minorHAnsi" w:hAnsiTheme="minorHAnsi"/>
          <w:sz w:val="22"/>
          <w:szCs w:val="22"/>
        </w:rPr>
        <w:t>Jrules</w:t>
      </w:r>
      <w:proofErr w:type="spellEnd"/>
      <w:r w:rsidR="00CD4573"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161F29" w:rsidRPr="00B64828">
        <w:rPr>
          <w:rFonts w:asciiTheme="minorHAnsi" w:hAnsiTheme="minorHAnsi"/>
          <w:sz w:val="22"/>
          <w:szCs w:val="22"/>
        </w:rPr>
        <w:t>JQuery</w:t>
      </w:r>
      <w:proofErr w:type="spellEnd"/>
      <w:r w:rsidR="00161F29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 xml:space="preserve">EJB, JSP/JSF </w:t>
      </w:r>
      <w:proofErr w:type="spellStart"/>
      <w:r w:rsidRPr="00B64828">
        <w:rPr>
          <w:rFonts w:asciiTheme="minorHAnsi" w:hAnsiTheme="minorHAnsi"/>
          <w:sz w:val="22"/>
          <w:szCs w:val="22"/>
        </w:rPr>
        <w:t>Facelet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64828">
        <w:rPr>
          <w:rFonts w:asciiTheme="minorHAnsi" w:hAnsiTheme="minorHAnsi"/>
          <w:sz w:val="22"/>
          <w:szCs w:val="22"/>
        </w:rPr>
        <w:t>Portlets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and </w:t>
      </w:r>
      <w:proofErr w:type="spellStart"/>
      <w:r w:rsidRPr="00B64828">
        <w:rPr>
          <w:rFonts w:asciiTheme="minorHAnsi" w:hAnsiTheme="minorHAnsi"/>
          <w:sz w:val="22"/>
          <w:szCs w:val="22"/>
        </w:rPr>
        <w:t>Pagelets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; JSR 168, XSLT, JSR268, Struts 2.0, </w:t>
      </w:r>
      <w:proofErr w:type="spellStart"/>
      <w:r w:rsidRPr="00B64828">
        <w:rPr>
          <w:rFonts w:asciiTheme="minorHAnsi" w:hAnsiTheme="minorHAnsi"/>
          <w:sz w:val="22"/>
          <w:szCs w:val="22"/>
        </w:rPr>
        <w:t>JPA,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proofErr w:type="spellEnd"/>
      <w:r w:rsidR="00B57729"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proofErr w:type="spellStart"/>
      <w:r w:rsidR="00B57729" w:rsidRPr="00B64828">
        <w:rPr>
          <w:rFonts w:asciiTheme="minorHAnsi" w:eastAsia="Arial Unicode MS" w:hAnsiTheme="minorHAnsi" w:cs="Arial"/>
          <w:sz w:val="22"/>
          <w:szCs w:val="22"/>
        </w:rPr>
        <w:t>UCM,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proofErr w:type="spellEnd"/>
      <w:r w:rsidR="00E9115E" w:rsidRPr="00B64828">
        <w:rPr>
          <w:rFonts w:asciiTheme="minorHAnsi" w:eastAsia="Arial Unicode MS" w:hAnsiTheme="minorHAnsi" w:cs="Arial"/>
          <w:sz w:val="22"/>
          <w:szCs w:val="22"/>
        </w:rPr>
        <w:t xml:space="preserve"> Web Center,</w:t>
      </w:r>
      <w:r w:rsidR="0016146C" w:rsidRPr="00B64828">
        <w:rPr>
          <w:rFonts w:asciiTheme="minorHAnsi" w:eastAsia="Arial Unicode MS" w:hAnsiTheme="minorHAnsi" w:cs="Arial"/>
          <w:sz w:val="22"/>
          <w:szCs w:val="22"/>
        </w:rPr>
        <w:t xml:space="preserve"> ADF,</w:t>
      </w:r>
      <w:r w:rsidR="00356262" w:rsidRPr="00B64828">
        <w:rPr>
          <w:rFonts w:asciiTheme="minorHAnsi" w:hAnsiTheme="minorHAnsi"/>
          <w:sz w:val="22"/>
          <w:szCs w:val="22"/>
        </w:rPr>
        <w:t xml:space="preserve">AJAX, </w:t>
      </w:r>
      <w:r w:rsidRPr="00B64828">
        <w:rPr>
          <w:rFonts w:asciiTheme="minorHAnsi" w:hAnsiTheme="minorHAnsi"/>
          <w:sz w:val="22"/>
          <w:szCs w:val="22"/>
        </w:rPr>
        <w:t xml:space="preserve">WSLD, </w:t>
      </w:r>
      <w:r w:rsidR="006C5BD0" w:rsidRPr="00B64828">
        <w:rPr>
          <w:rFonts w:asciiTheme="minorHAnsi" w:hAnsiTheme="minorHAnsi"/>
          <w:sz w:val="22"/>
          <w:szCs w:val="22"/>
        </w:rPr>
        <w:t xml:space="preserve">SOA, ESB, </w:t>
      </w:r>
      <w:r w:rsidRPr="00B64828">
        <w:rPr>
          <w:rFonts w:asciiTheme="minorHAnsi" w:hAnsiTheme="minorHAnsi"/>
          <w:sz w:val="22"/>
          <w:szCs w:val="22"/>
        </w:rPr>
        <w:t>SOAP, COBOL, CICS, UDB DB2 8.2</w:t>
      </w:r>
      <w:r w:rsidR="00934F96"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B0578B" w:rsidRPr="00B64828">
        <w:rPr>
          <w:rFonts w:asciiTheme="minorHAnsi" w:eastAsia="Arial Unicode MS" w:hAnsiTheme="minorHAnsi" w:cs="Arial"/>
          <w:sz w:val="22"/>
          <w:szCs w:val="22"/>
        </w:rPr>
        <w:t>WebLogic</w:t>
      </w:r>
      <w:proofErr w:type="spellEnd"/>
      <w:r w:rsidR="00934F96" w:rsidRPr="00B64828">
        <w:rPr>
          <w:rFonts w:asciiTheme="minorHAnsi" w:eastAsia="Arial Unicode MS" w:hAnsiTheme="minorHAnsi" w:cs="Arial"/>
          <w:sz w:val="22"/>
          <w:szCs w:val="22"/>
        </w:rPr>
        <w:t xml:space="preserve"> Administrator</w:t>
      </w:r>
    </w:p>
    <w:p w:rsidR="00277900" w:rsidRPr="00B64828" w:rsidRDefault="00B0578B" w:rsidP="00277900">
      <w:pPr>
        <w:numPr>
          <w:ilvl w:val="0"/>
          <w:numId w:val="7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data architect, data mo</w:t>
      </w:r>
      <w:r>
        <w:rPr>
          <w:rFonts w:asciiTheme="minorHAnsi" w:hAnsiTheme="minorHAnsi"/>
          <w:sz w:val="22"/>
          <w:szCs w:val="22"/>
        </w:rPr>
        <w:t xml:space="preserve">deling, architect, enterprise, </w:t>
      </w:r>
      <w:r w:rsidR="00363014">
        <w:rPr>
          <w:rFonts w:asciiTheme="minorHAnsi" w:hAnsiTheme="minorHAnsi"/>
          <w:sz w:val="22"/>
          <w:szCs w:val="22"/>
        </w:rPr>
        <w:t>Oracle</w:t>
      </w:r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TimesT</w:t>
      </w:r>
      <w:r w:rsidRPr="00B64828">
        <w:rPr>
          <w:rFonts w:asciiTheme="minorHAnsi" w:hAnsiTheme="minorHAnsi"/>
          <w:sz w:val="22"/>
          <w:szCs w:val="22"/>
        </w:rPr>
        <w:t>en</w:t>
      </w:r>
      <w:proofErr w:type="spellEnd"/>
      <w:r w:rsidRPr="00B64828">
        <w:rPr>
          <w:rFonts w:asciiTheme="minorHAnsi" w:hAnsiTheme="minorHAnsi"/>
          <w:sz w:val="22"/>
          <w:szCs w:val="22"/>
        </w:rPr>
        <w:t>, methodologies, real-time, logical design, physical, data architect, design, models, telecommunications, high throughput, low latency</w:t>
      </w:r>
    </w:p>
    <w:p w:rsidR="004D1FF3" w:rsidRPr="00B64828" w:rsidRDefault="004D1FF3" w:rsidP="00F02642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Developing architecture design in VISO &amp; ERD Schema for data conversion from DB2 and flat files to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 xml:space="preserve">, UDB DB2/SQL, Stored Procedures and triggers for </w:t>
      </w:r>
      <w:proofErr w:type="spellStart"/>
      <w:r w:rsidR="00363014">
        <w:rPr>
          <w:rFonts w:asciiTheme="minorHAnsi" w:hAnsiTheme="minorHAnsi"/>
          <w:sz w:val="22"/>
          <w:szCs w:val="22"/>
        </w:rPr>
        <w:t>Oracle</w:t>
      </w:r>
      <w:r w:rsidR="005B06BE" w:rsidRPr="00B64828">
        <w:rPr>
          <w:rFonts w:asciiTheme="minorHAnsi" w:hAnsiTheme="minorHAnsi"/>
          <w:sz w:val="22"/>
          <w:szCs w:val="22"/>
        </w:rPr>
        <w:t>and</w:t>
      </w:r>
      <w:proofErr w:type="spellEnd"/>
      <w:r w:rsidR="005B06BE" w:rsidRPr="00B64828">
        <w:rPr>
          <w:rFonts w:asciiTheme="minorHAnsi" w:hAnsiTheme="minorHAnsi"/>
          <w:sz w:val="22"/>
          <w:szCs w:val="22"/>
        </w:rPr>
        <w:t xml:space="preserve"> UDB</w:t>
      </w:r>
      <w:r w:rsidRPr="00B64828">
        <w:rPr>
          <w:rFonts w:asciiTheme="minorHAnsi" w:hAnsiTheme="minorHAnsi"/>
          <w:sz w:val="22"/>
          <w:szCs w:val="22"/>
        </w:rPr>
        <w:t xml:space="preserve"> DB2 </w:t>
      </w:r>
      <w:r w:rsidR="00D4629A" w:rsidRPr="00B64828">
        <w:rPr>
          <w:rFonts w:asciiTheme="minorHAnsi" w:hAnsiTheme="minorHAnsi"/>
          <w:sz w:val="22"/>
          <w:szCs w:val="22"/>
        </w:rPr>
        <w:t>9.2,</w:t>
      </w:r>
      <w:r w:rsidRPr="00B64828">
        <w:rPr>
          <w:rFonts w:asciiTheme="minorHAnsi" w:hAnsiTheme="minorHAnsi"/>
          <w:sz w:val="22"/>
          <w:szCs w:val="22"/>
        </w:rPr>
        <w:t xml:space="preserve"> File-Aid/CS </w:t>
      </w:r>
      <w:r w:rsidR="005B06BE" w:rsidRPr="00B64828">
        <w:rPr>
          <w:rFonts w:asciiTheme="minorHAnsi" w:hAnsiTheme="minorHAnsi"/>
          <w:sz w:val="22"/>
          <w:szCs w:val="22"/>
        </w:rPr>
        <w:t>Masking and</w:t>
      </w:r>
      <w:r w:rsidRPr="00B64828">
        <w:rPr>
          <w:rFonts w:asciiTheme="minorHAnsi" w:hAnsiTheme="minorHAnsi"/>
          <w:sz w:val="22"/>
          <w:szCs w:val="22"/>
        </w:rPr>
        <w:t xml:space="preserve"> Wiki</w:t>
      </w:r>
    </w:p>
    <w:p w:rsidR="004D1FF3" w:rsidRPr="00B64828" w:rsidRDefault="004D1FF3" w:rsidP="00F02642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Designed ERD schema for DB2, Load, unload data, Perl, </w:t>
      </w:r>
      <w:r w:rsidR="00356262" w:rsidRPr="00B64828">
        <w:rPr>
          <w:rFonts w:asciiTheme="minorHAnsi" w:hAnsiTheme="minorHAnsi"/>
          <w:sz w:val="22"/>
          <w:szCs w:val="22"/>
        </w:rPr>
        <w:t>Hibernate</w:t>
      </w:r>
      <w:r w:rsidRPr="00B64828">
        <w:rPr>
          <w:rFonts w:asciiTheme="minorHAnsi" w:hAnsiTheme="minorHAnsi"/>
          <w:sz w:val="22"/>
          <w:szCs w:val="22"/>
        </w:rPr>
        <w:t xml:space="preserve">, Spring MVC, </w:t>
      </w:r>
      <w:proofErr w:type="spellStart"/>
      <w:r w:rsidRPr="00B64828">
        <w:rPr>
          <w:rFonts w:asciiTheme="minorHAnsi" w:hAnsiTheme="minorHAnsi"/>
          <w:sz w:val="22"/>
          <w:szCs w:val="22"/>
        </w:rPr>
        <w:t>JBoss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Seam, Spring DI/IOC, Sprint AOP, </w:t>
      </w:r>
      <w:proofErr w:type="spellStart"/>
      <w:r w:rsidRPr="00B64828">
        <w:rPr>
          <w:rFonts w:asciiTheme="minorHAnsi" w:hAnsiTheme="minorHAnsi"/>
          <w:sz w:val="22"/>
          <w:szCs w:val="22"/>
        </w:rPr>
        <w:t>JUnit</w:t>
      </w:r>
      <w:proofErr w:type="spellEnd"/>
      <w:r w:rsidRPr="00B64828">
        <w:rPr>
          <w:rFonts w:asciiTheme="minorHAnsi" w:hAnsiTheme="minorHAnsi"/>
          <w:sz w:val="22"/>
          <w:szCs w:val="22"/>
        </w:rPr>
        <w:t>,</w:t>
      </w:r>
      <w:r w:rsidR="00A55E33" w:rsidRPr="00B64828">
        <w:rPr>
          <w:rFonts w:asciiTheme="minorHAnsi" w:hAnsiTheme="minorHAnsi"/>
          <w:sz w:val="22"/>
          <w:szCs w:val="22"/>
        </w:rPr>
        <w:t xml:space="preserve"> Velocity,</w:t>
      </w:r>
      <w:r w:rsidRPr="00B6482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64828">
        <w:rPr>
          <w:rFonts w:asciiTheme="minorHAnsi" w:hAnsiTheme="minorHAnsi"/>
          <w:sz w:val="22"/>
          <w:szCs w:val="22"/>
        </w:rPr>
        <w:t>JMock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</w:t>
      </w:r>
      <w:r w:rsidR="005B06BE" w:rsidRPr="00B64828">
        <w:rPr>
          <w:rFonts w:asciiTheme="minorHAnsi" w:hAnsiTheme="minorHAnsi"/>
          <w:sz w:val="22"/>
          <w:szCs w:val="22"/>
        </w:rPr>
        <w:t>SDLC, JDBC</w:t>
      </w:r>
      <w:r w:rsidRPr="00B64828">
        <w:rPr>
          <w:rFonts w:asciiTheme="minorHAnsi" w:hAnsiTheme="minorHAnsi"/>
          <w:sz w:val="22"/>
          <w:szCs w:val="22"/>
        </w:rPr>
        <w:t xml:space="preserve">, </w:t>
      </w:r>
      <w:r w:rsidR="00B0578B" w:rsidRPr="00B64828">
        <w:rPr>
          <w:rFonts w:asciiTheme="minorHAnsi" w:hAnsiTheme="minorHAnsi"/>
          <w:sz w:val="22"/>
          <w:szCs w:val="22"/>
        </w:rPr>
        <w:t>MQ Series</w:t>
      </w:r>
      <w:r w:rsidR="00E9115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Project Manager, Interim DBA</w:t>
      </w:r>
    </w:p>
    <w:p w:rsidR="004D1FF3" w:rsidRPr="00B64828" w:rsidRDefault="00B0578B" w:rsidP="00F02642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Supported SUN Identity Manager System 7.1 and with </w:t>
      </w:r>
      <w:proofErr w:type="spellStart"/>
      <w:r w:rsidRPr="00B64828">
        <w:rPr>
          <w:rFonts w:asciiTheme="minorHAnsi" w:hAnsiTheme="minorHAnsi"/>
          <w:sz w:val="22"/>
          <w:szCs w:val="22"/>
        </w:rPr>
        <w:t>Siteminder</w:t>
      </w:r>
      <w:proofErr w:type="spellEnd"/>
      <w:r w:rsidRPr="00B64828">
        <w:rPr>
          <w:rFonts w:asciiTheme="minorHAnsi" w:hAnsiTheme="minorHAnsi"/>
          <w:sz w:val="22"/>
          <w:szCs w:val="22"/>
        </w:rPr>
        <w:t>/</w:t>
      </w:r>
      <w:proofErr w:type="spellStart"/>
      <w:r w:rsidRPr="00B64828">
        <w:rPr>
          <w:rFonts w:asciiTheme="minorHAnsi" w:hAnsiTheme="minorHAnsi"/>
          <w:sz w:val="22"/>
          <w:szCs w:val="22"/>
        </w:rPr>
        <w:t>OpenSSO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LDAP, AD, </w:t>
      </w:r>
      <w:proofErr w:type="spellStart"/>
      <w:r w:rsidRPr="00B64828">
        <w:rPr>
          <w:rFonts w:asciiTheme="minorHAnsi" w:hAnsiTheme="minorHAnsi"/>
          <w:sz w:val="22"/>
          <w:szCs w:val="22"/>
        </w:rPr>
        <w:t>SPML</w:t>
      </w:r>
      <w:proofErr w:type="gramStart"/>
      <w:r>
        <w:rPr>
          <w:rFonts w:asciiTheme="minorHAnsi" w:hAnsiTheme="minorHAnsi"/>
          <w:sz w:val="22"/>
          <w:szCs w:val="22"/>
        </w:rPr>
        <w:t>,etc</w:t>
      </w:r>
      <w:proofErr w:type="spellEnd"/>
      <w:proofErr w:type="gramEnd"/>
      <w:r>
        <w:rPr>
          <w:rFonts w:asciiTheme="minorHAnsi" w:hAnsiTheme="minorHAnsi"/>
          <w:sz w:val="22"/>
          <w:szCs w:val="22"/>
        </w:rPr>
        <w:t>.</w:t>
      </w:r>
    </w:p>
    <w:p w:rsidR="004D1FF3" w:rsidRPr="00B64828" w:rsidRDefault="004D1FF3" w:rsidP="00F02642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Utilized Sun Directory Server, SQL, DTS packages,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>, PL/SQL, Test Director, and TOAD</w:t>
      </w:r>
    </w:p>
    <w:p w:rsidR="004D1FF3" w:rsidRPr="00B64828" w:rsidRDefault="004D1FF3" w:rsidP="00F02642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Creating functional and technical specifications, development, unit testing, regression test, implementation of technical specifications and customer acceptance</w:t>
      </w:r>
    </w:p>
    <w:p w:rsidR="00D20F44" w:rsidRPr="00B64828" w:rsidRDefault="00D20F44" w:rsidP="00D20F44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Requested to become the Team Leader and manage individuals </w:t>
      </w:r>
      <w:r w:rsidR="005B06BE" w:rsidRPr="00B64828">
        <w:rPr>
          <w:rFonts w:asciiTheme="minorHAnsi" w:hAnsiTheme="minorHAnsi"/>
          <w:sz w:val="22"/>
          <w:szCs w:val="22"/>
        </w:rPr>
        <w:t>(team</w:t>
      </w:r>
      <w:r w:rsidRPr="00B64828">
        <w:rPr>
          <w:rFonts w:asciiTheme="minorHAnsi" w:hAnsiTheme="minorHAnsi"/>
          <w:sz w:val="22"/>
          <w:szCs w:val="22"/>
        </w:rPr>
        <w:t xml:space="preserve"> size for 5 to 12)</w:t>
      </w:r>
    </w:p>
    <w:p w:rsidR="002836B8" w:rsidRPr="00B64828" w:rsidRDefault="00363014" w:rsidP="002836B8">
      <w:pPr>
        <w:numPr>
          <w:ilvl w:val="0"/>
          <w:numId w:val="7"/>
        </w:numPr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</w:rPr>
        <w:lastRenderedPageBreak/>
        <w:t>Oracle</w:t>
      </w:r>
      <w:r w:rsidR="002836B8" w:rsidRPr="00B64828">
        <w:rPr>
          <w:rFonts w:asciiTheme="minorHAnsi" w:hAnsiTheme="minorHAnsi" w:cs="Arial"/>
          <w:bCs/>
          <w:sz w:val="22"/>
          <w:szCs w:val="22"/>
        </w:rPr>
        <w:t xml:space="preserve"> Identity Manager developer, customization, workflows using BPEL, Adapters, and branding with </w:t>
      </w:r>
      <w:r w:rsidR="002836B8" w:rsidRPr="00B64828">
        <w:rPr>
          <w:rFonts w:asciiTheme="minorHAnsi" w:eastAsia="Arial Unicode MS" w:hAnsiTheme="minorHAnsi" w:cs="Arial"/>
          <w:sz w:val="22"/>
          <w:szCs w:val="22"/>
        </w:rPr>
        <w:t>OAM, OID, OIF,</w:t>
      </w:r>
      <w:r w:rsidR="00A8497D" w:rsidRPr="00B64828">
        <w:rPr>
          <w:rFonts w:asciiTheme="minorHAnsi" w:eastAsia="Arial Unicode MS" w:hAnsiTheme="minorHAnsi" w:cs="Arial"/>
          <w:sz w:val="22"/>
          <w:szCs w:val="22"/>
        </w:rPr>
        <w:t xml:space="preserve"> Design </w:t>
      </w:r>
      <w:r w:rsidR="005B06BE" w:rsidRPr="00B64828">
        <w:rPr>
          <w:rFonts w:asciiTheme="minorHAnsi" w:eastAsia="Arial Unicode MS" w:hAnsiTheme="minorHAnsi" w:cs="Arial"/>
          <w:sz w:val="22"/>
          <w:szCs w:val="22"/>
        </w:rPr>
        <w:t>Console</w:t>
      </w:r>
      <w:r w:rsidR="005B06BE" w:rsidRPr="00B64828">
        <w:rPr>
          <w:rFonts w:asciiTheme="minorHAnsi" w:hAnsiTheme="minorHAnsi"/>
          <w:sz w:val="22"/>
          <w:szCs w:val="22"/>
        </w:rPr>
        <w:t xml:space="preserve">, </w:t>
      </w:r>
      <w:r w:rsidR="005B06BE" w:rsidRPr="00B64828">
        <w:rPr>
          <w:rFonts w:asciiTheme="minorHAnsi" w:eastAsia="Arial Unicode MS" w:hAnsiTheme="minorHAnsi" w:cs="Arial"/>
          <w:sz w:val="22"/>
          <w:szCs w:val="22"/>
        </w:rPr>
        <w:t>OVD</w:t>
      </w:r>
      <w:r w:rsidR="002836B8" w:rsidRPr="00B64828">
        <w:rPr>
          <w:rFonts w:asciiTheme="minorHAnsi" w:eastAsia="Arial Unicode MS" w:hAnsiTheme="minorHAnsi" w:cs="Arial"/>
          <w:sz w:val="22"/>
          <w:szCs w:val="22"/>
        </w:rPr>
        <w:t xml:space="preserve">, ADF, </w:t>
      </w:r>
      <w:r w:rsidR="002836B8" w:rsidRPr="00B64828">
        <w:rPr>
          <w:rFonts w:asciiTheme="minorHAnsi" w:hAnsiTheme="minorHAnsi"/>
          <w:sz w:val="22"/>
          <w:szCs w:val="22"/>
        </w:rPr>
        <w:t xml:space="preserve">ODSEE </w:t>
      </w:r>
      <w:r w:rsidR="005B06BE" w:rsidRPr="00B64828">
        <w:rPr>
          <w:rFonts w:asciiTheme="minorHAnsi" w:hAnsiTheme="minorHAnsi"/>
          <w:sz w:val="22"/>
          <w:szCs w:val="22"/>
        </w:rPr>
        <w:t>LDAP</w:t>
      </w:r>
      <w:r w:rsidR="005B06BE" w:rsidRPr="00B64828">
        <w:rPr>
          <w:rFonts w:asciiTheme="minorHAnsi" w:eastAsia="Arial Unicode MS" w:hAnsiTheme="minorHAnsi" w:cs="Arial"/>
          <w:sz w:val="22"/>
          <w:szCs w:val="22"/>
        </w:rPr>
        <w:t>,</w:t>
      </w:r>
      <w:r w:rsidR="002836B8" w:rsidRPr="00B64828">
        <w:rPr>
          <w:rFonts w:asciiTheme="minorHAnsi" w:eastAsia="Arial Unicode MS" w:hAnsiTheme="minorHAnsi" w:cs="Arial"/>
          <w:sz w:val="22"/>
          <w:szCs w:val="22"/>
        </w:rPr>
        <w:t xml:space="preserve"> OUD, </w:t>
      </w:r>
      <w:r w:rsidR="002836B8" w:rsidRPr="00B64828">
        <w:rPr>
          <w:rFonts w:asciiTheme="minorHAnsi" w:hAnsiTheme="minorHAnsi"/>
          <w:bCs/>
          <w:sz w:val="22"/>
          <w:szCs w:val="22"/>
        </w:rPr>
        <w:t>OAAM, OES</w:t>
      </w:r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, </w:t>
      </w:r>
      <w:r w:rsidR="005B06BE" w:rsidRPr="00B64828">
        <w:rPr>
          <w:rFonts w:asciiTheme="minorHAnsi" w:eastAsia="Arial Unicode MS" w:hAnsiTheme="minorHAnsi" w:cs="Arial"/>
          <w:sz w:val="22"/>
          <w:szCs w:val="22"/>
        </w:rPr>
        <w:t>OVD, Ext</w:t>
      </w:r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JS,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Portal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UCM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Sites 11g</w:t>
      </w:r>
      <w:r w:rsidR="002836B8" w:rsidRPr="00B64828">
        <w:rPr>
          <w:rFonts w:asciiTheme="minorHAnsi" w:eastAsia="Arial Unicode MS" w:hAnsiTheme="minorHAnsi" w:cs="Arial"/>
          <w:sz w:val="22"/>
          <w:szCs w:val="22"/>
        </w:rPr>
        <w:t>, SOA, REST</w:t>
      </w:r>
    </w:p>
    <w:p w:rsidR="00D91578" w:rsidRPr="00B64828" w:rsidRDefault="00D91578" w:rsidP="00D91578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Customized COTS products (SAP, SUN IDM, OIM, etc</w:t>
      </w:r>
      <w:r w:rsidR="008C4287" w:rsidRPr="00B64828">
        <w:rPr>
          <w:rFonts w:asciiTheme="minorHAnsi" w:hAnsiTheme="minorHAnsi"/>
          <w:sz w:val="22"/>
          <w:szCs w:val="22"/>
        </w:rPr>
        <w:t>...)</w:t>
      </w:r>
    </w:p>
    <w:p w:rsidR="003A205A" w:rsidRPr="00B64828" w:rsidRDefault="005E63B7" w:rsidP="003A205A">
      <w:pPr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Project Managed of </w:t>
      </w:r>
      <w:r w:rsidR="003A205A" w:rsidRPr="00B64828">
        <w:rPr>
          <w:rFonts w:asciiTheme="minorHAnsi" w:hAnsiTheme="minorHAnsi"/>
          <w:sz w:val="22"/>
          <w:szCs w:val="22"/>
        </w:rPr>
        <w:t xml:space="preserve">ten and mentored people onsite </w:t>
      </w:r>
    </w:p>
    <w:p w:rsidR="003A205A" w:rsidRPr="00B64828" w:rsidRDefault="003A205A" w:rsidP="003A205A">
      <w:pPr>
        <w:ind w:left="720"/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11/07 – 2/08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5D5069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American Airlines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>/Contractor</w:t>
      </w:r>
      <w:r w:rsidRPr="00B64828">
        <w:rPr>
          <w:rStyle w:val="Strong"/>
          <w:rFonts w:asciiTheme="minorHAnsi" w:hAnsiTheme="minorHAnsi"/>
          <w:sz w:val="22"/>
          <w:szCs w:val="22"/>
        </w:rPr>
        <w:t xml:space="preserve"> – Fort</w:t>
      </w:r>
      <w:r w:rsidR="004D1FF3" w:rsidRPr="00B64828">
        <w:rPr>
          <w:rStyle w:val="Strong"/>
          <w:rFonts w:asciiTheme="minorHAnsi" w:hAnsiTheme="minorHAnsi"/>
          <w:sz w:val="22"/>
          <w:szCs w:val="22"/>
        </w:rPr>
        <w:t xml:space="preserve"> Worth, TX</w:t>
      </w:r>
    </w:p>
    <w:p w:rsidR="004D1FF3" w:rsidRPr="00B64828" w:rsidRDefault="003361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IDM Developer</w:t>
      </w:r>
    </w:p>
    <w:p w:rsidR="004D1FF3" w:rsidRPr="00B64828" w:rsidRDefault="004D1FF3" w:rsidP="00F0264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Resources adapter used in the pass has been Enterprise Directory, Active Directory,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 xml:space="preserve"> ERP, SAP, LDAP, AD, JMS,</w:t>
      </w:r>
      <w:r w:rsidR="009314D2" w:rsidRPr="00B64828">
        <w:rPr>
          <w:rFonts w:asciiTheme="minorHAnsi" w:hAnsiTheme="minorHAnsi"/>
          <w:sz w:val="22"/>
          <w:szCs w:val="22"/>
        </w:rPr>
        <w:t xml:space="preserve"> Ext JS,</w:t>
      </w:r>
      <w:r w:rsidRPr="00B64828">
        <w:rPr>
          <w:rFonts w:asciiTheme="minorHAnsi" w:hAnsiTheme="minorHAnsi"/>
          <w:sz w:val="22"/>
          <w:szCs w:val="22"/>
        </w:rPr>
        <w:t xml:space="preserve"> ACF, Z/OS Mainframe connectivity with RACF, Solaris, IBM AIX, Domino Gateway, Exchange, PeopleSoft, Remedy </w:t>
      </w:r>
      <w:r w:rsidR="005B06BE" w:rsidRPr="00B64828">
        <w:rPr>
          <w:rFonts w:asciiTheme="minorHAnsi" w:hAnsiTheme="minorHAnsi"/>
          <w:sz w:val="22"/>
          <w:szCs w:val="22"/>
        </w:rPr>
        <w:t>etc.</w:t>
      </w:r>
      <w:r w:rsidRPr="00B64828">
        <w:rPr>
          <w:rFonts w:asciiTheme="minorHAnsi" w:hAnsiTheme="minorHAnsi"/>
          <w:sz w:val="22"/>
          <w:szCs w:val="22"/>
        </w:rPr>
        <w:t>…</w:t>
      </w:r>
    </w:p>
    <w:p w:rsidR="004D1FF3" w:rsidRPr="00B64828" w:rsidRDefault="004D1FF3" w:rsidP="00F0264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Customized IDM using Java, JSP, </w:t>
      </w:r>
      <w:proofErr w:type="spellStart"/>
      <w:r w:rsidRPr="00B64828">
        <w:rPr>
          <w:rFonts w:asciiTheme="minorHAnsi" w:hAnsiTheme="minorHAnsi"/>
          <w:sz w:val="22"/>
          <w:szCs w:val="22"/>
        </w:rPr>
        <w:t>Portlets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JavaScript, XML, XSL, XSLT, Struts, JDBC, Spring MVC, Spring DI/IOC, Sprint AOP, JMS, XML, SDLC, JDBC, </w:t>
      </w:r>
      <w:proofErr w:type="spellStart"/>
      <w:r w:rsidRPr="00B64828">
        <w:rPr>
          <w:rFonts w:asciiTheme="minorHAnsi" w:hAnsiTheme="minorHAnsi"/>
          <w:sz w:val="22"/>
          <w:szCs w:val="22"/>
        </w:rPr>
        <w:t>JUnit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64828">
        <w:rPr>
          <w:rFonts w:asciiTheme="minorHAnsi" w:hAnsiTheme="minorHAnsi"/>
          <w:sz w:val="22"/>
          <w:szCs w:val="22"/>
        </w:rPr>
        <w:t>JMock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Maven 2,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 xml:space="preserve"> 10g, UDB DB2, SQL Server 2005, PL/SQL, File-Aid/CS Mask, </w:t>
      </w:r>
      <w:r w:rsidR="00356262" w:rsidRPr="00B64828">
        <w:rPr>
          <w:rFonts w:asciiTheme="minorHAnsi" w:hAnsiTheme="minorHAnsi"/>
          <w:sz w:val="22"/>
          <w:szCs w:val="22"/>
        </w:rPr>
        <w:t>Hibernate</w:t>
      </w:r>
      <w:r w:rsidRPr="00B64828">
        <w:rPr>
          <w:rFonts w:asciiTheme="minorHAnsi" w:hAnsiTheme="minorHAnsi"/>
          <w:sz w:val="22"/>
          <w:szCs w:val="22"/>
        </w:rPr>
        <w:t>, Spring, MYSQL, and Servlets</w:t>
      </w:r>
    </w:p>
    <w:p w:rsidR="004D1FF3" w:rsidRPr="00B64828" w:rsidRDefault="004D1FF3" w:rsidP="00F0264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SUN Identity Manager System 7.1 and with </w:t>
      </w:r>
      <w:proofErr w:type="spellStart"/>
      <w:r w:rsidRPr="00B64828">
        <w:rPr>
          <w:rFonts w:asciiTheme="minorHAnsi" w:hAnsiTheme="minorHAnsi"/>
          <w:sz w:val="22"/>
          <w:szCs w:val="22"/>
        </w:rPr>
        <w:t>Siteminder</w:t>
      </w:r>
      <w:proofErr w:type="spellEnd"/>
    </w:p>
    <w:p w:rsidR="004D1FF3" w:rsidRPr="00B64828" w:rsidRDefault="004D1FF3" w:rsidP="00F0264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Designed ERD schema for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>, Data Conversion, Load, unload data, spool, indexes, keys, Interim DBA</w:t>
      </w:r>
    </w:p>
    <w:p w:rsidR="00277900" w:rsidRPr="00B64828" w:rsidRDefault="00B0578B" w:rsidP="00277900">
      <w:pPr>
        <w:numPr>
          <w:ilvl w:val="0"/>
          <w:numId w:val="8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data architect, data mo</w:t>
      </w:r>
      <w:r>
        <w:rPr>
          <w:rFonts w:asciiTheme="minorHAnsi" w:hAnsiTheme="minorHAnsi"/>
          <w:sz w:val="22"/>
          <w:szCs w:val="22"/>
        </w:rPr>
        <w:t xml:space="preserve">deling, architect, enterprise, </w:t>
      </w:r>
      <w:r w:rsidR="00363014">
        <w:rPr>
          <w:rFonts w:asciiTheme="minorHAnsi" w:hAnsiTheme="minorHAnsi"/>
          <w:sz w:val="22"/>
          <w:szCs w:val="22"/>
        </w:rPr>
        <w:t>Oracle</w:t>
      </w:r>
      <w:r>
        <w:rPr>
          <w:rFonts w:asciiTheme="minorHAnsi" w:hAnsi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</w:rPr>
        <w:t>TimesT</w:t>
      </w:r>
      <w:r w:rsidRPr="00B64828">
        <w:rPr>
          <w:rFonts w:asciiTheme="minorHAnsi" w:hAnsiTheme="minorHAnsi"/>
          <w:sz w:val="22"/>
          <w:szCs w:val="22"/>
        </w:rPr>
        <w:t>en</w:t>
      </w:r>
      <w:proofErr w:type="spellEnd"/>
      <w:r w:rsidRPr="00B64828">
        <w:rPr>
          <w:rFonts w:asciiTheme="minorHAnsi" w:hAnsiTheme="minorHAnsi"/>
          <w:sz w:val="22"/>
          <w:szCs w:val="22"/>
        </w:rPr>
        <w:t>, methodologies, real-time, logical design, physical, data architect, design, models, telecommunications, high throughput, low latency,</w:t>
      </w:r>
    </w:p>
    <w:p w:rsidR="004E34AE" w:rsidRPr="00B64828" w:rsidRDefault="004E34AE" w:rsidP="004E34AE">
      <w:pPr>
        <w:numPr>
          <w:ilvl w:val="0"/>
          <w:numId w:val="8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IBM Tivoli Identity Manager</w:t>
      </w:r>
      <w:r w:rsidRPr="00B64828">
        <w:rPr>
          <w:rFonts w:asciiTheme="minorHAnsi" w:hAnsiTheme="minorHAnsi"/>
          <w:sz w:val="22"/>
          <w:szCs w:val="22"/>
        </w:rPr>
        <w:t xml:space="preserve">, TAM, and </w:t>
      </w:r>
      <w:hyperlink r:id="rId17" w:history="1">
        <w:r w:rsidRPr="00B64828">
          <w:rPr>
            <w:rStyle w:val="Title1"/>
            <w:rFonts w:asciiTheme="minorHAnsi" w:hAnsiTheme="minorHAnsi"/>
            <w:sz w:val="22"/>
            <w:szCs w:val="22"/>
          </w:rPr>
          <w:t>Tivoli Directory Serve</w:t>
        </w:r>
      </w:hyperlink>
      <w:r w:rsidRPr="00B64828">
        <w:rPr>
          <w:rFonts w:asciiTheme="minorHAnsi" w:hAnsiTheme="minorHAnsi"/>
          <w:sz w:val="22"/>
          <w:szCs w:val="22"/>
        </w:rPr>
        <w:t xml:space="preserve">r, LDAP, </w:t>
      </w:r>
      <w:r w:rsidR="007D72A3" w:rsidRPr="00B64828">
        <w:rPr>
          <w:rFonts w:asciiTheme="minorHAnsi" w:hAnsiTheme="minorHAnsi" w:cs="Arial"/>
          <w:sz w:val="22"/>
          <w:szCs w:val="22"/>
        </w:rPr>
        <w:t xml:space="preserve">TFIM, </w:t>
      </w:r>
      <w:r w:rsidR="005B06BE" w:rsidRPr="00B64828">
        <w:rPr>
          <w:rFonts w:asciiTheme="minorHAnsi" w:hAnsiTheme="minorHAnsi" w:cs="Arial"/>
          <w:sz w:val="22"/>
          <w:szCs w:val="22"/>
        </w:rPr>
        <w:t xml:space="preserve">ISAM, </w:t>
      </w:r>
      <w:r w:rsidR="005B06BE" w:rsidRPr="00B64828">
        <w:rPr>
          <w:rFonts w:asciiTheme="minorHAnsi" w:hAnsiTheme="minorHAnsi"/>
          <w:sz w:val="22"/>
          <w:szCs w:val="22"/>
        </w:rPr>
        <w:t>Federation</w:t>
      </w:r>
      <w:r w:rsidRPr="00B64828">
        <w:rPr>
          <w:rFonts w:asciiTheme="minorHAnsi" w:hAnsiTheme="minorHAnsi"/>
          <w:sz w:val="22"/>
          <w:szCs w:val="22"/>
        </w:rPr>
        <w:t xml:space="preserve">, and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</w:p>
    <w:p w:rsidR="004D1FF3" w:rsidRPr="00B64828" w:rsidRDefault="004D1FF3" w:rsidP="00F0264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Designed specification using RUP, MS Project, and Agile methodology with UML diagrams</w:t>
      </w:r>
    </w:p>
    <w:p w:rsidR="004D1FF3" w:rsidRPr="00B64828" w:rsidRDefault="004D1FF3" w:rsidP="00F0264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Utilized Sun Directory Server, SQL, DTS packages,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>, PL/SQL, Test Director, and TOAD</w:t>
      </w:r>
    </w:p>
    <w:p w:rsidR="004D1FF3" w:rsidRPr="00B64828" w:rsidRDefault="004D1FF3" w:rsidP="00F0264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Designed a cluster </w:t>
      </w:r>
      <w:proofErr w:type="spellStart"/>
      <w:r w:rsidR="001E5F4E" w:rsidRPr="00B64828">
        <w:rPr>
          <w:rFonts w:asciiTheme="minorHAnsi" w:hAnsiTheme="minorHAnsi"/>
          <w:sz w:val="22"/>
          <w:szCs w:val="22"/>
        </w:rPr>
        <w:t>WebSphere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J2EE production LAB include servers, proxy, load balancers</w:t>
      </w:r>
    </w:p>
    <w:p w:rsidR="004D1FF3" w:rsidRPr="00B64828" w:rsidRDefault="004D1FF3" w:rsidP="00F02642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Installed Tomcat &amp;</w:t>
      </w:r>
      <w:proofErr w:type="spellStart"/>
      <w:r w:rsidR="001E5F4E" w:rsidRPr="00B64828">
        <w:rPr>
          <w:rFonts w:asciiTheme="minorHAnsi" w:hAnsiTheme="minorHAnsi"/>
          <w:sz w:val="22"/>
          <w:szCs w:val="22"/>
        </w:rPr>
        <w:t>WebSphere</w:t>
      </w:r>
      <w:proofErr w:type="spellEnd"/>
      <w:r w:rsidR="005B06BE" w:rsidRPr="00B64828">
        <w:rPr>
          <w:rFonts w:asciiTheme="minorHAnsi" w:hAnsiTheme="minorHAnsi"/>
          <w:sz w:val="22"/>
          <w:szCs w:val="22"/>
        </w:rPr>
        <w:t>, Java, SUSE</w:t>
      </w:r>
      <w:r w:rsidRPr="00B64828">
        <w:rPr>
          <w:rFonts w:asciiTheme="minorHAnsi" w:hAnsiTheme="minorHAnsi"/>
          <w:sz w:val="22"/>
          <w:szCs w:val="22"/>
        </w:rPr>
        <w:t xml:space="preserve"> Linux, LDAP Server, XML, Perl, </w:t>
      </w:r>
      <w:r w:rsidR="00D91578" w:rsidRPr="00B64828">
        <w:rPr>
          <w:rFonts w:asciiTheme="minorHAnsi" w:hAnsiTheme="minorHAnsi"/>
          <w:sz w:val="22"/>
          <w:szCs w:val="22"/>
        </w:rPr>
        <w:t>Application Servers, and Sun IDM</w:t>
      </w:r>
    </w:p>
    <w:p w:rsidR="00D91578" w:rsidRPr="00B64828" w:rsidRDefault="00D91578" w:rsidP="00D91578">
      <w:pPr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Customized COTS products (SAP, SUN IDM, OIM, etc</w:t>
      </w:r>
      <w:r w:rsidR="008C4287" w:rsidRPr="00B64828">
        <w:rPr>
          <w:rFonts w:asciiTheme="minorHAnsi" w:hAnsiTheme="minorHAnsi"/>
          <w:sz w:val="22"/>
          <w:szCs w:val="22"/>
        </w:rPr>
        <w:t>.)</w:t>
      </w:r>
    </w:p>
    <w:p w:rsidR="00D91578" w:rsidRPr="00B64828" w:rsidRDefault="00D91578" w:rsidP="00D91578">
      <w:pPr>
        <w:ind w:left="720"/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2/07 – 11/07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proofErr w:type="spellStart"/>
      <w:r w:rsidRPr="00B64828">
        <w:rPr>
          <w:rStyle w:val="Strong"/>
          <w:rFonts w:asciiTheme="minorHAnsi" w:hAnsiTheme="minorHAnsi"/>
          <w:sz w:val="22"/>
          <w:szCs w:val="22"/>
        </w:rPr>
        <w:t>Laurus</w:t>
      </w:r>
      <w:proofErr w:type="spellEnd"/>
      <w:r w:rsidRPr="00B64828">
        <w:rPr>
          <w:rStyle w:val="Strong"/>
          <w:rFonts w:asciiTheme="minorHAnsi" w:hAnsiTheme="minorHAnsi"/>
          <w:sz w:val="22"/>
          <w:szCs w:val="22"/>
        </w:rPr>
        <w:t xml:space="preserve"> Technologies – Itasca, IL</w:t>
      </w:r>
    </w:p>
    <w:p w:rsidR="004D1FF3" w:rsidRPr="00B64828" w:rsidRDefault="003361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SUN/OIM IDM Developer</w:t>
      </w:r>
    </w:p>
    <w:p w:rsidR="004D1FF3" w:rsidRPr="00B64828" w:rsidRDefault="004D1FF3" w:rsidP="00F02642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SUN Identity Manager System to (IDM 5.5 to 7.1) and Access Manager to provision, update, disable, terminated user accounts, single sign-on, role-based access control and synchronization of resources.</w:t>
      </w:r>
    </w:p>
    <w:p w:rsidR="004D1FF3" w:rsidRPr="00B64828" w:rsidRDefault="004D1FF3" w:rsidP="00F02642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Created organizations, Attestation, assigning resources adapters, rules and roles for the users, design customized forms and reports for data entry and approvals use the BPE tool</w:t>
      </w:r>
    </w:p>
    <w:p w:rsidR="004D1FF3" w:rsidRPr="00B64828" w:rsidRDefault="004D1FF3" w:rsidP="00F02642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Implemented/Developed large scale IDM projects at United Airline Corporation (seeding of 300,000 users</w:t>
      </w:r>
      <w:r w:rsidR="005B06BE" w:rsidRPr="00B64828">
        <w:rPr>
          <w:rFonts w:asciiTheme="minorHAnsi" w:hAnsiTheme="minorHAnsi"/>
          <w:sz w:val="22"/>
          <w:szCs w:val="22"/>
        </w:rPr>
        <w:t>),</w:t>
      </w:r>
      <w:r w:rsidRPr="00B64828">
        <w:rPr>
          <w:rFonts w:asciiTheme="minorHAnsi" w:hAnsiTheme="minorHAnsi"/>
          <w:sz w:val="22"/>
          <w:szCs w:val="22"/>
        </w:rPr>
        <w:t xml:space="preserve"> Discover Corporation (seeding of 160,000 users), McDonald Corporation, and Harper College (seeding of over 1000 users) using Tomcat/Sun Application Server and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 xml:space="preserve"> 10g</w:t>
      </w:r>
    </w:p>
    <w:p w:rsidR="004D1FF3" w:rsidRPr="00B64828" w:rsidRDefault="004D1FF3" w:rsidP="00F02642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Developed architecture design in VISO, Data Conversion using Stored Procedures and triggers for </w:t>
      </w:r>
      <w:proofErr w:type="spellStart"/>
      <w:r w:rsidR="00363014">
        <w:rPr>
          <w:rFonts w:asciiTheme="minorHAnsi" w:hAnsiTheme="minorHAnsi"/>
          <w:sz w:val="22"/>
          <w:szCs w:val="22"/>
        </w:rPr>
        <w:t>Oracle</w:t>
      </w:r>
      <w:r w:rsidR="005B06BE" w:rsidRPr="00B64828">
        <w:rPr>
          <w:rFonts w:asciiTheme="minorHAnsi" w:hAnsiTheme="minorHAnsi"/>
          <w:sz w:val="22"/>
          <w:szCs w:val="22"/>
        </w:rPr>
        <w:t>and</w:t>
      </w:r>
      <w:proofErr w:type="spellEnd"/>
      <w:r w:rsidR="005B06BE" w:rsidRPr="00B64828">
        <w:rPr>
          <w:rFonts w:asciiTheme="minorHAnsi" w:hAnsiTheme="minorHAnsi"/>
          <w:sz w:val="22"/>
          <w:szCs w:val="22"/>
        </w:rPr>
        <w:t xml:space="preserve"> UDB</w:t>
      </w:r>
      <w:r w:rsidRPr="00B64828">
        <w:rPr>
          <w:rFonts w:asciiTheme="minorHAnsi" w:hAnsiTheme="minorHAnsi"/>
          <w:sz w:val="22"/>
          <w:szCs w:val="22"/>
        </w:rPr>
        <w:t xml:space="preserve"> DB2 9.2, MS Project, SQL Server 2005, and Word</w:t>
      </w:r>
    </w:p>
    <w:p w:rsidR="004D1FF3" w:rsidRPr="00B64828" w:rsidRDefault="004D1FF3" w:rsidP="00F02642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SUN IDM certified: SSO, Authentication, Authorization, Federation, SPML, complete knowledge and experience with the IDM suite</w:t>
      </w:r>
    </w:p>
    <w:p w:rsidR="004E34AE" w:rsidRPr="00B64828" w:rsidRDefault="004E34AE" w:rsidP="004E34AE">
      <w:pPr>
        <w:numPr>
          <w:ilvl w:val="0"/>
          <w:numId w:val="9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IBM Tivoli Identity Manager</w:t>
      </w:r>
      <w:r w:rsidRPr="00B64828">
        <w:rPr>
          <w:rFonts w:asciiTheme="minorHAnsi" w:hAnsiTheme="minorHAnsi"/>
          <w:sz w:val="22"/>
          <w:szCs w:val="22"/>
        </w:rPr>
        <w:t xml:space="preserve">, TAM, and </w:t>
      </w:r>
      <w:hyperlink r:id="rId18" w:history="1">
        <w:r w:rsidRPr="00B64828">
          <w:rPr>
            <w:rStyle w:val="Title1"/>
            <w:rFonts w:asciiTheme="minorHAnsi" w:hAnsiTheme="minorHAnsi"/>
            <w:sz w:val="22"/>
            <w:szCs w:val="22"/>
          </w:rPr>
          <w:t>Tivoli Directory Serve</w:t>
        </w:r>
      </w:hyperlink>
      <w:r w:rsidRPr="00B64828">
        <w:rPr>
          <w:rFonts w:asciiTheme="minorHAnsi" w:hAnsiTheme="minorHAnsi"/>
          <w:sz w:val="22"/>
          <w:szCs w:val="22"/>
        </w:rPr>
        <w:t xml:space="preserve">r, </w:t>
      </w:r>
      <w:r w:rsidR="005B06BE" w:rsidRPr="00B64828">
        <w:rPr>
          <w:rFonts w:asciiTheme="minorHAnsi" w:hAnsiTheme="minorHAnsi"/>
          <w:sz w:val="22"/>
          <w:szCs w:val="22"/>
        </w:rPr>
        <w:t>LDAP, Federation</w:t>
      </w:r>
      <w:r w:rsidRPr="00B64828">
        <w:rPr>
          <w:rFonts w:asciiTheme="minorHAnsi" w:hAnsiTheme="minorHAnsi"/>
          <w:sz w:val="22"/>
          <w:szCs w:val="22"/>
        </w:rPr>
        <w:t xml:space="preserve">, and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</w:p>
    <w:p w:rsidR="004D1FF3" w:rsidRPr="00B64828" w:rsidRDefault="004D1FF3" w:rsidP="00F02642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Designed ERD schema for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 xml:space="preserve">, MS SQL </w:t>
      </w:r>
      <w:proofErr w:type="spellStart"/>
      <w:r w:rsidRPr="00B64828">
        <w:rPr>
          <w:rFonts w:asciiTheme="minorHAnsi" w:hAnsiTheme="minorHAnsi"/>
          <w:sz w:val="22"/>
          <w:szCs w:val="22"/>
        </w:rPr>
        <w:t>Server,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proofErr w:type="spellEnd"/>
      <w:r w:rsidR="00B57729"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proofErr w:type="spellStart"/>
      <w:r w:rsidR="00B57729" w:rsidRPr="00B64828">
        <w:rPr>
          <w:rFonts w:asciiTheme="minorHAnsi" w:eastAsia="Arial Unicode MS" w:hAnsiTheme="minorHAnsi" w:cs="Arial"/>
          <w:sz w:val="22"/>
          <w:szCs w:val="22"/>
        </w:rPr>
        <w:t>UCM,</w:t>
      </w:r>
      <w:r w:rsidR="00356262" w:rsidRPr="00B64828">
        <w:rPr>
          <w:rFonts w:asciiTheme="minorHAnsi" w:hAnsiTheme="minorHAnsi"/>
          <w:sz w:val="22"/>
          <w:szCs w:val="22"/>
        </w:rPr>
        <w:t>Hibernate</w:t>
      </w:r>
      <w:proofErr w:type="spellEnd"/>
      <w:r w:rsidRPr="00B64828">
        <w:rPr>
          <w:rFonts w:asciiTheme="minorHAnsi" w:hAnsiTheme="minorHAnsi"/>
          <w:sz w:val="22"/>
          <w:szCs w:val="22"/>
        </w:rPr>
        <w:t>, Load, unload data, spool, indexes, keys, Interim DBA</w:t>
      </w:r>
    </w:p>
    <w:p w:rsidR="004D1FF3" w:rsidRPr="00B64828" w:rsidRDefault="004D1FF3" w:rsidP="00F02642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lastRenderedPageBreak/>
        <w:t xml:space="preserve">Utilized Sun Directory Server, SQL, DTS packages,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>, PL/SQL, Test Director, and TOAD</w:t>
      </w:r>
    </w:p>
    <w:p w:rsidR="004D1FF3" w:rsidRPr="00B64828" w:rsidRDefault="004D1FF3" w:rsidP="00F02642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Resources adapter assigned/build to a user in the pass has been Enterprise Directory, Active </w:t>
      </w:r>
      <w:r w:rsidR="005B06BE" w:rsidRPr="00B64828">
        <w:rPr>
          <w:rFonts w:asciiTheme="minorHAnsi" w:hAnsiTheme="minorHAnsi"/>
          <w:sz w:val="22"/>
          <w:szCs w:val="22"/>
        </w:rPr>
        <w:t xml:space="preserve">Directory, </w:t>
      </w:r>
      <w:r w:rsidR="00363014">
        <w:rPr>
          <w:rFonts w:asciiTheme="minorHAnsi" w:hAnsiTheme="minorHAnsi"/>
          <w:sz w:val="22"/>
          <w:szCs w:val="22"/>
        </w:rPr>
        <w:t>Oracle</w:t>
      </w:r>
      <w:r w:rsidR="005B06BE" w:rsidRPr="00B64828">
        <w:rPr>
          <w:rFonts w:asciiTheme="minorHAnsi" w:hAnsiTheme="minorHAnsi"/>
          <w:sz w:val="22"/>
          <w:szCs w:val="22"/>
        </w:rPr>
        <w:t xml:space="preserve"> ERP, SAP, </w:t>
      </w:r>
      <w:proofErr w:type="spellStart"/>
      <w:r w:rsidR="005B06BE" w:rsidRPr="00B64828">
        <w:rPr>
          <w:rFonts w:asciiTheme="minorHAnsi" w:hAnsiTheme="minorHAnsi"/>
          <w:sz w:val="22"/>
          <w:szCs w:val="22"/>
        </w:rPr>
        <w:t>RedHat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Linux, LDAP, Mainframe connectivity with RACF, Solaris, IBM AIX, Domino Gateway, Exchange, PeopleSoft, Remedy </w:t>
      </w:r>
      <w:r w:rsidR="005B06BE" w:rsidRPr="00B64828">
        <w:rPr>
          <w:rFonts w:asciiTheme="minorHAnsi" w:hAnsiTheme="minorHAnsi"/>
          <w:sz w:val="22"/>
          <w:szCs w:val="22"/>
        </w:rPr>
        <w:t>etc.</w:t>
      </w:r>
      <w:r w:rsidRPr="00B64828">
        <w:rPr>
          <w:rFonts w:asciiTheme="minorHAnsi" w:hAnsiTheme="minorHAnsi"/>
          <w:sz w:val="22"/>
          <w:szCs w:val="22"/>
        </w:rPr>
        <w:t>…</w:t>
      </w:r>
    </w:p>
    <w:p w:rsidR="004D1FF3" w:rsidRPr="00B64828" w:rsidRDefault="004D1FF3" w:rsidP="00F02642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Used RUP and AGILE SDLC methodology with UML diagrams</w:t>
      </w:r>
    </w:p>
    <w:p w:rsidR="004D1FF3" w:rsidRPr="00B64828" w:rsidRDefault="004D1FF3" w:rsidP="00F02642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Used the SUN IDM BPE tool to create Workflows, XPRESS scripts, JES, Java API, Maven, SPML, and IDM custom java packages</w:t>
      </w:r>
    </w:p>
    <w:p w:rsidR="004D1FF3" w:rsidRPr="00B64828" w:rsidRDefault="004D1FF3" w:rsidP="00F02642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Customized IDM using JavaScript, JMS, Java, JSP, Struts, Spring MVC, Spring DI/IOC, Sprint AOP, Maven 2, </w:t>
      </w:r>
      <w:proofErr w:type="spellStart"/>
      <w:r w:rsidRPr="00B64828">
        <w:rPr>
          <w:rFonts w:asciiTheme="minorHAnsi" w:hAnsiTheme="minorHAnsi"/>
          <w:sz w:val="22"/>
          <w:szCs w:val="22"/>
        </w:rPr>
        <w:t>JUnit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64828">
        <w:rPr>
          <w:rFonts w:asciiTheme="minorHAnsi" w:hAnsiTheme="minorHAnsi"/>
          <w:sz w:val="22"/>
          <w:szCs w:val="22"/>
        </w:rPr>
        <w:t>JMock</w:t>
      </w:r>
      <w:proofErr w:type="spellEnd"/>
      <w:r w:rsidRPr="00B64828">
        <w:rPr>
          <w:rFonts w:asciiTheme="minorHAnsi" w:hAnsiTheme="minorHAnsi"/>
          <w:sz w:val="22"/>
          <w:szCs w:val="22"/>
        </w:rPr>
        <w:t>, JDBC, MVC, JMS, XML,</w:t>
      </w:r>
      <w:r w:rsidR="006C5BD0" w:rsidRPr="00B64828">
        <w:rPr>
          <w:rFonts w:asciiTheme="minorHAnsi" w:hAnsiTheme="minorHAnsi"/>
          <w:sz w:val="22"/>
          <w:szCs w:val="22"/>
        </w:rPr>
        <w:t xml:space="preserve">SOA, ESB, </w:t>
      </w:r>
      <w:r w:rsidR="00DF3499" w:rsidRPr="00B64828">
        <w:rPr>
          <w:rFonts w:asciiTheme="minorHAnsi" w:hAnsiTheme="minorHAnsi"/>
          <w:sz w:val="22"/>
          <w:szCs w:val="22"/>
        </w:rPr>
        <w:t xml:space="preserve">BPM, </w:t>
      </w:r>
      <w:proofErr w:type="spellStart"/>
      <w:r w:rsidR="00DF3499" w:rsidRPr="00B64828">
        <w:rPr>
          <w:rFonts w:asciiTheme="minorHAnsi" w:hAnsiTheme="minorHAnsi"/>
          <w:sz w:val="22"/>
          <w:szCs w:val="22"/>
        </w:rPr>
        <w:t>BPEL,</w:t>
      </w:r>
      <w:r w:rsidR="00363014">
        <w:rPr>
          <w:rFonts w:asciiTheme="minorHAnsi" w:hAnsiTheme="minorHAnsi"/>
          <w:sz w:val="22"/>
          <w:szCs w:val="22"/>
        </w:rPr>
        <w:t>Oracle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PL/SQL, UDB DB2, MYSQL, File-Aid/CS mask, Perl, and Servlets</w:t>
      </w:r>
    </w:p>
    <w:p w:rsidR="00D20F44" w:rsidRPr="00B64828" w:rsidRDefault="00D20F44" w:rsidP="00D20F44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Requested to become the Team Leader and manage individuals </w:t>
      </w:r>
      <w:r w:rsidR="005B06BE" w:rsidRPr="00B64828">
        <w:rPr>
          <w:rFonts w:asciiTheme="minorHAnsi" w:hAnsiTheme="minorHAnsi"/>
          <w:sz w:val="22"/>
          <w:szCs w:val="22"/>
        </w:rPr>
        <w:t>(team</w:t>
      </w:r>
      <w:r w:rsidRPr="00B64828">
        <w:rPr>
          <w:rFonts w:asciiTheme="minorHAnsi" w:hAnsiTheme="minorHAnsi"/>
          <w:sz w:val="22"/>
          <w:szCs w:val="22"/>
        </w:rPr>
        <w:t xml:space="preserve"> size for 5 to 12)</w:t>
      </w:r>
    </w:p>
    <w:p w:rsidR="00D91578" w:rsidRPr="00B64828" w:rsidRDefault="00D91578" w:rsidP="00D91578">
      <w:pPr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Customized COTS products (SAP, SUN IDM, OIM, etc</w:t>
      </w:r>
      <w:r w:rsidR="008C4287" w:rsidRPr="00B64828">
        <w:rPr>
          <w:rFonts w:asciiTheme="minorHAnsi" w:hAnsiTheme="minorHAnsi"/>
          <w:sz w:val="22"/>
          <w:szCs w:val="22"/>
        </w:rPr>
        <w:t>.)</w:t>
      </w:r>
    </w:p>
    <w:p w:rsidR="00D91578" w:rsidRPr="00B64828" w:rsidRDefault="00D91578" w:rsidP="00D91578">
      <w:pPr>
        <w:ind w:left="720"/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9/05 – 02/07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proofErr w:type="spellStart"/>
      <w:r w:rsidRPr="00B64828">
        <w:rPr>
          <w:rStyle w:val="Strong"/>
          <w:rFonts w:asciiTheme="minorHAnsi" w:hAnsiTheme="minorHAnsi"/>
          <w:sz w:val="22"/>
          <w:szCs w:val="22"/>
        </w:rPr>
        <w:t>DeVry</w:t>
      </w:r>
      <w:proofErr w:type="spellEnd"/>
      <w:r w:rsidRPr="00B64828">
        <w:rPr>
          <w:rStyle w:val="Strong"/>
          <w:rFonts w:asciiTheme="minorHAnsi" w:hAnsiTheme="minorHAnsi"/>
          <w:sz w:val="22"/>
          <w:szCs w:val="22"/>
        </w:rPr>
        <w:t xml:space="preserve"> Corporation – Oak Brook, IL</w:t>
      </w:r>
    </w:p>
    <w:p w:rsidR="004D1FF3" w:rsidRPr="00B64828" w:rsidRDefault="003361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Sun Developer</w:t>
      </w:r>
      <w:r w:rsidR="00623CB9" w:rsidRPr="00B64828">
        <w:rPr>
          <w:rStyle w:val="Strong"/>
          <w:rFonts w:asciiTheme="minorHAnsi" w:hAnsiTheme="minorHAnsi"/>
          <w:sz w:val="22"/>
          <w:szCs w:val="22"/>
        </w:rPr>
        <w:t>/Team Lead</w:t>
      </w:r>
    </w:p>
    <w:p w:rsidR="004D1FF3" w:rsidRPr="00B64828" w:rsidRDefault="00363014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Oracle</w:t>
      </w:r>
      <w:r w:rsidR="004D1FF3" w:rsidRPr="00B64828">
        <w:rPr>
          <w:rFonts w:asciiTheme="minorHAnsi" w:hAnsiTheme="minorHAnsi"/>
          <w:sz w:val="22"/>
          <w:szCs w:val="22"/>
        </w:rPr>
        <w:t xml:space="preserve"> Student System </w:t>
      </w:r>
      <w:r w:rsidR="005B06BE" w:rsidRPr="00B64828">
        <w:rPr>
          <w:rFonts w:asciiTheme="minorHAnsi" w:hAnsiTheme="minorHAnsi"/>
          <w:sz w:val="22"/>
          <w:szCs w:val="22"/>
        </w:rPr>
        <w:t>Front-end</w:t>
      </w:r>
      <w:r w:rsidR="004D1FF3" w:rsidRPr="00B64828">
        <w:rPr>
          <w:rFonts w:asciiTheme="minorHAnsi" w:hAnsiTheme="minorHAnsi"/>
          <w:sz w:val="22"/>
          <w:szCs w:val="22"/>
        </w:rPr>
        <w:t xml:space="preserve"> Web Portal for </w:t>
      </w:r>
      <w:proofErr w:type="spellStart"/>
      <w:r w:rsidR="004D1FF3" w:rsidRPr="00B64828">
        <w:rPr>
          <w:rFonts w:asciiTheme="minorHAnsi" w:hAnsiTheme="minorHAnsi"/>
          <w:sz w:val="22"/>
          <w:szCs w:val="22"/>
        </w:rPr>
        <w:t>DeVry</w:t>
      </w:r>
      <w:proofErr w:type="spellEnd"/>
      <w:r w:rsidR="004D1FF3" w:rsidRPr="00B64828">
        <w:rPr>
          <w:rFonts w:asciiTheme="minorHAnsi" w:hAnsiTheme="minorHAnsi"/>
          <w:sz w:val="22"/>
          <w:szCs w:val="22"/>
        </w:rPr>
        <w:t xml:space="preserve"> and Keller students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Developed and maintaining web application in J2EE, JSP, XML, Struts, and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Using Rational </w:t>
      </w:r>
      <w:proofErr w:type="spellStart"/>
      <w:r w:rsidRPr="00B64828">
        <w:rPr>
          <w:rFonts w:asciiTheme="minorHAnsi" w:hAnsiTheme="minorHAnsi"/>
          <w:sz w:val="22"/>
          <w:szCs w:val="22"/>
        </w:rPr>
        <w:t>ClearCase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Rational </w:t>
      </w:r>
      <w:proofErr w:type="spellStart"/>
      <w:r w:rsidRPr="00B64828">
        <w:rPr>
          <w:rFonts w:asciiTheme="minorHAnsi" w:hAnsiTheme="minorHAnsi"/>
          <w:sz w:val="22"/>
          <w:szCs w:val="22"/>
        </w:rPr>
        <w:t>ClearQuest</w:t>
      </w:r>
      <w:proofErr w:type="spellEnd"/>
      <w:r w:rsidRPr="00B64828">
        <w:rPr>
          <w:rFonts w:asciiTheme="minorHAnsi" w:hAnsiTheme="minorHAnsi"/>
          <w:sz w:val="22"/>
          <w:szCs w:val="22"/>
        </w:rPr>
        <w:t>, XMLSPY, and Mainframe</w:t>
      </w:r>
    </w:p>
    <w:p w:rsidR="00D343D9" w:rsidRPr="00B64828" w:rsidRDefault="00D343D9" w:rsidP="00D343D9">
      <w:pPr>
        <w:numPr>
          <w:ilvl w:val="0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Accomplished Duties, Skills, &amp; Knowledge of a Software Architect</w:t>
      </w:r>
      <w:r w:rsidRPr="00B64828">
        <w:rPr>
          <w:rFonts w:asciiTheme="minorHAnsi" w:hAnsiTheme="minorHAnsi"/>
          <w:bCs/>
          <w:sz w:val="22"/>
          <w:szCs w:val="22"/>
        </w:rPr>
        <w:t xml:space="preserve"> to implement SOA System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SDLC, SOX, FREPA, </w:t>
      </w:r>
      <w:proofErr w:type="spellStart"/>
      <w:r w:rsidRPr="00B64828">
        <w:rPr>
          <w:rFonts w:asciiTheme="minorHAnsi" w:hAnsiTheme="minorHAnsi"/>
          <w:sz w:val="22"/>
          <w:szCs w:val="22"/>
        </w:rPr>
        <w:t>HTMLDB,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proofErr w:type="spellEnd"/>
      <w:r w:rsidR="00B57729"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proofErr w:type="spellStart"/>
      <w:r w:rsidR="00B57729" w:rsidRPr="00B64828">
        <w:rPr>
          <w:rFonts w:asciiTheme="minorHAnsi" w:eastAsia="Arial Unicode MS" w:hAnsiTheme="minorHAnsi" w:cs="Arial"/>
          <w:sz w:val="22"/>
          <w:szCs w:val="22"/>
        </w:rPr>
        <w:t>UCM,</w:t>
      </w:r>
      <w:r w:rsidR="00363014">
        <w:rPr>
          <w:rFonts w:asciiTheme="minorHAnsi" w:eastAsia="Arial Unicode MS" w:hAnsiTheme="minorHAnsi" w:cs="Arial"/>
          <w:sz w:val="22"/>
          <w:szCs w:val="22"/>
        </w:rPr>
        <w:t>Oracle</w:t>
      </w:r>
      <w:proofErr w:type="spellEnd"/>
      <w:r w:rsidR="00E9115E" w:rsidRPr="00B64828">
        <w:rPr>
          <w:rFonts w:asciiTheme="minorHAnsi" w:eastAsia="Arial Unicode MS" w:hAnsiTheme="minorHAnsi" w:cs="Arial"/>
          <w:sz w:val="22"/>
          <w:szCs w:val="22"/>
        </w:rPr>
        <w:t xml:space="preserve"> Web Center, </w:t>
      </w:r>
      <w:r w:rsidRPr="00B64828">
        <w:rPr>
          <w:rFonts w:asciiTheme="minorHAnsi" w:hAnsiTheme="minorHAnsi"/>
          <w:sz w:val="22"/>
          <w:szCs w:val="22"/>
        </w:rPr>
        <w:t>BPEL,</w:t>
      </w:r>
      <w:r w:rsidR="006C5BD0" w:rsidRPr="00B64828">
        <w:rPr>
          <w:rFonts w:asciiTheme="minorHAnsi" w:hAnsiTheme="minorHAnsi"/>
          <w:sz w:val="22"/>
          <w:szCs w:val="22"/>
        </w:rPr>
        <w:t xml:space="preserve"> SOA, </w:t>
      </w:r>
      <w:proofErr w:type="spellStart"/>
      <w:r w:rsidR="006C5BD0" w:rsidRPr="00B64828">
        <w:rPr>
          <w:rFonts w:asciiTheme="minorHAnsi" w:hAnsiTheme="minorHAnsi"/>
          <w:sz w:val="22"/>
          <w:szCs w:val="22"/>
        </w:rPr>
        <w:t>ESB,</w:t>
      </w:r>
      <w:r w:rsidR="005B06BE" w:rsidRPr="00B64828">
        <w:rPr>
          <w:rFonts w:asciiTheme="minorHAnsi" w:hAnsiTheme="minorHAnsi"/>
          <w:sz w:val="22"/>
          <w:szCs w:val="22"/>
        </w:rPr>
        <w:t>Portlets</w:t>
      </w:r>
      <w:proofErr w:type="spellEnd"/>
      <w:r w:rsidR="005B06BE" w:rsidRPr="00B64828">
        <w:rPr>
          <w:rFonts w:asciiTheme="minorHAnsi" w:hAnsiTheme="minorHAnsi"/>
          <w:sz w:val="22"/>
          <w:szCs w:val="22"/>
        </w:rPr>
        <w:t>, File</w:t>
      </w:r>
      <w:r w:rsidRPr="00B64828">
        <w:rPr>
          <w:rFonts w:asciiTheme="minorHAnsi" w:hAnsiTheme="minorHAnsi"/>
          <w:sz w:val="22"/>
          <w:szCs w:val="22"/>
        </w:rPr>
        <w:t>-Aid/CS mask, Test Director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Used RUP, MS Project, and AGILE SDLC methodology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Developed EDI and encryption/decryption using FTP &amp; PGP for internal and external clients such as Sally Mae, FAFSA, </w:t>
      </w:r>
      <w:proofErr w:type="spellStart"/>
      <w:r w:rsidRPr="00B64828">
        <w:rPr>
          <w:rFonts w:asciiTheme="minorHAnsi" w:hAnsiTheme="minorHAnsi"/>
          <w:sz w:val="22"/>
          <w:szCs w:val="22"/>
        </w:rPr>
        <w:t>DeVry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campuses, etc...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Migrated from Solaris to </w:t>
      </w:r>
      <w:proofErr w:type="spellStart"/>
      <w:r w:rsidR="00B0578B">
        <w:rPr>
          <w:rFonts w:asciiTheme="minorHAnsi" w:hAnsiTheme="minorHAnsi"/>
          <w:sz w:val="22"/>
          <w:szCs w:val="22"/>
        </w:rPr>
        <w:t>RedH</w:t>
      </w:r>
      <w:r w:rsidR="00B0578B" w:rsidRPr="00B64828">
        <w:rPr>
          <w:rFonts w:asciiTheme="minorHAnsi" w:hAnsiTheme="minorHAnsi"/>
          <w:sz w:val="22"/>
          <w:szCs w:val="22"/>
        </w:rPr>
        <w:t>at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Linux with Shell scripting.</w:t>
      </w:r>
    </w:p>
    <w:p w:rsidR="00D91578" w:rsidRPr="00B64828" w:rsidRDefault="00D91578" w:rsidP="0035626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Customized COTS products (SAP, SUN IDM, OIM, etc</w:t>
      </w:r>
      <w:r w:rsidR="008C4287" w:rsidRPr="00B64828">
        <w:rPr>
          <w:rFonts w:asciiTheme="minorHAnsi" w:hAnsiTheme="minorHAnsi"/>
          <w:sz w:val="22"/>
          <w:szCs w:val="22"/>
        </w:rPr>
        <w:t>.)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Developed C++/Java/J2EE applications using Struts MVC, Spring MVC, Spring DI, Spring AOP, Maven 2, </w:t>
      </w:r>
      <w:proofErr w:type="spellStart"/>
      <w:r w:rsidRPr="00B64828">
        <w:rPr>
          <w:rFonts w:asciiTheme="minorHAnsi" w:hAnsiTheme="minorHAnsi"/>
          <w:sz w:val="22"/>
          <w:szCs w:val="22"/>
        </w:rPr>
        <w:t>JUnit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64828">
        <w:rPr>
          <w:rFonts w:asciiTheme="minorHAnsi" w:hAnsiTheme="minorHAnsi"/>
          <w:sz w:val="22"/>
          <w:szCs w:val="22"/>
        </w:rPr>
        <w:t>JMock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SDLC, EJB 2.0 &amp; 3.0, Perl, </w:t>
      </w:r>
      <w:r w:rsidR="00DF3499" w:rsidRPr="00B64828">
        <w:rPr>
          <w:rFonts w:asciiTheme="minorHAnsi" w:hAnsiTheme="minorHAnsi"/>
          <w:sz w:val="22"/>
          <w:szCs w:val="22"/>
        </w:rPr>
        <w:t xml:space="preserve">BPM, BPEL, </w:t>
      </w:r>
      <w:r w:rsidR="00356262" w:rsidRPr="00B64828">
        <w:rPr>
          <w:rFonts w:asciiTheme="minorHAnsi" w:hAnsiTheme="minorHAnsi"/>
          <w:sz w:val="22"/>
          <w:szCs w:val="22"/>
        </w:rPr>
        <w:t>Hibernate</w:t>
      </w:r>
      <w:r w:rsidRPr="00B64828">
        <w:rPr>
          <w:rFonts w:asciiTheme="minorHAnsi" w:hAnsiTheme="minorHAnsi"/>
          <w:sz w:val="22"/>
          <w:szCs w:val="22"/>
        </w:rPr>
        <w:t>, JSP, CSS, HTML, JavaScript, and Java Servlets.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Used WAS, WSAD, Design Patterns, Struts Tiles, full web services development </w:t>
      </w:r>
      <w:r w:rsidR="005B06BE" w:rsidRPr="00B64828">
        <w:rPr>
          <w:rFonts w:asciiTheme="minorHAnsi" w:hAnsiTheme="minorHAnsi"/>
          <w:sz w:val="22"/>
          <w:szCs w:val="22"/>
        </w:rPr>
        <w:t>applications, JSP</w:t>
      </w:r>
      <w:r w:rsidRPr="00B64828">
        <w:rPr>
          <w:rFonts w:asciiTheme="minorHAnsi" w:hAnsiTheme="minorHAnsi"/>
          <w:sz w:val="22"/>
          <w:szCs w:val="22"/>
        </w:rPr>
        <w:t xml:space="preserve"> pages using Java Bean components, Store Procedures, Trigger in PL/SQL, and XML</w:t>
      </w:r>
      <w:r w:rsidR="00E97DE3">
        <w:rPr>
          <w:rFonts w:asciiTheme="minorHAnsi" w:hAnsiTheme="minorHAnsi"/>
          <w:sz w:val="22"/>
          <w:szCs w:val="22"/>
        </w:rPr>
        <w:t>.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Utilized Sun Directory Server, SQL, DTS packages,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 xml:space="preserve">, PL/SQL, </w:t>
      </w:r>
      <w:proofErr w:type="spellStart"/>
      <w:r w:rsidRPr="00B64828">
        <w:rPr>
          <w:rFonts w:asciiTheme="minorHAnsi" w:hAnsiTheme="minorHAnsi"/>
          <w:sz w:val="22"/>
          <w:szCs w:val="22"/>
        </w:rPr>
        <w:t>JBoss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Seam, Test Director, and TOAD</w:t>
      </w:r>
      <w:r w:rsidR="00E97DE3">
        <w:rPr>
          <w:rFonts w:asciiTheme="minorHAnsi" w:hAnsiTheme="minorHAnsi"/>
          <w:sz w:val="22"/>
          <w:szCs w:val="22"/>
        </w:rPr>
        <w:t>.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Used the SUN IDM BPE tool to create Workflows, XPRESS scripts, JES, Java API, SPML, and IDM custom java packages</w:t>
      </w:r>
      <w:r w:rsidR="00E97DE3">
        <w:rPr>
          <w:rFonts w:asciiTheme="minorHAnsi" w:hAnsiTheme="minorHAnsi"/>
          <w:sz w:val="22"/>
          <w:szCs w:val="22"/>
        </w:rPr>
        <w:t>.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Designed ERD schema for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>, Data Conversion, Load, unload data, spool, indexes, keys, Interim DBA</w:t>
      </w:r>
      <w:r w:rsidR="00E97DE3">
        <w:rPr>
          <w:rFonts w:asciiTheme="minorHAnsi" w:hAnsiTheme="minorHAnsi"/>
          <w:sz w:val="22"/>
          <w:szCs w:val="22"/>
        </w:rPr>
        <w:t>.</w:t>
      </w:r>
    </w:p>
    <w:p w:rsidR="004D1FF3" w:rsidRPr="00B64828" w:rsidRDefault="005B06BE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Maintained and enhanced</w:t>
      </w:r>
      <w:r w:rsidR="004D1FF3" w:rsidRPr="00B64828">
        <w:rPr>
          <w:rFonts w:asciiTheme="minorHAnsi" w:hAnsiTheme="minorHAnsi"/>
          <w:sz w:val="22"/>
          <w:szCs w:val="22"/>
        </w:rPr>
        <w:t xml:space="preserve"> a </w:t>
      </w:r>
      <w:r w:rsidRPr="00B64828">
        <w:rPr>
          <w:rFonts w:asciiTheme="minorHAnsi" w:hAnsiTheme="minorHAnsi"/>
          <w:sz w:val="22"/>
          <w:szCs w:val="22"/>
        </w:rPr>
        <w:t>CRM and SAP</w:t>
      </w:r>
      <w:r w:rsidR="004D1FF3" w:rsidRPr="00B64828">
        <w:rPr>
          <w:rFonts w:asciiTheme="minorHAnsi" w:hAnsiTheme="minorHAnsi"/>
          <w:sz w:val="22"/>
          <w:szCs w:val="22"/>
        </w:rPr>
        <w:t xml:space="preserve"> system</w:t>
      </w:r>
      <w:r w:rsidR="00E97DE3">
        <w:rPr>
          <w:rFonts w:asciiTheme="minorHAnsi" w:hAnsiTheme="minorHAnsi"/>
          <w:sz w:val="22"/>
          <w:szCs w:val="22"/>
        </w:rPr>
        <w:t>.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Maintained SUN Identity Manager System to (</w:t>
      </w:r>
      <w:r w:rsidR="005B06BE" w:rsidRPr="00B64828">
        <w:rPr>
          <w:rFonts w:asciiTheme="minorHAnsi" w:hAnsiTheme="minorHAnsi"/>
          <w:sz w:val="22"/>
          <w:szCs w:val="22"/>
        </w:rPr>
        <w:t>IDM)</w:t>
      </w:r>
      <w:r w:rsidRPr="00B64828">
        <w:rPr>
          <w:rFonts w:asciiTheme="minorHAnsi" w:hAnsiTheme="minorHAnsi"/>
          <w:sz w:val="22"/>
          <w:szCs w:val="22"/>
        </w:rPr>
        <w:t xml:space="preserve"> and Access Manager to provision, update, disable, terminated user accounts, single sign-on, role-based access control and synchronization of resources </w:t>
      </w:r>
      <w:r w:rsidR="005B06BE" w:rsidRPr="00B64828">
        <w:rPr>
          <w:rFonts w:asciiTheme="minorHAnsi" w:hAnsiTheme="minorHAnsi"/>
          <w:sz w:val="22"/>
          <w:szCs w:val="22"/>
        </w:rPr>
        <w:t>(over</w:t>
      </w:r>
      <w:r w:rsidRPr="00B64828">
        <w:rPr>
          <w:rFonts w:asciiTheme="minorHAnsi" w:hAnsiTheme="minorHAnsi"/>
          <w:sz w:val="22"/>
          <w:szCs w:val="22"/>
        </w:rPr>
        <w:t xml:space="preserve"> 10000 plus users)</w:t>
      </w:r>
      <w:r w:rsidR="00E97DE3">
        <w:rPr>
          <w:rFonts w:asciiTheme="minorHAnsi" w:hAnsiTheme="minorHAnsi"/>
          <w:sz w:val="22"/>
          <w:szCs w:val="22"/>
        </w:rPr>
        <w:t>.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Compiled and test using ANT, Eclipse &amp; JUNIT</w:t>
      </w:r>
      <w:r w:rsidR="00E97DE3">
        <w:rPr>
          <w:rFonts w:asciiTheme="minorHAnsi" w:hAnsiTheme="minorHAnsi"/>
          <w:sz w:val="22"/>
          <w:szCs w:val="22"/>
        </w:rPr>
        <w:t>.</w:t>
      </w:r>
    </w:p>
    <w:p w:rsidR="00D20F44" w:rsidRPr="00B64828" w:rsidRDefault="00D20F44" w:rsidP="00D20F44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Requested to become the Team Leader and manage individuals </w:t>
      </w:r>
      <w:r w:rsidR="005B06BE" w:rsidRPr="00B64828">
        <w:rPr>
          <w:rFonts w:asciiTheme="minorHAnsi" w:hAnsiTheme="minorHAnsi"/>
          <w:sz w:val="22"/>
          <w:szCs w:val="22"/>
        </w:rPr>
        <w:t>(team</w:t>
      </w:r>
      <w:r w:rsidRPr="00B64828">
        <w:rPr>
          <w:rFonts w:asciiTheme="minorHAnsi" w:hAnsiTheme="minorHAnsi"/>
          <w:sz w:val="22"/>
          <w:szCs w:val="22"/>
        </w:rPr>
        <w:t xml:space="preserve"> size for 5 to 12)</w:t>
      </w:r>
      <w:r w:rsidR="00E97DE3">
        <w:rPr>
          <w:rFonts w:asciiTheme="minorHAnsi" w:hAnsiTheme="minorHAnsi"/>
          <w:sz w:val="22"/>
          <w:szCs w:val="22"/>
        </w:rPr>
        <w:t>.</w:t>
      </w:r>
    </w:p>
    <w:p w:rsidR="004D1FF3" w:rsidRPr="00B64828" w:rsidRDefault="004D1FF3" w:rsidP="00F02642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Used the Tomcat &amp;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Application Server on the AS/400 </w:t>
      </w:r>
      <w:proofErr w:type="spellStart"/>
      <w:r w:rsidR="00363014">
        <w:rPr>
          <w:rFonts w:asciiTheme="minorHAnsi" w:hAnsiTheme="minorHAnsi"/>
          <w:sz w:val="22"/>
          <w:szCs w:val="22"/>
        </w:rPr>
        <w:t>i</w:t>
      </w:r>
      <w:r w:rsidR="00363014" w:rsidRPr="00B64828">
        <w:rPr>
          <w:rFonts w:asciiTheme="minorHAnsi" w:hAnsiTheme="minorHAnsi"/>
          <w:sz w:val="22"/>
          <w:szCs w:val="22"/>
        </w:rPr>
        <w:t>Series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Z/OS COBOL, CICS, DB2 </w:t>
      </w:r>
      <w:r w:rsidR="00C6326E" w:rsidRPr="00B64828">
        <w:rPr>
          <w:rFonts w:asciiTheme="minorHAnsi" w:hAnsiTheme="minorHAnsi"/>
          <w:sz w:val="22"/>
          <w:szCs w:val="22"/>
        </w:rPr>
        <w:t>Conversion</w:t>
      </w:r>
      <w:r w:rsidRPr="00B64828">
        <w:rPr>
          <w:rFonts w:asciiTheme="minorHAnsi" w:hAnsiTheme="minorHAnsi"/>
          <w:sz w:val="22"/>
          <w:szCs w:val="22"/>
        </w:rPr>
        <w:t xml:space="preserve">, </w:t>
      </w:r>
      <w:r w:rsidR="005B06BE" w:rsidRPr="00B64828">
        <w:rPr>
          <w:rFonts w:asciiTheme="minorHAnsi" w:hAnsiTheme="minorHAnsi"/>
          <w:sz w:val="22"/>
          <w:szCs w:val="22"/>
        </w:rPr>
        <w:t>Congo’s</w:t>
      </w:r>
      <w:r w:rsidRPr="00B64828">
        <w:rPr>
          <w:rFonts w:asciiTheme="minorHAnsi" w:hAnsiTheme="minorHAnsi"/>
          <w:sz w:val="22"/>
          <w:szCs w:val="22"/>
        </w:rPr>
        <w:t>, Solaris 9, Window NT, Window XP</w:t>
      </w:r>
      <w:r w:rsidR="00E97DE3">
        <w:rPr>
          <w:rFonts w:asciiTheme="minorHAnsi" w:hAnsiTheme="minorHAnsi"/>
          <w:sz w:val="22"/>
          <w:szCs w:val="22"/>
        </w:rPr>
        <w:t>.</w:t>
      </w:r>
    </w:p>
    <w:p w:rsidR="003A205A" w:rsidRPr="00B64828" w:rsidRDefault="005E63B7" w:rsidP="003A205A">
      <w:pPr>
        <w:numPr>
          <w:ilvl w:val="0"/>
          <w:numId w:val="1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Project Managed of </w:t>
      </w:r>
      <w:r w:rsidR="003A205A" w:rsidRPr="00B64828">
        <w:rPr>
          <w:rFonts w:asciiTheme="minorHAnsi" w:hAnsiTheme="minorHAnsi"/>
          <w:sz w:val="22"/>
          <w:szCs w:val="22"/>
        </w:rPr>
        <w:t>five and mentored people onsite</w:t>
      </w:r>
      <w:r w:rsidR="00EB7AAD" w:rsidRPr="00B64828">
        <w:rPr>
          <w:rFonts w:asciiTheme="minorHAnsi" w:hAnsiTheme="minorHAnsi"/>
          <w:sz w:val="22"/>
          <w:szCs w:val="22"/>
        </w:rPr>
        <w:t xml:space="preserve"> using MS Project and Agile Scrum</w:t>
      </w:r>
      <w:r w:rsidR="00E97DE3">
        <w:rPr>
          <w:rFonts w:asciiTheme="minorHAnsi" w:hAnsiTheme="minorHAnsi"/>
          <w:sz w:val="22"/>
          <w:szCs w:val="22"/>
        </w:rPr>
        <w:t>.</w:t>
      </w:r>
    </w:p>
    <w:p w:rsidR="003A205A" w:rsidRPr="00B64828" w:rsidRDefault="003A205A" w:rsidP="003A205A">
      <w:pPr>
        <w:ind w:left="720"/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 xml:space="preserve">06/05 – 9/05 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Liberty Mutual Insurance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>/Contractor</w:t>
      </w:r>
      <w:r w:rsidRPr="00B64828">
        <w:rPr>
          <w:rStyle w:val="Strong"/>
          <w:rFonts w:asciiTheme="minorHAnsi" w:hAnsiTheme="minorHAnsi"/>
          <w:sz w:val="22"/>
          <w:szCs w:val="22"/>
        </w:rPr>
        <w:t xml:space="preserve"> – Indianapolis, IN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lastRenderedPageBreak/>
        <w:t>Senior Programmer Analyst - Consultant</w:t>
      </w:r>
    </w:p>
    <w:p w:rsidR="004D1FF3" w:rsidRPr="00B64828" w:rsidRDefault="004D1FF3" w:rsidP="00F02642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Developing and maintaining web application in J2EE, JSP, XML, Struts, Spring, and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</w:p>
    <w:p w:rsidR="004D1FF3" w:rsidRPr="00B64828" w:rsidRDefault="004D1FF3" w:rsidP="00F02642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Using Rational </w:t>
      </w:r>
      <w:proofErr w:type="spellStart"/>
      <w:r w:rsidRPr="00B64828">
        <w:rPr>
          <w:rFonts w:asciiTheme="minorHAnsi" w:hAnsiTheme="minorHAnsi"/>
          <w:sz w:val="22"/>
          <w:szCs w:val="22"/>
        </w:rPr>
        <w:t>ClearCase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Rational </w:t>
      </w:r>
      <w:proofErr w:type="spellStart"/>
      <w:r w:rsidRPr="00B64828">
        <w:rPr>
          <w:rFonts w:asciiTheme="minorHAnsi" w:hAnsiTheme="minorHAnsi"/>
          <w:sz w:val="22"/>
          <w:szCs w:val="22"/>
        </w:rPr>
        <w:t>ClearQuest</w:t>
      </w:r>
      <w:proofErr w:type="spellEnd"/>
      <w:r w:rsidRPr="00B64828">
        <w:rPr>
          <w:rFonts w:asciiTheme="minorHAnsi" w:hAnsiTheme="minorHAnsi"/>
          <w:sz w:val="22"/>
          <w:szCs w:val="22"/>
        </w:rPr>
        <w:t>, XMLSPY, and Mainframe MVS, DB2, COBOL</w:t>
      </w:r>
    </w:p>
    <w:p w:rsidR="004D1FF3" w:rsidRPr="00B64828" w:rsidRDefault="004D1FF3" w:rsidP="00F02642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Insurance Web application in Personal Casualty and Claims for home and auto</w:t>
      </w:r>
    </w:p>
    <w:p w:rsidR="004D1FF3" w:rsidRPr="00B64828" w:rsidRDefault="004D1FF3" w:rsidP="00F02642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Developing EDI to upload insurance applications and return quote.</w:t>
      </w:r>
    </w:p>
    <w:p w:rsidR="004D1FF3" w:rsidRPr="00B64828" w:rsidRDefault="004D1FF3" w:rsidP="00F02642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Java/J2EE applications using Struts MVC, EJB, JSP, CSS, HTML, JavaScript, PL/SQL and Java Servlets.</w:t>
      </w:r>
    </w:p>
    <w:p w:rsidR="004E34AE" w:rsidRPr="00B64828" w:rsidRDefault="004E34AE" w:rsidP="004E34AE">
      <w:pPr>
        <w:numPr>
          <w:ilvl w:val="0"/>
          <w:numId w:val="11"/>
        </w:numPr>
        <w:rPr>
          <w:rFonts w:asciiTheme="minorHAnsi" w:hAnsiTheme="minorHAnsi" w:cs="Arial"/>
          <w:b/>
          <w:bCs/>
          <w:sz w:val="22"/>
          <w:szCs w:val="22"/>
        </w:rPr>
      </w:pPr>
      <w:r w:rsidRPr="00B64828">
        <w:rPr>
          <w:rFonts w:asciiTheme="minorHAnsi" w:hAnsiTheme="minorHAnsi" w:cs="Arial"/>
          <w:bCs/>
          <w:sz w:val="22"/>
          <w:szCs w:val="22"/>
        </w:rPr>
        <w:t>IBM Tivoli Identity Manager</w:t>
      </w:r>
      <w:r w:rsidRPr="00B64828">
        <w:rPr>
          <w:rFonts w:asciiTheme="minorHAnsi" w:hAnsiTheme="minorHAnsi"/>
          <w:sz w:val="22"/>
          <w:szCs w:val="22"/>
        </w:rPr>
        <w:t xml:space="preserve">, TAM, and </w:t>
      </w:r>
      <w:hyperlink r:id="rId19" w:history="1">
        <w:r w:rsidRPr="00B64828">
          <w:rPr>
            <w:rStyle w:val="Title1"/>
            <w:rFonts w:asciiTheme="minorHAnsi" w:hAnsiTheme="minorHAnsi"/>
            <w:sz w:val="22"/>
            <w:szCs w:val="22"/>
          </w:rPr>
          <w:t>Tivoli Directory Serve</w:t>
        </w:r>
      </w:hyperlink>
      <w:r w:rsidRPr="00B64828">
        <w:rPr>
          <w:rFonts w:asciiTheme="minorHAnsi" w:hAnsiTheme="minorHAnsi"/>
          <w:sz w:val="22"/>
          <w:szCs w:val="22"/>
        </w:rPr>
        <w:t xml:space="preserve">r, LDAP, </w:t>
      </w:r>
      <w:r w:rsidR="007D72A3" w:rsidRPr="00B64828">
        <w:rPr>
          <w:rFonts w:asciiTheme="minorHAnsi" w:hAnsiTheme="minorHAnsi" w:cs="Arial"/>
          <w:sz w:val="22"/>
          <w:szCs w:val="22"/>
        </w:rPr>
        <w:t>TFIM, ISAM,</w:t>
      </w:r>
      <w:r w:rsidRPr="00B64828">
        <w:rPr>
          <w:rFonts w:asciiTheme="minorHAnsi" w:hAnsiTheme="minorHAnsi"/>
          <w:sz w:val="22"/>
          <w:szCs w:val="22"/>
        </w:rPr>
        <w:t xml:space="preserve"> Federation, and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</w:p>
    <w:p w:rsidR="004D1FF3" w:rsidRPr="00B64828" w:rsidRDefault="004D1FF3" w:rsidP="00F02642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Used WSAD, design patterns, struts Tiles, full web </w:t>
      </w:r>
      <w:r w:rsidR="005B06BE" w:rsidRPr="00B64828">
        <w:rPr>
          <w:rFonts w:asciiTheme="minorHAnsi" w:hAnsiTheme="minorHAnsi"/>
          <w:sz w:val="22"/>
          <w:szCs w:val="22"/>
        </w:rPr>
        <w:t>server’s</w:t>
      </w:r>
      <w:r w:rsidRPr="00B64828">
        <w:rPr>
          <w:rFonts w:asciiTheme="minorHAnsi" w:hAnsiTheme="minorHAnsi"/>
          <w:sz w:val="22"/>
          <w:szCs w:val="22"/>
        </w:rPr>
        <w:t xml:space="preserve"> development </w:t>
      </w:r>
      <w:r w:rsidR="005B06BE" w:rsidRPr="00B64828">
        <w:rPr>
          <w:rFonts w:asciiTheme="minorHAnsi" w:hAnsiTheme="minorHAnsi"/>
          <w:sz w:val="22"/>
          <w:szCs w:val="22"/>
        </w:rPr>
        <w:t>application, JSP</w:t>
      </w:r>
      <w:r w:rsidRPr="00B64828">
        <w:rPr>
          <w:rFonts w:asciiTheme="minorHAnsi" w:hAnsiTheme="minorHAnsi"/>
          <w:sz w:val="22"/>
          <w:szCs w:val="22"/>
        </w:rPr>
        <w:t xml:space="preserve"> pages using Java Bean components, and XML</w:t>
      </w:r>
    </w:p>
    <w:p w:rsidR="004D1FF3" w:rsidRPr="00B64828" w:rsidRDefault="004D1FF3" w:rsidP="00F02642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Used RUP and AGILE SDLC methodology</w:t>
      </w:r>
    </w:p>
    <w:p w:rsidR="004D1FF3" w:rsidRPr="00B64828" w:rsidRDefault="004D1FF3" w:rsidP="00F02642">
      <w:pPr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Compiled and tested using ANT, Eclipse &amp; JUNIT</w:t>
      </w:r>
    </w:p>
    <w:p w:rsidR="004D1FF3" w:rsidRPr="00B64828" w:rsidRDefault="004D1FF3" w:rsidP="004D1FF3">
      <w:pPr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10/04 – 06/05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 xml:space="preserve">Northern Trust </w:t>
      </w:r>
      <w:r w:rsidR="001A3909" w:rsidRPr="00B64828">
        <w:rPr>
          <w:rStyle w:val="Strong"/>
          <w:rFonts w:asciiTheme="minorHAnsi" w:hAnsiTheme="minorHAnsi"/>
          <w:sz w:val="22"/>
          <w:szCs w:val="22"/>
        </w:rPr>
        <w:t>Bank Chicago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>/Contractor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>, Illinois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Senior Programmer Analyst - Consultant</w:t>
      </w:r>
    </w:p>
    <w:p w:rsidR="004D1FF3" w:rsidRPr="00B64828" w:rsidRDefault="004D1FF3" w:rsidP="00F02642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Creating functional and technical specifications, coding, testing, implementation, and customer acceptance of technical and functional specifications</w:t>
      </w:r>
    </w:p>
    <w:p w:rsidR="004D1FF3" w:rsidRPr="00B64828" w:rsidRDefault="004D1FF3" w:rsidP="00F02642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and maintained The International and Global Profile System with JSP, EJB, Java Servlets, COBOL, CICS, and DB2/SQL</w:t>
      </w:r>
    </w:p>
    <w:p w:rsidR="004D1FF3" w:rsidRPr="00B64828" w:rsidRDefault="004D1FF3" w:rsidP="00F02642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Java/J2EE applications using Struts MVC, EJB, JSP, CSS, HTML, JavaScript, and Java Servlets</w:t>
      </w:r>
    </w:p>
    <w:p w:rsidR="004D1FF3" w:rsidRPr="00B64828" w:rsidRDefault="004D1FF3" w:rsidP="00F02642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Maintaining and enhancing Unix shell scripts</w:t>
      </w:r>
    </w:p>
    <w:p w:rsidR="004D1FF3" w:rsidRPr="00B64828" w:rsidRDefault="004D1FF3" w:rsidP="00F02642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Developing EDI using FTP from Windows to MVS</w:t>
      </w:r>
    </w:p>
    <w:p w:rsidR="004D1FF3" w:rsidRPr="00B64828" w:rsidRDefault="004D1FF3" w:rsidP="00F02642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Data encryption and decryption on both sides of the platform</w:t>
      </w:r>
    </w:p>
    <w:p w:rsidR="004D1FF3" w:rsidRPr="00B64828" w:rsidRDefault="004D1FF3" w:rsidP="00F02642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Physical design of databases, SQL code review for performance, implemented database objects from development through production, development of triggers and stored procedures.</w:t>
      </w:r>
    </w:p>
    <w:p w:rsidR="004D1FF3" w:rsidRPr="00B64828" w:rsidRDefault="004D1FF3" w:rsidP="00F02642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Used RUP, Rational </w:t>
      </w:r>
      <w:proofErr w:type="spellStart"/>
      <w:r w:rsidRPr="00B64828">
        <w:rPr>
          <w:rFonts w:asciiTheme="minorHAnsi" w:hAnsiTheme="minorHAnsi"/>
          <w:sz w:val="22"/>
          <w:szCs w:val="22"/>
        </w:rPr>
        <w:t>ClearQuest</w:t>
      </w:r>
      <w:proofErr w:type="spellEnd"/>
      <w:r w:rsidRPr="00B64828">
        <w:rPr>
          <w:rFonts w:asciiTheme="minorHAnsi" w:hAnsiTheme="minorHAnsi"/>
          <w:sz w:val="22"/>
          <w:szCs w:val="22"/>
        </w:rPr>
        <w:t>, and AGILE SDLC methodology</w:t>
      </w:r>
    </w:p>
    <w:p w:rsidR="004D1FF3" w:rsidRPr="00B64828" w:rsidRDefault="004D1FF3" w:rsidP="00F02642">
      <w:pPr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Compiling and testing using ANT, Eclipse, Test Director, &amp; JUNIT</w:t>
      </w:r>
    </w:p>
    <w:p w:rsidR="00F22391" w:rsidRPr="00B64828" w:rsidRDefault="00F22391" w:rsidP="004D1FF3">
      <w:pPr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09/04 – 10/04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Walgreen’s &amp; Co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>/Contractor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 xml:space="preserve">      Deerfield, Illinois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Sr. Programmer Analyst- Consultant</w:t>
      </w:r>
    </w:p>
    <w:p w:rsidR="004D1FF3" w:rsidRPr="00B64828" w:rsidRDefault="004D1FF3" w:rsidP="00F0264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Analysis of Java/J2EE coding, C++, Unix shell scripts, EDI with FTP, Perl, and </w:t>
      </w:r>
      <w:r w:rsidR="00363014">
        <w:rPr>
          <w:rFonts w:asciiTheme="minorHAnsi" w:hAnsiTheme="minorHAnsi"/>
          <w:sz w:val="22"/>
          <w:szCs w:val="22"/>
        </w:rPr>
        <w:t>Oracle</w:t>
      </w:r>
      <w:r w:rsidRPr="00B64828">
        <w:rPr>
          <w:rFonts w:asciiTheme="minorHAnsi" w:hAnsiTheme="minorHAnsi"/>
          <w:sz w:val="22"/>
          <w:szCs w:val="22"/>
        </w:rPr>
        <w:t xml:space="preserve"> 9g</w:t>
      </w:r>
    </w:p>
    <w:p w:rsidR="004D1FF3" w:rsidRPr="00B64828" w:rsidRDefault="004D1FF3" w:rsidP="00F0264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Analysis of Mainframe COBOL programs, JCL Jobs, PROCs, Documentation, and training of a Walgreen employee.</w:t>
      </w:r>
    </w:p>
    <w:p w:rsidR="004D1FF3" w:rsidRPr="00B64828" w:rsidRDefault="004D1FF3" w:rsidP="00F0264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Fixed data loss problem and documented improvement needed</w:t>
      </w:r>
    </w:p>
    <w:p w:rsidR="004D1FF3" w:rsidRPr="00B64828" w:rsidRDefault="004D1FF3" w:rsidP="00F0264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Used RUP, MS Project, and AGILE SDLC methodology</w:t>
      </w:r>
    </w:p>
    <w:p w:rsidR="00D20F44" w:rsidRPr="00B64828" w:rsidRDefault="00D20F44" w:rsidP="00D20F44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Requested to become the Team Leader and manage individuals </w:t>
      </w:r>
      <w:r w:rsidR="005B06BE" w:rsidRPr="00B64828">
        <w:rPr>
          <w:rFonts w:asciiTheme="minorHAnsi" w:hAnsiTheme="minorHAnsi"/>
          <w:sz w:val="22"/>
          <w:szCs w:val="22"/>
        </w:rPr>
        <w:t>(team</w:t>
      </w:r>
      <w:r w:rsidRPr="00B64828">
        <w:rPr>
          <w:rFonts w:asciiTheme="minorHAnsi" w:hAnsiTheme="minorHAnsi"/>
          <w:sz w:val="22"/>
          <w:szCs w:val="22"/>
        </w:rPr>
        <w:t xml:space="preserve"> size for 5 to 12)</w:t>
      </w:r>
    </w:p>
    <w:p w:rsidR="004D1FF3" w:rsidRPr="00B64828" w:rsidRDefault="004D1FF3" w:rsidP="00F02642">
      <w:pPr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Compiling and testing using ANT, Eclipse &amp; JUNIT</w:t>
      </w:r>
    </w:p>
    <w:p w:rsidR="004D1FF3" w:rsidRPr="00B64828" w:rsidRDefault="004D1FF3" w:rsidP="004D1FF3">
      <w:pPr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06/04 – 07/04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Principal Financial Group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>/</w:t>
      </w:r>
      <w:proofErr w:type="spellStart"/>
      <w:r w:rsidR="00BC3F28" w:rsidRPr="00B64828">
        <w:rPr>
          <w:rStyle w:val="Strong"/>
          <w:rFonts w:asciiTheme="minorHAnsi" w:hAnsiTheme="minorHAnsi"/>
          <w:sz w:val="22"/>
          <w:szCs w:val="22"/>
        </w:rPr>
        <w:t>Contractor</w:t>
      </w:r>
      <w:r w:rsidR="006C5BD0" w:rsidRPr="00B64828">
        <w:rPr>
          <w:rStyle w:val="pp-place-title"/>
          <w:rFonts w:asciiTheme="minorHAnsi" w:hAnsiTheme="minorHAnsi"/>
          <w:b/>
          <w:sz w:val="22"/>
          <w:szCs w:val="22"/>
        </w:rPr>
        <w:t>Des</w:t>
      </w:r>
      <w:proofErr w:type="spellEnd"/>
      <w:r w:rsidR="006C5BD0" w:rsidRPr="00B64828">
        <w:rPr>
          <w:rStyle w:val="pp-place-title"/>
          <w:rFonts w:asciiTheme="minorHAnsi" w:hAnsiTheme="minorHAnsi"/>
          <w:b/>
          <w:sz w:val="22"/>
          <w:szCs w:val="22"/>
        </w:rPr>
        <w:t xml:space="preserve"> Moines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>, Iowa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Sr. Programmer Analyst - Consultant</w:t>
      </w:r>
    </w:p>
    <w:p w:rsidR="004D1FF3" w:rsidRPr="00B64828" w:rsidRDefault="004D1FF3" w:rsidP="00F02642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Created functional and technical specifications, coding, testing, and implementation of technical specifications.</w:t>
      </w:r>
    </w:p>
    <w:p w:rsidR="004D1FF3" w:rsidRPr="00B64828" w:rsidRDefault="004D1FF3" w:rsidP="00F02642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of a Small to Medium Business Broker/Agent (SMB) system.</w:t>
      </w:r>
    </w:p>
    <w:p w:rsidR="004D1FF3" w:rsidRPr="00B64828" w:rsidRDefault="004D1FF3" w:rsidP="00F02642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Created functional specifications, technical design, unit testing, regression testing, and customer acceptance.</w:t>
      </w:r>
    </w:p>
    <w:p w:rsidR="004D1FF3" w:rsidRPr="00B64828" w:rsidRDefault="004D1FF3" w:rsidP="00F02642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lastRenderedPageBreak/>
        <w:t>Developed Java/J2EE applications using Struts MVC, EJB, JSP, CSS, HTML, JavaScript, and Java Servlets</w:t>
      </w:r>
    </w:p>
    <w:p w:rsidR="004D1FF3" w:rsidRPr="00B64828" w:rsidRDefault="004D1FF3" w:rsidP="00F02642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Physical design of databases, modifying the DB2 Database, PL/ SQL code review for performance, and implemented database objects from development through production and development of triggers and stored procedures.</w:t>
      </w:r>
    </w:p>
    <w:p w:rsidR="004D1FF3" w:rsidRPr="00B64828" w:rsidRDefault="004D1FF3" w:rsidP="00F02642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Used RUP, Rational </w:t>
      </w:r>
      <w:proofErr w:type="spellStart"/>
      <w:r w:rsidRPr="00B64828">
        <w:rPr>
          <w:rFonts w:asciiTheme="minorHAnsi" w:hAnsiTheme="minorHAnsi"/>
          <w:sz w:val="22"/>
          <w:szCs w:val="22"/>
        </w:rPr>
        <w:t>ClearQuest</w:t>
      </w:r>
      <w:proofErr w:type="spellEnd"/>
      <w:r w:rsidRPr="00B64828">
        <w:rPr>
          <w:rFonts w:asciiTheme="minorHAnsi" w:hAnsiTheme="minorHAnsi"/>
          <w:sz w:val="22"/>
          <w:szCs w:val="22"/>
        </w:rPr>
        <w:t>, and AGILE SDLC methodology</w:t>
      </w:r>
    </w:p>
    <w:p w:rsidR="004D1FF3" w:rsidRPr="00B64828" w:rsidRDefault="004D1FF3" w:rsidP="00F02642">
      <w:pPr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Compiled and tested using ANT, Eclipse &amp; JUNIT</w:t>
      </w:r>
    </w:p>
    <w:p w:rsidR="004E34AE" w:rsidRPr="00B64828" w:rsidRDefault="004E34AE" w:rsidP="004D1FF3">
      <w:pPr>
        <w:rPr>
          <w:rStyle w:val="Strong"/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12/03 – 04/04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State Farm insurance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>/Contractor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 xml:space="preserve">           Bloomington, Illinois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System Programmer Analyst - Consultant</w:t>
      </w:r>
    </w:p>
    <w:p w:rsidR="004D1FF3" w:rsidRPr="00B64828" w:rsidRDefault="004D1FF3" w:rsidP="00F02642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Development of a Computer Security Application (CSA).</w:t>
      </w:r>
    </w:p>
    <w:p w:rsidR="004D1FF3" w:rsidRPr="00B64828" w:rsidRDefault="004D1FF3" w:rsidP="00F02642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Creating functional and technical specifications, development, unit testing, regression test, implementation of technical specifications and customer acceptance.</w:t>
      </w:r>
    </w:p>
    <w:p w:rsidR="004D1FF3" w:rsidRPr="00B64828" w:rsidRDefault="004D1FF3" w:rsidP="00F02642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EDI Data encryption and decryption on both sides of the platform MVS, Java, and VB6.</w:t>
      </w:r>
    </w:p>
    <w:p w:rsidR="004D1FF3" w:rsidRPr="00B64828" w:rsidRDefault="004D1FF3" w:rsidP="00F02642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Physical design of databases, SQL code review for performance, implemented database objects from development through production, development of triggers and stored procedures.</w:t>
      </w:r>
    </w:p>
    <w:p w:rsidR="004D1FF3" w:rsidRPr="00B64828" w:rsidRDefault="004D1FF3" w:rsidP="00F02642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Used RUP and AGILE SDLC methodology</w:t>
      </w:r>
    </w:p>
    <w:p w:rsidR="004D1FF3" w:rsidRPr="00B64828" w:rsidRDefault="004D1FF3" w:rsidP="00F02642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Java/J2EE applications using Struts MVC, EJB, JSP, PL/SQL, Perl, and Java Servlets</w:t>
      </w:r>
    </w:p>
    <w:p w:rsidR="004D1FF3" w:rsidRPr="00B64828" w:rsidRDefault="004D1FF3" w:rsidP="00F02642">
      <w:pPr>
        <w:numPr>
          <w:ilvl w:val="0"/>
          <w:numId w:val="15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Compiled and tested using ANT, Eclipse &amp; JUNIT</w:t>
      </w:r>
    </w:p>
    <w:p w:rsidR="00F22391" w:rsidRPr="00B64828" w:rsidRDefault="00F22391" w:rsidP="004D1FF3">
      <w:pPr>
        <w:rPr>
          <w:rStyle w:val="Strong"/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10/03 – 12/03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Independent Blue Cross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>/Contractor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 xml:space="preserve">     Philade</w:t>
      </w:r>
      <w:r w:rsidR="008E26D7" w:rsidRPr="00B64828">
        <w:rPr>
          <w:rStyle w:val="Strong"/>
          <w:rFonts w:asciiTheme="minorHAnsi" w:hAnsiTheme="minorHAnsi"/>
          <w:sz w:val="22"/>
          <w:szCs w:val="22"/>
        </w:rPr>
        <w:t>l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>phia, PA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System Programmer Analyst - Consultant</w:t>
      </w:r>
    </w:p>
    <w:p w:rsidR="004D1FF3" w:rsidRPr="00B64828" w:rsidRDefault="004D1FF3" w:rsidP="004D1FF3">
      <w:pPr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F02642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Created functional and technical specifications, coded, tested and implementation of technical specifications.</w:t>
      </w:r>
    </w:p>
    <w:p w:rsidR="004D1FF3" w:rsidRPr="00B64828" w:rsidRDefault="004D1FF3" w:rsidP="00F02642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Responsible for the development, monitoring, upgrade, installation of DB2 and tuning of a large scaled database in DB2.</w:t>
      </w:r>
    </w:p>
    <w:p w:rsidR="004D1FF3" w:rsidRPr="00B64828" w:rsidRDefault="004D1FF3" w:rsidP="00F02642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Ensure availability, recovery, and performance of production databases.</w:t>
      </w:r>
    </w:p>
    <w:p w:rsidR="004D1FF3" w:rsidRPr="00B64828" w:rsidRDefault="004D1FF3" w:rsidP="00F02642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Physical design of databases, SQL code review for performance, implemented database objects from development through production, development of triggers and stored procedures.</w:t>
      </w:r>
    </w:p>
    <w:p w:rsidR="004D1FF3" w:rsidRPr="00B64828" w:rsidRDefault="004D1FF3" w:rsidP="00F02642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Analyzed application operating characteristics and balance database usage across processors.</w:t>
      </w:r>
    </w:p>
    <w:p w:rsidR="004D1FF3" w:rsidRPr="00B64828" w:rsidRDefault="004D1FF3" w:rsidP="00F02642">
      <w:pPr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Developed Java/J2EE applications using Struts MVC, EJB, JSP, PL/SQL and Java Servlets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04/03 – 10/03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Verizon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 xml:space="preserve">/Contractor 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ab/>
        <w:t xml:space="preserve">-    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>Philade</w:t>
      </w:r>
      <w:r w:rsidR="008E26D7" w:rsidRPr="00B64828">
        <w:rPr>
          <w:rStyle w:val="Strong"/>
          <w:rFonts w:asciiTheme="minorHAnsi" w:hAnsiTheme="minorHAnsi"/>
          <w:sz w:val="22"/>
          <w:szCs w:val="22"/>
        </w:rPr>
        <w:t>l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>phia, PA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 xml:space="preserve">Sr. Programmer Analyst </w:t>
      </w:r>
    </w:p>
    <w:p w:rsidR="004D1FF3" w:rsidRPr="00B64828" w:rsidRDefault="004D1FF3" w:rsidP="00F02642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Created functional and technical specifications, coded, tested and implementation of technical specifications.</w:t>
      </w:r>
    </w:p>
    <w:p w:rsidR="004D1FF3" w:rsidRPr="00B64828" w:rsidRDefault="004D1FF3" w:rsidP="00F02642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Responsible for the development of a Computing Systems Architecture (CSA) coding.</w:t>
      </w:r>
    </w:p>
    <w:p w:rsidR="004D1FF3" w:rsidRPr="00B64828" w:rsidRDefault="004D1FF3" w:rsidP="00F02642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Functionality of the Computing Systems Architecture: This is Verizon's 2-tier business application that allows a sales representative to sell and maintain all Verizon's telephone services.</w:t>
      </w:r>
    </w:p>
    <w:p w:rsidR="004D1FF3" w:rsidRPr="00B64828" w:rsidRDefault="004D1FF3" w:rsidP="00F02642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EDI transferring from Java Swing GUI to the Mainframe and external companies.</w:t>
      </w:r>
    </w:p>
    <w:p w:rsidR="004D1FF3" w:rsidRPr="00B64828" w:rsidRDefault="004D1FF3" w:rsidP="00F02642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Physical design of databases, SQL code review for performance, implemented database objects from development through production.</w:t>
      </w:r>
    </w:p>
    <w:p w:rsidR="004D1FF3" w:rsidRPr="00B64828" w:rsidRDefault="004D1FF3" w:rsidP="00F02642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Analyzed application operating characteristics and balance database usage across processors.</w:t>
      </w:r>
    </w:p>
    <w:p w:rsidR="004D1FF3" w:rsidRPr="00B64828" w:rsidRDefault="004D1FF3" w:rsidP="00F02642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Developed Java/J2EE applications using Struts MVC, </w:t>
      </w:r>
      <w:r w:rsidR="00B0578B" w:rsidRPr="00B64828">
        <w:rPr>
          <w:rFonts w:asciiTheme="minorHAnsi" w:hAnsiTheme="minorHAnsi"/>
          <w:sz w:val="22"/>
          <w:szCs w:val="22"/>
        </w:rPr>
        <w:t>MQ Series</w:t>
      </w:r>
      <w:r w:rsidR="00E9115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EJB, JSP, CSS, HTML, PL/SQL, JavaScript, and Java Servlets</w:t>
      </w:r>
    </w:p>
    <w:p w:rsidR="004D1FF3" w:rsidRPr="00B64828" w:rsidRDefault="004D1FF3" w:rsidP="00F02642">
      <w:pPr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Compiled and tested using ANT, Eclipse &amp; JUNIT</w:t>
      </w:r>
    </w:p>
    <w:p w:rsidR="004D1FF3" w:rsidRPr="00B64828" w:rsidRDefault="004D1FF3" w:rsidP="004D1FF3">
      <w:pPr>
        <w:rPr>
          <w:rFonts w:asciiTheme="minorHAnsi" w:hAnsiTheme="minorHAnsi"/>
          <w:sz w:val="22"/>
          <w:szCs w:val="22"/>
        </w:rPr>
      </w:pPr>
    </w:p>
    <w:p w:rsidR="004D1FF3" w:rsidRPr="00B64828" w:rsidRDefault="00CE1FEF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09/00 – 04/03</w:t>
      </w:r>
      <w:r w:rsidR="004D1FF3"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 xml:space="preserve">Chase /Princeton </w:t>
      </w:r>
      <w:r w:rsidR="001E5F4E" w:rsidRPr="00B64828">
        <w:rPr>
          <w:rStyle w:val="Strong"/>
          <w:rFonts w:asciiTheme="minorHAnsi" w:hAnsiTheme="minorHAnsi"/>
          <w:sz w:val="22"/>
          <w:szCs w:val="22"/>
        </w:rPr>
        <w:t>Information Newark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 xml:space="preserve">, </w:t>
      </w:r>
      <w:r w:rsidR="00161F29" w:rsidRPr="00B64828">
        <w:rPr>
          <w:rStyle w:val="Strong"/>
          <w:rFonts w:asciiTheme="minorHAnsi" w:hAnsiTheme="minorHAnsi"/>
          <w:sz w:val="22"/>
          <w:szCs w:val="22"/>
        </w:rPr>
        <w:t>Delaware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Sr. Programmer Analyst - Consultant</w:t>
      </w:r>
    </w:p>
    <w:p w:rsidR="004D1FF3" w:rsidRPr="00B64828" w:rsidRDefault="004D1FF3" w:rsidP="00F02642">
      <w:pPr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Created functional and technical specifications, coded, tested, and implemented the technical specifications.</w:t>
      </w:r>
    </w:p>
    <w:p w:rsidR="004D1FF3" w:rsidRPr="00B64828" w:rsidRDefault="004D1FF3" w:rsidP="00F02642">
      <w:pPr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Responsible for the development of a Private Bank Financial System (PBIS) coding in a Private Banking Information System: This is a Money Market, Accounting, Sweep, SAP, Swift, </w:t>
      </w:r>
      <w:r w:rsidR="00B0578B" w:rsidRPr="00B64828">
        <w:rPr>
          <w:rFonts w:asciiTheme="minorHAnsi" w:hAnsiTheme="minorHAnsi"/>
          <w:sz w:val="22"/>
          <w:szCs w:val="22"/>
        </w:rPr>
        <w:t>MQ Series</w:t>
      </w:r>
      <w:r w:rsidR="00E9115E" w:rsidRPr="00B64828">
        <w:rPr>
          <w:rFonts w:asciiTheme="minorHAnsi" w:hAnsiTheme="minorHAnsi"/>
          <w:sz w:val="22"/>
          <w:szCs w:val="22"/>
        </w:rPr>
        <w:t xml:space="preserve">, </w:t>
      </w:r>
      <w:r w:rsidRPr="00B64828">
        <w:rPr>
          <w:rFonts w:asciiTheme="minorHAnsi" w:hAnsiTheme="minorHAnsi"/>
          <w:sz w:val="22"/>
          <w:szCs w:val="22"/>
        </w:rPr>
        <w:t>Payroll, and Settlements.</w:t>
      </w:r>
    </w:p>
    <w:p w:rsidR="004D1FF3" w:rsidRPr="00B64828" w:rsidRDefault="004D1FF3" w:rsidP="00F02642">
      <w:pPr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Compiled and tested using ANT, Eclipse &amp; JUNIT</w:t>
      </w:r>
    </w:p>
    <w:p w:rsidR="009E392C" w:rsidRPr="00B64828" w:rsidRDefault="009E392C" w:rsidP="004D1FF3">
      <w:pPr>
        <w:rPr>
          <w:rStyle w:val="Strong"/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07/00 – 09/00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Verizon/</w:t>
      </w:r>
      <w:proofErr w:type="spellStart"/>
      <w:r w:rsidRPr="00B64828">
        <w:rPr>
          <w:rStyle w:val="Strong"/>
          <w:rFonts w:asciiTheme="minorHAnsi" w:hAnsiTheme="minorHAnsi"/>
          <w:sz w:val="22"/>
          <w:szCs w:val="22"/>
        </w:rPr>
        <w:t>Algomod</w:t>
      </w:r>
      <w:proofErr w:type="spellEnd"/>
      <w:r w:rsidRPr="00B64828">
        <w:rPr>
          <w:rStyle w:val="Strong"/>
          <w:rFonts w:asciiTheme="minorHAnsi" w:hAnsiTheme="minorHAnsi"/>
          <w:sz w:val="22"/>
          <w:szCs w:val="22"/>
        </w:rPr>
        <w:t xml:space="preserve"> Technologies Corporation</w:t>
      </w:r>
      <w:r w:rsidR="00BC2EEE" w:rsidRPr="00B64828">
        <w:rPr>
          <w:rStyle w:val="Strong"/>
          <w:rFonts w:asciiTheme="minorHAnsi" w:hAnsiTheme="minorHAnsi"/>
          <w:sz w:val="22"/>
          <w:szCs w:val="22"/>
        </w:rPr>
        <w:t>- NYC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>, NY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Sr. Programmer Analyst/DB2 DBA – Consultant</w:t>
      </w:r>
    </w:p>
    <w:p w:rsidR="004D1FF3" w:rsidRPr="00B64828" w:rsidRDefault="004D1FF3" w:rsidP="000B68E1">
      <w:pPr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United Way Campaign System (</w:t>
      </w:r>
      <w:proofErr w:type="spellStart"/>
      <w:r w:rsidRPr="00B64828">
        <w:rPr>
          <w:rFonts w:asciiTheme="minorHAnsi" w:hAnsiTheme="minorHAnsi"/>
          <w:sz w:val="22"/>
          <w:szCs w:val="22"/>
        </w:rPr>
        <w:t>BAPeople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): The </w:t>
      </w:r>
      <w:proofErr w:type="spellStart"/>
      <w:r w:rsidRPr="00B64828">
        <w:rPr>
          <w:rFonts w:asciiTheme="minorHAnsi" w:hAnsiTheme="minorHAnsi"/>
          <w:sz w:val="22"/>
          <w:szCs w:val="22"/>
        </w:rPr>
        <w:t>BAPeople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system allows users to log in on-line an input the donation or percentage amount being given to the United Way for that year. The </w:t>
      </w:r>
      <w:proofErr w:type="spellStart"/>
      <w:r w:rsidRPr="00B64828">
        <w:rPr>
          <w:rFonts w:asciiTheme="minorHAnsi" w:hAnsiTheme="minorHAnsi"/>
          <w:sz w:val="22"/>
          <w:szCs w:val="22"/>
        </w:rPr>
        <w:t>BAPeople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system is being modified to client server system. The front-end will be on the Intranet using HTML,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, Perl, and JAVA; and, the back-end will be on the mainframe using CICS, DB2/SQL, CA7, FTP, EASYTRIEVE PLUS, </w:t>
      </w:r>
      <w:r w:rsidR="00B0578B" w:rsidRPr="00B64828">
        <w:rPr>
          <w:rFonts w:asciiTheme="minorHAnsi" w:hAnsiTheme="minorHAnsi"/>
          <w:sz w:val="22"/>
          <w:szCs w:val="22"/>
        </w:rPr>
        <w:t>MQ Series</w:t>
      </w:r>
      <w:r w:rsidRPr="00B64828">
        <w:rPr>
          <w:rFonts w:asciiTheme="minorHAnsi" w:hAnsiTheme="minorHAnsi"/>
          <w:sz w:val="22"/>
          <w:szCs w:val="22"/>
        </w:rPr>
        <w:t xml:space="preserve">, Sybase PL/SQL, and COBOL. </w:t>
      </w:r>
      <w:proofErr w:type="spellStart"/>
      <w:r w:rsidRPr="00B64828">
        <w:rPr>
          <w:rFonts w:asciiTheme="minorHAnsi" w:hAnsiTheme="minorHAnsi"/>
          <w:sz w:val="22"/>
          <w:szCs w:val="22"/>
        </w:rPr>
        <w:t>BAPeople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will interact with the Payroll System for each employee(s) who will be donating funds.</w:t>
      </w:r>
    </w:p>
    <w:p w:rsidR="004D1FF3" w:rsidRPr="00B64828" w:rsidRDefault="004D1FF3" w:rsidP="004E34AE">
      <w:pPr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Project Leader for the development of client/server system with hands-on coding.</w:t>
      </w:r>
    </w:p>
    <w:p w:rsidR="004D1FF3" w:rsidRPr="00B64828" w:rsidRDefault="004D1FF3" w:rsidP="00F02642">
      <w:pPr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Created functional and technical specifications, coded, tested and implementation of technical specifications.</w:t>
      </w:r>
    </w:p>
    <w:p w:rsidR="004D1FF3" w:rsidRPr="00B64828" w:rsidRDefault="004D1FF3" w:rsidP="00F02642">
      <w:pPr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Ensure availability, recovery; upgrade installation of DB2, and performance of production databases.</w:t>
      </w:r>
    </w:p>
    <w:p w:rsidR="004D1FF3" w:rsidRPr="00B64828" w:rsidRDefault="004D1FF3" w:rsidP="00F02642">
      <w:pPr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Physical design of databases, Erwin, MS Project, SQL code review for performance, implemented database objects from development through production, development of triggers and stored procedures.</w:t>
      </w:r>
    </w:p>
    <w:p w:rsidR="004D1FF3" w:rsidRPr="00B64828" w:rsidRDefault="004D1FF3" w:rsidP="00F02642">
      <w:pPr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Compiled and tested using ANT, Eclipse &amp; JUNIT</w:t>
      </w:r>
    </w:p>
    <w:p w:rsidR="00227A27" w:rsidRPr="00B64828" w:rsidRDefault="00227A27" w:rsidP="004D1FF3">
      <w:pPr>
        <w:rPr>
          <w:rFonts w:asciiTheme="minorHAnsi" w:hAnsiTheme="minorHAnsi"/>
          <w:sz w:val="22"/>
          <w:szCs w:val="22"/>
        </w:rPr>
      </w:pP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03/00 – 06/00</w:t>
      </w:r>
      <w:r w:rsidRPr="00B64828">
        <w:rPr>
          <w:rStyle w:val="Strong"/>
          <w:rFonts w:asciiTheme="minorHAnsi" w:hAnsiTheme="minorHAnsi"/>
          <w:sz w:val="22"/>
          <w:szCs w:val="22"/>
        </w:rPr>
        <w:tab/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United Parcel Services</w:t>
      </w:r>
      <w:r w:rsidR="001E5F4E" w:rsidRPr="00B64828">
        <w:rPr>
          <w:rStyle w:val="Strong"/>
          <w:rFonts w:asciiTheme="minorHAnsi" w:hAnsiTheme="minorHAnsi"/>
          <w:sz w:val="22"/>
          <w:szCs w:val="22"/>
        </w:rPr>
        <w:t>- Morristown</w:t>
      </w:r>
      <w:r w:rsidR="005D5069" w:rsidRPr="00B64828">
        <w:rPr>
          <w:rStyle w:val="Strong"/>
          <w:rFonts w:asciiTheme="minorHAnsi" w:hAnsiTheme="minorHAnsi"/>
          <w:sz w:val="22"/>
          <w:szCs w:val="22"/>
        </w:rPr>
        <w:t>, New Je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>r</w:t>
      </w:r>
      <w:r w:rsidR="005D5069" w:rsidRPr="00B64828">
        <w:rPr>
          <w:rStyle w:val="Strong"/>
          <w:rFonts w:asciiTheme="minorHAnsi" w:hAnsiTheme="minorHAnsi"/>
          <w:sz w:val="22"/>
          <w:szCs w:val="22"/>
        </w:rPr>
        <w:t>se</w:t>
      </w:r>
      <w:r w:rsidR="00DF3CAD" w:rsidRPr="00B64828">
        <w:rPr>
          <w:rStyle w:val="Strong"/>
          <w:rFonts w:asciiTheme="minorHAnsi" w:hAnsiTheme="minorHAnsi"/>
          <w:sz w:val="22"/>
          <w:szCs w:val="22"/>
        </w:rPr>
        <w:t>y</w:t>
      </w:r>
    </w:p>
    <w:p w:rsidR="004D1FF3" w:rsidRPr="00B64828" w:rsidRDefault="004D1FF3" w:rsidP="004D1FF3">
      <w:pPr>
        <w:rPr>
          <w:rStyle w:val="Strong"/>
          <w:rFonts w:asciiTheme="minorHAnsi" w:hAnsiTheme="minorHAnsi"/>
          <w:sz w:val="22"/>
          <w:szCs w:val="22"/>
        </w:rPr>
      </w:pPr>
      <w:r w:rsidRPr="00B64828">
        <w:rPr>
          <w:rStyle w:val="Strong"/>
          <w:rFonts w:asciiTheme="minorHAnsi" w:hAnsiTheme="minorHAnsi"/>
          <w:sz w:val="22"/>
          <w:szCs w:val="22"/>
        </w:rPr>
        <w:t>Sr.</w:t>
      </w:r>
      <w:r w:rsidR="00BC3F28" w:rsidRPr="00B64828">
        <w:rPr>
          <w:rStyle w:val="Strong"/>
          <w:rFonts w:asciiTheme="minorHAnsi" w:hAnsiTheme="minorHAnsi"/>
          <w:sz w:val="22"/>
          <w:szCs w:val="22"/>
        </w:rPr>
        <w:t xml:space="preserve"> Programmer Analyst</w:t>
      </w:r>
    </w:p>
    <w:p w:rsidR="00245447" w:rsidRPr="00B64828" w:rsidRDefault="004D1FF3" w:rsidP="00245447">
      <w:pPr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Flexible Core Billing System (FCB II): The FCB is a billing system for UPS national and international customers, which includes tracking of all UPS packages. It is a mainframe back-end system, which opens to a variety of front-end systems currently being used or developed (on-line Internet access, EDI, </w:t>
      </w:r>
      <w:proofErr w:type="spellStart"/>
      <w:r w:rsidR="00363014" w:rsidRPr="00B64828">
        <w:rPr>
          <w:rFonts w:asciiTheme="minorHAnsi" w:hAnsiTheme="minorHAnsi"/>
          <w:sz w:val="22"/>
          <w:szCs w:val="22"/>
        </w:rPr>
        <w:t>Gentran</w:t>
      </w:r>
      <w:proofErr w:type="spellEnd"/>
      <w:r w:rsidR="00363014">
        <w:rPr>
          <w:rFonts w:asciiTheme="minorHAnsi" w:hAnsiTheme="minorHAnsi"/>
          <w:sz w:val="22"/>
          <w:szCs w:val="22"/>
        </w:rPr>
        <w:t>,</w:t>
      </w:r>
      <w:r w:rsidRPr="00B64828">
        <w:rPr>
          <w:rFonts w:asciiTheme="minorHAnsi" w:hAnsiTheme="minorHAnsi"/>
          <w:sz w:val="22"/>
          <w:szCs w:val="22"/>
        </w:rPr>
        <w:t xml:space="preserve"> etc.).</w:t>
      </w:r>
    </w:p>
    <w:p w:rsidR="004D1FF3" w:rsidRPr="00B64828" w:rsidRDefault="004D1FF3" w:rsidP="00245447">
      <w:pPr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Created functional and technical specifications, coded, tested, and implemented the technical specifications.</w:t>
      </w:r>
    </w:p>
    <w:p w:rsidR="004D1FF3" w:rsidRPr="00B64828" w:rsidRDefault="004D1FF3" w:rsidP="004D1FF3">
      <w:pPr>
        <w:rPr>
          <w:rFonts w:asciiTheme="minorHAnsi" w:hAnsiTheme="minorHAnsi"/>
          <w:sz w:val="22"/>
          <w:szCs w:val="22"/>
        </w:rPr>
      </w:pPr>
    </w:p>
    <w:p w:rsidR="00A000BF" w:rsidRPr="00B64828" w:rsidRDefault="001B1EF6" w:rsidP="00A000BF">
      <w:pPr>
        <w:pStyle w:val="PlainTex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T</w:t>
      </w:r>
      <w:r w:rsidR="00A000BF" w:rsidRPr="00B64828">
        <w:rPr>
          <w:rFonts w:asciiTheme="minorHAnsi" w:hAnsiTheme="minorHAnsi" w:cs="Arial"/>
          <w:b/>
          <w:sz w:val="22"/>
          <w:szCs w:val="22"/>
        </w:rPr>
        <w:t>echnical Training or Certifications:</w:t>
      </w:r>
    </w:p>
    <w:p w:rsidR="001A42A4" w:rsidRPr="00B64828" w:rsidRDefault="001A5E2B" w:rsidP="00A000BF">
      <w:pPr>
        <w:pStyle w:val="PlainTex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pict>
          <v:rect id="_x0000_i1025" style="width:0;height:1.5pt" o:hrstd="t" o:hr="t" fillcolor="#a0a0a0" stroked="f"/>
        </w:pict>
      </w:r>
    </w:p>
    <w:p w:rsidR="004D1FF3" w:rsidRPr="00B64828" w:rsidRDefault="004D1FF3" w:rsidP="004D1FF3">
      <w:pPr>
        <w:rPr>
          <w:rFonts w:asciiTheme="minorHAnsi" w:hAnsiTheme="minorHAnsi"/>
          <w:sz w:val="22"/>
          <w:szCs w:val="22"/>
        </w:rPr>
      </w:pPr>
    </w:p>
    <w:p w:rsidR="00A41DD9" w:rsidRPr="00B64828" w:rsidRDefault="004D1FF3" w:rsidP="00A41DD9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Sun Certified Java Programmer</w:t>
      </w:r>
    </w:p>
    <w:p w:rsidR="00BC3F28" w:rsidRPr="00B64828" w:rsidRDefault="00BC3F28" w:rsidP="00A41DD9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ITIL Knowledge</w:t>
      </w:r>
    </w:p>
    <w:p w:rsidR="003E0AC7" w:rsidRPr="00B64828" w:rsidRDefault="003E0AC7" w:rsidP="00A41DD9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TOGAF Knowledge</w:t>
      </w:r>
    </w:p>
    <w:p w:rsidR="00EB7AAD" w:rsidRPr="00B64828" w:rsidRDefault="00EB7AAD" w:rsidP="00A41DD9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MS Project </w:t>
      </w:r>
      <w:r w:rsidR="007063BC" w:rsidRPr="00B64828">
        <w:rPr>
          <w:rFonts w:asciiTheme="minorHAnsi" w:hAnsiTheme="minorHAnsi"/>
          <w:sz w:val="22"/>
          <w:szCs w:val="22"/>
        </w:rPr>
        <w:t>Knowledge</w:t>
      </w:r>
    </w:p>
    <w:p w:rsidR="00BC3F28" w:rsidRPr="00B64828" w:rsidRDefault="00BC3F28" w:rsidP="00A41DD9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Agile Scrum Knowledge</w:t>
      </w:r>
    </w:p>
    <w:p w:rsidR="009B418A" w:rsidRPr="00B64828" w:rsidRDefault="009B418A" w:rsidP="000D4B6D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OIM, OAM, ADF, SOA, BPEL,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Portal 11g,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UCM 11g, and </w:t>
      </w:r>
      <w:proofErr w:type="spellStart"/>
      <w:r w:rsidR="002114DB" w:rsidRPr="00B64828">
        <w:rPr>
          <w:rFonts w:asciiTheme="minorHAnsi" w:eastAsia="Arial Unicode MS" w:hAnsiTheme="minorHAnsi" w:cs="Arial"/>
          <w:sz w:val="22"/>
          <w:szCs w:val="22"/>
        </w:rPr>
        <w:t>WebCenter</w:t>
      </w:r>
      <w:proofErr w:type="spellEnd"/>
      <w:r w:rsidR="002114DB" w:rsidRPr="00B64828">
        <w:rPr>
          <w:rFonts w:asciiTheme="minorHAnsi" w:eastAsia="Arial Unicode MS" w:hAnsiTheme="minorHAnsi" w:cs="Arial"/>
          <w:sz w:val="22"/>
          <w:szCs w:val="22"/>
        </w:rPr>
        <w:t xml:space="preserve"> Sites 11g</w:t>
      </w:r>
      <w:r w:rsidRPr="00B64828">
        <w:rPr>
          <w:rFonts w:asciiTheme="minorHAnsi" w:hAnsiTheme="minorHAnsi"/>
          <w:sz w:val="22"/>
          <w:szCs w:val="22"/>
        </w:rPr>
        <w:t xml:space="preserve"> Training from </w:t>
      </w:r>
      <w:r w:rsidR="000D4B6D" w:rsidRPr="00B64828">
        <w:rPr>
          <w:rFonts w:asciiTheme="minorHAnsi" w:hAnsiTheme="minorHAnsi"/>
          <w:sz w:val="22"/>
          <w:szCs w:val="22"/>
        </w:rPr>
        <w:t>www.focusthread.com</w:t>
      </w:r>
    </w:p>
    <w:p w:rsidR="00A41DD9" w:rsidRPr="00B64828" w:rsidRDefault="00A41DD9" w:rsidP="00A41DD9">
      <w:pPr>
        <w:numPr>
          <w:ilvl w:val="0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SUN Identity Manager Complete Class Certification</w:t>
      </w:r>
    </w:p>
    <w:p w:rsidR="00A41DD9" w:rsidRPr="00B64828" w:rsidRDefault="00A41DD9" w:rsidP="00A41DD9">
      <w:pPr>
        <w:numPr>
          <w:ilvl w:val="0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lastRenderedPageBreak/>
        <w:t>CA Identity Manager Complete Training</w:t>
      </w:r>
    </w:p>
    <w:p w:rsidR="00A41DD9" w:rsidRPr="00B64828" w:rsidRDefault="00363014" w:rsidP="00A41DD9">
      <w:pPr>
        <w:numPr>
          <w:ilvl w:val="0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>
        <w:rPr>
          <w:rFonts w:asciiTheme="minorHAnsi" w:eastAsia="Times New Roman" w:hAnsiTheme="minorHAnsi" w:cs="Arial"/>
          <w:sz w:val="22"/>
          <w:szCs w:val="22"/>
          <w:lang w:eastAsia="en-US"/>
        </w:rPr>
        <w:t>Oracle</w:t>
      </w:r>
      <w:r w:rsidR="00A41DD9"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 Identity Manager Complete Training</w:t>
      </w:r>
      <w:r w:rsidR="004525C0"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 11R1 &amp; 11 R2</w:t>
      </w:r>
    </w:p>
    <w:p w:rsidR="00A41DD9" w:rsidRPr="00B64828" w:rsidRDefault="00A41DD9" w:rsidP="0022080F">
      <w:pPr>
        <w:numPr>
          <w:ilvl w:val="0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proofErr w:type="spellStart"/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Sail</w:t>
      </w:r>
      <w:r w:rsidR="0022080F"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P</w:t>
      </w: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oint</w:t>
      </w:r>
      <w:proofErr w:type="spellEnd"/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 Identity Manager Complete Training</w:t>
      </w:r>
    </w:p>
    <w:p w:rsidR="001D385C" w:rsidRPr="00B64828" w:rsidRDefault="001D385C" w:rsidP="001D385C">
      <w:pPr>
        <w:numPr>
          <w:ilvl w:val="0"/>
          <w:numId w:val="20"/>
        </w:numPr>
        <w:rPr>
          <w:rFonts w:asciiTheme="minorHAnsi" w:hAnsiTheme="minorHAnsi" w:cs="Arial"/>
          <w:b/>
          <w:bCs/>
          <w:sz w:val="22"/>
          <w:szCs w:val="22"/>
        </w:rPr>
      </w:pPr>
      <w:proofErr w:type="spellStart"/>
      <w:r w:rsidRPr="00B64828">
        <w:rPr>
          <w:rFonts w:asciiTheme="minorHAnsi" w:eastAsia="Arial Unicode MS" w:hAnsiTheme="minorHAnsi" w:cs="Arial"/>
          <w:sz w:val="22"/>
          <w:szCs w:val="22"/>
        </w:rPr>
        <w:t>SailPoint</w:t>
      </w:r>
      <w:proofErr w:type="spellEnd"/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</w:t>
      </w:r>
      <w:r w:rsidR="000C49D1" w:rsidRPr="00B64828">
        <w:rPr>
          <w:rFonts w:asciiTheme="minorHAnsi" w:eastAsia="Arial Unicode MS" w:hAnsiTheme="minorHAnsi" w:cs="Arial"/>
          <w:sz w:val="22"/>
          <w:szCs w:val="22"/>
        </w:rPr>
        <w:t>IIQ,</w:t>
      </w:r>
      <w:r w:rsidRPr="00B64828">
        <w:rPr>
          <w:rFonts w:asciiTheme="minorHAnsi" w:eastAsia="Arial Unicode MS" w:hAnsiTheme="minorHAnsi" w:cs="Arial"/>
          <w:sz w:val="22"/>
          <w:szCs w:val="22"/>
        </w:rPr>
        <w:t xml:space="preserve"> Deployment, Configuration, Customization, Development </w:t>
      </w:r>
    </w:p>
    <w:p w:rsidR="00333EDD" w:rsidRPr="00B64828" w:rsidRDefault="00333EDD" w:rsidP="0022080F">
      <w:pPr>
        <w:numPr>
          <w:ilvl w:val="0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Online Training in the following:</w:t>
      </w:r>
    </w:p>
    <w:p w:rsidR="00333EDD" w:rsidRPr="00B64828" w:rsidRDefault="00333EDD" w:rsidP="00333EDD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Spring DI, AOP, MVC, Struts, XML, SOAP, Restful, JSON, </w:t>
      </w:r>
      <w:proofErr w:type="spellStart"/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JQuery</w:t>
      </w:r>
      <w:proofErr w:type="spellEnd"/>
    </w:p>
    <w:p w:rsidR="00333EDD" w:rsidRPr="00B64828" w:rsidRDefault="00333EDD" w:rsidP="00333EDD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PL/SQL, WSDL, </w:t>
      </w:r>
      <w:r w:rsidR="00363014">
        <w:rPr>
          <w:rFonts w:asciiTheme="minorHAnsi" w:eastAsia="Times New Roman" w:hAnsiTheme="minorHAnsi" w:cs="Arial"/>
          <w:sz w:val="22"/>
          <w:szCs w:val="22"/>
          <w:lang w:eastAsia="en-US"/>
        </w:rPr>
        <w:t>Oracle</w:t>
      </w: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 Database 11g, Cloud Computing,</w:t>
      </w:r>
    </w:p>
    <w:p w:rsidR="00333EDD" w:rsidRPr="00B64828" w:rsidRDefault="00333EDD" w:rsidP="00333EDD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PHP, JSF 2.0 </w:t>
      </w:r>
      <w:proofErr w:type="spellStart"/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Liferay</w:t>
      </w:r>
      <w:proofErr w:type="spellEnd"/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 Portal</w:t>
      </w:r>
      <w:r w:rsidR="00161D89"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 5.6 </w:t>
      </w:r>
      <w:r w:rsidR="000C49D1"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to 6.2</w:t>
      </w: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,</w:t>
      </w:r>
      <w:r w:rsidR="000C49D1"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Puppet, BPEL</w:t>
      </w: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, SOA, BAM, ESB, OSB,</w:t>
      </w:r>
    </w:p>
    <w:p w:rsidR="00333EDD" w:rsidRPr="00B64828" w:rsidRDefault="00333EDD" w:rsidP="00333EDD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HTML5, CCS3, Android, Maven, </w:t>
      </w:r>
      <w:r w:rsidR="00363014"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JavaScript</w:t>
      </w: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, Hibernate,</w:t>
      </w:r>
    </w:p>
    <w:p w:rsidR="00333EDD" w:rsidRPr="00B64828" w:rsidRDefault="00A253E6" w:rsidP="00333EDD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C/C++/C#, Python, Agile Scrum, LDAP, ADF, </w:t>
      </w:r>
      <w:proofErr w:type="spellStart"/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WebCenter</w:t>
      </w:r>
      <w:proofErr w:type="spellEnd"/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 Portal,</w:t>
      </w:r>
    </w:p>
    <w:p w:rsidR="004E34AE" w:rsidRPr="00B64828" w:rsidRDefault="002114DB" w:rsidP="004E34AE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proofErr w:type="spellStart"/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>WebCenter</w:t>
      </w:r>
      <w:proofErr w:type="spellEnd"/>
      <w:r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 Spaces, OEM, OES, SAML</w:t>
      </w:r>
      <w:r w:rsidR="00AC68A9" w:rsidRPr="00B64828">
        <w:rPr>
          <w:rFonts w:asciiTheme="minorHAnsi" w:eastAsia="Times New Roman" w:hAnsiTheme="minorHAnsi" w:cs="Arial"/>
          <w:sz w:val="22"/>
          <w:szCs w:val="22"/>
          <w:lang w:eastAsia="en-US"/>
        </w:rPr>
        <w:t xml:space="preserve"> GIT</w:t>
      </w:r>
    </w:p>
    <w:p w:rsidR="004E34AE" w:rsidRPr="00B64828" w:rsidRDefault="004E34AE" w:rsidP="004E34AE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/>
          <w:sz w:val="22"/>
          <w:szCs w:val="22"/>
          <w:lang w:eastAsia="en-US"/>
        </w:rPr>
        <w:t xml:space="preserve"> Tivoli Access Manager for e-business 5.1/6.x </w:t>
      </w:r>
    </w:p>
    <w:p w:rsidR="004E34AE" w:rsidRPr="00B64828" w:rsidRDefault="004E34AE" w:rsidP="004E34AE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/>
          <w:sz w:val="22"/>
          <w:szCs w:val="22"/>
          <w:lang w:eastAsia="en-US"/>
        </w:rPr>
        <w:t>IBM Tivoli Identity Manager version 4.6/5.0</w:t>
      </w:r>
    </w:p>
    <w:p w:rsidR="004E34AE" w:rsidRPr="00B64828" w:rsidRDefault="004E34AE" w:rsidP="004E34AE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/>
          <w:sz w:val="22"/>
          <w:szCs w:val="22"/>
          <w:lang w:eastAsia="en-US"/>
        </w:rPr>
        <w:t xml:space="preserve">IBM Tivoli Federated Identity Manager 6.x.x </w:t>
      </w:r>
    </w:p>
    <w:p w:rsidR="004E34AE" w:rsidRPr="00B64828" w:rsidRDefault="000C49D1" w:rsidP="004E34AE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/>
          <w:sz w:val="22"/>
          <w:szCs w:val="22"/>
          <w:lang w:eastAsia="en-US"/>
        </w:rPr>
        <w:t xml:space="preserve">IBM </w:t>
      </w:r>
      <w:proofErr w:type="spellStart"/>
      <w:r w:rsidR="00363014" w:rsidRPr="00B64828">
        <w:rPr>
          <w:rFonts w:asciiTheme="minorHAnsi" w:eastAsia="Times New Roman" w:hAnsiTheme="minorHAnsi"/>
          <w:sz w:val="22"/>
          <w:szCs w:val="22"/>
          <w:lang w:eastAsia="en-US"/>
        </w:rPr>
        <w:t>WebSphere</w:t>
      </w:r>
      <w:proofErr w:type="spellEnd"/>
      <w:r w:rsidR="004E34AE" w:rsidRPr="00B64828">
        <w:rPr>
          <w:rFonts w:asciiTheme="minorHAnsi" w:eastAsia="Times New Roman" w:hAnsiTheme="minorHAnsi"/>
          <w:sz w:val="22"/>
          <w:szCs w:val="22"/>
          <w:lang w:eastAsia="en-US"/>
        </w:rPr>
        <w:t xml:space="preserve"> Application Server 6.1/7.0/8.0 </w:t>
      </w:r>
    </w:p>
    <w:p w:rsidR="004E34AE" w:rsidRPr="00B64828" w:rsidRDefault="004E34AE" w:rsidP="004E34AE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Times New Roman" w:hAnsiTheme="minorHAnsi"/>
          <w:sz w:val="22"/>
          <w:szCs w:val="22"/>
          <w:lang w:eastAsia="en-US"/>
        </w:rPr>
        <w:t>IBM Tivoli Directory Server 5.2/6.x</w:t>
      </w:r>
    </w:p>
    <w:p w:rsidR="009314D2" w:rsidRPr="00B64828" w:rsidRDefault="009314D2" w:rsidP="004E34AE">
      <w:pPr>
        <w:numPr>
          <w:ilvl w:val="1"/>
          <w:numId w:val="20"/>
        </w:numPr>
        <w:suppressAutoHyphens w:val="0"/>
        <w:rPr>
          <w:rFonts w:asciiTheme="minorHAnsi" w:eastAsia="Times New Roman" w:hAnsiTheme="minorHAnsi"/>
          <w:sz w:val="22"/>
          <w:szCs w:val="22"/>
          <w:lang w:eastAsia="en-US"/>
        </w:rPr>
      </w:pPr>
      <w:r w:rsidRPr="00B64828">
        <w:rPr>
          <w:rFonts w:asciiTheme="minorHAnsi" w:eastAsia="Arial Unicode MS" w:hAnsiTheme="minorHAnsi" w:cs="Arial Unicode MS"/>
          <w:sz w:val="22"/>
          <w:szCs w:val="22"/>
        </w:rPr>
        <w:t>Ext JS</w:t>
      </w:r>
    </w:p>
    <w:p w:rsidR="004D1FF3" w:rsidRPr="00B64828" w:rsidRDefault="004D1FF3" w:rsidP="00F02642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proofErr w:type="spellStart"/>
      <w:r w:rsidRPr="00B64828">
        <w:rPr>
          <w:rFonts w:asciiTheme="minorHAnsi" w:hAnsiTheme="minorHAnsi"/>
          <w:sz w:val="22"/>
          <w:szCs w:val="22"/>
        </w:rPr>
        <w:t>MicroTrain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Training: MCSA, MCSE, MCSIT   Completion (12/2009)</w:t>
      </w:r>
    </w:p>
    <w:p w:rsidR="004D1FF3" w:rsidRPr="00B64828" w:rsidRDefault="004D1FF3" w:rsidP="00F02642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Active Directory, LDAP, DCHP Server</w:t>
      </w:r>
    </w:p>
    <w:p w:rsidR="008024FB" w:rsidRPr="00B64828" w:rsidRDefault="00861ABD" w:rsidP="00F02642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proofErr w:type="spellStart"/>
      <w:r w:rsidRPr="00B64828">
        <w:rPr>
          <w:rFonts w:asciiTheme="minorHAnsi" w:hAnsiTheme="minorHAnsi"/>
          <w:sz w:val="22"/>
          <w:szCs w:val="22"/>
        </w:rPr>
        <w:t>Liferay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5 &amp; 6, </w:t>
      </w:r>
      <w:r w:rsidR="008024FB" w:rsidRPr="00B64828">
        <w:rPr>
          <w:rFonts w:asciiTheme="minorHAnsi" w:hAnsiTheme="minorHAnsi"/>
          <w:sz w:val="22"/>
          <w:szCs w:val="22"/>
        </w:rPr>
        <w:t>Ext. plugins, Hooks, Theme</w:t>
      </w:r>
      <w:r w:rsidR="00E97DE3">
        <w:rPr>
          <w:rFonts w:asciiTheme="minorHAnsi" w:hAnsiTheme="minorHAnsi"/>
          <w:sz w:val="22"/>
          <w:szCs w:val="22"/>
        </w:rPr>
        <w:t>s, MVC Portal, Service Wrapper</w:t>
      </w:r>
    </w:p>
    <w:p w:rsidR="008024FB" w:rsidRPr="00B64828" w:rsidRDefault="008024FB" w:rsidP="00F02642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IBM </w:t>
      </w:r>
      <w:proofErr w:type="spellStart"/>
      <w:r w:rsidRPr="00B64828">
        <w:rPr>
          <w:rFonts w:asciiTheme="minorHAnsi" w:hAnsiTheme="minorHAnsi"/>
          <w:sz w:val="22"/>
          <w:szCs w:val="22"/>
        </w:rPr>
        <w:t>WebSphere</w:t>
      </w:r>
      <w:proofErr w:type="spellEnd"/>
      <w:r w:rsidRPr="00B64828">
        <w:rPr>
          <w:rFonts w:asciiTheme="minorHAnsi" w:hAnsiTheme="minorHAnsi"/>
          <w:sz w:val="22"/>
          <w:szCs w:val="22"/>
        </w:rPr>
        <w:t xml:space="preserve"> Portal, Ja</w:t>
      </w:r>
      <w:r w:rsidR="00E97DE3">
        <w:rPr>
          <w:rFonts w:asciiTheme="minorHAnsi" w:hAnsiTheme="minorHAnsi"/>
          <w:sz w:val="22"/>
          <w:szCs w:val="22"/>
        </w:rPr>
        <w:t xml:space="preserve">va </w:t>
      </w:r>
      <w:proofErr w:type="spellStart"/>
      <w:r w:rsidR="00E97DE3">
        <w:rPr>
          <w:rFonts w:asciiTheme="minorHAnsi" w:hAnsiTheme="minorHAnsi"/>
          <w:sz w:val="22"/>
          <w:szCs w:val="22"/>
        </w:rPr>
        <w:t>Portlet</w:t>
      </w:r>
      <w:proofErr w:type="spellEnd"/>
      <w:r w:rsidR="00E97DE3">
        <w:rPr>
          <w:rFonts w:asciiTheme="minorHAnsi" w:hAnsiTheme="minorHAnsi"/>
          <w:sz w:val="22"/>
          <w:szCs w:val="22"/>
        </w:rPr>
        <w:t xml:space="preserve"> API, CAS, SSO, RBAC</w:t>
      </w:r>
    </w:p>
    <w:p w:rsidR="00861ABD" w:rsidRPr="00B64828" w:rsidRDefault="008024FB" w:rsidP="00F02642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Spring Portal</w:t>
      </w:r>
      <w:r w:rsidR="00E97DE3">
        <w:rPr>
          <w:rFonts w:asciiTheme="minorHAnsi" w:hAnsiTheme="minorHAnsi"/>
          <w:sz w:val="22"/>
          <w:szCs w:val="22"/>
        </w:rPr>
        <w:t xml:space="preserve"> MVC, Apache Directory Server</w:t>
      </w:r>
    </w:p>
    <w:p w:rsidR="004D1FF3" w:rsidRPr="00B64828" w:rsidRDefault="004D1FF3" w:rsidP="00F02642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Active Directory Application Mode</w:t>
      </w:r>
    </w:p>
    <w:p w:rsidR="004D1FF3" w:rsidRPr="00B64828" w:rsidRDefault="004D1FF3" w:rsidP="00F02642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Window Server 2003</w:t>
      </w:r>
    </w:p>
    <w:p w:rsidR="00FA24D5" w:rsidRPr="00B64828" w:rsidRDefault="00FA24D5" w:rsidP="00F02642">
      <w:pPr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B</w:t>
      </w:r>
      <w:r w:rsidR="00275D72" w:rsidRPr="00B64828">
        <w:rPr>
          <w:rFonts w:asciiTheme="minorHAnsi" w:hAnsiTheme="minorHAnsi"/>
          <w:sz w:val="22"/>
          <w:szCs w:val="22"/>
        </w:rPr>
        <w:t xml:space="preserve">ig Data, </w:t>
      </w:r>
      <w:proofErr w:type="spellStart"/>
      <w:r w:rsidR="00275D72" w:rsidRPr="00B64828">
        <w:rPr>
          <w:rFonts w:asciiTheme="minorHAnsi" w:hAnsiTheme="minorHAnsi"/>
          <w:sz w:val="22"/>
          <w:szCs w:val="22"/>
        </w:rPr>
        <w:t>MongoDB</w:t>
      </w:r>
      <w:proofErr w:type="spellEnd"/>
      <w:r w:rsidR="00275D72"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275D72" w:rsidRPr="00B64828">
        <w:rPr>
          <w:rFonts w:asciiTheme="minorHAnsi" w:hAnsiTheme="minorHAnsi"/>
          <w:sz w:val="22"/>
          <w:szCs w:val="22"/>
        </w:rPr>
        <w:t>NoSQL</w:t>
      </w:r>
      <w:proofErr w:type="spellEnd"/>
      <w:r w:rsidR="00275D72" w:rsidRPr="00B6482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275D72" w:rsidRPr="00B64828">
        <w:rPr>
          <w:rFonts w:asciiTheme="minorHAnsi" w:hAnsiTheme="minorHAnsi"/>
          <w:sz w:val="22"/>
          <w:szCs w:val="22"/>
        </w:rPr>
        <w:t>Hadoop</w:t>
      </w:r>
      <w:proofErr w:type="spellEnd"/>
      <w:r w:rsidR="00275D72" w:rsidRPr="00B64828">
        <w:rPr>
          <w:rFonts w:asciiTheme="minorHAnsi" w:hAnsiTheme="minorHAnsi"/>
          <w:sz w:val="22"/>
          <w:szCs w:val="22"/>
        </w:rPr>
        <w:t xml:space="preserve">, </w:t>
      </w:r>
      <w:r w:rsidR="002B7BD0" w:rsidRPr="00B64828">
        <w:rPr>
          <w:rFonts w:asciiTheme="minorHAnsi" w:hAnsiTheme="minorHAnsi"/>
          <w:sz w:val="22"/>
          <w:szCs w:val="22"/>
        </w:rPr>
        <w:t>Cassandra training</w:t>
      </w:r>
    </w:p>
    <w:p w:rsidR="004D1FF3" w:rsidRPr="00B64828" w:rsidRDefault="004D1FF3" w:rsidP="00F22391">
      <w:pPr>
        <w:numPr>
          <w:ilvl w:val="0"/>
          <w:numId w:val="20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Environment Management and Maintenance</w:t>
      </w:r>
    </w:p>
    <w:p w:rsidR="009E392C" w:rsidRPr="00B64828" w:rsidRDefault="009E392C">
      <w:pPr>
        <w:rPr>
          <w:rFonts w:asciiTheme="minorHAnsi" w:hAnsiTheme="minorHAnsi"/>
          <w:bCs/>
          <w:sz w:val="22"/>
          <w:szCs w:val="22"/>
        </w:rPr>
      </w:pPr>
    </w:p>
    <w:p w:rsidR="001A42A4" w:rsidRPr="00B64828" w:rsidRDefault="001A42A4" w:rsidP="001A42A4">
      <w:pPr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B64828">
        <w:rPr>
          <w:rFonts w:asciiTheme="minorHAnsi" w:hAnsiTheme="minorHAnsi" w:cs="Arial"/>
          <w:b/>
          <w:bCs/>
          <w:sz w:val="22"/>
          <w:szCs w:val="22"/>
        </w:rPr>
        <w:t>Education:</w:t>
      </w:r>
    </w:p>
    <w:p w:rsidR="001A42A4" w:rsidRPr="00B64828" w:rsidRDefault="001A5E2B" w:rsidP="001A42A4">
      <w:pPr>
        <w:rPr>
          <w:rFonts w:asciiTheme="minorHAnsi" w:hAnsiTheme="minorHAnsi" w:cs="Arial"/>
          <w:b/>
          <w:bCs/>
          <w:sz w:val="22"/>
          <w:szCs w:val="22"/>
          <w:u w:val="single"/>
        </w:rPr>
      </w:pPr>
      <w:r>
        <w:rPr>
          <w:rFonts w:asciiTheme="minorHAnsi" w:hAnsiTheme="minorHAnsi" w:cs="Arial"/>
          <w:b/>
          <w:bCs/>
          <w:sz w:val="22"/>
          <w:szCs w:val="22"/>
        </w:rPr>
        <w:pict>
          <v:rect id="_x0000_i1026" style="width:0;height:1.5pt" o:hrstd="t" o:hr="t" fillcolor="#a0a0a0" stroked="f"/>
        </w:pict>
      </w:r>
    </w:p>
    <w:p w:rsidR="001A42A4" w:rsidRPr="00B64828" w:rsidRDefault="001A42A4" w:rsidP="001A42A4">
      <w:p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05/2012</w:t>
      </w:r>
    </w:p>
    <w:p w:rsidR="001A42A4" w:rsidRPr="00B64828" w:rsidRDefault="001A42A4" w:rsidP="001A42A4">
      <w:p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DePaul University Graduate School – Chicago, Illinois</w:t>
      </w:r>
    </w:p>
    <w:p w:rsidR="001A42A4" w:rsidRPr="00B64828" w:rsidRDefault="001A42A4" w:rsidP="001A42A4">
      <w:p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 xml:space="preserve">Master of Science in E-Commerce Technology </w:t>
      </w:r>
    </w:p>
    <w:p w:rsidR="001A42A4" w:rsidRPr="00B64828" w:rsidRDefault="001A42A4" w:rsidP="001A42A4">
      <w:pPr>
        <w:rPr>
          <w:rFonts w:asciiTheme="minorHAnsi" w:hAnsiTheme="minorHAnsi"/>
          <w:sz w:val="22"/>
          <w:szCs w:val="22"/>
        </w:rPr>
      </w:pPr>
    </w:p>
    <w:p w:rsidR="001A42A4" w:rsidRPr="00B64828" w:rsidRDefault="001A42A4" w:rsidP="001A42A4">
      <w:p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05/88</w:t>
      </w:r>
    </w:p>
    <w:p w:rsidR="001A42A4" w:rsidRPr="00B64828" w:rsidRDefault="001A42A4" w:rsidP="001A42A4">
      <w:p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Morgan State University - Baltimore, MD</w:t>
      </w:r>
    </w:p>
    <w:p w:rsidR="001A42A4" w:rsidRPr="00B64828" w:rsidRDefault="001A42A4" w:rsidP="001A42A4">
      <w:pPr>
        <w:rPr>
          <w:rFonts w:asciiTheme="minorHAnsi" w:hAnsiTheme="minorHAnsi"/>
          <w:sz w:val="22"/>
          <w:szCs w:val="22"/>
        </w:rPr>
      </w:pPr>
      <w:r w:rsidRPr="00B64828">
        <w:rPr>
          <w:rFonts w:asciiTheme="minorHAnsi" w:hAnsiTheme="minorHAnsi"/>
          <w:sz w:val="22"/>
          <w:szCs w:val="22"/>
        </w:rPr>
        <w:t>Bachelor of Science in Computer Science</w:t>
      </w:r>
    </w:p>
    <w:p w:rsidR="001A42A4" w:rsidRPr="00B64828" w:rsidRDefault="001A42A4">
      <w:pPr>
        <w:rPr>
          <w:rFonts w:asciiTheme="minorHAnsi" w:hAnsiTheme="minorHAnsi"/>
          <w:bCs/>
          <w:sz w:val="22"/>
          <w:szCs w:val="22"/>
        </w:rPr>
      </w:pPr>
    </w:p>
    <w:p w:rsidR="004743BB" w:rsidRPr="00B64828" w:rsidRDefault="004743BB">
      <w:pPr>
        <w:rPr>
          <w:rFonts w:asciiTheme="minorHAnsi" w:hAnsiTheme="minorHAnsi"/>
          <w:bCs/>
          <w:sz w:val="22"/>
          <w:szCs w:val="22"/>
        </w:rPr>
      </w:pPr>
    </w:p>
    <w:p w:rsidR="004743BB" w:rsidRPr="00B64828" w:rsidRDefault="00363014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Oracle</w:t>
      </w:r>
      <w:r w:rsidR="004743BB" w:rsidRPr="00B64828">
        <w:rPr>
          <w:rFonts w:asciiTheme="minorHAnsi" w:hAnsiTheme="minorHAnsi"/>
          <w:b/>
          <w:bCs/>
          <w:sz w:val="22"/>
          <w:szCs w:val="22"/>
        </w:rPr>
        <w:t xml:space="preserve"> Training</w:t>
      </w:r>
    </w:p>
    <w:p w:rsidR="004743BB" w:rsidRPr="00B64828" w:rsidRDefault="001A5E2B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pict>
          <v:rect id="_x0000_i1027" style="width:0;height:1.5pt" o:hrstd="t" o:hr="t" fillcolor="#a0a0a0" stroked="f"/>
        </w:pict>
      </w:r>
    </w:p>
    <w:p w:rsidR="006113FA" w:rsidRPr="00B64828" w:rsidRDefault="006113FA">
      <w:p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>Expected Completion 07/2015</w:t>
      </w:r>
    </w:p>
    <w:p w:rsidR="006113FA" w:rsidRPr="00B64828" w:rsidRDefault="00363014">
      <w:pPr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t>Oracle</w:t>
      </w:r>
      <w:r w:rsidR="006113FA" w:rsidRPr="00B64828">
        <w:rPr>
          <w:rFonts w:asciiTheme="minorHAnsi" w:hAnsiTheme="minorHAnsi"/>
          <w:b/>
          <w:bCs/>
          <w:sz w:val="22"/>
          <w:szCs w:val="22"/>
          <w:u w:val="single"/>
        </w:rPr>
        <w:t xml:space="preserve"> Certification </w:t>
      </w:r>
      <w:r w:rsidR="004743BB" w:rsidRPr="00B64828">
        <w:rPr>
          <w:rFonts w:asciiTheme="minorHAnsi" w:hAnsiTheme="minorHAnsi"/>
          <w:b/>
          <w:bCs/>
          <w:sz w:val="22"/>
          <w:szCs w:val="22"/>
          <w:u w:val="single"/>
        </w:rPr>
        <w:t>Middleware</w:t>
      </w:r>
    </w:p>
    <w:p w:rsidR="006113FA" w:rsidRPr="00B64828" w:rsidRDefault="00363014" w:rsidP="006113FA">
      <w:pPr>
        <w:numPr>
          <w:ilvl w:val="0"/>
          <w:numId w:val="36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Oracle</w:t>
      </w:r>
      <w:r w:rsidR="006113FA" w:rsidRPr="00B64828">
        <w:rPr>
          <w:rFonts w:asciiTheme="minorHAnsi" w:hAnsiTheme="minorHAnsi"/>
          <w:bCs/>
          <w:sz w:val="22"/>
          <w:szCs w:val="22"/>
        </w:rPr>
        <w:t xml:space="preserve"> OIM, OAM</w:t>
      </w:r>
      <w:r w:rsidR="004743BB" w:rsidRPr="00B64828">
        <w:rPr>
          <w:rFonts w:asciiTheme="minorHAnsi" w:hAnsiTheme="minorHAnsi"/>
          <w:bCs/>
          <w:sz w:val="22"/>
          <w:szCs w:val="22"/>
        </w:rPr>
        <w:t>, ADF</w:t>
      </w:r>
    </w:p>
    <w:p w:rsidR="006113FA" w:rsidRPr="00B64828" w:rsidRDefault="006113FA" w:rsidP="004743BB">
      <w:pPr>
        <w:numPr>
          <w:ilvl w:val="0"/>
          <w:numId w:val="36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BPEL, BPM </w:t>
      </w:r>
    </w:p>
    <w:p w:rsidR="006113FA" w:rsidRPr="00B64828" w:rsidRDefault="00B0578B" w:rsidP="006113FA">
      <w:pPr>
        <w:numPr>
          <w:ilvl w:val="0"/>
          <w:numId w:val="36"/>
        </w:numPr>
        <w:rPr>
          <w:rFonts w:asciiTheme="minorHAnsi" w:hAnsiTheme="minorHAnsi"/>
          <w:bCs/>
          <w:sz w:val="22"/>
          <w:szCs w:val="22"/>
        </w:rPr>
      </w:pPr>
      <w:proofErr w:type="spellStart"/>
      <w:r w:rsidRPr="00B64828">
        <w:rPr>
          <w:rFonts w:asciiTheme="minorHAnsi" w:hAnsiTheme="minorHAnsi"/>
          <w:bCs/>
          <w:sz w:val="22"/>
          <w:szCs w:val="22"/>
        </w:rPr>
        <w:t>WebLogic</w:t>
      </w:r>
      <w:proofErr w:type="spellEnd"/>
    </w:p>
    <w:p w:rsidR="006113FA" w:rsidRPr="00B64828" w:rsidRDefault="006113FA" w:rsidP="004743BB">
      <w:pPr>
        <w:numPr>
          <w:ilvl w:val="0"/>
          <w:numId w:val="36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>OUD</w:t>
      </w:r>
    </w:p>
    <w:p w:rsidR="006113FA" w:rsidRPr="00B64828" w:rsidRDefault="006113FA" w:rsidP="006113FA">
      <w:pPr>
        <w:numPr>
          <w:ilvl w:val="0"/>
          <w:numId w:val="36"/>
        </w:numPr>
        <w:rPr>
          <w:rFonts w:asciiTheme="minorHAnsi" w:hAnsiTheme="minorHAnsi"/>
          <w:bCs/>
          <w:sz w:val="22"/>
          <w:szCs w:val="22"/>
        </w:rPr>
      </w:pPr>
      <w:proofErr w:type="spellStart"/>
      <w:r w:rsidRPr="00B64828">
        <w:rPr>
          <w:rFonts w:asciiTheme="minorHAnsi" w:hAnsiTheme="minorHAnsi"/>
          <w:bCs/>
          <w:sz w:val="22"/>
          <w:szCs w:val="22"/>
        </w:rPr>
        <w:t>WebCenter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 Portal</w:t>
      </w:r>
    </w:p>
    <w:p w:rsidR="006113FA" w:rsidRPr="00B64828" w:rsidRDefault="006113FA" w:rsidP="006113FA">
      <w:pPr>
        <w:numPr>
          <w:ilvl w:val="0"/>
          <w:numId w:val="36"/>
        </w:numPr>
        <w:rPr>
          <w:rFonts w:asciiTheme="minorHAnsi" w:hAnsiTheme="minorHAnsi"/>
          <w:bCs/>
          <w:sz w:val="22"/>
          <w:szCs w:val="22"/>
        </w:rPr>
      </w:pPr>
      <w:proofErr w:type="spellStart"/>
      <w:r w:rsidRPr="00B64828">
        <w:rPr>
          <w:rFonts w:asciiTheme="minorHAnsi" w:hAnsiTheme="minorHAnsi"/>
          <w:bCs/>
          <w:sz w:val="22"/>
          <w:szCs w:val="22"/>
        </w:rPr>
        <w:t>WebCenter</w:t>
      </w:r>
      <w:proofErr w:type="spellEnd"/>
      <w:r w:rsidRPr="00B64828">
        <w:rPr>
          <w:rFonts w:asciiTheme="minorHAnsi" w:hAnsiTheme="minorHAnsi"/>
          <w:bCs/>
          <w:sz w:val="22"/>
          <w:szCs w:val="22"/>
        </w:rPr>
        <w:t xml:space="preserve"> UCM</w:t>
      </w:r>
    </w:p>
    <w:p w:rsidR="004743BB" w:rsidRPr="00B64828" w:rsidRDefault="004743BB" w:rsidP="004743BB">
      <w:pPr>
        <w:rPr>
          <w:rFonts w:asciiTheme="minorHAnsi" w:hAnsiTheme="minorHAnsi"/>
          <w:bCs/>
          <w:sz w:val="22"/>
          <w:szCs w:val="22"/>
        </w:rPr>
      </w:pPr>
    </w:p>
    <w:p w:rsidR="004743BB" w:rsidRPr="00B64828" w:rsidRDefault="004743BB" w:rsidP="004743BB">
      <w:pPr>
        <w:rPr>
          <w:rFonts w:asciiTheme="minorHAnsi" w:hAnsiTheme="minorHAnsi"/>
          <w:bCs/>
          <w:sz w:val="22"/>
          <w:szCs w:val="22"/>
        </w:rPr>
      </w:pPr>
    </w:p>
    <w:p w:rsidR="004743BB" w:rsidRPr="00B64828" w:rsidRDefault="004743BB" w:rsidP="004743BB">
      <w:p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lastRenderedPageBreak/>
        <w:t>Expected Completion 08/2015</w:t>
      </w:r>
    </w:p>
    <w:p w:rsidR="004743BB" w:rsidRPr="00B64828" w:rsidRDefault="00363014" w:rsidP="004743BB">
      <w:pPr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sz w:val="22"/>
          <w:szCs w:val="22"/>
          <w:u w:val="single"/>
        </w:rPr>
        <w:t>Oracle</w:t>
      </w:r>
      <w:r w:rsidR="004743BB" w:rsidRPr="00B64828">
        <w:rPr>
          <w:rFonts w:asciiTheme="minorHAnsi" w:hAnsiTheme="minorHAnsi"/>
          <w:b/>
          <w:bCs/>
          <w:sz w:val="22"/>
          <w:szCs w:val="22"/>
          <w:u w:val="single"/>
        </w:rPr>
        <w:t xml:space="preserve"> Certification Application</w:t>
      </w:r>
    </w:p>
    <w:p w:rsidR="004743BB" w:rsidRPr="00B64828" w:rsidRDefault="004743BB" w:rsidP="004743BB">
      <w:pPr>
        <w:numPr>
          <w:ilvl w:val="0"/>
          <w:numId w:val="37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 xml:space="preserve">Hyperion </w:t>
      </w:r>
    </w:p>
    <w:p w:rsidR="004743BB" w:rsidRPr="00B64828" w:rsidRDefault="004743BB" w:rsidP="004743BB">
      <w:pPr>
        <w:numPr>
          <w:ilvl w:val="0"/>
          <w:numId w:val="37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>Siebel 8.x</w:t>
      </w:r>
    </w:p>
    <w:p w:rsidR="004743BB" w:rsidRPr="00B64828" w:rsidRDefault="004743BB" w:rsidP="004743BB">
      <w:pPr>
        <w:numPr>
          <w:ilvl w:val="0"/>
          <w:numId w:val="37"/>
        </w:numPr>
        <w:rPr>
          <w:rFonts w:asciiTheme="minorHAnsi" w:hAnsiTheme="minorHAnsi"/>
          <w:bCs/>
          <w:sz w:val="22"/>
          <w:szCs w:val="22"/>
        </w:rPr>
      </w:pPr>
      <w:r w:rsidRPr="00B64828">
        <w:rPr>
          <w:rFonts w:asciiTheme="minorHAnsi" w:hAnsiTheme="minorHAnsi"/>
          <w:bCs/>
          <w:sz w:val="22"/>
          <w:szCs w:val="22"/>
        </w:rPr>
        <w:t>E-Business Suite</w:t>
      </w:r>
    </w:p>
    <w:sectPr w:rsidR="004743BB" w:rsidRPr="00B64828" w:rsidSect="00B84A5A">
      <w:headerReference w:type="default" r:id="rId20"/>
      <w:footerReference w:type="default" r:id="rId21"/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E2B" w:rsidRDefault="001A5E2B">
      <w:r>
        <w:separator/>
      </w:r>
    </w:p>
  </w:endnote>
  <w:endnote w:type="continuationSeparator" w:id="0">
    <w:p w:rsidR="001A5E2B" w:rsidRDefault="001A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7FC" w:rsidRDefault="008B37FC">
    <w:pPr>
      <w:pStyle w:val="Footer"/>
      <w:jc w:val="right"/>
    </w:pPr>
    <w:r>
      <w:rPr>
        <w:rFonts w:cs="Arial"/>
        <w:sz w:val="16"/>
        <w:szCs w:val="16"/>
      </w:rPr>
      <w:t xml:space="preserve">Page </w:t>
    </w:r>
    <w:r w:rsidR="00DD576B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DD576B">
      <w:rPr>
        <w:sz w:val="16"/>
        <w:szCs w:val="16"/>
      </w:rPr>
      <w:fldChar w:fldCharType="separate"/>
    </w:r>
    <w:r w:rsidR="00CD71DF">
      <w:rPr>
        <w:noProof/>
        <w:sz w:val="16"/>
        <w:szCs w:val="16"/>
      </w:rPr>
      <w:t>1</w:t>
    </w:r>
    <w:r w:rsidR="00DD576B">
      <w:rPr>
        <w:sz w:val="16"/>
        <w:szCs w:val="16"/>
      </w:rPr>
      <w:fldChar w:fldCharType="end"/>
    </w:r>
    <w:r>
      <w:rPr>
        <w:rFonts w:cs="Arial"/>
        <w:sz w:val="16"/>
        <w:szCs w:val="16"/>
      </w:rPr>
      <w:t xml:space="preserve"> of </w:t>
    </w:r>
    <w:r w:rsidR="00DD576B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\*Arabic </w:instrText>
    </w:r>
    <w:r w:rsidR="00DD576B">
      <w:rPr>
        <w:sz w:val="16"/>
        <w:szCs w:val="16"/>
      </w:rPr>
      <w:fldChar w:fldCharType="separate"/>
    </w:r>
    <w:r w:rsidR="00CD71DF">
      <w:rPr>
        <w:noProof/>
        <w:sz w:val="16"/>
        <w:szCs w:val="16"/>
      </w:rPr>
      <w:t>16</w:t>
    </w:r>
    <w:r w:rsidR="00DD576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E2B" w:rsidRDefault="001A5E2B">
      <w:r>
        <w:separator/>
      </w:r>
    </w:p>
  </w:footnote>
  <w:footnote w:type="continuationSeparator" w:id="0">
    <w:p w:rsidR="001A5E2B" w:rsidRDefault="001A5E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7FC" w:rsidRDefault="008B37FC" w:rsidP="00277C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"/>
      <w:lvlJc w:val="left"/>
      <w:pPr>
        <w:tabs>
          <w:tab w:val="num" w:pos="720"/>
        </w:tabs>
        <w:ind w:left="720" w:hanging="432"/>
      </w:pPr>
      <w:rPr>
        <w:rFonts w:ascii="Symbol" w:hAnsi="Symbol" w:cs="Symbol"/>
        <w:color w:val="auto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"/>
      <w:lvlJc w:val="left"/>
      <w:pPr>
        <w:tabs>
          <w:tab w:val="num" w:pos="720"/>
        </w:tabs>
        <w:ind w:left="720" w:hanging="432"/>
      </w:pPr>
      <w:rPr>
        <w:rFonts w:ascii="Symbol" w:hAnsi="Symbol" w:cs="Symbol"/>
        <w:color w:val="auto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4">
    <w:nsid w:val="00000005"/>
    <w:multiLevelType w:val="singleLevel"/>
    <w:tmpl w:val="00000005"/>
    <w:name w:val="WW8Num11"/>
    <w:lvl w:ilvl="0">
      <w:start w:val="1"/>
      <w:numFmt w:val="bullet"/>
      <w:lvlText w:val=""/>
      <w:lvlJc w:val="left"/>
      <w:pPr>
        <w:tabs>
          <w:tab w:val="num" w:pos="720"/>
        </w:tabs>
        <w:ind w:left="720" w:hanging="432"/>
      </w:pPr>
      <w:rPr>
        <w:rFonts w:ascii="Symbol" w:hAnsi="Symbol" w:cs="Symbol"/>
        <w:color w:val="auto"/>
      </w:rPr>
    </w:lvl>
  </w:abstractNum>
  <w:abstractNum w:abstractNumId="5">
    <w:nsid w:val="00000006"/>
    <w:multiLevelType w:val="singleLevel"/>
    <w:tmpl w:val="00000006"/>
    <w:name w:val="WW8Num13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6">
    <w:nsid w:val="00000007"/>
    <w:multiLevelType w:val="singleLevel"/>
    <w:tmpl w:val="00000007"/>
    <w:name w:val="WW8Num15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7">
    <w:nsid w:val="00000008"/>
    <w:multiLevelType w:val="singleLevel"/>
    <w:tmpl w:val="00000008"/>
    <w:name w:val="WW8Num21"/>
    <w:lvl w:ilvl="0">
      <w:start w:val="1"/>
      <w:numFmt w:val="bullet"/>
      <w:lvlText w:val=""/>
      <w:lvlJc w:val="left"/>
      <w:pPr>
        <w:tabs>
          <w:tab w:val="num" w:pos="432"/>
        </w:tabs>
        <w:ind w:left="432" w:hanging="432"/>
      </w:pPr>
      <w:rPr>
        <w:rFonts w:ascii="Symbol" w:hAnsi="Symbol" w:cs="Symbol"/>
        <w:color w:val="auto"/>
      </w:rPr>
    </w:lvl>
  </w:abstractNum>
  <w:abstractNum w:abstractNumId="8">
    <w:nsid w:val="00000009"/>
    <w:multiLevelType w:val="singleLevel"/>
    <w:tmpl w:val="00000009"/>
    <w:name w:val="WW8Num26"/>
    <w:lvl w:ilvl="0">
      <w:start w:val="1"/>
      <w:numFmt w:val="bullet"/>
      <w:lvlText w:val=""/>
      <w:lvlJc w:val="left"/>
      <w:pPr>
        <w:tabs>
          <w:tab w:val="num" w:pos="720"/>
        </w:tabs>
        <w:ind w:left="720" w:hanging="432"/>
      </w:pPr>
      <w:rPr>
        <w:rFonts w:ascii="Symbol" w:hAnsi="Symbol" w:cs="Symbol"/>
        <w:color w:val="auto"/>
      </w:rPr>
    </w:lvl>
  </w:abstractNum>
  <w:abstractNum w:abstractNumId="9">
    <w:nsid w:val="022E55B4"/>
    <w:multiLevelType w:val="hybridMultilevel"/>
    <w:tmpl w:val="6280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2A0A0F"/>
    <w:multiLevelType w:val="multilevel"/>
    <w:tmpl w:val="180E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62716F"/>
    <w:multiLevelType w:val="hybridMultilevel"/>
    <w:tmpl w:val="FA34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BD7656"/>
    <w:multiLevelType w:val="multilevel"/>
    <w:tmpl w:val="0E5C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6521ED8"/>
    <w:multiLevelType w:val="hybridMultilevel"/>
    <w:tmpl w:val="0FAC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050B0D"/>
    <w:multiLevelType w:val="hybridMultilevel"/>
    <w:tmpl w:val="6296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AE05617"/>
    <w:multiLevelType w:val="hybridMultilevel"/>
    <w:tmpl w:val="8088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BF443DF"/>
    <w:multiLevelType w:val="multilevel"/>
    <w:tmpl w:val="F08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C362F3B"/>
    <w:multiLevelType w:val="hybridMultilevel"/>
    <w:tmpl w:val="4236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C606DD9"/>
    <w:multiLevelType w:val="hybridMultilevel"/>
    <w:tmpl w:val="BBB4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EE2378B"/>
    <w:multiLevelType w:val="hybridMultilevel"/>
    <w:tmpl w:val="01A6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F42719"/>
    <w:multiLevelType w:val="multilevel"/>
    <w:tmpl w:val="2A347F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1">
    <w:nsid w:val="14263019"/>
    <w:multiLevelType w:val="hybridMultilevel"/>
    <w:tmpl w:val="D2B62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A915F59"/>
    <w:multiLevelType w:val="multilevel"/>
    <w:tmpl w:val="589A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1AA1425C"/>
    <w:multiLevelType w:val="hybridMultilevel"/>
    <w:tmpl w:val="02C2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E5F51E7"/>
    <w:multiLevelType w:val="hybridMultilevel"/>
    <w:tmpl w:val="52FA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F52547B"/>
    <w:multiLevelType w:val="multilevel"/>
    <w:tmpl w:val="532C1F0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6">
    <w:nsid w:val="1FC05119"/>
    <w:multiLevelType w:val="hybridMultilevel"/>
    <w:tmpl w:val="F8CA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822F31"/>
    <w:multiLevelType w:val="hybridMultilevel"/>
    <w:tmpl w:val="4F86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8A1F11"/>
    <w:multiLevelType w:val="hybridMultilevel"/>
    <w:tmpl w:val="31E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ED7310"/>
    <w:multiLevelType w:val="hybridMultilevel"/>
    <w:tmpl w:val="1E448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1A014E9"/>
    <w:multiLevelType w:val="hybridMultilevel"/>
    <w:tmpl w:val="B3C05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3F50C55"/>
    <w:multiLevelType w:val="hybridMultilevel"/>
    <w:tmpl w:val="8630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88E4E8F"/>
    <w:multiLevelType w:val="hybridMultilevel"/>
    <w:tmpl w:val="1606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8CE7D96"/>
    <w:multiLevelType w:val="hybridMultilevel"/>
    <w:tmpl w:val="8AEE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EA5C78"/>
    <w:multiLevelType w:val="hybridMultilevel"/>
    <w:tmpl w:val="5A98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CCC1F2A"/>
    <w:multiLevelType w:val="hybridMultilevel"/>
    <w:tmpl w:val="78C24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A6D7F1F"/>
    <w:multiLevelType w:val="hybridMultilevel"/>
    <w:tmpl w:val="3F90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AC93C91"/>
    <w:multiLevelType w:val="hybridMultilevel"/>
    <w:tmpl w:val="7E90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FA66BE3"/>
    <w:multiLevelType w:val="multilevel"/>
    <w:tmpl w:val="532C1F0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9">
    <w:nsid w:val="53DC5F93"/>
    <w:multiLevelType w:val="hybridMultilevel"/>
    <w:tmpl w:val="AE4AB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4AB7CFA"/>
    <w:multiLevelType w:val="multilevel"/>
    <w:tmpl w:val="A6FC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56AE27DF"/>
    <w:multiLevelType w:val="hybridMultilevel"/>
    <w:tmpl w:val="932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461EA2"/>
    <w:multiLevelType w:val="multilevel"/>
    <w:tmpl w:val="DBE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46D743B"/>
    <w:multiLevelType w:val="hybridMultilevel"/>
    <w:tmpl w:val="9572E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4B24AE3"/>
    <w:multiLevelType w:val="hybridMultilevel"/>
    <w:tmpl w:val="4E5E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7944D3"/>
    <w:multiLevelType w:val="hybridMultilevel"/>
    <w:tmpl w:val="08E0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9047D72"/>
    <w:multiLevelType w:val="multilevel"/>
    <w:tmpl w:val="C29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6DAD570B"/>
    <w:multiLevelType w:val="hybridMultilevel"/>
    <w:tmpl w:val="31224A60"/>
    <w:lvl w:ilvl="0" w:tplc="5FB6580A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7606A4F"/>
    <w:multiLevelType w:val="hybridMultilevel"/>
    <w:tmpl w:val="09346A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9701DFC"/>
    <w:multiLevelType w:val="hybridMultilevel"/>
    <w:tmpl w:val="F078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9841216"/>
    <w:multiLevelType w:val="hybridMultilevel"/>
    <w:tmpl w:val="04CE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5"/>
  </w:num>
  <w:num w:numId="4">
    <w:abstractNumId w:val="41"/>
  </w:num>
  <w:num w:numId="5">
    <w:abstractNumId w:val="31"/>
  </w:num>
  <w:num w:numId="6">
    <w:abstractNumId w:val="35"/>
  </w:num>
  <w:num w:numId="7">
    <w:abstractNumId w:val="19"/>
  </w:num>
  <w:num w:numId="8">
    <w:abstractNumId w:val="39"/>
  </w:num>
  <w:num w:numId="9">
    <w:abstractNumId w:val="34"/>
  </w:num>
  <w:num w:numId="10">
    <w:abstractNumId w:val="23"/>
  </w:num>
  <w:num w:numId="11">
    <w:abstractNumId w:val="9"/>
  </w:num>
  <w:num w:numId="12">
    <w:abstractNumId w:val="11"/>
  </w:num>
  <w:num w:numId="13">
    <w:abstractNumId w:val="26"/>
  </w:num>
  <w:num w:numId="14">
    <w:abstractNumId w:val="50"/>
  </w:num>
  <w:num w:numId="15">
    <w:abstractNumId w:val="29"/>
  </w:num>
  <w:num w:numId="16">
    <w:abstractNumId w:val="14"/>
  </w:num>
  <w:num w:numId="17">
    <w:abstractNumId w:val="49"/>
  </w:num>
  <w:num w:numId="18">
    <w:abstractNumId w:val="21"/>
  </w:num>
  <w:num w:numId="19">
    <w:abstractNumId w:val="18"/>
  </w:num>
  <w:num w:numId="20">
    <w:abstractNumId w:val="24"/>
  </w:num>
  <w:num w:numId="21">
    <w:abstractNumId w:val="17"/>
  </w:num>
  <w:num w:numId="22">
    <w:abstractNumId w:val="43"/>
  </w:num>
  <w:num w:numId="23">
    <w:abstractNumId w:val="37"/>
  </w:num>
  <w:num w:numId="24">
    <w:abstractNumId w:val="30"/>
  </w:num>
  <w:num w:numId="25">
    <w:abstractNumId w:val="20"/>
  </w:num>
  <w:num w:numId="26">
    <w:abstractNumId w:val="38"/>
  </w:num>
  <w:num w:numId="27">
    <w:abstractNumId w:val="25"/>
  </w:num>
  <w:num w:numId="28">
    <w:abstractNumId w:val="46"/>
  </w:num>
  <w:num w:numId="29">
    <w:abstractNumId w:val="40"/>
  </w:num>
  <w:num w:numId="30">
    <w:abstractNumId w:val="42"/>
  </w:num>
  <w:num w:numId="31">
    <w:abstractNumId w:val="12"/>
  </w:num>
  <w:num w:numId="32">
    <w:abstractNumId w:val="22"/>
  </w:num>
  <w:num w:numId="33">
    <w:abstractNumId w:val="10"/>
  </w:num>
  <w:num w:numId="34">
    <w:abstractNumId w:val="16"/>
  </w:num>
  <w:num w:numId="35">
    <w:abstractNumId w:val="48"/>
  </w:num>
  <w:num w:numId="36">
    <w:abstractNumId w:val="44"/>
  </w:num>
  <w:num w:numId="37">
    <w:abstractNumId w:val="32"/>
  </w:num>
  <w:num w:numId="38">
    <w:abstractNumId w:val="13"/>
  </w:num>
  <w:num w:numId="39">
    <w:abstractNumId w:val="28"/>
  </w:num>
  <w:num w:numId="40">
    <w:abstractNumId w:val="45"/>
  </w:num>
  <w:num w:numId="41">
    <w:abstractNumId w:val="36"/>
  </w:num>
  <w:num w:numId="42">
    <w:abstractNumId w:val="27"/>
  </w:num>
  <w:num w:numId="43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3417D"/>
    <w:rsid w:val="00006284"/>
    <w:rsid w:val="00006BCF"/>
    <w:rsid w:val="0001497D"/>
    <w:rsid w:val="00015BE7"/>
    <w:rsid w:val="00020610"/>
    <w:rsid w:val="00023265"/>
    <w:rsid w:val="000235F6"/>
    <w:rsid w:val="0002742E"/>
    <w:rsid w:val="00033A1E"/>
    <w:rsid w:val="000353C4"/>
    <w:rsid w:val="00040CBB"/>
    <w:rsid w:val="000411F5"/>
    <w:rsid w:val="00043FE0"/>
    <w:rsid w:val="000459AC"/>
    <w:rsid w:val="00063D42"/>
    <w:rsid w:val="000657FA"/>
    <w:rsid w:val="00070B88"/>
    <w:rsid w:val="0007284C"/>
    <w:rsid w:val="000807BF"/>
    <w:rsid w:val="000820E4"/>
    <w:rsid w:val="000847F2"/>
    <w:rsid w:val="00086317"/>
    <w:rsid w:val="0008752F"/>
    <w:rsid w:val="0009449A"/>
    <w:rsid w:val="000962DD"/>
    <w:rsid w:val="000A153A"/>
    <w:rsid w:val="000A2343"/>
    <w:rsid w:val="000A78CE"/>
    <w:rsid w:val="000A7985"/>
    <w:rsid w:val="000B0819"/>
    <w:rsid w:val="000B151C"/>
    <w:rsid w:val="000B22A6"/>
    <w:rsid w:val="000B28CB"/>
    <w:rsid w:val="000B68E1"/>
    <w:rsid w:val="000B6F0D"/>
    <w:rsid w:val="000C49D1"/>
    <w:rsid w:val="000C5188"/>
    <w:rsid w:val="000C7DF1"/>
    <w:rsid w:val="000D4B6D"/>
    <w:rsid w:val="000D796E"/>
    <w:rsid w:val="000D7F5D"/>
    <w:rsid w:val="000E2581"/>
    <w:rsid w:val="000E46AF"/>
    <w:rsid w:val="000F0B92"/>
    <w:rsid w:val="000F20DC"/>
    <w:rsid w:val="000F4802"/>
    <w:rsid w:val="00103DFE"/>
    <w:rsid w:val="001155B4"/>
    <w:rsid w:val="001245FE"/>
    <w:rsid w:val="00126904"/>
    <w:rsid w:val="0012718D"/>
    <w:rsid w:val="001310BC"/>
    <w:rsid w:val="00131442"/>
    <w:rsid w:val="00134B35"/>
    <w:rsid w:val="00136759"/>
    <w:rsid w:val="00141194"/>
    <w:rsid w:val="00141C0E"/>
    <w:rsid w:val="00152B9A"/>
    <w:rsid w:val="00154A43"/>
    <w:rsid w:val="001609A2"/>
    <w:rsid w:val="0016146C"/>
    <w:rsid w:val="00161D89"/>
    <w:rsid w:val="00161F29"/>
    <w:rsid w:val="00163BD4"/>
    <w:rsid w:val="0016430E"/>
    <w:rsid w:val="00166D3C"/>
    <w:rsid w:val="00167744"/>
    <w:rsid w:val="0017041C"/>
    <w:rsid w:val="00176875"/>
    <w:rsid w:val="001806CF"/>
    <w:rsid w:val="001808A0"/>
    <w:rsid w:val="001871CD"/>
    <w:rsid w:val="00187A66"/>
    <w:rsid w:val="0019261C"/>
    <w:rsid w:val="00192F70"/>
    <w:rsid w:val="001A018B"/>
    <w:rsid w:val="001A3909"/>
    <w:rsid w:val="001A42A4"/>
    <w:rsid w:val="001A4ADD"/>
    <w:rsid w:val="001A5E2B"/>
    <w:rsid w:val="001B1914"/>
    <w:rsid w:val="001B1EF6"/>
    <w:rsid w:val="001C3948"/>
    <w:rsid w:val="001C4805"/>
    <w:rsid w:val="001C6025"/>
    <w:rsid w:val="001C71EA"/>
    <w:rsid w:val="001D385C"/>
    <w:rsid w:val="001D418D"/>
    <w:rsid w:val="001D63C8"/>
    <w:rsid w:val="001D71C6"/>
    <w:rsid w:val="001D749E"/>
    <w:rsid w:val="001E5F4E"/>
    <w:rsid w:val="001F0E81"/>
    <w:rsid w:val="001F4FA2"/>
    <w:rsid w:val="001F4FA6"/>
    <w:rsid w:val="001F62E9"/>
    <w:rsid w:val="001F6A87"/>
    <w:rsid w:val="002045F1"/>
    <w:rsid w:val="002114DB"/>
    <w:rsid w:val="00212A87"/>
    <w:rsid w:val="0021456D"/>
    <w:rsid w:val="0022080F"/>
    <w:rsid w:val="002237D4"/>
    <w:rsid w:val="00224419"/>
    <w:rsid w:val="00227A27"/>
    <w:rsid w:val="00230960"/>
    <w:rsid w:val="00231F99"/>
    <w:rsid w:val="002325EE"/>
    <w:rsid w:val="00240C9E"/>
    <w:rsid w:val="00241E8F"/>
    <w:rsid w:val="00245447"/>
    <w:rsid w:val="00246E71"/>
    <w:rsid w:val="00247A7D"/>
    <w:rsid w:val="002521E1"/>
    <w:rsid w:val="002661CC"/>
    <w:rsid w:val="002661E9"/>
    <w:rsid w:val="002678B9"/>
    <w:rsid w:val="00275D72"/>
    <w:rsid w:val="00277900"/>
    <w:rsid w:val="00277CCD"/>
    <w:rsid w:val="00281117"/>
    <w:rsid w:val="002836B8"/>
    <w:rsid w:val="00283D5E"/>
    <w:rsid w:val="002841B7"/>
    <w:rsid w:val="00285E81"/>
    <w:rsid w:val="00291BF4"/>
    <w:rsid w:val="00297499"/>
    <w:rsid w:val="002B1F28"/>
    <w:rsid w:val="002B7BD0"/>
    <w:rsid w:val="002C2E12"/>
    <w:rsid w:val="002C46D3"/>
    <w:rsid w:val="002D4F47"/>
    <w:rsid w:val="002D62B3"/>
    <w:rsid w:val="002D724C"/>
    <w:rsid w:val="002E1D9B"/>
    <w:rsid w:val="002E2F07"/>
    <w:rsid w:val="002E4D11"/>
    <w:rsid w:val="002E711F"/>
    <w:rsid w:val="002F0627"/>
    <w:rsid w:val="002F3A5C"/>
    <w:rsid w:val="002F6B42"/>
    <w:rsid w:val="0030515C"/>
    <w:rsid w:val="00306628"/>
    <w:rsid w:val="00312E0D"/>
    <w:rsid w:val="0031630B"/>
    <w:rsid w:val="00320296"/>
    <w:rsid w:val="0032100B"/>
    <w:rsid w:val="003227CB"/>
    <w:rsid w:val="00325ACF"/>
    <w:rsid w:val="00325BD1"/>
    <w:rsid w:val="00330088"/>
    <w:rsid w:val="00333EDD"/>
    <w:rsid w:val="003361F3"/>
    <w:rsid w:val="00337664"/>
    <w:rsid w:val="00342780"/>
    <w:rsid w:val="00343B4B"/>
    <w:rsid w:val="0034607B"/>
    <w:rsid w:val="00351E4F"/>
    <w:rsid w:val="00356262"/>
    <w:rsid w:val="00357EF7"/>
    <w:rsid w:val="00362809"/>
    <w:rsid w:val="00362F89"/>
    <w:rsid w:val="00363014"/>
    <w:rsid w:val="00363696"/>
    <w:rsid w:val="0036386D"/>
    <w:rsid w:val="003756E5"/>
    <w:rsid w:val="00381E9A"/>
    <w:rsid w:val="00397D6F"/>
    <w:rsid w:val="003A205A"/>
    <w:rsid w:val="003A6541"/>
    <w:rsid w:val="003B2CA3"/>
    <w:rsid w:val="003B2F4C"/>
    <w:rsid w:val="003B2FE0"/>
    <w:rsid w:val="003B5A62"/>
    <w:rsid w:val="003B6473"/>
    <w:rsid w:val="003C01AC"/>
    <w:rsid w:val="003C7732"/>
    <w:rsid w:val="003C7F8E"/>
    <w:rsid w:val="003E0AC7"/>
    <w:rsid w:val="003E60DE"/>
    <w:rsid w:val="003F6B20"/>
    <w:rsid w:val="004004EF"/>
    <w:rsid w:val="00400A9D"/>
    <w:rsid w:val="00401583"/>
    <w:rsid w:val="00403E45"/>
    <w:rsid w:val="004060CB"/>
    <w:rsid w:val="00410C39"/>
    <w:rsid w:val="00411C78"/>
    <w:rsid w:val="00411DC4"/>
    <w:rsid w:val="0041290E"/>
    <w:rsid w:val="00415031"/>
    <w:rsid w:val="004226DA"/>
    <w:rsid w:val="00422A28"/>
    <w:rsid w:val="00440543"/>
    <w:rsid w:val="004411EF"/>
    <w:rsid w:val="00441217"/>
    <w:rsid w:val="0044291F"/>
    <w:rsid w:val="004458D7"/>
    <w:rsid w:val="004463FD"/>
    <w:rsid w:val="004525C0"/>
    <w:rsid w:val="00454273"/>
    <w:rsid w:val="00454EED"/>
    <w:rsid w:val="00457257"/>
    <w:rsid w:val="004634C3"/>
    <w:rsid w:val="00464036"/>
    <w:rsid w:val="00472B85"/>
    <w:rsid w:val="004743BB"/>
    <w:rsid w:val="004754D3"/>
    <w:rsid w:val="0047750F"/>
    <w:rsid w:val="0047796D"/>
    <w:rsid w:val="00482468"/>
    <w:rsid w:val="0048619A"/>
    <w:rsid w:val="0048672C"/>
    <w:rsid w:val="00496667"/>
    <w:rsid w:val="004A57F3"/>
    <w:rsid w:val="004A7348"/>
    <w:rsid w:val="004B382E"/>
    <w:rsid w:val="004B6261"/>
    <w:rsid w:val="004B7805"/>
    <w:rsid w:val="004C53AF"/>
    <w:rsid w:val="004C572A"/>
    <w:rsid w:val="004D1FF3"/>
    <w:rsid w:val="004D5B47"/>
    <w:rsid w:val="004E2ADF"/>
    <w:rsid w:val="004E34AE"/>
    <w:rsid w:val="004E5A01"/>
    <w:rsid w:val="004F3E2B"/>
    <w:rsid w:val="004F5FD1"/>
    <w:rsid w:val="005033B7"/>
    <w:rsid w:val="00506D93"/>
    <w:rsid w:val="00521322"/>
    <w:rsid w:val="005220BD"/>
    <w:rsid w:val="00523992"/>
    <w:rsid w:val="005269B0"/>
    <w:rsid w:val="00526E93"/>
    <w:rsid w:val="00533887"/>
    <w:rsid w:val="0056021A"/>
    <w:rsid w:val="005736E9"/>
    <w:rsid w:val="00575902"/>
    <w:rsid w:val="00576766"/>
    <w:rsid w:val="00577044"/>
    <w:rsid w:val="00577F5D"/>
    <w:rsid w:val="00580F15"/>
    <w:rsid w:val="0058540F"/>
    <w:rsid w:val="00590AC1"/>
    <w:rsid w:val="005971EF"/>
    <w:rsid w:val="005A3409"/>
    <w:rsid w:val="005A4783"/>
    <w:rsid w:val="005B0266"/>
    <w:rsid w:val="005B06BE"/>
    <w:rsid w:val="005B459D"/>
    <w:rsid w:val="005C1ABB"/>
    <w:rsid w:val="005C20FD"/>
    <w:rsid w:val="005D0AE4"/>
    <w:rsid w:val="005D5049"/>
    <w:rsid w:val="005D5069"/>
    <w:rsid w:val="005E0916"/>
    <w:rsid w:val="005E63B7"/>
    <w:rsid w:val="005E6C54"/>
    <w:rsid w:val="005E7B61"/>
    <w:rsid w:val="005F02F6"/>
    <w:rsid w:val="005F21B0"/>
    <w:rsid w:val="005F3868"/>
    <w:rsid w:val="00610AE6"/>
    <w:rsid w:val="006113FA"/>
    <w:rsid w:val="00613402"/>
    <w:rsid w:val="006223DA"/>
    <w:rsid w:val="00623CB9"/>
    <w:rsid w:val="00626F37"/>
    <w:rsid w:val="00640AD3"/>
    <w:rsid w:val="006445A6"/>
    <w:rsid w:val="0065272C"/>
    <w:rsid w:val="00653E62"/>
    <w:rsid w:val="00660923"/>
    <w:rsid w:val="006644BC"/>
    <w:rsid w:val="00665226"/>
    <w:rsid w:val="0066759F"/>
    <w:rsid w:val="006740CF"/>
    <w:rsid w:val="00674B8A"/>
    <w:rsid w:val="00675D02"/>
    <w:rsid w:val="00680B81"/>
    <w:rsid w:val="00681A15"/>
    <w:rsid w:val="00682803"/>
    <w:rsid w:val="00684D8A"/>
    <w:rsid w:val="00686DD0"/>
    <w:rsid w:val="00686EDB"/>
    <w:rsid w:val="00691D5D"/>
    <w:rsid w:val="0069214E"/>
    <w:rsid w:val="00694188"/>
    <w:rsid w:val="006A3178"/>
    <w:rsid w:val="006B79A5"/>
    <w:rsid w:val="006C5BD0"/>
    <w:rsid w:val="006D06F1"/>
    <w:rsid w:val="006D3E2C"/>
    <w:rsid w:val="006E19BC"/>
    <w:rsid w:val="006E3038"/>
    <w:rsid w:val="006E42DE"/>
    <w:rsid w:val="006E5C50"/>
    <w:rsid w:val="006E78FD"/>
    <w:rsid w:val="006E79D2"/>
    <w:rsid w:val="006F1EDF"/>
    <w:rsid w:val="006F2896"/>
    <w:rsid w:val="006F4429"/>
    <w:rsid w:val="006F5EEB"/>
    <w:rsid w:val="006F7334"/>
    <w:rsid w:val="007063BC"/>
    <w:rsid w:val="00707741"/>
    <w:rsid w:val="00717CA0"/>
    <w:rsid w:val="00725A2C"/>
    <w:rsid w:val="0072645E"/>
    <w:rsid w:val="00727EF0"/>
    <w:rsid w:val="00735707"/>
    <w:rsid w:val="00737A7E"/>
    <w:rsid w:val="007429D4"/>
    <w:rsid w:val="007600FE"/>
    <w:rsid w:val="00764748"/>
    <w:rsid w:val="007655E3"/>
    <w:rsid w:val="0077371A"/>
    <w:rsid w:val="007764B8"/>
    <w:rsid w:val="00781C20"/>
    <w:rsid w:val="00783E94"/>
    <w:rsid w:val="007851B0"/>
    <w:rsid w:val="00786F47"/>
    <w:rsid w:val="007950AA"/>
    <w:rsid w:val="0079619A"/>
    <w:rsid w:val="00797F90"/>
    <w:rsid w:val="007A0BC6"/>
    <w:rsid w:val="007A749E"/>
    <w:rsid w:val="007B2CAB"/>
    <w:rsid w:val="007B799C"/>
    <w:rsid w:val="007C26E9"/>
    <w:rsid w:val="007C6E78"/>
    <w:rsid w:val="007D72A3"/>
    <w:rsid w:val="007E018F"/>
    <w:rsid w:val="007E3CB8"/>
    <w:rsid w:val="007E542C"/>
    <w:rsid w:val="007E57F4"/>
    <w:rsid w:val="007F1CBE"/>
    <w:rsid w:val="007F1F44"/>
    <w:rsid w:val="008024FB"/>
    <w:rsid w:val="00810491"/>
    <w:rsid w:val="008130A2"/>
    <w:rsid w:val="008267BC"/>
    <w:rsid w:val="00827C2D"/>
    <w:rsid w:val="0083036B"/>
    <w:rsid w:val="00835E78"/>
    <w:rsid w:val="00842781"/>
    <w:rsid w:val="00844CF0"/>
    <w:rsid w:val="008604D8"/>
    <w:rsid w:val="00860680"/>
    <w:rsid w:val="00861ABD"/>
    <w:rsid w:val="00865002"/>
    <w:rsid w:val="00865133"/>
    <w:rsid w:val="00867ED1"/>
    <w:rsid w:val="00871AB3"/>
    <w:rsid w:val="008755EF"/>
    <w:rsid w:val="0088769B"/>
    <w:rsid w:val="008878CF"/>
    <w:rsid w:val="00890018"/>
    <w:rsid w:val="008935D0"/>
    <w:rsid w:val="00896983"/>
    <w:rsid w:val="00897EB7"/>
    <w:rsid w:val="008A0922"/>
    <w:rsid w:val="008A2085"/>
    <w:rsid w:val="008A2A2B"/>
    <w:rsid w:val="008A3643"/>
    <w:rsid w:val="008B26FD"/>
    <w:rsid w:val="008B37FC"/>
    <w:rsid w:val="008B61C6"/>
    <w:rsid w:val="008B61FD"/>
    <w:rsid w:val="008B66AC"/>
    <w:rsid w:val="008B790F"/>
    <w:rsid w:val="008C4287"/>
    <w:rsid w:val="008C5DB6"/>
    <w:rsid w:val="008D00DF"/>
    <w:rsid w:val="008D5521"/>
    <w:rsid w:val="008E26D7"/>
    <w:rsid w:val="008E2D45"/>
    <w:rsid w:val="008E5B36"/>
    <w:rsid w:val="0090201C"/>
    <w:rsid w:val="00902D3F"/>
    <w:rsid w:val="00903ED4"/>
    <w:rsid w:val="00905D51"/>
    <w:rsid w:val="009214C5"/>
    <w:rsid w:val="00922D14"/>
    <w:rsid w:val="0092387B"/>
    <w:rsid w:val="009245DE"/>
    <w:rsid w:val="009314D2"/>
    <w:rsid w:val="00933F80"/>
    <w:rsid w:val="00934F96"/>
    <w:rsid w:val="00937A59"/>
    <w:rsid w:val="00942C28"/>
    <w:rsid w:val="00950F65"/>
    <w:rsid w:val="0096072C"/>
    <w:rsid w:val="00962CCE"/>
    <w:rsid w:val="0096517C"/>
    <w:rsid w:val="00965C75"/>
    <w:rsid w:val="009724E0"/>
    <w:rsid w:val="00974B37"/>
    <w:rsid w:val="009751FE"/>
    <w:rsid w:val="009758FE"/>
    <w:rsid w:val="00975F56"/>
    <w:rsid w:val="00984DF3"/>
    <w:rsid w:val="00986089"/>
    <w:rsid w:val="0098648B"/>
    <w:rsid w:val="00986FFB"/>
    <w:rsid w:val="00993ADD"/>
    <w:rsid w:val="009A20F1"/>
    <w:rsid w:val="009A23B4"/>
    <w:rsid w:val="009A28D2"/>
    <w:rsid w:val="009B2DBC"/>
    <w:rsid w:val="009B418A"/>
    <w:rsid w:val="009B43EF"/>
    <w:rsid w:val="009C2486"/>
    <w:rsid w:val="009C4728"/>
    <w:rsid w:val="009C5286"/>
    <w:rsid w:val="009C52B3"/>
    <w:rsid w:val="009D0A6C"/>
    <w:rsid w:val="009D0DEE"/>
    <w:rsid w:val="009D3F8D"/>
    <w:rsid w:val="009D6B05"/>
    <w:rsid w:val="009E01C9"/>
    <w:rsid w:val="009E392C"/>
    <w:rsid w:val="009E5CF8"/>
    <w:rsid w:val="009E68D7"/>
    <w:rsid w:val="009F1847"/>
    <w:rsid w:val="009F4C70"/>
    <w:rsid w:val="009F5806"/>
    <w:rsid w:val="009F6ABD"/>
    <w:rsid w:val="00A000BF"/>
    <w:rsid w:val="00A02A9B"/>
    <w:rsid w:val="00A05DDC"/>
    <w:rsid w:val="00A133B5"/>
    <w:rsid w:val="00A172CE"/>
    <w:rsid w:val="00A17875"/>
    <w:rsid w:val="00A2014B"/>
    <w:rsid w:val="00A2201B"/>
    <w:rsid w:val="00A24AF8"/>
    <w:rsid w:val="00A253E6"/>
    <w:rsid w:val="00A40FEC"/>
    <w:rsid w:val="00A41DD9"/>
    <w:rsid w:val="00A43CF4"/>
    <w:rsid w:val="00A466C3"/>
    <w:rsid w:val="00A55E33"/>
    <w:rsid w:val="00A607A5"/>
    <w:rsid w:val="00A63268"/>
    <w:rsid w:val="00A63A12"/>
    <w:rsid w:val="00A66387"/>
    <w:rsid w:val="00A6721F"/>
    <w:rsid w:val="00A72597"/>
    <w:rsid w:val="00A80E5B"/>
    <w:rsid w:val="00A8497D"/>
    <w:rsid w:val="00A872E6"/>
    <w:rsid w:val="00A948C6"/>
    <w:rsid w:val="00A953AA"/>
    <w:rsid w:val="00AA1B39"/>
    <w:rsid w:val="00AB10F0"/>
    <w:rsid w:val="00AB1998"/>
    <w:rsid w:val="00AB4584"/>
    <w:rsid w:val="00AB4BCD"/>
    <w:rsid w:val="00AC21FB"/>
    <w:rsid w:val="00AC68A9"/>
    <w:rsid w:val="00AD1BE8"/>
    <w:rsid w:val="00AD1C2F"/>
    <w:rsid w:val="00AE7852"/>
    <w:rsid w:val="00AF1128"/>
    <w:rsid w:val="00AF41A5"/>
    <w:rsid w:val="00AF4E0F"/>
    <w:rsid w:val="00AF66CB"/>
    <w:rsid w:val="00B02018"/>
    <w:rsid w:val="00B0578B"/>
    <w:rsid w:val="00B100CE"/>
    <w:rsid w:val="00B20AB8"/>
    <w:rsid w:val="00B22245"/>
    <w:rsid w:val="00B300FC"/>
    <w:rsid w:val="00B34FDF"/>
    <w:rsid w:val="00B4038D"/>
    <w:rsid w:val="00B424E7"/>
    <w:rsid w:val="00B451AF"/>
    <w:rsid w:val="00B57729"/>
    <w:rsid w:val="00B64828"/>
    <w:rsid w:val="00B663D6"/>
    <w:rsid w:val="00B7088D"/>
    <w:rsid w:val="00B7716C"/>
    <w:rsid w:val="00B80294"/>
    <w:rsid w:val="00B84A5A"/>
    <w:rsid w:val="00BA027E"/>
    <w:rsid w:val="00BA2AEC"/>
    <w:rsid w:val="00BA6D6D"/>
    <w:rsid w:val="00BC2EEE"/>
    <w:rsid w:val="00BC3F28"/>
    <w:rsid w:val="00BC6F20"/>
    <w:rsid w:val="00BD0051"/>
    <w:rsid w:val="00BD104B"/>
    <w:rsid w:val="00BD4429"/>
    <w:rsid w:val="00BD5AA3"/>
    <w:rsid w:val="00BD7B31"/>
    <w:rsid w:val="00BE1B55"/>
    <w:rsid w:val="00BE3DDD"/>
    <w:rsid w:val="00BE7601"/>
    <w:rsid w:val="00BF37F2"/>
    <w:rsid w:val="00BF5257"/>
    <w:rsid w:val="00C02912"/>
    <w:rsid w:val="00C02FD0"/>
    <w:rsid w:val="00C14D6B"/>
    <w:rsid w:val="00C16A95"/>
    <w:rsid w:val="00C1759E"/>
    <w:rsid w:val="00C20FE2"/>
    <w:rsid w:val="00C3417D"/>
    <w:rsid w:val="00C360F5"/>
    <w:rsid w:val="00C43BF7"/>
    <w:rsid w:val="00C47AEA"/>
    <w:rsid w:val="00C54DCF"/>
    <w:rsid w:val="00C55851"/>
    <w:rsid w:val="00C5765A"/>
    <w:rsid w:val="00C62B04"/>
    <w:rsid w:val="00C6326E"/>
    <w:rsid w:val="00C74F91"/>
    <w:rsid w:val="00C90C88"/>
    <w:rsid w:val="00C91DCF"/>
    <w:rsid w:val="00C945ED"/>
    <w:rsid w:val="00CA2A7B"/>
    <w:rsid w:val="00CA683C"/>
    <w:rsid w:val="00CA6C6D"/>
    <w:rsid w:val="00CB1363"/>
    <w:rsid w:val="00CB14BE"/>
    <w:rsid w:val="00CB1761"/>
    <w:rsid w:val="00CC3271"/>
    <w:rsid w:val="00CC7164"/>
    <w:rsid w:val="00CD0E7A"/>
    <w:rsid w:val="00CD4573"/>
    <w:rsid w:val="00CD71DF"/>
    <w:rsid w:val="00CE1FEF"/>
    <w:rsid w:val="00CF1246"/>
    <w:rsid w:val="00CF2C65"/>
    <w:rsid w:val="00CF41BE"/>
    <w:rsid w:val="00D05D31"/>
    <w:rsid w:val="00D20F44"/>
    <w:rsid w:val="00D22196"/>
    <w:rsid w:val="00D238BB"/>
    <w:rsid w:val="00D246A9"/>
    <w:rsid w:val="00D25C41"/>
    <w:rsid w:val="00D275EE"/>
    <w:rsid w:val="00D343D9"/>
    <w:rsid w:val="00D35377"/>
    <w:rsid w:val="00D43849"/>
    <w:rsid w:val="00D4629A"/>
    <w:rsid w:val="00D47950"/>
    <w:rsid w:val="00D604C6"/>
    <w:rsid w:val="00D72047"/>
    <w:rsid w:val="00D76E88"/>
    <w:rsid w:val="00D82091"/>
    <w:rsid w:val="00D851E0"/>
    <w:rsid w:val="00D91578"/>
    <w:rsid w:val="00D928CC"/>
    <w:rsid w:val="00D9505B"/>
    <w:rsid w:val="00D966B0"/>
    <w:rsid w:val="00DA4F26"/>
    <w:rsid w:val="00DA52EB"/>
    <w:rsid w:val="00DB15B2"/>
    <w:rsid w:val="00DB1CFC"/>
    <w:rsid w:val="00DB43A7"/>
    <w:rsid w:val="00DC176A"/>
    <w:rsid w:val="00DC4E7B"/>
    <w:rsid w:val="00DD222C"/>
    <w:rsid w:val="00DD2D8B"/>
    <w:rsid w:val="00DD576B"/>
    <w:rsid w:val="00DE1F2F"/>
    <w:rsid w:val="00DE6CD5"/>
    <w:rsid w:val="00DE6E16"/>
    <w:rsid w:val="00DF3499"/>
    <w:rsid w:val="00DF3CAD"/>
    <w:rsid w:val="00DF42FC"/>
    <w:rsid w:val="00E0644D"/>
    <w:rsid w:val="00E14472"/>
    <w:rsid w:val="00E16F00"/>
    <w:rsid w:val="00E17EC7"/>
    <w:rsid w:val="00E2025C"/>
    <w:rsid w:val="00E23C41"/>
    <w:rsid w:val="00E32924"/>
    <w:rsid w:val="00E33BBA"/>
    <w:rsid w:val="00E35F6A"/>
    <w:rsid w:val="00E428F0"/>
    <w:rsid w:val="00E53521"/>
    <w:rsid w:val="00E55AE7"/>
    <w:rsid w:val="00E56FED"/>
    <w:rsid w:val="00E67A3D"/>
    <w:rsid w:val="00E71591"/>
    <w:rsid w:val="00E71913"/>
    <w:rsid w:val="00E72B82"/>
    <w:rsid w:val="00E808EF"/>
    <w:rsid w:val="00E81FBF"/>
    <w:rsid w:val="00E85104"/>
    <w:rsid w:val="00E85135"/>
    <w:rsid w:val="00E870D9"/>
    <w:rsid w:val="00E9115E"/>
    <w:rsid w:val="00E91478"/>
    <w:rsid w:val="00E92F3C"/>
    <w:rsid w:val="00E9376C"/>
    <w:rsid w:val="00E95ADD"/>
    <w:rsid w:val="00E976A2"/>
    <w:rsid w:val="00E97DE3"/>
    <w:rsid w:val="00E97EBB"/>
    <w:rsid w:val="00EA0B37"/>
    <w:rsid w:val="00EA23D4"/>
    <w:rsid w:val="00EB1388"/>
    <w:rsid w:val="00EB5F34"/>
    <w:rsid w:val="00EB6DC2"/>
    <w:rsid w:val="00EB7AAD"/>
    <w:rsid w:val="00EC05C7"/>
    <w:rsid w:val="00EC3470"/>
    <w:rsid w:val="00ED1008"/>
    <w:rsid w:val="00ED40B4"/>
    <w:rsid w:val="00EE1FB9"/>
    <w:rsid w:val="00EF1B2B"/>
    <w:rsid w:val="00F02642"/>
    <w:rsid w:val="00F13E74"/>
    <w:rsid w:val="00F22391"/>
    <w:rsid w:val="00F2261F"/>
    <w:rsid w:val="00F24194"/>
    <w:rsid w:val="00F247E1"/>
    <w:rsid w:val="00F35DD9"/>
    <w:rsid w:val="00F43457"/>
    <w:rsid w:val="00F53CE9"/>
    <w:rsid w:val="00F665B6"/>
    <w:rsid w:val="00F66B18"/>
    <w:rsid w:val="00F817BB"/>
    <w:rsid w:val="00F83C8B"/>
    <w:rsid w:val="00F943C1"/>
    <w:rsid w:val="00F965BA"/>
    <w:rsid w:val="00F97C94"/>
    <w:rsid w:val="00FA225F"/>
    <w:rsid w:val="00FA24D5"/>
    <w:rsid w:val="00FA5434"/>
    <w:rsid w:val="00FA64E8"/>
    <w:rsid w:val="00FB07A8"/>
    <w:rsid w:val="00FB401D"/>
    <w:rsid w:val="00FB5ABF"/>
    <w:rsid w:val="00FC0AA2"/>
    <w:rsid w:val="00FC0BE5"/>
    <w:rsid w:val="00FC2A95"/>
    <w:rsid w:val="00FC74CE"/>
    <w:rsid w:val="00FD0CBA"/>
    <w:rsid w:val="00FD1BFF"/>
    <w:rsid w:val="00FD7CCC"/>
    <w:rsid w:val="00FE58F1"/>
    <w:rsid w:val="00FF308B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qFormat="1"/>
    <w:lsdException w:name="Title" w:semiHidden="0" w:unhideWhenUsed="0" w:qFormat="1"/>
    <w:lsdException w:name="Subtitle" w:semiHidden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BCF"/>
    <w:pPr>
      <w:suppressAutoHyphens/>
    </w:pPr>
    <w:rPr>
      <w:rFonts w:ascii="Arial" w:eastAsia="MS Mincho" w:hAnsi="Arial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576B"/>
    <w:pPr>
      <w:keepNext/>
      <w:widowControl w:val="0"/>
      <w:numPr>
        <w:numId w:val="1"/>
      </w:numPr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576B"/>
    <w:pPr>
      <w:keepNext/>
      <w:widowControl w:val="0"/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576B"/>
    <w:pPr>
      <w:keepNext/>
      <w:widowControl w:val="0"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DD576B"/>
    <w:pPr>
      <w:keepNext/>
      <w:widowControl w:val="0"/>
      <w:numPr>
        <w:ilvl w:val="3"/>
        <w:numId w:val="1"/>
      </w:numPr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DD576B"/>
    <w:pPr>
      <w:keepNext/>
      <w:widowControl w:val="0"/>
      <w:numPr>
        <w:ilvl w:val="4"/>
        <w:numId w:val="1"/>
      </w:numPr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D576B"/>
    <w:pPr>
      <w:keepNext/>
      <w:widowControl w:val="0"/>
      <w:numPr>
        <w:ilvl w:val="5"/>
        <w:numId w:val="1"/>
      </w:numPr>
      <w:jc w:val="both"/>
      <w:outlineLvl w:val="5"/>
    </w:pPr>
    <w:rPr>
      <w:rFonts w:ascii="Garamond" w:hAnsi="Garamond"/>
      <w:i/>
      <w:iCs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D576B"/>
    <w:pPr>
      <w:keepNext/>
      <w:widowControl w:val="0"/>
      <w:numPr>
        <w:ilvl w:val="6"/>
        <w:numId w:val="1"/>
      </w:numPr>
      <w:jc w:val="both"/>
      <w:outlineLvl w:val="6"/>
    </w:pPr>
    <w:rPr>
      <w:rFonts w:ascii="Garamond" w:hAnsi="Garamond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D576B"/>
    <w:pPr>
      <w:keepNext/>
      <w:numPr>
        <w:ilvl w:val="7"/>
        <w:numId w:val="1"/>
      </w:numPr>
      <w:outlineLvl w:val="7"/>
    </w:pPr>
    <w:rPr>
      <w:rFonts w:ascii="Garamond" w:hAnsi="Garamond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D576B"/>
    <w:pPr>
      <w:keepNext/>
      <w:widowControl w:val="0"/>
      <w:numPr>
        <w:ilvl w:val="8"/>
        <w:numId w:val="1"/>
      </w:numPr>
      <w:outlineLvl w:val="8"/>
    </w:pPr>
    <w:rPr>
      <w:rFonts w:ascii="Garamond" w:hAnsi="Garamon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DD576B"/>
    <w:rPr>
      <w:rFonts w:ascii="Arial" w:eastAsia="MS Mincho" w:hAnsi="Arial"/>
      <w:sz w:val="24"/>
      <w:szCs w:val="24"/>
      <w:lang w:eastAsia="ar-SA"/>
    </w:rPr>
  </w:style>
  <w:style w:type="character" w:customStyle="1" w:styleId="Heading2Char">
    <w:name w:val="Heading 2 Char"/>
    <w:link w:val="Heading2"/>
    <w:uiPriority w:val="99"/>
    <w:rsid w:val="00DD576B"/>
    <w:rPr>
      <w:rFonts w:ascii="Arial" w:eastAsia="MS Mincho" w:hAnsi="Arial"/>
      <w:b/>
      <w:bCs/>
      <w:sz w:val="24"/>
      <w:szCs w:val="24"/>
      <w:lang w:eastAsia="ar-SA"/>
    </w:rPr>
  </w:style>
  <w:style w:type="character" w:customStyle="1" w:styleId="Heading3Char">
    <w:name w:val="Heading 3 Char"/>
    <w:link w:val="Heading3"/>
    <w:uiPriority w:val="99"/>
    <w:rsid w:val="00DD576B"/>
    <w:rPr>
      <w:rFonts w:ascii="Arial" w:eastAsia="MS Mincho" w:hAnsi="Arial" w:cs="Arial"/>
      <w:b/>
      <w:bCs/>
      <w:lang w:eastAsia="ar-SA"/>
    </w:rPr>
  </w:style>
  <w:style w:type="character" w:customStyle="1" w:styleId="Heading4Char">
    <w:name w:val="Heading 4 Char"/>
    <w:link w:val="Heading4"/>
    <w:uiPriority w:val="99"/>
    <w:rsid w:val="00DD576B"/>
    <w:rPr>
      <w:rFonts w:ascii="Arial" w:eastAsia="MS Mincho" w:hAnsi="Arial" w:cs="Arial"/>
      <w:b/>
      <w:bCs/>
      <w:lang w:eastAsia="ar-SA"/>
    </w:rPr>
  </w:style>
  <w:style w:type="character" w:customStyle="1" w:styleId="Heading5Char">
    <w:name w:val="Heading 5 Char"/>
    <w:link w:val="Heading5"/>
    <w:uiPriority w:val="99"/>
    <w:rsid w:val="00DD576B"/>
    <w:rPr>
      <w:rFonts w:ascii="Arial" w:eastAsia="MS Mincho" w:hAnsi="Arial" w:cs="Arial"/>
      <w:b/>
      <w:bCs/>
      <w:u w:val="single"/>
      <w:lang w:eastAsia="ar-SA"/>
    </w:rPr>
  </w:style>
  <w:style w:type="character" w:customStyle="1" w:styleId="Heading6Char">
    <w:name w:val="Heading 6 Char"/>
    <w:link w:val="Heading6"/>
    <w:uiPriority w:val="99"/>
    <w:rsid w:val="00DD576B"/>
    <w:rPr>
      <w:rFonts w:ascii="Garamond" w:eastAsia="MS Mincho" w:hAnsi="Garamond" w:cs="Garamond"/>
      <w:i/>
      <w:iCs/>
      <w:sz w:val="24"/>
      <w:szCs w:val="24"/>
      <w:u w:val="single"/>
      <w:lang w:eastAsia="ar-SA"/>
    </w:rPr>
  </w:style>
  <w:style w:type="character" w:customStyle="1" w:styleId="Heading7Char">
    <w:name w:val="Heading 7 Char"/>
    <w:link w:val="Heading7"/>
    <w:uiPriority w:val="99"/>
    <w:rsid w:val="00DD576B"/>
    <w:rPr>
      <w:rFonts w:ascii="Garamond" w:eastAsia="MS Mincho" w:hAnsi="Garamond" w:cs="Garamond"/>
      <w:b/>
      <w:bCs/>
      <w:sz w:val="22"/>
      <w:szCs w:val="22"/>
      <w:lang w:eastAsia="ar-SA"/>
    </w:rPr>
  </w:style>
  <w:style w:type="character" w:customStyle="1" w:styleId="Heading8Char">
    <w:name w:val="Heading 8 Char"/>
    <w:link w:val="Heading8"/>
    <w:uiPriority w:val="99"/>
    <w:rsid w:val="00DD576B"/>
    <w:rPr>
      <w:rFonts w:ascii="Garamond" w:eastAsia="MS Mincho" w:hAnsi="Garamond" w:cs="Garamond"/>
      <w:b/>
      <w:bCs/>
      <w:sz w:val="22"/>
      <w:szCs w:val="22"/>
      <w:lang w:eastAsia="ar-SA"/>
    </w:rPr>
  </w:style>
  <w:style w:type="character" w:customStyle="1" w:styleId="Heading9Char">
    <w:name w:val="Heading 9 Char"/>
    <w:link w:val="Heading9"/>
    <w:uiPriority w:val="99"/>
    <w:rsid w:val="00DD576B"/>
    <w:rPr>
      <w:rFonts w:ascii="Garamond" w:eastAsia="MS Mincho" w:hAnsi="Garamond" w:cs="Garamond"/>
      <w:b/>
      <w:bCs/>
      <w:sz w:val="24"/>
      <w:szCs w:val="24"/>
      <w:lang w:eastAsia="ar-SA"/>
    </w:rPr>
  </w:style>
  <w:style w:type="character" w:customStyle="1" w:styleId="WW8Num1z0">
    <w:name w:val="WW8Num1z0"/>
    <w:uiPriority w:val="99"/>
    <w:rsid w:val="00DD576B"/>
    <w:rPr>
      <w:rFonts w:ascii="Symbol" w:hAnsi="Symbol" w:cs="Symbol"/>
      <w:color w:val="auto"/>
    </w:rPr>
  </w:style>
  <w:style w:type="character" w:customStyle="1" w:styleId="WW8Num1z1">
    <w:name w:val="WW8Num1z1"/>
    <w:uiPriority w:val="99"/>
    <w:rsid w:val="00DD576B"/>
    <w:rPr>
      <w:rFonts w:ascii="Courier New" w:hAnsi="Courier New" w:cs="Courier New"/>
    </w:rPr>
  </w:style>
  <w:style w:type="character" w:customStyle="1" w:styleId="WW8Num1z2">
    <w:name w:val="WW8Num1z2"/>
    <w:uiPriority w:val="99"/>
    <w:rsid w:val="00DD576B"/>
    <w:rPr>
      <w:rFonts w:ascii="Wingdings" w:hAnsi="Wingdings" w:cs="Wingdings"/>
    </w:rPr>
  </w:style>
  <w:style w:type="character" w:customStyle="1" w:styleId="WW8Num1z3">
    <w:name w:val="WW8Num1z3"/>
    <w:uiPriority w:val="99"/>
    <w:rsid w:val="00DD576B"/>
    <w:rPr>
      <w:rFonts w:ascii="Symbol" w:hAnsi="Symbol" w:cs="Symbol"/>
    </w:rPr>
  </w:style>
  <w:style w:type="character" w:customStyle="1" w:styleId="WW8Num2z0">
    <w:name w:val="WW8Num2z0"/>
    <w:uiPriority w:val="99"/>
    <w:rsid w:val="00DD576B"/>
    <w:rPr>
      <w:rFonts w:ascii="Symbol" w:hAnsi="Symbol" w:cs="Symbol"/>
    </w:rPr>
  </w:style>
  <w:style w:type="character" w:customStyle="1" w:styleId="WW8Num2z1">
    <w:name w:val="WW8Num2z1"/>
    <w:uiPriority w:val="99"/>
    <w:rsid w:val="00DD576B"/>
    <w:rPr>
      <w:rFonts w:ascii="Courier New" w:hAnsi="Courier New" w:cs="Courier New"/>
    </w:rPr>
  </w:style>
  <w:style w:type="character" w:customStyle="1" w:styleId="WW8Num2z2">
    <w:name w:val="WW8Num2z2"/>
    <w:uiPriority w:val="99"/>
    <w:rsid w:val="00DD576B"/>
    <w:rPr>
      <w:rFonts w:ascii="Wingdings" w:hAnsi="Wingdings" w:cs="Wingdings"/>
    </w:rPr>
  </w:style>
  <w:style w:type="character" w:customStyle="1" w:styleId="WW8Num3z0">
    <w:name w:val="WW8Num3z0"/>
    <w:uiPriority w:val="99"/>
    <w:rsid w:val="00DD576B"/>
    <w:rPr>
      <w:rFonts w:ascii="Symbol" w:hAnsi="Symbol" w:cs="Symbol"/>
      <w:color w:val="auto"/>
    </w:rPr>
  </w:style>
  <w:style w:type="character" w:customStyle="1" w:styleId="WW8Num3z1">
    <w:name w:val="WW8Num3z1"/>
    <w:uiPriority w:val="99"/>
    <w:rsid w:val="00DD576B"/>
    <w:rPr>
      <w:rFonts w:ascii="Courier New" w:hAnsi="Courier New" w:cs="Courier New"/>
    </w:rPr>
  </w:style>
  <w:style w:type="character" w:customStyle="1" w:styleId="WW8Num3z2">
    <w:name w:val="WW8Num3z2"/>
    <w:uiPriority w:val="99"/>
    <w:rsid w:val="00DD576B"/>
    <w:rPr>
      <w:rFonts w:ascii="Wingdings" w:hAnsi="Wingdings" w:cs="Wingdings"/>
    </w:rPr>
  </w:style>
  <w:style w:type="character" w:customStyle="1" w:styleId="WW8Num3z3">
    <w:name w:val="WW8Num3z3"/>
    <w:uiPriority w:val="99"/>
    <w:rsid w:val="00DD576B"/>
    <w:rPr>
      <w:rFonts w:ascii="Symbol" w:hAnsi="Symbol" w:cs="Symbol"/>
    </w:rPr>
  </w:style>
  <w:style w:type="character" w:customStyle="1" w:styleId="WW8Num4z0">
    <w:name w:val="WW8Num4z0"/>
    <w:uiPriority w:val="99"/>
    <w:rsid w:val="00DD576B"/>
    <w:rPr>
      <w:rFonts w:ascii="Symbol" w:hAnsi="Symbol" w:cs="Symbol"/>
      <w:color w:val="auto"/>
    </w:rPr>
  </w:style>
  <w:style w:type="character" w:customStyle="1" w:styleId="WW8Num4z1">
    <w:name w:val="WW8Num4z1"/>
    <w:uiPriority w:val="99"/>
    <w:rsid w:val="00DD576B"/>
    <w:rPr>
      <w:rFonts w:ascii="Courier New" w:hAnsi="Courier New" w:cs="Courier New"/>
    </w:rPr>
  </w:style>
  <w:style w:type="character" w:customStyle="1" w:styleId="WW8Num4z2">
    <w:name w:val="WW8Num4z2"/>
    <w:uiPriority w:val="99"/>
    <w:rsid w:val="00DD576B"/>
    <w:rPr>
      <w:rFonts w:ascii="Wingdings" w:hAnsi="Wingdings" w:cs="Wingdings"/>
    </w:rPr>
  </w:style>
  <w:style w:type="character" w:customStyle="1" w:styleId="WW8Num4z3">
    <w:name w:val="WW8Num4z3"/>
    <w:uiPriority w:val="99"/>
    <w:rsid w:val="00DD576B"/>
    <w:rPr>
      <w:rFonts w:ascii="Symbol" w:hAnsi="Symbol" w:cs="Symbol"/>
    </w:rPr>
  </w:style>
  <w:style w:type="character" w:customStyle="1" w:styleId="WW8Num5z0">
    <w:name w:val="WW8Num5z0"/>
    <w:uiPriority w:val="99"/>
    <w:rsid w:val="00DD576B"/>
    <w:rPr>
      <w:rFonts w:ascii="Symbol" w:hAnsi="Symbol" w:cs="Symbol"/>
    </w:rPr>
  </w:style>
  <w:style w:type="character" w:customStyle="1" w:styleId="WW8Num5z1">
    <w:name w:val="WW8Num5z1"/>
    <w:uiPriority w:val="99"/>
    <w:rsid w:val="00DD576B"/>
    <w:rPr>
      <w:rFonts w:ascii="Courier New" w:hAnsi="Courier New" w:cs="Courier New"/>
    </w:rPr>
  </w:style>
  <w:style w:type="character" w:customStyle="1" w:styleId="WW8Num5z2">
    <w:name w:val="WW8Num5z2"/>
    <w:uiPriority w:val="99"/>
    <w:rsid w:val="00DD576B"/>
    <w:rPr>
      <w:rFonts w:ascii="Wingdings" w:hAnsi="Wingdings" w:cs="Wingdings"/>
    </w:rPr>
  </w:style>
  <w:style w:type="character" w:customStyle="1" w:styleId="WW8Num6z0">
    <w:name w:val="WW8Num6z0"/>
    <w:uiPriority w:val="99"/>
    <w:rsid w:val="00DD576B"/>
    <w:rPr>
      <w:rFonts w:ascii="Symbol" w:hAnsi="Symbol" w:cs="Symbol"/>
      <w:color w:val="auto"/>
    </w:rPr>
  </w:style>
  <w:style w:type="character" w:customStyle="1" w:styleId="WW8Num6z1">
    <w:name w:val="WW8Num6z1"/>
    <w:uiPriority w:val="99"/>
    <w:rsid w:val="00DD576B"/>
    <w:rPr>
      <w:rFonts w:ascii="Courier New" w:hAnsi="Courier New" w:cs="Courier New"/>
    </w:rPr>
  </w:style>
  <w:style w:type="character" w:customStyle="1" w:styleId="WW8Num6z2">
    <w:name w:val="WW8Num6z2"/>
    <w:uiPriority w:val="99"/>
    <w:rsid w:val="00DD576B"/>
    <w:rPr>
      <w:rFonts w:ascii="Wingdings" w:hAnsi="Wingdings" w:cs="Wingdings"/>
    </w:rPr>
  </w:style>
  <w:style w:type="character" w:customStyle="1" w:styleId="WW8Num6z3">
    <w:name w:val="WW8Num6z3"/>
    <w:uiPriority w:val="99"/>
    <w:rsid w:val="00DD576B"/>
    <w:rPr>
      <w:rFonts w:ascii="Symbol" w:hAnsi="Symbol" w:cs="Symbol"/>
    </w:rPr>
  </w:style>
  <w:style w:type="character" w:customStyle="1" w:styleId="WW8Num7z0">
    <w:name w:val="WW8Num7z0"/>
    <w:uiPriority w:val="99"/>
    <w:rsid w:val="00DD576B"/>
    <w:rPr>
      <w:rFonts w:ascii="Symbol" w:hAnsi="Symbol" w:cs="Symbol"/>
    </w:rPr>
  </w:style>
  <w:style w:type="character" w:customStyle="1" w:styleId="WW8Num7z1">
    <w:name w:val="WW8Num7z1"/>
    <w:uiPriority w:val="99"/>
    <w:rsid w:val="00DD576B"/>
    <w:rPr>
      <w:rFonts w:ascii="Courier New" w:hAnsi="Courier New" w:cs="Courier New"/>
    </w:rPr>
  </w:style>
  <w:style w:type="character" w:customStyle="1" w:styleId="WW8Num7z2">
    <w:name w:val="WW8Num7z2"/>
    <w:uiPriority w:val="99"/>
    <w:rsid w:val="00DD576B"/>
    <w:rPr>
      <w:rFonts w:ascii="Wingdings" w:hAnsi="Wingdings" w:cs="Wingdings"/>
    </w:rPr>
  </w:style>
  <w:style w:type="character" w:customStyle="1" w:styleId="WW8Num8z0">
    <w:name w:val="WW8Num8z0"/>
    <w:uiPriority w:val="99"/>
    <w:rsid w:val="00DD576B"/>
    <w:rPr>
      <w:rFonts w:ascii="Symbol" w:hAnsi="Symbol" w:cs="Symbol"/>
      <w:sz w:val="12"/>
      <w:szCs w:val="12"/>
    </w:rPr>
  </w:style>
  <w:style w:type="character" w:customStyle="1" w:styleId="WW8Num9z0">
    <w:name w:val="WW8Num9z0"/>
    <w:uiPriority w:val="99"/>
    <w:rsid w:val="00DD576B"/>
    <w:rPr>
      <w:rFonts w:ascii="Symbol" w:hAnsi="Symbol" w:cs="Symbol"/>
    </w:rPr>
  </w:style>
  <w:style w:type="character" w:customStyle="1" w:styleId="WW8Num10z0">
    <w:name w:val="WW8Num10z0"/>
    <w:uiPriority w:val="99"/>
    <w:rsid w:val="00DD576B"/>
    <w:rPr>
      <w:rFonts w:ascii="Symbol" w:hAnsi="Symbol" w:cs="Symbol"/>
      <w:color w:val="auto"/>
    </w:rPr>
  </w:style>
  <w:style w:type="character" w:customStyle="1" w:styleId="WW8Num10z1">
    <w:name w:val="WW8Num10z1"/>
    <w:uiPriority w:val="99"/>
    <w:rsid w:val="00DD576B"/>
    <w:rPr>
      <w:rFonts w:ascii="Courier New" w:hAnsi="Courier New" w:cs="Courier New"/>
    </w:rPr>
  </w:style>
  <w:style w:type="character" w:customStyle="1" w:styleId="WW8Num10z2">
    <w:name w:val="WW8Num10z2"/>
    <w:uiPriority w:val="99"/>
    <w:rsid w:val="00DD576B"/>
    <w:rPr>
      <w:rFonts w:ascii="Wingdings" w:hAnsi="Wingdings" w:cs="Wingdings"/>
    </w:rPr>
  </w:style>
  <w:style w:type="character" w:customStyle="1" w:styleId="WW8Num10z3">
    <w:name w:val="WW8Num10z3"/>
    <w:uiPriority w:val="99"/>
    <w:rsid w:val="00DD576B"/>
    <w:rPr>
      <w:rFonts w:ascii="Symbol" w:hAnsi="Symbol" w:cs="Symbol"/>
    </w:rPr>
  </w:style>
  <w:style w:type="character" w:customStyle="1" w:styleId="WW8Num11z0">
    <w:name w:val="WW8Num11z0"/>
    <w:uiPriority w:val="99"/>
    <w:rsid w:val="00DD576B"/>
    <w:rPr>
      <w:rFonts w:ascii="Symbol" w:hAnsi="Symbol" w:cs="Symbol"/>
      <w:color w:val="auto"/>
    </w:rPr>
  </w:style>
  <w:style w:type="character" w:customStyle="1" w:styleId="WW8Num11z1">
    <w:name w:val="WW8Num11z1"/>
    <w:uiPriority w:val="99"/>
    <w:rsid w:val="00DD576B"/>
    <w:rPr>
      <w:rFonts w:ascii="Courier New" w:hAnsi="Courier New" w:cs="Courier New"/>
    </w:rPr>
  </w:style>
  <w:style w:type="character" w:customStyle="1" w:styleId="WW8Num11z2">
    <w:name w:val="WW8Num11z2"/>
    <w:uiPriority w:val="99"/>
    <w:rsid w:val="00DD576B"/>
    <w:rPr>
      <w:rFonts w:ascii="Wingdings" w:hAnsi="Wingdings" w:cs="Wingdings"/>
    </w:rPr>
  </w:style>
  <w:style w:type="character" w:customStyle="1" w:styleId="WW8Num11z3">
    <w:name w:val="WW8Num11z3"/>
    <w:uiPriority w:val="99"/>
    <w:rsid w:val="00DD576B"/>
    <w:rPr>
      <w:rFonts w:ascii="Symbol" w:hAnsi="Symbol" w:cs="Symbol"/>
    </w:rPr>
  </w:style>
  <w:style w:type="character" w:customStyle="1" w:styleId="WW8Num12z0">
    <w:name w:val="WW8Num12z0"/>
    <w:uiPriority w:val="99"/>
    <w:rsid w:val="00DD576B"/>
    <w:rPr>
      <w:rFonts w:ascii="Wingdings" w:hAnsi="Wingdings" w:cs="Wingdings"/>
    </w:rPr>
  </w:style>
  <w:style w:type="character" w:customStyle="1" w:styleId="WW8Num12z1">
    <w:name w:val="WW8Num12z1"/>
    <w:uiPriority w:val="99"/>
    <w:rsid w:val="00DD576B"/>
    <w:rPr>
      <w:rFonts w:ascii="Courier New" w:hAnsi="Courier New" w:cs="Courier New"/>
    </w:rPr>
  </w:style>
  <w:style w:type="character" w:customStyle="1" w:styleId="WW8Num12z3">
    <w:name w:val="WW8Num12z3"/>
    <w:uiPriority w:val="99"/>
    <w:rsid w:val="00DD576B"/>
    <w:rPr>
      <w:rFonts w:ascii="Symbol" w:hAnsi="Symbol" w:cs="Symbol"/>
    </w:rPr>
  </w:style>
  <w:style w:type="character" w:customStyle="1" w:styleId="WW8Num13z0">
    <w:name w:val="WW8Num13z0"/>
    <w:uiPriority w:val="99"/>
    <w:rsid w:val="00DD576B"/>
    <w:rPr>
      <w:rFonts w:ascii="Symbol" w:hAnsi="Symbol" w:cs="Symbol"/>
      <w:color w:val="auto"/>
    </w:rPr>
  </w:style>
  <w:style w:type="character" w:customStyle="1" w:styleId="WW8Num13z1">
    <w:name w:val="WW8Num13z1"/>
    <w:uiPriority w:val="99"/>
    <w:rsid w:val="00DD576B"/>
    <w:rPr>
      <w:rFonts w:ascii="Courier New" w:hAnsi="Courier New" w:cs="Courier New"/>
    </w:rPr>
  </w:style>
  <w:style w:type="character" w:customStyle="1" w:styleId="WW8Num13z2">
    <w:name w:val="WW8Num13z2"/>
    <w:uiPriority w:val="99"/>
    <w:rsid w:val="00DD576B"/>
    <w:rPr>
      <w:rFonts w:ascii="Wingdings" w:hAnsi="Wingdings" w:cs="Wingdings"/>
    </w:rPr>
  </w:style>
  <w:style w:type="character" w:customStyle="1" w:styleId="WW8Num13z3">
    <w:name w:val="WW8Num13z3"/>
    <w:uiPriority w:val="99"/>
    <w:rsid w:val="00DD576B"/>
    <w:rPr>
      <w:rFonts w:ascii="Symbol" w:hAnsi="Symbol" w:cs="Symbol"/>
    </w:rPr>
  </w:style>
  <w:style w:type="character" w:customStyle="1" w:styleId="WW8Num14z0">
    <w:name w:val="WW8Num14z0"/>
    <w:uiPriority w:val="99"/>
    <w:rsid w:val="00DD576B"/>
    <w:rPr>
      <w:rFonts w:ascii="Wingdings" w:hAnsi="Wingdings" w:cs="Wingdings"/>
    </w:rPr>
  </w:style>
  <w:style w:type="character" w:customStyle="1" w:styleId="WW8Num14z1">
    <w:name w:val="WW8Num14z1"/>
    <w:uiPriority w:val="99"/>
    <w:rsid w:val="00DD576B"/>
    <w:rPr>
      <w:rFonts w:ascii="Courier New" w:hAnsi="Courier New" w:cs="Courier New"/>
    </w:rPr>
  </w:style>
  <w:style w:type="character" w:customStyle="1" w:styleId="WW8Num14z3">
    <w:name w:val="WW8Num14z3"/>
    <w:uiPriority w:val="99"/>
    <w:rsid w:val="00DD576B"/>
    <w:rPr>
      <w:rFonts w:ascii="Symbol" w:hAnsi="Symbol" w:cs="Symbol"/>
    </w:rPr>
  </w:style>
  <w:style w:type="character" w:customStyle="1" w:styleId="WW8Num15z0">
    <w:name w:val="WW8Num15z0"/>
    <w:uiPriority w:val="99"/>
    <w:rsid w:val="00DD576B"/>
    <w:rPr>
      <w:rFonts w:ascii="Symbol" w:hAnsi="Symbol" w:cs="Symbol"/>
      <w:color w:val="auto"/>
    </w:rPr>
  </w:style>
  <w:style w:type="character" w:customStyle="1" w:styleId="WW8Num15z1">
    <w:name w:val="WW8Num15z1"/>
    <w:uiPriority w:val="99"/>
    <w:rsid w:val="00DD576B"/>
    <w:rPr>
      <w:rFonts w:ascii="Courier New" w:hAnsi="Courier New" w:cs="Courier New"/>
    </w:rPr>
  </w:style>
  <w:style w:type="character" w:customStyle="1" w:styleId="WW8Num15z2">
    <w:name w:val="WW8Num15z2"/>
    <w:uiPriority w:val="99"/>
    <w:rsid w:val="00DD576B"/>
    <w:rPr>
      <w:rFonts w:ascii="Wingdings" w:hAnsi="Wingdings" w:cs="Wingdings"/>
    </w:rPr>
  </w:style>
  <w:style w:type="character" w:customStyle="1" w:styleId="WW8Num15z3">
    <w:name w:val="WW8Num15z3"/>
    <w:uiPriority w:val="99"/>
    <w:rsid w:val="00DD576B"/>
    <w:rPr>
      <w:rFonts w:ascii="Symbol" w:hAnsi="Symbol" w:cs="Symbol"/>
    </w:rPr>
  </w:style>
  <w:style w:type="character" w:customStyle="1" w:styleId="WW8Num16z0">
    <w:name w:val="WW8Num16z0"/>
    <w:uiPriority w:val="99"/>
    <w:rsid w:val="00DD576B"/>
    <w:rPr>
      <w:rFonts w:ascii="Symbol" w:hAnsi="Symbol" w:cs="Symbol"/>
    </w:rPr>
  </w:style>
  <w:style w:type="character" w:customStyle="1" w:styleId="WW8Num16z1">
    <w:name w:val="WW8Num16z1"/>
    <w:uiPriority w:val="99"/>
    <w:rsid w:val="00DD576B"/>
    <w:rPr>
      <w:rFonts w:ascii="Courier New" w:hAnsi="Courier New" w:cs="Courier New"/>
    </w:rPr>
  </w:style>
  <w:style w:type="character" w:customStyle="1" w:styleId="WW8Num16z2">
    <w:name w:val="WW8Num16z2"/>
    <w:uiPriority w:val="99"/>
    <w:rsid w:val="00DD576B"/>
    <w:rPr>
      <w:rFonts w:ascii="Wingdings" w:hAnsi="Wingdings" w:cs="Wingdings"/>
    </w:rPr>
  </w:style>
  <w:style w:type="character" w:customStyle="1" w:styleId="WW8Num17z0">
    <w:name w:val="WW8Num17z0"/>
    <w:uiPriority w:val="99"/>
    <w:rsid w:val="00DD576B"/>
    <w:rPr>
      <w:rFonts w:ascii="Symbol" w:hAnsi="Symbol" w:cs="Symbol"/>
    </w:rPr>
  </w:style>
  <w:style w:type="character" w:customStyle="1" w:styleId="WW8Num17z1">
    <w:name w:val="WW8Num17z1"/>
    <w:uiPriority w:val="99"/>
    <w:rsid w:val="00DD576B"/>
    <w:rPr>
      <w:rFonts w:ascii="Courier New" w:hAnsi="Courier New" w:cs="Courier New"/>
    </w:rPr>
  </w:style>
  <w:style w:type="character" w:customStyle="1" w:styleId="WW8Num17z2">
    <w:name w:val="WW8Num17z2"/>
    <w:uiPriority w:val="99"/>
    <w:rsid w:val="00DD576B"/>
    <w:rPr>
      <w:rFonts w:ascii="Wingdings" w:hAnsi="Wingdings" w:cs="Wingdings"/>
    </w:rPr>
  </w:style>
  <w:style w:type="character" w:customStyle="1" w:styleId="WW8Num18z0">
    <w:name w:val="WW8Num18z0"/>
    <w:uiPriority w:val="99"/>
    <w:rsid w:val="00DD576B"/>
    <w:rPr>
      <w:rFonts w:ascii="Symbol" w:hAnsi="Symbol" w:cs="Symbol"/>
    </w:rPr>
  </w:style>
  <w:style w:type="character" w:customStyle="1" w:styleId="WW8Num18z1">
    <w:name w:val="WW8Num18z1"/>
    <w:uiPriority w:val="99"/>
    <w:rsid w:val="00DD576B"/>
    <w:rPr>
      <w:rFonts w:ascii="Courier New" w:hAnsi="Courier New" w:cs="Courier New"/>
    </w:rPr>
  </w:style>
  <w:style w:type="character" w:customStyle="1" w:styleId="WW8Num18z2">
    <w:name w:val="WW8Num18z2"/>
    <w:uiPriority w:val="99"/>
    <w:rsid w:val="00DD576B"/>
    <w:rPr>
      <w:rFonts w:ascii="Wingdings" w:hAnsi="Wingdings" w:cs="Wingdings"/>
    </w:rPr>
  </w:style>
  <w:style w:type="character" w:customStyle="1" w:styleId="WW8Num19z0">
    <w:name w:val="WW8Num19z0"/>
    <w:uiPriority w:val="99"/>
    <w:rsid w:val="00DD576B"/>
    <w:rPr>
      <w:rFonts w:ascii="Symbol" w:hAnsi="Symbol" w:cs="Symbol"/>
      <w:color w:val="auto"/>
    </w:rPr>
  </w:style>
  <w:style w:type="character" w:customStyle="1" w:styleId="WW8Num19z1">
    <w:name w:val="WW8Num19z1"/>
    <w:uiPriority w:val="99"/>
    <w:rsid w:val="00DD576B"/>
    <w:rPr>
      <w:rFonts w:ascii="Courier New" w:hAnsi="Courier New" w:cs="Courier New"/>
    </w:rPr>
  </w:style>
  <w:style w:type="character" w:customStyle="1" w:styleId="WW8Num19z2">
    <w:name w:val="WW8Num19z2"/>
    <w:uiPriority w:val="99"/>
    <w:rsid w:val="00DD576B"/>
    <w:rPr>
      <w:rFonts w:ascii="Wingdings" w:hAnsi="Wingdings" w:cs="Wingdings"/>
    </w:rPr>
  </w:style>
  <w:style w:type="character" w:customStyle="1" w:styleId="WW8Num19z3">
    <w:name w:val="WW8Num19z3"/>
    <w:uiPriority w:val="99"/>
    <w:rsid w:val="00DD576B"/>
    <w:rPr>
      <w:rFonts w:ascii="Symbol" w:hAnsi="Symbol" w:cs="Symbol"/>
    </w:rPr>
  </w:style>
  <w:style w:type="character" w:customStyle="1" w:styleId="WW8Num20z0">
    <w:name w:val="WW8Num20z0"/>
    <w:uiPriority w:val="99"/>
    <w:rsid w:val="00DD576B"/>
    <w:rPr>
      <w:rFonts w:ascii="Symbol" w:hAnsi="Symbol" w:cs="Symbol"/>
      <w:color w:val="auto"/>
    </w:rPr>
  </w:style>
  <w:style w:type="character" w:customStyle="1" w:styleId="WW8Num20z1">
    <w:name w:val="WW8Num20z1"/>
    <w:uiPriority w:val="99"/>
    <w:rsid w:val="00DD576B"/>
    <w:rPr>
      <w:rFonts w:ascii="Courier New" w:hAnsi="Courier New" w:cs="Courier New"/>
    </w:rPr>
  </w:style>
  <w:style w:type="character" w:customStyle="1" w:styleId="WW8Num20z2">
    <w:name w:val="WW8Num20z2"/>
    <w:uiPriority w:val="99"/>
    <w:rsid w:val="00DD576B"/>
    <w:rPr>
      <w:rFonts w:ascii="Wingdings" w:hAnsi="Wingdings" w:cs="Wingdings"/>
    </w:rPr>
  </w:style>
  <w:style w:type="character" w:customStyle="1" w:styleId="WW8Num20z3">
    <w:name w:val="WW8Num20z3"/>
    <w:uiPriority w:val="99"/>
    <w:rsid w:val="00DD576B"/>
    <w:rPr>
      <w:rFonts w:ascii="Symbol" w:hAnsi="Symbol" w:cs="Symbol"/>
    </w:rPr>
  </w:style>
  <w:style w:type="character" w:customStyle="1" w:styleId="WW8Num21z0">
    <w:name w:val="WW8Num21z0"/>
    <w:uiPriority w:val="99"/>
    <w:rsid w:val="00DD576B"/>
    <w:rPr>
      <w:rFonts w:ascii="Symbol" w:hAnsi="Symbol" w:cs="Symbol"/>
      <w:color w:val="auto"/>
    </w:rPr>
  </w:style>
  <w:style w:type="character" w:customStyle="1" w:styleId="WW8Num21z1">
    <w:name w:val="WW8Num21z1"/>
    <w:uiPriority w:val="99"/>
    <w:rsid w:val="00DD576B"/>
    <w:rPr>
      <w:rFonts w:ascii="Courier New" w:hAnsi="Courier New" w:cs="Courier New"/>
    </w:rPr>
  </w:style>
  <w:style w:type="character" w:customStyle="1" w:styleId="WW8Num21z2">
    <w:name w:val="WW8Num21z2"/>
    <w:uiPriority w:val="99"/>
    <w:rsid w:val="00DD576B"/>
    <w:rPr>
      <w:rFonts w:ascii="Wingdings" w:hAnsi="Wingdings" w:cs="Wingdings"/>
    </w:rPr>
  </w:style>
  <w:style w:type="character" w:customStyle="1" w:styleId="WW8Num21z3">
    <w:name w:val="WW8Num21z3"/>
    <w:uiPriority w:val="99"/>
    <w:rsid w:val="00DD576B"/>
    <w:rPr>
      <w:rFonts w:ascii="Symbol" w:hAnsi="Symbol" w:cs="Symbol"/>
    </w:rPr>
  </w:style>
  <w:style w:type="character" w:customStyle="1" w:styleId="WW8Num22z0">
    <w:name w:val="WW8Num22z0"/>
    <w:uiPriority w:val="99"/>
    <w:rsid w:val="00DD576B"/>
    <w:rPr>
      <w:rFonts w:ascii="Symbol" w:hAnsi="Symbol" w:cs="Symbol"/>
      <w:color w:val="auto"/>
    </w:rPr>
  </w:style>
  <w:style w:type="character" w:customStyle="1" w:styleId="WW8Num22z1">
    <w:name w:val="WW8Num22z1"/>
    <w:uiPriority w:val="99"/>
    <w:rsid w:val="00DD576B"/>
    <w:rPr>
      <w:rFonts w:ascii="Courier New" w:hAnsi="Courier New" w:cs="Courier New"/>
    </w:rPr>
  </w:style>
  <w:style w:type="character" w:customStyle="1" w:styleId="WW8Num22z2">
    <w:name w:val="WW8Num22z2"/>
    <w:uiPriority w:val="99"/>
    <w:rsid w:val="00DD576B"/>
    <w:rPr>
      <w:rFonts w:ascii="Wingdings" w:hAnsi="Wingdings" w:cs="Wingdings"/>
    </w:rPr>
  </w:style>
  <w:style w:type="character" w:customStyle="1" w:styleId="WW8Num22z3">
    <w:name w:val="WW8Num22z3"/>
    <w:uiPriority w:val="99"/>
    <w:rsid w:val="00DD576B"/>
    <w:rPr>
      <w:rFonts w:ascii="Symbol" w:hAnsi="Symbol" w:cs="Symbol"/>
    </w:rPr>
  </w:style>
  <w:style w:type="character" w:customStyle="1" w:styleId="WW8Num23z0">
    <w:name w:val="WW8Num23z0"/>
    <w:uiPriority w:val="99"/>
    <w:rsid w:val="00DD576B"/>
    <w:rPr>
      <w:rFonts w:ascii="Symbol" w:hAnsi="Symbol" w:cs="Symbol"/>
      <w:color w:val="auto"/>
    </w:rPr>
  </w:style>
  <w:style w:type="character" w:customStyle="1" w:styleId="WW8Num23z1">
    <w:name w:val="WW8Num23z1"/>
    <w:uiPriority w:val="99"/>
    <w:rsid w:val="00DD576B"/>
    <w:rPr>
      <w:rFonts w:ascii="Courier New" w:hAnsi="Courier New" w:cs="Courier New"/>
    </w:rPr>
  </w:style>
  <w:style w:type="character" w:customStyle="1" w:styleId="WW8Num23z2">
    <w:name w:val="WW8Num23z2"/>
    <w:uiPriority w:val="99"/>
    <w:rsid w:val="00DD576B"/>
    <w:rPr>
      <w:rFonts w:ascii="Wingdings" w:hAnsi="Wingdings" w:cs="Wingdings"/>
    </w:rPr>
  </w:style>
  <w:style w:type="character" w:customStyle="1" w:styleId="WW8Num23z3">
    <w:name w:val="WW8Num23z3"/>
    <w:uiPriority w:val="99"/>
    <w:rsid w:val="00DD576B"/>
    <w:rPr>
      <w:rFonts w:ascii="Symbol" w:hAnsi="Symbol" w:cs="Symbol"/>
    </w:rPr>
  </w:style>
  <w:style w:type="character" w:customStyle="1" w:styleId="WW8Num24z0">
    <w:name w:val="WW8Num24z0"/>
    <w:uiPriority w:val="99"/>
    <w:rsid w:val="00DD576B"/>
    <w:rPr>
      <w:rFonts w:ascii="Symbol" w:hAnsi="Symbol" w:cs="Symbol"/>
    </w:rPr>
  </w:style>
  <w:style w:type="character" w:customStyle="1" w:styleId="WW8Num24z1">
    <w:name w:val="WW8Num24z1"/>
    <w:uiPriority w:val="99"/>
    <w:rsid w:val="00DD576B"/>
    <w:rPr>
      <w:rFonts w:ascii="Courier New" w:hAnsi="Courier New" w:cs="Courier New"/>
    </w:rPr>
  </w:style>
  <w:style w:type="character" w:customStyle="1" w:styleId="WW8Num24z2">
    <w:name w:val="WW8Num24z2"/>
    <w:uiPriority w:val="99"/>
    <w:rsid w:val="00DD576B"/>
    <w:rPr>
      <w:rFonts w:ascii="Wingdings" w:hAnsi="Wingdings" w:cs="Wingdings"/>
    </w:rPr>
  </w:style>
  <w:style w:type="character" w:customStyle="1" w:styleId="WW8Num25z0">
    <w:name w:val="WW8Num25z0"/>
    <w:uiPriority w:val="99"/>
    <w:rsid w:val="00DD576B"/>
    <w:rPr>
      <w:rFonts w:ascii="Symbol" w:hAnsi="Symbol" w:cs="Symbol"/>
      <w:color w:val="auto"/>
    </w:rPr>
  </w:style>
  <w:style w:type="character" w:customStyle="1" w:styleId="WW8Num25z1">
    <w:name w:val="WW8Num25z1"/>
    <w:uiPriority w:val="99"/>
    <w:rsid w:val="00DD576B"/>
    <w:rPr>
      <w:rFonts w:ascii="Courier New" w:hAnsi="Courier New" w:cs="Courier New"/>
    </w:rPr>
  </w:style>
  <w:style w:type="character" w:customStyle="1" w:styleId="WW8Num25z2">
    <w:name w:val="WW8Num25z2"/>
    <w:uiPriority w:val="99"/>
    <w:rsid w:val="00DD576B"/>
    <w:rPr>
      <w:rFonts w:ascii="Wingdings" w:hAnsi="Wingdings" w:cs="Wingdings"/>
    </w:rPr>
  </w:style>
  <w:style w:type="character" w:customStyle="1" w:styleId="WW8Num25z3">
    <w:name w:val="WW8Num25z3"/>
    <w:uiPriority w:val="99"/>
    <w:rsid w:val="00DD576B"/>
    <w:rPr>
      <w:rFonts w:ascii="Symbol" w:hAnsi="Symbol" w:cs="Symbol"/>
    </w:rPr>
  </w:style>
  <w:style w:type="character" w:customStyle="1" w:styleId="WW8Num26z0">
    <w:name w:val="WW8Num26z0"/>
    <w:uiPriority w:val="99"/>
    <w:rsid w:val="00DD576B"/>
    <w:rPr>
      <w:rFonts w:ascii="Symbol" w:hAnsi="Symbol" w:cs="Symbol"/>
      <w:color w:val="auto"/>
    </w:rPr>
  </w:style>
  <w:style w:type="character" w:customStyle="1" w:styleId="WW8Num26z1">
    <w:name w:val="WW8Num26z1"/>
    <w:uiPriority w:val="99"/>
    <w:rsid w:val="00DD576B"/>
    <w:rPr>
      <w:rFonts w:ascii="Courier New" w:hAnsi="Courier New" w:cs="Courier New"/>
    </w:rPr>
  </w:style>
  <w:style w:type="character" w:customStyle="1" w:styleId="WW8Num26z2">
    <w:name w:val="WW8Num26z2"/>
    <w:uiPriority w:val="99"/>
    <w:rsid w:val="00DD576B"/>
    <w:rPr>
      <w:rFonts w:ascii="Wingdings" w:hAnsi="Wingdings" w:cs="Wingdings"/>
    </w:rPr>
  </w:style>
  <w:style w:type="character" w:customStyle="1" w:styleId="WW8Num26z3">
    <w:name w:val="WW8Num26z3"/>
    <w:uiPriority w:val="99"/>
    <w:rsid w:val="00DD576B"/>
    <w:rPr>
      <w:rFonts w:ascii="Symbol" w:hAnsi="Symbol" w:cs="Symbol"/>
    </w:rPr>
  </w:style>
  <w:style w:type="character" w:customStyle="1" w:styleId="WW8Num27z0">
    <w:name w:val="WW8Num27z0"/>
    <w:uiPriority w:val="99"/>
    <w:rsid w:val="00DD576B"/>
    <w:rPr>
      <w:rFonts w:ascii="Symbol" w:hAnsi="Symbol" w:cs="Symbol"/>
      <w:color w:val="auto"/>
    </w:rPr>
  </w:style>
  <w:style w:type="character" w:customStyle="1" w:styleId="WW8Num27z1">
    <w:name w:val="WW8Num27z1"/>
    <w:uiPriority w:val="99"/>
    <w:rsid w:val="00DD576B"/>
    <w:rPr>
      <w:rFonts w:ascii="Courier New" w:hAnsi="Courier New" w:cs="Courier New"/>
    </w:rPr>
  </w:style>
  <w:style w:type="character" w:customStyle="1" w:styleId="WW8Num27z2">
    <w:name w:val="WW8Num27z2"/>
    <w:uiPriority w:val="99"/>
    <w:rsid w:val="00DD576B"/>
    <w:rPr>
      <w:rFonts w:ascii="Wingdings" w:hAnsi="Wingdings" w:cs="Wingdings"/>
    </w:rPr>
  </w:style>
  <w:style w:type="character" w:customStyle="1" w:styleId="WW8Num27z3">
    <w:name w:val="WW8Num27z3"/>
    <w:uiPriority w:val="99"/>
    <w:rsid w:val="00DD576B"/>
    <w:rPr>
      <w:rFonts w:ascii="Symbol" w:hAnsi="Symbol" w:cs="Symbol"/>
    </w:rPr>
  </w:style>
  <w:style w:type="character" w:customStyle="1" w:styleId="WW8Num28z0">
    <w:name w:val="WW8Num28z0"/>
    <w:uiPriority w:val="99"/>
    <w:rsid w:val="00DD576B"/>
    <w:rPr>
      <w:rFonts w:ascii="Symbol" w:hAnsi="Symbol" w:cs="Symbol"/>
    </w:rPr>
  </w:style>
  <w:style w:type="character" w:customStyle="1" w:styleId="WW8Num28z1">
    <w:name w:val="WW8Num28z1"/>
    <w:uiPriority w:val="99"/>
    <w:rsid w:val="00DD576B"/>
    <w:rPr>
      <w:rFonts w:ascii="Courier New" w:hAnsi="Courier New" w:cs="Courier New"/>
    </w:rPr>
  </w:style>
  <w:style w:type="character" w:customStyle="1" w:styleId="WW8Num28z2">
    <w:name w:val="WW8Num28z2"/>
    <w:uiPriority w:val="99"/>
    <w:rsid w:val="00DD576B"/>
    <w:rPr>
      <w:rFonts w:ascii="Wingdings" w:hAnsi="Wingdings" w:cs="Wingdings"/>
    </w:rPr>
  </w:style>
  <w:style w:type="character" w:customStyle="1" w:styleId="WW8Num29z0">
    <w:name w:val="WW8Num29z0"/>
    <w:uiPriority w:val="99"/>
    <w:rsid w:val="00DD576B"/>
    <w:rPr>
      <w:rFonts w:ascii="Symbol" w:hAnsi="Symbol" w:cs="Symbol"/>
    </w:rPr>
  </w:style>
  <w:style w:type="character" w:customStyle="1" w:styleId="WW8Num29z1">
    <w:name w:val="WW8Num29z1"/>
    <w:uiPriority w:val="99"/>
    <w:rsid w:val="00DD576B"/>
    <w:rPr>
      <w:rFonts w:ascii="Courier New" w:hAnsi="Courier New" w:cs="Courier New"/>
    </w:rPr>
  </w:style>
  <w:style w:type="character" w:customStyle="1" w:styleId="WW8Num29z2">
    <w:name w:val="WW8Num29z2"/>
    <w:uiPriority w:val="99"/>
    <w:rsid w:val="00DD576B"/>
    <w:rPr>
      <w:rFonts w:ascii="Wingdings" w:hAnsi="Wingdings" w:cs="Wingdings"/>
    </w:rPr>
  </w:style>
  <w:style w:type="character" w:customStyle="1" w:styleId="WW8Num30z0">
    <w:name w:val="WW8Num30z0"/>
    <w:uiPriority w:val="99"/>
    <w:rsid w:val="00DD576B"/>
    <w:rPr>
      <w:rFonts w:ascii="Symbol" w:hAnsi="Symbol" w:cs="Symbol"/>
    </w:rPr>
  </w:style>
  <w:style w:type="character" w:customStyle="1" w:styleId="WW8Num30z1">
    <w:name w:val="WW8Num30z1"/>
    <w:uiPriority w:val="99"/>
    <w:rsid w:val="00DD576B"/>
    <w:rPr>
      <w:rFonts w:ascii="Courier New" w:hAnsi="Courier New" w:cs="Courier New"/>
    </w:rPr>
  </w:style>
  <w:style w:type="character" w:customStyle="1" w:styleId="WW8Num30z2">
    <w:name w:val="WW8Num30z2"/>
    <w:uiPriority w:val="99"/>
    <w:rsid w:val="00DD576B"/>
    <w:rPr>
      <w:rFonts w:ascii="Wingdings" w:hAnsi="Wingdings" w:cs="Wingdings"/>
    </w:rPr>
  </w:style>
  <w:style w:type="character" w:customStyle="1" w:styleId="WW8Num31z0">
    <w:name w:val="WW8Num31z0"/>
    <w:uiPriority w:val="99"/>
    <w:rsid w:val="00DD576B"/>
    <w:rPr>
      <w:rFonts w:ascii="Symbol" w:hAnsi="Symbol" w:cs="Symbol"/>
    </w:rPr>
  </w:style>
  <w:style w:type="character" w:customStyle="1" w:styleId="WW8Num31z1">
    <w:name w:val="WW8Num31z1"/>
    <w:uiPriority w:val="99"/>
    <w:rsid w:val="00DD576B"/>
    <w:rPr>
      <w:rFonts w:ascii="Courier New" w:hAnsi="Courier New" w:cs="Courier New"/>
    </w:rPr>
  </w:style>
  <w:style w:type="character" w:customStyle="1" w:styleId="WW8Num31z2">
    <w:name w:val="WW8Num31z2"/>
    <w:uiPriority w:val="99"/>
    <w:rsid w:val="00DD576B"/>
    <w:rPr>
      <w:rFonts w:ascii="Wingdings" w:hAnsi="Wingdings" w:cs="Wingdings"/>
    </w:rPr>
  </w:style>
  <w:style w:type="character" w:customStyle="1" w:styleId="WW8Num32z0">
    <w:name w:val="WW8Num32z0"/>
    <w:uiPriority w:val="99"/>
    <w:rsid w:val="00DD576B"/>
    <w:rPr>
      <w:rFonts w:ascii="Symbol" w:hAnsi="Symbol" w:cs="Symbol"/>
    </w:rPr>
  </w:style>
  <w:style w:type="character" w:customStyle="1" w:styleId="WW8Num32z1">
    <w:name w:val="WW8Num32z1"/>
    <w:uiPriority w:val="99"/>
    <w:rsid w:val="00DD576B"/>
    <w:rPr>
      <w:rFonts w:ascii="Courier New" w:hAnsi="Courier New" w:cs="Courier New"/>
    </w:rPr>
  </w:style>
  <w:style w:type="character" w:customStyle="1" w:styleId="WW8Num32z2">
    <w:name w:val="WW8Num32z2"/>
    <w:uiPriority w:val="99"/>
    <w:rsid w:val="00DD576B"/>
    <w:rPr>
      <w:rFonts w:ascii="Wingdings" w:hAnsi="Wingdings" w:cs="Wingdings"/>
    </w:rPr>
  </w:style>
  <w:style w:type="character" w:styleId="Hyperlink">
    <w:name w:val="Hyperlink"/>
    <w:uiPriority w:val="99"/>
    <w:rsid w:val="00DD576B"/>
    <w:rPr>
      <w:color w:val="0000FF"/>
      <w:u w:val="single"/>
    </w:rPr>
  </w:style>
  <w:style w:type="character" w:styleId="FollowedHyperlink">
    <w:name w:val="FollowedHyperlink"/>
    <w:uiPriority w:val="99"/>
    <w:rsid w:val="00DD576B"/>
    <w:rPr>
      <w:color w:val="800080"/>
      <w:u w:val="single"/>
    </w:rPr>
  </w:style>
  <w:style w:type="paragraph" w:customStyle="1" w:styleId="Heading">
    <w:name w:val="Heading"/>
    <w:basedOn w:val="Normal"/>
    <w:next w:val="BodyText"/>
    <w:uiPriority w:val="99"/>
    <w:rsid w:val="00DD576B"/>
    <w:pPr>
      <w:keepNext/>
      <w:spacing w:before="240" w:after="120"/>
    </w:pPr>
    <w:rPr>
      <w:rFonts w:ascii="Albany" w:eastAsia="Times New Roman" w:hAnsi="Albany" w:cs="Albany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DD576B"/>
    <w:pPr>
      <w:widowControl w:val="0"/>
    </w:pPr>
    <w:rPr>
      <w:rFonts w:ascii="Times New Roman" w:hAnsi="Times New Roman"/>
    </w:rPr>
  </w:style>
  <w:style w:type="character" w:customStyle="1" w:styleId="BodyTextChar">
    <w:name w:val="Body Text Char"/>
    <w:link w:val="BodyText"/>
    <w:uiPriority w:val="99"/>
    <w:semiHidden/>
    <w:rsid w:val="00DD576B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List">
    <w:name w:val="List"/>
    <w:basedOn w:val="BodyText"/>
    <w:uiPriority w:val="99"/>
    <w:rsid w:val="00DD576B"/>
  </w:style>
  <w:style w:type="paragraph" w:styleId="Caption">
    <w:name w:val="caption"/>
    <w:basedOn w:val="Normal"/>
    <w:uiPriority w:val="99"/>
    <w:qFormat/>
    <w:rsid w:val="00DD576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DD576B"/>
    <w:pPr>
      <w:suppressLineNumbers/>
    </w:pPr>
  </w:style>
  <w:style w:type="paragraph" w:styleId="Title">
    <w:name w:val="Title"/>
    <w:basedOn w:val="Normal"/>
    <w:next w:val="Subtitle"/>
    <w:link w:val="TitleChar"/>
    <w:uiPriority w:val="10"/>
    <w:qFormat/>
    <w:rsid w:val="00DD576B"/>
    <w:pPr>
      <w:widowControl w:val="0"/>
      <w:jc w:val="center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D576B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DD576B"/>
    <w:pPr>
      <w:widowControl w:val="0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DD576B"/>
    <w:rPr>
      <w:rFonts w:ascii="Cambria" w:eastAsia="Times New Roman" w:hAnsi="Cambria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uiPriority w:val="99"/>
    <w:rsid w:val="00DD576B"/>
    <w:pPr>
      <w:widowControl w:val="0"/>
    </w:pPr>
    <w:rPr>
      <w:rFonts w:ascii="Times New Roman" w:hAnsi="Times New Roman"/>
    </w:rPr>
  </w:style>
  <w:style w:type="character" w:customStyle="1" w:styleId="BodyText2Char">
    <w:name w:val="Body Text 2 Char"/>
    <w:link w:val="BodyText2"/>
    <w:uiPriority w:val="99"/>
    <w:semiHidden/>
    <w:rsid w:val="00DD576B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Indent2">
    <w:name w:val="Body Text Indent 2"/>
    <w:basedOn w:val="Normal"/>
    <w:link w:val="BodyTextIndent2Char"/>
    <w:uiPriority w:val="99"/>
    <w:rsid w:val="00DD576B"/>
    <w:pPr>
      <w:widowControl w:val="0"/>
      <w:ind w:left="2880" w:firstLine="720"/>
    </w:pPr>
    <w:rPr>
      <w:rFonts w:ascii="Times New Roman" w:hAnsi="Times New Roman"/>
    </w:rPr>
  </w:style>
  <w:style w:type="character" w:customStyle="1" w:styleId="BodyTextIndent2Char">
    <w:name w:val="Body Text Indent 2 Char"/>
    <w:link w:val="BodyTextIndent2"/>
    <w:uiPriority w:val="99"/>
    <w:semiHidden/>
    <w:rsid w:val="00DD576B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DD576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link w:val="Header"/>
    <w:uiPriority w:val="99"/>
    <w:semiHidden/>
    <w:rsid w:val="00DD576B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rsid w:val="00DD576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link w:val="Footer"/>
    <w:uiPriority w:val="99"/>
    <w:semiHidden/>
    <w:rsid w:val="00DD576B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DD5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D576B"/>
    <w:rPr>
      <w:rFonts w:ascii="Courier New" w:eastAsia="MS Mincho" w:hAnsi="Courier New" w:cs="Courier New"/>
      <w:sz w:val="20"/>
      <w:szCs w:val="20"/>
      <w:lang w:eastAsia="ar-SA"/>
    </w:rPr>
  </w:style>
  <w:style w:type="paragraph" w:styleId="BodyTextIndent3">
    <w:name w:val="Body Text Indent 3"/>
    <w:basedOn w:val="Normal"/>
    <w:link w:val="BodyTextIndent3Char"/>
    <w:uiPriority w:val="99"/>
    <w:rsid w:val="00DD576B"/>
    <w:pPr>
      <w:widowControl w:val="0"/>
      <w:ind w:left="2160" w:hanging="21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DD576B"/>
    <w:rPr>
      <w:rFonts w:ascii="Times New Roman" w:eastAsia="MS Mincho" w:hAnsi="Times New Roman" w:cs="Times New Roman"/>
      <w:sz w:val="16"/>
      <w:szCs w:val="16"/>
      <w:lang w:eastAsia="ar-SA"/>
    </w:rPr>
  </w:style>
  <w:style w:type="paragraph" w:styleId="BodyText3">
    <w:name w:val="Body Text 3"/>
    <w:basedOn w:val="Normal"/>
    <w:link w:val="BodyText3Char"/>
    <w:uiPriority w:val="99"/>
    <w:rsid w:val="00DD576B"/>
    <w:pPr>
      <w:widowControl w:val="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DD576B"/>
    <w:rPr>
      <w:rFonts w:ascii="Times New Roman" w:eastAsia="MS Mincho" w:hAnsi="Times New Roman" w:cs="Times New Roman"/>
      <w:sz w:val="16"/>
      <w:szCs w:val="16"/>
      <w:lang w:eastAsia="ar-SA"/>
    </w:rPr>
  </w:style>
  <w:style w:type="paragraph" w:styleId="PlainText">
    <w:name w:val="Plain Text"/>
    <w:basedOn w:val="Normal"/>
    <w:link w:val="PlainTextChar"/>
    <w:uiPriority w:val="99"/>
    <w:rsid w:val="00DD576B"/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rsid w:val="00DD576B"/>
    <w:rPr>
      <w:rFonts w:ascii="Courier New" w:eastAsia="MS Mincho" w:hAnsi="Courier New" w:cs="Courier New"/>
      <w:sz w:val="20"/>
      <w:szCs w:val="20"/>
      <w:lang w:eastAsia="ar-SA"/>
    </w:rPr>
  </w:style>
  <w:style w:type="paragraph" w:customStyle="1" w:styleId="Achievement">
    <w:name w:val="Achievement"/>
    <w:basedOn w:val="BodyText"/>
    <w:uiPriority w:val="99"/>
    <w:rsid w:val="00DD576B"/>
    <w:pPr>
      <w:widowControl/>
      <w:spacing w:after="60" w:line="220" w:lineRule="atLeast"/>
      <w:jc w:val="both"/>
    </w:pPr>
    <w:rPr>
      <w:rFonts w:eastAsia="Times New Roman"/>
      <w:b/>
      <w:bCs/>
      <w:spacing w:val="-5"/>
    </w:rPr>
  </w:style>
  <w:style w:type="paragraph" w:styleId="NormalWeb">
    <w:name w:val="Normal (Web)"/>
    <w:basedOn w:val="Normal"/>
    <w:uiPriority w:val="99"/>
    <w:rsid w:val="00DD576B"/>
    <w:pPr>
      <w:spacing w:before="100" w:after="100"/>
    </w:pPr>
    <w:rPr>
      <w:rFonts w:eastAsia="Times New Roman"/>
      <w:sz w:val="24"/>
      <w:szCs w:val="24"/>
    </w:rPr>
  </w:style>
  <w:style w:type="paragraph" w:customStyle="1" w:styleId="TableContents">
    <w:name w:val="Table Contents"/>
    <w:basedOn w:val="Normal"/>
    <w:uiPriority w:val="99"/>
    <w:rsid w:val="00DD576B"/>
    <w:pPr>
      <w:suppressLineNumbers/>
    </w:pPr>
  </w:style>
  <w:style w:type="paragraph" w:customStyle="1" w:styleId="TableHeading">
    <w:name w:val="Table Heading"/>
    <w:basedOn w:val="TableContents"/>
    <w:uiPriority w:val="99"/>
    <w:rsid w:val="00DD576B"/>
    <w:pPr>
      <w:jc w:val="center"/>
    </w:pPr>
    <w:rPr>
      <w:b/>
      <w:bCs/>
    </w:rPr>
  </w:style>
  <w:style w:type="paragraph" w:styleId="NoSpacing">
    <w:name w:val="No Spacing"/>
    <w:uiPriority w:val="99"/>
    <w:qFormat/>
    <w:rsid w:val="00DD576B"/>
    <w:rPr>
      <w:rFonts w:ascii="Times New Roman" w:hAnsi="Times New Roman"/>
      <w:sz w:val="24"/>
      <w:szCs w:val="24"/>
    </w:rPr>
  </w:style>
  <w:style w:type="paragraph" w:customStyle="1" w:styleId="CcList">
    <w:name w:val="Cc List"/>
    <w:basedOn w:val="Normal"/>
    <w:rsid w:val="006F7334"/>
    <w:pPr>
      <w:keepLines/>
      <w:suppressAutoHyphens w:val="0"/>
      <w:spacing w:line="220" w:lineRule="atLeast"/>
      <w:ind w:left="360" w:hanging="360"/>
      <w:jc w:val="both"/>
    </w:pPr>
    <w:rPr>
      <w:rFonts w:eastAsia="Times New Roman"/>
      <w:spacing w:val="-5"/>
      <w:lang w:eastAsia="en-US"/>
    </w:rPr>
  </w:style>
  <w:style w:type="character" w:customStyle="1" w:styleId="a3">
    <w:name w:val="a3"/>
    <w:basedOn w:val="DefaultParagraphFont"/>
    <w:rsid w:val="006F7334"/>
  </w:style>
  <w:style w:type="paragraph" w:customStyle="1" w:styleId="NormalArial">
    <w:name w:val="Normal + Arial"/>
    <w:basedOn w:val="Normal"/>
    <w:link w:val="NormalArialChar"/>
    <w:rsid w:val="006F7334"/>
    <w:pPr>
      <w:numPr>
        <w:numId w:val="2"/>
      </w:numPr>
      <w:suppressAutoHyphens w:val="0"/>
      <w:jc w:val="both"/>
    </w:pPr>
    <w:rPr>
      <w:rFonts w:ascii="Book Antiqua" w:eastAsia="Times New Roman" w:hAnsi="Book Antiqua"/>
      <w:spacing w:val="-5"/>
    </w:rPr>
  </w:style>
  <w:style w:type="character" w:customStyle="1" w:styleId="spelle">
    <w:name w:val="spelle"/>
    <w:basedOn w:val="DefaultParagraphFont"/>
    <w:rsid w:val="006F7334"/>
  </w:style>
  <w:style w:type="character" w:customStyle="1" w:styleId="normalchar">
    <w:name w:val="normal__char"/>
    <w:basedOn w:val="DefaultParagraphFont"/>
    <w:rsid w:val="006F7334"/>
  </w:style>
  <w:style w:type="character" w:styleId="Strong">
    <w:name w:val="Strong"/>
    <w:qFormat/>
    <w:rsid w:val="006F7334"/>
    <w:rPr>
      <w:b/>
      <w:bCs/>
    </w:rPr>
  </w:style>
  <w:style w:type="character" w:customStyle="1" w:styleId="fnorg">
    <w:name w:val="fn org"/>
    <w:basedOn w:val="DefaultParagraphFont"/>
    <w:rsid w:val="006F7334"/>
  </w:style>
  <w:style w:type="character" w:customStyle="1" w:styleId="NormalArialChar">
    <w:name w:val="Normal + Arial Char"/>
    <w:link w:val="NormalArial"/>
    <w:rsid w:val="006F7334"/>
    <w:rPr>
      <w:rFonts w:ascii="Book Antiqua" w:hAnsi="Book Antiqua"/>
      <w:spacing w:val="-5"/>
    </w:rPr>
  </w:style>
  <w:style w:type="paragraph" w:styleId="ListParagraph">
    <w:name w:val="List Paragraph"/>
    <w:basedOn w:val="Normal"/>
    <w:uiPriority w:val="34"/>
    <w:qFormat/>
    <w:rsid w:val="008C5DB6"/>
    <w:pPr>
      <w:ind w:left="720"/>
    </w:pPr>
  </w:style>
  <w:style w:type="character" w:customStyle="1" w:styleId="pp-place-title">
    <w:name w:val="pp-place-title"/>
    <w:rsid w:val="006C5BD0"/>
  </w:style>
  <w:style w:type="character" w:customStyle="1" w:styleId="Title1">
    <w:name w:val="Title1"/>
    <w:rsid w:val="004E34AE"/>
  </w:style>
  <w:style w:type="character" w:customStyle="1" w:styleId="watch-title">
    <w:name w:val="watch-title"/>
    <w:rsid w:val="00984DF3"/>
  </w:style>
  <w:style w:type="paragraph" w:customStyle="1" w:styleId="Default">
    <w:name w:val="Default"/>
    <w:rsid w:val="000353C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A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F6A41"/>
    <w:rPr>
      <w:rFonts w:ascii="Segoe UI" w:eastAsia="MS Mincho" w:hAnsi="Segoe UI" w:cs="Segoe UI"/>
      <w:sz w:val="18"/>
      <w:szCs w:val="18"/>
      <w:lang w:eastAsia="ar-SA"/>
    </w:rPr>
  </w:style>
  <w:style w:type="paragraph" w:styleId="Quote">
    <w:name w:val="Quote"/>
    <w:basedOn w:val="Normal"/>
    <w:next w:val="Normal"/>
    <w:link w:val="QuoteChar"/>
    <w:uiPriority w:val="29"/>
    <w:qFormat/>
    <w:rsid w:val="00291B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BF4"/>
    <w:rPr>
      <w:rFonts w:ascii="Arial" w:eastAsia="MS Mincho" w:hAnsi="Arial"/>
      <w:i/>
      <w:iCs/>
      <w:color w:val="404040" w:themeColor="text1" w:themeTint="BF"/>
      <w:lang w:eastAsia="ar-SA"/>
    </w:rPr>
  </w:style>
  <w:style w:type="character" w:customStyle="1" w:styleId="public-profile-url">
    <w:name w:val="public-profile-url"/>
    <w:basedOn w:val="DefaultParagraphFont"/>
    <w:rsid w:val="00170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lendaleaz.com/" TargetMode="External"/><Relationship Id="rId18" Type="http://schemas.openxmlformats.org/officeDocument/2006/relationships/hyperlink" Target="http://www.youtube.com/watch?v=nc5XIj_Coz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www.youtube.com/watch?v=nc5XIj_Cozs" TargetMode="External"/><Relationship Id="rId17" Type="http://schemas.openxmlformats.org/officeDocument/2006/relationships/hyperlink" Target="http://www.youtube.com/watch?v=nc5XIj_Coz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youtube.com/watch?v=nc5XIj_Coz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toggleDisplay('1')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youtube.com/watch?v=nc5XIj_Coz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youtube.com/watch?v=nc5XIj_Cozs" TargetMode="External"/><Relationship Id="rId19" Type="http://schemas.openxmlformats.org/officeDocument/2006/relationships/hyperlink" Target="http://www.youtube.com/watch?v=nc5XIj_Coz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ooredestin7@gmail.com" TargetMode="External"/><Relationship Id="rId14" Type="http://schemas.openxmlformats.org/officeDocument/2006/relationships/hyperlink" Target="http://www.youtube.com/watch?v=nc5XIj_Coz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C4F53-9247-4895-963C-1C1F25BDD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6166</Words>
  <Characters>35147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Executive Highlights</vt:lpstr>
    </vt:vector>
  </TitlesOfParts>
  <Company>Talisen Technologies</Company>
  <LinksUpToDate>false</LinksUpToDate>
  <CharactersWithSpaces>41231</CharactersWithSpaces>
  <SharedDoc>false</SharedDoc>
  <HLinks>
    <vt:vector size="54" baseType="variant">
      <vt:variant>
        <vt:i4>5570607</vt:i4>
      </vt:variant>
      <vt:variant>
        <vt:i4>24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5570607</vt:i4>
      </vt:variant>
      <vt:variant>
        <vt:i4>21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5570607</vt:i4>
      </vt:variant>
      <vt:variant>
        <vt:i4>18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5570607</vt:i4>
      </vt:variant>
      <vt:variant>
        <vt:i4>15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5570607</vt:i4>
      </vt:variant>
      <vt:variant>
        <vt:i4>12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5570607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196699</vt:i4>
      </vt:variant>
      <vt:variant>
        <vt:i4>6</vt:i4>
      </vt:variant>
      <vt:variant>
        <vt:i4>0</vt:i4>
      </vt:variant>
      <vt:variant>
        <vt:i4>5</vt:i4>
      </vt:variant>
      <vt:variant>
        <vt:lpwstr>javascript:toggleDisplay('1')</vt:lpwstr>
      </vt:variant>
      <vt:variant>
        <vt:lpwstr/>
      </vt:variant>
      <vt:variant>
        <vt:i4>5570607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http://www.youtube.com/watch?v=nc5XIj_Cozs</vt:lpwstr>
      </vt:variant>
      <vt:variant>
        <vt:lpwstr/>
      </vt:variant>
      <vt:variant>
        <vt:i4>4915323</vt:i4>
      </vt:variant>
      <vt:variant>
        <vt:i4>0</vt:i4>
      </vt:variant>
      <vt:variant>
        <vt:i4>0</vt:i4>
      </vt:variant>
      <vt:variant>
        <vt:i4>5</vt:i4>
      </vt:variant>
      <vt:variant>
        <vt:lpwstr>mailto:kmkinloch50@yahoo.com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Highlights</dc:title>
  <dc:creator>Kinloch, Kevin</dc:creator>
  <cp:lastModifiedBy>Mohd Shuaib</cp:lastModifiedBy>
  <cp:revision>4</cp:revision>
  <cp:lastPrinted>2015-03-09T18:19:00Z</cp:lastPrinted>
  <dcterms:created xsi:type="dcterms:W3CDTF">2016-09-15T17:02:00Z</dcterms:created>
  <dcterms:modified xsi:type="dcterms:W3CDTF">2017-02-08T21:19:00Z</dcterms:modified>
</cp:coreProperties>
</file>