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FEE7A2" w14:textId="79BA4936" w:rsidR="00584A84" w:rsidRPr="001D1BBD" w:rsidRDefault="00584A84" w:rsidP="00584A84">
      <w:pPr>
        <w:tabs>
          <w:tab w:val="left" w:pos="720"/>
          <w:tab w:val="left" w:pos="1440"/>
          <w:tab w:val="left" w:pos="2160"/>
          <w:tab w:val="left" w:pos="2880"/>
          <w:tab w:val="left" w:pos="3600"/>
          <w:tab w:val="center" w:pos="4680"/>
        </w:tabs>
        <w:spacing w:after="100" w:line="240" w:lineRule="auto"/>
        <w:jc w:val="center"/>
        <w:rPr>
          <w:rFonts w:ascii="Times New Roman" w:eastAsia="Times New Roman" w:hAnsi="Times New Roman"/>
          <w:b/>
          <w:color w:val="000000" w:themeColor="text1"/>
          <w:sz w:val="28"/>
          <w:szCs w:val="28"/>
          <w:u w:val="single"/>
        </w:rPr>
      </w:pPr>
      <w:proofErr w:type="spellStart"/>
      <w:r w:rsidRPr="001D1BBD">
        <w:rPr>
          <w:rFonts w:ascii="Times New Roman" w:eastAsia="Times New Roman" w:hAnsi="Times New Roman"/>
          <w:b/>
          <w:color w:val="000000" w:themeColor="text1"/>
          <w:sz w:val="28"/>
          <w:szCs w:val="28"/>
          <w:u w:val="single"/>
        </w:rPr>
        <w:t>Naz</w:t>
      </w:r>
      <w:proofErr w:type="spellEnd"/>
      <w:r w:rsidRPr="001D1BBD">
        <w:rPr>
          <w:rFonts w:ascii="Times New Roman" w:eastAsia="Times New Roman" w:hAnsi="Times New Roman"/>
          <w:b/>
          <w:color w:val="000000" w:themeColor="text1"/>
          <w:sz w:val="28"/>
          <w:szCs w:val="28"/>
          <w:u w:val="single"/>
        </w:rPr>
        <w:t xml:space="preserve"> Devi</w:t>
      </w:r>
    </w:p>
    <w:p w14:paraId="69091907" w14:textId="77777777" w:rsidR="00584A84" w:rsidRDefault="00584A84" w:rsidP="00584A84">
      <w:pPr>
        <w:spacing w:after="0" w:line="240" w:lineRule="auto"/>
        <w:jc w:val="center"/>
        <w:rPr>
          <w:rFonts w:ascii="Times New Roman" w:eastAsia="Times New Roman" w:hAnsi="Times New Roman"/>
          <w:b/>
          <w:bCs/>
          <w:color w:val="000000" w:themeColor="text1"/>
          <w:sz w:val="28"/>
          <w:szCs w:val="28"/>
        </w:rPr>
      </w:pPr>
      <w:r w:rsidRPr="001D1BBD">
        <w:rPr>
          <w:rFonts w:ascii="Times New Roman" w:eastAsia="Times New Roman" w:hAnsi="Times New Roman"/>
          <w:b/>
          <w:bCs/>
          <w:color w:val="000000" w:themeColor="text1"/>
          <w:sz w:val="28"/>
          <w:szCs w:val="28"/>
        </w:rPr>
        <w:t xml:space="preserve">Cell: 415-787-6954 </w:t>
      </w:r>
    </w:p>
    <w:p w14:paraId="1D11FFF4" w14:textId="77777777" w:rsidR="00584A84" w:rsidRPr="001D1BBD" w:rsidRDefault="00584A84" w:rsidP="00584A84">
      <w:pPr>
        <w:spacing w:after="0" w:line="240" w:lineRule="auto"/>
        <w:jc w:val="center"/>
        <w:rPr>
          <w:rFonts w:ascii="Times New Roman" w:eastAsia="Times New Roman" w:hAnsi="Times New Roman"/>
          <w:b/>
          <w:bCs/>
          <w:color w:val="000000" w:themeColor="text1"/>
          <w:sz w:val="28"/>
          <w:szCs w:val="28"/>
        </w:rPr>
      </w:pPr>
      <w:r>
        <w:rPr>
          <w:rFonts w:ascii="Times New Roman" w:eastAsia="Times New Roman" w:hAnsi="Times New Roman"/>
          <w:b/>
          <w:bCs/>
          <w:color w:val="000000" w:themeColor="text1"/>
          <w:sz w:val="28"/>
          <w:szCs w:val="28"/>
        </w:rPr>
        <w:t>San Francisco, CA 94012</w:t>
      </w:r>
    </w:p>
    <w:p w14:paraId="0BC07E68" w14:textId="7A979805" w:rsidR="00584A84" w:rsidRDefault="00584A84" w:rsidP="00584A84">
      <w:pPr>
        <w:pStyle w:val="NoSpacing"/>
        <w:jc w:val="center"/>
        <w:rPr>
          <w:rFonts w:ascii="Times New Roman" w:hAnsi="Times New Roman" w:cs="Times New Roman"/>
          <w:b/>
          <w:sz w:val="20"/>
          <w:szCs w:val="20"/>
        </w:rPr>
      </w:pPr>
      <w:r w:rsidRPr="001D1BBD">
        <w:rPr>
          <w:rFonts w:ascii="Times New Roman" w:hAnsi="Times New Roman" w:cs="Times New Roman"/>
          <w:b/>
          <w:color w:val="000000" w:themeColor="text1"/>
          <w:sz w:val="28"/>
          <w:szCs w:val="28"/>
        </w:rPr>
        <w:t xml:space="preserve"> Email: </w:t>
      </w:r>
      <w:hyperlink r:id="rId8" w:history="1">
        <w:r w:rsidRPr="001D1BBD">
          <w:rPr>
            <w:rStyle w:val="Hyperlink"/>
            <w:rFonts w:ascii="Times New Roman" w:hAnsi="Times New Roman" w:cs="Times New Roman"/>
            <w:b/>
            <w:color w:val="000000" w:themeColor="text1"/>
            <w:sz w:val="28"/>
            <w:szCs w:val="28"/>
          </w:rPr>
          <w:t>nazdevijobs@gmail.com</w:t>
        </w:r>
      </w:hyperlink>
    </w:p>
    <w:p w14:paraId="24AFFE51" w14:textId="77777777" w:rsidR="00584A84" w:rsidRDefault="00584A84" w:rsidP="00584A84">
      <w:pPr>
        <w:pStyle w:val="NoSpacing"/>
        <w:jc w:val="center"/>
        <w:rPr>
          <w:rFonts w:ascii="Times New Roman" w:hAnsi="Times New Roman" w:cs="Times New Roman"/>
          <w:b/>
          <w:sz w:val="20"/>
          <w:szCs w:val="20"/>
        </w:rPr>
      </w:pPr>
    </w:p>
    <w:p w14:paraId="72BE177F" w14:textId="77777777" w:rsidR="00584A84" w:rsidRDefault="00584A84" w:rsidP="00BF4C40">
      <w:pPr>
        <w:pStyle w:val="NoSpacing"/>
        <w:pBdr>
          <w:bottom w:val="single" w:sz="4" w:space="1" w:color="auto"/>
        </w:pBdr>
        <w:rPr>
          <w:rFonts w:ascii="Times New Roman" w:hAnsi="Times New Roman" w:cs="Times New Roman"/>
          <w:b/>
          <w:sz w:val="20"/>
          <w:szCs w:val="20"/>
        </w:rPr>
      </w:pPr>
    </w:p>
    <w:p w14:paraId="2783816C" w14:textId="084B6581" w:rsidR="00E5409E" w:rsidRPr="003C6B0B" w:rsidRDefault="00E5409E" w:rsidP="00BF4C40">
      <w:pPr>
        <w:pStyle w:val="NoSpacing"/>
        <w:pBdr>
          <w:bottom w:val="single" w:sz="4" w:space="1" w:color="auto"/>
        </w:pBdr>
        <w:rPr>
          <w:rFonts w:ascii="Times New Roman" w:hAnsi="Times New Roman" w:cs="Times New Roman"/>
          <w:b/>
          <w:sz w:val="20"/>
          <w:szCs w:val="20"/>
        </w:rPr>
      </w:pPr>
      <w:r w:rsidRPr="003C6B0B">
        <w:rPr>
          <w:rFonts w:ascii="Times New Roman" w:hAnsi="Times New Roman" w:cs="Times New Roman"/>
          <w:b/>
          <w:sz w:val="20"/>
          <w:szCs w:val="20"/>
        </w:rPr>
        <w:t>Professional Summary:</w:t>
      </w:r>
    </w:p>
    <w:p w14:paraId="532A5011" w14:textId="0D88700F" w:rsidR="0066487A" w:rsidRPr="003C6B0B" w:rsidRDefault="00AE4E18" w:rsidP="00BF4C40">
      <w:pPr>
        <w:pStyle w:val="NoSpacing"/>
        <w:numPr>
          <w:ilvl w:val="0"/>
          <w:numId w:val="18"/>
        </w:numPr>
        <w:rPr>
          <w:rFonts w:ascii="Times New Roman" w:hAnsi="Times New Roman" w:cs="Times New Roman"/>
          <w:sz w:val="20"/>
          <w:szCs w:val="20"/>
        </w:rPr>
      </w:pPr>
      <w:r w:rsidRPr="003C6B0B">
        <w:rPr>
          <w:rFonts w:ascii="Times New Roman" w:hAnsi="Times New Roman" w:cs="Times New Roman"/>
          <w:sz w:val="20"/>
          <w:szCs w:val="20"/>
        </w:rPr>
        <w:t>Fifteen (15</w:t>
      </w:r>
      <w:r w:rsidR="0066487A" w:rsidRPr="003C6B0B">
        <w:rPr>
          <w:rFonts w:ascii="Times New Roman" w:hAnsi="Times New Roman" w:cs="Times New Roman"/>
          <w:sz w:val="20"/>
          <w:szCs w:val="20"/>
        </w:rPr>
        <w:t xml:space="preserve">) years of </w:t>
      </w:r>
      <w:r w:rsidRPr="003C6B0B">
        <w:rPr>
          <w:rFonts w:ascii="Times New Roman" w:hAnsi="Times New Roman" w:cs="Times New Roman"/>
          <w:sz w:val="20"/>
          <w:szCs w:val="20"/>
        </w:rPr>
        <w:t>experience working in</w:t>
      </w:r>
      <w:r w:rsidR="00EC4F37">
        <w:rPr>
          <w:rFonts w:ascii="Times New Roman" w:hAnsi="Times New Roman" w:cs="Times New Roman"/>
          <w:sz w:val="20"/>
          <w:szCs w:val="20"/>
        </w:rPr>
        <w:t xml:space="preserve"> </w:t>
      </w:r>
      <w:r w:rsidR="00F44B2C">
        <w:rPr>
          <w:rFonts w:ascii="Times New Roman" w:hAnsi="Times New Roman" w:cs="Times New Roman"/>
          <w:sz w:val="20"/>
          <w:szCs w:val="20"/>
        </w:rPr>
        <w:t xml:space="preserve">Data Architect/Engineer, </w:t>
      </w:r>
      <w:r w:rsidR="00EC4F37">
        <w:rPr>
          <w:rFonts w:ascii="Times New Roman" w:hAnsi="Times New Roman" w:cs="Times New Roman"/>
          <w:sz w:val="20"/>
          <w:szCs w:val="20"/>
        </w:rPr>
        <w:t xml:space="preserve">AWS, S3, Data Lake, </w:t>
      </w:r>
      <w:r w:rsidR="00F44B2C">
        <w:rPr>
          <w:rFonts w:ascii="Times New Roman" w:hAnsi="Times New Roman" w:cs="Times New Roman"/>
          <w:sz w:val="20"/>
          <w:szCs w:val="20"/>
        </w:rPr>
        <w:t xml:space="preserve">Azure, </w:t>
      </w:r>
      <w:r w:rsidR="00EC4F37">
        <w:rPr>
          <w:rFonts w:ascii="Times New Roman" w:hAnsi="Times New Roman" w:cs="Times New Roman"/>
          <w:sz w:val="20"/>
          <w:szCs w:val="20"/>
        </w:rPr>
        <w:t xml:space="preserve">Cloud Solutions, Redshift, </w:t>
      </w:r>
      <w:r w:rsidRPr="003C6B0B">
        <w:rPr>
          <w:rFonts w:ascii="Times New Roman" w:hAnsi="Times New Roman" w:cs="Times New Roman"/>
          <w:sz w:val="20"/>
          <w:szCs w:val="20"/>
        </w:rPr>
        <w:t xml:space="preserve"> ETL/Pentaho</w:t>
      </w:r>
      <w:r w:rsidR="0097430C" w:rsidRPr="003C6B0B">
        <w:rPr>
          <w:rFonts w:ascii="Times New Roman" w:hAnsi="Times New Roman" w:cs="Times New Roman"/>
          <w:sz w:val="20"/>
          <w:szCs w:val="20"/>
        </w:rPr>
        <w:t>,</w:t>
      </w:r>
      <w:r w:rsidRPr="003C6B0B">
        <w:rPr>
          <w:rFonts w:ascii="Times New Roman" w:hAnsi="Times New Roman" w:cs="Times New Roman"/>
          <w:sz w:val="20"/>
          <w:szCs w:val="20"/>
        </w:rPr>
        <w:t xml:space="preserve"> </w:t>
      </w:r>
      <w:proofErr w:type="spellStart"/>
      <w:r w:rsidRPr="003C6B0B">
        <w:rPr>
          <w:rFonts w:ascii="Times New Roman" w:hAnsi="Times New Roman" w:cs="Times New Roman"/>
          <w:sz w:val="20"/>
          <w:szCs w:val="20"/>
        </w:rPr>
        <w:t>Informatica</w:t>
      </w:r>
      <w:proofErr w:type="spellEnd"/>
      <w:r w:rsidR="0097430C" w:rsidRPr="003C6B0B">
        <w:rPr>
          <w:rFonts w:ascii="Times New Roman" w:hAnsi="Times New Roman" w:cs="Times New Roman"/>
          <w:sz w:val="20"/>
          <w:szCs w:val="20"/>
        </w:rPr>
        <w:t>, SSIS</w:t>
      </w:r>
      <w:r w:rsidRPr="003C6B0B">
        <w:rPr>
          <w:rFonts w:ascii="Times New Roman" w:hAnsi="Times New Roman" w:cs="Times New Roman"/>
          <w:sz w:val="20"/>
          <w:szCs w:val="20"/>
        </w:rPr>
        <w:t xml:space="preserve"> Data Integration </w:t>
      </w:r>
      <w:r w:rsidR="0066487A" w:rsidRPr="003C6B0B">
        <w:rPr>
          <w:rFonts w:ascii="Times New Roman" w:hAnsi="Times New Roman" w:cs="Times New Roman"/>
          <w:sz w:val="20"/>
          <w:szCs w:val="20"/>
        </w:rPr>
        <w:t>development in the areas of design, development, analysis, implementation and support</w:t>
      </w:r>
      <w:r w:rsidR="00807DD9">
        <w:rPr>
          <w:rFonts w:ascii="Times New Roman" w:hAnsi="Times New Roman" w:cs="Times New Roman"/>
          <w:sz w:val="20"/>
          <w:szCs w:val="20"/>
        </w:rPr>
        <w:t xml:space="preserve"> of data warehousing tools </w:t>
      </w:r>
      <w:r w:rsidR="0066487A" w:rsidRPr="003C6B0B">
        <w:rPr>
          <w:rFonts w:ascii="Times New Roman" w:hAnsi="Times New Roman" w:cs="Times New Roman"/>
          <w:sz w:val="20"/>
          <w:szCs w:val="20"/>
        </w:rPr>
        <w:t xml:space="preserve">ETL, </w:t>
      </w:r>
      <w:r w:rsidRPr="003C6B0B">
        <w:rPr>
          <w:rFonts w:ascii="Times New Roman" w:hAnsi="Times New Roman" w:cs="Times New Roman"/>
          <w:sz w:val="20"/>
          <w:szCs w:val="20"/>
        </w:rPr>
        <w:t xml:space="preserve">Pentaho, </w:t>
      </w:r>
      <w:proofErr w:type="spellStart"/>
      <w:r w:rsidR="00EA3DA2" w:rsidRPr="003C6B0B">
        <w:rPr>
          <w:rFonts w:ascii="Times New Roman" w:hAnsi="Times New Roman" w:cs="Times New Roman"/>
          <w:sz w:val="20"/>
          <w:szCs w:val="20"/>
        </w:rPr>
        <w:t>Informatica</w:t>
      </w:r>
      <w:proofErr w:type="spellEnd"/>
      <w:r w:rsidR="00EA3DA2" w:rsidRPr="003C6B0B">
        <w:rPr>
          <w:rFonts w:ascii="Times New Roman" w:hAnsi="Times New Roman" w:cs="Times New Roman"/>
          <w:sz w:val="20"/>
          <w:szCs w:val="20"/>
        </w:rPr>
        <w:t xml:space="preserve">, </w:t>
      </w:r>
      <w:r w:rsidR="000F74EA" w:rsidRPr="003C6B0B">
        <w:rPr>
          <w:rFonts w:ascii="Times New Roman" w:hAnsi="Times New Roman" w:cs="Times New Roman"/>
          <w:sz w:val="20"/>
          <w:szCs w:val="20"/>
        </w:rPr>
        <w:t>Big Data Hadoop/Spark</w:t>
      </w:r>
      <w:r w:rsidRPr="003C6B0B">
        <w:rPr>
          <w:rFonts w:ascii="Times New Roman" w:hAnsi="Times New Roman" w:cs="Times New Roman"/>
          <w:sz w:val="20"/>
          <w:szCs w:val="20"/>
        </w:rPr>
        <w:t>,</w:t>
      </w:r>
      <w:r w:rsidR="0097430C" w:rsidRPr="003C6B0B">
        <w:rPr>
          <w:rFonts w:ascii="Times New Roman" w:hAnsi="Times New Roman" w:cs="Times New Roman"/>
          <w:sz w:val="20"/>
          <w:szCs w:val="20"/>
        </w:rPr>
        <w:t xml:space="preserve"> HIVE,</w:t>
      </w:r>
      <w:r w:rsidRPr="003C6B0B">
        <w:rPr>
          <w:rFonts w:ascii="Times New Roman" w:hAnsi="Times New Roman" w:cs="Times New Roman"/>
          <w:sz w:val="20"/>
          <w:szCs w:val="20"/>
        </w:rPr>
        <w:t xml:space="preserve"> MS SQL Server, </w:t>
      </w:r>
      <w:r w:rsidR="0066487A" w:rsidRPr="003C6B0B">
        <w:rPr>
          <w:rFonts w:ascii="Times New Roman" w:hAnsi="Times New Roman" w:cs="Times New Roman"/>
          <w:sz w:val="20"/>
          <w:szCs w:val="20"/>
        </w:rPr>
        <w:t>Dashboard, Tableau, SQL server,</w:t>
      </w:r>
      <w:r w:rsidRPr="003C6B0B">
        <w:rPr>
          <w:rFonts w:ascii="Times New Roman" w:hAnsi="Times New Roman" w:cs="Times New Roman"/>
          <w:sz w:val="20"/>
          <w:szCs w:val="20"/>
        </w:rPr>
        <w:t xml:space="preserve"> Oracle, UNIX/Linux,</w:t>
      </w:r>
      <w:r w:rsidR="0066487A" w:rsidRPr="003C6B0B">
        <w:rPr>
          <w:rFonts w:ascii="Times New Roman" w:hAnsi="Times New Roman" w:cs="Times New Roman"/>
          <w:sz w:val="20"/>
          <w:szCs w:val="20"/>
        </w:rPr>
        <w:t xml:space="preserve"> Postgr</w:t>
      </w:r>
      <w:r w:rsidR="00E53BC3">
        <w:rPr>
          <w:rFonts w:ascii="Times New Roman" w:hAnsi="Times New Roman" w:cs="Times New Roman"/>
          <w:sz w:val="20"/>
          <w:szCs w:val="20"/>
        </w:rPr>
        <w:t xml:space="preserve">eSQL on client/server </w:t>
      </w:r>
    </w:p>
    <w:p w14:paraId="245CC4BE" w14:textId="103354FE" w:rsidR="007A3DFC" w:rsidRPr="003C6B0B" w:rsidRDefault="00E53BC3" w:rsidP="00BF4C40">
      <w:pPr>
        <w:pStyle w:val="NoSpacing"/>
        <w:numPr>
          <w:ilvl w:val="0"/>
          <w:numId w:val="18"/>
        </w:numPr>
        <w:rPr>
          <w:rFonts w:ascii="Times New Roman" w:hAnsi="Times New Roman" w:cs="Times New Roman"/>
          <w:sz w:val="20"/>
          <w:szCs w:val="20"/>
        </w:rPr>
      </w:pPr>
      <w:r>
        <w:rPr>
          <w:rFonts w:ascii="Times New Roman" w:hAnsi="Times New Roman" w:cs="Times New Roman"/>
          <w:sz w:val="20"/>
          <w:szCs w:val="20"/>
        </w:rPr>
        <w:t xml:space="preserve">Developed </w:t>
      </w:r>
      <w:r w:rsidR="007A3DFC" w:rsidRPr="003C6B0B">
        <w:rPr>
          <w:rFonts w:ascii="Times New Roman" w:hAnsi="Times New Roman" w:cs="Times New Roman"/>
          <w:sz w:val="20"/>
          <w:szCs w:val="20"/>
        </w:rPr>
        <w:t>in</w:t>
      </w:r>
      <w:r w:rsidR="00AE4E18" w:rsidRPr="003C6B0B">
        <w:rPr>
          <w:rFonts w:ascii="Times New Roman" w:hAnsi="Times New Roman" w:cs="Times New Roman"/>
          <w:sz w:val="20"/>
          <w:szCs w:val="20"/>
        </w:rPr>
        <w:t xml:space="preserve"> Pentaho, </w:t>
      </w:r>
      <w:proofErr w:type="spellStart"/>
      <w:r w:rsidR="00AE4E18" w:rsidRPr="003C6B0B">
        <w:rPr>
          <w:rFonts w:ascii="Times New Roman" w:hAnsi="Times New Roman" w:cs="Times New Roman"/>
          <w:sz w:val="20"/>
          <w:szCs w:val="20"/>
        </w:rPr>
        <w:t>Informatica</w:t>
      </w:r>
      <w:proofErr w:type="spellEnd"/>
      <w:r w:rsidR="00AE4E18" w:rsidRPr="003C6B0B">
        <w:rPr>
          <w:rFonts w:ascii="Times New Roman" w:hAnsi="Times New Roman" w:cs="Times New Roman"/>
          <w:sz w:val="20"/>
          <w:szCs w:val="20"/>
        </w:rPr>
        <w:t xml:space="preserve">, </w:t>
      </w:r>
      <w:proofErr w:type="spellStart"/>
      <w:proofErr w:type="gramStart"/>
      <w:r w:rsidR="00AE4E18" w:rsidRPr="003C6B0B">
        <w:rPr>
          <w:rFonts w:ascii="Times New Roman" w:hAnsi="Times New Roman" w:cs="Times New Roman"/>
          <w:sz w:val="20"/>
          <w:szCs w:val="20"/>
        </w:rPr>
        <w:t>Talend</w:t>
      </w:r>
      <w:proofErr w:type="spellEnd"/>
      <w:proofErr w:type="gramEnd"/>
      <w:r w:rsidR="00AE4E18" w:rsidRPr="003C6B0B">
        <w:rPr>
          <w:rFonts w:ascii="Times New Roman" w:hAnsi="Times New Roman" w:cs="Times New Roman"/>
          <w:sz w:val="20"/>
          <w:szCs w:val="20"/>
        </w:rPr>
        <w:t xml:space="preserve"> for Big Data</w:t>
      </w:r>
      <w:r w:rsidR="007A3DFC" w:rsidRPr="003C6B0B">
        <w:rPr>
          <w:rFonts w:ascii="Times New Roman" w:hAnsi="Times New Roman" w:cs="Times New Roman"/>
          <w:sz w:val="20"/>
          <w:szCs w:val="20"/>
        </w:rPr>
        <w:t xml:space="preserve"> projects, Dashboard Designs, and Data Visualizations. Utilized with</w:t>
      </w:r>
      <w:r w:rsidR="00AE4E18" w:rsidRPr="003C6B0B">
        <w:rPr>
          <w:rFonts w:ascii="Times New Roman" w:hAnsi="Times New Roman" w:cs="Times New Roman"/>
          <w:sz w:val="20"/>
          <w:szCs w:val="20"/>
        </w:rPr>
        <w:t xml:space="preserve"> Pentaho(PDI) Kettle, </w:t>
      </w:r>
      <w:proofErr w:type="spellStart"/>
      <w:r w:rsidR="00AE4E18" w:rsidRPr="003C6B0B">
        <w:rPr>
          <w:rFonts w:ascii="Times New Roman" w:hAnsi="Times New Roman" w:cs="Times New Roman"/>
          <w:sz w:val="20"/>
          <w:szCs w:val="20"/>
        </w:rPr>
        <w:t>Informatica</w:t>
      </w:r>
      <w:proofErr w:type="spellEnd"/>
      <w:r w:rsidR="00AE4E18" w:rsidRPr="003C6B0B">
        <w:rPr>
          <w:rFonts w:ascii="Times New Roman" w:hAnsi="Times New Roman" w:cs="Times New Roman"/>
          <w:sz w:val="20"/>
          <w:szCs w:val="20"/>
        </w:rPr>
        <w:t xml:space="preserve"> IDQ, </w:t>
      </w:r>
      <w:proofErr w:type="spellStart"/>
      <w:r w:rsidR="000F74EA" w:rsidRPr="003C6B0B">
        <w:rPr>
          <w:rFonts w:ascii="Times New Roman" w:hAnsi="Times New Roman" w:cs="Times New Roman"/>
          <w:sz w:val="20"/>
          <w:szCs w:val="20"/>
        </w:rPr>
        <w:t>PowerCenter</w:t>
      </w:r>
      <w:proofErr w:type="spellEnd"/>
      <w:r w:rsidR="000F74EA" w:rsidRPr="003C6B0B">
        <w:rPr>
          <w:rFonts w:ascii="Times New Roman" w:hAnsi="Times New Roman" w:cs="Times New Roman"/>
          <w:sz w:val="20"/>
          <w:szCs w:val="20"/>
        </w:rPr>
        <w:t xml:space="preserve">, MDM, </w:t>
      </w:r>
      <w:r>
        <w:rPr>
          <w:rFonts w:ascii="Times New Roman" w:hAnsi="Times New Roman" w:cs="Times New Roman"/>
          <w:sz w:val="20"/>
          <w:szCs w:val="20"/>
        </w:rPr>
        <w:t xml:space="preserve"> data management, data integration/</w:t>
      </w:r>
      <w:r w:rsidR="000F74EA" w:rsidRPr="003C6B0B">
        <w:rPr>
          <w:rFonts w:ascii="Times New Roman" w:hAnsi="Times New Roman" w:cs="Times New Roman"/>
          <w:sz w:val="20"/>
          <w:szCs w:val="20"/>
        </w:rPr>
        <w:t xml:space="preserve">quality, </w:t>
      </w:r>
      <w:r w:rsidR="007A3DFC" w:rsidRPr="003C6B0B">
        <w:rPr>
          <w:rFonts w:ascii="Times New Roman" w:hAnsi="Times New Roman" w:cs="Times New Roman"/>
          <w:sz w:val="20"/>
          <w:szCs w:val="20"/>
        </w:rPr>
        <w:t>and data governance</w:t>
      </w:r>
    </w:p>
    <w:p w14:paraId="15F47CC0" w14:textId="2ACB7D86" w:rsidR="007A3DFC" w:rsidRPr="003C6B0B" w:rsidRDefault="007A3DFC" w:rsidP="00BF4C40">
      <w:pPr>
        <w:pStyle w:val="NoSpacing"/>
        <w:numPr>
          <w:ilvl w:val="0"/>
          <w:numId w:val="18"/>
        </w:numPr>
        <w:rPr>
          <w:rFonts w:ascii="Times New Roman" w:hAnsi="Times New Roman" w:cs="Times New Roman"/>
          <w:sz w:val="20"/>
          <w:szCs w:val="20"/>
        </w:rPr>
      </w:pPr>
      <w:r w:rsidRPr="003C6B0B">
        <w:rPr>
          <w:rFonts w:ascii="Times New Roman" w:hAnsi="Times New Roman" w:cs="Times New Roman"/>
          <w:sz w:val="20"/>
          <w:szCs w:val="20"/>
        </w:rPr>
        <w:t xml:space="preserve">Managed Error Handling, Performance Tuning, Error Logging, clustering and High Availability </w:t>
      </w:r>
    </w:p>
    <w:p w14:paraId="6324C227" w14:textId="65042B24" w:rsidR="007A3DFC" w:rsidRPr="003C6B0B" w:rsidRDefault="00AE4E18" w:rsidP="00BF4C40">
      <w:pPr>
        <w:pStyle w:val="NoSpacing"/>
        <w:numPr>
          <w:ilvl w:val="0"/>
          <w:numId w:val="18"/>
        </w:numPr>
        <w:rPr>
          <w:rFonts w:ascii="Times New Roman" w:hAnsi="Times New Roman" w:cs="Times New Roman"/>
          <w:sz w:val="20"/>
          <w:szCs w:val="20"/>
        </w:rPr>
      </w:pPr>
      <w:r w:rsidRPr="003C6B0B">
        <w:rPr>
          <w:rFonts w:ascii="Times New Roman" w:hAnsi="Times New Roman" w:cs="Times New Roman"/>
          <w:sz w:val="20"/>
          <w:szCs w:val="20"/>
        </w:rPr>
        <w:t xml:space="preserve">Performed on Pentaho, </w:t>
      </w:r>
      <w:proofErr w:type="spellStart"/>
      <w:r w:rsidRPr="003C6B0B">
        <w:rPr>
          <w:rFonts w:ascii="Times New Roman" w:hAnsi="Times New Roman" w:cs="Times New Roman"/>
          <w:sz w:val="20"/>
          <w:szCs w:val="20"/>
        </w:rPr>
        <w:t>Informatica</w:t>
      </w:r>
      <w:proofErr w:type="spellEnd"/>
      <w:r w:rsidRPr="003C6B0B">
        <w:rPr>
          <w:rFonts w:ascii="Times New Roman" w:hAnsi="Times New Roman" w:cs="Times New Roman"/>
          <w:sz w:val="20"/>
          <w:szCs w:val="20"/>
        </w:rPr>
        <w:t xml:space="preserve">, </w:t>
      </w:r>
      <w:proofErr w:type="spellStart"/>
      <w:r w:rsidRPr="003C6B0B">
        <w:rPr>
          <w:rFonts w:ascii="Times New Roman" w:hAnsi="Times New Roman" w:cs="Times New Roman"/>
          <w:sz w:val="20"/>
          <w:szCs w:val="20"/>
        </w:rPr>
        <w:t>T</w:t>
      </w:r>
      <w:r w:rsidR="007A3DFC" w:rsidRPr="003C6B0B">
        <w:rPr>
          <w:rFonts w:ascii="Times New Roman" w:hAnsi="Times New Roman" w:cs="Times New Roman"/>
          <w:sz w:val="20"/>
          <w:szCs w:val="20"/>
        </w:rPr>
        <w:t>alend</w:t>
      </w:r>
      <w:proofErr w:type="spellEnd"/>
      <w:r w:rsidR="007A3DFC" w:rsidRPr="003C6B0B">
        <w:rPr>
          <w:rFonts w:ascii="Times New Roman" w:hAnsi="Times New Roman" w:cs="Times New Roman"/>
          <w:sz w:val="20"/>
          <w:szCs w:val="20"/>
        </w:rPr>
        <w:t xml:space="preserve"> Data Fabric ETL, Data warehouse concepts, Kimball, Star &amp; Snowflake Schema, Fact/Dimension tables. Worked on</w:t>
      </w:r>
      <w:r w:rsidRPr="003C6B0B">
        <w:rPr>
          <w:rFonts w:ascii="Times New Roman" w:hAnsi="Times New Roman" w:cs="Times New Roman"/>
          <w:sz w:val="20"/>
          <w:szCs w:val="20"/>
        </w:rPr>
        <w:t xml:space="preserve"> Pentaho, </w:t>
      </w:r>
      <w:proofErr w:type="spellStart"/>
      <w:r w:rsidRPr="003C6B0B">
        <w:rPr>
          <w:rFonts w:ascii="Times New Roman" w:hAnsi="Times New Roman" w:cs="Times New Roman"/>
          <w:sz w:val="20"/>
          <w:szCs w:val="20"/>
        </w:rPr>
        <w:t>Informatica</w:t>
      </w:r>
      <w:proofErr w:type="spellEnd"/>
      <w:proofErr w:type="gramStart"/>
      <w:r w:rsidRPr="003C6B0B">
        <w:rPr>
          <w:rFonts w:ascii="Times New Roman" w:hAnsi="Times New Roman" w:cs="Times New Roman"/>
          <w:sz w:val="20"/>
          <w:szCs w:val="20"/>
        </w:rPr>
        <w:t xml:space="preserve">, </w:t>
      </w:r>
      <w:r w:rsidR="0097430C" w:rsidRPr="003C6B0B">
        <w:rPr>
          <w:rFonts w:ascii="Times New Roman" w:hAnsi="Times New Roman" w:cs="Times New Roman"/>
          <w:sz w:val="20"/>
          <w:szCs w:val="20"/>
        </w:rPr>
        <w:t xml:space="preserve"> </w:t>
      </w:r>
      <w:proofErr w:type="spellStart"/>
      <w:r w:rsidR="0097430C" w:rsidRPr="003C6B0B">
        <w:rPr>
          <w:rFonts w:ascii="Times New Roman" w:hAnsi="Times New Roman" w:cs="Times New Roman"/>
          <w:sz w:val="20"/>
          <w:szCs w:val="20"/>
        </w:rPr>
        <w:t>Talend</w:t>
      </w:r>
      <w:proofErr w:type="spellEnd"/>
      <w:proofErr w:type="gramEnd"/>
      <w:r w:rsidR="00E51F83">
        <w:rPr>
          <w:rFonts w:ascii="Times New Roman" w:hAnsi="Times New Roman" w:cs="Times New Roman"/>
          <w:sz w:val="20"/>
          <w:szCs w:val="20"/>
        </w:rPr>
        <w:t>/</w:t>
      </w:r>
      <w:proofErr w:type="spellStart"/>
      <w:r w:rsidR="00E51F83">
        <w:rPr>
          <w:rFonts w:ascii="Times New Roman" w:hAnsi="Times New Roman" w:cs="Times New Roman"/>
          <w:sz w:val="20"/>
          <w:szCs w:val="20"/>
        </w:rPr>
        <w:t>Informatica</w:t>
      </w:r>
      <w:proofErr w:type="spellEnd"/>
      <w:r w:rsidR="00E51F83">
        <w:rPr>
          <w:rFonts w:ascii="Times New Roman" w:hAnsi="Times New Roman" w:cs="Times New Roman"/>
          <w:sz w:val="20"/>
          <w:szCs w:val="20"/>
        </w:rPr>
        <w:t xml:space="preserve"> Integration Cloud Services, IaaS, PaaS, SaaS. </w:t>
      </w:r>
    </w:p>
    <w:p w14:paraId="43276F0D" w14:textId="29085D14" w:rsidR="007A3DFC" w:rsidRPr="003C6B0B" w:rsidRDefault="007A3DFC" w:rsidP="00BF4C40">
      <w:pPr>
        <w:pStyle w:val="NoSpacing"/>
        <w:numPr>
          <w:ilvl w:val="0"/>
          <w:numId w:val="18"/>
        </w:numPr>
        <w:rPr>
          <w:rFonts w:ascii="Times New Roman" w:hAnsi="Times New Roman" w:cs="Times New Roman"/>
          <w:sz w:val="20"/>
          <w:szCs w:val="20"/>
        </w:rPr>
      </w:pPr>
      <w:r w:rsidRPr="003C6B0B">
        <w:rPr>
          <w:rFonts w:ascii="Times New Roman" w:hAnsi="Times New Roman" w:cs="Times New Roman"/>
          <w:sz w:val="20"/>
          <w:szCs w:val="20"/>
        </w:rPr>
        <w:t xml:space="preserve">Developed complex ETL jobs from various sources such as SQL server, PostgreSQL and other files and loaded into target databases using </w:t>
      </w:r>
      <w:r w:rsidR="00AE4E18" w:rsidRPr="003C6B0B">
        <w:rPr>
          <w:rFonts w:ascii="Times New Roman" w:hAnsi="Times New Roman" w:cs="Times New Roman"/>
          <w:sz w:val="20"/>
          <w:szCs w:val="20"/>
        </w:rPr>
        <w:t xml:space="preserve">Pentaho, </w:t>
      </w:r>
      <w:proofErr w:type="spellStart"/>
      <w:r w:rsidR="00AE4E18" w:rsidRPr="003C6B0B">
        <w:rPr>
          <w:rFonts w:ascii="Times New Roman" w:hAnsi="Times New Roman" w:cs="Times New Roman"/>
          <w:sz w:val="20"/>
          <w:szCs w:val="20"/>
        </w:rPr>
        <w:t>Informatica</w:t>
      </w:r>
      <w:proofErr w:type="spellEnd"/>
      <w:r w:rsidR="00AE4E18" w:rsidRPr="003C6B0B">
        <w:rPr>
          <w:rFonts w:ascii="Times New Roman" w:hAnsi="Times New Roman" w:cs="Times New Roman"/>
          <w:sz w:val="20"/>
          <w:szCs w:val="20"/>
        </w:rPr>
        <w:t xml:space="preserve">, </w:t>
      </w:r>
      <w:proofErr w:type="spellStart"/>
      <w:proofErr w:type="gramStart"/>
      <w:r w:rsidRPr="003C6B0B">
        <w:rPr>
          <w:rFonts w:ascii="Times New Roman" w:hAnsi="Times New Roman" w:cs="Times New Roman"/>
          <w:sz w:val="20"/>
          <w:szCs w:val="20"/>
        </w:rPr>
        <w:t>Talend</w:t>
      </w:r>
      <w:proofErr w:type="spellEnd"/>
      <w:proofErr w:type="gramEnd"/>
      <w:r w:rsidRPr="003C6B0B">
        <w:rPr>
          <w:rFonts w:ascii="Times New Roman" w:hAnsi="Times New Roman" w:cs="Times New Roman"/>
          <w:sz w:val="20"/>
          <w:szCs w:val="20"/>
        </w:rPr>
        <w:t xml:space="preserve"> OS ETL tool. Created Big Data Hadoop/</w:t>
      </w:r>
      <w:proofErr w:type="spellStart"/>
      <w:r w:rsidRPr="003C6B0B">
        <w:rPr>
          <w:rFonts w:ascii="Times New Roman" w:hAnsi="Times New Roman" w:cs="Times New Roman"/>
          <w:sz w:val="20"/>
          <w:szCs w:val="20"/>
        </w:rPr>
        <w:t>Talend</w:t>
      </w:r>
      <w:proofErr w:type="spellEnd"/>
      <w:r w:rsidRPr="003C6B0B">
        <w:rPr>
          <w:rFonts w:ascii="Times New Roman" w:hAnsi="Times New Roman" w:cs="Times New Roman"/>
          <w:sz w:val="20"/>
          <w:szCs w:val="20"/>
        </w:rPr>
        <w:t xml:space="preserve"> Dashboard </w:t>
      </w:r>
    </w:p>
    <w:p w14:paraId="5ADC1FC9" w14:textId="4992D8CD" w:rsidR="007A3DFC" w:rsidRPr="003C6B0B" w:rsidRDefault="007A3DFC" w:rsidP="00BF4C40">
      <w:pPr>
        <w:pStyle w:val="NoSpacing"/>
        <w:numPr>
          <w:ilvl w:val="0"/>
          <w:numId w:val="18"/>
        </w:numPr>
        <w:rPr>
          <w:rFonts w:ascii="Times New Roman" w:hAnsi="Times New Roman" w:cs="Times New Roman"/>
          <w:sz w:val="20"/>
          <w:szCs w:val="20"/>
        </w:rPr>
      </w:pPr>
      <w:r w:rsidRPr="003C6B0B">
        <w:rPr>
          <w:rFonts w:ascii="Times New Roman" w:hAnsi="Times New Roman" w:cs="Times New Roman"/>
          <w:sz w:val="20"/>
          <w:szCs w:val="20"/>
        </w:rPr>
        <w:t>Created ETL/</w:t>
      </w:r>
      <w:r w:rsidR="00AE4E18" w:rsidRPr="003C6B0B">
        <w:rPr>
          <w:rFonts w:ascii="Times New Roman" w:hAnsi="Times New Roman" w:cs="Times New Roman"/>
          <w:sz w:val="20"/>
          <w:szCs w:val="20"/>
        </w:rPr>
        <w:t xml:space="preserve">Pentaho, </w:t>
      </w:r>
      <w:proofErr w:type="spellStart"/>
      <w:r w:rsidR="00AE4E18" w:rsidRPr="003C6B0B">
        <w:rPr>
          <w:rFonts w:ascii="Times New Roman" w:hAnsi="Times New Roman" w:cs="Times New Roman"/>
          <w:sz w:val="20"/>
          <w:szCs w:val="20"/>
        </w:rPr>
        <w:t>Informatica</w:t>
      </w:r>
      <w:proofErr w:type="spellEnd"/>
      <w:r w:rsidR="00AE4E18" w:rsidRPr="003C6B0B">
        <w:rPr>
          <w:rFonts w:ascii="Times New Roman" w:hAnsi="Times New Roman" w:cs="Times New Roman"/>
          <w:sz w:val="20"/>
          <w:szCs w:val="20"/>
        </w:rPr>
        <w:t xml:space="preserve">, </w:t>
      </w:r>
      <w:proofErr w:type="spellStart"/>
      <w:r w:rsidRPr="003C6B0B">
        <w:rPr>
          <w:rFonts w:ascii="Times New Roman" w:hAnsi="Times New Roman" w:cs="Times New Roman"/>
          <w:sz w:val="20"/>
          <w:szCs w:val="20"/>
        </w:rPr>
        <w:t>Talend</w:t>
      </w:r>
      <w:proofErr w:type="spellEnd"/>
      <w:r w:rsidRPr="003C6B0B">
        <w:rPr>
          <w:rFonts w:ascii="Times New Roman" w:hAnsi="Times New Roman" w:cs="Times New Roman"/>
          <w:sz w:val="20"/>
          <w:szCs w:val="20"/>
        </w:rPr>
        <w:t xml:space="preserve"> jobs both design and code to process data to target databases. Used </w:t>
      </w:r>
      <w:r w:rsidR="00AE4E18" w:rsidRPr="003C6B0B">
        <w:rPr>
          <w:rFonts w:ascii="Times New Roman" w:hAnsi="Times New Roman" w:cs="Times New Roman"/>
          <w:sz w:val="20"/>
          <w:szCs w:val="20"/>
        </w:rPr>
        <w:t xml:space="preserve"> MS SQL Server, Pentaho, </w:t>
      </w:r>
      <w:proofErr w:type="spellStart"/>
      <w:r w:rsidR="00AE4E18" w:rsidRPr="003C6B0B">
        <w:rPr>
          <w:rFonts w:ascii="Times New Roman" w:hAnsi="Times New Roman" w:cs="Times New Roman"/>
          <w:sz w:val="20"/>
          <w:szCs w:val="20"/>
        </w:rPr>
        <w:t>Informatica</w:t>
      </w:r>
      <w:proofErr w:type="spellEnd"/>
      <w:r w:rsidR="00AE4E18" w:rsidRPr="003C6B0B">
        <w:rPr>
          <w:rFonts w:ascii="Times New Roman" w:hAnsi="Times New Roman" w:cs="Times New Roman"/>
          <w:sz w:val="20"/>
          <w:szCs w:val="20"/>
        </w:rPr>
        <w:t xml:space="preserve">, </w:t>
      </w:r>
      <w:proofErr w:type="spellStart"/>
      <w:r w:rsidRPr="003C6B0B">
        <w:rPr>
          <w:rFonts w:ascii="Times New Roman" w:hAnsi="Times New Roman" w:cs="Times New Roman"/>
          <w:sz w:val="20"/>
          <w:szCs w:val="20"/>
        </w:rPr>
        <w:t>Talend</w:t>
      </w:r>
      <w:proofErr w:type="spellEnd"/>
      <w:r w:rsidRPr="003C6B0B">
        <w:rPr>
          <w:rFonts w:ascii="Times New Roman" w:hAnsi="Times New Roman" w:cs="Times New Roman"/>
          <w:sz w:val="20"/>
          <w:szCs w:val="20"/>
        </w:rPr>
        <w:t xml:space="preserve"> Admin Console Job conductor to schedule ETL Jobs on daily, weekly, monthly and yearly basis</w:t>
      </w:r>
    </w:p>
    <w:p w14:paraId="306C5723" w14:textId="4894D77A" w:rsidR="0066487A" w:rsidRPr="003C6B0B" w:rsidRDefault="0066487A" w:rsidP="00BF4C40">
      <w:pPr>
        <w:pStyle w:val="NoSpacing"/>
        <w:numPr>
          <w:ilvl w:val="0"/>
          <w:numId w:val="18"/>
        </w:numPr>
        <w:rPr>
          <w:rFonts w:ascii="Times New Roman" w:hAnsi="Times New Roman" w:cs="Times New Roman"/>
          <w:sz w:val="20"/>
          <w:szCs w:val="20"/>
        </w:rPr>
      </w:pPr>
      <w:r w:rsidRPr="003C6B0B">
        <w:rPr>
          <w:rFonts w:ascii="Times New Roman" w:hAnsi="Times New Roman" w:cs="Times New Roman"/>
          <w:sz w:val="20"/>
          <w:szCs w:val="20"/>
        </w:rPr>
        <w:t xml:space="preserve">Generated Data Quality Dashboard, KPI Reports ETL, </w:t>
      </w:r>
      <w:r w:rsidR="00AE4E18" w:rsidRPr="003C6B0B">
        <w:rPr>
          <w:rFonts w:ascii="Times New Roman" w:hAnsi="Times New Roman" w:cs="Times New Roman"/>
          <w:sz w:val="20"/>
          <w:szCs w:val="20"/>
        </w:rPr>
        <w:t xml:space="preserve">SSRS, </w:t>
      </w:r>
      <w:r w:rsidRPr="003C6B0B">
        <w:rPr>
          <w:rFonts w:ascii="Times New Roman" w:hAnsi="Times New Roman" w:cs="Times New Roman"/>
          <w:sz w:val="20"/>
          <w:szCs w:val="20"/>
        </w:rPr>
        <w:t xml:space="preserve">Dashboard Data Visualizations, SQL, Databases, Data Management, Data Warehousing, Data Governance concepts. Worked with Hadoop, </w:t>
      </w:r>
      <w:proofErr w:type="spellStart"/>
      <w:r w:rsidRPr="003C6B0B">
        <w:rPr>
          <w:rFonts w:ascii="Times New Roman" w:hAnsi="Times New Roman" w:cs="Times New Roman"/>
          <w:sz w:val="20"/>
          <w:szCs w:val="20"/>
        </w:rPr>
        <w:t>Talend</w:t>
      </w:r>
      <w:proofErr w:type="spellEnd"/>
      <w:r w:rsidRPr="003C6B0B">
        <w:rPr>
          <w:rFonts w:ascii="Times New Roman" w:hAnsi="Times New Roman" w:cs="Times New Roman"/>
          <w:sz w:val="20"/>
          <w:szCs w:val="20"/>
        </w:rPr>
        <w:t xml:space="preserve"> to architect, design and built Big Data solutions using Hive Hadoop, created dashboards, Data Visualizations</w:t>
      </w:r>
    </w:p>
    <w:p w14:paraId="3584B72E" w14:textId="0BD490DF" w:rsidR="00C8441D" w:rsidRPr="003C6B0B" w:rsidRDefault="0066487A" w:rsidP="00BF4C40">
      <w:pPr>
        <w:pStyle w:val="NoSpacing"/>
        <w:numPr>
          <w:ilvl w:val="0"/>
          <w:numId w:val="18"/>
        </w:numPr>
        <w:rPr>
          <w:rFonts w:ascii="Times New Roman" w:hAnsi="Times New Roman" w:cs="Times New Roman"/>
          <w:sz w:val="20"/>
          <w:szCs w:val="20"/>
        </w:rPr>
      </w:pPr>
      <w:r w:rsidRPr="003C6B0B">
        <w:rPr>
          <w:rFonts w:ascii="Times New Roman" w:hAnsi="Times New Roman" w:cs="Times New Roman"/>
          <w:sz w:val="20"/>
          <w:szCs w:val="20"/>
        </w:rPr>
        <w:t>Developed in</w:t>
      </w:r>
      <w:r w:rsidR="00AE4E18" w:rsidRPr="003C6B0B">
        <w:rPr>
          <w:rFonts w:ascii="Times New Roman" w:hAnsi="Times New Roman" w:cs="Times New Roman"/>
          <w:sz w:val="20"/>
          <w:szCs w:val="20"/>
        </w:rPr>
        <w:t xml:space="preserve"> Pentaho, </w:t>
      </w:r>
      <w:proofErr w:type="spellStart"/>
      <w:r w:rsidR="00AE4E18" w:rsidRPr="003C6B0B">
        <w:rPr>
          <w:rFonts w:ascii="Times New Roman" w:hAnsi="Times New Roman" w:cs="Times New Roman"/>
          <w:sz w:val="20"/>
          <w:szCs w:val="20"/>
        </w:rPr>
        <w:t>Informatica</w:t>
      </w:r>
      <w:proofErr w:type="spellEnd"/>
      <w:r w:rsidR="00AE4E18" w:rsidRPr="003C6B0B">
        <w:rPr>
          <w:rFonts w:ascii="Times New Roman" w:hAnsi="Times New Roman" w:cs="Times New Roman"/>
          <w:sz w:val="20"/>
          <w:szCs w:val="20"/>
        </w:rPr>
        <w:t>, and</w:t>
      </w:r>
      <w:r w:rsidRPr="003C6B0B">
        <w:rPr>
          <w:rFonts w:ascii="Times New Roman" w:hAnsi="Times New Roman" w:cs="Times New Roman"/>
          <w:sz w:val="20"/>
          <w:szCs w:val="20"/>
        </w:rPr>
        <w:t xml:space="preserve"> </w:t>
      </w:r>
      <w:proofErr w:type="spellStart"/>
      <w:r w:rsidRPr="003C6B0B">
        <w:rPr>
          <w:rFonts w:ascii="Times New Roman" w:hAnsi="Times New Roman" w:cs="Times New Roman"/>
          <w:sz w:val="20"/>
          <w:szCs w:val="20"/>
        </w:rPr>
        <w:t>Talend</w:t>
      </w:r>
      <w:proofErr w:type="spellEnd"/>
      <w:r w:rsidRPr="003C6B0B">
        <w:rPr>
          <w:rFonts w:ascii="Times New Roman" w:hAnsi="Times New Roman" w:cs="Times New Roman"/>
          <w:sz w:val="20"/>
          <w:szCs w:val="20"/>
        </w:rPr>
        <w:t xml:space="preserve"> for Dashboards, Data Visualizations, </w:t>
      </w:r>
      <w:proofErr w:type="gramStart"/>
      <w:r w:rsidRPr="003C6B0B">
        <w:rPr>
          <w:rFonts w:ascii="Times New Roman" w:hAnsi="Times New Roman" w:cs="Times New Roman"/>
          <w:sz w:val="20"/>
          <w:szCs w:val="20"/>
        </w:rPr>
        <w:t>Big Data Spark projects working on Tableau Engineer / Pentaho/</w:t>
      </w:r>
      <w:proofErr w:type="gramEnd"/>
      <w:r w:rsidRPr="003C6B0B">
        <w:rPr>
          <w:rFonts w:ascii="Times New Roman" w:hAnsi="Times New Roman" w:cs="Times New Roman"/>
          <w:sz w:val="20"/>
          <w:szCs w:val="20"/>
        </w:rPr>
        <w:t xml:space="preserve"> BI/Reporting platform to enable data access, analytic models, and</w:t>
      </w:r>
      <w:r w:rsidR="00E53BC3">
        <w:rPr>
          <w:rFonts w:ascii="Times New Roman" w:hAnsi="Times New Roman" w:cs="Times New Roman"/>
          <w:sz w:val="20"/>
          <w:szCs w:val="20"/>
        </w:rPr>
        <w:t xml:space="preserve"> data</w:t>
      </w:r>
      <w:r w:rsidRPr="003C6B0B">
        <w:rPr>
          <w:rFonts w:ascii="Times New Roman" w:hAnsi="Times New Roman" w:cs="Times New Roman"/>
          <w:sz w:val="20"/>
          <w:szCs w:val="20"/>
        </w:rPr>
        <w:t xml:space="preserve"> visualization.</w:t>
      </w:r>
    </w:p>
    <w:p w14:paraId="0A43BAFA" w14:textId="77777777" w:rsidR="0066487A" w:rsidRPr="003C6B0B" w:rsidRDefault="0066487A" w:rsidP="00BF4C40">
      <w:pPr>
        <w:pStyle w:val="NoSpacing"/>
        <w:rPr>
          <w:rFonts w:ascii="Times New Roman" w:hAnsi="Times New Roman" w:cs="Times New Roman"/>
          <w:sz w:val="20"/>
          <w:szCs w:val="20"/>
        </w:rPr>
      </w:pPr>
    </w:p>
    <w:p w14:paraId="3705B8C6" w14:textId="77777777" w:rsidR="00C8441D" w:rsidRPr="003C6B0B" w:rsidRDefault="00C8441D" w:rsidP="00BF4C40">
      <w:pPr>
        <w:pStyle w:val="NoSpacing"/>
        <w:pBdr>
          <w:bottom w:val="single" w:sz="4" w:space="1" w:color="auto"/>
        </w:pBdr>
        <w:rPr>
          <w:rFonts w:ascii="Times New Roman" w:hAnsi="Times New Roman" w:cs="Times New Roman"/>
          <w:b/>
          <w:sz w:val="20"/>
          <w:szCs w:val="20"/>
        </w:rPr>
      </w:pPr>
      <w:r w:rsidRPr="003C6B0B">
        <w:rPr>
          <w:rFonts w:ascii="Times New Roman" w:hAnsi="Times New Roman" w:cs="Times New Roman"/>
          <w:b/>
          <w:sz w:val="20"/>
          <w:szCs w:val="20"/>
        </w:rPr>
        <w:t>Technical Skills:</w:t>
      </w:r>
    </w:p>
    <w:p w14:paraId="63586250" w14:textId="379A0797" w:rsidR="00E51F83" w:rsidRDefault="00C8441D" w:rsidP="00BF4C40">
      <w:pPr>
        <w:pStyle w:val="NoSpacing"/>
        <w:rPr>
          <w:rFonts w:ascii="Times New Roman" w:hAnsi="Times New Roman" w:cs="Times New Roman"/>
          <w:sz w:val="20"/>
          <w:szCs w:val="20"/>
        </w:rPr>
      </w:pPr>
      <w:r w:rsidRPr="003C6B0B">
        <w:rPr>
          <w:rFonts w:ascii="Times New Roman" w:hAnsi="Times New Roman" w:cs="Times New Roman"/>
          <w:sz w:val="20"/>
          <w:szCs w:val="20"/>
        </w:rPr>
        <w:t>MS SQL Server Database Ad</w:t>
      </w:r>
      <w:r w:rsidR="006B7491" w:rsidRPr="003C6B0B">
        <w:rPr>
          <w:rFonts w:ascii="Times New Roman" w:hAnsi="Times New Roman" w:cs="Times New Roman"/>
          <w:sz w:val="20"/>
          <w:szCs w:val="20"/>
        </w:rPr>
        <w:t>ministrator/Developer, BI, ETL</w:t>
      </w:r>
      <w:r w:rsidRPr="003C6B0B">
        <w:rPr>
          <w:rFonts w:ascii="Times New Roman" w:hAnsi="Times New Roman" w:cs="Times New Roman"/>
          <w:sz w:val="20"/>
          <w:szCs w:val="20"/>
        </w:rPr>
        <w:t>,</w:t>
      </w:r>
      <w:r w:rsidR="00AE4E18" w:rsidRPr="003C6B0B">
        <w:rPr>
          <w:rFonts w:ascii="Times New Roman" w:hAnsi="Times New Roman" w:cs="Times New Roman"/>
          <w:sz w:val="20"/>
          <w:szCs w:val="20"/>
        </w:rPr>
        <w:t xml:space="preserve"> Pentaho,</w:t>
      </w:r>
      <w:r w:rsidRPr="003C6B0B">
        <w:rPr>
          <w:rFonts w:ascii="Times New Roman" w:hAnsi="Times New Roman" w:cs="Times New Roman"/>
          <w:sz w:val="20"/>
          <w:szCs w:val="20"/>
        </w:rPr>
        <w:t xml:space="preserve"> </w:t>
      </w:r>
      <w:proofErr w:type="spellStart"/>
      <w:r w:rsidR="006B7491" w:rsidRPr="003C6B0B">
        <w:rPr>
          <w:rFonts w:ascii="Times New Roman" w:hAnsi="Times New Roman" w:cs="Times New Roman"/>
          <w:sz w:val="20"/>
          <w:szCs w:val="20"/>
        </w:rPr>
        <w:t>Informatica</w:t>
      </w:r>
      <w:proofErr w:type="spellEnd"/>
      <w:r w:rsidR="006B7491" w:rsidRPr="003C6B0B">
        <w:rPr>
          <w:rFonts w:ascii="Times New Roman" w:hAnsi="Times New Roman" w:cs="Times New Roman"/>
          <w:sz w:val="20"/>
          <w:szCs w:val="20"/>
        </w:rPr>
        <w:t xml:space="preserve"> developer IDQ 9.1/9.5.1, </w:t>
      </w:r>
      <w:proofErr w:type="spellStart"/>
      <w:r w:rsidR="006B7491" w:rsidRPr="003C6B0B">
        <w:rPr>
          <w:rFonts w:ascii="Times New Roman" w:hAnsi="Times New Roman" w:cs="Times New Roman"/>
          <w:sz w:val="20"/>
          <w:szCs w:val="20"/>
        </w:rPr>
        <w:t>Informatica</w:t>
      </w:r>
      <w:proofErr w:type="spellEnd"/>
      <w:r w:rsidR="006B7491" w:rsidRPr="003C6B0B">
        <w:rPr>
          <w:rFonts w:ascii="Times New Roman" w:hAnsi="Times New Roman" w:cs="Times New Roman"/>
          <w:sz w:val="20"/>
          <w:szCs w:val="20"/>
        </w:rPr>
        <w:t xml:space="preserve"> Power Mart 6.x/5.x, Power Exchange, </w:t>
      </w:r>
      <w:r w:rsidRPr="003C6B0B">
        <w:rPr>
          <w:rFonts w:ascii="Times New Roman" w:hAnsi="Times New Roman" w:cs="Times New Roman"/>
          <w:sz w:val="20"/>
          <w:szCs w:val="20"/>
        </w:rPr>
        <w:t xml:space="preserve">SQL Server Configuration, Replication, </w:t>
      </w:r>
      <w:proofErr w:type="spellStart"/>
      <w:r w:rsidRPr="003C6B0B">
        <w:rPr>
          <w:rFonts w:ascii="Times New Roman" w:hAnsi="Times New Roman" w:cs="Times New Roman"/>
          <w:sz w:val="20"/>
          <w:szCs w:val="20"/>
        </w:rPr>
        <w:t>Virtualization.Visual</w:t>
      </w:r>
      <w:proofErr w:type="spellEnd"/>
      <w:r w:rsidRPr="003C6B0B">
        <w:rPr>
          <w:rFonts w:ascii="Times New Roman" w:hAnsi="Times New Roman" w:cs="Times New Roman"/>
          <w:sz w:val="20"/>
          <w:szCs w:val="20"/>
        </w:rPr>
        <w:t xml:space="preserve"> Studio, C#, </w:t>
      </w:r>
      <w:r w:rsidRPr="003C6B0B">
        <w:rPr>
          <w:rFonts w:ascii="Times New Roman" w:hAnsi="Times New Roman" w:cs="Times New Roman"/>
          <w:color w:val="333333"/>
          <w:sz w:val="20"/>
          <w:szCs w:val="20"/>
          <w:shd w:val="clear" w:color="auto" w:fill="FFFFFF"/>
        </w:rPr>
        <w:t xml:space="preserve">.Net, </w:t>
      </w:r>
      <w:r w:rsidR="006B7491" w:rsidRPr="003C6B0B">
        <w:rPr>
          <w:rFonts w:ascii="Times New Roman" w:hAnsi="Times New Roman" w:cs="Times New Roman"/>
          <w:color w:val="333333"/>
          <w:sz w:val="20"/>
          <w:szCs w:val="20"/>
          <w:shd w:val="clear" w:color="auto" w:fill="FFFFFF"/>
        </w:rPr>
        <w:t>C++, VB</w:t>
      </w:r>
      <w:r w:rsidRPr="003C6B0B">
        <w:rPr>
          <w:rFonts w:ascii="Times New Roman" w:hAnsi="Times New Roman" w:cs="Times New Roman"/>
          <w:color w:val="333333"/>
          <w:sz w:val="20"/>
          <w:szCs w:val="20"/>
          <w:shd w:val="clear" w:color="auto" w:fill="FFFFFF"/>
        </w:rPr>
        <w:t>, SDLC,</w:t>
      </w:r>
      <w:r w:rsidR="0097430C" w:rsidRPr="003C6B0B">
        <w:rPr>
          <w:rFonts w:ascii="Times New Roman" w:hAnsi="Times New Roman" w:cs="Times New Roman"/>
          <w:color w:val="333333"/>
          <w:sz w:val="20"/>
          <w:szCs w:val="20"/>
          <w:shd w:val="clear" w:color="auto" w:fill="FFFFFF"/>
        </w:rPr>
        <w:t xml:space="preserve"> Healthcare, HIPAA, PHI,</w:t>
      </w:r>
      <w:r w:rsidRPr="003C6B0B">
        <w:rPr>
          <w:rFonts w:ascii="Times New Roman" w:hAnsi="Times New Roman" w:cs="Times New Roman"/>
          <w:color w:val="333333"/>
          <w:sz w:val="20"/>
          <w:szCs w:val="20"/>
          <w:shd w:val="clear" w:color="auto" w:fill="FFFFFF"/>
        </w:rPr>
        <w:t xml:space="preserve"> </w:t>
      </w:r>
      <w:r w:rsidRPr="003C6B0B">
        <w:rPr>
          <w:rFonts w:ascii="Times New Roman" w:hAnsi="Times New Roman" w:cs="Times New Roman"/>
          <w:sz w:val="20"/>
          <w:szCs w:val="20"/>
        </w:rPr>
        <w:t>SharePoint, PowerShell scripts, REST API, Open Data Protocol MS EXCEL, Access, Visio</w:t>
      </w:r>
      <w:r w:rsidRPr="003C6B0B">
        <w:rPr>
          <w:rFonts w:ascii="Times New Roman" w:eastAsia="Times New Roman" w:hAnsi="Times New Roman" w:cs="Times New Roman"/>
          <w:sz w:val="20"/>
          <w:szCs w:val="20"/>
        </w:rPr>
        <w:t>,</w:t>
      </w:r>
      <w:r w:rsidR="006B7491" w:rsidRPr="003C6B0B">
        <w:rPr>
          <w:rFonts w:ascii="Times New Roman" w:hAnsi="Times New Roman" w:cs="Times New Roman"/>
          <w:sz w:val="20"/>
          <w:szCs w:val="20"/>
        </w:rPr>
        <w:t xml:space="preserve"> </w:t>
      </w:r>
      <w:r w:rsidRPr="003C6B0B">
        <w:rPr>
          <w:rFonts w:ascii="Times New Roman" w:hAnsi="Times New Roman" w:cs="Times New Roman"/>
          <w:sz w:val="20"/>
          <w:szCs w:val="20"/>
        </w:rPr>
        <w:t>Oracle, Java, Cogito, Star,</w:t>
      </w:r>
      <w:r w:rsidRPr="003C6B0B">
        <w:rPr>
          <w:rFonts w:ascii="Times New Roman" w:hAnsi="Times New Roman" w:cs="Times New Roman"/>
          <w:color w:val="343434"/>
          <w:sz w:val="20"/>
          <w:szCs w:val="20"/>
          <w:shd w:val="clear" w:color="auto" w:fill="FFFFFF"/>
        </w:rPr>
        <w:t xml:space="preserve"> Radar, Workbench, </w:t>
      </w:r>
      <w:r w:rsidRPr="003C6B0B">
        <w:rPr>
          <w:rFonts w:ascii="Times New Roman" w:hAnsi="Times New Roman" w:cs="Times New Roman"/>
          <w:sz w:val="20"/>
          <w:szCs w:val="20"/>
        </w:rPr>
        <w:t xml:space="preserve">REST API, Open Data Protocol, </w:t>
      </w:r>
      <w:r w:rsidR="007B69A0">
        <w:rPr>
          <w:rFonts w:ascii="Times New Roman" w:hAnsi="Times New Roman" w:cs="Times New Roman"/>
          <w:sz w:val="20"/>
          <w:szCs w:val="20"/>
        </w:rPr>
        <w:t>AWS, Redshift, Data Lake, Azure, S3</w:t>
      </w:r>
    </w:p>
    <w:p w14:paraId="7A8F0D9A" w14:textId="21342CF1" w:rsidR="00C8441D" w:rsidRPr="003C6B0B" w:rsidRDefault="00C8441D" w:rsidP="00BF4C40">
      <w:pPr>
        <w:pStyle w:val="NoSpacing"/>
        <w:rPr>
          <w:rFonts w:ascii="Times New Roman" w:hAnsi="Times New Roman" w:cs="Times New Roman"/>
          <w:sz w:val="20"/>
          <w:szCs w:val="20"/>
        </w:rPr>
      </w:pPr>
      <w:r w:rsidRPr="003C6B0B">
        <w:rPr>
          <w:rFonts w:ascii="Times New Roman" w:hAnsi="Times New Roman" w:cs="Times New Roman"/>
          <w:sz w:val="20"/>
          <w:szCs w:val="20"/>
        </w:rPr>
        <w:t xml:space="preserve">JavaScript. SMS, SSRS, </w:t>
      </w:r>
      <w:r w:rsidR="00E53BC3">
        <w:rPr>
          <w:rFonts w:ascii="Times New Roman" w:hAnsi="Times New Roman" w:cs="Times New Roman"/>
          <w:sz w:val="20"/>
          <w:szCs w:val="20"/>
          <w:shd w:val="clear" w:color="auto" w:fill="FFFFFF"/>
        </w:rPr>
        <w:t>SSAS, SAAS, SSIS,</w:t>
      </w:r>
      <w:r w:rsidRPr="003C6B0B">
        <w:rPr>
          <w:rFonts w:ascii="Times New Roman" w:hAnsi="Times New Roman" w:cs="Times New Roman"/>
          <w:sz w:val="20"/>
          <w:szCs w:val="20"/>
          <w:shd w:val="clear" w:color="auto" w:fill="FFFFFF"/>
        </w:rPr>
        <w:t xml:space="preserve"> ETL, Crystal Reports. NoSQL, PLSQL, MySQL, T-SQL, </w:t>
      </w:r>
      <w:r w:rsidRPr="003C6B0B">
        <w:rPr>
          <w:rFonts w:ascii="Times New Roman" w:hAnsi="Times New Roman" w:cs="Times New Roman"/>
          <w:sz w:val="20"/>
          <w:szCs w:val="20"/>
        </w:rPr>
        <w:t xml:space="preserve">SQL queries, Transact-SQL, SQL Server architecture. Data Science, Data Analysis, data mining, Data Warehouse, Business Intelligence, Statistical analysis, concatenations, pivot tables, Table partitioning and archiving, </w:t>
      </w:r>
      <w:r w:rsidRPr="003C6B0B">
        <w:rPr>
          <w:rFonts w:ascii="Times New Roman" w:hAnsi="Times New Roman" w:cs="Times New Roman"/>
          <w:sz w:val="20"/>
          <w:szCs w:val="20"/>
          <w:shd w:val="clear" w:color="auto" w:fill="FFFFFF"/>
        </w:rPr>
        <w:t xml:space="preserve">Data cubes, </w:t>
      </w:r>
      <w:r w:rsidRPr="003C6B0B">
        <w:rPr>
          <w:rFonts w:ascii="Times New Roman" w:hAnsi="Times New Roman" w:cs="Times New Roman"/>
          <w:sz w:val="20"/>
          <w:szCs w:val="20"/>
        </w:rPr>
        <w:t>Data marts,</w:t>
      </w:r>
      <w:r w:rsidRPr="003C6B0B">
        <w:rPr>
          <w:rFonts w:ascii="Times New Roman" w:hAnsi="Times New Roman" w:cs="Times New Roman"/>
          <w:sz w:val="20"/>
          <w:szCs w:val="20"/>
          <w:shd w:val="clear" w:color="auto" w:fill="FFFFFF"/>
        </w:rPr>
        <w:t xml:space="preserve"> </w:t>
      </w:r>
      <w:r w:rsidR="00E0099E">
        <w:rPr>
          <w:rFonts w:ascii="Times New Roman" w:hAnsi="Times New Roman" w:cs="Times New Roman"/>
          <w:sz w:val="20"/>
          <w:szCs w:val="20"/>
          <w:shd w:val="clear" w:color="auto" w:fill="FFFFFF"/>
        </w:rPr>
        <w:t xml:space="preserve">IaaS, PaaS, SaaS, Cloud Computing, </w:t>
      </w:r>
      <w:r w:rsidRPr="003C6B0B">
        <w:rPr>
          <w:rFonts w:ascii="Times New Roman" w:hAnsi="Times New Roman" w:cs="Times New Roman"/>
          <w:color w:val="222222"/>
          <w:sz w:val="20"/>
          <w:szCs w:val="20"/>
          <w:shd w:val="clear" w:color="auto" w:fill="FFFFFF"/>
        </w:rPr>
        <w:t>Big Data.</w:t>
      </w:r>
      <w:r w:rsidRPr="003C6B0B">
        <w:rPr>
          <w:rFonts w:ascii="Times New Roman" w:hAnsi="Times New Roman" w:cs="Times New Roman"/>
          <w:sz w:val="20"/>
          <w:szCs w:val="20"/>
        </w:rPr>
        <w:t xml:space="preserve"> Optimize Stored Procedures, Indexing, Consistency Checks, performance tuning; SQL Server log shipping, SQL replication, scripting, Fine tune database, Function and trigger design and coding, Index implementation and maintenance, </w:t>
      </w:r>
      <w:r w:rsidRPr="003C6B0B">
        <w:rPr>
          <w:rFonts w:ascii="Times New Roman" w:eastAsia="Times New Roman" w:hAnsi="Times New Roman" w:cs="Times New Roman"/>
          <w:sz w:val="20"/>
          <w:szCs w:val="20"/>
        </w:rPr>
        <w:t>Clustering, Indexing.</w:t>
      </w:r>
      <w:r w:rsidR="00BF4C40" w:rsidRPr="003C6B0B">
        <w:rPr>
          <w:rFonts w:ascii="Times New Roman" w:eastAsia="Times New Roman" w:hAnsi="Times New Roman" w:cs="Times New Roman"/>
          <w:sz w:val="20"/>
          <w:szCs w:val="20"/>
        </w:rPr>
        <w:t xml:space="preserve"> </w:t>
      </w:r>
      <w:r w:rsidRPr="003C6B0B">
        <w:rPr>
          <w:rFonts w:ascii="Times New Roman" w:hAnsi="Times New Roman" w:cs="Times New Roman"/>
          <w:color w:val="222222"/>
          <w:sz w:val="20"/>
          <w:szCs w:val="20"/>
          <w:shd w:val="clear" w:color="auto" w:fill="FFFFFF"/>
        </w:rPr>
        <w:t xml:space="preserve">Random Forest, Machine Learning, Python, </w:t>
      </w:r>
      <w:r w:rsidRPr="003C6B0B">
        <w:rPr>
          <w:rFonts w:ascii="Times New Roman" w:hAnsi="Times New Roman" w:cs="Times New Roman"/>
          <w:sz w:val="20"/>
          <w:szCs w:val="20"/>
        </w:rPr>
        <w:t xml:space="preserve">PowerPivot, </w:t>
      </w:r>
      <w:proofErr w:type="spellStart"/>
      <w:r w:rsidRPr="003C6B0B">
        <w:rPr>
          <w:rFonts w:ascii="Times New Roman" w:hAnsi="Times New Roman" w:cs="Times New Roman"/>
          <w:sz w:val="20"/>
          <w:szCs w:val="20"/>
        </w:rPr>
        <w:t>PowerView</w:t>
      </w:r>
      <w:proofErr w:type="spellEnd"/>
      <w:r w:rsidRPr="003C6B0B">
        <w:rPr>
          <w:rFonts w:ascii="Times New Roman" w:hAnsi="Times New Roman" w:cs="Times New Roman"/>
          <w:color w:val="222222"/>
          <w:sz w:val="20"/>
          <w:szCs w:val="20"/>
          <w:shd w:val="clear" w:color="auto" w:fill="FFFFFF"/>
        </w:rPr>
        <w:t xml:space="preserve"> </w:t>
      </w:r>
      <w:proofErr w:type="spellStart"/>
      <w:r w:rsidRPr="003C6B0B">
        <w:rPr>
          <w:rFonts w:ascii="Times New Roman" w:hAnsi="Times New Roman" w:cs="Times New Roman"/>
          <w:color w:val="222222"/>
          <w:sz w:val="20"/>
          <w:szCs w:val="20"/>
          <w:shd w:val="clear" w:color="auto" w:fill="FFFFFF"/>
        </w:rPr>
        <w:t>Matlab</w:t>
      </w:r>
      <w:proofErr w:type="spellEnd"/>
      <w:r w:rsidRPr="003C6B0B">
        <w:rPr>
          <w:rFonts w:ascii="Times New Roman" w:hAnsi="Times New Roman" w:cs="Times New Roman"/>
          <w:color w:val="222222"/>
          <w:sz w:val="20"/>
          <w:szCs w:val="20"/>
          <w:shd w:val="clear" w:color="auto" w:fill="FFFFFF"/>
        </w:rPr>
        <w:t xml:space="preserve">/R, </w:t>
      </w:r>
      <w:r w:rsidRPr="003C6B0B">
        <w:rPr>
          <w:rFonts w:ascii="Times New Roman" w:hAnsi="Times New Roman" w:cs="Times New Roman"/>
          <w:sz w:val="20"/>
          <w:szCs w:val="20"/>
          <w:shd w:val="clear" w:color="auto" w:fill="FFFFFF"/>
        </w:rPr>
        <w:t xml:space="preserve">Ruby, Ruby on Rails, Agile, </w:t>
      </w:r>
      <w:r w:rsidRPr="003C6B0B">
        <w:rPr>
          <w:rFonts w:ascii="Times New Roman" w:hAnsi="Times New Roman" w:cs="Times New Roman"/>
          <w:color w:val="333333"/>
          <w:sz w:val="20"/>
          <w:szCs w:val="20"/>
          <w:shd w:val="clear" w:color="auto" w:fill="FFFFFF"/>
        </w:rPr>
        <w:t xml:space="preserve">Waterfall, </w:t>
      </w:r>
      <w:r w:rsidRPr="003C6B0B">
        <w:rPr>
          <w:rFonts w:ascii="Times New Roman" w:hAnsi="Times New Roman" w:cs="Times New Roman"/>
          <w:sz w:val="20"/>
          <w:szCs w:val="20"/>
          <w:shd w:val="clear" w:color="auto" w:fill="FFFFFF"/>
        </w:rPr>
        <w:t xml:space="preserve">E-Commerce, </w:t>
      </w:r>
      <w:r w:rsidRPr="003C6B0B">
        <w:rPr>
          <w:rFonts w:ascii="Times New Roman" w:eastAsia="Times New Roman" w:hAnsi="Times New Roman" w:cs="Times New Roman"/>
          <w:sz w:val="20"/>
          <w:szCs w:val="20"/>
        </w:rPr>
        <w:t xml:space="preserve">Hadoop, </w:t>
      </w:r>
      <w:r w:rsidRPr="003C6B0B">
        <w:rPr>
          <w:rFonts w:ascii="Times New Roman" w:hAnsi="Times New Roman" w:cs="Times New Roman"/>
          <w:sz w:val="20"/>
          <w:szCs w:val="20"/>
        </w:rPr>
        <w:t xml:space="preserve">SSAS OLAP cubes, Pentaho, </w:t>
      </w:r>
      <w:r w:rsidRPr="003C6B0B">
        <w:rPr>
          <w:rFonts w:ascii="Times New Roman" w:hAnsi="Times New Roman" w:cs="Times New Roman"/>
          <w:color w:val="333333"/>
          <w:sz w:val="20"/>
          <w:szCs w:val="20"/>
          <w:shd w:val="clear" w:color="auto" w:fill="FFFFFF"/>
        </w:rPr>
        <w:t xml:space="preserve">Hadoop, PIG, Hive, Spark, </w:t>
      </w:r>
      <w:r w:rsidRPr="003C6B0B">
        <w:rPr>
          <w:rFonts w:ascii="Times New Roman" w:hAnsi="Times New Roman" w:cs="Times New Roman"/>
          <w:sz w:val="20"/>
          <w:szCs w:val="20"/>
        </w:rPr>
        <w:t>Oracle.</w:t>
      </w:r>
      <w:r w:rsidR="00BF4C40" w:rsidRPr="003C6B0B">
        <w:rPr>
          <w:rFonts w:ascii="Times New Roman" w:hAnsi="Times New Roman" w:cs="Times New Roman"/>
          <w:sz w:val="20"/>
          <w:szCs w:val="20"/>
        </w:rPr>
        <w:t xml:space="preserve"> </w:t>
      </w:r>
      <w:r w:rsidRPr="003C6B0B">
        <w:rPr>
          <w:rFonts w:ascii="Times New Roman" w:eastAsia="Times New Roman" w:hAnsi="Times New Roman" w:cs="Times New Roman"/>
          <w:color w:val="222222"/>
          <w:sz w:val="20"/>
          <w:szCs w:val="20"/>
        </w:rPr>
        <w:t xml:space="preserve">Tableau Architect, </w:t>
      </w:r>
      <w:r w:rsidRPr="003C6B0B">
        <w:rPr>
          <w:rFonts w:ascii="Times New Roman" w:hAnsi="Times New Roman" w:cs="Times New Roman"/>
          <w:sz w:val="20"/>
          <w:szCs w:val="20"/>
          <w:shd w:val="clear" w:color="auto" w:fill="FFFFFF"/>
        </w:rPr>
        <w:t xml:space="preserve">PHP, </w:t>
      </w:r>
      <w:r w:rsidRPr="003C6B0B">
        <w:rPr>
          <w:rFonts w:ascii="Times New Roman" w:eastAsia="Times New Roman" w:hAnsi="Times New Roman" w:cs="Times New Roman"/>
          <w:sz w:val="20"/>
          <w:szCs w:val="20"/>
        </w:rPr>
        <w:t xml:space="preserve">SQL Server Integration and Analytics Services, </w:t>
      </w:r>
      <w:r w:rsidRPr="003C6B0B">
        <w:rPr>
          <w:rFonts w:ascii="Times New Roman" w:hAnsi="Times New Roman" w:cs="Times New Roman"/>
          <w:sz w:val="20"/>
          <w:szCs w:val="20"/>
          <w:shd w:val="clear" w:color="auto" w:fill="FFFFFF"/>
        </w:rPr>
        <w:t xml:space="preserve">Data cubes, </w:t>
      </w:r>
      <w:r w:rsidRPr="003C6B0B">
        <w:rPr>
          <w:rFonts w:ascii="Times New Roman" w:hAnsi="Times New Roman" w:cs="Times New Roman"/>
          <w:sz w:val="20"/>
          <w:szCs w:val="20"/>
        </w:rPr>
        <w:t xml:space="preserve">Data Science, Data Analysis, </w:t>
      </w:r>
      <w:r w:rsidRPr="003C6B0B">
        <w:rPr>
          <w:rFonts w:ascii="Times New Roman" w:hAnsi="Times New Roman" w:cs="Times New Roman"/>
          <w:color w:val="333333"/>
          <w:sz w:val="20"/>
          <w:szCs w:val="20"/>
          <w:shd w:val="clear" w:color="auto" w:fill="FFFFFF"/>
        </w:rPr>
        <w:t>Data Warehouse Architect</w:t>
      </w:r>
      <w:r w:rsidRPr="003C6B0B">
        <w:rPr>
          <w:rFonts w:ascii="Times New Roman" w:hAnsi="Times New Roman" w:cs="Times New Roman"/>
          <w:color w:val="333333"/>
          <w:sz w:val="20"/>
          <w:szCs w:val="20"/>
        </w:rPr>
        <w:t xml:space="preserve">, </w:t>
      </w:r>
      <w:r w:rsidRPr="003C6B0B">
        <w:rPr>
          <w:rFonts w:ascii="Times New Roman" w:hAnsi="Times New Roman" w:cs="Times New Roman"/>
          <w:color w:val="333333"/>
          <w:sz w:val="20"/>
          <w:szCs w:val="20"/>
          <w:shd w:val="clear" w:color="auto" w:fill="FFFFFF"/>
        </w:rPr>
        <w:t>mapping.</w:t>
      </w:r>
      <w:r w:rsidR="00BF4C40" w:rsidRPr="003C6B0B">
        <w:rPr>
          <w:rFonts w:ascii="Times New Roman" w:hAnsi="Times New Roman" w:cs="Times New Roman"/>
          <w:color w:val="333333"/>
          <w:sz w:val="20"/>
          <w:szCs w:val="20"/>
          <w:shd w:val="clear" w:color="auto" w:fill="FFFFFF"/>
        </w:rPr>
        <w:t xml:space="preserve"> </w:t>
      </w:r>
      <w:r w:rsidRPr="003C6B0B">
        <w:rPr>
          <w:rFonts w:ascii="Times New Roman" w:hAnsi="Times New Roman" w:cs="Times New Roman"/>
          <w:sz w:val="20"/>
          <w:szCs w:val="20"/>
          <w:shd w:val="clear" w:color="auto" w:fill="FFFFFF"/>
        </w:rPr>
        <w:t xml:space="preserve">E-Commerce, </w:t>
      </w:r>
      <w:r w:rsidRPr="003C6B0B">
        <w:rPr>
          <w:rFonts w:ascii="Times New Roman" w:eastAsia="Times New Roman" w:hAnsi="Times New Roman" w:cs="Times New Roman"/>
          <w:sz w:val="20"/>
          <w:szCs w:val="20"/>
        </w:rPr>
        <w:t xml:space="preserve">Hadoop, </w:t>
      </w:r>
      <w:r w:rsidRPr="003C6B0B">
        <w:rPr>
          <w:rFonts w:ascii="Times New Roman" w:hAnsi="Times New Roman" w:cs="Times New Roman"/>
          <w:sz w:val="20"/>
          <w:szCs w:val="20"/>
          <w:shd w:val="clear" w:color="auto" w:fill="FFFFFF"/>
        </w:rPr>
        <w:t xml:space="preserve">Big Data, MapReduce, </w:t>
      </w:r>
      <w:proofErr w:type="spellStart"/>
      <w:r w:rsidRPr="003C6B0B">
        <w:rPr>
          <w:rFonts w:ascii="Times New Roman" w:hAnsi="Times New Roman" w:cs="Times New Roman"/>
          <w:sz w:val="20"/>
          <w:szCs w:val="20"/>
          <w:shd w:val="clear" w:color="auto" w:fill="FFFFFF"/>
        </w:rPr>
        <w:t>Allscripts</w:t>
      </w:r>
      <w:proofErr w:type="spellEnd"/>
      <w:r w:rsidRPr="003C6B0B">
        <w:rPr>
          <w:rFonts w:ascii="Times New Roman" w:hAnsi="Times New Roman" w:cs="Times New Roman"/>
          <w:sz w:val="20"/>
          <w:szCs w:val="20"/>
          <w:shd w:val="clear" w:color="auto" w:fill="FFFFFF"/>
        </w:rPr>
        <w:t xml:space="preserve">, </w:t>
      </w:r>
      <w:r w:rsidRPr="003C6B0B">
        <w:rPr>
          <w:rFonts w:ascii="Times New Roman" w:hAnsi="Times New Roman" w:cs="Times New Roman"/>
          <w:sz w:val="20"/>
          <w:szCs w:val="20"/>
        </w:rPr>
        <w:t xml:space="preserve">R, </w:t>
      </w:r>
      <w:proofErr w:type="spellStart"/>
      <w:r w:rsidRPr="003C6B0B">
        <w:rPr>
          <w:rFonts w:ascii="Times New Roman" w:hAnsi="Times New Roman" w:cs="Times New Roman"/>
          <w:sz w:val="20"/>
          <w:szCs w:val="20"/>
        </w:rPr>
        <w:t>HBase</w:t>
      </w:r>
      <w:proofErr w:type="spellEnd"/>
      <w:r w:rsidRPr="003C6B0B">
        <w:rPr>
          <w:rFonts w:ascii="Times New Roman" w:hAnsi="Times New Roman" w:cs="Times New Roman"/>
          <w:sz w:val="20"/>
          <w:szCs w:val="20"/>
        </w:rPr>
        <w:t>, Data modeling, HR Analytics,</w:t>
      </w:r>
      <w:r w:rsidRPr="003C6B0B">
        <w:rPr>
          <w:rFonts w:ascii="Times New Roman" w:hAnsi="Times New Roman" w:cs="Times New Roman"/>
          <w:color w:val="333333"/>
          <w:sz w:val="20"/>
          <w:szCs w:val="20"/>
          <w:shd w:val="clear" w:color="auto" w:fill="FFFFFF"/>
        </w:rPr>
        <w:t xml:space="preserve"> Data Integration architecture.</w:t>
      </w:r>
      <w:r w:rsidR="00BF4C40" w:rsidRPr="003C6B0B">
        <w:rPr>
          <w:rFonts w:ascii="Times New Roman" w:hAnsi="Times New Roman" w:cs="Times New Roman"/>
          <w:color w:val="333333"/>
          <w:sz w:val="20"/>
          <w:szCs w:val="20"/>
          <w:shd w:val="clear" w:color="auto" w:fill="FFFFFF"/>
        </w:rPr>
        <w:t xml:space="preserve"> </w:t>
      </w:r>
      <w:r w:rsidRPr="003C6B0B">
        <w:rPr>
          <w:rFonts w:ascii="Times New Roman" w:hAnsi="Times New Roman" w:cs="Times New Roman"/>
          <w:sz w:val="20"/>
          <w:szCs w:val="20"/>
        </w:rPr>
        <w:t xml:space="preserve">OLTP, OLAP, database design, performance tuning and security model implementations.BI and analytic tools, Business Objects, </w:t>
      </w:r>
      <w:proofErr w:type="spellStart"/>
      <w:r w:rsidRPr="003C6B0B">
        <w:rPr>
          <w:rFonts w:ascii="Times New Roman" w:hAnsi="Times New Roman" w:cs="Times New Roman"/>
          <w:sz w:val="20"/>
          <w:szCs w:val="20"/>
        </w:rPr>
        <w:t>QlikView</w:t>
      </w:r>
      <w:proofErr w:type="spellEnd"/>
      <w:r w:rsidRPr="003C6B0B">
        <w:rPr>
          <w:rFonts w:ascii="Times New Roman" w:hAnsi="Times New Roman" w:cs="Times New Roman"/>
          <w:sz w:val="20"/>
          <w:szCs w:val="20"/>
        </w:rPr>
        <w:t xml:space="preserve">, Tableau, </w:t>
      </w:r>
      <w:proofErr w:type="gramStart"/>
      <w:r w:rsidRPr="003C6B0B">
        <w:rPr>
          <w:rFonts w:ascii="Times New Roman" w:hAnsi="Times New Roman" w:cs="Times New Roman"/>
          <w:sz w:val="20"/>
          <w:szCs w:val="20"/>
        </w:rPr>
        <w:t>COGNOS</w:t>
      </w:r>
      <w:proofErr w:type="gramEnd"/>
      <w:r w:rsidRPr="003C6B0B">
        <w:rPr>
          <w:rFonts w:ascii="Times New Roman" w:hAnsi="Times New Roman" w:cs="Times New Roman"/>
          <w:sz w:val="20"/>
          <w:szCs w:val="20"/>
        </w:rPr>
        <w:t>.</w:t>
      </w:r>
      <w:r w:rsidR="00BF4C40" w:rsidRPr="003C6B0B">
        <w:rPr>
          <w:rFonts w:ascii="Times New Roman" w:hAnsi="Times New Roman" w:cs="Times New Roman"/>
          <w:sz w:val="20"/>
          <w:szCs w:val="20"/>
        </w:rPr>
        <w:t xml:space="preserve"> </w:t>
      </w:r>
      <w:r w:rsidRPr="003C6B0B">
        <w:rPr>
          <w:rFonts w:ascii="Times New Roman" w:hAnsi="Times New Roman" w:cs="Times New Roman"/>
          <w:sz w:val="20"/>
          <w:szCs w:val="20"/>
        </w:rPr>
        <w:t xml:space="preserve">Agile, Waterfall, Scrum development methodology, Web Services, </w:t>
      </w:r>
      <w:r w:rsidRPr="003C6B0B">
        <w:rPr>
          <w:rFonts w:ascii="Times New Roman" w:hAnsi="Times New Roman" w:cs="Times New Roman"/>
          <w:color w:val="222222"/>
          <w:sz w:val="20"/>
          <w:szCs w:val="20"/>
          <w:shd w:val="clear" w:color="auto" w:fill="FFFFFF"/>
        </w:rPr>
        <w:t xml:space="preserve">Hyperion, OBIEE, </w:t>
      </w:r>
      <w:proofErr w:type="spellStart"/>
      <w:r w:rsidRPr="003C6B0B">
        <w:rPr>
          <w:rFonts w:ascii="Times New Roman" w:hAnsi="Times New Roman" w:cs="Times New Roman"/>
          <w:color w:val="222222"/>
          <w:sz w:val="20"/>
          <w:szCs w:val="20"/>
          <w:shd w:val="clear" w:color="auto" w:fill="FFFFFF"/>
        </w:rPr>
        <w:t>Informatica</w:t>
      </w:r>
      <w:proofErr w:type="spellEnd"/>
      <w:r w:rsidRPr="003C6B0B">
        <w:rPr>
          <w:rFonts w:ascii="Times New Roman" w:hAnsi="Times New Roman" w:cs="Times New Roman"/>
          <w:color w:val="222222"/>
          <w:sz w:val="20"/>
          <w:szCs w:val="20"/>
          <w:shd w:val="clear" w:color="auto" w:fill="FFFFFF"/>
        </w:rPr>
        <w:t>.</w:t>
      </w:r>
      <w:r w:rsidR="00BF4C40" w:rsidRPr="003C6B0B">
        <w:rPr>
          <w:rFonts w:ascii="Times New Roman" w:hAnsi="Times New Roman" w:cs="Times New Roman"/>
          <w:color w:val="222222"/>
          <w:sz w:val="20"/>
          <w:szCs w:val="20"/>
          <w:shd w:val="clear" w:color="auto" w:fill="FFFFFF"/>
        </w:rPr>
        <w:t xml:space="preserve"> </w:t>
      </w:r>
      <w:r w:rsidRPr="003C6B0B">
        <w:rPr>
          <w:rFonts w:ascii="Times New Roman" w:hAnsi="Times New Roman" w:cs="Times New Roman"/>
          <w:sz w:val="20"/>
          <w:szCs w:val="20"/>
        </w:rPr>
        <w:t xml:space="preserve">Healthcare, </w:t>
      </w:r>
      <w:r w:rsidR="00AE4E18" w:rsidRPr="003C6B0B">
        <w:rPr>
          <w:rFonts w:ascii="Times New Roman" w:hAnsi="Times New Roman" w:cs="Times New Roman"/>
          <w:sz w:val="20"/>
          <w:szCs w:val="20"/>
        </w:rPr>
        <w:t xml:space="preserve">HIPPA, X12 EDI, Healthcare 835/837 Formats, PHI, HEDIS, </w:t>
      </w:r>
      <w:r w:rsidRPr="003C6B0B">
        <w:rPr>
          <w:rFonts w:ascii="Times New Roman" w:hAnsi="Times New Roman" w:cs="Times New Roman"/>
          <w:sz w:val="20"/>
          <w:szCs w:val="20"/>
        </w:rPr>
        <w:t xml:space="preserve">Cerner, Med Epic Tapestry, Epic </w:t>
      </w:r>
      <w:proofErr w:type="spellStart"/>
      <w:r w:rsidRPr="003C6B0B">
        <w:rPr>
          <w:rFonts w:ascii="Times New Roman" w:hAnsi="Times New Roman" w:cs="Times New Roman"/>
          <w:sz w:val="20"/>
          <w:szCs w:val="20"/>
        </w:rPr>
        <w:t>Cashe</w:t>
      </w:r>
      <w:proofErr w:type="spellEnd"/>
      <w:r w:rsidRPr="003C6B0B">
        <w:rPr>
          <w:rFonts w:ascii="Times New Roman" w:hAnsi="Times New Roman" w:cs="Times New Roman"/>
          <w:sz w:val="20"/>
          <w:szCs w:val="20"/>
        </w:rPr>
        <w:t xml:space="preserve">, FACETS, Epic Clarity, HIM, </w:t>
      </w:r>
      <w:proofErr w:type="spellStart"/>
      <w:r w:rsidRPr="003C6B0B">
        <w:rPr>
          <w:rFonts w:ascii="Times New Roman" w:hAnsi="Times New Roman" w:cs="Times New Roman"/>
          <w:sz w:val="20"/>
          <w:szCs w:val="20"/>
        </w:rPr>
        <w:t>Meditech</w:t>
      </w:r>
      <w:proofErr w:type="spellEnd"/>
      <w:r w:rsidRPr="003C6B0B">
        <w:rPr>
          <w:rFonts w:ascii="Times New Roman" w:hAnsi="Times New Roman" w:cs="Times New Roman"/>
          <w:sz w:val="20"/>
          <w:szCs w:val="20"/>
        </w:rPr>
        <w:t xml:space="preserve">, </w:t>
      </w:r>
      <w:proofErr w:type="spellStart"/>
      <w:r w:rsidRPr="003C6B0B">
        <w:rPr>
          <w:rFonts w:ascii="Times New Roman" w:hAnsi="Times New Roman" w:cs="Times New Roman"/>
          <w:sz w:val="20"/>
          <w:szCs w:val="20"/>
        </w:rPr>
        <w:t>TriZetto</w:t>
      </w:r>
      <w:proofErr w:type="spellEnd"/>
      <w:r w:rsidRPr="003C6B0B">
        <w:rPr>
          <w:rFonts w:ascii="Times New Roman" w:hAnsi="Times New Roman" w:cs="Times New Roman"/>
          <w:sz w:val="20"/>
          <w:szCs w:val="20"/>
        </w:rPr>
        <w:t xml:space="preserve"> Reporting, Eclipsys, </w:t>
      </w:r>
      <w:proofErr w:type="spellStart"/>
      <w:r w:rsidRPr="003C6B0B">
        <w:rPr>
          <w:rFonts w:ascii="Times New Roman" w:hAnsi="Times New Roman" w:cs="Times New Roman"/>
          <w:sz w:val="20"/>
          <w:szCs w:val="20"/>
        </w:rPr>
        <w:t>Allscripts</w:t>
      </w:r>
      <w:proofErr w:type="spellEnd"/>
      <w:r w:rsidRPr="003C6B0B">
        <w:rPr>
          <w:rFonts w:ascii="Times New Roman" w:hAnsi="Times New Roman" w:cs="Times New Roman"/>
          <w:sz w:val="20"/>
          <w:szCs w:val="20"/>
        </w:rPr>
        <w:t>, Cerner, Siemens and McKesson EMR, Epic systems, Epic Beaker/Labs, HIPPA, EDI, Revenue Cycle, HEDIS, SOX, C</w:t>
      </w:r>
      <w:r w:rsidR="00E53BC3">
        <w:rPr>
          <w:rFonts w:ascii="Times New Roman" w:hAnsi="Times New Roman" w:cs="Times New Roman"/>
          <w:sz w:val="20"/>
          <w:szCs w:val="20"/>
        </w:rPr>
        <w:t>ompliance</w:t>
      </w:r>
    </w:p>
    <w:p w14:paraId="74F76AFF" w14:textId="77777777" w:rsidR="00BF4C40" w:rsidRPr="003C6B0B" w:rsidRDefault="00BF4C40" w:rsidP="00BF4C40">
      <w:pPr>
        <w:pStyle w:val="NoSpacing"/>
        <w:rPr>
          <w:rFonts w:ascii="Times New Roman" w:hAnsi="Times New Roman" w:cs="Times New Roman"/>
          <w:sz w:val="20"/>
          <w:szCs w:val="20"/>
        </w:rPr>
      </w:pPr>
    </w:p>
    <w:p w14:paraId="1B20EF87" w14:textId="76995FA6" w:rsidR="006B7491" w:rsidRPr="003C6B0B" w:rsidRDefault="006B7491" w:rsidP="00BF4C40">
      <w:pPr>
        <w:pStyle w:val="NoSpacing"/>
        <w:pBdr>
          <w:bottom w:val="single" w:sz="4" w:space="1" w:color="auto"/>
        </w:pBdr>
        <w:rPr>
          <w:rFonts w:ascii="Times New Roman" w:hAnsi="Times New Roman" w:cs="Times New Roman"/>
          <w:b/>
          <w:sz w:val="20"/>
          <w:szCs w:val="20"/>
        </w:rPr>
      </w:pPr>
      <w:r w:rsidRPr="003C6B0B">
        <w:rPr>
          <w:rFonts w:ascii="Times New Roman" w:hAnsi="Times New Roman" w:cs="Times New Roman"/>
          <w:b/>
          <w:sz w:val="20"/>
          <w:szCs w:val="20"/>
        </w:rPr>
        <w:t>Education:</w:t>
      </w:r>
    </w:p>
    <w:p w14:paraId="320F846D" w14:textId="385FA530" w:rsidR="00536F35" w:rsidRDefault="00536F35" w:rsidP="00BF4C40">
      <w:pPr>
        <w:pStyle w:val="NoSpacing"/>
        <w:numPr>
          <w:ilvl w:val="0"/>
          <w:numId w:val="19"/>
        </w:numPr>
        <w:rPr>
          <w:rFonts w:ascii="Times New Roman" w:hAnsi="Times New Roman" w:cs="Times New Roman"/>
          <w:sz w:val="20"/>
          <w:szCs w:val="20"/>
        </w:rPr>
      </w:pPr>
      <w:r w:rsidRPr="00536F35">
        <w:rPr>
          <w:rFonts w:ascii="Times New Roman" w:hAnsi="Times New Roman" w:cs="Times New Roman"/>
          <w:b/>
          <w:sz w:val="20"/>
          <w:szCs w:val="20"/>
        </w:rPr>
        <w:t>Master of Science</w:t>
      </w:r>
      <w:r>
        <w:rPr>
          <w:rFonts w:ascii="Times New Roman" w:hAnsi="Times New Roman" w:cs="Times New Roman"/>
          <w:sz w:val="20"/>
          <w:szCs w:val="20"/>
        </w:rPr>
        <w:t>: Computer Sciences and Engineering, University of California, Los Angeles, CA</w:t>
      </w:r>
    </w:p>
    <w:p w14:paraId="496EC955" w14:textId="1F57110E" w:rsidR="006B7491" w:rsidRPr="003C6B0B" w:rsidRDefault="00536F35" w:rsidP="00BF4C40">
      <w:pPr>
        <w:pStyle w:val="NoSpacing"/>
        <w:numPr>
          <w:ilvl w:val="0"/>
          <w:numId w:val="19"/>
        </w:numPr>
        <w:rPr>
          <w:rFonts w:ascii="Times New Roman" w:hAnsi="Times New Roman" w:cs="Times New Roman"/>
          <w:sz w:val="20"/>
          <w:szCs w:val="20"/>
        </w:rPr>
      </w:pPr>
      <w:r>
        <w:rPr>
          <w:rFonts w:ascii="Times New Roman" w:hAnsi="Times New Roman" w:cs="Times New Roman"/>
          <w:b/>
          <w:sz w:val="20"/>
          <w:szCs w:val="20"/>
        </w:rPr>
        <w:t>Bachelor</w:t>
      </w:r>
      <w:r w:rsidR="006B7491" w:rsidRPr="00536F35">
        <w:rPr>
          <w:rFonts w:ascii="Times New Roman" w:hAnsi="Times New Roman" w:cs="Times New Roman"/>
          <w:b/>
          <w:sz w:val="20"/>
          <w:szCs w:val="20"/>
        </w:rPr>
        <w:t xml:space="preserve"> of Science</w:t>
      </w:r>
      <w:r>
        <w:rPr>
          <w:rFonts w:ascii="Times New Roman" w:hAnsi="Times New Roman" w:cs="Times New Roman"/>
          <w:sz w:val="20"/>
          <w:szCs w:val="20"/>
        </w:rPr>
        <w:t xml:space="preserve">: </w:t>
      </w:r>
      <w:r w:rsidR="006B7491" w:rsidRPr="003C6B0B">
        <w:rPr>
          <w:rFonts w:ascii="Times New Roman" w:hAnsi="Times New Roman" w:cs="Times New Roman"/>
          <w:sz w:val="20"/>
          <w:szCs w:val="20"/>
        </w:rPr>
        <w:t>Computer Engineering &amp; Mana</w:t>
      </w:r>
      <w:r>
        <w:rPr>
          <w:rFonts w:ascii="Times New Roman" w:hAnsi="Times New Roman" w:cs="Times New Roman"/>
          <w:sz w:val="20"/>
          <w:szCs w:val="20"/>
        </w:rPr>
        <w:t xml:space="preserve">gement Information Systems, </w:t>
      </w:r>
      <w:r w:rsidR="006B7491" w:rsidRPr="003C6B0B">
        <w:rPr>
          <w:rFonts w:ascii="Times New Roman" w:hAnsi="Times New Roman" w:cs="Times New Roman"/>
          <w:sz w:val="20"/>
          <w:szCs w:val="20"/>
        </w:rPr>
        <w:t>University of Cal</w:t>
      </w:r>
      <w:r w:rsidR="00C40FF0">
        <w:rPr>
          <w:rFonts w:ascii="Times New Roman" w:hAnsi="Times New Roman" w:cs="Times New Roman"/>
          <w:sz w:val="20"/>
          <w:szCs w:val="20"/>
        </w:rPr>
        <w:t>ifornia, Los Angeles, CA</w:t>
      </w:r>
    </w:p>
    <w:p w14:paraId="4FEA523C" w14:textId="6B61B7BD" w:rsidR="006B7491" w:rsidRPr="003C6B0B" w:rsidRDefault="006B7491" w:rsidP="00BF4C40">
      <w:pPr>
        <w:pStyle w:val="NoSpacing"/>
        <w:rPr>
          <w:rFonts w:ascii="Times New Roman" w:hAnsi="Times New Roman" w:cs="Times New Roman"/>
          <w:sz w:val="20"/>
          <w:szCs w:val="20"/>
        </w:rPr>
      </w:pPr>
    </w:p>
    <w:p w14:paraId="1492D2AE" w14:textId="77777777" w:rsidR="006B7491" w:rsidRPr="003C6B0B" w:rsidRDefault="006B7491" w:rsidP="00BF4C40">
      <w:pPr>
        <w:pStyle w:val="NoSpacing"/>
        <w:pBdr>
          <w:bottom w:val="single" w:sz="4" w:space="1" w:color="auto"/>
        </w:pBdr>
        <w:rPr>
          <w:rFonts w:ascii="Times New Roman" w:hAnsi="Times New Roman" w:cs="Times New Roman"/>
          <w:b/>
          <w:sz w:val="20"/>
          <w:szCs w:val="20"/>
        </w:rPr>
      </w:pPr>
      <w:r w:rsidRPr="003C6B0B">
        <w:rPr>
          <w:rFonts w:ascii="Times New Roman" w:hAnsi="Times New Roman" w:cs="Times New Roman"/>
          <w:b/>
          <w:sz w:val="20"/>
          <w:szCs w:val="20"/>
        </w:rPr>
        <w:t>Professional Work Experience:</w:t>
      </w:r>
    </w:p>
    <w:p w14:paraId="1AA40631" w14:textId="702F0887" w:rsidR="006B7491" w:rsidRPr="003C6B0B" w:rsidRDefault="006B7491" w:rsidP="00BF4C40">
      <w:pPr>
        <w:pStyle w:val="NoSpacing"/>
        <w:rPr>
          <w:rFonts w:ascii="Times New Roman" w:hAnsi="Times New Roman" w:cs="Times New Roman"/>
          <w:b/>
          <w:sz w:val="20"/>
          <w:szCs w:val="20"/>
        </w:rPr>
      </w:pPr>
      <w:r w:rsidRPr="003C6B0B">
        <w:rPr>
          <w:rFonts w:ascii="Times New Roman" w:hAnsi="Times New Roman" w:cs="Times New Roman"/>
          <w:b/>
          <w:sz w:val="20"/>
          <w:szCs w:val="20"/>
        </w:rPr>
        <w:t>L.A. Hospital/ LAC+USC Medical C</w:t>
      </w:r>
      <w:r w:rsidR="00FF37D7" w:rsidRPr="003C6B0B">
        <w:rPr>
          <w:rFonts w:ascii="Times New Roman" w:hAnsi="Times New Roman" w:cs="Times New Roman"/>
          <w:b/>
          <w:sz w:val="20"/>
          <w:szCs w:val="20"/>
        </w:rPr>
        <w:t>enter/ Data Tech</w:t>
      </w:r>
      <w:r w:rsidR="00D426FC">
        <w:rPr>
          <w:rFonts w:ascii="Times New Roman" w:hAnsi="Times New Roman" w:cs="Times New Roman"/>
          <w:b/>
          <w:sz w:val="20"/>
          <w:szCs w:val="20"/>
        </w:rPr>
        <w:t xml:space="preserve"> Solutions, New York &amp; </w:t>
      </w:r>
      <w:r w:rsidRPr="003C6B0B">
        <w:rPr>
          <w:rFonts w:ascii="Times New Roman" w:hAnsi="Times New Roman" w:cs="Times New Roman"/>
          <w:b/>
          <w:sz w:val="20"/>
          <w:szCs w:val="20"/>
        </w:rPr>
        <w:t>CA</w:t>
      </w:r>
    </w:p>
    <w:p w14:paraId="40F66F2C" w14:textId="732BD3A5" w:rsidR="006B7491" w:rsidRPr="003C6B0B" w:rsidRDefault="007B69A0" w:rsidP="00BF4C40">
      <w:pPr>
        <w:pStyle w:val="NoSpacing"/>
        <w:rPr>
          <w:rFonts w:ascii="Times New Roman" w:hAnsi="Times New Roman" w:cs="Times New Roman"/>
          <w:b/>
          <w:sz w:val="20"/>
          <w:szCs w:val="20"/>
        </w:rPr>
      </w:pPr>
      <w:r>
        <w:rPr>
          <w:rFonts w:ascii="Times New Roman" w:hAnsi="Times New Roman" w:cs="Times New Roman"/>
          <w:b/>
          <w:sz w:val="20"/>
          <w:szCs w:val="20"/>
        </w:rPr>
        <w:t xml:space="preserve">Data Engineer/ETL </w:t>
      </w:r>
      <w:r w:rsidR="006B7491" w:rsidRPr="003C6B0B">
        <w:rPr>
          <w:rFonts w:ascii="Times New Roman" w:hAnsi="Times New Roman" w:cs="Times New Roman"/>
          <w:b/>
          <w:sz w:val="20"/>
          <w:szCs w:val="20"/>
        </w:rPr>
        <w:t>Developer</w:t>
      </w:r>
      <w:r w:rsidR="00FF37D7" w:rsidRPr="003C6B0B">
        <w:rPr>
          <w:rFonts w:ascii="Times New Roman" w:hAnsi="Times New Roman" w:cs="Times New Roman"/>
          <w:b/>
          <w:sz w:val="20"/>
          <w:szCs w:val="20"/>
        </w:rPr>
        <w:t xml:space="preserve"> </w:t>
      </w:r>
    </w:p>
    <w:p w14:paraId="218E38E7" w14:textId="25DA4255" w:rsidR="006B7491" w:rsidRPr="003C6B0B" w:rsidRDefault="006B7491" w:rsidP="00BF4C40">
      <w:pPr>
        <w:pStyle w:val="NoSpacing"/>
        <w:rPr>
          <w:rFonts w:ascii="Times New Roman" w:hAnsi="Times New Roman" w:cs="Times New Roman"/>
          <w:b/>
          <w:sz w:val="20"/>
          <w:szCs w:val="20"/>
        </w:rPr>
      </w:pPr>
      <w:r w:rsidRPr="003C6B0B">
        <w:rPr>
          <w:rFonts w:ascii="Times New Roman" w:hAnsi="Times New Roman" w:cs="Times New Roman"/>
          <w:b/>
          <w:sz w:val="20"/>
          <w:szCs w:val="20"/>
        </w:rPr>
        <w:t xml:space="preserve">01/2017 – 01/2018 </w:t>
      </w:r>
    </w:p>
    <w:p w14:paraId="412F79CA" w14:textId="55601C17" w:rsidR="007A3DFC" w:rsidRPr="003C6B0B" w:rsidRDefault="007A3DFC" w:rsidP="00BF4C40">
      <w:pPr>
        <w:pStyle w:val="NoSpacing"/>
        <w:rPr>
          <w:rFonts w:ascii="Times New Roman" w:hAnsi="Times New Roman" w:cs="Times New Roman"/>
          <w:b/>
          <w:sz w:val="20"/>
          <w:szCs w:val="20"/>
        </w:rPr>
      </w:pPr>
    </w:p>
    <w:p w14:paraId="632272CC" w14:textId="2B22094B" w:rsidR="007A3DFC" w:rsidRPr="003C6B0B" w:rsidRDefault="007A3DFC" w:rsidP="00BF4C40">
      <w:pPr>
        <w:pStyle w:val="NoSpacing"/>
        <w:rPr>
          <w:rFonts w:ascii="Times New Roman" w:hAnsi="Times New Roman" w:cs="Times New Roman"/>
          <w:sz w:val="20"/>
          <w:szCs w:val="20"/>
        </w:rPr>
      </w:pPr>
      <w:r w:rsidRPr="003C6B0B">
        <w:rPr>
          <w:rFonts w:ascii="Times New Roman" w:hAnsi="Times New Roman" w:cs="Times New Roman"/>
          <w:b/>
          <w:noProof/>
          <w:sz w:val="20"/>
          <w:szCs w:val="20"/>
          <w:lang w:val="pt-BR"/>
        </w:rPr>
        <w:t>Hands on Tools:</w:t>
      </w:r>
      <w:r w:rsidR="0066487A" w:rsidRPr="003C6B0B">
        <w:rPr>
          <w:rFonts w:ascii="Times New Roman" w:hAnsi="Times New Roman" w:cs="Times New Roman"/>
          <w:noProof/>
          <w:sz w:val="20"/>
          <w:szCs w:val="20"/>
          <w:lang w:val="pt-BR"/>
        </w:rPr>
        <w:t xml:space="preserve"> </w:t>
      </w:r>
      <w:r w:rsidR="00FF37D7" w:rsidRPr="003C6B0B">
        <w:rPr>
          <w:rFonts w:ascii="Times New Roman" w:hAnsi="Times New Roman" w:cs="Times New Roman"/>
          <w:noProof/>
          <w:sz w:val="20"/>
          <w:szCs w:val="20"/>
          <w:lang w:val="pt-BR"/>
        </w:rPr>
        <w:t>MS SQL Server 2012/2014,</w:t>
      </w:r>
      <w:r w:rsidR="007B69A0">
        <w:rPr>
          <w:rFonts w:ascii="Times New Roman" w:hAnsi="Times New Roman" w:cs="Times New Roman"/>
          <w:noProof/>
          <w:sz w:val="20"/>
          <w:szCs w:val="20"/>
          <w:lang w:val="pt-BR"/>
        </w:rPr>
        <w:t xml:space="preserve"> Hadoop, Spark, Hive, Scala,</w:t>
      </w:r>
      <w:r w:rsidR="00FF37D7" w:rsidRPr="003C6B0B">
        <w:rPr>
          <w:rFonts w:ascii="Times New Roman" w:hAnsi="Times New Roman" w:cs="Times New Roman"/>
          <w:noProof/>
          <w:sz w:val="20"/>
          <w:szCs w:val="20"/>
          <w:lang w:val="pt-BR"/>
        </w:rPr>
        <w:t xml:space="preserve"> </w:t>
      </w:r>
      <w:r w:rsidR="00FF37D7" w:rsidRPr="003C6B0B">
        <w:rPr>
          <w:rFonts w:ascii="Times New Roman" w:hAnsi="Times New Roman" w:cs="Times New Roman"/>
          <w:sz w:val="20"/>
          <w:szCs w:val="20"/>
        </w:rPr>
        <w:t>Pentaho 6.1.0, IDQ 9.1/9.5.1</w:t>
      </w:r>
      <w:r w:rsidR="0066487A" w:rsidRPr="003C6B0B">
        <w:rPr>
          <w:rFonts w:ascii="Times New Roman" w:hAnsi="Times New Roman" w:cs="Times New Roman"/>
          <w:sz w:val="20"/>
          <w:szCs w:val="20"/>
        </w:rPr>
        <w:t>Talend</w:t>
      </w:r>
      <w:r w:rsidR="00B5449E" w:rsidRPr="003C6B0B">
        <w:rPr>
          <w:rFonts w:ascii="Times New Roman" w:hAnsi="Times New Roman" w:cs="Times New Roman"/>
          <w:sz w:val="20"/>
          <w:szCs w:val="20"/>
        </w:rPr>
        <w:t xml:space="preserve"> 6.x-6.4</w:t>
      </w:r>
      <w:r w:rsidR="0066487A" w:rsidRPr="003C6B0B">
        <w:rPr>
          <w:rFonts w:ascii="Times New Roman" w:hAnsi="Times New Roman" w:cs="Times New Roman"/>
          <w:sz w:val="20"/>
          <w:szCs w:val="20"/>
        </w:rPr>
        <w:t xml:space="preserve">, </w:t>
      </w:r>
      <w:proofErr w:type="spellStart"/>
      <w:r w:rsidR="00FA14C1" w:rsidRPr="003C6B0B">
        <w:rPr>
          <w:rFonts w:ascii="Times New Roman" w:hAnsi="Times New Roman" w:cs="Times New Roman"/>
          <w:sz w:val="20"/>
          <w:szCs w:val="20"/>
        </w:rPr>
        <w:t>Informatica</w:t>
      </w:r>
      <w:proofErr w:type="spellEnd"/>
      <w:r w:rsidR="00FA14C1" w:rsidRPr="003C6B0B">
        <w:rPr>
          <w:rFonts w:ascii="Times New Roman" w:hAnsi="Times New Roman" w:cs="Times New Roman"/>
          <w:sz w:val="20"/>
          <w:szCs w:val="20"/>
        </w:rPr>
        <w:t xml:space="preserve"> MDM 9.X</w:t>
      </w:r>
      <w:r w:rsidR="0066487A" w:rsidRPr="003C6B0B">
        <w:rPr>
          <w:rFonts w:ascii="Times New Roman" w:hAnsi="Times New Roman" w:cs="Times New Roman"/>
          <w:sz w:val="20"/>
          <w:szCs w:val="20"/>
        </w:rPr>
        <w:t>,</w:t>
      </w:r>
      <w:r w:rsidR="00FA14C1" w:rsidRPr="003C6B0B">
        <w:rPr>
          <w:rFonts w:ascii="Times New Roman" w:hAnsi="Times New Roman" w:cs="Times New Roman"/>
          <w:sz w:val="20"/>
          <w:szCs w:val="20"/>
        </w:rPr>
        <w:t xml:space="preserve"> SQL Server 2016</w:t>
      </w:r>
      <w:r w:rsidR="0066487A" w:rsidRPr="003C6B0B">
        <w:rPr>
          <w:rFonts w:ascii="Times New Roman" w:hAnsi="Times New Roman" w:cs="Times New Roman"/>
          <w:sz w:val="20"/>
          <w:szCs w:val="20"/>
        </w:rPr>
        <w:t>, Hadoop</w:t>
      </w:r>
      <w:r w:rsidR="00C11ABE" w:rsidRPr="003C6B0B">
        <w:rPr>
          <w:rFonts w:ascii="Times New Roman" w:hAnsi="Times New Roman" w:cs="Times New Roman"/>
          <w:sz w:val="20"/>
          <w:szCs w:val="20"/>
        </w:rPr>
        <w:t xml:space="preserve"> 2.7.4</w:t>
      </w:r>
      <w:r w:rsidR="0066487A" w:rsidRPr="003C6B0B">
        <w:rPr>
          <w:rFonts w:ascii="Times New Roman" w:hAnsi="Times New Roman" w:cs="Times New Roman"/>
          <w:sz w:val="20"/>
          <w:szCs w:val="20"/>
        </w:rPr>
        <w:t>,</w:t>
      </w:r>
      <w:r w:rsidR="0097430C" w:rsidRPr="003C6B0B">
        <w:rPr>
          <w:rFonts w:ascii="Times New Roman" w:hAnsi="Times New Roman" w:cs="Times New Roman"/>
          <w:sz w:val="20"/>
          <w:szCs w:val="20"/>
        </w:rPr>
        <w:t xml:space="preserve"> Hive,</w:t>
      </w:r>
      <w:r w:rsidR="0066487A" w:rsidRPr="003C6B0B">
        <w:rPr>
          <w:rFonts w:ascii="Times New Roman" w:hAnsi="Times New Roman" w:cs="Times New Roman"/>
          <w:sz w:val="20"/>
          <w:szCs w:val="20"/>
        </w:rPr>
        <w:t xml:space="preserve"> Spark</w:t>
      </w:r>
      <w:r w:rsidR="00C11ABE" w:rsidRPr="003C6B0B">
        <w:rPr>
          <w:rFonts w:ascii="Times New Roman" w:hAnsi="Times New Roman" w:cs="Times New Roman"/>
          <w:sz w:val="20"/>
          <w:szCs w:val="20"/>
        </w:rPr>
        <w:t xml:space="preserve"> 1.6.0</w:t>
      </w:r>
    </w:p>
    <w:p w14:paraId="67C6E141" w14:textId="53BC641D" w:rsidR="006B7491" w:rsidRPr="003C6B0B" w:rsidRDefault="006B7491" w:rsidP="00BF4C40">
      <w:pPr>
        <w:pStyle w:val="NoSpacing"/>
        <w:rPr>
          <w:rFonts w:ascii="Times New Roman" w:hAnsi="Times New Roman" w:cs="Times New Roman"/>
          <w:sz w:val="20"/>
          <w:szCs w:val="20"/>
        </w:rPr>
      </w:pPr>
    </w:p>
    <w:p w14:paraId="48721A3C" w14:textId="387C8BD1" w:rsidR="00C070A1" w:rsidRPr="003C6B0B" w:rsidRDefault="00BF4C40" w:rsidP="00BF4C40">
      <w:pPr>
        <w:pStyle w:val="NoSpacing"/>
        <w:rPr>
          <w:rFonts w:ascii="Times New Roman" w:hAnsi="Times New Roman" w:cs="Times New Roman"/>
          <w:sz w:val="20"/>
          <w:szCs w:val="20"/>
        </w:rPr>
      </w:pPr>
      <w:r w:rsidRPr="003C6B0B">
        <w:rPr>
          <w:rFonts w:ascii="Times New Roman" w:hAnsi="Times New Roman" w:cs="Times New Roman"/>
          <w:b/>
          <w:sz w:val="20"/>
          <w:szCs w:val="20"/>
        </w:rPr>
        <w:t xml:space="preserve">Project </w:t>
      </w:r>
      <w:r w:rsidR="006B7491" w:rsidRPr="003C6B0B">
        <w:rPr>
          <w:rFonts w:ascii="Times New Roman" w:hAnsi="Times New Roman" w:cs="Times New Roman"/>
          <w:b/>
          <w:sz w:val="20"/>
          <w:szCs w:val="20"/>
        </w:rPr>
        <w:t>Environment:</w:t>
      </w:r>
      <w:r w:rsidR="00C070A1" w:rsidRPr="003C6B0B">
        <w:rPr>
          <w:rFonts w:ascii="Times New Roman" w:hAnsi="Times New Roman" w:cs="Times New Roman"/>
          <w:sz w:val="20"/>
          <w:szCs w:val="20"/>
        </w:rPr>
        <w:t xml:space="preserve"> </w:t>
      </w:r>
      <w:r w:rsidR="00EC4F37">
        <w:rPr>
          <w:rFonts w:ascii="Times New Roman" w:hAnsi="Times New Roman" w:cs="Times New Roman"/>
          <w:sz w:val="20"/>
          <w:szCs w:val="20"/>
        </w:rPr>
        <w:t xml:space="preserve">AWS, Redshift, </w:t>
      </w:r>
      <w:r w:rsidR="00FF37D7" w:rsidRPr="003C6B0B">
        <w:rPr>
          <w:rFonts w:ascii="Times New Roman" w:hAnsi="Times New Roman" w:cs="Times New Roman"/>
          <w:sz w:val="20"/>
          <w:szCs w:val="20"/>
        </w:rPr>
        <w:t>ETL/Pentaho/</w:t>
      </w:r>
      <w:proofErr w:type="spellStart"/>
      <w:r w:rsidR="00FF37D7" w:rsidRPr="003C6B0B">
        <w:rPr>
          <w:rFonts w:ascii="Times New Roman" w:hAnsi="Times New Roman" w:cs="Times New Roman"/>
          <w:sz w:val="20"/>
          <w:szCs w:val="20"/>
        </w:rPr>
        <w:t>Informatica</w:t>
      </w:r>
      <w:proofErr w:type="spellEnd"/>
      <w:r w:rsidR="00FF37D7" w:rsidRPr="003C6B0B">
        <w:rPr>
          <w:rFonts w:ascii="Times New Roman" w:hAnsi="Times New Roman" w:cs="Times New Roman"/>
          <w:sz w:val="20"/>
          <w:szCs w:val="20"/>
        </w:rPr>
        <w:t>/</w:t>
      </w:r>
      <w:proofErr w:type="spellStart"/>
      <w:r w:rsidR="00C070A1" w:rsidRPr="003C6B0B">
        <w:rPr>
          <w:rFonts w:ascii="Times New Roman" w:hAnsi="Times New Roman" w:cs="Times New Roman"/>
          <w:sz w:val="20"/>
          <w:szCs w:val="20"/>
        </w:rPr>
        <w:t>Talend</w:t>
      </w:r>
      <w:proofErr w:type="spellEnd"/>
      <w:r w:rsidR="00C070A1" w:rsidRPr="003C6B0B">
        <w:rPr>
          <w:rFonts w:ascii="Times New Roman" w:hAnsi="Times New Roman" w:cs="Times New Roman"/>
          <w:sz w:val="20"/>
          <w:szCs w:val="20"/>
        </w:rPr>
        <w:t>,</w:t>
      </w:r>
      <w:r w:rsidR="00FF37D7" w:rsidRPr="003C6B0B">
        <w:rPr>
          <w:rFonts w:ascii="Times New Roman" w:hAnsi="Times New Roman" w:cs="Times New Roman"/>
          <w:sz w:val="20"/>
          <w:szCs w:val="20"/>
        </w:rPr>
        <w:t xml:space="preserve"> MS SQL Server, SSIS,</w:t>
      </w:r>
      <w:r w:rsidR="00C070A1" w:rsidRPr="003C6B0B">
        <w:rPr>
          <w:rFonts w:ascii="Times New Roman" w:hAnsi="Times New Roman" w:cs="Times New Roman"/>
          <w:sz w:val="20"/>
          <w:szCs w:val="20"/>
        </w:rPr>
        <w:t xml:space="preserve"> MDM, Cassandra, Cloudera Hadoop, OLTP, SQL, Spark, Ha</w:t>
      </w:r>
      <w:r w:rsidR="00FF37D7" w:rsidRPr="003C6B0B">
        <w:rPr>
          <w:rFonts w:ascii="Times New Roman" w:hAnsi="Times New Roman" w:cs="Times New Roman"/>
          <w:sz w:val="20"/>
          <w:szCs w:val="20"/>
        </w:rPr>
        <w:t xml:space="preserve">doop, SSAS OLAP Cubes, </w:t>
      </w:r>
      <w:r w:rsidR="00C070A1" w:rsidRPr="003C6B0B">
        <w:rPr>
          <w:rFonts w:ascii="Times New Roman" w:hAnsi="Times New Roman" w:cs="Times New Roman"/>
          <w:sz w:val="20"/>
          <w:szCs w:val="20"/>
        </w:rPr>
        <w:t>Hadoop, PIG, Hive, Spark, Oracle,</w:t>
      </w:r>
      <w:r w:rsidR="00FF37D7" w:rsidRPr="003C6B0B">
        <w:rPr>
          <w:rFonts w:ascii="Times New Roman" w:hAnsi="Times New Roman" w:cs="Times New Roman"/>
          <w:sz w:val="20"/>
          <w:szCs w:val="20"/>
        </w:rPr>
        <w:t xml:space="preserve"> PHI, Healthcare Data</w:t>
      </w:r>
    </w:p>
    <w:p w14:paraId="7D597CC8" w14:textId="7A090E2F" w:rsidR="006B7491" w:rsidRPr="003C6B0B" w:rsidRDefault="006B7491" w:rsidP="00BF4C40">
      <w:pPr>
        <w:pStyle w:val="NoSpacing"/>
        <w:rPr>
          <w:rFonts w:ascii="Times New Roman" w:hAnsi="Times New Roman" w:cs="Times New Roman"/>
          <w:sz w:val="20"/>
          <w:szCs w:val="20"/>
        </w:rPr>
      </w:pPr>
    </w:p>
    <w:p w14:paraId="343623F8" w14:textId="332316C5" w:rsidR="006B7491" w:rsidRPr="003C6B0B" w:rsidRDefault="006B7491" w:rsidP="00BF4C40">
      <w:pPr>
        <w:pStyle w:val="NoSpacing"/>
        <w:rPr>
          <w:rFonts w:ascii="Times New Roman" w:hAnsi="Times New Roman" w:cs="Times New Roman"/>
          <w:b/>
          <w:sz w:val="20"/>
          <w:szCs w:val="20"/>
        </w:rPr>
      </w:pPr>
      <w:r w:rsidRPr="003C6B0B">
        <w:rPr>
          <w:rFonts w:ascii="Times New Roman" w:hAnsi="Times New Roman" w:cs="Times New Roman"/>
          <w:b/>
          <w:sz w:val="20"/>
          <w:szCs w:val="20"/>
        </w:rPr>
        <w:t xml:space="preserve">Contribution: </w:t>
      </w:r>
    </w:p>
    <w:p w14:paraId="0D9C4DF1" w14:textId="08F05DAE" w:rsidR="00EC4F37" w:rsidRPr="00EC4F37" w:rsidRDefault="00EC4F37" w:rsidP="00EC4F37">
      <w:pPr>
        <w:pStyle w:val="NoSpacing"/>
        <w:numPr>
          <w:ilvl w:val="0"/>
          <w:numId w:val="19"/>
        </w:numPr>
        <w:rPr>
          <w:rFonts w:ascii="Times New Roman" w:hAnsi="Times New Roman" w:cs="Times New Roman"/>
          <w:sz w:val="20"/>
          <w:szCs w:val="20"/>
        </w:rPr>
      </w:pPr>
      <w:r w:rsidRPr="00EC4F37">
        <w:rPr>
          <w:rFonts w:ascii="Times New Roman" w:eastAsia="Times New Roman" w:hAnsi="Times New Roman" w:cs="Times New Roman"/>
          <w:color w:val="222222"/>
          <w:sz w:val="20"/>
          <w:szCs w:val="20"/>
        </w:rPr>
        <w:t>Worked as a Data Engineer to help form a cloud based big data engineering</w:t>
      </w:r>
      <w:r>
        <w:rPr>
          <w:rFonts w:ascii="Times New Roman" w:eastAsia="Times New Roman" w:hAnsi="Times New Roman" w:cs="Times New Roman"/>
          <w:color w:val="222222"/>
          <w:sz w:val="20"/>
          <w:szCs w:val="20"/>
        </w:rPr>
        <w:t xml:space="preserve"> team</w:t>
      </w:r>
      <w:r w:rsidRPr="00EC4F37">
        <w:rPr>
          <w:rFonts w:ascii="Times New Roman" w:eastAsia="Times New Roman" w:hAnsi="Times New Roman" w:cs="Times New Roman"/>
          <w:color w:val="222222"/>
          <w:sz w:val="20"/>
          <w:szCs w:val="20"/>
        </w:rPr>
        <w:t xml:space="preserve"> to deliver platform automation and security. </w:t>
      </w:r>
    </w:p>
    <w:p w14:paraId="4066BF3D" w14:textId="5FC7E2FB" w:rsidR="00EC4F37" w:rsidRPr="00EC4F37" w:rsidRDefault="00EC4F37" w:rsidP="00EC4F37">
      <w:pPr>
        <w:pStyle w:val="NoSpacing"/>
        <w:numPr>
          <w:ilvl w:val="0"/>
          <w:numId w:val="19"/>
        </w:numPr>
        <w:rPr>
          <w:rFonts w:ascii="Times New Roman" w:hAnsi="Times New Roman" w:cs="Times New Roman"/>
          <w:sz w:val="20"/>
          <w:szCs w:val="20"/>
        </w:rPr>
      </w:pPr>
      <w:r w:rsidRPr="00EC4F37">
        <w:rPr>
          <w:rFonts w:ascii="Times New Roman" w:eastAsia="Times New Roman" w:hAnsi="Times New Roman" w:cs="Times New Roman"/>
          <w:color w:val="222222"/>
          <w:sz w:val="20"/>
          <w:szCs w:val="20"/>
        </w:rPr>
        <w:t>I possess excellent communication, verbal, writt</w:t>
      </w:r>
      <w:r w:rsidR="00C40FF0">
        <w:rPr>
          <w:rFonts w:ascii="Times New Roman" w:eastAsia="Times New Roman" w:hAnsi="Times New Roman" w:cs="Times New Roman"/>
          <w:color w:val="222222"/>
          <w:sz w:val="20"/>
          <w:szCs w:val="20"/>
        </w:rPr>
        <w:t xml:space="preserve">en, presentation, </w:t>
      </w:r>
      <w:r w:rsidRPr="00EC4F37">
        <w:rPr>
          <w:rFonts w:ascii="Times New Roman" w:eastAsia="Times New Roman" w:hAnsi="Times New Roman" w:cs="Times New Roman"/>
          <w:color w:val="222222"/>
          <w:sz w:val="20"/>
          <w:szCs w:val="20"/>
        </w:rPr>
        <w:t>st</w:t>
      </w:r>
      <w:r w:rsidR="00C40FF0">
        <w:rPr>
          <w:rFonts w:ascii="Times New Roman" w:eastAsia="Times New Roman" w:hAnsi="Times New Roman" w:cs="Times New Roman"/>
          <w:color w:val="222222"/>
          <w:sz w:val="20"/>
          <w:szCs w:val="20"/>
        </w:rPr>
        <w:t>rong interpersonal skills and</w:t>
      </w:r>
      <w:r w:rsidRPr="00EC4F37">
        <w:rPr>
          <w:rFonts w:ascii="Times New Roman" w:eastAsia="Times New Roman" w:hAnsi="Times New Roman" w:cs="Times New Roman"/>
          <w:color w:val="222222"/>
          <w:sz w:val="20"/>
          <w:szCs w:val="20"/>
        </w:rPr>
        <w:t xml:space="preserve"> willing train other team members.</w:t>
      </w:r>
    </w:p>
    <w:p w14:paraId="204DC71E" w14:textId="5D8E7F89" w:rsidR="00EC4F37" w:rsidRPr="007B69A0" w:rsidRDefault="00EC4F37" w:rsidP="007B69A0">
      <w:pPr>
        <w:pStyle w:val="NoSpacing"/>
        <w:numPr>
          <w:ilvl w:val="0"/>
          <w:numId w:val="19"/>
        </w:numPr>
        <w:rPr>
          <w:rFonts w:ascii="Times New Roman" w:hAnsi="Times New Roman" w:cs="Times New Roman"/>
          <w:sz w:val="20"/>
          <w:szCs w:val="20"/>
        </w:rPr>
      </w:pPr>
      <w:r w:rsidRPr="00EC4F37">
        <w:rPr>
          <w:rFonts w:ascii="Times New Roman" w:eastAsia="Times New Roman" w:hAnsi="Times New Roman" w:cs="Times New Roman"/>
          <w:color w:val="222222"/>
          <w:sz w:val="20"/>
          <w:szCs w:val="20"/>
        </w:rPr>
        <w:t>Built data workflows by using AWS EMR,</w:t>
      </w:r>
      <w:r w:rsidR="007B69A0">
        <w:rPr>
          <w:rFonts w:ascii="Times New Roman" w:eastAsia="Times New Roman" w:hAnsi="Times New Roman" w:cs="Times New Roman"/>
          <w:color w:val="222222"/>
          <w:sz w:val="20"/>
          <w:szCs w:val="20"/>
        </w:rPr>
        <w:t xml:space="preserve"> Data Lake, Redshift, Hadoop,</w:t>
      </w:r>
      <w:r w:rsidRPr="00EC4F37">
        <w:rPr>
          <w:rFonts w:ascii="Times New Roman" w:eastAsia="Times New Roman" w:hAnsi="Times New Roman" w:cs="Times New Roman"/>
          <w:color w:val="222222"/>
          <w:sz w:val="20"/>
          <w:szCs w:val="20"/>
        </w:rPr>
        <w:t xml:space="preserve"> Spark, Spark SQL, Scala, and Python</w:t>
      </w:r>
    </w:p>
    <w:p w14:paraId="62DC8889" w14:textId="77777777" w:rsidR="00EC4F37" w:rsidRPr="00EC4F37" w:rsidRDefault="00EC4F37" w:rsidP="00EC4F37">
      <w:pPr>
        <w:pStyle w:val="NoSpacing"/>
        <w:numPr>
          <w:ilvl w:val="0"/>
          <w:numId w:val="19"/>
        </w:numPr>
        <w:rPr>
          <w:rFonts w:ascii="Times New Roman" w:hAnsi="Times New Roman" w:cs="Times New Roman"/>
          <w:sz w:val="20"/>
          <w:szCs w:val="20"/>
        </w:rPr>
      </w:pPr>
      <w:r w:rsidRPr="00EC4F37">
        <w:rPr>
          <w:rFonts w:ascii="Times New Roman" w:eastAsia="Times New Roman" w:hAnsi="Times New Roman" w:cs="Times New Roman"/>
          <w:color w:val="222222"/>
          <w:sz w:val="20"/>
          <w:szCs w:val="20"/>
        </w:rPr>
        <w:t> Designed, reviewed and fixed security vulnerabilities at network/subnet/security groups level</w:t>
      </w:r>
    </w:p>
    <w:p w14:paraId="416EEA47" w14:textId="77777777" w:rsidR="00EC4F37" w:rsidRPr="00EC4F37" w:rsidRDefault="00EC4F37" w:rsidP="00EC4F37">
      <w:pPr>
        <w:pStyle w:val="NoSpacing"/>
        <w:numPr>
          <w:ilvl w:val="0"/>
          <w:numId w:val="19"/>
        </w:numPr>
        <w:rPr>
          <w:rFonts w:ascii="Times New Roman" w:hAnsi="Times New Roman" w:cs="Times New Roman"/>
          <w:sz w:val="20"/>
          <w:szCs w:val="20"/>
        </w:rPr>
      </w:pPr>
      <w:r w:rsidRPr="00EC4F37">
        <w:rPr>
          <w:rFonts w:ascii="Times New Roman" w:eastAsia="Times New Roman" w:hAnsi="Times New Roman" w:cs="Times New Roman"/>
          <w:color w:val="222222"/>
          <w:sz w:val="20"/>
          <w:szCs w:val="20"/>
        </w:rPr>
        <w:t>Created security standardized templates including password management strategy and implementation</w:t>
      </w:r>
    </w:p>
    <w:p w14:paraId="571E7EF5" w14:textId="77777777" w:rsidR="00EC4F37" w:rsidRPr="00EC4F37" w:rsidRDefault="00EC4F37" w:rsidP="00EC4F37">
      <w:pPr>
        <w:pStyle w:val="NoSpacing"/>
        <w:numPr>
          <w:ilvl w:val="0"/>
          <w:numId w:val="19"/>
        </w:numPr>
        <w:rPr>
          <w:rFonts w:ascii="Times New Roman" w:hAnsi="Times New Roman" w:cs="Times New Roman"/>
          <w:sz w:val="20"/>
          <w:szCs w:val="20"/>
        </w:rPr>
      </w:pPr>
      <w:r w:rsidRPr="00EC4F37">
        <w:rPr>
          <w:rFonts w:ascii="Times New Roman" w:eastAsia="Times New Roman" w:hAnsi="Times New Roman" w:cs="Times New Roman"/>
          <w:color w:val="222222"/>
          <w:sz w:val="20"/>
          <w:szCs w:val="20"/>
        </w:rPr>
        <w:t> Installed custom software and automated installation process</w:t>
      </w:r>
    </w:p>
    <w:p w14:paraId="47F95CB0" w14:textId="77777777" w:rsidR="00EC4F37" w:rsidRPr="00EC4F37" w:rsidRDefault="00EC4F37" w:rsidP="00EC4F37">
      <w:pPr>
        <w:pStyle w:val="NoSpacing"/>
        <w:numPr>
          <w:ilvl w:val="0"/>
          <w:numId w:val="19"/>
        </w:numPr>
        <w:rPr>
          <w:rFonts w:ascii="Times New Roman" w:hAnsi="Times New Roman" w:cs="Times New Roman"/>
          <w:sz w:val="20"/>
          <w:szCs w:val="20"/>
        </w:rPr>
      </w:pPr>
      <w:r w:rsidRPr="00EC4F37">
        <w:rPr>
          <w:rFonts w:ascii="Times New Roman" w:eastAsia="Times New Roman" w:hAnsi="Times New Roman" w:cs="Times New Roman"/>
          <w:color w:val="222222"/>
          <w:sz w:val="20"/>
          <w:szCs w:val="20"/>
        </w:rPr>
        <w:t>Optimized Redshift database for optimal performance</w:t>
      </w:r>
    </w:p>
    <w:p w14:paraId="4465A40E" w14:textId="77777777" w:rsidR="00EC4F37" w:rsidRPr="00EC4F37" w:rsidRDefault="00EC4F37" w:rsidP="00EC4F37">
      <w:pPr>
        <w:pStyle w:val="NoSpacing"/>
        <w:numPr>
          <w:ilvl w:val="0"/>
          <w:numId w:val="19"/>
        </w:numPr>
        <w:rPr>
          <w:rFonts w:ascii="Times New Roman" w:hAnsi="Times New Roman" w:cs="Times New Roman"/>
          <w:sz w:val="20"/>
          <w:szCs w:val="20"/>
        </w:rPr>
      </w:pPr>
      <w:r w:rsidRPr="00EC4F37">
        <w:rPr>
          <w:rFonts w:ascii="Times New Roman" w:eastAsia="Times New Roman" w:hAnsi="Times New Roman" w:cs="Times New Roman"/>
          <w:color w:val="222222"/>
          <w:sz w:val="20"/>
          <w:szCs w:val="20"/>
        </w:rPr>
        <w:t xml:space="preserve">Expert knowledge of AWS EMR, Spark, Scala, Hadoop, </w:t>
      </w:r>
      <w:proofErr w:type="spellStart"/>
      <w:r w:rsidRPr="00EC4F37">
        <w:rPr>
          <w:rFonts w:ascii="Times New Roman" w:eastAsia="Times New Roman" w:hAnsi="Times New Roman" w:cs="Times New Roman"/>
          <w:color w:val="222222"/>
          <w:sz w:val="20"/>
          <w:szCs w:val="20"/>
        </w:rPr>
        <w:t>HortonWorks</w:t>
      </w:r>
      <w:proofErr w:type="spellEnd"/>
      <w:r w:rsidRPr="00EC4F37">
        <w:rPr>
          <w:rFonts w:ascii="Times New Roman" w:eastAsia="Times New Roman" w:hAnsi="Times New Roman" w:cs="Times New Roman"/>
          <w:color w:val="222222"/>
          <w:sz w:val="20"/>
          <w:szCs w:val="20"/>
        </w:rPr>
        <w:t>, S3, RedShift</w:t>
      </w:r>
    </w:p>
    <w:p w14:paraId="0A5377F1" w14:textId="77777777" w:rsidR="00EC4F37" w:rsidRPr="00EC4F37" w:rsidRDefault="00EC4F37" w:rsidP="00EC4F37">
      <w:pPr>
        <w:pStyle w:val="NoSpacing"/>
        <w:numPr>
          <w:ilvl w:val="0"/>
          <w:numId w:val="19"/>
        </w:numPr>
        <w:rPr>
          <w:rFonts w:ascii="Times New Roman" w:hAnsi="Times New Roman" w:cs="Times New Roman"/>
          <w:sz w:val="20"/>
          <w:szCs w:val="20"/>
        </w:rPr>
      </w:pPr>
      <w:r w:rsidRPr="00EC4F37">
        <w:rPr>
          <w:rFonts w:ascii="Times New Roman" w:eastAsia="Times New Roman" w:hAnsi="Times New Roman" w:cs="Times New Roman"/>
          <w:color w:val="222222"/>
          <w:sz w:val="20"/>
          <w:szCs w:val="20"/>
        </w:rPr>
        <w:t xml:space="preserve">Expert level knowledge of Linux/Unix, PowerShell, </w:t>
      </w:r>
      <w:r w:rsidRPr="00EC4F37">
        <w:rPr>
          <w:rFonts w:ascii="Times New Roman" w:eastAsia="Times New Roman" w:hAnsi="Times New Roman" w:cs="Times New Roman"/>
          <w:color w:val="000000"/>
          <w:sz w:val="20"/>
          <w:szCs w:val="20"/>
        </w:rPr>
        <w:t>network security architecture and database tuning</w:t>
      </w:r>
    </w:p>
    <w:p w14:paraId="0C770A61" w14:textId="103B2F52" w:rsidR="00EC4F37" w:rsidRPr="00EC4F37" w:rsidRDefault="00EC4F37" w:rsidP="00EC4F37">
      <w:pPr>
        <w:pStyle w:val="NoSpacing"/>
        <w:numPr>
          <w:ilvl w:val="0"/>
          <w:numId w:val="19"/>
        </w:numPr>
        <w:rPr>
          <w:rFonts w:ascii="Times New Roman" w:hAnsi="Times New Roman" w:cs="Times New Roman"/>
          <w:sz w:val="20"/>
          <w:szCs w:val="20"/>
        </w:rPr>
      </w:pPr>
      <w:r w:rsidRPr="00EC4F37">
        <w:rPr>
          <w:rFonts w:ascii="Times New Roman" w:eastAsia="Times New Roman" w:hAnsi="Times New Roman" w:cs="Times New Roman"/>
          <w:color w:val="000000"/>
          <w:sz w:val="20"/>
          <w:szCs w:val="20"/>
        </w:rPr>
        <w:t>Strong communication and teaching skill to train teams with proven problem solving and critical thinking skills</w:t>
      </w:r>
    </w:p>
    <w:p w14:paraId="4E36B4A8" w14:textId="5EE945FB" w:rsidR="00533CD5" w:rsidRDefault="00533CD5" w:rsidP="00533CD5">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 xml:space="preserve">Used Pentaho/PDI, Kettle, </w:t>
      </w:r>
      <w:proofErr w:type="spellStart"/>
      <w:r w:rsidRPr="003C6B0B">
        <w:rPr>
          <w:rFonts w:ascii="Times New Roman" w:hAnsi="Times New Roman" w:cs="Times New Roman"/>
          <w:sz w:val="20"/>
          <w:szCs w:val="20"/>
        </w:rPr>
        <w:t>Informatica</w:t>
      </w:r>
      <w:proofErr w:type="spellEnd"/>
      <w:r w:rsidRPr="003C6B0B">
        <w:rPr>
          <w:rFonts w:ascii="Times New Roman" w:hAnsi="Times New Roman" w:cs="Times New Roman"/>
          <w:sz w:val="20"/>
          <w:szCs w:val="20"/>
        </w:rPr>
        <w:t>, SSIS, Batch Data Analysis using Hive, SQL SSAS</w:t>
      </w:r>
    </w:p>
    <w:p w14:paraId="6F08F3A0" w14:textId="77777777" w:rsidR="00E51F83" w:rsidRDefault="00E51F83" w:rsidP="00E51F83">
      <w:pPr>
        <w:pStyle w:val="NoSpacing"/>
        <w:numPr>
          <w:ilvl w:val="0"/>
          <w:numId w:val="25"/>
        </w:numPr>
        <w:rPr>
          <w:rFonts w:ascii="Times New Roman" w:hAnsi="Times New Roman" w:cs="Times New Roman"/>
          <w:sz w:val="20"/>
          <w:szCs w:val="20"/>
        </w:rPr>
      </w:pPr>
      <w:r>
        <w:rPr>
          <w:rFonts w:ascii="Times New Roman" w:hAnsi="Times New Roman" w:cs="Times New Roman"/>
          <w:sz w:val="20"/>
          <w:szCs w:val="20"/>
        </w:rPr>
        <w:t xml:space="preserve">Worked with </w:t>
      </w:r>
      <w:proofErr w:type="spellStart"/>
      <w:r w:rsidRPr="00E51F83">
        <w:rPr>
          <w:rFonts w:ascii="Times New Roman" w:hAnsi="Times New Roman" w:cs="Times New Roman"/>
          <w:sz w:val="20"/>
          <w:szCs w:val="20"/>
        </w:rPr>
        <w:t>Informatica</w:t>
      </w:r>
      <w:proofErr w:type="spellEnd"/>
      <w:r w:rsidRPr="00E51F83">
        <w:rPr>
          <w:rFonts w:ascii="Times New Roman" w:hAnsi="Times New Roman" w:cs="Times New Roman"/>
          <w:sz w:val="20"/>
          <w:szCs w:val="20"/>
        </w:rPr>
        <w:t xml:space="preserve"> Cloud Data Integration </w:t>
      </w:r>
      <w:r>
        <w:rPr>
          <w:rFonts w:ascii="Times New Roman" w:hAnsi="Times New Roman" w:cs="Times New Roman"/>
          <w:sz w:val="20"/>
          <w:szCs w:val="20"/>
        </w:rPr>
        <w:t xml:space="preserve">to deliver </w:t>
      </w:r>
      <w:r w:rsidRPr="00E51F83">
        <w:rPr>
          <w:rFonts w:ascii="Times New Roman" w:hAnsi="Times New Roman" w:cs="Times New Roman"/>
          <w:sz w:val="20"/>
          <w:szCs w:val="20"/>
        </w:rPr>
        <w:t>accessible, trusted, and secure</w:t>
      </w:r>
      <w:r>
        <w:rPr>
          <w:rFonts w:ascii="Times New Roman" w:hAnsi="Times New Roman" w:cs="Times New Roman"/>
          <w:sz w:val="20"/>
          <w:szCs w:val="20"/>
        </w:rPr>
        <w:t>d</w:t>
      </w:r>
      <w:r w:rsidRPr="00E51F83">
        <w:rPr>
          <w:rFonts w:ascii="Times New Roman" w:hAnsi="Times New Roman" w:cs="Times New Roman"/>
          <w:sz w:val="20"/>
          <w:szCs w:val="20"/>
        </w:rPr>
        <w:t xml:space="preserve"> data to facilitate m</w:t>
      </w:r>
      <w:r>
        <w:rPr>
          <w:rFonts w:ascii="Times New Roman" w:hAnsi="Times New Roman" w:cs="Times New Roman"/>
          <w:sz w:val="20"/>
          <w:szCs w:val="20"/>
        </w:rPr>
        <w:t xml:space="preserve">ore valuable business decisions </w:t>
      </w:r>
      <w:r w:rsidRPr="00E51F83">
        <w:rPr>
          <w:rFonts w:ascii="Times New Roman" w:hAnsi="Times New Roman" w:cs="Times New Roman"/>
          <w:sz w:val="20"/>
          <w:szCs w:val="20"/>
        </w:rPr>
        <w:t xml:space="preserve">to identify competitive advantages to better service customers, and build an empowered workforce. </w:t>
      </w:r>
    </w:p>
    <w:p w14:paraId="45773B1C" w14:textId="77777777" w:rsidR="00E51F83" w:rsidRDefault="00E51F83" w:rsidP="00E51F83">
      <w:pPr>
        <w:pStyle w:val="NoSpacing"/>
        <w:numPr>
          <w:ilvl w:val="0"/>
          <w:numId w:val="25"/>
        </w:numPr>
        <w:rPr>
          <w:rFonts w:ascii="Times New Roman" w:hAnsi="Times New Roman" w:cs="Times New Roman"/>
          <w:sz w:val="20"/>
          <w:szCs w:val="20"/>
        </w:rPr>
      </w:pPr>
      <w:r>
        <w:rPr>
          <w:rFonts w:ascii="Times New Roman" w:hAnsi="Times New Roman" w:cs="Times New Roman"/>
          <w:sz w:val="20"/>
          <w:szCs w:val="20"/>
        </w:rPr>
        <w:t xml:space="preserve">Used </w:t>
      </w:r>
      <w:proofErr w:type="spellStart"/>
      <w:r w:rsidRPr="00E51F83">
        <w:rPr>
          <w:rFonts w:ascii="Times New Roman" w:hAnsi="Times New Roman" w:cs="Times New Roman"/>
          <w:sz w:val="20"/>
          <w:szCs w:val="20"/>
        </w:rPr>
        <w:t>Informatica</w:t>
      </w:r>
      <w:proofErr w:type="spellEnd"/>
      <w:r w:rsidRPr="00E51F83">
        <w:rPr>
          <w:rFonts w:ascii="Times New Roman" w:hAnsi="Times New Roman" w:cs="Times New Roman"/>
          <w:sz w:val="20"/>
          <w:szCs w:val="20"/>
        </w:rPr>
        <w:t xml:space="preserve"> Cloud Data In</w:t>
      </w:r>
      <w:r>
        <w:rPr>
          <w:rFonts w:ascii="Times New Roman" w:hAnsi="Times New Roman" w:cs="Times New Roman"/>
          <w:sz w:val="20"/>
          <w:szCs w:val="20"/>
        </w:rPr>
        <w:t>tegration for</w:t>
      </w:r>
      <w:r w:rsidRPr="00E51F83">
        <w:rPr>
          <w:rFonts w:ascii="Times New Roman" w:hAnsi="Times New Roman" w:cs="Times New Roman"/>
          <w:sz w:val="20"/>
          <w:szCs w:val="20"/>
        </w:rPr>
        <w:t xml:space="preserve"> global, distributed data warehouse and analytics projects.</w:t>
      </w:r>
    </w:p>
    <w:p w14:paraId="0A236FED" w14:textId="77777777" w:rsidR="00E51F83" w:rsidRDefault="00E51F83" w:rsidP="00E51F83">
      <w:pPr>
        <w:pStyle w:val="NoSpacing"/>
        <w:numPr>
          <w:ilvl w:val="0"/>
          <w:numId w:val="25"/>
        </w:numPr>
        <w:rPr>
          <w:rFonts w:ascii="Times New Roman" w:hAnsi="Times New Roman" w:cs="Times New Roman"/>
          <w:sz w:val="20"/>
          <w:szCs w:val="20"/>
        </w:rPr>
      </w:pPr>
      <w:r>
        <w:rPr>
          <w:rFonts w:ascii="Times New Roman" w:hAnsi="Times New Roman" w:cs="Times New Roman"/>
          <w:sz w:val="20"/>
          <w:szCs w:val="20"/>
        </w:rPr>
        <w:t xml:space="preserve">Worked </w:t>
      </w:r>
      <w:proofErr w:type="gramStart"/>
      <w:r>
        <w:rPr>
          <w:rFonts w:ascii="Times New Roman" w:hAnsi="Times New Roman" w:cs="Times New Roman"/>
          <w:sz w:val="20"/>
          <w:szCs w:val="20"/>
        </w:rPr>
        <w:t>with  cloud</w:t>
      </w:r>
      <w:proofErr w:type="gramEnd"/>
      <w:r>
        <w:rPr>
          <w:rFonts w:ascii="Times New Roman" w:hAnsi="Times New Roman" w:cs="Times New Roman"/>
          <w:sz w:val="20"/>
          <w:szCs w:val="20"/>
        </w:rPr>
        <w:t xml:space="preserve"> data warehouses </w:t>
      </w:r>
      <w:r w:rsidRPr="00E51F83">
        <w:rPr>
          <w:rFonts w:ascii="Times New Roman" w:hAnsi="Times New Roman" w:cs="Times New Roman"/>
          <w:sz w:val="20"/>
          <w:szCs w:val="20"/>
        </w:rPr>
        <w:t>AWS Redshift, Azure SQL Data Warehouse</w:t>
      </w:r>
      <w:r>
        <w:rPr>
          <w:rFonts w:ascii="Times New Roman" w:hAnsi="Times New Roman" w:cs="Times New Roman"/>
          <w:sz w:val="20"/>
          <w:szCs w:val="20"/>
        </w:rPr>
        <w:t xml:space="preserve">, and Snowflake and </w:t>
      </w:r>
      <w:proofErr w:type="spellStart"/>
      <w:r w:rsidRPr="00E51F83">
        <w:rPr>
          <w:rFonts w:ascii="Times New Roman" w:hAnsi="Times New Roman" w:cs="Times New Roman"/>
          <w:sz w:val="20"/>
          <w:szCs w:val="20"/>
        </w:rPr>
        <w:t>Informatica</w:t>
      </w:r>
      <w:proofErr w:type="spellEnd"/>
      <w:r w:rsidRPr="00E51F83">
        <w:rPr>
          <w:rFonts w:ascii="Times New Roman" w:hAnsi="Times New Roman" w:cs="Times New Roman"/>
          <w:sz w:val="20"/>
          <w:szCs w:val="20"/>
        </w:rPr>
        <w:t xml:space="preserve"> Cloud Dat</w:t>
      </w:r>
      <w:r>
        <w:rPr>
          <w:rFonts w:ascii="Times New Roman" w:hAnsi="Times New Roman" w:cs="Times New Roman"/>
          <w:sz w:val="20"/>
          <w:szCs w:val="20"/>
        </w:rPr>
        <w:t xml:space="preserve">a Integration solutions to </w:t>
      </w:r>
      <w:r w:rsidRPr="00E51F83">
        <w:rPr>
          <w:rFonts w:ascii="Times New Roman" w:hAnsi="Times New Roman" w:cs="Times New Roman"/>
          <w:sz w:val="20"/>
          <w:szCs w:val="20"/>
        </w:rPr>
        <w:t xml:space="preserve">augment the performance, productivity, and extensive connectivity to cloud and on-premises sources. </w:t>
      </w:r>
    </w:p>
    <w:p w14:paraId="1D0C90FE" w14:textId="77777777" w:rsidR="00EC4F37" w:rsidRDefault="00E51F83" w:rsidP="00E51F83">
      <w:pPr>
        <w:pStyle w:val="NoSpacing"/>
        <w:numPr>
          <w:ilvl w:val="0"/>
          <w:numId w:val="19"/>
        </w:numPr>
        <w:rPr>
          <w:rFonts w:ascii="Times New Roman" w:hAnsi="Times New Roman" w:cs="Times New Roman"/>
          <w:sz w:val="20"/>
          <w:szCs w:val="20"/>
        </w:rPr>
      </w:pPr>
      <w:r>
        <w:rPr>
          <w:rFonts w:ascii="Times New Roman" w:hAnsi="Times New Roman" w:cs="Times New Roman"/>
          <w:sz w:val="20"/>
          <w:szCs w:val="20"/>
        </w:rPr>
        <w:t xml:space="preserve">Worked with </w:t>
      </w:r>
      <w:proofErr w:type="spellStart"/>
      <w:r>
        <w:rPr>
          <w:rFonts w:ascii="Times New Roman" w:hAnsi="Times New Roman" w:cs="Times New Roman"/>
          <w:sz w:val="20"/>
          <w:szCs w:val="20"/>
        </w:rPr>
        <w:t>Informatica</w:t>
      </w:r>
      <w:proofErr w:type="spellEnd"/>
      <w:r>
        <w:rPr>
          <w:rFonts w:ascii="Times New Roman" w:hAnsi="Times New Roman" w:cs="Times New Roman"/>
          <w:sz w:val="20"/>
          <w:szCs w:val="20"/>
        </w:rPr>
        <w:t xml:space="preserve"> Cloud since it’s </w:t>
      </w:r>
      <w:r w:rsidRPr="00E51F83">
        <w:rPr>
          <w:rFonts w:ascii="Times New Roman" w:hAnsi="Times New Roman" w:cs="Times New Roman"/>
          <w:sz w:val="20"/>
          <w:szCs w:val="20"/>
        </w:rPr>
        <w:t xml:space="preserve"> flexible and scalable transformations </w:t>
      </w:r>
      <w:r>
        <w:rPr>
          <w:rFonts w:ascii="Times New Roman" w:hAnsi="Times New Roman" w:cs="Times New Roman"/>
          <w:sz w:val="20"/>
          <w:szCs w:val="20"/>
        </w:rPr>
        <w:t xml:space="preserve">and advanced capabilities, to </w:t>
      </w:r>
      <w:r w:rsidRPr="00E51F83">
        <w:rPr>
          <w:rFonts w:ascii="Times New Roman" w:hAnsi="Times New Roman" w:cs="Times New Roman"/>
          <w:sz w:val="20"/>
          <w:szCs w:val="20"/>
        </w:rPr>
        <w:t xml:space="preserve">seamlessly integrate </w:t>
      </w:r>
    </w:p>
    <w:p w14:paraId="054A3678" w14:textId="6E2D1B3B" w:rsidR="00E51F83" w:rsidRPr="003C6B0B" w:rsidRDefault="00E51F83" w:rsidP="00E51F83">
      <w:pPr>
        <w:pStyle w:val="NoSpacing"/>
        <w:numPr>
          <w:ilvl w:val="0"/>
          <w:numId w:val="19"/>
        </w:numPr>
        <w:rPr>
          <w:rFonts w:ascii="Times New Roman" w:hAnsi="Times New Roman" w:cs="Times New Roman"/>
          <w:sz w:val="20"/>
          <w:szCs w:val="20"/>
        </w:rPr>
      </w:pPr>
      <w:r w:rsidRPr="00E51F83">
        <w:rPr>
          <w:rFonts w:ascii="Times New Roman" w:hAnsi="Times New Roman" w:cs="Times New Roman"/>
          <w:sz w:val="20"/>
          <w:szCs w:val="20"/>
        </w:rPr>
        <w:t>growing data volumes a</w:t>
      </w:r>
      <w:r>
        <w:rPr>
          <w:rFonts w:ascii="Times New Roman" w:hAnsi="Times New Roman" w:cs="Times New Roman"/>
          <w:sz w:val="20"/>
          <w:szCs w:val="20"/>
        </w:rPr>
        <w:t xml:space="preserve">cross disparate sources in the data warehouse using </w:t>
      </w:r>
      <w:r w:rsidRPr="00E51F83">
        <w:rPr>
          <w:rFonts w:ascii="Times New Roman" w:hAnsi="Times New Roman" w:cs="Times New Roman"/>
          <w:sz w:val="20"/>
          <w:szCs w:val="20"/>
        </w:rPr>
        <w:t xml:space="preserve">wizards, preconfigured </w:t>
      </w:r>
      <w:r w:rsidR="007B69A0">
        <w:rPr>
          <w:rFonts w:ascii="Times New Roman" w:hAnsi="Times New Roman" w:cs="Times New Roman"/>
          <w:sz w:val="20"/>
          <w:szCs w:val="20"/>
        </w:rPr>
        <w:t>templates, and out-of-the-box</w:t>
      </w:r>
    </w:p>
    <w:p w14:paraId="23BD7237" w14:textId="0EB37652" w:rsidR="00533CD5" w:rsidRPr="003C6B0B" w:rsidRDefault="00533CD5" w:rsidP="00533CD5">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Worked with Healthcare Data/Claims 835 and 837 formats for analytical purposes, X12 Enterprise Data Int</w:t>
      </w:r>
      <w:r w:rsidR="003C6B0B">
        <w:rPr>
          <w:rFonts w:ascii="Times New Roman" w:hAnsi="Times New Roman" w:cs="Times New Roman"/>
          <w:sz w:val="20"/>
          <w:szCs w:val="20"/>
        </w:rPr>
        <w:t>egration(EDI), PHI</w:t>
      </w:r>
    </w:p>
    <w:p w14:paraId="35D37203" w14:textId="3A5FE127" w:rsidR="00533CD5" w:rsidRPr="003C6B0B" w:rsidRDefault="00533CD5" w:rsidP="00533CD5">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Worked with X12 ED</w:t>
      </w:r>
      <w:r w:rsidR="003C6B0B">
        <w:rPr>
          <w:rFonts w:ascii="Times New Roman" w:hAnsi="Times New Roman" w:cs="Times New Roman"/>
          <w:sz w:val="20"/>
          <w:szCs w:val="20"/>
        </w:rPr>
        <w:t xml:space="preserve">I standards for healthcare data, HEDIS, </w:t>
      </w:r>
      <w:r w:rsidRPr="003C6B0B">
        <w:rPr>
          <w:rFonts w:ascii="Times New Roman" w:hAnsi="Times New Roman" w:cs="Times New Roman"/>
          <w:sz w:val="20"/>
          <w:szCs w:val="20"/>
        </w:rPr>
        <w:t>and HIPAA</w:t>
      </w:r>
    </w:p>
    <w:p w14:paraId="0BC9A241" w14:textId="16304B1D" w:rsidR="00533CD5" w:rsidRPr="003C6B0B" w:rsidRDefault="00533CD5" w:rsidP="00533CD5">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 xml:space="preserve">Worked with Big Data, Hadoop, Hive, Pig, </w:t>
      </w:r>
      <w:proofErr w:type="spellStart"/>
      <w:r w:rsidRPr="003C6B0B">
        <w:rPr>
          <w:rFonts w:ascii="Times New Roman" w:hAnsi="Times New Roman" w:cs="Times New Roman"/>
          <w:sz w:val="20"/>
          <w:szCs w:val="20"/>
        </w:rPr>
        <w:t>Sqoop</w:t>
      </w:r>
      <w:proofErr w:type="spellEnd"/>
      <w:r w:rsidRPr="003C6B0B">
        <w:rPr>
          <w:rFonts w:ascii="Times New Roman" w:hAnsi="Times New Roman" w:cs="Times New Roman"/>
          <w:sz w:val="20"/>
          <w:szCs w:val="20"/>
        </w:rPr>
        <w:t xml:space="preserve">, Pentaho, </w:t>
      </w:r>
      <w:proofErr w:type="spellStart"/>
      <w:r w:rsidRPr="003C6B0B">
        <w:rPr>
          <w:rFonts w:ascii="Times New Roman" w:hAnsi="Times New Roman" w:cs="Times New Roman"/>
          <w:sz w:val="20"/>
          <w:szCs w:val="20"/>
        </w:rPr>
        <w:t>Informatica</w:t>
      </w:r>
      <w:proofErr w:type="spellEnd"/>
    </w:p>
    <w:p w14:paraId="39093227" w14:textId="0A4F6114" w:rsidR="00533CD5" w:rsidRPr="003C6B0B" w:rsidRDefault="00533CD5" w:rsidP="00533CD5">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Established, maintained, and enforced ETL architecture design principles, techniques, standards, and best practices</w:t>
      </w:r>
    </w:p>
    <w:p w14:paraId="30D5DFE8" w14:textId="293F0D65" w:rsidR="00533CD5" w:rsidRPr="003C6B0B" w:rsidRDefault="00533CD5" w:rsidP="00533CD5">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Managed technical designs of ETL reference architectures to ensure high data quality, data integration performance, and error recovery/handling, optimize performance</w:t>
      </w:r>
    </w:p>
    <w:p w14:paraId="17FB83AD" w14:textId="088286DC" w:rsidR="00533CD5" w:rsidRPr="003C6B0B" w:rsidRDefault="00533CD5" w:rsidP="00533CD5">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Reviewed</w:t>
      </w:r>
      <w:r w:rsidR="003C6B0B">
        <w:rPr>
          <w:rFonts w:ascii="Times New Roman" w:hAnsi="Times New Roman" w:cs="Times New Roman"/>
          <w:sz w:val="20"/>
          <w:szCs w:val="20"/>
        </w:rPr>
        <w:t>/</w:t>
      </w:r>
      <w:r w:rsidRPr="003C6B0B">
        <w:rPr>
          <w:rFonts w:ascii="Times New Roman" w:hAnsi="Times New Roman" w:cs="Times New Roman"/>
          <w:sz w:val="20"/>
          <w:szCs w:val="20"/>
        </w:rPr>
        <w:t>assessed</w:t>
      </w:r>
      <w:r w:rsidR="003C6B0B">
        <w:rPr>
          <w:rFonts w:ascii="Times New Roman" w:hAnsi="Times New Roman" w:cs="Times New Roman"/>
          <w:sz w:val="20"/>
          <w:szCs w:val="20"/>
        </w:rPr>
        <w:t xml:space="preserve"> existing ETL applications to update </w:t>
      </w:r>
      <w:r w:rsidRPr="003C6B0B">
        <w:rPr>
          <w:rFonts w:ascii="Times New Roman" w:hAnsi="Times New Roman" w:cs="Times New Roman"/>
          <w:sz w:val="20"/>
          <w:szCs w:val="20"/>
        </w:rPr>
        <w:t>features, performance improvements, upgrades, and ongoing sustainment</w:t>
      </w:r>
    </w:p>
    <w:p w14:paraId="26F746C3" w14:textId="7136F81A" w:rsidR="00533CD5" w:rsidRPr="003C6B0B" w:rsidRDefault="00533CD5" w:rsidP="00533CD5">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Conducted design reviews, code reviews, and performance tuning minimizing bottlenecks, maximizing performance</w:t>
      </w:r>
    </w:p>
    <w:p w14:paraId="7762622E" w14:textId="6157AF27" w:rsidR="00533CD5" w:rsidRPr="003C6B0B" w:rsidRDefault="00533CD5" w:rsidP="00533CD5">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 xml:space="preserve">Researched and recommended future improvements in ETL, Pentaho, and </w:t>
      </w:r>
      <w:proofErr w:type="spellStart"/>
      <w:r w:rsidRPr="003C6B0B">
        <w:rPr>
          <w:rFonts w:ascii="Times New Roman" w:hAnsi="Times New Roman" w:cs="Times New Roman"/>
          <w:sz w:val="20"/>
          <w:szCs w:val="20"/>
        </w:rPr>
        <w:t>Informatica</w:t>
      </w:r>
      <w:proofErr w:type="spellEnd"/>
      <w:r w:rsidRPr="003C6B0B">
        <w:rPr>
          <w:rFonts w:ascii="Times New Roman" w:hAnsi="Times New Roman" w:cs="Times New Roman"/>
          <w:sz w:val="20"/>
          <w:szCs w:val="20"/>
        </w:rPr>
        <w:t>, and daily functions</w:t>
      </w:r>
    </w:p>
    <w:p w14:paraId="72871B9F" w14:textId="03A4DA6D" w:rsidR="00533CD5" w:rsidRPr="003C6B0B" w:rsidRDefault="00533CD5" w:rsidP="000F74EA">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Worked with team to develop in-house knowledge repository for best practices, solution documentations, manuals, and procedures</w:t>
      </w:r>
      <w:r w:rsidR="000F74EA" w:rsidRPr="003C6B0B">
        <w:rPr>
          <w:rFonts w:ascii="Times New Roman" w:hAnsi="Times New Roman" w:cs="Times New Roman"/>
          <w:sz w:val="20"/>
          <w:szCs w:val="20"/>
        </w:rPr>
        <w:t xml:space="preserve"> </w:t>
      </w:r>
      <w:r w:rsidRPr="003C6B0B">
        <w:rPr>
          <w:rFonts w:ascii="Times New Roman" w:hAnsi="Times New Roman" w:cs="Times New Roman"/>
          <w:sz w:val="20"/>
          <w:szCs w:val="20"/>
        </w:rPr>
        <w:t>for user education</w:t>
      </w:r>
    </w:p>
    <w:p w14:paraId="128EAF31" w14:textId="72667853" w:rsidR="00E5409E" w:rsidRPr="003C6B0B" w:rsidRDefault="00687944" w:rsidP="00BF4C40">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Used</w:t>
      </w:r>
      <w:r w:rsidR="000F74EA" w:rsidRPr="003C6B0B">
        <w:rPr>
          <w:rFonts w:ascii="Times New Roman" w:hAnsi="Times New Roman" w:cs="Times New Roman"/>
          <w:sz w:val="20"/>
          <w:szCs w:val="20"/>
        </w:rPr>
        <w:t xml:space="preserve"> Pentaho, </w:t>
      </w:r>
      <w:proofErr w:type="spellStart"/>
      <w:r w:rsidR="000F74EA" w:rsidRPr="003C6B0B">
        <w:rPr>
          <w:rFonts w:ascii="Times New Roman" w:hAnsi="Times New Roman" w:cs="Times New Roman"/>
          <w:sz w:val="20"/>
          <w:szCs w:val="20"/>
        </w:rPr>
        <w:t>Informatica</w:t>
      </w:r>
      <w:proofErr w:type="spellEnd"/>
      <w:r w:rsidR="000F74EA" w:rsidRPr="003C6B0B">
        <w:rPr>
          <w:rFonts w:ascii="Times New Roman" w:hAnsi="Times New Roman" w:cs="Times New Roman"/>
          <w:sz w:val="20"/>
          <w:szCs w:val="20"/>
        </w:rPr>
        <w:t>, ETL,</w:t>
      </w:r>
      <w:r w:rsidR="003C6B0B" w:rsidRPr="003C6B0B">
        <w:rPr>
          <w:rFonts w:ascii="Times New Roman" w:hAnsi="Times New Roman" w:cs="Times New Roman"/>
          <w:sz w:val="20"/>
          <w:szCs w:val="20"/>
        </w:rPr>
        <w:t xml:space="preserve"> </w:t>
      </w:r>
      <w:r w:rsidR="000F74EA" w:rsidRPr="003C6B0B">
        <w:rPr>
          <w:rFonts w:ascii="Times New Roman" w:hAnsi="Times New Roman" w:cs="Times New Roman"/>
          <w:sz w:val="20"/>
          <w:szCs w:val="20"/>
        </w:rPr>
        <w:t xml:space="preserve"> SSIS</w:t>
      </w:r>
      <w:r w:rsidR="003C6B0B" w:rsidRPr="003C6B0B">
        <w:rPr>
          <w:rFonts w:ascii="Times New Roman" w:hAnsi="Times New Roman" w:cs="Times New Roman"/>
          <w:sz w:val="20"/>
          <w:szCs w:val="20"/>
        </w:rPr>
        <w:t xml:space="preserve"> </w:t>
      </w:r>
      <w:r w:rsidR="00E5409E" w:rsidRPr="003C6B0B">
        <w:rPr>
          <w:rFonts w:ascii="Times New Roman" w:hAnsi="Times New Roman" w:cs="Times New Roman"/>
          <w:sz w:val="20"/>
          <w:szCs w:val="20"/>
        </w:rPr>
        <w:t>for data management, data int</w:t>
      </w:r>
      <w:r w:rsidR="003C6B0B" w:rsidRPr="003C6B0B">
        <w:rPr>
          <w:rFonts w:ascii="Times New Roman" w:hAnsi="Times New Roman" w:cs="Times New Roman"/>
          <w:sz w:val="20"/>
          <w:szCs w:val="20"/>
        </w:rPr>
        <w:t>egration, data quality, MDM,</w:t>
      </w:r>
      <w:r w:rsidR="00E5409E" w:rsidRPr="003C6B0B">
        <w:rPr>
          <w:rFonts w:ascii="Times New Roman" w:hAnsi="Times New Roman" w:cs="Times New Roman"/>
          <w:sz w:val="20"/>
          <w:szCs w:val="20"/>
        </w:rPr>
        <w:t xml:space="preserve"> data governance</w:t>
      </w:r>
    </w:p>
    <w:p w14:paraId="06E3ABB1" w14:textId="6022EB48" w:rsidR="00E5409E" w:rsidRPr="003C6B0B" w:rsidRDefault="00E5409E" w:rsidP="00BF4C40">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 xml:space="preserve">Worked to architect, design and built Big Data solutions using Hive Hadoop </w:t>
      </w:r>
      <w:r w:rsidR="000F74EA" w:rsidRPr="003C6B0B">
        <w:rPr>
          <w:rFonts w:ascii="Times New Roman" w:hAnsi="Times New Roman" w:cs="Times New Roman"/>
          <w:sz w:val="20"/>
          <w:szCs w:val="20"/>
        </w:rPr>
        <w:t xml:space="preserve">for analysis and </w:t>
      </w:r>
      <w:r w:rsidRPr="003C6B0B">
        <w:rPr>
          <w:rFonts w:ascii="Times New Roman" w:hAnsi="Times New Roman" w:cs="Times New Roman"/>
          <w:sz w:val="20"/>
          <w:szCs w:val="20"/>
        </w:rPr>
        <w:t xml:space="preserve">to build dashboards  </w:t>
      </w:r>
    </w:p>
    <w:p w14:paraId="6327DF48" w14:textId="25241965" w:rsidR="00E5409E" w:rsidRPr="003C6B0B" w:rsidRDefault="00E5409E" w:rsidP="0097430C">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Used Spark-Streaming APIs to perform necessary transformations and actions on the fly for building the common learner data model which gets the data from Kafka in near real time and Persists into Cassandra.</w:t>
      </w:r>
    </w:p>
    <w:p w14:paraId="0BADAEB7" w14:textId="46845AFA" w:rsidR="00E5409E" w:rsidRPr="003C6B0B" w:rsidRDefault="00E5409E" w:rsidP="00BF4C40">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 xml:space="preserve">Used </w:t>
      </w:r>
      <w:r w:rsidR="003C6B0B">
        <w:rPr>
          <w:rFonts w:ascii="Times New Roman" w:hAnsi="Times New Roman" w:cs="Times New Roman"/>
          <w:sz w:val="20"/>
          <w:szCs w:val="20"/>
        </w:rPr>
        <w:t xml:space="preserve">Hadoop, </w:t>
      </w:r>
      <w:r w:rsidRPr="003C6B0B">
        <w:rPr>
          <w:rFonts w:ascii="Times New Roman" w:hAnsi="Times New Roman" w:cs="Times New Roman"/>
          <w:sz w:val="20"/>
          <w:szCs w:val="20"/>
        </w:rPr>
        <w:t>Spark API over Cloudera Hadoop YARN to perform analytics on data in Hive.</w:t>
      </w:r>
    </w:p>
    <w:p w14:paraId="26E9FB78" w14:textId="77777777" w:rsidR="00E5409E" w:rsidRPr="003C6B0B" w:rsidRDefault="00E5409E" w:rsidP="00BF4C40">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Loaded the data into Spark RDD and do in memory data Computation to generate the Output response.</w:t>
      </w:r>
    </w:p>
    <w:p w14:paraId="7CBD73F3" w14:textId="45BDD0A9" w:rsidR="00E5409E" w:rsidRPr="003C6B0B" w:rsidRDefault="003C6B0B" w:rsidP="00BF4C40">
      <w:pPr>
        <w:pStyle w:val="NoSpacing"/>
        <w:numPr>
          <w:ilvl w:val="0"/>
          <w:numId w:val="19"/>
        </w:numPr>
        <w:rPr>
          <w:rFonts w:ascii="Times New Roman" w:hAnsi="Times New Roman" w:cs="Times New Roman"/>
          <w:sz w:val="20"/>
          <w:szCs w:val="20"/>
        </w:rPr>
      </w:pPr>
      <w:r>
        <w:rPr>
          <w:rFonts w:ascii="Times New Roman" w:hAnsi="Times New Roman" w:cs="Times New Roman"/>
          <w:sz w:val="20"/>
          <w:szCs w:val="20"/>
        </w:rPr>
        <w:t xml:space="preserve">Worked with </w:t>
      </w:r>
      <w:r w:rsidR="00E5409E" w:rsidRPr="003C6B0B">
        <w:rPr>
          <w:rFonts w:ascii="Times New Roman" w:hAnsi="Times New Roman" w:cs="Times New Roman"/>
          <w:sz w:val="20"/>
          <w:szCs w:val="20"/>
        </w:rPr>
        <w:t xml:space="preserve">Hadoop, </w:t>
      </w:r>
      <w:r w:rsidR="00FD221C">
        <w:rPr>
          <w:rFonts w:ascii="Times New Roman" w:hAnsi="Times New Roman" w:cs="Times New Roman"/>
          <w:sz w:val="20"/>
          <w:szCs w:val="20"/>
        </w:rPr>
        <w:t xml:space="preserve">SSIS, </w:t>
      </w:r>
      <w:r w:rsidR="00E5409E" w:rsidRPr="003C6B0B">
        <w:rPr>
          <w:rFonts w:ascii="Times New Roman" w:hAnsi="Times New Roman" w:cs="Times New Roman"/>
          <w:sz w:val="20"/>
          <w:szCs w:val="20"/>
        </w:rPr>
        <w:t>SSAS OLAP cubes, Pentaho, Ha</w:t>
      </w:r>
      <w:r>
        <w:rPr>
          <w:rFonts w:ascii="Times New Roman" w:hAnsi="Times New Roman" w:cs="Times New Roman"/>
          <w:sz w:val="20"/>
          <w:szCs w:val="20"/>
        </w:rPr>
        <w:t>doop, PIG, Hive, Spark, Oracle, and MS SQL Server</w:t>
      </w:r>
    </w:p>
    <w:p w14:paraId="31964345" w14:textId="77777777" w:rsidR="0097430C" w:rsidRPr="003C6B0B" w:rsidRDefault="00E5409E" w:rsidP="00BF4C40">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 xml:space="preserve">Implemented </w:t>
      </w:r>
      <w:r w:rsidR="000F74EA" w:rsidRPr="003C6B0B">
        <w:rPr>
          <w:rFonts w:ascii="Times New Roman" w:hAnsi="Times New Roman" w:cs="Times New Roman"/>
          <w:sz w:val="20"/>
          <w:szCs w:val="20"/>
        </w:rPr>
        <w:t xml:space="preserve">custom Error handling in ETL Pentaho </w:t>
      </w:r>
      <w:proofErr w:type="spellStart"/>
      <w:r w:rsidR="000F74EA" w:rsidRPr="003C6B0B">
        <w:rPr>
          <w:rFonts w:ascii="Times New Roman" w:hAnsi="Times New Roman" w:cs="Times New Roman"/>
          <w:sz w:val="20"/>
          <w:szCs w:val="20"/>
        </w:rPr>
        <w:t>Informatica</w:t>
      </w:r>
      <w:proofErr w:type="spellEnd"/>
      <w:r w:rsidR="000F74EA" w:rsidRPr="003C6B0B">
        <w:rPr>
          <w:rFonts w:ascii="Times New Roman" w:hAnsi="Times New Roman" w:cs="Times New Roman"/>
          <w:sz w:val="20"/>
          <w:szCs w:val="20"/>
        </w:rPr>
        <w:t xml:space="preserve"> </w:t>
      </w:r>
      <w:r w:rsidRPr="003C6B0B">
        <w:rPr>
          <w:rFonts w:ascii="Times New Roman" w:hAnsi="Times New Roman" w:cs="Times New Roman"/>
          <w:sz w:val="20"/>
          <w:szCs w:val="20"/>
        </w:rPr>
        <w:t xml:space="preserve">jobs and worked </w:t>
      </w:r>
      <w:r w:rsidR="0097430C" w:rsidRPr="003C6B0B">
        <w:rPr>
          <w:rFonts w:ascii="Times New Roman" w:hAnsi="Times New Roman" w:cs="Times New Roman"/>
          <w:sz w:val="20"/>
          <w:szCs w:val="20"/>
        </w:rPr>
        <w:t>on different methods of logging</w:t>
      </w:r>
    </w:p>
    <w:p w14:paraId="5F15B451" w14:textId="61697310" w:rsidR="00E5409E" w:rsidRPr="003C6B0B" w:rsidRDefault="00E5409E" w:rsidP="00BF4C40">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Hands-on data integration, data management/data warehousing experience,</w:t>
      </w:r>
      <w:r w:rsidR="0014238F">
        <w:rPr>
          <w:rFonts w:ascii="Times New Roman" w:hAnsi="Times New Roman" w:cs="Times New Roman"/>
          <w:sz w:val="20"/>
          <w:szCs w:val="20"/>
        </w:rPr>
        <w:t xml:space="preserve"> Pentaho,</w:t>
      </w:r>
      <w:r w:rsidRPr="003C6B0B">
        <w:rPr>
          <w:rFonts w:ascii="Times New Roman" w:hAnsi="Times New Roman" w:cs="Times New Roman"/>
          <w:sz w:val="20"/>
          <w:szCs w:val="20"/>
        </w:rPr>
        <w:t xml:space="preserve"> </w:t>
      </w:r>
      <w:proofErr w:type="spellStart"/>
      <w:r w:rsidRPr="003C6B0B">
        <w:rPr>
          <w:rFonts w:ascii="Times New Roman" w:hAnsi="Times New Roman" w:cs="Times New Roman"/>
          <w:sz w:val="20"/>
          <w:szCs w:val="20"/>
        </w:rPr>
        <w:t>Informatica</w:t>
      </w:r>
      <w:proofErr w:type="spellEnd"/>
      <w:r w:rsidRPr="003C6B0B">
        <w:rPr>
          <w:rFonts w:ascii="Times New Roman" w:hAnsi="Times New Roman" w:cs="Times New Roman"/>
          <w:sz w:val="20"/>
          <w:szCs w:val="20"/>
        </w:rPr>
        <w:t xml:space="preserve"> </w:t>
      </w:r>
      <w:proofErr w:type="spellStart"/>
      <w:r w:rsidRPr="003C6B0B">
        <w:rPr>
          <w:rFonts w:ascii="Times New Roman" w:hAnsi="Times New Roman" w:cs="Times New Roman"/>
          <w:sz w:val="20"/>
          <w:szCs w:val="20"/>
        </w:rPr>
        <w:t>PowerCenter</w:t>
      </w:r>
      <w:proofErr w:type="spellEnd"/>
      <w:r w:rsidRPr="003C6B0B">
        <w:rPr>
          <w:rFonts w:ascii="Times New Roman" w:hAnsi="Times New Roman" w:cs="Times New Roman"/>
          <w:sz w:val="20"/>
          <w:szCs w:val="20"/>
        </w:rPr>
        <w:t>/IDQ</w:t>
      </w:r>
      <w:r w:rsidR="009C4C9A" w:rsidRPr="003C6B0B">
        <w:rPr>
          <w:rFonts w:ascii="Times New Roman" w:hAnsi="Times New Roman" w:cs="Times New Roman"/>
          <w:sz w:val="20"/>
          <w:szCs w:val="20"/>
        </w:rPr>
        <w:t xml:space="preserve"> </w:t>
      </w:r>
      <w:r w:rsidRPr="003C6B0B">
        <w:rPr>
          <w:rFonts w:ascii="Times New Roman" w:hAnsi="Times New Roman" w:cs="Times New Roman"/>
          <w:sz w:val="20"/>
          <w:szCs w:val="20"/>
        </w:rPr>
        <w:t xml:space="preserve">development with direct development experience </w:t>
      </w:r>
      <w:proofErr w:type="spellStart"/>
      <w:r w:rsidRPr="003C6B0B">
        <w:rPr>
          <w:rFonts w:ascii="Times New Roman" w:hAnsi="Times New Roman" w:cs="Times New Roman"/>
          <w:sz w:val="20"/>
          <w:szCs w:val="20"/>
        </w:rPr>
        <w:t>Informatica</w:t>
      </w:r>
      <w:proofErr w:type="spellEnd"/>
      <w:r w:rsidRPr="003C6B0B">
        <w:rPr>
          <w:rFonts w:ascii="Times New Roman" w:hAnsi="Times New Roman" w:cs="Times New Roman"/>
          <w:sz w:val="20"/>
          <w:szCs w:val="20"/>
        </w:rPr>
        <w:t xml:space="preserve"> Business Glossary</w:t>
      </w:r>
      <w:r w:rsidR="006B7491" w:rsidRPr="003C6B0B">
        <w:rPr>
          <w:rFonts w:ascii="Times New Roman" w:hAnsi="Times New Roman" w:cs="Times New Roman"/>
          <w:sz w:val="20"/>
          <w:szCs w:val="20"/>
        </w:rPr>
        <w:t xml:space="preserve">, </w:t>
      </w:r>
      <w:proofErr w:type="spellStart"/>
      <w:r w:rsidRPr="003C6B0B">
        <w:rPr>
          <w:rFonts w:ascii="Times New Roman" w:hAnsi="Times New Roman" w:cs="Times New Roman"/>
          <w:sz w:val="20"/>
          <w:szCs w:val="20"/>
        </w:rPr>
        <w:t>Informatica</w:t>
      </w:r>
      <w:proofErr w:type="spellEnd"/>
      <w:r w:rsidRPr="003C6B0B">
        <w:rPr>
          <w:rFonts w:ascii="Times New Roman" w:hAnsi="Times New Roman" w:cs="Times New Roman"/>
          <w:sz w:val="20"/>
          <w:szCs w:val="20"/>
        </w:rPr>
        <w:t xml:space="preserve"> Versions 10.x/9.1/8.x/7.x Source Analyzer, Mapping Designer, </w:t>
      </w:r>
      <w:proofErr w:type="spellStart"/>
      <w:r w:rsidRPr="003C6B0B">
        <w:rPr>
          <w:rFonts w:ascii="Times New Roman" w:hAnsi="Times New Roman" w:cs="Times New Roman"/>
          <w:sz w:val="20"/>
          <w:szCs w:val="20"/>
        </w:rPr>
        <w:t>Mapplet</w:t>
      </w:r>
      <w:proofErr w:type="spellEnd"/>
      <w:r w:rsidRPr="003C6B0B">
        <w:rPr>
          <w:rFonts w:ascii="Times New Roman" w:hAnsi="Times New Roman" w:cs="Times New Roman"/>
          <w:sz w:val="20"/>
          <w:szCs w:val="20"/>
        </w:rPr>
        <w:t xml:space="preserve">, Transformations, Workflow Monitor, Workflow </w:t>
      </w:r>
      <w:r w:rsidR="006B7491" w:rsidRPr="003C6B0B">
        <w:rPr>
          <w:rFonts w:ascii="Times New Roman" w:hAnsi="Times New Roman" w:cs="Times New Roman"/>
          <w:sz w:val="20"/>
          <w:szCs w:val="20"/>
        </w:rPr>
        <w:t>Manager,</w:t>
      </w:r>
      <w:r w:rsidRPr="003C6B0B">
        <w:rPr>
          <w:rFonts w:ascii="Times New Roman" w:hAnsi="Times New Roman" w:cs="Times New Roman"/>
          <w:sz w:val="20"/>
          <w:szCs w:val="20"/>
        </w:rPr>
        <w:t xml:space="preserve"> </w:t>
      </w:r>
      <w:proofErr w:type="spellStart"/>
      <w:r w:rsidRPr="003C6B0B">
        <w:rPr>
          <w:rFonts w:ascii="Times New Roman" w:hAnsi="Times New Roman" w:cs="Times New Roman"/>
          <w:sz w:val="20"/>
          <w:szCs w:val="20"/>
        </w:rPr>
        <w:t>Informatica</w:t>
      </w:r>
      <w:proofErr w:type="spellEnd"/>
      <w:r w:rsidRPr="003C6B0B">
        <w:rPr>
          <w:rFonts w:ascii="Times New Roman" w:hAnsi="Times New Roman" w:cs="Times New Roman"/>
          <w:sz w:val="20"/>
          <w:szCs w:val="20"/>
        </w:rPr>
        <w:t xml:space="preserve"> developer IDQ 9.1/9.5.1, </w:t>
      </w:r>
      <w:proofErr w:type="spellStart"/>
      <w:r w:rsidRPr="003C6B0B">
        <w:rPr>
          <w:rFonts w:ascii="Times New Roman" w:hAnsi="Times New Roman" w:cs="Times New Roman"/>
          <w:sz w:val="20"/>
          <w:szCs w:val="20"/>
        </w:rPr>
        <w:t>Informatica</w:t>
      </w:r>
      <w:proofErr w:type="spellEnd"/>
      <w:r w:rsidRPr="003C6B0B">
        <w:rPr>
          <w:rFonts w:ascii="Times New Roman" w:hAnsi="Times New Roman" w:cs="Times New Roman"/>
          <w:sz w:val="20"/>
          <w:szCs w:val="20"/>
        </w:rPr>
        <w:t xml:space="preserve"> Power Mart 6.x/5.x, Power Exchange, Power Connect, Power Analyzer Data Profiling and Data cleaning, Flat file system Fixed width, Delimiter , OLAP</w:t>
      </w:r>
      <w:r w:rsidR="00347423" w:rsidRPr="003C6B0B">
        <w:rPr>
          <w:rFonts w:ascii="Times New Roman" w:hAnsi="Times New Roman" w:cs="Times New Roman"/>
          <w:sz w:val="20"/>
          <w:szCs w:val="20"/>
        </w:rPr>
        <w:t>.</w:t>
      </w:r>
      <w:r w:rsidRPr="003C6B0B">
        <w:rPr>
          <w:rFonts w:ascii="Times New Roman" w:hAnsi="Times New Roman" w:cs="Times New Roman"/>
          <w:sz w:val="20"/>
          <w:szCs w:val="20"/>
        </w:rPr>
        <w:t xml:space="preserve">  </w:t>
      </w:r>
    </w:p>
    <w:p w14:paraId="698BCA23" w14:textId="5A25B383" w:rsidR="00E5409E" w:rsidRPr="003C6B0B" w:rsidRDefault="00E5409E" w:rsidP="0097430C">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Worked with</w:t>
      </w:r>
      <w:r w:rsidR="0014238F">
        <w:rPr>
          <w:rFonts w:ascii="Times New Roman" w:hAnsi="Times New Roman" w:cs="Times New Roman"/>
          <w:sz w:val="20"/>
          <w:szCs w:val="20"/>
        </w:rPr>
        <w:t xml:space="preserve"> Pentaho,</w:t>
      </w:r>
      <w:r w:rsidRPr="003C6B0B">
        <w:rPr>
          <w:rFonts w:ascii="Times New Roman" w:hAnsi="Times New Roman" w:cs="Times New Roman"/>
          <w:sz w:val="20"/>
          <w:szCs w:val="20"/>
        </w:rPr>
        <w:t xml:space="preserve"> </w:t>
      </w:r>
      <w:proofErr w:type="spellStart"/>
      <w:r w:rsidRPr="003C6B0B">
        <w:rPr>
          <w:rFonts w:ascii="Times New Roman" w:hAnsi="Times New Roman" w:cs="Times New Roman"/>
          <w:sz w:val="20"/>
          <w:szCs w:val="20"/>
        </w:rPr>
        <w:t>Informatica</w:t>
      </w:r>
      <w:proofErr w:type="spellEnd"/>
      <w:r w:rsidR="0097430C" w:rsidRPr="003C6B0B">
        <w:rPr>
          <w:rFonts w:ascii="Times New Roman" w:hAnsi="Times New Roman" w:cs="Times New Roman"/>
          <w:sz w:val="20"/>
          <w:szCs w:val="20"/>
        </w:rPr>
        <w:t xml:space="preserve"> MDM 9.X or 10.X, MDM Hub &amp; IDD</w:t>
      </w:r>
    </w:p>
    <w:p w14:paraId="30DAE9D9" w14:textId="77777777" w:rsidR="00EA3DA2" w:rsidRPr="003C6B0B" w:rsidRDefault="00E5409E" w:rsidP="00BF4C40">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 xml:space="preserve">Performed </w:t>
      </w:r>
      <w:proofErr w:type="spellStart"/>
      <w:r w:rsidRPr="003C6B0B">
        <w:rPr>
          <w:rFonts w:ascii="Times New Roman" w:hAnsi="Times New Roman" w:cs="Times New Roman"/>
          <w:sz w:val="20"/>
          <w:szCs w:val="20"/>
        </w:rPr>
        <w:t>Informatica</w:t>
      </w:r>
      <w:proofErr w:type="spellEnd"/>
      <w:r w:rsidRPr="003C6B0B">
        <w:rPr>
          <w:rFonts w:ascii="Times New Roman" w:hAnsi="Times New Roman" w:cs="Times New Roman"/>
          <w:sz w:val="20"/>
          <w:szCs w:val="20"/>
        </w:rPr>
        <w:t xml:space="preserve"> Data Profiling with IDQ and Analyzer </w:t>
      </w:r>
    </w:p>
    <w:p w14:paraId="40C33DBE" w14:textId="0F47CDCB" w:rsidR="00E5409E" w:rsidRPr="003C6B0B" w:rsidRDefault="00E5409E" w:rsidP="00BF4C40">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Performed analysis to identify data anomalies, data cleansing</w:t>
      </w:r>
      <w:r w:rsidR="00304BCD" w:rsidRPr="003C6B0B">
        <w:rPr>
          <w:rFonts w:ascii="Times New Roman" w:hAnsi="Times New Roman" w:cs="Times New Roman"/>
          <w:sz w:val="20"/>
          <w:szCs w:val="20"/>
        </w:rPr>
        <w:t xml:space="preserve"> </w:t>
      </w:r>
      <w:r w:rsidRPr="003C6B0B">
        <w:rPr>
          <w:rFonts w:ascii="Times New Roman" w:hAnsi="Times New Roman" w:cs="Times New Roman"/>
          <w:sz w:val="20"/>
          <w:szCs w:val="20"/>
        </w:rPr>
        <w:t>(ETL) and resolved data quality issues</w:t>
      </w:r>
    </w:p>
    <w:p w14:paraId="1D24751F" w14:textId="77777777" w:rsidR="00E5409E" w:rsidRPr="003C6B0B" w:rsidRDefault="00E5409E" w:rsidP="00BF4C40">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 xml:space="preserve">Developed IDQ using Joiner to configure &amp; Develop Business Rules </w:t>
      </w:r>
    </w:p>
    <w:p w14:paraId="1AADEA99" w14:textId="613C4D2C" w:rsidR="00E5409E" w:rsidRPr="003C6B0B" w:rsidRDefault="00E5409E" w:rsidP="00BF4C40">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 xml:space="preserve">Performed </w:t>
      </w:r>
      <w:r w:rsidR="0014238F">
        <w:rPr>
          <w:rFonts w:ascii="Times New Roman" w:hAnsi="Times New Roman" w:cs="Times New Roman"/>
          <w:sz w:val="20"/>
          <w:szCs w:val="20"/>
        </w:rPr>
        <w:t xml:space="preserve">data integration using Pentaho, </w:t>
      </w:r>
      <w:proofErr w:type="spellStart"/>
      <w:r w:rsidR="0014238F">
        <w:rPr>
          <w:rFonts w:ascii="Times New Roman" w:hAnsi="Times New Roman" w:cs="Times New Roman"/>
          <w:sz w:val="20"/>
          <w:szCs w:val="20"/>
        </w:rPr>
        <w:t>Informatica</w:t>
      </w:r>
      <w:proofErr w:type="spellEnd"/>
      <w:r w:rsidR="0014238F">
        <w:rPr>
          <w:rFonts w:ascii="Times New Roman" w:hAnsi="Times New Roman" w:cs="Times New Roman"/>
          <w:sz w:val="20"/>
          <w:szCs w:val="20"/>
        </w:rPr>
        <w:t xml:space="preserve">, </w:t>
      </w:r>
      <w:r w:rsidRPr="003C6B0B">
        <w:rPr>
          <w:rFonts w:ascii="Times New Roman" w:hAnsi="Times New Roman" w:cs="Times New Roman"/>
          <w:sz w:val="20"/>
          <w:szCs w:val="20"/>
        </w:rPr>
        <w:t xml:space="preserve">cross system joins for identifying duplicates and data anomalies </w:t>
      </w:r>
    </w:p>
    <w:p w14:paraId="32FB1CAB" w14:textId="227B2F3D" w:rsidR="00E5409E" w:rsidRPr="003C6B0B" w:rsidRDefault="00E5409E" w:rsidP="00304BCD">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Created IDQ Dashboards/KPI Metrics for reporting</w:t>
      </w:r>
      <w:r w:rsidR="00304BCD" w:rsidRPr="003C6B0B">
        <w:rPr>
          <w:rFonts w:ascii="Times New Roman" w:hAnsi="Times New Roman" w:cs="Times New Roman"/>
          <w:sz w:val="20"/>
          <w:szCs w:val="20"/>
        </w:rPr>
        <w:t xml:space="preserve">. </w:t>
      </w:r>
      <w:r w:rsidRPr="003C6B0B">
        <w:rPr>
          <w:rFonts w:ascii="Times New Roman" w:hAnsi="Times New Roman" w:cs="Times New Roman"/>
          <w:sz w:val="20"/>
          <w:szCs w:val="20"/>
        </w:rPr>
        <w:t>Performed ETL and resolved data quality issues with analysis</w:t>
      </w:r>
    </w:p>
    <w:p w14:paraId="598C22ED" w14:textId="7E97F58D" w:rsidR="00E5409E" w:rsidRPr="003C6B0B" w:rsidRDefault="00E5409E" w:rsidP="00304BCD">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 xml:space="preserve">Extensively worked on </w:t>
      </w:r>
      <w:proofErr w:type="spellStart"/>
      <w:r w:rsidRPr="003C6B0B">
        <w:rPr>
          <w:rFonts w:ascii="Times New Roman" w:hAnsi="Times New Roman" w:cs="Times New Roman"/>
          <w:sz w:val="20"/>
          <w:szCs w:val="20"/>
        </w:rPr>
        <w:t>Informatica</w:t>
      </w:r>
      <w:proofErr w:type="spellEnd"/>
      <w:r w:rsidRPr="003C6B0B">
        <w:rPr>
          <w:rFonts w:ascii="Times New Roman" w:hAnsi="Times New Roman" w:cs="Times New Roman"/>
          <w:sz w:val="20"/>
          <w:szCs w:val="20"/>
        </w:rPr>
        <w:t xml:space="preserve"> IDE/IDQ.</w:t>
      </w:r>
      <w:r w:rsidR="00304BCD" w:rsidRPr="003C6B0B">
        <w:rPr>
          <w:rFonts w:ascii="Times New Roman" w:hAnsi="Times New Roman" w:cs="Times New Roman"/>
          <w:sz w:val="20"/>
          <w:szCs w:val="20"/>
        </w:rPr>
        <w:t xml:space="preserve"> </w:t>
      </w:r>
      <w:r w:rsidR="000F74EA" w:rsidRPr="003C6B0B">
        <w:rPr>
          <w:rFonts w:ascii="Times New Roman" w:hAnsi="Times New Roman" w:cs="Times New Roman"/>
          <w:sz w:val="20"/>
          <w:szCs w:val="20"/>
        </w:rPr>
        <w:t xml:space="preserve">Involved </w:t>
      </w:r>
      <w:proofErr w:type="gramStart"/>
      <w:r w:rsidR="000F74EA" w:rsidRPr="003C6B0B">
        <w:rPr>
          <w:rFonts w:ascii="Times New Roman" w:hAnsi="Times New Roman" w:cs="Times New Roman"/>
          <w:sz w:val="20"/>
          <w:szCs w:val="20"/>
        </w:rPr>
        <w:t xml:space="preserve">in </w:t>
      </w:r>
      <w:r w:rsidRPr="003C6B0B">
        <w:rPr>
          <w:rFonts w:ascii="Times New Roman" w:hAnsi="Times New Roman" w:cs="Times New Roman"/>
          <w:sz w:val="20"/>
          <w:szCs w:val="20"/>
        </w:rPr>
        <w:t xml:space="preserve"> data</w:t>
      </w:r>
      <w:proofErr w:type="gramEnd"/>
      <w:r w:rsidRPr="003C6B0B">
        <w:rPr>
          <w:rFonts w:ascii="Times New Roman" w:hAnsi="Times New Roman" w:cs="Times New Roman"/>
          <w:sz w:val="20"/>
          <w:szCs w:val="20"/>
        </w:rPr>
        <w:t xml:space="preserve"> profiling using IDQ (Analyst Tool) prior to data staging.</w:t>
      </w:r>
    </w:p>
    <w:p w14:paraId="35EC1490" w14:textId="2570241A" w:rsidR="006235BD" w:rsidRDefault="00E5409E" w:rsidP="00304BCD">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 xml:space="preserve">Used </w:t>
      </w:r>
      <w:r w:rsidR="0014238F">
        <w:rPr>
          <w:rFonts w:ascii="Times New Roman" w:hAnsi="Times New Roman" w:cs="Times New Roman"/>
          <w:sz w:val="20"/>
          <w:szCs w:val="20"/>
        </w:rPr>
        <w:t xml:space="preserve">Pentaho, </w:t>
      </w:r>
      <w:proofErr w:type="spellStart"/>
      <w:r w:rsidR="0014238F">
        <w:rPr>
          <w:rFonts w:ascii="Times New Roman" w:hAnsi="Times New Roman" w:cs="Times New Roman"/>
          <w:sz w:val="20"/>
          <w:szCs w:val="20"/>
        </w:rPr>
        <w:t>Informatica</w:t>
      </w:r>
      <w:proofErr w:type="spellEnd"/>
      <w:r w:rsidR="0014238F">
        <w:rPr>
          <w:rFonts w:ascii="Times New Roman" w:hAnsi="Times New Roman" w:cs="Times New Roman"/>
          <w:sz w:val="20"/>
          <w:szCs w:val="20"/>
        </w:rPr>
        <w:t xml:space="preserve"> </w:t>
      </w:r>
      <w:r w:rsidRPr="003C6B0B">
        <w:rPr>
          <w:rFonts w:ascii="Times New Roman" w:hAnsi="Times New Roman" w:cs="Times New Roman"/>
          <w:sz w:val="20"/>
          <w:szCs w:val="20"/>
        </w:rPr>
        <w:t>IDQ's standardized plans for addresses and names clean ups.</w:t>
      </w:r>
      <w:r w:rsidR="00304BCD" w:rsidRPr="003C6B0B">
        <w:rPr>
          <w:rFonts w:ascii="Times New Roman" w:hAnsi="Times New Roman" w:cs="Times New Roman"/>
          <w:sz w:val="20"/>
          <w:szCs w:val="20"/>
        </w:rPr>
        <w:t xml:space="preserve"> </w:t>
      </w:r>
    </w:p>
    <w:p w14:paraId="4CAE387A" w14:textId="3CDDAAA9" w:rsidR="00E5409E" w:rsidRPr="003C6B0B" w:rsidRDefault="00E5409E" w:rsidP="00304BCD">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Worked on IDQ file configuration at user's machines and resolved the issues.</w:t>
      </w:r>
    </w:p>
    <w:p w14:paraId="33A9A4E0" w14:textId="02AD6E8A" w:rsidR="00E5409E" w:rsidRPr="003C6B0B" w:rsidRDefault="00E5409E" w:rsidP="00304BCD">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Used IDQ to complete initial data profil</w:t>
      </w:r>
      <w:r w:rsidR="00304BCD" w:rsidRPr="003C6B0B">
        <w:rPr>
          <w:rFonts w:ascii="Times New Roman" w:hAnsi="Times New Roman" w:cs="Times New Roman"/>
          <w:sz w:val="20"/>
          <w:szCs w:val="20"/>
        </w:rPr>
        <w:t xml:space="preserve">ing and removing duplicate data. </w:t>
      </w:r>
      <w:r w:rsidRPr="003C6B0B">
        <w:rPr>
          <w:rFonts w:ascii="Times New Roman" w:hAnsi="Times New Roman" w:cs="Times New Roman"/>
          <w:sz w:val="20"/>
          <w:szCs w:val="20"/>
        </w:rPr>
        <w:t>And extensively worked on IDQ</w:t>
      </w:r>
      <w:r w:rsidR="00E51F83">
        <w:rPr>
          <w:rFonts w:ascii="Times New Roman" w:hAnsi="Times New Roman" w:cs="Times New Roman"/>
          <w:sz w:val="20"/>
          <w:szCs w:val="20"/>
        </w:rPr>
        <w:t xml:space="preserve"> admin tasks </w:t>
      </w:r>
      <w:r w:rsidRPr="003C6B0B">
        <w:rPr>
          <w:rFonts w:ascii="Times New Roman" w:hAnsi="Times New Roman" w:cs="Times New Roman"/>
          <w:sz w:val="20"/>
          <w:szCs w:val="20"/>
        </w:rPr>
        <w:t>IDQ Admin and IDQ developer.</w:t>
      </w:r>
    </w:p>
    <w:p w14:paraId="0E26E5E4" w14:textId="1309216A" w:rsidR="00E5409E" w:rsidRPr="003C6B0B" w:rsidRDefault="009C4C9A" w:rsidP="00BF4C40">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lastRenderedPageBreak/>
        <w:t>Implemented</w:t>
      </w:r>
      <w:r w:rsidR="00E5409E" w:rsidRPr="003C6B0B">
        <w:rPr>
          <w:rFonts w:ascii="Times New Roman" w:hAnsi="Times New Roman" w:cs="Times New Roman"/>
          <w:sz w:val="20"/>
          <w:szCs w:val="20"/>
        </w:rPr>
        <w:t xml:space="preserve"> </w:t>
      </w:r>
      <w:proofErr w:type="spellStart"/>
      <w:r w:rsidR="00E5409E" w:rsidRPr="003C6B0B">
        <w:rPr>
          <w:rFonts w:ascii="Times New Roman" w:hAnsi="Times New Roman" w:cs="Times New Roman"/>
          <w:sz w:val="20"/>
          <w:szCs w:val="20"/>
        </w:rPr>
        <w:t>Informatica</w:t>
      </w:r>
      <w:proofErr w:type="spellEnd"/>
      <w:r w:rsidR="00E5409E" w:rsidRPr="003C6B0B">
        <w:rPr>
          <w:rFonts w:ascii="Times New Roman" w:hAnsi="Times New Roman" w:cs="Times New Roman"/>
          <w:sz w:val="20"/>
          <w:szCs w:val="20"/>
        </w:rPr>
        <w:t xml:space="preserve"> Business Glossary, </w:t>
      </w:r>
      <w:proofErr w:type="spellStart"/>
      <w:r w:rsidR="00E5409E" w:rsidRPr="003C6B0B">
        <w:rPr>
          <w:rFonts w:ascii="Times New Roman" w:hAnsi="Times New Roman" w:cs="Times New Roman"/>
          <w:sz w:val="20"/>
          <w:szCs w:val="20"/>
        </w:rPr>
        <w:t>Informatica</w:t>
      </w:r>
      <w:proofErr w:type="spellEnd"/>
      <w:r w:rsidR="00E5409E" w:rsidRPr="003C6B0B">
        <w:rPr>
          <w:rFonts w:ascii="Times New Roman" w:hAnsi="Times New Roman" w:cs="Times New Roman"/>
          <w:sz w:val="20"/>
          <w:szCs w:val="20"/>
        </w:rPr>
        <w:t xml:space="preserve"> Data Quality, MDM, </w:t>
      </w:r>
      <w:proofErr w:type="spellStart"/>
      <w:r w:rsidR="00E5409E" w:rsidRPr="003C6B0B">
        <w:rPr>
          <w:rFonts w:ascii="Times New Roman" w:hAnsi="Times New Roman" w:cs="Times New Roman"/>
          <w:sz w:val="20"/>
          <w:szCs w:val="20"/>
        </w:rPr>
        <w:t>PowerCenter</w:t>
      </w:r>
      <w:proofErr w:type="spellEnd"/>
      <w:r w:rsidR="00E5409E" w:rsidRPr="003C6B0B">
        <w:rPr>
          <w:rFonts w:ascii="Times New Roman" w:hAnsi="Times New Roman" w:cs="Times New Roman"/>
          <w:sz w:val="20"/>
          <w:szCs w:val="20"/>
        </w:rPr>
        <w:t xml:space="preserve">, </w:t>
      </w:r>
      <w:proofErr w:type="spellStart"/>
      <w:r w:rsidR="00E5409E" w:rsidRPr="003C6B0B">
        <w:rPr>
          <w:rFonts w:ascii="Times New Roman" w:hAnsi="Times New Roman" w:cs="Times New Roman"/>
          <w:sz w:val="20"/>
          <w:szCs w:val="20"/>
        </w:rPr>
        <w:t>Informatica</w:t>
      </w:r>
      <w:proofErr w:type="spellEnd"/>
      <w:r w:rsidR="00E5409E" w:rsidRPr="003C6B0B">
        <w:rPr>
          <w:rFonts w:ascii="Times New Roman" w:hAnsi="Times New Roman" w:cs="Times New Roman"/>
          <w:sz w:val="20"/>
          <w:szCs w:val="20"/>
        </w:rPr>
        <w:t xml:space="preserve"> Analyst/Metadata Manager for glossary </w:t>
      </w:r>
    </w:p>
    <w:p w14:paraId="054E1E5E" w14:textId="1D6E4202" w:rsidR="00E5409E" w:rsidRPr="003C6B0B" w:rsidRDefault="009C4C9A" w:rsidP="00BF4C40">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 xml:space="preserve">Performed on </w:t>
      </w:r>
      <w:r w:rsidR="00E5409E" w:rsidRPr="003C6B0B">
        <w:rPr>
          <w:rFonts w:ascii="Times New Roman" w:hAnsi="Times New Roman" w:cs="Times New Roman"/>
          <w:sz w:val="20"/>
          <w:szCs w:val="20"/>
        </w:rPr>
        <w:t>Pentaho ETL Data Conversion and Data Transformation, SF Dat</w:t>
      </w:r>
      <w:r w:rsidRPr="003C6B0B">
        <w:rPr>
          <w:rFonts w:ascii="Times New Roman" w:hAnsi="Times New Roman" w:cs="Times New Roman"/>
          <w:sz w:val="20"/>
          <w:szCs w:val="20"/>
        </w:rPr>
        <w:t xml:space="preserve">a Modeling, </w:t>
      </w:r>
      <w:proofErr w:type="spellStart"/>
      <w:r w:rsidRPr="003C6B0B">
        <w:rPr>
          <w:rFonts w:ascii="Times New Roman" w:hAnsi="Times New Roman" w:cs="Times New Roman"/>
          <w:sz w:val="20"/>
          <w:szCs w:val="20"/>
        </w:rPr>
        <w:t>Jitterbit</w:t>
      </w:r>
      <w:proofErr w:type="spellEnd"/>
      <w:r w:rsidRPr="003C6B0B">
        <w:rPr>
          <w:rFonts w:ascii="Times New Roman" w:hAnsi="Times New Roman" w:cs="Times New Roman"/>
          <w:sz w:val="20"/>
          <w:szCs w:val="20"/>
        </w:rPr>
        <w:t>.</w:t>
      </w:r>
    </w:p>
    <w:p w14:paraId="20EFBB04" w14:textId="29E70FC9" w:rsidR="00E5409E" w:rsidRPr="003C6B0B" w:rsidRDefault="00E5409E" w:rsidP="00BF4C40">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Worked in Product Development (PDP) Data Governance Office (DGO), Business Glossary</w:t>
      </w:r>
      <w:r w:rsidR="009C4C9A" w:rsidRPr="003C6B0B">
        <w:rPr>
          <w:rFonts w:ascii="Times New Roman" w:hAnsi="Times New Roman" w:cs="Times New Roman"/>
          <w:sz w:val="20"/>
          <w:szCs w:val="20"/>
        </w:rPr>
        <w:t>.</w:t>
      </w:r>
      <w:r w:rsidRPr="003C6B0B">
        <w:rPr>
          <w:rFonts w:ascii="Times New Roman" w:hAnsi="Times New Roman" w:cs="Times New Roman"/>
          <w:sz w:val="20"/>
          <w:szCs w:val="20"/>
        </w:rPr>
        <w:t xml:space="preserve"> </w:t>
      </w:r>
    </w:p>
    <w:p w14:paraId="27E64B24" w14:textId="77777777" w:rsidR="00E5409E" w:rsidRPr="003C6B0B" w:rsidRDefault="00E5409E" w:rsidP="00BF4C40">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 xml:space="preserve">Responsible for developing </w:t>
      </w:r>
      <w:proofErr w:type="spellStart"/>
      <w:r w:rsidRPr="003C6B0B">
        <w:rPr>
          <w:rFonts w:ascii="Times New Roman" w:hAnsi="Times New Roman" w:cs="Times New Roman"/>
          <w:sz w:val="20"/>
          <w:szCs w:val="20"/>
        </w:rPr>
        <w:t>Informatica</w:t>
      </w:r>
      <w:proofErr w:type="spellEnd"/>
      <w:r w:rsidRPr="003C6B0B">
        <w:rPr>
          <w:rFonts w:ascii="Times New Roman" w:hAnsi="Times New Roman" w:cs="Times New Roman"/>
          <w:sz w:val="20"/>
          <w:szCs w:val="20"/>
        </w:rPr>
        <w:t xml:space="preserve"> Business Glossary solution based on functional and technical design specifications for business designs and technical requirements and develop a catalog structure in </w:t>
      </w:r>
      <w:proofErr w:type="spellStart"/>
      <w:r w:rsidRPr="003C6B0B">
        <w:rPr>
          <w:rFonts w:ascii="Times New Roman" w:hAnsi="Times New Roman" w:cs="Times New Roman"/>
          <w:sz w:val="20"/>
          <w:szCs w:val="20"/>
        </w:rPr>
        <w:t>Informatica</w:t>
      </w:r>
      <w:proofErr w:type="spellEnd"/>
      <w:r w:rsidRPr="003C6B0B">
        <w:rPr>
          <w:rFonts w:ascii="Times New Roman" w:hAnsi="Times New Roman" w:cs="Times New Roman"/>
          <w:sz w:val="20"/>
          <w:szCs w:val="20"/>
        </w:rPr>
        <w:t>.</w:t>
      </w:r>
    </w:p>
    <w:p w14:paraId="48DD70E1" w14:textId="1ECAEA18" w:rsidR="00E5409E" w:rsidRDefault="00E5409E" w:rsidP="00BF4C40">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 xml:space="preserve">Used BI and analytic tools, Business Objects, </w:t>
      </w:r>
      <w:proofErr w:type="spellStart"/>
      <w:r w:rsidRPr="003C6B0B">
        <w:rPr>
          <w:rFonts w:ascii="Times New Roman" w:hAnsi="Times New Roman" w:cs="Times New Roman"/>
          <w:sz w:val="20"/>
          <w:szCs w:val="20"/>
        </w:rPr>
        <w:t>QlikView</w:t>
      </w:r>
      <w:proofErr w:type="spellEnd"/>
      <w:r w:rsidRPr="003C6B0B">
        <w:rPr>
          <w:rFonts w:ascii="Times New Roman" w:hAnsi="Times New Roman" w:cs="Times New Roman"/>
          <w:sz w:val="20"/>
          <w:szCs w:val="20"/>
        </w:rPr>
        <w:t xml:space="preserve">, Tableau, COGNOS, </w:t>
      </w:r>
      <w:proofErr w:type="spellStart"/>
      <w:r w:rsidR="009C4C9A" w:rsidRPr="003C6B0B">
        <w:rPr>
          <w:rFonts w:ascii="Times New Roman" w:hAnsi="Times New Roman" w:cs="Times New Roman"/>
          <w:sz w:val="20"/>
          <w:szCs w:val="20"/>
        </w:rPr>
        <w:t>MicroStrategy</w:t>
      </w:r>
      <w:proofErr w:type="spellEnd"/>
      <w:r w:rsidRPr="003C6B0B">
        <w:rPr>
          <w:rFonts w:ascii="Times New Roman" w:hAnsi="Times New Roman" w:cs="Times New Roman"/>
          <w:sz w:val="20"/>
          <w:szCs w:val="20"/>
        </w:rPr>
        <w:t xml:space="preserve">, </w:t>
      </w:r>
      <w:proofErr w:type="spellStart"/>
      <w:r w:rsidRPr="003C6B0B">
        <w:rPr>
          <w:rFonts w:ascii="Times New Roman" w:hAnsi="Times New Roman" w:cs="Times New Roman"/>
          <w:sz w:val="20"/>
          <w:szCs w:val="20"/>
        </w:rPr>
        <w:t>Netezza</w:t>
      </w:r>
      <w:proofErr w:type="spellEnd"/>
      <w:r w:rsidRPr="003C6B0B">
        <w:rPr>
          <w:rFonts w:ascii="Times New Roman" w:hAnsi="Times New Roman" w:cs="Times New Roman"/>
          <w:sz w:val="20"/>
          <w:szCs w:val="20"/>
        </w:rPr>
        <w:t xml:space="preserve"> Agile, Waterfall, Scrum development methodology, Web Services, Hyperion, OBIEE, </w:t>
      </w:r>
      <w:proofErr w:type="spellStart"/>
      <w:r w:rsidRPr="003C6B0B">
        <w:rPr>
          <w:rFonts w:ascii="Times New Roman" w:hAnsi="Times New Roman" w:cs="Times New Roman"/>
          <w:sz w:val="20"/>
          <w:szCs w:val="20"/>
        </w:rPr>
        <w:t>Informatica</w:t>
      </w:r>
      <w:proofErr w:type="spellEnd"/>
      <w:r w:rsidRPr="003C6B0B">
        <w:rPr>
          <w:rFonts w:ascii="Times New Roman" w:hAnsi="Times New Roman" w:cs="Times New Roman"/>
          <w:sz w:val="20"/>
          <w:szCs w:val="20"/>
        </w:rPr>
        <w:t xml:space="preserve"> IDQ/</w:t>
      </w:r>
      <w:proofErr w:type="spellStart"/>
      <w:r w:rsidRPr="003C6B0B">
        <w:rPr>
          <w:rFonts w:ascii="Times New Roman" w:hAnsi="Times New Roman" w:cs="Times New Roman"/>
          <w:sz w:val="20"/>
          <w:szCs w:val="20"/>
        </w:rPr>
        <w:t>PowerCenter</w:t>
      </w:r>
      <w:proofErr w:type="spellEnd"/>
    </w:p>
    <w:p w14:paraId="75C87272" w14:textId="77777777" w:rsidR="008F1A38" w:rsidRPr="003C6B0B" w:rsidRDefault="008F1A38" w:rsidP="008F1A38">
      <w:pPr>
        <w:pStyle w:val="NoSpacing"/>
        <w:numPr>
          <w:ilvl w:val="0"/>
          <w:numId w:val="24"/>
        </w:numPr>
        <w:ind w:left="360"/>
        <w:rPr>
          <w:rFonts w:ascii="Times New Roman" w:hAnsi="Times New Roman" w:cs="Times New Roman"/>
          <w:sz w:val="20"/>
          <w:szCs w:val="20"/>
        </w:rPr>
      </w:pPr>
      <w:r w:rsidRPr="003C6B0B">
        <w:rPr>
          <w:rFonts w:ascii="Times New Roman" w:hAnsi="Times New Roman" w:cs="Times New Roman"/>
          <w:sz w:val="20"/>
          <w:szCs w:val="20"/>
        </w:rPr>
        <w:t>Provided technical leadership and governance of the big data team and the implementation of solution architecture</w:t>
      </w:r>
    </w:p>
    <w:p w14:paraId="25DB6804" w14:textId="77777777" w:rsidR="008F1A38" w:rsidRPr="003C6B0B" w:rsidRDefault="008F1A38" w:rsidP="008F1A38">
      <w:pPr>
        <w:pStyle w:val="NoSpacing"/>
        <w:numPr>
          <w:ilvl w:val="0"/>
          <w:numId w:val="24"/>
        </w:numPr>
        <w:ind w:left="360"/>
        <w:rPr>
          <w:rFonts w:ascii="Times New Roman" w:hAnsi="Times New Roman" w:cs="Times New Roman"/>
          <w:sz w:val="20"/>
          <w:szCs w:val="20"/>
        </w:rPr>
      </w:pPr>
      <w:r w:rsidRPr="003C6B0B">
        <w:rPr>
          <w:rFonts w:ascii="Times New Roman" w:hAnsi="Times New Roman" w:cs="Times New Roman"/>
          <w:sz w:val="20"/>
          <w:szCs w:val="20"/>
        </w:rPr>
        <w:t>Managed the architecture dashboard design changes due to business requirements and other interface integration changes</w:t>
      </w:r>
    </w:p>
    <w:p w14:paraId="6D322ACE" w14:textId="77777777" w:rsidR="008F1A38" w:rsidRPr="003C6B0B" w:rsidRDefault="008F1A38" w:rsidP="008F1A38">
      <w:pPr>
        <w:pStyle w:val="NoSpacing"/>
        <w:numPr>
          <w:ilvl w:val="0"/>
          <w:numId w:val="24"/>
        </w:numPr>
        <w:ind w:left="360"/>
        <w:rPr>
          <w:rFonts w:ascii="Times New Roman" w:hAnsi="Times New Roman" w:cs="Times New Roman"/>
          <w:sz w:val="20"/>
          <w:szCs w:val="20"/>
        </w:rPr>
      </w:pPr>
      <w:r w:rsidRPr="003C6B0B">
        <w:rPr>
          <w:rFonts w:ascii="Times New Roman" w:hAnsi="Times New Roman" w:cs="Times New Roman"/>
          <w:sz w:val="20"/>
          <w:szCs w:val="20"/>
        </w:rPr>
        <w:t>Provided an overall architect responsibilities including roadmaps, leadership, planning, technical innovation, security</w:t>
      </w:r>
    </w:p>
    <w:p w14:paraId="38A11A5F" w14:textId="77777777" w:rsidR="008F1A38" w:rsidRPr="003C6B0B" w:rsidRDefault="008F1A38" w:rsidP="008F1A38">
      <w:pPr>
        <w:pStyle w:val="NoSpacing"/>
        <w:numPr>
          <w:ilvl w:val="0"/>
          <w:numId w:val="24"/>
        </w:numPr>
        <w:ind w:left="360"/>
        <w:rPr>
          <w:rFonts w:ascii="Times New Roman" w:hAnsi="Times New Roman" w:cs="Times New Roman"/>
          <w:sz w:val="20"/>
          <w:szCs w:val="20"/>
        </w:rPr>
      </w:pPr>
      <w:r w:rsidRPr="003C6B0B">
        <w:rPr>
          <w:rFonts w:ascii="Times New Roman" w:hAnsi="Times New Roman" w:cs="Times New Roman"/>
          <w:sz w:val="20"/>
          <w:szCs w:val="20"/>
        </w:rPr>
        <w:t>Designed, Layout, and Deployed Hadoop clusters in the cloud using Hadoop ecosystem &amp; open Source platforms</w:t>
      </w:r>
    </w:p>
    <w:p w14:paraId="177D79F8" w14:textId="77777777" w:rsidR="008F1A38" w:rsidRPr="003C6B0B" w:rsidRDefault="008F1A38" w:rsidP="008F1A38">
      <w:pPr>
        <w:pStyle w:val="NoSpacing"/>
        <w:numPr>
          <w:ilvl w:val="0"/>
          <w:numId w:val="24"/>
        </w:numPr>
        <w:ind w:left="360"/>
        <w:rPr>
          <w:rFonts w:ascii="Times New Roman" w:hAnsi="Times New Roman" w:cs="Times New Roman"/>
          <w:sz w:val="20"/>
          <w:szCs w:val="20"/>
        </w:rPr>
      </w:pPr>
      <w:r w:rsidRPr="003C6B0B">
        <w:rPr>
          <w:rFonts w:ascii="Times New Roman" w:hAnsi="Times New Roman" w:cs="Times New Roman"/>
          <w:sz w:val="20"/>
          <w:szCs w:val="20"/>
        </w:rPr>
        <w:t>Configured and tuned production and development Hadoop environments with the various intermixing Hadoop components</w:t>
      </w:r>
    </w:p>
    <w:p w14:paraId="43BCCF33" w14:textId="77777777" w:rsidR="008F1A38" w:rsidRPr="003C6B0B" w:rsidRDefault="008F1A38" w:rsidP="008F1A38">
      <w:pPr>
        <w:pStyle w:val="NoSpacing"/>
        <w:numPr>
          <w:ilvl w:val="0"/>
          <w:numId w:val="24"/>
        </w:numPr>
        <w:ind w:left="360"/>
        <w:rPr>
          <w:rFonts w:ascii="Times New Roman" w:hAnsi="Times New Roman" w:cs="Times New Roman"/>
          <w:sz w:val="20"/>
          <w:szCs w:val="20"/>
        </w:rPr>
      </w:pPr>
      <w:r w:rsidRPr="003C6B0B">
        <w:rPr>
          <w:rFonts w:ascii="Times New Roman" w:hAnsi="Times New Roman" w:cs="Times New Roman"/>
          <w:sz w:val="20"/>
          <w:szCs w:val="20"/>
        </w:rPr>
        <w:t>Provided End-to-end systems implementation such as data security and privacy concerns</w:t>
      </w:r>
    </w:p>
    <w:p w14:paraId="153FBF75" w14:textId="1839D5F0" w:rsidR="008F1A38" w:rsidRPr="008F1A38" w:rsidRDefault="008F1A38" w:rsidP="008F1A38">
      <w:pPr>
        <w:pStyle w:val="NoSpacing"/>
        <w:numPr>
          <w:ilvl w:val="0"/>
          <w:numId w:val="24"/>
        </w:numPr>
        <w:ind w:left="360"/>
        <w:rPr>
          <w:rFonts w:ascii="Times New Roman" w:hAnsi="Times New Roman" w:cs="Times New Roman"/>
          <w:sz w:val="20"/>
          <w:szCs w:val="20"/>
        </w:rPr>
      </w:pPr>
      <w:r w:rsidRPr="003C6B0B">
        <w:rPr>
          <w:rFonts w:ascii="Times New Roman" w:hAnsi="Times New Roman" w:cs="Times New Roman"/>
          <w:sz w:val="20"/>
          <w:szCs w:val="20"/>
        </w:rPr>
        <w:t>Designed and implemented geospatial big data ingestion, processing and delivery</w:t>
      </w:r>
    </w:p>
    <w:p w14:paraId="7240488B" w14:textId="77777777" w:rsidR="00E5409E" w:rsidRPr="003C6B0B" w:rsidRDefault="00E5409E" w:rsidP="00BF4C40">
      <w:pPr>
        <w:pStyle w:val="NoSpacing"/>
        <w:rPr>
          <w:rFonts w:ascii="Times New Roman" w:hAnsi="Times New Roman" w:cs="Times New Roman"/>
          <w:sz w:val="20"/>
          <w:szCs w:val="20"/>
        </w:rPr>
      </w:pPr>
    </w:p>
    <w:p w14:paraId="4E9E9FAE" w14:textId="3C3A8862" w:rsidR="009C4C9A" w:rsidRPr="003C6B0B" w:rsidRDefault="00E5409E" w:rsidP="00BF4C40">
      <w:pPr>
        <w:pStyle w:val="NoSpacing"/>
        <w:rPr>
          <w:rFonts w:ascii="Times New Roman" w:hAnsi="Times New Roman" w:cs="Times New Roman"/>
          <w:b/>
          <w:sz w:val="20"/>
          <w:szCs w:val="20"/>
        </w:rPr>
      </w:pPr>
      <w:r w:rsidRPr="003C6B0B">
        <w:rPr>
          <w:rFonts w:ascii="Times New Roman" w:hAnsi="Times New Roman" w:cs="Times New Roman"/>
          <w:b/>
          <w:sz w:val="20"/>
          <w:szCs w:val="20"/>
        </w:rPr>
        <w:t>Wal-Mart Stores</w:t>
      </w:r>
      <w:r w:rsidR="00D426FC">
        <w:rPr>
          <w:rFonts w:ascii="Times New Roman" w:hAnsi="Times New Roman" w:cs="Times New Roman"/>
          <w:b/>
          <w:sz w:val="20"/>
          <w:szCs w:val="20"/>
        </w:rPr>
        <w:t>, GA, MI, NY, MA, WA</w:t>
      </w:r>
      <w:bookmarkStart w:id="0" w:name="_GoBack"/>
      <w:bookmarkEnd w:id="0"/>
      <w:r w:rsidR="009C4C9A" w:rsidRPr="003C6B0B">
        <w:rPr>
          <w:rFonts w:ascii="Times New Roman" w:hAnsi="Times New Roman" w:cs="Times New Roman"/>
          <w:b/>
          <w:sz w:val="20"/>
          <w:szCs w:val="20"/>
        </w:rPr>
        <w:t>, CA</w:t>
      </w:r>
    </w:p>
    <w:p w14:paraId="3660A8A2" w14:textId="76006CC2" w:rsidR="009C4C9A" w:rsidRPr="003C6B0B" w:rsidRDefault="00E53BC3" w:rsidP="00BF4C40">
      <w:pPr>
        <w:pStyle w:val="NoSpacing"/>
        <w:rPr>
          <w:rFonts w:ascii="Times New Roman" w:hAnsi="Times New Roman" w:cs="Times New Roman"/>
          <w:b/>
          <w:sz w:val="20"/>
          <w:szCs w:val="20"/>
        </w:rPr>
      </w:pPr>
      <w:r>
        <w:rPr>
          <w:rFonts w:ascii="Times New Roman" w:hAnsi="Times New Roman" w:cs="Times New Roman"/>
          <w:b/>
          <w:sz w:val="20"/>
          <w:szCs w:val="20"/>
        </w:rPr>
        <w:t xml:space="preserve">Data Integration </w:t>
      </w:r>
      <w:r w:rsidR="003C6B0B" w:rsidRPr="003C6B0B">
        <w:rPr>
          <w:rFonts w:ascii="Times New Roman" w:hAnsi="Times New Roman" w:cs="Times New Roman"/>
          <w:b/>
          <w:sz w:val="20"/>
          <w:szCs w:val="20"/>
        </w:rPr>
        <w:t>Pentaho/</w:t>
      </w:r>
      <w:r>
        <w:rPr>
          <w:rFonts w:ascii="Times New Roman" w:hAnsi="Times New Roman" w:cs="Times New Roman"/>
          <w:b/>
          <w:sz w:val="20"/>
          <w:szCs w:val="20"/>
        </w:rPr>
        <w:t xml:space="preserve">Big Data Hive </w:t>
      </w:r>
      <w:r w:rsidR="009C4C9A" w:rsidRPr="003C6B0B">
        <w:rPr>
          <w:rFonts w:ascii="Times New Roman" w:hAnsi="Times New Roman" w:cs="Times New Roman"/>
          <w:b/>
          <w:sz w:val="20"/>
          <w:szCs w:val="20"/>
        </w:rPr>
        <w:t>Hadoop Developer/ETL BI DW Dashboard Developer</w:t>
      </w:r>
    </w:p>
    <w:p w14:paraId="74622637" w14:textId="1644EB13" w:rsidR="00E5409E" w:rsidRPr="003C6B0B" w:rsidRDefault="009C4C9A" w:rsidP="00BF4C40">
      <w:pPr>
        <w:pStyle w:val="NoSpacing"/>
        <w:rPr>
          <w:rFonts w:ascii="Times New Roman" w:hAnsi="Times New Roman" w:cs="Times New Roman"/>
          <w:b/>
          <w:sz w:val="20"/>
          <w:szCs w:val="20"/>
        </w:rPr>
      </w:pPr>
      <w:r w:rsidRPr="003C6B0B">
        <w:rPr>
          <w:rFonts w:ascii="Times New Roman" w:hAnsi="Times New Roman" w:cs="Times New Roman"/>
          <w:b/>
          <w:sz w:val="20"/>
          <w:szCs w:val="20"/>
        </w:rPr>
        <w:t>06/2016 – 01/</w:t>
      </w:r>
      <w:r w:rsidR="00E5409E" w:rsidRPr="003C6B0B">
        <w:rPr>
          <w:rFonts w:ascii="Times New Roman" w:hAnsi="Times New Roman" w:cs="Times New Roman"/>
          <w:b/>
          <w:sz w:val="20"/>
          <w:szCs w:val="20"/>
        </w:rPr>
        <w:t xml:space="preserve">2017  </w:t>
      </w:r>
    </w:p>
    <w:p w14:paraId="6CFAE2FC" w14:textId="6FE2C864" w:rsidR="00EA3DA2" w:rsidRPr="003C6B0B" w:rsidRDefault="00EA3DA2" w:rsidP="00BF4C40">
      <w:pPr>
        <w:pStyle w:val="NoSpacing"/>
        <w:rPr>
          <w:rFonts w:ascii="Times New Roman" w:hAnsi="Times New Roman" w:cs="Times New Roman"/>
          <w:b/>
          <w:sz w:val="20"/>
          <w:szCs w:val="20"/>
        </w:rPr>
      </w:pPr>
    </w:p>
    <w:p w14:paraId="6A2EA56D" w14:textId="3EBF8D4D" w:rsidR="00EA3DA2" w:rsidRPr="003C6B0B" w:rsidRDefault="00EA3DA2" w:rsidP="00BF4C40">
      <w:pPr>
        <w:pStyle w:val="NoSpacing"/>
        <w:rPr>
          <w:rFonts w:ascii="Times New Roman" w:hAnsi="Times New Roman" w:cs="Times New Roman"/>
          <w:sz w:val="20"/>
          <w:szCs w:val="20"/>
        </w:rPr>
      </w:pPr>
      <w:r w:rsidRPr="003C6B0B">
        <w:rPr>
          <w:rFonts w:ascii="Times New Roman" w:hAnsi="Times New Roman" w:cs="Times New Roman"/>
          <w:b/>
          <w:noProof/>
          <w:sz w:val="20"/>
          <w:szCs w:val="20"/>
          <w:lang w:val="pt-BR"/>
        </w:rPr>
        <w:t>Hands on Tools:</w:t>
      </w:r>
      <w:r w:rsidRPr="003C6B0B">
        <w:rPr>
          <w:rFonts w:ascii="Times New Roman" w:hAnsi="Times New Roman" w:cs="Times New Roman"/>
          <w:sz w:val="20"/>
          <w:szCs w:val="20"/>
        </w:rPr>
        <w:t xml:space="preserve"> </w:t>
      </w:r>
      <w:r w:rsidR="007B69A0">
        <w:rPr>
          <w:rFonts w:ascii="Times New Roman" w:hAnsi="Times New Roman" w:cs="Times New Roman"/>
          <w:sz w:val="20"/>
          <w:szCs w:val="20"/>
        </w:rPr>
        <w:t xml:space="preserve">Redshift, AWS, Data Lake, Azure, Spark, Scala, </w:t>
      </w:r>
      <w:r w:rsidR="0097430C" w:rsidRPr="003C6B0B">
        <w:rPr>
          <w:rFonts w:ascii="Times New Roman" w:hAnsi="Times New Roman" w:cs="Times New Roman"/>
          <w:sz w:val="20"/>
          <w:szCs w:val="20"/>
        </w:rPr>
        <w:t>ETL/</w:t>
      </w:r>
      <w:proofErr w:type="spellStart"/>
      <w:r w:rsidR="0097430C" w:rsidRPr="003C6B0B">
        <w:rPr>
          <w:rFonts w:ascii="Times New Roman" w:hAnsi="Times New Roman" w:cs="Times New Roman"/>
          <w:sz w:val="20"/>
          <w:szCs w:val="20"/>
        </w:rPr>
        <w:t>Informatica</w:t>
      </w:r>
      <w:proofErr w:type="spellEnd"/>
      <w:r w:rsidR="003C6B0B" w:rsidRPr="003C6B0B">
        <w:rPr>
          <w:rFonts w:ascii="Times New Roman" w:hAnsi="Times New Roman" w:cs="Times New Roman"/>
          <w:sz w:val="20"/>
          <w:szCs w:val="20"/>
        </w:rPr>
        <w:t>,</w:t>
      </w:r>
      <w:r w:rsidR="0097430C" w:rsidRPr="003C6B0B">
        <w:rPr>
          <w:rFonts w:ascii="Times New Roman" w:hAnsi="Times New Roman" w:cs="Times New Roman"/>
          <w:sz w:val="20"/>
          <w:szCs w:val="20"/>
        </w:rPr>
        <w:t xml:space="preserve"> </w:t>
      </w:r>
      <w:proofErr w:type="spellStart"/>
      <w:r w:rsidR="003C6B0B" w:rsidRPr="003C6B0B">
        <w:rPr>
          <w:rFonts w:ascii="Times New Roman" w:hAnsi="Times New Roman" w:cs="Times New Roman"/>
          <w:sz w:val="20"/>
          <w:szCs w:val="20"/>
        </w:rPr>
        <w:t>Pentho</w:t>
      </w:r>
      <w:proofErr w:type="spellEnd"/>
      <w:r w:rsidR="003C6B0B" w:rsidRPr="003C6B0B">
        <w:rPr>
          <w:rFonts w:ascii="Times New Roman" w:hAnsi="Times New Roman" w:cs="Times New Roman"/>
          <w:sz w:val="20"/>
          <w:szCs w:val="20"/>
        </w:rPr>
        <w:t xml:space="preserve">, </w:t>
      </w:r>
      <w:proofErr w:type="spellStart"/>
      <w:r w:rsidR="00FA14C1" w:rsidRPr="003C6B0B">
        <w:rPr>
          <w:rFonts w:ascii="Times New Roman" w:hAnsi="Times New Roman" w:cs="Times New Roman"/>
          <w:sz w:val="20"/>
          <w:szCs w:val="20"/>
        </w:rPr>
        <w:t>Talend</w:t>
      </w:r>
      <w:proofErr w:type="spellEnd"/>
      <w:r w:rsidR="00FA14C1" w:rsidRPr="003C6B0B">
        <w:rPr>
          <w:rFonts w:ascii="Times New Roman" w:hAnsi="Times New Roman" w:cs="Times New Roman"/>
          <w:sz w:val="20"/>
          <w:szCs w:val="20"/>
        </w:rPr>
        <w:t xml:space="preserve"> 6.x-6.4</w:t>
      </w:r>
      <w:r w:rsidRPr="003C6B0B">
        <w:rPr>
          <w:rFonts w:ascii="Times New Roman" w:hAnsi="Times New Roman" w:cs="Times New Roman"/>
          <w:sz w:val="20"/>
          <w:szCs w:val="20"/>
        </w:rPr>
        <w:t>, Hadoop</w:t>
      </w:r>
      <w:r w:rsidR="00FA14C1" w:rsidRPr="003C6B0B">
        <w:rPr>
          <w:rFonts w:ascii="Times New Roman" w:hAnsi="Times New Roman" w:cs="Times New Roman"/>
          <w:sz w:val="20"/>
          <w:szCs w:val="20"/>
        </w:rPr>
        <w:t xml:space="preserve"> 2.6.5</w:t>
      </w:r>
      <w:r w:rsidRPr="003C6B0B">
        <w:rPr>
          <w:rFonts w:ascii="Times New Roman" w:hAnsi="Times New Roman" w:cs="Times New Roman"/>
          <w:sz w:val="20"/>
          <w:szCs w:val="20"/>
        </w:rPr>
        <w:t xml:space="preserve">, </w:t>
      </w:r>
      <w:r w:rsidR="00FA14C1" w:rsidRPr="003C6B0B">
        <w:rPr>
          <w:rFonts w:ascii="Times New Roman" w:hAnsi="Times New Roman" w:cs="Times New Roman"/>
          <w:sz w:val="20"/>
          <w:szCs w:val="20"/>
        </w:rPr>
        <w:t xml:space="preserve">SQL Server </w:t>
      </w:r>
      <w:r w:rsidR="0097430C" w:rsidRPr="003C6B0B">
        <w:rPr>
          <w:rFonts w:ascii="Times New Roman" w:hAnsi="Times New Roman" w:cs="Times New Roman"/>
          <w:sz w:val="20"/>
          <w:szCs w:val="20"/>
        </w:rPr>
        <w:t>2014/</w:t>
      </w:r>
      <w:r w:rsidR="00FA14C1" w:rsidRPr="003C6B0B">
        <w:rPr>
          <w:rFonts w:ascii="Times New Roman" w:hAnsi="Times New Roman" w:cs="Times New Roman"/>
          <w:sz w:val="20"/>
          <w:szCs w:val="20"/>
        </w:rPr>
        <w:t>2016</w:t>
      </w:r>
      <w:r w:rsidRPr="003C6B0B">
        <w:rPr>
          <w:rFonts w:ascii="Times New Roman" w:hAnsi="Times New Roman" w:cs="Times New Roman"/>
          <w:sz w:val="20"/>
          <w:szCs w:val="20"/>
        </w:rPr>
        <w:t>, Oracle</w:t>
      </w:r>
      <w:r w:rsidR="00FA14C1" w:rsidRPr="003C6B0B">
        <w:rPr>
          <w:rFonts w:ascii="Times New Roman" w:hAnsi="Times New Roman" w:cs="Times New Roman"/>
          <w:sz w:val="20"/>
          <w:szCs w:val="20"/>
        </w:rPr>
        <w:t xml:space="preserve"> 11.2.0.4</w:t>
      </w:r>
      <w:r w:rsidRPr="003C6B0B">
        <w:rPr>
          <w:rFonts w:ascii="Times New Roman" w:hAnsi="Times New Roman" w:cs="Times New Roman"/>
          <w:sz w:val="20"/>
          <w:szCs w:val="20"/>
        </w:rPr>
        <w:t>,</w:t>
      </w:r>
      <w:r w:rsidR="006153BF" w:rsidRPr="003C6B0B">
        <w:rPr>
          <w:rFonts w:ascii="Times New Roman" w:hAnsi="Times New Roman" w:cs="Times New Roman"/>
          <w:sz w:val="20"/>
          <w:szCs w:val="20"/>
        </w:rPr>
        <w:t>Spark 1.6</w:t>
      </w:r>
    </w:p>
    <w:p w14:paraId="0579264F" w14:textId="1E516EC9" w:rsidR="00EA3DA2" w:rsidRPr="003C6B0B" w:rsidRDefault="00EA3DA2" w:rsidP="00BF4C40">
      <w:pPr>
        <w:pStyle w:val="NoSpacing"/>
        <w:rPr>
          <w:rFonts w:ascii="Times New Roman" w:hAnsi="Times New Roman" w:cs="Times New Roman"/>
          <w:sz w:val="20"/>
          <w:szCs w:val="20"/>
        </w:rPr>
      </w:pPr>
    </w:p>
    <w:p w14:paraId="3DD684ED" w14:textId="4249A526" w:rsidR="009C4C9A" w:rsidRPr="003C6B0B" w:rsidRDefault="00687944" w:rsidP="00BF4C40">
      <w:pPr>
        <w:pStyle w:val="NoSpacing"/>
        <w:rPr>
          <w:rFonts w:ascii="Times New Roman" w:hAnsi="Times New Roman" w:cs="Times New Roman"/>
          <w:sz w:val="20"/>
          <w:szCs w:val="20"/>
        </w:rPr>
      </w:pPr>
      <w:r w:rsidRPr="003C6B0B">
        <w:rPr>
          <w:rFonts w:ascii="Times New Roman" w:hAnsi="Times New Roman" w:cs="Times New Roman"/>
          <w:b/>
          <w:sz w:val="20"/>
          <w:szCs w:val="20"/>
        </w:rPr>
        <w:t xml:space="preserve">Project </w:t>
      </w:r>
      <w:r w:rsidR="009C4C9A" w:rsidRPr="003C6B0B">
        <w:rPr>
          <w:rFonts w:ascii="Times New Roman" w:hAnsi="Times New Roman" w:cs="Times New Roman"/>
          <w:b/>
          <w:sz w:val="20"/>
          <w:szCs w:val="20"/>
        </w:rPr>
        <w:t>Environment:</w:t>
      </w:r>
      <w:r w:rsidR="00347423" w:rsidRPr="003C6B0B">
        <w:rPr>
          <w:rFonts w:ascii="Times New Roman" w:hAnsi="Times New Roman" w:cs="Times New Roman"/>
          <w:sz w:val="20"/>
          <w:szCs w:val="20"/>
        </w:rPr>
        <w:t xml:space="preserve"> ETL, Pig, Hive, HDFS, MapReduce, </w:t>
      </w:r>
      <w:proofErr w:type="spellStart"/>
      <w:r w:rsidR="00347423" w:rsidRPr="003C6B0B">
        <w:rPr>
          <w:rFonts w:ascii="Times New Roman" w:hAnsi="Times New Roman" w:cs="Times New Roman"/>
          <w:sz w:val="20"/>
          <w:szCs w:val="20"/>
        </w:rPr>
        <w:t>Sqoop</w:t>
      </w:r>
      <w:proofErr w:type="spellEnd"/>
      <w:r w:rsidR="00347423" w:rsidRPr="003C6B0B">
        <w:rPr>
          <w:rFonts w:ascii="Times New Roman" w:hAnsi="Times New Roman" w:cs="Times New Roman"/>
          <w:sz w:val="20"/>
          <w:szCs w:val="20"/>
        </w:rPr>
        <w:t xml:space="preserve">, Storm, Spark, Kafka, Yarn, </w:t>
      </w:r>
      <w:proofErr w:type="spellStart"/>
      <w:r w:rsidR="00347423" w:rsidRPr="003C6B0B">
        <w:rPr>
          <w:rFonts w:ascii="Times New Roman" w:hAnsi="Times New Roman" w:cs="Times New Roman"/>
          <w:sz w:val="20"/>
          <w:szCs w:val="20"/>
        </w:rPr>
        <w:t>Oozie</w:t>
      </w:r>
      <w:proofErr w:type="spellEnd"/>
      <w:r w:rsidR="00347423" w:rsidRPr="003C6B0B">
        <w:rPr>
          <w:rFonts w:ascii="Times New Roman" w:hAnsi="Times New Roman" w:cs="Times New Roman"/>
          <w:sz w:val="20"/>
          <w:szCs w:val="20"/>
        </w:rPr>
        <w:t xml:space="preserve">, Zookeeper, SQL, Hadoop, </w:t>
      </w:r>
      <w:proofErr w:type="spellStart"/>
      <w:r w:rsidR="00347423" w:rsidRPr="003C6B0B">
        <w:rPr>
          <w:rFonts w:ascii="Times New Roman" w:hAnsi="Times New Roman" w:cs="Times New Roman"/>
          <w:sz w:val="20"/>
          <w:szCs w:val="20"/>
        </w:rPr>
        <w:t>HiveQL</w:t>
      </w:r>
      <w:proofErr w:type="spellEnd"/>
      <w:r w:rsidR="00347423" w:rsidRPr="003C6B0B">
        <w:rPr>
          <w:rFonts w:ascii="Times New Roman" w:hAnsi="Times New Roman" w:cs="Times New Roman"/>
          <w:sz w:val="20"/>
          <w:szCs w:val="20"/>
        </w:rPr>
        <w:t>, HQL.</w:t>
      </w:r>
    </w:p>
    <w:p w14:paraId="7D899DEF" w14:textId="237CDD66" w:rsidR="009C4C9A" w:rsidRPr="003C6B0B" w:rsidRDefault="009C4C9A" w:rsidP="00BF4C40">
      <w:pPr>
        <w:pStyle w:val="NoSpacing"/>
        <w:rPr>
          <w:rFonts w:ascii="Times New Roman" w:hAnsi="Times New Roman" w:cs="Times New Roman"/>
          <w:b/>
          <w:sz w:val="20"/>
          <w:szCs w:val="20"/>
        </w:rPr>
      </w:pPr>
    </w:p>
    <w:p w14:paraId="106C8474" w14:textId="77777777" w:rsidR="009C4C9A" w:rsidRPr="003C6B0B" w:rsidRDefault="009C4C9A" w:rsidP="00BF4C40">
      <w:pPr>
        <w:pStyle w:val="NoSpacing"/>
        <w:rPr>
          <w:rFonts w:ascii="Times New Roman" w:hAnsi="Times New Roman" w:cs="Times New Roman"/>
          <w:b/>
          <w:sz w:val="20"/>
          <w:szCs w:val="20"/>
        </w:rPr>
      </w:pPr>
      <w:r w:rsidRPr="003C6B0B">
        <w:rPr>
          <w:rFonts w:ascii="Times New Roman" w:hAnsi="Times New Roman" w:cs="Times New Roman"/>
          <w:b/>
          <w:sz w:val="20"/>
          <w:szCs w:val="20"/>
        </w:rPr>
        <w:t xml:space="preserve">Contribution: </w:t>
      </w:r>
    </w:p>
    <w:p w14:paraId="7EA3D7F2" w14:textId="074C277C" w:rsidR="00E5409E" w:rsidRPr="003C6B0B" w:rsidRDefault="00E5409E" w:rsidP="00687944">
      <w:pPr>
        <w:pStyle w:val="NoSpacing"/>
        <w:numPr>
          <w:ilvl w:val="0"/>
          <w:numId w:val="20"/>
        </w:numPr>
        <w:ind w:left="360"/>
        <w:rPr>
          <w:rFonts w:ascii="Times New Roman" w:hAnsi="Times New Roman" w:cs="Times New Roman"/>
          <w:sz w:val="20"/>
          <w:szCs w:val="20"/>
        </w:rPr>
      </w:pPr>
      <w:r w:rsidRPr="003C6B0B">
        <w:rPr>
          <w:rFonts w:ascii="Times New Roman" w:hAnsi="Times New Roman" w:cs="Times New Roman"/>
          <w:sz w:val="20"/>
          <w:szCs w:val="20"/>
        </w:rPr>
        <w:t>Performed data manipulations using various</w:t>
      </w:r>
      <w:r w:rsidR="0097430C" w:rsidRPr="003C6B0B">
        <w:rPr>
          <w:rFonts w:ascii="Times New Roman" w:hAnsi="Times New Roman" w:cs="Times New Roman"/>
          <w:sz w:val="20"/>
          <w:szCs w:val="20"/>
        </w:rPr>
        <w:t xml:space="preserve"> Pentaho/</w:t>
      </w:r>
      <w:r w:rsidRPr="003C6B0B">
        <w:rPr>
          <w:rFonts w:ascii="Times New Roman" w:hAnsi="Times New Roman" w:cs="Times New Roman"/>
          <w:sz w:val="20"/>
          <w:szCs w:val="20"/>
        </w:rPr>
        <w:t xml:space="preserve"> </w:t>
      </w:r>
      <w:proofErr w:type="spellStart"/>
      <w:r w:rsidRPr="003C6B0B">
        <w:rPr>
          <w:rFonts w:ascii="Times New Roman" w:hAnsi="Times New Roman" w:cs="Times New Roman"/>
          <w:sz w:val="20"/>
          <w:szCs w:val="20"/>
        </w:rPr>
        <w:t>Talend</w:t>
      </w:r>
      <w:proofErr w:type="spellEnd"/>
      <w:r w:rsidRPr="003C6B0B">
        <w:rPr>
          <w:rFonts w:ascii="Times New Roman" w:hAnsi="Times New Roman" w:cs="Times New Roman"/>
          <w:sz w:val="20"/>
          <w:szCs w:val="20"/>
        </w:rPr>
        <w:t xml:space="preserve"> components like </w:t>
      </w:r>
      <w:proofErr w:type="spellStart"/>
      <w:r w:rsidRPr="003C6B0B">
        <w:rPr>
          <w:rFonts w:ascii="Times New Roman" w:hAnsi="Times New Roman" w:cs="Times New Roman"/>
          <w:sz w:val="20"/>
          <w:szCs w:val="20"/>
        </w:rPr>
        <w:t>tMap</w:t>
      </w:r>
      <w:proofErr w:type="spellEnd"/>
      <w:r w:rsidRPr="003C6B0B">
        <w:rPr>
          <w:rFonts w:ascii="Times New Roman" w:hAnsi="Times New Roman" w:cs="Times New Roman"/>
          <w:sz w:val="20"/>
          <w:szCs w:val="20"/>
        </w:rPr>
        <w:t xml:space="preserve">, </w:t>
      </w:r>
      <w:proofErr w:type="spellStart"/>
      <w:r w:rsidRPr="003C6B0B">
        <w:rPr>
          <w:rFonts w:ascii="Times New Roman" w:hAnsi="Times New Roman" w:cs="Times New Roman"/>
          <w:sz w:val="20"/>
          <w:szCs w:val="20"/>
        </w:rPr>
        <w:t>tJavarow</w:t>
      </w:r>
      <w:proofErr w:type="spellEnd"/>
      <w:r w:rsidRPr="003C6B0B">
        <w:rPr>
          <w:rFonts w:ascii="Times New Roman" w:hAnsi="Times New Roman" w:cs="Times New Roman"/>
          <w:sz w:val="20"/>
          <w:szCs w:val="20"/>
        </w:rPr>
        <w:t xml:space="preserve">, </w:t>
      </w:r>
      <w:proofErr w:type="spellStart"/>
      <w:r w:rsidRPr="003C6B0B">
        <w:rPr>
          <w:rFonts w:ascii="Times New Roman" w:hAnsi="Times New Roman" w:cs="Times New Roman"/>
          <w:sz w:val="20"/>
          <w:szCs w:val="20"/>
        </w:rPr>
        <w:t>tjava</w:t>
      </w:r>
      <w:proofErr w:type="spellEnd"/>
    </w:p>
    <w:p w14:paraId="359C6C1E" w14:textId="1CD489AB" w:rsidR="00EC4F37" w:rsidRPr="00EC4F37" w:rsidRDefault="00EC4F37" w:rsidP="00EC4F37">
      <w:pPr>
        <w:pStyle w:val="NoSpacing"/>
        <w:numPr>
          <w:ilvl w:val="0"/>
          <w:numId w:val="25"/>
        </w:numPr>
        <w:rPr>
          <w:rFonts w:ascii="Times New Roman" w:hAnsi="Times New Roman" w:cs="Times New Roman"/>
          <w:sz w:val="20"/>
          <w:szCs w:val="20"/>
        </w:rPr>
      </w:pPr>
      <w:r w:rsidRPr="00EC4F37">
        <w:rPr>
          <w:rFonts w:ascii="Times New Roman" w:eastAsia="Times New Roman" w:hAnsi="Times New Roman" w:cs="Times New Roman"/>
          <w:color w:val="222222"/>
          <w:sz w:val="20"/>
          <w:szCs w:val="20"/>
        </w:rPr>
        <w:t>Worked as a Data Engineer to help form a cloud based big data engineering</w:t>
      </w:r>
      <w:r>
        <w:rPr>
          <w:rFonts w:ascii="Times New Roman" w:eastAsia="Times New Roman" w:hAnsi="Times New Roman" w:cs="Times New Roman"/>
          <w:color w:val="222222"/>
          <w:sz w:val="20"/>
          <w:szCs w:val="20"/>
        </w:rPr>
        <w:t xml:space="preserve"> team</w:t>
      </w:r>
      <w:r w:rsidRPr="00EC4F37">
        <w:rPr>
          <w:rFonts w:ascii="Times New Roman" w:eastAsia="Times New Roman" w:hAnsi="Times New Roman" w:cs="Times New Roman"/>
          <w:color w:val="222222"/>
          <w:sz w:val="20"/>
          <w:szCs w:val="20"/>
        </w:rPr>
        <w:t xml:space="preserve"> to deliver platform automation and security. </w:t>
      </w:r>
    </w:p>
    <w:p w14:paraId="2B12E855" w14:textId="77777777" w:rsidR="00EC4F37" w:rsidRPr="00EC4F37" w:rsidRDefault="00EC4F37" w:rsidP="00EC4F37">
      <w:pPr>
        <w:pStyle w:val="NoSpacing"/>
        <w:numPr>
          <w:ilvl w:val="0"/>
          <w:numId w:val="25"/>
        </w:numPr>
        <w:rPr>
          <w:rFonts w:ascii="Times New Roman" w:hAnsi="Times New Roman" w:cs="Times New Roman"/>
          <w:sz w:val="20"/>
          <w:szCs w:val="20"/>
        </w:rPr>
      </w:pPr>
      <w:r w:rsidRPr="00EC4F37">
        <w:rPr>
          <w:rFonts w:ascii="Times New Roman" w:eastAsia="Times New Roman" w:hAnsi="Times New Roman" w:cs="Times New Roman"/>
          <w:color w:val="222222"/>
          <w:sz w:val="20"/>
          <w:szCs w:val="20"/>
        </w:rPr>
        <w:t>Built data workflows by using AWS EMR, Spark, Spark SQL, Scala, and Python</w:t>
      </w:r>
    </w:p>
    <w:p w14:paraId="0F67DE46" w14:textId="77777777" w:rsidR="00EC4F37" w:rsidRPr="00EC4F37" w:rsidRDefault="00EC4F37" w:rsidP="00EC4F37">
      <w:pPr>
        <w:pStyle w:val="NoSpacing"/>
        <w:numPr>
          <w:ilvl w:val="0"/>
          <w:numId w:val="25"/>
        </w:numPr>
        <w:rPr>
          <w:rFonts w:ascii="Times New Roman" w:hAnsi="Times New Roman" w:cs="Times New Roman"/>
          <w:sz w:val="20"/>
          <w:szCs w:val="20"/>
        </w:rPr>
      </w:pPr>
      <w:r w:rsidRPr="00EC4F37">
        <w:rPr>
          <w:rFonts w:ascii="Times New Roman" w:eastAsia="Times New Roman" w:hAnsi="Times New Roman" w:cs="Times New Roman"/>
          <w:color w:val="222222"/>
          <w:sz w:val="20"/>
          <w:szCs w:val="20"/>
        </w:rPr>
        <w:t>Configured and installed tools with a highly available architecture</w:t>
      </w:r>
    </w:p>
    <w:p w14:paraId="1EC6CB4B" w14:textId="77777777" w:rsidR="00EC4F37" w:rsidRPr="00EC4F37" w:rsidRDefault="00EC4F37" w:rsidP="00EC4F37">
      <w:pPr>
        <w:pStyle w:val="NoSpacing"/>
        <w:numPr>
          <w:ilvl w:val="0"/>
          <w:numId w:val="25"/>
        </w:numPr>
        <w:rPr>
          <w:rFonts w:ascii="Times New Roman" w:hAnsi="Times New Roman" w:cs="Times New Roman"/>
          <w:sz w:val="20"/>
          <w:szCs w:val="20"/>
        </w:rPr>
      </w:pPr>
      <w:r w:rsidRPr="00EC4F37">
        <w:rPr>
          <w:rFonts w:ascii="Times New Roman" w:eastAsia="Times New Roman" w:hAnsi="Times New Roman" w:cs="Times New Roman"/>
          <w:color w:val="222222"/>
          <w:sz w:val="20"/>
          <w:szCs w:val="20"/>
        </w:rPr>
        <w:t> Designed, reviewed and fixed security vulnerabilities at network/subnet/security groups level</w:t>
      </w:r>
    </w:p>
    <w:p w14:paraId="4B71C800" w14:textId="77777777" w:rsidR="00EC4F37" w:rsidRPr="00EC4F37" w:rsidRDefault="00EC4F37" w:rsidP="00EC4F37">
      <w:pPr>
        <w:pStyle w:val="NoSpacing"/>
        <w:numPr>
          <w:ilvl w:val="0"/>
          <w:numId w:val="25"/>
        </w:numPr>
        <w:rPr>
          <w:rFonts w:ascii="Times New Roman" w:hAnsi="Times New Roman" w:cs="Times New Roman"/>
          <w:sz w:val="20"/>
          <w:szCs w:val="20"/>
        </w:rPr>
      </w:pPr>
      <w:r w:rsidRPr="00EC4F37">
        <w:rPr>
          <w:rFonts w:ascii="Times New Roman" w:eastAsia="Times New Roman" w:hAnsi="Times New Roman" w:cs="Times New Roman"/>
          <w:color w:val="222222"/>
          <w:sz w:val="20"/>
          <w:szCs w:val="20"/>
        </w:rPr>
        <w:t>Created security standardized templates including password management strategy and implementation</w:t>
      </w:r>
    </w:p>
    <w:p w14:paraId="671273FA" w14:textId="77777777" w:rsidR="00EC4F37" w:rsidRPr="00EC4F37" w:rsidRDefault="00EC4F37" w:rsidP="00EC4F37">
      <w:pPr>
        <w:pStyle w:val="NoSpacing"/>
        <w:numPr>
          <w:ilvl w:val="0"/>
          <w:numId w:val="25"/>
        </w:numPr>
        <w:rPr>
          <w:rFonts w:ascii="Times New Roman" w:hAnsi="Times New Roman" w:cs="Times New Roman"/>
          <w:sz w:val="20"/>
          <w:szCs w:val="20"/>
        </w:rPr>
      </w:pPr>
      <w:r w:rsidRPr="00EC4F37">
        <w:rPr>
          <w:rFonts w:ascii="Times New Roman" w:eastAsia="Times New Roman" w:hAnsi="Times New Roman" w:cs="Times New Roman"/>
          <w:color w:val="222222"/>
          <w:sz w:val="20"/>
          <w:szCs w:val="20"/>
        </w:rPr>
        <w:t> Installed custom software and automated installation process</w:t>
      </w:r>
    </w:p>
    <w:p w14:paraId="49F81EB4" w14:textId="77777777" w:rsidR="00EC4F37" w:rsidRPr="00EC4F37" w:rsidRDefault="00EC4F37" w:rsidP="00EC4F37">
      <w:pPr>
        <w:pStyle w:val="NoSpacing"/>
        <w:numPr>
          <w:ilvl w:val="0"/>
          <w:numId w:val="25"/>
        </w:numPr>
        <w:rPr>
          <w:rFonts w:ascii="Times New Roman" w:hAnsi="Times New Roman" w:cs="Times New Roman"/>
          <w:sz w:val="20"/>
          <w:szCs w:val="20"/>
        </w:rPr>
      </w:pPr>
      <w:r w:rsidRPr="00EC4F37">
        <w:rPr>
          <w:rFonts w:ascii="Times New Roman" w:eastAsia="Times New Roman" w:hAnsi="Times New Roman" w:cs="Times New Roman"/>
          <w:color w:val="222222"/>
          <w:sz w:val="20"/>
          <w:szCs w:val="20"/>
        </w:rPr>
        <w:t>Optimized Redshift database for optimal performance</w:t>
      </w:r>
    </w:p>
    <w:p w14:paraId="4EBEB3E9" w14:textId="77777777" w:rsidR="00EC4F37" w:rsidRPr="00EC4F37" w:rsidRDefault="00EC4F37" w:rsidP="00EC4F37">
      <w:pPr>
        <w:pStyle w:val="NoSpacing"/>
        <w:numPr>
          <w:ilvl w:val="0"/>
          <w:numId w:val="25"/>
        </w:numPr>
        <w:rPr>
          <w:rFonts w:ascii="Times New Roman" w:hAnsi="Times New Roman" w:cs="Times New Roman"/>
          <w:sz w:val="20"/>
          <w:szCs w:val="20"/>
        </w:rPr>
      </w:pPr>
      <w:r w:rsidRPr="00EC4F37">
        <w:rPr>
          <w:rFonts w:ascii="Times New Roman" w:eastAsia="Times New Roman" w:hAnsi="Times New Roman" w:cs="Times New Roman"/>
          <w:color w:val="222222"/>
          <w:sz w:val="20"/>
          <w:szCs w:val="20"/>
        </w:rPr>
        <w:t xml:space="preserve">Expert knowledge of AWS EMR, Spark, Scala, Hadoop, </w:t>
      </w:r>
      <w:proofErr w:type="spellStart"/>
      <w:r w:rsidRPr="00EC4F37">
        <w:rPr>
          <w:rFonts w:ascii="Times New Roman" w:eastAsia="Times New Roman" w:hAnsi="Times New Roman" w:cs="Times New Roman"/>
          <w:color w:val="222222"/>
          <w:sz w:val="20"/>
          <w:szCs w:val="20"/>
        </w:rPr>
        <w:t>HortonWorks</w:t>
      </w:r>
      <w:proofErr w:type="spellEnd"/>
      <w:r w:rsidRPr="00EC4F37">
        <w:rPr>
          <w:rFonts w:ascii="Times New Roman" w:eastAsia="Times New Roman" w:hAnsi="Times New Roman" w:cs="Times New Roman"/>
          <w:color w:val="222222"/>
          <w:sz w:val="20"/>
          <w:szCs w:val="20"/>
        </w:rPr>
        <w:t>, S3, RedShift</w:t>
      </w:r>
    </w:p>
    <w:p w14:paraId="0508C74B" w14:textId="77777777" w:rsidR="00EC4F37" w:rsidRPr="00EC4F37" w:rsidRDefault="00EC4F37" w:rsidP="00EC4F37">
      <w:pPr>
        <w:pStyle w:val="NoSpacing"/>
        <w:numPr>
          <w:ilvl w:val="0"/>
          <w:numId w:val="25"/>
        </w:numPr>
        <w:rPr>
          <w:rFonts w:ascii="Times New Roman" w:hAnsi="Times New Roman" w:cs="Times New Roman"/>
          <w:sz w:val="20"/>
          <w:szCs w:val="20"/>
        </w:rPr>
      </w:pPr>
      <w:r w:rsidRPr="00EC4F37">
        <w:rPr>
          <w:rFonts w:ascii="Times New Roman" w:eastAsia="Times New Roman" w:hAnsi="Times New Roman" w:cs="Times New Roman"/>
          <w:color w:val="222222"/>
          <w:sz w:val="20"/>
          <w:szCs w:val="20"/>
        </w:rPr>
        <w:t xml:space="preserve">Expert level knowledge of Linux/Unix, PowerShell, </w:t>
      </w:r>
      <w:r w:rsidRPr="00EC4F37">
        <w:rPr>
          <w:rFonts w:ascii="Times New Roman" w:eastAsia="Times New Roman" w:hAnsi="Times New Roman" w:cs="Times New Roman"/>
          <w:color w:val="000000"/>
          <w:sz w:val="20"/>
          <w:szCs w:val="20"/>
        </w:rPr>
        <w:t>network security architecture and database tuning</w:t>
      </w:r>
    </w:p>
    <w:p w14:paraId="3CD22CF6" w14:textId="77777777" w:rsidR="00EC4F37" w:rsidRPr="00EC4F37" w:rsidRDefault="00EC4F37" w:rsidP="00EC4F37">
      <w:pPr>
        <w:pStyle w:val="NoSpacing"/>
        <w:numPr>
          <w:ilvl w:val="0"/>
          <w:numId w:val="25"/>
        </w:numPr>
        <w:rPr>
          <w:rFonts w:ascii="Times New Roman" w:hAnsi="Times New Roman" w:cs="Times New Roman"/>
          <w:sz w:val="20"/>
          <w:szCs w:val="20"/>
        </w:rPr>
      </w:pPr>
      <w:r w:rsidRPr="00EC4F37">
        <w:rPr>
          <w:rFonts w:ascii="Times New Roman" w:eastAsia="Times New Roman" w:hAnsi="Times New Roman" w:cs="Times New Roman"/>
          <w:color w:val="000000"/>
          <w:sz w:val="20"/>
          <w:szCs w:val="20"/>
        </w:rPr>
        <w:t>Strong communication and teaching skill to train teams with proven problem solving and critical thinking skills</w:t>
      </w:r>
    </w:p>
    <w:p w14:paraId="59991B82" w14:textId="537A8A16" w:rsidR="00EC4F37" w:rsidRPr="00EC4F37" w:rsidRDefault="00EC4F37" w:rsidP="00EC4F37">
      <w:pPr>
        <w:pStyle w:val="NoSpacing"/>
        <w:numPr>
          <w:ilvl w:val="0"/>
          <w:numId w:val="25"/>
        </w:numPr>
        <w:rPr>
          <w:rFonts w:ascii="Times New Roman" w:hAnsi="Times New Roman" w:cs="Times New Roman"/>
          <w:sz w:val="20"/>
          <w:szCs w:val="20"/>
        </w:rPr>
      </w:pPr>
      <w:r w:rsidRPr="00EC4F37">
        <w:rPr>
          <w:rFonts w:ascii="Times New Roman" w:eastAsia="Times New Roman" w:hAnsi="Times New Roman" w:cs="Times New Roman"/>
          <w:color w:val="222222"/>
          <w:sz w:val="20"/>
          <w:szCs w:val="20"/>
        </w:rPr>
        <w:t xml:space="preserve">Worked as a Data Engineer to help form a cloud based big data engineering team to deliver platform automation and security. </w:t>
      </w:r>
    </w:p>
    <w:p w14:paraId="4C5A51C6" w14:textId="77777777" w:rsidR="00EC4F37" w:rsidRPr="00EC4F37" w:rsidRDefault="00EC4F37" w:rsidP="00EC4F37">
      <w:pPr>
        <w:pStyle w:val="NoSpacing"/>
        <w:numPr>
          <w:ilvl w:val="0"/>
          <w:numId w:val="25"/>
        </w:numPr>
        <w:rPr>
          <w:rFonts w:ascii="Times New Roman" w:hAnsi="Times New Roman" w:cs="Times New Roman"/>
          <w:sz w:val="20"/>
          <w:szCs w:val="20"/>
        </w:rPr>
      </w:pPr>
      <w:r w:rsidRPr="00EC4F37">
        <w:rPr>
          <w:rFonts w:ascii="Times New Roman" w:eastAsia="Times New Roman" w:hAnsi="Times New Roman" w:cs="Times New Roman"/>
          <w:color w:val="222222"/>
          <w:sz w:val="20"/>
          <w:szCs w:val="20"/>
        </w:rPr>
        <w:t>Built data workflows by using AWS EMR, Spark, Spark SQL, Scala, and Python</w:t>
      </w:r>
    </w:p>
    <w:p w14:paraId="4000001B" w14:textId="77777777" w:rsidR="00EC4F37" w:rsidRPr="00EC4F37" w:rsidRDefault="00EC4F37" w:rsidP="00EC4F37">
      <w:pPr>
        <w:pStyle w:val="NoSpacing"/>
        <w:numPr>
          <w:ilvl w:val="0"/>
          <w:numId w:val="25"/>
        </w:numPr>
        <w:rPr>
          <w:rFonts w:ascii="Times New Roman" w:hAnsi="Times New Roman" w:cs="Times New Roman"/>
          <w:sz w:val="20"/>
          <w:szCs w:val="20"/>
        </w:rPr>
      </w:pPr>
      <w:r w:rsidRPr="00EC4F37">
        <w:rPr>
          <w:rFonts w:ascii="Times New Roman" w:eastAsia="Times New Roman" w:hAnsi="Times New Roman" w:cs="Times New Roman"/>
          <w:color w:val="222222"/>
          <w:sz w:val="20"/>
          <w:szCs w:val="20"/>
        </w:rPr>
        <w:t>Configured and installed tools with a highly available architecture</w:t>
      </w:r>
    </w:p>
    <w:p w14:paraId="5B10EA38" w14:textId="77777777" w:rsidR="00EC4F37" w:rsidRPr="00EC4F37" w:rsidRDefault="00EC4F37" w:rsidP="00EC4F37">
      <w:pPr>
        <w:pStyle w:val="NoSpacing"/>
        <w:numPr>
          <w:ilvl w:val="0"/>
          <w:numId w:val="25"/>
        </w:numPr>
        <w:rPr>
          <w:rFonts w:ascii="Times New Roman" w:hAnsi="Times New Roman" w:cs="Times New Roman"/>
          <w:sz w:val="20"/>
          <w:szCs w:val="20"/>
        </w:rPr>
      </w:pPr>
      <w:r w:rsidRPr="00EC4F37">
        <w:rPr>
          <w:rFonts w:ascii="Times New Roman" w:eastAsia="Times New Roman" w:hAnsi="Times New Roman" w:cs="Times New Roman"/>
          <w:color w:val="222222"/>
          <w:sz w:val="20"/>
          <w:szCs w:val="20"/>
        </w:rPr>
        <w:t> Designed, reviewed and fixed security vulnerabilities at network/subnet/security groups level</w:t>
      </w:r>
    </w:p>
    <w:p w14:paraId="32F63B17" w14:textId="77777777" w:rsidR="00EC4F37" w:rsidRPr="00EC4F37" w:rsidRDefault="00EC4F37" w:rsidP="00EC4F37">
      <w:pPr>
        <w:pStyle w:val="NoSpacing"/>
        <w:numPr>
          <w:ilvl w:val="0"/>
          <w:numId w:val="25"/>
        </w:numPr>
        <w:rPr>
          <w:rFonts w:ascii="Times New Roman" w:hAnsi="Times New Roman" w:cs="Times New Roman"/>
          <w:sz w:val="20"/>
          <w:szCs w:val="20"/>
        </w:rPr>
      </w:pPr>
      <w:r w:rsidRPr="00EC4F37">
        <w:rPr>
          <w:rFonts w:ascii="Times New Roman" w:eastAsia="Times New Roman" w:hAnsi="Times New Roman" w:cs="Times New Roman"/>
          <w:color w:val="222222"/>
          <w:sz w:val="20"/>
          <w:szCs w:val="20"/>
        </w:rPr>
        <w:t>Created security standardized templates including password management strategy and implementation</w:t>
      </w:r>
    </w:p>
    <w:p w14:paraId="2B45A58B" w14:textId="77777777" w:rsidR="00EC4F37" w:rsidRPr="00EC4F37" w:rsidRDefault="00EC4F37" w:rsidP="00EC4F37">
      <w:pPr>
        <w:pStyle w:val="NoSpacing"/>
        <w:numPr>
          <w:ilvl w:val="0"/>
          <w:numId w:val="25"/>
        </w:numPr>
        <w:rPr>
          <w:rFonts w:ascii="Times New Roman" w:hAnsi="Times New Roman" w:cs="Times New Roman"/>
          <w:sz w:val="20"/>
          <w:szCs w:val="20"/>
        </w:rPr>
      </w:pPr>
      <w:r w:rsidRPr="00EC4F37">
        <w:rPr>
          <w:rFonts w:ascii="Times New Roman" w:eastAsia="Times New Roman" w:hAnsi="Times New Roman" w:cs="Times New Roman"/>
          <w:color w:val="222222"/>
          <w:sz w:val="20"/>
          <w:szCs w:val="20"/>
        </w:rPr>
        <w:t> Installed custom software and automated installation process</w:t>
      </w:r>
    </w:p>
    <w:p w14:paraId="29EC8436" w14:textId="77777777" w:rsidR="00EC4F37" w:rsidRPr="00EC4F37" w:rsidRDefault="00EC4F37" w:rsidP="00EC4F37">
      <w:pPr>
        <w:pStyle w:val="NoSpacing"/>
        <w:numPr>
          <w:ilvl w:val="0"/>
          <w:numId w:val="25"/>
        </w:numPr>
        <w:rPr>
          <w:rFonts w:ascii="Times New Roman" w:hAnsi="Times New Roman" w:cs="Times New Roman"/>
          <w:sz w:val="20"/>
          <w:szCs w:val="20"/>
        </w:rPr>
      </w:pPr>
      <w:r w:rsidRPr="00EC4F37">
        <w:rPr>
          <w:rFonts w:ascii="Times New Roman" w:eastAsia="Times New Roman" w:hAnsi="Times New Roman" w:cs="Times New Roman"/>
          <w:color w:val="222222"/>
          <w:sz w:val="20"/>
          <w:szCs w:val="20"/>
        </w:rPr>
        <w:t>Optimized Redshift database for optimal performance</w:t>
      </w:r>
    </w:p>
    <w:p w14:paraId="7198E6BA" w14:textId="77777777" w:rsidR="00EC4F37" w:rsidRPr="00EC4F37" w:rsidRDefault="00EC4F37" w:rsidP="00EC4F37">
      <w:pPr>
        <w:pStyle w:val="NoSpacing"/>
        <w:numPr>
          <w:ilvl w:val="0"/>
          <w:numId w:val="25"/>
        </w:numPr>
        <w:rPr>
          <w:rFonts w:ascii="Times New Roman" w:hAnsi="Times New Roman" w:cs="Times New Roman"/>
          <w:sz w:val="20"/>
          <w:szCs w:val="20"/>
        </w:rPr>
      </w:pPr>
      <w:r w:rsidRPr="00EC4F37">
        <w:rPr>
          <w:rFonts w:ascii="Times New Roman" w:eastAsia="Times New Roman" w:hAnsi="Times New Roman" w:cs="Times New Roman"/>
          <w:color w:val="222222"/>
          <w:sz w:val="20"/>
          <w:szCs w:val="20"/>
        </w:rPr>
        <w:t xml:space="preserve">Expert knowledge of AWS EMR, Spark, Scala, Hadoop, </w:t>
      </w:r>
      <w:proofErr w:type="spellStart"/>
      <w:r w:rsidRPr="00EC4F37">
        <w:rPr>
          <w:rFonts w:ascii="Times New Roman" w:eastAsia="Times New Roman" w:hAnsi="Times New Roman" w:cs="Times New Roman"/>
          <w:color w:val="222222"/>
          <w:sz w:val="20"/>
          <w:szCs w:val="20"/>
        </w:rPr>
        <w:t>HortonWorks</w:t>
      </w:r>
      <w:proofErr w:type="spellEnd"/>
      <w:r w:rsidRPr="00EC4F37">
        <w:rPr>
          <w:rFonts w:ascii="Times New Roman" w:eastAsia="Times New Roman" w:hAnsi="Times New Roman" w:cs="Times New Roman"/>
          <w:color w:val="222222"/>
          <w:sz w:val="20"/>
          <w:szCs w:val="20"/>
        </w:rPr>
        <w:t>, S3, RedShift</w:t>
      </w:r>
    </w:p>
    <w:p w14:paraId="11D868FB" w14:textId="77777777" w:rsidR="00EC4F37" w:rsidRPr="00EC4F37" w:rsidRDefault="00EC4F37" w:rsidP="00EC4F37">
      <w:pPr>
        <w:pStyle w:val="NoSpacing"/>
        <w:numPr>
          <w:ilvl w:val="0"/>
          <w:numId w:val="25"/>
        </w:numPr>
        <w:rPr>
          <w:rFonts w:ascii="Times New Roman" w:hAnsi="Times New Roman" w:cs="Times New Roman"/>
          <w:sz w:val="20"/>
          <w:szCs w:val="20"/>
        </w:rPr>
      </w:pPr>
      <w:r w:rsidRPr="00EC4F37">
        <w:rPr>
          <w:rFonts w:ascii="Times New Roman" w:eastAsia="Times New Roman" w:hAnsi="Times New Roman" w:cs="Times New Roman"/>
          <w:color w:val="222222"/>
          <w:sz w:val="20"/>
          <w:szCs w:val="20"/>
        </w:rPr>
        <w:t xml:space="preserve">Expert level knowledge of Linux/Unix, PowerShell, </w:t>
      </w:r>
      <w:r w:rsidRPr="00EC4F37">
        <w:rPr>
          <w:rFonts w:ascii="Times New Roman" w:eastAsia="Times New Roman" w:hAnsi="Times New Roman" w:cs="Times New Roman"/>
          <w:color w:val="000000"/>
          <w:sz w:val="20"/>
          <w:szCs w:val="20"/>
        </w:rPr>
        <w:t>network security architecture and database tuning</w:t>
      </w:r>
    </w:p>
    <w:p w14:paraId="49930FF7" w14:textId="6ABACDB9" w:rsidR="00EC4F37" w:rsidRPr="00EC4F37" w:rsidRDefault="00EC4F37" w:rsidP="00EC4F37">
      <w:pPr>
        <w:pStyle w:val="NoSpacing"/>
        <w:numPr>
          <w:ilvl w:val="0"/>
          <w:numId w:val="25"/>
        </w:numPr>
        <w:rPr>
          <w:rFonts w:ascii="Times New Roman" w:hAnsi="Times New Roman" w:cs="Times New Roman"/>
          <w:sz w:val="20"/>
          <w:szCs w:val="20"/>
        </w:rPr>
      </w:pPr>
      <w:r w:rsidRPr="00EC4F37">
        <w:rPr>
          <w:rFonts w:ascii="Times New Roman" w:eastAsia="Times New Roman" w:hAnsi="Times New Roman" w:cs="Times New Roman"/>
          <w:color w:val="000000"/>
          <w:sz w:val="20"/>
          <w:szCs w:val="20"/>
        </w:rPr>
        <w:t>Strong communication and teaching skill to train teams with proven problem solving and critical thinking skills</w:t>
      </w:r>
    </w:p>
    <w:p w14:paraId="6EA056A6" w14:textId="77777777" w:rsidR="00E5409E" w:rsidRPr="003C6B0B" w:rsidRDefault="00E5409E" w:rsidP="00687944">
      <w:pPr>
        <w:pStyle w:val="NoSpacing"/>
        <w:numPr>
          <w:ilvl w:val="0"/>
          <w:numId w:val="20"/>
        </w:numPr>
        <w:ind w:left="360"/>
        <w:rPr>
          <w:rFonts w:ascii="Times New Roman" w:hAnsi="Times New Roman" w:cs="Times New Roman"/>
          <w:sz w:val="20"/>
          <w:szCs w:val="20"/>
        </w:rPr>
      </w:pPr>
      <w:r w:rsidRPr="003C6B0B">
        <w:rPr>
          <w:rFonts w:ascii="Times New Roman" w:hAnsi="Times New Roman" w:cs="Times New Roman"/>
          <w:sz w:val="20"/>
          <w:szCs w:val="20"/>
        </w:rPr>
        <w:t xml:space="preserve">Worked on dashboard designs, architect, </w:t>
      </w:r>
      <w:proofErr w:type="gramStart"/>
      <w:r w:rsidRPr="003C6B0B">
        <w:rPr>
          <w:rFonts w:ascii="Times New Roman" w:hAnsi="Times New Roman" w:cs="Times New Roman"/>
          <w:sz w:val="20"/>
          <w:szCs w:val="20"/>
        </w:rPr>
        <w:t>design</w:t>
      </w:r>
      <w:proofErr w:type="gramEnd"/>
      <w:r w:rsidRPr="003C6B0B">
        <w:rPr>
          <w:rFonts w:ascii="Times New Roman" w:hAnsi="Times New Roman" w:cs="Times New Roman"/>
          <w:sz w:val="20"/>
          <w:szCs w:val="20"/>
        </w:rPr>
        <w:t xml:space="preserve"> and built Big Data solutions using Hive Hadoop.  </w:t>
      </w:r>
    </w:p>
    <w:p w14:paraId="7F38D3EC" w14:textId="77777777" w:rsidR="00E5409E" w:rsidRDefault="00E5409E" w:rsidP="00687944">
      <w:pPr>
        <w:pStyle w:val="NoSpacing"/>
        <w:numPr>
          <w:ilvl w:val="0"/>
          <w:numId w:val="20"/>
        </w:numPr>
        <w:ind w:left="360"/>
        <w:rPr>
          <w:rFonts w:ascii="Times New Roman" w:hAnsi="Times New Roman" w:cs="Times New Roman"/>
          <w:sz w:val="20"/>
          <w:szCs w:val="20"/>
        </w:rPr>
      </w:pPr>
      <w:r w:rsidRPr="003C6B0B">
        <w:rPr>
          <w:rFonts w:ascii="Times New Roman" w:hAnsi="Times New Roman" w:cs="Times New Roman"/>
          <w:sz w:val="20"/>
          <w:szCs w:val="20"/>
        </w:rPr>
        <w:t>Used Spark-Streaming APIs to perform necessary transformations and actions on the fly for building the common learner data model which gets the data from Kafka in near real time and Persists into Cassandra.</w:t>
      </w:r>
    </w:p>
    <w:p w14:paraId="4CEE4787" w14:textId="77777777" w:rsidR="00E51F83" w:rsidRDefault="00E51F83" w:rsidP="00E51F83">
      <w:pPr>
        <w:pStyle w:val="NoSpacing"/>
        <w:numPr>
          <w:ilvl w:val="0"/>
          <w:numId w:val="25"/>
        </w:numPr>
        <w:rPr>
          <w:rFonts w:ascii="Times New Roman" w:hAnsi="Times New Roman" w:cs="Times New Roman"/>
          <w:sz w:val="20"/>
          <w:szCs w:val="20"/>
        </w:rPr>
      </w:pPr>
      <w:r>
        <w:rPr>
          <w:rFonts w:ascii="Times New Roman" w:hAnsi="Times New Roman" w:cs="Times New Roman"/>
          <w:sz w:val="20"/>
          <w:szCs w:val="20"/>
        </w:rPr>
        <w:t xml:space="preserve">Worked with </w:t>
      </w:r>
      <w:proofErr w:type="spellStart"/>
      <w:r w:rsidRPr="00E51F83">
        <w:rPr>
          <w:rFonts w:ascii="Times New Roman" w:hAnsi="Times New Roman" w:cs="Times New Roman"/>
          <w:sz w:val="20"/>
          <w:szCs w:val="20"/>
        </w:rPr>
        <w:t>Informatica</w:t>
      </w:r>
      <w:proofErr w:type="spellEnd"/>
      <w:r w:rsidRPr="00E51F83">
        <w:rPr>
          <w:rFonts w:ascii="Times New Roman" w:hAnsi="Times New Roman" w:cs="Times New Roman"/>
          <w:sz w:val="20"/>
          <w:szCs w:val="20"/>
        </w:rPr>
        <w:t xml:space="preserve"> Cloud Data Integration </w:t>
      </w:r>
      <w:r>
        <w:rPr>
          <w:rFonts w:ascii="Times New Roman" w:hAnsi="Times New Roman" w:cs="Times New Roman"/>
          <w:sz w:val="20"/>
          <w:szCs w:val="20"/>
        </w:rPr>
        <w:t xml:space="preserve">to deliver </w:t>
      </w:r>
      <w:r w:rsidRPr="00E51F83">
        <w:rPr>
          <w:rFonts w:ascii="Times New Roman" w:hAnsi="Times New Roman" w:cs="Times New Roman"/>
          <w:sz w:val="20"/>
          <w:szCs w:val="20"/>
        </w:rPr>
        <w:t>accessible, trusted, and secure</w:t>
      </w:r>
      <w:r>
        <w:rPr>
          <w:rFonts w:ascii="Times New Roman" w:hAnsi="Times New Roman" w:cs="Times New Roman"/>
          <w:sz w:val="20"/>
          <w:szCs w:val="20"/>
        </w:rPr>
        <w:t>d</w:t>
      </w:r>
      <w:r w:rsidRPr="00E51F83">
        <w:rPr>
          <w:rFonts w:ascii="Times New Roman" w:hAnsi="Times New Roman" w:cs="Times New Roman"/>
          <w:sz w:val="20"/>
          <w:szCs w:val="20"/>
        </w:rPr>
        <w:t xml:space="preserve"> data to facilitate m</w:t>
      </w:r>
      <w:r>
        <w:rPr>
          <w:rFonts w:ascii="Times New Roman" w:hAnsi="Times New Roman" w:cs="Times New Roman"/>
          <w:sz w:val="20"/>
          <w:szCs w:val="20"/>
        </w:rPr>
        <w:t xml:space="preserve">ore valuable business decisions </w:t>
      </w:r>
      <w:r w:rsidRPr="00E51F83">
        <w:rPr>
          <w:rFonts w:ascii="Times New Roman" w:hAnsi="Times New Roman" w:cs="Times New Roman"/>
          <w:sz w:val="20"/>
          <w:szCs w:val="20"/>
        </w:rPr>
        <w:t xml:space="preserve">to identify competitive advantages to better service customers, and build an empowered workforce. </w:t>
      </w:r>
    </w:p>
    <w:p w14:paraId="6C3AF336" w14:textId="77777777" w:rsidR="00E51F83" w:rsidRDefault="00E51F83" w:rsidP="00E51F83">
      <w:pPr>
        <w:pStyle w:val="NoSpacing"/>
        <w:numPr>
          <w:ilvl w:val="0"/>
          <w:numId w:val="25"/>
        </w:numPr>
        <w:rPr>
          <w:rFonts w:ascii="Times New Roman" w:hAnsi="Times New Roman" w:cs="Times New Roman"/>
          <w:sz w:val="20"/>
          <w:szCs w:val="20"/>
        </w:rPr>
      </w:pPr>
      <w:r>
        <w:rPr>
          <w:rFonts w:ascii="Times New Roman" w:hAnsi="Times New Roman" w:cs="Times New Roman"/>
          <w:sz w:val="20"/>
          <w:szCs w:val="20"/>
        </w:rPr>
        <w:t xml:space="preserve">Used </w:t>
      </w:r>
      <w:proofErr w:type="spellStart"/>
      <w:r w:rsidRPr="00E51F83">
        <w:rPr>
          <w:rFonts w:ascii="Times New Roman" w:hAnsi="Times New Roman" w:cs="Times New Roman"/>
          <w:sz w:val="20"/>
          <w:szCs w:val="20"/>
        </w:rPr>
        <w:t>Informatica</w:t>
      </w:r>
      <w:proofErr w:type="spellEnd"/>
      <w:r w:rsidRPr="00E51F83">
        <w:rPr>
          <w:rFonts w:ascii="Times New Roman" w:hAnsi="Times New Roman" w:cs="Times New Roman"/>
          <w:sz w:val="20"/>
          <w:szCs w:val="20"/>
        </w:rPr>
        <w:t xml:space="preserve"> Cloud Data In</w:t>
      </w:r>
      <w:r>
        <w:rPr>
          <w:rFonts w:ascii="Times New Roman" w:hAnsi="Times New Roman" w:cs="Times New Roman"/>
          <w:sz w:val="20"/>
          <w:szCs w:val="20"/>
        </w:rPr>
        <w:t>tegration for</w:t>
      </w:r>
      <w:r w:rsidRPr="00E51F83">
        <w:rPr>
          <w:rFonts w:ascii="Times New Roman" w:hAnsi="Times New Roman" w:cs="Times New Roman"/>
          <w:sz w:val="20"/>
          <w:szCs w:val="20"/>
        </w:rPr>
        <w:t xml:space="preserve"> global, distributed data warehouse and analytics projects.</w:t>
      </w:r>
    </w:p>
    <w:p w14:paraId="2C915169" w14:textId="77777777" w:rsidR="00E51F83" w:rsidRDefault="00E51F83" w:rsidP="00E51F83">
      <w:pPr>
        <w:pStyle w:val="NoSpacing"/>
        <w:numPr>
          <w:ilvl w:val="0"/>
          <w:numId w:val="25"/>
        </w:numPr>
        <w:rPr>
          <w:rFonts w:ascii="Times New Roman" w:hAnsi="Times New Roman" w:cs="Times New Roman"/>
          <w:sz w:val="20"/>
          <w:szCs w:val="20"/>
        </w:rPr>
      </w:pPr>
      <w:r>
        <w:rPr>
          <w:rFonts w:ascii="Times New Roman" w:hAnsi="Times New Roman" w:cs="Times New Roman"/>
          <w:sz w:val="20"/>
          <w:szCs w:val="20"/>
        </w:rPr>
        <w:t xml:space="preserve">Worked </w:t>
      </w:r>
      <w:proofErr w:type="gramStart"/>
      <w:r>
        <w:rPr>
          <w:rFonts w:ascii="Times New Roman" w:hAnsi="Times New Roman" w:cs="Times New Roman"/>
          <w:sz w:val="20"/>
          <w:szCs w:val="20"/>
        </w:rPr>
        <w:t>with  cloud</w:t>
      </w:r>
      <w:proofErr w:type="gramEnd"/>
      <w:r>
        <w:rPr>
          <w:rFonts w:ascii="Times New Roman" w:hAnsi="Times New Roman" w:cs="Times New Roman"/>
          <w:sz w:val="20"/>
          <w:szCs w:val="20"/>
        </w:rPr>
        <w:t xml:space="preserve"> data warehouses </w:t>
      </w:r>
      <w:r w:rsidRPr="00E51F83">
        <w:rPr>
          <w:rFonts w:ascii="Times New Roman" w:hAnsi="Times New Roman" w:cs="Times New Roman"/>
          <w:sz w:val="20"/>
          <w:szCs w:val="20"/>
        </w:rPr>
        <w:t>AWS Redshift, Azure SQL Data Warehouse</w:t>
      </w:r>
      <w:r>
        <w:rPr>
          <w:rFonts w:ascii="Times New Roman" w:hAnsi="Times New Roman" w:cs="Times New Roman"/>
          <w:sz w:val="20"/>
          <w:szCs w:val="20"/>
        </w:rPr>
        <w:t xml:space="preserve">, and Snowflake and </w:t>
      </w:r>
      <w:proofErr w:type="spellStart"/>
      <w:r w:rsidRPr="00E51F83">
        <w:rPr>
          <w:rFonts w:ascii="Times New Roman" w:hAnsi="Times New Roman" w:cs="Times New Roman"/>
          <w:sz w:val="20"/>
          <w:szCs w:val="20"/>
        </w:rPr>
        <w:t>Informatica</w:t>
      </w:r>
      <w:proofErr w:type="spellEnd"/>
      <w:r w:rsidRPr="00E51F83">
        <w:rPr>
          <w:rFonts w:ascii="Times New Roman" w:hAnsi="Times New Roman" w:cs="Times New Roman"/>
          <w:sz w:val="20"/>
          <w:szCs w:val="20"/>
        </w:rPr>
        <w:t xml:space="preserve"> Cloud Dat</w:t>
      </w:r>
      <w:r>
        <w:rPr>
          <w:rFonts w:ascii="Times New Roman" w:hAnsi="Times New Roman" w:cs="Times New Roman"/>
          <w:sz w:val="20"/>
          <w:szCs w:val="20"/>
        </w:rPr>
        <w:t xml:space="preserve">a Integration solutions to </w:t>
      </w:r>
      <w:r w:rsidRPr="00E51F83">
        <w:rPr>
          <w:rFonts w:ascii="Times New Roman" w:hAnsi="Times New Roman" w:cs="Times New Roman"/>
          <w:sz w:val="20"/>
          <w:szCs w:val="20"/>
        </w:rPr>
        <w:t xml:space="preserve">augment the performance, productivity, and extensive connectivity to cloud and on-premises sources. </w:t>
      </w:r>
    </w:p>
    <w:p w14:paraId="52765CA1" w14:textId="5DECE71C" w:rsidR="00E51F83" w:rsidRPr="003C6B0B" w:rsidRDefault="00E51F83" w:rsidP="00E51F83">
      <w:pPr>
        <w:pStyle w:val="NoSpacing"/>
        <w:numPr>
          <w:ilvl w:val="0"/>
          <w:numId w:val="20"/>
        </w:numPr>
        <w:ind w:left="360"/>
        <w:rPr>
          <w:rFonts w:ascii="Times New Roman" w:hAnsi="Times New Roman" w:cs="Times New Roman"/>
          <w:sz w:val="20"/>
          <w:szCs w:val="20"/>
        </w:rPr>
      </w:pPr>
      <w:r>
        <w:rPr>
          <w:rFonts w:ascii="Times New Roman" w:hAnsi="Times New Roman" w:cs="Times New Roman"/>
          <w:sz w:val="20"/>
          <w:szCs w:val="20"/>
        </w:rPr>
        <w:lastRenderedPageBreak/>
        <w:t xml:space="preserve">Worked with </w:t>
      </w:r>
      <w:proofErr w:type="spellStart"/>
      <w:r>
        <w:rPr>
          <w:rFonts w:ascii="Times New Roman" w:hAnsi="Times New Roman" w:cs="Times New Roman"/>
          <w:sz w:val="20"/>
          <w:szCs w:val="20"/>
        </w:rPr>
        <w:t>Informatica</w:t>
      </w:r>
      <w:proofErr w:type="spellEnd"/>
      <w:r>
        <w:rPr>
          <w:rFonts w:ascii="Times New Roman" w:hAnsi="Times New Roman" w:cs="Times New Roman"/>
          <w:sz w:val="20"/>
          <w:szCs w:val="20"/>
        </w:rPr>
        <w:t xml:space="preserve"> Cloud since it’s </w:t>
      </w:r>
      <w:r w:rsidRPr="00E51F83">
        <w:rPr>
          <w:rFonts w:ascii="Times New Roman" w:hAnsi="Times New Roman" w:cs="Times New Roman"/>
          <w:sz w:val="20"/>
          <w:szCs w:val="20"/>
        </w:rPr>
        <w:t xml:space="preserve"> flexible and scalable transformations </w:t>
      </w:r>
      <w:r>
        <w:rPr>
          <w:rFonts w:ascii="Times New Roman" w:hAnsi="Times New Roman" w:cs="Times New Roman"/>
          <w:sz w:val="20"/>
          <w:szCs w:val="20"/>
        </w:rPr>
        <w:t xml:space="preserve">and advanced capabilities, to </w:t>
      </w:r>
      <w:r w:rsidRPr="00E51F83">
        <w:rPr>
          <w:rFonts w:ascii="Times New Roman" w:hAnsi="Times New Roman" w:cs="Times New Roman"/>
          <w:sz w:val="20"/>
          <w:szCs w:val="20"/>
        </w:rPr>
        <w:t>seamlessly integrate growing data volumes a</w:t>
      </w:r>
      <w:r>
        <w:rPr>
          <w:rFonts w:ascii="Times New Roman" w:hAnsi="Times New Roman" w:cs="Times New Roman"/>
          <w:sz w:val="20"/>
          <w:szCs w:val="20"/>
        </w:rPr>
        <w:t xml:space="preserve">cross disparate sources in the data warehouse using </w:t>
      </w:r>
      <w:r w:rsidRPr="00E51F83">
        <w:rPr>
          <w:rFonts w:ascii="Times New Roman" w:hAnsi="Times New Roman" w:cs="Times New Roman"/>
          <w:sz w:val="20"/>
          <w:szCs w:val="20"/>
        </w:rPr>
        <w:t>wizards, preconfigured templates, and out-of-the-box mappings</w:t>
      </w:r>
    </w:p>
    <w:p w14:paraId="422701F1" w14:textId="77777777" w:rsidR="00E5409E" w:rsidRPr="003C6B0B" w:rsidRDefault="00E5409E" w:rsidP="00687944">
      <w:pPr>
        <w:pStyle w:val="NoSpacing"/>
        <w:numPr>
          <w:ilvl w:val="0"/>
          <w:numId w:val="20"/>
        </w:numPr>
        <w:ind w:left="360"/>
        <w:rPr>
          <w:rFonts w:ascii="Times New Roman" w:hAnsi="Times New Roman" w:cs="Times New Roman"/>
          <w:sz w:val="20"/>
          <w:szCs w:val="20"/>
        </w:rPr>
      </w:pPr>
      <w:r w:rsidRPr="003C6B0B">
        <w:rPr>
          <w:rFonts w:ascii="Times New Roman" w:hAnsi="Times New Roman" w:cs="Times New Roman"/>
          <w:sz w:val="20"/>
          <w:szCs w:val="20"/>
        </w:rPr>
        <w:t>Configured deployed and maintained multi-node Dev and Test Kafka Clusters.</w:t>
      </w:r>
    </w:p>
    <w:p w14:paraId="6D82421B" w14:textId="77777777" w:rsidR="00E5409E" w:rsidRPr="003C6B0B" w:rsidRDefault="00E5409E" w:rsidP="00687944">
      <w:pPr>
        <w:pStyle w:val="NoSpacing"/>
        <w:numPr>
          <w:ilvl w:val="0"/>
          <w:numId w:val="20"/>
        </w:numPr>
        <w:ind w:left="360"/>
        <w:rPr>
          <w:rFonts w:ascii="Times New Roman" w:hAnsi="Times New Roman" w:cs="Times New Roman"/>
          <w:sz w:val="20"/>
          <w:szCs w:val="20"/>
        </w:rPr>
      </w:pPr>
      <w:r w:rsidRPr="003C6B0B">
        <w:rPr>
          <w:rFonts w:ascii="Times New Roman" w:hAnsi="Times New Roman" w:cs="Times New Roman"/>
          <w:sz w:val="20"/>
          <w:szCs w:val="20"/>
        </w:rPr>
        <w:t>Developed Spark scripts by using Scala shell commands as per the requirement.</w:t>
      </w:r>
    </w:p>
    <w:p w14:paraId="392EF18E" w14:textId="7364A006" w:rsidR="00E5409E" w:rsidRPr="003C6B0B" w:rsidRDefault="00E5409E" w:rsidP="00687944">
      <w:pPr>
        <w:pStyle w:val="NoSpacing"/>
        <w:numPr>
          <w:ilvl w:val="0"/>
          <w:numId w:val="20"/>
        </w:numPr>
        <w:ind w:left="360"/>
        <w:rPr>
          <w:rFonts w:ascii="Times New Roman" w:hAnsi="Times New Roman" w:cs="Times New Roman"/>
          <w:sz w:val="20"/>
          <w:szCs w:val="20"/>
        </w:rPr>
      </w:pPr>
      <w:r w:rsidRPr="003C6B0B">
        <w:rPr>
          <w:rFonts w:ascii="Times New Roman" w:hAnsi="Times New Roman" w:cs="Times New Roman"/>
          <w:sz w:val="20"/>
          <w:szCs w:val="20"/>
        </w:rPr>
        <w:t xml:space="preserve">Used </w:t>
      </w:r>
      <w:r w:rsidR="0014238F">
        <w:rPr>
          <w:rFonts w:ascii="Times New Roman" w:hAnsi="Times New Roman" w:cs="Times New Roman"/>
          <w:sz w:val="20"/>
          <w:szCs w:val="20"/>
        </w:rPr>
        <w:t xml:space="preserve">Pentaho, </w:t>
      </w:r>
      <w:proofErr w:type="spellStart"/>
      <w:r w:rsidR="0014238F">
        <w:rPr>
          <w:rFonts w:ascii="Times New Roman" w:hAnsi="Times New Roman" w:cs="Times New Roman"/>
          <w:sz w:val="20"/>
          <w:szCs w:val="20"/>
        </w:rPr>
        <w:t>Talend</w:t>
      </w:r>
      <w:proofErr w:type="spellEnd"/>
      <w:r w:rsidR="0014238F">
        <w:rPr>
          <w:rFonts w:ascii="Times New Roman" w:hAnsi="Times New Roman" w:cs="Times New Roman"/>
          <w:sz w:val="20"/>
          <w:szCs w:val="20"/>
        </w:rPr>
        <w:t xml:space="preserve">, </w:t>
      </w:r>
      <w:proofErr w:type="spellStart"/>
      <w:r w:rsidR="0014238F">
        <w:rPr>
          <w:rFonts w:ascii="Times New Roman" w:hAnsi="Times New Roman" w:cs="Times New Roman"/>
          <w:sz w:val="20"/>
          <w:szCs w:val="20"/>
        </w:rPr>
        <w:t>Informatica</w:t>
      </w:r>
      <w:proofErr w:type="spellEnd"/>
      <w:r w:rsidR="0014238F">
        <w:rPr>
          <w:rFonts w:ascii="Times New Roman" w:hAnsi="Times New Roman" w:cs="Times New Roman"/>
          <w:sz w:val="20"/>
          <w:szCs w:val="20"/>
        </w:rPr>
        <w:t xml:space="preserve">, </w:t>
      </w:r>
      <w:proofErr w:type="gramStart"/>
      <w:r w:rsidRPr="003C6B0B">
        <w:rPr>
          <w:rFonts w:ascii="Times New Roman" w:hAnsi="Times New Roman" w:cs="Times New Roman"/>
          <w:sz w:val="20"/>
          <w:szCs w:val="20"/>
        </w:rPr>
        <w:t>Spark</w:t>
      </w:r>
      <w:proofErr w:type="gramEnd"/>
      <w:r w:rsidRPr="003C6B0B">
        <w:rPr>
          <w:rFonts w:ascii="Times New Roman" w:hAnsi="Times New Roman" w:cs="Times New Roman"/>
          <w:sz w:val="20"/>
          <w:szCs w:val="20"/>
        </w:rPr>
        <w:t xml:space="preserve"> API over Cloudera Hadoop YARN to perform analytics on data in Hive.</w:t>
      </w:r>
    </w:p>
    <w:p w14:paraId="20C95F5A" w14:textId="77777777" w:rsidR="00E5409E" w:rsidRPr="003C6B0B" w:rsidRDefault="00E5409E" w:rsidP="00687944">
      <w:pPr>
        <w:pStyle w:val="NoSpacing"/>
        <w:numPr>
          <w:ilvl w:val="0"/>
          <w:numId w:val="20"/>
        </w:numPr>
        <w:ind w:left="360"/>
        <w:rPr>
          <w:rFonts w:ascii="Times New Roman" w:hAnsi="Times New Roman" w:cs="Times New Roman"/>
          <w:sz w:val="20"/>
          <w:szCs w:val="20"/>
        </w:rPr>
      </w:pPr>
      <w:r w:rsidRPr="003C6B0B">
        <w:rPr>
          <w:rFonts w:ascii="Times New Roman" w:hAnsi="Times New Roman" w:cs="Times New Roman"/>
          <w:sz w:val="20"/>
          <w:szCs w:val="20"/>
        </w:rPr>
        <w:t>Worked on migrating Map Reduce programs into Spark transformations using Spark and Scala.</w:t>
      </w:r>
    </w:p>
    <w:p w14:paraId="685BC9F2" w14:textId="6E36CA57" w:rsidR="00E5409E" w:rsidRPr="003C6B0B" w:rsidRDefault="00C45C3B" w:rsidP="00687944">
      <w:pPr>
        <w:pStyle w:val="NoSpacing"/>
        <w:numPr>
          <w:ilvl w:val="0"/>
          <w:numId w:val="20"/>
        </w:numPr>
        <w:ind w:left="360"/>
        <w:rPr>
          <w:rFonts w:ascii="Times New Roman" w:hAnsi="Times New Roman" w:cs="Times New Roman"/>
          <w:sz w:val="20"/>
          <w:szCs w:val="20"/>
        </w:rPr>
      </w:pPr>
      <w:r w:rsidRPr="003C6B0B">
        <w:rPr>
          <w:rFonts w:ascii="Times New Roman" w:hAnsi="Times New Roman" w:cs="Times New Roman"/>
          <w:sz w:val="20"/>
          <w:szCs w:val="20"/>
        </w:rPr>
        <w:t>Designed and developed</w:t>
      </w:r>
      <w:r w:rsidR="00E5409E" w:rsidRPr="003C6B0B">
        <w:rPr>
          <w:rFonts w:ascii="Times New Roman" w:hAnsi="Times New Roman" w:cs="Times New Roman"/>
          <w:sz w:val="20"/>
          <w:szCs w:val="20"/>
        </w:rPr>
        <w:t xml:space="preserve"> POCs in Spark using Scala to compare the performance of Spark with Hive and SQL/Oracle.</w:t>
      </w:r>
    </w:p>
    <w:p w14:paraId="0A77E96A" w14:textId="23F4468A" w:rsidR="00E5409E" w:rsidRPr="003C6B0B" w:rsidRDefault="00C45C3B" w:rsidP="00687944">
      <w:pPr>
        <w:pStyle w:val="NoSpacing"/>
        <w:numPr>
          <w:ilvl w:val="0"/>
          <w:numId w:val="20"/>
        </w:numPr>
        <w:ind w:left="360"/>
        <w:rPr>
          <w:rFonts w:ascii="Times New Roman" w:hAnsi="Times New Roman" w:cs="Times New Roman"/>
          <w:sz w:val="20"/>
          <w:szCs w:val="20"/>
        </w:rPr>
      </w:pPr>
      <w:r w:rsidRPr="003C6B0B">
        <w:rPr>
          <w:rFonts w:ascii="Times New Roman" w:hAnsi="Times New Roman" w:cs="Times New Roman"/>
          <w:sz w:val="20"/>
          <w:szCs w:val="20"/>
        </w:rPr>
        <w:t xml:space="preserve">Worked </w:t>
      </w:r>
      <w:r w:rsidR="00E5409E" w:rsidRPr="003C6B0B">
        <w:rPr>
          <w:rFonts w:ascii="Times New Roman" w:hAnsi="Times New Roman" w:cs="Times New Roman"/>
          <w:sz w:val="20"/>
          <w:szCs w:val="20"/>
        </w:rPr>
        <w:t xml:space="preserve">with Data Modelling, PHP and </w:t>
      </w:r>
      <w:proofErr w:type="spellStart"/>
      <w:r w:rsidR="00E5409E" w:rsidRPr="003C6B0B">
        <w:rPr>
          <w:rFonts w:ascii="Times New Roman" w:hAnsi="Times New Roman" w:cs="Times New Roman"/>
          <w:sz w:val="20"/>
          <w:szCs w:val="20"/>
        </w:rPr>
        <w:t>JSon</w:t>
      </w:r>
      <w:proofErr w:type="spellEnd"/>
      <w:r w:rsidR="00E5409E" w:rsidRPr="003C6B0B">
        <w:rPr>
          <w:rFonts w:ascii="Times New Roman" w:hAnsi="Times New Roman" w:cs="Times New Roman"/>
          <w:sz w:val="20"/>
          <w:szCs w:val="20"/>
        </w:rPr>
        <w:t xml:space="preserve">, writing SQL queries </w:t>
      </w:r>
      <w:proofErr w:type="spellStart"/>
      <w:r w:rsidR="00E5409E" w:rsidRPr="003C6B0B">
        <w:rPr>
          <w:rFonts w:ascii="Times New Roman" w:hAnsi="Times New Roman" w:cs="Times New Roman"/>
          <w:sz w:val="20"/>
          <w:szCs w:val="20"/>
        </w:rPr>
        <w:t>tOracleRow</w:t>
      </w:r>
      <w:proofErr w:type="spellEnd"/>
      <w:r w:rsidR="00E5409E" w:rsidRPr="003C6B0B">
        <w:rPr>
          <w:rFonts w:ascii="Times New Roman" w:hAnsi="Times New Roman" w:cs="Times New Roman"/>
          <w:sz w:val="20"/>
          <w:szCs w:val="20"/>
        </w:rPr>
        <w:t xml:space="preserve">, </w:t>
      </w:r>
      <w:proofErr w:type="spellStart"/>
      <w:r w:rsidR="00E5409E" w:rsidRPr="003C6B0B">
        <w:rPr>
          <w:rFonts w:ascii="Times New Roman" w:hAnsi="Times New Roman" w:cs="Times New Roman"/>
          <w:sz w:val="20"/>
          <w:szCs w:val="20"/>
        </w:rPr>
        <w:t>tOracleInput</w:t>
      </w:r>
      <w:proofErr w:type="spellEnd"/>
      <w:r w:rsidR="00E5409E" w:rsidRPr="003C6B0B">
        <w:rPr>
          <w:rFonts w:ascii="Times New Roman" w:hAnsi="Times New Roman" w:cs="Times New Roman"/>
          <w:sz w:val="20"/>
          <w:szCs w:val="20"/>
        </w:rPr>
        <w:t xml:space="preserve">, </w:t>
      </w:r>
      <w:proofErr w:type="spellStart"/>
      <w:r w:rsidR="00E5409E" w:rsidRPr="003C6B0B">
        <w:rPr>
          <w:rFonts w:ascii="Times New Roman" w:hAnsi="Times New Roman" w:cs="Times New Roman"/>
          <w:sz w:val="20"/>
          <w:szCs w:val="20"/>
        </w:rPr>
        <w:t>tOracleOu</w:t>
      </w:r>
      <w:r w:rsidRPr="003C6B0B">
        <w:rPr>
          <w:rFonts w:ascii="Times New Roman" w:hAnsi="Times New Roman" w:cs="Times New Roman"/>
          <w:sz w:val="20"/>
          <w:szCs w:val="20"/>
        </w:rPr>
        <w:t>tput</w:t>
      </w:r>
      <w:proofErr w:type="spellEnd"/>
      <w:r w:rsidRPr="003C6B0B">
        <w:rPr>
          <w:rFonts w:ascii="Times New Roman" w:hAnsi="Times New Roman" w:cs="Times New Roman"/>
          <w:sz w:val="20"/>
          <w:szCs w:val="20"/>
        </w:rPr>
        <w:t xml:space="preserve">, and </w:t>
      </w:r>
      <w:proofErr w:type="spellStart"/>
      <w:r w:rsidRPr="003C6B0B">
        <w:rPr>
          <w:rFonts w:ascii="Times New Roman" w:hAnsi="Times New Roman" w:cs="Times New Roman"/>
          <w:sz w:val="20"/>
          <w:szCs w:val="20"/>
        </w:rPr>
        <w:t>tMSSQLInput</w:t>
      </w:r>
      <w:proofErr w:type="spellEnd"/>
    </w:p>
    <w:p w14:paraId="35423511" w14:textId="60CC418F" w:rsidR="00E5409E" w:rsidRPr="003C6B0B" w:rsidRDefault="009C4C9A" w:rsidP="00687944">
      <w:pPr>
        <w:pStyle w:val="NoSpacing"/>
        <w:numPr>
          <w:ilvl w:val="0"/>
          <w:numId w:val="20"/>
        </w:numPr>
        <w:ind w:left="360"/>
        <w:rPr>
          <w:rFonts w:ascii="Times New Roman" w:hAnsi="Times New Roman" w:cs="Times New Roman"/>
          <w:sz w:val="20"/>
          <w:szCs w:val="20"/>
        </w:rPr>
      </w:pPr>
      <w:r w:rsidRPr="003C6B0B">
        <w:rPr>
          <w:rFonts w:ascii="Times New Roman" w:hAnsi="Times New Roman" w:cs="Times New Roman"/>
          <w:sz w:val="20"/>
          <w:szCs w:val="20"/>
        </w:rPr>
        <w:t>A</w:t>
      </w:r>
      <w:r w:rsidR="00C45C3B" w:rsidRPr="003C6B0B">
        <w:rPr>
          <w:rFonts w:ascii="Times New Roman" w:hAnsi="Times New Roman" w:cs="Times New Roman"/>
          <w:sz w:val="20"/>
          <w:szCs w:val="20"/>
        </w:rPr>
        <w:t xml:space="preserve">nalyzed source data for quality </w:t>
      </w:r>
      <w:r w:rsidR="00E5409E" w:rsidRPr="003C6B0B">
        <w:rPr>
          <w:rFonts w:ascii="Times New Roman" w:hAnsi="Times New Roman" w:cs="Times New Roman"/>
          <w:sz w:val="20"/>
          <w:szCs w:val="20"/>
        </w:rPr>
        <w:t xml:space="preserve">data by using </w:t>
      </w:r>
      <w:proofErr w:type="spellStart"/>
      <w:r w:rsidR="00E5409E" w:rsidRPr="003C6B0B">
        <w:rPr>
          <w:rFonts w:ascii="Times New Roman" w:hAnsi="Times New Roman" w:cs="Times New Roman"/>
          <w:sz w:val="20"/>
          <w:szCs w:val="20"/>
        </w:rPr>
        <w:t>Talend</w:t>
      </w:r>
      <w:proofErr w:type="spellEnd"/>
      <w:r w:rsidR="00E5409E" w:rsidRPr="003C6B0B">
        <w:rPr>
          <w:rFonts w:ascii="Times New Roman" w:hAnsi="Times New Roman" w:cs="Times New Roman"/>
          <w:sz w:val="20"/>
          <w:szCs w:val="20"/>
        </w:rPr>
        <w:t xml:space="preserve"> Data Quality.</w:t>
      </w:r>
    </w:p>
    <w:p w14:paraId="2D05EE4F" w14:textId="765BF48C" w:rsidR="00E5409E" w:rsidRPr="003C6B0B" w:rsidRDefault="00E5409E" w:rsidP="00687944">
      <w:pPr>
        <w:pStyle w:val="NoSpacing"/>
        <w:numPr>
          <w:ilvl w:val="0"/>
          <w:numId w:val="20"/>
        </w:numPr>
        <w:ind w:left="360"/>
        <w:rPr>
          <w:rFonts w:ascii="Times New Roman" w:hAnsi="Times New Roman" w:cs="Times New Roman"/>
          <w:sz w:val="20"/>
          <w:szCs w:val="20"/>
        </w:rPr>
      </w:pPr>
      <w:r w:rsidRPr="003C6B0B">
        <w:rPr>
          <w:rFonts w:ascii="Times New Roman" w:hAnsi="Times New Roman" w:cs="Times New Roman"/>
          <w:sz w:val="20"/>
          <w:szCs w:val="20"/>
        </w:rPr>
        <w:t xml:space="preserve">Experienced using </w:t>
      </w:r>
      <w:r w:rsidR="0014238F">
        <w:rPr>
          <w:rFonts w:ascii="Times New Roman" w:hAnsi="Times New Roman" w:cs="Times New Roman"/>
          <w:sz w:val="20"/>
          <w:szCs w:val="20"/>
        </w:rPr>
        <w:t xml:space="preserve">Pentaho, </w:t>
      </w:r>
      <w:r w:rsidRPr="003C6B0B">
        <w:rPr>
          <w:rFonts w:ascii="Times New Roman" w:hAnsi="Times New Roman" w:cs="Times New Roman"/>
          <w:sz w:val="20"/>
          <w:szCs w:val="20"/>
        </w:rPr>
        <w:t xml:space="preserve">Hadoop, </w:t>
      </w:r>
      <w:proofErr w:type="spellStart"/>
      <w:r w:rsidRPr="003C6B0B">
        <w:rPr>
          <w:rFonts w:ascii="Times New Roman" w:hAnsi="Times New Roman" w:cs="Times New Roman"/>
          <w:sz w:val="20"/>
          <w:szCs w:val="20"/>
        </w:rPr>
        <w:t>Talend</w:t>
      </w:r>
      <w:proofErr w:type="spellEnd"/>
      <w:r w:rsidRPr="003C6B0B">
        <w:rPr>
          <w:rFonts w:ascii="Times New Roman" w:hAnsi="Times New Roman" w:cs="Times New Roman"/>
          <w:sz w:val="20"/>
          <w:szCs w:val="20"/>
        </w:rPr>
        <w:t xml:space="preserve"> Integration Suite and </w:t>
      </w:r>
      <w:proofErr w:type="spellStart"/>
      <w:r w:rsidRPr="003C6B0B">
        <w:rPr>
          <w:rFonts w:ascii="Times New Roman" w:hAnsi="Times New Roman" w:cs="Times New Roman"/>
          <w:sz w:val="20"/>
          <w:szCs w:val="20"/>
        </w:rPr>
        <w:t>Talend</w:t>
      </w:r>
      <w:proofErr w:type="spellEnd"/>
      <w:r w:rsidRPr="003C6B0B">
        <w:rPr>
          <w:rFonts w:ascii="Times New Roman" w:hAnsi="Times New Roman" w:cs="Times New Roman"/>
          <w:sz w:val="20"/>
          <w:szCs w:val="20"/>
        </w:rPr>
        <w:t xml:space="preserve"> Open Studio Troubleshoot data integration issues and bugs, created dashboards, analyze reasons</w:t>
      </w:r>
      <w:r w:rsidR="009C4C9A" w:rsidRPr="003C6B0B">
        <w:rPr>
          <w:rFonts w:ascii="Times New Roman" w:hAnsi="Times New Roman" w:cs="Times New Roman"/>
          <w:sz w:val="20"/>
          <w:szCs w:val="20"/>
        </w:rPr>
        <w:t xml:space="preserve"> for failure, implement optimal </w:t>
      </w:r>
      <w:r w:rsidRPr="003C6B0B">
        <w:rPr>
          <w:rFonts w:ascii="Times New Roman" w:hAnsi="Times New Roman" w:cs="Times New Roman"/>
          <w:sz w:val="20"/>
          <w:szCs w:val="20"/>
        </w:rPr>
        <w:t xml:space="preserve">solutions, and revise procedures and documentation as </w:t>
      </w:r>
      <w:r w:rsidR="009C4C9A" w:rsidRPr="003C6B0B">
        <w:rPr>
          <w:rFonts w:ascii="Times New Roman" w:hAnsi="Times New Roman" w:cs="Times New Roman"/>
          <w:sz w:val="20"/>
          <w:szCs w:val="20"/>
        </w:rPr>
        <w:t>needed. Informatics</w:t>
      </w:r>
      <w:r w:rsidRPr="003C6B0B">
        <w:rPr>
          <w:rFonts w:ascii="Times New Roman" w:hAnsi="Times New Roman" w:cs="Times New Roman"/>
          <w:sz w:val="20"/>
          <w:szCs w:val="20"/>
        </w:rPr>
        <w:t xml:space="preserve"> </w:t>
      </w:r>
      <w:proofErr w:type="spellStart"/>
      <w:r w:rsidRPr="003C6B0B">
        <w:rPr>
          <w:rFonts w:ascii="Times New Roman" w:hAnsi="Times New Roman" w:cs="Times New Roman"/>
          <w:sz w:val="20"/>
          <w:szCs w:val="20"/>
        </w:rPr>
        <w:t>PowerCenter</w:t>
      </w:r>
      <w:proofErr w:type="spellEnd"/>
      <w:r w:rsidRPr="003C6B0B">
        <w:rPr>
          <w:rFonts w:ascii="Times New Roman" w:hAnsi="Times New Roman" w:cs="Times New Roman"/>
          <w:sz w:val="20"/>
          <w:szCs w:val="20"/>
        </w:rPr>
        <w:t xml:space="preserve">, Business Glossary, </w:t>
      </w:r>
    </w:p>
    <w:p w14:paraId="579424F7" w14:textId="77777777" w:rsidR="00E5409E" w:rsidRPr="003C6B0B" w:rsidRDefault="00E5409E" w:rsidP="00687944">
      <w:pPr>
        <w:pStyle w:val="NoSpacing"/>
        <w:numPr>
          <w:ilvl w:val="0"/>
          <w:numId w:val="20"/>
        </w:numPr>
        <w:ind w:left="360"/>
        <w:rPr>
          <w:rFonts w:ascii="Times New Roman" w:hAnsi="Times New Roman" w:cs="Times New Roman"/>
          <w:sz w:val="20"/>
          <w:szCs w:val="20"/>
        </w:rPr>
      </w:pPr>
      <w:r w:rsidRPr="003C6B0B">
        <w:rPr>
          <w:rFonts w:ascii="Times New Roman" w:hAnsi="Times New Roman" w:cs="Times New Roman"/>
          <w:sz w:val="20"/>
          <w:szCs w:val="20"/>
        </w:rPr>
        <w:t xml:space="preserve">Performed </w:t>
      </w:r>
      <w:proofErr w:type="spellStart"/>
      <w:r w:rsidRPr="003C6B0B">
        <w:rPr>
          <w:rFonts w:ascii="Times New Roman" w:hAnsi="Times New Roman" w:cs="Times New Roman"/>
          <w:sz w:val="20"/>
          <w:szCs w:val="20"/>
        </w:rPr>
        <w:t>Informatica</w:t>
      </w:r>
      <w:proofErr w:type="spellEnd"/>
      <w:r w:rsidRPr="003C6B0B">
        <w:rPr>
          <w:rFonts w:ascii="Times New Roman" w:hAnsi="Times New Roman" w:cs="Times New Roman"/>
          <w:sz w:val="20"/>
          <w:szCs w:val="20"/>
        </w:rPr>
        <w:t xml:space="preserve"> Data Profiling with IDQ and Analyzer </w:t>
      </w:r>
    </w:p>
    <w:p w14:paraId="60CA0185" w14:textId="2C21932A" w:rsidR="00E5409E" w:rsidRPr="003C6B0B" w:rsidRDefault="00E5409E" w:rsidP="00687944">
      <w:pPr>
        <w:pStyle w:val="NoSpacing"/>
        <w:numPr>
          <w:ilvl w:val="0"/>
          <w:numId w:val="20"/>
        </w:numPr>
        <w:ind w:left="360"/>
        <w:rPr>
          <w:rFonts w:ascii="Times New Roman" w:hAnsi="Times New Roman" w:cs="Times New Roman"/>
          <w:sz w:val="20"/>
          <w:szCs w:val="20"/>
        </w:rPr>
      </w:pPr>
      <w:r w:rsidRPr="003C6B0B">
        <w:rPr>
          <w:rFonts w:ascii="Times New Roman" w:hAnsi="Times New Roman" w:cs="Times New Roman"/>
          <w:sz w:val="20"/>
          <w:szCs w:val="20"/>
        </w:rPr>
        <w:t>Generated Data Quality D</w:t>
      </w:r>
      <w:r w:rsidR="009C4C9A" w:rsidRPr="003C6B0B">
        <w:rPr>
          <w:rFonts w:ascii="Times New Roman" w:hAnsi="Times New Roman" w:cs="Times New Roman"/>
          <w:sz w:val="20"/>
          <w:szCs w:val="20"/>
        </w:rPr>
        <w:t xml:space="preserve">ashboard, KPI Reports </w:t>
      </w:r>
      <w:r w:rsidRPr="003C6B0B">
        <w:rPr>
          <w:rFonts w:ascii="Times New Roman" w:hAnsi="Times New Roman" w:cs="Times New Roman"/>
          <w:sz w:val="20"/>
          <w:szCs w:val="20"/>
        </w:rPr>
        <w:t>ETL, Dashboard Data Visualizations, SQL, Databases, Data</w:t>
      </w:r>
      <w:r w:rsidR="009C4C9A" w:rsidRPr="003C6B0B">
        <w:rPr>
          <w:rFonts w:ascii="Times New Roman" w:hAnsi="Times New Roman" w:cs="Times New Roman"/>
          <w:sz w:val="20"/>
          <w:szCs w:val="20"/>
        </w:rPr>
        <w:t xml:space="preserve"> Management, Data Warehousing, </w:t>
      </w:r>
      <w:r w:rsidRPr="003C6B0B">
        <w:rPr>
          <w:rFonts w:ascii="Times New Roman" w:hAnsi="Times New Roman" w:cs="Times New Roman"/>
          <w:sz w:val="20"/>
          <w:szCs w:val="20"/>
        </w:rPr>
        <w:t>Data Governance concepts</w:t>
      </w:r>
      <w:r w:rsidR="009C4C9A" w:rsidRPr="003C6B0B">
        <w:rPr>
          <w:rFonts w:ascii="Times New Roman" w:hAnsi="Times New Roman" w:cs="Times New Roman"/>
          <w:sz w:val="20"/>
          <w:szCs w:val="20"/>
        </w:rPr>
        <w:t>.</w:t>
      </w:r>
    </w:p>
    <w:p w14:paraId="40A9380A" w14:textId="77777777" w:rsidR="00E5409E" w:rsidRPr="003C6B0B" w:rsidRDefault="00E5409E" w:rsidP="00687944">
      <w:pPr>
        <w:pStyle w:val="NoSpacing"/>
        <w:numPr>
          <w:ilvl w:val="0"/>
          <w:numId w:val="20"/>
        </w:numPr>
        <w:ind w:left="360"/>
        <w:rPr>
          <w:rFonts w:ascii="Times New Roman" w:hAnsi="Times New Roman" w:cs="Times New Roman"/>
          <w:sz w:val="20"/>
          <w:szCs w:val="20"/>
        </w:rPr>
      </w:pPr>
      <w:r w:rsidRPr="003C6B0B">
        <w:rPr>
          <w:rFonts w:ascii="Times New Roman" w:hAnsi="Times New Roman" w:cs="Times New Roman"/>
          <w:sz w:val="20"/>
          <w:szCs w:val="20"/>
        </w:rPr>
        <w:t xml:space="preserve">Performed </w:t>
      </w:r>
      <w:proofErr w:type="spellStart"/>
      <w:r w:rsidRPr="003C6B0B">
        <w:rPr>
          <w:rFonts w:ascii="Times New Roman" w:hAnsi="Times New Roman" w:cs="Times New Roman"/>
          <w:sz w:val="20"/>
          <w:szCs w:val="20"/>
        </w:rPr>
        <w:t>Informatica</w:t>
      </w:r>
      <w:proofErr w:type="spellEnd"/>
      <w:r w:rsidRPr="003C6B0B">
        <w:rPr>
          <w:rFonts w:ascii="Times New Roman" w:hAnsi="Times New Roman" w:cs="Times New Roman"/>
          <w:sz w:val="20"/>
          <w:szCs w:val="20"/>
        </w:rPr>
        <w:t xml:space="preserve"> Data Profiling with IDQ and Analyzer </w:t>
      </w:r>
    </w:p>
    <w:p w14:paraId="36D7A09D" w14:textId="77777777" w:rsidR="00E5409E" w:rsidRPr="003C6B0B" w:rsidRDefault="00E5409E" w:rsidP="00687944">
      <w:pPr>
        <w:pStyle w:val="NoSpacing"/>
        <w:numPr>
          <w:ilvl w:val="0"/>
          <w:numId w:val="20"/>
        </w:numPr>
        <w:ind w:left="360"/>
        <w:rPr>
          <w:rFonts w:ascii="Times New Roman" w:hAnsi="Times New Roman" w:cs="Times New Roman"/>
          <w:sz w:val="20"/>
          <w:szCs w:val="20"/>
        </w:rPr>
      </w:pPr>
      <w:r w:rsidRPr="003C6B0B">
        <w:rPr>
          <w:rFonts w:ascii="Times New Roman" w:hAnsi="Times New Roman" w:cs="Times New Roman"/>
          <w:sz w:val="20"/>
          <w:szCs w:val="20"/>
        </w:rPr>
        <w:t>Generated Data Quality Dashboard, KPI Reports</w:t>
      </w:r>
    </w:p>
    <w:p w14:paraId="7D99287A" w14:textId="77777777" w:rsidR="00E5409E" w:rsidRPr="003C6B0B" w:rsidRDefault="00E5409E" w:rsidP="00687944">
      <w:pPr>
        <w:pStyle w:val="NoSpacing"/>
        <w:numPr>
          <w:ilvl w:val="0"/>
          <w:numId w:val="20"/>
        </w:numPr>
        <w:ind w:left="360"/>
        <w:rPr>
          <w:rFonts w:ascii="Times New Roman" w:hAnsi="Times New Roman" w:cs="Times New Roman"/>
          <w:sz w:val="20"/>
          <w:szCs w:val="20"/>
        </w:rPr>
      </w:pPr>
      <w:r w:rsidRPr="003C6B0B">
        <w:rPr>
          <w:rFonts w:ascii="Times New Roman" w:hAnsi="Times New Roman" w:cs="Times New Roman"/>
          <w:sz w:val="20"/>
          <w:szCs w:val="20"/>
        </w:rPr>
        <w:t>Performed analysis to identify data anomalies, data cleansing(ETL) and resolved data quality issues</w:t>
      </w:r>
    </w:p>
    <w:p w14:paraId="77B2BD57" w14:textId="77777777" w:rsidR="00E5409E" w:rsidRPr="003C6B0B" w:rsidRDefault="00E5409E" w:rsidP="00687944">
      <w:pPr>
        <w:pStyle w:val="NoSpacing"/>
        <w:numPr>
          <w:ilvl w:val="0"/>
          <w:numId w:val="20"/>
        </w:numPr>
        <w:ind w:left="360"/>
        <w:rPr>
          <w:rFonts w:ascii="Times New Roman" w:hAnsi="Times New Roman" w:cs="Times New Roman"/>
          <w:sz w:val="20"/>
          <w:szCs w:val="20"/>
        </w:rPr>
      </w:pPr>
      <w:r w:rsidRPr="003C6B0B">
        <w:rPr>
          <w:rFonts w:ascii="Times New Roman" w:hAnsi="Times New Roman" w:cs="Times New Roman"/>
          <w:sz w:val="20"/>
          <w:szCs w:val="20"/>
        </w:rPr>
        <w:t xml:space="preserve">Developed IDQ using Joiner to configure &amp; Develop Business Rules </w:t>
      </w:r>
    </w:p>
    <w:p w14:paraId="1F169789" w14:textId="77777777" w:rsidR="00E5409E" w:rsidRPr="003C6B0B" w:rsidRDefault="00E5409E" w:rsidP="00687944">
      <w:pPr>
        <w:pStyle w:val="NoSpacing"/>
        <w:numPr>
          <w:ilvl w:val="0"/>
          <w:numId w:val="20"/>
        </w:numPr>
        <w:ind w:left="360"/>
        <w:rPr>
          <w:rFonts w:ascii="Times New Roman" w:hAnsi="Times New Roman" w:cs="Times New Roman"/>
          <w:sz w:val="20"/>
          <w:szCs w:val="20"/>
        </w:rPr>
      </w:pPr>
      <w:r w:rsidRPr="003C6B0B">
        <w:rPr>
          <w:rFonts w:ascii="Times New Roman" w:hAnsi="Times New Roman" w:cs="Times New Roman"/>
          <w:sz w:val="20"/>
          <w:szCs w:val="20"/>
        </w:rPr>
        <w:t xml:space="preserve">Performed cross system joins for identifying duplicates and data anomalies </w:t>
      </w:r>
    </w:p>
    <w:p w14:paraId="40C03005" w14:textId="77777777" w:rsidR="00E5409E" w:rsidRPr="003C6B0B" w:rsidRDefault="00E5409E" w:rsidP="00687944">
      <w:pPr>
        <w:pStyle w:val="NoSpacing"/>
        <w:numPr>
          <w:ilvl w:val="0"/>
          <w:numId w:val="20"/>
        </w:numPr>
        <w:ind w:left="360"/>
        <w:rPr>
          <w:rFonts w:ascii="Times New Roman" w:hAnsi="Times New Roman" w:cs="Times New Roman"/>
          <w:sz w:val="20"/>
          <w:szCs w:val="20"/>
        </w:rPr>
      </w:pPr>
      <w:r w:rsidRPr="003C6B0B">
        <w:rPr>
          <w:rFonts w:ascii="Times New Roman" w:hAnsi="Times New Roman" w:cs="Times New Roman"/>
          <w:sz w:val="20"/>
          <w:szCs w:val="20"/>
        </w:rPr>
        <w:t>Created IDQ Dashboards/KPI Metrics for reporting</w:t>
      </w:r>
    </w:p>
    <w:p w14:paraId="63C7A895" w14:textId="77777777" w:rsidR="00E5409E" w:rsidRPr="003C6B0B" w:rsidRDefault="00E5409E" w:rsidP="00687944">
      <w:pPr>
        <w:pStyle w:val="NoSpacing"/>
        <w:numPr>
          <w:ilvl w:val="0"/>
          <w:numId w:val="20"/>
        </w:numPr>
        <w:ind w:left="360"/>
        <w:rPr>
          <w:rFonts w:ascii="Times New Roman" w:hAnsi="Times New Roman" w:cs="Times New Roman"/>
          <w:sz w:val="20"/>
          <w:szCs w:val="20"/>
        </w:rPr>
      </w:pPr>
      <w:r w:rsidRPr="003C6B0B">
        <w:rPr>
          <w:rFonts w:ascii="Times New Roman" w:hAnsi="Times New Roman" w:cs="Times New Roman"/>
          <w:sz w:val="20"/>
          <w:szCs w:val="20"/>
        </w:rPr>
        <w:t xml:space="preserve">Worked on Hadoop, </w:t>
      </w:r>
      <w:proofErr w:type="spellStart"/>
      <w:r w:rsidRPr="003C6B0B">
        <w:rPr>
          <w:rFonts w:ascii="Times New Roman" w:hAnsi="Times New Roman" w:cs="Times New Roman"/>
          <w:sz w:val="20"/>
          <w:szCs w:val="20"/>
        </w:rPr>
        <w:t>Talend</w:t>
      </w:r>
      <w:proofErr w:type="spellEnd"/>
      <w:r w:rsidRPr="003C6B0B">
        <w:rPr>
          <w:rFonts w:ascii="Times New Roman" w:hAnsi="Times New Roman" w:cs="Times New Roman"/>
          <w:sz w:val="20"/>
          <w:szCs w:val="20"/>
        </w:rPr>
        <w:t xml:space="preserve">, Dashboard projects with client/provider data, built new dimensional Data Warehouse </w:t>
      </w:r>
    </w:p>
    <w:p w14:paraId="7D9B3810" w14:textId="7A63FBB3" w:rsidR="00E5409E" w:rsidRPr="003C6B0B" w:rsidRDefault="00C45C3B" w:rsidP="00687944">
      <w:pPr>
        <w:pStyle w:val="NoSpacing"/>
        <w:numPr>
          <w:ilvl w:val="0"/>
          <w:numId w:val="20"/>
        </w:numPr>
        <w:ind w:left="360"/>
        <w:rPr>
          <w:rFonts w:ascii="Times New Roman" w:hAnsi="Times New Roman" w:cs="Times New Roman"/>
          <w:sz w:val="20"/>
          <w:szCs w:val="20"/>
        </w:rPr>
      </w:pPr>
      <w:r w:rsidRPr="003C6B0B">
        <w:rPr>
          <w:rFonts w:ascii="Times New Roman" w:hAnsi="Times New Roman" w:cs="Times New Roman"/>
          <w:sz w:val="20"/>
          <w:szCs w:val="20"/>
        </w:rPr>
        <w:t xml:space="preserve">Utilized BI tools, </w:t>
      </w:r>
      <w:proofErr w:type="spellStart"/>
      <w:r w:rsidR="00E5409E" w:rsidRPr="003C6B0B">
        <w:rPr>
          <w:rFonts w:ascii="Times New Roman" w:hAnsi="Times New Roman" w:cs="Times New Roman"/>
          <w:sz w:val="20"/>
          <w:szCs w:val="20"/>
        </w:rPr>
        <w:t>Cognos</w:t>
      </w:r>
      <w:proofErr w:type="spellEnd"/>
      <w:r w:rsidR="00E5409E" w:rsidRPr="003C6B0B">
        <w:rPr>
          <w:rFonts w:ascii="Times New Roman" w:hAnsi="Times New Roman" w:cs="Times New Roman"/>
          <w:sz w:val="20"/>
          <w:szCs w:val="20"/>
        </w:rPr>
        <w:t xml:space="preserve">, </w:t>
      </w:r>
      <w:proofErr w:type="spellStart"/>
      <w:r w:rsidR="00E5409E" w:rsidRPr="003C6B0B">
        <w:rPr>
          <w:rFonts w:ascii="Times New Roman" w:hAnsi="Times New Roman" w:cs="Times New Roman"/>
          <w:sz w:val="20"/>
          <w:szCs w:val="20"/>
        </w:rPr>
        <w:t>Informatica</w:t>
      </w:r>
      <w:proofErr w:type="spellEnd"/>
      <w:r w:rsidR="00E5409E" w:rsidRPr="003C6B0B">
        <w:rPr>
          <w:rFonts w:ascii="Times New Roman" w:hAnsi="Times New Roman" w:cs="Times New Roman"/>
          <w:sz w:val="20"/>
          <w:szCs w:val="20"/>
        </w:rPr>
        <w:t xml:space="preserve"> PIM, Business Objects, </w:t>
      </w:r>
      <w:proofErr w:type="spellStart"/>
      <w:r w:rsidR="009C4C9A" w:rsidRPr="003C6B0B">
        <w:rPr>
          <w:rFonts w:ascii="Times New Roman" w:hAnsi="Times New Roman" w:cs="Times New Roman"/>
          <w:sz w:val="20"/>
          <w:szCs w:val="20"/>
        </w:rPr>
        <w:t>MicroStrategy</w:t>
      </w:r>
      <w:proofErr w:type="spellEnd"/>
      <w:r w:rsidR="00E5409E" w:rsidRPr="003C6B0B">
        <w:rPr>
          <w:rFonts w:ascii="Times New Roman" w:hAnsi="Times New Roman" w:cs="Times New Roman"/>
          <w:sz w:val="20"/>
          <w:szCs w:val="20"/>
        </w:rPr>
        <w:t xml:space="preserve">, </w:t>
      </w:r>
      <w:proofErr w:type="spellStart"/>
      <w:r w:rsidR="009C4C9A" w:rsidRPr="003C6B0B">
        <w:rPr>
          <w:rFonts w:ascii="Times New Roman" w:hAnsi="Times New Roman" w:cs="Times New Roman"/>
          <w:sz w:val="20"/>
          <w:szCs w:val="20"/>
        </w:rPr>
        <w:t>Netezza</w:t>
      </w:r>
      <w:proofErr w:type="spellEnd"/>
      <w:r w:rsidRPr="003C6B0B">
        <w:rPr>
          <w:rFonts w:ascii="Times New Roman" w:hAnsi="Times New Roman" w:cs="Times New Roman"/>
          <w:sz w:val="20"/>
          <w:szCs w:val="20"/>
        </w:rPr>
        <w:t xml:space="preserve"> for various projects</w:t>
      </w:r>
    </w:p>
    <w:p w14:paraId="46C2B925" w14:textId="120988B1" w:rsidR="00E5409E" w:rsidRPr="003C6B0B" w:rsidRDefault="00C45C3B" w:rsidP="00687944">
      <w:pPr>
        <w:pStyle w:val="NoSpacing"/>
        <w:numPr>
          <w:ilvl w:val="0"/>
          <w:numId w:val="20"/>
        </w:numPr>
        <w:ind w:left="360"/>
        <w:rPr>
          <w:rFonts w:ascii="Times New Roman" w:hAnsi="Times New Roman" w:cs="Times New Roman"/>
          <w:sz w:val="20"/>
          <w:szCs w:val="20"/>
        </w:rPr>
      </w:pPr>
      <w:r w:rsidRPr="003C6B0B">
        <w:rPr>
          <w:rFonts w:ascii="Times New Roman" w:hAnsi="Times New Roman" w:cs="Times New Roman"/>
          <w:sz w:val="20"/>
          <w:szCs w:val="20"/>
        </w:rPr>
        <w:t xml:space="preserve">Worked with </w:t>
      </w:r>
      <w:r w:rsidR="00E5409E" w:rsidRPr="003C6B0B">
        <w:rPr>
          <w:rFonts w:ascii="Times New Roman" w:hAnsi="Times New Roman" w:cs="Times New Roman"/>
          <w:sz w:val="20"/>
          <w:szCs w:val="20"/>
        </w:rPr>
        <w:t xml:space="preserve">Hadoop, </w:t>
      </w:r>
      <w:proofErr w:type="spellStart"/>
      <w:r w:rsidR="00E5409E" w:rsidRPr="003C6B0B">
        <w:rPr>
          <w:rFonts w:ascii="Times New Roman" w:hAnsi="Times New Roman" w:cs="Times New Roman"/>
          <w:sz w:val="20"/>
          <w:szCs w:val="20"/>
        </w:rPr>
        <w:t>Talend</w:t>
      </w:r>
      <w:proofErr w:type="spellEnd"/>
      <w:r w:rsidR="00E5409E" w:rsidRPr="003C6B0B">
        <w:rPr>
          <w:rFonts w:ascii="Times New Roman" w:hAnsi="Times New Roman" w:cs="Times New Roman"/>
          <w:sz w:val="20"/>
          <w:szCs w:val="20"/>
        </w:rPr>
        <w:t xml:space="preserve"> dashboard projects, Data Modeling, Data Extraction, Data Migration, Data warehousing and report generation usin</w:t>
      </w:r>
      <w:r w:rsidRPr="003C6B0B">
        <w:rPr>
          <w:rFonts w:ascii="Times New Roman" w:hAnsi="Times New Roman" w:cs="Times New Roman"/>
          <w:sz w:val="20"/>
          <w:szCs w:val="20"/>
        </w:rPr>
        <w:t xml:space="preserve">g </w:t>
      </w:r>
      <w:proofErr w:type="spellStart"/>
      <w:r w:rsidRPr="003C6B0B">
        <w:rPr>
          <w:rFonts w:ascii="Times New Roman" w:hAnsi="Times New Roman" w:cs="Times New Roman"/>
          <w:sz w:val="20"/>
          <w:szCs w:val="20"/>
        </w:rPr>
        <w:t>Informatica</w:t>
      </w:r>
      <w:proofErr w:type="spellEnd"/>
      <w:r w:rsidRPr="003C6B0B">
        <w:rPr>
          <w:rFonts w:ascii="Times New Roman" w:hAnsi="Times New Roman" w:cs="Times New Roman"/>
          <w:sz w:val="20"/>
          <w:szCs w:val="20"/>
        </w:rPr>
        <w:t xml:space="preserve">, </w:t>
      </w:r>
      <w:proofErr w:type="spellStart"/>
      <w:r w:rsidRPr="003C6B0B">
        <w:rPr>
          <w:rFonts w:ascii="Times New Roman" w:hAnsi="Times New Roman" w:cs="Times New Roman"/>
          <w:sz w:val="20"/>
          <w:szCs w:val="20"/>
        </w:rPr>
        <w:t>Cognos</w:t>
      </w:r>
      <w:proofErr w:type="spellEnd"/>
      <w:r w:rsidRPr="003C6B0B">
        <w:rPr>
          <w:rFonts w:ascii="Times New Roman" w:hAnsi="Times New Roman" w:cs="Times New Roman"/>
          <w:sz w:val="20"/>
          <w:szCs w:val="20"/>
        </w:rPr>
        <w:t xml:space="preserve"> </w:t>
      </w:r>
      <w:r w:rsidR="00E5409E" w:rsidRPr="003C6B0B">
        <w:rPr>
          <w:rFonts w:ascii="Times New Roman" w:hAnsi="Times New Roman" w:cs="Times New Roman"/>
          <w:sz w:val="20"/>
          <w:szCs w:val="20"/>
        </w:rPr>
        <w:t xml:space="preserve">and </w:t>
      </w:r>
      <w:proofErr w:type="spellStart"/>
      <w:r w:rsidR="009C4C9A" w:rsidRPr="003C6B0B">
        <w:rPr>
          <w:rFonts w:ascii="Times New Roman" w:hAnsi="Times New Roman" w:cs="Times New Roman"/>
          <w:sz w:val="20"/>
          <w:szCs w:val="20"/>
        </w:rPr>
        <w:t>MicroStrategy</w:t>
      </w:r>
      <w:proofErr w:type="spellEnd"/>
      <w:r w:rsidRPr="003C6B0B">
        <w:rPr>
          <w:rFonts w:ascii="Times New Roman" w:hAnsi="Times New Roman" w:cs="Times New Roman"/>
          <w:sz w:val="20"/>
          <w:szCs w:val="20"/>
        </w:rPr>
        <w:t xml:space="preserve"> </w:t>
      </w:r>
    </w:p>
    <w:p w14:paraId="374599AF" w14:textId="77777777" w:rsidR="00E5409E" w:rsidRPr="003C6B0B" w:rsidRDefault="00E5409E" w:rsidP="00687944">
      <w:pPr>
        <w:pStyle w:val="NoSpacing"/>
        <w:numPr>
          <w:ilvl w:val="0"/>
          <w:numId w:val="20"/>
        </w:numPr>
        <w:ind w:left="360"/>
        <w:rPr>
          <w:rFonts w:ascii="Times New Roman" w:hAnsi="Times New Roman" w:cs="Times New Roman"/>
          <w:sz w:val="20"/>
          <w:szCs w:val="20"/>
        </w:rPr>
      </w:pPr>
      <w:r w:rsidRPr="003C6B0B">
        <w:rPr>
          <w:rFonts w:ascii="Times New Roman" w:hAnsi="Times New Roman" w:cs="Times New Roman"/>
          <w:sz w:val="20"/>
          <w:szCs w:val="20"/>
        </w:rPr>
        <w:t xml:space="preserve">Worked with client and provider analytics, developed new data marts for new and existing data warehouses. </w:t>
      </w:r>
    </w:p>
    <w:p w14:paraId="04258EDE" w14:textId="77777777" w:rsidR="00E5409E" w:rsidRPr="003C6B0B" w:rsidRDefault="00E5409E" w:rsidP="00687944">
      <w:pPr>
        <w:pStyle w:val="NoSpacing"/>
        <w:numPr>
          <w:ilvl w:val="0"/>
          <w:numId w:val="20"/>
        </w:numPr>
        <w:ind w:left="360"/>
        <w:rPr>
          <w:rFonts w:ascii="Times New Roman" w:hAnsi="Times New Roman" w:cs="Times New Roman"/>
          <w:sz w:val="20"/>
          <w:szCs w:val="20"/>
        </w:rPr>
      </w:pPr>
      <w:r w:rsidRPr="003C6B0B">
        <w:rPr>
          <w:rFonts w:ascii="Times New Roman" w:hAnsi="Times New Roman" w:cs="Times New Roman"/>
          <w:sz w:val="20"/>
          <w:szCs w:val="20"/>
        </w:rPr>
        <w:t xml:space="preserve">Worked with </w:t>
      </w:r>
      <w:proofErr w:type="spellStart"/>
      <w:r w:rsidRPr="003C6B0B">
        <w:rPr>
          <w:rFonts w:ascii="Times New Roman" w:hAnsi="Times New Roman" w:cs="Times New Roman"/>
          <w:sz w:val="20"/>
          <w:szCs w:val="20"/>
        </w:rPr>
        <w:t>Informatica</w:t>
      </w:r>
      <w:proofErr w:type="spellEnd"/>
      <w:r w:rsidRPr="003C6B0B">
        <w:rPr>
          <w:rFonts w:ascii="Times New Roman" w:hAnsi="Times New Roman" w:cs="Times New Roman"/>
          <w:sz w:val="20"/>
          <w:szCs w:val="20"/>
        </w:rPr>
        <w:t xml:space="preserve"> </w:t>
      </w:r>
      <w:proofErr w:type="spellStart"/>
      <w:r w:rsidRPr="003C6B0B">
        <w:rPr>
          <w:rFonts w:ascii="Times New Roman" w:hAnsi="Times New Roman" w:cs="Times New Roman"/>
          <w:sz w:val="20"/>
          <w:szCs w:val="20"/>
        </w:rPr>
        <w:t>PowerCenter</w:t>
      </w:r>
      <w:proofErr w:type="spellEnd"/>
      <w:r w:rsidRPr="003C6B0B">
        <w:rPr>
          <w:rFonts w:ascii="Times New Roman" w:hAnsi="Times New Roman" w:cs="Times New Roman"/>
          <w:sz w:val="20"/>
          <w:szCs w:val="20"/>
        </w:rPr>
        <w:t>, Oracle, Dimensional Data Modeling, Healthcare/</w:t>
      </w:r>
      <w:proofErr w:type="spellStart"/>
      <w:r w:rsidRPr="003C6B0B">
        <w:rPr>
          <w:rFonts w:ascii="Times New Roman" w:hAnsi="Times New Roman" w:cs="Times New Roman"/>
          <w:sz w:val="20"/>
          <w:szCs w:val="20"/>
        </w:rPr>
        <w:t>Payor</w:t>
      </w:r>
      <w:proofErr w:type="spellEnd"/>
      <w:r w:rsidRPr="003C6B0B">
        <w:rPr>
          <w:rFonts w:ascii="Times New Roman" w:hAnsi="Times New Roman" w:cs="Times New Roman"/>
          <w:sz w:val="20"/>
          <w:szCs w:val="20"/>
        </w:rPr>
        <w:t xml:space="preserve"> Data</w:t>
      </w:r>
    </w:p>
    <w:p w14:paraId="2FE68848" w14:textId="77777777" w:rsidR="00E5409E" w:rsidRPr="003C6B0B" w:rsidRDefault="00E5409E" w:rsidP="00687944">
      <w:pPr>
        <w:pStyle w:val="NoSpacing"/>
        <w:numPr>
          <w:ilvl w:val="0"/>
          <w:numId w:val="20"/>
        </w:numPr>
        <w:ind w:left="360"/>
        <w:rPr>
          <w:rFonts w:ascii="Times New Roman" w:hAnsi="Times New Roman" w:cs="Times New Roman"/>
          <w:sz w:val="20"/>
          <w:szCs w:val="20"/>
        </w:rPr>
      </w:pPr>
      <w:r w:rsidRPr="003C6B0B">
        <w:rPr>
          <w:rFonts w:ascii="Times New Roman" w:hAnsi="Times New Roman" w:cs="Times New Roman"/>
          <w:sz w:val="20"/>
          <w:szCs w:val="20"/>
        </w:rPr>
        <w:t xml:space="preserve">Worked with ETL SSIS, ERWIN, PLSQL, </w:t>
      </w:r>
      <w:proofErr w:type="spellStart"/>
      <w:r w:rsidRPr="003C6B0B">
        <w:rPr>
          <w:rFonts w:ascii="Times New Roman" w:hAnsi="Times New Roman" w:cs="Times New Roman"/>
          <w:sz w:val="20"/>
          <w:szCs w:val="20"/>
        </w:rPr>
        <w:t>Informatica</w:t>
      </w:r>
      <w:proofErr w:type="spellEnd"/>
      <w:r w:rsidRPr="003C6B0B">
        <w:rPr>
          <w:rFonts w:ascii="Times New Roman" w:hAnsi="Times New Roman" w:cs="Times New Roman"/>
          <w:sz w:val="20"/>
          <w:szCs w:val="20"/>
        </w:rPr>
        <w:t xml:space="preserve"> </w:t>
      </w:r>
      <w:proofErr w:type="spellStart"/>
      <w:r w:rsidRPr="003C6B0B">
        <w:rPr>
          <w:rFonts w:ascii="Times New Roman" w:hAnsi="Times New Roman" w:cs="Times New Roman"/>
          <w:sz w:val="20"/>
          <w:szCs w:val="20"/>
        </w:rPr>
        <w:t>PowerCenter</w:t>
      </w:r>
      <w:proofErr w:type="spellEnd"/>
      <w:r w:rsidRPr="003C6B0B">
        <w:rPr>
          <w:rFonts w:ascii="Times New Roman" w:hAnsi="Times New Roman" w:cs="Times New Roman"/>
          <w:sz w:val="20"/>
          <w:szCs w:val="20"/>
        </w:rPr>
        <w:t xml:space="preserve">, Data Analyst, EPIC, Facets, </w:t>
      </w:r>
      <w:proofErr w:type="spellStart"/>
      <w:r w:rsidRPr="003C6B0B">
        <w:rPr>
          <w:rFonts w:ascii="Times New Roman" w:hAnsi="Times New Roman" w:cs="Times New Roman"/>
          <w:sz w:val="20"/>
          <w:szCs w:val="20"/>
        </w:rPr>
        <w:t>Informatica</w:t>
      </w:r>
      <w:proofErr w:type="spellEnd"/>
      <w:r w:rsidRPr="003C6B0B">
        <w:rPr>
          <w:rFonts w:ascii="Times New Roman" w:hAnsi="Times New Roman" w:cs="Times New Roman"/>
          <w:sz w:val="20"/>
          <w:szCs w:val="20"/>
        </w:rPr>
        <w:t xml:space="preserve"> MDM, </w:t>
      </w:r>
      <w:proofErr w:type="spellStart"/>
      <w:r w:rsidRPr="003C6B0B">
        <w:rPr>
          <w:rFonts w:ascii="Times New Roman" w:hAnsi="Times New Roman" w:cs="Times New Roman"/>
          <w:sz w:val="20"/>
          <w:szCs w:val="20"/>
        </w:rPr>
        <w:t>Informatica</w:t>
      </w:r>
      <w:proofErr w:type="spellEnd"/>
      <w:r w:rsidRPr="003C6B0B">
        <w:rPr>
          <w:rFonts w:ascii="Times New Roman" w:hAnsi="Times New Roman" w:cs="Times New Roman"/>
          <w:sz w:val="20"/>
          <w:szCs w:val="20"/>
        </w:rPr>
        <w:t xml:space="preserve"> IDD, TOAD, salesforce</w:t>
      </w:r>
    </w:p>
    <w:p w14:paraId="30C4A5EE" w14:textId="77777777" w:rsidR="00E5409E" w:rsidRPr="003C6B0B" w:rsidRDefault="00E5409E" w:rsidP="00BF4C40">
      <w:pPr>
        <w:pStyle w:val="NoSpacing"/>
        <w:rPr>
          <w:rFonts w:ascii="Times New Roman" w:hAnsi="Times New Roman" w:cs="Times New Roman"/>
          <w:sz w:val="20"/>
          <w:szCs w:val="20"/>
        </w:rPr>
      </w:pPr>
    </w:p>
    <w:p w14:paraId="7C22F930" w14:textId="6703DB6D" w:rsidR="002A065D" w:rsidRPr="003C6B0B" w:rsidRDefault="00E5409E" w:rsidP="00BF4C40">
      <w:pPr>
        <w:pStyle w:val="NoSpacing"/>
        <w:rPr>
          <w:rFonts w:ascii="Times New Roman" w:hAnsi="Times New Roman" w:cs="Times New Roman"/>
          <w:b/>
          <w:sz w:val="20"/>
          <w:szCs w:val="20"/>
        </w:rPr>
      </w:pPr>
      <w:r w:rsidRPr="003C6B0B">
        <w:rPr>
          <w:rFonts w:ascii="Times New Roman" w:hAnsi="Times New Roman" w:cs="Times New Roman"/>
          <w:b/>
          <w:sz w:val="20"/>
          <w:szCs w:val="20"/>
        </w:rPr>
        <w:t>GAP Retail Stores</w:t>
      </w:r>
      <w:r w:rsidR="002A065D" w:rsidRPr="003C6B0B">
        <w:rPr>
          <w:rFonts w:ascii="Times New Roman" w:hAnsi="Times New Roman" w:cs="Times New Roman"/>
          <w:b/>
          <w:sz w:val="20"/>
          <w:szCs w:val="20"/>
        </w:rPr>
        <w:t xml:space="preserve">, </w:t>
      </w:r>
      <w:r w:rsidR="006235BD">
        <w:rPr>
          <w:rFonts w:ascii="Times New Roman" w:hAnsi="Times New Roman" w:cs="Times New Roman"/>
          <w:b/>
          <w:sz w:val="20"/>
          <w:szCs w:val="20"/>
        </w:rPr>
        <w:t>San Francisco</w:t>
      </w:r>
      <w:r w:rsidR="002A065D" w:rsidRPr="003C6B0B">
        <w:rPr>
          <w:rFonts w:ascii="Times New Roman" w:hAnsi="Times New Roman" w:cs="Times New Roman"/>
          <w:b/>
          <w:sz w:val="20"/>
          <w:szCs w:val="20"/>
        </w:rPr>
        <w:t>, CA, Dallas, TX, Seattle, WA</w:t>
      </w:r>
    </w:p>
    <w:p w14:paraId="7EE7D17A" w14:textId="6D8C50A3" w:rsidR="002A065D" w:rsidRPr="003C6B0B" w:rsidRDefault="006235BD" w:rsidP="00BF4C40">
      <w:pPr>
        <w:pStyle w:val="NoSpacing"/>
        <w:rPr>
          <w:rFonts w:ascii="Times New Roman" w:hAnsi="Times New Roman" w:cs="Times New Roman"/>
          <w:b/>
          <w:sz w:val="20"/>
          <w:szCs w:val="20"/>
        </w:rPr>
      </w:pPr>
      <w:r>
        <w:rPr>
          <w:rFonts w:ascii="Times New Roman" w:hAnsi="Times New Roman" w:cs="Times New Roman"/>
          <w:b/>
          <w:sz w:val="20"/>
          <w:szCs w:val="20"/>
        </w:rPr>
        <w:t>Pentaho/</w:t>
      </w:r>
      <w:proofErr w:type="spellStart"/>
      <w:r>
        <w:rPr>
          <w:rFonts w:ascii="Times New Roman" w:hAnsi="Times New Roman" w:cs="Times New Roman"/>
          <w:b/>
          <w:sz w:val="20"/>
          <w:szCs w:val="20"/>
        </w:rPr>
        <w:t>Informatica</w:t>
      </w:r>
      <w:proofErr w:type="spellEnd"/>
      <w:r>
        <w:rPr>
          <w:rFonts w:ascii="Times New Roman" w:hAnsi="Times New Roman" w:cs="Times New Roman"/>
          <w:b/>
          <w:sz w:val="20"/>
          <w:szCs w:val="20"/>
        </w:rPr>
        <w:t>/</w:t>
      </w:r>
      <w:proofErr w:type="spellStart"/>
      <w:r w:rsidR="002A065D" w:rsidRPr="003C6B0B">
        <w:rPr>
          <w:rFonts w:ascii="Times New Roman" w:hAnsi="Times New Roman" w:cs="Times New Roman"/>
          <w:b/>
          <w:sz w:val="20"/>
          <w:szCs w:val="20"/>
        </w:rPr>
        <w:t>Talend</w:t>
      </w:r>
      <w:proofErr w:type="spellEnd"/>
      <w:r w:rsidR="002A065D" w:rsidRPr="003C6B0B">
        <w:rPr>
          <w:rFonts w:ascii="Times New Roman" w:hAnsi="Times New Roman" w:cs="Times New Roman"/>
          <w:b/>
          <w:sz w:val="20"/>
          <w:szCs w:val="20"/>
        </w:rPr>
        <w:t xml:space="preserve"> Spark</w:t>
      </w:r>
      <w:r>
        <w:rPr>
          <w:rFonts w:ascii="Times New Roman" w:hAnsi="Times New Roman" w:cs="Times New Roman"/>
          <w:b/>
          <w:sz w:val="20"/>
          <w:szCs w:val="20"/>
        </w:rPr>
        <w:t>/Hive</w:t>
      </w:r>
      <w:r w:rsidR="002A065D" w:rsidRPr="003C6B0B">
        <w:rPr>
          <w:rFonts w:ascii="Times New Roman" w:hAnsi="Times New Roman" w:cs="Times New Roman"/>
          <w:b/>
          <w:sz w:val="20"/>
          <w:szCs w:val="20"/>
        </w:rPr>
        <w:t xml:space="preserve"> Hadoop Developer</w:t>
      </w:r>
    </w:p>
    <w:p w14:paraId="1DF836E9" w14:textId="598A0823" w:rsidR="002A065D" w:rsidRPr="003C6B0B" w:rsidRDefault="00E5409E" w:rsidP="00BF4C40">
      <w:pPr>
        <w:pStyle w:val="NoSpacing"/>
        <w:rPr>
          <w:rFonts w:ascii="Times New Roman" w:hAnsi="Times New Roman" w:cs="Times New Roman"/>
          <w:b/>
          <w:sz w:val="20"/>
          <w:szCs w:val="20"/>
        </w:rPr>
      </w:pPr>
      <w:r w:rsidRPr="003C6B0B">
        <w:rPr>
          <w:rFonts w:ascii="Times New Roman" w:hAnsi="Times New Roman" w:cs="Times New Roman"/>
          <w:b/>
          <w:sz w:val="20"/>
          <w:szCs w:val="20"/>
        </w:rPr>
        <w:t xml:space="preserve">February 2016-June 2016 </w:t>
      </w:r>
    </w:p>
    <w:p w14:paraId="1F66F9AA" w14:textId="4C84A528" w:rsidR="00347423" w:rsidRPr="003C6B0B" w:rsidRDefault="00347423" w:rsidP="00BF4C40">
      <w:pPr>
        <w:pStyle w:val="NoSpacing"/>
        <w:rPr>
          <w:rFonts w:ascii="Times New Roman" w:hAnsi="Times New Roman" w:cs="Times New Roman"/>
          <w:b/>
          <w:sz w:val="20"/>
          <w:szCs w:val="20"/>
        </w:rPr>
      </w:pPr>
    </w:p>
    <w:p w14:paraId="17C0C46E" w14:textId="3AFE6477" w:rsidR="00347423" w:rsidRPr="003C6B0B" w:rsidRDefault="00347423" w:rsidP="00BF4C40">
      <w:pPr>
        <w:pStyle w:val="NoSpacing"/>
        <w:rPr>
          <w:rFonts w:ascii="Times New Roman" w:hAnsi="Times New Roman" w:cs="Times New Roman"/>
          <w:sz w:val="20"/>
          <w:szCs w:val="20"/>
        </w:rPr>
      </w:pPr>
      <w:r w:rsidRPr="003C6B0B">
        <w:rPr>
          <w:rFonts w:ascii="Times New Roman" w:hAnsi="Times New Roman" w:cs="Times New Roman"/>
          <w:b/>
          <w:noProof/>
          <w:sz w:val="20"/>
          <w:szCs w:val="20"/>
          <w:lang w:val="pt-BR"/>
        </w:rPr>
        <w:t>Hands on Tools:</w:t>
      </w:r>
      <w:r w:rsidR="00EA3DA2" w:rsidRPr="003C6B0B">
        <w:rPr>
          <w:rFonts w:ascii="Times New Roman" w:hAnsi="Times New Roman" w:cs="Times New Roman"/>
          <w:sz w:val="20"/>
          <w:szCs w:val="20"/>
        </w:rPr>
        <w:t xml:space="preserve"> </w:t>
      </w:r>
      <w:r w:rsidR="006235BD">
        <w:rPr>
          <w:rFonts w:ascii="Times New Roman" w:hAnsi="Times New Roman" w:cs="Times New Roman"/>
          <w:sz w:val="20"/>
          <w:szCs w:val="20"/>
        </w:rPr>
        <w:t xml:space="preserve">Pentaho, </w:t>
      </w:r>
      <w:proofErr w:type="spellStart"/>
      <w:r w:rsidR="006235BD">
        <w:rPr>
          <w:rFonts w:ascii="Times New Roman" w:hAnsi="Times New Roman" w:cs="Times New Roman"/>
          <w:sz w:val="20"/>
          <w:szCs w:val="20"/>
        </w:rPr>
        <w:t>Informatica</w:t>
      </w:r>
      <w:proofErr w:type="spellEnd"/>
      <w:r w:rsidR="006235BD">
        <w:rPr>
          <w:rFonts w:ascii="Times New Roman" w:hAnsi="Times New Roman" w:cs="Times New Roman"/>
          <w:sz w:val="20"/>
          <w:szCs w:val="20"/>
        </w:rPr>
        <w:t xml:space="preserve">, </w:t>
      </w:r>
      <w:proofErr w:type="spellStart"/>
      <w:r w:rsidR="006153BF" w:rsidRPr="003C6B0B">
        <w:rPr>
          <w:rFonts w:ascii="Times New Roman" w:hAnsi="Times New Roman" w:cs="Times New Roman"/>
          <w:sz w:val="20"/>
          <w:szCs w:val="20"/>
        </w:rPr>
        <w:t>Talend</w:t>
      </w:r>
      <w:proofErr w:type="spellEnd"/>
      <w:r w:rsidR="006153BF" w:rsidRPr="003C6B0B">
        <w:rPr>
          <w:rFonts w:ascii="Times New Roman" w:hAnsi="Times New Roman" w:cs="Times New Roman"/>
          <w:sz w:val="20"/>
          <w:szCs w:val="20"/>
        </w:rPr>
        <w:t xml:space="preserve"> 5.6.3, </w:t>
      </w:r>
      <w:r w:rsidR="00EA3DA2" w:rsidRPr="003C6B0B">
        <w:rPr>
          <w:rFonts w:ascii="Times New Roman" w:hAnsi="Times New Roman" w:cs="Times New Roman"/>
          <w:sz w:val="20"/>
          <w:szCs w:val="20"/>
        </w:rPr>
        <w:t>Spark 1.6, SQL</w:t>
      </w:r>
      <w:r w:rsidR="006153BF" w:rsidRPr="003C6B0B">
        <w:rPr>
          <w:rFonts w:ascii="Times New Roman" w:hAnsi="Times New Roman" w:cs="Times New Roman"/>
          <w:sz w:val="20"/>
          <w:szCs w:val="20"/>
        </w:rPr>
        <w:t xml:space="preserve"> Server 2014</w:t>
      </w:r>
      <w:r w:rsidR="00EA3DA2" w:rsidRPr="003C6B0B">
        <w:rPr>
          <w:rFonts w:ascii="Times New Roman" w:hAnsi="Times New Roman" w:cs="Times New Roman"/>
          <w:sz w:val="20"/>
          <w:szCs w:val="20"/>
        </w:rPr>
        <w:t xml:space="preserve">, </w:t>
      </w:r>
      <w:r w:rsidR="006153BF" w:rsidRPr="003C6B0B">
        <w:rPr>
          <w:rFonts w:ascii="Times New Roman" w:hAnsi="Times New Roman" w:cs="Times New Roman"/>
          <w:sz w:val="20"/>
          <w:szCs w:val="20"/>
        </w:rPr>
        <w:t>Hadoop 2.6.5</w:t>
      </w:r>
      <w:r w:rsidR="00EA3DA2" w:rsidRPr="003C6B0B">
        <w:rPr>
          <w:rFonts w:ascii="Times New Roman" w:hAnsi="Times New Roman" w:cs="Times New Roman"/>
          <w:sz w:val="20"/>
          <w:szCs w:val="20"/>
        </w:rPr>
        <w:t xml:space="preserve">,  </w:t>
      </w:r>
      <w:r w:rsidR="006153BF" w:rsidRPr="003C6B0B">
        <w:rPr>
          <w:rFonts w:ascii="Times New Roman" w:hAnsi="Times New Roman" w:cs="Times New Roman"/>
          <w:sz w:val="20"/>
          <w:szCs w:val="20"/>
        </w:rPr>
        <w:t>IDQ 9.6.1</w:t>
      </w:r>
      <w:r w:rsidR="00EA3DA2" w:rsidRPr="003C6B0B">
        <w:rPr>
          <w:rFonts w:ascii="Times New Roman" w:hAnsi="Times New Roman" w:cs="Times New Roman"/>
          <w:sz w:val="20"/>
          <w:szCs w:val="20"/>
        </w:rPr>
        <w:t>.</w:t>
      </w:r>
    </w:p>
    <w:p w14:paraId="20193159" w14:textId="77777777" w:rsidR="002A065D" w:rsidRPr="003C6B0B" w:rsidRDefault="002A065D" w:rsidP="00BF4C40">
      <w:pPr>
        <w:pStyle w:val="NoSpacing"/>
        <w:rPr>
          <w:rFonts w:ascii="Times New Roman" w:hAnsi="Times New Roman" w:cs="Times New Roman"/>
          <w:sz w:val="20"/>
          <w:szCs w:val="20"/>
        </w:rPr>
      </w:pPr>
    </w:p>
    <w:p w14:paraId="0186E559" w14:textId="42800709" w:rsidR="002A065D" w:rsidRPr="003C6B0B" w:rsidRDefault="00687944" w:rsidP="00BF4C40">
      <w:pPr>
        <w:pStyle w:val="NoSpacing"/>
        <w:rPr>
          <w:rFonts w:ascii="Times New Roman" w:hAnsi="Times New Roman" w:cs="Times New Roman"/>
          <w:sz w:val="20"/>
          <w:szCs w:val="20"/>
        </w:rPr>
      </w:pPr>
      <w:r w:rsidRPr="003C6B0B">
        <w:rPr>
          <w:rFonts w:ascii="Times New Roman" w:hAnsi="Times New Roman" w:cs="Times New Roman"/>
          <w:b/>
          <w:sz w:val="20"/>
          <w:szCs w:val="20"/>
        </w:rPr>
        <w:t xml:space="preserve">Project </w:t>
      </w:r>
      <w:r w:rsidR="002A065D" w:rsidRPr="003C6B0B">
        <w:rPr>
          <w:rFonts w:ascii="Times New Roman" w:hAnsi="Times New Roman" w:cs="Times New Roman"/>
          <w:b/>
          <w:sz w:val="20"/>
          <w:szCs w:val="20"/>
        </w:rPr>
        <w:t>Environment:</w:t>
      </w:r>
      <w:r w:rsidR="00347423" w:rsidRPr="003C6B0B">
        <w:rPr>
          <w:rFonts w:ascii="Times New Roman" w:hAnsi="Times New Roman" w:cs="Times New Roman"/>
          <w:sz w:val="20"/>
          <w:szCs w:val="20"/>
        </w:rPr>
        <w:t xml:space="preserve"> Spark API, Cloudera Hadoop YARN, </w:t>
      </w:r>
      <w:r w:rsidR="00D32069" w:rsidRPr="003C6B0B">
        <w:rPr>
          <w:rFonts w:ascii="Times New Roman" w:hAnsi="Times New Roman" w:cs="Times New Roman"/>
          <w:sz w:val="20"/>
          <w:szCs w:val="20"/>
        </w:rPr>
        <w:t xml:space="preserve">Spark 1.6, </w:t>
      </w:r>
      <w:r w:rsidR="00347423" w:rsidRPr="003C6B0B">
        <w:rPr>
          <w:rFonts w:ascii="Times New Roman" w:hAnsi="Times New Roman" w:cs="Times New Roman"/>
          <w:sz w:val="20"/>
          <w:szCs w:val="20"/>
        </w:rPr>
        <w:t xml:space="preserve">Data Aggregation, Data frames, </w:t>
      </w:r>
      <w:r w:rsidR="006235BD">
        <w:rPr>
          <w:rFonts w:ascii="Times New Roman" w:hAnsi="Times New Roman" w:cs="Times New Roman"/>
          <w:sz w:val="20"/>
          <w:szCs w:val="20"/>
        </w:rPr>
        <w:t xml:space="preserve">SQL </w:t>
      </w:r>
    </w:p>
    <w:p w14:paraId="7612F87A" w14:textId="50D36877" w:rsidR="002A065D" w:rsidRPr="003C6B0B" w:rsidRDefault="002A065D" w:rsidP="00BF4C40">
      <w:pPr>
        <w:pStyle w:val="NoSpacing"/>
        <w:rPr>
          <w:rFonts w:ascii="Times New Roman" w:hAnsi="Times New Roman" w:cs="Times New Roman"/>
          <w:sz w:val="20"/>
          <w:szCs w:val="20"/>
        </w:rPr>
      </w:pPr>
    </w:p>
    <w:p w14:paraId="2532FC5E" w14:textId="77777777" w:rsidR="002A065D" w:rsidRPr="003C6B0B" w:rsidRDefault="002A065D" w:rsidP="00BF4C40">
      <w:pPr>
        <w:pStyle w:val="NoSpacing"/>
        <w:rPr>
          <w:rFonts w:ascii="Times New Roman" w:hAnsi="Times New Roman" w:cs="Times New Roman"/>
          <w:b/>
          <w:sz w:val="20"/>
          <w:szCs w:val="20"/>
        </w:rPr>
      </w:pPr>
      <w:r w:rsidRPr="003C6B0B">
        <w:rPr>
          <w:rFonts w:ascii="Times New Roman" w:hAnsi="Times New Roman" w:cs="Times New Roman"/>
          <w:b/>
          <w:sz w:val="20"/>
          <w:szCs w:val="20"/>
        </w:rPr>
        <w:t xml:space="preserve">Contribution: </w:t>
      </w:r>
    </w:p>
    <w:p w14:paraId="1FB8FED1" w14:textId="4AA5BD55" w:rsidR="00E5409E" w:rsidRPr="003C6B0B" w:rsidRDefault="00C45C3B" w:rsidP="00687944">
      <w:pPr>
        <w:pStyle w:val="NoSpacing"/>
        <w:numPr>
          <w:ilvl w:val="0"/>
          <w:numId w:val="21"/>
        </w:numPr>
        <w:ind w:left="360"/>
        <w:rPr>
          <w:rFonts w:ascii="Times New Roman" w:hAnsi="Times New Roman" w:cs="Times New Roman"/>
          <w:sz w:val="20"/>
          <w:szCs w:val="20"/>
        </w:rPr>
      </w:pPr>
      <w:r w:rsidRPr="003C6B0B">
        <w:rPr>
          <w:rFonts w:ascii="Times New Roman" w:hAnsi="Times New Roman" w:cs="Times New Roman"/>
          <w:sz w:val="20"/>
          <w:szCs w:val="20"/>
        </w:rPr>
        <w:t>Worked</w:t>
      </w:r>
      <w:r w:rsidR="00E5409E" w:rsidRPr="003C6B0B">
        <w:rPr>
          <w:rFonts w:ascii="Times New Roman" w:hAnsi="Times New Roman" w:cs="Times New Roman"/>
          <w:sz w:val="20"/>
          <w:szCs w:val="20"/>
        </w:rPr>
        <w:t xml:space="preserve"> with</w:t>
      </w:r>
      <w:r w:rsidR="0014238F">
        <w:rPr>
          <w:rFonts w:ascii="Times New Roman" w:hAnsi="Times New Roman" w:cs="Times New Roman"/>
          <w:sz w:val="20"/>
          <w:szCs w:val="20"/>
        </w:rPr>
        <w:t xml:space="preserve"> Pentaho, ETL, SSIS, </w:t>
      </w:r>
      <w:proofErr w:type="spellStart"/>
      <w:r w:rsidR="0014238F">
        <w:rPr>
          <w:rFonts w:ascii="Times New Roman" w:hAnsi="Times New Roman" w:cs="Times New Roman"/>
          <w:sz w:val="20"/>
          <w:szCs w:val="20"/>
        </w:rPr>
        <w:t>Talend</w:t>
      </w:r>
      <w:proofErr w:type="spellEnd"/>
      <w:r w:rsidR="0014238F">
        <w:rPr>
          <w:rFonts w:ascii="Times New Roman" w:hAnsi="Times New Roman" w:cs="Times New Roman"/>
          <w:sz w:val="20"/>
          <w:szCs w:val="20"/>
        </w:rPr>
        <w:t xml:space="preserve"> Open S</w:t>
      </w:r>
      <w:r w:rsidR="00E5409E" w:rsidRPr="003C6B0B">
        <w:rPr>
          <w:rFonts w:ascii="Times New Roman" w:hAnsi="Times New Roman" w:cs="Times New Roman"/>
          <w:sz w:val="20"/>
          <w:szCs w:val="20"/>
        </w:rPr>
        <w:t>tudio &amp;</w:t>
      </w:r>
      <w:proofErr w:type="spellStart"/>
      <w:r w:rsidR="00E5409E" w:rsidRPr="003C6B0B">
        <w:rPr>
          <w:rFonts w:ascii="Times New Roman" w:hAnsi="Times New Roman" w:cs="Times New Roman"/>
          <w:sz w:val="20"/>
          <w:szCs w:val="20"/>
        </w:rPr>
        <w:t>Talend</w:t>
      </w:r>
      <w:proofErr w:type="spellEnd"/>
      <w:r w:rsidR="00E5409E" w:rsidRPr="003C6B0B">
        <w:rPr>
          <w:rFonts w:ascii="Times New Roman" w:hAnsi="Times New Roman" w:cs="Times New Roman"/>
          <w:sz w:val="20"/>
          <w:szCs w:val="20"/>
        </w:rPr>
        <w:t xml:space="preserve"> Enterprise platform for data management</w:t>
      </w:r>
    </w:p>
    <w:p w14:paraId="17145632" w14:textId="77777777" w:rsidR="00E5409E" w:rsidRDefault="00E5409E" w:rsidP="00687944">
      <w:pPr>
        <w:pStyle w:val="NoSpacing"/>
        <w:numPr>
          <w:ilvl w:val="0"/>
          <w:numId w:val="21"/>
        </w:numPr>
        <w:ind w:left="360"/>
        <w:rPr>
          <w:rFonts w:ascii="Times New Roman" w:hAnsi="Times New Roman" w:cs="Times New Roman"/>
          <w:sz w:val="20"/>
          <w:szCs w:val="20"/>
        </w:rPr>
      </w:pPr>
      <w:r w:rsidRPr="003C6B0B">
        <w:rPr>
          <w:rFonts w:ascii="Times New Roman" w:hAnsi="Times New Roman" w:cs="Times New Roman"/>
          <w:sz w:val="20"/>
          <w:szCs w:val="20"/>
        </w:rPr>
        <w:t xml:space="preserve">Managed Error Handling, Performance Tuning, Error Logging, clustering and High Availability in </w:t>
      </w:r>
      <w:proofErr w:type="spellStart"/>
      <w:r w:rsidRPr="003C6B0B">
        <w:rPr>
          <w:rFonts w:ascii="Times New Roman" w:hAnsi="Times New Roman" w:cs="Times New Roman"/>
          <w:sz w:val="20"/>
          <w:szCs w:val="20"/>
        </w:rPr>
        <w:t>Talend</w:t>
      </w:r>
      <w:proofErr w:type="spellEnd"/>
    </w:p>
    <w:p w14:paraId="06CE2D2B" w14:textId="77777777" w:rsidR="00E51F83" w:rsidRDefault="00E51F83" w:rsidP="00E51F83">
      <w:pPr>
        <w:pStyle w:val="NoSpacing"/>
        <w:numPr>
          <w:ilvl w:val="0"/>
          <w:numId w:val="25"/>
        </w:numPr>
        <w:rPr>
          <w:rFonts w:ascii="Times New Roman" w:hAnsi="Times New Roman" w:cs="Times New Roman"/>
          <w:sz w:val="20"/>
          <w:szCs w:val="20"/>
        </w:rPr>
      </w:pPr>
      <w:r>
        <w:rPr>
          <w:rFonts w:ascii="Times New Roman" w:hAnsi="Times New Roman" w:cs="Times New Roman"/>
          <w:sz w:val="20"/>
          <w:szCs w:val="20"/>
        </w:rPr>
        <w:t xml:space="preserve">Worked with </w:t>
      </w:r>
      <w:proofErr w:type="spellStart"/>
      <w:r w:rsidRPr="00E51F83">
        <w:rPr>
          <w:rFonts w:ascii="Times New Roman" w:hAnsi="Times New Roman" w:cs="Times New Roman"/>
          <w:sz w:val="20"/>
          <w:szCs w:val="20"/>
        </w:rPr>
        <w:t>Informatica</w:t>
      </w:r>
      <w:proofErr w:type="spellEnd"/>
      <w:r w:rsidRPr="00E51F83">
        <w:rPr>
          <w:rFonts w:ascii="Times New Roman" w:hAnsi="Times New Roman" w:cs="Times New Roman"/>
          <w:sz w:val="20"/>
          <w:szCs w:val="20"/>
        </w:rPr>
        <w:t xml:space="preserve"> Cloud Data Integration </w:t>
      </w:r>
      <w:r>
        <w:rPr>
          <w:rFonts w:ascii="Times New Roman" w:hAnsi="Times New Roman" w:cs="Times New Roman"/>
          <w:sz w:val="20"/>
          <w:szCs w:val="20"/>
        </w:rPr>
        <w:t xml:space="preserve">to deliver </w:t>
      </w:r>
      <w:r w:rsidRPr="00E51F83">
        <w:rPr>
          <w:rFonts w:ascii="Times New Roman" w:hAnsi="Times New Roman" w:cs="Times New Roman"/>
          <w:sz w:val="20"/>
          <w:szCs w:val="20"/>
        </w:rPr>
        <w:t>accessible, trusted, and secure</w:t>
      </w:r>
      <w:r>
        <w:rPr>
          <w:rFonts w:ascii="Times New Roman" w:hAnsi="Times New Roman" w:cs="Times New Roman"/>
          <w:sz w:val="20"/>
          <w:szCs w:val="20"/>
        </w:rPr>
        <w:t>d</w:t>
      </w:r>
      <w:r w:rsidRPr="00E51F83">
        <w:rPr>
          <w:rFonts w:ascii="Times New Roman" w:hAnsi="Times New Roman" w:cs="Times New Roman"/>
          <w:sz w:val="20"/>
          <w:szCs w:val="20"/>
        </w:rPr>
        <w:t xml:space="preserve"> data to facilitate m</w:t>
      </w:r>
      <w:r>
        <w:rPr>
          <w:rFonts w:ascii="Times New Roman" w:hAnsi="Times New Roman" w:cs="Times New Roman"/>
          <w:sz w:val="20"/>
          <w:szCs w:val="20"/>
        </w:rPr>
        <w:t xml:space="preserve">ore valuable business decisions </w:t>
      </w:r>
      <w:r w:rsidRPr="00E51F83">
        <w:rPr>
          <w:rFonts w:ascii="Times New Roman" w:hAnsi="Times New Roman" w:cs="Times New Roman"/>
          <w:sz w:val="20"/>
          <w:szCs w:val="20"/>
        </w:rPr>
        <w:t xml:space="preserve">to identify competitive advantages to better service customers, and build an empowered workforce. </w:t>
      </w:r>
    </w:p>
    <w:p w14:paraId="22855670" w14:textId="6DD6ECFF" w:rsidR="00EC4F37" w:rsidRPr="00EC4F37" w:rsidRDefault="00EC4F37" w:rsidP="00EC4F37">
      <w:pPr>
        <w:pStyle w:val="NoSpacing"/>
        <w:numPr>
          <w:ilvl w:val="0"/>
          <w:numId w:val="25"/>
        </w:numPr>
        <w:rPr>
          <w:rFonts w:ascii="Times New Roman" w:hAnsi="Times New Roman" w:cs="Times New Roman"/>
          <w:sz w:val="20"/>
          <w:szCs w:val="20"/>
        </w:rPr>
      </w:pPr>
      <w:r w:rsidRPr="00EC4F37">
        <w:rPr>
          <w:rFonts w:ascii="Times New Roman" w:eastAsia="Times New Roman" w:hAnsi="Times New Roman" w:cs="Times New Roman"/>
          <w:color w:val="222222"/>
          <w:sz w:val="20"/>
          <w:szCs w:val="20"/>
        </w:rPr>
        <w:t>Worked as a Data Engineer to help form a cloud based big data engineering</w:t>
      </w:r>
      <w:r>
        <w:rPr>
          <w:rFonts w:ascii="Times New Roman" w:eastAsia="Times New Roman" w:hAnsi="Times New Roman" w:cs="Times New Roman"/>
          <w:color w:val="222222"/>
          <w:sz w:val="20"/>
          <w:szCs w:val="20"/>
        </w:rPr>
        <w:t xml:space="preserve"> team</w:t>
      </w:r>
      <w:r w:rsidRPr="00EC4F37">
        <w:rPr>
          <w:rFonts w:ascii="Times New Roman" w:eastAsia="Times New Roman" w:hAnsi="Times New Roman" w:cs="Times New Roman"/>
          <w:color w:val="222222"/>
          <w:sz w:val="20"/>
          <w:szCs w:val="20"/>
        </w:rPr>
        <w:t xml:space="preserve"> to deliver platform automation and security. </w:t>
      </w:r>
    </w:p>
    <w:p w14:paraId="7051C493" w14:textId="77777777" w:rsidR="00EC4F37" w:rsidRPr="00EC4F37" w:rsidRDefault="00EC4F37" w:rsidP="00EC4F37">
      <w:pPr>
        <w:pStyle w:val="NoSpacing"/>
        <w:numPr>
          <w:ilvl w:val="0"/>
          <w:numId w:val="25"/>
        </w:numPr>
        <w:rPr>
          <w:rFonts w:ascii="Times New Roman" w:hAnsi="Times New Roman" w:cs="Times New Roman"/>
          <w:sz w:val="20"/>
          <w:szCs w:val="20"/>
        </w:rPr>
      </w:pPr>
      <w:r w:rsidRPr="00EC4F37">
        <w:rPr>
          <w:rFonts w:ascii="Times New Roman" w:eastAsia="Times New Roman" w:hAnsi="Times New Roman" w:cs="Times New Roman"/>
          <w:color w:val="222222"/>
          <w:sz w:val="20"/>
          <w:szCs w:val="20"/>
        </w:rPr>
        <w:t>I possess excellent communication, verbal, written and presentation skills, and strong interpersonal skills and am willing train other team members.</w:t>
      </w:r>
    </w:p>
    <w:p w14:paraId="0BEF3CF5" w14:textId="77777777" w:rsidR="00EC4F37" w:rsidRPr="00EC4F37" w:rsidRDefault="00EC4F37" w:rsidP="00EC4F37">
      <w:pPr>
        <w:pStyle w:val="NoSpacing"/>
        <w:numPr>
          <w:ilvl w:val="0"/>
          <w:numId w:val="25"/>
        </w:numPr>
        <w:rPr>
          <w:rFonts w:ascii="Times New Roman" w:hAnsi="Times New Roman" w:cs="Times New Roman"/>
          <w:sz w:val="20"/>
          <w:szCs w:val="20"/>
        </w:rPr>
      </w:pPr>
      <w:r w:rsidRPr="00EC4F37">
        <w:rPr>
          <w:rFonts w:ascii="Times New Roman" w:eastAsia="Times New Roman" w:hAnsi="Times New Roman" w:cs="Times New Roman"/>
          <w:color w:val="222222"/>
          <w:sz w:val="20"/>
          <w:szCs w:val="20"/>
        </w:rPr>
        <w:t>Built data workflows by using AWS EMR, Spark, Spark SQL, Scala, and Python</w:t>
      </w:r>
    </w:p>
    <w:p w14:paraId="740238BA" w14:textId="77777777" w:rsidR="00EC4F37" w:rsidRPr="00EC4F37" w:rsidRDefault="00EC4F37" w:rsidP="00EC4F37">
      <w:pPr>
        <w:pStyle w:val="NoSpacing"/>
        <w:numPr>
          <w:ilvl w:val="0"/>
          <w:numId w:val="25"/>
        </w:numPr>
        <w:rPr>
          <w:rFonts w:ascii="Times New Roman" w:hAnsi="Times New Roman" w:cs="Times New Roman"/>
          <w:sz w:val="20"/>
          <w:szCs w:val="20"/>
        </w:rPr>
      </w:pPr>
      <w:r w:rsidRPr="00EC4F37">
        <w:rPr>
          <w:rFonts w:ascii="Times New Roman" w:eastAsia="Times New Roman" w:hAnsi="Times New Roman" w:cs="Times New Roman"/>
          <w:color w:val="222222"/>
          <w:sz w:val="20"/>
          <w:szCs w:val="20"/>
        </w:rPr>
        <w:t>Configured and installed tools with a highly available architecture</w:t>
      </w:r>
    </w:p>
    <w:p w14:paraId="14471A7B" w14:textId="77777777" w:rsidR="00EC4F37" w:rsidRPr="00EC4F37" w:rsidRDefault="00EC4F37" w:rsidP="00EC4F37">
      <w:pPr>
        <w:pStyle w:val="NoSpacing"/>
        <w:numPr>
          <w:ilvl w:val="0"/>
          <w:numId w:val="25"/>
        </w:numPr>
        <w:rPr>
          <w:rFonts w:ascii="Times New Roman" w:hAnsi="Times New Roman" w:cs="Times New Roman"/>
          <w:sz w:val="20"/>
          <w:szCs w:val="20"/>
        </w:rPr>
      </w:pPr>
      <w:r w:rsidRPr="00EC4F37">
        <w:rPr>
          <w:rFonts w:ascii="Times New Roman" w:eastAsia="Times New Roman" w:hAnsi="Times New Roman" w:cs="Times New Roman"/>
          <w:color w:val="222222"/>
          <w:sz w:val="20"/>
          <w:szCs w:val="20"/>
        </w:rPr>
        <w:t> Designed, reviewed and fixed security vulnerabilities at network/subnet/security groups level</w:t>
      </w:r>
    </w:p>
    <w:p w14:paraId="06CF8B2C" w14:textId="77777777" w:rsidR="00EC4F37" w:rsidRPr="00EC4F37" w:rsidRDefault="00EC4F37" w:rsidP="00EC4F37">
      <w:pPr>
        <w:pStyle w:val="NoSpacing"/>
        <w:numPr>
          <w:ilvl w:val="0"/>
          <w:numId w:val="25"/>
        </w:numPr>
        <w:rPr>
          <w:rFonts w:ascii="Times New Roman" w:hAnsi="Times New Roman" w:cs="Times New Roman"/>
          <w:sz w:val="20"/>
          <w:szCs w:val="20"/>
        </w:rPr>
      </w:pPr>
      <w:r w:rsidRPr="00EC4F37">
        <w:rPr>
          <w:rFonts w:ascii="Times New Roman" w:eastAsia="Times New Roman" w:hAnsi="Times New Roman" w:cs="Times New Roman"/>
          <w:color w:val="222222"/>
          <w:sz w:val="20"/>
          <w:szCs w:val="20"/>
        </w:rPr>
        <w:t>Created security standardized templates including password management strategy and implementation</w:t>
      </w:r>
    </w:p>
    <w:p w14:paraId="631ACA15" w14:textId="77777777" w:rsidR="00EC4F37" w:rsidRPr="00EC4F37" w:rsidRDefault="00EC4F37" w:rsidP="00EC4F37">
      <w:pPr>
        <w:pStyle w:val="NoSpacing"/>
        <w:numPr>
          <w:ilvl w:val="0"/>
          <w:numId w:val="25"/>
        </w:numPr>
        <w:rPr>
          <w:rFonts w:ascii="Times New Roman" w:hAnsi="Times New Roman" w:cs="Times New Roman"/>
          <w:sz w:val="20"/>
          <w:szCs w:val="20"/>
        </w:rPr>
      </w:pPr>
      <w:r w:rsidRPr="00EC4F37">
        <w:rPr>
          <w:rFonts w:ascii="Times New Roman" w:eastAsia="Times New Roman" w:hAnsi="Times New Roman" w:cs="Times New Roman"/>
          <w:color w:val="222222"/>
          <w:sz w:val="20"/>
          <w:szCs w:val="20"/>
        </w:rPr>
        <w:t> Installed custom software and automated installation process</w:t>
      </w:r>
    </w:p>
    <w:p w14:paraId="15C78330" w14:textId="77777777" w:rsidR="00EC4F37" w:rsidRPr="00EC4F37" w:rsidRDefault="00EC4F37" w:rsidP="00EC4F37">
      <w:pPr>
        <w:pStyle w:val="NoSpacing"/>
        <w:numPr>
          <w:ilvl w:val="0"/>
          <w:numId w:val="25"/>
        </w:numPr>
        <w:rPr>
          <w:rFonts w:ascii="Times New Roman" w:hAnsi="Times New Roman" w:cs="Times New Roman"/>
          <w:sz w:val="20"/>
          <w:szCs w:val="20"/>
        </w:rPr>
      </w:pPr>
      <w:r w:rsidRPr="00EC4F37">
        <w:rPr>
          <w:rFonts w:ascii="Times New Roman" w:eastAsia="Times New Roman" w:hAnsi="Times New Roman" w:cs="Times New Roman"/>
          <w:color w:val="222222"/>
          <w:sz w:val="20"/>
          <w:szCs w:val="20"/>
        </w:rPr>
        <w:t>Optimized Redshift database for optimal performance</w:t>
      </w:r>
    </w:p>
    <w:p w14:paraId="22009012" w14:textId="77777777" w:rsidR="00EC4F37" w:rsidRPr="00EC4F37" w:rsidRDefault="00EC4F37" w:rsidP="00EC4F37">
      <w:pPr>
        <w:pStyle w:val="NoSpacing"/>
        <w:numPr>
          <w:ilvl w:val="0"/>
          <w:numId w:val="25"/>
        </w:numPr>
        <w:rPr>
          <w:rFonts w:ascii="Times New Roman" w:hAnsi="Times New Roman" w:cs="Times New Roman"/>
          <w:sz w:val="20"/>
          <w:szCs w:val="20"/>
        </w:rPr>
      </w:pPr>
      <w:r w:rsidRPr="00EC4F37">
        <w:rPr>
          <w:rFonts w:ascii="Times New Roman" w:eastAsia="Times New Roman" w:hAnsi="Times New Roman" w:cs="Times New Roman"/>
          <w:color w:val="222222"/>
          <w:sz w:val="20"/>
          <w:szCs w:val="20"/>
        </w:rPr>
        <w:t xml:space="preserve">Expert knowledge of AWS EMR, Spark, Scala, Hadoop, </w:t>
      </w:r>
      <w:proofErr w:type="spellStart"/>
      <w:r w:rsidRPr="00EC4F37">
        <w:rPr>
          <w:rFonts w:ascii="Times New Roman" w:eastAsia="Times New Roman" w:hAnsi="Times New Roman" w:cs="Times New Roman"/>
          <w:color w:val="222222"/>
          <w:sz w:val="20"/>
          <w:szCs w:val="20"/>
        </w:rPr>
        <w:t>HortonWorks</w:t>
      </w:r>
      <w:proofErr w:type="spellEnd"/>
      <w:r w:rsidRPr="00EC4F37">
        <w:rPr>
          <w:rFonts w:ascii="Times New Roman" w:eastAsia="Times New Roman" w:hAnsi="Times New Roman" w:cs="Times New Roman"/>
          <w:color w:val="222222"/>
          <w:sz w:val="20"/>
          <w:szCs w:val="20"/>
        </w:rPr>
        <w:t>, S3, RedShift</w:t>
      </w:r>
    </w:p>
    <w:p w14:paraId="0AA3CEE5" w14:textId="77777777" w:rsidR="00EC4F37" w:rsidRPr="00EC4F37" w:rsidRDefault="00EC4F37" w:rsidP="00EC4F37">
      <w:pPr>
        <w:pStyle w:val="NoSpacing"/>
        <w:numPr>
          <w:ilvl w:val="0"/>
          <w:numId w:val="25"/>
        </w:numPr>
        <w:rPr>
          <w:rFonts w:ascii="Times New Roman" w:hAnsi="Times New Roman" w:cs="Times New Roman"/>
          <w:sz w:val="20"/>
          <w:szCs w:val="20"/>
        </w:rPr>
      </w:pPr>
      <w:r w:rsidRPr="00EC4F37">
        <w:rPr>
          <w:rFonts w:ascii="Times New Roman" w:eastAsia="Times New Roman" w:hAnsi="Times New Roman" w:cs="Times New Roman"/>
          <w:color w:val="222222"/>
          <w:sz w:val="20"/>
          <w:szCs w:val="20"/>
        </w:rPr>
        <w:t xml:space="preserve">Expert level knowledge of Linux/Unix, PowerShell, </w:t>
      </w:r>
      <w:r w:rsidRPr="00EC4F37">
        <w:rPr>
          <w:rFonts w:ascii="Times New Roman" w:eastAsia="Times New Roman" w:hAnsi="Times New Roman" w:cs="Times New Roman"/>
          <w:color w:val="000000"/>
          <w:sz w:val="20"/>
          <w:szCs w:val="20"/>
        </w:rPr>
        <w:t>network security architecture and database tuning</w:t>
      </w:r>
    </w:p>
    <w:p w14:paraId="1B7317D0" w14:textId="54FA99D5" w:rsidR="00EC4F37" w:rsidRPr="00EC4F37" w:rsidRDefault="00EC4F37" w:rsidP="00EC4F37">
      <w:pPr>
        <w:pStyle w:val="NoSpacing"/>
        <w:numPr>
          <w:ilvl w:val="0"/>
          <w:numId w:val="25"/>
        </w:numPr>
        <w:rPr>
          <w:rFonts w:ascii="Times New Roman" w:hAnsi="Times New Roman" w:cs="Times New Roman"/>
          <w:sz w:val="20"/>
          <w:szCs w:val="20"/>
        </w:rPr>
      </w:pPr>
      <w:r w:rsidRPr="00EC4F37">
        <w:rPr>
          <w:rFonts w:ascii="Times New Roman" w:eastAsia="Times New Roman" w:hAnsi="Times New Roman" w:cs="Times New Roman"/>
          <w:color w:val="000000"/>
          <w:sz w:val="20"/>
          <w:szCs w:val="20"/>
        </w:rPr>
        <w:t>Strong communication and teaching skill to train teams with proven problem solving and critical thinking skills</w:t>
      </w:r>
    </w:p>
    <w:p w14:paraId="2EA78F1B" w14:textId="77777777" w:rsidR="00E51F83" w:rsidRDefault="00E51F83" w:rsidP="00E51F83">
      <w:pPr>
        <w:pStyle w:val="NoSpacing"/>
        <w:numPr>
          <w:ilvl w:val="0"/>
          <w:numId w:val="25"/>
        </w:numPr>
        <w:rPr>
          <w:rFonts w:ascii="Times New Roman" w:hAnsi="Times New Roman" w:cs="Times New Roman"/>
          <w:sz w:val="20"/>
          <w:szCs w:val="20"/>
        </w:rPr>
      </w:pPr>
      <w:r>
        <w:rPr>
          <w:rFonts w:ascii="Times New Roman" w:hAnsi="Times New Roman" w:cs="Times New Roman"/>
          <w:sz w:val="20"/>
          <w:szCs w:val="20"/>
        </w:rPr>
        <w:t xml:space="preserve">Used </w:t>
      </w:r>
      <w:proofErr w:type="spellStart"/>
      <w:r w:rsidRPr="00E51F83">
        <w:rPr>
          <w:rFonts w:ascii="Times New Roman" w:hAnsi="Times New Roman" w:cs="Times New Roman"/>
          <w:sz w:val="20"/>
          <w:szCs w:val="20"/>
        </w:rPr>
        <w:t>Informatica</w:t>
      </w:r>
      <w:proofErr w:type="spellEnd"/>
      <w:r w:rsidRPr="00E51F83">
        <w:rPr>
          <w:rFonts w:ascii="Times New Roman" w:hAnsi="Times New Roman" w:cs="Times New Roman"/>
          <w:sz w:val="20"/>
          <w:szCs w:val="20"/>
        </w:rPr>
        <w:t xml:space="preserve"> Cloud Data In</w:t>
      </w:r>
      <w:r>
        <w:rPr>
          <w:rFonts w:ascii="Times New Roman" w:hAnsi="Times New Roman" w:cs="Times New Roman"/>
          <w:sz w:val="20"/>
          <w:szCs w:val="20"/>
        </w:rPr>
        <w:t>tegration for</w:t>
      </w:r>
      <w:r w:rsidRPr="00E51F83">
        <w:rPr>
          <w:rFonts w:ascii="Times New Roman" w:hAnsi="Times New Roman" w:cs="Times New Roman"/>
          <w:sz w:val="20"/>
          <w:szCs w:val="20"/>
        </w:rPr>
        <w:t xml:space="preserve"> global, distributed data warehouse and analytics projects.</w:t>
      </w:r>
    </w:p>
    <w:p w14:paraId="6D29D965" w14:textId="77777777" w:rsidR="00E51F83" w:rsidRDefault="00E51F83" w:rsidP="00E51F83">
      <w:pPr>
        <w:pStyle w:val="NoSpacing"/>
        <w:numPr>
          <w:ilvl w:val="0"/>
          <w:numId w:val="25"/>
        </w:numPr>
        <w:rPr>
          <w:rFonts w:ascii="Times New Roman" w:hAnsi="Times New Roman" w:cs="Times New Roman"/>
          <w:sz w:val="20"/>
          <w:szCs w:val="20"/>
        </w:rPr>
      </w:pPr>
      <w:r>
        <w:rPr>
          <w:rFonts w:ascii="Times New Roman" w:hAnsi="Times New Roman" w:cs="Times New Roman"/>
          <w:sz w:val="20"/>
          <w:szCs w:val="20"/>
        </w:rPr>
        <w:lastRenderedPageBreak/>
        <w:t xml:space="preserve">Worked </w:t>
      </w:r>
      <w:proofErr w:type="gramStart"/>
      <w:r>
        <w:rPr>
          <w:rFonts w:ascii="Times New Roman" w:hAnsi="Times New Roman" w:cs="Times New Roman"/>
          <w:sz w:val="20"/>
          <w:szCs w:val="20"/>
        </w:rPr>
        <w:t>with  cloud</w:t>
      </w:r>
      <w:proofErr w:type="gramEnd"/>
      <w:r>
        <w:rPr>
          <w:rFonts w:ascii="Times New Roman" w:hAnsi="Times New Roman" w:cs="Times New Roman"/>
          <w:sz w:val="20"/>
          <w:szCs w:val="20"/>
        </w:rPr>
        <w:t xml:space="preserve"> data warehouses </w:t>
      </w:r>
      <w:r w:rsidRPr="00E51F83">
        <w:rPr>
          <w:rFonts w:ascii="Times New Roman" w:hAnsi="Times New Roman" w:cs="Times New Roman"/>
          <w:sz w:val="20"/>
          <w:szCs w:val="20"/>
        </w:rPr>
        <w:t>AWS Redshift, Azure SQL Data Warehouse</w:t>
      </w:r>
      <w:r>
        <w:rPr>
          <w:rFonts w:ascii="Times New Roman" w:hAnsi="Times New Roman" w:cs="Times New Roman"/>
          <w:sz w:val="20"/>
          <w:szCs w:val="20"/>
        </w:rPr>
        <w:t xml:space="preserve">, and Snowflake and </w:t>
      </w:r>
      <w:proofErr w:type="spellStart"/>
      <w:r w:rsidRPr="00E51F83">
        <w:rPr>
          <w:rFonts w:ascii="Times New Roman" w:hAnsi="Times New Roman" w:cs="Times New Roman"/>
          <w:sz w:val="20"/>
          <w:szCs w:val="20"/>
        </w:rPr>
        <w:t>Informatica</w:t>
      </w:r>
      <w:proofErr w:type="spellEnd"/>
      <w:r w:rsidRPr="00E51F83">
        <w:rPr>
          <w:rFonts w:ascii="Times New Roman" w:hAnsi="Times New Roman" w:cs="Times New Roman"/>
          <w:sz w:val="20"/>
          <w:szCs w:val="20"/>
        </w:rPr>
        <w:t xml:space="preserve"> Cloud Dat</w:t>
      </w:r>
      <w:r>
        <w:rPr>
          <w:rFonts w:ascii="Times New Roman" w:hAnsi="Times New Roman" w:cs="Times New Roman"/>
          <w:sz w:val="20"/>
          <w:szCs w:val="20"/>
        </w:rPr>
        <w:t xml:space="preserve">a Integration solutions to </w:t>
      </w:r>
      <w:r w:rsidRPr="00E51F83">
        <w:rPr>
          <w:rFonts w:ascii="Times New Roman" w:hAnsi="Times New Roman" w:cs="Times New Roman"/>
          <w:sz w:val="20"/>
          <w:szCs w:val="20"/>
        </w:rPr>
        <w:t xml:space="preserve">augment the performance, productivity, and extensive connectivity to cloud and on-premises sources. </w:t>
      </w:r>
    </w:p>
    <w:p w14:paraId="646AFF53" w14:textId="7985E8AE" w:rsidR="00E51F83" w:rsidRPr="003C6B0B" w:rsidRDefault="00E51F83" w:rsidP="00E51F83">
      <w:pPr>
        <w:pStyle w:val="NoSpacing"/>
        <w:numPr>
          <w:ilvl w:val="0"/>
          <w:numId w:val="21"/>
        </w:numPr>
        <w:ind w:left="360"/>
        <w:rPr>
          <w:rFonts w:ascii="Times New Roman" w:hAnsi="Times New Roman" w:cs="Times New Roman"/>
          <w:sz w:val="20"/>
          <w:szCs w:val="20"/>
        </w:rPr>
      </w:pPr>
      <w:r>
        <w:rPr>
          <w:rFonts w:ascii="Times New Roman" w:hAnsi="Times New Roman" w:cs="Times New Roman"/>
          <w:sz w:val="20"/>
          <w:szCs w:val="20"/>
        </w:rPr>
        <w:t xml:space="preserve">Worked with </w:t>
      </w:r>
      <w:proofErr w:type="spellStart"/>
      <w:r>
        <w:rPr>
          <w:rFonts w:ascii="Times New Roman" w:hAnsi="Times New Roman" w:cs="Times New Roman"/>
          <w:sz w:val="20"/>
          <w:szCs w:val="20"/>
        </w:rPr>
        <w:t>Informatica</w:t>
      </w:r>
      <w:proofErr w:type="spellEnd"/>
      <w:r>
        <w:rPr>
          <w:rFonts w:ascii="Times New Roman" w:hAnsi="Times New Roman" w:cs="Times New Roman"/>
          <w:sz w:val="20"/>
          <w:szCs w:val="20"/>
        </w:rPr>
        <w:t xml:space="preserve"> Cloud since it’s </w:t>
      </w:r>
      <w:r w:rsidRPr="00E51F83">
        <w:rPr>
          <w:rFonts w:ascii="Times New Roman" w:hAnsi="Times New Roman" w:cs="Times New Roman"/>
          <w:sz w:val="20"/>
          <w:szCs w:val="20"/>
        </w:rPr>
        <w:t xml:space="preserve"> flexible and scalable transformations </w:t>
      </w:r>
      <w:r>
        <w:rPr>
          <w:rFonts w:ascii="Times New Roman" w:hAnsi="Times New Roman" w:cs="Times New Roman"/>
          <w:sz w:val="20"/>
          <w:szCs w:val="20"/>
        </w:rPr>
        <w:t xml:space="preserve">and advanced capabilities, to </w:t>
      </w:r>
      <w:r w:rsidRPr="00E51F83">
        <w:rPr>
          <w:rFonts w:ascii="Times New Roman" w:hAnsi="Times New Roman" w:cs="Times New Roman"/>
          <w:sz w:val="20"/>
          <w:szCs w:val="20"/>
        </w:rPr>
        <w:t>seamlessly integrate growing data volumes a</w:t>
      </w:r>
      <w:r>
        <w:rPr>
          <w:rFonts w:ascii="Times New Roman" w:hAnsi="Times New Roman" w:cs="Times New Roman"/>
          <w:sz w:val="20"/>
          <w:szCs w:val="20"/>
        </w:rPr>
        <w:t xml:space="preserve">cross disparate sources in the data warehouse using </w:t>
      </w:r>
      <w:r w:rsidRPr="00E51F83">
        <w:rPr>
          <w:rFonts w:ascii="Times New Roman" w:hAnsi="Times New Roman" w:cs="Times New Roman"/>
          <w:sz w:val="20"/>
          <w:szCs w:val="20"/>
        </w:rPr>
        <w:t>wizards, preconfigured templates, and out-of-the-box mappings</w:t>
      </w:r>
    </w:p>
    <w:p w14:paraId="023B6D79" w14:textId="535D30E2" w:rsidR="00E5409E" w:rsidRPr="003C6B0B" w:rsidRDefault="00E5409E" w:rsidP="00687944">
      <w:pPr>
        <w:pStyle w:val="NoSpacing"/>
        <w:numPr>
          <w:ilvl w:val="0"/>
          <w:numId w:val="21"/>
        </w:numPr>
        <w:ind w:left="360"/>
        <w:rPr>
          <w:rFonts w:ascii="Times New Roman" w:hAnsi="Times New Roman" w:cs="Times New Roman"/>
          <w:sz w:val="20"/>
          <w:szCs w:val="20"/>
        </w:rPr>
      </w:pPr>
      <w:r w:rsidRPr="003C6B0B">
        <w:rPr>
          <w:rFonts w:ascii="Times New Roman" w:hAnsi="Times New Roman" w:cs="Times New Roman"/>
          <w:sz w:val="20"/>
          <w:szCs w:val="20"/>
        </w:rPr>
        <w:t xml:space="preserve">Used </w:t>
      </w:r>
      <w:r w:rsidR="0014238F">
        <w:rPr>
          <w:rFonts w:ascii="Times New Roman" w:hAnsi="Times New Roman" w:cs="Times New Roman"/>
          <w:sz w:val="20"/>
          <w:szCs w:val="20"/>
        </w:rPr>
        <w:t xml:space="preserve">Pentaho, Hadoop, </w:t>
      </w:r>
      <w:r w:rsidRPr="003C6B0B">
        <w:rPr>
          <w:rFonts w:ascii="Times New Roman" w:hAnsi="Times New Roman" w:cs="Times New Roman"/>
          <w:sz w:val="20"/>
          <w:szCs w:val="20"/>
        </w:rPr>
        <w:t>Spark-Streaming APIs to perform necessary transformations and actions on the fly for building the common learner data model which gets the data from Kafka in near real time and Persists into Cassandra.</w:t>
      </w:r>
    </w:p>
    <w:p w14:paraId="3CE35C00" w14:textId="77777777" w:rsidR="00E5409E" w:rsidRPr="003C6B0B" w:rsidRDefault="00E5409E" w:rsidP="00687944">
      <w:pPr>
        <w:pStyle w:val="NoSpacing"/>
        <w:numPr>
          <w:ilvl w:val="0"/>
          <w:numId w:val="21"/>
        </w:numPr>
        <w:ind w:left="360"/>
        <w:rPr>
          <w:rFonts w:ascii="Times New Roman" w:hAnsi="Times New Roman" w:cs="Times New Roman"/>
          <w:sz w:val="20"/>
          <w:szCs w:val="20"/>
        </w:rPr>
      </w:pPr>
      <w:r w:rsidRPr="003C6B0B">
        <w:rPr>
          <w:rFonts w:ascii="Times New Roman" w:hAnsi="Times New Roman" w:cs="Times New Roman"/>
          <w:sz w:val="20"/>
          <w:szCs w:val="20"/>
        </w:rPr>
        <w:t>Used Spark-Streaming APIs to perform necessary transformations and actions on the fly for building the common learner data model which gets the data from Kafka in near real time and Persists into Cassandra.</w:t>
      </w:r>
    </w:p>
    <w:p w14:paraId="467F8256" w14:textId="3929211F" w:rsidR="00E5409E" w:rsidRPr="003C6B0B" w:rsidRDefault="00E5409E" w:rsidP="00687944">
      <w:pPr>
        <w:pStyle w:val="NoSpacing"/>
        <w:numPr>
          <w:ilvl w:val="0"/>
          <w:numId w:val="21"/>
        </w:numPr>
        <w:ind w:left="360"/>
        <w:rPr>
          <w:rFonts w:ascii="Times New Roman" w:hAnsi="Times New Roman" w:cs="Times New Roman"/>
          <w:sz w:val="20"/>
          <w:szCs w:val="20"/>
        </w:rPr>
      </w:pPr>
      <w:r w:rsidRPr="003C6B0B">
        <w:rPr>
          <w:rFonts w:ascii="Times New Roman" w:hAnsi="Times New Roman" w:cs="Times New Roman"/>
          <w:sz w:val="20"/>
          <w:szCs w:val="20"/>
        </w:rPr>
        <w:t xml:space="preserve">Used </w:t>
      </w:r>
      <w:r w:rsidR="0014238F">
        <w:rPr>
          <w:rFonts w:ascii="Times New Roman" w:hAnsi="Times New Roman" w:cs="Times New Roman"/>
          <w:sz w:val="20"/>
          <w:szCs w:val="20"/>
        </w:rPr>
        <w:t xml:space="preserve">Pentaho, Hadoop, </w:t>
      </w:r>
      <w:proofErr w:type="gramStart"/>
      <w:r w:rsidRPr="003C6B0B">
        <w:rPr>
          <w:rFonts w:ascii="Times New Roman" w:hAnsi="Times New Roman" w:cs="Times New Roman"/>
          <w:sz w:val="20"/>
          <w:szCs w:val="20"/>
        </w:rPr>
        <w:t>Spark</w:t>
      </w:r>
      <w:proofErr w:type="gramEnd"/>
      <w:r w:rsidRPr="003C6B0B">
        <w:rPr>
          <w:rFonts w:ascii="Times New Roman" w:hAnsi="Times New Roman" w:cs="Times New Roman"/>
          <w:sz w:val="20"/>
          <w:szCs w:val="20"/>
        </w:rPr>
        <w:t xml:space="preserve"> API over Cloudera Hadoop YARN to perform analytics on data in Hive.</w:t>
      </w:r>
    </w:p>
    <w:p w14:paraId="24B7E7B9" w14:textId="35D99799" w:rsidR="00E5409E" w:rsidRPr="003C6B0B" w:rsidRDefault="00E5409E" w:rsidP="00687944">
      <w:pPr>
        <w:pStyle w:val="NoSpacing"/>
        <w:numPr>
          <w:ilvl w:val="0"/>
          <w:numId w:val="21"/>
        </w:numPr>
        <w:ind w:left="360"/>
        <w:rPr>
          <w:rFonts w:ascii="Times New Roman" w:hAnsi="Times New Roman" w:cs="Times New Roman"/>
          <w:sz w:val="20"/>
          <w:szCs w:val="20"/>
        </w:rPr>
      </w:pPr>
      <w:r w:rsidRPr="003C6B0B">
        <w:rPr>
          <w:rFonts w:ascii="Times New Roman" w:hAnsi="Times New Roman" w:cs="Times New Roman"/>
          <w:sz w:val="20"/>
          <w:szCs w:val="20"/>
        </w:rPr>
        <w:t>Develo</w:t>
      </w:r>
      <w:r w:rsidR="002A065D" w:rsidRPr="003C6B0B">
        <w:rPr>
          <w:rFonts w:ascii="Times New Roman" w:hAnsi="Times New Roman" w:cs="Times New Roman"/>
          <w:sz w:val="20"/>
          <w:szCs w:val="20"/>
        </w:rPr>
        <w:t xml:space="preserve">ped Scala scripts, UDFFs using </w:t>
      </w:r>
      <w:r w:rsidRPr="003C6B0B">
        <w:rPr>
          <w:rFonts w:ascii="Times New Roman" w:hAnsi="Times New Roman" w:cs="Times New Roman"/>
          <w:sz w:val="20"/>
          <w:szCs w:val="20"/>
        </w:rPr>
        <w:t xml:space="preserve">Data frames/SQL and RDD/MapReduce in Spark 1.6 for Data Aggregation, queries and writing data back into OLTP system through </w:t>
      </w:r>
      <w:proofErr w:type="spellStart"/>
      <w:r w:rsidRPr="003C6B0B">
        <w:rPr>
          <w:rFonts w:ascii="Times New Roman" w:hAnsi="Times New Roman" w:cs="Times New Roman"/>
          <w:sz w:val="20"/>
          <w:szCs w:val="20"/>
        </w:rPr>
        <w:t>Sqoop</w:t>
      </w:r>
      <w:proofErr w:type="spellEnd"/>
      <w:r w:rsidRPr="003C6B0B">
        <w:rPr>
          <w:rFonts w:ascii="Times New Roman" w:hAnsi="Times New Roman" w:cs="Times New Roman"/>
          <w:sz w:val="20"/>
          <w:szCs w:val="20"/>
        </w:rPr>
        <w:t>.</w:t>
      </w:r>
    </w:p>
    <w:p w14:paraId="3E416CD0" w14:textId="18C6C5D2" w:rsidR="00E5409E" w:rsidRPr="003C6B0B" w:rsidRDefault="00C45C3B" w:rsidP="00687944">
      <w:pPr>
        <w:pStyle w:val="NoSpacing"/>
        <w:numPr>
          <w:ilvl w:val="0"/>
          <w:numId w:val="21"/>
        </w:numPr>
        <w:ind w:left="360"/>
        <w:rPr>
          <w:rFonts w:ascii="Times New Roman" w:hAnsi="Times New Roman" w:cs="Times New Roman"/>
          <w:sz w:val="20"/>
          <w:szCs w:val="20"/>
        </w:rPr>
      </w:pPr>
      <w:r w:rsidRPr="003C6B0B">
        <w:rPr>
          <w:rFonts w:ascii="Times New Roman" w:hAnsi="Times New Roman" w:cs="Times New Roman"/>
          <w:sz w:val="20"/>
          <w:szCs w:val="20"/>
        </w:rPr>
        <w:t>Performed performance</w:t>
      </w:r>
      <w:r w:rsidR="006235BD">
        <w:rPr>
          <w:rFonts w:ascii="Times New Roman" w:hAnsi="Times New Roman" w:cs="Times New Roman"/>
          <w:sz w:val="20"/>
          <w:szCs w:val="20"/>
        </w:rPr>
        <w:t xml:space="preserve"> tuning of a</w:t>
      </w:r>
      <w:r w:rsidR="00E5409E" w:rsidRPr="003C6B0B">
        <w:rPr>
          <w:rFonts w:ascii="Times New Roman" w:hAnsi="Times New Roman" w:cs="Times New Roman"/>
          <w:sz w:val="20"/>
          <w:szCs w:val="20"/>
        </w:rPr>
        <w:t>pplications for setting right Batch I</w:t>
      </w:r>
      <w:r w:rsidR="006235BD">
        <w:rPr>
          <w:rFonts w:ascii="Times New Roman" w:hAnsi="Times New Roman" w:cs="Times New Roman"/>
          <w:sz w:val="20"/>
          <w:szCs w:val="20"/>
        </w:rPr>
        <w:t xml:space="preserve">nterval time, correct level of parallelism and </w:t>
      </w:r>
      <w:r w:rsidR="00E5409E" w:rsidRPr="003C6B0B">
        <w:rPr>
          <w:rFonts w:ascii="Times New Roman" w:hAnsi="Times New Roman" w:cs="Times New Roman"/>
          <w:sz w:val="20"/>
          <w:szCs w:val="20"/>
        </w:rPr>
        <w:t>tuning.</w:t>
      </w:r>
    </w:p>
    <w:p w14:paraId="5A11EB37" w14:textId="77777777" w:rsidR="00E5409E" w:rsidRPr="003C6B0B" w:rsidRDefault="00E5409E" w:rsidP="00687944">
      <w:pPr>
        <w:pStyle w:val="NoSpacing"/>
        <w:numPr>
          <w:ilvl w:val="0"/>
          <w:numId w:val="21"/>
        </w:numPr>
        <w:ind w:left="360"/>
        <w:rPr>
          <w:rFonts w:ascii="Times New Roman" w:hAnsi="Times New Roman" w:cs="Times New Roman"/>
          <w:sz w:val="20"/>
          <w:szCs w:val="20"/>
        </w:rPr>
      </w:pPr>
      <w:r w:rsidRPr="003C6B0B">
        <w:rPr>
          <w:rFonts w:ascii="Times New Roman" w:hAnsi="Times New Roman" w:cs="Times New Roman"/>
          <w:sz w:val="20"/>
          <w:szCs w:val="20"/>
        </w:rPr>
        <w:t>Used Spark API over Cloudera Hadoop YARN to perform analytics on data in Hive.</w:t>
      </w:r>
    </w:p>
    <w:p w14:paraId="7C798129" w14:textId="77777777" w:rsidR="00E5409E" w:rsidRPr="003C6B0B" w:rsidRDefault="00E5409E" w:rsidP="00687944">
      <w:pPr>
        <w:pStyle w:val="NoSpacing"/>
        <w:numPr>
          <w:ilvl w:val="0"/>
          <w:numId w:val="21"/>
        </w:numPr>
        <w:ind w:left="360"/>
        <w:rPr>
          <w:rFonts w:ascii="Times New Roman" w:hAnsi="Times New Roman" w:cs="Times New Roman"/>
          <w:sz w:val="20"/>
          <w:szCs w:val="20"/>
        </w:rPr>
      </w:pPr>
      <w:r w:rsidRPr="003C6B0B">
        <w:rPr>
          <w:rFonts w:ascii="Times New Roman" w:hAnsi="Times New Roman" w:cs="Times New Roman"/>
          <w:sz w:val="20"/>
          <w:szCs w:val="20"/>
        </w:rPr>
        <w:t xml:space="preserve">Developed Scala scripts, UDFFs using both Data frames/SQL and RDD/MapReduce in Spark 1.6 for Data Aggregation, queries writing data back into OLTP system through </w:t>
      </w:r>
      <w:proofErr w:type="spellStart"/>
      <w:r w:rsidRPr="003C6B0B">
        <w:rPr>
          <w:rFonts w:ascii="Times New Roman" w:hAnsi="Times New Roman" w:cs="Times New Roman"/>
          <w:sz w:val="20"/>
          <w:szCs w:val="20"/>
        </w:rPr>
        <w:t>Sqoop</w:t>
      </w:r>
      <w:proofErr w:type="spellEnd"/>
      <w:r w:rsidRPr="003C6B0B">
        <w:rPr>
          <w:rFonts w:ascii="Times New Roman" w:hAnsi="Times New Roman" w:cs="Times New Roman"/>
          <w:sz w:val="20"/>
          <w:szCs w:val="20"/>
        </w:rPr>
        <w:t>.</w:t>
      </w:r>
    </w:p>
    <w:p w14:paraId="7A856EFE" w14:textId="77777777" w:rsidR="00E5409E" w:rsidRPr="003C6B0B" w:rsidRDefault="00E5409E" w:rsidP="00687944">
      <w:pPr>
        <w:pStyle w:val="NoSpacing"/>
        <w:numPr>
          <w:ilvl w:val="0"/>
          <w:numId w:val="21"/>
        </w:numPr>
        <w:ind w:left="360"/>
        <w:rPr>
          <w:rFonts w:ascii="Times New Roman" w:hAnsi="Times New Roman" w:cs="Times New Roman"/>
          <w:sz w:val="20"/>
          <w:szCs w:val="20"/>
        </w:rPr>
      </w:pPr>
      <w:r w:rsidRPr="003C6B0B">
        <w:rPr>
          <w:rFonts w:ascii="Times New Roman" w:hAnsi="Times New Roman" w:cs="Times New Roman"/>
          <w:sz w:val="20"/>
          <w:szCs w:val="20"/>
        </w:rPr>
        <w:t>Used Spark API over Cloudera Hadoop YARN to perform analytics on data in Hive.</w:t>
      </w:r>
    </w:p>
    <w:p w14:paraId="6C000C65" w14:textId="77777777" w:rsidR="00E5409E" w:rsidRPr="003C6B0B" w:rsidRDefault="00E5409E" w:rsidP="00687944">
      <w:pPr>
        <w:pStyle w:val="NoSpacing"/>
        <w:numPr>
          <w:ilvl w:val="0"/>
          <w:numId w:val="21"/>
        </w:numPr>
        <w:ind w:left="360"/>
        <w:rPr>
          <w:rFonts w:ascii="Times New Roman" w:hAnsi="Times New Roman" w:cs="Times New Roman"/>
          <w:sz w:val="20"/>
          <w:szCs w:val="20"/>
        </w:rPr>
      </w:pPr>
      <w:r w:rsidRPr="003C6B0B">
        <w:rPr>
          <w:rFonts w:ascii="Times New Roman" w:hAnsi="Times New Roman" w:cs="Times New Roman"/>
          <w:sz w:val="20"/>
          <w:szCs w:val="20"/>
        </w:rPr>
        <w:t xml:space="preserve">Developed Scala scripts, UDFFs using both Data frames/SQL and RDD/MapReduce in Spark 1.6 for Data Aggregation, queries and writing data back into OLTP system through </w:t>
      </w:r>
      <w:proofErr w:type="spellStart"/>
      <w:r w:rsidRPr="003C6B0B">
        <w:rPr>
          <w:rFonts w:ascii="Times New Roman" w:hAnsi="Times New Roman" w:cs="Times New Roman"/>
          <w:sz w:val="20"/>
          <w:szCs w:val="20"/>
        </w:rPr>
        <w:t>Sqoop</w:t>
      </w:r>
      <w:proofErr w:type="spellEnd"/>
      <w:r w:rsidRPr="003C6B0B">
        <w:rPr>
          <w:rFonts w:ascii="Times New Roman" w:hAnsi="Times New Roman" w:cs="Times New Roman"/>
          <w:sz w:val="20"/>
          <w:szCs w:val="20"/>
        </w:rPr>
        <w:t>.</w:t>
      </w:r>
    </w:p>
    <w:p w14:paraId="58E85DED" w14:textId="77777777" w:rsidR="00E5409E" w:rsidRPr="003C6B0B" w:rsidRDefault="00E5409E" w:rsidP="00687944">
      <w:pPr>
        <w:pStyle w:val="NoSpacing"/>
        <w:numPr>
          <w:ilvl w:val="0"/>
          <w:numId w:val="21"/>
        </w:numPr>
        <w:ind w:left="360"/>
        <w:rPr>
          <w:rFonts w:ascii="Times New Roman" w:hAnsi="Times New Roman" w:cs="Times New Roman"/>
          <w:sz w:val="20"/>
          <w:szCs w:val="20"/>
        </w:rPr>
      </w:pPr>
      <w:r w:rsidRPr="003C6B0B">
        <w:rPr>
          <w:rFonts w:ascii="Times New Roman" w:hAnsi="Times New Roman" w:cs="Times New Roman"/>
          <w:sz w:val="20"/>
          <w:szCs w:val="20"/>
        </w:rPr>
        <w:t>Used Spark-Streaming APIs to perform necessary transformations and actions on the fly for building the common learner data model which gets the data from Kafka in near real time and Persists into Cassandra.</w:t>
      </w:r>
    </w:p>
    <w:p w14:paraId="656821D7" w14:textId="77777777" w:rsidR="00E5409E" w:rsidRPr="003C6B0B" w:rsidRDefault="00E5409E" w:rsidP="00687944">
      <w:pPr>
        <w:pStyle w:val="NoSpacing"/>
        <w:numPr>
          <w:ilvl w:val="0"/>
          <w:numId w:val="21"/>
        </w:numPr>
        <w:ind w:left="360"/>
        <w:rPr>
          <w:rFonts w:ascii="Times New Roman" w:hAnsi="Times New Roman" w:cs="Times New Roman"/>
          <w:sz w:val="20"/>
          <w:szCs w:val="20"/>
        </w:rPr>
      </w:pPr>
      <w:r w:rsidRPr="003C6B0B">
        <w:rPr>
          <w:rFonts w:ascii="Times New Roman" w:hAnsi="Times New Roman" w:cs="Times New Roman"/>
          <w:sz w:val="20"/>
          <w:szCs w:val="20"/>
        </w:rPr>
        <w:t>Configured deployed and maintained multi-node Dev and Test Kafka Clusters.</w:t>
      </w:r>
    </w:p>
    <w:p w14:paraId="66E71FA7" w14:textId="77777777" w:rsidR="00E5409E" w:rsidRPr="003C6B0B" w:rsidRDefault="00E5409E" w:rsidP="00687944">
      <w:pPr>
        <w:pStyle w:val="NoSpacing"/>
        <w:numPr>
          <w:ilvl w:val="0"/>
          <w:numId w:val="21"/>
        </w:numPr>
        <w:ind w:left="360"/>
        <w:rPr>
          <w:rFonts w:ascii="Times New Roman" w:hAnsi="Times New Roman" w:cs="Times New Roman"/>
          <w:sz w:val="20"/>
          <w:szCs w:val="20"/>
        </w:rPr>
      </w:pPr>
      <w:r w:rsidRPr="003C6B0B">
        <w:rPr>
          <w:rFonts w:ascii="Times New Roman" w:hAnsi="Times New Roman" w:cs="Times New Roman"/>
          <w:sz w:val="20"/>
          <w:szCs w:val="20"/>
        </w:rPr>
        <w:t>Developed Spark scripts by using Scala shell commands as per the requirement.</w:t>
      </w:r>
    </w:p>
    <w:p w14:paraId="4BB62EBF" w14:textId="77777777" w:rsidR="00E5409E" w:rsidRPr="003C6B0B" w:rsidRDefault="00E5409E" w:rsidP="00687944">
      <w:pPr>
        <w:pStyle w:val="NoSpacing"/>
        <w:numPr>
          <w:ilvl w:val="0"/>
          <w:numId w:val="21"/>
        </w:numPr>
        <w:ind w:left="360"/>
        <w:rPr>
          <w:rFonts w:ascii="Times New Roman" w:hAnsi="Times New Roman" w:cs="Times New Roman"/>
          <w:sz w:val="20"/>
          <w:szCs w:val="20"/>
        </w:rPr>
      </w:pPr>
      <w:r w:rsidRPr="003C6B0B">
        <w:rPr>
          <w:rFonts w:ascii="Times New Roman" w:hAnsi="Times New Roman" w:cs="Times New Roman"/>
          <w:sz w:val="20"/>
          <w:szCs w:val="20"/>
        </w:rPr>
        <w:t>Used Spark API over Cloudera Hadoop YARN to perform analytics on data in Hive.</w:t>
      </w:r>
    </w:p>
    <w:p w14:paraId="272C3080" w14:textId="77777777" w:rsidR="00E5409E" w:rsidRPr="003C6B0B" w:rsidRDefault="00E5409E" w:rsidP="00687944">
      <w:pPr>
        <w:pStyle w:val="NoSpacing"/>
        <w:numPr>
          <w:ilvl w:val="0"/>
          <w:numId w:val="21"/>
        </w:numPr>
        <w:ind w:left="360"/>
        <w:rPr>
          <w:rFonts w:ascii="Times New Roman" w:hAnsi="Times New Roman" w:cs="Times New Roman"/>
          <w:sz w:val="20"/>
          <w:szCs w:val="20"/>
        </w:rPr>
      </w:pPr>
      <w:r w:rsidRPr="003C6B0B">
        <w:rPr>
          <w:rFonts w:ascii="Times New Roman" w:hAnsi="Times New Roman" w:cs="Times New Roman"/>
          <w:sz w:val="20"/>
          <w:szCs w:val="20"/>
        </w:rPr>
        <w:t xml:space="preserve">Developed Scala scripts, UDFFs using both Data frames/SQL and RDD/MapReduce in Spark 1.6 for Data Aggregation, queries writing data back into OLTP system through </w:t>
      </w:r>
      <w:proofErr w:type="spellStart"/>
      <w:r w:rsidRPr="003C6B0B">
        <w:rPr>
          <w:rFonts w:ascii="Times New Roman" w:hAnsi="Times New Roman" w:cs="Times New Roman"/>
          <w:sz w:val="20"/>
          <w:szCs w:val="20"/>
        </w:rPr>
        <w:t>Sqoop</w:t>
      </w:r>
      <w:proofErr w:type="spellEnd"/>
      <w:r w:rsidRPr="003C6B0B">
        <w:rPr>
          <w:rFonts w:ascii="Times New Roman" w:hAnsi="Times New Roman" w:cs="Times New Roman"/>
          <w:sz w:val="20"/>
          <w:szCs w:val="20"/>
        </w:rPr>
        <w:t>.</w:t>
      </w:r>
    </w:p>
    <w:p w14:paraId="67567B8D" w14:textId="77777777" w:rsidR="00E5409E" w:rsidRPr="003C6B0B" w:rsidRDefault="00E5409E" w:rsidP="00687944">
      <w:pPr>
        <w:pStyle w:val="NoSpacing"/>
        <w:numPr>
          <w:ilvl w:val="0"/>
          <w:numId w:val="21"/>
        </w:numPr>
        <w:ind w:left="360"/>
        <w:rPr>
          <w:rFonts w:ascii="Times New Roman" w:hAnsi="Times New Roman" w:cs="Times New Roman"/>
          <w:sz w:val="20"/>
          <w:szCs w:val="20"/>
        </w:rPr>
      </w:pPr>
      <w:r w:rsidRPr="003C6B0B">
        <w:rPr>
          <w:rFonts w:ascii="Times New Roman" w:hAnsi="Times New Roman" w:cs="Times New Roman"/>
          <w:sz w:val="20"/>
          <w:szCs w:val="20"/>
        </w:rPr>
        <w:t>Loaded the data into Spark RDD and do in memory data Computation to generate the Output response.</w:t>
      </w:r>
    </w:p>
    <w:p w14:paraId="7BCECB2D" w14:textId="77777777" w:rsidR="00E5409E" w:rsidRPr="003C6B0B" w:rsidRDefault="00E5409E" w:rsidP="00687944">
      <w:pPr>
        <w:pStyle w:val="NoSpacing"/>
        <w:numPr>
          <w:ilvl w:val="0"/>
          <w:numId w:val="21"/>
        </w:numPr>
        <w:ind w:left="360"/>
        <w:rPr>
          <w:rFonts w:ascii="Times New Roman" w:hAnsi="Times New Roman" w:cs="Times New Roman"/>
          <w:sz w:val="20"/>
          <w:szCs w:val="20"/>
        </w:rPr>
      </w:pPr>
      <w:r w:rsidRPr="003C6B0B">
        <w:rPr>
          <w:rFonts w:ascii="Times New Roman" w:hAnsi="Times New Roman" w:cs="Times New Roman"/>
          <w:sz w:val="20"/>
          <w:szCs w:val="20"/>
        </w:rPr>
        <w:t>Optimizing of existing algorithms in Hadoop using Spark Context, Spark-SQL, Data Frames and Pair RDD's.</w:t>
      </w:r>
    </w:p>
    <w:p w14:paraId="344AE7CA" w14:textId="77777777" w:rsidR="00E5409E" w:rsidRPr="003C6B0B" w:rsidRDefault="00E5409E" w:rsidP="00687944">
      <w:pPr>
        <w:pStyle w:val="NoSpacing"/>
        <w:numPr>
          <w:ilvl w:val="0"/>
          <w:numId w:val="21"/>
        </w:numPr>
        <w:ind w:left="360"/>
        <w:rPr>
          <w:rFonts w:ascii="Times New Roman" w:hAnsi="Times New Roman" w:cs="Times New Roman"/>
          <w:sz w:val="20"/>
          <w:szCs w:val="20"/>
        </w:rPr>
      </w:pPr>
      <w:r w:rsidRPr="003C6B0B">
        <w:rPr>
          <w:rFonts w:ascii="Times New Roman" w:hAnsi="Times New Roman" w:cs="Times New Roman"/>
          <w:sz w:val="20"/>
          <w:szCs w:val="20"/>
        </w:rPr>
        <w:t>Worked on migrating Map Reduce programs into Spark transformations using Spark and Scala.</w:t>
      </w:r>
    </w:p>
    <w:p w14:paraId="38AAF0AC" w14:textId="7B137E95" w:rsidR="00E5409E" w:rsidRPr="003C6B0B" w:rsidRDefault="00E5409E" w:rsidP="00687944">
      <w:pPr>
        <w:pStyle w:val="NoSpacing"/>
        <w:numPr>
          <w:ilvl w:val="0"/>
          <w:numId w:val="21"/>
        </w:numPr>
        <w:ind w:left="360"/>
        <w:rPr>
          <w:rFonts w:ascii="Times New Roman" w:hAnsi="Times New Roman" w:cs="Times New Roman"/>
          <w:sz w:val="20"/>
          <w:szCs w:val="20"/>
        </w:rPr>
      </w:pPr>
      <w:r w:rsidRPr="003C6B0B">
        <w:rPr>
          <w:rFonts w:ascii="Times New Roman" w:hAnsi="Times New Roman" w:cs="Times New Roman"/>
          <w:sz w:val="20"/>
          <w:szCs w:val="20"/>
        </w:rPr>
        <w:t>W</w:t>
      </w:r>
      <w:r w:rsidR="006235BD">
        <w:rPr>
          <w:rFonts w:ascii="Times New Roman" w:hAnsi="Times New Roman" w:cs="Times New Roman"/>
          <w:sz w:val="20"/>
          <w:szCs w:val="20"/>
        </w:rPr>
        <w:t xml:space="preserve">orked with Hadoop/Hive/Big data </w:t>
      </w:r>
      <w:r w:rsidRPr="003C6B0B">
        <w:rPr>
          <w:rFonts w:ascii="Times New Roman" w:hAnsi="Times New Roman" w:cs="Times New Roman"/>
          <w:sz w:val="20"/>
          <w:szCs w:val="20"/>
        </w:rPr>
        <w:t>to archi</w:t>
      </w:r>
      <w:r w:rsidR="006235BD">
        <w:rPr>
          <w:rFonts w:ascii="Times New Roman" w:hAnsi="Times New Roman" w:cs="Times New Roman"/>
          <w:sz w:val="20"/>
          <w:szCs w:val="20"/>
        </w:rPr>
        <w:t>tect, design and build solutions to create dashboards/</w:t>
      </w:r>
      <w:r w:rsidRPr="003C6B0B">
        <w:rPr>
          <w:rFonts w:ascii="Times New Roman" w:hAnsi="Times New Roman" w:cs="Times New Roman"/>
          <w:sz w:val="20"/>
          <w:szCs w:val="20"/>
        </w:rPr>
        <w:t>Data Visualizations</w:t>
      </w:r>
    </w:p>
    <w:p w14:paraId="10DFCA7B" w14:textId="490F7AAA" w:rsidR="00E5409E" w:rsidRPr="003C6B0B" w:rsidRDefault="001A183A" w:rsidP="00687944">
      <w:pPr>
        <w:pStyle w:val="NoSpacing"/>
        <w:numPr>
          <w:ilvl w:val="0"/>
          <w:numId w:val="21"/>
        </w:numPr>
        <w:ind w:left="360"/>
        <w:rPr>
          <w:rFonts w:ascii="Times New Roman" w:hAnsi="Times New Roman" w:cs="Times New Roman"/>
          <w:sz w:val="20"/>
          <w:szCs w:val="20"/>
        </w:rPr>
      </w:pPr>
      <w:r w:rsidRPr="003C6B0B">
        <w:rPr>
          <w:rFonts w:ascii="Times New Roman" w:hAnsi="Times New Roman" w:cs="Times New Roman"/>
          <w:sz w:val="20"/>
          <w:szCs w:val="20"/>
        </w:rPr>
        <w:t xml:space="preserve">Utilized </w:t>
      </w:r>
      <w:r w:rsidR="00E5409E" w:rsidRPr="003C6B0B">
        <w:rPr>
          <w:rFonts w:ascii="Times New Roman" w:hAnsi="Times New Roman" w:cs="Times New Roman"/>
          <w:sz w:val="20"/>
          <w:szCs w:val="20"/>
        </w:rPr>
        <w:t xml:space="preserve">Hadoop </w:t>
      </w:r>
      <w:proofErr w:type="spellStart"/>
      <w:proofErr w:type="gramStart"/>
      <w:r w:rsidR="00E5409E" w:rsidRPr="003C6B0B">
        <w:rPr>
          <w:rFonts w:ascii="Times New Roman" w:hAnsi="Times New Roman" w:cs="Times New Roman"/>
          <w:sz w:val="20"/>
          <w:szCs w:val="20"/>
        </w:rPr>
        <w:t>HiveQL</w:t>
      </w:r>
      <w:proofErr w:type="spellEnd"/>
      <w:r w:rsidR="00E5409E" w:rsidRPr="003C6B0B">
        <w:rPr>
          <w:rFonts w:ascii="Times New Roman" w:hAnsi="Times New Roman" w:cs="Times New Roman"/>
          <w:sz w:val="20"/>
          <w:szCs w:val="20"/>
        </w:rPr>
        <w:t>(</w:t>
      </w:r>
      <w:proofErr w:type="gramEnd"/>
      <w:r w:rsidR="00E5409E" w:rsidRPr="003C6B0B">
        <w:rPr>
          <w:rFonts w:ascii="Times New Roman" w:hAnsi="Times New Roman" w:cs="Times New Roman"/>
          <w:sz w:val="20"/>
          <w:szCs w:val="20"/>
        </w:rPr>
        <w:t>HQL) development and performance tuning on full lifecycle implementations.</w:t>
      </w:r>
    </w:p>
    <w:p w14:paraId="45D52192" w14:textId="76A966A0" w:rsidR="00E5409E" w:rsidRPr="003C6B0B" w:rsidRDefault="002A065D" w:rsidP="00687944">
      <w:pPr>
        <w:pStyle w:val="NoSpacing"/>
        <w:numPr>
          <w:ilvl w:val="0"/>
          <w:numId w:val="21"/>
        </w:numPr>
        <w:ind w:left="360"/>
        <w:rPr>
          <w:rFonts w:ascii="Times New Roman" w:hAnsi="Times New Roman" w:cs="Times New Roman"/>
          <w:sz w:val="20"/>
          <w:szCs w:val="20"/>
        </w:rPr>
      </w:pPr>
      <w:r w:rsidRPr="003C6B0B">
        <w:rPr>
          <w:rFonts w:ascii="Times New Roman" w:hAnsi="Times New Roman" w:cs="Times New Roman"/>
          <w:sz w:val="20"/>
          <w:szCs w:val="20"/>
        </w:rPr>
        <w:t>Designed</w:t>
      </w:r>
      <w:r w:rsidR="001A183A" w:rsidRPr="003C6B0B">
        <w:rPr>
          <w:rFonts w:ascii="Times New Roman" w:hAnsi="Times New Roman" w:cs="Times New Roman"/>
          <w:sz w:val="20"/>
          <w:szCs w:val="20"/>
        </w:rPr>
        <w:t xml:space="preserve"> and developed </w:t>
      </w:r>
      <w:r w:rsidR="00E5409E" w:rsidRPr="003C6B0B">
        <w:rPr>
          <w:rFonts w:ascii="Times New Roman" w:hAnsi="Times New Roman" w:cs="Times New Roman"/>
          <w:sz w:val="20"/>
          <w:szCs w:val="20"/>
        </w:rPr>
        <w:t>POCs in Spark using Scala to compare the performance of Spark with Hive and SQL/Oracle.</w:t>
      </w:r>
    </w:p>
    <w:p w14:paraId="1C75B57C" w14:textId="4780AC75" w:rsidR="00E5409E" w:rsidRPr="003C6B0B" w:rsidRDefault="001A183A" w:rsidP="00687944">
      <w:pPr>
        <w:pStyle w:val="NoSpacing"/>
        <w:numPr>
          <w:ilvl w:val="0"/>
          <w:numId w:val="21"/>
        </w:numPr>
        <w:ind w:left="360"/>
        <w:rPr>
          <w:rFonts w:ascii="Times New Roman" w:hAnsi="Times New Roman" w:cs="Times New Roman"/>
          <w:sz w:val="20"/>
          <w:szCs w:val="20"/>
        </w:rPr>
      </w:pPr>
      <w:r w:rsidRPr="003C6B0B">
        <w:rPr>
          <w:rFonts w:ascii="Times New Roman" w:hAnsi="Times New Roman" w:cs="Times New Roman"/>
          <w:sz w:val="20"/>
          <w:szCs w:val="20"/>
        </w:rPr>
        <w:t>Worked with</w:t>
      </w:r>
      <w:r w:rsidR="00E5409E" w:rsidRPr="003C6B0B">
        <w:rPr>
          <w:rFonts w:ascii="Times New Roman" w:hAnsi="Times New Roman" w:cs="Times New Roman"/>
          <w:sz w:val="20"/>
          <w:szCs w:val="20"/>
        </w:rPr>
        <w:t xml:space="preserve"> ETL interfacing components of solution design and configuration activity in establishing solutions</w:t>
      </w:r>
    </w:p>
    <w:p w14:paraId="559C4FDD" w14:textId="77777777" w:rsidR="00E5409E" w:rsidRPr="003C6B0B" w:rsidRDefault="00E5409E" w:rsidP="00687944">
      <w:pPr>
        <w:pStyle w:val="NoSpacing"/>
        <w:numPr>
          <w:ilvl w:val="0"/>
          <w:numId w:val="21"/>
        </w:numPr>
        <w:ind w:left="360"/>
        <w:rPr>
          <w:rFonts w:ascii="Times New Roman" w:hAnsi="Times New Roman" w:cs="Times New Roman"/>
          <w:sz w:val="20"/>
          <w:szCs w:val="20"/>
        </w:rPr>
      </w:pPr>
      <w:r w:rsidRPr="003C6B0B">
        <w:rPr>
          <w:rFonts w:ascii="Times New Roman" w:hAnsi="Times New Roman" w:cs="Times New Roman"/>
          <w:sz w:val="20"/>
          <w:szCs w:val="20"/>
        </w:rPr>
        <w:t xml:space="preserve">Performed cross system joins for identifying duplicates and data anomalies </w:t>
      </w:r>
    </w:p>
    <w:p w14:paraId="68B0A86D" w14:textId="77777777" w:rsidR="00E5409E" w:rsidRPr="003C6B0B" w:rsidRDefault="00E5409E" w:rsidP="00687944">
      <w:pPr>
        <w:pStyle w:val="NoSpacing"/>
        <w:numPr>
          <w:ilvl w:val="0"/>
          <w:numId w:val="21"/>
        </w:numPr>
        <w:ind w:left="360"/>
        <w:rPr>
          <w:rFonts w:ascii="Times New Roman" w:hAnsi="Times New Roman" w:cs="Times New Roman"/>
          <w:sz w:val="20"/>
          <w:szCs w:val="20"/>
        </w:rPr>
      </w:pPr>
      <w:r w:rsidRPr="003C6B0B">
        <w:rPr>
          <w:rFonts w:ascii="Times New Roman" w:hAnsi="Times New Roman" w:cs="Times New Roman"/>
          <w:sz w:val="20"/>
          <w:szCs w:val="20"/>
        </w:rPr>
        <w:t>Created IDQ Dashboards/KPI Metrics Dashboards for reporting using Hadoop/</w:t>
      </w:r>
      <w:proofErr w:type="spellStart"/>
      <w:r w:rsidRPr="003C6B0B">
        <w:rPr>
          <w:rFonts w:ascii="Times New Roman" w:hAnsi="Times New Roman" w:cs="Times New Roman"/>
          <w:sz w:val="20"/>
          <w:szCs w:val="20"/>
        </w:rPr>
        <w:t>Talend</w:t>
      </w:r>
      <w:proofErr w:type="spellEnd"/>
    </w:p>
    <w:p w14:paraId="5C3A40F4" w14:textId="77777777" w:rsidR="00E5409E" w:rsidRPr="003C6B0B" w:rsidRDefault="00E5409E" w:rsidP="00687944">
      <w:pPr>
        <w:pStyle w:val="NoSpacing"/>
        <w:numPr>
          <w:ilvl w:val="0"/>
          <w:numId w:val="21"/>
        </w:numPr>
        <w:ind w:left="360"/>
        <w:rPr>
          <w:rFonts w:ascii="Times New Roman" w:hAnsi="Times New Roman" w:cs="Times New Roman"/>
          <w:sz w:val="20"/>
          <w:szCs w:val="20"/>
        </w:rPr>
      </w:pPr>
      <w:r w:rsidRPr="003C6B0B">
        <w:rPr>
          <w:rFonts w:ascii="Times New Roman" w:hAnsi="Times New Roman" w:cs="Times New Roman"/>
          <w:sz w:val="20"/>
          <w:szCs w:val="20"/>
        </w:rPr>
        <w:t>Performed ETL and resolved data quality issues with analysis</w:t>
      </w:r>
    </w:p>
    <w:p w14:paraId="41DAA4EF" w14:textId="77777777" w:rsidR="00E5409E" w:rsidRPr="003C6B0B" w:rsidRDefault="00E5409E" w:rsidP="00687944">
      <w:pPr>
        <w:pStyle w:val="NoSpacing"/>
        <w:numPr>
          <w:ilvl w:val="0"/>
          <w:numId w:val="21"/>
        </w:numPr>
        <w:ind w:left="360"/>
        <w:rPr>
          <w:rFonts w:ascii="Times New Roman" w:hAnsi="Times New Roman" w:cs="Times New Roman"/>
          <w:sz w:val="20"/>
          <w:szCs w:val="20"/>
        </w:rPr>
      </w:pPr>
      <w:r w:rsidRPr="003C6B0B">
        <w:rPr>
          <w:rFonts w:ascii="Times New Roman" w:hAnsi="Times New Roman" w:cs="Times New Roman"/>
          <w:sz w:val="20"/>
          <w:szCs w:val="20"/>
        </w:rPr>
        <w:t xml:space="preserve">Worked with </w:t>
      </w:r>
      <w:proofErr w:type="spellStart"/>
      <w:r w:rsidRPr="003C6B0B">
        <w:rPr>
          <w:rFonts w:ascii="Times New Roman" w:hAnsi="Times New Roman" w:cs="Times New Roman"/>
          <w:sz w:val="20"/>
          <w:szCs w:val="20"/>
        </w:rPr>
        <w:t>Informatica</w:t>
      </w:r>
      <w:proofErr w:type="spellEnd"/>
      <w:r w:rsidRPr="003C6B0B">
        <w:rPr>
          <w:rFonts w:ascii="Times New Roman" w:hAnsi="Times New Roman" w:cs="Times New Roman"/>
          <w:sz w:val="20"/>
          <w:szCs w:val="20"/>
        </w:rPr>
        <w:t xml:space="preserve"> Power Center Development/IDQ Output</w:t>
      </w:r>
    </w:p>
    <w:p w14:paraId="7BF64BEC" w14:textId="77777777" w:rsidR="00E5409E" w:rsidRPr="003C6B0B" w:rsidRDefault="00E5409E" w:rsidP="00687944">
      <w:pPr>
        <w:pStyle w:val="NoSpacing"/>
        <w:numPr>
          <w:ilvl w:val="0"/>
          <w:numId w:val="21"/>
        </w:numPr>
        <w:ind w:left="360"/>
        <w:rPr>
          <w:rFonts w:ascii="Times New Roman" w:hAnsi="Times New Roman" w:cs="Times New Roman"/>
          <w:sz w:val="20"/>
          <w:szCs w:val="20"/>
        </w:rPr>
      </w:pPr>
      <w:r w:rsidRPr="003C6B0B">
        <w:rPr>
          <w:rFonts w:ascii="Times New Roman" w:hAnsi="Times New Roman" w:cs="Times New Roman"/>
          <w:sz w:val="20"/>
          <w:szCs w:val="20"/>
        </w:rPr>
        <w:t>Developed, enhanced, supported, and integrated products and software solutions</w:t>
      </w:r>
    </w:p>
    <w:p w14:paraId="32CB9A8A" w14:textId="77777777" w:rsidR="00E5409E" w:rsidRPr="003C6B0B" w:rsidRDefault="00E5409E" w:rsidP="00687944">
      <w:pPr>
        <w:pStyle w:val="NoSpacing"/>
        <w:numPr>
          <w:ilvl w:val="0"/>
          <w:numId w:val="21"/>
        </w:numPr>
        <w:ind w:left="360"/>
        <w:rPr>
          <w:rFonts w:ascii="Times New Roman" w:hAnsi="Times New Roman" w:cs="Times New Roman"/>
          <w:sz w:val="20"/>
          <w:szCs w:val="20"/>
        </w:rPr>
      </w:pPr>
      <w:r w:rsidRPr="003C6B0B">
        <w:rPr>
          <w:rFonts w:ascii="Times New Roman" w:hAnsi="Times New Roman" w:cs="Times New Roman"/>
          <w:sz w:val="20"/>
          <w:szCs w:val="20"/>
        </w:rPr>
        <w:t>Deployed, maintained, managed product and software solutions for various clients</w:t>
      </w:r>
    </w:p>
    <w:p w14:paraId="47F47913" w14:textId="77777777" w:rsidR="00E5409E" w:rsidRPr="003C6B0B" w:rsidRDefault="00E5409E" w:rsidP="00687944">
      <w:pPr>
        <w:pStyle w:val="NoSpacing"/>
        <w:numPr>
          <w:ilvl w:val="0"/>
          <w:numId w:val="21"/>
        </w:numPr>
        <w:ind w:left="360"/>
        <w:rPr>
          <w:rFonts w:ascii="Times New Roman" w:hAnsi="Times New Roman" w:cs="Times New Roman"/>
          <w:sz w:val="20"/>
          <w:szCs w:val="20"/>
        </w:rPr>
      </w:pPr>
      <w:r w:rsidRPr="003C6B0B">
        <w:rPr>
          <w:rFonts w:ascii="Times New Roman" w:hAnsi="Times New Roman" w:cs="Times New Roman"/>
          <w:sz w:val="20"/>
          <w:szCs w:val="20"/>
        </w:rPr>
        <w:t>Worked as a Tableau Engineer / Pentaho/ BI/Reporting platform to enable data access, analytic models, and visualization.</w:t>
      </w:r>
    </w:p>
    <w:p w14:paraId="08D598AF" w14:textId="77777777" w:rsidR="00E5409E" w:rsidRPr="003C6B0B" w:rsidRDefault="00E5409E" w:rsidP="00687944">
      <w:pPr>
        <w:pStyle w:val="NoSpacing"/>
        <w:numPr>
          <w:ilvl w:val="0"/>
          <w:numId w:val="21"/>
        </w:numPr>
        <w:ind w:left="360"/>
        <w:rPr>
          <w:rFonts w:ascii="Times New Roman" w:hAnsi="Times New Roman" w:cs="Times New Roman"/>
          <w:sz w:val="20"/>
          <w:szCs w:val="20"/>
        </w:rPr>
      </w:pPr>
      <w:r w:rsidRPr="003C6B0B">
        <w:rPr>
          <w:rFonts w:ascii="Times New Roman" w:hAnsi="Times New Roman" w:cs="Times New Roman"/>
          <w:sz w:val="20"/>
          <w:szCs w:val="20"/>
        </w:rPr>
        <w:t>Worked with Data Management processes for Reporting and Analytics</w:t>
      </w:r>
    </w:p>
    <w:p w14:paraId="49E56308" w14:textId="0C73D4EE" w:rsidR="00E5409E" w:rsidRPr="003C6B0B" w:rsidRDefault="002A065D" w:rsidP="00687944">
      <w:pPr>
        <w:pStyle w:val="NoSpacing"/>
        <w:numPr>
          <w:ilvl w:val="0"/>
          <w:numId w:val="21"/>
        </w:numPr>
        <w:ind w:left="360"/>
        <w:rPr>
          <w:rFonts w:ascii="Times New Roman" w:hAnsi="Times New Roman" w:cs="Times New Roman"/>
          <w:sz w:val="20"/>
          <w:szCs w:val="20"/>
        </w:rPr>
      </w:pPr>
      <w:r w:rsidRPr="003C6B0B">
        <w:rPr>
          <w:rFonts w:ascii="Times New Roman" w:hAnsi="Times New Roman" w:cs="Times New Roman"/>
          <w:sz w:val="20"/>
          <w:szCs w:val="20"/>
        </w:rPr>
        <w:t>Worked</w:t>
      </w:r>
      <w:r w:rsidR="00E5409E" w:rsidRPr="003C6B0B">
        <w:rPr>
          <w:rFonts w:ascii="Times New Roman" w:hAnsi="Times New Roman" w:cs="Times New Roman"/>
          <w:sz w:val="20"/>
          <w:szCs w:val="20"/>
        </w:rPr>
        <w:t xml:space="preserve"> with Big Data technologies including Hadoop HDFS, MapReduce, Pig, </w:t>
      </w:r>
      <w:proofErr w:type="spellStart"/>
      <w:r w:rsidR="00E5409E" w:rsidRPr="003C6B0B">
        <w:rPr>
          <w:rFonts w:ascii="Times New Roman" w:hAnsi="Times New Roman" w:cs="Times New Roman"/>
          <w:sz w:val="20"/>
          <w:szCs w:val="20"/>
        </w:rPr>
        <w:t>Hbase</w:t>
      </w:r>
      <w:proofErr w:type="spellEnd"/>
      <w:r w:rsidR="00E5409E" w:rsidRPr="003C6B0B">
        <w:rPr>
          <w:rFonts w:ascii="Times New Roman" w:hAnsi="Times New Roman" w:cs="Times New Roman"/>
          <w:sz w:val="20"/>
          <w:szCs w:val="20"/>
        </w:rPr>
        <w:t xml:space="preserve">, and Hive, Python, and SQL </w:t>
      </w:r>
    </w:p>
    <w:p w14:paraId="0014F98F" w14:textId="77777777" w:rsidR="00E5409E" w:rsidRPr="003C6B0B" w:rsidRDefault="00E5409E" w:rsidP="00BF4C40">
      <w:pPr>
        <w:pStyle w:val="NoSpacing"/>
        <w:rPr>
          <w:rFonts w:ascii="Times New Roman" w:hAnsi="Times New Roman" w:cs="Times New Roman"/>
          <w:sz w:val="20"/>
          <w:szCs w:val="20"/>
        </w:rPr>
      </w:pPr>
    </w:p>
    <w:p w14:paraId="0B65F865" w14:textId="53F09395" w:rsidR="00E5409E" w:rsidRPr="003C6B0B" w:rsidRDefault="00E5409E" w:rsidP="00BF4C40">
      <w:pPr>
        <w:pStyle w:val="NoSpacing"/>
        <w:rPr>
          <w:rFonts w:ascii="Times New Roman" w:hAnsi="Times New Roman" w:cs="Times New Roman"/>
          <w:b/>
          <w:sz w:val="20"/>
          <w:szCs w:val="20"/>
        </w:rPr>
      </w:pPr>
      <w:r w:rsidRPr="003C6B0B">
        <w:rPr>
          <w:rFonts w:ascii="Times New Roman" w:hAnsi="Times New Roman" w:cs="Times New Roman"/>
          <w:b/>
          <w:sz w:val="20"/>
          <w:szCs w:val="20"/>
        </w:rPr>
        <w:t>University of California, Los Angeles</w:t>
      </w:r>
      <w:r w:rsidR="002A065D" w:rsidRPr="003C6B0B">
        <w:rPr>
          <w:rFonts w:ascii="Times New Roman" w:hAnsi="Times New Roman" w:cs="Times New Roman"/>
          <w:b/>
          <w:sz w:val="20"/>
          <w:szCs w:val="20"/>
        </w:rPr>
        <w:t>, CA</w:t>
      </w:r>
    </w:p>
    <w:p w14:paraId="4F5AA7ED" w14:textId="61BC082D" w:rsidR="002A065D" w:rsidRPr="003C6B0B" w:rsidRDefault="002A065D" w:rsidP="00BF4C40">
      <w:pPr>
        <w:pStyle w:val="NoSpacing"/>
        <w:rPr>
          <w:rFonts w:ascii="Times New Roman" w:hAnsi="Times New Roman" w:cs="Times New Roman"/>
          <w:b/>
          <w:sz w:val="20"/>
          <w:szCs w:val="20"/>
        </w:rPr>
      </w:pPr>
      <w:r w:rsidRPr="003C6B0B">
        <w:rPr>
          <w:rFonts w:ascii="Times New Roman" w:hAnsi="Times New Roman" w:cs="Times New Roman"/>
          <w:b/>
          <w:sz w:val="20"/>
          <w:szCs w:val="20"/>
        </w:rPr>
        <w:t>ETL</w:t>
      </w:r>
      <w:r w:rsidR="00FD221C">
        <w:rPr>
          <w:rFonts w:ascii="Times New Roman" w:hAnsi="Times New Roman" w:cs="Times New Roman"/>
          <w:b/>
          <w:sz w:val="20"/>
          <w:szCs w:val="20"/>
        </w:rPr>
        <w:t xml:space="preserve"> Pentaho, </w:t>
      </w:r>
      <w:proofErr w:type="spellStart"/>
      <w:r w:rsidR="00FD221C">
        <w:rPr>
          <w:rFonts w:ascii="Times New Roman" w:hAnsi="Times New Roman" w:cs="Times New Roman"/>
          <w:b/>
          <w:sz w:val="20"/>
          <w:szCs w:val="20"/>
        </w:rPr>
        <w:t>Informatica</w:t>
      </w:r>
      <w:proofErr w:type="spellEnd"/>
      <w:r w:rsidR="00FD221C">
        <w:rPr>
          <w:rFonts w:ascii="Times New Roman" w:hAnsi="Times New Roman" w:cs="Times New Roman"/>
          <w:b/>
          <w:sz w:val="20"/>
          <w:szCs w:val="20"/>
        </w:rPr>
        <w:t xml:space="preserve">, SSIS, Big Data </w:t>
      </w:r>
      <w:r w:rsidRPr="003C6B0B">
        <w:rPr>
          <w:rFonts w:ascii="Times New Roman" w:hAnsi="Times New Roman" w:cs="Times New Roman"/>
          <w:b/>
          <w:sz w:val="20"/>
          <w:szCs w:val="20"/>
        </w:rPr>
        <w:t>Hadoop Developer</w:t>
      </w:r>
    </w:p>
    <w:p w14:paraId="61F6F4E9" w14:textId="4C397892" w:rsidR="00E5409E" w:rsidRPr="003C6B0B" w:rsidRDefault="002A065D" w:rsidP="00BF4C40">
      <w:pPr>
        <w:pStyle w:val="NoSpacing"/>
        <w:rPr>
          <w:rFonts w:ascii="Times New Roman" w:hAnsi="Times New Roman" w:cs="Times New Roman"/>
          <w:b/>
          <w:sz w:val="20"/>
          <w:szCs w:val="20"/>
        </w:rPr>
      </w:pPr>
      <w:r w:rsidRPr="003C6B0B">
        <w:rPr>
          <w:rFonts w:ascii="Times New Roman" w:hAnsi="Times New Roman" w:cs="Times New Roman"/>
          <w:b/>
          <w:sz w:val="20"/>
          <w:szCs w:val="20"/>
        </w:rPr>
        <w:t>11/2014 – 01/</w:t>
      </w:r>
      <w:r w:rsidR="00E5409E" w:rsidRPr="003C6B0B">
        <w:rPr>
          <w:rFonts w:ascii="Times New Roman" w:hAnsi="Times New Roman" w:cs="Times New Roman"/>
          <w:b/>
          <w:sz w:val="20"/>
          <w:szCs w:val="20"/>
        </w:rPr>
        <w:t>2016</w:t>
      </w:r>
    </w:p>
    <w:p w14:paraId="53D35174" w14:textId="6CE8B5DD" w:rsidR="00347423" w:rsidRPr="003C6B0B" w:rsidRDefault="00347423" w:rsidP="00BF4C40">
      <w:pPr>
        <w:pStyle w:val="NoSpacing"/>
        <w:rPr>
          <w:rFonts w:ascii="Times New Roman" w:hAnsi="Times New Roman" w:cs="Times New Roman"/>
          <w:sz w:val="20"/>
          <w:szCs w:val="20"/>
        </w:rPr>
      </w:pPr>
    </w:p>
    <w:p w14:paraId="3695E09D" w14:textId="0264B6DE" w:rsidR="00347423" w:rsidRPr="003C6B0B" w:rsidRDefault="00347423" w:rsidP="00BF4C40">
      <w:pPr>
        <w:pStyle w:val="NoSpacing"/>
        <w:rPr>
          <w:rFonts w:ascii="Times New Roman" w:hAnsi="Times New Roman" w:cs="Times New Roman"/>
          <w:sz w:val="20"/>
          <w:szCs w:val="20"/>
        </w:rPr>
      </w:pPr>
      <w:r w:rsidRPr="003C6B0B">
        <w:rPr>
          <w:rFonts w:ascii="Times New Roman" w:hAnsi="Times New Roman" w:cs="Times New Roman"/>
          <w:b/>
          <w:noProof/>
          <w:sz w:val="20"/>
          <w:szCs w:val="20"/>
          <w:lang w:val="pt-BR"/>
        </w:rPr>
        <w:t>Hands on Tools:</w:t>
      </w:r>
      <w:r w:rsidR="00EA3DA2" w:rsidRPr="003C6B0B">
        <w:rPr>
          <w:rFonts w:ascii="Times New Roman" w:hAnsi="Times New Roman" w:cs="Times New Roman"/>
          <w:noProof/>
          <w:sz w:val="20"/>
          <w:szCs w:val="20"/>
          <w:lang w:val="pt-BR"/>
        </w:rPr>
        <w:t xml:space="preserve"> </w:t>
      </w:r>
      <w:r w:rsidR="00E01778" w:rsidRPr="003C6B0B">
        <w:rPr>
          <w:rFonts w:ascii="Times New Roman" w:hAnsi="Times New Roman" w:cs="Times New Roman"/>
          <w:noProof/>
          <w:sz w:val="20"/>
          <w:szCs w:val="20"/>
          <w:lang w:val="pt-BR"/>
        </w:rPr>
        <w:t>Talend 5.4,</w:t>
      </w:r>
      <w:r w:rsidR="00EA3DA2" w:rsidRPr="003C6B0B">
        <w:rPr>
          <w:rFonts w:ascii="Times New Roman" w:hAnsi="Times New Roman" w:cs="Times New Roman"/>
          <w:sz w:val="20"/>
          <w:szCs w:val="20"/>
        </w:rPr>
        <w:t>Spark</w:t>
      </w:r>
      <w:r w:rsidR="00E01778" w:rsidRPr="003C6B0B">
        <w:rPr>
          <w:rFonts w:ascii="Times New Roman" w:hAnsi="Times New Roman" w:cs="Times New Roman"/>
          <w:sz w:val="20"/>
          <w:szCs w:val="20"/>
        </w:rPr>
        <w:t xml:space="preserve"> 1.6.0</w:t>
      </w:r>
      <w:r w:rsidR="00EA3DA2" w:rsidRPr="003C6B0B">
        <w:rPr>
          <w:rFonts w:ascii="Times New Roman" w:hAnsi="Times New Roman" w:cs="Times New Roman"/>
          <w:sz w:val="20"/>
          <w:szCs w:val="20"/>
        </w:rPr>
        <w:t>, SQL</w:t>
      </w:r>
      <w:r w:rsidR="00E01778" w:rsidRPr="003C6B0B">
        <w:rPr>
          <w:rFonts w:ascii="Times New Roman" w:hAnsi="Times New Roman" w:cs="Times New Roman"/>
          <w:sz w:val="20"/>
          <w:szCs w:val="20"/>
        </w:rPr>
        <w:t xml:space="preserve"> Server 2013</w:t>
      </w:r>
      <w:r w:rsidR="00EA3DA2" w:rsidRPr="003C6B0B">
        <w:rPr>
          <w:rFonts w:ascii="Times New Roman" w:hAnsi="Times New Roman" w:cs="Times New Roman"/>
          <w:sz w:val="20"/>
          <w:szCs w:val="20"/>
        </w:rPr>
        <w:t>, Oracle</w:t>
      </w:r>
      <w:r w:rsidR="00E01778" w:rsidRPr="003C6B0B">
        <w:rPr>
          <w:rFonts w:ascii="Times New Roman" w:hAnsi="Times New Roman" w:cs="Times New Roman"/>
          <w:sz w:val="20"/>
          <w:szCs w:val="20"/>
        </w:rPr>
        <w:t xml:space="preserve"> 11.2.0.4</w:t>
      </w:r>
      <w:r w:rsidR="00EA3DA2" w:rsidRPr="003C6B0B">
        <w:rPr>
          <w:rFonts w:ascii="Times New Roman" w:hAnsi="Times New Roman" w:cs="Times New Roman"/>
          <w:sz w:val="20"/>
          <w:szCs w:val="20"/>
        </w:rPr>
        <w:t>, ETL, Hadoop</w:t>
      </w:r>
      <w:r w:rsidR="00E01778" w:rsidRPr="003C6B0B">
        <w:rPr>
          <w:rFonts w:ascii="Times New Roman" w:hAnsi="Times New Roman" w:cs="Times New Roman"/>
          <w:sz w:val="20"/>
          <w:szCs w:val="20"/>
        </w:rPr>
        <w:t xml:space="preserve"> 2.4.1.</w:t>
      </w:r>
    </w:p>
    <w:p w14:paraId="4982D0ED" w14:textId="3A95E3BF" w:rsidR="002A065D" w:rsidRPr="003C6B0B" w:rsidRDefault="002A065D" w:rsidP="00BF4C40">
      <w:pPr>
        <w:pStyle w:val="NoSpacing"/>
        <w:rPr>
          <w:rFonts w:ascii="Times New Roman" w:hAnsi="Times New Roman" w:cs="Times New Roman"/>
          <w:sz w:val="20"/>
          <w:szCs w:val="20"/>
        </w:rPr>
      </w:pPr>
    </w:p>
    <w:p w14:paraId="26DE4D2F" w14:textId="2FA3BFA9" w:rsidR="002A065D" w:rsidRPr="003C6B0B" w:rsidRDefault="00687944" w:rsidP="00BF4C40">
      <w:pPr>
        <w:pStyle w:val="NoSpacing"/>
        <w:rPr>
          <w:rFonts w:ascii="Times New Roman" w:hAnsi="Times New Roman" w:cs="Times New Roman"/>
          <w:sz w:val="20"/>
          <w:szCs w:val="20"/>
        </w:rPr>
      </w:pPr>
      <w:r w:rsidRPr="003C6B0B">
        <w:rPr>
          <w:rFonts w:ascii="Times New Roman" w:hAnsi="Times New Roman" w:cs="Times New Roman"/>
          <w:b/>
          <w:sz w:val="20"/>
          <w:szCs w:val="20"/>
        </w:rPr>
        <w:t xml:space="preserve">Project </w:t>
      </w:r>
      <w:r w:rsidR="002A065D" w:rsidRPr="003C6B0B">
        <w:rPr>
          <w:rFonts w:ascii="Times New Roman" w:hAnsi="Times New Roman" w:cs="Times New Roman"/>
          <w:b/>
          <w:sz w:val="20"/>
          <w:szCs w:val="20"/>
        </w:rPr>
        <w:t>Environment:</w:t>
      </w:r>
      <w:r w:rsidR="00347423" w:rsidRPr="003C6B0B">
        <w:rPr>
          <w:rFonts w:ascii="Times New Roman" w:hAnsi="Times New Roman" w:cs="Times New Roman"/>
          <w:sz w:val="20"/>
          <w:szCs w:val="20"/>
        </w:rPr>
        <w:t xml:space="preserve"> JSON, XML, Spark API, Spark-SQL, Data Frames, SQL/Oracle, </w:t>
      </w:r>
      <w:proofErr w:type="spellStart"/>
      <w:r w:rsidR="00347423" w:rsidRPr="003C6B0B">
        <w:rPr>
          <w:rFonts w:ascii="Times New Roman" w:hAnsi="Times New Roman" w:cs="Times New Roman"/>
          <w:sz w:val="20"/>
          <w:szCs w:val="20"/>
        </w:rPr>
        <w:t>Talend</w:t>
      </w:r>
      <w:proofErr w:type="spellEnd"/>
      <w:r w:rsidR="00347423" w:rsidRPr="003C6B0B">
        <w:rPr>
          <w:rFonts w:ascii="Times New Roman" w:hAnsi="Times New Roman" w:cs="Times New Roman"/>
          <w:sz w:val="20"/>
          <w:szCs w:val="20"/>
        </w:rPr>
        <w:t xml:space="preserve"> OS ETL, SQL server, PostgreSQL</w:t>
      </w:r>
    </w:p>
    <w:p w14:paraId="67B1F0EA" w14:textId="30742FD4" w:rsidR="002A065D" w:rsidRPr="003C6B0B" w:rsidRDefault="002A065D" w:rsidP="00BF4C40">
      <w:pPr>
        <w:pStyle w:val="NoSpacing"/>
        <w:rPr>
          <w:rFonts w:ascii="Times New Roman" w:hAnsi="Times New Roman" w:cs="Times New Roman"/>
          <w:sz w:val="20"/>
          <w:szCs w:val="20"/>
        </w:rPr>
      </w:pPr>
    </w:p>
    <w:p w14:paraId="4CA49783" w14:textId="77777777" w:rsidR="002A065D" w:rsidRPr="003C6B0B" w:rsidRDefault="002A065D" w:rsidP="00BF4C40">
      <w:pPr>
        <w:pStyle w:val="NoSpacing"/>
        <w:rPr>
          <w:rFonts w:ascii="Times New Roman" w:hAnsi="Times New Roman" w:cs="Times New Roman"/>
          <w:b/>
          <w:sz w:val="20"/>
          <w:szCs w:val="20"/>
        </w:rPr>
      </w:pPr>
      <w:r w:rsidRPr="003C6B0B">
        <w:rPr>
          <w:rFonts w:ascii="Times New Roman" w:hAnsi="Times New Roman" w:cs="Times New Roman"/>
          <w:b/>
          <w:sz w:val="20"/>
          <w:szCs w:val="20"/>
        </w:rPr>
        <w:t xml:space="preserve">Contribution: </w:t>
      </w:r>
    </w:p>
    <w:p w14:paraId="2456ACB1" w14:textId="593ACB4E" w:rsidR="00E5409E" w:rsidRDefault="00710357" w:rsidP="00687944">
      <w:pPr>
        <w:pStyle w:val="NoSpacing"/>
        <w:numPr>
          <w:ilvl w:val="0"/>
          <w:numId w:val="22"/>
        </w:numPr>
        <w:ind w:left="360"/>
        <w:rPr>
          <w:rFonts w:ascii="Times New Roman" w:hAnsi="Times New Roman" w:cs="Times New Roman"/>
          <w:sz w:val="20"/>
          <w:szCs w:val="20"/>
        </w:rPr>
      </w:pPr>
      <w:r w:rsidRPr="003C6B0B">
        <w:rPr>
          <w:rFonts w:ascii="Times New Roman" w:hAnsi="Times New Roman" w:cs="Times New Roman"/>
          <w:sz w:val="20"/>
          <w:szCs w:val="20"/>
        </w:rPr>
        <w:t>Utilized</w:t>
      </w:r>
      <w:r w:rsidR="00E5409E" w:rsidRPr="003C6B0B">
        <w:rPr>
          <w:rFonts w:ascii="Times New Roman" w:hAnsi="Times New Roman" w:cs="Times New Roman"/>
          <w:sz w:val="20"/>
          <w:szCs w:val="20"/>
        </w:rPr>
        <w:t xml:space="preserve"> </w:t>
      </w:r>
      <w:proofErr w:type="spellStart"/>
      <w:r w:rsidR="00E5409E" w:rsidRPr="003C6B0B">
        <w:rPr>
          <w:rFonts w:ascii="Times New Roman" w:hAnsi="Times New Roman" w:cs="Times New Roman"/>
          <w:sz w:val="20"/>
          <w:szCs w:val="20"/>
        </w:rPr>
        <w:t>Talend</w:t>
      </w:r>
      <w:proofErr w:type="spellEnd"/>
      <w:r w:rsidR="00E5409E" w:rsidRPr="003C6B0B">
        <w:rPr>
          <w:rFonts w:ascii="Times New Roman" w:hAnsi="Times New Roman" w:cs="Times New Roman"/>
          <w:sz w:val="20"/>
          <w:szCs w:val="20"/>
        </w:rPr>
        <w:t xml:space="preserve"> open studio &amp; </w:t>
      </w:r>
      <w:proofErr w:type="spellStart"/>
      <w:r w:rsidR="00E5409E" w:rsidRPr="003C6B0B">
        <w:rPr>
          <w:rFonts w:ascii="Times New Roman" w:hAnsi="Times New Roman" w:cs="Times New Roman"/>
          <w:sz w:val="20"/>
          <w:szCs w:val="20"/>
        </w:rPr>
        <w:t>Talend</w:t>
      </w:r>
      <w:proofErr w:type="spellEnd"/>
      <w:r w:rsidR="00E5409E" w:rsidRPr="003C6B0B">
        <w:rPr>
          <w:rFonts w:ascii="Times New Roman" w:hAnsi="Times New Roman" w:cs="Times New Roman"/>
          <w:sz w:val="20"/>
          <w:szCs w:val="20"/>
        </w:rPr>
        <w:t xml:space="preserve"> Enterprise platform for big data management,</w:t>
      </w:r>
    </w:p>
    <w:p w14:paraId="69F3545E" w14:textId="77777777" w:rsidR="00FD221C" w:rsidRPr="003C6B0B" w:rsidRDefault="00FD221C" w:rsidP="00FD221C">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Worked with X12 ED</w:t>
      </w:r>
      <w:r>
        <w:rPr>
          <w:rFonts w:ascii="Times New Roman" w:hAnsi="Times New Roman" w:cs="Times New Roman"/>
          <w:sz w:val="20"/>
          <w:szCs w:val="20"/>
        </w:rPr>
        <w:t xml:space="preserve">I standards for healthcare data, HEDIS, </w:t>
      </w:r>
      <w:r w:rsidRPr="003C6B0B">
        <w:rPr>
          <w:rFonts w:ascii="Times New Roman" w:hAnsi="Times New Roman" w:cs="Times New Roman"/>
          <w:sz w:val="20"/>
          <w:szCs w:val="20"/>
        </w:rPr>
        <w:t>and HIPAA</w:t>
      </w:r>
    </w:p>
    <w:p w14:paraId="36F88AB1" w14:textId="77777777" w:rsidR="00FD221C" w:rsidRPr="003C6B0B" w:rsidRDefault="00FD221C" w:rsidP="00FD221C">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 xml:space="preserve">Worked with Big Data, Hadoop, Hive, Pig, </w:t>
      </w:r>
      <w:proofErr w:type="spellStart"/>
      <w:r w:rsidRPr="003C6B0B">
        <w:rPr>
          <w:rFonts w:ascii="Times New Roman" w:hAnsi="Times New Roman" w:cs="Times New Roman"/>
          <w:sz w:val="20"/>
          <w:szCs w:val="20"/>
        </w:rPr>
        <w:t>Sqoop</w:t>
      </w:r>
      <w:proofErr w:type="spellEnd"/>
      <w:r w:rsidRPr="003C6B0B">
        <w:rPr>
          <w:rFonts w:ascii="Times New Roman" w:hAnsi="Times New Roman" w:cs="Times New Roman"/>
          <w:sz w:val="20"/>
          <w:szCs w:val="20"/>
        </w:rPr>
        <w:t xml:space="preserve">, Pentaho, </w:t>
      </w:r>
      <w:proofErr w:type="spellStart"/>
      <w:r w:rsidRPr="003C6B0B">
        <w:rPr>
          <w:rFonts w:ascii="Times New Roman" w:hAnsi="Times New Roman" w:cs="Times New Roman"/>
          <w:sz w:val="20"/>
          <w:szCs w:val="20"/>
        </w:rPr>
        <w:t>Informatica</w:t>
      </w:r>
      <w:proofErr w:type="spellEnd"/>
    </w:p>
    <w:p w14:paraId="77ED7B65" w14:textId="77777777" w:rsidR="00FD221C" w:rsidRPr="003C6B0B" w:rsidRDefault="00FD221C" w:rsidP="00FD221C">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Established, maintained, and enforced ETL architecture design principles, techniques, standards, and best practices</w:t>
      </w:r>
    </w:p>
    <w:p w14:paraId="6CA3BC63" w14:textId="77777777" w:rsidR="00FD221C" w:rsidRDefault="00FD221C" w:rsidP="00FD221C">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Managed technical designs of ETL reference architectures to ensure high data quality, data integration performance, and error recovery/handling, optimize performance</w:t>
      </w:r>
    </w:p>
    <w:p w14:paraId="514C75A3" w14:textId="77777777" w:rsidR="00E51F83" w:rsidRDefault="00E51F83" w:rsidP="00E51F83">
      <w:pPr>
        <w:pStyle w:val="NoSpacing"/>
        <w:numPr>
          <w:ilvl w:val="0"/>
          <w:numId w:val="25"/>
        </w:numPr>
        <w:rPr>
          <w:rFonts w:ascii="Times New Roman" w:hAnsi="Times New Roman" w:cs="Times New Roman"/>
          <w:sz w:val="20"/>
          <w:szCs w:val="20"/>
        </w:rPr>
      </w:pPr>
      <w:r>
        <w:rPr>
          <w:rFonts w:ascii="Times New Roman" w:hAnsi="Times New Roman" w:cs="Times New Roman"/>
          <w:sz w:val="20"/>
          <w:szCs w:val="20"/>
        </w:rPr>
        <w:lastRenderedPageBreak/>
        <w:t xml:space="preserve">Worked with </w:t>
      </w:r>
      <w:proofErr w:type="spellStart"/>
      <w:r w:rsidRPr="00E51F83">
        <w:rPr>
          <w:rFonts w:ascii="Times New Roman" w:hAnsi="Times New Roman" w:cs="Times New Roman"/>
          <w:sz w:val="20"/>
          <w:szCs w:val="20"/>
        </w:rPr>
        <w:t>Informatica</w:t>
      </w:r>
      <w:proofErr w:type="spellEnd"/>
      <w:r w:rsidRPr="00E51F83">
        <w:rPr>
          <w:rFonts w:ascii="Times New Roman" w:hAnsi="Times New Roman" w:cs="Times New Roman"/>
          <w:sz w:val="20"/>
          <w:szCs w:val="20"/>
        </w:rPr>
        <w:t xml:space="preserve"> Cloud Data Integration </w:t>
      </w:r>
      <w:r>
        <w:rPr>
          <w:rFonts w:ascii="Times New Roman" w:hAnsi="Times New Roman" w:cs="Times New Roman"/>
          <w:sz w:val="20"/>
          <w:szCs w:val="20"/>
        </w:rPr>
        <w:t xml:space="preserve">to deliver </w:t>
      </w:r>
      <w:r w:rsidRPr="00E51F83">
        <w:rPr>
          <w:rFonts w:ascii="Times New Roman" w:hAnsi="Times New Roman" w:cs="Times New Roman"/>
          <w:sz w:val="20"/>
          <w:szCs w:val="20"/>
        </w:rPr>
        <w:t>accessible, trusted, and secure</w:t>
      </w:r>
      <w:r>
        <w:rPr>
          <w:rFonts w:ascii="Times New Roman" w:hAnsi="Times New Roman" w:cs="Times New Roman"/>
          <w:sz w:val="20"/>
          <w:szCs w:val="20"/>
        </w:rPr>
        <w:t>d</w:t>
      </w:r>
      <w:r w:rsidRPr="00E51F83">
        <w:rPr>
          <w:rFonts w:ascii="Times New Roman" w:hAnsi="Times New Roman" w:cs="Times New Roman"/>
          <w:sz w:val="20"/>
          <w:szCs w:val="20"/>
        </w:rPr>
        <w:t xml:space="preserve"> data to facilitate m</w:t>
      </w:r>
      <w:r>
        <w:rPr>
          <w:rFonts w:ascii="Times New Roman" w:hAnsi="Times New Roman" w:cs="Times New Roman"/>
          <w:sz w:val="20"/>
          <w:szCs w:val="20"/>
        </w:rPr>
        <w:t xml:space="preserve">ore valuable business decisions </w:t>
      </w:r>
      <w:r w:rsidRPr="00E51F83">
        <w:rPr>
          <w:rFonts w:ascii="Times New Roman" w:hAnsi="Times New Roman" w:cs="Times New Roman"/>
          <w:sz w:val="20"/>
          <w:szCs w:val="20"/>
        </w:rPr>
        <w:t xml:space="preserve">to identify competitive advantages to better service customers, and build an empowered workforce. </w:t>
      </w:r>
    </w:p>
    <w:p w14:paraId="7D49E233" w14:textId="77777777" w:rsidR="00E51F83" w:rsidRDefault="00E51F83" w:rsidP="00E51F83">
      <w:pPr>
        <w:pStyle w:val="NoSpacing"/>
        <w:numPr>
          <w:ilvl w:val="0"/>
          <w:numId w:val="25"/>
        </w:numPr>
        <w:rPr>
          <w:rFonts w:ascii="Times New Roman" w:hAnsi="Times New Roman" w:cs="Times New Roman"/>
          <w:sz w:val="20"/>
          <w:szCs w:val="20"/>
        </w:rPr>
      </w:pPr>
      <w:r>
        <w:rPr>
          <w:rFonts w:ascii="Times New Roman" w:hAnsi="Times New Roman" w:cs="Times New Roman"/>
          <w:sz w:val="20"/>
          <w:szCs w:val="20"/>
        </w:rPr>
        <w:t xml:space="preserve">Used </w:t>
      </w:r>
      <w:proofErr w:type="spellStart"/>
      <w:r w:rsidRPr="00E51F83">
        <w:rPr>
          <w:rFonts w:ascii="Times New Roman" w:hAnsi="Times New Roman" w:cs="Times New Roman"/>
          <w:sz w:val="20"/>
          <w:szCs w:val="20"/>
        </w:rPr>
        <w:t>Informatica</w:t>
      </w:r>
      <w:proofErr w:type="spellEnd"/>
      <w:r w:rsidRPr="00E51F83">
        <w:rPr>
          <w:rFonts w:ascii="Times New Roman" w:hAnsi="Times New Roman" w:cs="Times New Roman"/>
          <w:sz w:val="20"/>
          <w:szCs w:val="20"/>
        </w:rPr>
        <w:t xml:space="preserve"> Cloud Data In</w:t>
      </w:r>
      <w:r>
        <w:rPr>
          <w:rFonts w:ascii="Times New Roman" w:hAnsi="Times New Roman" w:cs="Times New Roman"/>
          <w:sz w:val="20"/>
          <w:szCs w:val="20"/>
        </w:rPr>
        <w:t>tegration for</w:t>
      </w:r>
      <w:r w:rsidRPr="00E51F83">
        <w:rPr>
          <w:rFonts w:ascii="Times New Roman" w:hAnsi="Times New Roman" w:cs="Times New Roman"/>
          <w:sz w:val="20"/>
          <w:szCs w:val="20"/>
        </w:rPr>
        <w:t xml:space="preserve"> global, distributed data warehouse and analytics projects.</w:t>
      </w:r>
    </w:p>
    <w:p w14:paraId="1677C5A0" w14:textId="77777777" w:rsidR="00E51F83" w:rsidRDefault="00E51F83" w:rsidP="00E51F83">
      <w:pPr>
        <w:pStyle w:val="NoSpacing"/>
        <w:numPr>
          <w:ilvl w:val="0"/>
          <w:numId w:val="25"/>
        </w:numPr>
        <w:rPr>
          <w:rFonts w:ascii="Times New Roman" w:hAnsi="Times New Roman" w:cs="Times New Roman"/>
          <w:sz w:val="20"/>
          <w:szCs w:val="20"/>
        </w:rPr>
      </w:pPr>
      <w:r>
        <w:rPr>
          <w:rFonts w:ascii="Times New Roman" w:hAnsi="Times New Roman" w:cs="Times New Roman"/>
          <w:sz w:val="20"/>
          <w:szCs w:val="20"/>
        </w:rPr>
        <w:t xml:space="preserve">Worked </w:t>
      </w:r>
      <w:proofErr w:type="gramStart"/>
      <w:r>
        <w:rPr>
          <w:rFonts w:ascii="Times New Roman" w:hAnsi="Times New Roman" w:cs="Times New Roman"/>
          <w:sz w:val="20"/>
          <w:szCs w:val="20"/>
        </w:rPr>
        <w:t>with  cloud</w:t>
      </w:r>
      <w:proofErr w:type="gramEnd"/>
      <w:r>
        <w:rPr>
          <w:rFonts w:ascii="Times New Roman" w:hAnsi="Times New Roman" w:cs="Times New Roman"/>
          <w:sz w:val="20"/>
          <w:szCs w:val="20"/>
        </w:rPr>
        <w:t xml:space="preserve"> data warehouses </w:t>
      </w:r>
      <w:r w:rsidRPr="00E51F83">
        <w:rPr>
          <w:rFonts w:ascii="Times New Roman" w:hAnsi="Times New Roman" w:cs="Times New Roman"/>
          <w:sz w:val="20"/>
          <w:szCs w:val="20"/>
        </w:rPr>
        <w:t>AWS Redshift, Azure SQL Data Warehouse</w:t>
      </w:r>
      <w:r>
        <w:rPr>
          <w:rFonts w:ascii="Times New Roman" w:hAnsi="Times New Roman" w:cs="Times New Roman"/>
          <w:sz w:val="20"/>
          <w:szCs w:val="20"/>
        </w:rPr>
        <w:t xml:space="preserve">, and Snowflake and </w:t>
      </w:r>
      <w:proofErr w:type="spellStart"/>
      <w:r w:rsidRPr="00E51F83">
        <w:rPr>
          <w:rFonts w:ascii="Times New Roman" w:hAnsi="Times New Roman" w:cs="Times New Roman"/>
          <w:sz w:val="20"/>
          <w:szCs w:val="20"/>
        </w:rPr>
        <w:t>Informatica</w:t>
      </w:r>
      <w:proofErr w:type="spellEnd"/>
      <w:r w:rsidRPr="00E51F83">
        <w:rPr>
          <w:rFonts w:ascii="Times New Roman" w:hAnsi="Times New Roman" w:cs="Times New Roman"/>
          <w:sz w:val="20"/>
          <w:szCs w:val="20"/>
        </w:rPr>
        <w:t xml:space="preserve"> Cloud Dat</w:t>
      </w:r>
      <w:r>
        <w:rPr>
          <w:rFonts w:ascii="Times New Roman" w:hAnsi="Times New Roman" w:cs="Times New Roman"/>
          <w:sz w:val="20"/>
          <w:szCs w:val="20"/>
        </w:rPr>
        <w:t xml:space="preserve">a Integration solutions to </w:t>
      </w:r>
      <w:r w:rsidRPr="00E51F83">
        <w:rPr>
          <w:rFonts w:ascii="Times New Roman" w:hAnsi="Times New Roman" w:cs="Times New Roman"/>
          <w:sz w:val="20"/>
          <w:szCs w:val="20"/>
        </w:rPr>
        <w:t xml:space="preserve">augment the performance, productivity, and extensive connectivity to cloud and on-premises sources. </w:t>
      </w:r>
    </w:p>
    <w:p w14:paraId="213C581E" w14:textId="0BE551C9" w:rsidR="00E51F83" w:rsidRPr="003C6B0B" w:rsidRDefault="00E51F83" w:rsidP="00E51F83">
      <w:pPr>
        <w:pStyle w:val="NoSpacing"/>
        <w:numPr>
          <w:ilvl w:val="0"/>
          <w:numId w:val="19"/>
        </w:numPr>
        <w:rPr>
          <w:rFonts w:ascii="Times New Roman" w:hAnsi="Times New Roman" w:cs="Times New Roman"/>
          <w:sz w:val="20"/>
          <w:szCs w:val="20"/>
        </w:rPr>
      </w:pPr>
      <w:r>
        <w:rPr>
          <w:rFonts w:ascii="Times New Roman" w:hAnsi="Times New Roman" w:cs="Times New Roman"/>
          <w:sz w:val="20"/>
          <w:szCs w:val="20"/>
        </w:rPr>
        <w:t xml:space="preserve">Worked with </w:t>
      </w:r>
      <w:proofErr w:type="spellStart"/>
      <w:r>
        <w:rPr>
          <w:rFonts w:ascii="Times New Roman" w:hAnsi="Times New Roman" w:cs="Times New Roman"/>
          <w:sz w:val="20"/>
          <w:szCs w:val="20"/>
        </w:rPr>
        <w:t>Informatica</w:t>
      </w:r>
      <w:proofErr w:type="spellEnd"/>
      <w:r>
        <w:rPr>
          <w:rFonts w:ascii="Times New Roman" w:hAnsi="Times New Roman" w:cs="Times New Roman"/>
          <w:sz w:val="20"/>
          <w:szCs w:val="20"/>
        </w:rPr>
        <w:t xml:space="preserve"> Cloud since it’s </w:t>
      </w:r>
      <w:r w:rsidRPr="00E51F83">
        <w:rPr>
          <w:rFonts w:ascii="Times New Roman" w:hAnsi="Times New Roman" w:cs="Times New Roman"/>
          <w:sz w:val="20"/>
          <w:szCs w:val="20"/>
        </w:rPr>
        <w:t xml:space="preserve"> flexible and scalable transformations </w:t>
      </w:r>
      <w:r>
        <w:rPr>
          <w:rFonts w:ascii="Times New Roman" w:hAnsi="Times New Roman" w:cs="Times New Roman"/>
          <w:sz w:val="20"/>
          <w:szCs w:val="20"/>
        </w:rPr>
        <w:t xml:space="preserve">and advanced capabilities, to </w:t>
      </w:r>
      <w:r w:rsidRPr="00E51F83">
        <w:rPr>
          <w:rFonts w:ascii="Times New Roman" w:hAnsi="Times New Roman" w:cs="Times New Roman"/>
          <w:sz w:val="20"/>
          <w:szCs w:val="20"/>
        </w:rPr>
        <w:t>seamlessly integrate growing data volumes a</w:t>
      </w:r>
      <w:r>
        <w:rPr>
          <w:rFonts w:ascii="Times New Roman" w:hAnsi="Times New Roman" w:cs="Times New Roman"/>
          <w:sz w:val="20"/>
          <w:szCs w:val="20"/>
        </w:rPr>
        <w:t xml:space="preserve">cross disparate sources in the data warehouse using </w:t>
      </w:r>
      <w:r w:rsidRPr="00E51F83">
        <w:rPr>
          <w:rFonts w:ascii="Times New Roman" w:hAnsi="Times New Roman" w:cs="Times New Roman"/>
          <w:sz w:val="20"/>
          <w:szCs w:val="20"/>
        </w:rPr>
        <w:t>wizards, preconfigured templates, and out-of-the-box mappings</w:t>
      </w:r>
    </w:p>
    <w:p w14:paraId="607F14FA" w14:textId="77777777" w:rsidR="00FD221C" w:rsidRPr="003C6B0B" w:rsidRDefault="00FD221C" w:rsidP="00FD221C">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Reviewed</w:t>
      </w:r>
      <w:r>
        <w:rPr>
          <w:rFonts w:ascii="Times New Roman" w:hAnsi="Times New Roman" w:cs="Times New Roman"/>
          <w:sz w:val="20"/>
          <w:szCs w:val="20"/>
        </w:rPr>
        <w:t>/</w:t>
      </w:r>
      <w:r w:rsidRPr="003C6B0B">
        <w:rPr>
          <w:rFonts w:ascii="Times New Roman" w:hAnsi="Times New Roman" w:cs="Times New Roman"/>
          <w:sz w:val="20"/>
          <w:szCs w:val="20"/>
        </w:rPr>
        <w:t>assessed</w:t>
      </w:r>
      <w:r>
        <w:rPr>
          <w:rFonts w:ascii="Times New Roman" w:hAnsi="Times New Roman" w:cs="Times New Roman"/>
          <w:sz w:val="20"/>
          <w:szCs w:val="20"/>
        </w:rPr>
        <w:t xml:space="preserve"> existing ETL applications to update </w:t>
      </w:r>
      <w:r w:rsidRPr="003C6B0B">
        <w:rPr>
          <w:rFonts w:ascii="Times New Roman" w:hAnsi="Times New Roman" w:cs="Times New Roman"/>
          <w:sz w:val="20"/>
          <w:szCs w:val="20"/>
        </w:rPr>
        <w:t>features, performance improvements, upgrades, and ongoing sustainment</w:t>
      </w:r>
    </w:p>
    <w:p w14:paraId="0654B422" w14:textId="77777777" w:rsidR="00FD221C" w:rsidRPr="003C6B0B" w:rsidRDefault="00FD221C" w:rsidP="00FD221C">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Conducted design reviews, code reviews, and performance tuning minimizing bottlenecks, maximizing performance</w:t>
      </w:r>
    </w:p>
    <w:p w14:paraId="7A8F32BF" w14:textId="77777777" w:rsidR="00FD221C" w:rsidRPr="003C6B0B" w:rsidRDefault="00FD221C" w:rsidP="00FD221C">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 xml:space="preserve">Researched and recommended future improvements in ETL, Pentaho, and </w:t>
      </w:r>
      <w:proofErr w:type="spellStart"/>
      <w:r w:rsidRPr="003C6B0B">
        <w:rPr>
          <w:rFonts w:ascii="Times New Roman" w:hAnsi="Times New Roman" w:cs="Times New Roman"/>
          <w:sz w:val="20"/>
          <w:szCs w:val="20"/>
        </w:rPr>
        <w:t>Informatica</w:t>
      </w:r>
      <w:proofErr w:type="spellEnd"/>
      <w:r w:rsidRPr="003C6B0B">
        <w:rPr>
          <w:rFonts w:ascii="Times New Roman" w:hAnsi="Times New Roman" w:cs="Times New Roman"/>
          <w:sz w:val="20"/>
          <w:szCs w:val="20"/>
        </w:rPr>
        <w:t>, and daily functions</w:t>
      </w:r>
    </w:p>
    <w:p w14:paraId="629AC4A4" w14:textId="78FFF67B" w:rsidR="00FD221C" w:rsidRPr="003C6B0B" w:rsidRDefault="00FD221C" w:rsidP="00FD221C">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Worked with team to develop in-house knowledge repository for best practices, solution doc</w:t>
      </w:r>
      <w:r w:rsidR="00F24B21">
        <w:rPr>
          <w:rFonts w:ascii="Times New Roman" w:hAnsi="Times New Roman" w:cs="Times New Roman"/>
          <w:sz w:val="20"/>
          <w:szCs w:val="20"/>
        </w:rPr>
        <w:t xml:space="preserve">umentations and </w:t>
      </w:r>
      <w:r w:rsidRPr="003C6B0B">
        <w:rPr>
          <w:rFonts w:ascii="Times New Roman" w:hAnsi="Times New Roman" w:cs="Times New Roman"/>
          <w:sz w:val="20"/>
          <w:szCs w:val="20"/>
        </w:rPr>
        <w:t>manuals</w:t>
      </w:r>
    </w:p>
    <w:p w14:paraId="6676C023" w14:textId="77777777" w:rsidR="00FD221C" w:rsidRPr="003C6B0B" w:rsidRDefault="00FD221C" w:rsidP="00FD221C">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 xml:space="preserve">Used Pentaho, </w:t>
      </w:r>
      <w:proofErr w:type="spellStart"/>
      <w:r w:rsidRPr="003C6B0B">
        <w:rPr>
          <w:rFonts w:ascii="Times New Roman" w:hAnsi="Times New Roman" w:cs="Times New Roman"/>
          <w:sz w:val="20"/>
          <w:szCs w:val="20"/>
        </w:rPr>
        <w:t>Informatica</w:t>
      </w:r>
      <w:proofErr w:type="spellEnd"/>
      <w:r w:rsidRPr="003C6B0B">
        <w:rPr>
          <w:rFonts w:ascii="Times New Roman" w:hAnsi="Times New Roman" w:cs="Times New Roman"/>
          <w:sz w:val="20"/>
          <w:szCs w:val="20"/>
        </w:rPr>
        <w:t>, ETL,  SSIS for data management, data integration, data quality, MDM, data governance</w:t>
      </w:r>
    </w:p>
    <w:p w14:paraId="74B5E284" w14:textId="77777777" w:rsidR="00FD221C" w:rsidRPr="003C6B0B" w:rsidRDefault="00FD221C" w:rsidP="00FD221C">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 xml:space="preserve">Worked to architect, design and built Big Data solutions using Hive Hadoop for analysis and to build dashboards  </w:t>
      </w:r>
    </w:p>
    <w:p w14:paraId="00BFE010" w14:textId="77777777" w:rsidR="00FD221C" w:rsidRPr="003C6B0B" w:rsidRDefault="00FD221C" w:rsidP="00FD221C">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Used Spark-Streaming APIs to perform necessary transformations and actions on the fly for building the common learner data model which gets the data from Kafka in near real time and Persists into Cassandra.</w:t>
      </w:r>
    </w:p>
    <w:p w14:paraId="5C036DE6" w14:textId="77777777" w:rsidR="00FD221C" w:rsidRPr="003C6B0B" w:rsidRDefault="00FD221C" w:rsidP="00FD221C">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 xml:space="preserve">Used </w:t>
      </w:r>
      <w:r>
        <w:rPr>
          <w:rFonts w:ascii="Times New Roman" w:hAnsi="Times New Roman" w:cs="Times New Roman"/>
          <w:sz w:val="20"/>
          <w:szCs w:val="20"/>
        </w:rPr>
        <w:t xml:space="preserve">Hadoop, </w:t>
      </w:r>
      <w:r w:rsidRPr="003C6B0B">
        <w:rPr>
          <w:rFonts w:ascii="Times New Roman" w:hAnsi="Times New Roman" w:cs="Times New Roman"/>
          <w:sz w:val="20"/>
          <w:szCs w:val="20"/>
        </w:rPr>
        <w:t>Spark API over Cloudera Hadoop YARN to perform analytics on data in Hive.</w:t>
      </w:r>
    </w:p>
    <w:p w14:paraId="0A9BF138" w14:textId="77777777" w:rsidR="00FD221C" w:rsidRPr="003C6B0B" w:rsidRDefault="00FD221C" w:rsidP="00FD221C">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Loaded the data into Spark RDD and do in memory data Computation to generate the Output response.</w:t>
      </w:r>
    </w:p>
    <w:p w14:paraId="1B819610" w14:textId="77777777" w:rsidR="00FD221C" w:rsidRPr="003C6B0B" w:rsidRDefault="00FD221C" w:rsidP="00FD221C">
      <w:pPr>
        <w:pStyle w:val="NoSpacing"/>
        <w:numPr>
          <w:ilvl w:val="0"/>
          <w:numId w:val="19"/>
        </w:numPr>
        <w:rPr>
          <w:rFonts w:ascii="Times New Roman" w:hAnsi="Times New Roman" w:cs="Times New Roman"/>
          <w:sz w:val="20"/>
          <w:szCs w:val="20"/>
        </w:rPr>
      </w:pPr>
      <w:r>
        <w:rPr>
          <w:rFonts w:ascii="Times New Roman" w:hAnsi="Times New Roman" w:cs="Times New Roman"/>
          <w:sz w:val="20"/>
          <w:szCs w:val="20"/>
        </w:rPr>
        <w:t xml:space="preserve">Worked with </w:t>
      </w:r>
      <w:r w:rsidRPr="003C6B0B">
        <w:rPr>
          <w:rFonts w:ascii="Times New Roman" w:hAnsi="Times New Roman" w:cs="Times New Roman"/>
          <w:sz w:val="20"/>
          <w:szCs w:val="20"/>
        </w:rPr>
        <w:t xml:space="preserve">Hadoop, </w:t>
      </w:r>
      <w:r>
        <w:rPr>
          <w:rFonts w:ascii="Times New Roman" w:hAnsi="Times New Roman" w:cs="Times New Roman"/>
          <w:sz w:val="20"/>
          <w:szCs w:val="20"/>
        </w:rPr>
        <w:t xml:space="preserve">SSIS, </w:t>
      </w:r>
      <w:r w:rsidRPr="003C6B0B">
        <w:rPr>
          <w:rFonts w:ascii="Times New Roman" w:hAnsi="Times New Roman" w:cs="Times New Roman"/>
          <w:sz w:val="20"/>
          <w:szCs w:val="20"/>
        </w:rPr>
        <w:t>SSAS OLAP cubes, Pentaho, Ha</w:t>
      </w:r>
      <w:r>
        <w:rPr>
          <w:rFonts w:ascii="Times New Roman" w:hAnsi="Times New Roman" w:cs="Times New Roman"/>
          <w:sz w:val="20"/>
          <w:szCs w:val="20"/>
        </w:rPr>
        <w:t>doop, PIG, Hive, Spark, Oracle, and MS SQL Server</w:t>
      </w:r>
    </w:p>
    <w:p w14:paraId="55669770" w14:textId="77777777" w:rsidR="00FD221C" w:rsidRPr="003C6B0B" w:rsidRDefault="00FD221C" w:rsidP="00FD221C">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 xml:space="preserve">Implemented custom Error handling in ETL Pentaho </w:t>
      </w:r>
      <w:proofErr w:type="spellStart"/>
      <w:r w:rsidRPr="003C6B0B">
        <w:rPr>
          <w:rFonts w:ascii="Times New Roman" w:hAnsi="Times New Roman" w:cs="Times New Roman"/>
          <w:sz w:val="20"/>
          <w:szCs w:val="20"/>
        </w:rPr>
        <w:t>Informatica</w:t>
      </w:r>
      <w:proofErr w:type="spellEnd"/>
      <w:r w:rsidRPr="003C6B0B">
        <w:rPr>
          <w:rFonts w:ascii="Times New Roman" w:hAnsi="Times New Roman" w:cs="Times New Roman"/>
          <w:sz w:val="20"/>
          <w:szCs w:val="20"/>
        </w:rPr>
        <w:t xml:space="preserve"> jobs and worked on different methods of logging</w:t>
      </w:r>
    </w:p>
    <w:p w14:paraId="5BCC834B" w14:textId="77777777" w:rsidR="00FD221C" w:rsidRPr="003C6B0B" w:rsidRDefault="00FD221C" w:rsidP="00FD221C">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Hands-on data integration, data management/data warehousing experience,</w:t>
      </w:r>
      <w:r>
        <w:rPr>
          <w:rFonts w:ascii="Times New Roman" w:hAnsi="Times New Roman" w:cs="Times New Roman"/>
          <w:sz w:val="20"/>
          <w:szCs w:val="20"/>
        </w:rPr>
        <w:t xml:space="preserve"> Pentaho,</w:t>
      </w:r>
      <w:r w:rsidRPr="003C6B0B">
        <w:rPr>
          <w:rFonts w:ascii="Times New Roman" w:hAnsi="Times New Roman" w:cs="Times New Roman"/>
          <w:sz w:val="20"/>
          <w:szCs w:val="20"/>
        </w:rPr>
        <w:t xml:space="preserve"> </w:t>
      </w:r>
      <w:proofErr w:type="spellStart"/>
      <w:r w:rsidRPr="003C6B0B">
        <w:rPr>
          <w:rFonts w:ascii="Times New Roman" w:hAnsi="Times New Roman" w:cs="Times New Roman"/>
          <w:sz w:val="20"/>
          <w:szCs w:val="20"/>
        </w:rPr>
        <w:t>Informatica</w:t>
      </w:r>
      <w:proofErr w:type="spellEnd"/>
      <w:r w:rsidRPr="003C6B0B">
        <w:rPr>
          <w:rFonts w:ascii="Times New Roman" w:hAnsi="Times New Roman" w:cs="Times New Roman"/>
          <w:sz w:val="20"/>
          <w:szCs w:val="20"/>
        </w:rPr>
        <w:t xml:space="preserve"> </w:t>
      </w:r>
      <w:proofErr w:type="spellStart"/>
      <w:r w:rsidRPr="003C6B0B">
        <w:rPr>
          <w:rFonts w:ascii="Times New Roman" w:hAnsi="Times New Roman" w:cs="Times New Roman"/>
          <w:sz w:val="20"/>
          <w:szCs w:val="20"/>
        </w:rPr>
        <w:t>PowerCenter</w:t>
      </w:r>
      <w:proofErr w:type="spellEnd"/>
      <w:r w:rsidRPr="003C6B0B">
        <w:rPr>
          <w:rFonts w:ascii="Times New Roman" w:hAnsi="Times New Roman" w:cs="Times New Roman"/>
          <w:sz w:val="20"/>
          <w:szCs w:val="20"/>
        </w:rPr>
        <w:t xml:space="preserve">/IDQ development with direct development experience </w:t>
      </w:r>
      <w:proofErr w:type="spellStart"/>
      <w:r w:rsidRPr="003C6B0B">
        <w:rPr>
          <w:rFonts w:ascii="Times New Roman" w:hAnsi="Times New Roman" w:cs="Times New Roman"/>
          <w:sz w:val="20"/>
          <w:szCs w:val="20"/>
        </w:rPr>
        <w:t>Informatica</w:t>
      </w:r>
      <w:proofErr w:type="spellEnd"/>
      <w:r w:rsidRPr="003C6B0B">
        <w:rPr>
          <w:rFonts w:ascii="Times New Roman" w:hAnsi="Times New Roman" w:cs="Times New Roman"/>
          <w:sz w:val="20"/>
          <w:szCs w:val="20"/>
        </w:rPr>
        <w:t xml:space="preserve"> Business Glossary, </w:t>
      </w:r>
      <w:proofErr w:type="spellStart"/>
      <w:r w:rsidRPr="003C6B0B">
        <w:rPr>
          <w:rFonts w:ascii="Times New Roman" w:hAnsi="Times New Roman" w:cs="Times New Roman"/>
          <w:sz w:val="20"/>
          <w:szCs w:val="20"/>
        </w:rPr>
        <w:t>Informatica</w:t>
      </w:r>
      <w:proofErr w:type="spellEnd"/>
      <w:r w:rsidRPr="003C6B0B">
        <w:rPr>
          <w:rFonts w:ascii="Times New Roman" w:hAnsi="Times New Roman" w:cs="Times New Roman"/>
          <w:sz w:val="20"/>
          <w:szCs w:val="20"/>
        </w:rPr>
        <w:t xml:space="preserve"> Versions 10.x/9.1/8.x/7.x Source Analyzer, Mapping Designer, </w:t>
      </w:r>
      <w:proofErr w:type="spellStart"/>
      <w:r w:rsidRPr="003C6B0B">
        <w:rPr>
          <w:rFonts w:ascii="Times New Roman" w:hAnsi="Times New Roman" w:cs="Times New Roman"/>
          <w:sz w:val="20"/>
          <w:szCs w:val="20"/>
        </w:rPr>
        <w:t>Mapplet</w:t>
      </w:r>
      <w:proofErr w:type="spellEnd"/>
      <w:r w:rsidRPr="003C6B0B">
        <w:rPr>
          <w:rFonts w:ascii="Times New Roman" w:hAnsi="Times New Roman" w:cs="Times New Roman"/>
          <w:sz w:val="20"/>
          <w:szCs w:val="20"/>
        </w:rPr>
        <w:t xml:space="preserve">, Transformations, Workflow Monitor, Workflow Manager, </w:t>
      </w:r>
      <w:proofErr w:type="spellStart"/>
      <w:r w:rsidRPr="003C6B0B">
        <w:rPr>
          <w:rFonts w:ascii="Times New Roman" w:hAnsi="Times New Roman" w:cs="Times New Roman"/>
          <w:sz w:val="20"/>
          <w:szCs w:val="20"/>
        </w:rPr>
        <w:t>Informatica</w:t>
      </w:r>
      <w:proofErr w:type="spellEnd"/>
      <w:r w:rsidRPr="003C6B0B">
        <w:rPr>
          <w:rFonts w:ascii="Times New Roman" w:hAnsi="Times New Roman" w:cs="Times New Roman"/>
          <w:sz w:val="20"/>
          <w:szCs w:val="20"/>
        </w:rPr>
        <w:t xml:space="preserve"> developer IDQ 9.1/9.5.1, </w:t>
      </w:r>
      <w:proofErr w:type="spellStart"/>
      <w:r w:rsidRPr="003C6B0B">
        <w:rPr>
          <w:rFonts w:ascii="Times New Roman" w:hAnsi="Times New Roman" w:cs="Times New Roman"/>
          <w:sz w:val="20"/>
          <w:szCs w:val="20"/>
        </w:rPr>
        <w:t>Informatica</w:t>
      </w:r>
      <w:proofErr w:type="spellEnd"/>
      <w:r w:rsidRPr="003C6B0B">
        <w:rPr>
          <w:rFonts w:ascii="Times New Roman" w:hAnsi="Times New Roman" w:cs="Times New Roman"/>
          <w:sz w:val="20"/>
          <w:szCs w:val="20"/>
        </w:rPr>
        <w:t xml:space="preserve"> Power Mart 6.x/5.x, Power Exchange, Power Connect, Power Analyzer Data Profiling and Data cleaning, Flat file system Fixed width, Delimiter , OLAP.  </w:t>
      </w:r>
    </w:p>
    <w:p w14:paraId="4FD5CBC2" w14:textId="77777777" w:rsidR="00FD221C" w:rsidRPr="003C6B0B" w:rsidRDefault="00FD221C" w:rsidP="00FD221C">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Worked with</w:t>
      </w:r>
      <w:r>
        <w:rPr>
          <w:rFonts w:ascii="Times New Roman" w:hAnsi="Times New Roman" w:cs="Times New Roman"/>
          <w:sz w:val="20"/>
          <w:szCs w:val="20"/>
        </w:rPr>
        <w:t xml:space="preserve"> Pentaho,</w:t>
      </w:r>
      <w:r w:rsidRPr="003C6B0B">
        <w:rPr>
          <w:rFonts w:ascii="Times New Roman" w:hAnsi="Times New Roman" w:cs="Times New Roman"/>
          <w:sz w:val="20"/>
          <w:szCs w:val="20"/>
        </w:rPr>
        <w:t xml:space="preserve"> </w:t>
      </w:r>
      <w:proofErr w:type="spellStart"/>
      <w:r w:rsidRPr="003C6B0B">
        <w:rPr>
          <w:rFonts w:ascii="Times New Roman" w:hAnsi="Times New Roman" w:cs="Times New Roman"/>
          <w:sz w:val="20"/>
          <w:szCs w:val="20"/>
        </w:rPr>
        <w:t>Informatica</w:t>
      </w:r>
      <w:proofErr w:type="spellEnd"/>
      <w:r w:rsidRPr="003C6B0B">
        <w:rPr>
          <w:rFonts w:ascii="Times New Roman" w:hAnsi="Times New Roman" w:cs="Times New Roman"/>
          <w:sz w:val="20"/>
          <w:szCs w:val="20"/>
        </w:rPr>
        <w:t xml:space="preserve"> MDM 9.X or 10.X, MDM Hub &amp; IDD</w:t>
      </w:r>
    </w:p>
    <w:p w14:paraId="57F6A073" w14:textId="77777777" w:rsidR="00FD221C" w:rsidRPr="003C6B0B" w:rsidRDefault="00FD221C" w:rsidP="00FD221C">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 xml:space="preserve">Performed </w:t>
      </w:r>
      <w:proofErr w:type="spellStart"/>
      <w:r w:rsidRPr="003C6B0B">
        <w:rPr>
          <w:rFonts w:ascii="Times New Roman" w:hAnsi="Times New Roman" w:cs="Times New Roman"/>
          <w:sz w:val="20"/>
          <w:szCs w:val="20"/>
        </w:rPr>
        <w:t>Informatica</w:t>
      </w:r>
      <w:proofErr w:type="spellEnd"/>
      <w:r w:rsidRPr="003C6B0B">
        <w:rPr>
          <w:rFonts w:ascii="Times New Roman" w:hAnsi="Times New Roman" w:cs="Times New Roman"/>
          <w:sz w:val="20"/>
          <w:szCs w:val="20"/>
        </w:rPr>
        <w:t xml:space="preserve"> Data Profiling with IDQ and Analyzer </w:t>
      </w:r>
    </w:p>
    <w:p w14:paraId="2B7646DA" w14:textId="77777777" w:rsidR="00FD221C" w:rsidRPr="003C6B0B" w:rsidRDefault="00FD221C" w:rsidP="00FD221C">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Performed analysis to identify data anomalies, data cleansing (ETL) and resolved data quality issues</w:t>
      </w:r>
    </w:p>
    <w:p w14:paraId="7388E253" w14:textId="77777777" w:rsidR="00FD221C" w:rsidRPr="003C6B0B" w:rsidRDefault="00FD221C" w:rsidP="00FD221C">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 xml:space="preserve">Developed IDQ using Joiner to configure &amp; Develop Business Rules </w:t>
      </w:r>
    </w:p>
    <w:p w14:paraId="655F6EC7" w14:textId="77777777" w:rsidR="00FD221C" w:rsidRPr="003C6B0B" w:rsidRDefault="00FD221C" w:rsidP="00FD221C">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 xml:space="preserve">Performed </w:t>
      </w:r>
      <w:r>
        <w:rPr>
          <w:rFonts w:ascii="Times New Roman" w:hAnsi="Times New Roman" w:cs="Times New Roman"/>
          <w:sz w:val="20"/>
          <w:szCs w:val="20"/>
        </w:rPr>
        <w:t xml:space="preserve">data integration using Pentaho, </w:t>
      </w:r>
      <w:proofErr w:type="spellStart"/>
      <w:r>
        <w:rPr>
          <w:rFonts w:ascii="Times New Roman" w:hAnsi="Times New Roman" w:cs="Times New Roman"/>
          <w:sz w:val="20"/>
          <w:szCs w:val="20"/>
        </w:rPr>
        <w:t>Informatica</w:t>
      </w:r>
      <w:proofErr w:type="spellEnd"/>
      <w:r>
        <w:rPr>
          <w:rFonts w:ascii="Times New Roman" w:hAnsi="Times New Roman" w:cs="Times New Roman"/>
          <w:sz w:val="20"/>
          <w:szCs w:val="20"/>
        </w:rPr>
        <w:t xml:space="preserve">, </w:t>
      </w:r>
      <w:r w:rsidRPr="003C6B0B">
        <w:rPr>
          <w:rFonts w:ascii="Times New Roman" w:hAnsi="Times New Roman" w:cs="Times New Roman"/>
          <w:sz w:val="20"/>
          <w:szCs w:val="20"/>
        </w:rPr>
        <w:t xml:space="preserve">cross system joins for identifying duplicates and data anomalies </w:t>
      </w:r>
    </w:p>
    <w:p w14:paraId="1929C666" w14:textId="77777777" w:rsidR="00FD221C" w:rsidRPr="003C6B0B" w:rsidRDefault="00FD221C" w:rsidP="00FD221C">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Created IDQ Dashboards/KPI Metrics for reporting. Performed ETL and resolved data quality issues with analysis</w:t>
      </w:r>
    </w:p>
    <w:p w14:paraId="72AD056D" w14:textId="77777777" w:rsidR="00FD221C" w:rsidRPr="003C6B0B" w:rsidRDefault="00FD221C" w:rsidP="00FD221C">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 xml:space="preserve">Extensively worked on </w:t>
      </w:r>
      <w:proofErr w:type="spellStart"/>
      <w:r w:rsidRPr="003C6B0B">
        <w:rPr>
          <w:rFonts w:ascii="Times New Roman" w:hAnsi="Times New Roman" w:cs="Times New Roman"/>
          <w:sz w:val="20"/>
          <w:szCs w:val="20"/>
        </w:rPr>
        <w:t>Informatica</w:t>
      </w:r>
      <w:proofErr w:type="spellEnd"/>
      <w:r w:rsidRPr="003C6B0B">
        <w:rPr>
          <w:rFonts w:ascii="Times New Roman" w:hAnsi="Times New Roman" w:cs="Times New Roman"/>
          <w:sz w:val="20"/>
          <w:szCs w:val="20"/>
        </w:rPr>
        <w:t xml:space="preserve"> IDE/IDQ. Involved </w:t>
      </w:r>
      <w:proofErr w:type="gramStart"/>
      <w:r w:rsidRPr="003C6B0B">
        <w:rPr>
          <w:rFonts w:ascii="Times New Roman" w:hAnsi="Times New Roman" w:cs="Times New Roman"/>
          <w:sz w:val="20"/>
          <w:szCs w:val="20"/>
        </w:rPr>
        <w:t>in  data</w:t>
      </w:r>
      <w:proofErr w:type="gramEnd"/>
      <w:r w:rsidRPr="003C6B0B">
        <w:rPr>
          <w:rFonts w:ascii="Times New Roman" w:hAnsi="Times New Roman" w:cs="Times New Roman"/>
          <w:sz w:val="20"/>
          <w:szCs w:val="20"/>
        </w:rPr>
        <w:t xml:space="preserve"> profiling using IDQ (Analyst Tool) prior to data staging.</w:t>
      </w:r>
    </w:p>
    <w:p w14:paraId="72B626A6" w14:textId="77777777" w:rsidR="00FD221C" w:rsidRDefault="00FD221C" w:rsidP="00FD221C">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 xml:space="preserve">Used </w:t>
      </w:r>
      <w:r>
        <w:rPr>
          <w:rFonts w:ascii="Times New Roman" w:hAnsi="Times New Roman" w:cs="Times New Roman"/>
          <w:sz w:val="20"/>
          <w:szCs w:val="20"/>
        </w:rPr>
        <w:t xml:space="preserve">Pentaho, </w:t>
      </w:r>
      <w:proofErr w:type="spellStart"/>
      <w:r>
        <w:rPr>
          <w:rFonts w:ascii="Times New Roman" w:hAnsi="Times New Roman" w:cs="Times New Roman"/>
          <w:sz w:val="20"/>
          <w:szCs w:val="20"/>
        </w:rPr>
        <w:t>Informatica</w:t>
      </w:r>
      <w:proofErr w:type="spellEnd"/>
      <w:r>
        <w:rPr>
          <w:rFonts w:ascii="Times New Roman" w:hAnsi="Times New Roman" w:cs="Times New Roman"/>
          <w:sz w:val="20"/>
          <w:szCs w:val="20"/>
        </w:rPr>
        <w:t xml:space="preserve"> </w:t>
      </w:r>
      <w:r w:rsidRPr="003C6B0B">
        <w:rPr>
          <w:rFonts w:ascii="Times New Roman" w:hAnsi="Times New Roman" w:cs="Times New Roman"/>
          <w:sz w:val="20"/>
          <w:szCs w:val="20"/>
        </w:rPr>
        <w:t xml:space="preserve">IDQ's standardized plans for addresses and names clean ups. </w:t>
      </w:r>
    </w:p>
    <w:p w14:paraId="50F5987A" w14:textId="77777777" w:rsidR="00FD221C" w:rsidRPr="003C6B0B" w:rsidRDefault="00FD221C" w:rsidP="00FD221C">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Worked on IDQ file configuration at user's machines and resolved the issues.</w:t>
      </w:r>
    </w:p>
    <w:p w14:paraId="78E768FE" w14:textId="77777777" w:rsidR="00FD221C" w:rsidRPr="003C6B0B" w:rsidRDefault="00FD221C" w:rsidP="00FD221C">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Used IDQ to complete initial data profiling and removing duplicate data. And extensively worked on IDQ admin tasks and worked as both IDQ Admin and IDQ developer.</w:t>
      </w:r>
    </w:p>
    <w:p w14:paraId="60B3CEF5" w14:textId="777F4A82" w:rsidR="00FD221C" w:rsidRPr="003C6B0B" w:rsidRDefault="00FD221C" w:rsidP="00FD221C">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 xml:space="preserve">Implemented </w:t>
      </w:r>
      <w:proofErr w:type="spellStart"/>
      <w:r w:rsidRPr="003C6B0B">
        <w:rPr>
          <w:rFonts w:ascii="Times New Roman" w:hAnsi="Times New Roman" w:cs="Times New Roman"/>
          <w:sz w:val="20"/>
          <w:szCs w:val="20"/>
        </w:rPr>
        <w:t>Informatica</w:t>
      </w:r>
      <w:proofErr w:type="spellEnd"/>
      <w:r w:rsidRPr="003C6B0B">
        <w:rPr>
          <w:rFonts w:ascii="Times New Roman" w:hAnsi="Times New Roman" w:cs="Times New Roman"/>
          <w:sz w:val="20"/>
          <w:szCs w:val="20"/>
        </w:rPr>
        <w:t xml:space="preserve"> Business Glossary, </w:t>
      </w:r>
      <w:proofErr w:type="spellStart"/>
      <w:r w:rsidRPr="003C6B0B">
        <w:rPr>
          <w:rFonts w:ascii="Times New Roman" w:hAnsi="Times New Roman" w:cs="Times New Roman"/>
          <w:sz w:val="20"/>
          <w:szCs w:val="20"/>
        </w:rPr>
        <w:t>Informatica</w:t>
      </w:r>
      <w:proofErr w:type="spellEnd"/>
      <w:r w:rsidRPr="003C6B0B">
        <w:rPr>
          <w:rFonts w:ascii="Times New Roman" w:hAnsi="Times New Roman" w:cs="Times New Roman"/>
          <w:sz w:val="20"/>
          <w:szCs w:val="20"/>
        </w:rPr>
        <w:t xml:space="preserve"> Data Quality, MDM, </w:t>
      </w:r>
      <w:proofErr w:type="spellStart"/>
      <w:r w:rsidRPr="003C6B0B">
        <w:rPr>
          <w:rFonts w:ascii="Times New Roman" w:hAnsi="Times New Roman" w:cs="Times New Roman"/>
          <w:sz w:val="20"/>
          <w:szCs w:val="20"/>
        </w:rPr>
        <w:t>PowerCenter</w:t>
      </w:r>
      <w:proofErr w:type="spellEnd"/>
      <w:r w:rsidRPr="003C6B0B">
        <w:rPr>
          <w:rFonts w:ascii="Times New Roman" w:hAnsi="Times New Roman" w:cs="Times New Roman"/>
          <w:sz w:val="20"/>
          <w:szCs w:val="20"/>
        </w:rPr>
        <w:t xml:space="preserve">, </w:t>
      </w:r>
      <w:proofErr w:type="spellStart"/>
      <w:r w:rsidRPr="003C6B0B">
        <w:rPr>
          <w:rFonts w:ascii="Times New Roman" w:hAnsi="Times New Roman" w:cs="Times New Roman"/>
          <w:sz w:val="20"/>
          <w:szCs w:val="20"/>
        </w:rPr>
        <w:t>Informatica</w:t>
      </w:r>
      <w:proofErr w:type="spellEnd"/>
      <w:r w:rsidRPr="003C6B0B">
        <w:rPr>
          <w:rFonts w:ascii="Times New Roman" w:hAnsi="Times New Roman" w:cs="Times New Roman"/>
          <w:sz w:val="20"/>
          <w:szCs w:val="20"/>
        </w:rPr>
        <w:t xml:space="preserve"> Analyst/Metadata Manager for glossary </w:t>
      </w:r>
    </w:p>
    <w:p w14:paraId="7ADD48C4" w14:textId="6432F26C" w:rsidR="00FD221C" w:rsidRPr="00FD221C" w:rsidRDefault="00FD221C" w:rsidP="00FD221C">
      <w:pPr>
        <w:pStyle w:val="NoSpacing"/>
        <w:numPr>
          <w:ilvl w:val="0"/>
          <w:numId w:val="19"/>
        </w:numPr>
        <w:rPr>
          <w:rFonts w:ascii="Times New Roman" w:hAnsi="Times New Roman" w:cs="Times New Roman"/>
          <w:sz w:val="20"/>
          <w:szCs w:val="20"/>
        </w:rPr>
      </w:pPr>
      <w:r>
        <w:rPr>
          <w:rFonts w:ascii="Times New Roman" w:hAnsi="Times New Roman" w:cs="Times New Roman"/>
          <w:sz w:val="20"/>
          <w:szCs w:val="20"/>
        </w:rPr>
        <w:t xml:space="preserve">Performed with </w:t>
      </w:r>
      <w:r w:rsidRPr="003C6B0B">
        <w:rPr>
          <w:rFonts w:ascii="Times New Roman" w:hAnsi="Times New Roman" w:cs="Times New Roman"/>
          <w:sz w:val="20"/>
          <w:szCs w:val="20"/>
        </w:rPr>
        <w:t xml:space="preserve">Pentaho ETL Data Conversion and Data Transformation, SF Data Modeling, </w:t>
      </w:r>
      <w:proofErr w:type="spellStart"/>
      <w:r w:rsidRPr="003C6B0B">
        <w:rPr>
          <w:rFonts w:ascii="Times New Roman" w:hAnsi="Times New Roman" w:cs="Times New Roman"/>
          <w:sz w:val="20"/>
          <w:szCs w:val="20"/>
        </w:rPr>
        <w:t>Jitterbit</w:t>
      </w:r>
      <w:proofErr w:type="spellEnd"/>
      <w:r w:rsidRPr="003C6B0B">
        <w:rPr>
          <w:rFonts w:ascii="Times New Roman" w:hAnsi="Times New Roman" w:cs="Times New Roman"/>
          <w:sz w:val="20"/>
          <w:szCs w:val="20"/>
        </w:rPr>
        <w:t>.</w:t>
      </w:r>
    </w:p>
    <w:p w14:paraId="249EA56F" w14:textId="5553CFD2" w:rsidR="00E5409E" w:rsidRPr="003C6B0B" w:rsidRDefault="00710357" w:rsidP="00687944">
      <w:pPr>
        <w:pStyle w:val="NoSpacing"/>
        <w:numPr>
          <w:ilvl w:val="0"/>
          <w:numId w:val="22"/>
        </w:numPr>
        <w:ind w:left="360"/>
        <w:rPr>
          <w:rFonts w:ascii="Times New Roman" w:hAnsi="Times New Roman" w:cs="Times New Roman"/>
          <w:sz w:val="20"/>
          <w:szCs w:val="20"/>
        </w:rPr>
      </w:pPr>
      <w:r w:rsidRPr="003C6B0B">
        <w:rPr>
          <w:rFonts w:ascii="Times New Roman" w:hAnsi="Times New Roman" w:cs="Times New Roman"/>
          <w:sz w:val="20"/>
          <w:szCs w:val="20"/>
        </w:rPr>
        <w:t>Used</w:t>
      </w:r>
      <w:r w:rsidR="00E5409E" w:rsidRPr="003C6B0B">
        <w:rPr>
          <w:rFonts w:ascii="Times New Roman" w:hAnsi="Times New Roman" w:cs="Times New Roman"/>
          <w:sz w:val="20"/>
          <w:szCs w:val="20"/>
        </w:rPr>
        <w:t xml:space="preserve"> </w:t>
      </w:r>
      <w:proofErr w:type="spellStart"/>
      <w:r w:rsidR="00E5409E" w:rsidRPr="003C6B0B">
        <w:rPr>
          <w:rFonts w:ascii="Times New Roman" w:hAnsi="Times New Roman" w:cs="Times New Roman"/>
          <w:sz w:val="20"/>
          <w:szCs w:val="20"/>
        </w:rPr>
        <w:t>Talend</w:t>
      </w:r>
      <w:proofErr w:type="spellEnd"/>
      <w:r w:rsidR="00E5409E" w:rsidRPr="003C6B0B">
        <w:rPr>
          <w:rFonts w:ascii="Times New Roman" w:hAnsi="Times New Roman" w:cs="Times New Roman"/>
          <w:sz w:val="20"/>
          <w:szCs w:val="20"/>
        </w:rPr>
        <w:t xml:space="preserve"> Integration Suite and </w:t>
      </w:r>
      <w:proofErr w:type="spellStart"/>
      <w:r w:rsidR="00E5409E" w:rsidRPr="003C6B0B">
        <w:rPr>
          <w:rFonts w:ascii="Times New Roman" w:hAnsi="Times New Roman" w:cs="Times New Roman"/>
          <w:sz w:val="20"/>
          <w:szCs w:val="20"/>
        </w:rPr>
        <w:t>Talend</w:t>
      </w:r>
      <w:proofErr w:type="spellEnd"/>
      <w:r w:rsidR="00E5409E" w:rsidRPr="003C6B0B">
        <w:rPr>
          <w:rFonts w:ascii="Times New Roman" w:hAnsi="Times New Roman" w:cs="Times New Roman"/>
          <w:sz w:val="20"/>
          <w:szCs w:val="20"/>
        </w:rPr>
        <w:t xml:space="preserve"> Open Studio Strong knowledge and Experience in using </w:t>
      </w:r>
      <w:proofErr w:type="spellStart"/>
      <w:r w:rsidR="00E5409E" w:rsidRPr="003C6B0B">
        <w:rPr>
          <w:rFonts w:ascii="Times New Roman" w:hAnsi="Times New Roman" w:cs="Times New Roman"/>
          <w:sz w:val="20"/>
          <w:szCs w:val="20"/>
        </w:rPr>
        <w:t>In</w:t>
      </w:r>
      <w:r w:rsidR="008F1A38">
        <w:rPr>
          <w:rFonts w:ascii="Times New Roman" w:hAnsi="Times New Roman" w:cs="Times New Roman"/>
          <w:sz w:val="20"/>
          <w:szCs w:val="20"/>
        </w:rPr>
        <w:t>formatica</w:t>
      </w:r>
      <w:proofErr w:type="spellEnd"/>
      <w:r w:rsidR="008F1A38">
        <w:rPr>
          <w:rFonts w:ascii="Times New Roman" w:hAnsi="Times New Roman" w:cs="Times New Roman"/>
          <w:sz w:val="20"/>
          <w:szCs w:val="20"/>
        </w:rPr>
        <w:t xml:space="preserve"> Power Center ETL </w:t>
      </w:r>
    </w:p>
    <w:p w14:paraId="753D5482" w14:textId="77777777" w:rsidR="00E5409E" w:rsidRPr="003C6B0B" w:rsidRDefault="00E5409E" w:rsidP="00687944">
      <w:pPr>
        <w:pStyle w:val="NoSpacing"/>
        <w:numPr>
          <w:ilvl w:val="0"/>
          <w:numId w:val="22"/>
        </w:numPr>
        <w:ind w:left="360"/>
        <w:rPr>
          <w:rFonts w:ascii="Times New Roman" w:hAnsi="Times New Roman" w:cs="Times New Roman"/>
          <w:sz w:val="20"/>
          <w:szCs w:val="20"/>
        </w:rPr>
      </w:pPr>
      <w:r w:rsidRPr="003C6B0B">
        <w:rPr>
          <w:rFonts w:ascii="Times New Roman" w:hAnsi="Times New Roman" w:cs="Times New Roman"/>
          <w:sz w:val="20"/>
          <w:szCs w:val="20"/>
        </w:rPr>
        <w:t>Strong experience in Extraction, Transformation, loading (ETL) data from various sources into</w:t>
      </w:r>
    </w:p>
    <w:p w14:paraId="4CE0007A" w14:textId="77777777" w:rsidR="00E5409E" w:rsidRPr="003C6B0B" w:rsidRDefault="00E5409E" w:rsidP="00687944">
      <w:pPr>
        <w:pStyle w:val="NoSpacing"/>
        <w:numPr>
          <w:ilvl w:val="0"/>
          <w:numId w:val="22"/>
        </w:numPr>
        <w:ind w:left="360"/>
        <w:rPr>
          <w:rFonts w:ascii="Times New Roman" w:hAnsi="Times New Roman" w:cs="Times New Roman"/>
          <w:sz w:val="20"/>
          <w:szCs w:val="20"/>
        </w:rPr>
      </w:pPr>
      <w:r w:rsidRPr="003C6B0B">
        <w:rPr>
          <w:rFonts w:ascii="Times New Roman" w:hAnsi="Times New Roman" w:cs="Times New Roman"/>
          <w:sz w:val="20"/>
          <w:szCs w:val="20"/>
        </w:rPr>
        <w:t xml:space="preserve">Data Warehouses and Data Marts using </w:t>
      </w:r>
      <w:proofErr w:type="spellStart"/>
      <w:r w:rsidRPr="003C6B0B">
        <w:rPr>
          <w:rFonts w:ascii="Times New Roman" w:hAnsi="Times New Roman" w:cs="Times New Roman"/>
          <w:sz w:val="20"/>
          <w:szCs w:val="20"/>
        </w:rPr>
        <w:t>Informatica</w:t>
      </w:r>
      <w:proofErr w:type="spellEnd"/>
      <w:r w:rsidRPr="003C6B0B">
        <w:rPr>
          <w:rFonts w:ascii="Times New Roman" w:hAnsi="Times New Roman" w:cs="Times New Roman"/>
          <w:sz w:val="20"/>
          <w:szCs w:val="20"/>
        </w:rPr>
        <w:t xml:space="preserve"> Power Center (Designer, Workflow Manager,</w:t>
      </w:r>
    </w:p>
    <w:p w14:paraId="487F2EE6" w14:textId="2373F987" w:rsidR="00E5409E" w:rsidRPr="003C6B0B" w:rsidRDefault="00E5409E" w:rsidP="00687944">
      <w:pPr>
        <w:pStyle w:val="NoSpacing"/>
        <w:numPr>
          <w:ilvl w:val="0"/>
          <w:numId w:val="22"/>
        </w:numPr>
        <w:ind w:left="360"/>
        <w:rPr>
          <w:rFonts w:ascii="Times New Roman" w:hAnsi="Times New Roman" w:cs="Times New Roman"/>
          <w:sz w:val="20"/>
          <w:szCs w:val="20"/>
        </w:rPr>
      </w:pPr>
      <w:r w:rsidRPr="003C6B0B">
        <w:rPr>
          <w:rFonts w:ascii="Times New Roman" w:hAnsi="Times New Roman" w:cs="Times New Roman"/>
          <w:sz w:val="20"/>
          <w:szCs w:val="20"/>
        </w:rPr>
        <w:t>Workflow Monitor, Metadata Manger).</w:t>
      </w:r>
    </w:p>
    <w:p w14:paraId="5236FA95" w14:textId="77777777" w:rsidR="00E5409E" w:rsidRPr="003C6B0B" w:rsidRDefault="00E5409E" w:rsidP="00687944">
      <w:pPr>
        <w:pStyle w:val="NoSpacing"/>
        <w:numPr>
          <w:ilvl w:val="0"/>
          <w:numId w:val="22"/>
        </w:numPr>
        <w:ind w:left="360"/>
        <w:rPr>
          <w:rFonts w:ascii="Times New Roman" w:hAnsi="Times New Roman" w:cs="Times New Roman"/>
          <w:sz w:val="20"/>
          <w:szCs w:val="20"/>
        </w:rPr>
      </w:pPr>
      <w:r w:rsidRPr="003C6B0B">
        <w:rPr>
          <w:rFonts w:ascii="Times New Roman" w:hAnsi="Times New Roman" w:cs="Times New Roman"/>
          <w:sz w:val="20"/>
          <w:szCs w:val="20"/>
        </w:rPr>
        <w:t xml:space="preserve">Performed data manipulations using various </w:t>
      </w:r>
      <w:proofErr w:type="spellStart"/>
      <w:r w:rsidRPr="003C6B0B">
        <w:rPr>
          <w:rFonts w:ascii="Times New Roman" w:hAnsi="Times New Roman" w:cs="Times New Roman"/>
          <w:sz w:val="20"/>
          <w:szCs w:val="20"/>
        </w:rPr>
        <w:t>Talend</w:t>
      </w:r>
      <w:proofErr w:type="spellEnd"/>
      <w:r w:rsidRPr="003C6B0B">
        <w:rPr>
          <w:rFonts w:ascii="Times New Roman" w:hAnsi="Times New Roman" w:cs="Times New Roman"/>
          <w:sz w:val="20"/>
          <w:szCs w:val="20"/>
        </w:rPr>
        <w:t xml:space="preserve"> components like </w:t>
      </w:r>
      <w:proofErr w:type="spellStart"/>
      <w:r w:rsidRPr="003C6B0B">
        <w:rPr>
          <w:rFonts w:ascii="Times New Roman" w:hAnsi="Times New Roman" w:cs="Times New Roman"/>
          <w:sz w:val="20"/>
          <w:szCs w:val="20"/>
        </w:rPr>
        <w:t>tMap</w:t>
      </w:r>
      <w:proofErr w:type="spellEnd"/>
      <w:r w:rsidRPr="003C6B0B">
        <w:rPr>
          <w:rFonts w:ascii="Times New Roman" w:hAnsi="Times New Roman" w:cs="Times New Roman"/>
          <w:sz w:val="20"/>
          <w:szCs w:val="20"/>
        </w:rPr>
        <w:t xml:space="preserve">, </w:t>
      </w:r>
      <w:proofErr w:type="spellStart"/>
      <w:r w:rsidRPr="003C6B0B">
        <w:rPr>
          <w:rFonts w:ascii="Times New Roman" w:hAnsi="Times New Roman" w:cs="Times New Roman"/>
          <w:sz w:val="20"/>
          <w:szCs w:val="20"/>
        </w:rPr>
        <w:t>tJavarow</w:t>
      </w:r>
      <w:proofErr w:type="spellEnd"/>
      <w:r w:rsidRPr="003C6B0B">
        <w:rPr>
          <w:rFonts w:ascii="Times New Roman" w:hAnsi="Times New Roman" w:cs="Times New Roman"/>
          <w:sz w:val="20"/>
          <w:szCs w:val="20"/>
        </w:rPr>
        <w:t xml:space="preserve">, </w:t>
      </w:r>
      <w:proofErr w:type="spellStart"/>
      <w:r w:rsidRPr="003C6B0B">
        <w:rPr>
          <w:rFonts w:ascii="Times New Roman" w:hAnsi="Times New Roman" w:cs="Times New Roman"/>
          <w:sz w:val="20"/>
          <w:szCs w:val="20"/>
        </w:rPr>
        <w:t>tjava</w:t>
      </w:r>
      <w:proofErr w:type="spellEnd"/>
      <w:r w:rsidRPr="003C6B0B">
        <w:rPr>
          <w:rFonts w:ascii="Times New Roman" w:hAnsi="Times New Roman" w:cs="Times New Roman"/>
          <w:sz w:val="20"/>
          <w:szCs w:val="20"/>
        </w:rPr>
        <w:t>,</w:t>
      </w:r>
    </w:p>
    <w:p w14:paraId="2237F57B" w14:textId="0388AAF3" w:rsidR="00E5409E" w:rsidRPr="003C6B0B" w:rsidRDefault="00E5409E" w:rsidP="00687944">
      <w:pPr>
        <w:pStyle w:val="NoSpacing"/>
        <w:numPr>
          <w:ilvl w:val="0"/>
          <w:numId w:val="22"/>
        </w:numPr>
        <w:ind w:left="360"/>
        <w:rPr>
          <w:rFonts w:ascii="Times New Roman" w:hAnsi="Times New Roman" w:cs="Times New Roman"/>
          <w:sz w:val="20"/>
          <w:szCs w:val="20"/>
        </w:rPr>
      </w:pPr>
      <w:proofErr w:type="spellStart"/>
      <w:proofErr w:type="gramStart"/>
      <w:r w:rsidRPr="003C6B0B">
        <w:rPr>
          <w:rFonts w:ascii="Times New Roman" w:hAnsi="Times New Roman" w:cs="Times New Roman"/>
          <w:sz w:val="20"/>
          <w:szCs w:val="20"/>
        </w:rPr>
        <w:t>tOracleRow</w:t>
      </w:r>
      <w:proofErr w:type="spellEnd"/>
      <w:proofErr w:type="gramEnd"/>
      <w:r w:rsidRPr="003C6B0B">
        <w:rPr>
          <w:rFonts w:ascii="Times New Roman" w:hAnsi="Times New Roman" w:cs="Times New Roman"/>
          <w:sz w:val="20"/>
          <w:szCs w:val="20"/>
        </w:rPr>
        <w:t xml:space="preserve">, </w:t>
      </w:r>
      <w:proofErr w:type="spellStart"/>
      <w:r w:rsidRPr="003C6B0B">
        <w:rPr>
          <w:rFonts w:ascii="Times New Roman" w:hAnsi="Times New Roman" w:cs="Times New Roman"/>
          <w:sz w:val="20"/>
          <w:szCs w:val="20"/>
        </w:rPr>
        <w:t>tOracleInput</w:t>
      </w:r>
      <w:proofErr w:type="spellEnd"/>
      <w:r w:rsidRPr="003C6B0B">
        <w:rPr>
          <w:rFonts w:ascii="Times New Roman" w:hAnsi="Times New Roman" w:cs="Times New Roman"/>
          <w:sz w:val="20"/>
          <w:szCs w:val="20"/>
        </w:rPr>
        <w:t xml:space="preserve">, </w:t>
      </w:r>
      <w:proofErr w:type="spellStart"/>
      <w:r w:rsidRPr="003C6B0B">
        <w:rPr>
          <w:rFonts w:ascii="Times New Roman" w:hAnsi="Times New Roman" w:cs="Times New Roman"/>
          <w:sz w:val="20"/>
          <w:szCs w:val="20"/>
        </w:rPr>
        <w:t>tOracleOutput</w:t>
      </w:r>
      <w:proofErr w:type="spellEnd"/>
      <w:r w:rsidRPr="003C6B0B">
        <w:rPr>
          <w:rFonts w:ascii="Times New Roman" w:hAnsi="Times New Roman" w:cs="Times New Roman"/>
          <w:sz w:val="20"/>
          <w:szCs w:val="20"/>
        </w:rPr>
        <w:t xml:space="preserve">, </w:t>
      </w:r>
      <w:proofErr w:type="spellStart"/>
      <w:r w:rsidRPr="003C6B0B">
        <w:rPr>
          <w:rFonts w:ascii="Times New Roman" w:hAnsi="Times New Roman" w:cs="Times New Roman"/>
          <w:sz w:val="20"/>
          <w:szCs w:val="20"/>
        </w:rPr>
        <w:t>tMSSQLInput</w:t>
      </w:r>
      <w:proofErr w:type="spellEnd"/>
      <w:r w:rsidRPr="003C6B0B">
        <w:rPr>
          <w:rFonts w:ascii="Times New Roman" w:hAnsi="Times New Roman" w:cs="Times New Roman"/>
          <w:sz w:val="20"/>
          <w:szCs w:val="20"/>
        </w:rPr>
        <w:t xml:space="preserve"> and many more.</w:t>
      </w:r>
    </w:p>
    <w:p w14:paraId="57D130DF" w14:textId="2D12D4D1" w:rsidR="00E5409E" w:rsidRPr="003C6B0B" w:rsidRDefault="00E5409E" w:rsidP="00687944">
      <w:pPr>
        <w:pStyle w:val="NoSpacing"/>
        <w:numPr>
          <w:ilvl w:val="0"/>
          <w:numId w:val="22"/>
        </w:numPr>
        <w:ind w:left="360"/>
        <w:rPr>
          <w:rFonts w:ascii="Times New Roman" w:hAnsi="Times New Roman" w:cs="Times New Roman"/>
          <w:sz w:val="20"/>
          <w:szCs w:val="20"/>
        </w:rPr>
      </w:pPr>
      <w:r w:rsidRPr="003C6B0B">
        <w:rPr>
          <w:rFonts w:ascii="Times New Roman" w:hAnsi="Times New Roman" w:cs="Times New Roman"/>
          <w:sz w:val="20"/>
          <w:szCs w:val="20"/>
        </w:rPr>
        <w:t xml:space="preserve">Analyzing the source data to know the quality of data by using </w:t>
      </w:r>
      <w:proofErr w:type="spellStart"/>
      <w:r w:rsidRPr="003C6B0B">
        <w:rPr>
          <w:rFonts w:ascii="Times New Roman" w:hAnsi="Times New Roman" w:cs="Times New Roman"/>
          <w:sz w:val="20"/>
          <w:szCs w:val="20"/>
        </w:rPr>
        <w:t>Talend</w:t>
      </w:r>
      <w:proofErr w:type="spellEnd"/>
      <w:r w:rsidRPr="003C6B0B">
        <w:rPr>
          <w:rFonts w:ascii="Times New Roman" w:hAnsi="Times New Roman" w:cs="Times New Roman"/>
          <w:sz w:val="20"/>
          <w:szCs w:val="20"/>
        </w:rPr>
        <w:t xml:space="preserve"> Data Quality.</w:t>
      </w:r>
    </w:p>
    <w:p w14:paraId="0CEB1F0F" w14:textId="152FFA24" w:rsidR="00E5409E" w:rsidRPr="003C6B0B" w:rsidRDefault="00E5409E" w:rsidP="00710357">
      <w:pPr>
        <w:pStyle w:val="NoSpacing"/>
        <w:numPr>
          <w:ilvl w:val="0"/>
          <w:numId w:val="22"/>
        </w:numPr>
        <w:ind w:left="360"/>
        <w:rPr>
          <w:rFonts w:ascii="Times New Roman" w:hAnsi="Times New Roman" w:cs="Times New Roman"/>
          <w:sz w:val="20"/>
          <w:szCs w:val="20"/>
        </w:rPr>
      </w:pPr>
      <w:r w:rsidRPr="003C6B0B">
        <w:rPr>
          <w:rFonts w:ascii="Times New Roman" w:hAnsi="Times New Roman" w:cs="Times New Roman"/>
          <w:sz w:val="20"/>
          <w:szCs w:val="20"/>
        </w:rPr>
        <w:t>Troubleshoot data integration issues and bugs, analyze reasons for failure, implement optimal</w:t>
      </w:r>
      <w:r w:rsidR="00710357" w:rsidRPr="003C6B0B">
        <w:rPr>
          <w:rFonts w:ascii="Times New Roman" w:hAnsi="Times New Roman" w:cs="Times New Roman"/>
          <w:sz w:val="20"/>
          <w:szCs w:val="20"/>
        </w:rPr>
        <w:t xml:space="preserve"> </w:t>
      </w:r>
      <w:r w:rsidRPr="003C6B0B">
        <w:rPr>
          <w:rFonts w:ascii="Times New Roman" w:hAnsi="Times New Roman" w:cs="Times New Roman"/>
          <w:sz w:val="20"/>
          <w:szCs w:val="20"/>
        </w:rPr>
        <w:t xml:space="preserve">solutions, and revise procedures </w:t>
      </w:r>
    </w:p>
    <w:p w14:paraId="05D176B3" w14:textId="68A8DD17" w:rsidR="00E5409E" w:rsidRPr="003C6B0B" w:rsidRDefault="00710357" w:rsidP="00710357">
      <w:pPr>
        <w:pStyle w:val="NoSpacing"/>
        <w:numPr>
          <w:ilvl w:val="0"/>
          <w:numId w:val="22"/>
        </w:numPr>
        <w:ind w:left="360"/>
        <w:rPr>
          <w:rFonts w:ascii="Times New Roman" w:hAnsi="Times New Roman" w:cs="Times New Roman"/>
          <w:sz w:val="20"/>
          <w:szCs w:val="20"/>
        </w:rPr>
      </w:pPr>
      <w:r w:rsidRPr="003C6B0B">
        <w:rPr>
          <w:rFonts w:ascii="Times New Roman" w:hAnsi="Times New Roman" w:cs="Times New Roman"/>
          <w:sz w:val="20"/>
          <w:szCs w:val="20"/>
        </w:rPr>
        <w:t>Performed</w:t>
      </w:r>
      <w:r w:rsidR="00E5409E" w:rsidRPr="003C6B0B">
        <w:rPr>
          <w:rFonts w:ascii="Times New Roman" w:hAnsi="Times New Roman" w:cs="Times New Roman"/>
          <w:sz w:val="20"/>
          <w:szCs w:val="20"/>
        </w:rPr>
        <w:t xml:space="preserve"> Migration projects to migrate data from data warehouses on Oracle/DB2 and migrated</w:t>
      </w:r>
      <w:r w:rsidRPr="003C6B0B">
        <w:rPr>
          <w:rFonts w:ascii="Times New Roman" w:hAnsi="Times New Roman" w:cs="Times New Roman"/>
          <w:sz w:val="20"/>
          <w:szCs w:val="20"/>
        </w:rPr>
        <w:t xml:space="preserve"> </w:t>
      </w:r>
      <w:r w:rsidR="00E5409E" w:rsidRPr="003C6B0B">
        <w:rPr>
          <w:rFonts w:ascii="Times New Roman" w:hAnsi="Times New Roman" w:cs="Times New Roman"/>
          <w:sz w:val="20"/>
          <w:szCs w:val="20"/>
        </w:rPr>
        <w:t>those to</w:t>
      </w:r>
      <w:r w:rsidR="002A065D" w:rsidRPr="003C6B0B">
        <w:rPr>
          <w:rFonts w:ascii="Times New Roman" w:hAnsi="Times New Roman" w:cs="Times New Roman"/>
          <w:sz w:val="20"/>
          <w:szCs w:val="20"/>
        </w:rPr>
        <w:t xml:space="preserve"> </w:t>
      </w:r>
      <w:proofErr w:type="spellStart"/>
      <w:r w:rsidR="00E5409E" w:rsidRPr="003C6B0B">
        <w:rPr>
          <w:rFonts w:ascii="Times New Roman" w:hAnsi="Times New Roman" w:cs="Times New Roman"/>
          <w:sz w:val="20"/>
          <w:szCs w:val="20"/>
        </w:rPr>
        <w:t>Netezza</w:t>
      </w:r>
      <w:proofErr w:type="spellEnd"/>
      <w:r w:rsidR="00E5409E" w:rsidRPr="003C6B0B">
        <w:rPr>
          <w:rFonts w:ascii="Times New Roman" w:hAnsi="Times New Roman" w:cs="Times New Roman"/>
          <w:sz w:val="20"/>
          <w:szCs w:val="20"/>
        </w:rPr>
        <w:t>.</w:t>
      </w:r>
    </w:p>
    <w:p w14:paraId="4FC371D7" w14:textId="44D6E8DC" w:rsidR="00E5409E" w:rsidRPr="003C6B0B" w:rsidRDefault="00E5409E" w:rsidP="00687944">
      <w:pPr>
        <w:pStyle w:val="NoSpacing"/>
        <w:numPr>
          <w:ilvl w:val="0"/>
          <w:numId w:val="22"/>
        </w:numPr>
        <w:ind w:left="360"/>
        <w:rPr>
          <w:rFonts w:ascii="Times New Roman" w:hAnsi="Times New Roman" w:cs="Times New Roman"/>
          <w:sz w:val="20"/>
          <w:szCs w:val="20"/>
        </w:rPr>
      </w:pPr>
      <w:r w:rsidRPr="003C6B0B">
        <w:rPr>
          <w:rFonts w:ascii="Times New Roman" w:hAnsi="Times New Roman" w:cs="Times New Roman"/>
          <w:sz w:val="20"/>
          <w:szCs w:val="20"/>
        </w:rPr>
        <w:t xml:space="preserve">Used SQL queries and other data analysis methods, as well as </w:t>
      </w:r>
      <w:r w:rsidR="002A065D" w:rsidRPr="003C6B0B">
        <w:rPr>
          <w:rFonts w:ascii="Times New Roman" w:hAnsi="Times New Roman" w:cs="Times New Roman"/>
          <w:sz w:val="20"/>
          <w:szCs w:val="20"/>
        </w:rPr>
        <w:t>Talen Enterprise</w:t>
      </w:r>
      <w:r w:rsidRPr="003C6B0B">
        <w:rPr>
          <w:rFonts w:ascii="Times New Roman" w:hAnsi="Times New Roman" w:cs="Times New Roman"/>
          <w:sz w:val="20"/>
          <w:szCs w:val="20"/>
        </w:rPr>
        <w:t xml:space="preserve"> Data Quality</w:t>
      </w:r>
    </w:p>
    <w:p w14:paraId="17F32385" w14:textId="0F568CB9" w:rsidR="00E5409E" w:rsidRPr="003C6B0B" w:rsidRDefault="00710357" w:rsidP="00687944">
      <w:pPr>
        <w:pStyle w:val="NoSpacing"/>
        <w:numPr>
          <w:ilvl w:val="0"/>
          <w:numId w:val="22"/>
        </w:numPr>
        <w:ind w:left="360"/>
        <w:rPr>
          <w:rFonts w:ascii="Times New Roman" w:hAnsi="Times New Roman" w:cs="Times New Roman"/>
          <w:sz w:val="20"/>
          <w:szCs w:val="20"/>
        </w:rPr>
      </w:pPr>
      <w:r w:rsidRPr="003C6B0B">
        <w:rPr>
          <w:rFonts w:ascii="Times New Roman" w:hAnsi="Times New Roman" w:cs="Times New Roman"/>
          <w:sz w:val="20"/>
          <w:szCs w:val="20"/>
        </w:rPr>
        <w:t xml:space="preserve">Performed </w:t>
      </w:r>
      <w:r w:rsidR="00E5409E" w:rsidRPr="003C6B0B">
        <w:rPr>
          <w:rFonts w:ascii="Times New Roman" w:hAnsi="Times New Roman" w:cs="Times New Roman"/>
          <w:sz w:val="20"/>
          <w:szCs w:val="20"/>
        </w:rPr>
        <w:t>profiling</w:t>
      </w:r>
      <w:r w:rsidR="002A065D" w:rsidRPr="003C6B0B">
        <w:rPr>
          <w:rFonts w:ascii="Times New Roman" w:hAnsi="Times New Roman" w:cs="Times New Roman"/>
          <w:sz w:val="20"/>
          <w:szCs w:val="20"/>
        </w:rPr>
        <w:t xml:space="preserve"> </w:t>
      </w:r>
      <w:r w:rsidR="00E5409E" w:rsidRPr="003C6B0B">
        <w:rPr>
          <w:rFonts w:ascii="Times New Roman" w:hAnsi="Times New Roman" w:cs="Times New Roman"/>
          <w:sz w:val="20"/>
          <w:szCs w:val="20"/>
        </w:rPr>
        <w:t>and co</w:t>
      </w:r>
      <w:r w:rsidRPr="003C6B0B">
        <w:rPr>
          <w:rFonts w:ascii="Times New Roman" w:hAnsi="Times New Roman" w:cs="Times New Roman"/>
          <w:sz w:val="20"/>
          <w:szCs w:val="20"/>
        </w:rPr>
        <w:t xml:space="preserve">mparison of data </w:t>
      </w:r>
      <w:r w:rsidR="00E5409E" w:rsidRPr="003C6B0B">
        <w:rPr>
          <w:rFonts w:ascii="Times New Roman" w:hAnsi="Times New Roman" w:cs="Times New Roman"/>
          <w:sz w:val="20"/>
          <w:szCs w:val="20"/>
        </w:rPr>
        <w:t>used to make decisions regarding how to measure bu</w:t>
      </w:r>
      <w:r w:rsidR="008F1A38">
        <w:rPr>
          <w:rFonts w:ascii="Times New Roman" w:hAnsi="Times New Roman" w:cs="Times New Roman"/>
          <w:sz w:val="20"/>
          <w:szCs w:val="20"/>
        </w:rPr>
        <w:t xml:space="preserve">siness rules </w:t>
      </w:r>
      <w:r w:rsidR="002A065D" w:rsidRPr="003C6B0B">
        <w:rPr>
          <w:rFonts w:ascii="Times New Roman" w:hAnsi="Times New Roman" w:cs="Times New Roman"/>
          <w:sz w:val="20"/>
          <w:szCs w:val="20"/>
        </w:rPr>
        <w:t>quality</w:t>
      </w:r>
      <w:r w:rsidR="00E5409E" w:rsidRPr="003C6B0B">
        <w:rPr>
          <w:rFonts w:ascii="Times New Roman" w:hAnsi="Times New Roman" w:cs="Times New Roman"/>
          <w:sz w:val="20"/>
          <w:szCs w:val="20"/>
        </w:rPr>
        <w:t xml:space="preserve"> of the data.</w:t>
      </w:r>
    </w:p>
    <w:p w14:paraId="60BF02B2" w14:textId="55178B69" w:rsidR="00E5409E" w:rsidRPr="003C6B0B" w:rsidRDefault="00E5409E" w:rsidP="00710357">
      <w:pPr>
        <w:pStyle w:val="NoSpacing"/>
        <w:numPr>
          <w:ilvl w:val="0"/>
          <w:numId w:val="22"/>
        </w:numPr>
        <w:ind w:left="360"/>
        <w:rPr>
          <w:rFonts w:ascii="Times New Roman" w:hAnsi="Times New Roman" w:cs="Times New Roman"/>
          <w:sz w:val="20"/>
          <w:szCs w:val="20"/>
        </w:rPr>
      </w:pPr>
      <w:r w:rsidRPr="003C6B0B">
        <w:rPr>
          <w:rFonts w:ascii="Times New Roman" w:hAnsi="Times New Roman" w:cs="Times New Roman"/>
          <w:sz w:val="20"/>
          <w:szCs w:val="20"/>
        </w:rPr>
        <w:t xml:space="preserve">Worked on </w:t>
      </w:r>
      <w:proofErr w:type="spellStart"/>
      <w:r w:rsidRPr="003C6B0B">
        <w:rPr>
          <w:rFonts w:ascii="Times New Roman" w:hAnsi="Times New Roman" w:cs="Times New Roman"/>
          <w:sz w:val="20"/>
          <w:szCs w:val="20"/>
        </w:rPr>
        <w:t>TalendRTX</w:t>
      </w:r>
      <w:proofErr w:type="spellEnd"/>
      <w:r w:rsidRPr="003C6B0B">
        <w:rPr>
          <w:rFonts w:ascii="Times New Roman" w:hAnsi="Times New Roman" w:cs="Times New Roman"/>
          <w:sz w:val="20"/>
          <w:szCs w:val="20"/>
        </w:rPr>
        <w:t xml:space="preserve"> ETL tool, develop jobs and scheduled jobs in </w:t>
      </w:r>
      <w:proofErr w:type="spellStart"/>
      <w:r w:rsidRPr="003C6B0B">
        <w:rPr>
          <w:rFonts w:ascii="Times New Roman" w:hAnsi="Times New Roman" w:cs="Times New Roman"/>
          <w:sz w:val="20"/>
          <w:szCs w:val="20"/>
        </w:rPr>
        <w:t>Talend</w:t>
      </w:r>
      <w:proofErr w:type="spellEnd"/>
      <w:r w:rsidRPr="003C6B0B">
        <w:rPr>
          <w:rFonts w:ascii="Times New Roman" w:hAnsi="Times New Roman" w:cs="Times New Roman"/>
          <w:sz w:val="20"/>
          <w:szCs w:val="20"/>
        </w:rPr>
        <w:t xml:space="preserve"> integration suite.</w:t>
      </w:r>
    </w:p>
    <w:p w14:paraId="1AD741C8" w14:textId="52A9C85D" w:rsidR="00E5409E" w:rsidRPr="003C6B0B" w:rsidRDefault="00E5409E" w:rsidP="00687944">
      <w:pPr>
        <w:pStyle w:val="NoSpacing"/>
        <w:numPr>
          <w:ilvl w:val="0"/>
          <w:numId w:val="22"/>
        </w:numPr>
        <w:ind w:left="360"/>
        <w:rPr>
          <w:rFonts w:ascii="Times New Roman" w:hAnsi="Times New Roman" w:cs="Times New Roman"/>
          <w:sz w:val="20"/>
          <w:szCs w:val="20"/>
        </w:rPr>
      </w:pPr>
      <w:r w:rsidRPr="003C6B0B">
        <w:rPr>
          <w:rFonts w:ascii="Times New Roman" w:hAnsi="Times New Roman" w:cs="Times New Roman"/>
          <w:sz w:val="20"/>
          <w:szCs w:val="20"/>
        </w:rPr>
        <w:t>Responsible</w:t>
      </w:r>
      <w:r w:rsidR="00710357" w:rsidRPr="003C6B0B">
        <w:rPr>
          <w:rFonts w:ascii="Times New Roman" w:hAnsi="Times New Roman" w:cs="Times New Roman"/>
          <w:sz w:val="20"/>
          <w:szCs w:val="20"/>
        </w:rPr>
        <w:t xml:space="preserve"> for tuning</w:t>
      </w:r>
      <w:r w:rsidRPr="003C6B0B">
        <w:rPr>
          <w:rFonts w:ascii="Times New Roman" w:hAnsi="Times New Roman" w:cs="Times New Roman"/>
          <w:sz w:val="20"/>
          <w:szCs w:val="20"/>
        </w:rPr>
        <w:t xml:space="preserve"> ETL mappings, Workflows and underlying data model to optimize load and query performance.</w:t>
      </w:r>
    </w:p>
    <w:p w14:paraId="4F034456" w14:textId="55C8E6C5" w:rsidR="00E5409E" w:rsidRPr="003C6B0B" w:rsidRDefault="00E5409E" w:rsidP="00687944">
      <w:pPr>
        <w:pStyle w:val="NoSpacing"/>
        <w:numPr>
          <w:ilvl w:val="0"/>
          <w:numId w:val="22"/>
        </w:numPr>
        <w:ind w:left="360"/>
        <w:rPr>
          <w:rFonts w:ascii="Times New Roman" w:hAnsi="Times New Roman" w:cs="Times New Roman"/>
          <w:sz w:val="20"/>
          <w:szCs w:val="20"/>
        </w:rPr>
      </w:pPr>
      <w:r w:rsidRPr="003C6B0B">
        <w:rPr>
          <w:rFonts w:ascii="Times New Roman" w:hAnsi="Times New Roman" w:cs="Times New Roman"/>
          <w:sz w:val="20"/>
          <w:szCs w:val="20"/>
        </w:rPr>
        <w:t xml:space="preserve">Developed </w:t>
      </w:r>
      <w:proofErr w:type="spellStart"/>
      <w:r w:rsidRPr="003C6B0B">
        <w:rPr>
          <w:rFonts w:ascii="Times New Roman" w:hAnsi="Times New Roman" w:cs="Times New Roman"/>
          <w:sz w:val="20"/>
          <w:szCs w:val="20"/>
        </w:rPr>
        <w:t>Talend</w:t>
      </w:r>
      <w:proofErr w:type="spellEnd"/>
      <w:r w:rsidRPr="003C6B0B">
        <w:rPr>
          <w:rFonts w:ascii="Times New Roman" w:hAnsi="Times New Roman" w:cs="Times New Roman"/>
          <w:sz w:val="20"/>
          <w:szCs w:val="20"/>
        </w:rPr>
        <w:t xml:space="preserve"> ESB services and deployed them on ESB servers on different instances.</w:t>
      </w:r>
    </w:p>
    <w:p w14:paraId="4B61774D" w14:textId="6982EC91" w:rsidR="00E5409E" w:rsidRPr="003C6B0B" w:rsidRDefault="00710357" w:rsidP="00687944">
      <w:pPr>
        <w:pStyle w:val="NoSpacing"/>
        <w:numPr>
          <w:ilvl w:val="0"/>
          <w:numId w:val="22"/>
        </w:numPr>
        <w:ind w:left="360"/>
        <w:rPr>
          <w:rFonts w:ascii="Times New Roman" w:hAnsi="Times New Roman" w:cs="Times New Roman"/>
          <w:sz w:val="20"/>
          <w:szCs w:val="20"/>
        </w:rPr>
      </w:pPr>
      <w:r w:rsidRPr="003C6B0B">
        <w:rPr>
          <w:rFonts w:ascii="Times New Roman" w:hAnsi="Times New Roman" w:cs="Times New Roman"/>
          <w:sz w:val="20"/>
          <w:szCs w:val="20"/>
        </w:rPr>
        <w:t>Implemented</w:t>
      </w:r>
      <w:r w:rsidR="00E5409E" w:rsidRPr="003C6B0B">
        <w:rPr>
          <w:rFonts w:ascii="Times New Roman" w:hAnsi="Times New Roman" w:cs="Times New Roman"/>
          <w:sz w:val="20"/>
          <w:szCs w:val="20"/>
        </w:rPr>
        <w:t xml:space="preserve"> fast and efficient data acquisition using Big Data processing techniques and tools.</w:t>
      </w:r>
    </w:p>
    <w:p w14:paraId="752A9990" w14:textId="0B2DF48F" w:rsidR="00E5409E" w:rsidRPr="003C6B0B" w:rsidRDefault="00E5409E" w:rsidP="00687944">
      <w:pPr>
        <w:pStyle w:val="NoSpacing"/>
        <w:numPr>
          <w:ilvl w:val="0"/>
          <w:numId w:val="22"/>
        </w:numPr>
        <w:ind w:left="360"/>
        <w:rPr>
          <w:rFonts w:ascii="Times New Roman" w:hAnsi="Times New Roman" w:cs="Times New Roman"/>
          <w:sz w:val="20"/>
          <w:szCs w:val="20"/>
        </w:rPr>
      </w:pPr>
      <w:r w:rsidRPr="003C6B0B">
        <w:rPr>
          <w:rFonts w:ascii="Times New Roman" w:hAnsi="Times New Roman" w:cs="Times New Roman"/>
          <w:sz w:val="20"/>
          <w:szCs w:val="20"/>
        </w:rPr>
        <w:t xml:space="preserve">Monitored and supported the </w:t>
      </w:r>
      <w:proofErr w:type="spellStart"/>
      <w:r w:rsidRPr="003C6B0B">
        <w:rPr>
          <w:rFonts w:ascii="Times New Roman" w:hAnsi="Times New Roman" w:cs="Times New Roman"/>
          <w:sz w:val="20"/>
          <w:szCs w:val="20"/>
        </w:rPr>
        <w:t>Talend</w:t>
      </w:r>
      <w:proofErr w:type="spellEnd"/>
      <w:r w:rsidRPr="003C6B0B">
        <w:rPr>
          <w:rFonts w:ascii="Times New Roman" w:hAnsi="Times New Roman" w:cs="Times New Roman"/>
          <w:sz w:val="20"/>
          <w:szCs w:val="20"/>
        </w:rPr>
        <w:t xml:space="preserve"> jobs scheduled through </w:t>
      </w:r>
      <w:proofErr w:type="spellStart"/>
      <w:r w:rsidRPr="003C6B0B">
        <w:rPr>
          <w:rFonts w:ascii="Times New Roman" w:hAnsi="Times New Roman" w:cs="Times New Roman"/>
          <w:sz w:val="20"/>
          <w:szCs w:val="20"/>
        </w:rPr>
        <w:t>Talend</w:t>
      </w:r>
      <w:proofErr w:type="spellEnd"/>
      <w:r w:rsidRPr="003C6B0B">
        <w:rPr>
          <w:rFonts w:ascii="Times New Roman" w:hAnsi="Times New Roman" w:cs="Times New Roman"/>
          <w:sz w:val="20"/>
          <w:szCs w:val="20"/>
        </w:rPr>
        <w:t xml:space="preserve"> Admin Center (TAC).</w:t>
      </w:r>
    </w:p>
    <w:p w14:paraId="7E522C49" w14:textId="2E1F9913" w:rsidR="00E5409E" w:rsidRPr="003C6B0B" w:rsidRDefault="00E5409E" w:rsidP="00687944">
      <w:pPr>
        <w:pStyle w:val="NoSpacing"/>
        <w:numPr>
          <w:ilvl w:val="0"/>
          <w:numId w:val="22"/>
        </w:numPr>
        <w:ind w:left="360"/>
        <w:rPr>
          <w:rFonts w:ascii="Times New Roman" w:hAnsi="Times New Roman" w:cs="Times New Roman"/>
          <w:sz w:val="20"/>
          <w:szCs w:val="20"/>
        </w:rPr>
      </w:pPr>
      <w:r w:rsidRPr="003C6B0B">
        <w:rPr>
          <w:rFonts w:ascii="Times New Roman" w:hAnsi="Times New Roman" w:cs="Times New Roman"/>
          <w:sz w:val="20"/>
          <w:szCs w:val="20"/>
        </w:rPr>
        <w:t>Developed Oracle PL/SQL, DDLs, and Stored Procedures an</w:t>
      </w:r>
      <w:r w:rsidR="00710357" w:rsidRPr="003C6B0B">
        <w:rPr>
          <w:rFonts w:ascii="Times New Roman" w:hAnsi="Times New Roman" w:cs="Times New Roman"/>
          <w:sz w:val="20"/>
          <w:szCs w:val="20"/>
        </w:rPr>
        <w:t xml:space="preserve">d worked on performance tuning </w:t>
      </w:r>
    </w:p>
    <w:p w14:paraId="3179D9D7" w14:textId="5F2AFC5B" w:rsidR="00E5409E" w:rsidRPr="003C6B0B" w:rsidRDefault="004E4440" w:rsidP="00687944">
      <w:pPr>
        <w:pStyle w:val="NoSpacing"/>
        <w:numPr>
          <w:ilvl w:val="0"/>
          <w:numId w:val="22"/>
        </w:numPr>
        <w:ind w:left="360"/>
        <w:rPr>
          <w:rFonts w:ascii="Times New Roman" w:hAnsi="Times New Roman" w:cs="Times New Roman"/>
          <w:sz w:val="20"/>
          <w:szCs w:val="20"/>
        </w:rPr>
      </w:pPr>
      <w:r w:rsidRPr="003C6B0B">
        <w:rPr>
          <w:rFonts w:ascii="Times New Roman" w:hAnsi="Times New Roman" w:cs="Times New Roman"/>
          <w:sz w:val="20"/>
          <w:szCs w:val="20"/>
        </w:rPr>
        <w:t xml:space="preserve">Tuning of SQL </w:t>
      </w:r>
      <w:r w:rsidR="00E5409E" w:rsidRPr="003C6B0B">
        <w:rPr>
          <w:rFonts w:ascii="Times New Roman" w:hAnsi="Times New Roman" w:cs="Times New Roman"/>
          <w:sz w:val="20"/>
          <w:szCs w:val="20"/>
        </w:rPr>
        <w:t>Strong understanding of Dimensional Modeling, OLAP, Star, Snowflake Schema, Fac</w:t>
      </w:r>
      <w:r w:rsidR="008F1A38">
        <w:rPr>
          <w:rFonts w:ascii="Times New Roman" w:hAnsi="Times New Roman" w:cs="Times New Roman"/>
          <w:sz w:val="20"/>
          <w:szCs w:val="20"/>
        </w:rPr>
        <w:t>t and Dimensional tables</w:t>
      </w:r>
    </w:p>
    <w:p w14:paraId="762AEFEE" w14:textId="77777777" w:rsidR="004E4440" w:rsidRPr="003C6B0B" w:rsidRDefault="004E4440" w:rsidP="00BF4C40">
      <w:pPr>
        <w:pStyle w:val="NoSpacing"/>
        <w:rPr>
          <w:rFonts w:ascii="Times New Roman" w:hAnsi="Times New Roman" w:cs="Times New Roman"/>
          <w:sz w:val="20"/>
          <w:szCs w:val="20"/>
        </w:rPr>
      </w:pPr>
    </w:p>
    <w:p w14:paraId="2C228431" w14:textId="424F4586" w:rsidR="004E4440" w:rsidRPr="003C6B0B" w:rsidRDefault="00E5409E" w:rsidP="00BF4C40">
      <w:pPr>
        <w:pStyle w:val="NoSpacing"/>
        <w:rPr>
          <w:rFonts w:ascii="Times New Roman" w:hAnsi="Times New Roman" w:cs="Times New Roman"/>
          <w:b/>
          <w:sz w:val="20"/>
          <w:szCs w:val="20"/>
        </w:rPr>
      </w:pPr>
      <w:r w:rsidRPr="003C6B0B">
        <w:rPr>
          <w:rFonts w:ascii="Times New Roman" w:hAnsi="Times New Roman" w:cs="Times New Roman"/>
          <w:b/>
          <w:sz w:val="20"/>
          <w:szCs w:val="20"/>
        </w:rPr>
        <w:t>Covered California/ Health for California Insurance Center</w:t>
      </w:r>
      <w:r w:rsidR="004E4440" w:rsidRPr="003C6B0B">
        <w:rPr>
          <w:rFonts w:ascii="Times New Roman" w:hAnsi="Times New Roman" w:cs="Times New Roman"/>
          <w:b/>
          <w:sz w:val="20"/>
          <w:szCs w:val="20"/>
        </w:rPr>
        <w:t>, San Francisco, CA</w:t>
      </w:r>
      <w:r w:rsidRPr="003C6B0B">
        <w:rPr>
          <w:rFonts w:ascii="Times New Roman" w:hAnsi="Times New Roman" w:cs="Times New Roman"/>
          <w:b/>
          <w:sz w:val="20"/>
          <w:szCs w:val="20"/>
        </w:rPr>
        <w:t xml:space="preserve">  </w:t>
      </w:r>
    </w:p>
    <w:p w14:paraId="77526023" w14:textId="77777777" w:rsidR="004E4440" w:rsidRPr="003C6B0B" w:rsidRDefault="004E4440" w:rsidP="00BF4C40">
      <w:pPr>
        <w:pStyle w:val="NoSpacing"/>
        <w:rPr>
          <w:rFonts w:ascii="Times New Roman" w:hAnsi="Times New Roman" w:cs="Times New Roman"/>
          <w:b/>
          <w:sz w:val="20"/>
          <w:szCs w:val="20"/>
        </w:rPr>
      </w:pPr>
      <w:proofErr w:type="spellStart"/>
      <w:r w:rsidRPr="003C6B0B">
        <w:rPr>
          <w:rFonts w:ascii="Times New Roman" w:hAnsi="Times New Roman" w:cs="Times New Roman"/>
          <w:b/>
          <w:sz w:val="20"/>
          <w:szCs w:val="20"/>
        </w:rPr>
        <w:t>Talend</w:t>
      </w:r>
      <w:proofErr w:type="spellEnd"/>
      <w:r w:rsidRPr="003C6B0B">
        <w:rPr>
          <w:rFonts w:ascii="Times New Roman" w:hAnsi="Times New Roman" w:cs="Times New Roman"/>
          <w:b/>
          <w:sz w:val="20"/>
          <w:szCs w:val="20"/>
        </w:rPr>
        <w:t xml:space="preserve"> Spark Hadoop Developer/ETL BI DW Dashboard Developer</w:t>
      </w:r>
    </w:p>
    <w:p w14:paraId="721EB657" w14:textId="77777777" w:rsidR="00347423" w:rsidRPr="003C6B0B" w:rsidRDefault="004E4440" w:rsidP="00BF4C40">
      <w:pPr>
        <w:pStyle w:val="NoSpacing"/>
        <w:rPr>
          <w:rFonts w:ascii="Times New Roman" w:hAnsi="Times New Roman" w:cs="Times New Roman"/>
          <w:b/>
          <w:sz w:val="20"/>
          <w:szCs w:val="20"/>
        </w:rPr>
      </w:pPr>
      <w:r w:rsidRPr="003C6B0B">
        <w:rPr>
          <w:rFonts w:ascii="Times New Roman" w:hAnsi="Times New Roman" w:cs="Times New Roman"/>
          <w:b/>
          <w:sz w:val="20"/>
          <w:szCs w:val="20"/>
        </w:rPr>
        <w:t>01/2014- 10/2014</w:t>
      </w:r>
    </w:p>
    <w:p w14:paraId="621E7A2F" w14:textId="77777777" w:rsidR="00347423" w:rsidRPr="003C6B0B" w:rsidRDefault="00347423" w:rsidP="00BF4C40">
      <w:pPr>
        <w:pStyle w:val="NoSpacing"/>
        <w:rPr>
          <w:rFonts w:ascii="Times New Roman" w:hAnsi="Times New Roman" w:cs="Times New Roman"/>
          <w:b/>
          <w:sz w:val="20"/>
          <w:szCs w:val="20"/>
        </w:rPr>
      </w:pPr>
    </w:p>
    <w:p w14:paraId="380FE48A" w14:textId="0FC165BD" w:rsidR="004E4440" w:rsidRPr="003C6B0B" w:rsidRDefault="00347423" w:rsidP="00BF4C40">
      <w:pPr>
        <w:pStyle w:val="NoSpacing"/>
        <w:rPr>
          <w:rFonts w:ascii="Times New Roman" w:hAnsi="Times New Roman" w:cs="Times New Roman"/>
          <w:sz w:val="20"/>
          <w:szCs w:val="20"/>
        </w:rPr>
      </w:pPr>
      <w:r w:rsidRPr="003C6B0B">
        <w:rPr>
          <w:rFonts w:ascii="Times New Roman" w:hAnsi="Times New Roman" w:cs="Times New Roman"/>
          <w:b/>
          <w:noProof/>
          <w:sz w:val="20"/>
          <w:szCs w:val="20"/>
          <w:lang w:val="pt-BR"/>
        </w:rPr>
        <w:t>Hands on Tools:</w:t>
      </w:r>
      <w:r w:rsidRPr="003C6B0B">
        <w:rPr>
          <w:rFonts w:ascii="Times New Roman" w:hAnsi="Times New Roman" w:cs="Times New Roman"/>
          <w:noProof/>
          <w:sz w:val="20"/>
          <w:szCs w:val="20"/>
          <w:lang w:val="pt-BR"/>
        </w:rPr>
        <w:t xml:space="preserve"> </w:t>
      </w:r>
      <w:r w:rsidR="006053BD">
        <w:rPr>
          <w:rFonts w:ascii="Times New Roman" w:hAnsi="Times New Roman" w:cs="Times New Roman"/>
          <w:noProof/>
          <w:sz w:val="20"/>
          <w:szCs w:val="20"/>
          <w:lang w:val="pt-BR"/>
        </w:rPr>
        <w:t xml:space="preserve">Pentaho 5.x, </w:t>
      </w:r>
      <w:proofErr w:type="spellStart"/>
      <w:r w:rsidR="00EA3DA2" w:rsidRPr="003C6B0B">
        <w:rPr>
          <w:rFonts w:ascii="Times New Roman" w:hAnsi="Times New Roman" w:cs="Times New Roman"/>
          <w:sz w:val="20"/>
          <w:szCs w:val="20"/>
        </w:rPr>
        <w:t>Talend</w:t>
      </w:r>
      <w:proofErr w:type="spellEnd"/>
      <w:r w:rsidR="000A49D7" w:rsidRPr="003C6B0B">
        <w:rPr>
          <w:rFonts w:ascii="Times New Roman" w:hAnsi="Times New Roman" w:cs="Times New Roman"/>
          <w:sz w:val="20"/>
          <w:szCs w:val="20"/>
        </w:rPr>
        <w:t xml:space="preserve"> 5.3</w:t>
      </w:r>
      <w:r w:rsidR="00E01778" w:rsidRPr="003C6B0B">
        <w:rPr>
          <w:rFonts w:ascii="Times New Roman" w:hAnsi="Times New Roman" w:cs="Times New Roman"/>
          <w:sz w:val="20"/>
          <w:szCs w:val="20"/>
        </w:rPr>
        <w:t>.0</w:t>
      </w:r>
      <w:r w:rsidR="00EA3DA2" w:rsidRPr="003C6B0B">
        <w:rPr>
          <w:rFonts w:ascii="Times New Roman" w:hAnsi="Times New Roman" w:cs="Times New Roman"/>
          <w:sz w:val="20"/>
          <w:szCs w:val="20"/>
        </w:rPr>
        <w:t xml:space="preserve">, </w:t>
      </w:r>
      <w:r w:rsidR="00E01778" w:rsidRPr="003C6B0B">
        <w:rPr>
          <w:rFonts w:ascii="Times New Roman" w:hAnsi="Times New Roman" w:cs="Times New Roman"/>
          <w:sz w:val="20"/>
          <w:szCs w:val="20"/>
        </w:rPr>
        <w:t>Hadoop 2.4.1</w:t>
      </w:r>
      <w:r w:rsidR="001A73E0" w:rsidRPr="003C6B0B">
        <w:rPr>
          <w:rFonts w:ascii="Times New Roman" w:hAnsi="Times New Roman" w:cs="Times New Roman"/>
          <w:sz w:val="20"/>
          <w:szCs w:val="20"/>
        </w:rPr>
        <w:t>,</w:t>
      </w:r>
      <w:r w:rsidR="00E01778" w:rsidRPr="003C6B0B">
        <w:rPr>
          <w:rFonts w:ascii="Times New Roman" w:hAnsi="Times New Roman" w:cs="Times New Roman"/>
          <w:sz w:val="20"/>
          <w:szCs w:val="20"/>
        </w:rPr>
        <w:t>Oracle 11.2.0.4</w:t>
      </w:r>
      <w:r w:rsidR="001A73E0" w:rsidRPr="003C6B0B">
        <w:rPr>
          <w:rFonts w:ascii="Times New Roman" w:hAnsi="Times New Roman" w:cs="Times New Roman"/>
          <w:sz w:val="20"/>
          <w:szCs w:val="20"/>
        </w:rPr>
        <w:t xml:space="preserve">, </w:t>
      </w:r>
      <w:proofErr w:type="spellStart"/>
      <w:r w:rsidR="006053BD">
        <w:rPr>
          <w:rFonts w:ascii="Times New Roman" w:hAnsi="Times New Roman" w:cs="Times New Roman"/>
          <w:sz w:val="20"/>
          <w:szCs w:val="20"/>
        </w:rPr>
        <w:t>Informatica</w:t>
      </w:r>
      <w:proofErr w:type="spellEnd"/>
      <w:r w:rsidR="006053BD">
        <w:rPr>
          <w:rFonts w:ascii="Times New Roman" w:hAnsi="Times New Roman" w:cs="Times New Roman"/>
          <w:sz w:val="20"/>
          <w:szCs w:val="20"/>
        </w:rPr>
        <w:t xml:space="preserve"> </w:t>
      </w:r>
      <w:r w:rsidR="001A73E0" w:rsidRPr="003C6B0B">
        <w:rPr>
          <w:rFonts w:ascii="Times New Roman" w:hAnsi="Times New Roman" w:cs="Times New Roman"/>
          <w:sz w:val="20"/>
          <w:szCs w:val="20"/>
        </w:rPr>
        <w:t>IDQ 9.6</w:t>
      </w:r>
    </w:p>
    <w:p w14:paraId="6547B6C3" w14:textId="0B3B4451" w:rsidR="004E4440" w:rsidRPr="003C6B0B" w:rsidRDefault="004E4440" w:rsidP="00BF4C40">
      <w:pPr>
        <w:pStyle w:val="NoSpacing"/>
        <w:rPr>
          <w:rFonts w:ascii="Times New Roman" w:hAnsi="Times New Roman" w:cs="Times New Roman"/>
          <w:b/>
          <w:sz w:val="20"/>
          <w:szCs w:val="20"/>
        </w:rPr>
      </w:pPr>
    </w:p>
    <w:p w14:paraId="70488203" w14:textId="777A97B9" w:rsidR="004E4440" w:rsidRPr="003C6B0B" w:rsidRDefault="00687944" w:rsidP="00BF4C40">
      <w:pPr>
        <w:pStyle w:val="NoSpacing"/>
        <w:rPr>
          <w:rFonts w:ascii="Times New Roman" w:hAnsi="Times New Roman" w:cs="Times New Roman"/>
          <w:sz w:val="20"/>
          <w:szCs w:val="20"/>
        </w:rPr>
      </w:pPr>
      <w:r w:rsidRPr="003C6B0B">
        <w:rPr>
          <w:rFonts w:ascii="Times New Roman" w:hAnsi="Times New Roman" w:cs="Times New Roman"/>
          <w:b/>
          <w:sz w:val="20"/>
          <w:szCs w:val="20"/>
        </w:rPr>
        <w:t xml:space="preserve">Project </w:t>
      </w:r>
      <w:r w:rsidR="004E4440" w:rsidRPr="003C6B0B">
        <w:rPr>
          <w:rFonts w:ascii="Times New Roman" w:hAnsi="Times New Roman" w:cs="Times New Roman"/>
          <w:b/>
          <w:sz w:val="20"/>
          <w:szCs w:val="20"/>
        </w:rPr>
        <w:t>Environment:</w:t>
      </w:r>
      <w:r w:rsidR="00347423" w:rsidRPr="003C6B0B">
        <w:rPr>
          <w:rFonts w:ascii="Times New Roman" w:hAnsi="Times New Roman" w:cs="Times New Roman"/>
          <w:sz w:val="20"/>
          <w:szCs w:val="20"/>
        </w:rPr>
        <w:t xml:space="preserve"> ETL,</w:t>
      </w:r>
      <w:r w:rsidR="007B69A0">
        <w:rPr>
          <w:rFonts w:ascii="Times New Roman" w:hAnsi="Times New Roman" w:cs="Times New Roman"/>
          <w:sz w:val="20"/>
          <w:szCs w:val="20"/>
        </w:rPr>
        <w:t xml:space="preserve"> AWS, S3, Redshift,</w:t>
      </w:r>
      <w:r w:rsidR="00347423" w:rsidRPr="003C6B0B">
        <w:rPr>
          <w:rFonts w:ascii="Times New Roman" w:hAnsi="Times New Roman" w:cs="Times New Roman"/>
          <w:sz w:val="20"/>
          <w:szCs w:val="20"/>
        </w:rPr>
        <w:t xml:space="preserve"> </w:t>
      </w:r>
      <w:proofErr w:type="spellStart"/>
      <w:r w:rsidR="00347423" w:rsidRPr="003C6B0B">
        <w:rPr>
          <w:rFonts w:ascii="Times New Roman" w:hAnsi="Times New Roman" w:cs="Times New Roman"/>
          <w:sz w:val="20"/>
          <w:szCs w:val="20"/>
        </w:rPr>
        <w:t>Talend</w:t>
      </w:r>
      <w:proofErr w:type="spellEnd"/>
      <w:r w:rsidR="00347423" w:rsidRPr="003C6B0B">
        <w:rPr>
          <w:rFonts w:ascii="Times New Roman" w:hAnsi="Times New Roman" w:cs="Times New Roman"/>
          <w:sz w:val="20"/>
          <w:szCs w:val="20"/>
        </w:rPr>
        <w:t xml:space="preserve">, Hadoop, </w:t>
      </w:r>
      <w:r w:rsidR="007B69A0">
        <w:rPr>
          <w:rFonts w:ascii="Times New Roman" w:hAnsi="Times New Roman" w:cs="Times New Roman"/>
          <w:sz w:val="20"/>
          <w:szCs w:val="20"/>
        </w:rPr>
        <w:t xml:space="preserve">Spark, Scala, Python, </w:t>
      </w:r>
      <w:proofErr w:type="spellStart"/>
      <w:r w:rsidR="00347423" w:rsidRPr="003C6B0B">
        <w:rPr>
          <w:rFonts w:ascii="Times New Roman" w:hAnsi="Times New Roman" w:cs="Times New Roman"/>
          <w:sz w:val="20"/>
          <w:szCs w:val="20"/>
        </w:rPr>
        <w:t>HiveQL</w:t>
      </w:r>
      <w:proofErr w:type="spellEnd"/>
      <w:r w:rsidR="00347423" w:rsidRPr="003C6B0B">
        <w:rPr>
          <w:rFonts w:ascii="Times New Roman" w:hAnsi="Times New Roman" w:cs="Times New Roman"/>
          <w:sz w:val="20"/>
          <w:szCs w:val="20"/>
        </w:rPr>
        <w:t>, HQL, Data Visualizations Dashboards, Cloudera Hadoop YARN</w:t>
      </w:r>
    </w:p>
    <w:p w14:paraId="7EBF182F" w14:textId="040FB9D7" w:rsidR="004E4440" w:rsidRPr="003C6B0B" w:rsidRDefault="004E4440" w:rsidP="00BF4C40">
      <w:pPr>
        <w:pStyle w:val="NoSpacing"/>
        <w:rPr>
          <w:rFonts w:ascii="Times New Roman" w:hAnsi="Times New Roman" w:cs="Times New Roman"/>
          <w:b/>
          <w:sz w:val="20"/>
          <w:szCs w:val="20"/>
        </w:rPr>
      </w:pPr>
    </w:p>
    <w:p w14:paraId="77B40C44" w14:textId="77777777" w:rsidR="004E4440" w:rsidRPr="003C6B0B" w:rsidRDefault="004E4440" w:rsidP="00BF4C40">
      <w:pPr>
        <w:pStyle w:val="NoSpacing"/>
        <w:rPr>
          <w:rFonts w:ascii="Times New Roman" w:hAnsi="Times New Roman" w:cs="Times New Roman"/>
          <w:b/>
          <w:sz w:val="20"/>
          <w:szCs w:val="20"/>
        </w:rPr>
      </w:pPr>
      <w:r w:rsidRPr="003C6B0B">
        <w:rPr>
          <w:rFonts w:ascii="Times New Roman" w:hAnsi="Times New Roman" w:cs="Times New Roman"/>
          <w:b/>
          <w:sz w:val="20"/>
          <w:szCs w:val="20"/>
        </w:rPr>
        <w:t xml:space="preserve">Contribution: </w:t>
      </w:r>
    </w:p>
    <w:p w14:paraId="2743832B" w14:textId="6A12DCC0" w:rsidR="007B69A0" w:rsidRPr="00EC4F37" w:rsidRDefault="007B69A0" w:rsidP="007B69A0">
      <w:pPr>
        <w:pStyle w:val="NoSpacing"/>
        <w:numPr>
          <w:ilvl w:val="0"/>
          <w:numId w:val="23"/>
        </w:numPr>
        <w:rPr>
          <w:rFonts w:ascii="Times New Roman" w:hAnsi="Times New Roman" w:cs="Times New Roman"/>
          <w:sz w:val="20"/>
          <w:szCs w:val="20"/>
        </w:rPr>
      </w:pPr>
      <w:r w:rsidRPr="00EC4F37">
        <w:rPr>
          <w:rFonts w:ascii="Times New Roman" w:eastAsia="Times New Roman" w:hAnsi="Times New Roman" w:cs="Times New Roman"/>
          <w:color w:val="222222"/>
          <w:sz w:val="20"/>
          <w:szCs w:val="20"/>
        </w:rPr>
        <w:t>Worked as a Data Engineer to help form a cloud based big data engineering</w:t>
      </w:r>
      <w:r>
        <w:rPr>
          <w:rFonts w:ascii="Times New Roman" w:eastAsia="Times New Roman" w:hAnsi="Times New Roman" w:cs="Times New Roman"/>
          <w:color w:val="222222"/>
          <w:sz w:val="20"/>
          <w:szCs w:val="20"/>
        </w:rPr>
        <w:t xml:space="preserve"> team</w:t>
      </w:r>
      <w:r w:rsidRPr="00EC4F37">
        <w:rPr>
          <w:rFonts w:ascii="Times New Roman" w:eastAsia="Times New Roman" w:hAnsi="Times New Roman" w:cs="Times New Roman"/>
          <w:color w:val="222222"/>
          <w:sz w:val="20"/>
          <w:szCs w:val="20"/>
        </w:rPr>
        <w:t xml:space="preserve"> to deliver platform automation and security. </w:t>
      </w:r>
    </w:p>
    <w:p w14:paraId="35916AD6" w14:textId="77777777" w:rsidR="007B69A0" w:rsidRPr="00EC4F37" w:rsidRDefault="007B69A0" w:rsidP="007B69A0">
      <w:pPr>
        <w:pStyle w:val="NoSpacing"/>
        <w:numPr>
          <w:ilvl w:val="0"/>
          <w:numId w:val="23"/>
        </w:numPr>
        <w:rPr>
          <w:rFonts w:ascii="Times New Roman" w:hAnsi="Times New Roman" w:cs="Times New Roman"/>
          <w:sz w:val="20"/>
          <w:szCs w:val="20"/>
        </w:rPr>
      </w:pPr>
      <w:r w:rsidRPr="00EC4F37">
        <w:rPr>
          <w:rFonts w:ascii="Times New Roman" w:eastAsia="Times New Roman" w:hAnsi="Times New Roman" w:cs="Times New Roman"/>
          <w:color w:val="222222"/>
          <w:sz w:val="20"/>
          <w:szCs w:val="20"/>
        </w:rPr>
        <w:t>Built data workflows by using AWS EMR, Spark, Spark SQL, Scala, and Python</w:t>
      </w:r>
    </w:p>
    <w:p w14:paraId="26BC5B4D" w14:textId="77777777" w:rsidR="007B69A0" w:rsidRPr="00EC4F37" w:rsidRDefault="007B69A0" w:rsidP="007B69A0">
      <w:pPr>
        <w:pStyle w:val="NoSpacing"/>
        <w:numPr>
          <w:ilvl w:val="0"/>
          <w:numId w:val="23"/>
        </w:numPr>
        <w:rPr>
          <w:rFonts w:ascii="Times New Roman" w:hAnsi="Times New Roman" w:cs="Times New Roman"/>
          <w:sz w:val="20"/>
          <w:szCs w:val="20"/>
        </w:rPr>
      </w:pPr>
      <w:r w:rsidRPr="00EC4F37">
        <w:rPr>
          <w:rFonts w:ascii="Times New Roman" w:eastAsia="Times New Roman" w:hAnsi="Times New Roman" w:cs="Times New Roman"/>
          <w:color w:val="222222"/>
          <w:sz w:val="20"/>
          <w:szCs w:val="20"/>
        </w:rPr>
        <w:t>Configured and installed tools with a highly available architecture</w:t>
      </w:r>
    </w:p>
    <w:p w14:paraId="23075E5C" w14:textId="77777777" w:rsidR="007B69A0" w:rsidRPr="00EC4F37" w:rsidRDefault="007B69A0" w:rsidP="007B69A0">
      <w:pPr>
        <w:pStyle w:val="NoSpacing"/>
        <w:numPr>
          <w:ilvl w:val="0"/>
          <w:numId w:val="23"/>
        </w:numPr>
        <w:rPr>
          <w:rFonts w:ascii="Times New Roman" w:hAnsi="Times New Roman" w:cs="Times New Roman"/>
          <w:sz w:val="20"/>
          <w:szCs w:val="20"/>
        </w:rPr>
      </w:pPr>
      <w:r w:rsidRPr="00EC4F37">
        <w:rPr>
          <w:rFonts w:ascii="Times New Roman" w:eastAsia="Times New Roman" w:hAnsi="Times New Roman" w:cs="Times New Roman"/>
          <w:color w:val="222222"/>
          <w:sz w:val="20"/>
          <w:szCs w:val="20"/>
        </w:rPr>
        <w:t> Designed, reviewed and fixed security vulnerabilities at network/subnet/security groups level</w:t>
      </w:r>
    </w:p>
    <w:p w14:paraId="6CBBAA8A" w14:textId="77777777" w:rsidR="007B69A0" w:rsidRPr="00EC4F37" w:rsidRDefault="007B69A0" w:rsidP="007B69A0">
      <w:pPr>
        <w:pStyle w:val="NoSpacing"/>
        <w:numPr>
          <w:ilvl w:val="0"/>
          <w:numId w:val="23"/>
        </w:numPr>
        <w:rPr>
          <w:rFonts w:ascii="Times New Roman" w:hAnsi="Times New Roman" w:cs="Times New Roman"/>
          <w:sz w:val="20"/>
          <w:szCs w:val="20"/>
        </w:rPr>
      </w:pPr>
      <w:r w:rsidRPr="00EC4F37">
        <w:rPr>
          <w:rFonts w:ascii="Times New Roman" w:eastAsia="Times New Roman" w:hAnsi="Times New Roman" w:cs="Times New Roman"/>
          <w:color w:val="222222"/>
          <w:sz w:val="20"/>
          <w:szCs w:val="20"/>
        </w:rPr>
        <w:t>Created security standardized templates including password management strategy and implementation</w:t>
      </w:r>
    </w:p>
    <w:p w14:paraId="768A5608" w14:textId="77777777" w:rsidR="007B69A0" w:rsidRPr="00EC4F37" w:rsidRDefault="007B69A0" w:rsidP="007B69A0">
      <w:pPr>
        <w:pStyle w:val="NoSpacing"/>
        <w:numPr>
          <w:ilvl w:val="0"/>
          <w:numId w:val="23"/>
        </w:numPr>
        <w:rPr>
          <w:rFonts w:ascii="Times New Roman" w:hAnsi="Times New Roman" w:cs="Times New Roman"/>
          <w:sz w:val="20"/>
          <w:szCs w:val="20"/>
        </w:rPr>
      </w:pPr>
      <w:r w:rsidRPr="00EC4F37">
        <w:rPr>
          <w:rFonts w:ascii="Times New Roman" w:eastAsia="Times New Roman" w:hAnsi="Times New Roman" w:cs="Times New Roman"/>
          <w:color w:val="222222"/>
          <w:sz w:val="20"/>
          <w:szCs w:val="20"/>
        </w:rPr>
        <w:t> Installed custom software and automated installation process</w:t>
      </w:r>
    </w:p>
    <w:p w14:paraId="3413724F" w14:textId="77777777" w:rsidR="007B69A0" w:rsidRPr="00EC4F37" w:rsidRDefault="007B69A0" w:rsidP="007B69A0">
      <w:pPr>
        <w:pStyle w:val="NoSpacing"/>
        <w:numPr>
          <w:ilvl w:val="0"/>
          <w:numId w:val="23"/>
        </w:numPr>
        <w:rPr>
          <w:rFonts w:ascii="Times New Roman" w:hAnsi="Times New Roman" w:cs="Times New Roman"/>
          <w:sz w:val="20"/>
          <w:szCs w:val="20"/>
        </w:rPr>
      </w:pPr>
      <w:r w:rsidRPr="00EC4F37">
        <w:rPr>
          <w:rFonts w:ascii="Times New Roman" w:eastAsia="Times New Roman" w:hAnsi="Times New Roman" w:cs="Times New Roman"/>
          <w:color w:val="222222"/>
          <w:sz w:val="20"/>
          <w:szCs w:val="20"/>
        </w:rPr>
        <w:t>Optimized Redshift database for optimal performance</w:t>
      </w:r>
    </w:p>
    <w:p w14:paraId="69150ED9" w14:textId="77777777" w:rsidR="007B69A0" w:rsidRPr="00EC4F37" w:rsidRDefault="007B69A0" w:rsidP="007B69A0">
      <w:pPr>
        <w:pStyle w:val="NoSpacing"/>
        <w:numPr>
          <w:ilvl w:val="0"/>
          <w:numId w:val="23"/>
        </w:numPr>
        <w:rPr>
          <w:rFonts w:ascii="Times New Roman" w:hAnsi="Times New Roman" w:cs="Times New Roman"/>
          <w:sz w:val="20"/>
          <w:szCs w:val="20"/>
        </w:rPr>
      </w:pPr>
      <w:r w:rsidRPr="00EC4F37">
        <w:rPr>
          <w:rFonts w:ascii="Times New Roman" w:eastAsia="Times New Roman" w:hAnsi="Times New Roman" w:cs="Times New Roman"/>
          <w:color w:val="222222"/>
          <w:sz w:val="20"/>
          <w:szCs w:val="20"/>
        </w:rPr>
        <w:t xml:space="preserve">Expert knowledge of AWS EMR, Spark, Scala, Hadoop, </w:t>
      </w:r>
      <w:proofErr w:type="spellStart"/>
      <w:r w:rsidRPr="00EC4F37">
        <w:rPr>
          <w:rFonts w:ascii="Times New Roman" w:eastAsia="Times New Roman" w:hAnsi="Times New Roman" w:cs="Times New Roman"/>
          <w:color w:val="222222"/>
          <w:sz w:val="20"/>
          <w:szCs w:val="20"/>
        </w:rPr>
        <w:t>HortonWorks</w:t>
      </w:r>
      <w:proofErr w:type="spellEnd"/>
      <w:r w:rsidRPr="00EC4F37">
        <w:rPr>
          <w:rFonts w:ascii="Times New Roman" w:eastAsia="Times New Roman" w:hAnsi="Times New Roman" w:cs="Times New Roman"/>
          <w:color w:val="222222"/>
          <w:sz w:val="20"/>
          <w:szCs w:val="20"/>
        </w:rPr>
        <w:t>, S3, RedShift</w:t>
      </w:r>
    </w:p>
    <w:p w14:paraId="67E785FA" w14:textId="77777777" w:rsidR="007B69A0" w:rsidRPr="00EC4F37" w:rsidRDefault="007B69A0" w:rsidP="007B69A0">
      <w:pPr>
        <w:pStyle w:val="NoSpacing"/>
        <w:numPr>
          <w:ilvl w:val="0"/>
          <w:numId w:val="23"/>
        </w:numPr>
        <w:rPr>
          <w:rFonts w:ascii="Times New Roman" w:hAnsi="Times New Roman" w:cs="Times New Roman"/>
          <w:sz w:val="20"/>
          <w:szCs w:val="20"/>
        </w:rPr>
      </w:pPr>
      <w:r w:rsidRPr="00EC4F37">
        <w:rPr>
          <w:rFonts w:ascii="Times New Roman" w:eastAsia="Times New Roman" w:hAnsi="Times New Roman" w:cs="Times New Roman"/>
          <w:color w:val="222222"/>
          <w:sz w:val="20"/>
          <w:szCs w:val="20"/>
        </w:rPr>
        <w:t xml:space="preserve">Expert level knowledge of Linux/Unix, PowerShell, </w:t>
      </w:r>
      <w:r w:rsidRPr="00EC4F37">
        <w:rPr>
          <w:rFonts w:ascii="Times New Roman" w:eastAsia="Times New Roman" w:hAnsi="Times New Roman" w:cs="Times New Roman"/>
          <w:color w:val="000000"/>
          <w:sz w:val="20"/>
          <w:szCs w:val="20"/>
        </w:rPr>
        <w:t>network security architecture and database tuning</w:t>
      </w:r>
    </w:p>
    <w:p w14:paraId="7ECB6813" w14:textId="0950AFF2" w:rsidR="007B69A0" w:rsidRPr="007B69A0" w:rsidRDefault="007B69A0" w:rsidP="007B69A0">
      <w:pPr>
        <w:pStyle w:val="NoSpacing"/>
        <w:numPr>
          <w:ilvl w:val="0"/>
          <w:numId w:val="23"/>
        </w:numPr>
        <w:rPr>
          <w:rFonts w:ascii="Times New Roman" w:hAnsi="Times New Roman" w:cs="Times New Roman"/>
          <w:sz w:val="20"/>
          <w:szCs w:val="20"/>
        </w:rPr>
      </w:pPr>
      <w:r w:rsidRPr="00EC4F37">
        <w:rPr>
          <w:rFonts w:ascii="Times New Roman" w:eastAsia="Times New Roman" w:hAnsi="Times New Roman" w:cs="Times New Roman"/>
          <w:color w:val="000000"/>
          <w:sz w:val="20"/>
          <w:szCs w:val="20"/>
        </w:rPr>
        <w:t>Strong communication and teaching skill to train teams with proven problem solving and critical thinking skills</w:t>
      </w:r>
    </w:p>
    <w:p w14:paraId="713AE54D" w14:textId="16B212B8" w:rsidR="00E5409E" w:rsidRPr="003C6B0B" w:rsidRDefault="004E4440" w:rsidP="00FD221C">
      <w:pPr>
        <w:pStyle w:val="NoSpacing"/>
        <w:numPr>
          <w:ilvl w:val="0"/>
          <w:numId w:val="23"/>
        </w:numPr>
        <w:rPr>
          <w:rFonts w:ascii="Times New Roman" w:hAnsi="Times New Roman" w:cs="Times New Roman"/>
          <w:sz w:val="20"/>
          <w:szCs w:val="20"/>
        </w:rPr>
      </w:pPr>
      <w:r w:rsidRPr="003C6B0B">
        <w:rPr>
          <w:rFonts w:ascii="Times New Roman" w:hAnsi="Times New Roman" w:cs="Times New Roman"/>
          <w:sz w:val="20"/>
          <w:szCs w:val="20"/>
        </w:rPr>
        <w:t>Performed</w:t>
      </w:r>
      <w:r w:rsidR="00D32069" w:rsidRPr="003C6B0B">
        <w:rPr>
          <w:rFonts w:ascii="Times New Roman" w:hAnsi="Times New Roman" w:cs="Times New Roman"/>
          <w:sz w:val="20"/>
          <w:szCs w:val="20"/>
        </w:rPr>
        <w:t xml:space="preserve"> in Extraction Transformation</w:t>
      </w:r>
      <w:r w:rsidR="00E5409E" w:rsidRPr="003C6B0B">
        <w:rPr>
          <w:rFonts w:ascii="Times New Roman" w:hAnsi="Times New Roman" w:cs="Times New Roman"/>
          <w:sz w:val="20"/>
          <w:szCs w:val="20"/>
        </w:rPr>
        <w:t xml:space="preserve"> loading (ETL)</w:t>
      </w:r>
      <w:r w:rsidRPr="003C6B0B">
        <w:rPr>
          <w:rFonts w:ascii="Times New Roman" w:hAnsi="Times New Roman" w:cs="Times New Roman"/>
          <w:sz w:val="20"/>
          <w:szCs w:val="20"/>
        </w:rPr>
        <w:t xml:space="preserve"> data from various sources into </w:t>
      </w:r>
      <w:r w:rsidR="00E5409E" w:rsidRPr="003C6B0B">
        <w:rPr>
          <w:rFonts w:ascii="Times New Roman" w:hAnsi="Times New Roman" w:cs="Times New Roman"/>
          <w:sz w:val="20"/>
          <w:szCs w:val="20"/>
        </w:rPr>
        <w:t>Data Warehouses and Da</w:t>
      </w:r>
      <w:r w:rsidRPr="003C6B0B">
        <w:rPr>
          <w:rFonts w:ascii="Times New Roman" w:hAnsi="Times New Roman" w:cs="Times New Roman"/>
          <w:sz w:val="20"/>
          <w:szCs w:val="20"/>
        </w:rPr>
        <w:t xml:space="preserve">ta Marts using </w:t>
      </w:r>
    </w:p>
    <w:p w14:paraId="68C80A95" w14:textId="77777777" w:rsidR="00FD221C" w:rsidRPr="003C6B0B" w:rsidRDefault="00FD221C" w:rsidP="00FD221C">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Worked with X12 ED</w:t>
      </w:r>
      <w:r>
        <w:rPr>
          <w:rFonts w:ascii="Times New Roman" w:hAnsi="Times New Roman" w:cs="Times New Roman"/>
          <w:sz w:val="20"/>
          <w:szCs w:val="20"/>
        </w:rPr>
        <w:t xml:space="preserve">I standards for healthcare data, HEDIS, </w:t>
      </w:r>
      <w:r w:rsidRPr="003C6B0B">
        <w:rPr>
          <w:rFonts w:ascii="Times New Roman" w:hAnsi="Times New Roman" w:cs="Times New Roman"/>
          <w:sz w:val="20"/>
          <w:szCs w:val="20"/>
        </w:rPr>
        <w:t>and HIPAA</w:t>
      </w:r>
    </w:p>
    <w:p w14:paraId="5D4AE5FF" w14:textId="77777777" w:rsidR="00FD221C" w:rsidRPr="003C6B0B" w:rsidRDefault="00FD221C" w:rsidP="00FD221C">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 xml:space="preserve">Worked with Big Data, Hadoop, Hive, Pig, </w:t>
      </w:r>
      <w:proofErr w:type="spellStart"/>
      <w:r w:rsidRPr="003C6B0B">
        <w:rPr>
          <w:rFonts w:ascii="Times New Roman" w:hAnsi="Times New Roman" w:cs="Times New Roman"/>
          <w:sz w:val="20"/>
          <w:szCs w:val="20"/>
        </w:rPr>
        <w:t>Sqoop</w:t>
      </w:r>
      <w:proofErr w:type="spellEnd"/>
      <w:r w:rsidRPr="003C6B0B">
        <w:rPr>
          <w:rFonts w:ascii="Times New Roman" w:hAnsi="Times New Roman" w:cs="Times New Roman"/>
          <w:sz w:val="20"/>
          <w:szCs w:val="20"/>
        </w:rPr>
        <w:t xml:space="preserve">, Pentaho, </w:t>
      </w:r>
      <w:proofErr w:type="spellStart"/>
      <w:r w:rsidRPr="003C6B0B">
        <w:rPr>
          <w:rFonts w:ascii="Times New Roman" w:hAnsi="Times New Roman" w:cs="Times New Roman"/>
          <w:sz w:val="20"/>
          <w:szCs w:val="20"/>
        </w:rPr>
        <w:t>Informatica</w:t>
      </w:r>
      <w:proofErr w:type="spellEnd"/>
    </w:p>
    <w:p w14:paraId="1D6648BF" w14:textId="77777777" w:rsidR="00FD221C" w:rsidRPr="003C6B0B" w:rsidRDefault="00FD221C" w:rsidP="00FD221C">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Established, maintained, and enforced ETL architecture design principles, techniques, standards, and best practices</w:t>
      </w:r>
    </w:p>
    <w:p w14:paraId="78018A72" w14:textId="77777777" w:rsidR="00FD221C" w:rsidRDefault="00FD221C" w:rsidP="00FD221C">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Managed technical designs of ETL reference architectures to ensure high data quality, data integration performance, and error recovery/handling, optimize performance</w:t>
      </w:r>
    </w:p>
    <w:p w14:paraId="35C55384" w14:textId="77777777" w:rsidR="00E51F83" w:rsidRDefault="00E51F83" w:rsidP="00E51F83">
      <w:pPr>
        <w:pStyle w:val="NoSpacing"/>
        <w:numPr>
          <w:ilvl w:val="0"/>
          <w:numId w:val="25"/>
        </w:numPr>
        <w:rPr>
          <w:rFonts w:ascii="Times New Roman" w:hAnsi="Times New Roman" w:cs="Times New Roman"/>
          <w:sz w:val="20"/>
          <w:szCs w:val="20"/>
        </w:rPr>
      </w:pPr>
      <w:r>
        <w:rPr>
          <w:rFonts w:ascii="Times New Roman" w:hAnsi="Times New Roman" w:cs="Times New Roman"/>
          <w:sz w:val="20"/>
          <w:szCs w:val="20"/>
        </w:rPr>
        <w:t xml:space="preserve">Worked with </w:t>
      </w:r>
      <w:proofErr w:type="spellStart"/>
      <w:r w:rsidRPr="00E51F83">
        <w:rPr>
          <w:rFonts w:ascii="Times New Roman" w:hAnsi="Times New Roman" w:cs="Times New Roman"/>
          <w:sz w:val="20"/>
          <w:szCs w:val="20"/>
        </w:rPr>
        <w:t>Informatica</w:t>
      </w:r>
      <w:proofErr w:type="spellEnd"/>
      <w:r w:rsidRPr="00E51F83">
        <w:rPr>
          <w:rFonts w:ascii="Times New Roman" w:hAnsi="Times New Roman" w:cs="Times New Roman"/>
          <w:sz w:val="20"/>
          <w:szCs w:val="20"/>
        </w:rPr>
        <w:t xml:space="preserve"> Cloud Data Integration </w:t>
      </w:r>
      <w:r>
        <w:rPr>
          <w:rFonts w:ascii="Times New Roman" w:hAnsi="Times New Roman" w:cs="Times New Roman"/>
          <w:sz w:val="20"/>
          <w:szCs w:val="20"/>
        </w:rPr>
        <w:t xml:space="preserve">to deliver </w:t>
      </w:r>
      <w:r w:rsidRPr="00E51F83">
        <w:rPr>
          <w:rFonts w:ascii="Times New Roman" w:hAnsi="Times New Roman" w:cs="Times New Roman"/>
          <w:sz w:val="20"/>
          <w:szCs w:val="20"/>
        </w:rPr>
        <w:t>accessible, trusted, and secure</w:t>
      </w:r>
      <w:r>
        <w:rPr>
          <w:rFonts w:ascii="Times New Roman" w:hAnsi="Times New Roman" w:cs="Times New Roman"/>
          <w:sz w:val="20"/>
          <w:szCs w:val="20"/>
        </w:rPr>
        <w:t>d</w:t>
      </w:r>
      <w:r w:rsidRPr="00E51F83">
        <w:rPr>
          <w:rFonts w:ascii="Times New Roman" w:hAnsi="Times New Roman" w:cs="Times New Roman"/>
          <w:sz w:val="20"/>
          <w:szCs w:val="20"/>
        </w:rPr>
        <w:t xml:space="preserve"> data to facilitate m</w:t>
      </w:r>
      <w:r>
        <w:rPr>
          <w:rFonts w:ascii="Times New Roman" w:hAnsi="Times New Roman" w:cs="Times New Roman"/>
          <w:sz w:val="20"/>
          <w:szCs w:val="20"/>
        </w:rPr>
        <w:t xml:space="preserve">ore valuable business decisions </w:t>
      </w:r>
      <w:r w:rsidRPr="00E51F83">
        <w:rPr>
          <w:rFonts w:ascii="Times New Roman" w:hAnsi="Times New Roman" w:cs="Times New Roman"/>
          <w:sz w:val="20"/>
          <w:szCs w:val="20"/>
        </w:rPr>
        <w:t xml:space="preserve">to identify competitive advantages to better service customers, and build an empowered workforce. </w:t>
      </w:r>
    </w:p>
    <w:p w14:paraId="6E21BD07" w14:textId="77777777" w:rsidR="00E51F83" w:rsidRDefault="00E51F83" w:rsidP="00E51F83">
      <w:pPr>
        <w:pStyle w:val="NoSpacing"/>
        <w:numPr>
          <w:ilvl w:val="0"/>
          <w:numId w:val="25"/>
        </w:numPr>
        <w:rPr>
          <w:rFonts w:ascii="Times New Roman" w:hAnsi="Times New Roman" w:cs="Times New Roman"/>
          <w:sz w:val="20"/>
          <w:szCs w:val="20"/>
        </w:rPr>
      </w:pPr>
      <w:r>
        <w:rPr>
          <w:rFonts w:ascii="Times New Roman" w:hAnsi="Times New Roman" w:cs="Times New Roman"/>
          <w:sz w:val="20"/>
          <w:szCs w:val="20"/>
        </w:rPr>
        <w:t xml:space="preserve">Used </w:t>
      </w:r>
      <w:proofErr w:type="spellStart"/>
      <w:r w:rsidRPr="00E51F83">
        <w:rPr>
          <w:rFonts w:ascii="Times New Roman" w:hAnsi="Times New Roman" w:cs="Times New Roman"/>
          <w:sz w:val="20"/>
          <w:szCs w:val="20"/>
        </w:rPr>
        <w:t>Informatica</w:t>
      </w:r>
      <w:proofErr w:type="spellEnd"/>
      <w:r w:rsidRPr="00E51F83">
        <w:rPr>
          <w:rFonts w:ascii="Times New Roman" w:hAnsi="Times New Roman" w:cs="Times New Roman"/>
          <w:sz w:val="20"/>
          <w:szCs w:val="20"/>
        </w:rPr>
        <w:t xml:space="preserve"> Cloud Data In</w:t>
      </w:r>
      <w:r>
        <w:rPr>
          <w:rFonts w:ascii="Times New Roman" w:hAnsi="Times New Roman" w:cs="Times New Roman"/>
          <w:sz w:val="20"/>
          <w:szCs w:val="20"/>
        </w:rPr>
        <w:t>tegration for</w:t>
      </w:r>
      <w:r w:rsidRPr="00E51F83">
        <w:rPr>
          <w:rFonts w:ascii="Times New Roman" w:hAnsi="Times New Roman" w:cs="Times New Roman"/>
          <w:sz w:val="20"/>
          <w:szCs w:val="20"/>
        </w:rPr>
        <w:t xml:space="preserve"> global, distributed data warehouse and analytics projects.</w:t>
      </w:r>
    </w:p>
    <w:p w14:paraId="1F5D99B9" w14:textId="77777777" w:rsidR="00E51F83" w:rsidRDefault="00E51F83" w:rsidP="00E51F83">
      <w:pPr>
        <w:pStyle w:val="NoSpacing"/>
        <w:numPr>
          <w:ilvl w:val="0"/>
          <w:numId w:val="25"/>
        </w:numPr>
        <w:rPr>
          <w:rFonts w:ascii="Times New Roman" w:hAnsi="Times New Roman" w:cs="Times New Roman"/>
          <w:sz w:val="20"/>
          <w:szCs w:val="20"/>
        </w:rPr>
      </w:pPr>
      <w:r>
        <w:rPr>
          <w:rFonts w:ascii="Times New Roman" w:hAnsi="Times New Roman" w:cs="Times New Roman"/>
          <w:sz w:val="20"/>
          <w:szCs w:val="20"/>
        </w:rPr>
        <w:t xml:space="preserve">Worked </w:t>
      </w:r>
      <w:proofErr w:type="gramStart"/>
      <w:r>
        <w:rPr>
          <w:rFonts w:ascii="Times New Roman" w:hAnsi="Times New Roman" w:cs="Times New Roman"/>
          <w:sz w:val="20"/>
          <w:szCs w:val="20"/>
        </w:rPr>
        <w:t>with  cloud</w:t>
      </w:r>
      <w:proofErr w:type="gramEnd"/>
      <w:r>
        <w:rPr>
          <w:rFonts w:ascii="Times New Roman" w:hAnsi="Times New Roman" w:cs="Times New Roman"/>
          <w:sz w:val="20"/>
          <w:szCs w:val="20"/>
        </w:rPr>
        <w:t xml:space="preserve"> data warehouses </w:t>
      </w:r>
      <w:r w:rsidRPr="00E51F83">
        <w:rPr>
          <w:rFonts w:ascii="Times New Roman" w:hAnsi="Times New Roman" w:cs="Times New Roman"/>
          <w:sz w:val="20"/>
          <w:szCs w:val="20"/>
        </w:rPr>
        <w:t>AWS Redshift, Azure SQL Data Warehouse</w:t>
      </w:r>
      <w:r>
        <w:rPr>
          <w:rFonts w:ascii="Times New Roman" w:hAnsi="Times New Roman" w:cs="Times New Roman"/>
          <w:sz w:val="20"/>
          <w:szCs w:val="20"/>
        </w:rPr>
        <w:t xml:space="preserve">, and Snowflake and </w:t>
      </w:r>
      <w:proofErr w:type="spellStart"/>
      <w:r w:rsidRPr="00E51F83">
        <w:rPr>
          <w:rFonts w:ascii="Times New Roman" w:hAnsi="Times New Roman" w:cs="Times New Roman"/>
          <w:sz w:val="20"/>
          <w:szCs w:val="20"/>
        </w:rPr>
        <w:t>Informatica</w:t>
      </w:r>
      <w:proofErr w:type="spellEnd"/>
      <w:r w:rsidRPr="00E51F83">
        <w:rPr>
          <w:rFonts w:ascii="Times New Roman" w:hAnsi="Times New Roman" w:cs="Times New Roman"/>
          <w:sz w:val="20"/>
          <w:szCs w:val="20"/>
        </w:rPr>
        <w:t xml:space="preserve"> Cloud Dat</w:t>
      </w:r>
      <w:r>
        <w:rPr>
          <w:rFonts w:ascii="Times New Roman" w:hAnsi="Times New Roman" w:cs="Times New Roman"/>
          <w:sz w:val="20"/>
          <w:szCs w:val="20"/>
        </w:rPr>
        <w:t xml:space="preserve">a Integration solutions to </w:t>
      </w:r>
      <w:r w:rsidRPr="00E51F83">
        <w:rPr>
          <w:rFonts w:ascii="Times New Roman" w:hAnsi="Times New Roman" w:cs="Times New Roman"/>
          <w:sz w:val="20"/>
          <w:szCs w:val="20"/>
        </w:rPr>
        <w:t xml:space="preserve">augment the performance, productivity, and extensive connectivity to cloud and on-premises sources. </w:t>
      </w:r>
    </w:p>
    <w:p w14:paraId="695A49CC" w14:textId="64DF2280" w:rsidR="00E51F83" w:rsidRPr="003C6B0B" w:rsidRDefault="00E51F83" w:rsidP="00E51F83">
      <w:pPr>
        <w:pStyle w:val="NoSpacing"/>
        <w:numPr>
          <w:ilvl w:val="0"/>
          <w:numId w:val="19"/>
        </w:numPr>
        <w:rPr>
          <w:rFonts w:ascii="Times New Roman" w:hAnsi="Times New Roman" w:cs="Times New Roman"/>
          <w:sz w:val="20"/>
          <w:szCs w:val="20"/>
        </w:rPr>
      </w:pPr>
      <w:r>
        <w:rPr>
          <w:rFonts w:ascii="Times New Roman" w:hAnsi="Times New Roman" w:cs="Times New Roman"/>
          <w:sz w:val="20"/>
          <w:szCs w:val="20"/>
        </w:rPr>
        <w:t xml:space="preserve">Worked with </w:t>
      </w:r>
      <w:proofErr w:type="spellStart"/>
      <w:r>
        <w:rPr>
          <w:rFonts w:ascii="Times New Roman" w:hAnsi="Times New Roman" w:cs="Times New Roman"/>
          <w:sz w:val="20"/>
          <w:szCs w:val="20"/>
        </w:rPr>
        <w:t>Informatica</w:t>
      </w:r>
      <w:proofErr w:type="spellEnd"/>
      <w:r>
        <w:rPr>
          <w:rFonts w:ascii="Times New Roman" w:hAnsi="Times New Roman" w:cs="Times New Roman"/>
          <w:sz w:val="20"/>
          <w:szCs w:val="20"/>
        </w:rPr>
        <w:t xml:space="preserve"> Cloud since it’s </w:t>
      </w:r>
      <w:r w:rsidRPr="00E51F83">
        <w:rPr>
          <w:rFonts w:ascii="Times New Roman" w:hAnsi="Times New Roman" w:cs="Times New Roman"/>
          <w:sz w:val="20"/>
          <w:szCs w:val="20"/>
        </w:rPr>
        <w:t xml:space="preserve"> flexible and scalable transformations </w:t>
      </w:r>
      <w:r>
        <w:rPr>
          <w:rFonts w:ascii="Times New Roman" w:hAnsi="Times New Roman" w:cs="Times New Roman"/>
          <w:sz w:val="20"/>
          <w:szCs w:val="20"/>
        </w:rPr>
        <w:t xml:space="preserve">and advanced capabilities, to </w:t>
      </w:r>
      <w:r w:rsidRPr="00E51F83">
        <w:rPr>
          <w:rFonts w:ascii="Times New Roman" w:hAnsi="Times New Roman" w:cs="Times New Roman"/>
          <w:sz w:val="20"/>
          <w:szCs w:val="20"/>
        </w:rPr>
        <w:t>seamlessly integrate growing data volumes a</w:t>
      </w:r>
      <w:r>
        <w:rPr>
          <w:rFonts w:ascii="Times New Roman" w:hAnsi="Times New Roman" w:cs="Times New Roman"/>
          <w:sz w:val="20"/>
          <w:szCs w:val="20"/>
        </w:rPr>
        <w:t xml:space="preserve">cross disparate sources in the data warehouse using </w:t>
      </w:r>
      <w:r w:rsidRPr="00E51F83">
        <w:rPr>
          <w:rFonts w:ascii="Times New Roman" w:hAnsi="Times New Roman" w:cs="Times New Roman"/>
          <w:sz w:val="20"/>
          <w:szCs w:val="20"/>
        </w:rPr>
        <w:t>wizards, preconfigured templates, and out-of-the-box mappings</w:t>
      </w:r>
    </w:p>
    <w:p w14:paraId="6E29270E" w14:textId="77777777" w:rsidR="00FD221C" w:rsidRPr="003C6B0B" w:rsidRDefault="00FD221C" w:rsidP="00FD221C">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Reviewed</w:t>
      </w:r>
      <w:r>
        <w:rPr>
          <w:rFonts w:ascii="Times New Roman" w:hAnsi="Times New Roman" w:cs="Times New Roman"/>
          <w:sz w:val="20"/>
          <w:szCs w:val="20"/>
        </w:rPr>
        <w:t>/</w:t>
      </w:r>
      <w:r w:rsidRPr="003C6B0B">
        <w:rPr>
          <w:rFonts w:ascii="Times New Roman" w:hAnsi="Times New Roman" w:cs="Times New Roman"/>
          <w:sz w:val="20"/>
          <w:szCs w:val="20"/>
        </w:rPr>
        <w:t>assessed</w:t>
      </w:r>
      <w:r>
        <w:rPr>
          <w:rFonts w:ascii="Times New Roman" w:hAnsi="Times New Roman" w:cs="Times New Roman"/>
          <w:sz w:val="20"/>
          <w:szCs w:val="20"/>
        </w:rPr>
        <w:t xml:space="preserve"> existing ETL applications to update </w:t>
      </w:r>
      <w:r w:rsidRPr="003C6B0B">
        <w:rPr>
          <w:rFonts w:ascii="Times New Roman" w:hAnsi="Times New Roman" w:cs="Times New Roman"/>
          <w:sz w:val="20"/>
          <w:szCs w:val="20"/>
        </w:rPr>
        <w:t>features, performance improvements, upgrades, and ongoing sustainment</w:t>
      </w:r>
    </w:p>
    <w:p w14:paraId="3BCC36CD" w14:textId="77777777" w:rsidR="00FD221C" w:rsidRPr="003C6B0B" w:rsidRDefault="00FD221C" w:rsidP="00FD221C">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Conducted design reviews, code reviews, and performance tuning minimizing bottlenecks, maximizing performance</w:t>
      </w:r>
    </w:p>
    <w:p w14:paraId="245F33E9" w14:textId="77777777" w:rsidR="00FD221C" w:rsidRPr="003C6B0B" w:rsidRDefault="00FD221C" w:rsidP="00FD221C">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 xml:space="preserve">Researched and recommended future improvements in ETL, Pentaho, and </w:t>
      </w:r>
      <w:proofErr w:type="spellStart"/>
      <w:r w:rsidRPr="003C6B0B">
        <w:rPr>
          <w:rFonts w:ascii="Times New Roman" w:hAnsi="Times New Roman" w:cs="Times New Roman"/>
          <w:sz w:val="20"/>
          <w:szCs w:val="20"/>
        </w:rPr>
        <w:t>Informatica</w:t>
      </w:r>
      <w:proofErr w:type="spellEnd"/>
      <w:r w:rsidRPr="003C6B0B">
        <w:rPr>
          <w:rFonts w:ascii="Times New Roman" w:hAnsi="Times New Roman" w:cs="Times New Roman"/>
          <w:sz w:val="20"/>
          <w:szCs w:val="20"/>
        </w:rPr>
        <w:t>, and daily functions</w:t>
      </w:r>
    </w:p>
    <w:p w14:paraId="73573886" w14:textId="77777777" w:rsidR="00FD221C" w:rsidRPr="003C6B0B" w:rsidRDefault="00FD221C" w:rsidP="00FD221C">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Worked with team to develop in-house knowledge repository for best practices, solution documentations, manuals, and procedures for user education</w:t>
      </w:r>
    </w:p>
    <w:p w14:paraId="7420666F" w14:textId="77777777" w:rsidR="00FD221C" w:rsidRPr="003C6B0B" w:rsidRDefault="00FD221C" w:rsidP="00FD221C">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 xml:space="preserve">Used Pentaho, </w:t>
      </w:r>
      <w:proofErr w:type="spellStart"/>
      <w:r w:rsidRPr="003C6B0B">
        <w:rPr>
          <w:rFonts w:ascii="Times New Roman" w:hAnsi="Times New Roman" w:cs="Times New Roman"/>
          <w:sz w:val="20"/>
          <w:szCs w:val="20"/>
        </w:rPr>
        <w:t>Informatica</w:t>
      </w:r>
      <w:proofErr w:type="spellEnd"/>
      <w:r w:rsidRPr="003C6B0B">
        <w:rPr>
          <w:rFonts w:ascii="Times New Roman" w:hAnsi="Times New Roman" w:cs="Times New Roman"/>
          <w:sz w:val="20"/>
          <w:szCs w:val="20"/>
        </w:rPr>
        <w:t>, ETL,  SSIS for data management, data integration, data quality, MDM, data governance</w:t>
      </w:r>
    </w:p>
    <w:p w14:paraId="1A06B6F9" w14:textId="77777777" w:rsidR="00FD221C" w:rsidRPr="003C6B0B" w:rsidRDefault="00FD221C" w:rsidP="00FD221C">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 xml:space="preserve">Worked to architect, design and built Big Data solutions using Hive Hadoop for analysis and to build dashboards  </w:t>
      </w:r>
    </w:p>
    <w:p w14:paraId="18CC4457" w14:textId="77777777" w:rsidR="00FD221C" w:rsidRPr="003C6B0B" w:rsidRDefault="00FD221C" w:rsidP="00FD221C">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 xml:space="preserve">Used </w:t>
      </w:r>
      <w:r>
        <w:rPr>
          <w:rFonts w:ascii="Times New Roman" w:hAnsi="Times New Roman" w:cs="Times New Roman"/>
          <w:sz w:val="20"/>
          <w:szCs w:val="20"/>
        </w:rPr>
        <w:t xml:space="preserve">Hadoop, </w:t>
      </w:r>
      <w:r w:rsidRPr="003C6B0B">
        <w:rPr>
          <w:rFonts w:ascii="Times New Roman" w:hAnsi="Times New Roman" w:cs="Times New Roman"/>
          <w:sz w:val="20"/>
          <w:szCs w:val="20"/>
        </w:rPr>
        <w:t>Spark API over Cloudera Hadoop YARN to perform analytics on data in Hive.</w:t>
      </w:r>
    </w:p>
    <w:p w14:paraId="6F668190" w14:textId="77777777" w:rsidR="00FD221C" w:rsidRPr="003C6B0B" w:rsidRDefault="00FD221C" w:rsidP="00FD221C">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Loaded the data into Spark RDD and do in memory data Computation to generate the Output response.</w:t>
      </w:r>
    </w:p>
    <w:p w14:paraId="4A8567D9" w14:textId="77777777" w:rsidR="00FD221C" w:rsidRPr="003C6B0B" w:rsidRDefault="00FD221C" w:rsidP="00FD221C">
      <w:pPr>
        <w:pStyle w:val="NoSpacing"/>
        <w:numPr>
          <w:ilvl w:val="0"/>
          <w:numId w:val="19"/>
        </w:numPr>
        <w:rPr>
          <w:rFonts w:ascii="Times New Roman" w:hAnsi="Times New Roman" w:cs="Times New Roman"/>
          <w:sz w:val="20"/>
          <w:szCs w:val="20"/>
        </w:rPr>
      </w:pPr>
      <w:r>
        <w:rPr>
          <w:rFonts w:ascii="Times New Roman" w:hAnsi="Times New Roman" w:cs="Times New Roman"/>
          <w:sz w:val="20"/>
          <w:szCs w:val="20"/>
        </w:rPr>
        <w:t xml:space="preserve">Worked with </w:t>
      </w:r>
      <w:r w:rsidRPr="003C6B0B">
        <w:rPr>
          <w:rFonts w:ascii="Times New Roman" w:hAnsi="Times New Roman" w:cs="Times New Roman"/>
          <w:sz w:val="20"/>
          <w:szCs w:val="20"/>
        </w:rPr>
        <w:t xml:space="preserve">Hadoop, </w:t>
      </w:r>
      <w:r>
        <w:rPr>
          <w:rFonts w:ascii="Times New Roman" w:hAnsi="Times New Roman" w:cs="Times New Roman"/>
          <w:sz w:val="20"/>
          <w:szCs w:val="20"/>
        </w:rPr>
        <w:t xml:space="preserve">SSIS, </w:t>
      </w:r>
      <w:r w:rsidRPr="003C6B0B">
        <w:rPr>
          <w:rFonts w:ascii="Times New Roman" w:hAnsi="Times New Roman" w:cs="Times New Roman"/>
          <w:sz w:val="20"/>
          <w:szCs w:val="20"/>
        </w:rPr>
        <w:t>SSAS OLAP cubes, Pentaho, Ha</w:t>
      </w:r>
      <w:r>
        <w:rPr>
          <w:rFonts w:ascii="Times New Roman" w:hAnsi="Times New Roman" w:cs="Times New Roman"/>
          <w:sz w:val="20"/>
          <w:szCs w:val="20"/>
        </w:rPr>
        <w:t>doop, PIG, Hive, Spark, Oracle, and MS SQL Server</w:t>
      </w:r>
    </w:p>
    <w:p w14:paraId="7AEDD774" w14:textId="77777777" w:rsidR="00FD221C" w:rsidRPr="003C6B0B" w:rsidRDefault="00FD221C" w:rsidP="00FD221C">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 xml:space="preserve">Implemented custom Error handling in ETL Pentaho </w:t>
      </w:r>
      <w:proofErr w:type="spellStart"/>
      <w:r w:rsidRPr="003C6B0B">
        <w:rPr>
          <w:rFonts w:ascii="Times New Roman" w:hAnsi="Times New Roman" w:cs="Times New Roman"/>
          <w:sz w:val="20"/>
          <w:szCs w:val="20"/>
        </w:rPr>
        <w:t>Informatica</w:t>
      </w:r>
      <w:proofErr w:type="spellEnd"/>
      <w:r w:rsidRPr="003C6B0B">
        <w:rPr>
          <w:rFonts w:ascii="Times New Roman" w:hAnsi="Times New Roman" w:cs="Times New Roman"/>
          <w:sz w:val="20"/>
          <w:szCs w:val="20"/>
        </w:rPr>
        <w:t xml:space="preserve"> jobs and worked on different methods of logging</w:t>
      </w:r>
    </w:p>
    <w:p w14:paraId="116F855D" w14:textId="77777777" w:rsidR="00FD221C" w:rsidRPr="003C6B0B" w:rsidRDefault="00FD221C" w:rsidP="00FD221C">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Hands-on data integration, data management/data warehousing experience,</w:t>
      </w:r>
      <w:r>
        <w:rPr>
          <w:rFonts w:ascii="Times New Roman" w:hAnsi="Times New Roman" w:cs="Times New Roman"/>
          <w:sz w:val="20"/>
          <w:szCs w:val="20"/>
        </w:rPr>
        <w:t xml:space="preserve"> Pentaho,</w:t>
      </w:r>
      <w:r w:rsidRPr="003C6B0B">
        <w:rPr>
          <w:rFonts w:ascii="Times New Roman" w:hAnsi="Times New Roman" w:cs="Times New Roman"/>
          <w:sz w:val="20"/>
          <w:szCs w:val="20"/>
        </w:rPr>
        <w:t xml:space="preserve"> </w:t>
      </w:r>
      <w:proofErr w:type="spellStart"/>
      <w:r w:rsidRPr="003C6B0B">
        <w:rPr>
          <w:rFonts w:ascii="Times New Roman" w:hAnsi="Times New Roman" w:cs="Times New Roman"/>
          <w:sz w:val="20"/>
          <w:szCs w:val="20"/>
        </w:rPr>
        <w:t>Informatica</w:t>
      </w:r>
      <w:proofErr w:type="spellEnd"/>
      <w:r w:rsidRPr="003C6B0B">
        <w:rPr>
          <w:rFonts w:ascii="Times New Roman" w:hAnsi="Times New Roman" w:cs="Times New Roman"/>
          <w:sz w:val="20"/>
          <w:szCs w:val="20"/>
        </w:rPr>
        <w:t xml:space="preserve"> </w:t>
      </w:r>
      <w:proofErr w:type="spellStart"/>
      <w:r w:rsidRPr="003C6B0B">
        <w:rPr>
          <w:rFonts w:ascii="Times New Roman" w:hAnsi="Times New Roman" w:cs="Times New Roman"/>
          <w:sz w:val="20"/>
          <w:szCs w:val="20"/>
        </w:rPr>
        <w:t>PowerCenter</w:t>
      </w:r>
      <w:proofErr w:type="spellEnd"/>
      <w:r w:rsidRPr="003C6B0B">
        <w:rPr>
          <w:rFonts w:ascii="Times New Roman" w:hAnsi="Times New Roman" w:cs="Times New Roman"/>
          <w:sz w:val="20"/>
          <w:szCs w:val="20"/>
        </w:rPr>
        <w:t xml:space="preserve">/IDQ development with direct development experience </w:t>
      </w:r>
      <w:proofErr w:type="spellStart"/>
      <w:r w:rsidRPr="003C6B0B">
        <w:rPr>
          <w:rFonts w:ascii="Times New Roman" w:hAnsi="Times New Roman" w:cs="Times New Roman"/>
          <w:sz w:val="20"/>
          <w:szCs w:val="20"/>
        </w:rPr>
        <w:t>Informatica</w:t>
      </w:r>
      <w:proofErr w:type="spellEnd"/>
      <w:r w:rsidRPr="003C6B0B">
        <w:rPr>
          <w:rFonts w:ascii="Times New Roman" w:hAnsi="Times New Roman" w:cs="Times New Roman"/>
          <w:sz w:val="20"/>
          <w:szCs w:val="20"/>
        </w:rPr>
        <w:t xml:space="preserve"> Business Glossary, </w:t>
      </w:r>
      <w:proofErr w:type="spellStart"/>
      <w:r w:rsidRPr="003C6B0B">
        <w:rPr>
          <w:rFonts w:ascii="Times New Roman" w:hAnsi="Times New Roman" w:cs="Times New Roman"/>
          <w:sz w:val="20"/>
          <w:szCs w:val="20"/>
        </w:rPr>
        <w:t>Informatica</w:t>
      </w:r>
      <w:proofErr w:type="spellEnd"/>
      <w:r w:rsidRPr="003C6B0B">
        <w:rPr>
          <w:rFonts w:ascii="Times New Roman" w:hAnsi="Times New Roman" w:cs="Times New Roman"/>
          <w:sz w:val="20"/>
          <w:szCs w:val="20"/>
        </w:rPr>
        <w:t xml:space="preserve"> Versions 10.x/9.1/8.x/7.x Source Analyzer, Mapping Designer, </w:t>
      </w:r>
      <w:proofErr w:type="spellStart"/>
      <w:r w:rsidRPr="003C6B0B">
        <w:rPr>
          <w:rFonts w:ascii="Times New Roman" w:hAnsi="Times New Roman" w:cs="Times New Roman"/>
          <w:sz w:val="20"/>
          <w:szCs w:val="20"/>
        </w:rPr>
        <w:t>Mapplet</w:t>
      </w:r>
      <w:proofErr w:type="spellEnd"/>
      <w:r w:rsidRPr="003C6B0B">
        <w:rPr>
          <w:rFonts w:ascii="Times New Roman" w:hAnsi="Times New Roman" w:cs="Times New Roman"/>
          <w:sz w:val="20"/>
          <w:szCs w:val="20"/>
        </w:rPr>
        <w:t xml:space="preserve">, Transformations, Workflow Monitor, Workflow Manager, </w:t>
      </w:r>
      <w:proofErr w:type="spellStart"/>
      <w:r w:rsidRPr="003C6B0B">
        <w:rPr>
          <w:rFonts w:ascii="Times New Roman" w:hAnsi="Times New Roman" w:cs="Times New Roman"/>
          <w:sz w:val="20"/>
          <w:szCs w:val="20"/>
        </w:rPr>
        <w:t>Informatica</w:t>
      </w:r>
      <w:proofErr w:type="spellEnd"/>
      <w:r w:rsidRPr="003C6B0B">
        <w:rPr>
          <w:rFonts w:ascii="Times New Roman" w:hAnsi="Times New Roman" w:cs="Times New Roman"/>
          <w:sz w:val="20"/>
          <w:szCs w:val="20"/>
        </w:rPr>
        <w:t xml:space="preserve"> developer IDQ 9.1/9.5.1, </w:t>
      </w:r>
      <w:proofErr w:type="spellStart"/>
      <w:r w:rsidRPr="003C6B0B">
        <w:rPr>
          <w:rFonts w:ascii="Times New Roman" w:hAnsi="Times New Roman" w:cs="Times New Roman"/>
          <w:sz w:val="20"/>
          <w:szCs w:val="20"/>
        </w:rPr>
        <w:t>Informatica</w:t>
      </w:r>
      <w:proofErr w:type="spellEnd"/>
      <w:r w:rsidRPr="003C6B0B">
        <w:rPr>
          <w:rFonts w:ascii="Times New Roman" w:hAnsi="Times New Roman" w:cs="Times New Roman"/>
          <w:sz w:val="20"/>
          <w:szCs w:val="20"/>
        </w:rPr>
        <w:t xml:space="preserve"> Power Mart 6.x/5.x, Power Exchange, Power Connect, Power Analyzer Data Profiling and Data cleaning, Flat file system Fixed width, Delimiter , OLAP.  </w:t>
      </w:r>
    </w:p>
    <w:p w14:paraId="7E5BFCF3" w14:textId="77777777" w:rsidR="00FD221C" w:rsidRPr="003C6B0B" w:rsidRDefault="00FD221C" w:rsidP="00FD221C">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Worked with</w:t>
      </w:r>
      <w:r>
        <w:rPr>
          <w:rFonts w:ascii="Times New Roman" w:hAnsi="Times New Roman" w:cs="Times New Roman"/>
          <w:sz w:val="20"/>
          <w:szCs w:val="20"/>
        </w:rPr>
        <w:t xml:space="preserve"> Pentaho,</w:t>
      </w:r>
      <w:r w:rsidRPr="003C6B0B">
        <w:rPr>
          <w:rFonts w:ascii="Times New Roman" w:hAnsi="Times New Roman" w:cs="Times New Roman"/>
          <w:sz w:val="20"/>
          <w:szCs w:val="20"/>
        </w:rPr>
        <w:t xml:space="preserve"> </w:t>
      </w:r>
      <w:proofErr w:type="spellStart"/>
      <w:r w:rsidRPr="003C6B0B">
        <w:rPr>
          <w:rFonts w:ascii="Times New Roman" w:hAnsi="Times New Roman" w:cs="Times New Roman"/>
          <w:sz w:val="20"/>
          <w:szCs w:val="20"/>
        </w:rPr>
        <w:t>Informatica</w:t>
      </w:r>
      <w:proofErr w:type="spellEnd"/>
      <w:r w:rsidRPr="003C6B0B">
        <w:rPr>
          <w:rFonts w:ascii="Times New Roman" w:hAnsi="Times New Roman" w:cs="Times New Roman"/>
          <w:sz w:val="20"/>
          <w:szCs w:val="20"/>
        </w:rPr>
        <w:t xml:space="preserve"> MDM 9.X or 10.X, MDM Hub &amp; IDD</w:t>
      </w:r>
    </w:p>
    <w:p w14:paraId="2A03F103" w14:textId="77777777" w:rsidR="00FD221C" w:rsidRPr="003C6B0B" w:rsidRDefault="00FD221C" w:rsidP="00FD221C">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 xml:space="preserve">Performed </w:t>
      </w:r>
      <w:proofErr w:type="spellStart"/>
      <w:r w:rsidRPr="003C6B0B">
        <w:rPr>
          <w:rFonts w:ascii="Times New Roman" w:hAnsi="Times New Roman" w:cs="Times New Roman"/>
          <w:sz w:val="20"/>
          <w:szCs w:val="20"/>
        </w:rPr>
        <w:t>Informatica</w:t>
      </w:r>
      <w:proofErr w:type="spellEnd"/>
      <w:r w:rsidRPr="003C6B0B">
        <w:rPr>
          <w:rFonts w:ascii="Times New Roman" w:hAnsi="Times New Roman" w:cs="Times New Roman"/>
          <w:sz w:val="20"/>
          <w:szCs w:val="20"/>
        </w:rPr>
        <w:t xml:space="preserve"> Data Profiling with IDQ and Analyzer </w:t>
      </w:r>
    </w:p>
    <w:p w14:paraId="7441C7F1" w14:textId="77777777" w:rsidR="00FD221C" w:rsidRPr="003C6B0B" w:rsidRDefault="00FD221C" w:rsidP="00FD221C">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Performed analysis to identify data anomalies, data cleansing (ETL) and resolved data quality issues</w:t>
      </w:r>
    </w:p>
    <w:p w14:paraId="1AA0702C" w14:textId="77777777" w:rsidR="00FD221C" w:rsidRPr="003C6B0B" w:rsidRDefault="00FD221C" w:rsidP="00FD221C">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 xml:space="preserve">Developed IDQ using Joiner to configure &amp; Develop Business Rules </w:t>
      </w:r>
    </w:p>
    <w:p w14:paraId="17FC1922" w14:textId="77777777" w:rsidR="00FD221C" w:rsidRPr="003C6B0B" w:rsidRDefault="00FD221C" w:rsidP="00FD221C">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 xml:space="preserve">Performed </w:t>
      </w:r>
      <w:r>
        <w:rPr>
          <w:rFonts w:ascii="Times New Roman" w:hAnsi="Times New Roman" w:cs="Times New Roman"/>
          <w:sz w:val="20"/>
          <w:szCs w:val="20"/>
        </w:rPr>
        <w:t xml:space="preserve">data integration using Pentaho, </w:t>
      </w:r>
      <w:proofErr w:type="spellStart"/>
      <w:r>
        <w:rPr>
          <w:rFonts w:ascii="Times New Roman" w:hAnsi="Times New Roman" w:cs="Times New Roman"/>
          <w:sz w:val="20"/>
          <w:szCs w:val="20"/>
        </w:rPr>
        <w:t>Informatica</w:t>
      </w:r>
      <w:proofErr w:type="spellEnd"/>
      <w:r>
        <w:rPr>
          <w:rFonts w:ascii="Times New Roman" w:hAnsi="Times New Roman" w:cs="Times New Roman"/>
          <w:sz w:val="20"/>
          <w:szCs w:val="20"/>
        </w:rPr>
        <w:t xml:space="preserve">, </w:t>
      </w:r>
      <w:r w:rsidRPr="003C6B0B">
        <w:rPr>
          <w:rFonts w:ascii="Times New Roman" w:hAnsi="Times New Roman" w:cs="Times New Roman"/>
          <w:sz w:val="20"/>
          <w:szCs w:val="20"/>
        </w:rPr>
        <w:t xml:space="preserve">cross system joins for identifying duplicates and data anomalies </w:t>
      </w:r>
    </w:p>
    <w:p w14:paraId="3D5CFC54" w14:textId="77777777" w:rsidR="00FD221C" w:rsidRPr="003C6B0B" w:rsidRDefault="00FD221C" w:rsidP="00FD221C">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Created IDQ Dashboards/KPI Metrics for reporting. Performed ETL and resolved data quality issues with analysis</w:t>
      </w:r>
    </w:p>
    <w:p w14:paraId="3348E73A" w14:textId="77777777" w:rsidR="00FD221C" w:rsidRPr="003C6B0B" w:rsidRDefault="00FD221C" w:rsidP="00FD221C">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 xml:space="preserve">Extensively worked on </w:t>
      </w:r>
      <w:proofErr w:type="spellStart"/>
      <w:r w:rsidRPr="003C6B0B">
        <w:rPr>
          <w:rFonts w:ascii="Times New Roman" w:hAnsi="Times New Roman" w:cs="Times New Roman"/>
          <w:sz w:val="20"/>
          <w:szCs w:val="20"/>
        </w:rPr>
        <w:t>Informatica</w:t>
      </w:r>
      <w:proofErr w:type="spellEnd"/>
      <w:r w:rsidRPr="003C6B0B">
        <w:rPr>
          <w:rFonts w:ascii="Times New Roman" w:hAnsi="Times New Roman" w:cs="Times New Roman"/>
          <w:sz w:val="20"/>
          <w:szCs w:val="20"/>
        </w:rPr>
        <w:t xml:space="preserve"> IDE/IDQ. Involved </w:t>
      </w:r>
      <w:proofErr w:type="gramStart"/>
      <w:r w:rsidRPr="003C6B0B">
        <w:rPr>
          <w:rFonts w:ascii="Times New Roman" w:hAnsi="Times New Roman" w:cs="Times New Roman"/>
          <w:sz w:val="20"/>
          <w:szCs w:val="20"/>
        </w:rPr>
        <w:t>in  data</w:t>
      </w:r>
      <w:proofErr w:type="gramEnd"/>
      <w:r w:rsidRPr="003C6B0B">
        <w:rPr>
          <w:rFonts w:ascii="Times New Roman" w:hAnsi="Times New Roman" w:cs="Times New Roman"/>
          <w:sz w:val="20"/>
          <w:szCs w:val="20"/>
        </w:rPr>
        <w:t xml:space="preserve"> profiling using IDQ (Analyst Tool) prior to data staging.</w:t>
      </w:r>
    </w:p>
    <w:p w14:paraId="0EDB6534" w14:textId="77777777" w:rsidR="00FD221C" w:rsidRDefault="00FD221C" w:rsidP="00FD221C">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lastRenderedPageBreak/>
        <w:t xml:space="preserve">Used </w:t>
      </w:r>
      <w:r>
        <w:rPr>
          <w:rFonts w:ascii="Times New Roman" w:hAnsi="Times New Roman" w:cs="Times New Roman"/>
          <w:sz w:val="20"/>
          <w:szCs w:val="20"/>
        </w:rPr>
        <w:t xml:space="preserve">Pentaho, </w:t>
      </w:r>
      <w:proofErr w:type="spellStart"/>
      <w:r>
        <w:rPr>
          <w:rFonts w:ascii="Times New Roman" w:hAnsi="Times New Roman" w:cs="Times New Roman"/>
          <w:sz w:val="20"/>
          <w:szCs w:val="20"/>
        </w:rPr>
        <w:t>Informatica</w:t>
      </w:r>
      <w:proofErr w:type="spellEnd"/>
      <w:r>
        <w:rPr>
          <w:rFonts w:ascii="Times New Roman" w:hAnsi="Times New Roman" w:cs="Times New Roman"/>
          <w:sz w:val="20"/>
          <w:szCs w:val="20"/>
        </w:rPr>
        <w:t xml:space="preserve"> </w:t>
      </w:r>
      <w:r w:rsidRPr="003C6B0B">
        <w:rPr>
          <w:rFonts w:ascii="Times New Roman" w:hAnsi="Times New Roman" w:cs="Times New Roman"/>
          <w:sz w:val="20"/>
          <w:szCs w:val="20"/>
        </w:rPr>
        <w:t xml:space="preserve">IDQ's standardized plans for addresses and names clean ups. </w:t>
      </w:r>
    </w:p>
    <w:p w14:paraId="11C63A29" w14:textId="77777777" w:rsidR="00FD221C" w:rsidRPr="003C6B0B" w:rsidRDefault="00FD221C" w:rsidP="00FD221C">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Worked on IDQ file configuration at user's machines and resolved the issues.</w:t>
      </w:r>
    </w:p>
    <w:p w14:paraId="7CB1E832" w14:textId="77777777" w:rsidR="00FD221C" w:rsidRPr="003C6B0B" w:rsidRDefault="00FD221C" w:rsidP="00FD221C">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Used IDQ to complete initial data profiling and removing duplicate data. And extensively worked on IDQ admin tasks and worked as both IDQ Admin and IDQ developer.</w:t>
      </w:r>
    </w:p>
    <w:p w14:paraId="5025B3EF" w14:textId="649DCF8B" w:rsidR="00FD221C" w:rsidRPr="003C6B0B" w:rsidRDefault="00FD221C" w:rsidP="00FD221C">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 xml:space="preserve">Implemented </w:t>
      </w:r>
      <w:proofErr w:type="spellStart"/>
      <w:r w:rsidRPr="003C6B0B">
        <w:rPr>
          <w:rFonts w:ascii="Times New Roman" w:hAnsi="Times New Roman" w:cs="Times New Roman"/>
          <w:sz w:val="20"/>
          <w:szCs w:val="20"/>
        </w:rPr>
        <w:t>Informatica</w:t>
      </w:r>
      <w:proofErr w:type="spellEnd"/>
      <w:r w:rsidRPr="003C6B0B">
        <w:rPr>
          <w:rFonts w:ascii="Times New Roman" w:hAnsi="Times New Roman" w:cs="Times New Roman"/>
          <w:sz w:val="20"/>
          <w:szCs w:val="20"/>
        </w:rPr>
        <w:t xml:space="preserve"> Business Glossary, </w:t>
      </w:r>
      <w:proofErr w:type="spellStart"/>
      <w:r w:rsidRPr="003C6B0B">
        <w:rPr>
          <w:rFonts w:ascii="Times New Roman" w:hAnsi="Times New Roman" w:cs="Times New Roman"/>
          <w:sz w:val="20"/>
          <w:szCs w:val="20"/>
        </w:rPr>
        <w:t>Informatica</w:t>
      </w:r>
      <w:proofErr w:type="spellEnd"/>
      <w:r w:rsidRPr="003C6B0B">
        <w:rPr>
          <w:rFonts w:ascii="Times New Roman" w:hAnsi="Times New Roman" w:cs="Times New Roman"/>
          <w:sz w:val="20"/>
          <w:szCs w:val="20"/>
        </w:rPr>
        <w:t xml:space="preserve"> Data Quality, MDM, </w:t>
      </w:r>
      <w:proofErr w:type="spellStart"/>
      <w:r w:rsidRPr="003C6B0B">
        <w:rPr>
          <w:rFonts w:ascii="Times New Roman" w:hAnsi="Times New Roman" w:cs="Times New Roman"/>
          <w:sz w:val="20"/>
          <w:szCs w:val="20"/>
        </w:rPr>
        <w:t>PowerCenter</w:t>
      </w:r>
      <w:proofErr w:type="spellEnd"/>
      <w:r w:rsidRPr="003C6B0B">
        <w:rPr>
          <w:rFonts w:ascii="Times New Roman" w:hAnsi="Times New Roman" w:cs="Times New Roman"/>
          <w:sz w:val="20"/>
          <w:szCs w:val="20"/>
        </w:rPr>
        <w:t xml:space="preserve">, </w:t>
      </w:r>
      <w:proofErr w:type="spellStart"/>
      <w:r w:rsidRPr="003C6B0B">
        <w:rPr>
          <w:rFonts w:ascii="Times New Roman" w:hAnsi="Times New Roman" w:cs="Times New Roman"/>
          <w:sz w:val="20"/>
          <w:szCs w:val="20"/>
        </w:rPr>
        <w:t>Informatica</w:t>
      </w:r>
      <w:proofErr w:type="spellEnd"/>
      <w:r w:rsidRPr="003C6B0B">
        <w:rPr>
          <w:rFonts w:ascii="Times New Roman" w:hAnsi="Times New Roman" w:cs="Times New Roman"/>
          <w:sz w:val="20"/>
          <w:szCs w:val="20"/>
        </w:rPr>
        <w:t xml:space="preserve"> Analyst/Metadata </w:t>
      </w:r>
    </w:p>
    <w:p w14:paraId="4884D544" w14:textId="2C450A30" w:rsidR="00FD221C" w:rsidRPr="00FD221C" w:rsidRDefault="00FD221C" w:rsidP="00FD221C">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 xml:space="preserve">Performed on Pentaho ETL Data Conversion and Data Transformation, SF Data Modeling, </w:t>
      </w:r>
      <w:proofErr w:type="spellStart"/>
      <w:r w:rsidRPr="003C6B0B">
        <w:rPr>
          <w:rFonts w:ascii="Times New Roman" w:hAnsi="Times New Roman" w:cs="Times New Roman"/>
          <w:sz w:val="20"/>
          <w:szCs w:val="20"/>
        </w:rPr>
        <w:t>Jitterbit</w:t>
      </w:r>
      <w:proofErr w:type="spellEnd"/>
      <w:r w:rsidRPr="003C6B0B">
        <w:rPr>
          <w:rFonts w:ascii="Times New Roman" w:hAnsi="Times New Roman" w:cs="Times New Roman"/>
          <w:sz w:val="20"/>
          <w:szCs w:val="20"/>
        </w:rPr>
        <w:t>.</w:t>
      </w:r>
    </w:p>
    <w:p w14:paraId="35B134E1" w14:textId="77777777" w:rsidR="00E5409E" w:rsidRPr="003C6B0B" w:rsidRDefault="00E5409E" w:rsidP="00687944">
      <w:pPr>
        <w:pStyle w:val="NoSpacing"/>
        <w:numPr>
          <w:ilvl w:val="0"/>
          <w:numId w:val="23"/>
        </w:numPr>
        <w:rPr>
          <w:rFonts w:ascii="Times New Roman" w:hAnsi="Times New Roman" w:cs="Times New Roman"/>
          <w:sz w:val="20"/>
          <w:szCs w:val="20"/>
        </w:rPr>
      </w:pPr>
      <w:r w:rsidRPr="003C6B0B">
        <w:rPr>
          <w:rFonts w:ascii="Times New Roman" w:hAnsi="Times New Roman" w:cs="Times New Roman"/>
          <w:sz w:val="20"/>
          <w:szCs w:val="20"/>
        </w:rPr>
        <w:t xml:space="preserve">Worked with client and provider analytics, developed new data marts for new and existing data warehouses. </w:t>
      </w:r>
    </w:p>
    <w:p w14:paraId="6A467E91" w14:textId="37C0D043" w:rsidR="00E5409E" w:rsidRPr="003C6B0B" w:rsidRDefault="00E5409E" w:rsidP="00687944">
      <w:pPr>
        <w:pStyle w:val="NoSpacing"/>
        <w:numPr>
          <w:ilvl w:val="0"/>
          <w:numId w:val="23"/>
        </w:numPr>
        <w:rPr>
          <w:rFonts w:ascii="Times New Roman" w:hAnsi="Times New Roman" w:cs="Times New Roman"/>
          <w:sz w:val="20"/>
          <w:szCs w:val="20"/>
        </w:rPr>
      </w:pPr>
      <w:r w:rsidRPr="003C6B0B">
        <w:rPr>
          <w:rFonts w:ascii="Times New Roman" w:hAnsi="Times New Roman" w:cs="Times New Roman"/>
          <w:sz w:val="20"/>
          <w:szCs w:val="20"/>
        </w:rPr>
        <w:t xml:space="preserve">Worked with IDQ, </w:t>
      </w:r>
      <w:proofErr w:type="spellStart"/>
      <w:r w:rsidRPr="003C6B0B">
        <w:rPr>
          <w:rFonts w:ascii="Times New Roman" w:hAnsi="Times New Roman" w:cs="Times New Roman"/>
          <w:sz w:val="20"/>
          <w:szCs w:val="20"/>
        </w:rPr>
        <w:t>Informatica</w:t>
      </w:r>
      <w:proofErr w:type="spellEnd"/>
      <w:r w:rsidRPr="003C6B0B">
        <w:rPr>
          <w:rFonts w:ascii="Times New Roman" w:hAnsi="Times New Roman" w:cs="Times New Roman"/>
          <w:sz w:val="20"/>
          <w:szCs w:val="20"/>
        </w:rPr>
        <w:t xml:space="preserve"> </w:t>
      </w:r>
      <w:proofErr w:type="spellStart"/>
      <w:r w:rsidRPr="003C6B0B">
        <w:rPr>
          <w:rFonts w:ascii="Times New Roman" w:hAnsi="Times New Roman" w:cs="Times New Roman"/>
          <w:sz w:val="20"/>
          <w:szCs w:val="20"/>
        </w:rPr>
        <w:t>PowerCenter</w:t>
      </w:r>
      <w:proofErr w:type="spellEnd"/>
      <w:r w:rsidRPr="003C6B0B">
        <w:rPr>
          <w:rFonts w:ascii="Times New Roman" w:hAnsi="Times New Roman" w:cs="Times New Roman"/>
          <w:sz w:val="20"/>
          <w:szCs w:val="20"/>
        </w:rPr>
        <w:t>, Or</w:t>
      </w:r>
      <w:r w:rsidR="0023645E" w:rsidRPr="003C6B0B">
        <w:rPr>
          <w:rFonts w:ascii="Times New Roman" w:hAnsi="Times New Roman" w:cs="Times New Roman"/>
          <w:sz w:val="20"/>
          <w:szCs w:val="20"/>
        </w:rPr>
        <w:t>acle, Dimensional Data Modeling for</w:t>
      </w:r>
      <w:r w:rsidRPr="003C6B0B">
        <w:rPr>
          <w:rFonts w:ascii="Times New Roman" w:hAnsi="Times New Roman" w:cs="Times New Roman"/>
          <w:sz w:val="20"/>
          <w:szCs w:val="20"/>
        </w:rPr>
        <w:t xml:space="preserve"> Healthcare/</w:t>
      </w:r>
      <w:proofErr w:type="spellStart"/>
      <w:r w:rsidRPr="003C6B0B">
        <w:rPr>
          <w:rFonts w:ascii="Times New Roman" w:hAnsi="Times New Roman" w:cs="Times New Roman"/>
          <w:sz w:val="20"/>
          <w:szCs w:val="20"/>
        </w:rPr>
        <w:t>Payor</w:t>
      </w:r>
      <w:proofErr w:type="spellEnd"/>
      <w:r w:rsidRPr="003C6B0B">
        <w:rPr>
          <w:rFonts w:ascii="Times New Roman" w:hAnsi="Times New Roman" w:cs="Times New Roman"/>
          <w:sz w:val="20"/>
          <w:szCs w:val="20"/>
        </w:rPr>
        <w:t xml:space="preserve"> Data</w:t>
      </w:r>
      <w:r w:rsidR="0023645E" w:rsidRPr="003C6B0B">
        <w:rPr>
          <w:rFonts w:ascii="Times New Roman" w:hAnsi="Times New Roman" w:cs="Times New Roman"/>
          <w:sz w:val="20"/>
          <w:szCs w:val="20"/>
        </w:rPr>
        <w:t xml:space="preserve"> solutions</w:t>
      </w:r>
    </w:p>
    <w:p w14:paraId="1A825633" w14:textId="625B1835" w:rsidR="004E4440" w:rsidRPr="003C6B0B" w:rsidRDefault="0023645E" w:rsidP="00687944">
      <w:pPr>
        <w:pStyle w:val="NoSpacing"/>
        <w:numPr>
          <w:ilvl w:val="0"/>
          <w:numId w:val="23"/>
        </w:numPr>
        <w:rPr>
          <w:rFonts w:ascii="Times New Roman" w:hAnsi="Times New Roman" w:cs="Times New Roman"/>
          <w:sz w:val="20"/>
          <w:szCs w:val="20"/>
        </w:rPr>
      </w:pPr>
      <w:r w:rsidRPr="003C6B0B">
        <w:rPr>
          <w:rFonts w:ascii="Times New Roman" w:hAnsi="Times New Roman" w:cs="Times New Roman"/>
          <w:sz w:val="20"/>
          <w:szCs w:val="20"/>
        </w:rPr>
        <w:t>Worked on data integration using</w:t>
      </w:r>
      <w:r w:rsidR="00E5409E" w:rsidRPr="003C6B0B">
        <w:rPr>
          <w:rFonts w:ascii="Times New Roman" w:hAnsi="Times New Roman" w:cs="Times New Roman"/>
          <w:sz w:val="20"/>
          <w:szCs w:val="20"/>
        </w:rPr>
        <w:t xml:space="preserve"> ETL SSIS, </w:t>
      </w:r>
      <w:r w:rsidRPr="003C6B0B">
        <w:rPr>
          <w:rFonts w:ascii="Times New Roman" w:hAnsi="Times New Roman" w:cs="Times New Roman"/>
          <w:sz w:val="20"/>
          <w:szCs w:val="20"/>
        </w:rPr>
        <w:t xml:space="preserve">developing data models using </w:t>
      </w:r>
      <w:r w:rsidR="00E5409E" w:rsidRPr="003C6B0B">
        <w:rPr>
          <w:rFonts w:ascii="Times New Roman" w:hAnsi="Times New Roman" w:cs="Times New Roman"/>
          <w:sz w:val="20"/>
          <w:szCs w:val="20"/>
        </w:rPr>
        <w:t xml:space="preserve">ERWIN, PLSQL, </w:t>
      </w:r>
      <w:proofErr w:type="spellStart"/>
      <w:r w:rsidR="00E5409E" w:rsidRPr="003C6B0B">
        <w:rPr>
          <w:rFonts w:ascii="Times New Roman" w:hAnsi="Times New Roman" w:cs="Times New Roman"/>
          <w:sz w:val="20"/>
          <w:szCs w:val="20"/>
        </w:rPr>
        <w:t>Informatica</w:t>
      </w:r>
      <w:proofErr w:type="spellEnd"/>
      <w:r w:rsidR="00E5409E" w:rsidRPr="003C6B0B">
        <w:rPr>
          <w:rFonts w:ascii="Times New Roman" w:hAnsi="Times New Roman" w:cs="Times New Roman"/>
          <w:sz w:val="20"/>
          <w:szCs w:val="20"/>
        </w:rPr>
        <w:t xml:space="preserve"> Data Analyst, EPIC, Facets, </w:t>
      </w:r>
      <w:proofErr w:type="spellStart"/>
      <w:r w:rsidR="00E5409E" w:rsidRPr="003C6B0B">
        <w:rPr>
          <w:rFonts w:ascii="Times New Roman" w:hAnsi="Times New Roman" w:cs="Times New Roman"/>
          <w:sz w:val="20"/>
          <w:szCs w:val="20"/>
        </w:rPr>
        <w:t>Informatica</w:t>
      </w:r>
      <w:proofErr w:type="spellEnd"/>
      <w:r w:rsidR="00E5409E" w:rsidRPr="003C6B0B">
        <w:rPr>
          <w:rFonts w:ascii="Times New Roman" w:hAnsi="Times New Roman" w:cs="Times New Roman"/>
          <w:sz w:val="20"/>
          <w:szCs w:val="20"/>
        </w:rPr>
        <w:t xml:space="preserve"> MDM, </w:t>
      </w:r>
      <w:proofErr w:type="spellStart"/>
      <w:r w:rsidR="00E5409E" w:rsidRPr="003C6B0B">
        <w:rPr>
          <w:rFonts w:ascii="Times New Roman" w:hAnsi="Times New Roman" w:cs="Times New Roman"/>
          <w:sz w:val="20"/>
          <w:szCs w:val="20"/>
        </w:rPr>
        <w:t>Informatica</w:t>
      </w:r>
      <w:proofErr w:type="spellEnd"/>
      <w:r w:rsidR="00E5409E" w:rsidRPr="003C6B0B">
        <w:rPr>
          <w:rFonts w:ascii="Times New Roman" w:hAnsi="Times New Roman" w:cs="Times New Roman"/>
          <w:sz w:val="20"/>
          <w:szCs w:val="20"/>
        </w:rPr>
        <w:t xml:space="preserve"> IDD, TOAD, salesforce</w:t>
      </w:r>
      <w:r w:rsidR="004E4440" w:rsidRPr="003C6B0B">
        <w:rPr>
          <w:rFonts w:ascii="Times New Roman" w:hAnsi="Times New Roman" w:cs="Times New Roman"/>
          <w:sz w:val="20"/>
          <w:szCs w:val="20"/>
        </w:rPr>
        <w:t xml:space="preserve">. </w:t>
      </w:r>
    </w:p>
    <w:p w14:paraId="55FFE0E1" w14:textId="77777777" w:rsidR="00E5409E" w:rsidRPr="003C6B0B" w:rsidRDefault="00E5409E" w:rsidP="00BF4C40">
      <w:pPr>
        <w:pStyle w:val="NoSpacing"/>
        <w:rPr>
          <w:rFonts w:ascii="Times New Roman" w:hAnsi="Times New Roman" w:cs="Times New Roman"/>
          <w:sz w:val="20"/>
          <w:szCs w:val="20"/>
        </w:rPr>
      </w:pPr>
    </w:p>
    <w:p w14:paraId="2E1A759E" w14:textId="6544AF1A" w:rsidR="00C86E9E" w:rsidRPr="003C6B0B" w:rsidRDefault="00E5409E" w:rsidP="00BF4C40">
      <w:pPr>
        <w:pStyle w:val="NoSpacing"/>
        <w:rPr>
          <w:rFonts w:ascii="Times New Roman" w:hAnsi="Times New Roman" w:cs="Times New Roman"/>
          <w:b/>
          <w:sz w:val="20"/>
          <w:szCs w:val="20"/>
        </w:rPr>
      </w:pPr>
      <w:r w:rsidRPr="003C6B0B">
        <w:rPr>
          <w:rFonts w:ascii="Times New Roman" w:hAnsi="Times New Roman" w:cs="Times New Roman"/>
          <w:b/>
          <w:sz w:val="20"/>
          <w:szCs w:val="20"/>
        </w:rPr>
        <w:t>Nashville general hospital/Healthcare Providers</w:t>
      </w:r>
      <w:r w:rsidR="00C86E9E" w:rsidRPr="003C6B0B">
        <w:rPr>
          <w:rFonts w:ascii="Times New Roman" w:hAnsi="Times New Roman" w:cs="Times New Roman"/>
          <w:b/>
          <w:sz w:val="20"/>
          <w:szCs w:val="20"/>
        </w:rPr>
        <w:t>, Nashville, TN</w:t>
      </w:r>
    </w:p>
    <w:p w14:paraId="3AEBAF8A" w14:textId="2C7CE5DF" w:rsidR="00C86E9E" w:rsidRPr="003C6B0B" w:rsidRDefault="006053BD" w:rsidP="00BF4C40">
      <w:pPr>
        <w:pStyle w:val="NoSpacing"/>
        <w:rPr>
          <w:rFonts w:ascii="Times New Roman" w:hAnsi="Times New Roman" w:cs="Times New Roman"/>
          <w:b/>
          <w:sz w:val="20"/>
          <w:szCs w:val="20"/>
        </w:rPr>
      </w:pPr>
      <w:r>
        <w:rPr>
          <w:rFonts w:ascii="Times New Roman" w:hAnsi="Times New Roman" w:cs="Times New Roman"/>
          <w:b/>
          <w:sz w:val="20"/>
          <w:szCs w:val="20"/>
        </w:rPr>
        <w:t>ETL Developer, Pentaho/</w:t>
      </w:r>
      <w:proofErr w:type="spellStart"/>
      <w:r>
        <w:rPr>
          <w:rFonts w:ascii="Times New Roman" w:hAnsi="Times New Roman" w:cs="Times New Roman"/>
          <w:b/>
          <w:sz w:val="20"/>
          <w:szCs w:val="20"/>
        </w:rPr>
        <w:t>Talend</w:t>
      </w:r>
      <w:proofErr w:type="spellEnd"/>
      <w:r>
        <w:rPr>
          <w:rFonts w:ascii="Times New Roman" w:hAnsi="Times New Roman" w:cs="Times New Roman"/>
          <w:b/>
          <w:sz w:val="20"/>
          <w:szCs w:val="20"/>
        </w:rPr>
        <w:t xml:space="preserve"> </w:t>
      </w:r>
      <w:r w:rsidR="00C86E9E" w:rsidRPr="003C6B0B">
        <w:rPr>
          <w:rFonts w:ascii="Times New Roman" w:hAnsi="Times New Roman" w:cs="Times New Roman"/>
          <w:b/>
          <w:sz w:val="20"/>
          <w:szCs w:val="20"/>
        </w:rPr>
        <w:t xml:space="preserve">Big Data </w:t>
      </w:r>
      <w:r>
        <w:rPr>
          <w:rFonts w:ascii="Times New Roman" w:hAnsi="Times New Roman" w:cs="Times New Roman"/>
          <w:b/>
          <w:sz w:val="20"/>
          <w:szCs w:val="20"/>
        </w:rPr>
        <w:t>Hadoop Developer</w:t>
      </w:r>
    </w:p>
    <w:p w14:paraId="14AD4052" w14:textId="1F9832BA" w:rsidR="00C86E9E" w:rsidRPr="003C6B0B" w:rsidRDefault="00C86E9E" w:rsidP="00BF4C40">
      <w:pPr>
        <w:pStyle w:val="NoSpacing"/>
        <w:rPr>
          <w:rFonts w:ascii="Times New Roman" w:hAnsi="Times New Roman" w:cs="Times New Roman"/>
          <w:b/>
          <w:sz w:val="20"/>
          <w:szCs w:val="20"/>
        </w:rPr>
      </w:pPr>
      <w:r w:rsidRPr="003C6B0B">
        <w:rPr>
          <w:rFonts w:ascii="Times New Roman" w:hAnsi="Times New Roman" w:cs="Times New Roman"/>
          <w:b/>
          <w:sz w:val="20"/>
          <w:szCs w:val="20"/>
        </w:rPr>
        <w:t>01/2009 – 12/</w:t>
      </w:r>
      <w:r w:rsidR="00E5409E" w:rsidRPr="003C6B0B">
        <w:rPr>
          <w:rFonts w:ascii="Times New Roman" w:hAnsi="Times New Roman" w:cs="Times New Roman"/>
          <w:b/>
          <w:sz w:val="20"/>
          <w:szCs w:val="20"/>
        </w:rPr>
        <w:t xml:space="preserve">2013 </w:t>
      </w:r>
    </w:p>
    <w:p w14:paraId="2CDECEE1" w14:textId="7AB36840" w:rsidR="00347423" w:rsidRPr="003C6B0B" w:rsidRDefault="00347423" w:rsidP="00BF4C40">
      <w:pPr>
        <w:pStyle w:val="NoSpacing"/>
        <w:rPr>
          <w:rFonts w:ascii="Times New Roman" w:hAnsi="Times New Roman" w:cs="Times New Roman"/>
          <w:b/>
          <w:sz w:val="20"/>
          <w:szCs w:val="20"/>
        </w:rPr>
      </w:pPr>
    </w:p>
    <w:p w14:paraId="4FB34946" w14:textId="7366D2AC" w:rsidR="00347423" w:rsidRPr="003C6B0B" w:rsidRDefault="00347423" w:rsidP="00BF4C40">
      <w:pPr>
        <w:pStyle w:val="NoSpacing"/>
        <w:rPr>
          <w:rFonts w:ascii="Times New Roman" w:hAnsi="Times New Roman" w:cs="Times New Roman"/>
          <w:sz w:val="20"/>
          <w:szCs w:val="20"/>
        </w:rPr>
      </w:pPr>
      <w:r w:rsidRPr="003C6B0B">
        <w:rPr>
          <w:rFonts w:ascii="Times New Roman" w:hAnsi="Times New Roman" w:cs="Times New Roman"/>
          <w:b/>
          <w:noProof/>
          <w:sz w:val="20"/>
          <w:szCs w:val="20"/>
          <w:lang w:val="pt-BR"/>
        </w:rPr>
        <w:t>Hands on Tools:</w:t>
      </w:r>
      <w:r w:rsidR="00EA3DA2" w:rsidRPr="003C6B0B">
        <w:rPr>
          <w:rFonts w:ascii="Times New Roman" w:hAnsi="Times New Roman" w:cs="Times New Roman"/>
          <w:sz w:val="20"/>
          <w:szCs w:val="20"/>
        </w:rPr>
        <w:t xml:space="preserve"> </w:t>
      </w:r>
      <w:r w:rsidR="007B69A0">
        <w:rPr>
          <w:rFonts w:ascii="Times New Roman" w:hAnsi="Times New Roman" w:cs="Times New Roman"/>
          <w:sz w:val="20"/>
          <w:szCs w:val="20"/>
        </w:rPr>
        <w:t xml:space="preserve">MS SQL Server, Azure, Data Lake, Redshift, S3, Hadoop, Spark, </w:t>
      </w:r>
      <w:r w:rsidR="006053BD">
        <w:rPr>
          <w:rFonts w:ascii="Times New Roman" w:hAnsi="Times New Roman" w:cs="Times New Roman"/>
          <w:sz w:val="20"/>
          <w:szCs w:val="20"/>
        </w:rPr>
        <w:t xml:space="preserve">Pentaho 3.x/4.x, </w:t>
      </w:r>
      <w:proofErr w:type="spellStart"/>
      <w:r w:rsidR="00EA3DA2" w:rsidRPr="003C6B0B">
        <w:rPr>
          <w:rFonts w:ascii="Times New Roman" w:hAnsi="Times New Roman" w:cs="Times New Roman"/>
          <w:sz w:val="20"/>
          <w:szCs w:val="20"/>
        </w:rPr>
        <w:t>Talend</w:t>
      </w:r>
      <w:proofErr w:type="spellEnd"/>
      <w:r w:rsidR="000A49D7" w:rsidRPr="003C6B0B">
        <w:rPr>
          <w:rFonts w:ascii="Times New Roman" w:hAnsi="Times New Roman" w:cs="Times New Roman"/>
          <w:sz w:val="20"/>
          <w:szCs w:val="20"/>
        </w:rPr>
        <w:t xml:space="preserve"> 5.3</w:t>
      </w:r>
      <w:r w:rsidR="00EA3DA2" w:rsidRPr="003C6B0B">
        <w:rPr>
          <w:rFonts w:ascii="Times New Roman" w:hAnsi="Times New Roman" w:cs="Times New Roman"/>
          <w:sz w:val="20"/>
          <w:szCs w:val="20"/>
        </w:rPr>
        <w:t>,</w:t>
      </w:r>
      <w:r w:rsidR="00935F58" w:rsidRPr="003C6B0B">
        <w:rPr>
          <w:rFonts w:ascii="Times New Roman" w:hAnsi="Times New Roman" w:cs="Times New Roman"/>
          <w:sz w:val="20"/>
          <w:szCs w:val="20"/>
        </w:rPr>
        <w:t xml:space="preserve"> SQL Server 2007</w:t>
      </w:r>
      <w:r w:rsidR="00EF6967" w:rsidRPr="003C6B0B">
        <w:rPr>
          <w:rFonts w:ascii="Times New Roman" w:hAnsi="Times New Roman" w:cs="Times New Roman"/>
          <w:sz w:val="20"/>
          <w:szCs w:val="20"/>
        </w:rPr>
        <w:t>, Spark 1.3, Kafka 0.10, Hadoop 2.0.0, PostgreSQL 8.0</w:t>
      </w:r>
    </w:p>
    <w:p w14:paraId="0E3C5D27" w14:textId="77777777" w:rsidR="00C86E9E" w:rsidRPr="003C6B0B" w:rsidRDefault="00C86E9E" w:rsidP="00BF4C40">
      <w:pPr>
        <w:pStyle w:val="NoSpacing"/>
        <w:rPr>
          <w:rFonts w:ascii="Times New Roman" w:hAnsi="Times New Roman" w:cs="Times New Roman"/>
          <w:sz w:val="20"/>
          <w:szCs w:val="20"/>
        </w:rPr>
      </w:pPr>
    </w:p>
    <w:p w14:paraId="3CCE5B3D" w14:textId="73FA44F1" w:rsidR="00C86E9E" w:rsidRPr="003C6B0B" w:rsidRDefault="00687944" w:rsidP="00BF4C40">
      <w:pPr>
        <w:pStyle w:val="NoSpacing"/>
        <w:rPr>
          <w:rFonts w:ascii="Times New Roman" w:hAnsi="Times New Roman" w:cs="Times New Roman"/>
          <w:sz w:val="20"/>
          <w:szCs w:val="20"/>
        </w:rPr>
      </w:pPr>
      <w:r w:rsidRPr="003C6B0B">
        <w:rPr>
          <w:rFonts w:ascii="Times New Roman" w:hAnsi="Times New Roman" w:cs="Times New Roman"/>
          <w:b/>
          <w:sz w:val="20"/>
          <w:szCs w:val="20"/>
        </w:rPr>
        <w:t xml:space="preserve">Project </w:t>
      </w:r>
      <w:r w:rsidR="00C86E9E" w:rsidRPr="003C6B0B">
        <w:rPr>
          <w:rFonts w:ascii="Times New Roman" w:hAnsi="Times New Roman" w:cs="Times New Roman"/>
          <w:b/>
          <w:sz w:val="20"/>
          <w:szCs w:val="20"/>
        </w:rPr>
        <w:t>Environment:</w:t>
      </w:r>
      <w:r w:rsidR="00347423" w:rsidRPr="003C6B0B">
        <w:rPr>
          <w:rFonts w:ascii="Times New Roman" w:hAnsi="Times New Roman" w:cs="Times New Roman"/>
          <w:b/>
          <w:sz w:val="20"/>
          <w:szCs w:val="20"/>
        </w:rPr>
        <w:t xml:space="preserve"> </w:t>
      </w:r>
      <w:proofErr w:type="spellStart"/>
      <w:r w:rsidR="00347423" w:rsidRPr="003C6B0B">
        <w:rPr>
          <w:rFonts w:ascii="Times New Roman" w:hAnsi="Times New Roman" w:cs="Times New Roman"/>
          <w:sz w:val="20"/>
          <w:szCs w:val="20"/>
        </w:rPr>
        <w:t>Talend</w:t>
      </w:r>
      <w:proofErr w:type="spellEnd"/>
      <w:r w:rsidR="00347423" w:rsidRPr="003C6B0B">
        <w:rPr>
          <w:rFonts w:ascii="Times New Roman" w:hAnsi="Times New Roman" w:cs="Times New Roman"/>
          <w:sz w:val="20"/>
          <w:szCs w:val="20"/>
        </w:rPr>
        <w:t>, Spark RDD, Test Kafka Clusters, Spark API, JSON, Spark-SQL, Data Frames.</w:t>
      </w:r>
    </w:p>
    <w:p w14:paraId="5A905CAA" w14:textId="6F3FD4E0" w:rsidR="00C86E9E" w:rsidRPr="003C6B0B" w:rsidRDefault="00C86E9E" w:rsidP="00BF4C40">
      <w:pPr>
        <w:pStyle w:val="NoSpacing"/>
        <w:rPr>
          <w:rFonts w:ascii="Times New Roman" w:hAnsi="Times New Roman" w:cs="Times New Roman"/>
          <w:b/>
          <w:sz w:val="20"/>
          <w:szCs w:val="20"/>
        </w:rPr>
      </w:pPr>
    </w:p>
    <w:p w14:paraId="059A6A1B" w14:textId="1C47BCF6" w:rsidR="00C86E9E" w:rsidRPr="003C6B0B" w:rsidRDefault="00C86E9E" w:rsidP="00BF4C40">
      <w:pPr>
        <w:pStyle w:val="NoSpacing"/>
        <w:rPr>
          <w:rFonts w:ascii="Times New Roman" w:hAnsi="Times New Roman" w:cs="Times New Roman"/>
          <w:b/>
          <w:sz w:val="20"/>
          <w:szCs w:val="20"/>
        </w:rPr>
      </w:pPr>
      <w:r w:rsidRPr="003C6B0B">
        <w:rPr>
          <w:rFonts w:ascii="Times New Roman" w:hAnsi="Times New Roman" w:cs="Times New Roman"/>
          <w:b/>
          <w:sz w:val="20"/>
          <w:szCs w:val="20"/>
        </w:rPr>
        <w:t xml:space="preserve">Contribution: </w:t>
      </w:r>
      <w:r w:rsidR="006235BD">
        <w:rPr>
          <w:rFonts w:ascii="Times New Roman" w:hAnsi="Times New Roman" w:cs="Times New Roman"/>
          <w:b/>
          <w:sz w:val="20"/>
          <w:szCs w:val="20"/>
        </w:rPr>
        <w:t xml:space="preserve"> </w:t>
      </w:r>
    </w:p>
    <w:p w14:paraId="2A17DF20" w14:textId="6141BEDD" w:rsidR="008F1A38" w:rsidRPr="007B69A0" w:rsidRDefault="00E5409E" w:rsidP="008F1A38">
      <w:pPr>
        <w:pStyle w:val="NoSpacing"/>
        <w:numPr>
          <w:ilvl w:val="0"/>
          <w:numId w:val="24"/>
        </w:numPr>
        <w:ind w:left="360"/>
        <w:rPr>
          <w:rFonts w:ascii="Times New Roman" w:hAnsi="Times New Roman" w:cs="Times New Roman"/>
          <w:sz w:val="20"/>
          <w:szCs w:val="20"/>
        </w:rPr>
      </w:pPr>
      <w:r w:rsidRPr="003C6B0B">
        <w:rPr>
          <w:rFonts w:ascii="Times New Roman" w:hAnsi="Times New Roman" w:cs="Times New Roman"/>
          <w:sz w:val="20"/>
          <w:szCs w:val="20"/>
        </w:rPr>
        <w:t xml:space="preserve">Performed data integration using </w:t>
      </w:r>
      <w:r w:rsidR="006235BD">
        <w:rPr>
          <w:rFonts w:ascii="Times New Roman" w:hAnsi="Times New Roman" w:cs="Times New Roman"/>
          <w:sz w:val="20"/>
          <w:szCs w:val="20"/>
        </w:rPr>
        <w:t>ETL/Pentaho/</w:t>
      </w:r>
      <w:proofErr w:type="spellStart"/>
      <w:r w:rsidR="006235BD">
        <w:rPr>
          <w:rFonts w:ascii="Times New Roman" w:hAnsi="Times New Roman" w:cs="Times New Roman"/>
          <w:sz w:val="20"/>
          <w:szCs w:val="20"/>
        </w:rPr>
        <w:t>Informatica</w:t>
      </w:r>
      <w:proofErr w:type="spellEnd"/>
      <w:r w:rsidR="008F1A38">
        <w:rPr>
          <w:rFonts w:ascii="Times New Roman" w:hAnsi="Times New Roman" w:cs="Times New Roman"/>
          <w:sz w:val="20"/>
          <w:szCs w:val="20"/>
        </w:rPr>
        <w:t>/</w:t>
      </w:r>
      <w:proofErr w:type="spellStart"/>
      <w:r w:rsidRPr="003C6B0B">
        <w:rPr>
          <w:rFonts w:ascii="Times New Roman" w:hAnsi="Times New Roman" w:cs="Times New Roman"/>
          <w:sz w:val="20"/>
          <w:szCs w:val="20"/>
        </w:rPr>
        <w:t>Talend</w:t>
      </w:r>
      <w:proofErr w:type="spellEnd"/>
      <w:r w:rsidRPr="003C6B0B">
        <w:rPr>
          <w:rFonts w:ascii="Times New Roman" w:hAnsi="Times New Roman" w:cs="Times New Roman"/>
          <w:sz w:val="20"/>
          <w:szCs w:val="20"/>
        </w:rPr>
        <w:t xml:space="preserve"> Open Studio Integration Suite.</w:t>
      </w:r>
    </w:p>
    <w:p w14:paraId="70D79E92" w14:textId="77777777" w:rsidR="008F1A38" w:rsidRPr="003C6B0B" w:rsidRDefault="008F1A38" w:rsidP="008F1A38">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 xml:space="preserve">Used Pentaho/PDI, Kettle, </w:t>
      </w:r>
      <w:proofErr w:type="spellStart"/>
      <w:r w:rsidRPr="003C6B0B">
        <w:rPr>
          <w:rFonts w:ascii="Times New Roman" w:hAnsi="Times New Roman" w:cs="Times New Roman"/>
          <w:sz w:val="20"/>
          <w:szCs w:val="20"/>
        </w:rPr>
        <w:t>Informatica</w:t>
      </w:r>
      <w:proofErr w:type="spellEnd"/>
      <w:r w:rsidRPr="003C6B0B">
        <w:rPr>
          <w:rFonts w:ascii="Times New Roman" w:hAnsi="Times New Roman" w:cs="Times New Roman"/>
          <w:sz w:val="20"/>
          <w:szCs w:val="20"/>
        </w:rPr>
        <w:t>, SSIS, Batch Data Analysis using Hive, SQL SSAS</w:t>
      </w:r>
    </w:p>
    <w:p w14:paraId="1AEB3FFA" w14:textId="77777777" w:rsidR="008F1A38" w:rsidRPr="003C6B0B" w:rsidRDefault="008F1A38" w:rsidP="008F1A38">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Worked with Healthcare Data/Claims 835 and 837 formats for analytical purposes, X12 Enterprise Data Int</w:t>
      </w:r>
      <w:r>
        <w:rPr>
          <w:rFonts w:ascii="Times New Roman" w:hAnsi="Times New Roman" w:cs="Times New Roman"/>
          <w:sz w:val="20"/>
          <w:szCs w:val="20"/>
        </w:rPr>
        <w:t>egration(EDI), PHI</w:t>
      </w:r>
    </w:p>
    <w:p w14:paraId="4E0213E4" w14:textId="77777777" w:rsidR="008F1A38" w:rsidRDefault="008F1A38" w:rsidP="008F1A38">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Worked with X12 ED</w:t>
      </w:r>
      <w:r>
        <w:rPr>
          <w:rFonts w:ascii="Times New Roman" w:hAnsi="Times New Roman" w:cs="Times New Roman"/>
          <w:sz w:val="20"/>
          <w:szCs w:val="20"/>
        </w:rPr>
        <w:t xml:space="preserve">I standards for healthcare data, HEDIS, </w:t>
      </w:r>
      <w:r w:rsidRPr="003C6B0B">
        <w:rPr>
          <w:rFonts w:ascii="Times New Roman" w:hAnsi="Times New Roman" w:cs="Times New Roman"/>
          <w:sz w:val="20"/>
          <w:szCs w:val="20"/>
        </w:rPr>
        <w:t>and HIPAA</w:t>
      </w:r>
    </w:p>
    <w:p w14:paraId="00A29331" w14:textId="77777777" w:rsidR="00E51F83" w:rsidRDefault="00E51F83" w:rsidP="00E51F83">
      <w:pPr>
        <w:pStyle w:val="NoSpacing"/>
        <w:numPr>
          <w:ilvl w:val="0"/>
          <w:numId w:val="25"/>
        </w:numPr>
        <w:rPr>
          <w:rFonts w:ascii="Times New Roman" w:hAnsi="Times New Roman" w:cs="Times New Roman"/>
          <w:sz w:val="20"/>
          <w:szCs w:val="20"/>
        </w:rPr>
      </w:pPr>
      <w:r>
        <w:rPr>
          <w:rFonts w:ascii="Times New Roman" w:hAnsi="Times New Roman" w:cs="Times New Roman"/>
          <w:sz w:val="20"/>
          <w:szCs w:val="20"/>
        </w:rPr>
        <w:t xml:space="preserve">Worked with </w:t>
      </w:r>
      <w:proofErr w:type="spellStart"/>
      <w:r w:rsidRPr="00E51F83">
        <w:rPr>
          <w:rFonts w:ascii="Times New Roman" w:hAnsi="Times New Roman" w:cs="Times New Roman"/>
          <w:sz w:val="20"/>
          <w:szCs w:val="20"/>
        </w:rPr>
        <w:t>Informatica</w:t>
      </w:r>
      <w:proofErr w:type="spellEnd"/>
      <w:r w:rsidRPr="00E51F83">
        <w:rPr>
          <w:rFonts w:ascii="Times New Roman" w:hAnsi="Times New Roman" w:cs="Times New Roman"/>
          <w:sz w:val="20"/>
          <w:szCs w:val="20"/>
        </w:rPr>
        <w:t xml:space="preserve"> Cloud Data Integration </w:t>
      </w:r>
      <w:r>
        <w:rPr>
          <w:rFonts w:ascii="Times New Roman" w:hAnsi="Times New Roman" w:cs="Times New Roman"/>
          <w:sz w:val="20"/>
          <w:szCs w:val="20"/>
        </w:rPr>
        <w:t xml:space="preserve">to deliver </w:t>
      </w:r>
      <w:r w:rsidRPr="00E51F83">
        <w:rPr>
          <w:rFonts w:ascii="Times New Roman" w:hAnsi="Times New Roman" w:cs="Times New Roman"/>
          <w:sz w:val="20"/>
          <w:szCs w:val="20"/>
        </w:rPr>
        <w:t>accessible, trusted, and secure</w:t>
      </w:r>
      <w:r>
        <w:rPr>
          <w:rFonts w:ascii="Times New Roman" w:hAnsi="Times New Roman" w:cs="Times New Roman"/>
          <w:sz w:val="20"/>
          <w:szCs w:val="20"/>
        </w:rPr>
        <w:t>d</w:t>
      </w:r>
      <w:r w:rsidRPr="00E51F83">
        <w:rPr>
          <w:rFonts w:ascii="Times New Roman" w:hAnsi="Times New Roman" w:cs="Times New Roman"/>
          <w:sz w:val="20"/>
          <w:szCs w:val="20"/>
        </w:rPr>
        <w:t xml:space="preserve"> data to facilitate m</w:t>
      </w:r>
      <w:r>
        <w:rPr>
          <w:rFonts w:ascii="Times New Roman" w:hAnsi="Times New Roman" w:cs="Times New Roman"/>
          <w:sz w:val="20"/>
          <w:szCs w:val="20"/>
        </w:rPr>
        <w:t xml:space="preserve">ore valuable business decisions </w:t>
      </w:r>
      <w:r w:rsidRPr="00E51F83">
        <w:rPr>
          <w:rFonts w:ascii="Times New Roman" w:hAnsi="Times New Roman" w:cs="Times New Roman"/>
          <w:sz w:val="20"/>
          <w:szCs w:val="20"/>
        </w:rPr>
        <w:t xml:space="preserve">to identify competitive advantages to better service customers, and build an empowered workforce. </w:t>
      </w:r>
    </w:p>
    <w:p w14:paraId="77F58109" w14:textId="77777777" w:rsidR="00E51F83" w:rsidRDefault="00E51F83" w:rsidP="00E51F83">
      <w:pPr>
        <w:pStyle w:val="NoSpacing"/>
        <w:numPr>
          <w:ilvl w:val="0"/>
          <w:numId w:val="25"/>
        </w:numPr>
        <w:rPr>
          <w:rFonts w:ascii="Times New Roman" w:hAnsi="Times New Roman" w:cs="Times New Roman"/>
          <w:sz w:val="20"/>
          <w:szCs w:val="20"/>
        </w:rPr>
      </w:pPr>
      <w:r>
        <w:rPr>
          <w:rFonts w:ascii="Times New Roman" w:hAnsi="Times New Roman" w:cs="Times New Roman"/>
          <w:sz w:val="20"/>
          <w:szCs w:val="20"/>
        </w:rPr>
        <w:t xml:space="preserve">Used </w:t>
      </w:r>
      <w:proofErr w:type="spellStart"/>
      <w:r w:rsidRPr="00E51F83">
        <w:rPr>
          <w:rFonts w:ascii="Times New Roman" w:hAnsi="Times New Roman" w:cs="Times New Roman"/>
          <w:sz w:val="20"/>
          <w:szCs w:val="20"/>
        </w:rPr>
        <w:t>Informatica</w:t>
      </w:r>
      <w:proofErr w:type="spellEnd"/>
      <w:r w:rsidRPr="00E51F83">
        <w:rPr>
          <w:rFonts w:ascii="Times New Roman" w:hAnsi="Times New Roman" w:cs="Times New Roman"/>
          <w:sz w:val="20"/>
          <w:szCs w:val="20"/>
        </w:rPr>
        <w:t xml:space="preserve"> Cloud Data In</w:t>
      </w:r>
      <w:r>
        <w:rPr>
          <w:rFonts w:ascii="Times New Roman" w:hAnsi="Times New Roman" w:cs="Times New Roman"/>
          <w:sz w:val="20"/>
          <w:szCs w:val="20"/>
        </w:rPr>
        <w:t>tegration for</w:t>
      </w:r>
      <w:r w:rsidRPr="00E51F83">
        <w:rPr>
          <w:rFonts w:ascii="Times New Roman" w:hAnsi="Times New Roman" w:cs="Times New Roman"/>
          <w:sz w:val="20"/>
          <w:szCs w:val="20"/>
        </w:rPr>
        <w:t xml:space="preserve"> global, distributed data warehouse and analytics projects.</w:t>
      </w:r>
    </w:p>
    <w:p w14:paraId="206425FE" w14:textId="77777777" w:rsidR="00E51F83" w:rsidRDefault="00E51F83" w:rsidP="00E51F83">
      <w:pPr>
        <w:pStyle w:val="NoSpacing"/>
        <w:numPr>
          <w:ilvl w:val="0"/>
          <w:numId w:val="25"/>
        </w:numPr>
        <w:rPr>
          <w:rFonts w:ascii="Times New Roman" w:hAnsi="Times New Roman" w:cs="Times New Roman"/>
          <w:sz w:val="20"/>
          <w:szCs w:val="20"/>
        </w:rPr>
      </w:pPr>
      <w:r>
        <w:rPr>
          <w:rFonts w:ascii="Times New Roman" w:hAnsi="Times New Roman" w:cs="Times New Roman"/>
          <w:sz w:val="20"/>
          <w:szCs w:val="20"/>
        </w:rPr>
        <w:t xml:space="preserve">Worked </w:t>
      </w:r>
      <w:proofErr w:type="gramStart"/>
      <w:r>
        <w:rPr>
          <w:rFonts w:ascii="Times New Roman" w:hAnsi="Times New Roman" w:cs="Times New Roman"/>
          <w:sz w:val="20"/>
          <w:szCs w:val="20"/>
        </w:rPr>
        <w:t>with  cloud</w:t>
      </w:r>
      <w:proofErr w:type="gramEnd"/>
      <w:r>
        <w:rPr>
          <w:rFonts w:ascii="Times New Roman" w:hAnsi="Times New Roman" w:cs="Times New Roman"/>
          <w:sz w:val="20"/>
          <w:szCs w:val="20"/>
        </w:rPr>
        <w:t xml:space="preserve"> data warehouses </w:t>
      </w:r>
      <w:r w:rsidRPr="00E51F83">
        <w:rPr>
          <w:rFonts w:ascii="Times New Roman" w:hAnsi="Times New Roman" w:cs="Times New Roman"/>
          <w:sz w:val="20"/>
          <w:szCs w:val="20"/>
        </w:rPr>
        <w:t>AWS Redshift, Azure SQL Data Warehouse</w:t>
      </w:r>
      <w:r>
        <w:rPr>
          <w:rFonts w:ascii="Times New Roman" w:hAnsi="Times New Roman" w:cs="Times New Roman"/>
          <w:sz w:val="20"/>
          <w:szCs w:val="20"/>
        </w:rPr>
        <w:t xml:space="preserve">, and Snowflake and </w:t>
      </w:r>
      <w:proofErr w:type="spellStart"/>
      <w:r w:rsidRPr="00E51F83">
        <w:rPr>
          <w:rFonts w:ascii="Times New Roman" w:hAnsi="Times New Roman" w:cs="Times New Roman"/>
          <w:sz w:val="20"/>
          <w:szCs w:val="20"/>
        </w:rPr>
        <w:t>Informatica</w:t>
      </w:r>
      <w:proofErr w:type="spellEnd"/>
      <w:r w:rsidRPr="00E51F83">
        <w:rPr>
          <w:rFonts w:ascii="Times New Roman" w:hAnsi="Times New Roman" w:cs="Times New Roman"/>
          <w:sz w:val="20"/>
          <w:szCs w:val="20"/>
        </w:rPr>
        <w:t xml:space="preserve"> Cloud Dat</w:t>
      </w:r>
      <w:r>
        <w:rPr>
          <w:rFonts w:ascii="Times New Roman" w:hAnsi="Times New Roman" w:cs="Times New Roman"/>
          <w:sz w:val="20"/>
          <w:szCs w:val="20"/>
        </w:rPr>
        <w:t xml:space="preserve">a Integration solutions to </w:t>
      </w:r>
      <w:r w:rsidRPr="00E51F83">
        <w:rPr>
          <w:rFonts w:ascii="Times New Roman" w:hAnsi="Times New Roman" w:cs="Times New Roman"/>
          <w:sz w:val="20"/>
          <w:szCs w:val="20"/>
        </w:rPr>
        <w:t xml:space="preserve">augment the performance, productivity, and extensive connectivity to cloud and on-premises sources. </w:t>
      </w:r>
    </w:p>
    <w:p w14:paraId="5F3B6F9A" w14:textId="3D1239B2" w:rsidR="00E51F83" w:rsidRPr="003C6B0B" w:rsidRDefault="00E51F83" w:rsidP="00E51F83">
      <w:pPr>
        <w:pStyle w:val="NoSpacing"/>
        <w:numPr>
          <w:ilvl w:val="0"/>
          <w:numId w:val="19"/>
        </w:numPr>
        <w:rPr>
          <w:rFonts w:ascii="Times New Roman" w:hAnsi="Times New Roman" w:cs="Times New Roman"/>
          <w:sz w:val="20"/>
          <w:szCs w:val="20"/>
        </w:rPr>
      </w:pPr>
      <w:r>
        <w:rPr>
          <w:rFonts w:ascii="Times New Roman" w:hAnsi="Times New Roman" w:cs="Times New Roman"/>
          <w:sz w:val="20"/>
          <w:szCs w:val="20"/>
        </w:rPr>
        <w:t xml:space="preserve">Worked with </w:t>
      </w:r>
      <w:proofErr w:type="spellStart"/>
      <w:r>
        <w:rPr>
          <w:rFonts w:ascii="Times New Roman" w:hAnsi="Times New Roman" w:cs="Times New Roman"/>
          <w:sz w:val="20"/>
          <w:szCs w:val="20"/>
        </w:rPr>
        <w:t>Informatica</w:t>
      </w:r>
      <w:proofErr w:type="spellEnd"/>
      <w:r>
        <w:rPr>
          <w:rFonts w:ascii="Times New Roman" w:hAnsi="Times New Roman" w:cs="Times New Roman"/>
          <w:sz w:val="20"/>
          <w:szCs w:val="20"/>
        </w:rPr>
        <w:t xml:space="preserve"> Cloud since it’s </w:t>
      </w:r>
      <w:r w:rsidRPr="00E51F83">
        <w:rPr>
          <w:rFonts w:ascii="Times New Roman" w:hAnsi="Times New Roman" w:cs="Times New Roman"/>
          <w:sz w:val="20"/>
          <w:szCs w:val="20"/>
        </w:rPr>
        <w:t xml:space="preserve"> flexible and scalable transformations </w:t>
      </w:r>
      <w:r>
        <w:rPr>
          <w:rFonts w:ascii="Times New Roman" w:hAnsi="Times New Roman" w:cs="Times New Roman"/>
          <w:sz w:val="20"/>
          <w:szCs w:val="20"/>
        </w:rPr>
        <w:t xml:space="preserve">and advanced capabilities, to </w:t>
      </w:r>
      <w:r w:rsidRPr="00E51F83">
        <w:rPr>
          <w:rFonts w:ascii="Times New Roman" w:hAnsi="Times New Roman" w:cs="Times New Roman"/>
          <w:sz w:val="20"/>
          <w:szCs w:val="20"/>
        </w:rPr>
        <w:t>seamlessly integrate growing data volumes a</w:t>
      </w:r>
      <w:r>
        <w:rPr>
          <w:rFonts w:ascii="Times New Roman" w:hAnsi="Times New Roman" w:cs="Times New Roman"/>
          <w:sz w:val="20"/>
          <w:szCs w:val="20"/>
        </w:rPr>
        <w:t xml:space="preserve">cross disparate sources in the data warehouse using </w:t>
      </w:r>
      <w:r w:rsidRPr="00E51F83">
        <w:rPr>
          <w:rFonts w:ascii="Times New Roman" w:hAnsi="Times New Roman" w:cs="Times New Roman"/>
          <w:sz w:val="20"/>
          <w:szCs w:val="20"/>
        </w:rPr>
        <w:t>wizards, preconfigured templates, and out-of-the-box mappings</w:t>
      </w:r>
    </w:p>
    <w:p w14:paraId="40C1E2E7" w14:textId="77777777" w:rsidR="008F1A38" w:rsidRPr="003C6B0B" w:rsidRDefault="008F1A38" w:rsidP="008F1A38">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 xml:space="preserve">Worked with Big Data, Hadoop, Hive, Pig, </w:t>
      </w:r>
      <w:proofErr w:type="spellStart"/>
      <w:r w:rsidRPr="003C6B0B">
        <w:rPr>
          <w:rFonts w:ascii="Times New Roman" w:hAnsi="Times New Roman" w:cs="Times New Roman"/>
          <w:sz w:val="20"/>
          <w:szCs w:val="20"/>
        </w:rPr>
        <w:t>Sqoop</w:t>
      </w:r>
      <w:proofErr w:type="spellEnd"/>
      <w:r w:rsidRPr="003C6B0B">
        <w:rPr>
          <w:rFonts w:ascii="Times New Roman" w:hAnsi="Times New Roman" w:cs="Times New Roman"/>
          <w:sz w:val="20"/>
          <w:szCs w:val="20"/>
        </w:rPr>
        <w:t xml:space="preserve">, Pentaho, </w:t>
      </w:r>
      <w:proofErr w:type="spellStart"/>
      <w:r w:rsidRPr="003C6B0B">
        <w:rPr>
          <w:rFonts w:ascii="Times New Roman" w:hAnsi="Times New Roman" w:cs="Times New Roman"/>
          <w:sz w:val="20"/>
          <w:szCs w:val="20"/>
        </w:rPr>
        <w:t>Informatica</w:t>
      </w:r>
      <w:proofErr w:type="spellEnd"/>
    </w:p>
    <w:p w14:paraId="692A7FEC" w14:textId="77777777" w:rsidR="008F1A38" w:rsidRPr="003C6B0B" w:rsidRDefault="008F1A38" w:rsidP="008F1A38">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Established, maintained, and enforced ETL architecture design principles, techniques, standards, and best practices</w:t>
      </w:r>
    </w:p>
    <w:p w14:paraId="1E7A6FEE" w14:textId="0FBE2A1E" w:rsidR="008F1A38" w:rsidRDefault="008F1A38" w:rsidP="008F1A38">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 xml:space="preserve">Managed technical designs of ETL reference architectures to ensure high data quality, data integration performance, and error recovery/handling, </w:t>
      </w:r>
    </w:p>
    <w:p w14:paraId="793E9492" w14:textId="77777777" w:rsidR="00FD221C" w:rsidRPr="00FD221C" w:rsidRDefault="00FD221C" w:rsidP="00FD221C">
      <w:pPr>
        <w:pStyle w:val="NoSpacing"/>
        <w:numPr>
          <w:ilvl w:val="0"/>
          <w:numId w:val="19"/>
        </w:numPr>
        <w:rPr>
          <w:rFonts w:ascii="Times New Roman" w:hAnsi="Times New Roman"/>
          <w:sz w:val="20"/>
          <w:szCs w:val="20"/>
        </w:rPr>
      </w:pPr>
      <w:r w:rsidRPr="00FD221C">
        <w:rPr>
          <w:rFonts w:ascii="Times New Roman" w:hAnsi="Times New Roman"/>
          <w:sz w:val="20"/>
          <w:szCs w:val="20"/>
        </w:rPr>
        <w:t>Worked with X12 EDI standards for healthcare data, HEDIS, and HIPAA</w:t>
      </w:r>
    </w:p>
    <w:p w14:paraId="70D6B08E" w14:textId="77777777" w:rsidR="00FD221C" w:rsidRPr="00FD221C" w:rsidRDefault="00FD221C" w:rsidP="00FD221C">
      <w:pPr>
        <w:pStyle w:val="NoSpacing"/>
        <w:numPr>
          <w:ilvl w:val="0"/>
          <w:numId w:val="19"/>
        </w:numPr>
        <w:rPr>
          <w:rFonts w:ascii="Times New Roman" w:hAnsi="Times New Roman"/>
          <w:sz w:val="20"/>
          <w:szCs w:val="20"/>
        </w:rPr>
      </w:pPr>
      <w:r w:rsidRPr="00FD221C">
        <w:rPr>
          <w:rFonts w:ascii="Times New Roman" w:hAnsi="Times New Roman"/>
          <w:sz w:val="20"/>
          <w:szCs w:val="20"/>
        </w:rPr>
        <w:t xml:space="preserve">Worked with Big Data, Hadoop, Hive, Pig, </w:t>
      </w:r>
      <w:proofErr w:type="spellStart"/>
      <w:r w:rsidRPr="00FD221C">
        <w:rPr>
          <w:rFonts w:ascii="Times New Roman" w:hAnsi="Times New Roman"/>
          <w:sz w:val="20"/>
          <w:szCs w:val="20"/>
        </w:rPr>
        <w:t>Sqoop</w:t>
      </w:r>
      <w:proofErr w:type="spellEnd"/>
      <w:r w:rsidRPr="00FD221C">
        <w:rPr>
          <w:rFonts w:ascii="Times New Roman" w:hAnsi="Times New Roman"/>
          <w:sz w:val="20"/>
          <w:szCs w:val="20"/>
        </w:rPr>
        <w:t xml:space="preserve">, Pentaho, </w:t>
      </w:r>
      <w:proofErr w:type="spellStart"/>
      <w:r w:rsidRPr="00FD221C">
        <w:rPr>
          <w:rFonts w:ascii="Times New Roman" w:hAnsi="Times New Roman"/>
          <w:sz w:val="20"/>
          <w:szCs w:val="20"/>
        </w:rPr>
        <w:t>Informatica</w:t>
      </w:r>
      <w:proofErr w:type="spellEnd"/>
    </w:p>
    <w:p w14:paraId="774019D0" w14:textId="77777777" w:rsidR="00FD221C" w:rsidRPr="00FD221C" w:rsidRDefault="00FD221C" w:rsidP="00FD221C">
      <w:pPr>
        <w:pStyle w:val="NoSpacing"/>
        <w:numPr>
          <w:ilvl w:val="0"/>
          <w:numId w:val="19"/>
        </w:numPr>
        <w:rPr>
          <w:rFonts w:ascii="Times New Roman" w:hAnsi="Times New Roman"/>
          <w:sz w:val="20"/>
          <w:szCs w:val="20"/>
        </w:rPr>
      </w:pPr>
      <w:r w:rsidRPr="00FD221C">
        <w:rPr>
          <w:rFonts w:ascii="Times New Roman" w:hAnsi="Times New Roman"/>
          <w:sz w:val="20"/>
          <w:szCs w:val="20"/>
        </w:rPr>
        <w:t>Established, maintained, and enforced ETL architecture design principles, techniques, standards, and best practices</w:t>
      </w:r>
    </w:p>
    <w:p w14:paraId="712B45DB" w14:textId="77777777" w:rsidR="00FD221C" w:rsidRPr="00FD221C" w:rsidRDefault="00FD221C" w:rsidP="00FD221C">
      <w:pPr>
        <w:pStyle w:val="NoSpacing"/>
        <w:numPr>
          <w:ilvl w:val="0"/>
          <w:numId w:val="19"/>
        </w:numPr>
        <w:rPr>
          <w:rFonts w:ascii="Times New Roman" w:hAnsi="Times New Roman"/>
          <w:sz w:val="20"/>
          <w:szCs w:val="20"/>
        </w:rPr>
      </w:pPr>
      <w:r w:rsidRPr="00FD221C">
        <w:rPr>
          <w:rFonts w:ascii="Times New Roman" w:hAnsi="Times New Roman"/>
          <w:sz w:val="20"/>
          <w:szCs w:val="20"/>
        </w:rPr>
        <w:t>Managed technical designs of ETL reference architectures to ensure high data quality, data integration performance, and error recovery/handling, optimize performance</w:t>
      </w:r>
    </w:p>
    <w:p w14:paraId="2423E828" w14:textId="77777777" w:rsidR="00FD221C" w:rsidRPr="00FD221C" w:rsidRDefault="00FD221C" w:rsidP="00FD221C">
      <w:pPr>
        <w:pStyle w:val="NoSpacing"/>
        <w:numPr>
          <w:ilvl w:val="0"/>
          <w:numId w:val="19"/>
        </w:numPr>
        <w:rPr>
          <w:rFonts w:ascii="Times New Roman" w:hAnsi="Times New Roman"/>
          <w:sz w:val="20"/>
          <w:szCs w:val="20"/>
        </w:rPr>
      </w:pPr>
      <w:r w:rsidRPr="00FD221C">
        <w:rPr>
          <w:rFonts w:ascii="Times New Roman" w:hAnsi="Times New Roman"/>
          <w:sz w:val="20"/>
          <w:szCs w:val="20"/>
        </w:rPr>
        <w:t>Reviewed/assessed existing ETL applications to update features, performance improvements, upgrades, and ongoing sustainment</w:t>
      </w:r>
    </w:p>
    <w:p w14:paraId="108E1B47" w14:textId="77777777" w:rsidR="00FD221C" w:rsidRPr="00FD221C" w:rsidRDefault="00FD221C" w:rsidP="00FD221C">
      <w:pPr>
        <w:pStyle w:val="NoSpacing"/>
        <w:numPr>
          <w:ilvl w:val="0"/>
          <w:numId w:val="19"/>
        </w:numPr>
        <w:rPr>
          <w:rFonts w:ascii="Times New Roman" w:hAnsi="Times New Roman"/>
          <w:sz w:val="20"/>
          <w:szCs w:val="20"/>
        </w:rPr>
      </w:pPr>
      <w:r w:rsidRPr="00FD221C">
        <w:rPr>
          <w:rFonts w:ascii="Times New Roman" w:hAnsi="Times New Roman"/>
          <w:sz w:val="20"/>
          <w:szCs w:val="20"/>
        </w:rPr>
        <w:t>Conducted design reviews, code reviews, and performance tuning minimizing bottlenecks, maximizing performance</w:t>
      </w:r>
    </w:p>
    <w:p w14:paraId="36B936FB" w14:textId="77777777" w:rsidR="00FD221C" w:rsidRPr="00FD221C" w:rsidRDefault="00FD221C" w:rsidP="00FD221C">
      <w:pPr>
        <w:pStyle w:val="NoSpacing"/>
        <w:numPr>
          <w:ilvl w:val="0"/>
          <w:numId w:val="19"/>
        </w:numPr>
        <w:rPr>
          <w:rFonts w:ascii="Times New Roman" w:hAnsi="Times New Roman"/>
          <w:sz w:val="20"/>
          <w:szCs w:val="20"/>
        </w:rPr>
      </w:pPr>
      <w:r w:rsidRPr="00FD221C">
        <w:rPr>
          <w:rFonts w:ascii="Times New Roman" w:hAnsi="Times New Roman"/>
          <w:sz w:val="20"/>
          <w:szCs w:val="20"/>
        </w:rPr>
        <w:t xml:space="preserve">Researched and recommended future improvements in ETL, Pentaho, and </w:t>
      </w:r>
      <w:proofErr w:type="spellStart"/>
      <w:r w:rsidRPr="00FD221C">
        <w:rPr>
          <w:rFonts w:ascii="Times New Roman" w:hAnsi="Times New Roman"/>
          <w:sz w:val="20"/>
          <w:szCs w:val="20"/>
        </w:rPr>
        <w:t>Informatica</w:t>
      </w:r>
      <w:proofErr w:type="spellEnd"/>
      <w:r w:rsidRPr="00FD221C">
        <w:rPr>
          <w:rFonts w:ascii="Times New Roman" w:hAnsi="Times New Roman"/>
          <w:sz w:val="20"/>
          <w:szCs w:val="20"/>
        </w:rPr>
        <w:t>, and daily functions</w:t>
      </w:r>
    </w:p>
    <w:p w14:paraId="7A7EF9E5" w14:textId="39500E3E" w:rsidR="00FD221C" w:rsidRPr="00FD221C" w:rsidRDefault="00FD221C" w:rsidP="00FD221C">
      <w:pPr>
        <w:pStyle w:val="NoSpacing"/>
        <w:numPr>
          <w:ilvl w:val="0"/>
          <w:numId w:val="19"/>
        </w:numPr>
        <w:rPr>
          <w:rFonts w:ascii="Times New Roman" w:hAnsi="Times New Roman"/>
          <w:sz w:val="20"/>
          <w:szCs w:val="20"/>
        </w:rPr>
      </w:pPr>
      <w:r w:rsidRPr="00FD221C">
        <w:rPr>
          <w:rFonts w:ascii="Times New Roman" w:hAnsi="Times New Roman"/>
          <w:sz w:val="20"/>
          <w:szCs w:val="20"/>
        </w:rPr>
        <w:t>Worked with team to develop in-house knowledge repository for best practices, solution doc</w:t>
      </w:r>
      <w:r w:rsidR="006053BD">
        <w:rPr>
          <w:rFonts w:ascii="Times New Roman" w:hAnsi="Times New Roman"/>
          <w:sz w:val="20"/>
          <w:szCs w:val="20"/>
        </w:rPr>
        <w:t>umentations and manuals</w:t>
      </w:r>
    </w:p>
    <w:p w14:paraId="7445C7AA" w14:textId="77777777" w:rsidR="00FD221C" w:rsidRPr="00FD221C" w:rsidRDefault="00FD221C" w:rsidP="00FD221C">
      <w:pPr>
        <w:pStyle w:val="NoSpacing"/>
        <w:numPr>
          <w:ilvl w:val="0"/>
          <w:numId w:val="19"/>
        </w:numPr>
        <w:rPr>
          <w:rFonts w:ascii="Times New Roman" w:hAnsi="Times New Roman"/>
          <w:sz w:val="20"/>
          <w:szCs w:val="20"/>
        </w:rPr>
      </w:pPr>
      <w:r w:rsidRPr="00FD221C">
        <w:rPr>
          <w:rFonts w:ascii="Times New Roman" w:hAnsi="Times New Roman"/>
          <w:sz w:val="20"/>
          <w:szCs w:val="20"/>
        </w:rPr>
        <w:t xml:space="preserve">Used Pentaho, </w:t>
      </w:r>
      <w:proofErr w:type="spellStart"/>
      <w:r w:rsidRPr="00FD221C">
        <w:rPr>
          <w:rFonts w:ascii="Times New Roman" w:hAnsi="Times New Roman"/>
          <w:sz w:val="20"/>
          <w:szCs w:val="20"/>
        </w:rPr>
        <w:t>Informatica</w:t>
      </w:r>
      <w:proofErr w:type="spellEnd"/>
      <w:r w:rsidRPr="00FD221C">
        <w:rPr>
          <w:rFonts w:ascii="Times New Roman" w:hAnsi="Times New Roman"/>
          <w:sz w:val="20"/>
          <w:szCs w:val="20"/>
        </w:rPr>
        <w:t>, ETL,  SSIS for data management, data integration, data quality, MDM, data governance</w:t>
      </w:r>
    </w:p>
    <w:p w14:paraId="3409C02A" w14:textId="77777777" w:rsidR="00FD221C" w:rsidRPr="00FD221C" w:rsidRDefault="00FD221C" w:rsidP="00FD221C">
      <w:pPr>
        <w:pStyle w:val="NoSpacing"/>
        <w:numPr>
          <w:ilvl w:val="0"/>
          <w:numId w:val="19"/>
        </w:numPr>
        <w:rPr>
          <w:rFonts w:ascii="Times New Roman" w:hAnsi="Times New Roman"/>
          <w:sz w:val="20"/>
          <w:szCs w:val="20"/>
        </w:rPr>
      </w:pPr>
      <w:r w:rsidRPr="00FD221C">
        <w:rPr>
          <w:rFonts w:ascii="Times New Roman" w:hAnsi="Times New Roman"/>
          <w:sz w:val="20"/>
          <w:szCs w:val="20"/>
        </w:rPr>
        <w:t xml:space="preserve">Worked to architect, design and built Big Data solutions using Hive Hadoop for analysis and to build dashboards  </w:t>
      </w:r>
    </w:p>
    <w:p w14:paraId="751DEB63" w14:textId="77777777" w:rsidR="00FD221C" w:rsidRPr="00FD221C" w:rsidRDefault="00FD221C" w:rsidP="00FD221C">
      <w:pPr>
        <w:pStyle w:val="NoSpacing"/>
        <w:numPr>
          <w:ilvl w:val="0"/>
          <w:numId w:val="19"/>
        </w:numPr>
        <w:rPr>
          <w:rFonts w:ascii="Times New Roman" w:hAnsi="Times New Roman"/>
          <w:sz w:val="20"/>
          <w:szCs w:val="20"/>
        </w:rPr>
      </w:pPr>
      <w:r w:rsidRPr="00FD221C">
        <w:rPr>
          <w:rFonts w:ascii="Times New Roman" w:hAnsi="Times New Roman"/>
          <w:sz w:val="20"/>
          <w:szCs w:val="20"/>
        </w:rPr>
        <w:t>Used Spark-Streaming APIs to perform necessary transformations and actions on the fly for building the common learner data model which gets the data from Kafka in near real time and Persists into Cassandra.</w:t>
      </w:r>
    </w:p>
    <w:p w14:paraId="17DC36E5" w14:textId="77777777" w:rsidR="00FD221C" w:rsidRPr="00FD221C" w:rsidRDefault="00FD221C" w:rsidP="00FD221C">
      <w:pPr>
        <w:pStyle w:val="NoSpacing"/>
        <w:numPr>
          <w:ilvl w:val="0"/>
          <w:numId w:val="19"/>
        </w:numPr>
        <w:rPr>
          <w:rFonts w:ascii="Times New Roman" w:hAnsi="Times New Roman"/>
          <w:sz w:val="20"/>
          <w:szCs w:val="20"/>
        </w:rPr>
      </w:pPr>
      <w:r w:rsidRPr="00FD221C">
        <w:rPr>
          <w:rFonts w:ascii="Times New Roman" w:hAnsi="Times New Roman"/>
          <w:sz w:val="20"/>
          <w:szCs w:val="20"/>
        </w:rPr>
        <w:t>Used Hadoop, Spark API over Cloudera Hadoop YARN to perform analytics on data in Hive.</w:t>
      </w:r>
    </w:p>
    <w:p w14:paraId="7632A177" w14:textId="77777777" w:rsidR="00FD221C" w:rsidRPr="00FD221C" w:rsidRDefault="00FD221C" w:rsidP="00FD221C">
      <w:pPr>
        <w:pStyle w:val="NoSpacing"/>
        <w:numPr>
          <w:ilvl w:val="0"/>
          <w:numId w:val="19"/>
        </w:numPr>
        <w:rPr>
          <w:rFonts w:ascii="Times New Roman" w:hAnsi="Times New Roman"/>
          <w:sz w:val="20"/>
          <w:szCs w:val="20"/>
        </w:rPr>
      </w:pPr>
      <w:r w:rsidRPr="00FD221C">
        <w:rPr>
          <w:rFonts w:ascii="Times New Roman" w:hAnsi="Times New Roman"/>
          <w:sz w:val="20"/>
          <w:szCs w:val="20"/>
        </w:rPr>
        <w:t>Loaded the data into Spark RDD and do in memory data Computation to generate the Output response.</w:t>
      </w:r>
    </w:p>
    <w:p w14:paraId="0F694DDE" w14:textId="77777777" w:rsidR="00FD221C" w:rsidRPr="00FD221C" w:rsidRDefault="00FD221C" w:rsidP="00FD221C">
      <w:pPr>
        <w:pStyle w:val="NoSpacing"/>
        <w:numPr>
          <w:ilvl w:val="0"/>
          <w:numId w:val="19"/>
        </w:numPr>
        <w:rPr>
          <w:rFonts w:ascii="Times New Roman" w:hAnsi="Times New Roman"/>
          <w:sz w:val="20"/>
          <w:szCs w:val="20"/>
        </w:rPr>
      </w:pPr>
      <w:r w:rsidRPr="00FD221C">
        <w:rPr>
          <w:rFonts w:ascii="Times New Roman" w:hAnsi="Times New Roman"/>
          <w:sz w:val="20"/>
          <w:szCs w:val="20"/>
        </w:rPr>
        <w:t>Worked with Hadoop, SSIS, SSAS OLAP cubes, Pentaho, Hadoop, PIG, Hive, Spark, Oracle, and MS SQL Server</w:t>
      </w:r>
    </w:p>
    <w:p w14:paraId="55DCE609" w14:textId="77777777" w:rsidR="00FD221C" w:rsidRPr="00FD221C" w:rsidRDefault="00FD221C" w:rsidP="00FD221C">
      <w:pPr>
        <w:pStyle w:val="NoSpacing"/>
        <w:numPr>
          <w:ilvl w:val="0"/>
          <w:numId w:val="19"/>
        </w:numPr>
        <w:rPr>
          <w:rFonts w:ascii="Times New Roman" w:hAnsi="Times New Roman"/>
          <w:sz w:val="20"/>
          <w:szCs w:val="20"/>
        </w:rPr>
      </w:pPr>
      <w:r w:rsidRPr="00FD221C">
        <w:rPr>
          <w:rFonts w:ascii="Times New Roman" w:hAnsi="Times New Roman"/>
          <w:sz w:val="20"/>
          <w:szCs w:val="20"/>
        </w:rPr>
        <w:t xml:space="preserve">Implemented custom Error handling in ETL Pentaho </w:t>
      </w:r>
      <w:proofErr w:type="spellStart"/>
      <w:r w:rsidRPr="00FD221C">
        <w:rPr>
          <w:rFonts w:ascii="Times New Roman" w:hAnsi="Times New Roman"/>
          <w:sz w:val="20"/>
          <w:szCs w:val="20"/>
        </w:rPr>
        <w:t>Informatica</w:t>
      </w:r>
      <w:proofErr w:type="spellEnd"/>
      <w:r w:rsidRPr="00FD221C">
        <w:rPr>
          <w:rFonts w:ascii="Times New Roman" w:hAnsi="Times New Roman"/>
          <w:sz w:val="20"/>
          <w:szCs w:val="20"/>
        </w:rPr>
        <w:t xml:space="preserve"> jobs and worked on different methods of logging</w:t>
      </w:r>
    </w:p>
    <w:p w14:paraId="1671BD71" w14:textId="77777777" w:rsidR="00FD221C" w:rsidRPr="00FD221C" w:rsidRDefault="00FD221C" w:rsidP="00FD221C">
      <w:pPr>
        <w:pStyle w:val="NoSpacing"/>
        <w:numPr>
          <w:ilvl w:val="0"/>
          <w:numId w:val="19"/>
        </w:numPr>
        <w:rPr>
          <w:rFonts w:ascii="Times New Roman" w:hAnsi="Times New Roman"/>
          <w:sz w:val="20"/>
          <w:szCs w:val="20"/>
        </w:rPr>
      </w:pPr>
      <w:r w:rsidRPr="00FD221C">
        <w:rPr>
          <w:rFonts w:ascii="Times New Roman" w:hAnsi="Times New Roman"/>
          <w:sz w:val="20"/>
          <w:szCs w:val="20"/>
        </w:rPr>
        <w:t xml:space="preserve">Hands-on data integration, data management/data warehousing experience, Pentaho, </w:t>
      </w:r>
      <w:proofErr w:type="spellStart"/>
      <w:r w:rsidRPr="00FD221C">
        <w:rPr>
          <w:rFonts w:ascii="Times New Roman" w:hAnsi="Times New Roman"/>
          <w:sz w:val="20"/>
          <w:szCs w:val="20"/>
        </w:rPr>
        <w:t>Informatica</w:t>
      </w:r>
      <w:proofErr w:type="spellEnd"/>
      <w:r w:rsidRPr="00FD221C">
        <w:rPr>
          <w:rFonts w:ascii="Times New Roman" w:hAnsi="Times New Roman"/>
          <w:sz w:val="20"/>
          <w:szCs w:val="20"/>
        </w:rPr>
        <w:t xml:space="preserve"> </w:t>
      </w:r>
      <w:proofErr w:type="spellStart"/>
      <w:r w:rsidRPr="00FD221C">
        <w:rPr>
          <w:rFonts w:ascii="Times New Roman" w:hAnsi="Times New Roman"/>
          <w:sz w:val="20"/>
          <w:szCs w:val="20"/>
        </w:rPr>
        <w:t>PowerCenter</w:t>
      </w:r>
      <w:proofErr w:type="spellEnd"/>
      <w:r w:rsidRPr="00FD221C">
        <w:rPr>
          <w:rFonts w:ascii="Times New Roman" w:hAnsi="Times New Roman"/>
          <w:sz w:val="20"/>
          <w:szCs w:val="20"/>
        </w:rPr>
        <w:t xml:space="preserve">/IDQ development with direct development experience </w:t>
      </w:r>
      <w:proofErr w:type="spellStart"/>
      <w:r w:rsidRPr="00FD221C">
        <w:rPr>
          <w:rFonts w:ascii="Times New Roman" w:hAnsi="Times New Roman"/>
          <w:sz w:val="20"/>
          <w:szCs w:val="20"/>
        </w:rPr>
        <w:t>Informatica</w:t>
      </w:r>
      <w:proofErr w:type="spellEnd"/>
      <w:r w:rsidRPr="00FD221C">
        <w:rPr>
          <w:rFonts w:ascii="Times New Roman" w:hAnsi="Times New Roman"/>
          <w:sz w:val="20"/>
          <w:szCs w:val="20"/>
        </w:rPr>
        <w:t xml:space="preserve"> Business Glossary, </w:t>
      </w:r>
      <w:proofErr w:type="spellStart"/>
      <w:r w:rsidRPr="00FD221C">
        <w:rPr>
          <w:rFonts w:ascii="Times New Roman" w:hAnsi="Times New Roman"/>
          <w:sz w:val="20"/>
          <w:szCs w:val="20"/>
        </w:rPr>
        <w:t>Informatica</w:t>
      </w:r>
      <w:proofErr w:type="spellEnd"/>
      <w:r w:rsidRPr="00FD221C">
        <w:rPr>
          <w:rFonts w:ascii="Times New Roman" w:hAnsi="Times New Roman"/>
          <w:sz w:val="20"/>
          <w:szCs w:val="20"/>
        </w:rPr>
        <w:t xml:space="preserve"> Versions 10.x/9.1/8.x/7.x Source Analyzer, Mapping Designer, </w:t>
      </w:r>
      <w:proofErr w:type="spellStart"/>
      <w:r w:rsidRPr="00FD221C">
        <w:rPr>
          <w:rFonts w:ascii="Times New Roman" w:hAnsi="Times New Roman"/>
          <w:sz w:val="20"/>
          <w:szCs w:val="20"/>
        </w:rPr>
        <w:t>Mapplet</w:t>
      </w:r>
      <w:proofErr w:type="spellEnd"/>
      <w:r w:rsidRPr="00FD221C">
        <w:rPr>
          <w:rFonts w:ascii="Times New Roman" w:hAnsi="Times New Roman"/>
          <w:sz w:val="20"/>
          <w:szCs w:val="20"/>
        </w:rPr>
        <w:t xml:space="preserve">, Transformations, Workflow Monitor, Workflow Manager, </w:t>
      </w:r>
      <w:proofErr w:type="spellStart"/>
      <w:r w:rsidRPr="00FD221C">
        <w:rPr>
          <w:rFonts w:ascii="Times New Roman" w:hAnsi="Times New Roman"/>
          <w:sz w:val="20"/>
          <w:szCs w:val="20"/>
        </w:rPr>
        <w:t>Informatica</w:t>
      </w:r>
      <w:proofErr w:type="spellEnd"/>
      <w:r w:rsidRPr="00FD221C">
        <w:rPr>
          <w:rFonts w:ascii="Times New Roman" w:hAnsi="Times New Roman"/>
          <w:sz w:val="20"/>
          <w:szCs w:val="20"/>
        </w:rPr>
        <w:t xml:space="preserve"> developer IDQ 9.1/9.5.1, </w:t>
      </w:r>
      <w:proofErr w:type="spellStart"/>
      <w:r w:rsidRPr="00FD221C">
        <w:rPr>
          <w:rFonts w:ascii="Times New Roman" w:hAnsi="Times New Roman"/>
          <w:sz w:val="20"/>
          <w:szCs w:val="20"/>
        </w:rPr>
        <w:lastRenderedPageBreak/>
        <w:t>Informatica</w:t>
      </w:r>
      <w:proofErr w:type="spellEnd"/>
      <w:r w:rsidRPr="00FD221C">
        <w:rPr>
          <w:rFonts w:ascii="Times New Roman" w:hAnsi="Times New Roman"/>
          <w:sz w:val="20"/>
          <w:szCs w:val="20"/>
        </w:rPr>
        <w:t xml:space="preserve"> Power Mart 6.x/5.x, Power Exchange, Power Connect, Power Analyzer Data Profiling and Data cleaning, Flat file system Fixed width, Delimiter , OLAP.  </w:t>
      </w:r>
    </w:p>
    <w:p w14:paraId="247D472F" w14:textId="77777777" w:rsidR="00FD221C" w:rsidRPr="00FD221C" w:rsidRDefault="00FD221C" w:rsidP="00FD221C">
      <w:pPr>
        <w:pStyle w:val="NoSpacing"/>
        <w:numPr>
          <w:ilvl w:val="0"/>
          <w:numId w:val="19"/>
        </w:numPr>
        <w:rPr>
          <w:rFonts w:ascii="Times New Roman" w:hAnsi="Times New Roman"/>
          <w:sz w:val="20"/>
          <w:szCs w:val="20"/>
        </w:rPr>
      </w:pPr>
      <w:r w:rsidRPr="00FD221C">
        <w:rPr>
          <w:rFonts w:ascii="Times New Roman" w:hAnsi="Times New Roman"/>
          <w:sz w:val="20"/>
          <w:szCs w:val="20"/>
        </w:rPr>
        <w:t xml:space="preserve">Worked with Pentaho, </w:t>
      </w:r>
      <w:proofErr w:type="spellStart"/>
      <w:r w:rsidRPr="00FD221C">
        <w:rPr>
          <w:rFonts w:ascii="Times New Roman" w:hAnsi="Times New Roman"/>
          <w:sz w:val="20"/>
          <w:szCs w:val="20"/>
        </w:rPr>
        <w:t>Informatica</w:t>
      </w:r>
      <w:proofErr w:type="spellEnd"/>
      <w:r w:rsidRPr="00FD221C">
        <w:rPr>
          <w:rFonts w:ascii="Times New Roman" w:hAnsi="Times New Roman"/>
          <w:sz w:val="20"/>
          <w:szCs w:val="20"/>
        </w:rPr>
        <w:t xml:space="preserve"> MDM 9.X or 10.X, MDM Hub &amp; IDD</w:t>
      </w:r>
    </w:p>
    <w:p w14:paraId="75209336" w14:textId="77777777" w:rsidR="00FD221C" w:rsidRPr="00FD221C" w:rsidRDefault="00FD221C" w:rsidP="00FD221C">
      <w:pPr>
        <w:pStyle w:val="NoSpacing"/>
        <w:numPr>
          <w:ilvl w:val="0"/>
          <w:numId w:val="19"/>
        </w:numPr>
        <w:rPr>
          <w:rFonts w:ascii="Times New Roman" w:hAnsi="Times New Roman"/>
          <w:sz w:val="20"/>
          <w:szCs w:val="20"/>
        </w:rPr>
      </w:pPr>
      <w:r w:rsidRPr="00FD221C">
        <w:rPr>
          <w:rFonts w:ascii="Times New Roman" w:hAnsi="Times New Roman"/>
          <w:sz w:val="20"/>
          <w:szCs w:val="20"/>
        </w:rPr>
        <w:t xml:space="preserve">Performed </w:t>
      </w:r>
      <w:proofErr w:type="spellStart"/>
      <w:r w:rsidRPr="00FD221C">
        <w:rPr>
          <w:rFonts w:ascii="Times New Roman" w:hAnsi="Times New Roman"/>
          <w:sz w:val="20"/>
          <w:szCs w:val="20"/>
        </w:rPr>
        <w:t>Informatica</w:t>
      </w:r>
      <w:proofErr w:type="spellEnd"/>
      <w:r w:rsidRPr="00FD221C">
        <w:rPr>
          <w:rFonts w:ascii="Times New Roman" w:hAnsi="Times New Roman"/>
          <w:sz w:val="20"/>
          <w:szCs w:val="20"/>
        </w:rPr>
        <w:t xml:space="preserve"> Data Profiling with IDQ and Analyzer </w:t>
      </w:r>
    </w:p>
    <w:p w14:paraId="7DBC8735" w14:textId="77777777" w:rsidR="00FD221C" w:rsidRPr="00FD221C" w:rsidRDefault="00FD221C" w:rsidP="00FD221C">
      <w:pPr>
        <w:pStyle w:val="NoSpacing"/>
        <w:numPr>
          <w:ilvl w:val="0"/>
          <w:numId w:val="19"/>
        </w:numPr>
        <w:rPr>
          <w:rFonts w:ascii="Times New Roman" w:hAnsi="Times New Roman"/>
          <w:sz w:val="20"/>
          <w:szCs w:val="20"/>
        </w:rPr>
      </w:pPr>
      <w:r w:rsidRPr="00FD221C">
        <w:rPr>
          <w:rFonts w:ascii="Times New Roman" w:hAnsi="Times New Roman"/>
          <w:sz w:val="20"/>
          <w:szCs w:val="20"/>
        </w:rPr>
        <w:t>Performed analysis to identify data anomalies, data cleansing (ETL) and resolved data quality issues</w:t>
      </w:r>
    </w:p>
    <w:p w14:paraId="449C018D" w14:textId="77777777" w:rsidR="00FD221C" w:rsidRPr="00FD221C" w:rsidRDefault="00FD221C" w:rsidP="00FD221C">
      <w:pPr>
        <w:pStyle w:val="NoSpacing"/>
        <w:numPr>
          <w:ilvl w:val="0"/>
          <w:numId w:val="19"/>
        </w:numPr>
        <w:rPr>
          <w:rFonts w:ascii="Times New Roman" w:hAnsi="Times New Roman"/>
          <w:sz w:val="20"/>
          <w:szCs w:val="20"/>
        </w:rPr>
      </w:pPr>
      <w:r w:rsidRPr="00FD221C">
        <w:rPr>
          <w:rFonts w:ascii="Times New Roman" w:hAnsi="Times New Roman"/>
          <w:sz w:val="20"/>
          <w:szCs w:val="20"/>
        </w:rPr>
        <w:t xml:space="preserve">Developed IDQ using Joiner to configure &amp; Develop Business Rules </w:t>
      </w:r>
    </w:p>
    <w:p w14:paraId="2FF45D75" w14:textId="77777777" w:rsidR="00FD221C" w:rsidRPr="00FD221C" w:rsidRDefault="00FD221C" w:rsidP="00FD221C">
      <w:pPr>
        <w:pStyle w:val="NoSpacing"/>
        <w:numPr>
          <w:ilvl w:val="0"/>
          <w:numId w:val="19"/>
        </w:numPr>
        <w:rPr>
          <w:rFonts w:ascii="Times New Roman" w:hAnsi="Times New Roman"/>
          <w:sz w:val="20"/>
          <w:szCs w:val="20"/>
        </w:rPr>
      </w:pPr>
      <w:r w:rsidRPr="00FD221C">
        <w:rPr>
          <w:rFonts w:ascii="Times New Roman" w:hAnsi="Times New Roman"/>
          <w:sz w:val="20"/>
          <w:szCs w:val="20"/>
        </w:rPr>
        <w:t xml:space="preserve">Performed data integration using Pentaho, </w:t>
      </w:r>
      <w:proofErr w:type="spellStart"/>
      <w:r w:rsidRPr="00FD221C">
        <w:rPr>
          <w:rFonts w:ascii="Times New Roman" w:hAnsi="Times New Roman"/>
          <w:sz w:val="20"/>
          <w:szCs w:val="20"/>
        </w:rPr>
        <w:t>Informatica</w:t>
      </w:r>
      <w:proofErr w:type="spellEnd"/>
      <w:r w:rsidRPr="00FD221C">
        <w:rPr>
          <w:rFonts w:ascii="Times New Roman" w:hAnsi="Times New Roman"/>
          <w:sz w:val="20"/>
          <w:szCs w:val="20"/>
        </w:rPr>
        <w:t xml:space="preserve">, cross system joins for identifying duplicates and data anomalies </w:t>
      </w:r>
    </w:p>
    <w:p w14:paraId="4CB2262C" w14:textId="77777777" w:rsidR="00FD221C" w:rsidRPr="00FD221C" w:rsidRDefault="00FD221C" w:rsidP="00FD221C">
      <w:pPr>
        <w:pStyle w:val="NoSpacing"/>
        <w:numPr>
          <w:ilvl w:val="0"/>
          <w:numId w:val="19"/>
        </w:numPr>
        <w:rPr>
          <w:rFonts w:ascii="Times New Roman" w:hAnsi="Times New Roman"/>
          <w:sz w:val="20"/>
          <w:szCs w:val="20"/>
        </w:rPr>
      </w:pPr>
      <w:r w:rsidRPr="00FD221C">
        <w:rPr>
          <w:rFonts w:ascii="Times New Roman" w:hAnsi="Times New Roman"/>
          <w:sz w:val="20"/>
          <w:szCs w:val="20"/>
        </w:rPr>
        <w:t>Created IDQ Dashboards/KPI Metrics for reporting. Performed ETL and resolved data quality issues with analysis</w:t>
      </w:r>
    </w:p>
    <w:p w14:paraId="696F4990" w14:textId="77777777" w:rsidR="00FD221C" w:rsidRPr="00FD221C" w:rsidRDefault="00FD221C" w:rsidP="00FD221C">
      <w:pPr>
        <w:pStyle w:val="NoSpacing"/>
        <w:numPr>
          <w:ilvl w:val="0"/>
          <w:numId w:val="19"/>
        </w:numPr>
        <w:rPr>
          <w:rFonts w:ascii="Times New Roman" w:hAnsi="Times New Roman"/>
          <w:sz w:val="20"/>
          <w:szCs w:val="20"/>
        </w:rPr>
      </w:pPr>
      <w:r w:rsidRPr="00FD221C">
        <w:rPr>
          <w:rFonts w:ascii="Times New Roman" w:hAnsi="Times New Roman"/>
          <w:sz w:val="20"/>
          <w:szCs w:val="20"/>
        </w:rPr>
        <w:t xml:space="preserve">Extensively worked on </w:t>
      </w:r>
      <w:proofErr w:type="spellStart"/>
      <w:r w:rsidRPr="00FD221C">
        <w:rPr>
          <w:rFonts w:ascii="Times New Roman" w:hAnsi="Times New Roman"/>
          <w:sz w:val="20"/>
          <w:szCs w:val="20"/>
        </w:rPr>
        <w:t>Informatica</w:t>
      </w:r>
      <w:proofErr w:type="spellEnd"/>
      <w:r w:rsidRPr="00FD221C">
        <w:rPr>
          <w:rFonts w:ascii="Times New Roman" w:hAnsi="Times New Roman"/>
          <w:sz w:val="20"/>
          <w:szCs w:val="20"/>
        </w:rPr>
        <w:t xml:space="preserve"> IDE/IDQ. Involved </w:t>
      </w:r>
      <w:proofErr w:type="gramStart"/>
      <w:r w:rsidRPr="00FD221C">
        <w:rPr>
          <w:rFonts w:ascii="Times New Roman" w:hAnsi="Times New Roman"/>
          <w:sz w:val="20"/>
          <w:szCs w:val="20"/>
        </w:rPr>
        <w:t>in  data</w:t>
      </w:r>
      <w:proofErr w:type="gramEnd"/>
      <w:r w:rsidRPr="00FD221C">
        <w:rPr>
          <w:rFonts w:ascii="Times New Roman" w:hAnsi="Times New Roman"/>
          <w:sz w:val="20"/>
          <w:szCs w:val="20"/>
        </w:rPr>
        <w:t xml:space="preserve"> profiling using IDQ (Analyst Tool) prior to data staging.</w:t>
      </w:r>
    </w:p>
    <w:p w14:paraId="6D660282" w14:textId="77777777" w:rsidR="00FD221C" w:rsidRPr="00FD221C" w:rsidRDefault="00FD221C" w:rsidP="00FD221C">
      <w:pPr>
        <w:pStyle w:val="NoSpacing"/>
        <w:numPr>
          <w:ilvl w:val="0"/>
          <w:numId w:val="19"/>
        </w:numPr>
        <w:rPr>
          <w:rFonts w:ascii="Times New Roman" w:hAnsi="Times New Roman"/>
          <w:sz w:val="20"/>
          <w:szCs w:val="20"/>
        </w:rPr>
      </w:pPr>
      <w:r w:rsidRPr="00FD221C">
        <w:rPr>
          <w:rFonts w:ascii="Times New Roman" w:hAnsi="Times New Roman"/>
          <w:sz w:val="20"/>
          <w:szCs w:val="20"/>
        </w:rPr>
        <w:t xml:space="preserve">Used Pentaho, </w:t>
      </w:r>
      <w:proofErr w:type="spellStart"/>
      <w:r w:rsidRPr="00FD221C">
        <w:rPr>
          <w:rFonts w:ascii="Times New Roman" w:hAnsi="Times New Roman"/>
          <w:sz w:val="20"/>
          <w:szCs w:val="20"/>
        </w:rPr>
        <w:t>Informatica</w:t>
      </w:r>
      <w:proofErr w:type="spellEnd"/>
      <w:r w:rsidRPr="00FD221C">
        <w:rPr>
          <w:rFonts w:ascii="Times New Roman" w:hAnsi="Times New Roman"/>
          <w:sz w:val="20"/>
          <w:szCs w:val="20"/>
        </w:rPr>
        <w:t xml:space="preserve"> IDQ's standardized plans for addresses and names clean ups. </w:t>
      </w:r>
    </w:p>
    <w:p w14:paraId="7D7B3653" w14:textId="77777777" w:rsidR="00FD221C" w:rsidRPr="00FD221C" w:rsidRDefault="00FD221C" w:rsidP="00FD221C">
      <w:pPr>
        <w:pStyle w:val="NoSpacing"/>
        <w:numPr>
          <w:ilvl w:val="0"/>
          <w:numId w:val="19"/>
        </w:numPr>
        <w:rPr>
          <w:rFonts w:ascii="Times New Roman" w:hAnsi="Times New Roman"/>
          <w:sz w:val="20"/>
          <w:szCs w:val="20"/>
        </w:rPr>
      </w:pPr>
      <w:r w:rsidRPr="00FD221C">
        <w:rPr>
          <w:rFonts w:ascii="Times New Roman" w:hAnsi="Times New Roman"/>
          <w:sz w:val="20"/>
          <w:szCs w:val="20"/>
        </w:rPr>
        <w:t>Worked on IDQ file configuration at user's machines and resolved the issues.</w:t>
      </w:r>
    </w:p>
    <w:p w14:paraId="7AE00D27" w14:textId="43790468" w:rsidR="00FD221C" w:rsidRPr="00FD221C" w:rsidRDefault="00FD221C" w:rsidP="00FD221C">
      <w:pPr>
        <w:pStyle w:val="NoSpacing"/>
        <w:numPr>
          <w:ilvl w:val="0"/>
          <w:numId w:val="19"/>
        </w:numPr>
        <w:rPr>
          <w:rFonts w:ascii="Times New Roman" w:hAnsi="Times New Roman"/>
          <w:sz w:val="20"/>
          <w:szCs w:val="20"/>
        </w:rPr>
      </w:pPr>
      <w:r w:rsidRPr="00FD221C">
        <w:rPr>
          <w:rFonts w:ascii="Times New Roman" w:hAnsi="Times New Roman"/>
          <w:sz w:val="20"/>
          <w:szCs w:val="20"/>
        </w:rPr>
        <w:t>Used IDQ to complete initial data profiling and removing duplicate data. And extensively worked on IDQ</w:t>
      </w:r>
      <w:r w:rsidR="00E51F83">
        <w:rPr>
          <w:rFonts w:ascii="Times New Roman" w:hAnsi="Times New Roman"/>
          <w:sz w:val="20"/>
          <w:szCs w:val="20"/>
        </w:rPr>
        <w:t xml:space="preserve"> admin tasks </w:t>
      </w:r>
      <w:r w:rsidRPr="00FD221C">
        <w:rPr>
          <w:rFonts w:ascii="Times New Roman" w:hAnsi="Times New Roman"/>
          <w:sz w:val="20"/>
          <w:szCs w:val="20"/>
        </w:rPr>
        <w:t>IDQ Admin and IDQ developer.</w:t>
      </w:r>
    </w:p>
    <w:p w14:paraId="00658CE1" w14:textId="112CD855" w:rsidR="00FD221C" w:rsidRPr="00FD221C" w:rsidRDefault="00FD221C" w:rsidP="00FD221C">
      <w:pPr>
        <w:pStyle w:val="NoSpacing"/>
        <w:numPr>
          <w:ilvl w:val="0"/>
          <w:numId w:val="19"/>
        </w:numPr>
        <w:rPr>
          <w:rFonts w:ascii="Times New Roman" w:hAnsi="Times New Roman"/>
          <w:sz w:val="20"/>
          <w:szCs w:val="20"/>
        </w:rPr>
      </w:pPr>
      <w:r w:rsidRPr="00FD221C">
        <w:rPr>
          <w:rFonts w:ascii="Times New Roman" w:hAnsi="Times New Roman"/>
          <w:sz w:val="20"/>
          <w:szCs w:val="20"/>
        </w:rPr>
        <w:t xml:space="preserve">Implemented </w:t>
      </w:r>
      <w:proofErr w:type="spellStart"/>
      <w:r w:rsidRPr="00FD221C">
        <w:rPr>
          <w:rFonts w:ascii="Times New Roman" w:hAnsi="Times New Roman"/>
          <w:sz w:val="20"/>
          <w:szCs w:val="20"/>
        </w:rPr>
        <w:t>Informatica</w:t>
      </w:r>
      <w:proofErr w:type="spellEnd"/>
      <w:r w:rsidRPr="00FD221C">
        <w:rPr>
          <w:rFonts w:ascii="Times New Roman" w:hAnsi="Times New Roman"/>
          <w:sz w:val="20"/>
          <w:szCs w:val="20"/>
        </w:rPr>
        <w:t xml:space="preserve"> Business Glossary, </w:t>
      </w:r>
      <w:proofErr w:type="spellStart"/>
      <w:r w:rsidRPr="00FD221C">
        <w:rPr>
          <w:rFonts w:ascii="Times New Roman" w:hAnsi="Times New Roman"/>
          <w:sz w:val="20"/>
          <w:szCs w:val="20"/>
        </w:rPr>
        <w:t>Informatica</w:t>
      </w:r>
      <w:proofErr w:type="spellEnd"/>
      <w:r w:rsidRPr="00FD221C">
        <w:rPr>
          <w:rFonts w:ascii="Times New Roman" w:hAnsi="Times New Roman"/>
          <w:sz w:val="20"/>
          <w:szCs w:val="20"/>
        </w:rPr>
        <w:t xml:space="preserve"> Data Quality, MDM, </w:t>
      </w:r>
      <w:proofErr w:type="spellStart"/>
      <w:r w:rsidRPr="00FD221C">
        <w:rPr>
          <w:rFonts w:ascii="Times New Roman" w:hAnsi="Times New Roman"/>
          <w:sz w:val="20"/>
          <w:szCs w:val="20"/>
        </w:rPr>
        <w:t>PowerCenter</w:t>
      </w:r>
      <w:proofErr w:type="spellEnd"/>
      <w:r w:rsidRPr="00FD221C">
        <w:rPr>
          <w:rFonts w:ascii="Times New Roman" w:hAnsi="Times New Roman"/>
          <w:sz w:val="20"/>
          <w:szCs w:val="20"/>
        </w:rPr>
        <w:t xml:space="preserve">, </w:t>
      </w:r>
      <w:proofErr w:type="spellStart"/>
      <w:r w:rsidRPr="00FD221C">
        <w:rPr>
          <w:rFonts w:ascii="Times New Roman" w:hAnsi="Times New Roman"/>
          <w:sz w:val="20"/>
          <w:szCs w:val="20"/>
        </w:rPr>
        <w:t>Informatica</w:t>
      </w:r>
      <w:proofErr w:type="spellEnd"/>
      <w:r w:rsidRPr="00FD221C">
        <w:rPr>
          <w:rFonts w:ascii="Times New Roman" w:hAnsi="Times New Roman"/>
          <w:sz w:val="20"/>
          <w:szCs w:val="20"/>
        </w:rPr>
        <w:t xml:space="preserve"> Analyst/Metadata </w:t>
      </w:r>
    </w:p>
    <w:p w14:paraId="6FA4B032" w14:textId="4A32928C" w:rsidR="00FD221C" w:rsidRPr="00FD221C" w:rsidRDefault="00FD221C" w:rsidP="00FD221C">
      <w:pPr>
        <w:pStyle w:val="NoSpacing"/>
        <w:numPr>
          <w:ilvl w:val="0"/>
          <w:numId w:val="19"/>
        </w:numPr>
        <w:rPr>
          <w:rFonts w:ascii="Times New Roman" w:hAnsi="Times New Roman"/>
          <w:sz w:val="20"/>
          <w:szCs w:val="20"/>
        </w:rPr>
      </w:pPr>
      <w:r w:rsidRPr="00FD221C">
        <w:rPr>
          <w:rFonts w:ascii="Times New Roman" w:hAnsi="Times New Roman"/>
          <w:sz w:val="20"/>
          <w:szCs w:val="20"/>
        </w:rPr>
        <w:t xml:space="preserve">Performed on Pentaho ETL Data Conversion and Data Transformation, SF Data Modeling, </w:t>
      </w:r>
      <w:proofErr w:type="spellStart"/>
      <w:r w:rsidRPr="00FD221C">
        <w:rPr>
          <w:rFonts w:ascii="Times New Roman" w:hAnsi="Times New Roman"/>
          <w:sz w:val="20"/>
          <w:szCs w:val="20"/>
        </w:rPr>
        <w:t>Jitterbit</w:t>
      </w:r>
      <w:proofErr w:type="spellEnd"/>
      <w:r w:rsidRPr="00FD221C">
        <w:rPr>
          <w:rFonts w:ascii="Times New Roman" w:hAnsi="Times New Roman"/>
          <w:sz w:val="20"/>
          <w:szCs w:val="20"/>
        </w:rPr>
        <w:t>.</w:t>
      </w:r>
    </w:p>
    <w:p w14:paraId="5A24C637" w14:textId="77777777" w:rsidR="008F1A38" w:rsidRPr="003C6B0B" w:rsidRDefault="008F1A38" w:rsidP="008F1A38">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Reviewed</w:t>
      </w:r>
      <w:r>
        <w:rPr>
          <w:rFonts w:ascii="Times New Roman" w:hAnsi="Times New Roman" w:cs="Times New Roman"/>
          <w:sz w:val="20"/>
          <w:szCs w:val="20"/>
        </w:rPr>
        <w:t>/</w:t>
      </w:r>
      <w:r w:rsidRPr="003C6B0B">
        <w:rPr>
          <w:rFonts w:ascii="Times New Roman" w:hAnsi="Times New Roman" w:cs="Times New Roman"/>
          <w:sz w:val="20"/>
          <w:szCs w:val="20"/>
        </w:rPr>
        <w:t>assessed</w:t>
      </w:r>
      <w:r>
        <w:rPr>
          <w:rFonts w:ascii="Times New Roman" w:hAnsi="Times New Roman" w:cs="Times New Roman"/>
          <w:sz w:val="20"/>
          <w:szCs w:val="20"/>
        </w:rPr>
        <w:t xml:space="preserve"> existing ETL applications to update </w:t>
      </w:r>
      <w:r w:rsidRPr="003C6B0B">
        <w:rPr>
          <w:rFonts w:ascii="Times New Roman" w:hAnsi="Times New Roman" w:cs="Times New Roman"/>
          <w:sz w:val="20"/>
          <w:szCs w:val="20"/>
        </w:rPr>
        <w:t>features, performance improvements, upgrades, and ongoing sustainment</w:t>
      </w:r>
    </w:p>
    <w:p w14:paraId="4FD51421" w14:textId="77777777" w:rsidR="008F1A38" w:rsidRPr="003C6B0B" w:rsidRDefault="008F1A38" w:rsidP="008F1A38">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Conducted design reviews, code reviews, and performance tuning minimizing bottlenecks, maximizing performance</w:t>
      </w:r>
    </w:p>
    <w:p w14:paraId="3C722243" w14:textId="77777777" w:rsidR="008F1A38" w:rsidRPr="003C6B0B" w:rsidRDefault="008F1A38" w:rsidP="008F1A38">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 xml:space="preserve">Researched and recommended future improvements in ETL, Pentaho, and </w:t>
      </w:r>
      <w:proofErr w:type="spellStart"/>
      <w:r w:rsidRPr="003C6B0B">
        <w:rPr>
          <w:rFonts w:ascii="Times New Roman" w:hAnsi="Times New Roman" w:cs="Times New Roman"/>
          <w:sz w:val="20"/>
          <w:szCs w:val="20"/>
        </w:rPr>
        <w:t>Informatica</w:t>
      </w:r>
      <w:proofErr w:type="spellEnd"/>
      <w:r w:rsidRPr="003C6B0B">
        <w:rPr>
          <w:rFonts w:ascii="Times New Roman" w:hAnsi="Times New Roman" w:cs="Times New Roman"/>
          <w:sz w:val="20"/>
          <w:szCs w:val="20"/>
        </w:rPr>
        <w:t>, and daily functions</w:t>
      </w:r>
    </w:p>
    <w:p w14:paraId="019929E1" w14:textId="7602C149" w:rsidR="008F1A38" w:rsidRPr="003C6B0B" w:rsidRDefault="00FD221C" w:rsidP="008F1A38">
      <w:pPr>
        <w:pStyle w:val="NoSpacing"/>
        <w:numPr>
          <w:ilvl w:val="0"/>
          <w:numId w:val="19"/>
        </w:numPr>
        <w:rPr>
          <w:rFonts w:ascii="Times New Roman" w:hAnsi="Times New Roman" w:cs="Times New Roman"/>
          <w:sz w:val="20"/>
          <w:szCs w:val="20"/>
        </w:rPr>
      </w:pPr>
      <w:r>
        <w:rPr>
          <w:rFonts w:ascii="Times New Roman" w:hAnsi="Times New Roman" w:cs="Times New Roman"/>
          <w:sz w:val="20"/>
          <w:szCs w:val="20"/>
        </w:rPr>
        <w:t>D</w:t>
      </w:r>
      <w:r w:rsidR="008F1A38" w:rsidRPr="003C6B0B">
        <w:rPr>
          <w:rFonts w:ascii="Times New Roman" w:hAnsi="Times New Roman" w:cs="Times New Roman"/>
          <w:sz w:val="20"/>
          <w:szCs w:val="20"/>
        </w:rPr>
        <w:t>evelop</w:t>
      </w:r>
      <w:r>
        <w:rPr>
          <w:rFonts w:ascii="Times New Roman" w:hAnsi="Times New Roman" w:cs="Times New Roman"/>
          <w:sz w:val="20"/>
          <w:szCs w:val="20"/>
        </w:rPr>
        <w:t>ed</w:t>
      </w:r>
      <w:r w:rsidR="008F1A38" w:rsidRPr="003C6B0B">
        <w:rPr>
          <w:rFonts w:ascii="Times New Roman" w:hAnsi="Times New Roman" w:cs="Times New Roman"/>
          <w:sz w:val="20"/>
          <w:szCs w:val="20"/>
        </w:rPr>
        <w:t xml:space="preserve"> in-house knowledge repository for best practices, solution documentations, manuals, and procedures </w:t>
      </w:r>
      <w:r>
        <w:rPr>
          <w:rFonts w:ascii="Times New Roman" w:hAnsi="Times New Roman" w:cs="Times New Roman"/>
          <w:sz w:val="20"/>
          <w:szCs w:val="20"/>
        </w:rPr>
        <w:t xml:space="preserve">for </w:t>
      </w:r>
      <w:r w:rsidR="008F1A38" w:rsidRPr="003C6B0B">
        <w:rPr>
          <w:rFonts w:ascii="Times New Roman" w:hAnsi="Times New Roman" w:cs="Times New Roman"/>
          <w:sz w:val="20"/>
          <w:szCs w:val="20"/>
        </w:rPr>
        <w:t>education</w:t>
      </w:r>
    </w:p>
    <w:p w14:paraId="6BE83F6D" w14:textId="77777777" w:rsidR="008F1A38" w:rsidRPr="003C6B0B" w:rsidRDefault="008F1A38" w:rsidP="008F1A38">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 xml:space="preserve">Used Pentaho, </w:t>
      </w:r>
      <w:proofErr w:type="spellStart"/>
      <w:r w:rsidRPr="003C6B0B">
        <w:rPr>
          <w:rFonts w:ascii="Times New Roman" w:hAnsi="Times New Roman" w:cs="Times New Roman"/>
          <w:sz w:val="20"/>
          <w:szCs w:val="20"/>
        </w:rPr>
        <w:t>Informatica</w:t>
      </w:r>
      <w:proofErr w:type="spellEnd"/>
      <w:r w:rsidRPr="003C6B0B">
        <w:rPr>
          <w:rFonts w:ascii="Times New Roman" w:hAnsi="Times New Roman" w:cs="Times New Roman"/>
          <w:sz w:val="20"/>
          <w:szCs w:val="20"/>
        </w:rPr>
        <w:t>, ETL,  SSIS for data management, data integration, data quality, MDM, data governance</w:t>
      </w:r>
    </w:p>
    <w:p w14:paraId="47D63C9F" w14:textId="77777777" w:rsidR="008F1A38" w:rsidRPr="003C6B0B" w:rsidRDefault="008F1A38" w:rsidP="008F1A38">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 xml:space="preserve">Worked to architect, design and built Big Data solutions using Hive Hadoop for analysis and to build dashboards  </w:t>
      </w:r>
    </w:p>
    <w:p w14:paraId="00E08718" w14:textId="79FED8F4" w:rsidR="008F1A38" w:rsidRDefault="008F1A38" w:rsidP="008F1A38">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Used</w:t>
      </w:r>
      <w:r>
        <w:rPr>
          <w:rFonts w:ascii="Times New Roman" w:hAnsi="Times New Roman" w:cs="Times New Roman"/>
          <w:sz w:val="20"/>
          <w:szCs w:val="20"/>
        </w:rPr>
        <w:t xml:space="preserve"> Hadoop, Hive,</w:t>
      </w:r>
      <w:r w:rsidRPr="003C6B0B">
        <w:rPr>
          <w:rFonts w:ascii="Times New Roman" w:hAnsi="Times New Roman" w:cs="Times New Roman"/>
          <w:sz w:val="20"/>
          <w:szCs w:val="20"/>
        </w:rPr>
        <w:t xml:space="preserve"> Spark-Streaming APIs to perform necessary transformations and actions on the fly for building the common learner data model which gets the data from Kafka in near real time and Persists into Cassandra.</w:t>
      </w:r>
    </w:p>
    <w:p w14:paraId="63CB004B" w14:textId="77777777" w:rsidR="00E51F83" w:rsidRDefault="00E51F83" w:rsidP="00E51F83">
      <w:pPr>
        <w:pStyle w:val="NoSpacing"/>
        <w:numPr>
          <w:ilvl w:val="0"/>
          <w:numId w:val="25"/>
        </w:numPr>
        <w:rPr>
          <w:rFonts w:ascii="Times New Roman" w:hAnsi="Times New Roman" w:cs="Times New Roman"/>
          <w:sz w:val="20"/>
          <w:szCs w:val="20"/>
        </w:rPr>
      </w:pPr>
      <w:r>
        <w:rPr>
          <w:rFonts w:ascii="Times New Roman" w:hAnsi="Times New Roman" w:cs="Times New Roman"/>
          <w:sz w:val="20"/>
          <w:szCs w:val="20"/>
        </w:rPr>
        <w:t xml:space="preserve">Worked with </w:t>
      </w:r>
      <w:proofErr w:type="spellStart"/>
      <w:r w:rsidRPr="00E51F83">
        <w:rPr>
          <w:rFonts w:ascii="Times New Roman" w:hAnsi="Times New Roman" w:cs="Times New Roman"/>
          <w:sz w:val="20"/>
          <w:szCs w:val="20"/>
        </w:rPr>
        <w:t>Informatica</w:t>
      </w:r>
      <w:proofErr w:type="spellEnd"/>
      <w:r w:rsidRPr="00E51F83">
        <w:rPr>
          <w:rFonts w:ascii="Times New Roman" w:hAnsi="Times New Roman" w:cs="Times New Roman"/>
          <w:sz w:val="20"/>
          <w:szCs w:val="20"/>
        </w:rPr>
        <w:t xml:space="preserve"> Cloud Data Integration </w:t>
      </w:r>
      <w:r>
        <w:rPr>
          <w:rFonts w:ascii="Times New Roman" w:hAnsi="Times New Roman" w:cs="Times New Roman"/>
          <w:sz w:val="20"/>
          <w:szCs w:val="20"/>
        </w:rPr>
        <w:t xml:space="preserve">to deliver </w:t>
      </w:r>
      <w:r w:rsidRPr="00E51F83">
        <w:rPr>
          <w:rFonts w:ascii="Times New Roman" w:hAnsi="Times New Roman" w:cs="Times New Roman"/>
          <w:sz w:val="20"/>
          <w:szCs w:val="20"/>
        </w:rPr>
        <w:t>accessible, trusted, and secure</w:t>
      </w:r>
      <w:r>
        <w:rPr>
          <w:rFonts w:ascii="Times New Roman" w:hAnsi="Times New Roman" w:cs="Times New Roman"/>
          <w:sz w:val="20"/>
          <w:szCs w:val="20"/>
        </w:rPr>
        <w:t>d</w:t>
      </w:r>
      <w:r w:rsidRPr="00E51F83">
        <w:rPr>
          <w:rFonts w:ascii="Times New Roman" w:hAnsi="Times New Roman" w:cs="Times New Roman"/>
          <w:sz w:val="20"/>
          <w:szCs w:val="20"/>
        </w:rPr>
        <w:t xml:space="preserve"> data to facilitate m</w:t>
      </w:r>
      <w:r>
        <w:rPr>
          <w:rFonts w:ascii="Times New Roman" w:hAnsi="Times New Roman" w:cs="Times New Roman"/>
          <w:sz w:val="20"/>
          <w:szCs w:val="20"/>
        </w:rPr>
        <w:t xml:space="preserve">ore valuable business decisions </w:t>
      </w:r>
      <w:r w:rsidRPr="00E51F83">
        <w:rPr>
          <w:rFonts w:ascii="Times New Roman" w:hAnsi="Times New Roman" w:cs="Times New Roman"/>
          <w:sz w:val="20"/>
          <w:szCs w:val="20"/>
        </w:rPr>
        <w:t xml:space="preserve">to identify competitive advantages to better service customers, and build an empowered workforce. </w:t>
      </w:r>
    </w:p>
    <w:p w14:paraId="7DD72D2F" w14:textId="77777777" w:rsidR="00E51F83" w:rsidRDefault="00E51F83" w:rsidP="00E51F83">
      <w:pPr>
        <w:pStyle w:val="NoSpacing"/>
        <w:numPr>
          <w:ilvl w:val="0"/>
          <w:numId w:val="25"/>
        </w:numPr>
        <w:rPr>
          <w:rFonts w:ascii="Times New Roman" w:hAnsi="Times New Roman" w:cs="Times New Roman"/>
          <w:sz w:val="20"/>
          <w:szCs w:val="20"/>
        </w:rPr>
      </w:pPr>
      <w:r>
        <w:rPr>
          <w:rFonts w:ascii="Times New Roman" w:hAnsi="Times New Roman" w:cs="Times New Roman"/>
          <w:sz w:val="20"/>
          <w:szCs w:val="20"/>
        </w:rPr>
        <w:t xml:space="preserve">Used </w:t>
      </w:r>
      <w:proofErr w:type="spellStart"/>
      <w:r w:rsidRPr="00E51F83">
        <w:rPr>
          <w:rFonts w:ascii="Times New Roman" w:hAnsi="Times New Roman" w:cs="Times New Roman"/>
          <w:sz w:val="20"/>
          <w:szCs w:val="20"/>
        </w:rPr>
        <w:t>Informatica</w:t>
      </w:r>
      <w:proofErr w:type="spellEnd"/>
      <w:r w:rsidRPr="00E51F83">
        <w:rPr>
          <w:rFonts w:ascii="Times New Roman" w:hAnsi="Times New Roman" w:cs="Times New Roman"/>
          <w:sz w:val="20"/>
          <w:szCs w:val="20"/>
        </w:rPr>
        <w:t xml:space="preserve"> Cloud Data In</w:t>
      </w:r>
      <w:r>
        <w:rPr>
          <w:rFonts w:ascii="Times New Roman" w:hAnsi="Times New Roman" w:cs="Times New Roman"/>
          <w:sz w:val="20"/>
          <w:szCs w:val="20"/>
        </w:rPr>
        <w:t>tegration for</w:t>
      </w:r>
      <w:r w:rsidRPr="00E51F83">
        <w:rPr>
          <w:rFonts w:ascii="Times New Roman" w:hAnsi="Times New Roman" w:cs="Times New Roman"/>
          <w:sz w:val="20"/>
          <w:szCs w:val="20"/>
        </w:rPr>
        <w:t xml:space="preserve"> global, distributed data warehouse and analytics projects.</w:t>
      </w:r>
    </w:p>
    <w:p w14:paraId="42ED7283" w14:textId="77777777" w:rsidR="00E51F83" w:rsidRDefault="00E51F83" w:rsidP="00E51F83">
      <w:pPr>
        <w:pStyle w:val="NoSpacing"/>
        <w:numPr>
          <w:ilvl w:val="0"/>
          <w:numId w:val="25"/>
        </w:numPr>
        <w:rPr>
          <w:rFonts w:ascii="Times New Roman" w:hAnsi="Times New Roman" w:cs="Times New Roman"/>
          <w:sz w:val="20"/>
          <w:szCs w:val="20"/>
        </w:rPr>
      </w:pPr>
      <w:r>
        <w:rPr>
          <w:rFonts w:ascii="Times New Roman" w:hAnsi="Times New Roman" w:cs="Times New Roman"/>
          <w:sz w:val="20"/>
          <w:szCs w:val="20"/>
        </w:rPr>
        <w:t xml:space="preserve">Worked </w:t>
      </w:r>
      <w:proofErr w:type="gramStart"/>
      <w:r>
        <w:rPr>
          <w:rFonts w:ascii="Times New Roman" w:hAnsi="Times New Roman" w:cs="Times New Roman"/>
          <w:sz w:val="20"/>
          <w:szCs w:val="20"/>
        </w:rPr>
        <w:t>with  cloud</w:t>
      </w:r>
      <w:proofErr w:type="gramEnd"/>
      <w:r>
        <w:rPr>
          <w:rFonts w:ascii="Times New Roman" w:hAnsi="Times New Roman" w:cs="Times New Roman"/>
          <w:sz w:val="20"/>
          <w:szCs w:val="20"/>
        </w:rPr>
        <w:t xml:space="preserve"> data warehouses </w:t>
      </w:r>
      <w:r w:rsidRPr="00E51F83">
        <w:rPr>
          <w:rFonts w:ascii="Times New Roman" w:hAnsi="Times New Roman" w:cs="Times New Roman"/>
          <w:sz w:val="20"/>
          <w:szCs w:val="20"/>
        </w:rPr>
        <w:t>AWS Redshift, Azure SQL Data Warehouse</w:t>
      </w:r>
      <w:r>
        <w:rPr>
          <w:rFonts w:ascii="Times New Roman" w:hAnsi="Times New Roman" w:cs="Times New Roman"/>
          <w:sz w:val="20"/>
          <w:szCs w:val="20"/>
        </w:rPr>
        <w:t xml:space="preserve">, and Snowflake and </w:t>
      </w:r>
      <w:proofErr w:type="spellStart"/>
      <w:r w:rsidRPr="00E51F83">
        <w:rPr>
          <w:rFonts w:ascii="Times New Roman" w:hAnsi="Times New Roman" w:cs="Times New Roman"/>
          <w:sz w:val="20"/>
          <w:szCs w:val="20"/>
        </w:rPr>
        <w:t>Informatica</w:t>
      </w:r>
      <w:proofErr w:type="spellEnd"/>
      <w:r w:rsidRPr="00E51F83">
        <w:rPr>
          <w:rFonts w:ascii="Times New Roman" w:hAnsi="Times New Roman" w:cs="Times New Roman"/>
          <w:sz w:val="20"/>
          <w:szCs w:val="20"/>
        </w:rPr>
        <w:t xml:space="preserve"> Cloud Dat</w:t>
      </w:r>
      <w:r>
        <w:rPr>
          <w:rFonts w:ascii="Times New Roman" w:hAnsi="Times New Roman" w:cs="Times New Roman"/>
          <w:sz w:val="20"/>
          <w:szCs w:val="20"/>
        </w:rPr>
        <w:t xml:space="preserve">a Integration solutions to </w:t>
      </w:r>
      <w:r w:rsidRPr="00E51F83">
        <w:rPr>
          <w:rFonts w:ascii="Times New Roman" w:hAnsi="Times New Roman" w:cs="Times New Roman"/>
          <w:sz w:val="20"/>
          <w:szCs w:val="20"/>
        </w:rPr>
        <w:t xml:space="preserve">augment the performance, productivity, and extensive connectivity to cloud and on-premises sources. </w:t>
      </w:r>
    </w:p>
    <w:p w14:paraId="0D62780D" w14:textId="2A4EF0F8" w:rsidR="00E51F83" w:rsidRPr="003C6B0B" w:rsidRDefault="00E51F83" w:rsidP="00E51F83">
      <w:pPr>
        <w:pStyle w:val="NoSpacing"/>
        <w:numPr>
          <w:ilvl w:val="0"/>
          <w:numId w:val="19"/>
        </w:numPr>
        <w:rPr>
          <w:rFonts w:ascii="Times New Roman" w:hAnsi="Times New Roman" w:cs="Times New Roman"/>
          <w:sz w:val="20"/>
          <w:szCs w:val="20"/>
        </w:rPr>
      </w:pPr>
      <w:r>
        <w:rPr>
          <w:rFonts w:ascii="Times New Roman" w:hAnsi="Times New Roman" w:cs="Times New Roman"/>
          <w:sz w:val="20"/>
          <w:szCs w:val="20"/>
        </w:rPr>
        <w:t xml:space="preserve">Worked with </w:t>
      </w:r>
      <w:proofErr w:type="spellStart"/>
      <w:r>
        <w:rPr>
          <w:rFonts w:ascii="Times New Roman" w:hAnsi="Times New Roman" w:cs="Times New Roman"/>
          <w:sz w:val="20"/>
          <w:szCs w:val="20"/>
        </w:rPr>
        <w:t>Informatica</w:t>
      </w:r>
      <w:proofErr w:type="spellEnd"/>
      <w:r>
        <w:rPr>
          <w:rFonts w:ascii="Times New Roman" w:hAnsi="Times New Roman" w:cs="Times New Roman"/>
          <w:sz w:val="20"/>
          <w:szCs w:val="20"/>
        </w:rPr>
        <w:t xml:space="preserve"> Cloud since it’s </w:t>
      </w:r>
      <w:r w:rsidRPr="00E51F83">
        <w:rPr>
          <w:rFonts w:ascii="Times New Roman" w:hAnsi="Times New Roman" w:cs="Times New Roman"/>
          <w:sz w:val="20"/>
          <w:szCs w:val="20"/>
        </w:rPr>
        <w:t xml:space="preserve"> flexible and scalable transformations </w:t>
      </w:r>
      <w:r>
        <w:rPr>
          <w:rFonts w:ascii="Times New Roman" w:hAnsi="Times New Roman" w:cs="Times New Roman"/>
          <w:sz w:val="20"/>
          <w:szCs w:val="20"/>
        </w:rPr>
        <w:t xml:space="preserve">and advanced capabilities, to </w:t>
      </w:r>
      <w:r w:rsidRPr="00E51F83">
        <w:rPr>
          <w:rFonts w:ascii="Times New Roman" w:hAnsi="Times New Roman" w:cs="Times New Roman"/>
          <w:sz w:val="20"/>
          <w:szCs w:val="20"/>
        </w:rPr>
        <w:t>seamlessly integrate growing data volumes a</w:t>
      </w:r>
      <w:r>
        <w:rPr>
          <w:rFonts w:ascii="Times New Roman" w:hAnsi="Times New Roman" w:cs="Times New Roman"/>
          <w:sz w:val="20"/>
          <w:szCs w:val="20"/>
        </w:rPr>
        <w:t xml:space="preserve">cross disparate sources in the data warehouse using </w:t>
      </w:r>
      <w:r w:rsidRPr="00E51F83">
        <w:rPr>
          <w:rFonts w:ascii="Times New Roman" w:hAnsi="Times New Roman" w:cs="Times New Roman"/>
          <w:sz w:val="20"/>
          <w:szCs w:val="20"/>
        </w:rPr>
        <w:t>wizards, preconfigured templates, and out-of-the-box mappings</w:t>
      </w:r>
    </w:p>
    <w:p w14:paraId="40AB4357" w14:textId="77777777" w:rsidR="008F1A38" w:rsidRPr="003C6B0B" w:rsidRDefault="008F1A38" w:rsidP="008F1A38">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 xml:space="preserve">Used </w:t>
      </w:r>
      <w:r>
        <w:rPr>
          <w:rFonts w:ascii="Times New Roman" w:hAnsi="Times New Roman" w:cs="Times New Roman"/>
          <w:sz w:val="20"/>
          <w:szCs w:val="20"/>
        </w:rPr>
        <w:t xml:space="preserve">Hadoop, </w:t>
      </w:r>
      <w:r w:rsidRPr="003C6B0B">
        <w:rPr>
          <w:rFonts w:ascii="Times New Roman" w:hAnsi="Times New Roman" w:cs="Times New Roman"/>
          <w:sz w:val="20"/>
          <w:szCs w:val="20"/>
        </w:rPr>
        <w:t>Spark API over Cloudera Hadoop YARN to perform analytics on data in Hive.</w:t>
      </w:r>
    </w:p>
    <w:p w14:paraId="05432D1D" w14:textId="77777777" w:rsidR="008F1A38" w:rsidRPr="003C6B0B" w:rsidRDefault="008F1A38" w:rsidP="008F1A38">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Loaded the data into Spark RDD and do in memory data Computation to generate the Output response.</w:t>
      </w:r>
    </w:p>
    <w:p w14:paraId="7D265B91" w14:textId="77777777" w:rsidR="008F1A38" w:rsidRPr="003C6B0B" w:rsidRDefault="008F1A38" w:rsidP="008F1A38">
      <w:pPr>
        <w:pStyle w:val="NoSpacing"/>
        <w:numPr>
          <w:ilvl w:val="0"/>
          <w:numId w:val="19"/>
        </w:numPr>
        <w:rPr>
          <w:rFonts w:ascii="Times New Roman" w:hAnsi="Times New Roman" w:cs="Times New Roman"/>
          <w:sz w:val="20"/>
          <w:szCs w:val="20"/>
        </w:rPr>
      </w:pPr>
      <w:r>
        <w:rPr>
          <w:rFonts w:ascii="Times New Roman" w:hAnsi="Times New Roman" w:cs="Times New Roman"/>
          <w:sz w:val="20"/>
          <w:szCs w:val="20"/>
        </w:rPr>
        <w:t xml:space="preserve">Worked with </w:t>
      </w:r>
      <w:r w:rsidRPr="003C6B0B">
        <w:rPr>
          <w:rFonts w:ascii="Times New Roman" w:hAnsi="Times New Roman" w:cs="Times New Roman"/>
          <w:sz w:val="20"/>
          <w:szCs w:val="20"/>
        </w:rPr>
        <w:t>Hadoop, SSAS OLAP cubes, Pentaho, Ha</w:t>
      </w:r>
      <w:r>
        <w:rPr>
          <w:rFonts w:ascii="Times New Roman" w:hAnsi="Times New Roman" w:cs="Times New Roman"/>
          <w:sz w:val="20"/>
          <w:szCs w:val="20"/>
        </w:rPr>
        <w:t>doop, PIG, Hive, Spark, Oracle, and MS SQL Server</w:t>
      </w:r>
    </w:p>
    <w:p w14:paraId="4393C60F" w14:textId="77777777" w:rsidR="008F1A38" w:rsidRPr="003C6B0B" w:rsidRDefault="008F1A38" w:rsidP="008F1A38">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 xml:space="preserve">Implemented custom Error handling in ETL Pentaho </w:t>
      </w:r>
      <w:proofErr w:type="spellStart"/>
      <w:r w:rsidRPr="003C6B0B">
        <w:rPr>
          <w:rFonts w:ascii="Times New Roman" w:hAnsi="Times New Roman" w:cs="Times New Roman"/>
          <w:sz w:val="20"/>
          <w:szCs w:val="20"/>
        </w:rPr>
        <w:t>Informatica</w:t>
      </w:r>
      <w:proofErr w:type="spellEnd"/>
      <w:r w:rsidRPr="003C6B0B">
        <w:rPr>
          <w:rFonts w:ascii="Times New Roman" w:hAnsi="Times New Roman" w:cs="Times New Roman"/>
          <w:sz w:val="20"/>
          <w:szCs w:val="20"/>
        </w:rPr>
        <w:t xml:space="preserve"> jobs and worked on different methods of logging</w:t>
      </w:r>
    </w:p>
    <w:p w14:paraId="1721F502" w14:textId="62BDFA63" w:rsidR="008F1A38" w:rsidRPr="003C6B0B" w:rsidRDefault="008F1A38" w:rsidP="008F1A38">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 xml:space="preserve">Hands-on data integration, data management/data warehousing experience, </w:t>
      </w:r>
      <w:proofErr w:type="spellStart"/>
      <w:r w:rsidRPr="003C6B0B">
        <w:rPr>
          <w:rFonts w:ascii="Times New Roman" w:hAnsi="Times New Roman" w:cs="Times New Roman"/>
          <w:sz w:val="20"/>
          <w:szCs w:val="20"/>
        </w:rPr>
        <w:t>Informatica</w:t>
      </w:r>
      <w:proofErr w:type="spellEnd"/>
      <w:r w:rsidRPr="003C6B0B">
        <w:rPr>
          <w:rFonts w:ascii="Times New Roman" w:hAnsi="Times New Roman" w:cs="Times New Roman"/>
          <w:sz w:val="20"/>
          <w:szCs w:val="20"/>
        </w:rPr>
        <w:t xml:space="preserve"> </w:t>
      </w:r>
      <w:proofErr w:type="spellStart"/>
      <w:r w:rsidRPr="003C6B0B">
        <w:rPr>
          <w:rFonts w:ascii="Times New Roman" w:hAnsi="Times New Roman" w:cs="Times New Roman"/>
          <w:sz w:val="20"/>
          <w:szCs w:val="20"/>
        </w:rPr>
        <w:t>PowerCenter</w:t>
      </w:r>
      <w:proofErr w:type="spellEnd"/>
      <w:r w:rsidRPr="003C6B0B">
        <w:rPr>
          <w:rFonts w:ascii="Times New Roman" w:hAnsi="Times New Roman" w:cs="Times New Roman"/>
          <w:sz w:val="20"/>
          <w:szCs w:val="20"/>
        </w:rPr>
        <w:t xml:space="preserve">/IDQ development with direct development experience </w:t>
      </w:r>
      <w:proofErr w:type="spellStart"/>
      <w:r w:rsidRPr="003C6B0B">
        <w:rPr>
          <w:rFonts w:ascii="Times New Roman" w:hAnsi="Times New Roman" w:cs="Times New Roman"/>
          <w:sz w:val="20"/>
          <w:szCs w:val="20"/>
        </w:rPr>
        <w:t>Informatica</w:t>
      </w:r>
      <w:proofErr w:type="spellEnd"/>
      <w:r w:rsidRPr="003C6B0B">
        <w:rPr>
          <w:rFonts w:ascii="Times New Roman" w:hAnsi="Times New Roman" w:cs="Times New Roman"/>
          <w:sz w:val="20"/>
          <w:szCs w:val="20"/>
        </w:rPr>
        <w:t xml:space="preserve"> Business Glossary, </w:t>
      </w:r>
      <w:proofErr w:type="spellStart"/>
      <w:r w:rsidRPr="003C6B0B">
        <w:rPr>
          <w:rFonts w:ascii="Times New Roman" w:hAnsi="Times New Roman" w:cs="Times New Roman"/>
          <w:sz w:val="20"/>
          <w:szCs w:val="20"/>
        </w:rPr>
        <w:t>Informatica</w:t>
      </w:r>
      <w:proofErr w:type="spellEnd"/>
      <w:r w:rsidRPr="003C6B0B">
        <w:rPr>
          <w:rFonts w:ascii="Times New Roman" w:hAnsi="Times New Roman" w:cs="Times New Roman"/>
          <w:sz w:val="20"/>
          <w:szCs w:val="20"/>
        </w:rPr>
        <w:t xml:space="preserve"> Versions 10.x/9.1/8.x/7.x Source Analyzer, Mapping Designer, </w:t>
      </w:r>
      <w:proofErr w:type="spellStart"/>
      <w:r w:rsidRPr="003C6B0B">
        <w:rPr>
          <w:rFonts w:ascii="Times New Roman" w:hAnsi="Times New Roman" w:cs="Times New Roman"/>
          <w:sz w:val="20"/>
          <w:szCs w:val="20"/>
        </w:rPr>
        <w:t>Mapplet</w:t>
      </w:r>
      <w:proofErr w:type="spellEnd"/>
      <w:r w:rsidRPr="003C6B0B">
        <w:rPr>
          <w:rFonts w:ascii="Times New Roman" w:hAnsi="Times New Roman" w:cs="Times New Roman"/>
          <w:sz w:val="20"/>
          <w:szCs w:val="20"/>
        </w:rPr>
        <w:t xml:space="preserve">, Transformations, Workflow Monitor, Workflow Manager, </w:t>
      </w:r>
      <w:proofErr w:type="spellStart"/>
      <w:r w:rsidRPr="003C6B0B">
        <w:rPr>
          <w:rFonts w:ascii="Times New Roman" w:hAnsi="Times New Roman" w:cs="Times New Roman"/>
          <w:sz w:val="20"/>
          <w:szCs w:val="20"/>
        </w:rPr>
        <w:t>Informatica</w:t>
      </w:r>
      <w:proofErr w:type="spellEnd"/>
      <w:r w:rsidRPr="003C6B0B">
        <w:rPr>
          <w:rFonts w:ascii="Times New Roman" w:hAnsi="Times New Roman" w:cs="Times New Roman"/>
          <w:sz w:val="20"/>
          <w:szCs w:val="20"/>
        </w:rPr>
        <w:t xml:space="preserve"> developer IDQ 9.1/9.5.1, </w:t>
      </w:r>
      <w:proofErr w:type="spellStart"/>
      <w:r w:rsidRPr="003C6B0B">
        <w:rPr>
          <w:rFonts w:ascii="Times New Roman" w:hAnsi="Times New Roman" w:cs="Times New Roman"/>
          <w:sz w:val="20"/>
          <w:szCs w:val="20"/>
        </w:rPr>
        <w:t>Informatica</w:t>
      </w:r>
      <w:proofErr w:type="spellEnd"/>
      <w:r w:rsidRPr="003C6B0B">
        <w:rPr>
          <w:rFonts w:ascii="Times New Roman" w:hAnsi="Times New Roman" w:cs="Times New Roman"/>
          <w:sz w:val="20"/>
          <w:szCs w:val="20"/>
        </w:rPr>
        <w:t xml:space="preserve"> Power Mart 6.x/5.x, Power Exchange, Power Connect, Power Analyzer Data Profiling and Data cleaning, Flat file system Fixed </w:t>
      </w:r>
    </w:p>
    <w:p w14:paraId="0CC1131D" w14:textId="77777777" w:rsidR="008F1A38" w:rsidRPr="003C6B0B" w:rsidRDefault="008F1A38" w:rsidP="008F1A38">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 xml:space="preserve">Worked with </w:t>
      </w:r>
      <w:proofErr w:type="spellStart"/>
      <w:r w:rsidRPr="003C6B0B">
        <w:rPr>
          <w:rFonts w:ascii="Times New Roman" w:hAnsi="Times New Roman" w:cs="Times New Roman"/>
          <w:sz w:val="20"/>
          <w:szCs w:val="20"/>
        </w:rPr>
        <w:t>Informatica</w:t>
      </w:r>
      <w:proofErr w:type="spellEnd"/>
      <w:r w:rsidRPr="003C6B0B">
        <w:rPr>
          <w:rFonts w:ascii="Times New Roman" w:hAnsi="Times New Roman" w:cs="Times New Roman"/>
          <w:sz w:val="20"/>
          <w:szCs w:val="20"/>
        </w:rPr>
        <w:t xml:space="preserve"> MDM 9.X or 10.X, MDM Hub &amp; IDD</w:t>
      </w:r>
    </w:p>
    <w:p w14:paraId="6606FAA7" w14:textId="77777777" w:rsidR="008F1A38" w:rsidRPr="003C6B0B" w:rsidRDefault="008F1A38" w:rsidP="008F1A38">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 xml:space="preserve">Performed </w:t>
      </w:r>
      <w:proofErr w:type="spellStart"/>
      <w:r w:rsidRPr="003C6B0B">
        <w:rPr>
          <w:rFonts w:ascii="Times New Roman" w:hAnsi="Times New Roman" w:cs="Times New Roman"/>
          <w:sz w:val="20"/>
          <w:szCs w:val="20"/>
        </w:rPr>
        <w:t>Informatica</w:t>
      </w:r>
      <w:proofErr w:type="spellEnd"/>
      <w:r w:rsidRPr="003C6B0B">
        <w:rPr>
          <w:rFonts w:ascii="Times New Roman" w:hAnsi="Times New Roman" w:cs="Times New Roman"/>
          <w:sz w:val="20"/>
          <w:szCs w:val="20"/>
        </w:rPr>
        <w:t xml:space="preserve"> Data Profiling with IDQ and Analyzer </w:t>
      </w:r>
    </w:p>
    <w:p w14:paraId="34CABE92" w14:textId="77777777" w:rsidR="008F1A38" w:rsidRPr="003C6B0B" w:rsidRDefault="008F1A38" w:rsidP="008F1A38">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Performed analysis to identify data anomalies, data cleansing (ETL) and resolved data quality issues</w:t>
      </w:r>
    </w:p>
    <w:p w14:paraId="60FDC213" w14:textId="77777777" w:rsidR="008F1A38" w:rsidRPr="003C6B0B" w:rsidRDefault="008F1A38" w:rsidP="008F1A38">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 xml:space="preserve">Developed IDQ using Joiner to configure &amp; Develop Business Rules </w:t>
      </w:r>
    </w:p>
    <w:p w14:paraId="020B4758" w14:textId="77777777" w:rsidR="008F1A38" w:rsidRPr="003C6B0B" w:rsidRDefault="008F1A38" w:rsidP="008F1A38">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 xml:space="preserve">Performed cross system joins for identifying duplicates and data anomalies </w:t>
      </w:r>
    </w:p>
    <w:p w14:paraId="05BCB8CA" w14:textId="4769D690" w:rsidR="008F1A38" w:rsidRPr="003C6B0B" w:rsidRDefault="006053BD" w:rsidP="008F1A38">
      <w:pPr>
        <w:pStyle w:val="NoSpacing"/>
        <w:numPr>
          <w:ilvl w:val="0"/>
          <w:numId w:val="19"/>
        </w:numPr>
        <w:rPr>
          <w:rFonts w:ascii="Times New Roman" w:hAnsi="Times New Roman" w:cs="Times New Roman"/>
          <w:sz w:val="20"/>
          <w:szCs w:val="20"/>
        </w:rPr>
      </w:pPr>
      <w:r>
        <w:rPr>
          <w:rFonts w:ascii="Times New Roman" w:hAnsi="Times New Roman" w:cs="Times New Roman"/>
          <w:sz w:val="20"/>
          <w:szCs w:val="20"/>
        </w:rPr>
        <w:t xml:space="preserve">Created IDQ, geospatial </w:t>
      </w:r>
      <w:r w:rsidR="008F1A38" w:rsidRPr="003C6B0B">
        <w:rPr>
          <w:rFonts w:ascii="Times New Roman" w:hAnsi="Times New Roman" w:cs="Times New Roman"/>
          <w:sz w:val="20"/>
          <w:szCs w:val="20"/>
        </w:rPr>
        <w:t>Dashboards/KPI Metrics for reporting. Performed ETL and resolved data quality issues with analysis</w:t>
      </w:r>
    </w:p>
    <w:p w14:paraId="3409CB3E" w14:textId="77777777" w:rsidR="008F1A38" w:rsidRPr="003C6B0B" w:rsidRDefault="008F1A38" w:rsidP="008F1A38">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 xml:space="preserve">Extensively worked on </w:t>
      </w:r>
      <w:proofErr w:type="spellStart"/>
      <w:r w:rsidRPr="003C6B0B">
        <w:rPr>
          <w:rFonts w:ascii="Times New Roman" w:hAnsi="Times New Roman" w:cs="Times New Roman"/>
          <w:sz w:val="20"/>
          <w:szCs w:val="20"/>
        </w:rPr>
        <w:t>Informatica</w:t>
      </w:r>
      <w:proofErr w:type="spellEnd"/>
      <w:r w:rsidRPr="003C6B0B">
        <w:rPr>
          <w:rFonts w:ascii="Times New Roman" w:hAnsi="Times New Roman" w:cs="Times New Roman"/>
          <w:sz w:val="20"/>
          <w:szCs w:val="20"/>
        </w:rPr>
        <w:t xml:space="preserve"> IDE/IDQ. Involved </w:t>
      </w:r>
      <w:proofErr w:type="gramStart"/>
      <w:r w:rsidRPr="003C6B0B">
        <w:rPr>
          <w:rFonts w:ascii="Times New Roman" w:hAnsi="Times New Roman" w:cs="Times New Roman"/>
          <w:sz w:val="20"/>
          <w:szCs w:val="20"/>
        </w:rPr>
        <w:t>in  data</w:t>
      </w:r>
      <w:proofErr w:type="gramEnd"/>
      <w:r w:rsidRPr="003C6B0B">
        <w:rPr>
          <w:rFonts w:ascii="Times New Roman" w:hAnsi="Times New Roman" w:cs="Times New Roman"/>
          <w:sz w:val="20"/>
          <w:szCs w:val="20"/>
        </w:rPr>
        <w:t xml:space="preserve"> profiling using IDQ (Analyst Tool) prior to data staging.</w:t>
      </w:r>
    </w:p>
    <w:p w14:paraId="76C6DA49" w14:textId="77777777" w:rsidR="008F1A38" w:rsidRDefault="008F1A38" w:rsidP="008F1A38">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 xml:space="preserve">Used IDQ's standardized plans for addresses and names clean ups. </w:t>
      </w:r>
    </w:p>
    <w:p w14:paraId="45B10C22" w14:textId="77777777" w:rsidR="008F1A38" w:rsidRPr="003C6B0B" w:rsidRDefault="008F1A38" w:rsidP="008F1A38">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Worked on IDQ file configuration at user's machines and resolved the issues.</w:t>
      </w:r>
    </w:p>
    <w:p w14:paraId="342B3BE9" w14:textId="3366F47D" w:rsidR="008F1A38" w:rsidRPr="003C6B0B" w:rsidRDefault="008F1A38" w:rsidP="008F1A38">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Used IDQ to complete initial data profiling and removing duplicate data. And extensively worked on IDQ</w:t>
      </w:r>
      <w:r w:rsidR="00E51F83">
        <w:rPr>
          <w:rFonts w:ascii="Times New Roman" w:hAnsi="Times New Roman" w:cs="Times New Roman"/>
          <w:sz w:val="20"/>
          <w:szCs w:val="20"/>
        </w:rPr>
        <w:t xml:space="preserve"> admin tasks </w:t>
      </w:r>
      <w:r w:rsidRPr="003C6B0B">
        <w:rPr>
          <w:rFonts w:ascii="Times New Roman" w:hAnsi="Times New Roman" w:cs="Times New Roman"/>
          <w:sz w:val="20"/>
          <w:szCs w:val="20"/>
        </w:rPr>
        <w:t>IDQ Admin and IDQ developer.</w:t>
      </w:r>
    </w:p>
    <w:p w14:paraId="79A61F06" w14:textId="42591B85" w:rsidR="008F1A38" w:rsidRPr="003C6B0B" w:rsidRDefault="008F1A38" w:rsidP="008F1A38">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 xml:space="preserve">Implemented </w:t>
      </w:r>
      <w:proofErr w:type="spellStart"/>
      <w:r w:rsidRPr="003C6B0B">
        <w:rPr>
          <w:rFonts w:ascii="Times New Roman" w:hAnsi="Times New Roman" w:cs="Times New Roman"/>
          <w:sz w:val="20"/>
          <w:szCs w:val="20"/>
        </w:rPr>
        <w:t>Informatica</w:t>
      </w:r>
      <w:proofErr w:type="spellEnd"/>
      <w:r w:rsidRPr="003C6B0B">
        <w:rPr>
          <w:rFonts w:ascii="Times New Roman" w:hAnsi="Times New Roman" w:cs="Times New Roman"/>
          <w:sz w:val="20"/>
          <w:szCs w:val="20"/>
        </w:rPr>
        <w:t xml:space="preserve"> Business Glossary, </w:t>
      </w:r>
      <w:proofErr w:type="spellStart"/>
      <w:r w:rsidRPr="003C6B0B">
        <w:rPr>
          <w:rFonts w:ascii="Times New Roman" w:hAnsi="Times New Roman" w:cs="Times New Roman"/>
          <w:sz w:val="20"/>
          <w:szCs w:val="20"/>
        </w:rPr>
        <w:t>Informatica</w:t>
      </w:r>
      <w:proofErr w:type="spellEnd"/>
      <w:r w:rsidRPr="003C6B0B">
        <w:rPr>
          <w:rFonts w:ascii="Times New Roman" w:hAnsi="Times New Roman" w:cs="Times New Roman"/>
          <w:sz w:val="20"/>
          <w:szCs w:val="20"/>
        </w:rPr>
        <w:t xml:space="preserve"> Data Quality, MDM, </w:t>
      </w:r>
      <w:proofErr w:type="spellStart"/>
      <w:r w:rsidRPr="003C6B0B">
        <w:rPr>
          <w:rFonts w:ascii="Times New Roman" w:hAnsi="Times New Roman" w:cs="Times New Roman"/>
          <w:sz w:val="20"/>
          <w:szCs w:val="20"/>
        </w:rPr>
        <w:t>PowerCenter</w:t>
      </w:r>
      <w:proofErr w:type="spellEnd"/>
      <w:r w:rsidRPr="003C6B0B">
        <w:rPr>
          <w:rFonts w:ascii="Times New Roman" w:hAnsi="Times New Roman" w:cs="Times New Roman"/>
          <w:sz w:val="20"/>
          <w:szCs w:val="20"/>
        </w:rPr>
        <w:t xml:space="preserve">, </w:t>
      </w:r>
      <w:proofErr w:type="spellStart"/>
      <w:r w:rsidRPr="003C6B0B">
        <w:rPr>
          <w:rFonts w:ascii="Times New Roman" w:hAnsi="Times New Roman" w:cs="Times New Roman"/>
          <w:sz w:val="20"/>
          <w:szCs w:val="20"/>
        </w:rPr>
        <w:t>Informatica</w:t>
      </w:r>
      <w:proofErr w:type="spellEnd"/>
      <w:r w:rsidRPr="003C6B0B">
        <w:rPr>
          <w:rFonts w:ascii="Times New Roman" w:hAnsi="Times New Roman" w:cs="Times New Roman"/>
          <w:sz w:val="20"/>
          <w:szCs w:val="20"/>
        </w:rPr>
        <w:t xml:space="preserve"> Analyst/Metadata </w:t>
      </w:r>
    </w:p>
    <w:p w14:paraId="75013106" w14:textId="77777777" w:rsidR="008F1A38" w:rsidRPr="003C6B0B" w:rsidRDefault="008F1A38" w:rsidP="008F1A38">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 xml:space="preserve">Performed on Pentaho ETL Data Conversion and Data Transformation, SF Data Modeling, </w:t>
      </w:r>
      <w:proofErr w:type="spellStart"/>
      <w:r w:rsidRPr="003C6B0B">
        <w:rPr>
          <w:rFonts w:ascii="Times New Roman" w:hAnsi="Times New Roman" w:cs="Times New Roman"/>
          <w:sz w:val="20"/>
          <w:szCs w:val="20"/>
        </w:rPr>
        <w:t>Jitterbit</w:t>
      </w:r>
      <w:proofErr w:type="spellEnd"/>
      <w:r w:rsidRPr="003C6B0B">
        <w:rPr>
          <w:rFonts w:ascii="Times New Roman" w:hAnsi="Times New Roman" w:cs="Times New Roman"/>
          <w:sz w:val="20"/>
          <w:szCs w:val="20"/>
        </w:rPr>
        <w:t>.</w:t>
      </w:r>
    </w:p>
    <w:p w14:paraId="49C29928" w14:textId="77777777" w:rsidR="008F1A38" w:rsidRPr="003C6B0B" w:rsidRDefault="008F1A38" w:rsidP="008F1A38">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 xml:space="preserve">Worked in Product Development (PDP) Data Governance Office (DGO), Business Glossary. </w:t>
      </w:r>
    </w:p>
    <w:p w14:paraId="497A759D" w14:textId="77777777" w:rsidR="008F1A38" w:rsidRPr="003C6B0B" w:rsidRDefault="008F1A38" w:rsidP="008F1A38">
      <w:pPr>
        <w:pStyle w:val="NoSpacing"/>
        <w:numPr>
          <w:ilvl w:val="0"/>
          <w:numId w:val="19"/>
        </w:numPr>
        <w:rPr>
          <w:rFonts w:ascii="Times New Roman" w:hAnsi="Times New Roman" w:cs="Times New Roman"/>
          <w:sz w:val="20"/>
          <w:szCs w:val="20"/>
        </w:rPr>
      </w:pPr>
      <w:r w:rsidRPr="003C6B0B">
        <w:rPr>
          <w:rFonts w:ascii="Times New Roman" w:hAnsi="Times New Roman" w:cs="Times New Roman"/>
          <w:sz w:val="20"/>
          <w:szCs w:val="20"/>
        </w:rPr>
        <w:t xml:space="preserve">Responsible for developing </w:t>
      </w:r>
      <w:proofErr w:type="spellStart"/>
      <w:r w:rsidRPr="003C6B0B">
        <w:rPr>
          <w:rFonts w:ascii="Times New Roman" w:hAnsi="Times New Roman" w:cs="Times New Roman"/>
          <w:sz w:val="20"/>
          <w:szCs w:val="20"/>
        </w:rPr>
        <w:t>Informatica</w:t>
      </w:r>
      <w:proofErr w:type="spellEnd"/>
      <w:r w:rsidRPr="003C6B0B">
        <w:rPr>
          <w:rFonts w:ascii="Times New Roman" w:hAnsi="Times New Roman" w:cs="Times New Roman"/>
          <w:sz w:val="20"/>
          <w:szCs w:val="20"/>
        </w:rPr>
        <w:t xml:space="preserve"> Business Glossary solution based on functional and technical design specifications for business designs and technical requirements and develop a catalog structure in </w:t>
      </w:r>
      <w:proofErr w:type="spellStart"/>
      <w:r w:rsidRPr="003C6B0B">
        <w:rPr>
          <w:rFonts w:ascii="Times New Roman" w:hAnsi="Times New Roman" w:cs="Times New Roman"/>
          <w:sz w:val="20"/>
          <w:szCs w:val="20"/>
        </w:rPr>
        <w:t>Informatica</w:t>
      </w:r>
      <w:proofErr w:type="spellEnd"/>
      <w:r w:rsidRPr="003C6B0B">
        <w:rPr>
          <w:rFonts w:ascii="Times New Roman" w:hAnsi="Times New Roman" w:cs="Times New Roman"/>
          <w:sz w:val="20"/>
          <w:szCs w:val="20"/>
        </w:rPr>
        <w:t>.</w:t>
      </w:r>
    </w:p>
    <w:p w14:paraId="26D6892E" w14:textId="77777777" w:rsidR="00E5409E" w:rsidRPr="003C6B0B" w:rsidRDefault="00E5409E" w:rsidP="00687944">
      <w:pPr>
        <w:pStyle w:val="NoSpacing"/>
        <w:numPr>
          <w:ilvl w:val="0"/>
          <w:numId w:val="24"/>
        </w:numPr>
        <w:ind w:left="360"/>
        <w:rPr>
          <w:rFonts w:ascii="Times New Roman" w:hAnsi="Times New Roman" w:cs="Times New Roman"/>
          <w:sz w:val="20"/>
          <w:szCs w:val="20"/>
        </w:rPr>
      </w:pPr>
      <w:r w:rsidRPr="003C6B0B">
        <w:rPr>
          <w:rFonts w:ascii="Times New Roman" w:hAnsi="Times New Roman" w:cs="Times New Roman"/>
          <w:sz w:val="20"/>
          <w:szCs w:val="20"/>
        </w:rPr>
        <w:t>Worked with Hadoop, Star Schema, Dimension and Fact data models for dashboards, data visualizations projects</w:t>
      </w:r>
    </w:p>
    <w:p w14:paraId="0F597E9C" w14:textId="77777777" w:rsidR="00E5409E" w:rsidRPr="003C6B0B" w:rsidRDefault="00E5409E" w:rsidP="00687944">
      <w:pPr>
        <w:pStyle w:val="NoSpacing"/>
        <w:numPr>
          <w:ilvl w:val="0"/>
          <w:numId w:val="24"/>
        </w:numPr>
        <w:ind w:left="360"/>
        <w:rPr>
          <w:rFonts w:ascii="Times New Roman" w:hAnsi="Times New Roman" w:cs="Times New Roman"/>
          <w:sz w:val="20"/>
          <w:szCs w:val="20"/>
        </w:rPr>
      </w:pPr>
      <w:r w:rsidRPr="003C6B0B">
        <w:rPr>
          <w:rFonts w:ascii="Times New Roman" w:hAnsi="Times New Roman" w:cs="Times New Roman"/>
          <w:sz w:val="20"/>
          <w:szCs w:val="20"/>
        </w:rPr>
        <w:t xml:space="preserve">Worked to architect, design and built Big Data solutions using Hive Hadoop.  </w:t>
      </w:r>
    </w:p>
    <w:p w14:paraId="4A85C778" w14:textId="09CBEDE3" w:rsidR="00E5409E" w:rsidRPr="003C6B0B" w:rsidRDefault="0023645E" w:rsidP="00687944">
      <w:pPr>
        <w:pStyle w:val="NoSpacing"/>
        <w:numPr>
          <w:ilvl w:val="0"/>
          <w:numId w:val="24"/>
        </w:numPr>
        <w:ind w:left="360"/>
        <w:rPr>
          <w:rFonts w:ascii="Times New Roman" w:hAnsi="Times New Roman" w:cs="Times New Roman"/>
          <w:sz w:val="20"/>
          <w:szCs w:val="20"/>
        </w:rPr>
      </w:pPr>
      <w:r w:rsidRPr="003C6B0B">
        <w:rPr>
          <w:rFonts w:ascii="Times New Roman" w:hAnsi="Times New Roman" w:cs="Times New Roman"/>
          <w:sz w:val="20"/>
          <w:szCs w:val="20"/>
        </w:rPr>
        <w:lastRenderedPageBreak/>
        <w:t xml:space="preserve">Designed and developed </w:t>
      </w:r>
      <w:r w:rsidR="00E5409E" w:rsidRPr="003C6B0B">
        <w:rPr>
          <w:rFonts w:ascii="Times New Roman" w:hAnsi="Times New Roman" w:cs="Times New Roman"/>
          <w:sz w:val="20"/>
          <w:szCs w:val="20"/>
        </w:rPr>
        <w:t>POCs in Spark using Scala to compare the performance of Spark with Hive and SQL/Oracle.</w:t>
      </w:r>
    </w:p>
    <w:p w14:paraId="094222E9" w14:textId="07E43F13" w:rsidR="00E5409E" w:rsidRPr="003C6B0B" w:rsidRDefault="0023645E" w:rsidP="00687944">
      <w:pPr>
        <w:pStyle w:val="NoSpacing"/>
        <w:numPr>
          <w:ilvl w:val="0"/>
          <w:numId w:val="24"/>
        </w:numPr>
        <w:ind w:left="360"/>
        <w:rPr>
          <w:rFonts w:ascii="Times New Roman" w:hAnsi="Times New Roman" w:cs="Times New Roman"/>
          <w:sz w:val="20"/>
          <w:szCs w:val="20"/>
        </w:rPr>
      </w:pPr>
      <w:r w:rsidRPr="003C6B0B">
        <w:rPr>
          <w:rFonts w:ascii="Times New Roman" w:hAnsi="Times New Roman" w:cs="Times New Roman"/>
          <w:sz w:val="20"/>
          <w:szCs w:val="20"/>
        </w:rPr>
        <w:t xml:space="preserve">Worked on </w:t>
      </w:r>
      <w:r w:rsidR="008F1A38">
        <w:rPr>
          <w:rFonts w:ascii="Times New Roman" w:hAnsi="Times New Roman" w:cs="Times New Roman"/>
          <w:sz w:val="20"/>
          <w:szCs w:val="20"/>
        </w:rPr>
        <w:t xml:space="preserve">Pentaho, </w:t>
      </w:r>
      <w:proofErr w:type="spellStart"/>
      <w:r w:rsidR="008F1A38">
        <w:rPr>
          <w:rFonts w:ascii="Times New Roman" w:hAnsi="Times New Roman" w:cs="Times New Roman"/>
          <w:sz w:val="20"/>
          <w:szCs w:val="20"/>
        </w:rPr>
        <w:t>Informatica</w:t>
      </w:r>
      <w:proofErr w:type="spellEnd"/>
      <w:r w:rsidR="008F1A38">
        <w:rPr>
          <w:rFonts w:ascii="Times New Roman" w:hAnsi="Times New Roman" w:cs="Times New Roman"/>
          <w:sz w:val="20"/>
          <w:szCs w:val="20"/>
        </w:rPr>
        <w:t xml:space="preserve">, </w:t>
      </w:r>
      <w:proofErr w:type="gramStart"/>
      <w:r w:rsidR="008F1A38">
        <w:rPr>
          <w:rFonts w:ascii="Times New Roman" w:hAnsi="Times New Roman" w:cs="Times New Roman"/>
          <w:sz w:val="20"/>
          <w:szCs w:val="20"/>
        </w:rPr>
        <w:t>SSIS</w:t>
      </w:r>
      <w:proofErr w:type="gramEnd"/>
      <w:r w:rsidR="008F1A38">
        <w:rPr>
          <w:rFonts w:ascii="Times New Roman" w:hAnsi="Times New Roman" w:cs="Times New Roman"/>
          <w:sz w:val="20"/>
          <w:szCs w:val="20"/>
        </w:rPr>
        <w:t xml:space="preserve">, </w:t>
      </w:r>
      <w:r w:rsidR="00E5409E" w:rsidRPr="003C6B0B">
        <w:rPr>
          <w:rFonts w:ascii="Times New Roman" w:hAnsi="Times New Roman" w:cs="Times New Roman"/>
          <w:sz w:val="20"/>
          <w:szCs w:val="20"/>
        </w:rPr>
        <w:t xml:space="preserve">SQL </w:t>
      </w:r>
      <w:r w:rsidRPr="003C6B0B">
        <w:rPr>
          <w:rFonts w:ascii="Times New Roman" w:hAnsi="Times New Roman" w:cs="Times New Roman"/>
          <w:sz w:val="20"/>
          <w:szCs w:val="20"/>
        </w:rPr>
        <w:t>queries w</w:t>
      </w:r>
      <w:r w:rsidR="00C070A1" w:rsidRPr="003C6B0B">
        <w:rPr>
          <w:rFonts w:ascii="Times New Roman" w:hAnsi="Times New Roman" w:cs="Times New Roman"/>
          <w:sz w:val="20"/>
          <w:szCs w:val="20"/>
        </w:rPr>
        <w:t>orked</w:t>
      </w:r>
      <w:r w:rsidR="00E5409E" w:rsidRPr="003C6B0B">
        <w:rPr>
          <w:rFonts w:ascii="Times New Roman" w:hAnsi="Times New Roman" w:cs="Times New Roman"/>
          <w:sz w:val="20"/>
          <w:szCs w:val="20"/>
        </w:rPr>
        <w:t xml:space="preserve"> on the desi</w:t>
      </w:r>
      <w:r w:rsidR="008F1A38">
        <w:rPr>
          <w:rFonts w:ascii="Times New Roman" w:hAnsi="Times New Roman" w:cs="Times New Roman"/>
          <w:sz w:val="20"/>
          <w:szCs w:val="20"/>
        </w:rPr>
        <w:t xml:space="preserve">gn, development and testing </w:t>
      </w:r>
      <w:r w:rsidR="00E5409E" w:rsidRPr="003C6B0B">
        <w:rPr>
          <w:rFonts w:ascii="Times New Roman" w:hAnsi="Times New Roman" w:cs="Times New Roman"/>
          <w:sz w:val="20"/>
          <w:szCs w:val="20"/>
        </w:rPr>
        <w:t>mappings.</w:t>
      </w:r>
    </w:p>
    <w:p w14:paraId="01969D6C" w14:textId="75514C99" w:rsidR="00E5409E" w:rsidRPr="008F1A38" w:rsidRDefault="00E5409E" w:rsidP="008F1A38">
      <w:pPr>
        <w:pStyle w:val="NoSpacing"/>
        <w:numPr>
          <w:ilvl w:val="0"/>
          <w:numId w:val="24"/>
        </w:numPr>
        <w:ind w:left="360"/>
        <w:rPr>
          <w:rFonts w:ascii="Times New Roman" w:hAnsi="Times New Roman" w:cs="Times New Roman"/>
          <w:sz w:val="20"/>
          <w:szCs w:val="20"/>
        </w:rPr>
      </w:pPr>
      <w:r w:rsidRPr="003C6B0B">
        <w:rPr>
          <w:rFonts w:ascii="Times New Roman" w:hAnsi="Times New Roman" w:cs="Times New Roman"/>
          <w:sz w:val="20"/>
          <w:szCs w:val="20"/>
        </w:rPr>
        <w:t xml:space="preserve">Created dashboards, data visualizations, ETL job infrastructure using </w:t>
      </w:r>
      <w:proofErr w:type="spellStart"/>
      <w:r w:rsidRPr="003C6B0B">
        <w:rPr>
          <w:rFonts w:ascii="Times New Roman" w:hAnsi="Times New Roman" w:cs="Times New Roman"/>
          <w:sz w:val="20"/>
          <w:szCs w:val="20"/>
        </w:rPr>
        <w:t>Talend</w:t>
      </w:r>
      <w:proofErr w:type="spellEnd"/>
      <w:r w:rsidRPr="003C6B0B">
        <w:rPr>
          <w:rFonts w:ascii="Times New Roman" w:hAnsi="Times New Roman" w:cs="Times New Roman"/>
          <w:sz w:val="20"/>
          <w:szCs w:val="20"/>
        </w:rPr>
        <w:t xml:space="preserve"> Open Studio, Hadoop, </w:t>
      </w:r>
      <w:proofErr w:type="spellStart"/>
      <w:r w:rsidRPr="003C6B0B">
        <w:rPr>
          <w:rFonts w:ascii="Times New Roman" w:hAnsi="Times New Roman" w:cs="Times New Roman"/>
          <w:sz w:val="20"/>
          <w:szCs w:val="20"/>
        </w:rPr>
        <w:t>Informatica</w:t>
      </w:r>
      <w:proofErr w:type="spellEnd"/>
    </w:p>
    <w:p w14:paraId="0A21EC77" w14:textId="77777777" w:rsidR="00E5409E" w:rsidRPr="003C6B0B" w:rsidRDefault="00E5409E" w:rsidP="00687944">
      <w:pPr>
        <w:pStyle w:val="NoSpacing"/>
        <w:numPr>
          <w:ilvl w:val="0"/>
          <w:numId w:val="24"/>
        </w:numPr>
        <w:ind w:left="360"/>
        <w:rPr>
          <w:rFonts w:ascii="Times New Roman" w:hAnsi="Times New Roman" w:cs="Times New Roman"/>
          <w:sz w:val="20"/>
          <w:szCs w:val="20"/>
        </w:rPr>
      </w:pPr>
      <w:r w:rsidRPr="003C6B0B">
        <w:rPr>
          <w:rFonts w:ascii="Times New Roman" w:hAnsi="Times New Roman" w:cs="Times New Roman"/>
          <w:sz w:val="20"/>
          <w:szCs w:val="20"/>
        </w:rPr>
        <w:t xml:space="preserve">Managed Error Handling, Performance Tuning, Error Logging, clustering and High Availability in </w:t>
      </w:r>
      <w:proofErr w:type="spellStart"/>
      <w:r w:rsidRPr="003C6B0B">
        <w:rPr>
          <w:rFonts w:ascii="Times New Roman" w:hAnsi="Times New Roman" w:cs="Times New Roman"/>
          <w:sz w:val="20"/>
          <w:szCs w:val="20"/>
        </w:rPr>
        <w:t>Talend</w:t>
      </w:r>
      <w:proofErr w:type="spellEnd"/>
    </w:p>
    <w:p w14:paraId="5279357F" w14:textId="77777777" w:rsidR="00E5409E" w:rsidRPr="003C6B0B" w:rsidRDefault="00E5409E" w:rsidP="00687944">
      <w:pPr>
        <w:pStyle w:val="NoSpacing"/>
        <w:numPr>
          <w:ilvl w:val="0"/>
          <w:numId w:val="24"/>
        </w:numPr>
        <w:ind w:left="360"/>
        <w:rPr>
          <w:rFonts w:ascii="Times New Roman" w:hAnsi="Times New Roman" w:cs="Times New Roman"/>
          <w:sz w:val="20"/>
          <w:szCs w:val="20"/>
        </w:rPr>
      </w:pPr>
      <w:r w:rsidRPr="003C6B0B">
        <w:rPr>
          <w:rFonts w:ascii="Times New Roman" w:hAnsi="Times New Roman" w:cs="Times New Roman"/>
          <w:sz w:val="20"/>
          <w:szCs w:val="20"/>
        </w:rPr>
        <w:t>Worked with Business Analysts to correlate business requirements to domain entities and data elements</w:t>
      </w:r>
    </w:p>
    <w:p w14:paraId="0F062B2F" w14:textId="612A7596" w:rsidR="00E5409E" w:rsidRPr="003C6B0B" w:rsidRDefault="0023645E" w:rsidP="00687944">
      <w:pPr>
        <w:pStyle w:val="NoSpacing"/>
        <w:numPr>
          <w:ilvl w:val="0"/>
          <w:numId w:val="24"/>
        </w:numPr>
        <w:ind w:left="360"/>
        <w:rPr>
          <w:rFonts w:ascii="Times New Roman" w:hAnsi="Times New Roman" w:cs="Times New Roman"/>
          <w:sz w:val="20"/>
          <w:szCs w:val="20"/>
        </w:rPr>
      </w:pPr>
      <w:r w:rsidRPr="003C6B0B">
        <w:rPr>
          <w:rFonts w:ascii="Times New Roman" w:hAnsi="Times New Roman" w:cs="Times New Roman"/>
          <w:sz w:val="20"/>
          <w:szCs w:val="20"/>
        </w:rPr>
        <w:t>Managed</w:t>
      </w:r>
      <w:r w:rsidR="00E5409E" w:rsidRPr="003C6B0B">
        <w:rPr>
          <w:rFonts w:ascii="Times New Roman" w:hAnsi="Times New Roman" w:cs="Times New Roman"/>
          <w:sz w:val="20"/>
          <w:szCs w:val="20"/>
        </w:rPr>
        <w:t xml:space="preserve"> ETL interfacing components, dashboard designs, solution design and configuration activity in establishing solutions</w:t>
      </w:r>
    </w:p>
    <w:p w14:paraId="5D98B8C3" w14:textId="77777777" w:rsidR="00E5409E" w:rsidRPr="003C6B0B" w:rsidRDefault="00E5409E" w:rsidP="00687944">
      <w:pPr>
        <w:pStyle w:val="NoSpacing"/>
        <w:numPr>
          <w:ilvl w:val="0"/>
          <w:numId w:val="24"/>
        </w:numPr>
        <w:ind w:left="360"/>
        <w:rPr>
          <w:rFonts w:ascii="Times New Roman" w:hAnsi="Times New Roman" w:cs="Times New Roman"/>
          <w:sz w:val="20"/>
          <w:szCs w:val="20"/>
        </w:rPr>
      </w:pPr>
      <w:r w:rsidRPr="003C6B0B">
        <w:rPr>
          <w:rFonts w:ascii="Times New Roman" w:hAnsi="Times New Roman" w:cs="Times New Roman"/>
          <w:sz w:val="20"/>
          <w:szCs w:val="20"/>
        </w:rPr>
        <w:t xml:space="preserve">Monitored the daily runs, weekly runs and </w:t>
      </w:r>
      <w:proofErr w:type="spellStart"/>
      <w:r w:rsidRPr="003C6B0B">
        <w:rPr>
          <w:rFonts w:ascii="Times New Roman" w:hAnsi="Times New Roman" w:cs="Times New Roman"/>
          <w:sz w:val="20"/>
          <w:szCs w:val="20"/>
        </w:rPr>
        <w:t>AdHoc</w:t>
      </w:r>
      <w:proofErr w:type="spellEnd"/>
      <w:r w:rsidRPr="003C6B0B">
        <w:rPr>
          <w:rFonts w:ascii="Times New Roman" w:hAnsi="Times New Roman" w:cs="Times New Roman"/>
          <w:sz w:val="20"/>
          <w:szCs w:val="20"/>
        </w:rPr>
        <w:t xml:space="preserve"> runs to develop dashboards, load data into the target systems.</w:t>
      </w:r>
    </w:p>
    <w:p w14:paraId="46F4F9E4" w14:textId="77777777" w:rsidR="00E5409E" w:rsidRPr="003C6B0B" w:rsidRDefault="00E5409E" w:rsidP="00687944">
      <w:pPr>
        <w:pStyle w:val="NoSpacing"/>
        <w:numPr>
          <w:ilvl w:val="0"/>
          <w:numId w:val="24"/>
        </w:numPr>
        <w:ind w:left="360"/>
        <w:rPr>
          <w:rFonts w:ascii="Times New Roman" w:hAnsi="Times New Roman" w:cs="Times New Roman"/>
          <w:sz w:val="20"/>
          <w:szCs w:val="20"/>
        </w:rPr>
      </w:pPr>
      <w:r w:rsidRPr="003C6B0B">
        <w:rPr>
          <w:rFonts w:ascii="Times New Roman" w:hAnsi="Times New Roman" w:cs="Times New Roman"/>
          <w:sz w:val="20"/>
          <w:szCs w:val="20"/>
        </w:rPr>
        <w:t>Created test plans, test data for extraction and transformation processes and resolved data issues following the data standards.</w:t>
      </w:r>
    </w:p>
    <w:p w14:paraId="3F236CA1" w14:textId="27230141" w:rsidR="00E5409E" w:rsidRPr="003C6B0B" w:rsidRDefault="0023645E" w:rsidP="00687944">
      <w:pPr>
        <w:pStyle w:val="NoSpacing"/>
        <w:numPr>
          <w:ilvl w:val="0"/>
          <w:numId w:val="24"/>
        </w:numPr>
        <w:ind w:left="360"/>
        <w:rPr>
          <w:rFonts w:ascii="Times New Roman" w:hAnsi="Times New Roman" w:cs="Times New Roman"/>
          <w:sz w:val="20"/>
          <w:szCs w:val="20"/>
        </w:rPr>
      </w:pPr>
      <w:r w:rsidRPr="003C6B0B">
        <w:rPr>
          <w:rFonts w:ascii="Times New Roman" w:hAnsi="Times New Roman" w:cs="Times New Roman"/>
          <w:sz w:val="20"/>
          <w:szCs w:val="20"/>
        </w:rPr>
        <w:t xml:space="preserve">Used </w:t>
      </w:r>
      <w:proofErr w:type="spellStart"/>
      <w:r w:rsidR="00E5409E" w:rsidRPr="003C6B0B">
        <w:rPr>
          <w:rFonts w:ascii="Times New Roman" w:hAnsi="Times New Roman" w:cs="Times New Roman"/>
          <w:sz w:val="20"/>
          <w:szCs w:val="20"/>
        </w:rPr>
        <w:t>Talend</w:t>
      </w:r>
      <w:proofErr w:type="spellEnd"/>
      <w:r w:rsidR="00E5409E" w:rsidRPr="003C6B0B">
        <w:rPr>
          <w:rFonts w:ascii="Times New Roman" w:hAnsi="Times New Roman" w:cs="Times New Roman"/>
          <w:sz w:val="20"/>
          <w:szCs w:val="20"/>
        </w:rPr>
        <w:t xml:space="preserve">, Hadoop, </w:t>
      </w:r>
      <w:proofErr w:type="gramStart"/>
      <w:r w:rsidR="00E5409E" w:rsidRPr="003C6B0B">
        <w:rPr>
          <w:rFonts w:ascii="Times New Roman" w:hAnsi="Times New Roman" w:cs="Times New Roman"/>
          <w:sz w:val="20"/>
          <w:szCs w:val="20"/>
        </w:rPr>
        <w:t>IDQ</w:t>
      </w:r>
      <w:proofErr w:type="gramEnd"/>
      <w:r w:rsidR="00E5409E" w:rsidRPr="003C6B0B">
        <w:rPr>
          <w:rFonts w:ascii="Times New Roman" w:hAnsi="Times New Roman" w:cs="Times New Roman"/>
          <w:sz w:val="20"/>
          <w:szCs w:val="20"/>
        </w:rPr>
        <w:t xml:space="preserve"> tool for profiling, applying rules and develop mappings to move data from source to target systems.</w:t>
      </w:r>
    </w:p>
    <w:p w14:paraId="4D0B3D4C" w14:textId="59FC7133" w:rsidR="00E5409E" w:rsidRPr="003C6B0B" w:rsidRDefault="0023645E" w:rsidP="00687944">
      <w:pPr>
        <w:pStyle w:val="NoSpacing"/>
        <w:numPr>
          <w:ilvl w:val="0"/>
          <w:numId w:val="24"/>
        </w:numPr>
        <w:ind w:left="360"/>
        <w:rPr>
          <w:rFonts w:ascii="Times New Roman" w:hAnsi="Times New Roman" w:cs="Times New Roman"/>
          <w:sz w:val="20"/>
          <w:szCs w:val="20"/>
        </w:rPr>
      </w:pPr>
      <w:r w:rsidRPr="003C6B0B">
        <w:rPr>
          <w:rFonts w:ascii="Times New Roman" w:hAnsi="Times New Roman" w:cs="Times New Roman"/>
          <w:sz w:val="20"/>
          <w:szCs w:val="20"/>
        </w:rPr>
        <w:t>Developed</w:t>
      </w:r>
      <w:r w:rsidR="00E5409E" w:rsidRPr="003C6B0B">
        <w:rPr>
          <w:rFonts w:ascii="Times New Roman" w:hAnsi="Times New Roman" w:cs="Times New Roman"/>
          <w:sz w:val="20"/>
          <w:szCs w:val="20"/>
        </w:rPr>
        <w:t xml:space="preserve"> dashboards, Transformations, </w:t>
      </w:r>
      <w:proofErr w:type="spellStart"/>
      <w:r w:rsidR="00E5409E" w:rsidRPr="003C6B0B">
        <w:rPr>
          <w:rFonts w:ascii="Times New Roman" w:hAnsi="Times New Roman" w:cs="Times New Roman"/>
          <w:sz w:val="20"/>
          <w:szCs w:val="20"/>
        </w:rPr>
        <w:t>Mapplets</w:t>
      </w:r>
      <w:proofErr w:type="spellEnd"/>
      <w:r w:rsidR="00E5409E" w:rsidRPr="003C6B0B">
        <w:rPr>
          <w:rFonts w:ascii="Times New Roman" w:hAnsi="Times New Roman" w:cs="Times New Roman"/>
          <w:sz w:val="20"/>
          <w:szCs w:val="20"/>
        </w:rPr>
        <w:t xml:space="preserve"> and Mappings using </w:t>
      </w:r>
      <w:proofErr w:type="spellStart"/>
      <w:r w:rsidR="00E5409E" w:rsidRPr="003C6B0B">
        <w:rPr>
          <w:rFonts w:ascii="Times New Roman" w:hAnsi="Times New Roman" w:cs="Times New Roman"/>
          <w:sz w:val="20"/>
          <w:szCs w:val="20"/>
        </w:rPr>
        <w:t>Informatica</w:t>
      </w:r>
      <w:proofErr w:type="spellEnd"/>
      <w:r w:rsidR="00E5409E" w:rsidRPr="003C6B0B">
        <w:rPr>
          <w:rFonts w:ascii="Times New Roman" w:hAnsi="Times New Roman" w:cs="Times New Roman"/>
          <w:sz w:val="20"/>
          <w:szCs w:val="20"/>
        </w:rPr>
        <w:t xml:space="preserve"> Designer to implement business logic.</w:t>
      </w:r>
    </w:p>
    <w:p w14:paraId="4645B298" w14:textId="77777777" w:rsidR="00E5409E" w:rsidRPr="003C6B0B" w:rsidRDefault="00E5409E" w:rsidP="00687944">
      <w:pPr>
        <w:pStyle w:val="NoSpacing"/>
        <w:numPr>
          <w:ilvl w:val="0"/>
          <w:numId w:val="24"/>
        </w:numPr>
        <w:ind w:left="360"/>
        <w:rPr>
          <w:rFonts w:ascii="Times New Roman" w:hAnsi="Times New Roman" w:cs="Times New Roman"/>
          <w:sz w:val="20"/>
          <w:szCs w:val="20"/>
        </w:rPr>
      </w:pPr>
      <w:r w:rsidRPr="003C6B0B">
        <w:rPr>
          <w:rFonts w:ascii="Times New Roman" w:hAnsi="Times New Roman" w:cs="Times New Roman"/>
          <w:sz w:val="20"/>
          <w:szCs w:val="20"/>
        </w:rPr>
        <w:t>Presented dashboard design architectures to the various stakeholders, customers, servers, Network, Security and other teams.</w:t>
      </w:r>
    </w:p>
    <w:p w14:paraId="7AE13F11" w14:textId="77777777" w:rsidR="00E5409E" w:rsidRPr="003C6B0B" w:rsidRDefault="00E5409E" w:rsidP="00687944">
      <w:pPr>
        <w:pStyle w:val="NoSpacing"/>
        <w:numPr>
          <w:ilvl w:val="0"/>
          <w:numId w:val="24"/>
        </w:numPr>
        <w:ind w:left="360"/>
        <w:rPr>
          <w:rFonts w:ascii="Times New Roman" w:hAnsi="Times New Roman" w:cs="Times New Roman"/>
          <w:sz w:val="20"/>
          <w:szCs w:val="20"/>
        </w:rPr>
      </w:pPr>
      <w:r w:rsidRPr="003C6B0B">
        <w:rPr>
          <w:rFonts w:ascii="Times New Roman" w:hAnsi="Times New Roman" w:cs="Times New Roman"/>
          <w:sz w:val="20"/>
          <w:szCs w:val="20"/>
        </w:rPr>
        <w:t>Provided technical leadership and governance of the big data team and the implementation of solution architecture</w:t>
      </w:r>
    </w:p>
    <w:p w14:paraId="2E3D64D1" w14:textId="77777777" w:rsidR="00E5409E" w:rsidRPr="003C6B0B" w:rsidRDefault="00E5409E" w:rsidP="00687944">
      <w:pPr>
        <w:pStyle w:val="NoSpacing"/>
        <w:numPr>
          <w:ilvl w:val="0"/>
          <w:numId w:val="24"/>
        </w:numPr>
        <w:ind w:left="360"/>
        <w:rPr>
          <w:rFonts w:ascii="Times New Roman" w:hAnsi="Times New Roman" w:cs="Times New Roman"/>
          <w:sz w:val="20"/>
          <w:szCs w:val="20"/>
        </w:rPr>
      </w:pPr>
      <w:r w:rsidRPr="003C6B0B">
        <w:rPr>
          <w:rFonts w:ascii="Times New Roman" w:hAnsi="Times New Roman" w:cs="Times New Roman"/>
          <w:sz w:val="20"/>
          <w:szCs w:val="20"/>
        </w:rPr>
        <w:t>Managed the architecture dashboard design changes due to business requirements and other interface integration changes</w:t>
      </w:r>
    </w:p>
    <w:p w14:paraId="0451604D" w14:textId="77777777" w:rsidR="00E5409E" w:rsidRPr="003C6B0B" w:rsidRDefault="00E5409E" w:rsidP="00687944">
      <w:pPr>
        <w:pStyle w:val="NoSpacing"/>
        <w:numPr>
          <w:ilvl w:val="0"/>
          <w:numId w:val="24"/>
        </w:numPr>
        <w:ind w:left="360"/>
        <w:rPr>
          <w:rFonts w:ascii="Times New Roman" w:hAnsi="Times New Roman" w:cs="Times New Roman"/>
          <w:sz w:val="20"/>
          <w:szCs w:val="20"/>
        </w:rPr>
      </w:pPr>
      <w:r w:rsidRPr="003C6B0B">
        <w:rPr>
          <w:rFonts w:ascii="Times New Roman" w:hAnsi="Times New Roman" w:cs="Times New Roman"/>
          <w:sz w:val="20"/>
          <w:szCs w:val="20"/>
        </w:rPr>
        <w:t>Provided an overall architect responsibilities including roadmaps, leadership, planning, technical innovation, security</w:t>
      </w:r>
    </w:p>
    <w:p w14:paraId="40E80A31" w14:textId="77777777" w:rsidR="00E5409E" w:rsidRPr="003C6B0B" w:rsidRDefault="00E5409E" w:rsidP="00687944">
      <w:pPr>
        <w:pStyle w:val="NoSpacing"/>
        <w:numPr>
          <w:ilvl w:val="0"/>
          <w:numId w:val="24"/>
        </w:numPr>
        <w:ind w:left="360"/>
        <w:rPr>
          <w:rFonts w:ascii="Times New Roman" w:hAnsi="Times New Roman" w:cs="Times New Roman"/>
          <w:sz w:val="20"/>
          <w:szCs w:val="20"/>
        </w:rPr>
      </w:pPr>
      <w:r w:rsidRPr="003C6B0B">
        <w:rPr>
          <w:rFonts w:ascii="Times New Roman" w:hAnsi="Times New Roman" w:cs="Times New Roman"/>
          <w:sz w:val="20"/>
          <w:szCs w:val="20"/>
        </w:rPr>
        <w:t>Designed, Layout, and Deployed Hadoop clusters in the cloud using Hadoop ecosystem &amp; open Source platforms</w:t>
      </w:r>
    </w:p>
    <w:p w14:paraId="20DBD7B0" w14:textId="77777777" w:rsidR="00E5409E" w:rsidRPr="003C6B0B" w:rsidRDefault="00E5409E" w:rsidP="00687944">
      <w:pPr>
        <w:pStyle w:val="NoSpacing"/>
        <w:numPr>
          <w:ilvl w:val="0"/>
          <w:numId w:val="24"/>
        </w:numPr>
        <w:ind w:left="360"/>
        <w:rPr>
          <w:rFonts w:ascii="Times New Roman" w:hAnsi="Times New Roman" w:cs="Times New Roman"/>
          <w:sz w:val="20"/>
          <w:szCs w:val="20"/>
        </w:rPr>
      </w:pPr>
      <w:r w:rsidRPr="003C6B0B">
        <w:rPr>
          <w:rFonts w:ascii="Times New Roman" w:hAnsi="Times New Roman" w:cs="Times New Roman"/>
          <w:sz w:val="20"/>
          <w:szCs w:val="20"/>
        </w:rPr>
        <w:t>Configured and tuned production and development Hadoop environments with the various intermixing Hadoop components</w:t>
      </w:r>
    </w:p>
    <w:p w14:paraId="2CEE4545" w14:textId="77777777" w:rsidR="00E5409E" w:rsidRPr="003C6B0B" w:rsidRDefault="00E5409E" w:rsidP="00687944">
      <w:pPr>
        <w:pStyle w:val="NoSpacing"/>
        <w:numPr>
          <w:ilvl w:val="0"/>
          <w:numId w:val="24"/>
        </w:numPr>
        <w:ind w:left="360"/>
        <w:rPr>
          <w:rFonts w:ascii="Times New Roman" w:hAnsi="Times New Roman" w:cs="Times New Roman"/>
          <w:sz w:val="20"/>
          <w:szCs w:val="20"/>
        </w:rPr>
      </w:pPr>
      <w:r w:rsidRPr="003C6B0B">
        <w:rPr>
          <w:rFonts w:ascii="Times New Roman" w:hAnsi="Times New Roman" w:cs="Times New Roman"/>
          <w:sz w:val="20"/>
          <w:szCs w:val="20"/>
        </w:rPr>
        <w:t>Provided End-to-end systems implementation such as data security and privacy concerns</w:t>
      </w:r>
    </w:p>
    <w:p w14:paraId="4BE422BC" w14:textId="77777777" w:rsidR="00E5409E" w:rsidRPr="003C6B0B" w:rsidRDefault="00E5409E" w:rsidP="00687944">
      <w:pPr>
        <w:pStyle w:val="NoSpacing"/>
        <w:numPr>
          <w:ilvl w:val="0"/>
          <w:numId w:val="24"/>
        </w:numPr>
        <w:ind w:left="360"/>
        <w:rPr>
          <w:rFonts w:ascii="Times New Roman" w:hAnsi="Times New Roman" w:cs="Times New Roman"/>
          <w:sz w:val="20"/>
          <w:szCs w:val="20"/>
        </w:rPr>
      </w:pPr>
      <w:r w:rsidRPr="003C6B0B">
        <w:rPr>
          <w:rFonts w:ascii="Times New Roman" w:hAnsi="Times New Roman" w:cs="Times New Roman"/>
          <w:sz w:val="20"/>
          <w:szCs w:val="20"/>
        </w:rPr>
        <w:t>Designed and implemented geospatial big data ingestion, processing and delivery</w:t>
      </w:r>
    </w:p>
    <w:p w14:paraId="0A1568C2" w14:textId="77777777" w:rsidR="00E5409E" w:rsidRPr="003C6B0B" w:rsidRDefault="00E5409E" w:rsidP="00687944">
      <w:pPr>
        <w:pStyle w:val="NoSpacing"/>
        <w:numPr>
          <w:ilvl w:val="0"/>
          <w:numId w:val="24"/>
        </w:numPr>
        <w:ind w:left="360"/>
        <w:rPr>
          <w:rFonts w:ascii="Times New Roman" w:hAnsi="Times New Roman" w:cs="Times New Roman"/>
          <w:sz w:val="20"/>
          <w:szCs w:val="20"/>
        </w:rPr>
      </w:pPr>
      <w:r w:rsidRPr="003C6B0B">
        <w:rPr>
          <w:rFonts w:ascii="Times New Roman" w:hAnsi="Times New Roman" w:cs="Times New Roman"/>
          <w:sz w:val="20"/>
          <w:szCs w:val="20"/>
        </w:rPr>
        <w:t>Provided cloud-computing infrastructure solutions on Amazon Web Services AWS - EC2, VPCs, S3, IAM</w:t>
      </w:r>
    </w:p>
    <w:p w14:paraId="2E32DBA3" w14:textId="608BFED6" w:rsidR="00E5409E" w:rsidRPr="003C6B0B" w:rsidRDefault="00C070A1" w:rsidP="005F6BBC">
      <w:pPr>
        <w:pStyle w:val="NoSpacing"/>
        <w:numPr>
          <w:ilvl w:val="0"/>
          <w:numId w:val="24"/>
        </w:numPr>
        <w:ind w:left="360"/>
        <w:rPr>
          <w:rFonts w:ascii="Times New Roman" w:hAnsi="Times New Roman" w:cs="Times New Roman"/>
          <w:sz w:val="20"/>
          <w:szCs w:val="20"/>
        </w:rPr>
      </w:pPr>
      <w:r w:rsidRPr="003C6B0B">
        <w:rPr>
          <w:rFonts w:ascii="Times New Roman" w:hAnsi="Times New Roman" w:cs="Times New Roman"/>
          <w:sz w:val="20"/>
          <w:szCs w:val="20"/>
        </w:rPr>
        <w:t>Involved in</w:t>
      </w:r>
      <w:r w:rsidR="005F6BBC" w:rsidRPr="003C6B0B">
        <w:rPr>
          <w:rFonts w:ascii="Times New Roman" w:hAnsi="Times New Roman" w:cs="Times New Roman"/>
          <w:sz w:val="20"/>
          <w:szCs w:val="20"/>
        </w:rPr>
        <w:t xml:space="preserve"> the</w:t>
      </w:r>
      <w:r w:rsidRPr="003C6B0B">
        <w:rPr>
          <w:rFonts w:ascii="Times New Roman" w:hAnsi="Times New Roman" w:cs="Times New Roman"/>
          <w:sz w:val="20"/>
          <w:szCs w:val="20"/>
        </w:rPr>
        <w:t xml:space="preserve"> </w:t>
      </w:r>
      <w:r w:rsidR="00E5409E" w:rsidRPr="003C6B0B">
        <w:rPr>
          <w:rFonts w:ascii="Times New Roman" w:hAnsi="Times New Roman" w:cs="Times New Roman"/>
          <w:sz w:val="20"/>
          <w:szCs w:val="20"/>
        </w:rPr>
        <w:t xml:space="preserve">administration, configuration management, monitoring, debugging, </w:t>
      </w:r>
      <w:r w:rsidR="005F6BBC" w:rsidRPr="003C6B0B">
        <w:rPr>
          <w:rFonts w:ascii="Times New Roman" w:hAnsi="Times New Roman" w:cs="Times New Roman"/>
          <w:sz w:val="20"/>
          <w:szCs w:val="20"/>
        </w:rPr>
        <w:t xml:space="preserve">and </w:t>
      </w:r>
      <w:r w:rsidR="00E5409E" w:rsidRPr="003C6B0B">
        <w:rPr>
          <w:rFonts w:ascii="Times New Roman" w:hAnsi="Times New Roman" w:cs="Times New Roman"/>
          <w:sz w:val="20"/>
          <w:szCs w:val="20"/>
        </w:rPr>
        <w:t xml:space="preserve">performance tuning, technical resolution on Hadoop applications suit, Hadoop platform, MapReduce, Hive, </w:t>
      </w:r>
      <w:proofErr w:type="spellStart"/>
      <w:r w:rsidR="00E5409E" w:rsidRPr="003C6B0B">
        <w:rPr>
          <w:rFonts w:ascii="Times New Roman" w:hAnsi="Times New Roman" w:cs="Times New Roman"/>
          <w:sz w:val="20"/>
          <w:szCs w:val="20"/>
        </w:rPr>
        <w:t>HBase</w:t>
      </w:r>
      <w:proofErr w:type="spellEnd"/>
      <w:r w:rsidR="00E5409E" w:rsidRPr="003C6B0B">
        <w:rPr>
          <w:rFonts w:ascii="Times New Roman" w:hAnsi="Times New Roman" w:cs="Times New Roman"/>
          <w:sz w:val="20"/>
          <w:szCs w:val="20"/>
        </w:rPr>
        <w:t xml:space="preserve">, Spark, Flume, </w:t>
      </w:r>
      <w:proofErr w:type="spellStart"/>
      <w:r w:rsidR="00E5409E" w:rsidRPr="003C6B0B">
        <w:rPr>
          <w:rFonts w:ascii="Times New Roman" w:hAnsi="Times New Roman" w:cs="Times New Roman"/>
          <w:sz w:val="20"/>
          <w:szCs w:val="20"/>
        </w:rPr>
        <w:t>Oozie</w:t>
      </w:r>
      <w:proofErr w:type="spellEnd"/>
      <w:r w:rsidR="00E5409E" w:rsidRPr="003C6B0B">
        <w:rPr>
          <w:rFonts w:ascii="Times New Roman" w:hAnsi="Times New Roman" w:cs="Times New Roman"/>
          <w:sz w:val="20"/>
          <w:szCs w:val="20"/>
        </w:rPr>
        <w:t xml:space="preserve">, </w:t>
      </w:r>
      <w:proofErr w:type="spellStart"/>
      <w:r w:rsidR="00E5409E" w:rsidRPr="003C6B0B">
        <w:rPr>
          <w:rFonts w:ascii="Times New Roman" w:hAnsi="Times New Roman" w:cs="Times New Roman"/>
          <w:sz w:val="20"/>
          <w:szCs w:val="20"/>
        </w:rPr>
        <w:t>Tez</w:t>
      </w:r>
      <w:proofErr w:type="spellEnd"/>
      <w:r w:rsidR="00E5409E" w:rsidRPr="003C6B0B">
        <w:rPr>
          <w:rFonts w:ascii="Times New Roman" w:hAnsi="Times New Roman" w:cs="Times New Roman"/>
          <w:sz w:val="20"/>
          <w:szCs w:val="20"/>
        </w:rPr>
        <w:t xml:space="preserve">, </w:t>
      </w:r>
      <w:proofErr w:type="spellStart"/>
      <w:r w:rsidR="00E5409E" w:rsidRPr="003C6B0B">
        <w:rPr>
          <w:rFonts w:ascii="Times New Roman" w:hAnsi="Times New Roman" w:cs="Times New Roman"/>
          <w:sz w:val="20"/>
          <w:szCs w:val="20"/>
        </w:rPr>
        <w:t>Ambari</w:t>
      </w:r>
      <w:proofErr w:type="spellEnd"/>
      <w:r w:rsidR="00E5409E" w:rsidRPr="003C6B0B">
        <w:rPr>
          <w:rFonts w:ascii="Times New Roman" w:hAnsi="Times New Roman" w:cs="Times New Roman"/>
          <w:sz w:val="20"/>
          <w:szCs w:val="20"/>
        </w:rPr>
        <w:t xml:space="preserve">, Kafka, Pig, Storm, Falcon, Atlas, Scoop, NFS, </w:t>
      </w:r>
      <w:proofErr w:type="spellStart"/>
      <w:r w:rsidR="00E5409E" w:rsidRPr="003C6B0B">
        <w:rPr>
          <w:rFonts w:ascii="Times New Roman" w:hAnsi="Times New Roman" w:cs="Times New Roman"/>
          <w:sz w:val="20"/>
          <w:szCs w:val="20"/>
        </w:rPr>
        <w:t>WebFDS</w:t>
      </w:r>
      <w:proofErr w:type="spellEnd"/>
      <w:r w:rsidR="00E5409E" w:rsidRPr="003C6B0B">
        <w:rPr>
          <w:rFonts w:ascii="Times New Roman" w:hAnsi="Times New Roman" w:cs="Times New Roman"/>
          <w:sz w:val="20"/>
          <w:szCs w:val="20"/>
        </w:rPr>
        <w:t xml:space="preserve">, Hue, Knox, Ranger, Impala, and </w:t>
      </w:r>
      <w:proofErr w:type="spellStart"/>
      <w:r w:rsidR="00E5409E" w:rsidRPr="003C6B0B">
        <w:rPr>
          <w:rFonts w:ascii="Times New Roman" w:hAnsi="Times New Roman" w:cs="Times New Roman"/>
          <w:sz w:val="20"/>
          <w:szCs w:val="20"/>
        </w:rPr>
        <w:t>ZooKeeper</w:t>
      </w:r>
      <w:proofErr w:type="spellEnd"/>
    </w:p>
    <w:p w14:paraId="36872B58" w14:textId="73E83129" w:rsidR="00E5409E" w:rsidRPr="003C6B0B" w:rsidRDefault="00E5409E" w:rsidP="00687944">
      <w:pPr>
        <w:pStyle w:val="NoSpacing"/>
        <w:numPr>
          <w:ilvl w:val="0"/>
          <w:numId w:val="24"/>
        </w:numPr>
        <w:ind w:left="360"/>
        <w:rPr>
          <w:rFonts w:ascii="Times New Roman" w:hAnsi="Times New Roman" w:cs="Times New Roman"/>
          <w:sz w:val="20"/>
          <w:szCs w:val="20"/>
        </w:rPr>
      </w:pPr>
      <w:r w:rsidRPr="003C6B0B">
        <w:rPr>
          <w:rFonts w:ascii="Times New Roman" w:hAnsi="Times New Roman" w:cs="Times New Roman"/>
          <w:sz w:val="20"/>
          <w:szCs w:val="20"/>
        </w:rPr>
        <w:t>Worked with star, snowflake schema</w:t>
      </w:r>
      <w:r w:rsidR="00C070A1" w:rsidRPr="003C6B0B">
        <w:rPr>
          <w:rFonts w:ascii="Times New Roman" w:hAnsi="Times New Roman" w:cs="Times New Roman"/>
          <w:sz w:val="20"/>
          <w:szCs w:val="20"/>
        </w:rPr>
        <w:t xml:space="preserve">s, indexing, aggregate tables, </w:t>
      </w:r>
      <w:r w:rsidRPr="003C6B0B">
        <w:rPr>
          <w:rFonts w:ascii="Times New Roman" w:hAnsi="Times New Roman" w:cs="Times New Roman"/>
          <w:sz w:val="20"/>
          <w:szCs w:val="20"/>
        </w:rPr>
        <w:t xml:space="preserve">dimension tables, constraints, keys, and fact tables </w:t>
      </w:r>
    </w:p>
    <w:p w14:paraId="01A5D590" w14:textId="77777777" w:rsidR="00E5409E" w:rsidRPr="003C6B0B" w:rsidRDefault="00E5409E" w:rsidP="00BF4C40">
      <w:pPr>
        <w:pStyle w:val="NoSpacing"/>
        <w:rPr>
          <w:rFonts w:ascii="Times New Roman" w:hAnsi="Times New Roman" w:cs="Times New Roman"/>
          <w:sz w:val="20"/>
          <w:szCs w:val="20"/>
        </w:rPr>
      </w:pPr>
    </w:p>
    <w:p w14:paraId="7668DA81" w14:textId="52182AED" w:rsidR="00E5409E" w:rsidRPr="003C6B0B" w:rsidRDefault="00C070A1" w:rsidP="00BF4C40">
      <w:pPr>
        <w:pStyle w:val="NoSpacing"/>
        <w:rPr>
          <w:rFonts w:ascii="Times New Roman" w:hAnsi="Times New Roman" w:cs="Times New Roman"/>
          <w:b/>
          <w:sz w:val="20"/>
          <w:szCs w:val="20"/>
        </w:rPr>
      </w:pPr>
      <w:r w:rsidRPr="003C6B0B">
        <w:rPr>
          <w:rFonts w:ascii="Times New Roman" w:hAnsi="Times New Roman" w:cs="Times New Roman"/>
          <w:b/>
          <w:sz w:val="20"/>
          <w:szCs w:val="20"/>
        </w:rPr>
        <w:t>California Health Systems /</w:t>
      </w:r>
      <w:r w:rsidR="00E5409E" w:rsidRPr="003C6B0B">
        <w:rPr>
          <w:rFonts w:ascii="Times New Roman" w:hAnsi="Times New Roman" w:cs="Times New Roman"/>
          <w:b/>
          <w:sz w:val="20"/>
          <w:szCs w:val="20"/>
        </w:rPr>
        <w:t>Califor</w:t>
      </w:r>
      <w:r w:rsidRPr="003C6B0B">
        <w:rPr>
          <w:rFonts w:ascii="Times New Roman" w:hAnsi="Times New Roman" w:cs="Times New Roman"/>
          <w:b/>
          <w:sz w:val="20"/>
          <w:szCs w:val="20"/>
        </w:rPr>
        <w:t>nia Association of Hospitals &amp;</w:t>
      </w:r>
      <w:r w:rsidR="00E5409E" w:rsidRPr="003C6B0B">
        <w:rPr>
          <w:rFonts w:ascii="Times New Roman" w:hAnsi="Times New Roman" w:cs="Times New Roman"/>
          <w:b/>
          <w:sz w:val="20"/>
          <w:szCs w:val="20"/>
        </w:rPr>
        <w:t xml:space="preserve"> Health Systems</w:t>
      </w:r>
      <w:r w:rsidRPr="003C6B0B">
        <w:rPr>
          <w:rFonts w:ascii="Times New Roman" w:hAnsi="Times New Roman" w:cs="Times New Roman"/>
          <w:b/>
          <w:sz w:val="20"/>
          <w:szCs w:val="20"/>
        </w:rPr>
        <w:t>, Los Angeles, CA &amp; Sacramento, CA</w:t>
      </w:r>
    </w:p>
    <w:p w14:paraId="25A3F65E" w14:textId="46FCF4C6" w:rsidR="00C070A1" w:rsidRPr="003C6B0B" w:rsidRDefault="00C070A1" w:rsidP="00BF4C40">
      <w:pPr>
        <w:pStyle w:val="NoSpacing"/>
        <w:rPr>
          <w:rFonts w:ascii="Times New Roman" w:hAnsi="Times New Roman" w:cs="Times New Roman"/>
          <w:b/>
          <w:sz w:val="20"/>
          <w:szCs w:val="20"/>
        </w:rPr>
      </w:pPr>
      <w:r w:rsidRPr="003C6B0B">
        <w:rPr>
          <w:rFonts w:ascii="Times New Roman" w:hAnsi="Times New Roman" w:cs="Times New Roman"/>
          <w:b/>
          <w:sz w:val="20"/>
          <w:szCs w:val="20"/>
        </w:rPr>
        <w:t xml:space="preserve">ETL </w:t>
      </w:r>
      <w:r w:rsidR="00E53BC3">
        <w:rPr>
          <w:rFonts w:ascii="Times New Roman" w:hAnsi="Times New Roman" w:cs="Times New Roman"/>
          <w:b/>
          <w:sz w:val="20"/>
          <w:szCs w:val="20"/>
        </w:rPr>
        <w:t>Data Integration/</w:t>
      </w:r>
      <w:r w:rsidRPr="003C6B0B">
        <w:rPr>
          <w:rFonts w:ascii="Times New Roman" w:hAnsi="Times New Roman" w:cs="Times New Roman"/>
          <w:b/>
          <w:sz w:val="20"/>
          <w:szCs w:val="20"/>
        </w:rPr>
        <w:t>BI Architect Developer</w:t>
      </w:r>
    </w:p>
    <w:p w14:paraId="4869B7AA" w14:textId="415DA525" w:rsidR="00E5409E" w:rsidRPr="003C6B0B" w:rsidRDefault="00C070A1" w:rsidP="00BF4C40">
      <w:pPr>
        <w:pStyle w:val="NoSpacing"/>
        <w:rPr>
          <w:rFonts w:ascii="Times New Roman" w:hAnsi="Times New Roman" w:cs="Times New Roman"/>
          <w:b/>
          <w:sz w:val="20"/>
          <w:szCs w:val="20"/>
        </w:rPr>
      </w:pPr>
      <w:r w:rsidRPr="003C6B0B">
        <w:rPr>
          <w:rFonts w:ascii="Times New Roman" w:hAnsi="Times New Roman" w:cs="Times New Roman"/>
          <w:b/>
          <w:sz w:val="20"/>
          <w:szCs w:val="20"/>
        </w:rPr>
        <w:t>08/2000 – 01/</w:t>
      </w:r>
      <w:r w:rsidR="00E5409E" w:rsidRPr="003C6B0B">
        <w:rPr>
          <w:rFonts w:ascii="Times New Roman" w:hAnsi="Times New Roman" w:cs="Times New Roman"/>
          <w:b/>
          <w:sz w:val="20"/>
          <w:szCs w:val="20"/>
        </w:rPr>
        <w:t xml:space="preserve">2009 </w:t>
      </w:r>
    </w:p>
    <w:p w14:paraId="40954965" w14:textId="3A2D7013" w:rsidR="00347423" w:rsidRPr="003C6B0B" w:rsidRDefault="00347423" w:rsidP="00BF4C40">
      <w:pPr>
        <w:pStyle w:val="NoSpacing"/>
        <w:rPr>
          <w:rFonts w:ascii="Times New Roman" w:hAnsi="Times New Roman" w:cs="Times New Roman"/>
          <w:b/>
          <w:sz w:val="20"/>
          <w:szCs w:val="20"/>
        </w:rPr>
      </w:pPr>
    </w:p>
    <w:p w14:paraId="7C314E35" w14:textId="35B1EEC8" w:rsidR="00347423" w:rsidRPr="003C6B0B" w:rsidRDefault="00347423" w:rsidP="00BF4C40">
      <w:pPr>
        <w:pStyle w:val="NoSpacing"/>
        <w:rPr>
          <w:rFonts w:ascii="Times New Roman" w:hAnsi="Times New Roman" w:cs="Times New Roman"/>
          <w:sz w:val="20"/>
          <w:szCs w:val="20"/>
        </w:rPr>
      </w:pPr>
      <w:r w:rsidRPr="003C6B0B">
        <w:rPr>
          <w:rFonts w:ascii="Times New Roman" w:hAnsi="Times New Roman" w:cs="Times New Roman"/>
          <w:b/>
          <w:noProof/>
          <w:sz w:val="20"/>
          <w:szCs w:val="20"/>
          <w:lang w:val="pt-BR"/>
        </w:rPr>
        <w:t>Hands on Tools:</w:t>
      </w:r>
      <w:r w:rsidR="00FD221C">
        <w:rPr>
          <w:rFonts w:ascii="Times New Roman" w:hAnsi="Times New Roman" w:cs="Times New Roman"/>
          <w:b/>
          <w:noProof/>
          <w:sz w:val="20"/>
          <w:szCs w:val="20"/>
          <w:lang w:val="pt-BR"/>
        </w:rPr>
        <w:t xml:space="preserve"> </w:t>
      </w:r>
      <w:r w:rsidR="00EA3DA2" w:rsidRPr="003C6B0B">
        <w:rPr>
          <w:rFonts w:ascii="Times New Roman" w:hAnsi="Times New Roman" w:cs="Times New Roman"/>
          <w:sz w:val="20"/>
          <w:szCs w:val="20"/>
        </w:rPr>
        <w:t xml:space="preserve"> </w:t>
      </w:r>
      <w:r w:rsidR="00FD221C">
        <w:rPr>
          <w:rFonts w:ascii="Times New Roman" w:hAnsi="Times New Roman" w:cs="Times New Roman"/>
          <w:sz w:val="20"/>
          <w:szCs w:val="20"/>
        </w:rPr>
        <w:t>Pentaho 3.x, I</w:t>
      </w:r>
      <w:r w:rsidR="00EA3DA2" w:rsidRPr="003C6B0B">
        <w:rPr>
          <w:rFonts w:ascii="Times New Roman" w:hAnsi="Times New Roman" w:cs="Times New Roman"/>
          <w:sz w:val="20"/>
          <w:szCs w:val="20"/>
        </w:rPr>
        <w:t>DQ</w:t>
      </w:r>
      <w:r w:rsidR="00EF6967" w:rsidRPr="003C6B0B">
        <w:rPr>
          <w:rFonts w:ascii="Times New Roman" w:hAnsi="Times New Roman" w:cs="Times New Roman"/>
          <w:sz w:val="20"/>
          <w:szCs w:val="20"/>
        </w:rPr>
        <w:t xml:space="preserve"> 6.x</w:t>
      </w:r>
      <w:r w:rsidR="00EA3DA2" w:rsidRPr="003C6B0B">
        <w:rPr>
          <w:rFonts w:ascii="Times New Roman" w:hAnsi="Times New Roman" w:cs="Times New Roman"/>
          <w:sz w:val="20"/>
          <w:szCs w:val="20"/>
        </w:rPr>
        <w:t>,</w:t>
      </w:r>
      <w:r w:rsidR="00935F58" w:rsidRPr="003C6B0B">
        <w:rPr>
          <w:rFonts w:ascii="Times New Roman" w:hAnsi="Times New Roman" w:cs="Times New Roman"/>
          <w:sz w:val="20"/>
          <w:szCs w:val="20"/>
        </w:rPr>
        <w:t xml:space="preserve"> </w:t>
      </w:r>
      <w:r w:rsidR="00EA3DA2" w:rsidRPr="003C6B0B">
        <w:rPr>
          <w:rFonts w:ascii="Times New Roman" w:hAnsi="Times New Roman" w:cs="Times New Roman"/>
          <w:sz w:val="20"/>
          <w:szCs w:val="20"/>
        </w:rPr>
        <w:t>SQL</w:t>
      </w:r>
      <w:r w:rsidR="00935F58" w:rsidRPr="003C6B0B">
        <w:rPr>
          <w:rFonts w:ascii="Times New Roman" w:hAnsi="Times New Roman" w:cs="Times New Roman"/>
          <w:sz w:val="20"/>
          <w:szCs w:val="20"/>
        </w:rPr>
        <w:t xml:space="preserve"> Server 2000</w:t>
      </w:r>
      <w:r w:rsidR="00F61A07" w:rsidRPr="003C6B0B">
        <w:rPr>
          <w:rFonts w:ascii="Times New Roman" w:hAnsi="Times New Roman" w:cs="Times New Roman"/>
          <w:sz w:val="20"/>
          <w:szCs w:val="20"/>
        </w:rPr>
        <w:t>/2003/2007.</w:t>
      </w:r>
    </w:p>
    <w:p w14:paraId="693143F3" w14:textId="2208BEA2" w:rsidR="00C070A1" w:rsidRPr="003C6B0B" w:rsidRDefault="00C070A1" w:rsidP="00BF4C40">
      <w:pPr>
        <w:pStyle w:val="NoSpacing"/>
        <w:rPr>
          <w:rFonts w:ascii="Times New Roman" w:hAnsi="Times New Roman" w:cs="Times New Roman"/>
          <w:sz w:val="20"/>
          <w:szCs w:val="20"/>
        </w:rPr>
      </w:pPr>
    </w:p>
    <w:p w14:paraId="68DD8D9A" w14:textId="559C9757" w:rsidR="00C070A1" w:rsidRPr="003C6B0B" w:rsidRDefault="00C070A1" w:rsidP="00BF4C40">
      <w:pPr>
        <w:pStyle w:val="NoSpacing"/>
        <w:rPr>
          <w:rFonts w:ascii="Times New Roman" w:hAnsi="Times New Roman" w:cs="Times New Roman"/>
          <w:sz w:val="20"/>
          <w:szCs w:val="20"/>
        </w:rPr>
      </w:pPr>
      <w:r w:rsidRPr="003C6B0B">
        <w:rPr>
          <w:rFonts w:ascii="Times New Roman" w:hAnsi="Times New Roman" w:cs="Times New Roman"/>
          <w:b/>
          <w:sz w:val="20"/>
          <w:szCs w:val="20"/>
        </w:rPr>
        <w:t>Environment:</w:t>
      </w:r>
      <w:r w:rsidR="00347423" w:rsidRPr="003C6B0B">
        <w:rPr>
          <w:rFonts w:ascii="Times New Roman" w:hAnsi="Times New Roman" w:cs="Times New Roman"/>
          <w:sz w:val="20"/>
          <w:szCs w:val="20"/>
        </w:rPr>
        <w:t xml:space="preserve"> IDQ, Power Center ETL, </w:t>
      </w:r>
      <w:r w:rsidR="007B69A0">
        <w:rPr>
          <w:rFonts w:ascii="Times New Roman" w:hAnsi="Times New Roman" w:cs="Times New Roman"/>
          <w:sz w:val="20"/>
          <w:szCs w:val="20"/>
        </w:rPr>
        <w:t xml:space="preserve">MS SQL Server, </w:t>
      </w:r>
      <w:r w:rsidR="00347423" w:rsidRPr="003C6B0B">
        <w:rPr>
          <w:rFonts w:ascii="Times New Roman" w:hAnsi="Times New Roman" w:cs="Times New Roman"/>
          <w:sz w:val="20"/>
          <w:szCs w:val="20"/>
        </w:rPr>
        <w:t xml:space="preserve">Data Warehouse, SQL, </w:t>
      </w:r>
      <w:proofErr w:type="gramStart"/>
      <w:r w:rsidR="00935F58" w:rsidRPr="003C6B0B">
        <w:rPr>
          <w:rFonts w:ascii="Times New Roman" w:hAnsi="Times New Roman" w:cs="Times New Roman"/>
          <w:sz w:val="20"/>
          <w:szCs w:val="20"/>
        </w:rPr>
        <w:t>Unix</w:t>
      </w:r>
      <w:proofErr w:type="gramEnd"/>
      <w:r w:rsidR="00F61A07" w:rsidRPr="003C6B0B">
        <w:rPr>
          <w:rFonts w:ascii="Times New Roman" w:hAnsi="Times New Roman" w:cs="Times New Roman"/>
          <w:sz w:val="20"/>
          <w:szCs w:val="20"/>
        </w:rPr>
        <w:t>, SSIS, SSAS, SSRS.</w:t>
      </w:r>
    </w:p>
    <w:p w14:paraId="4AF9796E" w14:textId="5FB45763" w:rsidR="00C070A1" w:rsidRPr="003C6B0B" w:rsidRDefault="00C070A1" w:rsidP="00BF4C40">
      <w:pPr>
        <w:pStyle w:val="NoSpacing"/>
        <w:rPr>
          <w:rFonts w:ascii="Times New Roman" w:hAnsi="Times New Roman" w:cs="Times New Roman"/>
          <w:b/>
          <w:sz w:val="20"/>
          <w:szCs w:val="20"/>
        </w:rPr>
      </w:pPr>
    </w:p>
    <w:p w14:paraId="43C51E76" w14:textId="77777777" w:rsidR="00C070A1" w:rsidRPr="003C6B0B" w:rsidRDefault="00C070A1" w:rsidP="00BF4C40">
      <w:pPr>
        <w:pStyle w:val="NoSpacing"/>
        <w:rPr>
          <w:rFonts w:ascii="Times New Roman" w:hAnsi="Times New Roman" w:cs="Times New Roman"/>
          <w:b/>
          <w:sz w:val="20"/>
          <w:szCs w:val="20"/>
        </w:rPr>
      </w:pPr>
      <w:r w:rsidRPr="003C6B0B">
        <w:rPr>
          <w:rFonts w:ascii="Times New Roman" w:hAnsi="Times New Roman" w:cs="Times New Roman"/>
          <w:b/>
          <w:sz w:val="20"/>
          <w:szCs w:val="20"/>
        </w:rPr>
        <w:t xml:space="preserve">Contribution: </w:t>
      </w:r>
    </w:p>
    <w:p w14:paraId="27C587C8" w14:textId="11BC77B7" w:rsidR="00E5409E" w:rsidRPr="003C6B0B" w:rsidRDefault="00E5409E" w:rsidP="00687944">
      <w:pPr>
        <w:pStyle w:val="NoSpacing"/>
        <w:numPr>
          <w:ilvl w:val="0"/>
          <w:numId w:val="25"/>
        </w:numPr>
        <w:rPr>
          <w:rFonts w:ascii="Times New Roman" w:hAnsi="Times New Roman" w:cs="Times New Roman"/>
          <w:sz w:val="20"/>
          <w:szCs w:val="20"/>
        </w:rPr>
      </w:pPr>
      <w:r w:rsidRPr="003C6B0B">
        <w:rPr>
          <w:rFonts w:ascii="Times New Roman" w:hAnsi="Times New Roman" w:cs="Times New Roman"/>
          <w:sz w:val="20"/>
          <w:szCs w:val="20"/>
        </w:rPr>
        <w:t xml:space="preserve">Managed Error Handling, Performance Tuning, Error Logging, clustering and High Availability in </w:t>
      </w:r>
      <w:proofErr w:type="spellStart"/>
      <w:r w:rsidRPr="003C6B0B">
        <w:rPr>
          <w:rFonts w:ascii="Times New Roman" w:hAnsi="Times New Roman" w:cs="Times New Roman"/>
          <w:sz w:val="20"/>
          <w:szCs w:val="20"/>
        </w:rPr>
        <w:t>Talend</w:t>
      </w:r>
      <w:proofErr w:type="spellEnd"/>
    </w:p>
    <w:p w14:paraId="5FF6BA34" w14:textId="77777777" w:rsidR="00E5409E" w:rsidRPr="003C6B0B" w:rsidRDefault="00E5409E" w:rsidP="00687944">
      <w:pPr>
        <w:pStyle w:val="NoSpacing"/>
        <w:numPr>
          <w:ilvl w:val="0"/>
          <w:numId w:val="25"/>
        </w:numPr>
        <w:rPr>
          <w:rFonts w:ascii="Times New Roman" w:hAnsi="Times New Roman" w:cs="Times New Roman"/>
          <w:sz w:val="20"/>
          <w:szCs w:val="20"/>
        </w:rPr>
      </w:pPr>
      <w:r w:rsidRPr="003C6B0B">
        <w:rPr>
          <w:rFonts w:ascii="Times New Roman" w:hAnsi="Times New Roman" w:cs="Times New Roman"/>
          <w:sz w:val="20"/>
          <w:szCs w:val="20"/>
        </w:rPr>
        <w:t>Worked with Business Analysts to correlate business requirements to domain entities and data elements</w:t>
      </w:r>
    </w:p>
    <w:p w14:paraId="17523FB9" w14:textId="37AE456A" w:rsidR="00E5409E" w:rsidRPr="003C6B0B" w:rsidRDefault="005F6BBC" w:rsidP="00687944">
      <w:pPr>
        <w:pStyle w:val="NoSpacing"/>
        <w:numPr>
          <w:ilvl w:val="0"/>
          <w:numId w:val="25"/>
        </w:numPr>
        <w:rPr>
          <w:rFonts w:ascii="Times New Roman" w:hAnsi="Times New Roman" w:cs="Times New Roman"/>
          <w:sz w:val="20"/>
          <w:szCs w:val="20"/>
        </w:rPr>
      </w:pPr>
      <w:r w:rsidRPr="003C6B0B">
        <w:rPr>
          <w:rFonts w:ascii="Times New Roman" w:hAnsi="Times New Roman" w:cs="Times New Roman"/>
          <w:sz w:val="20"/>
          <w:szCs w:val="20"/>
        </w:rPr>
        <w:t xml:space="preserve">Performed data integration </w:t>
      </w:r>
      <w:r w:rsidR="006053BD">
        <w:rPr>
          <w:rFonts w:ascii="Times New Roman" w:hAnsi="Times New Roman" w:cs="Times New Roman"/>
          <w:sz w:val="20"/>
          <w:szCs w:val="20"/>
        </w:rPr>
        <w:t xml:space="preserve">Pentaho, </w:t>
      </w:r>
      <w:r w:rsidR="00E5409E" w:rsidRPr="003C6B0B">
        <w:rPr>
          <w:rFonts w:ascii="Times New Roman" w:hAnsi="Times New Roman" w:cs="Times New Roman"/>
          <w:sz w:val="20"/>
          <w:szCs w:val="20"/>
        </w:rPr>
        <w:t>ETL</w:t>
      </w:r>
      <w:r w:rsidRPr="003C6B0B">
        <w:rPr>
          <w:rFonts w:ascii="Times New Roman" w:hAnsi="Times New Roman" w:cs="Times New Roman"/>
          <w:sz w:val="20"/>
          <w:szCs w:val="20"/>
        </w:rPr>
        <w:t xml:space="preserve"> SSIS</w:t>
      </w:r>
      <w:r w:rsidR="00E5409E" w:rsidRPr="003C6B0B">
        <w:rPr>
          <w:rFonts w:ascii="Times New Roman" w:hAnsi="Times New Roman" w:cs="Times New Roman"/>
          <w:sz w:val="20"/>
          <w:szCs w:val="20"/>
        </w:rPr>
        <w:t xml:space="preserve">, </w:t>
      </w:r>
      <w:r w:rsidRPr="003C6B0B">
        <w:rPr>
          <w:rFonts w:ascii="Times New Roman" w:hAnsi="Times New Roman" w:cs="Times New Roman"/>
          <w:sz w:val="20"/>
          <w:szCs w:val="20"/>
        </w:rPr>
        <w:t xml:space="preserve">developer </w:t>
      </w:r>
      <w:r w:rsidR="00E5409E" w:rsidRPr="003C6B0B">
        <w:rPr>
          <w:rFonts w:ascii="Times New Roman" w:hAnsi="Times New Roman" w:cs="Times New Roman"/>
          <w:sz w:val="20"/>
          <w:szCs w:val="20"/>
        </w:rPr>
        <w:t>dashboard designs</w:t>
      </w:r>
      <w:r w:rsidRPr="003C6B0B">
        <w:rPr>
          <w:rFonts w:ascii="Times New Roman" w:hAnsi="Times New Roman" w:cs="Times New Roman"/>
          <w:sz w:val="20"/>
          <w:szCs w:val="20"/>
        </w:rPr>
        <w:t xml:space="preserve"> SSRS</w:t>
      </w:r>
      <w:r w:rsidR="00E5409E" w:rsidRPr="003C6B0B">
        <w:rPr>
          <w:rFonts w:ascii="Times New Roman" w:hAnsi="Times New Roman" w:cs="Times New Roman"/>
          <w:sz w:val="20"/>
          <w:szCs w:val="20"/>
        </w:rPr>
        <w:t>, interfacing components of solution design and configuration activity in establishing solutions</w:t>
      </w:r>
    </w:p>
    <w:p w14:paraId="49636616" w14:textId="138E08A3" w:rsidR="00E5409E" w:rsidRPr="003C6B0B" w:rsidRDefault="00E5409E" w:rsidP="00687944">
      <w:pPr>
        <w:pStyle w:val="NoSpacing"/>
        <w:numPr>
          <w:ilvl w:val="0"/>
          <w:numId w:val="25"/>
        </w:numPr>
        <w:rPr>
          <w:rFonts w:ascii="Times New Roman" w:hAnsi="Times New Roman" w:cs="Times New Roman"/>
          <w:sz w:val="20"/>
          <w:szCs w:val="20"/>
        </w:rPr>
      </w:pPr>
      <w:r w:rsidRPr="003C6B0B">
        <w:rPr>
          <w:rFonts w:ascii="Times New Roman" w:hAnsi="Times New Roman" w:cs="Times New Roman"/>
          <w:sz w:val="20"/>
          <w:szCs w:val="20"/>
        </w:rPr>
        <w:t xml:space="preserve">Analyzed and performed data integrations, </w:t>
      </w:r>
      <w:proofErr w:type="spellStart"/>
      <w:r w:rsidR="006053BD">
        <w:rPr>
          <w:rFonts w:ascii="Times New Roman" w:hAnsi="Times New Roman" w:cs="Times New Roman"/>
          <w:sz w:val="20"/>
          <w:szCs w:val="20"/>
        </w:rPr>
        <w:t>Pentaho</w:t>
      </w:r>
      <w:proofErr w:type="gramStart"/>
      <w:r w:rsidR="006053BD">
        <w:rPr>
          <w:rFonts w:ascii="Times New Roman" w:hAnsi="Times New Roman" w:cs="Times New Roman"/>
          <w:sz w:val="20"/>
          <w:szCs w:val="20"/>
        </w:rPr>
        <w:t>,</w:t>
      </w:r>
      <w:r w:rsidRPr="003C6B0B">
        <w:rPr>
          <w:rFonts w:ascii="Times New Roman" w:hAnsi="Times New Roman" w:cs="Times New Roman"/>
          <w:sz w:val="20"/>
          <w:szCs w:val="20"/>
        </w:rPr>
        <w:t>SSIS</w:t>
      </w:r>
      <w:proofErr w:type="spellEnd"/>
      <w:proofErr w:type="gramEnd"/>
      <w:r w:rsidRPr="003C6B0B">
        <w:rPr>
          <w:rFonts w:ascii="Times New Roman" w:hAnsi="Times New Roman" w:cs="Times New Roman"/>
          <w:sz w:val="20"/>
          <w:szCs w:val="20"/>
        </w:rPr>
        <w:t xml:space="preserve">, SSAS, SSRS, created dashboards, data visualizations, </w:t>
      </w:r>
      <w:r w:rsidR="000A49D7" w:rsidRPr="003C6B0B">
        <w:rPr>
          <w:rFonts w:ascii="Times New Roman" w:hAnsi="Times New Roman" w:cs="Times New Roman"/>
          <w:sz w:val="20"/>
          <w:szCs w:val="20"/>
        </w:rPr>
        <w:t>etc.</w:t>
      </w:r>
    </w:p>
    <w:p w14:paraId="05503795" w14:textId="0B8853B5" w:rsidR="00E5409E" w:rsidRPr="003C6B0B" w:rsidRDefault="00E5409E" w:rsidP="00687944">
      <w:pPr>
        <w:pStyle w:val="NoSpacing"/>
        <w:numPr>
          <w:ilvl w:val="0"/>
          <w:numId w:val="25"/>
        </w:numPr>
        <w:rPr>
          <w:rFonts w:ascii="Times New Roman" w:hAnsi="Times New Roman" w:cs="Times New Roman"/>
          <w:sz w:val="20"/>
          <w:szCs w:val="20"/>
        </w:rPr>
      </w:pPr>
      <w:r w:rsidRPr="003C6B0B">
        <w:rPr>
          <w:rFonts w:ascii="Times New Roman" w:hAnsi="Times New Roman" w:cs="Times New Roman"/>
          <w:sz w:val="20"/>
          <w:szCs w:val="20"/>
        </w:rPr>
        <w:t>Worked on</w:t>
      </w:r>
      <w:r w:rsidR="006053BD">
        <w:rPr>
          <w:rFonts w:ascii="Times New Roman" w:hAnsi="Times New Roman" w:cs="Times New Roman"/>
          <w:sz w:val="20"/>
          <w:szCs w:val="20"/>
        </w:rPr>
        <w:t xml:space="preserve"> analytical/geospatial dashboard reports using </w:t>
      </w:r>
      <w:r w:rsidR="005F6BBC" w:rsidRPr="003C6B0B">
        <w:rPr>
          <w:rFonts w:ascii="Times New Roman" w:hAnsi="Times New Roman" w:cs="Times New Roman"/>
          <w:sz w:val="20"/>
          <w:szCs w:val="20"/>
        </w:rPr>
        <w:t>SSRS</w:t>
      </w:r>
      <w:r w:rsidRPr="003C6B0B">
        <w:rPr>
          <w:rFonts w:ascii="Times New Roman" w:hAnsi="Times New Roman" w:cs="Times New Roman"/>
          <w:sz w:val="20"/>
          <w:szCs w:val="20"/>
        </w:rPr>
        <w:t xml:space="preserve">, </w:t>
      </w:r>
      <w:r w:rsidR="005F6BBC" w:rsidRPr="003C6B0B">
        <w:rPr>
          <w:rFonts w:ascii="Times New Roman" w:hAnsi="Times New Roman" w:cs="Times New Roman"/>
          <w:sz w:val="20"/>
          <w:szCs w:val="20"/>
        </w:rPr>
        <w:t xml:space="preserve"> provided </w:t>
      </w:r>
      <w:proofErr w:type="spellStart"/>
      <w:r w:rsidRPr="003C6B0B">
        <w:rPr>
          <w:rFonts w:ascii="Times New Roman" w:hAnsi="Times New Roman" w:cs="Times New Roman"/>
          <w:sz w:val="20"/>
          <w:szCs w:val="20"/>
        </w:rPr>
        <w:t>AdHoc</w:t>
      </w:r>
      <w:proofErr w:type="spellEnd"/>
      <w:r w:rsidRPr="003C6B0B">
        <w:rPr>
          <w:rFonts w:ascii="Times New Roman" w:hAnsi="Times New Roman" w:cs="Times New Roman"/>
          <w:sz w:val="20"/>
          <w:szCs w:val="20"/>
        </w:rPr>
        <w:t xml:space="preserve"> Reports, </w:t>
      </w:r>
      <w:r w:rsidR="005F6BBC" w:rsidRPr="003C6B0B">
        <w:rPr>
          <w:rFonts w:ascii="Times New Roman" w:hAnsi="Times New Roman" w:cs="Times New Roman"/>
          <w:sz w:val="20"/>
          <w:szCs w:val="20"/>
        </w:rPr>
        <w:t xml:space="preserve">worked on Data Visualizations reports and worked closely with the analytics team/data scientists </w:t>
      </w:r>
    </w:p>
    <w:p w14:paraId="7170FD95" w14:textId="33A9C8ED" w:rsidR="00E5409E" w:rsidRPr="003C6B0B" w:rsidRDefault="00E5409E" w:rsidP="00687944">
      <w:pPr>
        <w:pStyle w:val="NoSpacing"/>
        <w:numPr>
          <w:ilvl w:val="0"/>
          <w:numId w:val="25"/>
        </w:numPr>
        <w:rPr>
          <w:rFonts w:ascii="Times New Roman" w:hAnsi="Times New Roman" w:cs="Times New Roman"/>
          <w:sz w:val="20"/>
          <w:szCs w:val="20"/>
        </w:rPr>
      </w:pPr>
      <w:r w:rsidRPr="003C6B0B">
        <w:rPr>
          <w:rFonts w:ascii="Times New Roman" w:hAnsi="Times New Roman" w:cs="Times New Roman"/>
          <w:sz w:val="20"/>
          <w:szCs w:val="20"/>
        </w:rPr>
        <w:t>Created</w:t>
      </w:r>
      <w:r w:rsidR="006053BD">
        <w:rPr>
          <w:rFonts w:ascii="Times New Roman" w:hAnsi="Times New Roman" w:cs="Times New Roman"/>
          <w:sz w:val="20"/>
          <w:szCs w:val="20"/>
        </w:rPr>
        <w:t xml:space="preserve"> Pentaho, SSIS,</w:t>
      </w:r>
      <w:r w:rsidRPr="003C6B0B">
        <w:rPr>
          <w:rFonts w:ascii="Times New Roman" w:hAnsi="Times New Roman" w:cs="Times New Roman"/>
          <w:sz w:val="20"/>
          <w:szCs w:val="20"/>
        </w:rPr>
        <w:t xml:space="preserve"> ETL job infr</w:t>
      </w:r>
      <w:r w:rsidR="005F6BBC" w:rsidRPr="003C6B0B">
        <w:rPr>
          <w:rFonts w:ascii="Times New Roman" w:hAnsi="Times New Roman" w:cs="Times New Roman"/>
          <w:sz w:val="20"/>
          <w:szCs w:val="20"/>
        </w:rPr>
        <w:t xml:space="preserve">astructures, dashboard reports and </w:t>
      </w:r>
      <w:r w:rsidRPr="003C6B0B">
        <w:rPr>
          <w:rFonts w:ascii="Times New Roman" w:hAnsi="Times New Roman" w:cs="Times New Roman"/>
          <w:sz w:val="20"/>
          <w:szCs w:val="20"/>
        </w:rPr>
        <w:t>Data visualizations</w:t>
      </w:r>
    </w:p>
    <w:p w14:paraId="16BD2EA6" w14:textId="77777777" w:rsidR="00E5409E" w:rsidRPr="003C6B0B" w:rsidRDefault="00E5409E" w:rsidP="00687944">
      <w:pPr>
        <w:pStyle w:val="NoSpacing"/>
        <w:numPr>
          <w:ilvl w:val="0"/>
          <w:numId w:val="25"/>
        </w:numPr>
        <w:rPr>
          <w:rFonts w:ascii="Times New Roman" w:hAnsi="Times New Roman" w:cs="Times New Roman"/>
          <w:sz w:val="20"/>
          <w:szCs w:val="20"/>
        </w:rPr>
      </w:pPr>
      <w:r w:rsidRPr="003C6B0B">
        <w:rPr>
          <w:rFonts w:ascii="Times New Roman" w:hAnsi="Times New Roman" w:cs="Times New Roman"/>
          <w:sz w:val="20"/>
          <w:szCs w:val="20"/>
        </w:rPr>
        <w:t xml:space="preserve">Worked on dashboard reports, data integration, ETL components </w:t>
      </w:r>
    </w:p>
    <w:p w14:paraId="72B350F9" w14:textId="0F0CD16D" w:rsidR="00E5409E" w:rsidRPr="003C6B0B" w:rsidRDefault="00E5409E" w:rsidP="00687944">
      <w:pPr>
        <w:pStyle w:val="NoSpacing"/>
        <w:numPr>
          <w:ilvl w:val="0"/>
          <w:numId w:val="25"/>
        </w:numPr>
        <w:rPr>
          <w:rFonts w:ascii="Times New Roman" w:hAnsi="Times New Roman" w:cs="Times New Roman"/>
          <w:sz w:val="20"/>
          <w:szCs w:val="20"/>
        </w:rPr>
      </w:pPr>
      <w:r w:rsidRPr="003C6B0B">
        <w:rPr>
          <w:rFonts w:ascii="Times New Roman" w:hAnsi="Times New Roman" w:cs="Times New Roman"/>
          <w:sz w:val="20"/>
          <w:szCs w:val="20"/>
        </w:rPr>
        <w:t xml:space="preserve">Worked on improving the performance of data integration jobs, data visualizations, </w:t>
      </w:r>
      <w:r w:rsidR="006053BD">
        <w:rPr>
          <w:rFonts w:ascii="Times New Roman" w:hAnsi="Times New Roman" w:cs="Times New Roman"/>
          <w:sz w:val="20"/>
          <w:szCs w:val="20"/>
        </w:rPr>
        <w:t xml:space="preserve">geospatial </w:t>
      </w:r>
      <w:r w:rsidRPr="003C6B0B">
        <w:rPr>
          <w:rFonts w:ascii="Times New Roman" w:hAnsi="Times New Roman" w:cs="Times New Roman"/>
          <w:sz w:val="20"/>
          <w:szCs w:val="20"/>
        </w:rPr>
        <w:t>dashboard KPI reports</w:t>
      </w:r>
    </w:p>
    <w:p w14:paraId="10B1D890" w14:textId="49F93ABB" w:rsidR="00E5409E" w:rsidRPr="003C6B0B" w:rsidRDefault="00E5409E" w:rsidP="00687944">
      <w:pPr>
        <w:pStyle w:val="NoSpacing"/>
        <w:numPr>
          <w:ilvl w:val="0"/>
          <w:numId w:val="25"/>
        </w:numPr>
        <w:rPr>
          <w:rFonts w:ascii="Times New Roman" w:hAnsi="Times New Roman" w:cs="Times New Roman"/>
          <w:sz w:val="20"/>
          <w:szCs w:val="20"/>
        </w:rPr>
      </w:pPr>
      <w:r w:rsidRPr="003C6B0B">
        <w:rPr>
          <w:rFonts w:ascii="Times New Roman" w:hAnsi="Times New Roman" w:cs="Times New Roman"/>
          <w:sz w:val="20"/>
          <w:szCs w:val="20"/>
        </w:rPr>
        <w:t xml:space="preserve">Monitored the daily runs, weekly runs and </w:t>
      </w:r>
      <w:proofErr w:type="spellStart"/>
      <w:r w:rsidRPr="003C6B0B">
        <w:rPr>
          <w:rFonts w:ascii="Times New Roman" w:hAnsi="Times New Roman" w:cs="Times New Roman"/>
          <w:sz w:val="20"/>
          <w:szCs w:val="20"/>
        </w:rPr>
        <w:t>AdHoc</w:t>
      </w:r>
      <w:proofErr w:type="spellEnd"/>
      <w:r w:rsidRPr="003C6B0B">
        <w:rPr>
          <w:rFonts w:ascii="Times New Roman" w:hAnsi="Times New Roman" w:cs="Times New Roman"/>
          <w:sz w:val="20"/>
          <w:szCs w:val="20"/>
        </w:rPr>
        <w:t xml:space="preserve"> dashboard reports</w:t>
      </w:r>
      <w:r w:rsidR="00C070A1" w:rsidRPr="003C6B0B">
        <w:rPr>
          <w:rFonts w:ascii="Times New Roman" w:hAnsi="Times New Roman" w:cs="Times New Roman"/>
          <w:sz w:val="20"/>
          <w:szCs w:val="20"/>
        </w:rPr>
        <w:t xml:space="preserve">, </w:t>
      </w:r>
      <w:r w:rsidRPr="003C6B0B">
        <w:rPr>
          <w:rFonts w:ascii="Times New Roman" w:hAnsi="Times New Roman" w:cs="Times New Roman"/>
          <w:sz w:val="20"/>
          <w:szCs w:val="20"/>
        </w:rPr>
        <w:t>runs to load data into the target systems.</w:t>
      </w:r>
    </w:p>
    <w:p w14:paraId="11CDBFB7" w14:textId="77777777" w:rsidR="00E5409E" w:rsidRPr="003C6B0B" w:rsidRDefault="00E5409E" w:rsidP="00687944">
      <w:pPr>
        <w:pStyle w:val="NoSpacing"/>
        <w:numPr>
          <w:ilvl w:val="0"/>
          <w:numId w:val="25"/>
        </w:numPr>
        <w:rPr>
          <w:rFonts w:ascii="Times New Roman" w:hAnsi="Times New Roman" w:cs="Times New Roman"/>
          <w:sz w:val="20"/>
          <w:szCs w:val="20"/>
        </w:rPr>
      </w:pPr>
      <w:r w:rsidRPr="003C6B0B">
        <w:rPr>
          <w:rFonts w:ascii="Times New Roman" w:hAnsi="Times New Roman" w:cs="Times New Roman"/>
          <w:sz w:val="20"/>
          <w:szCs w:val="20"/>
        </w:rPr>
        <w:t>Created test plans, test data for extraction and transformation processes and resolved data issues following data standards</w:t>
      </w:r>
    </w:p>
    <w:p w14:paraId="1D409A30" w14:textId="5FC045A9" w:rsidR="00E5409E" w:rsidRPr="003C6B0B" w:rsidRDefault="005F6BBC" w:rsidP="00687944">
      <w:pPr>
        <w:pStyle w:val="NoSpacing"/>
        <w:numPr>
          <w:ilvl w:val="0"/>
          <w:numId w:val="25"/>
        </w:numPr>
        <w:rPr>
          <w:rFonts w:ascii="Times New Roman" w:hAnsi="Times New Roman" w:cs="Times New Roman"/>
          <w:sz w:val="20"/>
          <w:szCs w:val="20"/>
        </w:rPr>
      </w:pPr>
      <w:r w:rsidRPr="003C6B0B">
        <w:rPr>
          <w:rFonts w:ascii="Times New Roman" w:hAnsi="Times New Roman" w:cs="Times New Roman"/>
          <w:sz w:val="20"/>
          <w:szCs w:val="20"/>
        </w:rPr>
        <w:t>Created</w:t>
      </w:r>
      <w:r w:rsidR="00E53BC3">
        <w:rPr>
          <w:rFonts w:ascii="Times New Roman" w:hAnsi="Times New Roman" w:cs="Times New Roman"/>
          <w:sz w:val="20"/>
          <w:szCs w:val="20"/>
        </w:rPr>
        <w:t xml:space="preserve"> dashboard</w:t>
      </w:r>
      <w:r w:rsidR="00E5409E" w:rsidRPr="003C6B0B">
        <w:rPr>
          <w:rFonts w:ascii="Times New Roman" w:hAnsi="Times New Roman" w:cs="Times New Roman"/>
          <w:sz w:val="20"/>
          <w:szCs w:val="20"/>
        </w:rPr>
        <w:t>, KPI</w:t>
      </w:r>
      <w:r w:rsidRPr="003C6B0B">
        <w:rPr>
          <w:rFonts w:ascii="Times New Roman" w:hAnsi="Times New Roman" w:cs="Times New Roman"/>
          <w:sz w:val="20"/>
          <w:szCs w:val="20"/>
        </w:rPr>
        <w:t>s</w:t>
      </w:r>
      <w:r w:rsidR="00E53BC3">
        <w:rPr>
          <w:rFonts w:ascii="Times New Roman" w:hAnsi="Times New Roman" w:cs="Times New Roman"/>
          <w:sz w:val="20"/>
          <w:szCs w:val="20"/>
        </w:rPr>
        <w:t>, using IDQ tool for reports</w:t>
      </w:r>
      <w:r w:rsidR="00E5409E" w:rsidRPr="003C6B0B">
        <w:rPr>
          <w:rFonts w:ascii="Times New Roman" w:hAnsi="Times New Roman" w:cs="Times New Roman"/>
          <w:sz w:val="20"/>
          <w:szCs w:val="20"/>
        </w:rPr>
        <w:t>, applying rules and develop</w:t>
      </w:r>
      <w:r w:rsidR="00E53BC3">
        <w:rPr>
          <w:rFonts w:ascii="Times New Roman" w:hAnsi="Times New Roman" w:cs="Times New Roman"/>
          <w:sz w:val="20"/>
          <w:szCs w:val="20"/>
        </w:rPr>
        <w:t>ed</w:t>
      </w:r>
      <w:r w:rsidR="00E5409E" w:rsidRPr="003C6B0B">
        <w:rPr>
          <w:rFonts w:ascii="Times New Roman" w:hAnsi="Times New Roman" w:cs="Times New Roman"/>
          <w:sz w:val="20"/>
          <w:szCs w:val="20"/>
        </w:rPr>
        <w:t xml:space="preserve"> mappings to move data from source to target </w:t>
      </w:r>
    </w:p>
    <w:p w14:paraId="75397A57" w14:textId="6621860B" w:rsidR="00E5409E" w:rsidRPr="003C6B0B" w:rsidRDefault="00F61A07" w:rsidP="005F6BBC">
      <w:pPr>
        <w:pStyle w:val="NoSpacing"/>
        <w:numPr>
          <w:ilvl w:val="0"/>
          <w:numId w:val="25"/>
        </w:numPr>
        <w:rPr>
          <w:rFonts w:ascii="Times New Roman" w:hAnsi="Times New Roman" w:cs="Times New Roman"/>
          <w:sz w:val="20"/>
          <w:szCs w:val="20"/>
        </w:rPr>
      </w:pPr>
      <w:r w:rsidRPr="003C6B0B">
        <w:rPr>
          <w:rFonts w:ascii="Times New Roman" w:hAnsi="Times New Roman" w:cs="Times New Roman"/>
          <w:sz w:val="20"/>
          <w:szCs w:val="20"/>
        </w:rPr>
        <w:t>Developed</w:t>
      </w:r>
      <w:r w:rsidR="00E5409E" w:rsidRPr="003C6B0B">
        <w:rPr>
          <w:rFonts w:ascii="Times New Roman" w:hAnsi="Times New Roman" w:cs="Times New Roman"/>
          <w:sz w:val="20"/>
          <w:szCs w:val="20"/>
        </w:rPr>
        <w:t xml:space="preserve"> Transformations, Dashboards, </w:t>
      </w:r>
      <w:proofErr w:type="spellStart"/>
      <w:r w:rsidR="00E5409E" w:rsidRPr="003C6B0B">
        <w:rPr>
          <w:rFonts w:ascii="Times New Roman" w:hAnsi="Times New Roman" w:cs="Times New Roman"/>
          <w:sz w:val="20"/>
          <w:szCs w:val="20"/>
        </w:rPr>
        <w:t>Mapplets</w:t>
      </w:r>
      <w:proofErr w:type="spellEnd"/>
      <w:r w:rsidR="00E5409E" w:rsidRPr="003C6B0B">
        <w:rPr>
          <w:rFonts w:ascii="Times New Roman" w:hAnsi="Times New Roman" w:cs="Times New Roman"/>
          <w:sz w:val="20"/>
          <w:szCs w:val="20"/>
        </w:rPr>
        <w:t xml:space="preserve"> and Mappings using </w:t>
      </w:r>
      <w:proofErr w:type="spellStart"/>
      <w:r w:rsidR="00E5409E" w:rsidRPr="003C6B0B">
        <w:rPr>
          <w:rFonts w:ascii="Times New Roman" w:hAnsi="Times New Roman" w:cs="Times New Roman"/>
          <w:sz w:val="20"/>
          <w:szCs w:val="20"/>
        </w:rPr>
        <w:t>Informatica</w:t>
      </w:r>
      <w:proofErr w:type="spellEnd"/>
      <w:r w:rsidR="00E5409E" w:rsidRPr="003C6B0B">
        <w:rPr>
          <w:rFonts w:ascii="Times New Roman" w:hAnsi="Times New Roman" w:cs="Times New Roman"/>
          <w:sz w:val="20"/>
          <w:szCs w:val="20"/>
        </w:rPr>
        <w:t xml:space="preserve"> Designer to implement business </w:t>
      </w:r>
    </w:p>
    <w:p w14:paraId="3917513E" w14:textId="37107F2F" w:rsidR="00E5409E" w:rsidRPr="003C6B0B" w:rsidRDefault="005F6BBC" w:rsidP="00687944">
      <w:pPr>
        <w:pStyle w:val="NoSpacing"/>
        <w:numPr>
          <w:ilvl w:val="0"/>
          <w:numId w:val="25"/>
        </w:numPr>
        <w:rPr>
          <w:rFonts w:ascii="Times New Roman" w:hAnsi="Times New Roman" w:cs="Times New Roman"/>
          <w:sz w:val="20"/>
          <w:szCs w:val="20"/>
        </w:rPr>
      </w:pPr>
      <w:r w:rsidRPr="003C6B0B">
        <w:rPr>
          <w:rFonts w:ascii="Times New Roman" w:hAnsi="Times New Roman" w:cs="Times New Roman"/>
          <w:sz w:val="20"/>
          <w:szCs w:val="20"/>
        </w:rPr>
        <w:t>Performed</w:t>
      </w:r>
      <w:r w:rsidR="00E5409E" w:rsidRPr="003C6B0B">
        <w:rPr>
          <w:rFonts w:ascii="Times New Roman" w:hAnsi="Times New Roman" w:cs="Times New Roman"/>
          <w:sz w:val="20"/>
          <w:szCs w:val="20"/>
        </w:rPr>
        <w:t xml:space="preserve"> Data analysis to ensure accuracy and integrity of data in the context of Business functionality.</w:t>
      </w:r>
    </w:p>
    <w:p w14:paraId="4E949841" w14:textId="766168F1" w:rsidR="00E5409E" w:rsidRPr="003C6B0B" w:rsidRDefault="005F6BBC" w:rsidP="00687944">
      <w:pPr>
        <w:pStyle w:val="NoSpacing"/>
        <w:numPr>
          <w:ilvl w:val="0"/>
          <w:numId w:val="25"/>
        </w:numPr>
        <w:rPr>
          <w:rFonts w:ascii="Times New Roman" w:hAnsi="Times New Roman" w:cs="Times New Roman"/>
          <w:sz w:val="20"/>
          <w:szCs w:val="20"/>
        </w:rPr>
      </w:pPr>
      <w:r w:rsidRPr="003C6B0B">
        <w:rPr>
          <w:rFonts w:ascii="Times New Roman" w:hAnsi="Times New Roman" w:cs="Times New Roman"/>
          <w:sz w:val="20"/>
          <w:szCs w:val="20"/>
        </w:rPr>
        <w:t xml:space="preserve">Developed </w:t>
      </w:r>
      <w:r w:rsidR="00E5409E" w:rsidRPr="003C6B0B">
        <w:rPr>
          <w:rFonts w:ascii="Times New Roman" w:hAnsi="Times New Roman" w:cs="Times New Roman"/>
          <w:sz w:val="20"/>
          <w:szCs w:val="20"/>
        </w:rPr>
        <w:t>Dimensional Modeling, Dashboards, OLAP, Star, Snowflake Schema, Fact and Dimensional table</w:t>
      </w:r>
      <w:r w:rsidRPr="003C6B0B">
        <w:rPr>
          <w:rFonts w:ascii="Times New Roman" w:hAnsi="Times New Roman" w:cs="Times New Roman"/>
          <w:sz w:val="20"/>
          <w:szCs w:val="20"/>
        </w:rPr>
        <w:t>s and DW concepts.</w:t>
      </w:r>
      <w:r w:rsidR="00E5409E" w:rsidRPr="003C6B0B">
        <w:rPr>
          <w:rFonts w:ascii="Times New Roman" w:hAnsi="Times New Roman" w:cs="Times New Roman"/>
          <w:sz w:val="20"/>
          <w:szCs w:val="20"/>
        </w:rPr>
        <w:t xml:space="preserve"> </w:t>
      </w:r>
    </w:p>
    <w:p w14:paraId="35A1E28F" w14:textId="77777777" w:rsidR="00E5409E" w:rsidRPr="003C6B0B" w:rsidRDefault="00E5409E" w:rsidP="00687944">
      <w:pPr>
        <w:pStyle w:val="NoSpacing"/>
        <w:numPr>
          <w:ilvl w:val="0"/>
          <w:numId w:val="25"/>
        </w:numPr>
        <w:rPr>
          <w:rFonts w:ascii="Times New Roman" w:hAnsi="Times New Roman" w:cs="Times New Roman"/>
          <w:sz w:val="20"/>
          <w:szCs w:val="20"/>
        </w:rPr>
      </w:pPr>
      <w:r w:rsidRPr="003C6B0B">
        <w:rPr>
          <w:rFonts w:ascii="Times New Roman" w:hAnsi="Times New Roman" w:cs="Times New Roman"/>
          <w:sz w:val="20"/>
          <w:szCs w:val="20"/>
        </w:rPr>
        <w:t xml:space="preserve">Developed, refined and scaled data management and analytics procedures, systems, workflows. </w:t>
      </w:r>
    </w:p>
    <w:p w14:paraId="4BB88D12" w14:textId="069BD6DD" w:rsidR="00E5409E" w:rsidRPr="003C6B0B" w:rsidRDefault="00E53BC3" w:rsidP="005F6BBC">
      <w:pPr>
        <w:pStyle w:val="NoSpacing"/>
        <w:numPr>
          <w:ilvl w:val="0"/>
          <w:numId w:val="25"/>
        </w:numPr>
        <w:rPr>
          <w:rFonts w:ascii="Times New Roman" w:hAnsi="Times New Roman" w:cs="Times New Roman"/>
          <w:sz w:val="20"/>
          <w:szCs w:val="20"/>
        </w:rPr>
      </w:pPr>
      <w:r>
        <w:rPr>
          <w:rFonts w:ascii="Times New Roman" w:hAnsi="Times New Roman" w:cs="Times New Roman"/>
          <w:sz w:val="20"/>
          <w:szCs w:val="20"/>
        </w:rPr>
        <w:t>Worked in the design and</w:t>
      </w:r>
      <w:r w:rsidR="00E5409E" w:rsidRPr="003C6B0B">
        <w:rPr>
          <w:rFonts w:ascii="Times New Roman" w:hAnsi="Times New Roman" w:cs="Times New Roman"/>
          <w:sz w:val="20"/>
          <w:szCs w:val="20"/>
        </w:rPr>
        <w:t xml:space="preserve"> development of solutions for large </w:t>
      </w:r>
      <w:r>
        <w:rPr>
          <w:rFonts w:ascii="Times New Roman" w:hAnsi="Times New Roman" w:cs="Times New Roman"/>
          <w:sz w:val="20"/>
          <w:szCs w:val="20"/>
        </w:rPr>
        <w:t xml:space="preserve">volumes of data for dashboard, data </w:t>
      </w:r>
      <w:proofErr w:type="spellStart"/>
      <w:r>
        <w:rPr>
          <w:rFonts w:ascii="Times New Roman" w:hAnsi="Times New Roman" w:cs="Times New Roman"/>
          <w:sz w:val="20"/>
          <w:szCs w:val="20"/>
        </w:rPr>
        <w:t>visualizations,</w:t>
      </w:r>
      <w:r w:rsidR="00E5409E" w:rsidRPr="003C6B0B">
        <w:rPr>
          <w:rFonts w:ascii="Times New Roman" w:hAnsi="Times New Roman" w:cs="Times New Roman"/>
          <w:sz w:val="20"/>
          <w:szCs w:val="20"/>
        </w:rPr>
        <w:t>KPI</w:t>
      </w:r>
      <w:proofErr w:type="spellEnd"/>
      <w:r w:rsidR="00E5409E" w:rsidRPr="003C6B0B">
        <w:rPr>
          <w:rFonts w:ascii="Times New Roman" w:hAnsi="Times New Roman" w:cs="Times New Roman"/>
          <w:sz w:val="20"/>
          <w:szCs w:val="20"/>
        </w:rPr>
        <w:t xml:space="preserve"> reports </w:t>
      </w:r>
    </w:p>
    <w:p w14:paraId="0208CC93" w14:textId="77777777" w:rsidR="00E5409E" w:rsidRPr="003C6B0B" w:rsidRDefault="00E5409E" w:rsidP="00687944">
      <w:pPr>
        <w:pStyle w:val="NoSpacing"/>
        <w:numPr>
          <w:ilvl w:val="0"/>
          <w:numId w:val="25"/>
        </w:numPr>
        <w:rPr>
          <w:rFonts w:ascii="Times New Roman" w:hAnsi="Times New Roman" w:cs="Times New Roman"/>
          <w:sz w:val="20"/>
          <w:szCs w:val="20"/>
        </w:rPr>
      </w:pPr>
      <w:r w:rsidRPr="003C6B0B">
        <w:rPr>
          <w:rFonts w:ascii="Times New Roman" w:hAnsi="Times New Roman" w:cs="Times New Roman"/>
          <w:sz w:val="20"/>
          <w:szCs w:val="20"/>
        </w:rPr>
        <w:t xml:space="preserve">Responsible for creating and maintaining Customer Intelligence Analytics Data Warehouse and Data Modeling. </w:t>
      </w:r>
    </w:p>
    <w:p w14:paraId="269CDF7F" w14:textId="77777777" w:rsidR="00E5409E" w:rsidRPr="003C6B0B" w:rsidRDefault="00E5409E" w:rsidP="00687944">
      <w:pPr>
        <w:pStyle w:val="NoSpacing"/>
        <w:numPr>
          <w:ilvl w:val="0"/>
          <w:numId w:val="25"/>
        </w:numPr>
        <w:rPr>
          <w:rFonts w:ascii="Times New Roman" w:hAnsi="Times New Roman" w:cs="Times New Roman"/>
          <w:sz w:val="20"/>
          <w:szCs w:val="20"/>
        </w:rPr>
      </w:pPr>
      <w:r w:rsidRPr="003C6B0B">
        <w:rPr>
          <w:rFonts w:ascii="Times New Roman" w:hAnsi="Times New Roman" w:cs="Times New Roman"/>
          <w:sz w:val="20"/>
          <w:szCs w:val="20"/>
        </w:rPr>
        <w:t xml:space="preserve">Created Source to Target Mappings and Facilitated Data Warehouse Model Reviews. </w:t>
      </w:r>
    </w:p>
    <w:p w14:paraId="6B36D88A" w14:textId="4D641212" w:rsidR="00E5409E" w:rsidRPr="003C6B0B" w:rsidRDefault="005F6BBC" w:rsidP="00687944">
      <w:pPr>
        <w:pStyle w:val="NoSpacing"/>
        <w:numPr>
          <w:ilvl w:val="0"/>
          <w:numId w:val="25"/>
        </w:numPr>
        <w:rPr>
          <w:rFonts w:ascii="Times New Roman" w:hAnsi="Times New Roman" w:cs="Times New Roman"/>
          <w:sz w:val="20"/>
          <w:szCs w:val="20"/>
        </w:rPr>
      </w:pPr>
      <w:r w:rsidRPr="003C6B0B">
        <w:rPr>
          <w:rFonts w:ascii="Times New Roman" w:hAnsi="Times New Roman" w:cs="Times New Roman"/>
          <w:sz w:val="20"/>
          <w:szCs w:val="20"/>
        </w:rPr>
        <w:t xml:space="preserve">Developed </w:t>
      </w:r>
      <w:r w:rsidR="00E5409E" w:rsidRPr="003C6B0B">
        <w:rPr>
          <w:rFonts w:ascii="Times New Roman" w:hAnsi="Times New Roman" w:cs="Times New Roman"/>
          <w:sz w:val="20"/>
          <w:szCs w:val="20"/>
        </w:rPr>
        <w:t xml:space="preserve">Customer Data Integration (CDI) participating in Data Modeling, JADs, Data Mapping and review sessions, source to target mappings, creating Business Conceptual Models, Logical Data Models and Physical Models. </w:t>
      </w:r>
    </w:p>
    <w:p w14:paraId="321E08F7" w14:textId="0968BAE3" w:rsidR="00E5409E" w:rsidRPr="003C6B0B" w:rsidRDefault="00E5409E" w:rsidP="00687944">
      <w:pPr>
        <w:pStyle w:val="NoSpacing"/>
        <w:numPr>
          <w:ilvl w:val="0"/>
          <w:numId w:val="25"/>
        </w:numPr>
        <w:rPr>
          <w:rFonts w:ascii="Times New Roman" w:hAnsi="Times New Roman" w:cs="Times New Roman"/>
          <w:sz w:val="20"/>
          <w:szCs w:val="20"/>
        </w:rPr>
      </w:pPr>
      <w:r w:rsidRPr="003C6B0B">
        <w:rPr>
          <w:rFonts w:ascii="Times New Roman" w:hAnsi="Times New Roman" w:cs="Times New Roman"/>
          <w:sz w:val="20"/>
          <w:szCs w:val="20"/>
        </w:rPr>
        <w:t xml:space="preserve">Facilitated Model Review and </w:t>
      </w:r>
      <w:r w:rsidR="006053BD">
        <w:rPr>
          <w:rFonts w:ascii="Times New Roman" w:hAnsi="Times New Roman" w:cs="Times New Roman"/>
          <w:sz w:val="20"/>
          <w:szCs w:val="20"/>
        </w:rPr>
        <w:t xml:space="preserve">Geospatial Dashboard, </w:t>
      </w:r>
      <w:r w:rsidRPr="003C6B0B">
        <w:rPr>
          <w:rFonts w:ascii="Times New Roman" w:hAnsi="Times New Roman" w:cs="Times New Roman"/>
          <w:sz w:val="20"/>
          <w:szCs w:val="20"/>
        </w:rPr>
        <w:t>Mapping Sessions</w:t>
      </w:r>
    </w:p>
    <w:p w14:paraId="454AB5AF" w14:textId="541FD97C" w:rsidR="00E5409E" w:rsidRPr="003C6B0B" w:rsidRDefault="005F6BBC" w:rsidP="00687944">
      <w:pPr>
        <w:pStyle w:val="NoSpacing"/>
        <w:numPr>
          <w:ilvl w:val="0"/>
          <w:numId w:val="25"/>
        </w:numPr>
        <w:rPr>
          <w:rFonts w:ascii="Times New Roman" w:hAnsi="Times New Roman" w:cs="Times New Roman"/>
          <w:sz w:val="20"/>
          <w:szCs w:val="20"/>
        </w:rPr>
      </w:pPr>
      <w:r w:rsidRPr="003C6B0B">
        <w:rPr>
          <w:rFonts w:ascii="Times New Roman" w:hAnsi="Times New Roman" w:cs="Times New Roman"/>
          <w:sz w:val="20"/>
          <w:szCs w:val="20"/>
        </w:rPr>
        <w:t>Used SQL skills, querying large</w:t>
      </w:r>
      <w:r w:rsidR="00E5409E" w:rsidRPr="003C6B0B">
        <w:rPr>
          <w:rFonts w:ascii="Times New Roman" w:hAnsi="Times New Roman" w:cs="Times New Roman"/>
          <w:sz w:val="20"/>
          <w:szCs w:val="20"/>
        </w:rPr>
        <w:t xml:space="preserve"> complex data sets and performance analysis.</w:t>
      </w:r>
    </w:p>
    <w:p w14:paraId="573DA1C5" w14:textId="2A683E98" w:rsidR="00EC4F37" w:rsidRPr="00193627" w:rsidRDefault="00E5409E" w:rsidP="00193627">
      <w:pPr>
        <w:pStyle w:val="NoSpacing"/>
        <w:numPr>
          <w:ilvl w:val="0"/>
          <w:numId w:val="25"/>
        </w:numPr>
        <w:rPr>
          <w:rFonts w:ascii="Times New Roman" w:hAnsi="Times New Roman" w:cs="Times New Roman"/>
          <w:sz w:val="20"/>
          <w:szCs w:val="20"/>
        </w:rPr>
      </w:pPr>
      <w:r w:rsidRPr="003C6B0B">
        <w:rPr>
          <w:rFonts w:ascii="Times New Roman" w:hAnsi="Times New Roman" w:cs="Times New Roman"/>
          <w:sz w:val="20"/>
          <w:szCs w:val="20"/>
        </w:rPr>
        <w:t xml:space="preserve">Worked in </w:t>
      </w:r>
      <w:r w:rsidR="00E53BC3">
        <w:rPr>
          <w:rFonts w:ascii="Times New Roman" w:hAnsi="Times New Roman" w:cs="Times New Roman"/>
          <w:sz w:val="20"/>
          <w:szCs w:val="20"/>
        </w:rPr>
        <w:t>modelling, managing, scaling,</w:t>
      </w:r>
      <w:r w:rsidRPr="003C6B0B">
        <w:rPr>
          <w:rFonts w:ascii="Times New Roman" w:hAnsi="Times New Roman" w:cs="Times New Roman"/>
          <w:sz w:val="20"/>
          <w:szCs w:val="20"/>
        </w:rPr>
        <w:t xml:space="preserve"> performance tuning of high volume OLTP, OLAP and data warehouse environments.</w:t>
      </w:r>
    </w:p>
    <w:sectPr w:rsidR="00EC4F37" w:rsidRPr="00193627" w:rsidSect="007423A6">
      <w:headerReference w:type="first" r:id="rId9"/>
      <w:pgSz w:w="12240" w:h="15840" w:code="1"/>
      <w:pgMar w:top="1440" w:right="720" w:bottom="432" w:left="720" w:header="360" w:footer="94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8525C3" w14:textId="77777777" w:rsidR="00F92E53" w:rsidRDefault="00F92E53" w:rsidP="00AE0734">
      <w:pPr>
        <w:spacing w:after="0" w:line="240" w:lineRule="auto"/>
      </w:pPr>
      <w:r>
        <w:separator/>
      </w:r>
    </w:p>
  </w:endnote>
  <w:endnote w:type="continuationSeparator" w:id="0">
    <w:p w14:paraId="59918963" w14:textId="77777777" w:rsidR="00F92E53" w:rsidRDefault="00F92E53" w:rsidP="00AE0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Baskerville">
    <w:altName w:val="Georgia"/>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fornian FB">
    <w:panose1 w:val="0207040306080B03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A2B046" w14:textId="77777777" w:rsidR="00F92E53" w:rsidRDefault="00F92E53" w:rsidP="00AE0734">
      <w:pPr>
        <w:spacing w:after="0" w:line="240" w:lineRule="auto"/>
      </w:pPr>
      <w:r>
        <w:separator/>
      </w:r>
    </w:p>
  </w:footnote>
  <w:footnote w:type="continuationSeparator" w:id="0">
    <w:p w14:paraId="4AE57FB1" w14:textId="77777777" w:rsidR="00F92E53" w:rsidRDefault="00F92E53" w:rsidP="00AE07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294919" w14:textId="77777777" w:rsidR="00EC4F37" w:rsidRPr="00E90288" w:rsidRDefault="00EC4F37">
    <w:pPr>
      <w:pStyle w:val="Header"/>
      <w:spacing w:after="120"/>
      <w:jc w:val="center"/>
      <w:rPr>
        <w:rFonts w:ascii="Arial" w:hAnsi="Arial" w:cs="Arial"/>
      </w:rPr>
    </w:pPr>
    <w:r w:rsidRPr="00E90288">
      <w:rPr>
        <w:rFonts w:ascii="Arial" w:hAnsi="Arial" w:cs="Arial"/>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5A9A2C30"/>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FE"/>
    <w:multiLevelType w:val="singleLevel"/>
    <w:tmpl w:val="A866D76E"/>
    <w:lvl w:ilvl="0">
      <w:numFmt w:val="decimal"/>
      <w:pStyle w:val="Achievement"/>
      <w:lvlText w:val="*"/>
      <w:lvlJc w:val="left"/>
    </w:lvl>
  </w:abstractNum>
  <w:abstractNum w:abstractNumId="2" w15:restartNumberingAfterBreak="0">
    <w:nsid w:val="00000001"/>
    <w:multiLevelType w:val="singleLevel"/>
    <w:tmpl w:val="00000001"/>
    <w:name w:val="WW8Num1"/>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4"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B"/>
    <w:multiLevelType w:val="singleLevel"/>
    <w:tmpl w:val="0000000B"/>
    <w:name w:val="WW8Num12"/>
    <w:lvl w:ilvl="0">
      <w:start w:val="1"/>
      <w:numFmt w:val="bullet"/>
      <w:lvlText w:val=""/>
      <w:lvlJc w:val="left"/>
      <w:pPr>
        <w:tabs>
          <w:tab w:val="num" w:pos="0"/>
        </w:tabs>
        <w:ind w:left="720" w:hanging="360"/>
      </w:pPr>
      <w:rPr>
        <w:rFonts w:ascii="Symbol" w:hAnsi="Symbol" w:cs="Symbol" w:hint="default"/>
        <w:sz w:val="24"/>
        <w:szCs w:val="24"/>
      </w:rPr>
    </w:lvl>
  </w:abstractNum>
  <w:abstractNum w:abstractNumId="6" w15:restartNumberingAfterBreak="0">
    <w:nsid w:val="0000000C"/>
    <w:multiLevelType w:val="multilevel"/>
    <w:tmpl w:val="0000000C"/>
    <w:name w:val="WW8StyleNum"/>
    <w:lvl w:ilvl="0">
      <w:start w:val="1"/>
      <w:numFmt w:val="none"/>
      <w:pStyle w:val="ListBullet"/>
      <w:suff w:val="nothing"/>
      <w:lvlText w:val=""/>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A034A27"/>
    <w:multiLevelType w:val="multilevel"/>
    <w:tmpl w:val="DB607D94"/>
    <w:styleLink w:val="BulletedList"/>
    <w:lvl w:ilvl="0">
      <w:start w:val="1"/>
      <w:numFmt w:val="bullet"/>
      <w:lvlText w:val=""/>
      <w:lvlJc w:val="left"/>
      <w:pPr>
        <w:ind w:left="720" w:hanging="360"/>
      </w:pPr>
      <w:rPr>
        <w:rFonts w:ascii="Symbol" w:hAnsi="Symbol" w:hint="default"/>
        <w:sz w:val="1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88303AB"/>
    <w:multiLevelType w:val="multilevel"/>
    <w:tmpl w:val="BB16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176371"/>
    <w:multiLevelType w:val="hybridMultilevel"/>
    <w:tmpl w:val="63147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F9741F"/>
    <w:multiLevelType w:val="multilevel"/>
    <w:tmpl w:val="29B8EAE6"/>
    <w:styleLink w:val="WWNum2"/>
    <w:lvl w:ilvl="0">
      <w:numFmt w:val="bullet"/>
      <w:lvlText w:val="•"/>
      <w:lvlJc w:val="left"/>
      <w:pPr>
        <w:ind w:left="720" w:hanging="360"/>
      </w:pPr>
      <w:rPr>
        <w:rFonts w:ascii="Arial" w:eastAsia="Arial" w:hAnsi="Arial" w:cs="Arial"/>
        <w:b w:val="0"/>
        <w:i w:val="0"/>
        <w:strike w:val="0"/>
        <w:dstrike w:val="0"/>
        <w:color w:val="000000"/>
        <w:position w:val="0"/>
        <w:sz w:val="18"/>
        <w:u w:val="none"/>
        <w:vertAlign w:val="baseline"/>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24E2246D"/>
    <w:multiLevelType w:val="hybridMultilevel"/>
    <w:tmpl w:val="28489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513540D"/>
    <w:multiLevelType w:val="hybridMultilevel"/>
    <w:tmpl w:val="59FC7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493175"/>
    <w:multiLevelType w:val="hybridMultilevel"/>
    <w:tmpl w:val="25742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FC6E94"/>
    <w:multiLevelType w:val="hybridMultilevel"/>
    <w:tmpl w:val="D5F46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D206EA"/>
    <w:multiLevelType w:val="hybridMultilevel"/>
    <w:tmpl w:val="A59A8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4E4FBD"/>
    <w:multiLevelType w:val="multilevel"/>
    <w:tmpl w:val="BCF0E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D550B4E"/>
    <w:multiLevelType w:val="hybridMultilevel"/>
    <w:tmpl w:val="DA8A77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F814164"/>
    <w:multiLevelType w:val="hybridMultilevel"/>
    <w:tmpl w:val="A76C5C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2D02C0A"/>
    <w:multiLevelType w:val="hybridMultilevel"/>
    <w:tmpl w:val="0E9E1E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47C4FDA"/>
    <w:multiLevelType w:val="multilevel"/>
    <w:tmpl w:val="6B2CFFA6"/>
    <w:styleLink w:val="WWNum1"/>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21" w15:restartNumberingAfterBreak="0">
    <w:nsid w:val="565117F0"/>
    <w:multiLevelType w:val="hybridMultilevel"/>
    <w:tmpl w:val="0308C9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66A7726"/>
    <w:multiLevelType w:val="singleLevel"/>
    <w:tmpl w:val="708C44A8"/>
    <w:lvl w:ilvl="0">
      <w:start w:val="1"/>
      <w:numFmt w:val="bullet"/>
      <w:pStyle w:val="ResBullet"/>
      <w:lvlText w:val=""/>
      <w:legacy w:legacy="1" w:legacySpace="0" w:legacyIndent="360"/>
      <w:lvlJc w:val="left"/>
      <w:pPr>
        <w:ind w:left="2232" w:hanging="360"/>
      </w:pPr>
      <w:rPr>
        <w:rFonts w:ascii="Symbol" w:hAnsi="Symbol" w:hint="default"/>
      </w:rPr>
    </w:lvl>
  </w:abstractNum>
  <w:abstractNum w:abstractNumId="23" w15:restartNumberingAfterBreak="0">
    <w:nsid w:val="57AA5F01"/>
    <w:multiLevelType w:val="multilevel"/>
    <w:tmpl w:val="C7301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2C6068C"/>
    <w:multiLevelType w:val="multilevel"/>
    <w:tmpl w:val="98186E5E"/>
    <w:styleLink w:val="WWNum5"/>
    <w:lvl w:ilvl="0">
      <w:numFmt w:val="bullet"/>
      <w:lvlText w:val="●"/>
      <w:lvlJc w:val="left"/>
      <w:pPr>
        <w:ind w:left="720" w:hanging="360"/>
      </w:pPr>
      <w:rPr>
        <w:rFonts w:ascii="Verdana" w:eastAsia="Verdana" w:hAnsi="Verdana" w:cs="Verdana"/>
        <w:b w:val="0"/>
        <w:bCs w:val="0"/>
        <w:i w:val="0"/>
        <w:iCs w:val="0"/>
        <w:strike w:val="0"/>
        <w:dstrike w:val="0"/>
        <w:color w:val="000000"/>
        <w:sz w:val="20"/>
        <w:szCs w:val="20"/>
        <w:u w:val="none"/>
      </w:rPr>
    </w:lvl>
    <w:lvl w:ilvl="1">
      <w:numFmt w:val="bullet"/>
      <w:lvlText w:val="○"/>
      <w:lvlJc w:val="left"/>
      <w:pPr>
        <w:ind w:left="1440" w:hanging="360"/>
      </w:pPr>
      <w:rPr>
        <w:rFonts w:ascii="Courier New" w:eastAsia="Courier New" w:hAnsi="Courier New" w:cs="Courier New"/>
        <w:b w:val="0"/>
        <w:bCs w:val="0"/>
        <w:i w:val="0"/>
        <w:iCs w:val="0"/>
        <w:strike w:val="0"/>
        <w:dstrike w:val="0"/>
        <w:color w:val="000000"/>
        <w:sz w:val="20"/>
        <w:szCs w:val="20"/>
        <w:u w:val="none"/>
      </w:rPr>
    </w:lvl>
    <w:lvl w:ilvl="2">
      <w:numFmt w:val="bullet"/>
      <w:lvlText w:val="■"/>
      <w:lvlJc w:val="right"/>
      <w:pPr>
        <w:ind w:left="2160" w:hanging="180"/>
      </w:pPr>
      <w:rPr>
        <w:rFonts w:ascii="Verdana" w:eastAsia="Verdana" w:hAnsi="Verdana" w:cs="Verdana"/>
        <w:b w:val="0"/>
        <w:bCs w:val="0"/>
        <w:i w:val="0"/>
        <w:iCs w:val="0"/>
        <w:strike w:val="0"/>
        <w:dstrike w:val="0"/>
        <w:color w:val="000000"/>
        <w:sz w:val="20"/>
        <w:szCs w:val="20"/>
        <w:u w:val="none"/>
      </w:rPr>
    </w:lvl>
    <w:lvl w:ilvl="3">
      <w:numFmt w:val="bullet"/>
      <w:lvlText w:val="●"/>
      <w:lvlJc w:val="left"/>
      <w:pPr>
        <w:ind w:left="2880" w:hanging="360"/>
      </w:pPr>
      <w:rPr>
        <w:rFonts w:ascii="Verdana" w:eastAsia="Verdana" w:hAnsi="Verdana" w:cs="Verdana"/>
        <w:b w:val="0"/>
        <w:bCs w:val="0"/>
        <w:i w:val="0"/>
        <w:iCs w:val="0"/>
        <w:strike w:val="0"/>
        <w:dstrike w:val="0"/>
        <w:color w:val="000000"/>
        <w:sz w:val="20"/>
        <w:szCs w:val="20"/>
        <w:u w:val="none"/>
      </w:rPr>
    </w:lvl>
    <w:lvl w:ilvl="4">
      <w:numFmt w:val="bullet"/>
      <w:lvlText w:val="○"/>
      <w:lvlJc w:val="left"/>
      <w:pPr>
        <w:ind w:left="3600" w:hanging="360"/>
      </w:pPr>
      <w:rPr>
        <w:rFonts w:ascii="Courier New" w:eastAsia="Courier New" w:hAnsi="Courier New" w:cs="Courier New"/>
        <w:b w:val="0"/>
        <w:bCs w:val="0"/>
        <w:i w:val="0"/>
        <w:iCs w:val="0"/>
        <w:strike w:val="0"/>
        <w:dstrike w:val="0"/>
        <w:color w:val="000000"/>
        <w:sz w:val="20"/>
        <w:szCs w:val="20"/>
        <w:u w:val="none"/>
      </w:rPr>
    </w:lvl>
    <w:lvl w:ilvl="5">
      <w:numFmt w:val="bullet"/>
      <w:lvlText w:val="■"/>
      <w:lvlJc w:val="right"/>
      <w:pPr>
        <w:ind w:left="4320" w:hanging="180"/>
      </w:pPr>
      <w:rPr>
        <w:rFonts w:ascii="Verdana" w:eastAsia="Verdana" w:hAnsi="Verdana" w:cs="Verdana"/>
        <w:b w:val="0"/>
        <w:bCs w:val="0"/>
        <w:i w:val="0"/>
        <w:iCs w:val="0"/>
        <w:strike w:val="0"/>
        <w:dstrike w:val="0"/>
        <w:color w:val="000000"/>
        <w:sz w:val="20"/>
        <w:szCs w:val="20"/>
        <w:u w:val="none"/>
      </w:rPr>
    </w:lvl>
    <w:lvl w:ilvl="6">
      <w:numFmt w:val="bullet"/>
      <w:lvlText w:val="●"/>
      <w:lvlJc w:val="left"/>
      <w:pPr>
        <w:ind w:left="5040" w:hanging="360"/>
      </w:pPr>
      <w:rPr>
        <w:rFonts w:ascii="Verdana" w:eastAsia="Verdana" w:hAnsi="Verdana" w:cs="Verdana"/>
        <w:b w:val="0"/>
        <w:bCs w:val="0"/>
        <w:i w:val="0"/>
        <w:iCs w:val="0"/>
        <w:strike w:val="0"/>
        <w:dstrike w:val="0"/>
        <w:color w:val="000000"/>
        <w:sz w:val="20"/>
        <w:szCs w:val="20"/>
        <w:u w:val="none"/>
      </w:rPr>
    </w:lvl>
    <w:lvl w:ilvl="7">
      <w:numFmt w:val="bullet"/>
      <w:lvlText w:val="○"/>
      <w:lvlJc w:val="left"/>
      <w:pPr>
        <w:ind w:left="5760" w:hanging="360"/>
      </w:pPr>
      <w:rPr>
        <w:rFonts w:ascii="Courier New" w:eastAsia="Courier New" w:hAnsi="Courier New" w:cs="Courier New"/>
        <w:b w:val="0"/>
        <w:bCs w:val="0"/>
        <w:i w:val="0"/>
        <w:iCs w:val="0"/>
        <w:strike w:val="0"/>
        <w:dstrike w:val="0"/>
        <w:color w:val="000000"/>
        <w:sz w:val="20"/>
        <w:szCs w:val="20"/>
        <w:u w:val="none"/>
      </w:rPr>
    </w:lvl>
    <w:lvl w:ilvl="8">
      <w:numFmt w:val="bullet"/>
      <w:lvlText w:val="■"/>
      <w:lvlJc w:val="right"/>
      <w:pPr>
        <w:ind w:left="6480" w:hanging="180"/>
      </w:pPr>
      <w:rPr>
        <w:rFonts w:ascii="Verdana" w:eastAsia="Verdana" w:hAnsi="Verdana" w:cs="Verdana"/>
        <w:b w:val="0"/>
        <w:bCs w:val="0"/>
        <w:i w:val="0"/>
        <w:iCs w:val="0"/>
        <w:strike w:val="0"/>
        <w:dstrike w:val="0"/>
        <w:color w:val="000000"/>
        <w:sz w:val="20"/>
        <w:szCs w:val="20"/>
        <w:u w:val="none"/>
      </w:rPr>
    </w:lvl>
  </w:abstractNum>
  <w:abstractNum w:abstractNumId="25" w15:restartNumberingAfterBreak="0">
    <w:nsid w:val="63325341"/>
    <w:multiLevelType w:val="hybridMultilevel"/>
    <w:tmpl w:val="6C00C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857DAC"/>
    <w:multiLevelType w:val="hybridMultilevel"/>
    <w:tmpl w:val="FE385E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7335195"/>
    <w:multiLevelType w:val="hybridMultilevel"/>
    <w:tmpl w:val="2842F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8561E0"/>
    <w:multiLevelType w:val="hybridMultilevel"/>
    <w:tmpl w:val="1A5CA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985C17"/>
    <w:multiLevelType w:val="hybridMultilevel"/>
    <w:tmpl w:val="63F08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4E673A"/>
    <w:multiLevelType w:val="hybridMultilevel"/>
    <w:tmpl w:val="F83CE0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C2562F4"/>
    <w:multiLevelType w:val="multilevel"/>
    <w:tmpl w:val="D688B374"/>
    <w:styleLink w:val="WWNum3"/>
    <w:lvl w:ilvl="0">
      <w:numFmt w:val="bullet"/>
      <w:lvlText w:val=""/>
      <w:lvlJc w:val="left"/>
      <w:pPr>
        <w:ind w:left="450" w:hanging="360"/>
      </w:pPr>
      <w:rPr>
        <w:rFonts w:ascii="Symbol" w:hAnsi="Symbol"/>
        <w:b w:val="0"/>
        <w:i w:val="0"/>
        <w:strike w:val="0"/>
        <w:dstrike w:val="0"/>
        <w:color w:val="000000"/>
        <w:position w:val="0"/>
        <w:sz w:val="18"/>
        <w:u w:val="none"/>
        <w:vertAlign w:val="baseline"/>
      </w:rPr>
    </w:lvl>
    <w:lvl w:ilvl="1">
      <w:numFmt w:val="bullet"/>
      <w:lvlText w:val="o"/>
      <w:lvlJc w:val="left"/>
      <w:pPr>
        <w:ind w:left="1482" w:hanging="360"/>
      </w:pPr>
      <w:rPr>
        <w:rFonts w:ascii="Courier New" w:eastAsia="Courier New" w:hAnsi="Courier New" w:cs="Courier New"/>
        <w:b w:val="0"/>
        <w:i w:val="0"/>
        <w:strike w:val="0"/>
        <w:dstrike w:val="0"/>
        <w:color w:val="000000"/>
        <w:position w:val="0"/>
        <w:sz w:val="18"/>
        <w:u w:val="none"/>
        <w:vertAlign w:val="baseline"/>
      </w:rPr>
    </w:lvl>
    <w:lvl w:ilvl="2">
      <w:numFmt w:val="bullet"/>
      <w:lvlText w:val="▪"/>
      <w:lvlJc w:val="left"/>
      <w:pPr>
        <w:ind w:left="2202" w:hanging="360"/>
      </w:pPr>
      <w:rPr>
        <w:rFonts w:ascii="Courier New" w:eastAsia="Courier New" w:hAnsi="Courier New" w:cs="Courier New"/>
        <w:b w:val="0"/>
        <w:i w:val="0"/>
        <w:strike w:val="0"/>
        <w:dstrike w:val="0"/>
        <w:color w:val="000000"/>
        <w:position w:val="0"/>
        <w:sz w:val="18"/>
        <w:u w:val="none"/>
        <w:vertAlign w:val="baseline"/>
      </w:rPr>
    </w:lvl>
    <w:lvl w:ilvl="3">
      <w:numFmt w:val="bullet"/>
      <w:lvlText w:val="•"/>
      <w:lvlJc w:val="left"/>
      <w:pPr>
        <w:ind w:left="2922" w:hanging="360"/>
      </w:pPr>
      <w:rPr>
        <w:rFonts w:ascii="Courier New" w:eastAsia="Courier New" w:hAnsi="Courier New" w:cs="Courier New"/>
        <w:b w:val="0"/>
        <w:i w:val="0"/>
        <w:strike w:val="0"/>
        <w:dstrike w:val="0"/>
        <w:color w:val="000000"/>
        <w:position w:val="0"/>
        <w:sz w:val="18"/>
        <w:u w:val="none"/>
        <w:vertAlign w:val="baseline"/>
      </w:rPr>
    </w:lvl>
    <w:lvl w:ilvl="4">
      <w:numFmt w:val="bullet"/>
      <w:lvlText w:val="o"/>
      <w:lvlJc w:val="left"/>
      <w:pPr>
        <w:ind w:left="3642" w:hanging="360"/>
      </w:pPr>
      <w:rPr>
        <w:rFonts w:ascii="Courier New" w:eastAsia="Courier New" w:hAnsi="Courier New" w:cs="Courier New"/>
        <w:b w:val="0"/>
        <w:i w:val="0"/>
        <w:strike w:val="0"/>
        <w:dstrike w:val="0"/>
        <w:color w:val="000000"/>
        <w:position w:val="0"/>
        <w:sz w:val="18"/>
        <w:u w:val="none"/>
        <w:vertAlign w:val="baseline"/>
      </w:rPr>
    </w:lvl>
    <w:lvl w:ilvl="5">
      <w:numFmt w:val="bullet"/>
      <w:lvlText w:val="▪"/>
      <w:lvlJc w:val="left"/>
      <w:pPr>
        <w:ind w:left="4362" w:hanging="360"/>
      </w:pPr>
      <w:rPr>
        <w:rFonts w:ascii="Courier New" w:eastAsia="Courier New" w:hAnsi="Courier New" w:cs="Courier New"/>
        <w:b w:val="0"/>
        <w:i w:val="0"/>
        <w:strike w:val="0"/>
        <w:dstrike w:val="0"/>
        <w:color w:val="000000"/>
        <w:position w:val="0"/>
        <w:sz w:val="18"/>
        <w:u w:val="none"/>
        <w:vertAlign w:val="baseline"/>
      </w:rPr>
    </w:lvl>
    <w:lvl w:ilvl="6">
      <w:numFmt w:val="bullet"/>
      <w:lvlText w:val="•"/>
      <w:lvlJc w:val="left"/>
      <w:pPr>
        <w:ind w:left="5082" w:hanging="360"/>
      </w:pPr>
      <w:rPr>
        <w:rFonts w:ascii="Courier New" w:eastAsia="Courier New" w:hAnsi="Courier New" w:cs="Courier New"/>
        <w:b w:val="0"/>
        <w:i w:val="0"/>
        <w:strike w:val="0"/>
        <w:dstrike w:val="0"/>
        <w:color w:val="000000"/>
        <w:position w:val="0"/>
        <w:sz w:val="18"/>
        <w:u w:val="none"/>
        <w:vertAlign w:val="baseline"/>
      </w:rPr>
    </w:lvl>
    <w:lvl w:ilvl="7">
      <w:numFmt w:val="bullet"/>
      <w:lvlText w:val="o"/>
      <w:lvlJc w:val="left"/>
      <w:pPr>
        <w:ind w:left="5802" w:hanging="360"/>
      </w:pPr>
      <w:rPr>
        <w:rFonts w:ascii="Courier New" w:eastAsia="Courier New" w:hAnsi="Courier New" w:cs="Courier New"/>
        <w:b w:val="0"/>
        <w:i w:val="0"/>
        <w:strike w:val="0"/>
        <w:dstrike w:val="0"/>
        <w:color w:val="000000"/>
        <w:position w:val="0"/>
        <w:sz w:val="18"/>
        <w:u w:val="none"/>
        <w:vertAlign w:val="baseline"/>
      </w:rPr>
    </w:lvl>
    <w:lvl w:ilvl="8">
      <w:numFmt w:val="bullet"/>
      <w:lvlText w:val="▪"/>
      <w:lvlJc w:val="left"/>
      <w:pPr>
        <w:ind w:left="6522" w:hanging="360"/>
      </w:pPr>
      <w:rPr>
        <w:rFonts w:ascii="Courier New" w:eastAsia="Courier New" w:hAnsi="Courier New" w:cs="Courier New"/>
        <w:b w:val="0"/>
        <w:i w:val="0"/>
        <w:strike w:val="0"/>
        <w:dstrike w:val="0"/>
        <w:color w:val="000000"/>
        <w:position w:val="0"/>
        <w:sz w:val="18"/>
        <w:u w:val="none"/>
        <w:vertAlign w:val="baseline"/>
      </w:rPr>
    </w:lvl>
  </w:abstractNum>
  <w:num w:numId="1">
    <w:abstractNumId w:val="22"/>
  </w:num>
  <w:num w:numId="2">
    <w:abstractNumId w:val="1"/>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3">
    <w:abstractNumId w:val="6"/>
  </w:num>
  <w:num w:numId="4">
    <w:abstractNumId w:val="0"/>
  </w:num>
  <w:num w:numId="5">
    <w:abstractNumId w:val="7"/>
  </w:num>
  <w:num w:numId="6">
    <w:abstractNumId w:val="10"/>
  </w:num>
  <w:num w:numId="7">
    <w:abstractNumId w:val="31"/>
  </w:num>
  <w:num w:numId="8">
    <w:abstractNumId w:val="24"/>
  </w:num>
  <w:num w:numId="9">
    <w:abstractNumId w:val="20"/>
  </w:num>
  <w:num w:numId="10">
    <w:abstractNumId w:val="17"/>
  </w:num>
  <w:num w:numId="11">
    <w:abstractNumId w:val="9"/>
  </w:num>
  <w:num w:numId="12">
    <w:abstractNumId w:val="29"/>
  </w:num>
  <w:num w:numId="13">
    <w:abstractNumId w:val="28"/>
  </w:num>
  <w:num w:numId="14">
    <w:abstractNumId w:val="15"/>
  </w:num>
  <w:num w:numId="15">
    <w:abstractNumId w:val="27"/>
  </w:num>
  <w:num w:numId="16">
    <w:abstractNumId w:val="30"/>
  </w:num>
  <w:num w:numId="17">
    <w:abstractNumId w:val="11"/>
  </w:num>
  <w:num w:numId="18">
    <w:abstractNumId w:val="18"/>
  </w:num>
  <w:num w:numId="19">
    <w:abstractNumId w:val="19"/>
  </w:num>
  <w:num w:numId="20">
    <w:abstractNumId w:val="12"/>
  </w:num>
  <w:num w:numId="21">
    <w:abstractNumId w:val="13"/>
  </w:num>
  <w:num w:numId="22">
    <w:abstractNumId w:val="14"/>
  </w:num>
  <w:num w:numId="23">
    <w:abstractNumId w:val="26"/>
  </w:num>
  <w:num w:numId="24">
    <w:abstractNumId w:val="25"/>
  </w:num>
  <w:num w:numId="25">
    <w:abstractNumId w:val="21"/>
  </w:num>
  <w:num w:numId="26">
    <w:abstractNumId w:val="23"/>
  </w:num>
  <w:num w:numId="27">
    <w:abstractNumId w:val="8"/>
  </w:num>
  <w:num w:numId="28">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FE2"/>
    <w:rsid w:val="00021D06"/>
    <w:rsid w:val="00024E94"/>
    <w:rsid w:val="00026A5F"/>
    <w:rsid w:val="00030C61"/>
    <w:rsid w:val="000313C6"/>
    <w:rsid w:val="00032FAF"/>
    <w:rsid w:val="00033C25"/>
    <w:rsid w:val="00034F43"/>
    <w:rsid w:val="00037AD3"/>
    <w:rsid w:val="000402D0"/>
    <w:rsid w:val="0004282B"/>
    <w:rsid w:val="00042983"/>
    <w:rsid w:val="000435B6"/>
    <w:rsid w:val="00045277"/>
    <w:rsid w:val="00060563"/>
    <w:rsid w:val="000615BA"/>
    <w:rsid w:val="000645EC"/>
    <w:rsid w:val="00070050"/>
    <w:rsid w:val="0007123D"/>
    <w:rsid w:val="000720AE"/>
    <w:rsid w:val="00072613"/>
    <w:rsid w:val="00084BAD"/>
    <w:rsid w:val="00087747"/>
    <w:rsid w:val="000A32B8"/>
    <w:rsid w:val="000A49D7"/>
    <w:rsid w:val="000B12A4"/>
    <w:rsid w:val="000D4DB4"/>
    <w:rsid w:val="000E5327"/>
    <w:rsid w:val="000E62AF"/>
    <w:rsid w:val="000E63B3"/>
    <w:rsid w:val="000F2CB4"/>
    <w:rsid w:val="000F73E1"/>
    <w:rsid w:val="000F74EA"/>
    <w:rsid w:val="001050B4"/>
    <w:rsid w:val="001075D5"/>
    <w:rsid w:val="00107A0B"/>
    <w:rsid w:val="001165CA"/>
    <w:rsid w:val="001170D1"/>
    <w:rsid w:val="00117270"/>
    <w:rsid w:val="00122B3F"/>
    <w:rsid w:val="00125E9D"/>
    <w:rsid w:val="00131C5F"/>
    <w:rsid w:val="00140F69"/>
    <w:rsid w:val="001413A7"/>
    <w:rsid w:val="0014238F"/>
    <w:rsid w:val="00147C84"/>
    <w:rsid w:val="00154F73"/>
    <w:rsid w:val="00161DCA"/>
    <w:rsid w:val="001719F5"/>
    <w:rsid w:val="00176C9E"/>
    <w:rsid w:val="0018362C"/>
    <w:rsid w:val="001846D5"/>
    <w:rsid w:val="00185519"/>
    <w:rsid w:val="0019191A"/>
    <w:rsid w:val="00193627"/>
    <w:rsid w:val="00193D6B"/>
    <w:rsid w:val="00193FBA"/>
    <w:rsid w:val="0019613E"/>
    <w:rsid w:val="001A02E7"/>
    <w:rsid w:val="001A183A"/>
    <w:rsid w:val="001A3C37"/>
    <w:rsid w:val="001A4922"/>
    <w:rsid w:val="001A682A"/>
    <w:rsid w:val="001A73E0"/>
    <w:rsid w:val="001B0838"/>
    <w:rsid w:val="001B0BDC"/>
    <w:rsid w:val="001B3DB5"/>
    <w:rsid w:val="001B5110"/>
    <w:rsid w:val="001B58BA"/>
    <w:rsid w:val="001B7DD5"/>
    <w:rsid w:val="001C1D71"/>
    <w:rsid w:val="001C73A8"/>
    <w:rsid w:val="001D64EC"/>
    <w:rsid w:val="001F6946"/>
    <w:rsid w:val="0020255D"/>
    <w:rsid w:val="00215C48"/>
    <w:rsid w:val="00217997"/>
    <w:rsid w:val="002311E7"/>
    <w:rsid w:val="00232159"/>
    <w:rsid w:val="0023645E"/>
    <w:rsid w:val="00237117"/>
    <w:rsid w:val="00237DD5"/>
    <w:rsid w:val="00241D18"/>
    <w:rsid w:val="00254980"/>
    <w:rsid w:val="00257FD2"/>
    <w:rsid w:val="00261960"/>
    <w:rsid w:val="00262660"/>
    <w:rsid w:val="00273BA8"/>
    <w:rsid w:val="002759CE"/>
    <w:rsid w:val="002768EB"/>
    <w:rsid w:val="00277EBD"/>
    <w:rsid w:val="002835C7"/>
    <w:rsid w:val="00283BF5"/>
    <w:rsid w:val="002A065D"/>
    <w:rsid w:val="002A0A20"/>
    <w:rsid w:val="002A1A79"/>
    <w:rsid w:val="002A1D35"/>
    <w:rsid w:val="002A2C20"/>
    <w:rsid w:val="002B416B"/>
    <w:rsid w:val="002C2B99"/>
    <w:rsid w:val="002C3266"/>
    <w:rsid w:val="002D7CF0"/>
    <w:rsid w:val="002E088A"/>
    <w:rsid w:val="002E7935"/>
    <w:rsid w:val="002F0222"/>
    <w:rsid w:val="002F478A"/>
    <w:rsid w:val="002F5176"/>
    <w:rsid w:val="002F5B51"/>
    <w:rsid w:val="002F68B3"/>
    <w:rsid w:val="00301117"/>
    <w:rsid w:val="00301529"/>
    <w:rsid w:val="00302971"/>
    <w:rsid w:val="00304BCD"/>
    <w:rsid w:val="00306AD9"/>
    <w:rsid w:val="00311870"/>
    <w:rsid w:val="0031406C"/>
    <w:rsid w:val="0032115D"/>
    <w:rsid w:val="00324C21"/>
    <w:rsid w:val="00324DD7"/>
    <w:rsid w:val="0033001B"/>
    <w:rsid w:val="00347423"/>
    <w:rsid w:val="003509F7"/>
    <w:rsid w:val="0035360F"/>
    <w:rsid w:val="00357937"/>
    <w:rsid w:val="00361E99"/>
    <w:rsid w:val="003633FA"/>
    <w:rsid w:val="00372907"/>
    <w:rsid w:val="0038121F"/>
    <w:rsid w:val="00381F2C"/>
    <w:rsid w:val="00382B5B"/>
    <w:rsid w:val="003853B3"/>
    <w:rsid w:val="00393425"/>
    <w:rsid w:val="00393D40"/>
    <w:rsid w:val="0039515A"/>
    <w:rsid w:val="003972DF"/>
    <w:rsid w:val="003A1D25"/>
    <w:rsid w:val="003A3DB7"/>
    <w:rsid w:val="003B2ACA"/>
    <w:rsid w:val="003C0D58"/>
    <w:rsid w:val="003C6B0B"/>
    <w:rsid w:val="003C7A17"/>
    <w:rsid w:val="003C7FA4"/>
    <w:rsid w:val="003D23E5"/>
    <w:rsid w:val="003D66D6"/>
    <w:rsid w:val="003E2ECD"/>
    <w:rsid w:val="003E7451"/>
    <w:rsid w:val="003F1B23"/>
    <w:rsid w:val="003F22E1"/>
    <w:rsid w:val="003F53E9"/>
    <w:rsid w:val="004003D5"/>
    <w:rsid w:val="00400BB2"/>
    <w:rsid w:val="00403087"/>
    <w:rsid w:val="0040350B"/>
    <w:rsid w:val="004050F2"/>
    <w:rsid w:val="00405AB4"/>
    <w:rsid w:val="0041200C"/>
    <w:rsid w:val="004164B0"/>
    <w:rsid w:val="00421837"/>
    <w:rsid w:val="00424CE3"/>
    <w:rsid w:val="0042634E"/>
    <w:rsid w:val="00432567"/>
    <w:rsid w:val="00433A3C"/>
    <w:rsid w:val="00433FB4"/>
    <w:rsid w:val="00435BEF"/>
    <w:rsid w:val="004418A6"/>
    <w:rsid w:val="00443DC9"/>
    <w:rsid w:val="0044417B"/>
    <w:rsid w:val="004441F5"/>
    <w:rsid w:val="00450B5B"/>
    <w:rsid w:val="0045243F"/>
    <w:rsid w:val="004624B9"/>
    <w:rsid w:val="00463D39"/>
    <w:rsid w:val="0046506E"/>
    <w:rsid w:val="0047464C"/>
    <w:rsid w:val="00483A6D"/>
    <w:rsid w:val="00484BF3"/>
    <w:rsid w:val="004859B6"/>
    <w:rsid w:val="004931B2"/>
    <w:rsid w:val="004A035A"/>
    <w:rsid w:val="004A0BD5"/>
    <w:rsid w:val="004A7BF3"/>
    <w:rsid w:val="004B06FF"/>
    <w:rsid w:val="004B6F77"/>
    <w:rsid w:val="004B7618"/>
    <w:rsid w:val="004B7DD0"/>
    <w:rsid w:val="004C260C"/>
    <w:rsid w:val="004C6497"/>
    <w:rsid w:val="004D0672"/>
    <w:rsid w:val="004E03C7"/>
    <w:rsid w:val="004E442B"/>
    <w:rsid w:val="004E4440"/>
    <w:rsid w:val="004E4EE3"/>
    <w:rsid w:val="004E5835"/>
    <w:rsid w:val="004F599A"/>
    <w:rsid w:val="00500FF1"/>
    <w:rsid w:val="005011EA"/>
    <w:rsid w:val="0050402A"/>
    <w:rsid w:val="00510974"/>
    <w:rsid w:val="00512AA1"/>
    <w:rsid w:val="00513406"/>
    <w:rsid w:val="00515415"/>
    <w:rsid w:val="00517BB9"/>
    <w:rsid w:val="00517EBC"/>
    <w:rsid w:val="00520525"/>
    <w:rsid w:val="0052097E"/>
    <w:rsid w:val="00523A19"/>
    <w:rsid w:val="00533CD5"/>
    <w:rsid w:val="00535D8B"/>
    <w:rsid w:val="00536F35"/>
    <w:rsid w:val="0053727C"/>
    <w:rsid w:val="0054496F"/>
    <w:rsid w:val="005528EA"/>
    <w:rsid w:val="00552984"/>
    <w:rsid w:val="0056456F"/>
    <w:rsid w:val="00567AF3"/>
    <w:rsid w:val="00576927"/>
    <w:rsid w:val="00576CCD"/>
    <w:rsid w:val="00581373"/>
    <w:rsid w:val="00584A84"/>
    <w:rsid w:val="0058747D"/>
    <w:rsid w:val="00593C44"/>
    <w:rsid w:val="00594FB7"/>
    <w:rsid w:val="005A0DFC"/>
    <w:rsid w:val="005A7B62"/>
    <w:rsid w:val="005B3593"/>
    <w:rsid w:val="005D0508"/>
    <w:rsid w:val="005D4AEA"/>
    <w:rsid w:val="005D6E4A"/>
    <w:rsid w:val="005F6BBC"/>
    <w:rsid w:val="005F7612"/>
    <w:rsid w:val="006053BD"/>
    <w:rsid w:val="006073F9"/>
    <w:rsid w:val="00612577"/>
    <w:rsid w:val="006153BF"/>
    <w:rsid w:val="006160A3"/>
    <w:rsid w:val="006163A4"/>
    <w:rsid w:val="00621D53"/>
    <w:rsid w:val="006235BD"/>
    <w:rsid w:val="00626C75"/>
    <w:rsid w:val="0063179F"/>
    <w:rsid w:val="0063204C"/>
    <w:rsid w:val="00633D8A"/>
    <w:rsid w:val="006455EB"/>
    <w:rsid w:val="006475EC"/>
    <w:rsid w:val="00647E28"/>
    <w:rsid w:val="006626ED"/>
    <w:rsid w:val="006639D9"/>
    <w:rsid w:val="0066487A"/>
    <w:rsid w:val="006652A5"/>
    <w:rsid w:val="00674374"/>
    <w:rsid w:val="00684708"/>
    <w:rsid w:val="00687944"/>
    <w:rsid w:val="00691A44"/>
    <w:rsid w:val="006A06B9"/>
    <w:rsid w:val="006B1253"/>
    <w:rsid w:val="006B3D2F"/>
    <w:rsid w:val="006B6D9F"/>
    <w:rsid w:val="006B6FDE"/>
    <w:rsid w:val="006B7133"/>
    <w:rsid w:val="006B7491"/>
    <w:rsid w:val="006B7771"/>
    <w:rsid w:val="006D677A"/>
    <w:rsid w:val="006D69CA"/>
    <w:rsid w:val="006D7FD0"/>
    <w:rsid w:val="006E23D8"/>
    <w:rsid w:val="006E3EE3"/>
    <w:rsid w:val="006E49C8"/>
    <w:rsid w:val="006E5CD1"/>
    <w:rsid w:val="006E6B68"/>
    <w:rsid w:val="006F196C"/>
    <w:rsid w:val="006F503F"/>
    <w:rsid w:val="006F6E99"/>
    <w:rsid w:val="00705228"/>
    <w:rsid w:val="00710357"/>
    <w:rsid w:val="007142AE"/>
    <w:rsid w:val="00714B74"/>
    <w:rsid w:val="00721350"/>
    <w:rsid w:val="00727883"/>
    <w:rsid w:val="0073591B"/>
    <w:rsid w:val="0073690D"/>
    <w:rsid w:val="007423A6"/>
    <w:rsid w:val="007518DD"/>
    <w:rsid w:val="00756A98"/>
    <w:rsid w:val="00767A2F"/>
    <w:rsid w:val="007729AF"/>
    <w:rsid w:val="00773736"/>
    <w:rsid w:val="00775C0E"/>
    <w:rsid w:val="0077794D"/>
    <w:rsid w:val="00783359"/>
    <w:rsid w:val="0078604C"/>
    <w:rsid w:val="007861BE"/>
    <w:rsid w:val="00786B2C"/>
    <w:rsid w:val="00786B8F"/>
    <w:rsid w:val="00796034"/>
    <w:rsid w:val="007A3DFC"/>
    <w:rsid w:val="007A4E82"/>
    <w:rsid w:val="007B1C97"/>
    <w:rsid w:val="007B2C8C"/>
    <w:rsid w:val="007B343F"/>
    <w:rsid w:val="007B5F05"/>
    <w:rsid w:val="007B69A0"/>
    <w:rsid w:val="007B7465"/>
    <w:rsid w:val="007C6C6E"/>
    <w:rsid w:val="007D46A4"/>
    <w:rsid w:val="007E3B7E"/>
    <w:rsid w:val="007E4FE8"/>
    <w:rsid w:val="007E675B"/>
    <w:rsid w:val="007F3612"/>
    <w:rsid w:val="008039F8"/>
    <w:rsid w:val="00805589"/>
    <w:rsid w:val="00806922"/>
    <w:rsid w:val="00806E7E"/>
    <w:rsid w:val="008078DE"/>
    <w:rsid w:val="00807DD9"/>
    <w:rsid w:val="0081313F"/>
    <w:rsid w:val="008223DF"/>
    <w:rsid w:val="00825FBF"/>
    <w:rsid w:val="008303BC"/>
    <w:rsid w:val="008407F5"/>
    <w:rsid w:val="00846490"/>
    <w:rsid w:val="008501BF"/>
    <w:rsid w:val="00850448"/>
    <w:rsid w:val="00851859"/>
    <w:rsid w:val="008772F0"/>
    <w:rsid w:val="00887625"/>
    <w:rsid w:val="008945C9"/>
    <w:rsid w:val="008A76DD"/>
    <w:rsid w:val="008B1FE0"/>
    <w:rsid w:val="008C14F7"/>
    <w:rsid w:val="008C63FC"/>
    <w:rsid w:val="008E6EB1"/>
    <w:rsid w:val="008F1A38"/>
    <w:rsid w:val="008F1DCF"/>
    <w:rsid w:val="008F25CA"/>
    <w:rsid w:val="008F2E0C"/>
    <w:rsid w:val="008F5EDE"/>
    <w:rsid w:val="008F6AEB"/>
    <w:rsid w:val="009005A8"/>
    <w:rsid w:val="0090070F"/>
    <w:rsid w:val="009032FA"/>
    <w:rsid w:val="00903F77"/>
    <w:rsid w:val="00904DE4"/>
    <w:rsid w:val="00906BAE"/>
    <w:rsid w:val="0091420A"/>
    <w:rsid w:val="00922E94"/>
    <w:rsid w:val="00925952"/>
    <w:rsid w:val="009277FE"/>
    <w:rsid w:val="0093078E"/>
    <w:rsid w:val="00934980"/>
    <w:rsid w:val="00935F58"/>
    <w:rsid w:val="00935FE1"/>
    <w:rsid w:val="00937F91"/>
    <w:rsid w:val="00940382"/>
    <w:rsid w:val="00941B36"/>
    <w:rsid w:val="0094498D"/>
    <w:rsid w:val="00952FCB"/>
    <w:rsid w:val="009558E8"/>
    <w:rsid w:val="00966B46"/>
    <w:rsid w:val="00971E11"/>
    <w:rsid w:val="009736E6"/>
    <w:rsid w:val="0097430C"/>
    <w:rsid w:val="00974F50"/>
    <w:rsid w:val="00975C9B"/>
    <w:rsid w:val="00981841"/>
    <w:rsid w:val="00982904"/>
    <w:rsid w:val="00984FB4"/>
    <w:rsid w:val="009A02D4"/>
    <w:rsid w:val="009A40E4"/>
    <w:rsid w:val="009A5000"/>
    <w:rsid w:val="009A76E8"/>
    <w:rsid w:val="009A78AF"/>
    <w:rsid w:val="009B4E0B"/>
    <w:rsid w:val="009B5C39"/>
    <w:rsid w:val="009C0927"/>
    <w:rsid w:val="009C1715"/>
    <w:rsid w:val="009C4C9A"/>
    <w:rsid w:val="009C6110"/>
    <w:rsid w:val="009D281C"/>
    <w:rsid w:val="009D2B48"/>
    <w:rsid w:val="009D2C10"/>
    <w:rsid w:val="009D5D8C"/>
    <w:rsid w:val="009F0ECF"/>
    <w:rsid w:val="009F4029"/>
    <w:rsid w:val="009F62F5"/>
    <w:rsid w:val="00A060D9"/>
    <w:rsid w:val="00A06824"/>
    <w:rsid w:val="00A1018F"/>
    <w:rsid w:val="00A15475"/>
    <w:rsid w:val="00A2058D"/>
    <w:rsid w:val="00A21A37"/>
    <w:rsid w:val="00A261D9"/>
    <w:rsid w:val="00A32F89"/>
    <w:rsid w:val="00A50DCF"/>
    <w:rsid w:val="00A51226"/>
    <w:rsid w:val="00A525B0"/>
    <w:rsid w:val="00A7242F"/>
    <w:rsid w:val="00A73ACD"/>
    <w:rsid w:val="00A75C63"/>
    <w:rsid w:val="00A8373E"/>
    <w:rsid w:val="00A84921"/>
    <w:rsid w:val="00A9233B"/>
    <w:rsid w:val="00A950F8"/>
    <w:rsid w:val="00AA130A"/>
    <w:rsid w:val="00AC2497"/>
    <w:rsid w:val="00AD0879"/>
    <w:rsid w:val="00AD5CA6"/>
    <w:rsid w:val="00AE0734"/>
    <w:rsid w:val="00AE4E18"/>
    <w:rsid w:val="00B03491"/>
    <w:rsid w:val="00B13C3E"/>
    <w:rsid w:val="00B15965"/>
    <w:rsid w:val="00B1714C"/>
    <w:rsid w:val="00B235DD"/>
    <w:rsid w:val="00B25AC7"/>
    <w:rsid w:val="00B3012F"/>
    <w:rsid w:val="00B32FA5"/>
    <w:rsid w:val="00B33BA0"/>
    <w:rsid w:val="00B341A7"/>
    <w:rsid w:val="00B346C2"/>
    <w:rsid w:val="00B50DA8"/>
    <w:rsid w:val="00B51F17"/>
    <w:rsid w:val="00B5449E"/>
    <w:rsid w:val="00B56725"/>
    <w:rsid w:val="00B66F76"/>
    <w:rsid w:val="00B703BE"/>
    <w:rsid w:val="00B71A1B"/>
    <w:rsid w:val="00B83D55"/>
    <w:rsid w:val="00B91BDB"/>
    <w:rsid w:val="00B95AA4"/>
    <w:rsid w:val="00BA2835"/>
    <w:rsid w:val="00BA6235"/>
    <w:rsid w:val="00BA6F9A"/>
    <w:rsid w:val="00BB1D6B"/>
    <w:rsid w:val="00BB3C49"/>
    <w:rsid w:val="00BB5E0E"/>
    <w:rsid w:val="00BD07DB"/>
    <w:rsid w:val="00BD66E6"/>
    <w:rsid w:val="00BE0C0C"/>
    <w:rsid w:val="00BE1773"/>
    <w:rsid w:val="00BE65D1"/>
    <w:rsid w:val="00BE6D1D"/>
    <w:rsid w:val="00BF39E3"/>
    <w:rsid w:val="00BF4C40"/>
    <w:rsid w:val="00C041F8"/>
    <w:rsid w:val="00C070A1"/>
    <w:rsid w:val="00C11ABE"/>
    <w:rsid w:val="00C13701"/>
    <w:rsid w:val="00C13D10"/>
    <w:rsid w:val="00C15F32"/>
    <w:rsid w:val="00C1692B"/>
    <w:rsid w:val="00C16DB0"/>
    <w:rsid w:val="00C21A67"/>
    <w:rsid w:val="00C262E9"/>
    <w:rsid w:val="00C2770E"/>
    <w:rsid w:val="00C355E2"/>
    <w:rsid w:val="00C40FF0"/>
    <w:rsid w:val="00C445D2"/>
    <w:rsid w:val="00C45C3B"/>
    <w:rsid w:val="00C46AF4"/>
    <w:rsid w:val="00C520D9"/>
    <w:rsid w:val="00C54B82"/>
    <w:rsid w:val="00C574C7"/>
    <w:rsid w:val="00C57A85"/>
    <w:rsid w:val="00C61CA5"/>
    <w:rsid w:val="00C6756B"/>
    <w:rsid w:val="00C75B23"/>
    <w:rsid w:val="00C8441D"/>
    <w:rsid w:val="00C86E9E"/>
    <w:rsid w:val="00C96DD9"/>
    <w:rsid w:val="00C973BA"/>
    <w:rsid w:val="00CA2B0E"/>
    <w:rsid w:val="00CA336E"/>
    <w:rsid w:val="00CA5E54"/>
    <w:rsid w:val="00CA693A"/>
    <w:rsid w:val="00CB2E3E"/>
    <w:rsid w:val="00CB326E"/>
    <w:rsid w:val="00CC7F0B"/>
    <w:rsid w:val="00CC7F8F"/>
    <w:rsid w:val="00CD1FE2"/>
    <w:rsid w:val="00CD3792"/>
    <w:rsid w:val="00CD5E0D"/>
    <w:rsid w:val="00CE08A1"/>
    <w:rsid w:val="00CE4AE4"/>
    <w:rsid w:val="00CE668A"/>
    <w:rsid w:val="00CE72B8"/>
    <w:rsid w:val="00CF10E2"/>
    <w:rsid w:val="00CF1D0F"/>
    <w:rsid w:val="00CF643A"/>
    <w:rsid w:val="00CF69ED"/>
    <w:rsid w:val="00D00E2E"/>
    <w:rsid w:val="00D01CCE"/>
    <w:rsid w:val="00D02A0B"/>
    <w:rsid w:val="00D053DB"/>
    <w:rsid w:val="00D14E8D"/>
    <w:rsid w:val="00D17460"/>
    <w:rsid w:val="00D257D0"/>
    <w:rsid w:val="00D26CEF"/>
    <w:rsid w:val="00D32069"/>
    <w:rsid w:val="00D32384"/>
    <w:rsid w:val="00D32DC5"/>
    <w:rsid w:val="00D426FC"/>
    <w:rsid w:val="00D43AB9"/>
    <w:rsid w:val="00D4453F"/>
    <w:rsid w:val="00D452F6"/>
    <w:rsid w:val="00D526C1"/>
    <w:rsid w:val="00D538F0"/>
    <w:rsid w:val="00D607A4"/>
    <w:rsid w:val="00D65BA2"/>
    <w:rsid w:val="00D738BF"/>
    <w:rsid w:val="00D81135"/>
    <w:rsid w:val="00D84350"/>
    <w:rsid w:val="00D87DB8"/>
    <w:rsid w:val="00D91B90"/>
    <w:rsid w:val="00D9519E"/>
    <w:rsid w:val="00DA0E95"/>
    <w:rsid w:val="00DA40D9"/>
    <w:rsid w:val="00DB1F40"/>
    <w:rsid w:val="00DB5A81"/>
    <w:rsid w:val="00DC17AA"/>
    <w:rsid w:val="00DC1DCA"/>
    <w:rsid w:val="00DC53CB"/>
    <w:rsid w:val="00DE02D6"/>
    <w:rsid w:val="00DE1344"/>
    <w:rsid w:val="00DF4B0A"/>
    <w:rsid w:val="00E0099E"/>
    <w:rsid w:val="00E01778"/>
    <w:rsid w:val="00E17FBE"/>
    <w:rsid w:val="00E20BE7"/>
    <w:rsid w:val="00E23C03"/>
    <w:rsid w:val="00E2456A"/>
    <w:rsid w:val="00E40679"/>
    <w:rsid w:val="00E41F50"/>
    <w:rsid w:val="00E471B9"/>
    <w:rsid w:val="00E51056"/>
    <w:rsid w:val="00E51F83"/>
    <w:rsid w:val="00E53BC3"/>
    <w:rsid w:val="00E5409E"/>
    <w:rsid w:val="00E54DAA"/>
    <w:rsid w:val="00E6261F"/>
    <w:rsid w:val="00E7125B"/>
    <w:rsid w:val="00E734F2"/>
    <w:rsid w:val="00E77EF1"/>
    <w:rsid w:val="00E80E63"/>
    <w:rsid w:val="00E86FD2"/>
    <w:rsid w:val="00E95F92"/>
    <w:rsid w:val="00EA3DA2"/>
    <w:rsid w:val="00EA7DD4"/>
    <w:rsid w:val="00EB69C7"/>
    <w:rsid w:val="00EC4F37"/>
    <w:rsid w:val="00EC5BF6"/>
    <w:rsid w:val="00ED29B5"/>
    <w:rsid w:val="00ED3A0B"/>
    <w:rsid w:val="00ED3AE3"/>
    <w:rsid w:val="00ED3F50"/>
    <w:rsid w:val="00ED489C"/>
    <w:rsid w:val="00EE3897"/>
    <w:rsid w:val="00EE70B4"/>
    <w:rsid w:val="00EE7966"/>
    <w:rsid w:val="00EF26F0"/>
    <w:rsid w:val="00EF5BC9"/>
    <w:rsid w:val="00EF6967"/>
    <w:rsid w:val="00EF6F81"/>
    <w:rsid w:val="00F01DDE"/>
    <w:rsid w:val="00F1010C"/>
    <w:rsid w:val="00F11549"/>
    <w:rsid w:val="00F14D3F"/>
    <w:rsid w:val="00F2015F"/>
    <w:rsid w:val="00F211CA"/>
    <w:rsid w:val="00F22AE3"/>
    <w:rsid w:val="00F22DE1"/>
    <w:rsid w:val="00F24B21"/>
    <w:rsid w:val="00F32FFD"/>
    <w:rsid w:val="00F44B2C"/>
    <w:rsid w:val="00F45629"/>
    <w:rsid w:val="00F45C53"/>
    <w:rsid w:val="00F46230"/>
    <w:rsid w:val="00F4782C"/>
    <w:rsid w:val="00F54147"/>
    <w:rsid w:val="00F57167"/>
    <w:rsid w:val="00F61A07"/>
    <w:rsid w:val="00F6293E"/>
    <w:rsid w:val="00F6416B"/>
    <w:rsid w:val="00F754D0"/>
    <w:rsid w:val="00F851BA"/>
    <w:rsid w:val="00F90959"/>
    <w:rsid w:val="00F92E53"/>
    <w:rsid w:val="00F9671F"/>
    <w:rsid w:val="00FA14C1"/>
    <w:rsid w:val="00FA63F2"/>
    <w:rsid w:val="00FA7616"/>
    <w:rsid w:val="00FB6852"/>
    <w:rsid w:val="00FB7264"/>
    <w:rsid w:val="00FC001F"/>
    <w:rsid w:val="00FC3C54"/>
    <w:rsid w:val="00FC461D"/>
    <w:rsid w:val="00FC5A97"/>
    <w:rsid w:val="00FD1C51"/>
    <w:rsid w:val="00FD221C"/>
    <w:rsid w:val="00FD71BA"/>
    <w:rsid w:val="00FD7983"/>
    <w:rsid w:val="00FF2322"/>
    <w:rsid w:val="00FF37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E4CAD"/>
  <w15:docId w15:val="{8D946955-5322-459A-A6F0-04216336F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0734"/>
    <w:pPr>
      <w:spacing w:after="200" w:line="276" w:lineRule="auto"/>
    </w:pPr>
    <w:rPr>
      <w:rFonts w:ascii="Calibri" w:eastAsia="Malgun Gothic" w:hAnsi="Calibri" w:cs="Times New Roman"/>
    </w:rPr>
  </w:style>
  <w:style w:type="paragraph" w:styleId="Heading1">
    <w:name w:val="heading 1"/>
    <w:basedOn w:val="Normal"/>
    <w:next w:val="Normal"/>
    <w:link w:val="Heading1Char"/>
    <w:uiPriority w:val="9"/>
    <w:qFormat/>
    <w:rsid w:val="007423A6"/>
    <w:pPr>
      <w:keepNext/>
      <w:spacing w:before="120" w:after="100" w:line="240" w:lineRule="auto"/>
      <w:outlineLvl w:val="0"/>
    </w:pPr>
    <w:rPr>
      <w:rFonts w:ascii="Arial" w:eastAsia="Times New Roman" w:hAnsi="Arial"/>
      <w:b/>
      <w:noProof/>
      <w:sz w:val="20"/>
      <w:szCs w:val="20"/>
    </w:rPr>
  </w:style>
  <w:style w:type="paragraph" w:styleId="Heading2">
    <w:name w:val="heading 2"/>
    <w:basedOn w:val="Normal"/>
    <w:next w:val="Normal"/>
    <w:link w:val="Heading2Char"/>
    <w:uiPriority w:val="9"/>
    <w:semiHidden/>
    <w:unhideWhenUsed/>
    <w:qFormat/>
    <w:rsid w:val="002A2C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A78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A2C2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A2C2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C1370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370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D1FE2"/>
    <w:pPr>
      <w:spacing w:after="0" w:line="240" w:lineRule="auto"/>
    </w:pPr>
  </w:style>
  <w:style w:type="paragraph" w:styleId="ListParagraph">
    <w:name w:val="List Paragraph"/>
    <w:basedOn w:val="Normal"/>
    <w:link w:val="ListParagraphChar"/>
    <w:uiPriority w:val="34"/>
    <w:qFormat/>
    <w:rsid w:val="00AE0734"/>
    <w:pPr>
      <w:ind w:left="720"/>
      <w:contextualSpacing/>
    </w:pPr>
  </w:style>
  <w:style w:type="paragraph" w:styleId="Header">
    <w:name w:val="header"/>
    <w:basedOn w:val="Normal"/>
    <w:link w:val="HeaderChar"/>
    <w:unhideWhenUsed/>
    <w:rsid w:val="00AE07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734"/>
    <w:rPr>
      <w:rFonts w:ascii="Calibri" w:eastAsia="Malgun Gothic" w:hAnsi="Calibri" w:cs="Times New Roman"/>
    </w:rPr>
  </w:style>
  <w:style w:type="character" w:styleId="Hyperlink">
    <w:name w:val="Hyperlink"/>
    <w:unhideWhenUsed/>
    <w:rsid w:val="00AE0734"/>
    <w:rPr>
      <w:color w:val="0000FF"/>
      <w:u w:val="single"/>
    </w:rPr>
  </w:style>
  <w:style w:type="paragraph" w:styleId="Footer">
    <w:name w:val="footer"/>
    <w:basedOn w:val="Normal"/>
    <w:link w:val="FooterChar"/>
    <w:unhideWhenUsed/>
    <w:rsid w:val="00AE0734"/>
    <w:pPr>
      <w:tabs>
        <w:tab w:val="center" w:pos="4680"/>
        <w:tab w:val="right" w:pos="9360"/>
      </w:tabs>
      <w:spacing w:after="0" w:line="240" w:lineRule="auto"/>
    </w:pPr>
  </w:style>
  <w:style w:type="character" w:customStyle="1" w:styleId="FooterChar">
    <w:name w:val="Footer Char"/>
    <w:basedOn w:val="DefaultParagraphFont"/>
    <w:link w:val="Footer"/>
    <w:rsid w:val="00AE0734"/>
    <w:rPr>
      <w:rFonts w:ascii="Calibri" w:eastAsia="Malgun Gothic" w:hAnsi="Calibri" w:cs="Times New Roman"/>
    </w:rPr>
  </w:style>
  <w:style w:type="character" w:customStyle="1" w:styleId="Heading1Char">
    <w:name w:val="Heading 1 Char"/>
    <w:basedOn w:val="DefaultParagraphFont"/>
    <w:link w:val="Heading1"/>
    <w:uiPriority w:val="9"/>
    <w:rsid w:val="007423A6"/>
    <w:rPr>
      <w:rFonts w:ascii="Arial" w:eastAsia="Times New Roman" w:hAnsi="Arial" w:cs="Times New Roman"/>
      <w:b/>
      <w:noProof/>
      <w:sz w:val="20"/>
      <w:szCs w:val="20"/>
    </w:rPr>
  </w:style>
  <w:style w:type="paragraph" w:styleId="BodyText">
    <w:name w:val="Body Text"/>
    <w:basedOn w:val="Normal"/>
    <w:link w:val="BodyTextChar"/>
    <w:uiPriority w:val="99"/>
    <w:rsid w:val="007423A6"/>
    <w:pPr>
      <w:spacing w:before="120" w:line="240" w:lineRule="auto"/>
      <w:jc w:val="both"/>
    </w:pPr>
    <w:rPr>
      <w:rFonts w:ascii="Arial" w:eastAsia="Times New Roman" w:hAnsi="Arial"/>
      <w:noProof/>
      <w:sz w:val="20"/>
      <w:szCs w:val="20"/>
    </w:rPr>
  </w:style>
  <w:style w:type="character" w:customStyle="1" w:styleId="BodyTextChar">
    <w:name w:val="Body Text Char"/>
    <w:basedOn w:val="DefaultParagraphFont"/>
    <w:link w:val="BodyText"/>
    <w:uiPriority w:val="99"/>
    <w:rsid w:val="007423A6"/>
    <w:rPr>
      <w:rFonts w:ascii="Arial" w:eastAsia="Times New Roman" w:hAnsi="Arial" w:cs="Times New Roman"/>
      <w:noProof/>
      <w:sz w:val="20"/>
      <w:szCs w:val="20"/>
    </w:rPr>
  </w:style>
  <w:style w:type="paragraph" w:styleId="Title">
    <w:name w:val="Title"/>
    <w:basedOn w:val="Normal"/>
    <w:link w:val="TitleChar"/>
    <w:qFormat/>
    <w:rsid w:val="007423A6"/>
    <w:pPr>
      <w:tabs>
        <w:tab w:val="left" w:pos="3780"/>
        <w:tab w:val="center" w:pos="5310"/>
        <w:tab w:val="left" w:pos="7020"/>
      </w:tabs>
      <w:spacing w:after="0" w:line="240" w:lineRule="auto"/>
      <w:jc w:val="center"/>
    </w:pPr>
    <w:rPr>
      <w:rFonts w:ascii="Baskerville" w:eastAsia="Times New Roman" w:hAnsi="Baskerville"/>
      <w:b/>
      <w:i/>
      <w:noProof/>
      <w:sz w:val="20"/>
      <w:szCs w:val="20"/>
    </w:rPr>
  </w:style>
  <w:style w:type="character" w:customStyle="1" w:styleId="TitleChar">
    <w:name w:val="Title Char"/>
    <w:basedOn w:val="DefaultParagraphFont"/>
    <w:link w:val="Title"/>
    <w:rsid w:val="007423A6"/>
    <w:rPr>
      <w:rFonts w:ascii="Baskerville" w:eastAsia="Times New Roman" w:hAnsi="Baskerville" w:cs="Times New Roman"/>
      <w:b/>
      <w:i/>
      <w:noProof/>
      <w:sz w:val="20"/>
      <w:szCs w:val="20"/>
    </w:rPr>
  </w:style>
  <w:style w:type="paragraph" w:styleId="Caption">
    <w:name w:val="caption"/>
    <w:basedOn w:val="Normal"/>
    <w:next w:val="Normal"/>
    <w:uiPriority w:val="35"/>
    <w:qFormat/>
    <w:rsid w:val="007423A6"/>
    <w:pPr>
      <w:tabs>
        <w:tab w:val="left" w:pos="3780"/>
        <w:tab w:val="center" w:pos="5400"/>
        <w:tab w:val="left" w:pos="7020"/>
      </w:tabs>
      <w:spacing w:before="360" w:after="0" w:line="240" w:lineRule="auto"/>
      <w:jc w:val="center"/>
    </w:pPr>
    <w:rPr>
      <w:rFonts w:ascii="Baskerville" w:eastAsia="Times New Roman" w:hAnsi="Baskerville"/>
      <w:b/>
      <w:i/>
      <w:noProof/>
      <w:sz w:val="20"/>
      <w:szCs w:val="20"/>
    </w:rPr>
  </w:style>
  <w:style w:type="paragraph" w:customStyle="1" w:styleId="section1">
    <w:name w:val="section1"/>
    <w:basedOn w:val="Normal"/>
    <w:uiPriority w:val="99"/>
    <w:rsid w:val="00D65BA2"/>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D65BA2"/>
    <w:rPr>
      <w:i/>
      <w:iCs/>
    </w:rPr>
  </w:style>
  <w:style w:type="paragraph" w:customStyle="1" w:styleId="wordsection1">
    <w:name w:val="wordsection1"/>
    <w:basedOn w:val="Normal"/>
    <w:uiPriority w:val="99"/>
    <w:rsid w:val="00D65BA2"/>
    <w:pPr>
      <w:spacing w:before="100" w:beforeAutospacing="1" w:after="100" w:afterAutospacing="1" w:line="240" w:lineRule="auto"/>
    </w:pPr>
    <w:rPr>
      <w:rFonts w:ascii="Times New Roman" w:eastAsiaTheme="minorHAnsi" w:hAnsi="Times New Roman"/>
      <w:sz w:val="24"/>
      <w:szCs w:val="24"/>
    </w:rPr>
  </w:style>
  <w:style w:type="paragraph" w:customStyle="1" w:styleId="ResLeft">
    <w:name w:val="ResLeft"/>
    <w:basedOn w:val="Normal"/>
    <w:rsid w:val="0007123D"/>
    <w:pPr>
      <w:tabs>
        <w:tab w:val="left" w:pos="1872"/>
      </w:tabs>
      <w:spacing w:after="0" w:line="240" w:lineRule="auto"/>
    </w:pPr>
    <w:rPr>
      <w:rFonts w:ascii="Arial" w:eastAsia="Times New Roman" w:hAnsi="Arial"/>
      <w:sz w:val="20"/>
      <w:szCs w:val="20"/>
    </w:rPr>
  </w:style>
  <w:style w:type="paragraph" w:customStyle="1" w:styleId="ResBullet">
    <w:name w:val="ResBullet"/>
    <w:basedOn w:val="Normal"/>
    <w:rsid w:val="0007123D"/>
    <w:pPr>
      <w:numPr>
        <w:numId w:val="1"/>
      </w:numPr>
      <w:spacing w:after="0" w:line="240" w:lineRule="auto"/>
    </w:pPr>
    <w:rPr>
      <w:rFonts w:ascii="Arial" w:eastAsia="Times New Roman" w:hAnsi="Arial"/>
      <w:sz w:val="20"/>
      <w:szCs w:val="20"/>
    </w:rPr>
  </w:style>
  <w:style w:type="paragraph" w:customStyle="1" w:styleId="ResBodyChar">
    <w:name w:val="ResBody Char"/>
    <w:basedOn w:val="Normal"/>
    <w:link w:val="ResBodyCharChar"/>
    <w:rsid w:val="0007123D"/>
    <w:pPr>
      <w:tabs>
        <w:tab w:val="left" w:pos="1872"/>
      </w:tabs>
      <w:spacing w:after="120" w:line="240" w:lineRule="auto"/>
      <w:ind w:left="1872"/>
    </w:pPr>
    <w:rPr>
      <w:rFonts w:ascii="Arial" w:eastAsia="Times New Roman" w:hAnsi="Arial"/>
      <w:sz w:val="20"/>
      <w:szCs w:val="20"/>
    </w:rPr>
  </w:style>
  <w:style w:type="character" w:customStyle="1" w:styleId="ResBodyCharChar">
    <w:name w:val="ResBody Char Char"/>
    <w:link w:val="ResBodyChar"/>
    <w:rsid w:val="0007123D"/>
    <w:rPr>
      <w:rFonts w:ascii="Arial" w:eastAsia="Times New Roman" w:hAnsi="Arial" w:cs="Times New Roman"/>
      <w:sz w:val="20"/>
      <w:szCs w:val="20"/>
    </w:rPr>
  </w:style>
  <w:style w:type="paragraph" w:customStyle="1" w:styleId="Achievement">
    <w:name w:val="Achievement"/>
    <w:basedOn w:val="BodyText"/>
    <w:rsid w:val="0007123D"/>
    <w:pPr>
      <w:numPr>
        <w:numId w:val="2"/>
      </w:numPr>
      <w:spacing w:before="0" w:after="60" w:line="240" w:lineRule="atLeast"/>
    </w:pPr>
    <w:rPr>
      <w:rFonts w:ascii="Garamond" w:hAnsi="Garamond"/>
      <w:noProof w:val="0"/>
      <w:sz w:val="22"/>
    </w:rPr>
  </w:style>
  <w:style w:type="character" w:customStyle="1" w:styleId="beelinetextbox">
    <w:name w:val="beelinetextbox"/>
    <w:basedOn w:val="DefaultParagraphFont"/>
    <w:rsid w:val="0007123D"/>
  </w:style>
  <w:style w:type="paragraph" w:styleId="NormalWeb">
    <w:name w:val="Normal (Web)"/>
    <w:basedOn w:val="Normal"/>
    <w:uiPriority w:val="99"/>
    <w:rsid w:val="0007123D"/>
    <w:pPr>
      <w:spacing w:before="100" w:beforeAutospacing="1" w:after="100" w:afterAutospacing="1" w:line="240" w:lineRule="auto"/>
    </w:pPr>
    <w:rPr>
      <w:rFonts w:ascii="Times New Roman" w:eastAsia="Times New Roman" w:hAnsi="Times New Roman"/>
      <w:sz w:val="24"/>
      <w:szCs w:val="24"/>
    </w:rPr>
  </w:style>
  <w:style w:type="character" w:customStyle="1" w:styleId="yshortcuts">
    <w:name w:val="yshortcuts"/>
    <w:basedOn w:val="DefaultParagraphFont"/>
    <w:rsid w:val="0007123D"/>
  </w:style>
  <w:style w:type="paragraph" w:customStyle="1" w:styleId="Default">
    <w:name w:val="Default"/>
    <w:rsid w:val="0007123D"/>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apple-converted-space">
    <w:name w:val="apple-converted-space"/>
    <w:basedOn w:val="DefaultParagraphFont"/>
    <w:rsid w:val="00621D53"/>
  </w:style>
  <w:style w:type="character" w:customStyle="1" w:styleId="Heading2Char">
    <w:name w:val="Heading 2 Char"/>
    <w:basedOn w:val="DefaultParagraphFont"/>
    <w:link w:val="Heading2"/>
    <w:uiPriority w:val="9"/>
    <w:semiHidden/>
    <w:rsid w:val="002A2C20"/>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2A2C2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A2C20"/>
    <w:rPr>
      <w:rFonts w:asciiTheme="majorHAnsi" w:eastAsiaTheme="majorEastAsia" w:hAnsiTheme="majorHAnsi" w:cstheme="majorBidi"/>
      <w:color w:val="2E74B5" w:themeColor="accent1" w:themeShade="BF"/>
    </w:rPr>
  </w:style>
  <w:style w:type="character" w:customStyle="1" w:styleId="Heading3Char">
    <w:name w:val="Heading 3 Char"/>
    <w:basedOn w:val="DefaultParagraphFont"/>
    <w:link w:val="Heading3"/>
    <w:uiPriority w:val="9"/>
    <w:semiHidden/>
    <w:rsid w:val="009A78AF"/>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rsid w:val="00D25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D257D0"/>
    <w:rPr>
      <w:rFonts w:ascii="Courier New" w:eastAsia="Courier New" w:hAnsi="Courier New" w:cs="Courier New"/>
      <w:sz w:val="20"/>
      <w:szCs w:val="20"/>
    </w:rPr>
  </w:style>
  <w:style w:type="paragraph" w:customStyle="1" w:styleId="head">
    <w:name w:val="head"/>
    <w:basedOn w:val="BodyText"/>
    <w:rsid w:val="00D257D0"/>
    <w:pPr>
      <w:keepNext/>
      <w:spacing w:before="0" w:after="120"/>
      <w:jc w:val="left"/>
    </w:pPr>
    <w:rPr>
      <w:rFonts w:cs="Arial"/>
      <w:b/>
      <w:bCs/>
      <w:noProof w:val="0"/>
      <w:lang w:bidi="ur-PK"/>
    </w:rPr>
  </w:style>
  <w:style w:type="character" w:customStyle="1" w:styleId="emailstyle18">
    <w:name w:val="emailstyle18"/>
    <w:rsid w:val="00D257D0"/>
    <w:rPr>
      <w:rFonts w:ascii="Times New Roman" w:hAnsi="Times New Roman" w:cs="Times New Roman"/>
    </w:rPr>
  </w:style>
  <w:style w:type="character" w:customStyle="1" w:styleId="redhighlight">
    <w:name w:val="red_highlight"/>
    <w:basedOn w:val="DefaultParagraphFont"/>
    <w:rsid w:val="00D257D0"/>
  </w:style>
  <w:style w:type="character" w:customStyle="1" w:styleId="CharAttribute1">
    <w:name w:val="CharAttribute1"/>
    <w:rsid w:val="006B6D9F"/>
    <w:rPr>
      <w:rFonts w:ascii="Californian FB" w:eastAsia="Californian FB"/>
      <w:i/>
      <w:sz w:val="22"/>
    </w:rPr>
  </w:style>
  <w:style w:type="character" w:customStyle="1" w:styleId="Mention1">
    <w:name w:val="Mention1"/>
    <w:basedOn w:val="DefaultParagraphFont"/>
    <w:uiPriority w:val="99"/>
    <w:semiHidden/>
    <w:unhideWhenUsed/>
    <w:rsid w:val="003C7A17"/>
    <w:rPr>
      <w:color w:val="2B579A"/>
      <w:shd w:val="clear" w:color="auto" w:fill="E6E6E6"/>
    </w:rPr>
  </w:style>
  <w:style w:type="table" w:styleId="TableGrid">
    <w:name w:val="Table Grid"/>
    <w:basedOn w:val="TableNormal"/>
    <w:uiPriority w:val="39"/>
    <w:rsid w:val="00EE70B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E70B4"/>
    <w:rPr>
      <w:b/>
      <w:bCs/>
    </w:rPr>
  </w:style>
  <w:style w:type="character" w:customStyle="1" w:styleId="sh004444u153">
    <w:name w:val="sh004444u153"/>
    <w:basedOn w:val="DefaultParagraphFont"/>
    <w:rsid w:val="00EE70B4"/>
  </w:style>
  <w:style w:type="character" w:customStyle="1" w:styleId="hl">
    <w:name w:val="hl"/>
    <w:basedOn w:val="DefaultParagraphFont"/>
    <w:rsid w:val="00EE70B4"/>
  </w:style>
  <w:style w:type="character" w:customStyle="1" w:styleId="Char1">
    <w:name w:val="Char1"/>
    <w:rsid w:val="000615BA"/>
    <w:rPr>
      <w:rFonts w:ascii="Arial" w:hAnsi="Arial"/>
      <w:b/>
      <w:noProof w:val="0"/>
      <w:snapToGrid w:val="0"/>
      <w:sz w:val="18"/>
      <w:lang w:val="en-US" w:eastAsia="en-US" w:bidi="ar-SA"/>
    </w:rPr>
  </w:style>
  <w:style w:type="character" w:customStyle="1" w:styleId="Char3">
    <w:name w:val="Char3"/>
    <w:rsid w:val="000615BA"/>
    <w:rPr>
      <w:rFonts w:ascii="Arial Black" w:hAnsi="Arial Black"/>
      <w:noProof w:val="0"/>
      <w:snapToGrid w:val="0"/>
      <w:sz w:val="32"/>
      <w:lang w:val="en-US" w:eastAsia="en-US" w:bidi="ar-SA"/>
    </w:rPr>
  </w:style>
  <w:style w:type="paragraph" w:styleId="BodyText3">
    <w:name w:val="Body Text 3"/>
    <w:basedOn w:val="Normal"/>
    <w:link w:val="BodyText3Char"/>
    <w:uiPriority w:val="99"/>
    <w:semiHidden/>
    <w:unhideWhenUsed/>
    <w:rsid w:val="00324C21"/>
    <w:pPr>
      <w:spacing w:after="120"/>
    </w:pPr>
    <w:rPr>
      <w:sz w:val="16"/>
      <w:szCs w:val="16"/>
    </w:rPr>
  </w:style>
  <w:style w:type="character" w:customStyle="1" w:styleId="BodyText3Char">
    <w:name w:val="Body Text 3 Char"/>
    <w:basedOn w:val="DefaultParagraphFont"/>
    <w:link w:val="BodyText3"/>
    <w:uiPriority w:val="99"/>
    <w:semiHidden/>
    <w:rsid w:val="00324C21"/>
    <w:rPr>
      <w:rFonts w:ascii="Calibri" w:eastAsia="Malgun Gothic" w:hAnsi="Calibri" w:cs="Times New Roman"/>
      <w:sz w:val="16"/>
      <w:szCs w:val="16"/>
    </w:rPr>
  </w:style>
  <w:style w:type="paragraph" w:styleId="ListBullet">
    <w:name w:val="List Bullet"/>
    <w:basedOn w:val="Normal"/>
    <w:semiHidden/>
    <w:rsid w:val="00324C21"/>
    <w:pPr>
      <w:numPr>
        <w:numId w:val="3"/>
      </w:numPr>
      <w:suppressAutoHyphens/>
      <w:spacing w:after="0" w:line="240" w:lineRule="auto"/>
    </w:pPr>
    <w:rPr>
      <w:rFonts w:ascii="Arial" w:eastAsia="Times New Roman" w:hAnsi="Arial"/>
      <w:sz w:val="24"/>
      <w:szCs w:val="20"/>
      <w:lang w:eastAsia="ar-SA"/>
    </w:rPr>
  </w:style>
  <w:style w:type="character" w:customStyle="1" w:styleId="Heading8Char">
    <w:name w:val="Heading 8 Char"/>
    <w:basedOn w:val="DefaultParagraphFont"/>
    <w:link w:val="Heading8"/>
    <w:uiPriority w:val="9"/>
    <w:semiHidden/>
    <w:rsid w:val="00C1370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13701"/>
    <w:rPr>
      <w:rFonts w:asciiTheme="majorHAnsi" w:eastAsiaTheme="majorEastAsia" w:hAnsiTheme="majorHAnsi" w:cstheme="majorBidi"/>
      <w:i/>
      <w:iCs/>
      <w:color w:val="272727" w:themeColor="text1" w:themeTint="D8"/>
      <w:sz w:val="21"/>
      <w:szCs w:val="21"/>
    </w:rPr>
  </w:style>
  <w:style w:type="paragraph" w:styleId="ListBullet2">
    <w:name w:val="List Bullet 2"/>
    <w:basedOn w:val="Normal"/>
    <w:uiPriority w:val="99"/>
    <w:semiHidden/>
    <w:unhideWhenUsed/>
    <w:rsid w:val="00C13701"/>
    <w:pPr>
      <w:numPr>
        <w:numId w:val="4"/>
      </w:numPr>
      <w:contextualSpacing/>
    </w:pPr>
  </w:style>
  <w:style w:type="paragraph" w:styleId="BodyText2">
    <w:name w:val="Body Text 2"/>
    <w:basedOn w:val="Normal"/>
    <w:link w:val="BodyText2Char"/>
    <w:uiPriority w:val="99"/>
    <w:semiHidden/>
    <w:unhideWhenUsed/>
    <w:rsid w:val="00C13701"/>
    <w:pPr>
      <w:spacing w:after="120" w:line="480" w:lineRule="auto"/>
    </w:pPr>
  </w:style>
  <w:style w:type="character" w:customStyle="1" w:styleId="BodyText2Char">
    <w:name w:val="Body Text 2 Char"/>
    <w:basedOn w:val="DefaultParagraphFont"/>
    <w:link w:val="BodyText2"/>
    <w:uiPriority w:val="99"/>
    <w:semiHidden/>
    <w:rsid w:val="00C13701"/>
    <w:rPr>
      <w:rFonts w:ascii="Calibri" w:eastAsia="Malgun Gothic" w:hAnsi="Calibri" w:cs="Times New Roman"/>
    </w:rPr>
  </w:style>
  <w:style w:type="character" w:styleId="PageNumber">
    <w:name w:val="page number"/>
    <w:basedOn w:val="DefaultParagraphFont"/>
    <w:semiHidden/>
    <w:rsid w:val="00C13701"/>
  </w:style>
  <w:style w:type="paragraph" w:customStyle="1" w:styleId="ColorfulList-Accent11">
    <w:name w:val="Colorful List - Accent 11"/>
    <w:basedOn w:val="Normal"/>
    <w:uiPriority w:val="34"/>
    <w:qFormat/>
    <w:rsid w:val="00C13701"/>
    <w:pPr>
      <w:spacing w:after="0" w:line="240" w:lineRule="auto"/>
      <w:ind w:left="720"/>
      <w:contextualSpacing/>
    </w:pPr>
    <w:rPr>
      <w:rFonts w:ascii="Times New Roman" w:eastAsia="Times New Roman" w:hAnsi="Times New Roman"/>
      <w:sz w:val="24"/>
      <w:szCs w:val="24"/>
    </w:rPr>
  </w:style>
  <w:style w:type="character" w:customStyle="1" w:styleId="NoSpacingChar">
    <w:name w:val="No Spacing Char"/>
    <w:link w:val="NoSpacing"/>
    <w:uiPriority w:val="1"/>
    <w:locked/>
    <w:rsid w:val="0056456F"/>
  </w:style>
  <w:style w:type="character" w:customStyle="1" w:styleId="UnresolvedMention">
    <w:name w:val="Unresolved Mention"/>
    <w:basedOn w:val="DefaultParagraphFont"/>
    <w:uiPriority w:val="99"/>
    <w:semiHidden/>
    <w:unhideWhenUsed/>
    <w:rsid w:val="00DF4B0A"/>
    <w:rPr>
      <w:color w:val="808080"/>
      <w:shd w:val="clear" w:color="auto" w:fill="E6E6E6"/>
    </w:rPr>
  </w:style>
  <w:style w:type="paragraph" w:customStyle="1" w:styleId="MediumGrid21">
    <w:name w:val="Medium Grid 21"/>
    <w:uiPriority w:val="1"/>
    <w:qFormat/>
    <w:rsid w:val="00714B74"/>
    <w:pPr>
      <w:spacing w:after="0" w:line="240" w:lineRule="auto"/>
    </w:pPr>
    <w:rPr>
      <w:rFonts w:ascii="Calibri" w:eastAsia="Calibri" w:hAnsi="Calibri" w:cs="Times New Roman"/>
    </w:rPr>
  </w:style>
  <w:style w:type="character" w:customStyle="1" w:styleId="public-profile-url">
    <w:name w:val="public-profile-url"/>
    <w:rsid w:val="00714B74"/>
  </w:style>
  <w:style w:type="paragraph" w:customStyle="1" w:styleId="Profile">
    <w:name w:val="Profile"/>
    <w:basedOn w:val="Normal"/>
    <w:link w:val="ProfileCharChar"/>
    <w:uiPriority w:val="34"/>
    <w:qFormat/>
    <w:rsid w:val="00AC2497"/>
    <w:pPr>
      <w:spacing w:after="100" w:line="240" w:lineRule="auto"/>
      <w:ind w:left="446"/>
    </w:pPr>
    <w:rPr>
      <w:rFonts w:ascii="Garamond" w:eastAsia="Times New Roman" w:hAnsi="Garamond"/>
      <w:sz w:val="20"/>
      <w:szCs w:val="20"/>
    </w:rPr>
  </w:style>
  <w:style w:type="character" w:customStyle="1" w:styleId="ListParagraphChar">
    <w:name w:val="List Paragraph Char"/>
    <w:link w:val="ListParagraph"/>
    <w:uiPriority w:val="34"/>
    <w:rsid w:val="00AC2497"/>
    <w:rPr>
      <w:rFonts w:ascii="Calibri" w:eastAsia="Malgun Gothic" w:hAnsi="Calibri" w:cs="Times New Roman"/>
    </w:rPr>
  </w:style>
  <w:style w:type="numbering" w:customStyle="1" w:styleId="BulletedList">
    <w:name w:val="Bulleted List"/>
    <w:basedOn w:val="NoList"/>
    <w:rsid w:val="00AC2497"/>
    <w:pPr>
      <w:numPr>
        <w:numId w:val="5"/>
      </w:numPr>
    </w:pPr>
  </w:style>
  <w:style w:type="character" w:customStyle="1" w:styleId="ProfileCharChar">
    <w:name w:val="Profile Char Char"/>
    <w:link w:val="Profile"/>
    <w:uiPriority w:val="34"/>
    <w:rsid w:val="00AC2497"/>
    <w:rPr>
      <w:rFonts w:ascii="Garamond" w:eastAsia="Times New Roman" w:hAnsi="Garamond" w:cs="Times New Roman"/>
      <w:sz w:val="20"/>
      <w:szCs w:val="20"/>
    </w:rPr>
  </w:style>
  <w:style w:type="paragraph" w:styleId="PlainText">
    <w:name w:val="Plain Text"/>
    <w:aliases w:val="santok"/>
    <w:basedOn w:val="Normal"/>
    <w:link w:val="PlainTextChar"/>
    <w:uiPriority w:val="99"/>
    <w:rsid w:val="00CA2B0E"/>
    <w:pPr>
      <w:spacing w:after="0" w:line="240" w:lineRule="auto"/>
    </w:pPr>
    <w:rPr>
      <w:rFonts w:ascii="Courier New" w:eastAsia="Times New Roman" w:hAnsi="Courier New" w:cs="Courier New"/>
      <w:sz w:val="20"/>
      <w:szCs w:val="20"/>
    </w:rPr>
  </w:style>
  <w:style w:type="character" w:customStyle="1" w:styleId="PlainTextChar">
    <w:name w:val="Plain Text Char"/>
    <w:aliases w:val="santok Char"/>
    <w:basedOn w:val="DefaultParagraphFont"/>
    <w:link w:val="PlainText"/>
    <w:uiPriority w:val="99"/>
    <w:rsid w:val="00CA2B0E"/>
    <w:rPr>
      <w:rFonts w:ascii="Courier New" w:eastAsia="Times New Roman" w:hAnsi="Courier New" w:cs="Courier New"/>
      <w:sz w:val="20"/>
      <w:szCs w:val="20"/>
    </w:rPr>
  </w:style>
  <w:style w:type="character" w:customStyle="1" w:styleId="inline-anchor-surrounding-text">
    <w:name w:val="inline-anchor-surrounding-text"/>
    <w:basedOn w:val="DefaultParagraphFont"/>
    <w:rsid w:val="00775C0E"/>
  </w:style>
  <w:style w:type="paragraph" w:styleId="BodyTextIndent2">
    <w:name w:val="Body Text Indent 2"/>
    <w:basedOn w:val="Normal"/>
    <w:link w:val="BodyTextIndent2Char"/>
    <w:uiPriority w:val="99"/>
    <w:semiHidden/>
    <w:unhideWhenUsed/>
    <w:rsid w:val="001B0838"/>
    <w:pPr>
      <w:spacing w:after="120" w:line="480" w:lineRule="auto"/>
      <w:ind w:left="360"/>
    </w:pPr>
  </w:style>
  <w:style w:type="character" w:customStyle="1" w:styleId="BodyTextIndent2Char">
    <w:name w:val="Body Text Indent 2 Char"/>
    <w:basedOn w:val="DefaultParagraphFont"/>
    <w:link w:val="BodyTextIndent2"/>
    <w:uiPriority w:val="99"/>
    <w:semiHidden/>
    <w:rsid w:val="001B0838"/>
    <w:rPr>
      <w:rFonts w:ascii="Calibri" w:eastAsia="Malgun Gothic" w:hAnsi="Calibri" w:cs="Times New Roman"/>
    </w:rPr>
  </w:style>
  <w:style w:type="paragraph" w:customStyle="1" w:styleId="DefaultText">
    <w:name w:val="Default Text"/>
    <w:basedOn w:val="Normal"/>
    <w:rsid w:val="001B0838"/>
    <w:pPr>
      <w:spacing w:after="0" w:line="240" w:lineRule="auto"/>
    </w:pPr>
    <w:rPr>
      <w:rFonts w:ascii="Times New Roman" w:eastAsia="Times New Roman" w:hAnsi="Times New Roman"/>
      <w:sz w:val="24"/>
      <w:szCs w:val="20"/>
    </w:rPr>
  </w:style>
  <w:style w:type="paragraph" w:customStyle="1" w:styleId="tytul">
    <w:name w:val="tytul"/>
    <w:basedOn w:val="Normal"/>
    <w:rsid w:val="001B0838"/>
    <w:pPr>
      <w:keepNext/>
      <w:pBdr>
        <w:bottom w:val="single" w:sz="4" w:space="1" w:color="auto"/>
      </w:pBdr>
      <w:spacing w:after="0" w:line="240" w:lineRule="auto"/>
      <w:outlineLvl w:val="0"/>
    </w:pPr>
    <w:rPr>
      <w:rFonts w:ascii="Arial Black" w:eastAsia="Times New Roman" w:hAnsi="Arial Black"/>
      <w:sz w:val="32"/>
      <w:szCs w:val="24"/>
      <w:lang w:val="pl-PL" w:eastAsia="pl-PL"/>
    </w:rPr>
  </w:style>
  <w:style w:type="paragraph" w:customStyle="1" w:styleId="Standard">
    <w:name w:val="Standard"/>
    <w:rsid w:val="00535D8B"/>
    <w:pPr>
      <w:suppressAutoHyphens/>
      <w:autoSpaceDN w:val="0"/>
      <w:spacing w:after="0" w:line="240" w:lineRule="auto"/>
      <w:textAlignment w:val="baseline"/>
    </w:pPr>
    <w:rPr>
      <w:rFonts w:ascii="Times New Roman" w:eastAsia="Times New Roman" w:hAnsi="Times New Roman" w:cs="Times New Roman"/>
      <w:color w:val="000000"/>
      <w:kern w:val="3"/>
      <w:sz w:val="20"/>
      <w:szCs w:val="20"/>
    </w:rPr>
  </w:style>
  <w:style w:type="character" w:customStyle="1" w:styleId="apple-style-span">
    <w:name w:val="apple-style-span"/>
    <w:basedOn w:val="DefaultParagraphFont"/>
    <w:rsid w:val="00535D8B"/>
  </w:style>
  <w:style w:type="numbering" w:customStyle="1" w:styleId="WWNum1">
    <w:name w:val="WWNum1"/>
    <w:basedOn w:val="NoList"/>
    <w:rsid w:val="00535D8B"/>
    <w:pPr>
      <w:numPr>
        <w:numId w:val="9"/>
      </w:numPr>
    </w:pPr>
  </w:style>
  <w:style w:type="numbering" w:customStyle="1" w:styleId="WWNum2">
    <w:name w:val="WWNum2"/>
    <w:basedOn w:val="NoList"/>
    <w:rsid w:val="00535D8B"/>
    <w:pPr>
      <w:numPr>
        <w:numId w:val="6"/>
      </w:numPr>
    </w:pPr>
  </w:style>
  <w:style w:type="numbering" w:customStyle="1" w:styleId="WWNum3">
    <w:name w:val="WWNum3"/>
    <w:basedOn w:val="NoList"/>
    <w:rsid w:val="00535D8B"/>
    <w:pPr>
      <w:numPr>
        <w:numId w:val="7"/>
      </w:numPr>
    </w:pPr>
  </w:style>
  <w:style w:type="numbering" w:customStyle="1" w:styleId="WWNum5">
    <w:name w:val="WWNum5"/>
    <w:basedOn w:val="NoList"/>
    <w:rsid w:val="00535D8B"/>
    <w:pPr>
      <w:numPr>
        <w:numId w:val="8"/>
      </w:numPr>
    </w:pPr>
  </w:style>
  <w:style w:type="paragraph" w:customStyle="1" w:styleId="m-5307437283940142708msonospacing">
    <w:name w:val="m_-5307437283940142708msonospacing"/>
    <w:basedOn w:val="Normal"/>
    <w:rsid w:val="00EC4F37"/>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3201">
      <w:bodyDiv w:val="1"/>
      <w:marLeft w:val="0"/>
      <w:marRight w:val="0"/>
      <w:marTop w:val="0"/>
      <w:marBottom w:val="0"/>
      <w:divBdr>
        <w:top w:val="none" w:sz="0" w:space="0" w:color="auto"/>
        <w:left w:val="none" w:sz="0" w:space="0" w:color="auto"/>
        <w:bottom w:val="none" w:sz="0" w:space="0" w:color="auto"/>
        <w:right w:val="none" w:sz="0" w:space="0" w:color="auto"/>
      </w:divBdr>
    </w:div>
    <w:div w:id="39205139">
      <w:bodyDiv w:val="1"/>
      <w:marLeft w:val="0"/>
      <w:marRight w:val="0"/>
      <w:marTop w:val="0"/>
      <w:marBottom w:val="0"/>
      <w:divBdr>
        <w:top w:val="none" w:sz="0" w:space="0" w:color="auto"/>
        <w:left w:val="none" w:sz="0" w:space="0" w:color="auto"/>
        <w:bottom w:val="none" w:sz="0" w:space="0" w:color="auto"/>
        <w:right w:val="none" w:sz="0" w:space="0" w:color="auto"/>
      </w:divBdr>
    </w:div>
    <w:div w:id="45034814">
      <w:bodyDiv w:val="1"/>
      <w:marLeft w:val="0"/>
      <w:marRight w:val="0"/>
      <w:marTop w:val="0"/>
      <w:marBottom w:val="0"/>
      <w:divBdr>
        <w:top w:val="none" w:sz="0" w:space="0" w:color="auto"/>
        <w:left w:val="none" w:sz="0" w:space="0" w:color="auto"/>
        <w:bottom w:val="none" w:sz="0" w:space="0" w:color="auto"/>
        <w:right w:val="none" w:sz="0" w:space="0" w:color="auto"/>
      </w:divBdr>
    </w:div>
    <w:div w:id="87235349">
      <w:bodyDiv w:val="1"/>
      <w:marLeft w:val="0"/>
      <w:marRight w:val="0"/>
      <w:marTop w:val="0"/>
      <w:marBottom w:val="0"/>
      <w:divBdr>
        <w:top w:val="none" w:sz="0" w:space="0" w:color="auto"/>
        <w:left w:val="none" w:sz="0" w:space="0" w:color="auto"/>
        <w:bottom w:val="none" w:sz="0" w:space="0" w:color="auto"/>
        <w:right w:val="none" w:sz="0" w:space="0" w:color="auto"/>
      </w:divBdr>
    </w:div>
    <w:div w:id="149098573">
      <w:bodyDiv w:val="1"/>
      <w:marLeft w:val="0"/>
      <w:marRight w:val="0"/>
      <w:marTop w:val="0"/>
      <w:marBottom w:val="0"/>
      <w:divBdr>
        <w:top w:val="none" w:sz="0" w:space="0" w:color="auto"/>
        <w:left w:val="none" w:sz="0" w:space="0" w:color="auto"/>
        <w:bottom w:val="none" w:sz="0" w:space="0" w:color="auto"/>
        <w:right w:val="none" w:sz="0" w:space="0" w:color="auto"/>
      </w:divBdr>
    </w:div>
    <w:div w:id="163014841">
      <w:bodyDiv w:val="1"/>
      <w:marLeft w:val="0"/>
      <w:marRight w:val="0"/>
      <w:marTop w:val="0"/>
      <w:marBottom w:val="0"/>
      <w:divBdr>
        <w:top w:val="none" w:sz="0" w:space="0" w:color="auto"/>
        <w:left w:val="none" w:sz="0" w:space="0" w:color="auto"/>
        <w:bottom w:val="none" w:sz="0" w:space="0" w:color="auto"/>
        <w:right w:val="none" w:sz="0" w:space="0" w:color="auto"/>
      </w:divBdr>
    </w:div>
    <w:div w:id="181673726">
      <w:bodyDiv w:val="1"/>
      <w:marLeft w:val="0"/>
      <w:marRight w:val="0"/>
      <w:marTop w:val="0"/>
      <w:marBottom w:val="0"/>
      <w:divBdr>
        <w:top w:val="none" w:sz="0" w:space="0" w:color="auto"/>
        <w:left w:val="none" w:sz="0" w:space="0" w:color="auto"/>
        <w:bottom w:val="none" w:sz="0" w:space="0" w:color="auto"/>
        <w:right w:val="none" w:sz="0" w:space="0" w:color="auto"/>
      </w:divBdr>
    </w:div>
    <w:div w:id="185219992">
      <w:bodyDiv w:val="1"/>
      <w:marLeft w:val="0"/>
      <w:marRight w:val="0"/>
      <w:marTop w:val="0"/>
      <w:marBottom w:val="0"/>
      <w:divBdr>
        <w:top w:val="none" w:sz="0" w:space="0" w:color="auto"/>
        <w:left w:val="none" w:sz="0" w:space="0" w:color="auto"/>
        <w:bottom w:val="none" w:sz="0" w:space="0" w:color="auto"/>
        <w:right w:val="none" w:sz="0" w:space="0" w:color="auto"/>
      </w:divBdr>
    </w:div>
    <w:div w:id="190069936">
      <w:bodyDiv w:val="1"/>
      <w:marLeft w:val="0"/>
      <w:marRight w:val="0"/>
      <w:marTop w:val="0"/>
      <w:marBottom w:val="0"/>
      <w:divBdr>
        <w:top w:val="none" w:sz="0" w:space="0" w:color="auto"/>
        <w:left w:val="none" w:sz="0" w:space="0" w:color="auto"/>
        <w:bottom w:val="none" w:sz="0" w:space="0" w:color="auto"/>
        <w:right w:val="none" w:sz="0" w:space="0" w:color="auto"/>
      </w:divBdr>
    </w:div>
    <w:div w:id="194536904">
      <w:bodyDiv w:val="1"/>
      <w:marLeft w:val="0"/>
      <w:marRight w:val="0"/>
      <w:marTop w:val="0"/>
      <w:marBottom w:val="0"/>
      <w:divBdr>
        <w:top w:val="none" w:sz="0" w:space="0" w:color="auto"/>
        <w:left w:val="none" w:sz="0" w:space="0" w:color="auto"/>
        <w:bottom w:val="none" w:sz="0" w:space="0" w:color="auto"/>
        <w:right w:val="none" w:sz="0" w:space="0" w:color="auto"/>
      </w:divBdr>
    </w:div>
    <w:div w:id="379322770">
      <w:bodyDiv w:val="1"/>
      <w:marLeft w:val="0"/>
      <w:marRight w:val="0"/>
      <w:marTop w:val="0"/>
      <w:marBottom w:val="0"/>
      <w:divBdr>
        <w:top w:val="none" w:sz="0" w:space="0" w:color="auto"/>
        <w:left w:val="none" w:sz="0" w:space="0" w:color="auto"/>
        <w:bottom w:val="none" w:sz="0" w:space="0" w:color="auto"/>
        <w:right w:val="none" w:sz="0" w:space="0" w:color="auto"/>
      </w:divBdr>
    </w:div>
    <w:div w:id="524681725">
      <w:bodyDiv w:val="1"/>
      <w:marLeft w:val="0"/>
      <w:marRight w:val="0"/>
      <w:marTop w:val="0"/>
      <w:marBottom w:val="0"/>
      <w:divBdr>
        <w:top w:val="none" w:sz="0" w:space="0" w:color="auto"/>
        <w:left w:val="none" w:sz="0" w:space="0" w:color="auto"/>
        <w:bottom w:val="none" w:sz="0" w:space="0" w:color="auto"/>
        <w:right w:val="none" w:sz="0" w:space="0" w:color="auto"/>
      </w:divBdr>
    </w:div>
    <w:div w:id="590361226">
      <w:bodyDiv w:val="1"/>
      <w:marLeft w:val="0"/>
      <w:marRight w:val="0"/>
      <w:marTop w:val="0"/>
      <w:marBottom w:val="0"/>
      <w:divBdr>
        <w:top w:val="none" w:sz="0" w:space="0" w:color="auto"/>
        <w:left w:val="none" w:sz="0" w:space="0" w:color="auto"/>
        <w:bottom w:val="none" w:sz="0" w:space="0" w:color="auto"/>
        <w:right w:val="none" w:sz="0" w:space="0" w:color="auto"/>
      </w:divBdr>
    </w:div>
    <w:div w:id="595988625">
      <w:bodyDiv w:val="1"/>
      <w:marLeft w:val="0"/>
      <w:marRight w:val="0"/>
      <w:marTop w:val="0"/>
      <w:marBottom w:val="0"/>
      <w:divBdr>
        <w:top w:val="none" w:sz="0" w:space="0" w:color="auto"/>
        <w:left w:val="none" w:sz="0" w:space="0" w:color="auto"/>
        <w:bottom w:val="none" w:sz="0" w:space="0" w:color="auto"/>
        <w:right w:val="none" w:sz="0" w:space="0" w:color="auto"/>
      </w:divBdr>
    </w:div>
    <w:div w:id="613559524">
      <w:bodyDiv w:val="1"/>
      <w:marLeft w:val="0"/>
      <w:marRight w:val="0"/>
      <w:marTop w:val="0"/>
      <w:marBottom w:val="0"/>
      <w:divBdr>
        <w:top w:val="none" w:sz="0" w:space="0" w:color="auto"/>
        <w:left w:val="none" w:sz="0" w:space="0" w:color="auto"/>
        <w:bottom w:val="none" w:sz="0" w:space="0" w:color="auto"/>
        <w:right w:val="none" w:sz="0" w:space="0" w:color="auto"/>
      </w:divBdr>
    </w:div>
    <w:div w:id="624578865">
      <w:bodyDiv w:val="1"/>
      <w:marLeft w:val="0"/>
      <w:marRight w:val="0"/>
      <w:marTop w:val="0"/>
      <w:marBottom w:val="0"/>
      <w:divBdr>
        <w:top w:val="none" w:sz="0" w:space="0" w:color="auto"/>
        <w:left w:val="none" w:sz="0" w:space="0" w:color="auto"/>
        <w:bottom w:val="none" w:sz="0" w:space="0" w:color="auto"/>
        <w:right w:val="none" w:sz="0" w:space="0" w:color="auto"/>
      </w:divBdr>
    </w:div>
    <w:div w:id="624821691">
      <w:bodyDiv w:val="1"/>
      <w:marLeft w:val="0"/>
      <w:marRight w:val="0"/>
      <w:marTop w:val="0"/>
      <w:marBottom w:val="0"/>
      <w:divBdr>
        <w:top w:val="none" w:sz="0" w:space="0" w:color="auto"/>
        <w:left w:val="none" w:sz="0" w:space="0" w:color="auto"/>
        <w:bottom w:val="none" w:sz="0" w:space="0" w:color="auto"/>
        <w:right w:val="none" w:sz="0" w:space="0" w:color="auto"/>
      </w:divBdr>
    </w:div>
    <w:div w:id="646397919">
      <w:bodyDiv w:val="1"/>
      <w:marLeft w:val="0"/>
      <w:marRight w:val="0"/>
      <w:marTop w:val="0"/>
      <w:marBottom w:val="0"/>
      <w:divBdr>
        <w:top w:val="none" w:sz="0" w:space="0" w:color="auto"/>
        <w:left w:val="none" w:sz="0" w:space="0" w:color="auto"/>
        <w:bottom w:val="none" w:sz="0" w:space="0" w:color="auto"/>
        <w:right w:val="none" w:sz="0" w:space="0" w:color="auto"/>
      </w:divBdr>
    </w:div>
    <w:div w:id="651636753">
      <w:bodyDiv w:val="1"/>
      <w:marLeft w:val="0"/>
      <w:marRight w:val="0"/>
      <w:marTop w:val="0"/>
      <w:marBottom w:val="0"/>
      <w:divBdr>
        <w:top w:val="none" w:sz="0" w:space="0" w:color="auto"/>
        <w:left w:val="none" w:sz="0" w:space="0" w:color="auto"/>
        <w:bottom w:val="none" w:sz="0" w:space="0" w:color="auto"/>
        <w:right w:val="none" w:sz="0" w:space="0" w:color="auto"/>
      </w:divBdr>
    </w:div>
    <w:div w:id="664288637">
      <w:bodyDiv w:val="1"/>
      <w:marLeft w:val="0"/>
      <w:marRight w:val="0"/>
      <w:marTop w:val="0"/>
      <w:marBottom w:val="0"/>
      <w:divBdr>
        <w:top w:val="none" w:sz="0" w:space="0" w:color="auto"/>
        <w:left w:val="none" w:sz="0" w:space="0" w:color="auto"/>
        <w:bottom w:val="none" w:sz="0" w:space="0" w:color="auto"/>
        <w:right w:val="none" w:sz="0" w:space="0" w:color="auto"/>
      </w:divBdr>
    </w:div>
    <w:div w:id="667902045">
      <w:bodyDiv w:val="1"/>
      <w:marLeft w:val="0"/>
      <w:marRight w:val="0"/>
      <w:marTop w:val="0"/>
      <w:marBottom w:val="0"/>
      <w:divBdr>
        <w:top w:val="none" w:sz="0" w:space="0" w:color="auto"/>
        <w:left w:val="none" w:sz="0" w:space="0" w:color="auto"/>
        <w:bottom w:val="none" w:sz="0" w:space="0" w:color="auto"/>
        <w:right w:val="none" w:sz="0" w:space="0" w:color="auto"/>
      </w:divBdr>
    </w:div>
    <w:div w:id="846020825">
      <w:bodyDiv w:val="1"/>
      <w:marLeft w:val="0"/>
      <w:marRight w:val="0"/>
      <w:marTop w:val="0"/>
      <w:marBottom w:val="0"/>
      <w:divBdr>
        <w:top w:val="none" w:sz="0" w:space="0" w:color="auto"/>
        <w:left w:val="none" w:sz="0" w:space="0" w:color="auto"/>
        <w:bottom w:val="none" w:sz="0" w:space="0" w:color="auto"/>
        <w:right w:val="none" w:sz="0" w:space="0" w:color="auto"/>
      </w:divBdr>
    </w:div>
    <w:div w:id="990018085">
      <w:bodyDiv w:val="1"/>
      <w:marLeft w:val="0"/>
      <w:marRight w:val="0"/>
      <w:marTop w:val="0"/>
      <w:marBottom w:val="0"/>
      <w:divBdr>
        <w:top w:val="none" w:sz="0" w:space="0" w:color="auto"/>
        <w:left w:val="none" w:sz="0" w:space="0" w:color="auto"/>
        <w:bottom w:val="none" w:sz="0" w:space="0" w:color="auto"/>
        <w:right w:val="none" w:sz="0" w:space="0" w:color="auto"/>
      </w:divBdr>
    </w:div>
    <w:div w:id="1228540077">
      <w:bodyDiv w:val="1"/>
      <w:marLeft w:val="0"/>
      <w:marRight w:val="0"/>
      <w:marTop w:val="0"/>
      <w:marBottom w:val="0"/>
      <w:divBdr>
        <w:top w:val="none" w:sz="0" w:space="0" w:color="auto"/>
        <w:left w:val="none" w:sz="0" w:space="0" w:color="auto"/>
        <w:bottom w:val="none" w:sz="0" w:space="0" w:color="auto"/>
        <w:right w:val="none" w:sz="0" w:space="0" w:color="auto"/>
      </w:divBdr>
    </w:div>
    <w:div w:id="1234658491">
      <w:bodyDiv w:val="1"/>
      <w:marLeft w:val="0"/>
      <w:marRight w:val="0"/>
      <w:marTop w:val="0"/>
      <w:marBottom w:val="0"/>
      <w:divBdr>
        <w:top w:val="none" w:sz="0" w:space="0" w:color="auto"/>
        <w:left w:val="none" w:sz="0" w:space="0" w:color="auto"/>
        <w:bottom w:val="none" w:sz="0" w:space="0" w:color="auto"/>
        <w:right w:val="none" w:sz="0" w:space="0" w:color="auto"/>
      </w:divBdr>
    </w:div>
    <w:div w:id="1266690848">
      <w:bodyDiv w:val="1"/>
      <w:marLeft w:val="0"/>
      <w:marRight w:val="0"/>
      <w:marTop w:val="0"/>
      <w:marBottom w:val="0"/>
      <w:divBdr>
        <w:top w:val="none" w:sz="0" w:space="0" w:color="auto"/>
        <w:left w:val="none" w:sz="0" w:space="0" w:color="auto"/>
        <w:bottom w:val="none" w:sz="0" w:space="0" w:color="auto"/>
        <w:right w:val="none" w:sz="0" w:space="0" w:color="auto"/>
      </w:divBdr>
    </w:div>
    <w:div w:id="1287082014">
      <w:bodyDiv w:val="1"/>
      <w:marLeft w:val="0"/>
      <w:marRight w:val="0"/>
      <w:marTop w:val="0"/>
      <w:marBottom w:val="0"/>
      <w:divBdr>
        <w:top w:val="none" w:sz="0" w:space="0" w:color="auto"/>
        <w:left w:val="none" w:sz="0" w:space="0" w:color="auto"/>
        <w:bottom w:val="none" w:sz="0" w:space="0" w:color="auto"/>
        <w:right w:val="none" w:sz="0" w:space="0" w:color="auto"/>
      </w:divBdr>
    </w:div>
    <w:div w:id="1306230714">
      <w:bodyDiv w:val="1"/>
      <w:marLeft w:val="0"/>
      <w:marRight w:val="0"/>
      <w:marTop w:val="0"/>
      <w:marBottom w:val="0"/>
      <w:divBdr>
        <w:top w:val="none" w:sz="0" w:space="0" w:color="auto"/>
        <w:left w:val="none" w:sz="0" w:space="0" w:color="auto"/>
        <w:bottom w:val="none" w:sz="0" w:space="0" w:color="auto"/>
        <w:right w:val="none" w:sz="0" w:space="0" w:color="auto"/>
      </w:divBdr>
    </w:div>
    <w:div w:id="1436710753">
      <w:bodyDiv w:val="1"/>
      <w:marLeft w:val="0"/>
      <w:marRight w:val="0"/>
      <w:marTop w:val="0"/>
      <w:marBottom w:val="0"/>
      <w:divBdr>
        <w:top w:val="none" w:sz="0" w:space="0" w:color="auto"/>
        <w:left w:val="none" w:sz="0" w:space="0" w:color="auto"/>
        <w:bottom w:val="none" w:sz="0" w:space="0" w:color="auto"/>
        <w:right w:val="none" w:sz="0" w:space="0" w:color="auto"/>
      </w:divBdr>
    </w:div>
    <w:div w:id="1460876340">
      <w:bodyDiv w:val="1"/>
      <w:marLeft w:val="0"/>
      <w:marRight w:val="0"/>
      <w:marTop w:val="0"/>
      <w:marBottom w:val="0"/>
      <w:divBdr>
        <w:top w:val="none" w:sz="0" w:space="0" w:color="auto"/>
        <w:left w:val="none" w:sz="0" w:space="0" w:color="auto"/>
        <w:bottom w:val="none" w:sz="0" w:space="0" w:color="auto"/>
        <w:right w:val="none" w:sz="0" w:space="0" w:color="auto"/>
      </w:divBdr>
    </w:div>
    <w:div w:id="1529101699">
      <w:bodyDiv w:val="1"/>
      <w:marLeft w:val="0"/>
      <w:marRight w:val="0"/>
      <w:marTop w:val="0"/>
      <w:marBottom w:val="0"/>
      <w:divBdr>
        <w:top w:val="none" w:sz="0" w:space="0" w:color="auto"/>
        <w:left w:val="none" w:sz="0" w:space="0" w:color="auto"/>
        <w:bottom w:val="none" w:sz="0" w:space="0" w:color="auto"/>
        <w:right w:val="none" w:sz="0" w:space="0" w:color="auto"/>
      </w:divBdr>
    </w:div>
    <w:div w:id="1590651965">
      <w:bodyDiv w:val="1"/>
      <w:marLeft w:val="0"/>
      <w:marRight w:val="0"/>
      <w:marTop w:val="0"/>
      <w:marBottom w:val="0"/>
      <w:divBdr>
        <w:top w:val="none" w:sz="0" w:space="0" w:color="auto"/>
        <w:left w:val="none" w:sz="0" w:space="0" w:color="auto"/>
        <w:bottom w:val="none" w:sz="0" w:space="0" w:color="auto"/>
        <w:right w:val="none" w:sz="0" w:space="0" w:color="auto"/>
      </w:divBdr>
    </w:div>
    <w:div w:id="1703700810">
      <w:bodyDiv w:val="1"/>
      <w:marLeft w:val="0"/>
      <w:marRight w:val="0"/>
      <w:marTop w:val="0"/>
      <w:marBottom w:val="0"/>
      <w:divBdr>
        <w:top w:val="none" w:sz="0" w:space="0" w:color="auto"/>
        <w:left w:val="none" w:sz="0" w:space="0" w:color="auto"/>
        <w:bottom w:val="none" w:sz="0" w:space="0" w:color="auto"/>
        <w:right w:val="none" w:sz="0" w:space="0" w:color="auto"/>
      </w:divBdr>
    </w:div>
    <w:div w:id="1741830446">
      <w:bodyDiv w:val="1"/>
      <w:marLeft w:val="0"/>
      <w:marRight w:val="0"/>
      <w:marTop w:val="0"/>
      <w:marBottom w:val="0"/>
      <w:divBdr>
        <w:top w:val="none" w:sz="0" w:space="0" w:color="auto"/>
        <w:left w:val="none" w:sz="0" w:space="0" w:color="auto"/>
        <w:bottom w:val="none" w:sz="0" w:space="0" w:color="auto"/>
        <w:right w:val="none" w:sz="0" w:space="0" w:color="auto"/>
      </w:divBdr>
    </w:div>
    <w:div w:id="1745175717">
      <w:bodyDiv w:val="1"/>
      <w:marLeft w:val="0"/>
      <w:marRight w:val="0"/>
      <w:marTop w:val="0"/>
      <w:marBottom w:val="0"/>
      <w:divBdr>
        <w:top w:val="none" w:sz="0" w:space="0" w:color="auto"/>
        <w:left w:val="none" w:sz="0" w:space="0" w:color="auto"/>
        <w:bottom w:val="none" w:sz="0" w:space="0" w:color="auto"/>
        <w:right w:val="none" w:sz="0" w:space="0" w:color="auto"/>
      </w:divBdr>
    </w:div>
    <w:div w:id="1754663670">
      <w:bodyDiv w:val="1"/>
      <w:marLeft w:val="0"/>
      <w:marRight w:val="0"/>
      <w:marTop w:val="0"/>
      <w:marBottom w:val="0"/>
      <w:divBdr>
        <w:top w:val="none" w:sz="0" w:space="0" w:color="auto"/>
        <w:left w:val="none" w:sz="0" w:space="0" w:color="auto"/>
        <w:bottom w:val="none" w:sz="0" w:space="0" w:color="auto"/>
        <w:right w:val="none" w:sz="0" w:space="0" w:color="auto"/>
      </w:divBdr>
    </w:div>
    <w:div w:id="1845247045">
      <w:bodyDiv w:val="1"/>
      <w:marLeft w:val="0"/>
      <w:marRight w:val="0"/>
      <w:marTop w:val="0"/>
      <w:marBottom w:val="0"/>
      <w:divBdr>
        <w:top w:val="none" w:sz="0" w:space="0" w:color="auto"/>
        <w:left w:val="none" w:sz="0" w:space="0" w:color="auto"/>
        <w:bottom w:val="none" w:sz="0" w:space="0" w:color="auto"/>
        <w:right w:val="none" w:sz="0" w:space="0" w:color="auto"/>
      </w:divBdr>
    </w:div>
    <w:div w:id="213760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zdevijobs@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74F191-70E4-483C-B286-219BC5C27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10</Pages>
  <Words>7567</Words>
  <Characters>43134</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50600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Ashraf Ali</dc:creator>
  <cp:lastModifiedBy>NAZLIN DEVI</cp:lastModifiedBy>
  <cp:revision>8</cp:revision>
  <dcterms:created xsi:type="dcterms:W3CDTF">2018-04-02T08:52:00Z</dcterms:created>
  <dcterms:modified xsi:type="dcterms:W3CDTF">2018-04-02T21:20:00Z</dcterms:modified>
</cp:coreProperties>
</file>