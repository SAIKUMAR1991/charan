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5E4" w:rsidRDefault="00571509">
      <w:pPr>
        <w:spacing w:before="43"/>
        <w:ind w:left="100"/>
        <w:rPr>
          <w:rFonts w:ascii="Arial" w:eastAsia="Arial" w:hAnsi="Arial" w:cs="Arial"/>
          <w:b/>
          <w:sz w:val="42"/>
          <w:szCs w:val="42"/>
        </w:rPr>
      </w:pPr>
      <w:proofErr w:type="spellStart"/>
      <w:r>
        <w:rPr>
          <w:rFonts w:ascii="Arial" w:eastAsia="Arial" w:hAnsi="Arial" w:cs="Arial"/>
          <w:b/>
          <w:sz w:val="42"/>
          <w:szCs w:val="42"/>
        </w:rPr>
        <w:t>Teja</w:t>
      </w:r>
      <w:proofErr w:type="spellEnd"/>
    </w:p>
    <w:p w:rsidR="00E655E4" w:rsidRPr="00571509" w:rsidRDefault="00571CA0" w:rsidP="00571509">
      <w:pPr>
        <w:spacing w:line="220" w:lineRule="exact"/>
        <w:ind w:left="100"/>
        <w:rPr>
          <w:rFonts w:ascii="Arial" w:eastAsia="Arial" w:hAnsi="Arial" w:cs="Arial"/>
          <w:b/>
          <w:sz w:val="24"/>
          <w:szCs w:val="24"/>
        </w:rPr>
      </w:pPr>
      <w:r w:rsidRPr="00571509">
        <w:rPr>
          <w:rFonts w:ascii="Arial" w:eastAsia="Arial" w:hAnsi="Arial" w:cs="Arial"/>
          <w:b/>
          <w:sz w:val="24"/>
          <w:szCs w:val="24"/>
        </w:rPr>
        <w:t>Senior AEM developer</w:t>
      </w:r>
    </w:p>
    <w:p w:rsidR="00571509" w:rsidRPr="00571509" w:rsidRDefault="00571509" w:rsidP="00571509">
      <w:pPr>
        <w:spacing w:before="43"/>
        <w:ind w:left="100"/>
        <w:rPr>
          <w:rFonts w:ascii="Arial" w:eastAsia="Arial" w:hAnsi="Arial" w:cs="Arial"/>
          <w:sz w:val="21"/>
          <w:szCs w:val="21"/>
        </w:rPr>
      </w:pPr>
      <w:r w:rsidRPr="00571509">
        <w:rPr>
          <w:rFonts w:ascii="Arial" w:eastAsia="Arial" w:hAnsi="Arial" w:cs="Arial"/>
          <w:sz w:val="21"/>
          <w:szCs w:val="21"/>
        </w:rPr>
        <w:t>(</w:t>
      </w:r>
      <w:r w:rsidR="005C009B">
        <w:rPr>
          <w:rFonts w:ascii="Arial" w:eastAsia="Arial" w:hAnsi="Arial" w:cs="Arial"/>
          <w:sz w:val="21"/>
          <w:szCs w:val="21"/>
        </w:rPr>
        <w:t>678)701-3451</w:t>
      </w:r>
    </w:p>
    <w:p w:rsidR="00571509" w:rsidRPr="00571509" w:rsidRDefault="007A5261" w:rsidP="00571509">
      <w:pPr>
        <w:spacing w:line="220" w:lineRule="exact"/>
        <w:ind w:left="10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y.teja012</w:t>
      </w:r>
      <w:r w:rsidR="00571509">
        <w:rPr>
          <w:rFonts w:ascii="Arial" w:eastAsia="Arial" w:hAnsi="Arial" w:cs="Arial"/>
          <w:sz w:val="21"/>
          <w:szCs w:val="21"/>
        </w:rPr>
        <w:t>@gmail.com</w:t>
      </w:r>
    </w:p>
    <w:p w:rsidR="00E655E4" w:rsidRDefault="00E655E4">
      <w:pPr>
        <w:spacing w:before="13" w:line="280" w:lineRule="exact"/>
        <w:rPr>
          <w:sz w:val="28"/>
          <w:szCs w:val="28"/>
        </w:rPr>
      </w:pPr>
    </w:p>
    <w:p w:rsidR="00E655E4" w:rsidRPr="006403AE" w:rsidRDefault="00571CA0" w:rsidP="006403AE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Expertise in developing Content Managed Websites using Adobe AEM and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>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Expertise in developing Enterprise applications using Java, J2SE, J2EE, Struts, Spring, SOA, Webservices(RESTful and SOAP) and Content management system.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Expertise in frontend technologies like HTML5,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Javascript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SCSS,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JQuery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and AngularJS.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Extensive experience in design and developing web applications using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Freemarker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templates (FTL)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Excellent working knowledge on Hibernate, XML, XSLT, JAXB, RESTful, SOAP and WSDL.</w:t>
      </w:r>
    </w:p>
    <w:p w:rsidR="000E3F21" w:rsidRDefault="00571CA0" w:rsidP="000E3F21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0E3F21">
        <w:rPr>
          <w:rFonts w:ascii="Arial" w:eastAsia="Arial" w:hAnsi="Arial" w:cs="Arial"/>
          <w:sz w:val="18"/>
          <w:szCs w:val="18"/>
        </w:rPr>
        <w:t xml:space="preserve">Good Experience in managing and deploying applications in Web/Application servers like </w:t>
      </w:r>
      <w:proofErr w:type="spellStart"/>
      <w:r w:rsidRPr="000E3F21">
        <w:rPr>
          <w:rFonts w:ascii="Arial" w:eastAsia="Arial" w:hAnsi="Arial" w:cs="Arial"/>
          <w:sz w:val="18"/>
          <w:szCs w:val="18"/>
        </w:rPr>
        <w:t>Websphere</w:t>
      </w:r>
      <w:proofErr w:type="spellEnd"/>
      <w:r w:rsidRPr="000E3F21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0E3F21">
        <w:rPr>
          <w:rFonts w:ascii="Arial" w:eastAsia="Arial" w:hAnsi="Arial" w:cs="Arial"/>
          <w:sz w:val="18"/>
          <w:szCs w:val="18"/>
        </w:rPr>
        <w:t>JBoss</w:t>
      </w:r>
      <w:proofErr w:type="spellEnd"/>
      <w:r w:rsidRPr="000E3F21">
        <w:rPr>
          <w:rFonts w:ascii="Arial" w:eastAsia="Arial" w:hAnsi="Arial" w:cs="Arial"/>
          <w:sz w:val="18"/>
          <w:szCs w:val="18"/>
        </w:rPr>
        <w:t xml:space="preserve"> and Tomcat.</w:t>
      </w:r>
    </w:p>
    <w:p w:rsidR="00E655E4" w:rsidRPr="000E3F21" w:rsidRDefault="00571CA0" w:rsidP="000E3F21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0E3F21">
        <w:rPr>
          <w:rFonts w:ascii="Arial" w:eastAsia="Arial" w:hAnsi="Arial" w:cs="Arial"/>
          <w:sz w:val="18"/>
          <w:szCs w:val="18"/>
        </w:rPr>
        <w:t>Expertise in writing Rewrite rules for Apache webservers.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Good Experience in relational database like DB2, Oracle and SQL Server.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Good knowledge in writing unit test cases using Junit.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Worked in different version control management tools like CVS, Subversion and Perforce.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Expertise in builds tools like Maven, Ant, Quick Build and Hudson.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Expertise in handling projects with Onsite-Offshore model.</w:t>
      </w:r>
    </w:p>
    <w:p w:rsidR="00E655E4" w:rsidRPr="006403AE" w:rsidRDefault="00571CA0" w:rsidP="003336A5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Excellent communications skills, problem solver and the ability to work in a team or individually. Willing to relocate: Anywhere</w:t>
      </w:r>
    </w:p>
    <w:p w:rsidR="00E655E4" w:rsidRDefault="00E655E4">
      <w:pPr>
        <w:spacing w:before="7" w:line="180" w:lineRule="exact"/>
        <w:rPr>
          <w:sz w:val="18"/>
          <w:szCs w:val="18"/>
        </w:rPr>
      </w:pPr>
    </w:p>
    <w:p w:rsidR="00571509" w:rsidRPr="006403AE" w:rsidRDefault="00571CA0">
      <w:pPr>
        <w:spacing w:line="506" w:lineRule="auto"/>
        <w:ind w:left="100" w:right="5963"/>
        <w:rPr>
          <w:rFonts w:ascii="Arial" w:eastAsia="Arial" w:hAnsi="Arial" w:cs="Arial"/>
          <w:b/>
          <w:i/>
          <w:sz w:val="18"/>
          <w:szCs w:val="18"/>
        </w:rPr>
      </w:pPr>
      <w:r w:rsidRPr="006403AE">
        <w:rPr>
          <w:rFonts w:ascii="Arial" w:eastAsia="Arial" w:hAnsi="Arial" w:cs="Arial"/>
          <w:b/>
          <w:i/>
          <w:sz w:val="18"/>
          <w:szCs w:val="18"/>
        </w:rPr>
        <w:t xml:space="preserve">WORK EXPERIENCE </w:t>
      </w:r>
    </w:p>
    <w:p w:rsidR="00571509" w:rsidRDefault="00571CA0">
      <w:pPr>
        <w:spacing w:line="506" w:lineRule="auto"/>
        <w:ind w:left="100" w:right="5963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Senior AEM developer </w:t>
      </w:r>
    </w:p>
    <w:p w:rsidR="00E655E4" w:rsidRDefault="00571CA0" w:rsidP="00571509">
      <w:pPr>
        <w:spacing w:line="506" w:lineRule="auto"/>
        <w:ind w:left="100" w:right="596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Mercedes   -   Atlanta, G</w:t>
      </w:r>
      <w:r w:rsidR="00835318">
        <w:rPr>
          <w:rFonts w:ascii="Arial" w:eastAsia="Arial" w:hAnsi="Arial" w:cs="Arial"/>
          <w:sz w:val="18"/>
          <w:szCs w:val="18"/>
        </w:rPr>
        <w:t xml:space="preserve">A  </w:t>
      </w:r>
      <w:r>
        <w:rPr>
          <w:rFonts w:ascii="Arial" w:eastAsia="Arial" w:hAnsi="Arial" w:cs="Arial"/>
          <w:sz w:val="18"/>
          <w:szCs w:val="18"/>
        </w:rPr>
        <w:t xml:space="preserve"> November 2015 to Present</w:t>
      </w:r>
    </w:p>
    <w:p w:rsidR="00E655E4" w:rsidRPr="006403AE" w:rsidRDefault="00571CA0" w:rsidP="003336A5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Working on designing and developing custom templates, components, Pages, OSGI components, workflow, Restful services, front end UI customization.</w:t>
      </w:r>
    </w:p>
    <w:p w:rsidR="00E655E4" w:rsidRPr="006403AE" w:rsidRDefault="00571CA0" w:rsidP="003336A5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Worked on setting up AEM projects using Maven and Eclipse.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Provide estimates, designs, and specifications for custom templates, components, and workflows.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Developed custom widgets using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ExtJS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based on the requirement.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Implemented client libraries useful at page, global and component level using CSS and JavaScript files.</w:t>
      </w:r>
    </w:p>
    <w:p w:rsidR="00E655E4" w:rsidRDefault="00E655E4">
      <w:pPr>
        <w:spacing w:before="3" w:line="100" w:lineRule="exact"/>
        <w:rPr>
          <w:sz w:val="11"/>
          <w:szCs w:val="11"/>
        </w:rPr>
      </w:pPr>
    </w:p>
    <w:p w:rsidR="00E655E4" w:rsidRDefault="00E655E4">
      <w:pPr>
        <w:spacing w:line="200" w:lineRule="exact"/>
      </w:pPr>
    </w:p>
    <w:p w:rsidR="00E655E4" w:rsidRDefault="00571CA0">
      <w:pPr>
        <w:spacing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>
        <w:rPr>
          <w:rFonts w:ascii="Arial" w:eastAsia="Arial" w:hAnsi="Arial" w:cs="Arial"/>
          <w:sz w:val="18"/>
          <w:szCs w:val="18"/>
        </w:rPr>
        <w:t xml:space="preserve"> Adobe AEM 5.6.1, OSGI, Sling, Felix, Java, JSP, Akamai, HTML5, CSS, Java script, AngularJS, JQuery, , Ajax, handlebars, Restful, </w:t>
      </w:r>
      <w:proofErr w:type="spellStart"/>
      <w:r>
        <w:rPr>
          <w:rFonts w:ascii="Arial" w:eastAsia="Arial" w:hAnsi="Arial" w:cs="Arial"/>
          <w:sz w:val="18"/>
          <w:szCs w:val="18"/>
        </w:rPr>
        <w:t>Junit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Perfoce</w:t>
      </w:r>
      <w:proofErr w:type="spellEnd"/>
      <w:r>
        <w:rPr>
          <w:rFonts w:ascii="Arial" w:eastAsia="Arial" w:hAnsi="Arial" w:cs="Arial"/>
          <w:sz w:val="18"/>
          <w:szCs w:val="18"/>
        </w:rPr>
        <w:t>, Jenkins.</w:t>
      </w:r>
    </w:p>
    <w:p w:rsidR="00E655E4" w:rsidRDefault="00E655E4">
      <w:pPr>
        <w:spacing w:before="1" w:line="180" w:lineRule="exact"/>
        <w:rPr>
          <w:sz w:val="19"/>
          <w:szCs w:val="19"/>
        </w:rPr>
      </w:pPr>
    </w:p>
    <w:p w:rsidR="00571CA0" w:rsidRDefault="00571CA0">
      <w:pPr>
        <w:spacing w:line="498" w:lineRule="auto"/>
        <w:ind w:left="100" w:right="6458"/>
        <w:jc w:val="both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Senior AEM developer </w:t>
      </w:r>
    </w:p>
    <w:p w:rsidR="00E655E4" w:rsidRDefault="00571CA0">
      <w:pPr>
        <w:spacing w:line="498" w:lineRule="auto"/>
        <w:ind w:left="100" w:right="6458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Delta Airlines   -   Atlanta-GA May 2014 to October 2015</w:t>
      </w:r>
    </w:p>
    <w:p w:rsidR="00E655E4" w:rsidRPr="006403AE" w:rsidRDefault="00571CA0" w:rsidP="00917271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Involved on designing and developing custom templates, components, Pages, OSGI components, workflow, Restful services, front end UI customization.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Worked on setting up AEM projects using Maven and Eclipse.</w:t>
      </w:r>
    </w:p>
    <w:p w:rsidR="00E655E4" w:rsidRPr="006403AE" w:rsidRDefault="00571CA0" w:rsidP="006403AE">
      <w:pPr>
        <w:pStyle w:val="ListParagraph"/>
        <w:numPr>
          <w:ilvl w:val="0"/>
          <w:numId w:val="3"/>
        </w:numPr>
        <w:spacing w:before="53"/>
        <w:rPr>
          <w:rFonts w:ascii="Arial" w:eastAsia="Arial" w:hAnsi="Arial" w:cs="Arial"/>
          <w:sz w:val="18"/>
          <w:szCs w:val="18"/>
        </w:rPr>
        <w:sectPr w:rsidR="00E655E4" w:rsidRPr="006403AE">
          <w:pgSz w:w="12240" w:h="15840"/>
          <w:pgMar w:top="1420" w:right="1680" w:bottom="280" w:left="1700" w:header="720" w:footer="720" w:gutter="0"/>
          <w:cols w:space="720"/>
        </w:sectPr>
      </w:pPr>
      <w:r w:rsidRPr="006403AE">
        <w:rPr>
          <w:rFonts w:ascii="Arial" w:eastAsia="Arial" w:hAnsi="Arial" w:cs="Arial"/>
          <w:sz w:val="18"/>
          <w:szCs w:val="18"/>
        </w:rPr>
        <w:t>Provide estimates, designs, and specifications for custom templates, components, and workflows.</w:t>
      </w:r>
    </w:p>
    <w:p w:rsidR="00E655E4" w:rsidRDefault="00E655E4">
      <w:pPr>
        <w:spacing w:line="180" w:lineRule="exact"/>
        <w:rPr>
          <w:sz w:val="19"/>
          <w:szCs w:val="19"/>
        </w:rPr>
      </w:pPr>
    </w:p>
    <w:p w:rsidR="00E655E4" w:rsidRDefault="00571CA0">
      <w:pPr>
        <w:spacing w:before="37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>
        <w:rPr>
          <w:rFonts w:ascii="Arial" w:eastAsia="Arial" w:hAnsi="Arial" w:cs="Arial"/>
          <w:sz w:val="18"/>
          <w:szCs w:val="18"/>
        </w:rPr>
        <w:t xml:space="preserve"> Adobe AEM 5.6.1, OSGI, Sling, Felix, Java, JSTL, JSP, Akamai, HTML5, CSS, Java script, AngularJS, JQuery, Ajax, Restful, SOAP, Junit, SVN, Jenkins.</w:t>
      </w:r>
    </w:p>
    <w:p w:rsidR="00E655E4" w:rsidRDefault="00E655E4">
      <w:pPr>
        <w:spacing w:before="1" w:line="180" w:lineRule="exact"/>
        <w:rPr>
          <w:sz w:val="19"/>
          <w:szCs w:val="19"/>
        </w:rPr>
      </w:pPr>
    </w:p>
    <w:p w:rsidR="00E655E4" w:rsidRDefault="00571CA0">
      <w:pPr>
        <w:ind w:left="100" w:right="7025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developer</w:t>
      </w:r>
    </w:p>
    <w:p w:rsidR="00E655E4" w:rsidRDefault="00E655E4">
      <w:pPr>
        <w:spacing w:before="9" w:line="240" w:lineRule="exact"/>
        <w:rPr>
          <w:sz w:val="24"/>
          <w:szCs w:val="24"/>
        </w:rPr>
      </w:pPr>
    </w:p>
    <w:p w:rsidR="00E655E4" w:rsidRDefault="00571CA0">
      <w:pPr>
        <w:spacing w:line="510" w:lineRule="auto"/>
        <w:ind w:left="100" w:right="598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Toyota Motors   -   Torrance, </w:t>
      </w:r>
      <w:r w:rsidR="00835318">
        <w:rPr>
          <w:rFonts w:ascii="Arial" w:eastAsia="Arial" w:hAnsi="Arial" w:cs="Arial"/>
          <w:sz w:val="18"/>
          <w:szCs w:val="18"/>
        </w:rPr>
        <w:t xml:space="preserve">CA  </w:t>
      </w:r>
      <w:r>
        <w:rPr>
          <w:rFonts w:ascii="Arial" w:eastAsia="Arial" w:hAnsi="Arial" w:cs="Arial"/>
          <w:sz w:val="18"/>
          <w:szCs w:val="18"/>
        </w:rPr>
        <w:t xml:space="preserve"> October 2013 to May 2014</w:t>
      </w:r>
    </w:p>
    <w:p w:rsidR="00E655E4" w:rsidRPr="006403AE" w:rsidRDefault="00571CA0" w:rsidP="004A71C6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Involved in complete life cycle of Toyota website redesign project using Responsive design methodology.</w:t>
      </w:r>
    </w:p>
    <w:p w:rsidR="00E655E4" w:rsidRPr="006403AE" w:rsidRDefault="00571CA0" w:rsidP="004A71C6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Worked on Front end, Business and DAO layer components,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Freemarker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(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ftl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) templates, inbound/outbound RESTful  services,  device  detection,  Caching  layer, 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 data  capture  templates  (DCT),  Build  and Deployment process (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Quickbuild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>, Maven, SVN, JIRA), rewrite rules for Apache webserver, Content delivery network (Akamai CDN)</w:t>
      </w:r>
    </w:p>
    <w:p w:rsidR="00E655E4" w:rsidRPr="006403AE" w:rsidRDefault="00571CA0" w:rsidP="004A71C6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Worked on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to Adobe CQ5 POC.</w:t>
      </w:r>
    </w:p>
    <w:p w:rsidR="006403AE" w:rsidRDefault="006403AE" w:rsidP="006403AE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</w:p>
    <w:p w:rsidR="00E655E4" w:rsidRPr="006403AE" w:rsidRDefault="00571CA0" w:rsidP="006403AE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 w:rsidRPr="006403AE">
        <w:rPr>
          <w:rFonts w:ascii="Arial" w:eastAsia="Arial" w:hAnsi="Arial" w:cs="Arial"/>
          <w:sz w:val="18"/>
          <w:szCs w:val="18"/>
        </w:rPr>
        <w:t xml:space="preserve"> Java, J2SE, J2EE, Spring3, Hibernate,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Freemarker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Device atlas,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Akamai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HTML5, CSS, Java script,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AngularJS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JQuery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requireJS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Grunt, Ajax,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ehCache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Jettison,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(CMS),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Livesite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Opendeploy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Adobe AEM 5.6.1, OSGI, Sling, SOAP, Restful,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Jboss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Apache, Quick build, JUnit test cases, Handlebar, require JS,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scss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Modenizer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JS, Hammer JS and Unix.</w:t>
      </w:r>
    </w:p>
    <w:p w:rsidR="00E655E4" w:rsidRDefault="00E655E4">
      <w:pPr>
        <w:spacing w:before="1" w:line="180" w:lineRule="exact"/>
        <w:rPr>
          <w:sz w:val="19"/>
          <w:szCs w:val="19"/>
        </w:rPr>
      </w:pPr>
    </w:p>
    <w:p w:rsidR="00E655E4" w:rsidRDefault="00571CA0">
      <w:pPr>
        <w:ind w:left="100" w:right="3944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developer and WebSphere Administrator</w:t>
      </w:r>
    </w:p>
    <w:p w:rsidR="00E655E4" w:rsidRDefault="00E655E4">
      <w:pPr>
        <w:spacing w:before="9" w:line="240" w:lineRule="exact"/>
        <w:rPr>
          <w:sz w:val="24"/>
          <w:szCs w:val="24"/>
        </w:rPr>
      </w:pPr>
    </w:p>
    <w:p w:rsidR="00E655E4" w:rsidRDefault="00571CA0">
      <w:pPr>
        <w:spacing w:line="510" w:lineRule="auto"/>
        <w:ind w:left="100" w:right="459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Mitsubishi Motors North America   -   Cypress, </w:t>
      </w:r>
      <w:r w:rsidR="00835318">
        <w:rPr>
          <w:rFonts w:ascii="Arial" w:eastAsia="Arial" w:hAnsi="Arial" w:cs="Arial"/>
          <w:sz w:val="18"/>
          <w:szCs w:val="18"/>
        </w:rPr>
        <w:t xml:space="preserve">CA  </w:t>
      </w:r>
      <w:r>
        <w:rPr>
          <w:rFonts w:ascii="Arial" w:eastAsia="Arial" w:hAnsi="Arial" w:cs="Arial"/>
          <w:sz w:val="18"/>
          <w:szCs w:val="18"/>
        </w:rPr>
        <w:t xml:space="preserve"> March 2013 to September 2013</w:t>
      </w:r>
    </w:p>
    <w:p w:rsidR="00E655E4" w:rsidRPr="006403AE" w:rsidRDefault="00571CA0" w:rsidP="00D250EF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Involved in complete life cycle of Mitsubishi website redesign project using Responsive design methodology.</w:t>
      </w:r>
    </w:p>
    <w:p w:rsidR="00E655E4" w:rsidRPr="006403AE" w:rsidRDefault="00571CA0" w:rsidP="00D250EF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Worked on Front end, Business and DAO layer components,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Freemarker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(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ftl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) templates, inbound/outbound RESTful  services,  device  detection,  Caching  layer, 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 data  capture  templates  (DCT),  Build  and Deployment  process  (Hudson,  Maven,  SVN,  JIRA),  rewrite  rules  for  Apache  webserver,  Content  delivery network (Cache fly CDN),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Websphere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administration and deployments.</w:t>
      </w:r>
    </w:p>
    <w:p w:rsidR="00E655E4" w:rsidRPr="006403AE" w:rsidRDefault="00571CA0" w:rsidP="00D250EF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Involved in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template development, workflow and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opendeploy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scripts.</w:t>
      </w:r>
    </w:p>
    <w:p w:rsidR="00E655E4" w:rsidRPr="006403AE" w:rsidRDefault="00571CA0" w:rsidP="00D250EF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Responsible for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Websphere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application server administration and deployments.</w:t>
      </w:r>
    </w:p>
    <w:p w:rsidR="006403AE" w:rsidRDefault="006403AE" w:rsidP="006403AE">
      <w:pPr>
        <w:spacing w:before="53" w:line="301" w:lineRule="auto"/>
        <w:ind w:right="89"/>
        <w:rPr>
          <w:rFonts w:ascii="Arial" w:eastAsia="Arial" w:hAnsi="Arial" w:cs="Arial"/>
          <w:sz w:val="18"/>
          <w:szCs w:val="18"/>
        </w:rPr>
      </w:pPr>
    </w:p>
    <w:p w:rsidR="00E655E4" w:rsidRPr="006403AE" w:rsidRDefault="00571CA0" w:rsidP="006403AE">
      <w:pPr>
        <w:spacing w:before="53" w:line="301" w:lineRule="auto"/>
        <w:ind w:right="89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 w:rsidRPr="006403AE">
        <w:rPr>
          <w:rFonts w:ascii="Arial" w:eastAsia="Arial" w:hAnsi="Arial" w:cs="Arial"/>
          <w:sz w:val="18"/>
          <w:szCs w:val="18"/>
        </w:rPr>
        <w:t xml:space="preserve"> Java, Spring3, Apache wink, Free Marker, Apache VFS, Device atlas, Cache fly (CDN), HTML5, CSS, Java script,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JQuery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Ajax,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Couchbase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Teamsite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(CMS), Open deploy,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LiveSite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Websphere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 xml:space="preserve"> 8.5 and Unix</w:t>
      </w:r>
    </w:p>
    <w:p w:rsidR="00E655E4" w:rsidRDefault="00E655E4">
      <w:pPr>
        <w:spacing w:before="1" w:line="180" w:lineRule="exact"/>
        <w:rPr>
          <w:sz w:val="19"/>
          <w:szCs w:val="19"/>
        </w:rPr>
      </w:pPr>
    </w:p>
    <w:p w:rsidR="00E655E4" w:rsidRDefault="00571CA0">
      <w:pPr>
        <w:ind w:left="100" w:right="700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Senior Developer</w:t>
      </w:r>
    </w:p>
    <w:p w:rsidR="00E655E4" w:rsidRDefault="00E655E4">
      <w:pPr>
        <w:spacing w:before="9" w:line="240" w:lineRule="exact"/>
        <w:rPr>
          <w:sz w:val="24"/>
          <w:szCs w:val="24"/>
        </w:rPr>
      </w:pPr>
    </w:p>
    <w:p w:rsidR="00E655E4" w:rsidRDefault="00571CA0">
      <w:pPr>
        <w:spacing w:line="510" w:lineRule="auto"/>
        <w:ind w:left="100" w:right="53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Mazda Motor Corporation   -   Irvine, </w:t>
      </w:r>
      <w:r w:rsidR="00835318">
        <w:rPr>
          <w:rFonts w:ascii="Arial" w:eastAsia="Arial" w:hAnsi="Arial" w:cs="Arial"/>
          <w:sz w:val="18"/>
          <w:szCs w:val="18"/>
        </w:rPr>
        <w:t xml:space="preserve">CA  </w:t>
      </w:r>
      <w:r w:rsidR="006403AE">
        <w:rPr>
          <w:rFonts w:ascii="Arial" w:eastAsia="Arial" w:hAnsi="Arial" w:cs="Arial"/>
          <w:sz w:val="18"/>
          <w:szCs w:val="18"/>
        </w:rPr>
        <w:t>January</w:t>
      </w:r>
      <w:r>
        <w:rPr>
          <w:rFonts w:ascii="Arial" w:eastAsia="Arial" w:hAnsi="Arial" w:cs="Arial"/>
          <w:sz w:val="18"/>
          <w:szCs w:val="18"/>
        </w:rPr>
        <w:t xml:space="preserve"> 2012 to February 2013</w:t>
      </w:r>
    </w:p>
    <w:p w:rsidR="006403AE" w:rsidRDefault="00571CA0">
      <w:pPr>
        <w:spacing w:before="6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Worked on Business and DAO layers components, Google maps integration POC, Dealer locator components. </w:t>
      </w:r>
    </w:p>
    <w:p w:rsidR="006403AE" w:rsidRDefault="006403AE">
      <w:pPr>
        <w:spacing w:before="6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</w:p>
    <w:p w:rsidR="00E655E4" w:rsidRDefault="00571CA0">
      <w:pPr>
        <w:spacing w:before="6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>
        <w:rPr>
          <w:rFonts w:ascii="Arial" w:eastAsia="Arial" w:hAnsi="Arial" w:cs="Arial"/>
          <w:sz w:val="18"/>
          <w:szCs w:val="18"/>
        </w:rPr>
        <w:t xml:space="preserve"> Java, J2SE, J2EE, Spring3, Struts, Apache, Device atlas, </w:t>
      </w:r>
      <w:proofErr w:type="spellStart"/>
      <w:r>
        <w:rPr>
          <w:rFonts w:ascii="Arial" w:eastAsia="Arial" w:hAnsi="Arial" w:cs="Arial"/>
          <w:sz w:val="18"/>
          <w:szCs w:val="18"/>
        </w:rPr>
        <w:t>Membase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cache </w:t>
      </w:r>
      <w:proofErr w:type="spellStart"/>
      <w:r>
        <w:rPr>
          <w:rFonts w:ascii="Arial" w:eastAsia="Arial" w:hAnsi="Arial" w:cs="Arial"/>
          <w:sz w:val="18"/>
          <w:szCs w:val="18"/>
        </w:rPr>
        <w:t>Akamai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HTML5, CSS, Java script, </w:t>
      </w:r>
      <w:proofErr w:type="spellStart"/>
      <w:r>
        <w:rPr>
          <w:rFonts w:ascii="Arial" w:eastAsia="Arial" w:hAnsi="Arial" w:cs="Arial"/>
          <w:sz w:val="18"/>
          <w:szCs w:val="18"/>
        </w:rPr>
        <w:t>JQuery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Ajax, </w:t>
      </w:r>
      <w:proofErr w:type="spellStart"/>
      <w:r>
        <w:rPr>
          <w:rFonts w:ascii="Arial" w:eastAsia="Arial" w:hAnsi="Arial" w:cs="Arial"/>
          <w:sz w:val="18"/>
          <w:szCs w:val="18"/>
        </w:rPr>
        <w:t>Couchbase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Teamsite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(CMS), </w:t>
      </w:r>
      <w:proofErr w:type="spellStart"/>
      <w:r>
        <w:rPr>
          <w:rFonts w:ascii="Arial" w:eastAsia="Arial" w:hAnsi="Arial" w:cs="Arial"/>
          <w:sz w:val="18"/>
          <w:szCs w:val="18"/>
        </w:rPr>
        <w:t>Websphere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Unix.</w:t>
      </w:r>
    </w:p>
    <w:p w:rsidR="00E655E4" w:rsidRDefault="00E655E4">
      <w:pPr>
        <w:spacing w:before="1" w:line="180" w:lineRule="exact"/>
        <w:rPr>
          <w:sz w:val="19"/>
          <w:szCs w:val="19"/>
        </w:rPr>
      </w:pPr>
    </w:p>
    <w:p w:rsidR="00E655E4" w:rsidRDefault="00571CA0">
      <w:pPr>
        <w:ind w:left="100" w:right="728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Technical lead</w:t>
      </w:r>
    </w:p>
    <w:p w:rsidR="00E655E4" w:rsidRDefault="00E655E4">
      <w:pPr>
        <w:spacing w:before="9" w:line="240" w:lineRule="exact"/>
        <w:rPr>
          <w:sz w:val="24"/>
          <w:szCs w:val="24"/>
        </w:rPr>
      </w:pPr>
    </w:p>
    <w:p w:rsidR="00E655E4" w:rsidRDefault="0091285B" w:rsidP="0091285B">
      <w:pPr>
        <w:spacing w:line="510" w:lineRule="auto"/>
        <w:ind w:left="100" w:right="5378"/>
        <w:rPr>
          <w:rFonts w:ascii="Arial" w:eastAsia="Arial" w:hAnsi="Arial" w:cs="Arial"/>
          <w:sz w:val="18"/>
          <w:szCs w:val="18"/>
        </w:rPr>
        <w:sectPr w:rsidR="00E655E4">
          <w:pgSz w:w="12240" w:h="15840"/>
          <w:pgMar w:top="1480" w:right="1680" w:bottom="280" w:left="1700" w:header="720" w:footer="720" w:gutter="0"/>
          <w:cols w:space="720"/>
        </w:sectPr>
      </w:pPr>
      <w:r>
        <w:rPr>
          <w:rFonts w:ascii="Arial" w:eastAsia="Arial" w:hAnsi="Arial" w:cs="Arial"/>
          <w:sz w:val="18"/>
          <w:szCs w:val="18"/>
        </w:rPr>
        <w:t>American Express</w:t>
      </w:r>
      <w:r w:rsidR="00571CA0">
        <w:rPr>
          <w:rFonts w:ascii="Arial" w:eastAsia="Arial" w:hAnsi="Arial" w:cs="Arial"/>
          <w:sz w:val="18"/>
          <w:szCs w:val="18"/>
        </w:rPr>
        <w:t xml:space="preserve">  -  </w:t>
      </w:r>
      <w:r w:rsidR="00835318">
        <w:rPr>
          <w:rFonts w:ascii="Arial" w:eastAsia="Arial" w:hAnsi="Arial" w:cs="Arial"/>
          <w:sz w:val="18"/>
          <w:szCs w:val="18"/>
        </w:rPr>
        <w:t xml:space="preserve"> Phoenix, AZ  </w:t>
      </w:r>
      <w:r w:rsidR="006403AE">
        <w:rPr>
          <w:rFonts w:ascii="Arial" w:eastAsia="Arial" w:hAnsi="Arial" w:cs="Arial"/>
          <w:sz w:val="18"/>
          <w:szCs w:val="18"/>
        </w:rPr>
        <w:t>October 2009 to January 2012</w:t>
      </w:r>
    </w:p>
    <w:p w:rsidR="00E655E4" w:rsidRPr="006403AE" w:rsidRDefault="00571CA0" w:rsidP="008C0EC5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lastRenderedPageBreak/>
        <w:t>Involved in end-to-end life of various projects in Amex.</w:t>
      </w:r>
    </w:p>
    <w:p w:rsidR="00E655E4" w:rsidRPr="006403AE" w:rsidRDefault="00571CA0" w:rsidP="008C0EC5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SME for GCPSS system.</w:t>
      </w:r>
    </w:p>
    <w:p w:rsidR="00E655E4" w:rsidRPr="006403AE" w:rsidRDefault="00571CA0" w:rsidP="008C0EC5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Worked on project design docs (UML), Frontend components, Business and DAO layer components, JUnit test cases.</w:t>
      </w:r>
    </w:p>
    <w:p w:rsidR="00E655E4" w:rsidRPr="006403AE" w:rsidRDefault="00571CA0" w:rsidP="008C0EC5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 xml:space="preserve">Technologies: Java, J2SE, J2EE, Spring, Struts, JSON, JQuery, JMS, MQ-Series, SOAP, DB2, WAS6, MQ Series, Java Script, </w:t>
      </w:r>
      <w:proofErr w:type="spellStart"/>
      <w:r w:rsidRPr="006403AE">
        <w:rPr>
          <w:rFonts w:ascii="Arial" w:eastAsia="Arial" w:hAnsi="Arial" w:cs="Arial"/>
          <w:sz w:val="18"/>
          <w:szCs w:val="18"/>
        </w:rPr>
        <w:t>Jquery</w:t>
      </w:r>
      <w:proofErr w:type="spellEnd"/>
      <w:r w:rsidRPr="006403AE">
        <w:rPr>
          <w:rFonts w:ascii="Arial" w:eastAsia="Arial" w:hAnsi="Arial" w:cs="Arial"/>
          <w:sz w:val="18"/>
          <w:szCs w:val="18"/>
        </w:rPr>
        <w:t>, Java Scheduler, XML, JAXB, Unix, Keynote and Apache wink.</w:t>
      </w:r>
    </w:p>
    <w:p w:rsidR="00E655E4" w:rsidRPr="006403AE" w:rsidRDefault="00571CA0" w:rsidP="008C0EC5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Highlights:</w:t>
      </w:r>
    </w:p>
    <w:p w:rsidR="00E655E4" w:rsidRPr="006403AE" w:rsidRDefault="00571CA0" w:rsidP="008C0EC5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6403AE">
        <w:rPr>
          <w:rFonts w:ascii="Arial" w:eastAsia="Arial" w:hAnsi="Arial" w:cs="Arial"/>
          <w:sz w:val="18"/>
          <w:szCs w:val="18"/>
        </w:rPr>
        <w:t>Design and Built reports usage-tracking system which gives weekly and monthly summary of report usage by end users. This helped marketing team to decommission lots of unused reports (around 50)</w:t>
      </w:r>
    </w:p>
    <w:p w:rsidR="00E655E4" w:rsidRPr="00B206BF" w:rsidRDefault="00571CA0" w:rsidP="00B206BF">
      <w:pPr>
        <w:pStyle w:val="ListParagraph"/>
        <w:numPr>
          <w:ilvl w:val="0"/>
          <w:numId w:val="3"/>
        </w:numPr>
        <w:spacing w:before="1"/>
        <w:rPr>
          <w:rFonts w:ascii="Arial" w:eastAsia="Arial" w:hAnsi="Arial" w:cs="Arial"/>
          <w:sz w:val="18"/>
          <w:szCs w:val="18"/>
        </w:rPr>
      </w:pPr>
      <w:r w:rsidRPr="00B206BF">
        <w:rPr>
          <w:rFonts w:ascii="Arial" w:eastAsia="Arial" w:hAnsi="Arial" w:cs="Arial"/>
          <w:sz w:val="18"/>
          <w:szCs w:val="18"/>
        </w:rPr>
        <w:t>Being a SME of GCPSS, Design and Built a tool for real time tracking of report processing. This helped marketing to know the SLA of each cycle cut and report delivery time.</w:t>
      </w:r>
    </w:p>
    <w:p w:rsidR="001F6862" w:rsidRPr="00103A1D" w:rsidRDefault="001F6862" w:rsidP="00D736F0">
      <w:pPr>
        <w:spacing w:before="1" w:line="180" w:lineRule="exact"/>
        <w:rPr>
          <w:rFonts w:ascii="Arial" w:eastAsia="Arial" w:hAnsi="Arial" w:cs="Arial"/>
          <w:sz w:val="18"/>
          <w:szCs w:val="18"/>
        </w:rPr>
      </w:pPr>
    </w:p>
    <w:p w:rsidR="00B206BF" w:rsidRDefault="00B206BF" w:rsidP="00B206BF">
      <w:pPr>
        <w:ind w:left="100" w:right="7281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Technical lead</w:t>
      </w:r>
    </w:p>
    <w:p w:rsidR="00E655E4" w:rsidRDefault="00E655E4">
      <w:pPr>
        <w:spacing w:before="9" w:line="240" w:lineRule="exact"/>
        <w:rPr>
          <w:sz w:val="24"/>
          <w:szCs w:val="24"/>
        </w:rPr>
      </w:pPr>
    </w:p>
    <w:p w:rsidR="00E655E4" w:rsidRPr="006403AE" w:rsidRDefault="000F68DE" w:rsidP="00B206BF">
      <w:pPr>
        <w:spacing w:line="510" w:lineRule="auto"/>
        <w:ind w:left="100" w:right="537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AIG</w:t>
      </w:r>
      <w:r w:rsidR="00571CA0" w:rsidRPr="006403AE">
        <w:rPr>
          <w:rFonts w:ascii="Arial" w:eastAsia="Arial" w:hAnsi="Arial" w:cs="Arial"/>
          <w:sz w:val="18"/>
          <w:szCs w:val="18"/>
        </w:rPr>
        <w:t xml:space="preserve">   -   </w:t>
      </w:r>
      <w:r>
        <w:rPr>
          <w:rFonts w:ascii="Arial" w:eastAsia="Arial" w:hAnsi="Arial" w:cs="Arial"/>
          <w:sz w:val="18"/>
          <w:szCs w:val="18"/>
        </w:rPr>
        <w:t>Parsippany, NJ</w:t>
      </w:r>
      <w:bookmarkStart w:id="0" w:name="_GoBack"/>
      <w:bookmarkEnd w:id="0"/>
      <w:r w:rsidR="006403AE">
        <w:rPr>
          <w:rFonts w:ascii="Arial" w:eastAsia="Arial" w:hAnsi="Arial" w:cs="Arial"/>
          <w:sz w:val="18"/>
          <w:szCs w:val="18"/>
        </w:rPr>
        <w:t xml:space="preserve"> July 2008 to August 2009</w:t>
      </w:r>
    </w:p>
    <w:p w:rsidR="00E655E4" w:rsidRDefault="00571CA0">
      <w:pPr>
        <w:spacing w:before="6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Worked on project design docs (UML), Frontend components, Business and DAO layer components, JUnit test cases.</w:t>
      </w:r>
    </w:p>
    <w:p w:rsidR="006403AE" w:rsidRDefault="006403AE">
      <w:pPr>
        <w:spacing w:before="6" w:line="301" w:lineRule="auto"/>
        <w:ind w:left="100" w:right="89"/>
        <w:rPr>
          <w:rFonts w:ascii="Arial" w:eastAsia="Arial" w:hAnsi="Arial" w:cs="Arial"/>
          <w:sz w:val="18"/>
          <w:szCs w:val="18"/>
        </w:rPr>
      </w:pPr>
    </w:p>
    <w:p w:rsidR="00E655E4" w:rsidRDefault="00571CA0">
      <w:pPr>
        <w:spacing w:before="1" w:line="301" w:lineRule="auto"/>
        <w:ind w:left="100" w:right="89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>
        <w:rPr>
          <w:rFonts w:ascii="Arial" w:eastAsia="Arial" w:hAnsi="Arial" w:cs="Arial"/>
          <w:sz w:val="18"/>
          <w:szCs w:val="18"/>
        </w:rPr>
        <w:t xml:space="preserve">  Java,  JSP,  Servlets,  Struts,  Hibernate,  JavaScript,  Junit,  Oracle  9i,  XML/XSLT,  </w:t>
      </w:r>
      <w:proofErr w:type="spellStart"/>
      <w:r>
        <w:rPr>
          <w:rFonts w:ascii="Arial" w:eastAsia="Arial" w:hAnsi="Arial" w:cs="Arial"/>
          <w:sz w:val="18"/>
          <w:szCs w:val="18"/>
        </w:rPr>
        <w:t>JBoss</w:t>
      </w:r>
      <w:proofErr w:type="spellEnd"/>
      <w:r>
        <w:rPr>
          <w:rFonts w:ascii="Arial" w:eastAsia="Arial" w:hAnsi="Arial" w:cs="Arial"/>
          <w:sz w:val="18"/>
          <w:szCs w:val="18"/>
        </w:rPr>
        <w:t>, Windows2000</w:t>
      </w:r>
    </w:p>
    <w:p w:rsidR="00E655E4" w:rsidRDefault="00E655E4">
      <w:pPr>
        <w:spacing w:before="2" w:line="160" w:lineRule="exact"/>
        <w:rPr>
          <w:sz w:val="16"/>
          <w:szCs w:val="16"/>
        </w:rPr>
      </w:pPr>
    </w:p>
    <w:p w:rsidR="00E655E4" w:rsidRDefault="00E655E4">
      <w:pPr>
        <w:spacing w:before="13" w:line="220" w:lineRule="exact"/>
        <w:rPr>
          <w:sz w:val="22"/>
          <w:szCs w:val="22"/>
        </w:rPr>
      </w:pPr>
    </w:p>
    <w:p w:rsidR="00E655E4" w:rsidRPr="006403AE" w:rsidRDefault="00571CA0">
      <w:pPr>
        <w:ind w:left="100"/>
        <w:rPr>
          <w:rFonts w:ascii="Arial" w:eastAsia="Arial" w:hAnsi="Arial" w:cs="Arial"/>
          <w:b/>
          <w:i/>
          <w:sz w:val="18"/>
          <w:szCs w:val="18"/>
        </w:rPr>
      </w:pPr>
      <w:r w:rsidRPr="006403AE">
        <w:rPr>
          <w:rFonts w:ascii="Arial" w:eastAsia="Arial" w:hAnsi="Arial" w:cs="Arial"/>
          <w:b/>
          <w:i/>
          <w:sz w:val="18"/>
          <w:szCs w:val="18"/>
        </w:rPr>
        <w:t>TECHNICAL SKILLS</w:t>
      </w:r>
    </w:p>
    <w:p w:rsidR="00E655E4" w:rsidRDefault="008C0EC5">
      <w:pPr>
        <w:spacing w:before="53" w:line="301" w:lineRule="auto"/>
        <w:ind w:left="100" w:right="89"/>
        <w:jc w:val="both"/>
        <w:rPr>
          <w:rFonts w:ascii="Arial" w:eastAsia="Arial" w:hAnsi="Arial" w:cs="Arial"/>
          <w:sz w:val="18"/>
          <w:szCs w:val="18"/>
        </w:rPr>
      </w:pPr>
      <w:r w:rsidRPr="00571CA0">
        <w:rPr>
          <w:rFonts w:ascii="Arial" w:eastAsia="Arial" w:hAnsi="Arial" w:cs="Arial"/>
          <w:i/>
          <w:sz w:val="18"/>
          <w:szCs w:val="18"/>
        </w:rPr>
        <w:t>Technologies:</w:t>
      </w:r>
      <w:r w:rsidR="00571CA0">
        <w:rPr>
          <w:rFonts w:ascii="Arial" w:eastAsia="Arial" w:hAnsi="Arial" w:cs="Arial"/>
          <w:sz w:val="18"/>
          <w:szCs w:val="18"/>
        </w:rPr>
        <w:t xml:space="preserve">Java, Servlet, JSP, RMI, JDBC, JNDI, SAX/DOM, Webservices (RESTful, SOAP), Sling, OSGI, WSDL, UDDI, JMS, JAXB, JAX-RPC, XML, XSLT, PL/SQL, Struts, Spring, Hibernate, POI, JSON, JBPM, SOAP UI, Apache wink,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Freemarker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Apache VFS,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ehCache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Jettison,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CacheFly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 (CDN),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Akamai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Javascript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JQuery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AngularJS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requireJS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 xml:space="preserve">, HTML5, </w:t>
      </w:r>
      <w:proofErr w:type="spellStart"/>
      <w:r w:rsidR="00571CA0">
        <w:rPr>
          <w:rFonts w:ascii="Arial" w:eastAsia="Arial" w:hAnsi="Arial" w:cs="Arial"/>
          <w:sz w:val="18"/>
          <w:szCs w:val="18"/>
        </w:rPr>
        <w:t>scss</w:t>
      </w:r>
      <w:proofErr w:type="spellEnd"/>
      <w:r w:rsidR="00571CA0">
        <w:rPr>
          <w:rFonts w:ascii="Arial" w:eastAsia="Arial" w:hAnsi="Arial" w:cs="Arial"/>
          <w:sz w:val="18"/>
          <w:szCs w:val="18"/>
        </w:rPr>
        <w:t>, AJAX, Device atlas and Log4j.</w:t>
      </w:r>
    </w:p>
    <w:p w:rsidR="00E655E4" w:rsidRDefault="00571CA0">
      <w:pPr>
        <w:spacing w:before="1" w:line="301" w:lineRule="auto"/>
        <w:ind w:left="100" w:right="745"/>
        <w:rPr>
          <w:rFonts w:ascii="Arial" w:eastAsia="Arial" w:hAnsi="Arial" w:cs="Arial"/>
          <w:sz w:val="18"/>
          <w:szCs w:val="18"/>
        </w:rPr>
      </w:pPr>
      <w:r w:rsidRPr="008C0EC5">
        <w:rPr>
          <w:rFonts w:ascii="Arial" w:eastAsia="Arial" w:hAnsi="Arial" w:cs="Arial"/>
          <w:i/>
          <w:sz w:val="18"/>
          <w:szCs w:val="18"/>
        </w:rPr>
        <w:t>Web Content Management:</w:t>
      </w:r>
      <w:r>
        <w:rPr>
          <w:rFonts w:ascii="Arial" w:eastAsia="Arial" w:hAnsi="Arial" w:cs="Arial"/>
          <w:sz w:val="18"/>
          <w:szCs w:val="18"/>
        </w:rPr>
        <w:t xml:space="preserve"> Adobe Experience manager (AEM), Interwoven </w:t>
      </w:r>
      <w:proofErr w:type="spellStart"/>
      <w:r>
        <w:rPr>
          <w:rFonts w:ascii="Arial" w:eastAsia="Arial" w:hAnsi="Arial" w:cs="Arial"/>
          <w:sz w:val="18"/>
          <w:szCs w:val="18"/>
        </w:rPr>
        <w:t>Teamsite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Open deploy. Web/Application Servers: </w:t>
      </w:r>
      <w:proofErr w:type="spellStart"/>
      <w:r>
        <w:rPr>
          <w:rFonts w:ascii="Arial" w:eastAsia="Arial" w:hAnsi="Arial" w:cs="Arial"/>
          <w:sz w:val="18"/>
          <w:szCs w:val="18"/>
        </w:rPr>
        <w:t>Websphere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6.x, 8.5, Tomcat and </w:t>
      </w:r>
      <w:proofErr w:type="spellStart"/>
      <w:r>
        <w:rPr>
          <w:rFonts w:ascii="Arial" w:eastAsia="Arial" w:hAnsi="Arial" w:cs="Arial"/>
          <w:sz w:val="18"/>
          <w:szCs w:val="18"/>
        </w:rPr>
        <w:t>Jboss</w:t>
      </w:r>
      <w:proofErr w:type="spellEnd"/>
      <w:r>
        <w:rPr>
          <w:rFonts w:ascii="Arial" w:eastAsia="Arial" w:hAnsi="Arial" w:cs="Arial"/>
          <w:sz w:val="18"/>
          <w:szCs w:val="18"/>
        </w:rPr>
        <w:t>.</w:t>
      </w:r>
    </w:p>
    <w:p w:rsidR="00E655E4" w:rsidRDefault="00571CA0">
      <w:pPr>
        <w:spacing w:before="1" w:line="301" w:lineRule="auto"/>
        <w:ind w:left="100" w:right="4848"/>
        <w:rPr>
          <w:rFonts w:ascii="Arial" w:eastAsia="Arial" w:hAnsi="Arial" w:cs="Arial"/>
          <w:sz w:val="18"/>
          <w:szCs w:val="18"/>
        </w:rPr>
      </w:pPr>
      <w:r w:rsidRPr="008C0EC5">
        <w:rPr>
          <w:rFonts w:ascii="Arial" w:eastAsia="Arial" w:hAnsi="Arial" w:cs="Arial"/>
          <w:i/>
          <w:sz w:val="18"/>
          <w:szCs w:val="18"/>
        </w:rPr>
        <w:t>RDBMS:</w:t>
      </w:r>
      <w:r>
        <w:rPr>
          <w:rFonts w:ascii="Arial" w:eastAsia="Arial" w:hAnsi="Arial" w:cs="Arial"/>
          <w:sz w:val="18"/>
          <w:szCs w:val="18"/>
        </w:rPr>
        <w:t xml:space="preserve"> DB2, Oracle, </w:t>
      </w:r>
      <w:proofErr w:type="spellStart"/>
      <w:r>
        <w:rPr>
          <w:rFonts w:ascii="Arial" w:eastAsia="Arial" w:hAnsi="Arial" w:cs="Arial"/>
          <w:sz w:val="18"/>
          <w:szCs w:val="18"/>
        </w:rPr>
        <w:t>SQLServer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Arial" w:hAnsi="Arial" w:cs="Arial"/>
          <w:sz w:val="18"/>
          <w:szCs w:val="18"/>
        </w:rPr>
        <w:t>MySQL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IDE: RAD, RSA, WSAD, Idea </w:t>
      </w:r>
      <w:proofErr w:type="spellStart"/>
      <w:r>
        <w:rPr>
          <w:rFonts w:ascii="Arial" w:eastAsia="Arial" w:hAnsi="Arial" w:cs="Arial"/>
          <w:sz w:val="18"/>
          <w:szCs w:val="18"/>
        </w:rPr>
        <w:t>Intellij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and Eclipse. Messaging system: IBM MQ, Active MQ.</w:t>
      </w:r>
    </w:p>
    <w:p w:rsidR="00E655E4" w:rsidRDefault="00571CA0">
      <w:pPr>
        <w:spacing w:before="1" w:line="301" w:lineRule="auto"/>
        <w:ind w:left="100" w:right="816"/>
        <w:rPr>
          <w:rFonts w:ascii="Arial" w:eastAsia="Arial" w:hAnsi="Arial" w:cs="Arial"/>
          <w:sz w:val="18"/>
          <w:szCs w:val="18"/>
        </w:rPr>
      </w:pPr>
      <w:r w:rsidRPr="008C0EC5">
        <w:rPr>
          <w:rFonts w:ascii="Arial" w:eastAsia="Arial" w:hAnsi="Arial" w:cs="Arial"/>
          <w:i/>
          <w:sz w:val="18"/>
          <w:szCs w:val="18"/>
        </w:rPr>
        <w:t>Build tools:</w:t>
      </w:r>
      <w:r>
        <w:rPr>
          <w:rFonts w:ascii="Arial" w:eastAsia="Arial" w:hAnsi="Arial" w:cs="Arial"/>
          <w:sz w:val="18"/>
          <w:szCs w:val="18"/>
        </w:rPr>
        <w:t xml:space="preserve"> Ant, Maven, Quick Build, Hudson, Maestro, Continuum, </w:t>
      </w:r>
      <w:proofErr w:type="spellStart"/>
      <w:r>
        <w:rPr>
          <w:rFonts w:ascii="Arial" w:eastAsia="Arial" w:hAnsi="Arial" w:cs="Arial"/>
          <w:sz w:val="18"/>
          <w:szCs w:val="18"/>
        </w:rPr>
        <w:t>Archiva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SVN, </w:t>
      </w:r>
      <w:proofErr w:type="spellStart"/>
      <w:r>
        <w:rPr>
          <w:rFonts w:ascii="Arial" w:eastAsia="Arial" w:hAnsi="Arial" w:cs="Arial"/>
          <w:sz w:val="18"/>
          <w:szCs w:val="18"/>
        </w:rPr>
        <w:t>Perfoce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Wincvs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. Testing tools: </w:t>
      </w:r>
      <w:proofErr w:type="spellStart"/>
      <w:r>
        <w:rPr>
          <w:rFonts w:ascii="Arial" w:eastAsia="Arial" w:hAnsi="Arial" w:cs="Arial"/>
          <w:sz w:val="18"/>
          <w:szCs w:val="18"/>
        </w:rPr>
        <w:t>JUnit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JTest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sz w:val="18"/>
          <w:szCs w:val="18"/>
        </w:rPr>
        <w:t>JMeter</w:t>
      </w:r>
      <w:proofErr w:type="spellEnd"/>
      <w:r>
        <w:rPr>
          <w:rFonts w:ascii="Arial" w:eastAsia="Arial" w:hAnsi="Arial" w:cs="Arial"/>
          <w:sz w:val="18"/>
          <w:szCs w:val="18"/>
        </w:rPr>
        <w:t>, JIRA, HP Quality Center, Bugzilla and Mantis.</w:t>
      </w:r>
    </w:p>
    <w:p w:rsidR="00E655E4" w:rsidRDefault="00571CA0">
      <w:pPr>
        <w:spacing w:before="1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Operating Systems: Linux and Windows.</w:t>
      </w:r>
    </w:p>
    <w:sectPr w:rsidR="00E655E4" w:rsidSect="00144D90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AD3"/>
    <w:multiLevelType w:val="hybridMultilevel"/>
    <w:tmpl w:val="7F0086BA"/>
    <w:lvl w:ilvl="0" w:tplc="477E32EE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D0454BF"/>
    <w:multiLevelType w:val="hybridMultilevel"/>
    <w:tmpl w:val="F7FC34DC"/>
    <w:lvl w:ilvl="0" w:tplc="477E32EE"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C47EE"/>
    <w:multiLevelType w:val="hybridMultilevel"/>
    <w:tmpl w:val="E47CE3D0"/>
    <w:lvl w:ilvl="0" w:tplc="477E32EE"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>
    <w:nsid w:val="46556456"/>
    <w:multiLevelType w:val="hybridMultilevel"/>
    <w:tmpl w:val="F3FE17C4"/>
    <w:lvl w:ilvl="0" w:tplc="477E32EE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70430F8"/>
    <w:multiLevelType w:val="hybridMultilevel"/>
    <w:tmpl w:val="91363AAA"/>
    <w:lvl w:ilvl="0" w:tplc="477E32EE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81344AB"/>
    <w:multiLevelType w:val="multilevel"/>
    <w:tmpl w:val="48A8B5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D4467E9"/>
    <w:multiLevelType w:val="hybridMultilevel"/>
    <w:tmpl w:val="5B7E7F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711C1304"/>
    <w:multiLevelType w:val="hybridMultilevel"/>
    <w:tmpl w:val="4310509A"/>
    <w:lvl w:ilvl="0" w:tplc="477E32EE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78774E7E"/>
    <w:multiLevelType w:val="hybridMultilevel"/>
    <w:tmpl w:val="00C61D5C"/>
    <w:lvl w:ilvl="0" w:tplc="477E32EE">
      <w:numFmt w:val="bullet"/>
      <w:lvlText w:val="•"/>
      <w:lvlJc w:val="left"/>
      <w:pPr>
        <w:ind w:left="5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5E4"/>
    <w:rsid w:val="000E3F21"/>
    <w:rsid w:val="000F68DE"/>
    <w:rsid w:val="00103A1D"/>
    <w:rsid w:val="00144D90"/>
    <w:rsid w:val="001F6862"/>
    <w:rsid w:val="003336A5"/>
    <w:rsid w:val="004A71C6"/>
    <w:rsid w:val="00571509"/>
    <w:rsid w:val="00571CA0"/>
    <w:rsid w:val="005C009B"/>
    <w:rsid w:val="006403AE"/>
    <w:rsid w:val="007A5261"/>
    <w:rsid w:val="00835318"/>
    <w:rsid w:val="008C0EC5"/>
    <w:rsid w:val="0091285B"/>
    <w:rsid w:val="00917271"/>
    <w:rsid w:val="00B206BF"/>
    <w:rsid w:val="00D250EF"/>
    <w:rsid w:val="00D736F0"/>
    <w:rsid w:val="00E6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40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20</cp:revision>
  <dcterms:created xsi:type="dcterms:W3CDTF">2018-02-19T22:00:00Z</dcterms:created>
  <dcterms:modified xsi:type="dcterms:W3CDTF">2018-02-22T18:23:00Z</dcterms:modified>
</cp:coreProperties>
</file>