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AB0" w:rsidRDefault="00EC6AB0" w:rsidP="00EC6AB0">
      <w:pPr>
        <w:jc w:val="center"/>
        <w:rPr>
          <w:rFonts w:asciiTheme="minorHAnsi" w:hAnsiTheme="minorHAnsi" w:cs="Calibri"/>
          <w:b/>
          <w:color w:val="000000"/>
          <w:szCs w:val="22"/>
        </w:rPr>
      </w:pPr>
      <w:r w:rsidRPr="000232B5">
        <w:rPr>
          <w:rFonts w:asciiTheme="minorHAnsi" w:hAnsiTheme="minorHAnsi" w:cs="Calibri"/>
          <w:b/>
          <w:color w:val="000000"/>
          <w:sz w:val="28"/>
          <w:szCs w:val="28"/>
        </w:rPr>
        <w:t>TFS Admin</w:t>
      </w:r>
      <w:r>
        <w:rPr>
          <w:rFonts w:asciiTheme="minorHAnsi" w:hAnsiTheme="minorHAnsi" w:cs="Calibri"/>
          <w:b/>
          <w:color w:val="000000"/>
          <w:sz w:val="28"/>
          <w:szCs w:val="28"/>
        </w:rPr>
        <w:t xml:space="preserve"> / DevOps </w:t>
      </w:r>
      <w:r w:rsidRPr="000232B5">
        <w:rPr>
          <w:rFonts w:asciiTheme="minorHAnsi" w:hAnsiTheme="minorHAnsi" w:cs="Calibri"/>
          <w:b/>
          <w:color w:val="000000"/>
          <w:sz w:val="28"/>
          <w:szCs w:val="28"/>
        </w:rPr>
        <w:t>Engineer</w:t>
      </w:r>
    </w:p>
    <w:p w:rsidR="00435DE8" w:rsidRDefault="00435DE8" w:rsidP="00435DE8">
      <w:pPr>
        <w:jc w:val="both"/>
        <w:rPr>
          <w:rFonts w:asciiTheme="minorHAnsi" w:hAnsiTheme="minorHAnsi" w:cs="Calibri"/>
          <w:b/>
          <w:color w:val="000000"/>
          <w:szCs w:val="22"/>
        </w:rPr>
      </w:pPr>
      <w:r>
        <w:rPr>
          <w:rFonts w:asciiTheme="minorHAnsi" w:hAnsiTheme="minorHAnsi" w:cs="Calibri"/>
          <w:b/>
          <w:color w:val="000000"/>
          <w:szCs w:val="22"/>
        </w:rPr>
        <w:t xml:space="preserve">Kondal A.                                             </w:t>
      </w:r>
    </w:p>
    <w:p w:rsidR="00435DE8" w:rsidRDefault="00435DE8" w:rsidP="00070ED3">
      <w:pPr>
        <w:jc w:val="both"/>
        <w:rPr>
          <w:rFonts w:asciiTheme="minorHAnsi" w:hAnsiTheme="minorHAnsi" w:cs="Calibri"/>
          <w:b/>
          <w:color w:val="000000"/>
          <w:szCs w:val="22"/>
        </w:rPr>
      </w:pPr>
    </w:p>
    <w:p w:rsidR="00435DE8" w:rsidRPr="003C45F1" w:rsidRDefault="00435DE8" w:rsidP="00435DE8">
      <w:pPr>
        <w:jc w:val="both"/>
        <w:rPr>
          <w:rFonts w:asciiTheme="minorHAnsi" w:hAnsiTheme="minorHAnsi" w:cs="Calibri"/>
          <w:b/>
          <w:color w:val="000000"/>
          <w:szCs w:val="22"/>
        </w:rPr>
      </w:pPr>
      <w:r w:rsidRPr="003C45F1">
        <w:rPr>
          <w:rFonts w:asciiTheme="minorHAnsi" w:hAnsiTheme="minorHAnsi" w:cs="Calibri"/>
          <w:b/>
          <w:color w:val="000000"/>
          <w:szCs w:val="22"/>
        </w:rPr>
        <w:tab/>
      </w:r>
      <w:r w:rsidRPr="003C45F1">
        <w:rPr>
          <w:rFonts w:asciiTheme="minorHAnsi" w:hAnsiTheme="minorHAnsi" w:cs="Calibri"/>
          <w:b/>
          <w:color w:val="000000"/>
          <w:szCs w:val="22"/>
        </w:rPr>
        <w:tab/>
      </w:r>
      <w:r w:rsidRPr="003C45F1">
        <w:rPr>
          <w:rFonts w:asciiTheme="minorHAnsi" w:hAnsiTheme="minorHAnsi" w:cs="Calibri"/>
          <w:b/>
          <w:color w:val="000000"/>
          <w:szCs w:val="22"/>
        </w:rPr>
        <w:tab/>
      </w:r>
      <w:r w:rsidRPr="003C45F1">
        <w:rPr>
          <w:rStyle w:val="gbps2"/>
          <w:rFonts w:asciiTheme="minorHAnsi" w:hAnsiTheme="minorHAnsi"/>
          <w:szCs w:val="22"/>
        </w:rPr>
        <w:t xml:space="preserve"> </w:t>
      </w:r>
    </w:p>
    <w:tbl>
      <w:tblPr>
        <w:tblW w:w="10106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106"/>
      </w:tblGrid>
      <w:tr w:rsidR="00435DE8" w:rsidRPr="003C45F1" w:rsidTr="00C839B3">
        <w:trPr>
          <w:trHeight w:val="158"/>
        </w:trPr>
        <w:tc>
          <w:tcPr>
            <w:tcW w:w="1010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435DE8" w:rsidRPr="003C45F1" w:rsidRDefault="00435DE8" w:rsidP="00C839B3">
            <w:pPr>
              <w:jc w:val="both"/>
              <w:rPr>
                <w:rFonts w:asciiTheme="minorHAnsi" w:hAnsiTheme="minorHAnsi" w:cs="Calibri"/>
                <w:b/>
                <w:color w:val="000000"/>
                <w:szCs w:val="22"/>
                <w:lang w:val="fi-FI"/>
              </w:rPr>
            </w:pPr>
            <w:r w:rsidRPr="003C45F1">
              <w:rPr>
                <w:rFonts w:asciiTheme="minorHAnsi" w:hAnsiTheme="minorHAnsi" w:cs="Calibri"/>
                <w:b/>
                <w:color w:val="000000"/>
                <w:szCs w:val="22"/>
                <w:lang w:val="fi-FI"/>
              </w:rPr>
              <w:t xml:space="preserve">Summary: </w:t>
            </w:r>
          </w:p>
        </w:tc>
      </w:tr>
    </w:tbl>
    <w:p w:rsidR="00435DE8" w:rsidRPr="001237B9" w:rsidRDefault="00435DE8" w:rsidP="00435DE8">
      <w:pPr>
        <w:jc w:val="both"/>
        <w:rPr>
          <w:rFonts w:asciiTheme="majorHAnsi" w:hAnsiTheme="majorHAnsi" w:cs="Calibri"/>
          <w:color w:val="000000"/>
        </w:rPr>
      </w:pPr>
    </w:p>
    <w:p w:rsidR="00435DE8" w:rsidRPr="001237B9" w:rsidRDefault="0090512F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>
        <w:rPr>
          <w:rFonts w:asciiTheme="minorHAnsi" w:hAnsiTheme="minorHAnsi" w:cstheme="minorHAnsi"/>
          <w:color w:val="000000"/>
        </w:rPr>
        <w:t>6</w:t>
      </w:r>
      <w:bookmarkStart w:id="0" w:name="_GoBack"/>
      <w:bookmarkEnd w:id="0"/>
      <w:r w:rsidR="00435DE8" w:rsidRPr="005F0A88">
        <w:rPr>
          <w:rFonts w:asciiTheme="minorHAnsi" w:hAnsiTheme="minorHAnsi" w:cstheme="minorHAnsi"/>
          <w:color w:val="000000"/>
        </w:rPr>
        <w:t xml:space="preserve"> years of experience in information technology with emphasis in Configuration/Release/Build Management on both </w:t>
      </w:r>
      <w:r w:rsidR="00435DE8" w:rsidRPr="005F0A88">
        <w:rPr>
          <w:rFonts w:asciiTheme="minorHAnsi" w:hAnsiTheme="minorHAnsi" w:cstheme="minorHAnsi"/>
          <w:b/>
          <w:color w:val="000000"/>
        </w:rPr>
        <w:t>UNIX</w:t>
      </w:r>
      <w:r w:rsidR="00435DE8" w:rsidRPr="005F0A88">
        <w:rPr>
          <w:rFonts w:asciiTheme="minorHAnsi" w:hAnsiTheme="minorHAnsi" w:cstheme="minorHAnsi"/>
          <w:color w:val="000000"/>
        </w:rPr>
        <w:t xml:space="preserve"> and </w:t>
      </w:r>
      <w:r w:rsidR="00435DE8" w:rsidRPr="005F0A88">
        <w:rPr>
          <w:rFonts w:asciiTheme="minorHAnsi" w:hAnsiTheme="minorHAnsi" w:cstheme="minorHAnsi"/>
          <w:b/>
          <w:color w:val="000000"/>
        </w:rPr>
        <w:t>Windows</w:t>
      </w:r>
      <w:r w:rsidR="00435DE8" w:rsidRPr="005F0A88">
        <w:rPr>
          <w:rFonts w:asciiTheme="minorHAnsi" w:hAnsiTheme="minorHAnsi" w:cstheme="minorHAnsi"/>
          <w:color w:val="000000"/>
        </w:rPr>
        <w:t xml:space="preserve"> environments using Rational </w:t>
      </w:r>
      <w:proofErr w:type="spellStart"/>
      <w:r w:rsidR="00435DE8">
        <w:rPr>
          <w:rFonts w:asciiTheme="minorHAnsi" w:hAnsiTheme="minorHAnsi" w:cstheme="minorHAnsi"/>
          <w:b/>
          <w:color w:val="000000"/>
        </w:rPr>
        <w:t>ClearC</w:t>
      </w:r>
      <w:r w:rsidR="00435DE8" w:rsidRPr="005F0A88">
        <w:rPr>
          <w:rFonts w:asciiTheme="minorHAnsi" w:hAnsiTheme="minorHAnsi" w:cstheme="minorHAnsi"/>
          <w:b/>
          <w:color w:val="000000"/>
        </w:rPr>
        <w:t>ase</w:t>
      </w:r>
      <w:proofErr w:type="spellEnd"/>
      <w:r w:rsidR="00435DE8" w:rsidRPr="005F0A88">
        <w:rPr>
          <w:rFonts w:asciiTheme="minorHAnsi" w:hAnsiTheme="minorHAnsi" w:cstheme="minorHAnsi"/>
          <w:color w:val="000000"/>
        </w:rPr>
        <w:t xml:space="preserve">, </w:t>
      </w:r>
      <w:r w:rsidR="00435DE8" w:rsidRPr="005F0A88">
        <w:rPr>
          <w:rFonts w:asciiTheme="minorHAnsi" w:hAnsiTheme="minorHAnsi" w:cstheme="minorHAnsi"/>
          <w:b/>
          <w:color w:val="000000"/>
        </w:rPr>
        <w:t>Team Foundation Server</w:t>
      </w:r>
      <w:r w:rsidR="00435DE8" w:rsidRPr="005F0A88">
        <w:rPr>
          <w:rFonts w:asciiTheme="minorHAnsi" w:hAnsiTheme="minorHAnsi" w:cstheme="minorHAnsi"/>
          <w:color w:val="000000"/>
        </w:rPr>
        <w:t xml:space="preserve"> (</w:t>
      </w:r>
      <w:r w:rsidR="00435DE8" w:rsidRPr="005F0A88">
        <w:rPr>
          <w:rFonts w:asciiTheme="minorHAnsi" w:hAnsiTheme="minorHAnsi" w:cstheme="minorHAnsi"/>
          <w:b/>
          <w:color w:val="000000"/>
        </w:rPr>
        <w:t>TFS</w:t>
      </w:r>
      <w:r w:rsidR="00435DE8" w:rsidRPr="005F0A88">
        <w:rPr>
          <w:rFonts w:asciiTheme="minorHAnsi" w:hAnsiTheme="minorHAnsi" w:cstheme="minorHAnsi"/>
          <w:color w:val="000000"/>
        </w:rPr>
        <w:t xml:space="preserve">) </w:t>
      </w:r>
      <w:r w:rsidR="00435DE8" w:rsidRPr="00435DE8">
        <w:rPr>
          <w:rFonts w:asciiTheme="minorHAnsi" w:hAnsiTheme="minorHAnsi" w:cstheme="minorHAnsi"/>
          <w:b/>
          <w:color w:val="000000"/>
        </w:rPr>
        <w:t>2012/2013/2015</w:t>
      </w:r>
      <w:r w:rsidR="00435DE8">
        <w:rPr>
          <w:rFonts w:asciiTheme="minorHAnsi" w:hAnsiTheme="minorHAnsi" w:cstheme="minorHAnsi"/>
          <w:color w:val="000000"/>
        </w:rPr>
        <w:t>/</w:t>
      </w:r>
      <w:r w:rsidR="00435DE8" w:rsidRPr="00435DE8">
        <w:rPr>
          <w:rFonts w:asciiTheme="minorHAnsi" w:hAnsiTheme="minorHAnsi" w:cstheme="minorHAnsi"/>
          <w:b/>
          <w:color w:val="000000"/>
        </w:rPr>
        <w:t>2017</w:t>
      </w:r>
      <w:r w:rsidR="00435DE8" w:rsidRPr="005F0A88">
        <w:rPr>
          <w:rFonts w:asciiTheme="minorHAnsi" w:hAnsiTheme="minorHAnsi" w:cstheme="minorHAnsi"/>
          <w:color w:val="000000"/>
        </w:rPr>
        <w:t xml:space="preserve">, </w:t>
      </w:r>
      <w:r w:rsidR="00435DE8" w:rsidRPr="005F0A88">
        <w:rPr>
          <w:rFonts w:asciiTheme="minorHAnsi" w:hAnsiTheme="minorHAnsi" w:cstheme="minorHAnsi"/>
          <w:b/>
          <w:color w:val="000000"/>
        </w:rPr>
        <w:t>Subversion</w:t>
      </w:r>
      <w:r w:rsidR="00435DE8" w:rsidRPr="005F0A88">
        <w:rPr>
          <w:rFonts w:asciiTheme="minorHAnsi" w:hAnsiTheme="minorHAnsi" w:cstheme="minorHAnsi"/>
          <w:color w:val="000000"/>
        </w:rPr>
        <w:t xml:space="preserve">, and </w:t>
      </w:r>
      <w:proofErr w:type="spellStart"/>
      <w:r w:rsidR="00435DE8">
        <w:rPr>
          <w:rFonts w:asciiTheme="minorHAnsi" w:hAnsiTheme="minorHAnsi" w:cstheme="minorHAnsi"/>
          <w:b/>
          <w:color w:val="000000"/>
        </w:rPr>
        <w:t>TeamS</w:t>
      </w:r>
      <w:r w:rsidR="00435DE8" w:rsidRPr="005F0A88">
        <w:rPr>
          <w:rFonts w:asciiTheme="minorHAnsi" w:hAnsiTheme="minorHAnsi" w:cstheme="minorHAnsi"/>
          <w:b/>
          <w:color w:val="000000"/>
        </w:rPr>
        <w:t>ite</w:t>
      </w:r>
      <w:proofErr w:type="spellEnd"/>
      <w:r w:rsidR="00435DE8" w:rsidRPr="001237B9">
        <w:rPr>
          <w:rFonts w:asciiTheme="majorHAnsi" w:hAnsiTheme="majorHAnsi" w:cs="Calibri"/>
          <w:b/>
          <w:color w:val="000000"/>
        </w:rPr>
        <w:t>.</w:t>
      </w:r>
    </w:p>
    <w:p w:rsidR="00435DE8" w:rsidRPr="001237B9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>Expertise in understanding Business/Functional/technical re</w:t>
      </w:r>
      <w:r>
        <w:rPr>
          <w:rFonts w:asciiTheme="minorHAnsi" w:hAnsiTheme="minorHAnsi" w:cs="Calibri"/>
          <w:color w:val="000000"/>
        </w:rPr>
        <w:t>quirements and compliance rules.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Worked on the Build Automation in </w:t>
      </w:r>
      <w:r w:rsidRPr="00E83C16">
        <w:rPr>
          <w:rFonts w:asciiTheme="minorHAnsi" w:hAnsiTheme="minorHAnsi" w:cs="Calibri"/>
          <w:b/>
          <w:color w:val="000000"/>
        </w:rPr>
        <w:t xml:space="preserve">TFS </w:t>
      </w:r>
      <w:r>
        <w:rPr>
          <w:rFonts w:asciiTheme="minorHAnsi" w:hAnsiTheme="minorHAnsi" w:cs="Calibri"/>
          <w:b/>
          <w:color w:val="000000"/>
        </w:rPr>
        <w:t>2017/</w:t>
      </w:r>
      <w:r w:rsidR="003372D9">
        <w:rPr>
          <w:rFonts w:asciiTheme="minorHAnsi" w:hAnsiTheme="minorHAnsi" w:cs="Calibri"/>
          <w:b/>
          <w:color w:val="000000"/>
        </w:rPr>
        <w:t>2015/2013/2012</w:t>
      </w:r>
      <w:r w:rsidRPr="00AC3DF1">
        <w:rPr>
          <w:rFonts w:asciiTheme="minorHAnsi" w:hAnsiTheme="minorHAnsi" w:cs="Calibri"/>
          <w:color w:val="000000"/>
        </w:rPr>
        <w:t xml:space="preserve"> using </w:t>
      </w:r>
      <w:r w:rsidRPr="002B1B82">
        <w:rPr>
          <w:rFonts w:asciiTheme="minorHAnsi" w:hAnsiTheme="minorHAnsi" w:cs="Calibri"/>
          <w:b/>
          <w:color w:val="000000"/>
        </w:rPr>
        <w:t>XAML</w:t>
      </w:r>
      <w:r w:rsidRPr="00AC3DF1">
        <w:rPr>
          <w:rFonts w:asciiTheme="minorHAnsi" w:hAnsiTheme="minorHAnsi" w:cs="Calibri"/>
          <w:color w:val="000000"/>
        </w:rPr>
        <w:t xml:space="preserve"> files Custom</w:t>
      </w:r>
      <w:r>
        <w:rPr>
          <w:rFonts w:asciiTheme="minorHAnsi" w:hAnsiTheme="minorHAnsi" w:cs="Calibri"/>
          <w:color w:val="000000"/>
        </w:rPr>
        <w:t xml:space="preserve">ization, </w:t>
      </w:r>
      <w:proofErr w:type="spellStart"/>
      <w:r w:rsidRPr="00E83C16">
        <w:rPr>
          <w:rFonts w:asciiTheme="minorHAnsi" w:hAnsiTheme="minorHAnsi" w:cs="Calibri"/>
          <w:b/>
          <w:color w:val="000000"/>
        </w:rPr>
        <w:t>MSBuild</w:t>
      </w:r>
      <w:proofErr w:type="spellEnd"/>
      <w:r>
        <w:rPr>
          <w:rFonts w:asciiTheme="minorHAnsi" w:hAnsiTheme="minorHAnsi" w:cs="Calibri"/>
          <w:color w:val="000000"/>
        </w:rPr>
        <w:t xml:space="preserve">, </w:t>
      </w:r>
      <w:proofErr w:type="spellStart"/>
      <w:r w:rsidRPr="00E83C16">
        <w:rPr>
          <w:rFonts w:asciiTheme="minorHAnsi" w:hAnsiTheme="minorHAnsi" w:cs="Calibri"/>
          <w:b/>
          <w:color w:val="000000"/>
        </w:rPr>
        <w:t>TFSBuilt.Proj</w:t>
      </w:r>
      <w:proofErr w:type="spellEnd"/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>Set up different kinds of Build triggers including Gated –</w:t>
      </w:r>
      <w:r>
        <w:rPr>
          <w:rFonts w:asciiTheme="minorHAnsi" w:hAnsiTheme="minorHAnsi" w:cs="Calibri"/>
          <w:color w:val="000000"/>
        </w:rPr>
        <w:t xml:space="preserve"> </w:t>
      </w:r>
      <w:proofErr w:type="spellStart"/>
      <w:r w:rsidRPr="00AC3DF1">
        <w:rPr>
          <w:rFonts w:asciiTheme="minorHAnsi" w:hAnsiTheme="minorHAnsi" w:cs="Calibri"/>
          <w:color w:val="000000"/>
        </w:rPr>
        <w:t>Checkin</w:t>
      </w:r>
      <w:proofErr w:type="spellEnd"/>
      <w:r w:rsidRPr="00AC3DF1">
        <w:rPr>
          <w:rFonts w:asciiTheme="minorHAnsi" w:hAnsiTheme="minorHAnsi" w:cs="Calibri"/>
          <w:color w:val="000000"/>
        </w:rPr>
        <w:t xml:space="preserve">, Continuous Integration, Scheduled and Rolling Builds in </w:t>
      </w:r>
      <w:r w:rsidRPr="002B1B82">
        <w:rPr>
          <w:rFonts w:asciiTheme="minorHAnsi" w:hAnsiTheme="minorHAnsi" w:cs="Calibri"/>
          <w:b/>
          <w:color w:val="000000"/>
        </w:rPr>
        <w:t>Team Foundation Server</w:t>
      </w:r>
      <w:r w:rsidR="00997E2D">
        <w:rPr>
          <w:rFonts w:asciiTheme="minorHAnsi" w:hAnsiTheme="minorHAnsi" w:cs="Calibri"/>
          <w:color w:val="000000"/>
        </w:rPr>
        <w:t xml:space="preserve"> </w:t>
      </w:r>
      <w:r w:rsidR="00997E2D" w:rsidRPr="00997E2D">
        <w:rPr>
          <w:rFonts w:asciiTheme="minorHAnsi" w:hAnsiTheme="minorHAnsi" w:cs="Calibri"/>
          <w:b/>
          <w:color w:val="000000"/>
        </w:rPr>
        <w:t>2015</w:t>
      </w:r>
      <w:r w:rsidRPr="00AC3DF1">
        <w:rPr>
          <w:rFonts w:asciiTheme="minorHAnsi" w:hAnsiTheme="minorHAnsi" w:cs="Calibri"/>
          <w:color w:val="000000"/>
        </w:rPr>
        <w:t xml:space="preserve"> &amp; </w:t>
      </w:r>
      <w:r w:rsidR="00997E2D">
        <w:rPr>
          <w:rFonts w:asciiTheme="minorHAnsi" w:hAnsiTheme="minorHAnsi" w:cs="Calibri"/>
          <w:b/>
          <w:color w:val="000000"/>
        </w:rPr>
        <w:t>TFS 2017</w:t>
      </w:r>
      <w:r w:rsidRPr="00AC3DF1">
        <w:rPr>
          <w:rFonts w:asciiTheme="minorHAnsi" w:hAnsiTheme="minorHAnsi" w:cs="Calibri"/>
          <w:color w:val="000000"/>
        </w:rPr>
        <w:t>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>Worked in integrating</w:t>
      </w:r>
      <w:r w:rsidRPr="002B1B82">
        <w:rPr>
          <w:rFonts w:asciiTheme="minorHAnsi" w:hAnsiTheme="minorHAnsi" w:cs="Calibri"/>
          <w:b/>
          <w:color w:val="000000"/>
        </w:rPr>
        <w:t xml:space="preserve"> TFS</w:t>
      </w:r>
      <w:r w:rsidRPr="00AC3DF1">
        <w:rPr>
          <w:rFonts w:asciiTheme="minorHAnsi" w:hAnsiTheme="minorHAnsi" w:cs="Calibri"/>
          <w:color w:val="000000"/>
        </w:rPr>
        <w:t xml:space="preserve"> with </w:t>
      </w:r>
      <w:r w:rsidRPr="002B1B82">
        <w:rPr>
          <w:rFonts w:asciiTheme="minorHAnsi" w:hAnsiTheme="minorHAnsi" w:cs="Calibri"/>
          <w:b/>
          <w:color w:val="000000"/>
        </w:rPr>
        <w:t>VisualStudio</w:t>
      </w:r>
      <w:r w:rsidRPr="00AC3DF1">
        <w:rPr>
          <w:rFonts w:asciiTheme="minorHAnsi" w:hAnsiTheme="minorHAnsi" w:cs="Calibri"/>
          <w:color w:val="000000"/>
        </w:rPr>
        <w:t xml:space="preserve"> </w:t>
      </w:r>
      <w:r w:rsidRPr="00AE1676">
        <w:rPr>
          <w:rFonts w:asciiTheme="minorHAnsi" w:hAnsiTheme="minorHAnsi" w:cs="Calibri"/>
          <w:b/>
          <w:color w:val="000000"/>
        </w:rPr>
        <w:t>2012, 2013 &amp; 2015</w:t>
      </w:r>
      <w:r w:rsidR="00AE1676">
        <w:rPr>
          <w:rFonts w:asciiTheme="minorHAnsi" w:hAnsiTheme="minorHAnsi" w:cs="Calibri"/>
          <w:color w:val="000000"/>
        </w:rPr>
        <w:t>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Complete exposure to all stages of </w:t>
      </w:r>
      <w:r w:rsidRPr="007060E8">
        <w:rPr>
          <w:rFonts w:asciiTheme="minorHAnsi" w:hAnsiTheme="minorHAnsi" w:cs="Calibri"/>
          <w:b/>
          <w:color w:val="000000"/>
        </w:rPr>
        <w:t>SDLC</w:t>
      </w:r>
      <w:r w:rsidRPr="00AC3DF1">
        <w:rPr>
          <w:rFonts w:asciiTheme="minorHAnsi" w:hAnsiTheme="minorHAnsi" w:cs="Calibri"/>
          <w:color w:val="000000"/>
        </w:rPr>
        <w:t xml:space="preserve">, Traditional, </w:t>
      </w:r>
      <w:r w:rsidRPr="007060E8">
        <w:rPr>
          <w:rFonts w:asciiTheme="minorHAnsi" w:hAnsiTheme="minorHAnsi" w:cs="Calibri"/>
          <w:b/>
          <w:color w:val="000000"/>
        </w:rPr>
        <w:t>Agile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7060E8">
        <w:rPr>
          <w:rFonts w:asciiTheme="minorHAnsi" w:hAnsiTheme="minorHAnsi" w:cs="Calibri"/>
          <w:b/>
          <w:color w:val="000000"/>
        </w:rPr>
        <w:t>RUP</w:t>
      </w:r>
      <w:r w:rsidRPr="00AC3DF1">
        <w:rPr>
          <w:rFonts w:asciiTheme="minorHAnsi" w:hAnsiTheme="minorHAnsi" w:cs="Calibri"/>
          <w:color w:val="000000"/>
        </w:rPr>
        <w:t xml:space="preserve"> and other Methodologies.</w:t>
      </w:r>
    </w:p>
    <w:p w:rsidR="00435DE8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Expertise with </w:t>
      </w:r>
      <w:r w:rsidRPr="007060E8">
        <w:rPr>
          <w:rFonts w:asciiTheme="minorHAnsi" w:hAnsiTheme="minorHAnsi" w:cs="Calibri"/>
          <w:b/>
          <w:color w:val="000000"/>
        </w:rPr>
        <w:t>UNIX</w:t>
      </w:r>
      <w:r w:rsidRPr="00AC3DF1">
        <w:rPr>
          <w:rFonts w:asciiTheme="minorHAnsi" w:hAnsiTheme="minorHAnsi" w:cs="Calibri"/>
          <w:color w:val="000000"/>
        </w:rPr>
        <w:t xml:space="preserve"> and </w:t>
      </w:r>
      <w:r w:rsidRPr="007060E8">
        <w:rPr>
          <w:rFonts w:asciiTheme="minorHAnsi" w:hAnsiTheme="minorHAnsi" w:cs="Calibri"/>
          <w:b/>
          <w:color w:val="000000"/>
        </w:rPr>
        <w:t>Windows</w:t>
      </w:r>
      <w:r w:rsidRPr="00AC3DF1">
        <w:rPr>
          <w:rFonts w:asciiTheme="minorHAnsi" w:hAnsiTheme="minorHAnsi" w:cs="Calibri"/>
          <w:color w:val="000000"/>
        </w:rPr>
        <w:t xml:space="preserve"> environments including </w:t>
      </w:r>
      <w:r w:rsidRPr="007060E8">
        <w:rPr>
          <w:rFonts w:asciiTheme="minorHAnsi" w:hAnsiTheme="minorHAnsi" w:cs="Calibri"/>
          <w:b/>
          <w:color w:val="000000"/>
        </w:rPr>
        <w:t>Shell</w:t>
      </w:r>
      <w:r w:rsidRPr="00AC3DF1">
        <w:rPr>
          <w:rFonts w:asciiTheme="minorHAnsi" w:hAnsiTheme="minorHAnsi" w:cs="Calibri"/>
          <w:color w:val="000000"/>
        </w:rPr>
        <w:t xml:space="preserve"> and </w:t>
      </w:r>
      <w:r w:rsidRPr="007060E8">
        <w:rPr>
          <w:rFonts w:asciiTheme="minorHAnsi" w:hAnsiTheme="minorHAnsi" w:cs="Calibri"/>
          <w:b/>
          <w:color w:val="000000"/>
        </w:rPr>
        <w:t>Perl scripts</w:t>
      </w:r>
      <w:r w:rsidRPr="00AC3DF1">
        <w:rPr>
          <w:rFonts w:asciiTheme="minorHAnsi" w:hAnsiTheme="minorHAnsi" w:cs="Calibri"/>
          <w:color w:val="000000"/>
        </w:rPr>
        <w:t xml:space="preserve">, version control tools like </w:t>
      </w:r>
      <w:r w:rsidRPr="002B1B82">
        <w:rPr>
          <w:rFonts w:asciiTheme="minorHAnsi" w:hAnsiTheme="minorHAnsi" w:cs="Calibri"/>
          <w:b/>
          <w:color w:val="000000"/>
        </w:rPr>
        <w:t>TFS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2B1B82">
        <w:rPr>
          <w:rFonts w:asciiTheme="minorHAnsi" w:hAnsiTheme="minorHAnsi" w:cs="Calibri"/>
          <w:b/>
          <w:color w:val="000000"/>
        </w:rPr>
        <w:t>CVS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>Subversion</w:t>
      </w:r>
      <w:r w:rsidRPr="00AC3DF1">
        <w:rPr>
          <w:rFonts w:asciiTheme="minorHAnsi" w:hAnsiTheme="minorHAnsi" w:cs="Calibri"/>
          <w:color w:val="000000"/>
        </w:rPr>
        <w:t>,</w:t>
      </w:r>
      <w:r>
        <w:rPr>
          <w:rFonts w:asciiTheme="minorHAnsi" w:hAnsiTheme="minorHAnsi" w:cs="Calibri"/>
          <w:color w:val="000000"/>
        </w:rPr>
        <w:t xml:space="preserve"> </w:t>
      </w:r>
      <w:r w:rsidRPr="00E83C16">
        <w:rPr>
          <w:rFonts w:asciiTheme="minorHAnsi" w:hAnsiTheme="minorHAnsi" w:cs="Calibri"/>
          <w:b/>
          <w:color w:val="000000"/>
        </w:rPr>
        <w:t>Clear Case</w:t>
      </w:r>
      <w:r w:rsidRPr="00AC3DF1">
        <w:rPr>
          <w:rFonts w:asciiTheme="minorHAnsi" w:hAnsiTheme="minorHAnsi" w:cs="Calibri"/>
          <w:color w:val="000000"/>
        </w:rPr>
        <w:t>.</w:t>
      </w:r>
    </w:p>
    <w:p w:rsidR="00435DE8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F256F6">
        <w:rPr>
          <w:rFonts w:asciiTheme="minorHAnsi" w:hAnsiTheme="minorHAnsi" w:cs="Calibri"/>
          <w:color w:val="000000"/>
        </w:rPr>
        <w:t xml:space="preserve">Provisioning Web Servers in </w:t>
      </w:r>
      <w:r w:rsidRPr="00F256F6">
        <w:rPr>
          <w:rFonts w:asciiTheme="minorHAnsi" w:hAnsiTheme="minorHAnsi" w:cs="Calibri"/>
          <w:b/>
          <w:color w:val="000000"/>
        </w:rPr>
        <w:t>AWS</w:t>
      </w:r>
      <w:r w:rsidRPr="00F256F6">
        <w:rPr>
          <w:rFonts w:asciiTheme="minorHAnsi" w:hAnsiTheme="minorHAnsi" w:cs="Calibri"/>
          <w:color w:val="000000"/>
        </w:rPr>
        <w:t xml:space="preserve"> using different services </w:t>
      </w:r>
      <w:r w:rsidRPr="00F256F6">
        <w:rPr>
          <w:rFonts w:asciiTheme="minorHAnsi" w:hAnsiTheme="minorHAnsi" w:cs="Calibri"/>
          <w:b/>
          <w:color w:val="000000"/>
        </w:rPr>
        <w:t>EC2</w:t>
      </w:r>
      <w:r w:rsidRPr="00F256F6">
        <w:rPr>
          <w:rFonts w:asciiTheme="minorHAnsi" w:hAnsiTheme="minorHAnsi" w:cs="Calibri"/>
          <w:color w:val="000000"/>
        </w:rPr>
        <w:t xml:space="preserve">, </w:t>
      </w:r>
      <w:r w:rsidRPr="00F256F6">
        <w:rPr>
          <w:rFonts w:asciiTheme="minorHAnsi" w:hAnsiTheme="minorHAnsi" w:cs="Calibri"/>
          <w:b/>
          <w:color w:val="000000"/>
        </w:rPr>
        <w:t>VPC</w:t>
      </w:r>
      <w:r w:rsidRPr="00F256F6">
        <w:rPr>
          <w:rFonts w:asciiTheme="minorHAnsi" w:hAnsiTheme="minorHAnsi" w:cs="Calibri"/>
          <w:color w:val="000000"/>
        </w:rPr>
        <w:t xml:space="preserve">, </w:t>
      </w:r>
      <w:r w:rsidRPr="00F256F6">
        <w:rPr>
          <w:rFonts w:asciiTheme="minorHAnsi" w:hAnsiTheme="minorHAnsi" w:cs="Calibri"/>
          <w:b/>
          <w:color w:val="000000"/>
        </w:rPr>
        <w:t>ELB</w:t>
      </w:r>
      <w:r w:rsidRPr="00F256F6">
        <w:rPr>
          <w:rFonts w:asciiTheme="minorHAnsi" w:hAnsiTheme="minorHAnsi" w:cs="Calibri"/>
          <w:color w:val="000000"/>
        </w:rPr>
        <w:t xml:space="preserve">, </w:t>
      </w:r>
      <w:r w:rsidRPr="00F256F6">
        <w:rPr>
          <w:rFonts w:asciiTheme="minorHAnsi" w:hAnsiTheme="minorHAnsi" w:cs="Calibri"/>
          <w:b/>
          <w:color w:val="000000"/>
        </w:rPr>
        <w:t>Auto Scaling</w:t>
      </w:r>
      <w:r w:rsidRPr="00F256F6">
        <w:rPr>
          <w:rFonts w:asciiTheme="minorHAnsi" w:hAnsiTheme="minorHAnsi" w:cs="Calibri"/>
          <w:color w:val="000000"/>
        </w:rPr>
        <w:t xml:space="preserve">, </w:t>
      </w:r>
      <w:r w:rsidRPr="00F256F6">
        <w:rPr>
          <w:rFonts w:asciiTheme="minorHAnsi" w:hAnsiTheme="minorHAnsi" w:cs="Calibri"/>
          <w:b/>
          <w:color w:val="000000"/>
        </w:rPr>
        <w:t>Route53</w:t>
      </w:r>
      <w:r w:rsidRPr="00F256F6">
        <w:rPr>
          <w:rFonts w:asciiTheme="minorHAnsi" w:hAnsiTheme="minorHAnsi" w:cs="Calibri"/>
          <w:color w:val="000000"/>
        </w:rPr>
        <w:t xml:space="preserve"> using Cloud formation templates &amp; AMI’s using Infrastructure as a Service (</w:t>
      </w:r>
      <w:r w:rsidRPr="00F256F6">
        <w:rPr>
          <w:rFonts w:asciiTheme="minorHAnsi" w:hAnsiTheme="minorHAnsi" w:cs="Calibri"/>
          <w:b/>
          <w:color w:val="000000"/>
        </w:rPr>
        <w:t>IAAS</w:t>
      </w:r>
      <w:r w:rsidRPr="00F256F6">
        <w:rPr>
          <w:rFonts w:asciiTheme="minorHAnsi" w:hAnsiTheme="minorHAnsi" w:cs="Calibri"/>
          <w:color w:val="000000"/>
        </w:rPr>
        <w:t>).</w:t>
      </w:r>
    </w:p>
    <w:p w:rsidR="00435DE8" w:rsidRPr="00C570E3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4557CC">
        <w:rPr>
          <w:rFonts w:asciiTheme="minorHAnsi" w:hAnsiTheme="minorHAnsi" w:cs="Calibri"/>
          <w:color w:val="000000"/>
        </w:rPr>
        <w:t xml:space="preserve">Hands on experience in </w:t>
      </w:r>
      <w:r w:rsidRPr="004557CC">
        <w:rPr>
          <w:rFonts w:asciiTheme="minorHAnsi" w:hAnsiTheme="minorHAnsi" w:cs="Calibri"/>
          <w:b/>
          <w:color w:val="000000"/>
        </w:rPr>
        <w:t>HTML</w:t>
      </w:r>
      <w:r w:rsidRPr="004557CC">
        <w:rPr>
          <w:rFonts w:asciiTheme="minorHAnsi" w:hAnsiTheme="minorHAnsi" w:cs="Calibri"/>
          <w:color w:val="000000"/>
        </w:rPr>
        <w:t xml:space="preserve">, </w:t>
      </w:r>
      <w:r w:rsidRPr="004557CC">
        <w:rPr>
          <w:rFonts w:asciiTheme="minorHAnsi" w:hAnsiTheme="minorHAnsi" w:cs="Calibri"/>
          <w:b/>
          <w:color w:val="000000"/>
        </w:rPr>
        <w:t>JavaScript</w:t>
      </w:r>
      <w:r w:rsidRPr="004557CC">
        <w:rPr>
          <w:rFonts w:asciiTheme="minorHAnsi" w:hAnsiTheme="minorHAnsi" w:cs="Calibri"/>
          <w:color w:val="000000"/>
        </w:rPr>
        <w:t xml:space="preserve">, </w:t>
      </w:r>
      <w:r w:rsidRPr="004557CC">
        <w:rPr>
          <w:rFonts w:asciiTheme="minorHAnsi" w:hAnsiTheme="minorHAnsi" w:cs="Calibri"/>
          <w:b/>
          <w:color w:val="000000"/>
        </w:rPr>
        <w:t>XML</w:t>
      </w:r>
      <w:r>
        <w:rPr>
          <w:rFonts w:asciiTheme="minorHAnsi" w:hAnsiTheme="minorHAnsi" w:cs="Calibri"/>
          <w:color w:val="000000"/>
        </w:rPr>
        <w:t>,</w:t>
      </w:r>
      <w:r w:rsidRPr="004557CC">
        <w:rPr>
          <w:rFonts w:asciiTheme="minorHAnsi" w:hAnsiTheme="minorHAnsi" w:cs="Calibri"/>
          <w:color w:val="000000"/>
        </w:rPr>
        <w:t xml:space="preserve"> </w:t>
      </w:r>
      <w:r w:rsidRPr="004557CC">
        <w:rPr>
          <w:rFonts w:asciiTheme="minorHAnsi" w:hAnsiTheme="minorHAnsi" w:cs="Calibri"/>
          <w:b/>
          <w:color w:val="000000"/>
        </w:rPr>
        <w:t>ASP.NET</w:t>
      </w:r>
      <w:r w:rsidRPr="004557CC">
        <w:rPr>
          <w:rFonts w:asciiTheme="minorHAnsi" w:hAnsiTheme="minorHAnsi" w:cs="Calibri"/>
          <w:color w:val="000000"/>
        </w:rPr>
        <w:t>/</w:t>
      </w:r>
      <w:r w:rsidRPr="004557CC">
        <w:rPr>
          <w:rFonts w:asciiTheme="minorHAnsi" w:hAnsiTheme="minorHAnsi" w:cs="Calibri"/>
          <w:b/>
          <w:color w:val="000000"/>
        </w:rPr>
        <w:t>C#</w:t>
      </w:r>
      <w:r w:rsidRPr="004557CC">
        <w:rPr>
          <w:rFonts w:asciiTheme="minorHAnsi" w:hAnsiTheme="minorHAnsi" w:cs="Calibri"/>
          <w:color w:val="000000"/>
        </w:rPr>
        <w:t xml:space="preserve"> and </w:t>
      </w:r>
      <w:r w:rsidRPr="004557CC">
        <w:rPr>
          <w:rFonts w:asciiTheme="minorHAnsi" w:hAnsiTheme="minorHAnsi" w:cs="Calibri"/>
          <w:b/>
          <w:color w:val="000000"/>
        </w:rPr>
        <w:t>JAVA</w:t>
      </w:r>
      <w:r w:rsidRPr="004557CC">
        <w:rPr>
          <w:rFonts w:asciiTheme="minorHAnsi" w:hAnsiTheme="minorHAnsi" w:cs="Calibri"/>
          <w:color w:val="000000"/>
        </w:rPr>
        <w:t>/</w:t>
      </w:r>
      <w:r w:rsidRPr="004557CC">
        <w:rPr>
          <w:rFonts w:asciiTheme="minorHAnsi" w:hAnsiTheme="minorHAnsi" w:cs="Calibri"/>
          <w:b/>
          <w:color w:val="000000"/>
        </w:rPr>
        <w:t>JSP</w:t>
      </w:r>
      <w:r w:rsidRPr="004557CC">
        <w:rPr>
          <w:rFonts w:asciiTheme="minorHAnsi" w:hAnsiTheme="minorHAnsi" w:cs="Calibri"/>
          <w:color w:val="000000"/>
        </w:rPr>
        <w:t>, Auto sp</w:t>
      </w:r>
      <w:r>
        <w:rPr>
          <w:rFonts w:asciiTheme="minorHAnsi" w:hAnsiTheme="minorHAnsi" w:cs="Calibri"/>
          <w:color w:val="000000"/>
        </w:rPr>
        <w:t>awning of servers on the Amazon.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C570E3">
        <w:rPr>
          <w:rFonts w:asciiTheme="minorHAnsi" w:hAnsiTheme="minorHAnsi" w:cs="Calibri"/>
          <w:color w:val="000000"/>
        </w:rPr>
        <w:t>Implemented Continuous Integration and deployment using various CI Tools like</w:t>
      </w:r>
      <w:r w:rsidR="008518D9">
        <w:rPr>
          <w:rFonts w:asciiTheme="minorHAnsi" w:hAnsiTheme="minorHAnsi" w:cs="Calibri"/>
          <w:color w:val="000000"/>
        </w:rPr>
        <w:t xml:space="preserve"> </w:t>
      </w:r>
      <w:r w:rsidR="008518D9" w:rsidRPr="008518D9">
        <w:rPr>
          <w:rFonts w:asciiTheme="minorHAnsi" w:hAnsiTheme="minorHAnsi" w:cs="Calibri"/>
          <w:b/>
          <w:color w:val="000000"/>
        </w:rPr>
        <w:t>TFS</w:t>
      </w:r>
      <w:r w:rsidR="008518D9">
        <w:rPr>
          <w:rFonts w:asciiTheme="minorHAnsi" w:hAnsiTheme="minorHAnsi" w:cs="Calibri"/>
          <w:color w:val="000000"/>
        </w:rPr>
        <w:t xml:space="preserve">, </w:t>
      </w:r>
      <w:r w:rsidRPr="00C570E3">
        <w:rPr>
          <w:rFonts w:asciiTheme="minorHAnsi" w:hAnsiTheme="minorHAnsi" w:cs="Calibri"/>
          <w:b/>
          <w:color w:val="000000"/>
        </w:rPr>
        <w:t>Jenkins</w:t>
      </w:r>
      <w:r w:rsidRPr="00C570E3">
        <w:rPr>
          <w:rFonts w:asciiTheme="minorHAnsi" w:hAnsiTheme="minorHAnsi" w:cs="Calibri"/>
          <w:color w:val="000000"/>
        </w:rPr>
        <w:t xml:space="preserve">, </w:t>
      </w:r>
      <w:r w:rsidRPr="00C570E3">
        <w:rPr>
          <w:rFonts w:asciiTheme="minorHAnsi" w:hAnsiTheme="minorHAnsi" w:cs="Calibri"/>
          <w:b/>
          <w:color w:val="000000"/>
        </w:rPr>
        <w:t>Bamboo</w:t>
      </w:r>
      <w:r w:rsidRPr="00C570E3">
        <w:rPr>
          <w:rFonts w:asciiTheme="minorHAnsi" w:hAnsiTheme="minorHAnsi" w:cs="Calibri"/>
          <w:color w:val="000000"/>
        </w:rPr>
        <w:t>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Expert in writing scripts using </w:t>
      </w:r>
      <w:r w:rsidRPr="002B1B82">
        <w:rPr>
          <w:rFonts w:asciiTheme="minorHAnsi" w:hAnsiTheme="minorHAnsi" w:cs="Calibri"/>
          <w:b/>
          <w:color w:val="000000"/>
        </w:rPr>
        <w:t>PowerShell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>MSBuild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>Nant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>Apache Ant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>VBScript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 xml:space="preserve">Perl </w:t>
      </w:r>
      <w:r w:rsidRPr="00AC3DF1">
        <w:rPr>
          <w:rFonts w:asciiTheme="minorHAnsi" w:hAnsiTheme="minorHAnsi" w:cs="Calibri"/>
          <w:color w:val="000000"/>
        </w:rPr>
        <w:t xml:space="preserve">and </w:t>
      </w:r>
      <w:r w:rsidRPr="00E83C16">
        <w:rPr>
          <w:rFonts w:asciiTheme="minorHAnsi" w:hAnsiTheme="minorHAnsi" w:cs="Calibri"/>
          <w:b/>
          <w:color w:val="000000"/>
        </w:rPr>
        <w:t>Python</w:t>
      </w:r>
      <w:r w:rsidRPr="00AC3DF1">
        <w:rPr>
          <w:rFonts w:asciiTheme="minorHAnsi" w:hAnsiTheme="minorHAnsi" w:cs="Calibri"/>
          <w:color w:val="000000"/>
        </w:rPr>
        <w:t>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Ability in deploying the developed code in a </w:t>
      </w:r>
      <w:r w:rsidRPr="00E83C16">
        <w:rPr>
          <w:rFonts w:asciiTheme="minorHAnsi" w:hAnsiTheme="minorHAnsi" w:cs="Calibri"/>
          <w:b/>
          <w:color w:val="000000"/>
        </w:rPr>
        <w:t>Web Sphere</w:t>
      </w:r>
      <w:r w:rsidRPr="00AC3DF1">
        <w:rPr>
          <w:rFonts w:asciiTheme="minorHAnsi" w:hAnsiTheme="minorHAnsi" w:cs="Calibri"/>
          <w:color w:val="000000"/>
        </w:rPr>
        <w:t>, /</w:t>
      </w:r>
      <w:r>
        <w:rPr>
          <w:rFonts w:asciiTheme="minorHAnsi" w:hAnsiTheme="minorHAnsi" w:cs="Calibri"/>
          <w:color w:val="000000"/>
        </w:rPr>
        <w:t xml:space="preserve"> </w:t>
      </w:r>
      <w:r w:rsidRPr="00E83C16">
        <w:rPr>
          <w:rFonts w:asciiTheme="minorHAnsi" w:hAnsiTheme="minorHAnsi" w:cs="Calibri"/>
          <w:b/>
          <w:color w:val="000000"/>
        </w:rPr>
        <w:t>Web Logic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>Apache Tomcat</w:t>
      </w:r>
      <w:r w:rsidRPr="00AC3DF1">
        <w:rPr>
          <w:rFonts w:asciiTheme="minorHAnsi" w:hAnsiTheme="minorHAnsi" w:cs="Calibri"/>
          <w:color w:val="000000"/>
        </w:rPr>
        <w:t>/</w:t>
      </w:r>
      <w:r w:rsidRPr="00E83C16">
        <w:rPr>
          <w:rFonts w:asciiTheme="minorHAnsi" w:hAnsiTheme="minorHAnsi" w:cs="Calibri"/>
          <w:b/>
          <w:color w:val="000000"/>
        </w:rPr>
        <w:t>JBOSS, IIS 7.5</w:t>
      </w:r>
    </w:p>
    <w:p w:rsidR="00435DE8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Experience in Branching, Merging, Tagging and maintaining the version across the environments using </w:t>
      </w:r>
      <w:r w:rsidRPr="007060E8">
        <w:rPr>
          <w:rFonts w:asciiTheme="minorHAnsi" w:hAnsiTheme="minorHAnsi" w:cs="Calibri"/>
          <w:b/>
          <w:color w:val="000000"/>
        </w:rPr>
        <w:t>SCM</w:t>
      </w:r>
      <w:r w:rsidRPr="00AC3DF1">
        <w:rPr>
          <w:rFonts w:asciiTheme="minorHAnsi" w:hAnsiTheme="minorHAnsi" w:cs="Calibri"/>
          <w:color w:val="000000"/>
        </w:rPr>
        <w:t xml:space="preserve"> tools like </w:t>
      </w:r>
      <w:r w:rsidRPr="002B1B82">
        <w:rPr>
          <w:rFonts w:asciiTheme="minorHAnsi" w:hAnsiTheme="minorHAnsi" w:cs="Calibri"/>
          <w:b/>
          <w:color w:val="000000"/>
        </w:rPr>
        <w:t>Team Foundation Server</w:t>
      </w:r>
      <w:r w:rsidRPr="00AC3DF1">
        <w:rPr>
          <w:rFonts w:asciiTheme="minorHAnsi" w:hAnsiTheme="minorHAnsi" w:cs="Calibri"/>
          <w:color w:val="000000"/>
        </w:rPr>
        <w:t xml:space="preserve">, Subversion (SVN), </w:t>
      </w:r>
      <w:r w:rsidRPr="002B1B82">
        <w:rPr>
          <w:rFonts w:asciiTheme="minorHAnsi" w:hAnsiTheme="minorHAnsi" w:cs="Calibri"/>
          <w:b/>
          <w:color w:val="000000"/>
        </w:rPr>
        <w:t>GIT</w:t>
      </w:r>
      <w:r w:rsidRPr="00AC3DF1">
        <w:rPr>
          <w:rFonts w:asciiTheme="minorHAnsi" w:hAnsiTheme="minorHAnsi" w:cs="Calibri"/>
          <w:color w:val="000000"/>
        </w:rPr>
        <w:t xml:space="preserve"> (</w:t>
      </w:r>
      <w:r w:rsidRPr="00E83C16">
        <w:rPr>
          <w:rFonts w:asciiTheme="minorHAnsi" w:hAnsiTheme="minorHAnsi" w:cs="Calibri"/>
          <w:b/>
          <w:color w:val="000000"/>
        </w:rPr>
        <w:t>GitHub</w:t>
      </w:r>
      <w:r w:rsidRPr="00AC3DF1">
        <w:rPr>
          <w:rFonts w:asciiTheme="minorHAnsi" w:hAnsiTheme="minorHAnsi" w:cs="Calibri"/>
          <w:color w:val="000000"/>
        </w:rPr>
        <w:t xml:space="preserve">), Rational </w:t>
      </w:r>
      <w:r w:rsidRPr="00E83C16">
        <w:rPr>
          <w:rFonts w:asciiTheme="minorHAnsi" w:hAnsiTheme="minorHAnsi" w:cs="Calibri"/>
          <w:b/>
          <w:color w:val="000000"/>
        </w:rPr>
        <w:t>Clear case</w:t>
      </w:r>
      <w:r w:rsidRPr="00AC3DF1">
        <w:rPr>
          <w:rFonts w:asciiTheme="minorHAnsi" w:hAnsiTheme="minorHAnsi" w:cs="Calibri"/>
          <w:color w:val="000000"/>
        </w:rPr>
        <w:t xml:space="preserve">, Harvest and </w:t>
      </w:r>
      <w:r w:rsidRPr="00E83C16">
        <w:rPr>
          <w:rFonts w:asciiTheme="minorHAnsi" w:hAnsiTheme="minorHAnsi" w:cs="Calibri"/>
          <w:b/>
          <w:color w:val="000000"/>
        </w:rPr>
        <w:t>VSS</w:t>
      </w:r>
      <w:r w:rsidRPr="00AC3DF1">
        <w:rPr>
          <w:rFonts w:asciiTheme="minorHAnsi" w:hAnsiTheme="minorHAnsi" w:cs="Calibri"/>
          <w:color w:val="000000"/>
        </w:rPr>
        <w:t>.</w:t>
      </w:r>
    </w:p>
    <w:p w:rsidR="00435DE8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D061C3">
        <w:rPr>
          <w:rFonts w:asciiTheme="minorHAnsi" w:hAnsiTheme="minorHAnsi" w:cs="Calibri"/>
          <w:color w:val="000000"/>
        </w:rPr>
        <w:t xml:space="preserve">Define build workflow to include </w:t>
      </w:r>
      <w:r w:rsidRPr="00D061C3">
        <w:rPr>
          <w:rFonts w:asciiTheme="minorHAnsi" w:hAnsiTheme="minorHAnsi" w:cs="Calibri"/>
          <w:b/>
          <w:color w:val="000000"/>
        </w:rPr>
        <w:t>Compile</w:t>
      </w:r>
      <w:r w:rsidRPr="00D061C3">
        <w:rPr>
          <w:rFonts w:asciiTheme="minorHAnsi" w:hAnsiTheme="minorHAnsi" w:cs="Calibri"/>
          <w:color w:val="000000"/>
        </w:rPr>
        <w:t xml:space="preserve">, </w:t>
      </w:r>
      <w:r w:rsidRPr="00D061C3">
        <w:rPr>
          <w:rFonts w:asciiTheme="minorHAnsi" w:hAnsiTheme="minorHAnsi" w:cs="Calibri"/>
          <w:b/>
          <w:color w:val="000000"/>
        </w:rPr>
        <w:t>Junit</w:t>
      </w:r>
      <w:r w:rsidRPr="00D061C3">
        <w:rPr>
          <w:rFonts w:asciiTheme="minorHAnsi" w:hAnsiTheme="minorHAnsi" w:cs="Calibri"/>
          <w:color w:val="000000"/>
        </w:rPr>
        <w:t xml:space="preserve">, </w:t>
      </w:r>
      <w:r w:rsidR="008518D9">
        <w:rPr>
          <w:rFonts w:asciiTheme="minorHAnsi" w:hAnsiTheme="minorHAnsi" w:cs="Calibri"/>
          <w:b/>
          <w:color w:val="000000"/>
        </w:rPr>
        <w:t>SonarQube,</w:t>
      </w:r>
      <w:r w:rsidRPr="00D061C3">
        <w:rPr>
          <w:rFonts w:asciiTheme="minorHAnsi" w:hAnsiTheme="minorHAnsi" w:cs="Calibri"/>
          <w:color w:val="000000"/>
        </w:rPr>
        <w:t xml:space="preserve"> </w:t>
      </w:r>
      <w:r w:rsidRPr="00D061C3">
        <w:rPr>
          <w:rFonts w:asciiTheme="minorHAnsi" w:hAnsiTheme="minorHAnsi" w:cs="Calibri"/>
          <w:b/>
          <w:color w:val="000000"/>
        </w:rPr>
        <w:t>Deployment</w:t>
      </w:r>
      <w:r w:rsidRPr="00D061C3">
        <w:rPr>
          <w:rFonts w:asciiTheme="minorHAnsi" w:hAnsiTheme="minorHAnsi" w:cs="Calibri"/>
          <w:color w:val="000000"/>
        </w:rPr>
        <w:t xml:space="preserve">, </w:t>
      </w:r>
      <w:r w:rsidRPr="00D061C3">
        <w:rPr>
          <w:rFonts w:asciiTheme="minorHAnsi" w:hAnsiTheme="minorHAnsi" w:cs="Calibri"/>
          <w:b/>
          <w:color w:val="000000"/>
        </w:rPr>
        <w:t>Selenium testing</w:t>
      </w:r>
      <w:r w:rsidRPr="00D061C3">
        <w:rPr>
          <w:rFonts w:asciiTheme="minorHAnsi" w:hAnsiTheme="minorHAnsi" w:cs="Calibri"/>
          <w:color w:val="000000"/>
        </w:rPr>
        <w:t>.</w:t>
      </w:r>
    </w:p>
    <w:p w:rsidR="00435DE8" w:rsidRPr="001237B9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1237B9">
        <w:rPr>
          <w:rFonts w:asciiTheme="minorHAnsi" w:hAnsiTheme="minorHAnsi" w:cs="Calibri"/>
          <w:color w:val="000000"/>
        </w:rPr>
        <w:t xml:space="preserve">Experience with </w:t>
      </w:r>
      <w:r w:rsidRPr="001237B9">
        <w:rPr>
          <w:rFonts w:asciiTheme="minorHAnsi" w:hAnsiTheme="minorHAnsi" w:cs="Calibri"/>
          <w:b/>
          <w:color w:val="000000"/>
        </w:rPr>
        <w:t>Azure</w:t>
      </w:r>
      <w:r w:rsidRPr="001237B9">
        <w:rPr>
          <w:rFonts w:asciiTheme="minorHAnsi" w:hAnsiTheme="minorHAnsi" w:cs="Calibri"/>
          <w:color w:val="000000"/>
        </w:rPr>
        <w:t xml:space="preserve">, </w:t>
      </w:r>
      <w:r w:rsidRPr="001237B9">
        <w:rPr>
          <w:rFonts w:asciiTheme="minorHAnsi" w:hAnsiTheme="minorHAnsi" w:cs="Calibri"/>
          <w:b/>
          <w:color w:val="000000"/>
        </w:rPr>
        <w:t>Kubernates</w:t>
      </w:r>
      <w:r w:rsidRPr="001237B9">
        <w:rPr>
          <w:rFonts w:asciiTheme="minorHAnsi" w:hAnsiTheme="minorHAnsi" w:cs="Calibri"/>
          <w:color w:val="000000"/>
        </w:rPr>
        <w:t xml:space="preserve">, </w:t>
      </w:r>
      <w:r w:rsidRPr="001237B9">
        <w:rPr>
          <w:rFonts w:asciiTheme="minorHAnsi" w:hAnsiTheme="minorHAnsi" w:cs="Calibri"/>
          <w:b/>
          <w:color w:val="000000"/>
        </w:rPr>
        <w:t>Docker</w:t>
      </w:r>
      <w:r w:rsidRPr="001237B9">
        <w:rPr>
          <w:rFonts w:asciiTheme="minorHAnsi" w:hAnsiTheme="minorHAnsi" w:cs="Calibri"/>
          <w:color w:val="000000"/>
        </w:rPr>
        <w:t xml:space="preserve"> with </w:t>
      </w:r>
      <w:r w:rsidRPr="001237B9">
        <w:rPr>
          <w:rFonts w:asciiTheme="minorHAnsi" w:hAnsiTheme="minorHAnsi" w:cs="Calibri"/>
          <w:b/>
          <w:color w:val="000000"/>
        </w:rPr>
        <w:t>Mesos</w:t>
      </w:r>
      <w:r w:rsidRPr="001237B9">
        <w:rPr>
          <w:rFonts w:asciiTheme="minorHAnsi" w:hAnsiTheme="minorHAnsi" w:cs="Calibri"/>
          <w:color w:val="000000"/>
        </w:rPr>
        <w:t xml:space="preserve"> and </w:t>
      </w:r>
      <w:r w:rsidRPr="001237B9">
        <w:rPr>
          <w:rFonts w:asciiTheme="minorHAnsi" w:hAnsiTheme="minorHAnsi" w:cs="Calibri"/>
          <w:b/>
          <w:color w:val="000000"/>
        </w:rPr>
        <w:t>Marathon</w:t>
      </w:r>
      <w:r w:rsidRPr="001237B9">
        <w:rPr>
          <w:rFonts w:asciiTheme="minorHAnsi" w:hAnsiTheme="minorHAnsi" w:cs="Calibri"/>
          <w:color w:val="000000"/>
        </w:rPr>
        <w:t>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1237B9">
        <w:rPr>
          <w:rFonts w:asciiTheme="minorHAnsi" w:hAnsiTheme="minorHAnsi" w:cs="Calibri"/>
          <w:color w:val="000000"/>
        </w:rPr>
        <w:t xml:space="preserve">Good knowledge and hands on Experience in some monitoring tools like </w:t>
      </w:r>
      <w:r w:rsidRPr="001237B9">
        <w:rPr>
          <w:rFonts w:asciiTheme="minorHAnsi" w:hAnsiTheme="minorHAnsi" w:cs="Calibri"/>
          <w:b/>
          <w:color w:val="000000"/>
        </w:rPr>
        <w:t>Splunk</w:t>
      </w:r>
      <w:r w:rsidRPr="001237B9">
        <w:rPr>
          <w:rFonts w:asciiTheme="minorHAnsi" w:hAnsiTheme="minorHAnsi" w:cs="Calibri"/>
          <w:color w:val="000000"/>
        </w:rPr>
        <w:t xml:space="preserve">, </w:t>
      </w:r>
      <w:r w:rsidRPr="001237B9">
        <w:rPr>
          <w:rFonts w:asciiTheme="minorHAnsi" w:hAnsiTheme="minorHAnsi" w:cs="Calibri"/>
          <w:b/>
          <w:color w:val="000000"/>
        </w:rPr>
        <w:t>Nagios</w:t>
      </w:r>
      <w:r w:rsidR="008518D9">
        <w:rPr>
          <w:rFonts w:asciiTheme="minorHAnsi" w:hAnsiTheme="minorHAnsi" w:cs="Calibri"/>
          <w:color w:val="000000"/>
        </w:rPr>
        <w:t>,</w:t>
      </w:r>
      <w:r w:rsidRPr="001237B9">
        <w:rPr>
          <w:rFonts w:asciiTheme="minorHAnsi" w:hAnsiTheme="minorHAnsi" w:cs="Calibri"/>
          <w:color w:val="000000"/>
        </w:rPr>
        <w:t xml:space="preserve"> etc.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>Mastery of build technologies like</w:t>
      </w:r>
      <w:r w:rsidR="008518D9">
        <w:rPr>
          <w:rFonts w:asciiTheme="minorHAnsi" w:hAnsiTheme="minorHAnsi" w:cs="Calibri"/>
          <w:color w:val="000000"/>
        </w:rPr>
        <w:t xml:space="preserve"> </w:t>
      </w:r>
      <w:r w:rsidR="008518D9" w:rsidRPr="008518D9">
        <w:rPr>
          <w:rFonts w:asciiTheme="minorHAnsi" w:hAnsiTheme="minorHAnsi" w:cs="Calibri"/>
          <w:b/>
          <w:color w:val="000000"/>
        </w:rPr>
        <w:t>MSBuild</w:t>
      </w:r>
      <w:r w:rsidR="008518D9">
        <w:rPr>
          <w:rFonts w:asciiTheme="minorHAnsi" w:hAnsiTheme="minorHAnsi" w:cs="Calibri"/>
          <w:color w:val="000000"/>
        </w:rPr>
        <w:t xml:space="preserve">, </w:t>
      </w:r>
      <w:r w:rsidRPr="00DA1644">
        <w:rPr>
          <w:rFonts w:asciiTheme="minorHAnsi" w:hAnsiTheme="minorHAnsi" w:cs="Calibri"/>
          <w:b/>
          <w:color w:val="000000"/>
        </w:rPr>
        <w:t>Hudson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C3C4F">
        <w:rPr>
          <w:rFonts w:asciiTheme="minorHAnsi" w:hAnsiTheme="minorHAnsi" w:cs="Calibri"/>
          <w:b/>
          <w:color w:val="000000"/>
        </w:rPr>
        <w:t>Jenkins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C3C4F">
        <w:rPr>
          <w:rFonts w:asciiTheme="minorHAnsi" w:hAnsiTheme="minorHAnsi" w:cs="Calibri"/>
          <w:b/>
          <w:color w:val="000000"/>
        </w:rPr>
        <w:t>Maven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DA1644">
        <w:rPr>
          <w:rFonts w:asciiTheme="minorHAnsi" w:hAnsiTheme="minorHAnsi" w:cs="Calibri"/>
          <w:b/>
          <w:color w:val="000000"/>
        </w:rPr>
        <w:t>Gradle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DA1644">
        <w:rPr>
          <w:rFonts w:asciiTheme="minorHAnsi" w:hAnsiTheme="minorHAnsi" w:cs="Calibri"/>
          <w:b/>
          <w:color w:val="000000"/>
        </w:rPr>
        <w:t>NuGet</w:t>
      </w:r>
      <w:r w:rsidRPr="00AC3DF1">
        <w:rPr>
          <w:rFonts w:asciiTheme="minorHAnsi" w:hAnsiTheme="minorHAnsi" w:cs="Calibri"/>
          <w:color w:val="000000"/>
        </w:rPr>
        <w:t xml:space="preserve"> etc, Integration and automation of source control applications like Perforce, </w:t>
      </w:r>
      <w:r w:rsidRPr="00DA1644">
        <w:rPr>
          <w:rFonts w:asciiTheme="minorHAnsi" w:hAnsiTheme="minorHAnsi" w:cs="Calibri"/>
          <w:b/>
          <w:color w:val="000000"/>
        </w:rPr>
        <w:t>Subversion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C3C4F">
        <w:rPr>
          <w:rFonts w:asciiTheme="minorHAnsi" w:hAnsiTheme="minorHAnsi" w:cs="Calibri"/>
          <w:b/>
          <w:color w:val="000000"/>
        </w:rPr>
        <w:t>Git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DA1644">
        <w:rPr>
          <w:rFonts w:asciiTheme="minorHAnsi" w:hAnsiTheme="minorHAnsi" w:cs="Calibri"/>
          <w:b/>
          <w:color w:val="000000"/>
        </w:rPr>
        <w:t>Arti factory</w:t>
      </w:r>
      <w:r w:rsidRPr="00AC3DF1">
        <w:rPr>
          <w:rFonts w:asciiTheme="minorHAnsi" w:hAnsiTheme="minorHAnsi" w:cs="Calibri"/>
          <w:color w:val="000000"/>
        </w:rPr>
        <w:t>.</w:t>
      </w:r>
    </w:p>
    <w:p w:rsidR="00435DE8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Worked with </w:t>
      </w:r>
      <w:r w:rsidRPr="00EC3C4F">
        <w:rPr>
          <w:rFonts w:asciiTheme="minorHAnsi" w:hAnsiTheme="minorHAnsi" w:cs="Calibri"/>
          <w:b/>
          <w:color w:val="000000"/>
        </w:rPr>
        <w:t>Puppet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C3C4F">
        <w:rPr>
          <w:rFonts w:asciiTheme="minorHAnsi" w:hAnsiTheme="minorHAnsi" w:cs="Calibri"/>
          <w:b/>
          <w:color w:val="000000"/>
        </w:rPr>
        <w:t>Chef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C3C4F">
        <w:rPr>
          <w:rFonts w:asciiTheme="minorHAnsi" w:hAnsiTheme="minorHAnsi" w:cs="Calibri"/>
          <w:b/>
          <w:color w:val="000000"/>
        </w:rPr>
        <w:t>GIT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C3C4F">
        <w:rPr>
          <w:rFonts w:asciiTheme="minorHAnsi" w:hAnsiTheme="minorHAnsi" w:cs="Calibri"/>
          <w:b/>
          <w:color w:val="000000"/>
        </w:rPr>
        <w:t>Jenkins</w:t>
      </w:r>
      <w:r w:rsidRPr="00AC3DF1">
        <w:rPr>
          <w:rFonts w:asciiTheme="minorHAnsi" w:hAnsiTheme="minorHAnsi" w:cs="Calibri"/>
          <w:color w:val="000000"/>
        </w:rPr>
        <w:t xml:space="preserve"> and Octopus to automate build deployment and other change management practices.</w:t>
      </w:r>
    </w:p>
    <w:p w:rsidR="00435DE8" w:rsidRPr="00560834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560834">
        <w:rPr>
          <w:rFonts w:asciiTheme="minorHAnsi" w:hAnsiTheme="minorHAnsi" w:cs="Calibri"/>
          <w:color w:val="000000"/>
        </w:rPr>
        <w:t xml:space="preserve">Worked with different Bug tracking tools like </w:t>
      </w:r>
      <w:r w:rsidRPr="00560834">
        <w:rPr>
          <w:rFonts w:asciiTheme="minorHAnsi" w:hAnsiTheme="minorHAnsi" w:cs="Calibri"/>
          <w:b/>
          <w:color w:val="000000"/>
        </w:rPr>
        <w:t>JIRA</w:t>
      </w:r>
      <w:r w:rsidRPr="00560834">
        <w:rPr>
          <w:rFonts w:asciiTheme="minorHAnsi" w:hAnsiTheme="minorHAnsi" w:cs="Calibri"/>
          <w:color w:val="000000"/>
        </w:rPr>
        <w:t xml:space="preserve">, </w:t>
      </w:r>
      <w:r w:rsidRPr="00560834">
        <w:rPr>
          <w:rFonts w:asciiTheme="minorHAnsi" w:hAnsiTheme="minorHAnsi" w:cs="Calibri"/>
          <w:b/>
          <w:color w:val="000000"/>
        </w:rPr>
        <w:t>Rally</w:t>
      </w:r>
      <w:r w:rsidRPr="00560834">
        <w:rPr>
          <w:rFonts w:asciiTheme="minorHAnsi" w:hAnsiTheme="minorHAnsi" w:cs="Calibri"/>
          <w:color w:val="000000"/>
        </w:rPr>
        <w:t xml:space="preserve">, </w:t>
      </w:r>
      <w:r w:rsidRPr="00560834">
        <w:rPr>
          <w:rFonts w:asciiTheme="minorHAnsi" w:hAnsiTheme="minorHAnsi" w:cs="Calibri"/>
          <w:b/>
          <w:color w:val="000000"/>
        </w:rPr>
        <w:t>Remedy</w:t>
      </w:r>
      <w:r w:rsidRPr="00560834">
        <w:rPr>
          <w:rFonts w:asciiTheme="minorHAnsi" w:hAnsiTheme="minorHAnsi" w:cs="Calibri"/>
          <w:color w:val="000000"/>
        </w:rPr>
        <w:t xml:space="preserve">, HP Quality Center, and </w:t>
      </w:r>
      <w:r w:rsidRPr="00560834">
        <w:rPr>
          <w:rFonts w:asciiTheme="minorHAnsi" w:hAnsiTheme="minorHAnsi" w:cs="Calibri"/>
          <w:b/>
          <w:color w:val="000000"/>
        </w:rPr>
        <w:t>Fisheye</w:t>
      </w:r>
      <w:r w:rsidRPr="00560834">
        <w:rPr>
          <w:rFonts w:asciiTheme="minorHAnsi" w:hAnsiTheme="minorHAnsi" w:cs="Calibri"/>
          <w:color w:val="000000"/>
        </w:rPr>
        <w:t>.</w:t>
      </w:r>
    </w:p>
    <w:p w:rsidR="00435DE8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C570E3">
        <w:rPr>
          <w:rFonts w:asciiTheme="minorHAnsi" w:hAnsiTheme="minorHAnsi" w:cs="Calibri"/>
          <w:color w:val="000000"/>
        </w:rPr>
        <w:t xml:space="preserve">Extensively worked on </w:t>
      </w:r>
      <w:r w:rsidRPr="00C570E3">
        <w:rPr>
          <w:rFonts w:asciiTheme="minorHAnsi" w:hAnsiTheme="minorHAnsi" w:cs="Calibri"/>
          <w:b/>
          <w:color w:val="000000"/>
        </w:rPr>
        <w:t>Hudson</w:t>
      </w:r>
      <w:r w:rsidRPr="00C570E3">
        <w:rPr>
          <w:rFonts w:asciiTheme="minorHAnsi" w:hAnsiTheme="minorHAnsi" w:cs="Calibri"/>
          <w:color w:val="000000"/>
        </w:rPr>
        <w:t xml:space="preserve">, </w:t>
      </w:r>
      <w:r w:rsidRPr="00C570E3">
        <w:rPr>
          <w:rFonts w:asciiTheme="minorHAnsi" w:hAnsiTheme="minorHAnsi" w:cs="Calibri"/>
          <w:b/>
          <w:color w:val="000000"/>
        </w:rPr>
        <w:t>Jenkins</w:t>
      </w:r>
      <w:r w:rsidRPr="00C570E3">
        <w:rPr>
          <w:rFonts w:asciiTheme="minorHAnsi" w:hAnsiTheme="minorHAnsi" w:cs="Calibri"/>
          <w:color w:val="000000"/>
        </w:rPr>
        <w:t xml:space="preserve">, </w:t>
      </w:r>
      <w:r w:rsidR="008518D9">
        <w:rPr>
          <w:rFonts w:asciiTheme="minorHAnsi" w:hAnsiTheme="minorHAnsi" w:cs="Calibri"/>
          <w:b/>
          <w:color w:val="000000"/>
        </w:rPr>
        <w:t>TFS</w:t>
      </w:r>
      <w:r w:rsidRPr="00C570E3">
        <w:rPr>
          <w:rFonts w:asciiTheme="minorHAnsi" w:hAnsiTheme="minorHAnsi" w:cs="Calibri"/>
          <w:color w:val="000000"/>
        </w:rPr>
        <w:t xml:space="preserve"> and </w:t>
      </w:r>
      <w:r w:rsidRPr="00C570E3">
        <w:rPr>
          <w:rFonts w:asciiTheme="minorHAnsi" w:hAnsiTheme="minorHAnsi" w:cs="Calibri"/>
          <w:b/>
          <w:color w:val="000000"/>
        </w:rPr>
        <w:t>Bamboo</w:t>
      </w:r>
      <w:r w:rsidRPr="00C570E3">
        <w:rPr>
          <w:rFonts w:asciiTheme="minorHAnsi" w:hAnsiTheme="minorHAnsi" w:cs="Calibri"/>
          <w:color w:val="000000"/>
        </w:rPr>
        <w:t xml:space="preserve"> for continuous integration and for End to End automation for all build and deployments.</w:t>
      </w:r>
    </w:p>
    <w:p w:rsidR="00435DE8" w:rsidRPr="001237B9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1237B9">
        <w:rPr>
          <w:rFonts w:asciiTheme="minorHAnsi" w:hAnsiTheme="minorHAnsi" w:cs="Calibri"/>
          <w:color w:val="000000"/>
        </w:rPr>
        <w:t xml:space="preserve">Experiences on design and implementation of Hybrid Test Automation Framework build using </w:t>
      </w:r>
      <w:r w:rsidRPr="001237B9">
        <w:rPr>
          <w:rFonts w:asciiTheme="minorHAnsi" w:hAnsiTheme="minorHAnsi" w:cs="Calibri"/>
          <w:b/>
          <w:color w:val="000000"/>
        </w:rPr>
        <w:t>Selenium</w:t>
      </w:r>
      <w:r w:rsidRPr="001237B9">
        <w:rPr>
          <w:rFonts w:asciiTheme="minorHAnsi" w:hAnsiTheme="minorHAnsi" w:cs="Calibri"/>
          <w:color w:val="000000"/>
        </w:rPr>
        <w:t xml:space="preserve"> </w:t>
      </w:r>
      <w:r w:rsidRPr="001237B9">
        <w:rPr>
          <w:rFonts w:asciiTheme="minorHAnsi" w:hAnsiTheme="minorHAnsi" w:cs="Calibri"/>
          <w:b/>
          <w:color w:val="000000"/>
        </w:rPr>
        <w:t>RC</w:t>
      </w:r>
      <w:r w:rsidRPr="001237B9">
        <w:rPr>
          <w:rFonts w:asciiTheme="minorHAnsi" w:hAnsiTheme="minorHAnsi" w:cs="Calibri"/>
          <w:color w:val="000000"/>
        </w:rPr>
        <w:t xml:space="preserve">, </w:t>
      </w:r>
      <w:r w:rsidRPr="001237B9">
        <w:rPr>
          <w:rFonts w:asciiTheme="minorHAnsi" w:hAnsiTheme="minorHAnsi" w:cs="Calibri"/>
          <w:b/>
          <w:color w:val="000000"/>
        </w:rPr>
        <w:t>TestNG</w:t>
      </w:r>
      <w:r w:rsidRPr="001237B9">
        <w:rPr>
          <w:rFonts w:asciiTheme="minorHAnsi" w:hAnsiTheme="minorHAnsi" w:cs="Calibri"/>
          <w:color w:val="000000"/>
        </w:rPr>
        <w:t xml:space="preserve">, </w:t>
      </w:r>
      <w:r w:rsidRPr="001237B9">
        <w:rPr>
          <w:rFonts w:asciiTheme="minorHAnsi" w:hAnsiTheme="minorHAnsi" w:cs="Calibri"/>
          <w:b/>
          <w:color w:val="000000"/>
        </w:rPr>
        <w:t>Maven</w:t>
      </w:r>
      <w:r w:rsidRPr="001237B9">
        <w:rPr>
          <w:rFonts w:asciiTheme="minorHAnsi" w:hAnsiTheme="minorHAnsi" w:cs="Calibri"/>
          <w:color w:val="000000"/>
        </w:rPr>
        <w:t xml:space="preserve">, </w:t>
      </w:r>
      <w:r w:rsidRPr="001237B9">
        <w:rPr>
          <w:rFonts w:asciiTheme="minorHAnsi" w:hAnsiTheme="minorHAnsi" w:cs="Calibri"/>
          <w:b/>
          <w:color w:val="000000"/>
        </w:rPr>
        <w:t>Apache</w:t>
      </w:r>
      <w:r w:rsidRPr="001237B9">
        <w:rPr>
          <w:rFonts w:asciiTheme="minorHAnsi" w:hAnsiTheme="minorHAnsi" w:cs="Calibri"/>
          <w:color w:val="000000"/>
        </w:rPr>
        <w:t xml:space="preserve"> POI technologies under Java platform.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Worked with multiple development groups to design/create automated build and deployments using </w:t>
      </w:r>
      <w:r w:rsidRPr="00E83C16">
        <w:rPr>
          <w:rFonts w:asciiTheme="minorHAnsi" w:hAnsiTheme="minorHAnsi" w:cs="Calibri"/>
          <w:b/>
          <w:color w:val="000000"/>
        </w:rPr>
        <w:t>MSBuild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>Ant</w:t>
      </w:r>
      <w:r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>VBScript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>Nant</w:t>
      </w:r>
      <w:r w:rsidRPr="00AC3DF1">
        <w:rPr>
          <w:rFonts w:asciiTheme="minorHAnsi" w:hAnsiTheme="minorHAnsi" w:cs="Calibri"/>
          <w:color w:val="000000"/>
        </w:rPr>
        <w:t xml:space="preserve"> and </w:t>
      </w:r>
      <w:r w:rsidRPr="00E83C16">
        <w:rPr>
          <w:rFonts w:asciiTheme="minorHAnsi" w:hAnsiTheme="minorHAnsi" w:cs="Calibri"/>
          <w:b/>
          <w:color w:val="000000"/>
        </w:rPr>
        <w:t>PowerShell Scripting</w:t>
      </w:r>
      <w:r w:rsidRPr="00AC3DF1">
        <w:rPr>
          <w:rFonts w:asciiTheme="minorHAnsi" w:hAnsiTheme="minorHAnsi" w:cs="Calibri"/>
          <w:color w:val="000000"/>
        </w:rPr>
        <w:t xml:space="preserve">. 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Expertise in using Amazon </w:t>
      </w:r>
      <w:r w:rsidRPr="00E83C16">
        <w:rPr>
          <w:rFonts w:asciiTheme="minorHAnsi" w:hAnsiTheme="minorHAnsi" w:cs="Calibri"/>
          <w:b/>
          <w:color w:val="000000"/>
        </w:rPr>
        <w:t>AWS</w:t>
      </w:r>
      <w:r w:rsidRPr="00AC3DF1">
        <w:rPr>
          <w:rFonts w:asciiTheme="minorHAnsi" w:hAnsiTheme="minorHAnsi" w:cs="Calibri"/>
          <w:color w:val="000000"/>
        </w:rPr>
        <w:t xml:space="preserve"> API tool</w:t>
      </w:r>
      <w:r>
        <w:rPr>
          <w:rFonts w:asciiTheme="minorHAnsi" w:hAnsiTheme="minorHAnsi" w:cs="Calibri"/>
          <w:color w:val="000000"/>
        </w:rPr>
        <w:t xml:space="preserve">s like: Linux Command line, </w:t>
      </w:r>
      <w:r w:rsidRPr="00E83C16">
        <w:rPr>
          <w:rFonts w:asciiTheme="minorHAnsi" w:hAnsiTheme="minorHAnsi" w:cs="Calibri"/>
          <w:b/>
          <w:color w:val="000000"/>
        </w:rPr>
        <w:t>Puppet</w:t>
      </w:r>
      <w:r w:rsidRPr="00AC3DF1">
        <w:rPr>
          <w:rFonts w:asciiTheme="minorHAnsi" w:hAnsiTheme="minorHAnsi" w:cs="Calibri"/>
          <w:color w:val="000000"/>
        </w:rPr>
        <w:t xml:space="preserve"> integrated </w:t>
      </w:r>
      <w:r w:rsidRPr="00EC3C4F">
        <w:rPr>
          <w:rFonts w:asciiTheme="minorHAnsi" w:hAnsiTheme="minorHAnsi" w:cs="Calibri"/>
          <w:b/>
          <w:color w:val="000000"/>
        </w:rPr>
        <w:t>AWS</w:t>
      </w:r>
      <w:r w:rsidRPr="00AC3DF1">
        <w:rPr>
          <w:rFonts w:asciiTheme="minorHAnsi" w:hAnsiTheme="minorHAnsi" w:cs="Calibri"/>
          <w:color w:val="000000"/>
        </w:rPr>
        <w:t xml:space="preserve"> API tools.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Expertise in release automation for </w:t>
      </w:r>
      <w:r>
        <w:rPr>
          <w:rFonts w:asciiTheme="minorHAnsi" w:hAnsiTheme="minorHAnsi" w:cs="Calibri"/>
          <w:b/>
          <w:color w:val="000000"/>
        </w:rPr>
        <w:t>J</w:t>
      </w:r>
      <w:r w:rsidRPr="00E83C16">
        <w:rPr>
          <w:rFonts w:asciiTheme="minorHAnsi" w:hAnsiTheme="minorHAnsi" w:cs="Calibri"/>
          <w:b/>
          <w:color w:val="000000"/>
        </w:rPr>
        <w:t>ava</w:t>
      </w:r>
      <w:r w:rsidRPr="00AC3DF1">
        <w:rPr>
          <w:rFonts w:asciiTheme="minorHAnsi" w:hAnsiTheme="minorHAnsi" w:cs="Calibri"/>
          <w:color w:val="000000"/>
        </w:rPr>
        <w:t xml:space="preserve"> and </w:t>
      </w:r>
      <w:r>
        <w:rPr>
          <w:rFonts w:asciiTheme="minorHAnsi" w:hAnsiTheme="minorHAnsi" w:cs="Calibri"/>
          <w:b/>
          <w:color w:val="000000"/>
        </w:rPr>
        <w:t>.N</w:t>
      </w:r>
      <w:r w:rsidRPr="00E83C16">
        <w:rPr>
          <w:rFonts w:asciiTheme="minorHAnsi" w:hAnsiTheme="minorHAnsi" w:cs="Calibri"/>
          <w:b/>
          <w:color w:val="000000"/>
        </w:rPr>
        <w:t>et technologies</w:t>
      </w:r>
      <w:r w:rsidRPr="00AC3DF1">
        <w:rPr>
          <w:rFonts w:asciiTheme="minorHAnsi" w:hAnsiTheme="minorHAnsi" w:cs="Calibri"/>
          <w:color w:val="000000"/>
        </w:rPr>
        <w:t xml:space="preserve"> to achieve continuous integration (CI) and continuous delivery (CI and CD).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Setting up Connection Strings and connecting SQL Server </w:t>
      </w:r>
      <w:r w:rsidRPr="00DA1644">
        <w:rPr>
          <w:rFonts w:asciiTheme="minorHAnsi" w:hAnsiTheme="minorHAnsi" w:cs="Calibri"/>
          <w:b/>
          <w:color w:val="000000"/>
        </w:rPr>
        <w:t>AZURE</w:t>
      </w:r>
      <w:r w:rsidRPr="00AC3DF1">
        <w:rPr>
          <w:rFonts w:asciiTheme="minorHAnsi" w:hAnsiTheme="minorHAnsi" w:cs="Calibri"/>
          <w:color w:val="000000"/>
        </w:rPr>
        <w:t xml:space="preserve"> Databases from locally Installed SQL Server Management Studio (</w:t>
      </w:r>
      <w:r w:rsidRPr="00DA1644">
        <w:rPr>
          <w:rFonts w:asciiTheme="minorHAnsi" w:hAnsiTheme="minorHAnsi" w:cs="Calibri"/>
          <w:b/>
          <w:color w:val="000000"/>
        </w:rPr>
        <w:t>SSMS</w:t>
      </w:r>
      <w:r w:rsidRPr="00AC3DF1">
        <w:rPr>
          <w:rFonts w:asciiTheme="minorHAnsi" w:hAnsiTheme="minorHAnsi" w:cs="Calibri"/>
          <w:color w:val="000000"/>
        </w:rPr>
        <w:t>) for Developers.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Integrate the </w:t>
      </w:r>
      <w:r w:rsidRPr="00DA1644">
        <w:rPr>
          <w:rFonts w:asciiTheme="minorHAnsi" w:hAnsiTheme="minorHAnsi" w:cs="Calibri"/>
          <w:b/>
          <w:color w:val="000000"/>
        </w:rPr>
        <w:t>Powershell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DA1644">
        <w:rPr>
          <w:rFonts w:asciiTheme="minorHAnsi" w:hAnsiTheme="minorHAnsi" w:cs="Calibri"/>
          <w:b/>
          <w:color w:val="000000"/>
        </w:rPr>
        <w:t>batch scripting</w:t>
      </w:r>
      <w:r w:rsidRPr="00AC3DF1">
        <w:rPr>
          <w:rFonts w:asciiTheme="minorHAnsi" w:hAnsiTheme="minorHAnsi" w:cs="Calibri"/>
          <w:color w:val="000000"/>
        </w:rPr>
        <w:t xml:space="preserve"> with the </w:t>
      </w:r>
      <w:r w:rsidRPr="00DA1644">
        <w:rPr>
          <w:rFonts w:asciiTheme="minorHAnsi" w:hAnsiTheme="minorHAnsi" w:cs="Calibri"/>
          <w:b/>
          <w:color w:val="000000"/>
        </w:rPr>
        <w:t>UDeploy</w:t>
      </w:r>
      <w:r w:rsidRPr="00AC3DF1">
        <w:rPr>
          <w:rFonts w:asciiTheme="minorHAnsi" w:hAnsiTheme="minorHAnsi" w:cs="Calibri"/>
          <w:color w:val="000000"/>
        </w:rPr>
        <w:t xml:space="preserve"> scripts.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lastRenderedPageBreak/>
        <w:t xml:space="preserve">Involved in provisioning and load balancing Windows and Linux Servers using </w:t>
      </w:r>
      <w:r w:rsidRPr="00DA1644">
        <w:rPr>
          <w:rFonts w:asciiTheme="minorHAnsi" w:hAnsiTheme="minorHAnsi" w:cs="Calibri"/>
          <w:b/>
          <w:color w:val="000000"/>
        </w:rPr>
        <w:t>Microsoft</w:t>
      </w:r>
      <w:r w:rsidRPr="00AC3DF1">
        <w:rPr>
          <w:rFonts w:asciiTheme="minorHAnsi" w:hAnsiTheme="minorHAnsi" w:cs="Calibri"/>
          <w:color w:val="000000"/>
        </w:rPr>
        <w:t xml:space="preserve"> </w:t>
      </w:r>
      <w:r w:rsidRPr="002B1B82">
        <w:rPr>
          <w:rFonts w:asciiTheme="minorHAnsi" w:hAnsiTheme="minorHAnsi" w:cs="Calibri"/>
          <w:b/>
          <w:color w:val="000000"/>
        </w:rPr>
        <w:t>Azure</w:t>
      </w:r>
      <w:r w:rsidRPr="00AC3DF1">
        <w:rPr>
          <w:rFonts w:asciiTheme="minorHAnsi" w:hAnsiTheme="minorHAnsi" w:cs="Calibri"/>
          <w:color w:val="000000"/>
        </w:rPr>
        <w:t xml:space="preserve"> Portal and </w:t>
      </w:r>
      <w:r w:rsidRPr="00DA1644">
        <w:rPr>
          <w:rFonts w:asciiTheme="minorHAnsi" w:hAnsiTheme="minorHAnsi" w:cs="Calibri"/>
          <w:b/>
          <w:color w:val="000000"/>
        </w:rPr>
        <w:t>AWS</w:t>
      </w:r>
      <w:r w:rsidRPr="00AC3DF1">
        <w:rPr>
          <w:rFonts w:asciiTheme="minorHAnsi" w:hAnsiTheme="minorHAnsi" w:cs="Calibri"/>
          <w:color w:val="000000"/>
        </w:rPr>
        <w:t>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Maintaining and Modifying Triggers using </w:t>
      </w:r>
      <w:r w:rsidRPr="00E83C16">
        <w:rPr>
          <w:rFonts w:asciiTheme="minorHAnsi" w:hAnsiTheme="minorHAnsi" w:cs="Calibri"/>
          <w:b/>
          <w:color w:val="000000"/>
        </w:rPr>
        <w:t>Perl</w:t>
      </w:r>
      <w:r w:rsidRPr="00AC3DF1">
        <w:rPr>
          <w:rFonts w:asciiTheme="minorHAnsi" w:hAnsiTheme="minorHAnsi" w:cs="Calibri"/>
          <w:color w:val="000000"/>
        </w:rPr>
        <w:t xml:space="preserve">, </w:t>
      </w:r>
      <w:r w:rsidRPr="00E83C16">
        <w:rPr>
          <w:rFonts w:asciiTheme="minorHAnsi" w:hAnsiTheme="minorHAnsi" w:cs="Calibri"/>
          <w:b/>
          <w:color w:val="000000"/>
        </w:rPr>
        <w:t>Python</w:t>
      </w:r>
      <w:r w:rsidRPr="00AC3DF1">
        <w:rPr>
          <w:rFonts w:asciiTheme="minorHAnsi" w:hAnsiTheme="minorHAnsi" w:cs="Calibri"/>
          <w:color w:val="000000"/>
        </w:rPr>
        <w:t xml:space="preserve"> for</w:t>
      </w:r>
      <w:r>
        <w:rPr>
          <w:rFonts w:asciiTheme="minorHAnsi" w:hAnsiTheme="minorHAnsi" w:cs="Calibri"/>
          <w:color w:val="000000"/>
        </w:rPr>
        <w:t xml:space="preserve"> automation of routine tasks </w:t>
      </w:r>
      <w:r w:rsidRPr="00AC3DF1">
        <w:rPr>
          <w:rFonts w:asciiTheme="minorHAnsi" w:hAnsiTheme="minorHAnsi" w:cs="Calibri"/>
          <w:color w:val="000000"/>
        </w:rPr>
        <w:t>&amp; Build Scripts (</w:t>
      </w:r>
      <w:r w:rsidRPr="00E83C16">
        <w:rPr>
          <w:rFonts w:asciiTheme="minorHAnsi" w:hAnsiTheme="minorHAnsi" w:cs="Calibri"/>
          <w:b/>
          <w:color w:val="000000"/>
        </w:rPr>
        <w:t>ANT</w:t>
      </w:r>
      <w:r w:rsidRPr="00AC3DF1">
        <w:rPr>
          <w:rFonts w:asciiTheme="minorHAnsi" w:hAnsiTheme="minorHAnsi" w:cs="Calibri"/>
          <w:color w:val="000000"/>
        </w:rPr>
        <w:t xml:space="preserve">), for compilation &amp; importing the code to </w:t>
      </w:r>
      <w:r w:rsidRPr="00E83C16">
        <w:rPr>
          <w:rFonts w:asciiTheme="minorHAnsi" w:hAnsiTheme="minorHAnsi" w:cs="Calibri"/>
          <w:b/>
          <w:color w:val="000000"/>
        </w:rPr>
        <w:t>ClearCase</w:t>
      </w:r>
      <w:r w:rsidRPr="00AC3DF1">
        <w:rPr>
          <w:rFonts w:asciiTheme="minorHAnsi" w:hAnsiTheme="minorHAnsi" w:cs="Calibri"/>
          <w:color w:val="000000"/>
        </w:rPr>
        <w:t>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>Ability to quickly adapt to different project environments, work in teams and accomplish difficult tasks independently within time frame.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Managed servers and provisioned environment on the </w:t>
      </w:r>
      <w:r w:rsidRPr="00EC3C4F">
        <w:rPr>
          <w:rFonts w:asciiTheme="minorHAnsi" w:hAnsiTheme="minorHAnsi" w:cs="Calibri"/>
          <w:b/>
          <w:color w:val="000000"/>
        </w:rPr>
        <w:t>Amazon Web Services (AWS)</w:t>
      </w:r>
      <w:r w:rsidRPr="00AC3DF1">
        <w:rPr>
          <w:rFonts w:asciiTheme="minorHAnsi" w:hAnsiTheme="minorHAnsi" w:cs="Calibri"/>
          <w:color w:val="000000"/>
        </w:rPr>
        <w:t xml:space="preserve"> instances using </w:t>
      </w:r>
      <w:r w:rsidRPr="009621CC">
        <w:rPr>
          <w:rFonts w:asciiTheme="minorHAnsi" w:hAnsiTheme="minorHAnsi" w:cs="Calibri"/>
          <w:b/>
          <w:color w:val="000000"/>
        </w:rPr>
        <w:t>Chef</w:t>
      </w:r>
      <w:r w:rsidRPr="00AC3DF1">
        <w:rPr>
          <w:rFonts w:asciiTheme="minorHAnsi" w:hAnsiTheme="minorHAnsi" w:cs="Calibri"/>
          <w:color w:val="000000"/>
        </w:rPr>
        <w:t xml:space="preserve"> Configuration management.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Worked with DevOps practices using, </w:t>
      </w:r>
      <w:r w:rsidRPr="002B1B82">
        <w:rPr>
          <w:rFonts w:asciiTheme="minorHAnsi" w:hAnsiTheme="minorHAnsi" w:cs="Calibri"/>
          <w:b/>
          <w:color w:val="000000"/>
        </w:rPr>
        <w:t>AWS</w:t>
      </w:r>
      <w:r w:rsidRPr="00AC3DF1">
        <w:rPr>
          <w:rFonts w:asciiTheme="minorHAnsi" w:hAnsiTheme="minorHAnsi" w:cs="Calibri"/>
          <w:color w:val="000000"/>
        </w:rPr>
        <w:t xml:space="preserve">, Elastic Search, Beanstalk and </w:t>
      </w:r>
      <w:r w:rsidRPr="002B1B82">
        <w:rPr>
          <w:rFonts w:asciiTheme="minorHAnsi" w:hAnsiTheme="minorHAnsi" w:cs="Calibri"/>
          <w:b/>
          <w:color w:val="000000"/>
        </w:rPr>
        <w:t>Docker</w:t>
      </w:r>
      <w:r w:rsidRPr="00AC3DF1">
        <w:rPr>
          <w:rFonts w:asciiTheme="minorHAnsi" w:hAnsiTheme="minorHAnsi" w:cs="Calibri"/>
          <w:color w:val="000000"/>
        </w:rPr>
        <w:t xml:space="preserve"> with </w:t>
      </w:r>
      <w:r w:rsidRPr="002B1B82">
        <w:rPr>
          <w:rFonts w:asciiTheme="minorHAnsi" w:hAnsiTheme="minorHAnsi" w:cs="Calibri"/>
          <w:b/>
          <w:color w:val="000000"/>
        </w:rPr>
        <w:t>Kubernetes</w:t>
      </w:r>
      <w:r w:rsidRPr="00AC3DF1">
        <w:rPr>
          <w:rFonts w:asciiTheme="minorHAnsi" w:hAnsiTheme="minorHAnsi" w:cs="Calibri"/>
          <w:color w:val="000000"/>
        </w:rPr>
        <w:t>.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 xml:space="preserve">A good team player with excellent written and verbal communication skills.  </w:t>
      </w:r>
    </w:p>
    <w:p w:rsidR="00435DE8" w:rsidRPr="00AC3DF1" w:rsidRDefault="00435DE8" w:rsidP="00435DE8">
      <w:pPr>
        <w:pStyle w:val="ListParagraph"/>
        <w:numPr>
          <w:ilvl w:val="0"/>
          <w:numId w:val="20"/>
        </w:numPr>
        <w:jc w:val="both"/>
        <w:rPr>
          <w:rFonts w:asciiTheme="minorHAnsi" w:hAnsiTheme="minorHAnsi" w:cs="Calibri"/>
          <w:color w:val="000000"/>
        </w:rPr>
      </w:pPr>
      <w:r w:rsidRPr="00AC3DF1">
        <w:rPr>
          <w:rFonts w:asciiTheme="minorHAnsi" w:hAnsiTheme="minorHAnsi" w:cs="Calibri"/>
          <w:color w:val="000000"/>
        </w:rPr>
        <w:t>Excellent problem solving skills with a strong technical background and good interpersonal skills.</w:t>
      </w:r>
    </w:p>
    <w:tbl>
      <w:tblPr>
        <w:tblW w:w="10106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3212"/>
        <w:gridCol w:w="6894"/>
      </w:tblGrid>
      <w:tr w:rsidR="00435DE8" w:rsidRPr="003C45F1" w:rsidTr="00C839B3">
        <w:trPr>
          <w:trHeight w:val="158"/>
        </w:trPr>
        <w:tc>
          <w:tcPr>
            <w:tcW w:w="10106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435DE8" w:rsidRPr="003C45F1" w:rsidRDefault="00435DE8" w:rsidP="00C839B3">
            <w:pPr>
              <w:jc w:val="both"/>
              <w:rPr>
                <w:rFonts w:asciiTheme="minorHAnsi" w:hAnsiTheme="minorHAnsi" w:cs="Calibri"/>
                <w:b/>
                <w:bCs/>
                <w:color w:val="000000"/>
                <w:szCs w:val="22"/>
              </w:rPr>
            </w:pPr>
            <w:r w:rsidRPr="003C45F1">
              <w:rPr>
                <w:rFonts w:asciiTheme="minorHAnsi" w:hAnsiTheme="minorHAnsi" w:cs="Calibri"/>
                <w:b/>
                <w:bCs/>
                <w:color w:val="000000"/>
                <w:szCs w:val="22"/>
              </w:rPr>
              <w:t>Technical Skills</w:t>
            </w:r>
          </w:p>
        </w:tc>
      </w:tr>
      <w:tr w:rsidR="00435DE8" w:rsidRPr="003C45F1" w:rsidTr="00B019DB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1E0"/>
        </w:tblPrEx>
        <w:trPr>
          <w:trHeight w:val="715"/>
        </w:trPr>
        <w:tc>
          <w:tcPr>
            <w:tcW w:w="3212" w:type="dxa"/>
            <w:shd w:val="clear" w:color="auto" w:fill="auto"/>
            <w:vAlign w:val="center"/>
          </w:tcPr>
          <w:p w:rsidR="00435DE8" w:rsidRPr="00BC4FE4" w:rsidRDefault="00435DE8" w:rsidP="00C839B3">
            <w:pPr>
              <w:ind w:left="2160" w:hanging="2160"/>
              <w:jc w:val="both"/>
              <w:rPr>
                <w:rFonts w:asciiTheme="minorHAnsi" w:hAnsiTheme="minorHAnsi" w:cs="Calibri"/>
                <w:b/>
                <w:bCs/>
                <w:snapToGrid w:val="0"/>
                <w:color w:val="000000"/>
                <w:szCs w:val="22"/>
              </w:rPr>
            </w:pPr>
            <w:r w:rsidRPr="00BC4FE4">
              <w:rPr>
                <w:rFonts w:asciiTheme="minorHAnsi" w:hAnsiTheme="minorHAnsi"/>
                <w:b/>
                <w:szCs w:val="22"/>
              </w:rPr>
              <w:t>Version control Tools</w:t>
            </w:r>
          </w:p>
        </w:tc>
        <w:tc>
          <w:tcPr>
            <w:tcW w:w="6894" w:type="dxa"/>
            <w:shd w:val="clear" w:color="auto" w:fill="auto"/>
            <w:vAlign w:val="center"/>
          </w:tcPr>
          <w:p w:rsidR="00435DE8" w:rsidRPr="003C45F1" w:rsidRDefault="00435DE8" w:rsidP="00C839B3">
            <w:pPr>
              <w:jc w:val="both"/>
              <w:rPr>
                <w:rFonts w:asciiTheme="minorHAnsi" w:hAnsiTheme="minorHAnsi" w:cs="Calibri"/>
                <w:color w:val="000000"/>
                <w:szCs w:val="22"/>
              </w:rPr>
            </w:pPr>
            <w:r w:rsidRPr="003C45F1">
              <w:rPr>
                <w:rFonts w:asciiTheme="minorHAnsi" w:hAnsiTheme="minorHAnsi"/>
                <w:szCs w:val="22"/>
              </w:rPr>
              <w:t xml:space="preserve">TFS </w:t>
            </w:r>
            <w:r w:rsidR="00AE1676">
              <w:rPr>
                <w:rFonts w:asciiTheme="minorHAnsi" w:hAnsiTheme="minorHAnsi"/>
                <w:szCs w:val="22"/>
              </w:rPr>
              <w:t>2017/</w:t>
            </w:r>
            <w:r>
              <w:rPr>
                <w:rFonts w:asciiTheme="minorHAnsi" w:hAnsiTheme="minorHAnsi"/>
                <w:szCs w:val="22"/>
              </w:rPr>
              <w:t>2015/</w:t>
            </w:r>
            <w:r w:rsidRPr="003C45F1">
              <w:rPr>
                <w:rFonts w:asciiTheme="minorHAnsi" w:hAnsiTheme="minorHAnsi"/>
                <w:szCs w:val="22"/>
              </w:rPr>
              <w:t>2013/2012/2010/2008,</w:t>
            </w:r>
            <w:r w:rsidR="00663F56">
              <w:rPr>
                <w:rFonts w:asciiTheme="minorHAnsi" w:hAnsiTheme="minorHAnsi"/>
                <w:szCs w:val="22"/>
              </w:rPr>
              <w:t xml:space="preserve"> GIT, </w:t>
            </w:r>
            <w:r w:rsidRPr="003C45F1">
              <w:rPr>
                <w:rFonts w:asciiTheme="minorHAnsi" w:hAnsiTheme="minorHAnsi"/>
                <w:szCs w:val="22"/>
              </w:rPr>
              <w:t>UCM/Base Clear Case, VSS, CVS, RCS, PVCS, Perforce</w:t>
            </w:r>
          </w:p>
        </w:tc>
      </w:tr>
      <w:tr w:rsidR="00435DE8" w:rsidRPr="003C45F1" w:rsidTr="00B019DB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1E0"/>
        </w:tblPrEx>
        <w:trPr>
          <w:trHeight w:val="400"/>
        </w:trPr>
        <w:tc>
          <w:tcPr>
            <w:tcW w:w="3212" w:type="dxa"/>
            <w:shd w:val="clear" w:color="auto" w:fill="auto"/>
            <w:vAlign w:val="center"/>
          </w:tcPr>
          <w:p w:rsidR="00435DE8" w:rsidRPr="00BC4FE4" w:rsidRDefault="00435DE8" w:rsidP="00C839B3">
            <w:pPr>
              <w:ind w:left="2160" w:hanging="2160"/>
              <w:jc w:val="both"/>
              <w:rPr>
                <w:rFonts w:asciiTheme="minorHAnsi" w:hAnsiTheme="minorHAnsi" w:cs="Calibri"/>
                <w:b/>
                <w:bCs/>
                <w:snapToGrid w:val="0"/>
                <w:color w:val="000000"/>
                <w:szCs w:val="22"/>
              </w:rPr>
            </w:pPr>
            <w:r w:rsidRPr="00BC4FE4">
              <w:rPr>
                <w:rFonts w:asciiTheme="minorHAnsi" w:hAnsiTheme="minorHAnsi"/>
                <w:b/>
                <w:szCs w:val="22"/>
              </w:rPr>
              <w:t>Build Tools</w:t>
            </w:r>
          </w:p>
        </w:tc>
        <w:tc>
          <w:tcPr>
            <w:tcW w:w="6894" w:type="dxa"/>
            <w:shd w:val="clear" w:color="auto" w:fill="auto"/>
          </w:tcPr>
          <w:p w:rsidR="00435DE8" w:rsidRPr="003C45F1" w:rsidRDefault="00663F56" w:rsidP="00C839B3">
            <w:pPr>
              <w:jc w:val="both"/>
              <w:rPr>
                <w:rFonts w:asciiTheme="minorHAnsi" w:hAnsiTheme="minorHAnsi" w:cs="Calibri"/>
                <w:color w:val="000000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ANT, Anthill, Make, </w:t>
            </w:r>
            <w:r w:rsidR="00435DE8">
              <w:rPr>
                <w:rFonts w:asciiTheme="minorHAnsi" w:hAnsiTheme="minorHAnsi"/>
                <w:szCs w:val="22"/>
              </w:rPr>
              <w:t>MSBuild, NuGet, Azure,</w:t>
            </w:r>
            <w:r w:rsidR="00435DE8" w:rsidRPr="003C45F1">
              <w:rPr>
                <w:rFonts w:asciiTheme="minorHAnsi" w:hAnsiTheme="minorHAnsi"/>
                <w:szCs w:val="22"/>
              </w:rPr>
              <w:t xml:space="preserve"> </w:t>
            </w:r>
            <w:r w:rsidR="00435DE8" w:rsidRPr="007702F1">
              <w:rPr>
                <w:rFonts w:asciiTheme="minorHAnsi" w:hAnsiTheme="minorHAnsi" w:cs="Calibri"/>
                <w:color w:val="000000"/>
                <w:szCs w:val="22"/>
              </w:rPr>
              <w:t>Kubernetes</w:t>
            </w:r>
            <w:r w:rsidR="00435DE8">
              <w:rPr>
                <w:rFonts w:asciiTheme="minorHAnsi" w:hAnsiTheme="minorHAnsi"/>
                <w:szCs w:val="22"/>
              </w:rPr>
              <w:t>, Chef, IBM Urban Code Deploy, AWS,</w:t>
            </w:r>
            <w:r w:rsidR="00435DE8" w:rsidRPr="003C45F1">
              <w:rPr>
                <w:rFonts w:asciiTheme="minorHAnsi" w:hAnsiTheme="minorHAnsi"/>
                <w:szCs w:val="22"/>
              </w:rPr>
              <w:t xml:space="preserve"> </w:t>
            </w:r>
            <w:r w:rsidR="00435DE8">
              <w:rPr>
                <w:rFonts w:asciiTheme="minorHAnsi" w:hAnsiTheme="minorHAnsi"/>
                <w:szCs w:val="22"/>
              </w:rPr>
              <w:t xml:space="preserve">Docker, </w:t>
            </w:r>
            <w:r w:rsidR="00435DE8" w:rsidRPr="003C45F1">
              <w:rPr>
                <w:rFonts w:asciiTheme="minorHAnsi" w:hAnsiTheme="minorHAnsi"/>
                <w:szCs w:val="22"/>
              </w:rPr>
              <w:t>Cruise Control, GIThubs</w:t>
            </w:r>
          </w:p>
        </w:tc>
      </w:tr>
      <w:tr w:rsidR="00435DE8" w:rsidRPr="003C45F1" w:rsidTr="00B019DB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1E0"/>
        </w:tblPrEx>
        <w:trPr>
          <w:trHeight w:val="366"/>
        </w:trPr>
        <w:tc>
          <w:tcPr>
            <w:tcW w:w="3212" w:type="dxa"/>
            <w:shd w:val="clear" w:color="auto" w:fill="auto"/>
            <w:vAlign w:val="center"/>
          </w:tcPr>
          <w:p w:rsidR="00435DE8" w:rsidRPr="00BC4FE4" w:rsidRDefault="00435DE8" w:rsidP="00C839B3">
            <w:pPr>
              <w:ind w:left="2160" w:hanging="2160"/>
              <w:jc w:val="both"/>
              <w:rPr>
                <w:rFonts w:asciiTheme="minorHAnsi" w:hAnsiTheme="minorHAnsi" w:cs="Calibri"/>
                <w:b/>
                <w:bCs/>
                <w:snapToGrid w:val="0"/>
                <w:color w:val="000000"/>
                <w:szCs w:val="22"/>
              </w:rPr>
            </w:pPr>
            <w:r w:rsidRPr="00BC4FE4">
              <w:rPr>
                <w:rFonts w:asciiTheme="minorHAnsi" w:hAnsiTheme="minorHAnsi"/>
                <w:b/>
                <w:szCs w:val="22"/>
              </w:rPr>
              <w:t xml:space="preserve">Server </w:t>
            </w:r>
          </w:p>
        </w:tc>
        <w:tc>
          <w:tcPr>
            <w:tcW w:w="6894" w:type="dxa"/>
            <w:shd w:val="clear" w:color="auto" w:fill="auto"/>
            <w:vAlign w:val="center"/>
          </w:tcPr>
          <w:p w:rsidR="00435DE8" w:rsidRPr="003C45F1" w:rsidRDefault="00663F56" w:rsidP="00C839B3">
            <w:pPr>
              <w:jc w:val="both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TFS, </w:t>
            </w:r>
            <w:r w:rsidR="00435DE8" w:rsidRPr="003C45F1">
              <w:rPr>
                <w:rFonts w:asciiTheme="minorHAnsi" w:hAnsiTheme="minorHAnsi"/>
                <w:szCs w:val="22"/>
              </w:rPr>
              <w:t>Samba, Apache, Web sphere, Web logic, continuum (Apache server)</w:t>
            </w:r>
          </w:p>
        </w:tc>
      </w:tr>
      <w:tr w:rsidR="00435DE8" w:rsidRPr="003C45F1" w:rsidTr="00B019DB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1E0"/>
        </w:tblPrEx>
        <w:trPr>
          <w:trHeight w:val="369"/>
        </w:trPr>
        <w:tc>
          <w:tcPr>
            <w:tcW w:w="3212" w:type="dxa"/>
            <w:shd w:val="clear" w:color="auto" w:fill="auto"/>
            <w:vAlign w:val="center"/>
          </w:tcPr>
          <w:p w:rsidR="00435DE8" w:rsidRPr="00BC4FE4" w:rsidRDefault="00435DE8" w:rsidP="00C839B3">
            <w:pPr>
              <w:ind w:left="2160" w:hanging="2160"/>
              <w:jc w:val="both"/>
              <w:rPr>
                <w:rFonts w:asciiTheme="minorHAnsi" w:hAnsiTheme="minorHAnsi" w:cs="Calibri"/>
                <w:b/>
                <w:bCs/>
                <w:snapToGrid w:val="0"/>
                <w:color w:val="000000"/>
                <w:szCs w:val="22"/>
              </w:rPr>
            </w:pPr>
            <w:r w:rsidRPr="00BC4FE4">
              <w:rPr>
                <w:rFonts w:asciiTheme="minorHAnsi" w:hAnsiTheme="minorHAnsi"/>
                <w:b/>
                <w:szCs w:val="22"/>
              </w:rPr>
              <w:t>Operating Systems</w:t>
            </w:r>
          </w:p>
        </w:tc>
        <w:tc>
          <w:tcPr>
            <w:tcW w:w="6894" w:type="dxa"/>
            <w:shd w:val="clear" w:color="auto" w:fill="auto"/>
            <w:vAlign w:val="center"/>
          </w:tcPr>
          <w:p w:rsidR="00435DE8" w:rsidRPr="003C45F1" w:rsidRDefault="00435DE8" w:rsidP="00C839B3">
            <w:pPr>
              <w:jc w:val="both"/>
              <w:rPr>
                <w:rFonts w:asciiTheme="minorHAnsi" w:hAnsiTheme="minorHAnsi" w:cs="Calibri"/>
                <w:color w:val="000000"/>
                <w:szCs w:val="22"/>
              </w:rPr>
            </w:pPr>
            <w:r w:rsidRPr="003C45F1">
              <w:rPr>
                <w:rFonts w:asciiTheme="minorHAnsi" w:hAnsiTheme="minorHAnsi"/>
                <w:szCs w:val="22"/>
              </w:rPr>
              <w:t>Windows NT/2000/2003/XP, UNIX,</w:t>
            </w:r>
            <w:r w:rsidR="00663F56">
              <w:rPr>
                <w:rFonts w:asciiTheme="minorHAnsi" w:hAnsiTheme="minorHAnsi"/>
                <w:szCs w:val="22"/>
              </w:rPr>
              <w:t xml:space="preserve"> </w:t>
            </w:r>
            <w:r>
              <w:rPr>
                <w:rFonts w:asciiTheme="minorHAnsi" w:hAnsiTheme="minorHAnsi"/>
                <w:szCs w:val="22"/>
              </w:rPr>
              <w:t>Linux,</w:t>
            </w:r>
            <w:r w:rsidR="00663F56">
              <w:rPr>
                <w:rFonts w:asciiTheme="minorHAnsi" w:hAnsiTheme="minorHAnsi"/>
                <w:szCs w:val="22"/>
              </w:rPr>
              <w:t xml:space="preserve"> Solaris.</w:t>
            </w:r>
          </w:p>
        </w:tc>
      </w:tr>
      <w:tr w:rsidR="00435DE8" w:rsidRPr="003C45F1" w:rsidTr="00B019DB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1E0"/>
        </w:tblPrEx>
        <w:trPr>
          <w:trHeight w:val="310"/>
        </w:trPr>
        <w:tc>
          <w:tcPr>
            <w:tcW w:w="3212" w:type="dxa"/>
            <w:shd w:val="clear" w:color="auto" w:fill="auto"/>
            <w:vAlign w:val="center"/>
          </w:tcPr>
          <w:p w:rsidR="00435DE8" w:rsidRPr="00BC4FE4" w:rsidRDefault="00435DE8" w:rsidP="00C839B3">
            <w:pPr>
              <w:ind w:left="2160" w:hanging="2160"/>
              <w:jc w:val="both"/>
              <w:rPr>
                <w:rFonts w:asciiTheme="minorHAnsi" w:hAnsiTheme="minorHAnsi" w:cs="Calibri"/>
                <w:b/>
                <w:bCs/>
                <w:snapToGrid w:val="0"/>
                <w:color w:val="000000"/>
                <w:szCs w:val="22"/>
              </w:rPr>
            </w:pPr>
            <w:r w:rsidRPr="00BC4FE4">
              <w:rPr>
                <w:rFonts w:asciiTheme="minorHAnsi" w:hAnsiTheme="minorHAnsi"/>
                <w:b/>
                <w:szCs w:val="22"/>
              </w:rPr>
              <w:t>Databases</w:t>
            </w:r>
          </w:p>
        </w:tc>
        <w:tc>
          <w:tcPr>
            <w:tcW w:w="6894" w:type="dxa"/>
            <w:shd w:val="clear" w:color="auto" w:fill="auto"/>
            <w:vAlign w:val="center"/>
          </w:tcPr>
          <w:p w:rsidR="00435DE8" w:rsidRPr="003C45F1" w:rsidRDefault="00435DE8" w:rsidP="00C839B3">
            <w:pPr>
              <w:jc w:val="both"/>
              <w:rPr>
                <w:rFonts w:asciiTheme="minorHAnsi" w:hAnsiTheme="minorHAnsi" w:cs="Calibri"/>
                <w:color w:val="000000"/>
                <w:szCs w:val="22"/>
              </w:rPr>
            </w:pPr>
            <w:r w:rsidRPr="003C45F1">
              <w:rPr>
                <w:rFonts w:asciiTheme="minorHAnsi" w:hAnsiTheme="minorHAnsi"/>
                <w:szCs w:val="22"/>
              </w:rPr>
              <w:t>Oracle 11g/10g/9i/8i, SQL Server 2008/2005, DB2, MS Access, Teradata V2R5.</w:t>
            </w:r>
          </w:p>
        </w:tc>
      </w:tr>
      <w:tr w:rsidR="00435DE8" w:rsidRPr="003C45F1" w:rsidTr="00B019DB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1E0"/>
        </w:tblPrEx>
        <w:trPr>
          <w:trHeight w:val="445"/>
        </w:trPr>
        <w:tc>
          <w:tcPr>
            <w:tcW w:w="3212" w:type="dxa"/>
            <w:shd w:val="clear" w:color="auto" w:fill="auto"/>
            <w:vAlign w:val="center"/>
          </w:tcPr>
          <w:p w:rsidR="00435DE8" w:rsidRPr="00BC4FE4" w:rsidRDefault="00435DE8" w:rsidP="00C839B3">
            <w:pPr>
              <w:ind w:left="2160" w:hanging="2160"/>
              <w:jc w:val="both"/>
              <w:rPr>
                <w:rFonts w:asciiTheme="minorHAnsi" w:hAnsiTheme="minorHAnsi" w:cs="Calibri"/>
                <w:b/>
                <w:bCs/>
                <w:snapToGrid w:val="0"/>
                <w:color w:val="000000"/>
                <w:szCs w:val="22"/>
              </w:rPr>
            </w:pPr>
            <w:r w:rsidRPr="00BC4FE4">
              <w:rPr>
                <w:rFonts w:asciiTheme="minorHAnsi" w:hAnsiTheme="minorHAnsi"/>
                <w:b/>
                <w:szCs w:val="22"/>
              </w:rPr>
              <w:t>Testing Tools</w:t>
            </w:r>
          </w:p>
        </w:tc>
        <w:tc>
          <w:tcPr>
            <w:tcW w:w="6894" w:type="dxa"/>
            <w:shd w:val="clear" w:color="auto" w:fill="auto"/>
            <w:vAlign w:val="center"/>
          </w:tcPr>
          <w:p w:rsidR="00435DE8" w:rsidRPr="003C45F1" w:rsidRDefault="00435DE8" w:rsidP="00C839B3">
            <w:pPr>
              <w:jc w:val="both"/>
              <w:rPr>
                <w:rFonts w:asciiTheme="minorHAnsi" w:hAnsiTheme="minorHAnsi" w:cs="Calibri"/>
                <w:color w:val="000000"/>
                <w:szCs w:val="22"/>
              </w:rPr>
            </w:pPr>
            <w:r w:rsidRPr="003C45F1">
              <w:rPr>
                <w:rFonts w:asciiTheme="minorHAnsi" w:hAnsiTheme="minorHAnsi"/>
                <w:szCs w:val="22"/>
              </w:rPr>
              <w:t>Rational Clear Quest, Test Director, JIRA, HP Quality Center</w:t>
            </w:r>
            <w:r w:rsidR="00663F56">
              <w:rPr>
                <w:rFonts w:asciiTheme="minorHAnsi" w:hAnsiTheme="minorHAnsi"/>
                <w:szCs w:val="22"/>
              </w:rPr>
              <w:t xml:space="preserve"> 9.0/9.2/10.0.</w:t>
            </w:r>
          </w:p>
        </w:tc>
      </w:tr>
      <w:tr w:rsidR="00435DE8" w:rsidRPr="003C45F1" w:rsidTr="00B019DB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1E0"/>
        </w:tblPrEx>
        <w:trPr>
          <w:trHeight w:val="247"/>
        </w:trPr>
        <w:tc>
          <w:tcPr>
            <w:tcW w:w="3212" w:type="dxa"/>
            <w:shd w:val="clear" w:color="auto" w:fill="auto"/>
            <w:vAlign w:val="center"/>
          </w:tcPr>
          <w:p w:rsidR="00435DE8" w:rsidRPr="00BC4FE4" w:rsidRDefault="00435DE8" w:rsidP="00C839B3">
            <w:pPr>
              <w:ind w:left="2160" w:hanging="2160"/>
              <w:jc w:val="both"/>
              <w:rPr>
                <w:rFonts w:asciiTheme="minorHAnsi" w:hAnsiTheme="minorHAnsi" w:cs="Calibri"/>
                <w:b/>
                <w:bCs/>
                <w:snapToGrid w:val="0"/>
                <w:color w:val="000000"/>
                <w:szCs w:val="22"/>
              </w:rPr>
            </w:pPr>
            <w:r w:rsidRPr="00BC4FE4">
              <w:rPr>
                <w:rFonts w:asciiTheme="minorHAnsi" w:hAnsiTheme="minorHAnsi"/>
                <w:b/>
                <w:szCs w:val="22"/>
              </w:rPr>
              <w:t>Languages</w:t>
            </w:r>
          </w:p>
        </w:tc>
        <w:tc>
          <w:tcPr>
            <w:tcW w:w="6894" w:type="dxa"/>
            <w:shd w:val="clear" w:color="auto" w:fill="auto"/>
            <w:vAlign w:val="center"/>
          </w:tcPr>
          <w:p w:rsidR="00435DE8" w:rsidRPr="003C45F1" w:rsidRDefault="00435DE8" w:rsidP="00C839B3">
            <w:pPr>
              <w:jc w:val="both"/>
              <w:rPr>
                <w:rFonts w:asciiTheme="minorHAnsi" w:hAnsiTheme="minorHAnsi" w:cs="Calibri"/>
                <w:bCs/>
                <w:snapToGrid w:val="0"/>
                <w:color w:val="000000"/>
                <w:szCs w:val="22"/>
              </w:rPr>
            </w:pPr>
            <w:r w:rsidRPr="003C45F1">
              <w:rPr>
                <w:rFonts w:asciiTheme="minorHAnsi" w:hAnsiTheme="minorHAnsi"/>
                <w:szCs w:val="22"/>
              </w:rPr>
              <w:t>XML, SQL, PL/SQL, C,</w:t>
            </w:r>
            <w:r>
              <w:rPr>
                <w:rFonts w:asciiTheme="minorHAnsi" w:hAnsiTheme="minorHAnsi"/>
                <w:szCs w:val="22"/>
              </w:rPr>
              <w:t xml:space="preserve"> </w:t>
            </w:r>
            <w:r w:rsidR="00663F56">
              <w:rPr>
                <w:rFonts w:asciiTheme="minorHAnsi" w:hAnsiTheme="minorHAnsi"/>
                <w:szCs w:val="22"/>
              </w:rPr>
              <w:t xml:space="preserve">C++, VB, Java, Ruby, </w:t>
            </w:r>
            <w:r w:rsidRPr="003C45F1">
              <w:rPr>
                <w:rFonts w:asciiTheme="minorHAnsi" w:hAnsiTheme="minorHAnsi"/>
                <w:szCs w:val="22"/>
              </w:rPr>
              <w:t>Perl, Shel</w:t>
            </w:r>
            <w:r w:rsidR="00663F56">
              <w:rPr>
                <w:rFonts w:asciiTheme="minorHAnsi" w:hAnsiTheme="minorHAnsi"/>
                <w:szCs w:val="22"/>
              </w:rPr>
              <w:t>l Scripting (CSH, BASH</w:t>
            </w:r>
            <w:r>
              <w:rPr>
                <w:rFonts w:asciiTheme="minorHAnsi" w:hAnsiTheme="minorHAnsi"/>
                <w:szCs w:val="22"/>
              </w:rPr>
              <w:t xml:space="preserve">), Groovy, PowerShell, </w:t>
            </w:r>
            <w:r w:rsidRPr="003C45F1">
              <w:rPr>
                <w:rFonts w:asciiTheme="minorHAnsi" w:hAnsiTheme="minorHAnsi"/>
                <w:szCs w:val="22"/>
              </w:rPr>
              <w:t>BizTalk Server</w:t>
            </w:r>
            <w:r w:rsidR="00663F56">
              <w:rPr>
                <w:rFonts w:asciiTheme="minorHAnsi" w:hAnsiTheme="minorHAnsi"/>
                <w:szCs w:val="22"/>
              </w:rPr>
              <w:t>, Puppet,</w:t>
            </w:r>
            <w:r w:rsidRPr="003C45F1">
              <w:rPr>
                <w:rFonts w:asciiTheme="minorHAnsi" w:hAnsiTheme="minorHAnsi"/>
                <w:szCs w:val="22"/>
              </w:rPr>
              <w:t xml:space="preserve"> Jenkins</w:t>
            </w:r>
          </w:p>
        </w:tc>
      </w:tr>
    </w:tbl>
    <w:p w:rsidR="00435DE8" w:rsidRPr="003C45F1" w:rsidRDefault="00435DE8" w:rsidP="00435DE8">
      <w:pPr>
        <w:pStyle w:val="ABLOCKPARA"/>
        <w:jc w:val="both"/>
        <w:rPr>
          <w:rFonts w:asciiTheme="minorHAnsi" w:hAnsiTheme="minorHAnsi" w:cs="Calibri"/>
          <w:color w:val="000000"/>
          <w:szCs w:val="22"/>
        </w:rPr>
      </w:pPr>
    </w:p>
    <w:p w:rsidR="00435DE8" w:rsidRPr="003C45F1" w:rsidRDefault="00435DE8" w:rsidP="00435DE8">
      <w:pPr>
        <w:ind w:left="720"/>
        <w:jc w:val="both"/>
        <w:rPr>
          <w:rFonts w:asciiTheme="minorHAnsi" w:hAnsiTheme="minorHAnsi"/>
          <w:szCs w:val="22"/>
        </w:rPr>
      </w:pPr>
    </w:p>
    <w:p w:rsidR="00435DE8" w:rsidRPr="003C45F1" w:rsidRDefault="00435DE8" w:rsidP="00435DE8">
      <w:pPr>
        <w:rPr>
          <w:rFonts w:asciiTheme="minorHAnsi" w:hAnsiTheme="minorHAnsi"/>
          <w:szCs w:val="22"/>
        </w:rPr>
      </w:pPr>
      <w:r w:rsidRPr="003C45F1">
        <w:rPr>
          <w:rFonts w:asciiTheme="minorHAnsi" w:hAnsiTheme="minorHAnsi"/>
          <w:b/>
          <w:szCs w:val="22"/>
          <w:u w:val="single"/>
        </w:rPr>
        <w:t>EDUCATION</w:t>
      </w:r>
      <w:r w:rsidRPr="003C45F1">
        <w:rPr>
          <w:rFonts w:asciiTheme="minorHAnsi" w:hAnsiTheme="minorHAnsi"/>
          <w:szCs w:val="22"/>
          <w:u w:val="single"/>
        </w:rPr>
        <w:t>:</w:t>
      </w:r>
      <w:r w:rsidRPr="003C45F1">
        <w:rPr>
          <w:rFonts w:asciiTheme="minorHAnsi" w:hAnsiTheme="minorHAnsi"/>
          <w:szCs w:val="22"/>
        </w:rPr>
        <w:t xml:space="preserve">  </w:t>
      </w:r>
      <w:r>
        <w:rPr>
          <w:rFonts w:asciiTheme="minorHAnsi" w:hAnsiTheme="minorHAnsi"/>
          <w:szCs w:val="22"/>
        </w:rPr>
        <w:t>Bachelor’s of Technology, India.</w:t>
      </w:r>
    </w:p>
    <w:p w:rsidR="00435DE8" w:rsidRPr="003C45F1" w:rsidRDefault="00435DE8" w:rsidP="007A4E33">
      <w:pPr>
        <w:jc w:val="both"/>
        <w:rPr>
          <w:rFonts w:asciiTheme="minorHAnsi" w:hAnsiTheme="minorHAnsi"/>
          <w:szCs w:val="22"/>
        </w:rPr>
      </w:pPr>
    </w:p>
    <w:p w:rsidR="00435DE8" w:rsidRPr="003C45F1" w:rsidRDefault="00435DE8" w:rsidP="00435DE8">
      <w:pPr>
        <w:ind w:left="720"/>
        <w:jc w:val="both"/>
        <w:rPr>
          <w:rFonts w:asciiTheme="minorHAnsi" w:hAnsiTheme="minorHAnsi"/>
          <w:szCs w:val="22"/>
        </w:rPr>
      </w:pPr>
    </w:p>
    <w:tbl>
      <w:tblPr>
        <w:tblW w:w="10106" w:type="dxa"/>
        <w:tblInd w:w="10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106"/>
      </w:tblGrid>
      <w:tr w:rsidR="00435DE8" w:rsidRPr="003C45F1" w:rsidTr="00C839B3">
        <w:trPr>
          <w:trHeight w:val="158"/>
        </w:trPr>
        <w:tc>
          <w:tcPr>
            <w:tcW w:w="1010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435DE8" w:rsidRPr="003C45F1" w:rsidRDefault="00435DE8" w:rsidP="00C839B3">
            <w:pPr>
              <w:jc w:val="both"/>
              <w:rPr>
                <w:rFonts w:asciiTheme="minorHAnsi" w:hAnsiTheme="minorHAnsi" w:cs="Calibri"/>
                <w:b/>
                <w:bCs/>
                <w:color w:val="000000"/>
                <w:szCs w:val="22"/>
              </w:rPr>
            </w:pPr>
          </w:p>
          <w:p w:rsidR="00435DE8" w:rsidRPr="003C45F1" w:rsidRDefault="00435DE8" w:rsidP="00C839B3">
            <w:pPr>
              <w:jc w:val="both"/>
              <w:rPr>
                <w:rFonts w:asciiTheme="minorHAnsi" w:hAnsiTheme="minorHAnsi" w:cs="Calibri"/>
                <w:b/>
                <w:bCs/>
                <w:color w:val="000000"/>
                <w:szCs w:val="22"/>
              </w:rPr>
            </w:pPr>
            <w:r w:rsidRPr="003C45F1">
              <w:rPr>
                <w:rFonts w:asciiTheme="minorHAnsi" w:hAnsiTheme="minorHAnsi" w:cs="Calibri"/>
                <w:b/>
                <w:bCs/>
                <w:color w:val="000000"/>
                <w:szCs w:val="22"/>
              </w:rPr>
              <w:t>PROFESSIONAL EXPERIENCE</w:t>
            </w:r>
          </w:p>
        </w:tc>
      </w:tr>
    </w:tbl>
    <w:p w:rsidR="00435DE8" w:rsidRPr="003C45F1" w:rsidRDefault="00435DE8" w:rsidP="00435DE8">
      <w:pPr>
        <w:jc w:val="both"/>
        <w:rPr>
          <w:rFonts w:asciiTheme="minorHAnsi" w:hAnsiTheme="minorHAnsi" w:cs="Calibri"/>
          <w:b/>
          <w:bCs/>
          <w:color w:val="000000"/>
          <w:szCs w:val="22"/>
        </w:rPr>
      </w:pPr>
    </w:p>
    <w:p w:rsidR="00435DE8" w:rsidRDefault="00F27BB3" w:rsidP="00435DE8">
      <w:pPr>
        <w:jc w:val="both"/>
        <w:rPr>
          <w:rFonts w:ascii="Arial" w:hAnsi="Arial" w:cs="Arial"/>
          <w:b/>
          <w:sz w:val="20"/>
        </w:rPr>
      </w:pPr>
      <w:r w:rsidRPr="003372D9">
        <w:rPr>
          <w:rFonts w:asciiTheme="minorHAnsi" w:hAnsiTheme="minorHAnsi" w:cstheme="minorHAnsi"/>
          <w:b/>
          <w:color w:val="000000" w:themeColor="text1"/>
          <w:sz w:val="24"/>
          <w:szCs w:val="24"/>
          <w:lang w:val="en-IN"/>
        </w:rPr>
        <w:t>Sears Holdings Corporation, Hoffman Estates , IL</w:t>
      </w:r>
      <w:r w:rsidRPr="004103B0">
        <w:rPr>
          <w:rFonts w:asciiTheme="minorHAnsi" w:hAnsiTheme="minorHAnsi" w:cstheme="minorHAnsi"/>
          <w:color w:val="000000" w:themeColor="text1"/>
          <w:szCs w:val="22"/>
          <w:lang w:val="en-IN"/>
        </w:rPr>
        <w:t xml:space="preserve">  </w:t>
      </w:r>
      <w:r w:rsidR="003372D9">
        <w:rPr>
          <w:rFonts w:asciiTheme="minorHAnsi" w:hAnsiTheme="minorHAnsi" w:cstheme="minorHAnsi"/>
          <w:color w:val="000000" w:themeColor="text1"/>
          <w:szCs w:val="22"/>
          <w:lang w:val="en-IN"/>
        </w:rPr>
        <w:t xml:space="preserve">                                                                </w:t>
      </w:r>
      <w:r>
        <w:rPr>
          <w:rFonts w:ascii="Arial" w:hAnsi="Arial" w:cs="Arial"/>
          <w:b/>
          <w:sz w:val="20"/>
        </w:rPr>
        <w:t>Jan 2015</w:t>
      </w:r>
      <w:r w:rsidR="00435DE8">
        <w:rPr>
          <w:rFonts w:ascii="Arial" w:hAnsi="Arial" w:cs="Arial"/>
          <w:b/>
          <w:sz w:val="20"/>
        </w:rPr>
        <w:t xml:space="preserve"> to Present</w:t>
      </w:r>
    </w:p>
    <w:p w:rsidR="00435DE8" w:rsidRPr="00A559E3" w:rsidRDefault="00770353" w:rsidP="00435DE8">
      <w:p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Role: </w:t>
      </w:r>
      <w:r w:rsidR="00435DE8">
        <w:rPr>
          <w:rFonts w:ascii="Arial" w:hAnsi="Arial" w:cs="Arial"/>
          <w:b/>
          <w:sz w:val="20"/>
        </w:rPr>
        <w:t xml:space="preserve">TFS Admin / </w:t>
      </w:r>
      <w:r w:rsidR="00435DE8" w:rsidRPr="00A559E3">
        <w:rPr>
          <w:rFonts w:ascii="Arial" w:hAnsi="Arial" w:cs="Arial"/>
          <w:b/>
          <w:sz w:val="20"/>
        </w:rPr>
        <w:t>Build &amp; Release Engineer</w:t>
      </w:r>
    </w:p>
    <w:p w:rsidR="00435DE8" w:rsidRPr="008978B9" w:rsidRDefault="00435DE8" w:rsidP="00435DE8">
      <w:pPr>
        <w:jc w:val="both"/>
        <w:rPr>
          <w:rStyle w:val="tvxtext"/>
          <w:rFonts w:ascii="Arial" w:hAnsi="Arial" w:cs="Arial"/>
          <w:sz w:val="16"/>
          <w:szCs w:val="16"/>
        </w:rPr>
      </w:pPr>
    </w:p>
    <w:p w:rsidR="00435DE8" w:rsidRDefault="00435DE8" w:rsidP="00435DE8">
      <w:pPr>
        <w:jc w:val="both"/>
        <w:rPr>
          <w:rFonts w:ascii="Arial" w:hAnsi="Arial" w:cs="Arial"/>
          <w:b/>
          <w:sz w:val="20"/>
        </w:rPr>
      </w:pPr>
      <w:r w:rsidRPr="00A559E3">
        <w:rPr>
          <w:rFonts w:ascii="Arial" w:hAnsi="Arial" w:cs="Arial"/>
          <w:b/>
          <w:sz w:val="20"/>
        </w:rPr>
        <w:t>Responsibilities:</w:t>
      </w:r>
    </w:p>
    <w:p w:rsidR="00435DE8" w:rsidRPr="00A559E3" w:rsidRDefault="00435DE8" w:rsidP="00435DE8">
      <w:pPr>
        <w:jc w:val="both"/>
        <w:rPr>
          <w:rFonts w:ascii="Arial" w:hAnsi="Arial" w:cs="Arial"/>
          <w:b/>
          <w:sz w:val="20"/>
        </w:rPr>
      </w:pPr>
    </w:p>
    <w:p w:rsidR="00435DE8" w:rsidRPr="004103B0" w:rsidRDefault="00435DE8" w:rsidP="00435DE8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</w:rPr>
      </w:pPr>
      <w:r w:rsidRPr="004103B0">
        <w:rPr>
          <w:rFonts w:asciiTheme="minorHAnsi" w:hAnsiTheme="minorHAnsi" w:cstheme="minorHAnsi"/>
          <w:szCs w:val="22"/>
        </w:rPr>
        <w:t xml:space="preserve">Setup various Team Projects into different Team Project Collections in </w:t>
      </w:r>
      <w:r w:rsidR="003372D9">
        <w:rPr>
          <w:rFonts w:asciiTheme="minorHAnsi" w:hAnsiTheme="minorHAnsi" w:cstheme="minorHAnsi"/>
          <w:b/>
          <w:szCs w:val="22"/>
        </w:rPr>
        <w:t xml:space="preserve">TFS </w:t>
      </w:r>
      <w:r w:rsidRPr="009621CC">
        <w:rPr>
          <w:rFonts w:asciiTheme="minorHAnsi" w:hAnsiTheme="minorHAnsi" w:cstheme="minorHAnsi"/>
          <w:b/>
          <w:szCs w:val="22"/>
        </w:rPr>
        <w:t>2012/2013/2015</w:t>
      </w:r>
      <w:r w:rsidR="007C38B1">
        <w:rPr>
          <w:rFonts w:asciiTheme="minorHAnsi" w:hAnsiTheme="minorHAnsi" w:cstheme="minorHAnsi"/>
          <w:b/>
          <w:szCs w:val="22"/>
        </w:rPr>
        <w:t>/2017</w:t>
      </w:r>
    </w:p>
    <w:p w:rsidR="00435DE8" w:rsidRPr="004103B0" w:rsidRDefault="00435DE8" w:rsidP="00435DE8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</w:rPr>
      </w:pPr>
      <w:r w:rsidRPr="004103B0">
        <w:rPr>
          <w:rFonts w:asciiTheme="minorHAnsi" w:hAnsiTheme="minorHAnsi" w:cstheme="minorHAnsi"/>
          <w:szCs w:val="22"/>
        </w:rPr>
        <w:t xml:space="preserve">Configured </w:t>
      </w:r>
      <w:r w:rsidR="003372D9">
        <w:rPr>
          <w:rFonts w:asciiTheme="minorHAnsi" w:hAnsiTheme="minorHAnsi" w:cstheme="minorHAnsi"/>
          <w:b/>
          <w:szCs w:val="22"/>
        </w:rPr>
        <w:t xml:space="preserve">TFS </w:t>
      </w:r>
      <w:r w:rsidRPr="009621CC">
        <w:rPr>
          <w:rFonts w:asciiTheme="minorHAnsi" w:hAnsiTheme="minorHAnsi" w:cstheme="minorHAnsi"/>
          <w:b/>
          <w:szCs w:val="22"/>
        </w:rPr>
        <w:t>2012/2013/2015</w:t>
      </w:r>
      <w:r w:rsidR="008A5F99">
        <w:rPr>
          <w:rFonts w:asciiTheme="minorHAnsi" w:hAnsiTheme="minorHAnsi" w:cstheme="minorHAnsi"/>
          <w:b/>
          <w:szCs w:val="22"/>
        </w:rPr>
        <w:t>/2017</w:t>
      </w:r>
      <w:r w:rsidRPr="004103B0">
        <w:rPr>
          <w:rFonts w:asciiTheme="minorHAnsi" w:hAnsiTheme="minorHAnsi" w:cstheme="minorHAnsi"/>
          <w:szCs w:val="22"/>
        </w:rPr>
        <w:t xml:space="preserve"> Environment along with Default Project Collections, Build Definitions, Work Items, Share point Services, Reporting Services</w:t>
      </w:r>
    </w:p>
    <w:p w:rsidR="00435DE8" w:rsidRPr="004103B0" w:rsidRDefault="00435DE8" w:rsidP="00435DE8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</w:rPr>
      </w:pPr>
      <w:r w:rsidRPr="004103B0">
        <w:rPr>
          <w:rFonts w:asciiTheme="minorHAnsi" w:hAnsiTheme="minorHAnsi" w:cstheme="minorHAnsi"/>
          <w:szCs w:val="22"/>
        </w:rPr>
        <w:t xml:space="preserve">Customized </w:t>
      </w:r>
      <w:r w:rsidR="003372D9">
        <w:rPr>
          <w:rFonts w:asciiTheme="minorHAnsi" w:hAnsiTheme="minorHAnsi" w:cstheme="minorHAnsi"/>
          <w:b/>
          <w:szCs w:val="22"/>
        </w:rPr>
        <w:t xml:space="preserve">TFS </w:t>
      </w:r>
      <w:r w:rsidRPr="000F4702">
        <w:rPr>
          <w:rFonts w:asciiTheme="minorHAnsi" w:hAnsiTheme="minorHAnsi" w:cstheme="minorHAnsi"/>
          <w:b/>
          <w:szCs w:val="22"/>
        </w:rPr>
        <w:t>2012/2013/2015</w:t>
      </w:r>
      <w:r w:rsidR="000E3152">
        <w:rPr>
          <w:rFonts w:asciiTheme="minorHAnsi" w:hAnsiTheme="minorHAnsi" w:cstheme="minorHAnsi"/>
          <w:b/>
          <w:szCs w:val="22"/>
        </w:rPr>
        <w:t>/2017</w:t>
      </w:r>
      <w:r w:rsidRPr="004103B0">
        <w:rPr>
          <w:rFonts w:asciiTheme="minorHAnsi" w:hAnsiTheme="minorHAnsi" w:cstheme="minorHAnsi"/>
          <w:szCs w:val="22"/>
        </w:rPr>
        <w:t xml:space="preserve"> Work Item Templates and Workflow of the Work Items</w:t>
      </w:r>
    </w:p>
    <w:p w:rsidR="00435DE8" w:rsidRPr="004103B0" w:rsidRDefault="00435DE8" w:rsidP="00435DE8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</w:rPr>
      </w:pPr>
      <w:r w:rsidRPr="004103B0">
        <w:rPr>
          <w:rFonts w:asciiTheme="minorHAnsi" w:hAnsiTheme="minorHAnsi" w:cstheme="minorHAnsi"/>
          <w:szCs w:val="22"/>
        </w:rPr>
        <w:t>Created Build Definitions for various environment deployments</w:t>
      </w:r>
      <w:r>
        <w:rPr>
          <w:rFonts w:asciiTheme="minorHAnsi" w:hAnsiTheme="minorHAnsi" w:cstheme="minorHAnsi"/>
          <w:szCs w:val="22"/>
        </w:rPr>
        <w:t xml:space="preserve"> (</w:t>
      </w:r>
      <w:r w:rsidRPr="007060E8">
        <w:rPr>
          <w:rFonts w:asciiTheme="minorHAnsi" w:hAnsiTheme="minorHAnsi" w:cstheme="minorHAnsi"/>
          <w:b/>
          <w:szCs w:val="22"/>
        </w:rPr>
        <w:t>DEV, TEST, STAGE</w:t>
      </w:r>
      <w:r w:rsidRPr="004103B0">
        <w:rPr>
          <w:rFonts w:asciiTheme="minorHAnsi" w:hAnsiTheme="minorHAnsi" w:cstheme="minorHAnsi"/>
          <w:szCs w:val="22"/>
        </w:rPr>
        <w:t>)</w:t>
      </w:r>
    </w:p>
    <w:p w:rsidR="00435DE8" w:rsidRDefault="00435DE8" w:rsidP="00435DE8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</w:rPr>
      </w:pPr>
      <w:r w:rsidRPr="00DD557B">
        <w:rPr>
          <w:rFonts w:asciiTheme="minorHAnsi" w:hAnsiTheme="minorHAnsi" w:cstheme="minorHAnsi"/>
          <w:szCs w:val="22"/>
        </w:rPr>
        <w:t xml:space="preserve">Raise tickets using IBM </w:t>
      </w:r>
      <w:r w:rsidRPr="00DD557B">
        <w:rPr>
          <w:rFonts w:asciiTheme="minorHAnsi" w:hAnsiTheme="minorHAnsi" w:cstheme="minorHAnsi"/>
          <w:b/>
          <w:szCs w:val="22"/>
        </w:rPr>
        <w:t>Clear Quest</w:t>
      </w:r>
      <w:r>
        <w:rPr>
          <w:rFonts w:asciiTheme="minorHAnsi" w:hAnsiTheme="minorHAnsi" w:cstheme="minorHAnsi"/>
          <w:szCs w:val="22"/>
        </w:rPr>
        <w:t>.</w:t>
      </w:r>
    </w:p>
    <w:p w:rsidR="00435DE8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67541A">
        <w:rPr>
          <w:rFonts w:asciiTheme="minorHAnsi" w:hAnsiTheme="minorHAnsi" w:cs="Calibri"/>
          <w:bCs/>
          <w:color w:val="000000"/>
        </w:rPr>
        <w:t xml:space="preserve">Prepared and maintained material for administration of Rational </w:t>
      </w:r>
      <w:r w:rsidRPr="009621CC">
        <w:rPr>
          <w:rFonts w:asciiTheme="minorHAnsi" w:hAnsiTheme="minorHAnsi" w:cs="Calibri"/>
          <w:b/>
          <w:bCs/>
          <w:color w:val="000000"/>
        </w:rPr>
        <w:t>ClearCase</w:t>
      </w:r>
      <w:r w:rsidRPr="0067541A">
        <w:rPr>
          <w:rFonts w:asciiTheme="minorHAnsi" w:hAnsiTheme="minorHAnsi" w:cs="Calibri"/>
          <w:bCs/>
          <w:color w:val="000000"/>
        </w:rPr>
        <w:t>.</w:t>
      </w:r>
    </w:p>
    <w:p w:rsidR="00435DE8" w:rsidRPr="008811F9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8633B9">
        <w:rPr>
          <w:rFonts w:asciiTheme="minorHAnsi" w:hAnsiTheme="minorHAnsi" w:cstheme="minorHAnsi"/>
        </w:rPr>
        <w:t xml:space="preserve">Performed and deployed Builds for various Environments like </w:t>
      </w:r>
      <w:r w:rsidRPr="0020010E">
        <w:rPr>
          <w:rFonts w:asciiTheme="minorHAnsi" w:hAnsiTheme="minorHAnsi" w:cstheme="minorHAnsi"/>
          <w:b/>
        </w:rPr>
        <w:t>QA</w:t>
      </w:r>
      <w:r w:rsidRPr="008633B9">
        <w:rPr>
          <w:rFonts w:asciiTheme="minorHAnsi" w:hAnsiTheme="minorHAnsi" w:cstheme="minorHAnsi"/>
        </w:rPr>
        <w:t xml:space="preserve">, </w:t>
      </w:r>
      <w:r w:rsidRPr="0020010E">
        <w:rPr>
          <w:rFonts w:asciiTheme="minorHAnsi" w:hAnsiTheme="minorHAnsi" w:cstheme="minorHAnsi"/>
          <w:b/>
        </w:rPr>
        <w:t>Integration</w:t>
      </w:r>
      <w:r w:rsidRPr="008633B9">
        <w:rPr>
          <w:rFonts w:asciiTheme="minorHAnsi" w:hAnsiTheme="minorHAnsi" w:cstheme="minorHAnsi"/>
        </w:rPr>
        <w:t xml:space="preserve">, </w:t>
      </w:r>
      <w:r w:rsidRPr="0020010E">
        <w:rPr>
          <w:rFonts w:asciiTheme="minorHAnsi" w:hAnsiTheme="minorHAnsi" w:cstheme="minorHAnsi"/>
          <w:b/>
        </w:rPr>
        <w:t>UAT</w:t>
      </w:r>
      <w:r w:rsidRPr="008633B9">
        <w:rPr>
          <w:rFonts w:asciiTheme="minorHAnsi" w:hAnsiTheme="minorHAnsi" w:cstheme="minorHAnsi"/>
        </w:rPr>
        <w:t xml:space="preserve"> and Productions Environments.</w:t>
      </w:r>
    </w:p>
    <w:p w:rsidR="00435DE8" w:rsidRPr="008811F9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8811F9">
        <w:rPr>
          <w:rFonts w:asciiTheme="minorHAnsi" w:hAnsiTheme="minorHAnsi" w:cs="Calibri"/>
          <w:bCs/>
          <w:color w:val="000000"/>
        </w:rPr>
        <w:t xml:space="preserve">Configuring and implementing </w:t>
      </w:r>
      <w:r w:rsidRPr="009621CC">
        <w:rPr>
          <w:rFonts w:asciiTheme="minorHAnsi" w:hAnsiTheme="minorHAnsi" w:cs="Calibri"/>
          <w:b/>
          <w:bCs/>
          <w:color w:val="000000"/>
        </w:rPr>
        <w:t>F5 BIG-IP</w:t>
      </w:r>
      <w:r w:rsidRPr="008811F9">
        <w:rPr>
          <w:rFonts w:asciiTheme="minorHAnsi" w:hAnsiTheme="minorHAnsi" w:cs="Calibri"/>
          <w:bCs/>
          <w:color w:val="000000"/>
        </w:rPr>
        <w:t xml:space="preserve">, </w:t>
      </w:r>
      <w:r w:rsidRPr="009621CC">
        <w:rPr>
          <w:rFonts w:asciiTheme="minorHAnsi" w:hAnsiTheme="minorHAnsi" w:cs="Calibri"/>
          <w:b/>
          <w:bCs/>
          <w:color w:val="000000"/>
        </w:rPr>
        <w:t>LTM</w:t>
      </w:r>
      <w:r w:rsidRPr="008811F9">
        <w:rPr>
          <w:rFonts w:asciiTheme="minorHAnsi" w:hAnsiTheme="minorHAnsi" w:cs="Calibri"/>
          <w:bCs/>
          <w:color w:val="000000"/>
        </w:rPr>
        <w:t xml:space="preserve">, </w:t>
      </w:r>
      <w:r w:rsidRPr="009621CC">
        <w:rPr>
          <w:rFonts w:asciiTheme="minorHAnsi" w:hAnsiTheme="minorHAnsi" w:cs="Calibri"/>
          <w:b/>
          <w:bCs/>
          <w:color w:val="000000"/>
        </w:rPr>
        <w:t>GTM</w:t>
      </w:r>
      <w:r w:rsidRPr="008811F9">
        <w:rPr>
          <w:rFonts w:asciiTheme="minorHAnsi" w:hAnsiTheme="minorHAnsi" w:cs="Calibri"/>
          <w:bCs/>
          <w:color w:val="000000"/>
        </w:rPr>
        <w:t xml:space="preserve"> load balancers to maintain global and local traffic </w:t>
      </w:r>
    </w:p>
    <w:p w:rsidR="00435DE8" w:rsidRPr="00C93BB9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8811F9">
        <w:rPr>
          <w:rFonts w:asciiTheme="minorHAnsi" w:hAnsiTheme="minorHAnsi" w:cs="Calibri"/>
          <w:bCs/>
          <w:color w:val="000000"/>
        </w:rPr>
        <w:t xml:space="preserve">Experience with using </w:t>
      </w:r>
      <w:r w:rsidRPr="009621CC">
        <w:rPr>
          <w:rFonts w:asciiTheme="minorHAnsi" w:hAnsiTheme="minorHAnsi" w:cs="Calibri"/>
          <w:b/>
          <w:bCs/>
          <w:color w:val="000000"/>
        </w:rPr>
        <w:t>F5</w:t>
      </w:r>
      <w:r w:rsidRPr="008811F9">
        <w:rPr>
          <w:rFonts w:asciiTheme="minorHAnsi" w:hAnsiTheme="minorHAnsi" w:cs="Calibri"/>
          <w:bCs/>
          <w:color w:val="000000"/>
        </w:rPr>
        <w:t xml:space="preserve"> </w:t>
      </w:r>
      <w:r w:rsidRPr="009621CC">
        <w:rPr>
          <w:rFonts w:asciiTheme="minorHAnsi" w:hAnsiTheme="minorHAnsi" w:cs="Calibri"/>
          <w:b/>
          <w:bCs/>
          <w:color w:val="000000"/>
        </w:rPr>
        <w:t>Load balancer</w:t>
      </w:r>
      <w:r w:rsidRPr="008811F9">
        <w:rPr>
          <w:rFonts w:asciiTheme="minorHAnsi" w:hAnsiTheme="minorHAnsi" w:cs="Calibri"/>
          <w:bCs/>
          <w:color w:val="000000"/>
        </w:rPr>
        <w:t xml:space="preserve"> in providing worldwide data and file sharing, continuous internet connectivity, optimized web performance.</w:t>
      </w:r>
    </w:p>
    <w:p w:rsidR="00435DE8" w:rsidRPr="00AD15E6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C93BB9">
        <w:rPr>
          <w:rFonts w:asciiTheme="minorHAnsi" w:hAnsiTheme="minorHAnsi" w:cs="Calibri"/>
          <w:bCs/>
          <w:color w:val="000000"/>
        </w:rPr>
        <w:t xml:space="preserve">Experienced in troubleshooting and automated deployment to web and application servers like </w:t>
      </w:r>
      <w:r w:rsidRPr="009621CC">
        <w:rPr>
          <w:rFonts w:asciiTheme="minorHAnsi" w:hAnsiTheme="minorHAnsi" w:cs="Calibri"/>
          <w:b/>
          <w:bCs/>
          <w:color w:val="000000"/>
        </w:rPr>
        <w:t>WebSphere</w:t>
      </w:r>
      <w:r w:rsidRPr="00C93BB9">
        <w:rPr>
          <w:rFonts w:asciiTheme="minorHAnsi" w:hAnsiTheme="minorHAnsi" w:cs="Calibri"/>
          <w:bCs/>
          <w:color w:val="000000"/>
        </w:rPr>
        <w:t xml:space="preserve">, </w:t>
      </w:r>
      <w:r w:rsidRPr="009621CC">
        <w:rPr>
          <w:rFonts w:asciiTheme="minorHAnsi" w:hAnsiTheme="minorHAnsi" w:cs="Calibri"/>
          <w:b/>
          <w:bCs/>
          <w:color w:val="000000"/>
        </w:rPr>
        <w:t>WebLogic</w:t>
      </w:r>
      <w:r w:rsidRPr="00C93BB9">
        <w:rPr>
          <w:rFonts w:asciiTheme="minorHAnsi" w:hAnsiTheme="minorHAnsi" w:cs="Calibri"/>
          <w:bCs/>
          <w:color w:val="000000"/>
        </w:rPr>
        <w:t xml:space="preserve">, </w:t>
      </w:r>
      <w:r w:rsidRPr="009621CC">
        <w:rPr>
          <w:rFonts w:asciiTheme="minorHAnsi" w:hAnsiTheme="minorHAnsi" w:cs="Calibri"/>
          <w:b/>
          <w:bCs/>
          <w:color w:val="000000"/>
        </w:rPr>
        <w:t>JBOSS</w:t>
      </w:r>
      <w:r w:rsidRPr="00C93BB9">
        <w:rPr>
          <w:rFonts w:asciiTheme="minorHAnsi" w:hAnsiTheme="minorHAnsi" w:cs="Calibri"/>
          <w:bCs/>
          <w:color w:val="000000"/>
        </w:rPr>
        <w:t xml:space="preserve"> and </w:t>
      </w:r>
      <w:r w:rsidRPr="009621CC">
        <w:rPr>
          <w:rFonts w:asciiTheme="minorHAnsi" w:hAnsiTheme="minorHAnsi" w:cs="Calibri"/>
          <w:b/>
          <w:bCs/>
          <w:color w:val="000000"/>
        </w:rPr>
        <w:t>Tomcat</w:t>
      </w:r>
      <w:r w:rsidRPr="00C93BB9">
        <w:rPr>
          <w:rFonts w:asciiTheme="minorHAnsi" w:hAnsiTheme="minorHAnsi" w:cs="Calibri"/>
          <w:bCs/>
          <w:color w:val="000000"/>
        </w:rPr>
        <w:t>.</w:t>
      </w:r>
    </w:p>
    <w:p w:rsidR="00435DE8" w:rsidRPr="00AD15E6" w:rsidRDefault="00435DE8" w:rsidP="00435DE8">
      <w:pPr>
        <w:pStyle w:val="ListParagraph"/>
        <w:numPr>
          <w:ilvl w:val="0"/>
          <w:numId w:val="8"/>
        </w:numPr>
        <w:rPr>
          <w:rFonts w:asciiTheme="minorHAnsi" w:hAnsiTheme="minorHAnsi" w:cs="Arial"/>
          <w:color w:val="000000"/>
        </w:rPr>
      </w:pPr>
      <w:r w:rsidRPr="00B637E3">
        <w:rPr>
          <w:rFonts w:asciiTheme="minorHAnsi" w:hAnsiTheme="minorHAnsi" w:cs="Arial"/>
          <w:color w:val="000000"/>
        </w:rPr>
        <w:lastRenderedPageBreak/>
        <w:t xml:space="preserve">Launching and configuring of Amazon </w:t>
      </w:r>
      <w:r w:rsidRPr="009621CC">
        <w:rPr>
          <w:rFonts w:asciiTheme="minorHAnsi" w:hAnsiTheme="minorHAnsi" w:cs="Arial"/>
          <w:b/>
          <w:color w:val="000000"/>
        </w:rPr>
        <w:t>EC2</w:t>
      </w:r>
      <w:r>
        <w:rPr>
          <w:rFonts w:asciiTheme="minorHAnsi" w:hAnsiTheme="minorHAnsi" w:cs="Arial"/>
          <w:color w:val="000000"/>
        </w:rPr>
        <w:t xml:space="preserve">(AWS)and </w:t>
      </w:r>
      <w:r w:rsidRPr="0020010E">
        <w:rPr>
          <w:rFonts w:asciiTheme="minorHAnsi" w:hAnsiTheme="minorHAnsi" w:cs="Arial"/>
          <w:b/>
          <w:color w:val="000000"/>
        </w:rPr>
        <w:t>OpenStack</w:t>
      </w:r>
      <w:r w:rsidRPr="00B637E3">
        <w:rPr>
          <w:rFonts w:asciiTheme="minorHAnsi" w:hAnsiTheme="minorHAnsi" w:cs="Arial"/>
          <w:color w:val="000000"/>
        </w:rPr>
        <w:t xml:space="preserve"> Cloud Servers using AMI's (</w:t>
      </w:r>
      <w:r w:rsidRPr="0020010E">
        <w:rPr>
          <w:rFonts w:asciiTheme="minorHAnsi" w:hAnsiTheme="minorHAnsi" w:cs="Arial"/>
          <w:b/>
          <w:color w:val="000000"/>
        </w:rPr>
        <w:t>Linux/Ubuntu</w:t>
      </w:r>
      <w:r w:rsidRPr="00B637E3">
        <w:rPr>
          <w:rFonts w:asciiTheme="minorHAnsi" w:hAnsiTheme="minorHAnsi" w:cs="Arial"/>
          <w:color w:val="000000"/>
        </w:rPr>
        <w:t>) and configuring the servers for specified applications.</w:t>
      </w:r>
    </w:p>
    <w:p w:rsidR="00435DE8" w:rsidRPr="00752D86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752D86">
        <w:rPr>
          <w:rFonts w:asciiTheme="minorHAnsi" w:hAnsiTheme="minorHAnsi" w:cs="Calibri"/>
          <w:bCs/>
          <w:color w:val="000000"/>
        </w:rPr>
        <w:t xml:space="preserve">Creating a fully Automated Build and Deployment Platform and coordinating code builds promotions and orchestrated deployments using </w:t>
      </w:r>
      <w:r w:rsidR="007A4E33">
        <w:rPr>
          <w:rFonts w:asciiTheme="minorHAnsi" w:hAnsiTheme="minorHAnsi" w:cs="Calibri"/>
          <w:b/>
          <w:bCs/>
          <w:color w:val="000000"/>
        </w:rPr>
        <w:t xml:space="preserve">Jenkins, </w:t>
      </w:r>
      <w:r w:rsidRPr="0020010E">
        <w:rPr>
          <w:rFonts w:asciiTheme="minorHAnsi" w:hAnsiTheme="minorHAnsi" w:cs="Calibri"/>
          <w:b/>
          <w:bCs/>
          <w:color w:val="000000"/>
        </w:rPr>
        <w:t>SVN</w:t>
      </w:r>
      <w:r w:rsidRPr="00752D86">
        <w:rPr>
          <w:rFonts w:asciiTheme="minorHAnsi" w:hAnsiTheme="minorHAnsi" w:cs="Calibri"/>
          <w:bCs/>
          <w:color w:val="000000"/>
        </w:rPr>
        <w:t xml:space="preserve"> and </w:t>
      </w:r>
      <w:r w:rsidRPr="0020010E">
        <w:rPr>
          <w:rFonts w:asciiTheme="minorHAnsi" w:hAnsiTheme="minorHAnsi" w:cs="Calibri"/>
          <w:b/>
          <w:bCs/>
          <w:color w:val="000000"/>
        </w:rPr>
        <w:t>GitHub</w:t>
      </w:r>
      <w:r w:rsidRPr="00752D86">
        <w:rPr>
          <w:rFonts w:asciiTheme="minorHAnsi" w:hAnsiTheme="minorHAnsi" w:cs="Calibri"/>
          <w:bCs/>
          <w:color w:val="000000"/>
        </w:rPr>
        <w:t xml:space="preserve">. </w:t>
      </w:r>
    </w:p>
    <w:p w:rsidR="00435DE8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752D86">
        <w:rPr>
          <w:rFonts w:asciiTheme="minorHAnsi" w:hAnsiTheme="minorHAnsi" w:cs="Calibri"/>
          <w:bCs/>
          <w:color w:val="000000"/>
        </w:rPr>
        <w:t xml:space="preserve">Involved in setting up projects in </w:t>
      </w:r>
      <w:r w:rsidRPr="0020010E">
        <w:rPr>
          <w:rFonts w:asciiTheme="minorHAnsi" w:hAnsiTheme="minorHAnsi" w:cs="Calibri"/>
          <w:b/>
          <w:bCs/>
          <w:color w:val="000000"/>
        </w:rPr>
        <w:t>Git</w:t>
      </w:r>
      <w:r w:rsidRPr="00752D86">
        <w:rPr>
          <w:rFonts w:asciiTheme="minorHAnsi" w:hAnsiTheme="minorHAnsi" w:cs="Calibri"/>
          <w:bCs/>
          <w:color w:val="000000"/>
        </w:rPr>
        <w:t xml:space="preserve"> and Handling source control using Perforce, </w:t>
      </w:r>
      <w:r w:rsidRPr="0020010E">
        <w:rPr>
          <w:rFonts w:asciiTheme="minorHAnsi" w:hAnsiTheme="minorHAnsi" w:cs="Calibri"/>
          <w:b/>
          <w:bCs/>
          <w:color w:val="000000"/>
        </w:rPr>
        <w:t>Git</w:t>
      </w:r>
      <w:r w:rsidRPr="00752D86">
        <w:rPr>
          <w:rFonts w:asciiTheme="minorHAnsi" w:hAnsiTheme="minorHAnsi" w:cs="Calibri"/>
          <w:bCs/>
          <w:color w:val="000000"/>
        </w:rPr>
        <w:t xml:space="preserve"> and </w:t>
      </w:r>
      <w:r w:rsidRPr="0020010E">
        <w:rPr>
          <w:rFonts w:asciiTheme="minorHAnsi" w:hAnsiTheme="minorHAnsi" w:cs="Calibri"/>
          <w:b/>
          <w:bCs/>
          <w:color w:val="000000"/>
        </w:rPr>
        <w:t>GitHub</w:t>
      </w:r>
      <w:r w:rsidRPr="00752D86">
        <w:rPr>
          <w:rFonts w:asciiTheme="minorHAnsi" w:hAnsiTheme="minorHAnsi" w:cs="Calibri"/>
          <w:bCs/>
          <w:color w:val="000000"/>
        </w:rPr>
        <w:t>.</w:t>
      </w:r>
    </w:p>
    <w:p w:rsidR="00435DE8" w:rsidRPr="00752D86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6E4900">
        <w:rPr>
          <w:rFonts w:asciiTheme="minorHAnsi" w:hAnsiTheme="minorHAnsi" w:cs="Calibri"/>
          <w:bCs/>
          <w:color w:val="000000"/>
        </w:rPr>
        <w:t xml:space="preserve">Good Experience in Using </w:t>
      </w:r>
      <w:r w:rsidRPr="004D1C8B">
        <w:rPr>
          <w:rFonts w:asciiTheme="minorHAnsi" w:hAnsiTheme="minorHAnsi" w:cs="Calibri"/>
          <w:b/>
          <w:bCs/>
          <w:color w:val="000000"/>
        </w:rPr>
        <w:t>Selenium</w:t>
      </w:r>
      <w:r w:rsidRPr="006E4900">
        <w:rPr>
          <w:rFonts w:asciiTheme="minorHAnsi" w:hAnsiTheme="minorHAnsi" w:cs="Calibri"/>
          <w:bCs/>
          <w:color w:val="000000"/>
        </w:rPr>
        <w:t>, QTP11.00/UFT 12.01</w:t>
      </w:r>
    </w:p>
    <w:p w:rsidR="00435DE8" w:rsidRPr="00861A7C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752D86">
        <w:rPr>
          <w:rFonts w:asciiTheme="minorHAnsi" w:hAnsiTheme="minorHAnsi" w:cstheme="minorHAnsi"/>
        </w:rPr>
        <w:t xml:space="preserve">By using </w:t>
      </w:r>
      <w:r w:rsidRPr="0020010E">
        <w:rPr>
          <w:rFonts w:asciiTheme="minorHAnsi" w:hAnsiTheme="minorHAnsi" w:cstheme="minorHAnsi"/>
          <w:b/>
        </w:rPr>
        <w:t>MSBuild</w:t>
      </w:r>
      <w:r w:rsidRPr="00752D86">
        <w:rPr>
          <w:rFonts w:asciiTheme="minorHAnsi" w:hAnsiTheme="minorHAnsi" w:cstheme="minorHAnsi"/>
        </w:rPr>
        <w:t xml:space="preserve"> i have created web packages</w:t>
      </w:r>
      <w:r>
        <w:rPr>
          <w:rFonts w:asciiTheme="minorHAnsi" w:hAnsiTheme="minorHAnsi" w:cstheme="minorHAnsi"/>
        </w:rPr>
        <w:t>.</w:t>
      </w:r>
    </w:p>
    <w:p w:rsidR="00435DE8" w:rsidRPr="00F43674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85204E">
        <w:rPr>
          <w:rFonts w:asciiTheme="minorHAnsi" w:hAnsiTheme="minorHAnsi" w:cs="Calibri"/>
          <w:bCs/>
          <w:color w:val="000000"/>
        </w:rPr>
        <w:t xml:space="preserve">Used </w:t>
      </w:r>
      <w:r w:rsidRPr="0085204E">
        <w:rPr>
          <w:rFonts w:asciiTheme="minorHAnsi" w:hAnsiTheme="minorHAnsi" w:cs="Calibri"/>
          <w:b/>
          <w:bCs/>
          <w:color w:val="000000"/>
        </w:rPr>
        <w:t>Python</w:t>
      </w:r>
      <w:r w:rsidRPr="0085204E">
        <w:rPr>
          <w:rFonts w:asciiTheme="minorHAnsi" w:hAnsiTheme="minorHAnsi" w:cs="Calibri"/>
          <w:bCs/>
          <w:color w:val="000000"/>
        </w:rPr>
        <w:t xml:space="preserve"> to place data into </w:t>
      </w:r>
      <w:r w:rsidRPr="0085204E">
        <w:rPr>
          <w:rFonts w:asciiTheme="minorHAnsi" w:hAnsiTheme="minorHAnsi" w:cs="Calibri"/>
          <w:b/>
          <w:bCs/>
          <w:color w:val="000000"/>
        </w:rPr>
        <w:t>JSON</w:t>
      </w:r>
      <w:r w:rsidRPr="0085204E">
        <w:rPr>
          <w:rFonts w:asciiTheme="minorHAnsi" w:hAnsiTheme="minorHAnsi" w:cs="Calibri"/>
          <w:bCs/>
          <w:color w:val="000000"/>
        </w:rPr>
        <w:t xml:space="preserve"> files for testing </w:t>
      </w:r>
      <w:r w:rsidRPr="0085204E">
        <w:rPr>
          <w:rFonts w:asciiTheme="minorHAnsi" w:hAnsiTheme="minorHAnsi" w:cs="Calibri"/>
          <w:b/>
          <w:bCs/>
          <w:color w:val="000000"/>
        </w:rPr>
        <w:t>Django</w:t>
      </w:r>
      <w:r w:rsidRPr="0085204E">
        <w:rPr>
          <w:rFonts w:asciiTheme="minorHAnsi" w:hAnsiTheme="minorHAnsi" w:cs="Calibri"/>
          <w:bCs/>
          <w:color w:val="000000"/>
        </w:rPr>
        <w:t xml:space="preserve"> Websites.</w:t>
      </w:r>
    </w:p>
    <w:p w:rsidR="00435DE8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F43674">
        <w:rPr>
          <w:rFonts w:asciiTheme="minorHAnsi" w:hAnsiTheme="minorHAnsi" w:cs="Calibri"/>
          <w:bCs/>
          <w:color w:val="000000"/>
        </w:rPr>
        <w:t>Work with application development and operation teams using a variety of automated testing and build, and deploy tools</w:t>
      </w:r>
      <w:r>
        <w:rPr>
          <w:rFonts w:asciiTheme="minorHAnsi" w:hAnsiTheme="minorHAnsi" w:cs="Calibri"/>
          <w:bCs/>
          <w:color w:val="000000"/>
        </w:rPr>
        <w:t xml:space="preserve"> </w:t>
      </w:r>
      <w:r w:rsidRPr="00F43674">
        <w:rPr>
          <w:rFonts w:asciiTheme="minorHAnsi" w:hAnsiTheme="minorHAnsi" w:cs="Calibri"/>
          <w:bCs/>
          <w:color w:val="000000"/>
        </w:rPr>
        <w:t>(</w:t>
      </w:r>
      <w:r w:rsidRPr="00F43674">
        <w:rPr>
          <w:rFonts w:asciiTheme="minorHAnsi" w:hAnsiTheme="minorHAnsi" w:cs="Calibri"/>
          <w:b/>
          <w:bCs/>
          <w:color w:val="000000"/>
        </w:rPr>
        <w:t>Maven</w:t>
      </w:r>
      <w:r w:rsidRPr="00F43674">
        <w:rPr>
          <w:rFonts w:asciiTheme="minorHAnsi" w:hAnsiTheme="minorHAnsi" w:cs="Calibri"/>
          <w:bCs/>
          <w:color w:val="000000"/>
        </w:rPr>
        <w:t xml:space="preserve">, </w:t>
      </w:r>
      <w:r w:rsidRPr="00F43674">
        <w:rPr>
          <w:rFonts w:asciiTheme="minorHAnsi" w:hAnsiTheme="minorHAnsi" w:cs="Calibri"/>
          <w:b/>
          <w:bCs/>
          <w:color w:val="000000"/>
        </w:rPr>
        <w:t>Ant</w:t>
      </w:r>
      <w:r w:rsidRPr="00F43674">
        <w:rPr>
          <w:rFonts w:asciiTheme="minorHAnsi" w:hAnsiTheme="minorHAnsi" w:cs="Calibri"/>
          <w:bCs/>
          <w:color w:val="000000"/>
        </w:rPr>
        <w:t xml:space="preserve">, </w:t>
      </w:r>
      <w:r w:rsidRPr="00F43674">
        <w:rPr>
          <w:rFonts w:asciiTheme="minorHAnsi" w:hAnsiTheme="minorHAnsi" w:cs="Calibri"/>
          <w:b/>
          <w:bCs/>
          <w:color w:val="000000"/>
        </w:rPr>
        <w:t>Nexus</w:t>
      </w:r>
      <w:r w:rsidRPr="00F43674">
        <w:rPr>
          <w:rFonts w:asciiTheme="minorHAnsi" w:hAnsiTheme="minorHAnsi" w:cs="Calibri"/>
          <w:bCs/>
          <w:color w:val="000000"/>
        </w:rPr>
        <w:t xml:space="preserve">, </w:t>
      </w:r>
      <w:r w:rsidRPr="00F43674">
        <w:rPr>
          <w:rFonts w:asciiTheme="minorHAnsi" w:hAnsiTheme="minorHAnsi" w:cs="Calibri"/>
          <w:b/>
          <w:bCs/>
          <w:color w:val="000000"/>
        </w:rPr>
        <w:t>Jenkins</w:t>
      </w:r>
      <w:r w:rsidRPr="00F43674">
        <w:rPr>
          <w:rFonts w:asciiTheme="minorHAnsi" w:hAnsiTheme="minorHAnsi" w:cs="Calibri"/>
          <w:bCs/>
          <w:color w:val="000000"/>
        </w:rPr>
        <w:t xml:space="preserve">, </w:t>
      </w:r>
      <w:r w:rsidRPr="00F43674">
        <w:rPr>
          <w:rFonts w:asciiTheme="minorHAnsi" w:hAnsiTheme="minorHAnsi" w:cs="Calibri"/>
          <w:b/>
          <w:bCs/>
          <w:color w:val="000000"/>
        </w:rPr>
        <w:t>SVN</w:t>
      </w:r>
      <w:r w:rsidRPr="00F43674">
        <w:rPr>
          <w:rFonts w:asciiTheme="minorHAnsi" w:hAnsiTheme="minorHAnsi" w:cs="Calibri"/>
          <w:bCs/>
          <w:color w:val="000000"/>
        </w:rPr>
        <w:t xml:space="preserve">, </w:t>
      </w:r>
      <w:r w:rsidRPr="00F43674">
        <w:rPr>
          <w:rFonts w:asciiTheme="minorHAnsi" w:hAnsiTheme="minorHAnsi" w:cs="Calibri"/>
          <w:b/>
          <w:bCs/>
          <w:color w:val="000000"/>
        </w:rPr>
        <w:t>Selenium</w:t>
      </w:r>
      <w:r w:rsidRPr="00F43674">
        <w:rPr>
          <w:rFonts w:asciiTheme="minorHAnsi" w:hAnsiTheme="minorHAnsi" w:cs="Calibri"/>
          <w:bCs/>
          <w:color w:val="000000"/>
        </w:rPr>
        <w:t xml:space="preserve">, </w:t>
      </w:r>
      <w:r w:rsidRPr="00F43674">
        <w:rPr>
          <w:rFonts w:asciiTheme="minorHAnsi" w:hAnsiTheme="minorHAnsi" w:cs="Calibri"/>
          <w:b/>
          <w:bCs/>
          <w:color w:val="000000"/>
        </w:rPr>
        <w:t>JUNIT</w:t>
      </w:r>
      <w:r w:rsidRPr="00F43674">
        <w:rPr>
          <w:rFonts w:asciiTheme="minorHAnsi" w:hAnsiTheme="minorHAnsi" w:cs="Calibri"/>
          <w:bCs/>
          <w:color w:val="000000"/>
        </w:rPr>
        <w:t>) to resolve issues with transition to new DevOps solution.</w:t>
      </w:r>
    </w:p>
    <w:p w:rsidR="00435DE8" w:rsidRPr="00F43674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F43674">
        <w:rPr>
          <w:rFonts w:asciiTheme="minorHAnsi" w:hAnsiTheme="minorHAnsi" w:cs="Calibri"/>
          <w:bCs/>
          <w:color w:val="000000"/>
        </w:rPr>
        <w:t xml:space="preserve">Perform software builds using the automated build process in </w:t>
      </w:r>
      <w:r w:rsidRPr="00F43674">
        <w:rPr>
          <w:rFonts w:asciiTheme="minorHAnsi" w:hAnsiTheme="minorHAnsi" w:cs="Calibri"/>
          <w:b/>
          <w:bCs/>
          <w:color w:val="000000"/>
        </w:rPr>
        <w:t>MS TFS</w:t>
      </w:r>
      <w:r w:rsidRPr="00F43674">
        <w:rPr>
          <w:rFonts w:asciiTheme="minorHAnsi" w:hAnsiTheme="minorHAnsi" w:cs="Calibri"/>
          <w:bCs/>
          <w:color w:val="000000"/>
        </w:rPr>
        <w:t>/</w:t>
      </w:r>
      <w:r w:rsidRPr="00F43674">
        <w:rPr>
          <w:rFonts w:asciiTheme="minorHAnsi" w:hAnsiTheme="minorHAnsi" w:cs="Calibri"/>
          <w:b/>
          <w:bCs/>
          <w:color w:val="000000"/>
        </w:rPr>
        <w:t>Visual Studio</w:t>
      </w:r>
      <w:r w:rsidRPr="00F43674">
        <w:rPr>
          <w:rFonts w:asciiTheme="minorHAnsi" w:hAnsiTheme="minorHAnsi" w:cs="Calibri"/>
          <w:bCs/>
          <w:color w:val="000000"/>
        </w:rPr>
        <w:t>/</w:t>
      </w:r>
      <w:r w:rsidRPr="00F43674">
        <w:rPr>
          <w:rFonts w:asciiTheme="minorHAnsi" w:hAnsiTheme="minorHAnsi" w:cs="Calibri"/>
          <w:b/>
          <w:bCs/>
          <w:color w:val="000000"/>
        </w:rPr>
        <w:t>GIT</w:t>
      </w:r>
      <w:r w:rsidRPr="00F43674">
        <w:rPr>
          <w:rFonts w:asciiTheme="minorHAnsi" w:hAnsiTheme="minorHAnsi" w:cs="Calibri"/>
          <w:bCs/>
          <w:color w:val="000000"/>
        </w:rPr>
        <w:t>/</w:t>
      </w:r>
      <w:r w:rsidRPr="00F43674">
        <w:rPr>
          <w:rFonts w:asciiTheme="minorHAnsi" w:hAnsiTheme="minorHAnsi" w:cs="Calibri"/>
          <w:b/>
          <w:bCs/>
          <w:color w:val="000000"/>
        </w:rPr>
        <w:t>JFrog Artifactory</w:t>
      </w:r>
      <w:r w:rsidRPr="00F43674">
        <w:rPr>
          <w:rFonts w:asciiTheme="minorHAnsi" w:hAnsiTheme="minorHAnsi" w:cs="Calibri"/>
          <w:bCs/>
          <w:color w:val="000000"/>
        </w:rPr>
        <w:t xml:space="preserve"> for the Reserve Component </w:t>
      </w:r>
    </w:p>
    <w:p w:rsidR="00435DE8" w:rsidRPr="00752D86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8D5CAF">
        <w:rPr>
          <w:rFonts w:asciiTheme="minorHAnsi" w:hAnsiTheme="minorHAnsi" w:cs="Calibri"/>
          <w:bCs/>
          <w:color w:val="000000"/>
        </w:rPr>
        <w:t xml:space="preserve">Created </w:t>
      </w:r>
      <w:r w:rsidRPr="0020010E">
        <w:rPr>
          <w:rFonts w:asciiTheme="minorHAnsi" w:hAnsiTheme="minorHAnsi" w:cs="Calibri"/>
          <w:b/>
          <w:bCs/>
          <w:color w:val="000000"/>
        </w:rPr>
        <w:t>Gradle</w:t>
      </w:r>
      <w:r w:rsidRPr="008D5CAF">
        <w:rPr>
          <w:rFonts w:asciiTheme="minorHAnsi" w:hAnsiTheme="minorHAnsi" w:cs="Calibri"/>
          <w:bCs/>
          <w:color w:val="000000"/>
        </w:rPr>
        <w:t xml:space="preserve"> build script and configured it in </w:t>
      </w:r>
      <w:r w:rsidRPr="0020010E">
        <w:rPr>
          <w:rFonts w:asciiTheme="minorHAnsi" w:hAnsiTheme="minorHAnsi" w:cs="Calibri"/>
          <w:b/>
          <w:bCs/>
          <w:color w:val="000000"/>
        </w:rPr>
        <w:t>Jenkins</w:t>
      </w:r>
      <w:r w:rsidRPr="008D5CAF">
        <w:rPr>
          <w:rFonts w:asciiTheme="minorHAnsi" w:hAnsiTheme="minorHAnsi" w:cs="Calibri"/>
          <w:bCs/>
          <w:color w:val="000000"/>
        </w:rPr>
        <w:t xml:space="preserve"> for build process.</w:t>
      </w:r>
    </w:p>
    <w:p w:rsidR="00435DE8" w:rsidRPr="00752D86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0D6552">
        <w:rPr>
          <w:rFonts w:asciiTheme="minorHAnsi" w:hAnsiTheme="minorHAnsi" w:cs="Calibri"/>
          <w:bCs/>
          <w:color w:val="000000"/>
        </w:rPr>
        <w:t xml:space="preserve">Build servers using </w:t>
      </w:r>
      <w:r w:rsidRPr="000D6552">
        <w:rPr>
          <w:rFonts w:asciiTheme="minorHAnsi" w:hAnsiTheme="minorHAnsi" w:cs="Calibri"/>
          <w:b/>
          <w:bCs/>
          <w:color w:val="000000"/>
        </w:rPr>
        <w:t>AWS</w:t>
      </w:r>
      <w:r w:rsidRPr="000D6552">
        <w:rPr>
          <w:rFonts w:asciiTheme="minorHAnsi" w:hAnsiTheme="minorHAnsi" w:cs="Calibri"/>
          <w:bCs/>
          <w:color w:val="000000"/>
        </w:rPr>
        <w:t xml:space="preserve">, Importing volumes, launching </w:t>
      </w:r>
      <w:r w:rsidRPr="000D6552">
        <w:rPr>
          <w:rFonts w:asciiTheme="minorHAnsi" w:hAnsiTheme="minorHAnsi" w:cs="Calibri"/>
          <w:b/>
          <w:bCs/>
          <w:color w:val="000000"/>
        </w:rPr>
        <w:t>EC2</w:t>
      </w:r>
      <w:r w:rsidRPr="000D6552">
        <w:rPr>
          <w:rFonts w:asciiTheme="minorHAnsi" w:hAnsiTheme="minorHAnsi" w:cs="Calibri"/>
          <w:bCs/>
          <w:color w:val="000000"/>
        </w:rPr>
        <w:t xml:space="preserve">, </w:t>
      </w:r>
      <w:r w:rsidRPr="000D6552">
        <w:rPr>
          <w:rFonts w:asciiTheme="minorHAnsi" w:hAnsiTheme="minorHAnsi" w:cs="Calibri"/>
          <w:b/>
          <w:bCs/>
          <w:color w:val="000000"/>
        </w:rPr>
        <w:t>RDS</w:t>
      </w:r>
      <w:r w:rsidRPr="000D6552">
        <w:rPr>
          <w:rFonts w:asciiTheme="minorHAnsi" w:hAnsiTheme="minorHAnsi" w:cs="Calibri"/>
          <w:bCs/>
          <w:color w:val="000000"/>
        </w:rPr>
        <w:t>, creating Security groups, Auto-Scaling, Load balancers (</w:t>
      </w:r>
      <w:r w:rsidRPr="000D6552">
        <w:rPr>
          <w:rFonts w:asciiTheme="minorHAnsi" w:hAnsiTheme="minorHAnsi" w:cs="Calibri"/>
          <w:b/>
          <w:bCs/>
          <w:color w:val="000000"/>
        </w:rPr>
        <w:t>ELB</w:t>
      </w:r>
      <w:r w:rsidRPr="000D6552">
        <w:rPr>
          <w:rFonts w:asciiTheme="minorHAnsi" w:hAnsiTheme="minorHAnsi" w:cs="Calibri"/>
          <w:bCs/>
          <w:color w:val="000000"/>
        </w:rPr>
        <w:t>s) in the defined virtual private connection.</w:t>
      </w:r>
    </w:p>
    <w:p w:rsidR="00435DE8" w:rsidRPr="00752D86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752D86">
        <w:rPr>
          <w:rFonts w:asciiTheme="minorHAnsi" w:hAnsiTheme="minorHAnsi" w:cstheme="minorHAnsi"/>
        </w:rPr>
        <w:t xml:space="preserve">Pushing artifacts to octopus nugget gallery by using </w:t>
      </w:r>
      <w:r w:rsidRPr="0020010E">
        <w:rPr>
          <w:rFonts w:asciiTheme="minorHAnsi" w:hAnsiTheme="minorHAnsi" w:cstheme="minorHAnsi"/>
          <w:b/>
        </w:rPr>
        <w:t>MSBuild</w:t>
      </w:r>
      <w:r w:rsidRPr="00752D86">
        <w:rPr>
          <w:rFonts w:asciiTheme="minorHAnsi" w:hAnsiTheme="minorHAnsi" w:cstheme="minorHAnsi"/>
        </w:rPr>
        <w:t>.</w:t>
      </w:r>
    </w:p>
    <w:p w:rsidR="00435DE8" w:rsidRPr="00752D86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752D86">
        <w:rPr>
          <w:rFonts w:asciiTheme="minorHAnsi" w:hAnsiTheme="minorHAnsi" w:cstheme="minorHAnsi"/>
        </w:rPr>
        <w:t xml:space="preserve">Worked on setting up </w:t>
      </w:r>
      <w:r w:rsidRPr="0020010E">
        <w:rPr>
          <w:rFonts w:asciiTheme="minorHAnsi" w:hAnsiTheme="minorHAnsi" w:cstheme="minorHAnsi"/>
          <w:b/>
        </w:rPr>
        <w:t>CI</w:t>
      </w:r>
      <w:r w:rsidRPr="00752D86">
        <w:rPr>
          <w:rFonts w:asciiTheme="minorHAnsi" w:hAnsiTheme="minorHAnsi" w:cstheme="minorHAnsi"/>
        </w:rPr>
        <w:t xml:space="preserve"> (continuous Integration) in </w:t>
      </w:r>
      <w:r w:rsidRPr="0020010E">
        <w:rPr>
          <w:rFonts w:asciiTheme="minorHAnsi" w:hAnsiTheme="minorHAnsi" w:cstheme="minorHAnsi"/>
          <w:b/>
        </w:rPr>
        <w:t>TFS</w:t>
      </w:r>
      <w:r w:rsidRPr="00752D86">
        <w:rPr>
          <w:rFonts w:asciiTheme="minorHAnsi" w:hAnsiTheme="minorHAnsi" w:cstheme="minorHAnsi"/>
        </w:rPr>
        <w:t xml:space="preserve"> and </w:t>
      </w:r>
      <w:r w:rsidRPr="0020010E">
        <w:rPr>
          <w:rFonts w:asciiTheme="minorHAnsi" w:hAnsiTheme="minorHAnsi" w:cstheme="minorHAnsi"/>
          <w:b/>
        </w:rPr>
        <w:t>Jenkins</w:t>
      </w:r>
    </w:p>
    <w:p w:rsidR="00435DE8" w:rsidRPr="00270955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270955">
        <w:rPr>
          <w:rFonts w:asciiTheme="minorHAnsi" w:hAnsiTheme="minorHAnsi" w:cs="Calibri"/>
          <w:bCs/>
          <w:color w:val="000000"/>
        </w:rPr>
        <w:t xml:space="preserve">Involved heavily in setting up the </w:t>
      </w:r>
      <w:r w:rsidRPr="0020010E">
        <w:rPr>
          <w:rFonts w:asciiTheme="minorHAnsi" w:hAnsiTheme="minorHAnsi" w:cs="Calibri"/>
          <w:b/>
          <w:bCs/>
          <w:color w:val="000000"/>
        </w:rPr>
        <w:t>CI/CD</w:t>
      </w:r>
      <w:r w:rsidRPr="00270955">
        <w:rPr>
          <w:rFonts w:asciiTheme="minorHAnsi" w:hAnsiTheme="minorHAnsi" w:cs="Calibri"/>
          <w:bCs/>
          <w:color w:val="000000"/>
        </w:rPr>
        <w:t xml:space="preserve"> pipeline using </w:t>
      </w:r>
      <w:r w:rsidRPr="0020010E">
        <w:rPr>
          <w:rFonts w:asciiTheme="minorHAnsi" w:hAnsiTheme="minorHAnsi" w:cs="Calibri"/>
          <w:b/>
          <w:bCs/>
          <w:color w:val="000000"/>
        </w:rPr>
        <w:t>Jenkins</w:t>
      </w:r>
      <w:r w:rsidRPr="00270955">
        <w:rPr>
          <w:rFonts w:asciiTheme="minorHAnsi" w:hAnsiTheme="minorHAnsi" w:cs="Calibri"/>
          <w:bCs/>
          <w:color w:val="000000"/>
        </w:rPr>
        <w:t xml:space="preserve">, </w:t>
      </w:r>
      <w:r w:rsidRPr="0020010E">
        <w:rPr>
          <w:rFonts w:asciiTheme="minorHAnsi" w:hAnsiTheme="minorHAnsi" w:cs="Calibri"/>
          <w:b/>
          <w:bCs/>
          <w:color w:val="000000"/>
        </w:rPr>
        <w:t>Maven</w:t>
      </w:r>
      <w:r w:rsidRPr="00270955">
        <w:rPr>
          <w:rFonts w:asciiTheme="minorHAnsi" w:hAnsiTheme="minorHAnsi" w:cs="Calibri"/>
          <w:bCs/>
          <w:color w:val="000000"/>
        </w:rPr>
        <w:t xml:space="preserve">, </w:t>
      </w:r>
      <w:r w:rsidRPr="0020010E">
        <w:rPr>
          <w:rFonts w:asciiTheme="minorHAnsi" w:hAnsiTheme="minorHAnsi" w:cs="Calibri"/>
          <w:b/>
          <w:bCs/>
          <w:color w:val="000000"/>
        </w:rPr>
        <w:t>Nexus</w:t>
      </w:r>
      <w:r w:rsidRPr="00270955">
        <w:rPr>
          <w:rFonts w:asciiTheme="minorHAnsi" w:hAnsiTheme="minorHAnsi" w:cs="Calibri"/>
          <w:bCs/>
          <w:color w:val="000000"/>
        </w:rPr>
        <w:t xml:space="preserve">, </w:t>
      </w:r>
      <w:r w:rsidRPr="0020010E">
        <w:rPr>
          <w:rFonts w:asciiTheme="minorHAnsi" w:hAnsiTheme="minorHAnsi" w:cs="Calibri"/>
          <w:b/>
          <w:bCs/>
          <w:color w:val="000000"/>
        </w:rPr>
        <w:t>GitHub</w:t>
      </w:r>
      <w:r w:rsidRPr="00270955">
        <w:rPr>
          <w:rFonts w:asciiTheme="minorHAnsi" w:hAnsiTheme="minorHAnsi" w:cs="Calibri"/>
          <w:bCs/>
          <w:color w:val="000000"/>
        </w:rPr>
        <w:t xml:space="preserve">, </w:t>
      </w:r>
      <w:r w:rsidRPr="0020010E">
        <w:rPr>
          <w:rFonts w:asciiTheme="minorHAnsi" w:hAnsiTheme="minorHAnsi" w:cs="Calibri"/>
          <w:b/>
          <w:bCs/>
          <w:color w:val="000000"/>
        </w:rPr>
        <w:t>CHEF</w:t>
      </w:r>
      <w:r w:rsidRPr="00270955">
        <w:rPr>
          <w:rFonts w:asciiTheme="minorHAnsi" w:hAnsiTheme="minorHAnsi" w:cs="Calibri"/>
          <w:bCs/>
          <w:color w:val="000000"/>
        </w:rPr>
        <w:t xml:space="preserve">, </w:t>
      </w:r>
      <w:r w:rsidRPr="0020010E">
        <w:rPr>
          <w:rFonts w:asciiTheme="minorHAnsi" w:hAnsiTheme="minorHAnsi" w:cs="Calibri"/>
          <w:b/>
          <w:bCs/>
          <w:color w:val="000000"/>
        </w:rPr>
        <w:t>Terraform</w:t>
      </w:r>
      <w:r w:rsidRPr="00270955">
        <w:rPr>
          <w:rFonts w:asciiTheme="minorHAnsi" w:hAnsiTheme="minorHAnsi" w:cs="Calibri"/>
          <w:bCs/>
          <w:color w:val="000000"/>
        </w:rPr>
        <w:t xml:space="preserve"> and </w:t>
      </w:r>
      <w:r w:rsidRPr="0020010E">
        <w:rPr>
          <w:rFonts w:asciiTheme="minorHAnsi" w:hAnsiTheme="minorHAnsi" w:cs="Calibri"/>
          <w:b/>
          <w:bCs/>
          <w:color w:val="000000"/>
        </w:rPr>
        <w:t>AWS</w:t>
      </w:r>
      <w:r w:rsidRPr="00270955">
        <w:rPr>
          <w:rFonts w:asciiTheme="minorHAnsi" w:hAnsiTheme="minorHAnsi" w:cs="Calibri"/>
          <w:bCs/>
          <w:color w:val="000000"/>
        </w:rPr>
        <w:t xml:space="preserve">. </w:t>
      </w:r>
    </w:p>
    <w:p w:rsidR="00435DE8" w:rsidRPr="00130CE5" w:rsidRDefault="00435DE8" w:rsidP="00435DE8">
      <w:pPr>
        <w:pStyle w:val="ListParagraph"/>
        <w:numPr>
          <w:ilvl w:val="0"/>
          <w:numId w:val="8"/>
        </w:numPr>
        <w:jc w:val="both"/>
        <w:rPr>
          <w:rFonts w:asciiTheme="minorHAnsi" w:hAnsiTheme="minorHAnsi" w:cs="Calibri"/>
          <w:bCs/>
          <w:color w:val="000000"/>
        </w:rPr>
      </w:pPr>
      <w:r w:rsidRPr="00270955">
        <w:rPr>
          <w:rFonts w:asciiTheme="minorHAnsi" w:hAnsiTheme="minorHAnsi" w:cs="Calibri"/>
          <w:bCs/>
          <w:color w:val="000000"/>
        </w:rPr>
        <w:t>Managing Amazon Web Services (</w:t>
      </w:r>
      <w:r w:rsidRPr="0020010E">
        <w:rPr>
          <w:rFonts w:asciiTheme="minorHAnsi" w:hAnsiTheme="minorHAnsi" w:cs="Calibri"/>
          <w:b/>
          <w:bCs/>
          <w:color w:val="000000"/>
        </w:rPr>
        <w:t>AWS</w:t>
      </w:r>
      <w:r w:rsidRPr="00270955">
        <w:rPr>
          <w:rFonts w:asciiTheme="minorHAnsi" w:hAnsiTheme="minorHAnsi" w:cs="Calibri"/>
          <w:bCs/>
          <w:color w:val="000000"/>
        </w:rPr>
        <w:t xml:space="preserve">) infrastructure with automation and configuration management tools such as </w:t>
      </w:r>
      <w:r w:rsidRPr="0020010E">
        <w:rPr>
          <w:rFonts w:asciiTheme="minorHAnsi" w:hAnsiTheme="minorHAnsi" w:cs="Calibri"/>
          <w:b/>
          <w:bCs/>
          <w:color w:val="000000"/>
        </w:rPr>
        <w:t xml:space="preserve">Puppet </w:t>
      </w:r>
      <w:r w:rsidRPr="00270955">
        <w:rPr>
          <w:rFonts w:asciiTheme="minorHAnsi" w:hAnsiTheme="minorHAnsi" w:cs="Calibri"/>
          <w:bCs/>
          <w:color w:val="000000"/>
        </w:rPr>
        <w:t>or custom-built.</w:t>
      </w:r>
    </w:p>
    <w:p w:rsidR="00435DE8" w:rsidRPr="00F27BB3" w:rsidRDefault="00F27BB3" w:rsidP="00F27BB3">
      <w:pPr>
        <w:pStyle w:val="Heading3"/>
        <w:numPr>
          <w:ilvl w:val="2"/>
          <w:numId w:val="10"/>
        </w:numPr>
        <w:tabs>
          <w:tab w:val="left" w:pos="1800"/>
          <w:tab w:val="right" w:pos="1080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C2EC6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Fidelity Investments, Merrimack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>,</w:t>
      </w:r>
      <w:r w:rsidRPr="000C2EC6">
        <w:rPr>
          <w:rFonts w:asciiTheme="minorHAnsi" w:hAnsiTheme="minorHAnsi" w:cstheme="minorHAnsi"/>
          <w:color w:val="000000" w:themeColor="text1"/>
          <w:sz w:val="24"/>
          <w:szCs w:val="24"/>
          <w:lang w:val="en-IN"/>
        </w:rPr>
        <w:t xml:space="preserve"> NH</w:t>
      </w:r>
      <w:r>
        <w:rPr>
          <w:rFonts w:asciiTheme="minorHAnsi" w:hAnsiTheme="minorHAnsi" w:cstheme="minorHAnsi"/>
          <w:color w:val="000000" w:themeColor="text1"/>
          <w:szCs w:val="22"/>
          <w:lang w:val="en-IN"/>
        </w:rPr>
        <w:t xml:space="preserve">                        </w:t>
      </w:r>
      <w:r w:rsidR="00435DE8" w:rsidRPr="00F27BB3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 xml:space="preserve">                                                   </w:t>
      </w:r>
      <w:r w:rsidR="00B36A23" w:rsidRPr="00F27BB3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 xml:space="preserve">                     </w:t>
      </w:r>
      <w:r w:rsidRPr="00F27BB3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Aug 2013 – Dec 2014</w:t>
      </w:r>
      <w:r w:rsidR="00B36A23" w:rsidRPr="00F27BB3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 xml:space="preserve">  </w:t>
      </w:r>
    </w:p>
    <w:p w:rsidR="00435DE8" w:rsidRPr="004103B0" w:rsidRDefault="003372D9" w:rsidP="00435DE8">
      <w:pPr>
        <w:pStyle w:val="Heading3"/>
        <w:numPr>
          <w:ilvl w:val="2"/>
          <w:numId w:val="10"/>
        </w:numPr>
        <w:tabs>
          <w:tab w:val="left" w:pos="1800"/>
          <w:tab w:val="right" w:pos="1080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 xml:space="preserve">DevOps </w:t>
      </w:r>
      <w:r w:rsidR="00435DE8" w:rsidRPr="004103B0">
        <w:rPr>
          <w:rFonts w:asciiTheme="minorHAnsi" w:hAnsiTheme="minorHAnsi" w:cstheme="minorHAnsi"/>
          <w:color w:val="000000" w:themeColor="text1"/>
          <w:sz w:val="22"/>
          <w:szCs w:val="22"/>
          <w:lang w:val="en-IN"/>
        </w:rPr>
        <w:t>Engineer / TFS ADMIN</w:t>
      </w:r>
    </w:p>
    <w:p w:rsidR="00435DE8" w:rsidRPr="004103B0" w:rsidRDefault="00435DE8" w:rsidP="00435DE8">
      <w:pPr>
        <w:pStyle w:val="Heading3"/>
        <w:numPr>
          <w:ilvl w:val="2"/>
          <w:numId w:val="10"/>
        </w:numPr>
        <w:tabs>
          <w:tab w:val="left" w:pos="1800"/>
          <w:tab w:val="right" w:pos="1080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Consolidated all Team Projects into from </w:t>
      </w:r>
      <w:r w:rsidR="007A6195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TFS 2013 to TFS 2015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Project Collections.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Provided Build Scripts for Database Projects to Deploy DB and populate Test data in DB for various environments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Configured and maintained </w:t>
      </w:r>
      <w:r w:rsidRPr="0020010E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Jenkins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and </w:t>
      </w:r>
      <w:r w:rsidRPr="0020010E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Maven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for automated build and release.</w:t>
      </w:r>
    </w:p>
    <w:p w:rsidR="00435DE8" w:rsidRPr="001340D6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Experienced in authoring </w:t>
      </w:r>
      <w:r w:rsidRPr="0020010E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pom.xml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files, performing releases with the </w:t>
      </w:r>
      <w:r w:rsidRPr="0020010E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Maven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release plug-in, Modernization of </w:t>
      </w:r>
      <w:r w:rsidRPr="0020010E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Java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projects and managing </w:t>
      </w:r>
      <w:r w:rsidRPr="0020010E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Maven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repositories (</w:t>
      </w:r>
      <w:r w:rsidRPr="0020010E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Arti factory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>).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Researched and implemented code coverage and unit test plug-ins with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Maven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>/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Jenkins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>.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>Interacted with developers and Enterprise Configuration Management Team for changes to best practices and tools to eliminate non-efficient practices and bottlenecks.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Developed build and deployment scripts using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MSBuild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Cruise Control</w:t>
      </w:r>
      <w:r>
        <w:rPr>
          <w:rFonts w:asciiTheme="minorHAnsi" w:eastAsia="Arial Unicode MS" w:hAnsiTheme="minorHAnsi" w:cstheme="minorHAnsi"/>
          <w:b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.Net</w:t>
      </w:r>
      <w:r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and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Nant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>.</w:t>
      </w:r>
    </w:p>
    <w:p w:rsidR="00435DE8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85204E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Updated and manipula</w:t>
      </w:r>
      <w:r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ted content and files by using </w:t>
      </w:r>
      <w:r w:rsidRPr="0085204E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Python</w:t>
      </w:r>
      <w:r w:rsidRPr="0085204E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scripts.</w:t>
      </w:r>
    </w:p>
    <w:p w:rsidR="00435DE8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A34C57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Used </w:t>
      </w:r>
      <w:r w:rsidRPr="00A34C57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Python</w:t>
      </w:r>
      <w:r w:rsidRPr="00A34C57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scripts to update content in the database and manipulate files.</w:t>
      </w:r>
    </w:p>
    <w:p w:rsidR="00435DE8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1E5578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Developed int</w:t>
      </w:r>
      <w:r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erfacing program to manipulate </w:t>
      </w:r>
      <w:r w:rsidRPr="001E5578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JFrog Artifactory</w:t>
      </w:r>
      <w:r w:rsidRPr="001E5578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Repository and validate packages</w:t>
      </w:r>
    </w:p>
    <w:p w:rsidR="00435DE8" w:rsidRPr="0053357F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53357F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Defined branching strategies in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GITHUB</w:t>
      </w:r>
      <w:r w:rsidRPr="0053357F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and implementation of best practices. </w:t>
      </w:r>
    </w:p>
    <w:p w:rsidR="00435DE8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53357F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Performed code line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GITHUB</w:t>
      </w:r>
      <w:r w:rsidRPr="0053357F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pushes (releases) to production and customer servers and Developed and improved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GIT</w:t>
      </w:r>
      <w:r w:rsidRPr="0053357F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push scripts.</w:t>
      </w:r>
    </w:p>
    <w:p w:rsidR="00435DE8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4D1C8B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Experienced in testing Web services and WCF services using Soap UI, WCF Storm and WCF Test Client and automated web service testing in </w:t>
      </w:r>
      <w:r w:rsidRPr="004D1C8B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 xml:space="preserve">UFT </w:t>
      </w:r>
      <w:r w:rsidRPr="004D1C8B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and </w:t>
      </w:r>
      <w:r w:rsidRPr="004D1C8B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Selenium</w:t>
      </w:r>
      <w:r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.</w:t>
      </w:r>
    </w:p>
    <w:p w:rsidR="00435DE8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276829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Created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Continuous Integration</w:t>
      </w:r>
      <w:r w:rsidRPr="00276829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(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CI</w:t>
      </w:r>
      <w:r w:rsidRPr="00276829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) packages that is Buildable, Testable and run through some code analysis and deployable into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Continuous Delivery</w:t>
      </w:r>
      <w:r w:rsidRPr="00276829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(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CD</w:t>
      </w:r>
      <w:r w:rsidRPr="00276829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) infrastructure in DevOps.</w:t>
      </w:r>
    </w:p>
    <w:p w:rsidR="00435DE8" w:rsidRPr="00196F24" w:rsidRDefault="00435DE8" w:rsidP="00435DE8">
      <w:pPr>
        <w:widowControl w:val="0"/>
        <w:numPr>
          <w:ilvl w:val="0"/>
          <w:numId w:val="1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Pushing artifacts to </w:t>
      </w:r>
      <w:r w:rsidRPr="008D0BCA">
        <w:rPr>
          <w:rFonts w:asciiTheme="minorHAnsi" w:hAnsiTheme="minorHAnsi" w:cstheme="minorHAnsi"/>
          <w:b/>
          <w:szCs w:val="22"/>
        </w:rPr>
        <w:t>Octopus</w:t>
      </w:r>
      <w:r w:rsidRPr="00196F24">
        <w:rPr>
          <w:rFonts w:asciiTheme="minorHAnsi" w:hAnsiTheme="minorHAnsi" w:cstheme="minorHAnsi"/>
          <w:szCs w:val="22"/>
        </w:rPr>
        <w:t xml:space="preserve"> nugget </w:t>
      </w:r>
      <w:r>
        <w:rPr>
          <w:rFonts w:asciiTheme="minorHAnsi" w:hAnsiTheme="minorHAnsi" w:cstheme="minorHAnsi"/>
          <w:szCs w:val="22"/>
        </w:rPr>
        <w:t xml:space="preserve">gallery by using </w:t>
      </w:r>
      <w:r w:rsidRPr="008D0BCA">
        <w:rPr>
          <w:rFonts w:asciiTheme="minorHAnsi" w:hAnsiTheme="minorHAnsi" w:cstheme="minorHAnsi"/>
          <w:b/>
          <w:szCs w:val="22"/>
        </w:rPr>
        <w:t>MSBuild</w:t>
      </w:r>
      <w:r>
        <w:rPr>
          <w:rFonts w:asciiTheme="minorHAnsi" w:hAnsiTheme="minorHAnsi" w:cstheme="minorHAnsi"/>
          <w:szCs w:val="22"/>
        </w:rPr>
        <w:t>.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>2008/2012/2012 R2 serve</w:t>
      </w:r>
      <w:r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rs using deployment tools like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Octopus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and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PowerShell scripts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>.</w:t>
      </w:r>
    </w:p>
    <w:p w:rsidR="00435DE8" w:rsidRDefault="00435DE8" w:rsidP="00435DE8">
      <w:pPr>
        <w:numPr>
          <w:ilvl w:val="0"/>
          <w:numId w:val="11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F320E2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Deployed the Java applications into web application servers like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Web logic</w:t>
      </w:r>
      <w:r w:rsidRPr="00F320E2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Web Sphere</w:t>
      </w:r>
    </w:p>
    <w:p w:rsidR="00435DE8" w:rsidRPr="004103B0" w:rsidRDefault="00435DE8" w:rsidP="00435DE8">
      <w:pPr>
        <w:numPr>
          <w:ilvl w:val="0"/>
          <w:numId w:val="11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8D5CAF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Involved in Dev. / QA Deployments and automated using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Maven</w:t>
      </w:r>
      <w:r w:rsidRPr="008D5CAF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Gradle</w:t>
      </w:r>
      <w:r w:rsidRPr="008D5CAF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.</w:t>
      </w:r>
    </w:p>
    <w:p w:rsidR="00435DE8" w:rsidRPr="004103B0" w:rsidRDefault="00435DE8" w:rsidP="00435DE8">
      <w:pPr>
        <w:numPr>
          <w:ilvl w:val="0"/>
          <w:numId w:val="11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Led automation of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Azure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deployments utilizing </w:t>
      </w:r>
      <w:r w:rsidRPr="008D0BCA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PowerShell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.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lastRenderedPageBreak/>
        <w:t>Created and maintained Test Scripts and Test Cases based on High Level Functional Requirements Document (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FRD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>) utilizing 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Visual Studio Team System (VSTS) 2015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Team Foundation Server (TFS)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>.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Experience in Software Configuration Management, Build, Release Management using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CVS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VSS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TFS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Subversion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ClearCase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RTC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ANT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Maven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CA Harvest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JIRA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Perforce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and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Clear Quest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on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Unix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Windows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environment. Worked with different version management tools like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CVS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Subversion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,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TFS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and </w:t>
      </w:r>
      <w:r w:rsidRPr="008D0BCA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ClearCase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>.</w:t>
      </w:r>
    </w:p>
    <w:p w:rsidR="00435DE8" w:rsidRPr="004103B0" w:rsidRDefault="00435DE8" w:rsidP="00435DE8">
      <w:pPr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4103B0">
        <w:rPr>
          <w:rFonts w:asciiTheme="minorHAnsi" w:hAnsiTheme="minorHAnsi" w:cstheme="minorHAnsi"/>
          <w:color w:val="000000" w:themeColor="text1"/>
          <w:szCs w:val="22"/>
        </w:rPr>
        <w:t xml:space="preserve">Deployed code on </w:t>
      </w:r>
      <w:r w:rsidRPr="008D0BCA">
        <w:rPr>
          <w:rFonts w:asciiTheme="minorHAnsi" w:hAnsiTheme="minorHAnsi" w:cstheme="minorHAnsi"/>
          <w:b/>
          <w:color w:val="000000" w:themeColor="text1"/>
          <w:szCs w:val="22"/>
        </w:rPr>
        <w:t>WebLogic</w:t>
      </w:r>
      <w:r w:rsidRPr="004103B0">
        <w:rPr>
          <w:rFonts w:asciiTheme="minorHAnsi" w:hAnsiTheme="minorHAnsi" w:cstheme="minorHAnsi"/>
          <w:color w:val="000000" w:themeColor="text1"/>
          <w:szCs w:val="22"/>
        </w:rPr>
        <w:t xml:space="preserve"> and </w:t>
      </w:r>
      <w:r w:rsidRPr="008D0BCA">
        <w:rPr>
          <w:rFonts w:asciiTheme="minorHAnsi" w:hAnsiTheme="minorHAnsi" w:cstheme="minorHAnsi"/>
          <w:b/>
          <w:color w:val="000000" w:themeColor="text1"/>
          <w:szCs w:val="22"/>
        </w:rPr>
        <w:t xml:space="preserve">Tomcat </w:t>
      </w:r>
      <w:r w:rsidRPr="004103B0">
        <w:rPr>
          <w:rFonts w:asciiTheme="minorHAnsi" w:hAnsiTheme="minorHAnsi" w:cstheme="minorHAnsi"/>
          <w:color w:val="000000" w:themeColor="text1"/>
          <w:szCs w:val="22"/>
        </w:rPr>
        <w:t xml:space="preserve">servers for Production, </w:t>
      </w:r>
      <w:r w:rsidRPr="008D0BCA">
        <w:rPr>
          <w:rFonts w:asciiTheme="minorHAnsi" w:hAnsiTheme="minorHAnsi" w:cstheme="minorHAnsi"/>
          <w:b/>
          <w:color w:val="000000" w:themeColor="text1"/>
          <w:szCs w:val="22"/>
        </w:rPr>
        <w:t>QA</w:t>
      </w:r>
      <w:r w:rsidRPr="004103B0">
        <w:rPr>
          <w:rFonts w:asciiTheme="minorHAnsi" w:hAnsiTheme="minorHAnsi" w:cstheme="minorHAnsi"/>
          <w:color w:val="000000" w:themeColor="text1"/>
          <w:szCs w:val="22"/>
        </w:rPr>
        <w:t>, and Development environments.</w:t>
      </w:r>
    </w:p>
    <w:p w:rsidR="00435DE8" w:rsidRPr="004103B0" w:rsidRDefault="00435DE8" w:rsidP="00435DE8">
      <w:pPr>
        <w:numPr>
          <w:ilvl w:val="0"/>
          <w:numId w:val="11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Responsible for performing both Staging and Production deployments using deployment pr</w:t>
      </w:r>
      <w:r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eparation and setup deployment </w:t>
      </w:r>
      <w:r w:rsidRPr="00D82375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PowerShell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scripts and via tools which includes like </w:t>
      </w:r>
      <w:r w:rsidRPr="00D82375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Octopus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.</w:t>
      </w:r>
    </w:p>
    <w:p w:rsidR="00435DE8" w:rsidRPr="004103B0" w:rsidRDefault="00435DE8" w:rsidP="00435DE8">
      <w:pPr>
        <w:numPr>
          <w:ilvl w:val="0"/>
          <w:numId w:val="11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Experience using </w:t>
      </w:r>
      <w:r w:rsidRPr="00D82375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NuGet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and familiar with solid community libraries built on </w:t>
      </w:r>
      <w:r w:rsidRPr="00D82375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.NET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.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Completed set up of </w:t>
      </w:r>
      <w:r w:rsidRPr="00D82375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 xml:space="preserve">CD 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envi</w:t>
      </w:r>
      <w:r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ronment with focus on </w:t>
      </w:r>
      <w:r w:rsidRPr="00D82375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UrbanCode Deploy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.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Thoroughly worked with </w:t>
      </w:r>
      <w:r w:rsidRPr="00EE1299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Jdk 1.5</w:t>
      </w:r>
      <w:r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and </w:t>
      </w:r>
      <w:r w:rsidRPr="00EE1299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Jdk 1.6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projects on </w:t>
      </w:r>
      <w:r w:rsidRPr="00EE1299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Unix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and </w:t>
      </w:r>
      <w:r w:rsidRPr="00EE1299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Windows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to automate the Build Process. </w:t>
      </w:r>
    </w:p>
    <w:p w:rsidR="00435DE8" w:rsidRPr="004103B0" w:rsidRDefault="00435DE8" w:rsidP="00435DE8">
      <w:pPr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4103B0">
        <w:rPr>
          <w:rFonts w:asciiTheme="minorHAnsi" w:hAnsiTheme="minorHAnsi" w:cstheme="minorHAnsi"/>
          <w:color w:val="000000" w:themeColor="text1"/>
          <w:szCs w:val="22"/>
        </w:rPr>
        <w:t xml:space="preserve">Created PowerShell scripts for </w:t>
      </w:r>
      <w:r w:rsidRPr="00EE1299">
        <w:rPr>
          <w:rFonts w:asciiTheme="minorHAnsi" w:hAnsiTheme="minorHAnsi" w:cstheme="minorHAnsi"/>
          <w:b/>
          <w:color w:val="000000" w:themeColor="text1"/>
          <w:szCs w:val="22"/>
        </w:rPr>
        <w:t>IIS</w:t>
      </w:r>
      <w:r w:rsidRPr="004103B0">
        <w:rPr>
          <w:rFonts w:asciiTheme="minorHAnsi" w:hAnsiTheme="minorHAnsi" w:cstheme="minorHAnsi"/>
          <w:color w:val="000000" w:themeColor="text1"/>
          <w:szCs w:val="22"/>
        </w:rPr>
        <w:t xml:space="preserve"> website creation into various Environments</w:t>
      </w:r>
    </w:p>
    <w:p w:rsidR="00435DE8" w:rsidRPr="004103B0" w:rsidRDefault="00435DE8" w:rsidP="00435DE8">
      <w:pPr>
        <w:numPr>
          <w:ilvl w:val="0"/>
          <w:numId w:val="11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 w:rsidRPr="00F320E2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Deployment and configuration of application server </w:t>
      </w:r>
      <w:r w:rsidRPr="00EE1299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Tomcat</w:t>
      </w:r>
      <w:r w:rsidRPr="00F320E2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deploying java and web application.</w:t>
      </w:r>
    </w:p>
    <w:p w:rsidR="00435DE8" w:rsidRPr="004103B0" w:rsidRDefault="00435DE8" w:rsidP="00435DE8">
      <w:pPr>
        <w:numPr>
          <w:ilvl w:val="0"/>
          <w:numId w:val="12"/>
        </w:numPr>
        <w:suppressAutoHyphens/>
        <w:jc w:val="both"/>
        <w:rPr>
          <w:rFonts w:asciiTheme="minorHAnsi" w:eastAsia="Arial Unicode MS" w:hAnsiTheme="minorHAnsi" w:cstheme="minorHAnsi"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Implemented high availability with </w:t>
      </w:r>
      <w:r w:rsidRPr="00EE1299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Azure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</w:t>
      </w:r>
      <w:r w:rsidRPr="00EE1299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Classic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and </w:t>
      </w:r>
      <w:r w:rsidRPr="00EE1299">
        <w:rPr>
          <w:rFonts w:asciiTheme="minorHAnsi" w:eastAsia="Arial Unicode MS" w:hAnsiTheme="minorHAnsi" w:cstheme="minorHAnsi"/>
          <w:b/>
          <w:color w:val="000000" w:themeColor="text1"/>
          <w:szCs w:val="22"/>
        </w:rPr>
        <w:t>Azure Resource</w:t>
      </w:r>
      <w:r w:rsidRPr="004103B0">
        <w:rPr>
          <w:rFonts w:asciiTheme="minorHAnsi" w:eastAsia="Arial Unicode MS" w:hAnsiTheme="minorHAnsi" w:cstheme="minorHAnsi"/>
          <w:color w:val="000000" w:themeColor="text1"/>
          <w:szCs w:val="22"/>
        </w:rPr>
        <w:t xml:space="preserve"> Manager deployment models.</w:t>
      </w:r>
    </w:p>
    <w:p w:rsidR="00435DE8" w:rsidRPr="004103B0" w:rsidRDefault="00435DE8" w:rsidP="00435DE8">
      <w:pPr>
        <w:numPr>
          <w:ilvl w:val="0"/>
          <w:numId w:val="11"/>
        </w:numPr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Migrated</w:t>
      </w:r>
      <w:r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</w:t>
      </w:r>
      <w:r w:rsidRPr="00EE1299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TFS</w:t>
      </w:r>
      <w:r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Team Projects from </w:t>
      </w:r>
      <w:r w:rsidRPr="00EE1299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TFS 2010</w:t>
      </w:r>
      <w:r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to </w:t>
      </w:r>
      <w:r w:rsidRPr="00EE1299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TFS 2012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.</w:t>
      </w:r>
    </w:p>
    <w:p w:rsidR="00435DE8" w:rsidRPr="004103B0" w:rsidRDefault="00435DE8" w:rsidP="00435DE8">
      <w:pPr>
        <w:numPr>
          <w:ilvl w:val="0"/>
          <w:numId w:val="11"/>
        </w:numPr>
        <w:suppressAutoHyphens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4103B0">
        <w:rPr>
          <w:rFonts w:asciiTheme="minorHAnsi" w:hAnsiTheme="minorHAnsi" w:cstheme="minorHAnsi"/>
          <w:color w:val="000000" w:themeColor="text1"/>
          <w:szCs w:val="22"/>
        </w:rPr>
        <w:t xml:space="preserve">Strong experience creating </w:t>
      </w:r>
      <w:r w:rsidRPr="00EE1299">
        <w:rPr>
          <w:rFonts w:asciiTheme="minorHAnsi" w:hAnsiTheme="minorHAnsi" w:cstheme="minorHAnsi"/>
          <w:b/>
          <w:color w:val="000000" w:themeColor="text1"/>
          <w:szCs w:val="22"/>
        </w:rPr>
        <w:t>ANT</w:t>
      </w:r>
      <w:r w:rsidRPr="004103B0">
        <w:rPr>
          <w:rFonts w:asciiTheme="minorHAnsi" w:hAnsiTheme="minorHAnsi" w:cstheme="minorHAnsi"/>
          <w:color w:val="000000" w:themeColor="text1"/>
          <w:szCs w:val="22"/>
        </w:rPr>
        <w:t xml:space="preserve">/ </w:t>
      </w:r>
      <w:r w:rsidRPr="00EE1299">
        <w:rPr>
          <w:rFonts w:asciiTheme="minorHAnsi" w:hAnsiTheme="minorHAnsi" w:cstheme="minorHAnsi"/>
          <w:b/>
          <w:color w:val="000000" w:themeColor="text1"/>
          <w:szCs w:val="22"/>
        </w:rPr>
        <w:t>MAVEN</w:t>
      </w:r>
      <w:r w:rsidRPr="004103B0">
        <w:rPr>
          <w:rFonts w:asciiTheme="minorHAnsi" w:hAnsiTheme="minorHAnsi" w:cstheme="minorHAnsi"/>
          <w:color w:val="000000" w:themeColor="text1"/>
          <w:szCs w:val="22"/>
        </w:rPr>
        <w:t xml:space="preserve"> with </w:t>
      </w:r>
      <w:r w:rsidRPr="00EE1299">
        <w:rPr>
          <w:rFonts w:asciiTheme="minorHAnsi" w:hAnsiTheme="minorHAnsi" w:cstheme="minorHAnsi"/>
          <w:b/>
          <w:color w:val="000000" w:themeColor="text1"/>
          <w:szCs w:val="22"/>
        </w:rPr>
        <w:t>Puppet</w:t>
      </w:r>
      <w:r w:rsidRPr="004103B0">
        <w:rPr>
          <w:rFonts w:asciiTheme="minorHAnsi" w:hAnsiTheme="minorHAnsi" w:cstheme="minorHAnsi"/>
          <w:color w:val="000000" w:themeColor="text1"/>
          <w:szCs w:val="22"/>
        </w:rPr>
        <w:t xml:space="preserve"> builds script for Deployment.</w:t>
      </w:r>
    </w:p>
    <w:p w:rsidR="00435DE8" w:rsidRPr="004103B0" w:rsidRDefault="00435DE8" w:rsidP="00435DE8">
      <w:pPr>
        <w:numPr>
          <w:ilvl w:val="0"/>
          <w:numId w:val="11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Configured </w:t>
      </w:r>
      <w:r w:rsidRPr="00EE1299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TFS 2010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Environment along with </w:t>
      </w:r>
      <w:r w:rsidRPr="00EE1299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Sharepoint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Services, Reporting Services</w:t>
      </w:r>
    </w:p>
    <w:p w:rsidR="00435DE8" w:rsidRPr="00F27BB3" w:rsidRDefault="00435DE8" w:rsidP="00435DE8">
      <w:pPr>
        <w:numPr>
          <w:ilvl w:val="0"/>
          <w:numId w:val="11"/>
        </w:numPr>
        <w:suppressAutoHyphens/>
        <w:jc w:val="both"/>
        <w:rPr>
          <w:rFonts w:asciiTheme="minorHAnsi" w:eastAsia="Arial Unicode MS" w:hAnsiTheme="minorHAnsi" w:cstheme="minorHAnsi"/>
          <w:bCs/>
          <w:color w:val="000000" w:themeColor="text1"/>
          <w:szCs w:val="22"/>
        </w:rPr>
      </w:pP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Customized </w:t>
      </w:r>
      <w:r w:rsidRPr="00EE1299">
        <w:rPr>
          <w:rFonts w:asciiTheme="minorHAnsi" w:eastAsia="Arial Unicode MS" w:hAnsiTheme="minorHAnsi" w:cstheme="minorHAnsi"/>
          <w:b/>
          <w:bCs/>
          <w:color w:val="000000" w:themeColor="text1"/>
          <w:szCs w:val="22"/>
        </w:rPr>
        <w:t>TFS 2010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Work Item Templates and Workflow</w:t>
      </w:r>
      <w:r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 xml:space="preserve"> </w:t>
      </w:r>
      <w:r w:rsidRPr="004103B0">
        <w:rPr>
          <w:rFonts w:asciiTheme="minorHAnsi" w:eastAsia="Arial Unicode MS" w:hAnsiTheme="minorHAnsi" w:cstheme="minorHAnsi"/>
          <w:bCs/>
          <w:color w:val="000000" w:themeColor="text1"/>
          <w:szCs w:val="22"/>
        </w:rPr>
        <w:t>(Transitions Matrix) of the Work Items</w:t>
      </w:r>
    </w:p>
    <w:p w:rsidR="00435DE8" w:rsidRDefault="00435DE8" w:rsidP="00435DE8">
      <w:pPr>
        <w:pStyle w:val="Heading1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Websoft Technologies,</w:t>
      </w:r>
      <w:r w:rsidRPr="00BE3D2B">
        <w:rPr>
          <w:rFonts w:asciiTheme="minorHAnsi" w:hAnsiTheme="minorHAnsi" w:cstheme="minorHAnsi"/>
          <w:b/>
          <w:color w:val="auto"/>
          <w:sz w:val="22"/>
          <w:szCs w:val="22"/>
        </w:rPr>
        <w:t xml:space="preserve"> India </w:t>
      </w:r>
      <w:r w:rsidRPr="00BE3D2B">
        <w:rPr>
          <w:rFonts w:asciiTheme="minorHAnsi" w:hAnsiTheme="minorHAnsi" w:cstheme="minorHAnsi"/>
          <w:b/>
          <w:color w:val="auto"/>
          <w:sz w:val="22"/>
          <w:szCs w:val="22"/>
        </w:rPr>
        <w:tab/>
      </w:r>
      <w:r w:rsidRPr="00BE3D2B">
        <w:rPr>
          <w:rFonts w:asciiTheme="minorHAnsi" w:hAnsiTheme="minorHAnsi" w:cstheme="minorHAnsi"/>
          <w:b/>
          <w:color w:val="auto"/>
          <w:sz w:val="22"/>
          <w:szCs w:val="22"/>
        </w:rPr>
        <w:tab/>
        <w:t xml:space="preserve">                              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</w:t>
      </w:r>
      <w:r w:rsidR="00BD3F61">
        <w:rPr>
          <w:rFonts w:asciiTheme="minorHAnsi" w:hAnsiTheme="minorHAnsi" w:cstheme="minorHAnsi"/>
          <w:b/>
          <w:color w:val="auto"/>
          <w:sz w:val="22"/>
          <w:szCs w:val="22"/>
        </w:rPr>
        <w:t xml:space="preserve">                              </w:t>
      </w:r>
      <w:r w:rsidR="00F27BB3">
        <w:rPr>
          <w:rFonts w:asciiTheme="minorHAnsi" w:hAnsiTheme="minorHAnsi" w:cstheme="minorHAnsi"/>
          <w:b/>
          <w:color w:val="auto"/>
          <w:sz w:val="22"/>
          <w:szCs w:val="22"/>
        </w:rPr>
        <w:t>Mar 2011 – July 2013</w:t>
      </w:r>
    </w:p>
    <w:p w:rsidR="00435DE8" w:rsidRDefault="00435DE8" w:rsidP="00435DE8">
      <w:pPr>
        <w:pStyle w:val="Heading1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color w:val="auto"/>
          <w:sz w:val="22"/>
          <w:szCs w:val="22"/>
        </w:rPr>
        <w:t>TFS Admin/Biuld and Release Engineer/QA Analyst</w:t>
      </w:r>
    </w:p>
    <w:p w:rsidR="00435DE8" w:rsidRPr="002A0156" w:rsidRDefault="00435DE8" w:rsidP="00435DE8">
      <w:pPr>
        <w:pStyle w:val="Heading1"/>
        <w:jc w:val="both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BE3D2B">
        <w:rPr>
          <w:rFonts w:asciiTheme="minorHAnsi" w:hAnsiTheme="minorHAnsi" w:cstheme="minorHAnsi"/>
          <w:b/>
          <w:color w:val="auto"/>
          <w:sz w:val="22"/>
          <w:szCs w:val="22"/>
        </w:rPr>
        <w:t>Responsibilities: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Worked as a </w:t>
      </w:r>
      <w:r w:rsidRPr="00B02678">
        <w:rPr>
          <w:rFonts w:asciiTheme="minorHAnsi" w:hAnsiTheme="minorHAnsi" w:cstheme="minorHAnsi"/>
          <w:b/>
        </w:rPr>
        <w:t>TFS Admin</w:t>
      </w:r>
      <w:r w:rsidRPr="00A06711">
        <w:rPr>
          <w:rFonts w:asciiTheme="minorHAnsi" w:hAnsiTheme="minorHAnsi" w:cstheme="minorHAnsi"/>
        </w:rPr>
        <w:t>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Configured </w:t>
      </w:r>
      <w:r w:rsidRPr="00B02678">
        <w:rPr>
          <w:rFonts w:asciiTheme="minorHAnsi" w:hAnsiTheme="minorHAnsi" w:cstheme="minorHAnsi"/>
          <w:b/>
        </w:rPr>
        <w:t>TFS 2010/12</w:t>
      </w:r>
      <w:r>
        <w:rPr>
          <w:rFonts w:asciiTheme="minorHAnsi" w:hAnsiTheme="minorHAnsi" w:cstheme="minorHAnsi"/>
        </w:rPr>
        <w:t xml:space="preserve"> Environment along with </w:t>
      </w:r>
      <w:r w:rsidRPr="00B02678">
        <w:rPr>
          <w:rFonts w:asciiTheme="minorHAnsi" w:hAnsiTheme="minorHAnsi" w:cstheme="minorHAnsi"/>
          <w:b/>
        </w:rPr>
        <w:t>SharePoint</w:t>
      </w:r>
      <w:r w:rsidRPr="00A06711">
        <w:rPr>
          <w:rFonts w:asciiTheme="minorHAnsi" w:hAnsiTheme="minorHAnsi" w:cstheme="minorHAnsi"/>
        </w:rPr>
        <w:t xml:space="preserve"> Services, Reporting Services</w:t>
      </w:r>
      <w:r>
        <w:rPr>
          <w:rFonts w:asciiTheme="minorHAnsi" w:hAnsiTheme="minorHAnsi" w:cstheme="minorHAnsi"/>
        </w:rPr>
        <w:t>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Migrated the Source code from </w:t>
      </w:r>
      <w:r w:rsidRPr="00B02678">
        <w:rPr>
          <w:rFonts w:asciiTheme="minorHAnsi" w:hAnsiTheme="minorHAnsi" w:cstheme="minorHAnsi"/>
          <w:b/>
        </w:rPr>
        <w:t>TFS2010</w:t>
      </w:r>
      <w:r w:rsidRPr="00A06711">
        <w:rPr>
          <w:rFonts w:asciiTheme="minorHAnsi" w:hAnsiTheme="minorHAnsi" w:cstheme="minorHAnsi"/>
        </w:rPr>
        <w:t xml:space="preserve"> to </w:t>
      </w:r>
      <w:r w:rsidRPr="00B02678">
        <w:rPr>
          <w:rFonts w:asciiTheme="minorHAnsi" w:hAnsiTheme="minorHAnsi" w:cstheme="minorHAnsi"/>
          <w:b/>
        </w:rPr>
        <w:t>TFS 2012</w:t>
      </w:r>
      <w:r>
        <w:rPr>
          <w:rFonts w:asciiTheme="minorHAnsi" w:hAnsiTheme="minorHAnsi" w:cstheme="minorHAnsi"/>
          <w:b/>
        </w:rPr>
        <w:t>.</w:t>
      </w:r>
    </w:p>
    <w:p w:rsidR="00435DE8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94DFD">
        <w:rPr>
          <w:rFonts w:asciiTheme="minorHAnsi" w:hAnsiTheme="minorHAnsi" w:cstheme="minorHAnsi"/>
        </w:rPr>
        <w:t>Involved in setting up projects in Git and Handling source control using Perforce, Git and GitHub.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2B1B8E">
        <w:rPr>
          <w:rFonts w:asciiTheme="minorHAnsi" w:hAnsiTheme="minorHAnsi" w:cstheme="minorHAnsi"/>
        </w:rPr>
        <w:t xml:space="preserve">Set up the </w:t>
      </w:r>
      <w:r w:rsidRPr="00B02678">
        <w:rPr>
          <w:rFonts w:asciiTheme="minorHAnsi" w:hAnsiTheme="minorHAnsi" w:cstheme="minorHAnsi"/>
          <w:b/>
        </w:rPr>
        <w:t>Continuous Integration(CI)</w:t>
      </w:r>
      <w:r w:rsidRPr="002B1B8E">
        <w:rPr>
          <w:rFonts w:asciiTheme="minorHAnsi" w:hAnsiTheme="minorHAnsi" w:cstheme="minorHAnsi"/>
        </w:rPr>
        <w:t xml:space="preserve">, </w:t>
      </w:r>
      <w:r w:rsidRPr="00B02678">
        <w:rPr>
          <w:rFonts w:asciiTheme="minorHAnsi" w:hAnsiTheme="minorHAnsi" w:cstheme="minorHAnsi"/>
          <w:b/>
        </w:rPr>
        <w:t>Continuous Delivery(CD)</w:t>
      </w:r>
      <w:r w:rsidRPr="002B1B8E">
        <w:rPr>
          <w:rFonts w:asciiTheme="minorHAnsi" w:hAnsiTheme="minorHAnsi" w:cstheme="minorHAnsi"/>
        </w:rPr>
        <w:t xml:space="preserve"> for all .Net platforms.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Worked with </w:t>
      </w:r>
      <w:r w:rsidRPr="00B02678">
        <w:rPr>
          <w:rFonts w:asciiTheme="minorHAnsi" w:hAnsiTheme="minorHAnsi" w:cstheme="minorHAnsi"/>
          <w:b/>
        </w:rPr>
        <w:t>TFS</w:t>
      </w:r>
      <w:r w:rsidRPr="00A06711">
        <w:rPr>
          <w:rFonts w:asciiTheme="minorHAnsi" w:hAnsiTheme="minorHAnsi" w:cstheme="minorHAnsi"/>
        </w:rPr>
        <w:t xml:space="preserve"> API for customizing check-in policies and alert mechanism</w:t>
      </w:r>
      <w:r>
        <w:rPr>
          <w:rFonts w:asciiTheme="minorHAnsi" w:hAnsiTheme="minorHAnsi" w:cstheme="minorHAnsi"/>
        </w:rPr>
        <w:t>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Installed </w:t>
      </w:r>
      <w:r w:rsidRPr="00B02678">
        <w:rPr>
          <w:rFonts w:asciiTheme="minorHAnsi" w:hAnsiTheme="minorHAnsi" w:cstheme="minorHAnsi"/>
          <w:b/>
        </w:rPr>
        <w:t>TFS 2010/2012</w:t>
      </w:r>
      <w:r w:rsidRPr="00A06711">
        <w:rPr>
          <w:rFonts w:asciiTheme="minorHAnsi" w:hAnsiTheme="minorHAnsi" w:cstheme="minorHAnsi"/>
        </w:rPr>
        <w:t xml:space="preserve"> and setup different </w:t>
      </w:r>
      <w:r w:rsidRPr="00B02678">
        <w:rPr>
          <w:rFonts w:asciiTheme="minorHAnsi" w:hAnsiTheme="minorHAnsi" w:cstheme="minorHAnsi"/>
          <w:b/>
        </w:rPr>
        <w:t>TFS</w:t>
      </w:r>
      <w:r w:rsidRPr="00A06711">
        <w:rPr>
          <w:rFonts w:asciiTheme="minorHAnsi" w:hAnsiTheme="minorHAnsi" w:cstheme="minorHAnsi"/>
        </w:rPr>
        <w:t xml:space="preserve"> user groups for the project team</w:t>
      </w:r>
      <w:r>
        <w:rPr>
          <w:rFonts w:asciiTheme="minorHAnsi" w:hAnsiTheme="minorHAnsi" w:cstheme="minorHAnsi"/>
        </w:rPr>
        <w:t>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Involved in release and deployment of large-scale C#, Website and </w:t>
      </w:r>
      <w:r w:rsidRPr="000F4702">
        <w:rPr>
          <w:rFonts w:asciiTheme="minorHAnsi" w:hAnsiTheme="minorHAnsi" w:cstheme="minorHAnsi"/>
          <w:b/>
        </w:rPr>
        <w:t>Web applications</w:t>
      </w:r>
      <w:r w:rsidRPr="00A06711">
        <w:rPr>
          <w:rFonts w:asciiTheme="minorHAnsi" w:hAnsiTheme="minorHAnsi" w:cstheme="minorHAnsi"/>
        </w:rPr>
        <w:t xml:space="preserve"> using </w:t>
      </w:r>
      <w:r w:rsidRPr="000F4702">
        <w:rPr>
          <w:rFonts w:asciiTheme="minorHAnsi" w:hAnsiTheme="minorHAnsi" w:cstheme="minorHAnsi"/>
          <w:b/>
        </w:rPr>
        <w:t>TFS</w:t>
      </w:r>
      <w:r w:rsidRPr="00A06711">
        <w:rPr>
          <w:rFonts w:asciiTheme="minorHAnsi" w:hAnsiTheme="minorHAnsi" w:cstheme="minorHAnsi"/>
        </w:rPr>
        <w:t xml:space="preserve"> repository</w:t>
      </w:r>
      <w:r>
        <w:rPr>
          <w:rFonts w:asciiTheme="minorHAnsi" w:hAnsiTheme="minorHAnsi" w:cstheme="minorHAnsi"/>
        </w:rPr>
        <w:t>.</w:t>
      </w:r>
    </w:p>
    <w:p w:rsidR="00435DE8" w:rsidRPr="00D32A3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D32A31">
        <w:rPr>
          <w:rFonts w:asciiTheme="minorHAnsi" w:hAnsiTheme="minorHAnsi" w:cstheme="minorHAnsi"/>
        </w:rPr>
        <w:t xml:space="preserve">For compilation processes i have used </w:t>
      </w:r>
      <w:r w:rsidRPr="000F4702">
        <w:rPr>
          <w:rFonts w:asciiTheme="minorHAnsi" w:hAnsiTheme="minorHAnsi" w:cstheme="minorHAnsi"/>
          <w:b/>
        </w:rPr>
        <w:t>MSBuild</w:t>
      </w:r>
      <w:r>
        <w:rPr>
          <w:rFonts w:asciiTheme="minorHAnsi" w:hAnsiTheme="minorHAnsi" w:cstheme="minorHAnsi"/>
        </w:rPr>
        <w:t>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Develop and Implement </w:t>
      </w:r>
      <w:r w:rsidRPr="000F4702">
        <w:rPr>
          <w:rFonts w:asciiTheme="minorHAnsi" w:hAnsiTheme="minorHAnsi" w:cstheme="minorHAnsi"/>
          <w:b/>
        </w:rPr>
        <w:t>HTML</w:t>
      </w:r>
      <w:r w:rsidRPr="00A06711">
        <w:rPr>
          <w:rFonts w:asciiTheme="minorHAnsi" w:hAnsiTheme="minorHAnsi" w:cstheme="minorHAnsi"/>
        </w:rPr>
        <w:t xml:space="preserve">, </w:t>
      </w:r>
      <w:r w:rsidRPr="000F4702">
        <w:rPr>
          <w:rFonts w:asciiTheme="minorHAnsi" w:hAnsiTheme="minorHAnsi" w:cstheme="minorHAnsi"/>
          <w:b/>
        </w:rPr>
        <w:t>JavaScript</w:t>
      </w:r>
      <w:r w:rsidRPr="00A06711">
        <w:rPr>
          <w:rFonts w:asciiTheme="minorHAnsi" w:hAnsiTheme="minorHAnsi" w:cstheme="minorHAnsi"/>
        </w:rPr>
        <w:t xml:space="preserve">, and </w:t>
      </w:r>
      <w:r w:rsidRPr="000F4702">
        <w:rPr>
          <w:rFonts w:asciiTheme="minorHAnsi" w:hAnsiTheme="minorHAnsi" w:cstheme="minorHAnsi"/>
          <w:b/>
        </w:rPr>
        <w:t>.NET</w:t>
      </w:r>
      <w:r w:rsidRPr="00A06711">
        <w:rPr>
          <w:rFonts w:asciiTheme="minorHAnsi" w:hAnsiTheme="minorHAnsi" w:cstheme="minorHAnsi"/>
        </w:rPr>
        <w:t xml:space="preserve"> web page.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Migrated all projects from various version control tools </w:t>
      </w:r>
      <w:r w:rsidRPr="000F4702">
        <w:rPr>
          <w:rFonts w:asciiTheme="minorHAnsi" w:hAnsiTheme="minorHAnsi" w:cstheme="minorHAnsi"/>
          <w:b/>
        </w:rPr>
        <w:t>VSS</w:t>
      </w:r>
      <w:r w:rsidRPr="00A0671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Pr="000F4702">
        <w:rPr>
          <w:rFonts w:asciiTheme="minorHAnsi" w:hAnsiTheme="minorHAnsi" w:cstheme="minorHAnsi"/>
          <w:b/>
        </w:rPr>
        <w:t>GIT</w:t>
      </w:r>
      <w:r w:rsidRPr="00A06711">
        <w:rPr>
          <w:rFonts w:asciiTheme="minorHAnsi" w:hAnsiTheme="minorHAnsi" w:cstheme="minorHAnsi"/>
        </w:rPr>
        <w:t xml:space="preserve">, </w:t>
      </w:r>
      <w:r w:rsidRPr="000F4702">
        <w:rPr>
          <w:rFonts w:asciiTheme="minorHAnsi" w:hAnsiTheme="minorHAnsi" w:cstheme="minorHAnsi"/>
          <w:b/>
        </w:rPr>
        <w:t>ClearCase</w:t>
      </w:r>
      <w:r w:rsidRPr="00A06711">
        <w:rPr>
          <w:rFonts w:asciiTheme="minorHAnsi" w:hAnsiTheme="minorHAnsi" w:cstheme="minorHAnsi"/>
        </w:rPr>
        <w:t xml:space="preserve">, </w:t>
      </w:r>
      <w:r w:rsidRPr="000F4702">
        <w:rPr>
          <w:rFonts w:asciiTheme="minorHAnsi" w:hAnsiTheme="minorHAnsi" w:cstheme="minorHAnsi"/>
          <w:b/>
        </w:rPr>
        <w:t>SVN</w:t>
      </w:r>
      <w:r w:rsidRPr="00A06711">
        <w:rPr>
          <w:rFonts w:asciiTheme="minorHAnsi" w:hAnsiTheme="minorHAnsi" w:cstheme="minorHAnsi"/>
        </w:rPr>
        <w:t>.</w:t>
      </w:r>
    </w:p>
    <w:p w:rsidR="00435DE8" w:rsidRPr="00CE3880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CE3880">
        <w:rPr>
          <w:rFonts w:asciiTheme="minorHAnsi" w:hAnsiTheme="minorHAnsi" w:cstheme="minorHAnsi"/>
        </w:rPr>
        <w:t xml:space="preserve">Responsible for managing Amazon </w:t>
      </w:r>
      <w:r w:rsidRPr="000F4702">
        <w:rPr>
          <w:rFonts w:asciiTheme="minorHAnsi" w:hAnsiTheme="minorHAnsi" w:cstheme="minorHAnsi"/>
          <w:b/>
        </w:rPr>
        <w:t xml:space="preserve">AWS </w:t>
      </w:r>
      <w:r w:rsidRPr="00CE3880">
        <w:rPr>
          <w:rFonts w:asciiTheme="minorHAnsi" w:hAnsiTheme="minorHAnsi" w:cstheme="minorHAnsi"/>
        </w:rPr>
        <w:t xml:space="preserve">Dev instances. </w:t>
      </w:r>
    </w:p>
    <w:p w:rsidR="00435DE8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CE3880">
        <w:rPr>
          <w:rFonts w:asciiTheme="minorHAnsi" w:hAnsiTheme="minorHAnsi" w:cstheme="minorHAnsi"/>
        </w:rPr>
        <w:t xml:space="preserve">Performing bench marks on cloud stack as like </w:t>
      </w:r>
      <w:r w:rsidRPr="000F4702">
        <w:rPr>
          <w:rFonts w:asciiTheme="minorHAnsi" w:hAnsiTheme="minorHAnsi" w:cstheme="minorHAnsi"/>
          <w:b/>
        </w:rPr>
        <w:t>Amazon AWS</w:t>
      </w:r>
      <w:r w:rsidRPr="00CE3880">
        <w:rPr>
          <w:rFonts w:asciiTheme="minorHAnsi" w:hAnsiTheme="minorHAnsi" w:cstheme="minorHAnsi"/>
        </w:rPr>
        <w:t xml:space="preserve"> to setup private cloud.</w:t>
      </w:r>
    </w:p>
    <w:p w:rsidR="00435DE8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8F69E5">
        <w:rPr>
          <w:rFonts w:asciiTheme="minorHAnsi" w:hAnsiTheme="minorHAnsi" w:cstheme="minorHAnsi"/>
        </w:rPr>
        <w:t xml:space="preserve">Designed, developed, implemented, and maintained custom </w:t>
      </w:r>
      <w:r w:rsidRPr="000F4702">
        <w:rPr>
          <w:rFonts w:asciiTheme="minorHAnsi" w:hAnsiTheme="minorHAnsi" w:cstheme="minorHAnsi"/>
          <w:b/>
        </w:rPr>
        <w:t>Gradle</w:t>
      </w:r>
      <w:r w:rsidRPr="008F69E5">
        <w:rPr>
          <w:rFonts w:asciiTheme="minorHAnsi" w:hAnsiTheme="minorHAnsi" w:cstheme="minorHAnsi"/>
        </w:rPr>
        <w:t xml:space="preserve"> tasks in </w:t>
      </w:r>
      <w:r w:rsidRPr="000F4702">
        <w:rPr>
          <w:rFonts w:asciiTheme="minorHAnsi" w:hAnsiTheme="minorHAnsi" w:cstheme="minorHAnsi"/>
          <w:b/>
        </w:rPr>
        <w:t>Java</w:t>
      </w:r>
      <w:r w:rsidRPr="008F69E5">
        <w:rPr>
          <w:rFonts w:asciiTheme="minorHAnsi" w:hAnsiTheme="minorHAnsi" w:cstheme="minorHAnsi"/>
        </w:rPr>
        <w:t xml:space="preserve"> and </w:t>
      </w:r>
      <w:r w:rsidRPr="000F4702">
        <w:rPr>
          <w:rFonts w:asciiTheme="minorHAnsi" w:hAnsiTheme="minorHAnsi" w:cstheme="minorHAnsi"/>
          <w:b/>
        </w:rPr>
        <w:t>Groovy</w:t>
      </w:r>
      <w:r w:rsidRPr="008F69E5">
        <w:rPr>
          <w:rFonts w:asciiTheme="minorHAnsi" w:hAnsiTheme="minorHAnsi" w:cstheme="minorHAnsi"/>
        </w:rPr>
        <w:t>.</w:t>
      </w:r>
    </w:p>
    <w:p w:rsidR="00435DE8" w:rsidRPr="001B4EA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="Calibri"/>
          <w:bCs/>
          <w:color w:val="000000"/>
        </w:rPr>
      </w:pPr>
      <w:r w:rsidRPr="0067541A">
        <w:rPr>
          <w:rFonts w:asciiTheme="minorHAnsi" w:hAnsiTheme="minorHAnsi" w:cs="Calibri"/>
          <w:bCs/>
          <w:color w:val="000000"/>
        </w:rPr>
        <w:t xml:space="preserve">Prepared and maintained material for administration of </w:t>
      </w:r>
      <w:r w:rsidRPr="000F4702">
        <w:rPr>
          <w:rFonts w:asciiTheme="minorHAnsi" w:hAnsiTheme="minorHAnsi" w:cs="Calibri"/>
          <w:b/>
          <w:bCs/>
          <w:color w:val="000000"/>
        </w:rPr>
        <w:t>Rational ClearCase</w:t>
      </w:r>
      <w:r w:rsidRPr="0067541A">
        <w:rPr>
          <w:rFonts w:asciiTheme="minorHAnsi" w:hAnsiTheme="minorHAnsi" w:cs="Calibri"/>
          <w:bCs/>
          <w:color w:val="000000"/>
        </w:rPr>
        <w:t>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By using </w:t>
      </w:r>
      <w:r w:rsidRPr="000F4702">
        <w:rPr>
          <w:rFonts w:asciiTheme="minorHAnsi" w:hAnsiTheme="minorHAnsi" w:cstheme="minorHAnsi"/>
          <w:b/>
        </w:rPr>
        <w:t>MSBuild</w:t>
      </w:r>
      <w:r>
        <w:rPr>
          <w:rFonts w:asciiTheme="minorHAnsi" w:hAnsiTheme="minorHAnsi" w:cstheme="minorHAnsi"/>
        </w:rPr>
        <w:t xml:space="preserve"> we</w:t>
      </w:r>
      <w:r w:rsidRPr="00D32A31">
        <w:rPr>
          <w:rFonts w:asciiTheme="minorHAnsi" w:hAnsiTheme="minorHAnsi" w:cstheme="minorHAnsi"/>
        </w:rPr>
        <w:t xml:space="preserve"> have created web packages</w:t>
      </w:r>
    </w:p>
    <w:p w:rsidR="00435DE8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94DFD">
        <w:rPr>
          <w:rFonts w:asciiTheme="minorHAnsi" w:hAnsiTheme="minorHAnsi" w:cstheme="minorHAnsi"/>
        </w:rPr>
        <w:t xml:space="preserve">Defined branching strategies in </w:t>
      </w:r>
      <w:r w:rsidRPr="000F4702">
        <w:rPr>
          <w:rFonts w:asciiTheme="minorHAnsi" w:hAnsiTheme="minorHAnsi" w:cstheme="minorHAnsi"/>
          <w:b/>
        </w:rPr>
        <w:t>GITHUB</w:t>
      </w:r>
      <w:r w:rsidRPr="00A94DFD">
        <w:rPr>
          <w:rFonts w:asciiTheme="minorHAnsi" w:hAnsiTheme="minorHAnsi" w:cstheme="minorHAnsi"/>
        </w:rPr>
        <w:t xml:space="preserve"> and implementation of best practices.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014670">
        <w:rPr>
          <w:rFonts w:asciiTheme="minorHAnsi" w:hAnsiTheme="minorHAnsi" w:cstheme="minorHAnsi"/>
        </w:rPr>
        <w:t xml:space="preserve">Integrate </w:t>
      </w:r>
      <w:r w:rsidRPr="000F4702">
        <w:rPr>
          <w:rFonts w:asciiTheme="minorHAnsi" w:hAnsiTheme="minorHAnsi" w:cstheme="minorHAnsi"/>
          <w:b/>
        </w:rPr>
        <w:t>MSBuild</w:t>
      </w:r>
      <w:r w:rsidRPr="00014670">
        <w:rPr>
          <w:rFonts w:asciiTheme="minorHAnsi" w:hAnsiTheme="minorHAnsi" w:cstheme="minorHAnsi"/>
        </w:rPr>
        <w:t xml:space="preserve"> for MS tests in </w:t>
      </w:r>
      <w:r w:rsidRPr="000F4702">
        <w:rPr>
          <w:rFonts w:asciiTheme="minorHAnsi" w:hAnsiTheme="minorHAnsi" w:cstheme="minorHAnsi"/>
          <w:b/>
        </w:rPr>
        <w:t>Team Foundation Server(TFS)</w:t>
      </w:r>
      <w:r w:rsidRPr="00014670">
        <w:rPr>
          <w:rFonts w:asciiTheme="minorHAnsi" w:hAnsiTheme="minorHAnsi" w:cstheme="minorHAnsi"/>
        </w:rPr>
        <w:t xml:space="preserve"> Builds</w:t>
      </w:r>
      <w:r>
        <w:rPr>
          <w:rFonts w:asciiTheme="minorHAnsi" w:hAnsiTheme="minorHAnsi" w:cstheme="minorHAnsi"/>
        </w:rPr>
        <w:t>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Worked as </w:t>
      </w:r>
      <w:r w:rsidRPr="000F4702">
        <w:rPr>
          <w:rFonts w:asciiTheme="minorHAnsi" w:hAnsiTheme="minorHAnsi" w:cstheme="minorHAnsi"/>
          <w:b/>
        </w:rPr>
        <w:t>ETL</w:t>
      </w:r>
      <w:r w:rsidRPr="00A06711">
        <w:rPr>
          <w:rFonts w:asciiTheme="minorHAnsi" w:hAnsiTheme="minorHAnsi" w:cstheme="minorHAnsi"/>
        </w:rPr>
        <w:t xml:space="preserve"> Tester responsible for the requirements / </w:t>
      </w:r>
      <w:r w:rsidRPr="000F4702">
        <w:rPr>
          <w:rFonts w:asciiTheme="minorHAnsi" w:hAnsiTheme="minorHAnsi" w:cstheme="minorHAnsi"/>
          <w:b/>
        </w:rPr>
        <w:t>ETL Analysis</w:t>
      </w:r>
      <w:r w:rsidRPr="00A06711">
        <w:rPr>
          <w:rFonts w:asciiTheme="minorHAnsi" w:hAnsiTheme="minorHAnsi" w:cstheme="minorHAnsi"/>
        </w:rPr>
        <w:t xml:space="preserve">, </w:t>
      </w:r>
      <w:r w:rsidRPr="000F4702">
        <w:rPr>
          <w:rFonts w:asciiTheme="minorHAnsi" w:hAnsiTheme="minorHAnsi" w:cstheme="minorHAnsi"/>
          <w:b/>
        </w:rPr>
        <w:t>ETL Testing</w:t>
      </w:r>
      <w:r w:rsidRPr="00A06711">
        <w:rPr>
          <w:rFonts w:asciiTheme="minorHAnsi" w:hAnsiTheme="minorHAnsi" w:cstheme="minorHAnsi"/>
        </w:rPr>
        <w:t xml:space="preserve"> and designing of the flow and the logic for the Data warehouse project.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Involved in the error checking and testing of the </w:t>
      </w:r>
      <w:r w:rsidRPr="000F4702">
        <w:rPr>
          <w:rFonts w:asciiTheme="minorHAnsi" w:hAnsiTheme="minorHAnsi" w:cstheme="minorHAnsi"/>
          <w:b/>
        </w:rPr>
        <w:t xml:space="preserve">ETL </w:t>
      </w:r>
      <w:r w:rsidRPr="00A06711">
        <w:rPr>
          <w:rFonts w:asciiTheme="minorHAnsi" w:hAnsiTheme="minorHAnsi" w:cstheme="minorHAnsi"/>
        </w:rPr>
        <w:t>procedures and programs Informatica session log.</w:t>
      </w:r>
    </w:p>
    <w:p w:rsidR="00435DE8" w:rsidRPr="00A06711" w:rsidRDefault="00435DE8" w:rsidP="00435DE8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Tested whether the reports developed in </w:t>
      </w:r>
      <w:r w:rsidRPr="000F4702">
        <w:rPr>
          <w:rFonts w:asciiTheme="minorHAnsi" w:hAnsiTheme="minorHAnsi" w:cstheme="minorHAnsi"/>
          <w:b/>
        </w:rPr>
        <w:t>SSRS</w:t>
      </w:r>
      <w:r w:rsidRPr="00A06711">
        <w:rPr>
          <w:rFonts w:asciiTheme="minorHAnsi" w:hAnsiTheme="minorHAnsi" w:cstheme="minorHAnsi"/>
        </w:rPr>
        <w:t xml:space="preserve"> and </w:t>
      </w:r>
      <w:r w:rsidRPr="000F4702">
        <w:rPr>
          <w:rFonts w:asciiTheme="minorHAnsi" w:hAnsiTheme="minorHAnsi" w:cstheme="minorHAnsi"/>
          <w:b/>
        </w:rPr>
        <w:t>Crystal Reports</w:t>
      </w:r>
      <w:r w:rsidRPr="00A06711">
        <w:rPr>
          <w:rFonts w:asciiTheme="minorHAnsi" w:hAnsiTheme="minorHAnsi" w:cstheme="minorHAnsi"/>
        </w:rPr>
        <w:t xml:space="preserve"> is as per company standards.</w:t>
      </w:r>
    </w:p>
    <w:p w:rsidR="00435DE8" w:rsidRPr="000C34FF" w:rsidRDefault="00435DE8" w:rsidP="000C34FF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</w:rPr>
      </w:pPr>
      <w:r w:rsidRPr="00A06711">
        <w:rPr>
          <w:rFonts w:asciiTheme="minorHAnsi" w:hAnsiTheme="minorHAnsi" w:cstheme="minorHAnsi"/>
        </w:rPr>
        <w:t xml:space="preserve">Tested Ad-hoc reports, drill down and drill through reports using </w:t>
      </w:r>
      <w:r w:rsidRPr="000F4702">
        <w:rPr>
          <w:rFonts w:asciiTheme="minorHAnsi" w:hAnsiTheme="minorHAnsi" w:cstheme="minorHAnsi"/>
          <w:b/>
        </w:rPr>
        <w:t>SSRS</w:t>
      </w:r>
      <w:r w:rsidRPr="00A06711">
        <w:rPr>
          <w:rFonts w:asciiTheme="minorHAnsi" w:hAnsiTheme="minorHAnsi" w:cstheme="minorHAnsi"/>
        </w:rPr>
        <w:t xml:space="preserve"> (SQL Server Reporting Services).</w:t>
      </w:r>
    </w:p>
    <w:sectPr w:rsidR="00435DE8" w:rsidRPr="000C34FF" w:rsidSect="006B62A6">
      <w:pgSz w:w="11909" w:h="16834" w:code="9"/>
      <w:pgMar w:top="720" w:right="839" w:bottom="900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12B7713"/>
    <w:multiLevelType w:val="hybridMultilevel"/>
    <w:tmpl w:val="E58262A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1C6309"/>
    <w:multiLevelType w:val="hybridMultilevel"/>
    <w:tmpl w:val="4F2A5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24134E"/>
    <w:multiLevelType w:val="hybridMultilevel"/>
    <w:tmpl w:val="80F4AB42"/>
    <w:lvl w:ilvl="0" w:tplc="8968F258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BE7A45"/>
    <w:multiLevelType w:val="hybridMultilevel"/>
    <w:tmpl w:val="F72874AE"/>
    <w:lvl w:ilvl="0" w:tplc="8968F25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F1E31FC"/>
    <w:multiLevelType w:val="hybridMultilevel"/>
    <w:tmpl w:val="7E088B42"/>
    <w:lvl w:ilvl="0" w:tplc="0000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FB96D1B"/>
    <w:multiLevelType w:val="hybridMultilevel"/>
    <w:tmpl w:val="0AE0B932"/>
    <w:lvl w:ilvl="0" w:tplc="8968F258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67367BB"/>
    <w:multiLevelType w:val="hybridMultilevel"/>
    <w:tmpl w:val="8A5ED3BE"/>
    <w:lvl w:ilvl="0" w:tplc="8968F25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B31601"/>
    <w:multiLevelType w:val="hybridMultilevel"/>
    <w:tmpl w:val="D7DA71B0"/>
    <w:lvl w:ilvl="0" w:tplc="8968F25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0F74F52"/>
    <w:multiLevelType w:val="hybridMultilevel"/>
    <w:tmpl w:val="A9F84224"/>
    <w:lvl w:ilvl="0" w:tplc="FFFFFFFF">
      <w:start w:val="1"/>
      <w:numFmt w:val="bullet"/>
      <w:pStyle w:val="NormalBlack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DB51A6"/>
    <w:multiLevelType w:val="hybridMultilevel"/>
    <w:tmpl w:val="34D8AF0A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FF0343"/>
    <w:multiLevelType w:val="hybridMultilevel"/>
    <w:tmpl w:val="B5482172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42F62"/>
    <w:multiLevelType w:val="hybridMultilevel"/>
    <w:tmpl w:val="1DE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C25865"/>
    <w:multiLevelType w:val="hybridMultilevel"/>
    <w:tmpl w:val="B2227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8227216"/>
    <w:multiLevelType w:val="hybridMultilevel"/>
    <w:tmpl w:val="31085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CAB73CD"/>
    <w:multiLevelType w:val="hybridMultilevel"/>
    <w:tmpl w:val="96EC6590"/>
    <w:lvl w:ilvl="0" w:tplc="0000000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63F0850"/>
    <w:multiLevelType w:val="hybridMultilevel"/>
    <w:tmpl w:val="F40C2E1E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9A1E9F"/>
    <w:multiLevelType w:val="hybridMultilevel"/>
    <w:tmpl w:val="E822EF9A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3778A9"/>
    <w:multiLevelType w:val="hybridMultilevel"/>
    <w:tmpl w:val="66261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43A28BD"/>
    <w:multiLevelType w:val="hybridMultilevel"/>
    <w:tmpl w:val="769489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52C63A2"/>
    <w:multiLevelType w:val="hybridMultilevel"/>
    <w:tmpl w:val="284A2708"/>
    <w:lvl w:ilvl="0" w:tplc="0409000B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77178ED"/>
    <w:multiLevelType w:val="hybridMultilevel"/>
    <w:tmpl w:val="F1749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A60668"/>
    <w:multiLevelType w:val="hybridMultilevel"/>
    <w:tmpl w:val="FAFEADB4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F71DA7"/>
    <w:multiLevelType w:val="hybridMultilevel"/>
    <w:tmpl w:val="83909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3"/>
  </w:num>
  <w:num w:numId="3">
    <w:abstractNumId w:val="11"/>
  </w:num>
  <w:num w:numId="4">
    <w:abstractNumId w:val="6"/>
  </w:num>
  <w:num w:numId="5">
    <w:abstractNumId w:val="9"/>
  </w:num>
  <w:num w:numId="6">
    <w:abstractNumId w:val="12"/>
  </w:num>
  <w:num w:numId="7">
    <w:abstractNumId w:val="7"/>
  </w:num>
  <w:num w:numId="8">
    <w:abstractNumId w:val="22"/>
  </w:num>
  <w:num w:numId="9">
    <w:abstractNumId w:val="16"/>
  </w:num>
  <w:num w:numId="10">
    <w:abstractNumId w:val="0"/>
  </w:num>
  <w:num w:numId="11">
    <w:abstractNumId w:val="2"/>
  </w:num>
  <w:num w:numId="12">
    <w:abstractNumId w:val="3"/>
  </w:num>
  <w:num w:numId="13">
    <w:abstractNumId w:val="21"/>
  </w:num>
  <w:num w:numId="14">
    <w:abstractNumId w:val="5"/>
  </w:num>
  <w:num w:numId="15">
    <w:abstractNumId w:val="19"/>
  </w:num>
  <w:num w:numId="16">
    <w:abstractNumId w:val="25"/>
  </w:num>
  <w:num w:numId="17">
    <w:abstractNumId w:val="18"/>
  </w:num>
  <w:num w:numId="18">
    <w:abstractNumId w:val="26"/>
  </w:num>
  <w:num w:numId="19">
    <w:abstractNumId w:val="8"/>
  </w:num>
  <w:num w:numId="20">
    <w:abstractNumId w:val="4"/>
  </w:num>
  <w:num w:numId="21">
    <w:abstractNumId w:val="13"/>
  </w:num>
  <w:num w:numId="22">
    <w:abstractNumId w:val="14"/>
  </w:num>
  <w:num w:numId="23">
    <w:abstractNumId w:val="20"/>
  </w:num>
  <w:num w:numId="24">
    <w:abstractNumId w:val="1"/>
  </w:num>
  <w:num w:numId="25">
    <w:abstractNumId w:val="24"/>
  </w:num>
  <w:num w:numId="26">
    <w:abstractNumId w:val="15"/>
  </w:num>
  <w:num w:numId="27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DE8"/>
    <w:rsid w:val="0000540C"/>
    <w:rsid w:val="00070ED3"/>
    <w:rsid w:val="000C34FF"/>
    <w:rsid w:val="000E3152"/>
    <w:rsid w:val="003372D9"/>
    <w:rsid w:val="003A2FEC"/>
    <w:rsid w:val="00435DE8"/>
    <w:rsid w:val="004A604F"/>
    <w:rsid w:val="005957C8"/>
    <w:rsid w:val="00663F56"/>
    <w:rsid w:val="0068385A"/>
    <w:rsid w:val="006E65DC"/>
    <w:rsid w:val="00770353"/>
    <w:rsid w:val="007A4E33"/>
    <w:rsid w:val="007A6195"/>
    <w:rsid w:val="007C38B1"/>
    <w:rsid w:val="008518D9"/>
    <w:rsid w:val="008A5F99"/>
    <w:rsid w:val="0090512F"/>
    <w:rsid w:val="00997E2D"/>
    <w:rsid w:val="009D1D1E"/>
    <w:rsid w:val="00AE1676"/>
    <w:rsid w:val="00B019DB"/>
    <w:rsid w:val="00B36A23"/>
    <w:rsid w:val="00BD3F61"/>
    <w:rsid w:val="00BD77C6"/>
    <w:rsid w:val="00C71EC1"/>
    <w:rsid w:val="00D65C3D"/>
    <w:rsid w:val="00DA6D91"/>
    <w:rsid w:val="00EC6AB0"/>
    <w:rsid w:val="00F0394F"/>
    <w:rsid w:val="00F27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  <w:pPr>
      <w:spacing w:after="0" w:line="240" w:lineRule="auto"/>
    </w:pPr>
    <w:rPr>
      <w:rFonts w:ascii="Book Antiqua" w:eastAsia="Times New Roman" w:hAnsi="Book Antiqua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D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5DE8"/>
    <w:pPr>
      <w:keepNext/>
      <w:numPr>
        <w:ilvl w:val="1"/>
        <w:numId w:val="9"/>
      </w:numPr>
      <w:suppressAutoHyphens/>
      <w:spacing w:before="120"/>
      <w:outlineLvl w:val="1"/>
    </w:pPr>
    <w:rPr>
      <w:rFonts w:ascii="Arial Black" w:hAnsi="Arial Black" w:cs="Arial Black"/>
      <w:bCs/>
      <w:lang w:val="en-US" w:eastAsia="ar-SA"/>
    </w:rPr>
  </w:style>
  <w:style w:type="paragraph" w:styleId="Heading3">
    <w:name w:val="heading 3"/>
    <w:basedOn w:val="Normal"/>
    <w:next w:val="Normal"/>
    <w:link w:val="Heading3Char"/>
    <w:qFormat/>
    <w:rsid w:val="00435DE8"/>
    <w:pPr>
      <w:keepNext/>
      <w:numPr>
        <w:ilvl w:val="2"/>
        <w:numId w:val="9"/>
      </w:numPr>
      <w:suppressAutoHyphens/>
      <w:outlineLvl w:val="2"/>
    </w:pPr>
    <w:rPr>
      <w:rFonts w:ascii="Arial" w:hAnsi="Arial" w:cs="Arial"/>
      <w:b/>
      <w:sz w:val="18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D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435DE8"/>
    <w:rPr>
      <w:rFonts w:ascii="Arial Black" w:eastAsia="Times New Roman" w:hAnsi="Arial Black" w:cs="Arial Black"/>
      <w:bCs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435DE8"/>
    <w:rPr>
      <w:rFonts w:ascii="Arial" w:eastAsia="Times New Roman" w:hAnsi="Arial" w:cs="Arial"/>
      <w:b/>
      <w:sz w:val="18"/>
      <w:szCs w:val="20"/>
      <w:lang w:eastAsia="ar-SA"/>
    </w:rPr>
  </w:style>
  <w:style w:type="paragraph" w:customStyle="1" w:styleId="ABLOCKPARA">
    <w:name w:val="A BLOCK PARA"/>
    <w:basedOn w:val="Normal"/>
    <w:rsid w:val="00435DE8"/>
  </w:style>
  <w:style w:type="paragraph" w:styleId="BodyText">
    <w:name w:val="Body Text"/>
    <w:basedOn w:val="Normal"/>
    <w:link w:val="BodyTextChar"/>
    <w:rsid w:val="00435DE8"/>
    <w:pPr>
      <w:spacing w:after="12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435DE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qFormat/>
    <w:rsid w:val="00435DE8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US"/>
    </w:rPr>
  </w:style>
  <w:style w:type="character" w:customStyle="1" w:styleId="gbps2">
    <w:name w:val="gbps2"/>
    <w:rsid w:val="00435DE8"/>
  </w:style>
  <w:style w:type="paragraph" w:customStyle="1" w:styleId="NormalBlack">
    <w:name w:val="Normal + Black"/>
    <w:basedOn w:val="Normal"/>
    <w:rsid w:val="00435DE8"/>
    <w:pPr>
      <w:numPr>
        <w:numId w:val="6"/>
      </w:numPr>
    </w:pPr>
    <w:rPr>
      <w:rFonts w:ascii="Times New Roman" w:hAnsi="Times New Roman"/>
      <w:b/>
      <w:bCs/>
      <w:sz w:val="24"/>
      <w:szCs w:val="24"/>
      <w:lang w:val="en-US"/>
    </w:rPr>
  </w:style>
  <w:style w:type="character" w:customStyle="1" w:styleId="ListParagraphChar">
    <w:name w:val="List Paragraph Char"/>
    <w:link w:val="ListParagraph"/>
    <w:locked/>
    <w:rsid w:val="00435DE8"/>
    <w:rPr>
      <w:rFonts w:ascii="Calibri" w:eastAsia="Calibri" w:hAnsi="Calibri" w:cs="Times New Roman"/>
    </w:rPr>
  </w:style>
  <w:style w:type="character" w:customStyle="1" w:styleId="tvxtext">
    <w:name w:val="tvx_text"/>
    <w:basedOn w:val="DefaultParagraphFont"/>
    <w:rsid w:val="00435DE8"/>
  </w:style>
  <w:style w:type="character" w:customStyle="1" w:styleId="apple-converted-space">
    <w:name w:val="apple-converted-space"/>
    <w:basedOn w:val="DefaultParagraphFont"/>
    <w:rsid w:val="00435DE8"/>
  </w:style>
  <w:style w:type="character" w:customStyle="1" w:styleId="hl">
    <w:name w:val="hl"/>
    <w:basedOn w:val="DefaultParagraphFont"/>
    <w:rsid w:val="00435D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1997</Words>
  <Characters>11386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Kondal Alampally</dc:creator>
  <cp:lastModifiedBy>G Satyam</cp:lastModifiedBy>
  <cp:revision>2</cp:revision>
  <dcterms:created xsi:type="dcterms:W3CDTF">2017-07-20T17:20:00Z</dcterms:created>
  <dcterms:modified xsi:type="dcterms:W3CDTF">2017-07-20T17:20:00Z</dcterms:modified>
</cp:coreProperties>
</file>