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463ED" w:rsidRDefault="005463ED" w:rsidP="007E20DA">
      <w:pPr>
        <w:pStyle w:val="Heading3"/>
        <w:pBdr>
          <w:bottom w:val="single" w:sz="4" w:space="1" w:color="000000"/>
        </w:pBdr>
        <w:spacing w:before="0"/>
        <w:jc w:val="both"/>
        <w:rPr>
          <w:rFonts w:ascii="Arial" w:hAnsi="Arial" w:cs="Arial"/>
          <w:sz w:val="24"/>
          <w:szCs w:val="24"/>
        </w:rPr>
      </w:pP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cs="Arial"/>
          <w:vanish/>
          <w:sz w:val="24"/>
          <w:szCs w:val="24"/>
        </w:rPr>
        <w:fldChar w:fldCharType="begin"/>
      </w:r>
      <w:r>
        <w:rPr>
          <w:rFonts w:cs="Arial"/>
          <w:vanish/>
          <w:sz w:val="24"/>
          <w:szCs w:val="24"/>
        </w:rPr>
        <w:instrText xml:space="preserve"> PAGE \*Arabic </w:instrText>
      </w:r>
      <w:r>
        <w:rPr>
          <w:rFonts w:cs="Arial"/>
          <w:vanish/>
          <w:sz w:val="24"/>
          <w:szCs w:val="24"/>
        </w:rPr>
        <w:fldChar w:fldCharType="separate"/>
      </w:r>
      <w:r w:rsidR="00617B24">
        <w:rPr>
          <w:rFonts w:cs="Arial"/>
          <w:noProof/>
          <w:vanish/>
          <w:sz w:val="24"/>
          <w:szCs w:val="24"/>
        </w:rPr>
        <w:t>1</w:t>
      </w:r>
      <w:r>
        <w:rPr>
          <w:rFonts w:cs="Arial"/>
          <w:vanish/>
          <w:sz w:val="24"/>
          <w:szCs w:val="24"/>
        </w:rPr>
        <w:fldChar w:fldCharType="end"/>
      </w:r>
      <w:r>
        <w:rPr>
          <w:rFonts w:ascii="Arial" w:hAnsi="Arial" w:cs="Arial"/>
          <w:sz w:val="24"/>
          <w:szCs w:val="24"/>
        </w:rPr>
        <w:t>Background</w:t>
      </w:r>
    </w:p>
    <w:p w:rsidR="005463ED" w:rsidRDefault="00E956F7">
      <w:pPr>
        <w:jc w:val="both"/>
        <w:rPr>
          <w:rFonts w:ascii="Arial" w:hAnsi="Arial" w:cs="Arial"/>
        </w:rPr>
      </w:pPr>
      <w:r>
        <w:rPr>
          <w:rFonts w:ascii="Arial" w:hAnsi="Arial" w:cs="Arial"/>
        </w:rPr>
        <w:t>Over 2</w:t>
      </w:r>
      <w:r w:rsidR="00B7481C">
        <w:rPr>
          <w:rFonts w:ascii="Arial" w:hAnsi="Arial" w:cs="Arial"/>
        </w:rPr>
        <w:t>4</w:t>
      </w:r>
      <w:r w:rsidR="00680847">
        <w:rPr>
          <w:rFonts w:ascii="Arial" w:hAnsi="Arial" w:cs="Arial"/>
        </w:rPr>
        <w:t xml:space="preserve"> </w:t>
      </w:r>
      <w:proofErr w:type="spellStart"/>
      <w:r w:rsidR="00680847">
        <w:rPr>
          <w:rFonts w:ascii="Arial" w:hAnsi="Arial" w:cs="Arial"/>
        </w:rPr>
        <w:t>years experience</w:t>
      </w:r>
      <w:proofErr w:type="spellEnd"/>
      <w:r w:rsidR="00680847">
        <w:rPr>
          <w:rFonts w:ascii="Arial" w:hAnsi="Arial" w:cs="Arial"/>
        </w:rPr>
        <w:t xml:space="preserve"> in </w:t>
      </w:r>
      <w:r w:rsidR="005463ED">
        <w:rPr>
          <w:rFonts w:ascii="Arial" w:hAnsi="Arial" w:cs="Arial"/>
        </w:rPr>
        <w:t>developing and integrating enterprise systems</w:t>
      </w:r>
      <w:r w:rsidR="00DD3C8D">
        <w:rPr>
          <w:rFonts w:ascii="Arial" w:hAnsi="Arial" w:cs="Arial"/>
        </w:rPr>
        <w:t xml:space="preserve"> and web applications</w:t>
      </w:r>
      <w:r w:rsidR="005463ED">
        <w:rPr>
          <w:rFonts w:ascii="Arial" w:hAnsi="Arial" w:cs="Arial"/>
        </w:rPr>
        <w:t xml:space="preserve">.  Industry experience includes automotive, retail, financial, healthcare, bio-research, education and government sectors.  Primary focus has been on architecting and developing Internet-based, distributed computing solutions with a variety of technologies.  In depth knowledge of object oriented principles and design patterns with extensive experience designing and implementing these principles in a formal environment </w:t>
      </w:r>
      <w:r w:rsidR="00087650">
        <w:rPr>
          <w:rFonts w:ascii="Arial" w:hAnsi="Arial" w:cs="Arial"/>
        </w:rPr>
        <w:t xml:space="preserve">with </w:t>
      </w:r>
      <w:r w:rsidR="005463ED">
        <w:rPr>
          <w:rFonts w:ascii="Arial" w:hAnsi="Arial" w:cs="Arial"/>
        </w:rPr>
        <w:t>adherence to accepted best practices.  Experience includes working in both team lead and senior developer roles on projects ra</w:t>
      </w:r>
      <w:r w:rsidR="005463ED">
        <w:rPr>
          <w:rFonts w:ascii="Arial" w:hAnsi="Arial" w:cs="Arial"/>
          <w:spacing w:val="-3"/>
        </w:rPr>
        <w:t>nging</w:t>
      </w:r>
      <w:r w:rsidR="005463ED">
        <w:rPr>
          <w:rFonts w:ascii="Arial" w:hAnsi="Arial" w:cs="Arial"/>
        </w:rPr>
        <w:t xml:space="preserve"> from small, focused teams to large multi-phase projects utilizing a wide variety of pr</w:t>
      </w:r>
      <w:r w:rsidR="00087650">
        <w:rPr>
          <w:rFonts w:ascii="Arial" w:hAnsi="Arial" w:cs="Arial"/>
        </w:rPr>
        <w:t>oject management methodologies.</w:t>
      </w:r>
    </w:p>
    <w:p w:rsidR="005463ED" w:rsidRDefault="000F69F3">
      <w:pPr>
        <w:pStyle w:val="Heading3"/>
        <w:pBdr>
          <w:bottom w:val="single" w:sz="4" w:space="1" w:color="000000"/>
        </w:pBdr>
        <w:jc w:val="both"/>
        <w:rPr>
          <w:rFonts w:ascii="Arial" w:hAnsi="Arial" w:cs="Arial"/>
          <w:sz w:val="24"/>
          <w:szCs w:val="24"/>
        </w:rPr>
        <w:sectPr w:rsidR="005463ED">
          <w:headerReference w:type="default" r:id="rId8"/>
          <w:footerReference w:type="default" r:id="rId9"/>
          <w:pgSz w:w="12240" w:h="15840"/>
          <w:pgMar w:top="951" w:right="720" w:bottom="776" w:left="720" w:header="720" w:footer="720" w:gutter="0"/>
          <w:cols w:space="720"/>
          <w:docGrid w:linePitch="360"/>
        </w:sectPr>
      </w:pPr>
      <w:r>
        <w:rPr>
          <w:noProof/>
          <w:lang w:eastAsia="en-US"/>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413385</wp:posOffset>
                </wp:positionV>
                <wp:extent cx="6873240" cy="6226810"/>
                <wp:effectExtent l="1905" t="3810" r="1905" b="8255"/>
                <wp:wrapSquare wrapText="larges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3240" cy="62268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5427"/>
                              <w:gridCol w:w="5431"/>
                            </w:tblGrid>
                            <w:tr w:rsidR="00617B24">
                              <w:tc>
                                <w:tcPr>
                                  <w:tcW w:w="5427" w:type="dxa"/>
                                  <w:tcBorders>
                                    <w:top w:val="single" w:sz="4" w:space="0" w:color="000000"/>
                                    <w:left w:val="single" w:sz="4" w:space="0" w:color="000000"/>
                                    <w:bottom w:val="single" w:sz="4" w:space="0" w:color="000000"/>
                                  </w:tcBorders>
                                  <w:shd w:val="clear" w:color="auto" w:fill="CCCCCC"/>
                                </w:tcPr>
                                <w:p w:rsidR="00617B24" w:rsidRDefault="00617B24">
                                  <w:pPr>
                                    <w:snapToGrid w:val="0"/>
                                    <w:spacing w:before="40"/>
                                    <w:rPr>
                                      <w:rFonts w:ascii="Arial" w:hAnsi="Arial" w:cs="Arial"/>
                                      <w:b/>
                                      <w:spacing w:val="-3"/>
                                    </w:rPr>
                                  </w:pPr>
                                  <w:r>
                                    <w:rPr>
                                      <w:rFonts w:ascii="Arial" w:hAnsi="Arial" w:cs="Arial"/>
                                      <w:b/>
                                      <w:spacing w:val="-3"/>
                                    </w:rPr>
                                    <w:t>Java</w:t>
                                  </w:r>
                                </w:p>
                              </w:tc>
                              <w:tc>
                                <w:tcPr>
                                  <w:tcW w:w="5431" w:type="dxa"/>
                                  <w:tcBorders>
                                    <w:top w:val="single" w:sz="4" w:space="0" w:color="000000"/>
                                    <w:left w:val="single" w:sz="4" w:space="0" w:color="000000"/>
                                    <w:bottom w:val="single" w:sz="4" w:space="0" w:color="000000"/>
                                    <w:right w:val="single" w:sz="4" w:space="0" w:color="000000"/>
                                  </w:tcBorders>
                                  <w:shd w:val="clear" w:color="auto" w:fill="CCCCCC"/>
                                </w:tcPr>
                                <w:p w:rsidR="00617B24" w:rsidRDefault="00617B24">
                                  <w:pPr>
                                    <w:tabs>
                                      <w:tab w:val="left" w:pos="882"/>
                                    </w:tabs>
                                    <w:snapToGrid w:val="0"/>
                                    <w:spacing w:before="40"/>
                                    <w:rPr>
                                      <w:rFonts w:ascii="Arial" w:hAnsi="Arial" w:cs="Arial"/>
                                      <w:b/>
                                      <w:spacing w:val="-3"/>
                                    </w:rPr>
                                  </w:pPr>
                                  <w:r>
                                    <w:rPr>
                                      <w:rFonts w:ascii="Arial" w:hAnsi="Arial" w:cs="Arial"/>
                                      <w:b/>
                                      <w:spacing w:val="-3"/>
                                    </w:rPr>
                                    <w:t>Build Tools</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4FFF">
                                  <w:pPr>
                                    <w:snapToGrid w:val="0"/>
                                    <w:spacing w:before="40"/>
                                    <w:rPr>
                                      <w:rFonts w:ascii="Arial" w:hAnsi="Arial" w:cs="Arial"/>
                                      <w:spacing w:val="-3"/>
                                    </w:rPr>
                                  </w:pPr>
                                  <w:r>
                                    <w:rPr>
                                      <w:rFonts w:ascii="Arial" w:hAnsi="Arial" w:cs="Arial"/>
                                      <w:spacing w:val="-3"/>
                                    </w:rPr>
                                    <w:t>Java SE</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Ant</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4FFF">
                                  <w:pPr>
                                    <w:snapToGrid w:val="0"/>
                                    <w:spacing w:before="40"/>
                                    <w:rPr>
                                      <w:rFonts w:ascii="Arial" w:hAnsi="Arial" w:cs="Arial"/>
                                      <w:spacing w:val="-3"/>
                                    </w:rPr>
                                  </w:pPr>
                                  <w:r>
                                    <w:rPr>
                                      <w:rFonts w:ascii="Arial" w:hAnsi="Arial" w:cs="Arial"/>
                                      <w:spacing w:val="-3"/>
                                    </w:rPr>
                                    <w:t>Java EE</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FB11B4">
                                  <w:pPr>
                                    <w:tabs>
                                      <w:tab w:val="left" w:pos="882"/>
                                    </w:tabs>
                                    <w:snapToGrid w:val="0"/>
                                    <w:spacing w:before="40"/>
                                    <w:rPr>
                                      <w:rFonts w:ascii="Arial" w:hAnsi="Arial" w:cs="Arial"/>
                                      <w:spacing w:val="-3"/>
                                    </w:rPr>
                                  </w:pPr>
                                  <w:r>
                                    <w:rPr>
                                      <w:rFonts w:ascii="Arial" w:hAnsi="Arial" w:cs="Arial"/>
                                      <w:spacing w:val="-3"/>
                                    </w:rPr>
                                    <w:t>Maven</w:t>
                                  </w:r>
                                  <w:bookmarkStart w:id="0" w:name="_GoBack"/>
                                  <w:bookmarkEnd w:id="0"/>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Servlets</w:t>
                                  </w:r>
                                </w:p>
                              </w:tc>
                              <w:tc>
                                <w:tcPr>
                                  <w:tcW w:w="5431" w:type="dxa"/>
                                  <w:tcBorders>
                                    <w:top w:val="single" w:sz="4" w:space="0" w:color="000000"/>
                                    <w:left w:val="single" w:sz="4" w:space="0" w:color="000000"/>
                                    <w:bottom w:val="single" w:sz="4" w:space="0" w:color="000000"/>
                                    <w:right w:val="single" w:sz="4" w:space="0" w:color="000000"/>
                                  </w:tcBorders>
                                  <w:shd w:val="clear" w:color="auto" w:fill="CCCCCC"/>
                                </w:tcPr>
                                <w:p w:rsidR="00617B24" w:rsidRDefault="00617B24">
                                  <w:pPr>
                                    <w:tabs>
                                      <w:tab w:val="left" w:pos="882"/>
                                    </w:tabs>
                                    <w:snapToGrid w:val="0"/>
                                    <w:spacing w:before="40"/>
                                    <w:rPr>
                                      <w:rFonts w:ascii="Arial" w:hAnsi="Arial" w:cs="Arial"/>
                                      <w:b/>
                                      <w:bCs/>
                                      <w:spacing w:val="-3"/>
                                    </w:rPr>
                                  </w:pPr>
                                  <w:r>
                                    <w:rPr>
                                      <w:rFonts w:ascii="Arial" w:hAnsi="Arial" w:cs="Arial"/>
                                      <w:b/>
                                      <w:bCs/>
                                      <w:spacing w:val="-3"/>
                                    </w:rPr>
                                    <w:t>Web/Application Servers</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4FFF">
                                  <w:pPr>
                                    <w:tabs>
                                      <w:tab w:val="left" w:pos="882"/>
                                    </w:tabs>
                                    <w:snapToGrid w:val="0"/>
                                    <w:spacing w:before="40"/>
                                    <w:rPr>
                                      <w:rFonts w:ascii="Arial" w:hAnsi="Arial" w:cs="Arial"/>
                                      <w:spacing w:val="-3"/>
                                    </w:rPr>
                                  </w:pPr>
                                  <w:r>
                                    <w:rPr>
                                      <w:rFonts w:ascii="Arial" w:hAnsi="Arial" w:cs="Arial"/>
                                      <w:spacing w:val="-3"/>
                                    </w:rPr>
                                    <w:t>EJBs</w:t>
                                  </w:r>
                                  <w:r w:rsidR="00617B24">
                                    <w:rPr>
                                      <w:rFonts w:ascii="Arial" w:hAnsi="Arial" w:cs="Arial"/>
                                      <w:spacing w:val="-3"/>
                                    </w:rPr>
                                    <w:t xml:space="preserve"> (Entity, Session, Message)</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tabs>
                                      <w:tab w:val="left" w:pos="882"/>
                                    </w:tabs>
                                    <w:snapToGrid w:val="0"/>
                                    <w:spacing w:before="40"/>
                                    <w:rPr>
                                      <w:rFonts w:ascii="Arial" w:hAnsi="Arial" w:cs="Arial"/>
                                      <w:spacing w:val="-3"/>
                                    </w:rPr>
                                  </w:pPr>
                                  <w:proofErr w:type="spellStart"/>
                                  <w:r>
                                    <w:rPr>
                                      <w:rFonts w:ascii="Arial" w:hAnsi="Arial" w:cs="Arial"/>
                                      <w:spacing w:val="-3"/>
                                    </w:rPr>
                                    <w:t>JBoss</w:t>
                                  </w:r>
                                  <w:proofErr w:type="spellEnd"/>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4FFF">
                                  <w:pPr>
                                    <w:tabs>
                                      <w:tab w:val="left" w:pos="882"/>
                                    </w:tabs>
                                    <w:snapToGrid w:val="0"/>
                                    <w:spacing w:before="40"/>
                                    <w:rPr>
                                      <w:rFonts w:ascii="Arial" w:hAnsi="Arial" w:cs="Arial"/>
                                      <w:spacing w:val="-3"/>
                                    </w:rPr>
                                  </w:pPr>
                                  <w:r>
                                    <w:rPr>
                                      <w:rFonts w:ascii="Arial" w:hAnsi="Arial" w:cs="Arial"/>
                                      <w:spacing w:val="-3"/>
                                    </w:rPr>
                                    <w:t>JSPs</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WebLogic</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Swing</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WebSphere</w:t>
                                  </w:r>
                                </w:p>
                              </w:tc>
                            </w:tr>
                            <w:tr w:rsidR="00617B24">
                              <w:tc>
                                <w:tcPr>
                                  <w:tcW w:w="5427" w:type="dxa"/>
                                  <w:tcBorders>
                                    <w:top w:val="single" w:sz="4" w:space="0" w:color="000000"/>
                                    <w:left w:val="single" w:sz="4" w:space="0" w:color="000000"/>
                                    <w:bottom w:val="single" w:sz="4" w:space="0" w:color="000000"/>
                                  </w:tcBorders>
                                  <w:shd w:val="clear" w:color="auto" w:fill="CCCCCC"/>
                                </w:tcPr>
                                <w:p w:rsidR="00617B24" w:rsidRDefault="00617B24">
                                  <w:pPr>
                                    <w:snapToGrid w:val="0"/>
                                    <w:spacing w:before="40"/>
                                    <w:rPr>
                                      <w:rFonts w:ascii="Arial" w:hAnsi="Arial" w:cs="Arial"/>
                                      <w:b/>
                                      <w:spacing w:val="-3"/>
                                    </w:rPr>
                                  </w:pPr>
                                  <w:r>
                                    <w:rPr>
                                      <w:rFonts w:ascii="Arial" w:hAnsi="Arial" w:cs="Arial"/>
                                      <w:b/>
                                      <w:spacing w:val="-3"/>
                                    </w:rPr>
                                    <w:t>Presentation</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 xml:space="preserve">Tomcat </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snapToGrid w:val="0"/>
                                    <w:spacing w:before="40"/>
                                    <w:rPr>
                                      <w:rFonts w:ascii="Arial" w:hAnsi="Arial" w:cs="Arial"/>
                                      <w:spacing w:val="-3"/>
                                    </w:rPr>
                                  </w:pPr>
                                  <w:r>
                                    <w:rPr>
                                      <w:rFonts w:ascii="Arial" w:hAnsi="Arial" w:cs="Arial"/>
                                      <w:spacing w:val="-3"/>
                                    </w:rPr>
                                    <w:t>JavaScript</w:t>
                                  </w:r>
                                </w:p>
                              </w:tc>
                              <w:tc>
                                <w:tcPr>
                                  <w:tcW w:w="5431" w:type="dxa"/>
                                  <w:tcBorders>
                                    <w:top w:val="single" w:sz="4" w:space="0" w:color="000000"/>
                                    <w:left w:val="single" w:sz="4" w:space="0" w:color="000000"/>
                                    <w:bottom w:val="single" w:sz="4" w:space="0" w:color="000000"/>
                                    <w:right w:val="single" w:sz="4" w:space="0" w:color="000000"/>
                                  </w:tcBorders>
                                  <w:shd w:val="clear" w:color="auto" w:fill="CCCCCC"/>
                                </w:tcPr>
                                <w:p w:rsidR="00617B24" w:rsidRDefault="00617B24">
                                  <w:pPr>
                                    <w:pStyle w:val="Header"/>
                                    <w:tabs>
                                      <w:tab w:val="clear" w:pos="4320"/>
                                      <w:tab w:val="clear" w:pos="8640"/>
                                      <w:tab w:val="left" w:pos="-720"/>
                                    </w:tabs>
                                    <w:snapToGrid w:val="0"/>
                                    <w:spacing w:before="40"/>
                                    <w:rPr>
                                      <w:rStyle w:val="a"/>
                                      <w:rFonts w:ascii="Arial" w:hAnsi="Arial" w:cs="Arial"/>
                                      <w:b/>
                                    </w:rPr>
                                  </w:pPr>
                                  <w:r>
                                    <w:rPr>
                                      <w:rStyle w:val="a"/>
                                      <w:rFonts w:ascii="Arial" w:hAnsi="Arial" w:cs="Arial"/>
                                      <w:b/>
                                    </w:rPr>
                                    <w:t>Databases</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jQuery/jQuery UI</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pStyle w:val="Header"/>
                                    <w:tabs>
                                      <w:tab w:val="clear" w:pos="4320"/>
                                      <w:tab w:val="clear" w:pos="8640"/>
                                      <w:tab w:val="left" w:pos="-720"/>
                                    </w:tabs>
                                    <w:snapToGrid w:val="0"/>
                                    <w:spacing w:before="40"/>
                                    <w:rPr>
                                      <w:rStyle w:val="a"/>
                                      <w:rFonts w:ascii="Arial" w:hAnsi="Arial" w:cs="Arial"/>
                                    </w:rPr>
                                  </w:pPr>
                                  <w:r>
                                    <w:rPr>
                                      <w:rStyle w:val="a"/>
                                      <w:rFonts w:ascii="Arial" w:hAnsi="Arial" w:cs="Arial"/>
                                    </w:rPr>
                                    <w:t>Oracle</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CSS</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tabs>
                                      <w:tab w:val="left" w:pos="-720"/>
                                    </w:tabs>
                                    <w:snapToGrid w:val="0"/>
                                    <w:spacing w:before="40"/>
                                    <w:jc w:val="both"/>
                                    <w:rPr>
                                      <w:rStyle w:val="a"/>
                                      <w:rFonts w:ascii="Arial" w:hAnsi="Arial" w:cs="Arial"/>
                                    </w:rPr>
                                  </w:pPr>
                                  <w:r>
                                    <w:rPr>
                                      <w:rStyle w:val="a"/>
                                      <w:rFonts w:ascii="Arial" w:hAnsi="Arial" w:cs="Arial"/>
                                    </w:rPr>
                                    <w:t>DB2</w:t>
                                  </w:r>
                                </w:p>
                              </w:tc>
                            </w:tr>
                            <w:tr w:rsidR="00617B24">
                              <w:tc>
                                <w:tcPr>
                                  <w:tcW w:w="5427" w:type="dxa"/>
                                  <w:tcBorders>
                                    <w:top w:val="single" w:sz="4" w:space="0" w:color="000000"/>
                                    <w:left w:val="single" w:sz="4" w:space="0" w:color="000000"/>
                                    <w:bottom w:val="single" w:sz="4" w:space="0" w:color="000000"/>
                                  </w:tcBorders>
                                  <w:shd w:val="clear" w:color="auto" w:fill="CCCCCC"/>
                                </w:tcPr>
                                <w:p w:rsidR="00617B24" w:rsidRDefault="00617B24">
                                  <w:pPr>
                                    <w:tabs>
                                      <w:tab w:val="left" w:pos="882"/>
                                    </w:tabs>
                                    <w:snapToGrid w:val="0"/>
                                    <w:spacing w:before="40"/>
                                    <w:rPr>
                                      <w:rStyle w:val="a"/>
                                      <w:rFonts w:ascii="Arial" w:hAnsi="Arial" w:cs="Arial"/>
                                      <w:b/>
                                    </w:rPr>
                                  </w:pPr>
                                  <w:r>
                                    <w:rPr>
                                      <w:rStyle w:val="a"/>
                                      <w:rFonts w:ascii="Arial" w:hAnsi="Arial" w:cs="Arial"/>
                                      <w:b/>
                                    </w:rPr>
                                    <w:t>Frameworks</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snapToGrid w:val="0"/>
                                    <w:spacing w:before="40"/>
                                    <w:rPr>
                                      <w:rStyle w:val="a"/>
                                      <w:rFonts w:ascii="Arial" w:hAnsi="Arial" w:cs="Arial"/>
                                    </w:rPr>
                                  </w:pPr>
                                  <w:r>
                                    <w:rPr>
                                      <w:rStyle w:val="a"/>
                                      <w:rFonts w:ascii="Arial" w:hAnsi="Arial" w:cs="Arial"/>
                                    </w:rPr>
                                    <w:t>MySQL</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rsidP="00614FFF">
                                  <w:pPr>
                                    <w:tabs>
                                      <w:tab w:val="left" w:pos="882"/>
                                    </w:tabs>
                                    <w:snapToGrid w:val="0"/>
                                    <w:spacing w:before="40"/>
                                    <w:rPr>
                                      <w:rFonts w:ascii="Arial" w:hAnsi="Arial" w:cs="Arial"/>
                                      <w:spacing w:val="-3"/>
                                    </w:rPr>
                                  </w:pPr>
                                  <w:r>
                                    <w:rPr>
                                      <w:rFonts w:ascii="Arial" w:hAnsi="Arial" w:cs="Arial"/>
                                      <w:spacing w:val="-3"/>
                                    </w:rPr>
                                    <w:t>Spring</w:t>
                                  </w:r>
                                  <w:r w:rsidR="00614FFF">
                                    <w:rPr>
                                      <w:rFonts w:ascii="Arial" w:hAnsi="Arial" w:cs="Arial"/>
                                      <w:spacing w:val="-3"/>
                                    </w:rPr>
                                    <w:t xml:space="preserve"> Core, MVC, Web Flow, Security</w:t>
                                  </w:r>
                                </w:p>
                              </w:tc>
                              <w:tc>
                                <w:tcPr>
                                  <w:tcW w:w="5431" w:type="dxa"/>
                                  <w:tcBorders>
                                    <w:top w:val="single" w:sz="4" w:space="0" w:color="000000"/>
                                    <w:left w:val="single" w:sz="4" w:space="0" w:color="000000"/>
                                    <w:bottom w:val="single" w:sz="4" w:space="0" w:color="000000"/>
                                    <w:right w:val="single" w:sz="4" w:space="0" w:color="000000"/>
                                  </w:tcBorders>
                                  <w:shd w:val="clear" w:color="auto" w:fill="CCCCCC"/>
                                </w:tcPr>
                                <w:p w:rsidR="00617B24" w:rsidRDefault="00617B24">
                                  <w:pPr>
                                    <w:snapToGrid w:val="0"/>
                                    <w:spacing w:before="40"/>
                                    <w:rPr>
                                      <w:rFonts w:ascii="Arial" w:hAnsi="Arial" w:cs="Arial"/>
                                      <w:b/>
                                      <w:spacing w:val="-3"/>
                                    </w:rPr>
                                  </w:pPr>
                                  <w:r>
                                    <w:rPr>
                                      <w:rFonts w:ascii="Arial" w:hAnsi="Arial" w:cs="Arial"/>
                                      <w:b/>
                                      <w:spacing w:val="-3"/>
                                    </w:rPr>
                                    <w:t>IDEs</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4FFF" w:rsidP="00614FFF">
                                  <w:pPr>
                                    <w:tabs>
                                      <w:tab w:val="left" w:pos="882"/>
                                    </w:tabs>
                                    <w:snapToGrid w:val="0"/>
                                    <w:spacing w:before="40"/>
                                    <w:rPr>
                                      <w:rFonts w:ascii="Arial" w:hAnsi="Arial" w:cs="Arial"/>
                                      <w:spacing w:val="-3"/>
                                    </w:rPr>
                                  </w:pPr>
                                  <w:r>
                                    <w:rPr>
                                      <w:rFonts w:ascii="Arial" w:hAnsi="Arial" w:cs="Arial"/>
                                      <w:spacing w:val="-3"/>
                                    </w:rPr>
                                    <w:t>JSF</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snapToGrid w:val="0"/>
                                    <w:spacing w:before="40"/>
                                    <w:rPr>
                                      <w:rFonts w:ascii="Arial" w:hAnsi="Arial" w:cs="Arial"/>
                                      <w:spacing w:val="-3"/>
                                    </w:rPr>
                                  </w:pPr>
                                  <w:r>
                                    <w:rPr>
                                      <w:rFonts w:ascii="Arial" w:hAnsi="Arial" w:cs="Arial"/>
                                      <w:spacing w:val="-3"/>
                                    </w:rPr>
                                    <w:t>Eclipse</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rsidP="00614FFF">
                                  <w:pPr>
                                    <w:tabs>
                                      <w:tab w:val="left" w:pos="882"/>
                                    </w:tabs>
                                    <w:snapToGrid w:val="0"/>
                                    <w:spacing w:before="40"/>
                                    <w:rPr>
                                      <w:rFonts w:ascii="Arial" w:hAnsi="Arial" w:cs="Arial"/>
                                      <w:spacing w:val="-3"/>
                                    </w:rPr>
                                  </w:pPr>
                                  <w:r>
                                    <w:rPr>
                                      <w:rFonts w:ascii="Arial" w:hAnsi="Arial" w:cs="Arial"/>
                                      <w:spacing w:val="-3"/>
                                    </w:rPr>
                                    <w:t>Struts</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pStyle w:val="Header"/>
                                    <w:tabs>
                                      <w:tab w:val="clear" w:pos="4320"/>
                                      <w:tab w:val="clear" w:pos="8640"/>
                                    </w:tabs>
                                    <w:snapToGrid w:val="0"/>
                                    <w:spacing w:before="40"/>
                                    <w:rPr>
                                      <w:rFonts w:ascii="Arial" w:hAnsi="Arial" w:cs="Arial"/>
                                      <w:spacing w:val="-3"/>
                                    </w:rPr>
                                  </w:pPr>
                                  <w:r>
                                    <w:rPr>
                                      <w:rFonts w:ascii="Arial" w:hAnsi="Arial" w:cs="Arial"/>
                                      <w:spacing w:val="-3"/>
                                    </w:rPr>
                                    <w:t>IntelliJ</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snapToGrid w:val="0"/>
                                    <w:spacing w:before="40"/>
                                    <w:rPr>
                                      <w:rFonts w:ascii="Arial" w:hAnsi="Arial" w:cs="Arial"/>
                                      <w:spacing w:val="-3"/>
                                    </w:rPr>
                                  </w:pPr>
                                  <w:proofErr w:type="spellStart"/>
                                  <w:r>
                                    <w:rPr>
                                      <w:rFonts w:ascii="Arial" w:hAnsi="Arial" w:cs="Arial"/>
                                      <w:spacing w:val="-3"/>
                                    </w:rPr>
                                    <w:t>OSGi</w:t>
                                  </w:r>
                                  <w:proofErr w:type="spellEnd"/>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pStyle w:val="Header"/>
                                    <w:tabs>
                                      <w:tab w:val="clear" w:pos="4320"/>
                                      <w:tab w:val="clear" w:pos="8640"/>
                                    </w:tabs>
                                    <w:snapToGrid w:val="0"/>
                                    <w:spacing w:before="40"/>
                                    <w:rPr>
                                      <w:rFonts w:ascii="Arial" w:hAnsi="Arial" w:cs="Arial"/>
                                      <w:spacing w:val="-3"/>
                                    </w:rPr>
                                  </w:pPr>
                                  <w:r>
                                    <w:rPr>
                                      <w:rFonts w:ascii="Arial" w:hAnsi="Arial" w:cs="Arial"/>
                                      <w:spacing w:val="-3"/>
                                    </w:rPr>
                                    <w:t>NetBeans</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snapToGrid w:val="0"/>
                                    <w:spacing w:before="40"/>
                                    <w:rPr>
                                      <w:rFonts w:ascii="Arial" w:hAnsi="Arial" w:cs="Arial"/>
                                      <w:spacing w:val="-3"/>
                                    </w:rPr>
                                  </w:pPr>
                                  <w:r>
                                    <w:rPr>
                                      <w:rFonts w:ascii="Arial" w:hAnsi="Arial" w:cs="Arial"/>
                                      <w:spacing w:val="-3"/>
                                    </w:rPr>
                                    <w:t>Tiles</w:t>
                                  </w:r>
                                </w:p>
                              </w:tc>
                              <w:tc>
                                <w:tcPr>
                                  <w:tcW w:w="5431" w:type="dxa"/>
                                  <w:tcBorders>
                                    <w:top w:val="single" w:sz="4" w:space="0" w:color="000000"/>
                                    <w:left w:val="single" w:sz="4" w:space="0" w:color="000000"/>
                                    <w:bottom w:val="single" w:sz="4" w:space="0" w:color="000000"/>
                                    <w:right w:val="single" w:sz="4" w:space="0" w:color="000000"/>
                                  </w:tcBorders>
                                  <w:shd w:val="clear" w:color="auto" w:fill="CCCCCC"/>
                                </w:tcPr>
                                <w:p w:rsidR="00617B24" w:rsidRDefault="00617B24">
                                  <w:pPr>
                                    <w:snapToGrid w:val="0"/>
                                    <w:spacing w:before="40"/>
                                    <w:rPr>
                                      <w:rFonts w:ascii="Arial" w:hAnsi="Arial" w:cs="Arial"/>
                                      <w:b/>
                                      <w:spacing w:val="-3"/>
                                    </w:rPr>
                                  </w:pPr>
                                  <w:r>
                                    <w:rPr>
                                      <w:rFonts w:ascii="Arial" w:hAnsi="Arial" w:cs="Arial"/>
                                      <w:b/>
                                      <w:spacing w:val="-3"/>
                                    </w:rPr>
                                    <w:t>Source Control</w:t>
                                  </w:r>
                                </w:p>
                              </w:tc>
                            </w:tr>
                            <w:tr w:rsidR="00617B24">
                              <w:tc>
                                <w:tcPr>
                                  <w:tcW w:w="5427" w:type="dxa"/>
                                  <w:tcBorders>
                                    <w:top w:val="single" w:sz="4" w:space="0" w:color="000000"/>
                                    <w:left w:val="single" w:sz="4" w:space="0" w:color="000000"/>
                                    <w:bottom w:val="single" w:sz="4" w:space="0" w:color="000000"/>
                                  </w:tcBorders>
                                  <w:shd w:val="clear" w:color="auto" w:fill="CCCCCC"/>
                                </w:tcPr>
                                <w:p w:rsidR="00617B24" w:rsidRDefault="00617B24">
                                  <w:pPr>
                                    <w:snapToGrid w:val="0"/>
                                    <w:spacing w:before="40"/>
                                    <w:rPr>
                                      <w:rFonts w:ascii="Arial" w:hAnsi="Arial" w:cs="Arial"/>
                                      <w:b/>
                                      <w:bCs/>
                                      <w:spacing w:val="-3"/>
                                    </w:rPr>
                                  </w:pPr>
                                  <w:r>
                                    <w:rPr>
                                      <w:rFonts w:ascii="Arial" w:hAnsi="Arial" w:cs="Arial"/>
                                      <w:b/>
                                      <w:bCs/>
                                      <w:spacing w:val="-3"/>
                                    </w:rPr>
                                    <w:t>ORM</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snapToGrid w:val="0"/>
                                    <w:spacing w:before="40"/>
                                    <w:rPr>
                                      <w:rFonts w:ascii="Arial" w:hAnsi="Arial" w:cs="Arial"/>
                                      <w:spacing w:val="-3"/>
                                    </w:rPr>
                                  </w:pPr>
                                  <w:r>
                                    <w:rPr>
                                      <w:rFonts w:ascii="Arial" w:hAnsi="Arial" w:cs="Arial"/>
                                      <w:spacing w:val="-3"/>
                                    </w:rPr>
                                    <w:t>Subversion</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4FFF">
                                  <w:pPr>
                                    <w:snapToGrid w:val="0"/>
                                    <w:spacing w:before="40"/>
                                    <w:rPr>
                                      <w:rFonts w:ascii="Arial" w:hAnsi="Arial" w:cs="Arial"/>
                                      <w:spacing w:val="-3"/>
                                    </w:rPr>
                                  </w:pPr>
                                  <w:r>
                                    <w:rPr>
                                      <w:rFonts w:ascii="Arial" w:hAnsi="Arial" w:cs="Arial"/>
                                      <w:spacing w:val="-3"/>
                                    </w:rPr>
                                    <w:t>Hibernate</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snapToGrid w:val="0"/>
                                    <w:spacing w:before="40"/>
                                    <w:rPr>
                                      <w:rFonts w:ascii="Arial" w:hAnsi="Arial" w:cs="Arial"/>
                                      <w:spacing w:val="-3"/>
                                    </w:rPr>
                                  </w:pPr>
                                  <w:r>
                                    <w:rPr>
                                      <w:rFonts w:ascii="Arial" w:hAnsi="Arial" w:cs="Arial"/>
                                      <w:spacing w:val="-3"/>
                                    </w:rPr>
                                    <w:t>CVS/</w:t>
                                  </w:r>
                                  <w:proofErr w:type="spellStart"/>
                                  <w:r>
                                    <w:rPr>
                                      <w:rFonts w:ascii="Arial" w:hAnsi="Arial" w:cs="Arial"/>
                                      <w:spacing w:val="-3"/>
                                    </w:rPr>
                                    <w:t>WinCVS</w:t>
                                  </w:r>
                                  <w:proofErr w:type="spellEnd"/>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snapToGrid w:val="0"/>
                                    <w:spacing w:before="40"/>
                                    <w:rPr>
                                      <w:rFonts w:ascii="Arial" w:hAnsi="Arial" w:cs="Arial"/>
                                      <w:spacing w:val="-3"/>
                                    </w:rPr>
                                  </w:pPr>
                                  <w:r>
                                    <w:rPr>
                                      <w:rFonts w:ascii="Arial" w:hAnsi="Arial" w:cs="Arial"/>
                                      <w:spacing w:val="-3"/>
                                    </w:rPr>
                                    <w:t>JPA</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snapToGrid w:val="0"/>
                                    <w:spacing w:before="40"/>
                                    <w:rPr>
                                      <w:rFonts w:ascii="Arial" w:hAnsi="Arial" w:cs="Arial"/>
                                      <w:spacing w:val="-3"/>
                                    </w:rPr>
                                  </w:pPr>
                                  <w:proofErr w:type="spellStart"/>
                                  <w:r>
                                    <w:rPr>
                                      <w:rFonts w:ascii="Arial" w:hAnsi="Arial" w:cs="Arial"/>
                                      <w:spacing w:val="-3"/>
                                    </w:rPr>
                                    <w:t>ClearCase</w:t>
                                  </w:r>
                                  <w:proofErr w:type="spellEnd"/>
                                </w:p>
                              </w:tc>
                            </w:tr>
                            <w:tr w:rsidR="00617B24">
                              <w:tc>
                                <w:tcPr>
                                  <w:tcW w:w="5427" w:type="dxa"/>
                                  <w:tcBorders>
                                    <w:top w:val="single" w:sz="4" w:space="0" w:color="000000"/>
                                    <w:left w:val="single" w:sz="4" w:space="0" w:color="000000"/>
                                    <w:bottom w:val="single" w:sz="4" w:space="0" w:color="000000"/>
                                  </w:tcBorders>
                                  <w:shd w:val="clear" w:color="auto" w:fill="CCCCCC"/>
                                </w:tcPr>
                                <w:p w:rsidR="00617B24" w:rsidRDefault="00617B24">
                                  <w:pPr>
                                    <w:tabs>
                                      <w:tab w:val="left" w:pos="882"/>
                                    </w:tabs>
                                    <w:snapToGrid w:val="0"/>
                                    <w:spacing w:before="40"/>
                                    <w:rPr>
                                      <w:rFonts w:ascii="Arial" w:hAnsi="Arial" w:cs="Arial"/>
                                      <w:b/>
                                      <w:spacing w:val="-3"/>
                                    </w:rPr>
                                  </w:pPr>
                                  <w:r>
                                    <w:rPr>
                                      <w:rFonts w:ascii="Arial" w:hAnsi="Arial" w:cs="Arial"/>
                                      <w:b/>
                                      <w:spacing w:val="-3"/>
                                    </w:rPr>
                                    <w:t>SOA</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snapToGrid w:val="0"/>
                                    <w:spacing w:before="40"/>
                                    <w:rPr>
                                      <w:rFonts w:ascii="Arial" w:hAnsi="Arial" w:cs="Arial"/>
                                      <w:spacing w:val="-3"/>
                                    </w:rPr>
                                  </w:pPr>
                                  <w:r>
                                    <w:rPr>
                                      <w:rFonts w:ascii="Arial" w:hAnsi="Arial" w:cs="Arial"/>
                                      <w:spacing w:val="-3"/>
                                    </w:rPr>
                                    <w:t>Dimensions</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Web Services</w:t>
                                  </w:r>
                                </w:p>
                              </w:tc>
                              <w:tc>
                                <w:tcPr>
                                  <w:tcW w:w="5431" w:type="dxa"/>
                                  <w:tcBorders>
                                    <w:top w:val="single" w:sz="4" w:space="0" w:color="000000"/>
                                    <w:left w:val="single" w:sz="4" w:space="0" w:color="000000"/>
                                    <w:bottom w:val="single" w:sz="4" w:space="0" w:color="000000"/>
                                    <w:right w:val="single" w:sz="4" w:space="0" w:color="000000"/>
                                  </w:tcBorders>
                                  <w:shd w:val="clear" w:color="auto" w:fill="CCCCCC"/>
                                </w:tcPr>
                                <w:p w:rsidR="00617B24" w:rsidRDefault="00617B24">
                                  <w:pPr>
                                    <w:snapToGrid w:val="0"/>
                                    <w:spacing w:before="40"/>
                                    <w:rPr>
                                      <w:rFonts w:ascii="Arial" w:hAnsi="Arial" w:cs="Arial"/>
                                      <w:b/>
                                      <w:spacing w:val="-3"/>
                                    </w:rPr>
                                  </w:pPr>
                                  <w:r>
                                    <w:rPr>
                                      <w:rFonts w:ascii="Arial" w:hAnsi="Arial" w:cs="Arial"/>
                                      <w:b/>
                                      <w:spacing w:val="-3"/>
                                    </w:rPr>
                                    <w:t>Development Methodologies</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rsidP="00875558">
                                  <w:pPr>
                                    <w:tabs>
                                      <w:tab w:val="left" w:pos="882"/>
                                    </w:tabs>
                                    <w:snapToGrid w:val="0"/>
                                    <w:spacing w:before="40"/>
                                    <w:rPr>
                                      <w:rFonts w:ascii="Arial" w:hAnsi="Arial" w:cs="Arial"/>
                                      <w:spacing w:val="-3"/>
                                    </w:rPr>
                                  </w:pPr>
                                  <w:r>
                                    <w:rPr>
                                      <w:rFonts w:ascii="Arial" w:hAnsi="Arial" w:cs="Arial"/>
                                      <w:spacing w:val="-3"/>
                                    </w:rPr>
                                    <w:t>Apache Axis/CXF</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snapToGrid w:val="0"/>
                                    <w:spacing w:before="40"/>
                                    <w:rPr>
                                      <w:rFonts w:ascii="Arial" w:hAnsi="Arial" w:cs="Arial"/>
                                      <w:bCs/>
                                      <w:spacing w:val="-3"/>
                                    </w:rPr>
                                  </w:pPr>
                                  <w:r>
                                    <w:rPr>
                                      <w:rFonts w:ascii="Arial" w:hAnsi="Arial" w:cs="Arial"/>
                                      <w:bCs/>
                                      <w:spacing w:val="-3"/>
                                    </w:rPr>
                                    <w:t>Agile/XP/Scrum</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SOAP/WSDL</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snapToGrid w:val="0"/>
                                    <w:spacing w:before="40"/>
                                    <w:rPr>
                                      <w:rFonts w:ascii="Arial" w:hAnsi="Arial" w:cs="Arial"/>
                                      <w:bCs/>
                                      <w:spacing w:val="-3"/>
                                    </w:rPr>
                                  </w:pPr>
                                  <w:r>
                                    <w:rPr>
                                      <w:rFonts w:ascii="Arial" w:hAnsi="Arial" w:cs="Arial"/>
                                      <w:bCs/>
                                      <w:spacing w:val="-3"/>
                                    </w:rPr>
                                    <w:t>Rapid Application Development (RAD)</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REST</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snapToGrid w:val="0"/>
                                    <w:spacing w:before="40"/>
                                    <w:rPr>
                                      <w:rFonts w:ascii="Arial" w:hAnsi="Arial" w:cs="Arial"/>
                                      <w:bCs/>
                                      <w:spacing w:val="-3"/>
                                    </w:rPr>
                                  </w:pPr>
                                  <w:r>
                                    <w:rPr>
                                      <w:rFonts w:ascii="Arial" w:hAnsi="Arial" w:cs="Arial"/>
                                      <w:bCs/>
                                      <w:spacing w:val="-3"/>
                                    </w:rPr>
                                    <w:t>Waterfall</w:t>
                                  </w:r>
                                </w:p>
                              </w:tc>
                            </w:tr>
                            <w:tr w:rsidR="00617B24">
                              <w:tc>
                                <w:tcPr>
                                  <w:tcW w:w="5427" w:type="dxa"/>
                                  <w:tcBorders>
                                    <w:top w:val="single" w:sz="4" w:space="0" w:color="000000"/>
                                    <w:left w:val="single" w:sz="4" w:space="0" w:color="000000"/>
                                    <w:bottom w:val="single" w:sz="4" w:space="0" w:color="000000"/>
                                  </w:tcBorders>
                                  <w:shd w:val="clear" w:color="auto" w:fill="CCCCCC"/>
                                </w:tcPr>
                                <w:p w:rsidR="00617B24" w:rsidRDefault="00617B24">
                                  <w:pPr>
                                    <w:tabs>
                                      <w:tab w:val="left" w:pos="882"/>
                                    </w:tabs>
                                    <w:snapToGrid w:val="0"/>
                                    <w:spacing w:before="40"/>
                                    <w:rPr>
                                      <w:rFonts w:ascii="Arial" w:hAnsi="Arial" w:cs="Arial"/>
                                      <w:b/>
                                      <w:bCs/>
                                      <w:spacing w:val="-3"/>
                                    </w:rPr>
                                  </w:pPr>
                                  <w:r>
                                    <w:rPr>
                                      <w:rFonts w:ascii="Arial" w:hAnsi="Arial" w:cs="Arial"/>
                                      <w:b/>
                                      <w:bCs/>
                                      <w:spacing w:val="-3"/>
                                    </w:rPr>
                                    <w:t>XML</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snapToGrid w:val="0"/>
                                    <w:spacing w:before="40"/>
                                    <w:rPr>
                                      <w:rFonts w:ascii="Arial" w:hAnsi="Arial" w:cs="Arial"/>
                                      <w:bCs/>
                                      <w:spacing w:val="-3"/>
                                    </w:rPr>
                                  </w:pPr>
                                  <w:r>
                                    <w:rPr>
                                      <w:rFonts w:ascii="Arial" w:hAnsi="Arial" w:cs="Arial"/>
                                      <w:bCs/>
                                      <w:spacing w:val="-3"/>
                                    </w:rPr>
                                    <w:t>Rational Unified Process (RUP)</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Java-to-XML Binding (JAXB, Castor)</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snapToGrid w:val="0"/>
                                    <w:spacing w:before="40"/>
                                    <w:rPr>
                                      <w:rFonts w:ascii="Arial" w:hAnsi="Arial" w:cs="Arial"/>
                                      <w:bCs/>
                                      <w:spacing w:val="-3"/>
                                    </w:rPr>
                                  </w:pPr>
                                  <w:r>
                                    <w:rPr>
                                      <w:rFonts w:ascii="Arial" w:hAnsi="Arial" w:cs="Arial"/>
                                      <w:bCs/>
                                      <w:spacing w:val="-3"/>
                                    </w:rPr>
                                    <w:t>Unified Modeling Language (UML)</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 xml:space="preserve">DOM/SAX Parsing (JAXP, </w:t>
                                  </w:r>
                                  <w:proofErr w:type="spellStart"/>
                                  <w:r>
                                    <w:rPr>
                                      <w:rFonts w:ascii="Arial" w:hAnsi="Arial" w:cs="Arial"/>
                                      <w:spacing w:val="-3"/>
                                    </w:rPr>
                                    <w:t>Xerces</w:t>
                                  </w:r>
                                  <w:proofErr w:type="spellEnd"/>
                                  <w:r>
                                    <w:rPr>
                                      <w:rFonts w:ascii="Arial" w:hAnsi="Arial" w:cs="Arial"/>
                                      <w:spacing w:val="-3"/>
                                    </w:rPr>
                                    <w:t>)</w:t>
                                  </w:r>
                                </w:p>
                              </w:tc>
                              <w:tc>
                                <w:tcPr>
                                  <w:tcW w:w="5431" w:type="dxa"/>
                                  <w:tcBorders>
                                    <w:top w:val="single" w:sz="4" w:space="0" w:color="000000"/>
                                    <w:left w:val="single" w:sz="4" w:space="0" w:color="000000"/>
                                    <w:bottom w:val="single" w:sz="4" w:space="0" w:color="000000"/>
                                    <w:right w:val="single" w:sz="4" w:space="0" w:color="000000"/>
                                  </w:tcBorders>
                                  <w:shd w:val="clear" w:color="auto" w:fill="CCCCCC"/>
                                </w:tcPr>
                                <w:p w:rsidR="00617B24" w:rsidRDefault="00617B24">
                                  <w:pPr>
                                    <w:tabs>
                                      <w:tab w:val="left" w:pos="882"/>
                                    </w:tabs>
                                    <w:snapToGrid w:val="0"/>
                                    <w:spacing w:before="40"/>
                                    <w:rPr>
                                      <w:rFonts w:ascii="Arial" w:hAnsi="Arial" w:cs="Arial"/>
                                      <w:b/>
                                      <w:bCs/>
                                      <w:spacing w:val="-3"/>
                                    </w:rPr>
                                  </w:pPr>
                                  <w:r>
                                    <w:rPr>
                                      <w:rFonts w:ascii="Arial" w:hAnsi="Arial" w:cs="Arial"/>
                                      <w:b/>
                                      <w:bCs/>
                                      <w:spacing w:val="-3"/>
                                    </w:rPr>
                                    <w:t>Operating Systems</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XSLT (</w:t>
                                  </w:r>
                                  <w:proofErr w:type="spellStart"/>
                                  <w:r>
                                    <w:rPr>
                                      <w:rFonts w:ascii="Arial" w:hAnsi="Arial" w:cs="Arial"/>
                                      <w:spacing w:val="-3"/>
                                    </w:rPr>
                                    <w:t>Xalan</w:t>
                                  </w:r>
                                  <w:proofErr w:type="spellEnd"/>
                                  <w:r>
                                    <w:rPr>
                                      <w:rFonts w:ascii="Arial" w:hAnsi="Arial" w:cs="Arial"/>
                                      <w:spacing w:val="-3"/>
                                    </w:rPr>
                                    <w:t>)</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Windows</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XPath/</w:t>
                                  </w:r>
                                  <w:proofErr w:type="spellStart"/>
                                  <w:r>
                                    <w:rPr>
                                      <w:rFonts w:ascii="Arial" w:hAnsi="Arial" w:cs="Arial"/>
                                      <w:spacing w:val="-3"/>
                                    </w:rPr>
                                    <w:t>JXPath</w:t>
                                  </w:r>
                                  <w:proofErr w:type="spellEnd"/>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UNIX – Red Hat, Solaris, AIX, HP-UX, SCO</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XSDs/DTDs</w:t>
                                  </w:r>
                                </w:p>
                              </w:tc>
                              <w:tc>
                                <w:tcPr>
                                  <w:tcW w:w="5431" w:type="dxa"/>
                                  <w:tcBorders>
                                    <w:top w:val="single" w:sz="4" w:space="0" w:color="000000"/>
                                    <w:left w:val="single" w:sz="4" w:space="0" w:color="000000"/>
                                    <w:bottom w:val="single" w:sz="4" w:space="0" w:color="000000"/>
                                    <w:right w:val="single" w:sz="4" w:space="0" w:color="000000"/>
                                  </w:tcBorders>
                                  <w:shd w:val="clear" w:color="auto" w:fill="CCCCCC"/>
                                </w:tcPr>
                                <w:p w:rsidR="00617B24" w:rsidRDefault="00617B24">
                                  <w:pPr>
                                    <w:tabs>
                                      <w:tab w:val="left" w:pos="882"/>
                                    </w:tabs>
                                    <w:snapToGrid w:val="0"/>
                                    <w:spacing w:before="40"/>
                                    <w:rPr>
                                      <w:rFonts w:ascii="Arial" w:hAnsi="Arial" w:cs="Arial"/>
                                      <w:b/>
                                      <w:bCs/>
                                      <w:spacing w:val="-3"/>
                                    </w:rPr>
                                  </w:pPr>
                                  <w:r>
                                    <w:rPr>
                                      <w:rFonts w:ascii="Arial" w:hAnsi="Arial" w:cs="Arial"/>
                                      <w:b/>
                                      <w:bCs/>
                                      <w:spacing w:val="-3"/>
                                    </w:rPr>
                                    <w:t>Lead Experience</w:t>
                                  </w:r>
                                </w:p>
                              </w:tc>
                            </w:tr>
                            <w:tr w:rsidR="00617B24">
                              <w:tc>
                                <w:tcPr>
                                  <w:tcW w:w="5427" w:type="dxa"/>
                                  <w:tcBorders>
                                    <w:top w:val="single" w:sz="4" w:space="0" w:color="000000"/>
                                    <w:left w:val="single" w:sz="4" w:space="0" w:color="000000"/>
                                    <w:bottom w:val="single" w:sz="4" w:space="0" w:color="000000"/>
                                  </w:tcBorders>
                                  <w:shd w:val="clear" w:color="auto" w:fill="CCCCCC"/>
                                </w:tcPr>
                                <w:p w:rsidR="00617B24" w:rsidRDefault="00617B24">
                                  <w:pPr>
                                    <w:snapToGrid w:val="0"/>
                                    <w:spacing w:before="40"/>
                                    <w:rPr>
                                      <w:rFonts w:ascii="Arial" w:hAnsi="Arial" w:cs="Arial"/>
                                      <w:b/>
                                      <w:spacing w:val="-3"/>
                                    </w:rPr>
                                  </w:pPr>
                                  <w:r>
                                    <w:rPr>
                                      <w:rFonts w:ascii="Arial" w:hAnsi="Arial" w:cs="Arial"/>
                                      <w:b/>
                                      <w:spacing w:val="-3"/>
                                    </w:rPr>
                                    <w:t>Testing</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Scrum</w:t>
                                  </w:r>
                                  <w:r w:rsidR="007766D7">
                                    <w:rPr>
                                      <w:rFonts w:ascii="Arial" w:hAnsi="Arial" w:cs="Arial"/>
                                      <w:spacing w:val="-3"/>
                                    </w:rPr>
                                    <w:t xml:space="preserve"> </w:t>
                                  </w:r>
                                  <w:r>
                                    <w:rPr>
                                      <w:rFonts w:ascii="Arial" w:hAnsi="Arial" w:cs="Arial"/>
                                      <w:spacing w:val="-3"/>
                                    </w:rPr>
                                    <w:t>Master</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snapToGrid w:val="0"/>
                                    <w:spacing w:before="40"/>
                                    <w:rPr>
                                      <w:rFonts w:ascii="Arial" w:hAnsi="Arial" w:cs="Arial"/>
                                      <w:spacing w:val="-3"/>
                                    </w:rPr>
                                  </w:pPr>
                                  <w:r>
                                    <w:rPr>
                                      <w:rFonts w:ascii="Arial" w:hAnsi="Arial" w:cs="Arial"/>
                                      <w:spacing w:val="-3"/>
                                    </w:rPr>
                                    <w:t>JUnit</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Technical Team Lead</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snapToGrid w:val="0"/>
                                    <w:spacing w:before="40"/>
                                    <w:rPr>
                                      <w:rFonts w:ascii="Arial" w:hAnsi="Arial" w:cs="Arial"/>
                                      <w:spacing w:val="-3"/>
                                    </w:rPr>
                                  </w:pPr>
                                  <w:r>
                                    <w:rPr>
                                      <w:rFonts w:ascii="Arial" w:hAnsi="Arial" w:cs="Arial"/>
                                      <w:spacing w:val="-3"/>
                                    </w:rPr>
                                    <w:t>Mock Objects</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Technical Lead</w:t>
                                  </w:r>
                                </w:p>
                              </w:tc>
                            </w:tr>
                          </w:tbl>
                          <w:p w:rsidR="00617B24" w:rsidRDefault="00617B24">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32.55pt;width:541.2pt;height:490.3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" stroked="f">
                <v:fill opacity="0"/>
                <v:textbox inset="0,0,0,0">
                  <w:txbxContent>
                    <w:tbl>
                      <w:tblPr>
                        <w:tblW w:w="0" w:type="auto"/>
                        <w:tblInd w:w="108" w:type="dxa"/>
                        <w:tblLayout w:type="fixed"/>
                        <w:tblLook w:val="0000" w:firstRow="0" w:lastRow="0" w:firstColumn="0" w:lastColumn="0" w:noHBand="0" w:noVBand="0"/>
                      </w:tblPr>
                      <w:tblGrid>
                        <w:gridCol w:w="5427"/>
                        <w:gridCol w:w="5431"/>
                      </w:tblGrid>
                      <w:tr w:rsidR="00617B24">
                        <w:tc>
                          <w:tcPr>
                            <w:tcW w:w="5427" w:type="dxa"/>
                            <w:tcBorders>
                              <w:top w:val="single" w:sz="4" w:space="0" w:color="000000"/>
                              <w:left w:val="single" w:sz="4" w:space="0" w:color="000000"/>
                              <w:bottom w:val="single" w:sz="4" w:space="0" w:color="000000"/>
                            </w:tcBorders>
                            <w:shd w:val="clear" w:color="auto" w:fill="CCCCCC"/>
                          </w:tcPr>
                          <w:p w:rsidR="00617B24" w:rsidRDefault="00617B24">
                            <w:pPr>
                              <w:snapToGrid w:val="0"/>
                              <w:spacing w:before="40"/>
                              <w:rPr>
                                <w:rFonts w:ascii="Arial" w:hAnsi="Arial" w:cs="Arial"/>
                                <w:b/>
                                <w:spacing w:val="-3"/>
                              </w:rPr>
                            </w:pPr>
                            <w:r>
                              <w:rPr>
                                <w:rFonts w:ascii="Arial" w:hAnsi="Arial" w:cs="Arial"/>
                                <w:b/>
                                <w:spacing w:val="-3"/>
                              </w:rPr>
                              <w:t>Java</w:t>
                            </w:r>
                          </w:p>
                        </w:tc>
                        <w:tc>
                          <w:tcPr>
                            <w:tcW w:w="5431" w:type="dxa"/>
                            <w:tcBorders>
                              <w:top w:val="single" w:sz="4" w:space="0" w:color="000000"/>
                              <w:left w:val="single" w:sz="4" w:space="0" w:color="000000"/>
                              <w:bottom w:val="single" w:sz="4" w:space="0" w:color="000000"/>
                              <w:right w:val="single" w:sz="4" w:space="0" w:color="000000"/>
                            </w:tcBorders>
                            <w:shd w:val="clear" w:color="auto" w:fill="CCCCCC"/>
                          </w:tcPr>
                          <w:p w:rsidR="00617B24" w:rsidRDefault="00617B24">
                            <w:pPr>
                              <w:tabs>
                                <w:tab w:val="left" w:pos="882"/>
                              </w:tabs>
                              <w:snapToGrid w:val="0"/>
                              <w:spacing w:before="40"/>
                              <w:rPr>
                                <w:rFonts w:ascii="Arial" w:hAnsi="Arial" w:cs="Arial"/>
                                <w:b/>
                                <w:spacing w:val="-3"/>
                              </w:rPr>
                            </w:pPr>
                            <w:r>
                              <w:rPr>
                                <w:rFonts w:ascii="Arial" w:hAnsi="Arial" w:cs="Arial"/>
                                <w:b/>
                                <w:spacing w:val="-3"/>
                              </w:rPr>
                              <w:t>Build Tools</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4FFF">
                            <w:pPr>
                              <w:snapToGrid w:val="0"/>
                              <w:spacing w:before="40"/>
                              <w:rPr>
                                <w:rFonts w:ascii="Arial" w:hAnsi="Arial" w:cs="Arial"/>
                                <w:spacing w:val="-3"/>
                              </w:rPr>
                            </w:pPr>
                            <w:r>
                              <w:rPr>
                                <w:rFonts w:ascii="Arial" w:hAnsi="Arial" w:cs="Arial"/>
                                <w:spacing w:val="-3"/>
                              </w:rPr>
                              <w:t>Java SE</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Ant</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4FFF">
                            <w:pPr>
                              <w:snapToGrid w:val="0"/>
                              <w:spacing w:before="40"/>
                              <w:rPr>
                                <w:rFonts w:ascii="Arial" w:hAnsi="Arial" w:cs="Arial"/>
                                <w:spacing w:val="-3"/>
                              </w:rPr>
                            </w:pPr>
                            <w:r>
                              <w:rPr>
                                <w:rFonts w:ascii="Arial" w:hAnsi="Arial" w:cs="Arial"/>
                                <w:spacing w:val="-3"/>
                              </w:rPr>
                              <w:t>Java EE</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FB11B4">
                            <w:pPr>
                              <w:tabs>
                                <w:tab w:val="left" w:pos="882"/>
                              </w:tabs>
                              <w:snapToGrid w:val="0"/>
                              <w:spacing w:before="40"/>
                              <w:rPr>
                                <w:rFonts w:ascii="Arial" w:hAnsi="Arial" w:cs="Arial"/>
                                <w:spacing w:val="-3"/>
                              </w:rPr>
                            </w:pPr>
                            <w:r>
                              <w:rPr>
                                <w:rFonts w:ascii="Arial" w:hAnsi="Arial" w:cs="Arial"/>
                                <w:spacing w:val="-3"/>
                              </w:rPr>
                              <w:t>Maven</w:t>
                            </w:r>
                            <w:bookmarkStart w:id="1" w:name="_GoBack"/>
                            <w:bookmarkEnd w:id="1"/>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Servlets</w:t>
                            </w:r>
                          </w:p>
                        </w:tc>
                        <w:tc>
                          <w:tcPr>
                            <w:tcW w:w="5431" w:type="dxa"/>
                            <w:tcBorders>
                              <w:top w:val="single" w:sz="4" w:space="0" w:color="000000"/>
                              <w:left w:val="single" w:sz="4" w:space="0" w:color="000000"/>
                              <w:bottom w:val="single" w:sz="4" w:space="0" w:color="000000"/>
                              <w:right w:val="single" w:sz="4" w:space="0" w:color="000000"/>
                            </w:tcBorders>
                            <w:shd w:val="clear" w:color="auto" w:fill="CCCCCC"/>
                          </w:tcPr>
                          <w:p w:rsidR="00617B24" w:rsidRDefault="00617B24">
                            <w:pPr>
                              <w:tabs>
                                <w:tab w:val="left" w:pos="882"/>
                              </w:tabs>
                              <w:snapToGrid w:val="0"/>
                              <w:spacing w:before="40"/>
                              <w:rPr>
                                <w:rFonts w:ascii="Arial" w:hAnsi="Arial" w:cs="Arial"/>
                                <w:b/>
                                <w:bCs/>
                                <w:spacing w:val="-3"/>
                              </w:rPr>
                            </w:pPr>
                            <w:r>
                              <w:rPr>
                                <w:rFonts w:ascii="Arial" w:hAnsi="Arial" w:cs="Arial"/>
                                <w:b/>
                                <w:bCs/>
                                <w:spacing w:val="-3"/>
                              </w:rPr>
                              <w:t>Web/Application Servers</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4FFF">
                            <w:pPr>
                              <w:tabs>
                                <w:tab w:val="left" w:pos="882"/>
                              </w:tabs>
                              <w:snapToGrid w:val="0"/>
                              <w:spacing w:before="40"/>
                              <w:rPr>
                                <w:rFonts w:ascii="Arial" w:hAnsi="Arial" w:cs="Arial"/>
                                <w:spacing w:val="-3"/>
                              </w:rPr>
                            </w:pPr>
                            <w:r>
                              <w:rPr>
                                <w:rFonts w:ascii="Arial" w:hAnsi="Arial" w:cs="Arial"/>
                                <w:spacing w:val="-3"/>
                              </w:rPr>
                              <w:t>EJBs</w:t>
                            </w:r>
                            <w:r w:rsidR="00617B24">
                              <w:rPr>
                                <w:rFonts w:ascii="Arial" w:hAnsi="Arial" w:cs="Arial"/>
                                <w:spacing w:val="-3"/>
                              </w:rPr>
                              <w:t xml:space="preserve"> (Entity, Session, Message)</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tabs>
                                <w:tab w:val="left" w:pos="882"/>
                              </w:tabs>
                              <w:snapToGrid w:val="0"/>
                              <w:spacing w:before="40"/>
                              <w:rPr>
                                <w:rFonts w:ascii="Arial" w:hAnsi="Arial" w:cs="Arial"/>
                                <w:spacing w:val="-3"/>
                              </w:rPr>
                            </w:pPr>
                            <w:proofErr w:type="spellStart"/>
                            <w:r>
                              <w:rPr>
                                <w:rFonts w:ascii="Arial" w:hAnsi="Arial" w:cs="Arial"/>
                                <w:spacing w:val="-3"/>
                              </w:rPr>
                              <w:t>JBoss</w:t>
                            </w:r>
                            <w:proofErr w:type="spellEnd"/>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4FFF">
                            <w:pPr>
                              <w:tabs>
                                <w:tab w:val="left" w:pos="882"/>
                              </w:tabs>
                              <w:snapToGrid w:val="0"/>
                              <w:spacing w:before="40"/>
                              <w:rPr>
                                <w:rFonts w:ascii="Arial" w:hAnsi="Arial" w:cs="Arial"/>
                                <w:spacing w:val="-3"/>
                              </w:rPr>
                            </w:pPr>
                            <w:r>
                              <w:rPr>
                                <w:rFonts w:ascii="Arial" w:hAnsi="Arial" w:cs="Arial"/>
                                <w:spacing w:val="-3"/>
                              </w:rPr>
                              <w:t>JSPs</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WebLogic</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Swing</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WebSphere</w:t>
                            </w:r>
                          </w:p>
                        </w:tc>
                      </w:tr>
                      <w:tr w:rsidR="00617B24">
                        <w:tc>
                          <w:tcPr>
                            <w:tcW w:w="5427" w:type="dxa"/>
                            <w:tcBorders>
                              <w:top w:val="single" w:sz="4" w:space="0" w:color="000000"/>
                              <w:left w:val="single" w:sz="4" w:space="0" w:color="000000"/>
                              <w:bottom w:val="single" w:sz="4" w:space="0" w:color="000000"/>
                            </w:tcBorders>
                            <w:shd w:val="clear" w:color="auto" w:fill="CCCCCC"/>
                          </w:tcPr>
                          <w:p w:rsidR="00617B24" w:rsidRDefault="00617B24">
                            <w:pPr>
                              <w:snapToGrid w:val="0"/>
                              <w:spacing w:before="40"/>
                              <w:rPr>
                                <w:rFonts w:ascii="Arial" w:hAnsi="Arial" w:cs="Arial"/>
                                <w:b/>
                                <w:spacing w:val="-3"/>
                              </w:rPr>
                            </w:pPr>
                            <w:r>
                              <w:rPr>
                                <w:rFonts w:ascii="Arial" w:hAnsi="Arial" w:cs="Arial"/>
                                <w:b/>
                                <w:spacing w:val="-3"/>
                              </w:rPr>
                              <w:t>Presentation</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 xml:space="preserve">Tomcat </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snapToGrid w:val="0"/>
                              <w:spacing w:before="40"/>
                              <w:rPr>
                                <w:rFonts w:ascii="Arial" w:hAnsi="Arial" w:cs="Arial"/>
                                <w:spacing w:val="-3"/>
                              </w:rPr>
                            </w:pPr>
                            <w:r>
                              <w:rPr>
                                <w:rFonts w:ascii="Arial" w:hAnsi="Arial" w:cs="Arial"/>
                                <w:spacing w:val="-3"/>
                              </w:rPr>
                              <w:t>JavaScript</w:t>
                            </w:r>
                          </w:p>
                        </w:tc>
                        <w:tc>
                          <w:tcPr>
                            <w:tcW w:w="5431" w:type="dxa"/>
                            <w:tcBorders>
                              <w:top w:val="single" w:sz="4" w:space="0" w:color="000000"/>
                              <w:left w:val="single" w:sz="4" w:space="0" w:color="000000"/>
                              <w:bottom w:val="single" w:sz="4" w:space="0" w:color="000000"/>
                              <w:right w:val="single" w:sz="4" w:space="0" w:color="000000"/>
                            </w:tcBorders>
                            <w:shd w:val="clear" w:color="auto" w:fill="CCCCCC"/>
                          </w:tcPr>
                          <w:p w:rsidR="00617B24" w:rsidRDefault="00617B24">
                            <w:pPr>
                              <w:pStyle w:val="Header"/>
                              <w:tabs>
                                <w:tab w:val="clear" w:pos="4320"/>
                                <w:tab w:val="clear" w:pos="8640"/>
                                <w:tab w:val="left" w:pos="-720"/>
                              </w:tabs>
                              <w:snapToGrid w:val="0"/>
                              <w:spacing w:before="40"/>
                              <w:rPr>
                                <w:rStyle w:val="a"/>
                                <w:rFonts w:ascii="Arial" w:hAnsi="Arial" w:cs="Arial"/>
                                <w:b/>
                              </w:rPr>
                            </w:pPr>
                            <w:r>
                              <w:rPr>
                                <w:rStyle w:val="a"/>
                                <w:rFonts w:ascii="Arial" w:hAnsi="Arial" w:cs="Arial"/>
                                <w:b/>
                              </w:rPr>
                              <w:t>Databases</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jQuery/jQuery UI</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pStyle w:val="Header"/>
                              <w:tabs>
                                <w:tab w:val="clear" w:pos="4320"/>
                                <w:tab w:val="clear" w:pos="8640"/>
                                <w:tab w:val="left" w:pos="-720"/>
                              </w:tabs>
                              <w:snapToGrid w:val="0"/>
                              <w:spacing w:before="40"/>
                              <w:rPr>
                                <w:rStyle w:val="a"/>
                                <w:rFonts w:ascii="Arial" w:hAnsi="Arial" w:cs="Arial"/>
                              </w:rPr>
                            </w:pPr>
                            <w:r>
                              <w:rPr>
                                <w:rStyle w:val="a"/>
                                <w:rFonts w:ascii="Arial" w:hAnsi="Arial" w:cs="Arial"/>
                              </w:rPr>
                              <w:t>Oracle</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CSS</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tabs>
                                <w:tab w:val="left" w:pos="-720"/>
                              </w:tabs>
                              <w:snapToGrid w:val="0"/>
                              <w:spacing w:before="40"/>
                              <w:jc w:val="both"/>
                              <w:rPr>
                                <w:rStyle w:val="a"/>
                                <w:rFonts w:ascii="Arial" w:hAnsi="Arial" w:cs="Arial"/>
                              </w:rPr>
                            </w:pPr>
                            <w:r>
                              <w:rPr>
                                <w:rStyle w:val="a"/>
                                <w:rFonts w:ascii="Arial" w:hAnsi="Arial" w:cs="Arial"/>
                              </w:rPr>
                              <w:t>DB2</w:t>
                            </w:r>
                          </w:p>
                        </w:tc>
                      </w:tr>
                      <w:tr w:rsidR="00617B24">
                        <w:tc>
                          <w:tcPr>
                            <w:tcW w:w="5427" w:type="dxa"/>
                            <w:tcBorders>
                              <w:top w:val="single" w:sz="4" w:space="0" w:color="000000"/>
                              <w:left w:val="single" w:sz="4" w:space="0" w:color="000000"/>
                              <w:bottom w:val="single" w:sz="4" w:space="0" w:color="000000"/>
                            </w:tcBorders>
                            <w:shd w:val="clear" w:color="auto" w:fill="CCCCCC"/>
                          </w:tcPr>
                          <w:p w:rsidR="00617B24" w:rsidRDefault="00617B24">
                            <w:pPr>
                              <w:tabs>
                                <w:tab w:val="left" w:pos="882"/>
                              </w:tabs>
                              <w:snapToGrid w:val="0"/>
                              <w:spacing w:before="40"/>
                              <w:rPr>
                                <w:rStyle w:val="a"/>
                                <w:rFonts w:ascii="Arial" w:hAnsi="Arial" w:cs="Arial"/>
                                <w:b/>
                              </w:rPr>
                            </w:pPr>
                            <w:r>
                              <w:rPr>
                                <w:rStyle w:val="a"/>
                                <w:rFonts w:ascii="Arial" w:hAnsi="Arial" w:cs="Arial"/>
                                <w:b/>
                              </w:rPr>
                              <w:t>Frameworks</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snapToGrid w:val="0"/>
                              <w:spacing w:before="40"/>
                              <w:rPr>
                                <w:rStyle w:val="a"/>
                                <w:rFonts w:ascii="Arial" w:hAnsi="Arial" w:cs="Arial"/>
                              </w:rPr>
                            </w:pPr>
                            <w:r>
                              <w:rPr>
                                <w:rStyle w:val="a"/>
                                <w:rFonts w:ascii="Arial" w:hAnsi="Arial" w:cs="Arial"/>
                              </w:rPr>
                              <w:t>MySQL</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rsidP="00614FFF">
                            <w:pPr>
                              <w:tabs>
                                <w:tab w:val="left" w:pos="882"/>
                              </w:tabs>
                              <w:snapToGrid w:val="0"/>
                              <w:spacing w:before="40"/>
                              <w:rPr>
                                <w:rFonts w:ascii="Arial" w:hAnsi="Arial" w:cs="Arial"/>
                                <w:spacing w:val="-3"/>
                              </w:rPr>
                            </w:pPr>
                            <w:r>
                              <w:rPr>
                                <w:rFonts w:ascii="Arial" w:hAnsi="Arial" w:cs="Arial"/>
                                <w:spacing w:val="-3"/>
                              </w:rPr>
                              <w:t>Spring</w:t>
                            </w:r>
                            <w:r w:rsidR="00614FFF">
                              <w:rPr>
                                <w:rFonts w:ascii="Arial" w:hAnsi="Arial" w:cs="Arial"/>
                                <w:spacing w:val="-3"/>
                              </w:rPr>
                              <w:t xml:space="preserve"> Core, MVC, Web Flow, Security</w:t>
                            </w:r>
                          </w:p>
                        </w:tc>
                        <w:tc>
                          <w:tcPr>
                            <w:tcW w:w="5431" w:type="dxa"/>
                            <w:tcBorders>
                              <w:top w:val="single" w:sz="4" w:space="0" w:color="000000"/>
                              <w:left w:val="single" w:sz="4" w:space="0" w:color="000000"/>
                              <w:bottom w:val="single" w:sz="4" w:space="0" w:color="000000"/>
                              <w:right w:val="single" w:sz="4" w:space="0" w:color="000000"/>
                            </w:tcBorders>
                            <w:shd w:val="clear" w:color="auto" w:fill="CCCCCC"/>
                          </w:tcPr>
                          <w:p w:rsidR="00617B24" w:rsidRDefault="00617B24">
                            <w:pPr>
                              <w:snapToGrid w:val="0"/>
                              <w:spacing w:before="40"/>
                              <w:rPr>
                                <w:rFonts w:ascii="Arial" w:hAnsi="Arial" w:cs="Arial"/>
                                <w:b/>
                                <w:spacing w:val="-3"/>
                              </w:rPr>
                            </w:pPr>
                            <w:r>
                              <w:rPr>
                                <w:rFonts w:ascii="Arial" w:hAnsi="Arial" w:cs="Arial"/>
                                <w:b/>
                                <w:spacing w:val="-3"/>
                              </w:rPr>
                              <w:t>IDEs</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4FFF" w:rsidP="00614FFF">
                            <w:pPr>
                              <w:tabs>
                                <w:tab w:val="left" w:pos="882"/>
                              </w:tabs>
                              <w:snapToGrid w:val="0"/>
                              <w:spacing w:before="40"/>
                              <w:rPr>
                                <w:rFonts w:ascii="Arial" w:hAnsi="Arial" w:cs="Arial"/>
                                <w:spacing w:val="-3"/>
                              </w:rPr>
                            </w:pPr>
                            <w:r>
                              <w:rPr>
                                <w:rFonts w:ascii="Arial" w:hAnsi="Arial" w:cs="Arial"/>
                                <w:spacing w:val="-3"/>
                              </w:rPr>
                              <w:t>JSF</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snapToGrid w:val="0"/>
                              <w:spacing w:before="40"/>
                              <w:rPr>
                                <w:rFonts w:ascii="Arial" w:hAnsi="Arial" w:cs="Arial"/>
                                <w:spacing w:val="-3"/>
                              </w:rPr>
                            </w:pPr>
                            <w:r>
                              <w:rPr>
                                <w:rFonts w:ascii="Arial" w:hAnsi="Arial" w:cs="Arial"/>
                                <w:spacing w:val="-3"/>
                              </w:rPr>
                              <w:t>Eclipse</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rsidP="00614FFF">
                            <w:pPr>
                              <w:tabs>
                                <w:tab w:val="left" w:pos="882"/>
                              </w:tabs>
                              <w:snapToGrid w:val="0"/>
                              <w:spacing w:before="40"/>
                              <w:rPr>
                                <w:rFonts w:ascii="Arial" w:hAnsi="Arial" w:cs="Arial"/>
                                <w:spacing w:val="-3"/>
                              </w:rPr>
                            </w:pPr>
                            <w:r>
                              <w:rPr>
                                <w:rFonts w:ascii="Arial" w:hAnsi="Arial" w:cs="Arial"/>
                                <w:spacing w:val="-3"/>
                              </w:rPr>
                              <w:t>Struts</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pStyle w:val="Header"/>
                              <w:tabs>
                                <w:tab w:val="clear" w:pos="4320"/>
                                <w:tab w:val="clear" w:pos="8640"/>
                              </w:tabs>
                              <w:snapToGrid w:val="0"/>
                              <w:spacing w:before="40"/>
                              <w:rPr>
                                <w:rFonts w:ascii="Arial" w:hAnsi="Arial" w:cs="Arial"/>
                                <w:spacing w:val="-3"/>
                              </w:rPr>
                            </w:pPr>
                            <w:r>
                              <w:rPr>
                                <w:rFonts w:ascii="Arial" w:hAnsi="Arial" w:cs="Arial"/>
                                <w:spacing w:val="-3"/>
                              </w:rPr>
                              <w:t>IntelliJ</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snapToGrid w:val="0"/>
                              <w:spacing w:before="40"/>
                              <w:rPr>
                                <w:rFonts w:ascii="Arial" w:hAnsi="Arial" w:cs="Arial"/>
                                <w:spacing w:val="-3"/>
                              </w:rPr>
                            </w:pPr>
                            <w:proofErr w:type="spellStart"/>
                            <w:r>
                              <w:rPr>
                                <w:rFonts w:ascii="Arial" w:hAnsi="Arial" w:cs="Arial"/>
                                <w:spacing w:val="-3"/>
                              </w:rPr>
                              <w:t>OSGi</w:t>
                            </w:r>
                            <w:proofErr w:type="spellEnd"/>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pStyle w:val="Header"/>
                              <w:tabs>
                                <w:tab w:val="clear" w:pos="4320"/>
                                <w:tab w:val="clear" w:pos="8640"/>
                              </w:tabs>
                              <w:snapToGrid w:val="0"/>
                              <w:spacing w:before="40"/>
                              <w:rPr>
                                <w:rFonts w:ascii="Arial" w:hAnsi="Arial" w:cs="Arial"/>
                                <w:spacing w:val="-3"/>
                              </w:rPr>
                            </w:pPr>
                            <w:r>
                              <w:rPr>
                                <w:rFonts w:ascii="Arial" w:hAnsi="Arial" w:cs="Arial"/>
                                <w:spacing w:val="-3"/>
                              </w:rPr>
                              <w:t>NetBeans</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snapToGrid w:val="0"/>
                              <w:spacing w:before="40"/>
                              <w:rPr>
                                <w:rFonts w:ascii="Arial" w:hAnsi="Arial" w:cs="Arial"/>
                                <w:spacing w:val="-3"/>
                              </w:rPr>
                            </w:pPr>
                            <w:r>
                              <w:rPr>
                                <w:rFonts w:ascii="Arial" w:hAnsi="Arial" w:cs="Arial"/>
                                <w:spacing w:val="-3"/>
                              </w:rPr>
                              <w:t>Tiles</w:t>
                            </w:r>
                          </w:p>
                        </w:tc>
                        <w:tc>
                          <w:tcPr>
                            <w:tcW w:w="5431" w:type="dxa"/>
                            <w:tcBorders>
                              <w:top w:val="single" w:sz="4" w:space="0" w:color="000000"/>
                              <w:left w:val="single" w:sz="4" w:space="0" w:color="000000"/>
                              <w:bottom w:val="single" w:sz="4" w:space="0" w:color="000000"/>
                              <w:right w:val="single" w:sz="4" w:space="0" w:color="000000"/>
                            </w:tcBorders>
                            <w:shd w:val="clear" w:color="auto" w:fill="CCCCCC"/>
                          </w:tcPr>
                          <w:p w:rsidR="00617B24" w:rsidRDefault="00617B24">
                            <w:pPr>
                              <w:snapToGrid w:val="0"/>
                              <w:spacing w:before="40"/>
                              <w:rPr>
                                <w:rFonts w:ascii="Arial" w:hAnsi="Arial" w:cs="Arial"/>
                                <w:b/>
                                <w:spacing w:val="-3"/>
                              </w:rPr>
                            </w:pPr>
                            <w:r>
                              <w:rPr>
                                <w:rFonts w:ascii="Arial" w:hAnsi="Arial" w:cs="Arial"/>
                                <w:b/>
                                <w:spacing w:val="-3"/>
                              </w:rPr>
                              <w:t>Source Control</w:t>
                            </w:r>
                          </w:p>
                        </w:tc>
                      </w:tr>
                      <w:tr w:rsidR="00617B24">
                        <w:tc>
                          <w:tcPr>
                            <w:tcW w:w="5427" w:type="dxa"/>
                            <w:tcBorders>
                              <w:top w:val="single" w:sz="4" w:space="0" w:color="000000"/>
                              <w:left w:val="single" w:sz="4" w:space="0" w:color="000000"/>
                              <w:bottom w:val="single" w:sz="4" w:space="0" w:color="000000"/>
                            </w:tcBorders>
                            <w:shd w:val="clear" w:color="auto" w:fill="CCCCCC"/>
                          </w:tcPr>
                          <w:p w:rsidR="00617B24" w:rsidRDefault="00617B24">
                            <w:pPr>
                              <w:snapToGrid w:val="0"/>
                              <w:spacing w:before="40"/>
                              <w:rPr>
                                <w:rFonts w:ascii="Arial" w:hAnsi="Arial" w:cs="Arial"/>
                                <w:b/>
                                <w:bCs/>
                                <w:spacing w:val="-3"/>
                              </w:rPr>
                            </w:pPr>
                            <w:r>
                              <w:rPr>
                                <w:rFonts w:ascii="Arial" w:hAnsi="Arial" w:cs="Arial"/>
                                <w:b/>
                                <w:bCs/>
                                <w:spacing w:val="-3"/>
                              </w:rPr>
                              <w:t>ORM</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snapToGrid w:val="0"/>
                              <w:spacing w:before="40"/>
                              <w:rPr>
                                <w:rFonts w:ascii="Arial" w:hAnsi="Arial" w:cs="Arial"/>
                                <w:spacing w:val="-3"/>
                              </w:rPr>
                            </w:pPr>
                            <w:r>
                              <w:rPr>
                                <w:rFonts w:ascii="Arial" w:hAnsi="Arial" w:cs="Arial"/>
                                <w:spacing w:val="-3"/>
                              </w:rPr>
                              <w:t>Subversion</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4FFF">
                            <w:pPr>
                              <w:snapToGrid w:val="0"/>
                              <w:spacing w:before="40"/>
                              <w:rPr>
                                <w:rFonts w:ascii="Arial" w:hAnsi="Arial" w:cs="Arial"/>
                                <w:spacing w:val="-3"/>
                              </w:rPr>
                            </w:pPr>
                            <w:r>
                              <w:rPr>
                                <w:rFonts w:ascii="Arial" w:hAnsi="Arial" w:cs="Arial"/>
                                <w:spacing w:val="-3"/>
                              </w:rPr>
                              <w:t>Hibernate</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snapToGrid w:val="0"/>
                              <w:spacing w:before="40"/>
                              <w:rPr>
                                <w:rFonts w:ascii="Arial" w:hAnsi="Arial" w:cs="Arial"/>
                                <w:spacing w:val="-3"/>
                              </w:rPr>
                            </w:pPr>
                            <w:r>
                              <w:rPr>
                                <w:rFonts w:ascii="Arial" w:hAnsi="Arial" w:cs="Arial"/>
                                <w:spacing w:val="-3"/>
                              </w:rPr>
                              <w:t>CVS/</w:t>
                            </w:r>
                            <w:proofErr w:type="spellStart"/>
                            <w:r>
                              <w:rPr>
                                <w:rFonts w:ascii="Arial" w:hAnsi="Arial" w:cs="Arial"/>
                                <w:spacing w:val="-3"/>
                              </w:rPr>
                              <w:t>WinCVS</w:t>
                            </w:r>
                            <w:proofErr w:type="spellEnd"/>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snapToGrid w:val="0"/>
                              <w:spacing w:before="40"/>
                              <w:rPr>
                                <w:rFonts w:ascii="Arial" w:hAnsi="Arial" w:cs="Arial"/>
                                <w:spacing w:val="-3"/>
                              </w:rPr>
                            </w:pPr>
                            <w:r>
                              <w:rPr>
                                <w:rFonts w:ascii="Arial" w:hAnsi="Arial" w:cs="Arial"/>
                                <w:spacing w:val="-3"/>
                              </w:rPr>
                              <w:t>JPA</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snapToGrid w:val="0"/>
                              <w:spacing w:before="40"/>
                              <w:rPr>
                                <w:rFonts w:ascii="Arial" w:hAnsi="Arial" w:cs="Arial"/>
                                <w:spacing w:val="-3"/>
                              </w:rPr>
                            </w:pPr>
                            <w:proofErr w:type="spellStart"/>
                            <w:r>
                              <w:rPr>
                                <w:rFonts w:ascii="Arial" w:hAnsi="Arial" w:cs="Arial"/>
                                <w:spacing w:val="-3"/>
                              </w:rPr>
                              <w:t>ClearCase</w:t>
                            </w:r>
                            <w:proofErr w:type="spellEnd"/>
                          </w:p>
                        </w:tc>
                      </w:tr>
                      <w:tr w:rsidR="00617B24">
                        <w:tc>
                          <w:tcPr>
                            <w:tcW w:w="5427" w:type="dxa"/>
                            <w:tcBorders>
                              <w:top w:val="single" w:sz="4" w:space="0" w:color="000000"/>
                              <w:left w:val="single" w:sz="4" w:space="0" w:color="000000"/>
                              <w:bottom w:val="single" w:sz="4" w:space="0" w:color="000000"/>
                            </w:tcBorders>
                            <w:shd w:val="clear" w:color="auto" w:fill="CCCCCC"/>
                          </w:tcPr>
                          <w:p w:rsidR="00617B24" w:rsidRDefault="00617B24">
                            <w:pPr>
                              <w:tabs>
                                <w:tab w:val="left" w:pos="882"/>
                              </w:tabs>
                              <w:snapToGrid w:val="0"/>
                              <w:spacing w:before="40"/>
                              <w:rPr>
                                <w:rFonts w:ascii="Arial" w:hAnsi="Arial" w:cs="Arial"/>
                                <w:b/>
                                <w:spacing w:val="-3"/>
                              </w:rPr>
                            </w:pPr>
                            <w:r>
                              <w:rPr>
                                <w:rFonts w:ascii="Arial" w:hAnsi="Arial" w:cs="Arial"/>
                                <w:b/>
                                <w:spacing w:val="-3"/>
                              </w:rPr>
                              <w:t>SOA</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snapToGrid w:val="0"/>
                              <w:spacing w:before="40"/>
                              <w:rPr>
                                <w:rFonts w:ascii="Arial" w:hAnsi="Arial" w:cs="Arial"/>
                                <w:spacing w:val="-3"/>
                              </w:rPr>
                            </w:pPr>
                            <w:r>
                              <w:rPr>
                                <w:rFonts w:ascii="Arial" w:hAnsi="Arial" w:cs="Arial"/>
                                <w:spacing w:val="-3"/>
                              </w:rPr>
                              <w:t>Dimensions</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Web Services</w:t>
                            </w:r>
                          </w:p>
                        </w:tc>
                        <w:tc>
                          <w:tcPr>
                            <w:tcW w:w="5431" w:type="dxa"/>
                            <w:tcBorders>
                              <w:top w:val="single" w:sz="4" w:space="0" w:color="000000"/>
                              <w:left w:val="single" w:sz="4" w:space="0" w:color="000000"/>
                              <w:bottom w:val="single" w:sz="4" w:space="0" w:color="000000"/>
                              <w:right w:val="single" w:sz="4" w:space="0" w:color="000000"/>
                            </w:tcBorders>
                            <w:shd w:val="clear" w:color="auto" w:fill="CCCCCC"/>
                          </w:tcPr>
                          <w:p w:rsidR="00617B24" w:rsidRDefault="00617B24">
                            <w:pPr>
                              <w:snapToGrid w:val="0"/>
                              <w:spacing w:before="40"/>
                              <w:rPr>
                                <w:rFonts w:ascii="Arial" w:hAnsi="Arial" w:cs="Arial"/>
                                <w:b/>
                                <w:spacing w:val="-3"/>
                              </w:rPr>
                            </w:pPr>
                            <w:r>
                              <w:rPr>
                                <w:rFonts w:ascii="Arial" w:hAnsi="Arial" w:cs="Arial"/>
                                <w:b/>
                                <w:spacing w:val="-3"/>
                              </w:rPr>
                              <w:t>Development Methodologies</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rsidP="00875558">
                            <w:pPr>
                              <w:tabs>
                                <w:tab w:val="left" w:pos="882"/>
                              </w:tabs>
                              <w:snapToGrid w:val="0"/>
                              <w:spacing w:before="40"/>
                              <w:rPr>
                                <w:rFonts w:ascii="Arial" w:hAnsi="Arial" w:cs="Arial"/>
                                <w:spacing w:val="-3"/>
                              </w:rPr>
                            </w:pPr>
                            <w:r>
                              <w:rPr>
                                <w:rFonts w:ascii="Arial" w:hAnsi="Arial" w:cs="Arial"/>
                                <w:spacing w:val="-3"/>
                              </w:rPr>
                              <w:t>Apache Axis/CXF</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snapToGrid w:val="0"/>
                              <w:spacing w:before="40"/>
                              <w:rPr>
                                <w:rFonts w:ascii="Arial" w:hAnsi="Arial" w:cs="Arial"/>
                                <w:bCs/>
                                <w:spacing w:val="-3"/>
                              </w:rPr>
                            </w:pPr>
                            <w:r>
                              <w:rPr>
                                <w:rFonts w:ascii="Arial" w:hAnsi="Arial" w:cs="Arial"/>
                                <w:bCs/>
                                <w:spacing w:val="-3"/>
                              </w:rPr>
                              <w:t>Agile/XP/Scrum</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SOAP/WSDL</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snapToGrid w:val="0"/>
                              <w:spacing w:before="40"/>
                              <w:rPr>
                                <w:rFonts w:ascii="Arial" w:hAnsi="Arial" w:cs="Arial"/>
                                <w:bCs/>
                                <w:spacing w:val="-3"/>
                              </w:rPr>
                            </w:pPr>
                            <w:r>
                              <w:rPr>
                                <w:rFonts w:ascii="Arial" w:hAnsi="Arial" w:cs="Arial"/>
                                <w:bCs/>
                                <w:spacing w:val="-3"/>
                              </w:rPr>
                              <w:t>Rapid Application Development (RAD)</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REST</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snapToGrid w:val="0"/>
                              <w:spacing w:before="40"/>
                              <w:rPr>
                                <w:rFonts w:ascii="Arial" w:hAnsi="Arial" w:cs="Arial"/>
                                <w:bCs/>
                                <w:spacing w:val="-3"/>
                              </w:rPr>
                            </w:pPr>
                            <w:r>
                              <w:rPr>
                                <w:rFonts w:ascii="Arial" w:hAnsi="Arial" w:cs="Arial"/>
                                <w:bCs/>
                                <w:spacing w:val="-3"/>
                              </w:rPr>
                              <w:t>Waterfall</w:t>
                            </w:r>
                          </w:p>
                        </w:tc>
                      </w:tr>
                      <w:tr w:rsidR="00617B24">
                        <w:tc>
                          <w:tcPr>
                            <w:tcW w:w="5427" w:type="dxa"/>
                            <w:tcBorders>
                              <w:top w:val="single" w:sz="4" w:space="0" w:color="000000"/>
                              <w:left w:val="single" w:sz="4" w:space="0" w:color="000000"/>
                              <w:bottom w:val="single" w:sz="4" w:space="0" w:color="000000"/>
                            </w:tcBorders>
                            <w:shd w:val="clear" w:color="auto" w:fill="CCCCCC"/>
                          </w:tcPr>
                          <w:p w:rsidR="00617B24" w:rsidRDefault="00617B24">
                            <w:pPr>
                              <w:tabs>
                                <w:tab w:val="left" w:pos="882"/>
                              </w:tabs>
                              <w:snapToGrid w:val="0"/>
                              <w:spacing w:before="40"/>
                              <w:rPr>
                                <w:rFonts w:ascii="Arial" w:hAnsi="Arial" w:cs="Arial"/>
                                <w:b/>
                                <w:bCs/>
                                <w:spacing w:val="-3"/>
                              </w:rPr>
                            </w:pPr>
                            <w:r>
                              <w:rPr>
                                <w:rFonts w:ascii="Arial" w:hAnsi="Arial" w:cs="Arial"/>
                                <w:b/>
                                <w:bCs/>
                                <w:spacing w:val="-3"/>
                              </w:rPr>
                              <w:t>XML</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snapToGrid w:val="0"/>
                              <w:spacing w:before="40"/>
                              <w:rPr>
                                <w:rFonts w:ascii="Arial" w:hAnsi="Arial" w:cs="Arial"/>
                                <w:bCs/>
                                <w:spacing w:val="-3"/>
                              </w:rPr>
                            </w:pPr>
                            <w:r>
                              <w:rPr>
                                <w:rFonts w:ascii="Arial" w:hAnsi="Arial" w:cs="Arial"/>
                                <w:bCs/>
                                <w:spacing w:val="-3"/>
                              </w:rPr>
                              <w:t>Rational Unified Process (RUP)</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Java-to-XML Binding (JAXB, Castor)</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snapToGrid w:val="0"/>
                              <w:spacing w:before="40"/>
                              <w:rPr>
                                <w:rFonts w:ascii="Arial" w:hAnsi="Arial" w:cs="Arial"/>
                                <w:bCs/>
                                <w:spacing w:val="-3"/>
                              </w:rPr>
                            </w:pPr>
                            <w:r>
                              <w:rPr>
                                <w:rFonts w:ascii="Arial" w:hAnsi="Arial" w:cs="Arial"/>
                                <w:bCs/>
                                <w:spacing w:val="-3"/>
                              </w:rPr>
                              <w:t>Unified Modeling Language (UML)</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 xml:space="preserve">DOM/SAX Parsing (JAXP, </w:t>
                            </w:r>
                            <w:proofErr w:type="spellStart"/>
                            <w:r>
                              <w:rPr>
                                <w:rFonts w:ascii="Arial" w:hAnsi="Arial" w:cs="Arial"/>
                                <w:spacing w:val="-3"/>
                              </w:rPr>
                              <w:t>Xerces</w:t>
                            </w:r>
                            <w:proofErr w:type="spellEnd"/>
                            <w:r>
                              <w:rPr>
                                <w:rFonts w:ascii="Arial" w:hAnsi="Arial" w:cs="Arial"/>
                                <w:spacing w:val="-3"/>
                              </w:rPr>
                              <w:t>)</w:t>
                            </w:r>
                          </w:p>
                        </w:tc>
                        <w:tc>
                          <w:tcPr>
                            <w:tcW w:w="5431" w:type="dxa"/>
                            <w:tcBorders>
                              <w:top w:val="single" w:sz="4" w:space="0" w:color="000000"/>
                              <w:left w:val="single" w:sz="4" w:space="0" w:color="000000"/>
                              <w:bottom w:val="single" w:sz="4" w:space="0" w:color="000000"/>
                              <w:right w:val="single" w:sz="4" w:space="0" w:color="000000"/>
                            </w:tcBorders>
                            <w:shd w:val="clear" w:color="auto" w:fill="CCCCCC"/>
                          </w:tcPr>
                          <w:p w:rsidR="00617B24" w:rsidRDefault="00617B24">
                            <w:pPr>
                              <w:tabs>
                                <w:tab w:val="left" w:pos="882"/>
                              </w:tabs>
                              <w:snapToGrid w:val="0"/>
                              <w:spacing w:before="40"/>
                              <w:rPr>
                                <w:rFonts w:ascii="Arial" w:hAnsi="Arial" w:cs="Arial"/>
                                <w:b/>
                                <w:bCs/>
                                <w:spacing w:val="-3"/>
                              </w:rPr>
                            </w:pPr>
                            <w:r>
                              <w:rPr>
                                <w:rFonts w:ascii="Arial" w:hAnsi="Arial" w:cs="Arial"/>
                                <w:b/>
                                <w:bCs/>
                                <w:spacing w:val="-3"/>
                              </w:rPr>
                              <w:t>Operating Systems</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XSLT (</w:t>
                            </w:r>
                            <w:proofErr w:type="spellStart"/>
                            <w:r>
                              <w:rPr>
                                <w:rFonts w:ascii="Arial" w:hAnsi="Arial" w:cs="Arial"/>
                                <w:spacing w:val="-3"/>
                              </w:rPr>
                              <w:t>Xalan</w:t>
                            </w:r>
                            <w:proofErr w:type="spellEnd"/>
                            <w:r>
                              <w:rPr>
                                <w:rFonts w:ascii="Arial" w:hAnsi="Arial" w:cs="Arial"/>
                                <w:spacing w:val="-3"/>
                              </w:rPr>
                              <w:t>)</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Windows</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XPath/</w:t>
                            </w:r>
                            <w:proofErr w:type="spellStart"/>
                            <w:r>
                              <w:rPr>
                                <w:rFonts w:ascii="Arial" w:hAnsi="Arial" w:cs="Arial"/>
                                <w:spacing w:val="-3"/>
                              </w:rPr>
                              <w:t>JXPath</w:t>
                            </w:r>
                            <w:proofErr w:type="spellEnd"/>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UNIX – Red Hat, Solaris, AIX, HP-UX, SCO</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XSDs/DTDs</w:t>
                            </w:r>
                          </w:p>
                        </w:tc>
                        <w:tc>
                          <w:tcPr>
                            <w:tcW w:w="5431" w:type="dxa"/>
                            <w:tcBorders>
                              <w:top w:val="single" w:sz="4" w:space="0" w:color="000000"/>
                              <w:left w:val="single" w:sz="4" w:space="0" w:color="000000"/>
                              <w:bottom w:val="single" w:sz="4" w:space="0" w:color="000000"/>
                              <w:right w:val="single" w:sz="4" w:space="0" w:color="000000"/>
                            </w:tcBorders>
                            <w:shd w:val="clear" w:color="auto" w:fill="CCCCCC"/>
                          </w:tcPr>
                          <w:p w:rsidR="00617B24" w:rsidRDefault="00617B24">
                            <w:pPr>
                              <w:tabs>
                                <w:tab w:val="left" w:pos="882"/>
                              </w:tabs>
                              <w:snapToGrid w:val="0"/>
                              <w:spacing w:before="40"/>
                              <w:rPr>
                                <w:rFonts w:ascii="Arial" w:hAnsi="Arial" w:cs="Arial"/>
                                <w:b/>
                                <w:bCs/>
                                <w:spacing w:val="-3"/>
                              </w:rPr>
                            </w:pPr>
                            <w:r>
                              <w:rPr>
                                <w:rFonts w:ascii="Arial" w:hAnsi="Arial" w:cs="Arial"/>
                                <w:b/>
                                <w:bCs/>
                                <w:spacing w:val="-3"/>
                              </w:rPr>
                              <w:t>Lead Experience</w:t>
                            </w:r>
                          </w:p>
                        </w:tc>
                      </w:tr>
                      <w:tr w:rsidR="00617B24">
                        <w:tc>
                          <w:tcPr>
                            <w:tcW w:w="5427" w:type="dxa"/>
                            <w:tcBorders>
                              <w:top w:val="single" w:sz="4" w:space="0" w:color="000000"/>
                              <w:left w:val="single" w:sz="4" w:space="0" w:color="000000"/>
                              <w:bottom w:val="single" w:sz="4" w:space="0" w:color="000000"/>
                            </w:tcBorders>
                            <w:shd w:val="clear" w:color="auto" w:fill="CCCCCC"/>
                          </w:tcPr>
                          <w:p w:rsidR="00617B24" w:rsidRDefault="00617B24">
                            <w:pPr>
                              <w:snapToGrid w:val="0"/>
                              <w:spacing w:before="40"/>
                              <w:rPr>
                                <w:rFonts w:ascii="Arial" w:hAnsi="Arial" w:cs="Arial"/>
                                <w:b/>
                                <w:spacing w:val="-3"/>
                              </w:rPr>
                            </w:pPr>
                            <w:r>
                              <w:rPr>
                                <w:rFonts w:ascii="Arial" w:hAnsi="Arial" w:cs="Arial"/>
                                <w:b/>
                                <w:spacing w:val="-3"/>
                              </w:rPr>
                              <w:t>Testing</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Scrum</w:t>
                            </w:r>
                            <w:r w:rsidR="007766D7">
                              <w:rPr>
                                <w:rFonts w:ascii="Arial" w:hAnsi="Arial" w:cs="Arial"/>
                                <w:spacing w:val="-3"/>
                              </w:rPr>
                              <w:t xml:space="preserve"> </w:t>
                            </w:r>
                            <w:r>
                              <w:rPr>
                                <w:rFonts w:ascii="Arial" w:hAnsi="Arial" w:cs="Arial"/>
                                <w:spacing w:val="-3"/>
                              </w:rPr>
                              <w:t>Master</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snapToGrid w:val="0"/>
                              <w:spacing w:before="40"/>
                              <w:rPr>
                                <w:rFonts w:ascii="Arial" w:hAnsi="Arial" w:cs="Arial"/>
                                <w:spacing w:val="-3"/>
                              </w:rPr>
                            </w:pPr>
                            <w:r>
                              <w:rPr>
                                <w:rFonts w:ascii="Arial" w:hAnsi="Arial" w:cs="Arial"/>
                                <w:spacing w:val="-3"/>
                              </w:rPr>
                              <w:t>JUnit</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Technical Team Lead</w:t>
                            </w:r>
                          </w:p>
                        </w:tc>
                      </w:tr>
                      <w:tr w:rsidR="00617B24">
                        <w:tc>
                          <w:tcPr>
                            <w:tcW w:w="5427" w:type="dxa"/>
                            <w:tcBorders>
                              <w:top w:val="single" w:sz="4" w:space="0" w:color="000000"/>
                              <w:left w:val="single" w:sz="4" w:space="0" w:color="000000"/>
                              <w:bottom w:val="single" w:sz="4" w:space="0" w:color="000000"/>
                            </w:tcBorders>
                            <w:shd w:val="clear" w:color="auto" w:fill="auto"/>
                          </w:tcPr>
                          <w:p w:rsidR="00617B24" w:rsidRDefault="00617B24">
                            <w:pPr>
                              <w:snapToGrid w:val="0"/>
                              <w:spacing w:before="40"/>
                              <w:rPr>
                                <w:rFonts w:ascii="Arial" w:hAnsi="Arial" w:cs="Arial"/>
                                <w:spacing w:val="-3"/>
                              </w:rPr>
                            </w:pPr>
                            <w:r>
                              <w:rPr>
                                <w:rFonts w:ascii="Arial" w:hAnsi="Arial" w:cs="Arial"/>
                                <w:spacing w:val="-3"/>
                              </w:rPr>
                              <w:t>Mock Objects</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rsidR="00617B24" w:rsidRDefault="00617B24">
                            <w:pPr>
                              <w:tabs>
                                <w:tab w:val="left" w:pos="882"/>
                              </w:tabs>
                              <w:snapToGrid w:val="0"/>
                              <w:spacing w:before="40"/>
                              <w:rPr>
                                <w:rFonts w:ascii="Arial" w:hAnsi="Arial" w:cs="Arial"/>
                                <w:spacing w:val="-3"/>
                              </w:rPr>
                            </w:pPr>
                            <w:r>
                              <w:rPr>
                                <w:rFonts w:ascii="Arial" w:hAnsi="Arial" w:cs="Arial"/>
                                <w:spacing w:val="-3"/>
                              </w:rPr>
                              <w:t>Technical Lead</w:t>
                            </w:r>
                          </w:p>
                        </w:tc>
                      </w:tr>
                    </w:tbl>
                    <w:p w:rsidR="00617B24" w:rsidRDefault="00617B24">
                      <w:r>
                        <w:t xml:space="preserve"> </w:t>
                      </w:r>
                    </w:p>
                  </w:txbxContent>
                </v:textbox>
                <w10:wrap type="square" side="largest" anchorx="margin"/>
              </v:shape>
            </w:pict>
          </mc:Fallback>
        </mc:AlternateContent>
      </w:r>
      <w:r w:rsidR="005463ED">
        <w:rPr>
          <w:rFonts w:ascii="Arial" w:hAnsi="Arial" w:cs="Arial"/>
          <w:sz w:val="24"/>
          <w:szCs w:val="24"/>
        </w:rPr>
        <w:t>Skills</w:t>
      </w:r>
    </w:p>
    <w:p w:rsidR="005463ED" w:rsidRDefault="005463ED" w:rsidP="00FF5CDB">
      <w:pPr>
        <w:pStyle w:val="Heading3"/>
        <w:pageBreakBefore/>
        <w:pBdr>
          <w:bottom w:val="single" w:sz="4" w:space="1" w:color="000000"/>
        </w:pBdr>
        <w:jc w:val="both"/>
        <w:rPr>
          <w:rFonts w:ascii="Arial" w:hAnsi="Arial" w:cs="Arial"/>
          <w:sz w:val="24"/>
          <w:szCs w:val="24"/>
        </w:rPr>
      </w:pPr>
      <w:r>
        <w:rPr>
          <w:rFonts w:ascii="Arial" w:hAnsi="Arial" w:cs="Arial"/>
          <w:sz w:val="24"/>
          <w:szCs w:val="24"/>
        </w:rPr>
        <w:lastRenderedPageBreak/>
        <w:t xml:space="preserve">Professional Experience </w:t>
      </w:r>
    </w:p>
    <w:tbl>
      <w:tblPr>
        <w:tblW w:w="0" w:type="auto"/>
        <w:tblInd w:w="108" w:type="dxa"/>
        <w:tblLayout w:type="fixed"/>
        <w:tblLook w:val="0000" w:firstRow="0" w:lastRow="0" w:firstColumn="0" w:lastColumn="0" w:noHBand="0" w:noVBand="0"/>
      </w:tblPr>
      <w:tblGrid>
        <w:gridCol w:w="8880"/>
        <w:gridCol w:w="1990"/>
      </w:tblGrid>
      <w:tr w:rsidR="005463ED">
        <w:trPr>
          <w:trHeight w:val="230"/>
        </w:trPr>
        <w:tc>
          <w:tcPr>
            <w:tcW w:w="8880" w:type="dxa"/>
            <w:tcBorders>
              <w:top w:val="single" w:sz="4" w:space="0" w:color="000000"/>
              <w:left w:val="single" w:sz="4" w:space="0" w:color="000000"/>
            </w:tcBorders>
            <w:shd w:val="clear" w:color="auto" w:fill="CCCCCC"/>
          </w:tcPr>
          <w:p w:rsidR="005463ED" w:rsidRDefault="005463ED">
            <w:pPr>
              <w:snapToGrid w:val="0"/>
              <w:jc w:val="both"/>
              <w:rPr>
                <w:rFonts w:ascii="Arial" w:hAnsi="Arial" w:cs="Arial"/>
                <w:b/>
              </w:rPr>
            </w:pPr>
            <w:r>
              <w:rPr>
                <w:rFonts w:ascii="Arial" w:hAnsi="Arial" w:cs="Arial"/>
                <w:b/>
              </w:rPr>
              <w:t>Artisan Software Group, Inc.</w:t>
            </w:r>
          </w:p>
        </w:tc>
        <w:tc>
          <w:tcPr>
            <w:tcW w:w="1990" w:type="dxa"/>
            <w:tcBorders>
              <w:top w:val="single" w:sz="4" w:space="0" w:color="000000"/>
              <w:right w:val="single" w:sz="4" w:space="0" w:color="000000"/>
            </w:tcBorders>
            <w:shd w:val="clear" w:color="auto" w:fill="CCCCCC"/>
          </w:tcPr>
          <w:p w:rsidR="005463ED" w:rsidRDefault="005463ED">
            <w:pPr>
              <w:snapToGrid w:val="0"/>
              <w:jc w:val="right"/>
              <w:rPr>
                <w:rFonts w:ascii="Arial" w:hAnsi="Arial" w:cs="Arial"/>
                <w:b/>
              </w:rPr>
            </w:pPr>
            <w:r>
              <w:rPr>
                <w:rFonts w:ascii="Arial" w:hAnsi="Arial" w:cs="Arial"/>
                <w:b/>
              </w:rPr>
              <w:t>Miami,  FL</w:t>
            </w:r>
          </w:p>
        </w:tc>
      </w:tr>
      <w:tr w:rsidR="005463ED">
        <w:trPr>
          <w:trHeight w:val="230"/>
        </w:trPr>
        <w:tc>
          <w:tcPr>
            <w:tcW w:w="8880" w:type="dxa"/>
            <w:tcBorders>
              <w:left w:val="single" w:sz="4" w:space="0" w:color="000000"/>
              <w:bottom w:val="single" w:sz="4" w:space="0" w:color="000000"/>
            </w:tcBorders>
            <w:shd w:val="clear" w:color="auto" w:fill="CCCCCC"/>
          </w:tcPr>
          <w:p w:rsidR="005463ED" w:rsidRDefault="00634E1D" w:rsidP="00634E1D">
            <w:pPr>
              <w:snapToGrid w:val="0"/>
              <w:jc w:val="both"/>
              <w:rPr>
                <w:rFonts w:ascii="Arial" w:hAnsi="Arial" w:cs="Arial"/>
                <w:b/>
              </w:rPr>
            </w:pPr>
            <w:r>
              <w:rPr>
                <w:rFonts w:ascii="Arial" w:hAnsi="Arial" w:cs="Arial"/>
                <w:b/>
              </w:rPr>
              <w:t>Senior Java Architect/</w:t>
            </w:r>
            <w:r w:rsidR="00555D82">
              <w:rPr>
                <w:rFonts w:ascii="Arial" w:hAnsi="Arial" w:cs="Arial"/>
                <w:b/>
              </w:rPr>
              <w:t>Lead Java Developer</w:t>
            </w:r>
            <w:r w:rsidR="00D27FBB">
              <w:rPr>
                <w:rFonts w:ascii="Arial" w:hAnsi="Arial" w:cs="Arial"/>
                <w:b/>
              </w:rPr>
              <w:t xml:space="preserve"> (</w:t>
            </w:r>
            <w:r w:rsidR="005463ED">
              <w:rPr>
                <w:rFonts w:ascii="Arial" w:hAnsi="Arial" w:cs="Arial"/>
                <w:b/>
              </w:rPr>
              <w:t>Consultant</w:t>
            </w:r>
            <w:r w:rsidR="00D27FBB">
              <w:rPr>
                <w:rFonts w:ascii="Arial" w:hAnsi="Arial" w:cs="Arial"/>
                <w:b/>
              </w:rPr>
              <w:t>)</w:t>
            </w:r>
          </w:p>
        </w:tc>
        <w:tc>
          <w:tcPr>
            <w:tcW w:w="1990" w:type="dxa"/>
            <w:tcBorders>
              <w:bottom w:val="single" w:sz="4" w:space="0" w:color="000000"/>
              <w:right w:val="single" w:sz="4" w:space="0" w:color="000000"/>
            </w:tcBorders>
            <w:shd w:val="clear" w:color="auto" w:fill="CCCCCC"/>
          </w:tcPr>
          <w:p w:rsidR="005463ED" w:rsidRDefault="005463ED">
            <w:pPr>
              <w:snapToGrid w:val="0"/>
              <w:jc w:val="right"/>
              <w:rPr>
                <w:rFonts w:ascii="Arial" w:hAnsi="Arial" w:cs="Arial"/>
                <w:b/>
              </w:rPr>
            </w:pPr>
            <w:r>
              <w:rPr>
                <w:rFonts w:ascii="Arial" w:hAnsi="Arial" w:cs="Arial"/>
                <w:b/>
              </w:rPr>
              <w:t>04/11-Present</w:t>
            </w:r>
          </w:p>
        </w:tc>
      </w:tr>
    </w:tbl>
    <w:p w:rsidR="005463ED" w:rsidRDefault="005463ED">
      <w:pPr>
        <w:jc w:val="both"/>
      </w:pPr>
    </w:p>
    <w:p w:rsidR="005463ED" w:rsidRDefault="005463ED">
      <w:pPr>
        <w:jc w:val="both"/>
        <w:rPr>
          <w:rFonts w:ascii="Arial" w:hAnsi="Arial" w:cs="Arial"/>
          <w:b/>
          <w:u w:val="single"/>
        </w:rPr>
      </w:pPr>
      <w:r>
        <w:rPr>
          <w:rFonts w:ascii="Arial" w:hAnsi="Arial" w:cs="Arial"/>
          <w:b/>
          <w:u w:val="single"/>
        </w:rPr>
        <w:t>Client:  ADP Dealer Services</w:t>
      </w:r>
    </w:p>
    <w:p w:rsidR="005463ED" w:rsidRDefault="005463ED">
      <w:pPr>
        <w:jc w:val="both"/>
        <w:rPr>
          <w:rFonts w:ascii="Arial" w:hAnsi="Arial" w:cs="Arial"/>
          <w:u w:val="single"/>
        </w:rPr>
      </w:pPr>
    </w:p>
    <w:p w:rsidR="005463ED" w:rsidRDefault="005463ED">
      <w:pPr>
        <w:ind w:left="180" w:hanging="180"/>
        <w:jc w:val="both"/>
        <w:rPr>
          <w:rFonts w:ascii="Arial" w:hAnsi="Arial" w:cs="Arial"/>
          <w:i/>
        </w:rPr>
      </w:pPr>
      <w:r>
        <w:rPr>
          <w:rFonts w:ascii="Arial" w:hAnsi="Arial" w:cs="Arial"/>
          <w:i/>
        </w:rPr>
        <w:t>Project:  Group 1 Automotive Online Service Center (OSC)</w:t>
      </w:r>
    </w:p>
    <w:p w:rsidR="005463ED" w:rsidRDefault="005463ED">
      <w:pPr>
        <w:ind w:left="360"/>
        <w:jc w:val="both"/>
        <w:rPr>
          <w:rFonts w:ascii="Arial" w:hAnsi="Arial" w:cs="Arial"/>
        </w:rPr>
      </w:pPr>
    </w:p>
    <w:p w:rsidR="005463ED" w:rsidRDefault="005463ED">
      <w:pPr>
        <w:ind w:left="360" w:hanging="360"/>
        <w:jc w:val="both"/>
        <w:rPr>
          <w:rFonts w:ascii="Arial" w:hAnsi="Arial" w:cs="Arial"/>
          <w:u w:val="single"/>
        </w:rPr>
      </w:pPr>
      <w:r>
        <w:rPr>
          <w:rFonts w:ascii="Arial" w:hAnsi="Arial" w:cs="Arial"/>
          <w:u w:val="single"/>
        </w:rPr>
        <w:t>Description</w:t>
      </w:r>
    </w:p>
    <w:p w:rsidR="005463ED" w:rsidRDefault="005463ED">
      <w:pPr>
        <w:jc w:val="both"/>
        <w:rPr>
          <w:rFonts w:ascii="Arial" w:hAnsi="Arial" w:cs="Arial"/>
        </w:rPr>
      </w:pPr>
    </w:p>
    <w:p w:rsidR="005463ED" w:rsidRDefault="005463ED">
      <w:pPr>
        <w:jc w:val="both"/>
        <w:rPr>
          <w:rFonts w:ascii="Arial" w:hAnsi="Arial" w:cs="Arial"/>
        </w:rPr>
      </w:pPr>
      <w:r>
        <w:rPr>
          <w:rFonts w:ascii="Arial" w:hAnsi="Arial" w:cs="Arial"/>
        </w:rPr>
        <w:t>OSC is a project for Group 1 Automotive</w:t>
      </w:r>
      <w:r w:rsidR="00687E41">
        <w:rPr>
          <w:rFonts w:ascii="Arial" w:hAnsi="Arial" w:cs="Arial"/>
        </w:rPr>
        <w:t>.  Group1 is a Fortune 500</w:t>
      </w:r>
      <w:r>
        <w:rPr>
          <w:rFonts w:ascii="Arial" w:hAnsi="Arial" w:cs="Arial"/>
        </w:rPr>
        <w:t xml:space="preserve"> </w:t>
      </w:r>
      <w:r w:rsidR="00687E41">
        <w:rPr>
          <w:rFonts w:ascii="Arial" w:hAnsi="Arial" w:cs="Arial"/>
        </w:rPr>
        <w:t>automotive</w:t>
      </w:r>
      <w:r>
        <w:rPr>
          <w:rFonts w:ascii="Arial" w:hAnsi="Arial" w:cs="Arial"/>
        </w:rPr>
        <w:t xml:space="preserve"> retailer</w:t>
      </w:r>
      <w:r w:rsidR="00687E41">
        <w:rPr>
          <w:rFonts w:ascii="Arial" w:hAnsi="Arial" w:cs="Arial"/>
        </w:rPr>
        <w:t xml:space="preserve"> and the fourth largest dealership group in the United States</w:t>
      </w:r>
      <w:r>
        <w:rPr>
          <w:rFonts w:ascii="Arial" w:hAnsi="Arial" w:cs="Arial"/>
        </w:rPr>
        <w:t>.  OSC provides users with the ability to schedule services for their vehicles, view upcoming service appointments, view their vehicle service histories and view/pay completed repair orders.  Implemented the Spring Web Flow-based web site from end-to-end inc</w:t>
      </w:r>
      <w:r w:rsidR="00275A2F">
        <w:rPr>
          <w:rFonts w:ascii="Arial" w:hAnsi="Arial" w:cs="Arial"/>
        </w:rPr>
        <w:t>luding web site authentication using Spring Security.  Implemented</w:t>
      </w:r>
      <w:r>
        <w:rPr>
          <w:rFonts w:ascii="Arial" w:hAnsi="Arial" w:cs="Arial"/>
        </w:rPr>
        <w:t xml:space="preserve"> various</w:t>
      </w:r>
      <w:r w:rsidR="00623771">
        <w:rPr>
          <w:rFonts w:ascii="Arial" w:hAnsi="Arial" w:cs="Arial"/>
        </w:rPr>
        <w:t xml:space="preserve"> web services </w:t>
      </w:r>
      <w:r w:rsidR="00275A2F">
        <w:rPr>
          <w:rFonts w:ascii="Arial" w:hAnsi="Arial" w:cs="Arial"/>
        </w:rPr>
        <w:t>both internal and third-party auto-generating the Java classes and SOAP based interfaces using Apache CXF via Maven.  Implemented</w:t>
      </w:r>
      <w:r w:rsidR="00623771">
        <w:rPr>
          <w:rFonts w:ascii="Arial" w:hAnsi="Arial" w:cs="Arial"/>
        </w:rPr>
        <w:t xml:space="preserve"> </w:t>
      </w:r>
      <w:r>
        <w:rPr>
          <w:rFonts w:ascii="Arial" w:hAnsi="Arial" w:cs="Arial"/>
        </w:rPr>
        <w:t>Tiles-based JSP pages utili</w:t>
      </w:r>
      <w:r w:rsidR="00275A2F">
        <w:rPr>
          <w:rFonts w:ascii="Arial" w:hAnsi="Arial" w:cs="Arial"/>
        </w:rPr>
        <w:t xml:space="preserve">zing </w:t>
      </w:r>
      <w:r w:rsidR="00B3715D">
        <w:rPr>
          <w:rFonts w:ascii="Arial" w:hAnsi="Arial" w:cs="Arial"/>
        </w:rPr>
        <w:t>jQuery, JSTL</w:t>
      </w:r>
      <w:r w:rsidR="00275A2F">
        <w:rPr>
          <w:rFonts w:ascii="Arial" w:hAnsi="Arial" w:cs="Arial"/>
        </w:rPr>
        <w:t xml:space="preserve">, </w:t>
      </w:r>
      <w:r w:rsidR="00B3715D">
        <w:rPr>
          <w:rFonts w:ascii="Arial" w:hAnsi="Arial" w:cs="Arial"/>
        </w:rPr>
        <w:t>the Spring Tag Library and CSS</w:t>
      </w:r>
      <w:r w:rsidR="00275A2F">
        <w:rPr>
          <w:rFonts w:ascii="Arial" w:hAnsi="Arial" w:cs="Arial"/>
        </w:rPr>
        <w:t xml:space="preserve">.  Implemented the persistence layer via </w:t>
      </w:r>
      <w:proofErr w:type="gramStart"/>
      <w:r w:rsidR="00275A2F">
        <w:rPr>
          <w:rFonts w:ascii="Arial" w:hAnsi="Arial" w:cs="Arial"/>
        </w:rPr>
        <w:t>Spring</w:t>
      </w:r>
      <w:proofErr w:type="gramEnd"/>
      <w:r w:rsidR="00275A2F">
        <w:rPr>
          <w:rFonts w:ascii="Arial" w:hAnsi="Arial" w:cs="Arial"/>
        </w:rPr>
        <w:t xml:space="preserve"> </w:t>
      </w:r>
      <w:r>
        <w:rPr>
          <w:rFonts w:ascii="Arial" w:hAnsi="Arial" w:cs="Arial"/>
        </w:rPr>
        <w:t xml:space="preserve">using JPA over Hibernate.  Performed database design </w:t>
      </w:r>
      <w:r w:rsidR="00B3715D">
        <w:rPr>
          <w:rFonts w:ascii="Arial" w:hAnsi="Arial" w:cs="Arial"/>
        </w:rPr>
        <w:t xml:space="preserve">on a MySQL database using Toad.  Created </w:t>
      </w:r>
      <w:r w:rsidR="00275A2F">
        <w:rPr>
          <w:rFonts w:ascii="Arial" w:hAnsi="Arial" w:cs="Arial"/>
        </w:rPr>
        <w:t xml:space="preserve">custom </w:t>
      </w:r>
      <w:proofErr w:type="spellStart"/>
      <w:r w:rsidR="00275A2F">
        <w:rPr>
          <w:rFonts w:ascii="Arial" w:hAnsi="Arial" w:cs="Arial"/>
        </w:rPr>
        <w:t>Liquibase</w:t>
      </w:r>
      <w:proofErr w:type="spellEnd"/>
      <w:r w:rsidR="00275A2F">
        <w:rPr>
          <w:rFonts w:ascii="Arial" w:hAnsi="Arial" w:cs="Arial"/>
        </w:rPr>
        <w:t xml:space="preserve"> XML scripts to automatic</w:t>
      </w:r>
      <w:r w:rsidR="00B3715D">
        <w:rPr>
          <w:rFonts w:ascii="Arial" w:hAnsi="Arial" w:cs="Arial"/>
        </w:rPr>
        <w:t xml:space="preserve">ally create database tables, </w:t>
      </w:r>
      <w:r w:rsidR="00275A2F">
        <w:rPr>
          <w:rFonts w:ascii="Arial" w:hAnsi="Arial" w:cs="Arial"/>
        </w:rPr>
        <w:t>table relationships</w:t>
      </w:r>
      <w:r w:rsidR="00B3715D">
        <w:rPr>
          <w:rFonts w:ascii="Arial" w:hAnsi="Arial" w:cs="Arial"/>
        </w:rPr>
        <w:t>, foreign key relationships</w:t>
      </w:r>
      <w:r w:rsidR="00A37B92">
        <w:rPr>
          <w:rFonts w:ascii="Arial" w:hAnsi="Arial" w:cs="Arial"/>
        </w:rPr>
        <w:t>, etc.</w:t>
      </w:r>
      <w:r w:rsidR="00275A2F">
        <w:rPr>
          <w:rFonts w:ascii="Arial" w:hAnsi="Arial" w:cs="Arial"/>
        </w:rPr>
        <w:t xml:space="preserve"> during </w:t>
      </w:r>
      <w:r w:rsidR="00B3715D">
        <w:rPr>
          <w:rFonts w:ascii="Arial" w:hAnsi="Arial" w:cs="Arial"/>
        </w:rPr>
        <w:t>application startup</w:t>
      </w:r>
      <w:r>
        <w:rPr>
          <w:rFonts w:ascii="Arial" w:hAnsi="Arial" w:cs="Arial"/>
        </w:rPr>
        <w:t xml:space="preserve">.  </w:t>
      </w:r>
      <w:r w:rsidR="00B3715D">
        <w:rPr>
          <w:rFonts w:ascii="Arial" w:hAnsi="Arial" w:cs="Arial"/>
        </w:rPr>
        <w:t>Implemented</w:t>
      </w:r>
      <w:r>
        <w:rPr>
          <w:rFonts w:ascii="Arial" w:hAnsi="Arial" w:cs="Arial"/>
        </w:rPr>
        <w:t xml:space="preserve"> extensive jQuery support for web site including JSON based Ajax calls</w:t>
      </w:r>
      <w:r w:rsidR="00623771">
        <w:rPr>
          <w:rFonts w:ascii="Arial" w:hAnsi="Arial" w:cs="Arial"/>
        </w:rPr>
        <w:t xml:space="preserve"> to Spring MVC controllers</w:t>
      </w:r>
      <w:r>
        <w:rPr>
          <w:rFonts w:ascii="Arial" w:hAnsi="Arial" w:cs="Arial"/>
        </w:rPr>
        <w:t xml:space="preserve">.  Utilized various jQuery UI widgets (e.g. </w:t>
      </w:r>
      <w:proofErr w:type="spellStart"/>
      <w:r>
        <w:rPr>
          <w:rFonts w:ascii="Arial" w:hAnsi="Arial" w:cs="Arial"/>
        </w:rPr>
        <w:t>Datepicker</w:t>
      </w:r>
      <w:proofErr w:type="spellEnd"/>
      <w:r>
        <w:rPr>
          <w:rFonts w:ascii="Arial" w:hAnsi="Arial" w:cs="Arial"/>
        </w:rPr>
        <w:t xml:space="preserve">, Dialog, </w:t>
      </w:r>
      <w:proofErr w:type="spellStart"/>
      <w:proofErr w:type="gramStart"/>
      <w:r>
        <w:rPr>
          <w:rFonts w:ascii="Arial" w:hAnsi="Arial" w:cs="Arial"/>
        </w:rPr>
        <w:t>Progressbar</w:t>
      </w:r>
      <w:proofErr w:type="spellEnd"/>
      <w:proofErr w:type="gramEnd"/>
      <w:r>
        <w:rPr>
          <w:rFonts w:ascii="Arial" w:hAnsi="Arial" w:cs="Arial"/>
        </w:rPr>
        <w:t>).</w:t>
      </w:r>
      <w:r w:rsidR="00B3715D">
        <w:rPr>
          <w:rFonts w:ascii="Arial" w:hAnsi="Arial" w:cs="Arial"/>
        </w:rPr>
        <w:t xml:space="preserve">  Impl</w:t>
      </w:r>
      <w:r w:rsidR="00A37B92">
        <w:rPr>
          <w:rFonts w:ascii="Arial" w:hAnsi="Arial" w:cs="Arial"/>
        </w:rPr>
        <w:t>e</w:t>
      </w:r>
      <w:r w:rsidR="00B3715D">
        <w:rPr>
          <w:rFonts w:ascii="Arial" w:hAnsi="Arial" w:cs="Arial"/>
        </w:rPr>
        <w:t xml:space="preserve">mented web site caching using </w:t>
      </w:r>
      <w:proofErr w:type="spellStart"/>
      <w:r w:rsidR="00B3715D">
        <w:rPr>
          <w:rFonts w:ascii="Arial" w:hAnsi="Arial" w:cs="Arial"/>
        </w:rPr>
        <w:t>Ehcache</w:t>
      </w:r>
      <w:proofErr w:type="spellEnd"/>
      <w:r w:rsidR="00B3715D">
        <w:rPr>
          <w:rFonts w:ascii="Arial" w:hAnsi="Arial" w:cs="Arial"/>
        </w:rPr>
        <w:t>.  Setup up checkout-build-deploy continuous in</w:t>
      </w:r>
      <w:r w:rsidR="00A37B92">
        <w:rPr>
          <w:rFonts w:ascii="Arial" w:hAnsi="Arial" w:cs="Arial"/>
        </w:rPr>
        <w:t>te</w:t>
      </w:r>
      <w:r w:rsidR="007C6FAB">
        <w:rPr>
          <w:rFonts w:ascii="Arial" w:hAnsi="Arial" w:cs="Arial"/>
        </w:rPr>
        <w:t>gration process to a Tomcat server using Jenkins</w:t>
      </w:r>
      <w:r w:rsidR="00687E41">
        <w:rPr>
          <w:rFonts w:ascii="Arial" w:hAnsi="Arial" w:cs="Arial"/>
        </w:rPr>
        <w:t>.</w:t>
      </w:r>
      <w:r w:rsidR="00243779">
        <w:rPr>
          <w:rFonts w:ascii="Arial" w:hAnsi="Arial" w:cs="Arial"/>
        </w:rPr>
        <w:t xml:space="preserve">  Worked with onshore team located in Ft. Lauderdale.</w:t>
      </w:r>
    </w:p>
    <w:p w:rsidR="005463ED" w:rsidRDefault="005463ED">
      <w:pPr>
        <w:jc w:val="both"/>
        <w:rPr>
          <w:rFonts w:ascii="Arial" w:hAnsi="Arial" w:cs="Arial"/>
        </w:rPr>
      </w:pPr>
    </w:p>
    <w:p w:rsidR="005463ED" w:rsidRDefault="005463ED">
      <w:pPr>
        <w:ind w:left="360" w:hanging="360"/>
        <w:jc w:val="both"/>
        <w:rPr>
          <w:rFonts w:ascii="Arial" w:hAnsi="Arial" w:cs="Arial"/>
          <w:u w:val="single"/>
        </w:rPr>
      </w:pPr>
      <w:r>
        <w:rPr>
          <w:rFonts w:ascii="Arial" w:hAnsi="Arial" w:cs="Arial"/>
          <w:u w:val="single"/>
        </w:rPr>
        <w:t>Responsibilities</w:t>
      </w:r>
    </w:p>
    <w:p w:rsidR="005463ED" w:rsidRDefault="005463ED">
      <w:pPr>
        <w:jc w:val="both"/>
        <w:rPr>
          <w:rFonts w:ascii="Arial" w:hAnsi="Arial" w:cs="Arial"/>
        </w:rPr>
      </w:pPr>
    </w:p>
    <w:p w:rsidR="005463ED" w:rsidRDefault="005463ED" w:rsidP="00C60100">
      <w:pPr>
        <w:numPr>
          <w:ilvl w:val="0"/>
          <w:numId w:val="2"/>
        </w:numPr>
        <w:tabs>
          <w:tab w:val="left" w:pos="270"/>
        </w:tabs>
        <w:ind w:left="270" w:hanging="270"/>
        <w:jc w:val="both"/>
        <w:rPr>
          <w:rFonts w:ascii="Arial" w:hAnsi="Arial" w:cs="Arial"/>
        </w:rPr>
      </w:pPr>
      <w:r>
        <w:rPr>
          <w:rFonts w:ascii="Arial" w:hAnsi="Arial" w:cs="Arial"/>
        </w:rPr>
        <w:t>End-to-end development of web site</w:t>
      </w:r>
    </w:p>
    <w:p w:rsidR="005463ED" w:rsidRDefault="005463ED">
      <w:pPr>
        <w:numPr>
          <w:ilvl w:val="0"/>
          <w:numId w:val="2"/>
        </w:numPr>
        <w:tabs>
          <w:tab w:val="left" w:pos="270"/>
        </w:tabs>
        <w:ind w:left="270" w:hanging="270"/>
        <w:jc w:val="both"/>
        <w:rPr>
          <w:rFonts w:ascii="Arial" w:hAnsi="Arial" w:cs="Arial"/>
        </w:rPr>
      </w:pPr>
      <w:r>
        <w:rPr>
          <w:rFonts w:ascii="Arial" w:hAnsi="Arial" w:cs="Arial"/>
        </w:rPr>
        <w:t>Spring Web Flow implementation</w:t>
      </w:r>
    </w:p>
    <w:p w:rsidR="005463ED" w:rsidRDefault="005463ED">
      <w:pPr>
        <w:numPr>
          <w:ilvl w:val="0"/>
          <w:numId w:val="2"/>
        </w:numPr>
        <w:tabs>
          <w:tab w:val="left" w:pos="270"/>
        </w:tabs>
        <w:ind w:left="270" w:hanging="270"/>
        <w:jc w:val="both"/>
        <w:rPr>
          <w:rFonts w:ascii="Arial" w:hAnsi="Arial" w:cs="Arial"/>
        </w:rPr>
      </w:pPr>
      <w:r>
        <w:rPr>
          <w:rFonts w:ascii="Arial" w:hAnsi="Arial" w:cs="Arial"/>
        </w:rPr>
        <w:t>Spring Security Implementation</w:t>
      </w:r>
    </w:p>
    <w:p w:rsidR="00C60100" w:rsidRDefault="00623771" w:rsidP="00C60100">
      <w:pPr>
        <w:numPr>
          <w:ilvl w:val="0"/>
          <w:numId w:val="2"/>
        </w:numPr>
        <w:tabs>
          <w:tab w:val="left" w:pos="270"/>
        </w:tabs>
        <w:ind w:left="270" w:hanging="270"/>
        <w:jc w:val="both"/>
        <w:rPr>
          <w:rFonts w:ascii="Arial" w:hAnsi="Arial" w:cs="Arial"/>
        </w:rPr>
      </w:pPr>
      <w:r>
        <w:rPr>
          <w:rFonts w:ascii="Arial" w:hAnsi="Arial" w:cs="Arial"/>
        </w:rPr>
        <w:t>Spring MVC implementation</w:t>
      </w:r>
      <w:r w:rsidR="00C60100" w:rsidRPr="00C60100">
        <w:rPr>
          <w:rFonts w:ascii="Arial" w:hAnsi="Arial" w:cs="Arial"/>
        </w:rPr>
        <w:t xml:space="preserve"> </w:t>
      </w:r>
    </w:p>
    <w:p w:rsidR="00623771" w:rsidRPr="00C60100" w:rsidRDefault="00C60100" w:rsidP="00C60100">
      <w:pPr>
        <w:numPr>
          <w:ilvl w:val="0"/>
          <w:numId w:val="2"/>
        </w:numPr>
        <w:tabs>
          <w:tab w:val="left" w:pos="270"/>
        </w:tabs>
        <w:ind w:left="270" w:hanging="270"/>
        <w:jc w:val="both"/>
        <w:rPr>
          <w:rFonts w:ascii="Arial" w:hAnsi="Arial" w:cs="Arial"/>
        </w:rPr>
      </w:pPr>
      <w:r>
        <w:rPr>
          <w:rFonts w:ascii="Arial" w:hAnsi="Arial" w:cs="Arial"/>
        </w:rPr>
        <w:t>Database design and implementation</w:t>
      </w:r>
    </w:p>
    <w:p w:rsidR="005463ED" w:rsidRDefault="005463ED">
      <w:pPr>
        <w:numPr>
          <w:ilvl w:val="0"/>
          <w:numId w:val="2"/>
        </w:numPr>
        <w:tabs>
          <w:tab w:val="left" w:pos="270"/>
        </w:tabs>
        <w:ind w:left="270" w:hanging="270"/>
        <w:jc w:val="both"/>
        <w:rPr>
          <w:rFonts w:ascii="Arial" w:hAnsi="Arial" w:cs="Arial"/>
        </w:rPr>
      </w:pPr>
      <w:proofErr w:type="spellStart"/>
      <w:r>
        <w:rPr>
          <w:rFonts w:ascii="Arial" w:hAnsi="Arial" w:cs="Arial"/>
        </w:rPr>
        <w:t>Liquibase</w:t>
      </w:r>
      <w:proofErr w:type="spellEnd"/>
      <w:r>
        <w:rPr>
          <w:rFonts w:ascii="Arial" w:hAnsi="Arial" w:cs="Arial"/>
        </w:rPr>
        <w:t xml:space="preserve"> </w:t>
      </w:r>
      <w:r w:rsidR="00C60100">
        <w:rPr>
          <w:rFonts w:ascii="Arial" w:hAnsi="Arial" w:cs="Arial"/>
        </w:rPr>
        <w:t xml:space="preserve">XML </w:t>
      </w:r>
      <w:r>
        <w:rPr>
          <w:rFonts w:ascii="Arial" w:hAnsi="Arial" w:cs="Arial"/>
        </w:rPr>
        <w:t>script authoring</w:t>
      </w:r>
    </w:p>
    <w:p w:rsidR="005463ED" w:rsidRDefault="005463ED">
      <w:pPr>
        <w:numPr>
          <w:ilvl w:val="0"/>
          <w:numId w:val="2"/>
        </w:numPr>
        <w:tabs>
          <w:tab w:val="left" w:pos="270"/>
        </w:tabs>
        <w:ind w:left="270" w:hanging="270"/>
        <w:jc w:val="both"/>
        <w:rPr>
          <w:rFonts w:ascii="Arial" w:hAnsi="Arial" w:cs="Arial"/>
        </w:rPr>
      </w:pPr>
      <w:r>
        <w:rPr>
          <w:rFonts w:ascii="Arial" w:hAnsi="Arial" w:cs="Arial"/>
        </w:rPr>
        <w:t>Integrated various web services in support of OSC functionality</w:t>
      </w:r>
      <w:r w:rsidR="005451B4">
        <w:rPr>
          <w:rFonts w:ascii="Arial" w:hAnsi="Arial" w:cs="Arial"/>
        </w:rPr>
        <w:t xml:space="preserve"> using Apache CXF</w:t>
      </w:r>
    </w:p>
    <w:p w:rsidR="0005342A" w:rsidRDefault="0005342A">
      <w:pPr>
        <w:numPr>
          <w:ilvl w:val="0"/>
          <w:numId w:val="2"/>
        </w:numPr>
        <w:tabs>
          <w:tab w:val="left" w:pos="270"/>
        </w:tabs>
        <w:ind w:left="270" w:hanging="270"/>
        <w:jc w:val="both"/>
        <w:rPr>
          <w:rFonts w:ascii="Arial" w:hAnsi="Arial" w:cs="Arial"/>
        </w:rPr>
      </w:pPr>
      <w:r>
        <w:rPr>
          <w:rFonts w:ascii="Arial" w:hAnsi="Arial" w:cs="Arial"/>
        </w:rPr>
        <w:t>Implement</w:t>
      </w:r>
      <w:r w:rsidR="002A7815">
        <w:rPr>
          <w:rFonts w:ascii="Arial" w:hAnsi="Arial" w:cs="Arial"/>
        </w:rPr>
        <w:t>ed</w:t>
      </w:r>
      <w:r>
        <w:rPr>
          <w:rFonts w:ascii="Arial" w:hAnsi="Arial" w:cs="Arial"/>
        </w:rPr>
        <w:t xml:space="preserve"> caching using </w:t>
      </w:r>
      <w:proofErr w:type="spellStart"/>
      <w:r>
        <w:rPr>
          <w:rFonts w:ascii="Arial" w:hAnsi="Arial" w:cs="Arial"/>
        </w:rPr>
        <w:t>Ehcache</w:t>
      </w:r>
      <w:proofErr w:type="spellEnd"/>
    </w:p>
    <w:p w:rsidR="00857DB4" w:rsidRDefault="0005342A" w:rsidP="00857DB4">
      <w:pPr>
        <w:numPr>
          <w:ilvl w:val="0"/>
          <w:numId w:val="2"/>
        </w:numPr>
        <w:tabs>
          <w:tab w:val="left" w:pos="270"/>
        </w:tabs>
        <w:ind w:left="270" w:hanging="270"/>
        <w:jc w:val="both"/>
        <w:rPr>
          <w:rFonts w:ascii="Arial" w:hAnsi="Arial" w:cs="Arial"/>
        </w:rPr>
      </w:pPr>
      <w:r>
        <w:rPr>
          <w:rFonts w:ascii="Arial" w:hAnsi="Arial" w:cs="Arial"/>
        </w:rPr>
        <w:t>Implemen</w:t>
      </w:r>
      <w:r w:rsidR="002A7815">
        <w:rPr>
          <w:rFonts w:ascii="Arial" w:hAnsi="Arial" w:cs="Arial"/>
        </w:rPr>
        <w:t>ted</w:t>
      </w:r>
      <w:r>
        <w:rPr>
          <w:rFonts w:ascii="Arial" w:hAnsi="Arial" w:cs="Arial"/>
        </w:rPr>
        <w:t xml:space="preserve"> continuous integration using Jenkins</w:t>
      </w:r>
      <w:r w:rsidR="00857DB4" w:rsidRPr="00857DB4">
        <w:rPr>
          <w:rFonts w:ascii="Arial" w:hAnsi="Arial" w:cs="Arial"/>
        </w:rPr>
        <w:t xml:space="preserve"> </w:t>
      </w:r>
    </w:p>
    <w:p w:rsidR="00857DB4" w:rsidRDefault="00A561FD" w:rsidP="00857DB4">
      <w:pPr>
        <w:numPr>
          <w:ilvl w:val="0"/>
          <w:numId w:val="2"/>
        </w:numPr>
        <w:tabs>
          <w:tab w:val="left" w:pos="270"/>
        </w:tabs>
        <w:ind w:left="270" w:hanging="270"/>
        <w:jc w:val="both"/>
        <w:rPr>
          <w:rFonts w:ascii="Arial" w:hAnsi="Arial" w:cs="Arial"/>
        </w:rPr>
      </w:pPr>
      <w:r>
        <w:rPr>
          <w:rFonts w:ascii="Arial" w:hAnsi="Arial" w:cs="Arial"/>
        </w:rPr>
        <w:t xml:space="preserve">Created JUnit </w:t>
      </w:r>
      <w:r w:rsidR="00857DB4">
        <w:rPr>
          <w:rFonts w:ascii="Arial" w:hAnsi="Arial" w:cs="Arial"/>
        </w:rPr>
        <w:t>test cases for code developed (including MVC controller tests using the spring-test module)</w:t>
      </w:r>
    </w:p>
    <w:p w:rsidR="005463ED" w:rsidRDefault="005463ED">
      <w:pPr>
        <w:numPr>
          <w:ilvl w:val="0"/>
          <w:numId w:val="2"/>
        </w:numPr>
        <w:tabs>
          <w:tab w:val="left" w:pos="270"/>
        </w:tabs>
        <w:ind w:left="270" w:hanging="270"/>
        <w:jc w:val="both"/>
        <w:rPr>
          <w:rFonts w:ascii="Arial" w:hAnsi="Arial" w:cs="Arial"/>
        </w:rPr>
      </w:pPr>
      <w:r>
        <w:rPr>
          <w:rFonts w:ascii="Arial" w:hAnsi="Arial" w:cs="Arial"/>
        </w:rPr>
        <w:t>Maven POM creation/maintenance</w:t>
      </w:r>
    </w:p>
    <w:p w:rsidR="005463ED" w:rsidRDefault="005463ED">
      <w:pPr>
        <w:tabs>
          <w:tab w:val="left" w:pos="270"/>
        </w:tabs>
        <w:jc w:val="both"/>
        <w:rPr>
          <w:rFonts w:ascii="Arial" w:hAnsi="Arial" w:cs="Arial"/>
        </w:rPr>
      </w:pPr>
    </w:p>
    <w:p w:rsidR="005463ED" w:rsidRDefault="005463ED">
      <w:pPr>
        <w:ind w:left="360" w:hanging="360"/>
        <w:jc w:val="both"/>
        <w:rPr>
          <w:rFonts w:ascii="Arial" w:hAnsi="Arial" w:cs="Arial"/>
          <w:u w:val="single"/>
        </w:rPr>
      </w:pPr>
      <w:r>
        <w:rPr>
          <w:rFonts w:ascii="Arial" w:hAnsi="Arial" w:cs="Arial"/>
          <w:u w:val="single"/>
        </w:rPr>
        <w:t>Technologies</w:t>
      </w:r>
    </w:p>
    <w:p w:rsidR="005463ED" w:rsidRDefault="005463ED">
      <w:pPr>
        <w:jc w:val="both"/>
        <w:rPr>
          <w:rFonts w:ascii="Arial" w:hAnsi="Arial" w:cs="Arial"/>
        </w:rPr>
      </w:pPr>
    </w:p>
    <w:p w:rsidR="005463ED" w:rsidRDefault="005463ED">
      <w:pPr>
        <w:jc w:val="both"/>
        <w:rPr>
          <w:rFonts w:ascii="Arial" w:hAnsi="Arial" w:cs="Arial"/>
        </w:rPr>
      </w:pPr>
      <w:r>
        <w:rPr>
          <w:rFonts w:ascii="Arial" w:hAnsi="Arial" w:cs="Arial"/>
        </w:rPr>
        <w:t xml:space="preserve">Java SE </w:t>
      </w:r>
      <w:r w:rsidR="009A6B7B">
        <w:rPr>
          <w:rFonts w:ascii="Arial" w:hAnsi="Arial" w:cs="Arial"/>
        </w:rPr>
        <w:t>7</w:t>
      </w:r>
      <w:r>
        <w:rPr>
          <w:rFonts w:ascii="Arial" w:hAnsi="Arial" w:cs="Arial"/>
        </w:rPr>
        <w:t xml:space="preserve">, Java EE </w:t>
      </w:r>
      <w:r w:rsidR="007F4FDC">
        <w:rPr>
          <w:rFonts w:ascii="Arial" w:hAnsi="Arial" w:cs="Arial"/>
        </w:rPr>
        <w:t>7</w:t>
      </w:r>
      <w:r w:rsidR="00697596">
        <w:rPr>
          <w:rFonts w:ascii="Arial" w:hAnsi="Arial" w:cs="Arial"/>
        </w:rPr>
        <w:t xml:space="preserve">, </w:t>
      </w:r>
      <w:r>
        <w:rPr>
          <w:rFonts w:ascii="Arial" w:hAnsi="Arial" w:cs="Arial"/>
        </w:rPr>
        <w:t xml:space="preserve">Tomcat </w:t>
      </w:r>
      <w:r w:rsidR="00697596">
        <w:rPr>
          <w:rFonts w:ascii="Arial" w:hAnsi="Arial" w:cs="Arial"/>
        </w:rPr>
        <w:t>7</w:t>
      </w:r>
      <w:r>
        <w:rPr>
          <w:rFonts w:ascii="Arial" w:hAnsi="Arial" w:cs="Arial"/>
        </w:rPr>
        <w:t xml:space="preserve">, MySQL 5, Spring </w:t>
      </w:r>
      <w:r w:rsidR="007F4FDC">
        <w:rPr>
          <w:rFonts w:ascii="Arial" w:hAnsi="Arial" w:cs="Arial"/>
        </w:rPr>
        <w:t>4</w:t>
      </w:r>
      <w:r>
        <w:rPr>
          <w:rFonts w:ascii="Arial" w:hAnsi="Arial" w:cs="Arial"/>
        </w:rPr>
        <w:t xml:space="preserve">, Spring Web Flow 2, </w:t>
      </w:r>
      <w:r w:rsidR="007F4FDC">
        <w:rPr>
          <w:rFonts w:ascii="Arial" w:hAnsi="Arial" w:cs="Arial"/>
        </w:rPr>
        <w:t>Spring MVC</w:t>
      </w:r>
      <w:r w:rsidR="005E0029">
        <w:rPr>
          <w:rFonts w:ascii="Arial" w:hAnsi="Arial" w:cs="Arial"/>
        </w:rPr>
        <w:t xml:space="preserve">, </w:t>
      </w:r>
      <w:r w:rsidR="007F4FDC">
        <w:rPr>
          <w:rFonts w:ascii="Arial" w:hAnsi="Arial" w:cs="Arial"/>
        </w:rPr>
        <w:t>Spring Security, jQuery, jQuery UI</w:t>
      </w:r>
      <w:r>
        <w:rPr>
          <w:rFonts w:ascii="Arial" w:hAnsi="Arial" w:cs="Arial"/>
        </w:rPr>
        <w:t xml:space="preserve">, Tiles, JSPs, CSS, JUnit 4, </w:t>
      </w:r>
      <w:r w:rsidR="00857DB4">
        <w:rPr>
          <w:rFonts w:ascii="Arial" w:hAnsi="Arial" w:cs="Arial"/>
        </w:rPr>
        <w:t>Web Services, Apache CXF, SOAP, WSDL,</w:t>
      </w:r>
      <w:r>
        <w:rPr>
          <w:rFonts w:ascii="Arial" w:hAnsi="Arial" w:cs="Arial"/>
        </w:rPr>
        <w:t xml:space="preserve"> </w:t>
      </w:r>
      <w:r w:rsidR="009B5F3D">
        <w:rPr>
          <w:rFonts w:ascii="Arial" w:hAnsi="Arial" w:cs="Arial"/>
        </w:rPr>
        <w:t>REST</w:t>
      </w:r>
      <w:r w:rsidR="00857DB4">
        <w:rPr>
          <w:rFonts w:ascii="Arial" w:hAnsi="Arial" w:cs="Arial"/>
        </w:rPr>
        <w:t xml:space="preserve">, JSON, </w:t>
      </w:r>
      <w:proofErr w:type="spellStart"/>
      <w:r w:rsidR="007F4FDC">
        <w:rPr>
          <w:rFonts w:ascii="Arial" w:hAnsi="Arial" w:cs="Arial"/>
        </w:rPr>
        <w:t>Liquibase</w:t>
      </w:r>
      <w:proofErr w:type="spellEnd"/>
      <w:r w:rsidR="007F4FDC">
        <w:rPr>
          <w:rFonts w:ascii="Arial" w:hAnsi="Arial" w:cs="Arial"/>
        </w:rPr>
        <w:t>, Hibernate 4</w:t>
      </w:r>
      <w:r>
        <w:rPr>
          <w:rFonts w:ascii="Arial" w:hAnsi="Arial" w:cs="Arial"/>
        </w:rPr>
        <w:t xml:space="preserve">, </w:t>
      </w:r>
      <w:proofErr w:type="spellStart"/>
      <w:r>
        <w:rPr>
          <w:rFonts w:ascii="Arial" w:hAnsi="Arial" w:cs="Arial"/>
        </w:rPr>
        <w:t>Ehcache</w:t>
      </w:r>
      <w:proofErr w:type="spellEnd"/>
      <w:r>
        <w:rPr>
          <w:rFonts w:ascii="Arial" w:hAnsi="Arial" w:cs="Arial"/>
        </w:rPr>
        <w:t xml:space="preserve">, Maven </w:t>
      </w:r>
      <w:r w:rsidR="00E07475">
        <w:rPr>
          <w:rFonts w:ascii="Arial" w:hAnsi="Arial" w:cs="Arial"/>
        </w:rPr>
        <w:t>3</w:t>
      </w:r>
      <w:r>
        <w:rPr>
          <w:rFonts w:ascii="Arial" w:hAnsi="Arial" w:cs="Arial"/>
        </w:rPr>
        <w:t>, Subversion, Jenkins</w:t>
      </w:r>
    </w:p>
    <w:p w:rsidR="005463ED" w:rsidRDefault="005463ED">
      <w:pPr>
        <w:jc w:val="both"/>
        <w:rPr>
          <w:rFonts w:ascii="Arial" w:hAnsi="Arial" w:cs="Arial"/>
        </w:rPr>
      </w:pPr>
    </w:p>
    <w:tbl>
      <w:tblPr>
        <w:tblW w:w="0" w:type="auto"/>
        <w:tblInd w:w="108" w:type="dxa"/>
        <w:tblLayout w:type="fixed"/>
        <w:tblLook w:val="0000" w:firstRow="0" w:lastRow="0" w:firstColumn="0" w:lastColumn="0" w:noHBand="0" w:noVBand="0"/>
      </w:tblPr>
      <w:tblGrid>
        <w:gridCol w:w="8880"/>
        <w:gridCol w:w="1990"/>
      </w:tblGrid>
      <w:tr w:rsidR="005463ED">
        <w:trPr>
          <w:trHeight w:val="230"/>
        </w:trPr>
        <w:tc>
          <w:tcPr>
            <w:tcW w:w="8880" w:type="dxa"/>
            <w:tcBorders>
              <w:top w:val="single" w:sz="4" w:space="0" w:color="000000"/>
              <w:left w:val="single" w:sz="4" w:space="0" w:color="000000"/>
            </w:tcBorders>
            <w:shd w:val="clear" w:color="auto" w:fill="CCCCCC"/>
          </w:tcPr>
          <w:p w:rsidR="005463ED" w:rsidRDefault="005463ED">
            <w:pPr>
              <w:snapToGrid w:val="0"/>
              <w:jc w:val="both"/>
              <w:rPr>
                <w:rFonts w:ascii="Arial" w:hAnsi="Arial" w:cs="Arial"/>
                <w:b/>
              </w:rPr>
            </w:pPr>
            <w:r>
              <w:rPr>
                <w:rFonts w:ascii="Arial" w:hAnsi="Arial" w:cs="Arial"/>
                <w:b/>
              </w:rPr>
              <w:t>Symantec, Inc.</w:t>
            </w:r>
          </w:p>
        </w:tc>
        <w:tc>
          <w:tcPr>
            <w:tcW w:w="1990" w:type="dxa"/>
            <w:tcBorders>
              <w:top w:val="single" w:sz="4" w:space="0" w:color="000000"/>
              <w:right w:val="single" w:sz="4" w:space="0" w:color="000000"/>
            </w:tcBorders>
            <w:shd w:val="clear" w:color="auto" w:fill="CCCCCC"/>
          </w:tcPr>
          <w:p w:rsidR="005463ED" w:rsidRDefault="005463ED">
            <w:pPr>
              <w:snapToGrid w:val="0"/>
              <w:jc w:val="right"/>
              <w:rPr>
                <w:rFonts w:ascii="Arial" w:hAnsi="Arial" w:cs="Arial"/>
                <w:b/>
              </w:rPr>
            </w:pPr>
            <w:r>
              <w:rPr>
                <w:rFonts w:ascii="Arial" w:hAnsi="Arial" w:cs="Arial"/>
                <w:b/>
              </w:rPr>
              <w:t>Culver City, CA</w:t>
            </w:r>
          </w:p>
        </w:tc>
      </w:tr>
      <w:tr w:rsidR="005463ED">
        <w:trPr>
          <w:trHeight w:val="230"/>
        </w:trPr>
        <w:tc>
          <w:tcPr>
            <w:tcW w:w="8880" w:type="dxa"/>
            <w:tcBorders>
              <w:left w:val="single" w:sz="4" w:space="0" w:color="000000"/>
              <w:bottom w:val="single" w:sz="4" w:space="0" w:color="000000"/>
            </w:tcBorders>
            <w:shd w:val="clear" w:color="auto" w:fill="CCCCCC"/>
          </w:tcPr>
          <w:p w:rsidR="005463ED" w:rsidRDefault="005463ED">
            <w:pPr>
              <w:snapToGrid w:val="0"/>
              <w:jc w:val="both"/>
              <w:rPr>
                <w:rFonts w:ascii="Arial" w:hAnsi="Arial" w:cs="Arial"/>
                <w:b/>
              </w:rPr>
            </w:pPr>
            <w:r>
              <w:rPr>
                <w:rFonts w:ascii="Arial" w:hAnsi="Arial" w:cs="Arial"/>
                <w:b/>
              </w:rPr>
              <w:t>Senior Software Engineer</w:t>
            </w:r>
          </w:p>
        </w:tc>
        <w:tc>
          <w:tcPr>
            <w:tcW w:w="1990" w:type="dxa"/>
            <w:tcBorders>
              <w:bottom w:val="single" w:sz="4" w:space="0" w:color="000000"/>
              <w:right w:val="single" w:sz="4" w:space="0" w:color="000000"/>
            </w:tcBorders>
            <w:shd w:val="clear" w:color="auto" w:fill="CCCCCC"/>
          </w:tcPr>
          <w:p w:rsidR="005463ED" w:rsidRDefault="005463ED">
            <w:pPr>
              <w:snapToGrid w:val="0"/>
              <w:jc w:val="right"/>
              <w:rPr>
                <w:rFonts w:ascii="Arial" w:hAnsi="Arial" w:cs="Arial"/>
                <w:b/>
              </w:rPr>
            </w:pPr>
            <w:r>
              <w:rPr>
                <w:rFonts w:ascii="Arial" w:hAnsi="Arial" w:cs="Arial"/>
                <w:b/>
              </w:rPr>
              <w:t>09/10-03/11</w:t>
            </w:r>
          </w:p>
        </w:tc>
      </w:tr>
    </w:tbl>
    <w:p w:rsidR="005463ED" w:rsidRDefault="005463ED">
      <w:pPr>
        <w:ind w:left="180" w:hanging="180"/>
        <w:jc w:val="both"/>
      </w:pPr>
    </w:p>
    <w:p w:rsidR="005463ED" w:rsidRDefault="005463ED">
      <w:pPr>
        <w:ind w:left="180" w:hanging="180"/>
        <w:jc w:val="both"/>
        <w:rPr>
          <w:rFonts w:ascii="Arial" w:hAnsi="Arial" w:cs="Arial"/>
          <w:i/>
        </w:rPr>
      </w:pPr>
      <w:r>
        <w:rPr>
          <w:rFonts w:ascii="Arial" w:hAnsi="Arial" w:cs="Arial"/>
          <w:i/>
        </w:rPr>
        <w:t>Projects:  Norton Account Management Web Site (</w:t>
      </w:r>
      <w:hyperlink r:id="rId10" w:history="1">
        <w:r>
          <w:rPr>
            <w:rStyle w:val="Hyperlink"/>
            <w:rFonts w:ascii="Arial" w:hAnsi="Arial"/>
          </w:rPr>
          <w:t>http://www.mynortonaccount.com</w:t>
        </w:r>
      </w:hyperlink>
      <w:r>
        <w:rPr>
          <w:rFonts w:ascii="Arial" w:hAnsi="Arial" w:cs="Arial"/>
          <w:i/>
        </w:rPr>
        <w:t>)</w:t>
      </w:r>
    </w:p>
    <w:p w:rsidR="005463ED" w:rsidRDefault="005463ED">
      <w:pPr>
        <w:ind w:left="360"/>
        <w:jc w:val="both"/>
        <w:rPr>
          <w:rFonts w:ascii="Arial" w:hAnsi="Arial" w:cs="Arial"/>
        </w:rPr>
      </w:pPr>
    </w:p>
    <w:p w:rsidR="005463ED" w:rsidRDefault="005463ED">
      <w:pPr>
        <w:ind w:left="360" w:hanging="360"/>
        <w:jc w:val="both"/>
        <w:rPr>
          <w:rFonts w:ascii="Arial" w:hAnsi="Arial" w:cs="Arial"/>
          <w:u w:val="single"/>
        </w:rPr>
      </w:pPr>
      <w:r>
        <w:rPr>
          <w:rFonts w:ascii="Arial" w:hAnsi="Arial" w:cs="Arial"/>
          <w:u w:val="single"/>
        </w:rPr>
        <w:t>Description</w:t>
      </w:r>
    </w:p>
    <w:p w:rsidR="005463ED" w:rsidRDefault="005463ED">
      <w:pPr>
        <w:ind w:left="360" w:hanging="360"/>
        <w:jc w:val="both"/>
        <w:rPr>
          <w:rFonts w:ascii="Arial" w:hAnsi="Arial" w:cs="Arial"/>
          <w:u w:val="single"/>
        </w:rPr>
      </w:pPr>
    </w:p>
    <w:p w:rsidR="005463ED" w:rsidRDefault="005463ED">
      <w:pPr>
        <w:rPr>
          <w:rFonts w:ascii="Arial" w:hAnsi="Arial" w:cs="Arial"/>
        </w:rPr>
      </w:pPr>
      <w:r>
        <w:rPr>
          <w:rFonts w:ascii="Arial" w:hAnsi="Arial" w:cs="Arial"/>
        </w:rPr>
        <w:t xml:space="preserve">Mynortonaccount.com is an internationalized web site that provides a Norton customer the ability to create a Norton account.  Once the user has created an account they can view their current Norton products, view their order history, change their password and manage their account and billing information.  Worked on implementing Single Sign </w:t>
      </w:r>
      <w:proofErr w:type="gramStart"/>
      <w:r>
        <w:rPr>
          <w:rFonts w:ascii="Arial" w:hAnsi="Arial" w:cs="Arial"/>
        </w:rPr>
        <w:t>On</w:t>
      </w:r>
      <w:proofErr w:type="gramEnd"/>
      <w:r>
        <w:rPr>
          <w:rFonts w:ascii="Arial" w:hAnsi="Arial" w:cs="Arial"/>
        </w:rPr>
        <w:t xml:space="preserve"> (SSO) for Norton Account so that once a user has logged on to My Account they do not have to re-logon to other Norton web sites that have also implemented SSO.  SSO was implemented using </w:t>
      </w:r>
      <w:proofErr w:type="spellStart"/>
      <w:r>
        <w:rPr>
          <w:rFonts w:ascii="Arial" w:hAnsi="Arial" w:cs="Arial"/>
        </w:rPr>
        <w:t>Jasig’s</w:t>
      </w:r>
      <w:proofErr w:type="spellEnd"/>
      <w:r>
        <w:rPr>
          <w:rFonts w:ascii="Arial" w:hAnsi="Arial" w:cs="Arial"/>
        </w:rPr>
        <w:t xml:space="preserve"> Central Authentication Server (CAS).  CAS </w:t>
      </w:r>
      <w:r>
        <w:rPr>
          <w:rFonts w:ascii="Arial" w:hAnsi="Arial" w:cs="Arial"/>
        </w:rPr>
        <w:lastRenderedPageBreak/>
        <w:t xml:space="preserve">is a Java based, open source SSO authentication system utilizing </w:t>
      </w:r>
      <w:proofErr w:type="gramStart"/>
      <w:r>
        <w:rPr>
          <w:rFonts w:ascii="Arial" w:hAnsi="Arial" w:cs="Arial"/>
        </w:rPr>
        <w:t>Spring</w:t>
      </w:r>
      <w:proofErr w:type="gramEnd"/>
      <w:r>
        <w:rPr>
          <w:rFonts w:ascii="Arial" w:hAnsi="Arial" w:cs="Arial"/>
        </w:rPr>
        <w:t xml:space="preserve"> and Spring </w:t>
      </w:r>
      <w:r w:rsidR="004A1BD1">
        <w:rPr>
          <w:rFonts w:ascii="Arial" w:hAnsi="Arial" w:cs="Arial"/>
        </w:rPr>
        <w:t>MVC</w:t>
      </w:r>
      <w:r>
        <w:rPr>
          <w:rFonts w:ascii="Arial" w:hAnsi="Arial" w:cs="Arial"/>
        </w:rPr>
        <w:t xml:space="preserve">.  Implemented a RESTful interface to CAS using Jersey and JSON messaging.  </w:t>
      </w:r>
      <w:r>
        <w:rPr>
          <w:rStyle w:val="apple-style-span"/>
          <w:rFonts w:ascii="Verdana" w:hAnsi="Verdana"/>
          <w:color w:val="000000"/>
          <w:sz w:val="18"/>
          <w:szCs w:val="18"/>
        </w:rPr>
        <w:t xml:space="preserve">Jersey is a Java based open source JAX-RS reference implementation.  The REST implementation provides </w:t>
      </w:r>
      <w:r>
        <w:rPr>
          <w:rFonts w:ascii="Arial" w:hAnsi="Arial" w:cs="Arial"/>
        </w:rPr>
        <w:t xml:space="preserve">Symantec clients the ability to obtain SSO privileges to perform such actions as login, logout, create account, get account profile information, and reset password.  Implemented a throttling interface to prevent multiple login, create account, and reset password attempts to mynortonaccount.com.  This was done to prevent Denial of Service (DOS) attacks as well as thwart malicious attempts to obtain sensitive user information.  Made updates to </w:t>
      </w:r>
      <w:r w:rsidR="004A1BD1">
        <w:rPr>
          <w:rFonts w:ascii="Arial" w:hAnsi="Arial" w:cs="Arial"/>
        </w:rPr>
        <w:t xml:space="preserve">SOAP based </w:t>
      </w:r>
      <w:r>
        <w:rPr>
          <w:rFonts w:ascii="Arial" w:hAnsi="Arial" w:cs="Arial"/>
        </w:rPr>
        <w:t>web service calls to Symantec’s Enterprise Backend End (EBE) System to retr</w:t>
      </w:r>
      <w:r w:rsidR="004A1BD1">
        <w:rPr>
          <w:rFonts w:ascii="Arial" w:hAnsi="Arial" w:cs="Arial"/>
        </w:rPr>
        <w:t>ieve user product information.</w:t>
      </w:r>
      <w:r w:rsidR="00243779">
        <w:rPr>
          <w:rFonts w:ascii="Arial" w:hAnsi="Arial" w:cs="Arial"/>
        </w:rPr>
        <w:t xml:space="preserve">  Worked with offshore team in India.</w:t>
      </w:r>
    </w:p>
    <w:p w:rsidR="005463ED" w:rsidRDefault="005463ED">
      <w:pPr>
        <w:ind w:left="360" w:hanging="360"/>
        <w:jc w:val="both"/>
        <w:rPr>
          <w:rFonts w:ascii="Arial" w:hAnsi="Arial" w:cs="Arial"/>
        </w:rPr>
      </w:pPr>
    </w:p>
    <w:p w:rsidR="005463ED" w:rsidRDefault="005463ED">
      <w:pPr>
        <w:ind w:left="360" w:hanging="360"/>
        <w:jc w:val="both"/>
        <w:rPr>
          <w:rFonts w:ascii="Arial" w:hAnsi="Arial" w:cs="Arial"/>
          <w:u w:val="single"/>
        </w:rPr>
      </w:pPr>
      <w:r>
        <w:rPr>
          <w:rFonts w:ascii="Arial" w:hAnsi="Arial" w:cs="Arial"/>
          <w:u w:val="single"/>
        </w:rPr>
        <w:t>Responsibilities</w:t>
      </w:r>
    </w:p>
    <w:p w:rsidR="005463ED" w:rsidRDefault="005463ED">
      <w:pPr>
        <w:ind w:left="360" w:hanging="360"/>
        <w:jc w:val="both"/>
        <w:rPr>
          <w:rFonts w:ascii="Arial" w:hAnsi="Arial" w:cs="Arial"/>
          <w:u w:val="single"/>
        </w:rPr>
      </w:pPr>
    </w:p>
    <w:p w:rsidR="00857DB4" w:rsidRDefault="00857DB4" w:rsidP="00857DB4">
      <w:pPr>
        <w:numPr>
          <w:ilvl w:val="0"/>
          <w:numId w:val="2"/>
        </w:numPr>
        <w:tabs>
          <w:tab w:val="left" w:pos="270"/>
        </w:tabs>
        <w:ind w:left="270" w:hanging="270"/>
        <w:jc w:val="both"/>
        <w:rPr>
          <w:rFonts w:ascii="Arial" w:hAnsi="Arial" w:cs="Arial"/>
        </w:rPr>
      </w:pPr>
      <w:r>
        <w:rPr>
          <w:rFonts w:ascii="Arial" w:hAnsi="Arial" w:cs="Arial"/>
        </w:rPr>
        <w:t>Implemented Spring MVC interface for SSO authentication</w:t>
      </w:r>
      <w:r w:rsidRPr="00857DB4">
        <w:rPr>
          <w:rFonts w:ascii="Arial" w:hAnsi="Arial" w:cs="Arial"/>
        </w:rPr>
        <w:t xml:space="preserve"> </w:t>
      </w:r>
    </w:p>
    <w:p w:rsidR="00857DB4" w:rsidRDefault="00857DB4" w:rsidP="00857DB4">
      <w:pPr>
        <w:numPr>
          <w:ilvl w:val="0"/>
          <w:numId w:val="2"/>
        </w:numPr>
        <w:tabs>
          <w:tab w:val="left" w:pos="270"/>
        </w:tabs>
        <w:ind w:left="270" w:hanging="270"/>
        <w:jc w:val="both"/>
        <w:rPr>
          <w:rFonts w:ascii="Arial" w:hAnsi="Arial" w:cs="Arial"/>
        </w:rPr>
      </w:pPr>
      <w:r>
        <w:rPr>
          <w:rFonts w:ascii="Arial" w:hAnsi="Arial" w:cs="Arial"/>
        </w:rPr>
        <w:t>Modified WSDLs for internal SOAP based web service calls used to retrieve user product information</w:t>
      </w:r>
    </w:p>
    <w:p w:rsidR="00857DB4" w:rsidRPr="00857DB4" w:rsidRDefault="00857DB4" w:rsidP="00857DB4">
      <w:pPr>
        <w:numPr>
          <w:ilvl w:val="0"/>
          <w:numId w:val="2"/>
        </w:numPr>
        <w:tabs>
          <w:tab w:val="left" w:pos="270"/>
        </w:tabs>
        <w:ind w:left="270" w:hanging="270"/>
        <w:jc w:val="both"/>
        <w:rPr>
          <w:rFonts w:ascii="Arial" w:hAnsi="Arial" w:cs="Arial"/>
        </w:rPr>
      </w:pPr>
      <w:r>
        <w:rPr>
          <w:rFonts w:ascii="Arial" w:hAnsi="Arial" w:cs="Arial"/>
        </w:rPr>
        <w:t>Implemented a RESTful interface to CAS using Jersey and JSON</w:t>
      </w:r>
    </w:p>
    <w:p w:rsidR="005463ED" w:rsidRDefault="005463ED" w:rsidP="00857DB4">
      <w:pPr>
        <w:numPr>
          <w:ilvl w:val="0"/>
          <w:numId w:val="2"/>
        </w:numPr>
        <w:tabs>
          <w:tab w:val="left" w:pos="270"/>
        </w:tabs>
        <w:ind w:left="270" w:hanging="270"/>
        <w:jc w:val="both"/>
        <w:rPr>
          <w:rFonts w:ascii="Arial" w:hAnsi="Arial" w:cs="Arial"/>
        </w:rPr>
      </w:pPr>
      <w:r>
        <w:rPr>
          <w:rFonts w:ascii="Arial" w:hAnsi="Arial" w:cs="Arial"/>
        </w:rPr>
        <w:t xml:space="preserve">Implemented user throttling </w:t>
      </w:r>
    </w:p>
    <w:p w:rsidR="005463ED" w:rsidRDefault="005463ED">
      <w:pPr>
        <w:numPr>
          <w:ilvl w:val="0"/>
          <w:numId w:val="2"/>
        </w:numPr>
        <w:tabs>
          <w:tab w:val="left" w:pos="270"/>
        </w:tabs>
        <w:ind w:left="270" w:hanging="270"/>
        <w:jc w:val="both"/>
        <w:rPr>
          <w:rFonts w:ascii="Arial" w:hAnsi="Arial" w:cs="Arial"/>
        </w:rPr>
      </w:pPr>
      <w:r>
        <w:rPr>
          <w:rFonts w:ascii="Arial" w:hAnsi="Arial" w:cs="Arial"/>
        </w:rPr>
        <w:t>Made minor modifications to web sites look and feel (JSPs, CSS, Tiles)</w:t>
      </w:r>
    </w:p>
    <w:p w:rsidR="00857DB4" w:rsidRDefault="005463ED" w:rsidP="00857DB4">
      <w:pPr>
        <w:numPr>
          <w:ilvl w:val="0"/>
          <w:numId w:val="2"/>
        </w:numPr>
        <w:tabs>
          <w:tab w:val="left" w:pos="270"/>
        </w:tabs>
        <w:ind w:left="270" w:hanging="270"/>
        <w:jc w:val="both"/>
        <w:rPr>
          <w:rFonts w:ascii="Arial" w:hAnsi="Arial" w:cs="Arial"/>
        </w:rPr>
      </w:pPr>
      <w:r>
        <w:rPr>
          <w:rFonts w:ascii="Arial" w:hAnsi="Arial" w:cs="Arial"/>
        </w:rPr>
        <w:t>Analyzed Fortify output and evaluated/fixed reported defects</w:t>
      </w:r>
      <w:r w:rsidR="00857DB4" w:rsidRPr="00857DB4">
        <w:rPr>
          <w:rFonts w:ascii="Arial" w:hAnsi="Arial" w:cs="Arial"/>
        </w:rPr>
        <w:t xml:space="preserve"> </w:t>
      </w:r>
    </w:p>
    <w:p w:rsidR="005463ED" w:rsidRPr="00857DB4" w:rsidRDefault="00857DB4" w:rsidP="00857DB4">
      <w:pPr>
        <w:numPr>
          <w:ilvl w:val="0"/>
          <w:numId w:val="2"/>
        </w:numPr>
        <w:tabs>
          <w:tab w:val="left" w:pos="270"/>
        </w:tabs>
        <w:ind w:left="270" w:hanging="270"/>
        <w:jc w:val="both"/>
        <w:rPr>
          <w:rFonts w:ascii="Arial" w:hAnsi="Arial" w:cs="Arial"/>
        </w:rPr>
      </w:pPr>
      <w:r>
        <w:rPr>
          <w:rFonts w:ascii="Arial" w:hAnsi="Arial" w:cs="Arial"/>
        </w:rPr>
        <w:t xml:space="preserve">Fixed various defects assigned via </w:t>
      </w:r>
      <w:proofErr w:type="spellStart"/>
      <w:r>
        <w:rPr>
          <w:rFonts w:ascii="Arial" w:hAnsi="Arial" w:cs="Arial"/>
        </w:rPr>
        <w:t>Etrack</w:t>
      </w:r>
      <w:proofErr w:type="spellEnd"/>
    </w:p>
    <w:p w:rsidR="00857DB4" w:rsidRDefault="005463ED" w:rsidP="00857DB4">
      <w:pPr>
        <w:numPr>
          <w:ilvl w:val="0"/>
          <w:numId w:val="2"/>
        </w:numPr>
        <w:tabs>
          <w:tab w:val="left" w:pos="270"/>
        </w:tabs>
        <w:ind w:left="270" w:hanging="270"/>
        <w:jc w:val="both"/>
        <w:rPr>
          <w:rFonts w:ascii="Arial" w:hAnsi="Arial" w:cs="Arial"/>
        </w:rPr>
      </w:pPr>
      <w:r>
        <w:rPr>
          <w:rFonts w:ascii="Arial" w:hAnsi="Arial" w:cs="Arial"/>
        </w:rPr>
        <w:t>Created and updated system functional specification documents</w:t>
      </w:r>
      <w:r w:rsidR="00857DB4" w:rsidRPr="00857DB4">
        <w:rPr>
          <w:rFonts w:ascii="Arial" w:hAnsi="Arial" w:cs="Arial"/>
        </w:rPr>
        <w:t xml:space="preserve"> </w:t>
      </w:r>
    </w:p>
    <w:p w:rsidR="005463ED" w:rsidRPr="00701647" w:rsidRDefault="00857DB4" w:rsidP="00701647">
      <w:pPr>
        <w:numPr>
          <w:ilvl w:val="0"/>
          <w:numId w:val="2"/>
        </w:numPr>
        <w:tabs>
          <w:tab w:val="left" w:pos="270"/>
        </w:tabs>
        <w:ind w:left="270" w:hanging="270"/>
        <w:jc w:val="both"/>
        <w:rPr>
          <w:rFonts w:ascii="Arial" w:hAnsi="Arial" w:cs="Arial"/>
        </w:rPr>
      </w:pPr>
      <w:r>
        <w:rPr>
          <w:rFonts w:ascii="Arial" w:hAnsi="Arial" w:cs="Arial"/>
        </w:rPr>
        <w:t xml:space="preserve">Created JUnit 4 test cases for code developed (including MVC controller tests using the spring-test module) </w:t>
      </w:r>
    </w:p>
    <w:p w:rsidR="005463ED" w:rsidRDefault="005463ED">
      <w:pPr>
        <w:tabs>
          <w:tab w:val="left" w:pos="270"/>
        </w:tabs>
        <w:jc w:val="both"/>
        <w:rPr>
          <w:rFonts w:ascii="Arial" w:hAnsi="Arial" w:cs="Arial"/>
        </w:rPr>
      </w:pPr>
    </w:p>
    <w:p w:rsidR="005463ED" w:rsidRDefault="005463ED">
      <w:pPr>
        <w:ind w:left="360" w:hanging="360"/>
        <w:jc w:val="both"/>
        <w:rPr>
          <w:rFonts w:ascii="Arial" w:hAnsi="Arial" w:cs="Arial"/>
          <w:u w:val="single"/>
        </w:rPr>
      </w:pPr>
      <w:r>
        <w:rPr>
          <w:rFonts w:ascii="Arial" w:hAnsi="Arial" w:cs="Arial"/>
          <w:u w:val="single"/>
        </w:rPr>
        <w:t>Technologies</w:t>
      </w:r>
    </w:p>
    <w:p w:rsidR="005463ED" w:rsidRDefault="005463ED">
      <w:pPr>
        <w:ind w:left="360" w:hanging="360"/>
        <w:jc w:val="both"/>
        <w:rPr>
          <w:rFonts w:ascii="Arial" w:hAnsi="Arial" w:cs="Arial"/>
          <w:u w:val="single"/>
        </w:rPr>
      </w:pPr>
    </w:p>
    <w:p w:rsidR="005463ED" w:rsidRDefault="006E79D9">
      <w:pPr>
        <w:jc w:val="both"/>
        <w:rPr>
          <w:rFonts w:ascii="Arial" w:hAnsi="Arial" w:cs="Arial"/>
        </w:rPr>
      </w:pPr>
      <w:r>
        <w:rPr>
          <w:rFonts w:ascii="Arial" w:hAnsi="Arial" w:cs="Arial"/>
        </w:rPr>
        <w:t xml:space="preserve">Java </w:t>
      </w:r>
      <w:r w:rsidR="005463ED">
        <w:rPr>
          <w:rFonts w:ascii="Arial" w:hAnsi="Arial" w:cs="Arial"/>
        </w:rPr>
        <w:t xml:space="preserve">6, Tomcat </w:t>
      </w:r>
      <w:r>
        <w:rPr>
          <w:rFonts w:ascii="Arial" w:hAnsi="Arial" w:cs="Arial"/>
        </w:rPr>
        <w:t>6, Spring 3</w:t>
      </w:r>
      <w:r w:rsidR="005463ED">
        <w:rPr>
          <w:rFonts w:ascii="Arial" w:hAnsi="Arial" w:cs="Arial"/>
        </w:rPr>
        <w:t xml:space="preserve">, Spring </w:t>
      </w:r>
      <w:r w:rsidR="00857DB4">
        <w:rPr>
          <w:rFonts w:ascii="Arial" w:hAnsi="Arial" w:cs="Arial"/>
        </w:rPr>
        <w:t>MVC</w:t>
      </w:r>
      <w:r w:rsidR="005463ED">
        <w:rPr>
          <w:rFonts w:ascii="Arial" w:hAnsi="Arial" w:cs="Arial"/>
        </w:rPr>
        <w:t>, Struts 2</w:t>
      </w:r>
      <w:r w:rsidR="00B44CB4">
        <w:rPr>
          <w:rFonts w:ascii="Arial" w:hAnsi="Arial" w:cs="Arial"/>
        </w:rPr>
        <w:t xml:space="preserve">, </w:t>
      </w:r>
      <w:r w:rsidR="005463ED">
        <w:rPr>
          <w:rFonts w:ascii="Arial" w:hAnsi="Arial" w:cs="Arial"/>
        </w:rPr>
        <w:t>CAS 3, Jersey</w:t>
      </w:r>
      <w:r w:rsidR="00857DB4">
        <w:rPr>
          <w:rFonts w:ascii="Arial" w:hAnsi="Arial" w:cs="Arial"/>
        </w:rPr>
        <w:t>, Web Services,</w:t>
      </w:r>
      <w:r w:rsidR="00857DB4" w:rsidRPr="00857DB4">
        <w:rPr>
          <w:rFonts w:ascii="Arial" w:hAnsi="Arial" w:cs="Arial"/>
        </w:rPr>
        <w:t xml:space="preserve"> </w:t>
      </w:r>
      <w:r w:rsidR="00857DB4">
        <w:rPr>
          <w:rFonts w:ascii="Arial" w:hAnsi="Arial" w:cs="Arial"/>
        </w:rPr>
        <w:t xml:space="preserve">Apache CXF, SOAP, WSDL, </w:t>
      </w:r>
      <w:r w:rsidR="009B5F3D">
        <w:rPr>
          <w:rFonts w:ascii="Arial" w:hAnsi="Arial" w:cs="Arial"/>
        </w:rPr>
        <w:t>REST</w:t>
      </w:r>
      <w:r w:rsidR="00857DB4">
        <w:rPr>
          <w:rFonts w:ascii="Arial" w:hAnsi="Arial" w:cs="Arial"/>
        </w:rPr>
        <w:t>, JSON,</w:t>
      </w:r>
      <w:r>
        <w:rPr>
          <w:rFonts w:ascii="Arial" w:hAnsi="Arial" w:cs="Arial"/>
        </w:rPr>
        <w:t xml:space="preserve"> Maven 3</w:t>
      </w:r>
      <w:r w:rsidR="00B44CB4">
        <w:rPr>
          <w:rFonts w:ascii="Arial" w:hAnsi="Arial" w:cs="Arial"/>
        </w:rPr>
        <w:t xml:space="preserve">, JUnit 4, Eclipse Helios, </w:t>
      </w:r>
      <w:r w:rsidR="005463ED">
        <w:rPr>
          <w:rFonts w:ascii="Arial" w:hAnsi="Arial" w:cs="Arial"/>
        </w:rPr>
        <w:t xml:space="preserve">JSPs, CSS, JSTL, Tiles, Perforce, Hudson, </w:t>
      </w:r>
      <w:proofErr w:type="spellStart"/>
      <w:r w:rsidR="005463ED">
        <w:rPr>
          <w:rFonts w:ascii="Arial" w:hAnsi="Arial" w:cs="Arial"/>
        </w:rPr>
        <w:t>Etrack</w:t>
      </w:r>
      <w:proofErr w:type="spellEnd"/>
      <w:r w:rsidR="005463ED">
        <w:rPr>
          <w:rFonts w:ascii="Arial" w:hAnsi="Arial" w:cs="Arial"/>
        </w:rPr>
        <w:t>, Fortify, Windows 7</w:t>
      </w:r>
    </w:p>
    <w:p w:rsidR="005463ED" w:rsidRDefault="005463ED">
      <w:pPr>
        <w:jc w:val="both"/>
        <w:rPr>
          <w:rFonts w:ascii="Arial" w:hAnsi="Arial" w:cs="Arial"/>
        </w:rPr>
      </w:pPr>
    </w:p>
    <w:tbl>
      <w:tblPr>
        <w:tblW w:w="0" w:type="auto"/>
        <w:tblInd w:w="108" w:type="dxa"/>
        <w:tblLayout w:type="fixed"/>
        <w:tblLook w:val="0000" w:firstRow="0" w:lastRow="0" w:firstColumn="0" w:lastColumn="0" w:noHBand="0" w:noVBand="0"/>
      </w:tblPr>
      <w:tblGrid>
        <w:gridCol w:w="8880"/>
        <w:gridCol w:w="1990"/>
      </w:tblGrid>
      <w:tr w:rsidR="005463ED">
        <w:trPr>
          <w:trHeight w:val="230"/>
        </w:trPr>
        <w:tc>
          <w:tcPr>
            <w:tcW w:w="8880" w:type="dxa"/>
            <w:tcBorders>
              <w:top w:val="single" w:sz="4" w:space="0" w:color="000000"/>
              <w:left w:val="single" w:sz="4" w:space="0" w:color="000000"/>
            </w:tcBorders>
            <w:shd w:val="clear" w:color="auto" w:fill="CCCCCC"/>
          </w:tcPr>
          <w:p w:rsidR="005463ED" w:rsidRDefault="005463ED">
            <w:pPr>
              <w:snapToGrid w:val="0"/>
              <w:jc w:val="both"/>
              <w:rPr>
                <w:rFonts w:ascii="Arial" w:hAnsi="Arial" w:cs="Arial"/>
                <w:b/>
              </w:rPr>
            </w:pPr>
            <w:r>
              <w:rPr>
                <w:rFonts w:ascii="Arial" w:hAnsi="Arial" w:cs="Arial"/>
                <w:b/>
              </w:rPr>
              <w:t>Artisan Software Group, Inc.</w:t>
            </w:r>
          </w:p>
        </w:tc>
        <w:tc>
          <w:tcPr>
            <w:tcW w:w="1990" w:type="dxa"/>
            <w:tcBorders>
              <w:top w:val="single" w:sz="4" w:space="0" w:color="000000"/>
              <w:right w:val="single" w:sz="4" w:space="0" w:color="000000"/>
            </w:tcBorders>
            <w:shd w:val="clear" w:color="auto" w:fill="CCCCCC"/>
          </w:tcPr>
          <w:p w:rsidR="005463ED" w:rsidRDefault="005463ED">
            <w:pPr>
              <w:snapToGrid w:val="0"/>
              <w:jc w:val="right"/>
              <w:rPr>
                <w:rFonts w:ascii="Arial" w:hAnsi="Arial" w:cs="Arial"/>
                <w:b/>
              </w:rPr>
            </w:pPr>
            <w:r>
              <w:rPr>
                <w:rFonts w:ascii="Arial" w:hAnsi="Arial" w:cs="Arial"/>
                <w:b/>
              </w:rPr>
              <w:t>Miami,  FL</w:t>
            </w:r>
          </w:p>
        </w:tc>
      </w:tr>
      <w:tr w:rsidR="005463ED">
        <w:trPr>
          <w:trHeight w:val="230"/>
        </w:trPr>
        <w:tc>
          <w:tcPr>
            <w:tcW w:w="8880" w:type="dxa"/>
            <w:tcBorders>
              <w:left w:val="single" w:sz="4" w:space="0" w:color="000000"/>
              <w:bottom w:val="single" w:sz="4" w:space="0" w:color="000000"/>
            </w:tcBorders>
            <w:shd w:val="clear" w:color="auto" w:fill="CCCCCC"/>
          </w:tcPr>
          <w:p w:rsidR="005463ED" w:rsidRDefault="00634E1D" w:rsidP="00634E1D">
            <w:pPr>
              <w:snapToGrid w:val="0"/>
              <w:jc w:val="both"/>
              <w:rPr>
                <w:rFonts w:ascii="Arial" w:hAnsi="Arial" w:cs="Arial"/>
                <w:b/>
              </w:rPr>
            </w:pPr>
            <w:r>
              <w:rPr>
                <w:rFonts w:ascii="Arial" w:hAnsi="Arial" w:cs="Arial"/>
                <w:b/>
              </w:rPr>
              <w:t>Lead Java Developer</w:t>
            </w:r>
            <w:r w:rsidR="00D27FBB">
              <w:rPr>
                <w:rFonts w:ascii="Arial" w:hAnsi="Arial" w:cs="Arial"/>
                <w:b/>
              </w:rPr>
              <w:t xml:space="preserve"> (</w:t>
            </w:r>
            <w:r w:rsidR="005463ED">
              <w:rPr>
                <w:rFonts w:ascii="Arial" w:hAnsi="Arial" w:cs="Arial"/>
                <w:b/>
              </w:rPr>
              <w:t>Consultant</w:t>
            </w:r>
            <w:r w:rsidR="00D27FBB">
              <w:rPr>
                <w:rFonts w:ascii="Arial" w:hAnsi="Arial" w:cs="Arial"/>
                <w:b/>
              </w:rPr>
              <w:t>)</w:t>
            </w:r>
          </w:p>
        </w:tc>
        <w:tc>
          <w:tcPr>
            <w:tcW w:w="1990" w:type="dxa"/>
            <w:tcBorders>
              <w:bottom w:val="single" w:sz="4" w:space="0" w:color="000000"/>
              <w:right w:val="single" w:sz="4" w:space="0" w:color="000000"/>
            </w:tcBorders>
            <w:shd w:val="clear" w:color="auto" w:fill="CCCCCC"/>
          </w:tcPr>
          <w:p w:rsidR="005463ED" w:rsidRDefault="005463ED">
            <w:pPr>
              <w:snapToGrid w:val="0"/>
              <w:jc w:val="right"/>
              <w:rPr>
                <w:rFonts w:ascii="Arial" w:hAnsi="Arial" w:cs="Arial"/>
                <w:b/>
              </w:rPr>
            </w:pPr>
            <w:r>
              <w:rPr>
                <w:rFonts w:ascii="Arial" w:hAnsi="Arial" w:cs="Arial"/>
                <w:b/>
              </w:rPr>
              <w:t>10/07-08/10</w:t>
            </w:r>
          </w:p>
        </w:tc>
      </w:tr>
    </w:tbl>
    <w:p w:rsidR="005463ED" w:rsidRDefault="005463ED">
      <w:pPr>
        <w:jc w:val="both"/>
      </w:pPr>
    </w:p>
    <w:p w:rsidR="005463ED" w:rsidRDefault="005463ED">
      <w:pPr>
        <w:jc w:val="both"/>
        <w:rPr>
          <w:rFonts w:ascii="Arial" w:hAnsi="Arial" w:cs="Arial"/>
          <w:b/>
          <w:u w:val="single"/>
        </w:rPr>
      </w:pPr>
      <w:r>
        <w:rPr>
          <w:rFonts w:ascii="Arial" w:hAnsi="Arial" w:cs="Arial"/>
          <w:b/>
          <w:u w:val="single"/>
        </w:rPr>
        <w:t>Client:  Taylor &amp; Francis Group</w:t>
      </w:r>
    </w:p>
    <w:p w:rsidR="005463ED" w:rsidRDefault="005463ED">
      <w:pPr>
        <w:jc w:val="both"/>
        <w:rPr>
          <w:rFonts w:ascii="Arial" w:hAnsi="Arial" w:cs="Arial"/>
          <w:u w:val="single"/>
        </w:rPr>
      </w:pPr>
    </w:p>
    <w:p w:rsidR="005463ED" w:rsidRDefault="005463ED">
      <w:pPr>
        <w:ind w:left="180" w:hanging="180"/>
        <w:jc w:val="both"/>
        <w:rPr>
          <w:rFonts w:ascii="Arial" w:hAnsi="Arial" w:cs="Arial"/>
          <w:i/>
        </w:rPr>
      </w:pPr>
      <w:r>
        <w:rPr>
          <w:rFonts w:ascii="Arial" w:hAnsi="Arial" w:cs="Arial"/>
          <w:i/>
        </w:rPr>
        <w:t>Project:  Ecommerce Services</w:t>
      </w:r>
    </w:p>
    <w:p w:rsidR="005463ED" w:rsidRDefault="005463ED">
      <w:pPr>
        <w:ind w:left="360"/>
        <w:jc w:val="both"/>
        <w:rPr>
          <w:rFonts w:ascii="Arial" w:hAnsi="Arial" w:cs="Arial"/>
        </w:rPr>
      </w:pPr>
    </w:p>
    <w:p w:rsidR="005463ED" w:rsidRDefault="005463ED">
      <w:pPr>
        <w:ind w:left="360" w:hanging="360"/>
        <w:jc w:val="both"/>
        <w:rPr>
          <w:rFonts w:ascii="Arial" w:hAnsi="Arial" w:cs="Arial"/>
          <w:u w:val="single"/>
        </w:rPr>
      </w:pPr>
      <w:r>
        <w:rPr>
          <w:rFonts w:ascii="Arial" w:hAnsi="Arial" w:cs="Arial"/>
          <w:u w:val="single"/>
        </w:rPr>
        <w:t>Description</w:t>
      </w:r>
    </w:p>
    <w:p w:rsidR="005463ED" w:rsidRDefault="005463ED">
      <w:pPr>
        <w:jc w:val="both"/>
        <w:rPr>
          <w:rFonts w:ascii="Arial" w:hAnsi="Arial" w:cs="Arial"/>
        </w:rPr>
      </w:pPr>
    </w:p>
    <w:p w:rsidR="005463ED" w:rsidRDefault="005463ED">
      <w:pPr>
        <w:jc w:val="both"/>
        <w:rPr>
          <w:rFonts w:ascii="Arial" w:hAnsi="Arial" w:cs="Arial"/>
        </w:rPr>
      </w:pPr>
      <w:r>
        <w:rPr>
          <w:rFonts w:ascii="Arial" w:hAnsi="Arial" w:cs="Arial"/>
        </w:rPr>
        <w:t>Taylor &amp; Francis (T&amp;F) is a leading international academic publisher (</w:t>
      </w:r>
      <w:hyperlink r:id="rId11" w:history="1">
        <w:r>
          <w:rPr>
            <w:rStyle w:val="Hyperlink"/>
            <w:rFonts w:ascii="Arial" w:hAnsi="Arial"/>
          </w:rPr>
          <w:t>CRC Press</w:t>
        </w:r>
      </w:hyperlink>
      <w:r>
        <w:rPr>
          <w:rFonts w:ascii="Arial" w:hAnsi="Arial" w:cs="Arial"/>
        </w:rPr>
        <w:t xml:space="preserve">, </w:t>
      </w:r>
      <w:hyperlink r:id="rId12" w:history="1">
        <w:r>
          <w:rPr>
            <w:rStyle w:val="Hyperlink"/>
            <w:rFonts w:ascii="Arial" w:hAnsi="Arial"/>
          </w:rPr>
          <w:t>Garland Science</w:t>
        </w:r>
      </w:hyperlink>
      <w:r>
        <w:rPr>
          <w:rFonts w:ascii="Arial" w:hAnsi="Arial" w:cs="Arial"/>
        </w:rPr>
        <w:t xml:space="preserve">, </w:t>
      </w:r>
      <w:hyperlink r:id="rId13" w:history="1">
        <w:r>
          <w:rPr>
            <w:rStyle w:val="Hyperlink"/>
            <w:rFonts w:ascii="Arial" w:hAnsi="Arial"/>
          </w:rPr>
          <w:t>Psychology Press</w:t>
        </w:r>
      </w:hyperlink>
      <w:r>
        <w:rPr>
          <w:rFonts w:ascii="Arial" w:hAnsi="Arial" w:cs="Arial"/>
        </w:rPr>
        <w:t xml:space="preserve">, and </w:t>
      </w:r>
      <w:hyperlink r:id="rId14" w:history="1">
        <w:r>
          <w:rPr>
            <w:rStyle w:val="Hyperlink"/>
            <w:rFonts w:ascii="Arial" w:hAnsi="Arial"/>
          </w:rPr>
          <w:t>Routledge</w:t>
        </w:r>
      </w:hyperlink>
      <w:r>
        <w:rPr>
          <w:rFonts w:ascii="Arial" w:hAnsi="Arial" w:cs="Arial"/>
        </w:rPr>
        <w:t xml:space="preserve">).  Ecommerce Services provides a core set of functionality supporting the T&amp;F CRC Press, Routledge, and Psychology Press websites.  These services include account/profile management, shopping cart management, product pricing, search capabilities, checkout, order processing, etc.  Implemented/modified multiple Web Service APIs as well as remote and local session bean interfaces in support of provided services.  Created JMS framework used to process incoming product and product pricing messages.  Performed database design work and created/updated any associated EJB3 entity beans.  Created a mass emailing API to selectively email customers based on their subscribed subject interests.  This </w:t>
      </w:r>
      <w:proofErr w:type="spellStart"/>
      <w:r>
        <w:rPr>
          <w:rFonts w:ascii="Arial" w:hAnsi="Arial" w:cs="Arial"/>
        </w:rPr>
        <w:t>JavaMail</w:t>
      </w:r>
      <w:proofErr w:type="spellEnd"/>
      <w:r>
        <w:rPr>
          <w:rFonts w:ascii="Arial" w:hAnsi="Arial" w:cs="Arial"/>
        </w:rPr>
        <w:t xml:space="preserve"> based API would dynamically create email messages using provided content and then submit the messages to a JMS queue which would subsequently be processed to deliver the messages.  Created promotional code API which applies a promotional code to products in a customer’s cart.  This API utilized JAXB to marshal the promotional code data and associated data to XML and then submitted the XML document to a RESTful web service for processing.</w:t>
      </w:r>
      <w:r w:rsidR="00243779">
        <w:rPr>
          <w:rFonts w:ascii="Arial" w:hAnsi="Arial" w:cs="Arial"/>
        </w:rPr>
        <w:t xml:space="preserve">  Worked with both onshore team located in New York and offshore team located in London.</w:t>
      </w:r>
    </w:p>
    <w:p w:rsidR="005463ED" w:rsidRDefault="005463ED">
      <w:pPr>
        <w:jc w:val="both"/>
        <w:rPr>
          <w:rFonts w:ascii="Arial" w:hAnsi="Arial" w:cs="Arial"/>
        </w:rPr>
      </w:pPr>
    </w:p>
    <w:p w:rsidR="005463ED" w:rsidRDefault="005463ED">
      <w:pPr>
        <w:ind w:left="360" w:hanging="360"/>
        <w:jc w:val="both"/>
        <w:rPr>
          <w:rFonts w:ascii="Arial" w:hAnsi="Arial" w:cs="Arial"/>
          <w:u w:val="single"/>
        </w:rPr>
      </w:pPr>
      <w:r>
        <w:rPr>
          <w:rFonts w:ascii="Arial" w:hAnsi="Arial" w:cs="Arial"/>
          <w:u w:val="single"/>
        </w:rPr>
        <w:t>Responsibilities</w:t>
      </w:r>
    </w:p>
    <w:p w:rsidR="005463ED" w:rsidRDefault="005463ED">
      <w:pPr>
        <w:jc w:val="both"/>
        <w:rPr>
          <w:rFonts w:ascii="Arial" w:hAnsi="Arial" w:cs="Arial"/>
        </w:rPr>
      </w:pPr>
    </w:p>
    <w:p w:rsidR="005463ED" w:rsidRDefault="005463ED">
      <w:pPr>
        <w:numPr>
          <w:ilvl w:val="0"/>
          <w:numId w:val="2"/>
        </w:numPr>
        <w:tabs>
          <w:tab w:val="left" w:pos="270"/>
        </w:tabs>
        <w:ind w:left="270" w:hanging="270"/>
        <w:jc w:val="both"/>
        <w:rPr>
          <w:rFonts w:ascii="Arial" w:hAnsi="Arial" w:cs="Arial"/>
        </w:rPr>
      </w:pPr>
      <w:r>
        <w:rPr>
          <w:rFonts w:ascii="Arial" w:hAnsi="Arial" w:cs="Arial"/>
        </w:rPr>
        <w:t>Implemented JMS message processing for product and pricing messages</w:t>
      </w:r>
    </w:p>
    <w:p w:rsidR="005463ED" w:rsidRDefault="005463ED">
      <w:pPr>
        <w:numPr>
          <w:ilvl w:val="0"/>
          <w:numId w:val="2"/>
        </w:numPr>
        <w:tabs>
          <w:tab w:val="left" w:pos="270"/>
        </w:tabs>
        <w:ind w:left="270" w:hanging="270"/>
        <w:jc w:val="both"/>
        <w:rPr>
          <w:rFonts w:ascii="Arial" w:hAnsi="Arial" w:cs="Arial"/>
        </w:rPr>
      </w:pPr>
      <w:r>
        <w:rPr>
          <w:rFonts w:ascii="Arial" w:hAnsi="Arial" w:cs="Arial"/>
        </w:rPr>
        <w:t xml:space="preserve">Implemented JMS message processing for dynamically generated email messages via </w:t>
      </w:r>
      <w:proofErr w:type="spellStart"/>
      <w:r>
        <w:rPr>
          <w:rFonts w:ascii="Arial" w:hAnsi="Arial" w:cs="Arial"/>
        </w:rPr>
        <w:t>JavaMail</w:t>
      </w:r>
      <w:proofErr w:type="spellEnd"/>
    </w:p>
    <w:p w:rsidR="005463ED" w:rsidRDefault="005463ED">
      <w:pPr>
        <w:numPr>
          <w:ilvl w:val="0"/>
          <w:numId w:val="2"/>
        </w:numPr>
        <w:tabs>
          <w:tab w:val="left" w:pos="270"/>
        </w:tabs>
        <w:ind w:left="270" w:hanging="270"/>
        <w:jc w:val="both"/>
        <w:rPr>
          <w:rFonts w:ascii="Arial" w:hAnsi="Arial" w:cs="Arial"/>
        </w:rPr>
      </w:pPr>
      <w:r>
        <w:rPr>
          <w:rFonts w:ascii="Arial" w:hAnsi="Arial" w:cs="Arial"/>
        </w:rPr>
        <w:t xml:space="preserve">Utilized JAXB to generate promotional code XML messages from </w:t>
      </w:r>
    </w:p>
    <w:p w:rsidR="005463ED" w:rsidRDefault="005463ED">
      <w:pPr>
        <w:numPr>
          <w:ilvl w:val="0"/>
          <w:numId w:val="2"/>
        </w:numPr>
        <w:tabs>
          <w:tab w:val="left" w:pos="270"/>
        </w:tabs>
        <w:ind w:left="270" w:hanging="270"/>
        <w:jc w:val="both"/>
        <w:rPr>
          <w:rFonts w:ascii="Arial" w:hAnsi="Arial" w:cs="Arial"/>
        </w:rPr>
      </w:pPr>
      <w:r>
        <w:rPr>
          <w:rFonts w:ascii="Arial" w:hAnsi="Arial" w:cs="Arial"/>
        </w:rPr>
        <w:t>Performed database analysis and design work</w:t>
      </w:r>
    </w:p>
    <w:p w:rsidR="005463ED" w:rsidRDefault="005463ED">
      <w:pPr>
        <w:numPr>
          <w:ilvl w:val="0"/>
          <w:numId w:val="2"/>
        </w:numPr>
        <w:tabs>
          <w:tab w:val="left" w:pos="270"/>
        </w:tabs>
        <w:ind w:left="270" w:hanging="270"/>
        <w:jc w:val="both"/>
        <w:rPr>
          <w:rFonts w:ascii="Arial" w:hAnsi="Arial" w:cs="Arial"/>
        </w:rPr>
      </w:pPr>
      <w:r>
        <w:rPr>
          <w:rFonts w:ascii="Arial" w:hAnsi="Arial" w:cs="Arial"/>
        </w:rPr>
        <w:t>Created EJB3 entity beans in support of database modifications</w:t>
      </w:r>
    </w:p>
    <w:p w:rsidR="005463ED" w:rsidRDefault="005463ED">
      <w:pPr>
        <w:numPr>
          <w:ilvl w:val="0"/>
          <w:numId w:val="2"/>
        </w:numPr>
        <w:tabs>
          <w:tab w:val="left" w:pos="270"/>
        </w:tabs>
        <w:ind w:left="270" w:hanging="270"/>
        <w:jc w:val="both"/>
        <w:rPr>
          <w:rFonts w:ascii="Arial" w:hAnsi="Arial" w:cs="Arial"/>
        </w:rPr>
      </w:pPr>
      <w:r>
        <w:rPr>
          <w:rFonts w:ascii="Arial" w:hAnsi="Arial" w:cs="Arial"/>
        </w:rPr>
        <w:t>Created EJB3 remote and local interfaces in support of Ecommerce Services API</w:t>
      </w:r>
    </w:p>
    <w:p w:rsidR="005463ED" w:rsidRDefault="005463ED">
      <w:pPr>
        <w:numPr>
          <w:ilvl w:val="0"/>
          <w:numId w:val="2"/>
        </w:numPr>
        <w:tabs>
          <w:tab w:val="left" w:pos="270"/>
        </w:tabs>
        <w:ind w:left="270" w:hanging="270"/>
        <w:jc w:val="both"/>
        <w:rPr>
          <w:rFonts w:ascii="Arial" w:hAnsi="Arial" w:cs="Arial"/>
        </w:rPr>
      </w:pPr>
      <w:r>
        <w:rPr>
          <w:rFonts w:ascii="Arial" w:hAnsi="Arial" w:cs="Arial"/>
        </w:rPr>
        <w:lastRenderedPageBreak/>
        <w:t>Developed and extended Ecommerce Services Web Services API</w:t>
      </w:r>
    </w:p>
    <w:p w:rsidR="005463ED" w:rsidRDefault="005463ED">
      <w:pPr>
        <w:numPr>
          <w:ilvl w:val="0"/>
          <w:numId w:val="2"/>
        </w:numPr>
        <w:tabs>
          <w:tab w:val="left" w:pos="270"/>
        </w:tabs>
        <w:ind w:left="270" w:hanging="270"/>
        <w:jc w:val="both"/>
        <w:rPr>
          <w:rFonts w:ascii="Arial" w:hAnsi="Arial" w:cs="Arial"/>
        </w:rPr>
      </w:pPr>
      <w:r>
        <w:rPr>
          <w:rFonts w:ascii="Arial" w:hAnsi="Arial" w:cs="Arial"/>
        </w:rPr>
        <w:t>Modified Maven 2 POM files in support of Ecommerce Services</w:t>
      </w:r>
    </w:p>
    <w:p w:rsidR="005463ED" w:rsidRDefault="005463ED">
      <w:pPr>
        <w:numPr>
          <w:ilvl w:val="0"/>
          <w:numId w:val="2"/>
        </w:numPr>
        <w:tabs>
          <w:tab w:val="left" w:pos="270"/>
        </w:tabs>
        <w:ind w:left="270" w:hanging="270"/>
        <w:jc w:val="both"/>
        <w:rPr>
          <w:rFonts w:ascii="Arial" w:hAnsi="Arial" w:cs="Arial"/>
        </w:rPr>
      </w:pPr>
      <w:r>
        <w:rPr>
          <w:rFonts w:ascii="Arial" w:hAnsi="Arial" w:cs="Arial"/>
        </w:rPr>
        <w:t>Performed builds using Maven2</w:t>
      </w:r>
    </w:p>
    <w:p w:rsidR="005463ED" w:rsidRDefault="005463ED">
      <w:pPr>
        <w:numPr>
          <w:ilvl w:val="0"/>
          <w:numId w:val="2"/>
        </w:numPr>
        <w:tabs>
          <w:tab w:val="left" w:pos="270"/>
        </w:tabs>
        <w:ind w:left="270" w:hanging="270"/>
        <w:jc w:val="both"/>
        <w:rPr>
          <w:rFonts w:ascii="Arial" w:hAnsi="Arial" w:cs="Arial"/>
        </w:rPr>
      </w:pPr>
      <w:r>
        <w:rPr>
          <w:rFonts w:ascii="Arial" w:hAnsi="Arial" w:cs="Arial"/>
        </w:rPr>
        <w:t xml:space="preserve">Wrote unit tests using JUnit and </w:t>
      </w:r>
      <w:proofErr w:type="spellStart"/>
      <w:r>
        <w:rPr>
          <w:rFonts w:ascii="Arial" w:hAnsi="Arial" w:cs="Arial"/>
        </w:rPr>
        <w:t>DbUnit</w:t>
      </w:r>
      <w:proofErr w:type="spellEnd"/>
      <w:r>
        <w:rPr>
          <w:rFonts w:ascii="Arial" w:hAnsi="Arial" w:cs="Arial"/>
        </w:rPr>
        <w:t xml:space="preserve"> (where appropriate) for all code developed</w:t>
      </w:r>
    </w:p>
    <w:p w:rsidR="005463ED" w:rsidRDefault="005463ED">
      <w:pPr>
        <w:numPr>
          <w:ilvl w:val="0"/>
          <w:numId w:val="2"/>
        </w:numPr>
        <w:tabs>
          <w:tab w:val="left" w:pos="270"/>
        </w:tabs>
        <w:ind w:left="270" w:hanging="270"/>
        <w:jc w:val="both"/>
        <w:rPr>
          <w:rFonts w:ascii="Arial" w:hAnsi="Arial" w:cs="Arial"/>
        </w:rPr>
      </w:pPr>
      <w:r>
        <w:rPr>
          <w:rFonts w:ascii="Arial" w:hAnsi="Arial" w:cs="Arial"/>
        </w:rPr>
        <w:t xml:space="preserve">Wrote integration tests using JUnit for all code developed </w:t>
      </w:r>
    </w:p>
    <w:p w:rsidR="005463ED" w:rsidRDefault="005463ED">
      <w:pPr>
        <w:numPr>
          <w:ilvl w:val="0"/>
          <w:numId w:val="2"/>
        </w:numPr>
        <w:tabs>
          <w:tab w:val="left" w:pos="270"/>
        </w:tabs>
        <w:ind w:left="270" w:hanging="270"/>
        <w:jc w:val="both"/>
        <w:rPr>
          <w:rFonts w:ascii="Arial" w:hAnsi="Arial" w:cs="Arial"/>
        </w:rPr>
      </w:pPr>
      <w:r>
        <w:rPr>
          <w:rFonts w:ascii="Arial" w:hAnsi="Arial" w:cs="Arial"/>
        </w:rPr>
        <w:t>Alfresco Web Content Management for Developers (ALF3150) training (August 2009)</w:t>
      </w:r>
    </w:p>
    <w:p w:rsidR="005463ED" w:rsidRDefault="005463ED">
      <w:pPr>
        <w:tabs>
          <w:tab w:val="left" w:pos="270"/>
        </w:tabs>
        <w:jc w:val="both"/>
        <w:rPr>
          <w:rFonts w:ascii="Arial" w:hAnsi="Arial" w:cs="Arial"/>
        </w:rPr>
      </w:pPr>
    </w:p>
    <w:p w:rsidR="005463ED" w:rsidRDefault="005463ED" w:rsidP="00371FEC">
      <w:pPr>
        <w:tabs>
          <w:tab w:val="left" w:pos="8835"/>
        </w:tabs>
        <w:ind w:left="360" w:hanging="360"/>
        <w:jc w:val="both"/>
        <w:rPr>
          <w:rFonts w:ascii="Arial" w:hAnsi="Arial" w:cs="Arial"/>
          <w:u w:val="single"/>
        </w:rPr>
      </w:pPr>
      <w:r>
        <w:rPr>
          <w:rFonts w:ascii="Arial" w:hAnsi="Arial" w:cs="Arial"/>
          <w:u w:val="single"/>
        </w:rPr>
        <w:t>Technologies</w:t>
      </w:r>
      <w:r w:rsidR="00371FEC">
        <w:rPr>
          <w:rFonts w:ascii="Arial" w:hAnsi="Arial" w:cs="Arial"/>
          <w:u w:val="single"/>
        </w:rPr>
        <w:tab/>
      </w:r>
    </w:p>
    <w:p w:rsidR="005463ED" w:rsidRDefault="005463ED">
      <w:pPr>
        <w:jc w:val="both"/>
        <w:rPr>
          <w:rFonts w:ascii="Arial" w:hAnsi="Arial" w:cs="Arial"/>
        </w:rPr>
      </w:pPr>
    </w:p>
    <w:p w:rsidR="005463ED" w:rsidRDefault="005463ED">
      <w:pPr>
        <w:jc w:val="both"/>
        <w:rPr>
          <w:rFonts w:ascii="Arial" w:hAnsi="Arial" w:cs="Arial"/>
        </w:rPr>
      </w:pPr>
      <w:r>
        <w:rPr>
          <w:rFonts w:ascii="Arial" w:hAnsi="Arial" w:cs="Arial"/>
        </w:rPr>
        <w:t>Java 1.</w:t>
      </w:r>
      <w:r w:rsidR="000E547C">
        <w:rPr>
          <w:rFonts w:ascii="Arial" w:hAnsi="Arial" w:cs="Arial"/>
        </w:rPr>
        <w:t>6</w:t>
      </w:r>
      <w:r>
        <w:rPr>
          <w:rFonts w:ascii="Arial" w:hAnsi="Arial" w:cs="Arial"/>
        </w:rPr>
        <w:t>, Java</w:t>
      </w:r>
      <w:r w:rsidR="00776085">
        <w:rPr>
          <w:rFonts w:ascii="Arial" w:hAnsi="Arial" w:cs="Arial"/>
        </w:rPr>
        <w:t xml:space="preserve"> EE 5, EJB3, </w:t>
      </w:r>
      <w:proofErr w:type="spellStart"/>
      <w:r w:rsidR="00776085">
        <w:rPr>
          <w:rFonts w:ascii="Arial" w:hAnsi="Arial" w:cs="Arial"/>
        </w:rPr>
        <w:t>JBoss</w:t>
      </w:r>
      <w:proofErr w:type="spellEnd"/>
      <w:r w:rsidR="00776085">
        <w:rPr>
          <w:rFonts w:ascii="Arial" w:hAnsi="Arial" w:cs="Arial"/>
        </w:rPr>
        <w:t xml:space="preserve"> 5, Eclipse, </w:t>
      </w:r>
      <w:r>
        <w:rPr>
          <w:rFonts w:ascii="Arial" w:hAnsi="Arial" w:cs="Arial"/>
        </w:rPr>
        <w:t>SQL Server 2008, Spring 2, Hibernate 3, Web Services</w:t>
      </w:r>
      <w:r w:rsidR="00701647">
        <w:rPr>
          <w:rFonts w:ascii="Arial" w:hAnsi="Arial" w:cs="Arial"/>
        </w:rPr>
        <w:t xml:space="preserve">, </w:t>
      </w:r>
      <w:r>
        <w:rPr>
          <w:rFonts w:ascii="Arial" w:hAnsi="Arial" w:cs="Arial"/>
        </w:rPr>
        <w:t>Apache Axis2, WSDL, SOAP</w:t>
      </w:r>
      <w:r w:rsidR="00776085">
        <w:rPr>
          <w:rFonts w:ascii="Arial" w:hAnsi="Arial" w:cs="Arial"/>
        </w:rPr>
        <w:t>, REST</w:t>
      </w:r>
      <w:r>
        <w:rPr>
          <w:rFonts w:ascii="Arial" w:hAnsi="Arial" w:cs="Arial"/>
        </w:rPr>
        <w:t xml:space="preserve">, JAXB, </w:t>
      </w:r>
      <w:proofErr w:type="spellStart"/>
      <w:r>
        <w:rPr>
          <w:rFonts w:ascii="Arial" w:hAnsi="Arial" w:cs="Arial"/>
        </w:rPr>
        <w:t>JavaMail</w:t>
      </w:r>
      <w:proofErr w:type="spellEnd"/>
      <w:r>
        <w:rPr>
          <w:rFonts w:ascii="Arial" w:hAnsi="Arial" w:cs="Arial"/>
        </w:rPr>
        <w:t xml:space="preserve">, Maven 2, Red Hat Linux, JMS, JUnit, </w:t>
      </w:r>
      <w:proofErr w:type="spellStart"/>
      <w:r>
        <w:rPr>
          <w:rFonts w:ascii="Arial" w:hAnsi="Arial" w:cs="Arial"/>
        </w:rPr>
        <w:t>DbUnit</w:t>
      </w:r>
      <w:proofErr w:type="spellEnd"/>
      <w:r>
        <w:rPr>
          <w:rFonts w:ascii="Arial" w:hAnsi="Arial" w:cs="Arial"/>
        </w:rPr>
        <w:t>, Subversion</w:t>
      </w:r>
      <w:r w:rsidR="00687CBA">
        <w:rPr>
          <w:rFonts w:ascii="Arial" w:hAnsi="Arial" w:cs="Arial"/>
        </w:rPr>
        <w:t>, Oracle 11g</w:t>
      </w:r>
    </w:p>
    <w:p w:rsidR="005463ED" w:rsidRDefault="005463ED">
      <w:pPr>
        <w:jc w:val="both"/>
        <w:rPr>
          <w:rFonts w:ascii="Arial" w:hAnsi="Arial" w:cs="Arial"/>
        </w:rPr>
      </w:pPr>
    </w:p>
    <w:p w:rsidR="005463ED" w:rsidRDefault="005463ED">
      <w:pPr>
        <w:jc w:val="both"/>
        <w:rPr>
          <w:rFonts w:ascii="Arial" w:hAnsi="Arial" w:cs="Arial"/>
          <w:b/>
          <w:u w:val="single"/>
        </w:rPr>
      </w:pPr>
      <w:r>
        <w:rPr>
          <w:rFonts w:ascii="Arial" w:hAnsi="Arial" w:cs="Arial"/>
          <w:b/>
          <w:u w:val="single"/>
        </w:rPr>
        <w:t>Client:  DHL</w:t>
      </w:r>
    </w:p>
    <w:p w:rsidR="005463ED" w:rsidRDefault="005463ED">
      <w:pPr>
        <w:jc w:val="both"/>
        <w:rPr>
          <w:rFonts w:ascii="Arial" w:hAnsi="Arial" w:cs="Arial"/>
          <w:u w:val="single"/>
        </w:rPr>
      </w:pPr>
    </w:p>
    <w:p w:rsidR="005463ED" w:rsidRDefault="005463ED">
      <w:pPr>
        <w:ind w:left="180" w:hanging="180"/>
        <w:jc w:val="both"/>
        <w:rPr>
          <w:rFonts w:ascii="Arial" w:hAnsi="Arial" w:cs="Arial"/>
          <w:i/>
        </w:rPr>
      </w:pPr>
      <w:r>
        <w:rPr>
          <w:rFonts w:ascii="Arial" w:hAnsi="Arial" w:cs="Arial"/>
          <w:i/>
        </w:rPr>
        <w:t>Project:  Trade Automation Service (TAS)</w:t>
      </w:r>
    </w:p>
    <w:p w:rsidR="005463ED" w:rsidRDefault="005463ED">
      <w:pPr>
        <w:ind w:left="360"/>
        <w:jc w:val="both"/>
        <w:rPr>
          <w:rFonts w:ascii="Arial" w:hAnsi="Arial" w:cs="Arial"/>
        </w:rPr>
      </w:pPr>
    </w:p>
    <w:p w:rsidR="005463ED" w:rsidRDefault="005463ED">
      <w:pPr>
        <w:ind w:left="360" w:hanging="360"/>
        <w:jc w:val="both"/>
        <w:rPr>
          <w:rFonts w:ascii="Arial" w:hAnsi="Arial" w:cs="Arial"/>
          <w:u w:val="single"/>
        </w:rPr>
      </w:pPr>
      <w:r>
        <w:rPr>
          <w:rFonts w:ascii="Arial" w:hAnsi="Arial" w:cs="Arial"/>
          <w:u w:val="single"/>
        </w:rPr>
        <w:t>Description</w:t>
      </w:r>
    </w:p>
    <w:p w:rsidR="005463ED" w:rsidRDefault="005463ED">
      <w:pPr>
        <w:jc w:val="both"/>
        <w:rPr>
          <w:rFonts w:ascii="Arial" w:hAnsi="Arial" w:cs="Arial"/>
        </w:rPr>
      </w:pPr>
    </w:p>
    <w:p w:rsidR="005463ED" w:rsidRDefault="005463ED">
      <w:pPr>
        <w:jc w:val="both"/>
        <w:rPr>
          <w:rFonts w:ascii="Arial" w:hAnsi="Arial" w:cs="Arial"/>
        </w:rPr>
      </w:pPr>
      <w:r>
        <w:rPr>
          <w:rFonts w:ascii="Arial" w:hAnsi="Arial" w:cs="Arial"/>
        </w:rPr>
        <w:t>The Trade Automation Service (TAS) is a set of trade services that allows customers to manage the information flows and processes associated with international shipments. It helps in calculating customs fees and creates legal overseas shipping documents.  This project involved adding 10 additional countries to the TAS website (</w:t>
      </w:r>
      <w:hyperlink r:id="rId15" w:history="1">
        <w:r>
          <w:rPr>
            <w:rStyle w:val="Hyperlink"/>
            <w:rFonts w:ascii="Arial" w:hAnsi="Arial"/>
          </w:rPr>
          <w:t>http://tas.dhl.com</w:t>
        </w:r>
      </w:hyperlink>
      <w:r>
        <w:rPr>
          <w:rFonts w:ascii="Arial" w:hAnsi="Arial" w:cs="Arial"/>
        </w:rPr>
        <w:t>) and creating a suite of</w:t>
      </w:r>
      <w:r w:rsidR="00223D51">
        <w:rPr>
          <w:rFonts w:ascii="Arial" w:hAnsi="Arial" w:cs="Arial"/>
        </w:rPr>
        <w:t xml:space="preserve"> SOAP based</w:t>
      </w:r>
      <w:r>
        <w:rPr>
          <w:rFonts w:ascii="Arial" w:hAnsi="Arial" w:cs="Arial"/>
        </w:rPr>
        <w:t xml:space="preserve"> Web Services for DHL’s corporate to provide the same functionality found on the TAS website.  As part of the 10 additional countries project a major re-design, re-write effort was undertaken to migrate TAS from a Struts-based framework to Spring 2 and Spring </w:t>
      </w:r>
      <w:r w:rsidR="009B5F3D">
        <w:rPr>
          <w:rFonts w:ascii="Arial" w:hAnsi="Arial" w:cs="Arial"/>
        </w:rPr>
        <w:t>MVC</w:t>
      </w:r>
      <w:r>
        <w:rPr>
          <w:rFonts w:ascii="Arial" w:hAnsi="Arial" w:cs="Arial"/>
        </w:rPr>
        <w:t xml:space="preserve">.  Initially </w:t>
      </w:r>
      <w:r w:rsidR="00E61CF8">
        <w:rPr>
          <w:rFonts w:ascii="Arial" w:hAnsi="Arial" w:cs="Arial"/>
        </w:rPr>
        <w:t xml:space="preserve">the Struts action classes were converted to annotated </w:t>
      </w:r>
      <w:proofErr w:type="gramStart"/>
      <w:r w:rsidR="00E61CF8">
        <w:rPr>
          <w:rFonts w:ascii="Arial" w:hAnsi="Arial" w:cs="Arial"/>
        </w:rPr>
        <w:t>Spring</w:t>
      </w:r>
      <w:proofErr w:type="gramEnd"/>
      <w:r w:rsidR="00E61CF8">
        <w:rPr>
          <w:rFonts w:ascii="Arial" w:hAnsi="Arial" w:cs="Arial"/>
        </w:rPr>
        <w:t xml:space="preserve"> controller</w:t>
      </w:r>
      <w:r>
        <w:rPr>
          <w:rFonts w:ascii="Arial" w:hAnsi="Arial" w:cs="Arial"/>
        </w:rPr>
        <w:t xml:space="preserve"> classes.  </w:t>
      </w:r>
      <w:r w:rsidR="00E61CF8">
        <w:rPr>
          <w:rFonts w:ascii="Arial" w:hAnsi="Arial" w:cs="Arial"/>
        </w:rPr>
        <w:t xml:space="preserve">Struts form beans were then converted to </w:t>
      </w:r>
      <w:proofErr w:type="gramStart"/>
      <w:r w:rsidR="00E61CF8">
        <w:rPr>
          <w:rFonts w:ascii="Arial" w:hAnsi="Arial" w:cs="Arial"/>
        </w:rPr>
        <w:t>Spring</w:t>
      </w:r>
      <w:proofErr w:type="gramEnd"/>
      <w:r w:rsidR="00E61CF8">
        <w:rPr>
          <w:rFonts w:ascii="Arial" w:hAnsi="Arial" w:cs="Arial"/>
        </w:rPr>
        <w:t xml:space="preserve"> domain objects.  The Struts </w:t>
      </w:r>
      <w:proofErr w:type="spellStart"/>
      <w:r w:rsidR="00E61CF8">
        <w:rPr>
          <w:rFonts w:ascii="Arial" w:hAnsi="Arial" w:cs="Arial"/>
        </w:rPr>
        <w:t>ActionForwards</w:t>
      </w:r>
      <w:proofErr w:type="spellEnd"/>
      <w:r w:rsidR="00E61CF8">
        <w:rPr>
          <w:rFonts w:ascii="Arial" w:hAnsi="Arial" w:cs="Arial"/>
        </w:rPr>
        <w:t xml:space="preserve"> were</w:t>
      </w:r>
      <w:r w:rsidR="00855E1F">
        <w:rPr>
          <w:rFonts w:ascii="Arial" w:hAnsi="Arial" w:cs="Arial"/>
        </w:rPr>
        <w:t xml:space="preserve"> then</w:t>
      </w:r>
      <w:r w:rsidR="00E61CF8">
        <w:rPr>
          <w:rFonts w:ascii="Arial" w:hAnsi="Arial" w:cs="Arial"/>
        </w:rPr>
        <w:t xml:space="preserve"> replaced by adding the new domain objects to </w:t>
      </w:r>
      <w:r w:rsidR="00855E1F">
        <w:rPr>
          <w:rFonts w:ascii="Arial" w:hAnsi="Arial" w:cs="Arial"/>
        </w:rPr>
        <w:t>the</w:t>
      </w:r>
      <w:r w:rsidR="00E61CF8">
        <w:rPr>
          <w:rFonts w:ascii="Arial" w:hAnsi="Arial" w:cs="Arial"/>
        </w:rPr>
        <w:t xml:space="preserve"> Spring </w:t>
      </w:r>
      <w:proofErr w:type="spellStart"/>
      <w:r w:rsidR="00E61CF8">
        <w:rPr>
          <w:rFonts w:ascii="Arial" w:hAnsi="Arial" w:cs="Arial"/>
        </w:rPr>
        <w:t>ModelMap</w:t>
      </w:r>
      <w:proofErr w:type="spellEnd"/>
      <w:r w:rsidR="00E61CF8">
        <w:rPr>
          <w:rFonts w:ascii="Arial" w:hAnsi="Arial" w:cs="Arial"/>
        </w:rPr>
        <w:t xml:space="preserve"> </w:t>
      </w:r>
      <w:r w:rsidR="00855E1F">
        <w:rPr>
          <w:rFonts w:ascii="Arial" w:hAnsi="Arial" w:cs="Arial"/>
        </w:rPr>
        <w:t xml:space="preserve">in the controllers’ request mappings </w:t>
      </w:r>
      <w:r w:rsidR="00E61CF8">
        <w:rPr>
          <w:rFonts w:ascii="Arial" w:hAnsi="Arial" w:cs="Arial"/>
        </w:rPr>
        <w:t>and returning a Tiles view</w:t>
      </w:r>
      <w:r w:rsidR="00855E1F">
        <w:rPr>
          <w:rFonts w:ascii="Arial" w:hAnsi="Arial" w:cs="Arial"/>
        </w:rPr>
        <w:t>.</w:t>
      </w:r>
      <w:r w:rsidR="00373D4E">
        <w:rPr>
          <w:rFonts w:ascii="Arial" w:hAnsi="Arial" w:cs="Arial"/>
        </w:rPr>
        <w:t xml:space="preserve">  The existing JSPs also had to be updated to use </w:t>
      </w:r>
      <w:proofErr w:type="spellStart"/>
      <w:r w:rsidR="00373D4E">
        <w:rPr>
          <w:rFonts w:ascii="Arial" w:hAnsi="Arial" w:cs="Arial"/>
        </w:rPr>
        <w:t>spring.tld</w:t>
      </w:r>
      <w:proofErr w:type="spellEnd"/>
      <w:r w:rsidR="00373D4E">
        <w:rPr>
          <w:rFonts w:ascii="Arial" w:hAnsi="Arial" w:cs="Arial"/>
        </w:rPr>
        <w:t xml:space="preserve"> and spring-</w:t>
      </w:r>
      <w:proofErr w:type="spellStart"/>
      <w:r w:rsidR="00373D4E">
        <w:rPr>
          <w:rFonts w:ascii="Arial" w:hAnsi="Arial" w:cs="Arial"/>
        </w:rPr>
        <w:t>form.tld</w:t>
      </w:r>
      <w:proofErr w:type="spellEnd"/>
      <w:r w:rsidR="00373D4E">
        <w:rPr>
          <w:rFonts w:ascii="Arial" w:hAnsi="Arial" w:cs="Arial"/>
        </w:rPr>
        <w:t xml:space="preserve">.  The existing JSTL tags </w:t>
      </w:r>
      <w:r w:rsidR="00E531B2">
        <w:rPr>
          <w:rFonts w:ascii="Arial" w:hAnsi="Arial" w:cs="Arial"/>
        </w:rPr>
        <w:t xml:space="preserve">and validation framework </w:t>
      </w:r>
      <w:r w:rsidR="00373D4E">
        <w:rPr>
          <w:rFonts w:ascii="Arial" w:hAnsi="Arial" w:cs="Arial"/>
        </w:rPr>
        <w:t>were reused.</w:t>
      </w:r>
    </w:p>
    <w:p w:rsidR="005463ED" w:rsidRDefault="005463ED">
      <w:pPr>
        <w:jc w:val="both"/>
        <w:rPr>
          <w:rFonts w:ascii="Arial" w:hAnsi="Arial" w:cs="Arial"/>
        </w:rPr>
      </w:pPr>
    </w:p>
    <w:p w:rsidR="005463ED" w:rsidRDefault="005463ED">
      <w:pPr>
        <w:ind w:left="360" w:hanging="360"/>
        <w:jc w:val="both"/>
        <w:rPr>
          <w:rFonts w:ascii="Arial" w:hAnsi="Arial" w:cs="Arial"/>
          <w:u w:val="single"/>
        </w:rPr>
      </w:pPr>
      <w:r>
        <w:rPr>
          <w:rFonts w:ascii="Arial" w:hAnsi="Arial" w:cs="Arial"/>
          <w:u w:val="single"/>
        </w:rPr>
        <w:t>Responsibilities</w:t>
      </w:r>
    </w:p>
    <w:p w:rsidR="005463ED" w:rsidRDefault="005463ED">
      <w:pPr>
        <w:jc w:val="both"/>
        <w:rPr>
          <w:rFonts w:ascii="Arial" w:hAnsi="Arial" w:cs="Arial"/>
        </w:rPr>
      </w:pPr>
    </w:p>
    <w:p w:rsidR="005463ED" w:rsidRDefault="005463ED">
      <w:pPr>
        <w:numPr>
          <w:ilvl w:val="0"/>
          <w:numId w:val="2"/>
        </w:numPr>
        <w:tabs>
          <w:tab w:val="left" w:pos="270"/>
        </w:tabs>
        <w:ind w:left="270" w:hanging="270"/>
        <w:jc w:val="both"/>
        <w:rPr>
          <w:rFonts w:ascii="Arial" w:hAnsi="Arial" w:cs="Arial"/>
        </w:rPr>
      </w:pPr>
      <w:r>
        <w:rPr>
          <w:rFonts w:ascii="Arial" w:hAnsi="Arial" w:cs="Arial"/>
        </w:rPr>
        <w:t>Added the 10 additional countries (Algeria, Jordan, Kuwait, Nigeria, Oman, Pakistan, Panama, Peru, Saudi Arabia, and Viet Nam) to the TAS website</w:t>
      </w:r>
    </w:p>
    <w:p w:rsidR="005463ED" w:rsidRDefault="005463ED">
      <w:pPr>
        <w:numPr>
          <w:ilvl w:val="0"/>
          <w:numId w:val="2"/>
        </w:numPr>
        <w:tabs>
          <w:tab w:val="left" w:pos="270"/>
        </w:tabs>
        <w:ind w:left="270" w:hanging="270"/>
        <w:jc w:val="both"/>
        <w:rPr>
          <w:rFonts w:ascii="Arial" w:hAnsi="Arial" w:cs="Arial"/>
        </w:rPr>
      </w:pPr>
      <w:r>
        <w:rPr>
          <w:rFonts w:ascii="Arial" w:hAnsi="Arial" w:cs="Arial"/>
        </w:rPr>
        <w:t>Updated JSPs and Tiles definitions in support of additional countries</w:t>
      </w:r>
    </w:p>
    <w:p w:rsidR="005463ED" w:rsidRDefault="005463ED" w:rsidP="00223D51">
      <w:pPr>
        <w:numPr>
          <w:ilvl w:val="0"/>
          <w:numId w:val="2"/>
        </w:numPr>
        <w:tabs>
          <w:tab w:val="left" w:pos="270"/>
        </w:tabs>
        <w:ind w:left="270" w:hanging="270"/>
        <w:jc w:val="both"/>
        <w:rPr>
          <w:rFonts w:ascii="Arial" w:hAnsi="Arial" w:cs="Arial"/>
        </w:rPr>
      </w:pPr>
      <w:proofErr w:type="spellStart"/>
      <w:r>
        <w:rPr>
          <w:rFonts w:ascii="Arial" w:hAnsi="Arial" w:cs="Arial"/>
        </w:rPr>
        <w:t>Reimplemented</w:t>
      </w:r>
      <w:proofErr w:type="spellEnd"/>
      <w:r>
        <w:rPr>
          <w:rFonts w:ascii="Arial" w:hAnsi="Arial" w:cs="Arial"/>
        </w:rPr>
        <w:t xml:space="preserve"> Struts framework using Spring 2 and Spring </w:t>
      </w:r>
      <w:r w:rsidR="00223D51">
        <w:rPr>
          <w:rFonts w:ascii="Arial" w:hAnsi="Arial" w:cs="Arial"/>
        </w:rPr>
        <w:t>MVC.</w:t>
      </w:r>
      <w:r>
        <w:rPr>
          <w:rFonts w:ascii="Arial" w:hAnsi="Arial" w:cs="Arial"/>
        </w:rPr>
        <w:t xml:space="preserve">  Initially integrated Spring </w:t>
      </w:r>
      <w:r w:rsidR="00223D51">
        <w:rPr>
          <w:rFonts w:ascii="Arial" w:hAnsi="Arial" w:cs="Arial"/>
        </w:rPr>
        <w:t>MVC</w:t>
      </w:r>
      <w:r>
        <w:rPr>
          <w:rFonts w:ascii="Arial" w:hAnsi="Arial" w:cs="Arial"/>
        </w:rPr>
        <w:t xml:space="preserve"> with existing Struts code by making code Spring-aware.  Eventually replaced all Struts action classes with </w:t>
      </w:r>
      <w:proofErr w:type="gramStart"/>
      <w:r>
        <w:rPr>
          <w:rFonts w:ascii="Arial" w:hAnsi="Arial" w:cs="Arial"/>
        </w:rPr>
        <w:t>Spring</w:t>
      </w:r>
      <w:proofErr w:type="gramEnd"/>
      <w:r>
        <w:rPr>
          <w:rFonts w:ascii="Arial" w:hAnsi="Arial" w:cs="Arial"/>
        </w:rPr>
        <w:t xml:space="preserve"> controllers. </w:t>
      </w:r>
    </w:p>
    <w:p w:rsidR="00E260D7" w:rsidRDefault="005463ED" w:rsidP="00E260D7">
      <w:pPr>
        <w:numPr>
          <w:ilvl w:val="0"/>
          <w:numId w:val="2"/>
        </w:numPr>
        <w:tabs>
          <w:tab w:val="left" w:pos="270"/>
        </w:tabs>
        <w:ind w:left="270" w:hanging="270"/>
        <w:jc w:val="both"/>
        <w:rPr>
          <w:rFonts w:ascii="Arial" w:hAnsi="Arial" w:cs="Arial"/>
        </w:rPr>
      </w:pPr>
      <w:r>
        <w:rPr>
          <w:rFonts w:ascii="Arial" w:hAnsi="Arial" w:cs="Arial"/>
        </w:rPr>
        <w:t xml:space="preserve">Created </w:t>
      </w:r>
      <w:r w:rsidR="00223D51">
        <w:rPr>
          <w:rFonts w:ascii="Arial" w:hAnsi="Arial" w:cs="Arial"/>
        </w:rPr>
        <w:t>JPA annotated</w:t>
      </w:r>
      <w:r>
        <w:rPr>
          <w:rFonts w:ascii="Arial" w:hAnsi="Arial" w:cs="Arial"/>
        </w:rPr>
        <w:t xml:space="preserve"> DAOs</w:t>
      </w:r>
      <w:r w:rsidR="00223D51">
        <w:rPr>
          <w:rFonts w:ascii="Arial" w:hAnsi="Arial" w:cs="Arial"/>
        </w:rPr>
        <w:t xml:space="preserve"> for new countries</w:t>
      </w:r>
      <w:r>
        <w:rPr>
          <w:rFonts w:ascii="Arial" w:hAnsi="Arial" w:cs="Arial"/>
        </w:rPr>
        <w:t xml:space="preserve"> to store/retrieve and their associated data from the TAS database</w:t>
      </w:r>
      <w:r w:rsidR="00E260D7" w:rsidRPr="00E260D7">
        <w:rPr>
          <w:rFonts w:ascii="Arial" w:hAnsi="Arial" w:cs="Arial"/>
        </w:rPr>
        <w:t xml:space="preserve"> </w:t>
      </w:r>
    </w:p>
    <w:p w:rsidR="005463ED" w:rsidRPr="00E260D7" w:rsidRDefault="00E260D7" w:rsidP="00E260D7">
      <w:pPr>
        <w:numPr>
          <w:ilvl w:val="0"/>
          <w:numId w:val="2"/>
        </w:numPr>
        <w:tabs>
          <w:tab w:val="left" w:pos="270"/>
        </w:tabs>
        <w:ind w:left="270" w:hanging="270"/>
        <w:jc w:val="both"/>
        <w:rPr>
          <w:rFonts w:ascii="Arial" w:hAnsi="Arial" w:cs="Arial"/>
        </w:rPr>
      </w:pPr>
      <w:r>
        <w:rPr>
          <w:rFonts w:ascii="Arial" w:hAnsi="Arial" w:cs="Arial"/>
        </w:rPr>
        <w:t>Created WSDLs for the Landed Cost, Restricted Party, Product Compliance, Document Generation, and Harmonized System Code Lookup Web Services</w:t>
      </w:r>
    </w:p>
    <w:p w:rsidR="005463ED" w:rsidRDefault="005463ED" w:rsidP="00E260D7">
      <w:pPr>
        <w:numPr>
          <w:ilvl w:val="0"/>
          <w:numId w:val="2"/>
        </w:numPr>
        <w:tabs>
          <w:tab w:val="left" w:pos="270"/>
        </w:tabs>
        <w:ind w:left="270" w:hanging="270"/>
        <w:jc w:val="both"/>
        <w:rPr>
          <w:rFonts w:ascii="Arial" w:hAnsi="Arial" w:cs="Arial"/>
        </w:rPr>
      </w:pPr>
      <w:r>
        <w:rPr>
          <w:rFonts w:ascii="Arial" w:hAnsi="Arial" w:cs="Arial"/>
        </w:rPr>
        <w:t xml:space="preserve">Installed and configured Apache Axis2 </w:t>
      </w:r>
      <w:r w:rsidR="00223D51">
        <w:rPr>
          <w:rFonts w:ascii="Arial" w:hAnsi="Arial" w:cs="Arial"/>
        </w:rPr>
        <w:t>Maven plug-in to automatically generate Java classes from WSDL</w:t>
      </w:r>
      <w:r>
        <w:rPr>
          <w:rFonts w:ascii="Arial" w:hAnsi="Arial" w:cs="Arial"/>
        </w:rPr>
        <w:t xml:space="preserve"> </w:t>
      </w:r>
    </w:p>
    <w:p w:rsidR="005463ED" w:rsidRDefault="005463ED">
      <w:pPr>
        <w:numPr>
          <w:ilvl w:val="0"/>
          <w:numId w:val="2"/>
        </w:numPr>
        <w:tabs>
          <w:tab w:val="left" w:pos="270"/>
        </w:tabs>
        <w:ind w:left="270" w:hanging="270"/>
        <w:jc w:val="both"/>
        <w:rPr>
          <w:rFonts w:ascii="Arial" w:hAnsi="Arial" w:cs="Arial"/>
        </w:rPr>
      </w:pPr>
      <w:r>
        <w:rPr>
          <w:rFonts w:ascii="Arial" w:hAnsi="Arial" w:cs="Arial"/>
        </w:rPr>
        <w:t xml:space="preserve">Performed unit testing using JUnit and </w:t>
      </w:r>
      <w:proofErr w:type="spellStart"/>
      <w:r>
        <w:rPr>
          <w:rFonts w:ascii="Arial" w:hAnsi="Arial" w:cs="Arial"/>
        </w:rPr>
        <w:t>jMock</w:t>
      </w:r>
      <w:proofErr w:type="spellEnd"/>
    </w:p>
    <w:p w:rsidR="005463ED" w:rsidRDefault="005463ED">
      <w:pPr>
        <w:tabs>
          <w:tab w:val="left" w:pos="270"/>
        </w:tabs>
        <w:jc w:val="both"/>
        <w:rPr>
          <w:rFonts w:ascii="Arial" w:hAnsi="Arial" w:cs="Arial"/>
        </w:rPr>
      </w:pPr>
    </w:p>
    <w:p w:rsidR="005463ED" w:rsidRDefault="005463ED">
      <w:pPr>
        <w:ind w:left="360" w:hanging="360"/>
        <w:jc w:val="both"/>
        <w:rPr>
          <w:rFonts w:ascii="Arial" w:hAnsi="Arial" w:cs="Arial"/>
          <w:u w:val="single"/>
        </w:rPr>
      </w:pPr>
      <w:r>
        <w:rPr>
          <w:rFonts w:ascii="Arial" w:hAnsi="Arial" w:cs="Arial"/>
          <w:u w:val="single"/>
        </w:rPr>
        <w:t>Technologies</w:t>
      </w:r>
    </w:p>
    <w:p w:rsidR="005463ED" w:rsidRDefault="005463ED">
      <w:pPr>
        <w:jc w:val="both"/>
        <w:rPr>
          <w:rFonts w:ascii="Arial" w:hAnsi="Arial" w:cs="Arial"/>
        </w:rPr>
      </w:pPr>
    </w:p>
    <w:p w:rsidR="005463ED" w:rsidRDefault="005463ED">
      <w:pPr>
        <w:jc w:val="both"/>
        <w:rPr>
          <w:rFonts w:ascii="Arial" w:hAnsi="Arial" w:cs="Arial"/>
        </w:rPr>
      </w:pPr>
      <w:r>
        <w:rPr>
          <w:rFonts w:ascii="Arial" w:hAnsi="Arial" w:cs="Arial"/>
        </w:rPr>
        <w:t xml:space="preserve">Java 1.5, Java EE 5,  WebLogic 9.2, Eclipse,  Apache HTTP 2.2, Oracle 10g, Spring 2, Spring </w:t>
      </w:r>
      <w:proofErr w:type="spellStart"/>
      <w:r>
        <w:rPr>
          <w:rFonts w:ascii="Arial" w:hAnsi="Arial" w:cs="Arial"/>
        </w:rPr>
        <w:t>WebFlow</w:t>
      </w:r>
      <w:proofErr w:type="spellEnd"/>
      <w:r>
        <w:rPr>
          <w:rFonts w:ascii="Arial" w:hAnsi="Arial" w:cs="Arial"/>
        </w:rPr>
        <w:t>, Hibernate</w:t>
      </w:r>
      <w:r w:rsidR="0049501C">
        <w:rPr>
          <w:rFonts w:ascii="Arial" w:hAnsi="Arial" w:cs="Arial"/>
        </w:rPr>
        <w:t xml:space="preserve"> </w:t>
      </w:r>
      <w:r>
        <w:rPr>
          <w:rFonts w:ascii="Arial" w:hAnsi="Arial" w:cs="Arial"/>
        </w:rPr>
        <w:t>3, Struts</w:t>
      </w:r>
      <w:r w:rsidR="004E515F">
        <w:rPr>
          <w:rFonts w:ascii="Arial" w:hAnsi="Arial" w:cs="Arial"/>
        </w:rPr>
        <w:t xml:space="preserve"> 2</w:t>
      </w:r>
      <w:r>
        <w:rPr>
          <w:rFonts w:ascii="Arial" w:hAnsi="Arial" w:cs="Arial"/>
        </w:rPr>
        <w:t xml:space="preserve">, Servlets 2.0, Web Services, Apache Axis2, WSDL, SOAP, JSPs, Tiles, Ant, JUnit 4, </w:t>
      </w:r>
      <w:proofErr w:type="spellStart"/>
      <w:r>
        <w:rPr>
          <w:rFonts w:ascii="Arial" w:hAnsi="Arial" w:cs="Arial"/>
        </w:rPr>
        <w:t>jMock</w:t>
      </w:r>
      <w:proofErr w:type="spellEnd"/>
      <w:r>
        <w:rPr>
          <w:rFonts w:ascii="Arial" w:hAnsi="Arial" w:cs="Arial"/>
        </w:rPr>
        <w:t xml:space="preserve">, Toad, </w:t>
      </w:r>
      <w:proofErr w:type="spellStart"/>
      <w:r>
        <w:rPr>
          <w:rFonts w:ascii="Arial" w:hAnsi="Arial" w:cs="Arial"/>
        </w:rPr>
        <w:t>ClearCase</w:t>
      </w:r>
      <w:proofErr w:type="spellEnd"/>
      <w:r>
        <w:rPr>
          <w:rFonts w:ascii="Arial" w:hAnsi="Arial" w:cs="Arial"/>
        </w:rPr>
        <w:t>, Red Hat Linux</w:t>
      </w:r>
    </w:p>
    <w:p w:rsidR="005463ED" w:rsidRDefault="005463ED">
      <w:pPr>
        <w:jc w:val="both"/>
        <w:rPr>
          <w:rFonts w:ascii="Arial" w:hAnsi="Arial" w:cs="Arial"/>
        </w:rPr>
      </w:pPr>
    </w:p>
    <w:tbl>
      <w:tblPr>
        <w:tblW w:w="0" w:type="auto"/>
        <w:tblInd w:w="108" w:type="dxa"/>
        <w:tblLayout w:type="fixed"/>
        <w:tblLook w:val="0000" w:firstRow="0" w:lastRow="0" w:firstColumn="0" w:lastColumn="0" w:noHBand="0" w:noVBand="0"/>
      </w:tblPr>
      <w:tblGrid>
        <w:gridCol w:w="8880"/>
        <w:gridCol w:w="1990"/>
      </w:tblGrid>
      <w:tr w:rsidR="005463ED">
        <w:trPr>
          <w:trHeight w:val="230"/>
        </w:trPr>
        <w:tc>
          <w:tcPr>
            <w:tcW w:w="8880" w:type="dxa"/>
            <w:tcBorders>
              <w:top w:val="single" w:sz="4" w:space="0" w:color="000000"/>
              <w:left w:val="single" w:sz="4" w:space="0" w:color="000000"/>
            </w:tcBorders>
            <w:shd w:val="clear" w:color="auto" w:fill="CCCCCC"/>
          </w:tcPr>
          <w:p w:rsidR="005463ED" w:rsidRDefault="005463ED">
            <w:pPr>
              <w:snapToGrid w:val="0"/>
              <w:jc w:val="both"/>
              <w:rPr>
                <w:rFonts w:ascii="Arial" w:hAnsi="Arial" w:cs="Arial"/>
                <w:b/>
              </w:rPr>
            </w:pPr>
            <w:r>
              <w:rPr>
                <w:rFonts w:ascii="Arial" w:hAnsi="Arial" w:cs="Arial"/>
                <w:b/>
              </w:rPr>
              <w:t>Computer Sciences Corporation</w:t>
            </w:r>
          </w:p>
        </w:tc>
        <w:tc>
          <w:tcPr>
            <w:tcW w:w="1990" w:type="dxa"/>
            <w:tcBorders>
              <w:top w:val="single" w:sz="4" w:space="0" w:color="000000"/>
              <w:right w:val="single" w:sz="4" w:space="0" w:color="000000"/>
            </w:tcBorders>
            <w:shd w:val="clear" w:color="auto" w:fill="CCCCCC"/>
          </w:tcPr>
          <w:p w:rsidR="005463ED" w:rsidRDefault="005463ED">
            <w:pPr>
              <w:snapToGrid w:val="0"/>
              <w:jc w:val="right"/>
              <w:rPr>
                <w:rFonts w:ascii="Arial" w:hAnsi="Arial" w:cs="Arial"/>
                <w:b/>
              </w:rPr>
            </w:pPr>
            <w:r>
              <w:rPr>
                <w:rFonts w:ascii="Arial" w:hAnsi="Arial" w:cs="Arial"/>
                <w:b/>
              </w:rPr>
              <w:t>St Louis, MO</w:t>
            </w:r>
          </w:p>
        </w:tc>
      </w:tr>
      <w:tr w:rsidR="005463ED">
        <w:trPr>
          <w:trHeight w:val="230"/>
        </w:trPr>
        <w:tc>
          <w:tcPr>
            <w:tcW w:w="8880" w:type="dxa"/>
            <w:tcBorders>
              <w:left w:val="single" w:sz="4" w:space="0" w:color="000000"/>
              <w:bottom w:val="single" w:sz="4" w:space="0" w:color="000000"/>
            </w:tcBorders>
            <w:shd w:val="clear" w:color="auto" w:fill="CCCCCC"/>
          </w:tcPr>
          <w:p w:rsidR="005463ED" w:rsidRDefault="005463ED" w:rsidP="00762532">
            <w:pPr>
              <w:snapToGrid w:val="0"/>
              <w:jc w:val="both"/>
              <w:rPr>
                <w:rFonts w:ascii="Arial" w:hAnsi="Arial" w:cs="Arial"/>
                <w:b/>
              </w:rPr>
            </w:pPr>
            <w:r>
              <w:rPr>
                <w:rFonts w:ascii="Arial" w:hAnsi="Arial" w:cs="Arial"/>
                <w:b/>
              </w:rPr>
              <w:t>Technical Designer</w:t>
            </w:r>
            <w:r w:rsidR="00634E1D">
              <w:rPr>
                <w:rFonts w:ascii="Arial" w:hAnsi="Arial" w:cs="Arial"/>
                <w:b/>
              </w:rPr>
              <w:t xml:space="preserve"> (Senior Java Developer)</w:t>
            </w:r>
          </w:p>
        </w:tc>
        <w:tc>
          <w:tcPr>
            <w:tcW w:w="1990" w:type="dxa"/>
            <w:tcBorders>
              <w:bottom w:val="single" w:sz="4" w:space="0" w:color="000000"/>
              <w:right w:val="single" w:sz="4" w:space="0" w:color="000000"/>
            </w:tcBorders>
            <w:shd w:val="clear" w:color="auto" w:fill="CCCCCC"/>
          </w:tcPr>
          <w:p w:rsidR="005463ED" w:rsidRDefault="005463ED">
            <w:pPr>
              <w:snapToGrid w:val="0"/>
              <w:jc w:val="right"/>
              <w:rPr>
                <w:rFonts w:ascii="Arial" w:hAnsi="Arial" w:cs="Arial"/>
                <w:b/>
              </w:rPr>
            </w:pPr>
            <w:r>
              <w:rPr>
                <w:rFonts w:ascii="Arial" w:hAnsi="Arial" w:cs="Arial"/>
                <w:b/>
              </w:rPr>
              <w:t>06/07-10/07</w:t>
            </w:r>
          </w:p>
        </w:tc>
      </w:tr>
    </w:tbl>
    <w:p w:rsidR="005463ED" w:rsidRDefault="005463ED">
      <w:pPr>
        <w:jc w:val="both"/>
      </w:pPr>
    </w:p>
    <w:p w:rsidR="005463ED" w:rsidRDefault="005463ED">
      <w:pPr>
        <w:jc w:val="both"/>
        <w:rPr>
          <w:rFonts w:ascii="Arial" w:hAnsi="Arial" w:cs="Arial"/>
          <w:b/>
          <w:u w:val="single"/>
        </w:rPr>
      </w:pPr>
      <w:r>
        <w:rPr>
          <w:rFonts w:ascii="Arial" w:hAnsi="Arial" w:cs="Arial"/>
          <w:b/>
          <w:u w:val="single"/>
        </w:rPr>
        <w:t>Client:  Johnson &amp; Johnson Health Care Systems</w:t>
      </w:r>
    </w:p>
    <w:p w:rsidR="005463ED" w:rsidRDefault="005463ED">
      <w:pPr>
        <w:jc w:val="both"/>
        <w:rPr>
          <w:rFonts w:ascii="Arial" w:hAnsi="Arial" w:cs="Arial"/>
          <w:u w:val="single"/>
        </w:rPr>
      </w:pPr>
    </w:p>
    <w:p w:rsidR="005463ED" w:rsidRDefault="005463ED">
      <w:pPr>
        <w:ind w:left="180" w:hanging="180"/>
        <w:jc w:val="both"/>
        <w:rPr>
          <w:rFonts w:ascii="Arial" w:hAnsi="Arial" w:cs="Arial"/>
          <w:i/>
        </w:rPr>
      </w:pPr>
      <w:r>
        <w:rPr>
          <w:rFonts w:ascii="Arial" w:hAnsi="Arial" w:cs="Arial"/>
          <w:i/>
        </w:rPr>
        <w:t>Projects:  Master Data Management System (MDM), MDM Next Generation (MDMNG)</w:t>
      </w:r>
    </w:p>
    <w:p w:rsidR="005463ED" w:rsidRDefault="005463ED">
      <w:pPr>
        <w:ind w:left="360"/>
        <w:jc w:val="both"/>
        <w:rPr>
          <w:rFonts w:ascii="Arial" w:hAnsi="Arial" w:cs="Arial"/>
        </w:rPr>
      </w:pPr>
    </w:p>
    <w:p w:rsidR="005463ED" w:rsidRDefault="005463ED">
      <w:pPr>
        <w:ind w:left="360" w:hanging="360"/>
        <w:jc w:val="both"/>
        <w:rPr>
          <w:rFonts w:ascii="Arial" w:hAnsi="Arial" w:cs="Arial"/>
          <w:u w:val="single"/>
        </w:rPr>
      </w:pPr>
      <w:r>
        <w:rPr>
          <w:rFonts w:ascii="Arial" w:hAnsi="Arial" w:cs="Arial"/>
          <w:u w:val="single"/>
        </w:rPr>
        <w:t>Description</w:t>
      </w:r>
    </w:p>
    <w:p w:rsidR="005463ED" w:rsidRDefault="005463ED">
      <w:pPr>
        <w:ind w:left="360" w:hanging="360"/>
        <w:jc w:val="both"/>
        <w:rPr>
          <w:rFonts w:ascii="Arial" w:hAnsi="Arial" w:cs="Arial"/>
          <w:u w:val="single"/>
        </w:rPr>
      </w:pPr>
    </w:p>
    <w:p w:rsidR="005463ED" w:rsidRDefault="005463ED">
      <w:pPr>
        <w:jc w:val="both"/>
        <w:rPr>
          <w:rFonts w:ascii="Arial" w:hAnsi="Arial" w:cs="Arial"/>
        </w:rPr>
      </w:pPr>
      <w:r>
        <w:rPr>
          <w:rFonts w:ascii="Arial" w:hAnsi="Arial" w:cs="Arial"/>
        </w:rPr>
        <w:lastRenderedPageBreak/>
        <w:t>MDM is an internal website which provides Johnson &amp; Johnson employees with the ability to create and maintain information on customers (e.g. hospitals, pharmacies, clinicians, etc.) and the products available to them.</w:t>
      </w:r>
    </w:p>
    <w:p w:rsidR="005463ED" w:rsidRDefault="005463ED">
      <w:pPr>
        <w:jc w:val="both"/>
        <w:rPr>
          <w:rFonts w:ascii="Arial" w:hAnsi="Arial" w:cs="Arial"/>
        </w:rPr>
      </w:pPr>
    </w:p>
    <w:p w:rsidR="005463ED" w:rsidRDefault="005463ED">
      <w:pPr>
        <w:jc w:val="both"/>
        <w:rPr>
          <w:rFonts w:ascii="Arial" w:hAnsi="Arial" w:cs="Arial"/>
        </w:rPr>
      </w:pPr>
      <w:r>
        <w:rPr>
          <w:rFonts w:ascii="Arial" w:hAnsi="Arial" w:cs="Arial"/>
        </w:rPr>
        <w:t xml:space="preserve">MDMNG is a redesign/reimplementation of MDM utilizing </w:t>
      </w:r>
      <w:proofErr w:type="gramStart"/>
      <w:r>
        <w:rPr>
          <w:rFonts w:ascii="Arial" w:hAnsi="Arial" w:cs="Arial"/>
        </w:rPr>
        <w:t>Spring</w:t>
      </w:r>
      <w:proofErr w:type="gramEnd"/>
      <w:r>
        <w:rPr>
          <w:rFonts w:ascii="Arial" w:hAnsi="Arial" w:cs="Arial"/>
        </w:rPr>
        <w:t>, Spring MVC, and Hibernate.</w:t>
      </w:r>
    </w:p>
    <w:p w:rsidR="005463ED" w:rsidRDefault="005463ED">
      <w:pPr>
        <w:jc w:val="both"/>
        <w:rPr>
          <w:rFonts w:ascii="Arial" w:hAnsi="Arial" w:cs="Arial"/>
        </w:rPr>
      </w:pPr>
    </w:p>
    <w:p w:rsidR="005463ED" w:rsidRDefault="005463ED">
      <w:pPr>
        <w:jc w:val="both"/>
        <w:rPr>
          <w:rFonts w:ascii="Arial" w:hAnsi="Arial" w:cs="Arial"/>
        </w:rPr>
      </w:pPr>
      <w:r>
        <w:rPr>
          <w:rFonts w:ascii="Arial" w:hAnsi="Arial" w:cs="Arial"/>
        </w:rPr>
        <w:t>MDM was originally developed using Apache Beehive, an MVC framework, which provides an annotated web framework (</w:t>
      </w:r>
      <w:proofErr w:type="spellStart"/>
      <w:r>
        <w:rPr>
          <w:rFonts w:ascii="Arial" w:hAnsi="Arial" w:cs="Arial"/>
        </w:rPr>
        <w:t>NetUI</w:t>
      </w:r>
      <w:proofErr w:type="spellEnd"/>
      <w:r>
        <w:rPr>
          <w:rFonts w:ascii="Arial" w:hAnsi="Arial" w:cs="Arial"/>
        </w:rPr>
        <w:t xml:space="preserve">) built atop Struts and a component framework (Controls) that provides operations on Java EE resource via JavaBean interfaces.  The MDMNG reimplementation effort originally replaced the model layer utilizing </w:t>
      </w:r>
      <w:proofErr w:type="gramStart"/>
      <w:r>
        <w:rPr>
          <w:rFonts w:ascii="Arial" w:hAnsi="Arial" w:cs="Arial"/>
        </w:rPr>
        <w:t>Spring</w:t>
      </w:r>
      <w:proofErr w:type="gramEnd"/>
      <w:r>
        <w:rPr>
          <w:rFonts w:ascii="Arial" w:hAnsi="Arial" w:cs="Arial"/>
        </w:rPr>
        <w:t xml:space="preserve"> and Hibernate.  Later the </w:t>
      </w:r>
      <w:proofErr w:type="spellStart"/>
      <w:r>
        <w:rPr>
          <w:rFonts w:ascii="Arial" w:hAnsi="Arial" w:cs="Arial"/>
        </w:rPr>
        <w:t>NetUI</w:t>
      </w:r>
      <w:proofErr w:type="spellEnd"/>
      <w:r>
        <w:rPr>
          <w:rFonts w:ascii="Arial" w:hAnsi="Arial" w:cs="Arial"/>
        </w:rPr>
        <w:t xml:space="preserve"> layer was replaced with Spring </w:t>
      </w:r>
      <w:r w:rsidR="00740DDE">
        <w:rPr>
          <w:rFonts w:ascii="Arial" w:hAnsi="Arial" w:cs="Arial"/>
        </w:rPr>
        <w:t>Web Flow</w:t>
      </w:r>
      <w:r w:rsidR="00E96B95">
        <w:rPr>
          <w:rFonts w:ascii="Arial" w:hAnsi="Arial" w:cs="Arial"/>
        </w:rPr>
        <w:t xml:space="preserve"> and the Beehive Controls layer was replaced with </w:t>
      </w:r>
      <w:proofErr w:type="gramStart"/>
      <w:r w:rsidR="00E96B95">
        <w:rPr>
          <w:rFonts w:ascii="Arial" w:hAnsi="Arial" w:cs="Arial"/>
        </w:rPr>
        <w:t>Spring</w:t>
      </w:r>
      <w:proofErr w:type="gramEnd"/>
      <w:r w:rsidR="00E96B95">
        <w:rPr>
          <w:rFonts w:ascii="Arial" w:hAnsi="Arial" w:cs="Arial"/>
        </w:rPr>
        <w:t xml:space="preserve"> services.</w:t>
      </w:r>
    </w:p>
    <w:p w:rsidR="005463ED" w:rsidRDefault="005463ED">
      <w:pPr>
        <w:jc w:val="both"/>
        <w:rPr>
          <w:rFonts w:ascii="Arial" w:hAnsi="Arial" w:cs="Arial"/>
        </w:rPr>
      </w:pPr>
    </w:p>
    <w:p w:rsidR="005463ED" w:rsidRDefault="005463ED">
      <w:pPr>
        <w:ind w:left="360" w:hanging="360"/>
        <w:jc w:val="both"/>
        <w:rPr>
          <w:rFonts w:ascii="Arial" w:hAnsi="Arial" w:cs="Arial"/>
          <w:u w:val="single"/>
        </w:rPr>
      </w:pPr>
      <w:r>
        <w:rPr>
          <w:rFonts w:ascii="Arial" w:hAnsi="Arial" w:cs="Arial"/>
          <w:u w:val="single"/>
        </w:rPr>
        <w:t>Responsibilities</w:t>
      </w:r>
    </w:p>
    <w:p w:rsidR="005463ED" w:rsidRDefault="005463ED">
      <w:pPr>
        <w:jc w:val="both"/>
        <w:rPr>
          <w:rFonts w:ascii="Arial" w:hAnsi="Arial" w:cs="Arial"/>
        </w:rPr>
      </w:pPr>
    </w:p>
    <w:p w:rsidR="005463ED" w:rsidRDefault="005463ED">
      <w:pPr>
        <w:numPr>
          <w:ilvl w:val="0"/>
          <w:numId w:val="2"/>
        </w:numPr>
        <w:tabs>
          <w:tab w:val="left" w:pos="270"/>
        </w:tabs>
        <w:ind w:left="270" w:hanging="270"/>
        <w:jc w:val="both"/>
        <w:rPr>
          <w:rFonts w:ascii="Arial" w:hAnsi="Arial" w:cs="Arial"/>
        </w:rPr>
      </w:pPr>
      <w:r>
        <w:rPr>
          <w:rFonts w:ascii="Arial" w:hAnsi="Arial" w:cs="Arial"/>
        </w:rPr>
        <w:t xml:space="preserve">Created new page flow under MDM to allow the grouping of related customers (e.g. a chain of drug stores) and associate a common set of products available to that group </w:t>
      </w:r>
    </w:p>
    <w:p w:rsidR="005463ED" w:rsidRDefault="005463ED">
      <w:pPr>
        <w:numPr>
          <w:ilvl w:val="0"/>
          <w:numId w:val="2"/>
        </w:numPr>
        <w:tabs>
          <w:tab w:val="left" w:pos="270"/>
        </w:tabs>
        <w:ind w:left="270" w:hanging="270"/>
        <w:jc w:val="both"/>
        <w:rPr>
          <w:rFonts w:ascii="Arial" w:hAnsi="Arial" w:cs="Arial"/>
        </w:rPr>
      </w:pPr>
      <w:r>
        <w:rPr>
          <w:rFonts w:ascii="Arial" w:hAnsi="Arial" w:cs="Arial"/>
        </w:rPr>
        <w:t xml:space="preserve">Implemented new page flow using Beehive’s </w:t>
      </w:r>
      <w:proofErr w:type="spellStart"/>
      <w:r>
        <w:rPr>
          <w:rFonts w:ascii="Arial" w:hAnsi="Arial" w:cs="Arial"/>
        </w:rPr>
        <w:t>NetUI</w:t>
      </w:r>
      <w:proofErr w:type="spellEnd"/>
      <w:r>
        <w:rPr>
          <w:rFonts w:ascii="Arial" w:hAnsi="Arial" w:cs="Arial"/>
        </w:rPr>
        <w:t xml:space="preserve"> Java Page Flows (JPFs)</w:t>
      </w:r>
    </w:p>
    <w:p w:rsidR="0072019B" w:rsidRDefault="005463ED" w:rsidP="0072019B">
      <w:pPr>
        <w:numPr>
          <w:ilvl w:val="0"/>
          <w:numId w:val="2"/>
        </w:numPr>
        <w:tabs>
          <w:tab w:val="left" w:pos="270"/>
        </w:tabs>
        <w:ind w:left="270" w:hanging="270"/>
        <w:jc w:val="both"/>
        <w:rPr>
          <w:rFonts w:ascii="Arial" w:hAnsi="Arial" w:cs="Arial"/>
        </w:rPr>
      </w:pPr>
      <w:r>
        <w:rPr>
          <w:rFonts w:ascii="Arial" w:hAnsi="Arial" w:cs="Arial"/>
        </w:rPr>
        <w:t>Created new page flow pages using JSPs and Tiles definitions</w:t>
      </w:r>
      <w:r w:rsidR="0072019B" w:rsidRPr="0072019B">
        <w:rPr>
          <w:rFonts w:ascii="Arial" w:hAnsi="Arial" w:cs="Arial"/>
        </w:rPr>
        <w:t xml:space="preserve"> </w:t>
      </w:r>
    </w:p>
    <w:p w:rsidR="005463ED" w:rsidRPr="0072019B" w:rsidRDefault="0072019B" w:rsidP="0072019B">
      <w:pPr>
        <w:numPr>
          <w:ilvl w:val="0"/>
          <w:numId w:val="2"/>
        </w:numPr>
        <w:tabs>
          <w:tab w:val="left" w:pos="270"/>
        </w:tabs>
        <w:ind w:left="270" w:hanging="270"/>
        <w:jc w:val="both"/>
        <w:rPr>
          <w:rFonts w:ascii="Arial" w:hAnsi="Arial" w:cs="Arial"/>
        </w:rPr>
      </w:pPr>
      <w:r>
        <w:rPr>
          <w:rFonts w:ascii="Arial" w:hAnsi="Arial" w:cs="Arial"/>
        </w:rPr>
        <w:t xml:space="preserve">Participated in reimplementation of MDM replacing the Beehive </w:t>
      </w:r>
      <w:proofErr w:type="spellStart"/>
      <w:r>
        <w:rPr>
          <w:rFonts w:ascii="Arial" w:hAnsi="Arial" w:cs="Arial"/>
        </w:rPr>
        <w:t>NetUI</w:t>
      </w:r>
      <w:proofErr w:type="spellEnd"/>
      <w:r>
        <w:rPr>
          <w:rFonts w:ascii="Arial" w:hAnsi="Arial" w:cs="Arial"/>
        </w:rPr>
        <w:t xml:space="preserve"> with Spring Web Flow</w:t>
      </w:r>
      <w:r>
        <w:t xml:space="preserve"> </w:t>
      </w:r>
    </w:p>
    <w:p w:rsidR="00CC5622" w:rsidRDefault="005463ED" w:rsidP="0072019B">
      <w:pPr>
        <w:numPr>
          <w:ilvl w:val="0"/>
          <w:numId w:val="2"/>
        </w:numPr>
        <w:tabs>
          <w:tab w:val="left" w:pos="270"/>
        </w:tabs>
        <w:ind w:left="270" w:hanging="270"/>
        <w:jc w:val="both"/>
        <w:rPr>
          <w:rFonts w:ascii="Arial" w:hAnsi="Arial" w:cs="Arial"/>
        </w:rPr>
      </w:pPr>
      <w:r>
        <w:rPr>
          <w:rFonts w:ascii="Arial" w:hAnsi="Arial" w:cs="Arial"/>
        </w:rPr>
        <w:t xml:space="preserve">Participated in reimplementation of MDM replacing </w:t>
      </w:r>
      <w:r w:rsidR="00914C41">
        <w:rPr>
          <w:rFonts w:ascii="Arial" w:hAnsi="Arial" w:cs="Arial"/>
        </w:rPr>
        <w:t xml:space="preserve">Beehive Controls </w:t>
      </w:r>
      <w:r w:rsidR="00CC5622">
        <w:rPr>
          <w:rFonts w:ascii="Arial" w:hAnsi="Arial" w:cs="Arial"/>
        </w:rPr>
        <w:t>using</w:t>
      </w:r>
      <w:r w:rsidR="00914C41">
        <w:rPr>
          <w:rFonts w:ascii="Arial" w:hAnsi="Arial" w:cs="Arial"/>
        </w:rPr>
        <w:t xml:space="preserve"> Entity Beans</w:t>
      </w:r>
      <w:r w:rsidR="00CC5622">
        <w:rPr>
          <w:rFonts w:ascii="Arial" w:hAnsi="Arial" w:cs="Arial"/>
        </w:rPr>
        <w:t>, Spring services</w:t>
      </w:r>
      <w:r w:rsidR="00914C41">
        <w:rPr>
          <w:rFonts w:ascii="Arial" w:hAnsi="Arial" w:cs="Arial"/>
        </w:rPr>
        <w:t xml:space="preserve"> and Hibernate</w:t>
      </w:r>
      <w:r w:rsidR="0049501C">
        <w:rPr>
          <w:rFonts w:ascii="Arial" w:hAnsi="Arial" w:cs="Arial"/>
        </w:rPr>
        <w:t xml:space="preserve"> </w:t>
      </w:r>
      <w:r w:rsidR="00914C41">
        <w:rPr>
          <w:rFonts w:ascii="Arial" w:hAnsi="Arial" w:cs="Arial"/>
        </w:rPr>
        <w:t>2</w:t>
      </w:r>
      <w:r w:rsidR="00CC5622">
        <w:rPr>
          <w:rFonts w:ascii="Arial" w:hAnsi="Arial" w:cs="Arial"/>
        </w:rPr>
        <w:t xml:space="preserve"> mappings</w:t>
      </w:r>
      <w:r>
        <w:t xml:space="preserve"> </w:t>
      </w:r>
    </w:p>
    <w:p w:rsidR="005463ED" w:rsidRDefault="00CC5622" w:rsidP="00CC5622">
      <w:pPr>
        <w:numPr>
          <w:ilvl w:val="0"/>
          <w:numId w:val="2"/>
        </w:numPr>
        <w:tabs>
          <w:tab w:val="left" w:pos="270"/>
        </w:tabs>
        <w:ind w:left="270" w:hanging="270"/>
        <w:jc w:val="both"/>
        <w:rPr>
          <w:rFonts w:ascii="Arial" w:hAnsi="Arial" w:cs="Arial"/>
        </w:rPr>
      </w:pPr>
      <w:r>
        <w:rPr>
          <w:rFonts w:ascii="Arial" w:hAnsi="Arial" w:cs="Arial"/>
        </w:rPr>
        <w:t>Updated Oracle stored procedures to support new grouping functionality</w:t>
      </w:r>
    </w:p>
    <w:p w:rsidR="005463ED" w:rsidRDefault="005463ED">
      <w:pPr>
        <w:numPr>
          <w:ilvl w:val="0"/>
          <w:numId w:val="2"/>
        </w:numPr>
        <w:tabs>
          <w:tab w:val="left" w:pos="270"/>
        </w:tabs>
        <w:ind w:left="270" w:hanging="270"/>
        <w:jc w:val="both"/>
        <w:rPr>
          <w:rFonts w:ascii="Arial" w:hAnsi="Arial" w:cs="Arial"/>
        </w:rPr>
      </w:pPr>
      <w:r>
        <w:rPr>
          <w:rFonts w:ascii="Arial" w:hAnsi="Arial" w:cs="Arial"/>
        </w:rPr>
        <w:t xml:space="preserve">Performed unit test using JUnit and </w:t>
      </w:r>
      <w:proofErr w:type="spellStart"/>
      <w:r>
        <w:rPr>
          <w:rFonts w:ascii="Arial" w:hAnsi="Arial" w:cs="Arial"/>
        </w:rPr>
        <w:t>jMock</w:t>
      </w:r>
      <w:proofErr w:type="spellEnd"/>
    </w:p>
    <w:p w:rsidR="005463ED" w:rsidRDefault="005463ED">
      <w:pPr>
        <w:tabs>
          <w:tab w:val="left" w:pos="270"/>
        </w:tabs>
        <w:jc w:val="both"/>
        <w:rPr>
          <w:rFonts w:ascii="Arial" w:hAnsi="Arial" w:cs="Arial"/>
        </w:rPr>
      </w:pPr>
    </w:p>
    <w:p w:rsidR="005463ED" w:rsidRDefault="005463ED">
      <w:pPr>
        <w:ind w:left="360" w:hanging="360"/>
        <w:jc w:val="both"/>
        <w:rPr>
          <w:rFonts w:ascii="Arial" w:hAnsi="Arial" w:cs="Arial"/>
          <w:u w:val="single"/>
        </w:rPr>
      </w:pPr>
      <w:r>
        <w:rPr>
          <w:rFonts w:ascii="Arial" w:hAnsi="Arial" w:cs="Arial"/>
          <w:u w:val="single"/>
        </w:rPr>
        <w:t>Technologies</w:t>
      </w:r>
    </w:p>
    <w:p w:rsidR="005463ED" w:rsidRDefault="005463ED">
      <w:pPr>
        <w:jc w:val="both"/>
        <w:rPr>
          <w:rFonts w:ascii="Arial" w:hAnsi="Arial" w:cs="Arial"/>
        </w:rPr>
      </w:pPr>
    </w:p>
    <w:p w:rsidR="005463ED" w:rsidRDefault="005463ED">
      <w:pPr>
        <w:jc w:val="both"/>
        <w:rPr>
          <w:rFonts w:ascii="Arial" w:hAnsi="Arial" w:cs="Arial"/>
        </w:rPr>
      </w:pPr>
      <w:r>
        <w:rPr>
          <w:rFonts w:ascii="Arial" w:hAnsi="Arial" w:cs="Arial"/>
        </w:rPr>
        <w:t>Java 1.5, Java EE 5,  WebLogic 9.2, Apache HTTP 2.2, Oracle 10g, WebLogic Workshop, Servlets 2.</w:t>
      </w:r>
      <w:r w:rsidR="00DE6FD3">
        <w:rPr>
          <w:rFonts w:ascii="Arial" w:hAnsi="Arial" w:cs="Arial"/>
        </w:rPr>
        <w:t xml:space="preserve">0, JSPs, Tiles, Spring 2, </w:t>
      </w:r>
      <w:r w:rsidR="00740DDE">
        <w:rPr>
          <w:rFonts w:ascii="Arial" w:hAnsi="Arial" w:cs="Arial"/>
        </w:rPr>
        <w:t xml:space="preserve">Spring </w:t>
      </w:r>
      <w:proofErr w:type="spellStart"/>
      <w:r w:rsidR="00740DDE">
        <w:rPr>
          <w:rFonts w:ascii="Arial" w:hAnsi="Arial" w:cs="Arial"/>
        </w:rPr>
        <w:t>WebFlow</w:t>
      </w:r>
      <w:proofErr w:type="spellEnd"/>
      <w:r w:rsidR="00740DDE">
        <w:rPr>
          <w:rFonts w:ascii="Arial" w:hAnsi="Arial" w:cs="Arial"/>
        </w:rPr>
        <w:t>, Hibernate</w:t>
      </w:r>
      <w:r w:rsidR="0049501C">
        <w:rPr>
          <w:rFonts w:ascii="Arial" w:hAnsi="Arial" w:cs="Arial"/>
        </w:rPr>
        <w:t xml:space="preserve"> </w:t>
      </w:r>
      <w:r w:rsidR="00740DDE">
        <w:rPr>
          <w:rFonts w:ascii="Arial" w:hAnsi="Arial" w:cs="Arial"/>
        </w:rPr>
        <w:t>2</w:t>
      </w:r>
      <w:r>
        <w:rPr>
          <w:rFonts w:ascii="Arial" w:hAnsi="Arial" w:cs="Arial"/>
        </w:rPr>
        <w:t xml:space="preserve">, Beehive </w:t>
      </w:r>
      <w:proofErr w:type="spellStart"/>
      <w:r>
        <w:rPr>
          <w:rFonts w:ascii="Arial" w:hAnsi="Arial" w:cs="Arial"/>
        </w:rPr>
        <w:t>NetUI</w:t>
      </w:r>
      <w:proofErr w:type="spellEnd"/>
      <w:r>
        <w:rPr>
          <w:rFonts w:ascii="Arial" w:hAnsi="Arial" w:cs="Arial"/>
        </w:rPr>
        <w:t xml:space="preserve">/Controls (Struts), JUnit 4, </w:t>
      </w:r>
      <w:proofErr w:type="spellStart"/>
      <w:r>
        <w:rPr>
          <w:rFonts w:ascii="Arial" w:hAnsi="Arial" w:cs="Arial"/>
        </w:rPr>
        <w:t>jMock</w:t>
      </w:r>
      <w:proofErr w:type="spellEnd"/>
      <w:r>
        <w:rPr>
          <w:rFonts w:ascii="Arial" w:hAnsi="Arial" w:cs="Arial"/>
        </w:rPr>
        <w:t>, Toad, PVCS, Solaris</w:t>
      </w:r>
    </w:p>
    <w:p w:rsidR="005463ED" w:rsidRDefault="005463ED">
      <w:pPr>
        <w:jc w:val="both"/>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6030"/>
        <w:gridCol w:w="4840"/>
      </w:tblGrid>
      <w:tr w:rsidR="005463ED" w:rsidTr="00634E1D">
        <w:trPr>
          <w:trHeight w:val="230"/>
        </w:trPr>
        <w:tc>
          <w:tcPr>
            <w:tcW w:w="6030" w:type="dxa"/>
            <w:shd w:val="clear" w:color="auto" w:fill="CCCCCC"/>
          </w:tcPr>
          <w:p w:rsidR="005463ED" w:rsidRDefault="005463ED">
            <w:pPr>
              <w:snapToGrid w:val="0"/>
              <w:jc w:val="both"/>
              <w:rPr>
                <w:rFonts w:ascii="Arial" w:hAnsi="Arial" w:cs="Arial"/>
                <w:b/>
              </w:rPr>
            </w:pPr>
            <w:proofErr w:type="spellStart"/>
            <w:r>
              <w:rPr>
                <w:rFonts w:ascii="Arial" w:hAnsi="Arial" w:cs="Arial"/>
                <w:b/>
              </w:rPr>
              <w:t>SirsiDynix</w:t>
            </w:r>
            <w:proofErr w:type="spellEnd"/>
          </w:p>
        </w:tc>
        <w:tc>
          <w:tcPr>
            <w:tcW w:w="4840" w:type="dxa"/>
            <w:shd w:val="clear" w:color="auto" w:fill="CCCCCC"/>
          </w:tcPr>
          <w:p w:rsidR="005463ED" w:rsidRDefault="005463ED">
            <w:pPr>
              <w:snapToGrid w:val="0"/>
              <w:jc w:val="right"/>
              <w:rPr>
                <w:rFonts w:ascii="Arial" w:hAnsi="Arial" w:cs="Arial"/>
                <w:b/>
              </w:rPr>
            </w:pPr>
            <w:r>
              <w:rPr>
                <w:rFonts w:ascii="Arial" w:hAnsi="Arial" w:cs="Arial"/>
                <w:b/>
              </w:rPr>
              <w:t>St Louis, MO</w:t>
            </w:r>
          </w:p>
        </w:tc>
      </w:tr>
      <w:tr w:rsidR="005463ED" w:rsidTr="00634E1D">
        <w:trPr>
          <w:trHeight w:val="230"/>
        </w:trPr>
        <w:tc>
          <w:tcPr>
            <w:tcW w:w="6030" w:type="dxa"/>
            <w:shd w:val="clear" w:color="auto" w:fill="CCCCCC"/>
          </w:tcPr>
          <w:p w:rsidR="005463ED" w:rsidRDefault="007766D7" w:rsidP="00555D82">
            <w:pPr>
              <w:snapToGrid w:val="0"/>
              <w:jc w:val="both"/>
              <w:rPr>
                <w:rFonts w:ascii="Arial" w:hAnsi="Arial" w:cs="Arial"/>
                <w:b/>
              </w:rPr>
            </w:pPr>
            <w:r>
              <w:rPr>
                <w:rFonts w:ascii="Arial" w:hAnsi="Arial" w:cs="Arial"/>
                <w:b/>
              </w:rPr>
              <w:t>Scrum Master</w:t>
            </w:r>
            <w:r w:rsidR="00634E1D">
              <w:rPr>
                <w:rFonts w:ascii="Arial" w:hAnsi="Arial" w:cs="Arial"/>
                <w:b/>
              </w:rPr>
              <w:t>/Lead Java Developer</w:t>
            </w:r>
          </w:p>
        </w:tc>
        <w:tc>
          <w:tcPr>
            <w:tcW w:w="4840" w:type="dxa"/>
            <w:shd w:val="clear" w:color="auto" w:fill="CCCCCC"/>
          </w:tcPr>
          <w:p w:rsidR="005463ED" w:rsidRDefault="005463ED">
            <w:pPr>
              <w:snapToGrid w:val="0"/>
              <w:jc w:val="right"/>
              <w:rPr>
                <w:rFonts w:ascii="Arial" w:hAnsi="Arial" w:cs="Arial"/>
                <w:b/>
              </w:rPr>
            </w:pPr>
            <w:r>
              <w:rPr>
                <w:rFonts w:ascii="Arial" w:hAnsi="Arial" w:cs="Arial"/>
                <w:b/>
              </w:rPr>
              <w:t>01/07-05/07</w:t>
            </w:r>
          </w:p>
        </w:tc>
      </w:tr>
    </w:tbl>
    <w:p w:rsidR="005463ED" w:rsidRDefault="005463ED">
      <w:pPr>
        <w:jc w:val="both"/>
      </w:pPr>
    </w:p>
    <w:p w:rsidR="005463ED" w:rsidRDefault="005463ED">
      <w:pPr>
        <w:ind w:left="180" w:hanging="180"/>
        <w:jc w:val="both"/>
        <w:rPr>
          <w:rFonts w:ascii="Arial" w:hAnsi="Arial" w:cs="Arial"/>
          <w:i/>
        </w:rPr>
      </w:pPr>
      <w:r>
        <w:rPr>
          <w:rFonts w:ascii="Arial" w:hAnsi="Arial" w:cs="Arial"/>
          <w:i/>
        </w:rPr>
        <w:t>Projects:  Enterprise Portal Solution (EPS)/Rooms</w:t>
      </w:r>
    </w:p>
    <w:p w:rsidR="005463ED" w:rsidRDefault="005463ED">
      <w:pPr>
        <w:ind w:left="360"/>
        <w:jc w:val="both"/>
        <w:rPr>
          <w:rFonts w:ascii="Arial" w:hAnsi="Arial" w:cs="Arial"/>
        </w:rPr>
      </w:pPr>
    </w:p>
    <w:p w:rsidR="005463ED" w:rsidRDefault="005463ED">
      <w:pPr>
        <w:ind w:left="360" w:hanging="360"/>
        <w:jc w:val="both"/>
        <w:rPr>
          <w:rFonts w:ascii="Arial" w:hAnsi="Arial" w:cs="Arial"/>
          <w:u w:val="single"/>
        </w:rPr>
      </w:pPr>
      <w:r>
        <w:rPr>
          <w:rFonts w:ascii="Arial" w:hAnsi="Arial" w:cs="Arial"/>
          <w:u w:val="single"/>
        </w:rPr>
        <w:t>Description</w:t>
      </w:r>
    </w:p>
    <w:p w:rsidR="005463ED" w:rsidRDefault="005463ED">
      <w:pPr>
        <w:ind w:left="360" w:hanging="360"/>
        <w:jc w:val="both"/>
        <w:rPr>
          <w:rFonts w:ascii="Arial" w:hAnsi="Arial" w:cs="Arial"/>
          <w:u w:val="single"/>
        </w:rPr>
      </w:pPr>
    </w:p>
    <w:p w:rsidR="005463ED" w:rsidRDefault="005463ED">
      <w:pPr>
        <w:jc w:val="both"/>
        <w:rPr>
          <w:rFonts w:ascii="Arial" w:hAnsi="Arial" w:cs="Arial"/>
        </w:rPr>
      </w:pPr>
      <w:r>
        <w:rPr>
          <w:rFonts w:ascii="Arial" w:hAnsi="Arial" w:cs="Arial"/>
        </w:rPr>
        <w:t>EPS/Rooms is a web-based portal (</w:t>
      </w:r>
      <w:proofErr w:type="spellStart"/>
      <w:r>
        <w:rPr>
          <w:rFonts w:ascii="Arial" w:hAnsi="Arial" w:cs="Arial"/>
        </w:rPr>
        <w:t>Jetspeed</w:t>
      </w:r>
      <w:proofErr w:type="spellEnd"/>
      <w:r>
        <w:rPr>
          <w:rFonts w:ascii="Arial" w:hAnsi="Arial" w:cs="Arial"/>
        </w:rPr>
        <w:t xml:space="preserve">) solution for libraries (public, K-12, and consortia) that provides relevant, high-quality information, resources, and services including access to the library's book collections, databases, digital archives, RSS feeds, and virtual references as well as </w:t>
      </w:r>
      <w:proofErr w:type="spellStart"/>
      <w:r>
        <w:rPr>
          <w:rFonts w:ascii="Arial" w:hAnsi="Arial" w:cs="Arial"/>
        </w:rPr>
        <w:t>OpenURL</w:t>
      </w:r>
      <w:proofErr w:type="spellEnd"/>
      <w:r>
        <w:rPr>
          <w:rFonts w:ascii="Arial" w:hAnsi="Arial" w:cs="Arial"/>
        </w:rPr>
        <w:t xml:space="preserve"> linking and Interlibrary Loan (ILL) functionality.  It also provides context-sensitive federated searching capabilities.  Rooms forms the centerpiece of EPS allowing libraries to create subject-based virtual “rooms” with custom content.</w:t>
      </w:r>
      <w:r w:rsidR="00243779">
        <w:rPr>
          <w:rFonts w:ascii="Arial" w:hAnsi="Arial" w:cs="Arial"/>
        </w:rPr>
        <w:t xml:space="preserve">  Coordinated an onshore team based in St. Louis, Utah and Arkansas.</w:t>
      </w:r>
    </w:p>
    <w:p w:rsidR="005463ED" w:rsidRDefault="005463ED">
      <w:pPr>
        <w:ind w:left="360" w:hanging="360"/>
        <w:jc w:val="both"/>
        <w:rPr>
          <w:rFonts w:ascii="Arial" w:hAnsi="Arial" w:cs="Arial"/>
        </w:rPr>
      </w:pPr>
    </w:p>
    <w:p w:rsidR="005463ED" w:rsidRDefault="005463ED">
      <w:pPr>
        <w:ind w:left="360" w:hanging="360"/>
        <w:jc w:val="both"/>
        <w:rPr>
          <w:rFonts w:ascii="Arial" w:hAnsi="Arial" w:cs="Arial"/>
          <w:u w:val="single"/>
        </w:rPr>
      </w:pPr>
      <w:r>
        <w:rPr>
          <w:rFonts w:ascii="Arial" w:hAnsi="Arial" w:cs="Arial"/>
          <w:u w:val="single"/>
        </w:rPr>
        <w:t>Responsibilities</w:t>
      </w:r>
    </w:p>
    <w:p w:rsidR="005463ED" w:rsidRDefault="005463ED">
      <w:pPr>
        <w:ind w:left="360" w:hanging="360"/>
        <w:jc w:val="both"/>
        <w:rPr>
          <w:rFonts w:ascii="Arial" w:hAnsi="Arial" w:cs="Arial"/>
          <w:u w:val="single"/>
        </w:rPr>
      </w:pPr>
    </w:p>
    <w:p w:rsidR="005463ED" w:rsidRDefault="005463ED">
      <w:pPr>
        <w:numPr>
          <w:ilvl w:val="0"/>
          <w:numId w:val="2"/>
        </w:numPr>
        <w:tabs>
          <w:tab w:val="left" w:pos="270"/>
        </w:tabs>
        <w:ind w:left="270" w:hanging="270"/>
        <w:jc w:val="both"/>
        <w:rPr>
          <w:rFonts w:ascii="Arial" w:hAnsi="Arial" w:cs="Arial"/>
        </w:rPr>
      </w:pPr>
      <w:r>
        <w:rPr>
          <w:rFonts w:ascii="Arial" w:hAnsi="Arial" w:cs="Arial"/>
        </w:rPr>
        <w:t xml:space="preserve">Performed Agile </w:t>
      </w:r>
      <w:r w:rsidR="007766D7">
        <w:rPr>
          <w:rFonts w:ascii="Arial" w:hAnsi="Arial" w:cs="Arial"/>
        </w:rPr>
        <w:t>Scrum Master</w:t>
      </w:r>
      <w:r>
        <w:rPr>
          <w:rFonts w:ascii="Arial" w:hAnsi="Arial" w:cs="Arial"/>
        </w:rPr>
        <w:t xml:space="preserve"> duties including conducting daily scrums, sprint reviews and sprint planning sessions, assigning sprint tasks, tracking tasks and removing any impediments encountered during sprint cycles </w:t>
      </w:r>
    </w:p>
    <w:p w:rsidR="005463ED" w:rsidRDefault="005463ED">
      <w:pPr>
        <w:numPr>
          <w:ilvl w:val="0"/>
          <w:numId w:val="2"/>
        </w:numPr>
        <w:tabs>
          <w:tab w:val="left" w:pos="270"/>
        </w:tabs>
        <w:ind w:left="270" w:hanging="270"/>
        <w:jc w:val="both"/>
        <w:rPr>
          <w:rFonts w:ascii="Arial" w:hAnsi="Arial" w:cs="Arial"/>
        </w:rPr>
      </w:pPr>
      <w:r>
        <w:rPr>
          <w:rFonts w:ascii="Arial" w:hAnsi="Arial" w:cs="Arial"/>
        </w:rPr>
        <w:t>Conducted sprint retrospective following completion of product version release</w:t>
      </w:r>
    </w:p>
    <w:p w:rsidR="005463ED" w:rsidRDefault="005463ED">
      <w:pPr>
        <w:numPr>
          <w:ilvl w:val="0"/>
          <w:numId w:val="2"/>
        </w:numPr>
        <w:tabs>
          <w:tab w:val="left" w:pos="270"/>
        </w:tabs>
        <w:ind w:left="270" w:hanging="270"/>
        <w:jc w:val="both"/>
        <w:rPr>
          <w:rFonts w:ascii="Arial" w:hAnsi="Arial" w:cs="Arial"/>
        </w:rPr>
      </w:pPr>
      <w:r>
        <w:rPr>
          <w:rFonts w:ascii="Arial" w:hAnsi="Arial" w:cs="Arial"/>
        </w:rPr>
        <w:t>Assigned, tracked, and updated assigned tasks in JIRA</w:t>
      </w:r>
    </w:p>
    <w:p w:rsidR="005463ED" w:rsidRDefault="005463ED">
      <w:pPr>
        <w:numPr>
          <w:ilvl w:val="0"/>
          <w:numId w:val="2"/>
        </w:numPr>
        <w:tabs>
          <w:tab w:val="left" w:pos="270"/>
        </w:tabs>
        <w:ind w:left="270" w:hanging="270"/>
        <w:jc w:val="both"/>
        <w:rPr>
          <w:rFonts w:ascii="Arial" w:hAnsi="Arial" w:cs="Arial"/>
        </w:rPr>
      </w:pPr>
      <w:r>
        <w:rPr>
          <w:rFonts w:ascii="Arial" w:hAnsi="Arial" w:cs="Arial"/>
        </w:rPr>
        <w:t xml:space="preserve">Implemented various XP practices including test driven development (TDD) using JUnit, continuous integration using </w:t>
      </w:r>
      <w:proofErr w:type="spellStart"/>
      <w:r>
        <w:rPr>
          <w:rFonts w:ascii="Arial" w:hAnsi="Arial" w:cs="Arial"/>
        </w:rPr>
        <w:t>CruiseControl</w:t>
      </w:r>
      <w:proofErr w:type="spellEnd"/>
      <w:r>
        <w:rPr>
          <w:rFonts w:ascii="Arial" w:hAnsi="Arial" w:cs="Arial"/>
        </w:rPr>
        <w:t xml:space="preserve">, and automated acceptance testing using Selenium </w:t>
      </w:r>
    </w:p>
    <w:p w:rsidR="005463ED" w:rsidRDefault="005463ED">
      <w:pPr>
        <w:numPr>
          <w:ilvl w:val="0"/>
          <w:numId w:val="2"/>
        </w:numPr>
        <w:tabs>
          <w:tab w:val="left" w:pos="270"/>
        </w:tabs>
        <w:ind w:left="270" w:hanging="270"/>
        <w:jc w:val="both"/>
        <w:rPr>
          <w:rFonts w:ascii="Arial" w:hAnsi="Arial" w:cs="Arial"/>
        </w:rPr>
      </w:pPr>
      <w:r>
        <w:rPr>
          <w:rFonts w:ascii="Arial" w:hAnsi="Arial" w:cs="Arial"/>
        </w:rPr>
        <w:t>Developed Velocity macros to support generation of Rooms</w:t>
      </w:r>
    </w:p>
    <w:p w:rsidR="005463ED" w:rsidRDefault="005463ED">
      <w:pPr>
        <w:numPr>
          <w:ilvl w:val="0"/>
          <w:numId w:val="2"/>
        </w:numPr>
        <w:tabs>
          <w:tab w:val="left" w:pos="270"/>
        </w:tabs>
        <w:ind w:left="270" w:hanging="270"/>
        <w:jc w:val="both"/>
        <w:rPr>
          <w:rFonts w:ascii="Arial" w:hAnsi="Arial" w:cs="Arial"/>
        </w:rPr>
      </w:pPr>
      <w:r>
        <w:rPr>
          <w:rFonts w:ascii="Arial" w:hAnsi="Arial" w:cs="Arial"/>
        </w:rPr>
        <w:t>Utilized Turbine to provide the web framework for EPS/Rooms</w:t>
      </w:r>
    </w:p>
    <w:p w:rsidR="005463ED" w:rsidRDefault="005463ED">
      <w:pPr>
        <w:numPr>
          <w:ilvl w:val="0"/>
          <w:numId w:val="2"/>
        </w:numPr>
        <w:tabs>
          <w:tab w:val="left" w:pos="270"/>
        </w:tabs>
        <w:ind w:left="270" w:hanging="270"/>
        <w:jc w:val="both"/>
        <w:rPr>
          <w:rFonts w:ascii="Arial" w:hAnsi="Arial" w:cs="Arial"/>
        </w:rPr>
      </w:pPr>
      <w:proofErr w:type="spellStart"/>
      <w:r>
        <w:rPr>
          <w:rFonts w:ascii="Arial" w:hAnsi="Arial" w:cs="Arial"/>
        </w:rPr>
        <w:t>Reimplemented</w:t>
      </w:r>
      <w:proofErr w:type="spellEnd"/>
      <w:r>
        <w:rPr>
          <w:rFonts w:ascii="Arial" w:hAnsi="Arial" w:cs="Arial"/>
        </w:rPr>
        <w:t xml:space="preserve"> Torque ORM persistence layer using Hibernate 2</w:t>
      </w:r>
    </w:p>
    <w:p w:rsidR="005463ED" w:rsidRDefault="005463ED">
      <w:pPr>
        <w:numPr>
          <w:ilvl w:val="0"/>
          <w:numId w:val="2"/>
        </w:numPr>
        <w:tabs>
          <w:tab w:val="left" w:pos="270"/>
        </w:tabs>
        <w:ind w:left="270" w:hanging="270"/>
        <w:jc w:val="both"/>
        <w:rPr>
          <w:rFonts w:ascii="Arial" w:hAnsi="Arial" w:cs="Arial"/>
        </w:rPr>
      </w:pPr>
      <w:r>
        <w:rPr>
          <w:rFonts w:ascii="Arial" w:hAnsi="Arial" w:cs="Arial"/>
        </w:rPr>
        <w:t xml:space="preserve">Performed performance analysis using </w:t>
      </w:r>
      <w:proofErr w:type="spellStart"/>
      <w:r>
        <w:rPr>
          <w:rFonts w:ascii="Arial" w:hAnsi="Arial" w:cs="Arial"/>
        </w:rPr>
        <w:t>JProbe</w:t>
      </w:r>
      <w:proofErr w:type="spellEnd"/>
      <w:r>
        <w:rPr>
          <w:rFonts w:ascii="Arial" w:hAnsi="Arial" w:cs="Arial"/>
        </w:rPr>
        <w:t xml:space="preserve"> and </w:t>
      </w:r>
      <w:proofErr w:type="spellStart"/>
      <w:r>
        <w:rPr>
          <w:rFonts w:ascii="Arial" w:hAnsi="Arial" w:cs="Arial"/>
        </w:rPr>
        <w:t>YourKit</w:t>
      </w:r>
      <w:proofErr w:type="spellEnd"/>
    </w:p>
    <w:p w:rsidR="005463ED" w:rsidRDefault="005463ED">
      <w:pPr>
        <w:numPr>
          <w:ilvl w:val="0"/>
          <w:numId w:val="2"/>
        </w:numPr>
        <w:tabs>
          <w:tab w:val="left" w:pos="270"/>
        </w:tabs>
        <w:ind w:left="270" w:hanging="270"/>
        <w:jc w:val="both"/>
        <w:rPr>
          <w:rFonts w:ascii="Arial" w:hAnsi="Arial" w:cs="Arial"/>
        </w:rPr>
      </w:pPr>
      <w:r>
        <w:rPr>
          <w:rFonts w:ascii="Arial" w:hAnsi="Arial" w:cs="Arial"/>
        </w:rPr>
        <w:t xml:space="preserve">Created numerous </w:t>
      </w:r>
      <w:proofErr w:type="spellStart"/>
      <w:r>
        <w:rPr>
          <w:rFonts w:ascii="Arial" w:hAnsi="Arial" w:cs="Arial"/>
        </w:rPr>
        <w:t>Jython</w:t>
      </w:r>
      <w:proofErr w:type="spellEnd"/>
      <w:r>
        <w:rPr>
          <w:rFonts w:ascii="Arial" w:hAnsi="Arial" w:cs="Arial"/>
        </w:rPr>
        <w:t xml:space="preserve"> scripts used to upgrade from older to newer product versions</w:t>
      </w:r>
    </w:p>
    <w:p w:rsidR="005463ED" w:rsidRDefault="005463ED">
      <w:pPr>
        <w:numPr>
          <w:ilvl w:val="0"/>
          <w:numId w:val="2"/>
        </w:numPr>
        <w:tabs>
          <w:tab w:val="left" w:pos="270"/>
        </w:tabs>
        <w:ind w:left="270" w:hanging="270"/>
        <w:jc w:val="both"/>
        <w:rPr>
          <w:rFonts w:ascii="Arial" w:hAnsi="Arial" w:cs="Arial"/>
        </w:rPr>
      </w:pPr>
      <w:r>
        <w:rPr>
          <w:rFonts w:ascii="Arial" w:hAnsi="Arial" w:cs="Arial"/>
        </w:rPr>
        <w:lastRenderedPageBreak/>
        <w:t>Created custom Java classes to convert properties files to XML-based configuration files.  These classes parse the existing properties files and dynamically build a DOM tree populating its nodes with values from the properties file</w:t>
      </w:r>
    </w:p>
    <w:p w:rsidR="005463ED" w:rsidRDefault="005463ED">
      <w:pPr>
        <w:numPr>
          <w:ilvl w:val="0"/>
          <w:numId w:val="2"/>
        </w:numPr>
        <w:tabs>
          <w:tab w:val="left" w:pos="270"/>
        </w:tabs>
        <w:ind w:left="270" w:hanging="270"/>
        <w:jc w:val="both"/>
        <w:rPr>
          <w:rFonts w:ascii="Arial" w:hAnsi="Arial" w:cs="Arial"/>
        </w:rPr>
      </w:pPr>
      <w:r>
        <w:rPr>
          <w:rFonts w:ascii="Arial" w:hAnsi="Arial" w:cs="Arial"/>
        </w:rPr>
        <w:t>Modified/Added Ant and Maven project build files</w:t>
      </w:r>
    </w:p>
    <w:p w:rsidR="005463ED" w:rsidRDefault="005463ED">
      <w:pPr>
        <w:tabs>
          <w:tab w:val="left" w:pos="270"/>
        </w:tabs>
        <w:jc w:val="both"/>
        <w:rPr>
          <w:rFonts w:ascii="Arial" w:hAnsi="Arial" w:cs="Arial"/>
        </w:rPr>
      </w:pPr>
    </w:p>
    <w:p w:rsidR="005463ED" w:rsidRDefault="005463ED">
      <w:pPr>
        <w:ind w:left="360" w:hanging="360"/>
        <w:jc w:val="both"/>
        <w:rPr>
          <w:rFonts w:ascii="Arial" w:hAnsi="Arial" w:cs="Arial"/>
          <w:u w:val="single"/>
        </w:rPr>
      </w:pPr>
      <w:r>
        <w:rPr>
          <w:rFonts w:ascii="Arial" w:hAnsi="Arial" w:cs="Arial"/>
          <w:u w:val="single"/>
        </w:rPr>
        <w:t>Technologies</w:t>
      </w:r>
    </w:p>
    <w:p w:rsidR="005463ED" w:rsidRDefault="005463ED">
      <w:pPr>
        <w:ind w:left="360" w:hanging="360"/>
        <w:jc w:val="both"/>
        <w:rPr>
          <w:rFonts w:ascii="Arial" w:hAnsi="Arial" w:cs="Arial"/>
          <w:u w:val="single"/>
        </w:rPr>
      </w:pPr>
    </w:p>
    <w:p w:rsidR="005463ED" w:rsidRDefault="005463ED">
      <w:pPr>
        <w:jc w:val="both"/>
        <w:rPr>
          <w:rFonts w:ascii="Arial" w:hAnsi="Arial" w:cs="Arial"/>
        </w:rPr>
      </w:pPr>
      <w:r>
        <w:rPr>
          <w:rFonts w:ascii="Arial" w:hAnsi="Arial" w:cs="Arial"/>
        </w:rPr>
        <w:t xml:space="preserve">Java 1.5, Tomcat, Apache HTTP 2.2, Oracle 10g, Eclipse, Servlets 2.0, JSPs, Hibernate 2, Torque, </w:t>
      </w:r>
      <w:proofErr w:type="spellStart"/>
      <w:r>
        <w:rPr>
          <w:rFonts w:ascii="Arial" w:hAnsi="Arial" w:cs="Arial"/>
        </w:rPr>
        <w:t>Jetspeed</w:t>
      </w:r>
      <w:proofErr w:type="spellEnd"/>
      <w:r>
        <w:rPr>
          <w:rFonts w:ascii="Arial" w:hAnsi="Arial" w:cs="Arial"/>
        </w:rPr>
        <w:t xml:space="preserve">, Velocity, Turbine,  XML, </w:t>
      </w:r>
      <w:proofErr w:type="spellStart"/>
      <w:r>
        <w:rPr>
          <w:rFonts w:ascii="Arial" w:hAnsi="Arial" w:cs="Arial"/>
        </w:rPr>
        <w:t>Jython</w:t>
      </w:r>
      <w:proofErr w:type="spellEnd"/>
      <w:r>
        <w:rPr>
          <w:rFonts w:ascii="Arial" w:hAnsi="Arial" w:cs="Arial"/>
        </w:rPr>
        <w:t xml:space="preserve">, Ant, Maven, JUnit 3, Toad, Selenium, </w:t>
      </w:r>
      <w:proofErr w:type="spellStart"/>
      <w:r>
        <w:rPr>
          <w:rFonts w:ascii="Arial" w:hAnsi="Arial" w:cs="Arial"/>
        </w:rPr>
        <w:t>JProbe</w:t>
      </w:r>
      <w:proofErr w:type="spellEnd"/>
      <w:r>
        <w:rPr>
          <w:rFonts w:ascii="Arial" w:hAnsi="Arial" w:cs="Arial"/>
        </w:rPr>
        <w:t xml:space="preserve">, </w:t>
      </w:r>
      <w:proofErr w:type="spellStart"/>
      <w:r>
        <w:rPr>
          <w:rFonts w:ascii="Arial" w:hAnsi="Arial" w:cs="Arial"/>
        </w:rPr>
        <w:t>YourKit</w:t>
      </w:r>
      <w:proofErr w:type="spellEnd"/>
      <w:r>
        <w:rPr>
          <w:rFonts w:ascii="Arial" w:hAnsi="Arial" w:cs="Arial"/>
        </w:rPr>
        <w:t>, CVS, Windows 2000</w:t>
      </w:r>
    </w:p>
    <w:p w:rsidR="005463ED" w:rsidRDefault="005463ED">
      <w:pPr>
        <w:jc w:val="both"/>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6300"/>
        <w:gridCol w:w="4570"/>
      </w:tblGrid>
      <w:tr w:rsidR="005463ED" w:rsidTr="00634E1D">
        <w:trPr>
          <w:trHeight w:val="230"/>
        </w:trPr>
        <w:tc>
          <w:tcPr>
            <w:tcW w:w="6300" w:type="dxa"/>
            <w:shd w:val="clear" w:color="auto" w:fill="CCCCCC"/>
          </w:tcPr>
          <w:p w:rsidR="005463ED" w:rsidRDefault="005463ED">
            <w:pPr>
              <w:snapToGrid w:val="0"/>
              <w:jc w:val="both"/>
              <w:rPr>
                <w:rFonts w:ascii="Arial" w:hAnsi="Arial" w:cs="Arial"/>
                <w:b/>
              </w:rPr>
            </w:pPr>
            <w:r>
              <w:rPr>
                <w:rFonts w:ascii="Arial" w:hAnsi="Arial" w:cs="Arial"/>
                <w:b/>
              </w:rPr>
              <w:t>Monsanto Company</w:t>
            </w:r>
          </w:p>
        </w:tc>
        <w:tc>
          <w:tcPr>
            <w:tcW w:w="4570" w:type="dxa"/>
            <w:shd w:val="clear" w:color="auto" w:fill="CCCCCC"/>
          </w:tcPr>
          <w:p w:rsidR="005463ED" w:rsidRDefault="005463ED">
            <w:pPr>
              <w:snapToGrid w:val="0"/>
              <w:jc w:val="right"/>
              <w:rPr>
                <w:rFonts w:ascii="Arial" w:hAnsi="Arial" w:cs="Arial"/>
                <w:b/>
              </w:rPr>
            </w:pPr>
            <w:r>
              <w:rPr>
                <w:rFonts w:ascii="Arial" w:hAnsi="Arial" w:cs="Arial"/>
                <w:b/>
              </w:rPr>
              <w:t>St Louis, MO</w:t>
            </w:r>
          </w:p>
        </w:tc>
      </w:tr>
      <w:tr w:rsidR="005463ED" w:rsidTr="00634E1D">
        <w:trPr>
          <w:trHeight w:val="230"/>
        </w:trPr>
        <w:tc>
          <w:tcPr>
            <w:tcW w:w="6300" w:type="dxa"/>
            <w:shd w:val="clear" w:color="auto" w:fill="CCCCCC"/>
          </w:tcPr>
          <w:p w:rsidR="005463ED" w:rsidRDefault="007766D7" w:rsidP="00555D82">
            <w:pPr>
              <w:snapToGrid w:val="0"/>
              <w:jc w:val="both"/>
              <w:rPr>
                <w:rFonts w:ascii="Arial" w:hAnsi="Arial" w:cs="Arial"/>
                <w:b/>
              </w:rPr>
            </w:pPr>
            <w:r>
              <w:rPr>
                <w:rFonts w:ascii="Arial" w:hAnsi="Arial" w:cs="Arial"/>
                <w:b/>
              </w:rPr>
              <w:t>Scrum Master</w:t>
            </w:r>
            <w:r w:rsidR="00634E1D">
              <w:rPr>
                <w:rFonts w:ascii="Arial" w:hAnsi="Arial" w:cs="Arial"/>
                <w:b/>
              </w:rPr>
              <w:t>/Lead Java Developer</w:t>
            </w:r>
          </w:p>
        </w:tc>
        <w:tc>
          <w:tcPr>
            <w:tcW w:w="4570" w:type="dxa"/>
            <w:shd w:val="clear" w:color="auto" w:fill="CCCCCC"/>
          </w:tcPr>
          <w:p w:rsidR="005463ED" w:rsidRDefault="005463ED">
            <w:pPr>
              <w:snapToGrid w:val="0"/>
              <w:jc w:val="right"/>
              <w:rPr>
                <w:rFonts w:ascii="Arial" w:hAnsi="Arial" w:cs="Arial"/>
                <w:b/>
              </w:rPr>
            </w:pPr>
            <w:r>
              <w:rPr>
                <w:rFonts w:ascii="Arial" w:hAnsi="Arial" w:cs="Arial"/>
                <w:b/>
              </w:rPr>
              <w:t>06/06-12/06</w:t>
            </w:r>
          </w:p>
        </w:tc>
      </w:tr>
    </w:tbl>
    <w:p w:rsidR="005463ED" w:rsidRDefault="005463ED">
      <w:pPr>
        <w:jc w:val="both"/>
      </w:pPr>
    </w:p>
    <w:p w:rsidR="005463ED" w:rsidRDefault="005463ED">
      <w:pPr>
        <w:ind w:left="180" w:hanging="180"/>
        <w:jc w:val="both"/>
        <w:rPr>
          <w:rFonts w:ascii="Arial" w:hAnsi="Arial" w:cs="Arial"/>
          <w:i/>
        </w:rPr>
      </w:pPr>
      <w:r>
        <w:rPr>
          <w:rFonts w:ascii="Arial" w:hAnsi="Arial" w:cs="Arial"/>
          <w:i/>
        </w:rPr>
        <w:t xml:space="preserve">Projects:  </w:t>
      </w:r>
      <w:proofErr w:type="spellStart"/>
      <w:r>
        <w:rPr>
          <w:rFonts w:ascii="Arial" w:hAnsi="Arial" w:cs="Arial"/>
          <w:i/>
        </w:rPr>
        <w:t>Alhena</w:t>
      </w:r>
      <w:proofErr w:type="spellEnd"/>
      <w:r>
        <w:rPr>
          <w:rFonts w:ascii="Arial" w:hAnsi="Arial" w:cs="Arial"/>
          <w:i/>
        </w:rPr>
        <w:t>, Sequence Management System (SMS)</w:t>
      </w:r>
    </w:p>
    <w:p w:rsidR="005463ED" w:rsidRDefault="005463ED">
      <w:pPr>
        <w:ind w:left="360"/>
        <w:jc w:val="both"/>
        <w:rPr>
          <w:rFonts w:ascii="Arial" w:hAnsi="Arial" w:cs="Arial"/>
        </w:rPr>
      </w:pPr>
    </w:p>
    <w:p w:rsidR="005463ED" w:rsidRDefault="005463ED">
      <w:pPr>
        <w:ind w:left="360" w:hanging="360"/>
        <w:jc w:val="both"/>
        <w:rPr>
          <w:rFonts w:ascii="Arial" w:hAnsi="Arial" w:cs="Arial"/>
          <w:u w:val="single"/>
        </w:rPr>
      </w:pPr>
      <w:r>
        <w:rPr>
          <w:rFonts w:ascii="Arial" w:hAnsi="Arial" w:cs="Arial"/>
          <w:u w:val="single"/>
        </w:rPr>
        <w:t>Description</w:t>
      </w:r>
    </w:p>
    <w:p w:rsidR="005463ED" w:rsidRDefault="005463ED">
      <w:pPr>
        <w:ind w:left="360" w:hanging="360"/>
        <w:jc w:val="both"/>
        <w:rPr>
          <w:rFonts w:ascii="Arial" w:hAnsi="Arial" w:cs="Arial"/>
          <w:u w:val="single"/>
        </w:rPr>
      </w:pPr>
    </w:p>
    <w:p w:rsidR="005463ED" w:rsidRDefault="005463ED">
      <w:pPr>
        <w:jc w:val="both"/>
        <w:rPr>
          <w:rFonts w:ascii="Arial" w:hAnsi="Arial" w:cs="Arial"/>
        </w:rPr>
      </w:pPr>
      <w:proofErr w:type="spellStart"/>
      <w:r>
        <w:rPr>
          <w:rFonts w:ascii="Arial" w:hAnsi="Arial" w:cs="Arial"/>
        </w:rPr>
        <w:t>Alhena</w:t>
      </w:r>
      <w:proofErr w:type="spellEnd"/>
      <w:r>
        <w:rPr>
          <w:rFonts w:ascii="Arial" w:hAnsi="Arial" w:cs="Arial"/>
        </w:rPr>
        <w:t xml:space="preserve"> serves as an archiving system for the various cloning and protein patterns developed by Monsanto engineers.  SMS is an application that allows Monsanto engineers to create custom cloning base pair and protein patterns.  Both architectures are Struts-based MVC applications with JSP front-ends, a front-end controller (servlet), and various action (session beans) and business classes (entity beans) based on standard java patterns.  Both applications were developed using the </w:t>
      </w:r>
      <w:proofErr w:type="gramStart"/>
      <w:r>
        <w:rPr>
          <w:rFonts w:ascii="Arial" w:hAnsi="Arial" w:cs="Arial"/>
        </w:rPr>
        <w:t>Agile</w:t>
      </w:r>
      <w:proofErr w:type="gramEnd"/>
      <w:r>
        <w:rPr>
          <w:rFonts w:ascii="Arial" w:hAnsi="Arial" w:cs="Arial"/>
        </w:rPr>
        <w:t xml:space="preserve"> methodology.</w:t>
      </w:r>
    </w:p>
    <w:p w:rsidR="005463ED" w:rsidRDefault="005463ED">
      <w:pPr>
        <w:ind w:left="360" w:hanging="360"/>
        <w:jc w:val="both"/>
        <w:rPr>
          <w:rFonts w:ascii="Arial" w:hAnsi="Arial" w:cs="Arial"/>
        </w:rPr>
      </w:pPr>
    </w:p>
    <w:p w:rsidR="005463ED" w:rsidRDefault="005463ED">
      <w:pPr>
        <w:jc w:val="both"/>
        <w:rPr>
          <w:rFonts w:ascii="Arial" w:hAnsi="Arial" w:cs="Arial"/>
          <w:u w:val="single"/>
        </w:rPr>
      </w:pPr>
      <w:r>
        <w:rPr>
          <w:rFonts w:ascii="Arial" w:hAnsi="Arial" w:cs="Arial"/>
          <w:u w:val="single"/>
        </w:rPr>
        <w:t>Responsibilities</w:t>
      </w:r>
    </w:p>
    <w:p w:rsidR="005463ED" w:rsidRDefault="005463ED">
      <w:pPr>
        <w:ind w:left="360" w:hanging="360"/>
        <w:jc w:val="both"/>
        <w:rPr>
          <w:rFonts w:ascii="Arial" w:hAnsi="Arial" w:cs="Arial"/>
          <w:u w:val="single"/>
        </w:rPr>
      </w:pPr>
    </w:p>
    <w:p w:rsidR="005463ED" w:rsidRDefault="005463ED">
      <w:pPr>
        <w:numPr>
          <w:ilvl w:val="0"/>
          <w:numId w:val="2"/>
        </w:numPr>
        <w:tabs>
          <w:tab w:val="left" w:pos="270"/>
        </w:tabs>
        <w:ind w:left="270" w:hanging="270"/>
        <w:jc w:val="both"/>
        <w:rPr>
          <w:rFonts w:ascii="Arial" w:hAnsi="Arial" w:cs="Arial"/>
        </w:rPr>
      </w:pPr>
      <w:r>
        <w:rPr>
          <w:rFonts w:ascii="Arial" w:hAnsi="Arial" w:cs="Arial"/>
        </w:rPr>
        <w:t xml:space="preserve">Performed Agile </w:t>
      </w:r>
      <w:r w:rsidR="007766D7">
        <w:rPr>
          <w:rFonts w:ascii="Arial" w:hAnsi="Arial" w:cs="Arial"/>
        </w:rPr>
        <w:t>Scrum Master</w:t>
      </w:r>
      <w:r>
        <w:rPr>
          <w:rFonts w:ascii="Arial" w:hAnsi="Arial" w:cs="Arial"/>
        </w:rPr>
        <w:t xml:space="preserve"> duties including conducting daily scrums, sprint reviews and sprint planning sessions, assigning sprint tasks, tracking tasks and removing any impediments encountered during sprint cycles </w:t>
      </w:r>
    </w:p>
    <w:p w:rsidR="005463ED" w:rsidRDefault="005463ED">
      <w:pPr>
        <w:numPr>
          <w:ilvl w:val="0"/>
          <w:numId w:val="2"/>
        </w:numPr>
        <w:tabs>
          <w:tab w:val="left" w:pos="270"/>
        </w:tabs>
        <w:ind w:left="270" w:hanging="270"/>
        <w:jc w:val="both"/>
        <w:rPr>
          <w:rFonts w:ascii="Arial" w:hAnsi="Arial" w:cs="Arial"/>
        </w:rPr>
      </w:pPr>
      <w:r>
        <w:rPr>
          <w:rFonts w:ascii="Arial" w:hAnsi="Arial" w:cs="Arial"/>
        </w:rPr>
        <w:t>Conducted sprint retrospective following completion of product version release</w:t>
      </w:r>
    </w:p>
    <w:p w:rsidR="005463ED" w:rsidRDefault="005463ED">
      <w:pPr>
        <w:numPr>
          <w:ilvl w:val="0"/>
          <w:numId w:val="2"/>
        </w:numPr>
        <w:tabs>
          <w:tab w:val="left" w:pos="270"/>
        </w:tabs>
        <w:ind w:left="270" w:hanging="270"/>
        <w:jc w:val="both"/>
        <w:rPr>
          <w:rFonts w:ascii="Arial" w:hAnsi="Arial" w:cs="Arial"/>
        </w:rPr>
      </w:pPr>
      <w:r>
        <w:rPr>
          <w:rFonts w:ascii="Arial" w:hAnsi="Arial" w:cs="Arial"/>
        </w:rPr>
        <w:t>Assigned, tracked, and updated assigned tasks in JIRA</w:t>
      </w:r>
    </w:p>
    <w:p w:rsidR="005463ED" w:rsidRDefault="005463ED">
      <w:pPr>
        <w:numPr>
          <w:ilvl w:val="0"/>
          <w:numId w:val="2"/>
        </w:numPr>
        <w:tabs>
          <w:tab w:val="left" w:pos="270"/>
        </w:tabs>
        <w:ind w:left="270" w:hanging="270"/>
        <w:jc w:val="both"/>
        <w:rPr>
          <w:rFonts w:ascii="Arial" w:hAnsi="Arial" w:cs="Arial"/>
        </w:rPr>
      </w:pPr>
      <w:r>
        <w:rPr>
          <w:rFonts w:ascii="Arial" w:hAnsi="Arial" w:cs="Arial"/>
        </w:rPr>
        <w:t>Created Struts action classes and updated struts-config.xml file in support of new functionality</w:t>
      </w:r>
    </w:p>
    <w:p w:rsidR="005463ED" w:rsidRDefault="005463ED">
      <w:pPr>
        <w:numPr>
          <w:ilvl w:val="0"/>
          <w:numId w:val="2"/>
        </w:numPr>
        <w:tabs>
          <w:tab w:val="left" w:pos="270"/>
        </w:tabs>
        <w:ind w:left="270" w:hanging="270"/>
        <w:jc w:val="both"/>
        <w:rPr>
          <w:rFonts w:ascii="Arial" w:hAnsi="Arial" w:cs="Arial"/>
        </w:rPr>
      </w:pPr>
      <w:r>
        <w:rPr>
          <w:rFonts w:ascii="Arial" w:hAnsi="Arial" w:cs="Arial"/>
        </w:rPr>
        <w:t xml:space="preserve">Enhanced </w:t>
      </w:r>
      <w:proofErr w:type="spellStart"/>
      <w:r>
        <w:rPr>
          <w:rFonts w:ascii="Arial" w:hAnsi="Arial" w:cs="Arial"/>
        </w:rPr>
        <w:t>Alhena</w:t>
      </w:r>
      <w:proofErr w:type="spellEnd"/>
      <w:r>
        <w:rPr>
          <w:rFonts w:ascii="Arial" w:hAnsi="Arial" w:cs="Arial"/>
        </w:rPr>
        <w:t xml:space="preserve"> Struts action classes, entity beans and workflow session beans to allow archiving of additional patterns.  Entity beans allowed persisting of new patterns to the Oracle database </w:t>
      </w:r>
    </w:p>
    <w:p w:rsidR="005463ED" w:rsidRDefault="005463ED">
      <w:pPr>
        <w:numPr>
          <w:ilvl w:val="0"/>
          <w:numId w:val="2"/>
        </w:numPr>
        <w:tabs>
          <w:tab w:val="left" w:pos="270"/>
        </w:tabs>
        <w:ind w:left="270" w:hanging="270"/>
        <w:jc w:val="both"/>
        <w:rPr>
          <w:rFonts w:ascii="Arial" w:hAnsi="Arial" w:cs="Arial"/>
        </w:rPr>
      </w:pPr>
      <w:r>
        <w:rPr>
          <w:rFonts w:ascii="Arial" w:hAnsi="Arial" w:cs="Arial"/>
        </w:rPr>
        <w:t xml:space="preserve">Created SMS Struts action classes, entity beans and enhanced existing workflow session beans to allow archiving of additional patterns.  The Struts action classes instantiated the session beans which in turn used the entity beans to retrieve existing base pairs and patterns, construct of new base pairs and patterns, and persist these new base pairs and patterns to the Oracle database </w:t>
      </w:r>
    </w:p>
    <w:p w:rsidR="005463ED" w:rsidRDefault="005463ED">
      <w:pPr>
        <w:numPr>
          <w:ilvl w:val="0"/>
          <w:numId w:val="2"/>
        </w:numPr>
        <w:tabs>
          <w:tab w:val="left" w:pos="270"/>
        </w:tabs>
        <w:ind w:left="270" w:hanging="270"/>
        <w:jc w:val="both"/>
        <w:rPr>
          <w:rFonts w:ascii="Arial" w:hAnsi="Arial" w:cs="Arial"/>
        </w:rPr>
      </w:pPr>
      <w:r>
        <w:rPr>
          <w:rFonts w:ascii="Arial" w:hAnsi="Arial" w:cs="Arial"/>
        </w:rPr>
        <w:t>Upgraded application to use protect database passwords stored in properties files using Kerberos encryption</w:t>
      </w:r>
    </w:p>
    <w:p w:rsidR="005463ED" w:rsidRDefault="005463ED">
      <w:pPr>
        <w:numPr>
          <w:ilvl w:val="0"/>
          <w:numId w:val="2"/>
        </w:numPr>
        <w:tabs>
          <w:tab w:val="left" w:pos="270"/>
        </w:tabs>
        <w:ind w:left="270" w:hanging="270"/>
        <w:jc w:val="both"/>
        <w:rPr>
          <w:rFonts w:ascii="Arial" w:hAnsi="Arial" w:cs="Arial"/>
        </w:rPr>
      </w:pPr>
      <w:r>
        <w:rPr>
          <w:rFonts w:ascii="Arial" w:hAnsi="Arial" w:cs="Arial"/>
        </w:rPr>
        <w:t>Modified/Added Ant and Maven project build files</w:t>
      </w:r>
    </w:p>
    <w:p w:rsidR="005463ED" w:rsidRDefault="005463ED">
      <w:pPr>
        <w:ind w:left="360" w:hanging="360"/>
        <w:jc w:val="both"/>
        <w:rPr>
          <w:rFonts w:ascii="Arial" w:hAnsi="Arial" w:cs="Arial"/>
        </w:rPr>
      </w:pPr>
    </w:p>
    <w:p w:rsidR="005463ED" w:rsidRDefault="005463ED">
      <w:pPr>
        <w:ind w:left="360" w:hanging="360"/>
        <w:jc w:val="both"/>
        <w:rPr>
          <w:rFonts w:ascii="Arial" w:hAnsi="Arial" w:cs="Arial"/>
          <w:u w:val="single"/>
        </w:rPr>
      </w:pPr>
      <w:r>
        <w:rPr>
          <w:rFonts w:ascii="Arial" w:hAnsi="Arial" w:cs="Arial"/>
          <w:u w:val="single"/>
        </w:rPr>
        <w:t>Technologies</w:t>
      </w:r>
    </w:p>
    <w:p w:rsidR="005463ED" w:rsidRDefault="005463ED">
      <w:pPr>
        <w:ind w:left="360" w:hanging="360"/>
        <w:jc w:val="both"/>
        <w:rPr>
          <w:rFonts w:ascii="Arial" w:hAnsi="Arial" w:cs="Arial"/>
          <w:u w:val="single"/>
        </w:rPr>
      </w:pPr>
    </w:p>
    <w:p w:rsidR="005463ED" w:rsidRDefault="005463ED">
      <w:pPr>
        <w:jc w:val="both"/>
        <w:rPr>
          <w:rFonts w:ascii="Arial" w:hAnsi="Arial" w:cs="Arial"/>
        </w:rPr>
      </w:pPr>
      <w:r>
        <w:rPr>
          <w:rFonts w:ascii="Arial" w:hAnsi="Arial" w:cs="Arial"/>
        </w:rPr>
        <w:t>Java 1.5, J2EE 1.4, WebLogic 9.2, Oracle 10g, IntelliJ, Struts, Servlets 2.0, Session Beans, Entity Beans, JSPs, XML, Ant, JUnit 3, Kerberos, Toad, CVS, Solaris</w:t>
      </w:r>
    </w:p>
    <w:p w:rsidR="005463ED" w:rsidRDefault="005463ED">
      <w:pPr>
        <w:jc w:val="both"/>
        <w:rPr>
          <w:rFonts w:ascii="Arial" w:hAnsi="Arial" w:cs="Arial"/>
        </w:rPr>
      </w:pPr>
    </w:p>
    <w:tbl>
      <w:tblPr>
        <w:tblW w:w="0" w:type="auto"/>
        <w:tblInd w:w="108" w:type="dxa"/>
        <w:tblLayout w:type="fixed"/>
        <w:tblLook w:val="0000" w:firstRow="0" w:lastRow="0" w:firstColumn="0" w:lastColumn="0" w:noHBand="0" w:noVBand="0"/>
      </w:tblPr>
      <w:tblGrid>
        <w:gridCol w:w="4680"/>
        <w:gridCol w:w="6190"/>
      </w:tblGrid>
      <w:tr w:rsidR="005463ED">
        <w:trPr>
          <w:trHeight w:val="230"/>
        </w:trPr>
        <w:tc>
          <w:tcPr>
            <w:tcW w:w="4680" w:type="dxa"/>
            <w:tcBorders>
              <w:top w:val="single" w:sz="4" w:space="0" w:color="000000"/>
              <w:left w:val="single" w:sz="4" w:space="0" w:color="000000"/>
            </w:tcBorders>
            <w:shd w:val="clear" w:color="auto" w:fill="CCCCCC"/>
          </w:tcPr>
          <w:p w:rsidR="005463ED" w:rsidRDefault="005463ED">
            <w:pPr>
              <w:snapToGrid w:val="0"/>
              <w:jc w:val="both"/>
              <w:rPr>
                <w:rFonts w:ascii="Arial" w:hAnsi="Arial" w:cs="Arial"/>
                <w:b/>
              </w:rPr>
            </w:pPr>
            <w:r>
              <w:rPr>
                <w:rFonts w:ascii="Arial" w:hAnsi="Arial" w:cs="Arial"/>
                <w:b/>
              </w:rPr>
              <w:t>Save-A-Lot, Inc.</w:t>
            </w:r>
          </w:p>
        </w:tc>
        <w:tc>
          <w:tcPr>
            <w:tcW w:w="6190" w:type="dxa"/>
            <w:tcBorders>
              <w:top w:val="single" w:sz="4" w:space="0" w:color="000000"/>
              <w:right w:val="single" w:sz="4" w:space="0" w:color="000000"/>
            </w:tcBorders>
            <w:shd w:val="clear" w:color="auto" w:fill="CCCCCC"/>
          </w:tcPr>
          <w:p w:rsidR="005463ED" w:rsidRDefault="005463ED">
            <w:pPr>
              <w:snapToGrid w:val="0"/>
              <w:jc w:val="right"/>
              <w:rPr>
                <w:rFonts w:ascii="Arial" w:hAnsi="Arial" w:cs="Arial"/>
                <w:b/>
              </w:rPr>
            </w:pPr>
            <w:r>
              <w:rPr>
                <w:rFonts w:ascii="Arial" w:hAnsi="Arial" w:cs="Arial"/>
                <w:b/>
              </w:rPr>
              <w:t>St Louis, MO</w:t>
            </w:r>
          </w:p>
        </w:tc>
      </w:tr>
      <w:tr w:rsidR="005463ED">
        <w:trPr>
          <w:trHeight w:val="230"/>
        </w:trPr>
        <w:tc>
          <w:tcPr>
            <w:tcW w:w="4680" w:type="dxa"/>
            <w:tcBorders>
              <w:left w:val="single" w:sz="4" w:space="0" w:color="000000"/>
              <w:bottom w:val="single" w:sz="4" w:space="0" w:color="000000"/>
            </w:tcBorders>
            <w:shd w:val="clear" w:color="auto" w:fill="CCCCCC"/>
          </w:tcPr>
          <w:p w:rsidR="005463ED" w:rsidRDefault="00762532">
            <w:pPr>
              <w:snapToGrid w:val="0"/>
              <w:jc w:val="both"/>
              <w:rPr>
                <w:rFonts w:ascii="Arial" w:hAnsi="Arial" w:cs="Arial"/>
                <w:b/>
              </w:rPr>
            </w:pPr>
            <w:r>
              <w:rPr>
                <w:rFonts w:ascii="Arial" w:hAnsi="Arial" w:cs="Arial"/>
                <w:b/>
              </w:rPr>
              <w:t>Senior Java Developer</w:t>
            </w:r>
          </w:p>
        </w:tc>
        <w:tc>
          <w:tcPr>
            <w:tcW w:w="6190" w:type="dxa"/>
            <w:tcBorders>
              <w:bottom w:val="single" w:sz="4" w:space="0" w:color="000000"/>
              <w:right w:val="single" w:sz="4" w:space="0" w:color="000000"/>
            </w:tcBorders>
            <w:shd w:val="clear" w:color="auto" w:fill="CCCCCC"/>
          </w:tcPr>
          <w:p w:rsidR="005463ED" w:rsidRDefault="005463ED">
            <w:pPr>
              <w:snapToGrid w:val="0"/>
              <w:jc w:val="right"/>
              <w:rPr>
                <w:rFonts w:ascii="Arial" w:hAnsi="Arial" w:cs="Arial"/>
                <w:b/>
              </w:rPr>
            </w:pPr>
            <w:r>
              <w:rPr>
                <w:rFonts w:ascii="Arial" w:hAnsi="Arial" w:cs="Arial"/>
                <w:b/>
              </w:rPr>
              <w:t>12/05-06/06</w:t>
            </w:r>
          </w:p>
        </w:tc>
      </w:tr>
    </w:tbl>
    <w:p w:rsidR="005463ED" w:rsidRDefault="005463ED">
      <w:pPr>
        <w:jc w:val="both"/>
      </w:pPr>
    </w:p>
    <w:p w:rsidR="005463ED" w:rsidRDefault="005463ED">
      <w:pPr>
        <w:jc w:val="both"/>
        <w:rPr>
          <w:rFonts w:ascii="Arial" w:hAnsi="Arial" w:cs="Arial"/>
          <w:i/>
        </w:rPr>
      </w:pPr>
      <w:r>
        <w:rPr>
          <w:rFonts w:ascii="Arial" w:hAnsi="Arial" w:cs="Arial"/>
          <w:i/>
        </w:rPr>
        <w:t>Project:  Payment Card Industry (PCI) Compliancy</w:t>
      </w:r>
    </w:p>
    <w:p w:rsidR="005463ED" w:rsidRDefault="005463ED">
      <w:pPr>
        <w:ind w:left="360"/>
        <w:jc w:val="both"/>
        <w:rPr>
          <w:rFonts w:ascii="Arial" w:hAnsi="Arial" w:cs="Arial"/>
        </w:rPr>
      </w:pPr>
    </w:p>
    <w:p w:rsidR="005463ED" w:rsidRDefault="005463ED">
      <w:pPr>
        <w:jc w:val="both"/>
        <w:rPr>
          <w:rFonts w:ascii="Arial" w:hAnsi="Arial" w:cs="Arial"/>
          <w:u w:val="single"/>
        </w:rPr>
      </w:pPr>
      <w:r>
        <w:rPr>
          <w:rFonts w:ascii="Arial" w:hAnsi="Arial" w:cs="Arial"/>
          <w:u w:val="single"/>
        </w:rPr>
        <w:t>Description</w:t>
      </w:r>
    </w:p>
    <w:p w:rsidR="005463ED" w:rsidRDefault="005463ED">
      <w:pPr>
        <w:jc w:val="both"/>
        <w:rPr>
          <w:rFonts w:ascii="Arial" w:hAnsi="Arial" w:cs="Arial"/>
          <w:u w:val="single"/>
        </w:rPr>
      </w:pPr>
    </w:p>
    <w:p w:rsidR="005463ED" w:rsidRDefault="005463ED">
      <w:pPr>
        <w:jc w:val="both"/>
        <w:rPr>
          <w:rFonts w:ascii="Arial" w:hAnsi="Arial" w:cs="Arial"/>
        </w:rPr>
      </w:pPr>
      <w:r>
        <w:rPr>
          <w:rFonts w:ascii="Arial" w:hAnsi="Arial" w:cs="Arial"/>
        </w:rPr>
        <w:t>PCI requires that customer credit card information not be transmitted over the Internet in such a way that the credit card information could be deciphered.  The PCI Compliancy Project involved creating two applications, one that runs at the Save-A-Lot stores and the other that runs at the Deal$ stores.  The Save-A-Lot application takes point-of-sales transaction logs (</w:t>
      </w:r>
      <w:proofErr w:type="spellStart"/>
      <w:r>
        <w:rPr>
          <w:rFonts w:ascii="Arial" w:hAnsi="Arial" w:cs="Arial"/>
        </w:rPr>
        <w:t>TLog</w:t>
      </w:r>
      <w:proofErr w:type="spellEnd"/>
      <w:r>
        <w:rPr>
          <w:rFonts w:ascii="Arial" w:hAnsi="Arial" w:cs="Arial"/>
        </w:rPr>
        <w:t xml:space="preserve">), scans them, and "zeros-out" any credit card numbers. The Deal$ application encrypts the </w:t>
      </w:r>
      <w:proofErr w:type="spellStart"/>
      <w:r>
        <w:rPr>
          <w:rFonts w:ascii="Arial" w:hAnsi="Arial" w:cs="Arial"/>
        </w:rPr>
        <w:t>Tlogs</w:t>
      </w:r>
      <w:proofErr w:type="spellEnd"/>
      <w:r>
        <w:rPr>
          <w:rFonts w:ascii="Arial" w:hAnsi="Arial" w:cs="Arial"/>
        </w:rPr>
        <w:t xml:space="preserve"> using an asymmetric key and public/private encryption.  </w:t>
      </w:r>
    </w:p>
    <w:p w:rsidR="005463ED" w:rsidRDefault="005463ED">
      <w:pPr>
        <w:jc w:val="both"/>
        <w:rPr>
          <w:rFonts w:ascii="Arial" w:hAnsi="Arial" w:cs="Arial"/>
          <w:u w:val="single"/>
        </w:rPr>
      </w:pPr>
    </w:p>
    <w:p w:rsidR="005463ED" w:rsidRDefault="005463ED">
      <w:pPr>
        <w:jc w:val="both"/>
        <w:rPr>
          <w:rFonts w:ascii="Arial" w:hAnsi="Arial" w:cs="Arial"/>
          <w:u w:val="single"/>
        </w:rPr>
      </w:pPr>
      <w:r>
        <w:rPr>
          <w:rFonts w:ascii="Arial" w:hAnsi="Arial" w:cs="Arial"/>
          <w:u w:val="single"/>
        </w:rPr>
        <w:t>Responsibilities</w:t>
      </w:r>
    </w:p>
    <w:p w:rsidR="005463ED" w:rsidRDefault="005463ED">
      <w:pPr>
        <w:jc w:val="both"/>
        <w:rPr>
          <w:rFonts w:ascii="Arial" w:hAnsi="Arial" w:cs="Arial"/>
          <w:u w:val="single"/>
        </w:rPr>
      </w:pPr>
    </w:p>
    <w:p w:rsidR="005463ED" w:rsidRDefault="005463ED">
      <w:pPr>
        <w:numPr>
          <w:ilvl w:val="0"/>
          <w:numId w:val="2"/>
        </w:numPr>
        <w:tabs>
          <w:tab w:val="left" w:pos="270"/>
        </w:tabs>
        <w:ind w:left="270" w:hanging="270"/>
        <w:jc w:val="both"/>
        <w:rPr>
          <w:rFonts w:ascii="Arial" w:hAnsi="Arial" w:cs="Arial"/>
        </w:rPr>
      </w:pPr>
      <w:r>
        <w:rPr>
          <w:rFonts w:ascii="Arial" w:hAnsi="Arial" w:cs="Arial"/>
        </w:rPr>
        <w:t xml:space="preserve">Developed a Java application for Save-A-Lot stores which is run on a nightly basis to "zero-out" credit card information contained in the </w:t>
      </w:r>
      <w:proofErr w:type="spellStart"/>
      <w:r>
        <w:rPr>
          <w:rFonts w:ascii="Arial" w:hAnsi="Arial" w:cs="Arial"/>
        </w:rPr>
        <w:t>TLog</w:t>
      </w:r>
      <w:proofErr w:type="spellEnd"/>
    </w:p>
    <w:p w:rsidR="005463ED" w:rsidRDefault="005463ED">
      <w:pPr>
        <w:numPr>
          <w:ilvl w:val="0"/>
          <w:numId w:val="2"/>
        </w:numPr>
        <w:tabs>
          <w:tab w:val="left" w:pos="270"/>
        </w:tabs>
        <w:ind w:left="270" w:hanging="270"/>
        <w:jc w:val="both"/>
        <w:rPr>
          <w:rFonts w:ascii="Arial" w:hAnsi="Arial" w:cs="Arial"/>
        </w:rPr>
      </w:pPr>
      <w:r>
        <w:rPr>
          <w:rFonts w:ascii="Arial" w:hAnsi="Arial" w:cs="Arial"/>
        </w:rPr>
        <w:t xml:space="preserve">Developed a Java application for the Deal$ stores which is run on a nightly basis which encrypts the </w:t>
      </w:r>
      <w:proofErr w:type="spellStart"/>
      <w:r>
        <w:rPr>
          <w:rFonts w:ascii="Arial" w:hAnsi="Arial" w:cs="Arial"/>
        </w:rPr>
        <w:t>Tlog</w:t>
      </w:r>
      <w:proofErr w:type="spellEnd"/>
      <w:r>
        <w:rPr>
          <w:rFonts w:ascii="Arial" w:hAnsi="Arial" w:cs="Arial"/>
        </w:rPr>
        <w:t xml:space="preserve"> using public/private key encryption </w:t>
      </w:r>
    </w:p>
    <w:p w:rsidR="005463ED" w:rsidRDefault="005463ED">
      <w:pPr>
        <w:numPr>
          <w:ilvl w:val="0"/>
          <w:numId w:val="2"/>
        </w:numPr>
        <w:tabs>
          <w:tab w:val="left" w:pos="270"/>
        </w:tabs>
        <w:ind w:left="270" w:hanging="270"/>
        <w:jc w:val="both"/>
        <w:rPr>
          <w:rFonts w:ascii="Arial" w:hAnsi="Arial" w:cs="Arial"/>
        </w:rPr>
      </w:pPr>
      <w:r>
        <w:rPr>
          <w:rFonts w:ascii="Arial" w:hAnsi="Arial" w:cs="Arial"/>
        </w:rPr>
        <w:t xml:space="preserve">Developed a Java application to create the public and private key files needed to encrypt the </w:t>
      </w:r>
      <w:proofErr w:type="spellStart"/>
      <w:r>
        <w:rPr>
          <w:rFonts w:ascii="Arial" w:hAnsi="Arial" w:cs="Arial"/>
        </w:rPr>
        <w:t>TLog</w:t>
      </w:r>
      <w:proofErr w:type="spellEnd"/>
    </w:p>
    <w:p w:rsidR="005463ED" w:rsidRDefault="005463ED">
      <w:pPr>
        <w:numPr>
          <w:ilvl w:val="0"/>
          <w:numId w:val="2"/>
        </w:numPr>
        <w:tabs>
          <w:tab w:val="left" w:pos="270"/>
        </w:tabs>
        <w:ind w:left="270" w:hanging="270"/>
        <w:jc w:val="both"/>
        <w:rPr>
          <w:rFonts w:ascii="Arial" w:hAnsi="Arial" w:cs="Arial"/>
        </w:rPr>
      </w:pPr>
      <w:r>
        <w:rPr>
          <w:rFonts w:ascii="Arial" w:hAnsi="Arial" w:cs="Arial"/>
        </w:rPr>
        <w:t xml:space="preserve">Updated the Visual Basic script that runs nightly at the Save-A-Lot/Deal$ stores which process the </w:t>
      </w:r>
      <w:proofErr w:type="spellStart"/>
      <w:r>
        <w:rPr>
          <w:rFonts w:ascii="Arial" w:hAnsi="Arial" w:cs="Arial"/>
        </w:rPr>
        <w:t>TLog</w:t>
      </w:r>
      <w:proofErr w:type="spellEnd"/>
    </w:p>
    <w:p w:rsidR="005463ED" w:rsidRDefault="005463ED">
      <w:pPr>
        <w:numPr>
          <w:ilvl w:val="0"/>
          <w:numId w:val="2"/>
        </w:numPr>
        <w:tabs>
          <w:tab w:val="left" w:pos="270"/>
        </w:tabs>
        <w:ind w:left="270" w:hanging="270"/>
        <w:jc w:val="both"/>
        <w:rPr>
          <w:rFonts w:ascii="Arial" w:hAnsi="Arial" w:cs="Arial"/>
        </w:rPr>
      </w:pPr>
      <w:r>
        <w:rPr>
          <w:rFonts w:ascii="Arial" w:hAnsi="Arial" w:cs="Arial"/>
        </w:rPr>
        <w:t>Updated the Swing-based “</w:t>
      </w:r>
      <w:proofErr w:type="spellStart"/>
      <w:r>
        <w:rPr>
          <w:rFonts w:ascii="Arial" w:hAnsi="Arial" w:cs="Arial"/>
        </w:rPr>
        <w:t>TLogViewer</w:t>
      </w:r>
      <w:proofErr w:type="spellEnd"/>
      <w:r>
        <w:rPr>
          <w:rFonts w:ascii="Arial" w:hAnsi="Arial" w:cs="Arial"/>
        </w:rPr>
        <w:t xml:space="preserve">” application to be able to process the encrypted </w:t>
      </w:r>
      <w:proofErr w:type="spellStart"/>
      <w:r>
        <w:rPr>
          <w:rFonts w:ascii="Arial" w:hAnsi="Arial" w:cs="Arial"/>
        </w:rPr>
        <w:t>TLogs</w:t>
      </w:r>
      <w:proofErr w:type="spellEnd"/>
    </w:p>
    <w:p w:rsidR="005463ED" w:rsidRDefault="005463ED">
      <w:pPr>
        <w:numPr>
          <w:ilvl w:val="0"/>
          <w:numId w:val="2"/>
        </w:numPr>
        <w:tabs>
          <w:tab w:val="left" w:pos="270"/>
        </w:tabs>
        <w:ind w:left="270" w:hanging="270"/>
        <w:jc w:val="both"/>
        <w:rPr>
          <w:rFonts w:ascii="Arial" w:hAnsi="Arial" w:cs="Arial"/>
        </w:rPr>
      </w:pPr>
      <w:r>
        <w:rPr>
          <w:rFonts w:ascii="Arial" w:hAnsi="Arial" w:cs="Arial"/>
        </w:rPr>
        <w:t>Wrote a stand-alone Java application to scan the corporate LDAP directory and extract information on employees and vendors</w:t>
      </w:r>
    </w:p>
    <w:p w:rsidR="005463ED" w:rsidRDefault="005463ED">
      <w:pPr>
        <w:tabs>
          <w:tab w:val="left" w:pos="8970"/>
        </w:tabs>
        <w:jc w:val="both"/>
        <w:rPr>
          <w:rFonts w:ascii="Arial" w:hAnsi="Arial" w:cs="Arial"/>
          <w:i/>
        </w:rPr>
      </w:pPr>
      <w:r>
        <w:rPr>
          <w:rFonts w:ascii="Arial" w:hAnsi="Arial" w:cs="Arial"/>
          <w:i/>
        </w:rPr>
        <w:tab/>
      </w:r>
    </w:p>
    <w:p w:rsidR="005463ED" w:rsidRDefault="005463ED">
      <w:pPr>
        <w:jc w:val="both"/>
        <w:rPr>
          <w:rFonts w:ascii="Arial" w:hAnsi="Arial" w:cs="Arial"/>
          <w:i/>
        </w:rPr>
      </w:pPr>
      <w:r>
        <w:rPr>
          <w:rFonts w:ascii="Arial" w:hAnsi="Arial" w:cs="Arial"/>
          <w:i/>
        </w:rPr>
        <w:t>Project:  Deal$ to Dollar Tree Transition</w:t>
      </w:r>
    </w:p>
    <w:p w:rsidR="005463ED" w:rsidRDefault="005463ED">
      <w:pPr>
        <w:jc w:val="both"/>
        <w:rPr>
          <w:rFonts w:ascii="Arial" w:hAnsi="Arial" w:cs="Arial"/>
        </w:rPr>
      </w:pPr>
    </w:p>
    <w:p w:rsidR="005463ED" w:rsidRDefault="005463ED">
      <w:pPr>
        <w:jc w:val="both"/>
        <w:rPr>
          <w:rFonts w:ascii="Arial" w:hAnsi="Arial" w:cs="Arial"/>
          <w:u w:val="single"/>
        </w:rPr>
      </w:pPr>
      <w:r>
        <w:rPr>
          <w:rFonts w:ascii="Arial" w:hAnsi="Arial" w:cs="Arial"/>
          <w:u w:val="single"/>
        </w:rPr>
        <w:t>Description</w:t>
      </w:r>
    </w:p>
    <w:p w:rsidR="005463ED" w:rsidRDefault="005463ED">
      <w:pPr>
        <w:ind w:left="180" w:hanging="180"/>
        <w:jc w:val="both"/>
        <w:rPr>
          <w:rFonts w:ascii="Arial" w:hAnsi="Arial" w:cs="Arial"/>
          <w:u w:val="single"/>
        </w:rPr>
      </w:pPr>
    </w:p>
    <w:p w:rsidR="005463ED" w:rsidRDefault="005463ED">
      <w:pPr>
        <w:jc w:val="both"/>
        <w:rPr>
          <w:rFonts w:ascii="Arial" w:hAnsi="Arial" w:cs="Arial"/>
        </w:rPr>
      </w:pPr>
      <w:r>
        <w:rPr>
          <w:rFonts w:ascii="Arial" w:hAnsi="Arial" w:cs="Arial"/>
        </w:rPr>
        <w:t>At the end of March 2006 Save-A-Lot sold its Deal$ stores to Dollar Tree.  As a result a number of custom applications had to be created or modified to support the transition.</w:t>
      </w:r>
    </w:p>
    <w:p w:rsidR="005463ED" w:rsidRDefault="005463ED">
      <w:pPr>
        <w:ind w:left="180" w:hanging="180"/>
        <w:jc w:val="both"/>
        <w:rPr>
          <w:rFonts w:ascii="Arial" w:hAnsi="Arial" w:cs="Arial"/>
          <w:u w:val="single"/>
        </w:rPr>
      </w:pPr>
    </w:p>
    <w:p w:rsidR="005463ED" w:rsidRDefault="005463ED">
      <w:pPr>
        <w:ind w:left="180" w:hanging="180"/>
        <w:jc w:val="both"/>
        <w:rPr>
          <w:rFonts w:ascii="Arial" w:hAnsi="Arial" w:cs="Arial"/>
          <w:u w:val="single"/>
        </w:rPr>
      </w:pPr>
      <w:r>
        <w:rPr>
          <w:rFonts w:ascii="Arial" w:hAnsi="Arial" w:cs="Arial"/>
          <w:u w:val="single"/>
        </w:rPr>
        <w:t>Responsibilities</w:t>
      </w:r>
    </w:p>
    <w:p w:rsidR="005463ED" w:rsidRDefault="005463ED">
      <w:pPr>
        <w:ind w:left="180" w:hanging="180"/>
        <w:jc w:val="both"/>
        <w:rPr>
          <w:rFonts w:ascii="Arial" w:hAnsi="Arial" w:cs="Arial"/>
        </w:rPr>
      </w:pPr>
    </w:p>
    <w:p w:rsidR="005463ED" w:rsidRDefault="005463ED">
      <w:pPr>
        <w:numPr>
          <w:ilvl w:val="0"/>
          <w:numId w:val="2"/>
        </w:numPr>
        <w:tabs>
          <w:tab w:val="left" w:pos="270"/>
        </w:tabs>
        <w:ind w:left="270" w:hanging="270"/>
        <w:jc w:val="both"/>
        <w:rPr>
          <w:rFonts w:ascii="Arial" w:hAnsi="Arial" w:cs="Arial"/>
        </w:rPr>
      </w:pPr>
      <w:r>
        <w:rPr>
          <w:rFonts w:ascii="Arial" w:hAnsi="Arial" w:cs="Arial"/>
        </w:rPr>
        <w:t>Created a Java application that runs on a weekly basis which creates an XML-based store cross-reference file.  The XML file was created using Castor to marshal the data into XML format.  The file was then sent via FTP to Dollar Tree</w:t>
      </w:r>
    </w:p>
    <w:p w:rsidR="005463ED" w:rsidRDefault="005463ED">
      <w:pPr>
        <w:numPr>
          <w:ilvl w:val="0"/>
          <w:numId w:val="2"/>
        </w:numPr>
        <w:tabs>
          <w:tab w:val="left" w:pos="270"/>
        </w:tabs>
        <w:ind w:left="270" w:hanging="270"/>
        <w:jc w:val="both"/>
        <w:rPr>
          <w:rFonts w:ascii="Arial" w:hAnsi="Arial" w:cs="Arial"/>
        </w:rPr>
      </w:pPr>
      <w:r>
        <w:rPr>
          <w:rFonts w:ascii="Arial" w:hAnsi="Arial" w:cs="Arial"/>
        </w:rPr>
        <w:t>Created a Java application that runs on a nightly basis which creates an XML-based item cross-reference file.  The XML file was created using Castor to marshal the data into XML format.  The file was then sent via FTP to Dollar Tree</w:t>
      </w:r>
    </w:p>
    <w:p w:rsidR="005463ED" w:rsidRDefault="005463ED">
      <w:pPr>
        <w:numPr>
          <w:ilvl w:val="0"/>
          <w:numId w:val="2"/>
        </w:numPr>
        <w:tabs>
          <w:tab w:val="left" w:pos="270"/>
        </w:tabs>
        <w:ind w:left="270" w:hanging="270"/>
        <w:jc w:val="both"/>
        <w:rPr>
          <w:rFonts w:ascii="Arial" w:hAnsi="Arial" w:cs="Arial"/>
        </w:rPr>
      </w:pPr>
      <w:r>
        <w:rPr>
          <w:rFonts w:ascii="Arial" w:hAnsi="Arial" w:cs="Arial"/>
        </w:rPr>
        <w:t>Created a Java application utilizing a SQL Server stored procedure which runs on a weekly basis that generates a CSV file containing a breakdown of Deal$ employee hours for the week.  This file is then sent via FTP to Dollar Tree</w:t>
      </w:r>
    </w:p>
    <w:p w:rsidR="005463ED" w:rsidRDefault="005463ED">
      <w:pPr>
        <w:numPr>
          <w:ilvl w:val="0"/>
          <w:numId w:val="2"/>
        </w:numPr>
        <w:tabs>
          <w:tab w:val="left" w:pos="270"/>
        </w:tabs>
        <w:ind w:left="270" w:hanging="270"/>
        <w:jc w:val="both"/>
        <w:rPr>
          <w:rFonts w:ascii="Arial" w:hAnsi="Arial" w:cs="Arial"/>
        </w:rPr>
      </w:pPr>
      <w:r>
        <w:rPr>
          <w:rFonts w:ascii="Arial" w:hAnsi="Arial" w:cs="Arial"/>
        </w:rPr>
        <w:t>Modified the Save-A-Lot employee master feed to no longer send Deal$ employee updates to Save-A-Lot</w:t>
      </w:r>
    </w:p>
    <w:p w:rsidR="005463ED" w:rsidRDefault="005463ED">
      <w:pPr>
        <w:numPr>
          <w:ilvl w:val="0"/>
          <w:numId w:val="2"/>
        </w:numPr>
        <w:tabs>
          <w:tab w:val="left" w:pos="270"/>
        </w:tabs>
        <w:ind w:left="270" w:hanging="270"/>
        <w:jc w:val="both"/>
        <w:rPr>
          <w:rFonts w:ascii="Arial" w:hAnsi="Arial" w:cs="Arial"/>
        </w:rPr>
      </w:pPr>
      <w:r>
        <w:rPr>
          <w:rFonts w:ascii="Arial" w:hAnsi="Arial" w:cs="Arial"/>
        </w:rPr>
        <w:t>Updated the SQL Server stored procedures used to populate Save-A-Lot intranet pages so the pages would no longer display Deal$ related information</w:t>
      </w:r>
    </w:p>
    <w:p w:rsidR="005463ED" w:rsidRDefault="005463ED">
      <w:pPr>
        <w:jc w:val="both"/>
        <w:rPr>
          <w:rFonts w:ascii="Arial" w:hAnsi="Arial" w:cs="Arial"/>
        </w:rPr>
      </w:pPr>
    </w:p>
    <w:p w:rsidR="005463ED" w:rsidRDefault="005463ED">
      <w:pPr>
        <w:jc w:val="both"/>
        <w:rPr>
          <w:rFonts w:ascii="Arial" w:hAnsi="Arial" w:cs="Arial"/>
          <w:u w:val="single"/>
        </w:rPr>
      </w:pPr>
      <w:r>
        <w:rPr>
          <w:rFonts w:ascii="Arial" w:hAnsi="Arial" w:cs="Arial"/>
          <w:u w:val="single"/>
        </w:rPr>
        <w:t>Technologies</w:t>
      </w:r>
    </w:p>
    <w:p w:rsidR="005463ED" w:rsidRDefault="005463ED">
      <w:pPr>
        <w:jc w:val="both"/>
        <w:rPr>
          <w:rFonts w:ascii="Arial" w:hAnsi="Arial" w:cs="Arial"/>
          <w:u w:val="single"/>
        </w:rPr>
      </w:pPr>
    </w:p>
    <w:p w:rsidR="005463ED" w:rsidRDefault="005463ED">
      <w:pPr>
        <w:jc w:val="both"/>
        <w:rPr>
          <w:rFonts w:ascii="Arial" w:hAnsi="Arial" w:cs="Arial"/>
        </w:rPr>
      </w:pPr>
      <w:r>
        <w:rPr>
          <w:rFonts w:ascii="Arial" w:hAnsi="Arial" w:cs="Arial"/>
        </w:rPr>
        <w:t xml:space="preserve">Java 1.4, WebLogic 8.1, Oracle 9i, SQL Server, Eclipse, Servlets, JSPs, XML, XSD, Castor, Swing, Ant, Toad, LDAP, Public/Private Key Encryption, Dimensions, </w:t>
      </w:r>
      <w:proofErr w:type="spellStart"/>
      <w:r>
        <w:rPr>
          <w:rFonts w:ascii="Arial" w:hAnsi="Arial" w:cs="Arial"/>
        </w:rPr>
        <w:t>AppWorx</w:t>
      </w:r>
      <w:proofErr w:type="spellEnd"/>
      <w:r>
        <w:rPr>
          <w:rFonts w:ascii="Arial" w:hAnsi="Arial" w:cs="Arial"/>
        </w:rPr>
        <w:t>, Solaris</w:t>
      </w:r>
    </w:p>
    <w:p w:rsidR="005463ED" w:rsidRDefault="005463ED">
      <w:pPr>
        <w:jc w:val="both"/>
        <w:rPr>
          <w:rFonts w:ascii="Arial" w:hAnsi="Arial" w:cs="Arial"/>
        </w:rPr>
      </w:pPr>
    </w:p>
    <w:tbl>
      <w:tblPr>
        <w:tblW w:w="0" w:type="auto"/>
        <w:tblInd w:w="108" w:type="dxa"/>
        <w:tblLayout w:type="fixed"/>
        <w:tblLook w:val="0000" w:firstRow="0" w:lastRow="0" w:firstColumn="0" w:lastColumn="0" w:noHBand="0" w:noVBand="0"/>
      </w:tblPr>
      <w:tblGrid>
        <w:gridCol w:w="4680"/>
        <w:gridCol w:w="6190"/>
      </w:tblGrid>
      <w:tr w:rsidR="005463ED">
        <w:trPr>
          <w:trHeight w:val="230"/>
        </w:trPr>
        <w:tc>
          <w:tcPr>
            <w:tcW w:w="4680" w:type="dxa"/>
            <w:tcBorders>
              <w:top w:val="single" w:sz="4" w:space="0" w:color="000000"/>
              <w:left w:val="single" w:sz="4" w:space="0" w:color="000000"/>
            </w:tcBorders>
            <w:shd w:val="clear" w:color="auto" w:fill="CCCCCC"/>
          </w:tcPr>
          <w:p w:rsidR="005463ED" w:rsidRDefault="005463ED">
            <w:pPr>
              <w:snapToGrid w:val="0"/>
              <w:jc w:val="both"/>
              <w:rPr>
                <w:rFonts w:ascii="Arial" w:hAnsi="Arial" w:cs="Arial"/>
                <w:b/>
              </w:rPr>
            </w:pPr>
            <w:r>
              <w:rPr>
                <w:rFonts w:ascii="Arial" w:hAnsi="Arial" w:cs="Arial"/>
                <w:b/>
              </w:rPr>
              <w:t>Northrop Grumman Corporation</w:t>
            </w:r>
          </w:p>
        </w:tc>
        <w:tc>
          <w:tcPr>
            <w:tcW w:w="6190" w:type="dxa"/>
            <w:tcBorders>
              <w:top w:val="single" w:sz="4" w:space="0" w:color="000000"/>
              <w:right w:val="single" w:sz="4" w:space="0" w:color="000000"/>
            </w:tcBorders>
            <w:shd w:val="clear" w:color="auto" w:fill="CCCCCC"/>
          </w:tcPr>
          <w:p w:rsidR="005463ED" w:rsidRDefault="005463ED">
            <w:pPr>
              <w:snapToGrid w:val="0"/>
              <w:jc w:val="right"/>
              <w:rPr>
                <w:rFonts w:ascii="Arial" w:hAnsi="Arial" w:cs="Arial"/>
                <w:b/>
              </w:rPr>
            </w:pPr>
            <w:r>
              <w:rPr>
                <w:rFonts w:ascii="Arial" w:hAnsi="Arial" w:cs="Arial"/>
                <w:b/>
              </w:rPr>
              <w:t>St Louis, MO</w:t>
            </w:r>
          </w:p>
        </w:tc>
      </w:tr>
      <w:tr w:rsidR="005463ED">
        <w:trPr>
          <w:trHeight w:val="230"/>
        </w:trPr>
        <w:tc>
          <w:tcPr>
            <w:tcW w:w="4680" w:type="dxa"/>
            <w:tcBorders>
              <w:left w:val="single" w:sz="4" w:space="0" w:color="000000"/>
              <w:bottom w:val="single" w:sz="4" w:space="0" w:color="000000"/>
            </w:tcBorders>
            <w:shd w:val="clear" w:color="auto" w:fill="CCCCCC"/>
          </w:tcPr>
          <w:p w:rsidR="005463ED" w:rsidRDefault="00431DD9" w:rsidP="00431DD9">
            <w:pPr>
              <w:snapToGrid w:val="0"/>
              <w:jc w:val="both"/>
              <w:rPr>
                <w:rFonts w:ascii="Arial" w:hAnsi="Arial" w:cs="Arial"/>
                <w:b/>
              </w:rPr>
            </w:pPr>
            <w:r>
              <w:rPr>
                <w:rFonts w:ascii="Arial" w:hAnsi="Arial" w:cs="Arial"/>
                <w:b/>
              </w:rPr>
              <w:t>Lead Java Developer</w:t>
            </w:r>
          </w:p>
        </w:tc>
        <w:tc>
          <w:tcPr>
            <w:tcW w:w="6190" w:type="dxa"/>
            <w:tcBorders>
              <w:bottom w:val="single" w:sz="4" w:space="0" w:color="000000"/>
              <w:right w:val="single" w:sz="4" w:space="0" w:color="000000"/>
            </w:tcBorders>
            <w:shd w:val="clear" w:color="auto" w:fill="CCCCCC"/>
          </w:tcPr>
          <w:p w:rsidR="005463ED" w:rsidRDefault="005463ED">
            <w:pPr>
              <w:snapToGrid w:val="0"/>
              <w:jc w:val="right"/>
              <w:rPr>
                <w:rFonts w:ascii="Arial" w:hAnsi="Arial" w:cs="Arial"/>
                <w:b/>
              </w:rPr>
            </w:pPr>
            <w:r>
              <w:rPr>
                <w:rFonts w:ascii="Arial" w:hAnsi="Arial" w:cs="Arial"/>
                <w:b/>
              </w:rPr>
              <w:t>11/04-12/05</w:t>
            </w:r>
          </w:p>
        </w:tc>
      </w:tr>
    </w:tbl>
    <w:p w:rsidR="005463ED" w:rsidRDefault="005463ED">
      <w:pPr>
        <w:jc w:val="both"/>
      </w:pPr>
    </w:p>
    <w:p w:rsidR="005463ED" w:rsidRDefault="005463ED">
      <w:pPr>
        <w:ind w:left="180" w:hanging="180"/>
        <w:jc w:val="both"/>
        <w:rPr>
          <w:rFonts w:ascii="Arial" w:hAnsi="Arial" w:cs="Arial"/>
          <w:i/>
        </w:rPr>
      </w:pPr>
      <w:r>
        <w:rPr>
          <w:rFonts w:ascii="Arial" w:hAnsi="Arial" w:cs="Arial"/>
          <w:i/>
        </w:rPr>
        <w:t>Project:  Global Transportation Network for the 21</w:t>
      </w:r>
      <w:r>
        <w:rPr>
          <w:rFonts w:ascii="Arial" w:hAnsi="Arial" w:cs="Arial"/>
          <w:i/>
          <w:vertAlign w:val="superscript"/>
        </w:rPr>
        <w:t>st</w:t>
      </w:r>
      <w:r>
        <w:rPr>
          <w:rFonts w:ascii="Arial" w:hAnsi="Arial" w:cs="Arial"/>
          <w:i/>
        </w:rPr>
        <w:t xml:space="preserve"> Century (GTN21)</w:t>
      </w:r>
    </w:p>
    <w:p w:rsidR="005463ED" w:rsidRDefault="005463ED">
      <w:pPr>
        <w:ind w:left="180" w:hanging="180"/>
        <w:jc w:val="both"/>
        <w:rPr>
          <w:rFonts w:ascii="Arial" w:hAnsi="Arial" w:cs="Arial"/>
          <w:u w:val="single"/>
        </w:rPr>
      </w:pPr>
    </w:p>
    <w:p w:rsidR="005463ED" w:rsidRDefault="005463ED">
      <w:pPr>
        <w:ind w:left="180" w:hanging="180"/>
        <w:jc w:val="both"/>
        <w:rPr>
          <w:rFonts w:ascii="Arial" w:hAnsi="Arial" w:cs="Arial"/>
          <w:u w:val="single"/>
        </w:rPr>
      </w:pPr>
      <w:r>
        <w:rPr>
          <w:rFonts w:ascii="Arial" w:hAnsi="Arial" w:cs="Arial"/>
          <w:u w:val="single"/>
        </w:rPr>
        <w:t>Description</w:t>
      </w:r>
    </w:p>
    <w:p w:rsidR="005463ED" w:rsidRDefault="005463ED">
      <w:pPr>
        <w:ind w:left="180" w:hanging="180"/>
        <w:jc w:val="both"/>
        <w:rPr>
          <w:rFonts w:ascii="Arial" w:hAnsi="Arial" w:cs="Arial"/>
        </w:rPr>
      </w:pPr>
    </w:p>
    <w:p w:rsidR="005463ED" w:rsidRDefault="005463ED">
      <w:pPr>
        <w:jc w:val="both"/>
        <w:rPr>
          <w:rFonts w:ascii="Arial" w:hAnsi="Arial" w:cs="Arial"/>
        </w:rPr>
      </w:pPr>
      <w:r>
        <w:rPr>
          <w:rFonts w:ascii="Arial" w:hAnsi="Arial" w:cs="Arial"/>
        </w:rPr>
        <w:t xml:space="preserve">GTN21 is a pilot project for USTRANSCOM to provide in transit visibility of passengers and cargo moving through the Defense Transportation System (DTS).  It also provides command and control decision support capabilities for the war fighter.  </w:t>
      </w:r>
    </w:p>
    <w:p w:rsidR="005463ED" w:rsidRDefault="005463ED">
      <w:pPr>
        <w:ind w:left="180" w:hanging="180"/>
        <w:jc w:val="both"/>
        <w:rPr>
          <w:rFonts w:ascii="Arial" w:hAnsi="Arial" w:cs="Arial"/>
          <w:u w:val="single"/>
        </w:rPr>
      </w:pPr>
    </w:p>
    <w:p w:rsidR="005463ED" w:rsidRDefault="005463ED">
      <w:pPr>
        <w:ind w:left="180" w:hanging="180"/>
        <w:jc w:val="both"/>
        <w:rPr>
          <w:rFonts w:ascii="Arial" w:hAnsi="Arial" w:cs="Arial"/>
          <w:u w:val="single"/>
        </w:rPr>
      </w:pPr>
      <w:r>
        <w:rPr>
          <w:rFonts w:ascii="Arial" w:hAnsi="Arial" w:cs="Arial"/>
          <w:u w:val="single"/>
        </w:rPr>
        <w:t>Responsibilities</w:t>
      </w:r>
    </w:p>
    <w:p w:rsidR="005463ED" w:rsidRDefault="005463ED">
      <w:pPr>
        <w:ind w:left="180" w:hanging="180"/>
        <w:jc w:val="both"/>
        <w:rPr>
          <w:rFonts w:ascii="Arial" w:hAnsi="Arial" w:cs="Arial"/>
          <w:u w:val="single"/>
        </w:rPr>
      </w:pPr>
    </w:p>
    <w:p w:rsidR="005463ED" w:rsidRDefault="005463ED">
      <w:pPr>
        <w:numPr>
          <w:ilvl w:val="0"/>
          <w:numId w:val="2"/>
        </w:numPr>
        <w:tabs>
          <w:tab w:val="left" w:pos="270"/>
        </w:tabs>
        <w:ind w:left="270" w:hanging="270"/>
        <w:jc w:val="both"/>
        <w:rPr>
          <w:rFonts w:ascii="Arial" w:hAnsi="Arial" w:cs="Arial"/>
        </w:rPr>
      </w:pPr>
      <w:r>
        <w:rPr>
          <w:rFonts w:ascii="Arial" w:hAnsi="Arial" w:cs="Arial"/>
        </w:rPr>
        <w:t>Designed and developed a Swing based GUI interface using the NetBeans IDE for automating the entire GTN21 build process</w:t>
      </w:r>
    </w:p>
    <w:p w:rsidR="005463ED" w:rsidRDefault="005463ED">
      <w:pPr>
        <w:numPr>
          <w:ilvl w:val="0"/>
          <w:numId w:val="2"/>
        </w:numPr>
        <w:tabs>
          <w:tab w:val="left" w:pos="270"/>
        </w:tabs>
        <w:ind w:left="270" w:hanging="270"/>
        <w:jc w:val="both"/>
        <w:rPr>
          <w:rFonts w:ascii="Arial" w:hAnsi="Arial" w:cs="Arial"/>
        </w:rPr>
      </w:pPr>
      <w:r>
        <w:rPr>
          <w:rFonts w:ascii="Arial" w:hAnsi="Arial" w:cs="Arial"/>
        </w:rPr>
        <w:t>Created Ant scripts to support automated build process</w:t>
      </w:r>
    </w:p>
    <w:p w:rsidR="005463ED" w:rsidRDefault="005463ED">
      <w:pPr>
        <w:numPr>
          <w:ilvl w:val="0"/>
          <w:numId w:val="2"/>
        </w:numPr>
        <w:tabs>
          <w:tab w:val="left" w:pos="270"/>
        </w:tabs>
        <w:ind w:left="270" w:hanging="270"/>
        <w:jc w:val="both"/>
        <w:rPr>
          <w:rFonts w:ascii="Arial" w:hAnsi="Arial" w:cs="Arial"/>
        </w:rPr>
      </w:pPr>
      <w:r>
        <w:rPr>
          <w:rFonts w:ascii="Arial" w:hAnsi="Arial" w:cs="Arial"/>
        </w:rPr>
        <w:t xml:space="preserve">Updated and integrated existing Ant scripts into automated build process </w:t>
      </w:r>
    </w:p>
    <w:p w:rsidR="005463ED" w:rsidRDefault="005463ED">
      <w:pPr>
        <w:numPr>
          <w:ilvl w:val="0"/>
          <w:numId w:val="2"/>
        </w:numPr>
        <w:tabs>
          <w:tab w:val="left" w:pos="270"/>
        </w:tabs>
        <w:ind w:left="270" w:hanging="270"/>
        <w:jc w:val="both"/>
        <w:rPr>
          <w:rFonts w:ascii="Arial" w:hAnsi="Arial" w:cs="Arial"/>
        </w:rPr>
      </w:pPr>
      <w:r>
        <w:rPr>
          <w:rFonts w:ascii="Arial" w:hAnsi="Arial" w:cs="Arial"/>
        </w:rPr>
        <w:t>Worked with the infrastructure team to create new GTN21 development environments under Solaris and WebLogic</w:t>
      </w:r>
    </w:p>
    <w:p w:rsidR="005463ED" w:rsidRDefault="005463ED">
      <w:pPr>
        <w:numPr>
          <w:ilvl w:val="0"/>
          <w:numId w:val="2"/>
        </w:numPr>
        <w:tabs>
          <w:tab w:val="left" w:pos="270"/>
        </w:tabs>
        <w:ind w:left="270" w:hanging="270"/>
        <w:jc w:val="both"/>
        <w:rPr>
          <w:rFonts w:ascii="Arial" w:hAnsi="Arial" w:cs="Arial"/>
        </w:rPr>
      </w:pPr>
      <w:r>
        <w:rPr>
          <w:rFonts w:ascii="Arial" w:hAnsi="Arial" w:cs="Arial"/>
        </w:rPr>
        <w:t>Conducted builds of GTN21 to various environments</w:t>
      </w:r>
    </w:p>
    <w:p w:rsidR="005463ED" w:rsidRDefault="005463ED">
      <w:pPr>
        <w:numPr>
          <w:ilvl w:val="0"/>
          <w:numId w:val="2"/>
        </w:numPr>
        <w:tabs>
          <w:tab w:val="left" w:pos="270"/>
        </w:tabs>
        <w:ind w:left="270" w:hanging="270"/>
        <w:jc w:val="both"/>
        <w:rPr>
          <w:rFonts w:ascii="Arial" w:hAnsi="Arial" w:cs="Arial"/>
        </w:rPr>
      </w:pPr>
      <w:r>
        <w:rPr>
          <w:rFonts w:ascii="Arial" w:hAnsi="Arial" w:cs="Arial"/>
        </w:rPr>
        <w:t>Updated build documentation to reflect new automated process</w:t>
      </w:r>
    </w:p>
    <w:p w:rsidR="005463ED" w:rsidRDefault="005463ED">
      <w:pPr>
        <w:numPr>
          <w:ilvl w:val="0"/>
          <w:numId w:val="2"/>
        </w:numPr>
        <w:tabs>
          <w:tab w:val="left" w:pos="270"/>
        </w:tabs>
        <w:ind w:left="270" w:hanging="270"/>
        <w:jc w:val="both"/>
        <w:rPr>
          <w:rFonts w:ascii="Arial" w:hAnsi="Arial" w:cs="Arial"/>
        </w:rPr>
      </w:pPr>
      <w:r>
        <w:rPr>
          <w:rFonts w:ascii="Arial" w:hAnsi="Arial" w:cs="Arial"/>
        </w:rPr>
        <w:t>Served as technical point of contact for Ant related issues</w:t>
      </w:r>
    </w:p>
    <w:p w:rsidR="005463ED" w:rsidRDefault="005463ED">
      <w:pPr>
        <w:ind w:left="180" w:hanging="180"/>
        <w:jc w:val="both"/>
        <w:rPr>
          <w:rFonts w:ascii="Arial" w:hAnsi="Arial" w:cs="Arial"/>
          <w:u w:val="single"/>
        </w:rPr>
      </w:pPr>
    </w:p>
    <w:p w:rsidR="005463ED" w:rsidRDefault="005463ED">
      <w:pPr>
        <w:ind w:left="180" w:hanging="180"/>
        <w:jc w:val="both"/>
        <w:rPr>
          <w:rFonts w:ascii="Arial" w:hAnsi="Arial" w:cs="Arial"/>
          <w:u w:val="single"/>
        </w:rPr>
      </w:pPr>
      <w:r>
        <w:rPr>
          <w:rFonts w:ascii="Arial" w:hAnsi="Arial" w:cs="Arial"/>
          <w:u w:val="single"/>
        </w:rPr>
        <w:t>Technologies</w:t>
      </w:r>
    </w:p>
    <w:p w:rsidR="005463ED" w:rsidRDefault="005463ED">
      <w:pPr>
        <w:ind w:left="180" w:hanging="180"/>
        <w:jc w:val="both"/>
        <w:rPr>
          <w:rFonts w:ascii="Arial" w:hAnsi="Arial" w:cs="Arial"/>
          <w:u w:val="single"/>
        </w:rPr>
      </w:pPr>
    </w:p>
    <w:p w:rsidR="005463ED" w:rsidRDefault="005463ED">
      <w:pPr>
        <w:jc w:val="both"/>
        <w:rPr>
          <w:rFonts w:ascii="Arial" w:hAnsi="Arial" w:cs="Arial"/>
        </w:rPr>
      </w:pPr>
      <w:r>
        <w:rPr>
          <w:rFonts w:ascii="Arial" w:hAnsi="Arial" w:cs="Arial"/>
        </w:rPr>
        <w:t xml:space="preserve">Java 1.4, WebLogic 8.1, Eclipse, NetBeans, Swing, Ant, UNIX Shell Scripts, </w:t>
      </w:r>
      <w:proofErr w:type="spellStart"/>
      <w:r>
        <w:rPr>
          <w:rFonts w:ascii="Arial" w:hAnsi="Arial" w:cs="Arial"/>
        </w:rPr>
        <w:t>ClearCase</w:t>
      </w:r>
      <w:proofErr w:type="spellEnd"/>
      <w:r>
        <w:rPr>
          <w:rFonts w:ascii="Arial" w:hAnsi="Arial" w:cs="Arial"/>
        </w:rPr>
        <w:t>, Solaris</w:t>
      </w:r>
    </w:p>
    <w:p w:rsidR="005463ED" w:rsidRDefault="005463ED">
      <w:pPr>
        <w:jc w:val="both"/>
        <w:rPr>
          <w:rFonts w:ascii="Arial" w:hAnsi="Arial" w:cs="Arial"/>
        </w:rPr>
      </w:pPr>
    </w:p>
    <w:tbl>
      <w:tblPr>
        <w:tblW w:w="0" w:type="auto"/>
        <w:tblInd w:w="108" w:type="dxa"/>
        <w:tblLayout w:type="fixed"/>
        <w:tblLook w:val="0000" w:firstRow="0" w:lastRow="0" w:firstColumn="0" w:lastColumn="0" w:noHBand="0" w:noVBand="0"/>
      </w:tblPr>
      <w:tblGrid>
        <w:gridCol w:w="6840"/>
        <w:gridCol w:w="4000"/>
      </w:tblGrid>
      <w:tr w:rsidR="005463ED">
        <w:tc>
          <w:tcPr>
            <w:tcW w:w="6840" w:type="dxa"/>
            <w:tcBorders>
              <w:top w:val="single" w:sz="4" w:space="0" w:color="000000"/>
              <w:left w:val="single" w:sz="4" w:space="0" w:color="000000"/>
            </w:tcBorders>
            <w:shd w:val="clear" w:color="auto" w:fill="CCCCCC"/>
          </w:tcPr>
          <w:p w:rsidR="005463ED" w:rsidRDefault="005463ED">
            <w:pPr>
              <w:snapToGrid w:val="0"/>
              <w:jc w:val="both"/>
              <w:rPr>
                <w:rFonts w:ascii="Arial" w:hAnsi="Arial" w:cs="Arial"/>
                <w:b/>
              </w:rPr>
            </w:pPr>
            <w:r>
              <w:rPr>
                <w:rFonts w:ascii="Arial" w:hAnsi="Arial" w:cs="Arial"/>
                <w:b/>
              </w:rPr>
              <w:t>Integral7, Inc.</w:t>
            </w:r>
          </w:p>
        </w:tc>
        <w:tc>
          <w:tcPr>
            <w:tcW w:w="4000" w:type="dxa"/>
            <w:tcBorders>
              <w:top w:val="single" w:sz="4" w:space="0" w:color="000000"/>
              <w:right w:val="single" w:sz="4" w:space="0" w:color="000000"/>
            </w:tcBorders>
            <w:shd w:val="clear" w:color="auto" w:fill="CCCCCC"/>
          </w:tcPr>
          <w:p w:rsidR="005463ED" w:rsidRDefault="005463ED">
            <w:pPr>
              <w:snapToGrid w:val="0"/>
              <w:jc w:val="right"/>
              <w:rPr>
                <w:rFonts w:ascii="Arial" w:hAnsi="Arial" w:cs="Arial"/>
                <w:b/>
              </w:rPr>
            </w:pPr>
            <w:r>
              <w:rPr>
                <w:rFonts w:ascii="Arial" w:hAnsi="Arial" w:cs="Arial"/>
                <w:b/>
              </w:rPr>
              <w:t>Minneapolis, MN</w:t>
            </w:r>
          </w:p>
        </w:tc>
      </w:tr>
      <w:tr w:rsidR="005463ED">
        <w:tc>
          <w:tcPr>
            <w:tcW w:w="6840" w:type="dxa"/>
            <w:tcBorders>
              <w:left w:val="single" w:sz="4" w:space="0" w:color="000000"/>
              <w:bottom w:val="single" w:sz="4" w:space="0" w:color="000000"/>
            </w:tcBorders>
            <w:shd w:val="clear" w:color="auto" w:fill="CCCCCC"/>
          </w:tcPr>
          <w:p w:rsidR="005463ED" w:rsidRDefault="00762532">
            <w:pPr>
              <w:snapToGrid w:val="0"/>
              <w:jc w:val="both"/>
              <w:rPr>
                <w:rFonts w:ascii="Arial" w:hAnsi="Arial" w:cs="Arial"/>
                <w:b/>
              </w:rPr>
            </w:pPr>
            <w:r>
              <w:rPr>
                <w:rFonts w:ascii="Arial" w:hAnsi="Arial" w:cs="Arial"/>
                <w:b/>
              </w:rPr>
              <w:t>Senior Java Developer/</w:t>
            </w:r>
            <w:r w:rsidR="005463ED">
              <w:rPr>
                <w:rFonts w:ascii="Arial" w:hAnsi="Arial" w:cs="Arial"/>
                <w:b/>
              </w:rPr>
              <w:t>Technical Account Manager</w:t>
            </w:r>
          </w:p>
        </w:tc>
        <w:tc>
          <w:tcPr>
            <w:tcW w:w="4000" w:type="dxa"/>
            <w:tcBorders>
              <w:bottom w:val="single" w:sz="4" w:space="0" w:color="000000"/>
              <w:right w:val="single" w:sz="4" w:space="0" w:color="000000"/>
            </w:tcBorders>
            <w:shd w:val="clear" w:color="auto" w:fill="CCCCCC"/>
          </w:tcPr>
          <w:p w:rsidR="005463ED" w:rsidRDefault="005463ED">
            <w:pPr>
              <w:snapToGrid w:val="0"/>
              <w:jc w:val="right"/>
              <w:rPr>
                <w:rFonts w:ascii="Arial" w:hAnsi="Arial" w:cs="Arial"/>
                <w:b/>
              </w:rPr>
            </w:pPr>
            <w:r>
              <w:rPr>
                <w:rFonts w:ascii="Arial" w:hAnsi="Arial" w:cs="Arial"/>
                <w:b/>
              </w:rPr>
              <w:t>04/04-10/04</w:t>
            </w:r>
          </w:p>
        </w:tc>
      </w:tr>
    </w:tbl>
    <w:p w:rsidR="005463ED" w:rsidRDefault="005463ED">
      <w:pPr>
        <w:jc w:val="both"/>
      </w:pPr>
    </w:p>
    <w:p w:rsidR="005463ED" w:rsidRDefault="005463ED">
      <w:pPr>
        <w:jc w:val="both"/>
        <w:rPr>
          <w:rFonts w:ascii="Arial" w:hAnsi="Arial" w:cs="Arial"/>
          <w:i/>
        </w:rPr>
      </w:pPr>
      <w:r>
        <w:rPr>
          <w:rFonts w:ascii="Arial" w:hAnsi="Arial" w:cs="Arial"/>
          <w:i/>
        </w:rPr>
        <w:t>Project:  Integral7 Learning Profile (I7LP)</w:t>
      </w:r>
    </w:p>
    <w:p w:rsidR="005463ED" w:rsidRDefault="005463ED">
      <w:pPr>
        <w:jc w:val="both"/>
        <w:rPr>
          <w:rFonts w:ascii="Arial" w:hAnsi="Arial" w:cs="Arial"/>
          <w:i/>
        </w:rPr>
      </w:pPr>
    </w:p>
    <w:p w:rsidR="005463ED" w:rsidRDefault="005463ED">
      <w:pPr>
        <w:jc w:val="both"/>
        <w:rPr>
          <w:rFonts w:ascii="Arial" w:hAnsi="Arial" w:cs="Arial"/>
          <w:u w:val="single"/>
        </w:rPr>
      </w:pPr>
      <w:r>
        <w:rPr>
          <w:rFonts w:ascii="Arial" w:hAnsi="Arial" w:cs="Arial"/>
          <w:u w:val="single"/>
        </w:rPr>
        <w:t>Description</w:t>
      </w:r>
    </w:p>
    <w:p w:rsidR="005463ED" w:rsidRDefault="005463ED">
      <w:pPr>
        <w:jc w:val="both"/>
        <w:rPr>
          <w:rFonts w:ascii="Arial" w:hAnsi="Arial" w:cs="Arial"/>
        </w:rPr>
      </w:pPr>
    </w:p>
    <w:p w:rsidR="005463ED" w:rsidRDefault="005463ED">
      <w:pPr>
        <w:jc w:val="both"/>
        <w:rPr>
          <w:rFonts w:ascii="Arial" w:hAnsi="Arial" w:cs="Arial"/>
        </w:rPr>
      </w:pPr>
      <w:r>
        <w:rPr>
          <w:rFonts w:ascii="Arial" w:hAnsi="Arial" w:cs="Arial"/>
        </w:rPr>
        <w:t>Senior Java Developer/Analyst and Technical Account Manager for I7LP credential management system.  I7LP is an internally hosted application that provides clients with the ability to manage and administer their training, testing, certification and/or licensing programs.  I7LP automates and simplifies credential data management, customer services, eligibility management, communication, continuing education tracking, program design, data reporting and analysis and credential verification.</w:t>
      </w:r>
    </w:p>
    <w:p w:rsidR="005463ED" w:rsidRDefault="005463ED">
      <w:pPr>
        <w:ind w:left="180"/>
        <w:jc w:val="both"/>
        <w:rPr>
          <w:rFonts w:ascii="Arial" w:hAnsi="Arial" w:cs="Arial"/>
        </w:rPr>
      </w:pPr>
    </w:p>
    <w:p w:rsidR="005463ED" w:rsidRDefault="005463ED">
      <w:pPr>
        <w:jc w:val="both"/>
        <w:rPr>
          <w:rFonts w:ascii="Arial" w:hAnsi="Arial" w:cs="Arial"/>
          <w:u w:val="single"/>
        </w:rPr>
      </w:pPr>
      <w:r>
        <w:rPr>
          <w:rFonts w:ascii="Arial" w:hAnsi="Arial" w:cs="Arial"/>
          <w:u w:val="single"/>
        </w:rPr>
        <w:t>Responsibilities</w:t>
      </w:r>
    </w:p>
    <w:p w:rsidR="005463ED" w:rsidRDefault="005463ED">
      <w:pPr>
        <w:jc w:val="both"/>
        <w:rPr>
          <w:rFonts w:ascii="Arial" w:hAnsi="Arial" w:cs="Arial"/>
          <w:u w:val="single"/>
        </w:rPr>
      </w:pPr>
    </w:p>
    <w:p w:rsidR="005463ED" w:rsidRDefault="005463ED">
      <w:pPr>
        <w:numPr>
          <w:ilvl w:val="0"/>
          <w:numId w:val="3"/>
        </w:numPr>
        <w:tabs>
          <w:tab w:val="left" w:pos="270"/>
        </w:tabs>
        <w:ind w:left="270" w:hanging="270"/>
        <w:jc w:val="both"/>
        <w:rPr>
          <w:rFonts w:ascii="Arial" w:hAnsi="Arial" w:cs="Arial"/>
        </w:rPr>
      </w:pPr>
      <w:r>
        <w:rPr>
          <w:rFonts w:ascii="Arial" w:hAnsi="Arial" w:cs="Arial"/>
        </w:rPr>
        <w:t>Developed Struts/EJB based interfaces for the I7LP website</w:t>
      </w:r>
    </w:p>
    <w:p w:rsidR="005463ED" w:rsidRDefault="005463ED">
      <w:pPr>
        <w:numPr>
          <w:ilvl w:val="0"/>
          <w:numId w:val="3"/>
        </w:numPr>
        <w:tabs>
          <w:tab w:val="left" w:pos="270"/>
        </w:tabs>
        <w:ind w:left="270" w:hanging="270"/>
        <w:jc w:val="both"/>
        <w:rPr>
          <w:rFonts w:ascii="Arial" w:hAnsi="Arial" w:cs="Arial"/>
        </w:rPr>
      </w:pPr>
      <w:r>
        <w:rPr>
          <w:rFonts w:ascii="Arial" w:hAnsi="Arial" w:cs="Arial"/>
        </w:rPr>
        <w:t>Updated Ant build scripts for I7LP</w:t>
      </w:r>
    </w:p>
    <w:p w:rsidR="005463ED" w:rsidRDefault="005463ED">
      <w:pPr>
        <w:numPr>
          <w:ilvl w:val="0"/>
          <w:numId w:val="3"/>
        </w:numPr>
        <w:tabs>
          <w:tab w:val="left" w:pos="270"/>
        </w:tabs>
        <w:ind w:left="270" w:hanging="270"/>
        <w:jc w:val="both"/>
        <w:rPr>
          <w:rFonts w:ascii="Arial" w:hAnsi="Arial" w:cs="Arial"/>
        </w:rPr>
      </w:pPr>
      <w:r>
        <w:rPr>
          <w:rFonts w:ascii="Arial" w:hAnsi="Arial" w:cs="Arial"/>
        </w:rPr>
        <w:t>Served as a Technical Account Manager (TAM).  The TAM acts as a liaison between Integral7 customers and developers by taking customer calls and then analyzing and logging application defects.</w:t>
      </w:r>
    </w:p>
    <w:p w:rsidR="005463ED" w:rsidRDefault="005463ED">
      <w:pPr>
        <w:jc w:val="both"/>
        <w:rPr>
          <w:rFonts w:ascii="Arial" w:hAnsi="Arial" w:cs="Arial"/>
        </w:rPr>
      </w:pPr>
    </w:p>
    <w:p w:rsidR="005463ED" w:rsidRDefault="005463ED">
      <w:pPr>
        <w:jc w:val="both"/>
        <w:rPr>
          <w:rFonts w:ascii="Arial" w:hAnsi="Arial" w:cs="Arial"/>
          <w:u w:val="single"/>
        </w:rPr>
      </w:pPr>
      <w:r>
        <w:rPr>
          <w:rFonts w:ascii="Arial" w:hAnsi="Arial" w:cs="Arial"/>
          <w:u w:val="single"/>
        </w:rPr>
        <w:t>Technologies</w:t>
      </w:r>
    </w:p>
    <w:p w:rsidR="005463ED" w:rsidRDefault="005463ED">
      <w:pPr>
        <w:jc w:val="both"/>
        <w:rPr>
          <w:rFonts w:ascii="Arial" w:hAnsi="Arial" w:cs="Arial"/>
          <w:u w:val="single"/>
        </w:rPr>
      </w:pPr>
    </w:p>
    <w:p w:rsidR="005463ED" w:rsidRDefault="005463ED">
      <w:pPr>
        <w:jc w:val="both"/>
        <w:rPr>
          <w:rFonts w:ascii="Arial" w:hAnsi="Arial" w:cs="Arial"/>
        </w:rPr>
      </w:pPr>
      <w:r>
        <w:rPr>
          <w:rFonts w:ascii="Arial" w:hAnsi="Arial" w:cs="Arial"/>
        </w:rPr>
        <w:t xml:space="preserve">Java, Tomcat, WebLogic, EJBs, Servlets, JSPs, Ant, Solaris, </w:t>
      </w:r>
      <w:proofErr w:type="spellStart"/>
      <w:r>
        <w:rPr>
          <w:rFonts w:ascii="Arial" w:hAnsi="Arial" w:cs="Arial"/>
        </w:rPr>
        <w:t>SQLServer</w:t>
      </w:r>
      <w:proofErr w:type="spellEnd"/>
      <w:r>
        <w:rPr>
          <w:rFonts w:ascii="Arial" w:hAnsi="Arial" w:cs="Arial"/>
        </w:rPr>
        <w:t>, Struts</w:t>
      </w:r>
    </w:p>
    <w:p w:rsidR="005463ED" w:rsidRDefault="005463ED">
      <w:pPr>
        <w:jc w:val="both"/>
        <w:rPr>
          <w:rFonts w:ascii="Arial" w:hAnsi="Arial" w:cs="Arial"/>
          <w:i/>
        </w:rPr>
      </w:pPr>
    </w:p>
    <w:tbl>
      <w:tblPr>
        <w:tblW w:w="0" w:type="auto"/>
        <w:tblInd w:w="108" w:type="dxa"/>
        <w:tblLayout w:type="fixed"/>
        <w:tblLook w:val="0000" w:firstRow="0" w:lastRow="0" w:firstColumn="0" w:lastColumn="0" w:noHBand="0" w:noVBand="0"/>
      </w:tblPr>
      <w:tblGrid>
        <w:gridCol w:w="4680"/>
        <w:gridCol w:w="6160"/>
      </w:tblGrid>
      <w:tr w:rsidR="005463ED">
        <w:tc>
          <w:tcPr>
            <w:tcW w:w="4680" w:type="dxa"/>
            <w:tcBorders>
              <w:top w:val="single" w:sz="4" w:space="0" w:color="000000"/>
              <w:left w:val="single" w:sz="4" w:space="0" w:color="000000"/>
            </w:tcBorders>
            <w:shd w:val="clear" w:color="auto" w:fill="CCCCCC"/>
          </w:tcPr>
          <w:p w:rsidR="005463ED" w:rsidRDefault="005463ED">
            <w:pPr>
              <w:snapToGrid w:val="0"/>
              <w:jc w:val="both"/>
              <w:rPr>
                <w:rFonts w:ascii="Arial" w:hAnsi="Arial" w:cs="Arial"/>
                <w:b/>
              </w:rPr>
            </w:pPr>
            <w:r>
              <w:rPr>
                <w:rFonts w:ascii="Arial" w:hAnsi="Arial" w:cs="Arial"/>
                <w:b/>
              </w:rPr>
              <w:t>US Bancorp, Inc.</w:t>
            </w:r>
          </w:p>
        </w:tc>
        <w:tc>
          <w:tcPr>
            <w:tcW w:w="6160" w:type="dxa"/>
            <w:tcBorders>
              <w:top w:val="single" w:sz="4" w:space="0" w:color="000000"/>
              <w:right w:val="single" w:sz="4" w:space="0" w:color="000000"/>
            </w:tcBorders>
            <w:shd w:val="clear" w:color="auto" w:fill="CCCCCC"/>
          </w:tcPr>
          <w:p w:rsidR="005463ED" w:rsidRDefault="005463ED">
            <w:pPr>
              <w:snapToGrid w:val="0"/>
              <w:jc w:val="right"/>
              <w:rPr>
                <w:rFonts w:ascii="Arial" w:hAnsi="Arial" w:cs="Arial"/>
                <w:b/>
              </w:rPr>
            </w:pPr>
            <w:r>
              <w:rPr>
                <w:rFonts w:ascii="Arial" w:hAnsi="Arial" w:cs="Arial"/>
                <w:b/>
              </w:rPr>
              <w:t>Minneapolis, MN</w:t>
            </w:r>
          </w:p>
        </w:tc>
      </w:tr>
      <w:tr w:rsidR="005463ED">
        <w:tc>
          <w:tcPr>
            <w:tcW w:w="4680" w:type="dxa"/>
            <w:tcBorders>
              <w:left w:val="single" w:sz="4" w:space="0" w:color="000000"/>
              <w:bottom w:val="single" w:sz="4" w:space="0" w:color="000000"/>
            </w:tcBorders>
            <w:shd w:val="clear" w:color="auto" w:fill="CCCCCC"/>
          </w:tcPr>
          <w:p w:rsidR="005463ED" w:rsidRDefault="005463ED" w:rsidP="00762532">
            <w:pPr>
              <w:snapToGrid w:val="0"/>
              <w:jc w:val="both"/>
              <w:rPr>
                <w:rFonts w:ascii="Arial" w:hAnsi="Arial" w:cs="Arial"/>
                <w:b/>
              </w:rPr>
            </w:pPr>
            <w:r>
              <w:rPr>
                <w:rFonts w:ascii="Arial" w:hAnsi="Arial" w:cs="Arial"/>
                <w:b/>
              </w:rPr>
              <w:t>Senior Java Developer</w:t>
            </w:r>
          </w:p>
        </w:tc>
        <w:tc>
          <w:tcPr>
            <w:tcW w:w="6160" w:type="dxa"/>
            <w:tcBorders>
              <w:bottom w:val="single" w:sz="4" w:space="0" w:color="000000"/>
              <w:right w:val="single" w:sz="4" w:space="0" w:color="000000"/>
            </w:tcBorders>
            <w:shd w:val="clear" w:color="auto" w:fill="CCCCCC"/>
          </w:tcPr>
          <w:p w:rsidR="005463ED" w:rsidRDefault="005463ED">
            <w:pPr>
              <w:snapToGrid w:val="0"/>
              <w:jc w:val="right"/>
              <w:rPr>
                <w:rFonts w:ascii="Arial" w:hAnsi="Arial" w:cs="Arial"/>
                <w:b/>
              </w:rPr>
            </w:pPr>
            <w:r>
              <w:rPr>
                <w:rFonts w:ascii="Arial" w:hAnsi="Arial" w:cs="Arial"/>
                <w:b/>
              </w:rPr>
              <w:t>10/03-03/04</w:t>
            </w:r>
          </w:p>
        </w:tc>
      </w:tr>
    </w:tbl>
    <w:p w:rsidR="005463ED" w:rsidRDefault="005463ED">
      <w:pPr>
        <w:jc w:val="both"/>
      </w:pPr>
    </w:p>
    <w:p w:rsidR="005463ED" w:rsidRDefault="005463ED">
      <w:pPr>
        <w:jc w:val="both"/>
        <w:rPr>
          <w:rFonts w:ascii="Arial" w:hAnsi="Arial" w:cs="Arial"/>
          <w:i/>
        </w:rPr>
      </w:pPr>
      <w:r>
        <w:rPr>
          <w:rFonts w:ascii="Arial" w:hAnsi="Arial" w:cs="Arial"/>
          <w:i/>
        </w:rPr>
        <w:t xml:space="preserve">Project:  </w:t>
      </w:r>
      <w:proofErr w:type="spellStart"/>
      <w:r>
        <w:rPr>
          <w:rFonts w:ascii="Arial" w:hAnsi="Arial" w:cs="Arial"/>
          <w:i/>
        </w:rPr>
        <w:t>AccessOnline</w:t>
      </w:r>
      <w:proofErr w:type="spellEnd"/>
    </w:p>
    <w:p w:rsidR="005463ED" w:rsidRDefault="005463ED">
      <w:pPr>
        <w:jc w:val="both"/>
        <w:rPr>
          <w:rFonts w:ascii="Arial" w:hAnsi="Arial" w:cs="Arial"/>
          <w:u w:val="single"/>
        </w:rPr>
      </w:pPr>
    </w:p>
    <w:p w:rsidR="005463ED" w:rsidRDefault="005463ED">
      <w:pPr>
        <w:jc w:val="both"/>
        <w:rPr>
          <w:rFonts w:ascii="Arial" w:hAnsi="Arial" w:cs="Arial"/>
          <w:u w:val="single"/>
        </w:rPr>
      </w:pPr>
      <w:r>
        <w:rPr>
          <w:rFonts w:ascii="Arial" w:hAnsi="Arial" w:cs="Arial"/>
          <w:u w:val="single"/>
        </w:rPr>
        <w:t>Description</w:t>
      </w:r>
    </w:p>
    <w:p w:rsidR="005463ED" w:rsidRDefault="005463ED">
      <w:pPr>
        <w:jc w:val="both"/>
        <w:rPr>
          <w:rFonts w:ascii="Arial" w:hAnsi="Arial" w:cs="Arial"/>
        </w:rPr>
      </w:pPr>
    </w:p>
    <w:p w:rsidR="005463ED" w:rsidRDefault="005463ED">
      <w:pPr>
        <w:jc w:val="both"/>
        <w:rPr>
          <w:rFonts w:ascii="Arial" w:hAnsi="Arial" w:cs="Arial"/>
        </w:rPr>
      </w:pPr>
      <w:proofErr w:type="spellStart"/>
      <w:r>
        <w:rPr>
          <w:rFonts w:ascii="Arial" w:hAnsi="Arial" w:cs="Arial"/>
        </w:rPr>
        <w:t>AccessOnline</w:t>
      </w:r>
      <w:proofErr w:type="spellEnd"/>
      <w:r>
        <w:rPr>
          <w:rFonts w:ascii="Arial" w:hAnsi="Arial" w:cs="Arial"/>
        </w:rPr>
        <w:t xml:space="preserve"> is a website that provides the capability to create and administer credit card products for US Bank’s corporate credit card customers.  The application needed to be upgraded to support categorizing credit cards based upon sub-departments within a corporation.  At the time the application only supported categorizing credit cards upon corporation, subsidiaries, divisions, and departments.</w:t>
      </w:r>
    </w:p>
    <w:p w:rsidR="005463ED" w:rsidRDefault="005463ED">
      <w:pPr>
        <w:jc w:val="both"/>
        <w:rPr>
          <w:rFonts w:ascii="Arial" w:hAnsi="Arial" w:cs="Arial"/>
        </w:rPr>
      </w:pPr>
    </w:p>
    <w:p w:rsidR="005463ED" w:rsidRDefault="005463ED">
      <w:pPr>
        <w:jc w:val="both"/>
        <w:rPr>
          <w:rFonts w:ascii="Arial" w:hAnsi="Arial" w:cs="Arial"/>
          <w:u w:val="single"/>
        </w:rPr>
      </w:pPr>
      <w:r>
        <w:rPr>
          <w:rFonts w:ascii="Arial" w:hAnsi="Arial" w:cs="Arial"/>
          <w:u w:val="single"/>
        </w:rPr>
        <w:t>Responsibilities</w:t>
      </w:r>
    </w:p>
    <w:p w:rsidR="005463ED" w:rsidRDefault="005463ED">
      <w:pPr>
        <w:jc w:val="both"/>
        <w:rPr>
          <w:rFonts w:ascii="Arial" w:hAnsi="Arial" w:cs="Arial"/>
          <w:u w:val="single"/>
        </w:rPr>
      </w:pPr>
    </w:p>
    <w:p w:rsidR="005463ED" w:rsidRDefault="005463ED">
      <w:pPr>
        <w:numPr>
          <w:ilvl w:val="0"/>
          <w:numId w:val="5"/>
        </w:numPr>
        <w:tabs>
          <w:tab w:val="left" w:pos="270"/>
        </w:tabs>
        <w:ind w:left="270" w:hanging="270"/>
        <w:jc w:val="both"/>
        <w:rPr>
          <w:rFonts w:ascii="Arial" w:hAnsi="Arial" w:cs="Arial"/>
        </w:rPr>
      </w:pPr>
      <w:r>
        <w:rPr>
          <w:rFonts w:ascii="Arial" w:hAnsi="Arial" w:cs="Arial"/>
        </w:rPr>
        <w:t xml:space="preserve">Created servlet based Java interfaces between </w:t>
      </w:r>
      <w:proofErr w:type="spellStart"/>
      <w:r>
        <w:rPr>
          <w:rFonts w:ascii="Arial" w:hAnsi="Arial" w:cs="Arial"/>
        </w:rPr>
        <w:t>AccessOnline</w:t>
      </w:r>
      <w:proofErr w:type="spellEnd"/>
      <w:r>
        <w:rPr>
          <w:rFonts w:ascii="Arial" w:hAnsi="Arial" w:cs="Arial"/>
        </w:rPr>
        <w:t xml:space="preserve"> and TIBCO using TIBCO’s Rendezvous messaging API</w:t>
      </w:r>
    </w:p>
    <w:p w:rsidR="005463ED" w:rsidRDefault="005463ED">
      <w:pPr>
        <w:numPr>
          <w:ilvl w:val="0"/>
          <w:numId w:val="5"/>
        </w:numPr>
        <w:tabs>
          <w:tab w:val="left" w:pos="270"/>
        </w:tabs>
        <w:ind w:left="270" w:hanging="270"/>
        <w:jc w:val="both"/>
        <w:rPr>
          <w:rFonts w:ascii="Arial" w:hAnsi="Arial" w:cs="Arial"/>
        </w:rPr>
      </w:pPr>
      <w:r>
        <w:rPr>
          <w:rFonts w:ascii="Arial" w:hAnsi="Arial" w:cs="Arial"/>
        </w:rPr>
        <w:t xml:space="preserve">Created proof of concept project for auto-generating Java classes using JAXB for XML-based </w:t>
      </w:r>
      <w:proofErr w:type="spellStart"/>
      <w:r>
        <w:rPr>
          <w:rFonts w:ascii="Arial" w:hAnsi="Arial" w:cs="Arial"/>
        </w:rPr>
        <w:t>AccessOnline</w:t>
      </w:r>
      <w:proofErr w:type="spellEnd"/>
      <w:r>
        <w:rPr>
          <w:rFonts w:ascii="Arial" w:hAnsi="Arial" w:cs="Arial"/>
        </w:rPr>
        <w:t xml:space="preserve"> to TIBCO messages.  Demonstrated processing of JAXB generated classes using </w:t>
      </w:r>
      <w:proofErr w:type="spellStart"/>
      <w:r>
        <w:rPr>
          <w:rFonts w:ascii="Arial" w:hAnsi="Arial" w:cs="Arial"/>
        </w:rPr>
        <w:t>JXPath</w:t>
      </w:r>
      <w:proofErr w:type="spellEnd"/>
    </w:p>
    <w:p w:rsidR="005463ED" w:rsidRDefault="005463ED">
      <w:pPr>
        <w:numPr>
          <w:ilvl w:val="0"/>
          <w:numId w:val="5"/>
        </w:numPr>
        <w:tabs>
          <w:tab w:val="left" w:pos="270"/>
        </w:tabs>
        <w:ind w:left="270" w:hanging="270"/>
        <w:jc w:val="both"/>
        <w:rPr>
          <w:rFonts w:ascii="Arial" w:hAnsi="Arial" w:cs="Arial"/>
        </w:rPr>
      </w:pPr>
      <w:r>
        <w:rPr>
          <w:rFonts w:ascii="Arial" w:hAnsi="Arial" w:cs="Arial"/>
        </w:rPr>
        <w:t>Participated in TIBCO’s Active Enterprise boot camp</w:t>
      </w:r>
    </w:p>
    <w:p w:rsidR="005463ED" w:rsidRDefault="005463ED">
      <w:pPr>
        <w:jc w:val="both"/>
        <w:rPr>
          <w:rFonts w:ascii="Arial" w:hAnsi="Arial" w:cs="Arial"/>
          <w:u w:val="single"/>
        </w:rPr>
      </w:pPr>
    </w:p>
    <w:p w:rsidR="005463ED" w:rsidRDefault="005463ED">
      <w:pPr>
        <w:jc w:val="both"/>
        <w:rPr>
          <w:rFonts w:ascii="Arial" w:hAnsi="Arial" w:cs="Arial"/>
          <w:u w:val="single"/>
        </w:rPr>
      </w:pPr>
      <w:r>
        <w:rPr>
          <w:rFonts w:ascii="Arial" w:hAnsi="Arial" w:cs="Arial"/>
          <w:u w:val="single"/>
        </w:rPr>
        <w:t>Technologies</w:t>
      </w:r>
    </w:p>
    <w:p w:rsidR="005463ED" w:rsidRDefault="005463ED">
      <w:pPr>
        <w:jc w:val="both"/>
        <w:rPr>
          <w:rFonts w:ascii="Arial" w:hAnsi="Arial" w:cs="Arial"/>
          <w:u w:val="single"/>
        </w:rPr>
      </w:pPr>
    </w:p>
    <w:p w:rsidR="005463ED" w:rsidRDefault="005463ED">
      <w:pPr>
        <w:jc w:val="both"/>
        <w:rPr>
          <w:rFonts w:ascii="Arial" w:hAnsi="Arial" w:cs="Arial"/>
        </w:rPr>
      </w:pPr>
      <w:r>
        <w:rPr>
          <w:rFonts w:ascii="Arial" w:hAnsi="Arial" w:cs="Arial"/>
        </w:rPr>
        <w:t xml:space="preserve">Java, Tomcat, WebSphere, EJBs, Servlets, JSPs, DB2 UDB, </w:t>
      </w:r>
      <w:proofErr w:type="spellStart"/>
      <w:r>
        <w:rPr>
          <w:rFonts w:ascii="Arial" w:hAnsi="Arial" w:cs="Arial"/>
        </w:rPr>
        <w:t>VisualAge</w:t>
      </w:r>
      <w:proofErr w:type="spellEnd"/>
      <w:r>
        <w:rPr>
          <w:rFonts w:ascii="Arial" w:hAnsi="Arial" w:cs="Arial"/>
        </w:rPr>
        <w:t xml:space="preserve"> for Java, Ant, JAXB, </w:t>
      </w:r>
      <w:proofErr w:type="spellStart"/>
      <w:r>
        <w:rPr>
          <w:rFonts w:ascii="Arial" w:hAnsi="Arial" w:cs="Arial"/>
        </w:rPr>
        <w:t>JXPath</w:t>
      </w:r>
      <w:proofErr w:type="spellEnd"/>
      <w:r>
        <w:rPr>
          <w:rFonts w:ascii="Arial" w:hAnsi="Arial" w:cs="Arial"/>
        </w:rPr>
        <w:t xml:space="preserve">, Rational </w:t>
      </w:r>
      <w:proofErr w:type="spellStart"/>
      <w:r>
        <w:rPr>
          <w:rFonts w:ascii="Arial" w:hAnsi="Arial" w:cs="Arial"/>
        </w:rPr>
        <w:t>ClearCase</w:t>
      </w:r>
      <w:proofErr w:type="spellEnd"/>
      <w:r>
        <w:rPr>
          <w:rFonts w:ascii="Arial" w:hAnsi="Arial" w:cs="Arial"/>
        </w:rPr>
        <w:t>, TIBCO</w:t>
      </w:r>
    </w:p>
    <w:p w:rsidR="005463ED" w:rsidRDefault="005463ED">
      <w:pPr>
        <w:jc w:val="both"/>
        <w:rPr>
          <w:rFonts w:ascii="Arial" w:hAnsi="Arial" w:cs="Arial"/>
        </w:rPr>
      </w:pPr>
    </w:p>
    <w:tbl>
      <w:tblPr>
        <w:tblW w:w="0" w:type="auto"/>
        <w:tblInd w:w="108" w:type="dxa"/>
        <w:tblLayout w:type="fixed"/>
        <w:tblLook w:val="0000" w:firstRow="0" w:lastRow="0" w:firstColumn="0" w:lastColumn="0" w:noHBand="0" w:noVBand="0"/>
      </w:tblPr>
      <w:tblGrid>
        <w:gridCol w:w="4680"/>
        <w:gridCol w:w="6160"/>
      </w:tblGrid>
      <w:tr w:rsidR="005463ED">
        <w:tc>
          <w:tcPr>
            <w:tcW w:w="4680" w:type="dxa"/>
            <w:tcBorders>
              <w:top w:val="single" w:sz="4" w:space="0" w:color="000000"/>
              <w:left w:val="single" w:sz="4" w:space="0" w:color="000000"/>
            </w:tcBorders>
            <w:shd w:val="clear" w:color="auto" w:fill="CCCCCC"/>
          </w:tcPr>
          <w:p w:rsidR="005463ED" w:rsidRDefault="005463ED">
            <w:pPr>
              <w:snapToGrid w:val="0"/>
              <w:jc w:val="both"/>
              <w:rPr>
                <w:rFonts w:ascii="Arial" w:hAnsi="Arial" w:cs="Arial"/>
                <w:b/>
              </w:rPr>
            </w:pPr>
            <w:proofErr w:type="spellStart"/>
            <w:r>
              <w:rPr>
                <w:rFonts w:ascii="Arial" w:hAnsi="Arial" w:cs="Arial"/>
                <w:b/>
              </w:rPr>
              <w:t>Xede</w:t>
            </w:r>
            <w:proofErr w:type="spellEnd"/>
            <w:r>
              <w:rPr>
                <w:rFonts w:ascii="Arial" w:hAnsi="Arial" w:cs="Arial"/>
                <w:b/>
              </w:rPr>
              <w:t xml:space="preserve"> Consulting Group</w:t>
            </w:r>
          </w:p>
        </w:tc>
        <w:tc>
          <w:tcPr>
            <w:tcW w:w="6160" w:type="dxa"/>
            <w:tcBorders>
              <w:top w:val="single" w:sz="4" w:space="0" w:color="000000"/>
              <w:right w:val="single" w:sz="4" w:space="0" w:color="000000"/>
            </w:tcBorders>
            <w:shd w:val="clear" w:color="auto" w:fill="CCCCCC"/>
          </w:tcPr>
          <w:p w:rsidR="005463ED" w:rsidRDefault="005463ED">
            <w:pPr>
              <w:snapToGrid w:val="0"/>
              <w:jc w:val="right"/>
              <w:rPr>
                <w:rFonts w:ascii="Arial" w:hAnsi="Arial" w:cs="Arial"/>
                <w:b/>
              </w:rPr>
            </w:pPr>
            <w:r>
              <w:rPr>
                <w:rFonts w:ascii="Arial" w:hAnsi="Arial" w:cs="Arial"/>
                <w:b/>
              </w:rPr>
              <w:t>Detroit, MI</w:t>
            </w:r>
          </w:p>
        </w:tc>
      </w:tr>
      <w:tr w:rsidR="005463ED">
        <w:tc>
          <w:tcPr>
            <w:tcW w:w="4680" w:type="dxa"/>
            <w:tcBorders>
              <w:left w:val="single" w:sz="4" w:space="0" w:color="000000"/>
              <w:bottom w:val="single" w:sz="4" w:space="0" w:color="000000"/>
            </w:tcBorders>
            <w:shd w:val="clear" w:color="auto" w:fill="CCCCCC"/>
          </w:tcPr>
          <w:p w:rsidR="005463ED" w:rsidRDefault="00243779" w:rsidP="00243779">
            <w:pPr>
              <w:snapToGrid w:val="0"/>
              <w:jc w:val="both"/>
              <w:rPr>
                <w:rFonts w:ascii="Arial" w:hAnsi="Arial" w:cs="Arial"/>
                <w:b/>
              </w:rPr>
            </w:pPr>
            <w:r>
              <w:rPr>
                <w:rFonts w:ascii="Arial" w:hAnsi="Arial" w:cs="Arial"/>
                <w:b/>
              </w:rPr>
              <w:t>Senior Java Architect/</w:t>
            </w:r>
            <w:r w:rsidR="005463ED">
              <w:rPr>
                <w:rFonts w:ascii="Arial" w:hAnsi="Arial" w:cs="Arial"/>
                <w:b/>
              </w:rPr>
              <w:t>Senior Java Developer</w:t>
            </w:r>
          </w:p>
        </w:tc>
        <w:tc>
          <w:tcPr>
            <w:tcW w:w="6160" w:type="dxa"/>
            <w:tcBorders>
              <w:bottom w:val="single" w:sz="4" w:space="0" w:color="000000"/>
              <w:right w:val="single" w:sz="4" w:space="0" w:color="000000"/>
            </w:tcBorders>
            <w:shd w:val="clear" w:color="auto" w:fill="CCCCCC"/>
          </w:tcPr>
          <w:p w:rsidR="005463ED" w:rsidRDefault="005463ED">
            <w:pPr>
              <w:snapToGrid w:val="0"/>
              <w:jc w:val="right"/>
              <w:rPr>
                <w:rFonts w:ascii="Arial" w:hAnsi="Arial" w:cs="Arial"/>
                <w:b/>
              </w:rPr>
            </w:pPr>
            <w:r>
              <w:rPr>
                <w:rFonts w:ascii="Arial" w:hAnsi="Arial" w:cs="Arial"/>
                <w:b/>
              </w:rPr>
              <w:t>08/02-10/03</w:t>
            </w:r>
          </w:p>
        </w:tc>
      </w:tr>
    </w:tbl>
    <w:p w:rsidR="005463ED" w:rsidRDefault="005463ED">
      <w:pPr>
        <w:jc w:val="both"/>
      </w:pPr>
    </w:p>
    <w:p w:rsidR="005463ED" w:rsidRDefault="005463ED">
      <w:pPr>
        <w:jc w:val="both"/>
        <w:rPr>
          <w:rFonts w:ascii="Arial" w:hAnsi="Arial" w:cs="Arial"/>
          <w:b/>
          <w:u w:val="single"/>
        </w:rPr>
      </w:pPr>
      <w:r>
        <w:rPr>
          <w:rFonts w:ascii="Arial" w:hAnsi="Arial" w:cs="Arial"/>
          <w:b/>
          <w:u w:val="single"/>
        </w:rPr>
        <w:t>Client:  Federal Advanced Parking Devices (FAPD)</w:t>
      </w:r>
    </w:p>
    <w:p w:rsidR="005463ED" w:rsidRDefault="005463ED">
      <w:pPr>
        <w:jc w:val="both"/>
        <w:rPr>
          <w:rFonts w:ascii="Arial" w:hAnsi="Arial" w:cs="Arial"/>
          <w:b/>
        </w:rPr>
      </w:pPr>
    </w:p>
    <w:p w:rsidR="005463ED" w:rsidRDefault="005463ED">
      <w:pPr>
        <w:jc w:val="both"/>
        <w:rPr>
          <w:rFonts w:ascii="Arial" w:hAnsi="Arial" w:cs="Arial"/>
          <w:i/>
        </w:rPr>
      </w:pPr>
      <w:r>
        <w:rPr>
          <w:rFonts w:ascii="Arial" w:hAnsi="Arial" w:cs="Arial"/>
          <w:i/>
        </w:rPr>
        <w:t>Project:  Automated Parking System (APS)</w:t>
      </w:r>
    </w:p>
    <w:p w:rsidR="005463ED" w:rsidRDefault="005463ED">
      <w:pPr>
        <w:jc w:val="both"/>
        <w:rPr>
          <w:rFonts w:ascii="Arial" w:hAnsi="Arial" w:cs="Arial"/>
          <w:u w:val="single"/>
        </w:rPr>
      </w:pPr>
    </w:p>
    <w:p w:rsidR="005463ED" w:rsidRDefault="005463ED">
      <w:pPr>
        <w:jc w:val="both"/>
        <w:rPr>
          <w:rFonts w:ascii="Arial" w:hAnsi="Arial" w:cs="Arial"/>
          <w:u w:val="single"/>
        </w:rPr>
      </w:pPr>
      <w:r>
        <w:rPr>
          <w:rFonts w:ascii="Arial" w:hAnsi="Arial" w:cs="Arial"/>
          <w:u w:val="single"/>
        </w:rPr>
        <w:t>Description</w:t>
      </w:r>
    </w:p>
    <w:p w:rsidR="005463ED" w:rsidRDefault="005463ED">
      <w:pPr>
        <w:jc w:val="both"/>
        <w:rPr>
          <w:rFonts w:ascii="Arial" w:hAnsi="Arial" w:cs="Arial"/>
        </w:rPr>
      </w:pPr>
    </w:p>
    <w:p w:rsidR="005463ED" w:rsidRDefault="005463ED">
      <w:pPr>
        <w:jc w:val="both"/>
        <w:rPr>
          <w:rFonts w:ascii="Arial" w:hAnsi="Arial" w:cs="Arial"/>
        </w:rPr>
      </w:pPr>
      <w:r>
        <w:rPr>
          <w:rFonts w:ascii="Arial" w:hAnsi="Arial" w:cs="Arial"/>
        </w:rPr>
        <w:t>APS is a parking system application developed for FAPD and the Dallas International Airport that coordinates traffic flow, manages revenue transactions, incorporates fraud detection, collects and analyzes security data, and provides reporting for the parking facility.  The targeted customer base is high-volume facilities containing multiple parking structures with multi-tiered rates.</w:t>
      </w:r>
    </w:p>
    <w:p w:rsidR="005463ED" w:rsidRDefault="005463ED">
      <w:pPr>
        <w:jc w:val="both"/>
        <w:rPr>
          <w:rFonts w:ascii="Arial" w:hAnsi="Arial" w:cs="Arial"/>
        </w:rPr>
      </w:pPr>
    </w:p>
    <w:p w:rsidR="005463ED" w:rsidRDefault="005463ED">
      <w:pPr>
        <w:jc w:val="both"/>
        <w:rPr>
          <w:rFonts w:ascii="Arial" w:hAnsi="Arial" w:cs="Arial"/>
        </w:rPr>
      </w:pPr>
      <w:r>
        <w:rPr>
          <w:rFonts w:ascii="Arial" w:hAnsi="Arial" w:cs="Arial"/>
          <w:u w:val="single"/>
        </w:rPr>
        <w:t>Responsibilities</w:t>
      </w:r>
      <w:r>
        <w:rPr>
          <w:rFonts w:ascii="Arial" w:hAnsi="Arial" w:cs="Arial"/>
        </w:rPr>
        <w:t xml:space="preserve"> </w:t>
      </w:r>
    </w:p>
    <w:p w:rsidR="005463ED" w:rsidRDefault="005463ED">
      <w:pPr>
        <w:numPr>
          <w:ilvl w:val="0"/>
          <w:numId w:val="5"/>
        </w:numPr>
        <w:tabs>
          <w:tab w:val="left" w:pos="270"/>
        </w:tabs>
        <w:ind w:left="270" w:hanging="270"/>
        <w:jc w:val="both"/>
        <w:rPr>
          <w:rFonts w:ascii="Arial" w:hAnsi="Arial" w:cs="Arial"/>
        </w:rPr>
      </w:pPr>
      <w:r>
        <w:rPr>
          <w:rFonts w:ascii="Arial" w:hAnsi="Arial" w:cs="Arial"/>
        </w:rPr>
        <w:t>Performed system design utilizing the Rational Unified Process.  This includes creating Use Case Scenarios, Use Cases, Activity Diagrams, Sequence Diagrams, and Class Diagrams.</w:t>
      </w:r>
    </w:p>
    <w:p w:rsidR="005463ED" w:rsidRDefault="005463ED">
      <w:pPr>
        <w:numPr>
          <w:ilvl w:val="0"/>
          <w:numId w:val="5"/>
        </w:numPr>
        <w:tabs>
          <w:tab w:val="left" w:pos="270"/>
        </w:tabs>
        <w:ind w:left="270" w:hanging="270"/>
        <w:jc w:val="both"/>
        <w:rPr>
          <w:rFonts w:ascii="Arial" w:hAnsi="Arial" w:cs="Arial"/>
        </w:rPr>
      </w:pPr>
      <w:r>
        <w:rPr>
          <w:rFonts w:ascii="Arial" w:hAnsi="Arial" w:cs="Arial"/>
        </w:rPr>
        <w:t>Developed session and entity beans under WebLogic 7.0 and Oracle 9i to support communication between parking structure devices and the central server cluster.</w:t>
      </w:r>
    </w:p>
    <w:p w:rsidR="005463ED" w:rsidRDefault="005463ED">
      <w:pPr>
        <w:numPr>
          <w:ilvl w:val="0"/>
          <w:numId w:val="5"/>
        </w:numPr>
        <w:tabs>
          <w:tab w:val="left" w:pos="270"/>
        </w:tabs>
        <w:ind w:left="270" w:hanging="270"/>
        <w:jc w:val="both"/>
        <w:rPr>
          <w:rFonts w:ascii="Arial" w:hAnsi="Arial" w:cs="Arial"/>
        </w:rPr>
      </w:pPr>
      <w:r>
        <w:rPr>
          <w:rFonts w:ascii="Arial" w:hAnsi="Arial" w:cs="Arial"/>
        </w:rPr>
        <w:t>Developed message beans to facilitate the exchange of Automated Vehicle Identification (AVI) information between the server cluster and the North Texas Transportation Authority (NTTA).</w:t>
      </w:r>
    </w:p>
    <w:p w:rsidR="005463ED" w:rsidRDefault="005463ED">
      <w:pPr>
        <w:numPr>
          <w:ilvl w:val="0"/>
          <w:numId w:val="5"/>
        </w:numPr>
        <w:tabs>
          <w:tab w:val="left" w:pos="270"/>
        </w:tabs>
        <w:ind w:left="270" w:hanging="270"/>
        <w:jc w:val="both"/>
        <w:rPr>
          <w:rFonts w:ascii="Arial" w:hAnsi="Arial" w:cs="Arial"/>
        </w:rPr>
      </w:pPr>
      <w:r>
        <w:rPr>
          <w:rFonts w:ascii="Arial" w:hAnsi="Arial" w:cs="Arial"/>
        </w:rPr>
        <w:t>Utilized multiple Java design patterns including facades, business delegates, singletons, composites, value object (VOs), value object assemblers, data access objects (DAOs), factories, abstract factories, and service locators.</w:t>
      </w:r>
    </w:p>
    <w:p w:rsidR="005463ED" w:rsidRDefault="005463ED">
      <w:pPr>
        <w:numPr>
          <w:ilvl w:val="0"/>
          <w:numId w:val="5"/>
        </w:numPr>
        <w:tabs>
          <w:tab w:val="left" w:pos="270"/>
        </w:tabs>
        <w:ind w:left="270" w:hanging="270"/>
        <w:jc w:val="both"/>
        <w:rPr>
          <w:rFonts w:ascii="Arial" w:hAnsi="Arial" w:cs="Arial"/>
        </w:rPr>
      </w:pPr>
      <w:r>
        <w:rPr>
          <w:rFonts w:ascii="Arial" w:hAnsi="Arial" w:cs="Arial"/>
        </w:rPr>
        <w:t xml:space="preserve">Developed </w:t>
      </w:r>
      <w:proofErr w:type="spellStart"/>
      <w:r>
        <w:rPr>
          <w:rFonts w:ascii="Arial" w:hAnsi="Arial" w:cs="Arial"/>
        </w:rPr>
        <w:t>OSGi</w:t>
      </w:r>
      <w:proofErr w:type="spellEnd"/>
      <w:r>
        <w:rPr>
          <w:rFonts w:ascii="Arial" w:hAnsi="Arial" w:cs="Arial"/>
        </w:rPr>
        <w:t xml:space="preserve"> bundles to support communication with lane devices</w:t>
      </w:r>
    </w:p>
    <w:p w:rsidR="005463ED" w:rsidRDefault="005463ED">
      <w:pPr>
        <w:numPr>
          <w:ilvl w:val="0"/>
          <w:numId w:val="5"/>
        </w:numPr>
        <w:tabs>
          <w:tab w:val="left" w:pos="270"/>
        </w:tabs>
        <w:ind w:left="270" w:hanging="270"/>
        <w:jc w:val="both"/>
        <w:rPr>
          <w:rFonts w:ascii="Arial" w:hAnsi="Arial" w:cs="Arial"/>
        </w:rPr>
      </w:pPr>
      <w:r>
        <w:rPr>
          <w:rFonts w:ascii="Arial" w:hAnsi="Arial" w:cs="Arial"/>
        </w:rPr>
        <w:t xml:space="preserve">Implemented XML processing of system message formats using JAXB, JAXP and </w:t>
      </w:r>
      <w:proofErr w:type="spellStart"/>
      <w:r>
        <w:rPr>
          <w:rFonts w:ascii="Arial" w:hAnsi="Arial" w:cs="Arial"/>
        </w:rPr>
        <w:t>JXPath</w:t>
      </w:r>
      <w:proofErr w:type="spellEnd"/>
    </w:p>
    <w:p w:rsidR="005463ED" w:rsidRDefault="005463ED">
      <w:pPr>
        <w:numPr>
          <w:ilvl w:val="0"/>
          <w:numId w:val="5"/>
        </w:numPr>
        <w:tabs>
          <w:tab w:val="left" w:pos="270"/>
        </w:tabs>
        <w:ind w:left="270" w:hanging="270"/>
        <w:jc w:val="both"/>
        <w:rPr>
          <w:rFonts w:ascii="Arial" w:hAnsi="Arial" w:cs="Arial"/>
        </w:rPr>
      </w:pPr>
      <w:r>
        <w:rPr>
          <w:rFonts w:ascii="Arial" w:hAnsi="Arial" w:cs="Arial"/>
        </w:rPr>
        <w:t xml:space="preserve">Developed user interfaces for facility management using JSPs and Struts </w:t>
      </w:r>
    </w:p>
    <w:p w:rsidR="005463ED" w:rsidRDefault="005463ED">
      <w:pPr>
        <w:numPr>
          <w:ilvl w:val="0"/>
          <w:numId w:val="5"/>
        </w:numPr>
        <w:tabs>
          <w:tab w:val="left" w:pos="270"/>
        </w:tabs>
        <w:ind w:left="270" w:hanging="270"/>
        <w:jc w:val="both"/>
        <w:rPr>
          <w:rFonts w:ascii="Arial" w:hAnsi="Arial" w:cs="Arial"/>
        </w:rPr>
      </w:pPr>
      <w:r>
        <w:rPr>
          <w:rFonts w:ascii="Arial" w:hAnsi="Arial" w:cs="Arial"/>
        </w:rPr>
        <w:t>Developed a socket-based framework to simulate various devices for testing purposes</w:t>
      </w:r>
    </w:p>
    <w:p w:rsidR="005463ED" w:rsidRDefault="005463ED">
      <w:pPr>
        <w:jc w:val="both"/>
        <w:rPr>
          <w:rFonts w:ascii="Arial" w:hAnsi="Arial" w:cs="Arial"/>
        </w:rPr>
      </w:pPr>
    </w:p>
    <w:p w:rsidR="005463ED" w:rsidRDefault="005463ED">
      <w:pPr>
        <w:jc w:val="both"/>
        <w:rPr>
          <w:rFonts w:ascii="Arial" w:hAnsi="Arial" w:cs="Arial"/>
          <w:u w:val="single"/>
        </w:rPr>
      </w:pPr>
      <w:r>
        <w:rPr>
          <w:rFonts w:ascii="Arial" w:hAnsi="Arial" w:cs="Arial"/>
          <w:u w:val="single"/>
        </w:rPr>
        <w:t>Technologies</w:t>
      </w:r>
    </w:p>
    <w:p w:rsidR="005463ED" w:rsidRDefault="005463ED">
      <w:pPr>
        <w:jc w:val="both"/>
        <w:rPr>
          <w:rFonts w:ascii="Arial" w:hAnsi="Arial" w:cs="Arial"/>
          <w:i/>
        </w:rPr>
      </w:pPr>
    </w:p>
    <w:p w:rsidR="005463ED" w:rsidRDefault="005463ED">
      <w:pPr>
        <w:jc w:val="both"/>
        <w:rPr>
          <w:rFonts w:ascii="Arial" w:hAnsi="Arial" w:cs="Arial"/>
        </w:rPr>
      </w:pPr>
      <w:r>
        <w:rPr>
          <w:rFonts w:ascii="Arial" w:hAnsi="Arial" w:cs="Arial"/>
        </w:rPr>
        <w:t xml:space="preserve">WebLogic, Oracle 9i, Java, EJBs, Servlets, Struts, JSPs, XML, JAXB, JAXP, </w:t>
      </w:r>
      <w:proofErr w:type="spellStart"/>
      <w:r>
        <w:rPr>
          <w:rFonts w:ascii="Arial" w:hAnsi="Arial" w:cs="Arial"/>
        </w:rPr>
        <w:t>JXPath</w:t>
      </w:r>
      <w:proofErr w:type="spellEnd"/>
      <w:r>
        <w:rPr>
          <w:rFonts w:ascii="Arial" w:hAnsi="Arial" w:cs="Arial"/>
        </w:rPr>
        <w:t xml:space="preserve">, Ant, Log4J, Rational Rose, </w:t>
      </w:r>
      <w:proofErr w:type="spellStart"/>
      <w:r>
        <w:rPr>
          <w:rFonts w:ascii="Arial" w:hAnsi="Arial" w:cs="Arial"/>
        </w:rPr>
        <w:t>OSGi</w:t>
      </w:r>
      <w:proofErr w:type="spellEnd"/>
      <w:r>
        <w:rPr>
          <w:rFonts w:ascii="Arial" w:hAnsi="Arial" w:cs="Arial"/>
        </w:rPr>
        <w:t xml:space="preserve">, </w:t>
      </w:r>
      <w:proofErr w:type="spellStart"/>
      <w:r>
        <w:rPr>
          <w:rFonts w:ascii="Arial" w:hAnsi="Arial" w:cs="Arial"/>
        </w:rPr>
        <w:t>PostGres</w:t>
      </w:r>
      <w:proofErr w:type="spellEnd"/>
      <w:r>
        <w:rPr>
          <w:rFonts w:ascii="Arial" w:hAnsi="Arial" w:cs="Arial"/>
        </w:rPr>
        <w:t>, Solaris, Windows XP, CVS</w:t>
      </w:r>
    </w:p>
    <w:p w:rsidR="005463ED" w:rsidRDefault="005463ED">
      <w:pPr>
        <w:jc w:val="both"/>
        <w:rPr>
          <w:rFonts w:ascii="Arial" w:hAnsi="Arial" w:cs="Arial"/>
          <w:u w:val="single"/>
        </w:rPr>
      </w:pPr>
    </w:p>
    <w:p w:rsidR="005463ED" w:rsidRDefault="005463ED">
      <w:pPr>
        <w:jc w:val="both"/>
        <w:rPr>
          <w:rFonts w:ascii="Arial" w:hAnsi="Arial" w:cs="Arial"/>
          <w:b/>
          <w:u w:val="single"/>
        </w:rPr>
      </w:pPr>
      <w:r>
        <w:rPr>
          <w:rFonts w:ascii="Arial" w:hAnsi="Arial" w:cs="Arial"/>
          <w:b/>
          <w:u w:val="single"/>
        </w:rPr>
        <w:t>Client:  Anderson Development Corporation (ADC)</w:t>
      </w:r>
    </w:p>
    <w:p w:rsidR="005463ED" w:rsidRDefault="005463ED">
      <w:pPr>
        <w:jc w:val="both"/>
        <w:rPr>
          <w:rFonts w:ascii="Arial" w:hAnsi="Arial" w:cs="Arial"/>
          <w:b/>
        </w:rPr>
      </w:pPr>
    </w:p>
    <w:p w:rsidR="005463ED" w:rsidRDefault="005463ED">
      <w:pPr>
        <w:ind w:left="180" w:hanging="180"/>
        <w:jc w:val="both"/>
        <w:rPr>
          <w:rFonts w:ascii="Arial" w:hAnsi="Arial" w:cs="Arial"/>
          <w:i/>
        </w:rPr>
      </w:pPr>
      <w:r>
        <w:rPr>
          <w:rFonts w:ascii="Arial" w:hAnsi="Arial" w:cs="Arial"/>
          <w:i/>
        </w:rPr>
        <w:t>Project:  Cylinder Tracking System</w:t>
      </w:r>
    </w:p>
    <w:p w:rsidR="005463ED" w:rsidRDefault="005463ED">
      <w:pPr>
        <w:ind w:left="180" w:hanging="180"/>
        <w:jc w:val="both"/>
        <w:rPr>
          <w:rFonts w:ascii="Arial" w:hAnsi="Arial" w:cs="Arial"/>
          <w:u w:val="single"/>
        </w:rPr>
      </w:pPr>
    </w:p>
    <w:p w:rsidR="005463ED" w:rsidRDefault="005463ED">
      <w:pPr>
        <w:jc w:val="both"/>
        <w:rPr>
          <w:rFonts w:ascii="Arial" w:hAnsi="Arial" w:cs="Arial"/>
          <w:u w:val="single"/>
        </w:rPr>
      </w:pPr>
      <w:r>
        <w:rPr>
          <w:rFonts w:ascii="Arial" w:hAnsi="Arial" w:cs="Arial"/>
          <w:u w:val="single"/>
        </w:rPr>
        <w:t>Description</w:t>
      </w:r>
    </w:p>
    <w:p w:rsidR="005463ED" w:rsidRDefault="005463ED">
      <w:pPr>
        <w:jc w:val="both"/>
        <w:rPr>
          <w:rFonts w:ascii="Arial" w:hAnsi="Arial" w:cs="Arial"/>
        </w:rPr>
      </w:pPr>
    </w:p>
    <w:p w:rsidR="005463ED" w:rsidRDefault="005463ED">
      <w:pPr>
        <w:jc w:val="both"/>
        <w:rPr>
          <w:rFonts w:ascii="Arial" w:hAnsi="Arial" w:cs="Arial"/>
        </w:rPr>
      </w:pPr>
      <w:r>
        <w:rPr>
          <w:rFonts w:ascii="Arial" w:hAnsi="Arial" w:cs="Arial"/>
        </w:rPr>
        <w:t>ADC produces Nitrogen Tri-fluoride (NF3), a gas chemical used in cleaning and etching applications in the production of microchips.  The product is packaged and shipped in a variety of gas cylinder types and sizes.  The Cylinder Tracking System (CTS) enables ADC to 1) fulfill orders, 2) plan production cycles, 3) manage and track cylinders from initial receipt through filling and shipment, and 4) act as a decision support system.</w:t>
      </w:r>
    </w:p>
    <w:p w:rsidR="005463ED" w:rsidRDefault="005463ED">
      <w:pPr>
        <w:jc w:val="both"/>
        <w:rPr>
          <w:rFonts w:ascii="Arial" w:hAnsi="Arial" w:cs="Arial"/>
        </w:rPr>
      </w:pPr>
    </w:p>
    <w:p w:rsidR="005463ED" w:rsidRDefault="005463ED">
      <w:pPr>
        <w:jc w:val="both"/>
        <w:rPr>
          <w:rFonts w:ascii="Arial" w:hAnsi="Arial" w:cs="Arial"/>
        </w:rPr>
      </w:pPr>
      <w:r>
        <w:rPr>
          <w:rFonts w:ascii="Arial" w:hAnsi="Arial" w:cs="Arial"/>
          <w:u w:val="single"/>
        </w:rPr>
        <w:t>Responsibilities</w:t>
      </w:r>
      <w:r>
        <w:rPr>
          <w:rFonts w:ascii="Arial" w:hAnsi="Arial" w:cs="Arial"/>
        </w:rPr>
        <w:t xml:space="preserve"> </w:t>
      </w:r>
    </w:p>
    <w:p w:rsidR="005463ED" w:rsidRDefault="005463ED">
      <w:pPr>
        <w:numPr>
          <w:ilvl w:val="0"/>
          <w:numId w:val="6"/>
        </w:numPr>
        <w:tabs>
          <w:tab w:val="left" w:pos="270"/>
        </w:tabs>
        <w:ind w:left="270" w:hanging="270"/>
        <w:jc w:val="both"/>
        <w:rPr>
          <w:rFonts w:ascii="Arial" w:hAnsi="Arial" w:cs="Arial"/>
        </w:rPr>
      </w:pPr>
      <w:r>
        <w:rPr>
          <w:rFonts w:ascii="Arial" w:hAnsi="Arial" w:cs="Arial"/>
        </w:rPr>
        <w:t>Analyzed existing production processes</w:t>
      </w:r>
    </w:p>
    <w:p w:rsidR="005463ED" w:rsidRDefault="005463ED">
      <w:pPr>
        <w:numPr>
          <w:ilvl w:val="0"/>
          <w:numId w:val="6"/>
        </w:numPr>
        <w:tabs>
          <w:tab w:val="left" w:pos="270"/>
        </w:tabs>
        <w:ind w:left="270" w:hanging="270"/>
        <w:jc w:val="both"/>
        <w:rPr>
          <w:rFonts w:ascii="Arial" w:hAnsi="Arial" w:cs="Arial"/>
        </w:rPr>
      </w:pPr>
      <w:r>
        <w:rPr>
          <w:rFonts w:ascii="Arial" w:hAnsi="Arial" w:cs="Arial"/>
        </w:rPr>
        <w:t>Developed use cases, use case scenarios, and activity diagrams for redesign effort</w:t>
      </w:r>
    </w:p>
    <w:p w:rsidR="005463ED" w:rsidRDefault="005463ED">
      <w:pPr>
        <w:numPr>
          <w:ilvl w:val="0"/>
          <w:numId w:val="6"/>
        </w:numPr>
        <w:tabs>
          <w:tab w:val="left" w:pos="270"/>
        </w:tabs>
        <w:ind w:left="270" w:hanging="270"/>
        <w:jc w:val="both"/>
        <w:rPr>
          <w:rFonts w:ascii="Arial" w:hAnsi="Arial" w:cs="Arial"/>
        </w:rPr>
      </w:pPr>
      <w:r>
        <w:rPr>
          <w:rFonts w:ascii="Arial" w:hAnsi="Arial" w:cs="Arial"/>
        </w:rPr>
        <w:t>Designed and modeled new database structure in support of redesign effort</w:t>
      </w:r>
    </w:p>
    <w:p w:rsidR="005463ED" w:rsidRDefault="005463ED">
      <w:pPr>
        <w:jc w:val="both"/>
        <w:rPr>
          <w:rFonts w:ascii="Arial" w:hAnsi="Arial" w:cs="Arial"/>
        </w:rPr>
      </w:pPr>
    </w:p>
    <w:p w:rsidR="005463ED" w:rsidRDefault="005463ED">
      <w:pPr>
        <w:jc w:val="both"/>
        <w:rPr>
          <w:rFonts w:ascii="Arial" w:hAnsi="Arial" w:cs="Arial"/>
          <w:u w:val="single"/>
        </w:rPr>
      </w:pPr>
      <w:r>
        <w:rPr>
          <w:rFonts w:ascii="Arial" w:hAnsi="Arial" w:cs="Arial"/>
          <w:u w:val="single"/>
        </w:rPr>
        <w:t>Technologies</w:t>
      </w:r>
    </w:p>
    <w:p w:rsidR="005463ED" w:rsidRDefault="005463ED">
      <w:pPr>
        <w:jc w:val="both"/>
        <w:rPr>
          <w:rFonts w:ascii="Arial" w:hAnsi="Arial" w:cs="Arial"/>
          <w:i/>
        </w:rPr>
      </w:pPr>
    </w:p>
    <w:p w:rsidR="005463ED" w:rsidRDefault="005463ED">
      <w:pPr>
        <w:jc w:val="both"/>
        <w:rPr>
          <w:rFonts w:ascii="Arial" w:hAnsi="Arial" w:cs="Arial"/>
        </w:rPr>
      </w:pPr>
      <w:r>
        <w:rPr>
          <w:rFonts w:ascii="Arial" w:hAnsi="Arial" w:cs="Arial"/>
        </w:rPr>
        <w:t>Rational Rose, SQL Server</w:t>
      </w:r>
    </w:p>
    <w:p w:rsidR="005463ED" w:rsidRDefault="005463ED">
      <w:pPr>
        <w:jc w:val="both"/>
        <w:rPr>
          <w:rFonts w:ascii="Arial" w:hAnsi="Arial" w:cs="Arial"/>
        </w:rPr>
      </w:pPr>
    </w:p>
    <w:tbl>
      <w:tblPr>
        <w:tblW w:w="0" w:type="auto"/>
        <w:tblInd w:w="108" w:type="dxa"/>
        <w:tblLayout w:type="fixed"/>
        <w:tblLook w:val="0000" w:firstRow="0" w:lastRow="0" w:firstColumn="0" w:lastColumn="0" w:noHBand="0" w:noVBand="0"/>
      </w:tblPr>
      <w:tblGrid>
        <w:gridCol w:w="9270"/>
        <w:gridCol w:w="1570"/>
      </w:tblGrid>
      <w:tr w:rsidR="005463ED">
        <w:tc>
          <w:tcPr>
            <w:tcW w:w="9270" w:type="dxa"/>
            <w:tcBorders>
              <w:top w:val="single" w:sz="4" w:space="0" w:color="000000"/>
              <w:left w:val="single" w:sz="4" w:space="0" w:color="000000"/>
            </w:tcBorders>
            <w:shd w:val="clear" w:color="auto" w:fill="CCCCCC"/>
          </w:tcPr>
          <w:p w:rsidR="005463ED" w:rsidRDefault="005463ED">
            <w:pPr>
              <w:snapToGrid w:val="0"/>
              <w:jc w:val="both"/>
              <w:rPr>
                <w:rFonts w:ascii="Arial" w:hAnsi="Arial" w:cs="Arial"/>
                <w:b/>
              </w:rPr>
            </w:pPr>
            <w:r>
              <w:rPr>
                <w:rFonts w:ascii="Arial" w:hAnsi="Arial" w:cs="Arial"/>
                <w:b/>
              </w:rPr>
              <w:t>DaimlerChrysler Corporation</w:t>
            </w:r>
          </w:p>
        </w:tc>
        <w:tc>
          <w:tcPr>
            <w:tcW w:w="1570" w:type="dxa"/>
            <w:tcBorders>
              <w:top w:val="single" w:sz="4" w:space="0" w:color="000000"/>
              <w:right w:val="single" w:sz="4" w:space="0" w:color="000000"/>
            </w:tcBorders>
            <w:shd w:val="clear" w:color="auto" w:fill="CCCCCC"/>
          </w:tcPr>
          <w:p w:rsidR="005463ED" w:rsidRDefault="005463ED">
            <w:pPr>
              <w:snapToGrid w:val="0"/>
              <w:jc w:val="right"/>
              <w:rPr>
                <w:rFonts w:ascii="Arial" w:hAnsi="Arial" w:cs="Arial"/>
                <w:b/>
              </w:rPr>
            </w:pPr>
            <w:r>
              <w:rPr>
                <w:rFonts w:ascii="Arial" w:hAnsi="Arial" w:cs="Arial"/>
                <w:b/>
              </w:rPr>
              <w:t>Detroit, MI</w:t>
            </w:r>
          </w:p>
        </w:tc>
      </w:tr>
      <w:tr w:rsidR="005463ED">
        <w:tc>
          <w:tcPr>
            <w:tcW w:w="9270" w:type="dxa"/>
            <w:tcBorders>
              <w:left w:val="single" w:sz="4" w:space="0" w:color="000000"/>
              <w:bottom w:val="single" w:sz="4" w:space="0" w:color="000000"/>
            </w:tcBorders>
            <w:shd w:val="clear" w:color="auto" w:fill="CCCCCC"/>
          </w:tcPr>
          <w:p w:rsidR="005463ED" w:rsidRDefault="000E47AC" w:rsidP="00634E1D">
            <w:pPr>
              <w:snapToGrid w:val="0"/>
              <w:jc w:val="both"/>
              <w:rPr>
                <w:rFonts w:ascii="Arial" w:hAnsi="Arial" w:cs="Arial"/>
                <w:b/>
              </w:rPr>
            </w:pPr>
            <w:r>
              <w:rPr>
                <w:rFonts w:ascii="Arial" w:hAnsi="Arial" w:cs="Arial"/>
                <w:b/>
              </w:rPr>
              <w:t>Technical Team Lead/Team Lead/</w:t>
            </w:r>
            <w:r w:rsidR="00634E1D">
              <w:rPr>
                <w:rFonts w:ascii="Arial" w:hAnsi="Arial" w:cs="Arial"/>
                <w:b/>
              </w:rPr>
              <w:t>Lead Java Developer</w:t>
            </w:r>
          </w:p>
        </w:tc>
        <w:tc>
          <w:tcPr>
            <w:tcW w:w="1570" w:type="dxa"/>
            <w:tcBorders>
              <w:bottom w:val="single" w:sz="4" w:space="0" w:color="000000"/>
              <w:right w:val="single" w:sz="4" w:space="0" w:color="000000"/>
            </w:tcBorders>
            <w:shd w:val="clear" w:color="auto" w:fill="CCCCCC"/>
          </w:tcPr>
          <w:p w:rsidR="005463ED" w:rsidRDefault="005463ED">
            <w:pPr>
              <w:snapToGrid w:val="0"/>
              <w:jc w:val="right"/>
              <w:rPr>
                <w:rFonts w:ascii="Arial" w:hAnsi="Arial" w:cs="Arial"/>
                <w:b/>
              </w:rPr>
            </w:pPr>
            <w:r>
              <w:rPr>
                <w:rFonts w:ascii="Arial" w:hAnsi="Arial" w:cs="Arial"/>
                <w:b/>
              </w:rPr>
              <w:t>05/97-08/02</w:t>
            </w:r>
          </w:p>
        </w:tc>
      </w:tr>
    </w:tbl>
    <w:p w:rsidR="005463ED" w:rsidRDefault="005463ED">
      <w:pPr>
        <w:jc w:val="both"/>
      </w:pPr>
    </w:p>
    <w:p w:rsidR="005463ED" w:rsidRDefault="005463ED">
      <w:pPr>
        <w:jc w:val="both"/>
        <w:rPr>
          <w:rFonts w:ascii="Arial" w:hAnsi="Arial" w:cs="Arial"/>
          <w:i/>
        </w:rPr>
      </w:pPr>
      <w:r>
        <w:rPr>
          <w:rFonts w:ascii="Arial" w:hAnsi="Arial" w:cs="Arial"/>
          <w:i/>
        </w:rPr>
        <w:t xml:space="preserve">Projects:  User Access Management System (UAMS), </w:t>
      </w:r>
      <w:proofErr w:type="spellStart"/>
      <w:r>
        <w:rPr>
          <w:rFonts w:ascii="Arial" w:hAnsi="Arial" w:cs="Arial"/>
          <w:i/>
        </w:rPr>
        <w:t>HotLeads</w:t>
      </w:r>
      <w:proofErr w:type="spellEnd"/>
      <w:r>
        <w:rPr>
          <w:rFonts w:ascii="Arial" w:hAnsi="Arial" w:cs="Arial"/>
          <w:i/>
        </w:rPr>
        <w:t>, Banner Ad Tracking System (BATS)</w:t>
      </w:r>
    </w:p>
    <w:p w:rsidR="005463ED" w:rsidRDefault="005463ED">
      <w:pPr>
        <w:jc w:val="both"/>
        <w:rPr>
          <w:rFonts w:ascii="Arial" w:hAnsi="Arial" w:cs="Arial"/>
          <w:u w:val="single"/>
        </w:rPr>
      </w:pPr>
    </w:p>
    <w:p w:rsidR="005463ED" w:rsidRDefault="005463ED">
      <w:pPr>
        <w:jc w:val="both"/>
        <w:rPr>
          <w:rFonts w:ascii="Arial" w:hAnsi="Arial" w:cs="Arial"/>
          <w:u w:val="single"/>
        </w:rPr>
      </w:pPr>
      <w:r>
        <w:rPr>
          <w:rFonts w:ascii="Arial" w:hAnsi="Arial" w:cs="Arial"/>
          <w:u w:val="single"/>
        </w:rPr>
        <w:t>Description</w:t>
      </w:r>
    </w:p>
    <w:p w:rsidR="005463ED" w:rsidRDefault="005463ED">
      <w:pPr>
        <w:jc w:val="both"/>
        <w:rPr>
          <w:rFonts w:ascii="Arial" w:hAnsi="Arial" w:cs="Arial"/>
          <w:u w:val="single"/>
        </w:rPr>
      </w:pPr>
    </w:p>
    <w:p w:rsidR="005463ED" w:rsidRDefault="005463ED">
      <w:pPr>
        <w:jc w:val="both"/>
        <w:rPr>
          <w:rFonts w:ascii="Arial" w:hAnsi="Arial" w:cs="Arial"/>
        </w:rPr>
      </w:pPr>
      <w:r>
        <w:rPr>
          <w:rFonts w:ascii="Arial" w:hAnsi="Arial" w:cs="Arial"/>
        </w:rPr>
        <w:lastRenderedPageBreak/>
        <w:t xml:space="preserve">Project Engineer (Technical Team Lead) for UAMS, </w:t>
      </w:r>
      <w:proofErr w:type="spellStart"/>
      <w:r>
        <w:rPr>
          <w:rFonts w:ascii="Arial" w:hAnsi="Arial" w:cs="Arial"/>
        </w:rPr>
        <w:t>HotLeads</w:t>
      </w:r>
      <w:proofErr w:type="spellEnd"/>
      <w:r>
        <w:rPr>
          <w:rFonts w:ascii="Arial" w:hAnsi="Arial" w:cs="Arial"/>
        </w:rPr>
        <w:t xml:space="preserve">, and BATS applications.  UAMS provides authentication and authorization for DaimlerChrysler’s Canadian and U.S. dealer network.  </w:t>
      </w:r>
      <w:proofErr w:type="spellStart"/>
      <w:r>
        <w:rPr>
          <w:rFonts w:ascii="Arial" w:hAnsi="Arial" w:cs="Arial"/>
        </w:rPr>
        <w:t>HotLeads</w:t>
      </w:r>
      <w:proofErr w:type="spellEnd"/>
      <w:r>
        <w:rPr>
          <w:rFonts w:ascii="Arial" w:hAnsi="Arial" w:cs="Arial"/>
        </w:rPr>
        <w:t xml:space="preserve"> provides leads for vehicle sales to dealers nationwide.  Leads are generated by Internet requests, phone calls, and business reply cards.  BATS allows DaimlerChrysler to track click-</w:t>
      </w:r>
      <w:proofErr w:type="spellStart"/>
      <w:r>
        <w:rPr>
          <w:rFonts w:ascii="Arial" w:hAnsi="Arial" w:cs="Arial"/>
        </w:rPr>
        <w:t>throughs</w:t>
      </w:r>
      <w:proofErr w:type="spellEnd"/>
      <w:r>
        <w:rPr>
          <w:rFonts w:ascii="Arial" w:hAnsi="Arial" w:cs="Arial"/>
        </w:rPr>
        <w:t xml:space="preserve"> for advertisements placed on various Internet sites.</w:t>
      </w:r>
    </w:p>
    <w:p w:rsidR="005463ED" w:rsidRDefault="005463ED">
      <w:pPr>
        <w:jc w:val="both"/>
        <w:rPr>
          <w:rFonts w:ascii="Arial" w:hAnsi="Arial" w:cs="Arial"/>
        </w:rPr>
      </w:pPr>
    </w:p>
    <w:p w:rsidR="005463ED" w:rsidRDefault="005463ED">
      <w:pPr>
        <w:jc w:val="both"/>
        <w:rPr>
          <w:rFonts w:ascii="Arial" w:hAnsi="Arial" w:cs="Arial"/>
        </w:rPr>
      </w:pPr>
      <w:r>
        <w:rPr>
          <w:rFonts w:ascii="Arial" w:hAnsi="Arial" w:cs="Arial"/>
        </w:rPr>
        <w:t>The Project Engineer is involved in the project’s life cycle from beginning to end and is the technical owner of the project.  The Project Engineer is actively involved with clients, client partners and project managers assisting in the creation of project timelines, the allocation of resources, and the estimation of project costs.</w:t>
      </w:r>
    </w:p>
    <w:p w:rsidR="005463ED" w:rsidRDefault="005463ED">
      <w:pPr>
        <w:jc w:val="both"/>
        <w:rPr>
          <w:rFonts w:ascii="Arial" w:hAnsi="Arial" w:cs="Arial"/>
        </w:rPr>
      </w:pPr>
    </w:p>
    <w:p w:rsidR="005463ED" w:rsidRDefault="005463ED">
      <w:pPr>
        <w:jc w:val="both"/>
        <w:rPr>
          <w:rFonts w:ascii="Arial" w:hAnsi="Arial" w:cs="Arial"/>
          <w:u w:val="single"/>
        </w:rPr>
      </w:pPr>
      <w:r>
        <w:rPr>
          <w:rFonts w:ascii="Arial" w:hAnsi="Arial" w:cs="Arial"/>
          <w:u w:val="single"/>
        </w:rPr>
        <w:t>Responsibilities</w:t>
      </w:r>
    </w:p>
    <w:p w:rsidR="005463ED" w:rsidRDefault="005463ED">
      <w:pPr>
        <w:jc w:val="both"/>
        <w:rPr>
          <w:rFonts w:ascii="Arial" w:hAnsi="Arial" w:cs="Arial"/>
          <w:u w:val="single"/>
        </w:rPr>
      </w:pPr>
    </w:p>
    <w:p w:rsidR="005463ED" w:rsidRDefault="005463ED">
      <w:pPr>
        <w:numPr>
          <w:ilvl w:val="0"/>
          <w:numId w:val="7"/>
        </w:numPr>
        <w:tabs>
          <w:tab w:val="left" w:pos="270"/>
        </w:tabs>
        <w:ind w:left="270" w:hanging="270"/>
        <w:jc w:val="both"/>
        <w:rPr>
          <w:rFonts w:ascii="Arial" w:hAnsi="Arial" w:cs="Arial"/>
        </w:rPr>
      </w:pPr>
      <w:r>
        <w:rPr>
          <w:rFonts w:ascii="Arial" w:hAnsi="Arial" w:cs="Arial"/>
        </w:rPr>
        <w:t>Interfaced with clients, client partners and project managers to assist in the creation of project timelines, allocation of resources, and estimation of project costs</w:t>
      </w:r>
    </w:p>
    <w:p w:rsidR="005463ED" w:rsidRDefault="005463ED">
      <w:pPr>
        <w:numPr>
          <w:ilvl w:val="0"/>
          <w:numId w:val="7"/>
        </w:numPr>
        <w:tabs>
          <w:tab w:val="left" w:pos="270"/>
        </w:tabs>
        <w:ind w:left="270" w:hanging="270"/>
        <w:jc w:val="both"/>
        <w:rPr>
          <w:rFonts w:ascii="Arial" w:hAnsi="Arial" w:cs="Arial"/>
        </w:rPr>
      </w:pPr>
      <w:r>
        <w:rPr>
          <w:rFonts w:ascii="Arial" w:hAnsi="Arial" w:cs="Arial"/>
        </w:rPr>
        <w:t>Performed business, system, and data analysis and design</w:t>
      </w:r>
    </w:p>
    <w:p w:rsidR="005463ED" w:rsidRDefault="005463ED">
      <w:pPr>
        <w:numPr>
          <w:ilvl w:val="0"/>
          <w:numId w:val="7"/>
        </w:numPr>
        <w:tabs>
          <w:tab w:val="left" w:pos="270"/>
        </w:tabs>
        <w:ind w:left="270" w:hanging="270"/>
        <w:jc w:val="both"/>
        <w:rPr>
          <w:rFonts w:ascii="Arial" w:hAnsi="Arial" w:cs="Arial"/>
        </w:rPr>
      </w:pPr>
      <w:r>
        <w:rPr>
          <w:rFonts w:ascii="Arial" w:hAnsi="Arial" w:cs="Arial"/>
        </w:rPr>
        <w:t>Documented project technical requirements and specifications</w:t>
      </w:r>
    </w:p>
    <w:p w:rsidR="005463ED" w:rsidRDefault="005463ED">
      <w:pPr>
        <w:numPr>
          <w:ilvl w:val="0"/>
          <w:numId w:val="7"/>
        </w:numPr>
        <w:tabs>
          <w:tab w:val="left" w:pos="270"/>
        </w:tabs>
        <w:ind w:left="270" w:hanging="270"/>
        <w:jc w:val="both"/>
        <w:rPr>
          <w:rFonts w:ascii="Arial" w:hAnsi="Arial" w:cs="Arial"/>
        </w:rPr>
      </w:pPr>
      <w:r>
        <w:rPr>
          <w:rFonts w:ascii="Arial" w:hAnsi="Arial" w:cs="Arial"/>
        </w:rPr>
        <w:t>Led project teams (1-8 engineers including software engineers, hosting engineers, content engineers, DBAs, and quality assurance teams)</w:t>
      </w:r>
    </w:p>
    <w:p w:rsidR="005463ED" w:rsidRDefault="005463ED">
      <w:pPr>
        <w:numPr>
          <w:ilvl w:val="0"/>
          <w:numId w:val="7"/>
        </w:numPr>
        <w:tabs>
          <w:tab w:val="left" w:pos="270"/>
        </w:tabs>
        <w:ind w:left="270" w:hanging="270"/>
        <w:jc w:val="both"/>
        <w:rPr>
          <w:rFonts w:ascii="Arial" w:hAnsi="Arial" w:cs="Arial"/>
        </w:rPr>
      </w:pPr>
      <w:r>
        <w:rPr>
          <w:rFonts w:ascii="Arial" w:hAnsi="Arial" w:cs="Arial"/>
        </w:rPr>
        <w:t>Oversaw and coordinated all engineering departments during a project’s design, development, and launch</w:t>
      </w:r>
    </w:p>
    <w:p w:rsidR="005463ED" w:rsidRDefault="005463ED">
      <w:pPr>
        <w:jc w:val="both"/>
        <w:rPr>
          <w:rFonts w:ascii="Arial" w:hAnsi="Arial" w:cs="Arial"/>
        </w:rPr>
      </w:pPr>
    </w:p>
    <w:p w:rsidR="005463ED" w:rsidRDefault="005463ED">
      <w:pPr>
        <w:jc w:val="both"/>
        <w:rPr>
          <w:rFonts w:ascii="Arial" w:hAnsi="Arial" w:cs="Arial"/>
          <w:u w:val="single"/>
        </w:rPr>
      </w:pPr>
      <w:r>
        <w:rPr>
          <w:rFonts w:ascii="Arial" w:hAnsi="Arial" w:cs="Arial"/>
          <w:u w:val="single"/>
        </w:rPr>
        <w:t>Technologies</w:t>
      </w:r>
    </w:p>
    <w:p w:rsidR="005463ED" w:rsidRDefault="005463ED">
      <w:pPr>
        <w:jc w:val="both"/>
        <w:rPr>
          <w:rFonts w:ascii="Arial" w:hAnsi="Arial" w:cs="Arial"/>
        </w:rPr>
      </w:pPr>
    </w:p>
    <w:p w:rsidR="005463ED" w:rsidRDefault="005463ED">
      <w:pPr>
        <w:jc w:val="both"/>
        <w:rPr>
          <w:rFonts w:ascii="Arial" w:hAnsi="Arial" w:cs="Arial"/>
        </w:rPr>
      </w:pPr>
      <w:r>
        <w:rPr>
          <w:rFonts w:ascii="Arial" w:hAnsi="Arial" w:cs="Arial"/>
        </w:rPr>
        <w:t>WebSphere, Java, Servlets, DB2, Solaris, Microsoft Project, LDAP</w:t>
      </w:r>
    </w:p>
    <w:p w:rsidR="005463ED" w:rsidRDefault="005463ED">
      <w:pPr>
        <w:jc w:val="both"/>
        <w:rPr>
          <w:rFonts w:ascii="Arial" w:hAnsi="Arial" w:cs="Arial"/>
          <w:i/>
        </w:rPr>
      </w:pPr>
    </w:p>
    <w:p w:rsidR="005463ED" w:rsidRDefault="005463ED">
      <w:pPr>
        <w:jc w:val="both"/>
        <w:rPr>
          <w:rFonts w:ascii="Arial" w:hAnsi="Arial" w:cs="Arial"/>
          <w:i/>
        </w:rPr>
      </w:pPr>
      <w:r>
        <w:rPr>
          <w:rFonts w:ascii="Arial" w:hAnsi="Arial" w:cs="Arial"/>
          <w:i/>
        </w:rPr>
        <w:t>Project:  Powertrain Test Center Server System (PTCSS) – 05/97-01/00</w:t>
      </w:r>
    </w:p>
    <w:p w:rsidR="005463ED" w:rsidRDefault="005463ED">
      <w:pPr>
        <w:jc w:val="both"/>
        <w:rPr>
          <w:rFonts w:ascii="Arial" w:hAnsi="Arial" w:cs="Arial"/>
          <w:u w:val="single"/>
        </w:rPr>
      </w:pPr>
    </w:p>
    <w:p w:rsidR="005463ED" w:rsidRDefault="005463ED">
      <w:pPr>
        <w:jc w:val="both"/>
        <w:rPr>
          <w:rFonts w:ascii="Arial" w:hAnsi="Arial" w:cs="Arial"/>
          <w:u w:val="single"/>
        </w:rPr>
      </w:pPr>
      <w:r>
        <w:rPr>
          <w:rFonts w:ascii="Arial" w:hAnsi="Arial" w:cs="Arial"/>
          <w:u w:val="single"/>
        </w:rPr>
        <w:t>Description</w:t>
      </w:r>
    </w:p>
    <w:p w:rsidR="005463ED" w:rsidRDefault="005463ED">
      <w:pPr>
        <w:jc w:val="both"/>
        <w:rPr>
          <w:rFonts w:ascii="Arial" w:hAnsi="Arial" w:cs="Arial"/>
        </w:rPr>
      </w:pPr>
    </w:p>
    <w:p w:rsidR="005463ED" w:rsidRDefault="005463ED">
      <w:pPr>
        <w:jc w:val="both"/>
        <w:rPr>
          <w:rFonts w:ascii="Arial" w:hAnsi="Arial" w:cs="Arial"/>
        </w:rPr>
      </w:pPr>
      <w:r>
        <w:rPr>
          <w:rFonts w:ascii="Arial" w:hAnsi="Arial" w:cs="Arial"/>
        </w:rPr>
        <w:t>Technical Lead and Senior Java Developer/Analyst for PTCSS.  PTCSS provides the ability to store the results of engine and transmission test runs to a central server.  PTCSS also provides a suite of web-enabled tools which allow engineers to remotely analyze the results of test runs, track engine and transmission locations, view and update test center information, and monitor the test center from the site level down to individual test cells</w:t>
      </w:r>
    </w:p>
    <w:p w:rsidR="005463ED" w:rsidRDefault="005463ED">
      <w:pPr>
        <w:jc w:val="both"/>
        <w:rPr>
          <w:rFonts w:ascii="Arial" w:hAnsi="Arial" w:cs="Arial"/>
        </w:rPr>
      </w:pPr>
    </w:p>
    <w:p w:rsidR="005463ED" w:rsidRDefault="005463ED">
      <w:pPr>
        <w:jc w:val="both"/>
        <w:rPr>
          <w:rFonts w:ascii="Arial" w:hAnsi="Arial" w:cs="Arial"/>
        </w:rPr>
      </w:pPr>
      <w:r>
        <w:rPr>
          <w:rFonts w:ascii="Arial" w:hAnsi="Arial" w:cs="Arial"/>
          <w:u w:val="single"/>
        </w:rPr>
        <w:t>Responsibilities</w:t>
      </w:r>
      <w:r>
        <w:rPr>
          <w:rFonts w:ascii="Arial" w:hAnsi="Arial" w:cs="Arial"/>
        </w:rPr>
        <w:t xml:space="preserve"> </w:t>
      </w:r>
    </w:p>
    <w:p w:rsidR="005463ED" w:rsidRDefault="005463ED">
      <w:pPr>
        <w:numPr>
          <w:ilvl w:val="0"/>
          <w:numId w:val="6"/>
        </w:numPr>
        <w:tabs>
          <w:tab w:val="left" w:pos="270"/>
        </w:tabs>
        <w:ind w:left="270" w:hanging="270"/>
        <w:jc w:val="both"/>
        <w:rPr>
          <w:rFonts w:ascii="Arial" w:hAnsi="Arial" w:cs="Arial"/>
        </w:rPr>
      </w:pPr>
      <w:r>
        <w:rPr>
          <w:rFonts w:ascii="Arial" w:hAnsi="Arial" w:cs="Arial"/>
        </w:rPr>
        <w:t>Oversaw a team of six developers</w:t>
      </w:r>
    </w:p>
    <w:p w:rsidR="005463ED" w:rsidRDefault="005463ED">
      <w:pPr>
        <w:numPr>
          <w:ilvl w:val="0"/>
          <w:numId w:val="6"/>
        </w:numPr>
        <w:tabs>
          <w:tab w:val="left" w:pos="270"/>
        </w:tabs>
        <w:ind w:left="270" w:hanging="270"/>
        <w:jc w:val="both"/>
        <w:rPr>
          <w:rFonts w:ascii="Arial" w:hAnsi="Arial" w:cs="Arial"/>
        </w:rPr>
      </w:pPr>
      <w:r>
        <w:rPr>
          <w:rFonts w:ascii="Arial" w:hAnsi="Arial" w:cs="Arial"/>
        </w:rPr>
        <w:t>Interfaced directly with clients to develop and document project requirements</w:t>
      </w:r>
    </w:p>
    <w:p w:rsidR="005463ED" w:rsidRDefault="005463ED">
      <w:pPr>
        <w:numPr>
          <w:ilvl w:val="0"/>
          <w:numId w:val="6"/>
        </w:numPr>
        <w:tabs>
          <w:tab w:val="left" w:pos="270"/>
        </w:tabs>
        <w:ind w:left="270" w:hanging="270"/>
        <w:jc w:val="both"/>
        <w:rPr>
          <w:rFonts w:ascii="Arial" w:hAnsi="Arial" w:cs="Arial"/>
        </w:rPr>
      </w:pPr>
      <w:r>
        <w:rPr>
          <w:rFonts w:ascii="Arial" w:hAnsi="Arial" w:cs="Arial"/>
        </w:rPr>
        <w:t>Developed a Swing based interface to create test run reports and graphs</w:t>
      </w:r>
    </w:p>
    <w:p w:rsidR="005463ED" w:rsidRDefault="005463ED">
      <w:pPr>
        <w:numPr>
          <w:ilvl w:val="0"/>
          <w:numId w:val="6"/>
        </w:numPr>
        <w:tabs>
          <w:tab w:val="left" w:pos="270"/>
        </w:tabs>
        <w:ind w:left="270" w:hanging="270"/>
        <w:jc w:val="both"/>
        <w:rPr>
          <w:rFonts w:ascii="Arial" w:hAnsi="Arial" w:cs="Arial"/>
        </w:rPr>
      </w:pPr>
      <w:r>
        <w:rPr>
          <w:rFonts w:ascii="Arial" w:hAnsi="Arial" w:cs="Arial"/>
        </w:rPr>
        <w:t xml:space="preserve">Developed PV-Wave code to generate graphs </w:t>
      </w:r>
    </w:p>
    <w:p w:rsidR="005463ED" w:rsidRDefault="005463ED">
      <w:pPr>
        <w:numPr>
          <w:ilvl w:val="0"/>
          <w:numId w:val="6"/>
        </w:numPr>
        <w:tabs>
          <w:tab w:val="left" w:pos="270"/>
        </w:tabs>
        <w:ind w:left="270" w:hanging="270"/>
        <w:jc w:val="both"/>
        <w:rPr>
          <w:rFonts w:ascii="Arial" w:hAnsi="Arial" w:cs="Arial"/>
        </w:rPr>
      </w:pPr>
      <w:r>
        <w:rPr>
          <w:rFonts w:ascii="Arial" w:hAnsi="Arial" w:cs="Arial"/>
        </w:rPr>
        <w:t xml:space="preserve">Developed </w:t>
      </w:r>
      <w:proofErr w:type="spellStart"/>
      <w:r>
        <w:rPr>
          <w:rFonts w:ascii="Arial" w:hAnsi="Arial" w:cs="Arial"/>
        </w:rPr>
        <w:t>MQSeries</w:t>
      </w:r>
      <w:proofErr w:type="spellEnd"/>
      <w:r>
        <w:rPr>
          <w:rFonts w:ascii="Arial" w:hAnsi="Arial" w:cs="Arial"/>
        </w:rPr>
        <w:t xml:space="preserve"> interface between test cells and central server</w:t>
      </w:r>
    </w:p>
    <w:p w:rsidR="005463ED" w:rsidRDefault="005463ED">
      <w:pPr>
        <w:numPr>
          <w:ilvl w:val="0"/>
          <w:numId w:val="6"/>
        </w:numPr>
        <w:tabs>
          <w:tab w:val="left" w:pos="270"/>
        </w:tabs>
        <w:ind w:left="270" w:hanging="270"/>
        <w:jc w:val="both"/>
        <w:rPr>
          <w:rFonts w:ascii="Arial" w:hAnsi="Arial" w:cs="Arial"/>
        </w:rPr>
      </w:pPr>
      <w:r>
        <w:rPr>
          <w:rFonts w:ascii="Arial" w:hAnsi="Arial" w:cs="Arial"/>
        </w:rPr>
        <w:t xml:space="preserve">Developed C code running under real-time </w:t>
      </w:r>
      <w:proofErr w:type="spellStart"/>
      <w:r>
        <w:rPr>
          <w:rFonts w:ascii="Arial" w:hAnsi="Arial" w:cs="Arial"/>
        </w:rPr>
        <w:t>LynxOS</w:t>
      </w:r>
      <w:proofErr w:type="spellEnd"/>
      <w:r>
        <w:rPr>
          <w:rFonts w:ascii="Arial" w:hAnsi="Arial" w:cs="Arial"/>
        </w:rPr>
        <w:t xml:space="preserve"> that controlled engine and test runs in test cells</w:t>
      </w:r>
    </w:p>
    <w:p w:rsidR="005463ED" w:rsidRDefault="005463ED">
      <w:pPr>
        <w:numPr>
          <w:ilvl w:val="0"/>
          <w:numId w:val="6"/>
        </w:numPr>
        <w:tabs>
          <w:tab w:val="left" w:pos="270"/>
        </w:tabs>
        <w:ind w:left="270" w:hanging="270"/>
        <w:jc w:val="both"/>
        <w:rPr>
          <w:rFonts w:ascii="Arial" w:hAnsi="Arial" w:cs="Arial"/>
        </w:rPr>
      </w:pPr>
      <w:r>
        <w:rPr>
          <w:rFonts w:ascii="Arial" w:hAnsi="Arial" w:cs="Arial"/>
        </w:rPr>
        <w:t xml:space="preserve">Performed database design and implementation using </w:t>
      </w:r>
      <w:proofErr w:type="spellStart"/>
      <w:r>
        <w:rPr>
          <w:rFonts w:ascii="Arial" w:hAnsi="Arial" w:cs="Arial"/>
        </w:rPr>
        <w:t>Infomodeler</w:t>
      </w:r>
      <w:proofErr w:type="spellEnd"/>
    </w:p>
    <w:p w:rsidR="005463ED" w:rsidRDefault="005463ED">
      <w:pPr>
        <w:numPr>
          <w:ilvl w:val="0"/>
          <w:numId w:val="6"/>
        </w:numPr>
        <w:tabs>
          <w:tab w:val="left" w:pos="270"/>
        </w:tabs>
        <w:ind w:left="270" w:hanging="270"/>
        <w:jc w:val="both"/>
        <w:rPr>
          <w:rFonts w:ascii="Arial" w:hAnsi="Arial" w:cs="Arial"/>
        </w:rPr>
      </w:pPr>
      <w:r>
        <w:rPr>
          <w:rFonts w:ascii="Arial" w:hAnsi="Arial" w:cs="Arial"/>
        </w:rPr>
        <w:t xml:space="preserve">Administered </w:t>
      </w:r>
      <w:proofErr w:type="spellStart"/>
      <w:r>
        <w:rPr>
          <w:rFonts w:ascii="Arial" w:hAnsi="Arial" w:cs="Arial"/>
        </w:rPr>
        <w:t>Websphere</w:t>
      </w:r>
      <w:proofErr w:type="spellEnd"/>
    </w:p>
    <w:p w:rsidR="005463ED" w:rsidRDefault="005463ED">
      <w:pPr>
        <w:numPr>
          <w:ilvl w:val="0"/>
          <w:numId w:val="6"/>
        </w:numPr>
        <w:tabs>
          <w:tab w:val="left" w:pos="270"/>
        </w:tabs>
        <w:ind w:left="270" w:hanging="270"/>
        <w:jc w:val="both"/>
        <w:rPr>
          <w:rFonts w:ascii="Arial" w:hAnsi="Arial" w:cs="Arial"/>
        </w:rPr>
      </w:pPr>
      <w:r>
        <w:rPr>
          <w:rFonts w:ascii="Arial" w:hAnsi="Arial" w:cs="Arial"/>
        </w:rPr>
        <w:t>Administered Netscape Enterprise Server</w:t>
      </w:r>
    </w:p>
    <w:p w:rsidR="005463ED" w:rsidRDefault="005463ED">
      <w:pPr>
        <w:numPr>
          <w:ilvl w:val="0"/>
          <w:numId w:val="6"/>
        </w:numPr>
        <w:tabs>
          <w:tab w:val="left" w:pos="270"/>
        </w:tabs>
        <w:ind w:left="270" w:hanging="270"/>
        <w:jc w:val="both"/>
        <w:rPr>
          <w:rFonts w:ascii="Arial" w:hAnsi="Arial" w:cs="Arial"/>
        </w:rPr>
      </w:pPr>
      <w:r>
        <w:rPr>
          <w:rFonts w:ascii="Arial" w:hAnsi="Arial" w:cs="Arial"/>
        </w:rPr>
        <w:t>Administered DB2 database</w:t>
      </w:r>
    </w:p>
    <w:p w:rsidR="005463ED" w:rsidRDefault="005463ED">
      <w:pPr>
        <w:jc w:val="both"/>
        <w:rPr>
          <w:rFonts w:ascii="Arial" w:hAnsi="Arial" w:cs="Arial"/>
        </w:rPr>
      </w:pPr>
    </w:p>
    <w:p w:rsidR="005463ED" w:rsidRDefault="005463ED">
      <w:pPr>
        <w:jc w:val="both"/>
        <w:rPr>
          <w:rFonts w:ascii="Arial" w:hAnsi="Arial" w:cs="Arial"/>
          <w:u w:val="single"/>
        </w:rPr>
      </w:pPr>
      <w:r>
        <w:rPr>
          <w:rFonts w:ascii="Arial" w:hAnsi="Arial" w:cs="Arial"/>
          <w:u w:val="single"/>
        </w:rPr>
        <w:t>Technologies</w:t>
      </w:r>
    </w:p>
    <w:p w:rsidR="005463ED" w:rsidRDefault="005463ED">
      <w:pPr>
        <w:jc w:val="both"/>
        <w:rPr>
          <w:rFonts w:ascii="Arial" w:hAnsi="Arial" w:cs="Arial"/>
          <w:i/>
        </w:rPr>
      </w:pPr>
    </w:p>
    <w:p w:rsidR="005463ED" w:rsidRDefault="005463ED">
      <w:pPr>
        <w:jc w:val="both"/>
        <w:rPr>
          <w:rFonts w:ascii="Arial" w:hAnsi="Arial" w:cs="Arial"/>
        </w:rPr>
      </w:pPr>
      <w:r>
        <w:rPr>
          <w:rFonts w:ascii="Arial" w:hAnsi="Arial" w:cs="Arial"/>
        </w:rPr>
        <w:t xml:space="preserve">Java, Servlets, DB2, WebSphere, Netscape Enterprise Server, </w:t>
      </w:r>
      <w:proofErr w:type="spellStart"/>
      <w:r>
        <w:rPr>
          <w:rFonts w:ascii="Arial" w:hAnsi="Arial" w:cs="Arial"/>
        </w:rPr>
        <w:t>MQSeries</w:t>
      </w:r>
      <w:proofErr w:type="spellEnd"/>
      <w:r>
        <w:rPr>
          <w:rFonts w:ascii="Arial" w:hAnsi="Arial" w:cs="Arial"/>
        </w:rPr>
        <w:t>, PV-Wave, C, Visual Age</w:t>
      </w:r>
    </w:p>
    <w:p w:rsidR="005463ED" w:rsidRDefault="005463ED">
      <w:pPr>
        <w:jc w:val="both"/>
        <w:rPr>
          <w:rFonts w:ascii="Arial" w:hAnsi="Arial" w:cs="Arial"/>
        </w:rPr>
      </w:pPr>
    </w:p>
    <w:tbl>
      <w:tblPr>
        <w:tblW w:w="0" w:type="auto"/>
        <w:tblInd w:w="108" w:type="dxa"/>
        <w:tblLayout w:type="fixed"/>
        <w:tblLook w:val="0000" w:firstRow="0" w:lastRow="0" w:firstColumn="0" w:lastColumn="0" w:noHBand="0" w:noVBand="0"/>
      </w:tblPr>
      <w:tblGrid>
        <w:gridCol w:w="4680"/>
        <w:gridCol w:w="6160"/>
      </w:tblGrid>
      <w:tr w:rsidR="005463ED">
        <w:tc>
          <w:tcPr>
            <w:tcW w:w="4680" w:type="dxa"/>
            <w:tcBorders>
              <w:top w:val="single" w:sz="4" w:space="0" w:color="000000"/>
              <w:left w:val="single" w:sz="4" w:space="0" w:color="000000"/>
            </w:tcBorders>
            <w:shd w:val="clear" w:color="auto" w:fill="CCCCCC"/>
          </w:tcPr>
          <w:p w:rsidR="005463ED" w:rsidRDefault="005463ED">
            <w:pPr>
              <w:snapToGrid w:val="0"/>
              <w:jc w:val="both"/>
              <w:rPr>
                <w:rFonts w:ascii="Arial" w:hAnsi="Arial" w:cs="Arial"/>
                <w:b/>
              </w:rPr>
            </w:pPr>
            <w:r>
              <w:rPr>
                <w:rFonts w:ascii="Arial" w:hAnsi="Arial" w:cs="Arial"/>
                <w:b/>
              </w:rPr>
              <w:t>Commercial Services International Inc.</w:t>
            </w:r>
          </w:p>
        </w:tc>
        <w:tc>
          <w:tcPr>
            <w:tcW w:w="6160" w:type="dxa"/>
            <w:tcBorders>
              <w:top w:val="single" w:sz="4" w:space="0" w:color="000000"/>
              <w:right w:val="single" w:sz="4" w:space="0" w:color="000000"/>
            </w:tcBorders>
            <w:shd w:val="clear" w:color="auto" w:fill="CCCCCC"/>
          </w:tcPr>
          <w:p w:rsidR="005463ED" w:rsidRDefault="005463ED">
            <w:pPr>
              <w:snapToGrid w:val="0"/>
              <w:jc w:val="right"/>
              <w:rPr>
                <w:rFonts w:ascii="Arial" w:hAnsi="Arial" w:cs="Arial"/>
                <w:b/>
              </w:rPr>
            </w:pPr>
            <w:r>
              <w:rPr>
                <w:rFonts w:ascii="Arial" w:hAnsi="Arial" w:cs="Arial"/>
                <w:b/>
              </w:rPr>
              <w:t>Delray Beach, FL</w:t>
            </w:r>
          </w:p>
        </w:tc>
      </w:tr>
      <w:tr w:rsidR="005463ED">
        <w:tc>
          <w:tcPr>
            <w:tcW w:w="4680" w:type="dxa"/>
            <w:tcBorders>
              <w:left w:val="single" w:sz="4" w:space="0" w:color="000000"/>
              <w:bottom w:val="single" w:sz="4" w:space="0" w:color="000000"/>
            </w:tcBorders>
            <w:shd w:val="clear" w:color="auto" w:fill="CCCCCC"/>
          </w:tcPr>
          <w:p w:rsidR="005463ED" w:rsidRDefault="005463ED">
            <w:pPr>
              <w:snapToGrid w:val="0"/>
              <w:jc w:val="both"/>
              <w:rPr>
                <w:rFonts w:ascii="Arial" w:hAnsi="Arial" w:cs="Arial"/>
                <w:b/>
              </w:rPr>
            </w:pPr>
            <w:r>
              <w:rPr>
                <w:rFonts w:ascii="Arial" w:hAnsi="Arial" w:cs="Arial"/>
                <w:b/>
              </w:rPr>
              <w:t>UNIX/NT Administrator</w:t>
            </w:r>
          </w:p>
        </w:tc>
        <w:tc>
          <w:tcPr>
            <w:tcW w:w="6160" w:type="dxa"/>
            <w:tcBorders>
              <w:bottom w:val="single" w:sz="4" w:space="0" w:color="000000"/>
              <w:right w:val="single" w:sz="4" w:space="0" w:color="000000"/>
            </w:tcBorders>
            <w:shd w:val="clear" w:color="auto" w:fill="CCCCCC"/>
          </w:tcPr>
          <w:p w:rsidR="005463ED" w:rsidRDefault="005463ED">
            <w:pPr>
              <w:snapToGrid w:val="0"/>
              <w:jc w:val="right"/>
              <w:rPr>
                <w:rFonts w:ascii="Arial" w:hAnsi="Arial" w:cs="Arial"/>
                <w:b/>
              </w:rPr>
            </w:pPr>
            <w:r>
              <w:rPr>
                <w:rFonts w:ascii="Arial" w:hAnsi="Arial" w:cs="Arial"/>
                <w:b/>
              </w:rPr>
              <w:t>08/96-05/97</w:t>
            </w:r>
          </w:p>
        </w:tc>
      </w:tr>
    </w:tbl>
    <w:p w:rsidR="005463ED" w:rsidRDefault="005463ED">
      <w:pPr>
        <w:jc w:val="both"/>
      </w:pPr>
    </w:p>
    <w:p w:rsidR="005463ED" w:rsidRDefault="005463ED">
      <w:pPr>
        <w:jc w:val="both"/>
        <w:rPr>
          <w:rFonts w:ascii="Arial" w:hAnsi="Arial" w:cs="Arial"/>
          <w:i/>
        </w:rPr>
      </w:pPr>
      <w:r>
        <w:rPr>
          <w:rFonts w:ascii="Arial" w:hAnsi="Arial" w:cs="Arial"/>
          <w:i/>
        </w:rPr>
        <w:t>Project:  Colombian Emeralds International (CEI) Migration/Port</w:t>
      </w:r>
    </w:p>
    <w:p w:rsidR="005463ED" w:rsidRDefault="005463ED">
      <w:pPr>
        <w:jc w:val="both"/>
        <w:rPr>
          <w:rFonts w:ascii="Arial" w:hAnsi="Arial" w:cs="Arial"/>
          <w:i/>
          <w:u w:val="single"/>
        </w:rPr>
      </w:pPr>
    </w:p>
    <w:p w:rsidR="005463ED" w:rsidRDefault="005463ED">
      <w:pPr>
        <w:jc w:val="both"/>
        <w:rPr>
          <w:rFonts w:ascii="Arial" w:hAnsi="Arial" w:cs="Arial"/>
          <w:u w:val="single"/>
        </w:rPr>
      </w:pPr>
      <w:r>
        <w:rPr>
          <w:rFonts w:ascii="Arial" w:hAnsi="Arial" w:cs="Arial"/>
          <w:u w:val="single"/>
        </w:rPr>
        <w:t>Description</w:t>
      </w:r>
    </w:p>
    <w:p w:rsidR="005463ED" w:rsidRDefault="005463ED">
      <w:pPr>
        <w:jc w:val="both"/>
        <w:rPr>
          <w:rFonts w:ascii="Arial" w:hAnsi="Arial" w:cs="Arial"/>
        </w:rPr>
      </w:pPr>
      <w:r>
        <w:rPr>
          <w:rFonts w:ascii="Arial" w:hAnsi="Arial" w:cs="Arial"/>
        </w:rPr>
        <w:t>Migrate and port CEI’s corporate systems from St. Thomas, VI to Ft. Lauderdale, FL.  CEI is an upscale jewelry retailer with stores throughout the Caribbean and Alaska and is a subsidiary of CSI.</w:t>
      </w:r>
    </w:p>
    <w:p w:rsidR="005463ED" w:rsidRDefault="005463ED">
      <w:pPr>
        <w:jc w:val="both"/>
        <w:rPr>
          <w:rFonts w:ascii="Arial" w:hAnsi="Arial" w:cs="Arial"/>
        </w:rPr>
      </w:pPr>
    </w:p>
    <w:p w:rsidR="005463ED" w:rsidRDefault="005463ED">
      <w:pPr>
        <w:jc w:val="both"/>
        <w:rPr>
          <w:rFonts w:ascii="Arial" w:hAnsi="Arial" w:cs="Arial"/>
          <w:u w:val="single"/>
        </w:rPr>
      </w:pPr>
      <w:r>
        <w:rPr>
          <w:rFonts w:ascii="Arial" w:hAnsi="Arial" w:cs="Arial"/>
          <w:u w:val="single"/>
        </w:rPr>
        <w:lastRenderedPageBreak/>
        <w:t>Responsibilities</w:t>
      </w:r>
    </w:p>
    <w:p w:rsidR="005463ED" w:rsidRDefault="005463ED">
      <w:pPr>
        <w:jc w:val="both"/>
        <w:rPr>
          <w:rFonts w:ascii="Arial" w:hAnsi="Arial" w:cs="Arial"/>
        </w:rPr>
      </w:pPr>
    </w:p>
    <w:p w:rsidR="005463ED" w:rsidRDefault="005463ED">
      <w:pPr>
        <w:numPr>
          <w:ilvl w:val="0"/>
          <w:numId w:val="4"/>
        </w:numPr>
        <w:jc w:val="both"/>
        <w:rPr>
          <w:rFonts w:ascii="Arial" w:hAnsi="Arial" w:cs="Arial"/>
        </w:rPr>
      </w:pPr>
      <w:r>
        <w:rPr>
          <w:rFonts w:ascii="Arial" w:hAnsi="Arial" w:cs="Arial"/>
        </w:rPr>
        <w:t>Migrated corporate system systems from St. Thomas, VI to Ft. Lauderdale, FL</w:t>
      </w:r>
    </w:p>
    <w:p w:rsidR="005463ED" w:rsidRDefault="005463ED">
      <w:pPr>
        <w:numPr>
          <w:ilvl w:val="0"/>
          <w:numId w:val="4"/>
        </w:numPr>
        <w:jc w:val="both"/>
        <w:rPr>
          <w:rFonts w:ascii="Arial" w:hAnsi="Arial" w:cs="Arial"/>
          <w:u w:val="single"/>
        </w:rPr>
      </w:pPr>
      <w:r>
        <w:rPr>
          <w:rFonts w:ascii="Arial" w:hAnsi="Arial" w:cs="Arial"/>
        </w:rPr>
        <w:t>Ported corporate systems from SCO UNIX to HP/UX</w:t>
      </w:r>
      <w:r>
        <w:rPr>
          <w:rFonts w:ascii="Arial" w:hAnsi="Arial" w:cs="Arial"/>
          <w:u w:val="single"/>
        </w:rPr>
        <w:t xml:space="preserve"> </w:t>
      </w:r>
    </w:p>
    <w:p w:rsidR="005463ED" w:rsidRDefault="005463ED">
      <w:pPr>
        <w:numPr>
          <w:ilvl w:val="0"/>
          <w:numId w:val="4"/>
        </w:numPr>
        <w:jc w:val="both"/>
        <w:rPr>
          <w:rFonts w:ascii="Arial" w:hAnsi="Arial" w:cs="Arial"/>
        </w:rPr>
      </w:pPr>
      <w:r>
        <w:rPr>
          <w:rFonts w:ascii="Arial" w:hAnsi="Arial" w:cs="Arial"/>
        </w:rPr>
        <w:t>Provided day-to-day support of over 50 CEI employees and more than 50 stores with sales in excess of $150M per year</w:t>
      </w:r>
    </w:p>
    <w:p w:rsidR="005463ED" w:rsidRDefault="005463ED">
      <w:pPr>
        <w:numPr>
          <w:ilvl w:val="0"/>
          <w:numId w:val="4"/>
        </w:numPr>
        <w:jc w:val="both"/>
        <w:rPr>
          <w:rFonts w:ascii="Arial" w:hAnsi="Arial" w:cs="Arial"/>
        </w:rPr>
      </w:pPr>
      <w:r>
        <w:rPr>
          <w:rFonts w:ascii="Arial" w:hAnsi="Arial" w:cs="Arial"/>
        </w:rPr>
        <w:t>Ensured proper retrieval and update of store sales and inventory information on a daily basis</w:t>
      </w:r>
    </w:p>
    <w:p w:rsidR="005463ED" w:rsidRDefault="005463ED">
      <w:pPr>
        <w:numPr>
          <w:ilvl w:val="0"/>
          <w:numId w:val="4"/>
        </w:numPr>
        <w:jc w:val="both"/>
        <w:rPr>
          <w:rFonts w:ascii="Arial" w:hAnsi="Arial" w:cs="Arial"/>
        </w:rPr>
      </w:pPr>
      <w:r>
        <w:rPr>
          <w:rFonts w:ascii="Arial" w:hAnsi="Arial" w:cs="Arial"/>
        </w:rPr>
        <w:t>Generated daily store sales and inventory reports via UNIX shell scripts</w:t>
      </w:r>
    </w:p>
    <w:p w:rsidR="005463ED" w:rsidRDefault="005463ED">
      <w:pPr>
        <w:jc w:val="both"/>
        <w:rPr>
          <w:rFonts w:ascii="Arial" w:hAnsi="Arial" w:cs="Arial"/>
        </w:rPr>
      </w:pPr>
    </w:p>
    <w:p w:rsidR="005463ED" w:rsidRDefault="005463ED">
      <w:pPr>
        <w:jc w:val="both"/>
        <w:rPr>
          <w:rFonts w:ascii="Arial" w:hAnsi="Arial" w:cs="Arial"/>
          <w:u w:val="single"/>
        </w:rPr>
      </w:pPr>
      <w:r>
        <w:rPr>
          <w:rFonts w:ascii="Arial" w:hAnsi="Arial" w:cs="Arial"/>
          <w:u w:val="single"/>
        </w:rPr>
        <w:t>Technologies</w:t>
      </w:r>
    </w:p>
    <w:p w:rsidR="005463ED" w:rsidRDefault="005463ED">
      <w:pPr>
        <w:jc w:val="both"/>
        <w:rPr>
          <w:rFonts w:ascii="Arial" w:hAnsi="Arial" w:cs="Arial"/>
        </w:rPr>
      </w:pPr>
    </w:p>
    <w:p w:rsidR="005463ED" w:rsidRDefault="005463ED">
      <w:pPr>
        <w:jc w:val="both"/>
        <w:rPr>
          <w:rFonts w:ascii="Arial" w:hAnsi="Arial" w:cs="Arial"/>
        </w:rPr>
      </w:pPr>
      <w:r>
        <w:rPr>
          <w:rFonts w:ascii="Arial" w:hAnsi="Arial" w:cs="Arial"/>
        </w:rPr>
        <w:t>UNIX Shell Scripts, HP/UX, SCO, NT</w:t>
      </w:r>
    </w:p>
    <w:p w:rsidR="005463ED" w:rsidRDefault="005463ED">
      <w:pPr>
        <w:jc w:val="both"/>
        <w:rPr>
          <w:rFonts w:ascii="Arial" w:hAnsi="Arial" w:cs="Arial"/>
        </w:rPr>
      </w:pPr>
    </w:p>
    <w:tbl>
      <w:tblPr>
        <w:tblW w:w="0" w:type="auto"/>
        <w:tblInd w:w="108" w:type="dxa"/>
        <w:tblLayout w:type="fixed"/>
        <w:tblLook w:val="0000" w:firstRow="0" w:lastRow="0" w:firstColumn="0" w:lastColumn="0" w:noHBand="0" w:noVBand="0"/>
      </w:tblPr>
      <w:tblGrid>
        <w:gridCol w:w="4680"/>
        <w:gridCol w:w="6160"/>
      </w:tblGrid>
      <w:tr w:rsidR="005463ED">
        <w:tc>
          <w:tcPr>
            <w:tcW w:w="4680" w:type="dxa"/>
            <w:tcBorders>
              <w:top w:val="single" w:sz="4" w:space="0" w:color="000000"/>
              <w:left w:val="single" w:sz="4" w:space="0" w:color="000000"/>
            </w:tcBorders>
            <w:shd w:val="clear" w:color="auto" w:fill="CCCCCC"/>
          </w:tcPr>
          <w:p w:rsidR="005463ED" w:rsidRDefault="005463ED">
            <w:pPr>
              <w:snapToGrid w:val="0"/>
              <w:jc w:val="both"/>
              <w:rPr>
                <w:rFonts w:ascii="Arial" w:hAnsi="Arial" w:cs="Arial"/>
                <w:b/>
              </w:rPr>
            </w:pPr>
            <w:r>
              <w:rPr>
                <w:rFonts w:ascii="Arial" w:hAnsi="Arial" w:cs="Arial"/>
                <w:b/>
              </w:rPr>
              <w:t xml:space="preserve">Office Depot Inc. </w:t>
            </w:r>
          </w:p>
        </w:tc>
        <w:tc>
          <w:tcPr>
            <w:tcW w:w="6160" w:type="dxa"/>
            <w:tcBorders>
              <w:top w:val="single" w:sz="4" w:space="0" w:color="000000"/>
              <w:right w:val="single" w:sz="4" w:space="0" w:color="000000"/>
            </w:tcBorders>
            <w:shd w:val="clear" w:color="auto" w:fill="CCCCCC"/>
          </w:tcPr>
          <w:p w:rsidR="005463ED" w:rsidRDefault="005463ED">
            <w:pPr>
              <w:snapToGrid w:val="0"/>
              <w:jc w:val="right"/>
              <w:rPr>
                <w:rFonts w:ascii="Arial" w:hAnsi="Arial" w:cs="Arial"/>
                <w:b/>
              </w:rPr>
            </w:pPr>
            <w:r>
              <w:rPr>
                <w:rFonts w:ascii="Arial" w:hAnsi="Arial" w:cs="Arial"/>
                <w:b/>
              </w:rPr>
              <w:t>Delray Beach, FL</w:t>
            </w:r>
          </w:p>
        </w:tc>
      </w:tr>
      <w:tr w:rsidR="005463ED">
        <w:tc>
          <w:tcPr>
            <w:tcW w:w="4680" w:type="dxa"/>
            <w:tcBorders>
              <w:left w:val="single" w:sz="4" w:space="0" w:color="000000"/>
              <w:bottom w:val="single" w:sz="4" w:space="0" w:color="000000"/>
            </w:tcBorders>
            <w:shd w:val="clear" w:color="auto" w:fill="CCCCCC"/>
          </w:tcPr>
          <w:p w:rsidR="005463ED" w:rsidRDefault="00634E1D">
            <w:pPr>
              <w:snapToGrid w:val="0"/>
              <w:jc w:val="both"/>
              <w:rPr>
                <w:rFonts w:ascii="Arial" w:hAnsi="Arial" w:cs="Arial"/>
                <w:b/>
              </w:rPr>
            </w:pPr>
            <w:r>
              <w:rPr>
                <w:rFonts w:ascii="Arial" w:hAnsi="Arial" w:cs="Arial"/>
                <w:b/>
              </w:rPr>
              <w:t xml:space="preserve">Senior </w:t>
            </w:r>
            <w:r w:rsidR="005463ED">
              <w:rPr>
                <w:rFonts w:ascii="Arial" w:hAnsi="Arial" w:cs="Arial"/>
                <w:b/>
              </w:rPr>
              <w:t>Developer/AIX Administrator</w:t>
            </w:r>
          </w:p>
        </w:tc>
        <w:tc>
          <w:tcPr>
            <w:tcW w:w="6160" w:type="dxa"/>
            <w:tcBorders>
              <w:bottom w:val="single" w:sz="4" w:space="0" w:color="000000"/>
              <w:right w:val="single" w:sz="4" w:space="0" w:color="000000"/>
            </w:tcBorders>
            <w:shd w:val="clear" w:color="auto" w:fill="CCCCCC"/>
          </w:tcPr>
          <w:p w:rsidR="005463ED" w:rsidRDefault="005463ED">
            <w:pPr>
              <w:snapToGrid w:val="0"/>
              <w:jc w:val="right"/>
              <w:rPr>
                <w:rFonts w:ascii="Arial" w:hAnsi="Arial" w:cs="Arial"/>
                <w:b/>
              </w:rPr>
            </w:pPr>
            <w:r>
              <w:rPr>
                <w:rFonts w:ascii="Arial" w:hAnsi="Arial" w:cs="Arial"/>
                <w:b/>
              </w:rPr>
              <w:t>08/95-08/96</w:t>
            </w:r>
          </w:p>
        </w:tc>
      </w:tr>
    </w:tbl>
    <w:p w:rsidR="005463ED" w:rsidRDefault="005463ED">
      <w:pPr>
        <w:jc w:val="both"/>
      </w:pPr>
    </w:p>
    <w:p w:rsidR="005463ED" w:rsidRDefault="005463ED">
      <w:pPr>
        <w:jc w:val="both"/>
        <w:rPr>
          <w:rFonts w:ascii="Arial" w:hAnsi="Arial" w:cs="Arial"/>
          <w:i/>
        </w:rPr>
      </w:pPr>
      <w:r>
        <w:rPr>
          <w:rFonts w:ascii="Arial" w:hAnsi="Arial" w:cs="Arial"/>
          <w:i/>
        </w:rPr>
        <w:t xml:space="preserve">Projects:  Massachusetts Institute of Technology Website, </w:t>
      </w:r>
      <w:proofErr w:type="spellStart"/>
      <w:r>
        <w:rPr>
          <w:rFonts w:ascii="Arial" w:hAnsi="Arial" w:cs="Arial"/>
          <w:i/>
        </w:rPr>
        <w:t>CyberCat</w:t>
      </w:r>
      <w:proofErr w:type="spellEnd"/>
    </w:p>
    <w:p w:rsidR="005463ED" w:rsidRDefault="005463ED">
      <w:pPr>
        <w:jc w:val="both"/>
        <w:rPr>
          <w:rFonts w:ascii="Arial" w:hAnsi="Arial" w:cs="Arial"/>
          <w:u w:val="single"/>
        </w:rPr>
      </w:pPr>
    </w:p>
    <w:p w:rsidR="005463ED" w:rsidRDefault="005463ED">
      <w:pPr>
        <w:jc w:val="both"/>
        <w:rPr>
          <w:rFonts w:ascii="Arial" w:hAnsi="Arial" w:cs="Arial"/>
          <w:u w:val="single"/>
        </w:rPr>
      </w:pPr>
      <w:r>
        <w:rPr>
          <w:rFonts w:ascii="Arial" w:hAnsi="Arial" w:cs="Arial"/>
          <w:u w:val="single"/>
        </w:rPr>
        <w:t>Description</w:t>
      </w:r>
    </w:p>
    <w:p w:rsidR="005463ED" w:rsidRDefault="005463ED">
      <w:pPr>
        <w:jc w:val="both"/>
        <w:rPr>
          <w:rFonts w:ascii="Arial" w:hAnsi="Arial" w:cs="Arial"/>
          <w:u w:val="single"/>
        </w:rPr>
      </w:pPr>
    </w:p>
    <w:p w:rsidR="005463ED" w:rsidRDefault="005463ED">
      <w:pPr>
        <w:jc w:val="both"/>
        <w:rPr>
          <w:rFonts w:ascii="Arial" w:hAnsi="Arial" w:cs="Arial"/>
        </w:rPr>
      </w:pPr>
      <w:r>
        <w:rPr>
          <w:rFonts w:ascii="Arial" w:hAnsi="Arial" w:cs="Arial"/>
        </w:rPr>
        <w:t xml:space="preserve">The MIT Website provides students and faculty of MIT the ability to order supplies online through Office Depot’s Business Services Division (BSD).  </w:t>
      </w:r>
      <w:proofErr w:type="spellStart"/>
      <w:r>
        <w:rPr>
          <w:rFonts w:ascii="Arial" w:hAnsi="Arial" w:cs="Arial"/>
        </w:rPr>
        <w:t>CyberCat</w:t>
      </w:r>
      <w:proofErr w:type="spellEnd"/>
      <w:r>
        <w:rPr>
          <w:rFonts w:ascii="Arial" w:hAnsi="Arial" w:cs="Arial"/>
        </w:rPr>
        <w:t xml:space="preserve"> is a Visual Basic application that provides BSD customers the ability to create orders and submit them at a later time.</w:t>
      </w:r>
    </w:p>
    <w:p w:rsidR="005463ED" w:rsidRDefault="005463ED">
      <w:pPr>
        <w:jc w:val="both"/>
        <w:rPr>
          <w:rFonts w:ascii="Arial" w:hAnsi="Arial" w:cs="Arial"/>
          <w:u w:val="single"/>
        </w:rPr>
      </w:pPr>
    </w:p>
    <w:p w:rsidR="005463ED" w:rsidRDefault="005463ED">
      <w:pPr>
        <w:jc w:val="both"/>
        <w:rPr>
          <w:rFonts w:ascii="Arial" w:hAnsi="Arial" w:cs="Arial"/>
          <w:u w:val="single"/>
        </w:rPr>
      </w:pPr>
      <w:r>
        <w:rPr>
          <w:rFonts w:ascii="Arial" w:hAnsi="Arial" w:cs="Arial"/>
          <w:u w:val="single"/>
        </w:rPr>
        <w:t>Responsibilities</w:t>
      </w:r>
    </w:p>
    <w:p w:rsidR="005463ED" w:rsidRDefault="005463ED">
      <w:pPr>
        <w:jc w:val="both"/>
        <w:rPr>
          <w:rFonts w:ascii="Arial" w:hAnsi="Arial" w:cs="Arial"/>
          <w:u w:val="single"/>
        </w:rPr>
      </w:pPr>
    </w:p>
    <w:p w:rsidR="005463ED" w:rsidRDefault="005463ED">
      <w:pPr>
        <w:numPr>
          <w:ilvl w:val="0"/>
          <w:numId w:val="8"/>
        </w:numPr>
        <w:tabs>
          <w:tab w:val="left" w:pos="270"/>
        </w:tabs>
        <w:ind w:left="270" w:hanging="270"/>
        <w:jc w:val="both"/>
        <w:rPr>
          <w:rFonts w:ascii="Arial" w:hAnsi="Arial" w:cs="Arial"/>
        </w:rPr>
      </w:pPr>
      <w:r>
        <w:rPr>
          <w:rFonts w:ascii="Arial" w:hAnsi="Arial" w:cs="Arial"/>
        </w:rPr>
        <w:t>Developed C CGI scripts in support of online ordering</w:t>
      </w:r>
    </w:p>
    <w:p w:rsidR="005463ED" w:rsidRDefault="005463ED">
      <w:pPr>
        <w:numPr>
          <w:ilvl w:val="0"/>
          <w:numId w:val="8"/>
        </w:numPr>
        <w:tabs>
          <w:tab w:val="left" w:pos="270"/>
        </w:tabs>
        <w:ind w:left="270" w:hanging="270"/>
        <w:jc w:val="both"/>
        <w:rPr>
          <w:rFonts w:ascii="Arial" w:hAnsi="Arial" w:cs="Arial"/>
        </w:rPr>
      </w:pPr>
      <w:r>
        <w:rPr>
          <w:rFonts w:ascii="Arial" w:hAnsi="Arial" w:cs="Arial"/>
        </w:rPr>
        <w:t>Administered the AIX server that hosts the MIT website</w:t>
      </w:r>
    </w:p>
    <w:p w:rsidR="005463ED" w:rsidRDefault="005463ED">
      <w:pPr>
        <w:numPr>
          <w:ilvl w:val="0"/>
          <w:numId w:val="8"/>
        </w:numPr>
        <w:tabs>
          <w:tab w:val="left" w:pos="270"/>
        </w:tabs>
        <w:ind w:left="270" w:hanging="270"/>
        <w:jc w:val="both"/>
        <w:rPr>
          <w:rFonts w:ascii="Arial" w:hAnsi="Arial" w:cs="Arial"/>
        </w:rPr>
      </w:pPr>
      <w:r>
        <w:rPr>
          <w:rFonts w:ascii="Arial" w:hAnsi="Arial" w:cs="Arial"/>
        </w:rPr>
        <w:t>Administered the MIT Netscape Enterprise Server</w:t>
      </w:r>
    </w:p>
    <w:p w:rsidR="005463ED" w:rsidRDefault="005463ED">
      <w:pPr>
        <w:numPr>
          <w:ilvl w:val="0"/>
          <w:numId w:val="8"/>
        </w:numPr>
        <w:tabs>
          <w:tab w:val="left" w:pos="270"/>
        </w:tabs>
        <w:ind w:left="270" w:hanging="270"/>
        <w:jc w:val="both"/>
        <w:rPr>
          <w:rFonts w:ascii="Arial" w:hAnsi="Arial" w:cs="Arial"/>
        </w:rPr>
      </w:pPr>
      <w:r>
        <w:rPr>
          <w:rFonts w:ascii="Arial" w:hAnsi="Arial" w:cs="Arial"/>
        </w:rPr>
        <w:t>Assisted in implementing Kerberos security for the MIT website</w:t>
      </w:r>
    </w:p>
    <w:p w:rsidR="005463ED" w:rsidRDefault="005463ED">
      <w:pPr>
        <w:numPr>
          <w:ilvl w:val="0"/>
          <w:numId w:val="8"/>
        </w:numPr>
        <w:tabs>
          <w:tab w:val="left" w:pos="270"/>
        </w:tabs>
        <w:ind w:left="270" w:hanging="270"/>
        <w:jc w:val="both"/>
        <w:rPr>
          <w:rFonts w:ascii="Arial" w:hAnsi="Arial" w:cs="Arial"/>
        </w:rPr>
      </w:pPr>
      <w:r>
        <w:rPr>
          <w:rFonts w:ascii="Arial" w:hAnsi="Arial" w:cs="Arial"/>
        </w:rPr>
        <w:t>Designed and developed a TCP/IP socket layer used to communicate to the AS/400 backend ordering system.  This includes custom TCP/IP routines used on OS/400, AIX, and Window.  These socket utilities were eventually adopted as the default ordering protocol for all BSD sales transactions</w:t>
      </w:r>
    </w:p>
    <w:p w:rsidR="005463ED" w:rsidRDefault="005463ED">
      <w:pPr>
        <w:numPr>
          <w:ilvl w:val="0"/>
          <w:numId w:val="8"/>
        </w:numPr>
        <w:tabs>
          <w:tab w:val="left" w:pos="270"/>
        </w:tabs>
        <w:ind w:left="270" w:hanging="270"/>
        <w:jc w:val="both"/>
        <w:rPr>
          <w:rFonts w:ascii="Arial" w:hAnsi="Arial" w:cs="Arial"/>
        </w:rPr>
      </w:pPr>
      <w:r>
        <w:rPr>
          <w:rFonts w:ascii="Arial" w:hAnsi="Arial" w:cs="Arial"/>
        </w:rPr>
        <w:t xml:space="preserve">Developed </w:t>
      </w:r>
      <w:proofErr w:type="spellStart"/>
      <w:r>
        <w:rPr>
          <w:rFonts w:ascii="Arial" w:hAnsi="Arial" w:cs="Arial"/>
        </w:rPr>
        <w:t>CyberCat</w:t>
      </w:r>
      <w:proofErr w:type="spellEnd"/>
      <w:r>
        <w:rPr>
          <w:rFonts w:ascii="Arial" w:hAnsi="Arial" w:cs="Arial"/>
        </w:rPr>
        <w:t>, an offline office supply ordering system written in Visual Basic</w:t>
      </w:r>
    </w:p>
    <w:p w:rsidR="005463ED" w:rsidRDefault="005463ED">
      <w:pPr>
        <w:jc w:val="both"/>
        <w:rPr>
          <w:rFonts w:ascii="Arial" w:hAnsi="Arial" w:cs="Arial"/>
        </w:rPr>
      </w:pPr>
    </w:p>
    <w:p w:rsidR="005463ED" w:rsidRDefault="005463ED">
      <w:pPr>
        <w:jc w:val="both"/>
        <w:rPr>
          <w:rFonts w:ascii="Arial" w:hAnsi="Arial" w:cs="Arial"/>
          <w:u w:val="single"/>
        </w:rPr>
      </w:pPr>
      <w:r>
        <w:rPr>
          <w:rFonts w:ascii="Arial" w:hAnsi="Arial" w:cs="Arial"/>
          <w:u w:val="single"/>
        </w:rPr>
        <w:t>Technologies</w:t>
      </w:r>
    </w:p>
    <w:p w:rsidR="005463ED" w:rsidRDefault="005463ED">
      <w:pPr>
        <w:jc w:val="both"/>
        <w:rPr>
          <w:rFonts w:ascii="Arial" w:hAnsi="Arial" w:cs="Arial"/>
        </w:rPr>
      </w:pPr>
    </w:p>
    <w:p w:rsidR="005463ED" w:rsidRDefault="005463ED">
      <w:pPr>
        <w:jc w:val="both"/>
        <w:rPr>
          <w:rFonts w:ascii="Arial" w:hAnsi="Arial" w:cs="Arial"/>
        </w:rPr>
      </w:pPr>
      <w:r>
        <w:rPr>
          <w:rFonts w:ascii="Arial" w:hAnsi="Arial" w:cs="Arial"/>
        </w:rPr>
        <w:t>C, TCP/IP, Visual Basic, Kerberos, AIX Administrator, NES Administrator</w:t>
      </w:r>
    </w:p>
    <w:p w:rsidR="005463ED" w:rsidRDefault="005463ED">
      <w:pPr>
        <w:jc w:val="both"/>
        <w:rPr>
          <w:rFonts w:ascii="Arial" w:hAnsi="Arial" w:cs="Arial"/>
        </w:rPr>
      </w:pPr>
    </w:p>
    <w:tbl>
      <w:tblPr>
        <w:tblW w:w="0" w:type="auto"/>
        <w:tblInd w:w="108" w:type="dxa"/>
        <w:tblLayout w:type="fixed"/>
        <w:tblLook w:val="0000" w:firstRow="0" w:lastRow="0" w:firstColumn="0" w:lastColumn="0" w:noHBand="0" w:noVBand="0"/>
      </w:tblPr>
      <w:tblGrid>
        <w:gridCol w:w="4680"/>
        <w:gridCol w:w="6160"/>
      </w:tblGrid>
      <w:tr w:rsidR="005463ED">
        <w:tc>
          <w:tcPr>
            <w:tcW w:w="4680" w:type="dxa"/>
            <w:tcBorders>
              <w:top w:val="single" w:sz="4" w:space="0" w:color="000000"/>
              <w:left w:val="single" w:sz="4" w:space="0" w:color="000000"/>
            </w:tcBorders>
            <w:shd w:val="clear" w:color="auto" w:fill="CCCCCC"/>
          </w:tcPr>
          <w:p w:rsidR="005463ED" w:rsidRDefault="005463ED">
            <w:pPr>
              <w:snapToGrid w:val="0"/>
              <w:jc w:val="both"/>
              <w:rPr>
                <w:rFonts w:ascii="Arial" w:hAnsi="Arial" w:cs="Arial"/>
                <w:b/>
              </w:rPr>
            </w:pPr>
            <w:proofErr w:type="spellStart"/>
            <w:r>
              <w:rPr>
                <w:rFonts w:ascii="Arial" w:hAnsi="Arial" w:cs="Arial"/>
                <w:b/>
              </w:rPr>
              <w:t>Logicon</w:t>
            </w:r>
            <w:proofErr w:type="spellEnd"/>
            <w:r>
              <w:rPr>
                <w:rFonts w:ascii="Arial" w:hAnsi="Arial" w:cs="Arial"/>
                <w:b/>
              </w:rPr>
              <w:t>, Inc.</w:t>
            </w:r>
          </w:p>
        </w:tc>
        <w:tc>
          <w:tcPr>
            <w:tcW w:w="6160" w:type="dxa"/>
            <w:tcBorders>
              <w:top w:val="single" w:sz="4" w:space="0" w:color="000000"/>
              <w:right w:val="single" w:sz="4" w:space="0" w:color="000000"/>
            </w:tcBorders>
            <w:shd w:val="clear" w:color="auto" w:fill="CCCCCC"/>
          </w:tcPr>
          <w:p w:rsidR="005463ED" w:rsidRDefault="005463ED">
            <w:pPr>
              <w:snapToGrid w:val="0"/>
              <w:jc w:val="right"/>
              <w:rPr>
                <w:rFonts w:ascii="Arial" w:hAnsi="Arial" w:cs="Arial"/>
                <w:b/>
              </w:rPr>
            </w:pPr>
            <w:r>
              <w:rPr>
                <w:rFonts w:ascii="Arial" w:hAnsi="Arial" w:cs="Arial"/>
                <w:b/>
              </w:rPr>
              <w:t>Los Angeles, CA</w:t>
            </w:r>
          </w:p>
        </w:tc>
      </w:tr>
      <w:tr w:rsidR="005463ED">
        <w:tc>
          <w:tcPr>
            <w:tcW w:w="4680" w:type="dxa"/>
            <w:tcBorders>
              <w:left w:val="single" w:sz="4" w:space="0" w:color="000000"/>
              <w:bottom w:val="single" w:sz="4" w:space="0" w:color="000000"/>
            </w:tcBorders>
            <w:shd w:val="clear" w:color="auto" w:fill="CCCCCC"/>
          </w:tcPr>
          <w:p w:rsidR="005463ED" w:rsidRDefault="00A02A32" w:rsidP="00A02A32">
            <w:pPr>
              <w:snapToGrid w:val="0"/>
              <w:jc w:val="both"/>
              <w:rPr>
                <w:rFonts w:ascii="Arial" w:hAnsi="Arial" w:cs="Arial"/>
                <w:b/>
              </w:rPr>
            </w:pPr>
            <w:r>
              <w:rPr>
                <w:rFonts w:ascii="Arial" w:hAnsi="Arial" w:cs="Arial"/>
                <w:b/>
              </w:rPr>
              <w:t>Technical Team Lead/Lead Developer</w:t>
            </w:r>
          </w:p>
        </w:tc>
        <w:tc>
          <w:tcPr>
            <w:tcW w:w="6160" w:type="dxa"/>
            <w:tcBorders>
              <w:bottom w:val="single" w:sz="4" w:space="0" w:color="000000"/>
              <w:right w:val="single" w:sz="4" w:space="0" w:color="000000"/>
            </w:tcBorders>
            <w:shd w:val="clear" w:color="auto" w:fill="CCCCCC"/>
          </w:tcPr>
          <w:p w:rsidR="005463ED" w:rsidRDefault="005463ED">
            <w:pPr>
              <w:snapToGrid w:val="0"/>
              <w:jc w:val="right"/>
              <w:rPr>
                <w:rFonts w:ascii="Arial" w:hAnsi="Arial" w:cs="Arial"/>
                <w:b/>
              </w:rPr>
            </w:pPr>
            <w:r>
              <w:rPr>
                <w:rFonts w:ascii="Arial" w:hAnsi="Arial" w:cs="Arial"/>
                <w:b/>
              </w:rPr>
              <w:t>06/91-08/95</w:t>
            </w:r>
          </w:p>
        </w:tc>
      </w:tr>
    </w:tbl>
    <w:p w:rsidR="005463ED" w:rsidRDefault="005463ED">
      <w:pPr>
        <w:jc w:val="both"/>
      </w:pPr>
    </w:p>
    <w:p w:rsidR="005463ED" w:rsidRDefault="005463ED">
      <w:pPr>
        <w:jc w:val="both"/>
        <w:rPr>
          <w:rFonts w:ascii="Arial" w:hAnsi="Arial" w:cs="Arial"/>
          <w:i/>
        </w:rPr>
      </w:pPr>
      <w:r>
        <w:rPr>
          <w:rFonts w:ascii="Arial" w:hAnsi="Arial" w:cs="Arial"/>
          <w:i/>
        </w:rPr>
        <w:t>Projects:  Defensive Management System (DMS), Strategic Mission Development and Planning System (SMDPS):</w:t>
      </w:r>
    </w:p>
    <w:p w:rsidR="005463ED" w:rsidRDefault="005463ED">
      <w:pPr>
        <w:jc w:val="both"/>
        <w:rPr>
          <w:rFonts w:ascii="Arial" w:hAnsi="Arial" w:cs="Arial"/>
          <w:u w:val="single"/>
        </w:rPr>
      </w:pPr>
    </w:p>
    <w:p w:rsidR="005463ED" w:rsidRDefault="005463ED">
      <w:pPr>
        <w:jc w:val="both"/>
        <w:rPr>
          <w:rFonts w:ascii="Arial" w:hAnsi="Arial" w:cs="Arial"/>
          <w:u w:val="single"/>
        </w:rPr>
      </w:pPr>
      <w:r>
        <w:rPr>
          <w:rFonts w:ascii="Arial" w:hAnsi="Arial" w:cs="Arial"/>
          <w:u w:val="single"/>
        </w:rPr>
        <w:t>Description</w:t>
      </w:r>
    </w:p>
    <w:p w:rsidR="005463ED" w:rsidRDefault="005463ED">
      <w:pPr>
        <w:jc w:val="both"/>
        <w:rPr>
          <w:rFonts w:ascii="Arial" w:hAnsi="Arial" w:cs="Arial"/>
          <w:b/>
        </w:rPr>
      </w:pPr>
    </w:p>
    <w:p w:rsidR="005463ED" w:rsidRDefault="005463ED">
      <w:pPr>
        <w:jc w:val="both"/>
        <w:rPr>
          <w:rFonts w:ascii="Arial" w:hAnsi="Arial" w:cs="Arial"/>
        </w:rPr>
      </w:pPr>
      <w:r>
        <w:rPr>
          <w:rFonts w:ascii="Arial" w:hAnsi="Arial" w:cs="Arial"/>
        </w:rPr>
        <w:t xml:space="preserve">DMS and SMDPS are both projects for the U.S. Department of Defense United States Air Force B-2A “Stealth” Bomber program.  SMDPS provides mission planning capabilities for the Stealth bomber and DMS provides radar avoidance capabilities.  </w:t>
      </w:r>
    </w:p>
    <w:p w:rsidR="005463ED" w:rsidRDefault="005463ED">
      <w:pPr>
        <w:jc w:val="both"/>
        <w:rPr>
          <w:rFonts w:ascii="Arial" w:hAnsi="Arial" w:cs="Arial"/>
        </w:rPr>
      </w:pPr>
    </w:p>
    <w:p w:rsidR="005463ED" w:rsidRDefault="005463ED">
      <w:pPr>
        <w:jc w:val="both"/>
        <w:rPr>
          <w:rFonts w:ascii="Arial" w:hAnsi="Arial" w:cs="Arial"/>
          <w:u w:val="single"/>
        </w:rPr>
      </w:pPr>
      <w:r>
        <w:rPr>
          <w:rFonts w:ascii="Arial" w:hAnsi="Arial" w:cs="Arial"/>
          <w:u w:val="single"/>
        </w:rPr>
        <w:t>Responsibilities</w:t>
      </w:r>
    </w:p>
    <w:p w:rsidR="005463ED" w:rsidRDefault="005463ED">
      <w:pPr>
        <w:ind w:left="360"/>
        <w:jc w:val="both"/>
        <w:rPr>
          <w:rFonts w:ascii="Arial" w:hAnsi="Arial" w:cs="Arial"/>
        </w:rPr>
      </w:pPr>
    </w:p>
    <w:p w:rsidR="005463ED" w:rsidRDefault="005463ED">
      <w:pPr>
        <w:numPr>
          <w:ilvl w:val="0"/>
          <w:numId w:val="9"/>
        </w:numPr>
        <w:tabs>
          <w:tab w:val="left" w:pos="270"/>
        </w:tabs>
        <w:ind w:left="270" w:hanging="270"/>
        <w:jc w:val="both"/>
        <w:rPr>
          <w:rFonts w:ascii="Arial" w:hAnsi="Arial" w:cs="Arial"/>
        </w:rPr>
      </w:pPr>
      <w:r>
        <w:rPr>
          <w:rFonts w:ascii="Arial" w:hAnsi="Arial" w:cs="Arial"/>
        </w:rPr>
        <w:t xml:space="preserve">Served as technical subject matter expert for DMS </w:t>
      </w:r>
    </w:p>
    <w:p w:rsidR="005463ED" w:rsidRDefault="005463ED">
      <w:pPr>
        <w:numPr>
          <w:ilvl w:val="0"/>
          <w:numId w:val="9"/>
        </w:numPr>
        <w:tabs>
          <w:tab w:val="left" w:pos="270"/>
        </w:tabs>
        <w:ind w:left="270" w:hanging="270"/>
        <w:jc w:val="both"/>
        <w:rPr>
          <w:rFonts w:ascii="Arial" w:hAnsi="Arial" w:cs="Arial"/>
        </w:rPr>
      </w:pPr>
      <w:r>
        <w:rPr>
          <w:rFonts w:ascii="Arial" w:hAnsi="Arial" w:cs="Arial"/>
        </w:rPr>
        <w:t>Promoted to DMS technical lead</w:t>
      </w:r>
    </w:p>
    <w:p w:rsidR="005463ED" w:rsidRDefault="005463ED">
      <w:pPr>
        <w:numPr>
          <w:ilvl w:val="0"/>
          <w:numId w:val="9"/>
        </w:numPr>
        <w:tabs>
          <w:tab w:val="left" w:pos="270"/>
        </w:tabs>
        <w:ind w:left="270" w:hanging="270"/>
        <w:jc w:val="both"/>
        <w:rPr>
          <w:rFonts w:ascii="Arial" w:hAnsi="Arial" w:cs="Arial"/>
        </w:rPr>
      </w:pPr>
      <w:r>
        <w:rPr>
          <w:rFonts w:ascii="Arial" w:hAnsi="Arial" w:cs="Arial"/>
        </w:rPr>
        <w:t>Developed C, FORTRAN and X-Windows Motif Sun workstation modules in support of both SMDPS and DMS</w:t>
      </w:r>
    </w:p>
    <w:p w:rsidR="005463ED" w:rsidRDefault="005463ED">
      <w:pPr>
        <w:numPr>
          <w:ilvl w:val="0"/>
          <w:numId w:val="9"/>
        </w:numPr>
        <w:tabs>
          <w:tab w:val="left" w:pos="270"/>
        </w:tabs>
        <w:ind w:left="270" w:hanging="270"/>
        <w:jc w:val="both"/>
        <w:rPr>
          <w:rFonts w:ascii="Arial" w:hAnsi="Arial" w:cs="Arial"/>
        </w:rPr>
      </w:pPr>
      <w:r>
        <w:rPr>
          <w:rFonts w:ascii="Arial" w:hAnsi="Arial" w:cs="Arial"/>
        </w:rPr>
        <w:t>Developed COBOL, REXX, and ADS/O mainframe modules in support of SMDPS</w:t>
      </w:r>
    </w:p>
    <w:p w:rsidR="005463ED" w:rsidRDefault="005463ED">
      <w:pPr>
        <w:numPr>
          <w:ilvl w:val="0"/>
          <w:numId w:val="9"/>
        </w:numPr>
        <w:tabs>
          <w:tab w:val="left" w:pos="270"/>
        </w:tabs>
        <w:ind w:left="270" w:hanging="270"/>
        <w:jc w:val="both"/>
        <w:rPr>
          <w:rFonts w:ascii="Arial" w:hAnsi="Arial" w:cs="Arial"/>
        </w:rPr>
      </w:pPr>
      <w:r>
        <w:rPr>
          <w:rFonts w:ascii="Arial" w:hAnsi="Arial" w:cs="Arial"/>
        </w:rPr>
        <w:lastRenderedPageBreak/>
        <w:t>Wrote test plans and procedures used in code review process</w:t>
      </w:r>
    </w:p>
    <w:p w:rsidR="005463ED" w:rsidRDefault="005463ED">
      <w:pPr>
        <w:numPr>
          <w:ilvl w:val="0"/>
          <w:numId w:val="9"/>
        </w:numPr>
        <w:tabs>
          <w:tab w:val="left" w:pos="270"/>
        </w:tabs>
        <w:ind w:left="270" w:hanging="270"/>
        <w:jc w:val="both"/>
        <w:rPr>
          <w:rFonts w:ascii="Arial" w:hAnsi="Arial" w:cs="Arial"/>
        </w:rPr>
      </w:pPr>
      <w:r>
        <w:rPr>
          <w:rFonts w:ascii="Arial" w:hAnsi="Arial" w:cs="Arial"/>
        </w:rPr>
        <w:t>Presented top level design documents to the Air Force and various watchdog groups</w:t>
      </w:r>
    </w:p>
    <w:p w:rsidR="005463ED" w:rsidRDefault="005463ED">
      <w:pPr>
        <w:numPr>
          <w:ilvl w:val="0"/>
          <w:numId w:val="9"/>
        </w:numPr>
        <w:tabs>
          <w:tab w:val="left" w:pos="270"/>
        </w:tabs>
        <w:ind w:left="270" w:hanging="270"/>
        <w:jc w:val="both"/>
        <w:rPr>
          <w:rFonts w:ascii="Arial" w:hAnsi="Arial" w:cs="Arial"/>
        </w:rPr>
      </w:pPr>
      <w:r>
        <w:rPr>
          <w:rFonts w:ascii="Arial" w:hAnsi="Arial" w:cs="Arial"/>
        </w:rPr>
        <w:t>Served as technical subject matter expert for DMS</w:t>
      </w:r>
    </w:p>
    <w:p w:rsidR="005463ED" w:rsidRDefault="005463ED">
      <w:pPr>
        <w:jc w:val="both"/>
        <w:rPr>
          <w:rFonts w:ascii="Arial" w:hAnsi="Arial" w:cs="Arial"/>
        </w:rPr>
      </w:pPr>
    </w:p>
    <w:p w:rsidR="005463ED" w:rsidRDefault="005463ED">
      <w:pPr>
        <w:jc w:val="both"/>
        <w:rPr>
          <w:rFonts w:ascii="Arial" w:hAnsi="Arial" w:cs="Arial"/>
          <w:u w:val="single"/>
        </w:rPr>
      </w:pPr>
      <w:r>
        <w:rPr>
          <w:rFonts w:ascii="Arial" w:hAnsi="Arial" w:cs="Arial"/>
          <w:u w:val="single"/>
        </w:rPr>
        <w:t>Technologies</w:t>
      </w:r>
    </w:p>
    <w:p w:rsidR="005463ED" w:rsidRDefault="005463ED">
      <w:pPr>
        <w:jc w:val="both"/>
        <w:rPr>
          <w:rFonts w:ascii="Arial" w:hAnsi="Arial" w:cs="Arial"/>
        </w:rPr>
      </w:pPr>
    </w:p>
    <w:p w:rsidR="005463ED" w:rsidRDefault="005463ED">
      <w:pPr>
        <w:rPr>
          <w:rFonts w:ascii="Arial" w:hAnsi="Arial" w:cs="Arial"/>
        </w:rPr>
      </w:pPr>
      <w:r>
        <w:rPr>
          <w:rFonts w:ascii="Arial" w:hAnsi="Arial" w:cs="Arial"/>
        </w:rPr>
        <w:t>C, Motif, FORTRAN, COBOL, REXX, ADS/O, Solaris</w:t>
      </w:r>
    </w:p>
    <w:p w:rsidR="005463ED" w:rsidRDefault="005463ED">
      <w:pPr>
        <w:pStyle w:val="Heading3"/>
        <w:pBdr>
          <w:bottom w:val="single" w:sz="4" w:space="1" w:color="000000"/>
        </w:pBdr>
        <w:jc w:val="both"/>
        <w:rPr>
          <w:rFonts w:ascii="Arial" w:hAnsi="Arial" w:cs="Arial"/>
          <w:sz w:val="24"/>
          <w:szCs w:val="24"/>
        </w:rPr>
      </w:pPr>
      <w:r>
        <w:rPr>
          <w:rFonts w:ascii="Arial" w:hAnsi="Arial" w:cs="Arial"/>
          <w:sz w:val="24"/>
          <w:szCs w:val="24"/>
        </w:rPr>
        <w:t>Education</w:t>
      </w:r>
    </w:p>
    <w:tbl>
      <w:tblPr>
        <w:tblW w:w="0" w:type="auto"/>
        <w:tblInd w:w="108" w:type="dxa"/>
        <w:tblLayout w:type="fixed"/>
        <w:tblLook w:val="0000" w:firstRow="0" w:lastRow="0" w:firstColumn="0" w:lastColumn="0" w:noHBand="0" w:noVBand="0"/>
      </w:tblPr>
      <w:tblGrid>
        <w:gridCol w:w="3600"/>
        <w:gridCol w:w="5670"/>
        <w:gridCol w:w="1541"/>
      </w:tblGrid>
      <w:tr w:rsidR="005463ED">
        <w:tc>
          <w:tcPr>
            <w:tcW w:w="3600" w:type="dxa"/>
            <w:tcBorders>
              <w:top w:val="single" w:sz="1" w:space="0" w:color="000000"/>
              <w:left w:val="single" w:sz="1" w:space="0" w:color="000000"/>
              <w:bottom w:val="single" w:sz="1" w:space="0" w:color="000000"/>
            </w:tcBorders>
            <w:shd w:val="clear" w:color="auto" w:fill="CCCCCC"/>
          </w:tcPr>
          <w:p w:rsidR="005463ED" w:rsidRDefault="005463ED">
            <w:pPr>
              <w:snapToGrid w:val="0"/>
              <w:spacing w:before="40"/>
              <w:jc w:val="both"/>
              <w:rPr>
                <w:rFonts w:ascii="Arial" w:hAnsi="Arial" w:cs="Arial"/>
                <w:b/>
              </w:rPr>
            </w:pPr>
            <w:r>
              <w:rPr>
                <w:rFonts w:ascii="Arial" w:hAnsi="Arial" w:cs="Arial"/>
                <w:b/>
              </w:rPr>
              <w:t>University</w:t>
            </w:r>
          </w:p>
        </w:tc>
        <w:tc>
          <w:tcPr>
            <w:tcW w:w="5670" w:type="dxa"/>
            <w:tcBorders>
              <w:top w:val="single" w:sz="1" w:space="0" w:color="000000"/>
              <w:left w:val="single" w:sz="1" w:space="0" w:color="000000"/>
              <w:bottom w:val="single" w:sz="1" w:space="0" w:color="000000"/>
            </w:tcBorders>
            <w:shd w:val="clear" w:color="auto" w:fill="CCCCCC"/>
          </w:tcPr>
          <w:p w:rsidR="005463ED" w:rsidRDefault="005463ED">
            <w:pPr>
              <w:snapToGrid w:val="0"/>
              <w:spacing w:before="40"/>
              <w:jc w:val="both"/>
              <w:rPr>
                <w:rFonts w:ascii="Arial" w:hAnsi="Arial" w:cs="Arial"/>
                <w:b/>
              </w:rPr>
            </w:pPr>
            <w:r>
              <w:rPr>
                <w:rFonts w:ascii="Arial" w:hAnsi="Arial" w:cs="Arial"/>
                <w:b/>
              </w:rPr>
              <w:t>Degree</w:t>
            </w:r>
          </w:p>
        </w:tc>
        <w:tc>
          <w:tcPr>
            <w:tcW w:w="1541" w:type="dxa"/>
            <w:tcBorders>
              <w:top w:val="single" w:sz="1" w:space="0" w:color="000000"/>
              <w:left w:val="single" w:sz="1" w:space="0" w:color="000000"/>
              <w:bottom w:val="single" w:sz="1" w:space="0" w:color="000000"/>
              <w:right w:val="single" w:sz="1" w:space="0" w:color="000000"/>
            </w:tcBorders>
            <w:shd w:val="clear" w:color="auto" w:fill="CCCCCC"/>
          </w:tcPr>
          <w:p w:rsidR="005463ED" w:rsidRDefault="005463ED">
            <w:pPr>
              <w:snapToGrid w:val="0"/>
              <w:spacing w:before="40"/>
              <w:jc w:val="both"/>
              <w:rPr>
                <w:rFonts w:ascii="Arial" w:hAnsi="Arial" w:cs="Arial"/>
                <w:b/>
              </w:rPr>
            </w:pPr>
            <w:r>
              <w:rPr>
                <w:rFonts w:ascii="Arial" w:hAnsi="Arial" w:cs="Arial"/>
                <w:b/>
              </w:rPr>
              <w:t>Year</w:t>
            </w:r>
          </w:p>
        </w:tc>
      </w:tr>
      <w:tr w:rsidR="005463ED">
        <w:tc>
          <w:tcPr>
            <w:tcW w:w="3600" w:type="dxa"/>
            <w:tcBorders>
              <w:top w:val="single" w:sz="1" w:space="0" w:color="000000"/>
              <w:left w:val="single" w:sz="1" w:space="0" w:color="000000"/>
            </w:tcBorders>
            <w:shd w:val="clear" w:color="auto" w:fill="auto"/>
          </w:tcPr>
          <w:p w:rsidR="005463ED" w:rsidRDefault="005463ED">
            <w:pPr>
              <w:tabs>
                <w:tab w:val="left" w:pos="882"/>
              </w:tabs>
              <w:snapToGrid w:val="0"/>
              <w:spacing w:before="40"/>
              <w:rPr>
                <w:rFonts w:ascii="Arial" w:hAnsi="Arial" w:cs="Arial"/>
                <w:spacing w:val="-3"/>
              </w:rPr>
            </w:pPr>
            <w:r>
              <w:rPr>
                <w:rFonts w:ascii="Arial" w:hAnsi="Arial" w:cs="Arial"/>
                <w:spacing w:val="-3"/>
              </w:rPr>
              <w:t>University of Southern California</w:t>
            </w:r>
          </w:p>
        </w:tc>
        <w:tc>
          <w:tcPr>
            <w:tcW w:w="5670" w:type="dxa"/>
            <w:tcBorders>
              <w:top w:val="single" w:sz="1" w:space="0" w:color="000000"/>
              <w:left w:val="single" w:sz="1" w:space="0" w:color="000000"/>
            </w:tcBorders>
            <w:shd w:val="clear" w:color="auto" w:fill="auto"/>
          </w:tcPr>
          <w:p w:rsidR="005463ED" w:rsidRDefault="005463ED">
            <w:pPr>
              <w:tabs>
                <w:tab w:val="left" w:pos="882"/>
              </w:tabs>
              <w:snapToGrid w:val="0"/>
              <w:spacing w:before="40"/>
              <w:rPr>
                <w:rFonts w:ascii="Arial" w:hAnsi="Arial" w:cs="Arial"/>
                <w:spacing w:val="-3"/>
              </w:rPr>
            </w:pPr>
            <w:r>
              <w:rPr>
                <w:rFonts w:ascii="Arial" w:hAnsi="Arial" w:cs="Arial"/>
                <w:spacing w:val="-3"/>
              </w:rPr>
              <w:t>B.S. Computer Science</w:t>
            </w:r>
          </w:p>
        </w:tc>
        <w:tc>
          <w:tcPr>
            <w:tcW w:w="1541" w:type="dxa"/>
            <w:tcBorders>
              <w:top w:val="single" w:sz="1" w:space="0" w:color="000000"/>
              <w:left w:val="single" w:sz="1" w:space="0" w:color="000000"/>
              <w:right w:val="single" w:sz="1" w:space="0" w:color="000000"/>
            </w:tcBorders>
            <w:shd w:val="clear" w:color="auto" w:fill="auto"/>
          </w:tcPr>
          <w:p w:rsidR="005463ED" w:rsidRDefault="005463ED">
            <w:pPr>
              <w:tabs>
                <w:tab w:val="left" w:pos="882"/>
              </w:tabs>
              <w:snapToGrid w:val="0"/>
              <w:spacing w:before="40"/>
              <w:rPr>
                <w:rFonts w:ascii="Arial" w:hAnsi="Arial" w:cs="Arial"/>
                <w:spacing w:val="-3"/>
              </w:rPr>
            </w:pPr>
            <w:r>
              <w:rPr>
                <w:rFonts w:ascii="Arial" w:hAnsi="Arial" w:cs="Arial"/>
                <w:spacing w:val="-3"/>
              </w:rPr>
              <w:t>1987-1991</w:t>
            </w:r>
          </w:p>
        </w:tc>
      </w:tr>
      <w:tr w:rsidR="005463ED">
        <w:tc>
          <w:tcPr>
            <w:tcW w:w="3600" w:type="dxa"/>
            <w:tcBorders>
              <w:top w:val="single" w:sz="1" w:space="0" w:color="000000"/>
              <w:left w:val="single" w:sz="1" w:space="0" w:color="000000"/>
              <w:bottom w:val="single" w:sz="1" w:space="0" w:color="000000"/>
            </w:tcBorders>
            <w:shd w:val="clear" w:color="auto" w:fill="auto"/>
          </w:tcPr>
          <w:p w:rsidR="005463ED" w:rsidRDefault="005463ED">
            <w:pPr>
              <w:snapToGrid w:val="0"/>
              <w:spacing w:before="40"/>
              <w:rPr>
                <w:rFonts w:ascii="Arial" w:hAnsi="Arial" w:cs="Arial"/>
                <w:spacing w:val="-3"/>
              </w:rPr>
            </w:pPr>
            <w:r>
              <w:rPr>
                <w:rFonts w:ascii="Arial" w:hAnsi="Arial" w:cs="Arial"/>
                <w:spacing w:val="-3"/>
              </w:rPr>
              <w:t>University of Michigan – Ann Arbor</w:t>
            </w:r>
          </w:p>
        </w:tc>
        <w:tc>
          <w:tcPr>
            <w:tcW w:w="5670" w:type="dxa"/>
            <w:tcBorders>
              <w:top w:val="single" w:sz="1" w:space="0" w:color="000000"/>
              <w:left w:val="single" w:sz="1" w:space="0" w:color="000000"/>
              <w:bottom w:val="single" w:sz="1" w:space="0" w:color="000000"/>
            </w:tcBorders>
            <w:shd w:val="clear" w:color="auto" w:fill="auto"/>
          </w:tcPr>
          <w:p w:rsidR="005463ED" w:rsidRDefault="005463ED">
            <w:pPr>
              <w:snapToGrid w:val="0"/>
              <w:spacing w:before="40"/>
              <w:rPr>
                <w:rFonts w:ascii="Arial" w:hAnsi="Arial" w:cs="Arial"/>
                <w:spacing w:val="-3"/>
              </w:rPr>
            </w:pPr>
            <w:r>
              <w:rPr>
                <w:rFonts w:ascii="Arial" w:hAnsi="Arial" w:cs="Arial"/>
                <w:spacing w:val="-3"/>
              </w:rPr>
              <w:t>MBA (7 of 20 courses completed)</w:t>
            </w:r>
          </w:p>
        </w:tc>
        <w:tc>
          <w:tcPr>
            <w:tcW w:w="1541" w:type="dxa"/>
            <w:tcBorders>
              <w:top w:val="single" w:sz="1" w:space="0" w:color="000000"/>
              <w:left w:val="single" w:sz="1" w:space="0" w:color="000000"/>
              <w:bottom w:val="single" w:sz="1" w:space="0" w:color="000000"/>
              <w:right w:val="single" w:sz="1" w:space="0" w:color="000000"/>
            </w:tcBorders>
            <w:shd w:val="clear" w:color="auto" w:fill="auto"/>
          </w:tcPr>
          <w:p w:rsidR="005463ED" w:rsidRDefault="005463ED">
            <w:pPr>
              <w:snapToGrid w:val="0"/>
              <w:spacing w:before="40"/>
              <w:rPr>
                <w:rFonts w:ascii="Arial" w:hAnsi="Arial" w:cs="Arial"/>
                <w:spacing w:val="-3"/>
              </w:rPr>
            </w:pPr>
            <w:r>
              <w:rPr>
                <w:rFonts w:ascii="Arial" w:hAnsi="Arial" w:cs="Arial"/>
                <w:spacing w:val="-3"/>
              </w:rPr>
              <w:t>1998-2000</w:t>
            </w:r>
          </w:p>
        </w:tc>
      </w:tr>
    </w:tbl>
    <w:p w:rsidR="005463ED" w:rsidRDefault="005463ED"/>
    <w:sectPr w:rsidR="005463ED">
      <w:headerReference w:type="default" r:id="rId16"/>
      <w:footerReference w:type="even" r:id="rId17"/>
      <w:footerReference w:type="default" r:id="rId18"/>
      <w:headerReference w:type="first" r:id="rId19"/>
      <w:footerReference w:type="first" r:id="rId20"/>
      <w:pgSz w:w="12240" w:h="15840"/>
      <w:pgMar w:top="951" w:right="720" w:bottom="776"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B24" w:rsidRDefault="00617B24">
      <w:r>
        <w:separator/>
      </w:r>
    </w:p>
  </w:endnote>
  <w:endnote w:type="continuationSeparator" w:id="0">
    <w:p w:rsidR="00617B24" w:rsidRDefault="00617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G Times">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B24" w:rsidRDefault="00617B24">
    <w:pPr>
      <w:pStyle w:val="Footer"/>
    </w:pPr>
    <w:r>
      <w:rPr>
        <w:noProof/>
        <w:lang w:eastAsia="en-US"/>
      </w:rPr>
      <mc:AlternateContent>
        <mc:Choice Requires="wps">
          <w:drawing>
            <wp:anchor distT="0" distB="0" distL="0" distR="114935" simplePos="0" relativeHeight="251657216" behindDoc="0" locked="0" layoutInCell="1" allowOverlap="1" wp14:anchorId="0B9777CD" wp14:editId="4CDBAD04">
              <wp:simplePos x="0" y="0"/>
              <wp:positionH relativeFrom="column">
                <wp:posOffset>0</wp:posOffset>
              </wp:positionH>
              <wp:positionV relativeFrom="paragraph">
                <wp:posOffset>635</wp:posOffset>
              </wp:positionV>
              <wp:extent cx="6853555" cy="142240"/>
              <wp:effectExtent l="0" t="635" r="4445" b="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3555" cy="1422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10800"/>
                          </w:tblGrid>
                          <w:tr w:rsidR="00617B24">
                            <w:trPr>
                              <w:trHeight w:val="230"/>
                            </w:trPr>
                            <w:tc>
                              <w:tcPr>
                                <w:tcW w:w="10800" w:type="dxa"/>
                                <w:shd w:val="clear" w:color="auto" w:fill="auto"/>
                              </w:tcPr>
                              <w:p w:rsidR="00617B24" w:rsidRDefault="00617B24">
                                <w:pPr>
                                  <w:snapToGrid w:val="0"/>
                                  <w:jc w:val="both"/>
                                </w:pPr>
                              </w:p>
                            </w:tc>
                          </w:tr>
                        </w:tbl>
                        <w:p w:rsidR="00617B24" w:rsidRDefault="00617B24">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9777CD" id="_x0000_t202" coordsize="21600,21600" o:spt="202" path="m,l,21600r21600,l21600,xe">
              <v:stroke joinstyle="miter"/>
              <v:path gradientshapeok="t" o:connecttype="rect"/>
            </v:shapetype>
            <v:shape id="Text Box 1" o:spid="_x0000_s1027" type="#_x0000_t202" style="position:absolute;margin-left:0;margin-top:.05pt;width:539.65pt;height:11.2pt;z-index:251657216;visibility:visible;mso-wrap-style:square;mso-width-percent:0;mso-height-percent:0;mso-wrap-distance-left:0;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" stroked="f">
              <v:fill opacity="0"/>
              <v:textbox inset="0,0,0,0">
                <w:txbxContent>
                  <w:tbl>
                    <w:tblPr>
                      <w:tblW w:w="0" w:type="auto"/>
                      <w:tblInd w:w="108" w:type="dxa"/>
                      <w:tblLayout w:type="fixed"/>
                      <w:tblLook w:val="0000" w:firstRow="0" w:lastRow="0" w:firstColumn="0" w:lastColumn="0" w:noHBand="0" w:noVBand="0"/>
                    </w:tblPr>
                    <w:tblGrid>
                      <w:gridCol w:w="10800"/>
                    </w:tblGrid>
                    <w:tr w:rsidR="00617B24">
                      <w:trPr>
                        <w:trHeight w:val="230"/>
                      </w:trPr>
                      <w:tc>
                        <w:tcPr>
                          <w:tcW w:w="10800" w:type="dxa"/>
                          <w:shd w:val="clear" w:color="auto" w:fill="auto"/>
                        </w:tcPr>
                        <w:p w:rsidR="00617B24" w:rsidRDefault="00617B24">
                          <w:pPr>
                            <w:snapToGrid w:val="0"/>
                            <w:jc w:val="both"/>
                          </w:pPr>
                        </w:p>
                      </w:tc>
                    </w:tr>
                  </w:tbl>
                  <w:p w:rsidR="00617B24" w:rsidRDefault="00617B24">
                    <w:r>
                      <w:t xml:space="preserve"> </w:t>
                    </w:r>
                  </w:p>
                </w:txbxContent>
              </v:textbox>
              <w10:wrap type="square" side="largest"/>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B24" w:rsidRDefault="00617B2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122689"/>
      <w:docPartObj>
        <w:docPartGallery w:val="Page Numbers (Bottom of Page)"/>
        <w:docPartUnique/>
      </w:docPartObj>
    </w:sdtPr>
    <w:sdtEndPr>
      <w:rPr>
        <w:noProof/>
      </w:rPr>
    </w:sdtEndPr>
    <w:sdtContent>
      <w:p w:rsidR="00617B24" w:rsidRDefault="00617B24">
        <w:pPr>
          <w:pStyle w:val="Footer"/>
          <w:jc w:val="center"/>
        </w:pPr>
        <w:r>
          <w:fldChar w:fldCharType="begin"/>
        </w:r>
        <w:r>
          <w:instrText xml:space="preserve"> PAGE   \* MERGEFORMAT </w:instrText>
        </w:r>
        <w:r>
          <w:fldChar w:fldCharType="separate"/>
        </w:r>
        <w:r w:rsidR="00FB11B4">
          <w:rPr>
            <w:noProof/>
          </w:rPr>
          <w:t>2</w:t>
        </w:r>
        <w:r>
          <w:rPr>
            <w:noProof/>
          </w:rPr>
          <w:fldChar w:fldCharType="end"/>
        </w:r>
      </w:p>
    </w:sdtContent>
  </w:sdt>
  <w:p w:rsidR="00617B24" w:rsidRDefault="00617B2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B24" w:rsidRDefault="00617B2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B24" w:rsidRDefault="00617B24">
      <w:r>
        <w:separator/>
      </w:r>
    </w:p>
  </w:footnote>
  <w:footnote w:type="continuationSeparator" w:id="0">
    <w:p w:rsidR="00617B24" w:rsidRDefault="00617B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B24" w:rsidRPr="00B66527" w:rsidRDefault="00617B24" w:rsidP="00617B24">
    <w:pPr>
      <w:pStyle w:val="Header"/>
      <w:tabs>
        <w:tab w:val="center" w:pos="5400"/>
        <w:tab w:val="left" w:pos="8790"/>
      </w:tabs>
      <w:jc w:val="center"/>
      <w:rPr>
        <w:rFonts w:ascii="Arial" w:hAnsi="Arial" w:cs="Arial"/>
        <w:smallCaps/>
        <w:sz w:val="28"/>
        <w:szCs w:val="28"/>
      </w:rPr>
    </w:pPr>
    <w:r w:rsidRPr="00617B24">
      <w:rPr>
        <w:rFonts w:ascii="Arial" w:hAnsi="Arial" w:cs="Arial"/>
        <w:smallCaps/>
        <w:sz w:val="36"/>
        <w:szCs w:val="28"/>
      </w:rPr>
      <w:t xml:space="preserve">Scott </w:t>
    </w:r>
    <w:proofErr w:type="spellStart"/>
    <w:r w:rsidRPr="00617B24">
      <w:rPr>
        <w:rFonts w:ascii="Arial" w:hAnsi="Arial" w:cs="Arial"/>
        <w:smallCaps/>
        <w:sz w:val="36"/>
        <w:szCs w:val="28"/>
      </w:rPr>
      <w:t>Fordik</w:t>
    </w:r>
    <w:proofErr w:type="spellEnd"/>
  </w:p>
  <w:p w:rsidR="00617B24" w:rsidRPr="00617B24" w:rsidRDefault="00617B24" w:rsidP="00617B24">
    <w:pPr>
      <w:pStyle w:val="Header"/>
      <w:tabs>
        <w:tab w:val="center" w:pos="5400"/>
        <w:tab w:val="left" w:pos="8790"/>
      </w:tabs>
      <w:jc w:val="center"/>
      <w:rPr>
        <w:rFonts w:ascii="Arial" w:hAnsi="Arial" w:cs="Arial"/>
        <w:sz w:val="24"/>
        <w:bdr w:val="dotted" w:sz="4" w:space="0" w:color="auto"/>
      </w:rPr>
    </w:pPr>
    <w:r w:rsidRPr="00617B24">
      <w:rPr>
        <w:rFonts w:ascii="Arial" w:hAnsi="Arial" w:cs="Arial"/>
        <w:sz w:val="24"/>
      </w:rPr>
      <w:t>sfordikjs@yahoo.com</w:t>
    </w:r>
  </w:p>
  <w:p w:rsidR="00617B24" w:rsidRDefault="00617B24" w:rsidP="00617B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B24" w:rsidRPr="00314D1B" w:rsidRDefault="00617B24" w:rsidP="00CF33F3">
    <w:pPr>
      <w:pStyle w:val="Header"/>
      <w:tabs>
        <w:tab w:val="center" w:pos="5400"/>
        <w:tab w:val="left" w:pos="8790"/>
      </w:tabs>
      <w:jc w:val="center"/>
      <w:rPr>
        <w:rFonts w:ascii="Arial" w:hAnsi="Arial" w:cs="Arial"/>
        <w:smallCaps/>
        <w:sz w:val="28"/>
        <w:szCs w:val="28"/>
        <w:bdr w:val="dotted" w:sz="4" w:space="0" w:color="auto"/>
      </w:rPr>
    </w:pPr>
    <w:r w:rsidRPr="00314D1B">
      <w:rPr>
        <w:rFonts w:ascii="Arial" w:hAnsi="Arial" w:cs="Arial"/>
        <w:smallCaps/>
        <w:sz w:val="28"/>
        <w:szCs w:val="28"/>
      </w:rPr>
      <w:t xml:space="preserve">Scott </w:t>
    </w:r>
    <w:proofErr w:type="spellStart"/>
    <w:r w:rsidRPr="00314D1B">
      <w:rPr>
        <w:rFonts w:ascii="Arial" w:hAnsi="Arial" w:cs="Arial"/>
        <w:smallCaps/>
        <w:sz w:val="28"/>
        <w:szCs w:val="28"/>
      </w:rPr>
      <w:t>Fordik</w:t>
    </w:r>
    <w:proofErr w:type="spellEnd"/>
  </w:p>
  <w:p w:rsidR="00617B24" w:rsidRDefault="00FB11B4" w:rsidP="00CF33F3">
    <w:pPr>
      <w:pStyle w:val="Header"/>
    </w:pPr>
    <w:r>
      <w:rPr>
        <w:smallCaps/>
        <w:sz w:val="28"/>
      </w:rPr>
      <w:pict>
        <v:rect id="_x0000_i1025" style="width:0;height:1.5pt" o:hralign="center" o:hrstd="t" o:hr="t" fillcolor="#a0a0a0" stroked="f"/>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B24" w:rsidRDefault="00617B2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0" w:firstLine="0"/>
      </w:pPr>
      <w:rPr>
        <w:rFonts w:ascii="Symbol" w:hAnsi="Symbol"/>
      </w:rPr>
    </w:lvl>
    <w:lvl w:ilvl="1">
      <w:start w:val="1"/>
      <w:numFmt w:val="bullet"/>
      <w:lvlText w:val="◦"/>
      <w:lvlJc w:val="left"/>
      <w:pPr>
        <w:tabs>
          <w:tab w:val="num" w:pos="1080"/>
        </w:tabs>
        <w:ind w:left="0" w:firstLine="0"/>
      </w:pPr>
      <w:rPr>
        <w:rFonts w:ascii="OpenSymbol" w:hAnsi="OpenSymbol" w:cs="Courier New"/>
      </w:rPr>
    </w:lvl>
    <w:lvl w:ilvl="2">
      <w:start w:val="1"/>
      <w:numFmt w:val="bullet"/>
      <w:lvlText w:val="▪"/>
      <w:lvlJc w:val="left"/>
      <w:pPr>
        <w:tabs>
          <w:tab w:val="num" w:pos="1440"/>
        </w:tabs>
        <w:ind w:left="0" w:firstLine="0"/>
      </w:pPr>
      <w:rPr>
        <w:rFonts w:ascii="OpenSymbol" w:hAnsi="OpenSymbol" w:cs="Courier New"/>
      </w:rPr>
    </w:lvl>
    <w:lvl w:ilvl="3">
      <w:start w:val="1"/>
      <w:numFmt w:val="bullet"/>
      <w:lvlText w:val=""/>
      <w:lvlJc w:val="left"/>
      <w:pPr>
        <w:tabs>
          <w:tab w:val="num" w:pos="1800"/>
        </w:tabs>
        <w:ind w:left="0" w:firstLine="0"/>
      </w:pPr>
      <w:rPr>
        <w:rFonts w:ascii="Symbol" w:hAnsi="Symbol"/>
      </w:rPr>
    </w:lvl>
    <w:lvl w:ilvl="4">
      <w:start w:val="1"/>
      <w:numFmt w:val="bullet"/>
      <w:lvlText w:val="◦"/>
      <w:lvlJc w:val="left"/>
      <w:pPr>
        <w:tabs>
          <w:tab w:val="num" w:pos="2160"/>
        </w:tabs>
        <w:ind w:left="0" w:firstLine="0"/>
      </w:pPr>
      <w:rPr>
        <w:rFonts w:ascii="OpenSymbol" w:hAnsi="OpenSymbol" w:cs="Courier New"/>
      </w:rPr>
    </w:lvl>
    <w:lvl w:ilvl="5">
      <w:start w:val="1"/>
      <w:numFmt w:val="bullet"/>
      <w:lvlText w:val="▪"/>
      <w:lvlJc w:val="left"/>
      <w:pPr>
        <w:tabs>
          <w:tab w:val="num" w:pos="2520"/>
        </w:tabs>
        <w:ind w:left="0" w:firstLine="0"/>
      </w:pPr>
      <w:rPr>
        <w:rFonts w:ascii="OpenSymbol" w:hAnsi="OpenSymbol" w:cs="Courier New"/>
      </w:rPr>
    </w:lvl>
    <w:lvl w:ilvl="6">
      <w:start w:val="1"/>
      <w:numFmt w:val="bullet"/>
      <w:lvlText w:val=""/>
      <w:lvlJc w:val="left"/>
      <w:pPr>
        <w:tabs>
          <w:tab w:val="num" w:pos="2880"/>
        </w:tabs>
        <w:ind w:left="0" w:firstLine="0"/>
      </w:pPr>
      <w:rPr>
        <w:rFonts w:ascii="Symbol" w:hAnsi="Symbol"/>
      </w:rPr>
    </w:lvl>
    <w:lvl w:ilvl="7">
      <w:start w:val="1"/>
      <w:numFmt w:val="bullet"/>
      <w:lvlText w:val="◦"/>
      <w:lvlJc w:val="left"/>
      <w:pPr>
        <w:tabs>
          <w:tab w:val="num" w:pos="3240"/>
        </w:tabs>
        <w:ind w:left="0" w:firstLine="0"/>
      </w:pPr>
      <w:rPr>
        <w:rFonts w:ascii="OpenSymbol" w:hAnsi="OpenSymbol" w:cs="Courier New"/>
      </w:rPr>
    </w:lvl>
    <w:lvl w:ilvl="8">
      <w:start w:val="1"/>
      <w:numFmt w:val="bullet"/>
      <w:lvlText w:val="▪"/>
      <w:lvlJc w:val="left"/>
      <w:pPr>
        <w:tabs>
          <w:tab w:val="num" w:pos="3600"/>
        </w:tabs>
        <w:ind w:left="0" w:firstLine="0"/>
      </w:pPr>
      <w:rPr>
        <w:rFonts w:ascii="OpenSymbol" w:hAnsi="OpenSymbol" w:cs="Courier New"/>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945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CDB"/>
    <w:rsid w:val="0002593E"/>
    <w:rsid w:val="00035832"/>
    <w:rsid w:val="0005342A"/>
    <w:rsid w:val="00087650"/>
    <w:rsid w:val="00096DAE"/>
    <w:rsid w:val="000E47AC"/>
    <w:rsid w:val="000E547C"/>
    <w:rsid w:val="000F69F3"/>
    <w:rsid w:val="001249A2"/>
    <w:rsid w:val="00176143"/>
    <w:rsid w:val="00187F1D"/>
    <w:rsid w:val="00190F1E"/>
    <w:rsid w:val="001A40E0"/>
    <w:rsid w:val="00223D51"/>
    <w:rsid w:val="00243779"/>
    <w:rsid w:val="002660F6"/>
    <w:rsid w:val="00275A2F"/>
    <w:rsid w:val="00286E31"/>
    <w:rsid w:val="00295702"/>
    <w:rsid w:val="002A7815"/>
    <w:rsid w:val="0031683F"/>
    <w:rsid w:val="00355266"/>
    <w:rsid w:val="00364317"/>
    <w:rsid w:val="00371FEC"/>
    <w:rsid w:val="00373D4E"/>
    <w:rsid w:val="003826C7"/>
    <w:rsid w:val="003A60AB"/>
    <w:rsid w:val="003C0858"/>
    <w:rsid w:val="00431DD9"/>
    <w:rsid w:val="00486A2B"/>
    <w:rsid w:val="0049501C"/>
    <w:rsid w:val="004A1BD1"/>
    <w:rsid w:val="004E515F"/>
    <w:rsid w:val="00521145"/>
    <w:rsid w:val="00534616"/>
    <w:rsid w:val="005451B4"/>
    <w:rsid w:val="005463ED"/>
    <w:rsid w:val="00555D82"/>
    <w:rsid w:val="00567AC5"/>
    <w:rsid w:val="005E0029"/>
    <w:rsid w:val="00614FFF"/>
    <w:rsid w:val="0061694E"/>
    <w:rsid w:val="00617B24"/>
    <w:rsid w:val="00623771"/>
    <w:rsid w:val="00634E1D"/>
    <w:rsid w:val="00672CF1"/>
    <w:rsid w:val="00680847"/>
    <w:rsid w:val="00687CBA"/>
    <w:rsid w:val="00687E41"/>
    <w:rsid w:val="00697596"/>
    <w:rsid w:val="006C2473"/>
    <w:rsid w:val="006E3878"/>
    <w:rsid w:val="006E79D9"/>
    <w:rsid w:val="00701647"/>
    <w:rsid w:val="0072019B"/>
    <w:rsid w:val="00721A94"/>
    <w:rsid w:val="00727416"/>
    <w:rsid w:val="00740DDE"/>
    <w:rsid w:val="00762532"/>
    <w:rsid w:val="007628DA"/>
    <w:rsid w:val="00776085"/>
    <w:rsid w:val="007766D7"/>
    <w:rsid w:val="007C6FAB"/>
    <w:rsid w:val="007E20DA"/>
    <w:rsid w:val="007F4FDC"/>
    <w:rsid w:val="00825A1A"/>
    <w:rsid w:val="00847364"/>
    <w:rsid w:val="00855E1F"/>
    <w:rsid w:val="00857DB4"/>
    <w:rsid w:val="00875558"/>
    <w:rsid w:val="008B48D3"/>
    <w:rsid w:val="008D180E"/>
    <w:rsid w:val="00901826"/>
    <w:rsid w:val="00906A66"/>
    <w:rsid w:val="00910DD3"/>
    <w:rsid w:val="00914C41"/>
    <w:rsid w:val="0092152B"/>
    <w:rsid w:val="00942C1F"/>
    <w:rsid w:val="009A39D1"/>
    <w:rsid w:val="009A6B7B"/>
    <w:rsid w:val="009B5F3D"/>
    <w:rsid w:val="00A02A32"/>
    <w:rsid w:val="00A25E44"/>
    <w:rsid w:val="00A37B92"/>
    <w:rsid w:val="00A561FD"/>
    <w:rsid w:val="00B116F8"/>
    <w:rsid w:val="00B3715D"/>
    <w:rsid w:val="00B44CB4"/>
    <w:rsid w:val="00B7481C"/>
    <w:rsid w:val="00B766E4"/>
    <w:rsid w:val="00BD41ED"/>
    <w:rsid w:val="00C5222F"/>
    <w:rsid w:val="00C60100"/>
    <w:rsid w:val="00C90D84"/>
    <w:rsid w:val="00CC5622"/>
    <w:rsid w:val="00CF33F3"/>
    <w:rsid w:val="00D27FBB"/>
    <w:rsid w:val="00D4144D"/>
    <w:rsid w:val="00DD3C8D"/>
    <w:rsid w:val="00DD3DC7"/>
    <w:rsid w:val="00DE6FD3"/>
    <w:rsid w:val="00E07475"/>
    <w:rsid w:val="00E1218B"/>
    <w:rsid w:val="00E1512B"/>
    <w:rsid w:val="00E260D7"/>
    <w:rsid w:val="00E531B2"/>
    <w:rsid w:val="00E61CF8"/>
    <w:rsid w:val="00E66153"/>
    <w:rsid w:val="00E87052"/>
    <w:rsid w:val="00E956F7"/>
    <w:rsid w:val="00E96B95"/>
    <w:rsid w:val="00ED6B39"/>
    <w:rsid w:val="00F47791"/>
    <w:rsid w:val="00F74239"/>
    <w:rsid w:val="00FB11B4"/>
    <w:rsid w:val="00FF5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oNotEmbedSmartTags/>
  <w:decimalSymbol w:val="."/>
  <w:listSeparator w:val=","/>
  <w15:docId w15:val="{E13DAA62-75F7-46ED-A02A-A386B0D8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ar-SA"/>
    </w:rPr>
  </w:style>
  <w:style w:type="paragraph" w:styleId="Heading3">
    <w:name w:val="heading 3"/>
    <w:basedOn w:val="Normal"/>
    <w:next w:val="Normal"/>
    <w:qFormat/>
    <w:pPr>
      <w:keepNext/>
      <w:numPr>
        <w:ilvl w:val="2"/>
        <w:numId w:val="1"/>
      </w:numPr>
      <w:spacing w:before="240" w:after="60"/>
      <w:outlineLvl w:val="2"/>
    </w:pPr>
    <w:rPr>
      <w:rFonts w:ascii="Verdana" w:hAnsi="Verdan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0">
    <w:name w:val="WW8Num1z0"/>
    <w:rPr>
      <w:rFonts w:ascii="Symbol" w:hAnsi="Symbol" w:cs="OpenSymbol"/>
    </w:rPr>
  </w:style>
  <w:style w:type="character" w:customStyle="1" w:styleId="WW8Num1z1">
    <w:name w:val="WW8Num1z1"/>
    <w:rPr>
      <w:rFonts w:ascii="OpenSymbol" w:hAnsi="OpenSymbol" w:cs="OpenSymbol"/>
    </w:rPr>
  </w:style>
  <w:style w:type="character" w:customStyle="1" w:styleId="WW8Num2z2">
    <w:name w:val="WW8Num2z2"/>
    <w:rPr>
      <w:rFonts w:ascii="Wingdings" w:hAnsi="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styleId="PageNumber">
    <w:name w:val="page number"/>
    <w:rPr>
      <w:sz w:val="20"/>
    </w:rPr>
  </w:style>
  <w:style w:type="character" w:styleId="Hyperlink">
    <w:name w:val="Hyperlink"/>
    <w:rPr>
      <w:color w:val="0000FF"/>
      <w:u w:val="single"/>
    </w:rPr>
  </w:style>
  <w:style w:type="character" w:customStyle="1" w:styleId="a">
    <w:name w:val="À&quot;À"/>
    <w:basedOn w:val="DefaultParagraphFont"/>
  </w:style>
  <w:style w:type="character" w:styleId="FollowedHyperlink">
    <w:name w:val="FollowedHyperlink"/>
    <w:rPr>
      <w:color w:val="800080"/>
      <w:u w:val="single"/>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paragraph" w:customStyle="1" w:styleId="Heading">
    <w:name w:val="Heading"/>
    <w:basedOn w:val="Normal"/>
    <w:next w:val="BodyText"/>
    <w:pPr>
      <w:keepNext/>
      <w:spacing w:before="240" w:after="120"/>
    </w:pPr>
    <w:rPr>
      <w:rFonts w:ascii="Arial" w:eastAsia="Lucida Sans Unicode"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Footer">
    <w:name w:val="footer"/>
    <w:basedOn w:val="Normal"/>
    <w:link w:val="FooterChar"/>
    <w:uiPriority w:val="99"/>
    <w:pPr>
      <w:widowControl w:val="0"/>
      <w:tabs>
        <w:tab w:val="center" w:pos="4320"/>
        <w:tab w:val="right" w:pos="8640"/>
      </w:tabs>
    </w:pPr>
    <w:rPr>
      <w:rFonts w:ascii="CG Times" w:hAnsi="CG Times"/>
      <w:sz w:val="22"/>
    </w:rPr>
  </w:style>
  <w:style w:type="paragraph" w:styleId="Header">
    <w:name w:val="header"/>
    <w:basedOn w:val="Normal"/>
    <w:link w:val="HeaderChar"/>
    <w:uiPriority w:val="99"/>
    <w:pPr>
      <w:tabs>
        <w:tab w:val="center" w:pos="4320"/>
        <w:tab w:val="right" w:pos="864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TMLCode">
    <w:name w:val="HTML Code"/>
    <w:uiPriority w:val="99"/>
    <w:semiHidden/>
    <w:unhideWhenUsed/>
    <w:rsid w:val="0002593E"/>
    <w:rPr>
      <w:rFonts w:ascii="Courier New" w:eastAsia="Times New Roman" w:hAnsi="Courier New" w:cs="Courier New"/>
      <w:sz w:val="20"/>
      <w:szCs w:val="20"/>
    </w:rPr>
  </w:style>
  <w:style w:type="character" w:customStyle="1" w:styleId="FooterChar">
    <w:name w:val="Footer Char"/>
    <w:basedOn w:val="DefaultParagraphFont"/>
    <w:link w:val="Footer"/>
    <w:uiPriority w:val="99"/>
    <w:rsid w:val="003826C7"/>
    <w:rPr>
      <w:rFonts w:ascii="CG Times" w:hAnsi="CG Times"/>
      <w:sz w:val="22"/>
      <w:lang w:eastAsia="ar-SA"/>
    </w:rPr>
  </w:style>
  <w:style w:type="character" w:customStyle="1" w:styleId="HeaderChar">
    <w:name w:val="Header Char"/>
    <w:basedOn w:val="DefaultParagraphFont"/>
    <w:link w:val="Header"/>
    <w:uiPriority w:val="99"/>
    <w:rsid w:val="00CF33F3"/>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psypress.com/"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garlandscience.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rcpress.com/" TargetMode="External"/><Relationship Id="rId5" Type="http://schemas.openxmlformats.org/officeDocument/2006/relationships/webSettings" Target="webSettings.xml"/><Relationship Id="rId15" Type="http://schemas.openxmlformats.org/officeDocument/2006/relationships/hyperlink" Target="http://tas.dhl.com/" TargetMode="External"/><Relationship Id="rId10" Type="http://schemas.openxmlformats.org/officeDocument/2006/relationships/hyperlink" Target="http://www.mynortonaccount.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routledg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27786-9E18-4156-9BCE-A7FFD5815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5026</Words>
  <Characters>28652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test</vt:lpstr>
    </vt:vector>
  </TitlesOfParts>
  <Company>Artisan Software Group, Inc.</Company>
  <LinksUpToDate>false</LinksUpToDate>
  <CharactersWithSpaces>33611</CharactersWithSpaces>
  <SharedDoc>false</SharedDoc>
  <HLinks>
    <vt:vector size="36" baseType="variant">
      <vt:variant>
        <vt:i4>2752623</vt:i4>
      </vt:variant>
      <vt:variant>
        <vt:i4>399</vt:i4>
      </vt:variant>
      <vt:variant>
        <vt:i4>0</vt:i4>
      </vt:variant>
      <vt:variant>
        <vt:i4>5</vt:i4>
      </vt:variant>
      <vt:variant>
        <vt:lpwstr>http://tas.dhl.com/</vt:lpwstr>
      </vt:variant>
      <vt:variant>
        <vt:lpwstr/>
      </vt:variant>
      <vt:variant>
        <vt:i4>5177352</vt:i4>
      </vt:variant>
      <vt:variant>
        <vt:i4>396</vt:i4>
      </vt:variant>
      <vt:variant>
        <vt:i4>0</vt:i4>
      </vt:variant>
      <vt:variant>
        <vt:i4>5</vt:i4>
      </vt:variant>
      <vt:variant>
        <vt:lpwstr>http://www.routledge.com/</vt:lpwstr>
      </vt:variant>
      <vt:variant>
        <vt:lpwstr/>
      </vt:variant>
      <vt:variant>
        <vt:i4>5046347</vt:i4>
      </vt:variant>
      <vt:variant>
        <vt:i4>393</vt:i4>
      </vt:variant>
      <vt:variant>
        <vt:i4>0</vt:i4>
      </vt:variant>
      <vt:variant>
        <vt:i4>5</vt:i4>
      </vt:variant>
      <vt:variant>
        <vt:lpwstr>http://www.psypress.com/</vt:lpwstr>
      </vt:variant>
      <vt:variant>
        <vt:lpwstr/>
      </vt:variant>
      <vt:variant>
        <vt:i4>3145772</vt:i4>
      </vt:variant>
      <vt:variant>
        <vt:i4>390</vt:i4>
      </vt:variant>
      <vt:variant>
        <vt:i4>0</vt:i4>
      </vt:variant>
      <vt:variant>
        <vt:i4>5</vt:i4>
      </vt:variant>
      <vt:variant>
        <vt:lpwstr>http://www.garlandscience.com/</vt:lpwstr>
      </vt:variant>
      <vt:variant>
        <vt:lpwstr/>
      </vt:variant>
      <vt:variant>
        <vt:i4>4456522</vt:i4>
      </vt:variant>
      <vt:variant>
        <vt:i4>387</vt:i4>
      </vt:variant>
      <vt:variant>
        <vt:i4>0</vt:i4>
      </vt:variant>
      <vt:variant>
        <vt:i4>5</vt:i4>
      </vt:variant>
      <vt:variant>
        <vt:lpwstr>http://www.crcpress.com/</vt:lpwstr>
      </vt:variant>
      <vt:variant>
        <vt:lpwstr/>
      </vt:variant>
      <vt:variant>
        <vt:i4>3670143</vt:i4>
      </vt:variant>
      <vt:variant>
        <vt:i4>384</vt:i4>
      </vt:variant>
      <vt:variant>
        <vt:i4>0</vt:i4>
      </vt:variant>
      <vt:variant>
        <vt:i4>5</vt:i4>
      </vt:variant>
      <vt:variant>
        <vt:lpwstr>http://www.mynortonaccount.com/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subject/>
  <dc:creator>Ann Fordik</dc:creator>
  <cp:keywords/>
  <cp:lastModifiedBy>Scott</cp:lastModifiedBy>
  <cp:revision>3</cp:revision>
  <cp:lastPrinted>2014-11-05T10:35:00Z</cp:lastPrinted>
  <dcterms:created xsi:type="dcterms:W3CDTF">2015-07-25T22:18:00Z</dcterms:created>
  <dcterms:modified xsi:type="dcterms:W3CDTF">2015-07-25T22:19:00Z</dcterms:modified>
</cp:coreProperties>
</file>