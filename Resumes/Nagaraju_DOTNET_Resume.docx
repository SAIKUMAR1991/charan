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55B" w:rsidRPr="00A7398A" w:rsidRDefault="004A7BD9" w:rsidP="00AB58C3">
      <w:pPr>
        <w:pStyle w:val="NoSpacing"/>
        <w:spacing w:line="276" w:lineRule="auto"/>
        <w:jc w:val="both"/>
        <w:rPr>
          <w:rFonts w:ascii="Cambria Math" w:hAnsi="Cambria Math"/>
          <w:b/>
          <w:sz w:val="24"/>
          <w:szCs w:val="24"/>
        </w:rPr>
      </w:pPr>
      <w:r w:rsidRPr="00A7398A">
        <w:rPr>
          <w:rFonts w:ascii="Cambria Math" w:hAnsi="Cambria Math"/>
          <w:b/>
          <w:sz w:val="24"/>
          <w:szCs w:val="24"/>
        </w:rPr>
        <w:t>NAGARAJU</w:t>
      </w:r>
      <w:r w:rsidR="00F326FE">
        <w:rPr>
          <w:rFonts w:ascii="Cambria Math" w:hAnsi="Cambria Math"/>
          <w:b/>
          <w:sz w:val="24"/>
          <w:szCs w:val="24"/>
        </w:rPr>
        <w:t xml:space="preserve"> BOLLENI</w:t>
      </w:r>
    </w:p>
    <w:p w:rsidR="006D410C" w:rsidRPr="00A7398A" w:rsidRDefault="000E308E" w:rsidP="00AB58C3">
      <w:pPr>
        <w:pStyle w:val="NoSpacing"/>
        <w:spacing w:line="276" w:lineRule="auto"/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Email: </w:t>
      </w:r>
      <w:hyperlink r:id="rId8" w:history="1">
        <w:r w:rsidR="004A7BD9" w:rsidRPr="00A7398A">
          <w:rPr>
            <w:rStyle w:val="Hyperlink"/>
            <w:rFonts w:ascii="Cambria Math" w:hAnsi="Cambria Math"/>
          </w:rPr>
          <w:t>nbolineni@gmail.com</w:t>
        </w:r>
      </w:hyperlink>
    </w:p>
    <w:p w:rsidR="006D410C" w:rsidRPr="00A7398A" w:rsidRDefault="000E308E" w:rsidP="00AB58C3">
      <w:pPr>
        <w:pStyle w:val="NoSpacing"/>
        <w:spacing w:line="276" w:lineRule="auto"/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Ph: </w:t>
      </w:r>
      <w:r w:rsidR="004A7BD9" w:rsidRPr="00A7398A">
        <w:rPr>
          <w:rFonts w:ascii="Cambria Math" w:hAnsi="Cambria Math"/>
        </w:rPr>
        <w:t>703-909-3831</w:t>
      </w:r>
    </w:p>
    <w:p w:rsidR="000E308E" w:rsidRPr="00A7398A" w:rsidRDefault="00EB44F7" w:rsidP="00D17EA8">
      <w:pPr>
        <w:pStyle w:val="NoSpacing"/>
        <w:jc w:val="both"/>
        <w:rPr>
          <w:rFonts w:ascii="Cambria Math" w:hAnsi="Cambria Math"/>
        </w:rPr>
      </w:pPr>
      <w:r w:rsidRPr="00EB44F7">
        <w:rPr>
          <w:rFonts w:ascii="Cambria Math" w:hAnsi="Cambria Math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4.25pt;margin-top:8.35pt;width:555.75pt;height:0;flip:y;z-index:251658240" o:connectortype="straight" strokeweight="0"/>
        </w:pict>
      </w:r>
    </w:p>
    <w:p w:rsidR="009D7DC8" w:rsidRPr="00A7398A" w:rsidRDefault="009D7DC8" w:rsidP="00612752">
      <w:pPr>
        <w:pStyle w:val="NoSpacing"/>
        <w:jc w:val="both"/>
        <w:rPr>
          <w:rFonts w:ascii="Cambria Math" w:hAnsi="Cambria Math"/>
          <w:b/>
          <w:u w:val="single"/>
        </w:rPr>
      </w:pPr>
    </w:p>
    <w:p w:rsidR="000E308E" w:rsidRPr="00A7398A" w:rsidRDefault="00596FF4" w:rsidP="00AB58C3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EXECUTIVE SUMMA</w:t>
      </w:r>
      <w:r w:rsidR="000E308E" w:rsidRPr="00A7398A">
        <w:rPr>
          <w:rFonts w:ascii="Cambria Math" w:hAnsi="Cambria Math"/>
          <w:b/>
          <w:u w:val="single"/>
        </w:rPr>
        <w:t>RY</w:t>
      </w:r>
      <w:r w:rsidR="000E308E" w:rsidRPr="00A7398A">
        <w:rPr>
          <w:rFonts w:ascii="Cambria Math" w:hAnsi="Cambria Math"/>
        </w:rPr>
        <w:t>:</w:t>
      </w:r>
    </w:p>
    <w:p w:rsidR="000E308E" w:rsidRPr="00A7398A" w:rsidRDefault="000E308E" w:rsidP="00D17EA8">
      <w:pPr>
        <w:pStyle w:val="NoSpacing"/>
        <w:jc w:val="both"/>
        <w:rPr>
          <w:rFonts w:ascii="Cambria Math" w:hAnsi="Cambria Math"/>
        </w:rPr>
      </w:pPr>
    </w:p>
    <w:p w:rsidR="00314750" w:rsidRDefault="00314750" w:rsidP="009109BF">
      <w:pPr>
        <w:pStyle w:val="NoSpacing"/>
        <w:numPr>
          <w:ilvl w:val="0"/>
          <w:numId w:val="20"/>
        </w:numPr>
        <w:jc w:val="both"/>
        <w:rPr>
          <w:rFonts w:ascii="Cambria Math" w:hAnsi="Cambria Math"/>
        </w:rPr>
      </w:pPr>
      <w:r w:rsidRPr="00314750">
        <w:rPr>
          <w:rFonts w:ascii="Cambria Math" w:hAnsi="Cambria Math"/>
        </w:rPr>
        <w:t xml:space="preserve">Over </w:t>
      </w:r>
      <w:r w:rsidR="006D1523">
        <w:rPr>
          <w:rFonts w:ascii="Cambria Math" w:hAnsi="Cambria Math"/>
          <w:b/>
        </w:rPr>
        <w:t>9</w:t>
      </w:r>
      <w:r w:rsidR="00F7244E">
        <w:rPr>
          <w:rFonts w:ascii="Cambria Math" w:hAnsi="Cambria Math"/>
          <w:b/>
        </w:rPr>
        <w:t>+</w:t>
      </w:r>
      <w:r w:rsidRPr="00314750">
        <w:rPr>
          <w:rFonts w:ascii="Cambria Math" w:hAnsi="Cambria Math"/>
          <w:b/>
        </w:rPr>
        <w:t xml:space="preserve"> years</w:t>
      </w:r>
      <w:r w:rsidRPr="00314750">
        <w:rPr>
          <w:rFonts w:ascii="Cambria Math" w:hAnsi="Cambria Math"/>
        </w:rPr>
        <w:t xml:space="preserve"> of profess</w:t>
      </w:r>
      <w:r>
        <w:rPr>
          <w:rFonts w:ascii="Cambria Math" w:hAnsi="Cambria Math"/>
        </w:rPr>
        <w:t xml:space="preserve">ional experiences  in all stages of Software Development involving planning , Analysis , Design , Implementation , Integration and Testing ,Development, Documentation and Maintenance of various stand –alone ,client-server and web-based projects with exposure to diverse business domains including </w:t>
      </w:r>
      <w:r w:rsidRPr="00314750">
        <w:rPr>
          <w:rFonts w:ascii="Cambria Math" w:hAnsi="Cambria Math"/>
          <w:b/>
        </w:rPr>
        <w:t>Financial</w:t>
      </w:r>
      <w:r>
        <w:rPr>
          <w:rFonts w:ascii="Cambria Math" w:hAnsi="Cambria Math"/>
        </w:rPr>
        <w:t xml:space="preserve"> ,</w:t>
      </w:r>
      <w:r w:rsidRPr="00314750">
        <w:rPr>
          <w:rFonts w:ascii="Cambria Math" w:hAnsi="Cambria Math"/>
          <w:b/>
        </w:rPr>
        <w:t>Healthcare</w:t>
      </w:r>
      <w:r>
        <w:rPr>
          <w:rFonts w:ascii="Cambria Math" w:hAnsi="Cambria Math"/>
        </w:rPr>
        <w:t xml:space="preserve"> ,</w:t>
      </w:r>
      <w:r w:rsidRPr="00314750">
        <w:rPr>
          <w:rFonts w:ascii="Cambria Math" w:hAnsi="Cambria Math"/>
          <w:b/>
        </w:rPr>
        <w:t>Telecommunications</w:t>
      </w:r>
      <w:r>
        <w:rPr>
          <w:rFonts w:ascii="Cambria Math" w:hAnsi="Cambria Math"/>
        </w:rPr>
        <w:t xml:space="preserve"> and </w:t>
      </w:r>
      <w:r w:rsidRPr="00314750">
        <w:rPr>
          <w:rFonts w:ascii="Cambria Math" w:hAnsi="Cambria Math"/>
          <w:b/>
        </w:rPr>
        <w:t>Banking</w:t>
      </w:r>
      <w:r>
        <w:rPr>
          <w:rFonts w:ascii="Cambria Math" w:hAnsi="Cambria Math"/>
        </w:rPr>
        <w:t>.</w:t>
      </w:r>
    </w:p>
    <w:p w:rsidR="00F74B07" w:rsidRDefault="00314750" w:rsidP="009109BF">
      <w:pPr>
        <w:pStyle w:val="NoSpacing"/>
        <w:numPr>
          <w:ilvl w:val="0"/>
          <w:numId w:val="20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Extensive experience with </w:t>
      </w:r>
      <w:r w:rsidRPr="00F74B07">
        <w:rPr>
          <w:rFonts w:ascii="Cambria Math" w:hAnsi="Cambria Math"/>
          <w:b/>
        </w:rPr>
        <w:t>Agile</w:t>
      </w:r>
      <w:r>
        <w:rPr>
          <w:rFonts w:ascii="Cambria Math" w:hAnsi="Cambria Math"/>
        </w:rPr>
        <w:t>/</w:t>
      </w:r>
      <w:r w:rsidRPr="00F74B07">
        <w:rPr>
          <w:rFonts w:ascii="Cambria Math" w:hAnsi="Cambria Math"/>
          <w:b/>
        </w:rPr>
        <w:t>Scrum</w:t>
      </w:r>
      <w:r>
        <w:rPr>
          <w:rFonts w:ascii="Cambria Math" w:hAnsi="Cambria Math"/>
        </w:rPr>
        <w:t xml:space="preserve"> ,</w:t>
      </w:r>
      <w:r w:rsidRPr="00F74B07">
        <w:rPr>
          <w:rFonts w:ascii="Cambria Math" w:hAnsi="Cambria Math"/>
          <w:b/>
        </w:rPr>
        <w:t>Waterfall</w:t>
      </w:r>
      <w:r>
        <w:rPr>
          <w:rFonts w:ascii="Cambria Math" w:hAnsi="Cambria Math"/>
        </w:rPr>
        <w:t xml:space="preserve"> and </w:t>
      </w:r>
      <w:r w:rsidRPr="00F74B07">
        <w:rPr>
          <w:rFonts w:ascii="Cambria Math" w:hAnsi="Cambria Math"/>
          <w:b/>
        </w:rPr>
        <w:t>Test Driven Development</w:t>
      </w:r>
      <w:r>
        <w:rPr>
          <w:rFonts w:ascii="Cambria Math" w:hAnsi="Cambria Math"/>
        </w:rPr>
        <w:t xml:space="preserve"> </w:t>
      </w:r>
      <w:r w:rsidR="00F74B07">
        <w:rPr>
          <w:rFonts w:ascii="Cambria Math" w:hAnsi="Cambria Math"/>
        </w:rPr>
        <w:t>(TTD)</w:t>
      </w:r>
    </w:p>
    <w:p w:rsidR="00314750" w:rsidRDefault="00F74B07" w:rsidP="009109BF">
      <w:pPr>
        <w:pStyle w:val="NoSpacing"/>
        <w:ind w:left="720"/>
        <w:jc w:val="both"/>
        <w:rPr>
          <w:rFonts w:ascii="Cambria Math" w:hAnsi="Cambria Math" w:cs="Arial"/>
        </w:rPr>
      </w:pPr>
      <w:r w:rsidRPr="00F74B07">
        <w:rPr>
          <w:rFonts w:ascii="Cambria Math" w:hAnsi="Cambria Math" w:cs="Arial"/>
        </w:rPr>
        <w:t>Environments</w:t>
      </w:r>
      <w:r>
        <w:rPr>
          <w:rFonts w:ascii="Cambria Math" w:hAnsi="Cambria Math" w:cs="Arial"/>
        </w:rPr>
        <w:t>.</w:t>
      </w:r>
    </w:p>
    <w:p w:rsidR="00F74B07" w:rsidRPr="00F74B07" w:rsidRDefault="00F74B07" w:rsidP="009109BF">
      <w:pPr>
        <w:pStyle w:val="ColorfulList-Accent11"/>
        <w:numPr>
          <w:ilvl w:val="0"/>
          <w:numId w:val="20"/>
        </w:numPr>
        <w:tabs>
          <w:tab w:val="left" w:pos="9540"/>
        </w:tabs>
        <w:spacing w:after="0" w:line="240" w:lineRule="auto"/>
        <w:jc w:val="both"/>
        <w:rPr>
          <w:rFonts w:ascii="Cambria Math" w:hAnsi="Cambria Math"/>
        </w:rPr>
      </w:pPr>
      <w:r w:rsidRPr="00F74B07">
        <w:rPr>
          <w:rFonts w:ascii="Cambria Math" w:hAnsi="Cambria Math"/>
        </w:rPr>
        <w:t xml:space="preserve">Expertise in web application development using Visual Studio.NET technologies like </w:t>
      </w:r>
      <w:r w:rsidRPr="00F74B07">
        <w:rPr>
          <w:rFonts w:ascii="Cambria Math" w:hAnsi="Cambria Math"/>
          <w:b/>
        </w:rPr>
        <w:t>C#</w:t>
      </w:r>
      <w:r w:rsidRPr="00F74B07">
        <w:rPr>
          <w:rFonts w:ascii="Cambria Math" w:hAnsi="Cambria Math"/>
        </w:rPr>
        <w:t xml:space="preserve">, </w:t>
      </w:r>
      <w:r w:rsidRPr="00F74B07">
        <w:rPr>
          <w:rFonts w:ascii="Cambria Math" w:hAnsi="Cambria Math"/>
          <w:b/>
        </w:rPr>
        <w:t>ASP.NET, ASP.NET MVC, ADO.NET</w:t>
      </w:r>
      <w:r w:rsidR="0094756D">
        <w:rPr>
          <w:rFonts w:ascii="Cambria Math" w:hAnsi="Cambria Math"/>
          <w:b/>
        </w:rPr>
        <w:t>,ODP.NET</w:t>
      </w:r>
      <w:r w:rsidRPr="00F74B07">
        <w:rPr>
          <w:rFonts w:ascii="Cambria Math" w:hAnsi="Cambria Math"/>
          <w:b/>
        </w:rPr>
        <w:t>, XML, Web Services</w:t>
      </w:r>
      <w:r w:rsidRPr="00F74B07">
        <w:rPr>
          <w:rFonts w:ascii="Cambria Math" w:hAnsi="Cambria Math"/>
        </w:rPr>
        <w:t xml:space="preserve">, </w:t>
      </w:r>
      <w:r w:rsidRPr="00F74B07">
        <w:rPr>
          <w:rFonts w:ascii="Cambria Math" w:hAnsi="Cambria Math"/>
          <w:b/>
        </w:rPr>
        <w:t>WCF</w:t>
      </w:r>
      <w:r w:rsidRPr="00F74B07">
        <w:rPr>
          <w:rFonts w:ascii="Cambria Math" w:hAnsi="Cambria Math"/>
        </w:rPr>
        <w:t xml:space="preserve">, </w:t>
      </w:r>
      <w:r w:rsidRPr="00F74B07">
        <w:rPr>
          <w:rFonts w:ascii="Cambria Math" w:hAnsi="Cambria Math"/>
          <w:b/>
        </w:rPr>
        <w:t>WWF</w:t>
      </w:r>
      <w:r w:rsidRPr="00F74B07">
        <w:rPr>
          <w:rFonts w:ascii="Cambria Math" w:hAnsi="Cambria Math"/>
        </w:rPr>
        <w:t xml:space="preserve"> and </w:t>
      </w:r>
      <w:r w:rsidRPr="00F74B07">
        <w:rPr>
          <w:rFonts w:ascii="Cambria Math" w:hAnsi="Cambria Math"/>
          <w:b/>
        </w:rPr>
        <w:t>WPF</w:t>
      </w:r>
    </w:p>
    <w:p w:rsidR="00F74B07" w:rsidRPr="00F74B07" w:rsidRDefault="00F74B07" w:rsidP="009109BF">
      <w:pPr>
        <w:pStyle w:val="ListParagraph"/>
        <w:numPr>
          <w:ilvl w:val="0"/>
          <w:numId w:val="20"/>
        </w:numPr>
        <w:tabs>
          <w:tab w:val="clear" w:pos="4320"/>
          <w:tab w:val="left" w:pos="9540"/>
        </w:tabs>
        <w:autoSpaceDE w:val="0"/>
        <w:autoSpaceDN w:val="0"/>
        <w:spacing w:after="0" w:line="240" w:lineRule="auto"/>
        <w:ind w:right="0"/>
        <w:textAlignment w:val="baseline"/>
        <w:rPr>
          <w:rFonts w:eastAsia="Calibri"/>
          <w:bCs/>
        </w:rPr>
      </w:pPr>
      <w:r w:rsidRPr="00F74B07">
        <w:t xml:space="preserve">Expertise in developing Client/Server Applications using </w:t>
      </w:r>
      <w:r w:rsidRPr="00F74B07">
        <w:rPr>
          <w:b/>
        </w:rPr>
        <w:t>.Net Framework (2.0/3.0/3.5/4.0</w:t>
      </w:r>
      <w:r w:rsidR="008E4D91">
        <w:rPr>
          <w:b/>
        </w:rPr>
        <w:t>/4.5</w:t>
      </w:r>
      <w:r w:rsidRPr="00F74B07">
        <w:rPr>
          <w:b/>
        </w:rPr>
        <w:t xml:space="preserve">) </w:t>
      </w:r>
      <w:r w:rsidRPr="00F74B07">
        <w:t xml:space="preserve">with </w:t>
      </w:r>
      <w:r w:rsidRPr="00F74B07">
        <w:rPr>
          <w:b/>
        </w:rPr>
        <w:t>Three Tier Architecture</w:t>
      </w:r>
      <w:r w:rsidRPr="00F74B07">
        <w:t xml:space="preserve">, </w:t>
      </w:r>
      <w:r w:rsidRPr="00F74B07">
        <w:rPr>
          <w:b/>
        </w:rPr>
        <w:t>N-Tier Architecture</w:t>
      </w:r>
      <w:r w:rsidRPr="00F74B07">
        <w:t xml:space="preserve">, </w:t>
      </w:r>
      <w:r w:rsidRPr="00F74B07">
        <w:rPr>
          <w:b/>
        </w:rPr>
        <w:t>SOA</w:t>
      </w:r>
      <w:r w:rsidRPr="00F74B07">
        <w:t xml:space="preserve"> (Service-Oriented Architecture)</w:t>
      </w:r>
    </w:p>
    <w:p w:rsidR="00F74B07" w:rsidRPr="00F74B07" w:rsidRDefault="00F74B07" w:rsidP="009109BF">
      <w:pPr>
        <w:pStyle w:val="ListParagraph"/>
        <w:numPr>
          <w:ilvl w:val="0"/>
          <w:numId w:val="20"/>
        </w:numPr>
        <w:tabs>
          <w:tab w:val="clear" w:pos="4320"/>
          <w:tab w:val="left" w:pos="9540"/>
        </w:tabs>
        <w:spacing w:after="0" w:line="240" w:lineRule="auto"/>
        <w:ind w:right="0"/>
        <w:rPr>
          <w:bCs/>
        </w:rPr>
      </w:pPr>
      <w:r w:rsidRPr="00F74B07">
        <w:rPr>
          <w:bCs/>
        </w:rPr>
        <w:t xml:space="preserve">Experience in developing Web Applications using </w:t>
      </w:r>
      <w:r w:rsidRPr="00F74B07">
        <w:rPr>
          <w:b/>
          <w:bCs/>
        </w:rPr>
        <w:t xml:space="preserve">AJAX controls, </w:t>
      </w:r>
      <w:proofErr w:type="spellStart"/>
      <w:r w:rsidRPr="00F74B07">
        <w:rPr>
          <w:b/>
          <w:bCs/>
        </w:rPr>
        <w:t>Telerik</w:t>
      </w:r>
      <w:proofErr w:type="spellEnd"/>
      <w:r w:rsidRPr="00F74B07">
        <w:rPr>
          <w:b/>
          <w:bCs/>
        </w:rPr>
        <w:t xml:space="preserve"> Controls</w:t>
      </w:r>
      <w:r w:rsidRPr="00F74B07">
        <w:rPr>
          <w:bCs/>
        </w:rPr>
        <w:t xml:space="preserve">, </w:t>
      </w:r>
      <w:r w:rsidRPr="00F74B07">
        <w:rPr>
          <w:b/>
          <w:bCs/>
        </w:rPr>
        <w:t>Web Services</w:t>
      </w:r>
      <w:r w:rsidRPr="00F74B07">
        <w:rPr>
          <w:bCs/>
        </w:rPr>
        <w:t xml:space="preserve"> and Cross Browser functionalities.</w:t>
      </w:r>
    </w:p>
    <w:p w:rsidR="00F74B07" w:rsidRDefault="00F74B07" w:rsidP="009109BF">
      <w:pPr>
        <w:pStyle w:val="ListParagraph"/>
        <w:widowControl w:val="0"/>
        <w:numPr>
          <w:ilvl w:val="0"/>
          <w:numId w:val="20"/>
        </w:numPr>
        <w:tabs>
          <w:tab w:val="clear" w:pos="4320"/>
          <w:tab w:val="left" w:pos="9540"/>
        </w:tabs>
        <w:autoSpaceDE w:val="0"/>
        <w:autoSpaceDN w:val="0"/>
        <w:adjustRightInd w:val="0"/>
        <w:spacing w:after="0" w:line="240" w:lineRule="auto"/>
        <w:ind w:right="0"/>
        <w:rPr>
          <w:b/>
        </w:rPr>
      </w:pPr>
      <w:r w:rsidRPr="00F74B07">
        <w:t>Proficient in UI development using</w:t>
      </w:r>
      <w:r w:rsidRPr="00F74B07">
        <w:rPr>
          <w:b/>
        </w:rPr>
        <w:t xml:space="preserve"> HTML, CSS, </w:t>
      </w:r>
      <w:proofErr w:type="spellStart"/>
      <w:r w:rsidRPr="00F74B07">
        <w:rPr>
          <w:b/>
        </w:rPr>
        <w:t>JQuery</w:t>
      </w:r>
      <w:proofErr w:type="spellEnd"/>
      <w:r w:rsidRPr="00F74B07">
        <w:rPr>
          <w:b/>
        </w:rPr>
        <w:t>, JavaScript, Angular JS</w:t>
      </w:r>
      <w:r w:rsidR="00634B1A">
        <w:rPr>
          <w:b/>
        </w:rPr>
        <w:t>,</w:t>
      </w:r>
      <w:r w:rsidR="000B4B3E">
        <w:rPr>
          <w:b/>
        </w:rPr>
        <w:t xml:space="preserve"> </w:t>
      </w:r>
      <w:proofErr w:type="spellStart"/>
      <w:r w:rsidR="000B4B3E">
        <w:rPr>
          <w:b/>
        </w:rPr>
        <w:t>Sencha</w:t>
      </w:r>
      <w:proofErr w:type="spellEnd"/>
      <w:r w:rsidR="00634B1A">
        <w:rPr>
          <w:b/>
        </w:rPr>
        <w:t xml:space="preserve"> Ext Js</w:t>
      </w:r>
      <w:r w:rsidRPr="00F74B07">
        <w:rPr>
          <w:b/>
        </w:rPr>
        <w:t>, JSON, AJAX, Node.JS and Bootstrap.</w:t>
      </w:r>
    </w:p>
    <w:p w:rsidR="00230B35" w:rsidRPr="00F74B07" w:rsidRDefault="00230B35" w:rsidP="009109BF">
      <w:pPr>
        <w:pStyle w:val="ListParagraph"/>
        <w:widowControl w:val="0"/>
        <w:numPr>
          <w:ilvl w:val="0"/>
          <w:numId w:val="20"/>
        </w:numPr>
        <w:tabs>
          <w:tab w:val="clear" w:pos="4320"/>
          <w:tab w:val="left" w:pos="9540"/>
        </w:tabs>
        <w:autoSpaceDE w:val="0"/>
        <w:autoSpaceDN w:val="0"/>
        <w:adjustRightInd w:val="0"/>
        <w:spacing w:after="0" w:line="240" w:lineRule="auto"/>
        <w:ind w:right="0"/>
        <w:rPr>
          <w:b/>
        </w:rPr>
      </w:pPr>
      <w:r>
        <w:t xml:space="preserve">Extensive experience in </w:t>
      </w:r>
      <w:r w:rsidRPr="00230B35">
        <w:rPr>
          <w:b/>
        </w:rPr>
        <w:t>Responsive Web Design</w:t>
      </w:r>
      <w:r>
        <w:t>.</w:t>
      </w:r>
    </w:p>
    <w:p w:rsidR="00F74B07" w:rsidRPr="00F74B07" w:rsidRDefault="00F74B07" w:rsidP="009109BF">
      <w:pPr>
        <w:pStyle w:val="ListParagraph"/>
        <w:numPr>
          <w:ilvl w:val="0"/>
          <w:numId w:val="20"/>
        </w:numPr>
        <w:tabs>
          <w:tab w:val="clear" w:pos="4320"/>
          <w:tab w:val="left" w:pos="9540"/>
        </w:tabs>
        <w:spacing w:after="0" w:line="240" w:lineRule="auto"/>
        <w:ind w:right="0"/>
        <w:rPr>
          <w:bCs/>
        </w:rPr>
      </w:pPr>
      <w:r w:rsidRPr="00F74B07">
        <w:rPr>
          <w:bCs/>
        </w:rPr>
        <w:t xml:space="preserve">Experience in </w:t>
      </w:r>
      <w:r w:rsidRPr="00F74B07">
        <w:rPr>
          <w:b/>
          <w:bCs/>
        </w:rPr>
        <w:t xml:space="preserve">Silver light </w:t>
      </w:r>
      <w:r w:rsidRPr="00F74B07">
        <w:rPr>
          <w:bCs/>
        </w:rPr>
        <w:t xml:space="preserve">and </w:t>
      </w:r>
      <w:r w:rsidRPr="00F74B07">
        <w:rPr>
          <w:b/>
          <w:bCs/>
        </w:rPr>
        <w:t>WPF</w:t>
      </w:r>
      <w:r w:rsidRPr="00F74B07">
        <w:rPr>
          <w:bCs/>
        </w:rPr>
        <w:t xml:space="preserve"> (Windows Presentation Foundation) including frontend designing with Microsoft Expression Blend and backend programming with Microsoft Visual Studio. </w:t>
      </w:r>
    </w:p>
    <w:p w:rsidR="00F74B07" w:rsidRPr="00F74B07" w:rsidRDefault="00F74B07" w:rsidP="009109BF">
      <w:pPr>
        <w:pStyle w:val="ColorfulList-Accent11"/>
        <w:numPr>
          <w:ilvl w:val="0"/>
          <w:numId w:val="20"/>
        </w:numPr>
        <w:tabs>
          <w:tab w:val="left" w:pos="9540"/>
        </w:tabs>
        <w:spacing w:after="0" w:line="240" w:lineRule="auto"/>
        <w:jc w:val="both"/>
        <w:rPr>
          <w:rFonts w:ascii="Cambria Math" w:hAnsi="Cambria Math"/>
        </w:rPr>
      </w:pPr>
      <w:r w:rsidRPr="00F74B07">
        <w:rPr>
          <w:rFonts w:ascii="Cambria Math" w:hAnsi="Cambria Math"/>
        </w:rPr>
        <w:t xml:space="preserve">Extensive knowledge of </w:t>
      </w:r>
      <w:r w:rsidRPr="00F74B07">
        <w:rPr>
          <w:rFonts w:ascii="Cambria Math" w:hAnsi="Cambria Math"/>
          <w:b/>
        </w:rPr>
        <w:t>object oriented programming</w:t>
      </w:r>
      <w:r w:rsidRPr="00F74B07">
        <w:rPr>
          <w:rFonts w:ascii="Cambria Math" w:hAnsi="Cambria Math"/>
        </w:rPr>
        <w:t xml:space="preserve"> techniques and Microsoft design patterns like </w:t>
      </w:r>
      <w:r w:rsidRPr="00F74B07">
        <w:rPr>
          <w:rFonts w:ascii="Cambria Math" w:hAnsi="Cambria Math"/>
          <w:b/>
        </w:rPr>
        <w:t>MVC</w:t>
      </w:r>
      <w:r w:rsidRPr="00F74B07">
        <w:rPr>
          <w:rFonts w:ascii="Cambria Math" w:hAnsi="Cambria Math"/>
        </w:rPr>
        <w:t xml:space="preserve">, Service Oriented Architecture </w:t>
      </w:r>
      <w:r w:rsidRPr="00F74B07">
        <w:rPr>
          <w:rFonts w:ascii="Cambria Math" w:hAnsi="Cambria Math"/>
          <w:b/>
        </w:rPr>
        <w:t>(SOA),</w:t>
      </w:r>
      <w:r w:rsidRPr="00F74B07">
        <w:rPr>
          <w:rFonts w:ascii="Cambria Math" w:hAnsi="Cambria Math"/>
        </w:rPr>
        <w:t xml:space="preserve"> WCF and Web Services. </w:t>
      </w:r>
    </w:p>
    <w:p w:rsidR="00F74B07" w:rsidRPr="00E670B2" w:rsidRDefault="00F74B07" w:rsidP="009109BF">
      <w:pPr>
        <w:pStyle w:val="ListParagraph"/>
        <w:numPr>
          <w:ilvl w:val="0"/>
          <w:numId w:val="20"/>
        </w:numPr>
        <w:tabs>
          <w:tab w:val="clear" w:pos="4320"/>
          <w:tab w:val="left" w:pos="9540"/>
        </w:tabs>
        <w:spacing w:after="0" w:line="240" w:lineRule="auto"/>
        <w:ind w:right="0"/>
        <w:rPr>
          <w:bCs/>
          <w:u w:val="single"/>
        </w:rPr>
      </w:pPr>
      <w:r w:rsidRPr="00F74B07">
        <w:rPr>
          <w:iCs/>
        </w:rPr>
        <w:t xml:space="preserve">Experience using </w:t>
      </w:r>
      <w:r w:rsidRPr="00F74B07">
        <w:rPr>
          <w:b/>
          <w:bCs/>
        </w:rPr>
        <w:t>LINQ</w:t>
      </w:r>
      <w:r w:rsidRPr="00F74B07">
        <w:rPr>
          <w:bCs/>
        </w:rPr>
        <w:t xml:space="preserve">, </w:t>
      </w:r>
      <w:r w:rsidRPr="00F74B07">
        <w:rPr>
          <w:b/>
          <w:bCs/>
        </w:rPr>
        <w:t xml:space="preserve">N Hibernate </w:t>
      </w:r>
      <w:r w:rsidRPr="00F74B07">
        <w:rPr>
          <w:bCs/>
        </w:rPr>
        <w:t xml:space="preserve">and </w:t>
      </w:r>
      <w:r w:rsidRPr="00F74B07">
        <w:rPr>
          <w:b/>
          <w:bCs/>
        </w:rPr>
        <w:t>Entity Framework</w:t>
      </w:r>
      <w:r w:rsidRPr="00F74B07">
        <w:rPr>
          <w:bCs/>
        </w:rPr>
        <w:t xml:space="preserve"> ma</w:t>
      </w:r>
      <w:r w:rsidR="008C24B2">
        <w:rPr>
          <w:bCs/>
        </w:rPr>
        <w:t>pping</w:t>
      </w:r>
      <w:r w:rsidRPr="00F74B07">
        <w:rPr>
          <w:bCs/>
        </w:rPr>
        <w:t xml:space="preserve"> to interact with other layers</w:t>
      </w:r>
    </w:p>
    <w:p w:rsidR="00E670B2" w:rsidRPr="00F74B07" w:rsidRDefault="00E670B2" w:rsidP="009109BF">
      <w:pPr>
        <w:pStyle w:val="ListParagraph"/>
        <w:numPr>
          <w:ilvl w:val="0"/>
          <w:numId w:val="20"/>
        </w:numPr>
        <w:tabs>
          <w:tab w:val="clear" w:pos="4320"/>
          <w:tab w:val="left" w:pos="9540"/>
        </w:tabs>
        <w:spacing w:after="0" w:line="240" w:lineRule="auto"/>
        <w:ind w:right="0"/>
        <w:rPr>
          <w:bCs/>
          <w:u w:val="single"/>
        </w:rPr>
      </w:pPr>
      <w:r w:rsidRPr="00F74B07">
        <w:rPr>
          <w:iCs/>
        </w:rPr>
        <w:t xml:space="preserve">Experience </w:t>
      </w:r>
      <w:r>
        <w:rPr>
          <w:iCs/>
        </w:rPr>
        <w:t xml:space="preserve"> </w:t>
      </w:r>
      <w:r>
        <w:rPr>
          <w:bCs/>
        </w:rPr>
        <w:t xml:space="preserve">with </w:t>
      </w:r>
      <w:r w:rsidRPr="00E670B2">
        <w:rPr>
          <w:b/>
          <w:bCs/>
        </w:rPr>
        <w:t>EDMX</w:t>
      </w:r>
      <w:r>
        <w:rPr>
          <w:bCs/>
        </w:rPr>
        <w:t xml:space="preserve"> files in </w:t>
      </w:r>
      <w:r w:rsidRPr="00F74B07">
        <w:rPr>
          <w:b/>
          <w:bCs/>
        </w:rPr>
        <w:t>Entity Framework</w:t>
      </w:r>
    </w:p>
    <w:p w:rsidR="00F74B07" w:rsidRDefault="00F74B07" w:rsidP="009109BF">
      <w:pPr>
        <w:pStyle w:val="ColorfulList-Accent11"/>
        <w:numPr>
          <w:ilvl w:val="0"/>
          <w:numId w:val="20"/>
        </w:numPr>
        <w:tabs>
          <w:tab w:val="left" w:pos="9540"/>
        </w:tabs>
        <w:spacing w:after="0" w:line="240" w:lineRule="auto"/>
        <w:jc w:val="both"/>
        <w:rPr>
          <w:rFonts w:ascii="Cambria Math" w:hAnsi="Cambria Math"/>
        </w:rPr>
      </w:pPr>
      <w:r w:rsidRPr="00F74B07">
        <w:rPr>
          <w:rFonts w:ascii="Cambria Math" w:hAnsi="Cambria Math"/>
        </w:rPr>
        <w:t xml:space="preserve">Experience with </w:t>
      </w:r>
      <w:r w:rsidRPr="00F74B07">
        <w:rPr>
          <w:rFonts w:ascii="Cambria Math" w:hAnsi="Cambria Math"/>
          <w:b/>
        </w:rPr>
        <w:t>AWS and Azure</w:t>
      </w:r>
      <w:r w:rsidRPr="00F74B07">
        <w:rPr>
          <w:rFonts w:ascii="Cambria Math" w:hAnsi="Cambria Math"/>
        </w:rPr>
        <w:t xml:space="preserve"> services with workload requirements</w:t>
      </w:r>
    </w:p>
    <w:p w:rsidR="00EA43EF" w:rsidRPr="00EA43EF" w:rsidRDefault="00EA43EF" w:rsidP="00EA43EF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2"/>
          <w:shd w:val="clear" w:color="auto" w:fill="FFFFFF"/>
        </w:rPr>
      </w:pPr>
      <w:r w:rsidRPr="00F74B07">
        <w:rPr>
          <w:rFonts w:ascii="Cambria Math" w:hAnsi="Cambria Math"/>
        </w:rPr>
        <w:t xml:space="preserve">Experience with </w:t>
      </w:r>
      <w:r w:rsidRPr="00EA43EF">
        <w:rPr>
          <w:rFonts w:ascii="Cambria Math" w:hAnsi="Cambria Math" w:cs="Arial"/>
          <w:b/>
          <w:color w:val="000000"/>
          <w:sz w:val="22"/>
          <w:szCs w:val="22"/>
        </w:rPr>
        <w:t>Team City and Octopus</w:t>
      </w:r>
      <w:r w:rsidRPr="00EA43EF">
        <w:rPr>
          <w:rFonts w:ascii="Cambria Math" w:hAnsi="Cambria Math" w:cs="Arial"/>
          <w:color w:val="000000"/>
          <w:sz w:val="22"/>
          <w:szCs w:val="22"/>
        </w:rPr>
        <w:t xml:space="preserve"> - For continuous Integration and </w:t>
      </w:r>
      <w:r w:rsidRPr="00EA43EF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Continuous </w:t>
      </w:r>
      <w:r w:rsidRPr="00EA43EF">
        <w:rPr>
          <w:rFonts w:ascii="Cambria Math" w:hAnsi="Cambria Math" w:cs="Arial"/>
          <w:color w:val="000000"/>
          <w:sz w:val="22"/>
          <w:szCs w:val="22"/>
        </w:rPr>
        <w:t>Deployment</w:t>
      </w:r>
    </w:p>
    <w:p w:rsidR="00F74B07" w:rsidRPr="00F74B07" w:rsidRDefault="00F74B07" w:rsidP="009109BF">
      <w:pPr>
        <w:pStyle w:val="ListParagraph"/>
        <w:numPr>
          <w:ilvl w:val="0"/>
          <w:numId w:val="20"/>
        </w:numPr>
        <w:tabs>
          <w:tab w:val="clear" w:pos="4320"/>
          <w:tab w:val="left" w:pos="9540"/>
        </w:tabs>
        <w:spacing w:after="0" w:line="240" w:lineRule="auto"/>
        <w:ind w:right="0"/>
      </w:pPr>
      <w:r w:rsidRPr="00F74B07">
        <w:t>Proficient in database programming to create</w:t>
      </w:r>
      <w:r w:rsidRPr="00F74B07">
        <w:rPr>
          <w:b/>
        </w:rPr>
        <w:t xml:space="preserve"> Joins, Stored Procedures, Functions, Views and Triggers </w:t>
      </w:r>
      <w:r w:rsidRPr="00F74B07">
        <w:rPr>
          <w:rFonts w:eastAsia="MS Mincho"/>
        </w:rPr>
        <w:t xml:space="preserve">using </w:t>
      </w:r>
      <w:r w:rsidRPr="00F74B07">
        <w:rPr>
          <w:rFonts w:eastAsia="MS Mincho"/>
          <w:b/>
        </w:rPr>
        <w:t>T-SQL</w:t>
      </w:r>
      <w:r w:rsidRPr="00F74B07">
        <w:rPr>
          <w:rFonts w:eastAsia="MS Mincho"/>
        </w:rPr>
        <w:t xml:space="preserve"> in</w:t>
      </w:r>
      <w:r w:rsidRPr="00F74B07">
        <w:rPr>
          <w:b/>
        </w:rPr>
        <w:t xml:space="preserve"> SQL Server 2005/2008/2012, Oracle SQL developer, IBM DB2</w:t>
      </w:r>
    </w:p>
    <w:p w:rsidR="00F74B07" w:rsidRPr="00F74B07" w:rsidRDefault="00F74B07" w:rsidP="00EA43EF">
      <w:pPr>
        <w:pStyle w:val="ListParagraph"/>
        <w:numPr>
          <w:ilvl w:val="0"/>
          <w:numId w:val="20"/>
        </w:numPr>
        <w:tabs>
          <w:tab w:val="clear" w:pos="4320"/>
          <w:tab w:val="left" w:pos="9540"/>
        </w:tabs>
        <w:spacing w:after="0" w:line="240" w:lineRule="auto"/>
        <w:ind w:right="0"/>
        <w:jc w:val="left"/>
      </w:pPr>
      <w:r w:rsidRPr="00F74B07">
        <w:t xml:space="preserve">Familiar with </w:t>
      </w:r>
      <w:proofErr w:type="spellStart"/>
      <w:r w:rsidRPr="00F74B07">
        <w:rPr>
          <w:b/>
        </w:rPr>
        <w:t>MongoDB</w:t>
      </w:r>
      <w:proofErr w:type="spellEnd"/>
      <w:r w:rsidRPr="00F74B07">
        <w:rPr>
          <w:b/>
        </w:rPr>
        <w:t xml:space="preserve"> </w:t>
      </w:r>
      <w:r w:rsidR="00B8691E">
        <w:rPr>
          <w:b/>
        </w:rPr>
        <w:t xml:space="preserve"> </w:t>
      </w:r>
      <w:r w:rsidR="00B8691E">
        <w:t xml:space="preserve"> and  </w:t>
      </w:r>
      <w:proofErr w:type="spellStart"/>
      <w:r w:rsidR="00B8691E" w:rsidRPr="008F0C7C">
        <w:rPr>
          <w:rFonts w:cs="Arial"/>
          <w:b/>
        </w:rPr>
        <w:t>PostgreSQL</w:t>
      </w:r>
      <w:proofErr w:type="spellEnd"/>
      <w:r w:rsidR="00B8691E" w:rsidRPr="008F0C7C">
        <w:rPr>
          <w:rFonts w:cs="Arial"/>
          <w:b/>
        </w:rPr>
        <w:t xml:space="preserve"> </w:t>
      </w:r>
      <w:r w:rsidRPr="00F74B07">
        <w:t>database</w:t>
      </w:r>
      <w:r w:rsidR="00B8691E">
        <w:t>s</w:t>
      </w:r>
      <w:r w:rsidRPr="00F74B07">
        <w:t xml:space="preserve"> concepts su</w:t>
      </w:r>
      <w:r>
        <w:t>ch as locking, indexes, t</w:t>
      </w:r>
      <w:r w:rsidRPr="00F74B07">
        <w:t>ransactions, replication, and schema design</w:t>
      </w:r>
    </w:p>
    <w:p w:rsidR="00F74B07" w:rsidRDefault="00F74B07" w:rsidP="009109BF">
      <w:pPr>
        <w:pStyle w:val="ColorfulList-Accent11"/>
        <w:numPr>
          <w:ilvl w:val="0"/>
          <w:numId w:val="20"/>
        </w:numPr>
        <w:tabs>
          <w:tab w:val="left" w:pos="9540"/>
        </w:tabs>
        <w:spacing w:after="0" w:line="240" w:lineRule="auto"/>
        <w:jc w:val="both"/>
        <w:rPr>
          <w:rFonts w:ascii="Cambria Math" w:hAnsi="Cambria Math"/>
        </w:rPr>
      </w:pPr>
      <w:r w:rsidRPr="00F74B07">
        <w:rPr>
          <w:rFonts w:ascii="Cambria Math" w:hAnsi="Cambria Math"/>
        </w:rPr>
        <w:t xml:space="preserve">Extensive experience with reporting tools like </w:t>
      </w:r>
      <w:r w:rsidRPr="00F74B07">
        <w:rPr>
          <w:rFonts w:ascii="Cambria Math" w:hAnsi="Cambria Math"/>
          <w:b/>
        </w:rPr>
        <w:t>SSRS and Crystal reports</w:t>
      </w:r>
      <w:r w:rsidRPr="00F74B07">
        <w:rPr>
          <w:rFonts w:ascii="Cambria Math" w:hAnsi="Cambria Math"/>
        </w:rPr>
        <w:t xml:space="preserve"> for designing and modifying reports and creating shared and embedded data sources to pull data into reports from the database </w:t>
      </w:r>
    </w:p>
    <w:p w:rsidR="00E23D90" w:rsidRPr="00E23D90" w:rsidRDefault="00E23D90" w:rsidP="009109BF">
      <w:pPr>
        <w:pStyle w:val="ColorfulList-Accent11"/>
        <w:numPr>
          <w:ilvl w:val="0"/>
          <w:numId w:val="20"/>
        </w:numPr>
        <w:tabs>
          <w:tab w:val="left" w:pos="9540"/>
        </w:tabs>
        <w:spacing w:after="0" w:line="240" w:lineRule="auto"/>
        <w:jc w:val="both"/>
        <w:rPr>
          <w:rFonts w:ascii="Cambria Math" w:hAnsi="Cambria Math"/>
          <w:color w:val="000000" w:themeColor="text1"/>
        </w:rPr>
      </w:pPr>
      <w:r w:rsidRPr="00E23D90">
        <w:rPr>
          <w:rFonts w:ascii="Cambria Math" w:hAnsi="Cambria Math" w:cs="Helvetica"/>
          <w:color w:val="000000" w:themeColor="text1"/>
          <w:shd w:val="clear" w:color="auto" w:fill="FFFFFF"/>
        </w:rPr>
        <w:t>Experience in BI application in some aspects of the Microsoft BI stack (SSRS, SSAS, SSIS), Visual Studio BIDS.</w:t>
      </w:r>
    </w:p>
    <w:p w:rsidR="00E23D90" w:rsidRPr="00E23D90" w:rsidRDefault="00E23D90" w:rsidP="00E23D9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Helvetica"/>
          <w:color w:val="000000" w:themeColor="text1"/>
          <w:lang w:val="en-IN" w:eastAsia="en-IN"/>
        </w:rPr>
      </w:pPr>
      <w:r w:rsidRPr="00E23D90">
        <w:rPr>
          <w:rFonts w:ascii="Cambria Math" w:eastAsia="Times New Roman" w:hAnsi="Cambria Math" w:cs="Helvetica"/>
          <w:color w:val="000000" w:themeColor="text1"/>
          <w:lang w:val="en-IN" w:eastAsia="en-IN"/>
        </w:rPr>
        <w:t>Solid ETL development, SSIS framework design speed ETL development time, performance.</w:t>
      </w:r>
    </w:p>
    <w:p w:rsidR="00E23D90" w:rsidRPr="00E23D90" w:rsidRDefault="00E23D90" w:rsidP="00E23D90">
      <w:pPr>
        <w:pStyle w:val="ColorfulList-Accent11"/>
        <w:tabs>
          <w:tab w:val="left" w:pos="9540"/>
        </w:tabs>
        <w:spacing w:after="0" w:line="240" w:lineRule="auto"/>
        <w:jc w:val="both"/>
        <w:rPr>
          <w:rFonts w:ascii="Cambria Math" w:hAnsi="Cambria Math"/>
          <w:color w:val="000000" w:themeColor="text1"/>
        </w:rPr>
      </w:pPr>
    </w:p>
    <w:p w:rsidR="00F74B07" w:rsidRPr="00F74B07" w:rsidRDefault="00F74B07" w:rsidP="009109BF">
      <w:pPr>
        <w:pStyle w:val="ListParagraph"/>
        <w:numPr>
          <w:ilvl w:val="0"/>
          <w:numId w:val="20"/>
        </w:numPr>
        <w:tabs>
          <w:tab w:val="clear" w:pos="4320"/>
          <w:tab w:val="left" w:pos="9540"/>
        </w:tabs>
        <w:spacing w:after="0" w:line="240" w:lineRule="auto"/>
        <w:ind w:right="0"/>
      </w:pPr>
      <w:r w:rsidRPr="00F74B07">
        <w:t xml:space="preserve">Experience in configuring </w:t>
      </w:r>
      <w:r w:rsidRPr="00F74B07">
        <w:rPr>
          <w:b/>
        </w:rPr>
        <w:t>Internet Information Server (IIS)</w:t>
      </w:r>
      <w:r w:rsidRPr="00F74B07">
        <w:t>, creating virtual directories, mapping them to physical folders and configuring applications for domain authentication</w:t>
      </w:r>
    </w:p>
    <w:p w:rsidR="00F74B07" w:rsidRPr="00F74B07" w:rsidRDefault="00F74B07" w:rsidP="009109BF">
      <w:pPr>
        <w:pStyle w:val="ColorfulList-Accent11"/>
        <w:numPr>
          <w:ilvl w:val="0"/>
          <w:numId w:val="20"/>
        </w:numPr>
        <w:tabs>
          <w:tab w:val="left" w:pos="9540"/>
        </w:tabs>
        <w:spacing w:line="240" w:lineRule="auto"/>
        <w:jc w:val="both"/>
        <w:rPr>
          <w:rFonts w:ascii="Cambria Math" w:hAnsi="Cambria Math"/>
        </w:rPr>
      </w:pPr>
      <w:r w:rsidRPr="00F74B07">
        <w:rPr>
          <w:rFonts w:ascii="Cambria Math" w:hAnsi="Cambria Math"/>
          <w:color w:val="000000"/>
          <w:shd w:val="clear" w:color="auto" w:fill="FFFFFF"/>
        </w:rPr>
        <w:t>Experience in XML, XSLT, User Controls, Custom Controls, SOAP, WSDL, Web Services, Validation Controls, Authentications like windows authentication and forms authentication.</w:t>
      </w:r>
    </w:p>
    <w:p w:rsidR="00F74B07" w:rsidRPr="00F74B07" w:rsidRDefault="00F74B07" w:rsidP="009109BF">
      <w:pPr>
        <w:pStyle w:val="ColorfulList-Accent11"/>
        <w:numPr>
          <w:ilvl w:val="0"/>
          <w:numId w:val="20"/>
        </w:numPr>
        <w:tabs>
          <w:tab w:val="left" w:pos="9540"/>
        </w:tabs>
        <w:spacing w:line="240" w:lineRule="auto"/>
        <w:jc w:val="both"/>
        <w:rPr>
          <w:rFonts w:ascii="Cambria Math" w:hAnsi="Cambria Math"/>
        </w:rPr>
      </w:pPr>
      <w:r w:rsidRPr="00F74B07">
        <w:rPr>
          <w:rFonts w:ascii="Cambria Math" w:hAnsi="Cambria Math"/>
        </w:rPr>
        <w:t xml:space="preserve">Experience with </w:t>
      </w:r>
      <w:r w:rsidRPr="00F74B07">
        <w:rPr>
          <w:rFonts w:ascii="Cambria Math" w:hAnsi="Cambria Math"/>
          <w:b/>
        </w:rPr>
        <w:t>Subversion</w:t>
      </w:r>
      <w:r w:rsidRPr="00F74B07">
        <w:rPr>
          <w:rFonts w:ascii="Cambria Math" w:hAnsi="Cambria Math"/>
        </w:rPr>
        <w:t xml:space="preserve">, </w:t>
      </w:r>
      <w:r w:rsidRPr="00F74B07">
        <w:rPr>
          <w:rFonts w:ascii="Cambria Math" w:hAnsi="Cambria Math"/>
          <w:b/>
        </w:rPr>
        <w:t>Team-Foundation Server</w:t>
      </w:r>
      <w:r w:rsidRPr="00F74B07">
        <w:rPr>
          <w:rFonts w:ascii="Cambria Math" w:hAnsi="Cambria Math"/>
        </w:rPr>
        <w:t xml:space="preserve">, </w:t>
      </w:r>
      <w:r w:rsidRPr="00F74B07">
        <w:rPr>
          <w:rFonts w:ascii="Cambria Math" w:hAnsi="Cambria Math"/>
          <w:b/>
        </w:rPr>
        <w:t>Visual Source Safe</w:t>
      </w:r>
      <w:r w:rsidRPr="00F74B07">
        <w:rPr>
          <w:rFonts w:ascii="Cambria Math" w:hAnsi="Cambria Math"/>
        </w:rPr>
        <w:t xml:space="preserve"> for version control</w:t>
      </w:r>
    </w:p>
    <w:p w:rsidR="00F74B07" w:rsidRDefault="00F74B07" w:rsidP="009109BF">
      <w:pPr>
        <w:pStyle w:val="ColorfulList-Accent11"/>
        <w:numPr>
          <w:ilvl w:val="0"/>
          <w:numId w:val="20"/>
        </w:numPr>
        <w:tabs>
          <w:tab w:val="left" w:pos="9540"/>
        </w:tabs>
        <w:spacing w:line="240" w:lineRule="auto"/>
        <w:jc w:val="both"/>
        <w:rPr>
          <w:rFonts w:ascii="Cambria Math" w:hAnsi="Cambria Math"/>
        </w:rPr>
      </w:pPr>
      <w:r w:rsidRPr="00F74B07">
        <w:rPr>
          <w:rFonts w:ascii="Cambria Math" w:hAnsi="Cambria Math"/>
        </w:rPr>
        <w:t xml:space="preserve">Experience with </w:t>
      </w:r>
      <w:r w:rsidRPr="00F74B07">
        <w:rPr>
          <w:rFonts w:ascii="Cambria Math" w:hAnsi="Cambria Math"/>
          <w:b/>
        </w:rPr>
        <w:t xml:space="preserve">JIRA </w:t>
      </w:r>
      <w:r w:rsidRPr="00F74B07">
        <w:rPr>
          <w:rFonts w:ascii="Cambria Math" w:hAnsi="Cambria Math"/>
        </w:rPr>
        <w:t xml:space="preserve">and </w:t>
      </w:r>
      <w:r w:rsidRPr="00F74B07">
        <w:rPr>
          <w:rFonts w:ascii="Cambria Math" w:hAnsi="Cambria Math"/>
          <w:b/>
        </w:rPr>
        <w:t>HP ALM</w:t>
      </w:r>
      <w:r w:rsidRPr="00F74B07">
        <w:rPr>
          <w:rFonts w:ascii="Cambria Math" w:hAnsi="Cambria Math"/>
        </w:rPr>
        <w:t xml:space="preserve"> for Bug tracking and work flow consistency</w:t>
      </w:r>
    </w:p>
    <w:p w:rsidR="00FB5EE1" w:rsidRPr="00F74B07" w:rsidRDefault="00FB5EE1" w:rsidP="009109BF">
      <w:pPr>
        <w:pStyle w:val="ColorfulList-Accent11"/>
        <w:numPr>
          <w:ilvl w:val="0"/>
          <w:numId w:val="20"/>
        </w:numPr>
        <w:tabs>
          <w:tab w:val="left" w:pos="9540"/>
        </w:tabs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Experience with </w:t>
      </w:r>
      <w:r w:rsidRPr="00FB5EE1">
        <w:rPr>
          <w:rFonts w:ascii="Cambria Math" w:hAnsi="Cambria Math"/>
          <w:b/>
        </w:rPr>
        <w:t>Jenkins</w:t>
      </w:r>
      <w:r>
        <w:rPr>
          <w:rFonts w:ascii="Cambria Math" w:hAnsi="Cambria Math"/>
        </w:rPr>
        <w:t xml:space="preserve"> and </w:t>
      </w:r>
      <w:proofErr w:type="spellStart"/>
      <w:r w:rsidRPr="00FB5EE1">
        <w:rPr>
          <w:rFonts w:ascii="Cambria Math" w:hAnsi="Cambria Math"/>
          <w:b/>
        </w:rPr>
        <w:t>Github</w:t>
      </w:r>
      <w:proofErr w:type="spellEnd"/>
      <w:r>
        <w:rPr>
          <w:rFonts w:ascii="Cambria Math" w:hAnsi="Cambria Math"/>
        </w:rPr>
        <w:t xml:space="preserve"> for </w:t>
      </w:r>
      <w:proofErr w:type="gramStart"/>
      <w:r>
        <w:rPr>
          <w:rFonts w:ascii="Cambria Math" w:hAnsi="Cambria Math"/>
        </w:rPr>
        <w:t>CICD(</w:t>
      </w:r>
      <w:proofErr w:type="gramEnd"/>
      <w:r>
        <w:rPr>
          <w:rFonts w:ascii="Cambria Math" w:hAnsi="Cambria Math"/>
        </w:rPr>
        <w:t>Continues Integration and Continues Deployment).</w:t>
      </w:r>
    </w:p>
    <w:p w:rsidR="00F74B07" w:rsidRPr="00F74B07" w:rsidRDefault="00F74B07" w:rsidP="009109BF">
      <w:pPr>
        <w:pStyle w:val="ColorfulList-Accent11"/>
        <w:numPr>
          <w:ilvl w:val="0"/>
          <w:numId w:val="20"/>
        </w:numPr>
        <w:tabs>
          <w:tab w:val="left" w:pos="9540"/>
        </w:tabs>
        <w:spacing w:line="240" w:lineRule="auto"/>
        <w:jc w:val="both"/>
        <w:rPr>
          <w:rFonts w:ascii="Cambria Math" w:hAnsi="Cambria Math"/>
        </w:rPr>
      </w:pPr>
      <w:r w:rsidRPr="00F74B07">
        <w:rPr>
          <w:rFonts w:ascii="Cambria Math" w:hAnsi="Cambria Math"/>
        </w:rPr>
        <w:t xml:space="preserve">Experience in documenting a </w:t>
      </w:r>
      <w:r w:rsidRPr="00F74B07">
        <w:rPr>
          <w:rFonts w:ascii="Cambria Math" w:hAnsi="Cambria Math"/>
          <w:b/>
        </w:rPr>
        <w:t>Technical Specification Document (TSD)</w:t>
      </w:r>
      <w:r w:rsidRPr="00F74B07">
        <w:rPr>
          <w:rFonts w:ascii="Cambria Math" w:hAnsi="Cambria Math"/>
        </w:rPr>
        <w:t xml:space="preserve"> with respect to business requirements and </w:t>
      </w:r>
      <w:r w:rsidRPr="00F74B07">
        <w:rPr>
          <w:rFonts w:ascii="Cambria Math" w:hAnsi="Cambria Math"/>
          <w:b/>
        </w:rPr>
        <w:t>Functional Specification Document (FSD)</w:t>
      </w:r>
      <w:r w:rsidRPr="00F74B07">
        <w:rPr>
          <w:rFonts w:ascii="Cambria Math" w:hAnsi="Cambria Math"/>
        </w:rPr>
        <w:t xml:space="preserve"> for that particular project release </w:t>
      </w:r>
    </w:p>
    <w:p w:rsidR="00F74B07" w:rsidRPr="00F74B07" w:rsidRDefault="00F74B07" w:rsidP="009109BF">
      <w:pPr>
        <w:pStyle w:val="ColorfulList-Accent11"/>
        <w:numPr>
          <w:ilvl w:val="0"/>
          <w:numId w:val="20"/>
        </w:numPr>
        <w:tabs>
          <w:tab w:val="left" w:pos="9540"/>
        </w:tabs>
        <w:spacing w:line="240" w:lineRule="auto"/>
        <w:jc w:val="both"/>
        <w:rPr>
          <w:rFonts w:ascii="Cambria Math" w:hAnsi="Cambria Math"/>
        </w:rPr>
      </w:pPr>
      <w:r w:rsidRPr="00F74B07">
        <w:rPr>
          <w:rFonts w:ascii="Cambria Math" w:hAnsi="Cambria Math"/>
          <w:bCs/>
        </w:rPr>
        <w:t xml:space="preserve">Excellent analytical and programming abilities to create elegant, flexible and maintainable solutions for complex development problems and </w:t>
      </w:r>
      <w:r w:rsidRPr="00F74B07">
        <w:rPr>
          <w:rFonts w:ascii="Cambria Math" w:eastAsia="Batang" w:hAnsi="Cambria Math"/>
        </w:rPr>
        <w:t>willingness to work in a highly dynamic environment</w:t>
      </w:r>
    </w:p>
    <w:p w:rsidR="00F74B07" w:rsidRPr="00F74B07" w:rsidRDefault="00F74B07" w:rsidP="009109BF">
      <w:pPr>
        <w:pStyle w:val="ColorfulList-Accent11"/>
        <w:numPr>
          <w:ilvl w:val="0"/>
          <w:numId w:val="20"/>
        </w:numPr>
        <w:tabs>
          <w:tab w:val="left" w:pos="954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mbria Math" w:hAnsi="Cambria Math" w:cs="Arial"/>
        </w:rPr>
      </w:pPr>
      <w:r w:rsidRPr="00F74B07">
        <w:rPr>
          <w:rFonts w:ascii="Cambria Math" w:hAnsi="Cambria Math" w:cs="Arial"/>
          <w:color w:val="000000"/>
          <w:shd w:val="clear" w:color="auto" w:fill="FFFFFF"/>
        </w:rPr>
        <w:t>Enthusiastic, self-starter, eager to meet challenges and quickly assimilate latest technologies, skills, concepts and ideas</w:t>
      </w:r>
      <w:r>
        <w:rPr>
          <w:rFonts w:ascii="Cambria Math" w:hAnsi="Cambria Math" w:cs="Arial"/>
          <w:color w:val="000000"/>
          <w:shd w:val="clear" w:color="auto" w:fill="FFFFFF"/>
        </w:rPr>
        <w:t xml:space="preserve"> </w:t>
      </w:r>
      <w:r w:rsidRPr="00F74B07">
        <w:rPr>
          <w:rFonts w:ascii="Cambria Math" w:hAnsi="Cambria Math" w:cs="Arial"/>
          <w:color w:val="000000"/>
          <w:shd w:val="clear" w:color="auto" w:fill="FFFFFF"/>
        </w:rPr>
        <w:t xml:space="preserve">Experience in Mobile Development App </w:t>
      </w:r>
      <w:r w:rsidRPr="00F74B07">
        <w:rPr>
          <w:rFonts w:ascii="Cambria Math" w:hAnsi="Cambria Math" w:cs="Arial"/>
          <w:b/>
          <w:color w:val="000000"/>
          <w:shd w:val="clear" w:color="auto" w:fill="FFFFFF"/>
        </w:rPr>
        <w:t xml:space="preserve">(IOS and Android) </w:t>
      </w:r>
      <w:r w:rsidRPr="00F74B07">
        <w:rPr>
          <w:rFonts w:ascii="Cambria Math" w:hAnsi="Cambria Math" w:cs="Arial"/>
          <w:color w:val="000000"/>
          <w:shd w:val="clear" w:color="auto" w:fill="FFFFFF"/>
        </w:rPr>
        <w:t xml:space="preserve">and </w:t>
      </w:r>
      <w:r w:rsidRPr="00F74B07">
        <w:rPr>
          <w:rFonts w:ascii="Cambria Math" w:hAnsi="Cambria Math" w:cs="Arial"/>
          <w:shd w:val="clear" w:color="auto" w:fill="FFFFFF"/>
        </w:rPr>
        <w:t xml:space="preserve">Mobile Technology </w:t>
      </w:r>
      <w:proofErr w:type="spellStart"/>
      <w:r w:rsidRPr="00F74B07">
        <w:rPr>
          <w:rFonts w:ascii="Cambria Math" w:hAnsi="Cambria Math" w:cs="Arial"/>
          <w:b/>
          <w:shd w:val="clear" w:color="auto" w:fill="FFFFFF"/>
        </w:rPr>
        <w:t>Xamarin</w:t>
      </w:r>
      <w:proofErr w:type="spellEnd"/>
      <w:r w:rsidRPr="00F74B07">
        <w:rPr>
          <w:rFonts w:ascii="Cambria Math" w:hAnsi="Cambria Math" w:cs="Arial"/>
          <w:shd w:val="clear" w:color="auto" w:fill="FFFFFF"/>
        </w:rPr>
        <w:t>.</w:t>
      </w:r>
      <w:r w:rsidRPr="00F74B07">
        <w:rPr>
          <w:rFonts w:ascii="Cambria Math" w:hAnsi="Cambria Math" w:cs="Arial"/>
          <w:color w:val="000000"/>
          <w:shd w:val="clear" w:color="auto" w:fill="FFFFFF"/>
        </w:rPr>
        <w:t xml:space="preserve"> </w:t>
      </w:r>
    </w:p>
    <w:p w:rsidR="00F74B07" w:rsidRPr="00F74B07" w:rsidRDefault="00F74B07" w:rsidP="009109BF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mbria Math" w:hAnsi="Cambria Math" w:cs="Arial"/>
        </w:rPr>
      </w:pPr>
      <w:r w:rsidRPr="00F74B07">
        <w:rPr>
          <w:rFonts w:ascii="Cambria Math" w:hAnsi="Cambria Math" w:cs="Arial"/>
        </w:rPr>
        <w:t xml:space="preserve">Experience on </w:t>
      </w:r>
      <w:r w:rsidRPr="00F74B07">
        <w:rPr>
          <w:rFonts w:ascii="Cambria Math" w:hAnsi="Cambria Math" w:cs="Arial"/>
          <w:b/>
        </w:rPr>
        <w:t xml:space="preserve">Bug Tracking tool </w:t>
      </w:r>
      <w:r w:rsidRPr="00F74B07">
        <w:rPr>
          <w:rFonts w:ascii="Cambria Math" w:hAnsi="Cambria Math" w:cs="Arial"/>
        </w:rPr>
        <w:t>(</w:t>
      </w:r>
      <w:proofErr w:type="spellStart"/>
      <w:r w:rsidRPr="00F74B07">
        <w:rPr>
          <w:rFonts w:ascii="Cambria Math" w:hAnsi="Cambria Math" w:cs="Arial"/>
          <w:b/>
        </w:rPr>
        <w:t>Jira</w:t>
      </w:r>
      <w:proofErr w:type="spellEnd"/>
      <w:r w:rsidRPr="00F74B07">
        <w:rPr>
          <w:rFonts w:ascii="Cambria Math" w:hAnsi="Cambria Math" w:cs="Arial"/>
        </w:rPr>
        <w:t>).</w:t>
      </w:r>
    </w:p>
    <w:p w:rsidR="00F74B07" w:rsidRPr="00F74B07" w:rsidRDefault="00F74B07" w:rsidP="009109BF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mbria Math" w:hAnsi="Cambria Math" w:cs="Arial"/>
        </w:rPr>
      </w:pPr>
      <w:r w:rsidRPr="00F74B07">
        <w:rPr>
          <w:rFonts w:ascii="Cambria Math" w:hAnsi="Cambria Math"/>
          <w:color w:val="000000"/>
        </w:rPr>
        <w:t xml:space="preserve">Extensive experience in full stack web development with </w:t>
      </w:r>
      <w:r w:rsidRPr="00F74B07">
        <w:rPr>
          <w:rFonts w:ascii="Cambria Math" w:hAnsi="Cambria Math"/>
          <w:b/>
          <w:color w:val="000000"/>
        </w:rPr>
        <w:t>Ruby on Rails</w:t>
      </w:r>
      <w:r w:rsidRPr="00F74B07">
        <w:rPr>
          <w:rFonts w:ascii="Cambria Math" w:hAnsi="Cambria Math"/>
          <w:color w:val="000000"/>
        </w:rPr>
        <w:t xml:space="preserve"> and ASP.Net based frameworks</w:t>
      </w:r>
    </w:p>
    <w:p w:rsidR="006D410C" w:rsidRPr="00A7398A" w:rsidRDefault="006D410C" w:rsidP="009109BF">
      <w:pPr>
        <w:pStyle w:val="NoSpacing"/>
        <w:numPr>
          <w:ilvl w:val="0"/>
          <w:numId w:val="20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Strong working knowledge in Database Programming using </w:t>
      </w:r>
      <w:r w:rsidRPr="00A7398A">
        <w:rPr>
          <w:rFonts w:ascii="Cambria Math" w:hAnsi="Cambria Math"/>
          <w:b/>
        </w:rPr>
        <w:t>RDBMS</w:t>
      </w:r>
      <w:r w:rsidRPr="00A7398A">
        <w:rPr>
          <w:rFonts w:ascii="Cambria Math" w:hAnsi="Cambria Math"/>
        </w:rPr>
        <w:t xml:space="preserve"> databases like </w:t>
      </w:r>
      <w:r w:rsidRPr="00A7398A">
        <w:rPr>
          <w:rFonts w:ascii="Cambria Math" w:hAnsi="Cambria Math"/>
          <w:b/>
        </w:rPr>
        <w:t xml:space="preserve">SQL Server 2012/2008/2005, Oracle 11g/10g/9i. </w:t>
      </w:r>
    </w:p>
    <w:p w:rsidR="006D410C" w:rsidRPr="00A7398A" w:rsidRDefault="006D410C" w:rsidP="009109BF">
      <w:pPr>
        <w:pStyle w:val="NoSpacing"/>
        <w:numPr>
          <w:ilvl w:val="0"/>
          <w:numId w:val="20"/>
        </w:numPr>
        <w:jc w:val="both"/>
        <w:rPr>
          <w:rFonts w:ascii="Cambria Math" w:hAnsi="Cambria Math"/>
          <w:b/>
        </w:rPr>
      </w:pPr>
      <w:r w:rsidRPr="00A7398A">
        <w:rPr>
          <w:rFonts w:ascii="Cambria Math" w:hAnsi="Cambria Math"/>
        </w:rPr>
        <w:t xml:space="preserve">Experience in </w:t>
      </w:r>
      <w:r w:rsidRPr="00A7398A">
        <w:rPr>
          <w:rFonts w:ascii="Cambria Math" w:hAnsi="Cambria Math"/>
          <w:b/>
        </w:rPr>
        <w:t xml:space="preserve">Designing Databases, </w:t>
      </w:r>
      <w:r w:rsidRPr="00A7398A">
        <w:rPr>
          <w:rFonts w:ascii="Cambria Math" w:hAnsi="Cambria Math"/>
        </w:rPr>
        <w:t xml:space="preserve">writing </w:t>
      </w:r>
      <w:r w:rsidRPr="00A7398A">
        <w:rPr>
          <w:rFonts w:ascii="Cambria Math" w:hAnsi="Cambria Math"/>
          <w:b/>
        </w:rPr>
        <w:t xml:space="preserve">T-SQL Queries, Stored Procedures, Views </w:t>
      </w:r>
      <w:r w:rsidRPr="00A7398A">
        <w:rPr>
          <w:rFonts w:ascii="Cambria Math" w:hAnsi="Cambria Math"/>
        </w:rPr>
        <w:t>and</w:t>
      </w:r>
      <w:r w:rsidRPr="00A7398A">
        <w:rPr>
          <w:rFonts w:ascii="Cambria Math" w:hAnsi="Cambria Math"/>
          <w:b/>
        </w:rPr>
        <w:t xml:space="preserve"> Triggers.</w:t>
      </w:r>
    </w:p>
    <w:p w:rsidR="006D410C" w:rsidRPr="00A7398A" w:rsidRDefault="00395AAB" w:rsidP="009109BF">
      <w:pPr>
        <w:pStyle w:val="NoSpacing"/>
        <w:numPr>
          <w:ilvl w:val="0"/>
          <w:numId w:val="20"/>
        </w:numPr>
        <w:jc w:val="both"/>
        <w:rPr>
          <w:rStyle w:val="apple-style-span"/>
          <w:rFonts w:ascii="Cambria Math" w:hAnsi="Cambria Math"/>
          <w:bCs/>
        </w:rPr>
      </w:pPr>
      <w:r>
        <w:rPr>
          <w:rFonts w:ascii="Cambria Math" w:hAnsi="Cambria Math"/>
        </w:rPr>
        <w:t>U</w:t>
      </w:r>
      <w:r w:rsidR="006D410C" w:rsidRPr="00A7398A">
        <w:rPr>
          <w:rFonts w:ascii="Cambria Math" w:hAnsi="Cambria Math"/>
        </w:rPr>
        <w:t xml:space="preserve">sing </w:t>
      </w:r>
      <w:r w:rsidR="006D410C" w:rsidRPr="00A7398A">
        <w:rPr>
          <w:rFonts w:ascii="Cambria Math" w:hAnsi="Cambria Math"/>
          <w:b/>
          <w:bCs/>
        </w:rPr>
        <w:t xml:space="preserve">ADO.NET </w:t>
      </w:r>
      <w:r w:rsidR="006D410C" w:rsidRPr="00A7398A">
        <w:rPr>
          <w:rFonts w:ascii="Cambria Math" w:hAnsi="Cambria Math"/>
          <w:bCs/>
        </w:rPr>
        <w:t xml:space="preserve">objects such as </w:t>
      </w:r>
      <w:r w:rsidR="006D410C" w:rsidRPr="00A7398A">
        <w:rPr>
          <w:rStyle w:val="apple-style-span"/>
          <w:rFonts w:ascii="Cambria Math" w:hAnsi="Cambria Math" w:cs="Cambria"/>
          <w:b/>
          <w:color w:val="000000" w:themeColor="text1"/>
        </w:rPr>
        <w:t>SQL Connection Object,</w:t>
      </w:r>
      <w:r w:rsidR="006D410C" w:rsidRPr="00A7398A">
        <w:rPr>
          <w:rStyle w:val="apple-style-span"/>
          <w:rFonts w:ascii="Cambria Math" w:hAnsi="Cambria Math" w:cs="Cambria"/>
          <w:color w:val="000000" w:themeColor="text1"/>
        </w:rPr>
        <w:t xml:space="preserve"> </w:t>
      </w:r>
      <w:r w:rsidR="006D410C" w:rsidRPr="00A7398A">
        <w:rPr>
          <w:rStyle w:val="apple-style-span"/>
          <w:rFonts w:ascii="Cambria Math" w:hAnsi="Cambria Math" w:cs="Cambria"/>
          <w:b/>
          <w:color w:val="000000" w:themeColor="text1"/>
        </w:rPr>
        <w:t>Data Command Object</w:t>
      </w:r>
      <w:r w:rsidR="006D410C" w:rsidRPr="00A7398A">
        <w:rPr>
          <w:rStyle w:val="apple-style-span"/>
          <w:rFonts w:ascii="Cambria Math" w:hAnsi="Cambria Math" w:cs="Cambria"/>
          <w:color w:val="000000" w:themeColor="text1"/>
        </w:rPr>
        <w:t xml:space="preserve">, </w:t>
      </w:r>
      <w:r w:rsidR="006D410C" w:rsidRPr="00A7398A">
        <w:rPr>
          <w:rStyle w:val="apple-style-span"/>
          <w:rFonts w:ascii="Cambria Math" w:hAnsi="Cambria Math" w:cs="Cambria"/>
          <w:b/>
          <w:color w:val="000000" w:themeColor="text1"/>
        </w:rPr>
        <w:t>Data Reader Object</w:t>
      </w:r>
      <w:r w:rsidR="006D410C" w:rsidRPr="00A7398A">
        <w:rPr>
          <w:rStyle w:val="apple-style-span"/>
          <w:rFonts w:ascii="Cambria Math" w:hAnsi="Cambria Math" w:cs="Cambria"/>
          <w:color w:val="000000" w:themeColor="text1"/>
        </w:rPr>
        <w:t xml:space="preserve">, </w:t>
      </w:r>
      <w:r w:rsidR="006D410C" w:rsidRPr="00A7398A">
        <w:rPr>
          <w:rStyle w:val="apple-style-span"/>
          <w:rFonts w:ascii="Cambria Math" w:hAnsi="Cambria Math" w:cs="Cambria"/>
          <w:b/>
          <w:color w:val="000000" w:themeColor="text1"/>
        </w:rPr>
        <w:t>Data Set Object</w:t>
      </w:r>
      <w:r w:rsidR="006D410C" w:rsidRPr="00A7398A">
        <w:rPr>
          <w:rStyle w:val="apple-style-span"/>
          <w:rFonts w:ascii="Cambria Math" w:hAnsi="Cambria Math" w:cs="Cambria"/>
          <w:color w:val="000000" w:themeColor="text1"/>
        </w:rPr>
        <w:t xml:space="preserve"> and </w:t>
      </w:r>
      <w:r w:rsidR="006D410C" w:rsidRPr="00A7398A">
        <w:rPr>
          <w:rStyle w:val="apple-style-span"/>
          <w:rFonts w:ascii="Cambria Math" w:hAnsi="Cambria Math" w:cs="Cambria"/>
          <w:b/>
          <w:color w:val="000000" w:themeColor="text1"/>
        </w:rPr>
        <w:t>Data Adapter Object</w:t>
      </w:r>
      <w:r w:rsidR="006D410C" w:rsidRPr="00A7398A">
        <w:rPr>
          <w:rStyle w:val="apple-style-span"/>
          <w:rFonts w:ascii="Cambria Math" w:hAnsi="Cambria Math" w:cs="Cambria"/>
          <w:color w:val="000000" w:themeColor="text1"/>
        </w:rPr>
        <w:t xml:space="preserve"> to design </w:t>
      </w:r>
      <w:r w:rsidR="008A29DB" w:rsidRPr="00A7398A">
        <w:rPr>
          <w:rStyle w:val="apple-style-span"/>
          <w:rFonts w:ascii="Cambria Math" w:hAnsi="Cambria Math" w:cs="Cambria"/>
          <w:b/>
          <w:color w:val="000000" w:themeColor="text1"/>
        </w:rPr>
        <w:t>Data Access L</w:t>
      </w:r>
      <w:r w:rsidR="006D410C" w:rsidRPr="00A7398A">
        <w:rPr>
          <w:rStyle w:val="apple-style-span"/>
          <w:rFonts w:ascii="Cambria Math" w:hAnsi="Cambria Math" w:cs="Cambria"/>
          <w:b/>
          <w:color w:val="000000" w:themeColor="text1"/>
        </w:rPr>
        <w:t>ayer</w:t>
      </w:r>
      <w:r w:rsidR="006D410C" w:rsidRPr="00A7398A">
        <w:rPr>
          <w:rStyle w:val="apple-style-span"/>
          <w:rFonts w:ascii="Cambria Math" w:hAnsi="Cambria Math" w:cs="Cambria"/>
          <w:color w:val="000000" w:themeColor="text1"/>
        </w:rPr>
        <w:t>.</w:t>
      </w:r>
    </w:p>
    <w:p w:rsidR="008A29DB" w:rsidRPr="00A7398A" w:rsidRDefault="008A29DB" w:rsidP="009109BF">
      <w:pPr>
        <w:pStyle w:val="NoSpacing"/>
        <w:numPr>
          <w:ilvl w:val="0"/>
          <w:numId w:val="20"/>
        </w:numPr>
        <w:jc w:val="both"/>
        <w:rPr>
          <w:rFonts w:ascii="Cambria Math" w:hAnsi="Cambria Math"/>
          <w:b/>
        </w:rPr>
      </w:pPr>
      <w:r w:rsidRPr="00A7398A">
        <w:rPr>
          <w:rFonts w:ascii="Cambria Math" w:hAnsi="Cambria Math"/>
        </w:rPr>
        <w:t xml:space="preserve">Good experience as </w:t>
      </w:r>
      <w:r w:rsidRPr="00A7398A">
        <w:rPr>
          <w:rFonts w:ascii="Cambria Math" w:hAnsi="Cambria Math"/>
          <w:b/>
        </w:rPr>
        <w:t>SharePoint Developer/Admin</w:t>
      </w:r>
      <w:r w:rsidRPr="00A7398A">
        <w:rPr>
          <w:rFonts w:ascii="Cambria Math" w:hAnsi="Cambria Math"/>
        </w:rPr>
        <w:t xml:space="preserve"> using </w:t>
      </w:r>
      <w:r w:rsidRPr="00A7398A">
        <w:rPr>
          <w:rFonts w:ascii="Cambria Math" w:hAnsi="Cambria Math"/>
          <w:b/>
        </w:rPr>
        <w:t xml:space="preserve">Microsoft SharePoint Server 2013/2010 </w:t>
      </w:r>
      <w:r w:rsidRPr="00A7398A">
        <w:rPr>
          <w:rFonts w:ascii="Cambria Math" w:hAnsi="Cambria Math"/>
        </w:rPr>
        <w:t>and</w:t>
      </w:r>
      <w:r w:rsidRPr="00A7398A">
        <w:rPr>
          <w:rFonts w:ascii="Cambria Math" w:hAnsi="Cambria Math"/>
          <w:b/>
        </w:rPr>
        <w:t xml:space="preserve"> SharePoint Server Foundation</w:t>
      </w:r>
      <w:r w:rsidRPr="00A7398A">
        <w:rPr>
          <w:rFonts w:ascii="Cambria Math" w:hAnsi="Cambria Math"/>
        </w:rPr>
        <w:t xml:space="preserve">. </w:t>
      </w:r>
    </w:p>
    <w:p w:rsidR="006D410C" w:rsidRPr="00A7398A" w:rsidRDefault="006D410C" w:rsidP="009109BF">
      <w:pPr>
        <w:pStyle w:val="NoSpacing"/>
        <w:numPr>
          <w:ilvl w:val="0"/>
          <w:numId w:val="20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 w:cs="Tahoma"/>
        </w:rPr>
        <w:t xml:space="preserve">Good Knowledge in designing and implementing various </w:t>
      </w:r>
      <w:r w:rsidRPr="00A7398A">
        <w:rPr>
          <w:rFonts w:ascii="Cambria Math" w:hAnsi="Cambria Math" w:cs="Tahoma"/>
          <w:b/>
        </w:rPr>
        <w:t>SharePoint Web Parts</w:t>
      </w:r>
      <w:r w:rsidRPr="00A7398A">
        <w:rPr>
          <w:rFonts w:ascii="Cambria Math" w:hAnsi="Cambria Math" w:cs="Tahoma"/>
        </w:rPr>
        <w:t xml:space="preserve">, </w:t>
      </w:r>
      <w:r w:rsidRPr="00A7398A">
        <w:rPr>
          <w:rFonts w:ascii="Cambria Math" w:hAnsi="Cambria Math" w:cs="Tahoma"/>
          <w:b/>
        </w:rPr>
        <w:t>Workflows</w:t>
      </w:r>
      <w:r w:rsidRPr="00A7398A">
        <w:rPr>
          <w:rFonts w:ascii="Cambria Math" w:hAnsi="Cambria Math" w:cs="Tahoma"/>
        </w:rPr>
        <w:t xml:space="preserve">, </w:t>
      </w:r>
      <w:r w:rsidRPr="00A7398A">
        <w:rPr>
          <w:rFonts w:ascii="Cambria Math" w:hAnsi="Cambria Math" w:cs="Tahoma"/>
          <w:b/>
        </w:rPr>
        <w:t>Forms</w:t>
      </w:r>
      <w:r w:rsidRPr="00A7398A">
        <w:rPr>
          <w:rFonts w:ascii="Cambria Math" w:hAnsi="Cambria Math" w:cs="Tahoma"/>
        </w:rPr>
        <w:t xml:space="preserve"> and various custom </w:t>
      </w:r>
      <w:r w:rsidRPr="00A7398A">
        <w:rPr>
          <w:rFonts w:ascii="Cambria Math" w:hAnsi="Cambria Math" w:cs="Tahoma"/>
          <w:b/>
        </w:rPr>
        <w:t>Document Libraries</w:t>
      </w:r>
      <w:r w:rsidRPr="00A7398A">
        <w:rPr>
          <w:rFonts w:ascii="Cambria Math" w:hAnsi="Cambria Math" w:cs="Tahoma"/>
        </w:rPr>
        <w:t xml:space="preserve"> and </w:t>
      </w:r>
      <w:r w:rsidRPr="00A7398A">
        <w:rPr>
          <w:rFonts w:ascii="Cambria Math" w:hAnsi="Cambria Math" w:cs="Tahoma"/>
          <w:b/>
        </w:rPr>
        <w:t xml:space="preserve">Lists </w:t>
      </w:r>
      <w:r w:rsidRPr="00A7398A">
        <w:rPr>
          <w:rFonts w:ascii="Cambria Math" w:hAnsi="Cambria Math" w:cs="Tahoma"/>
        </w:rPr>
        <w:t xml:space="preserve">using </w:t>
      </w:r>
      <w:r w:rsidRPr="00A7398A">
        <w:rPr>
          <w:rFonts w:ascii="Cambria Math" w:hAnsi="Cambria Math" w:cs="Tahoma"/>
          <w:b/>
        </w:rPr>
        <w:t>Microsoft Visual Studio .NET 2013/2012.</w:t>
      </w:r>
    </w:p>
    <w:p w:rsidR="006D410C" w:rsidRPr="00A7398A" w:rsidRDefault="006D410C" w:rsidP="009109BF">
      <w:pPr>
        <w:pStyle w:val="NoSpacing"/>
        <w:numPr>
          <w:ilvl w:val="0"/>
          <w:numId w:val="20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Good at </w:t>
      </w:r>
      <w:r w:rsidRPr="00A7398A">
        <w:rPr>
          <w:rFonts w:ascii="Cambria Math" w:hAnsi="Cambria Math"/>
          <w:b/>
        </w:rPr>
        <w:t>Design, Architecture</w:t>
      </w:r>
      <w:r w:rsidRPr="00A7398A">
        <w:rPr>
          <w:rFonts w:ascii="Cambria Math" w:hAnsi="Cambria Math"/>
        </w:rPr>
        <w:t xml:space="preserve"> and </w:t>
      </w:r>
      <w:r w:rsidRPr="00A7398A">
        <w:rPr>
          <w:rFonts w:ascii="Cambria Math" w:hAnsi="Cambria Math"/>
          <w:b/>
        </w:rPr>
        <w:t>Custom Development, Deployment</w:t>
      </w:r>
      <w:r w:rsidRPr="00A7398A">
        <w:rPr>
          <w:rFonts w:ascii="Cambria Math" w:hAnsi="Cambria Math"/>
        </w:rPr>
        <w:t xml:space="preserve"> of Sharepoint2013 applications includes </w:t>
      </w:r>
      <w:r w:rsidRPr="00A7398A">
        <w:rPr>
          <w:rFonts w:ascii="Cambria Math" w:hAnsi="Cambria Math"/>
          <w:b/>
        </w:rPr>
        <w:t>Creating Custom services, InfoPath Forms Development and Integration, Forms Services, Excel Services, Workflows</w:t>
      </w:r>
      <w:r w:rsidRPr="00A7398A">
        <w:rPr>
          <w:rFonts w:ascii="Cambria Math" w:hAnsi="Cambria Math"/>
        </w:rPr>
        <w:t xml:space="preserve"> using</w:t>
      </w:r>
      <w:r w:rsidRPr="00A7398A">
        <w:rPr>
          <w:rFonts w:ascii="Cambria Math" w:hAnsi="Cambria Math"/>
          <w:b/>
        </w:rPr>
        <w:t xml:space="preserve"> SharePoint designer</w:t>
      </w:r>
      <w:r w:rsidRPr="00A7398A">
        <w:rPr>
          <w:rFonts w:ascii="Cambria Math" w:hAnsi="Cambria Math"/>
        </w:rPr>
        <w:t>.</w:t>
      </w:r>
    </w:p>
    <w:p w:rsidR="006D410C" w:rsidRPr="00A7398A" w:rsidRDefault="006D410C" w:rsidP="009109BF">
      <w:pPr>
        <w:pStyle w:val="NoSpacing"/>
        <w:numPr>
          <w:ilvl w:val="0"/>
          <w:numId w:val="20"/>
        </w:numPr>
        <w:jc w:val="both"/>
        <w:rPr>
          <w:rFonts w:ascii="Cambria Math" w:hAnsi="Cambria Math"/>
          <w:b/>
        </w:rPr>
      </w:pPr>
      <w:r w:rsidRPr="00A7398A">
        <w:rPr>
          <w:rFonts w:ascii="Cambria Math" w:hAnsi="Cambria Math"/>
        </w:rPr>
        <w:t xml:space="preserve">Extensive experience in working with </w:t>
      </w:r>
      <w:r w:rsidRPr="00A7398A">
        <w:rPr>
          <w:rFonts w:ascii="Cambria Math" w:hAnsi="Cambria Math"/>
          <w:b/>
        </w:rPr>
        <w:t>LINQ to Objects, LINQ to SQL</w:t>
      </w:r>
      <w:r w:rsidR="008A29DB" w:rsidRPr="00A7398A">
        <w:rPr>
          <w:rFonts w:ascii="Cambria Math" w:hAnsi="Cambria Math"/>
          <w:b/>
        </w:rPr>
        <w:t xml:space="preserve">, </w:t>
      </w:r>
      <w:r w:rsidRPr="00A7398A">
        <w:rPr>
          <w:rFonts w:ascii="Cambria Math" w:hAnsi="Cambria Math"/>
          <w:b/>
        </w:rPr>
        <w:t>LINQ to XML</w:t>
      </w:r>
      <w:r w:rsidR="008A29DB" w:rsidRPr="00A7398A">
        <w:rPr>
          <w:rFonts w:ascii="Cambria Math" w:hAnsi="Cambria Math"/>
          <w:b/>
        </w:rPr>
        <w:t>, LINQ to SharePoint.</w:t>
      </w:r>
    </w:p>
    <w:p w:rsidR="006D410C" w:rsidRPr="00A7398A" w:rsidRDefault="006D410C" w:rsidP="009109BF">
      <w:pPr>
        <w:pStyle w:val="NoSpacing"/>
        <w:numPr>
          <w:ilvl w:val="0"/>
          <w:numId w:val="20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Good experience in implementing new </w:t>
      </w:r>
      <w:r w:rsidR="008A29DB" w:rsidRPr="00A7398A">
        <w:rPr>
          <w:rFonts w:ascii="Cambria Math" w:hAnsi="Cambria Math"/>
          <w:b/>
        </w:rPr>
        <w:t xml:space="preserve">C# </w:t>
      </w:r>
      <w:r w:rsidRPr="00A7398A">
        <w:rPr>
          <w:rFonts w:ascii="Cambria Math" w:hAnsi="Cambria Math"/>
        </w:rPr>
        <w:t xml:space="preserve">features such as </w:t>
      </w:r>
      <w:r w:rsidRPr="00A7398A">
        <w:rPr>
          <w:rFonts w:ascii="Cambria Math" w:hAnsi="Cambria Math"/>
          <w:b/>
        </w:rPr>
        <w:t xml:space="preserve">Generics, </w:t>
      </w:r>
      <w:proofErr w:type="spellStart"/>
      <w:r w:rsidR="008C24B2" w:rsidRPr="008C24B2">
        <w:rPr>
          <w:rFonts w:ascii="Cambria Math" w:hAnsi="Cambria Math"/>
          <w:b/>
        </w:rPr>
        <w:t>Iterators</w:t>
      </w:r>
      <w:proofErr w:type="spellEnd"/>
      <w:r w:rsidR="008C24B2">
        <w:rPr>
          <w:rFonts w:ascii="Cambria Math" w:hAnsi="Cambria Math"/>
          <w:b/>
        </w:rPr>
        <w:t xml:space="preserve"> </w:t>
      </w:r>
      <w:r w:rsidRPr="00A7398A">
        <w:rPr>
          <w:rFonts w:ascii="Cambria Math" w:hAnsi="Cambria Math"/>
          <w:b/>
        </w:rPr>
        <w:t>, Anonymous methods, Partial classes, Anonymous Types, Lambda expressions, Extension methods.</w:t>
      </w:r>
    </w:p>
    <w:p w:rsidR="006D410C" w:rsidRPr="00A7398A" w:rsidRDefault="006D410C" w:rsidP="009109BF">
      <w:pPr>
        <w:pStyle w:val="NoSpacing"/>
        <w:numPr>
          <w:ilvl w:val="0"/>
          <w:numId w:val="20"/>
        </w:numPr>
        <w:jc w:val="both"/>
        <w:rPr>
          <w:rFonts w:ascii="Cambria Math" w:hAnsi="Cambria Math"/>
          <w:b/>
        </w:rPr>
      </w:pPr>
      <w:r w:rsidRPr="00A7398A">
        <w:rPr>
          <w:rFonts w:ascii="Cambria Math" w:hAnsi="Cambria Math"/>
        </w:rPr>
        <w:t xml:space="preserve">Experience in developing </w:t>
      </w:r>
      <w:r w:rsidRPr="00A7398A">
        <w:rPr>
          <w:rFonts w:ascii="Cambria Math" w:hAnsi="Cambria Math"/>
          <w:b/>
        </w:rPr>
        <w:t>Web Services, Web Parts, User Controls and Custom Server controls.</w:t>
      </w:r>
    </w:p>
    <w:p w:rsidR="006D410C" w:rsidRPr="00A7398A" w:rsidRDefault="006D410C" w:rsidP="009109BF">
      <w:pPr>
        <w:pStyle w:val="NoSpacing"/>
        <w:numPr>
          <w:ilvl w:val="0"/>
          <w:numId w:val="20"/>
        </w:numPr>
        <w:rPr>
          <w:rStyle w:val="apple-style-span"/>
          <w:rFonts w:ascii="Cambria Math" w:hAnsi="Cambria Math"/>
          <w:color w:val="000000" w:themeColor="text1"/>
        </w:rPr>
      </w:pPr>
      <w:r w:rsidRPr="00A7398A">
        <w:rPr>
          <w:rFonts w:ascii="Cambria Math" w:hAnsi="Cambria Math"/>
        </w:rPr>
        <w:t xml:space="preserve">Experience with developing web applications by using </w:t>
      </w:r>
      <w:r w:rsidRPr="00A7398A">
        <w:rPr>
          <w:rFonts w:ascii="Cambria Math" w:hAnsi="Cambria Math"/>
          <w:b/>
        </w:rPr>
        <w:t>MVC</w:t>
      </w:r>
      <w:r w:rsidR="002A0EB4">
        <w:rPr>
          <w:rFonts w:ascii="Cambria Math" w:hAnsi="Cambria Math"/>
          <w:b/>
        </w:rPr>
        <w:t xml:space="preserve"> 4.0, MVC 5</w:t>
      </w:r>
      <w:r w:rsidRPr="00A7398A">
        <w:rPr>
          <w:rFonts w:ascii="Cambria Math" w:hAnsi="Cambria Math"/>
          <w:b/>
        </w:rPr>
        <w:t>, MVP architecture and Application Blocks.</w:t>
      </w:r>
    </w:p>
    <w:p w:rsidR="00F74B07" w:rsidRDefault="00F74B07" w:rsidP="009109BF">
      <w:pPr>
        <w:pStyle w:val="NoSpacing"/>
        <w:ind w:left="720"/>
        <w:jc w:val="both"/>
        <w:rPr>
          <w:rStyle w:val="apple-style-span"/>
          <w:rFonts w:ascii="Cambria Math" w:hAnsi="Cambria Math" w:cs="Cambria"/>
          <w:color w:val="000000" w:themeColor="text1"/>
        </w:rPr>
      </w:pPr>
    </w:p>
    <w:p w:rsidR="00CB6325" w:rsidRPr="00D17EA8" w:rsidRDefault="00CB6325" w:rsidP="00CB6325">
      <w:pPr>
        <w:pStyle w:val="NoSpacing"/>
        <w:pBdr>
          <w:bottom w:val="single" w:sz="4" w:space="1" w:color="auto"/>
        </w:pBdr>
        <w:spacing w:before="240" w:after="240"/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EDUCATION</w:t>
      </w:r>
      <w:r w:rsidRPr="00D17EA8">
        <w:rPr>
          <w:rFonts w:ascii="Cambria Math" w:hAnsi="Cambria Math"/>
          <w:b/>
        </w:rPr>
        <w:t>:</w:t>
      </w:r>
    </w:p>
    <w:p w:rsidR="00CB6325" w:rsidRPr="00000791" w:rsidRDefault="00CB6325" w:rsidP="00CB6325">
      <w:pPr>
        <w:ind w:right="74"/>
        <w:rPr>
          <w:rFonts w:ascii="Cambria Math" w:hAnsi="Cambria Math"/>
          <w:b/>
        </w:rPr>
      </w:pPr>
      <w:r w:rsidRPr="00000791">
        <w:rPr>
          <w:rFonts w:ascii="Cambria Math" w:hAnsi="Cambria Math"/>
        </w:rPr>
        <w:lastRenderedPageBreak/>
        <w:t>Bachelor of</w:t>
      </w:r>
      <w:r w:rsidR="003F6D96">
        <w:rPr>
          <w:rFonts w:ascii="Cambria Math" w:hAnsi="Cambria Math"/>
        </w:rPr>
        <w:t xml:space="preserve"> </w:t>
      </w:r>
      <w:r w:rsidRPr="00000791">
        <w:rPr>
          <w:rFonts w:ascii="Cambria Math" w:hAnsi="Cambria Math"/>
        </w:rPr>
        <w:t xml:space="preserve">Technology in </w:t>
      </w:r>
      <w:r w:rsidR="003F6D96">
        <w:rPr>
          <w:rFonts w:ascii="Cambria Math" w:hAnsi="Cambria Math"/>
        </w:rPr>
        <w:t xml:space="preserve">Electrical &amp; Electronics </w:t>
      </w:r>
      <w:r w:rsidRPr="00000791">
        <w:rPr>
          <w:rFonts w:ascii="Cambria Math" w:hAnsi="Cambria Math"/>
        </w:rPr>
        <w:t>Engineering, JNTU, Hyderabad, India</w:t>
      </w:r>
      <w:r>
        <w:rPr>
          <w:rFonts w:ascii="Cambria Math" w:hAnsi="Cambria Math"/>
        </w:rPr>
        <w:t xml:space="preserve">             </w:t>
      </w:r>
    </w:p>
    <w:p w:rsidR="009D7DC8" w:rsidRDefault="009D7DC8" w:rsidP="009109BF">
      <w:pPr>
        <w:pStyle w:val="NoSpacing"/>
        <w:jc w:val="both"/>
        <w:rPr>
          <w:rStyle w:val="apple-style-span"/>
          <w:rFonts w:ascii="Cambria Math" w:hAnsi="Cambria Math" w:cs="Cambria"/>
          <w:b/>
          <w:color w:val="000000" w:themeColor="text1"/>
        </w:rPr>
      </w:pPr>
      <w:r w:rsidRPr="00A7398A">
        <w:rPr>
          <w:rStyle w:val="apple-style-span"/>
          <w:rFonts w:ascii="Cambria Math" w:hAnsi="Cambria Math" w:cs="Cambria"/>
          <w:b/>
          <w:color w:val="000000" w:themeColor="text1"/>
          <w:u w:val="single"/>
        </w:rPr>
        <w:t>TECHNICAL SKILLS</w:t>
      </w:r>
      <w:r w:rsidRPr="00A7398A">
        <w:rPr>
          <w:rStyle w:val="apple-style-span"/>
          <w:rFonts w:ascii="Cambria Math" w:hAnsi="Cambria Math" w:cs="Cambria"/>
          <w:b/>
          <w:color w:val="000000" w:themeColor="text1"/>
        </w:rPr>
        <w:t>:</w:t>
      </w:r>
    </w:p>
    <w:p w:rsidR="00033A58" w:rsidRDefault="00033A58" w:rsidP="009109BF">
      <w:pPr>
        <w:pStyle w:val="NoSpacing"/>
        <w:jc w:val="both"/>
        <w:rPr>
          <w:rStyle w:val="apple-style-span"/>
          <w:rFonts w:ascii="Cambria Math" w:hAnsi="Cambria Math" w:cs="Cambria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33A58" w:rsidRPr="00E975E1" w:rsidTr="00033A58">
        <w:tc>
          <w:tcPr>
            <w:tcW w:w="2448" w:type="dxa"/>
          </w:tcPr>
          <w:p w:rsidR="00033A58" w:rsidRPr="00E975E1" w:rsidRDefault="00033A58" w:rsidP="009109BF">
            <w:pPr>
              <w:rPr>
                <w:rFonts w:ascii="Cambria Math" w:hAnsi="Cambria Math"/>
                <w:b/>
              </w:rPr>
            </w:pPr>
            <w:r w:rsidRPr="00E975E1">
              <w:rPr>
                <w:rFonts w:ascii="Cambria Math" w:hAnsi="Cambria Math"/>
                <w:b/>
              </w:rPr>
              <w:t>Technologies</w:t>
            </w:r>
          </w:p>
        </w:tc>
        <w:tc>
          <w:tcPr>
            <w:tcW w:w="7128" w:type="dxa"/>
          </w:tcPr>
          <w:p w:rsidR="00033A58" w:rsidRPr="00E975E1" w:rsidRDefault="00033A58" w:rsidP="009109BF">
            <w:pPr>
              <w:rPr>
                <w:rFonts w:ascii="Cambria Math" w:hAnsi="Cambria Math"/>
              </w:rPr>
            </w:pPr>
            <w:r w:rsidRPr="00E975E1">
              <w:rPr>
                <w:rFonts w:ascii="Cambria Math" w:hAnsi="Cambria Math"/>
              </w:rPr>
              <w:t>ASP.NET, ASP, HTML, DHTML, CSS, XML, AJAX, XSD, XSLT, Web Services, WCF, WPF, MVC, Entity Framework, ADO.NET, LINQ, JavaScript, SQL, Win Forms, Web Forms, Web Applications, MS Office.</w:t>
            </w:r>
          </w:p>
        </w:tc>
      </w:tr>
      <w:tr w:rsidR="00033A58" w:rsidRPr="00E975E1" w:rsidTr="00033A58">
        <w:tc>
          <w:tcPr>
            <w:tcW w:w="2448" w:type="dxa"/>
          </w:tcPr>
          <w:p w:rsidR="00033A58" w:rsidRPr="00E975E1" w:rsidRDefault="00033A58" w:rsidP="009109BF">
            <w:pPr>
              <w:rPr>
                <w:rFonts w:ascii="Cambria Math" w:hAnsi="Cambria Math"/>
                <w:b/>
              </w:rPr>
            </w:pPr>
            <w:r w:rsidRPr="00E975E1">
              <w:rPr>
                <w:rFonts w:ascii="Cambria Math" w:hAnsi="Cambria Math"/>
                <w:b/>
              </w:rPr>
              <w:t>Languages</w:t>
            </w:r>
          </w:p>
        </w:tc>
        <w:tc>
          <w:tcPr>
            <w:tcW w:w="7128" w:type="dxa"/>
          </w:tcPr>
          <w:p w:rsidR="00033A58" w:rsidRPr="00E975E1" w:rsidRDefault="00033A58" w:rsidP="009109BF">
            <w:pPr>
              <w:rPr>
                <w:rFonts w:ascii="Cambria Math" w:hAnsi="Cambria Math"/>
              </w:rPr>
            </w:pPr>
            <w:r w:rsidRPr="00E975E1">
              <w:rPr>
                <w:rFonts w:ascii="Cambria Math" w:hAnsi="Cambria Math"/>
              </w:rPr>
              <w:t>C</w:t>
            </w:r>
            <w:r w:rsidR="00270DAD" w:rsidRPr="00E975E1">
              <w:rPr>
                <w:rFonts w:ascii="Cambria Math" w:hAnsi="Cambria Math"/>
              </w:rPr>
              <w:t>, C</w:t>
            </w:r>
            <w:r w:rsidRPr="00E975E1">
              <w:rPr>
                <w:rFonts w:ascii="Cambria Math" w:hAnsi="Cambria Math"/>
              </w:rPr>
              <w:t>++</w:t>
            </w:r>
            <w:r w:rsidR="00270DAD" w:rsidRPr="00E975E1">
              <w:rPr>
                <w:rFonts w:ascii="Cambria Math" w:hAnsi="Cambria Math"/>
              </w:rPr>
              <w:t>, VC</w:t>
            </w:r>
            <w:r w:rsidRPr="00E975E1">
              <w:rPr>
                <w:rFonts w:ascii="Cambria Math" w:hAnsi="Cambria Math"/>
              </w:rPr>
              <w:t>++, C#. NET, VB.NET, SQL.</w:t>
            </w:r>
          </w:p>
        </w:tc>
      </w:tr>
      <w:tr w:rsidR="00033A58" w:rsidRPr="00E975E1" w:rsidTr="00033A58">
        <w:tc>
          <w:tcPr>
            <w:tcW w:w="2448" w:type="dxa"/>
          </w:tcPr>
          <w:p w:rsidR="00033A58" w:rsidRPr="00E975E1" w:rsidRDefault="00033A58" w:rsidP="009109BF">
            <w:pPr>
              <w:rPr>
                <w:rFonts w:ascii="Cambria Math" w:hAnsi="Cambria Math"/>
                <w:b/>
              </w:rPr>
            </w:pPr>
            <w:r w:rsidRPr="00E975E1">
              <w:rPr>
                <w:rFonts w:ascii="Cambria Math" w:hAnsi="Cambria Math"/>
                <w:b/>
              </w:rPr>
              <w:t>Scripting Languages</w:t>
            </w:r>
          </w:p>
        </w:tc>
        <w:tc>
          <w:tcPr>
            <w:tcW w:w="7128" w:type="dxa"/>
          </w:tcPr>
          <w:p w:rsidR="00033A58" w:rsidRPr="00E975E1" w:rsidRDefault="00033A58" w:rsidP="009109BF">
            <w:pPr>
              <w:rPr>
                <w:rFonts w:ascii="Cambria Math" w:hAnsi="Cambria Math"/>
              </w:rPr>
            </w:pPr>
            <w:proofErr w:type="spellStart"/>
            <w:r w:rsidRPr="00E975E1">
              <w:rPr>
                <w:rFonts w:ascii="Cambria Math" w:hAnsi="Cambria Math"/>
              </w:rPr>
              <w:t>JQuery</w:t>
            </w:r>
            <w:proofErr w:type="spellEnd"/>
            <w:r w:rsidRPr="00E975E1">
              <w:rPr>
                <w:rFonts w:ascii="Cambria Math" w:hAnsi="Cambria Math"/>
              </w:rPr>
              <w:t>, JavaScript, VBScript,</w:t>
            </w:r>
            <w:r w:rsidR="00673063" w:rsidRPr="00E975E1">
              <w:rPr>
                <w:rFonts w:ascii="Cambria Math" w:hAnsi="Cambria Math"/>
              </w:rPr>
              <w:t xml:space="preserve"> </w:t>
            </w:r>
            <w:r w:rsidR="00B8691E" w:rsidRPr="00E975E1">
              <w:rPr>
                <w:rFonts w:ascii="Cambria Math" w:hAnsi="Cambria Math"/>
              </w:rPr>
              <w:t xml:space="preserve">Node.js, </w:t>
            </w:r>
            <w:proofErr w:type="spellStart"/>
            <w:r w:rsidR="00B8691E" w:rsidRPr="00E975E1">
              <w:rPr>
                <w:rFonts w:ascii="Cambria Math" w:hAnsi="Cambria Math"/>
              </w:rPr>
              <w:t>React.js</w:t>
            </w:r>
            <w:proofErr w:type="gramStart"/>
            <w:r w:rsidR="00634B1A">
              <w:rPr>
                <w:rFonts w:ascii="Cambria Math" w:hAnsi="Cambria Math"/>
              </w:rPr>
              <w:t>,Ext</w:t>
            </w:r>
            <w:proofErr w:type="spellEnd"/>
            <w:proofErr w:type="gramEnd"/>
            <w:r w:rsidR="00634B1A">
              <w:rPr>
                <w:rFonts w:ascii="Cambria Math" w:hAnsi="Cambria Math"/>
              </w:rPr>
              <w:t xml:space="preserve"> Js</w:t>
            </w:r>
            <w:r w:rsidRPr="00E975E1">
              <w:rPr>
                <w:rFonts w:ascii="Cambria Math" w:hAnsi="Cambria Math"/>
              </w:rPr>
              <w:t xml:space="preserve"> T-SQL, LINQ, CAML.</w:t>
            </w:r>
          </w:p>
        </w:tc>
      </w:tr>
      <w:tr w:rsidR="00033A58" w:rsidRPr="00E975E1" w:rsidTr="00033A58">
        <w:tc>
          <w:tcPr>
            <w:tcW w:w="2448" w:type="dxa"/>
          </w:tcPr>
          <w:p w:rsidR="00033A58" w:rsidRPr="00E975E1" w:rsidRDefault="00033A58" w:rsidP="009109BF">
            <w:pPr>
              <w:rPr>
                <w:rFonts w:ascii="Cambria Math" w:hAnsi="Cambria Math"/>
                <w:b/>
              </w:rPr>
            </w:pPr>
            <w:r w:rsidRPr="00E975E1">
              <w:rPr>
                <w:rFonts w:ascii="Cambria Math" w:hAnsi="Cambria Math"/>
                <w:b/>
              </w:rPr>
              <w:t>Databases</w:t>
            </w:r>
          </w:p>
        </w:tc>
        <w:tc>
          <w:tcPr>
            <w:tcW w:w="7128" w:type="dxa"/>
          </w:tcPr>
          <w:p w:rsidR="00033A58" w:rsidRPr="00E975E1" w:rsidRDefault="00033A58" w:rsidP="009109BF">
            <w:pPr>
              <w:rPr>
                <w:rFonts w:ascii="Cambria Math" w:hAnsi="Cambria Math"/>
              </w:rPr>
            </w:pPr>
            <w:r w:rsidRPr="00E975E1">
              <w:rPr>
                <w:rFonts w:ascii="Cambria Math" w:hAnsi="Cambria Math"/>
              </w:rPr>
              <w:t>MS SQL Server 2012/2008</w:t>
            </w:r>
            <w:r w:rsidR="009B4CE9">
              <w:rPr>
                <w:rFonts w:ascii="Cambria Math" w:hAnsi="Cambria Math"/>
              </w:rPr>
              <w:t>R2</w:t>
            </w:r>
            <w:r w:rsidRPr="00E975E1">
              <w:rPr>
                <w:rFonts w:ascii="Cambria Math" w:hAnsi="Cambria Math"/>
              </w:rPr>
              <w:t>/2005, Oracle 11g/10g/9i.</w:t>
            </w:r>
            <w:r w:rsidR="00B8691E" w:rsidRPr="00E975E1">
              <w:rPr>
                <w:rFonts w:ascii="Cambria Math" w:hAnsi="Cambria Math" w:cs="Times New Roman"/>
                <w:b/>
              </w:rPr>
              <w:t xml:space="preserve"> </w:t>
            </w:r>
            <w:proofErr w:type="spellStart"/>
            <w:r w:rsidR="00B8691E" w:rsidRPr="00E975E1">
              <w:rPr>
                <w:rFonts w:ascii="Cambria Math" w:hAnsi="Cambria Math" w:cs="Times New Roman"/>
              </w:rPr>
              <w:t>MongoDB</w:t>
            </w:r>
            <w:proofErr w:type="spellEnd"/>
            <w:r w:rsidR="00B8691E" w:rsidRPr="00E975E1">
              <w:rPr>
                <w:rFonts w:ascii="Cambria Math" w:hAnsi="Cambria Math" w:cs="Times New Roman"/>
              </w:rPr>
              <w:t xml:space="preserve"> ,</w:t>
            </w:r>
            <w:r w:rsidR="00B8691E" w:rsidRPr="00E975E1">
              <w:rPr>
                <w:rFonts w:ascii="Cambria Math" w:hAnsi="Cambria Math" w:cs="Arial"/>
                <w:b/>
              </w:rPr>
              <w:t xml:space="preserve"> </w:t>
            </w:r>
            <w:proofErr w:type="spellStart"/>
            <w:r w:rsidR="00C37349" w:rsidRPr="00E975E1">
              <w:rPr>
                <w:rFonts w:ascii="Cambria Math" w:hAnsi="Cambria Math" w:cs="Arial"/>
              </w:rPr>
              <w:t>PostgreSQL</w:t>
            </w:r>
            <w:proofErr w:type="spellEnd"/>
            <w:r w:rsidR="00C37349" w:rsidRPr="00E975E1">
              <w:rPr>
                <w:rFonts w:ascii="Cambria Math" w:hAnsi="Cambria Math" w:cs="Arial"/>
              </w:rPr>
              <w:t xml:space="preserve"> </w:t>
            </w:r>
            <w:r w:rsidR="00B8691E" w:rsidRPr="00E975E1">
              <w:rPr>
                <w:rFonts w:ascii="Cambria Math" w:hAnsi="Cambria Math" w:cs="Times New Roman"/>
              </w:rPr>
              <w:t xml:space="preserve">,No </w:t>
            </w:r>
            <w:proofErr w:type="spellStart"/>
            <w:r w:rsidR="00C37349" w:rsidRPr="00E975E1">
              <w:rPr>
                <w:rFonts w:ascii="Cambria Math" w:hAnsi="Cambria Math" w:cs="Times New Roman"/>
              </w:rPr>
              <w:t>sqlserver</w:t>
            </w:r>
            <w:proofErr w:type="spellEnd"/>
          </w:p>
        </w:tc>
      </w:tr>
      <w:tr w:rsidR="00033A58" w:rsidRPr="00E975E1" w:rsidTr="00033A58">
        <w:tc>
          <w:tcPr>
            <w:tcW w:w="2448" w:type="dxa"/>
          </w:tcPr>
          <w:p w:rsidR="00033A58" w:rsidRPr="00E975E1" w:rsidRDefault="00033A58" w:rsidP="009109BF">
            <w:pPr>
              <w:rPr>
                <w:rFonts w:ascii="Cambria Math" w:hAnsi="Cambria Math"/>
                <w:b/>
              </w:rPr>
            </w:pPr>
            <w:r w:rsidRPr="00E975E1">
              <w:rPr>
                <w:rFonts w:ascii="Cambria Math" w:hAnsi="Cambria Math"/>
                <w:b/>
              </w:rPr>
              <w:t>Tools</w:t>
            </w:r>
          </w:p>
        </w:tc>
        <w:tc>
          <w:tcPr>
            <w:tcW w:w="7128" w:type="dxa"/>
          </w:tcPr>
          <w:p w:rsidR="00033A58" w:rsidRPr="00E975E1" w:rsidRDefault="00033A58" w:rsidP="009109BF">
            <w:pPr>
              <w:rPr>
                <w:rFonts w:ascii="Cambria Math" w:hAnsi="Cambria Math"/>
              </w:rPr>
            </w:pPr>
            <w:r w:rsidRPr="00E975E1">
              <w:rPr>
                <w:rFonts w:ascii="Cambria Math" w:hAnsi="Cambria Math"/>
              </w:rPr>
              <w:t>Microsoft Office SharePoint Server (MOSS), SharePoint Server Foundation, Microsoft VisualStudio.NET 2012/2010/2008/2005, SQL Server Management Studio, Toad, Firebug, Browser tools, Office 365, Dreamweaver.</w:t>
            </w:r>
          </w:p>
        </w:tc>
      </w:tr>
      <w:tr w:rsidR="00033A58" w:rsidRPr="00E975E1" w:rsidTr="00033A58">
        <w:tc>
          <w:tcPr>
            <w:tcW w:w="2448" w:type="dxa"/>
          </w:tcPr>
          <w:p w:rsidR="00033A58" w:rsidRPr="00E975E1" w:rsidRDefault="00033A58" w:rsidP="009109BF">
            <w:pPr>
              <w:rPr>
                <w:rFonts w:ascii="Cambria Math" w:hAnsi="Cambria Math"/>
                <w:b/>
              </w:rPr>
            </w:pPr>
            <w:r w:rsidRPr="00E975E1">
              <w:rPr>
                <w:rFonts w:ascii="Cambria Math" w:hAnsi="Cambria Math"/>
                <w:b/>
              </w:rPr>
              <w:t>Protocols</w:t>
            </w:r>
          </w:p>
        </w:tc>
        <w:tc>
          <w:tcPr>
            <w:tcW w:w="7128" w:type="dxa"/>
          </w:tcPr>
          <w:p w:rsidR="00033A58" w:rsidRPr="00E975E1" w:rsidRDefault="00033A58" w:rsidP="009109BF">
            <w:pPr>
              <w:rPr>
                <w:rFonts w:ascii="Cambria Math" w:hAnsi="Cambria Math"/>
              </w:rPr>
            </w:pPr>
            <w:r w:rsidRPr="00E975E1">
              <w:rPr>
                <w:rFonts w:ascii="Cambria Math" w:hAnsi="Cambria Math"/>
              </w:rPr>
              <w:t>TCP/IP, FTP, HTTP.</w:t>
            </w:r>
          </w:p>
        </w:tc>
      </w:tr>
      <w:tr w:rsidR="00486301" w:rsidRPr="00E975E1" w:rsidTr="00A9201C">
        <w:tc>
          <w:tcPr>
            <w:tcW w:w="2448" w:type="dxa"/>
          </w:tcPr>
          <w:p w:rsidR="00486301" w:rsidRPr="00E975E1" w:rsidRDefault="00486301" w:rsidP="009109BF">
            <w:pPr>
              <w:rPr>
                <w:rFonts w:ascii="Cambria Math" w:hAnsi="Cambria Math"/>
                <w:b/>
              </w:rPr>
            </w:pPr>
            <w:r w:rsidRPr="00E975E1">
              <w:rPr>
                <w:rFonts w:ascii="Cambria Math" w:hAnsi="Cambria Math"/>
                <w:b/>
              </w:rPr>
              <w:t xml:space="preserve">Design Patterns </w:t>
            </w:r>
          </w:p>
        </w:tc>
        <w:tc>
          <w:tcPr>
            <w:tcW w:w="7128" w:type="dxa"/>
            <w:vAlign w:val="center"/>
          </w:tcPr>
          <w:p w:rsidR="00486301" w:rsidRPr="00E975E1" w:rsidRDefault="00486301" w:rsidP="009109BF">
            <w:pPr>
              <w:pStyle w:val="NoSpacing"/>
              <w:rPr>
                <w:rStyle w:val="Emphasis"/>
                <w:rFonts w:ascii="Cambria Math" w:hAnsi="Cambria Math"/>
                <w:i w:val="0"/>
              </w:rPr>
            </w:pPr>
            <w:r w:rsidRPr="00E975E1">
              <w:rPr>
                <w:rStyle w:val="Emphasis"/>
                <w:rFonts w:ascii="Cambria Math" w:hAnsi="Cambria Math"/>
                <w:i w:val="0"/>
              </w:rPr>
              <w:t>Service Oriented Architecture (SOA), Model View Controller (MVC), Factory, Singleton, and Object Oriented Design.</w:t>
            </w:r>
          </w:p>
        </w:tc>
      </w:tr>
      <w:tr w:rsidR="00486301" w:rsidRPr="00E975E1" w:rsidTr="00033A58">
        <w:tc>
          <w:tcPr>
            <w:tcW w:w="2448" w:type="dxa"/>
          </w:tcPr>
          <w:p w:rsidR="00486301" w:rsidRPr="00E975E1" w:rsidRDefault="00486301" w:rsidP="009109BF">
            <w:pPr>
              <w:rPr>
                <w:rFonts w:ascii="Cambria Math" w:hAnsi="Cambria Math"/>
                <w:b/>
              </w:rPr>
            </w:pPr>
            <w:r w:rsidRPr="00E975E1">
              <w:rPr>
                <w:rFonts w:ascii="Cambria Math" w:hAnsi="Cambria Math"/>
                <w:b/>
              </w:rPr>
              <w:t>Operating Systems</w:t>
            </w:r>
          </w:p>
        </w:tc>
        <w:tc>
          <w:tcPr>
            <w:tcW w:w="7128" w:type="dxa"/>
          </w:tcPr>
          <w:p w:rsidR="00486301" w:rsidRPr="00E975E1" w:rsidRDefault="00486301" w:rsidP="009109BF">
            <w:pPr>
              <w:rPr>
                <w:rFonts w:ascii="Cambria Math" w:hAnsi="Cambria Math"/>
              </w:rPr>
            </w:pPr>
            <w:r w:rsidRPr="00E975E1">
              <w:rPr>
                <w:rFonts w:ascii="Cambria Math" w:hAnsi="Cambria Math"/>
              </w:rPr>
              <w:t>Windows XP/ Vista / 7 / 8, Linux, Windows Server 2012/2008/2003.</w:t>
            </w:r>
          </w:p>
        </w:tc>
      </w:tr>
      <w:tr w:rsidR="00E975E1" w:rsidRPr="00E975E1" w:rsidTr="00033A58">
        <w:tc>
          <w:tcPr>
            <w:tcW w:w="2448" w:type="dxa"/>
          </w:tcPr>
          <w:p w:rsidR="00E975E1" w:rsidRPr="00E975E1" w:rsidRDefault="00E975E1" w:rsidP="009109BF">
            <w:pPr>
              <w:spacing w:after="200"/>
              <w:rPr>
                <w:rFonts w:ascii="Cambria Math" w:eastAsia="Times New Roman" w:hAnsi="Cambria Math" w:cs="Arial"/>
                <w:b/>
                <w:noProof/>
              </w:rPr>
            </w:pPr>
            <w:r w:rsidRPr="00E975E1">
              <w:rPr>
                <w:rFonts w:ascii="Cambria Math" w:eastAsia="Times New Roman" w:hAnsi="Cambria Math" w:cs="Arial"/>
                <w:b/>
                <w:noProof/>
              </w:rPr>
              <w:t>Version Control Tools</w:t>
            </w:r>
          </w:p>
        </w:tc>
        <w:tc>
          <w:tcPr>
            <w:tcW w:w="7128" w:type="dxa"/>
          </w:tcPr>
          <w:p w:rsidR="00E975E1" w:rsidRPr="00E975E1" w:rsidRDefault="00E975E1" w:rsidP="009109BF">
            <w:pPr>
              <w:spacing w:after="200"/>
              <w:rPr>
                <w:rFonts w:ascii="Cambria Math" w:eastAsia="Times New Roman" w:hAnsi="Cambria Math" w:cs="Arial"/>
              </w:rPr>
            </w:pPr>
            <w:r w:rsidRPr="00E975E1">
              <w:rPr>
                <w:rFonts w:ascii="Cambria Math" w:eastAsia="Times New Roman" w:hAnsi="Cambria Math" w:cs="Arial"/>
              </w:rPr>
              <w:t xml:space="preserve">Visual SourceSafe, Sub </w:t>
            </w:r>
            <w:proofErr w:type="gramStart"/>
            <w:r w:rsidRPr="00E975E1">
              <w:rPr>
                <w:rFonts w:ascii="Cambria Math" w:eastAsia="Times New Roman" w:hAnsi="Cambria Math" w:cs="Arial"/>
              </w:rPr>
              <w:t>Version(</w:t>
            </w:r>
            <w:proofErr w:type="gramEnd"/>
            <w:r w:rsidRPr="00E975E1">
              <w:rPr>
                <w:rFonts w:ascii="Cambria Math" w:eastAsia="Times New Roman" w:hAnsi="Cambria Math" w:cs="Arial"/>
              </w:rPr>
              <w:t>SVN), Team Foundation Server(TFS),</w:t>
            </w:r>
            <w:r w:rsidR="00FB5EE1">
              <w:rPr>
                <w:rFonts w:ascii="Cambria Math" w:eastAsia="Times New Roman" w:hAnsi="Cambria Math" w:cs="Arial"/>
              </w:rPr>
              <w:t xml:space="preserve">Jenkins, </w:t>
            </w:r>
            <w:proofErr w:type="spellStart"/>
            <w:r w:rsidRPr="00E975E1">
              <w:rPr>
                <w:rFonts w:ascii="Cambria Math" w:eastAsia="Times New Roman" w:hAnsi="Cambria Math" w:cs="Arial"/>
              </w:rPr>
              <w:t>Github</w:t>
            </w:r>
            <w:proofErr w:type="spellEnd"/>
            <w:r w:rsidRPr="00E975E1">
              <w:rPr>
                <w:rFonts w:ascii="Cambria Math" w:eastAsia="Times New Roman" w:hAnsi="Cambria Math" w:cs="Arial"/>
              </w:rPr>
              <w:t>.</w:t>
            </w:r>
          </w:p>
        </w:tc>
      </w:tr>
      <w:tr w:rsidR="00E975E1" w:rsidRPr="00E975E1" w:rsidTr="00033A58">
        <w:tc>
          <w:tcPr>
            <w:tcW w:w="2448" w:type="dxa"/>
          </w:tcPr>
          <w:p w:rsidR="00E975E1" w:rsidRPr="00E975E1" w:rsidRDefault="00E975E1" w:rsidP="009109BF">
            <w:pPr>
              <w:rPr>
                <w:rFonts w:ascii="Cambria Math" w:hAnsi="Cambria Math"/>
                <w:b/>
              </w:rPr>
            </w:pPr>
            <w:r w:rsidRPr="00E975E1">
              <w:rPr>
                <w:rFonts w:ascii="Cambria Math" w:hAnsi="Cambria Math"/>
                <w:b/>
              </w:rPr>
              <w:t>Reporting Services</w:t>
            </w:r>
          </w:p>
        </w:tc>
        <w:tc>
          <w:tcPr>
            <w:tcW w:w="7128" w:type="dxa"/>
          </w:tcPr>
          <w:p w:rsidR="00E975E1" w:rsidRPr="00E975E1" w:rsidRDefault="00E975E1" w:rsidP="009109BF">
            <w:pPr>
              <w:rPr>
                <w:rFonts w:ascii="Cambria Math" w:hAnsi="Cambria Math"/>
              </w:rPr>
            </w:pPr>
            <w:r w:rsidRPr="00E975E1">
              <w:rPr>
                <w:rFonts w:ascii="Cambria Math" w:hAnsi="Cambria Math"/>
              </w:rPr>
              <w:t>SSRS, SSIS, Crystal Reports.</w:t>
            </w:r>
          </w:p>
        </w:tc>
      </w:tr>
      <w:tr w:rsidR="00E975E1" w:rsidRPr="00E975E1" w:rsidTr="00033A58">
        <w:tc>
          <w:tcPr>
            <w:tcW w:w="2448" w:type="dxa"/>
          </w:tcPr>
          <w:p w:rsidR="00E975E1" w:rsidRPr="00E975E1" w:rsidRDefault="00E975E1" w:rsidP="009109BF">
            <w:pPr>
              <w:spacing w:after="200"/>
              <w:rPr>
                <w:rFonts w:ascii="Cambria Math" w:eastAsia="Times New Roman" w:hAnsi="Cambria Math" w:cs="Arial"/>
                <w:b/>
                <w:noProof/>
              </w:rPr>
            </w:pPr>
            <w:r w:rsidRPr="00E975E1">
              <w:rPr>
                <w:rFonts w:ascii="Cambria Math" w:eastAsia="Times New Roman" w:hAnsi="Cambria Math" w:cs="Arial"/>
                <w:b/>
                <w:noProof/>
              </w:rPr>
              <w:t xml:space="preserve">Cloud Services </w:t>
            </w:r>
          </w:p>
        </w:tc>
        <w:tc>
          <w:tcPr>
            <w:tcW w:w="7128" w:type="dxa"/>
          </w:tcPr>
          <w:p w:rsidR="00E975E1" w:rsidRPr="00E975E1" w:rsidRDefault="00E975E1" w:rsidP="009109BF">
            <w:pPr>
              <w:spacing w:after="200"/>
              <w:rPr>
                <w:rFonts w:ascii="Cambria Math" w:eastAsia="Times New Roman" w:hAnsi="Cambria Math" w:cs="Arial"/>
              </w:rPr>
            </w:pPr>
            <w:r w:rsidRPr="00E975E1">
              <w:rPr>
                <w:rFonts w:ascii="Cambria Math" w:eastAsia="Times New Roman" w:hAnsi="Cambria Math" w:cs="Arial"/>
              </w:rPr>
              <w:t xml:space="preserve">Windows </w:t>
            </w:r>
            <w:r>
              <w:rPr>
                <w:rFonts w:ascii="Cambria Math" w:eastAsia="Times New Roman" w:hAnsi="Cambria Math" w:cs="Arial"/>
              </w:rPr>
              <w:t xml:space="preserve"> </w:t>
            </w:r>
            <w:r w:rsidRPr="00E975E1">
              <w:rPr>
                <w:rFonts w:ascii="Cambria Math" w:eastAsia="Times New Roman" w:hAnsi="Cambria Math" w:cs="Arial"/>
              </w:rPr>
              <w:t>Azure</w:t>
            </w:r>
            <w:r>
              <w:rPr>
                <w:rFonts w:ascii="Cambria Math" w:eastAsia="Times New Roman" w:hAnsi="Cambria Math" w:cs="Arial"/>
              </w:rPr>
              <w:t xml:space="preserve"> </w:t>
            </w:r>
            <w:r w:rsidRPr="00E975E1">
              <w:rPr>
                <w:rFonts w:ascii="Cambria Math" w:eastAsia="Times New Roman" w:hAnsi="Cambria Math" w:cs="Arial"/>
              </w:rPr>
              <w:t>,</w:t>
            </w:r>
            <w:proofErr w:type="spellStart"/>
            <w:r w:rsidRPr="00E975E1">
              <w:rPr>
                <w:rFonts w:ascii="Cambria Math" w:eastAsia="Times New Roman" w:hAnsi="Cambria Math" w:cs="Arial"/>
              </w:rPr>
              <w:t>Sql</w:t>
            </w:r>
            <w:proofErr w:type="spellEnd"/>
            <w:r>
              <w:rPr>
                <w:rFonts w:ascii="Cambria Math" w:eastAsia="Times New Roman" w:hAnsi="Cambria Math" w:cs="Arial"/>
              </w:rPr>
              <w:t xml:space="preserve"> </w:t>
            </w:r>
            <w:r w:rsidRPr="00E975E1">
              <w:rPr>
                <w:rFonts w:ascii="Cambria Math" w:eastAsia="Times New Roman" w:hAnsi="Cambria Math" w:cs="Arial"/>
              </w:rPr>
              <w:t>Azure</w:t>
            </w:r>
            <w:r>
              <w:rPr>
                <w:rFonts w:ascii="Cambria Math" w:eastAsia="Times New Roman" w:hAnsi="Cambria Math" w:cs="Arial"/>
              </w:rPr>
              <w:t xml:space="preserve"> </w:t>
            </w:r>
            <w:r w:rsidRPr="00E975E1">
              <w:rPr>
                <w:rFonts w:ascii="Cambria Math" w:eastAsia="Times New Roman" w:hAnsi="Cambria Math" w:cs="Arial"/>
              </w:rPr>
              <w:t>,AWS,</w:t>
            </w:r>
            <w:r>
              <w:rPr>
                <w:rFonts w:ascii="Cambria Math" w:eastAsia="Times New Roman" w:hAnsi="Cambria Math" w:cs="Arial"/>
              </w:rPr>
              <w:t xml:space="preserve"> </w:t>
            </w:r>
            <w:r w:rsidRPr="00E975E1">
              <w:rPr>
                <w:rFonts w:ascii="Cambria Math" w:eastAsia="Times New Roman" w:hAnsi="Cambria Math" w:cs="Arial"/>
              </w:rPr>
              <w:t>Sale forces,</w:t>
            </w:r>
            <w:r>
              <w:rPr>
                <w:rFonts w:ascii="Cambria Math" w:eastAsia="Times New Roman" w:hAnsi="Cambria Math" w:cs="Arial"/>
              </w:rPr>
              <w:t xml:space="preserve"> </w:t>
            </w:r>
            <w:r w:rsidRPr="00E975E1">
              <w:rPr>
                <w:rFonts w:ascii="Cambria Math" w:eastAsia="Times New Roman" w:hAnsi="Cambria Math" w:cs="Arial"/>
              </w:rPr>
              <w:t>IAAS,</w:t>
            </w:r>
            <w:r>
              <w:rPr>
                <w:rFonts w:ascii="Cambria Math" w:eastAsia="Times New Roman" w:hAnsi="Cambria Math" w:cs="Arial"/>
              </w:rPr>
              <w:t xml:space="preserve"> </w:t>
            </w:r>
            <w:r w:rsidRPr="00E975E1">
              <w:rPr>
                <w:rFonts w:ascii="Cambria Math" w:eastAsia="Times New Roman" w:hAnsi="Cambria Math" w:cs="Arial"/>
              </w:rPr>
              <w:t>PAAS,</w:t>
            </w:r>
            <w:r>
              <w:rPr>
                <w:rFonts w:ascii="Cambria Math" w:eastAsia="Times New Roman" w:hAnsi="Cambria Math" w:cs="Arial"/>
              </w:rPr>
              <w:t xml:space="preserve"> </w:t>
            </w:r>
            <w:r w:rsidRPr="00E975E1">
              <w:rPr>
                <w:rFonts w:ascii="Cambria Math" w:eastAsia="Times New Roman" w:hAnsi="Cambria Math" w:cs="Arial"/>
              </w:rPr>
              <w:t>SAAS</w:t>
            </w:r>
          </w:p>
        </w:tc>
      </w:tr>
    </w:tbl>
    <w:p w:rsidR="00033A58" w:rsidRPr="00A7398A" w:rsidRDefault="00033A58" w:rsidP="009109BF">
      <w:pPr>
        <w:pStyle w:val="NoSpacing"/>
        <w:jc w:val="both"/>
        <w:rPr>
          <w:rStyle w:val="apple-style-span"/>
          <w:rFonts w:ascii="Cambria Math" w:hAnsi="Cambria Math" w:cs="Cambria"/>
          <w:b/>
          <w:color w:val="000000" w:themeColor="text1"/>
        </w:rPr>
      </w:pPr>
    </w:p>
    <w:p w:rsidR="00FA4952" w:rsidRPr="00A7398A" w:rsidRDefault="00FA4952" w:rsidP="009109BF">
      <w:pPr>
        <w:pStyle w:val="NoSpacing"/>
        <w:spacing w:before="240"/>
        <w:jc w:val="both"/>
        <w:rPr>
          <w:rFonts w:ascii="Cambria Math" w:hAnsi="Cambria Math" w:cs="Cambria"/>
          <w:b/>
          <w:bCs/>
        </w:rPr>
      </w:pPr>
      <w:r w:rsidRPr="00A7398A">
        <w:rPr>
          <w:rFonts w:ascii="Cambria Math" w:hAnsi="Cambria Math" w:cs="Cambria"/>
          <w:b/>
          <w:bCs/>
          <w:u w:val="single"/>
        </w:rPr>
        <w:t>PROFESSIONAL EXEPERIENCE</w:t>
      </w:r>
      <w:r w:rsidRPr="00A7398A">
        <w:rPr>
          <w:rFonts w:ascii="Cambria Math" w:hAnsi="Cambria Math" w:cs="Cambria"/>
          <w:b/>
          <w:bCs/>
        </w:rPr>
        <w:t>:</w:t>
      </w:r>
    </w:p>
    <w:p w:rsidR="00D863AE" w:rsidRPr="00A7398A" w:rsidRDefault="00395AAB" w:rsidP="009109BF">
      <w:pPr>
        <w:pStyle w:val="NoSpacing"/>
        <w:spacing w:before="240"/>
        <w:jc w:val="both"/>
        <w:rPr>
          <w:rFonts w:ascii="Cambria Math" w:hAnsi="Cambria Math"/>
          <w:b/>
        </w:rPr>
      </w:pPr>
      <w:r>
        <w:rPr>
          <w:rFonts w:ascii="Cambria Math" w:hAnsi="Cambria Math" w:cstheme="minorHAnsi"/>
          <w:b/>
          <w:color w:val="000000" w:themeColor="text1"/>
          <w:sz w:val="24"/>
          <w:szCs w:val="24"/>
        </w:rPr>
        <w:t>Government Publishing Office</w:t>
      </w:r>
      <w:r w:rsidRPr="00A7398A">
        <w:rPr>
          <w:rFonts w:ascii="Cambria Math" w:hAnsi="Cambria Math" w:cstheme="minorHAnsi"/>
          <w:b/>
          <w:color w:val="000000" w:themeColor="text1"/>
          <w:sz w:val="24"/>
          <w:szCs w:val="24"/>
        </w:rPr>
        <w:t>, Washington DC</w:t>
      </w:r>
      <w:r w:rsidR="00434853" w:rsidRPr="00A7398A">
        <w:rPr>
          <w:rFonts w:ascii="Cambria Math" w:hAnsi="Cambria Math"/>
          <w:b/>
        </w:rPr>
        <w:tab/>
      </w:r>
      <w:r w:rsidR="00434853" w:rsidRPr="00A7398A">
        <w:rPr>
          <w:rFonts w:ascii="Cambria Math" w:hAnsi="Cambria Math"/>
          <w:b/>
        </w:rPr>
        <w:tab/>
      </w:r>
      <w:r w:rsidR="00FA4952" w:rsidRPr="00A7398A">
        <w:rPr>
          <w:rFonts w:ascii="Cambria Math" w:hAnsi="Cambria Math"/>
          <w:b/>
        </w:rPr>
        <w:t xml:space="preserve">         </w:t>
      </w:r>
      <w:r w:rsidR="00D17EA8" w:rsidRPr="00A7398A">
        <w:rPr>
          <w:rFonts w:ascii="Cambria Math" w:hAnsi="Cambria Math"/>
          <w:b/>
        </w:rPr>
        <w:tab/>
      </w:r>
      <w:r w:rsidR="00D17EA8" w:rsidRPr="00A7398A">
        <w:rPr>
          <w:rFonts w:ascii="Cambria Math" w:hAnsi="Cambria Math"/>
          <w:b/>
        </w:rPr>
        <w:tab/>
      </w:r>
      <w:r w:rsidR="00D17EA8" w:rsidRPr="00A7398A">
        <w:rPr>
          <w:rFonts w:ascii="Cambria Math" w:hAnsi="Cambria Math"/>
          <w:b/>
        </w:rPr>
        <w:tab/>
      </w:r>
      <w:r w:rsidR="00FA4952" w:rsidRPr="00A7398A">
        <w:rPr>
          <w:rFonts w:ascii="Cambria Math" w:hAnsi="Cambria Math"/>
          <w:b/>
        </w:rPr>
        <w:t xml:space="preserve">  </w:t>
      </w:r>
      <w:r w:rsidR="00890B19">
        <w:rPr>
          <w:rFonts w:ascii="Cambria Math" w:hAnsi="Cambria Math"/>
          <w:b/>
        </w:rPr>
        <w:t xml:space="preserve">                                                      </w:t>
      </w:r>
      <w:r w:rsidR="00170EA7">
        <w:rPr>
          <w:rFonts w:ascii="Cambria Math" w:hAnsi="Cambria Math"/>
          <w:b/>
        </w:rPr>
        <w:t>May</w:t>
      </w:r>
      <w:r w:rsidR="00434853" w:rsidRPr="00A7398A">
        <w:rPr>
          <w:rFonts w:ascii="Cambria Math" w:hAnsi="Cambria Math"/>
          <w:b/>
        </w:rPr>
        <w:t xml:space="preserve"> </w:t>
      </w:r>
      <w:r w:rsidR="00170EA7">
        <w:rPr>
          <w:rFonts w:ascii="Cambria Math" w:hAnsi="Cambria Math"/>
          <w:b/>
        </w:rPr>
        <w:t>2016</w:t>
      </w:r>
      <w:r w:rsidR="00434853" w:rsidRPr="00A7398A">
        <w:rPr>
          <w:rFonts w:ascii="Cambria Math" w:hAnsi="Cambria Math"/>
          <w:b/>
        </w:rPr>
        <w:t xml:space="preserve"> - Present</w:t>
      </w:r>
    </w:p>
    <w:p w:rsidR="00434853" w:rsidRPr="00A7398A" w:rsidRDefault="006D1523" w:rsidP="009109BF">
      <w:pPr>
        <w:pStyle w:val="NoSpacing"/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Sr</w:t>
      </w:r>
      <w:r w:rsidR="00434853" w:rsidRPr="00A7398A">
        <w:rPr>
          <w:rFonts w:ascii="Cambria Math" w:hAnsi="Cambria Math"/>
          <w:b/>
        </w:rPr>
        <w:t>.NET Developer</w:t>
      </w:r>
    </w:p>
    <w:p w:rsidR="00D863AE" w:rsidRPr="00A7398A" w:rsidRDefault="00434853" w:rsidP="009109BF">
      <w:pPr>
        <w:pStyle w:val="NoSpacing"/>
        <w:spacing w:before="240" w:after="240"/>
        <w:jc w:val="both"/>
        <w:rPr>
          <w:rFonts w:ascii="Cambria Math" w:hAnsi="Cambria Math"/>
          <w:b/>
        </w:rPr>
      </w:pPr>
      <w:r w:rsidRPr="00A7398A">
        <w:rPr>
          <w:rFonts w:ascii="Cambria Math" w:hAnsi="Cambria Math"/>
          <w:b/>
        </w:rPr>
        <w:t>Responsibilities:</w:t>
      </w:r>
    </w:p>
    <w:p w:rsidR="009B4CE9" w:rsidRPr="009B4CE9" w:rsidRDefault="009B4CE9" w:rsidP="009B4CE9">
      <w:pPr>
        <w:pStyle w:val="NoSpacing"/>
        <w:numPr>
          <w:ilvl w:val="0"/>
          <w:numId w:val="21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Involved in requirement gathering, functional and technical specification.</w:t>
      </w:r>
    </w:p>
    <w:p w:rsidR="00A9201C" w:rsidRPr="00F70BA8" w:rsidRDefault="00A9201C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/>
        </w:rPr>
      </w:pPr>
      <w:r w:rsidRPr="00F70BA8">
        <w:rPr>
          <w:rFonts w:ascii="Cambria Math" w:hAnsi="Cambria Math" w:cs="Arial"/>
          <w:spacing w:val="4"/>
        </w:rPr>
        <w:t xml:space="preserve">Developed the user interface using </w:t>
      </w:r>
      <w:r w:rsidRPr="00F70BA8">
        <w:rPr>
          <w:rFonts w:ascii="Cambria Math" w:hAnsi="Cambria Math" w:cs="Arial"/>
          <w:b/>
          <w:spacing w:val="4"/>
        </w:rPr>
        <w:t>VB.NET, C# .NET</w:t>
      </w:r>
      <w:r w:rsidRPr="00F70BA8">
        <w:rPr>
          <w:rFonts w:ascii="Cambria Math" w:hAnsi="Cambria Math" w:cs="Arial"/>
          <w:spacing w:val="4"/>
        </w:rPr>
        <w:t xml:space="preserve"> and designed </w:t>
      </w:r>
      <w:r w:rsidRPr="00F70BA8">
        <w:rPr>
          <w:rFonts w:ascii="Cambria Math" w:hAnsi="Cambria Math" w:cs="Arial"/>
          <w:b/>
          <w:spacing w:val="4"/>
        </w:rPr>
        <w:t>U</w:t>
      </w:r>
      <w:r w:rsidRPr="00F70BA8">
        <w:rPr>
          <w:rFonts w:ascii="Cambria Math" w:hAnsi="Cambria Math" w:cs="Arial"/>
          <w:spacing w:val="4"/>
        </w:rPr>
        <w:t xml:space="preserve">I using </w:t>
      </w:r>
      <w:proofErr w:type="gramStart"/>
      <w:r w:rsidRPr="00F70BA8">
        <w:rPr>
          <w:rFonts w:ascii="Cambria Math" w:hAnsi="Cambria Math" w:cs="Arial"/>
          <w:b/>
          <w:spacing w:val="4"/>
        </w:rPr>
        <w:t>CSS ,HTML</w:t>
      </w:r>
      <w:proofErr w:type="gramEnd"/>
      <w:r w:rsidRPr="00F70BA8">
        <w:rPr>
          <w:rFonts w:ascii="Cambria Math" w:hAnsi="Cambria Math" w:cs="Arial"/>
          <w:b/>
          <w:spacing w:val="4"/>
        </w:rPr>
        <w:t xml:space="preserve"> , JavaScript</w:t>
      </w:r>
      <w:r w:rsidR="00634B1A">
        <w:rPr>
          <w:rFonts w:ascii="Cambria Math" w:hAnsi="Cambria Math" w:cs="Arial"/>
          <w:b/>
          <w:spacing w:val="4"/>
        </w:rPr>
        <w:t xml:space="preserve">, </w:t>
      </w:r>
      <w:r w:rsidR="00D67A5D">
        <w:rPr>
          <w:rFonts w:ascii="Cambria Math" w:hAnsi="Cambria Math"/>
          <w:b/>
        </w:rPr>
        <w:t xml:space="preserve">Angular </w:t>
      </w:r>
      <w:r w:rsidR="009A4A74">
        <w:rPr>
          <w:rFonts w:ascii="Cambria Math" w:hAnsi="Cambria Math"/>
          <w:b/>
        </w:rPr>
        <w:t>2</w:t>
      </w:r>
      <w:r w:rsidRPr="00F70BA8">
        <w:rPr>
          <w:rFonts w:ascii="Cambria Math" w:hAnsi="Cambria Math" w:cs="Arial"/>
          <w:b/>
          <w:spacing w:val="4"/>
        </w:rPr>
        <w:t>.</w:t>
      </w:r>
    </w:p>
    <w:p w:rsidR="00AE57A7" w:rsidRPr="00F70BA8" w:rsidRDefault="00AE57A7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Creating cross-browser compatible and standards-compliant </w:t>
      </w:r>
      <w:r w:rsidRPr="00F70BA8">
        <w:rPr>
          <w:rFonts w:ascii="Cambria Math" w:hAnsi="Cambria Math" w:cs="Arial"/>
          <w:b/>
          <w:spacing w:val="4"/>
        </w:rPr>
        <w:t>CSS</w:t>
      </w:r>
      <w:r w:rsidRPr="00F70BA8">
        <w:rPr>
          <w:rFonts w:ascii="Cambria Math" w:hAnsi="Cambria Math" w:cs="Arial"/>
          <w:spacing w:val="4"/>
        </w:rPr>
        <w:t>-based page layouts.  </w:t>
      </w:r>
    </w:p>
    <w:p w:rsidR="00AE57A7" w:rsidRDefault="00AE57A7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 Implemented </w:t>
      </w:r>
      <w:r w:rsidRPr="00F70BA8">
        <w:rPr>
          <w:rFonts w:ascii="Cambria Math" w:hAnsi="Cambria Math" w:cs="Arial"/>
          <w:b/>
          <w:spacing w:val="4"/>
        </w:rPr>
        <w:t>Angular 2&amp;JQuery</w:t>
      </w:r>
      <w:r w:rsidRPr="00F70BA8">
        <w:rPr>
          <w:rFonts w:ascii="Cambria Math" w:hAnsi="Cambria Math" w:cs="Arial"/>
          <w:spacing w:val="4"/>
        </w:rPr>
        <w:t xml:space="preserve"> for client side sorting and validations </w:t>
      </w:r>
    </w:p>
    <w:p w:rsidR="009A4A74" w:rsidRPr="00F70BA8" w:rsidRDefault="009A4A74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>
        <w:rPr>
          <w:rFonts w:ascii="Cambria Math" w:hAnsi="Cambria Math" w:cs="Arial"/>
          <w:spacing w:val="4"/>
        </w:rPr>
        <w:t xml:space="preserve">Developed tracker reports using </w:t>
      </w:r>
      <w:r w:rsidRPr="009A4A74">
        <w:rPr>
          <w:rFonts w:ascii="Cambria Math" w:hAnsi="Cambria Math" w:cs="Arial"/>
          <w:b/>
          <w:spacing w:val="4"/>
        </w:rPr>
        <w:t xml:space="preserve">knockout </w:t>
      </w:r>
      <w:proofErr w:type="spellStart"/>
      <w:r w:rsidRPr="009A4A74">
        <w:rPr>
          <w:rFonts w:ascii="Cambria Math" w:hAnsi="Cambria Math" w:cs="Arial"/>
          <w:b/>
          <w:spacing w:val="4"/>
        </w:rPr>
        <w:t>js</w:t>
      </w:r>
      <w:proofErr w:type="spellEnd"/>
      <w:r>
        <w:rPr>
          <w:rFonts w:ascii="Cambria Math" w:hAnsi="Cambria Math" w:cs="Arial"/>
          <w:spacing w:val="4"/>
        </w:rPr>
        <w:t xml:space="preserve"> with </w:t>
      </w:r>
      <w:r w:rsidRPr="009A4A74">
        <w:rPr>
          <w:rFonts w:ascii="Cambria Math" w:hAnsi="Cambria Math" w:cs="Arial"/>
          <w:b/>
          <w:spacing w:val="4"/>
        </w:rPr>
        <w:t>C#</w:t>
      </w:r>
    </w:p>
    <w:p w:rsidR="00AE57A7" w:rsidRPr="00F70BA8" w:rsidRDefault="00AE57A7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Closely worked with business system analyst to understand the requirements to ensure that right set of UI modules been built. </w:t>
      </w:r>
    </w:p>
    <w:p w:rsidR="00AE57A7" w:rsidRDefault="00AE57A7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Developed and consumed Web Services using </w:t>
      </w:r>
      <w:r w:rsidRPr="00F70BA8">
        <w:rPr>
          <w:rFonts w:ascii="Cambria Math" w:hAnsi="Cambria Math" w:cs="Arial"/>
          <w:b/>
          <w:spacing w:val="4"/>
        </w:rPr>
        <w:t>XML/SOAP</w:t>
      </w:r>
      <w:r w:rsidRPr="00F70BA8">
        <w:rPr>
          <w:rFonts w:ascii="Cambria Math" w:hAnsi="Cambria Math" w:cs="Arial"/>
          <w:spacing w:val="4"/>
        </w:rPr>
        <w:t xml:space="preserve"> and REST. </w:t>
      </w:r>
    </w:p>
    <w:p w:rsidR="00DA1FE9" w:rsidRDefault="00DA1FE9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>
        <w:rPr>
          <w:rFonts w:ascii="Cambria Math" w:hAnsi="Cambria Math" w:cs="Arial"/>
          <w:spacing w:val="4"/>
        </w:rPr>
        <w:t>Develop applications following Http protocols.</w:t>
      </w:r>
    </w:p>
    <w:p w:rsidR="00D93F57" w:rsidRPr="00F70BA8" w:rsidRDefault="00D93F57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>
        <w:rPr>
          <w:rFonts w:ascii="Cambria Math" w:hAnsi="Cambria Math" w:cs="Arial"/>
          <w:spacing w:val="4"/>
        </w:rPr>
        <w:t>Implemented proje</w:t>
      </w:r>
      <w:r w:rsidR="009A4A74">
        <w:rPr>
          <w:rFonts w:ascii="Cambria Math" w:hAnsi="Cambria Math" w:cs="Arial"/>
          <w:spacing w:val="4"/>
        </w:rPr>
        <w:t>c</w:t>
      </w:r>
      <w:r>
        <w:rPr>
          <w:rFonts w:ascii="Cambria Math" w:hAnsi="Cambria Math" w:cs="Arial"/>
          <w:spacing w:val="4"/>
        </w:rPr>
        <w:t xml:space="preserve">t based on </w:t>
      </w:r>
      <w:r w:rsidRPr="00F74B07">
        <w:rPr>
          <w:rFonts w:ascii="Cambria Math" w:hAnsi="Cambria Math"/>
          <w:b/>
        </w:rPr>
        <w:t>object oriented programming</w:t>
      </w:r>
      <w:r>
        <w:rPr>
          <w:rFonts w:ascii="Cambria Math" w:hAnsi="Cambria Math"/>
          <w:b/>
        </w:rPr>
        <w:t xml:space="preserve"> </w:t>
      </w:r>
      <w:r>
        <w:rPr>
          <w:rFonts w:ascii="Cambria Math" w:hAnsi="Cambria Math"/>
        </w:rPr>
        <w:t>principals.</w:t>
      </w:r>
    </w:p>
    <w:p w:rsidR="00AE57A7" w:rsidRPr="00F70BA8" w:rsidRDefault="00AE57A7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Maintain, enhance, and recommend solutions that best suit business and technology needs from UI standpoint.</w:t>
      </w:r>
    </w:p>
    <w:p w:rsidR="00AE57A7" w:rsidRPr="00F70BA8" w:rsidRDefault="00AE57A7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lastRenderedPageBreak/>
        <w:t xml:space="preserve">Involved in enhancing already existed </w:t>
      </w:r>
      <w:r w:rsidR="00136286" w:rsidRPr="00F70BA8">
        <w:rPr>
          <w:rFonts w:ascii="Cambria Math" w:hAnsi="Cambria Math" w:cs="Arial"/>
          <w:spacing w:val="4"/>
        </w:rPr>
        <w:t>applications, which</w:t>
      </w:r>
      <w:r w:rsidRPr="00F70BA8">
        <w:rPr>
          <w:rFonts w:ascii="Cambria Math" w:hAnsi="Cambria Math" w:cs="Arial"/>
          <w:spacing w:val="4"/>
        </w:rPr>
        <w:t xml:space="preserve"> were written in </w:t>
      </w:r>
      <w:r w:rsidRPr="00F70BA8">
        <w:rPr>
          <w:rFonts w:ascii="Cambria Math" w:hAnsi="Cambria Math" w:cs="Arial"/>
          <w:b/>
          <w:spacing w:val="4"/>
        </w:rPr>
        <w:t>VB.NET</w:t>
      </w:r>
      <w:r w:rsidRPr="00F70BA8">
        <w:rPr>
          <w:rFonts w:ascii="Cambria Math" w:hAnsi="Cambria Math" w:cs="Arial"/>
          <w:spacing w:val="4"/>
        </w:rPr>
        <w:t>.</w:t>
      </w:r>
    </w:p>
    <w:p w:rsidR="00AE57A7" w:rsidRPr="00F70BA8" w:rsidRDefault="00AE57A7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Involved in development of the front end part of the web application using </w:t>
      </w:r>
      <w:r w:rsidRPr="00F70BA8">
        <w:rPr>
          <w:rFonts w:ascii="Cambria Math" w:hAnsi="Cambria Math" w:cs="Arial"/>
          <w:b/>
          <w:spacing w:val="4"/>
        </w:rPr>
        <w:t xml:space="preserve">HTML, Java Script </w:t>
      </w:r>
      <w:r w:rsidRPr="00F70BA8">
        <w:rPr>
          <w:rFonts w:ascii="Cambria Math" w:hAnsi="Cambria Math" w:cs="Arial"/>
          <w:spacing w:val="4"/>
        </w:rPr>
        <w:t xml:space="preserve">&amp; </w:t>
      </w:r>
      <w:r w:rsidRPr="00F70BA8">
        <w:rPr>
          <w:rFonts w:ascii="Cambria Math" w:hAnsi="Cambria Math" w:cs="Arial"/>
          <w:b/>
          <w:spacing w:val="4"/>
        </w:rPr>
        <w:t xml:space="preserve">CSS </w:t>
      </w:r>
      <w:r w:rsidRPr="00F70BA8">
        <w:rPr>
          <w:rFonts w:ascii="Cambria Math" w:hAnsi="Cambria Math" w:cs="Arial"/>
          <w:spacing w:val="4"/>
        </w:rPr>
        <w:t xml:space="preserve">based on client customization. </w:t>
      </w:r>
    </w:p>
    <w:p w:rsidR="00AE57A7" w:rsidRPr="00F70BA8" w:rsidRDefault="00AE57A7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</w:rPr>
        <w:t xml:space="preserve">Developed and Customized Applications using </w:t>
      </w:r>
      <w:r w:rsidRPr="00F70BA8">
        <w:rPr>
          <w:rFonts w:ascii="Cambria Math" w:hAnsi="Cambria Math" w:cs="Arial"/>
          <w:b/>
          <w:bCs/>
        </w:rPr>
        <w:t>ASP.NET, VB.NET, WPF (Win</w:t>
      </w:r>
      <w:r w:rsidR="00136286">
        <w:rPr>
          <w:rFonts w:ascii="Cambria Math" w:hAnsi="Cambria Math" w:cs="Arial"/>
          <w:b/>
          <w:bCs/>
        </w:rPr>
        <w:t xml:space="preserve"> </w:t>
      </w:r>
      <w:r w:rsidRPr="00F70BA8">
        <w:rPr>
          <w:rFonts w:ascii="Cambria Math" w:hAnsi="Cambria Math" w:cs="Arial"/>
          <w:b/>
          <w:bCs/>
        </w:rPr>
        <w:t>forms), Web Services, VB Scripts.</w:t>
      </w:r>
    </w:p>
    <w:p w:rsidR="00AE57A7" w:rsidRPr="00F70BA8" w:rsidRDefault="00AE57A7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Involved in creating rich and interactive UI using CSS, Java Script, Ajax, </w:t>
      </w:r>
      <w:proofErr w:type="gramStart"/>
      <w:r w:rsidRPr="00F70BA8">
        <w:rPr>
          <w:rFonts w:ascii="Cambria Math" w:hAnsi="Cambria Math" w:cs="Arial"/>
          <w:spacing w:val="4"/>
        </w:rPr>
        <w:t>WPF</w:t>
      </w:r>
      <w:proofErr w:type="gramEnd"/>
      <w:r w:rsidRPr="00F70BA8">
        <w:rPr>
          <w:rFonts w:ascii="Cambria Math" w:hAnsi="Cambria Math" w:cs="Arial"/>
          <w:spacing w:val="4"/>
        </w:rPr>
        <w:t>.</w:t>
      </w:r>
    </w:p>
    <w:p w:rsidR="00AE57A7" w:rsidRPr="00F70BA8" w:rsidRDefault="00AE57A7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Developed web pages and used applications that meet business and user goals through a positive user experience.</w:t>
      </w:r>
    </w:p>
    <w:p w:rsidR="00FD512D" w:rsidRPr="00F70BA8" w:rsidRDefault="00FD512D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Involved in creating rich and interactive UI using CSS, Java Script, Ajax, and WPF.</w:t>
      </w:r>
    </w:p>
    <w:p w:rsidR="00FD512D" w:rsidRPr="00F70BA8" w:rsidRDefault="00FD512D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Developed web pages and used applications that meet business and user goals through a positive user experience.</w:t>
      </w:r>
    </w:p>
    <w:p w:rsidR="00FD512D" w:rsidRPr="00F70BA8" w:rsidRDefault="00FD512D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Integrated backend services </w:t>
      </w:r>
      <w:r w:rsidR="00F70BA8" w:rsidRPr="00F70BA8">
        <w:rPr>
          <w:rFonts w:ascii="Cambria Math" w:hAnsi="Cambria Math" w:cs="Arial"/>
          <w:spacing w:val="4"/>
        </w:rPr>
        <w:t xml:space="preserve">using Rest API’s (web API) with identity Database. 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Used Bootstrap carousel to do sliding of the images on screen.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Involved in building a single page and cross browser compatible web application using </w:t>
      </w:r>
      <w:proofErr w:type="spellStart"/>
      <w:r w:rsidRPr="00F70BA8">
        <w:rPr>
          <w:rFonts w:ascii="Cambria Math" w:hAnsi="Cambria Math" w:cs="Arial"/>
          <w:spacing w:val="4"/>
        </w:rPr>
        <w:t>AngularJS</w:t>
      </w:r>
      <w:proofErr w:type="spellEnd"/>
      <w:r w:rsidRPr="00F70BA8">
        <w:rPr>
          <w:rFonts w:ascii="Cambria Math" w:hAnsi="Cambria Math" w:cs="Arial"/>
          <w:spacing w:val="4"/>
        </w:rPr>
        <w:t xml:space="preserve"> (Angular routing) and </w:t>
      </w:r>
      <w:r w:rsidRPr="00F70BA8">
        <w:rPr>
          <w:rFonts w:ascii="Cambria Math" w:hAnsi="Cambria Math" w:cs="Arial"/>
          <w:b/>
          <w:spacing w:val="4"/>
        </w:rPr>
        <w:t>Bootstrap.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Worked with </w:t>
      </w:r>
      <w:r w:rsidRPr="00F70BA8">
        <w:rPr>
          <w:rFonts w:ascii="Cambria Math" w:hAnsi="Cambria Math" w:cs="Arial"/>
          <w:b/>
          <w:spacing w:val="4"/>
        </w:rPr>
        <w:t>Sybase</w:t>
      </w:r>
      <w:r w:rsidRPr="00F70BA8">
        <w:rPr>
          <w:rFonts w:ascii="Cambria Math" w:hAnsi="Cambria Math" w:cs="Arial"/>
          <w:spacing w:val="4"/>
        </w:rPr>
        <w:t xml:space="preserve"> - Stored procedures, packages, and queries.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Developed &amp; maintained Web Forms with </w:t>
      </w:r>
      <w:r w:rsidRPr="00F70BA8">
        <w:rPr>
          <w:rFonts w:ascii="Cambria Math" w:hAnsi="Cambria Math" w:cs="Arial"/>
          <w:b/>
          <w:spacing w:val="4"/>
        </w:rPr>
        <w:t>ASP.NET</w:t>
      </w:r>
      <w:r w:rsidRPr="00F70BA8">
        <w:rPr>
          <w:rFonts w:ascii="Cambria Math" w:hAnsi="Cambria Math" w:cs="Arial"/>
          <w:spacing w:val="4"/>
        </w:rPr>
        <w:t xml:space="preserve">, </w:t>
      </w:r>
      <w:r w:rsidR="00126440" w:rsidRPr="00F70BA8">
        <w:rPr>
          <w:rFonts w:ascii="Cambria Math" w:hAnsi="Cambria Math" w:cs="Arial"/>
          <w:spacing w:val="4"/>
        </w:rPr>
        <w:t>Silver light</w:t>
      </w:r>
      <w:r w:rsidRPr="00F70BA8">
        <w:rPr>
          <w:rFonts w:ascii="Cambria Math" w:hAnsi="Cambria Math" w:cs="Arial"/>
          <w:spacing w:val="4"/>
        </w:rPr>
        <w:t xml:space="preserve"> and </w:t>
      </w:r>
      <w:r w:rsidRPr="00F70BA8">
        <w:rPr>
          <w:rFonts w:ascii="Cambria Math" w:hAnsi="Cambria Math" w:cs="Arial"/>
          <w:b/>
          <w:spacing w:val="4"/>
        </w:rPr>
        <w:t>C#.</w:t>
      </w:r>
    </w:p>
    <w:p w:rsid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Created and consumed web services and </w:t>
      </w:r>
      <w:r w:rsidRPr="00F70BA8">
        <w:rPr>
          <w:rFonts w:ascii="Cambria Math" w:hAnsi="Cambria Math" w:cs="Arial"/>
          <w:b/>
          <w:spacing w:val="4"/>
        </w:rPr>
        <w:t>WCF </w:t>
      </w:r>
      <w:r w:rsidRPr="00F70BA8">
        <w:rPr>
          <w:rFonts w:ascii="Cambria Math" w:hAnsi="Cambria Math" w:cs="Arial"/>
          <w:spacing w:val="4"/>
        </w:rPr>
        <w:t>services.</w:t>
      </w:r>
    </w:p>
    <w:p w:rsidR="0094756D" w:rsidRPr="00F70BA8" w:rsidRDefault="0094756D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>
        <w:rPr>
          <w:rFonts w:ascii="Cambria Math" w:hAnsi="Cambria Math" w:cs="Arial"/>
          <w:spacing w:val="4"/>
        </w:rPr>
        <w:t xml:space="preserve">Configured Multiple End points to the </w:t>
      </w:r>
      <w:r w:rsidR="00AD7C10">
        <w:rPr>
          <w:rFonts w:ascii="Cambria Math" w:hAnsi="Cambria Math" w:cs="Arial"/>
          <w:spacing w:val="4"/>
        </w:rPr>
        <w:t>Service</w:t>
      </w:r>
      <w:r>
        <w:rPr>
          <w:rFonts w:ascii="Cambria Math" w:hAnsi="Cambria Math" w:cs="Arial"/>
          <w:spacing w:val="4"/>
        </w:rPr>
        <w:t>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Developed and implemented web application </w:t>
      </w:r>
      <w:r w:rsidR="00EA43EF" w:rsidRPr="00F70BA8">
        <w:rPr>
          <w:rFonts w:ascii="Cambria Math" w:hAnsi="Cambria Math" w:cs="Arial"/>
          <w:spacing w:val="4"/>
        </w:rPr>
        <w:t>intosite</w:t>
      </w:r>
      <w:r w:rsidR="00EA43EF">
        <w:rPr>
          <w:rFonts w:ascii="Cambria Math" w:hAnsi="Cambria Math" w:cs="Arial"/>
          <w:spacing w:val="4"/>
        </w:rPr>
        <w:t xml:space="preserve">core </w:t>
      </w:r>
      <w:r w:rsidR="00EA43EF" w:rsidRPr="00F70BA8">
        <w:rPr>
          <w:rFonts w:ascii="Cambria Math" w:hAnsi="Cambria Math" w:cs="Arial"/>
          <w:spacing w:val="4"/>
        </w:rPr>
        <w:t>using</w:t>
      </w:r>
      <w:r w:rsidRPr="00F70BA8">
        <w:rPr>
          <w:rFonts w:ascii="Cambria Math" w:hAnsi="Cambria Math" w:cs="Arial"/>
          <w:spacing w:val="4"/>
        </w:rPr>
        <w:t xml:space="preserve"> SCRUM Agile methods.</w:t>
      </w:r>
    </w:p>
    <w:p w:rsid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Developing complex Stored procedures, User Defined Function and Triggers in SQL Server.</w:t>
      </w:r>
    </w:p>
    <w:p w:rsidR="00965675" w:rsidRPr="00F70BA8" w:rsidRDefault="00965675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>
        <w:rPr>
          <w:rFonts w:ascii="Cambria Math" w:hAnsi="Cambria Math" w:cs="Arial"/>
          <w:spacing w:val="4"/>
        </w:rPr>
        <w:t>Involved in training session to team members</w:t>
      </w:r>
    </w:p>
    <w:p w:rsid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Actively involved in data modeling and contributed in the designing and creation of SQL Server databases.</w:t>
      </w:r>
    </w:p>
    <w:p w:rsidR="00DA1FE9" w:rsidRPr="00F70BA8" w:rsidRDefault="00DA1FE9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>
        <w:rPr>
          <w:rFonts w:ascii="Cambria Math" w:hAnsi="Cambria Math" w:cs="Arial"/>
          <w:spacing w:val="4"/>
        </w:rPr>
        <w:t xml:space="preserve">Effectively implemented generics in applications. 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Developed the application using </w:t>
      </w:r>
      <w:r w:rsidRPr="00F70BA8">
        <w:rPr>
          <w:rFonts w:ascii="Cambria Math" w:hAnsi="Cambria Math" w:cs="Arial"/>
          <w:b/>
          <w:spacing w:val="4"/>
        </w:rPr>
        <w:t>C#</w:t>
      </w:r>
      <w:r w:rsidRPr="00F70BA8">
        <w:rPr>
          <w:rFonts w:ascii="Cambria Math" w:hAnsi="Cambria Math" w:cs="Arial"/>
          <w:spacing w:val="4"/>
        </w:rPr>
        <w:t xml:space="preserve"> using </w:t>
      </w:r>
      <w:r w:rsidRPr="00F70BA8">
        <w:rPr>
          <w:rFonts w:ascii="Cambria Math" w:hAnsi="Cambria Math" w:cs="Arial"/>
          <w:b/>
          <w:spacing w:val="4"/>
        </w:rPr>
        <w:t>Sybase</w:t>
      </w:r>
      <w:r w:rsidR="00D6506E">
        <w:rPr>
          <w:rFonts w:ascii="Cambria Math" w:hAnsi="Cambria Math" w:cs="Arial"/>
          <w:b/>
          <w:spacing w:val="4"/>
        </w:rPr>
        <w:t xml:space="preserve"> </w:t>
      </w:r>
      <w:r w:rsidRPr="00F70BA8">
        <w:rPr>
          <w:rFonts w:ascii="Cambria Math" w:hAnsi="Cambria Math" w:cs="Arial"/>
          <w:spacing w:val="4"/>
        </w:rPr>
        <w:t xml:space="preserve">and </w:t>
      </w:r>
      <w:r w:rsidRPr="00F70BA8">
        <w:rPr>
          <w:rFonts w:ascii="Cambria Math" w:hAnsi="Cambria Math" w:cs="Arial"/>
          <w:b/>
          <w:spacing w:val="4"/>
        </w:rPr>
        <w:t>Visual Studio 2015</w:t>
      </w:r>
      <w:r w:rsidRPr="00F70BA8">
        <w:rPr>
          <w:rFonts w:ascii="Cambria Math" w:hAnsi="Cambria Math" w:cs="Arial"/>
          <w:spacing w:val="4"/>
        </w:rPr>
        <w:t xml:space="preserve">and </w:t>
      </w:r>
      <w:r w:rsidRPr="00F70BA8">
        <w:rPr>
          <w:rFonts w:ascii="Cambria Math" w:hAnsi="Cambria Math" w:cs="Arial"/>
          <w:b/>
          <w:spacing w:val="4"/>
        </w:rPr>
        <w:t>TFS</w:t>
      </w:r>
      <w:r w:rsidRPr="00F70BA8">
        <w:rPr>
          <w:rFonts w:ascii="Cambria Math" w:hAnsi="Cambria Math" w:cs="Arial"/>
          <w:spacing w:val="4"/>
        </w:rPr>
        <w:t xml:space="preserve">. </w:t>
      </w:r>
    </w:p>
    <w:p w:rsidR="000C0520" w:rsidRDefault="000C0520" w:rsidP="000C052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Arial"/>
          <w:color w:val="181717"/>
          <w:lang w:val="en-IN" w:eastAsia="en-IN"/>
        </w:rPr>
      </w:pPr>
      <w:r w:rsidRPr="000C0520">
        <w:rPr>
          <w:rFonts w:ascii="Cambria Math" w:eastAsia="Times New Roman" w:hAnsi="Cambria Math" w:cs="Arial"/>
          <w:color w:val="181717"/>
          <w:lang w:val="en-IN" w:eastAsia="en-IN"/>
        </w:rPr>
        <w:t xml:space="preserve">Created new forms in </w:t>
      </w:r>
      <w:r w:rsidRPr="000C0520">
        <w:rPr>
          <w:rFonts w:ascii="Cambria Math" w:eastAsia="Times New Roman" w:hAnsi="Cambria Math" w:cs="Arial"/>
          <w:b/>
          <w:color w:val="181717"/>
          <w:lang w:val="en-IN" w:eastAsia="en-IN"/>
        </w:rPr>
        <w:t xml:space="preserve">Crystal </w:t>
      </w:r>
      <w:proofErr w:type="gramStart"/>
      <w:r w:rsidRPr="000C0520">
        <w:rPr>
          <w:rFonts w:ascii="Cambria Math" w:eastAsia="Times New Roman" w:hAnsi="Cambria Math" w:cs="Arial"/>
          <w:b/>
          <w:color w:val="181717"/>
          <w:lang w:val="en-IN" w:eastAsia="en-IN"/>
        </w:rPr>
        <w:t>Report</w:t>
      </w:r>
      <w:r>
        <w:rPr>
          <w:rFonts w:ascii="Cambria Math" w:eastAsia="Times New Roman" w:hAnsi="Cambria Math" w:cs="Arial"/>
          <w:b/>
          <w:color w:val="181717"/>
          <w:lang w:val="en-IN" w:eastAsia="en-IN"/>
        </w:rPr>
        <w:t xml:space="preserve"> </w:t>
      </w:r>
      <w:r w:rsidRPr="000C0520">
        <w:rPr>
          <w:rFonts w:ascii="Cambria Math" w:eastAsia="Times New Roman" w:hAnsi="Cambria Math" w:cs="Arial"/>
          <w:color w:val="181717"/>
          <w:lang w:val="en-IN" w:eastAsia="en-IN"/>
        </w:rPr>
        <w:t xml:space="preserve"> using</w:t>
      </w:r>
      <w:proofErr w:type="gramEnd"/>
      <w:r w:rsidRPr="000C0520">
        <w:rPr>
          <w:rFonts w:ascii="Cambria Math" w:eastAsia="Times New Roman" w:hAnsi="Cambria Math" w:cs="Arial"/>
          <w:color w:val="181717"/>
          <w:lang w:val="en-IN" w:eastAsia="en-IN"/>
        </w:rPr>
        <w:t xml:space="preserve"> Stored Procedures in SQL Server </w:t>
      </w:r>
      <w:r>
        <w:rPr>
          <w:rFonts w:ascii="Cambria Math" w:eastAsia="Times New Roman" w:hAnsi="Cambria Math" w:cs="Arial"/>
          <w:color w:val="181717"/>
          <w:lang w:val="en-IN" w:eastAsia="en-IN"/>
        </w:rPr>
        <w:t>.</w:t>
      </w:r>
    </w:p>
    <w:p w:rsidR="000C0520" w:rsidRPr="000C0520" w:rsidRDefault="000C0520" w:rsidP="000C0520">
      <w:pPr>
        <w:numPr>
          <w:ilvl w:val="0"/>
          <w:numId w:val="21"/>
        </w:numPr>
        <w:shd w:val="clear" w:color="auto" w:fill="FDFDFD"/>
        <w:spacing w:after="0" w:line="294" w:lineRule="atLeast"/>
        <w:rPr>
          <w:rFonts w:ascii="Cambria Math" w:eastAsia="Times New Roman" w:hAnsi="Cambria Math" w:cs="Times New Roman"/>
          <w:color w:val="333333"/>
          <w:lang w:val="en-IN" w:eastAsia="en-IN"/>
        </w:rPr>
      </w:pPr>
      <w:r w:rsidRPr="000C0520">
        <w:rPr>
          <w:rFonts w:ascii="Cambria Math" w:eastAsia="Times New Roman" w:hAnsi="Cambria Math" w:cs="Times New Roman"/>
          <w:color w:val="333333"/>
          <w:lang w:val="en-IN" w:eastAsia="en-IN"/>
        </w:rPr>
        <w:t xml:space="preserve">Supported and maintained current </w:t>
      </w:r>
      <w:r w:rsidRPr="000C0520">
        <w:rPr>
          <w:rFonts w:ascii="Cambria Math" w:eastAsia="Times New Roman" w:hAnsi="Cambria Math" w:cs="Times New Roman"/>
          <w:b/>
          <w:color w:val="333333"/>
          <w:lang w:val="en-IN" w:eastAsia="en-IN"/>
        </w:rPr>
        <w:t>Crystal Reports</w:t>
      </w:r>
      <w:r w:rsidRPr="000C0520">
        <w:rPr>
          <w:rFonts w:ascii="Cambria Math" w:eastAsia="Times New Roman" w:hAnsi="Cambria Math" w:cs="Times New Roman"/>
          <w:color w:val="333333"/>
          <w:lang w:val="en-IN" w:eastAsia="en-IN"/>
        </w:rPr>
        <w:t>.</w:t>
      </w:r>
    </w:p>
    <w:p w:rsidR="00F70BA8" w:rsidRPr="00F70BA8" w:rsidRDefault="00D84DEF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Effetely</w:t>
      </w:r>
      <w:r w:rsidR="00F70BA8" w:rsidRPr="00F70BA8">
        <w:rPr>
          <w:rFonts w:ascii="Cambria Math" w:hAnsi="Cambria Math" w:cs="Arial"/>
          <w:spacing w:val="4"/>
        </w:rPr>
        <w:t xml:space="preserve"> worked with </w:t>
      </w:r>
      <w:proofErr w:type="spellStart"/>
      <w:r w:rsidR="00F70BA8" w:rsidRPr="00F70BA8">
        <w:rPr>
          <w:rFonts w:ascii="Cambria Math" w:hAnsi="Cambria Math" w:cs="Arial"/>
          <w:b/>
          <w:spacing w:val="4"/>
        </w:rPr>
        <w:t>MongoDB</w:t>
      </w:r>
      <w:proofErr w:type="spellEnd"/>
      <w:r w:rsidR="00F70BA8" w:rsidRPr="00F70BA8">
        <w:rPr>
          <w:rFonts w:ascii="Cambria Math" w:hAnsi="Cambria Math" w:cs="Arial"/>
          <w:spacing w:val="4"/>
        </w:rPr>
        <w:t xml:space="preserve"> to store data and utilized different aspects like replica sets,</w:t>
      </w:r>
      <w:r>
        <w:rPr>
          <w:rFonts w:ascii="Cambria Math" w:hAnsi="Cambria Math" w:cs="Arial"/>
          <w:spacing w:val="4"/>
        </w:rPr>
        <w:t xml:space="preserve"> </w:t>
      </w:r>
      <w:r w:rsidR="00D6506E">
        <w:rPr>
          <w:rFonts w:ascii="Cambria Math" w:hAnsi="Cambria Math" w:cs="Arial"/>
          <w:spacing w:val="4"/>
        </w:rPr>
        <w:t>shard</w:t>
      </w:r>
      <w:r w:rsidR="00F70BA8" w:rsidRPr="00F70BA8">
        <w:rPr>
          <w:rFonts w:ascii="Cambria Math" w:hAnsi="Cambria Math" w:cs="Arial"/>
          <w:spacing w:val="4"/>
        </w:rPr>
        <w:t xml:space="preserve"> and clever document design to make a service extensible scale and feature wise.</w:t>
      </w:r>
    </w:p>
    <w:p w:rsid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Utilizing </w:t>
      </w:r>
      <w:proofErr w:type="spellStart"/>
      <w:r w:rsidRPr="00596330">
        <w:rPr>
          <w:rFonts w:ascii="Cambria Math" w:hAnsi="Cambria Math" w:cs="Arial"/>
          <w:b/>
          <w:spacing w:val="4"/>
        </w:rPr>
        <w:t>PostgreSQL</w:t>
      </w:r>
      <w:proofErr w:type="spellEnd"/>
      <w:r w:rsidRPr="00F70BA8">
        <w:rPr>
          <w:rFonts w:ascii="Cambria Math" w:hAnsi="Cambria Math" w:cs="Arial"/>
          <w:spacing w:val="4"/>
        </w:rPr>
        <w:t xml:space="preserve"> to complete daily tasks</w:t>
      </w:r>
    </w:p>
    <w:p w:rsidR="00596330" w:rsidRPr="00596330" w:rsidRDefault="00596330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>
        <w:rPr>
          <w:rFonts w:ascii="Cambria Math" w:hAnsi="Cambria Math" w:cs="Arial"/>
          <w:spacing w:val="4"/>
        </w:rPr>
        <w:t xml:space="preserve">Experience in writing complex queries and stored procedure in </w:t>
      </w:r>
      <w:proofErr w:type="spellStart"/>
      <w:r w:rsidRPr="00596330">
        <w:rPr>
          <w:rFonts w:ascii="Cambria Math" w:hAnsi="Cambria Math" w:cs="Arial"/>
          <w:b/>
          <w:spacing w:val="4"/>
        </w:rPr>
        <w:t>PostgreSQL</w:t>
      </w:r>
      <w:proofErr w:type="spellEnd"/>
      <w:r>
        <w:rPr>
          <w:rFonts w:ascii="Cambria Math" w:hAnsi="Cambria Math" w:cs="Arial"/>
          <w:b/>
          <w:spacing w:val="4"/>
        </w:rPr>
        <w:t>.</w:t>
      </w:r>
    </w:p>
    <w:p w:rsidR="00596330" w:rsidRPr="00F70BA8" w:rsidRDefault="00596330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>
        <w:rPr>
          <w:rFonts w:ascii="Cambria Math" w:hAnsi="Cambria Math" w:cs="Arial"/>
          <w:spacing w:val="4"/>
        </w:rPr>
        <w:t xml:space="preserve">Experience connecting </w:t>
      </w:r>
      <w:proofErr w:type="spellStart"/>
      <w:r w:rsidRPr="00596330">
        <w:rPr>
          <w:rFonts w:ascii="Cambria Math" w:hAnsi="Cambria Math" w:cs="Arial"/>
          <w:b/>
          <w:spacing w:val="4"/>
        </w:rPr>
        <w:t>PostgreSQL</w:t>
      </w:r>
      <w:proofErr w:type="spellEnd"/>
      <w:r>
        <w:rPr>
          <w:rFonts w:ascii="Cambria Math" w:hAnsi="Cambria Math" w:cs="Arial"/>
          <w:b/>
          <w:spacing w:val="4"/>
        </w:rPr>
        <w:t xml:space="preserve"> </w:t>
      </w:r>
      <w:r>
        <w:rPr>
          <w:rFonts w:ascii="Cambria Math" w:hAnsi="Cambria Math" w:cs="Arial"/>
          <w:spacing w:val="4"/>
        </w:rPr>
        <w:t>with business layer.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Performed JSON data parsing using Angular JS to render the information on user interface pages. </w:t>
      </w:r>
    </w:p>
    <w:p w:rsidR="00F70BA8" w:rsidRPr="00F70BA8" w:rsidRDefault="00F70BA8" w:rsidP="009109BF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 Math" w:hAnsi="Cambria Math" w:cs="Arial"/>
        </w:rPr>
      </w:pPr>
      <w:r w:rsidRPr="00F70BA8">
        <w:rPr>
          <w:rFonts w:ascii="Cambria Math" w:hAnsi="Cambria Math" w:cs="Arial"/>
        </w:rPr>
        <w:t xml:space="preserve">Automated WCF services for testing using </w:t>
      </w:r>
      <w:proofErr w:type="spellStart"/>
      <w:r w:rsidRPr="00F70BA8">
        <w:rPr>
          <w:rFonts w:ascii="Cambria Math" w:hAnsi="Cambria Math" w:cs="Arial"/>
          <w:b/>
        </w:rPr>
        <w:t>SoapUI</w:t>
      </w:r>
      <w:proofErr w:type="spellEnd"/>
      <w:r w:rsidRPr="00F70BA8">
        <w:rPr>
          <w:rFonts w:ascii="Cambria Math" w:hAnsi="Cambria Math" w:cs="Arial"/>
        </w:rPr>
        <w:t xml:space="preserve"> tool and </w:t>
      </w:r>
      <w:proofErr w:type="spellStart"/>
      <w:r w:rsidRPr="00F70BA8">
        <w:rPr>
          <w:rFonts w:ascii="Cambria Math" w:hAnsi="Cambria Math" w:cs="Arial"/>
          <w:b/>
        </w:rPr>
        <w:t>NUnit</w:t>
      </w:r>
      <w:proofErr w:type="spellEnd"/>
      <w:r w:rsidRPr="00F70BA8">
        <w:rPr>
          <w:rFonts w:ascii="Cambria Math" w:hAnsi="Cambria Math" w:cs="Arial"/>
        </w:rPr>
        <w:t>.</w:t>
      </w:r>
    </w:p>
    <w:p w:rsidR="00F70BA8" w:rsidRPr="000B209B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Built Rich Prototypes and Applications using </w:t>
      </w:r>
      <w:r w:rsidRPr="00F70BA8">
        <w:rPr>
          <w:rFonts w:ascii="Cambria Math" w:hAnsi="Cambria Math" w:cs="Arial"/>
          <w:b/>
          <w:spacing w:val="4"/>
        </w:rPr>
        <w:t>HTML5, CSS3, JavaScript</w:t>
      </w:r>
      <w:r w:rsidR="00634B1A">
        <w:rPr>
          <w:rFonts w:ascii="Cambria Math" w:hAnsi="Cambria Math" w:cs="Arial"/>
          <w:b/>
          <w:spacing w:val="4"/>
        </w:rPr>
        <w:t>,</w:t>
      </w:r>
      <w:r w:rsidR="000B4B3E">
        <w:rPr>
          <w:b/>
        </w:rPr>
        <w:t xml:space="preserve"> </w:t>
      </w:r>
      <w:proofErr w:type="spellStart"/>
      <w:r w:rsidR="000B4B3E" w:rsidRPr="000B4B3E">
        <w:rPr>
          <w:rFonts w:ascii="Cambria Math" w:hAnsi="Cambria Math"/>
          <w:b/>
        </w:rPr>
        <w:t>Sencha</w:t>
      </w:r>
      <w:proofErr w:type="spellEnd"/>
      <w:r w:rsidR="000B4B3E" w:rsidRPr="000B4B3E">
        <w:rPr>
          <w:rFonts w:ascii="Cambria Math" w:hAnsi="Cambria Math"/>
          <w:b/>
        </w:rPr>
        <w:t xml:space="preserve"> Ext Js</w:t>
      </w:r>
      <w:r w:rsidR="000B209B">
        <w:rPr>
          <w:rFonts w:ascii="Cambria Math" w:hAnsi="Cambria Math"/>
          <w:b/>
        </w:rPr>
        <w:t xml:space="preserve"> 6.0</w:t>
      </w:r>
      <w:r w:rsidRPr="00F70BA8">
        <w:rPr>
          <w:rFonts w:ascii="Cambria Math" w:hAnsi="Cambria Math" w:cs="Arial"/>
          <w:b/>
          <w:spacing w:val="4"/>
        </w:rPr>
        <w:t xml:space="preserve">, </w:t>
      </w:r>
      <w:proofErr w:type="spellStart"/>
      <w:proofErr w:type="gramStart"/>
      <w:r w:rsidR="00D84DEF" w:rsidRPr="00F70BA8">
        <w:rPr>
          <w:rFonts w:ascii="Cambria Math" w:hAnsi="Cambria Math" w:cs="Arial"/>
          <w:b/>
          <w:spacing w:val="4"/>
        </w:rPr>
        <w:t>JQuery</w:t>
      </w:r>
      <w:proofErr w:type="spellEnd"/>
      <w:proofErr w:type="gramEnd"/>
      <w:r w:rsidRPr="00F70BA8">
        <w:rPr>
          <w:rFonts w:ascii="Cambria Math" w:hAnsi="Cambria Math" w:cs="Arial"/>
          <w:b/>
          <w:spacing w:val="4"/>
        </w:rPr>
        <w:t>, Ajax, JSON</w:t>
      </w:r>
      <w:r w:rsidRPr="00F70BA8">
        <w:rPr>
          <w:rFonts w:ascii="Cambria Math" w:hAnsi="Cambria Math" w:cs="Arial"/>
          <w:spacing w:val="4"/>
        </w:rPr>
        <w:t xml:space="preserve">, </w:t>
      </w:r>
      <w:proofErr w:type="spellStart"/>
      <w:r w:rsidRPr="00F70BA8">
        <w:rPr>
          <w:rFonts w:ascii="Cambria Math" w:hAnsi="Cambria Math" w:cs="Arial"/>
          <w:spacing w:val="4"/>
        </w:rPr>
        <w:t>AngularJS</w:t>
      </w:r>
      <w:proofErr w:type="spellEnd"/>
      <w:r w:rsidRPr="00F70BA8">
        <w:rPr>
          <w:rFonts w:ascii="Cambria Math" w:hAnsi="Cambria Math" w:cs="Arial"/>
          <w:spacing w:val="4"/>
        </w:rPr>
        <w:t>,</w:t>
      </w:r>
      <w:r w:rsidR="00D84DEF">
        <w:rPr>
          <w:rFonts w:ascii="Cambria Math" w:hAnsi="Cambria Math" w:cs="Arial"/>
          <w:spacing w:val="4"/>
        </w:rPr>
        <w:t xml:space="preserve"> </w:t>
      </w:r>
      <w:proofErr w:type="spellStart"/>
      <w:r w:rsidRPr="00F70BA8">
        <w:rPr>
          <w:rFonts w:ascii="Cambria Math" w:hAnsi="Cambria Math" w:cs="Arial"/>
          <w:spacing w:val="4"/>
        </w:rPr>
        <w:t>Telerik</w:t>
      </w:r>
      <w:proofErr w:type="spellEnd"/>
      <w:r w:rsidRPr="00F70BA8">
        <w:rPr>
          <w:rFonts w:ascii="Cambria Math" w:hAnsi="Cambria Math" w:cs="Arial"/>
          <w:spacing w:val="4"/>
        </w:rPr>
        <w:t xml:space="preserve"> controls</w:t>
      </w:r>
      <w:r w:rsidRPr="00F70BA8">
        <w:rPr>
          <w:rFonts w:ascii="Cambria Math" w:hAnsi="Cambria Math" w:cs="Arial"/>
        </w:rPr>
        <w:t xml:space="preserve"> and Bootstrap with </w:t>
      </w:r>
      <w:proofErr w:type="spellStart"/>
      <w:r w:rsidRPr="00F70BA8">
        <w:rPr>
          <w:rFonts w:ascii="Cambria Math" w:hAnsi="Cambria Math" w:cs="Arial"/>
        </w:rPr>
        <w:t>MySQL</w:t>
      </w:r>
      <w:proofErr w:type="spellEnd"/>
      <w:r w:rsidRPr="00F70BA8">
        <w:rPr>
          <w:rFonts w:ascii="Cambria Math" w:hAnsi="Cambria Math" w:cs="Arial"/>
        </w:rPr>
        <w:t xml:space="preserve"> database.</w:t>
      </w:r>
    </w:p>
    <w:p w:rsidR="000B209B" w:rsidRPr="000B209B" w:rsidRDefault="000B209B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b/>
          <w:spacing w:val="4"/>
        </w:rPr>
      </w:pPr>
      <w:r>
        <w:rPr>
          <w:rFonts w:ascii="Cambria Math" w:hAnsi="Cambria Math" w:cs="Arial"/>
        </w:rPr>
        <w:t xml:space="preserve">Developed servers using </w:t>
      </w:r>
      <w:r w:rsidRPr="000B209B">
        <w:rPr>
          <w:rFonts w:ascii="Cambria Math" w:hAnsi="Cambria Math" w:cs="Arial"/>
          <w:b/>
        </w:rPr>
        <w:t>Node Js</w:t>
      </w:r>
      <w:r>
        <w:rPr>
          <w:rFonts w:ascii="Cambria Math" w:hAnsi="Cambria Math" w:cs="Arial"/>
          <w:b/>
        </w:rPr>
        <w:t xml:space="preserve"> 6.0</w:t>
      </w:r>
      <w:r>
        <w:rPr>
          <w:rFonts w:ascii="Cambria Math" w:hAnsi="Cambria Math" w:cs="Arial"/>
        </w:rPr>
        <w:t xml:space="preserve">. </w:t>
      </w:r>
    </w:p>
    <w:p w:rsidR="000B209B" w:rsidRPr="000B209B" w:rsidRDefault="000B209B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b/>
          <w:spacing w:val="4"/>
        </w:rPr>
      </w:pPr>
      <w:r w:rsidRPr="000B209B">
        <w:rPr>
          <w:rFonts w:ascii="Cambria Math" w:hAnsi="Cambria Math" w:cs="Arial"/>
          <w:color w:val="333333"/>
          <w:shd w:val="clear" w:color="auto" w:fill="FFFFFF"/>
        </w:rPr>
        <w:t xml:space="preserve">Added dynamic functionality to the application by implementing </w:t>
      </w:r>
      <w:proofErr w:type="spellStart"/>
      <w:r w:rsidRPr="000B209B">
        <w:rPr>
          <w:rFonts w:ascii="Cambria Math" w:hAnsi="Cambria Math" w:cs="Arial"/>
          <w:color w:val="333333"/>
          <w:shd w:val="clear" w:color="auto" w:fill="FFFFFF"/>
        </w:rPr>
        <w:t>JQuery</w:t>
      </w:r>
      <w:proofErr w:type="spellEnd"/>
      <w:r w:rsidRPr="000B209B">
        <w:rPr>
          <w:rFonts w:ascii="Cambria Math" w:hAnsi="Cambria Math" w:cs="Arial"/>
          <w:color w:val="333333"/>
          <w:shd w:val="clear" w:color="auto" w:fill="FFFFFF"/>
        </w:rPr>
        <w:t>, </w:t>
      </w:r>
      <w:r w:rsidRPr="000B209B">
        <w:rPr>
          <w:rStyle w:val="hl"/>
          <w:rFonts w:ascii="Cambria Math" w:hAnsi="Cambria Math" w:cs="Arial"/>
          <w:b/>
          <w:color w:val="333333"/>
          <w:shd w:val="clear" w:color="auto" w:fill="FFF5CC"/>
        </w:rPr>
        <w:t>Node</w:t>
      </w:r>
      <w:r w:rsidRPr="000B209B">
        <w:rPr>
          <w:rFonts w:ascii="Cambria Math" w:hAnsi="Cambria Math" w:cs="Arial"/>
          <w:b/>
          <w:color w:val="333333"/>
          <w:shd w:val="clear" w:color="auto" w:fill="FFFFFF"/>
        </w:rPr>
        <w:t> </w:t>
      </w:r>
      <w:proofErr w:type="spellStart"/>
      <w:r w:rsidRPr="000B209B">
        <w:rPr>
          <w:rStyle w:val="hl"/>
          <w:rFonts w:ascii="Cambria Math" w:hAnsi="Cambria Math" w:cs="Arial"/>
          <w:b/>
          <w:color w:val="333333"/>
          <w:shd w:val="clear" w:color="auto" w:fill="FFF5CC"/>
        </w:rPr>
        <w:t>js</w:t>
      </w:r>
      <w:proofErr w:type="spellEnd"/>
      <w:r w:rsidRPr="000B209B">
        <w:rPr>
          <w:rFonts w:ascii="Cambria Math" w:hAnsi="Cambria Math" w:cs="Arial"/>
          <w:color w:val="333333"/>
          <w:shd w:val="clear" w:color="auto" w:fill="FFFFFF"/>
        </w:rPr>
        <w:t>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Used </w:t>
      </w:r>
      <w:proofErr w:type="spellStart"/>
      <w:r w:rsidRPr="00F70BA8">
        <w:rPr>
          <w:rFonts w:ascii="Cambria Math" w:hAnsi="Cambria Math" w:cs="Arial"/>
          <w:spacing w:val="4"/>
        </w:rPr>
        <w:t>Github</w:t>
      </w:r>
      <w:proofErr w:type="spellEnd"/>
      <w:r w:rsidRPr="00F70BA8">
        <w:rPr>
          <w:rFonts w:ascii="Cambria Math" w:hAnsi="Cambria Math" w:cs="Arial"/>
          <w:spacing w:val="4"/>
        </w:rPr>
        <w:t xml:space="preserve"> for source code </w:t>
      </w:r>
      <w:r w:rsidR="00D84DEF" w:rsidRPr="00F70BA8">
        <w:rPr>
          <w:rFonts w:ascii="Cambria Math" w:hAnsi="Cambria Math" w:cs="Arial"/>
          <w:spacing w:val="4"/>
        </w:rPr>
        <w:t>management.</w:t>
      </w:r>
    </w:p>
    <w:p w:rsid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lastRenderedPageBreak/>
        <w:t xml:space="preserve">Developed the classes using C#, which incorporate </w:t>
      </w:r>
      <w:r w:rsidRPr="00D84DEF">
        <w:rPr>
          <w:rFonts w:ascii="Cambria Math" w:hAnsi="Cambria Math" w:cs="Arial"/>
          <w:b/>
          <w:spacing w:val="4"/>
        </w:rPr>
        <w:t>N-tier architecture</w:t>
      </w:r>
      <w:r w:rsidRPr="00F70BA8">
        <w:rPr>
          <w:rFonts w:ascii="Cambria Math" w:hAnsi="Cambria Math" w:cs="Arial"/>
          <w:spacing w:val="4"/>
        </w:rPr>
        <w:t xml:space="preserve"> and SYBASE server database connectivity.</w:t>
      </w:r>
    </w:p>
    <w:p w:rsidR="00C55D52" w:rsidRDefault="00C55D52" w:rsidP="00C55D52">
      <w:pPr>
        <w:pStyle w:val="NoSpacing"/>
        <w:numPr>
          <w:ilvl w:val="0"/>
          <w:numId w:val="21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 xml:space="preserve">Involved in </w:t>
      </w:r>
      <w:r w:rsidRPr="000249A3">
        <w:rPr>
          <w:rFonts w:ascii="Cambria Math" w:hAnsi="Cambria Math"/>
          <w:b/>
        </w:rPr>
        <w:t>Unit testing</w:t>
      </w:r>
      <w:r w:rsidRPr="000249A3">
        <w:rPr>
          <w:rFonts w:ascii="Cambria Math" w:hAnsi="Cambria Math"/>
        </w:rPr>
        <w:t xml:space="preserve">, with </w:t>
      </w:r>
      <w:proofErr w:type="spellStart"/>
      <w:r w:rsidRPr="000249A3">
        <w:rPr>
          <w:rFonts w:ascii="Cambria Math" w:hAnsi="Cambria Math"/>
          <w:b/>
        </w:rPr>
        <w:t>NUnit</w:t>
      </w:r>
      <w:proofErr w:type="spellEnd"/>
      <w:r w:rsidRPr="000249A3">
        <w:rPr>
          <w:rFonts w:ascii="Cambria Math" w:hAnsi="Cambria Math"/>
        </w:rPr>
        <w:t xml:space="preserve">, for </w:t>
      </w:r>
      <w:r w:rsidRPr="000249A3">
        <w:rPr>
          <w:rFonts w:ascii="Cambria Math" w:hAnsi="Cambria Math"/>
          <w:b/>
        </w:rPr>
        <w:t>ASP.NET</w:t>
      </w:r>
      <w:r w:rsidRPr="000249A3">
        <w:rPr>
          <w:rFonts w:ascii="Cambria Math" w:hAnsi="Cambria Math"/>
        </w:rPr>
        <w:t xml:space="preserve"> Web Forms.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Implemented Inversion of Control </w:t>
      </w:r>
      <w:r w:rsidRPr="00D84DEF">
        <w:rPr>
          <w:rFonts w:ascii="Cambria Math" w:hAnsi="Cambria Math" w:cs="Arial"/>
          <w:spacing w:val="4"/>
        </w:rPr>
        <w:t>using</w:t>
      </w:r>
      <w:r w:rsidRPr="00D84DEF">
        <w:rPr>
          <w:rFonts w:ascii="Cambria Math" w:hAnsi="Cambria Math" w:cs="Arial"/>
          <w:b/>
          <w:spacing w:val="4"/>
        </w:rPr>
        <w:t xml:space="preserve"> Dependency Injection</w:t>
      </w:r>
      <w:r w:rsidRPr="00F70BA8">
        <w:rPr>
          <w:rFonts w:ascii="Cambria Math" w:hAnsi="Cambria Math" w:cs="Arial"/>
          <w:spacing w:val="4"/>
        </w:rPr>
        <w:t xml:space="preserve"> for resolving dependencies.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Developed an </w:t>
      </w:r>
      <w:r w:rsidRPr="00D84DEF">
        <w:rPr>
          <w:rFonts w:ascii="Cambria Math" w:hAnsi="Cambria Math" w:cs="Arial"/>
          <w:b/>
          <w:spacing w:val="4"/>
        </w:rPr>
        <w:t>Azure</w:t>
      </w:r>
      <w:r w:rsidRPr="00F70BA8">
        <w:rPr>
          <w:rFonts w:ascii="Cambria Math" w:hAnsi="Cambria Math" w:cs="Arial"/>
          <w:spacing w:val="4"/>
        </w:rPr>
        <w:t xml:space="preserve"> Based high performance compute environment to support the massive computational </w:t>
      </w:r>
      <w:r w:rsidR="00D84DEF" w:rsidRPr="00F70BA8">
        <w:rPr>
          <w:rFonts w:ascii="Cambria Math" w:hAnsi="Cambria Math" w:cs="Arial"/>
          <w:spacing w:val="4"/>
        </w:rPr>
        <w:t>requirements</w:t>
      </w:r>
      <w:r w:rsidRPr="00F70BA8">
        <w:rPr>
          <w:rFonts w:ascii="Cambria Math" w:hAnsi="Cambria Math" w:cs="Arial"/>
          <w:spacing w:val="4"/>
        </w:rPr>
        <w:t xml:space="preserve"> of client congressional redistricting </w:t>
      </w:r>
      <w:r w:rsidRPr="00D84DEF">
        <w:rPr>
          <w:rFonts w:ascii="Cambria Math" w:hAnsi="Cambria Math" w:cs="Arial"/>
          <w:b/>
          <w:spacing w:val="4"/>
        </w:rPr>
        <w:t>Azure</w:t>
      </w:r>
      <w:r w:rsidRPr="00F70BA8">
        <w:rPr>
          <w:rFonts w:ascii="Cambria Math" w:hAnsi="Cambria Math" w:cs="Arial"/>
          <w:spacing w:val="4"/>
        </w:rPr>
        <w:t xml:space="preserve"> application</w:t>
      </w:r>
    </w:p>
    <w:p w:rsidR="00F70BA8" w:rsidRPr="00F70BA8" w:rsidRDefault="009F33B0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>
        <w:rPr>
          <w:rFonts w:ascii="Cambria Math" w:hAnsi="Cambria Math" w:cs="Arial"/>
          <w:spacing w:val="4"/>
        </w:rPr>
        <w:t>Used MVC4</w:t>
      </w:r>
      <w:r w:rsidR="00F70BA8" w:rsidRPr="00F70BA8">
        <w:rPr>
          <w:rFonts w:ascii="Cambria Math" w:hAnsi="Cambria Math" w:cs="Arial"/>
          <w:spacing w:val="4"/>
        </w:rPr>
        <w:t>.0 for Client Web and Payment Web Applications worked on all three modu</w:t>
      </w:r>
      <w:r w:rsidR="00D93F57">
        <w:rPr>
          <w:rFonts w:ascii="Cambria Math" w:hAnsi="Cambria Math" w:cs="Arial"/>
          <w:spacing w:val="4"/>
        </w:rPr>
        <w:t>les model, view and controller.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Used SSIS for data transformation.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Backup Solutions for both physical and virtual systems and Secure MS </w:t>
      </w:r>
      <w:proofErr w:type="spellStart"/>
      <w:r w:rsidRPr="00F70BA8">
        <w:rPr>
          <w:rFonts w:ascii="Cambria Math" w:hAnsi="Cambria Math" w:cs="Arial"/>
          <w:spacing w:val="4"/>
        </w:rPr>
        <w:t>Sql</w:t>
      </w:r>
      <w:proofErr w:type="spellEnd"/>
      <w:r w:rsidRPr="00F70BA8">
        <w:rPr>
          <w:rFonts w:ascii="Cambria Math" w:hAnsi="Cambria Math" w:cs="Arial"/>
          <w:spacing w:val="4"/>
        </w:rPr>
        <w:t xml:space="preserve"> Server 2014, MS Exchange Server 2010 and File Server using Symantec Backup Exec and </w:t>
      </w:r>
      <w:r w:rsidRPr="00D84DEF">
        <w:rPr>
          <w:rFonts w:ascii="Cambria Math" w:hAnsi="Cambria Math" w:cs="Arial"/>
          <w:b/>
          <w:spacing w:val="4"/>
        </w:rPr>
        <w:t>MS Azure Cloud</w:t>
      </w:r>
      <w:r w:rsidRPr="00F70BA8">
        <w:rPr>
          <w:rFonts w:ascii="Cambria Math" w:hAnsi="Cambria Math" w:cs="Arial"/>
          <w:spacing w:val="4"/>
        </w:rPr>
        <w:t>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>Built end to end Desired State Configuration implementation in Azure using Azure Resource Manager templates and Azure Automation for SAP and SharePoint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Capable of deployment of </w:t>
      </w:r>
      <w:r w:rsidRPr="00D84DEF">
        <w:rPr>
          <w:rFonts w:ascii="Cambria Math" w:hAnsi="Cambria Math" w:cs="Arial"/>
          <w:b/>
          <w:spacing w:val="4"/>
        </w:rPr>
        <w:t>Azure AD</w:t>
      </w:r>
      <w:r w:rsidRPr="00F70BA8">
        <w:rPr>
          <w:rFonts w:ascii="Cambria Math" w:hAnsi="Cambria Math" w:cs="Arial"/>
          <w:spacing w:val="4"/>
        </w:rPr>
        <w:t xml:space="preserve">, Identity &amp; Access Management, </w:t>
      </w:r>
      <w:r w:rsidRPr="00D84DEF">
        <w:rPr>
          <w:rFonts w:ascii="Cambria Math" w:hAnsi="Cambria Math" w:cs="Arial"/>
          <w:b/>
          <w:spacing w:val="4"/>
        </w:rPr>
        <w:t>Azure Multi Factor</w:t>
      </w:r>
      <w:r w:rsidRPr="00F70BA8">
        <w:rPr>
          <w:rFonts w:ascii="Cambria Math" w:hAnsi="Cambria Math" w:cs="Arial"/>
          <w:spacing w:val="4"/>
        </w:rPr>
        <w:t xml:space="preserve"> Authentication ,</w:t>
      </w:r>
      <w:r w:rsidRPr="00D84DEF">
        <w:rPr>
          <w:rFonts w:ascii="Cambria Math" w:hAnsi="Cambria Math" w:cs="Arial"/>
          <w:b/>
          <w:spacing w:val="4"/>
        </w:rPr>
        <w:t>Azure</w:t>
      </w:r>
      <w:r w:rsidRPr="00F70BA8">
        <w:rPr>
          <w:rFonts w:ascii="Cambria Math" w:hAnsi="Cambria Math" w:cs="Arial"/>
          <w:spacing w:val="4"/>
        </w:rPr>
        <w:t xml:space="preserve"> Trust Center.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Created </w:t>
      </w:r>
      <w:r w:rsidRPr="00D84DEF">
        <w:rPr>
          <w:rFonts w:ascii="Cambria Math" w:hAnsi="Cambria Math" w:cs="Arial"/>
          <w:b/>
          <w:spacing w:val="4"/>
        </w:rPr>
        <w:t>Azure Table Storage</w:t>
      </w:r>
      <w:r w:rsidRPr="00F70BA8">
        <w:rPr>
          <w:rFonts w:ascii="Cambria Math" w:hAnsi="Cambria Math" w:cs="Arial"/>
          <w:spacing w:val="4"/>
        </w:rPr>
        <w:t xml:space="preserve"> and </w:t>
      </w:r>
      <w:r w:rsidRPr="00D84DEF">
        <w:rPr>
          <w:rFonts w:ascii="Cambria Math" w:hAnsi="Cambria Math" w:cs="Arial"/>
          <w:b/>
          <w:spacing w:val="4"/>
        </w:rPr>
        <w:t>Blob</w:t>
      </w:r>
      <w:r w:rsidRPr="00F70BA8">
        <w:rPr>
          <w:rFonts w:ascii="Cambria Math" w:hAnsi="Cambria Math" w:cs="Arial"/>
          <w:spacing w:val="4"/>
        </w:rPr>
        <w:t xml:space="preserve"> on </w:t>
      </w:r>
      <w:r w:rsidRPr="00D84DEF">
        <w:rPr>
          <w:rFonts w:ascii="Cambria Math" w:hAnsi="Cambria Math" w:cs="Arial"/>
          <w:b/>
          <w:spacing w:val="4"/>
        </w:rPr>
        <w:t xml:space="preserve">Azure </w:t>
      </w:r>
      <w:proofErr w:type="spellStart"/>
      <w:r w:rsidRPr="00D84DEF">
        <w:rPr>
          <w:rFonts w:ascii="Cambria Math" w:hAnsi="Cambria Math" w:cs="Arial"/>
          <w:b/>
          <w:spacing w:val="4"/>
        </w:rPr>
        <w:t>Sql</w:t>
      </w:r>
      <w:proofErr w:type="spellEnd"/>
      <w:r w:rsidRPr="00D84DEF">
        <w:rPr>
          <w:rFonts w:ascii="Cambria Math" w:hAnsi="Cambria Math" w:cs="Arial"/>
          <w:b/>
          <w:spacing w:val="4"/>
        </w:rPr>
        <w:t>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Worked and implemented of </w:t>
      </w:r>
      <w:r w:rsidRPr="00D84DEF">
        <w:rPr>
          <w:rFonts w:ascii="Cambria Math" w:hAnsi="Cambria Math" w:cs="Arial"/>
          <w:b/>
          <w:spacing w:val="4"/>
        </w:rPr>
        <w:t>Azure Stores</w:t>
      </w:r>
      <w:r w:rsidRPr="00F70BA8">
        <w:rPr>
          <w:rFonts w:ascii="Cambria Math" w:hAnsi="Cambria Math" w:cs="Arial"/>
          <w:spacing w:val="4"/>
        </w:rPr>
        <w:t>.</w:t>
      </w:r>
    </w:p>
    <w:p w:rsidR="00F70BA8" w:rsidRPr="00F70BA8" w:rsidRDefault="00F70BA8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 Math" w:hAnsi="Cambria Math" w:cs="Arial"/>
          <w:spacing w:val="4"/>
        </w:rPr>
      </w:pPr>
      <w:r w:rsidRPr="00F70BA8">
        <w:rPr>
          <w:rFonts w:ascii="Cambria Math" w:hAnsi="Cambria Math" w:cs="Arial"/>
          <w:spacing w:val="4"/>
        </w:rPr>
        <w:t xml:space="preserve">Experience in </w:t>
      </w:r>
      <w:r w:rsidRPr="00D84DEF">
        <w:rPr>
          <w:rFonts w:ascii="Cambria Math" w:hAnsi="Cambria Math" w:cs="Arial"/>
          <w:b/>
          <w:spacing w:val="4"/>
        </w:rPr>
        <w:t>Azure AD</w:t>
      </w:r>
      <w:r w:rsidRPr="00F70BA8">
        <w:rPr>
          <w:rFonts w:ascii="Cambria Math" w:hAnsi="Cambria Math" w:cs="Arial"/>
          <w:spacing w:val="4"/>
        </w:rPr>
        <w:t xml:space="preserve"> authentication/Authorization</w:t>
      </w:r>
    </w:p>
    <w:p w:rsidR="00FD512D" w:rsidRPr="00AE57A7" w:rsidRDefault="00FD512D" w:rsidP="009109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 Math" w:hAnsi="Cambria Math" w:cs="Arial"/>
          <w:spacing w:val="4"/>
        </w:rPr>
      </w:pPr>
      <w:r w:rsidRPr="006D7E6E">
        <w:rPr>
          <w:rFonts w:cs="Segoe UI"/>
          <w:spacing w:val="2"/>
          <w:sz w:val="24"/>
          <w:szCs w:val="24"/>
        </w:rPr>
        <w:t xml:space="preserve">Built automated deployment process leveraging Azure Resource Manager and </w:t>
      </w:r>
      <w:proofErr w:type="spellStart"/>
      <w:r w:rsidRPr="006D7E6E">
        <w:rPr>
          <w:rFonts w:cs="Segoe UI"/>
          <w:spacing w:val="2"/>
          <w:sz w:val="24"/>
          <w:szCs w:val="24"/>
        </w:rPr>
        <w:t>PowerShell</w:t>
      </w:r>
      <w:proofErr w:type="spellEnd"/>
      <w:r w:rsidRPr="006D7E6E">
        <w:rPr>
          <w:rFonts w:cs="Segoe UI"/>
          <w:spacing w:val="2"/>
          <w:sz w:val="24"/>
          <w:szCs w:val="24"/>
        </w:rPr>
        <w:t xml:space="preserve"> that provided zero touch deployment capability for the entire environment in </w:t>
      </w:r>
      <w:r w:rsidRPr="00D84DEF">
        <w:rPr>
          <w:rFonts w:cs="Segoe UI"/>
          <w:b/>
          <w:spacing w:val="2"/>
          <w:sz w:val="24"/>
          <w:szCs w:val="24"/>
        </w:rPr>
        <w:t>Azure</w:t>
      </w:r>
      <w:r w:rsidRPr="006D7E6E">
        <w:rPr>
          <w:rFonts w:cs="Segoe UI"/>
          <w:spacing w:val="2"/>
          <w:sz w:val="24"/>
          <w:szCs w:val="24"/>
        </w:rPr>
        <w:t>.</w:t>
      </w:r>
    </w:p>
    <w:p w:rsidR="00735F49" w:rsidRPr="00A7398A" w:rsidRDefault="00735F49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 w:cs="Cambria"/>
        </w:rPr>
      </w:pPr>
      <w:r w:rsidRPr="00A7398A">
        <w:rPr>
          <w:rFonts w:ascii="Cambria Math" w:hAnsi="Cambria Math" w:cs="Cambria"/>
        </w:rPr>
        <w:t xml:space="preserve">Effectively created easy to use, </w:t>
      </w:r>
      <w:r w:rsidRPr="00A7398A">
        <w:rPr>
          <w:rFonts w:ascii="Cambria Math" w:hAnsi="Cambria Math" w:cs="Cambria"/>
          <w:b/>
        </w:rPr>
        <w:t>reusable controls</w:t>
      </w:r>
      <w:r w:rsidR="00265836" w:rsidRPr="00A7398A">
        <w:rPr>
          <w:rFonts w:ascii="Cambria Math" w:hAnsi="Cambria Math" w:cs="Cambria"/>
          <w:b/>
        </w:rPr>
        <w:t>/ user controls</w:t>
      </w:r>
      <w:r w:rsidRPr="00A7398A">
        <w:rPr>
          <w:rFonts w:ascii="Cambria Math" w:hAnsi="Cambria Math" w:cs="Cambria"/>
        </w:rPr>
        <w:t xml:space="preserve"> and integrated them into </w:t>
      </w:r>
      <w:r w:rsidRPr="00A7398A">
        <w:rPr>
          <w:rFonts w:ascii="Cambria Math" w:hAnsi="Cambria Math" w:cs="Cambria"/>
          <w:b/>
        </w:rPr>
        <w:t>ASP.NET web pages.</w:t>
      </w:r>
      <w:r w:rsidRPr="00A7398A">
        <w:rPr>
          <w:rFonts w:ascii="Cambria Math" w:hAnsi="Cambria Math" w:cs="Cambria"/>
        </w:rPr>
        <w:t xml:space="preserve"> </w:t>
      </w:r>
    </w:p>
    <w:p w:rsidR="00735F49" w:rsidRPr="00A7398A" w:rsidRDefault="00735F49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 w:cs="Cambria"/>
        </w:rPr>
      </w:pPr>
      <w:r w:rsidRPr="00A7398A">
        <w:rPr>
          <w:rFonts w:ascii="Cambria Math" w:hAnsi="Cambria Math" w:cs="Cambria"/>
        </w:rPr>
        <w:t xml:space="preserve">Controlled overall </w:t>
      </w:r>
      <w:r w:rsidRPr="00A7398A">
        <w:rPr>
          <w:rFonts w:ascii="Cambria Math" w:hAnsi="Cambria Math" w:cs="Cambria"/>
          <w:b/>
        </w:rPr>
        <w:t>look and feel</w:t>
      </w:r>
      <w:r w:rsidRPr="00A7398A">
        <w:rPr>
          <w:rFonts w:ascii="Cambria Math" w:hAnsi="Cambria Math" w:cs="Cambria"/>
        </w:rPr>
        <w:t xml:space="preserve"> of </w:t>
      </w:r>
      <w:r w:rsidRPr="00A7398A">
        <w:rPr>
          <w:rFonts w:ascii="Cambria Math" w:hAnsi="Cambria Math" w:cs="Cambria"/>
          <w:b/>
        </w:rPr>
        <w:t>ASP.NET web site</w:t>
      </w:r>
      <w:r w:rsidRPr="00A7398A">
        <w:rPr>
          <w:rFonts w:ascii="Cambria Math" w:hAnsi="Cambria Math" w:cs="Cambria"/>
        </w:rPr>
        <w:t xml:space="preserve"> by defining </w:t>
      </w:r>
      <w:r w:rsidRPr="00A7398A">
        <w:rPr>
          <w:rFonts w:ascii="Cambria Math" w:hAnsi="Cambria Math" w:cs="Cambria"/>
          <w:b/>
        </w:rPr>
        <w:t>themes and skins</w:t>
      </w:r>
      <w:r w:rsidRPr="00A7398A">
        <w:rPr>
          <w:rFonts w:ascii="Cambria Math" w:hAnsi="Cambria Math" w:cs="Cambria"/>
        </w:rPr>
        <w:t xml:space="preserve"> and applying them at page level as well as control level.</w:t>
      </w:r>
    </w:p>
    <w:p w:rsidR="00735F49" w:rsidRPr="00A7398A" w:rsidRDefault="00735F49" w:rsidP="009109BF">
      <w:pPr>
        <w:pStyle w:val="NoSpacing"/>
        <w:numPr>
          <w:ilvl w:val="0"/>
          <w:numId w:val="21"/>
        </w:numPr>
        <w:jc w:val="both"/>
        <w:rPr>
          <w:rStyle w:val="apple-style-span"/>
          <w:rFonts w:ascii="Cambria Math" w:hAnsi="Cambria Math"/>
          <w:color w:val="000000" w:themeColor="text1"/>
        </w:rPr>
      </w:pPr>
      <w:r w:rsidRPr="00A7398A">
        <w:rPr>
          <w:rFonts w:ascii="Cambria Math" w:hAnsi="Cambria Math" w:cs="Cambria"/>
        </w:rPr>
        <w:t xml:space="preserve">Effectively used </w:t>
      </w:r>
      <w:r w:rsidRPr="00A7398A">
        <w:rPr>
          <w:rFonts w:ascii="Cambria Math" w:hAnsi="Cambria Math" w:cs="Cambria"/>
          <w:b/>
        </w:rPr>
        <w:t>master pages</w:t>
      </w:r>
      <w:r w:rsidRPr="00A7398A">
        <w:rPr>
          <w:rFonts w:ascii="Cambria Math" w:hAnsi="Cambria Math" w:cs="Cambria"/>
        </w:rPr>
        <w:t xml:space="preserve"> to create consistent layout for the </w:t>
      </w:r>
      <w:r w:rsidRPr="00A7398A">
        <w:rPr>
          <w:rFonts w:ascii="Cambria Math" w:hAnsi="Cambria Math" w:cs="Cambria"/>
          <w:b/>
        </w:rPr>
        <w:t>ASP.NET</w:t>
      </w:r>
      <w:r w:rsidRPr="00A7398A">
        <w:rPr>
          <w:rFonts w:ascii="Cambria Math" w:hAnsi="Cambria Math" w:cs="Cambria"/>
        </w:rPr>
        <w:t xml:space="preserve"> web pages and merged them with </w:t>
      </w:r>
      <w:r w:rsidRPr="00A7398A">
        <w:rPr>
          <w:rFonts w:ascii="Cambria Math" w:hAnsi="Cambria Math" w:cs="Cambria"/>
          <w:b/>
        </w:rPr>
        <w:t>content pages.</w:t>
      </w:r>
    </w:p>
    <w:p w:rsidR="00735F49" w:rsidRPr="00A7398A" w:rsidRDefault="00735F49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 w:cs="Cambria"/>
        </w:rPr>
      </w:pPr>
      <w:r w:rsidRPr="00A7398A">
        <w:rPr>
          <w:rFonts w:ascii="Cambria Math" w:hAnsi="Cambria Math" w:cs="Cambria"/>
        </w:rPr>
        <w:t xml:space="preserve">Effectively used </w:t>
      </w:r>
      <w:r w:rsidRPr="00A7398A">
        <w:rPr>
          <w:rFonts w:ascii="Cambria Math" w:hAnsi="Cambria Math" w:cs="Cambria"/>
          <w:b/>
        </w:rPr>
        <w:t>ASP.NET</w:t>
      </w:r>
      <w:r w:rsidRPr="00A7398A">
        <w:rPr>
          <w:rFonts w:ascii="Cambria Math" w:hAnsi="Cambria Math" w:cs="Cambria"/>
        </w:rPr>
        <w:t xml:space="preserve"> intrinsic </w:t>
      </w:r>
      <w:r w:rsidRPr="00A7398A">
        <w:rPr>
          <w:rFonts w:ascii="Cambria Math" w:hAnsi="Cambria Math" w:cs="Cambria"/>
          <w:b/>
        </w:rPr>
        <w:t>state management functionality</w:t>
      </w:r>
      <w:r w:rsidRPr="00A7398A">
        <w:rPr>
          <w:rFonts w:ascii="Cambria Math" w:hAnsi="Cambria Math" w:cs="Cambria"/>
        </w:rPr>
        <w:t xml:space="preserve"> to store application-specific, session-specific, page-specific and user-specific information between page requests.</w:t>
      </w:r>
    </w:p>
    <w:p w:rsidR="00735F49" w:rsidRPr="00A7398A" w:rsidRDefault="00735F49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 w:cs="Cambria"/>
        </w:rPr>
      </w:pPr>
      <w:r w:rsidRPr="00A7398A">
        <w:rPr>
          <w:rFonts w:ascii="Cambria Math" w:hAnsi="Cambria Math" w:cs="Cambria"/>
        </w:rPr>
        <w:t xml:space="preserve">Effectively used </w:t>
      </w:r>
      <w:r w:rsidRPr="00A7398A">
        <w:rPr>
          <w:rFonts w:ascii="Cambria Math" w:hAnsi="Cambria Math" w:cs="Cambria"/>
          <w:b/>
        </w:rPr>
        <w:t>ASP.NET security</w:t>
      </w:r>
      <w:r w:rsidRPr="00A7398A">
        <w:rPr>
          <w:rFonts w:ascii="Cambria Math" w:hAnsi="Cambria Math" w:cs="Cambria"/>
        </w:rPr>
        <w:t xml:space="preserve"> infrastructure for </w:t>
      </w:r>
      <w:r w:rsidRPr="00A7398A">
        <w:rPr>
          <w:rFonts w:ascii="Cambria Math" w:hAnsi="Cambria Math" w:cs="Cambria"/>
          <w:b/>
        </w:rPr>
        <w:t>authenticating and authorizing</w:t>
      </w:r>
      <w:r w:rsidRPr="00A7398A">
        <w:rPr>
          <w:rFonts w:ascii="Cambria Math" w:hAnsi="Cambria Math" w:cs="Cambria"/>
        </w:rPr>
        <w:t xml:space="preserve"> user access as well as performing other security related tasks using </w:t>
      </w:r>
      <w:r w:rsidRPr="00A7398A">
        <w:rPr>
          <w:rFonts w:ascii="Cambria Math" w:hAnsi="Cambria Math" w:cs="Cambria"/>
          <w:b/>
        </w:rPr>
        <w:t>C#.NET.</w:t>
      </w:r>
    </w:p>
    <w:p w:rsidR="00555D81" w:rsidRDefault="00555D81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Involved in developing front end using </w:t>
      </w:r>
      <w:r w:rsidRPr="00A7398A">
        <w:rPr>
          <w:rFonts w:ascii="Cambria Math" w:hAnsi="Cambria Math"/>
          <w:b/>
        </w:rPr>
        <w:t xml:space="preserve">MVC </w:t>
      </w:r>
      <w:r w:rsidR="009F33B0">
        <w:rPr>
          <w:rFonts w:ascii="Cambria Math" w:hAnsi="Cambria Math"/>
          <w:b/>
        </w:rPr>
        <w:t>4.0</w:t>
      </w:r>
      <w:r w:rsidRPr="00A7398A">
        <w:rPr>
          <w:rFonts w:ascii="Cambria Math" w:hAnsi="Cambria Math"/>
          <w:b/>
        </w:rPr>
        <w:t>.NET, Razor</w:t>
      </w:r>
      <w:r w:rsidR="00255D9D" w:rsidRPr="00A7398A">
        <w:rPr>
          <w:rFonts w:ascii="Cambria Math" w:hAnsi="Cambria Math"/>
          <w:b/>
        </w:rPr>
        <w:t xml:space="preserve"> view engine</w:t>
      </w:r>
      <w:r w:rsidRPr="00A7398A">
        <w:rPr>
          <w:rFonts w:ascii="Cambria Math" w:hAnsi="Cambria Math"/>
          <w:b/>
        </w:rPr>
        <w:t>, JavaScript,</w:t>
      </w:r>
      <w:r w:rsidR="000B4B3E" w:rsidRPr="000B4B3E">
        <w:rPr>
          <w:b/>
        </w:rPr>
        <w:t xml:space="preserve"> </w:t>
      </w:r>
      <w:proofErr w:type="spellStart"/>
      <w:r w:rsidR="000B4B3E">
        <w:rPr>
          <w:b/>
        </w:rPr>
        <w:t>Sencha</w:t>
      </w:r>
      <w:proofErr w:type="spellEnd"/>
      <w:r w:rsidR="000B4B3E">
        <w:rPr>
          <w:b/>
        </w:rPr>
        <w:t xml:space="preserve"> Ext Js,</w:t>
      </w:r>
      <w:r w:rsidRPr="00A7398A">
        <w:rPr>
          <w:rFonts w:ascii="Cambria Math" w:hAnsi="Cambria Math"/>
          <w:b/>
        </w:rPr>
        <w:t xml:space="preserve"> HTML, and CSS</w:t>
      </w:r>
      <w:r w:rsidRPr="00A7398A">
        <w:rPr>
          <w:rFonts w:ascii="Cambria Math" w:hAnsi="Cambria Math"/>
        </w:rPr>
        <w:t>.</w:t>
      </w:r>
    </w:p>
    <w:p w:rsidR="005E723E" w:rsidRDefault="005E723E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 xml:space="preserve">Involved in </w:t>
      </w:r>
      <w:r w:rsidRPr="000249A3">
        <w:rPr>
          <w:rFonts w:ascii="Cambria Math" w:hAnsi="Cambria Math"/>
          <w:b/>
        </w:rPr>
        <w:t>Unit testing</w:t>
      </w:r>
      <w:r w:rsidRPr="000249A3">
        <w:rPr>
          <w:rFonts w:ascii="Cambria Math" w:hAnsi="Cambria Math"/>
        </w:rPr>
        <w:t xml:space="preserve">, with </w:t>
      </w:r>
      <w:proofErr w:type="spellStart"/>
      <w:r w:rsidRPr="000249A3">
        <w:rPr>
          <w:rFonts w:ascii="Cambria Math" w:hAnsi="Cambria Math"/>
          <w:b/>
        </w:rPr>
        <w:t>NUnit</w:t>
      </w:r>
      <w:proofErr w:type="spellEnd"/>
      <w:r w:rsidRPr="000249A3">
        <w:rPr>
          <w:rFonts w:ascii="Cambria Math" w:hAnsi="Cambria Math"/>
        </w:rPr>
        <w:t xml:space="preserve">, for </w:t>
      </w:r>
      <w:r w:rsidRPr="000249A3">
        <w:rPr>
          <w:rFonts w:ascii="Cambria Math" w:hAnsi="Cambria Math"/>
          <w:b/>
        </w:rPr>
        <w:t>ASP.NET</w:t>
      </w:r>
      <w:r w:rsidRPr="000249A3">
        <w:rPr>
          <w:rFonts w:ascii="Cambria Math" w:hAnsi="Cambria Math"/>
        </w:rPr>
        <w:t xml:space="preserve"> Web Forms.</w:t>
      </w:r>
    </w:p>
    <w:p w:rsidR="00D73BBD" w:rsidRPr="00A7398A" w:rsidRDefault="00D73BBD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Used </w:t>
      </w:r>
      <w:r w:rsidRPr="00D73BBD">
        <w:rPr>
          <w:rFonts w:ascii="Cambria Math" w:hAnsi="Cambria Math"/>
          <w:b/>
        </w:rPr>
        <w:t>JIRA</w:t>
      </w:r>
      <w:r>
        <w:rPr>
          <w:rFonts w:ascii="Cambria Math" w:hAnsi="Cambria Math"/>
        </w:rPr>
        <w:t xml:space="preserve"> tool for bug tracking and project </w:t>
      </w:r>
      <w:proofErr w:type="gramStart"/>
      <w:r>
        <w:rPr>
          <w:rFonts w:ascii="Cambria Math" w:hAnsi="Cambria Math"/>
        </w:rPr>
        <w:t>status .</w:t>
      </w:r>
      <w:proofErr w:type="gramEnd"/>
    </w:p>
    <w:p w:rsidR="00735F49" w:rsidRPr="00A7398A" w:rsidRDefault="00735F49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 w:cs="Cambria"/>
        </w:rPr>
      </w:pPr>
      <w:r w:rsidRPr="00A7398A">
        <w:rPr>
          <w:rFonts w:ascii="Cambria Math" w:hAnsi="Cambria Math" w:cs="Cambria"/>
        </w:rPr>
        <w:t xml:space="preserve">Managed authentication using </w:t>
      </w:r>
      <w:r w:rsidRPr="00A7398A">
        <w:rPr>
          <w:rFonts w:ascii="Cambria Math" w:hAnsi="Cambria Math" w:cs="Cambria"/>
          <w:b/>
        </w:rPr>
        <w:t>ASP.NET forms authentication</w:t>
      </w:r>
      <w:r w:rsidRPr="00A7398A">
        <w:rPr>
          <w:rFonts w:ascii="Cambria Math" w:hAnsi="Cambria Math" w:cs="Cambria"/>
        </w:rPr>
        <w:t>.</w:t>
      </w:r>
    </w:p>
    <w:p w:rsidR="00735F49" w:rsidRPr="00A7398A" w:rsidRDefault="00735F49" w:rsidP="009109BF">
      <w:pPr>
        <w:pStyle w:val="NoSpacing"/>
        <w:numPr>
          <w:ilvl w:val="0"/>
          <w:numId w:val="21"/>
        </w:numPr>
        <w:jc w:val="both"/>
        <w:rPr>
          <w:rStyle w:val="apple-style-span"/>
          <w:rFonts w:ascii="Cambria Math" w:hAnsi="Cambria Math"/>
          <w:color w:val="000000" w:themeColor="text1"/>
        </w:rPr>
      </w:pPr>
      <w:r w:rsidRPr="00A7398A">
        <w:rPr>
          <w:rFonts w:ascii="Cambria Math" w:hAnsi="Cambria Math" w:cs="Cambria"/>
        </w:rPr>
        <w:t xml:space="preserve">Managed </w:t>
      </w:r>
      <w:r w:rsidRPr="00A7398A">
        <w:rPr>
          <w:rFonts w:ascii="Cambria Math" w:hAnsi="Cambria Math" w:cs="Cambria"/>
          <w:b/>
        </w:rPr>
        <w:t>authorization</w:t>
      </w:r>
      <w:r w:rsidRPr="00A7398A">
        <w:rPr>
          <w:rFonts w:ascii="Cambria Math" w:hAnsi="Cambria Math" w:cs="Cambria"/>
        </w:rPr>
        <w:t xml:space="preserve"> using windows groups and </w:t>
      </w:r>
      <w:r w:rsidRPr="00A7398A">
        <w:rPr>
          <w:rFonts w:ascii="Cambria Math" w:hAnsi="Cambria Math" w:cs="Cambria"/>
          <w:b/>
        </w:rPr>
        <w:t>using ASP.NET roles</w:t>
      </w:r>
      <w:r w:rsidRPr="00A7398A">
        <w:rPr>
          <w:rFonts w:ascii="Cambria Math" w:hAnsi="Cambria Math" w:cs="Cambria"/>
        </w:rPr>
        <w:t>.</w:t>
      </w:r>
    </w:p>
    <w:p w:rsidR="00735F49" w:rsidRPr="00A7398A" w:rsidRDefault="00735F49" w:rsidP="009109BF">
      <w:pPr>
        <w:pStyle w:val="NoSpacing"/>
        <w:numPr>
          <w:ilvl w:val="0"/>
          <w:numId w:val="21"/>
        </w:numPr>
        <w:jc w:val="both"/>
        <w:rPr>
          <w:rStyle w:val="apple-style-span"/>
          <w:rFonts w:ascii="Cambria Math" w:hAnsi="Cambria Math" w:cs="Cambria"/>
          <w:bCs/>
          <w:color w:val="000000" w:themeColor="text1"/>
        </w:rPr>
      </w:pPr>
      <w:r w:rsidRPr="00A7398A">
        <w:rPr>
          <w:rStyle w:val="apple-style-span"/>
          <w:rFonts w:ascii="Cambria Math" w:hAnsi="Cambria Math" w:cs="Cambria"/>
          <w:color w:val="000000" w:themeColor="text1"/>
        </w:rPr>
        <w:t>Worked on</w:t>
      </w:r>
      <w:r w:rsidRPr="00A7398A">
        <w:rPr>
          <w:rStyle w:val="apple-converted-space"/>
          <w:rFonts w:ascii="Cambria Math" w:hAnsi="Cambria Math" w:cs="Cambria"/>
          <w:color w:val="000000" w:themeColor="text1"/>
        </w:rPr>
        <w:t> </w:t>
      </w:r>
      <w:r w:rsidRPr="00A7398A">
        <w:rPr>
          <w:rStyle w:val="apple-style-span"/>
          <w:rFonts w:ascii="Cambria Math" w:hAnsi="Cambria Math" w:cs="Cambria"/>
          <w:b/>
          <w:bCs/>
          <w:color w:val="000000" w:themeColor="text1"/>
        </w:rPr>
        <w:t>WCF</w:t>
      </w:r>
      <w:r w:rsidRPr="00A7398A">
        <w:rPr>
          <w:rStyle w:val="apple-converted-space"/>
          <w:rFonts w:ascii="Cambria Math" w:hAnsi="Cambria Math" w:cs="Cambria"/>
          <w:color w:val="000000" w:themeColor="text1"/>
        </w:rPr>
        <w:t> </w:t>
      </w:r>
      <w:r w:rsidRPr="00A7398A">
        <w:rPr>
          <w:rStyle w:val="apple-style-span"/>
          <w:rFonts w:ascii="Cambria Math" w:hAnsi="Cambria Math" w:cs="Cambria"/>
          <w:b/>
          <w:bCs/>
          <w:color w:val="000000" w:themeColor="text1"/>
        </w:rPr>
        <w:t>Service,</w:t>
      </w:r>
      <w:r w:rsidRPr="00A7398A">
        <w:rPr>
          <w:rStyle w:val="apple-converted-space"/>
          <w:rFonts w:ascii="Cambria Math" w:hAnsi="Cambria Math" w:cs="Cambria"/>
          <w:color w:val="000000" w:themeColor="text1"/>
        </w:rPr>
        <w:t> </w:t>
      </w:r>
      <w:r w:rsidRPr="00A7398A">
        <w:rPr>
          <w:rStyle w:val="apple-style-span"/>
          <w:rFonts w:ascii="Cambria Math" w:hAnsi="Cambria Math" w:cs="Cambria"/>
          <w:b/>
          <w:bCs/>
          <w:color w:val="000000" w:themeColor="text1"/>
        </w:rPr>
        <w:t>Operation, Data, Fault and Message Contracts.</w:t>
      </w:r>
    </w:p>
    <w:p w:rsidR="00735F49" w:rsidRPr="00A7398A" w:rsidRDefault="00735F49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 w:cs="Cambria"/>
        </w:rPr>
      </w:pPr>
      <w:r w:rsidRPr="00A7398A">
        <w:rPr>
          <w:rFonts w:ascii="Cambria Math" w:hAnsi="Cambria Math" w:cs="Cambria"/>
        </w:rPr>
        <w:t>Development of cutting-edge application interface which take advantage of recent technologies like Silver</w:t>
      </w:r>
      <w:r w:rsidR="00A9201C">
        <w:rPr>
          <w:rFonts w:ascii="Cambria Math" w:hAnsi="Cambria Math" w:cs="Cambria"/>
        </w:rPr>
        <w:t xml:space="preserve"> </w:t>
      </w:r>
      <w:r w:rsidRPr="00A7398A">
        <w:rPr>
          <w:rFonts w:ascii="Cambria Math" w:hAnsi="Cambria Math" w:cs="Cambria"/>
        </w:rPr>
        <w:t xml:space="preserve">light and </w:t>
      </w:r>
      <w:r w:rsidRPr="00A7398A">
        <w:rPr>
          <w:rFonts w:ascii="Cambria Math" w:hAnsi="Cambria Math" w:cs="Cambria"/>
          <w:b/>
        </w:rPr>
        <w:t>WPF</w:t>
      </w:r>
      <w:r w:rsidRPr="00A7398A">
        <w:rPr>
          <w:rFonts w:ascii="Cambria Math" w:hAnsi="Cambria Math" w:cs="Cambria"/>
        </w:rPr>
        <w:t xml:space="preserve"> to deliver modern , intuitive user experiences</w:t>
      </w:r>
    </w:p>
    <w:p w:rsidR="00735F49" w:rsidRPr="006131B6" w:rsidRDefault="00735F49" w:rsidP="009109BF">
      <w:pPr>
        <w:pStyle w:val="NoSpacing"/>
        <w:numPr>
          <w:ilvl w:val="0"/>
          <w:numId w:val="21"/>
        </w:numPr>
        <w:jc w:val="both"/>
        <w:rPr>
          <w:rStyle w:val="HTMLTypewriter"/>
          <w:rFonts w:ascii="Cambria Math" w:eastAsia="Calibri" w:hAnsi="Cambria Math" w:cs="Times New Roman"/>
          <w:sz w:val="22"/>
          <w:szCs w:val="22"/>
        </w:rPr>
      </w:pPr>
      <w:r w:rsidRPr="00A7398A">
        <w:rPr>
          <w:rStyle w:val="HTMLTypewriter"/>
          <w:rFonts w:ascii="Cambria Math" w:hAnsi="Cambria Math" w:cs="Cambria"/>
          <w:color w:val="000000" w:themeColor="text1"/>
          <w:sz w:val="22"/>
          <w:szCs w:val="22"/>
        </w:rPr>
        <w:lastRenderedPageBreak/>
        <w:t xml:space="preserve">Written </w:t>
      </w:r>
      <w:r w:rsidRPr="00A7398A">
        <w:rPr>
          <w:rStyle w:val="HTMLTypewriter"/>
          <w:rFonts w:ascii="Cambria Math" w:hAnsi="Cambria Math" w:cs="Cambria"/>
          <w:b/>
          <w:bCs/>
          <w:color w:val="000000" w:themeColor="text1"/>
          <w:sz w:val="22"/>
          <w:szCs w:val="22"/>
        </w:rPr>
        <w:t xml:space="preserve">JavaScript </w:t>
      </w:r>
      <w:r w:rsidRPr="00A7398A">
        <w:rPr>
          <w:rStyle w:val="HTMLTypewriter"/>
          <w:rFonts w:ascii="Cambria Math" w:hAnsi="Cambria Math" w:cs="Cambria"/>
          <w:color w:val="000000" w:themeColor="text1"/>
          <w:sz w:val="22"/>
          <w:szCs w:val="22"/>
        </w:rPr>
        <w:t>functions for client side code to implement different functionalities in events, validation and listeners.</w:t>
      </w:r>
    </w:p>
    <w:p w:rsidR="006131B6" w:rsidRPr="006131B6" w:rsidRDefault="006131B6" w:rsidP="006131B6">
      <w:pPr>
        <w:numPr>
          <w:ilvl w:val="0"/>
          <w:numId w:val="21"/>
        </w:numPr>
        <w:shd w:val="clear" w:color="auto" w:fill="FFFFFF"/>
        <w:spacing w:after="0" w:line="320" w:lineRule="atLeast"/>
        <w:rPr>
          <w:rFonts w:ascii="Cambria Math" w:eastAsia="Times New Roman" w:hAnsi="Cambria Math" w:cs="Times New Roman"/>
          <w:color w:val="000000" w:themeColor="text1"/>
          <w:lang w:val="en-IN" w:eastAsia="en-IN"/>
        </w:rPr>
      </w:pPr>
      <w:r w:rsidRPr="006131B6">
        <w:rPr>
          <w:rFonts w:ascii="Cambria Math" w:eastAsia="Times New Roman" w:hAnsi="Cambria Math" w:cs="Times New Roman"/>
          <w:color w:val="000000" w:themeColor="text1"/>
          <w:lang w:val="en-IN" w:eastAsia="en-IN"/>
        </w:rPr>
        <w:t>Created and Updated mobile pages in </w:t>
      </w:r>
      <w:proofErr w:type="spellStart"/>
      <w:r w:rsidRPr="006131B6">
        <w:rPr>
          <w:rFonts w:ascii="Cambria Math" w:eastAsia="Times New Roman" w:hAnsi="Cambria Math" w:cs="Times New Roman"/>
          <w:b/>
          <w:bCs/>
          <w:color w:val="000000" w:themeColor="text1"/>
          <w:lang w:val="en-IN" w:eastAsia="en-IN"/>
        </w:rPr>
        <w:t>Xamarin</w:t>
      </w:r>
      <w:proofErr w:type="spellEnd"/>
      <w:r w:rsidRPr="006131B6">
        <w:rPr>
          <w:rFonts w:ascii="Cambria Math" w:eastAsia="Times New Roman" w:hAnsi="Cambria Math" w:cs="Times New Roman"/>
          <w:color w:val="000000" w:themeColor="text1"/>
          <w:lang w:val="en-IN" w:eastAsia="en-IN"/>
        </w:rPr>
        <w:t> Forms for cross platform mobile application</w:t>
      </w:r>
      <w:r>
        <w:rPr>
          <w:rFonts w:ascii="Cambria Math" w:eastAsia="Times New Roman" w:hAnsi="Cambria Math" w:cs="Times New Roman"/>
          <w:color w:val="000000" w:themeColor="text1"/>
          <w:lang w:val="en-IN" w:eastAsia="en-IN"/>
        </w:rPr>
        <w:t>.</w:t>
      </w:r>
    </w:p>
    <w:p w:rsidR="00735F49" w:rsidRDefault="00735F49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 w:cs="Cambria"/>
        </w:rPr>
      </w:pPr>
      <w:r w:rsidRPr="00A7398A">
        <w:rPr>
          <w:rFonts w:ascii="Cambria Math" w:hAnsi="Cambria Math" w:cs="Cambria"/>
        </w:rPr>
        <w:t xml:space="preserve">Wrote business queries in </w:t>
      </w:r>
      <w:r w:rsidRPr="00A7398A">
        <w:rPr>
          <w:rFonts w:ascii="Cambria Math" w:hAnsi="Cambria Math" w:cs="Cambria"/>
          <w:b/>
        </w:rPr>
        <w:t xml:space="preserve">T-SQL </w:t>
      </w:r>
      <w:r w:rsidRPr="00A7398A">
        <w:rPr>
          <w:rFonts w:ascii="Cambria Math" w:hAnsi="Cambria Math" w:cs="Cambria"/>
        </w:rPr>
        <w:t xml:space="preserve">for policy details and commission processing according to sales, and designed and developed </w:t>
      </w:r>
      <w:r w:rsidRPr="00A7398A">
        <w:rPr>
          <w:rFonts w:ascii="Cambria Math" w:hAnsi="Cambria Math" w:cs="Cambria"/>
          <w:b/>
        </w:rPr>
        <w:t>Triggers, Functions</w:t>
      </w:r>
      <w:r w:rsidRPr="00A7398A">
        <w:rPr>
          <w:rFonts w:ascii="Cambria Math" w:hAnsi="Cambria Math" w:cs="Cambria"/>
        </w:rPr>
        <w:t xml:space="preserve"> and </w:t>
      </w:r>
      <w:r w:rsidRPr="00A7398A">
        <w:rPr>
          <w:rFonts w:ascii="Cambria Math" w:hAnsi="Cambria Math" w:cs="Cambria"/>
          <w:b/>
          <w:bCs/>
        </w:rPr>
        <w:t>stored procedures for SQL Server 20</w:t>
      </w:r>
      <w:r w:rsidR="00D84DEF">
        <w:rPr>
          <w:rFonts w:ascii="Cambria Math" w:hAnsi="Cambria Math" w:cs="Cambria"/>
          <w:b/>
          <w:bCs/>
        </w:rPr>
        <w:t>12</w:t>
      </w:r>
      <w:r w:rsidRPr="00A7398A">
        <w:rPr>
          <w:rFonts w:ascii="Cambria Math" w:hAnsi="Cambria Math" w:cs="Cambria"/>
        </w:rPr>
        <w:t xml:space="preserve"> database.</w:t>
      </w:r>
    </w:p>
    <w:p w:rsidR="00FB5EE1" w:rsidRPr="00FB5EE1" w:rsidRDefault="00FB5EE1" w:rsidP="00FB5EE1">
      <w:pPr>
        <w:pStyle w:val="NoSpacing"/>
        <w:numPr>
          <w:ilvl w:val="0"/>
          <w:numId w:val="21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Creating release branches in </w:t>
      </w:r>
      <w:proofErr w:type="spellStart"/>
      <w:r w:rsidRPr="0011275E">
        <w:rPr>
          <w:rFonts w:ascii="Cambria Math" w:hAnsi="Cambria Math"/>
          <w:b/>
        </w:rPr>
        <w:t>Github</w:t>
      </w:r>
      <w:proofErr w:type="spellEnd"/>
      <w:r w:rsidRPr="000D30A6">
        <w:rPr>
          <w:rFonts w:ascii="Cambria Math" w:hAnsi="Cambria Math"/>
        </w:rPr>
        <w:t xml:space="preserve"> and adding release artifacts to tags.</w:t>
      </w:r>
    </w:p>
    <w:p w:rsidR="00397A1D" w:rsidRDefault="00397A1D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 w:cs="Cambria"/>
        </w:rPr>
      </w:pPr>
      <w:r>
        <w:rPr>
          <w:rFonts w:ascii="Cambria Math" w:hAnsi="Cambria Math" w:cs="Cambria"/>
        </w:rPr>
        <w:t xml:space="preserve">Effectively used </w:t>
      </w:r>
      <w:r w:rsidRPr="00397A1D">
        <w:rPr>
          <w:rFonts w:ascii="Cambria Math" w:hAnsi="Cambria Math" w:cs="Cambria"/>
          <w:b/>
        </w:rPr>
        <w:t>Jenkins</w:t>
      </w:r>
      <w:r>
        <w:rPr>
          <w:rFonts w:ascii="Cambria Math" w:hAnsi="Cambria Math" w:cs="Cambria"/>
          <w:b/>
        </w:rPr>
        <w:t xml:space="preserve"> </w:t>
      </w:r>
      <w:r>
        <w:rPr>
          <w:rFonts w:ascii="Cambria Math" w:hAnsi="Cambria Math" w:cs="Cambria"/>
        </w:rPr>
        <w:t xml:space="preserve">for Continues integration and deployment. </w:t>
      </w:r>
    </w:p>
    <w:p w:rsidR="003B2595" w:rsidRPr="00A7398A" w:rsidRDefault="003B2595" w:rsidP="009109BF">
      <w:pPr>
        <w:pStyle w:val="NoSpacing"/>
        <w:numPr>
          <w:ilvl w:val="0"/>
          <w:numId w:val="21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 w:cs="Arial"/>
          <w:shd w:val="clear" w:color="auto" w:fill="FFFFFF"/>
        </w:rPr>
        <w:t xml:space="preserve">Setup trust between on premise and cloud server using </w:t>
      </w:r>
      <w:r w:rsidRPr="00A7398A">
        <w:rPr>
          <w:rFonts w:ascii="Cambria Math" w:hAnsi="Cambria Math" w:cs="Arial"/>
          <w:b/>
          <w:shd w:val="clear" w:color="auto" w:fill="FFFFFF"/>
        </w:rPr>
        <w:t>WIDOWS</w:t>
      </w:r>
      <w:r w:rsidRPr="00A7398A">
        <w:rPr>
          <w:rFonts w:ascii="Cambria Math" w:hAnsi="Cambria Math" w:cs="Arial"/>
          <w:shd w:val="clear" w:color="auto" w:fill="FFFFFF"/>
        </w:rPr>
        <w:t xml:space="preserve"> </w:t>
      </w:r>
      <w:r w:rsidRPr="00A7398A">
        <w:rPr>
          <w:rFonts w:ascii="Cambria Math" w:hAnsi="Cambria Math" w:cs="Arial"/>
          <w:b/>
          <w:shd w:val="clear" w:color="auto" w:fill="FFFFFF"/>
        </w:rPr>
        <w:t>AZURE.</w:t>
      </w:r>
    </w:p>
    <w:p w:rsidR="00735F49" w:rsidRPr="00A9201C" w:rsidRDefault="008A29DB" w:rsidP="009109BF">
      <w:pPr>
        <w:pStyle w:val="NoSpacing"/>
        <w:numPr>
          <w:ilvl w:val="0"/>
          <w:numId w:val="21"/>
        </w:numPr>
        <w:spacing w:after="240"/>
        <w:jc w:val="both"/>
        <w:rPr>
          <w:rFonts w:ascii="Cambria Math" w:hAnsi="Cambria Math"/>
          <w:b/>
          <w:u w:val="single"/>
        </w:rPr>
      </w:pPr>
      <w:r w:rsidRPr="00A7398A">
        <w:rPr>
          <w:rFonts w:ascii="Cambria Math" w:hAnsi="Cambria Math"/>
        </w:rPr>
        <w:t>Writing</w:t>
      </w:r>
      <w:r w:rsidR="00735F49" w:rsidRPr="00A7398A">
        <w:rPr>
          <w:rFonts w:ascii="Cambria Math" w:hAnsi="Cambria Math"/>
        </w:rPr>
        <w:t xml:space="preserve"> SQL scripts in </w:t>
      </w:r>
      <w:r w:rsidR="00735F49" w:rsidRPr="00A7398A">
        <w:rPr>
          <w:rFonts w:ascii="Cambria Math" w:hAnsi="Cambria Math"/>
          <w:b/>
        </w:rPr>
        <w:t>XML</w:t>
      </w:r>
      <w:r w:rsidR="00735F49" w:rsidRPr="00A7398A">
        <w:rPr>
          <w:rFonts w:ascii="Cambria Math" w:hAnsi="Cambria Math"/>
        </w:rPr>
        <w:t xml:space="preserve"> files for the </w:t>
      </w:r>
      <w:r w:rsidR="00735F49" w:rsidRPr="00A7398A">
        <w:rPr>
          <w:rFonts w:ascii="Cambria Math" w:hAnsi="Cambria Math"/>
          <w:b/>
        </w:rPr>
        <w:t>Oracle 11g</w:t>
      </w:r>
      <w:r w:rsidR="00735F49" w:rsidRPr="00A7398A">
        <w:rPr>
          <w:rFonts w:ascii="Cambria Math" w:hAnsi="Cambria Math"/>
        </w:rPr>
        <w:t xml:space="preserve"> </w:t>
      </w:r>
      <w:r w:rsidR="00136286" w:rsidRPr="00A7398A">
        <w:rPr>
          <w:rFonts w:ascii="Cambria Math" w:hAnsi="Cambria Math"/>
        </w:rPr>
        <w:t>that</w:t>
      </w:r>
      <w:r w:rsidR="00735F49" w:rsidRPr="00A7398A">
        <w:rPr>
          <w:rFonts w:ascii="Cambria Math" w:hAnsi="Cambria Math"/>
        </w:rPr>
        <w:t xml:space="preserve"> was hosted by </w:t>
      </w:r>
      <w:r w:rsidR="00735F49" w:rsidRPr="00A7398A">
        <w:rPr>
          <w:rFonts w:ascii="Cambria Math" w:hAnsi="Cambria Math"/>
          <w:b/>
        </w:rPr>
        <w:t>TOAD</w:t>
      </w:r>
      <w:r w:rsidR="00735F49" w:rsidRPr="00A7398A">
        <w:rPr>
          <w:rFonts w:ascii="Cambria Math" w:hAnsi="Cambria Math"/>
        </w:rPr>
        <w:t>.</w:t>
      </w:r>
    </w:p>
    <w:p w:rsidR="00AB58C3" w:rsidRDefault="00787B44" w:rsidP="009109BF">
      <w:pPr>
        <w:spacing w:line="240" w:lineRule="auto"/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Environment:</w:t>
      </w:r>
      <w:r w:rsidR="00D863AE" w:rsidRPr="00A7398A">
        <w:rPr>
          <w:rFonts w:ascii="Cambria Math" w:hAnsi="Cambria Math"/>
          <w:b/>
        </w:rPr>
        <w:t xml:space="preserve"> </w:t>
      </w:r>
    </w:p>
    <w:p w:rsidR="00B67C7A" w:rsidRPr="00A7398A" w:rsidRDefault="00735F49" w:rsidP="009109BF">
      <w:pPr>
        <w:spacing w:line="240" w:lineRule="auto"/>
        <w:rPr>
          <w:rStyle w:val="apple-style-span"/>
          <w:rFonts w:ascii="Cambria Math" w:hAnsi="Cambria Math" w:cs="Cambria"/>
          <w:color w:val="000000" w:themeColor="text1"/>
        </w:rPr>
      </w:pPr>
      <w:r w:rsidRPr="00A7398A">
        <w:rPr>
          <w:rStyle w:val="HTMLTypewriter"/>
          <w:rFonts w:ascii="Cambria Math" w:hAnsi="Cambria Math" w:cs="Cambria"/>
          <w:bCs/>
          <w:color w:val="000000" w:themeColor="text1"/>
          <w:sz w:val="22"/>
          <w:szCs w:val="22"/>
        </w:rPr>
        <w:t>.</w:t>
      </w:r>
      <w:r w:rsidR="00B00ABF" w:rsidRPr="00A7398A">
        <w:rPr>
          <w:rStyle w:val="apple-style-span"/>
          <w:rFonts w:ascii="Cambria Math" w:hAnsi="Cambria Math" w:cs="Cambria"/>
          <w:color w:val="000000" w:themeColor="text1"/>
        </w:rPr>
        <w:t>NET</w:t>
      </w:r>
      <w:r w:rsidR="0068429C" w:rsidRPr="00A7398A">
        <w:rPr>
          <w:rStyle w:val="apple-style-span"/>
          <w:rFonts w:ascii="Cambria Math" w:hAnsi="Cambria Math" w:cs="Cambria"/>
          <w:color w:val="000000" w:themeColor="text1"/>
        </w:rPr>
        <w:t xml:space="preserve"> Framework 4.5</w:t>
      </w:r>
      <w:r w:rsidR="00E434AF" w:rsidRPr="00A7398A">
        <w:rPr>
          <w:rStyle w:val="apple-style-span"/>
          <w:rFonts w:ascii="Cambria Math" w:hAnsi="Cambria Math" w:cs="Cambria"/>
          <w:color w:val="000000" w:themeColor="text1"/>
        </w:rPr>
        <w:t>, ASP.NET</w:t>
      </w:r>
      <w:r w:rsidRPr="00A7398A">
        <w:rPr>
          <w:rStyle w:val="apple-style-span"/>
          <w:rFonts w:ascii="Cambria Math" w:hAnsi="Cambria Math" w:cs="Cambria"/>
          <w:color w:val="000000" w:themeColor="text1"/>
        </w:rPr>
        <w:t>, ADO.NET, HTTP,</w:t>
      </w:r>
      <w:r w:rsidRPr="00A7398A">
        <w:rPr>
          <w:rStyle w:val="apple-converted-space"/>
          <w:rFonts w:ascii="Cambria Math" w:hAnsi="Cambria Math" w:cs="Cambria"/>
          <w:color w:val="000000" w:themeColor="text1"/>
        </w:rPr>
        <w:t> </w:t>
      </w:r>
      <w:r w:rsidRPr="00A7398A">
        <w:rPr>
          <w:rStyle w:val="apple-style-span"/>
          <w:rFonts w:ascii="Cambria Math" w:hAnsi="Cambria Math" w:cs="Cambria"/>
          <w:color w:val="000000" w:themeColor="text1"/>
        </w:rPr>
        <w:t xml:space="preserve"> XML, XSLT, JavaScr</w:t>
      </w:r>
      <w:r w:rsidR="0068429C" w:rsidRPr="00A7398A">
        <w:rPr>
          <w:rStyle w:val="apple-style-span"/>
          <w:rFonts w:ascii="Cambria Math" w:hAnsi="Cambria Math" w:cs="Cambria"/>
          <w:color w:val="000000" w:themeColor="text1"/>
        </w:rPr>
        <w:t>ipt, IIS 7.0</w:t>
      </w:r>
      <w:r w:rsidR="00FA1853" w:rsidRPr="00A7398A">
        <w:rPr>
          <w:rStyle w:val="apple-style-span"/>
          <w:rFonts w:ascii="Cambria Math" w:hAnsi="Cambria Math" w:cs="Cambria"/>
          <w:color w:val="000000" w:themeColor="text1"/>
        </w:rPr>
        <w:t>, HTML</w:t>
      </w:r>
      <w:r w:rsidR="003A6660" w:rsidRPr="00A7398A">
        <w:rPr>
          <w:rStyle w:val="apple-style-span"/>
          <w:rFonts w:ascii="Cambria Math" w:hAnsi="Cambria Math" w:cs="Cambria"/>
          <w:color w:val="000000" w:themeColor="text1"/>
        </w:rPr>
        <w:t>5</w:t>
      </w:r>
      <w:r w:rsidR="00FA1853" w:rsidRPr="00A7398A">
        <w:rPr>
          <w:rStyle w:val="apple-style-span"/>
          <w:rFonts w:ascii="Cambria Math" w:hAnsi="Cambria Math" w:cs="Cambria"/>
          <w:color w:val="000000" w:themeColor="text1"/>
        </w:rPr>
        <w:t>, DHTML, C</w:t>
      </w:r>
      <w:r w:rsidR="0068429C" w:rsidRPr="00A7398A">
        <w:rPr>
          <w:rStyle w:val="apple-style-span"/>
          <w:rFonts w:ascii="Cambria Math" w:hAnsi="Cambria Math" w:cs="Cambria"/>
          <w:color w:val="000000" w:themeColor="text1"/>
        </w:rPr>
        <w:t>SS</w:t>
      </w:r>
      <w:r w:rsidR="008844C6" w:rsidRPr="00A7398A">
        <w:rPr>
          <w:rStyle w:val="apple-style-span"/>
          <w:rFonts w:ascii="Cambria Math" w:hAnsi="Cambria Math" w:cs="Cambria"/>
          <w:color w:val="000000" w:themeColor="text1"/>
        </w:rPr>
        <w:t>, Angular JavaScript</w:t>
      </w:r>
      <w:r w:rsidR="0068429C" w:rsidRPr="00A7398A">
        <w:rPr>
          <w:rStyle w:val="apple-style-span"/>
          <w:rFonts w:ascii="Cambria Math" w:hAnsi="Cambria Math" w:cs="Cambria"/>
          <w:color w:val="000000" w:themeColor="text1"/>
        </w:rPr>
        <w:t>,</w:t>
      </w:r>
      <w:r w:rsidR="00DB3CFF">
        <w:rPr>
          <w:rStyle w:val="apple-style-span"/>
          <w:rFonts w:ascii="Cambria Math" w:hAnsi="Cambria Math" w:cs="Cambria"/>
          <w:color w:val="000000" w:themeColor="text1"/>
        </w:rPr>
        <w:t xml:space="preserve"> Angular 2</w:t>
      </w:r>
      <w:r w:rsidR="00634B1A">
        <w:rPr>
          <w:rStyle w:val="apple-style-span"/>
          <w:rFonts w:ascii="Cambria Math" w:hAnsi="Cambria Math" w:cs="Cambria"/>
          <w:color w:val="000000" w:themeColor="text1"/>
        </w:rPr>
        <w:t>,</w:t>
      </w:r>
      <w:r w:rsidR="00634B1A" w:rsidRPr="00634B1A">
        <w:rPr>
          <w:rFonts w:ascii="Cambria Math" w:hAnsi="Cambria Math" w:cs="Arial"/>
          <w:b/>
          <w:spacing w:val="4"/>
        </w:rPr>
        <w:t xml:space="preserve"> </w:t>
      </w:r>
      <w:r w:rsidR="00DB3CFF" w:rsidRPr="00DB3CFF">
        <w:rPr>
          <w:rFonts w:ascii="Cambria Math" w:hAnsi="Cambria Math" w:cs="Arial"/>
          <w:spacing w:val="4"/>
        </w:rPr>
        <w:t xml:space="preserve">knockout </w:t>
      </w:r>
      <w:proofErr w:type="spellStart"/>
      <w:r w:rsidR="00DB3CFF" w:rsidRPr="00DB3CFF">
        <w:rPr>
          <w:rFonts w:ascii="Cambria Math" w:hAnsi="Cambria Math" w:cs="Arial"/>
          <w:spacing w:val="4"/>
        </w:rPr>
        <w:t>js</w:t>
      </w:r>
      <w:proofErr w:type="spellEnd"/>
      <w:r w:rsidR="00DB3CFF">
        <w:rPr>
          <w:rFonts w:ascii="Cambria Math" w:hAnsi="Cambria Math" w:cs="Arial"/>
          <w:b/>
          <w:spacing w:val="4"/>
        </w:rPr>
        <w:t xml:space="preserve">, </w:t>
      </w:r>
      <w:r w:rsidR="00634B1A" w:rsidRPr="00634B1A">
        <w:rPr>
          <w:rFonts w:ascii="Cambria Math" w:hAnsi="Cambria Math" w:cs="Arial"/>
          <w:spacing w:val="4"/>
        </w:rPr>
        <w:t>Ext Js</w:t>
      </w:r>
      <w:r w:rsidR="00634B1A">
        <w:rPr>
          <w:rFonts w:ascii="Cambria Math" w:hAnsi="Cambria Math" w:cs="Arial"/>
          <w:b/>
          <w:spacing w:val="4"/>
        </w:rPr>
        <w:t>,</w:t>
      </w:r>
      <w:r w:rsidR="0068429C" w:rsidRPr="00A7398A">
        <w:rPr>
          <w:rStyle w:val="apple-style-span"/>
          <w:rFonts w:ascii="Cambria Math" w:hAnsi="Cambria Math" w:cs="Cambria"/>
          <w:color w:val="000000" w:themeColor="text1"/>
        </w:rPr>
        <w:t xml:space="preserve"> C#, </w:t>
      </w:r>
      <w:r w:rsidR="00FB2F36" w:rsidRPr="00A7398A">
        <w:rPr>
          <w:rStyle w:val="apple-style-span"/>
          <w:rFonts w:ascii="Cambria Math" w:hAnsi="Cambria Math" w:cs="Cambria"/>
          <w:color w:val="000000" w:themeColor="text1"/>
        </w:rPr>
        <w:t xml:space="preserve">VB, SQL Server </w:t>
      </w:r>
      <w:r w:rsidR="004A673D" w:rsidRPr="00A7398A">
        <w:rPr>
          <w:rStyle w:val="apple-style-span"/>
          <w:rFonts w:ascii="Cambria Math" w:hAnsi="Cambria Math" w:cs="Cambria"/>
          <w:color w:val="000000" w:themeColor="text1"/>
        </w:rPr>
        <w:t>2012/</w:t>
      </w:r>
      <w:r w:rsidR="00FB2F36" w:rsidRPr="00A7398A">
        <w:rPr>
          <w:rStyle w:val="apple-style-span"/>
          <w:rFonts w:ascii="Cambria Math" w:hAnsi="Cambria Math" w:cs="Cambria"/>
          <w:color w:val="000000" w:themeColor="text1"/>
        </w:rPr>
        <w:t>2008</w:t>
      </w:r>
      <w:r w:rsidRPr="00A7398A">
        <w:rPr>
          <w:rStyle w:val="apple-style-span"/>
          <w:rFonts w:ascii="Cambria Math" w:hAnsi="Cambria Math" w:cs="Cambria"/>
          <w:color w:val="000000" w:themeColor="text1"/>
        </w:rPr>
        <w:t>, Oracle11g,</w:t>
      </w:r>
      <w:r w:rsidR="00FA1853" w:rsidRPr="00A7398A">
        <w:rPr>
          <w:rStyle w:val="apple-style-span"/>
          <w:rFonts w:ascii="Cambria Math" w:hAnsi="Cambria Math" w:cs="Cambria"/>
          <w:color w:val="000000" w:themeColor="text1"/>
        </w:rPr>
        <w:t xml:space="preserve"> T-SQL, AJAX, </w:t>
      </w:r>
      <w:r w:rsidR="008A29DB" w:rsidRPr="00A7398A">
        <w:rPr>
          <w:rStyle w:val="apple-style-span"/>
          <w:rFonts w:ascii="Cambria Math" w:hAnsi="Cambria Math" w:cs="Cambria"/>
          <w:color w:val="000000" w:themeColor="text1"/>
        </w:rPr>
        <w:t xml:space="preserve">Microsoft </w:t>
      </w:r>
      <w:r w:rsidR="0068429C" w:rsidRPr="00A7398A">
        <w:rPr>
          <w:rStyle w:val="apple-style-span"/>
          <w:rFonts w:ascii="Cambria Math" w:hAnsi="Cambria Math" w:cs="Cambria"/>
          <w:color w:val="000000" w:themeColor="text1"/>
        </w:rPr>
        <w:t xml:space="preserve">Visual Studio </w:t>
      </w:r>
      <w:r w:rsidR="004A673D" w:rsidRPr="00A7398A">
        <w:rPr>
          <w:rStyle w:val="apple-style-span"/>
          <w:rFonts w:ascii="Cambria Math" w:hAnsi="Cambria Math" w:cs="Cambria"/>
          <w:color w:val="000000" w:themeColor="text1"/>
        </w:rPr>
        <w:t>2013/</w:t>
      </w:r>
      <w:r w:rsidR="0068429C" w:rsidRPr="00A7398A">
        <w:rPr>
          <w:rStyle w:val="apple-style-span"/>
          <w:rFonts w:ascii="Cambria Math" w:hAnsi="Cambria Math" w:cs="Cambria"/>
          <w:color w:val="000000" w:themeColor="text1"/>
        </w:rPr>
        <w:t>2012</w:t>
      </w:r>
      <w:r w:rsidRPr="00A7398A">
        <w:rPr>
          <w:rStyle w:val="apple-style-span"/>
          <w:rFonts w:ascii="Cambria Math" w:hAnsi="Cambria Math" w:cs="Cambria"/>
          <w:color w:val="000000" w:themeColor="text1"/>
        </w:rPr>
        <w:t xml:space="preserve">, </w:t>
      </w:r>
      <w:proofErr w:type="spellStart"/>
      <w:r w:rsidR="00FF4E7F" w:rsidRPr="00FF4E7F">
        <w:rPr>
          <w:rFonts w:ascii="Cambria Math" w:eastAsia="Times New Roman" w:hAnsi="Cambria Math" w:cs="Times New Roman"/>
          <w:bCs/>
          <w:color w:val="000000" w:themeColor="text1"/>
          <w:lang w:val="en-IN" w:eastAsia="en-IN"/>
        </w:rPr>
        <w:t>Xamarin</w:t>
      </w:r>
      <w:proofErr w:type="spellEnd"/>
      <w:r w:rsidR="00FF4E7F" w:rsidRPr="00A7398A">
        <w:rPr>
          <w:rStyle w:val="apple-style-span"/>
          <w:rFonts w:ascii="Cambria Math" w:hAnsi="Cambria Math" w:cs="Cambria"/>
          <w:color w:val="000000" w:themeColor="text1"/>
        </w:rPr>
        <w:t xml:space="preserve"> </w:t>
      </w:r>
      <w:r w:rsidR="00FF4E7F">
        <w:rPr>
          <w:rStyle w:val="apple-style-span"/>
          <w:rFonts w:ascii="Cambria Math" w:hAnsi="Cambria Math" w:cs="Cambria"/>
          <w:color w:val="000000" w:themeColor="text1"/>
        </w:rPr>
        <w:t>,</w:t>
      </w:r>
      <w:r w:rsidRPr="00A7398A">
        <w:rPr>
          <w:rStyle w:val="apple-style-span"/>
          <w:rFonts w:ascii="Cambria Math" w:hAnsi="Cambria Math" w:cs="Cambria"/>
          <w:color w:val="000000" w:themeColor="text1"/>
        </w:rPr>
        <w:t>SSRS,</w:t>
      </w:r>
      <w:r w:rsidR="00FA1853" w:rsidRPr="00A7398A">
        <w:rPr>
          <w:rStyle w:val="apple-style-span"/>
          <w:rFonts w:ascii="Cambria Math" w:hAnsi="Cambria Math" w:cs="Cambria"/>
          <w:color w:val="000000" w:themeColor="text1"/>
        </w:rPr>
        <w:t xml:space="preserve"> </w:t>
      </w:r>
      <w:r w:rsidRPr="00A7398A">
        <w:rPr>
          <w:rStyle w:val="apple-style-span"/>
          <w:rFonts w:ascii="Cambria Math" w:hAnsi="Cambria Math" w:cs="Cambria"/>
          <w:color w:val="000000" w:themeColor="text1"/>
        </w:rPr>
        <w:t xml:space="preserve">SSIS, </w:t>
      </w:r>
      <w:proofErr w:type="spellStart"/>
      <w:r w:rsidRPr="00A7398A">
        <w:rPr>
          <w:rStyle w:val="apple-style-span"/>
          <w:rFonts w:ascii="Cambria Math" w:hAnsi="Cambria Math" w:cs="Cambria"/>
          <w:color w:val="000000" w:themeColor="text1"/>
        </w:rPr>
        <w:t>JQuery</w:t>
      </w:r>
      <w:proofErr w:type="spellEnd"/>
      <w:r w:rsidR="00D84DEF">
        <w:rPr>
          <w:rStyle w:val="apple-style-span"/>
          <w:rFonts w:ascii="Cambria Math" w:hAnsi="Cambria Math" w:cs="Cambria"/>
          <w:color w:val="000000" w:themeColor="text1"/>
        </w:rPr>
        <w:t xml:space="preserve"> </w:t>
      </w:r>
      <w:r w:rsidR="00FC5DD9">
        <w:rPr>
          <w:rStyle w:val="apple-style-span"/>
          <w:rFonts w:ascii="Cambria Math" w:hAnsi="Cambria Math" w:cs="Cambria"/>
          <w:color w:val="000000" w:themeColor="text1"/>
        </w:rPr>
        <w:t>,</w:t>
      </w:r>
      <w:r w:rsidR="00D84DEF">
        <w:rPr>
          <w:rStyle w:val="apple-style-span"/>
          <w:rFonts w:ascii="Cambria Math" w:hAnsi="Cambria Math" w:cs="Cambria"/>
          <w:color w:val="000000" w:themeColor="text1"/>
        </w:rPr>
        <w:t>Azure</w:t>
      </w:r>
      <w:r w:rsidR="00FC5DD9">
        <w:rPr>
          <w:rStyle w:val="apple-style-span"/>
          <w:rFonts w:ascii="Cambria Math" w:hAnsi="Cambria Math" w:cs="Cambria"/>
          <w:color w:val="000000" w:themeColor="text1"/>
        </w:rPr>
        <w:t xml:space="preserve"> and AWS</w:t>
      </w:r>
      <w:r w:rsidRPr="00A7398A">
        <w:rPr>
          <w:rStyle w:val="apple-style-span"/>
          <w:rFonts w:ascii="Cambria Math" w:hAnsi="Cambria Math" w:cs="Cambria"/>
          <w:color w:val="000000" w:themeColor="text1"/>
        </w:rPr>
        <w:t>.</w:t>
      </w:r>
    </w:p>
    <w:p w:rsidR="00B67C7A" w:rsidRPr="00A7398A" w:rsidRDefault="00B67C7A" w:rsidP="009109BF">
      <w:pPr>
        <w:pStyle w:val="NoSpacing"/>
        <w:rPr>
          <w:rFonts w:ascii="Cambria Math" w:hAnsi="Cambria Math" w:cstheme="minorHAnsi"/>
          <w:b/>
          <w:color w:val="000000" w:themeColor="text1"/>
          <w:sz w:val="24"/>
          <w:szCs w:val="24"/>
        </w:rPr>
      </w:pPr>
      <w:r w:rsidRPr="00A7398A">
        <w:rPr>
          <w:rFonts w:ascii="Cambria Math" w:hAnsi="Cambria Math" w:cstheme="minorHAnsi"/>
          <w:b/>
          <w:color w:val="000000" w:themeColor="text1"/>
          <w:sz w:val="24"/>
          <w:szCs w:val="24"/>
        </w:rPr>
        <w:t xml:space="preserve">American Institute for Research, Washington DC           </w:t>
      </w:r>
      <w:r w:rsidR="00E404A9">
        <w:rPr>
          <w:rFonts w:ascii="Cambria Math" w:hAnsi="Cambria Math" w:cstheme="minorHAnsi"/>
          <w:b/>
          <w:color w:val="000000" w:themeColor="text1"/>
          <w:sz w:val="24"/>
          <w:szCs w:val="24"/>
        </w:rPr>
        <w:t xml:space="preserve">                                    </w:t>
      </w:r>
      <w:r w:rsidRPr="00A7398A">
        <w:rPr>
          <w:rFonts w:ascii="Cambria Math" w:hAnsi="Cambria Math" w:cstheme="minorHAnsi"/>
          <w:b/>
          <w:color w:val="000000" w:themeColor="text1"/>
          <w:sz w:val="24"/>
          <w:szCs w:val="24"/>
        </w:rPr>
        <w:t xml:space="preserve">                                   Oct </w:t>
      </w:r>
      <w:r w:rsidR="006C1E91" w:rsidRPr="00A7398A">
        <w:rPr>
          <w:rFonts w:ascii="Cambria Math" w:hAnsi="Cambria Math" w:cstheme="minorHAnsi"/>
          <w:b/>
          <w:color w:val="000000" w:themeColor="text1"/>
          <w:sz w:val="24"/>
          <w:szCs w:val="24"/>
        </w:rPr>
        <w:t>20</w:t>
      </w:r>
      <w:r w:rsidR="00170EA7">
        <w:rPr>
          <w:rFonts w:ascii="Cambria Math" w:hAnsi="Cambria Math" w:cstheme="minorHAnsi"/>
          <w:b/>
          <w:color w:val="000000" w:themeColor="text1"/>
          <w:sz w:val="24"/>
          <w:szCs w:val="24"/>
        </w:rPr>
        <w:t>15</w:t>
      </w:r>
      <w:r w:rsidRPr="00A7398A">
        <w:rPr>
          <w:rFonts w:ascii="Cambria Math" w:hAnsi="Cambria Math" w:cstheme="minorHAnsi"/>
          <w:b/>
          <w:color w:val="000000" w:themeColor="text1"/>
          <w:sz w:val="24"/>
          <w:szCs w:val="24"/>
        </w:rPr>
        <w:t xml:space="preserve"> – </w:t>
      </w:r>
      <w:r w:rsidR="00170EA7">
        <w:rPr>
          <w:rFonts w:ascii="Cambria Math" w:hAnsi="Cambria Math" w:cstheme="minorHAnsi"/>
          <w:b/>
          <w:color w:val="000000" w:themeColor="text1"/>
          <w:sz w:val="24"/>
          <w:szCs w:val="24"/>
        </w:rPr>
        <w:t>May</w:t>
      </w:r>
      <w:r w:rsidRPr="00A7398A">
        <w:rPr>
          <w:rFonts w:ascii="Cambria Math" w:hAnsi="Cambria Math" w:cstheme="minorHAnsi"/>
          <w:b/>
          <w:color w:val="000000" w:themeColor="text1"/>
          <w:sz w:val="24"/>
          <w:szCs w:val="24"/>
        </w:rPr>
        <w:t xml:space="preserve"> </w:t>
      </w:r>
      <w:r w:rsidR="006C1E91" w:rsidRPr="00A7398A">
        <w:rPr>
          <w:rFonts w:ascii="Cambria Math" w:hAnsi="Cambria Math" w:cstheme="minorHAnsi"/>
          <w:b/>
          <w:color w:val="000000" w:themeColor="text1"/>
          <w:sz w:val="24"/>
          <w:szCs w:val="24"/>
        </w:rPr>
        <w:t>20</w:t>
      </w:r>
      <w:r w:rsidR="00170EA7">
        <w:rPr>
          <w:rFonts w:ascii="Cambria Math" w:hAnsi="Cambria Math" w:cstheme="minorHAnsi"/>
          <w:b/>
          <w:color w:val="000000" w:themeColor="text1"/>
          <w:sz w:val="24"/>
          <w:szCs w:val="24"/>
        </w:rPr>
        <w:t>16</w:t>
      </w:r>
      <w:r w:rsidRPr="00A7398A">
        <w:rPr>
          <w:rFonts w:ascii="Cambria Math" w:hAnsi="Cambria Math" w:cstheme="minorHAnsi"/>
          <w:b/>
          <w:color w:val="000000" w:themeColor="text1"/>
          <w:sz w:val="24"/>
          <w:szCs w:val="24"/>
        </w:rPr>
        <w:t xml:space="preserve"> </w:t>
      </w:r>
    </w:p>
    <w:p w:rsidR="00B67C7A" w:rsidRPr="00A7398A" w:rsidRDefault="006D1523" w:rsidP="009109BF">
      <w:pPr>
        <w:pStyle w:val="NoSpacing"/>
        <w:jc w:val="both"/>
        <w:rPr>
          <w:rFonts w:ascii="Cambria Math" w:hAnsi="Cambria Math" w:cstheme="minorHAnsi"/>
          <w:b/>
          <w:color w:val="000000" w:themeColor="text1"/>
          <w:sz w:val="24"/>
          <w:szCs w:val="24"/>
        </w:rPr>
      </w:pPr>
      <w:r>
        <w:rPr>
          <w:rFonts w:ascii="Cambria Math" w:hAnsi="Cambria Math"/>
          <w:b/>
        </w:rPr>
        <w:t>Sr</w:t>
      </w:r>
      <w:r w:rsidR="007C5132" w:rsidRPr="00A7398A">
        <w:rPr>
          <w:rFonts w:ascii="Cambria Math" w:hAnsi="Cambria Math"/>
          <w:b/>
        </w:rPr>
        <w:t>.NET Developer</w:t>
      </w:r>
    </w:p>
    <w:p w:rsidR="00B67C7A" w:rsidRPr="00A7398A" w:rsidRDefault="00B67C7A" w:rsidP="009109BF">
      <w:pPr>
        <w:pStyle w:val="NoSpacing"/>
        <w:spacing w:before="240" w:after="240"/>
        <w:jc w:val="both"/>
        <w:rPr>
          <w:rFonts w:ascii="Cambria Math" w:hAnsi="Cambria Math"/>
          <w:b/>
        </w:rPr>
      </w:pPr>
      <w:r w:rsidRPr="00A7398A">
        <w:rPr>
          <w:rFonts w:ascii="Cambria Math" w:hAnsi="Cambria Math"/>
          <w:b/>
        </w:rPr>
        <w:t>Responsibilities:</w:t>
      </w:r>
    </w:p>
    <w:p w:rsidR="00B67C7A" w:rsidRPr="009B4CE9" w:rsidRDefault="00B67C7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A7398A">
        <w:rPr>
          <w:rStyle w:val="apple-style-span"/>
          <w:rFonts w:ascii="Cambria Math" w:hAnsi="Cambria Math" w:cs="Cambria"/>
          <w:color w:val="000000" w:themeColor="text1"/>
        </w:rPr>
        <w:t>Involved in Requirements Collection, Design &amp; Analysis of the Customer Specifications, Development and Customization of the Application.</w:t>
      </w:r>
    </w:p>
    <w:p w:rsidR="009B4CE9" w:rsidRPr="009B4CE9" w:rsidRDefault="009B4CE9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9B4CE9">
        <w:rPr>
          <w:rFonts w:ascii="Cambria Math" w:hAnsi="Cambria Math"/>
          <w:color w:val="000000"/>
          <w:shd w:val="clear" w:color="auto" w:fill="FFFFFF"/>
        </w:rPr>
        <w:t>Used Agile software development methodology in defining the problem, gathering requirements, development iterations, business modeling and communicating with the technical team for development of the system.</w:t>
      </w:r>
    </w:p>
    <w:p w:rsidR="009B4CE9" w:rsidRPr="009B4CE9" w:rsidRDefault="009B4CE9" w:rsidP="009B4CE9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9B4CE9">
        <w:rPr>
          <w:rFonts w:ascii="Cambria Math" w:hAnsi="Cambria Math"/>
          <w:color w:val="000000"/>
          <w:shd w:val="clear" w:color="auto" w:fill="FFFFFF"/>
        </w:rPr>
        <w:t>Responsible for documenting workflows and results of Business Analysis into Business Requirement Document (BRD) and obtaining sign-off from the client on specifications.</w:t>
      </w:r>
    </w:p>
    <w:p w:rsidR="00DA094A" w:rsidRPr="009B4CE9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9B4CE9">
        <w:rPr>
          <w:rStyle w:val="apple-style-span"/>
          <w:rFonts w:ascii="Cambria Math" w:hAnsi="Cambria Math"/>
        </w:rPr>
        <w:t xml:space="preserve">Product development is an </w:t>
      </w:r>
      <w:r w:rsidRPr="009B4CE9">
        <w:rPr>
          <w:rStyle w:val="apple-style-span"/>
          <w:rFonts w:ascii="Cambria Math" w:hAnsi="Cambria Math"/>
          <w:b/>
        </w:rPr>
        <w:t>Agile</w:t>
      </w:r>
      <w:r w:rsidRPr="009B4CE9">
        <w:rPr>
          <w:rStyle w:val="apple-style-span"/>
          <w:rFonts w:ascii="Cambria Math" w:hAnsi="Cambria Math"/>
        </w:rPr>
        <w:t xml:space="preserve"> (</w:t>
      </w:r>
      <w:r w:rsidRPr="009B4CE9">
        <w:rPr>
          <w:rStyle w:val="apple-style-span"/>
          <w:rFonts w:ascii="Cambria Math" w:hAnsi="Cambria Math"/>
          <w:b/>
        </w:rPr>
        <w:t>SCRUM</w:t>
      </w:r>
      <w:r w:rsidRPr="009B4CE9">
        <w:rPr>
          <w:rStyle w:val="apple-style-span"/>
          <w:rFonts w:ascii="Cambria Math" w:hAnsi="Cambria Math"/>
        </w:rPr>
        <w:t>) methodology, where progress and task assignment is discussed in everyday meetings.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  <w:b/>
        </w:rPr>
        <w:t>MVC</w:t>
      </w:r>
      <w:r w:rsidRPr="00DA094A">
        <w:rPr>
          <w:rStyle w:val="apple-style-span"/>
          <w:rFonts w:ascii="Cambria Math" w:hAnsi="Cambria Math"/>
        </w:rPr>
        <w:t xml:space="preserve"> (model-view-controller) architecture and </w:t>
      </w:r>
      <w:r w:rsidRPr="00DA094A">
        <w:rPr>
          <w:rStyle w:val="apple-style-span"/>
          <w:rFonts w:ascii="Cambria Math" w:hAnsi="Cambria Math"/>
          <w:b/>
        </w:rPr>
        <w:t>SOA</w:t>
      </w:r>
      <w:r w:rsidRPr="00DA094A">
        <w:rPr>
          <w:rStyle w:val="apple-style-span"/>
          <w:rFonts w:ascii="Cambria Math" w:hAnsi="Cambria Math"/>
        </w:rPr>
        <w:t xml:space="preserve"> based development.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>Developed View-Models in order to restrict the controllers to control the dataflow between the model and view.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Experience in developing applications using ASP.Net </w:t>
      </w:r>
      <w:r w:rsidRPr="00DA094A">
        <w:rPr>
          <w:rStyle w:val="apple-style-span"/>
          <w:rFonts w:ascii="Cambria Math" w:hAnsi="Cambria Math"/>
          <w:b/>
        </w:rPr>
        <w:t xml:space="preserve">MVC </w:t>
      </w:r>
      <w:r>
        <w:rPr>
          <w:rStyle w:val="apple-style-span"/>
          <w:rFonts w:ascii="Cambria Math" w:hAnsi="Cambria Math"/>
          <w:b/>
        </w:rPr>
        <w:t>4</w:t>
      </w:r>
      <w:r w:rsidRPr="00DA094A">
        <w:rPr>
          <w:rStyle w:val="apple-style-span"/>
          <w:rFonts w:ascii="Cambria Math" w:hAnsi="Cambria Math"/>
          <w:b/>
        </w:rPr>
        <w:t>.0</w:t>
      </w:r>
      <w:r w:rsidRPr="00DA094A">
        <w:rPr>
          <w:rStyle w:val="apple-style-span"/>
          <w:rFonts w:ascii="Cambria Math" w:hAnsi="Cambria Math"/>
        </w:rPr>
        <w:t xml:space="preserve"> Framework, HTML5, CSS 3.0, bootstrap CSS and Entity Framework 5.0</w:t>
      </w:r>
      <w:r w:rsidR="002E4E0C">
        <w:rPr>
          <w:rStyle w:val="apple-style-span"/>
          <w:rFonts w:ascii="Cambria Math" w:hAnsi="Cambria Math"/>
        </w:rPr>
        <w:t xml:space="preserve"> with </w:t>
      </w:r>
      <w:r w:rsidR="002E4E0C" w:rsidRPr="002E4E0C">
        <w:rPr>
          <w:rStyle w:val="apple-style-span"/>
          <w:rFonts w:ascii="Cambria Math" w:hAnsi="Cambria Math"/>
          <w:b/>
        </w:rPr>
        <w:t xml:space="preserve">EDMX </w:t>
      </w:r>
      <w:proofErr w:type="gramStart"/>
      <w:r w:rsidR="002E4E0C" w:rsidRPr="002E4E0C">
        <w:rPr>
          <w:rStyle w:val="apple-style-span"/>
          <w:rFonts w:ascii="Cambria Math" w:hAnsi="Cambria Math"/>
          <w:b/>
        </w:rPr>
        <w:t>files</w:t>
      </w:r>
      <w:r w:rsidR="002E4E0C">
        <w:rPr>
          <w:rStyle w:val="apple-style-span"/>
          <w:rFonts w:ascii="Cambria Math" w:hAnsi="Cambria Math"/>
        </w:rPr>
        <w:t xml:space="preserve"> </w:t>
      </w:r>
      <w:r w:rsidRPr="00DA094A">
        <w:rPr>
          <w:rStyle w:val="apple-style-span"/>
          <w:rFonts w:ascii="Cambria Math" w:hAnsi="Cambria Math"/>
        </w:rPr>
        <w:t>.</w:t>
      </w:r>
      <w:proofErr w:type="gramEnd"/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Used </w:t>
      </w:r>
      <w:r w:rsidRPr="00DA094A">
        <w:rPr>
          <w:rStyle w:val="apple-style-span"/>
          <w:rFonts w:ascii="Cambria Math" w:hAnsi="Cambria Math"/>
          <w:b/>
        </w:rPr>
        <w:t>AGILE/SCRUM</w:t>
      </w:r>
      <w:r w:rsidRPr="00DA094A">
        <w:rPr>
          <w:rStyle w:val="apple-style-span"/>
          <w:rFonts w:ascii="Cambria Math" w:hAnsi="Cambria Math"/>
        </w:rPr>
        <w:t xml:space="preserve"> methodology to implement the application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Maintained quality of </w:t>
      </w:r>
      <w:r w:rsidRPr="00DA094A">
        <w:rPr>
          <w:rStyle w:val="apple-style-span"/>
          <w:rFonts w:ascii="Cambria Math" w:hAnsi="Cambria Math"/>
          <w:b/>
        </w:rPr>
        <w:t>SOA</w:t>
      </w:r>
      <w:r w:rsidRPr="00DA094A">
        <w:rPr>
          <w:rStyle w:val="apple-style-span"/>
          <w:rFonts w:ascii="Cambria Math" w:hAnsi="Cambria Math"/>
        </w:rPr>
        <w:t xml:space="preserve"> services like security requirements such as reliable messaging, authentication, authorization and policies associated with it.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Involved in generating the Invoice Report, Export Report and </w:t>
      </w:r>
      <w:r w:rsidRPr="00DA094A">
        <w:rPr>
          <w:rStyle w:val="apple-style-span"/>
          <w:rFonts w:ascii="Cambria Math" w:hAnsi="Cambria Math"/>
          <w:b/>
        </w:rPr>
        <w:t>PDF Report</w:t>
      </w:r>
      <w:r w:rsidRPr="00DA094A">
        <w:rPr>
          <w:rStyle w:val="apple-style-span"/>
          <w:rFonts w:ascii="Cambria Math" w:hAnsi="Cambria Math"/>
        </w:rPr>
        <w:t>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 Worked on uploading documents to </w:t>
      </w:r>
      <w:r w:rsidRPr="00DA094A">
        <w:rPr>
          <w:rStyle w:val="apple-style-span"/>
          <w:rFonts w:ascii="Cambria Math" w:hAnsi="Cambria Math"/>
          <w:b/>
        </w:rPr>
        <w:t>Azure blob storage</w:t>
      </w:r>
      <w:r w:rsidRPr="00DA094A">
        <w:rPr>
          <w:rStyle w:val="apple-style-span"/>
          <w:rFonts w:ascii="Cambria Math" w:hAnsi="Cambria Math"/>
        </w:rPr>
        <w:t>, downloading and deleting, updating the document names using two different approaches of Web API and MVC        controller methods.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Designed the application using </w:t>
      </w:r>
      <w:r w:rsidRPr="00DA094A">
        <w:rPr>
          <w:rStyle w:val="apple-style-span"/>
          <w:rFonts w:ascii="Cambria Math" w:hAnsi="Cambria Math"/>
          <w:b/>
        </w:rPr>
        <w:t>MVC</w:t>
      </w:r>
      <w:r w:rsidRPr="00DA094A">
        <w:rPr>
          <w:rStyle w:val="apple-style-span"/>
          <w:rFonts w:ascii="Cambria Math" w:hAnsi="Cambria Math"/>
        </w:rPr>
        <w:t xml:space="preserve"> design patterns and generated </w:t>
      </w:r>
      <w:r w:rsidRPr="00DA094A">
        <w:rPr>
          <w:rStyle w:val="apple-style-span"/>
          <w:rFonts w:ascii="Cambria Math" w:hAnsi="Cambria Math"/>
          <w:b/>
        </w:rPr>
        <w:t>UML</w:t>
      </w:r>
      <w:r w:rsidRPr="00DA094A">
        <w:rPr>
          <w:rStyle w:val="apple-style-span"/>
          <w:rFonts w:ascii="Cambria Math" w:hAnsi="Cambria Math"/>
        </w:rPr>
        <w:t xml:space="preserve"> diagrams.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Used </w:t>
      </w:r>
      <w:r w:rsidRPr="00DA094A">
        <w:rPr>
          <w:rStyle w:val="apple-style-span"/>
          <w:rFonts w:ascii="Cambria Math" w:hAnsi="Cambria Math"/>
          <w:b/>
        </w:rPr>
        <w:t>WCF</w:t>
      </w:r>
      <w:r w:rsidRPr="00DA094A">
        <w:rPr>
          <w:rStyle w:val="apple-style-span"/>
          <w:rFonts w:ascii="Cambria Math" w:hAnsi="Cambria Math"/>
        </w:rPr>
        <w:t xml:space="preserve"> for creating services for the application.</w:t>
      </w:r>
    </w:p>
    <w:p w:rsid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lastRenderedPageBreak/>
        <w:t xml:space="preserve">Used </w:t>
      </w:r>
      <w:r w:rsidRPr="00DA094A">
        <w:rPr>
          <w:rStyle w:val="apple-style-span"/>
          <w:rFonts w:ascii="Cambria Math" w:hAnsi="Cambria Math"/>
          <w:b/>
        </w:rPr>
        <w:t>SOA</w:t>
      </w:r>
      <w:r w:rsidRPr="00DA094A">
        <w:rPr>
          <w:rStyle w:val="apple-style-span"/>
          <w:rFonts w:ascii="Cambria Math" w:hAnsi="Cambria Math"/>
        </w:rPr>
        <w:t xml:space="preserve"> architecture for developing services.</w:t>
      </w:r>
    </w:p>
    <w:p w:rsidR="00DA1FE9" w:rsidRPr="00DA094A" w:rsidRDefault="00DA1FE9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>
        <w:rPr>
          <w:rStyle w:val="apple-style-span"/>
          <w:rFonts w:ascii="Cambria Math" w:hAnsi="Cambria Math"/>
        </w:rPr>
        <w:t xml:space="preserve">Developed applications </w:t>
      </w:r>
      <w:r w:rsidR="00282E07">
        <w:rPr>
          <w:rStyle w:val="apple-style-span"/>
          <w:rFonts w:ascii="Cambria Math" w:hAnsi="Cambria Math"/>
        </w:rPr>
        <w:t>using Http protocols.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Designed and developed </w:t>
      </w:r>
      <w:r w:rsidRPr="00DA094A">
        <w:rPr>
          <w:rStyle w:val="apple-style-span"/>
          <w:rFonts w:ascii="Cambria Math" w:hAnsi="Cambria Math"/>
          <w:b/>
        </w:rPr>
        <w:t>UI</w:t>
      </w:r>
      <w:r w:rsidRPr="00DA094A">
        <w:rPr>
          <w:rStyle w:val="apple-style-span"/>
          <w:rFonts w:ascii="Cambria Math" w:hAnsi="Cambria Math"/>
        </w:rPr>
        <w:t xml:space="preserve"> using </w:t>
      </w:r>
      <w:proofErr w:type="spellStart"/>
      <w:r w:rsidRPr="00DA094A">
        <w:rPr>
          <w:rStyle w:val="apple-style-span"/>
          <w:rFonts w:ascii="Cambria Math" w:hAnsi="Cambria Math"/>
          <w:b/>
        </w:rPr>
        <w:t>KendoUI</w:t>
      </w:r>
      <w:proofErr w:type="spellEnd"/>
      <w:r w:rsidRPr="00DA094A">
        <w:rPr>
          <w:rStyle w:val="apple-style-span"/>
          <w:rFonts w:ascii="Cambria Math" w:hAnsi="Cambria Math"/>
        </w:rPr>
        <w:t xml:space="preserve">, </w:t>
      </w:r>
      <w:r w:rsidRPr="00DA094A">
        <w:rPr>
          <w:rStyle w:val="apple-style-span"/>
          <w:rFonts w:ascii="Cambria Math" w:hAnsi="Cambria Math"/>
          <w:b/>
        </w:rPr>
        <w:t>CSS</w:t>
      </w:r>
      <w:r w:rsidRPr="00DA094A">
        <w:rPr>
          <w:rStyle w:val="apple-style-span"/>
          <w:rFonts w:ascii="Cambria Math" w:hAnsi="Cambria Math"/>
        </w:rPr>
        <w:t xml:space="preserve">, </w:t>
      </w:r>
      <w:r w:rsidRPr="00DA094A">
        <w:rPr>
          <w:rStyle w:val="apple-style-span"/>
          <w:rFonts w:ascii="Cambria Math" w:hAnsi="Cambria Math"/>
          <w:b/>
        </w:rPr>
        <w:t>bootstrap</w:t>
      </w:r>
      <w:r w:rsidRPr="00DA094A">
        <w:rPr>
          <w:rStyle w:val="apple-style-span"/>
          <w:rFonts w:ascii="Cambria Math" w:hAnsi="Cambria Math"/>
        </w:rPr>
        <w:t xml:space="preserve"> </w:t>
      </w:r>
      <w:r w:rsidRPr="00DA094A">
        <w:rPr>
          <w:rStyle w:val="apple-style-span"/>
          <w:rFonts w:ascii="Cambria Math" w:hAnsi="Cambria Math"/>
          <w:b/>
        </w:rPr>
        <w:t>CSS</w:t>
      </w:r>
      <w:r w:rsidRPr="00DA094A">
        <w:rPr>
          <w:rStyle w:val="apple-style-span"/>
          <w:rFonts w:ascii="Cambria Math" w:hAnsi="Cambria Math"/>
        </w:rPr>
        <w:t xml:space="preserve">, </w:t>
      </w:r>
      <w:proofErr w:type="spellStart"/>
      <w:r w:rsidRPr="00DA094A">
        <w:rPr>
          <w:rStyle w:val="apple-style-span"/>
          <w:rFonts w:ascii="Cambria Math" w:hAnsi="Cambria Math"/>
          <w:b/>
        </w:rPr>
        <w:t>JQuery</w:t>
      </w:r>
      <w:proofErr w:type="spellEnd"/>
      <w:r w:rsidRPr="00DA094A">
        <w:rPr>
          <w:rStyle w:val="apple-style-span"/>
          <w:rFonts w:ascii="Cambria Math" w:hAnsi="Cambria Math"/>
        </w:rPr>
        <w:t xml:space="preserve">, </w:t>
      </w:r>
      <w:r w:rsidRPr="00DA094A">
        <w:rPr>
          <w:rStyle w:val="apple-style-span"/>
          <w:rFonts w:ascii="Cambria Math" w:hAnsi="Cambria Math"/>
          <w:b/>
        </w:rPr>
        <w:t>JSON</w:t>
      </w:r>
      <w:r w:rsidRPr="00DA094A">
        <w:rPr>
          <w:rStyle w:val="apple-style-span"/>
          <w:rFonts w:ascii="Cambria Math" w:hAnsi="Cambria Math"/>
        </w:rPr>
        <w:t xml:space="preserve"> and </w:t>
      </w:r>
      <w:r w:rsidRPr="00DA094A">
        <w:rPr>
          <w:rStyle w:val="apple-style-span"/>
          <w:rFonts w:ascii="Cambria Math" w:hAnsi="Cambria Math"/>
          <w:b/>
        </w:rPr>
        <w:t>AJAX</w:t>
      </w:r>
      <w:r w:rsidRPr="00DA094A">
        <w:rPr>
          <w:rStyle w:val="apple-style-span"/>
          <w:rFonts w:ascii="Cambria Math" w:hAnsi="Cambria Math"/>
        </w:rPr>
        <w:t>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Creating and consumed </w:t>
      </w:r>
      <w:r w:rsidRPr="00DA094A">
        <w:rPr>
          <w:rStyle w:val="apple-style-span"/>
          <w:rFonts w:ascii="Cambria Math" w:hAnsi="Cambria Math"/>
          <w:b/>
        </w:rPr>
        <w:t>WCF</w:t>
      </w:r>
      <w:r w:rsidRPr="00DA094A">
        <w:rPr>
          <w:rStyle w:val="apple-style-span"/>
          <w:rFonts w:ascii="Cambria Math" w:hAnsi="Cambria Math"/>
        </w:rPr>
        <w:t xml:space="preserve"> services following </w:t>
      </w:r>
      <w:r w:rsidRPr="00DA094A">
        <w:rPr>
          <w:rStyle w:val="apple-style-span"/>
          <w:rFonts w:ascii="Cambria Math" w:hAnsi="Cambria Math"/>
          <w:b/>
        </w:rPr>
        <w:t>SOAP</w:t>
      </w:r>
      <w:r w:rsidRPr="00DA094A">
        <w:rPr>
          <w:rStyle w:val="apple-style-span"/>
          <w:rFonts w:ascii="Cambria Math" w:hAnsi="Cambria Math"/>
        </w:rPr>
        <w:t xml:space="preserve"> protocol and created </w:t>
      </w:r>
      <w:r w:rsidRPr="00DA094A">
        <w:rPr>
          <w:rStyle w:val="apple-style-span"/>
          <w:rFonts w:ascii="Cambria Math" w:hAnsi="Cambria Math"/>
          <w:b/>
        </w:rPr>
        <w:t>WSDL</w:t>
      </w:r>
      <w:r w:rsidRPr="00DA094A">
        <w:rPr>
          <w:rStyle w:val="apple-style-span"/>
          <w:rFonts w:ascii="Cambria Math" w:hAnsi="Cambria Math"/>
        </w:rPr>
        <w:t xml:space="preserve"> documents to describe web services.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Used </w:t>
      </w:r>
      <w:r w:rsidRPr="00DA094A">
        <w:rPr>
          <w:rStyle w:val="apple-style-span"/>
          <w:rFonts w:ascii="Cambria Math" w:hAnsi="Cambria Math"/>
          <w:b/>
        </w:rPr>
        <w:t>AJAX</w:t>
      </w:r>
      <w:r w:rsidRPr="00DA094A">
        <w:rPr>
          <w:rStyle w:val="apple-style-span"/>
          <w:rFonts w:ascii="Cambria Math" w:hAnsi="Cambria Math"/>
        </w:rPr>
        <w:t xml:space="preserve">, </w:t>
      </w:r>
      <w:r w:rsidRPr="00DA094A">
        <w:rPr>
          <w:rStyle w:val="apple-style-span"/>
          <w:rFonts w:ascii="Cambria Math" w:hAnsi="Cambria Math"/>
          <w:b/>
        </w:rPr>
        <w:t>JavaScript</w:t>
      </w:r>
      <w:r w:rsidRPr="00DA094A">
        <w:rPr>
          <w:rStyle w:val="apple-style-span"/>
          <w:rFonts w:ascii="Cambria Math" w:hAnsi="Cambria Math"/>
        </w:rPr>
        <w:t xml:space="preserve"> libraries like </w:t>
      </w:r>
      <w:proofErr w:type="spellStart"/>
      <w:r w:rsidRPr="00DA094A">
        <w:rPr>
          <w:rStyle w:val="apple-style-span"/>
          <w:rFonts w:ascii="Cambria Math" w:hAnsi="Cambria Math"/>
          <w:b/>
        </w:rPr>
        <w:t>JQuery</w:t>
      </w:r>
      <w:proofErr w:type="spellEnd"/>
      <w:r w:rsidRPr="00DA094A">
        <w:rPr>
          <w:rStyle w:val="apple-style-span"/>
          <w:rFonts w:ascii="Cambria Math" w:hAnsi="Cambria Math"/>
        </w:rPr>
        <w:t xml:space="preserve"> for fast and </w:t>
      </w:r>
      <w:r w:rsidRPr="00DA094A">
        <w:rPr>
          <w:rStyle w:val="apple-style-span"/>
          <w:rFonts w:ascii="Cambria Math" w:hAnsi="Cambria Math"/>
          <w:b/>
        </w:rPr>
        <w:t>asynchronous</w:t>
      </w:r>
      <w:r w:rsidRPr="00DA094A">
        <w:rPr>
          <w:rStyle w:val="apple-style-span"/>
          <w:rFonts w:ascii="Cambria Math" w:hAnsi="Cambria Math"/>
        </w:rPr>
        <w:t xml:space="preserve"> communication between page and server without refreshing the page.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>Used</w:t>
      </w:r>
      <w:r w:rsidR="000B4B3E">
        <w:rPr>
          <w:rStyle w:val="apple-style-span"/>
          <w:rFonts w:ascii="Cambria Math" w:hAnsi="Cambria Math"/>
        </w:rPr>
        <w:t xml:space="preserve"> </w:t>
      </w:r>
      <w:proofErr w:type="spellStart"/>
      <w:r w:rsidR="000B4B3E" w:rsidRPr="000B4B3E">
        <w:rPr>
          <w:rFonts w:ascii="Cambria Math" w:hAnsi="Cambria Math"/>
          <w:b/>
        </w:rPr>
        <w:t>Sencha</w:t>
      </w:r>
      <w:proofErr w:type="spellEnd"/>
      <w:r w:rsidR="000B4B3E" w:rsidRPr="000B4B3E">
        <w:rPr>
          <w:rFonts w:ascii="Cambria Math" w:hAnsi="Cambria Math"/>
          <w:b/>
        </w:rPr>
        <w:t xml:space="preserve"> Ext Js</w:t>
      </w:r>
      <w:r w:rsidR="00634B1A">
        <w:rPr>
          <w:rFonts w:ascii="Cambria Math" w:hAnsi="Cambria Math" w:cs="Arial"/>
          <w:b/>
          <w:spacing w:val="4"/>
        </w:rPr>
        <w:t xml:space="preserve"> </w:t>
      </w:r>
      <w:r w:rsidRPr="00DA094A">
        <w:rPr>
          <w:rStyle w:val="apple-style-span"/>
          <w:rFonts w:ascii="Cambria Math" w:hAnsi="Cambria Math"/>
        </w:rPr>
        <w:t>framework for event management for data validation of input forms</w:t>
      </w:r>
      <w:r w:rsidR="00634B1A">
        <w:rPr>
          <w:rStyle w:val="apple-style-span"/>
          <w:rFonts w:ascii="Cambria Math" w:hAnsi="Cambria Math"/>
        </w:rPr>
        <w:t xml:space="preserve"> and to support cross-platform.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Construct a </w:t>
      </w:r>
      <w:r w:rsidRPr="00DA094A">
        <w:rPr>
          <w:rStyle w:val="apple-style-span"/>
          <w:rFonts w:ascii="Cambria Math" w:hAnsi="Cambria Math"/>
          <w:b/>
        </w:rPr>
        <w:t>Restful</w:t>
      </w:r>
      <w:r w:rsidRPr="00DA094A">
        <w:rPr>
          <w:rStyle w:val="apple-style-span"/>
          <w:rFonts w:ascii="Cambria Math" w:hAnsi="Cambria Math"/>
        </w:rPr>
        <w:t xml:space="preserve"> web service that pinpoints 404 errors with Entity Framework and </w:t>
      </w:r>
      <w:r w:rsidRPr="00DA094A">
        <w:rPr>
          <w:rStyle w:val="apple-style-span"/>
          <w:rFonts w:ascii="Cambria Math" w:hAnsi="Cambria Math"/>
          <w:b/>
        </w:rPr>
        <w:t>Web API</w:t>
      </w:r>
      <w:r w:rsidRPr="00DA094A">
        <w:rPr>
          <w:rStyle w:val="apple-style-span"/>
          <w:rFonts w:ascii="Cambria Math" w:hAnsi="Cambria Math"/>
        </w:rPr>
        <w:t>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Create a dynamic </w:t>
      </w:r>
      <w:proofErr w:type="spellStart"/>
      <w:r w:rsidRPr="00DA094A">
        <w:rPr>
          <w:rStyle w:val="apple-style-span"/>
          <w:rFonts w:ascii="Cambria Math" w:hAnsi="Cambria Math"/>
          <w:b/>
        </w:rPr>
        <w:t>AngularJS</w:t>
      </w:r>
      <w:proofErr w:type="spellEnd"/>
      <w:r w:rsidRPr="00DA094A">
        <w:rPr>
          <w:rStyle w:val="apple-style-span"/>
          <w:rFonts w:ascii="Cambria Math" w:hAnsi="Cambria Math"/>
          <w:b/>
        </w:rPr>
        <w:t xml:space="preserve"> UI</w:t>
      </w:r>
      <w:r w:rsidRPr="00DA094A">
        <w:rPr>
          <w:rStyle w:val="apple-style-span"/>
          <w:rFonts w:ascii="Cambria Math" w:hAnsi="Cambria Math"/>
        </w:rPr>
        <w:t xml:space="preserve"> for displaying vital reports on server health monitoring.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Dynamically set and retrieve </w:t>
      </w:r>
      <w:r w:rsidRPr="00DA094A">
        <w:rPr>
          <w:rStyle w:val="apple-style-span"/>
          <w:rFonts w:ascii="Cambria Math" w:hAnsi="Cambria Math"/>
          <w:b/>
        </w:rPr>
        <w:t>JSON</w:t>
      </w:r>
      <w:r w:rsidRPr="00DA094A">
        <w:rPr>
          <w:rStyle w:val="apple-style-span"/>
          <w:rFonts w:ascii="Cambria Math" w:hAnsi="Cambria Math"/>
        </w:rPr>
        <w:t xml:space="preserve"> objects in an </w:t>
      </w:r>
      <w:r w:rsidRPr="00DA094A">
        <w:rPr>
          <w:rStyle w:val="apple-style-span"/>
          <w:rFonts w:ascii="Cambria Math" w:hAnsi="Cambria Math"/>
          <w:b/>
        </w:rPr>
        <w:t>Asp.NET</w:t>
      </w:r>
      <w:r w:rsidRPr="00DA094A">
        <w:rPr>
          <w:rStyle w:val="apple-style-span"/>
          <w:rFonts w:ascii="Cambria Math" w:hAnsi="Cambria Math"/>
        </w:rPr>
        <w:t xml:space="preserve"> </w:t>
      </w:r>
      <w:r w:rsidRPr="00DA094A">
        <w:rPr>
          <w:rStyle w:val="apple-style-span"/>
          <w:rFonts w:ascii="Cambria Math" w:hAnsi="Cambria Math"/>
          <w:b/>
        </w:rPr>
        <w:t>SPA</w:t>
      </w:r>
      <w:r w:rsidRPr="00DA094A">
        <w:rPr>
          <w:rStyle w:val="apple-style-span"/>
          <w:rFonts w:ascii="Cambria Math" w:hAnsi="Cambria Math"/>
        </w:rPr>
        <w:t xml:space="preserve"> using the </w:t>
      </w:r>
      <w:proofErr w:type="spellStart"/>
      <w:r w:rsidRPr="00DA094A">
        <w:rPr>
          <w:rStyle w:val="apple-style-span"/>
          <w:rFonts w:ascii="Cambria Math" w:hAnsi="Cambria Math"/>
          <w:b/>
        </w:rPr>
        <w:t>AngularJS</w:t>
      </w:r>
      <w:proofErr w:type="spellEnd"/>
      <w:r w:rsidRPr="00DA094A">
        <w:rPr>
          <w:rStyle w:val="apple-style-span"/>
          <w:rFonts w:ascii="Cambria Math" w:hAnsi="Cambria Math"/>
        </w:rPr>
        <w:t>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>Worked with XML Serialization to enable the conversion of XML documents to common language runtime objects.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Proficiency in developing XML applications using </w:t>
      </w:r>
      <w:r w:rsidRPr="00DA094A">
        <w:rPr>
          <w:rStyle w:val="apple-style-span"/>
          <w:rFonts w:ascii="Cambria Math" w:hAnsi="Cambria Math"/>
          <w:b/>
        </w:rPr>
        <w:t>DTD</w:t>
      </w:r>
      <w:r w:rsidRPr="00DA094A">
        <w:rPr>
          <w:rStyle w:val="apple-style-span"/>
          <w:rFonts w:ascii="Cambria Math" w:hAnsi="Cambria Math"/>
        </w:rPr>
        <w:t xml:space="preserve">, Schema, </w:t>
      </w:r>
      <w:r w:rsidRPr="00DA094A">
        <w:rPr>
          <w:rStyle w:val="apple-style-span"/>
          <w:rFonts w:ascii="Cambria Math" w:hAnsi="Cambria Math"/>
          <w:b/>
        </w:rPr>
        <w:t>DOM</w:t>
      </w:r>
      <w:r w:rsidRPr="00DA094A">
        <w:rPr>
          <w:rStyle w:val="apple-style-span"/>
          <w:rFonts w:ascii="Cambria Math" w:hAnsi="Cambria Math"/>
        </w:rPr>
        <w:t xml:space="preserve">, </w:t>
      </w:r>
      <w:r w:rsidRPr="00DA094A">
        <w:rPr>
          <w:rStyle w:val="apple-style-span"/>
          <w:rFonts w:ascii="Cambria Math" w:hAnsi="Cambria Math"/>
          <w:b/>
        </w:rPr>
        <w:t>XSL</w:t>
      </w:r>
      <w:r w:rsidRPr="00DA094A">
        <w:rPr>
          <w:rStyle w:val="apple-style-span"/>
          <w:rFonts w:ascii="Cambria Math" w:hAnsi="Cambria Math"/>
        </w:rPr>
        <w:t>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Used </w:t>
      </w:r>
      <w:r w:rsidRPr="00DA094A">
        <w:rPr>
          <w:rStyle w:val="apple-style-span"/>
          <w:rFonts w:ascii="Cambria Math" w:hAnsi="Cambria Math"/>
          <w:b/>
        </w:rPr>
        <w:t>LINQ</w:t>
      </w:r>
      <w:r w:rsidRPr="00DA094A">
        <w:rPr>
          <w:rStyle w:val="apple-style-span"/>
          <w:rFonts w:ascii="Cambria Math" w:hAnsi="Cambria Math"/>
        </w:rPr>
        <w:t xml:space="preserve"> and </w:t>
      </w:r>
      <w:r w:rsidRPr="00DA094A">
        <w:rPr>
          <w:rStyle w:val="apple-style-span"/>
          <w:rFonts w:ascii="Cambria Math" w:hAnsi="Cambria Math"/>
          <w:b/>
        </w:rPr>
        <w:t>ADO.NET Entity Framework 5.0</w:t>
      </w:r>
      <w:r w:rsidRPr="00DA094A">
        <w:rPr>
          <w:rStyle w:val="apple-style-span"/>
          <w:rFonts w:ascii="Cambria Math" w:hAnsi="Cambria Math"/>
        </w:rPr>
        <w:t xml:space="preserve"> for Database interaction.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>Created Stored Procedures, PL/SQL statements, Functions to manipulate the databases.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Developed applications in </w:t>
      </w:r>
      <w:r w:rsidRPr="00DA094A">
        <w:rPr>
          <w:rStyle w:val="apple-style-span"/>
          <w:rFonts w:ascii="Cambria Math" w:hAnsi="Cambria Math"/>
          <w:b/>
        </w:rPr>
        <w:t>TDD</w:t>
      </w:r>
      <w:r w:rsidRPr="00DA094A">
        <w:rPr>
          <w:rStyle w:val="apple-style-span"/>
          <w:rFonts w:ascii="Cambria Math" w:hAnsi="Cambria Math"/>
        </w:rPr>
        <w:t xml:space="preserve"> (Test Driven Development) environment using Unit testing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>Performing unit testing on logics that are being built.</w:t>
      </w:r>
    </w:p>
    <w:p w:rsidR="00DA094A" w:rsidRPr="00DA094A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>Deployed the application and components on the test and production servers.</w:t>
      </w:r>
    </w:p>
    <w:p w:rsidR="00DA094A" w:rsidRPr="000D30A6" w:rsidRDefault="00DA094A" w:rsidP="009109BF">
      <w:pPr>
        <w:pStyle w:val="NoSpacing"/>
        <w:numPr>
          <w:ilvl w:val="0"/>
          <w:numId w:val="22"/>
        </w:numPr>
        <w:jc w:val="both"/>
        <w:rPr>
          <w:rStyle w:val="apple-style-span"/>
          <w:rFonts w:ascii="Cambria Math" w:hAnsi="Cambria Math"/>
        </w:rPr>
      </w:pPr>
      <w:r w:rsidRPr="00DA094A">
        <w:rPr>
          <w:rStyle w:val="apple-style-span"/>
          <w:rFonts w:ascii="Cambria Math" w:hAnsi="Cambria Math"/>
        </w:rPr>
        <w:t xml:space="preserve">Used </w:t>
      </w:r>
      <w:r w:rsidRPr="00DA094A">
        <w:rPr>
          <w:rStyle w:val="apple-style-span"/>
          <w:rFonts w:ascii="Cambria Math" w:hAnsi="Cambria Math"/>
          <w:b/>
        </w:rPr>
        <w:t>TFS</w:t>
      </w:r>
      <w:r w:rsidRPr="00DA094A">
        <w:rPr>
          <w:rStyle w:val="apple-style-span"/>
          <w:rFonts w:ascii="Cambria Math" w:hAnsi="Cambria Math"/>
        </w:rPr>
        <w:t xml:space="preserve"> for the purpose of project tracking and Source Control.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>Co-ordinate with business for better understanding of functional requirements, Analyze and implement the requirements.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Developed and Customized Applications using </w:t>
      </w:r>
      <w:r w:rsidRPr="000D30A6">
        <w:rPr>
          <w:rFonts w:ascii="Cambria Math" w:hAnsi="Cambria Math"/>
          <w:b/>
        </w:rPr>
        <w:t>ASP.NET</w:t>
      </w:r>
      <w:r w:rsidRPr="000D30A6">
        <w:rPr>
          <w:rFonts w:ascii="Cambria Math" w:hAnsi="Cambria Math"/>
        </w:rPr>
        <w:t xml:space="preserve">, </w:t>
      </w:r>
      <w:r w:rsidRPr="000D30A6">
        <w:rPr>
          <w:rFonts w:ascii="Cambria Math" w:hAnsi="Cambria Math"/>
          <w:b/>
        </w:rPr>
        <w:t>VB.NET</w:t>
      </w:r>
      <w:r w:rsidRPr="000D30A6">
        <w:rPr>
          <w:rFonts w:ascii="Cambria Math" w:hAnsi="Cambria Math"/>
        </w:rPr>
        <w:t xml:space="preserve">, </w:t>
      </w:r>
      <w:r w:rsidRPr="000D30A6">
        <w:rPr>
          <w:rFonts w:ascii="Cambria Math" w:hAnsi="Cambria Math"/>
          <w:b/>
        </w:rPr>
        <w:t>WPF</w:t>
      </w:r>
      <w:r w:rsidRPr="000D30A6">
        <w:rPr>
          <w:rFonts w:ascii="Cambria Math" w:hAnsi="Cambria Math"/>
        </w:rPr>
        <w:t xml:space="preserve"> (Win</w:t>
      </w:r>
      <w:r w:rsidR="00136286">
        <w:rPr>
          <w:rFonts w:ascii="Cambria Math" w:hAnsi="Cambria Math"/>
        </w:rPr>
        <w:t xml:space="preserve"> </w:t>
      </w:r>
      <w:r w:rsidRPr="000D30A6">
        <w:rPr>
          <w:rFonts w:ascii="Cambria Math" w:hAnsi="Cambria Math"/>
        </w:rPr>
        <w:t xml:space="preserve">forms), </w:t>
      </w:r>
      <w:r w:rsidRPr="000D30A6">
        <w:rPr>
          <w:rFonts w:ascii="Cambria Math" w:hAnsi="Cambria Math"/>
          <w:b/>
        </w:rPr>
        <w:t>Web Services</w:t>
      </w:r>
      <w:r w:rsidRPr="000D30A6">
        <w:rPr>
          <w:rFonts w:ascii="Cambria Math" w:hAnsi="Cambria Math"/>
        </w:rPr>
        <w:t xml:space="preserve">, </w:t>
      </w:r>
      <w:r w:rsidRPr="000D30A6">
        <w:rPr>
          <w:rFonts w:ascii="Cambria Math" w:hAnsi="Cambria Math"/>
          <w:b/>
        </w:rPr>
        <w:t>VB Scripts</w:t>
      </w:r>
      <w:r w:rsidRPr="000D30A6">
        <w:rPr>
          <w:rFonts w:ascii="Cambria Math" w:hAnsi="Cambria Math"/>
        </w:rPr>
        <w:t>.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Created Business Layer/Data Access Layer using </w:t>
      </w:r>
      <w:r w:rsidRPr="00136286">
        <w:rPr>
          <w:rFonts w:ascii="Cambria Math" w:hAnsi="Cambria Math"/>
          <w:b/>
        </w:rPr>
        <w:t>C#</w:t>
      </w:r>
      <w:r w:rsidRPr="000D30A6">
        <w:rPr>
          <w:rFonts w:ascii="Cambria Math" w:hAnsi="Cambria Math"/>
        </w:rPr>
        <w:t xml:space="preserve">, </w:t>
      </w:r>
      <w:r w:rsidRPr="00136286">
        <w:rPr>
          <w:rFonts w:ascii="Cambria Math" w:hAnsi="Cambria Math"/>
          <w:b/>
        </w:rPr>
        <w:t>ADO.NET</w:t>
      </w:r>
      <w:r w:rsidRPr="000D30A6">
        <w:rPr>
          <w:rFonts w:ascii="Cambria Math" w:hAnsi="Cambria Math"/>
        </w:rPr>
        <w:t xml:space="preserve">, </w:t>
      </w:r>
      <w:r w:rsidRPr="00136286">
        <w:rPr>
          <w:rFonts w:ascii="Cambria Math" w:hAnsi="Cambria Math"/>
          <w:b/>
        </w:rPr>
        <w:t>LINQ</w:t>
      </w:r>
      <w:r w:rsidRPr="000D30A6">
        <w:rPr>
          <w:rFonts w:ascii="Cambria Math" w:hAnsi="Cambria Math"/>
        </w:rPr>
        <w:t xml:space="preserve">, </w:t>
      </w:r>
      <w:r w:rsidRPr="00136286">
        <w:rPr>
          <w:rFonts w:ascii="Cambria Math" w:hAnsi="Cambria Math"/>
          <w:b/>
        </w:rPr>
        <w:t>SQL Server 2008</w:t>
      </w:r>
      <w:r w:rsidR="009B4CE9">
        <w:rPr>
          <w:rFonts w:ascii="Cambria Math" w:hAnsi="Cambria Math"/>
          <w:b/>
        </w:rPr>
        <w:t>R2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>Consumed web services(</w:t>
      </w:r>
      <w:r w:rsidRPr="00136286">
        <w:rPr>
          <w:rFonts w:ascii="Cambria Math" w:hAnsi="Cambria Math"/>
          <w:b/>
        </w:rPr>
        <w:t>WCF</w:t>
      </w:r>
      <w:r w:rsidRPr="000D30A6">
        <w:rPr>
          <w:rFonts w:ascii="Cambria Math" w:hAnsi="Cambria Math"/>
        </w:rPr>
        <w:t>) created by Visual Studio application</w:t>
      </w:r>
    </w:p>
    <w:p w:rsidR="000D30A6" w:rsidRPr="00282E07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Developed </w:t>
      </w:r>
      <w:r w:rsidRPr="00136286">
        <w:rPr>
          <w:rFonts w:ascii="Cambria Math" w:hAnsi="Cambria Math"/>
          <w:b/>
        </w:rPr>
        <w:t>WCF</w:t>
      </w:r>
      <w:r w:rsidRPr="000D30A6">
        <w:rPr>
          <w:rFonts w:ascii="Cambria Math" w:hAnsi="Cambria Math"/>
        </w:rPr>
        <w:t xml:space="preserve"> services to save/get the data for Users information, Transactions details, In-detailed users dealings with the company , using C#, </w:t>
      </w:r>
      <w:r w:rsidRPr="00136286">
        <w:rPr>
          <w:rFonts w:ascii="Cambria Math" w:hAnsi="Cambria Math"/>
          <w:b/>
        </w:rPr>
        <w:t>LINQ</w:t>
      </w:r>
    </w:p>
    <w:p w:rsidR="00282E07" w:rsidRPr="000D30A6" w:rsidRDefault="00282E07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Effectively used Generics and Collections in implementation.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Worked on implementing services using .Net, Oracle </w:t>
      </w:r>
      <w:r w:rsidRPr="00136286">
        <w:rPr>
          <w:rFonts w:ascii="Cambria Math" w:hAnsi="Cambria Math"/>
          <w:b/>
        </w:rPr>
        <w:t>SOA Suite</w:t>
      </w:r>
      <w:r w:rsidRPr="000D30A6">
        <w:rPr>
          <w:rFonts w:ascii="Cambria Math" w:hAnsi="Cambria Math"/>
        </w:rPr>
        <w:t xml:space="preserve"> and Oracle </w:t>
      </w:r>
      <w:r w:rsidRPr="00136286">
        <w:rPr>
          <w:rFonts w:ascii="Cambria Math" w:hAnsi="Cambria Math"/>
          <w:b/>
        </w:rPr>
        <w:t>Service Bus</w:t>
      </w:r>
      <w:r w:rsidRPr="000D30A6">
        <w:rPr>
          <w:rFonts w:ascii="Cambria Math" w:hAnsi="Cambria Math"/>
        </w:rPr>
        <w:t>.</w:t>
      </w:r>
    </w:p>
    <w:p w:rsid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Worked on highly advanced user interface design and development using </w:t>
      </w:r>
      <w:proofErr w:type="spellStart"/>
      <w:r w:rsidRPr="00DA094A">
        <w:rPr>
          <w:rFonts w:ascii="Cambria Math" w:hAnsi="Cambria Math"/>
          <w:b/>
        </w:rPr>
        <w:t>AngularJS</w:t>
      </w:r>
      <w:proofErr w:type="spellEnd"/>
      <w:r w:rsidRPr="000D30A6">
        <w:rPr>
          <w:rFonts w:ascii="Cambria Math" w:hAnsi="Cambria Math"/>
        </w:rPr>
        <w:t xml:space="preserve">, </w:t>
      </w:r>
      <w:proofErr w:type="spellStart"/>
      <w:r w:rsidR="00DA094A" w:rsidRPr="00DA094A">
        <w:rPr>
          <w:rFonts w:ascii="Cambria Math" w:hAnsi="Cambria Math"/>
          <w:b/>
        </w:rPr>
        <w:t>Node</w:t>
      </w:r>
      <w:r w:rsidR="00DA094A">
        <w:rPr>
          <w:rFonts w:ascii="Cambria Math" w:hAnsi="Cambria Math"/>
          <w:b/>
        </w:rPr>
        <w:t>.</w:t>
      </w:r>
      <w:r w:rsidR="00DA094A" w:rsidRPr="00DA094A">
        <w:rPr>
          <w:rFonts w:ascii="Cambria Math" w:hAnsi="Cambria Math"/>
          <w:b/>
        </w:rPr>
        <w:t>Js</w:t>
      </w:r>
      <w:proofErr w:type="spellEnd"/>
      <w:r w:rsidR="00DA094A">
        <w:rPr>
          <w:rFonts w:ascii="Cambria Math" w:hAnsi="Cambria Math"/>
        </w:rPr>
        <w:t>,</w:t>
      </w:r>
      <w:r w:rsidR="00DA094A" w:rsidRPr="000D30A6">
        <w:rPr>
          <w:rFonts w:ascii="Cambria Math" w:hAnsi="Cambria Math"/>
        </w:rPr>
        <w:t xml:space="preserve"> </w:t>
      </w:r>
      <w:r w:rsidR="00DA094A" w:rsidRPr="00DA094A">
        <w:rPr>
          <w:rFonts w:ascii="Cambria Math" w:hAnsi="Cambria Math"/>
          <w:b/>
        </w:rPr>
        <w:t>HTML</w:t>
      </w:r>
      <w:r w:rsidRPr="000D30A6">
        <w:rPr>
          <w:rFonts w:ascii="Cambria Math" w:hAnsi="Cambria Math"/>
        </w:rPr>
        <w:t xml:space="preserve"> and </w:t>
      </w:r>
      <w:r w:rsidRPr="00DA094A">
        <w:rPr>
          <w:rFonts w:ascii="Cambria Math" w:hAnsi="Cambria Math"/>
          <w:b/>
        </w:rPr>
        <w:t>CSS</w:t>
      </w:r>
      <w:r w:rsidRPr="000D30A6">
        <w:rPr>
          <w:rFonts w:ascii="Cambria Math" w:hAnsi="Cambria Math"/>
        </w:rPr>
        <w:t>.</w:t>
      </w:r>
    </w:p>
    <w:p w:rsidR="000C0520" w:rsidRDefault="000C0520" w:rsidP="000C052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Arial"/>
          <w:color w:val="181717"/>
          <w:lang w:val="en-IN" w:eastAsia="en-IN"/>
        </w:rPr>
      </w:pPr>
      <w:r w:rsidRPr="000C0520">
        <w:rPr>
          <w:rFonts w:ascii="Cambria Math" w:eastAsia="Times New Roman" w:hAnsi="Cambria Math" w:cs="Arial"/>
          <w:color w:val="181717"/>
          <w:lang w:val="en-IN" w:eastAsia="en-IN"/>
        </w:rPr>
        <w:t xml:space="preserve">Created new forms in </w:t>
      </w:r>
      <w:r w:rsidRPr="000C0520">
        <w:rPr>
          <w:rFonts w:ascii="Cambria Math" w:eastAsia="Times New Roman" w:hAnsi="Cambria Math" w:cs="Arial"/>
          <w:b/>
          <w:color w:val="181717"/>
          <w:lang w:val="en-IN" w:eastAsia="en-IN"/>
        </w:rPr>
        <w:t xml:space="preserve">Crystal </w:t>
      </w:r>
      <w:proofErr w:type="gramStart"/>
      <w:r w:rsidRPr="000C0520">
        <w:rPr>
          <w:rFonts w:ascii="Cambria Math" w:eastAsia="Times New Roman" w:hAnsi="Cambria Math" w:cs="Arial"/>
          <w:b/>
          <w:color w:val="181717"/>
          <w:lang w:val="en-IN" w:eastAsia="en-IN"/>
        </w:rPr>
        <w:t>Report</w:t>
      </w:r>
      <w:r>
        <w:rPr>
          <w:rFonts w:ascii="Cambria Math" w:eastAsia="Times New Roman" w:hAnsi="Cambria Math" w:cs="Arial"/>
          <w:b/>
          <w:color w:val="181717"/>
          <w:lang w:val="en-IN" w:eastAsia="en-IN"/>
        </w:rPr>
        <w:t xml:space="preserve"> </w:t>
      </w:r>
      <w:r w:rsidRPr="000C0520">
        <w:rPr>
          <w:rFonts w:ascii="Cambria Math" w:eastAsia="Times New Roman" w:hAnsi="Cambria Math" w:cs="Arial"/>
          <w:color w:val="181717"/>
          <w:lang w:val="en-IN" w:eastAsia="en-IN"/>
        </w:rPr>
        <w:t xml:space="preserve"> using</w:t>
      </w:r>
      <w:proofErr w:type="gramEnd"/>
      <w:r w:rsidRPr="000C0520">
        <w:rPr>
          <w:rFonts w:ascii="Cambria Math" w:eastAsia="Times New Roman" w:hAnsi="Cambria Math" w:cs="Arial"/>
          <w:color w:val="181717"/>
          <w:lang w:val="en-IN" w:eastAsia="en-IN"/>
        </w:rPr>
        <w:t xml:space="preserve"> Stored Procedures in SQL Server </w:t>
      </w:r>
      <w:r>
        <w:rPr>
          <w:rFonts w:ascii="Cambria Math" w:eastAsia="Times New Roman" w:hAnsi="Cambria Math" w:cs="Arial"/>
          <w:color w:val="181717"/>
          <w:lang w:val="en-IN" w:eastAsia="en-IN"/>
        </w:rPr>
        <w:t>.</w:t>
      </w:r>
    </w:p>
    <w:p w:rsidR="000C0520" w:rsidRPr="000C0520" w:rsidRDefault="000C0520" w:rsidP="000C0520">
      <w:pPr>
        <w:numPr>
          <w:ilvl w:val="0"/>
          <w:numId w:val="22"/>
        </w:numPr>
        <w:shd w:val="clear" w:color="auto" w:fill="FDFDFD"/>
        <w:spacing w:after="0" w:line="294" w:lineRule="atLeast"/>
        <w:rPr>
          <w:rFonts w:ascii="Cambria Math" w:eastAsia="Times New Roman" w:hAnsi="Cambria Math" w:cs="Times New Roman"/>
          <w:color w:val="333333"/>
          <w:lang w:val="en-IN" w:eastAsia="en-IN"/>
        </w:rPr>
      </w:pPr>
      <w:r w:rsidRPr="000C0520">
        <w:rPr>
          <w:rFonts w:ascii="Cambria Math" w:eastAsia="Times New Roman" w:hAnsi="Cambria Math" w:cs="Times New Roman"/>
          <w:color w:val="333333"/>
          <w:lang w:val="en-IN" w:eastAsia="en-IN"/>
        </w:rPr>
        <w:t xml:space="preserve">Supported and maintained current </w:t>
      </w:r>
      <w:r w:rsidRPr="000C0520">
        <w:rPr>
          <w:rFonts w:ascii="Cambria Math" w:eastAsia="Times New Roman" w:hAnsi="Cambria Math" w:cs="Times New Roman"/>
          <w:b/>
          <w:color w:val="333333"/>
          <w:lang w:val="en-IN" w:eastAsia="en-IN"/>
        </w:rPr>
        <w:t>Crystal Reports</w:t>
      </w:r>
      <w:r w:rsidRPr="000C0520">
        <w:rPr>
          <w:rFonts w:ascii="Cambria Math" w:eastAsia="Times New Roman" w:hAnsi="Cambria Math" w:cs="Times New Roman"/>
          <w:color w:val="333333"/>
          <w:lang w:val="en-IN" w:eastAsia="en-IN"/>
        </w:rPr>
        <w:t>.</w:t>
      </w:r>
    </w:p>
    <w:p w:rsid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Effetely worked with </w:t>
      </w:r>
      <w:proofErr w:type="spellStart"/>
      <w:r w:rsidRPr="00DA094A">
        <w:rPr>
          <w:rFonts w:ascii="Cambria Math" w:hAnsi="Cambria Math"/>
          <w:b/>
        </w:rPr>
        <w:t>MongoDB</w:t>
      </w:r>
      <w:proofErr w:type="spellEnd"/>
      <w:r w:rsidRPr="000D30A6">
        <w:rPr>
          <w:rFonts w:ascii="Cambria Math" w:hAnsi="Cambria Math"/>
        </w:rPr>
        <w:t xml:space="preserve"> to store data and utilized different aspects like replica sets,</w:t>
      </w:r>
      <w:r w:rsidR="00DA094A">
        <w:rPr>
          <w:rFonts w:ascii="Cambria Math" w:hAnsi="Cambria Math"/>
        </w:rPr>
        <w:t xml:space="preserve"> shard</w:t>
      </w:r>
      <w:r w:rsidRPr="000D30A6">
        <w:rPr>
          <w:rFonts w:ascii="Cambria Math" w:hAnsi="Cambria Math"/>
        </w:rPr>
        <w:t xml:space="preserve"> and clever document design to make a service extensible scale and feature wise.</w:t>
      </w:r>
    </w:p>
    <w:p w:rsidR="00721D1B" w:rsidRPr="000D30A6" w:rsidRDefault="00721D1B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Used Elastic search for searching documents using indexes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Utilizing </w:t>
      </w:r>
      <w:proofErr w:type="spellStart"/>
      <w:r w:rsidRPr="00DA094A">
        <w:rPr>
          <w:rFonts w:ascii="Cambria Math" w:hAnsi="Cambria Math"/>
          <w:b/>
        </w:rPr>
        <w:t>PostgreSQL</w:t>
      </w:r>
      <w:proofErr w:type="spellEnd"/>
      <w:r w:rsidRPr="000D30A6">
        <w:rPr>
          <w:rFonts w:ascii="Cambria Math" w:hAnsi="Cambria Math"/>
        </w:rPr>
        <w:t xml:space="preserve"> to complete daily tasks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Performed </w:t>
      </w:r>
      <w:r w:rsidRPr="00DA094A">
        <w:rPr>
          <w:rFonts w:ascii="Cambria Math" w:hAnsi="Cambria Math"/>
          <w:b/>
        </w:rPr>
        <w:t>JSON</w:t>
      </w:r>
      <w:r w:rsidRPr="000D30A6">
        <w:rPr>
          <w:rFonts w:ascii="Cambria Math" w:hAnsi="Cambria Math"/>
        </w:rPr>
        <w:t xml:space="preserve"> data parsing using </w:t>
      </w:r>
      <w:r w:rsidRPr="00DA094A">
        <w:rPr>
          <w:rFonts w:ascii="Cambria Math" w:hAnsi="Cambria Math"/>
          <w:b/>
        </w:rPr>
        <w:t>Angular JS</w:t>
      </w:r>
      <w:r w:rsidRPr="000D30A6">
        <w:rPr>
          <w:rFonts w:ascii="Cambria Math" w:hAnsi="Cambria Math"/>
        </w:rPr>
        <w:t xml:space="preserve"> to render the information on user interface pages. 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Built Rich Prototypes and Applications using </w:t>
      </w:r>
      <w:r w:rsidRPr="00DA094A">
        <w:rPr>
          <w:rFonts w:ascii="Cambria Math" w:hAnsi="Cambria Math"/>
          <w:b/>
        </w:rPr>
        <w:t>HTML5</w:t>
      </w:r>
      <w:r w:rsidRPr="00DA094A">
        <w:rPr>
          <w:rFonts w:ascii="Cambria Math" w:hAnsi="Cambria Math"/>
        </w:rPr>
        <w:t>,</w:t>
      </w:r>
      <w:r w:rsidRPr="00DA094A">
        <w:rPr>
          <w:rFonts w:ascii="Cambria Math" w:hAnsi="Cambria Math"/>
          <w:b/>
        </w:rPr>
        <w:t xml:space="preserve"> CSS3</w:t>
      </w:r>
      <w:r w:rsidRPr="00DA094A">
        <w:rPr>
          <w:rFonts w:ascii="Cambria Math" w:hAnsi="Cambria Math"/>
        </w:rPr>
        <w:t xml:space="preserve">, </w:t>
      </w:r>
      <w:r w:rsidRPr="00DA094A">
        <w:rPr>
          <w:rFonts w:ascii="Cambria Math" w:hAnsi="Cambria Math"/>
          <w:b/>
        </w:rPr>
        <w:t>JavaScript</w:t>
      </w:r>
      <w:r w:rsidRPr="00DA094A">
        <w:rPr>
          <w:rFonts w:ascii="Cambria Math" w:hAnsi="Cambria Math"/>
        </w:rPr>
        <w:t>,</w:t>
      </w:r>
      <w:r w:rsidR="000B4B3E" w:rsidRPr="000B4B3E">
        <w:rPr>
          <w:b/>
        </w:rPr>
        <w:t xml:space="preserve"> </w:t>
      </w:r>
      <w:proofErr w:type="spellStart"/>
      <w:r w:rsidR="000B4B3E" w:rsidRPr="000B4B3E">
        <w:rPr>
          <w:rFonts w:ascii="Cambria Math" w:hAnsi="Cambria Math"/>
          <w:b/>
        </w:rPr>
        <w:t>Sencha</w:t>
      </w:r>
      <w:proofErr w:type="spellEnd"/>
      <w:r w:rsidR="000B4B3E" w:rsidRPr="000B4B3E">
        <w:rPr>
          <w:rFonts w:ascii="Cambria Math" w:hAnsi="Cambria Math"/>
          <w:b/>
        </w:rPr>
        <w:t xml:space="preserve"> Ext Js</w:t>
      </w:r>
      <w:r w:rsidR="000B4B3E">
        <w:rPr>
          <w:b/>
        </w:rPr>
        <w:t>,</w:t>
      </w:r>
      <w:r w:rsidRPr="00DA094A">
        <w:rPr>
          <w:rFonts w:ascii="Cambria Math" w:hAnsi="Cambria Math"/>
          <w:b/>
        </w:rPr>
        <w:t xml:space="preserve"> </w:t>
      </w:r>
      <w:proofErr w:type="spellStart"/>
      <w:r w:rsidRPr="00DA094A">
        <w:rPr>
          <w:rFonts w:ascii="Cambria Math" w:hAnsi="Cambria Math"/>
          <w:b/>
        </w:rPr>
        <w:t>JQuery</w:t>
      </w:r>
      <w:proofErr w:type="spellEnd"/>
      <w:r w:rsidRPr="0011275E">
        <w:rPr>
          <w:rFonts w:ascii="Cambria Math" w:hAnsi="Cambria Math"/>
        </w:rPr>
        <w:t>,</w:t>
      </w:r>
      <w:r w:rsidRPr="00DA094A">
        <w:rPr>
          <w:rFonts w:ascii="Cambria Math" w:hAnsi="Cambria Math"/>
          <w:b/>
        </w:rPr>
        <w:t xml:space="preserve"> Ajax</w:t>
      </w:r>
      <w:r w:rsidRPr="0011275E">
        <w:rPr>
          <w:rFonts w:ascii="Cambria Math" w:hAnsi="Cambria Math"/>
        </w:rPr>
        <w:t>,</w:t>
      </w:r>
      <w:r w:rsidRPr="00DA094A">
        <w:rPr>
          <w:rFonts w:ascii="Cambria Math" w:hAnsi="Cambria Math"/>
          <w:b/>
        </w:rPr>
        <w:t xml:space="preserve"> JSON</w:t>
      </w:r>
      <w:r w:rsidRPr="0011275E">
        <w:rPr>
          <w:rFonts w:ascii="Cambria Math" w:hAnsi="Cambria Math"/>
        </w:rPr>
        <w:t>,</w:t>
      </w:r>
      <w:r w:rsidRPr="00DA094A">
        <w:rPr>
          <w:rFonts w:ascii="Cambria Math" w:hAnsi="Cambria Math"/>
          <w:b/>
        </w:rPr>
        <w:t xml:space="preserve"> </w:t>
      </w:r>
      <w:proofErr w:type="spellStart"/>
      <w:r w:rsidRPr="00DA094A">
        <w:rPr>
          <w:rFonts w:ascii="Cambria Math" w:hAnsi="Cambria Math"/>
          <w:b/>
        </w:rPr>
        <w:t>AngularJS</w:t>
      </w:r>
      <w:proofErr w:type="spellEnd"/>
      <w:r w:rsidRPr="0011275E">
        <w:rPr>
          <w:rFonts w:ascii="Cambria Math" w:hAnsi="Cambria Math"/>
        </w:rPr>
        <w:t>,</w:t>
      </w:r>
      <w:r w:rsidRPr="00DA094A">
        <w:rPr>
          <w:rFonts w:ascii="Cambria Math" w:hAnsi="Cambria Math"/>
          <w:b/>
        </w:rPr>
        <w:t xml:space="preserve"> </w:t>
      </w:r>
      <w:proofErr w:type="spellStart"/>
      <w:r w:rsidRPr="00DA094A">
        <w:rPr>
          <w:rFonts w:ascii="Cambria Math" w:hAnsi="Cambria Math"/>
          <w:b/>
        </w:rPr>
        <w:t>Telerik</w:t>
      </w:r>
      <w:proofErr w:type="spellEnd"/>
      <w:r w:rsidRPr="00DA094A">
        <w:rPr>
          <w:rFonts w:ascii="Cambria Math" w:hAnsi="Cambria Math"/>
          <w:b/>
        </w:rPr>
        <w:t xml:space="preserve"> controls and Bootstrap</w:t>
      </w:r>
      <w:r w:rsidRPr="000D30A6">
        <w:rPr>
          <w:rFonts w:ascii="Cambria Math" w:hAnsi="Cambria Math"/>
        </w:rPr>
        <w:t xml:space="preserve"> with </w:t>
      </w:r>
      <w:proofErr w:type="spellStart"/>
      <w:r w:rsidRPr="000D30A6">
        <w:rPr>
          <w:rFonts w:ascii="Cambria Math" w:hAnsi="Cambria Math"/>
        </w:rPr>
        <w:t>MySQL</w:t>
      </w:r>
      <w:proofErr w:type="spellEnd"/>
      <w:r w:rsidRPr="000D30A6">
        <w:rPr>
          <w:rFonts w:ascii="Cambria Math" w:hAnsi="Cambria Math"/>
        </w:rPr>
        <w:t xml:space="preserve"> database.</w:t>
      </w:r>
    </w:p>
    <w:p w:rsid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lastRenderedPageBreak/>
        <w:t xml:space="preserve">Consumed </w:t>
      </w:r>
      <w:r w:rsidRPr="0011275E">
        <w:rPr>
          <w:rFonts w:ascii="Cambria Math" w:hAnsi="Cambria Math"/>
          <w:b/>
        </w:rPr>
        <w:t>Web API’s (HTTP/REST)</w:t>
      </w:r>
      <w:r w:rsidRPr="000D30A6">
        <w:rPr>
          <w:rFonts w:ascii="Cambria Math" w:hAnsi="Cambria Math"/>
        </w:rPr>
        <w:t xml:space="preserve"> Services to implement business logic.</w:t>
      </w:r>
    </w:p>
    <w:p w:rsidR="00FF4E7F" w:rsidRPr="00FF4E7F" w:rsidRDefault="00FF4E7F" w:rsidP="00FF4E7F">
      <w:pPr>
        <w:numPr>
          <w:ilvl w:val="0"/>
          <w:numId w:val="22"/>
        </w:numPr>
        <w:shd w:val="clear" w:color="auto" w:fill="FFFFFF"/>
        <w:spacing w:after="0" w:line="320" w:lineRule="atLeast"/>
        <w:rPr>
          <w:rFonts w:ascii="Cambria Math" w:eastAsia="Times New Roman" w:hAnsi="Cambria Math" w:cs="Times New Roman"/>
          <w:color w:val="000000" w:themeColor="text1"/>
          <w:lang w:val="en-IN" w:eastAsia="en-IN"/>
        </w:rPr>
      </w:pPr>
      <w:r w:rsidRPr="006131B6">
        <w:rPr>
          <w:rFonts w:ascii="Cambria Math" w:eastAsia="Times New Roman" w:hAnsi="Cambria Math" w:cs="Times New Roman"/>
          <w:color w:val="000000" w:themeColor="text1"/>
          <w:lang w:val="en-IN" w:eastAsia="en-IN"/>
        </w:rPr>
        <w:t>Created and Updated mobile pages in </w:t>
      </w:r>
      <w:proofErr w:type="spellStart"/>
      <w:r w:rsidRPr="006131B6">
        <w:rPr>
          <w:rFonts w:ascii="Cambria Math" w:eastAsia="Times New Roman" w:hAnsi="Cambria Math" w:cs="Times New Roman"/>
          <w:b/>
          <w:bCs/>
          <w:color w:val="000000" w:themeColor="text1"/>
          <w:lang w:val="en-IN" w:eastAsia="en-IN"/>
        </w:rPr>
        <w:t>Xamarin</w:t>
      </w:r>
      <w:proofErr w:type="spellEnd"/>
      <w:r w:rsidRPr="006131B6">
        <w:rPr>
          <w:rFonts w:ascii="Cambria Math" w:eastAsia="Times New Roman" w:hAnsi="Cambria Math" w:cs="Times New Roman"/>
          <w:color w:val="000000" w:themeColor="text1"/>
          <w:lang w:val="en-IN" w:eastAsia="en-IN"/>
        </w:rPr>
        <w:t> Forms for cross platform mobile application</w:t>
      </w:r>
      <w:r>
        <w:rPr>
          <w:rFonts w:ascii="Cambria Math" w:eastAsia="Times New Roman" w:hAnsi="Cambria Math" w:cs="Times New Roman"/>
          <w:color w:val="000000" w:themeColor="text1"/>
          <w:lang w:val="en-IN" w:eastAsia="en-IN"/>
        </w:rPr>
        <w:t>.</w:t>
      </w:r>
    </w:p>
    <w:p w:rsid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Creating release branches in </w:t>
      </w:r>
      <w:proofErr w:type="spellStart"/>
      <w:r w:rsidRPr="0011275E">
        <w:rPr>
          <w:rFonts w:ascii="Cambria Math" w:hAnsi="Cambria Math"/>
          <w:b/>
        </w:rPr>
        <w:t>Github</w:t>
      </w:r>
      <w:proofErr w:type="spellEnd"/>
      <w:r w:rsidRPr="000D30A6">
        <w:rPr>
          <w:rFonts w:ascii="Cambria Math" w:hAnsi="Cambria Math"/>
        </w:rPr>
        <w:t xml:space="preserve"> and adding release artifacts to tags.</w:t>
      </w:r>
    </w:p>
    <w:p w:rsidR="00FB5EE1" w:rsidRDefault="00FB5EE1" w:rsidP="00FB5EE1">
      <w:pPr>
        <w:pStyle w:val="NoSpacing"/>
        <w:numPr>
          <w:ilvl w:val="0"/>
          <w:numId w:val="22"/>
        </w:numPr>
        <w:jc w:val="both"/>
        <w:rPr>
          <w:rFonts w:ascii="Cambria Math" w:hAnsi="Cambria Math" w:cs="Cambria"/>
        </w:rPr>
      </w:pPr>
      <w:r>
        <w:rPr>
          <w:rFonts w:ascii="Cambria Math" w:hAnsi="Cambria Math" w:cs="Cambria"/>
        </w:rPr>
        <w:t xml:space="preserve">Effectively used </w:t>
      </w:r>
      <w:r w:rsidRPr="00397A1D">
        <w:rPr>
          <w:rFonts w:ascii="Cambria Math" w:hAnsi="Cambria Math" w:cs="Cambria"/>
          <w:b/>
        </w:rPr>
        <w:t>Jenkins</w:t>
      </w:r>
      <w:r>
        <w:rPr>
          <w:rFonts w:ascii="Cambria Math" w:hAnsi="Cambria Math" w:cs="Cambria"/>
          <w:b/>
        </w:rPr>
        <w:t xml:space="preserve"> </w:t>
      </w:r>
      <w:r>
        <w:rPr>
          <w:rFonts w:ascii="Cambria Math" w:hAnsi="Cambria Math" w:cs="Cambria"/>
        </w:rPr>
        <w:t xml:space="preserve">for Continues integration and deployment. </w:t>
      </w:r>
    </w:p>
    <w:p w:rsid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>Developed the classes using C#, which incorporate N-tier architecture and SQL server database connectivity.</w:t>
      </w:r>
    </w:p>
    <w:p w:rsidR="00C55D52" w:rsidRDefault="00C55D52" w:rsidP="00C55D52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 xml:space="preserve">Involved in </w:t>
      </w:r>
      <w:r w:rsidRPr="000249A3">
        <w:rPr>
          <w:rFonts w:ascii="Cambria Math" w:hAnsi="Cambria Math"/>
          <w:b/>
        </w:rPr>
        <w:t>Unit testing</w:t>
      </w:r>
      <w:r w:rsidRPr="000249A3">
        <w:rPr>
          <w:rFonts w:ascii="Cambria Math" w:hAnsi="Cambria Math"/>
        </w:rPr>
        <w:t xml:space="preserve">, with </w:t>
      </w:r>
      <w:proofErr w:type="spellStart"/>
      <w:r w:rsidRPr="000249A3">
        <w:rPr>
          <w:rFonts w:ascii="Cambria Math" w:hAnsi="Cambria Math"/>
          <w:b/>
        </w:rPr>
        <w:t>NUnit</w:t>
      </w:r>
      <w:proofErr w:type="spellEnd"/>
      <w:r w:rsidRPr="000249A3">
        <w:rPr>
          <w:rFonts w:ascii="Cambria Math" w:hAnsi="Cambria Math"/>
        </w:rPr>
        <w:t xml:space="preserve">, for </w:t>
      </w:r>
      <w:r w:rsidRPr="000249A3">
        <w:rPr>
          <w:rFonts w:ascii="Cambria Math" w:hAnsi="Cambria Math"/>
          <w:b/>
        </w:rPr>
        <w:t>ASP.NET</w:t>
      </w:r>
      <w:r w:rsidRPr="000249A3">
        <w:rPr>
          <w:rFonts w:ascii="Cambria Math" w:hAnsi="Cambria Math"/>
        </w:rPr>
        <w:t xml:space="preserve"> Web Forms.</w:t>
      </w:r>
    </w:p>
    <w:p w:rsidR="00C55D52" w:rsidRPr="00C55D52" w:rsidRDefault="00C55D52" w:rsidP="00C55D52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Involved in </w:t>
      </w:r>
      <w:proofErr w:type="gramStart"/>
      <w:r>
        <w:rPr>
          <w:rFonts w:ascii="Cambria Math" w:hAnsi="Cambria Math"/>
        </w:rPr>
        <w:t>Mock</w:t>
      </w:r>
      <w:proofErr w:type="gramEnd"/>
      <w:r>
        <w:rPr>
          <w:rFonts w:ascii="Cambria Math" w:hAnsi="Cambria Math"/>
        </w:rPr>
        <w:t xml:space="preserve"> testing with </w:t>
      </w: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Rhonio</w:t>
      </w:r>
      <w:proofErr w:type="spell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Mocks. 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Implemented Repository Pattern to interact between database and services.  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Developed an </w:t>
      </w:r>
      <w:r w:rsidRPr="0011275E">
        <w:rPr>
          <w:rFonts w:ascii="Cambria Math" w:hAnsi="Cambria Math"/>
          <w:b/>
        </w:rPr>
        <w:t>Azure</w:t>
      </w:r>
      <w:r w:rsidRPr="000D30A6">
        <w:rPr>
          <w:rFonts w:ascii="Cambria Math" w:hAnsi="Cambria Math"/>
        </w:rPr>
        <w:t xml:space="preserve"> Based high performance compute environment to support the massive computational requirements of client congressional redistricting </w:t>
      </w:r>
      <w:r w:rsidRPr="0011275E">
        <w:rPr>
          <w:rFonts w:ascii="Cambria Math" w:hAnsi="Cambria Math"/>
          <w:b/>
        </w:rPr>
        <w:t>Azure</w:t>
      </w:r>
      <w:r w:rsidRPr="000D30A6">
        <w:rPr>
          <w:rFonts w:ascii="Cambria Math" w:hAnsi="Cambria Math"/>
        </w:rPr>
        <w:t xml:space="preserve"> application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>Developed the application Framework in ASP.NET 4.0 primarily using C#.NET with the business logic implemented using .Net Assemblies.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rPr>
          <w:rFonts w:ascii="Cambria Math" w:hAnsi="Cambria Math"/>
        </w:rPr>
      </w:pPr>
      <w:r w:rsidRPr="000D30A6">
        <w:rPr>
          <w:rFonts w:ascii="Cambria Math" w:hAnsi="Cambria Math"/>
        </w:rPr>
        <w:t>Have written Stored Procedures for better performance and to retrieve data from the backend database.</w:t>
      </w:r>
    </w:p>
    <w:p w:rsidR="000D30A6" w:rsidRPr="000D30A6" w:rsidRDefault="000D30A6" w:rsidP="009109BF">
      <w:pPr>
        <w:pStyle w:val="NoSpacing"/>
        <w:numPr>
          <w:ilvl w:val="0"/>
          <w:numId w:val="22"/>
        </w:numPr>
        <w:jc w:val="both"/>
        <w:rPr>
          <w:rFonts w:ascii="Cambria Math" w:hAnsi="Cambria Math"/>
        </w:rPr>
      </w:pPr>
      <w:r w:rsidRPr="000D30A6">
        <w:rPr>
          <w:rFonts w:ascii="Cambria Math" w:hAnsi="Cambria Math"/>
        </w:rPr>
        <w:t xml:space="preserve">Used </w:t>
      </w:r>
      <w:r w:rsidRPr="0011275E">
        <w:rPr>
          <w:rFonts w:ascii="Cambria Math" w:hAnsi="Cambria Math"/>
          <w:b/>
        </w:rPr>
        <w:t>SSIS</w:t>
      </w:r>
      <w:r w:rsidRPr="000D30A6">
        <w:rPr>
          <w:rFonts w:ascii="Cambria Math" w:hAnsi="Cambria Math"/>
        </w:rPr>
        <w:t xml:space="preserve"> for data transformation.</w:t>
      </w:r>
    </w:p>
    <w:p w:rsidR="00787B44" w:rsidRDefault="00787B44" w:rsidP="009109BF">
      <w:pPr>
        <w:spacing w:line="240" w:lineRule="auto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Environment:</w:t>
      </w:r>
    </w:p>
    <w:p w:rsidR="00B67C7A" w:rsidRPr="00164E8D" w:rsidRDefault="00B67C7A" w:rsidP="009109BF">
      <w:pPr>
        <w:spacing w:line="240" w:lineRule="auto"/>
        <w:rPr>
          <w:rStyle w:val="apple-style-span"/>
          <w:b/>
        </w:rPr>
      </w:pPr>
      <w:r w:rsidRPr="00A7398A">
        <w:rPr>
          <w:rStyle w:val="HTMLTypewriter"/>
          <w:rFonts w:ascii="Cambria Math" w:hAnsi="Cambria Math" w:cs="Cambria"/>
          <w:bCs/>
          <w:color w:val="000000" w:themeColor="text1"/>
          <w:sz w:val="22"/>
          <w:szCs w:val="22"/>
        </w:rPr>
        <w:t>.</w:t>
      </w:r>
      <w:r w:rsidRPr="00A7398A">
        <w:rPr>
          <w:rStyle w:val="apple-style-span"/>
          <w:rFonts w:ascii="Cambria Math" w:hAnsi="Cambria Math" w:cs="Cambria"/>
          <w:color w:val="000000" w:themeColor="text1"/>
        </w:rPr>
        <w:t>NET Framework 4.5, ASP.NET, ADO.NET, HTTP,</w:t>
      </w:r>
      <w:r w:rsidRPr="00A7398A">
        <w:rPr>
          <w:rStyle w:val="apple-converted-space"/>
          <w:rFonts w:ascii="Cambria Math" w:hAnsi="Cambria Math" w:cs="Cambria"/>
          <w:color w:val="000000" w:themeColor="text1"/>
        </w:rPr>
        <w:t> </w:t>
      </w:r>
      <w:r w:rsidRPr="00A7398A">
        <w:rPr>
          <w:rStyle w:val="apple-style-span"/>
          <w:rFonts w:ascii="Cambria Math" w:hAnsi="Cambria Math" w:cs="Cambria"/>
          <w:color w:val="000000" w:themeColor="text1"/>
        </w:rPr>
        <w:t xml:space="preserve"> XML, XSLT, JavaScript, IIS 7.0, HTML5, DHTML, CSS, Angular JavaScript, C#, VB, SQL Server 2012/2008</w:t>
      </w:r>
      <w:r w:rsidR="009B4CE9">
        <w:rPr>
          <w:rStyle w:val="apple-style-span"/>
          <w:rFonts w:ascii="Cambria Math" w:hAnsi="Cambria Math" w:cs="Cambria"/>
          <w:color w:val="000000" w:themeColor="text1"/>
        </w:rPr>
        <w:t>R2</w:t>
      </w:r>
      <w:r w:rsidRPr="00A7398A">
        <w:rPr>
          <w:rStyle w:val="apple-style-span"/>
          <w:rFonts w:ascii="Cambria Math" w:hAnsi="Cambria Math" w:cs="Cambria"/>
          <w:color w:val="000000" w:themeColor="text1"/>
        </w:rPr>
        <w:t>, Oracle11g, T-SQL, AJAX, Microsoft Visual Studio 2013/2012,</w:t>
      </w:r>
      <w:r w:rsidR="00FF4E7F" w:rsidRPr="00FF4E7F">
        <w:rPr>
          <w:rFonts w:ascii="Cambria Math" w:eastAsia="Times New Roman" w:hAnsi="Cambria Math" w:cs="Times New Roman"/>
          <w:bCs/>
          <w:color w:val="000000" w:themeColor="text1"/>
          <w:lang w:val="en-IN" w:eastAsia="en-IN"/>
        </w:rPr>
        <w:t xml:space="preserve"> </w:t>
      </w:r>
      <w:proofErr w:type="spellStart"/>
      <w:r w:rsidR="00FF4E7F" w:rsidRPr="00FF4E7F">
        <w:rPr>
          <w:rFonts w:ascii="Cambria Math" w:eastAsia="Times New Roman" w:hAnsi="Cambria Math" w:cs="Times New Roman"/>
          <w:bCs/>
          <w:color w:val="000000" w:themeColor="text1"/>
          <w:lang w:val="en-IN" w:eastAsia="en-IN"/>
        </w:rPr>
        <w:t>Xamarin</w:t>
      </w:r>
      <w:proofErr w:type="spellEnd"/>
      <w:r w:rsidR="00FF4E7F">
        <w:rPr>
          <w:rFonts w:ascii="Cambria Math" w:eastAsia="Times New Roman" w:hAnsi="Cambria Math" w:cs="Times New Roman"/>
          <w:bCs/>
          <w:color w:val="000000" w:themeColor="text1"/>
          <w:lang w:val="en-IN" w:eastAsia="en-IN"/>
        </w:rPr>
        <w:t>,</w:t>
      </w:r>
      <w:r w:rsidRPr="00A7398A">
        <w:rPr>
          <w:rStyle w:val="apple-style-span"/>
          <w:rFonts w:ascii="Cambria Math" w:hAnsi="Cambria Math" w:cs="Cambria"/>
          <w:color w:val="000000" w:themeColor="text1"/>
        </w:rPr>
        <w:t xml:space="preserve"> SSRS, SSIS, </w:t>
      </w:r>
      <w:proofErr w:type="spellStart"/>
      <w:r w:rsidRPr="00A7398A">
        <w:rPr>
          <w:rStyle w:val="apple-style-span"/>
          <w:rFonts w:ascii="Cambria Math" w:hAnsi="Cambria Math" w:cs="Cambria"/>
          <w:color w:val="000000" w:themeColor="text1"/>
        </w:rPr>
        <w:t>JQuery</w:t>
      </w:r>
      <w:proofErr w:type="spellEnd"/>
      <w:r w:rsidRPr="00A7398A">
        <w:rPr>
          <w:rStyle w:val="apple-style-span"/>
          <w:rFonts w:ascii="Cambria Math" w:hAnsi="Cambria Math" w:cs="Cambria"/>
          <w:color w:val="000000" w:themeColor="text1"/>
        </w:rPr>
        <w:t>.</w:t>
      </w:r>
    </w:p>
    <w:p w:rsidR="00B67C7A" w:rsidRPr="00A7398A" w:rsidRDefault="00B67C7A" w:rsidP="009109BF">
      <w:pPr>
        <w:pStyle w:val="NoSpacing"/>
        <w:jc w:val="both"/>
        <w:rPr>
          <w:rFonts w:ascii="Cambria Math" w:hAnsi="Cambria Math"/>
          <w:b/>
        </w:rPr>
      </w:pPr>
    </w:p>
    <w:p w:rsidR="009D5D43" w:rsidRDefault="00A634D2" w:rsidP="009109BF">
      <w:pPr>
        <w:pStyle w:val="NoSpacing"/>
        <w:jc w:val="both"/>
        <w:rPr>
          <w:rFonts w:ascii="Cambria Math" w:hAnsi="Cambria Math" w:cs="Arial"/>
          <w:b/>
          <w:bCs/>
        </w:rPr>
      </w:pPr>
      <w:r w:rsidRPr="00A7398A">
        <w:rPr>
          <w:rFonts w:ascii="Cambria Math" w:hAnsi="Cambria Math"/>
          <w:b/>
        </w:rPr>
        <w:t>Baxter Healthcare, Round Lake, IL</w:t>
      </w:r>
      <w:r w:rsidR="003D3726" w:rsidRPr="00A7398A">
        <w:rPr>
          <w:rFonts w:ascii="Cambria Math" w:hAnsi="Cambria Math"/>
        </w:rPr>
        <w:t xml:space="preserve">  </w:t>
      </w:r>
      <w:r w:rsidR="003D3726" w:rsidRPr="00A7398A">
        <w:rPr>
          <w:rFonts w:ascii="Cambria Math" w:hAnsi="Cambria Math" w:cs="Arial"/>
          <w:b/>
          <w:bCs/>
        </w:rPr>
        <w:tab/>
      </w:r>
      <w:r w:rsidR="003D3726" w:rsidRPr="00A7398A">
        <w:rPr>
          <w:rFonts w:ascii="Cambria Math" w:hAnsi="Cambria Math" w:cs="Arial"/>
          <w:b/>
          <w:bCs/>
        </w:rPr>
        <w:tab/>
      </w:r>
      <w:r w:rsidR="009D5D43">
        <w:rPr>
          <w:rFonts w:ascii="Cambria Math" w:hAnsi="Cambria Math" w:cs="Arial"/>
          <w:b/>
          <w:bCs/>
        </w:rPr>
        <w:t xml:space="preserve">                    </w:t>
      </w:r>
    </w:p>
    <w:p w:rsidR="00D17EA8" w:rsidRPr="00A7398A" w:rsidRDefault="009177EC" w:rsidP="009109BF">
      <w:pPr>
        <w:pStyle w:val="NoSpacing"/>
        <w:jc w:val="both"/>
        <w:rPr>
          <w:rFonts w:ascii="Cambria Math" w:hAnsi="Cambria Math" w:cs="Arial"/>
          <w:b/>
          <w:bCs/>
        </w:rPr>
      </w:pPr>
      <w:r w:rsidRPr="00A7398A">
        <w:rPr>
          <w:rFonts w:ascii="Cambria Math" w:hAnsi="Cambria Math" w:cs="Arial"/>
          <w:b/>
          <w:bCs/>
        </w:rPr>
        <w:t>Jan</w:t>
      </w:r>
      <w:r w:rsidR="00170EA7">
        <w:rPr>
          <w:rFonts w:ascii="Cambria Math" w:hAnsi="Cambria Math" w:cs="Arial"/>
          <w:b/>
          <w:bCs/>
        </w:rPr>
        <w:t xml:space="preserve"> 2014</w:t>
      </w:r>
      <w:r w:rsidR="00D17EA8" w:rsidRPr="00A7398A">
        <w:rPr>
          <w:rFonts w:ascii="Cambria Math" w:hAnsi="Cambria Math" w:cs="Arial"/>
          <w:b/>
          <w:bCs/>
        </w:rPr>
        <w:t xml:space="preserve"> - </w:t>
      </w:r>
      <w:r w:rsidR="00170EA7">
        <w:rPr>
          <w:rFonts w:ascii="Cambria Math" w:hAnsi="Cambria Math" w:cs="Arial"/>
          <w:b/>
          <w:bCs/>
        </w:rPr>
        <w:t>Oct</w:t>
      </w:r>
      <w:r w:rsidR="006C1E91" w:rsidRPr="00A7398A">
        <w:rPr>
          <w:rFonts w:ascii="Cambria Math" w:hAnsi="Cambria Math" w:cs="Arial"/>
          <w:b/>
          <w:bCs/>
        </w:rPr>
        <w:t xml:space="preserve"> 2</w:t>
      </w:r>
      <w:r w:rsidR="00170EA7">
        <w:rPr>
          <w:rFonts w:ascii="Cambria Math" w:hAnsi="Cambria Math" w:cs="Arial"/>
          <w:b/>
          <w:bCs/>
        </w:rPr>
        <w:t>015</w:t>
      </w:r>
    </w:p>
    <w:p w:rsidR="00D17EA8" w:rsidRPr="00A7398A" w:rsidRDefault="00D17EA8" w:rsidP="009109BF">
      <w:pPr>
        <w:pStyle w:val="NoSpacing"/>
        <w:spacing w:after="240"/>
        <w:jc w:val="both"/>
        <w:rPr>
          <w:rFonts w:ascii="Cambria Math" w:hAnsi="Cambria Math" w:cs="Arial"/>
          <w:b/>
          <w:bCs/>
        </w:rPr>
      </w:pPr>
      <w:r w:rsidRPr="00A7398A">
        <w:rPr>
          <w:rFonts w:ascii="Cambria Math" w:hAnsi="Cambria Math" w:cs="Arial"/>
          <w:b/>
          <w:bCs/>
        </w:rPr>
        <w:t>Sr</w:t>
      </w:r>
      <w:r w:rsidR="00395AAB">
        <w:rPr>
          <w:rFonts w:ascii="Cambria Math" w:hAnsi="Cambria Math" w:cs="Arial"/>
          <w:b/>
          <w:bCs/>
        </w:rPr>
        <w:t>.</w:t>
      </w:r>
      <w:r w:rsidRPr="00A7398A">
        <w:rPr>
          <w:rFonts w:ascii="Cambria Math" w:hAnsi="Cambria Math" w:cs="Arial"/>
          <w:b/>
          <w:bCs/>
        </w:rPr>
        <w:t xml:space="preserve"> .NET Developer</w:t>
      </w:r>
    </w:p>
    <w:p w:rsidR="00D17EA8" w:rsidRPr="00A7398A" w:rsidRDefault="00D17EA8" w:rsidP="009109BF">
      <w:pPr>
        <w:pStyle w:val="NoSpacing"/>
        <w:spacing w:after="240"/>
        <w:jc w:val="both"/>
        <w:rPr>
          <w:rFonts w:ascii="Cambria Math" w:hAnsi="Cambria Math" w:cs="Arial"/>
          <w:b/>
          <w:bCs/>
        </w:rPr>
      </w:pPr>
      <w:r w:rsidRPr="00A7398A">
        <w:rPr>
          <w:rFonts w:ascii="Cambria Math" w:hAnsi="Cambria Math" w:cs="Arial"/>
          <w:b/>
          <w:bCs/>
        </w:rPr>
        <w:t>Responsibilities:</w:t>
      </w:r>
    </w:p>
    <w:p w:rsidR="00555D81" w:rsidRPr="00A7398A" w:rsidRDefault="00555D81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Extensively used </w:t>
      </w:r>
      <w:r w:rsidRPr="00A7398A">
        <w:rPr>
          <w:rFonts w:ascii="Cambria Math" w:hAnsi="Cambria Math"/>
          <w:b/>
        </w:rPr>
        <w:t>ASP.NET</w:t>
      </w:r>
      <w:r w:rsidRPr="00A7398A">
        <w:rPr>
          <w:rFonts w:ascii="Cambria Math" w:hAnsi="Cambria Math"/>
        </w:rPr>
        <w:t xml:space="preserve"> for UI design, with VB.NET acting as the source of code.</w:t>
      </w:r>
    </w:p>
    <w:p w:rsidR="00555D81" w:rsidRPr="00A7398A" w:rsidRDefault="00555D81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Created various Web Forms &amp; User Interface Screens using </w:t>
      </w:r>
      <w:r w:rsidRPr="00A7398A">
        <w:rPr>
          <w:rFonts w:ascii="Cambria Math" w:hAnsi="Cambria Math"/>
          <w:b/>
        </w:rPr>
        <w:t>C#.NET</w:t>
      </w:r>
      <w:r w:rsidRPr="00A7398A">
        <w:rPr>
          <w:rFonts w:ascii="Cambria Math" w:hAnsi="Cambria Math"/>
        </w:rPr>
        <w:t xml:space="preserve"> &amp; </w:t>
      </w:r>
      <w:r w:rsidRPr="00A7398A">
        <w:rPr>
          <w:rFonts w:ascii="Cambria Math" w:hAnsi="Cambria Math"/>
          <w:b/>
        </w:rPr>
        <w:t>ASP.NET</w:t>
      </w:r>
      <w:r w:rsidR="00D67A5D">
        <w:rPr>
          <w:rFonts w:ascii="Cambria Math" w:hAnsi="Cambria Math"/>
          <w:b/>
        </w:rPr>
        <w:t xml:space="preserve"> </w:t>
      </w:r>
      <w:r w:rsidR="00D67A5D">
        <w:rPr>
          <w:rFonts w:ascii="Cambria Math" w:hAnsi="Cambria Math"/>
        </w:rPr>
        <w:t xml:space="preserve">&amp; </w:t>
      </w:r>
      <w:r w:rsidR="00D67A5D">
        <w:rPr>
          <w:rFonts w:ascii="Cambria Math" w:hAnsi="Cambria Math"/>
          <w:b/>
        </w:rPr>
        <w:t>Angular Js</w:t>
      </w:r>
      <w:r w:rsidRPr="00A7398A">
        <w:rPr>
          <w:rFonts w:ascii="Cambria Math" w:hAnsi="Cambria Math"/>
        </w:rPr>
        <w:t>.</w:t>
      </w:r>
    </w:p>
    <w:p w:rsidR="00555D81" w:rsidRPr="00A7398A" w:rsidRDefault="00555D81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Implemented complex financial processes by designing data and business layers utilizing </w:t>
      </w:r>
      <w:r w:rsidRPr="00A7398A">
        <w:rPr>
          <w:rFonts w:ascii="Cambria Math" w:hAnsi="Cambria Math"/>
          <w:b/>
        </w:rPr>
        <w:t>C#.NET</w:t>
      </w:r>
      <w:r w:rsidRPr="00A7398A">
        <w:rPr>
          <w:rFonts w:ascii="Cambria Math" w:hAnsi="Cambria Math"/>
        </w:rPr>
        <w:t xml:space="preserve">, </w:t>
      </w:r>
      <w:r w:rsidRPr="00A7398A">
        <w:rPr>
          <w:rFonts w:ascii="Cambria Math" w:hAnsi="Cambria Math"/>
          <w:b/>
        </w:rPr>
        <w:t>ADO.NET</w:t>
      </w:r>
      <w:r w:rsidRPr="00A7398A">
        <w:rPr>
          <w:rFonts w:ascii="Cambria Math" w:hAnsi="Cambria Math"/>
        </w:rPr>
        <w:t xml:space="preserve"> and </w:t>
      </w:r>
      <w:r w:rsidRPr="00A7398A">
        <w:rPr>
          <w:rFonts w:ascii="Cambria Math" w:hAnsi="Cambria Math"/>
          <w:b/>
        </w:rPr>
        <w:t>XML</w:t>
      </w:r>
      <w:r w:rsidRPr="00A7398A">
        <w:rPr>
          <w:rFonts w:ascii="Cambria Math" w:hAnsi="Cambria Math"/>
        </w:rPr>
        <w:t>.</w:t>
      </w:r>
    </w:p>
    <w:p w:rsidR="00555D81" w:rsidRDefault="00555D81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Worked extensively on designing databases and normalizing tables.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>Presentation layer was developed using ASP.NET, HTML, Java Script and C#.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>Business and Database layers were implemented by N-Tier architecture.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proofErr w:type="spellStart"/>
      <w:r w:rsidRPr="000249A3">
        <w:rPr>
          <w:rFonts w:ascii="Cambria Math" w:hAnsi="Cambria Math"/>
        </w:rPr>
        <w:t>Telerik</w:t>
      </w:r>
      <w:proofErr w:type="spellEnd"/>
      <w:r w:rsidRPr="000249A3">
        <w:rPr>
          <w:rFonts w:ascii="Cambria Math" w:hAnsi="Cambria Math"/>
        </w:rPr>
        <w:t xml:space="preserve"> controls toolkit was used for rich user interface.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>AJAX Library, CSS and various other web controls were used.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 xml:space="preserve">Involved in portal GUI design using Master Page, Login </w:t>
      </w:r>
      <w:proofErr w:type="gramStart"/>
      <w:r w:rsidRPr="000249A3">
        <w:rPr>
          <w:rFonts w:ascii="Cambria Math" w:hAnsi="Cambria Math"/>
        </w:rPr>
        <w:t>control  and</w:t>
      </w:r>
      <w:proofErr w:type="gramEnd"/>
      <w:r w:rsidRPr="000249A3">
        <w:rPr>
          <w:rFonts w:ascii="Cambria Math" w:hAnsi="Cambria Math"/>
        </w:rPr>
        <w:t xml:space="preserve"> Client side validation is done by AJAX validation extender.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>Effectively used ASP.NET AJAX Toolkit controls like Script Manager, Update Panel, Header menu extender and Timer within some existing web pages.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>Experience in WCF to simplifies development of connected applications through a new service-oriented programming model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>Developed the entire user controls and forms using .NET Framework 4.0.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lastRenderedPageBreak/>
        <w:t>Implemented validations on Web Forms using .NET Validation Controls and JavaScript, for client side and server side validation as required.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>Grid view and Custom paging were used to display huge amount of data.</w:t>
      </w:r>
    </w:p>
    <w:p w:rsid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>Created Indexes, Stored Procedures, Triggers and Views using SQL server 2008.</w:t>
      </w:r>
    </w:p>
    <w:p w:rsidR="000C0520" w:rsidRDefault="000C0520" w:rsidP="000C052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Arial"/>
          <w:color w:val="181717"/>
          <w:lang w:val="en-IN" w:eastAsia="en-IN"/>
        </w:rPr>
      </w:pPr>
      <w:r w:rsidRPr="000C0520">
        <w:rPr>
          <w:rFonts w:ascii="Cambria Math" w:eastAsia="Times New Roman" w:hAnsi="Cambria Math" w:cs="Arial"/>
          <w:color w:val="181717"/>
          <w:lang w:val="en-IN" w:eastAsia="en-IN"/>
        </w:rPr>
        <w:t xml:space="preserve">Created new forms in </w:t>
      </w:r>
      <w:r w:rsidRPr="000C0520">
        <w:rPr>
          <w:rFonts w:ascii="Cambria Math" w:eastAsia="Times New Roman" w:hAnsi="Cambria Math" w:cs="Arial"/>
          <w:b/>
          <w:color w:val="181717"/>
          <w:lang w:val="en-IN" w:eastAsia="en-IN"/>
        </w:rPr>
        <w:t xml:space="preserve">Crystal </w:t>
      </w:r>
      <w:proofErr w:type="gramStart"/>
      <w:r w:rsidRPr="000C0520">
        <w:rPr>
          <w:rFonts w:ascii="Cambria Math" w:eastAsia="Times New Roman" w:hAnsi="Cambria Math" w:cs="Arial"/>
          <w:b/>
          <w:color w:val="181717"/>
          <w:lang w:val="en-IN" w:eastAsia="en-IN"/>
        </w:rPr>
        <w:t>Report</w:t>
      </w:r>
      <w:r>
        <w:rPr>
          <w:rFonts w:ascii="Cambria Math" w:eastAsia="Times New Roman" w:hAnsi="Cambria Math" w:cs="Arial"/>
          <w:b/>
          <w:color w:val="181717"/>
          <w:lang w:val="en-IN" w:eastAsia="en-IN"/>
        </w:rPr>
        <w:t xml:space="preserve"> </w:t>
      </w:r>
      <w:r w:rsidRPr="000C0520">
        <w:rPr>
          <w:rFonts w:ascii="Cambria Math" w:eastAsia="Times New Roman" w:hAnsi="Cambria Math" w:cs="Arial"/>
          <w:color w:val="181717"/>
          <w:lang w:val="en-IN" w:eastAsia="en-IN"/>
        </w:rPr>
        <w:t xml:space="preserve"> using</w:t>
      </w:r>
      <w:proofErr w:type="gramEnd"/>
      <w:r w:rsidRPr="000C0520">
        <w:rPr>
          <w:rFonts w:ascii="Cambria Math" w:eastAsia="Times New Roman" w:hAnsi="Cambria Math" w:cs="Arial"/>
          <w:color w:val="181717"/>
          <w:lang w:val="en-IN" w:eastAsia="en-IN"/>
        </w:rPr>
        <w:t xml:space="preserve"> Stored Procedures in SQL Server </w:t>
      </w:r>
      <w:r>
        <w:rPr>
          <w:rFonts w:ascii="Cambria Math" w:eastAsia="Times New Roman" w:hAnsi="Cambria Math" w:cs="Arial"/>
          <w:color w:val="181717"/>
          <w:lang w:val="en-IN" w:eastAsia="en-IN"/>
        </w:rPr>
        <w:t>.</w:t>
      </w:r>
    </w:p>
    <w:p w:rsidR="000C0520" w:rsidRPr="000C0520" w:rsidRDefault="000C0520" w:rsidP="000C0520">
      <w:pPr>
        <w:numPr>
          <w:ilvl w:val="0"/>
          <w:numId w:val="23"/>
        </w:numPr>
        <w:shd w:val="clear" w:color="auto" w:fill="FDFDFD"/>
        <w:spacing w:after="0" w:line="294" w:lineRule="atLeast"/>
        <w:rPr>
          <w:rFonts w:ascii="Cambria Math" w:eastAsia="Times New Roman" w:hAnsi="Cambria Math" w:cs="Times New Roman"/>
          <w:color w:val="333333"/>
          <w:lang w:val="en-IN" w:eastAsia="en-IN"/>
        </w:rPr>
      </w:pPr>
      <w:r w:rsidRPr="000C0520">
        <w:rPr>
          <w:rFonts w:ascii="Cambria Math" w:eastAsia="Times New Roman" w:hAnsi="Cambria Math" w:cs="Times New Roman"/>
          <w:color w:val="333333"/>
          <w:lang w:val="en-IN" w:eastAsia="en-IN"/>
        </w:rPr>
        <w:t xml:space="preserve">Supported and maintained current </w:t>
      </w:r>
      <w:r w:rsidRPr="000C0520">
        <w:rPr>
          <w:rFonts w:ascii="Cambria Math" w:eastAsia="Times New Roman" w:hAnsi="Cambria Math" w:cs="Times New Roman"/>
          <w:b/>
          <w:color w:val="333333"/>
          <w:lang w:val="en-IN" w:eastAsia="en-IN"/>
        </w:rPr>
        <w:t>Crystal Reports</w:t>
      </w:r>
      <w:r w:rsidRPr="000C0520">
        <w:rPr>
          <w:rFonts w:ascii="Cambria Math" w:eastAsia="Times New Roman" w:hAnsi="Cambria Math" w:cs="Times New Roman"/>
          <w:color w:val="333333"/>
          <w:lang w:val="en-IN" w:eastAsia="en-IN"/>
        </w:rPr>
        <w:t>.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 xml:space="preserve">Used </w:t>
      </w:r>
      <w:r w:rsidRPr="000249A3">
        <w:rPr>
          <w:rFonts w:ascii="Cambria Math" w:hAnsi="Cambria Math"/>
          <w:b/>
        </w:rPr>
        <w:t>LINQ to Entities</w:t>
      </w:r>
      <w:r w:rsidRPr="000249A3">
        <w:rPr>
          <w:rFonts w:ascii="Cambria Math" w:hAnsi="Cambria Math"/>
        </w:rPr>
        <w:t xml:space="preserve">, </w:t>
      </w:r>
      <w:r w:rsidRPr="000249A3">
        <w:rPr>
          <w:rFonts w:ascii="Cambria Math" w:hAnsi="Cambria Math"/>
          <w:b/>
        </w:rPr>
        <w:t>LINQ to SQL</w:t>
      </w:r>
      <w:r w:rsidRPr="000249A3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</w:t>
      </w:r>
      <w:r w:rsidRPr="000249A3">
        <w:rPr>
          <w:rFonts w:ascii="Cambria Math" w:hAnsi="Cambria Math"/>
          <w:b/>
        </w:rPr>
        <w:t>INQ to XML</w:t>
      </w:r>
      <w:r w:rsidRPr="000249A3">
        <w:rPr>
          <w:rFonts w:ascii="Cambria Math" w:hAnsi="Cambria Math"/>
        </w:rPr>
        <w:t xml:space="preserve"> and </w:t>
      </w:r>
      <w:r w:rsidRPr="000249A3">
        <w:rPr>
          <w:rFonts w:ascii="Cambria Math" w:hAnsi="Cambria Math"/>
          <w:b/>
        </w:rPr>
        <w:t>LINQ to Objects</w:t>
      </w:r>
      <w:r w:rsidRPr="000249A3">
        <w:rPr>
          <w:rFonts w:ascii="Cambria Math" w:hAnsi="Cambria Math"/>
        </w:rPr>
        <w:t xml:space="preserve"> for retrieving the data proficiently. </w:t>
      </w:r>
    </w:p>
    <w:p w:rsidR="000249A3" w:rsidRP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>Involvement in fixing the bugs based on the client requirements and involved in the enhancements for the web forms, class files and stored procedures</w:t>
      </w:r>
    </w:p>
    <w:p w:rsidR="000249A3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 xml:space="preserve">Involved in </w:t>
      </w:r>
      <w:r w:rsidRPr="000249A3">
        <w:rPr>
          <w:rFonts w:ascii="Cambria Math" w:hAnsi="Cambria Math"/>
          <w:b/>
        </w:rPr>
        <w:t>Unit testing</w:t>
      </w:r>
      <w:r w:rsidRPr="000249A3">
        <w:rPr>
          <w:rFonts w:ascii="Cambria Math" w:hAnsi="Cambria Math"/>
        </w:rPr>
        <w:t xml:space="preserve">, with </w:t>
      </w:r>
      <w:proofErr w:type="spellStart"/>
      <w:r w:rsidRPr="000249A3">
        <w:rPr>
          <w:rFonts w:ascii="Cambria Math" w:hAnsi="Cambria Math"/>
          <w:b/>
        </w:rPr>
        <w:t>NUnit</w:t>
      </w:r>
      <w:proofErr w:type="spellEnd"/>
      <w:r w:rsidRPr="000249A3">
        <w:rPr>
          <w:rFonts w:ascii="Cambria Math" w:hAnsi="Cambria Math"/>
        </w:rPr>
        <w:t xml:space="preserve">, for </w:t>
      </w:r>
      <w:r w:rsidRPr="000249A3">
        <w:rPr>
          <w:rFonts w:ascii="Cambria Math" w:hAnsi="Cambria Math"/>
          <w:b/>
        </w:rPr>
        <w:t>ASP.NET</w:t>
      </w:r>
      <w:r w:rsidRPr="000249A3">
        <w:rPr>
          <w:rFonts w:ascii="Cambria Math" w:hAnsi="Cambria Math"/>
        </w:rPr>
        <w:t xml:space="preserve"> Web Forms.</w:t>
      </w:r>
    </w:p>
    <w:p w:rsidR="00C55D52" w:rsidRPr="000249A3" w:rsidRDefault="00C55D52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Involved in </w:t>
      </w:r>
      <w:proofErr w:type="gramStart"/>
      <w:r>
        <w:rPr>
          <w:rFonts w:ascii="Cambria Math" w:hAnsi="Cambria Math"/>
        </w:rPr>
        <w:t>Mock</w:t>
      </w:r>
      <w:proofErr w:type="gramEnd"/>
      <w:r>
        <w:rPr>
          <w:rFonts w:ascii="Cambria Math" w:hAnsi="Cambria Math"/>
        </w:rPr>
        <w:t xml:space="preserve"> testing with </w:t>
      </w: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Rhonio</w:t>
      </w:r>
      <w:proofErr w:type="spell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Mocks. </w:t>
      </w:r>
    </w:p>
    <w:p w:rsidR="000249A3" w:rsidRPr="00A7398A" w:rsidRDefault="000249A3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 xml:space="preserve">SSIS was used for creating packages and automating them using </w:t>
      </w:r>
      <w:r w:rsidRPr="000249A3">
        <w:rPr>
          <w:rFonts w:ascii="Cambria Math" w:hAnsi="Cambria Math"/>
          <w:b/>
        </w:rPr>
        <w:t>SQL scheduler</w:t>
      </w:r>
      <w:r w:rsidRPr="000249A3">
        <w:rPr>
          <w:rFonts w:ascii="Cambria Math" w:hAnsi="Cambria Math"/>
        </w:rPr>
        <w:t>.</w:t>
      </w:r>
    </w:p>
    <w:p w:rsidR="00555D81" w:rsidRPr="00A7398A" w:rsidRDefault="00555D81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Experienced in the Design and Development of </w:t>
      </w:r>
      <w:r w:rsidRPr="00A7398A">
        <w:rPr>
          <w:rFonts w:ascii="Cambria Math" w:hAnsi="Cambria Math"/>
          <w:b/>
          <w:bCs/>
        </w:rPr>
        <w:t>Data Access Layer</w:t>
      </w:r>
      <w:r w:rsidRPr="00A7398A">
        <w:rPr>
          <w:rFonts w:ascii="Cambria Math" w:hAnsi="Cambria Math"/>
        </w:rPr>
        <w:t>.</w:t>
      </w:r>
    </w:p>
    <w:p w:rsidR="00555D81" w:rsidRPr="00A7398A" w:rsidRDefault="00555D81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Used Validation Controls. Created various User Controls for the application.</w:t>
      </w:r>
    </w:p>
    <w:p w:rsidR="00555D81" w:rsidRPr="00A7398A" w:rsidRDefault="00555D81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Used </w:t>
      </w:r>
      <w:r w:rsidRPr="00A7398A">
        <w:rPr>
          <w:rFonts w:ascii="Cambria Math" w:hAnsi="Cambria Math"/>
          <w:b/>
          <w:bCs/>
        </w:rPr>
        <w:t>AJAX</w:t>
      </w:r>
      <w:r w:rsidRPr="00A7398A">
        <w:rPr>
          <w:rFonts w:ascii="Cambria Math" w:hAnsi="Cambria Math"/>
        </w:rPr>
        <w:t xml:space="preserve"> advanced techniques for textbox autosuggest.</w:t>
      </w:r>
    </w:p>
    <w:p w:rsidR="00555D81" w:rsidRPr="00A7398A" w:rsidRDefault="00555D81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Used </w:t>
      </w:r>
      <w:r w:rsidRPr="00A7398A">
        <w:rPr>
          <w:rFonts w:ascii="Cambria Math" w:hAnsi="Cambria Math"/>
          <w:b/>
          <w:bCs/>
        </w:rPr>
        <w:t>ADO.NET</w:t>
      </w:r>
      <w:r w:rsidRPr="00A7398A">
        <w:rPr>
          <w:rFonts w:ascii="Cambria Math" w:hAnsi="Cambria Math"/>
        </w:rPr>
        <w:t xml:space="preserve"> for the storage and retrieval of data from the database.</w:t>
      </w:r>
    </w:p>
    <w:p w:rsidR="00555D81" w:rsidRPr="00A7398A" w:rsidRDefault="00555D81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Created database tables and implemented SQL Stored Procedures, Triggers, and complex queries in </w:t>
      </w:r>
      <w:r w:rsidRPr="00A7398A">
        <w:rPr>
          <w:rFonts w:ascii="Cambria Math" w:hAnsi="Cambria Math"/>
          <w:b/>
        </w:rPr>
        <w:t>SQL Server</w:t>
      </w:r>
      <w:r w:rsidRPr="00A7398A">
        <w:rPr>
          <w:rFonts w:ascii="Cambria Math" w:hAnsi="Cambria Math"/>
        </w:rPr>
        <w:t>.</w:t>
      </w:r>
    </w:p>
    <w:p w:rsidR="00555D81" w:rsidRPr="00A7398A" w:rsidRDefault="00555D81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Used </w:t>
      </w:r>
      <w:r w:rsidRPr="00A7398A">
        <w:rPr>
          <w:rFonts w:ascii="Cambria Math" w:hAnsi="Cambria Math"/>
          <w:b/>
        </w:rPr>
        <w:t>XML</w:t>
      </w:r>
      <w:r w:rsidRPr="00A7398A">
        <w:rPr>
          <w:rFonts w:ascii="Cambria Math" w:hAnsi="Cambria Math"/>
        </w:rPr>
        <w:t xml:space="preserve"> based procedures for ADO.NET objects, to facilitate the importing of large XML datasets into the SQL Server database.</w:t>
      </w:r>
    </w:p>
    <w:p w:rsidR="00555D81" w:rsidRDefault="00555D81" w:rsidP="009109BF">
      <w:pPr>
        <w:pStyle w:val="NoSpacing"/>
        <w:numPr>
          <w:ilvl w:val="0"/>
          <w:numId w:val="23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Experienced in working with Windows Communication Foundation (</w:t>
      </w:r>
      <w:r w:rsidRPr="00A7398A">
        <w:rPr>
          <w:rFonts w:ascii="Cambria Math" w:hAnsi="Cambria Math"/>
          <w:b/>
        </w:rPr>
        <w:t>WCF</w:t>
      </w:r>
      <w:r w:rsidRPr="00A7398A">
        <w:rPr>
          <w:rFonts w:ascii="Cambria Math" w:hAnsi="Cambria Math"/>
        </w:rPr>
        <w:t>) and possess good knowledge of Windows Presentation Foundation (</w:t>
      </w:r>
      <w:r w:rsidRPr="00A7398A">
        <w:rPr>
          <w:rFonts w:ascii="Cambria Math" w:hAnsi="Cambria Math"/>
          <w:b/>
        </w:rPr>
        <w:t>WPF</w:t>
      </w:r>
      <w:r w:rsidRPr="00A7398A">
        <w:rPr>
          <w:rFonts w:ascii="Cambria Math" w:hAnsi="Cambria Math"/>
        </w:rPr>
        <w:t>).</w:t>
      </w:r>
    </w:p>
    <w:p w:rsidR="00965675" w:rsidRPr="00965675" w:rsidRDefault="00965675" w:rsidP="00965675">
      <w:pPr>
        <w:numPr>
          <w:ilvl w:val="0"/>
          <w:numId w:val="23"/>
        </w:numPr>
        <w:shd w:val="clear" w:color="auto" w:fill="FFFFFF"/>
        <w:spacing w:after="0" w:line="320" w:lineRule="atLeast"/>
        <w:rPr>
          <w:rFonts w:ascii="Cambria Math" w:eastAsia="Times New Roman" w:hAnsi="Cambria Math" w:cs="Times New Roman"/>
          <w:color w:val="000000" w:themeColor="text1"/>
          <w:lang w:val="en-IN" w:eastAsia="en-IN"/>
        </w:rPr>
      </w:pPr>
      <w:r w:rsidRPr="00965675">
        <w:rPr>
          <w:rFonts w:ascii="Cambria Math" w:hAnsi="Cambria Math" w:cs="Arial"/>
          <w:color w:val="333333"/>
          <w:shd w:val="clear" w:color="auto" w:fill="FFFFFF"/>
        </w:rPr>
        <w:t>Extensive </w:t>
      </w:r>
      <w:r w:rsidRPr="00965675">
        <w:rPr>
          <w:rStyle w:val="hl"/>
          <w:rFonts w:ascii="Cambria Math" w:hAnsi="Cambria Math" w:cs="Arial"/>
          <w:color w:val="333333"/>
          <w:shd w:val="clear" w:color="auto" w:fill="FFF5CC"/>
        </w:rPr>
        <w:t>mobile</w:t>
      </w:r>
      <w:r w:rsidRPr="00965675">
        <w:rPr>
          <w:rFonts w:ascii="Cambria Math" w:hAnsi="Cambria Math" w:cs="Arial"/>
          <w:color w:val="333333"/>
          <w:shd w:val="clear" w:color="auto" w:fill="FFFFFF"/>
        </w:rPr>
        <w:t> UI design and implementation experience, including prototyping. </w:t>
      </w:r>
    </w:p>
    <w:p w:rsidR="00965675" w:rsidRPr="00965675" w:rsidRDefault="00965675" w:rsidP="00965675">
      <w:pPr>
        <w:numPr>
          <w:ilvl w:val="0"/>
          <w:numId w:val="23"/>
        </w:numPr>
        <w:shd w:val="clear" w:color="auto" w:fill="FFFFFF"/>
        <w:spacing w:after="0" w:line="320" w:lineRule="atLeast"/>
        <w:rPr>
          <w:rFonts w:ascii="Cambria Math" w:eastAsia="Times New Roman" w:hAnsi="Cambria Math" w:cs="Times New Roman"/>
          <w:color w:val="000000" w:themeColor="text1"/>
          <w:lang w:val="en-IN" w:eastAsia="en-IN"/>
        </w:rPr>
      </w:pPr>
      <w:r w:rsidRPr="00965675">
        <w:rPr>
          <w:rFonts w:ascii="Cambria Math" w:hAnsi="Cambria Math" w:cs="Arial"/>
          <w:color w:val="333333"/>
          <w:shd w:val="clear" w:color="auto" w:fill="FFFFFF"/>
        </w:rPr>
        <w:t>Used </w:t>
      </w:r>
      <w:r w:rsidRPr="00965675">
        <w:rPr>
          <w:rStyle w:val="hl"/>
          <w:rFonts w:ascii="Cambria Math" w:hAnsi="Cambria Math" w:cs="Arial"/>
          <w:color w:val="333333"/>
          <w:shd w:val="clear" w:color="auto" w:fill="FFF5CC"/>
        </w:rPr>
        <w:t>C#</w:t>
      </w:r>
      <w:r w:rsidRPr="00965675">
        <w:rPr>
          <w:rFonts w:ascii="Cambria Math" w:hAnsi="Cambria Math" w:cs="Arial"/>
          <w:color w:val="333333"/>
          <w:shd w:val="clear" w:color="auto" w:fill="FFFFFF"/>
        </w:rPr>
        <w:t xml:space="preserve"> in </w:t>
      </w:r>
      <w:proofErr w:type="spellStart"/>
      <w:r w:rsidRPr="00965675">
        <w:rPr>
          <w:rFonts w:ascii="Cambria Math" w:hAnsi="Cambria Math" w:cs="Arial"/>
          <w:color w:val="333333"/>
          <w:shd w:val="clear" w:color="auto" w:fill="FFFFFF"/>
        </w:rPr>
        <w:t>Xamarin</w:t>
      </w:r>
      <w:proofErr w:type="spellEnd"/>
      <w:r w:rsidRPr="00965675">
        <w:rPr>
          <w:rFonts w:ascii="Cambria Math" w:hAnsi="Cambria Math" w:cs="Arial"/>
          <w:color w:val="333333"/>
          <w:shd w:val="clear" w:color="auto" w:fill="FFFFFF"/>
        </w:rPr>
        <w:t xml:space="preserve"> to create native </w:t>
      </w:r>
      <w:r w:rsidRPr="00965675">
        <w:rPr>
          <w:rStyle w:val="hl"/>
          <w:rFonts w:ascii="Cambria Math" w:hAnsi="Cambria Math" w:cs="Arial"/>
          <w:color w:val="333333"/>
          <w:shd w:val="clear" w:color="auto" w:fill="FFF5CC"/>
        </w:rPr>
        <w:t>mobile</w:t>
      </w:r>
      <w:r w:rsidRPr="00965675">
        <w:rPr>
          <w:rFonts w:ascii="Cambria Math" w:hAnsi="Cambria Math" w:cs="Arial"/>
          <w:color w:val="333333"/>
          <w:shd w:val="clear" w:color="auto" w:fill="FFFFFF"/>
        </w:rPr>
        <w:t> application</w:t>
      </w:r>
    </w:p>
    <w:p w:rsidR="00555D81" w:rsidRPr="00965675" w:rsidRDefault="00555D81" w:rsidP="00965675">
      <w:pPr>
        <w:numPr>
          <w:ilvl w:val="0"/>
          <w:numId w:val="23"/>
        </w:numPr>
        <w:shd w:val="clear" w:color="auto" w:fill="FFFFFF"/>
        <w:spacing w:after="240" w:line="320" w:lineRule="atLeast"/>
        <w:jc w:val="both"/>
        <w:rPr>
          <w:rFonts w:ascii="Cambria Math" w:eastAsia="Times New Roman" w:hAnsi="Cambria Math" w:cs="Times New Roman"/>
          <w:color w:val="000000" w:themeColor="text1"/>
          <w:lang w:val="en-IN" w:eastAsia="en-IN"/>
        </w:rPr>
      </w:pPr>
      <w:r w:rsidRPr="00965675">
        <w:rPr>
          <w:rFonts w:ascii="Cambria Math" w:hAnsi="Cambria Math"/>
        </w:rPr>
        <w:t>Used</w:t>
      </w:r>
      <w:r w:rsidRPr="00965675">
        <w:rPr>
          <w:rFonts w:ascii="Cambria Math" w:hAnsi="Cambria Math"/>
          <w:b/>
        </w:rPr>
        <w:t xml:space="preserve"> XML Web Services</w:t>
      </w:r>
      <w:r w:rsidRPr="00965675">
        <w:rPr>
          <w:rFonts w:ascii="Cambria Math" w:hAnsi="Cambria Math"/>
        </w:rPr>
        <w:t xml:space="preserve"> for sharing some important financial calculation functions with all other applications.</w:t>
      </w:r>
    </w:p>
    <w:p w:rsidR="00D17EA8" w:rsidRPr="00A7398A" w:rsidRDefault="00787B44" w:rsidP="009109BF">
      <w:pPr>
        <w:spacing w:line="240" w:lineRule="auto"/>
        <w:jc w:val="both"/>
      </w:pPr>
      <w:r>
        <w:rPr>
          <w:rFonts w:ascii="Cambria Math" w:hAnsi="Cambria Math"/>
          <w:b/>
        </w:rPr>
        <w:t>Environment:</w:t>
      </w:r>
      <w:r w:rsidR="00EB11B5" w:rsidRPr="00A7398A">
        <w:rPr>
          <w:rFonts w:ascii="Cambria Math" w:hAnsi="Cambria Math"/>
          <w:b/>
        </w:rPr>
        <w:t xml:space="preserve"> </w:t>
      </w:r>
      <w:r w:rsidR="00EB11B5">
        <w:rPr>
          <w:rFonts w:ascii="Cambria Math" w:hAnsi="Cambria Math"/>
          <w:b/>
        </w:rPr>
        <w:t xml:space="preserve">                            </w:t>
      </w:r>
      <w:r w:rsidR="003B5E58">
        <w:t xml:space="preserve">                                                                                                                             </w:t>
      </w:r>
      <w:r w:rsidR="00D17EA8" w:rsidRPr="00A7398A">
        <w:t xml:space="preserve"> </w:t>
      </w:r>
      <w:r w:rsidR="00785BF4" w:rsidRPr="00A7398A">
        <w:t xml:space="preserve">Microsoft </w:t>
      </w:r>
      <w:r w:rsidR="00D17EA8" w:rsidRPr="00A7398A">
        <w:t xml:space="preserve">Visual Studio .NET 2012, .NET Framework </w:t>
      </w:r>
      <w:r w:rsidR="003A6660" w:rsidRPr="00A7398A">
        <w:t>4.5</w:t>
      </w:r>
      <w:r w:rsidR="00D17EA8" w:rsidRPr="00A7398A">
        <w:t>, Azure</w:t>
      </w:r>
      <w:r w:rsidR="00785BF4" w:rsidRPr="00A7398A">
        <w:t xml:space="preserve"> Cloud</w:t>
      </w:r>
      <w:bookmarkStart w:id="0" w:name="_GoBack"/>
      <w:bookmarkEnd w:id="0"/>
      <w:r w:rsidR="00785BF4" w:rsidRPr="00A7398A">
        <w:t>, WCF, ASP.NET</w:t>
      </w:r>
      <w:r w:rsidR="00D17EA8" w:rsidRPr="00A7398A">
        <w:t xml:space="preserve">, </w:t>
      </w:r>
      <w:r w:rsidR="00785BF4" w:rsidRPr="00A7398A">
        <w:t xml:space="preserve">C#, </w:t>
      </w:r>
      <w:r w:rsidR="00D17EA8" w:rsidRPr="00A7398A">
        <w:t xml:space="preserve">MVC, </w:t>
      </w:r>
      <w:r w:rsidR="00D67A5D">
        <w:t xml:space="preserve">Angular Js, </w:t>
      </w:r>
      <w:proofErr w:type="spellStart"/>
      <w:r w:rsidR="00D17EA8" w:rsidRPr="00A7398A">
        <w:t>JQuery</w:t>
      </w:r>
      <w:proofErr w:type="spellEnd"/>
      <w:r w:rsidR="00D17EA8" w:rsidRPr="00A7398A">
        <w:t>, ADO.N</w:t>
      </w:r>
      <w:r w:rsidR="00785BF4" w:rsidRPr="00A7398A">
        <w:t>ET,</w:t>
      </w:r>
      <w:r w:rsidR="004A673D" w:rsidRPr="00A7398A">
        <w:t xml:space="preserve"> Entity Framework,</w:t>
      </w:r>
      <w:r w:rsidR="00FF4E7F" w:rsidRPr="00FF4E7F">
        <w:rPr>
          <w:rFonts w:ascii="Cambria Math" w:eastAsia="Times New Roman" w:hAnsi="Cambria Math" w:cs="Times New Roman"/>
          <w:b/>
          <w:bCs/>
          <w:color w:val="000000" w:themeColor="text1"/>
          <w:lang w:val="en-IN" w:eastAsia="en-IN"/>
        </w:rPr>
        <w:t xml:space="preserve"> </w:t>
      </w:r>
      <w:proofErr w:type="spellStart"/>
      <w:r w:rsidR="00FF4E7F" w:rsidRPr="00FF4E7F">
        <w:rPr>
          <w:rFonts w:ascii="Cambria Math" w:eastAsia="Times New Roman" w:hAnsi="Cambria Math" w:cs="Times New Roman"/>
          <w:bCs/>
          <w:color w:val="000000" w:themeColor="text1"/>
          <w:lang w:val="en-IN" w:eastAsia="en-IN"/>
        </w:rPr>
        <w:t>Xamarin</w:t>
      </w:r>
      <w:proofErr w:type="spellEnd"/>
      <w:r w:rsidR="00FF4E7F">
        <w:rPr>
          <w:rFonts w:ascii="Cambria Math" w:eastAsia="Times New Roman" w:hAnsi="Cambria Math" w:cs="Times New Roman"/>
          <w:b/>
          <w:bCs/>
          <w:color w:val="000000" w:themeColor="text1"/>
          <w:lang w:val="en-IN" w:eastAsia="en-IN"/>
        </w:rPr>
        <w:t>,</w:t>
      </w:r>
      <w:r w:rsidR="004A673D" w:rsidRPr="00A7398A">
        <w:t xml:space="preserve"> HTML</w:t>
      </w:r>
      <w:r w:rsidR="00D17EA8" w:rsidRPr="00A7398A">
        <w:t>, C</w:t>
      </w:r>
      <w:r w:rsidR="00785BF4" w:rsidRPr="00A7398A">
        <w:t xml:space="preserve">SS, JavaScript, </w:t>
      </w:r>
      <w:r w:rsidR="00D17EA8" w:rsidRPr="00A7398A">
        <w:t>Agile Scrum Methodologies, SQL Server 2008.</w:t>
      </w:r>
    </w:p>
    <w:p w:rsidR="00D17EA8" w:rsidRPr="00D8730D" w:rsidRDefault="00395AAB" w:rsidP="009109BF">
      <w:pPr>
        <w:pStyle w:val="NoSpacing"/>
        <w:spacing w:before="240"/>
        <w:jc w:val="both"/>
        <w:rPr>
          <w:rFonts w:ascii="Cambria Math" w:hAnsi="Cambria Math"/>
          <w:b/>
          <w:bCs/>
        </w:rPr>
      </w:pPr>
      <w:r w:rsidRPr="00395AAB">
        <w:rPr>
          <w:rFonts w:ascii="Cambria Math" w:hAnsi="Cambria Math" w:cs="Arial"/>
          <w:b/>
          <w:color w:val="222222"/>
          <w:shd w:val="clear" w:color="auto" w:fill="FFFFFF"/>
        </w:rPr>
        <w:t>BBVA Compass Bank, TX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3D3726" w:rsidRPr="00A7398A">
        <w:rPr>
          <w:rFonts w:ascii="Cambria Math" w:hAnsi="Cambria Math"/>
          <w:b/>
          <w:bCs/>
        </w:rPr>
        <w:tab/>
      </w:r>
      <w:r w:rsidR="003D3726" w:rsidRPr="00A7398A">
        <w:rPr>
          <w:rFonts w:ascii="Cambria Math" w:hAnsi="Cambria Math"/>
          <w:b/>
          <w:bCs/>
        </w:rPr>
        <w:tab/>
      </w:r>
      <w:r w:rsidR="003D3726" w:rsidRPr="00A7398A">
        <w:rPr>
          <w:rFonts w:ascii="Cambria Math" w:hAnsi="Cambria Math"/>
          <w:b/>
          <w:bCs/>
        </w:rPr>
        <w:tab/>
      </w:r>
      <w:r w:rsidR="003D3726" w:rsidRPr="00A7398A">
        <w:rPr>
          <w:rFonts w:ascii="Cambria Math" w:hAnsi="Cambria Math"/>
          <w:b/>
          <w:bCs/>
        </w:rPr>
        <w:tab/>
      </w:r>
      <w:r w:rsidR="00D8730D">
        <w:rPr>
          <w:rFonts w:ascii="Cambria Math" w:hAnsi="Cambria Math"/>
          <w:b/>
          <w:bCs/>
        </w:rPr>
        <w:t xml:space="preserve">                                                                                    </w:t>
      </w:r>
      <w:r w:rsidR="00170EA7">
        <w:rPr>
          <w:rFonts w:ascii="Cambria Math" w:hAnsi="Cambria Math"/>
          <w:b/>
        </w:rPr>
        <w:t>May 2013 – Dec 2013</w:t>
      </w:r>
    </w:p>
    <w:p w:rsidR="00D17EA8" w:rsidRPr="00A7398A" w:rsidRDefault="00D17EA8" w:rsidP="009109BF">
      <w:pPr>
        <w:pStyle w:val="NoSpacing"/>
        <w:spacing w:after="240"/>
        <w:jc w:val="both"/>
        <w:rPr>
          <w:rFonts w:ascii="Cambria Math" w:hAnsi="Cambria Math"/>
          <w:b/>
        </w:rPr>
      </w:pPr>
      <w:r w:rsidRPr="00A7398A">
        <w:rPr>
          <w:rFonts w:ascii="Cambria Math" w:hAnsi="Cambria Math"/>
          <w:b/>
        </w:rPr>
        <w:t>Sr. .NET Developer</w:t>
      </w:r>
    </w:p>
    <w:p w:rsidR="00D17EA8" w:rsidRPr="00A7398A" w:rsidRDefault="00D17EA8" w:rsidP="009109BF">
      <w:pPr>
        <w:pStyle w:val="NoSpacing"/>
        <w:spacing w:after="240"/>
        <w:jc w:val="both"/>
        <w:rPr>
          <w:rFonts w:ascii="Cambria Math" w:hAnsi="Cambria Math" w:cs="Arial"/>
          <w:b/>
          <w:bCs/>
        </w:rPr>
      </w:pPr>
      <w:r w:rsidRPr="00A7398A">
        <w:rPr>
          <w:rFonts w:ascii="Cambria Math" w:hAnsi="Cambria Math" w:cs="Arial"/>
          <w:b/>
          <w:bCs/>
        </w:rPr>
        <w:t>Responsibilities:</w:t>
      </w:r>
    </w:p>
    <w:p w:rsidR="00B87F75" w:rsidRPr="00A7398A" w:rsidRDefault="00B87F75" w:rsidP="009109BF">
      <w:pPr>
        <w:pStyle w:val="NoSpacing"/>
        <w:numPr>
          <w:ilvl w:val="0"/>
          <w:numId w:val="24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Implementation of changes in coding as per the client requirement.</w:t>
      </w:r>
    </w:p>
    <w:p w:rsidR="00D17EA8" w:rsidRPr="00A7398A" w:rsidRDefault="00D17EA8" w:rsidP="009109BF">
      <w:pPr>
        <w:pStyle w:val="NoSpacing"/>
        <w:numPr>
          <w:ilvl w:val="0"/>
          <w:numId w:val="24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Developed UI functionality of Employee Management and Complete Functionality of User Management modules. I used membership API of Dot net for User Management Module and SQL server as Backend.</w:t>
      </w:r>
    </w:p>
    <w:p w:rsidR="00D17EA8" w:rsidRPr="00A7398A" w:rsidRDefault="00D17EA8" w:rsidP="009109BF">
      <w:pPr>
        <w:pStyle w:val="NoSpacing"/>
        <w:numPr>
          <w:ilvl w:val="0"/>
          <w:numId w:val="24"/>
        </w:numPr>
        <w:jc w:val="both"/>
        <w:rPr>
          <w:rFonts w:ascii="Cambria Math" w:hAnsi="Cambria Math"/>
          <w:bCs/>
          <w:snapToGrid w:val="0"/>
        </w:rPr>
      </w:pPr>
      <w:r w:rsidRPr="00A7398A">
        <w:rPr>
          <w:rFonts w:ascii="Cambria Math" w:hAnsi="Cambria Math"/>
          <w:bCs/>
          <w:snapToGrid w:val="0"/>
        </w:rPr>
        <w:t>Designed and developed web pages using</w:t>
      </w:r>
      <w:r w:rsidRPr="00A7398A">
        <w:rPr>
          <w:rFonts w:ascii="Cambria Math" w:hAnsi="Cambria Math"/>
          <w:b/>
          <w:bCs/>
          <w:snapToGrid w:val="0"/>
        </w:rPr>
        <w:t xml:space="preserve"> ASP.NET </w:t>
      </w:r>
      <w:r w:rsidRPr="00A7398A">
        <w:rPr>
          <w:rFonts w:ascii="Cambria Math" w:hAnsi="Cambria Math"/>
          <w:bCs/>
          <w:snapToGrid w:val="0"/>
        </w:rPr>
        <w:t>and</w:t>
      </w:r>
      <w:r w:rsidRPr="00A7398A">
        <w:rPr>
          <w:rFonts w:ascii="Cambria Math" w:hAnsi="Cambria Math"/>
          <w:b/>
          <w:bCs/>
          <w:snapToGrid w:val="0"/>
        </w:rPr>
        <w:t xml:space="preserve"> C#.NET</w:t>
      </w:r>
      <w:r w:rsidRPr="00A7398A">
        <w:rPr>
          <w:rFonts w:ascii="Cambria Math" w:hAnsi="Cambria Math"/>
          <w:bCs/>
          <w:snapToGrid w:val="0"/>
        </w:rPr>
        <w:t xml:space="preserve"> as business layer language.</w:t>
      </w:r>
    </w:p>
    <w:p w:rsidR="00D17EA8" w:rsidRPr="00A7398A" w:rsidRDefault="00D17EA8" w:rsidP="009109BF">
      <w:pPr>
        <w:pStyle w:val="NoSpacing"/>
        <w:numPr>
          <w:ilvl w:val="0"/>
          <w:numId w:val="24"/>
        </w:numPr>
        <w:jc w:val="both"/>
        <w:rPr>
          <w:rStyle w:val="HTMLTypewriter"/>
          <w:rFonts w:ascii="Cambria Math" w:hAnsi="Cambria Math" w:cs="Arial"/>
          <w:color w:val="000000" w:themeColor="text1"/>
          <w:sz w:val="22"/>
          <w:szCs w:val="22"/>
        </w:rPr>
      </w:pPr>
      <w:r w:rsidRPr="00A7398A">
        <w:rPr>
          <w:rFonts w:ascii="Cambria Math" w:hAnsi="Cambria Math" w:cs="Arial"/>
        </w:rPr>
        <w:lastRenderedPageBreak/>
        <w:t xml:space="preserve">Used </w:t>
      </w:r>
      <w:r w:rsidRPr="00A7398A">
        <w:rPr>
          <w:rFonts w:ascii="Cambria Math" w:hAnsi="Cambria Math" w:cs="Arial"/>
          <w:b/>
          <w:bCs/>
        </w:rPr>
        <w:t xml:space="preserve">ADO.NET </w:t>
      </w:r>
      <w:r w:rsidRPr="00A7398A">
        <w:rPr>
          <w:rFonts w:ascii="Cambria Math" w:hAnsi="Cambria Math" w:cs="Arial"/>
        </w:rPr>
        <w:t>extensively for retrieving, querying, storage, and data Manipulation</w:t>
      </w:r>
      <w:r w:rsidRPr="00A7398A">
        <w:rPr>
          <w:rFonts w:ascii="Cambria Math" w:hAnsi="Cambria Math" w:cs="Arial"/>
          <w:b/>
        </w:rPr>
        <w:t xml:space="preserve"> </w:t>
      </w:r>
      <w:r w:rsidRPr="00A7398A">
        <w:rPr>
          <w:rStyle w:val="HTMLTypewriter"/>
          <w:rFonts w:ascii="Cambria Math" w:eastAsia="Arial Unicode MS" w:hAnsi="Cambria Math" w:cs="Arial"/>
          <w:color w:val="000000" w:themeColor="text1"/>
          <w:sz w:val="22"/>
          <w:szCs w:val="22"/>
        </w:rPr>
        <w:t>for achieving continuous database connectivity.</w:t>
      </w:r>
    </w:p>
    <w:p w:rsidR="00D17EA8" w:rsidRPr="00A7398A" w:rsidRDefault="00D17EA8" w:rsidP="009109BF">
      <w:pPr>
        <w:pStyle w:val="NoSpacing"/>
        <w:numPr>
          <w:ilvl w:val="0"/>
          <w:numId w:val="24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 w:cs="Arial"/>
        </w:rPr>
        <w:t xml:space="preserve">Involved in developing and deployment of </w:t>
      </w:r>
      <w:r w:rsidRPr="00A7398A">
        <w:rPr>
          <w:rFonts w:ascii="Cambria Math" w:hAnsi="Cambria Math" w:cs="Arial"/>
          <w:b/>
        </w:rPr>
        <w:t>Web Services</w:t>
      </w:r>
      <w:r w:rsidRPr="00A7398A">
        <w:rPr>
          <w:rFonts w:ascii="Cambria Math" w:hAnsi="Cambria Math" w:cs="Arial"/>
        </w:rPr>
        <w:t xml:space="preserve"> to communicate with</w:t>
      </w:r>
      <w:r w:rsidRPr="00A7398A">
        <w:rPr>
          <w:rFonts w:ascii="Cambria Math" w:hAnsi="Cambria Math"/>
        </w:rPr>
        <w:t xml:space="preserve"> </w:t>
      </w:r>
      <w:r w:rsidRPr="00A7398A">
        <w:rPr>
          <w:rFonts w:ascii="Cambria Math" w:hAnsi="Cambria Math" w:cs="Arial"/>
        </w:rPr>
        <w:t>legacy systems.</w:t>
      </w:r>
    </w:p>
    <w:p w:rsidR="00D17EA8" w:rsidRPr="00A7398A" w:rsidRDefault="00D17EA8" w:rsidP="009109BF">
      <w:pPr>
        <w:pStyle w:val="NoSpacing"/>
        <w:numPr>
          <w:ilvl w:val="0"/>
          <w:numId w:val="24"/>
        </w:numPr>
        <w:jc w:val="both"/>
        <w:rPr>
          <w:rFonts w:ascii="Cambria Math" w:hAnsi="Cambria Math" w:cs="Arial"/>
        </w:rPr>
      </w:pPr>
      <w:r w:rsidRPr="00A7398A">
        <w:rPr>
          <w:rFonts w:ascii="Cambria Math" w:hAnsi="Cambria Math" w:cs="Arial"/>
        </w:rPr>
        <w:t xml:space="preserve">Implemented UI validation using </w:t>
      </w:r>
      <w:r w:rsidRPr="00A7398A">
        <w:rPr>
          <w:rFonts w:ascii="Cambria Math" w:hAnsi="Cambria Math" w:cs="Arial"/>
          <w:b/>
          <w:bCs/>
        </w:rPr>
        <w:t>Validation Controls</w:t>
      </w:r>
      <w:r w:rsidRPr="00A7398A">
        <w:rPr>
          <w:rFonts w:ascii="Cambria Math" w:hAnsi="Cambria Math" w:cs="Arial"/>
        </w:rPr>
        <w:t xml:space="preserve"> and </w:t>
      </w:r>
      <w:r w:rsidRPr="00A7398A">
        <w:rPr>
          <w:rFonts w:ascii="Cambria Math" w:hAnsi="Cambria Math" w:cs="Arial"/>
          <w:b/>
          <w:bCs/>
        </w:rPr>
        <w:t>JavaScript</w:t>
      </w:r>
      <w:r w:rsidRPr="00A7398A">
        <w:rPr>
          <w:rFonts w:ascii="Cambria Math" w:hAnsi="Cambria Math" w:cs="Arial"/>
        </w:rPr>
        <w:t>.</w:t>
      </w:r>
    </w:p>
    <w:p w:rsidR="00D17EA8" w:rsidRPr="00C55D52" w:rsidRDefault="00D17EA8" w:rsidP="009109BF">
      <w:pPr>
        <w:pStyle w:val="NoSpacing"/>
        <w:numPr>
          <w:ilvl w:val="0"/>
          <w:numId w:val="24"/>
        </w:numPr>
        <w:jc w:val="both"/>
        <w:rPr>
          <w:rFonts w:ascii="Cambria Math" w:hAnsi="Cambria Math"/>
          <w:bCs/>
          <w:snapToGrid w:val="0"/>
        </w:rPr>
      </w:pPr>
      <w:r w:rsidRPr="00A7398A">
        <w:rPr>
          <w:rFonts w:ascii="Cambria Math" w:hAnsi="Cambria Math"/>
          <w:bCs/>
          <w:snapToGrid w:val="0"/>
        </w:rPr>
        <w:t xml:space="preserve">Designed and developed several user controls and custom controls that are used in the entire application using </w:t>
      </w:r>
      <w:r w:rsidRPr="00A7398A">
        <w:rPr>
          <w:rFonts w:ascii="Cambria Math" w:hAnsi="Cambria Math"/>
          <w:b/>
          <w:bCs/>
          <w:snapToGrid w:val="0"/>
        </w:rPr>
        <w:t>ASP.NET</w:t>
      </w:r>
      <w:r w:rsidRPr="00A7398A">
        <w:rPr>
          <w:rFonts w:ascii="Cambria Math" w:hAnsi="Cambria Math"/>
          <w:bCs/>
          <w:snapToGrid w:val="0"/>
        </w:rPr>
        <w:t xml:space="preserve"> and </w:t>
      </w:r>
      <w:r w:rsidRPr="00A7398A">
        <w:rPr>
          <w:rFonts w:ascii="Cambria Math" w:hAnsi="Cambria Math"/>
          <w:b/>
          <w:bCs/>
          <w:snapToGrid w:val="0"/>
        </w:rPr>
        <w:t>C#.</w:t>
      </w:r>
    </w:p>
    <w:p w:rsidR="00C55D52" w:rsidRDefault="00C55D52" w:rsidP="00C55D52">
      <w:pPr>
        <w:pStyle w:val="NoSpacing"/>
        <w:numPr>
          <w:ilvl w:val="0"/>
          <w:numId w:val="24"/>
        </w:numPr>
        <w:jc w:val="both"/>
        <w:rPr>
          <w:rFonts w:ascii="Cambria Math" w:hAnsi="Cambria Math"/>
        </w:rPr>
      </w:pPr>
      <w:r w:rsidRPr="000249A3">
        <w:rPr>
          <w:rFonts w:ascii="Cambria Math" w:hAnsi="Cambria Math"/>
        </w:rPr>
        <w:t xml:space="preserve">Involved in </w:t>
      </w:r>
      <w:r w:rsidRPr="000249A3">
        <w:rPr>
          <w:rFonts w:ascii="Cambria Math" w:hAnsi="Cambria Math"/>
          <w:b/>
        </w:rPr>
        <w:t>Unit testing</w:t>
      </w:r>
      <w:r w:rsidRPr="000249A3">
        <w:rPr>
          <w:rFonts w:ascii="Cambria Math" w:hAnsi="Cambria Math"/>
        </w:rPr>
        <w:t xml:space="preserve">, with </w:t>
      </w:r>
      <w:proofErr w:type="spellStart"/>
      <w:r w:rsidRPr="000249A3">
        <w:rPr>
          <w:rFonts w:ascii="Cambria Math" w:hAnsi="Cambria Math"/>
          <w:b/>
        </w:rPr>
        <w:t>NUnit</w:t>
      </w:r>
      <w:proofErr w:type="spellEnd"/>
      <w:r w:rsidRPr="000249A3">
        <w:rPr>
          <w:rFonts w:ascii="Cambria Math" w:hAnsi="Cambria Math"/>
        </w:rPr>
        <w:t xml:space="preserve">, for </w:t>
      </w:r>
      <w:r w:rsidRPr="000249A3">
        <w:rPr>
          <w:rFonts w:ascii="Cambria Math" w:hAnsi="Cambria Math"/>
          <w:b/>
        </w:rPr>
        <w:t>ASP.NET</w:t>
      </w:r>
      <w:r w:rsidRPr="000249A3">
        <w:rPr>
          <w:rFonts w:ascii="Cambria Math" w:hAnsi="Cambria Math"/>
        </w:rPr>
        <w:t xml:space="preserve"> Web Forms.</w:t>
      </w:r>
    </w:p>
    <w:p w:rsidR="00C55D52" w:rsidRPr="00C55D52" w:rsidRDefault="00C55D52" w:rsidP="00C55D52">
      <w:pPr>
        <w:pStyle w:val="NoSpacing"/>
        <w:numPr>
          <w:ilvl w:val="0"/>
          <w:numId w:val="2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Involved in </w:t>
      </w:r>
      <w:proofErr w:type="gramStart"/>
      <w:r>
        <w:rPr>
          <w:rFonts w:ascii="Cambria Math" w:hAnsi="Cambria Math"/>
        </w:rPr>
        <w:t>Mock</w:t>
      </w:r>
      <w:proofErr w:type="gramEnd"/>
      <w:r>
        <w:rPr>
          <w:rFonts w:ascii="Cambria Math" w:hAnsi="Cambria Math"/>
        </w:rPr>
        <w:t xml:space="preserve"> testing with </w:t>
      </w: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Rhonio</w:t>
      </w:r>
      <w:proofErr w:type="spell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Mocks. </w:t>
      </w:r>
    </w:p>
    <w:p w:rsidR="00D17EA8" w:rsidRPr="00A7398A" w:rsidRDefault="00D17EA8" w:rsidP="009109BF">
      <w:pPr>
        <w:pStyle w:val="NoSpacing"/>
        <w:numPr>
          <w:ilvl w:val="0"/>
          <w:numId w:val="24"/>
        </w:numPr>
        <w:jc w:val="both"/>
        <w:rPr>
          <w:rFonts w:ascii="Cambria Math" w:hAnsi="Cambria Math"/>
          <w:bCs/>
          <w:snapToGrid w:val="0"/>
        </w:rPr>
      </w:pPr>
      <w:r w:rsidRPr="00A7398A">
        <w:rPr>
          <w:rFonts w:ascii="Cambria Math" w:hAnsi="Cambria Math"/>
          <w:bCs/>
          <w:snapToGrid w:val="0"/>
        </w:rPr>
        <w:t xml:space="preserve">Extensively used </w:t>
      </w:r>
      <w:r w:rsidRPr="00A7398A">
        <w:rPr>
          <w:rFonts w:ascii="Cambria Math" w:hAnsi="Cambria Math"/>
          <w:b/>
          <w:bCs/>
          <w:snapToGrid w:val="0"/>
        </w:rPr>
        <w:t>ADO.NET</w:t>
      </w:r>
      <w:r w:rsidRPr="00A7398A">
        <w:rPr>
          <w:rFonts w:ascii="Cambria Math" w:hAnsi="Cambria Math"/>
          <w:bCs/>
          <w:snapToGrid w:val="0"/>
        </w:rPr>
        <w:t xml:space="preserve"> objects such as Data</w:t>
      </w:r>
      <w:r w:rsidR="00735F7C" w:rsidRPr="00A7398A">
        <w:rPr>
          <w:rFonts w:ascii="Cambria Math" w:hAnsi="Cambria Math"/>
          <w:bCs/>
          <w:snapToGrid w:val="0"/>
        </w:rPr>
        <w:t xml:space="preserve"> Set, Data Table</w:t>
      </w:r>
      <w:r w:rsidRPr="00A7398A">
        <w:rPr>
          <w:rFonts w:ascii="Cambria Math" w:hAnsi="Cambria Math"/>
          <w:bCs/>
          <w:snapToGrid w:val="0"/>
        </w:rPr>
        <w:t xml:space="preserve">, and Data </w:t>
      </w:r>
      <w:r w:rsidR="00735F7C" w:rsidRPr="00A7398A">
        <w:rPr>
          <w:rFonts w:ascii="Cambria Math" w:hAnsi="Cambria Math"/>
          <w:bCs/>
          <w:snapToGrid w:val="0"/>
        </w:rPr>
        <w:t>Reader</w:t>
      </w:r>
      <w:r w:rsidRPr="00A7398A">
        <w:rPr>
          <w:rFonts w:ascii="Cambria Math" w:hAnsi="Cambria Math"/>
          <w:bCs/>
          <w:snapToGrid w:val="0"/>
        </w:rPr>
        <w:t xml:space="preserve"> for consistent access to </w:t>
      </w:r>
      <w:r w:rsidRPr="00A7398A">
        <w:rPr>
          <w:rFonts w:ascii="Cambria Math" w:hAnsi="Cambria Math"/>
          <w:b/>
          <w:bCs/>
          <w:snapToGrid w:val="0"/>
        </w:rPr>
        <w:t>SQL</w:t>
      </w:r>
      <w:r w:rsidRPr="00A7398A">
        <w:rPr>
          <w:rFonts w:ascii="Cambria Math" w:hAnsi="Cambria Math"/>
          <w:bCs/>
          <w:snapToGrid w:val="0"/>
        </w:rPr>
        <w:t xml:space="preserve"> databases.</w:t>
      </w:r>
    </w:p>
    <w:p w:rsidR="00D17EA8" w:rsidRPr="00A7398A" w:rsidRDefault="00D17EA8" w:rsidP="009109BF">
      <w:pPr>
        <w:pStyle w:val="NoSpacing"/>
        <w:numPr>
          <w:ilvl w:val="0"/>
          <w:numId w:val="24"/>
        </w:numPr>
        <w:jc w:val="both"/>
        <w:rPr>
          <w:rFonts w:ascii="Cambria Math" w:hAnsi="Cambria Math"/>
          <w:bCs/>
          <w:snapToGrid w:val="0"/>
        </w:rPr>
      </w:pPr>
      <w:r w:rsidRPr="00A7398A">
        <w:rPr>
          <w:rFonts w:ascii="Cambria Math" w:hAnsi="Cambria Math"/>
          <w:bCs/>
          <w:snapToGrid w:val="0"/>
        </w:rPr>
        <w:t xml:space="preserve">Used </w:t>
      </w:r>
      <w:r w:rsidRPr="00A7398A">
        <w:rPr>
          <w:rFonts w:ascii="Cambria Math" w:hAnsi="Cambria Math"/>
          <w:b/>
          <w:bCs/>
          <w:snapToGrid w:val="0"/>
        </w:rPr>
        <w:t>ADO.NET</w:t>
      </w:r>
      <w:r w:rsidR="006502D5" w:rsidRPr="00A7398A">
        <w:rPr>
          <w:rFonts w:ascii="Cambria Math" w:hAnsi="Cambria Math"/>
          <w:bCs/>
          <w:snapToGrid w:val="0"/>
        </w:rPr>
        <w:t xml:space="preserve"> to access database, modify records and</w:t>
      </w:r>
      <w:r w:rsidRPr="00A7398A">
        <w:rPr>
          <w:rFonts w:ascii="Cambria Math" w:hAnsi="Cambria Math"/>
          <w:bCs/>
          <w:snapToGrid w:val="0"/>
        </w:rPr>
        <w:t xml:space="preserve"> update database.</w:t>
      </w:r>
    </w:p>
    <w:p w:rsidR="00D17EA8" w:rsidRPr="00A7398A" w:rsidRDefault="00D17EA8" w:rsidP="009109BF">
      <w:pPr>
        <w:pStyle w:val="NoSpacing"/>
        <w:numPr>
          <w:ilvl w:val="0"/>
          <w:numId w:val="24"/>
        </w:numPr>
        <w:jc w:val="both"/>
        <w:rPr>
          <w:rFonts w:ascii="Cambria Math" w:hAnsi="Cambria Math"/>
          <w:bCs/>
          <w:snapToGrid w:val="0"/>
        </w:rPr>
      </w:pPr>
      <w:r w:rsidRPr="00A7398A">
        <w:rPr>
          <w:rFonts w:ascii="Cambria Math" w:hAnsi="Cambria Math"/>
          <w:bCs/>
          <w:snapToGrid w:val="0"/>
        </w:rPr>
        <w:t>State manage</w:t>
      </w:r>
      <w:r w:rsidR="006502D5" w:rsidRPr="00A7398A">
        <w:rPr>
          <w:rFonts w:ascii="Cambria Math" w:hAnsi="Cambria Math"/>
          <w:bCs/>
          <w:snapToGrid w:val="0"/>
        </w:rPr>
        <w:t xml:space="preserve">ment was achieved using </w:t>
      </w:r>
      <w:r w:rsidR="006502D5" w:rsidRPr="00A7398A">
        <w:rPr>
          <w:rFonts w:ascii="Cambria Math" w:hAnsi="Cambria Math"/>
          <w:b/>
          <w:bCs/>
          <w:snapToGrid w:val="0"/>
        </w:rPr>
        <w:t>Session State</w:t>
      </w:r>
      <w:r w:rsidRPr="00A7398A">
        <w:rPr>
          <w:rFonts w:ascii="Cambria Math" w:hAnsi="Cambria Math"/>
          <w:b/>
          <w:bCs/>
          <w:snapToGrid w:val="0"/>
        </w:rPr>
        <w:t>, View State</w:t>
      </w:r>
      <w:r w:rsidR="006502D5" w:rsidRPr="00A7398A">
        <w:rPr>
          <w:rFonts w:ascii="Cambria Math" w:hAnsi="Cambria Math"/>
          <w:bCs/>
          <w:snapToGrid w:val="0"/>
        </w:rPr>
        <w:t xml:space="preserve"> and </w:t>
      </w:r>
      <w:r w:rsidR="006502D5" w:rsidRPr="00A7398A">
        <w:rPr>
          <w:rFonts w:ascii="Cambria Math" w:hAnsi="Cambria Math"/>
          <w:b/>
          <w:bCs/>
          <w:snapToGrid w:val="0"/>
        </w:rPr>
        <w:t>Application State</w:t>
      </w:r>
      <w:r w:rsidRPr="00A7398A">
        <w:rPr>
          <w:rFonts w:ascii="Cambria Math" w:hAnsi="Cambria Math"/>
          <w:bCs/>
          <w:snapToGrid w:val="0"/>
        </w:rPr>
        <w:t>.</w:t>
      </w:r>
    </w:p>
    <w:p w:rsidR="00D17EA8" w:rsidRPr="00A7398A" w:rsidRDefault="00D17EA8" w:rsidP="009109BF">
      <w:pPr>
        <w:pStyle w:val="NoSpacing"/>
        <w:numPr>
          <w:ilvl w:val="0"/>
          <w:numId w:val="24"/>
        </w:numPr>
        <w:spacing w:after="240"/>
        <w:jc w:val="both"/>
        <w:rPr>
          <w:rFonts w:ascii="Cambria Math" w:hAnsi="Cambria Math"/>
          <w:bCs/>
          <w:snapToGrid w:val="0"/>
        </w:rPr>
      </w:pPr>
      <w:r w:rsidRPr="00A7398A">
        <w:rPr>
          <w:rFonts w:ascii="Cambria Math" w:hAnsi="Cambria Math"/>
          <w:bCs/>
          <w:snapToGrid w:val="0"/>
        </w:rPr>
        <w:t>Involved in Database Design, Creating tables, and Triggers.</w:t>
      </w:r>
    </w:p>
    <w:p w:rsidR="00805CD1" w:rsidRDefault="00805CD1" w:rsidP="009109BF">
      <w:pPr>
        <w:spacing w:line="240" w:lineRule="auto"/>
        <w:jc w:val="both"/>
      </w:pPr>
      <w:r>
        <w:rPr>
          <w:rFonts w:ascii="Cambria Math" w:hAnsi="Cambria Math"/>
          <w:b/>
        </w:rPr>
        <w:t>Environment:</w:t>
      </w:r>
      <w:r w:rsidR="00E67273" w:rsidRPr="00A7398A">
        <w:rPr>
          <w:rFonts w:ascii="Cambria Math" w:hAnsi="Cambria Math"/>
          <w:b/>
        </w:rPr>
        <w:t xml:space="preserve"> </w:t>
      </w:r>
      <w:r w:rsidR="00E67273">
        <w:rPr>
          <w:rFonts w:ascii="Cambria Math" w:hAnsi="Cambria Math"/>
          <w:b/>
        </w:rPr>
        <w:t xml:space="preserve">  </w:t>
      </w:r>
      <w:r w:rsidR="00E04BFF">
        <w:t xml:space="preserve">            </w:t>
      </w:r>
      <w:r>
        <w:t xml:space="preserve">         </w:t>
      </w:r>
    </w:p>
    <w:p w:rsidR="00D17EA8" w:rsidRPr="000249A3" w:rsidRDefault="00E04BFF" w:rsidP="009109BF">
      <w:pPr>
        <w:spacing w:line="240" w:lineRule="auto"/>
        <w:jc w:val="both"/>
        <w:rPr>
          <w:rFonts w:ascii="Cambria Math" w:hAnsi="Cambria Math"/>
        </w:rPr>
      </w:pPr>
      <w:r>
        <w:t xml:space="preserve"> </w:t>
      </w:r>
      <w:r w:rsidR="00D17EA8" w:rsidRPr="000249A3">
        <w:rPr>
          <w:rFonts w:ascii="Cambria Math" w:hAnsi="Cambria Math"/>
          <w:snapToGrid w:val="0"/>
        </w:rPr>
        <w:t xml:space="preserve">ASP.NET, C#, </w:t>
      </w:r>
      <w:r w:rsidR="00BE353F" w:rsidRPr="000249A3">
        <w:rPr>
          <w:rFonts w:ascii="Cambria Math" w:hAnsi="Cambria Math"/>
          <w:snapToGrid w:val="0"/>
        </w:rPr>
        <w:t xml:space="preserve">.NET Framework 3.5, </w:t>
      </w:r>
      <w:r w:rsidR="00D17EA8" w:rsidRPr="000249A3">
        <w:rPr>
          <w:rFonts w:ascii="Cambria Math" w:hAnsi="Cambria Math"/>
        </w:rPr>
        <w:t xml:space="preserve">Windows Server 2003, </w:t>
      </w:r>
      <w:r w:rsidR="00D17EA8" w:rsidRPr="000249A3">
        <w:rPr>
          <w:rFonts w:ascii="Cambria Math" w:hAnsi="Cambria Math"/>
          <w:iCs/>
        </w:rPr>
        <w:t>SQL Server 2008,</w:t>
      </w:r>
      <w:r w:rsidR="00D17EA8" w:rsidRPr="000249A3">
        <w:rPr>
          <w:rFonts w:ascii="Cambria Math" w:hAnsi="Cambria Math"/>
        </w:rPr>
        <w:t xml:space="preserve"> </w:t>
      </w:r>
      <w:r w:rsidR="00BE353F" w:rsidRPr="000249A3">
        <w:rPr>
          <w:rFonts w:ascii="Cambria Math" w:hAnsi="Cambria Math"/>
        </w:rPr>
        <w:t xml:space="preserve">Microsoft </w:t>
      </w:r>
      <w:r w:rsidR="00D17EA8" w:rsidRPr="000249A3">
        <w:rPr>
          <w:rFonts w:ascii="Cambria Math" w:hAnsi="Cambria Math"/>
        </w:rPr>
        <w:t>Visual studio 2008, Java Script.</w:t>
      </w:r>
    </w:p>
    <w:p w:rsidR="00D17EA8" w:rsidRPr="00A7398A" w:rsidRDefault="00395AAB" w:rsidP="009109BF">
      <w:pPr>
        <w:pStyle w:val="NoSpacing"/>
        <w:spacing w:before="24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Farmers</w:t>
      </w:r>
      <w:r w:rsidR="00D17EA8" w:rsidRPr="00A7398A">
        <w:rPr>
          <w:rFonts w:ascii="Cambria Math" w:hAnsi="Cambria Math"/>
          <w:b/>
        </w:rPr>
        <w:t xml:space="preserve"> Insurance, </w:t>
      </w:r>
      <w:r>
        <w:rPr>
          <w:rFonts w:ascii="Cambria Math" w:hAnsi="Cambria Math"/>
          <w:b/>
        </w:rPr>
        <w:t xml:space="preserve">CA                            </w:t>
      </w:r>
      <w:r w:rsidR="00D17EA8" w:rsidRPr="00A7398A">
        <w:rPr>
          <w:rFonts w:ascii="Cambria Math" w:hAnsi="Cambria Math"/>
          <w:b/>
        </w:rPr>
        <w:t xml:space="preserve">                                                                     </w:t>
      </w:r>
      <w:r w:rsidR="008020FE">
        <w:rPr>
          <w:rFonts w:ascii="Cambria Math" w:hAnsi="Cambria Math"/>
          <w:b/>
        </w:rPr>
        <w:t xml:space="preserve">                                                 </w:t>
      </w:r>
      <w:r w:rsidR="00D17EA8" w:rsidRPr="00A7398A">
        <w:rPr>
          <w:rFonts w:ascii="Cambria Math" w:hAnsi="Cambria Math"/>
          <w:b/>
        </w:rPr>
        <w:t xml:space="preserve"> </w:t>
      </w:r>
      <w:r w:rsidR="00170EA7">
        <w:rPr>
          <w:rFonts w:ascii="Cambria Math" w:hAnsi="Cambria Math"/>
          <w:b/>
        </w:rPr>
        <w:t xml:space="preserve">    Sep</w:t>
      </w:r>
      <w:r w:rsidR="00D17EA8" w:rsidRPr="00A7398A">
        <w:rPr>
          <w:rFonts w:ascii="Cambria Math" w:hAnsi="Cambria Math"/>
          <w:b/>
        </w:rPr>
        <w:t xml:space="preserve"> </w:t>
      </w:r>
      <w:r w:rsidR="00170EA7">
        <w:rPr>
          <w:rFonts w:ascii="Cambria Math" w:hAnsi="Cambria Math"/>
          <w:b/>
        </w:rPr>
        <w:t>2012</w:t>
      </w:r>
      <w:r w:rsidR="00D17EA8" w:rsidRPr="00A7398A">
        <w:rPr>
          <w:rFonts w:ascii="Cambria Math" w:hAnsi="Cambria Math"/>
          <w:b/>
        </w:rPr>
        <w:t xml:space="preserve">– </w:t>
      </w:r>
      <w:r w:rsidR="00170EA7">
        <w:rPr>
          <w:rFonts w:ascii="Cambria Math" w:hAnsi="Cambria Math"/>
          <w:b/>
        </w:rPr>
        <w:t>May</w:t>
      </w:r>
      <w:r w:rsidR="00850467" w:rsidRPr="00A7398A">
        <w:rPr>
          <w:rFonts w:ascii="Cambria Math" w:hAnsi="Cambria Math"/>
          <w:b/>
        </w:rPr>
        <w:t xml:space="preserve"> </w:t>
      </w:r>
      <w:r w:rsidR="00170EA7">
        <w:rPr>
          <w:rFonts w:ascii="Cambria Math" w:hAnsi="Cambria Math"/>
          <w:b/>
        </w:rPr>
        <w:t>2013</w:t>
      </w:r>
    </w:p>
    <w:p w:rsidR="00D17EA8" w:rsidRPr="00A7398A" w:rsidRDefault="00D17EA8" w:rsidP="009109BF">
      <w:pPr>
        <w:pStyle w:val="NoSpacing"/>
        <w:spacing w:after="240"/>
        <w:jc w:val="both"/>
        <w:rPr>
          <w:rFonts w:ascii="Cambria Math" w:hAnsi="Cambria Math"/>
          <w:b/>
        </w:rPr>
      </w:pPr>
      <w:r w:rsidRPr="00A7398A">
        <w:rPr>
          <w:rFonts w:ascii="Cambria Math" w:hAnsi="Cambria Math"/>
          <w:b/>
        </w:rPr>
        <w:t>Jr. NET Developer</w:t>
      </w:r>
    </w:p>
    <w:p w:rsidR="00D17EA8" w:rsidRPr="00A7398A" w:rsidRDefault="00D17EA8" w:rsidP="009109BF">
      <w:pPr>
        <w:pStyle w:val="NoSpacing"/>
        <w:spacing w:after="240"/>
        <w:jc w:val="both"/>
        <w:rPr>
          <w:rFonts w:ascii="Cambria Math" w:hAnsi="Cambria Math" w:cs="Arial"/>
          <w:b/>
          <w:bCs/>
        </w:rPr>
      </w:pPr>
      <w:r w:rsidRPr="00A7398A">
        <w:rPr>
          <w:rFonts w:ascii="Cambria Math" w:hAnsi="Cambria Math" w:cs="Arial"/>
          <w:b/>
          <w:bCs/>
        </w:rPr>
        <w:t>Responsibilities: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Extensively used </w:t>
      </w:r>
      <w:r w:rsidRPr="00A7398A">
        <w:rPr>
          <w:rFonts w:ascii="Cambria Math" w:hAnsi="Cambria Math"/>
          <w:b/>
        </w:rPr>
        <w:t>ASP.NET</w:t>
      </w:r>
      <w:r w:rsidRPr="00A7398A">
        <w:rPr>
          <w:rFonts w:ascii="Cambria Math" w:hAnsi="Cambria Math"/>
        </w:rPr>
        <w:t xml:space="preserve"> for UI design, with VB.NET acting as the source of code.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Created various Web Forms &amp; User Interface Screens using </w:t>
      </w:r>
      <w:r w:rsidRPr="00A7398A">
        <w:rPr>
          <w:rFonts w:ascii="Cambria Math" w:hAnsi="Cambria Math"/>
          <w:b/>
        </w:rPr>
        <w:t>C#.NET</w:t>
      </w:r>
      <w:r w:rsidRPr="00A7398A">
        <w:rPr>
          <w:rFonts w:ascii="Cambria Math" w:hAnsi="Cambria Math"/>
        </w:rPr>
        <w:t xml:space="preserve"> &amp; </w:t>
      </w:r>
      <w:r w:rsidRPr="00A7398A">
        <w:rPr>
          <w:rFonts w:ascii="Cambria Math" w:hAnsi="Cambria Math"/>
          <w:b/>
        </w:rPr>
        <w:t>ASP.NET</w:t>
      </w:r>
      <w:r w:rsidRPr="00A7398A">
        <w:rPr>
          <w:rFonts w:ascii="Cambria Math" w:hAnsi="Cambria Math"/>
        </w:rPr>
        <w:t>.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Implemented complex financial processes by designing data and business layers utilizing </w:t>
      </w:r>
      <w:r w:rsidRPr="00A7398A">
        <w:rPr>
          <w:rFonts w:ascii="Cambria Math" w:hAnsi="Cambria Math"/>
          <w:b/>
        </w:rPr>
        <w:t>C#.NET</w:t>
      </w:r>
      <w:r w:rsidRPr="00A7398A">
        <w:rPr>
          <w:rFonts w:ascii="Cambria Math" w:hAnsi="Cambria Math"/>
        </w:rPr>
        <w:t xml:space="preserve">, </w:t>
      </w:r>
      <w:r w:rsidRPr="00A7398A">
        <w:rPr>
          <w:rFonts w:ascii="Cambria Math" w:hAnsi="Cambria Math"/>
          <w:b/>
        </w:rPr>
        <w:t>ADO.NET</w:t>
      </w:r>
      <w:r w:rsidRPr="00A7398A">
        <w:rPr>
          <w:rFonts w:ascii="Cambria Math" w:hAnsi="Cambria Math"/>
        </w:rPr>
        <w:t xml:space="preserve"> and </w:t>
      </w:r>
      <w:r w:rsidRPr="00A7398A">
        <w:rPr>
          <w:rFonts w:ascii="Cambria Math" w:hAnsi="Cambria Math"/>
          <w:b/>
        </w:rPr>
        <w:t>XML</w:t>
      </w:r>
      <w:r w:rsidRPr="00A7398A">
        <w:rPr>
          <w:rFonts w:ascii="Cambria Math" w:hAnsi="Cambria Math"/>
        </w:rPr>
        <w:t>.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Worked extensively on designing databases and normalizing tables.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Experienced in the Design and Development of </w:t>
      </w:r>
      <w:r w:rsidRPr="00A7398A">
        <w:rPr>
          <w:rFonts w:ascii="Cambria Math" w:hAnsi="Cambria Math"/>
          <w:b/>
          <w:bCs/>
        </w:rPr>
        <w:t>Data Access Layer</w:t>
      </w:r>
      <w:r w:rsidRPr="00A7398A">
        <w:rPr>
          <w:rFonts w:ascii="Cambria Math" w:hAnsi="Cambria Math"/>
        </w:rPr>
        <w:t>.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Used Validation Controls. Created various User Controls for the application.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Used </w:t>
      </w:r>
      <w:r w:rsidRPr="00A7398A">
        <w:rPr>
          <w:rFonts w:ascii="Cambria Math" w:hAnsi="Cambria Math"/>
          <w:b/>
          <w:bCs/>
        </w:rPr>
        <w:t>AJAX</w:t>
      </w:r>
      <w:r w:rsidRPr="00A7398A">
        <w:rPr>
          <w:rFonts w:ascii="Cambria Math" w:hAnsi="Cambria Math"/>
        </w:rPr>
        <w:t xml:space="preserve"> advanced techniques for textbox autosuggest.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Used </w:t>
      </w:r>
      <w:r w:rsidRPr="00A7398A">
        <w:rPr>
          <w:rFonts w:ascii="Cambria Math" w:hAnsi="Cambria Math"/>
          <w:b/>
          <w:bCs/>
        </w:rPr>
        <w:t>ADO.NET</w:t>
      </w:r>
      <w:r w:rsidRPr="00A7398A">
        <w:rPr>
          <w:rFonts w:ascii="Cambria Math" w:hAnsi="Cambria Math"/>
        </w:rPr>
        <w:t xml:space="preserve"> for the storage and retrieval of data from the database.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Created database tables and implemented SQL Stored Procedures, Triggers, and complex queries in </w:t>
      </w:r>
      <w:r w:rsidRPr="00A7398A">
        <w:rPr>
          <w:rFonts w:ascii="Cambria Math" w:hAnsi="Cambria Math"/>
          <w:b/>
        </w:rPr>
        <w:t>SQL Server</w:t>
      </w:r>
      <w:r w:rsidRPr="00A7398A">
        <w:rPr>
          <w:rFonts w:ascii="Cambria Math" w:hAnsi="Cambria Math"/>
        </w:rPr>
        <w:t>.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Used </w:t>
      </w:r>
      <w:r w:rsidRPr="00A7398A">
        <w:rPr>
          <w:rFonts w:ascii="Cambria Math" w:hAnsi="Cambria Math"/>
          <w:b/>
        </w:rPr>
        <w:t>XML</w:t>
      </w:r>
      <w:r w:rsidRPr="00A7398A">
        <w:rPr>
          <w:rFonts w:ascii="Cambria Math" w:hAnsi="Cambria Math"/>
        </w:rPr>
        <w:t xml:space="preserve"> based procedures for ADO.NET objects, to facilitate the importing of large XML datasets into the SQL Server database.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Experienced in working with Windows Communication Foundation (</w:t>
      </w:r>
      <w:r w:rsidRPr="00A7398A">
        <w:rPr>
          <w:rFonts w:ascii="Cambria Math" w:hAnsi="Cambria Math"/>
          <w:b/>
        </w:rPr>
        <w:t>WCF</w:t>
      </w:r>
      <w:r w:rsidRPr="00A7398A">
        <w:rPr>
          <w:rFonts w:ascii="Cambria Math" w:hAnsi="Cambria Math"/>
        </w:rPr>
        <w:t xml:space="preserve">) and possess good knowledge of </w:t>
      </w:r>
      <w:r w:rsidR="00785BF4" w:rsidRPr="00A7398A">
        <w:rPr>
          <w:rFonts w:ascii="Cambria Math" w:hAnsi="Cambria Math"/>
        </w:rPr>
        <w:t>Windows Presentation Foundation (</w:t>
      </w:r>
      <w:r w:rsidRPr="00A7398A">
        <w:rPr>
          <w:rFonts w:ascii="Cambria Math" w:hAnsi="Cambria Math"/>
          <w:b/>
        </w:rPr>
        <w:t>WPF</w:t>
      </w:r>
      <w:r w:rsidR="00785BF4" w:rsidRPr="00A7398A">
        <w:rPr>
          <w:rFonts w:ascii="Cambria Math" w:hAnsi="Cambria Math"/>
        </w:rPr>
        <w:t>)</w:t>
      </w:r>
      <w:r w:rsidRPr="00A7398A">
        <w:rPr>
          <w:rFonts w:ascii="Cambria Math" w:hAnsi="Cambria Math"/>
        </w:rPr>
        <w:t>.</w:t>
      </w:r>
    </w:p>
    <w:p w:rsidR="00D17EA8" w:rsidRPr="00A7398A" w:rsidRDefault="00D17EA8" w:rsidP="009109BF">
      <w:pPr>
        <w:pStyle w:val="NoSpacing"/>
        <w:numPr>
          <w:ilvl w:val="0"/>
          <w:numId w:val="25"/>
        </w:numPr>
        <w:spacing w:after="240"/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Used </w:t>
      </w:r>
      <w:r w:rsidRPr="00A7398A">
        <w:rPr>
          <w:rFonts w:ascii="Cambria Math" w:hAnsi="Cambria Math"/>
          <w:b/>
        </w:rPr>
        <w:t>XML Web Services</w:t>
      </w:r>
      <w:r w:rsidRPr="00A7398A">
        <w:rPr>
          <w:rFonts w:ascii="Cambria Math" w:hAnsi="Cambria Math"/>
        </w:rPr>
        <w:t xml:space="preserve"> for sharing some important financial calculation functions with all other applications.</w:t>
      </w:r>
    </w:p>
    <w:p w:rsidR="00DC16F1" w:rsidRDefault="00DC16F1" w:rsidP="009109BF">
      <w:pPr>
        <w:spacing w:line="240" w:lineRule="auto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Environment:</w:t>
      </w:r>
    </w:p>
    <w:p w:rsidR="00D17EA8" w:rsidRPr="000249A3" w:rsidRDefault="00D17EA8" w:rsidP="009109BF">
      <w:pPr>
        <w:spacing w:line="240" w:lineRule="auto"/>
        <w:rPr>
          <w:rFonts w:ascii="Cambria Math" w:hAnsi="Cambria Math" w:cs="Arial"/>
          <w:b/>
        </w:rPr>
      </w:pPr>
      <w:r w:rsidRPr="000249A3">
        <w:rPr>
          <w:rFonts w:ascii="Cambria Math" w:hAnsi="Cambria Math"/>
        </w:rPr>
        <w:lastRenderedPageBreak/>
        <w:t>C#.NET, ASP.NET</w:t>
      </w:r>
      <w:r w:rsidR="00BE353F" w:rsidRPr="000249A3">
        <w:rPr>
          <w:rFonts w:ascii="Cambria Math" w:hAnsi="Cambria Math"/>
        </w:rPr>
        <w:t xml:space="preserve"> 3.5</w:t>
      </w:r>
      <w:r w:rsidRPr="000249A3">
        <w:rPr>
          <w:rFonts w:ascii="Cambria Math" w:hAnsi="Cambria Math"/>
        </w:rPr>
        <w:t>, VB.NET, WCF</w:t>
      </w:r>
      <w:r w:rsidR="00785BF4" w:rsidRPr="000249A3">
        <w:rPr>
          <w:rFonts w:ascii="Cambria Math" w:hAnsi="Cambria Math"/>
        </w:rPr>
        <w:t>, WPF</w:t>
      </w:r>
      <w:r w:rsidRPr="000249A3">
        <w:rPr>
          <w:rFonts w:ascii="Cambria Math" w:hAnsi="Cambria Math"/>
        </w:rPr>
        <w:t xml:space="preserve">, ADO.NET, XML, SQL Server, AJAX, SQL Server2008, HTML, and Microsoft Visual Studio.NET 2008. </w:t>
      </w:r>
    </w:p>
    <w:p w:rsidR="00D17EA8" w:rsidRPr="00A7398A" w:rsidRDefault="001F2D13" w:rsidP="009109BF">
      <w:pPr>
        <w:pStyle w:val="NoSpacing"/>
        <w:spacing w:before="240"/>
        <w:rPr>
          <w:rFonts w:ascii="Cambria Math" w:hAnsi="Cambria Math"/>
          <w:b/>
          <w:u w:val="single"/>
        </w:rPr>
      </w:pPr>
      <w:r w:rsidRPr="00A7398A">
        <w:rPr>
          <w:rFonts w:ascii="Cambria Math" w:hAnsi="Cambria Math"/>
          <w:b/>
        </w:rPr>
        <w:t>LINKWELL TELESYSTEMS</w:t>
      </w:r>
      <w:r w:rsidR="00D17EA8" w:rsidRPr="00A7398A">
        <w:rPr>
          <w:rFonts w:ascii="Cambria Math" w:hAnsi="Cambria Math"/>
          <w:b/>
        </w:rPr>
        <w:t xml:space="preserve">, Hyderabad, India                  </w:t>
      </w:r>
      <w:r w:rsidR="00B0506E">
        <w:rPr>
          <w:rFonts w:ascii="Cambria Math" w:hAnsi="Cambria Math"/>
          <w:b/>
        </w:rPr>
        <w:t xml:space="preserve">                                               </w:t>
      </w:r>
      <w:r w:rsidR="00D17EA8" w:rsidRPr="00A7398A">
        <w:rPr>
          <w:rFonts w:ascii="Cambria Math" w:hAnsi="Cambria Math"/>
          <w:b/>
        </w:rPr>
        <w:t xml:space="preserve">              </w:t>
      </w:r>
      <w:r w:rsidRPr="00A7398A">
        <w:rPr>
          <w:rFonts w:ascii="Cambria Math" w:hAnsi="Cambria Math"/>
          <w:b/>
        </w:rPr>
        <w:t xml:space="preserve">                            </w:t>
      </w:r>
      <w:r w:rsidR="00D21EC7">
        <w:rPr>
          <w:rFonts w:ascii="Cambria Math" w:hAnsi="Cambria Math"/>
          <w:b/>
        </w:rPr>
        <w:t>Feb</w:t>
      </w:r>
      <w:r w:rsidR="006D1523">
        <w:rPr>
          <w:rFonts w:ascii="Cambria Math" w:hAnsi="Cambria Math"/>
          <w:b/>
        </w:rPr>
        <w:t xml:space="preserve"> 2008</w:t>
      </w:r>
      <w:r w:rsidR="00D17EA8" w:rsidRPr="00A7398A">
        <w:rPr>
          <w:rFonts w:ascii="Cambria Math" w:hAnsi="Cambria Math"/>
          <w:b/>
        </w:rPr>
        <w:t xml:space="preserve"> – </w:t>
      </w:r>
      <w:r w:rsidR="00170EA7">
        <w:rPr>
          <w:rFonts w:ascii="Cambria Math" w:hAnsi="Cambria Math"/>
          <w:b/>
        </w:rPr>
        <w:t>Aug</w:t>
      </w:r>
      <w:r w:rsidR="00D17EA8" w:rsidRPr="00A7398A">
        <w:rPr>
          <w:rFonts w:ascii="Cambria Math" w:hAnsi="Cambria Math"/>
          <w:b/>
        </w:rPr>
        <w:t xml:space="preserve"> 20</w:t>
      </w:r>
      <w:r w:rsidRPr="00A7398A">
        <w:rPr>
          <w:rFonts w:ascii="Cambria Math" w:hAnsi="Cambria Math"/>
          <w:b/>
        </w:rPr>
        <w:t>1</w:t>
      </w:r>
      <w:r w:rsidR="00170EA7">
        <w:rPr>
          <w:rFonts w:ascii="Cambria Math" w:hAnsi="Cambria Math"/>
          <w:b/>
        </w:rPr>
        <w:t>2</w:t>
      </w:r>
    </w:p>
    <w:p w:rsidR="00D17EA8" w:rsidRPr="00A7398A" w:rsidRDefault="001F2D13" w:rsidP="009109BF">
      <w:pPr>
        <w:pStyle w:val="NoSpacing"/>
        <w:spacing w:after="240"/>
        <w:jc w:val="both"/>
        <w:rPr>
          <w:rFonts w:ascii="Cambria Math" w:hAnsi="Cambria Math"/>
          <w:b/>
        </w:rPr>
      </w:pPr>
      <w:r w:rsidRPr="00A7398A">
        <w:rPr>
          <w:rFonts w:ascii="Cambria Math" w:hAnsi="Cambria Math"/>
          <w:b/>
        </w:rPr>
        <w:t>VC++</w:t>
      </w:r>
      <w:r w:rsidR="00270DAD" w:rsidRPr="00A7398A">
        <w:rPr>
          <w:rFonts w:ascii="Cambria Math" w:hAnsi="Cambria Math"/>
          <w:b/>
        </w:rPr>
        <w:t>, .</w:t>
      </w:r>
      <w:r w:rsidR="00D17EA8" w:rsidRPr="00A7398A">
        <w:rPr>
          <w:rFonts w:ascii="Cambria Math" w:hAnsi="Cambria Math"/>
          <w:b/>
        </w:rPr>
        <w:t>NET/C# Developer</w:t>
      </w:r>
    </w:p>
    <w:p w:rsidR="00D17EA8" w:rsidRPr="00A7398A" w:rsidRDefault="00D17EA8" w:rsidP="009109BF">
      <w:pPr>
        <w:pStyle w:val="NoSpacing"/>
        <w:spacing w:after="240"/>
        <w:jc w:val="both"/>
        <w:rPr>
          <w:rFonts w:ascii="Cambria Math" w:hAnsi="Cambria Math" w:cs="Arial"/>
          <w:b/>
          <w:bCs/>
        </w:rPr>
      </w:pPr>
      <w:r w:rsidRPr="00A7398A">
        <w:rPr>
          <w:rFonts w:ascii="Cambria Math" w:hAnsi="Cambria Math" w:cs="Arial"/>
          <w:b/>
          <w:bCs/>
        </w:rPr>
        <w:t>Responsibilities: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Used N-tier architecture for presentation layer, Business and Data Access Layers using </w:t>
      </w:r>
      <w:r w:rsidRPr="00A7398A">
        <w:rPr>
          <w:rFonts w:ascii="Cambria Math" w:hAnsi="Cambria Math"/>
          <w:b/>
        </w:rPr>
        <w:t>C#.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Coding and debugging using </w:t>
      </w:r>
      <w:r w:rsidRPr="00A7398A">
        <w:rPr>
          <w:rFonts w:ascii="Cambria Math" w:hAnsi="Cambria Math"/>
          <w:b/>
        </w:rPr>
        <w:t>ASP.NET</w:t>
      </w:r>
      <w:r w:rsidRPr="00A7398A">
        <w:rPr>
          <w:rFonts w:ascii="Cambria Math" w:hAnsi="Cambria Math"/>
        </w:rPr>
        <w:t xml:space="preserve"> and </w:t>
      </w:r>
      <w:r w:rsidRPr="00A7398A">
        <w:rPr>
          <w:rFonts w:ascii="Cambria Math" w:hAnsi="Cambria Math"/>
          <w:b/>
        </w:rPr>
        <w:t>C#</w:t>
      </w:r>
      <w:r w:rsidRPr="00A7398A">
        <w:rPr>
          <w:rFonts w:ascii="Cambria Math" w:hAnsi="Cambria Math"/>
        </w:rPr>
        <w:t>.</w:t>
      </w:r>
    </w:p>
    <w:p w:rsidR="001F2D13" w:rsidRPr="00A7398A" w:rsidRDefault="001F2D13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Developed Console application using </w:t>
      </w:r>
      <w:r w:rsidRPr="00A7398A">
        <w:rPr>
          <w:rFonts w:ascii="Cambria Math" w:hAnsi="Cambria Math"/>
          <w:b/>
        </w:rPr>
        <w:t>VC++</w:t>
      </w:r>
      <w:r w:rsidRPr="00A7398A">
        <w:rPr>
          <w:rFonts w:ascii="Cambria Math" w:hAnsi="Cambria Math"/>
        </w:rPr>
        <w:t xml:space="preserve"> with </w:t>
      </w:r>
      <w:r w:rsidRPr="00A7398A">
        <w:rPr>
          <w:rFonts w:ascii="Cambria Math" w:hAnsi="Cambria Math"/>
          <w:b/>
        </w:rPr>
        <w:t>TCP-IP</w:t>
      </w:r>
      <w:r w:rsidRPr="00A7398A">
        <w:rPr>
          <w:rFonts w:ascii="Cambria Math" w:hAnsi="Cambria Math"/>
        </w:rPr>
        <w:t xml:space="preserve"> Communication.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Developed web forms using </w:t>
      </w:r>
      <w:r w:rsidRPr="00A7398A">
        <w:rPr>
          <w:rFonts w:ascii="Cambria Math" w:hAnsi="Cambria Math"/>
          <w:b/>
        </w:rPr>
        <w:t>ASP.NET</w:t>
      </w:r>
      <w:r w:rsidRPr="00A7398A">
        <w:rPr>
          <w:rFonts w:ascii="Cambria Math" w:hAnsi="Cambria Math"/>
        </w:rPr>
        <w:t xml:space="preserve"> server controls and validated client side using </w:t>
      </w:r>
      <w:r w:rsidRPr="00A7398A">
        <w:rPr>
          <w:rFonts w:ascii="Cambria Math" w:hAnsi="Cambria Math"/>
          <w:b/>
        </w:rPr>
        <w:t>Java Script</w:t>
      </w:r>
      <w:r w:rsidRPr="00A7398A">
        <w:rPr>
          <w:rFonts w:ascii="Cambria Math" w:hAnsi="Cambria Math"/>
        </w:rPr>
        <w:t>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  <w:bCs/>
        </w:rPr>
        <w:t xml:space="preserve">Designed and developed </w:t>
      </w:r>
      <w:r w:rsidRPr="00A7398A">
        <w:rPr>
          <w:rFonts w:ascii="Cambria Math" w:hAnsi="Cambria Math"/>
          <w:b/>
          <w:bCs/>
        </w:rPr>
        <w:t>ASP.NET</w:t>
      </w:r>
      <w:r w:rsidRPr="00A7398A">
        <w:rPr>
          <w:rFonts w:ascii="Cambria Math" w:hAnsi="Cambria Math"/>
          <w:bCs/>
        </w:rPr>
        <w:t xml:space="preserve"> custom controls</w:t>
      </w:r>
      <w:r w:rsidR="00785BF4" w:rsidRPr="00A7398A">
        <w:rPr>
          <w:rFonts w:ascii="Cambria Math" w:hAnsi="Cambria Math"/>
          <w:b/>
          <w:bCs/>
        </w:rPr>
        <w:t xml:space="preserve"> </w:t>
      </w:r>
      <w:r w:rsidR="00785BF4" w:rsidRPr="00A7398A">
        <w:rPr>
          <w:rFonts w:ascii="Cambria Math" w:hAnsi="Cambria Math"/>
          <w:bCs/>
        </w:rPr>
        <w:t>and User controls</w:t>
      </w:r>
      <w:r w:rsidRPr="00A7398A">
        <w:rPr>
          <w:rFonts w:ascii="Cambria Math" w:hAnsi="Cambria Math"/>
          <w:bCs/>
        </w:rPr>
        <w:t>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Validation controls were used in every screen to take care of design phase error recognition.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Coding and debugging using </w:t>
      </w:r>
      <w:r w:rsidRPr="00A7398A">
        <w:rPr>
          <w:rFonts w:ascii="Cambria Math" w:hAnsi="Cambria Math"/>
          <w:b/>
        </w:rPr>
        <w:t>ASP.NET</w:t>
      </w:r>
      <w:r w:rsidRPr="00A7398A">
        <w:rPr>
          <w:rFonts w:ascii="Cambria Math" w:hAnsi="Cambria Math"/>
        </w:rPr>
        <w:t xml:space="preserve"> and </w:t>
      </w:r>
      <w:r w:rsidRPr="00A7398A">
        <w:rPr>
          <w:rFonts w:ascii="Cambria Math" w:hAnsi="Cambria Math"/>
          <w:b/>
        </w:rPr>
        <w:t>C#.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Used </w:t>
      </w:r>
      <w:r w:rsidRPr="00A7398A">
        <w:rPr>
          <w:rFonts w:ascii="Cambria Math" w:hAnsi="Cambria Math"/>
          <w:b/>
        </w:rPr>
        <w:t>ADO.NET</w:t>
      </w:r>
      <w:r w:rsidRPr="00A7398A">
        <w:rPr>
          <w:rFonts w:ascii="Cambria Math" w:hAnsi="Cambria Math"/>
        </w:rPr>
        <w:t xml:space="preserve"> objects such as Data Adapter, Data Reader and Dataset for consistent data access.</w:t>
      </w:r>
    </w:p>
    <w:p w:rsidR="006502D5" w:rsidRPr="00A7398A" w:rsidRDefault="006502D5" w:rsidP="009109BF">
      <w:pPr>
        <w:numPr>
          <w:ilvl w:val="0"/>
          <w:numId w:val="26"/>
        </w:numPr>
        <w:suppressAutoHyphens/>
        <w:spacing w:after="0" w:line="240" w:lineRule="auto"/>
        <w:jc w:val="both"/>
        <w:rPr>
          <w:rFonts w:ascii="Cambria Math" w:hAnsi="Cambria Math" w:cs="Cambria"/>
          <w:color w:val="000000"/>
        </w:rPr>
      </w:pPr>
      <w:r w:rsidRPr="00A7398A">
        <w:rPr>
          <w:rFonts w:ascii="Cambria Math" w:hAnsi="Cambria Math" w:cs="Cambria"/>
          <w:color w:val="000000"/>
        </w:rPr>
        <w:t>Created</w:t>
      </w:r>
      <w:r w:rsidRPr="00A7398A">
        <w:rPr>
          <w:rStyle w:val="apple-converted-space"/>
          <w:rFonts w:ascii="Cambria Math" w:hAnsi="Cambria Math" w:cs="Cambria"/>
          <w:color w:val="000000"/>
        </w:rPr>
        <w:t> </w:t>
      </w:r>
      <w:r w:rsidRPr="00A7398A">
        <w:rPr>
          <w:rFonts w:ascii="Cambria Math" w:hAnsi="Cambria Math" w:cs="Cambria"/>
          <w:b/>
          <w:bCs/>
          <w:color w:val="000000"/>
        </w:rPr>
        <w:t>Data Tables</w:t>
      </w:r>
      <w:r w:rsidRPr="00A7398A">
        <w:rPr>
          <w:rStyle w:val="apple-converted-space"/>
          <w:rFonts w:ascii="Cambria Math" w:hAnsi="Cambria Math" w:cs="Cambria"/>
          <w:b/>
          <w:bCs/>
          <w:color w:val="000000"/>
        </w:rPr>
        <w:t> </w:t>
      </w:r>
      <w:r w:rsidRPr="00A7398A">
        <w:rPr>
          <w:rFonts w:ascii="Cambria Math" w:hAnsi="Cambria Math" w:cs="Cambria"/>
          <w:color w:val="000000"/>
        </w:rPr>
        <w:t>and have written</w:t>
      </w:r>
      <w:r w:rsidRPr="00A7398A">
        <w:rPr>
          <w:rStyle w:val="apple-converted-space"/>
          <w:rFonts w:ascii="Cambria Math" w:hAnsi="Cambria Math" w:cs="Cambria"/>
          <w:color w:val="000000"/>
        </w:rPr>
        <w:t> </w:t>
      </w:r>
      <w:r w:rsidRPr="00A7398A">
        <w:rPr>
          <w:rFonts w:ascii="Cambria Math" w:hAnsi="Cambria Math" w:cs="Cambria"/>
          <w:b/>
          <w:bCs/>
          <w:color w:val="000000"/>
        </w:rPr>
        <w:t>Stored Procedures</w:t>
      </w:r>
      <w:r w:rsidRPr="00A7398A">
        <w:rPr>
          <w:rStyle w:val="apple-converted-space"/>
          <w:rFonts w:ascii="Cambria Math" w:hAnsi="Cambria Math" w:cs="Cambria"/>
          <w:b/>
          <w:bCs/>
          <w:color w:val="000000"/>
        </w:rPr>
        <w:t> </w:t>
      </w:r>
      <w:r w:rsidRPr="00A7398A">
        <w:rPr>
          <w:rFonts w:ascii="Cambria Math" w:hAnsi="Cambria Math" w:cs="Cambria"/>
          <w:color w:val="000000"/>
        </w:rPr>
        <w:t>for all the Transactions in and out of the Database using</w:t>
      </w:r>
      <w:r w:rsidRPr="00A7398A">
        <w:rPr>
          <w:rStyle w:val="apple-converted-space"/>
          <w:rFonts w:ascii="Cambria Math" w:hAnsi="Cambria Math" w:cs="Cambria"/>
          <w:color w:val="000000"/>
        </w:rPr>
        <w:t> </w:t>
      </w:r>
      <w:r w:rsidRPr="00A7398A">
        <w:rPr>
          <w:rFonts w:ascii="Cambria Math" w:hAnsi="Cambria Math" w:cs="Cambria"/>
          <w:b/>
          <w:bCs/>
          <w:color w:val="000000"/>
        </w:rPr>
        <w:t>SQL server 2005</w:t>
      </w:r>
      <w:r w:rsidRPr="00A7398A">
        <w:rPr>
          <w:rFonts w:ascii="Cambria Math" w:hAnsi="Cambria Math" w:cs="Cambria"/>
          <w:color w:val="000000"/>
        </w:rPr>
        <w:t>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Utilized </w:t>
      </w:r>
      <w:r w:rsidRPr="00A7398A">
        <w:rPr>
          <w:rFonts w:ascii="Cambria Math" w:hAnsi="Cambria Math"/>
          <w:b/>
        </w:rPr>
        <w:t>ADO.NET</w:t>
      </w:r>
      <w:r w:rsidRPr="00A7398A">
        <w:rPr>
          <w:rFonts w:ascii="Cambria Math" w:hAnsi="Cambria Math"/>
        </w:rPr>
        <w:t xml:space="preserve"> Entity Framework technology extensively for data retrieving, querying, storage and manipulation using </w:t>
      </w:r>
      <w:r w:rsidRPr="00A7398A">
        <w:rPr>
          <w:rFonts w:ascii="Cambria Math" w:hAnsi="Cambria Math"/>
          <w:b/>
        </w:rPr>
        <w:t>LINQ</w:t>
      </w:r>
      <w:r w:rsidRPr="00A7398A">
        <w:rPr>
          <w:rFonts w:ascii="Cambria Math" w:hAnsi="Cambria Math"/>
        </w:rPr>
        <w:t>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Used </w:t>
      </w:r>
      <w:r w:rsidRPr="00A7398A">
        <w:rPr>
          <w:rFonts w:ascii="Cambria Math" w:hAnsi="Cambria Math"/>
          <w:b/>
        </w:rPr>
        <w:t>stored procedures</w:t>
      </w:r>
      <w:r w:rsidRPr="00A7398A">
        <w:rPr>
          <w:rFonts w:ascii="Cambria Math" w:hAnsi="Cambria Math"/>
        </w:rPr>
        <w:t>, Triggers and views for data manipulation.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Utilized HTML helper in Views to reduce the code thereby reducing the tedious typing of html tags.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Writing Database routines, stored procedures and fixing up standard specifications.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 xml:space="preserve">Creating reports using the </w:t>
      </w:r>
      <w:r w:rsidRPr="00A7398A">
        <w:rPr>
          <w:rFonts w:ascii="Cambria Math" w:hAnsi="Cambria Math"/>
          <w:b/>
        </w:rPr>
        <w:t>Crystal Report</w:t>
      </w:r>
      <w:r w:rsidRPr="00A7398A">
        <w:rPr>
          <w:rFonts w:ascii="Cambria Math" w:hAnsi="Cambria Math"/>
        </w:rPr>
        <w:t xml:space="preserve"> for the report needed by Middle Office, Back Office users.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Identified researched, investigated, analyzed, defined and documented business processes.</w:t>
      </w:r>
    </w:p>
    <w:p w:rsidR="00D17EA8" w:rsidRPr="00A7398A" w:rsidRDefault="00D17EA8" w:rsidP="009109BF">
      <w:pPr>
        <w:pStyle w:val="NoSpacing"/>
        <w:numPr>
          <w:ilvl w:val="0"/>
          <w:numId w:val="26"/>
        </w:numPr>
        <w:spacing w:after="240"/>
        <w:jc w:val="both"/>
        <w:rPr>
          <w:rFonts w:ascii="Cambria Math" w:hAnsi="Cambria Math"/>
        </w:rPr>
      </w:pPr>
      <w:r w:rsidRPr="00A7398A">
        <w:rPr>
          <w:rFonts w:ascii="Cambria Math" w:hAnsi="Cambria Math"/>
        </w:rPr>
        <w:t>Involved in enhancing the business layer to provide more interfaces and functions needed for the system.</w:t>
      </w:r>
    </w:p>
    <w:p w:rsidR="00E6294E" w:rsidRDefault="00927827" w:rsidP="009109BF">
      <w:pPr>
        <w:pStyle w:val="NoSpacing"/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Environment:</w:t>
      </w:r>
      <w:r w:rsidR="00D17EA8" w:rsidRPr="00A7398A">
        <w:rPr>
          <w:rFonts w:ascii="Cambria Math" w:hAnsi="Cambria Math"/>
          <w:b/>
        </w:rPr>
        <w:t xml:space="preserve"> </w:t>
      </w:r>
      <w:r w:rsidR="00B67C7A" w:rsidRPr="00A7398A">
        <w:rPr>
          <w:rFonts w:ascii="Cambria Math" w:hAnsi="Cambria Math"/>
          <w:b/>
        </w:rPr>
        <w:t xml:space="preserve"> </w:t>
      </w:r>
    </w:p>
    <w:p w:rsidR="00D17EA8" w:rsidRDefault="00785BF4" w:rsidP="009109BF">
      <w:pPr>
        <w:pStyle w:val="NoSpacing"/>
        <w:jc w:val="both"/>
        <w:rPr>
          <w:rFonts w:ascii="Cambria Math" w:hAnsi="Cambria Math"/>
          <w:iCs/>
        </w:rPr>
      </w:pPr>
      <w:proofErr w:type="gramStart"/>
      <w:r w:rsidRPr="00A7398A">
        <w:rPr>
          <w:rFonts w:ascii="Cambria Math" w:hAnsi="Cambria Math"/>
        </w:rPr>
        <w:t>Microsoft</w:t>
      </w:r>
      <w:r w:rsidRPr="00A7398A">
        <w:rPr>
          <w:rFonts w:ascii="Cambria Math" w:hAnsi="Cambria Math"/>
          <w:iCs/>
        </w:rPr>
        <w:t xml:space="preserve"> </w:t>
      </w:r>
      <w:r w:rsidR="00D17EA8" w:rsidRPr="00A7398A">
        <w:rPr>
          <w:rFonts w:ascii="Cambria Math" w:hAnsi="Cambria Math"/>
          <w:iCs/>
        </w:rPr>
        <w:t>Visual Studio 2008, ASP.NET 3.</w:t>
      </w:r>
      <w:r w:rsidR="000249A3">
        <w:rPr>
          <w:rFonts w:ascii="Cambria Math" w:hAnsi="Cambria Math"/>
          <w:iCs/>
        </w:rPr>
        <w:t>0</w:t>
      </w:r>
      <w:r w:rsidR="00D17EA8" w:rsidRPr="00A7398A">
        <w:rPr>
          <w:rFonts w:ascii="Cambria Math" w:hAnsi="Cambria Math"/>
          <w:iCs/>
        </w:rPr>
        <w:t>,</w:t>
      </w:r>
      <w:r w:rsidRPr="00A7398A">
        <w:rPr>
          <w:rFonts w:ascii="Cambria Math" w:hAnsi="Cambria Math"/>
          <w:iCs/>
        </w:rPr>
        <w:t xml:space="preserve"> ADO.NET,</w:t>
      </w:r>
      <w:r w:rsidR="00D17EA8" w:rsidRPr="00A7398A">
        <w:rPr>
          <w:rFonts w:ascii="Cambria Math" w:hAnsi="Cambria Math"/>
          <w:iCs/>
        </w:rPr>
        <w:t xml:space="preserve"> JavaScript, SQL Server 2005, HTML, CSS, JavaScript</w:t>
      </w:r>
      <w:r w:rsidRPr="00A7398A">
        <w:rPr>
          <w:rFonts w:ascii="Cambria Math" w:hAnsi="Cambria Math"/>
          <w:iCs/>
        </w:rPr>
        <w:t>, Crystal Report</w:t>
      </w:r>
      <w:r w:rsidR="00D17EA8" w:rsidRPr="00A7398A">
        <w:rPr>
          <w:rFonts w:ascii="Cambria Math" w:hAnsi="Cambria Math"/>
          <w:iCs/>
        </w:rPr>
        <w:t>.</w:t>
      </w:r>
      <w:proofErr w:type="gramEnd"/>
    </w:p>
    <w:p w:rsidR="00170EA7" w:rsidRDefault="00170EA7" w:rsidP="009109BF">
      <w:pPr>
        <w:pStyle w:val="NoSpacing"/>
        <w:jc w:val="both"/>
        <w:rPr>
          <w:rFonts w:ascii="Cambria Math" w:hAnsi="Cambria Math"/>
          <w:iCs/>
        </w:rPr>
      </w:pPr>
    </w:p>
    <w:p w:rsidR="00D17EA8" w:rsidRPr="00A7398A" w:rsidRDefault="00D17EA8" w:rsidP="00D17EA8">
      <w:pPr>
        <w:pStyle w:val="NoSpacing"/>
        <w:jc w:val="both"/>
        <w:rPr>
          <w:rFonts w:ascii="Cambria Math" w:hAnsi="Cambria Math"/>
        </w:rPr>
      </w:pPr>
    </w:p>
    <w:sectPr w:rsidR="00D17EA8" w:rsidRPr="00A7398A" w:rsidSect="000E30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27D" w:rsidRDefault="00F1227D" w:rsidP="006D410C">
      <w:pPr>
        <w:spacing w:after="0" w:line="240" w:lineRule="auto"/>
      </w:pPr>
      <w:r>
        <w:separator/>
      </w:r>
    </w:p>
  </w:endnote>
  <w:endnote w:type="continuationSeparator" w:id="0">
    <w:p w:rsidR="00F1227D" w:rsidRDefault="00F1227D" w:rsidP="006D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52870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A9201C" w:rsidRDefault="00A9201C">
            <w:pPr>
              <w:pStyle w:val="Footer"/>
              <w:jc w:val="right"/>
            </w:pPr>
            <w:r>
              <w:t xml:space="preserve">Page </w:t>
            </w:r>
            <w:r w:rsidR="00EB44F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B44F7">
              <w:rPr>
                <w:b/>
                <w:bCs/>
                <w:sz w:val="24"/>
                <w:szCs w:val="24"/>
              </w:rPr>
              <w:fldChar w:fldCharType="separate"/>
            </w:r>
            <w:r w:rsidR="00965675">
              <w:rPr>
                <w:b/>
                <w:bCs/>
                <w:noProof/>
              </w:rPr>
              <w:t>4</w:t>
            </w:r>
            <w:r w:rsidR="00EB44F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B44F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B44F7">
              <w:rPr>
                <w:b/>
                <w:bCs/>
                <w:sz w:val="24"/>
                <w:szCs w:val="24"/>
              </w:rPr>
              <w:fldChar w:fldCharType="separate"/>
            </w:r>
            <w:r w:rsidR="00965675">
              <w:rPr>
                <w:b/>
                <w:bCs/>
                <w:noProof/>
              </w:rPr>
              <w:t>11</w:t>
            </w:r>
            <w:r w:rsidR="00EB44F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201C" w:rsidRDefault="00A92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27D" w:rsidRDefault="00F1227D" w:rsidP="006D410C">
      <w:pPr>
        <w:spacing w:after="0" w:line="240" w:lineRule="auto"/>
      </w:pPr>
      <w:r>
        <w:separator/>
      </w:r>
    </w:p>
  </w:footnote>
  <w:footnote w:type="continuationSeparator" w:id="0">
    <w:p w:rsidR="00F1227D" w:rsidRDefault="00F1227D" w:rsidP="006D4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01C" w:rsidRDefault="00A9201C" w:rsidP="006D410C">
    <w:pPr>
      <w:pStyle w:val="Header"/>
      <w:jc w:val="right"/>
    </w:pPr>
    <w:r>
      <w:rPr>
        <w:b/>
        <w:bCs/>
        <w:noProof/>
        <w:lang w:val="en-IN" w:eastAsia="en-IN"/>
      </w:rPr>
      <w:drawing>
        <wp:inline distT="0" distB="0" distL="0" distR="0">
          <wp:extent cx="2266950" cy="4857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4857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333333"/>
        <w:sz w:val="20"/>
        <w:szCs w:val="20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i w:val="0"/>
        <w:color w:val="000000"/>
        <w:sz w:val="22"/>
        <w:szCs w:val="22"/>
      </w:rPr>
    </w:lvl>
  </w:abstractNum>
  <w:abstractNum w:abstractNumId="5">
    <w:nsid w:val="01EC6FB8"/>
    <w:multiLevelType w:val="multilevel"/>
    <w:tmpl w:val="4538F552"/>
    <w:lvl w:ilvl="0">
      <w:numFmt w:val="bullet"/>
      <w:lvlText w:val="•"/>
      <w:lvlJc w:val="left"/>
      <w:pPr>
        <w:tabs>
          <w:tab w:val="num" w:pos="270"/>
        </w:tabs>
        <w:ind w:left="270" w:hanging="27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6">
    <w:nsid w:val="0201089D"/>
    <w:multiLevelType w:val="multilevel"/>
    <w:tmpl w:val="2CA05662"/>
    <w:lvl w:ilvl="0">
      <w:numFmt w:val="bullet"/>
      <w:lvlText w:val="•"/>
      <w:lvlJc w:val="left"/>
      <w:pPr>
        <w:tabs>
          <w:tab w:val="num" w:pos="270"/>
        </w:tabs>
        <w:ind w:left="270" w:hanging="270"/>
      </w:pPr>
      <w:rPr>
        <w:spacing w:val="4"/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spacing w:val="4"/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spacing w:val="4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spacing w:val="4"/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spacing w:val="4"/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spacing w:val="4"/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spacing w:val="4"/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spacing w:val="4"/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spacing w:val="4"/>
        <w:position w:val="0"/>
        <w:sz w:val="24"/>
        <w:szCs w:val="24"/>
        <w:rtl w:val="0"/>
        <w:lang w:val="en-US"/>
      </w:rPr>
    </w:lvl>
  </w:abstractNum>
  <w:abstractNum w:abstractNumId="7">
    <w:nsid w:val="02CF6D3C"/>
    <w:multiLevelType w:val="hybridMultilevel"/>
    <w:tmpl w:val="6E74E2AA"/>
    <w:lvl w:ilvl="0" w:tplc="0406CE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1504F"/>
    <w:multiLevelType w:val="multilevel"/>
    <w:tmpl w:val="5C083BF4"/>
    <w:lvl w:ilvl="0">
      <w:numFmt w:val="bullet"/>
      <w:lvlText w:val="•"/>
      <w:lvlJc w:val="left"/>
      <w:pPr>
        <w:tabs>
          <w:tab w:val="num" w:pos="270"/>
        </w:tabs>
        <w:ind w:left="270" w:hanging="27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9">
    <w:nsid w:val="07921F35"/>
    <w:multiLevelType w:val="hybridMultilevel"/>
    <w:tmpl w:val="EA08F0F4"/>
    <w:lvl w:ilvl="0" w:tplc="8B7480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shadow/>
        <w:emboss w:val="0"/>
        <w:imprint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C16BE9"/>
    <w:multiLevelType w:val="hybridMultilevel"/>
    <w:tmpl w:val="2EE8D9D2"/>
    <w:lvl w:ilvl="0" w:tplc="8B7480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shadow/>
        <w:emboss w:val="0"/>
        <w:imprint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C1450F"/>
    <w:multiLevelType w:val="hybridMultilevel"/>
    <w:tmpl w:val="3ADE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2F1C4B"/>
    <w:multiLevelType w:val="hybridMultilevel"/>
    <w:tmpl w:val="3B5A5FA4"/>
    <w:lvl w:ilvl="0" w:tplc="8B7480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shadow/>
        <w:emboss w:val="0"/>
        <w:imprint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AA6256"/>
    <w:multiLevelType w:val="multilevel"/>
    <w:tmpl w:val="8FF6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455F33"/>
    <w:multiLevelType w:val="hybridMultilevel"/>
    <w:tmpl w:val="D3006350"/>
    <w:lvl w:ilvl="0" w:tplc="8B7480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shadow/>
        <w:emboss w:val="0"/>
        <w:imprint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276744"/>
    <w:multiLevelType w:val="hybridMultilevel"/>
    <w:tmpl w:val="D7B4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47FF6"/>
    <w:multiLevelType w:val="multilevel"/>
    <w:tmpl w:val="8EF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A65DD5"/>
    <w:multiLevelType w:val="multilevel"/>
    <w:tmpl w:val="FD6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724201"/>
    <w:multiLevelType w:val="multilevel"/>
    <w:tmpl w:val="CF78D7D4"/>
    <w:lvl w:ilvl="0">
      <w:numFmt w:val="bullet"/>
      <w:lvlText w:val="•"/>
      <w:lvlJc w:val="left"/>
      <w:pPr>
        <w:tabs>
          <w:tab w:val="num" w:pos="270"/>
        </w:tabs>
        <w:ind w:left="270" w:hanging="27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0">
    <w:nsid w:val="38E577CE"/>
    <w:multiLevelType w:val="hybridMultilevel"/>
    <w:tmpl w:val="C210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90F88"/>
    <w:multiLevelType w:val="hybridMultilevel"/>
    <w:tmpl w:val="3168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A000C5"/>
    <w:multiLevelType w:val="hybridMultilevel"/>
    <w:tmpl w:val="53B46FF6"/>
    <w:lvl w:ilvl="0" w:tplc="8B7480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shadow/>
        <w:emboss w:val="0"/>
        <w:imprint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F46F9"/>
    <w:multiLevelType w:val="multilevel"/>
    <w:tmpl w:val="FA2897D4"/>
    <w:lvl w:ilvl="0">
      <w:numFmt w:val="bullet"/>
      <w:lvlText w:val="•"/>
      <w:lvlJc w:val="left"/>
      <w:pPr>
        <w:tabs>
          <w:tab w:val="num" w:pos="270"/>
        </w:tabs>
        <w:ind w:left="270" w:hanging="27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4">
    <w:nsid w:val="4A5973D3"/>
    <w:multiLevelType w:val="hybridMultilevel"/>
    <w:tmpl w:val="8CF0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80D2D"/>
    <w:multiLevelType w:val="multilevel"/>
    <w:tmpl w:val="47DC10B2"/>
    <w:lvl w:ilvl="0">
      <w:numFmt w:val="bullet"/>
      <w:lvlText w:val="•"/>
      <w:lvlJc w:val="left"/>
      <w:pPr>
        <w:tabs>
          <w:tab w:val="num" w:pos="116"/>
        </w:tabs>
      </w:pPr>
      <w:rPr>
        <w:position w:val="0"/>
        <w:sz w:val="20"/>
        <w:szCs w:val="20"/>
      </w:rPr>
    </w:lvl>
    <w:lvl w:ilvl="1">
      <w:start w:val="1"/>
      <w:numFmt w:val="bullet"/>
      <w:lvlText w:val="*"/>
      <w:lvlJc w:val="left"/>
      <w:pPr>
        <w:tabs>
          <w:tab w:val="num" w:pos="116"/>
        </w:tabs>
      </w:pPr>
      <w:rPr>
        <w:position w:val="0"/>
        <w:sz w:val="24"/>
        <w:szCs w:val="24"/>
      </w:rPr>
    </w:lvl>
    <w:lvl w:ilvl="2">
      <w:start w:val="1"/>
      <w:numFmt w:val="bullet"/>
      <w:lvlText w:val="*"/>
      <w:lvlJc w:val="left"/>
      <w:pPr>
        <w:tabs>
          <w:tab w:val="num" w:pos="116"/>
        </w:tabs>
      </w:pPr>
      <w:rPr>
        <w:position w:val="0"/>
        <w:sz w:val="24"/>
        <w:szCs w:val="24"/>
      </w:rPr>
    </w:lvl>
    <w:lvl w:ilvl="3">
      <w:start w:val="1"/>
      <w:numFmt w:val="bullet"/>
      <w:lvlText w:val="*"/>
      <w:lvlJc w:val="left"/>
      <w:pPr>
        <w:tabs>
          <w:tab w:val="num" w:pos="116"/>
        </w:tabs>
      </w:pPr>
      <w:rPr>
        <w:position w:val="0"/>
        <w:sz w:val="24"/>
        <w:szCs w:val="24"/>
      </w:rPr>
    </w:lvl>
    <w:lvl w:ilvl="4">
      <w:start w:val="1"/>
      <w:numFmt w:val="bullet"/>
      <w:lvlText w:val="*"/>
      <w:lvlJc w:val="left"/>
      <w:pPr>
        <w:tabs>
          <w:tab w:val="num" w:pos="116"/>
        </w:tabs>
      </w:pPr>
      <w:rPr>
        <w:position w:val="0"/>
        <w:sz w:val="24"/>
        <w:szCs w:val="24"/>
      </w:rPr>
    </w:lvl>
    <w:lvl w:ilvl="5">
      <w:start w:val="1"/>
      <w:numFmt w:val="bullet"/>
      <w:lvlText w:val="*"/>
      <w:lvlJc w:val="left"/>
      <w:pPr>
        <w:tabs>
          <w:tab w:val="num" w:pos="116"/>
        </w:tabs>
      </w:pPr>
      <w:rPr>
        <w:position w:val="0"/>
        <w:sz w:val="24"/>
        <w:szCs w:val="24"/>
      </w:rPr>
    </w:lvl>
    <w:lvl w:ilvl="6">
      <w:start w:val="1"/>
      <w:numFmt w:val="bullet"/>
      <w:lvlText w:val="*"/>
      <w:lvlJc w:val="left"/>
      <w:pPr>
        <w:tabs>
          <w:tab w:val="num" w:pos="116"/>
        </w:tabs>
      </w:pPr>
      <w:rPr>
        <w:position w:val="0"/>
        <w:sz w:val="24"/>
        <w:szCs w:val="24"/>
      </w:rPr>
    </w:lvl>
    <w:lvl w:ilvl="7">
      <w:start w:val="1"/>
      <w:numFmt w:val="bullet"/>
      <w:lvlText w:val="*"/>
      <w:lvlJc w:val="left"/>
      <w:pPr>
        <w:tabs>
          <w:tab w:val="num" w:pos="116"/>
        </w:tabs>
      </w:pPr>
      <w:rPr>
        <w:position w:val="0"/>
        <w:sz w:val="24"/>
        <w:szCs w:val="24"/>
      </w:rPr>
    </w:lvl>
    <w:lvl w:ilvl="8">
      <w:start w:val="1"/>
      <w:numFmt w:val="bullet"/>
      <w:lvlText w:val="*"/>
      <w:lvlJc w:val="left"/>
      <w:pPr>
        <w:tabs>
          <w:tab w:val="num" w:pos="116"/>
        </w:tabs>
      </w:pPr>
      <w:rPr>
        <w:position w:val="0"/>
        <w:sz w:val="24"/>
        <w:szCs w:val="24"/>
      </w:rPr>
    </w:lvl>
  </w:abstractNum>
  <w:abstractNum w:abstractNumId="26">
    <w:nsid w:val="510451EE"/>
    <w:multiLevelType w:val="hybridMultilevel"/>
    <w:tmpl w:val="96B87D1A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Marlett" w:hAnsi="Marlett" w:hint="default"/>
      </w:rPr>
    </w:lvl>
  </w:abstractNum>
  <w:abstractNum w:abstractNumId="27">
    <w:nsid w:val="56BE7D3C"/>
    <w:multiLevelType w:val="hybridMultilevel"/>
    <w:tmpl w:val="8EEEC9AC"/>
    <w:lvl w:ilvl="0" w:tplc="8B7480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shadow/>
        <w:emboss w:val="0"/>
        <w:imprint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055EDB"/>
    <w:multiLevelType w:val="hybridMultilevel"/>
    <w:tmpl w:val="76DE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12088"/>
    <w:multiLevelType w:val="multilevel"/>
    <w:tmpl w:val="783E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4A3FA8"/>
    <w:multiLevelType w:val="hybridMultilevel"/>
    <w:tmpl w:val="937E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E167C8"/>
    <w:multiLevelType w:val="hybridMultilevel"/>
    <w:tmpl w:val="6AD6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821439"/>
    <w:multiLevelType w:val="hybridMultilevel"/>
    <w:tmpl w:val="1576ABBE"/>
    <w:lvl w:ilvl="0" w:tplc="3F7011D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6C373F16"/>
    <w:multiLevelType w:val="hybridMultilevel"/>
    <w:tmpl w:val="CB8E83A6"/>
    <w:lvl w:ilvl="0" w:tplc="8B7480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shadow/>
        <w:emboss w:val="0"/>
        <w:imprint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F90123"/>
    <w:multiLevelType w:val="multilevel"/>
    <w:tmpl w:val="7758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180303"/>
    <w:multiLevelType w:val="hybridMultilevel"/>
    <w:tmpl w:val="4E88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1B2EE8"/>
    <w:multiLevelType w:val="hybridMultilevel"/>
    <w:tmpl w:val="9F4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D97FE4"/>
    <w:multiLevelType w:val="multilevel"/>
    <w:tmpl w:val="5CFE0988"/>
    <w:lvl w:ilvl="0">
      <w:numFmt w:val="bullet"/>
      <w:lvlText w:val="•"/>
      <w:lvlJc w:val="left"/>
      <w:pPr>
        <w:tabs>
          <w:tab w:val="num" w:pos="270"/>
        </w:tabs>
        <w:ind w:left="270" w:hanging="270"/>
      </w:pPr>
      <w:rPr>
        <w:spacing w:val="4"/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spacing w:val="4"/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spacing w:val="4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spacing w:val="4"/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spacing w:val="4"/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spacing w:val="4"/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spacing w:val="4"/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spacing w:val="4"/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spacing w:val="4"/>
        <w:position w:val="0"/>
        <w:sz w:val="24"/>
        <w:szCs w:val="24"/>
        <w:rtl w:val="0"/>
        <w:lang w:val="en-US"/>
      </w:rPr>
    </w:lvl>
  </w:abstractNum>
  <w:num w:numId="1">
    <w:abstractNumId w:val="16"/>
  </w:num>
  <w:num w:numId="2">
    <w:abstractNumId w:val="1"/>
  </w:num>
  <w:num w:numId="3">
    <w:abstractNumId w:val="36"/>
  </w:num>
  <w:num w:numId="4">
    <w:abstractNumId w:val="0"/>
  </w:num>
  <w:num w:numId="5">
    <w:abstractNumId w:val="4"/>
  </w:num>
  <w:num w:numId="6">
    <w:abstractNumId w:val="3"/>
  </w:num>
  <w:num w:numId="7">
    <w:abstractNumId w:val="20"/>
  </w:num>
  <w:num w:numId="8">
    <w:abstractNumId w:val="30"/>
  </w:num>
  <w:num w:numId="9">
    <w:abstractNumId w:val="18"/>
  </w:num>
  <w:num w:numId="10">
    <w:abstractNumId w:val="26"/>
  </w:num>
  <w:num w:numId="11">
    <w:abstractNumId w:val="15"/>
  </w:num>
  <w:num w:numId="12">
    <w:abstractNumId w:val="24"/>
  </w:num>
  <w:num w:numId="13">
    <w:abstractNumId w:val="21"/>
  </w:num>
  <w:num w:numId="14">
    <w:abstractNumId w:val="35"/>
  </w:num>
  <w:num w:numId="15">
    <w:abstractNumId w:val="31"/>
  </w:num>
  <w:num w:numId="16">
    <w:abstractNumId w:val="28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33"/>
  </w:num>
  <w:num w:numId="22">
    <w:abstractNumId w:val="14"/>
  </w:num>
  <w:num w:numId="23">
    <w:abstractNumId w:val="10"/>
  </w:num>
  <w:num w:numId="24">
    <w:abstractNumId w:val="9"/>
  </w:num>
  <w:num w:numId="25">
    <w:abstractNumId w:val="27"/>
  </w:num>
  <w:num w:numId="26">
    <w:abstractNumId w:val="22"/>
  </w:num>
  <w:num w:numId="27">
    <w:abstractNumId w:val="32"/>
  </w:num>
  <w:num w:numId="28">
    <w:abstractNumId w:val="6"/>
  </w:num>
  <w:num w:numId="29">
    <w:abstractNumId w:val="8"/>
  </w:num>
  <w:num w:numId="30">
    <w:abstractNumId w:val="37"/>
  </w:num>
  <w:num w:numId="31">
    <w:abstractNumId w:val="23"/>
  </w:num>
  <w:num w:numId="32">
    <w:abstractNumId w:val="5"/>
  </w:num>
  <w:num w:numId="33">
    <w:abstractNumId w:val="19"/>
  </w:num>
  <w:num w:numId="34">
    <w:abstractNumId w:val="25"/>
  </w:num>
  <w:num w:numId="35">
    <w:abstractNumId w:val="13"/>
  </w:num>
  <w:num w:numId="36">
    <w:abstractNumId w:val="29"/>
  </w:num>
  <w:num w:numId="37">
    <w:abstractNumId w:val="34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/>
  <w:rsids>
    <w:rsidRoot w:val="006D410C"/>
    <w:rsid w:val="0001055B"/>
    <w:rsid w:val="000249A3"/>
    <w:rsid w:val="00027090"/>
    <w:rsid w:val="00033A58"/>
    <w:rsid w:val="00040BF4"/>
    <w:rsid w:val="00043E84"/>
    <w:rsid w:val="00070683"/>
    <w:rsid w:val="000863A0"/>
    <w:rsid w:val="00087B2D"/>
    <w:rsid w:val="00090234"/>
    <w:rsid w:val="000B209B"/>
    <w:rsid w:val="000B4B3E"/>
    <w:rsid w:val="000C0520"/>
    <w:rsid w:val="000C5DDA"/>
    <w:rsid w:val="000D30A6"/>
    <w:rsid w:val="000E308E"/>
    <w:rsid w:val="000E3F79"/>
    <w:rsid w:val="00105775"/>
    <w:rsid w:val="0011275E"/>
    <w:rsid w:val="00113170"/>
    <w:rsid w:val="00126440"/>
    <w:rsid w:val="001324A5"/>
    <w:rsid w:val="00136286"/>
    <w:rsid w:val="0016351B"/>
    <w:rsid w:val="00164E8D"/>
    <w:rsid w:val="00170EA7"/>
    <w:rsid w:val="001D306E"/>
    <w:rsid w:val="001E1F64"/>
    <w:rsid w:val="001E5767"/>
    <w:rsid w:val="001E67F4"/>
    <w:rsid w:val="001F2D13"/>
    <w:rsid w:val="001F2FEA"/>
    <w:rsid w:val="002109D3"/>
    <w:rsid w:val="00230B35"/>
    <w:rsid w:val="00244F54"/>
    <w:rsid w:val="0025085E"/>
    <w:rsid w:val="00255D9D"/>
    <w:rsid w:val="0026547C"/>
    <w:rsid w:val="00265836"/>
    <w:rsid w:val="00270DAD"/>
    <w:rsid w:val="00282E07"/>
    <w:rsid w:val="002A0EB4"/>
    <w:rsid w:val="002A25AD"/>
    <w:rsid w:val="002A49DB"/>
    <w:rsid w:val="002E4E0C"/>
    <w:rsid w:val="002F4A52"/>
    <w:rsid w:val="00310855"/>
    <w:rsid w:val="00314750"/>
    <w:rsid w:val="00323347"/>
    <w:rsid w:val="00323B4E"/>
    <w:rsid w:val="003307D8"/>
    <w:rsid w:val="00367533"/>
    <w:rsid w:val="003743AD"/>
    <w:rsid w:val="00395AAB"/>
    <w:rsid w:val="00397A1D"/>
    <w:rsid w:val="003A1630"/>
    <w:rsid w:val="003A515A"/>
    <w:rsid w:val="003A6660"/>
    <w:rsid w:val="003B2595"/>
    <w:rsid w:val="003B5E58"/>
    <w:rsid w:val="003D1329"/>
    <w:rsid w:val="003D3726"/>
    <w:rsid w:val="003D597E"/>
    <w:rsid w:val="003F6D96"/>
    <w:rsid w:val="004023BC"/>
    <w:rsid w:val="004113E5"/>
    <w:rsid w:val="00434853"/>
    <w:rsid w:val="004518DB"/>
    <w:rsid w:val="00467415"/>
    <w:rsid w:val="00486301"/>
    <w:rsid w:val="00491685"/>
    <w:rsid w:val="004A673D"/>
    <w:rsid w:val="004A7BD9"/>
    <w:rsid w:val="004B41CC"/>
    <w:rsid w:val="004D3214"/>
    <w:rsid w:val="004F2999"/>
    <w:rsid w:val="004F2AAD"/>
    <w:rsid w:val="004F4F16"/>
    <w:rsid w:val="004F665A"/>
    <w:rsid w:val="004F77CA"/>
    <w:rsid w:val="005007E1"/>
    <w:rsid w:val="0052310E"/>
    <w:rsid w:val="005270F7"/>
    <w:rsid w:val="00544E2E"/>
    <w:rsid w:val="00555D81"/>
    <w:rsid w:val="00575431"/>
    <w:rsid w:val="00586492"/>
    <w:rsid w:val="00596330"/>
    <w:rsid w:val="00596FF4"/>
    <w:rsid w:val="005D6454"/>
    <w:rsid w:val="005E723E"/>
    <w:rsid w:val="0060038E"/>
    <w:rsid w:val="006015B7"/>
    <w:rsid w:val="006067C4"/>
    <w:rsid w:val="0061014E"/>
    <w:rsid w:val="00612752"/>
    <w:rsid w:val="006131B6"/>
    <w:rsid w:val="006224E8"/>
    <w:rsid w:val="00631A86"/>
    <w:rsid w:val="0063292F"/>
    <w:rsid w:val="00634B1A"/>
    <w:rsid w:val="006502D5"/>
    <w:rsid w:val="0065119E"/>
    <w:rsid w:val="00661730"/>
    <w:rsid w:val="00673063"/>
    <w:rsid w:val="00675133"/>
    <w:rsid w:val="00677E85"/>
    <w:rsid w:val="0068429C"/>
    <w:rsid w:val="006B1F9B"/>
    <w:rsid w:val="006C1E91"/>
    <w:rsid w:val="006C57B9"/>
    <w:rsid w:val="006C7791"/>
    <w:rsid w:val="006D08A6"/>
    <w:rsid w:val="006D1523"/>
    <w:rsid w:val="006D410C"/>
    <w:rsid w:val="006D6EDB"/>
    <w:rsid w:val="006E1E84"/>
    <w:rsid w:val="006F255C"/>
    <w:rsid w:val="00721D1B"/>
    <w:rsid w:val="00733739"/>
    <w:rsid w:val="00735F49"/>
    <w:rsid w:val="00735F7C"/>
    <w:rsid w:val="00785BF4"/>
    <w:rsid w:val="00787B44"/>
    <w:rsid w:val="0079705D"/>
    <w:rsid w:val="007A1D0F"/>
    <w:rsid w:val="007B46F2"/>
    <w:rsid w:val="007B56DA"/>
    <w:rsid w:val="007B5EC7"/>
    <w:rsid w:val="007C5132"/>
    <w:rsid w:val="007C6BD2"/>
    <w:rsid w:val="007D2D18"/>
    <w:rsid w:val="007D70AC"/>
    <w:rsid w:val="007F2AD1"/>
    <w:rsid w:val="008016F7"/>
    <w:rsid w:val="008020FE"/>
    <w:rsid w:val="00805CD1"/>
    <w:rsid w:val="00805D71"/>
    <w:rsid w:val="00814BB5"/>
    <w:rsid w:val="00817387"/>
    <w:rsid w:val="008324DB"/>
    <w:rsid w:val="00850467"/>
    <w:rsid w:val="0086603A"/>
    <w:rsid w:val="0087231A"/>
    <w:rsid w:val="00872A4C"/>
    <w:rsid w:val="0087719C"/>
    <w:rsid w:val="008820EA"/>
    <w:rsid w:val="008844C6"/>
    <w:rsid w:val="00890B19"/>
    <w:rsid w:val="00897F9E"/>
    <w:rsid w:val="008A29DB"/>
    <w:rsid w:val="008A7BF8"/>
    <w:rsid w:val="008C24B2"/>
    <w:rsid w:val="008E4D91"/>
    <w:rsid w:val="008E4FEA"/>
    <w:rsid w:val="009109BF"/>
    <w:rsid w:val="009177EC"/>
    <w:rsid w:val="00927827"/>
    <w:rsid w:val="0094756D"/>
    <w:rsid w:val="00947768"/>
    <w:rsid w:val="00965675"/>
    <w:rsid w:val="00976504"/>
    <w:rsid w:val="009A44EA"/>
    <w:rsid w:val="009A4A74"/>
    <w:rsid w:val="009B4CE9"/>
    <w:rsid w:val="009D5D43"/>
    <w:rsid w:val="009D7DC8"/>
    <w:rsid w:val="009E09BA"/>
    <w:rsid w:val="009F33B0"/>
    <w:rsid w:val="00A47621"/>
    <w:rsid w:val="00A53643"/>
    <w:rsid w:val="00A55642"/>
    <w:rsid w:val="00A634D2"/>
    <w:rsid w:val="00A7398A"/>
    <w:rsid w:val="00A82AE0"/>
    <w:rsid w:val="00A9201C"/>
    <w:rsid w:val="00AB58C3"/>
    <w:rsid w:val="00AD7C10"/>
    <w:rsid w:val="00AE367F"/>
    <w:rsid w:val="00AE57A7"/>
    <w:rsid w:val="00B00ABF"/>
    <w:rsid w:val="00B0128D"/>
    <w:rsid w:val="00B03331"/>
    <w:rsid w:val="00B0506E"/>
    <w:rsid w:val="00B06849"/>
    <w:rsid w:val="00B1105D"/>
    <w:rsid w:val="00B11120"/>
    <w:rsid w:val="00B16AC3"/>
    <w:rsid w:val="00B2128C"/>
    <w:rsid w:val="00B2641B"/>
    <w:rsid w:val="00B35E02"/>
    <w:rsid w:val="00B412FC"/>
    <w:rsid w:val="00B43F35"/>
    <w:rsid w:val="00B64CB1"/>
    <w:rsid w:val="00B67C7A"/>
    <w:rsid w:val="00B72648"/>
    <w:rsid w:val="00B80B39"/>
    <w:rsid w:val="00B8691E"/>
    <w:rsid w:val="00B87F75"/>
    <w:rsid w:val="00B95FD9"/>
    <w:rsid w:val="00B973D9"/>
    <w:rsid w:val="00BB2E44"/>
    <w:rsid w:val="00BB5E26"/>
    <w:rsid w:val="00BD288A"/>
    <w:rsid w:val="00BD78BC"/>
    <w:rsid w:val="00BE353F"/>
    <w:rsid w:val="00BE5A8C"/>
    <w:rsid w:val="00C12E2B"/>
    <w:rsid w:val="00C17813"/>
    <w:rsid w:val="00C333DC"/>
    <w:rsid w:val="00C37349"/>
    <w:rsid w:val="00C513FD"/>
    <w:rsid w:val="00C52387"/>
    <w:rsid w:val="00C5245A"/>
    <w:rsid w:val="00C52BE6"/>
    <w:rsid w:val="00C55CE5"/>
    <w:rsid w:val="00C55D52"/>
    <w:rsid w:val="00C6264D"/>
    <w:rsid w:val="00C71B77"/>
    <w:rsid w:val="00C82BCC"/>
    <w:rsid w:val="00C94712"/>
    <w:rsid w:val="00C94F71"/>
    <w:rsid w:val="00CB063A"/>
    <w:rsid w:val="00CB340F"/>
    <w:rsid w:val="00CB6325"/>
    <w:rsid w:val="00CE6640"/>
    <w:rsid w:val="00D17EA8"/>
    <w:rsid w:val="00D21EC7"/>
    <w:rsid w:val="00D2390C"/>
    <w:rsid w:val="00D239CC"/>
    <w:rsid w:val="00D4575F"/>
    <w:rsid w:val="00D577E2"/>
    <w:rsid w:val="00D6506E"/>
    <w:rsid w:val="00D67A5D"/>
    <w:rsid w:val="00D73BBD"/>
    <w:rsid w:val="00D84DEF"/>
    <w:rsid w:val="00D863AE"/>
    <w:rsid w:val="00D8730D"/>
    <w:rsid w:val="00D876C3"/>
    <w:rsid w:val="00D90273"/>
    <w:rsid w:val="00D93F57"/>
    <w:rsid w:val="00D96CEF"/>
    <w:rsid w:val="00DA094A"/>
    <w:rsid w:val="00DA1C6D"/>
    <w:rsid w:val="00DA1FE9"/>
    <w:rsid w:val="00DB3CFF"/>
    <w:rsid w:val="00DC16F1"/>
    <w:rsid w:val="00DD35DA"/>
    <w:rsid w:val="00DE7129"/>
    <w:rsid w:val="00E04BFF"/>
    <w:rsid w:val="00E104BD"/>
    <w:rsid w:val="00E11B08"/>
    <w:rsid w:val="00E16BC8"/>
    <w:rsid w:val="00E23D90"/>
    <w:rsid w:val="00E27AD1"/>
    <w:rsid w:val="00E378DC"/>
    <w:rsid w:val="00E404A9"/>
    <w:rsid w:val="00E434AF"/>
    <w:rsid w:val="00E50643"/>
    <w:rsid w:val="00E50FF1"/>
    <w:rsid w:val="00E56C08"/>
    <w:rsid w:val="00E6294E"/>
    <w:rsid w:val="00E63756"/>
    <w:rsid w:val="00E670B2"/>
    <w:rsid w:val="00E67273"/>
    <w:rsid w:val="00E92EAD"/>
    <w:rsid w:val="00E975E1"/>
    <w:rsid w:val="00EA1DDA"/>
    <w:rsid w:val="00EA43EF"/>
    <w:rsid w:val="00EB11B5"/>
    <w:rsid w:val="00EB44F7"/>
    <w:rsid w:val="00ED340A"/>
    <w:rsid w:val="00ED5F23"/>
    <w:rsid w:val="00EF741B"/>
    <w:rsid w:val="00F1227D"/>
    <w:rsid w:val="00F326FE"/>
    <w:rsid w:val="00F70BA8"/>
    <w:rsid w:val="00F7244E"/>
    <w:rsid w:val="00F73214"/>
    <w:rsid w:val="00F74B07"/>
    <w:rsid w:val="00FA1853"/>
    <w:rsid w:val="00FA4952"/>
    <w:rsid w:val="00FA6803"/>
    <w:rsid w:val="00FB0D08"/>
    <w:rsid w:val="00FB2F36"/>
    <w:rsid w:val="00FB5EE1"/>
    <w:rsid w:val="00FC2D16"/>
    <w:rsid w:val="00FC5DD9"/>
    <w:rsid w:val="00FD512D"/>
    <w:rsid w:val="00FF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D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63AE"/>
    <w:pPr>
      <w:pBdr>
        <w:top w:val="single" w:sz="8" w:space="0" w:color="000000" w:themeColor="text1"/>
      </w:pBdr>
      <w:spacing w:before="240" w:after="280" w:line="240" w:lineRule="auto"/>
      <w:contextualSpacing/>
      <w:outlineLvl w:val="0"/>
    </w:pPr>
    <w:rPr>
      <w:rFonts w:ascii="Cambria Math" w:hAnsi="Cambria Math" w:cs="Consolas"/>
      <w:b/>
      <w:spacing w:val="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10C"/>
  </w:style>
  <w:style w:type="paragraph" w:styleId="Footer">
    <w:name w:val="footer"/>
    <w:basedOn w:val="Normal"/>
    <w:link w:val="FooterChar"/>
    <w:uiPriority w:val="99"/>
    <w:unhideWhenUsed/>
    <w:rsid w:val="006D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10C"/>
  </w:style>
  <w:style w:type="character" w:styleId="Hyperlink">
    <w:name w:val="Hyperlink"/>
    <w:basedOn w:val="DefaultParagraphFont"/>
    <w:uiPriority w:val="99"/>
    <w:unhideWhenUsed/>
    <w:rsid w:val="006D41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63AE"/>
    <w:rPr>
      <w:rFonts w:ascii="Cambria Math" w:hAnsi="Cambria Math" w:cs="Consolas"/>
      <w:b/>
      <w:spacing w:val="4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6D410C"/>
    <w:pPr>
      <w:numPr>
        <w:numId w:val="1"/>
      </w:numPr>
      <w:tabs>
        <w:tab w:val="left" w:pos="4320"/>
      </w:tabs>
      <w:spacing w:line="260" w:lineRule="exact"/>
      <w:ind w:left="630" w:right="638" w:hanging="270"/>
      <w:contextualSpacing/>
      <w:jc w:val="both"/>
    </w:pPr>
    <w:rPr>
      <w:rFonts w:ascii="Cambria Math" w:eastAsia="Times New Roman" w:hAnsi="Cambria Math" w:cs="Times New Roman"/>
    </w:rPr>
  </w:style>
  <w:style w:type="character" w:customStyle="1" w:styleId="apple-style-span">
    <w:name w:val="apple-style-span"/>
    <w:basedOn w:val="DefaultParagraphFont"/>
    <w:rsid w:val="006D410C"/>
  </w:style>
  <w:style w:type="paragraph" w:styleId="BodyTextIndent">
    <w:name w:val="Body Text Indent"/>
    <w:basedOn w:val="Normal"/>
    <w:link w:val="BodyTextIndentChar"/>
    <w:unhideWhenUsed/>
    <w:rsid w:val="006D410C"/>
    <w:pPr>
      <w:autoSpaceDE w:val="0"/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D410C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locked/>
    <w:rsid w:val="006D410C"/>
    <w:rPr>
      <w:rFonts w:ascii="Cambria Math" w:eastAsia="Times New Roman" w:hAnsi="Cambria Math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863AE"/>
    <w:pPr>
      <w:spacing w:after="0" w:line="240" w:lineRule="auto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semiHidden/>
    <w:unhideWhenUsed/>
    <w:rsid w:val="0073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35F49"/>
    <w:rPr>
      <w:rFonts w:ascii="Courier New" w:eastAsia="Times New Roman" w:hAnsi="Courier New" w:cs="Courier New"/>
      <w:sz w:val="20"/>
      <w:szCs w:val="20"/>
      <w:lang w:eastAsia="ar-SA"/>
    </w:rPr>
  </w:style>
  <w:style w:type="character" w:styleId="HTMLTypewriter">
    <w:name w:val="HTML Typewriter"/>
    <w:semiHidden/>
    <w:unhideWhenUsed/>
    <w:rsid w:val="00735F49"/>
    <w:rPr>
      <w:rFonts w:ascii="Courier New" w:eastAsia="Courier New" w:hAnsi="Courier New" w:cs="Courier New" w:hint="default"/>
      <w:sz w:val="20"/>
      <w:szCs w:val="20"/>
    </w:rPr>
  </w:style>
  <w:style w:type="paragraph" w:styleId="ListBullet">
    <w:name w:val="List Bullet"/>
    <w:basedOn w:val="Normal"/>
    <w:semiHidden/>
    <w:unhideWhenUsed/>
    <w:rsid w:val="00735F4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735F49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735F4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735F49"/>
  </w:style>
  <w:style w:type="paragraph" w:styleId="NormalWeb">
    <w:name w:val="Normal (Web)"/>
    <w:basedOn w:val="Normal"/>
    <w:uiPriority w:val="99"/>
    <w:unhideWhenUsed/>
    <w:rsid w:val="00D1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D17EA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33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86301"/>
    <w:rPr>
      <w:i/>
      <w:iCs/>
    </w:rPr>
  </w:style>
  <w:style w:type="character" w:styleId="Strong">
    <w:name w:val="Strong"/>
    <w:basedOn w:val="DefaultParagraphFont"/>
    <w:uiPriority w:val="22"/>
    <w:qFormat/>
    <w:rsid w:val="006131B6"/>
    <w:rPr>
      <w:b/>
      <w:bCs/>
    </w:rPr>
  </w:style>
  <w:style w:type="character" w:customStyle="1" w:styleId="hl">
    <w:name w:val="hl"/>
    <w:basedOn w:val="DefaultParagraphFont"/>
    <w:rsid w:val="000B2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63AE"/>
    <w:pPr>
      <w:pBdr>
        <w:top w:val="single" w:sz="8" w:space="0" w:color="000000" w:themeColor="text1"/>
      </w:pBdr>
      <w:spacing w:before="240" w:after="280" w:line="240" w:lineRule="auto"/>
      <w:contextualSpacing/>
      <w:outlineLvl w:val="0"/>
    </w:pPr>
    <w:rPr>
      <w:rFonts w:ascii="Cambria Math" w:hAnsi="Cambria Math" w:cs="Consolas"/>
      <w:b/>
      <w:spacing w:val="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10C"/>
  </w:style>
  <w:style w:type="paragraph" w:styleId="Footer">
    <w:name w:val="footer"/>
    <w:basedOn w:val="Normal"/>
    <w:link w:val="FooterChar"/>
    <w:uiPriority w:val="99"/>
    <w:unhideWhenUsed/>
    <w:rsid w:val="006D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10C"/>
  </w:style>
  <w:style w:type="character" w:styleId="Hyperlink">
    <w:name w:val="Hyperlink"/>
    <w:basedOn w:val="DefaultParagraphFont"/>
    <w:uiPriority w:val="99"/>
    <w:unhideWhenUsed/>
    <w:rsid w:val="006D41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63AE"/>
    <w:rPr>
      <w:rFonts w:ascii="Cambria Math" w:hAnsi="Cambria Math" w:cs="Consolas"/>
      <w:b/>
      <w:spacing w:val="4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6D410C"/>
    <w:pPr>
      <w:numPr>
        <w:numId w:val="1"/>
      </w:numPr>
      <w:tabs>
        <w:tab w:val="left" w:pos="4320"/>
      </w:tabs>
      <w:spacing w:line="260" w:lineRule="exact"/>
      <w:ind w:left="630" w:right="638" w:hanging="270"/>
      <w:contextualSpacing/>
      <w:jc w:val="both"/>
    </w:pPr>
    <w:rPr>
      <w:rFonts w:ascii="Cambria Math" w:eastAsia="Times New Roman" w:hAnsi="Cambria Math" w:cs="Times New Roman"/>
    </w:rPr>
  </w:style>
  <w:style w:type="character" w:customStyle="1" w:styleId="apple-style-span">
    <w:name w:val="apple-style-span"/>
    <w:basedOn w:val="DefaultParagraphFont"/>
    <w:rsid w:val="006D410C"/>
  </w:style>
  <w:style w:type="paragraph" w:styleId="BodyTextIndent">
    <w:name w:val="Body Text Indent"/>
    <w:basedOn w:val="Normal"/>
    <w:link w:val="BodyTextIndentChar"/>
    <w:unhideWhenUsed/>
    <w:rsid w:val="006D410C"/>
    <w:pPr>
      <w:autoSpaceDE w:val="0"/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6D41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6D410C"/>
    <w:rPr>
      <w:rFonts w:ascii="Cambria Math" w:eastAsia="Times New Roman" w:hAnsi="Cambria Math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863AE"/>
    <w:pPr>
      <w:spacing w:after="0" w:line="240" w:lineRule="auto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semiHidden/>
    <w:unhideWhenUsed/>
    <w:rsid w:val="0073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35F49"/>
    <w:rPr>
      <w:rFonts w:ascii="Courier New" w:eastAsia="Times New Roman" w:hAnsi="Courier New" w:cs="Courier New"/>
      <w:sz w:val="20"/>
      <w:szCs w:val="20"/>
      <w:lang w:eastAsia="ar-SA"/>
    </w:rPr>
  </w:style>
  <w:style w:type="character" w:styleId="HTMLTypewriter">
    <w:name w:val="HTML Typewriter"/>
    <w:semiHidden/>
    <w:unhideWhenUsed/>
    <w:rsid w:val="00735F49"/>
    <w:rPr>
      <w:rFonts w:ascii="Courier New" w:eastAsia="Courier New" w:hAnsi="Courier New" w:cs="Courier New" w:hint="default"/>
      <w:sz w:val="20"/>
      <w:szCs w:val="20"/>
    </w:rPr>
  </w:style>
  <w:style w:type="paragraph" w:styleId="ListBullet">
    <w:name w:val="List Bullet"/>
    <w:basedOn w:val="Normal"/>
    <w:semiHidden/>
    <w:unhideWhenUsed/>
    <w:rsid w:val="00735F4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735F49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735F4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735F49"/>
  </w:style>
  <w:style w:type="paragraph" w:styleId="NormalWeb">
    <w:name w:val="Normal (Web)"/>
    <w:basedOn w:val="Normal"/>
    <w:uiPriority w:val="99"/>
    <w:unhideWhenUsed/>
    <w:rsid w:val="00D1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D17EA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olineni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96CC5-A541-42E1-B5F9-7E3B6213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26628</TotalTime>
  <Pages>11</Pages>
  <Words>4144</Words>
  <Characters>23622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 bolineni</dc:creator>
  <cp:lastModifiedBy>nagaraju bolineni</cp:lastModifiedBy>
  <cp:revision>32</cp:revision>
  <dcterms:created xsi:type="dcterms:W3CDTF">2017-03-27T16:05:00Z</dcterms:created>
  <dcterms:modified xsi:type="dcterms:W3CDTF">2017-09-26T23:10:00Z</dcterms:modified>
</cp:coreProperties>
</file>