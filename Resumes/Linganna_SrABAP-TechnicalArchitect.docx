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41B" w:rsidRDefault="0027341B">
      <w:pPr>
        <w:widowControl w:val="0"/>
        <w:autoSpaceDE w:val="0"/>
        <w:autoSpaceDN w:val="0"/>
        <w:adjustRightInd w:val="0"/>
        <w:rPr>
          <w:rFonts w:ascii="Arial" w:hAnsi="Arial" w:cs="Arial"/>
          <w:sz w:val="22"/>
          <w:szCs w:val="22"/>
        </w:rPr>
      </w:pPr>
    </w:p>
    <w:p w:rsidR="0027341B" w:rsidRDefault="00A270F5">
      <w:pPr>
        <w:widowControl w:val="0"/>
        <w:autoSpaceDE w:val="0"/>
        <w:autoSpaceDN w:val="0"/>
        <w:adjustRightInd w:val="0"/>
        <w:rPr>
          <w:rFonts w:ascii="Arial" w:hAnsi="Arial" w:cs="Arial"/>
          <w:b/>
          <w:bCs/>
          <w:sz w:val="22"/>
          <w:szCs w:val="22"/>
        </w:rPr>
      </w:pPr>
      <w:r>
        <w:rPr>
          <w:rFonts w:ascii="Arial" w:hAnsi="Arial" w:cs="Arial"/>
          <w:b/>
          <w:bCs/>
          <w:sz w:val="22"/>
          <w:szCs w:val="22"/>
        </w:rPr>
        <w:t>KATIGIRI LINGANNA</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737-226-3747.</w:t>
      </w:r>
    </w:p>
    <w:p w:rsidR="0027341B" w:rsidRDefault="00A270F5">
      <w:pPr>
        <w:widowControl w:val="0"/>
        <w:autoSpaceDE w:val="0"/>
        <w:autoSpaceDN w:val="0"/>
        <w:adjustRightInd w:val="0"/>
        <w:rPr>
          <w:rFonts w:ascii="Arial" w:hAnsi="Arial" w:cs="Arial"/>
          <w:sz w:val="22"/>
          <w:szCs w:val="22"/>
        </w:rPr>
      </w:pPr>
      <w:r>
        <w:rPr>
          <w:rFonts w:ascii="Arial" w:hAnsi="Arial" w:cs="Arial"/>
          <w:sz w:val="22"/>
          <w:szCs w:val="22"/>
        </w:rPr>
        <w:t xml:space="preserve">SAP ABAP Techno functional Lead Architect.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hyperlink r:id="rId7" w:history="1">
        <w:r>
          <w:rPr>
            <w:rStyle w:val="Hyperlink"/>
            <w:rFonts w:ascii="Arial" w:hAnsi="Arial" w:cs="Arial"/>
            <w:sz w:val="22"/>
            <w:szCs w:val="22"/>
          </w:rPr>
          <w:t>lingannak@yahoo.com</w:t>
        </w:r>
      </w:hyperlink>
    </w:p>
    <w:p w:rsidR="0027341B" w:rsidRDefault="00A270F5">
      <w:pPr>
        <w:widowControl w:val="0"/>
        <w:autoSpaceDE w:val="0"/>
        <w:autoSpaceDN w:val="0"/>
        <w:adjustRightInd w:val="0"/>
        <w:rPr>
          <w:rFonts w:ascii="Arial" w:hAnsi="Arial" w:cs="Arial"/>
          <w:sz w:val="22"/>
          <w:szCs w:val="22"/>
        </w:rPr>
      </w:pPr>
      <w:r>
        <w:rPr>
          <w:rFonts w:ascii="Arial" w:hAnsi="Arial" w:cs="Arial"/>
          <w:sz w:val="22"/>
          <w:szCs w:val="22"/>
        </w:rPr>
        <w:t xml:space="preserve">  </w:t>
      </w:r>
    </w:p>
    <w:p w:rsidR="0027341B" w:rsidRDefault="00A270F5">
      <w:pPr>
        <w:widowControl w:val="0"/>
        <w:autoSpaceDE w:val="0"/>
        <w:autoSpaceDN w:val="0"/>
        <w:adjustRightInd w:val="0"/>
        <w:rPr>
          <w:rFonts w:ascii="Arial" w:hAnsi="Arial" w:cs="Arial"/>
          <w:sz w:val="22"/>
          <w:szCs w:val="22"/>
        </w:rPr>
      </w:pPr>
      <w:r>
        <w:rPr>
          <w:rFonts w:ascii="Arial" w:hAnsi="Arial" w:cs="Arial"/>
          <w:sz w:val="22"/>
          <w:szCs w:val="22"/>
        </w:rPr>
        <w:t xml:space="preserve"> __</w:t>
      </w:r>
      <w:r>
        <w:rPr>
          <w:rFonts w:ascii="Arial" w:hAnsi="Arial" w:cs="Arial"/>
          <w:sz w:val="22"/>
          <w:szCs w:val="22"/>
          <w:u w:val="single"/>
        </w:rPr>
        <w:t>__________________________________________________________________________</w:t>
      </w:r>
      <w:r>
        <w:rPr>
          <w:rFonts w:ascii="Arial" w:hAnsi="Arial" w:cs="Arial"/>
          <w:sz w:val="22"/>
          <w:szCs w:val="22"/>
        </w:rPr>
        <w:t xml:space="preserve">                                                      </w:t>
      </w:r>
    </w:p>
    <w:p w:rsidR="0027341B" w:rsidRDefault="0027341B">
      <w:pPr>
        <w:widowControl w:val="0"/>
        <w:autoSpaceDE w:val="0"/>
        <w:autoSpaceDN w:val="0"/>
        <w:adjustRightInd w:val="0"/>
        <w:rPr>
          <w:rFonts w:ascii="Arial" w:hAnsi="Arial" w:cs="Arial"/>
          <w:sz w:val="22"/>
          <w:szCs w:val="22"/>
        </w:rPr>
      </w:pPr>
    </w:p>
    <w:p w:rsidR="0027341B" w:rsidRDefault="00A270F5">
      <w:pPr>
        <w:widowControl w:val="0"/>
        <w:autoSpaceDE w:val="0"/>
        <w:autoSpaceDN w:val="0"/>
        <w:adjustRightInd w:val="0"/>
        <w:rPr>
          <w:rFonts w:ascii="Arial" w:hAnsi="Arial" w:cs="Arial"/>
          <w:b/>
          <w:bCs/>
          <w:sz w:val="22"/>
          <w:szCs w:val="22"/>
        </w:rPr>
      </w:pPr>
      <w:r>
        <w:rPr>
          <w:rFonts w:ascii="Arial" w:hAnsi="Arial" w:cs="Arial"/>
          <w:b/>
          <w:bCs/>
          <w:sz w:val="22"/>
          <w:szCs w:val="22"/>
        </w:rPr>
        <w:t>Profile Summary:</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 xml:space="preserve">Having 13.5 years of SAP Technical Consultant experience. </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SAP ABAP, CLASSICAL &amp; ALV Reports, OO ABAP, HR ABAP.</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SAP RFC, BADI, BAPI, LSMW, BDC, APO.</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SAP FIROI, HANA UI5, NWBC Roles Creation.</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lang w:val="fr-FR"/>
        </w:rPr>
        <w:t xml:space="preserve">SAP USER exits, implicite enchantements. </w:t>
      </w:r>
      <w:r>
        <w:rPr>
          <w:rFonts w:ascii="Arial" w:hAnsi="Arial" w:cs="Arial"/>
          <w:sz w:val="22"/>
          <w:szCs w:val="22"/>
        </w:rPr>
        <w:t xml:space="preserve">SAP and ARIBA Integration. </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 xml:space="preserve">SAP WEBDYNPRO: Web-dynpro experience for 2 full time projects. </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SAP WORKFLOW:   Workflow experience for 5 full time projects</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SAP ALE/IDOC: ALE/IDOC experience for 5 full time projects. With Change pointers.</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Implemented VERTEX for ACS client. SAP ABAP Report painter TOOL.</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 xml:space="preserve">OCI Catalog configuration To Ariba and enhancement of function module. </w:t>
      </w:r>
    </w:p>
    <w:p w:rsidR="0027341B" w:rsidRDefault="00A270F5">
      <w:pPr>
        <w:numPr>
          <w:ilvl w:val="0"/>
          <w:numId w:val="28"/>
        </w:numPr>
        <w:spacing w:before="100" w:beforeAutospacing="1" w:after="100" w:afterAutospacing="1" w:line="360" w:lineRule="auto"/>
        <w:ind w:hanging="180"/>
        <w:rPr>
          <w:rFonts w:ascii="Arial" w:hAnsi="Arial" w:cs="Arial"/>
          <w:sz w:val="22"/>
          <w:szCs w:val="22"/>
        </w:rPr>
      </w:pPr>
      <w:r>
        <w:rPr>
          <w:rFonts w:ascii="Arial" w:hAnsi="Arial" w:cs="Arial"/>
          <w:sz w:val="22"/>
          <w:szCs w:val="22"/>
        </w:rPr>
        <w:t xml:space="preserve">Experience in Smart forms, Adobe forms and scripts. Barcode and MICR code Printing on Smart forms. BPC enhancement. </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 xml:space="preserve">Experience in Data Migration Tool WINSHUTLE and EMIGAL (ISU Specific). </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 xml:space="preserve">Master Data Management experience for 4 full time projects. </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Functional Knowledge in MM, SD, HR, FICO, PM, EAM, SRM, CRM, CLM, PP, QM.</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 xml:space="preserve">Very good Business, Technical Analytical skills and Development Knowledge.  </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 xml:space="preserve">NWBC Roles assignment and Role Creation. </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 xml:space="preserve">Plant maintenance Master data Management with WINSHUTLE. </w:t>
      </w:r>
    </w:p>
    <w:p w:rsidR="0008325E" w:rsidRDefault="00CC45ED">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 xml:space="preserve">XSLT tools to Transfer ( inbound/outbound) XML data from SAP to Third party systems. </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ISU functional knowledge, PRINTWORK BENCH and EMIGALL experience.</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rPr>
        <w:t xml:space="preserve">PI file port creation, activated the BAPI, IDOC and Proxy structures. </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 xml:space="preserve">Performance Tuning by extended check, Runtime Analysis, SQL Trace </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ABAP Test Cockpit: Best Practices for Quality Management Processes</w:t>
      </w:r>
    </w:p>
    <w:p w:rsidR="0027341B" w:rsidRDefault="00A270F5">
      <w:pPr>
        <w:numPr>
          <w:ilvl w:val="0"/>
          <w:numId w:val="28"/>
        </w:numPr>
        <w:spacing w:before="100" w:beforeAutospacing="1" w:after="100" w:afterAutospacing="1" w:line="360" w:lineRule="auto"/>
        <w:ind w:left="950"/>
        <w:rPr>
          <w:rFonts w:ascii="Arial" w:hAnsi="Arial" w:cs="Arial"/>
          <w:sz w:val="22"/>
          <w:szCs w:val="22"/>
        </w:rPr>
      </w:pPr>
      <w:r>
        <w:rPr>
          <w:rFonts w:ascii="Arial" w:hAnsi="Arial" w:cs="Arial"/>
          <w:sz w:val="22"/>
          <w:szCs w:val="22"/>
        </w:rPr>
        <w:t>Very Good Conceptual and Training Knowledge in Enterprise WM.</w:t>
      </w:r>
    </w:p>
    <w:p w:rsidR="0027341B" w:rsidRDefault="00A270F5">
      <w:pPr>
        <w:numPr>
          <w:ilvl w:val="0"/>
          <w:numId w:val="28"/>
        </w:numPr>
        <w:spacing w:before="100" w:beforeAutospacing="1" w:after="100" w:afterAutospacing="1" w:line="360" w:lineRule="auto"/>
        <w:ind w:right="-180" w:hanging="130"/>
        <w:rPr>
          <w:rFonts w:ascii="Arial" w:hAnsi="Arial" w:cs="Arial"/>
          <w:sz w:val="22"/>
          <w:szCs w:val="22"/>
        </w:rPr>
      </w:pPr>
      <w:r>
        <w:rPr>
          <w:rFonts w:ascii="Arial" w:hAnsi="Arial" w:cs="Arial"/>
          <w:sz w:val="22"/>
          <w:szCs w:val="22"/>
        </w:rPr>
        <w:t xml:space="preserve">Extensive Experience in installing, configuring, role setup in SAP FIORI applications including OTC (SD), PTP (MM), HCM, FTM (FICO). </w:t>
      </w:r>
    </w:p>
    <w:p w:rsidR="0027341B" w:rsidRDefault="00A270F5">
      <w:pPr>
        <w:widowControl w:val="0"/>
        <w:autoSpaceDE w:val="0"/>
        <w:autoSpaceDN w:val="0"/>
        <w:adjustRightInd w:val="0"/>
        <w:ind w:left="360"/>
        <w:rPr>
          <w:rFonts w:ascii="Arial" w:hAnsi="Arial" w:cs="Arial"/>
          <w:bCs/>
          <w:sz w:val="22"/>
          <w:szCs w:val="22"/>
        </w:rPr>
      </w:pPr>
      <w:r>
        <w:rPr>
          <w:rFonts w:ascii="Arial" w:hAnsi="Arial" w:cs="Arial"/>
          <w:b/>
          <w:bCs/>
          <w:sz w:val="22"/>
          <w:szCs w:val="22"/>
        </w:rPr>
        <w:t xml:space="preserve">Industries: </w:t>
      </w:r>
      <w:r>
        <w:rPr>
          <w:rFonts w:ascii="Arial" w:hAnsi="Arial" w:cs="Arial"/>
          <w:bCs/>
          <w:sz w:val="22"/>
          <w:szCs w:val="22"/>
        </w:rPr>
        <w:t xml:space="preserve">Oil &amp; Gas, Oil &amp; Drilling,  Energy &amp; pipeline, Medical systems, SAP Realtor, Manufacturing, Multimedia, Publications, ISU Retail, lawn service. </w:t>
      </w:r>
    </w:p>
    <w:p w:rsidR="0027341B" w:rsidRDefault="0027341B">
      <w:pPr>
        <w:widowControl w:val="0"/>
        <w:autoSpaceDE w:val="0"/>
        <w:autoSpaceDN w:val="0"/>
        <w:adjustRightInd w:val="0"/>
        <w:ind w:left="360"/>
        <w:rPr>
          <w:rFonts w:ascii="Arial" w:hAnsi="Arial" w:cs="Arial"/>
          <w:bCs/>
          <w:sz w:val="22"/>
          <w:szCs w:val="22"/>
        </w:rPr>
      </w:pPr>
    </w:p>
    <w:p w:rsidR="0027341B" w:rsidRDefault="0027341B">
      <w:pPr>
        <w:widowControl w:val="0"/>
        <w:autoSpaceDE w:val="0"/>
        <w:autoSpaceDN w:val="0"/>
        <w:adjustRightInd w:val="0"/>
        <w:rPr>
          <w:rFonts w:ascii="Arial" w:hAnsi="Arial" w:cs="Arial"/>
          <w:b/>
          <w:bCs/>
          <w:sz w:val="22"/>
          <w:szCs w:val="22"/>
          <w:u w:val="single"/>
        </w:rPr>
      </w:pPr>
    </w:p>
    <w:p w:rsidR="0027341B" w:rsidRDefault="00A270F5">
      <w:pPr>
        <w:widowControl w:val="0"/>
        <w:autoSpaceDE w:val="0"/>
        <w:autoSpaceDN w:val="0"/>
        <w:adjustRightInd w:val="0"/>
        <w:rPr>
          <w:rFonts w:ascii="Arial" w:hAnsi="Arial" w:cs="Arial"/>
          <w:bCs/>
          <w:sz w:val="22"/>
          <w:szCs w:val="22"/>
        </w:rPr>
      </w:pPr>
      <w:r>
        <w:rPr>
          <w:rFonts w:ascii="Arial" w:hAnsi="Arial" w:cs="Arial"/>
          <w:b/>
          <w:bCs/>
          <w:sz w:val="22"/>
          <w:szCs w:val="22"/>
          <w:u w:val="single"/>
        </w:rPr>
        <w:t xml:space="preserve">Achievements and Awards </w:t>
      </w:r>
      <w:r>
        <w:rPr>
          <w:rFonts w:ascii="Arial" w:hAnsi="Arial" w:cs="Arial"/>
          <w:bCs/>
          <w:sz w:val="22"/>
          <w:szCs w:val="22"/>
        </w:rPr>
        <w:t xml:space="preserve">      </w:t>
      </w:r>
    </w:p>
    <w:p w:rsidR="0027341B" w:rsidRDefault="0027341B">
      <w:pPr>
        <w:widowControl w:val="0"/>
        <w:autoSpaceDE w:val="0"/>
        <w:autoSpaceDN w:val="0"/>
        <w:adjustRightInd w:val="0"/>
        <w:rPr>
          <w:rFonts w:ascii="Arial" w:hAnsi="Arial" w:cs="Arial"/>
          <w:bCs/>
          <w:sz w:val="22"/>
          <w:szCs w:val="22"/>
        </w:rPr>
      </w:pPr>
    </w:p>
    <w:p w:rsidR="0027341B" w:rsidRDefault="00A270F5">
      <w:pPr>
        <w:pStyle w:val="ListParagraph"/>
        <w:widowControl w:val="0"/>
        <w:numPr>
          <w:ilvl w:val="0"/>
          <w:numId w:val="32"/>
        </w:numPr>
        <w:autoSpaceDE w:val="0"/>
        <w:autoSpaceDN w:val="0"/>
        <w:adjustRightInd w:val="0"/>
        <w:rPr>
          <w:rFonts w:ascii="Arial" w:hAnsi="Arial" w:cs="Arial"/>
        </w:rPr>
      </w:pPr>
      <w:r>
        <w:rPr>
          <w:rFonts w:ascii="Arial" w:hAnsi="Arial" w:cs="Arial"/>
        </w:rPr>
        <w:t xml:space="preserve">Open </w:t>
      </w:r>
      <w:r>
        <w:rPr>
          <w:rFonts w:ascii="Arial" w:hAnsi="Arial" w:cs="Arial"/>
          <w:b/>
          <w:bCs/>
        </w:rPr>
        <w:t>SAP Certified</w:t>
      </w:r>
      <w:r>
        <w:rPr>
          <w:rFonts w:ascii="Arial" w:hAnsi="Arial" w:cs="Arial"/>
        </w:rPr>
        <w:t xml:space="preserve"> for SAP HANA UI5.</w:t>
      </w:r>
    </w:p>
    <w:p w:rsidR="0027341B" w:rsidRDefault="00A270F5">
      <w:pPr>
        <w:pStyle w:val="ListParagraph"/>
        <w:widowControl w:val="0"/>
        <w:numPr>
          <w:ilvl w:val="0"/>
          <w:numId w:val="32"/>
        </w:numPr>
        <w:autoSpaceDE w:val="0"/>
        <w:autoSpaceDN w:val="0"/>
        <w:adjustRightInd w:val="0"/>
        <w:rPr>
          <w:rFonts w:ascii="Arial" w:hAnsi="Arial" w:cs="Arial"/>
        </w:rPr>
      </w:pPr>
      <w:r>
        <w:rPr>
          <w:rFonts w:ascii="Arial" w:hAnsi="Arial" w:cs="Arial"/>
        </w:rPr>
        <w:t xml:space="preserve">Developed a Tool Technical Command Center, as Technical Architect in Capgemini.                   </w:t>
      </w:r>
    </w:p>
    <w:p w:rsidR="0027341B" w:rsidRDefault="00A270F5">
      <w:pPr>
        <w:pStyle w:val="ListParagraph"/>
        <w:widowControl w:val="0"/>
        <w:numPr>
          <w:ilvl w:val="0"/>
          <w:numId w:val="32"/>
        </w:numPr>
        <w:autoSpaceDE w:val="0"/>
        <w:autoSpaceDN w:val="0"/>
        <w:adjustRightInd w:val="0"/>
        <w:rPr>
          <w:rFonts w:ascii="Arial" w:hAnsi="Arial" w:cs="Arial"/>
        </w:rPr>
      </w:pPr>
      <w:r>
        <w:rPr>
          <w:rFonts w:ascii="Arial" w:hAnsi="Arial" w:cs="Arial"/>
        </w:rPr>
        <w:t>Given Winshuttle Training to Different Territory employees in Capgemini.</w:t>
      </w:r>
    </w:p>
    <w:p w:rsidR="0027341B" w:rsidRDefault="00A270F5">
      <w:pPr>
        <w:pStyle w:val="ListParagraph"/>
        <w:widowControl w:val="0"/>
        <w:numPr>
          <w:ilvl w:val="0"/>
          <w:numId w:val="32"/>
        </w:numPr>
        <w:autoSpaceDE w:val="0"/>
        <w:autoSpaceDN w:val="0"/>
        <w:adjustRightInd w:val="0"/>
        <w:rPr>
          <w:rFonts w:ascii="Arial" w:hAnsi="Arial" w:cs="Arial"/>
        </w:rPr>
      </w:pPr>
      <w:r>
        <w:rPr>
          <w:rFonts w:ascii="Arial" w:hAnsi="Arial" w:cs="Arial"/>
        </w:rPr>
        <w:t>Received project Star Award Multiple time in Capgemini.</w:t>
      </w:r>
    </w:p>
    <w:p w:rsidR="0027341B" w:rsidRDefault="00A270F5">
      <w:pPr>
        <w:pStyle w:val="ListParagraph"/>
        <w:widowControl w:val="0"/>
        <w:numPr>
          <w:ilvl w:val="0"/>
          <w:numId w:val="32"/>
        </w:numPr>
        <w:autoSpaceDE w:val="0"/>
        <w:autoSpaceDN w:val="0"/>
        <w:adjustRightInd w:val="0"/>
        <w:rPr>
          <w:rFonts w:ascii="Arial" w:hAnsi="Arial" w:cs="Arial"/>
        </w:rPr>
      </w:pPr>
      <w:r>
        <w:rPr>
          <w:rFonts w:ascii="Arial" w:hAnsi="Arial" w:cs="Arial"/>
        </w:rPr>
        <w:t xml:space="preserve">Long time service Award.    </w:t>
      </w:r>
    </w:p>
    <w:p w:rsidR="0027341B" w:rsidRDefault="00A270F5">
      <w:pPr>
        <w:pStyle w:val="ListParagraph"/>
        <w:widowControl w:val="0"/>
        <w:numPr>
          <w:ilvl w:val="0"/>
          <w:numId w:val="32"/>
        </w:numPr>
        <w:autoSpaceDE w:val="0"/>
        <w:autoSpaceDN w:val="0"/>
        <w:adjustRightInd w:val="0"/>
        <w:rPr>
          <w:rFonts w:ascii="Arial" w:hAnsi="Arial" w:cs="Arial"/>
        </w:rPr>
      </w:pPr>
      <w:r>
        <w:rPr>
          <w:rFonts w:ascii="Arial" w:hAnsi="Arial" w:cs="Arial"/>
        </w:rPr>
        <w:t>Project Star Awards in Jan 2010 and July 2010.</w:t>
      </w:r>
    </w:p>
    <w:p w:rsidR="0027341B" w:rsidRDefault="00A270F5">
      <w:pPr>
        <w:widowControl w:val="0"/>
        <w:autoSpaceDE w:val="0"/>
        <w:autoSpaceDN w:val="0"/>
        <w:adjustRightInd w:val="0"/>
        <w:rPr>
          <w:rFonts w:ascii="Arial" w:hAnsi="Arial" w:cs="Arial"/>
          <w:b/>
          <w:bCs/>
          <w:sz w:val="22"/>
          <w:szCs w:val="22"/>
          <w:u w:val="single"/>
        </w:rPr>
      </w:pPr>
      <w:r>
        <w:rPr>
          <w:rFonts w:ascii="Arial" w:hAnsi="Arial" w:cs="Arial"/>
          <w:sz w:val="22"/>
          <w:szCs w:val="22"/>
        </w:rPr>
        <w:t xml:space="preserve">            </w:t>
      </w:r>
    </w:p>
    <w:p w:rsidR="0027341B" w:rsidRDefault="00A270F5">
      <w:pPr>
        <w:widowControl w:val="0"/>
        <w:autoSpaceDE w:val="0"/>
        <w:autoSpaceDN w:val="0"/>
        <w:adjustRightInd w:val="0"/>
        <w:rPr>
          <w:rFonts w:ascii="Arial" w:hAnsi="Arial" w:cs="Arial"/>
          <w:b/>
          <w:bCs/>
          <w:sz w:val="22"/>
          <w:szCs w:val="22"/>
          <w:u w:val="single"/>
        </w:rPr>
      </w:pPr>
      <w:r>
        <w:rPr>
          <w:rFonts w:ascii="Arial" w:hAnsi="Arial" w:cs="Arial"/>
          <w:b/>
          <w:bCs/>
          <w:sz w:val="22"/>
          <w:szCs w:val="22"/>
          <w:u w:val="single"/>
        </w:rPr>
        <w:t>Experience/Project Work</w:t>
      </w:r>
    </w:p>
    <w:p w:rsidR="0027341B" w:rsidRDefault="0027341B">
      <w:pPr>
        <w:widowControl w:val="0"/>
        <w:autoSpaceDE w:val="0"/>
        <w:autoSpaceDN w:val="0"/>
        <w:adjustRightInd w:val="0"/>
        <w:ind w:left="360" w:hanging="360"/>
        <w:rPr>
          <w:rFonts w:ascii="Arial" w:hAnsi="Arial" w:cs="Arial"/>
          <w:sz w:val="22"/>
          <w:szCs w:val="22"/>
        </w:rPr>
      </w:pPr>
    </w:p>
    <w:p w:rsidR="0027341B" w:rsidRDefault="0027341B">
      <w:pPr>
        <w:widowControl w:val="0"/>
        <w:autoSpaceDE w:val="0"/>
        <w:autoSpaceDN w:val="0"/>
        <w:adjustRightInd w:val="0"/>
        <w:ind w:left="360" w:hanging="360"/>
        <w:rPr>
          <w:rFonts w:ascii="Arial" w:hAnsi="Arial" w:cs="Arial"/>
          <w:sz w:val="22"/>
          <w:szCs w:val="22"/>
        </w:rPr>
      </w:pPr>
    </w:p>
    <w:p w:rsidR="0027341B" w:rsidRDefault="00A270F5">
      <w:pPr>
        <w:widowControl w:val="0"/>
        <w:autoSpaceDE w:val="0"/>
        <w:autoSpaceDN w:val="0"/>
        <w:adjustRightInd w:val="0"/>
        <w:ind w:left="360" w:hanging="360"/>
        <w:rPr>
          <w:rFonts w:ascii="Arial" w:hAnsi="Arial" w:cs="Arial"/>
          <w:b/>
          <w:sz w:val="22"/>
          <w:szCs w:val="22"/>
        </w:rPr>
      </w:pPr>
      <w:r>
        <w:rPr>
          <w:rFonts w:ascii="Arial" w:hAnsi="Arial" w:cs="Arial"/>
          <w:b/>
          <w:sz w:val="22"/>
          <w:szCs w:val="22"/>
        </w:rPr>
        <w:t xml:space="preserve">Client:   Siemens Healthineers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Malvern, PA.                                                        </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t>Project Description:</w:t>
      </w:r>
      <w:r>
        <w:rPr>
          <w:rFonts w:ascii="Arial" w:hAnsi="Arial" w:cs="Arial"/>
          <w:sz w:val="22"/>
          <w:szCs w:val="22"/>
        </w:rPr>
        <w:t xml:space="preserve"> </w:t>
      </w:r>
      <w:r>
        <w:rPr>
          <w:rFonts w:ascii="Arial" w:hAnsi="Arial" w:cs="Arial"/>
          <w:color w:val="333333"/>
          <w:sz w:val="20"/>
          <w:szCs w:val="20"/>
          <w:shd w:val="clear" w:color="auto" w:fill="FFFFFF"/>
        </w:rPr>
        <w:t xml:space="preserve">Support project </w:t>
      </w:r>
    </w:p>
    <w:p w:rsidR="0027341B" w:rsidRDefault="00A270F5">
      <w:pPr>
        <w:widowControl w:val="0"/>
        <w:autoSpaceDE w:val="0"/>
        <w:autoSpaceDN w:val="0"/>
        <w:adjustRightInd w:val="0"/>
        <w:rPr>
          <w:rFonts w:ascii="Arial" w:hAnsi="Arial" w:cs="Arial"/>
          <w:color w:val="333333"/>
          <w:sz w:val="20"/>
          <w:szCs w:val="20"/>
          <w:shd w:val="clear" w:color="auto" w:fill="FFFFFF"/>
        </w:rPr>
      </w:pPr>
      <w:r>
        <w:rPr>
          <w:rFonts w:ascii="Arial" w:hAnsi="Arial" w:cs="Arial"/>
          <w:b/>
          <w:sz w:val="22"/>
          <w:szCs w:val="22"/>
        </w:rPr>
        <w:t xml:space="preserve">Scope: </w:t>
      </w:r>
      <w:r>
        <w:rPr>
          <w:rFonts w:ascii="Arial" w:hAnsi="Arial" w:cs="Arial"/>
          <w:color w:val="333333"/>
          <w:sz w:val="20"/>
          <w:szCs w:val="20"/>
          <w:shd w:val="clear" w:color="auto" w:fill="FFFFFF"/>
        </w:rPr>
        <w:t>ECC 6.0, BW, SRM, HR.</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SAP ABAP SD/CS/PM/MM Techno functional</w:t>
      </w:r>
      <w:r>
        <w:rPr>
          <w:rFonts w:ascii="Arial" w:hAnsi="Arial" w:cs="Arial"/>
          <w:sz w:val="22"/>
          <w:szCs w:val="22"/>
        </w:rPr>
        <w:t xml:space="preserve">          </w:t>
      </w:r>
      <w:r>
        <w:rPr>
          <w:rFonts w:ascii="Arial" w:hAnsi="Arial" w:cs="Arial"/>
          <w:sz w:val="22"/>
          <w:szCs w:val="22"/>
        </w:rPr>
        <w:tab/>
        <w:t xml:space="preserve">    D</w:t>
      </w:r>
      <w:r>
        <w:rPr>
          <w:rFonts w:ascii="Arial" w:hAnsi="Arial" w:cs="Arial"/>
          <w:b/>
          <w:sz w:val="22"/>
          <w:szCs w:val="22"/>
        </w:rPr>
        <w:t>uration:</w:t>
      </w:r>
      <w:r>
        <w:rPr>
          <w:rFonts w:ascii="Arial" w:hAnsi="Arial" w:cs="Arial"/>
          <w:sz w:val="22"/>
          <w:szCs w:val="22"/>
        </w:rPr>
        <w:t xml:space="preserve"> APRIL ‘16 to till Date. </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A270F5" w:rsidP="00A347A8">
      <w:pPr>
        <w:pStyle w:val="ListParagraph"/>
        <w:numPr>
          <w:ilvl w:val="0"/>
          <w:numId w:val="2"/>
        </w:numPr>
        <w:jc w:val="both"/>
        <w:rPr>
          <w:rFonts w:ascii="Arial" w:eastAsia="Times New Roman" w:hAnsi="Arial" w:cs="Arial"/>
        </w:rPr>
      </w:pPr>
      <w:r>
        <w:rPr>
          <w:rFonts w:ascii="Arial" w:eastAsia="Times New Roman" w:hAnsi="Arial" w:cs="Arial"/>
        </w:rPr>
        <w:t>Created Functional Specificatio</w:t>
      </w:r>
      <w:r w:rsidR="00A347A8">
        <w:rPr>
          <w:rFonts w:ascii="Arial" w:eastAsia="Times New Roman" w:hAnsi="Arial" w:cs="Arial"/>
        </w:rPr>
        <w:t>ns from Requirements documents and compatible units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Configured Cause codes problem frequency codes for notification Creation.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Made the changes to Notification workflow.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Configured External Material groups for the Material Master data.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Configured and changed the descriptions for the Material Pricing groups.</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Configured New Sales document type, Quotation doctype , number ranges, New Sales organization.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Defined condition types, Condition tables, access sequence, and updated condition records with pricing data VK11.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Changed couple custom Reports ZAFM, ZFL and ZCONTRACT.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Configured new ZF PO type, number ranges.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Created LSMWs to upload the Notifications, Condition Records, updated contract ends, FL, Equipment and contract settlement rules.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Configured storage locations and storage types.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Worked on the SHARP ticketing tool to provide the daily support.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HPQC to requirements, Test plan and test labs.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CHARM to Create the Transports, Release the Transports and upload the documents.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Worked on the Break fix work requests, Release work requests and Testing and make to ensure them moved production system.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New partner Function type creation for the FLs. </w:t>
      </w:r>
    </w:p>
    <w:p w:rsidR="007471A9" w:rsidRDefault="007471A9" w:rsidP="007471A9">
      <w:pPr>
        <w:pStyle w:val="ListParagraph"/>
        <w:numPr>
          <w:ilvl w:val="0"/>
          <w:numId w:val="2"/>
        </w:numPr>
        <w:spacing w:line="240" w:lineRule="auto"/>
        <w:rPr>
          <w:rFonts w:ascii="Arial" w:eastAsia="Times New Roman" w:hAnsi="Arial" w:cs="Arial"/>
        </w:rPr>
      </w:pPr>
      <w:r>
        <w:rPr>
          <w:rFonts w:ascii="Arial" w:eastAsia="Times New Roman" w:hAnsi="Arial" w:cs="Arial"/>
        </w:rPr>
        <w:t>Developed for  Customer service and and EWM Developments.</w:t>
      </w:r>
    </w:p>
    <w:p w:rsidR="007471A9" w:rsidRDefault="007471A9" w:rsidP="00A347A8">
      <w:pPr>
        <w:pStyle w:val="ListParagraph"/>
        <w:jc w:val="both"/>
        <w:rPr>
          <w:rFonts w:ascii="Arial" w:eastAsia="Times New Roman" w:hAnsi="Arial" w:cs="Arial"/>
        </w:rPr>
      </w:pPr>
    </w:p>
    <w:p w:rsidR="00931634" w:rsidRDefault="00931634" w:rsidP="00931634">
      <w:pPr>
        <w:widowControl w:val="0"/>
        <w:autoSpaceDE w:val="0"/>
        <w:autoSpaceDN w:val="0"/>
        <w:adjustRightInd w:val="0"/>
        <w:jc w:val="both"/>
        <w:rPr>
          <w:rFonts w:asciiTheme="majorHAnsi" w:hAnsiTheme="majorHAnsi" w:cs="Arial"/>
          <w:b/>
          <w:sz w:val="22"/>
          <w:szCs w:val="22"/>
        </w:rPr>
      </w:pPr>
      <w:r>
        <w:rPr>
          <w:rFonts w:asciiTheme="majorHAnsi" w:hAnsiTheme="majorHAnsi" w:cs="Arial"/>
          <w:b/>
          <w:sz w:val="22"/>
          <w:szCs w:val="22"/>
        </w:rPr>
        <w:t xml:space="preserve">Client: Dow chemicals. </w:t>
      </w:r>
      <w:r>
        <w:rPr>
          <w:rFonts w:asciiTheme="majorHAnsi" w:hAnsiTheme="majorHAnsi" w:cs="Arial"/>
          <w:b/>
          <w:sz w:val="22"/>
          <w:szCs w:val="22"/>
        </w:rPr>
        <w:tab/>
      </w:r>
      <w:r>
        <w:rPr>
          <w:rFonts w:asciiTheme="majorHAnsi" w:hAnsiTheme="majorHAnsi" w:cs="Arial"/>
          <w:b/>
          <w:sz w:val="22"/>
          <w:szCs w:val="22"/>
        </w:rPr>
        <w:tab/>
      </w:r>
      <w:r>
        <w:rPr>
          <w:rFonts w:asciiTheme="majorHAnsi" w:hAnsiTheme="majorHAnsi" w:cs="Arial"/>
          <w:b/>
          <w:sz w:val="22"/>
          <w:szCs w:val="22"/>
        </w:rPr>
        <w:tab/>
      </w:r>
      <w:r>
        <w:rPr>
          <w:rFonts w:asciiTheme="majorHAnsi" w:hAnsiTheme="majorHAnsi" w:cs="Arial"/>
          <w:b/>
          <w:sz w:val="22"/>
          <w:szCs w:val="22"/>
        </w:rPr>
        <w:tab/>
      </w:r>
      <w:r>
        <w:rPr>
          <w:rFonts w:asciiTheme="majorHAnsi" w:hAnsiTheme="majorHAnsi" w:cs="Arial"/>
          <w:b/>
          <w:sz w:val="22"/>
          <w:szCs w:val="22"/>
        </w:rPr>
        <w:tab/>
      </w:r>
      <w:r>
        <w:rPr>
          <w:rFonts w:asciiTheme="majorHAnsi" w:hAnsiTheme="majorHAnsi" w:cs="Arial"/>
          <w:b/>
          <w:sz w:val="22"/>
          <w:szCs w:val="22"/>
        </w:rPr>
        <w:tab/>
        <w:t xml:space="preserve">           Saginaw, MI.</w:t>
      </w:r>
    </w:p>
    <w:p w:rsidR="00931634" w:rsidRDefault="00931634" w:rsidP="00931634">
      <w:pPr>
        <w:widowControl w:val="0"/>
        <w:autoSpaceDE w:val="0"/>
        <w:autoSpaceDN w:val="0"/>
        <w:adjustRightInd w:val="0"/>
        <w:jc w:val="both"/>
        <w:rPr>
          <w:rFonts w:asciiTheme="majorHAnsi" w:hAnsiTheme="majorHAnsi" w:cs="Arial"/>
          <w:sz w:val="22"/>
          <w:szCs w:val="22"/>
        </w:rPr>
      </w:pPr>
      <w:r>
        <w:rPr>
          <w:rFonts w:asciiTheme="majorHAnsi" w:hAnsiTheme="majorHAnsi" w:cs="Arial"/>
          <w:b/>
          <w:sz w:val="22"/>
          <w:szCs w:val="22"/>
        </w:rPr>
        <w:t>Project Description:</w:t>
      </w:r>
      <w:r>
        <w:rPr>
          <w:rFonts w:asciiTheme="majorHAnsi" w:hAnsiTheme="majorHAnsi" w:cs="Arial"/>
          <w:sz w:val="22"/>
          <w:szCs w:val="22"/>
        </w:rPr>
        <w:t xml:space="preserve"> PM Data Migration.</w:t>
      </w:r>
    </w:p>
    <w:p w:rsidR="00931634" w:rsidRDefault="00931634" w:rsidP="00931634">
      <w:pPr>
        <w:widowControl w:val="0"/>
        <w:autoSpaceDE w:val="0"/>
        <w:autoSpaceDN w:val="0"/>
        <w:adjustRightInd w:val="0"/>
        <w:jc w:val="both"/>
        <w:rPr>
          <w:rFonts w:asciiTheme="majorHAnsi" w:hAnsiTheme="majorHAnsi" w:cs="Arial"/>
          <w:color w:val="333333"/>
          <w:sz w:val="22"/>
          <w:szCs w:val="22"/>
          <w:shd w:val="clear" w:color="auto" w:fill="FFFFFF"/>
        </w:rPr>
      </w:pPr>
      <w:r>
        <w:rPr>
          <w:rFonts w:asciiTheme="majorHAnsi" w:hAnsiTheme="majorHAnsi" w:cs="Arial"/>
          <w:b/>
          <w:sz w:val="22"/>
          <w:szCs w:val="22"/>
        </w:rPr>
        <w:t xml:space="preserve">Scope: </w:t>
      </w:r>
      <w:r>
        <w:rPr>
          <w:rFonts w:asciiTheme="majorHAnsi" w:hAnsiTheme="majorHAnsi" w:cs="Arial"/>
          <w:color w:val="333333"/>
          <w:sz w:val="22"/>
          <w:szCs w:val="22"/>
          <w:shd w:val="clear" w:color="auto" w:fill="FFFFFF"/>
        </w:rPr>
        <w:t xml:space="preserve">ECC 6.0, Data Migration and LSMW, ABAP. </w:t>
      </w:r>
    </w:p>
    <w:p w:rsidR="00931634" w:rsidRDefault="00931634" w:rsidP="00931634">
      <w:pPr>
        <w:widowControl w:val="0"/>
        <w:autoSpaceDE w:val="0"/>
        <w:autoSpaceDN w:val="0"/>
        <w:adjustRightInd w:val="0"/>
        <w:rPr>
          <w:rFonts w:asciiTheme="majorHAnsi" w:hAnsiTheme="majorHAnsi" w:cs="Arial"/>
          <w:sz w:val="22"/>
          <w:szCs w:val="22"/>
        </w:rPr>
      </w:pPr>
      <w:r>
        <w:rPr>
          <w:rFonts w:asciiTheme="majorHAnsi" w:hAnsiTheme="majorHAnsi" w:cs="Arial"/>
          <w:b/>
          <w:sz w:val="22"/>
          <w:szCs w:val="22"/>
        </w:rPr>
        <w:t>Role:</w:t>
      </w:r>
      <w:r>
        <w:rPr>
          <w:rFonts w:asciiTheme="majorHAnsi" w:hAnsiTheme="majorHAnsi" w:cs="Arial"/>
          <w:sz w:val="22"/>
          <w:szCs w:val="22"/>
        </w:rPr>
        <w:t xml:space="preserve">   EAM/PM</w:t>
      </w:r>
      <w:r>
        <w:rPr>
          <w:rFonts w:asciiTheme="majorHAnsi" w:hAnsiTheme="majorHAnsi" w:cs="Arial"/>
          <w:color w:val="333333"/>
          <w:sz w:val="22"/>
          <w:szCs w:val="22"/>
          <w:shd w:val="clear" w:color="auto" w:fill="FFFFFF"/>
        </w:rPr>
        <w:t xml:space="preserve"> Data lead and </w:t>
      </w:r>
      <w:r>
        <w:rPr>
          <w:rFonts w:asciiTheme="majorHAnsi" w:hAnsiTheme="majorHAnsi" w:cs="Arial"/>
          <w:sz w:val="22"/>
          <w:szCs w:val="22"/>
        </w:rPr>
        <w:t xml:space="preserve">Developer.                                        </w:t>
      </w:r>
      <w:r w:rsidRPr="00B32B50">
        <w:rPr>
          <w:rFonts w:asciiTheme="majorHAnsi" w:hAnsiTheme="majorHAnsi" w:cs="Arial"/>
          <w:b/>
          <w:sz w:val="22"/>
          <w:szCs w:val="22"/>
        </w:rPr>
        <w:t>Duration:</w:t>
      </w:r>
      <w:r>
        <w:rPr>
          <w:rFonts w:asciiTheme="majorHAnsi" w:hAnsiTheme="majorHAnsi" w:cs="Arial"/>
          <w:b/>
          <w:sz w:val="22"/>
          <w:szCs w:val="22"/>
        </w:rPr>
        <w:t xml:space="preserve"> </w:t>
      </w:r>
      <w:r>
        <w:rPr>
          <w:rFonts w:asciiTheme="majorHAnsi" w:hAnsiTheme="majorHAnsi" w:cs="Arial"/>
          <w:sz w:val="22"/>
          <w:szCs w:val="22"/>
        </w:rPr>
        <w:t xml:space="preserve"> </w:t>
      </w:r>
      <w:r>
        <w:rPr>
          <w:rFonts w:asciiTheme="majorHAnsi" w:hAnsiTheme="majorHAnsi" w:cs="Arial"/>
          <w:b/>
          <w:sz w:val="22"/>
          <w:szCs w:val="22"/>
        </w:rPr>
        <w:t>Jan’ 16 to April ‘16 .</w:t>
      </w:r>
    </w:p>
    <w:p w:rsidR="00931634" w:rsidRDefault="00931634" w:rsidP="00931634">
      <w:pPr>
        <w:widowControl w:val="0"/>
        <w:autoSpaceDE w:val="0"/>
        <w:autoSpaceDN w:val="0"/>
        <w:adjustRightInd w:val="0"/>
        <w:rPr>
          <w:rFonts w:asciiTheme="majorHAnsi" w:hAnsiTheme="majorHAnsi" w:cs="Arial"/>
          <w:b/>
          <w:sz w:val="22"/>
          <w:szCs w:val="22"/>
        </w:rPr>
      </w:pPr>
      <w:r>
        <w:rPr>
          <w:rFonts w:asciiTheme="majorHAnsi" w:hAnsiTheme="majorHAnsi" w:cs="Arial"/>
          <w:sz w:val="22"/>
          <w:szCs w:val="22"/>
        </w:rPr>
        <w:lastRenderedPageBreak/>
        <w:t xml:space="preserve">    </w:t>
      </w:r>
    </w:p>
    <w:p w:rsidR="00931634" w:rsidRDefault="00931634" w:rsidP="00931634">
      <w:pPr>
        <w:widowControl w:val="0"/>
        <w:autoSpaceDE w:val="0"/>
        <w:autoSpaceDN w:val="0"/>
        <w:adjustRightInd w:val="0"/>
        <w:ind w:left="360" w:hanging="360"/>
        <w:jc w:val="both"/>
        <w:rPr>
          <w:rFonts w:asciiTheme="majorHAnsi" w:hAnsiTheme="majorHAnsi" w:cs="Arial"/>
          <w:b/>
          <w:bCs/>
          <w:sz w:val="22"/>
          <w:szCs w:val="22"/>
        </w:rPr>
      </w:pPr>
      <w:r>
        <w:rPr>
          <w:rFonts w:asciiTheme="majorHAnsi" w:hAnsiTheme="majorHAnsi" w:cs="Arial"/>
          <w:b/>
          <w:bCs/>
          <w:sz w:val="22"/>
          <w:szCs w:val="22"/>
        </w:rPr>
        <w:t>Responsibilities/Deliverables:</w:t>
      </w:r>
    </w:p>
    <w:p w:rsidR="00931634" w:rsidRPr="00E4085D" w:rsidRDefault="00931634" w:rsidP="00E4085D">
      <w:pPr>
        <w:pStyle w:val="ListParagraph"/>
        <w:numPr>
          <w:ilvl w:val="0"/>
          <w:numId w:val="2"/>
        </w:numPr>
        <w:jc w:val="both"/>
        <w:rPr>
          <w:rFonts w:ascii="Arial" w:eastAsia="Times New Roman" w:hAnsi="Arial" w:cs="Arial"/>
        </w:rPr>
      </w:pPr>
      <w:r w:rsidRPr="00E4085D">
        <w:rPr>
          <w:rFonts w:ascii="Arial" w:eastAsia="Times New Roman" w:hAnsi="Arial" w:cs="Arial"/>
        </w:rPr>
        <w:t xml:space="preserve">LSMW Creation to upload Master data and Transaction Data. </w:t>
      </w:r>
    </w:p>
    <w:p w:rsidR="00931634" w:rsidRPr="00E4085D" w:rsidRDefault="00931634" w:rsidP="00E4085D">
      <w:pPr>
        <w:pStyle w:val="ListParagraph"/>
        <w:numPr>
          <w:ilvl w:val="0"/>
          <w:numId w:val="2"/>
        </w:numPr>
        <w:jc w:val="both"/>
        <w:rPr>
          <w:rFonts w:ascii="Arial" w:eastAsia="Times New Roman" w:hAnsi="Arial" w:cs="Arial"/>
        </w:rPr>
      </w:pPr>
      <w:r w:rsidRPr="00E4085D">
        <w:rPr>
          <w:rFonts w:ascii="Arial" w:eastAsia="Times New Roman" w:hAnsi="Arial" w:cs="Arial"/>
        </w:rPr>
        <w:t xml:space="preserve">Written ABAP programs to upload Critical objects data upload. </w:t>
      </w:r>
    </w:p>
    <w:p w:rsidR="00931634" w:rsidRPr="00E4085D" w:rsidRDefault="00931634" w:rsidP="00EB01BF">
      <w:pPr>
        <w:pStyle w:val="ListParagraph"/>
        <w:numPr>
          <w:ilvl w:val="0"/>
          <w:numId w:val="2"/>
        </w:numPr>
        <w:jc w:val="both"/>
        <w:rPr>
          <w:rFonts w:ascii="Arial" w:eastAsia="Times New Roman" w:hAnsi="Arial" w:cs="Arial"/>
        </w:rPr>
      </w:pPr>
      <w:r w:rsidRPr="00E4085D">
        <w:rPr>
          <w:rFonts w:ascii="Arial" w:eastAsia="Times New Roman" w:hAnsi="Arial" w:cs="Arial"/>
        </w:rPr>
        <w:t xml:space="preserve">Master Data Management: PM </w:t>
      </w:r>
      <w:r w:rsidR="00EB01BF">
        <w:rPr>
          <w:rFonts w:ascii="Arial" w:eastAsia="Times New Roman" w:hAnsi="Arial" w:cs="Arial"/>
        </w:rPr>
        <w:t xml:space="preserve">with </w:t>
      </w:r>
      <w:r w:rsidR="00875FA6">
        <w:rPr>
          <w:rFonts w:ascii="Arial" w:eastAsia="Times New Roman" w:hAnsi="Arial" w:cs="Arial"/>
        </w:rPr>
        <w:t>compatible units.</w:t>
      </w:r>
    </w:p>
    <w:p w:rsidR="00931634" w:rsidRPr="00E4085D" w:rsidRDefault="00931634" w:rsidP="00E4085D">
      <w:pPr>
        <w:pStyle w:val="ListParagraph"/>
        <w:numPr>
          <w:ilvl w:val="0"/>
          <w:numId w:val="2"/>
        </w:numPr>
        <w:rPr>
          <w:rFonts w:ascii="Arial" w:eastAsia="Times New Roman" w:hAnsi="Arial" w:cs="Arial"/>
        </w:rPr>
      </w:pPr>
      <w:r w:rsidRPr="00E4085D">
        <w:rPr>
          <w:rFonts w:ascii="Arial" w:eastAsia="Times New Roman" w:hAnsi="Arial" w:cs="Arial"/>
        </w:rPr>
        <w:t xml:space="preserve">Technical objects </w:t>
      </w:r>
      <w:r w:rsidRPr="00E4085D">
        <w:rPr>
          <w:rFonts w:ascii="Arial" w:eastAsia="Times New Roman" w:hAnsi="Arial" w:cs="Arial"/>
        </w:rPr>
        <w:br/>
        <w:t xml:space="preserve">1. Equipment </w:t>
      </w:r>
      <w:r w:rsidRPr="00E4085D">
        <w:rPr>
          <w:rFonts w:ascii="Arial" w:eastAsia="Times New Roman" w:hAnsi="Arial" w:cs="Arial"/>
        </w:rPr>
        <w:br/>
        <w:t xml:space="preserve">2. Functional location </w:t>
      </w:r>
    </w:p>
    <w:p w:rsidR="00931634" w:rsidRPr="00E4085D" w:rsidRDefault="00931634" w:rsidP="00E4085D">
      <w:pPr>
        <w:pStyle w:val="ListParagraph"/>
        <w:numPr>
          <w:ilvl w:val="0"/>
          <w:numId w:val="2"/>
        </w:numPr>
        <w:rPr>
          <w:rFonts w:ascii="Arial" w:eastAsia="Times New Roman" w:hAnsi="Arial" w:cs="Arial"/>
        </w:rPr>
      </w:pPr>
      <w:r w:rsidRPr="00E4085D">
        <w:rPr>
          <w:rFonts w:ascii="Arial" w:eastAsia="Times New Roman" w:hAnsi="Arial" w:cs="Arial"/>
        </w:rPr>
        <w:t xml:space="preserve">Maintenance Processing </w:t>
      </w:r>
      <w:r w:rsidRPr="00E4085D">
        <w:rPr>
          <w:rFonts w:ascii="Arial" w:eastAsia="Times New Roman" w:hAnsi="Arial" w:cs="Arial"/>
        </w:rPr>
        <w:br/>
        <w:t xml:space="preserve">1. Notification creation </w:t>
      </w:r>
      <w:r w:rsidRPr="00E4085D">
        <w:rPr>
          <w:rFonts w:ascii="Arial" w:eastAsia="Times New Roman" w:hAnsi="Arial" w:cs="Arial"/>
        </w:rPr>
        <w:br/>
        <w:t xml:space="preserve">2. Order creation </w:t>
      </w:r>
      <w:r w:rsidRPr="00E4085D">
        <w:rPr>
          <w:rFonts w:ascii="Arial" w:eastAsia="Times New Roman" w:hAnsi="Arial" w:cs="Arial"/>
        </w:rPr>
        <w:br/>
        <w:t xml:space="preserve">3. Release of order </w:t>
      </w:r>
      <w:r w:rsidRPr="00E4085D">
        <w:rPr>
          <w:rFonts w:ascii="Arial" w:eastAsia="Times New Roman" w:hAnsi="Arial" w:cs="Arial"/>
        </w:rPr>
        <w:br/>
        <w:t xml:space="preserve">4. Technically completion </w:t>
      </w:r>
      <w:r w:rsidRPr="00E4085D">
        <w:rPr>
          <w:rFonts w:ascii="Arial" w:eastAsia="Times New Roman" w:hAnsi="Arial" w:cs="Arial"/>
        </w:rPr>
        <w:br/>
        <w:t>6. Refurbishment order</w:t>
      </w:r>
      <w:r w:rsidRPr="00E4085D">
        <w:rPr>
          <w:rFonts w:ascii="Arial" w:eastAsia="Times New Roman" w:hAnsi="Arial" w:cs="Arial"/>
        </w:rPr>
        <w:br/>
        <w:t>7. Settlement rule in maintenance order</w:t>
      </w:r>
      <w:r w:rsidRPr="00E4085D">
        <w:rPr>
          <w:rFonts w:ascii="Arial" w:eastAsia="Times New Roman" w:hAnsi="Arial" w:cs="Arial"/>
        </w:rPr>
        <w:br/>
        <w:t>8. Task list creation</w:t>
      </w:r>
    </w:p>
    <w:p w:rsidR="00931634" w:rsidRPr="00E4085D" w:rsidRDefault="00931634" w:rsidP="00E4085D">
      <w:pPr>
        <w:pStyle w:val="ListParagraph"/>
        <w:numPr>
          <w:ilvl w:val="0"/>
          <w:numId w:val="2"/>
        </w:numPr>
        <w:rPr>
          <w:rFonts w:ascii="Arial" w:eastAsia="Times New Roman" w:hAnsi="Arial" w:cs="Arial"/>
        </w:rPr>
      </w:pPr>
      <w:r w:rsidRPr="00E4085D">
        <w:rPr>
          <w:rFonts w:ascii="Arial" w:eastAsia="Times New Roman" w:hAnsi="Arial" w:cs="Arial"/>
        </w:rPr>
        <w:t xml:space="preserve">Testing of LSMWs, development objects and Mock data uploads. </w:t>
      </w:r>
    </w:p>
    <w:p w:rsidR="00931634" w:rsidRPr="00E4085D" w:rsidRDefault="00931634" w:rsidP="00E4085D">
      <w:pPr>
        <w:pStyle w:val="ListParagraph"/>
        <w:numPr>
          <w:ilvl w:val="0"/>
          <w:numId w:val="2"/>
        </w:numPr>
        <w:rPr>
          <w:rFonts w:ascii="Arial" w:eastAsia="Times New Roman" w:hAnsi="Arial" w:cs="Arial"/>
        </w:rPr>
      </w:pPr>
      <w:r w:rsidRPr="00E4085D">
        <w:rPr>
          <w:rFonts w:ascii="Arial" w:eastAsia="Times New Roman" w:hAnsi="Arial" w:cs="Arial"/>
        </w:rPr>
        <w:t xml:space="preserve">CO-Ordination with Offshore team, Status updates, Data files validation with Business before upload and after upload. </w:t>
      </w:r>
    </w:p>
    <w:p w:rsidR="00931634" w:rsidRDefault="00931634" w:rsidP="00931634">
      <w:pPr>
        <w:widowControl w:val="0"/>
        <w:autoSpaceDE w:val="0"/>
        <w:autoSpaceDN w:val="0"/>
        <w:adjustRightInd w:val="0"/>
        <w:ind w:left="360" w:hanging="360"/>
        <w:rPr>
          <w:rFonts w:asciiTheme="majorHAnsi" w:hAnsiTheme="majorHAnsi" w:cs="Arial"/>
          <w:b/>
          <w:sz w:val="22"/>
          <w:szCs w:val="22"/>
        </w:rPr>
      </w:pPr>
    </w:p>
    <w:p w:rsidR="00931634" w:rsidRDefault="00931634" w:rsidP="00931634">
      <w:pPr>
        <w:widowControl w:val="0"/>
        <w:autoSpaceDE w:val="0"/>
        <w:autoSpaceDN w:val="0"/>
        <w:adjustRightInd w:val="0"/>
        <w:jc w:val="both"/>
        <w:rPr>
          <w:rFonts w:asciiTheme="majorHAnsi" w:hAnsiTheme="majorHAnsi" w:cs="Arial"/>
          <w:b/>
          <w:sz w:val="22"/>
          <w:szCs w:val="22"/>
        </w:rPr>
      </w:pPr>
      <w:r>
        <w:rPr>
          <w:rFonts w:asciiTheme="majorHAnsi" w:hAnsiTheme="majorHAnsi" w:cs="Arial"/>
          <w:b/>
          <w:sz w:val="22"/>
          <w:szCs w:val="22"/>
        </w:rPr>
        <w:t>Client: American Water Works, Inc.,</w:t>
      </w:r>
      <w:r>
        <w:rPr>
          <w:rFonts w:asciiTheme="majorHAnsi" w:hAnsiTheme="majorHAnsi" w:cs="Arial"/>
          <w:b/>
          <w:sz w:val="22"/>
          <w:szCs w:val="22"/>
        </w:rPr>
        <w:tab/>
      </w:r>
      <w:r>
        <w:rPr>
          <w:rFonts w:asciiTheme="majorHAnsi" w:hAnsiTheme="majorHAnsi" w:cs="Arial"/>
          <w:b/>
          <w:sz w:val="22"/>
          <w:szCs w:val="22"/>
        </w:rPr>
        <w:tab/>
      </w:r>
      <w:r>
        <w:rPr>
          <w:rFonts w:asciiTheme="majorHAnsi" w:hAnsiTheme="majorHAnsi" w:cs="Arial"/>
          <w:b/>
          <w:sz w:val="22"/>
          <w:szCs w:val="22"/>
        </w:rPr>
        <w:tab/>
        <w:t xml:space="preserve">                                        Cherry Hill, NJ </w:t>
      </w:r>
    </w:p>
    <w:p w:rsidR="00931634" w:rsidRDefault="00931634" w:rsidP="00931634">
      <w:pPr>
        <w:widowControl w:val="0"/>
        <w:autoSpaceDE w:val="0"/>
        <w:autoSpaceDN w:val="0"/>
        <w:adjustRightInd w:val="0"/>
        <w:jc w:val="both"/>
        <w:rPr>
          <w:rFonts w:asciiTheme="majorHAnsi" w:hAnsiTheme="majorHAnsi" w:cs="Arial"/>
          <w:sz w:val="22"/>
          <w:szCs w:val="22"/>
        </w:rPr>
      </w:pPr>
      <w:r>
        <w:rPr>
          <w:rFonts w:asciiTheme="majorHAnsi" w:hAnsiTheme="majorHAnsi" w:cs="Arial"/>
          <w:b/>
          <w:sz w:val="22"/>
          <w:szCs w:val="22"/>
        </w:rPr>
        <w:t>Project Description:</w:t>
      </w:r>
      <w:r>
        <w:rPr>
          <w:rFonts w:asciiTheme="majorHAnsi" w:hAnsiTheme="majorHAnsi" w:cs="Arial"/>
          <w:sz w:val="22"/>
          <w:szCs w:val="22"/>
        </w:rPr>
        <w:t xml:space="preserve"> EAM Webdynpro/NWBC Configuration </w:t>
      </w:r>
    </w:p>
    <w:p w:rsidR="00931634" w:rsidRDefault="00931634" w:rsidP="00931634">
      <w:pPr>
        <w:widowControl w:val="0"/>
        <w:autoSpaceDE w:val="0"/>
        <w:autoSpaceDN w:val="0"/>
        <w:adjustRightInd w:val="0"/>
        <w:jc w:val="both"/>
        <w:rPr>
          <w:rFonts w:asciiTheme="majorHAnsi" w:hAnsiTheme="majorHAnsi" w:cs="Arial"/>
          <w:color w:val="333333"/>
          <w:sz w:val="22"/>
          <w:szCs w:val="22"/>
          <w:shd w:val="clear" w:color="auto" w:fill="FFFFFF"/>
        </w:rPr>
      </w:pPr>
      <w:r>
        <w:rPr>
          <w:rFonts w:asciiTheme="majorHAnsi" w:hAnsiTheme="majorHAnsi" w:cs="Arial"/>
          <w:b/>
          <w:sz w:val="22"/>
          <w:szCs w:val="22"/>
        </w:rPr>
        <w:t xml:space="preserve">Scope: </w:t>
      </w:r>
      <w:r>
        <w:rPr>
          <w:rFonts w:asciiTheme="majorHAnsi" w:hAnsiTheme="majorHAnsi" w:cs="Arial"/>
          <w:color w:val="333333"/>
          <w:sz w:val="22"/>
          <w:szCs w:val="22"/>
          <w:shd w:val="clear" w:color="auto" w:fill="FFFFFF"/>
        </w:rPr>
        <w:t>ECC 6.0, EAM Webdynpro, NWBC 5.0.</w:t>
      </w:r>
    </w:p>
    <w:p w:rsidR="00931634" w:rsidRDefault="00931634" w:rsidP="00931634">
      <w:pPr>
        <w:widowControl w:val="0"/>
        <w:autoSpaceDE w:val="0"/>
        <w:autoSpaceDN w:val="0"/>
        <w:adjustRightInd w:val="0"/>
        <w:jc w:val="both"/>
        <w:rPr>
          <w:rFonts w:asciiTheme="majorHAnsi" w:hAnsiTheme="majorHAnsi" w:cs="Arial"/>
          <w:b/>
          <w:sz w:val="22"/>
          <w:szCs w:val="22"/>
        </w:rPr>
      </w:pPr>
      <w:r>
        <w:rPr>
          <w:rFonts w:asciiTheme="majorHAnsi" w:hAnsiTheme="majorHAnsi" w:cs="Arial"/>
          <w:b/>
          <w:sz w:val="22"/>
          <w:szCs w:val="22"/>
        </w:rPr>
        <w:t>Role:</w:t>
      </w:r>
      <w:r>
        <w:rPr>
          <w:rFonts w:asciiTheme="majorHAnsi" w:hAnsiTheme="majorHAnsi" w:cs="Arial"/>
          <w:sz w:val="22"/>
          <w:szCs w:val="22"/>
        </w:rPr>
        <w:t xml:space="preserve">   EAM/PM</w:t>
      </w:r>
      <w:r>
        <w:rPr>
          <w:rFonts w:asciiTheme="majorHAnsi" w:hAnsiTheme="majorHAnsi" w:cs="Arial"/>
          <w:color w:val="333333"/>
          <w:sz w:val="22"/>
          <w:szCs w:val="22"/>
          <w:shd w:val="clear" w:color="auto" w:fill="FFFFFF"/>
        </w:rPr>
        <w:t xml:space="preserve"> Technical Architect</w:t>
      </w:r>
      <w:r>
        <w:rPr>
          <w:rFonts w:asciiTheme="majorHAnsi" w:hAnsiTheme="majorHAnsi" w:cs="Arial"/>
          <w:sz w:val="22"/>
          <w:szCs w:val="22"/>
        </w:rPr>
        <w:t xml:space="preserve"> and Developer.                          </w:t>
      </w:r>
      <w:r w:rsidRPr="00CE6634">
        <w:rPr>
          <w:rFonts w:asciiTheme="majorHAnsi" w:hAnsiTheme="majorHAnsi" w:cs="Arial"/>
          <w:b/>
          <w:sz w:val="22"/>
          <w:szCs w:val="22"/>
        </w:rPr>
        <w:t>Duration:</w:t>
      </w:r>
      <w:r>
        <w:rPr>
          <w:rFonts w:asciiTheme="majorHAnsi" w:hAnsiTheme="majorHAnsi" w:cs="Arial"/>
          <w:sz w:val="22"/>
          <w:szCs w:val="22"/>
        </w:rPr>
        <w:t xml:space="preserve">  </w:t>
      </w:r>
      <w:r>
        <w:rPr>
          <w:rFonts w:asciiTheme="majorHAnsi" w:hAnsiTheme="majorHAnsi" w:cs="Arial"/>
          <w:sz w:val="22"/>
          <w:szCs w:val="22"/>
        </w:rPr>
        <w:tab/>
      </w:r>
      <w:r>
        <w:rPr>
          <w:rFonts w:asciiTheme="majorHAnsi" w:hAnsiTheme="majorHAnsi" w:cs="Arial"/>
          <w:b/>
          <w:sz w:val="22"/>
          <w:szCs w:val="22"/>
        </w:rPr>
        <w:t>Nov’ 15 to Dec 2016.</w:t>
      </w:r>
    </w:p>
    <w:p w:rsidR="00931634" w:rsidRDefault="00931634" w:rsidP="00931634">
      <w:pPr>
        <w:widowControl w:val="0"/>
        <w:autoSpaceDE w:val="0"/>
        <w:autoSpaceDN w:val="0"/>
        <w:adjustRightInd w:val="0"/>
        <w:ind w:left="360" w:hanging="360"/>
        <w:jc w:val="both"/>
        <w:rPr>
          <w:rFonts w:asciiTheme="majorHAnsi" w:hAnsiTheme="majorHAnsi" w:cs="Arial"/>
          <w:sz w:val="22"/>
          <w:szCs w:val="22"/>
        </w:rPr>
      </w:pPr>
      <w:r>
        <w:rPr>
          <w:rFonts w:asciiTheme="majorHAnsi" w:hAnsiTheme="majorHAnsi" w:cs="Arial"/>
          <w:sz w:val="22"/>
          <w:szCs w:val="22"/>
        </w:rPr>
        <w:tab/>
        <w:t xml:space="preserve">   </w:t>
      </w:r>
    </w:p>
    <w:p w:rsidR="00931634" w:rsidRDefault="00931634" w:rsidP="00931634">
      <w:pPr>
        <w:widowControl w:val="0"/>
        <w:autoSpaceDE w:val="0"/>
        <w:autoSpaceDN w:val="0"/>
        <w:adjustRightInd w:val="0"/>
        <w:ind w:left="360" w:hanging="360"/>
        <w:jc w:val="both"/>
        <w:rPr>
          <w:rFonts w:asciiTheme="majorHAnsi" w:hAnsiTheme="majorHAnsi" w:cs="Arial"/>
          <w:b/>
          <w:bCs/>
          <w:sz w:val="22"/>
          <w:szCs w:val="22"/>
        </w:rPr>
      </w:pPr>
      <w:r>
        <w:rPr>
          <w:rFonts w:asciiTheme="majorHAnsi" w:hAnsiTheme="majorHAnsi" w:cs="Arial"/>
          <w:b/>
          <w:bCs/>
          <w:sz w:val="22"/>
          <w:szCs w:val="22"/>
        </w:rPr>
        <w:t>Responsibilities/Deliverables:</w:t>
      </w:r>
    </w:p>
    <w:p w:rsidR="00931634" w:rsidRPr="00E4085D" w:rsidRDefault="00931634" w:rsidP="00E4085D">
      <w:pPr>
        <w:pStyle w:val="ListParagraph"/>
        <w:numPr>
          <w:ilvl w:val="0"/>
          <w:numId w:val="2"/>
        </w:numPr>
        <w:jc w:val="both"/>
        <w:rPr>
          <w:rFonts w:ascii="Arial" w:eastAsia="Times New Roman" w:hAnsi="Arial" w:cs="Arial"/>
        </w:rPr>
      </w:pPr>
      <w:r w:rsidRPr="00E4085D">
        <w:rPr>
          <w:rFonts w:ascii="Arial" w:eastAsia="Times New Roman" w:hAnsi="Arial" w:cs="Arial"/>
        </w:rPr>
        <w:t xml:space="preserve">NWBC side Panel activation, Power List activation for EAM objects. </w:t>
      </w:r>
    </w:p>
    <w:p w:rsidR="00931634" w:rsidRPr="00E4085D" w:rsidRDefault="00931634" w:rsidP="00E4085D">
      <w:pPr>
        <w:pStyle w:val="ListParagraph"/>
        <w:numPr>
          <w:ilvl w:val="0"/>
          <w:numId w:val="2"/>
        </w:numPr>
        <w:jc w:val="both"/>
        <w:rPr>
          <w:rFonts w:ascii="Arial" w:eastAsia="Times New Roman" w:hAnsi="Arial" w:cs="Arial"/>
        </w:rPr>
      </w:pPr>
      <w:r w:rsidRPr="00E4085D">
        <w:rPr>
          <w:rFonts w:ascii="Arial" w:eastAsia="Times New Roman" w:hAnsi="Arial" w:cs="Arial"/>
        </w:rPr>
        <w:t>Operations for Notification to the work order Creation.</w:t>
      </w:r>
    </w:p>
    <w:p w:rsidR="00931634" w:rsidRPr="00E4085D" w:rsidRDefault="00931634" w:rsidP="00E4085D">
      <w:pPr>
        <w:pStyle w:val="ListParagraph"/>
        <w:numPr>
          <w:ilvl w:val="0"/>
          <w:numId w:val="2"/>
        </w:numPr>
        <w:jc w:val="both"/>
        <w:rPr>
          <w:rFonts w:ascii="Arial" w:eastAsia="Times New Roman" w:hAnsi="Arial" w:cs="Arial"/>
        </w:rPr>
      </w:pPr>
      <w:r w:rsidRPr="00E4085D">
        <w:rPr>
          <w:rFonts w:ascii="Arial" w:eastAsia="Times New Roman" w:hAnsi="Arial" w:cs="Arial"/>
        </w:rPr>
        <w:t>Configuration to Hide the Screen fields in the Notification Header and Details tab screen.</w:t>
      </w:r>
    </w:p>
    <w:p w:rsidR="00931634" w:rsidRPr="00E4085D" w:rsidRDefault="00931634" w:rsidP="00E4085D">
      <w:pPr>
        <w:pStyle w:val="ListParagraph"/>
        <w:numPr>
          <w:ilvl w:val="0"/>
          <w:numId w:val="2"/>
        </w:numPr>
        <w:jc w:val="both"/>
        <w:rPr>
          <w:rFonts w:ascii="Arial" w:eastAsia="Times New Roman" w:hAnsi="Arial" w:cs="Arial"/>
        </w:rPr>
      </w:pPr>
      <w:r w:rsidRPr="00E4085D">
        <w:rPr>
          <w:rFonts w:ascii="Arial" w:eastAsia="Times New Roman" w:hAnsi="Arial" w:cs="Arial"/>
        </w:rPr>
        <w:t xml:space="preserve">Configuration to create follows Up action in the Task tab in work order creation. </w:t>
      </w:r>
    </w:p>
    <w:p w:rsidR="00931634" w:rsidRPr="00E4085D" w:rsidRDefault="00931634" w:rsidP="00E4085D">
      <w:pPr>
        <w:pStyle w:val="ListParagraph"/>
        <w:numPr>
          <w:ilvl w:val="0"/>
          <w:numId w:val="2"/>
        </w:numPr>
        <w:jc w:val="both"/>
        <w:rPr>
          <w:rFonts w:ascii="Arial" w:eastAsia="Times New Roman" w:hAnsi="Arial" w:cs="Arial"/>
        </w:rPr>
      </w:pPr>
      <w:r w:rsidRPr="00E4085D">
        <w:rPr>
          <w:rFonts w:ascii="Arial" w:eastAsia="Times New Roman" w:hAnsi="Arial" w:cs="Arial"/>
        </w:rPr>
        <w:t xml:space="preserve">Basic configurations to Notification types and Order types. </w:t>
      </w:r>
    </w:p>
    <w:p w:rsidR="00931634" w:rsidRPr="00E4085D" w:rsidRDefault="00931634" w:rsidP="00E4085D">
      <w:pPr>
        <w:pStyle w:val="ListParagraph"/>
        <w:numPr>
          <w:ilvl w:val="0"/>
          <w:numId w:val="2"/>
        </w:numPr>
        <w:jc w:val="both"/>
        <w:rPr>
          <w:rFonts w:ascii="Arial" w:eastAsia="Times New Roman" w:hAnsi="Arial" w:cs="Arial"/>
        </w:rPr>
      </w:pPr>
      <w:r w:rsidRPr="00E4085D">
        <w:rPr>
          <w:rFonts w:ascii="Arial" w:eastAsia="Times New Roman" w:hAnsi="Arial" w:cs="Arial"/>
        </w:rPr>
        <w:t>Number range assignment for Equipment creation and Equipment Upload using IE01.</w:t>
      </w:r>
    </w:p>
    <w:p w:rsidR="0027341B" w:rsidRDefault="0027341B">
      <w:pPr>
        <w:widowControl w:val="0"/>
        <w:autoSpaceDE w:val="0"/>
        <w:autoSpaceDN w:val="0"/>
        <w:adjustRightInd w:val="0"/>
        <w:ind w:left="360" w:hanging="360"/>
        <w:rPr>
          <w:rFonts w:ascii="Arial" w:hAnsi="Arial" w:cs="Arial"/>
          <w:sz w:val="22"/>
          <w:szCs w:val="22"/>
        </w:rPr>
      </w:pPr>
    </w:p>
    <w:p w:rsidR="00931634" w:rsidRDefault="00931634">
      <w:pPr>
        <w:widowControl w:val="0"/>
        <w:autoSpaceDE w:val="0"/>
        <w:autoSpaceDN w:val="0"/>
        <w:adjustRightInd w:val="0"/>
        <w:ind w:left="360" w:hanging="360"/>
        <w:rPr>
          <w:rFonts w:ascii="Arial" w:hAnsi="Arial" w:cs="Arial"/>
          <w:sz w:val="22"/>
          <w:szCs w:val="22"/>
        </w:rPr>
      </w:pPr>
    </w:p>
    <w:p w:rsidR="0027341B" w:rsidRDefault="00A270F5">
      <w:pPr>
        <w:widowControl w:val="0"/>
        <w:autoSpaceDE w:val="0"/>
        <w:autoSpaceDN w:val="0"/>
        <w:adjustRightInd w:val="0"/>
        <w:ind w:left="360" w:hanging="360"/>
        <w:rPr>
          <w:rFonts w:ascii="Arial" w:hAnsi="Arial" w:cs="Arial"/>
          <w:b/>
          <w:sz w:val="22"/>
          <w:szCs w:val="22"/>
        </w:rPr>
      </w:pPr>
      <w:r>
        <w:rPr>
          <w:rFonts w:ascii="Arial" w:hAnsi="Arial" w:cs="Arial"/>
          <w:b/>
          <w:sz w:val="22"/>
          <w:szCs w:val="22"/>
        </w:rPr>
        <w:t xml:space="preserve">Client: TOPCO US LLC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Chicago, IL.                                                        </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t>Project Description:</w:t>
      </w:r>
      <w:r>
        <w:rPr>
          <w:rFonts w:ascii="Arial" w:hAnsi="Arial" w:cs="Arial"/>
          <w:sz w:val="22"/>
          <w:szCs w:val="22"/>
        </w:rPr>
        <w:t xml:space="preserve"> </w:t>
      </w:r>
      <w:r>
        <w:rPr>
          <w:rFonts w:ascii="Arial" w:hAnsi="Arial" w:cs="Arial"/>
          <w:color w:val="333333"/>
          <w:sz w:val="20"/>
          <w:szCs w:val="20"/>
          <w:shd w:val="clear" w:color="auto" w:fill="FFFFFF"/>
        </w:rPr>
        <w:t>Project Everest/ Implementation</w:t>
      </w:r>
      <w:r>
        <w:rPr>
          <w:rFonts w:ascii="Arial" w:hAnsi="Arial" w:cs="Arial"/>
          <w:sz w:val="22"/>
          <w:szCs w:val="22"/>
        </w:rPr>
        <w:t xml:space="preserve"> </w:t>
      </w:r>
    </w:p>
    <w:p w:rsidR="0027341B" w:rsidRDefault="00A270F5">
      <w:pPr>
        <w:widowControl w:val="0"/>
        <w:autoSpaceDE w:val="0"/>
        <w:autoSpaceDN w:val="0"/>
        <w:adjustRightInd w:val="0"/>
        <w:rPr>
          <w:rFonts w:ascii="Arial" w:hAnsi="Arial" w:cs="Arial"/>
          <w:color w:val="333333"/>
          <w:sz w:val="20"/>
          <w:szCs w:val="20"/>
          <w:shd w:val="clear" w:color="auto" w:fill="FFFFFF"/>
        </w:rPr>
      </w:pPr>
      <w:r>
        <w:rPr>
          <w:rFonts w:ascii="Arial" w:hAnsi="Arial" w:cs="Arial"/>
          <w:b/>
          <w:sz w:val="22"/>
          <w:szCs w:val="22"/>
        </w:rPr>
        <w:t xml:space="preserve">Scope: </w:t>
      </w:r>
      <w:r w:rsidR="00B54D18">
        <w:rPr>
          <w:rFonts w:ascii="Arial" w:hAnsi="Arial" w:cs="Arial"/>
          <w:color w:val="333333"/>
          <w:sz w:val="20"/>
          <w:szCs w:val="20"/>
          <w:shd w:val="clear" w:color="auto" w:fill="FFFFFF"/>
        </w:rPr>
        <w:t>ECC 6.0, MDG, EWM</w:t>
      </w:r>
      <w:r>
        <w:rPr>
          <w:rFonts w:ascii="Arial" w:hAnsi="Arial" w:cs="Arial"/>
          <w:color w:val="333333"/>
          <w:sz w:val="20"/>
          <w:szCs w:val="20"/>
          <w:shd w:val="clear" w:color="auto" w:fill="FFFFFF"/>
        </w:rPr>
        <w:t>, BI, CRM, HR.</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SAP ABAP Technical Architect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Pr>
          <w:rFonts w:ascii="Arial" w:hAnsi="Arial" w:cs="Arial"/>
          <w:b/>
          <w:sz w:val="22"/>
          <w:szCs w:val="22"/>
        </w:rPr>
        <w:t>Duration:</w:t>
      </w:r>
      <w:r w:rsidR="00AF694B">
        <w:rPr>
          <w:rFonts w:ascii="Arial" w:hAnsi="Arial" w:cs="Arial"/>
          <w:sz w:val="22"/>
          <w:szCs w:val="22"/>
        </w:rPr>
        <w:t xml:space="preserve"> Jan ‘15 to Sept ‘</w:t>
      </w:r>
      <w:r>
        <w:rPr>
          <w:rFonts w:ascii="Arial" w:hAnsi="Arial" w:cs="Arial"/>
          <w:sz w:val="22"/>
          <w:szCs w:val="22"/>
        </w:rPr>
        <w:t xml:space="preserve">16. </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RFC, Port and Partner profile Configuration for IDOC inbound and outbound process.</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Inbound EDI 880(Grocery Invoice), 850 (PO), 875 (GROCERY PO), FB01, IDOC type: INVOCI02, Message type: INVOIC enhancement.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Vendor Master Data to ARIBA; Message type CREMAS; IDOC type CREMAS04; Configuration.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lastRenderedPageBreak/>
        <w:t>Wrote Technical Specification for Enhancement (E805) Allocate JVs posted BPC for GPRA.</w:t>
      </w:r>
    </w:p>
    <w:p w:rsidR="007471A9" w:rsidRPr="000C7188" w:rsidRDefault="007471A9" w:rsidP="000C7188">
      <w:pPr>
        <w:pStyle w:val="ListParagraph"/>
        <w:numPr>
          <w:ilvl w:val="0"/>
          <w:numId w:val="2"/>
        </w:numPr>
        <w:spacing w:line="240" w:lineRule="auto"/>
        <w:rPr>
          <w:rFonts w:ascii="Arial" w:eastAsia="Times New Roman" w:hAnsi="Arial" w:cs="Arial"/>
        </w:rPr>
      </w:pPr>
      <w:r>
        <w:rPr>
          <w:rFonts w:ascii="Arial" w:eastAsia="Times New Roman" w:hAnsi="Arial" w:cs="Arial"/>
        </w:rPr>
        <w:t xml:space="preserve">Wrote TS for  all Plant maintenance objects ( PM) </w:t>
      </w:r>
      <w:r w:rsidR="000C7188">
        <w:rPr>
          <w:rFonts w:ascii="Arial" w:eastAsia="Times New Roman" w:hAnsi="Arial" w:cs="Arial"/>
        </w:rPr>
        <w:t xml:space="preserve">compatible units  </w:t>
      </w:r>
      <w:r>
        <w:rPr>
          <w:rFonts w:ascii="Arial" w:eastAsia="Times New Roman" w:hAnsi="Arial" w:cs="Arial"/>
        </w:rPr>
        <w:t>and EWM Developments.</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Provided functionality to automatically distribute amounts among different GPRA segments with a Bureau by implementing method CALCULATE_AMOUNTS in BADI BADI_UJJ_CALCULATED_AMOUNT.</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Designed and developed a program to upload data to a cross walk table ZBPC_GPRA_CW which hold the GPRA segment data.</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Developed a Function Module ZBPC_FETCH_GPRA_ALLOCATION to calculate GPRA segment allocation percentages based on the values maintained in crosswalk table. This function is called in the Badi BADI_UJJ_CALCULATED_AMOUNT.</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Performed Unit Testing before delivering to Functional Team.</w:t>
      </w:r>
    </w:p>
    <w:p w:rsidR="00B236C7" w:rsidRDefault="00B236C7">
      <w:pPr>
        <w:pStyle w:val="ListParagraph"/>
        <w:numPr>
          <w:ilvl w:val="0"/>
          <w:numId w:val="2"/>
        </w:numPr>
        <w:jc w:val="both"/>
        <w:rPr>
          <w:rFonts w:ascii="Arial" w:eastAsia="Times New Roman" w:hAnsi="Arial" w:cs="Arial"/>
        </w:rPr>
      </w:pPr>
      <w:r>
        <w:rPr>
          <w:rFonts w:ascii="Arial" w:eastAsia="Times New Roman" w:hAnsi="Arial" w:cs="Arial"/>
        </w:rPr>
        <w:t>Transferred XML Data of  Purchase orders  to Manugistics and Received XML information to SAP.</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Supported Integration Testing and UAT testing to fix the bugs.</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Involved in KT sessions with the client’s team and trained them to POST Journal Vouchers in BPC.</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Involved in cutover activities to make sure data is loaded into cross walk tables and making sure transports are moved across the development landscape.</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Provided Post Production support.</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Proxy Creation; SPROXY, for Purchase orders; Outbound to Manugistics.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LSMW for Purchase source List conversion program.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VA01 User exit and screen exit Enchantment for Credit and Debit memo requests.</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Forms; Check processing for F110 (smart form). Standard invoice form. Topco contracts.</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PI file port creation, activated the BAPI, IDOC and Proxy structures.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PO: workflow flow Basic configuration and Developed PO approval workflow.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Filed mapping Discussion for Interface objects with PI Integration Team and Functional.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Provide technical assistance during the Development of objects, TSDs, code and Testing Phase.</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Updating the RICEFW Master spreadsheet to maintain the tracker current</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Raise risk and Issues as and when they come up to the Management team.</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Leading 15 Technical Team Members and Developments Efforts calculation.</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Coordinated with Testing Team, Defects Tracking, and FIT1 and FIT2 Testing cases.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Preparing Testing cases, ensuring that Test data created in the system.</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 xml:space="preserve">NWBC side Panel activation, Power List activation for MM and FICO modules and Roles Assignment. </w:t>
      </w:r>
    </w:p>
    <w:p w:rsidR="0027341B" w:rsidRDefault="00A270F5">
      <w:pPr>
        <w:pStyle w:val="ListParagraph"/>
        <w:numPr>
          <w:ilvl w:val="0"/>
          <w:numId w:val="2"/>
        </w:numPr>
        <w:jc w:val="both"/>
        <w:rPr>
          <w:rFonts w:ascii="Arial" w:eastAsia="Times New Roman" w:hAnsi="Arial" w:cs="Arial"/>
        </w:rPr>
      </w:pPr>
      <w:r>
        <w:rPr>
          <w:rFonts w:ascii="Arial" w:eastAsia="Times New Roman" w:hAnsi="Arial" w:cs="Arial"/>
        </w:rPr>
        <w:t>FIORI apps, G/L Accounting Document, installation, patches update, Activate services, RFC, system alias creation, Activation of SAP NW Gateway, Added Gateway and UI5 services, Authorization.</w:t>
      </w:r>
    </w:p>
    <w:p w:rsidR="0027341B" w:rsidRDefault="00A270F5">
      <w:pPr>
        <w:widowControl w:val="0"/>
        <w:autoSpaceDE w:val="0"/>
        <w:autoSpaceDN w:val="0"/>
        <w:adjustRightInd w:val="0"/>
        <w:ind w:left="360" w:hanging="360"/>
        <w:rPr>
          <w:rFonts w:ascii="Arial" w:hAnsi="Arial" w:cs="Arial"/>
          <w:b/>
          <w:sz w:val="22"/>
          <w:szCs w:val="22"/>
        </w:rPr>
      </w:pPr>
      <w:r>
        <w:rPr>
          <w:rFonts w:ascii="Arial" w:hAnsi="Arial" w:cs="Arial"/>
          <w:b/>
          <w:sz w:val="22"/>
          <w:szCs w:val="22"/>
        </w:rPr>
        <w:t xml:space="preserve">Client: Gas Natural Inc                          </w:t>
      </w:r>
      <w:r>
        <w:rPr>
          <w:rFonts w:ascii="Arial" w:hAnsi="Arial" w:cs="Arial"/>
          <w:b/>
          <w:sz w:val="22"/>
          <w:szCs w:val="22"/>
        </w:rPr>
        <w:tab/>
      </w:r>
      <w:r>
        <w:rPr>
          <w:rFonts w:ascii="Arial" w:hAnsi="Arial" w:cs="Arial"/>
          <w:b/>
          <w:sz w:val="22"/>
          <w:szCs w:val="22"/>
        </w:rPr>
        <w:tab/>
        <w:t xml:space="preserve">                        Mentor, OH</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t xml:space="preserve">Project Description:  </w:t>
      </w:r>
      <w:r>
        <w:rPr>
          <w:rFonts w:ascii="Arial" w:hAnsi="Arial" w:cs="Arial"/>
          <w:color w:val="333333"/>
          <w:sz w:val="20"/>
          <w:szCs w:val="20"/>
          <w:shd w:val="clear" w:color="auto" w:fill="FFFFFF"/>
        </w:rPr>
        <w:t>Project Everest</w:t>
      </w:r>
      <w:r>
        <w:rPr>
          <w:rFonts w:ascii="Arial" w:hAnsi="Arial" w:cs="Arial"/>
          <w:sz w:val="22"/>
          <w:szCs w:val="22"/>
        </w:rPr>
        <w:t xml:space="preserve"> </w:t>
      </w:r>
    </w:p>
    <w:p w:rsidR="0027341B" w:rsidRDefault="00A270F5">
      <w:pPr>
        <w:widowControl w:val="0"/>
        <w:autoSpaceDE w:val="0"/>
        <w:autoSpaceDN w:val="0"/>
        <w:adjustRightInd w:val="0"/>
        <w:rPr>
          <w:rFonts w:ascii="Arial" w:hAnsi="Arial" w:cs="Arial"/>
          <w:color w:val="333333"/>
          <w:sz w:val="20"/>
          <w:szCs w:val="20"/>
          <w:shd w:val="clear" w:color="auto" w:fill="FFFFFF"/>
        </w:rPr>
      </w:pPr>
      <w:r>
        <w:rPr>
          <w:rFonts w:ascii="Arial" w:hAnsi="Arial" w:cs="Arial"/>
          <w:b/>
          <w:sz w:val="22"/>
          <w:szCs w:val="22"/>
        </w:rPr>
        <w:t xml:space="preserve">Scope: </w:t>
      </w:r>
      <w:r>
        <w:rPr>
          <w:rFonts w:ascii="Arial" w:hAnsi="Arial" w:cs="Arial"/>
          <w:sz w:val="22"/>
          <w:szCs w:val="22"/>
        </w:rPr>
        <w:t xml:space="preserve"> </w:t>
      </w:r>
      <w:r>
        <w:rPr>
          <w:rFonts w:ascii="Arial" w:hAnsi="Arial" w:cs="Arial"/>
          <w:color w:val="333333"/>
          <w:sz w:val="20"/>
          <w:szCs w:val="20"/>
          <w:shd w:val="clear" w:color="auto" w:fill="FFFFFF"/>
        </w:rPr>
        <w:t>ISU ECC 6.0/ CRM, PI, DM, BI, FICO, FICA.</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lastRenderedPageBreak/>
        <w:t>Role:</w:t>
      </w:r>
      <w:r>
        <w:rPr>
          <w:rFonts w:ascii="Arial" w:hAnsi="Arial" w:cs="Arial"/>
          <w:sz w:val="22"/>
          <w:szCs w:val="22"/>
        </w:rPr>
        <w:t xml:space="preserve"> </w:t>
      </w:r>
      <w:r>
        <w:rPr>
          <w:rFonts w:ascii="Arial" w:hAnsi="Arial" w:cs="Arial"/>
          <w:color w:val="333333"/>
          <w:sz w:val="20"/>
          <w:szCs w:val="20"/>
          <w:shd w:val="clear" w:color="auto" w:fill="FFFFFF"/>
        </w:rPr>
        <w:t>SAP ABAP Technical Architect</w:t>
      </w:r>
      <w:r>
        <w:rPr>
          <w:rFonts w:ascii="Arial" w:hAnsi="Arial" w:cs="Arial"/>
          <w:sz w:val="22"/>
          <w:szCs w:val="22"/>
        </w:rPr>
        <w:t xml:space="preserve">                                                 </w:t>
      </w:r>
      <w:r>
        <w:rPr>
          <w:rFonts w:ascii="Arial" w:hAnsi="Arial" w:cs="Arial"/>
          <w:b/>
          <w:sz w:val="22"/>
          <w:szCs w:val="22"/>
        </w:rPr>
        <w:t>Duration:</w:t>
      </w:r>
      <w:r>
        <w:rPr>
          <w:rFonts w:ascii="Arial" w:hAnsi="Arial" w:cs="Arial"/>
          <w:sz w:val="22"/>
          <w:szCs w:val="22"/>
        </w:rPr>
        <w:t xml:space="preserve"> APRIL '14 – Jan ‘15</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A270F5">
      <w:pPr>
        <w:widowControl w:val="0"/>
        <w:numPr>
          <w:ilvl w:val="0"/>
          <w:numId w:val="3"/>
        </w:numPr>
        <w:autoSpaceDE w:val="0"/>
        <w:autoSpaceDN w:val="0"/>
        <w:adjustRightInd w:val="0"/>
        <w:jc w:val="both"/>
        <w:rPr>
          <w:rFonts w:ascii="Arial" w:hAnsi="Arial" w:cs="Arial"/>
          <w:sz w:val="22"/>
          <w:szCs w:val="22"/>
        </w:rPr>
      </w:pPr>
      <w:r>
        <w:rPr>
          <w:rFonts w:ascii="Arial" w:hAnsi="Arial" w:cs="Arial"/>
          <w:sz w:val="22"/>
          <w:szCs w:val="22"/>
        </w:rPr>
        <w:t>Designed business process for budget release and approval.</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 xml:space="preserve">Attended the Blueprint Sessions, Understanding the ISU CRM and ECC Integration, Client Business process. Actively interacting with Functional team to understand the requirements for the new scope of the project. </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 xml:space="preserve">Identifying the PRICEF Objects, Providing the Estimations as per CAPGEMINI Estimation Effort.  </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 xml:space="preserve">Developed Conversion objects for Vendor Master, Customer, Material Master, GL, Chart of accounts, profit Center Creation, Cost Center Upload, Invoice Upload. </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CRM Enhancement to add and Mask fields for SSN and Driving Licenses numbers.</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 xml:space="preserve">PNC, JP Morgan Bank Interface development with PI Team.     </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 xml:space="preserve">A complete Understand of ISU and NON ISU Data Objects Dependency to Upload the Data. </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 xml:space="preserve">PI file port creation, activated the BAPI, IDOC and Proxy structures. </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 xml:space="preserve">Finalizing and find the Dependency of the Conversion objects. Preparing the EMIGALL Structures Based on the FSD. Uploading the Data Using EMIGALL. </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Reviewing the functional specification document and provide feedbacks/review comments.</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 xml:space="preserve">Developed Check Print Smart form for F110 and Print workbench for ISU objects.   </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 xml:space="preserve">Provided technical Solution on the ITRON and RDI file Transfer to Third Party Printer Partners.  </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Co-ordinate with the offshore technical team to oversee the activities</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Updating the RICEFW Master spreadsheet to maintain the tracker current</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Raise risk and Issues as and when they come up to the Management team</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 xml:space="preserve">Coordinated with Testing Team, Defects Tracking, FIT1 and FIT2 Testing cases. </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Preparing Testing cases, ensuring that Test data created in the system.</w:t>
      </w:r>
    </w:p>
    <w:p w:rsidR="0027341B" w:rsidRDefault="00A270F5">
      <w:pPr>
        <w:pStyle w:val="ListParagraph"/>
        <w:numPr>
          <w:ilvl w:val="0"/>
          <w:numId w:val="3"/>
        </w:numPr>
        <w:jc w:val="both"/>
        <w:rPr>
          <w:rFonts w:ascii="Arial" w:eastAsia="Times New Roman" w:hAnsi="Arial" w:cs="Arial"/>
        </w:rPr>
      </w:pPr>
      <w:r>
        <w:rPr>
          <w:rFonts w:ascii="Arial" w:eastAsia="Times New Roman" w:hAnsi="Arial" w:cs="Arial"/>
        </w:rPr>
        <w:t>FIORI apps, PO and PR, installation, patches update, Activate services, RFC, system alias creation, Activation of SAP NW Gateway, Added Gateway and UI5 services, Authorization.</w:t>
      </w:r>
    </w:p>
    <w:p w:rsidR="0027341B" w:rsidRDefault="00A270F5">
      <w:pPr>
        <w:widowControl w:val="0"/>
        <w:autoSpaceDE w:val="0"/>
        <w:autoSpaceDN w:val="0"/>
        <w:adjustRightInd w:val="0"/>
        <w:ind w:left="360" w:hanging="360"/>
        <w:rPr>
          <w:rFonts w:ascii="Arial" w:hAnsi="Arial" w:cs="Arial"/>
          <w:b/>
          <w:sz w:val="22"/>
          <w:szCs w:val="22"/>
        </w:rPr>
      </w:pPr>
      <w:r>
        <w:rPr>
          <w:rFonts w:ascii="Arial" w:hAnsi="Arial" w:cs="Arial"/>
          <w:b/>
          <w:sz w:val="22"/>
          <w:szCs w:val="22"/>
        </w:rPr>
        <w:t>Client: ACS (American Chemical Society)</w:t>
      </w:r>
      <w:r>
        <w:rPr>
          <w:rFonts w:ascii="Arial" w:hAnsi="Arial" w:cs="Arial"/>
          <w:b/>
          <w:sz w:val="22"/>
          <w:szCs w:val="22"/>
        </w:rPr>
        <w:tab/>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Columbus, Ohio.</w:t>
      </w:r>
    </w:p>
    <w:p w:rsidR="0027341B" w:rsidRDefault="00A270F5">
      <w:pPr>
        <w:widowControl w:val="0"/>
        <w:autoSpaceDE w:val="0"/>
        <w:autoSpaceDN w:val="0"/>
        <w:adjustRightInd w:val="0"/>
        <w:ind w:left="360" w:hanging="360"/>
        <w:rPr>
          <w:rFonts w:ascii="Arial" w:hAnsi="Arial" w:cs="Arial"/>
          <w:color w:val="333333"/>
          <w:sz w:val="20"/>
          <w:szCs w:val="20"/>
          <w:shd w:val="clear" w:color="auto" w:fill="FFFFFF"/>
        </w:rPr>
      </w:pPr>
      <w:r>
        <w:rPr>
          <w:rFonts w:ascii="Arial" w:hAnsi="Arial" w:cs="Arial"/>
          <w:b/>
          <w:sz w:val="22"/>
          <w:szCs w:val="22"/>
        </w:rPr>
        <w:t xml:space="preserve">Project Description </w:t>
      </w:r>
      <w:r>
        <w:rPr>
          <w:rFonts w:ascii="Arial" w:hAnsi="Arial" w:cs="Arial"/>
          <w:color w:val="333333"/>
          <w:sz w:val="20"/>
          <w:szCs w:val="20"/>
          <w:shd w:val="clear" w:color="auto" w:fill="FFFFFF"/>
        </w:rPr>
        <w:t xml:space="preserve">ACS- Customer Fulfillment.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Scope:</w:t>
      </w:r>
      <w:r>
        <w:rPr>
          <w:rFonts w:ascii="Arial" w:hAnsi="Arial" w:cs="Arial"/>
          <w:sz w:val="22"/>
          <w:szCs w:val="22"/>
        </w:rPr>
        <w:t xml:space="preserve"> </w:t>
      </w:r>
      <w:r>
        <w:rPr>
          <w:rFonts w:ascii="Arial" w:hAnsi="Arial" w:cs="Arial"/>
          <w:color w:val="333333"/>
          <w:sz w:val="20"/>
          <w:szCs w:val="20"/>
          <w:shd w:val="clear" w:color="auto" w:fill="FFFFFF"/>
        </w:rPr>
        <w:t>SD, FICO, FICA.</w:t>
      </w:r>
      <w:r>
        <w:rPr>
          <w:rFonts w:ascii="Arial" w:hAnsi="Arial" w:cs="Arial"/>
          <w:sz w:val="22"/>
          <w:szCs w:val="22"/>
        </w:rPr>
        <w:t xml:space="preserve">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SAP ABAP Technical Architect</w:t>
      </w:r>
      <w:r>
        <w:rPr>
          <w:rFonts w:ascii="Arial" w:hAnsi="Arial" w:cs="Arial"/>
          <w:sz w:val="22"/>
          <w:szCs w:val="22"/>
        </w:rPr>
        <w:tab/>
        <w:t xml:space="preserve">                           </w:t>
      </w:r>
      <w:r>
        <w:rPr>
          <w:rFonts w:ascii="Arial" w:hAnsi="Arial" w:cs="Arial"/>
          <w:b/>
          <w:sz w:val="22"/>
          <w:szCs w:val="22"/>
        </w:rPr>
        <w:t>Duration:</w:t>
      </w:r>
      <w:r>
        <w:rPr>
          <w:rFonts w:ascii="Arial" w:hAnsi="Arial" w:cs="Arial"/>
          <w:sz w:val="22"/>
          <w:szCs w:val="22"/>
        </w:rPr>
        <w:t xml:space="preserve"> Dec '13 - March '14</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A270F5">
      <w:pPr>
        <w:pStyle w:val="ListParagraph"/>
        <w:numPr>
          <w:ilvl w:val="0"/>
          <w:numId w:val="29"/>
        </w:numPr>
        <w:rPr>
          <w:rFonts w:ascii="Arial" w:eastAsia="Times New Roman" w:hAnsi="Arial" w:cs="Arial"/>
        </w:rPr>
      </w:pPr>
      <w:r>
        <w:rPr>
          <w:rFonts w:ascii="Arial" w:eastAsia="Times New Roman" w:hAnsi="Arial" w:cs="Arial"/>
        </w:rPr>
        <w:t>Interacting with onsite team to understand requirements for the new scope of the project. This will include attending requirement meetings where explaining the various modules in the system and implementing SAP to cover those modules.</w:t>
      </w:r>
    </w:p>
    <w:p w:rsidR="0027341B" w:rsidRDefault="00A270F5">
      <w:pPr>
        <w:pStyle w:val="ListParagraph"/>
        <w:numPr>
          <w:ilvl w:val="0"/>
          <w:numId w:val="29"/>
        </w:numPr>
        <w:rPr>
          <w:rFonts w:ascii="Arial" w:eastAsia="Times New Roman" w:hAnsi="Arial" w:cs="Arial"/>
        </w:rPr>
      </w:pPr>
      <w:r>
        <w:rPr>
          <w:rFonts w:ascii="Arial" w:eastAsia="Times New Roman" w:hAnsi="Arial" w:cs="Arial"/>
        </w:rPr>
        <w:t>Attending meetings for gap analysis and providing design solutions for it.</w:t>
      </w:r>
    </w:p>
    <w:p w:rsidR="0027341B" w:rsidRDefault="00A270F5">
      <w:pPr>
        <w:pStyle w:val="ListParagraph"/>
        <w:numPr>
          <w:ilvl w:val="0"/>
          <w:numId w:val="29"/>
        </w:numPr>
        <w:rPr>
          <w:rFonts w:ascii="Arial" w:eastAsia="Times New Roman" w:hAnsi="Arial" w:cs="Arial"/>
        </w:rPr>
      </w:pPr>
      <w:r>
        <w:rPr>
          <w:rFonts w:ascii="Arial" w:eastAsia="Times New Roman" w:hAnsi="Arial" w:cs="Arial"/>
        </w:rPr>
        <w:t xml:space="preserve">TSD Creation for Webdynpro FPM Application.  </w:t>
      </w:r>
    </w:p>
    <w:p w:rsidR="0027341B" w:rsidRDefault="00A270F5">
      <w:pPr>
        <w:pStyle w:val="ListParagraph"/>
        <w:numPr>
          <w:ilvl w:val="0"/>
          <w:numId w:val="29"/>
        </w:numPr>
        <w:rPr>
          <w:rFonts w:ascii="Arial" w:eastAsia="Times New Roman" w:hAnsi="Arial" w:cs="Arial"/>
        </w:rPr>
      </w:pPr>
      <w:r>
        <w:rPr>
          <w:rFonts w:ascii="Arial" w:eastAsia="Times New Roman" w:hAnsi="Arial" w:cs="Arial"/>
        </w:rPr>
        <w:t xml:space="preserve">Product Hierarchy Structure enhancement ZZPRODHS. </w:t>
      </w:r>
    </w:p>
    <w:p w:rsidR="0027341B" w:rsidRDefault="00A270F5">
      <w:pPr>
        <w:pStyle w:val="ListParagraph"/>
        <w:numPr>
          <w:ilvl w:val="0"/>
          <w:numId w:val="29"/>
        </w:numPr>
        <w:rPr>
          <w:rFonts w:ascii="Arial" w:eastAsia="Times New Roman" w:hAnsi="Arial" w:cs="Arial"/>
        </w:rPr>
      </w:pPr>
      <w:r>
        <w:rPr>
          <w:rFonts w:ascii="Arial" w:eastAsia="Times New Roman" w:hAnsi="Arial" w:cs="Arial"/>
        </w:rPr>
        <w:t>TSD Creation for GL, Cost center, profit center and Invoice Upload.</w:t>
      </w:r>
    </w:p>
    <w:p w:rsidR="0027341B" w:rsidRDefault="00A270F5">
      <w:pPr>
        <w:pStyle w:val="ListParagraph"/>
        <w:numPr>
          <w:ilvl w:val="0"/>
          <w:numId w:val="29"/>
        </w:numPr>
        <w:rPr>
          <w:rFonts w:ascii="Arial" w:eastAsia="Times New Roman" w:hAnsi="Arial" w:cs="Arial"/>
        </w:rPr>
      </w:pPr>
      <w:r>
        <w:rPr>
          <w:rFonts w:ascii="Arial" w:eastAsia="Times New Roman" w:hAnsi="Arial" w:cs="Arial"/>
        </w:rPr>
        <w:t>Assisting the functional team with writing the functional specification documents.</w:t>
      </w:r>
    </w:p>
    <w:p w:rsidR="0027341B" w:rsidRDefault="00A270F5">
      <w:pPr>
        <w:pStyle w:val="ListParagraph"/>
        <w:numPr>
          <w:ilvl w:val="0"/>
          <w:numId w:val="29"/>
        </w:numPr>
        <w:jc w:val="both"/>
        <w:rPr>
          <w:rFonts w:ascii="Arial" w:eastAsia="Times New Roman" w:hAnsi="Arial" w:cs="Arial"/>
        </w:rPr>
      </w:pPr>
      <w:r>
        <w:rPr>
          <w:rFonts w:ascii="Arial" w:eastAsia="Times New Roman" w:hAnsi="Arial" w:cs="Arial"/>
        </w:rPr>
        <w:t xml:space="preserve">Coordinated with Testing Team, Defects Tracking, FIT1 and FIT2 Testing cases. </w:t>
      </w:r>
    </w:p>
    <w:p w:rsidR="0027341B" w:rsidRDefault="00A270F5">
      <w:pPr>
        <w:pStyle w:val="ListParagraph"/>
        <w:numPr>
          <w:ilvl w:val="0"/>
          <w:numId w:val="29"/>
        </w:numPr>
        <w:rPr>
          <w:rFonts w:ascii="Arial" w:eastAsia="Times New Roman" w:hAnsi="Arial" w:cs="Arial"/>
        </w:rPr>
      </w:pPr>
      <w:r>
        <w:rPr>
          <w:rFonts w:ascii="Arial" w:eastAsia="Times New Roman" w:hAnsi="Arial" w:cs="Arial"/>
        </w:rPr>
        <w:t>Preparing Testing cases, ensuring that Test data created in the system.</w:t>
      </w:r>
    </w:p>
    <w:p w:rsidR="0027341B" w:rsidRDefault="00A270F5">
      <w:pPr>
        <w:pStyle w:val="ListParagraph"/>
        <w:numPr>
          <w:ilvl w:val="0"/>
          <w:numId w:val="29"/>
        </w:numPr>
        <w:jc w:val="both"/>
        <w:rPr>
          <w:rFonts w:ascii="Arial" w:eastAsia="Times New Roman" w:hAnsi="Arial" w:cs="Arial"/>
        </w:rPr>
      </w:pPr>
      <w:r>
        <w:rPr>
          <w:rFonts w:ascii="Arial" w:eastAsia="Times New Roman" w:hAnsi="Arial" w:cs="Arial"/>
        </w:rPr>
        <w:lastRenderedPageBreak/>
        <w:t xml:space="preserve">NWBC side Panel activation, Power List activation for SD and FICO modules and Roles Assignment. </w:t>
      </w:r>
    </w:p>
    <w:p w:rsidR="0027341B" w:rsidRDefault="0027341B">
      <w:pPr>
        <w:ind w:left="360"/>
        <w:rPr>
          <w:rFonts w:ascii="Arial" w:hAnsi="Arial" w:cs="Arial"/>
        </w:rPr>
      </w:pPr>
    </w:p>
    <w:p w:rsidR="0027341B" w:rsidRDefault="00A270F5">
      <w:pPr>
        <w:widowControl w:val="0"/>
        <w:autoSpaceDE w:val="0"/>
        <w:autoSpaceDN w:val="0"/>
        <w:adjustRightInd w:val="0"/>
        <w:ind w:left="360" w:hanging="360"/>
        <w:rPr>
          <w:rFonts w:ascii="Arial" w:hAnsi="Arial" w:cs="Arial"/>
          <w:b/>
          <w:sz w:val="22"/>
          <w:szCs w:val="22"/>
        </w:rPr>
      </w:pPr>
      <w:r>
        <w:rPr>
          <w:rFonts w:ascii="Arial" w:hAnsi="Arial" w:cs="Arial"/>
          <w:b/>
          <w:sz w:val="22"/>
          <w:szCs w:val="22"/>
        </w:rPr>
        <w:t>Client: Spectra Energy Corp                                                              HOUSTON,TX</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Project Description:</w:t>
      </w:r>
      <w:r>
        <w:rPr>
          <w:rFonts w:ascii="Arial" w:hAnsi="Arial" w:cs="Arial"/>
          <w:sz w:val="22"/>
          <w:szCs w:val="22"/>
        </w:rPr>
        <w:t xml:space="preserve"> </w:t>
      </w:r>
      <w:r>
        <w:rPr>
          <w:rFonts w:ascii="Arial" w:hAnsi="Arial" w:cs="Arial"/>
          <w:color w:val="333333"/>
          <w:sz w:val="20"/>
          <w:szCs w:val="20"/>
          <w:shd w:val="clear" w:color="auto" w:fill="FFFFFF"/>
        </w:rPr>
        <w:t>PM Planning and Scheduling</w:t>
      </w:r>
      <w:r>
        <w:rPr>
          <w:rFonts w:ascii="Arial" w:hAnsi="Arial" w:cs="Arial"/>
          <w:sz w:val="22"/>
          <w:szCs w:val="22"/>
        </w:rPr>
        <w:t xml:space="preserve">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Scope:</w:t>
      </w:r>
      <w:r>
        <w:rPr>
          <w:rFonts w:ascii="Arial" w:hAnsi="Arial" w:cs="Arial"/>
          <w:sz w:val="22"/>
          <w:szCs w:val="22"/>
        </w:rPr>
        <w:t xml:space="preserve"> </w:t>
      </w:r>
      <w:r>
        <w:rPr>
          <w:rFonts w:ascii="Arial" w:hAnsi="Arial" w:cs="Arial"/>
          <w:color w:val="333333"/>
          <w:sz w:val="20"/>
          <w:szCs w:val="20"/>
          <w:shd w:val="clear" w:color="auto" w:fill="FFFFFF"/>
        </w:rPr>
        <w:t>SAP ECC 6.0, HR, @HAND, SONIC</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SAP ABAP Sr Technical Developer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Duration:</w:t>
      </w:r>
      <w:r>
        <w:rPr>
          <w:rFonts w:ascii="Arial" w:hAnsi="Arial" w:cs="Arial"/>
          <w:sz w:val="22"/>
          <w:szCs w:val="22"/>
        </w:rPr>
        <w:t xml:space="preserve"> FEB ‘13 - DEC '13</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A270F5" w:rsidP="000D03F7">
      <w:pPr>
        <w:pStyle w:val="ListParagraph"/>
        <w:numPr>
          <w:ilvl w:val="0"/>
          <w:numId w:val="30"/>
        </w:numPr>
        <w:spacing w:line="240" w:lineRule="auto"/>
        <w:rPr>
          <w:rFonts w:ascii="Arial" w:eastAsia="Times New Roman" w:hAnsi="Arial" w:cs="Arial"/>
        </w:rPr>
      </w:pPr>
      <w:r>
        <w:rPr>
          <w:rFonts w:ascii="Arial" w:eastAsia="Times New Roman" w:hAnsi="Arial" w:cs="Arial"/>
        </w:rPr>
        <w:t>Single Point Contact for Development</w:t>
      </w:r>
      <w:r w:rsidR="00EA4F47">
        <w:rPr>
          <w:rFonts w:ascii="Arial" w:eastAsia="Times New Roman" w:hAnsi="Arial" w:cs="Arial"/>
        </w:rPr>
        <w:t xml:space="preserve"> all Plant maintenance objects ( PM)</w:t>
      </w:r>
      <w:r w:rsidR="000D03F7">
        <w:rPr>
          <w:rFonts w:ascii="Arial" w:eastAsia="Times New Roman" w:hAnsi="Arial" w:cs="Arial"/>
        </w:rPr>
        <w:t xml:space="preserve"> compatible units </w:t>
      </w:r>
      <w:r w:rsidR="00EA4F47">
        <w:rPr>
          <w:rFonts w:ascii="Arial" w:eastAsia="Times New Roman" w:hAnsi="Arial" w:cs="Arial"/>
        </w:rPr>
        <w:t xml:space="preserve"> </w:t>
      </w:r>
      <w:r w:rsidR="00C82B63">
        <w:rPr>
          <w:rFonts w:ascii="Arial" w:eastAsia="Times New Roman" w:hAnsi="Arial" w:cs="Arial"/>
        </w:rPr>
        <w:t>and EWM Developments.</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Coordinated with offshore team to tracking the objects via SDP tickets.</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 xml:space="preserve">Workflow Basic configuration; Purchas order workflow configuration and Development. </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 xml:space="preserve">Developed a Ztable to Keep the Email ID’s to send mail notifications to the users. </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IDOC Status Monitoring Report on Failures of IDOCs and Send a mail notification to Supervisor for work orders.</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BAPI implementations for work order creation and changes to ECC from @Hand system.</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 xml:space="preserve">Win shuttle Script Creation for Open work orders and Purchase orders. </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 xml:space="preserve">FIORI apps, PO and PR, installation, patches update, Activate services, RFC, system alias creation, Activation of SAP NW Gateway, Added Gateway and UI5 services, Authorization. </w:t>
      </w:r>
    </w:p>
    <w:p w:rsidR="0027341B" w:rsidRDefault="00A270F5">
      <w:pPr>
        <w:widowControl w:val="0"/>
        <w:autoSpaceDE w:val="0"/>
        <w:autoSpaceDN w:val="0"/>
        <w:adjustRightInd w:val="0"/>
        <w:ind w:left="360" w:hanging="360"/>
        <w:rPr>
          <w:rFonts w:ascii="Arial" w:hAnsi="Arial" w:cs="Arial"/>
          <w:b/>
          <w:sz w:val="22"/>
          <w:szCs w:val="22"/>
        </w:rPr>
      </w:pPr>
      <w:r>
        <w:rPr>
          <w:rFonts w:ascii="Arial" w:hAnsi="Arial" w:cs="Arial"/>
          <w:b/>
          <w:sz w:val="22"/>
          <w:szCs w:val="22"/>
        </w:rPr>
        <w:t>Client: Spectra Energy Corp                                                             HOUSTON,TX</w:t>
      </w:r>
    </w:p>
    <w:p w:rsidR="0027341B" w:rsidRDefault="00A270F5">
      <w:pPr>
        <w:widowControl w:val="0"/>
        <w:autoSpaceDE w:val="0"/>
        <w:autoSpaceDN w:val="0"/>
        <w:adjustRightInd w:val="0"/>
        <w:ind w:left="360" w:hanging="360"/>
        <w:rPr>
          <w:rFonts w:ascii="Arial" w:hAnsi="Arial" w:cs="Arial"/>
          <w:color w:val="333333"/>
          <w:sz w:val="20"/>
          <w:szCs w:val="20"/>
          <w:shd w:val="clear" w:color="auto" w:fill="FFFFFF"/>
        </w:rPr>
      </w:pPr>
      <w:r>
        <w:rPr>
          <w:rFonts w:ascii="Arial" w:hAnsi="Arial" w:cs="Arial"/>
          <w:b/>
          <w:sz w:val="22"/>
          <w:szCs w:val="22"/>
        </w:rPr>
        <w:t>Project Description/:</w:t>
      </w:r>
      <w:r>
        <w:rPr>
          <w:rFonts w:ascii="Arial" w:hAnsi="Arial" w:cs="Arial"/>
          <w:sz w:val="22"/>
          <w:szCs w:val="22"/>
        </w:rPr>
        <w:t xml:space="preserve"> </w:t>
      </w:r>
      <w:r>
        <w:rPr>
          <w:rFonts w:ascii="Arial" w:hAnsi="Arial" w:cs="Arial"/>
          <w:color w:val="333333"/>
          <w:sz w:val="20"/>
          <w:szCs w:val="20"/>
          <w:shd w:val="clear" w:color="auto" w:fill="FFFFFF"/>
        </w:rPr>
        <w:t>Power plant.</w:t>
      </w:r>
    </w:p>
    <w:p w:rsidR="0027341B" w:rsidRDefault="00A270F5">
      <w:pPr>
        <w:widowControl w:val="0"/>
        <w:autoSpaceDE w:val="0"/>
        <w:autoSpaceDN w:val="0"/>
        <w:adjustRightInd w:val="0"/>
        <w:ind w:left="360" w:hanging="360"/>
        <w:rPr>
          <w:rFonts w:ascii="Arial" w:hAnsi="Arial" w:cs="Arial"/>
          <w:color w:val="333333"/>
          <w:sz w:val="20"/>
          <w:szCs w:val="20"/>
          <w:shd w:val="clear" w:color="auto" w:fill="FFFFFF"/>
        </w:rPr>
      </w:pPr>
      <w:r>
        <w:rPr>
          <w:rFonts w:ascii="Arial" w:hAnsi="Arial" w:cs="Arial"/>
          <w:b/>
          <w:sz w:val="22"/>
          <w:szCs w:val="22"/>
        </w:rPr>
        <w:t>Scope:</w:t>
      </w:r>
      <w:r>
        <w:rPr>
          <w:rFonts w:ascii="Arial" w:hAnsi="Arial" w:cs="Arial"/>
          <w:color w:val="333333"/>
          <w:sz w:val="20"/>
          <w:szCs w:val="20"/>
          <w:shd w:val="clear" w:color="auto" w:fill="FFFFFF"/>
        </w:rPr>
        <w:t xml:space="preserve"> ECC 6.0, Citrix,FICO,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Team lead and Sr. Consultant</w:t>
      </w:r>
      <w:r>
        <w:rPr>
          <w:rFonts w:ascii="Arial" w:hAnsi="Arial" w:cs="Arial"/>
          <w:color w:val="333333"/>
          <w:sz w:val="20"/>
          <w:szCs w:val="20"/>
          <w:shd w:val="clear" w:color="auto" w:fill="FFFFFF"/>
        </w:rPr>
        <w:tab/>
      </w:r>
      <w:r>
        <w:rPr>
          <w:rFonts w:ascii="Arial" w:hAnsi="Arial" w:cs="Arial"/>
          <w:sz w:val="22"/>
          <w:szCs w:val="22"/>
        </w:rPr>
        <w:tab/>
        <w:t xml:space="preserve">                      </w:t>
      </w:r>
      <w:r>
        <w:rPr>
          <w:rFonts w:ascii="Arial" w:hAnsi="Arial" w:cs="Arial"/>
          <w:b/>
          <w:sz w:val="22"/>
          <w:szCs w:val="22"/>
        </w:rPr>
        <w:t>Duration:</w:t>
      </w:r>
      <w:r>
        <w:rPr>
          <w:rFonts w:ascii="Arial" w:hAnsi="Arial" w:cs="Arial"/>
          <w:sz w:val="22"/>
          <w:szCs w:val="22"/>
        </w:rPr>
        <w:t xml:space="preserve"> OCT '12 - FEB '13</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EA4F47" w:rsidRDefault="00A270F5" w:rsidP="004352E8">
      <w:pPr>
        <w:pStyle w:val="ListParagraph"/>
        <w:numPr>
          <w:ilvl w:val="0"/>
          <w:numId w:val="30"/>
        </w:numPr>
        <w:spacing w:line="240" w:lineRule="auto"/>
        <w:rPr>
          <w:rFonts w:ascii="Arial" w:eastAsia="Times New Roman" w:hAnsi="Arial" w:cs="Arial"/>
        </w:rPr>
      </w:pPr>
      <w:r>
        <w:rPr>
          <w:rFonts w:ascii="Arial" w:eastAsia="Times New Roman" w:hAnsi="Arial" w:cs="Arial"/>
        </w:rPr>
        <w:t>Coordinated with offshore team to complete t</w:t>
      </w:r>
      <w:r w:rsidR="00EA4F47">
        <w:rPr>
          <w:rFonts w:ascii="Arial" w:eastAsia="Times New Roman" w:hAnsi="Arial" w:cs="Arial"/>
        </w:rPr>
        <w:t>he developments</w:t>
      </w:r>
      <w:r w:rsidR="007471A9">
        <w:rPr>
          <w:rFonts w:ascii="Arial" w:eastAsia="Times New Roman" w:hAnsi="Arial" w:cs="Arial"/>
        </w:rPr>
        <w:t xml:space="preserve"> for </w:t>
      </w:r>
      <w:r w:rsidR="00EA4F47">
        <w:rPr>
          <w:rFonts w:ascii="Arial" w:eastAsia="Times New Roman" w:hAnsi="Arial" w:cs="Arial"/>
        </w:rPr>
        <w:t xml:space="preserve"> all Plant maintenance objects ( PM)</w:t>
      </w:r>
      <w:r w:rsidR="004352E8">
        <w:rPr>
          <w:rFonts w:ascii="Arial" w:eastAsia="Times New Roman" w:hAnsi="Arial" w:cs="Arial"/>
        </w:rPr>
        <w:t xml:space="preserve"> compatible units </w:t>
      </w:r>
      <w:r w:rsidR="00EA4F47">
        <w:rPr>
          <w:rFonts w:ascii="Arial" w:eastAsia="Times New Roman" w:hAnsi="Arial" w:cs="Arial"/>
        </w:rPr>
        <w:t xml:space="preserve"> </w:t>
      </w:r>
      <w:r w:rsidR="00C82B63">
        <w:rPr>
          <w:rFonts w:ascii="Arial" w:eastAsia="Times New Roman" w:hAnsi="Arial" w:cs="Arial"/>
        </w:rPr>
        <w:t>and EWM Developments.</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FS Intake and Review, providing solution to open issues.</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 xml:space="preserve">Coordinated with SAP Security, Basis and Citrix IT Guys. </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 xml:space="preserve">ABAP query Reports Creation for wbs elements and their costs as previous, present and future. </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Screen Painter program to make a Citrix Service call from ABAP.</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 xml:space="preserve">File path Creation for AL11 Transaction code. </w:t>
      </w:r>
    </w:p>
    <w:p w:rsidR="0027341B" w:rsidRDefault="00A270F5">
      <w:pPr>
        <w:pStyle w:val="ListParagraph"/>
        <w:numPr>
          <w:ilvl w:val="0"/>
          <w:numId w:val="30"/>
        </w:numPr>
        <w:jc w:val="both"/>
        <w:rPr>
          <w:rFonts w:ascii="Arial" w:eastAsia="Times New Roman" w:hAnsi="Arial" w:cs="Arial"/>
        </w:rPr>
      </w:pPr>
      <w:r>
        <w:rPr>
          <w:rFonts w:ascii="Arial" w:eastAsia="Times New Roman" w:hAnsi="Arial" w:cs="Arial"/>
        </w:rPr>
        <w:t xml:space="preserve">Coordinated with Testing Team, Defects Tracking, and FIT1 and FIT2 Testing cases. </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Preparing Testing cases, ensuring that Test data created in the system.</w:t>
      </w:r>
    </w:p>
    <w:p w:rsidR="0027341B" w:rsidRDefault="00A270F5">
      <w:pPr>
        <w:pStyle w:val="ListParagraph"/>
        <w:numPr>
          <w:ilvl w:val="0"/>
          <w:numId w:val="30"/>
        </w:numPr>
        <w:jc w:val="both"/>
        <w:rPr>
          <w:rFonts w:ascii="Arial" w:eastAsia="Times New Roman" w:hAnsi="Arial" w:cs="Arial"/>
        </w:rPr>
      </w:pPr>
      <w:r>
        <w:rPr>
          <w:rFonts w:ascii="Arial" w:eastAsia="Times New Roman" w:hAnsi="Arial" w:cs="Arial"/>
        </w:rPr>
        <w:t xml:space="preserve">NWBC side Panel activation, Power List activation for PM module and Roles Assignment. </w:t>
      </w:r>
    </w:p>
    <w:p w:rsidR="0027341B" w:rsidRDefault="00A270F5">
      <w:pPr>
        <w:pStyle w:val="ListParagraph"/>
        <w:numPr>
          <w:ilvl w:val="0"/>
          <w:numId w:val="30"/>
        </w:numPr>
        <w:jc w:val="both"/>
        <w:rPr>
          <w:rFonts w:ascii="Arial" w:eastAsia="Times New Roman" w:hAnsi="Arial" w:cs="Arial"/>
        </w:rPr>
      </w:pPr>
      <w:r>
        <w:rPr>
          <w:rFonts w:ascii="Arial" w:eastAsia="Times New Roman" w:hAnsi="Arial" w:cs="Arial"/>
        </w:rPr>
        <w:t>FIORI apps, HCM Leave request, and time card approval, installation, patches update, Activate services, RFC, system alias creation, Activation of SAP NW Gateway, Added Gateway and UI5 services, Authorization.</w:t>
      </w:r>
    </w:p>
    <w:p w:rsidR="0027341B" w:rsidRDefault="00A270F5">
      <w:pPr>
        <w:pStyle w:val="ListParagraph"/>
        <w:numPr>
          <w:ilvl w:val="0"/>
          <w:numId w:val="30"/>
        </w:numPr>
        <w:jc w:val="both"/>
        <w:rPr>
          <w:rFonts w:ascii="Arial" w:eastAsia="Times New Roman" w:hAnsi="Arial" w:cs="Arial"/>
        </w:rPr>
      </w:pPr>
      <w:r>
        <w:rPr>
          <w:rFonts w:ascii="Arial" w:eastAsia="Times New Roman" w:hAnsi="Arial" w:cs="Arial"/>
        </w:rPr>
        <w:t xml:space="preserve">PI file port creation, activated the BAPI, IDOC and Proxy structures. </w:t>
      </w:r>
    </w:p>
    <w:p w:rsidR="0027341B" w:rsidRDefault="0027341B">
      <w:pPr>
        <w:ind w:left="720"/>
        <w:jc w:val="both"/>
        <w:rPr>
          <w:rFonts w:ascii="Arial" w:hAnsi="Arial" w:cs="Arial"/>
        </w:rPr>
      </w:pPr>
    </w:p>
    <w:p w:rsidR="0027341B" w:rsidRDefault="00A270F5">
      <w:pPr>
        <w:widowControl w:val="0"/>
        <w:autoSpaceDE w:val="0"/>
        <w:autoSpaceDN w:val="0"/>
        <w:adjustRightInd w:val="0"/>
        <w:ind w:left="360" w:hanging="360"/>
        <w:rPr>
          <w:rFonts w:ascii="Arial" w:hAnsi="Arial" w:cs="Arial"/>
          <w:b/>
          <w:sz w:val="22"/>
          <w:szCs w:val="22"/>
        </w:rPr>
      </w:pPr>
      <w:r>
        <w:rPr>
          <w:rFonts w:ascii="Arial" w:hAnsi="Arial" w:cs="Arial"/>
          <w:b/>
          <w:sz w:val="22"/>
          <w:szCs w:val="22"/>
        </w:rPr>
        <w:t>Client: Spectra Energy Corp                                                          HOUSTON,TX</w:t>
      </w:r>
    </w:p>
    <w:p w:rsidR="0027341B" w:rsidRDefault="00A270F5">
      <w:pPr>
        <w:widowControl w:val="0"/>
        <w:autoSpaceDE w:val="0"/>
        <w:autoSpaceDN w:val="0"/>
        <w:adjustRightInd w:val="0"/>
        <w:ind w:left="360" w:hanging="360"/>
        <w:rPr>
          <w:rFonts w:ascii="Arial" w:hAnsi="Arial" w:cs="Arial"/>
          <w:color w:val="333333"/>
          <w:sz w:val="20"/>
          <w:szCs w:val="20"/>
          <w:shd w:val="clear" w:color="auto" w:fill="FFFFFF"/>
        </w:rPr>
      </w:pPr>
      <w:r>
        <w:rPr>
          <w:rFonts w:ascii="Arial" w:hAnsi="Arial" w:cs="Arial"/>
          <w:b/>
          <w:sz w:val="22"/>
          <w:szCs w:val="22"/>
        </w:rPr>
        <w:t>Project Description:</w:t>
      </w:r>
      <w:r>
        <w:rPr>
          <w:rFonts w:ascii="Arial" w:hAnsi="Arial" w:cs="Arial"/>
          <w:sz w:val="22"/>
          <w:szCs w:val="22"/>
        </w:rPr>
        <w:t xml:space="preserve"> </w:t>
      </w:r>
      <w:r>
        <w:rPr>
          <w:rFonts w:ascii="Arial" w:hAnsi="Arial" w:cs="Arial"/>
          <w:color w:val="333333"/>
          <w:sz w:val="20"/>
          <w:szCs w:val="20"/>
          <w:shd w:val="clear" w:color="auto" w:fill="FFFFFF"/>
        </w:rPr>
        <w:t xml:space="preserve">Stream line. </w:t>
      </w:r>
    </w:p>
    <w:p w:rsidR="0027341B" w:rsidRDefault="00A270F5">
      <w:pPr>
        <w:widowControl w:val="0"/>
        <w:autoSpaceDE w:val="0"/>
        <w:autoSpaceDN w:val="0"/>
        <w:adjustRightInd w:val="0"/>
        <w:ind w:left="360" w:hanging="360"/>
        <w:rPr>
          <w:rFonts w:ascii="Arial" w:hAnsi="Arial" w:cs="Arial"/>
          <w:color w:val="333333"/>
          <w:sz w:val="20"/>
          <w:szCs w:val="20"/>
          <w:shd w:val="clear" w:color="auto" w:fill="FFFFFF"/>
        </w:rPr>
      </w:pPr>
      <w:r>
        <w:rPr>
          <w:rFonts w:ascii="Arial" w:hAnsi="Arial" w:cs="Arial"/>
          <w:b/>
          <w:sz w:val="22"/>
          <w:szCs w:val="22"/>
        </w:rPr>
        <w:t>Scope:</w:t>
      </w:r>
      <w:r>
        <w:rPr>
          <w:rFonts w:ascii="Arial" w:hAnsi="Arial" w:cs="Arial"/>
          <w:sz w:val="22"/>
          <w:szCs w:val="22"/>
        </w:rPr>
        <w:t xml:space="preserve"> </w:t>
      </w:r>
      <w:r>
        <w:rPr>
          <w:rFonts w:ascii="Arial" w:hAnsi="Arial" w:cs="Arial"/>
          <w:color w:val="333333"/>
          <w:sz w:val="20"/>
          <w:szCs w:val="20"/>
          <w:shd w:val="clear" w:color="auto" w:fill="FFFFFF"/>
        </w:rPr>
        <w:t xml:space="preserve">SAP ECC 6.0, ARIBA, SRM, CLM, HR, TM.  </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lastRenderedPageBreak/>
        <w:t>Role:</w:t>
      </w:r>
      <w:r>
        <w:rPr>
          <w:rFonts w:ascii="Arial" w:hAnsi="Arial" w:cs="Arial"/>
          <w:sz w:val="22"/>
          <w:szCs w:val="22"/>
        </w:rPr>
        <w:t xml:space="preserve"> </w:t>
      </w:r>
      <w:r>
        <w:rPr>
          <w:rFonts w:ascii="Arial" w:hAnsi="Arial" w:cs="Arial"/>
          <w:color w:val="333333"/>
          <w:sz w:val="20"/>
          <w:szCs w:val="20"/>
          <w:shd w:val="clear" w:color="auto" w:fill="FFFFFF"/>
        </w:rPr>
        <w:t xml:space="preserve">SAP ABAP Sr Technical Consultant.                     </w:t>
      </w:r>
      <w:r>
        <w:rPr>
          <w:rFonts w:ascii="Arial" w:hAnsi="Arial" w:cs="Arial"/>
          <w:sz w:val="22"/>
          <w:szCs w:val="22"/>
        </w:rPr>
        <w:t xml:space="preserve">                       </w:t>
      </w:r>
      <w:r>
        <w:rPr>
          <w:rFonts w:ascii="Arial" w:hAnsi="Arial" w:cs="Arial"/>
          <w:b/>
          <w:sz w:val="22"/>
          <w:szCs w:val="22"/>
        </w:rPr>
        <w:t>Duration:</w:t>
      </w:r>
      <w:r>
        <w:rPr>
          <w:rFonts w:ascii="Arial" w:hAnsi="Arial" w:cs="Arial"/>
          <w:sz w:val="22"/>
          <w:szCs w:val="22"/>
        </w:rPr>
        <w:t xml:space="preserve"> OCT '11 - OCT '12</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Pr="00B020E9" w:rsidRDefault="00A270F5" w:rsidP="00B020E9">
      <w:pPr>
        <w:pStyle w:val="ListParagraph"/>
        <w:numPr>
          <w:ilvl w:val="0"/>
          <w:numId w:val="30"/>
        </w:numPr>
        <w:spacing w:line="240" w:lineRule="auto"/>
        <w:rPr>
          <w:rFonts w:ascii="Arial" w:eastAsia="Times New Roman" w:hAnsi="Arial" w:cs="Arial"/>
        </w:rPr>
      </w:pPr>
      <w:r>
        <w:rPr>
          <w:rFonts w:ascii="Arial" w:eastAsia="Times New Roman" w:hAnsi="Arial" w:cs="Arial"/>
        </w:rPr>
        <w:t>Total 80+ Enhancement objects where developed by lead</w:t>
      </w:r>
      <w:r w:rsidR="00C33FA6">
        <w:rPr>
          <w:rFonts w:ascii="Arial" w:eastAsia="Times New Roman" w:hAnsi="Arial" w:cs="Arial"/>
        </w:rPr>
        <w:t xml:space="preserve">ing 15 technical Team members all Plant </w:t>
      </w:r>
      <w:r w:rsidR="00C82B63">
        <w:rPr>
          <w:rFonts w:ascii="Arial" w:eastAsia="Times New Roman" w:hAnsi="Arial" w:cs="Arial"/>
        </w:rPr>
        <w:t xml:space="preserve">maintenance objects ( PM) </w:t>
      </w:r>
      <w:r w:rsidR="00CD45B8">
        <w:rPr>
          <w:rFonts w:ascii="Arial" w:eastAsia="Times New Roman" w:hAnsi="Arial" w:cs="Arial"/>
        </w:rPr>
        <w:t xml:space="preserve">compatible units </w:t>
      </w:r>
      <w:r w:rsidR="00C82B63">
        <w:rPr>
          <w:rFonts w:ascii="Arial" w:eastAsia="Times New Roman" w:hAnsi="Arial" w:cs="Arial"/>
        </w:rPr>
        <w:t>and EWM Developments.</w:t>
      </w:r>
      <w:r w:rsidR="00C33FA6">
        <w:rPr>
          <w:rFonts w:ascii="Arial" w:eastAsia="Times New Roman" w:hAnsi="Arial" w:cs="Arial"/>
        </w:rPr>
        <w:t xml:space="preserve"> </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Being SRM Techno functional involved in Implementation of SAP EBP 4.0 in extended classic scenario.</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Setting up catalogs in Requisite eMerge (3.5) with views as per category constraints.</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HR Organizational Structure Creation with TCODE PPOC. Vendor master update with ALE IDOC CREMAS Integration with ECC 6.0  and HR.</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Workflow Basic configuration; Purchase order and Service entry sheet workflow Configuration and development.</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 xml:space="preserve">IW31 work order creation enhancement to provide the Error message if the user try to change the filed Key. </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Screen enhancements for IW32, IW31 on item Level enhancements TAB and Field validations.</w:t>
      </w:r>
    </w:p>
    <w:p w:rsidR="00C42E53" w:rsidRPr="00C42E53" w:rsidRDefault="00C42E53" w:rsidP="007166FE">
      <w:pPr>
        <w:pStyle w:val="ListParagraph"/>
        <w:numPr>
          <w:ilvl w:val="0"/>
          <w:numId w:val="30"/>
        </w:numPr>
        <w:spacing w:line="240" w:lineRule="auto"/>
        <w:jc w:val="both"/>
        <w:rPr>
          <w:rFonts w:ascii="Arial" w:eastAsia="Times New Roman" w:hAnsi="Arial" w:cs="Arial"/>
        </w:rPr>
      </w:pPr>
      <w:r w:rsidRPr="00C42E53">
        <w:rPr>
          <w:rFonts w:ascii="Arial" w:eastAsia="Times New Roman" w:hAnsi="Arial" w:cs="Arial"/>
        </w:rPr>
        <w:t xml:space="preserve">Transferred XML Data of  </w:t>
      </w:r>
      <w:r w:rsidR="004D204F">
        <w:rPr>
          <w:rFonts w:ascii="Arial" w:eastAsia="Times New Roman" w:hAnsi="Arial" w:cs="Arial"/>
        </w:rPr>
        <w:t>work orders and Notifications Information to 3</w:t>
      </w:r>
      <w:r w:rsidR="004D204F" w:rsidRPr="004D204F">
        <w:rPr>
          <w:rFonts w:ascii="Arial" w:eastAsia="Times New Roman" w:hAnsi="Arial" w:cs="Arial"/>
          <w:vertAlign w:val="superscript"/>
        </w:rPr>
        <w:t>rd</w:t>
      </w:r>
      <w:r w:rsidR="004D204F">
        <w:rPr>
          <w:rFonts w:ascii="Arial" w:eastAsia="Times New Roman" w:hAnsi="Arial" w:cs="Arial"/>
        </w:rPr>
        <w:t xml:space="preserve"> Party systems </w:t>
      </w:r>
      <w:r w:rsidRPr="00C42E53">
        <w:rPr>
          <w:rFonts w:ascii="Arial" w:eastAsia="Times New Roman" w:hAnsi="Arial" w:cs="Arial"/>
        </w:rPr>
        <w:t xml:space="preserve"> and Received </w:t>
      </w:r>
      <w:r w:rsidR="004D204F">
        <w:rPr>
          <w:rFonts w:ascii="Arial" w:eastAsia="Times New Roman" w:hAnsi="Arial" w:cs="Arial"/>
        </w:rPr>
        <w:t xml:space="preserve">data in </w:t>
      </w:r>
      <w:r w:rsidRPr="00C42E53">
        <w:rPr>
          <w:rFonts w:ascii="Arial" w:eastAsia="Times New Roman" w:hAnsi="Arial" w:cs="Arial"/>
        </w:rPr>
        <w:t>XML information to SAP.</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 xml:space="preserve">Enhancement for IW31, IW32 for Purchase Requisition tab to populate vendor name based on the material group.   </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 xml:space="preserve">Fuzzy search enhancement for Work orders, functional Location, Notifications, equipment’s,  </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TRUX installation for all the Master Data Records including material master.</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 xml:space="preserve">NWBC side Panel activation, Power List activation for MM, PM and FICO modules and Roles Assignment. </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Back ground program to update the Material Master changes to ECC and SRM system.</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BDC program to Upload the JV Upload and Invoice posting.</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Ztable Creation to Maintain the Field key values for Enhancement tab  New Fields.</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 xml:space="preserve">Solved Critical issues related to ALE IDOC, Work Flow, HR, web Dynpro. </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HR Uploaded the Employee Credit Card information for Infotype 105 and subtype 11.</w:t>
      </w:r>
    </w:p>
    <w:p w:rsidR="0027341B" w:rsidRDefault="00A270F5">
      <w:pPr>
        <w:pStyle w:val="ListParagraph"/>
        <w:numPr>
          <w:ilvl w:val="0"/>
          <w:numId w:val="30"/>
        </w:numPr>
        <w:jc w:val="both"/>
        <w:rPr>
          <w:rFonts w:ascii="Arial" w:eastAsia="Times New Roman" w:hAnsi="Arial" w:cs="Arial"/>
        </w:rPr>
      </w:pPr>
      <w:r>
        <w:rPr>
          <w:rFonts w:ascii="Arial" w:eastAsia="Times New Roman" w:hAnsi="Arial" w:cs="Arial"/>
        </w:rPr>
        <w:t xml:space="preserve">Coordinated with Testing Team, Defects Tracking, FIT1 and FIT2 Testing cases. </w:t>
      </w:r>
    </w:p>
    <w:p w:rsidR="0027341B" w:rsidRDefault="00A270F5">
      <w:pPr>
        <w:pStyle w:val="ListParagraph"/>
        <w:numPr>
          <w:ilvl w:val="0"/>
          <w:numId w:val="30"/>
        </w:numPr>
        <w:spacing w:line="240" w:lineRule="auto"/>
        <w:jc w:val="both"/>
        <w:rPr>
          <w:rFonts w:ascii="Arial" w:eastAsia="Times New Roman" w:hAnsi="Arial" w:cs="Arial"/>
        </w:rPr>
      </w:pPr>
      <w:r>
        <w:rPr>
          <w:rFonts w:ascii="Arial" w:eastAsia="Times New Roman" w:hAnsi="Arial" w:cs="Arial"/>
        </w:rPr>
        <w:t>Preparing Testing cases, ensuring that Test data created in the system</w:t>
      </w:r>
    </w:p>
    <w:p w:rsidR="0027341B" w:rsidRDefault="00A270F5">
      <w:pPr>
        <w:widowControl w:val="0"/>
        <w:autoSpaceDE w:val="0"/>
        <w:autoSpaceDN w:val="0"/>
        <w:adjustRightInd w:val="0"/>
        <w:rPr>
          <w:rFonts w:ascii="Arial" w:hAnsi="Arial" w:cs="Arial"/>
          <w:b/>
          <w:sz w:val="22"/>
          <w:szCs w:val="22"/>
        </w:rPr>
      </w:pPr>
      <w:r>
        <w:rPr>
          <w:rFonts w:ascii="Arial" w:hAnsi="Arial" w:cs="Arial"/>
          <w:b/>
          <w:sz w:val="22"/>
          <w:szCs w:val="22"/>
        </w:rPr>
        <w:t xml:space="preserve">Client: Vantage oil drilling company                                              Singapore. </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t xml:space="preserve">Project Description: </w:t>
      </w:r>
      <w:r>
        <w:rPr>
          <w:rFonts w:ascii="Arial" w:hAnsi="Arial" w:cs="Arial"/>
          <w:color w:val="333333"/>
          <w:sz w:val="20"/>
          <w:szCs w:val="20"/>
          <w:shd w:val="clear" w:color="auto" w:fill="FFFFFF"/>
        </w:rPr>
        <w:t>Vantage PM and MM</w:t>
      </w:r>
      <w:r>
        <w:rPr>
          <w:rFonts w:ascii="Arial" w:hAnsi="Arial" w:cs="Arial"/>
          <w:sz w:val="22"/>
          <w:szCs w:val="22"/>
        </w:rPr>
        <w:t xml:space="preserve">. </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t xml:space="preserve">Scope: </w:t>
      </w:r>
      <w:r>
        <w:rPr>
          <w:rFonts w:ascii="Arial" w:hAnsi="Arial" w:cs="Arial"/>
          <w:color w:val="333333"/>
          <w:sz w:val="20"/>
          <w:szCs w:val="20"/>
          <w:shd w:val="clear" w:color="auto" w:fill="FFFFFF"/>
        </w:rPr>
        <w:t>ECC 6.0, AMOS, CEVA Logistics, HR, PM, MM, FICO</w:t>
      </w:r>
      <w:r>
        <w:rPr>
          <w:rFonts w:ascii="Arial" w:hAnsi="Arial" w:cs="Arial"/>
          <w:sz w:val="22"/>
          <w:szCs w:val="22"/>
        </w:rPr>
        <w:t>.</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SAP ABAP Sr Technical Developer</w:t>
      </w:r>
      <w:r>
        <w:rPr>
          <w:rFonts w:ascii="Arial" w:hAnsi="Arial" w:cs="Arial"/>
          <w:sz w:val="22"/>
          <w:szCs w:val="22"/>
        </w:rPr>
        <w:t xml:space="preserve">                                  </w:t>
      </w:r>
      <w:r>
        <w:rPr>
          <w:rFonts w:ascii="Arial" w:hAnsi="Arial" w:cs="Arial"/>
          <w:sz w:val="22"/>
          <w:szCs w:val="22"/>
        </w:rPr>
        <w:tab/>
      </w:r>
      <w:r>
        <w:rPr>
          <w:rFonts w:ascii="Arial" w:hAnsi="Arial" w:cs="Arial"/>
          <w:b/>
          <w:sz w:val="22"/>
          <w:szCs w:val="22"/>
        </w:rPr>
        <w:t>Duration:</w:t>
      </w:r>
      <w:r>
        <w:rPr>
          <w:rFonts w:ascii="Arial" w:hAnsi="Arial" w:cs="Arial"/>
          <w:sz w:val="22"/>
          <w:szCs w:val="22"/>
        </w:rPr>
        <w:t xml:space="preserve"> JAN '10 – Oct '11</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A270F5" w:rsidP="001778ED">
      <w:pPr>
        <w:pStyle w:val="ListParagraph"/>
        <w:numPr>
          <w:ilvl w:val="0"/>
          <w:numId w:val="30"/>
        </w:numPr>
        <w:spacing w:line="240" w:lineRule="auto"/>
        <w:rPr>
          <w:rFonts w:ascii="Arial" w:eastAsia="Times New Roman" w:hAnsi="Arial" w:cs="Arial"/>
        </w:rPr>
      </w:pPr>
      <w:r>
        <w:rPr>
          <w:rFonts w:ascii="Arial" w:eastAsia="Times New Roman" w:hAnsi="Arial" w:cs="Arial"/>
        </w:rPr>
        <w:t>Plant mainten</w:t>
      </w:r>
      <w:r w:rsidR="00C82B63">
        <w:rPr>
          <w:rFonts w:ascii="Arial" w:eastAsia="Times New Roman" w:hAnsi="Arial" w:cs="Arial"/>
        </w:rPr>
        <w:t xml:space="preserve">ance; PM Master </w:t>
      </w:r>
      <w:r w:rsidR="001778ED">
        <w:rPr>
          <w:rFonts w:ascii="Arial" w:eastAsia="Times New Roman" w:hAnsi="Arial" w:cs="Arial"/>
        </w:rPr>
        <w:t xml:space="preserve">Data Management, compatible units </w:t>
      </w:r>
      <w:r w:rsidR="00C82B63">
        <w:rPr>
          <w:rFonts w:ascii="Arial" w:eastAsia="Times New Roman" w:hAnsi="Arial" w:cs="Arial"/>
        </w:rPr>
        <w:t>and EWM Developments.</w:t>
      </w:r>
      <w:r>
        <w:rPr>
          <w:rFonts w:ascii="Arial" w:eastAsia="Times New Roman" w:hAnsi="Arial" w:cs="Arial"/>
        </w:rPr>
        <w:t xml:space="preserve"> </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 xml:space="preserve">Configuration details: Functional Locations, Equipment master, Task List Number range configuration SPRO.  </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 xml:space="preserve">PM Customization: SPRO </w:t>
      </w:r>
    </w:p>
    <w:p w:rsidR="0027341B" w:rsidRDefault="00A270F5">
      <w:pPr>
        <w:pStyle w:val="ListParagraph"/>
        <w:widowControl w:val="0"/>
        <w:numPr>
          <w:ilvl w:val="0"/>
          <w:numId w:val="30"/>
        </w:numPr>
        <w:autoSpaceDE w:val="0"/>
        <w:autoSpaceDN w:val="0"/>
        <w:adjustRightInd w:val="0"/>
        <w:spacing w:line="240" w:lineRule="auto"/>
        <w:rPr>
          <w:rFonts w:ascii="Arial" w:hAnsi="Arial" w:cs="Arial"/>
          <w:b/>
        </w:rPr>
      </w:pPr>
      <w:r>
        <w:rPr>
          <w:rFonts w:ascii="Arial" w:eastAsia="Times New Roman" w:hAnsi="Arial" w:cs="Arial"/>
        </w:rPr>
        <w:t xml:space="preserve">HR Master Data, Employee personal information Update Infotype. </w:t>
      </w:r>
    </w:p>
    <w:p w:rsidR="0027341B" w:rsidRDefault="00A270F5">
      <w:pPr>
        <w:pStyle w:val="ListParagraph"/>
        <w:widowControl w:val="0"/>
        <w:numPr>
          <w:ilvl w:val="0"/>
          <w:numId w:val="30"/>
        </w:numPr>
        <w:autoSpaceDE w:val="0"/>
        <w:autoSpaceDN w:val="0"/>
        <w:adjustRightInd w:val="0"/>
        <w:spacing w:line="240" w:lineRule="auto"/>
        <w:rPr>
          <w:rFonts w:ascii="Arial" w:hAnsi="Arial" w:cs="Arial"/>
          <w:b/>
        </w:rPr>
      </w:pPr>
      <w:r>
        <w:rPr>
          <w:rFonts w:ascii="Arial" w:eastAsia="Times New Roman" w:hAnsi="Arial" w:cs="Arial"/>
        </w:rPr>
        <w:t>Basic workflow Configuration; Purchase order, Purchase Requisition and Service entry sheet workflow Development and Configuration.</w:t>
      </w:r>
    </w:p>
    <w:p w:rsidR="0027341B" w:rsidRDefault="00A270F5">
      <w:pPr>
        <w:pStyle w:val="ListParagraph"/>
        <w:widowControl w:val="0"/>
        <w:numPr>
          <w:ilvl w:val="0"/>
          <w:numId w:val="30"/>
        </w:numPr>
        <w:autoSpaceDE w:val="0"/>
        <w:autoSpaceDN w:val="0"/>
        <w:adjustRightInd w:val="0"/>
        <w:spacing w:line="240" w:lineRule="auto"/>
        <w:rPr>
          <w:rFonts w:ascii="Arial" w:hAnsi="Arial" w:cs="Arial"/>
          <w:b/>
        </w:rPr>
      </w:pPr>
      <w:r>
        <w:rPr>
          <w:rFonts w:ascii="Arial" w:eastAsia="Times New Roman" w:hAnsi="Arial" w:cs="Arial"/>
        </w:rPr>
        <w:t xml:space="preserve">Equipment workflow Configuration, Development and a email Notification Sent to the Supervisor.  </w:t>
      </w:r>
    </w:p>
    <w:p w:rsidR="0027341B" w:rsidRDefault="00A270F5">
      <w:pPr>
        <w:pStyle w:val="ListParagraph"/>
        <w:widowControl w:val="0"/>
        <w:numPr>
          <w:ilvl w:val="0"/>
          <w:numId w:val="30"/>
        </w:numPr>
        <w:autoSpaceDE w:val="0"/>
        <w:autoSpaceDN w:val="0"/>
        <w:adjustRightInd w:val="0"/>
        <w:spacing w:line="240" w:lineRule="auto"/>
        <w:rPr>
          <w:rFonts w:ascii="Arial" w:hAnsi="Arial" w:cs="Arial"/>
          <w:b/>
        </w:rPr>
      </w:pPr>
      <w:r>
        <w:rPr>
          <w:rFonts w:ascii="Arial" w:eastAsia="Times New Roman" w:hAnsi="Arial" w:cs="Arial"/>
        </w:rPr>
        <w:t xml:space="preserve">Enhancement to calculate the Tolerance breach on Dollar amount change during the Purchase order changes. </w:t>
      </w:r>
    </w:p>
    <w:p w:rsidR="0027341B" w:rsidRDefault="00A270F5">
      <w:pPr>
        <w:pStyle w:val="ListParagraph"/>
        <w:widowControl w:val="0"/>
        <w:numPr>
          <w:ilvl w:val="0"/>
          <w:numId w:val="30"/>
        </w:numPr>
        <w:autoSpaceDE w:val="0"/>
        <w:autoSpaceDN w:val="0"/>
        <w:adjustRightInd w:val="0"/>
        <w:spacing w:line="240" w:lineRule="auto"/>
        <w:rPr>
          <w:rFonts w:ascii="Arial" w:hAnsi="Arial" w:cs="Arial"/>
          <w:b/>
        </w:rPr>
      </w:pPr>
      <w:r>
        <w:rPr>
          <w:rFonts w:ascii="Arial" w:eastAsia="Times New Roman" w:hAnsi="Arial" w:cs="Arial"/>
        </w:rPr>
        <w:lastRenderedPageBreak/>
        <w:t xml:space="preserve">Form:  Developed a Smart form for Tolerance breach values and send them to approver as Attachment.  </w:t>
      </w:r>
    </w:p>
    <w:p w:rsidR="0027341B" w:rsidRDefault="00A270F5">
      <w:pPr>
        <w:pStyle w:val="ListParagraph"/>
        <w:widowControl w:val="0"/>
        <w:numPr>
          <w:ilvl w:val="0"/>
          <w:numId w:val="30"/>
        </w:numPr>
        <w:autoSpaceDE w:val="0"/>
        <w:autoSpaceDN w:val="0"/>
        <w:adjustRightInd w:val="0"/>
        <w:spacing w:line="240" w:lineRule="auto"/>
        <w:rPr>
          <w:rFonts w:ascii="Arial" w:hAnsi="Arial" w:cs="Arial"/>
          <w:b/>
        </w:rPr>
      </w:pPr>
      <w:r>
        <w:rPr>
          <w:rFonts w:ascii="Arial" w:eastAsia="Times New Roman" w:hAnsi="Arial" w:cs="Arial"/>
        </w:rPr>
        <w:t xml:space="preserve">Attachments upload program to work orders, function locations, Task List. </w:t>
      </w:r>
    </w:p>
    <w:p w:rsidR="0027341B" w:rsidRDefault="00A270F5">
      <w:pPr>
        <w:pStyle w:val="ListParagraph"/>
        <w:widowControl w:val="0"/>
        <w:numPr>
          <w:ilvl w:val="0"/>
          <w:numId w:val="30"/>
        </w:numPr>
        <w:autoSpaceDE w:val="0"/>
        <w:autoSpaceDN w:val="0"/>
        <w:adjustRightInd w:val="0"/>
        <w:spacing w:line="240" w:lineRule="auto"/>
        <w:rPr>
          <w:rFonts w:ascii="Arial" w:hAnsi="Arial" w:cs="Arial"/>
          <w:b/>
        </w:rPr>
      </w:pPr>
      <w:r>
        <w:rPr>
          <w:rFonts w:ascii="Arial" w:eastAsia="Times New Roman" w:hAnsi="Arial" w:cs="Arial"/>
        </w:rPr>
        <w:t>Enhancement to print Mass attachments on releasing the work orders.</w:t>
      </w:r>
    </w:p>
    <w:p w:rsidR="0027341B" w:rsidRDefault="00A270F5">
      <w:pPr>
        <w:pStyle w:val="ListParagraph"/>
        <w:widowControl w:val="0"/>
        <w:numPr>
          <w:ilvl w:val="0"/>
          <w:numId w:val="30"/>
        </w:numPr>
        <w:autoSpaceDE w:val="0"/>
        <w:autoSpaceDN w:val="0"/>
        <w:adjustRightInd w:val="0"/>
        <w:spacing w:line="240" w:lineRule="auto"/>
        <w:rPr>
          <w:rFonts w:ascii="Arial" w:hAnsi="Arial" w:cs="Arial"/>
          <w:b/>
        </w:rPr>
      </w:pPr>
      <w:r>
        <w:rPr>
          <w:rFonts w:ascii="Arial" w:eastAsia="Times New Roman" w:hAnsi="Arial" w:cs="Arial"/>
        </w:rPr>
        <w:t>Webdynpro Development to Display the Purchase orders, Purchase requisitions and Service entry sheets. Approver List would be displayed with Indicators.</w:t>
      </w:r>
    </w:p>
    <w:p w:rsidR="0027341B" w:rsidRDefault="00A270F5">
      <w:pPr>
        <w:pStyle w:val="ListParagraph"/>
        <w:widowControl w:val="0"/>
        <w:numPr>
          <w:ilvl w:val="0"/>
          <w:numId w:val="30"/>
        </w:numPr>
        <w:autoSpaceDE w:val="0"/>
        <w:autoSpaceDN w:val="0"/>
        <w:adjustRightInd w:val="0"/>
        <w:spacing w:line="240" w:lineRule="auto"/>
        <w:rPr>
          <w:rFonts w:ascii="Arial" w:hAnsi="Arial" w:cs="Arial"/>
          <w:b/>
        </w:rPr>
      </w:pPr>
      <w:r>
        <w:rPr>
          <w:rFonts w:ascii="Arial" w:eastAsia="Times New Roman" w:hAnsi="Arial" w:cs="Arial"/>
        </w:rPr>
        <w:t>SIT1 and SIT2 Break fix supporting. Go-Live activities Transport Organizer System.</w:t>
      </w:r>
    </w:p>
    <w:p w:rsidR="0027341B" w:rsidRDefault="00A270F5">
      <w:pPr>
        <w:pStyle w:val="ListParagraph"/>
        <w:widowControl w:val="0"/>
        <w:numPr>
          <w:ilvl w:val="0"/>
          <w:numId w:val="30"/>
        </w:numPr>
        <w:autoSpaceDE w:val="0"/>
        <w:autoSpaceDN w:val="0"/>
        <w:adjustRightInd w:val="0"/>
        <w:spacing w:line="240" w:lineRule="auto"/>
        <w:rPr>
          <w:rFonts w:ascii="Arial" w:hAnsi="Arial" w:cs="Arial"/>
          <w:b/>
        </w:rPr>
      </w:pPr>
      <w:r>
        <w:rPr>
          <w:rFonts w:ascii="Arial" w:eastAsia="Times New Roman" w:hAnsi="Arial" w:cs="Arial"/>
        </w:rPr>
        <w:t xml:space="preserve">Purchase order interface with AMOS System. </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Testing and Delivery.</w:t>
      </w:r>
    </w:p>
    <w:p w:rsidR="0027341B" w:rsidRDefault="00A270F5">
      <w:pPr>
        <w:pStyle w:val="ListParagraph"/>
        <w:numPr>
          <w:ilvl w:val="0"/>
          <w:numId w:val="30"/>
        </w:numPr>
        <w:jc w:val="both"/>
        <w:rPr>
          <w:rFonts w:ascii="Arial" w:eastAsia="Times New Roman" w:hAnsi="Arial" w:cs="Arial"/>
        </w:rPr>
      </w:pPr>
      <w:r>
        <w:rPr>
          <w:rFonts w:ascii="Arial" w:eastAsia="Times New Roman" w:hAnsi="Arial" w:cs="Arial"/>
        </w:rPr>
        <w:t xml:space="preserve">Coordinated with Testing Team, Defects Tracking, FIT1 and FIT2 Testing cases. </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Preparing Testing cases, ensuring that Test data created in the system.</w:t>
      </w:r>
    </w:p>
    <w:p w:rsidR="0027341B" w:rsidRDefault="00A270F5">
      <w:pPr>
        <w:pStyle w:val="ListParagraph"/>
        <w:numPr>
          <w:ilvl w:val="0"/>
          <w:numId w:val="30"/>
        </w:numPr>
        <w:jc w:val="both"/>
        <w:rPr>
          <w:rFonts w:ascii="Arial" w:eastAsia="Times New Roman" w:hAnsi="Arial" w:cs="Arial"/>
        </w:rPr>
      </w:pPr>
      <w:r>
        <w:rPr>
          <w:rFonts w:ascii="Arial" w:eastAsia="Times New Roman" w:hAnsi="Arial" w:cs="Arial"/>
        </w:rPr>
        <w:t xml:space="preserve">NWBC side Panel activation, Power List activation for MM, PM and FICO modules and Roles Assignment. </w:t>
      </w:r>
    </w:p>
    <w:p w:rsidR="0027341B" w:rsidRDefault="0027341B">
      <w:pPr>
        <w:pStyle w:val="ListParagraph"/>
        <w:numPr>
          <w:ilvl w:val="0"/>
          <w:numId w:val="30"/>
        </w:numPr>
        <w:spacing w:line="240" w:lineRule="auto"/>
        <w:rPr>
          <w:rFonts w:ascii="Arial" w:eastAsia="Times New Roman" w:hAnsi="Arial" w:cs="Arial"/>
        </w:rPr>
      </w:pPr>
    </w:p>
    <w:p w:rsidR="0027341B" w:rsidRDefault="00A270F5">
      <w:pPr>
        <w:widowControl w:val="0"/>
        <w:autoSpaceDE w:val="0"/>
        <w:autoSpaceDN w:val="0"/>
        <w:adjustRightInd w:val="0"/>
        <w:rPr>
          <w:rFonts w:ascii="Arial" w:hAnsi="Arial" w:cs="Arial"/>
          <w:b/>
          <w:sz w:val="22"/>
          <w:szCs w:val="22"/>
        </w:rPr>
      </w:pPr>
      <w:r>
        <w:rPr>
          <w:rFonts w:ascii="Arial" w:hAnsi="Arial" w:cs="Arial"/>
          <w:b/>
          <w:sz w:val="22"/>
          <w:szCs w:val="22"/>
        </w:rPr>
        <w:t>Client: Scotts Miracle-Gro Upgradation.                                            Columbus, Ohio.</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t xml:space="preserve">Project Description </w:t>
      </w:r>
      <w:r>
        <w:rPr>
          <w:rFonts w:ascii="Arial" w:hAnsi="Arial" w:cs="Arial"/>
          <w:color w:val="333333"/>
          <w:sz w:val="20"/>
          <w:szCs w:val="20"/>
          <w:shd w:val="clear" w:color="auto" w:fill="FFFFFF"/>
        </w:rPr>
        <w:t>Scotts Miracle-Gro Upgradation</w:t>
      </w:r>
      <w:r>
        <w:rPr>
          <w:rFonts w:ascii="Arial" w:hAnsi="Arial" w:cs="Arial"/>
          <w:sz w:val="22"/>
          <w:szCs w:val="22"/>
        </w:rPr>
        <w:t xml:space="preserve"> </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t>Scope</w:t>
      </w:r>
      <w:r>
        <w:rPr>
          <w:rFonts w:ascii="Arial" w:hAnsi="Arial" w:cs="Arial"/>
          <w:sz w:val="22"/>
          <w:szCs w:val="22"/>
        </w:rPr>
        <w:t xml:space="preserve">: </w:t>
      </w:r>
      <w:r>
        <w:rPr>
          <w:rFonts w:ascii="Arial" w:hAnsi="Arial" w:cs="Arial"/>
          <w:color w:val="333333"/>
          <w:sz w:val="20"/>
          <w:szCs w:val="20"/>
          <w:shd w:val="clear" w:color="auto" w:fill="FFFFFF"/>
        </w:rPr>
        <w:t>ECC 5.0 to ECC 6.0, HR</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Sr. Developer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sz w:val="22"/>
          <w:szCs w:val="22"/>
        </w:rPr>
        <w:t>Duration:</w:t>
      </w:r>
      <w:r>
        <w:rPr>
          <w:rFonts w:ascii="Arial" w:hAnsi="Arial" w:cs="Arial"/>
          <w:sz w:val="22"/>
          <w:szCs w:val="22"/>
        </w:rPr>
        <w:t xml:space="preserve"> July '09 - Dec '09</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A270F5">
      <w:pPr>
        <w:pStyle w:val="ListParagraph"/>
        <w:numPr>
          <w:ilvl w:val="0"/>
          <w:numId w:val="30"/>
        </w:numPr>
        <w:spacing w:line="240" w:lineRule="auto"/>
        <w:rPr>
          <w:rFonts w:ascii="Arial" w:eastAsia="Times New Roman" w:hAnsi="Arial" w:cs="Arial"/>
        </w:rPr>
      </w:pPr>
      <w:r>
        <w:rPr>
          <w:rFonts w:ascii="Arial" w:eastAsia="Times New Roman" w:hAnsi="Arial" w:cs="Arial"/>
        </w:rPr>
        <w:t>Effective solutions provided to HR issues although new to the HR ABAP.</w:t>
      </w:r>
    </w:p>
    <w:p w:rsidR="0027341B" w:rsidRDefault="00A270F5">
      <w:pPr>
        <w:pStyle w:val="ListParagraph"/>
        <w:widowControl w:val="0"/>
        <w:numPr>
          <w:ilvl w:val="0"/>
          <w:numId w:val="30"/>
        </w:numPr>
        <w:autoSpaceDE w:val="0"/>
        <w:autoSpaceDN w:val="0"/>
        <w:adjustRightInd w:val="0"/>
        <w:spacing w:line="240" w:lineRule="auto"/>
        <w:rPr>
          <w:rFonts w:ascii="Arial" w:hAnsi="Arial" w:cs="Arial"/>
        </w:rPr>
      </w:pPr>
      <w:r>
        <w:rPr>
          <w:rFonts w:ascii="Arial" w:eastAsia="Times New Roman" w:hAnsi="Arial" w:cs="Arial"/>
        </w:rPr>
        <w:t xml:space="preserve">Understanding the major HR business process (Hiring, voluntary retirement, leaving, Time sheet, retirement and organizational reassignment).  </w:t>
      </w:r>
    </w:p>
    <w:p w:rsidR="0027341B" w:rsidRDefault="00A270F5">
      <w:pPr>
        <w:pStyle w:val="ListParagraph"/>
        <w:widowControl w:val="0"/>
        <w:numPr>
          <w:ilvl w:val="0"/>
          <w:numId w:val="30"/>
        </w:numPr>
        <w:autoSpaceDE w:val="0"/>
        <w:autoSpaceDN w:val="0"/>
        <w:adjustRightInd w:val="0"/>
        <w:spacing w:line="240" w:lineRule="auto"/>
        <w:rPr>
          <w:rFonts w:ascii="Arial" w:eastAsia="Times New Roman" w:hAnsi="Arial" w:cs="Arial"/>
        </w:rPr>
      </w:pPr>
      <w:r>
        <w:rPr>
          <w:rFonts w:ascii="Arial" w:eastAsia="Times New Roman" w:hAnsi="Arial" w:cs="Arial"/>
        </w:rPr>
        <w:t>Solved Critical issues related to ALE IDOC, Work Flow, HR.</w:t>
      </w:r>
    </w:p>
    <w:p w:rsidR="0027341B" w:rsidRDefault="00A270F5">
      <w:pPr>
        <w:pStyle w:val="ListParagraph"/>
        <w:widowControl w:val="0"/>
        <w:numPr>
          <w:ilvl w:val="0"/>
          <w:numId w:val="30"/>
        </w:numPr>
        <w:autoSpaceDE w:val="0"/>
        <w:autoSpaceDN w:val="0"/>
        <w:adjustRightInd w:val="0"/>
        <w:spacing w:line="240" w:lineRule="auto"/>
        <w:rPr>
          <w:rFonts w:ascii="Arial" w:eastAsia="Times New Roman" w:hAnsi="Arial" w:cs="Arial"/>
        </w:rPr>
      </w:pPr>
      <w:r>
        <w:rPr>
          <w:rFonts w:ascii="Arial" w:eastAsia="Times New Roman" w:hAnsi="Arial" w:cs="Arial"/>
        </w:rPr>
        <w:t>Key role involves SPDD, SPAU &amp; Enh adjustments for all the technical objects as necessary w/o OSS notes.</w:t>
      </w:r>
    </w:p>
    <w:p w:rsidR="0027341B" w:rsidRDefault="00A270F5">
      <w:pPr>
        <w:pStyle w:val="ListParagraph"/>
        <w:widowControl w:val="0"/>
        <w:numPr>
          <w:ilvl w:val="0"/>
          <w:numId w:val="30"/>
        </w:numPr>
        <w:autoSpaceDE w:val="0"/>
        <w:autoSpaceDN w:val="0"/>
        <w:adjustRightInd w:val="0"/>
        <w:spacing w:line="240" w:lineRule="auto"/>
        <w:rPr>
          <w:rFonts w:ascii="Arial" w:eastAsia="Times New Roman" w:hAnsi="Arial" w:cs="Arial"/>
        </w:rPr>
      </w:pPr>
      <w:r>
        <w:rPr>
          <w:rFonts w:ascii="Arial" w:eastAsia="Times New Roman" w:hAnsi="Arial" w:cs="Arial"/>
        </w:rPr>
        <w:t>Experience on working with upgrade projects (EHP5, EHP6) with SPDD, SPAU</w:t>
      </w:r>
    </w:p>
    <w:p w:rsidR="0027341B" w:rsidRDefault="00A270F5">
      <w:pPr>
        <w:pStyle w:val="ListParagraph"/>
        <w:widowControl w:val="0"/>
        <w:numPr>
          <w:ilvl w:val="0"/>
          <w:numId w:val="30"/>
        </w:numPr>
        <w:autoSpaceDE w:val="0"/>
        <w:autoSpaceDN w:val="0"/>
        <w:adjustRightInd w:val="0"/>
        <w:spacing w:line="240" w:lineRule="auto"/>
        <w:rPr>
          <w:rFonts w:ascii="Arial" w:eastAsia="Times New Roman" w:hAnsi="Arial" w:cs="Arial"/>
        </w:rPr>
      </w:pPr>
      <w:r>
        <w:rPr>
          <w:rFonts w:ascii="Arial" w:eastAsia="Times New Roman" w:hAnsi="Arial" w:cs="Arial"/>
        </w:rPr>
        <w:t>Removed all the absolute function modules, modified the Open data set operations.</w:t>
      </w:r>
    </w:p>
    <w:p w:rsidR="0027341B" w:rsidRDefault="00A270F5">
      <w:pPr>
        <w:pStyle w:val="ListParagraph"/>
        <w:widowControl w:val="0"/>
        <w:numPr>
          <w:ilvl w:val="0"/>
          <w:numId w:val="30"/>
        </w:numPr>
        <w:autoSpaceDE w:val="0"/>
        <w:autoSpaceDN w:val="0"/>
        <w:adjustRightInd w:val="0"/>
        <w:spacing w:line="240" w:lineRule="auto"/>
        <w:rPr>
          <w:rFonts w:ascii="Arial" w:eastAsia="Times New Roman" w:hAnsi="Arial" w:cs="Arial"/>
        </w:rPr>
      </w:pPr>
      <w:r>
        <w:rPr>
          <w:rFonts w:ascii="Arial" w:eastAsia="Times New Roman" w:hAnsi="Arial" w:cs="Arial"/>
        </w:rPr>
        <w:t>Followed Upgradation Tips and Tricks to modify to code as Unicode system.</w:t>
      </w:r>
    </w:p>
    <w:p w:rsidR="0027341B" w:rsidRDefault="00A270F5">
      <w:pPr>
        <w:pStyle w:val="ListParagraph"/>
        <w:widowControl w:val="0"/>
        <w:numPr>
          <w:ilvl w:val="0"/>
          <w:numId w:val="30"/>
        </w:numPr>
        <w:tabs>
          <w:tab w:val="center" w:pos="4320"/>
          <w:tab w:val="right" w:pos="8640"/>
        </w:tabs>
        <w:autoSpaceDE w:val="0"/>
        <w:autoSpaceDN w:val="0"/>
        <w:adjustRightInd w:val="0"/>
        <w:spacing w:line="240" w:lineRule="auto"/>
        <w:jc w:val="both"/>
        <w:rPr>
          <w:rFonts w:ascii="Arial" w:hAnsi="Arial" w:cs="Arial"/>
        </w:rPr>
      </w:pPr>
      <w:r>
        <w:rPr>
          <w:rFonts w:ascii="Arial" w:eastAsia="Times New Roman" w:hAnsi="Arial" w:cs="Arial"/>
        </w:rPr>
        <w:t xml:space="preserve">CATS: Time Data Upload for employees in the HR system. </w:t>
      </w:r>
    </w:p>
    <w:p w:rsidR="0027341B" w:rsidRDefault="00A270F5">
      <w:pPr>
        <w:pStyle w:val="ListParagraph"/>
        <w:widowControl w:val="0"/>
        <w:numPr>
          <w:ilvl w:val="0"/>
          <w:numId w:val="30"/>
        </w:numPr>
        <w:tabs>
          <w:tab w:val="center" w:pos="4320"/>
          <w:tab w:val="right" w:pos="8640"/>
        </w:tabs>
        <w:autoSpaceDE w:val="0"/>
        <w:autoSpaceDN w:val="0"/>
        <w:adjustRightInd w:val="0"/>
        <w:spacing w:line="240" w:lineRule="auto"/>
        <w:jc w:val="both"/>
        <w:rPr>
          <w:rFonts w:ascii="Arial" w:hAnsi="Arial" w:cs="Arial"/>
        </w:rPr>
      </w:pPr>
      <w:r>
        <w:rPr>
          <w:rFonts w:ascii="Arial" w:hAnsi="Arial" w:cs="Arial"/>
        </w:rPr>
        <w:t>IDoc monitoring for Data Transfer.</w:t>
      </w:r>
    </w:p>
    <w:p w:rsidR="0027341B" w:rsidRDefault="00A270F5">
      <w:pPr>
        <w:pStyle w:val="ListParagraph"/>
        <w:widowControl w:val="0"/>
        <w:numPr>
          <w:ilvl w:val="0"/>
          <w:numId w:val="30"/>
        </w:numPr>
        <w:tabs>
          <w:tab w:val="center" w:pos="4320"/>
          <w:tab w:val="right" w:pos="8640"/>
        </w:tabs>
        <w:autoSpaceDE w:val="0"/>
        <w:autoSpaceDN w:val="0"/>
        <w:adjustRightInd w:val="0"/>
        <w:spacing w:line="240" w:lineRule="auto"/>
        <w:jc w:val="both"/>
        <w:rPr>
          <w:rFonts w:ascii="Arial" w:hAnsi="Arial" w:cs="Arial"/>
        </w:rPr>
      </w:pPr>
      <w:r>
        <w:rPr>
          <w:rFonts w:ascii="Arial" w:hAnsi="Arial" w:cs="Arial"/>
        </w:rPr>
        <w:t>Implemented BADI for the flow of long text from characteristic values of repair codes and authorizing documents into service order operation long text.</w:t>
      </w:r>
    </w:p>
    <w:p w:rsidR="0027341B" w:rsidRDefault="00A270F5">
      <w:pPr>
        <w:pStyle w:val="ListParagraph"/>
        <w:widowControl w:val="0"/>
        <w:numPr>
          <w:ilvl w:val="0"/>
          <w:numId w:val="30"/>
        </w:numPr>
        <w:tabs>
          <w:tab w:val="center" w:pos="4320"/>
          <w:tab w:val="right" w:pos="8640"/>
        </w:tabs>
        <w:autoSpaceDE w:val="0"/>
        <w:autoSpaceDN w:val="0"/>
        <w:adjustRightInd w:val="0"/>
        <w:spacing w:line="240" w:lineRule="auto"/>
        <w:jc w:val="both"/>
        <w:rPr>
          <w:rFonts w:ascii="Arial" w:hAnsi="Arial" w:cs="Arial"/>
        </w:rPr>
      </w:pPr>
      <w:r>
        <w:rPr>
          <w:rFonts w:ascii="Arial" w:hAnsi="Arial" w:cs="Arial"/>
        </w:rPr>
        <w:t>Modification of IDocs based on the requirement i.e adding of segments.</w:t>
      </w:r>
    </w:p>
    <w:p w:rsidR="0027341B" w:rsidRDefault="00A270F5">
      <w:pPr>
        <w:pStyle w:val="ListParagraph"/>
        <w:widowControl w:val="0"/>
        <w:numPr>
          <w:ilvl w:val="0"/>
          <w:numId w:val="30"/>
        </w:numPr>
        <w:tabs>
          <w:tab w:val="center" w:pos="4320"/>
          <w:tab w:val="right" w:pos="8640"/>
        </w:tabs>
        <w:autoSpaceDE w:val="0"/>
        <w:autoSpaceDN w:val="0"/>
        <w:adjustRightInd w:val="0"/>
        <w:spacing w:line="240" w:lineRule="auto"/>
        <w:jc w:val="both"/>
        <w:rPr>
          <w:rFonts w:ascii="Arial" w:hAnsi="Arial" w:cs="Arial"/>
        </w:rPr>
      </w:pPr>
      <w:r>
        <w:rPr>
          <w:rFonts w:ascii="Arial" w:hAnsi="Arial" w:cs="Arial"/>
        </w:rPr>
        <w:t>Upgraded the Material used Summary report into ALV.</w:t>
      </w:r>
    </w:p>
    <w:p w:rsidR="0027341B" w:rsidRDefault="00A270F5">
      <w:pPr>
        <w:pStyle w:val="ListParagraph"/>
        <w:widowControl w:val="0"/>
        <w:numPr>
          <w:ilvl w:val="0"/>
          <w:numId w:val="30"/>
        </w:numPr>
        <w:tabs>
          <w:tab w:val="center" w:pos="4320"/>
          <w:tab w:val="right" w:pos="8640"/>
        </w:tabs>
        <w:autoSpaceDE w:val="0"/>
        <w:autoSpaceDN w:val="0"/>
        <w:adjustRightInd w:val="0"/>
        <w:spacing w:line="240" w:lineRule="auto"/>
        <w:jc w:val="both"/>
        <w:rPr>
          <w:rFonts w:ascii="Arial" w:hAnsi="Arial" w:cs="Arial"/>
        </w:rPr>
      </w:pPr>
      <w:r>
        <w:rPr>
          <w:rFonts w:ascii="Arial" w:hAnsi="Arial" w:cs="Arial"/>
        </w:rPr>
        <w:t>Enhancement In transaction VF11 using User Exit for invoice cancellation, user should get an error message when he tries to cancel the invoice pertaining to previous period. And error message should be displayed.</w:t>
      </w:r>
    </w:p>
    <w:p w:rsidR="0027341B" w:rsidRDefault="00A270F5">
      <w:pPr>
        <w:pStyle w:val="ListParagraph"/>
        <w:widowControl w:val="0"/>
        <w:numPr>
          <w:ilvl w:val="0"/>
          <w:numId w:val="30"/>
        </w:numPr>
        <w:tabs>
          <w:tab w:val="center" w:pos="4320"/>
          <w:tab w:val="right" w:pos="8640"/>
        </w:tabs>
        <w:autoSpaceDE w:val="0"/>
        <w:autoSpaceDN w:val="0"/>
        <w:adjustRightInd w:val="0"/>
        <w:spacing w:line="240" w:lineRule="auto"/>
        <w:jc w:val="both"/>
        <w:rPr>
          <w:rFonts w:ascii="Arial" w:hAnsi="Arial" w:cs="Arial"/>
        </w:rPr>
      </w:pPr>
      <w:r>
        <w:rPr>
          <w:rFonts w:ascii="Arial" w:hAnsi="Arial" w:cs="Arial"/>
        </w:rPr>
        <w:t>Created a report in MM to control Procurement proposals based on Material Status.</w:t>
      </w:r>
    </w:p>
    <w:p w:rsidR="0027341B" w:rsidRDefault="00A270F5">
      <w:pPr>
        <w:pStyle w:val="ListParagraph"/>
        <w:numPr>
          <w:ilvl w:val="0"/>
          <w:numId w:val="30"/>
        </w:numPr>
        <w:jc w:val="both"/>
        <w:rPr>
          <w:rFonts w:ascii="Arial" w:eastAsia="Times New Roman" w:hAnsi="Arial" w:cs="Arial"/>
        </w:rPr>
      </w:pPr>
      <w:r>
        <w:rPr>
          <w:rFonts w:ascii="Arial" w:eastAsia="Times New Roman" w:hAnsi="Arial" w:cs="Arial"/>
        </w:rPr>
        <w:t xml:space="preserve">Coordinated with Testing Team, Defects Tracking, FIT1 and FIT2 Testing cases. </w:t>
      </w:r>
    </w:p>
    <w:p w:rsidR="0027341B" w:rsidRDefault="00A270F5">
      <w:pPr>
        <w:pStyle w:val="ListParagraph"/>
        <w:widowControl w:val="0"/>
        <w:numPr>
          <w:ilvl w:val="0"/>
          <w:numId w:val="30"/>
        </w:numPr>
        <w:tabs>
          <w:tab w:val="center" w:pos="4320"/>
          <w:tab w:val="right" w:pos="8640"/>
        </w:tabs>
        <w:autoSpaceDE w:val="0"/>
        <w:autoSpaceDN w:val="0"/>
        <w:adjustRightInd w:val="0"/>
        <w:spacing w:line="240" w:lineRule="auto"/>
        <w:jc w:val="both"/>
        <w:rPr>
          <w:rFonts w:ascii="Arial" w:hAnsi="Arial" w:cs="Arial"/>
        </w:rPr>
      </w:pPr>
      <w:r>
        <w:rPr>
          <w:rFonts w:ascii="Arial" w:eastAsia="Times New Roman" w:hAnsi="Arial" w:cs="Arial"/>
        </w:rPr>
        <w:t>Preparing Testing cases, ensuring that Test data created in the system.</w:t>
      </w:r>
    </w:p>
    <w:p w:rsidR="0027341B" w:rsidRDefault="0027341B">
      <w:pPr>
        <w:widowControl w:val="0"/>
        <w:autoSpaceDE w:val="0"/>
        <w:autoSpaceDN w:val="0"/>
        <w:adjustRightInd w:val="0"/>
        <w:ind w:left="720"/>
        <w:rPr>
          <w:rFonts w:ascii="Arial" w:hAnsi="Arial" w:cs="Arial"/>
        </w:rPr>
      </w:pPr>
    </w:p>
    <w:p w:rsidR="0027341B" w:rsidRDefault="00A270F5">
      <w:pPr>
        <w:widowControl w:val="0"/>
        <w:autoSpaceDE w:val="0"/>
        <w:autoSpaceDN w:val="0"/>
        <w:adjustRightInd w:val="0"/>
        <w:rPr>
          <w:rFonts w:ascii="Arial" w:hAnsi="Arial" w:cs="Arial"/>
          <w:b/>
          <w:sz w:val="22"/>
          <w:szCs w:val="22"/>
        </w:rPr>
      </w:pPr>
      <w:r>
        <w:rPr>
          <w:rFonts w:ascii="Arial" w:hAnsi="Arial" w:cs="Arial"/>
          <w:b/>
          <w:sz w:val="22"/>
          <w:szCs w:val="22"/>
        </w:rPr>
        <w:t>Client: Warner Home Video</w:t>
      </w:r>
      <w:r>
        <w:rPr>
          <w:rFonts w:ascii="Arial" w:hAnsi="Arial" w:cs="Arial"/>
          <w:b/>
          <w:sz w:val="22"/>
          <w:szCs w:val="22"/>
        </w:rPr>
        <w:tab/>
        <w:t xml:space="preserve">                                                             BURBANK, CA.</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Project Description/:</w:t>
      </w:r>
      <w:r>
        <w:rPr>
          <w:rFonts w:ascii="Arial" w:hAnsi="Arial" w:cs="Arial"/>
          <w:sz w:val="22"/>
          <w:szCs w:val="22"/>
        </w:rPr>
        <w:t xml:space="preserve"> </w:t>
      </w:r>
      <w:r>
        <w:rPr>
          <w:rFonts w:ascii="Arial" w:hAnsi="Arial" w:cs="Arial"/>
          <w:color w:val="333333"/>
          <w:sz w:val="20"/>
          <w:szCs w:val="20"/>
          <w:shd w:val="clear" w:color="auto" w:fill="FFFFFF"/>
        </w:rPr>
        <w:t>Warner Home Video</w:t>
      </w:r>
      <w:r>
        <w:rPr>
          <w:rFonts w:ascii="Arial" w:hAnsi="Arial" w:cs="Arial"/>
          <w:sz w:val="22"/>
          <w:szCs w:val="22"/>
        </w:rPr>
        <w:t xml:space="preserve">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Scope:</w:t>
      </w:r>
      <w:r>
        <w:rPr>
          <w:rFonts w:ascii="Arial" w:hAnsi="Arial" w:cs="Arial"/>
          <w:sz w:val="22"/>
          <w:szCs w:val="22"/>
        </w:rPr>
        <w:t xml:space="preserve"> </w:t>
      </w:r>
      <w:r>
        <w:rPr>
          <w:rFonts w:ascii="Arial" w:hAnsi="Arial" w:cs="Arial"/>
          <w:color w:val="333333"/>
          <w:sz w:val="20"/>
          <w:szCs w:val="20"/>
          <w:shd w:val="clear" w:color="auto" w:fill="FFFFFF"/>
        </w:rPr>
        <w:t>ECC 6.0, FICO, EDI</w:t>
      </w:r>
      <w:r>
        <w:rPr>
          <w:rFonts w:ascii="Arial" w:hAnsi="Arial" w:cs="Arial"/>
          <w:sz w:val="22"/>
          <w:szCs w:val="22"/>
        </w:rPr>
        <w:t xml:space="preserve">.   </w:t>
      </w:r>
      <w:r>
        <w:rPr>
          <w:rFonts w:ascii="Arial" w:hAnsi="Arial" w:cs="Arial"/>
          <w:b/>
          <w:sz w:val="22"/>
          <w:szCs w:val="22"/>
        </w:rPr>
        <w:t xml:space="preserve"> </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 xml:space="preserve">Sr. ABAP Developer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Duration:</w:t>
      </w:r>
      <w:r>
        <w:rPr>
          <w:rFonts w:ascii="Arial" w:hAnsi="Arial" w:cs="Arial"/>
          <w:sz w:val="22"/>
          <w:szCs w:val="22"/>
        </w:rPr>
        <w:t xml:space="preserve"> May ’09  - July  '09</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27341B">
      <w:pPr>
        <w:pStyle w:val="ListParagraph"/>
        <w:ind w:left="1080"/>
        <w:rPr>
          <w:rFonts w:ascii="Arial" w:eastAsia="Times New Roman" w:hAnsi="Arial" w:cs="Arial"/>
        </w:rPr>
      </w:pPr>
    </w:p>
    <w:p w:rsidR="0027341B" w:rsidRDefault="00A270F5">
      <w:pPr>
        <w:pStyle w:val="ListParagraph"/>
        <w:numPr>
          <w:ilvl w:val="0"/>
          <w:numId w:val="30"/>
        </w:numPr>
        <w:rPr>
          <w:rFonts w:ascii="Arial" w:eastAsia="Times New Roman" w:hAnsi="Arial" w:cs="Arial"/>
        </w:rPr>
      </w:pPr>
      <w:r>
        <w:rPr>
          <w:rFonts w:ascii="Arial" w:eastAsia="Times New Roman" w:hAnsi="Arial" w:cs="Arial"/>
        </w:rPr>
        <w:t>FDS Intake, TDS preparation and presentation to the client.</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lastRenderedPageBreak/>
        <w:t>Overall co-ordination with team members.</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Developed ALV Report with Totals and Sub Totals based on the Currency key filtering.</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 xml:space="preserve">Developed Invoice Smart form. </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 xml:space="preserve">Developed BDC programs to Upload Vendor master, Material Master Programs.  </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 xml:space="preserve">Unit testing for programs, Documentation. </w:t>
      </w:r>
    </w:p>
    <w:p w:rsidR="0027341B" w:rsidRDefault="00A270F5">
      <w:pPr>
        <w:widowControl w:val="0"/>
        <w:autoSpaceDE w:val="0"/>
        <w:autoSpaceDN w:val="0"/>
        <w:adjustRightInd w:val="0"/>
        <w:rPr>
          <w:rFonts w:ascii="Arial" w:hAnsi="Arial" w:cs="Arial"/>
          <w:b/>
          <w:sz w:val="22"/>
          <w:szCs w:val="22"/>
        </w:rPr>
      </w:pPr>
      <w:r>
        <w:rPr>
          <w:rFonts w:ascii="Arial" w:hAnsi="Arial" w:cs="Arial"/>
          <w:b/>
          <w:sz w:val="22"/>
          <w:szCs w:val="22"/>
        </w:rPr>
        <w:t xml:space="preserve">Client: McKesson                                                                  </w:t>
      </w:r>
      <w:r>
        <w:rPr>
          <w:rFonts w:ascii="Arial" w:hAnsi="Arial" w:cs="Arial"/>
          <w:b/>
          <w:sz w:val="22"/>
          <w:szCs w:val="22"/>
        </w:rPr>
        <w:tab/>
        <w:t>Sanfrancisco, CA.</w:t>
      </w:r>
      <w:r>
        <w:rPr>
          <w:rFonts w:ascii="Arial" w:hAnsi="Arial" w:cs="Arial"/>
          <w:b/>
          <w:sz w:val="22"/>
          <w:szCs w:val="22"/>
        </w:rPr>
        <w:tab/>
        <w:t xml:space="preserve">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Project Description:</w:t>
      </w:r>
      <w:r>
        <w:rPr>
          <w:rFonts w:ascii="Arial" w:hAnsi="Arial" w:cs="Arial"/>
          <w:sz w:val="22"/>
          <w:szCs w:val="22"/>
        </w:rPr>
        <w:t xml:space="preserve"> </w:t>
      </w:r>
      <w:r>
        <w:rPr>
          <w:rFonts w:ascii="Arial" w:hAnsi="Arial" w:cs="Arial"/>
          <w:color w:val="333333"/>
          <w:sz w:val="20"/>
          <w:szCs w:val="20"/>
          <w:shd w:val="clear" w:color="auto" w:fill="FFFFFF"/>
        </w:rPr>
        <w:t>SAP End to End implementation</w:t>
      </w:r>
      <w:r>
        <w:rPr>
          <w:rFonts w:ascii="Arial" w:hAnsi="Arial" w:cs="Arial"/>
          <w:sz w:val="22"/>
          <w:szCs w:val="22"/>
        </w:rPr>
        <w:t xml:space="preserve">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Scope:</w:t>
      </w:r>
      <w:r>
        <w:rPr>
          <w:rFonts w:ascii="Arial" w:hAnsi="Arial" w:cs="Arial"/>
          <w:sz w:val="22"/>
          <w:szCs w:val="22"/>
        </w:rPr>
        <w:t xml:space="preserve"> </w:t>
      </w:r>
      <w:r>
        <w:rPr>
          <w:rFonts w:ascii="Arial" w:hAnsi="Arial" w:cs="Arial"/>
          <w:color w:val="333333"/>
          <w:sz w:val="20"/>
          <w:szCs w:val="20"/>
          <w:shd w:val="clear" w:color="auto" w:fill="FFFFFF"/>
        </w:rPr>
        <w:t>SAP ERP 6.0,</w:t>
      </w:r>
    </w:p>
    <w:p w:rsidR="0027341B" w:rsidRDefault="00A270F5">
      <w:pPr>
        <w:widowControl w:val="0"/>
        <w:autoSpaceDE w:val="0"/>
        <w:autoSpaceDN w:val="0"/>
        <w:adjustRightInd w:val="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Team Member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sz w:val="22"/>
          <w:szCs w:val="22"/>
        </w:rPr>
        <w:t>Duration:</w:t>
      </w:r>
      <w:r>
        <w:rPr>
          <w:rFonts w:ascii="Arial" w:hAnsi="Arial" w:cs="Arial"/>
          <w:sz w:val="22"/>
          <w:szCs w:val="22"/>
        </w:rPr>
        <w:t xml:space="preserve"> Jan '09 - May '09</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FDS Intake, TDS preparation and presentation to the client.</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 xml:space="preserve">TDS review, Code Review and Technical assistance to team members. </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 xml:space="preserve">LSMW to upload the Material Master data. </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BAPI to Create the Purchaser orders in the SAP system.</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 xml:space="preserve">Developed report programs to </w:t>
      </w:r>
    </w:p>
    <w:p w:rsidR="0027341B" w:rsidRDefault="00A270F5">
      <w:pPr>
        <w:rPr>
          <w:rFonts w:ascii="Arial" w:hAnsi="Arial" w:cs="Arial"/>
          <w:b/>
          <w:sz w:val="22"/>
          <w:szCs w:val="22"/>
        </w:rPr>
      </w:pPr>
      <w:r>
        <w:rPr>
          <w:rFonts w:ascii="Arial" w:hAnsi="Arial" w:cs="Arial"/>
          <w:b/>
          <w:sz w:val="22"/>
          <w:szCs w:val="22"/>
        </w:rPr>
        <w:t>Client: Larsen &amp; Tubro Electrical Business Group (EBG)</w:t>
      </w:r>
      <w:r>
        <w:rPr>
          <w:rFonts w:ascii="Arial" w:hAnsi="Arial" w:cs="Arial"/>
          <w:sz w:val="22"/>
          <w:szCs w:val="22"/>
        </w:rPr>
        <w:t xml:space="preserve">                   </w:t>
      </w:r>
      <w:r>
        <w:rPr>
          <w:rFonts w:ascii="Arial" w:hAnsi="Arial" w:cs="Arial"/>
          <w:sz w:val="22"/>
          <w:szCs w:val="22"/>
        </w:rPr>
        <w:tab/>
        <w:t xml:space="preserve"> </w:t>
      </w:r>
      <w:r>
        <w:rPr>
          <w:rFonts w:ascii="Arial" w:hAnsi="Arial" w:cs="Arial"/>
          <w:b/>
          <w:sz w:val="22"/>
          <w:szCs w:val="22"/>
        </w:rPr>
        <w:t>Mumbai, India.</w:t>
      </w:r>
      <w:r>
        <w:rPr>
          <w:rFonts w:ascii="Arial" w:hAnsi="Arial" w:cs="Arial"/>
          <w:sz w:val="22"/>
          <w:szCs w:val="22"/>
        </w:rPr>
        <w:t xml:space="preserve">   </w:t>
      </w:r>
      <w:r>
        <w:rPr>
          <w:rFonts w:ascii="Arial" w:hAnsi="Arial" w:cs="Arial"/>
          <w:b/>
          <w:sz w:val="22"/>
          <w:szCs w:val="22"/>
        </w:rPr>
        <w:t xml:space="preserve">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Project Description:</w:t>
      </w:r>
      <w:r>
        <w:rPr>
          <w:rFonts w:ascii="Arial" w:hAnsi="Arial" w:cs="Arial"/>
          <w:sz w:val="22"/>
          <w:szCs w:val="22"/>
        </w:rPr>
        <w:t xml:space="preserve"> </w:t>
      </w:r>
      <w:r>
        <w:rPr>
          <w:rFonts w:ascii="Arial" w:hAnsi="Arial" w:cs="Arial"/>
          <w:color w:val="333333"/>
          <w:sz w:val="20"/>
          <w:szCs w:val="20"/>
          <w:shd w:val="clear" w:color="auto" w:fill="FFFFFF"/>
        </w:rPr>
        <w:t>Project Anant; Implementation</w:t>
      </w:r>
      <w:r>
        <w:rPr>
          <w:rFonts w:ascii="Arial" w:hAnsi="Arial" w:cs="Arial"/>
          <w:sz w:val="22"/>
          <w:szCs w:val="22"/>
        </w:rPr>
        <w:t xml:space="preserve">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Scope:</w:t>
      </w:r>
      <w:r>
        <w:rPr>
          <w:rFonts w:ascii="Arial" w:hAnsi="Arial" w:cs="Arial"/>
          <w:sz w:val="22"/>
          <w:szCs w:val="22"/>
        </w:rPr>
        <w:t xml:space="preserve"> </w:t>
      </w:r>
      <w:r>
        <w:rPr>
          <w:rFonts w:ascii="Arial" w:hAnsi="Arial" w:cs="Arial"/>
          <w:color w:val="333333"/>
          <w:sz w:val="20"/>
          <w:szCs w:val="20"/>
          <w:shd w:val="clear" w:color="auto" w:fill="FFFFFF"/>
        </w:rPr>
        <w:t>ECC 4.7, ECC 6.</w:t>
      </w:r>
      <w:r>
        <w:rPr>
          <w:rFonts w:ascii="Arial" w:hAnsi="Arial" w:cs="Arial"/>
          <w:sz w:val="22"/>
          <w:szCs w:val="22"/>
        </w:rPr>
        <w:t xml:space="preserve">0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SAP Technical Team Leader</w:t>
      </w:r>
      <w:r>
        <w:rPr>
          <w:rFonts w:ascii="Arial" w:hAnsi="Arial" w:cs="Arial"/>
          <w:color w:val="333333"/>
          <w:sz w:val="20"/>
          <w:szCs w:val="20"/>
          <w:shd w:val="clear" w:color="auto" w:fill="FFFFFF"/>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Duration:</w:t>
      </w:r>
      <w:r>
        <w:rPr>
          <w:rFonts w:ascii="Arial" w:hAnsi="Arial" w:cs="Arial"/>
          <w:sz w:val="22"/>
          <w:szCs w:val="22"/>
        </w:rPr>
        <w:t xml:space="preserve"> July '07 - Jan '09</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7E1802">
      <w:pPr>
        <w:pStyle w:val="ListParagraph"/>
        <w:numPr>
          <w:ilvl w:val="0"/>
          <w:numId w:val="12"/>
        </w:numPr>
        <w:rPr>
          <w:rFonts w:ascii="Arial" w:eastAsia="Times New Roman" w:hAnsi="Arial" w:cs="Arial"/>
        </w:rPr>
      </w:pPr>
      <w:r>
        <w:rPr>
          <w:rFonts w:ascii="Arial" w:eastAsia="Times New Roman" w:hAnsi="Arial" w:cs="Arial"/>
        </w:rPr>
        <w:t xml:space="preserve">Requirement analysis and review </w:t>
      </w:r>
    </w:p>
    <w:p w:rsidR="007E1802" w:rsidRPr="007E1802" w:rsidRDefault="00A270F5" w:rsidP="00443992">
      <w:pPr>
        <w:pStyle w:val="ListParagraph"/>
        <w:numPr>
          <w:ilvl w:val="0"/>
          <w:numId w:val="12"/>
        </w:numPr>
        <w:spacing w:line="240" w:lineRule="auto"/>
        <w:rPr>
          <w:rFonts w:ascii="Arial" w:eastAsia="Times New Roman" w:hAnsi="Arial" w:cs="Arial"/>
        </w:rPr>
      </w:pPr>
      <w:r w:rsidRPr="007E1802">
        <w:rPr>
          <w:rFonts w:ascii="Arial" w:eastAsia="Times New Roman" w:hAnsi="Arial" w:cs="Arial"/>
        </w:rPr>
        <w:t>Project estimation and Work allocation</w:t>
      </w:r>
      <w:r w:rsidR="007E1802" w:rsidRPr="007E1802">
        <w:rPr>
          <w:rFonts w:ascii="Arial" w:eastAsia="Times New Roman" w:hAnsi="Arial" w:cs="Arial"/>
        </w:rPr>
        <w:t xml:space="preserve"> for all Plant maintenance objects ( PM)</w:t>
      </w:r>
      <w:r w:rsidR="00443992">
        <w:rPr>
          <w:rFonts w:ascii="Arial" w:eastAsia="Times New Roman" w:hAnsi="Arial" w:cs="Arial"/>
        </w:rPr>
        <w:t xml:space="preserve"> compatible units </w:t>
      </w:r>
      <w:bookmarkStart w:id="0" w:name="_GoBack"/>
      <w:bookmarkEnd w:id="0"/>
      <w:r w:rsidR="00063A77">
        <w:rPr>
          <w:rFonts w:ascii="Arial" w:eastAsia="Times New Roman" w:hAnsi="Arial" w:cs="Arial"/>
        </w:rPr>
        <w:t xml:space="preserve"> and EWM</w:t>
      </w:r>
      <w:r w:rsidR="007E1802" w:rsidRPr="007E1802">
        <w:rPr>
          <w:rFonts w:ascii="Arial" w:eastAsia="Times New Roman" w:hAnsi="Arial" w:cs="Arial"/>
        </w:rPr>
        <w:t>.</w:t>
      </w:r>
    </w:p>
    <w:p w:rsidR="0027341B" w:rsidRDefault="00A270F5">
      <w:pPr>
        <w:pStyle w:val="ListParagraph"/>
        <w:numPr>
          <w:ilvl w:val="0"/>
          <w:numId w:val="12"/>
        </w:numPr>
        <w:rPr>
          <w:rFonts w:ascii="Arial" w:eastAsia="Times New Roman" w:hAnsi="Arial" w:cs="Arial"/>
        </w:rPr>
      </w:pPr>
      <w:r>
        <w:rPr>
          <w:rFonts w:ascii="Arial" w:eastAsia="Times New Roman" w:hAnsi="Arial" w:cs="Arial"/>
        </w:rPr>
        <w:t>BAPI creation to update he Vendor and customer master General Data.</w:t>
      </w:r>
    </w:p>
    <w:p w:rsidR="0027341B" w:rsidRDefault="00A270F5">
      <w:pPr>
        <w:pStyle w:val="ListParagraph"/>
        <w:numPr>
          <w:ilvl w:val="0"/>
          <w:numId w:val="12"/>
        </w:numPr>
        <w:rPr>
          <w:rFonts w:ascii="Arial" w:eastAsia="Times New Roman" w:hAnsi="Arial" w:cs="Arial"/>
        </w:rPr>
      </w:pPr>
      <w:r>
        <w:rPr>
          <w:rFonts w:ascii="Arial" w:eastAsia="Times New Roman" w:hAnsi="Arial" w:cs="Arial"/>
        </w:rPr>
        <w:t>ALE IDOC configuration between two SAP Boxes to update the data from one system to other.</w:t>
      </w:r>
    </w:p>
    <w:p w:rsidR="0027341B" w:rsidRDefault="00A270F5">
      <w:pPr>
        <w:pStyle w:val="ListParagraph"/>
        <w:numPr>
          <w:ilvl w:val="0"/>
          <w:numId w:val="12"/>
        </w:numPr>
        <w:rPr>
          <w:rFonts w:ascii="Arial" w:eastAsia="Times New Roman" w:hAnsi="Arial" w:cs="Arial"/>
        </w:rPr>
      </w:pPr>
      <w:r>
        <w:rPr>
          <w:rFonts w:ascii="Arial" w:eastAsia="Times New Roman" w:hAnsi="Arial" w:cs="Arial"/>
        </w:rPr>
        <w:t xml:space="preserve">Partner profile, Port configuration and RFC destination creation for ALE IDOC process. </w:t>
      </w:r>
    </w:p>
    <w:p w:rsidR="0027341B" w:rsidRDefault="00A270F5">
      <w:pPr>
        <w:pStyle w:val="ListParagraph"/>
        <w:numPr>
          <w:ilvl w:val="0"/>
          <w:numId w:val="12"/>
        </w:numPr>
        <w:rPr>
          <w:rFonts w:ascii="Arial" w:eastAsia="Times New Roman" w:hAnsi="Arial" w:cs="Arial"/>
        </w:rPr>
      </w:pPr>
      <w:r>
        <w:rPr>
          <w:rFonts w:ascii="Arial" w:eastAsia="Times New Roman" w:hAnsi="Arial" w:cs="Arial"/>
        </w:rPr>
        <w:t>Change pointers Activated for Material, Vendor and Customer changes.</w:t>
      </w:r>
    </w:p>
    <w:p w:rsidR="0027341B" w:rsidRDefault="00A270F5">
      <w:pPr>
        <w:pStyle w:val="ListParagraph"/>
        <w:numPr>
          <w:ilvl w:val="0"/>
          <w:numId w:val="12"/>
        </w:numPr>
        <w:rPr>
          <w:rFonts w:ascii="Arial" w:eastAsia="Times New Roman" w:hAnsi="Arial" w:cs="Arial"/>
        </w:rPr>
      </w:pPr>
      <w:r>
        <w:rPr>
          <w:rFonts w:ascii="Arial" w:eastAsia="Times New Roman" w:hAnsi="Arial" w:cs="Arial"/>
        </w:rPr>
        <w:t>ALE IDOC configuration steps followed for inbound and outbound process.</w:t>
      </w:r>
    </w:p>
    <w:p w:rsidR="0027341B" w:rsidRDefault="00A270F5">
      <w:pPr>
        <w:pStyle w:val="ListParagraph"/>
        <w:numPr>
          <w:ilvl w:val="0"/>
          <w:numId w:val="12"/>
        </w:numPr>
        <w:rPr>
          <w:rFonts w:ascii="Arial" w:eastAsia="Times New Roman" w:hAnsi="Arial" w:cs="Arial"/>
        </w:rPr>
      </w:pPr>
      <w:r>
        <w:rPr>
          <w:rFonts w:ascii="Arial" w:eastAsia="Times New Roman" w:hAnsi="Arial" w:cs="Arial"/>
        </w:rPr>
        <w:t>Ensured Best performance programs Delivered.</w:t>
      </w:r>
    </w:p>
    <w:p w:rsidR="0027341B" w:rsidRDefault="00A270F5">
      <w:pPr>
        <w:pStyle w:val="ListParagraph"/>
        <w:numPr>
          <w:ilvl w:val="0"/>
          <w:numId w:val="12"/>
        </w:numPr>
        <w:rPr>
          <w:rFonts w:ascii="Arial" w:eastAsia="Times New Roman" w:hAnsi="Arial" w:cs="Arial"/>
        </w:rPr>
      </w:pPr>
      <w:r>
        <w:rPr>
          <w:rFonts w:ascii="Arial" w:eastAsia="Times New Roman" w:hAnsi="Arial" w:cs="Arial"/>
        </w:rPr>
        <w:t>Improved the performs of the program by using the field Groups and field symbols.</w:t>
      </w:r>
    </w:p>
    <w:p w:rsidR="0027341B" w:rsidRDefault="00A270F5">
      <w:pPr>
        <w:pStyle w:val="ListParagraph"/>
        <w:numPr>
          <w:ilvl w:val="0"/>
          <w:numId w:val="12"/>
        </w:numPr>
        <w:rPr>
          <w:rFonts w:ascii="Arial" w:eastAsia="Times New Roman" w:hAnsi="Arial" w:cs="Arial"/>
        </w:rPr>
      </w:pPr>
      <w:r>
        <w:rPr>
          <w:rFonts w:ascii="Arial" w:eastAsia="Times New Roman" w:hAnsi="Arial" w:cs="Arial"/>
        </w:rPr>
        <w:t>BDC programs to upload the data for Vendor master, customer master and  Material Master for all views upload.</w:t>
      </w:r>
    </w:p>
    <w:p w:rsidR="0027341B" w:rsidRDefault="00A270F5">
      <w:pPr>
        <w:pStyle w:val="ListParagraph"/>
        <w:numPr>
          <w:ilvl w:val="0"/>
          <w:numId w:val="12"/>
        </w:numPr>
        <w:rPr>
          <w:rFonts w:ascii="Arial" w:eastAsia="Times New Roman" w:hAnsi="Arial" w:cs="Arial"/>
        </w:rPr>
      </w:pPr>
      <w:r>
        <w:rPr>
          <w:rFonts w:ascii="Arial" w:eastAsia="Times New Roman" w:hAnsi="Arial" w:cs="Arial"/>
        </w:rPr>
        <w:t xml:space="preserve">LSMW IDOC technique to upload the Vendor Master, Customer Master data.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sz w:val="22"/>
          <w:szCs w:val="22"/>
        </w:rPr>
        <w:tab/>
      </w:r>
    </w:p>
    <w:p w:rsidR="0027341B" w:rsidRDefault="00A270F5">
      <w:pPr>
        <w:widowControl w:val="0"/>
        <w:autoSpaceDE w:val="0"/>
        <w:autoSpaceDN w:val="0"/>
        <w:adjustRightInd w:val="0"/>
        <w:ind w:left="360" w:hanging="360"/>
        <w:rPr>
          <w:rFonts w:ascii="Arial" w:hAnsi="Arial" w:cs="Arial"/>
          <w:b/>
          <w:sz w:val="22"/>
          <w:szCs w:val="22"/>
          <w:lang w:val="fr-FR"/>
        </w:rPr>
      </w:pPr>
      <w:r>
        <w:rPr>
          <w:rFonts w:ascii="Arial" w:hAnsi="Arial" w:cs="Arial"/>
          <w:b/>
          <w:sz w:val="22"/>
          <w:szCs w:val="22"/>
          <w:lang w:val="fr-FR"/>
        </w:rPr>
        <w:t xml:space="preserve">Client: </w:t>
      </w:r>
      <w:r>
        <w:rPr>
          <w:rFonts w:ascii="Arial" w:hAnsi="Arial" w:cs="Arial"/>
          <w:color w:val="333333"/>
          <w:sz w:val="20"/>
          <w:szCs w:val="20"/>
          <w:shd w:val="clear" w:color="auto" w:fill="FFFFFF"/>
          <w:lang w:val="fr-FR"/>
        </w:rPr>
        <w:t xml:space="preserve">Collage   </w:t>
      </w:r>
      <w:r>
        <w:rPr>
          <w:rFonts w:ascii="Arial" w:hAnsi="Arial" w:cs="Arial"/>
          <w:b/>
          <w:sz w:val="22"/>
          <w:szCs w:val="22"/>
          <w:lang w:val="fr-FR"/>
        </w:rPr>
        <w:t xml:space="preserve">                                              </w:t>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t xml:space="preserve">Delhi, INDIA </w:t>
      </w:r>
      <w:r>
        <w:rPr>
          <w:rFonts w:ascii="Arial" w:hAnsi="Arial" w:cs="Arial"/>
          <w:b/>
          <w:sz w:val="22"/>
          <w:szCs w:val="22"/>
          <w:lang w:val="fr-FR"/>
        </w:rPr>
        <w:tab/>
        <w:t xml:space="preserve">       </w:t>
      </w:r>
    </w:p>
    <w:p w:rsidR="0027341B" w:rsidRDefault="00A270F5">
      <w:pPr>
        <w:widowControl w:val="0"/>
        <w:autoSpaceDE w:val="0"/>
        <w:autoSpaceDN w:val="0"/>
        <w:adjustRightInd w:val="0"/>
        <w:ind w:left="360" w:hanging="360"/>
        <w:rPr>
          <w:rFonts w:ascii="Arial" w:hAnsi="Arial" w:cs="Arial"/>
          <w:color w:val="333333"/>
          <w:sz w:val="20"/>
          <w:szCs w:val="20"/>
          <w:shd w:val="clear" w:color="auto" w:fill="FFFFFF"/>
          <w:lang w:val="fr-FR"/>
        </w:rPr>
      </w:pPr>
      <w:r>
        <w:rPr>
          <w:rFonts w:ascii="Arial" w:hAnsi="Arial" w:cs="Arial"/>
          <w:b/>
          <w:sz w:val="22"/>
          <w:szCs w:val="22"/>
          <w:lang w:val="fr-FR"/>
        </w:rPr>
        <w:t>Project Description:</w:t>
      </w:r>
      <w:r>
        <w:rPr>
          <w:rFonts w:ascii="Arial" w:hAnsi="Arial" w:cs="Arial"/>
          <w:sz w:val="22"/>
          <w:szCs w:val="22"/>
          <w:lang w:val="fr-FR"/>
        </w:rPr>
        <w:t xml:space="preserve"> </w:t>
      </w:r>
      <w:r>
        <w:rPr>
          <w:rFonts w:ascii="Arial" w:hAnsi="Arial" w:cs="Arial"/>
          <w:color w:val="333333"/>
          <w:sz w:val="20"/>
          <w:szCs w:val="20"/>
          <w:shd w:val="clear" w:color="auto" w:fill="FFFFFF"/>
          <w:lang w:val="fr-FR"/>
        </w:rPr>
        <w:t>Collage Infrastructure</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 xml:space="preserve">Scope: </w:t>
      </w:r>
      <w:r>
        <w:rPr>
          <w:rFonts w:ascii="Arial" w:hAnsi="Arial" w:cs="Arial"/>
          <w:color w:val="333333"/>
          <w:sz w:val="20"/>
          <w:szCs w:val="20"/>
          <w:shd w:val="clear" w:color="auto" w:fill="FFFFFF"/>
        </w:rPr>
        <w:t>ECC 6.0, SD, FI, PS.</w:t>
      </w:r>
      <w:r>
        <w:rPr>
          <w:rFonts w:ascii="Arial" w:hAnsi="Arial" w:cs="Arial"/>
          <w:sz w:val="22"/>
          <w:szCs w:val="22"/>
        </w:rPr>
        <w:t xml:space="preserve">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 xml:space="preserve">Developer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Duration:</w:t>
      </w:r>
      <w:r>
        <w:rPr>
          <w:rFonts w:ascii="Arial" w:hAnsi="Arial" w:cs="Arial"/>
          <w:sz w:val="22"/>
          <w:szCs w:val="22"/>
        </w:rPr>
        <w:t xml:space="preserve"> April '07 - July '07</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Requirement analysis and review.</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 xml:space="preserve">Developed BDC program to Upload the  </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Designing Technical specifications, Coding, Testing Documents.</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lastRenderedPageBreak/>
        <w:t xml:space="preserve">Changed the customer invoice form based the client requirements, Logo, address and Header. </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Payment terms and conditions printed on the SCRIPT back side to provide the customer payment conditions ZTERM.</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 xml:space="preserve">Developed LSMW to upload the vendor master and Customer Master data into the SAP system. </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LSMW to Upload the Material Master data.</w:t>
      </w:r>
    </w:p>
    <w:p w:rsidR="0027341B" w:rsidRDefault="00A270F5">
      <w:pPr>
        <w:pStyle w:val="ListParagraph"/>
        <w:numPr>
          <w:ilvl w:val="0"/>
          <w:numId w:val="30"/>
        </w:numPr>
        <w:rPr>
          <w:rFonts w:ascii="Arial" w:eastAsia="Times New Roman" w:hAnsi="Arial" w:cs="Arial"/>
        </w:rPr>
      </w:pPr>
      <w:r>
        <w:rPr>
          <w:rFonts w:ascii="Arial" w:eastAsia="Times New Roman" w:hAnsi="Arial" w:cs="Arial"/>
        </w:rPr>
        <w:t>Developed the Report for WBS elements Actual completed and planed completed.</w:t>
      </w:r>
    </w:p>
    <w:p w:rsidR="0027341B" w:rsidRDefault="00A270F5">
      <w:pPr>
        <w:widowControl w:val="0"/>
        <w:autoSpaceDE w:val="0"/>
        <w:autoSpaceDN w:val="0"/>
        <w:adjustRightInd w:val="0"/>
        <w:ind w:left="360" w:hanging="360"/>
        <w:rPr>
          <w:rFonts w:ascii="Arial" w:hAnsi="Arial" w:cs="Arial"/>
          <w:b/>
          <w:sz w:val="22"/>
          <w:szCs w:val="22"/>
        </w:rPr>
      </w:pPr>
      <w:r>
        <w:rPr>
          <w:rFonts w:ascii="Arial" w:hAnsi="Arial" w:cs="Arial"/>
          <w:b/>
          <w:sz w:val="22"/>
          <w:szCs w:val="22"/>
        </w:rPr>
        <w:t xml:space="preserve">Client </w:t>
      </w:r>
      <w:r>
        <w:rPr>
          <w:rFonts w:ascii="Arial" w:hAnsi="Arial" w:cs="Arial"/>
          <w:sz w:val="22"/>
          <w:szCs w:val="22"/>
        </w:rPr>
        <w:t xml:space="preserve">: </w:t>
      </w:r>
      <w:r>
        <w:rPr>
          <w:rFonts w:ascii="Arial" w:hAnsi="Arial" w:cs="Arial"/>
          <w:color w:val="333333"/>
          <w:sz w:val="20"/>
          <w:szCs w:val="20"/>
          <w:shd w:val="clear" w:color="auto" w:fill="FFFFFF"/>
        </w:rPr>
        <w:t xml:space="preserve">Philips Medical Systems  </w:t>
      </w:r>
      <w:r>
        <w:rPr>
          <w:rFonts w:ascii="Arial" w:hAnsi="Arial" w:cs="Arial"/>
          <w:b/>
          <w:color w:val="333333"/>
          <w:sz w:val="20"/>
          <w:szCs w:val="20"/>
          <w:shd w:val="clear" w:color="auto" w:fill="FFFFFF"/>
        </w:rPr>
        <w:t xml:space="preserve">                                                      </w:t>
      </w:r>
      <w:r>
        <w:rPr>
          <w:rFonts w:ascii="Arial" w:hAnsi="Arial" w:cs="Arial"/>
          <w:b/>
          <w:sz w:val="22"/>
          <w:szCs w:val="22"/>
        </w:rPr>
        <w:t>Netherlands</w:t>
      </w:r>
      <w:r>
        <w:rPr>
          <w:rFonts w:ascii="Arial" w:hAnsi="Arial" w:cs="Arial"/>
          <w:b/>
          <w:color w:val="333333"/>
          <w:sz w:val="20"/>
          <w:szCs w:val="20"/>
          <w:shd w:val="clear" w:color="auto" w:fill="FFFFFF"/>
        </w:rPr>
        <w:t xml:space="preserve">       </w:t>
      </w:r>
      <w:r>
        <w:rPr>
          <w:rFonts w:ascii="Arial" w:hAnsi="Arial" w:cs="Arial"/>
          <w:b/>
          <w:sz w:val="22"/>
          <w:szCs w:val="22"/>
        </w:rPr>
        <w:t xml:space="preserve">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 xml:space="preserve">Project Description:  </w:t>
      </w:r>
      <w:r>
        <w:rPr>
          <w:rFonts w:ascii="Arial" w:hAnsi="Arial" w:cs="Arial"/>
          <w:color w:val="333333"/>
          <w:sz w:val="20"/>
          <w:szCs w:val="20"/>
          <w:shd w:val="clear" w:color="auto" w:fill="FFFFFF"/>
        </w:rPr>
        <w:t>Philips Medical Systems</w:t>
      </w:r>
      <w:r>
        <w:rPr>
          <w:rFonts w:ascii="Arial" w:hAnsi="Arial" w:cs="Arial"/>
          <w:sz w:val="22"/>
          <w:szCs w:val="22"/>
        </w:rPr>
        <w:t xml:space="preserve"> </w:t>
      </w:r>
    </w:p>
    <w:p w:rsidR="0027341B" w:rsidRDefault="00A270F5">
      <w:pPr>
        <w:widowControl w:val="0"/>
        <w:autoSpaceDE w:val="0"/>
        <w:autoSpaceDN w:val="0"/>
        <w:adjustRightInd w:val="0"/>
        <w:ind w:left="360" w:hanging="360"/>
        <w:rPr>
          <w:rFonts w:ascii="Arial" w:hAnsi="Arial" w:cs="Arial"/>
          <w:color w:val="333333"/>
          <w:sz w:val="20"/>
          <w:szCs w:val="20"/>
          <w:shd w:val="clear" w:color="auto" w:fill="FFFFFF"/>
        </w:rPr>
      </w:pPr>
      <w:r>
        <w:rPr>
          <w:rFonts w:ascii="Arial" w:hAnsi="Arial" w:cs="Arial"/>
          <w:b/>
          <w:sz w:val="22"/>
          <w:szCs w:val="22"/>
        </w:rPr>
        <w:t>Scope:</w:t>
      </w:r>
      <w:r>
        <w:rPr>
          <w:rFonts w:ascii="Arial" w:hAnsi="Arial" w:cs="Arial"/>
          <w:sz w:val="22"/>
          <w:szCs w:val="22"/>
        </w:rPr>
        <w:t xml:space="preserve">  </w:t>
      </w:r>
      <w:r>
        <w:rPr>
          <w:rFonts w:ascii="Arial" w:hAnsi="Arial" w:cs="Arial"/>
          <w:color w:val="333333"/>
          <w:sz w:val="20"/>
          <w:szCs w:val="20"/>
          <w:shd w:val="clear" w:color="auto" w:fill="FFFFFF"/>
        </w:rPr>
        <w:t xml:space="preserve">ECC 4.7, MM, SD, FI.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Developer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Duration:</w:t>
      </w:r>
      <w:r>
        <w:rPr>
          <w:rFonts w:ascii="Arial" w:hAnsi="Arial" w:cs="Arial"/>
          <w:sz w:val="22"/>
          <w:szCs w:val="22"/>
        </w:rPr>
        <w:t xml:space="preserve"> FEB '05 - APRIL '07</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A270F5">
      <w:pPr>
        <w:pStyle w:val="ListParagraph"/>
        <w:numPr>
          <w:ilvl w:val="0"/>
          <w:numId w:val="14"/>
        </w:numPr>
        <w:rPr>
          <w:rFonts w:ascii="Arial" w:eastAsia="Times New Roman" w:hAnsi="Arial" w:cs="Arial"/>
        </w:rPr>
      </w:pPr>
      <w:r>
        <w:rPr>
          <w:rFonts w:ascii="Arial" w:eastAsia="Times New Roman" w:hAnsi="Arial" w:cs="Arial"/>
        </w:rPr>
        <w:t>Requirement analysis and review.</w:t>
      </w:r>
    </w:p>
    <w:p w:rsidR="0027341B" w:rsidRDefault="00A270F5">
      <w:pPr>
        <w:pStyle w:val="ListParagraph"/>
        <w:numPr>
          <w:ilvl w:val="0"/>
          <w:numId w:val="14"/>
        </w:numPr>
        <w:rPr>
          <w:rFonts w:ascii="Arial" w:eastAsia="Times New Roman" w:hAnsi="Arial" w:cs="Arial"/>
        </w:rPr>
      </w:pPr>
      <w:r>
        <w:rPr>
          <w:rFonts w:ascii="Arial" w:eastAsia="Times New Roman" w:hAnsi="Arial" w:cs="Arial"/>
        </w:rPr>
        <w:t xml:space="preserve">Designing Technical specifications, Coding. </w:t>
      </w:r>
    </w:p>
    <w:p w:rsidR="0027341B" w:rsidRDefault="00A270F5">
      <w:pPr>
        <w:pStyle w:val="ListParagraph"/>
        <w:numPr>
          <w:ilvl w:val="0"/>
          <w:numId w:val="14"/>
        </w:numPr>
        <w:rPr>
          <w:rFonts w:ascii="Arial" w:eastAsia="Times New Roman" w:hAnsi="Arial" w:cs="Arial"/>
        </w:rPr>
      </w:pPr>
      <w:r>
        <w:rPr>
          <w:rFonts w:ascii="Arial" w:eastAsia="Times New Roman" w:hAnsi="Arial" w:cs="Arial"/>
        </w:rPr>
        <w:t>Improved the performs of the program by using the field Groups and field symbols.</w:t>
      </w:r>
    </w:p>
    <w:p w:rsidR="0027341B" w:rsidRDefault="00A270F5">
      <w:pPr>
        <w:pStyle w:val="ListParagraph"/>
        <w:numPr>
          <w:ilvl w:val="0"/>
          <w:numId w:val="14"/>
        </w:numPr>
        <w:rPr>
          <w:rFonts w:ascii="Arial" w:eastAsia="Times New Roman" w:hAnsi="Arial" w:cs="Arial"/>
        </w:rPr>
      </w:pPr>
      <w:r>
        <w:rPr>
          <w:rFonts w:ascii="Arial" w:eastAsia="Times New Roman" w:hAnsi="Arial" w:cs="Arial"/>
        </w:rPr>
        <w:t>BDC programs to upload the data for Vendor master, customer master and  Material Master for all views upload.</w:t>
      </w:r>
    </w:p>
    <w:p w:rsidR="0027341B" w:rsidRDefault="00A270F5">
      <w:pPr>
        <w:pStyle w:val="ListParagraph"/>
        <w:numPr>
          <w:ilvl w:val="0"/>
          <w:numId w:val="14"/>
        </w:numPr>
        <w:rPr>
          <w:rFonts w:ascii="Arial" w:eastAsia="Times New Roman" w:hAnsi="Arial" w:cs="Arial"/>
        </w:rPr>
      </w:pPr>
      <w:r>
        <w:rPr>
          <w:rFonts w:ascii="Arial" w:eastAsia="Times New Roman" w:hAnsi="Arial" w:cs="Arial"/>
        </w:rPr>
        <w:t xml:space="preserve">LSMW IDOC technique to upload the Vendor Master, Customer Master data. </w:t>
      </w:r>
    </w:p>
    <w:p w:rsidR="0027341B" w:rsidRDefault="00A270F5">
      <w:pPr>
        <w:widowControl w:val="0"/>
        <w:autoSpaceDE w:val="0"/>
        <w:autoSpaceDN w:val="0"/>
        <w:adjustRightInd w:val="0"/>
        <w:ind w:left="360" w:hanging="360"/>
        <w:rPr>
          <w:rFonts w:ascii="Arial" w:hAnsi="Arial" w:cs="Arial"/>
          <w:b/>
          <w:sz w:val="22"/>
          <w:szCs w:val="22"/>
          <w:lang w:val="fr-FR"/>
        </w:rPr>
      </w:pPr>
      <w:r>
        <w:rPr>
          <w:rFonts w:ascii="Arial" w:hAnsi="Arial" w:cs="Arial"/>
          <w:b/>
          <w:sz w:val="22"/>
          <w:szCs w:val="22"/>
          <w:lang w:val="fr-FR"/>
        </w:rPr>
        <w:t xml:space="preserve">Client: </w:t>
      </w:r>
      <w:r>
        <w:rPr>
          <w:rFonts w:ascii="Arial" w:hAnsi="Arial" w:cs="Arial"/>
          <w:color w:val="333333"/>
          <w:sz w:val="20"/>
          <w:szCs w:val="20"/>
          <w:shd w:val="clear" w:color="auto" w:fill="FFFFFF"/>
          <w:lang w:val="fr-FR"/>
        </w:rPr>
        <w:t xml:space="preserve">Tamilnadu Petroproducts Ltd.                                                    </w:t>
      </w:r>
      <w:r>
        <w:rPr>
          <w:rFonts w:ascii="Arial" w:hAnsi="Arial" w:cs="Arial"/>
          <w:b/>
          <w:sz w:val="22"/>
          <w:szCs w:val="22"/>
          <w:lang w:val="fr-FR"/>
        </w:rPr>
        <w:t>Chennai, India</w:t>
      </w:r>
      <w:r>
        <w:rPr>
          <w:rFonts w:ascii="Arial" w:hAnsi="Arial" w:cs="Arial"/>
          <w:sz w:val="22"/>
          <w:szCs w:val="22"/>
          <w:lang w:val="fr-FR"/>
        </w:rPr>
        <w:t xml:space="preserve">.         </w:t>
      </w:r>
      <w:r>
        <w:rPr>
          <w:rFonts w:ascii="Arial" w:hAnsi="Arial" w:cs="Arial"/>
          <w:b/>
          <w:sz w:val="22"/>
          <w:szCs w:val="22"/>
          <w:lang w:val="fr-FR"/>
        </w:rPr>
        <w:t xml:space="preserve">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Project Description:</w:t>
      </w:r>
      <w:r>
        <w:rPr>
          <w:rFonts w:ascii="Arial" w:hAnsi="Arial" w:cs="Arial"/>
          <w:sz w:val="22"/>
          <w:szCs w:val="22"/>
        </w:rPr>
        <w:t xml:space="preserve">  </w:t>
      </w:r>
      <w:r>
        <w:rPr>
          <w:rFonts w:ascii="Arial" w:hAnsi="Arial" w:cs="Arial"/>
          <w:color w:val="333333"/>
          <w:sz w:val="20"/>
          <w:szCs w:val="20"/>
          <w:shd w:val="clear" w:color="auto" w:fill="FFFFFF"/>
        </w:rPr>
        <w:t>TPL</w:t>
      </w:r>
      <w:r>
        <w:rPr>
          <w:rFonts w:ascii="Arial" w:hAnsi="Arial" w:cs="Arial"/>
          <w:sz w:val="22"/>
          <w:szCs w:val="22"/>
        </w:rPr>
        <w:t xml:space="preserve">  </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Scope:</w:t>
      </w:r>
      <w:r>
        <w:rPr>
          <w:rFonts w:ascii="Arial" w:hAnsi="Arial" w:cs="Arial"/>
          <w:sz w:val="22"/>
          <w:szCs w:val="22"/>
        </w:rPr>
        <w:t xml:space="preserve"> </w:t>
      </w:r>
      <w:r>
        <w:rPr>
          <w:rFonts w:ascii="Arial" w:hAnsi="Arial" w:cs="Arial"/>
          <w:color w:val="333333"/>
          <w:sz w:val="20"/>
          <w:szCs w:val="20"/>
          <w:shd w:val="clear" w:color="auto" w:fill="FFFFFF"/>
        </w:rPr>
        <w:t>ECC 4.6 MM, SD, FI.</w:t>
      </w:r>
    </w:p>
    <w:p w:rsidR="0027341B" w:rsidRDefault="00A270F5">
      <w:pPr>
        <w:widowControl w:val="0"/>
        <w:autoSpaceDE w:val="0"/>
        <w:autoSpaceDN w:val="0"/>
        <w:adjustRightInd w:val="0"/>
        <w:ind w:left="360" w:hanging="360"/>
        <w:rPr>
          <w:rFonts w:ascii="Arial" w:hAnsi="Arial" w:cs="Arial"/>
          <w:sz w:val="22"/>
          <w:szCs w:val="22"/>
        </w:rPr>
      </w:pPr>
      <w:r>
        <w:rPr>
          <w:rFonts w:ascii="Arial" w:hAnsi="Arial" w:cs="Arial"/>
          <w:b/>
          <w:sz w:val="22"/>
          <w:szCs w:val="22"/>
        </w:rPr>
        <w:t>Role:</w:t>
      </w:r>
      <w:r>
        <w:rPr>
          <w:rFonts w:ascii="Arial" w:hAnsi="Arial" w:cs="Arial"/>
          <w:sz w:val="22"/>
          <w:szCs w:val="22"/>
        </w:rPr>
        <w:t xml:space="preserve"> </w:t>
      </w:r>
      <w:r>
        <w:rPr>
          <w:rFonts w:ascii="Arial" w:hAnsi="Arial" w:cs="Arial"/>
          <w:color w:val="333333"/>
          <w:sz w:val="20"/>
          <w:szCs w:val="20"/>
          <w:shd w:val="clear" w:color="auto" w:fill="FFFFFF"/>
        </w:rPr>
        <w:t>Developer</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Duration:</w:t>
      </w:r>
      <w:r>
        <w:rPr>
          <w:rFonts w:ascii="Arial" w:hAnsi="Arial" w:cs="Arial"/>
          <w:sz w:val="22"/>
          <w:szCs w:val="22"/>
        </w:rPr>
        <w:t xml:space="preserve"> Oct '03 – FEB '05</w:t>
      </w:r>
    </w:p>
    <w:p w:rsidR="0027341B" w:rsidRDefault="00A270F5">
      <w:pPr>
        <w:widowControl w:val="0"/>
        <w:autoSpaceDE w:val="0"/>
        <w:autoSpaceDN w:val="0"/>
        <w:adjustRightInd w:val="0"/>
        <w:ind w:left="360" w:hanging="360"/>
        <w:rPr>
          <w:rFonts w:ascii="Arial" w:hAnsi="Arial" w:cs="Arial"/>
          <w:b/>
          <w:bCs/>
          <w:sz w:val="22"/>
          <w:szCs w:val="22"/>
        </w:rPr>
      </w:pPr>
      <w:r>
        <w:rPr>
          <w:rFonts w:ascii="Arial" w:hAnsi="Arial" w:cs="Arial"/>
          <w:b/>
          <w:bCs/>
          <w:sz w:val="22"/>
          <w:szCs w:val="22"/>
        </w:rPr>
        <w:t>Responsibilities/Deliverables:</w:t>
      </w:r>
    </w:p>
    <w:p w:rsidR="0027341B" w:rsidRDefault="00A270F5">
      <w:pPr>
        <w:pStyle w:val="ListParagraph"/>
        <w:numPr>
          <w:ilvl w:val="0"/>
          <w:numId w:val="15"/>
        </w:numPr>
        <w:rPr>
          <w:rFonts w:ascii="Arial" w:eastAsia="Times New Roman" w:hAnsi="Arial" w:cs="Arial"/>
        </w:rPr>
      </w:pPr>
      <w:r>
        <w:rPr>
          <w:rFonts w:ascii="Arial" w:eastAsia="Times New Roman" w:hAnsi="Arial" w:cs="Arial"/>
        </w:rPr>
        <w:t>Analysis of new Requirement.</w:t>
      </w:r>
    </w:p>
    <w:p w:rsidR="0027341B" w:rsidRDefault="00A270F5">
      <w:pPr>
        <w:pStyle w:val="ListParagraph"/>
        <w:numPr>
          <w:ilvl w:val="0"/>
          <w:numId w:val="15"/>
        </w:numPr>
        <w:rPr>
          <w:rFonts w:ascii="Arial" w:eastAsia="Times New Roman" w:hAnsi="Arial" w:cs="Arial"/>
        </w:rPr>
      </w:pPr>
      <w:r>
        <w:rPr>
          <w:rFonts w:ascii="Arial" w:eastAsia="Times New Roman" w:hAnsi="Arial" w:cs="Arial"/>
        </w:rPr>
        <w:t>Improved the performs of the program by using the field Groups and field symbols.</w:t>
      </w:r>
    </w:p>
    <w:p w:rsidR="0027341B" w:rsidRDefault="00A270F5">
      <w:pPr>
        <w:pStyle w:val="ListParagraph"/>
        <w:numPr>
          <w:ilvl w:val="0"/>
          <w:numId w:val="15"/>
        </w:numPr>
        <w:rPr>
          <w:rFonts w:ascii="Arial" w:eastAsia="Times New Roman" w:hAnsi="Arial" w:cs="Arial"/>
        </w:rPr>
      </w:pPr>
      <w:r>
        <w:rPr>
          <w:rFonts w:ascii="Arial" w:eastAsia="Times New Roman" w:hAnsi="Arial" w:cs="Arial"/>
        </w:rPr>
        <w:t>BDC programs to upload the data for Vendor master, customer master and Material Master for all views upload.</w:t>
      </w:r>
    </w:p>
    <w:p w:rsidR="0027341B" w:rsidRDefault="00A270F5">
      <w:pPr>
        <w:pStyle w:val="ListParagraph"/>
        <w:numPr>
          <w:ilvl w:val="0"/>
          <w:numId w:val="15"/>
        </w:numPr>
        <w:rPr>
          <w:rFonts w:ascii="Arial" w:eastAsia="Times New Roman" w:hAnsi="Arial" w:cs="Arial"/>
        </w:rPr>
      </w:pPr>
      <w:r>
        <w:rPr>
          <w:rFonts w:ascii="Arial" w:eastAsia="Times New Roman" w:hAnsi="Arial" w:cs="Arial"/>
        </w:rPr>
        <w:t xml:space="preserve">LSMW IDOC technique to upload the Vendor Master, Customer Master Data. </w:t>
      </w:r>
    </w:p>
    <w:p w:rsidR="0027341B" w:rsidRDefault="00A270F5">
      <w:pPr>
        <w:pStyle w:val="ListParagraph"/>
        <w:numPr>
          <w:ilvl w:val="0"/>
          <w:numId w:val="15"/>
        </w:numPr>
        <w:rPr>
          <w:rFonts w:ascii="Arial" w:eastAsia="Times New Roman" w:hAnsi="Arial" w:cs="Arial"/>
        </w:rPr>
      </w:pPr>
      <w:r>
        <w:rPr>
          <w:rFonts w:ascii="Arial" w:eastAsia="Times New Roman" w:hAnsi="Arial" w:cs="Arial"/>
        </w:rPr>
        <w:t>TSD preparation, Unit test execution and preparing the documentation.</w:t>
      </w:r>
    </w:p>
    <w:p w:rsidR="0027341B" w:rsidRDefault="00A270F5">
      <w:pPr>
        <w:rPr>
          <w:rFonts w:ascii="Arial" w:hAnsi="Arial" w:cs="Arial"/>
          <w:b/>
          <w:color w:val="333333"/>
          <w:sz w:val="20"/>
          <w:szCs w:val="20"/>
          <w:shd w:val="clear" w:color="auto" w:fill="FFFFFF"/>
        </w:rPr>
      </w:pPr>
      <w:r>
        <w:rPr>
          <w:rFonts w:ascii="Arial" w:hAnsi="Arial" w:cs="Arial"/>
          <w:b/>
          <w:color w:val="333333"/>
          <w:sz w:val="20"/>
          <w:szCs w:val="20"/>
          <w:shd w:val="clear" w:color="auto" w:fill="FFFFFF"/>
        </w:rPr>
        <w:t>Training attended:</w:t>
      </w:r>
      <w:r>
        <w:rPr>
          <w:rFonts w:ascii="Arial" w:hAnsi="Arial" w:cs="Arial"/>
          <w:b/>
          <w:color w:val="333333"/>
          <w:sz w:val="20"/>
          <w:szCs w:val="20"/>
          <w:shd w:val="clear" w:color="auto" w:fill="FFFFFF"/>
        </w:rPr>
        <w:tab/>
      </w:r>
    </w:p>
    <w:p w:rsidR="0027341B" w:rsidRDefault="0027341B">
      <w:pPr>
        <w:rPr>
          <w:rFonts w:ascii="Arial" w:hAnsi="Arial" w:cs="Arial"/>
          <w:b/>
          <w:color w:val="333333"/>
          <w:sz w:val="20"/>
          <w:szCs w:val="20"/>
          <w:shd w:val="clear" w:color="auto" w:fill="FFFFFF"/>
        </w:rPr>
      </w:pPr>
    </w:p>
    <w:p w:rsidR="0027341B" w:rsidRDefault="00A270F5">
      <w:pPr>
        <w:pStyle w:val="ListParagraph"/>
        <w:ind w:left="1080"/>
        <w:rPr>
          <w:rFonts w:ascii="Arial" w:eastAsia="Times New Roman" w:hAnsi="Arial" w:cs="Arial"/>
        </w:rPr>
      </w:pPr>
      <w:r>
        <w:rPr>
          <w:rFonts w:ascii="Arial" w:hAnsi="Arial" w:cs="Arial"/>
          <w:color w:val="333333"/>
          <w:sz w:val="20"/>
          <w:szCs w:val="20"/>
          <w:shd w:val="clear" w:color="auto" w:fill="FFFFFF"/>
        </w:rPr>
        <w:t>1.</w:t>
      </w:r>
      <w:r>
        <w:rPr>
          <w:rFonts w:ascii="Arial" w:hAnsi="Arial" w:cs="Arial"/>
          <w:color w:val="333333"/>
          <w:sz w:val="20"/>
          <w:szCs w:val="20"/>
          <w:shd w:val="clear" w:color="auto" w:fill="FFFFFF"/>
        </w:rPr>
        <w:tab/>
      </w:r>
      <w:r>
        <w:rPr>
          <w:rFonts w:ascii="Arial" w:eastAsia="Times New Roman" w:hAnsi="Arial" w:cs="Arial"/>
        </w:rPr>
        <w:t>SAP ABAP/4.</w:t>
      </w:r>
    </w:p>
    <w:p w:rsidR="0027341B" w:rsidRDefault="00A270F5">
      <w:pPr>
        <w:pStyle w:val="ListParagraph"/>
        <w:ind w:left="1080"/>
        <w:rPr>
          <w:rFonts w:ascii="Arial" w:eastAsia="Times New Roman" w:hAnsi="Arial" w:cs="Arial"/>
        </w:rPr>
      </w:pPr>
      <w:r>
        <w:rPr>
          <w:rFonts w:ascii="Arial" w:eastAsia="Times New Roman" w:hAnsi="Arial" w:cs="Arial"/>
        </w:rPr>
        <w:t>2.</w:t>
      </w:r>
      <w:r>
        <w:rPr>
          <w:rFonts w:ascii="Arial" w:eastAsia="Times New Roman" w:hAnsi="Arial" w:cs="Arial"/>
        </w:rPr>
        <w:tab/>
        <w:t>SAP Workflow.</w:t>
      </w:r>
    </w:p>
    <w:p w:rsidR="0027341B" w:rsidRDefault="00A270F5">
      <w:pPr>
        <w:pStyle w:val="ListParagraph"/>
        <w:ind w:left="1080"/>
        <w:rPr>
          <w:rFonts w:ascii="Arial" w:eastAsia="Times New Roman" w:hAnsi="Arial" w:cs="Arial"/>
        </w:rPr>
      </w:pPr>
      <w:r>
        <w:rPr>
          <w:rFonts w:ascii="Arial" w:eastAsia="Times New Roman" w:hAnsi="Arial" w:cs="Arial"/>
        </w:rPr>
        <w:t>3.</w:t>
      </w:r>
      <w:r>
        <w:rPr>
          <w:rFonts w:ascii="Arial" w:eastAsia="Times New Roman" w:hAnsi="Arial" w:cs="Arial"/>
        </w:rPr>
        <w:tab/>
        <w:t>Web Dynpro</w:t>
      </w:r>
    </w:p>
    <w:p w:rsidR="0027341B" w:rsidRDefault="00A270F5">
      <w:pPr>
        <w:pStyle w:val="ListParagraph"/>
        <w:ind w:left="1080"/>
        <w:rPr>
          <w:rFonts w:ascii="Arial" w:eastAsia="Times New Roman" w:hAnsi="Arial" w:cs="Arial"/>
        </w:rPr>
      </w:pPr>
      <w:r>
        <w:rPr>
          <w:rFonts w:ascii="Arial" w:eastAsia="Times New Roman" w:hAnsi="Arial" w:cs="Arial"/>
        </w:rPr>
        <w:t>4.</w:t>
      </w:r>
      <w:r>
        <w:rPr>
          <w:rFonts w:ascii="Arial" w:eastAsia="Times New Roman" w:hAnsi="Arial" w:cs="Arial"/>
        </w:rPr>
        <w:tab/>
        <w:t>GUIXT</w:t>
      </w:r>
    </w:p>
    <w:p w:rsidR="0027341B" w:rsidRDefault="00A270F5">
      <w:pPr>
        <w:pStyle w:val="ListParagraph"/>
        <w:ind w:left="1080"/>
        <w:rPr>
          <w:rFonts w:ascii="Arial" w:eastAsia="Times New Roman" w:hAnsi="Arial" w:cs="Arial"/>
        </w:rPr>
      </w:pPr>
      <w:r>
        <w:rPr>
          <w:rFonts w:ascii="Arial" w:eastAsia="Times New Roman" w:hAnsi="Arial" w:cs="Arial"/>
        </w:rPr>
        <w:t>5.</w:t>
      </w:r>
      <w:r>
        <w:rPr>
          <w:rFonts w:ascii="Arial" w:eastAsia="Times New Roman" w:hAnsi="Arial" w:cs="Arial"/>
        </w:rPr>
        <w:tab/>
        <w:t>Winshuttle</w:t>
      </w:r>
    </w:p>
    <w:p w:rsidR="0027341B" w:rsidRDefault="00A270F5">
      <w:pPr>
        <w:pStyle w:val="ListParagraph"/>
        <w:ind w:left="1080"/>
        <w:rPr>
          <w:rFonts w:ascii="Arial" w:eastAsia="Times New Roman" w:hAnsi="Arial" w:cs="Arial"/>
        </w:rPr>
      </w:pPr>
      <w:r>
        <w:rPr>
          <w:rFonts w:ascii="Arial" w:eastAsia="Times New Roman" w:hAnsi="Arial" w:cs="Arial"/>
        </w:rPr>
        <w:t>6.</w:t>
      </w:r>
      <w:r>
        <w:rPr>
          <w:rFonts w:ascii="Arial" w:eastAsia="Times New Roman" w:hAnsi="Arial" w:cs="Arial"/>
        </w:rPr>
        <w:tab/>
        <w:t>VB 6.0, Oracle 8i.</w:t>
      </w:r>
    </w:p>
    <w:p w:rsidR="0027341B" w:rsidRDefault="00A270F5">
      <w:pPr>
        <w:pStyle w:val="ListParagraph"/>
        <w:ind w:left="1080"/>
        <w:rPr>
          <w:rFonts w:ascii="Arial" w:eastAsia="Times New Roman" w:hAnsi="Arial" w:cs="Arial"/>
        </w:rPr>
      </w:pPr>
      <w:r>
        <w:rPr>
          <w:rFonts w:ascii="Arial" w:eastAsia="Times New Roman" w:hAnsi="Arial" w:cs="Arial"/>
        </w:rPr>
        <w:t>7.</w:t>
      </w:r>
      <w:r>
        <w:rPr>
          <w:rFonts w:ascii="Arial" w:eastAsia="Times New Roman" w:hAnsi="Arial" w:cs="Arial"/>
        </w:rPr>
        <w:tab/>
        <w:t xml:space="preserve">Open SAP HANA, Open SAP Mobile. </w:t>
      </w:r>
    </w:p>
    <w:p w:rsidR="0027341B" w:rsidRDefault="00A270F5">
      <w:pPr>
        <w:pStyle w:val="ListParagraph"/>
        <w:ind w:left="1080"/>
        <w:rPr>
          <w:rFonts w:ascii="Arial" w:eastAsia="Times New Roman" w:hAnsi="Arial" w:cs="Arial"/>
        </w:rPr>
      </w:pPr>
      <w:r>
        <w:rPr>
          <w:rFonts w:ascii="Arial" w:eastAsia="Times New Roman" w:hAnsi="Arial" w:cs="Arial"/>
        </w:rPr>
        <w:t>8.  SAP  EWM.</w:t>
      </w:r>
    </w:p>
    <w:p w:rsidR="0027341B" w:rsidRDefault="00A270F5">
      <w:pPr>
        <w:rPr>
          <w:rFonts w:ascii="Arial" w:hAnsi="Arial" w:cs="Arial"/>
          <w:color w:val="333333"/>
          <w:sz w:val="20"/>
          <w:szCs w:val="20"/>
          <w:shd w:val="clear" w:color="auto" w:fill="FFFFFF"/>
        </w:rPr>
      </w:pPr>
      <w:r>
        <w:rPr>
          <w:rFonts w:ascii="Arial" w:hAnsi="Arial" w:cs="Arial"/>
          <w:b/>
          <w:color w:val="333333"/>
          <w:sz w:val="20"/>
          <w:szCs w:val="20"/>
          <w:shd w:val="clear" w:color="auto" w:fill="FFFFFF"/>
        </w:rPr>
        <w:t xml:space="preserve">Education:   </w:t>
      </w:r>
    </w:p>
    <w:p w:rsidR="0027341B" w:rsidRDefault="00A270F5">
      <w:pPr>
        <w:pStyle w:val="ListParagraph"/>
        <w:ind w:left="1080"/>
        <w:rPr>
          <w:rFonts w:ascii="Arial" w:eastAsia="Times New Roman" w:hAnsi="Arial" w:cs="Arial"/>
          <w:kern w:val="1"/>
        </w:rPr>
      </w:pPr>
      <w:r>
        <w:rPr>
          <w:rFonts w:ascii="Arial" w:eastAsia="Times New Roman" w:hAnsi="Arial" w:cs="Arial"/>
          <w:kern w:val="1"/>
        </w:rPr>
        <w:t>1.    Bachelor of Engineering in Computer Science from Nagarjuna University.</w:t>
      </w:r>
    </w:p>
    <w:p w:rsidR="0027341B" w:rsidRDefault="00A270F5">
      <w:pPr>
        <w:pStyle w:val="ListParagraph"/>
        <w:ind w:left="1080"/>
        <w:rPr>
          <w:rFonts w:ascii="Arial" w:hAnsi="Arial" w:cs="Arial"/>
          <w:kern w:val="1"/>
        </w:rPr>
      </w:pPr>
      <w:r>
        <w:rPr>
          <w:rFonts w:ascii="Arial" w:eastAsia="Times New Roman" w:hAnsi="Arial" w:cs="Arial"/>
          <w:kern w:val="1"/>
        </w:rPr>
        <w:lastRenderedPageBreak/>
        <w:t>2.</w:t>
      </w:r>
      <w:r>
        <w:rPr>
          <w:rFonts w:ascii="Arial" w:eastAsia="Times New Roman" w:hAnsi="Arial" w:cs="Arial"/>
          <w:kern w:val="1"/>
        </w:rPr>
        <w:tab/>
        <w:t>Master of Engineering in Computer science from Visvesvaraya Technological University.</w:t>
      </w:r>
    </w:p>
    <w:p w:rsidR="0027341B" w:rsidRDefault="0027341B"/>
    <w:sectPr w:rsidR="002734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AE6" w:rsidRDefault="001E0AE6">
      <w:r>
        <w:separator/>
      </w:r>
    </w:p>
  </w:endnote>
  <w:endnote w:type="continuationSeparator" w:id="0">
    <w:p w:rsidR="001E0AE6" w:rsidRDefault="001E0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AE6" w:rsidRDefault="001E0AE6">
      <w:r>
        <w:separator/>
      </w:r>
    </w:p>
  </w:footnote>
  <w:footnote w:type="continuationSeparator" w:id="0">
    <w:p w:rsidR="001E0AE6" w:rsidRDefault="001E0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41B" w:rsidRDefault="00A270F5">
    <w:pPr>
      <w:pStyle w:val="Header"/>
    </w:pPr>
    <w:r>
      <w:rPr>
        <w:noProof/>
      </w:rPr>
      <w:drawing>
        <wp:anchor distT="0" distB="0" distL="114300" distR="114300" simplePos="0" relativeHeight="251660288" behindDoc="0" locked="0" layoutInCell="1" allowOverlap="1">
          <wp:simplePos x="0" y="0"/>
          <wp:positionH relativeFrom="page">
            <wp:posOffset>914400</wp:posOffset>
          </wp:positionH>
          <wp:positionV relativeFrom="page">
            <wp:posOffset>457200</wp:posOffset>
          </wp:positionV>
          <wp:extent cx="648335" cy="3244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5" cy="3244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page">
                <wp:posOffset>1777365</wp:posOffset>
              </wp:positionH>
              <wp:positionV relativeFrom="page">
                <wp:posOffset>463550</wp:posOffset>
              </wp:positionV>
              <wp:extent cx="3821430" cy="3365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41B" w:rsidRDefault="00A270F5">
                          <w:pPr>
                            <w:pStyle w:val="SAPResumHeadline"/>
                          </w:pPr>
                          <w:r>
                            <w:t xml:space="preserve">  Consultant’s Profile</w:t>
                          </w:r>
                        </w:p>
                        <w:p w:rsidR="0027341B" w:rsidRDefault="0027341B">
                          <w:pPr>
                            <w:pStyle w:val="SAPResumHeadline"/>
                          </w:pPr>
                        </w:p>
                        <w:p w:rsidR="0027341B" w:rsidRDefault="0027341B">
                          <w:pPr>
                            <w:rPr>
                              <w:color w:val="FFFF00"/>
                            </w:rPr>
                          </w:pPr>
                        </w:p>
                        <w:p w:rsidR="0027341B" w:rsidRDefault="0027341B"/>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9.95pt;margin-top:36.5pt;width:300.9pt;height:2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" filled="f" stroked="f">
              <v:textbox inset="0,1mm,0,0">
                <w:txbxContent>
                  <w:p w:rsidR="0027341B" w:rsidRDefault="00A270F5">
                    <w:pPr>
                      <w:pStyle w:val="SAPResumHeadline"/>
                    </w:pPr>
                    <w:r>
                      <w:t xml:space="preserve">  Consultant’s Profile</w:t>
                    </w:r>
                  </w:p>
                  <w:p w:rsidR="0027341B" w:rsidRDefault="0027341B">
                    <w:pPr>
                      <w:pStyle w:val="SAPResumHeadline"/>
                    </w:pPr>
                  </w:p>
                  <w:p w:rsidR="0027341B" w:rsidRDefault="0027341B">
                    <w:pPr>
                      <w:rPr>
                        <w:color w:val="FFFF00"/>
                      </w:rPr>
                    </w:pPr>
                  </w:p>
                  <w:p w:rsidR="0027341B" w:rsidRDefault="0027341B"/>
                </w:txbxContent>
              </v:textbox>
              <w10:wrap anchorx="page" anchory="page"/>
            </v:shape>
          </w:pict>
        </mc:Fallback>
      </mc:AlternateContent>
    </w:r>
  </w:p>
  <w:p w:rsidR="0027341B" w:rsidRDefault="00273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F327FEC"/>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000005DE">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0000064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000006A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0000076E">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000007D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0D860F3F"/>
    <w:multiLevelType w:val="hybridMultilevel"/>
    <w:tmpl w:val="2424E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E82537F"/>
    <w:multiLevelType w:val="hybridMultilevel"/>
    <w:tmpl w:val="F692F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FCC2C1B"/>
    <w:multiLevelType w:val="hybridMultilevel"/>
    <w:tmpl w:val="91304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14D5BA7"/>
    <w:multiLevelType w:val="hybridMultilevel"/>
    <w:tmpl w:val="E1506F5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247438F"/>
    <w:multiLevelType w:val="hybridMultilevel"/>
    <w:tmpl w:val="0D1A0F9C"/>
    <w:lvl w:ilvl="0" w:tplc="89448EA6">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27" w15:restartNumberingAfterBreak="0">
    <w:nsid w:val="27575CD3"/>
    <w:multiLevelType w:val="hybridMultilevel"/>
    <w:tmpl w:val="BF84E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76858"/>
    <w:multiLevelType w:val="hybridMultilevel"/>
    <w:tmpl w:val="4416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E4C58"/>
    <w:multiLevelType w:val="hybridMultilevel"/>
    <w:tmpl w:val="0B52BE62"/>
    <w:lvl w:ilvl="0" w:tplc="0C988DB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1808F6"/>
    <w:multiLevelType w:val="multilevel"/>
    <w:tmpl w:val="D23E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9A541D"/>
    <w:multiLevelType w:val="hybridMultilevel"/>
    <w:tmpl w:val="5588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430418"/>
    <w:multiLevelType w:val="hybridMultilevel"/>
    <w:tmpl w:val="F50ECE40"/>
    <w:lvl w:ilvl="0" w:tplc="0C988D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15364"/>
    <w:multiLevelType w:val="hybridMultilevel"/>
    <w:tmpl w:val="D1681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33"/>
  </w:num>
  <w:num w:numId="24">
    <w:abstractNumId w:val="22"/>
  </w:num>
  <w:num w:numId="25">
    <w:abstractNumId w:val="24"/>
  </w:num>
  <w:num w:numId="26">
    <w:abstractNumId w:val="23"/>
  </w:num>
  <w:num w:numId="27">
    <w:abstractNumId w:val="27"/>
  </w:num>
  <w:num w:numId="28">
    <w:abstractNumId w:val="30"/>
  </w:num>
  <w:num w:numId="29">
    <w:abstractNumId w:val="32"/>
  </w:num>
  <w:num w:numId="30">
    <w:abstractNumId w:val="29"/>
  </w:num>
  <w:num w:numId="31">
    <w:abstractNumId w:val="26"/>
  </w:num>
  <w:num w:numId="32">
    <w:abstractNumId w:val="31"/>
  </w:num>
  <w:num w:numId="33">
    <w:abstractNumId w:val="28"/>
  </w:num>
  <w:num w:numId="3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bY0MDexNDExMbQ0NDdQ0lEKTi0uzszPAykwqQUAJcRe2CwAAAA="/>
  </w:docVars>
  <w:rsids>
    <w:rsidRoot w:val="0027341B"/>
    <w:rsid w:val="00063A77"/>
    <w:rsid w:val="0008325E"/>
    <w:rsid w:val="000C7188"/>
    <w:rsid w:val="000D03F7"/>
    <w:rsid w:val="0010074B"/>
    <w:rsid w:val="00106FF5"/>
    <w:rsid w:val="001778ED"/>
    <w:rsid w:val="001E0AE6"/>
    <w:rsid w:val="0027341B"/>
    <w:rsid w:val="00352322"/>
    <w:rsid w:val="004352E8"/>
    <w:rsid w:val="00443992"/>
    <w:rsid w:val="004D204F"/>
    <w:rsid w:val="007471A9"/>
    <w:rsid w:val="007E1802"/>
    <w:rsid w:val="00875FA6"/>
    <w:rsid w:val="00931634"/>
    <w:rsid w:val="00A270F5"/>
    <w:rsid w:val="00A347A8"/>
    <w:rsid w:val="00AF694B"/>
    <w:rsid w:val="00B020E9"/>
    <w:rsid w:val="00B236C7"/>
    <w:rsid w:val="00B54D18"/>
    <w:rsid w:val="00B72F13"/>
    <w:rsid w:val="00C33FA6"/>
    <w:rsid w:val="00C42E53"/>
    <w:rsid w:val="00C82B63"/>
    <w:rsid w:val="00CC45ED"/>
    <w:rsid w:val="00CD45B8"/>
    <w:rsid w:val="00E4085D"/>
    <w:rsid w:val="00EA4F47"/>
    <w:rsid w:val="00EB01B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D719D"/>
  <w15:docId w15:val="{15BE184D-E331-46EC-8F46-4EA84C46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SAPResumHeadline">
    <w:name w:val="SAP Resumé Headline"/>
    <w:basedOn w:val="Normal"/>
    <w:autoRedefine/>
    <w:uiPriority w:val="99"/>
    <w:pPr>
      <w:spacing w:line="440" w:lineRule="exact"/>
      <w:jc w:val="center"/>
    </w:pPr>
    <w:rPr>
      <w:rFonts w:ascii="Arial Black" w:eastAsia="Arial Unicode MS" w:hAnsi="Arial Black"/>
      <w:color w:val="F2C800"/>
      <w:spacing w:val="-20"/>
      <w:kern w:val="44"/>
      <w:sz w:val="44"/>
      <w:szCs w:val="20"/>
      <w:lang w:val="de-DE" w:eastAsia="de-DE"/>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Pr>
      <w:color w:val="0000FF" w:themeColor="hyperlink"/>
      <w:u w:val="single"/>
    </w:rPr>
  </w:style>
  <w:style w:type="character" w:customStyle="1" w:styleId="highlight">
    <w:name w:val="highlight"/>
    <w:basedOn w:val="DefaultParagraphFont"/>
  </w:style>
  <w:style w:type="character" w:customStyle="1" w:styleId="description">
    <w:name w:val="description"/>
    <w:basedOn w:val="DefaultParagraphFont"/>
  </w:style>
  <w:style w:type="paragraph" w:customStyle="1" w:styleId="BodyText">
    <w:name w:val="BodyText"/>
    <w:basedOn w:val="Normal"/>
    <w:pPr>
      <w:tabs>
        <w:tab w:val="left" w:pos="540"/>
      </w:tabs>
      <w:autoSpaceDE w:val="0"/>
      <w:autoSpaceDN w:val="0"/>
      <w:ind w:left="2362"/>
      <w:jc w:val="both"/>
    </w:pPr>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27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ingannak@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11</Pages>
  <Words>3681</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cp:revision>
  <dcterms:created xsi:type="dcterms:W3CDTF">2015-10-29T19:54:00Z</dcterms:created>
  <dcterms:modified xsi:type="dcterms:W3CDTF">2017-07-12T20:59:00Z</dcterms:modified>
</cp:coreProperties>
</file>