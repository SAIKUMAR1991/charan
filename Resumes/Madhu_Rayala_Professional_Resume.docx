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BE3" w:rsidRPr="00E85043" w:rsidRDefault="00483BE3" w:rsidP="00EE1AA7">
      <w:pPr>
        <w:pStyle w:val="Title"/>
        <w:jc w:val="left"/>
        <w:rPr>
          <w:sz w:val="24"/>
          <w:szCs w:val="24"/>
        </w:rPr>
      </w:pPr>
      <w:r w:rsidRPr="00E85043">
        <w:rPr>
          <w:sz w:val="24"/>
          <w:szCs w:val="24"/>
        </w:rPr>
        <w:t>MADHU RAYALA</w:t>
      </w:r>
      <w:r w:rsidRPr="00E85043">
        <w:rPr>
          <w:sz w:val="24"/>
          <w:szCs w:val="24"/>
        </w:rPr>
        <w:tab/>
      </w:r>
      <w:r w:rsidRPr="00E85043">
        <w:rPr>
          <w:sz w:val="24"/>
          <w:szCs w:val="24"/>
        </w:rPr>
        <w:tab/>
      </w:r>
      <w:r w:rsidRPr="00E85043">
        <w:rPr>
          <w:sz w:val="24"/>
          <w:szCs w:val="24"/>
        </w:rPr>
        <w:tab/>
      </w:r>
      <w:r w:rsidRPr="00E85043">
        <w:rPr>
          <w:sz w:val="24"/>
          <w:szCs w:val="24"/>
        </w:rPr>
        <w:tab/>
      </w:r>
      <w:r w:rsidRPr="00E85043">
        <w:rPr>
          <w:sz w:val="24"/>
          <w:szCs w:val="24"/>
        </w:rPr>
        <w:tab/>
      </w:r>
      <w:r w:rsidRPr="00E85043">
        <w:rPr>
          <w:sz w:val="24"/>
          <w:szCs w:val="24"/>
        </w:rPr>
        <w:tab/>
      </w:r>
    </w:p>
    <w:p w:rsidR="00483BE3" w:rsidRPr="00E85043" w:rsidRDefault="00483BE3" w:rsidP="00EE1AA7">
      <w:pPr>
        <w:pStyle w:val="Title"/>
        <w:jc w:val="left"/>
        <w:rPr>
          <w:sz w:val="24"/>
          <w:szCs w:val="24"/>
        </w:rPr>
      </w:pPr>
      <w:r w:rsidRPr="00E85043">
        <w:rPr>
          <w:b w:val="0"/>
          <w:color w:val="000080"/>
          <w:sz w:val="24"/>
          <w:szCs w:val="24"/>
        </w:rPr>
        <w:t>Sr. J2EE Enterprise Architect</w:t>
      </w:r>
      <w:r w:rsidR="00525F88" w:rsidRPr="00E85043">
        <w:rPr>
          <w:b w:val="0"/>
          <w:color w:val="000080"/>
          <w:sz w:val="24"/>
          <w:szCs w:val="24"/>
        </w:rPr>
        <w:t xml:space="preserve"> and Sr. Java Developer</w:t>
      </w:r>
      <w:r w:rsidRPr="00E85043">
        <w:rPr>
          <w:sz w:val="24"/>
          <w:szCs w:val="24"/>
        </w:rPr>
        <w:t xml:space="preserve"> </w:t>
      </w:r>
      <w:r w:rsidR="00141BC4" w:rsidRPr="00E85043">
        <w:rPr>
          <w:sz w:val="24"/>
          <w:szCs w:val="24"/>
        </w:rPr>
        <w:t xml:space="preserve">(Security Clearance) </w:t>
      </w:r>
    </w:p>
    <w:p w:rsidR="00483BE3" w:rsidRPr="00E85043" w:rsidRDefault="00483BE3" w:rsidP="00EE1AA7">
      <w:pPr>
        <w:pStyle w:val="Title"/>
        <w:jc w:val="left"/>
        <w:rPr>
          <w:b w:val="0"/>
          <w:color w:val="000080"/>
          <w:sz w:val="24"/>
          <w:szCs w:val="24"/>
        </w:rPr>
      </w:pPr>
      <w:smartTag w:uri="urn:schemas-microsoft-com:office:smarttags" w:element="State">
        <w:r w:rsidRPr="00E85043">
          <w:rPr>
            <w:b w:val="0"/>
            <w:color w:val="000080"/>
            <w:sz w:val="24"/>
            <w:szCs w:val="24"/>
          </w:rPr>
          <w:t>madhu.rayala@gmail.com</w:t>
        </w:r>
      </w:smartTag>
    </w:p>
    <w:p w:rsidR="00483BE3" w:rsidRDefault="00483BE3" w:rsidP="00D173FC">
      <w:pPr>
        <w:pBdr>
          <w:bottom w:val="single" w:sz="6" w:space="1" w:color="auto"/>
        </w:pBdr>
        <w:tabs>
          <w:tab w:val="left" w:pos="450"/>
        </w:tabs>
        <w:rPr>
          <w:rFonts w:ascii="Times New Roman" w:hAnsi="Times New Roman"/>
          <w:sz w:val="24"/>
          <w:szCs w:val="24"/>
        </w:rPr>
      </w:pPr>
      <w:r w:rsidRPr="00E85043">
        <w:rPr>
          <w:rFonts w:ascii="Times New Roman" w:hAnsi="Times New Roman"/>
          <w:sz w:val="24"/>
          <w:szCs w:val="24"/>
        </w:rPr>
        <w:t>Phone: (703)-725-6190</w:t>
      </w:r>
    </w:p>
    <w:p w:rsidR="0010083C" w:rsidRDefault="0010083C" w:rsidP="00492A71">
      <w:pPr>
        <w:pStyle w:val="Heading4"/>
        <w:rPr>
          <w:sz w:val="24"/>
          <w:szCs w:val="24"/>
          <w:u w:val="single"/>
        </w:rPr>
      </w:pPr>
      <w:r>
        <w:rPr>
          <w:sz w:val="24"/>
          <w:szCs w:val="24"/>
          <w:u w:val="single"/>
        </w:rPr>
        <w:t xml:space="preserve">Professional </w:t>
      </w:r>
      <w:r w:rsidR="00483BE3" w:rsidRPr="009332F8">
        <w:rPr>
          <w:sz w:val="24"/>
          <w:szCs w:val="24"/>
          <w:u w:val="single"/>
        </w:rPr>
        <w:t>Summary:</w:t>
      </w:r>
    </w:p>
    <w:p w:rsidR="00492A71" w:rsidRPr="00492A71" w:rsidRDefault="00492A71" w:rsidP="00492A71"/>
    <w:p w:rsidR="00483BE3" w:rsidRDefault="00483BE3" w:rsidP="00EE1AA7">
      <w:pPr>
        <w:numPr>
          <w:ilvl w:val="0"/>
          <w:numId w:val="4"/>
        </w:numPr>
        <w:tabs>
          <w:tab w:val="clear" w:pos="648"/>
          <w:tab w:val="num" w:pos="720"/>
        </w:tabs>
        <w:spacing w:after="0" w:line="240" w:lineRule="auto"/>
        <w:jc w:val="both"/>
        <w:rPr>
          <w:rFonts w:ascii="Times New Roman" w:hAnsi="Times New Roman"/>
        </w:rPr>
      </w:pPr>
      <w:r w:rsidRPr="00E85043">
        <w:rPr>
          <w:rFonts w:ascii="Times New Roman" w:hAnsi="Times New Roman"/>
        </w:rPr>
        <w:t>Over 1</w:t>
      </w:r>
      <w:r w:rsidR="00EB6A64" w:rsidRPr="00E85043">
        <w:rPr>
          <w:rFonts w:ascii="Times New Roman" w:hAnsi="Times New Roman"/>
        </w:rPr>
        <w:t>8</w:t>
      </w:r>
      <w:r w:rsidRPr="00E85043">
        <w:rPr>
          <w:rFonts w:ascii="Times New Roman" w:hAnsi="Times New Roman"/>
          <w:b/>
        </w:rPr>
        <w:t xml:space="preserve"> years</w:t>
      </w:r>
      <w:r w:rsidRPr="00E85043">
        <w:rPr>
          <w:rFonts w:ascii="Times New Roman" w:hAnsi="Times New Roman"/>
        </w:rPr>
        <w:t xml:space="preserve"> of experience</w:t>
      </w:r>
      <w:r w:rsidRPr="00E85043">
        <w:rPr>
          <w:rFonts w:ascii="Times New Roman" w:hAnsi="Times New Roman"/>
          <w:b/>
          <w:bCs/>
        </w:rPr>
        <w:t xml:space="preserve"> </w:t>
      </w:r>
      <w:r w:rsidRPr="00E85043">
        <w:rPr>
          <w:rFonts w:ascii="Times New Roman" w:hAnsi="Times New Roman"/>
        </w:rPr>
        <w:t xml:space="preserve">in </w:t>
      </w:r>
      <w:r w:rsidRPr="00E85043">
        <w:rPr>
          <w:rFonts w:ascii="Times New Roman" w:hAnsi="Times New Roman"/>
          <w:b/>
          <w:bCs/>
        </w:rPr>
        <w:t>SOA</w:t>
      </w:r>
      <w:r w:rsidRPr="00E85043">
        <w:rPr>
          <w:rFonts w:ascii="Times New Roman" w:hAnsi="Times New Roman"/>
        </w:rPr>
        <w:t xml:space="preserve">, </w:t>
      </w:r>
      <w:r w:rsidR="00492A71">
        <w:rPr>
          <w:rFonts w:ascii="Times New Roman" w:hAnsi="Times New Roman"/>
          <w:b/>
          <w:bCs/>
        </w:rPr>
        <w:t>Cloud Computing</w:t>
      </w:r>
      <w:r w:rsidRPr="00E85043">
        <w:rPr>
          <w:rFonts w:ascii="Times New Roman" w:hAnsi="Times New Roman"/>
          <w:b/>
        </w:rPr>
        <w:t xml:space="preserve">, </w:t>
      </w:r>
      <w:r w:rsidR="00492A71">
        <w:rPr>
          <w:rFonts w:ascii="Times New Roman" w:hAnsi="Times New Roman"/>
          <w:b/>
        </w:rPr>
        <w:t>AWS</w:t>
      </w:r>
      <w:r w:rsidR="009105E4" w:rsidRPr="00E85043">
        <w:rPr>
          <w:rFonts w:ascii="Times New Roman" w:hAnsi="Times New Roman"/>
          <w:b/>
        </w:rPr>
        <w:t>, HADOOP, MONGODB</w:t>
      </w:r>
      <w:r w:rsidR="0019291C" w:rsidRPr="00E85043">
        <w:rPr>
          <w:rFonts w:ascii="Times New Roman" w:hAnsi="Times New Roman"/>
          <w:b/>
        </w:rPr>
        <w:t xml:space="preserve">, </w:t>
      </w:r>
      <w:r w:rsidRPr="00E85043">
        <w:rPr>
          <w:rFonts w:ascii="Times New Roman" w:hAnsi="Times New Roman"/>
          <w:b/>
          <w:bCs/>
        </w:rPr>
        <w:t>analysis</w:t>
      </w:r>
      <w:r w:rsidRPr="00E85043">
        <w:rPr>
          <w:rFonts w:ascii="Times New Roman" w:hAnsi="Times New Roman"/>
        </w:rPr>
        <w:t xml:space="preserve">, </w:t>
      </w:r>
      <w:r w:rsidRPr="00E85043">
        <w:rPr>
          <w:rFonts w:ascii="Times New Roman" w:hAnsi="Times New Roman"/>
          <w:b/>
          <w:bCs/>
        </w:rPr>
        <w:t>design,</w:t>
      </w:r>
      <w:r w:rsidRPr="00E85043">
        <w:rPr>
          <w:rFonts w:ascii="Times New Roman" w:hAnsi="Times New Roman"/>
        </w:rPr>
        <w:t xml:space="preserve"> </w:t>
      </w:r>
      <w:r w:rsidRPr="00E85043">
        <w:rPr>
          <w:rFonts w:ascii="Times New Roman" w:hAnsi="Times New Roman"/>
          <w:b/>
          <w:bCs/>
        </w:rPr>
        <w:t xml:space="preserve">development </w:t>
      </w:r>
      <w:r w:rsidRPr="00E85043">
        <w:rPr>
          <w:rFonts w:ascii="Times New Roman" w:hAnsi="Times New Roman"/>
        </w:rPr>
        <w:t xml:space="preserve">and </w:t>
      </w:r>
      <w:r w:rsidRPr="00E85043">
        <w:rPr>
          <w:rFonts w:ascii="Times New Roman" w:hAnsi="Times New Roman"/>
          <w:b/>
        </w:rPr>
        <w:t>deploying</w:t>
      </w:r>
      <w:r w:rsidRPr="00E85043">
        <w:rPr>
          <w:rFonts w:ascii="Times New Roman" w:hAnsi="Times New Roman"/>
        </w:rPr>
        <w:t xml:space="preserve"> n-tier web applications and client / server applications of n-tier component based applications using </w:t>
      </w:r>
      <w:r w:rsidRPr="00E85043">
        <w:rPr>
          <w:rFonts w:ascii="Times New Roman" w:hAnsi="Times New Roman"/>
          <w:b/>
        </w:rPr>
        <w:t>JAVA, J2EE</w:t>
      </w:r>
      <w:r w:rsidR="00EB6A64" w:rsidRPr="00E85043">
        <w:rPr>
          <w:rFonts w:ascii="Times New Roman" w:hAnsi="Times New Roman"/>
          <w:b/>
        </w:rPr>
        <w:t xml:space="preserve">, </w:t>
      </w:r>
      <w:r w:rsidR="0019291C" w:rsidRPr="00E85043">
        <w:rPr>
          <w:rFonts w:ascii="Times New Roman" w:hAnsi="Times New Roman"/>
          <w:b/>
        </w:rPr>
        <w:t xml:space="preserve">MQ Series, </w:t>
      </w:r>
      <w:r w:rsidR="00EB6A64" w:rsidRPr="00E85043">
        <w:rPr>
          <w:rFonts w:ascii="Times New Roman" w:hAnsi="Times New Roman"/>
          <w:b/>
        </w:rPr>
        <w:t xml:space="preserve">CMS systems like CQ5, </w:t>
      </w:r>
      <w:proofErr w:type="spellStart"/>
      <w:r w:rsidR="00EB6A64" w:rsidRPr="00E85043">
        <w:rPr>
          <w:rFonts w:ascii="Times New Roman" w:hAnsi="Times New Roman"/>
          <w:b/>
        </w:rPr>
        <w:t>Stellant</w:t>
      </w:r>
      <w:proofErr w:type="spellEnd"/>
      <w:r w:rsidR="00525F88" w:rsidRPr="00E85043">
        <w:rPr>
          <w:rFonts w:ascii="Times New Roman" w:hAnsi="Times New Roman"/>
          <w:b/>
        </w:rPr>
        <w:t xml:space="preserve"> </w:t>
      </w:r>
      <w:r w:rsidR="00525F88" w:rsidRPr="00E85043">
        <w:rPr>
          <w:rFonts w:ascii="Times New Roman" w:hAnsi="Times New Roman"/>
        </w:rPr>
        <w:t>and</w:t>
      </w:r>
      <w:r w:rsidRPr="00E85043">
        <w:rPr>
          <w:rFonts w:ascii="Times New Roman" w:hAnsi="Times New Roman"/>
          <w:b/>
        </w:rPr>
        <w:t xml:space="preserve"> Web Technologies for enterprise applications</w:t>
      </w:r>
      <w:r w:rsidR="00EB6A64" w:rsidRPr="00E85043">
        <w:rPr>
          <w:rFonts w:ascii="Times New Roman" w:hAnsi="Times New Roman"/>
        </w:rPr>
        <w:t>.</w:t>
      </w:r>
    </w:p>
    <w:p w:rsidR="008045C3" w:rsidRPr="008045C3" w:rsidRDefault="008045C3" w:rsidP="008045C3">
      <w:pPr>
        <w:pStyle w:val="ListParagraph"/>
        <w:spacing w:after="0" w:line="240" w:lineRule="auto"/>
        <w:jc w:val="both"/>
        <w:rPr>
          <w:rFonts w:ascii="Times New Roman" w:hAnsi="Times New Roman"/>
        </w:rPr>
      </w:pPr>
    </w:p>
    <w:p w:rsidR="008045C3" w:rsidRDefault="0016541E" w:rsidP="0016541E">
      <w:pPr>
        <w:pStyle w:val="ListParagraph"/>
        <w:numPr>
          <w:ilvl w:val="0"/>
          <w:numId w:val="4"/>
        </w:numPr>
        <w:tabs>
          <w:tab w:val="clear" w:pos="648"/>
          <w:tab w:val="num" w:pos="720"/>
        </w:tabs>
        <w:rPr>
          <w:rFonts w:ascii="Times New Roman" w:hAnsi="Times New Roman"/>
        </w:rPr>
      </w:pPr>
      <w:r>
        <w:rPr>
          <w:rFonts w:ascii="Times New Roman" w:hAnsi="Times New Roman"/>
        </w:rPr>
        <w:t xml:space="preserve">Over 12 </w:t>
      </w:r>
      <w:r w:rsidRPr="00E85043">
        <w:rPr>
          <w:rFonts w:ascii="Times New Roman" w:hAnsi="Times New Roman"/>
          <w:b/>
        </w:rPr>
        <w:t>years</w:t>
      </w:r>
      <w:r w:rsidRPr="00E85043">
        <w:rPr>
          <w:rFonts w:ascii="Times New Roman" w:hAnsi="Times New Roman"/>
        </w:rPr>
        <w:t xml:space="preserve"> of experience</w:t>
      </w:r>
      <w:r>
        <w:rPr>
          <w:rFonts w:ascii="Times New Roman" w:hAnsi="Times New Roman"/>
        </w:rPr>
        <w:t xml:space="preserve"> in</w:t>
      </w:r>
      <w:r w:rsidR="008045C3">
        <w:rPr>
          <w:rFonts w:ascii="Times New Roman" w:hAnsi="Times New Roman"/>
        </w:rPr>
        <w:t xml:space="preserve"> working with customer to generate function requirements and produce Requirement Traceability Matrix (RTM), Functional Requirement Document (FRD).  Performed analysis and designed using system, domain and data modeling with UML.  Also, produced various Data flow diagrams, Process flow diagram, Workflow diagrams, </w:t>
      </w:r>
      <w:proofErr w:type="spellStart"/>
      <w:r w:rsidR="008045C3">
        <w:rPr>
          <w:rFonts w:ascii="Times New Roman" w:hAnsi="Times New Roman"/>
        </w:rPr>
        <w:t>swimlane</w:t>
      </w:r>
      <w:proofErr w:type="spellEnd"/>
      <w:r w:rsidR="008045C3">
        <w:rPr>
          <w:rFonts w:ascii="Times New Roman" w:hAnsi="Times New Roman"/>
        </w:rPr>
        <w:t xml:space="preserve"> diagrams and SWOT analysis.</w:t>
      </w:r>
    </w:p>
    <w:p w:rsidR="00492A71" w:rsidRPr="00492A71" w:rsidRDefault="00492A71" w:rsidP="00492A71">
      <w:pPr>
        <w:pStyle w:val="ListParagraph"/>
        <w:rPr>
          <w:rFonts w:ascii="Times New Roman" w:hAnsi="Times New Roman"/>
        </w:rPr>
      </w:pPr>
    </w:p>
    <w:p w:rsidR="00492A71" w:rsidRPr="00492A71" w:rsidRDefault="002D2E69" w:rsidP="00492A71">
      <w:pPr>
        <w:pStyle w:val="ListParagraph"/>
        <w:numPr>
          <w:ilvl w:val="0"/>
          <w:numId w:val="4"/>
        </w:numPr>
        <w:spacing w:after="0" w:line="240" w:lineRule="auto"/>
        <w:jc w:val="both"/>
        <w:rPr>
          <w:rFonts w:ascii="Times New Roman" w:hAnsi="Times New Roman"/>
        </w:rPr>
      </w:pPr>
      <w:r>
        <w:rPr>
          <w:rFonts w:ascii="Times New Roman" w:hAnsi="Times New Roman"/>
        </w:rPr>
        <w:t xml:space="preserve">Over </w:t>
      </w:r>
      <w:r w:rsidR="00492A71" w:rsidRPr="00492A71">
        <w:rPr>
          <w:rFonts w:ascii="Times New Roman" w:hAnsi="Times New Roman"/>
        </w:rPr>
        <w:t xml:space="preserve">7 Years of experience in creating project estimates with accurate Basis </w:t>
      </w:r>
      <w:proofErr w:type="gramStart"/>
      <w:r w:rsidR="00492A71" w:rsidRPr="00492A71">
        <w:rPr>
          <w:rFonts w:ascii="Times New Roman" w:hAnsi="Times New Roman"/>
        </w:rPr>
        <w:t>Of</w:t>
      </w:r>
      <w:proofErr w:type="gramEnd"/>
      <w:r w:rsidR="00492A71" w:rsidRPr="00492A71">
        <w:rPr>
          <w:rFonts w:ascii="Times New Roman" w:hAnsi="Times New Roman"/>
        </w:rPr>
        <w:t xml:space="preserve"> Estimation (BOE)</w:t>
      </w:r>
      <w:r w:rsidR="00492A71">
        <w:rPr>
          <w:rFonts w:ascii="Times New Roman" w:hAnsi="Times New Roman"/>
        </w:rPr>
        <w:t>, Resource allocation</w:t>
      </w:r>
      <w:r w:rsidR="00492A71" w:rsidRPr="00492A71">
        <w:rPr>
          <w:rFonts w:ascii="Times New Roman" w:hAnsi="Times New Roman"/>
        </w:rPr>
        <w:t xml:space="preserve"> and led teams for delivering projects with On Time Delivery (OTD) and First Time Right (FTR). Engaged in building customer relations, took right decisions and executed projects with advanced business analysis skills such as Decision Analysis, Business Case Development, Business Scenario Capture and Content Modeling</w:t>
      </w:r>
      <w:r w:rsidR="00492A71">
        <w:rPr>
          <w:rFonts w:ascii="Times New Roman" w:hAnsi="Times New Roman"/>
        </w:rPr>
        <w:t>.</w:t>
      </w:r>
    </w:p>
    <w:p w:rsidR="00197535" w:rsidRDefault="00197535" w:rsidP="008045C3">
      <w:pPr>
        <w:spacing w:after="0" w:line="240" w:lineRule="auto"/>
        <w:ind w:left="720"/>
        <w:jc w:val="both"/>
        <w:rPr>
          <w:rFonts w:ascii="Times New Roman" w:hAnsi="Times New Roman"/>
        </w:rPr>
      </w:pPr>
    </w:p>
    <w:p w:rsidR="00197535" w:rsidRDefault="00197535" w:rsidP="008045C3">
      <w:pPr>
        <w:spacing w:after="0" w:line="240" w:lineRule="auto"/>
        <w:ind w:left="720"/>
        <w:jc w:val="both"/>
        <w:rPr>
          <w:rFonts w:ascii="Times New Roman" w:hAnsi="Times New Roman"/>
        </w:rPr>
      </w:pPr>
    </w:p>
    <w:p w:rsidR="0073531F" w:rsidRDefault="0073531F" w:rsidP="0073531F">
      <w:pPr>
        <w:pStyle w:val="Heading4"/>
        <w:rPr>
          <w:sz w:val="24"/>
          <w:szCs w:val="24"/>
          <w:u w:val="single"/>
        </w:rPr>
      </w:pPr>
      <w:r>
        <w:rPr>
          <w:sz w:val="24"/>
          <w:szCs w:val="24"/>
          <w:u w:val="single"/>
        </w:rPr>
        <w:t xml:space="preserve">Technical </w:t>
      </w:r>
      <w:r w:rsidRPr="009332F8">
        <w:rPr>
          <w:sz w:val="24"/>
          <w:szCs w:val="24"/>
          <w:u w:val="single"/>
        </w:rPr>
        <w:t>Summary:</w:t>
      </w:r>
    </w:p>
    <w:p w:rsidR="0073531F" w:rsidRDefault="0073531F" w:rsidP="0073531F"/>
    <w:p w:rsidR="0073531F" w:rsidRDefault="0073531F" w:rsidP="0073531F">
      <w:pPr>
        <w:pStyle w:val="ListParagraph"/>
        <w:numPr>
          <w:ilvl w:val="0"/>
          <w:numId w:val="22"/>
        </w:numPr>
      </w:pPr>
      <w:r>
        <w:t>Started my career working on a NASA contract in developing websites f</w:t>
      </w:r>
      <w:r w:rsidR="00676251">
        <w:t>or minority education using UNIX, PERL</w:t>
      </w:r>
      <w:r>
        <w:t>, C and CGI programming.</w:t>
      </w:r>
      <w:r w:rsidR="00676251">
        <w:t xml:space="preserve"> </w:t>
      </w:r>
    </w:p>
    <w:p w:rsidR="00676251" w:rsidRDefault="00676251" w:rsidP="00676251">
      <w:pPr>
        <w:pStyle w:val="ListParagraph"/>
        <w:numPr>
          <w:ilvl w:val="0"/>
          <w:numId w:val="22"/>
        </w:numPr>
      </w:pPr>
      <w:r>
        <w:t xml:space="preserve">Upgraded ME-RBS and Phalanx systems built in Mainframes for US Navy to a C programming </w:t>
      </w:r>
      <w:proofErr w:type="gramStart"/>
      <w:r>
        <w:t>language  based</w:t>
      </w:r>
      <w:proofErr w:type="gramEnd"/>
      <w:r>
        <w:t xml:space="preserve"> Client-Server system at CACI.</w:t>
      </w:r>
    </w:p>
    <w:p w:rsidR="00676251" w:rsidRDefault="00676251" w:rsidP="00676251">
      <w:pPr>
        <w:pStyle w:val="ListParagraph"/>
        <w:numPr>
          <w:ilvl w:val="0"/>
          <w:numId w:val="22"/>
        </w:numPr>
      </w:pPr>
      <w:r>
        <w:t>An Image</w:t>
      </w:r>
      <w:r w:rsidR="004C698F">
        <w:t xml:space="preserve"> and text</w:t>
      </w:r>
      <w:r>
        <w:t xml:space="preserve"> based search Engine, Retrieval Ware was integrated into a project named ‘Logistics Data Quality’ Checker</w:t>
      </w:r>
      <w:r w:rsidR="004C698F">
        <w:t xml:space="preserve"> using UNIX sockets, CGI, databases and </w:t>
      </w:r>
      <w:proofErr w:type="spellStart"/>
      <w:r w:rsidR="004C698F">
        <w:t>flatfiles</w:t>
      </w:r>
      <w:proofErr w:type="spellEnd"/>
      <w:r w:rsidR="004C698F">
        <w:t>.</w:t>
      </w:r>
    </w:p>
    <w:p w:rsidR="004C698F" w:rsidRDefault="004C698F" w:rsidP="00676251">
      <w:pPr>
        <w:pStyle w:val="ListParagraph"/>
        <w:numPr>
          <w:ilvl w:val="0"/>
          <w:numId w:val="22"/>
        </w:numPr>
      </w:pPr>
      <w:r>
        <w:t>As a Web Administrator for AT&amp;T KMS project, I have worked in deploying Netscape browsers and security patches on 12,000 HP UNIX workstations and 25,000 PCs.</w:t>
      </w:r>
    </w:p>
    <w:p w:rsidR="004C698F" w:rsidRDefault="004C698F" w:rsidP="00676251">
      <w:pPr>
        <w:pStyle w:val="ListParagraph"/>
        <w:numPr>
          <w:ilvl w:val="0"/>
          <w:numId w:val="22"/>
        </w:numPr>
      </w:pPr>
      <w:r>
        <w:t>Developed Java classes</w:t>
      </w:r>
      <w:proofErr w:type="gramStart"/>
      <w:r>
        <w:t>,  JSPs</w:t>
      </w:r>
      <w:proofErr w:type="gramEnd"/>
      <w:r>
        <w:t>, Servlets, EJBs and integrated with database for a “Call Restriction Service” at Nextel Communications. Also, worked on various features called “Packet Data” to add data packages to accounts.</w:t>
      </w:r>
    </w:p>
    <w:p w:rsidR="004C698F" w:rsidRDefault="00671ACF" w:rsidP="00676251">
      <w:pPr>
        <w:pStyle w:val="ListParagraph"/>
        <w:numPr>
          <w:ilvl w:val="0"/>
          <w:numId w:val="22"/>
        </w:numPr>
      </w:pPr>
      <w:r>
        <w:t>Worked on Open LDAP and configured User and roles for authentication and authorization at AT&amp;T.</w:t>
      </w:r>
    </w:p>
    <w:p w:rsidR="00671ACF" w:rsidRDefault="00671ACF" w:rsidP="00676251">
      <w:pPr>
        <w:pStyle w:val="ListParagraph"/>
        <w:numPr>
          <w:ilvl w:val="0"/>
          <w:numId w:val="22"/>
        </w:numPr>
      </w:pPr>
      <w:r>
        <w:t>A PKI</w:t>
      </w:r>
      <w:r w:rsidR="0065597D">
        <w:t xml:space="preserve"> encryption application was done for Pentagon using C programming and PKI API.</w:t>
      </w:r>
    </w:p>
    <w:p w:rsidR="0065597D" w:rsidRDefault="0065597D" w:rsidP="00676251">
      <w:pPr>
        <w:pStyle w:val="ListParagraph"/>
        <w:numPr>
          <w:ilvl w:val="0"/>
          <w:numId w:val="22"/>
        </w:numPr>
      </w:pPr>
      <w:r>
        <w:t xml:space="preserve">Various E-Commerce applications were designed and developed using J2EE frameworks like Struts, Spring, Hibernate and application server stacks like </w:t>
      </w:r>
      <w:proofErr w:type="spellStart"/>
      <w:r>
        <w:t>Websphere</w:t>
      </w:r>
      <w:proofErr w:type="spellEnd"/>
      <w:r>
        <w:t xml:space="preserve">, </w:t>
      </w:r>
      <w:proofErr w:type="spellStart"/>
      <w:r>
        <w:t>Weblogic</w:t>
      </w:r>
      <w:proofErr w:type="spellEnd"/>
      <w:r>
        <w:t xml:space="preserve">, </w:t>
      </w:r>
      <w:proofErr w:type="spellStart"/>
      <w:r>
        <w:t>JBoss</w:t>
      </w:r>
      <w:proofErr w:type="spellEnd"/>
      <w:r>
        <w:t xml:space="preserve"> and Apache Tomcat at </w:t>
      </w:r>
      <w:proofErr w:type="spellStart"/>
      <w:r>
        <w:t>Mckesson</w:t>
      </w:r>
      <w:proofErr w:type="spellEnd"/>
      <w:r>
        <w:t xml:space="preserve"> Corp., Trilegiant Loyalty Solutions, Anthem Blue Cross Blue Shield, USDA, Shaw Systems, PFGC,  </w:t>
      </w:r>
      <w:proofErr w:type="spellStart"/>
      <w:r>
        <w:t>FannieMae</w:t>
      </w:r>
      <w:proofErr w:type="spellEnd"/>
      <w:r>
        <w:t>, IRS, FDIC, PBGC, DOJ, DHS and USPTO.</w:t>
      </w:r>
    </w:p>
    <w:p w:rsidR="0065597D" w:rsidRDefault="0065597D" w:rsidP="00676251">
      <w:pPr>
        <w:pStyle w:val="ListParagraph"/>
        <w:numPr>
          <w:ilvl w:val="0"/>
          <w:numId w:val="22"/>
        </w:numPr>
      </w:pPr>
      <w:r>
        <w:lastRenderedPageBreak/>
        <w:t>Messaging System using IBM MQ Series was used for parsing messages at Dept. of Homeland Security.</w:t>
      </w:r>
    </w:p>
    <w:p w:rsidR="0065597D" w:rsidRDefault="0065597D" w:rsidP="00676251">
      <w:pPr>
        <w:pStyle w:val="ListParagraph"/>
        <w:numPr>
          <w:ilvl w:val="0"/>
          <w:numId w:val="22"/>
        </w:numPr>
      </w:pPr>
      <w:r>
        <w:t>Worked with Oracle using SQL</w:t>
      </w:r>
      <w:proofErr w:type="gramStart"/>
      <w:r>
        <w:t>,  Stored</w:t>
      </w:r>
      <w:proofErr w:type="gramEnd"/>
      <w:r>
        <w:t xml:space="preserve"> Procedures, Triggers and functions.</w:t>
      </w:r>
    </w:p>
    <w:p w:rsidR="0065597D" w:rsidRDefault="0065597D" w:rsidP="00676251">
      <w:pPr>
        <w:pStyle w:val="ListParagraph"/>
        <w:numPr>
          <w:ilvl w:val="0"/>
          <w:numId w:val="22"/>
        </w:numPr>
      </w:pPr>
      <w:r>
        <w:t xml:space="preserve">Integrated with different Enterprise systems using Spring Integration, SOAP and Restful </w:t>
      </w:r>
      <w:proofErr w:type="spellStart"/>
      <w:r>
        <w:t>webservices</w:t>
      </w:r>
      <w:proofErr w:type="spellEnd"/>
      <w:r>
        <w:t>.</w:t>
      </w:r>
    </w:p>
    <w:p w:rsidR="0065597D" w:rsidRDefault="0065597D" w:rsidP="00676251">
      <w:pPr>
        <w:pStyle w:val="ListParagraph"/>
        <w:numPr>
          <w:ilvl w:val="0"/>
          <w:numId w:val="22"/>
        </w:numPr>
      </w:pPr>
      <w:r>
        <w:t xml:space="preserve">Architected </w:t>
      </w:r>
      <w:r w:rsidR="00E5624E">
        <w:t xml:space="preserve">and developed </w:t>
      </w:r>
      <w:r>
        <w:t xml:space="preserve">a ‘Sales Force Automation’ project at </w:t>
      </w:r>
      <w:proofErr w:type="spellStart"/>
      <w:r>
        <w:t>Mckesson</w:t>
      </w:r>
      <w:proofErr w:type="spellEnd"/>
      <w:r>
        <w:t xml:space="preserve"> Corp. that involved a SOAP </w:t>
      </w:r>
      <w:proofErr w:type="spellStart"/>
      <w:r>
        <w:t>webservice</w:t>
      </w:r>
      <w:proofErr w:type="spellEnd"/>
      <w:r>
        <w:t xml:space="preserve"> and VPN connectivity with clients and </w:t>
      </w:r>
      <w:proofErr w:type="spellStart"/>
      <w:r>
        <w:t>weblogic</w:t>
      </w:r>
      <w:proofErr w:type="spellEnd"/>
      <w:r>
        <w:t xml:space="preserve"> integration with a </w:t>
      </w:r>
      <w:proofErr w:type="spellStart"/>
      <w:r>
        <w:t>JDEdwards</w:t>
      </w:r>
      <w:proofErr w:type="spellEnd"/>
      <w:r>
        <w:t xml:space="preserve"> system and Oracle </w:t>
      </w:r>
      <w:proofErr w:type="spellStart"/>
      <w:r>
        <w:t>datawarehouse</w:t>
      </w:r>
      <w:proofErr w:type="spellEnd"/>
      <w:r>
        <w:t>.</w:t>
      </w:r>
    </w:p>
    <w:p w:rsidR="00E5624E" w:rsidRDefault="00E5624E" w:rsidP="00676251">
      <w:pPr>
        <w:pStyle w:val="ListParagraph"/>
        <w:numPr>
          <w:ilvl w:val="0"/>
          <w:numId w:val="22"/>
        </w:numPr>
      </w:pPr>
      <w:r>
        <w:t xml:space="preserve">Worked on a product named ‘Spectrum’ for Shaw Systems in Agile Framework and modeled UML diagrams, integrated </w:t>
      </w:r>
      <w:proofErr w:type="gramStart"/>
      <w:r>
        <w:t>Spring</w:t>
      </w:r>
      <w:proofErr w:type="gramEnd"/>
      <w:r>
        <w:t xml:space="preserve"> and Hibernate for business services and Junit testing.</w:t>
      </w:r>
    </w:p>
    <w:p w:rsidR="00E5624E" w:rsidRDefault="00E5624E" w:rsidP="00676251">
      <w:pPr>
        <w:pStyle w:val="ListParagraph"/>
        <w:numPr>
          <w:ilvl w:val="0"/>
          <w:numId w:val="22"/>
        </w:numPr>
      </w:pPr>
      <w:r>
        <w:t xml:space="preserve">A Redaction software tool was designed and developed using J2EE and </w:t>
      </w:r>
      <w:proofErr w:type="spellStart"/>
      <w:r>
        <w:t>IngresSQL</w:t>
      </w:r>
      <w:proofErr w:type="spellEnd"/>
      <w:r>
        <w:t xml:space="preserve"> for key/value indexing.</w:t>
      </w:r>
    </w:p>
    <w:p w:rsidR="00E5624E" w:rsidRDefault="00E5624E" w:rsidP="00676251">
      <w:pPr>
        <w:pStyle w:val="ListParagraph"/>
        <w:numPr>
          <w:ilvl w:val="0"/>
          <w:numId w:val="22"/>
        </w:numPr>
      </w:pPr>
      <w:r>
        <w:t>Produced a detailed design document for PBGC upgrade of their systems to a J2EE based framework as a Solutions Architect.</w:t>
      </w:r>
    </w:p>
    <w:p w:rsidR="00E5624E" w:rsidRDefault="00E5624E" w:rsidP="00676251">
      <w:pPr>
        <w:pStyle w:val="ListParagraph"/>
        <w:numPr>
          <w:ilvl w:val="0"/>
          <w:numId w:val="22"/>
        </w:numPr>
      </w:pPr>
      <w:r>
        <w:t>Successfully designed and deployed in 94 US districts, a web based court scheduling system named  ‘Grand Jury Tracking System’ for Dept. of Justice.</w:t>
      </w:r>
    </w:p>
    <w:p w:rsidR="00E5624E" w:rsidRDefault="00E5624E" w:rsidP="00676251">
      <w:pPr>
        <w:pStyle w:val="ListParagraph"/>
        <w:numPr>
          <w:ilvl w:val="0"/>
          <w:numId w:val="22"/>
        </w:numPr>
      </w:pPr>
      <w:r>
        <w:t xml:space="preserve">Architected and designed an Air Cargo system for Customs and Border Protection which was an upgrade from SAP and Mainframe based software to a </w:t>
      </w:r>
      <w:proofErr w:type="spellStart"/>
      <w:r>
        <w:t>Weblogic</w:t>
      </w:r>
      <w:proofErr w:type="spellEnd"/>
      <w:r>
        <w:t xml:space="preserve"> based Messaging system and implemented a SOAP </w:t>
      </w:r>
      <w:proofErr w:type="spellStart"/>
      <w:r>
        <w:t>webservice</w:t>
      </w:r>
      <w:proofErr w:type="spellEnd"/>
      <w:r>
        <w:t xml:space="preserve"> to interconnect between legacy </w:t>
      </w:r>
      <w:proofErr w:type="spellStart"/>
      <w:r>
        <w:t>Websphere</w:t>
      </w:r>
      <w:proofErr w:type="spellEnd"/>
      <w:r>
        <w:t xml:space="preserve"> based system and </w:t>
      </w:r>
      <w:proofErr w:type="spellStart"/>
      <w:r>
        <w:t>Weblogic</w:t>
      </w:r>
      <w:proofErr w:type="spellEnd"/>
      <w:r>
        <w:t xml:space="preserve"> based Automated Cargo System (ACE).</w:t>
      </w:r>
    </w:p>
    <w:p w:rsidR="00E5624E" w:rsidRDefault="00E5624E" w:rsidP="00676251">
      <w:pPr>
        <w:pStyle w:val="ListParagraph"/>
        <w:numPr>
          <w:ilvl w:val="0"/>
          <w:numId w:val="22"/>
        </w:numPr>
      </w:pPr>
      <w:r>
        <w:t xml:space="preserve">Actively engaged with US Patent Office Administration to gather business requirements and worked with technical team to </w:t>
      </w:r>
      <w:r w:rsidR="0084163F">
        <w:t xml:space="preserve">do an analysis and design systems in an </w:t>
      </w:r>
      <w:proofErr w:type="gramStart"/>
      <w:r w:rsidR="0084163F">
        <w:t>Agile</w:t>
      </w:r>
      <w:proofErr w:type="gramEnd"/>
      <w:r w:rsidR="0084163F">
        <w:t xml:space="preserve"> framework and successfully integrated with various systems with in the enterprise at USPTO using Spring Integration, Hibernate, JQuery and JPA.</w:t>
      </w:r>
    </w:p>
    <w:p w:rsidR="00080FBF" w:rsidRDefault="00080FBF" w:rsidP="00080FBF">
      <w:pPr>
        <w:pStyle w:val="ListParagraph"/>
        <w:numPr>
          <w:ilvl w:val="0"/>
          <w:numId w:val="22"/>
        </w:numPr>
      </w:pPr>
      <w:r>
        <w:t xml:space="preserve">Configured and led work at Defense Travel System (DTS) Sustainment division. Work involved daily reports, attending Agile Scrums, coordinate with Configuration and System Administration teams for any security </w:t>
      </w:r>
      <w:r w:rsidR="00A172F3">
        <w:t xml:space="preserve">vulnerabilities with </w:t>
      </w:r>
      <w:proofErr w:type="spellStart"/>
      <w:r w:rsidR="00A172F3">
        <w:t>softwares</w:t>
      </w:r>
      <w:proofErr w:type="spellEnd"/>
      <w:r w:rsidR="00A172F3">
        <w:t xml:space="preserve">. </w:t>
      </w:r>
      <w:r>
        <w:t>Airline and Hotel Availability and Reservations</w:t>
      </w:r>
      <w:r w:rsidR="001A4FCD">
        <w:t xml:space="preserve"> systems were integrated into a J2EE, </w:t>
      </w:r>
      <w:proofErr w:type="gramStart"/>
      <w:r w:rsidR="001A4FCD">
        <w:t>Spring</w:t>
      </w:r>
      <w:proofErr w:type="gramEnd"/>
      <w:r w:rsidR="001A4FCD">
        <w:t xml:space="preserve"> and Hibernate environment.</w:t>
      </w:r>
    </w:p>
    <w:p w:rsidR="00080FBF" w:rsidRDefault="00080FBF" w:rsidP="00080FBF">
      <w:pPr>
        <w:pStyle w:val="ListParagraph"/>
      </w:pPr>
    </w:p>
    <w:p w:rsidR="004C698F" w:rsidRDefault="004C698F" w:rsidP="004C698F">
      <w:pPr>
        <w:pStyle w:val="ListParagraph"/>
      </w:pPr>
    </w:p>
    <w:p w:rsidR="0010083C" w:rsidRDefault="0010083C" w:rsidP="0089771F">
      <w:pPr>
        <w:spacing w:after="0" w:line="240" w:lineRule="auto"/>
        <w:ind w:left="360"/>
        <w:jc w:val="both"/>
        <w:rPr>
          <w:rFonts w:ascii="Times New Roman" w:hAnsi="Times New Roman"/>
        </w:rPr>
      </w:pPr>
    </w:p>
    <w:p w:rsidR="0010083C" w:rsidRPr="009332F8" w:rsidRDefault="0010083C" w:rsidP="0089771F">
      <w:pPr>
        <w:spacing w:after="0" w:line="240" w:lineRule="auto"/>
        <w:ind w:left="360"/>
        <w:jc w:val="both"/>
        <w:rPr>
          <w:sz w:val="24"/>
          <w:szCs w:val="24"/>
        </w:rPr>
      </w:pPr>
    </w:p>
    <w:p w:rsidR="00483BE3" w:rsidRPr="00441A4A" w:rsidRDefault="00483BE3" w:rsidP="00441A4A">
      <w:pPr>
        <w:pStyle w:val="Heading4"/>
      </w:pPr>
      <w:r w:rsidRPr="009332F8">
        <w:rPr>
          <w:sz w:val="24"/>
          <w:szCs w:val="24"/>
          <w:u w:val="single"/>
        </w:rPr>
        <w:t>Education:</w:t>
      </w:r>
    </w:p>
    <w:p w:rsidR="00483BE3" w:rsidRPr="00F978CE" w:rsidRDefault="00483BE3" w:rsidP="00EE1AA7">
      <w:pPr>
        <w:numPr>
          <w:ilvl w:val="0"/>
          <w:numId w:val="1"/>
        </w:numPr>
        <w:tabs>
          <w:tab w:val="clear" w:pos="1800"/>
          <w:tab w:val="num" w:pos="630"/>
        </w:tabs>
        <w:spacing w:after="0" w:line="240" w:lineRule="auto"/>
        <w:ind w:hanging="1440"/>
        <w:rPr>
          <w:rFonts w:ascii="Times New Roman" w:hAnsi="Times New Roman"/>
          <w:b/>
        </w:rPr>
      </w:pPr>
      <w:r w:rsidRPr="00F978CE">
        <w:rPr>
          <w:rFonts w:ascii="Times New Roman" w:hAnsi="Times New Roman"/>
          <w:b/>
        </w:rPr>
        <w:t xml:space="preserve">MS Computer Science and Engineering, Univ. of Kentucky, Lexington, KY </w:t>
      </w:r>
    </w:p>
    <w:p w:rsidR="00483BE3" w:rsidRDefault="00483BE3" w:rsidP="00166782">
      <w:pPr>
        <w:spacing w:after="0" w:line="240" w:lineRule="auto"/>
        <w:rPr>
          <w:b/>
          <w:sz w:val="24"/>
          <w:szCs w:val="24"/>
        </w:rPr>
      </w:pPr>
    </w:p>
    <w:p w:rsidR="00483BE3" w:rsidRPr="00E46E02" w:rsidRDefault="00483BE3" w:rsidP="00EE1AA7">
      <w:pPr>
        <w:pStyle w:val="Heading2"/>
        <w:rPr>
          <w:sz w:val="22"/>
          <w:szCs w:val="22"/>
          <w:u w:val="single"/>
        </w:rPr>
      </w:pPr>
      <w:r w:rsidRPr="00E46E02">
        <w:rPr>
          <w:sz w:val="22"/>
          <w:szCs w:val="22"/>
          <w:u w:val="single"/>
        </w:rPr>
        <w:t>Computer Skills:</w:t>
      </w:r>
    </w:p>
    <w:p w:rsidR="00E46E02" w:rsidRDefault="00483BE3" w:rsidP="00E46E02">
      <w:pPr>
        <w:spacing w:after="0" w:line="240" w:lineRule="auto"/>
        <w:rPr>
          <w:rFonts w:ascii="Times New Roman" w:hAnsi="Times New Roman"/>
        </w:rPr>
      </w:pPr>
      <w:r w:rsidRPr="00E46E02">
        <w:rPr>
          <w:rFonts w:ascii="Times New Roman" w:hAnsi="Times New Roman"/>
          <w:b/>
        </w:rPr>
        <w:t>Languages</w:t>
      </w:r>
      <w:r w:rsidR="00E46E02">
        <w:rPr>
          <w:rFonts w:ascii="Times New Roman" w:hAnsi="Times New Roman"/>
          <w:b/>
        </w:rPr>
        <w:t>:</w:t>
      </w:r>
      <w:r w:rsidRPr="00E46E02">
        <w:rPr>
          <w:rFonts w:ascii="Times New Roman" w:hAnsi="Times New Roman"/>
        </w:rPr>
        <w:tab/>
      </w:r>
      <w:r w:rsidRPr="00E46E02">
        <w:rPr>
          <w:rFonts w:ascii="Times New Roman" w:hAnsi="Times New Roman"/>
        </w:rPr>
        <w:tab/>
      </w:r>
      <w:r w:rsidRPr="00E46E02">
        <w:rPr>
          <w:rFonts w:ascii="Times New Roman" w:hAnsi="Times New Roman"/>
        </w:rPr>
        <w:tab/>
      </w:r>
      <w:r w:rsidRPr="00E46E02">
        <w:rPr>
          <w:rFonts w:ascii="Times New Roman" w:hAnsi="Times New Roman"/>
        </w:rPr>
        <w:tab/>
        <w:t>JAVA, C, C++, SQL, HTML</w:t>
      </w:r>
    </w:p>
    <w:p w:rsidR="00483BE3" w:rsidRPr="00E46E02" w:rsidRDefault="00483BE3" w:rsidP="00E46E02">
      <w:pPr>
        <w:spacing w:after="0" w:line="240" w:lineRule="auto"/>
        <w:rPr>
          <w:rFonts w:ascii="Times New Roman" w:hAnsi="Times New Roman"/>
        </w:rPr>
      </w:pPr>
      <w:r w:rsidRPr="00E46E02">
        <w:rPr>
          <w:rFonts w:ascii="Times New Roman" w:hAnsi="Times New Roman"/>
          <w:b/>
        </w:rPr>
        <w:t>Middleware</w:t>
      </w:r>
      <w:r w:rsidR="00E46E02">
        <w:rPr>
          <w:rFonts w:ascii="Times New Roman" w:hAnsi="Times New Roman"/>
          <w:b/>
        </w:rPr>
        <w:t>:</w:t>
      </w:r>
      <w:r w:rsidRPr="00E46E02">
        <w:rPr>
          <w:rFonts w:ascii="Times New Roman" w:hAnsi="Times New Roman"/>
        </w:rPr>
        <w:tab/>
      </w:r>
      <w:r w:rsidRPr="00E46E02">
        <w:rPr>
          <w:rFonts w:ascii="Times New Roman" w:hAnsi="Times New Roman"/>
        </w:rPr>
        <w:tab/>
      </w:r>
      <w:r w:rsidRPr="00E46E02">
        <w:rPr>
          <w:rFonts w:ascii="Times New Roman" w:hAnsi="Times New Roman"/>
        </w:rPr>
        <w:tab/>
      </w:r>
      <w:r w:rsidRPr="00E46E02">
        <w:rPr>
          <w:rFonts w:ascii="Times New Roman" w:hAnsi="Times New Roman"/>
        </w:rPr>
        <w:tab/>
        <w:t>CORBA, RMI, EJB</w:t>
      </w:r>
    </w:p>
    <w:p w:rsidR="00483BE3" w:rsidRPr="00E46E02" w:rsidRDefault="00483BE3" w:rsidP="00E46E02">
      <w:pPr>
        <w:spacing w:after="0" w:line="240" w:lineRule="auto"/>
        <w:rPr>
          <w:rFonts w:ascii="Times New Roman" w:hAnsi="Times New Roman"/>
        </w:rPr>
      </w:pPr>
      <w:r w:rsidRPr="00E46E02">
        <w:rPr>
          <w:rFonts w:ascii="Times New Roman" w:hAnsi="Times New Roman"/>
          <w:b/>
        </w:rPr>
        <w:t>Operating Systems</w:t>
      </w:r>
      <w:r w:rsidR="00E46E02">
        <w:rPr>
          <w:rFonts w:ascii="Times New Roman" w:hAnsi="Times New Roman"/>
          <w:b/>
        </w:rPr>
        <w:t>:</w:t>
      </w:r>
      <w:r w:rsidRPr="00E46E02">
        <w:rPr>
          <w:rFonts w:ascii="Times New Roman" w:hAnsi="Times New Roman"/>
        </w:rPr>
        <w:tab/>
      </w:r>
      <w:r w:rsidRPr="00E46E02">
        <w:rPr>
          <w:rFonts w:ascii="Times New Roman" w:hAnsi="Times New Roman"/>
        </w:rPr>
        <w:tab/>
      </w:r>
      <w:r w:rsidRPr="00E46E02">
        <w:rPr>
          <w:rFonts w:ascii="Times New Roman" w:hAnsi="Times New Roman"/>
        </w:rPr>
        <w:tab/>
        <w:t>UNIX, WINDOWS 00/NT, LINUX</w:t>
      </w:r>
    </w:p>
    <w:p w:rsidR="00483BE3" w:rsidRPr="00E46E02" w:rsidRDefault="00483BE3" w:rsidP="00E46E02">
      <w:pPr>
        <w:tabs>
          <w:tab w:val="left" w:pos="2880"/>
        </w:tabs>
        <w:spacing w:after="0" w:line="240" w:lineRule="auto"/>
        <w:jc w:val="both"/>
        <w:rPr>
          <w:rFonts w:ascii="Times New Roman" w:hAnsi="Times New Roman"/>
        </w:rPr>
      </w:pPr>
      <w:r w:rsidRPr="00E46E02">
        <w:rPr>
          <w:rFonts w:ascii="Times New Roman" w:hAnsi="Times New Roman"/>
          <w:b/>
        </w:rPr>
        <w:t>Software Engineering Process</w:t>
      </w:r>
      <w:r w:rsidRPr="00E46E02">
        <w:rPr>
          <w:rFonts w:ascii="Times New Roman" w:hAnsi="Times New Roman"/>
        </w:rPr>
        <w:t>:</w:t>
      </w:r>
      <w:r w:rsidR="00E46E02">
        <w:rPr>
          <w:rFonts w:ascii="Times New Roman" w:hAnsi="Times New Roman"/>
        </w:rPr>
        <w:tab/>
      </w:r>
      <w:r w:rsidRPr="00E46E02">
        <w:rPr>
          <w:rFonts w:ascii="Times New Roman" w:hAnsi="Times New Roman"/>
        </w:rPr>
        <w:tab/>
        <w:t>Rational Unified Process (RUP), Agile</w:t>
      </w:r>
    </w:p>
    <w:p w:rsidR="00483BE3" w:rsidRPr="00E46E02" w:rsidRDefault="00483BE3" w:rsidP="00E46E02">
      <w:pPr>
        <w:spacing w:after="0" w:line="240" w:lineRule="auto"/>
        <w:rPr>
          <w:rFonts w:ascii="Times New Roman" w:hAnsi="Times New Roman"/>
        </w:rPr>
      </w:pPr>
      <w:r w:rsidRPr="00E46E02">
        <w:rPr>
          <w:rFonts w:ascii="Times New Roman" w:hAnsi="Times New Roman"/>
          <w:b/>
        </w:rPr>
        <w:t>Analysis and Design Methods</w:t>
      </w:r>
      <w:r w:rsidRPr="00E46E02">
        <w:rPr>
          <w:rFonts w:ascii="Times New Roman" w:hAnsi="Times New Roman"/>
        </w:rPr>
        <w:t>:</w:t>
      </w:r>
      <w:r w:rsidRPr="00E46E02">
        <w:rPr>
          <w:rFonts w:ascii="Times New Roman" w:hAnsi="Times New Roman"/>
        </w:rPr>
        <w:tab/>
      </w:r>
      <w:r w:rsidR="00E46E02">
        <w:rPr>
          <w:rFonts w:ascii="Times New Roman" w:hAnsi="Times New Roman"/>
        </w:rPr>
        <w:tab/>
      </w:r>
      <w:r w:rsidRPr="00E46E02">
        <w:rPr>
          <w:rFonts w:ascii="Times New Roman" w:hAnsi="Times New Roman"/>
        </w:rPr>
        <w:t>Unified Modeling Language (UML)</w:t>
      </w:r>
    </w:p>
    <w:p w:rsidR="00483BE3" w:rsidRPr="00E46E02" w:rsidRDefault="00483BE3" w:rsidP="00E46E02">
      <w:pPr>
        <w:spacing w:after="0" w:line="240" w:lineRule="auto"/>
        <w:ind w:left="3600" w:hanging="3600"/>
        <w:rPr>
          <w:rFonts w:ascii="Times New Roman" w:hAnsi="Times New Roman"/>
        </w:rPr>
      </w:pPr>
      <w:r w:rsidRPr="00E46E02">
        <w:rPr>
          <w:rFonts w:ascii="Times New Roman" w:hAnsi="Times New Roman"/>
          <w:b/>
        </w:rPr>
        <w:t>Web Software/API</w:t>
      </w:r>
      <w:r w:rsidR="00E46E02">
        <w:rPr>
          <w:rFonts w:ascii="Times New Roman" w:hAnsi="Times New Roman"/>
        </w:rPr>
        <w:t>:</w:t>
      </w:r>
      <w:r w:rsidRPr="00E46E02">
        <w:rPr>
          <w:rFonts w:ascii="Times New Roman" w:hAnsi="Times New Roman"/>
        </w:rPr>
        <w:tab/>
        <w:t xml:space="preserve">J2EE (JSP, SERVLETS, EJB), Struts Framework, JSF, Hibernate, </w:t>
      </w:r>
      <w:proofErr w:type="spellStart"/>
      <w:r w:rsidRPr="00E46E02">
        <w:rPr>
          <w:rFonts w:ascii="Times New Roman" w:hAnsi="Times New Roman"/>
        </w:rPr>
        <w:t>iB</w:t>
      </w:r>
      <w:r w:rsidR="00E46E02">
        <w:rPr>
          <w:rFonts w:ascii="Times New Roman" w:hAnsi="Times New Roman"/>
        </w:rPr>
        <w:t>atis</w:t>
      </w:r>
      <w:proofErr w:type="spellEnd"/>
      <w:r w:rsidRPr="00E46E02">
        <w:rPr>
          <w:rFonts w:ascii="Times New Roman" w:hAnsi="Times New Roman"/>
        </w:rPr>
        <w:t xml:space="preserve">, </w:t>
      </w:r>
      <w:proofErr w:type="gramStart"/>
      <w:r w:rsidRPr="00E46E02">
        <w:rPr>
          <w:rFonts w:ascii="Times New Roman" w:hAnsi="Times New Roman"/>
        </w:rPr>
        <w:t>Log4J ,XML</w:t>
      </w:r>
      <w:proofErr w:type="gramEnd"/>
      <w:r w:rsidRPr="00E46E02">
        <w:rPr>
          <w:rFonts w:ascii="Times New Roman" w:hAnsi="Times New Roman"/>
        </w:rPr>
        <w:t>, SOAP, UDDI, WSDL, LDAP, JNDI, JMS, JDBC, JSTL, XSLT, Ant</w:t>
      </w:r>
    </w:p>
    <w:p w:rsidR="00654BC6" w:rsidRPr="00E46E02" w:rsidRDefault="00483BE3" w:rsidP="00E46E02">
      <w:pPr>
        <w:spacing w:after="0" w:line="240" w:lineRule="auto"/>
        <w:ind w:left="3600" w:hanging="3600"/>
        <w:rPr>
          <w:rFonts w:ascii="Times New Roman" w:hAnsi="Times New Roman"/>
        </w:rPr>
      </w:pPr>
      <w:r w:rsidRPr="00E46E02">
        <w:rPr>
          <w:rFonts w:ascii="Times New Roman" w:hAnsi="Times New Roman"/>
          <w:b/>
        </w:rPr>
        <w:lastRenderedPageBreak/>
        <w:t>Web/Application Servers</w:t>
      </w:r>
      <w:r w:rsidR="00E46E02">
        <w:rPr>
          <w:rFonts w:ascii="Times New Roman" w:hAnsi="Times New Roman"/>
          <w:b/>
        </w:rPr>
        <w:t>:</w:t>
      </w:r>
      <w:r w:rsidRPr="00E46E02">
        <w:rPr>
          <w:rFonts w:ascii="Times New Roman" w:hAnsi="Times New Roman"/>
        </w:rPr>
        <w:tab/>
        <w:t xml:space="preserve">Tomcat 5.x/4.x,BEA’s </w:t>
      </w:r>
      <w:proofErr w:type="spellStart"/>
      <w:r w:rsidRPr="00E46E02">
        <w:rPr>
          <w:rFonts w:ascii="Times New Roman" w:hAnsi="Times New Roman"/>
        </w:rPr>
        <w:t>Weblogic</w:t>
      </w:r>
      <w:proofErr w:type="spellEnd"/>
      <w:r w:rsidRPr="00E46E02">
        <w:rPr>
          <w:rFonts w:ascii="Times New Roman" w:hAnsi="Times New Roman"/>
        </w:rPr>
        <w:t xml:space="preserve"> Application Server </w:t>
      </w:r>
      <w:proofErr w:type="gramStart"/>
      <w:r w:rsidRPr="00E46E02">
        <w:rPr>
          <w:rFonts w:ascii="Times New Roman" w:hAnsi="Times New Roman"/>
        </w:rPr>
        <w:t>11.0</w:t>
      </w:r>
      <w:r w:rsidR="00654BC6" w:rsidRPr="00E46E02">
        <w:rPr>
          <w:rFonts w:ascii="Times New Roman" w:hAnsi="Times New Roman"/>
        </w:rPr>
        <w:t xml:space="preserve"> ,</w:t>
      </w:r>
      <w:proofErr w:type="gramEnd"/>
      <w:r w:rsidR="00654BC6" w:rsidRPr="00E46E02">
        <w:rPr>
          <w:rFonts w:ascii="Times New Roman" w:hAnsi="Times New Roman"/>
        </w:rPr>
        <w:t xml:space="preserve"> </w:t>
      </w:r>
      <w:proofErr w:type="spellStart"/>
      <w:r w:rsidR="00654BC6" w:rsidRPr="00E46E02">
        <w:rPr>
          <w:rFonts w:ascii="Times New Roman" w:hAnsi="Times New Roman"/>
        </w:rPr>
        <w:t>JBoss</w:t>
      </w:r>
      <w:proofErr w:type="spellEnd"/>
      <w:r w:rsidR="00654BC6" w:rsidRPr="00E46E02">
        <w:rPr>
          <w:rFonts w:ascii="Times New Roman" w:hAnsi="Times New Roman"/>
        </w:rPr>
        <w:t xml:space="preserve"> 4.0, WebSphere 8.5/6.0</w:t>
      </w:r>
    </w:p>
    <w:p w:rsidR="00E46E02" w:rsidRDefault="00483BE3" w:rsidP="00E46E02">
      <w:pPr>
        <w:spacing w:after="0" w:line="240" w:lineRule="auto"/>
        <w:ind w:left="3600" w:hanging="3600"/>
        <w:rPr>
          <w:rFonts w:ascii="Times New Roman" w:hAnsi="Times New Roman"/>
        </w:rPr>
      </w:pPr>
      <w:r w:rsidRPr="00E46E02">
        <w:rPr>
          <w:rFonts w:ascii="Times New Roman" w:hAnsi="Times New Roman"/>
          <w:b/>
        </w:rPr>
        <w:t>Databases</w:t>
      </w:r>
      <w:r w:rsidR="00E46E02">
        <w:rPr>
          <w:rFonts w:ascii="Times New Roman" w:hAnsi="Times New Roman"/>
          <w:b/>
        </w:rPr>
        <w:t>:</w:t>
      </w:r>
      <w:r w:rsidR="00654BC6" w:rsidRPr="00E46E02">
        <w:rPr>
          <w:rFonts w:ascii="Times New Roman" w:hAnsi="Times New Roman"/>
        </w:rPr>
        <w:tab/>
        <w:t>Oracle 11</w:t>
      </w:r>
      <w:r w:rsidRPr="00E46E02">
        <w:rPr>
          <w:rFonts w:ascii="Times New Roman" w:hAnsi="Times New Roman"/>
        </w:rPr>
        <w:t>, SQL Server 2008, DB2, MS Access, MySQL</w:t>
      </w:r>
    </w:p>
    <w:p w:rsidR="00483BE3" w:rsidRPr="00E46E02" w:rsidRDefault="00483BE3" w:rsidP="00E46E02">
      <w:pPr>
        <w:spacing w:after="0" w:line="240" w:lineRule="auto"/>
        <w:ind w:left="3600" w:hanging="3600"/>
        <w:rPr>
          <w:rFonts w:ascii="Times New Roman" w:hAnsi="Times New Roman"/>
        </w:rPr>
      </w:pPr>
      <w:r w:rsidRPr="00E46E02">
        <w:rPr>
          <w:rFonts w:ascii="Times New Roman" w:hAnsi="Times New Roman"/>
          <w:b/>
        </w:rPr>
        <w:t>Design Tools</w:t>
      </w:r>
      <w:r w:rsidR="00E46E02">
        <w:rPr>
          <w:rFonts w:ascii="Times New Roman" w:hAnsi="Times New Roman"/>
          <w:b/>
        </w:rPr>
        <w:t>:</w:t>
      </w:r>
      <w:r w:rsidR="00E46E02">
        <w:rPr>
          <w:rFonts w:ascii="Times New Roman" w:hAnsi="Times New Roman"/>
        </w:rPr>
        <w:tab/>
      </w:r>
      <w:r w:rsidRPr="00E46E02">
        <w:rPr>
          <w:rFonts w:ascii="Times New Roman" w:hAnsi="Times New Roman"/>
        </w:rPr>
        <w:t>Rational Rose, Together J 6.1</w:t>
      </w:r>
      <w:proofErr w:type="gramStart"/>
      <w:r w:rsidRPr="00E46E02">
        <w:rPr>
          <w:rFonts w:ascii="Times New Roman" w:hAnsi="Times New Roman"/>
        </w:rPr>
        <w:t>,Enterprise</w:t>
      </w:r>
      <w:proofErr w:type="gramEnd"/>
      <w:r w:rsidRPr="00E46E02">
        <w:rPr>
          <w:rFonts w:ascii="Times New Roman" w:hAnsi="Times New Roman"/>
        </w:rPr>
        <w:t xml:space="preserve"> Architect 6.5</w:t>
      </w:r>
    </w:p>
    <w:p w:rsidR="00483BE3" w:rsidRPr="00E46E02" w:rsidRDefault="00483BE3" w:rsidP="00E46E02">
      <w:pPr>
        <w:pStyle w:val="BodyText2"/>
        <w:ind w:left="3600" w:hanging="3600"/>
        <w:rPr>
          <w:szCs w:val="22"/>
        </w:rPr>
      </w:pPr>
      <w:r w:rsidRPr="00E46E02">
        <w:rPr>
          <w:b/>
          <w:szCs w:val="22"/>
        </w:rPr>
        <w:t>IDE</w:t>
      </w:r>
      <w:r w:rsidR="00E46E02">
        <w:rPr>
          <w:b/>
          <w:szCs w:val="22"/>
        </w:rPr>
        <w:t>:</w:t>
      </w:r>
      <w:r w:rsidRPr="00E46E02">
        <w:rPr>
          <w:szCs w:val="22"/>
        </w:rPr>
        <w:t xml:space="preserve"> </w:t>
      </w:r>
      <w:r w:rsidRPr="00E46E02">
        <w:rPr>
          <w:szCs w:val="22"/>
        </w:rPr>
        <w:tab/>
        <w:t xml:space="preserve">RSA, </w:t>
      </w:r>
      <w:proofErr w:type="spellStart"/>
      <w:r w:rsidR="00597A55" w:rsidRPr="00E46E02">
        <w:rPr>
          <w:szCs w:val="22"/>
        </w:rPr>
        <w:t>Websphere</w:t>
      </w:r>
      <w:proofErr w:type="spellEnd"/>
      <w:r w:rsidR="00597A55" w:rsidRPr="00E46E02">
        <w:rPr>
          <w:szCs w:val="22"/>
        </w:rPr>
        <w:t xml:space="preserve"> 8.5</w:t>
      </w:r>
      <w:r w:rsidRPr="00E46E02">
        <w:rPr>
          <w:szCs w:val="22"/>
        </w:rPr>
        <w:t>, WebLogic</w:t>
      </w:r>
      <w:r w:rsidR="00597A55" w:rsidRPr="00E46E02">
        <w:rPr>
          <w:szCs w:val="22"/>
        </w:rPr>
        <w:t>12</w:t>
      </w:r>
      <w:r w:rsidRPr="00E46E02">
        <w:rPr>
          <w:szCs w:val="22"/>
        </w:rPr>
        <w:t xml:space="preserve"> </w:t>
      </w:r>
      <w:proofErr w:type="spellStart"/>
      <w:r w:rsidRPr="00E46E02">
        <w:rPr>
          <w:szCs w:val="22"/>
        </w:rPr>
        <w:t>WorkShop</w:t>
      </w:r>
      <w:proofErr w:type="spellEnd"/>
      <w:r w:rsidRPr="00E46E02">
        <w:rPr>
          <w:szCs w:val="22"/>
        </w:rPr>
        <w:t xml:space="preserve"> 8.1</w:t>
      </w:r>
      <w:proofErr w:type="gramStart"/>
      <w:r w:rsidRPr="00E46E02">
        <w:rPr>
          <w:szCs w:val="22"/>
        </w:rPr>
        <w:t xml:space="preserve">,  </w:t>
      </w:r>
      <w:proofErr w:type="spellStart"/>
      <w:r w:rsidRPr="00E46E02">
        <w:rPr>
          <w:szCs w:val="22"/>
        </w:rPr>
        <w:t>JBuilder</w:t>
      </w:r>
      <w:proofErr w:type="spellEnd"/>
      <w:proofErr w:type="gramEnd"/>
      <w:r w:rsidRPr="00E46E02">
        <w:rPr>
          <w:szCs w:val="22"/>
        </w:rPr>
        <w:t xml:space="preserve"> 2005,  </w:t>
      </w:r>
      <w:r w:rsidR="003A743F" w:rsidRPr="00E46E02">
        <w:rPr>
          <w:b/>
          <w:szCs w:val="22"/>
        </w:rPr>
        <w:t>Eclipse</w:t>
      </w:r>
      <w:r w:rsidRPr="00E46E02">
        <w:rPr>
          <w:szCs w:val="22"/>
        </w:rPr>
        <w:t xml:space="preserve">, </w:t>
      </w:r>
      <w:proofErr w:type="spellStart"/>
      <w:r w:rsidRPr="00E46E02">
        <w:rPr>
          <w:szCs w:val="22"/>
        </w:rPr>
        <w:t>JDeveloper</w:t>
      </w:r>
      <w:proofErr w:type="spellEnd"/>
      <w:r w:rsidRPr="00E46E02">
        <w:rPr>
          <w:szCs w:val="22"/>
        </w:rPr>
        <w:t xml:space="preserve">, </w:t>
      </w:r>
    </w:p>
    <w:p w:rsidR="003A743F" w:rsidRPr="00E46E02" w:rsidRDefault="003A743F" w:rsidP="00E46E02">
      <w:pPr>
        <w:spacing w:after="0" w:line="240" w:lineRule="auto"/>
        <w:ind w:left="720"/>
        <w:rPr>
          <w:rFonts w:ascii="Times New Roman" w:hAnsi="Times New Roman"/>
        </w:rPr>
      </w:pPr>
    </w:p>
    <w:p w:rsidR="00483BE3" w:rsidRDefault="00483BE3" w:rsidP="00EE1AA7">
      <w:pPr>
        <w:pStyle w:val="arial"/>
        <w:keepNext w:val="0"/>
        <w:autoSpaceDE/>
        <w:autoSpaceDN/>
        <w:outlineLvl w:val="9"/>
        <w:rPr>
          <w:rFonts w:ascii="Times New Roman" w:hAnsi="Times New Roman" w:cs="Times New Roman"/>
          <w:sz w:val="24"/>
          <w:szCs w:val="24"/>
          <w:u w:val="single"/>
        </w:rPr>
      </w:pPr>
      <w:r w:rsidRPr="009332F8">
        <w:rPr>
          <w:rFonts w:ascii="Times New Roman" w:hAnsi="Times New Roman" w:cs="Times New Roman"/>
          <w:sz w:val="24"/>
          <w:szCs w:val="24"/>
          <w:u w:val="single"/>
        </w:rPr>
        <w:t>Work Experience:</w:t>
      </w:r>
    </w:p>
    <w:p w:rsidR="001A4FCD" w:rsidRDefault="001A4FCD" w:rsidP="00EE1AA7">
      <w:pPr>
        <w:pStyle w:val="arial"/>
        <w:keepNext w:val="0"/>
        <w:autoSpaceDE/>
        <w:autoSpaceDN/>
        <w:outlineLvl w:val="9"/>
        <w:rPr>
          <w:rFonts w:ascii="Times New Roman" w:hAnsi="Times New Roman" w:cs="Times New Roman"/>
          <w:sz w:val="24"/>
          <w:szCs w:val="24"/>
          <w:u w:val="single"/>
        </w:rPr>
      </w:pPr>
    </w:p>
    <w:p w:rsidR="001A4FCD" w:rsidRPr="003A743F" w:rsidRDefault="001A4FCD" w:rsidP="001A4FCD">
      <w:pPr>
        <w:spacing w:after="0" w:line="240" w:lineRule="auto"/>
        <w:rPr>
          <w:rFonts w:ascii="Arial" w:hAnsi="Arial" w:cs="Arial"/>
          <w:bCs/>
          <w:sz w:val="24"/>
          <w:szCs w:val="24"/>
        </w:rPr>
      </w:pPr>
      <w:r>
        <w:rPr>
          <w:rFonts w:ascii="Arial" w:hAnsi="Arial" w:cs="Arial"/>
          <w:b/>
          <w:bCs/>
          <w:sz w:val="20"/>
        </w:rPr>
        <w:t>Client</w:t>
      </w:r>
      <w:r w:rsidRPr="005C1DE4">
        <w:rPr>
          <w:rFonts w:ascii="Arial" w:hAnsi="Arial" w:cs="Arial"/>
          <w:b/>
          <w:bCs/>
          <w:sz w:val="20"/>
        </w:rPr>
        <w:t>:</w:t>
      </w:r>
      <w:r w:rsidRPr="005C1DE4">
        <w:rPr>
          <w:rFonts w:ascii="Arial" w:hAnsi="Arial" w:cs="Arial"/>
          <w:sz w:val="20"/>
          <w:szCs w:val="20"/>
        </w:rPr>
        <w:t xml:space="preserve"> </w:t>
      </w:r>
      <w:r>
        <w:rPr>
          <w:rFonts w:ascii="Arial" w:hAnsi="Arial" w:cs="Arial"/>
          <w:bCs/>
          <w:sz w:val="24"/>
          <w:szCs w:val="24"/>
        </w:rPr>
        <w:t>Department of Defense (</w:t>
      </w:r>
      <w:proofErr w:type="gramStart"/>
      <w:r>
        <w:rPr>
          <w:rFonts w:ascii="Arial" w:hAnsi="Arial" w:cs="Arial"/>
          <w:bCs/>
          <w:sz w:val="24"/>
          <w:szCs w:val="24"/>
        </w:rPr>
        <w:t>DoD</w:t>
      </w:r>
      <w:proofErr w:type="gramEnd"/>
      <w:r>
        <w:rPr>
          <w:rFonts w:ascii="Arial" w:hAnsi="Arial" w:cs="Arial"/>
          <w:bCs/>
          <w:sz w:val="24"/>
          <w:szCs w:val="24"/>
        </w:rPr>
        <w:t>) (</w:t>
      </w:r>
      <w:r>
        <w:rPr>
          <w:rFonts w:ascii="Arial" w:hAnsi="Arial" w:cs="Arial"/>
          <w:b/>
          <w:bCs/>
          <w:sz w:val="20"/>
        </w:rPr>
        <w:t>Feb’16</w:t>
      </w:r>
      <w:r>
        <w:rPr>
          <w:rFonts w:ascii="Arial" w:hAnsi="Arial" w:cs="Arial"/>
          <w:b/>
          <w:bCs/>
          <w:sz w:val="20"/>
        </w:rPr>
        <w:t xml:space="preserve"> to Present</w:t>
      </w:r>
      <w:r>
        <w:rPr>
          <w:rFonts w:ascii="Arial" w:hAnsi="Arial" w:cs="Arial"/>
          <w:bCs/>
          <w:sz w:val="24"/>
          <w:szCs w:val="24"/>
        </w:rPr>
        <w:t>)</w:t>
      </w:r>
    </w:p>
    <w:p w:rsidR="001A4FCD" w:rsidRPr="003A743F" w:rsidRDefault="001A4FCD" w:rsidP="001A4FCD">
      <w:pPr>
        <w:spacing w:after="0" w:line="240" w:lineRule="auto"/>
        <w:rPr>
          <w:rFonts w:ascii="Arial" w:hAnsi="Arial" w:cs="Arial"/>
          <w:bCs/>
          <w:sz w:val="20"/>
          <w:szCs w:val="20"/>
        </w:rPr>
      </w:pPr>
      <w:r w:rsidRPr="003A743F">
        <w:rPr>
          <w:rFonts w:ascii="Arial" w:hAnsi="Arial" w:cs="Arial"/>
          <w:b/>
          <w:bCs/>
          <w:sz w:val="20"/>
          <w:szCs w:val="20"/>
        </w:rPr>
        <w:t xml:space="preserve">Project: </w:t>
      </w:r>
      <w:r>
        <w:rPr>
          <w:rFonts w:ascii="Arial" w:hAnsi="Arial" w:cs="Arial"/>
          <w:bCs/>
          <w:sz w:val="20"/>
          <w:szCs w:val="20"/>
        </w:rPr>
        <w:t>Defense Travel System</w:t>
      </w:r>
    </w:p>
    <w:p w:rsidR="001A4FCD" w:rsidRDefault="001A4FCD" w:rsidP="001A4FCD">
      <w:pPr>
        <w:spacing w:after="0" w:line="240" w:lineRule="auto"/>
        <w:rPr>
          <w:rFonts w:ascii="Arial" w:hAnsi="Arial" w:cs="Arial"/>
          <w:b/>
          <w:bCs/>
          <w:sz w:val="24"/>
          <w:szCs w:val="24"/>
        </w:rPr>
      </w:pPr>
      <w:r>
        <w:rPr>
          <w:rFonts w:ascii="Arial" w:hAnsi="Arial" w:cs="Arial"/>
          <w:b/>
          <w:bCs/>
          <w:sz w:val="24"/>
          <w:szCs w:val="24"/>
        </w:rPr>
        <w:t xml:space="preserve">Role: </w:t>
      </w:r>
      <w:r>
        <w:rPr>
          <w:rFonts w:ascii="Arial" w:hAnsi="Arial" w:cs="Arial"/>
          <w:b/>
          <w:bCs/>
          <w:sz w:val="24"/>
          <w:szCs w:val="24"/>
        </w:rPr>
        <w:t>Senior Consultant</w:t>
      </w:r>
    </w:p>
    <w:p w:rsidR="001A4FCD" w:rsidRPr="005C1DE4" w:rsidRDefault="001A4FCD" w:rsidP="001A4FCD">
      <w:pPr>
        <w:spacing w:after="0" w:line="240" w:lineRule="auto"/>
        <w:rPr>
          <w:rFonts w:ascii="Times New Roman" w:hAnsi="Times New Roman"/>
          <w:sz w:val="24"/>
          <w:szCs w:val="24"/>
        </w:rPr>
      </w:pP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A J2EE based web application for Defense personnel travel, Reservations, approval and reimbursement process.</w:t>
      </w: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Daily activities included attending scrum meetings, delegate with developers, communicate issues, solving issues and prioritize challenges.</w:t>
      </w:r>
    </w:p>
    <w:p w:rsidR="00A77BED" w:rsidRDefault="00A77BED" w:rsidP="00A77BED">
      <w:pPr>
        <w:pStyle w:val="ListParagraph"/>
        <w:numPr>
          <w:ilvl w:val="0"/>
          <w:numId w:val="15"/>
        </w:numPr>
        <w:spacing w:after="0" w:line="240" w:lineRule="auto"/>
        <w:rPr>
          <w:rFonts w:ascii="Times New Roman" w:hAnsi="Times New Roman"/>
        </w:rPr>
      </w:pPr>
      <w:r>
        <w:rPr>
          <w:rFonts w:ascii="Times New Roman" w:hAnsi="Times New Roman"/>
        </w:rPr>
        <w:t>AWS cloud watch, cloud trail were successfully implemented.</w:t>
      </w:r>
    </w:p>
    <w:p w:rsidR="00A77BED" w:rsidRDefault="00A77BED" w:rsidP="00A77BED">
      <w:pPr>
        <w:pStyle w:val="ListParagraph"/>
        <w:numPr>
          <w:ilvl w:val="0"/>
          <w:numId w:val="15"/>
        </w:numPr>
        <w:spacing w:after="0" w:line="240" w:lineRule="auto"/>
        <w:rPr>
          <w:rFonts w:ascii="Times New Roman" w:hAnsi="Times New Roman"/>
        </w:rPr>
      </w:pPr>
      <w:r>
        <w:rPr>
          <w:rFonts w:ascii="Times New Roman" w:hAnsi="Times New Roman"/>
        </w:rPr>
        <w:t xml:space="preserve">Set up of AWS </w:t>
      </w:r>
      <w:proofErr w:type="spellStart"/>
      <w:r>
        <w:rPr>
          <w:rFonts w:ascii="Times New Roman" w:hAnsi="Times New Roman"/>
        </w:rPr>
        <w:t>Gov</w:t>
      </w:r>
      <w:proofErr w:type="spellEnd"/>
      <w:r>
        <w:rPr>
          <w:rFonts w:ascii="Times New Roman" w:hAnsi="Times New Roman"/>
        </w:rPr>
        <w:t xml:space="preserve"> Cloud and research on enhancing application to AWS cloud using Elastic IPs, Identity Access </w:t>
      </w:r>
      <w:proofErr w:type="gramStart"/>
      <w:r>
        <w:rPr>
          <w:rFonts w:ascii="Times New Roman" w:hAnsi="Times New Roman"/>
        </w:rPr>
        <w:t>Management(</w:t>
      </w:r>
      <w:proofErr w:type="gramEnd"/>
      <w:r>
        <w:rPr>
          <w:rFonts w:ascii="Times New Roman" w:hAnsi="Times New Roman"/>
        </w:rPr>
        <w:t>IAM) and other AWS tools.</w:t>
      </w:r>
    </w:p>
    <w:p w:rsidR="00A77BED" w:rsidRDefault="00A77BED" w:rsidP="00A77BED">
      <w:pPr>
        <w:pStyle w:val="ListParagraph"/>
        <w:numPr>
          <w:ilvl w:val="0"/>
          <w:numId w:val="15"/>
        </w:numPr>
        <w:spacing w:after="0" w:line="240" w:lineRule="auto"/>
        <w:rPr>
          <w:rFonts w:ascii="Times New Roman" w:hAnsi="Times New Roman"/>
        </w:rPr>
      </w:pPr>
      <w:r>
        <w:rPr>
          <w:rFonts w:ascii="Times New Roman" w:hAnsi="Times New Roman"/>
        </w:rPr>
        <w:t>Cost Estimate and analysis for deployment of applications into AWS was done.</w:t>
      </w: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Modelling of project using Visio and communicated regularly with client to get requirements.</w:t>
      </w: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 xml:space="preserve">Worked with DMDC to fix Security Vulnerabilities associated with Tomcat, </w:t>
      </w:r>
      <w:proofErr w:type="spellStart"/>
      <w:r>
        <w:rPr>
          <w:rFonts w:ascii="Times New Roman" w:hAnsi="Times New Roman" w:cs="Times New Roman"/>
          <w:b w:val="0"/>
          <w:sz w:val="22"/>
          <w:szCs w:val="22"/>
        </w:rPr>
        <w:t>Weblogic</w:t>
      </w:r>
      <w:proofErr w:type="spellEnd"/>
      <w:r>
        <w:rPr>
          <w:rFonts w:ascii="Times New Roman" w:hAnsi="Times New Roman" w:cs="Times New Roman"/>
          <w:b w:val="0"/>
          <w:sz w:val="22"/>
          <w:szCs w:val="22"/>
        </w:rPr>
        <w:t>, OBIEE</w:t>
      </w: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Actively interacted with top management to find out the issues related to security, bugs etc.,</w:t>
      </w: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Held daily scrum meetings with Client including management and Team Leads.</w:t>
      </w: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Worked on creation of user stories as part of Sprint Planning.</w:t>
      </w: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Discussed in detail with team and held Requirement Analysis meetings on a regular basis.</w:t>
      </w: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Made sure Developers coded and testers tested stories as per Acceptance criteria.</w:t>
      </w: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 xml:space="preserve">Designed </w:t>
      </w:r>
      <w:proofErr w:type="gramStart"/>
      <w:r>
        <w:rPr>
          <w:rFonts w:ascii="Times New Roman" w:hAnsi="Times New Roman" w:cs="Times New Roman"/>
          <w:b w:val="0"/>
          <w:sz w:val="22"/>
          <w:szCs w:val="22"/>
        </w:rPr>
        <w:t>and  developed</w:t>
      </w:r>
      <w:proofErr w:type="gramEnd"/>
      <w:r>
        <w:rPr>
          <w:rFonts w:ascii="Times New Roman" w:hAnsi="Times New Roman" w:cs="Times New Roman"/>
          <w:b w:val="0"/>
          <w:sz w:val="22"/>
          <w:szCs w:val="22"/>
        </w:rPr>
        <w:t xml:space="preserve"> use cases, class diagrams, sequence and state diagrams using Visio.</w:t>
      </w:r>
    </w:p>
    <w:p w:rsidR="001A4FCD" w:rsidRDefault="001A4FCD" w:rsidP="001A4FCD">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 xml:space="preserve">Worked with front-end JQuery developers to streamline online forms and wizards with backend services. </w:t>
      </w:r>
    </w:p>
    <w:p w:rsidR="001A4FCD" w:rsidRDefault="001A4FCD" w:rsidP="001A4FCD">
      <w:pPr>
        <w:pStyle w:val="arial"/>
        <w:keepNext w:val="0"/>
        <w:tabs>
          <w:tab w:val="left" w:pos="3060"/>
        </w:tabs>
        <w:autoSpaceDE/>
        <w:autoSpaceDN/>
        <w:jc w:val="both"/>
        <w:outlineLvl w:val="9"/>
        <w:rPr>
          <w:b w:val="0"/>
        </w:rPr>
      </w:pPr>
      <w:r>
        <w:rPr>
          <w:b w:val="0"/>
        </w:rPr>
        <w:tab/>
      </w:r>
    </w:p>
    <w:p w:rsidR="001A4FCD" w:rsidRDefault="001A4FCD" w:rsidP="001A4FCD">
      <w:pPr>
        <w:pStyle w:val="arial"/>
        <w:keepNext w:val="0"/>
        <w:autoSpaceDE/>
        <w:autoSpaceDN/>
        <w:jc w:val="both"/>
        <w:outlineLvl w:val="9"/>
        <w:rPr>
          <w:rFonts w:ascii="Times New Roman" w:hAnsi="Times New Roman" w:cs="Times New Roman"/>
          <w:b w:val="0"/>
          <w:sz w:val="22"/>
          <w:szCs w:val="22"/>
        </w:rPr>
      </w:pPr>
      <w:r w:rsidRPr="00E46E02">
        <w:rPr>
          <w:rFonts w:ascii="Times New Roman" w:hAnsi="Times New Roman" w:cs="Times New Roman"/>
          <w:sz w:val="22"/>
          <w:szCs w:val="22"/>
        </w:rPr>
        <w:t>Environment</w:t>
      </w:r>
      <w:r w:rsidRPr="00E46E02">
        <w:rPr>
          <w:rFonts w:ascii="Times New Roman" w:hAnsi="Times New Roman" w:cs="Times New Roman"/>
          <w:b w:val="0"/>
          <w:sz w:val="22"/>
          <w:szCs w:val="22"/>
        </w:rPr>
        <w:t xml:space="preserve">: Eclipse </w:t>
      </w:r>
      <w:r>
        <w:rPr>
          <w:rFonts w:ascii="Times New Roman" w:hAnsi="Times New Roman" w:cs="Times New Roman"/>
          <w:b w:val="0"/>
          <w:sz w:val="22"/>
          <w:szCs w:val="22"/>
        </w:rPr>
        <w:t>Neon</w:t>
      </w:r>
      <w:r w:rsidR="00A627F1">
        <w:rPr>
          <w:rFonts w:ascii="Times New Roman" w:hAnsi="Times New Roman" w:cs="Times New Roman"/>
          <w:b w:val="0"/>
          <w:sz w:val="22"/>
          <w:szCs w:val="22"/>
        </w:rPr>
        <w:t xml:space="preserve">, </w:t>
      </w:r>
      <w:r>
        <w:rPr>
          <w:rFonts w:ascii="Times New Roman" w:hAnsi="Times New Roman" w:cs="Times New Roman"/>
          <w:b w:val="0"/>
          <w:sz w:val="22"/>
          <w:szCs w:val="22"/>
        </w:rPr>
        <w:t>Tomcat 8.5.4</w:t>
      </w:r>
      <w:r w:rsidRPr="00E46E02">
        <w:rPr>
          <w:rFonts w:ascii="Times New Roman" w:hAnsi="Times New Roman" w:cs="Times New Roman"/>
          <w:b w:val="0"/>
          <w:sz w:val="22"/>
          <w:szCs w:val="22"/>
        </w:rPr>
        <w:t xml:space="preserve">, </w:t>
      </w:r>
      <w:proofErr w:type="spellStart"/>
      <w:r w:rsidRPr="00E46E02">
        <w:rPr>
          <w:rFonts w:ascii="Times New Roman" w:hAnsi="Times New Roman" w:cs="Times New Roman"/>
          <w:b w:val="0"/>
          <w:sz w:val="22"/>
          <w:szCs w:val="22"/>
        </w:rPr>
        <w:t>Weblogic</w:t>
      </w:r>
      <w:proofErr w:type="spellEnd"/>
      <w:r w:rsidRPr="00E46E02">
        <w:rPr>
          <w:rFonts w:ascii="Times New Roman" w:hAnsi="Times New Roman" w:cs="Times New Roman"/>
          <w:b w:val="0"/>
          <w:sz w:val="22"/>
          <w:szCs w:val="22"/>
        </w:rPr>
        <w:t xml:space="preserve"> Server </w:t>
      </w:r>
      <w:r>
        <w:rPr>
          <w:rFonts w:ascii="Times New Roman" w:hAnsi="Times New Roman" w:cs="Times New Roman"/>
          <w:b w:val="0"/>
          <w:sz w:val="22"/>
          <w:szCs w:val="22"/>
        </w:rPr>
        <w:t>12.3.6</w:t>
      </w:r>
      <w:r w:rsidRPr="00E46E02">
        <w:rPr>
          <w:rFonts w:ascii="Times New Roman" w:hAnsi="Times New Roman" w:cs="Times New Roman"/>
          <w:b w:val="0"/>
          <w:sz w:val="22"/>
          <w:szCs w:val="22"/>
        </w:rPr>
        <w:t>,</w:t>
      </w:r>
      <w:r w:rsidR="005E3B27">
        <w:rPr>
          <w:rFonts w:ascii="Times New Roman" w:hAnsi="Times New Roman" w:cs="Times New Roman"/>
          <w:b w:val="0"/>
          <w:sz w:val="22"/>
          <w:szCs w:val="22"/>
        </w:rPr>
        <w:t xml:space="preserve"> </w:t>
      </w:r>
      <w:r>
        <w:rPr>
          <w:rFonts w:ascii="Times New Roman" w:hAnsi="Times New Roman" w:cs="Times New Roman"/>
          <w:b w:val="0"/>
          <w:sz w:val="22"/>
          <w:szCs w:val="22"/>
        </w:rPr>
        <w:t xml:space="preserve">OBIEE 11.1.1.9, </w:t>
      </w:r>
      <w:r w:rsidRPr="00E46E02">
        <w:rPr>
          <w:rFonts w:ascii="Times New Roman" w:hAnsi="Times New Roman" w:cs="Times New Roman"/>
          <w:b w:val="0"/>
          <w:sz w:val="22"/>
          <w:szCs w:val="22"/>
        </w:rPr>
        <w:t xml:space="preserve"> </w:t>
      </w:r>
      <w:r>
        <w:rPr>
          <w:rFonts w:ascii="Times New Roman" w:hAnsi="Times New Roman" w:cs="Times New Roman"/>
          <w:b w:val="0"/>
          <w:sz w:val="22"/>
          <w:szCs w:val="22"/>
        </w:rPr>
        <w:t xml:space="preserve">Oracle 12c, </w:t>
      </w:r>
      <w:r w:rsidRPr="00E46E02">
        <w:rPr>
          <w:rFonts w:ascii="Times New Roman" w:hAnsi="Times New Roman" w:cs="Times New Roman"/>
          <w:b w:val="0"/>
          <w:sz w:val="22"/>
          <w:szCs w:val="22"/>
        </w:rPr>
        <w:t xml:space="preserve">SOAP </w:t>
      </w:r>
      <w:proofErr w:type="spellStart"/>
      <w:r w:rsidRPr="00E46E02">
        <w:rPr>
          <w:rFonts w:ascii="Times New Roman" w:hAnsi="Times New Roman" w:cs="Times New Roman"/>
          <w:b w:val="0"/>
          <w:sz w:val="22"/>
          <w:szCs w:val="22"/>
        </w:rPr>
        <w:t>webservices</w:t>
      </w:r>
      <w:proofErr w:type="spellEnd"/>
      <w:r w:rsidRPr="00E46E02">
        <w:rPr>
          <w:rFonts w:ascii="Times New Roman" w:hAnsi="Times New Roman" w:cs="Times New Roman"/>
          <w:b w:val="0"/>
          <w:sz w:val="22"/>
          <w:szCs w:val="22"/>
        </w:rPr>
        <w:t>,  jQuery, Hibernate, Spring Integration</w:t>
      </w:r>
      <w:r w:rsidR="00023ABB">
        <w:rPr>
          <w:rFonts w:ascii="Times New Roman" w:hAnsi="Times New Roman" w:cs="Times New Roman"/>
          <w:b w:val="0"/>
          <w:sz w:val="22"/>
          <w:szCs w:val="22"/>
        </w:rPr>
        <w:t>, AWS, IAM, Hadoop</w:t>
      </w:r>
      <w:bookmarkStart w:id="0" w:name="_GoBack"/>
      <w:bookmarkEnd w:id="0"/>
    </w:p>
    <w:p w:rsidR="001A4FCD" w:rsidRDefault="001A4FCD" w:rsidP="00EE1AA7">
      <w:pPr>
        <w:pStyle w:val="arial"/>
        <w:keepNext w:val="0"/>
        <w:autoSpaceDE/>
        <w:autoSpaceDN/>
        <w:outlineLvl w:val="9"/>
        <w:rPr>
          <w:rFonts w:ascii="Times New Roman" w:hAnsi="Times New Roman" w:cs="Times New Roman"/>
          <w:sz w:val="24"/>
          <w:szCs w:val="24"/>
          <w:u w:val="single"/>
        </w:rPr>
      </w:pPr>
    </w:p>
    <w:p w:rsidR="00E46E02" w:rsidRDefault="00E46E02" w:rsidP="003A743F">
      <w:pPr>
        <w:spacing w:after="0" w:line="240" w:lineRule="auto"/>
        <w:rPr>
          <w:rFonts w:ascii="Arial" w:hAnsi="Arial" w:cs="Arial"/>
          <w:b/>
          <w:bCs/>
          <w:sz w:val="20"/>
        </w:rPr>
      </w:pPr>
    </w:p>
    <w:p w:rsidR="003A743F" w:rsidRPr="003A743F" w:rsidRDefault="003A743F" w:rsidP="003A743F">
      <w:pPr>
        <w:spacing w:after="0" w:line="240" w:lineRule="auto"/>
        <w:rPr>
          <w:rFonts w:ascii="Arial" w:hAnsi="Arial" w:cs="Arial"/>
          <w:bCs/>
          <w:sz w:val="24"/>
          <w:szCs w:val="24"/>
        </w:rPr>
      </w:pPr>
      <w:r>
        <w:rPr>
          <w:rFonts w:ascii="Arial" w:hAnsi="Arial" w:cs="Arial"/>
          <w:b/>
          <w:bCs/>
          <w:sz w:val="20"/>
        </w:rPr>
        <w:t>Client</w:t>
      </w:r>
      <w:r w:rsidRPr="005C1DE4">
        <w:rPr>
          <w:rFonts w:ascii="Arial" w:hAnsi="Arial" w:cs="Arial"/>
          <w:b/>
          <w:bCs/>
          <w:sz w:val="20"/>
        </w:rPr>
        <w:t>:</w:t>
      </w:r>
      <w:r w:rsidRPr="005C1DE4">
        <w:rPr>
          <w:rFonts w:ascii="Arial" w:hAnsi="Arial" w:cs="Arial"/>
          <w:sz w:val="20"/>
          <w:szCs w:val="20"/>
        </w:rPr>
        <w:t xml:space="preserve"> </w:t>
      </w:r>
      <w:r>
        <w:rPr>
          <w:rFonts w:ascii="Arial" w:hAnsi="Arial" w:cs="Arial"/>
          <w:bCs/>
          <w:sz w:val="24"/>
          <w:szCs w:val="24"/>
        </w:rPr>
        <w:t>USPTO (US Patent and Trademark Office)</w:t>
      </w:r>
      <w:r w:rsidR="005026D9">
        <w:rPr>
          <w:rFonts w:ascii="Arial" w:hAnsi="Arial" w:cs="Arial"/>
          <w:bCs/>
          <w:sz w:val="24"/>
          <w:szCs w:val="24"/>
        </w:rPr>
        <w:t xml:space="preserve"> (</w:t>
      </w:r>
      <w:r w:rsidR="005026D9">
        <w:rPr>
          <w:rFonts w:ascii="Arial" w:hAnsi="Arial" w:cs="Arial"/>
          <w:b/>
          <w:bCs/>
          <w:sz w:val="20"/>
        </w:rPr>
        <w:t xml:space="preserve">Feb’15 to </w:t>
      </w:r>
      <w:r w:rsidR="001A4FCD">
        <w:rPr>
          <w:rFonts w:ascii="Arial" w:hAnsi="Arial" w:cs="Arial"/>
          <w:b/>
          <w:bCs/>
          <w:sz w:val="20"/>
        </w:rPr>
        <w:t>Jan’16</w:t>
      </w:r>
      <w:r w:rsidR="005026D9">
        <w:rPr>
          <w:rFonts w:ascii="Arial" w:hAnsi="Arial" w:cs="Arial"/>
          <w:bCs/>
          <w:sz w:val="24"/>
          <w:szCs w:val="24"/>
        </w:rPr>
        <w:t>)</w:t>
      </w:r>
    </w:p>
    <w:p w:rsidR="003A743F" w:rsidRPr="003A743F" w:rsidRDefault="003A743F" w:rsidP="003A743F">
      <w:pPr>
        <w:spacing w:after="0" w:line="240" w:lineRule="auto"/>
        <w:rPr>
          <w:rFonts w:ascii="Arial" w:hAnsi="Arial" w:cs="Arial"/>
          <w:bCs/>
          <w:sz w:val="20"/>
          <w:szCs w:val="20"/>
        </w:rPr>
      </w:pPr>
      <w:r w:rsidRPr="003A743F">
        <w:rPr>
          <w:rFonts w:ascii="Arial" w:hAnsi="Arial" w:cs="Arial"/>
          <w:b/>
          <w:bCs/>
          <w:sz w:val="20"/>
          <w:szCs w:val="20"/>
        </w:rPr>
        <w:t xml:space="preserve">Project: </w:t>
      </w:r>
      <w:r>
        <w:rPr>
          <w:rFonts w:ascii="Arial" w:hAnsi="Arial" w:cs="Arial"/>
          <w:bCs/>
          <w:sz w:val="20"/>
          <w:szCs w:val="20"/>
        </w:rPr>
        <w:t>Official Correspondence</w:t>
      </w:r>
    </w:p>
    <w:p w:rsidR="00E46E02" w:rsidRDefault="00E52D5F" w:rsidP="005026D9">
      <w:pPr>
        <w:spacing w:after="0" w:line="240" w:lineRule="auto"/>
        <w:rPr>
          <w:rFonts w:ascii="Arial" w:hAnsi="Arial" w:cs="Arial"/>
          <w:b/>
          <w:bCs/>
          <w:sz w:val="24"/>
          <w:szCs w:val="24"/>
        </w:rPr>
      </w:pPr>
      <w:r>
        <w:rPr>
          <w:rFonts w:ascii="Arial" w:hAnsi="Arial" w:cs="Arial"/>
          <w:b/>
          <w:bCs/>
          <w:sz w:val="24"/>
          <w:szCs w:val="24"/>
        </w:rPr>
        <w:t>Role: Enterprise Architect</w:t>
      </w:r>
    </w:p>
    <w:p w:rsidR="00095023" w:rsidRPr="005C1DE4" w:rsidRDefault="00095023" w:rsidP="005026D9">
      <w:pPr>
        <w:spacing w:after="0" w:line="240" w:lineRule="auto"/>
        <w:rPr>
          <w:rFonts w:ascii="Times New Roman" w:hAnsi="Times New Roman"/>
          <w:sz w:val="24"/>
          <w:szCs w:val="24"/>
        </w:rPr>
      </w:pPr>
    </w:p>
    <w:p w:rsidR="00E52D5F" w:rsidRDefault="00E46E02"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 xml:space="preserve">Led </w:t>
      </w:r>
      <w:r w:rsidR="001A4FCD">
        <w:rPr>
          <w:rFonts w:ascii="Times New Roman" w:hAnsi="Times New Roman" w:cs="Times New Roman"/>
          <w:b w:val="0"/>
          <w:sz w:val="22"/>
          <w:szCs w:val="22"/>
        </w:rPr>
        <w:t>a team of 15</w:t>
      </w:r>
      <w:r w:rsidR="003A743F" w:rsidRPr="00E46E02">
        <w:rPr>
          <w:rFonts w:ascii="Times New Roman" w:hAnsi="Times New Roman" w:cs="Times New Roman"/>
          <w:b w:val="0"/>
          <w:sz w:val="22"/>
          <w:szCs w:val="22"/>
        </w:rPr>
        <w:t xml:space="preserve"> developers to modernize ‘</w:t>
      </w:r>
      <w:proofErr w:type="spellStart"/>
      <w:r w:rsidR="003A743F" w:rsidRPr="00E46E02">
        <w:rPr>
          <w:rFonts w:ascii="Times New Roman" w:hAnsi="Times New Roman" w:cs="Times New Roman"/>
          <w:b w:val="0"/>
          <w:sz w:val="22"/>
          <w:szCs w:val="22"/>
        </w:rPr>
        <w:t>Offical</w:t>
      </w:r>
      <w:proofErr w:type="spellEnd"/>
      <w:r w:rsidR="003A743F" w:rsidRPr="00E46E02">
        <w:rPr>
          <w:rFonts w:ascii="Times New Roman" w:hAnsi="Times New Roman" w:cs="Times New Roman"/>
          <w:b w:val="0"/>
          <w:sz w:val="22"/>
          <w:szCs w:val="22"/>
        </w:rPr>
        <w:t xml:space="preserve"> Correspondence’ from Legacy Client/Server technology to jQuery, Java, </w:t>
      </w:r>
      <w:proofErr w:type="spellStart"/>
      <w:r w:rsidR="003A743F" w:rsidRPr="00E46E02">
        <w:rPr>
          <w:rFonts w:ascii="Times New Roman" w:hAnsi="Times New Roman" w:cs="Times New Roman"/>
          <w:b w:val="0"/>
          <w:sz w:val="22"/>
          <w:szCs w:val="22"/>
        </w:rPr>
        <w:t>Webservices</w:t>
      </w:r>
      <w:proofErr w:type="spellEnd"/>
      <w:r w:rsidR="003A743F" w:rsidRPr="00E46E02">
        <w:rPr>
          <w:rFonts w:ascii="Times New Roman" w:hAnsi="Times New Roman" w:cs="Times New Roman"/>
          <w:b w:val="0"/>
          <w:sz w:val="22"/>
          <w:szCs w:val="22"/>
        </w:rPr>
        <w:t xml:space="preserve"> based environment.</w:t>
      </w:r>
    </w:p>
    <w:p w:rsidR="008B33B0" w:rsidRDefault="008B33B0"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Daily activities included attending scrum meetings, delegate with developers, communicate issues, solving issues and prioritize challenges.</w:t>
      </w:r>
    </w:p>
    <w:p w:rsidR="002B13B4" w:rsidRDefault="002B13B4"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Modelling of project using Visio and communicated regularly with client to get requirements.</w:t>
      </w:r>
    </w:p>
    <w:p w:rsidR="008B33B0" w:rsidRDefault="008B33B0"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Worked with USPTO OPIM division to get all business details and get approvals for design.</w:t>
      </w:r>
    </w:p>
    <w:p w:rsidR="00E52D5F" w:rsidRDefault="00E52D5F"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 xml:space="preserve">Actively coordinated with USPTO OCIO for infrastructure details and business details. Actively met Director, Management and Examiners to get details necessary for OC. </w:t>
      </w:r>
    </w:p>
    <w:p w:rsidR="00E52D5F" w:rsidRDefault="00E52D5F"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Held daily scrum meetings with Client including management and Team Leads.</w:t>
      </w:r>
    </w:p>
    <w:p w:rsidR="00E52D5F" w:rsidRDefault="00E52D5F"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Worked on creation of user stories as part of Sprint Planning.</w:t>
      </w:r>
    </w:p>
    <w:p w:rsidR="002B13B4" w:rsidRDefault="002B13B4"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Discussed in detail with team and held Requirement Analysis meetings on a regular basis.</w:t>
      </w:r>
    </w:p>
    <w:p w:rsidR="002B13B4" w:rsidRDefault="002B13B4"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Made sure Developers coded and testers tested stories as per Acceptance criteria.</w:t>
      </w:r>
    </w:p>
    <w:p w:rsidR="00E52D5F" w:rsidRDefault="00E52D5F"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lastRenderedPageBreak/>
        <w:t xml:space="preserve">Designed </w:t>
      </w:r>
      <w:proofErr w:type="gramStart"/>
      <w:r>
        <w:rPr>
          <w:rFonts w:ascii="Times New Roman" w:hAnsi="Times New Roman" w:cs="Times New Roman"/>
          <w:b w:val="0"/>
          <w:sz w:val="22"/>
          <w:szCs w:val="22"/>
        </w:rPr>
        <w:t>and  developed</w:t>
      </w:r>
      <w:proofErr w:type="gramEnd"/>
      <w:r>
        <w:rPr>
          <w:rFonts w:ascii="Times New Roman" w:hAnsi="Times New Roman" w:cs="Times New Roman"/>
          <w:b w:val="0"/>
          <w:sz w:val="22"/>
          <w:szCs w:val="22"/>
        </w:rPr>
        <w:t xml:space="preserve"> use cases, class diagrams, sequence and state diagrams using Visio.</w:t>
      </w:r>
    </w:p>
    <w:p w:rsidR="00E52D5F" w:rsidRDefault="00E52D5F"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Built infrastruct</w:t>
      </w:r>
      <w:r w:rsidR="003A743F" w:rsidRPr="00E46E02">
        <w:rPr>
          <w:rFonts w:ascii="Times New Roman" w:hAnsi="Times New Roman" w:cs="Times New Roman"/>
          <w:b w:val="0"/>
          <w:sz w:val="22"/>
          <w:szCs w:val="22"/>
        </w:rPr>
        <w:t xml:space="preserve">ure for code development and deployment using Maven. Generated JPA classes and built backend </w:t>
      </w:r>
      <w:proofErr w:type="spellStart"/>
      <w:r w:rsidR="003A743F" w:rsidRPr="00E46E02">
        <w:rPr>
          <w:rFonts w:ascii="Times New Roman" w:hAnsi="Times New Roman" w:cs="Times New Roman"/>
          <w:b w:val="0"/>
          <w:sz w:val="22"/>
          <w:szCs w:val="22"/>
        </w:rPr>
        <w:t>webservices</w:t>
      </w:r>
      <w:proofErr w:type="spellEnd"/>
      <w:r w:rsidR="003A743F" w:rsidRPr="00E46E02">
        <w:rPr>
          <w:rFonts w:ascii="Times New Roman" w:hAnsi="Times New Roman" w:cs="Times New Roman"/>
          <w:b w:val="0"/>
          <w:sz w:val="22"/>
          <w:szCs w:val="22"/>
        </w:rPr>
        <w:t xml:space="preserve"> for the application along with analysis, design and development. </w:t>
      </w:r>
    </w:p>
    <w:p w:rsidR="00E52D5F" w:rsidRDefault="003A743F"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 xml:space="preserve">Worked with front-end JQuery developers to streamline online forms and wizards with backend services. </w:t>
      </w:r>
    </w:p>
    <w:p w:rsidR="003A743F" w:rsidRPr="00E46E02" w:rsidRDefault="003A743F" w:rsidP="00E52D5F">
      <w:pPr>
        <w:pStyle w:val="arial"/>
        <w:keepNext w:val="0"/>
        <w:numPr>
          <w:ilvl w:val="0"/>
          <w:numId w:val="15"/>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Worked on Spring Integration heavily in fetching data from other systems like BRS</w:t>
      </w:r>
      <w:r w:rsidR="009B746E">
        <w:rPr>
          <w:rFonts w:ascii="Times New Roman" w:hAnsi="Times New Roman" w:cs="Times New Roman"/>
          <w:b w:val="0"/>
          <w:sz w:val="22"/>
          <w:szCs w:val="22"/>
        </w:rPr>
        <w:t xml:space="preserve"> </w:t>
      </w:r>
      <w:r w:rsidRPr="00E46E02">
        <w:rPr>
          <w:rFonts w:ascii="Times New Roman" w:hAnsi="Times New Roman" w:cs="Times New Roman"/>
          <w:b w:val="0"/>
          <w:sz w:val="22"/>
          <w:szCs w:val="22"/>
        </w:rPr>
        <w:t>(Bibliographical Retrieval System) and EAST data.</w:t>
      </w:r>
    </w:p>
    <w:p w:rsidR="003A743F" w:rsidRDefault="00E46E02" w:rsidP="00E46E02">
      <w:pPr>
        <w:pStyle w:val="arial"/>
        <w:keepNext w:val="0"/>
        <w:tabs>
          <w:tab w:val="left" w:pos="3060"/>
        </w:tabs>
        <w:autoSpaceDE/>
        <w:autoSpaceDN/>
        <w:jc w:val="both"/>
        <w:outlineLvl w:val="9"/>
        <w:rPr>
          <w:b w:val="0"/>
        </w:rPr>
      </w:pPr>
      <w:r>
        <w:rPr>
          <w:b w:val="0"/>
        </w:rPr>
        <w:tab/>
      </w:r>
    </w:p>
    <w:p w:rsidR="003A743F" w:rsidRDefault="003A743F" w:rsidP="003A743F">
      <w:pPr>
        <w:pStyle w:val="arial"/>
        <w:keepNext w:val="0"/>
        <w:autoSpaceDE/>
        <w:autoSpaceDN/>
        <w:jc w:val="both"/>
        <w:outlineLvl w:val="9"/>
        <w:rPr>
          <w:rFonts w:ascii="Times New Roman" w:hAnsi="Times New Roman" w:cs="Times New Roman"/>
          <w:b w:val="0"/>
          <w:sz w:val="22"/>
          <w:szCs w:val="22"/>
        </w:rPr>
      </w:pPr>
      <w:r w:rsidRPr="00E46E02">
        <w:rPr>
          <w:rFonts w:ascii="Times New Roman" w:hAnsi="Times New Roman" w:cs="Times New Roman"/>
          <w:sz w:val="22"/>
          <w:szCs w:val="22"/>
        </w:rPr>
        <w:t>Environment</w:t>
      </w:r>
      <w:r w:rsidRPr="00E46E02">
        <w:rPr>
          <w:rFonts w:ascii="Times New Roman" w:hAnsi="Times New Roman" w:cs="Times New Roman"/>
          <w:b w:val="0"/>
          <w:sz w:val="22"/>
          <w:szCs w:val="22"/>
        </w:rPr>
        <w:t xml:space="preserve">: Eclipse Kepler, Eclipse Juno, </w:t>
      </w:r>
      <w:proofErr w:type="spellStart"/>
      <w:r w:rsidRPr="00E46E02">
        <w:rPr>
          <w:rFonts w:ascii="Times New Roman" w:hAnsi="Times New Roman" w:cs="Times New Roman"/>
          <w:b w:val="0"/>
          <w:sz w:val="22"/>
          <w:szCs w:val="22"/>
        </w:rPr>
        <w:t>JBoss</w:t>
      </w:r>
      <w:proofErr w:type="spellEnd"/>
      <w:r w:rsidRPr="00E46E02">
        <w:rPr>
          <w:rFonts w:ascii="Times New Roman" w:hAnsi="Times New Roman" w:cs="Times New Roman"/>
          <w:b w:val="0"/>
          <w:sz w:val="22"/>
          <w:szCs w:val="22"/>
        </w:rPr>
        <w:t xml:space="preserve"> 6.0, </w:t>
      </w:r>
      <w:proofErr w:type="spellStart"/>
      <w:r w:rsidRPr="00E46E02">
        <w:rPr>
          <w:rFonts w:ascii="Times New Roman" w:hAnsi="Times New Roman" w:cs="Times New Roman"/>
          <w:b w:val="0"/>
          <w:sz w:val="22"/>
          <w:szCs w:val="22"/>
        </w:rPr>
        <w:t>Weblogic</w:t>
      </w:r>
      <w:proofErr w:type="spellEnd"/>
      <w:r w:rsidRPr="00E46E02">
        <w:rPr>
          <w:rFonts w:ascii="Times New Roman" w:hAnsi="Times New Roman" w:cs="Times New Roman"/>
          <w:b w:val="0"/>
          <w:sz w:val="22"/>
          <w:szCs w:val="22"/>
        </w:rPr>
        <w:t xml:space="preserve"> Server 12.1.2c, Oracle 12c, Amazon </w:t>
      </w:r>
      <w:proofErr w:type="spellStart"/>
      <w:r w:rsidRPr="00E46E02">
        <w:rPr>
          <w:rFonts w:ascii="Times New Roman" w:hAnsi="Times New Roman" w:cs="Times New Roman"/>
          <w:b w:val="0"/>
          <w:sz w:val="22"/>
          <w:szCs w:val="22"/>
        </w:rPr>
        <w:t>Webservices</w:t>
      </w:r>
      <w:proofErr w:type="spellEnd"/>
      <w:r w:rsidRPr="00E46E02">
        <w:rPr>
          <w:rFonts w:ascii="Times New Roman" w:hAnsi="Times New Roman" w:cs="Times New Roman"/>
          <w:b w:val="0"/>
          <w:sz w:val="22"/>
          <w:szCs w:val="22"/>
        </w:rPr>
        <w:t xml:space="preserve">, SOAP </w:t>
      </w:r>
      <w:proofErr w:type="spellStart"/>
      <w:r w:rsidRPr="00E46E02">
        <w:rPr>
          <w:rFonts w:ascii="Times New Roman" w:hAnsi="Times New Roman" w:cs="Times New Roman"/>
          <w:b w:val="0"/>
          <w:sz w:val="22"/>
          <w:szCs w:val="22"/>
        </w:rPr>
        <w:t>webservices</w:t>
      </w:r>
      <w:proofErr w:type="spellEnd"/>
      <w:r w:rsidRPr="00E46E02">
        <w:rPr>
          <w:rFonts w:ascii="Times New Roman" w:hAnsi="Times New Roman" w:cs="Times New Roman"/>
          <w:b w:val="0"/>
          <w:sz w:val="22"/>
          <w:szCs w:val="22"/>
        </w:rPr>
        <w:t>,  jQuery, Hibernate, Spring Integration</w:t>
      </w:r>
    </w:p>
    <w:p w:rsidR="00626634" w:rsidRDefault="00626634" w:rsidP="003A743F">
      <w:pPr>
        <w:pStyle w:val="arial"/>
        <w:keepNext w:val="0"/>
        <w:autoSpaceDE/>
        <w:autoSpaceDN/>
        <w:jc w:val="both"/>
        <w:outlineLvl w:val="9"/>
        <w:rPr>
          <w:rFonts w:ascii="Times New Roman" w:hAnsi="Times New Roman" w:cs="Times New Roman"/>
          <w:b w:val="0"/>
          <w:sz w:val="22"/>
          <w:szCs w:val="22"/>
        </w:rPr>
      </w:pPr>
    </w:p>
    <w:p w:rsidR="00626634" w:rsidRPr="00E46E02" w:rsidRDefault="00626634" w:rsidP="003A743F">
      <w:pPr>
        <w:pStyle w:val="arial"/>
        <w:keepNext w:val="0"/>
        <w:autoSpaceDE/>
        <w:autoSpaceDN/>
        <w:jc w:val="both"/>
        <w:outlineLvl w:val="9"/>
        <w:rPr>
          <w:rFonts w:ascii="Times New Roman" w:hAnsi="Times New Roman" w:cs="Times New Roman"/>
          <w:b w:val="0"/>
          <w:sz w:val="22"/>
          <w:szCs w:val="22"/>
        </w:rPr>
      </w:pPr>
    </w:p>
    <w:p w:rsidR="00E46E02" w:rsidRDefault="00E46E02" w:rsidP="00654BC6">
      <w:pPr>
        <w:spacing w:after="0" w:line="240" w:lineRule="auto"/>
        <w:rPr>
          <w:rFonts w:ascii="Arial" w:hAnsi="Arial" w:cs="Arial"/>
          <w:b/>
          <w:bCs/>
          <w:sz w:val="20"/>
        </w:rPr>
      </w:pPr>
    </w:p>
    <w:p w:rsidR="00654BC6" w:rsidRPr="005026D9" w:rsidRDefault="00654BC6" w:rsidP="005026D9">
      <w:pPr>
        <w:spacing w:after="0" w:line="240" w:lineRule="auto"/>
        <w:jc w:val="both"/>
        <w:rPr>
          <w:rFonts w:ascii="Times New Roman" w:hAnsi="Times New Roman"/>
          <w:sz w:val="24"/>
          <w:szCs w:val="24"/>
        </w:rPr>
      </w:pPr>
      <w:r>
        <w:rPr>
          <w:rFonts w:ascii="Arial" w:hAnsi="Arial" w:cs="Arial"/>
          <w:b/>
          <w:bCs/>
          <w:sz w:val="20"/>
        </w:rPr>
        <w:t>Client</w:t>
      </w:r>
      <w:r w:rsidRPr="005C1DE4">
        <w:rPr>
          <w:rFonts w:ascii="Arial" w:hAnsi="Arial" w:cs="Arial"/>
          <w:b/>
          <w:bCs/>
          <w:sz w:val="20"/>
        </w:rPr>
        <w:t>:</w:t>
      </w:r>
      <w:r w:rsidRPr="005C1DE4">
        <w:rPr>
          <w:rFonts w:ascii="Arial" w:hAnsi="Arial" w:cs="Arial"/>
          <w:sz w:val="20"/>
          <w:szCs w:val="20"/>
        </w:rPr>
        <w:t xml:space="preserve"> </w:t>
      </w:r>
      <w:r w:rsidRPr="003A743F">
        <w:rPr>
          <w:rFonts w:ascii="Arial" w:hAnsi="Arial" w:cs="Arial"/>
          <w:bCs/>
          <w:sz w:val="24"/>
          <w:szCs w:val="24"/>
        </w:rPr>
        <w:t>Department of Homeland Security (</w:t>
      </w:r>
      <w:r w:rsidR="005026D9">
        <w:rPr>
          <w:rFonts w:ascii="Arial" w:hAnsi="Arial" w:cs="Arial"/>
          <w:bCs/>
          <w:sz w:val="24"/>
          <w:szCs w:val="24"/>
        </w:rPr>
        <w:t>CBP</w:t>
      </w:r>
      <w:r w:rsidRPr="003A743F">
        <w:rPr>
          <w:rFonts w:ascii="Arial" w:hAnsi="Arial" w:cs="Arial"/>
          <w:bCs/>
          <w:sz w:val="24"/>
          <w:szCs w:val="24"/>
        </w:rPr>
        <w:t>)</w:t>
      </w:r>
      <w:r w:rsidR="005026D9">
        <w:rPr>
          <w:rFonts w:ascii="Arial" w:hAnsi="Arial" w:cs="Arial"/>
          <w:bCs/>
          <w:sz w:val="24"/>
          <w:szCs w:val="24"/>
        </w:rPr>
        <w:t xml:space="preserve"> (</w:t>
      </w:r>
      <w:r w:rsidR="005026D9">
        <w:rPr>
          <w:rFonts w:ascii="Arial" w:hAnsi="Arial" w:cs="Arial"/>
          <w:b/>
          <w:bCs/>
          <w:sz w:val="20"/>
        </w:rPr>
        <w:t>Feb’14 to Jan’15</w:t>
      </w:r>
      <w:r w:rsidR="005026D9">
        <w:rPr>
          <w:rFonts w:ascii="Arial" w:hAnsi="Arial" w:cs="Arial"/>
          <w:bCs/>
          <w:sz w:val="24"/>
          <w:szCs w:val="24"/>
        </w:rPr>
        <w:t>)</w:t>
      </w:r>
    </w:p>
    <w:p w:rsidR="00654BC6" w:rsidRPr="003A743F" w:rsidRDefault="00654BC6" w:rsidP="00654BC6">
      <w:pPr>
        <w:spacing w:after="0" w:line="240" w:lineRule="auto"/>
        <w:rPr>
          <w:rFonts w:ascii="Arial" w:hAnsi="Arial" w:cs="Arial"/>
          <w:bCs/>
          <w:sz w:val="20"/>
          <w:szCs w:val="20"/>
        </w:rPr>
      </w:pPr>
      <w:r w:rsidRPr="003A743F">
        <w:rPr>
          <w:rFonts w:ascii="Arial" w:hAnsi="Arial" w:cs="Arial"/>
          <w:b/>
          <w:bCs/>
          <w:sz w:val="20"/>
          <w:szCs w:val="20"/>
        </w:rPr>
        <w:t xml:space="preserve">Project: </w:t>
      </w:r>
      <w:r w:rsidRPr="003A743F">
        <w:rPr>
          <w:rFonts w:ascii="Arial" w:hAnsi="Arial" w:cs="Arial"/>
          <w:bCs/>
          <w:sz w:val="20"/>
          <w:szCs w:val="20"/>
        </w:rPr>
        <w:t>Automated Cargo System</w:t>
      </w:r>
      <w:r w:rsidR="00AC46E0" w:rsidRPr="003A743F">
        <w:rPr>
          <w:rFonts w:ascii="Arial" w:hAnsi="Arial" w:cs="Arial"/>
          <w:bCs/>
          <w:sz w:val="20"/>
          <w:szCs w:val="20"/>
        </w:rPr>
        <w:t xml:space="preserve"> </w:t>
      </w:r>
      <w:r w:rsidRPr="003A743F">
        <w:rPr>
          <w:rFonts w:ascii="Arial" w:hAnsi="Arial" w:cs="Arial"/>
          <w:bCs/>
          <w:sz w:val="20"/>
          <w:szCs w:val="20"/>
        </w:rPr>
        <w:t>(CSPD)</w:t>
      </w:r>
    </w:p>
    <w:p w:rsidR="00095023" w:rsidRDefault="00654BC6" w:rsidP="005026D9">
      <w:pPr>
        <w:spacing w:after="0" w:line="240" w:lineRule="auto"/>
        <w:rPr>
          <w:rFonts w:ascii="Arial" w:hAnsi="Arial" w:cs="Arial"/>
          <w:sz w:val="20"/>
          <w:szCs w:val="20"/>
        </w:rPr>
      </w:pPr>
      <w:r>
        <w:rPr>
          <w:rFonts w:ascii="Arial" w:hAnsi="Arial" w:cs="Arial"/>
          <w:b/>
          <w:bCs/>
          <w:sz w:val="24"/>
          <w:szCs w:val="24"/>
        </w:rPr>
        <w:t>Role: Application Architect</w:t>
      </w:r>
      <w:r w:rsidRPr="005C1DE4">
        <w:rPr>
          <w:rFonts w:ascii="Arial" w:hAnsi="Arial" w:cs="Arial"/>
          <w:sz w:val="20"/>
          <w:szCs w:val="20"/>
        </w:rPr>
        <w:t>  </w:t>
      </w:r>
    </w:p>
    <w:p w:rsidR="00654BC6" w:rsidRPr="005026D9" w:rsidRDefault="00654BC6" w:rsidP="005026D9">
      <w:pPr>
        <w:spacing w:after="0" w:line="240" w:lineRule="auto"/>
        <w:rPr>
          <w:rFonts w:ascii="Times New Roman" w:hAnsi="Times New Roman"/>
          <w:sz w:val="24"/>
          <w:szCs w:val="24"/>
        </w:rPr>
      </w:pPr>
      <w:r w:rsidRPr="005C1DE4">
        <w:rPr>
          <w:rFonts w:ascii="Arial" w:hAnsi="Arial" w:cs="Arial"/>
          <w:sz w:val="20"/>
          <w:szCs w:val="20"/>
        </w:rPr>
        <w:t xml:space="preserve"> </w:t>
      </w:r>
    </w:p>
    <w:p w:rsidR="00E52D5F" w:rsidRDefault="00654BC6" w:rsidP="00E52D5F">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Led a team of 40 deve</w:t>
      </w:r>
      <w:r w:rsidR="00703963" w:rsidRPr="00E46E02">
        <w:rPr>
          <w:rFonts w:ascii="Times New Roman" w:hAnsi="Times New Roman" w:cs="Times New Roman"/>
          <w:b w:val="0"/>
          <w:sz w:val="22"/>
          <w:szCs w:val="22"/>
        </w:rPr>
        <w:t xml:space="preserve">lopers to modernize CBP Automated Cargo System from Mainframe system which was originally partnered with SAP and IBM </w:t>
      </w:r>
      <w:proofErr w:type="spellStart"/>
      <w:r w:rsidR="00703963" w:rsidRPr="00E46E02">
        <w:rPr>
          <w:rFonts w:ascii="Times New Roman" w:hAnsi="Times New Roman" w:cs="Times New Roman"/>
          <w:b w:val="0"/>
          <w:sz w:val="22"/>
          <w:szCs w:val="22"/>
        </w:rPr>
        <w:t>Websphere</w:t>
      </w:r>
      <w:proofErr w:type="spellEnd"/>
      <w:r w:rsidR="00703963" w:rsidRPr="00E46E02">
        <w:rPr>
          <w:rFonts w:ascii="Times New Roman" w:hAnsi="Times New Roman" w:cs="Times New Roman"/>
          <w:b w:val="0"/>
          <w:sz w:val="22"/>
          <w:szCs w:val="22"/>
        </w:rPr>
        <w:t xml:space="preserve"> 8.5 using MQ Series. </w:t>
      </w:r>
    </w:p>
    <w:p w:rsidR="00095023" w:rsidRDefault="00095023" w:rsidP="00E52D5F">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Actively coordinated with CBP agents to get business requirements and manifest file samples.</w:t>
      </w:r>
    </w:p>
    <w:p w:rsidR="00095023" w:rsidRDefault="00095023" w:rsidP="00E52D5F">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Designed, developed and tested use cases to suit requirements and generated Class Diagrams, Sequence and State diagrams.</w:t>
      </w:r>
    </w:p>
    <w:p w:rsidR="00095023" w:rsidRDefault="00095023" w:rsidP="00E52D5F">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Mentored Java Developers and made sure java standards are met and industry compliance followed.</w:t>
      </w:r>
    </w:p>
    <w:p w:rsidR="00626634" w:rsidRDefault="00626634" w:rsidP="00626634">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 xml:space="preserve">Actively coordinated with USPTO OCIO for infrastructure details and business details. Actively met Director, Management and Examiners to get details necessary for OC. </w:t>
      </w:r>
    </w:p>
    <w:p w:rsidR="00626634" w:rsidRDefault="00626634" w:rsidP="00626634">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Held daily scrum meetings with Client including management and Team Leads.</w:t>
      </w:r>
    </w:p>
    <w:p w:rsidR="00626634" w:rsidRDefault="00626634" w:rsidP="00626634">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Worked on creation of user stories as part of Sprint Planning.</w:t>
      </w:r>
    </w:p>
    <w:p w:rsidR="00626634" w:rsidRDefault="00626634" w:rsidP="00626634">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Discussed in detail with team and held Requirement Analysis meetings on a regular basis.</w:t>
      </w:r>
    </w:p>
    <w:p w:rsidR="00626634" w:rsidRDefault="00626634" w:rsidP="00626634">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Made sure Developers coded and testers tested stories as per Acceptance criteria.</w:t>
      </w:r>
    </w:p>
    <w:p w:rsidR="00E52D5F" w:rsidRDefault="00703963" w:rsidP="00E52D5F">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 xml:space="preserve">This project uses </w:t>
      </w:r>
      <w:proofErr w:type="spellStart"/>
      <w:r w:rsidRPr="00E46E02">
        <w:rPr>
          <w:rFonts w:ascii="Times New Roman" w:hAnsi="Times New Roman" w:cs="Times New Roman"/>
          <w:b w:val="0"/>
          <w:sz w:val="22"/>
          <w:szCs w:val="22"/>
        </w:rPr>
        <w:t>Weblogic</w:t>
      </w:r>
      <w:proofErr w:type="spellEnd"/>
      <w:r w:rsidRPr="00E46E02">
        <w:rPr>
          <w:rFonts w:ascii="Times New Roman" w:hAnsi="Times New Roman" w:cs="Times New Roman"/>
          <w:b w:val="0"/>
          <w:sz w:val="22"/>
          <w:szCs w:val="22"/>
        </w:rPr>
        <w:t xml:space="preserve"> 12.1.2 and I have developed Air Manifest System and set up queues using MQ. </w:t>
      </w:r>
    </w:p>
    <w:p w:rsidR="00E52D5F" w:rsidRDefault="00703963" w:rsidP="00E52D5F">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 xml:space="preserve">Also developed </w:t>
      </w:r>
      <w:proofErr w:type="spellStart"/>
      <w:r w:rsidRPr="00E46E02">
        <w:rPr>
          <w:rFonts w:ascii="Times New Roman" w:hAnsi="Times New Roman" w:cs="Times New Roman"/>
          <w:b w:val="0"/>
          <w:sz w:val="22"/>
          <w:szCs w:val="22"/>
        </w:rPr>
        <w:t>webservices</w:t>
      </w:r>
      <w:proofErr w:type="spellEnd"/>
      <w:r w:rsidRPr="00E46E02">
        <w:rPr>
          <w:rFonts w:ascii="Times New Roman" w:hAnsi="Times New Roman" w:cs="Times New Roman"/>
          <w:b w:val="0"/>
          <w:sz w:val="22"/>
          <w:szCs w:val="22"/>
        </w:rPr>
        <w:t xml:space="preserve"> to connect legacy system,</w:t>
      </w:r>
      <w:r w:rsidR="00E46E02" w:rsidRPr="00E46E02">
        <w:rPr>
          <w:rFonts w:ascii="Times New Roman" w:hAnsi="Times New Roman" w:cs="Times New Roman"/>
          <w:b w:val="0"/>
          <w:sz w:val="22"/>
          <w:szCs w:val="22"/>
        </w:rPr>
        <w:t xml:space="preserve"> </w:t>
      </w:r>
      <w:proofErr w:type="spellStart"/>
      <w:r w:rsidRPr="00E46E02">
        <w:rPr>
          <w:rFonts w:ascii="Times New Roman" w:hAnsi="Times New Roman" w:cs="Times New Roman"/>
          <w:b w:val="0"/>
          <w:sz w:val="22"/>
          <w:szCs w:val="22"/>
        </w:rPr>
        <w:t>Websphere</w:t>
      </w:r>
      <w:proofErr w:type="spellEnd"/>
      <w:r w:rsidRPr="00E46E02">
        <w:rPr>
          <w:rFonts w:ascii="Times New Roman" w:hAnsi="Times New Roman" w:cs="Times New Roman"/>
          <w:b w:val="0"/>
          <w:sz w:val="22"/>
          <w:szCs w:val="22"/>
        </w:rPr>
        <w:t xml:space="preserve"> to current system in </w:t>
      </w:r>
      <w:proofErr w:type="spellStart"/>
      <w:r w:rsidRPr="00E46E02">
        <w:rPr>
          <w:rFonts w:ascii="Times New Roman" w:hAnsi="Times New Roman" w:cs="Times New Roman"/>
          <w:b w:val="0"/>
          <w:sz w:val="22"/>
          <w:szCs w:val="22"/>
        </w:rPr>
        <w:t>Weblogic</w:t>
      </w:r>
      <w:proofErr w:type="spellEnd"/>
      <w:r w:rsidRPr="00E46E02">
        <w:rPr>
          <w:rFonts w:ascii="Times New Roman" w:hAnsi="Times New Roman" w:cs="Times New Roman"/>
          <w:b w:val="0"/>
          <w:sz w:val="22"/>
          <w:szCs w:val="22"/>
        </w:rPr>
        <w:t>.</w:t>
      </w:r>
    </w:p>
    <w:p w:rsidR="00654BC6" w:rsidRPr="00E46E02" w:rsidRDefault="00703963" w:rsidP="00E52D5F">
      <w:pPr>
        <w:pStyle w:val="arial"/>
        <w:keepNext w:val="0"/>
        <w:numPr>
          <w:ilvl w:val="0"/>
          <w:numId w:val="16"/>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 xml:space="preserve"> Developed ‘User Security’ for user authorization and authentication. Also helped Agile Team producing User stories, conduct daily scrum meetings, work with project managers and client.</w:t>
      </w:r>
    </w:p>
    <w:p w:rsidR="00654BC6" w:rsidRPr="00E46E02" w:rsidRDefault="00654BC6" w:rsidP="00654BC6">
      <w:pPr>
        <w:pStyle w:val="arial"/>
        <w:keepNext w:val="0"/>
        <w:autoSpaceDE/>
        <w:autoSpaceDN/>
        <w:jc w:val="both"/>
        <w:outlineLvl w:val="9"/>
        <w:rPr>
          <w:rFonts w:ascii="Times New Roman" w:hAnsi="Times New Roman" w:cs="Times New Roman"/>
          <w:b w:val="0"/>
          <w:sz w:val="22"/>
          <w:szCs w:val="22"/>
        </w:rPr>
      </w:pPr>
    </w:p>
    <w:p w:rsidR="00654BC6" w:rsidRPr="00E46E02" w:rsidRDefault="00654BC6" w:rsidP="00654BC6">
      <w:pPr>
        <w:pStyle w:val="arial"/>
        <w:keepNext w:val="0"/>
        <w:autoSpaceDE/>
        <w:autoSpaceDN/>
        <w:jc w:val="both"/>
        <w:outlineLvl w:val="9"/>
        <w:rPr>
          <w:rFonts w:ascii="Times New Roman" w:hAnsi="Times New Roman" w:cs="Times New Roman"/>
          <w:b w:val="0"/>
          <w:sz w:val="22"/>
          <w:szCs w:val="22"/>
        </w:rPr>
      </w:pPr>
      <w:r w:rsidRPr="00E46E02">
        <w:rPr>
          <w:rFonts w:ascii="Times New Roman" w:hAnsi="Times New Roman" w:cs="Times New Roman"/>
          <w:sz w:val="22"/>
          <w:szCs w:val="22"/>
        </w:rPr>
        <w:t>Environment</w:t>
      </w:r>
      <w:r w:rsidRPr="00E46E02">
        <w:rPr>
          <w:rFonts w:ascii="Times New Roman" w:hAnsi="Times New Roman" w:cs="Times New Roman"/>
          <w:b w:val="0"/>
          <w:sz w:val="22"/>
          <w:szCs w:val="22"/>
        </w:rPr>
        <w:t xml:space="preserve">: Eclipse </w:t>
      </w:r>
      <w:r w:rsidR="00703963" w:rsidRPr="00E46E02">
        <w:rPr>
          <w:rFonts w:ascii="Times New Roman" w:hAnsi="Times New Roman" w:cs="Times New Roman"/>
          <w:b w:val="0"/>
          <w:sz w:val="22"/>
          <w:szCs w:val="22"/>
        </w:rPr>
        <w:t xml:space="preserve">Kepler, </w:t>
      </w:r>
      <w:proofErr w:type="spellStart"/>
      <w:r w:rsidR="00703963" w:rsidRPr="00E46E02">
        <w:rPr>
          <w:rFonts w:ascii="Times New Roman" w:hAnsi="Times New Roman" w:cs="Times New Roman"/>
          <w:b w:val="0"/>
          <w:sz w:val="22"/>
          <w:szCs w:val="22"/>
        </w:rPr>
        <w:t>Weblogic</w:t>
      </w:r>
      <w:proofErr w:type="spellEnd"/>
      <w:r w:rsidR="00703963" w:rsidRPr="00E46E02">
        <w:rPr>
          <w:rFonts w:ascii="Times New Roman" w:hAnsi="Times New Roman" w:cs="Times New Roman"/>
          <w:b w:val="0"/>
          <w:sz w:val="22"/>
          <w:szCs w:val="22"/>
        </w:rPr>
        <w:t xml:space="preserve"> Server 12.1.2c, Oracle 11, IBM MQ Series, Amazon </w:t>
      </w:r>
      <w:proofErr w:type="spellStart"/>
      <w:r w:rsidR="00703963" w:rsidRPr="00E46E02">
        <w:rPr>
          <w:rFonts w:ascii="Times New Roman" w:hAnsi="Times New Roman" w:cs="Times New Roman"/>
          <w:b w:val="0"/>
          <w:sz w:val="22"/>
          <w:szCs w:val="22"/>
        </w:rPr>
        <w:t>Webservices</w:t>
      </w:r>
      <w:proofErr w:type="spellEnd"/>
      <w:r w:rsidR="00703963" w:rsidRPr="00E46E02">
        <w:rPr>
          <w:rFonts w:ascii="Times New Roman" w:hAnsi="Times New Roman" w:cs="Times New Roman"/>
          <w:b w:val="0"/>
          <w:sz w:val="22"/>
          <w:szCs w:val="22"/>
        </w:rPr>
        <w:t xml:space="preserve">, SOAP </w:t>
      </w:r>
      <w:proofErr w:type="spellStart"/>
      <w:r w:rsidR="00703963" w:rsidRPr="00E46E02">
        <w:rPr>
          <w:rFonts w:ascii="Times New Roman" w:hAnsi="Times New Roman" w:cs="Times New Roman"/>
          <w:b w:val="0"/>
          <w:sz w:val="22"/>
          <w:szCs w:val="22"/>
        </w:rPr>
        <w:t>webservices</w:t>
      </w:r>
      <w:proofErr w:type="spellEnd"/>
      <w:r w:rsidR="00703963" w:rsidRPr="00E46E02">
        <w:rPr>
          <w:rFonts w:ascii="Times New Roman" w:hAnsi="Times New Roman" w:cs="Times New Roman"/>
          <w:b w:val="0"/>
          <w:sz w:val="22"/>
          <w:szCs w:val="22"/>
        </w:rPr>
        <w:t xml:space="preserve">, </w:t>
      </w:r>
      <w:proofErr w:type="spellStart"/>
      <w:r w:rsidR="00703963" w:rsidRPr="00E46E02">
        <w:rPr>
          <w:rFonts w:ascii="Times New Roman" w:hAnsi="Times New Roman" w:cs="Times New Roman"/>
          <w:b w:val="0"/>
          <w:sz w:val="22"/>
          <w:szCs w:val="22"/>
        </w:rPr>
        <w:t>Websphere</w:t>
      </w:r>
      <w:proofErr w:type="spellEnd"/>
      <w:r w:rsidR="00703963" w:rsidRPr="00E46E02">
        <w:rPr>
          <w:rFonts w:ascii="Times New Roman" w:hAnsi="Times New Roman" w:cs="Times New Roman"/>
          <w:b w:val="0"/>
          <w:sz w:val="22"/>
          <w:szCs w:val="22"/>
        </w:rPr>
        <w:t xml:space="preserve"> 8.5/6.0, </w:t>
      </w:r>
      <w:proofErr w:type="spellStart"/>
      <w:r w:rsidR="00703963" w:rsidRPr="00E46E02">
        <w:rPr>
          <w:rFonts w:ascii="Times New Roman" w:hAnsi="Times New Roman" w:cs="Times New Roman"/>
          <w:b w:val="0"/>
          <w:sz w:val="22"/>
          <w:szCs w:val="22"/>
        </w:rPr>
        <w:t>Websphere</w:t>
      </w:r>
      <w:proofErr w:type="spellEnd"/>
      <w:r w:rsidR="00703963" w:rsidRPr="00E46E02">
        <w:rPr>
          <w:rFonts w:ascii="Times New Roman" w:hAnsi="Times New Roman" w:cs="Times New Roman"/>
          <w:b w:val="0"/>
          <w:sz w:val="22"/>
          <w:szCs w:val="22"/>
        </w:rPr>
        <w:t xml:space="preserve"> Portal Server.</w:t>
      </w:r>
    </w:p>
    <w:p w:rsidR="00654BC6" w:rsidRDefault="00654BC6" w:rsidP="00654BC6">
      <w:pPr>
        <w:pStyle w:val="arial"/>
        <w:keepNext w:val="0"/>
        <w:autoSpaceDE/>
        <w:autoSpaceDN/>
        <w:jc w:val="both"/>
        <w:outlineLvl w:val="9"/>
        <w:rPr>
          <w:b w:val="0"/>
        </w:rPr>
      </w:pPr>
    </w:p>
    <w:p w:rsidR="00EB6A64" w:rsidRDefault="00EB6A64" w:rsidP="00EB6A64">
      <w:pPr>
        <w:spacing w:after="0" w:line="240" w:lineRule="auto"/>
        <w:rPr>
          <w:rFonts w:ascii="Arial" w:hAnsi="Arial" w:cs="Arial"/>
          <w:b/>
          <w:bCs/>
          <w:sz w:val="24"/>
          <w:szCs w:val="24"/>
        </w:rPr>
      </w:pPr>
      <w:r>
        <w:rPr>
          <w:rFonts w:ascii="Arial" w:hAnsi="Arial" w:cs="Arial"/>
          <w:b/>
          <w:bCs/>
          <w:sz w:val="20"/>
        </w:rPr>
        <w:t>Client</w:t>
      </w:r>
      <w:r w:rsidRPr="005C1DE4">
        <w:rPr>
          <w:rFonts w:ascii="Arial" w:hAnsi="Arial" w:cs="Arial"/>
          <w:b/>
          <w:bCs/>
          <w:sz w:val="20"/>
        </w:rPr>
        <w:t>:</w:t>
      </w:r>
      <w:r w:rsidRPr="005C1DE4">
        <w:rPr>
          <w:rFonts w:ascii="Arial" w:hAnsi="Arial" w:cs="Arial"/>
          <w:sz w:val="20"/>
          <w:szCs w:val="20"/>
        </w:rPr>
        <w:t xml:space="preserve"> </w:t>
      </w:r>
      <w:r>
        <w:rPr>
          <w:rFonts w:ascii="Arial" w:hAnsi="Arial" w:cs="Arial"/>
          <w:b/>
          <w:bCs/>
          <w:sz w:val="24"/>
          <w:szCs w:val="24"/>
        </w:rPr>
        <w:t>Department of Justice</w:t>
      </w:r>
      <w:r w:rsidR="005026D9">
        <w:rPr>
          <w:rFonts w:ascii="Arial" w:hAnsi="Arial" w:cs="Arial"/>
          <w:b/>
          <w:bCs/>
          <w:sz w:val="24"/>
          <w:szCs w:val="24"/>
        </w:rPr>
        <w:t xml:space="preserve"> (</w:t>
      </w:r>
      <w:r w:rsidR="005026D9">
        <w:rPr>
          <w:rFonts w:ascii="Arial" w:hAnsi="Arial" w:cs="Arial"/>
          <w:b/>
          <w:bCs/>
          <w:sz w:val="20"/>
        </w:rPr>
        <w:t>Jan’13 to Feb’14</w:t>
      </w:r>
      <w:r w:rsidR="005026D9">
        <w:rPr>
          <w:rFonts w:ascii="Arial" w:hAnsi="Arial" w:cs="Arial"/>
          <w:b/>
          <w:bCs/>
          <w:sz w:val="24"/>
          <w:szCs w:val="24"/>
        </w:rPr>
        <w:t>)</w:t>
      </w:r>
    </w:p>
    <w:p w:rsidR="00EB6A64" w:rsidRDefault="00EB6A64" w:rsidP="00EB6A64">
      <w:pPr>
        <w:spacing w:after="0" w:line="240" w:lineRule="auto"/>
        <w:rPr>
          <w:rFonts w:ascii="Arial" w:hAnsi="Arial" w:cs="Arial"/>
          <w:b/>
          <w:bCs/>
          <w:sz w:val="24"/>
          <w:szCs w:val="24"/>
        </w:rPr>
      </w:pPr>
      <w:r>
        <w:rPr>
          <w:rFonts w:ascii="Arial" w:hAnsi="Arial" w:cs="Arial"/>
          <w:b/>
          <w:bCs/>
          <w:sz w:val="24"/>
          <w:szCs w:val="24"/>
        </w:rPr>
        <w:t>Project: Grand Jury Tracking System</w:t>
      </w:r>
    </w:p>
    <w:p w:rsidR="00141BC4" w:rsidRDefault="00EB6A64" w:rsidP="005026D9">
      <w:pPr>
        <w:spacing w:after="0" w:line="240" w:lineRule="auto"/>
        <w:rPr>
          <w:rFonts w:ascii="Arial" w:hAnsi="Arial" w:cs="Arial"/>
          <w:sz w:val="20"/>
          <w:szCs w:val="20"/>
        </w:rPr>
      </w:pPr>
      <w:r>
        <w:rPr>
          <w:rFonts w:ascii="Arial" w:hAnsi="Arial" w:cs="Arial"/>
          <w:b/>
          <w:bCs/>
          <w:sz w:val="24"/>
          <w:szCs w:val="24"/>
        </w:rPr>
        <w:t>Role: Team Lead and Architect</w:t>
      </w:r>
      <w:r w:rsidRPr="005C1DE4">
        <w:rPr>
          <w:rFonts w:ascii="Arial" w:hAnsi="Arial" w:cs="Arial"/>
          <w:sz w:val="20"/>
          <w:szCs w:val="20"/>
        </w:rPr>
        <w:t xml:space="preserve">   </w:t>
      </w:r>
    </w:p>
    <w:p w:rsidR="00095023" w:rsidRDefault="00095023" w:rsidP="005026D9">
      <w:pPr>
        <w:spacing w:after="0" w:line="240" w:lineRule="auto"/>
        <w:rPr>
          <w:rFonts w:ascii="Arial" w:hAnsi="Arial" w:cs="Arial"/>
          <w:sz w:val="20"/>
          <w:szCs w:val="20"/>
        </w:rPr>
      </w:pPr>
    </w:p>
    <w:p w:rsidR="00095023" w:rsidRPr="00E46E02"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GJTS is a tracking system that got installed in all 94 US districts of Federal courts of USAO.</w:t>
      </w:r>
    </w:p>
    <w:p w:rsidR="00095023"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 xml:space="preserve">Led a team of 15 developers for an automation project that involves Grand Jury Cases and Subpoenas. </w:t>
      </w:r>
    </w:p>
    <w:p w:rsidR="00095023"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Regularly held scrum meeting both internal and with customer.</w:t>
      </w:r>
    </w:p>
    <w:p w:rsidR="00626634" w:rsidRDefault="00626634" w:rsidP="00626634">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Modelling of project using Visio and communicated regularly with client to get requirements.</w:t>
      </w:r>
    </w:p>
    <w:p w:rsidR="00095023"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 xml:space="preserve">Spring Planning and Sprint Retrospectives followed as per </w:t>
      </w:r>
      <w:proofErr w:type="gramStart"/>
      <w:r>
        <w:rPr>
          <w:rFonts w:ascii="Times New Roman" w:hAnsi="Times New Roman" w:cs="Times New Roman"/>
          <w:b w:val="0"/>
          <w:sz w:val="22"/>
          <w:szCs w:val="22"/>
        </w:rPr>
        <w:t>Agile</w:t>
      </w:r>
      <w:proofErr w:type="gramEnd"/>
      <w:r>
        <w:rPr>
          <w:rFonts w:ascii="Times New Roman" w:hAnsi="Times New Roman" w:cs="Times New Roman"/>
          <w:b w:val="0"/>
          <w:sz w:val="22"/>
          <w:szCs w:val="22"/>
        </w:rPr>
        <w:t xml:space="preserve"> methodology.</w:t>
      </w:r>
    </w:p>
    <w:p w:rsidR="00626634" w:rsidRDefault="00626634" w:rsidP="00626634">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 xml:space="preserve">Actively coordinated with USPTO OCIO for infrastructure details and business details. Actively met Director, Management and Examiners to get details necessary for OC. </w:t>
      </w:r>
    </w:p>
    <w:p w:rsidR="00626634" w:rsidRDefault="00626634" w:rsidP="00626634">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lastRenderedPageBreak/>
        <w:t>Held daily scrum meetings with Client including management and Team Leads.</w:t>
      </w:r>
    </w:p>
    <w:p w:rsidR="00626634" w:rsidRDefault="00626634" w:rsidP="00626634">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Worked on creation of user stories as part of Sprint Planning.</w:t>
      </w:r>
    </w:p>
    <w:p w:rsidR="00626634" w:rsidRDefault="00626634" w:rsidP="00626634">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Discussed in detail with team and held Requirement Analysis meetings on a regular basis.</w:t>
      </w:r>
    </w:p>
    <w:p w:rsidR="00626634" w:rsidRDefault="00626634" w:rsidP="00626634">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Made sure Developers coded and testers tested stories as per Acceptance criteria.</w:t>
      </w:r>
    </w:p>
    <w:p w:rsidR="00095023"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Two week iterations were successfully conducted and communicated with management.</w:t>
      </w:r>
    </w:p>
    <w:p w:rsidR="00095023"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A framework is designed for queries and transactions using Hibernate.</w:t>
      </w:r>
    </w:p>
    <w:p w:rsidR="00095023"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 xml:space="preserve">Web </w:t>
      </w:r>
      <w:proofErr w:type="gramStart"/>
      <w:r>
        <w:rPr>
          <w:rFonts w:ascii="Times New Roman" w:hAnsi="Times New Roman" w:cs="Times New Roman"/>
          <w:b w:val="0"/>
          <w:sz w:val="22"/>
          <w:szCs w:val="22"/>
        </w:rPr>
        <w:t>forms  ingesting</w:t>
      </w:r>
      <w:proofErr w:type="gramEnd"/>
      <w:r>
        <w:rPr>
          <w:rFonts w:ascii="Times New Roman" w:hAnsi="Times New Roman" w:cs="Times New Roman"/>
          <w:b w:val="0"/>
          <w:sz w:val="22"/>
          <w:szCs w:val="22"/>
        </w:rPr>
        <w:t xml:space="preserve"> PDF forms is done using </w:t>
      </w:r>
      <w:proofErr w:type="spellStart"/>
      <w:r>
        <w:rPr>
          <w:rFonts w:ascii="Times New Roman" w:hAnsi="Times New Roman" w:cs="Times New Roman"/>
          <w:b w:val="0"/>
          <w:sz w:val="22"/>
          <w:szCs w:val="22"/>
        </w:rPr>
        <w:t>openText</w:t>
      </w:r>
      <w:proofErr w:type="spellEnd"/>
      <w:r>
        <w:rPr>
          <w:rFonts w:ascii="Times New Roman" w:hAnsi="Times New Roman" w:cs="Times New Roman"/>
          <w:b w:val="0"/>
          <w:sz w:val="22"/>
          <w:szCs w:val="22"/>
        </w:rPr>
        <w:t xml:space="preserve"> API.</w:t>
      </w:r>
    </w:p>
    <w:p w:rsidR="00095023"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proofErr w:type="gramStart"/>
      <w:r>
        <w:rPr>
          <w:rFonts w:ascii="Times New Roman" w:hAnsi="Times New Roman" w:cs="Times New Roman"/>
          <w:b w:val="0"/>
          <w:sz w:val="22"/>
          <w:szCs w:val="22"/>
        </w:rPr>
        <w:t>jQuery</w:t>
      </w:r>
      <w:proofErr w:type="gramEnd"/>
      <w:r>
        <w:rPr>
          <w:rFonts w:ascii="Times New Roman" w:hAnsi="Times New Roman" w:cs="Times New Roman"/>
          <w:b w:val="0"/>
          <w:sz w:val="22"/>
          <w:szCs w:val="22"/>
        </w:rPr>
        <w:t xml:space="preserve"> libraries like iCalendar is used to design a calendaring system for court schedules.</w:t>
      </w:r>
    </w:p>
    <w:p w:rsidR="00095023"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 xml:space="preserve">A Spring </w:t>
      </w:r>
      <w:proofErr w:type="gramStart"/>
      <w:r>
        <w:rPr>
          <w:rFonts w:ascii="Times New Roman" w:hAnsi="Times New Roman" w:cs="Times New Roman"/>
          <w:b w:val="0"/>
          <w:sz w:val="22"/>
          <w:szCs w:val="22"/>
        </w:rPr>
        <w:t>and  Hibernate</w:t>
      </w:r>
      <w:proofErr w:type="gramEnd"/>
      <w:r>
        <w:rPr>
          <w:rFonts w:ascii="Times New Roman" w:hAnsi="Times New Roman" w:cs="Times New Roman"/>
          <w:b w:val="0"/>
          <w:sz w:val="22"/>
          <w:szCs w:val="22"/>
        </w:rPr>
        <w:t xml:space="preserve"> system is designed and JSF is used for front-end.</w:t>
      </w:r>
    </w:p>
    <w:p w:rsidR="00095023"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PL/SQL stored procedures were created and Hibernate calls are made.</w:t>
      </w:r>
    </w:p>
    <w:p w:rsidR="00095023" w:rsidRDefault="00095023"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proofErr w:type="spellStart"/>
      <w:r w:rsidRPr="00E46E02">
        <w:rPr>
          <w:rFonts w:ascii="Times New Roman" w:hAnsi="Times New Roman" w:cs="Times New Roman"/>
          <w:b w:val="0"/>
          <w:sz w:val="22"/>
          <w:szCs w:val="22"/>
        </w:rPr>
        <w:t>Calendering</w:t>
      </w:r>
      <w:proofErr w:type="spellEnd"/>
      <w:r w:rsidRPr="00E46E02">
        <w:rPr>
          <w:rFonts w:ascii="Times New Roman" w:hAnsi="Times New Roman" w:cs="Times New Roman"/>
          <w:b w:val="0"/>
          <w:sz w:val="22"/>
          <w:szCs w:val="22"/>
        </w:rPr>
        <w:t xml:space="preserve"> System and Struts/Spring and Hibernate based web project implemented with Oracle as database.</w:t>
      </w:r>
    </w:p>
    <w:p w:rsidR="00095023" w:rsidRDefault="00EB6A64"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 xml:space="preserve">My role involved design, develop and lead developers, assign tasks in an </w:t>
      </w:r>
      <w:proofErr w:type="gramStart"/>
      <w:r w:rsidRPr="00E46E02">
        <w:rPr>
          <w:rFonts w:ascii="Times New Roman" w:hAnsi="Times New Roman" w:cs="Times New Roman"/>
          <w:b w:val="0"/>
          <w:sz w:val="22"/>
          <w:szCs w:val="22"/>
        </w:rPr>
        <w:t>Agile</w:t>
      </w:r>
      <w:proofErr w:type="gramEnd"/>
      <w:r w:rsidRPr="00E46E02">
        <w:rPr>
          <w:rFonts w:ascii="Times New Roman" w:hAnsi="Times New Roman" w:cs="Times New Roman"/>
          <w:b w:val="0"/>
          <w:sz w:val="22"/>
          <w:szCs w:val="22"/>
        </w:rPr>
        <w:t xml:space="preserve"> model and work with Project Manager and USAO management. </w:t>
      </w:r>
    </w:p>
    <w:p w:rsidR="00EB6A64" w:rsidRPr="00E46E02" w:rsidRDefault="00EB6A64" w:rsidP="00095023">
      <w:pPr>
        <w:pStyle w:val="arial"/>
        <w:keepNext w:val="0"/>
        <w:numPr>
          <w:ilvl w:val="0"/>
          <w:numId w:val="17"/>
        </w:numPr>
        <w:tabs>
          <w:tab w:val="left" w:pos="90"/>
        </w:tabs>
        <w:autoSpaceDE/>
        <w:autoSpaceDN/>
        <w:jc w:val="both"/>
        <w:outlineLvl w:val="9"/>
        <w:rPr>
          <w:rFonts w:ascii="Times New Roman" w:hAnsi="Times New Roman" w:cs="Times New Roman"/>
          <w:b w:val="0"/>
          <w:sz w:val="22"/>
          <w:szCs w:val="22"/>
        </w:rPr>
      </w:pPr>
      <w:r w:rsidRPr="00E46E02">
        <w:rPr>
          <w:rFonts w:ascii="Times New Roman" w:hAnsi="Times New Roman" w:cs="Times New Roman"/>
          <w:b w:val="0"/>
          <w:sz w:val="22"/>
          <w:szCs w:val="22"/>
        </w:rPr>
        <w:t xml:space="preserve">94 US districts would be upgraded to this system on a </w:t>
      </w:r>
      <w:proofErr w:type="gramStart"/>
      <w:r w:rsidRPr="00E46E02">
        <w:rPr>
          <w:rFonts w:ascii="Times New Roman" w:hAnsi="Times New Roman" w:cs="Times New Roman"/>
          <w:b w:val="0"/>
          <w:sz w:val="22"/>
          <w:szCs w:val="22"/>
        </w:rPr>
        <w:t>Unix</w:t>
      </w:r>
      <w:proofErr w:type="gramEnd"/>
      <w:r w:rsidRPr="00E46E02">
        <w:rPr>
          <w:rFonts w:ascii="Times New Roman" w:hAnsi="Times New Roman" w:cs="Times New Roman"/>
          <w:b w:val="0"/>
          <w:sz w:val="22"/>
          <w:szCs w:val="22"/>
        </w:rPr>
        <w:t xml:space="preserve"> platform with </w:t>
      </w:r>
      <w:proofErr w:type="spellStart"/>
      <w:r w:rsidRPr="00E46E02">
        <w:rPr>
          <w:rFonts w:ascii="Times New Roman" w:hAnsi="Times New Roman" w:cs="Times New Roman"/>
          <w:b w:val="0"/>
          <w:sz w:val="22"/>
          <w:szCs w:val="22"/>
        </w:rPr>
        <w:t>Weblogic</w:t>
      </w:r>
      <w:proofErr w:type="spellEnd"/>
      <w:r w:rsidRPr="00E46E02">
        <w:rPr>
          <w:rFonts w:ascii="Times New Roman" w:hAnsi="Times New Roman" w:cs="Times New Roman"/>
          <w:b w:val="0"/>
          <w:sz w:val="22"/>
          <w:szCs w:val="22"/>
        </w:rPr>
        <w:t xml:space="preserve"> server and LDAP User management is implemented for Authentication and Authorization.</w:t>
      </w:r>
    </w:p>
    <w:p w:rsidR="00EB6A64" w:rsidRPr="00E46E02" w:rsidRDefault="00EB6A64" w:rsidP="00B91AD8">
      <w:pPr>
        <w:pStyle w:val="arial"/>
        <w:keepNext w:val="0"/>
        <w:autoSpaceDE/>
        <w:autoSpaceDN/>
        <w:jc w:val="both"/>
        <w:outlineLvl w:val="9"/>
        <w:rPr>
          <w:rFonts w:ascii="Times New Roman" w:hAnsi="Times New Roman" w:cs="Times New Roman"/>
          <w:b w:val="0"/>
          <w:sz w:val="22"/>
          <w:szCs w:val="22"/>
        </w:rPr>
      </w:pPr>
    </w:p>
    <w:p w:rsidR="00EB6A64" w:rsidRPr="00E46E02" w:rsidRDefault="00EB6A64" w:rsidP="00B91AD8">
      <w:pPr>
        <w:pStyle w:val="arial"/>
        <w:keepNext w:val="0"/>
        <w:autoSpaceDE/>
        <w:autoSpaceDN/>
        <w:jc w:val="both"/>
        <w:outlineLvl w:val="9"/>
        <w:rPr>
          <w:rFonts w:ascii="Times New Roman" w:hAnsi="Times New Roman" w:cs="Times New Roman"/>
          <w:b w:val="0"/>
          <w:sz w:val="22"/>
          <w:szCs w:val="22"/>
        </w:rPr>
      </w:pPr>
      <w:r w:rsidRPr="00E46E02">
        <w:rPr>
          <w:rFonts w:ascii="Times New Roman" w:hAnsi="Times New Roman" w:cs="Times New Roman"/>
          <w:sz w:val="22"/>
          <w:szCs w:val="22"/>
        </w:rPr>
        <w:t>Environment</w:t>
      </w:r>
      <w:r w:rsidRPr="00E46E02">
        <w:rPr>
          <w:rFonts w:ascii="Times New Roman" w:hAnsi="Times New Roman" w:cs="Times New Roman"/>
          <w:b w:val="0"/>
          <w:sz w:val="22"/>
          <w:szCs w:val="22"/>
        </w:rPr>
        <w:t xml:space="preserve">: Eclipse Juno, </w:t>
      </w:r>
      <w:proofErr w:type="spellStart"/>
      <w:r w:rsidRPr="00E46E02">
        <w:rPr>
          <w:rFonts w:ascii="Times New Roman" w:hAnsi="Times New Roman" w:cs="Times New Roman"/>
          <w:b w:val="0"/>
          <w:sz w:val="22"/>
          <w:szCs w:val="22"/>
        </w:rPr>
        <w:t>Weblogic</w:t>
      </w:r>
      <w:proofErr w:type="spellEnd"/>
      <w:r w:rsidRPr="00E46E02">
        <w:rPr>
          <w:rFonts w:ascii="Times New Roman" w:hAnsi="Times New Roman" w:cs="Times New Roman"/>
          <w:b w:val="0"/>
          <w:sz w:val="22"/>
          <w:szCs w:val="22"/>
        </w:rPr>
        <w:t xml:space="preserve"> </w:t>
      </w:r>
      <w:r w:rsidR="00E46E02">
        <w:rPr>
          <w:rFonts w:ascii="Times New Roman" w:hAnsi="Times New Roman" w:cs="Times New Roman"/>
          <w:b w:val="0"/>
          <w:sz w:val="22"/>
          <w:szCs w:val="22"/>
        </w:rPr>
        <w:t xml:space="preserve">Server 10.3.3, Oracle 10g, </w:t>
      </w:r>
      <w:proofErr w:type="spellStart"/>
      <w:r w:rsidR="00E46E02">
        <w:rPr>
          <w:rFonts w:ascii="Times New Roman" w:hAnsi="Times New Roman" w:cs="Times New Roman"/>
          <w:b w:val="0"/>
          <w:sz w:val="22"/>
          <w:szCs w:val="22"/>
        </w:rPr>
        <w:t>Git</w:t>
      </w:r>
      <w:proofErr w:type="spellEnd"/>
      <w:r w:rsidR="00E46E02">
        <w:rPr>
          <w:rFonts w:ascii="Times New Roman" w:hAnsi="Times New Roman" w:cs="Times New Roman"/>
          <w:b w:val="0"/>
          <w:sz w:val="22"/>
          <w:szCs w:val="22"/>
        </w:rPr>
        <w:t xml:space="preserve"> and JU</w:t>
      </w:r>
      <w:r w:rsidRPr="00E46E02">
        <w:rPr>
          <w:rFonts w:ascii="Times New Roman" w:hAnsi="Times New Roman" w:cs="Times New Roman"/>
          <w:b w:val="0"/>
          <w:sz w:val="22"/>
          <w:szCs w:val="22"/>
        </w:rPr>
        <w:t>nit.</w:t>
      </w:r>
    </w:p>
    <w:p w:rsidR="00E46E02" w:rsidRDefault="00E46E02" w:rsidP="00141BC4">
      <w:pPr>
        <w:spacing w:after="0" w:line="240" w:lineRule="auto"/>
        <w:rPr>
          <w:rFonts w:ascii="Arial" w:hAnsi="Arial" w:cs="Arial"/>
          <w:b/>
          <w:bCs/>
          <w:sz w:val="20"/>
        </w:rPr>
      </w:pPr>
    </w:p>
    <w:p w:rsidR="00141BC4" w:rsidRDefault="00141BC4" w:rsidP="00141BC4">
      <w:pPr>
        <w:spacing w:after="0" w:line="240" w:lineRule="auto"/>
        <w:rPr>
          <w:rFonts w:ascii="Arial" w:hAnsi="Arial" w:cs="Arial"/>
          <w:b/>
          <w:bCs/>
          <w:sz w:val="24"/>
          <w:szCs w:val="24"/>
        </w:rPr>
      </w:pPr>
      <w:r>
        <w:rPr>
          <w:rFonts w:ascii="Arial" w:hAnsi="Arial" w:cs="Arial"/>
          <w:b/>
          <w:bCs/>
          <w:sz w:val="20"/>
        </w:rPr>
        <w:t>Client</w:t>
      </w:r>
      <w:r w:rsidRPr="005C1DE4">
        <w:rPr>
          <w:rFonts w:ascii="Arial" w:hAnsi="Arial" w:cs="Arial"/>
          <w:b/>
          <w:bCs/>
          <w:sz w:val="20"/>
        </w:rPr>
        <w:t>:</w:t>
      </w:r>
      <w:r w:rsidRPr="005C1DE4">
        <w:rPr>
          <w:rFonts w:ascii="Arial" w:hAnsi="Arial" w:cs="Arial"/>
          <w:sz w:val="20"/>
          <w:szCs w:val="20"/>
        </w:rPr>
        <w:t xml:space="preserve"> </w:t>
      </w:r>
      <w:r>
        <w:rPr>
          <w:rFonts w:ascii="Arial" w:hAnsi="Arial" w:cs="Arial"/>
          <w:b/>
          <w:bCs/>
          <w:sz w:val="24"/>
          <w:szCs w:val="24"/>
        </w:rPr>
        <w:t>ACS</w:t>
      </w:r>
      <w:r w:rsidR="005026D9">
        <w:rPr>
          <w:rFonts w:ascii="Arial" w:hAnsi="Arial" w:cs="Arial"/>
          <w:b/>
          <w:bCs/>
          <w:sz w:val="24"/>
          <w:szCs w:val="24"/>
        </w:rPr>
        <w:t xml:space="preserve"> (</w:t>
      </w:r>
      <w:r w:rsidR="005026D9">
        <w:rPr>
          <w:rFonts w:ascii="Arial" w:hAnsi="Arial" w:cs="Arial"/>
          <w:b/>
          <w:bCs/>
          <w:sz w:val="20"/>
        </w:rPr>
        <w:t>Feb’12 to Jan’13</w:t>
      </w:r>
      <w:r w:rsidR="005026D9">
        <w:rPr>
          <w:rFonts w:ascii="Arial" w:hAnsi="Arial" w:cs="Arial"/>
          <w:b/>
          <w:bCs/>
          <w:sz w:val="24"/>
          <w:szCs w:val="24"/>
        </w:rPr>
        <w:t>)</w:t>
      </w:r>
    </w:p>
    <w:p w:rsidR="00141BC4" w:rsidRDefault="00141BC4" w:rsidP="00141BC4">
      <w:pPr>
        <w:spacing w:after="0" w:line="240" w:lineRule="auto"/>
        <w:rPr>
          <w:rFonts w:ascii="Arial" w:hAnsi="Arial" w:cs="Arial"/>
          <w:b/>
          <w:bCs/>
          <w:sz w:val="24"/>
          <w:szCs w:val="24"/>
        </w:rPr>
      </w:pPr>
      <w:r>
        <w:rPr>
          <w:rFonts w:ascii="Arial" w:hAnsi="Arial" w:cs="Arial"/>
          <w:b/>
          <w:bCs/>
          <w:sz w:val="24"/>
          <w:szCs w:val="24"/>
        </w:rPr>
        <w:t xml:space="preserve">Project: </w:t>
      </w:r>
      <w:proofErr w:type="spellStart"/>
      <w:r>
        <w:rPr>
          <w:rFonts w:ascii="Arial" w:hAnsi="Arial" w:cs="Arial"/>
          <w:b/>
          <w:bCs/>
          <w:sz w:val="24"/>
          <w:szCs w:val="24"/>
        </w:rPr>
        <w:t>Weblogic</w:t>
      </w:r>
      <w:proofErr w:type="spellEnd"/>
      <w:r>
        <w:rPr>
          <w:rFonts w:ascii="Arial" w:hAnsi="Arial" w:cs="Arial"/>
          <w:b/>
          <w:bCs/>
          <w:sz w:val="24"/>
          <w:szCs w:val="24"/>
        </w:rPr>
        <w:t xml:space="preserve"> </w:t>
      </w:r>
      <w:proofErr w:type="gramStart"/>
      <w:r>
        <w:rPr>
          <w:rFonts w:ascii="Arial" w:hAnsi="Arial" w:cs="Arial"/>
          <w:b/>
          <w:bCs/>
          <w:sz w:val="24"/>
          <w:szCs w:val="24"/>
        </w:rPr>
        <w:t>Portal  to</w:t>
      </w:r>
      <w:proofErr w:type="gramEnd"/>
      <w:r>
        <w:rPr>
          <w:rFonts w:ascii="Arial" w:hAnsi="Arial" w:cs="Arial"/>
          <w:b/>
          <w:bCs/>
          <w:sz w:val="24"/>
          <w:szCs w:val="24"/>
        </w:rPr>
        <w:t xml:space="preserve"> </w:t>
      </w:r>
      <w:proofErr w:type="spellStart"/>
      <w:r>
        <w:rPr>
          <w:rFonts w:ascii="Arial" w:hAnsi="Arial" w:cs="Arial"/>
          <w:b/>
          <w:bCs/>
          <w:sz w:val="24"/>
          <w:szCs w:val="24"/>
        </w:rPr>
        <w:t>JBoss</w:t>
      </w:r>
      <w:proofErr w:type="spellEnd"/>
      <w:r>
        <w:rPr>
          <w:rFonts w:ascii="Arial" w:hAnsi="Arial" w:cs="Arial"/>
          <w:b/>
          <w:bCs/>
          <w:sz w:val="24"/>
          <w:szCs w:val="24"/>
        </w:rPr>
        <w:t xml:space="preserve"> Migration</w:t>
      </w:r>
    </w:p>
    <w:p w:rsidR="00141BC4" w:rsidRDefault="00141BC4" w:rsidP="00141BC4">
      <w:pPr>
        <w:spacing w:after="0" w:line="240" w:lineRule="auto"/>
        <w:rPr>
          <w:rFonts w:ascii="Arial" w:hAnsi="Arial" w:cs="Arial"/>
          <w:sz w:val="20"/>
          <w:szCs w:val="20"/>
        </w:rPr>
      </w:pPr>
      <w:r>
        <w:rPr>
          <w:rFonts w:ascii="Arial" w:hAnsi="Arial" w:cs="Arial"/>
          <w:b/>
          <w:bCs/>
          <w:sz w:val="24"/>
          <w:szCs w:val="24"/>
        </w:rPr>
        <w:t>Role: Java Enterprise Architect</w:t>
      </w:r>
      <w:r w:rsidRPr="005C1DE4">
        <w:rPr>
          <w:rFonts w:ascii="Arial" w:hAnsi="Arial" w:cs="Arial"/>
          <w:sz w:val="20"/>
          <w:szCs w:val="20"/>
        </w:rPr>
        <w:t xml:space="preserve">   </w:t>
      </w:r>
    </w:p>
    <w:p w:rsidR="008B33B0" w:rsidRPr="005C1DE4" w:rsidRDefault="008B33B0" w:rsidP="00141BC4">
      <w:pPr>
        <w:spacing w:after="0" w:line="240" w:lineRule="auto"/>
        <w:rPr>
          <w:rFonts w:ascii="Times New Roman" w:hAnsi="Times New Roman"/>
          <w:sz w:val="24"/>
          <w:szCs w:val="24"/>
        </w:rPr>
      </w:pPr>
    </w:p>
    <w:p w:rsidR="00436A4A" w:rsidRPr="00B15928" w:rsidRDefault="00141BC4" w:rsidP="00095023">
      <w:pPr>
        <w:pStyle w:val="arial"/>
        <w:keepNext w:val="0"/>
        <w:numPr>
          <w:ilvl w:val="0"/>
          <w:numId w:val="18"/>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As part of migration effort to move from </w:t>
      </w:r>
      <w:proofErr w:type="spellStart"/>
      <w:r w:rsidRPr="00B15928">
        <w:rPr>
          <w:rFonts w:ascii="Times New Roman" w:hAnsi="Times New Roman" w:cs="Times New Roman"/>
          <w:b w:val="0"/>
          <w:sz w:val="22"/>
          <w:szCs w:val="22"/>
        </w:rPr>
        <w:t>Weblogic</w:t>
      </w:r>
      <w:proofErr w:type="spellEnd"/>
      <w:r w:rsidRPr="00B15928">
        <w:rPr>
          <w:rFonts w:ascii="Times New Roman" w:hAnsi="Times New Roman" w:cs="Times New Roman"/>
          <w:b w:val="0"/>
          <w:sz w:val="22"/>
          <w:szCs w:val="22"/>
        </w:rPr>
        <w:t xml:space="preserve"> 9.2 Portal to </w:t>
      </w:r>
      <w:proofErr w:type="spellStart"/>
      <w:r w:rsidRPr="00B15928">
        <w:rPr>
          <w:rFonts w:ascii="Times New Roman" w:hAnsi="Times New Roman" w:cs="Times New Roman"/>
          <w:b w:val="0"/>
          <w:sz w:val="22"/>
          <w:szCs w:val="22"/>
        </w:rPr>
        <w:t>JBoss</w:t>
      </w:r>
      <w:proofErr w:type="spellEnd"/>
      <w:r w:rsidRPr="00B15928">
        <w:rPr>
          <w:rFonts w:ascii="Times New Roman" w:hAnsi="Times New Roman" w:cs="Times New Roman"/>
          <w:b w:val="0"/>
          <w:sz w:val="22"/>
          <w:szCs w:val="22"/>
        </w:rPr>
        <w:t xml:space="preserve"> Community Server 6.0, extracted data from </w:t>
      </w:r>
      <w:proofErr w:type="spellStart"/>
      <w:r w:rsidRPr="00B15928">
        <w:rPr>
          <w:rFonts w:ascii="Times New Roman" w:hAnsi="Times New Roman" w:cs="Times New Roman"/>
          <w:b w:val="0"/>
          <w:sz w:val="22"/>
          <w:szCs w:val="22"/>
        </w:rPr>
        <w:t>Weblogic</w:t>
      </w:r>
      <w:proofErr w:type="spellEnd"/>
      <w:r w:rsidRPr="00B15928">
        <w:rPr>
          <w:rFonts w:ascii="Times New Roman" w:hAnsi="Times New Roman" w:cs="Times New Roman"/>
          <w:b w:val="0"/>
          <w:sz w:val="22"/>
          <w:szCs w:val="22"/>
        </w:rPr>
        <w:t xml:space="preserve"> </w:t>
      </w:r>
      <w:proofErr w:type="spellStart"/>
      <w:r w:rsidRPr="00B15928">
        <w:rPr>
          <w:rFonts w:ascii="Times New Roman" w:hAnsi="Times New Roman" w:cs="Times New Roman"/>
          <w:b w:val="0"/>
          <w:sz w:val="22"/>
          <w:szCs w:val="22"/>
        </w:rPr>
        <w:t>Stellant</w:t>
      </w:r>
      <w:proofErr w:type="spellEnd"/>
      <w:r w:rsidRPr="00B15928">
        <w:rPr>
          <w:rFonts w:ascii="Times New Roman" w:hAnsi="Times New Roman" w:cs="Times New Roman"/>
          <w:b w:val="0"/>
          <w:sz w:val="22"/>
          <w:szCs w:val="22"/>
        </w:rPr>
        <w:t xml:space="preserve"> system and dumped 1 terabyte size of files into a filesystem and moved to CQ5 system.</w:t>
      </w:r>
    </w:p>
    <w:p w:rsidR="00436A4A" w:rsidRDefault="00436A4A" w:rsidP="00095023">
      <w:pPr>
        <w:pStyle w:val="arial"/>
        <w:keepNext w:val="0"/>
        <w:numPr>
          <w:ilvl w:val="0"/>
          <w:numId w:val="18"/>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As </w:t>
      </w:r>
      <w:proofErr w:type="spellStart"/>
      <w:r w:rsidRPr="00B15928">
        <w:rPr>
          <w:rFonts w:ascii="Times New Roman" w:hAnsi="Times New Roman" w:cs="Times New Roman"/>
          <w:b w:val="0"/>
          <w:sz w:val="22"/>
          <w:szCs w:val="22"/>
        </w:rPr>
        <w:t>Stellant</w:t>
      </w:r>
      <w:proofErr w:type="spellEnd"/>
      <w:r w:rsidRPr="00B15928">
        <w:rPr>
          <w:rFonts w:ascii="Times New Roman" w:hAnsi="Times New Roman" w:cs="Times New Roman"/>
          <w:b w:val="0"/>
          <w:sz w:val="22"/>
          <w:szCs w:val="22"/>
        </w:rPr>
        <w:t xml:space="preserve"> Content Management System was based on ColdFusion and there were issues with single threaded model and caching issues, CQ5 based </w:t>
      </w:r>
      <w:proofErr w:type="spellStart"/>
      <w:r w:rsidRPr="00B15928">
        <w:rPr>
          <w:rFonts w:ascii="Times New Roman" w:hAnsi="Times New Roman" w:cs="Times New Roman"/>
          <w:b w:val="0"/>
          <w:sz w:val="22"/>
          <w:szCs w:val="22"/>
        </w:rPr>
        <w:t>OSGi</w:t>
      </w:r>
      <w:proofErr w:type="spellEnd"/>
      <w:r w:rsidRPr="00B15928">
        <w:rPr>
          <w:rFonts w:ascii="Times New Roman" w:hAnsi="Times New Roman" w:cs="Times New Roman"/>
          <w:b w:val="0"/>
          <w:sz w:val="22"/>
          <w:szCs w:val="22"/>
        </w:rPr>
        <w:t xml:space="preserve"> framework was chosen for new content management system. Apache Sling framework to </w:t>
      </w:r>
      <w:proofErr w:type="gramStart"/>
      <w:r w:rsidRPr="00B15928">
        <w:rPr>
          <w:rFonts w:ascii="Times New Roman" w:hAnsi="Times New Roman" w:cs="Times New Roman"/>
          <w:b w:val="0"/>
          <w:sz w:val="22"/>
          <w:szCs w:val="22"/>
        </w:rPr>
        <w:t>access  JCR</w:t>
      </w:r>
      <w:proofErr w:type="gramEnd"/>
      <w:r w:rsidRPr="00B15928">
        <w:rPr>
          <w:rFonts w:ascii="Times New Roman" w:hAnsi="Times New Roman" w:cs="Times New Roman"/>
          <w:b w:val="0"/>
          <w:sz w:val="22"/>
          <w:szCs w:val="22"/>
        </w:rPr>
        <w:t xml:space="preserve"> is implemented. RESTful </w:t>
      </w:r>
      <w:proofErr w:type="spellStart"/>
      <w:r w:rsidRPr="00B15928">
        <w:rPr>
          <w:rFonts w:ascii="Times New Roman" w:hAnsi="Times New Roman" w:cs="Times New Roman"/>
          <w:b w:val="0"/>
          <w:sz w:val="22"/>
          <w:szCs w:val="22"/>
        </w:rPr>
        <w:t>webservices</w:t>
      </w:r>
      <w:proofErr w:type="spellEnd"/>
      <w:r w:rsidRPr="00B15928">
        <w:rPr>
          <w:rFonts w:ascii="Times New Roman" w:hAnsi="Times New Roman" w:cs="Times New Roman"/>
          <w:b w:val="0"/>
          <w:sz w:val="22"/>
          <w:szCs w:val="22"/>
        </w:rPr>
        <w:t xml:space="preserve"> are used to access nodes and content access.</w:t>
      </w:r>
    </w:p>
    <w:p w:rsidR="00626634" w:rsidRDefault="00626634" w:rsidP="00626634">
      <w:pPr>
        <w:pStyle w:val="arial"/>
        <w:keepNext w:val="0"/>
        <w:numPr>
          <w:ilvl w:val="0"/>
          <w:numId w:val="18"/>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 xml:space="preserve">Actively coordinated with USPTO OCIO for infrastructure details and business details. Actively met Director, Management and Examiners to get details necessary for OC. </w:t>
      </w:r>
    </w:p>
    <w:p w:rsidR="00626634" w:rsidRDefault="00626634" w:rsidP="00626634">
      <w:pPr>
        <w:pStyle w:val="arial"/>
        <w:keepNext w:val="0"/>
        <w:numPr>
          <w:ilvl w:val="0"/>
          <w:numId w:val="18"/>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Held daily scrum meetings with Client including management and Team Leads.</w:t>
      </w:r>
    </w:p>
    <w:p w:rsidR="00626634" w:rsidRDefault="00626634" w:rsidP="00626634">
      <w:pPr>
        <w:pStyle w:val="arial"/>
        <w:keepNext w:val="0"/>
        <w:numPr>
          <w:ilvl w:val="0"/>
          <w:numId w:val="18"/>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Worked on creation of user stories as part of Sprint Planning.</w:t>
      </w:r>
    </w:p>
    <w:p w:rsidR="00626634" w:rsidRDefault="00626634" w:rsidP="00626634">
      <w:pPr>
        <w:pStyle w:val="arial"/>
        <w:keepNext w:val="0"/>
        <w:numPr>
          <w:ilvl w:val="0"/>
          <w:numId w:val="18"/>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Discussed in detail with team and held Requirement Analysis meetings on a regular basis.</w:t>
      </w:r>
    </w:p>
    <w:p w:rsidR="00626634" w:rsidRDefault="00626634" w:rsidP="00626634">
      <w:pPr>
        <w:pStyle w:val="arial"/>
        <w:keepNext w:val="0"/>
        <w:numPr>
          <w:ilvl w:val="0"/>
          <w:numId w:val="18"/>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Made sure Developers coded and testers tested stories as per Acceptance criteria.</w:t>
      </w:r>
    </w:p>
    <w:p w:rsidR="00141BC4" w:rsidRPr="00B15928" w:rsidRDefault="00141BC4" w:rsidP="00095023">
      <w:pPr>
        <w:pStyle w:val="arial"/>
        <w:keepNext w:val="0"/>
        <w:numPr>
          <w:ilvl w:val="0"/>
          <w:numId w:val="18"/>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Also, designed </w:t>
      </w:r>
      <w:proofErr w:type="gramStart"/>
      <w:r w:rsidRPr="00B15928">
        <w:rPr>
          <w:rFonts w:ascii="Times New Roman" w:hAnsi="Times New Roman" w:cs="Times New Roman"/>
          <w:b w:val="0"/>
          <w:sz w:val="22"/>
          <w:szCs w:val="22"/>
        </w:rPr>
        <w:t>a  SOA</w:t>
      </w:r>
      <w:proofErr w:type="gramEnd"/>
      <w:r w:rsidRPr="00B15928">
        <w:rPr>
          <w:rFonts w:ascii="Times New Roman" w:hAnsi="Times New Roman" w:cs="Times New Roman"/>
          <w:b w:val="0"/>
          <w:sz w:val="22"/>
          <w:szCs w:val="22"/>
        </w:rPr>
        <w:t xml:space="preserve"> based architecture for the ACS IT environment. As an Architect, I have redesigned the application with Web Services, Struts, </w:t>
      </w:r>
      <w:proofErr w:type="gramStart"/>
      <w:r w:rsidRPr="00B15928">
        <w:rPr>
          <w:rFonts w:ascii="Times New Roman" w:hAnsi="Times New Roman" w:cs="Times New Roman"/>
          <w:b w:val="0"/>
          <w:sz w:val="22"/>
          <w:szCs w:val="22"/>
        </w:rPr>
        <w:t>Spring</w:t>
      </w:r>
      <w:proofErr w:type="gramEnd"/>
      <w:r w:rsidRPr="00B15928">
        <w:rPr>
          <w:rFonts w:ascii="Times New Roman" w:hAnsi="Times New Roman" w:cs="Times New Roman"/>
          <w:b w:val="0"/>
          <w:sz w:val="22"/>
          <w:szCs w:val="22"/>
        </w:rPr>
        <w:t xml:space="preserve"> and Hibernate based application. JUnit and End to End lifecycle development is implemented in </w:t>
      </w:r>
      <w:proofErr w:type="gramStart"/>
      <w:r w:rsidRPr="00B15928">
        <w:rPr>
          <w:rFonts w:ascii="Times New Roman" w:hAnsi="Times New Roman" w:cs="Times New Roman"/>
          <w:b w:val="0"/>
          <w:sz w:val="22"/>
          <w:szCs w:val="22"/>
        </w:rPr>
        <w:t>Agile</w:t>
      </w:r>
      <w:proofErr w:type="gramEnd"/>
      <w:r w:rsidRPr="00B15928">
        <w:rPr>
          <w:rFonts w:ascii="Times New Roman" w:hAnsi="Times New Roman" w:cs="Times New Roman"/>
          <w:b w:val="0"/>
          <w:sz w:val="22"/>
          <w:szCs w:val="22"/>
        </w:rPr>
        <w:t xml:space="preserve"> methodology based development. Design Patterns like MVC, Factory pattern, </w:t>
      </w:r>
      <w:proofErr w:type="gramStart"/>
      <w:r w:rsidRPr="00B15928">
        <w:rPr>
          <w:rFonts w:ascii="Times New Roman" w:hAnsi="Times New Roman" w:cs="Times New Roman"/>
          <w:b w:val="0"/>
          <w:sz w:val="22"/>
          <w:szCs w:val="22"/>
        </w:rPr>
        <w:t>Spring</w:t>
      </w:r>
      <w:proofErr w:type="gramEnd"/>
      <w:r w:rsidRPr="00B15928">
        <w:rPr>
          <w:rFonts w:ascii="Times New Roman" w:hAnsi="Times New Roman" w:cs="Times New Roman"/>
          <w:b w:val="0"/>
          <w:sz w:val="22"/>
          <w:szCs w:val="22"/>
        </w:rPr>
        <w:t xml:space="preserve"> based Declarative Transactions, Spring JDBC Data Abstraction and Hibernate are some of the features of this project. Quartz Scheduler jobs were implemented as part of notifications.</w:t>
      </w:r>
    </w:p>
    <w:p w:rsidR="00141BC4" w:rsidRPr="00B15928" w:rsidRDefault="00141BC4" w:rsidP="00095023">
      <w:pPr>
        <w:pStyle w:val="arial"/>
        <w:keepNext w:val="0"/>
        <w:numPr>
          <w:ilvl w:val="0"/>
          <w:numId w:val="18"/>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Beehive NETUI framework was successfully migrated as part of the effort to deploy into </w:t>
      </w:r>
      <w:proofErr w:type="spellStart"/>
      <w:r w:rsidRPr="00B15928">
        <w:rPr>
          <w:rFonts w:ascii="Times New Roman" w:hAnsi="Times New Roman" w:cs="Times New Roman"/>
          <w:b w:val="0"/>
          <w:sz w:val="22"/>
          <w:szCs w:val="22"/>
        </w:rPr>
        <w:t>JBoss</w:t>
      </w:r>
      <w:proofErr w:type="spellEnd"/>
      <w:r w:rsidRPr="00B15928">
        <w:rPr>
          <w:rFonts w:ascii="Times New Roman" w:hAnsi="Times New Roman" w:cs="Times New Roman"/>
          <w:b w:val="0"/>
          <w:sz w:val="22"/>
          <w:szCs w:val="22"/>
        </w:rPr>
        <w:t xml:space="preserve">. Jetty webserver is used in this effort. Maven builds are done extensively along with </w:t>
      </w:r>
      <w:proofErr w:type="spellStart"/>
      <w:r w:rsidRPr="00B15928">
        <w:rPr>
          <w:rFonts w:ascii="Times New Roman" w:hAnsi="Times New Roman" w:cs="Times New Roman"/>
          <w:b w:val="0"/>
          <w:sz w:val="22"/>
          <w:szCs w:val="22"/>
        </w:rPr>
        <w:t>JUnits</w:t>
      </w:r>
      <w:proofErr w:type="spellEnd"/>
      <w:r w:rsidRPr="00B15928">
        <w:rPr>
          <w:rFonts w:ascii="Times New Roman" w:hAnsi="Times New Roman" w:cs="Times New Roman"/>
          <w:b w:val="0"/>
          <w:sz w:val="22"/>
          <w:szCs w:val="22"/>
        </w:rPr>
        <w:t xml:space="preserve"> for testing </w:t>
      </w:r>
    </w:p>
    <w:p w:rsidR="00436A4A" w:rsidRPr="00E46E02" w:rsidRDefault="00436A4A" w:rsidP="00141BC4">
      <w:pPr>
        <w:spacing w:after="0" w:line="240" w:lineRule="auto"/>
        <w:rPr>
          <w:rFonts w:ascii="Times New Roman" w:hAnsi="Times New Roman"/>
        </w:rPr>
      </w:pPr>
    </w:p>
    <w:p w:rsidR="00141BC4" w:rsidRPr="00E46E02" w:rsidRDefault="00141BC4" w:rsidP="00141BC4">
      <w:pPr>
        <w:spacing w:after="0" w:line="240" w:lineRule="auto"/>
        <w:rPr>
          <w:rFonts w:ascii="Times New Roman" w:hAnsi="Times New Roman"/>
        </w:rPr>
      </w:pPr>
      <w:r w:rsidRPr="00E46E02">
        <w:rPr>
          <w:rFonts w:ascii="Times New Roman" w:hAnsi="Times New Roman"/>
          <w:b/>
        </w:rPr>
        <w:t>Environment</w:t>
      </w:r>
      <w:r w:rsidRPr="00E46E02">
        <w:rPr>
          <w:rFonts w:ascii="Times New Roman" w:hAnsi="Times New Roman"/>
        </w:rPr>
        <w:t>: J2EE, BPEL</w:t>
      </w:r>
      <w:proofErr w:type="gramStart"/>
      <w:r w:rsidRPr="00E46E02">
        <w:rPr>
          <w:rFonts w:ascii="Times New Roman" w:hAnsi="Times New Roman"/>
        </w:rPr>
        <w:t>,  JUnit</w:t>
      </w:r>
      <w:proofErr w:type="gramEnd"/>
      <w:r w:rsidRPr="00E46E02">
        <w:rPr>
          <w:rFonts w:ascii="Times New Roman" w:hAnsi="Times New Roman"/>
        </w:rPr>
        <w:t xml:space="preserve">, </w:t>
      </w:r>
      <w:proofErr w:type="spellStart"/>
      <w:r w:rsidRPr="00E46E02">
        <w:rPr>
          <w:rFonts w:ascii="Times New Roman" w:hAnsi="Times New Roman"/>
        </w:rPr>
        <w:t>Maven,Jetty</w:t>
      </w:r>
      <w:proofErr w:type="spellEnd"/>
      <w:r w:rsidRPr="00E46E02">
        <w:rPr>
          <w:rFonts w:ascii="Times New Roman" w:hAnsi="Times New Roman"/>
        </w:rPr>
        <w:t xml:space="preserve"> Server, </w:t>
      </w:r>
      <w:proofErr w:type="spellStart"/>
      <w:r w:rsidRPr="00E46E02">
        <w:rPr>
          <w:rFonts w:ascii="Times New Roman" w:hAnsi="Times New Roman"/>
        </w:rPr>
        <w:t>JBoss</w:t>
      </w:r>
      <w:proofErr w:type="spellEnd"/>
      <w:r w:rsidRPr="00E46E02">
        <w:rPr>
          <w:rFonts w:ascii="Times New Roman" w:hAnsi="Times New Roman"/>
        </w:rPr>
        <w:t xml:space="preserve"> 6.0 Community Edition, </w:t>
      </w:r>
      <w:proofErr w:type="spellStart"/>
      <w:r w:rsidRPr="00E46E02">
        <w:rPr>
          <w:rFonts w:ascii="Times New Roman" w:hAnsi="Times New Roman"/>
        </w:rPr>
        <w:t>Weblogic</w:t>
      </w:r>
      <w:proofErr w:type="spellEnd"/>
      <w:r w:rsidRPr="00E46E02">
        <w:rPr>
          <w:rFonts w:ascii="Times New Roman" w:hAnsi="Times New Roman"/>
        </w:rPr>
        <w:t xml:space="preserve"> Portal, Oracle 11g, Struts 1.2, Spring, Hibernate 3.0 and Web Services.</w:t>
      </w:r>
    </w:p>
    <w:p w:rsidR="00E46E02" w:rsidRDefault="00E46E02" w:rsidP="00287781">
      <w:pPr>
        <w:spacing w:after="0" w:line="240" w:lineRule="auto"/>
        <w:rPr>
          <w:rFonts w:ascii="Arial" w:hAnsi="Arial" w:cs="Arial"/>
          <w:b/>
          <w:bCs/>
          <w:sz w:val="20"/>
        </w:rPr>
      </w:pPr>
    </w:p>
    <w:p w:rsidR="00287781" w:rsidRDefault="00287781" w:rsidP="00287781">
      <w:pPr>
        <w:spacing w:after="0" w:line="240" w:lineRule="auto"/>
        <w:rPr>
          <w:rFonts w:ascii="Arial" w:hAnsi="Arial" w:cs="Arial"/>
          <w:b/>
          <w:bCs/>
          <w:sz w:val="24"/>
          <w:szCs w:val="24"/>
        </w:rPr>
      </w:pPr>
      <w:r>
        <w:rPr>
          <w:rFonts w:ascii="Arial" w:hAnsi="Arial" w:cs="Arial"/>
          <w:b/>
          <w:bCs/>
          <w:sz w:val="20"/>
        </w:rPr>
        <w:t>Client</w:t>
      </w:r>
      <w:r w:rsidRPr="005C1DE4">
        <w:rPr>
          <w:rFonts w:ascii="Arial" w:hAnsi="Arial" w:cs="Arial"/>
          <w:b/>
          <w:bCs/>
          <w:sz w:val="20"/>
        </w:rPr>
        <w:t>:</w:t>
      </w:r>
      <w:r w:rsidRPr="005C1DE4">
        <w:rPr>
          <w:rFonts w:ascii="Arial" w:hAnsi="Arial" w:cs="Arial"/>
          <w:sz w:val="20"/>
          <w:szCs w:val="20"/>
        </w:rPr>
        <w:t xml:space="preserve"> </w:t>
      </w:r>
      <w:r>
        <w:rPr>
          <w:rFonts w:ascii="Arial" w:hAnsi="Arial" w:cs="Arial"/>
          <w:b/>
          <w:bCs/>
          <w:sz w:val="24"/>
          <w:szCs w:val="24"/>
        </w:rPr>
        <w:t>PBGC</w:t>
      </w:r>
      <w:r w:rsidR="004328D2">
        <w:rPr>
          <w:rFonts w:ascii="Arial" w:hAnsi="Arial" w:cs="Arial"/>
          <w:b/>
          <w:bCs/>
          <w:sz w:val="24"/>
          <w:szCs w:val="24"/>
        </w:rPr>
        <w:t xml:space="preserve"> (</w:t>
      </w:r>
      <w:r w:rsidR="004328D2">
        <w:rPr>
          <w:rFonts w:ascii="Arial" w:hAnsi="Arial" w:cs="Arial"/>
          <w:b/>
          <w:bCs/>
          <w:sz w:val="20"/>
        </w:rPr>
        <w:t xml:space="preserve">Jan </w:t>
      </w:r>
      <w:r w:rsidR="004328D2" w:rsidRPr="005C1DE4">
        <w:rPr>
          <w:rFonts w:ascii="Arial" w:hAnsi="Arial" w:cs="Arial"/>
          <w:b/>
          <w:bCs/>
          <w:sz w:val="20"/>
        </w:rPr>
        <w:t>201</w:t>
      </w:r>
      <w:r w:rsidR="004328D2">
        <w:rPr>
          <w:rFonts w:ascii="Arial" w:hAnsi="Arial" w:cs="Arial"/>
          <w:b/>
          <w:bCs/>
          <w:sz w:val="20"/>
        </w:rPr>
        <w:t>1</w:t>
      </w:r>
      <w:r w:rsidR="004328D2" w:rsidRPr="005C1DE4">
        <w:rPr>
          <w:rFonts w:ascii="Arial" w:hAnsi="Arial" w:cs="Arial"/>
          <w:b/>
          <w:bCs/>
          <w:sz w:val="20"/>
        </w:rPr>
        <w:t xml:space="preserve"> to </w:t>
      </w:r>
      <w:r w:rsidR="004328D2">
        <w:rPr>
          <w:rFonts w:ascii="Arial" w:hAnsi="Arial" w:cs="Arial"/>
          <w:b/>
          <w:bCs/>
          <w:sz w:val="20"/>
        </w:rPr>
        <w:t>Jan</w:t>
      </w:r>
      <w:r w:rsidR="00033D8C">
        <w:rPr>
          <w:rFonts w:ascii="Arial" w:hAnsi="Arial" w:cs="Arial"/>
          <w:b/>
          <w:bCs/>
          <w:sz w:val="20"/>
        </w:rPr>
        <w:t xml:space="preserve"> 20</w:t>
      </w:r>
      <w:r w:rsidR="004328D2">
        <w:rPr>
          <w:rFonts w:ascii="Arial" w:hAnsi="Arial" w:cs="Arial"/>
          <w:b/>
          <w:bCs/>
          <w:sz w:val="20"/>
        </w:rPr>
        <w:t>12</w:t>
      </w:r>
      <w:r w:rsidR="004328D2">
        <w:rPr>
          <w:rFonts w:ascii="Arial" w:hAnsi="Arial" w:cs="Arial"/>
          <w:b/>
          <w:bCs/>
          <w:sz w:val="24"/>
          <w:szCs w:val="24"/>
        </w:rPr>
        <w:t>)</w:t>
      </w:r>
    </w:p>
    <w:p w:rsidR="00287781" w:rsidRDefault="00287781" w:rsidP="00287781">
      <w:pPr>
        <w:spacing w:after="0" w:line="240" w:lineRule="auto"/>
        <w:rPr>
          <w:rFonts w:ascii="Arial" w:hAnsi="Arial" w:cs="Arial"/>
          <w:b/>
          <w:bCs/>
          <w:sz w:val="24"/>
          <w:szCs w:val="24"/>
        </w:rPr>
      </w:pPr>
      <w:r>
        <w:rPr>
          <w:rFonts w:ascii="Arial" w:hAnsi="Arial" w:cs="Arial"/>
          <w:b/>
          <w:bCs/>
          <w:sz w:val="24"/>
          <w:szCs w:val="24"/>
        </w:rPr>
        <w:t>Project: Salient Federal Solutions</w:t>
      </w:r>
    </w:p>
    <w:p w:rsidR="00287781" w:rsidRDefault="00916253" w:rsidP="00287781">
      <w:pPr>
        <w:spacing w:after="0" w:line="240" w:lineRule="auto"/>
        <w:rPr>
          <w:rFonts w:ascii="Arial" w:hAnsi="Arial" w:cs="Arial"/>
          <w:b/>
          <w:bCs/>
          <w:sz w:val="24"/>
          <w:szCs w:val="24"/>
        </w:rPr>
      </w:pPr>
      <w:r>
        <w:rPr>
          <w:rFonts w:ascii="Arial" w:hAnsi="Arial" w:cs="Arial"/>
          <w:b/>
          <w:bCs/>
          <w:sz w:val="24"/>
          <w:szCs w:val="24"/>
        </w:rPr>
        <w:t>Role: Solutions Architect</w:t>
      </w:r>
    </w:p>
    <w:p w:rsidR="008B33B0" w:rsidRPr="005C1DE4" w:rsidRDefault="008B33B0" w:rsidP="00287781">
      <w:pPr>
        <w:spacing w:after="0" w:line="240" w:lineRule="auto"/>
        <w:rPr>
          <w:rFonts w:ascii="Times New Roman" w:hAnsi="Times New Roman"/>
          <w:sz w:val="24"/>
          <w:szCs w:val="24"/>
        </w:rPr>
      </w:pPr>
    </w:p>
    <w:p w:rsidR="008B33B0" w:rsidRDefault="00287781" w:rsidP="008B33B0">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Designed </w:t>
      </w:r>
      <w:r w:rsidR="001715F7" w:rsidRPr="00B15928">
        <w:rPr>
          <w:rFonts w:ascii="Times New Roman" w:hAnsi="Times New Roman" w:cs="Times New Roman"/>
          <w:b w:val="0"/>
          <w:sz w:val="22"/>
          <w:szCs w:val="22"/>
        </w:rPr>
        <w:t>SOA</w:t>
      </w:r>
      <w:r w:rsidRPr="00B15928">
        <w:rPr>
          <w:rFonts w:ascii="Times New Roman" w:hAnsi="Times New Roman" w:cs="Times New Roman"/>
          <w:b w:val="0"/>
          <w:sz w:val="22"/>
          <w:szCs w:val="22"/>
        </w:rPr>
        <w:t xml:space="preserve"> based architecture for Spectrum 4.0 application for PBGC. </w:t>
      </w:r>
    </w:p>
    <w:p w:rsidR="008B33B0" w:rsidRDefault="008B33B0" w:rsidP="008B33B0">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PBGC regularly does batch processing of paychecks with a banking system and this project involved shifting the method of payment and client is changed.</w:t>
      </w:r>
    </w:p>
    <w:p w:rsidR="008B33B0" w:rsidRDefault="008B33B0" w:rsidP="008B33B0">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Daily activities included conducting agile meetings, update user stories, address issues and attend client meetings.</w:t>
      </w:r>
    </w:p>
    <w:p w:rsidR="008B33B0" w:rsidRDefault="008B33B0" w:rsidP="008B33B0">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Produced a Design document for Spectrum 4.0</w:t>
      </w:r>
    </w:p>
    <w:p w:rsidR="00626634" w:rsidRDefault="00626634" w:rsidP="00626634">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 xml:space="preserve">Actively coordinated with USPTO OCIO for infrastructure details and business details. Actively met Director, Management and Examiners to get details necessary for OC. </w:t>
      </w:r>
    </w:p>
    <w:p w:rsidR="00626634" w:rsidRDefault="00626634" w:rsidP="00626634">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Held daily scrum meetings with Client including management and Team Leads.</w:t>
      </w:r>
    </w:p>
    <w:p w:rsidR="00626634" w:rsidRDefault="00626634" w:rsidP="00626634">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Worked on creation of user stories as part of Sprint Planning.</w:t>
      </w:r>
    </w:p>
    <w:p w:rsidR="00626634" w:rsidRDefault="00626634" w:rsidP="00626634">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Discussed in detail with team and held Requirement Analysis meetings on a regular basis.</w:t>
      </w:r>
    </w:p>
    <w:p w:rsidR="00626634" w:rsidRDefault="00626634" w:rsidP="00626634">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Made sure Developers coded and testers tested stories as per Acceptance criteria.</w:t>
      </w:r>
    </w:p>
    <w:p w:rsidR="008B33B0" w:rsidRPr="008B33B0" w:rsidRDefault="008B33B0" w:rsidP="008B33B0">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sidRPr="008B33B0">
        <w:rPr>
          <w:rFonts w:ascii="Times New Roman" w:hAnsi="Times New Roman" w:cs="Times New Roman"/>
          <w:b w:val="0"/>
          <w:sz w:val="22"/>
          <w:szCs w:val="22"/>
        </w:rPr>
        <w:t>Worked with other systems and business analysts to get requirements.</w:t>
      </w:r>
    </w:p>
    <w:p w:rsidR="008B33B0" w:rsidRDefault="00287781" w:rsidP="008B33B0">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This project involves Outgoing/Incoming and Error/Variance of data </w:t>
      </w:r>
      <w:r w:rsidR="008B33B0">
        <w:rPr>
          <w:rFonts w:ascii="Times New Roman" w:hAnsi="Times New Roman" w:cs="Times New Roman"/>
          <w:b w:val="0"/>
          <w:sz w:val="22"/>
          <w:szCs w:val="22"/>
        </w:rPr>
        <w:t>between PBGC and a Paying Agent.</w:t>
      </w:r>
    </w:p>
    <w:p w:rsidR="008B33B0" w:rsidRDefault="00287781" w:rsidP="008B33B0">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 As an Architect, I have redesigned the application with Web Services, Struts, </w:t>
      </w:r>
      <w:proofErr w:type="gramStart"/>
      <w:r w:rsidRPr="00B15928">
        <w:rPr>
          <w:rFonts w:ascii="Times New Roman" w:hAnsi="Times New Roman" w:cs="Times New Roman"/>
          <w:b w:val="0"/>
          <w:sz w:val="22"/>
          <w:szCs w:val="22"/>
        </w:rPr>
        <w:t>Spring</w:t>
      </w:r>
      <w:proofErr w:type="gramEnd"/>
      <w:r w:rsidRPr="00B15928">
        <w:rPr>
          <w:rFonts w:ascii="Times New Roman" w:hAnsi="Times New Roman" w:cs="Times New Roman"/>
          <w:b w:val="0"/>
          <w:sz w:val="22"/>
          <w:szCs w:val="22"/>
        </w:rPr>
        <w:t xml:space="preserve"> and Hibernate based application. </w:t>
      </w:r>
    </w:p>
    <w:p w:rsidR="008B33B0" w:rsidRDefault="00287781" w:rsidP="008B33B0">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JUnit and End to End lifecycle development is implemented in </w:t>
      </w:r>
      <w:proofErr w:type="gramStart"/>
      <w:r w:rsidRPr="00B15928">
        <w:rPr>
          <w:rFonts w:ascii="Times New Roman" w:hAnsi="Times New Roman" w:cs="Times New Roman"/>
          <w:b w:val="0"/>
          <w:sz w:val="22"/>
          <w:szCs w:val="22"/>
        </w:rPr>
        <w:t>Agile</w:t>
      </w:r>
      <w:proofErr w:type="gramEnd"/>
      <w:r w:rsidRPr="00B15928">
        <w:rPr>
          <w:rFonts w:ascii="Times New Roman" w:hAnsi="Times New Roman" w:cs="Times New Roman"/>
          <w:b w:val="0"/>
          <w:sz w:val="22"/>
          <w:szCs w:val="22"/>
        </w:rPr>
        <w:t xml:space="preserve"> methodology based development.</w:t>
      </w:r>
    </w:p>
    <w:p w:rsidR="00287781" w:rsidRPr="00B15928" w:rsidRDefault="00287781" w:rsidP="008B33B0">
      <w:pPr>
        <w:pStyle w:val="arial"/>
        <w:keepNext w:val="0"/>
        <w:numPr>
          <w:ilvl w:val="0"/>
          <w:numId w:val="19"/>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 Design Patterns like MVC, Factory pattern, </w:t>
      </w:r>
      <w:proofErr w:type="gramStart"/>
      <w:r w:rsidRPr="00B15928">
        <w:rPr>
          <w:rFonts w:ascii="Times New Roman" w:hAnsi="Times New Roman" w:cs="Times New Roman"/>
          <w:b w:val="0"/>
          <w:sz w:val="22"/>
          <w:szCs w:val="22"/>
        </w:rPr>
        <w:t>Spring</w:t>
      </w:r>
      <w:proofErr w:type="gramEnd"/>
      <w:r w:rsidRPr="00B15928">
        <w:rPr>
          <w:rFonts w:ascii="Times New Roman" w:hAnsi="Times New Roman" w:cs="Times New Roman"/>
          <w:b w:val="0"/>
          <w:sz w:val="22"/>
          <w:szCs w:val="22"/>
        </w:rPr>
        <w:t xml:space="preserve"> based Declarative Transactions, Spring JDBC Data Abstraction and Hibernate are some of the features of this project.</w:t>
      </w:r>
      <w:r w:rsidR="00916253" w:rsidRPr="00B15928">
        <w:rPr>
          <w:rFonts w:ascii="Times New Roman" w:hAnsi="Times New Roman" w:cs="Times New Roman"/>
          <w:b w:val="0"/>
          <w:sz w:val="22"/>
          <w:szCs w:val="22"/>
        </w:rPr>
        <w:t xml:space="preserve"> Developed </w:t>
      </w:r>
      <w:proofErr w:type="gramStart"/>
      <w:r w:rsidR="00916253" w:rsidRPr="00B15928">
        <w:rPr>
          <w:rFonts w:ascii="Times New Roman" w:hAnsi="Times New Roman" w:cs="Times New Roman"/>
          <w:b w:val="0"/>
          <w:sz w:val="22"/>
          <w:szCs w:val="22"/>
        </w:rPr>
        <w:t>‘ Incoming</w:t>
      </w:r>
      <w:proofErr w:type="gramEnd"/>
      <w:r w:rsidR="00916253" w:rsidRPr="00B15928">
        <w:rPr>
          <w:rFonts w:ascii="Times New Roman" w:hAnsi="Times New Roman" w:cs="Times New Roman"/>
          <w:b w:val="0"/>
          <w:sz w:val="22"/>
          <w:szCs w:val="22"/>
        </w:rPr>
        <w:t xml:space="preserve"> Transmission’ module where daily files come from Paying Agent to PBGC through </w:t>
      </w:r>
      <w:proofErr w:type="spellStart"/>
      <w:r w:rsidR="00916253" w:rsidRPr="00B15928">
        <w:rPr>
          <w:rFonts w:ascii="Times New Roman" w:hAnsi="Times New Roman" w:cs="Times New Roman"/>
          <w:b w:val="0"/>
          <w:sz w:val="22"/>
          <w:szCs w:val="22"/>
        </w:rPr>
        <w:t>sftp</w:t>
      </w:r>
      <w:proofErr w:type="spellEnd"/>
      <w:r w:rsidR="00916253" w:rsidRPr="00B15928">
        <w:rPr>
          <w:rFonts w:ascii="Times New Roman" w:hAnsi="Times New Roman" w:cs="Times New Roman"/>
          <w:b w:val="0"/>
          <w:sz w:val="22"/>
          <w:szCs w:val="22"/>
        </w:rPr>
        <w:t xml:space="preserve"> and the file is parsed and information is stored in Oracle database through BPEL jobs.</w:t>
      </w:r>
    </w:p>
    <w:p w:rsidR="00287781" w:rsidRPr="00E46E02" w:rsidRDefault="00287781" w:rsidP="008B33B0">
      <w:pPr>
        <w:spacing w:after="0" w:line="240" w:lineRule="auto"/>
        <w:ind w:firstLine="60"/>
        <w:rPr>
          <w:rFonts w:ascii="Times New Roman" w:hAnsi="Times New Roman"/>
        </w:rPr>
      </w:pPr>
    </w:p>
    <w:p w:rsidR="00287781" w:rsidRPr="00E46E02" w:rsidRDefault="00287781" w:rsidP="00287781">
      <w:pPr>
        <w:spacing w:after="0" w:line="240" w:lineRule="auto"/>
        <w:rPr>
          <w:rFonts w:ascii="Times New Roman" w:hAnsi="Times New Roman"/>
        </w:rPr>
      </w:pPr>
      <w:r w:rsidRPr="00E46E02">
        <w:rPr>
          <w:rFonts w:ascii="Times New Roman" w:hAnsi="Times New Roman"/>
          <w:b/>
        </w:rPr>
        <w:t>Environment</w:t>
      </w:r>
      <w:r w:rsidRPr="00E46E02">
        <w:rPr>
          <w:rFonts w:ascii="Times New Roman" w:hAnsi="Times New Roman"/>
        </w:rPr>
        <w:t>: J2EE,</w:t>
      </w:r>
      <w:r w:rsidR="00916253" w:rsidRPr="00E46E02">
        <w:rPr>
          <w:rFonts w:ascii="Times New Roman" w:hAnsi="Times New Roman"/>
        </w:rPr>
        <w:t xml:space="preserve"> BPEL</w:t>
      </w:r>
      <w:proofErr w:type="gramStart"/>
      <w:r w:rsidR="00916253" w:rsidRPr="00E46E02">
        <w:rPr>
          <w:rFonts w:ascii="Times New Roman" w:hAnsi="Times New Roman"/>
        </w:rPr>
        <w:t xml:space="preserve">, </w:t>
      </w:r>
      <w:r w:rsidRPr="00E46E02">
        <w:rPr>
          <w:rFonts w:ascii="Times New Roman" w:hAnsi="Times New Roman"/>
        </w:rPr>
        <w:t xml:space="preserve"> JUnit</w:t>
      </w:r>
      <w:proofErr w:type="gramEnd"/>
      <w:r w:rsidRPr="00E46E02">
        <w:rPr>
          <w:rFonts w:ascii="Times New Roman" w:hAnsi="Times New Roman"/>
        </w:rPr>
        <w:t>, Oracle 11g, Struts 1.2, Spring, Hibernate 3.0 and Web Services.</w:t>
      </w:r>
    </w:p>
    <w:p w:rsidR="00287781" w:rsidRPr="00E46E02" w:rsidRDefault="00287781" w:rsidP="00287781">
      <w:pPr>
        <w:pStyle w:val="arial"/>
        <w:keepNext w:val="0"/>
        <w:autoSpaceDE/>
        <w:autoSpaceDN/>
        <w:outlineLvl w:val="9"/>
        <w:rPr>
          <w:rFonts w:ascii="Times New Roman" w:hAnsi="Times New Roman" w:cs="Times New Roman"/>
          <w:sz w:val="22"/>
          <w:szCs w:val="22"/>
          <w:u w:val="single"/>
        </w:rPr>
      </w:pPr>
    </w:p>
    <w:p w:rsidR="00483BE3" w:rsidRDefault="00483BE3" w:rsidP="00166782">
      <w:pPr>
        <w:spacing w:after="0" w:line="240" w:lineRule="auto"/>
        <w:rPr>
          <w:rFonts w:ascii="Arial" w:hAnsi="Arial" w:cs="Arial"/>
          <w:b/>
          <w:bCs/>
          <w:sz w:val="24"/>
          <w:szCs w:val="24"/>
        </w:rPr>
      </w:pPr>
      <w:r>
        <w:rPr>
          <w:rFonts w:ascii="Arial" w:hAnsi="Arial" w:cs="Arial"/>
          <w:b/>
          <w:bCs/>
          <w:sz w:val="20"/>
        </w:rPr>
        <w:t>Client</w:t>
      </w:r>
      <w:r w:rsidRPr="005C1DE4">
        <w:rPr>
          <w:rFonts w:ascii="Arial" w:hAnsi="Arial" w:cs="Arial"/>
          <w:b/>
          <w:bCs/>
          <w:sz w:val="20"/>
        </w:rPr>
        <w:t>:</w:t>
      </w:r>
      <w:r w:rsidRPr="005C1DE4">
        <w:rPr>
          <w:rFonts w:ascii="Arial" w:hAnsi="Arial" w:cs="Arial"/>
          <w:sz w:val="20"/>
          <w:szCs w:val="20"/>
        </w:rPr>
        <w:t xml:space="preserve"> </w:t>
      </w:r>
      <w:r>
        <w:rPr>
          <w:rFonts w:ascii="Arial" w:hAnsi="Arial" w:cs="Arial"/>
          <w:b/>
          <w:bCs/>
          <w:sz w:val="24"/>
          <w:szCs w:val="24"/>
        </w:rPr>
        <w:t>FDIC</w:t>
      </w:r>
      <w:r w:rsidR="004328D2">
        <w:rPr>
          <w:rFonts w:ascii="Arial" w:hAnsi="Arial" w:cs="Arial"/>
          <w:b/>
          <w:bCs/>
          <w:sz w:val="24"/>
          <w:szCs w:val="24"/>
        </w:rPr>
        <w:t xml:space="preserve"> (</w:t>
      </w:r>
      <w:r w:rsidR="004328D2">
        <w:rPr>
          <w:rFonts w:ascii="Arial" w:hAnsi="Arial" w:cs="Arial"/>
          <w:b/>
          <w:bCs/>
          <w:sz w:val="20"/>
        </w:rPr>
        <w:t xml:space="preserve">July </w:t>
      </w:r>
      <w:r w:rsidR="004328D2" w:rsidRPr="005C1DE4">
        <w:rPr>
          <w:rFonts w:ascii="Arial" w:hAnsi="Arial" w:cs="Arial"/>
          <w:b/>
          <w:bCs/>
          <w:sz w:val="20"/>
        </w:rPr>
        <w:t>20</w:t>
      </w:r>
      <w:r w:rsidR="004328D2">
        <w:rPr>
          <w:rFonts w:ascii="Arial" w:hAnsi="Arial" w:cs="Arial"/>
          <w:b/>
          <w:bCs/>
          <w:sz w:val="20"/>
        </w:rPr>
        <w:t xml:space="preserve">09 </w:t>
      </w:r>
      <w:r w:rsidR="004328D2" w:rsidRPr="005C1DE4">
        <w:rPr>
          <w:rFonts w:ascii="Arial" w:hAnsi="Arial" w:cs="Arial"/>
          <w:b/>
          <w:bCs/>
          <w:sz w:val="20"/>
        </w:rPr>
        <w:t xml:space="preserve">to </w:t>
      </w:r>
      <w:r w:rsidR="004328D2">
        <w:rPr>
          <w:rFonts w:ascii="Arial" w:hAnsi="Arial" w:cs="Arial"/>
          <w:b/>
          <w:bCs/>
          <w:sz w:val="20"/>
        </w:rPr>
        <w:t>Dec 2010</w:t>
      </w:r>
      <w:r w:rsidR="004328D2">
        <w:rPr>
          <w:rFonts w:ascii="Arial" w:hAnsi="Arial" w:cs="Arial"/>
          <w:b/>
          <w:bCs/>
          <w:sz w:val="24"/>
          <w:szCs w:val="24"/>
        </w:rPr>
        <w:t>)</w:t>
      </w:r>
    </w:p>
    <w:p w:rsidR="00483BE3" w:rsidRDefault="00483BE3" w:rsidP="00166782">
      <w:pPr>
        <w:spacing w:after="0" w:line="240" w:lineRule="auto"/>
        <w:rPr>
          <w:rFonts w:ascii="Arial" w:hAnsi="Arial" w:cs="Arial"/>
          <w:b/>
          <w:bCs/>
          <w:sz w:val="24"/>
          <w:szCs w:val="24"/>
        </w:rPr>
      </w:pPr>
      <w:r>
        <w:rPr>
          <w:rFonts w:ascii="Arial" w:hAnsi="Arial" w:cs="Arial"/>
          <w:b/>
          <w:bCs/>
          <w:sz w:val="24"/>
          <w:szCs w:val="24"/>
        </w:rPr>
        <w:t>Project: Lockheed Martin</w:t>
      </w:r>
    </w:p>
    <w:p w:rsidR="008B33B0" w:rsidRDefault="00F97B29" w:rsidP="00166782">
      <w:pPr>
        <w:spacing w:after="0" w:line="240" w:lineRule="auto"/>
        <w:rPr>
          <w:rFonts w:ascii="Arial" w:hAnsi="Arial" w:cs="Arial"/>
          <w:sz w:val="20"/>
          <w:szCs w:val="20"/>
        </w:rPr>
      </w:pPr>
      <w:r>
        <w:rPr>
          <w:rFonts w:ascii="Arial" w:hAnsi="Arial" w:cs="Arial"/>
          <w:b/>
          <w:bCs/>
          <w:sz w:val="24"/>
          <w:szCs w:val="24"/>
        </w:rPr>
        <w:t>Role: Java Architect</w:t>
      </w:r>
      <w:r w:rsidR="00483BE3" w:rsidRPr="005C1DE4">
        <w:rPr>
          <w:rFonts w:ascii="Arial" w:hAnsi="Arial" w:cs="Arial"/>
          <w:sz w:val="20"/>
          <w:szCs w:val="20"/>
        </w:rPr>
        <w:t> </w:t>
      </w:r>
    </w:p>
    <w:p w:rsidR="00483BE3" w:rsidRPr="005C1DE4" w:rsidRDefault="00483BE3" w:rsidP="00166782">
      <w:pPr>
        <w:spacing w:after="0" w:line="240" w:lineRule="auto"/>
        <w:rPr>
          <w:rFonts w:ascii="Times New Roman" w:hAnsi="Times New Roman"/>
          <w:sz w:val="24"/>
          <w:szCs w:val="24"/>
        </w:rPr>
      </w:pPr>
      <w:r w:rsidRPr="005C1DE4">
        <w:rPr>
          <w:rFonts w:ascii="Arial" w:hAnsi="Arial" w:cs="Arial"/>
          <w:sz w:val="20"/>
          <w:szCs w:val="20"/>
        </w:rPr>
        <w:t xml:space="preserve">  </w:t>
      </w:r>
    </w:p>
    <w:p w:rsidR="008B33B0" w:rsidRDefault="008B33B0" w:rsidP="008B33B0">
      <w:pPr>
        <w:pStyle w:val="arial"/>
        <w:keepNext w:val="0"/>
        <w:numPr>
          <w:ilvl w:val="0"/>
          <w:numId w:val="20"/>
        </w:numPr>
        <w:tabs>
          <w:tab w:val="left" w:pos="90"/>
        </w:tabs>
        <w:autoSpaceDE/>
        <w:autoSpaceDN/>
        <w:jc w:val="both"/>
        <w:outlineLvl w:val="9"/>
        <w:rPr>
          <w:rFonts w:ascii="Times New Roman" w:hAnsi="Times New Roman" w:cs="Times New Roman"/>
          <w:b w:val="0"/>
          <w:sz w:val="22"/>
          <w:szCs w:val="22"/>
        </w:rPr>
      </w:pPr>
      <w:r>
        <w:rPr>
          <w:rFonts w:ascii="Times New Roman" w:hAnsi="Times New Roman" w:cs="Times New Roman"/>
          <w:b w:val="0"/>
          <w:sz w:val="22"/>
          <w:szCs w:val="22"/>
        </w:rPr>
        <w:t>Agile meetings were regularly held and met client regularly.</w:t>
      </w:r>
    </w:p>
    <w:p w:rsidR="008B33B0" w:rsidRDefault="00483BE3" w:rsidP="008B33B0">
      <w:pPr>
        <w:pStyle w:val="arial"/>
        <w:keepNext w:val="0"/>
        <w:numPr>
          <w:ilvl w:val="0"/>
          <w:numId w:val="20"/>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LOB3 team at FDIC streamlined their multiple-apps using SOA based architecture. SOA based architecture with RSA and </w:t>
      </w:r>
      <w:proofErr w:type="spellStart"/>
      <w:r w:rsidRPr="00B15928">
        <w:rPr>
          <w:rFonts w:ascii="Times New Roman" w:hAnsi="Times New Roman" w:cs="Times New Roman"/>
          <w:b w:val="0"/>
          <w:sz w:val="22"/>
          <w:szCs w:val="22"/>
        </w:rPr>
        <w:t>Weblogic</w:t>
      </w:r>
      <w:proofErr w:type="spellEnd"/>
      <w:r w:rsidRPr="00B15928">
        <w:rPr>
          <w:rFonts w:ascii="Times New Roman" w:hAnsi="Times New Roman" w:cs="Times New Roman"/>
          <w:b w:val="0"/>
          <w:sz w:val="22"/>
          <w:szCs w:val="22"/>
        </w:rPr>
        <w:t xml:space="preserve"> as Application Server was used to </w:t>
      </w:r>
      <w:proofErr w:type="gramStart"/>
      <w:r w:rsidRPr="00B15928">
        <w:rPr>
          <w:rFonts w:ascii="Times New Roman" w:hAnsi="Times New Roman" w:cs="Times New Roman"/>
          <w:b w:val="0"/>
          <w:sz w:val="22"/>
          <w:szCs w:val="22"/>
        </w:rPr>
        <w:t>migrate</w:t>
      </w:r>
      <w:proofErr w:type="gramEnd"/>
      <w:r w:rsidRPr="00B15928">
        <w:rPr>
          <w:rFonts w:ascii="Times New Roman" w:hAnsi="Times New Roman" w:cs="Times New Roman"/>
          <w:b w:val="0"/>
          <w:sz w:val="22"/>
          <w:szCs w:val="22"/>
        </w:rPr>
        <w:t xml:space="preserve"> an existing application named CDIS from Oracle Application Server. </w:t>
      </w:r>
    </w:p>
    <w:p w:rsidR="008B33B0" w:rsidRDefault="00483BE3" w:rsidP="008B33B0">
      <w:pPr>
        <w:pStyle w:val="arial"/>
        <w:keepNext w:val="0"/>
        <w:numPr>
          <w:ilvl w:val="0"/>
          <w:numId w:val="20"/>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As an Architect, I have redesigned the application and also re-architected other projects named IAMS and MAAPCO using Cloud Computing technologies with </w:t>
      </w:r>
      <w:proofErr w:type="spellStart"/>
      <w:r w:rsidRPr="00B15928">
        <w:rPr>
          <w:rFonts w:ascii="Times New Roman" w:hAnsi="Times New Roman" w:cs="Times New Roman"/>
          <w:b w:val="0"/>
          <w:sz w:val="22"/>
          <w:szCs w:val="22"/>
        </w:rPr>
        <w:t>JBoss</w:t>
      </w:r>
      <w:proofErr w:type="spellEnd"/>
      <w:r w:rsidRPr="00B15928">
        <w:rPr>
          <w:rFonts w:ascii="Times New Roman" w:hAnsi="Times New Roman" w:cs="Times New Roman"/>
          <w:b w:val="0"/>
          <w:sz w:val="22"/>
          <w:szCs w:val="22"/>
        </w:rPr>
        <w:t xml:space="preserve"> ESB Server. </w:t>
      </w:r>
    </w:p>
    <w:p w:rsidR="00483BE3" w:rsidRPr="00B15928" w:rsidRDefault="00483BE3" w:rsidP="008B33B0">
      <w:pPr>
        <w:pStyle w:val="arial"/>
        <w:keepNext w:val="0"/>
        <w:numPr>
          <w:ilvl w:val="0"/>
          <w:numId w:val="20"/>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Multiple File Upload using JQuery and ADF was successfully implemented and redesigned the existing </w:t>
      </w:r>
      <w:proofErr w:type="spellStart"/>
      <w:r w:rsidRPr="00B15928">
        <w:rPr>
          <w:rFonts w:ascii="Times New Roman" w:hAnsi="Times New Roman" w:cs="Times New Roman"/>
          <w:b w:val="0"/>
          <w:sz w:val="22"/>
          <w:szCs w:val="22"/>
        </w:rPr>
        <w:t>webservices</w:t>
      </w:r>
      <w:proofErr w:type="spellEnd"/>
      <w:r w:rsidRPr="00B15928">
        <w:rPr>
          <w:rFonts w:ascii="Times New Roman" w:hAnsi="Times New Roman" w:cs="Times New Roman"/>
          <w:b w:val="0"/>
          <w:sz w:val="22"/>
          <w:szCs w:val="22"/>
        </w:rPr>
        <w:t xml:space="preserve"> streaming of uploaded files to Documentum by splicing the files similar to Netflix theme.</w:t>
      </w:r>
    </w:p>
    <w:p w:rsidR="00483BE3" w:rsidRPr="00B15928" w:rsidRDefault="00483BE3" w:rsidP="008B33B0">
      <w:pPr>
        <w:pStyle w:val="arial"/>
        <w:keepNext w:val="0"/>
        <w:numPr>
          <w:ilvl w:val="0"/>
          <w:numId w:val="20"/>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JUnit and End to End lifecycle development using JSPs, Java Server </w:t>
      </w:r>
      <w:proofErr w:type="gramStart"/>
      <w:r w:rsidRPr="00B15928">
        <w:rPr>
          <w:rFonts w:ascii="Times New Roman" w:hAnsi="Times New Roman" w:cs="Times New Roman"/>
          <w:b w:val="0"/>
          <w:sz w:val="22"/>
          <w:szCs w:val="22"/>
        </w:rPr>
        <w:t>Faces(</w:t>
      </w:r>
      <w:proofErr w:type="gramEnd"/>
      <w:r w:rsidRPr="00B15928">
        <w:rPr>
          <w:rFonts w:ascii="Times New Roman" w:hAnsi="Times New Roman" w:cs="Times New Roman"/>
          <w:b w:val="0"/>
          <w:sz w:val="22"/>
          <w:szCs w:val="22"/>
        </w:rPr>
        <w:t>JSF), EJBs, DAOs and Web Services.</w:t>
      </w:r>
    </w:p>
    <w:p w:rsidR="00483BE3" w:rsidRPr="00E46E02" w:rsidRDefault="00483BE3" w:rsidP="008B33B0">
      <w:pPr>
        <w:spacing w:after="0" w:line="240" w:lineRule="auto"/>
        <w:ind w:firstLine="60"/>
        <w:rPr>
          <w:rFonts w:ascii="Times New Roman" w:hAnsi="Times New Roman"/>
        </w:rPr>
      </w:pPr>
    </w:p>
    <w:p w:rsidR="00483BE3" w:rsidRPr="00E46E02" w:rsidRDefault="00483BE3" w:rsidP="00166782">
      <w:pPr>
        <w:spacing w:after="0" w:line="240" w:lineRule="auto"/>
        <w:rPr>
          <w:rFonts w:ascii="Times New Roman" w:hAnsi="Times New Roman"/>
        </w:rPr>
      </w:pPr>
      <w:r w:rsidRPr="00E46E02">
        <w:rPr>
          <w:rFonts w:ascii="Times New Roman" w:hAnsi="Times New Roman"/>
          <w:b/>
        </w:rPr>
        <w:t>Environment</w:t>
      </w:r>
      <w:r w:rsidRPr="00E46E02">
        <w:rPr>
          <w:rFonts w:ascii="Times New Roman" w:hAnsi="Times New Roman"/>
        </w:rPr>
        <w:t xml:space="preserve">: Rational Software Architect, </w:t>
      </w:r>
      <w:proofErr w:type="spellStart"/>
      <w:r w:rsidRPr="00E46E02">
        <w:rPr>
          <w:rFonts w:ascii="Times New Roman" w:hAnsi="Times New Roman"/>
        </w:rPr>
        <w:t>JBoss</w:t>
      </w:r>
      <w:proofErr w:type="spellEnd"/>
      <w:r w:rsidRPr="00E46E02">
        <w:rPr>
          <w:rFonts w:ascii="Times New Roman" w:hAnsi="Times New Roman"/>
        </w:rPr>
        <w:t xml:space="preserve"> ESB, </w:t>
      </w:r>
      <w:proofErr w:type="spellStart"/>
      <w:r w:rsidRPr="00E46E02">
        <w:rPr>
          <w:rFonts w:ascii="Times New Roman" w:hAnsi="Times New Roman"/>
        </w:rPr>
        <w:t>Weblogic</w:t>
      </w:r>
      <w:proofErr w:type="spellEnd"/>
      <w:r w:rsidRPr="00E46E02">
        <w:rPr>
          <w:rFonts w:ascii="Times New Roman" w:hAnsi="Times New Roman"/>
        </w:rPr>
        <w:t xml:space="preserve"> 11g, Oracle ADF, J2EE, JUnit, Oracle 11g and Windows.</w:t>
      </w:r>
    </w:p>
    <w:p w:rsidR="00483BE3" w:rsidRDefault="00483BE3" w:rsidP="005C1DE4">
      <w:pPr>
        <w:spacing w:after="0" w:line="240" w:lineRule="auto"/>
        <w:rPr>
          <w:rFonts w:ascii="Arial" w:hAnsi="Arial" w:cs="Arial"/>
          <w:b/>
          <w:bCs/>
          <w:sz w:val="20"/>
        </w:rPr>
      </w:pPr>
    </w:p>
    <w:p w:rsidR="00483BE3" w:rsidRDefault="00483BE3" w:rsidP="005C1DE4">
      <w:pPr>
        <w:spacing w:after="0" w:line="240" w:lineRule="auto"/>
        <w:rPr>
          <w:rFonts w:ascii="Arial" w:hAnsi="Arial" w:cs="Arial"/>
          <w:b/>
          <w:bCs/>
          <w:sz w:val="24"/>
          <w:szCs w:val="24"/>
        </w:rPr>
      </w:pPr>
      <w:r>
        <w:rPr>
          <w:rFonts w:ascii="Arial" w:hAnsi="Arial" w:cs="Arial"/>
          <w:b/>
          <w:bCs/>
          <w:sz w:val="20"/>
        </w:rPr>
        <w:t>Client</w:t>
      </w:r>
      <w:r w:rsidRPr="005C1DE4">
        <w:rPr>
          <w:rFonts w:ascii="Arial" w:hAnsi="Arial" w:cs="Arial"/>
          <w:b/>
          <w:bCs/>
          <w:sz w:val="20"/>
        </w:rPr>
        <w:t>:</w:t>
      </w:r>
      <w:r w:rsidRPr="005C1DE4">
        <w:rPr>
          <w:rFonts w:ascii="Arial" w:hAnsi="Arial" w:cs="Arial"/>
          <w:sz w:val="20"/>
          <w:szCs w:val="20"/>
        </w:rPr>
        <w:t xml:space="preserve"> </w:t>
      </w:r>
      <w:r w:rsidRPr="005C1DE4">
        <w:rPr>
          <w:rFonts w:ascii="Arial" w:hAnsi="Arial" w:cs="Arial"/>
          <w:b/>
          <w:bCs/>
          <w:sz w:val="24"/>
          <w:szCs w:val="24"/>
        </w:rPr>
        <w:t>Internal Revenue Service</w:t>
      </w:r>
      <w:r w:rsidR="004328D2">
        <w:rPr>
          <w:rFonts w:ascii="Arial" w:hAnsi="Arial" w:cs="Arial"/>
          <w:b/>
          <w:bCs/>
          <w:sz w:val="24"/>
          <w:szCs w:val="24"/>
        </w:rPr>
        <w:t xml:space="preserve"> (</w:t>
      </w:r>
      <w:r w:rsidR="004328D2">
        <w:rPr>
          <w:rFonts w:ascii="Arial" w:hAnsi="Arial" w:cs="Arial"/>
          <w:b/>
          <w:bCs/>
          <w:sz w:val="20"/>
        </w:rPr>
        <w:t>Nov</w:t>
      </w:r>
      <w:r w:rsidR="004328D2" w:rsidRPr="005C1DE4">
        <w:rPr>
          <w:rFonts w:ascii="Arial" w:hAnsi="Arial" w:cs="Arial"/>
          <w:b/>
          <w:bCs/>
          <w:sz w:val="20"/>
        </w:rPr>
        <w:t xml:space="preserve"> 20</w:t>
      </w:r>
      <w:r w:rsidR="004328D2">
        <w:rPr>
          <w:rFonts w:ascii="Arial" w:hAnsi="Arial" w:cs="Arial"/>
          <w:b/>
          <w:bCs/>
          <w:sz w:val="20"/>
        </w:rPr>
        <w:t>08</w:t>
      </w:r>
      <w:r w:rsidR="004328D2" w:rsidRPr="005C1DE4">
        <w:rPr>
          <w:rFonts w:ascii="Arial" w:hAnsi="Arial" w:cs="Arial"/>
          <w:b/>
          <w:bCs/>
          <w:sz w:val="20"/>
        </w:rPr>
        <w:t xml:space="preserve"> to </w:t>
      </w:r>
      <w:r w:rsidR="004328D2">
        <w:rPr>
          <w:rFonts w:ascii="Arial" w:hAnsi="Arial" w:cs="Arial"/>
          <w:b/>
          <w:bCs/>
          <w:sz w:val="20"/>
        </w:rPr>
        <w:t>July 2009</w:t>
      </w:r>
      <w:r w:rsidR="004328D2">
        <w:rPr>
          <w:rFonts w:ascii="Arial" w:hAnsi="Arial" w:cs="Arial"/>
          <w:b/>
          <w:bCs/>
          <w:sz w:val="24"/>
          <w:szCs w:val="24"/>
        </w:rPr>
        <w:t>)</w:t>
      </w:r>
    </w:p>
    <w:p w:rsidR="00483BE3" w:rsidRDefault="00483BE3" w:rsidP="005C1DE4">
      <w:pPr>
        <w:spacing w:after="0" w:line="240" w:lineRule="auto"/>
        <w:rPr>
          <w:rFonts w:ascii="Arial" w:hAnsi="Arial" w:cs="Arial"/>
          <w:b/>
          <w:bCs/>
          <w:sz w:val="24"/>
          <w:szCs w:val="24"/>
        </w:rPr>
      </w:pPr>
      <w:r>
        <w:rPr>
          <w:rFonts w:ascii="Arial" w:hAnsi="Arial" w:cs="Arial"/>
          <w:b/>
          <w:bCs/>
          <w:sz w:val="24"/>
          <w:szCs w:val="24"/>
        </w:rPr>
        <w:t>Project: IBM</w:t>
      </w:r>
    </w:p>
    <w:p w:rsidR="00483BE3" w:rsidRDefault="00F97B29" w:rsidP="005C1DE4">
      <w:pPr>
        <w:spacing w:after="0" w:line="240" w:lineRule="auto"/>
        <w:rPr>
          <w:rFonts w:ascii="Times New Roman" w:hAnsi="Times New Roman"/>
        </w:rPr>
      </w:pPr>
      <w:r>
        <w:rPr>
          <w:rFonts w:ascii="Arial" w:hAnsi="Arial" w:cs="Arial"/>
          <w:b/>
          <w:bCs/>
          <w:sz w:val="24"/>
          <w:szCs w:val="24"/>
        </w:rPr>
        <w:t>Role: Java Architect</w:t>
      </w:r>
      <w:r w:rsidR="00483BE3" w:rsidRPr="00E46E02">
        <w:rPr>
          <w:rFonts w:ascii="Times New Roman" w:hAnsi="Times New Roman"/>
        </w:rPr>
        <w:t xml:space="preserve">   </w:t>
      </w:r>
    </w:p>
    <w:p w:rsidR="008B33B0" w:rsidRPr="004328D2" w:rsidRDefault="008B33B0" w:rsidP="005C1DE4">
      <w:pPr>
        <w:spacing w:after="0" w:line="240" w:lineRule="auto"/>
        <w:rPr>
          <w:rFonts w:ascii="Times New Roman" w:hAnsi="Times New Roman"/>
          <w:sz w:val="24"/>
          <w:szCs w:val="24"/>
        </w:rPr>
      </w:pPr>
    </w:p>
    <w:p w:rsidR="008B33B0" w:rsidRDefault="00483BE3" w:rsidP="008B33B0">
      <w:pPr>
        <w:pStyle w:val="arial"/>
        <w:keepNext w:val="0"/>
        <w:numPr>
          <w:ilvl w:val="0"/>
          <w:numId w:val="21"/>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E-Procurement department of Internal Revenue Service streamlined their procurement process with a J2EE and </w:t>
      </w:r>
      <w:proofErr w:type="spellStart"/>
      <w:r w:rsidRPr="00B15928">
        <w:rPr>
          <w:rFonts w:ascii="Times New Roman" w:hAnsi="Times New Roman" w:cs="Times New Roman"/>
          <w:b w:val="0"/>
          <w:sz w:val="22"/>
          <w:szCs w:val="22"/>
        </w:rPr>
        <w:t>Webservices</w:t>
      </w:r>
      <w:proofErr w:type="spellEnd"/>
      <w:r w:rsidRPr="00B15928">
        <w:rPr>
          <w:rFonts w:ascii="Times New Roman" w:hAnsi="Times New Roman" w:cs="Times New Roman"/>
          <w:b w:val="0"/>
          <w:sz w:val="22"/>
          <w:szCs w:val="22"/>
        </w:rPr>
        <w:t xml:space="preserve"> system called 'Integrated Procurement </w:t>
      </w:r>
      <w:proofErr w:type="gramStart"/>
      <w:r w:rsidRPr="00B15928">
        <w:rPr>
          <w:rFonts w:ascii="Times New Roman" w:hAnsi="Times New Roman" w:cs="Times New Roman"/>
          <w:b w:val="0"/>
          <w:sz w:val="22"/>
          <w:szCs w:val="22"/>
        </w:rPr>
        <w:t>System(</w:t>
      </w:r>
      <w:proofErr w:type="gramEnd"/>
      <w:r w:rsidRPr="00B15928">
        <w:rPr>
          <w:rFonts w:ascii="Times New Roman" w:hAnsi="Times New Roman" w:cs="Times New Roman"/>
          <w:b w:val="0"/>
          <w:sz w:val="22"/>
          <w:szCs w:val="22"/>
        </w:rPr>
        <w:t xml:space="preserve">IPS). </w:t>
      </w:r>
    </w:p>
    <w:p w:rsidR="008B33B0" w:rsidRDefault="00483BE3" w:rsidP="008B33B0">
      <w:pPr>
        <w:pStyle w:val="arial"/>
        <w:keepNext w:val="0"/>
        <w:numPr>
          <w:ilvl w:val="0"/>
          <w:numId w:val="21"/>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lastRenderedPageBreak/>
        <w:t xml:space="preserve">SOA based architecture with RSA and </w:t>
      </w:r>
      <w:proofErr w:type="spellStart"/>
      <w:r w:rsidRPr="00B15928">
        <w:rPr>
          <w:rFonts w:ascii="Times New Roman" w:hAnsi="Times New Roman" w:cs="Times New Roman"/>
          <w:b w:val="0"/>
          <w:sz w:val="22"/>
          <w:szCs w:val="22"/>
        </w:rPr>
        <w:t>Websphere</w:t>
      </w:r>
      <w:proofErr w:type="spellEnd"/>
      <w:r w:rsidRPr="00B15928">
        <w:rPr>
          <w:rFonts w:ascii="Times New Roman" w:hAnsi="Times New Roman" w:cs="Times New Roman"/>
          <w:b w:val="0"/>
          <w:sz w:val="22"/>
          <w:szCs w:val="22"/>
        </w:rPr>
        <w:t xml:space="preserve"> as Application Server.</w:t>
      </w:r>
    </w:p>
    <w:p w:rsidR="008B33B0" w:rsidRDefault="00483BE3" w:rsidP="008B33B0">
      <w:pPr>
        <w:pStyle w:val="arial"/>
        <w:keepNext w:val="0"/>
        <w:numPr>
          <w:ilvl w:val="0"/>
          <w:numId w:val="21"/>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 Using </w:t>
      </w:r>
      <w:proofErr w:type="spellStart"/>
      <w:r w:rsidRPr="00B15928">
        <w:rPr>
          <w:rFonts w:ascii="Times New Roman" w:hAnsi="Times New Roman" w:cs="Times New Roman"/>
          <w:b w:val="0"/>
          <w:sz w:val="22"/>
          <w:szCs w:val="22"/>
        </w:rPr>
        <w:t>Websphere</w:t>
      </w:r>
      <w:proofErr w:type="spellEnd"/>
      <w:r w:rsidRPr="00B15928">
        <w:rPr>
          <w:rFonts w:ascii="Times New Roman" w:hAnsi="Times New Roman" w:cs="Times New Roman"/>
          <w:b w:val="0"/>
          <w:sz w:val="22"/>
          <w:szCs w:val="22"/>
        </w:rPr>
        <w:t xml:space="preserve"> Portal Server for portlets, UI was done in JSFs and JSPs with </w:t>
      </w:r>
      <w:proofErr w:type="spellStart"/>
      <w:r w:rsidRPr="00B15928">
        <w:rPr>
          <w:rFonts w:ascii="Times New Roman" w:hAnsi="Times New Roman" w:cs="Times New Roman"/>
          <w:b w:val="0"/>
          <w:sz w:val="22"/>
          <w:szCs w:val="22"/>
        </w:rPr>
        <w:t>pagecodes.Work</w:t>
      </w:r>
      <w:proofErr w:type="spellEnd"/>
      <w:r w:rsidRPr="00B15928">
        <w:rPr>
          <w:rFonts w:ascii="Times New Roman" w:hAnsi="Times New Roman" w:cs="Times New Roman"/>
          <w:b w:val="0"/>
          <w:sz w:val="22"/>
          <w:szCs w:val="22"/>
        </w:rPr>
        <w:t xml:space="preserve"> involved developing utilities like Organization codes, Place Codes, Procurement Codes and User Delegation.</w:t>
      </w:r>
    </w:p>
    <w:p w:rsidR="00483BE3" w:rsidRPr="00B15928" w:rsidRDefault="00483BE3" w:rsidP="008B33B0">
      <w:pPr>
        <w:pStyle w:val="arial"/>
        <w:keepNext w:val="0"/>
        <w:numPr>
          <w:ilvl w:val="0"/>
          <w:numId w:val="21"/>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Extensively  developed batch processes for Purchase Card Notification, PCAO Notification, E-Mail logs etc.,</w:t>
      </w:r>
    </w:p>
    <w:p w:rsidR="00483BE3" w:rsidRPr="00B15928" w:rsidRDefault="00483BE3" w:rsidP="008B33B0">
      <w:pPr>
        <w:pStyle w:val="arial"/>
        <w:keepNext w:val="0"/>
        <w:numPr>
          <w:ilvl w:val="0"/>
          <w:numId w:val="21"/>
        </w:numPr>
        <w:tabs>
          <w:tab w:val="left" w:pos="90"/>
        </w:tabs>
        <w:autoSpaceDE/>
        <w:autoSpaceDN/>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JUnit and End to End lifecycle development using JSPs, Java Server </w:t>
      </w:r>
      <w:proofErr w:type="gramStart"/>
      <w:r w:rsidRPr="00B15928">
        <w:rPr>
          <w:rFonts w:ascii="Times New Roman" w:hAnsi="Times New Roman" w:cs="Times New Roman"/>
          <w:b w:val="0"/>
          <w:sz w:val="22"/>
          <w:szCs w:val="22"/>
        </w:rPr>
        <w:t>Faces(</w:t>
      </w:r>
      <w:proofErr w:type="gramEnd"/>
      <w:r w:rsidRPr="00B15928">
        <w:rPr>
          <w:rFonts w:ascii="Times New Roman" w:hAnsi="Times New Roman" w:cs="Times New Roman"/>
          <w:b w:val="0"/>
          <w:sz w:val="22"/>
          <w:szCs w:val="22"/>
        </w:rPr>
        <w:t>JSF), EJBs, DAOs and Web Services.</w:t>
      </w:r>
    </w:p>
    <w:p w:rsidR="00483BE3" w:rsidRPr="00E46E02" w:rsidRDefault="00483BE3" w:rsidP="005C1DE4">
      <w:pPr>
        <w:spacing w:after="0" w:line="240" w:lineRule="auto"/>
        <w:rPr>
          <w:rFonts w:ascii="Times New Roman" w:hAnsi="Times New Roman"/>
        </w:rPr>
      </w:pPr>
      <w:r w:rsidRPr="00E46E02">
        <w:rPr>
          <w:rFonts w:ascii="Times New Roman" w:hAnsi="Times New Roman"/>
        </w:rPr>
        <w:t> </w:t>
      </w:r>
    </w:p>
    <w:p w:rsidR="00483BE3" w:rsidRPr="00E46E02" w:rsidRDefault="00483BE3" w:rsidP="005C1DE4">
      <w:pPr>
        <w:spacing w:after="0" w:line="240" w:lineRule="auto"/>
        <w:rPr>
          <w:rFonts w:ascii="Times New Roman" w:hAnsi="Times New Roman"/>
        </w:rPr>
      </w:pPr>
      <w:r w:rsidRPr="00E46E02">
        <w:rPr>
          <w:rFonts w:ascii="Times New Roman" w:hAnsi="Times New Roman"/>
          <w:b/>
        </w:rPr>
        <w:t>Environment</w:t>
      </w:r>
      <w:r w:rsidRPr="00E46E02">
        <w:rPr>
          <w:rFonts w:ascii="Times New Roman" w:hAnsi="Times New Roman"/>
        </w:rPr>
        <w:t xml:space="preserve">: Rational Software Architect, WebSphere 6.1, </w:t>
      </w:r>
      <w:proofErr w:type="spellStart"/>
      <w:r w:rsidRPr="00E46E02">
        <w:rPr>
          <w:rFonts w:ascii="Times New Roman" w:hAnsi="Times New Roman"/>
        </w:rPr>
        <w:t>Websphere</w:t>
      </w:r>
      <w:proofErr w:type="spellEnd"/>
      <w:r w:rsidRPr="00E46E02">
        <w:rPr>
          <w:rFonts w:ascii="Times New Roman" w:hAnsi="Times New Roman"/>
        </w:rPr>
        <w:t xml:space="preserve"> Portal Server 6.1, J2EE, JUnit, Oracle 11g and Windows.</w:t>
      </w:r>
    </w:p>
    <w:p w:rsidR="00483BE3" w:rsidRDefault="00483BE3" w:rsidP="00EE1AA7">
      <w:pPr>
        <w:pStyle w:val="arial"/>
        <w:keepNext w:val="0"/>
        <w:autoSpaceDE/>
        <w:autoSpaceDN/>
        <w:outlineLvl w:val="9"/>
        <w:rPr>
          <w:rFonts w:ascii="Times New Roman" w:hAnsi="Times New Roman" w:cs="Times New Roman"/>
          <w:sz w:val="24"/>
          <w:szCs w:val="24"/>
          <w:u w:val="single"/>
        </w:rPr>
      </w:pPr>
    </w:p>
    <w:p w:rsidR="00A1629D" w:rsidRDefault="004328D2" w:rsidP="00A1629D">
      <w:pPr>
        <w:spacing w:after="0" w:line="292" w:lineRule="auto"/>
        <w:rPr>
          <w:rFonts w:ascii="Times New Roman" w:hAnsi="Times New Roman"/>
          <w:b/>
          <w:color w:val="000000"/>
          <w:sz w:val="24"/>
          <w:szCs w:val="24"/>
        </w:rPr>
      </w:pPr>
      <w:proofErr w:type="spellStart"/>
      <w:proofErr w:type="gramStart"/>
      <w:r>
        <w:rPr>
          <w:rFonts w:ascii="Arial" w:hAnsi="Arial" w:cs="Arial"/>
          <w:b/>
          <w:color w:val="000000"/>
        </w:rPr>
        <w:t>FannieMae</w:t>
      </w:r>
      <w:proofErr w:type="spellEnd"/>
      <w:r>
        <w:rPr>
          <w:rFonts w:ascii="Arial" w:hAnsi="Arial" w:cs="Arial"/>
          <w:b/>
          <w:color w:val="000000"/>
        </w:rPr>
        <w:t xml:space="preserve">  Herndon</w:t>
      </w:r>
      <w:proofErr w:type="gramEnd"/>
      <w:r>
        <w:rPr>
          <w:rFonts w:ascii="Arial" w:hAnsi="Arial" w:cs="Arial"/>
          <w:b/>
          <w:color w:val="000000"/>
        </w:rPr>
        <w:t>, VA (</w:t>
      </w:r>
      <w:r w:rsidR="00483BE3" w:rsidRPr="00C41B7E">
        <w:rPr>
          <w:rFonts w:ascii="Times New Roman" w:hAnsi="Times New Roman"/>
          <w:b/>
          <w:color w:val="000000"/>
          <w:sz w:val="24"/>
          <w:szCs w:val="24"/>
        </w:rPr>
        <w:t>Mar’</w:t>
      </w:r>
      <w:r w:rsidR="00141BC4">
        <w:rPr>
          <w:rFonts w:ascii="Times New Roman" w:hAnsi="Times New Roman"/>
          <w:b/>
          <w:color w:val="000000"/>
          <w:sz w:val="24"/>
          <w:szCs w:val="24"/>
        </w:rPr>
        <w:t>08</w:t>
      </w:r>
      <w:r w:rsidR="00483BE3" w:rsidRPr="00C41B7E">
        <w:rPr>
          <w:rFonts w:ascii="Times New Roman" w:hAnsi="Times New Roman"/>
          <w:b/>
          <w:color w:val="000000"/>
          <w:sz w:val="24"/>
          <w:szCs w:val="24"/>
        </w:rPr>
        <w:t xml:space="preserve"> to </w:t>
      </w:r>
      <w:r w:rsidR="00646AFB">
        <w:rPr>
          <w:rFonts w:ascii="Times New Roman" w:hAnsi="Times New Roman"/>
          <w:b/>
          <w:color w:val="000000"/>
          <w:sz w:val="24"/>
          <w:szCs w:val="24"/>
        </w:rPr>
        <w:t>Sep</w:t>
      </w:r>
      <w:r w:rsidR="00483BE3">
        <w:rPr>
          <w:rFonts w:ascii="Times New Roman" w:hAnsi="Times New Roman"/>
          <w:b/>
          <w:color w:val="000000"/>
          <w:sz w:val="24"/>
          <w:szCs w:val="24"/>
        </w:rPr>
        <w:t>’</w:t>
      </w:r>
      <w:r w:rsidR="00141BC4">
        <w:rPr>
          <w:rFonts w:ascii="Times New Roman" w:hAnsi="Times New Roman"/>
          <w:b/>
          <w:color w:val="000000"/>
          <w:sz w:val="24"/>
          <w:szCs w:val="24"/>
        </w:rPr>
        <w:t>08</w:t>
      </w:r>
      <w:r>
        <w:rPr>
          <w:rFonts w:ascii="Times New Roman" w:hAnsi="Times New Roman"/>
          <w:b/>
          <w:color w:val="000000"/>
          <w:sz w:val="24"/>
          <w:szCs w:val="24"/>
        </w:rPr>
        <w:t>)</w:t>
      </w:r>
    </w:p>
    <w:p w:rsidR="00483BE3" w:rsidRPr="00A1629D" w:rsidRDefault="00483BE3" w:rsidP="00A1629D">
      <w:pPr>
        <w:spacing w:after="0" w:line="292" w:lineRule="auto"/>
        <w:rPr>
          <w:rFonts w:ascii="Times New Roman" w:hAnsi="Times New Roman"/>
          <w:b/>
          <w:color w:val="000000"/>
          <w:sz w:val="24"/>
          <w:szCs w:val="24"/>
        </w:rPr>
      </w:pPr>
      <w:r>
        <w:rPr>
          <w:rFonts w:ascii="Arial" w:hAnsi="Arial" w:cs="Arial"/>
          <w:b/>
          <w:color w:val="000000"/>
        </w:rPr>
        <w:t>Sr. J2EE Developer</w:t>
      </w:r>
    </w:p>
    <w:p w:rsidR="00483BE3" w:rsidRPr="00B15928" w:rsidRDefault="00483BE3" w:rsidP="00B15928">
      <w:pPr>
        <w:pStyle w:val="arial"/>
        <w:keepNext w:val="0"/>
        <w:tabs>
          <w:tab w:val="left" w:pos="90"/>
        </w:tabs>
        <w:autoSpaceDE/>
        <w:autoSpaceDN/>
        <w:ind w:left="360"/>
        <w:jc w:val="both"/>
        <w:outlineLvl w:val="9"/>
        <w:rPr>
          <w:rFonts w:ascii="Times New Roman" w:hAnsi="Times New Roman" w:cs="Times New Roman"/>
          <w:b w:val="0"/>
          <w:sz w:val="22"/>
          <w:szCs w:val="22"/>
        </w:rPr>
      </w:pPr>
      <w:r w:rsidRPr="00B15928">
        <w:rPr>
          <w:rFonts w:ascii="Times New Roman" w:hAnsi="Times New Roman" w:cs="Times New Roman"/>
          <w:b w:val="0"/>
          <w:sz w:val="22"/>
          <w:szCs w:val="22"/>
        </w:rPr>
        <w:t xml:space="preserve">Work involved writing Unix shell scripts, creating java based interfaces and deployed to production for Liquid Investment Portfolio(LIP) for LLRI. Also worked on Java based Trading System called ‘PISCES’. Work involved deploying EJBs in </w:t>
      </w:r>
      <w:proofErr w:type="spellStart"/>
      <w:r w:rsidRPr="00B15928">
        <w:rPr>
          <w:rFonts w:ascii="Times New Roman" w:hAnsi="Times New Roman" w:cs="Times New Roman"/>
          <w:b w:val="0"/>
          <w:sz w:val="22"/>
          <w:szCs w:val="22"/>
        </w:rPr>
        <w:t>weblogic</w:t>
      </w:r>
      <w:proofErr w:type="spellEnd"/>
      <w:r w:rsidRPr="00B15928">
        <w:rPr>
          <w:rFonts w:ascii="Times New Roman" w:hAnsi="Times New Roman" w:cs="Times New Roman"/>
          <w:b w:val="0"/>
          <w:sz w:val="22"/>
          <w:szCs w:val="22"/>
        </w:rPr>
        <w:t xml:space="preserve"> environment and maintaining Web based application. Involved in heavy </w:t>
      </w:r>
      <w:proofErr w:type="spellStart"/>
      <w:r w:rsidRPr="00B15928">
        <w:rPr>
          <w:rFonts w:ascii="Times New Roman" w:hAnsi="Times New Roman" w:cs="Times New Roman"/>
          <w:b w:val="0"/>
          <w:sz w:val="22"/>
          <w:szCs w:val="22"/>
        </w:rPr>
        <w:t>unix</w:t>
      </w:r>
      <w:proofErr w:type="spellEnd"/>
      <w:r w:rsidRPr="00B15928">
        <w:rPr>
          <w:rFonts w:ascii="Times New Roman" w:hAnsi="Times New Roman" w:cs="Times New Roman"/>
          <w:b w:val="0"/>
          <w:sz w:val="22"/>
          <w:szCs w:val="22"/>
        </w:rPr>
        <w:t xml:space="preserve"> scripting and maintaining dev/test/production servers and writing </w:t>
      </w:r>
      <w:proofErr w:type="spellStart"/>
      <w:r w:rsidRPr="00B15928">
        <w:rPr>
          <w:rFonts w:ascii="Times New Roman" w:hAnsi="Times New Roman" w:cs="Times New Roman"/>
          <w:b w:val="0"/>
          <w:sz w:val="22"/>
          <w:szCs w:val="22"/>
        </w:rPr>
        <w:t>ssh</w:t>
      </w:r>
      <w:proofErr w:type="spellEnd"/>
      <w:r w:rsidRPr="00B15928">
        <w:rPr>
          <w:rFonts w:ascii="Times New Roman" w:hAnsi="Times New Roman" w:cs="Times New Roman"/>
          <w:b w:val="0"/>
          <w:sz w:val="22"/>
          <w:szCs w:val="22"/>
        </w:rPr>
        <w:t xml:space="preserve"> scripts.</w:t>
      </w:r>
    </w:p>
    <w:p w:rsidR="00483BE3" w:rsidRPr="00A1629D" w:rsidRDefault="00483BE3" w:rsidP="00293881">
      <w:pPr>
        <w:tabs>
          <w:tab w:val="left" w:pos="900"/>
        </w:tabs>
        <w:jc w:val="both"/>
        <w:rPr>
          <w:rFonts w:ascii="Times New Roman" w:hAnsi="Times New Roman"/>
          <w:b/>
          <w:bCs/>
        </w:rPr>
      </w:pPr>
      <w:r>
        <w:rPr>
          <w:b/>
          <w:bCs/>
        </w:rPr>
        <w:t> </w:t>
      </w:r>
      <w:r w:rsidRPr="00A1629D">
        <w:rPr>
          <w:rFonts w:ascii="Times New Roman" w:hAnsi="Times New Roman"/>
          <w:b/>
          <w:bCs/>
        </w:rPr>
        <w:t>Responsibilities:</w:t>
      </w:r>
    </w:p>
    <w:p w:rsidR="00483BE3" w:rsidRPr="00A1629D" w:rsidRDefault="00483BE3" w:rsidP="00293881">
      <w:pPr>
        <w:widowControl w:val="0"/>
        <w:numPr>
          <w:ilvl w:val="0"/>
          <w:numId w:val="12"/>
        </w:numPr>
        <w:tabs>
          <w:tab w:val="left" w:pos="720"/>
        </w:tabs>
        <w:suppressAutoHyphens/>
        <w:autoSpaceDE w:val="0"/>
        <w:spacing w:after="0" w:line="240" w:lineRule="auto"/>
        <w:jc w:val="both"/>
        <w:rPr>
          <w:rFonts w:ascii="Times New Roman" w:hAnsi="Times New Roman"/>
          <w:b/>
          <w:color w:val="333300"/>
        </w:rPr>
      </w:pPr>
      <w:r w:rsidRPr="00A1629D">
        <w:rPr>
          <w:rFonts w:ascii="Times New Roman" w:hAnsi="Times New Roman"/>
          <w:color w:val="333300"/>
        </w:rPr>
        <w:t xml:space="preserve">Involved in designing of application using </w:t>
      </w:r>
      <w:r w:rsidRPr="00A1629D">
        <w:rPr>
          <w:rFonts w:ascii="Times New Roman" w:hAnsi="Times New Roman"/>
          <w:b/>
          <w:color w:val="333300"/>
        </w:rPr>
        <w:t>UML methodology.</w:t>
      </w:r>
    </w:p>
    <w:p w:rsidR="00483BE3" w:rsidRPr="00A1629D" w:rsidRDefault="00483BE3" w:rsidP="00293881">
      <w:pPr>
        <w:widowControl w:val="0"/>
        <w:numPr>
          <w:ilvl w:val="0"/>
          <w:numId w:val="12"/>
        </w:numPr>
        <w:tabs>
          <w:tab w:val="left" w:pos="720"/>
        </w:tabs>
        <w:suppressAutoHyphens/>
        <w:autoSpaceDE w:val="0"/>
        <w:spacing w:after="0" w:line="240" w:lineRule="auto"/>
        <w:jc w:val="both"/>
        <w:rPr>
          <w:rFonts w:ascii="Times New Roman" w:hAnsi="Times New Roman"/>
          <w:b/>
          <w:color w:val="333300"/>
        </w:rPr>
      </w:pPr>
      <w:r w:rsidRPr="00A1629D">
        <w:rPr>
          <w:rFonts w:ascii="Times New Roman" w:hAnsi="Times New Roman"/>
          <w:b/>
          <w:color w:val="333300"/>
        </w:rPr>
        <w:t>Prepared artifacts such as Use Cases,</w:t>
      </w:r>
      <w:r w:rsidRPr="00A1629D">
        <w:rPr>
          <w:rFonts w:ascii="Times New Roman" w:hAnsi="Times New Roman"/>
          <w:color w:val="333300"/>
        </w:rPr>
        <w:t xml:space="preserve"> sequence diagrams, class diagrams and deployment diagrams based on UML to enforce </w:t>
      </w:r>
      <w:r w:rsidRPr="00A1629D">
        <w:rPr>
          <w:rFonts w:ascii="Times New Roman" w:hAnsi="Times New Roman"/>
          <w:b/>
          <w:color w:val="333300"/>
        </w:rPr>
        <w:t>Rational Unified Process using Rational Rose.</w:t>
      </w:r>
    </w:p>
    <w:p w:rsidR="00483BE3" w:rsidRPr="00A1629D" w:rsidRDefault="00483BE3" w:rsidP="00293881">
      <w:pPr>
        <w:widowControl w:val="0"/>
        <w:numPr>
          <w:ilvl w:val="0"/>
          <w:numId w:val="12"/>
        </w:numPr>
        <w:tabs>
          <w:tab w:val="left" w:pos="720"/>
        </w:tabs>
        <w:suppressAutoHyphens/>
        <w:autoSpaceDE w:val="0"/>
        <w:spacing w:after="0" w:line="240" w:lineRule="auto"/>
        <w:jc w:val="both"/>
        <w:rPr>
          <w:rFonts w:ascii="Times New Roman" w:hAnsi="Times New Roman"/>
          <w:b/>
          <w:color w:val="333300"/>
        </w:rPr>
      </w:pPr>
      <w:r w:rsidRPr="00A1629D">
        <w:rPr>
          <w:rFonts w:ascii="Times New Roman" w:hAnsi="Times New Roman"/>
          <w:color w:val="333300"/>
        </w:rPr>
        <w:t xml:space="preserve">Prepared and analyzed Use Cases and designed the </w:t>
      </w:r>
      <w:r w:rsidRPr="00A1629D">
        <w:rPr>
          <w:rFonts w:ascii="Times New Roman" w:hAnsi="Times New Roman"/>
          <w:b/>
          <w:color w:val="333300"/>
        </w:rPr>
        <w:t>UML components using Rational Rose 2000.</w:t>
      </w:r>
    </w:p>
    <w:p w:rsidR="00483BE3" w:rsidRPr="004328D2" w:rsidRDefault="00483BE3" w:rsidP="004328D2">
      <w:pPr>
        <w:widowControl w:val="0"/>
        <w:numPr>
          <w:ilvl w:val="0"/>
          <w:numId w:val="12"/>
        </w:numPr>
        <w:tabs>
          <w:tab w:val="left" w:pos="720"/>
        </w:tabs>
        <w:suppressAutoHyphens/>
        <w:autoSpaceDE w:val="0"/>
        <w:spacing w:after="0" w:line="240" w:lineRule="auto"/>
        <w:jc w:val="both"/>
        <w:rPr>
          <w:rFonts w:ascii="Times New Roman" w:hAnsi="Times New Roman"/>
          <w:color w:val="333300"/>
        </w:rPr>
      </w:pPr>
      <w:r w:rsidRPr="00A1629D">
        <w:rPr>
          <w:rFonts w:ascii="Times New Roman" w:hAnsi="Times New Roman"/>
          <w:color w:val="333300"/>
        </w:rPr>
        <w:t xml:space="preserve">Use Case and Sequence Diagrams with Rational Rose UML. Identify Class &amp; Operation specifications using </w:t>
      </w:r>
      <w:r w:rsidRPr="00A1629D">
        <w:rPr>
          <w:rFonts w:ascii="Times New Roman" w:hAnsi="Times New Roman"/>
          <w:b/>
          <w:color w:val="333300"/>
        </w:rPr>
        <w:t>OOAD methodology</w:t>
      </w:r>
      <w:r w:rsidRPr="00A1629D">
        <w:rPr>
          <w:rFonts w:ascii="Times New Roman" w:hAnsi="Times New Roman"/>
          <w:color w:val="333300"/>
        </w:rPr>
        <w:t xml:space="preserve"> within the problem domain.</w:t>
      </w:r>
    </w:p>
    <w:p w:rsidR="00483BE3" w:rsidRPr="00A1629D" w:rsidRDefault="00483BE3" w:rsidP="00293881">
      <w:pPr>
        <w:numPr>
          <w:ilvl w:val="0"/>
          <w:numId w:val="12"/>
        </w:numPr>
        <w:tabs>
          <w:tab w:val="left" w:pos="720"/>
          <w:tab w:val="left" w:pos="900"/>
        </w:tabs>
        <w:suppressAutoHyphens/>
        <w:spacing w:after="0" w:line="240" w:lineRule="auto"/>
        <w:ind w:right="144"/>
        <w:jc w:val="both"/>
        <w:rPr>
          <w:rFonts w:ascii="Times New Roman" w:hAnsi="Times New Roman"/>
          <w:b/>
        </w:rPr>
      </w:pPr>
      <w:r w:rsidRPr="00A1629D">
        <w:rPr>
          <w:rFonts w:ascii="Times New Roman" w:hAnsi="Times New Roman"/>
        </w:rPr>
        <w:t xml:space="preserve">Wrote </w:t>
      </w:r>
      <w:r w:rsidRPr="00A1629D">
        <w:rPr>
          <w:rFonts w:ascii="Times New Roman" w:hAnsi="Times New Roman"/>
          <w:b/>
        </w:rPr>
        <w:t>Procedures, Triggers, and Queries for business logic.</w:t>
      </w:r>
    </w:p>
    <w:p w:rsidR="00483BE3" w:rsidRPr="00A1629D" w:rsidRDefault="00483BE3" w:rsidP="00293881">
      <w:pPr>
        <w:numPr>
          <w:ilvl w:val="0"/>
          <w:numId w:val="12"/>
        </w:numPr>
        <w:tabs>
          <w:tab w:val="left" w:pos="720"/>
        </w:tabs>
        <w:suppressAutoHyphens/>
        <w:spacing w:after="0" w:line="240" w:lineRule="auto"/>
        <w:jc w:val="both"/>
        <w:rPr>
          <w:rFonts w:ascii="Times New Roman" w:hAnsi="Times New Roman"/>
          <w:color w:val="333300"/>
        </w:rPr>
      </w:pPr>
      <w:r w:rsidRPr="00A1629D">
        <w:rPr>
          <w:rFonts w:ascii="Times New Roman" w:hAnsi="Times New Roman"/>
          <w:color w:val="333300"/>
        </w:rPr>
        <w:t xml:space="preserve">Developed web user interface and implemented MVC architecture using </w:t>
      </w:r>
      <w:r w:rsidRPr="00A1629D">
        <w:rPr>
          <w:rFonts w:ascii="Times New Roman" w:hAnsi="Times New Roman"/>
          <w:b/>
          <w:color w:val="333300"/>
        </w:rPr>
        <w:t>Apache</w:t>
      </w:r>
      <w:r w:rsidRPr="00A1629D">
        <w:rPr>
          <w:rFonts w:ascii="Times New Roman" w:hAnsi="Times New Roman"/>
          <w:color w:val="333300"/>
        </w:rPr>
        <w:t xml:space="preserve"> </w:t>
      </w:r>
      <w:r w:rsidRPr="00A1629D">
        <w:rPr>
          <w:rFonts w:ascii="Times New Roman" w:hAnsi="Times New Roman"/>
          <w:b/>
          <w:color w:val="333300"/>
        </w:rPr>
        <w:t>STRUTS</w:t>
      </w:r>
      <w:r w:rsidRPr="00A1629D">
        <w:rPr>
          <w:rFonts w:ascii="Times New Roman" w:hAnsi="Times New Roman"/>
          <w:color w:val="333300"/>
        </w:rPr>
        <w:t xml:space="preserve"> framework</w:t>
      </w:r>
      <w:r w:rsidR="004328D2">
        <w:rPr>
          <w:rFonts w:ascii="Times New Roman" w:hAnsi="Times New Roman"/>
          <w:color w:val="333300"/>
        </w:rPr>
        <w:t xml:space="preserve"> and </w:t>
      </w:r>
      <w:r w:rsidR="004328D2" w:rsidRPr="004328D2">
        <w:rPr>
          <w:rFonts w:ascii="Times New Roman" w:hAnsi="Times New Roman"/>
          <w:b/>
          <w:color w:val="333300"/>
        </w:rPr>
        <w:t>JSP</w:t>
      </w:r>
      <w:r w:rsidRPr="00A1629D">
        <w:rPr>
          <w:rFonts w:ascii="Times New Roman" w:hAnsi="Times New Roman"/>
          <w:color w:val="333300"/>
        </w:rPr>
        <w:t>.</w:t>
      </w:r>
    </w:p>
    <w:p w:rsidR="00483BE3" w:rsidRPr="004328D2" w:rsidRDefault="00483BE3" w:rsidP="004328D2">
      <w:pPr>
        <w:numPr>
          <w:ilvl w:val="0"/>
          <w:numId w:val="12"/>
        </w:numPr>
        <w:tabs>
          <w:tab w:val="left" w:pos="720"/>
        </w:tabs>
        <w:suppressAutoHyphens/>
        <w:spacing w:after="0" w:line="240" w:lineRule="auto"/>
        <w:ind w:right="-144"/>
        <w:jc w:val="both"/>
        <w:rPr>
          <w:rFonts w:ascii="Times New Roman" w:hAnsi="Times New Roman"/>
          <w:color w:val="333300"/>
        </w:rPr>
      </w:pPr>
      <w:r w:rsidRPr="00A1629D">
        <w:rPr>
          <w:rFonts w:ascii="Times New Roman" w:hAnsi="Times New Roman"/>
          <w:color w:val="333300"/>
        </w:rPr>
        <w:t xml:space="preserve">Designed and developed functionalities for the module in </w:t>
      </w:r>
      <w:r w:rsidRPr="00A1629D">
        <w:rPr>
          <w:rFonts w:ascii="Times New Roman" w:hAnsi="Times New Roman"/>
          <w:b/>
          <w:color w:val="333300"/>
        </w:rPr>
        <w:t>MVC pattern</w:t>
      </w:r>
      <w:r w:rsidRPr="00A1629D">
        <w:rPr>
          <w:rFonts w:ascii="Times New Roman" w:hAnsi="Times New Roman"/>
          <w:color w:val="333300"/>
        </w:rPr>
        <w:t xml:space="preserve"> using </w:t>
      </w:r>
      <w:r w:rsidRPr="00A1629D">
        <w:rPr>
          <w:rFonts w:ascii="Times New Roman" w:hAnsi="Times New Roman"/>
          <w:b/>
          <w:bCs/>
          <w:color w:val="333300"/>
        </w:rPr>
        <w:t>Struts</w:t>
      </w:r>
      <w:r w:rsidRPr="00A1629D">
        <w:rPr>
          <w:rFonts w:ascii="Times New Roman" w:hAnsi="Times New Roman"/>
          <w:color w:val="333300"/>
        </w:rPr>
        <w:t xml:space="preserve"> framework.</w:t>
      </w:r>
    </w:p>
    <w:p w:rsidR="00483BE3" w:rsidRPr="00A1629D" w:rsidRDefault="00483BE3" w:rsidP="00293881">
      <w:pPr>
        <w:widowControl w:val="0"/>
        <w:numPr>
          <w:ilvl w:val="0"/>
          <w:numId w:val="12"/>
        </w:numPr>
        <w:tabs>
          <w:tab w:val="left" w:pos="720"/>
        </w:tabs>
        <w:suppressAutoHyphens/>
        <w:autoSpaceDE w:val="0"/>
        <w:spacing w:after="0" w:line="240" w:lineRule="auto"/>
        <w:jc w:val="both"/>
        <w:rPr>
          <w:rFonts w:ascii="Times New Roman" w:hAnsi="Times New Roman"/>
          <w:b/>
          <w:color w:val="333300"/>
        </w:rPr>
      </w:pPr>
      <w:r w:rsidRPr="00A1629D">
        <w:rPr>
          <w:rFonts w:ascii="Times New Roman" w:hAnsi="Times New Roman"/>
          <w:color w:val="333300"/>
        </w:rPr>
        <w:t xml:space="preserve">Used Struts tag library for implementing the </w:t>
      </w:r>
      <w:r w:rsidRPr="00A1629D">
        <w:rPr>
          <w:rFonts w:ascii="Times New Roman" w:hAnsi="Times New Roman"/>
          <w:b/>
          <w:color w:val="333300"/>
        </w:rPr>
        <w:t>web interfaces.</w:t>
      </w:r>
    </w:p>
    <w:p w:rsidR="00483BE3" w:rsidRPr="00A1629D" w:rsidRDefault="00483BE3" w:rsidP="00293881">
      <w:pPr>
        <w:widowControl w:val="0"/>
        <w:numPr>
          <w:ilvl w:val="0"/>
          <w:numId w:val="12"/>
        </w:numPr>
        <w:tabs>
          <w:tab w:val="left" w:pos="720"/>
        </w:tabs>
        <w:suppressAutoHyphens/>
        <w:autoSpaceDE w:val="0"/>
        <w:spacing w:after="0" w:line="240" w:lineRule="auto"/>
        <w:jc w:val="both"/>
        <w:rPr>
          <w:rFonts w:ascii="Times New Roman" w:hAnsi="Times New Roman"/>
          <w:b/>
          <w:color w:val="333300"/>
        </w:rPr>
      </w:pPr>
      <w:r w:rsidRPr="00A1629D">
        <w:rPr>
          <w:rFonts w:ascii="Times New Roman" w:hAnsi="Times New Roman"/>
          <w:b/>
          <w:color w:val="333300"/>
        </w:rPr>
        <w:t>Worked with iBATIS2.3.1</w:t>
      </w:r>
    </w:p>
    <w:p w:rsidR="00483BE3" w:rsidRPr="00A1629D" w:rsidRDefault="00483BE3" w:rsidP="00293881">
      <w:pPr>
        <w:pStyle w:val="Head1Bullet"/>
        <w:numPr>
          <w:ilvl w:val="0"/>
          <w:numId w:val="12"/>
        </w:numPr>
        <w:tabs>
          <w:tab w:val="left" w:pos="720"/>
        </w:tabs>
        <w:jc w:val="both"/>
        <w:rPr>
          <w:rFonts w:ascii="Times New Roman" w:hAnsi="Times New Roman"/>
          <w:color w:val="333300"/>
          <w:sz w:val="22"/>
          <w:szCs w:val="22"/>
        </w:rPr>
      </w:pPr>
      <w:r w:rsidRPr="00A1629D">
        <w:rPr>
          <w:rFonts w:ascii="Times New Roman" w:hAnsi="Times New Roman"/>
          <w:color w:val="333300"/>
          <w:sz w:val="22"/>
          <w:szCs w:val="22"/>
        </w:rPr>
        <w:t xml:space="preserve">Used </w:t>
      </w:r>
      <w:r w:rsidRPr="00A1629D">
        <w:rPr>
          <w:rFonts w:ascii="Times New Roman" w:hAnsi="Times New Roman"/>
          <w:b/>
          <w:color w:val="333300"/>
          <w:sz w:val="22"/>
          <w:szCs w:val="22"/>
        </w:rPr>
        <w:t>Struts Validator framework</w:t>
      </w:r>
      <w:r w:rsidRPr="00A1629D">
        <w:rPr>
          <w:rFonts w:ascii="Times New Roman" w:hAnsi="Times New Roman"/>
          <w:color w:val="333300"/>
          <w:sz w:val="22"/>
          <w:szCs w:val="22"/>
        </w:rPr>
        <w:t xml:space="preserve"> for server side validations.</w:t>
      </w:r>
    </w:p>
    <w:p w:rsidR="00483BE3" w:rsidRPr="00A1629D" w:rsidRDefault="00483BE3" w:rsidP="00293881">
      <w:pPr>
        <w:pStyle w:val="Head1Bullet"/>
        <w:numPr>
          <w:ilvl w:val="0"/>
          <w:numId w:val="12"/>
        </w:numPr>
        <w:tabs>
          <w:tab w:val="left" w:pos="720"/>
        </w:tabs>
        <w:jc w:val="both"/>
        <w:rPr>
          <w:rFonts w:ascii="Times New Roman" w:hAnsi="Times New Roman"/>
          <w:color w:val="333300"/>
          <w:sz w:val="22"/>
          <w:szCs w:val="22"/>
        </w:rPr>
      </w:pPr>
      <w:r w:rsidRPr="00A1629D">
        <w:rPr>
          <w:rFonts w:ascii="Times New Roman" w:hAnsi="Times New Roman"/>
          <w:color w:val="333300"/>
          <w:sz w:val="22"/>
          <w:szCs w:val="22"/>
        </w:rPr>
        <w:t xml:space="preserve">Examined, Developed and accomplished using </w:t>
      </w:r>
      <w:proofErr w:type="spellStart"/>
      <w:r w:rsidRPr="00A1629D">
        <w:rPr>
          <w:rFonts w:ascii="Times New Roman" w:hAnsi="Times New Roman"/>
          <w:color w:val="333300"/>
          <w:sz w:val="22"/>
          <w:szCs w:val="22"/>
        </w:rPr>
        <w:t>Webservices</w:t>
      </w:r>
      <w:proofErr w:type="spellEnd"/>
      <w:r w:rsidRPr="00A1629D">
        <w:rPr>
          <w:rFonts w:ascii="Times New Roman" w:hAnsi="Times New Roman"/>
          <w:color w:val="333300"/>
          <w:sz w:val="22"/>
          <w:szCs w:val="22"/>
        </w:rPr>
        <w:t xml:space="preserve"> and SOA</w:t>
      </w:r>
    </w:p>
    <w:p w:rsidR="00483BE3" w:rsidRPr="00A1629D" w:rsidRDefault="00483BE3" w:rsidP="00293881">
      <w:pPr>
        <w:widowControl w:val="0"/>
        <w:numPr>
          <w:ilvl w:val="0"/>
          <w:numId w:val="12"/>
        </w:numPr>
        <w:tabs>
          <w:tab w:val="left" w:pos="720"/>
        </w:tabs>
        <w:suppressAutoHyphens/>
        <w:autoSpaceDE w:val="0"/>
        <w:spacing w:after="0" w:line="240" w:lineRule="auto"/>
        <w:jc w:val="both"/>
        <w:rPr>
          <w:rFonts w:ascii="Times New Roman" w:hAnsi="Times New Roman"/>
          <w:color w:val="333300"/>
        </w:rPr>
      </w:pPr>
      <w:r w:rsidRPr="00A1629D">
        <w:rPr>
          <w:rFonts w:ascii="Times New Roman" w:hAnsi="Times New Roman"/>
          <w:b/>
          <w:color w:val="333300"/>
        </w:rPr>
        <w:t>Designed and Coded Tags</w:t>
      </w:r>
      <w:r w:rsidRPr="00A1629D">
        <w:rPr>
          <w:rFonts w:ascii="Times New Roman" w:hAnsi="Times New Roman"/>
          <w:color w:val="333300"/>
        </w:rPr>
        <w:t>, action and Model Class to fit in Struts framework.</w:t>
      </w:r>
    </w:p>
    <w:p w:rsidR="00483BE3" w:rsidRPr="00A1629D" w:rsidRDefault="00483BE3" w:rsidP="00293881">
      <w:pPr>
        <w:numPr>
          <w:ilvl w:val="0"/>
          <w:numId w:val="12"/>
        </w:numPr>
        <w:tabs>
          <w:tab w:val="left" w:pos="720"/>
          <w:tab w:val="left" w:pos="900"/>
        </w:tabs>
        <w:suppressAutoHyphens/>
        <w:spacing w:after="0" w:line="240" w:lineRule="auto"/>
        <w:rPr>
          <w:rFonts w:ascii="Times New Roman" w:hAnsi="Times New Roman"/>
        </w:rPr>
      </w:pPr>
      <w:r w:rsidRPr="00A1629D">
        <w:rPr>
          <w:rFonts w:ascii="Times New Roman" w:hAnsi="Times New Roman"/>
        </w:rPr>
        <w:t>Facilitate meetings, discussions and record resolutions to close the gaps in the draft Business Requirements before sign-off.</w:t>
      </w:r>
    </w:p>
    <w:p w:rsidR="00483BE3" w:rsidRPr="00A1629D" w:rsidRDefault="00483BE3" w:rsidP="00293881">
      <w:pPr>
        <w:numPr>
          <w:ilvl w:val="0"/>
          <w:numId w:val="12"/>
        </w:numPr>
        <w:tabs>
          <w:tab w:val="left" w:pos="720"/>
          <w:tab w:val="left" w:pos="900"/>
        </w:tabs>
        <w:suppressAutoHyphens/>
        <w:spacing w:after="0" w:line="240" w:lineRule="auto"/>
        <w:rPr>
          <w:rFonts w:ascii="Times New Roman" w:hAnsi="Times New Roman"/>
          <w:b/>
        </w:rPr>
      </w:pPr>
      <w:r w:rsidRPr="00A1629D">
        <w:rPr>
          <w:rFonts w:ascii="Times New Roman" w:hAnsi="Times New Roman"/>
        </w:rPr>
        <w:t xml:space="preserve">Used </w:t>
      </w:r>
      <w:r w:rsidRPr="00A1629D">
        <w:rPr>
          <w:rFonts w:ascii="Times New Roman" w:hAnsi="Times New Roman"/>
          <w:b/>
        </w:rPr>
        <w:t>JavaScript for client side validations.</w:t>
      </w:r>
    </w:p>
    <w:p w:rsidR="00483BE3" w:rsidRPr="00A1629D" w:rsidRDefault="00483BE3" w:rsidP="00293881">
      <w:pPr>
        <w:keepNext/>
        <w:keepLines/>
        <w:widowControl w:val="0"/>
        <w:numPr>
          <w:ilvl w:val="0"/>
          <w:numId w:val="13"/>
        </w:numPr>
        <w:tabs>
          <w:tab w:val="left" w:pos="720"/>
          <w:tab w:val="left" w:pos="900"/>
        </w:tabs>
        <w:suppressAutoHyphens/>
        <w:autoSpaceDE w:val="0"/>
        <w:spacing w:after="0" w:line="240" w:lineRule="auto"/>
        <w:ind w:right="144"/>
        <w:rPr>
          <w:rFonts w:ascii="Times New Roman" w:hAnsi="Times New Roman"/>
        </w:rPr>
      </w:pPr>
      <w:r w:rsidRPr="00A1629D">
        <w:rPr>
          <w:rFonts w:ascii="Times New Roman" w:hAnsi="Times New Roman"/>
        </w:rPr>
        <w:t>Performed Unit testing and Integration testing.</w:t>
      </w:r>
    </w:p>
    <w:p w:rsidR="00483BE3" w:rsidRPr="00A1629D" w:rsidRDefault="00483BE3" w:rsidP="00293881">
      <w:pPr>
        <w:tabs>
          <w:tab w:val="left" w:pos="900"/>
        </w:tabs>
        <w:jc w:val="both"/>
        <w:rPr>
          <w:rFonts w:ascii="Times New Roman" w:hAnsi="Times New Roman"/>
        </w:rPr>
      </w:pPr>
      <w:r w:rsidRPr="00A1629D">
        <w:rPr>
          <w:rFonts w:ascii="Times New Roman" w:hAnsi="Times New Roman"/>
          <w:b/>
          <w:bCs/>
        </w:rPr>
        <w:t xml:space="preserve">Environment: </w:t>
      </w:r>
      <w:r w:rsidRPr="00A1629D">
        <w:rPr>
          <w:rFonts w:ascii="Times New Roman" w:hAnsi="Times New Roman"/>
        </w:rPr>
        <w:t xml:space="preserve">Java 1.5, JSP, Struts, Java Script, ANT, CSS, </w:t>
      </w:r>
      <w:proofErr w:type="spellStart"/>
      <w:r w:rsidRPr="00A1629D">
        <w:rPr>
          <w:rFonts w:ascii="Times New Roman" w:hAnsi="Times New Roman"/>
        </w:rPr>
        <w:t>ClearCase</w:t>
      </w:r>
      <w:proofErr w:type="spellEnd"/>
      <w:r w:rsidRPr="00A1629D">
        <w:rPr>
          <w:rFonts w:ascii="Times New Roman" w:hAnsi="Times New Roman"/>
        </w:rPr>
        <w:t xml:space="preserve">, </w:t>
      </w:r>
      <w:proofErr w:type="spellStart"/>
      <w:r w:rsidRPr="00A1629D">
        <w:rPr>
          <w:rFonts w:ascii="Times New Roman" w:hAnsi="Times New Roman"/>
        </w:rPr>
        <w:t>ClearQuest</w:t>
      </w:r>
      <w:proofErr w:type="spellEnd"/>
      <w:r w:rsidRPr="00A1629D">
        <w:rPr>
          <w:rFonts w:ascii="Times New Roman" w:hAnsi="Times New Roman"/>
        </w:rPr>
        <w:t xml:space="preserve">, Oracle 9i, Reporting Services 2005, Log 4j, BEA </w:t>
      </w:r>
      <w:proofErr w:type="spellStart"/>
      <w:r w:rsidRPr="00A1629D">
        <w:rPr>
          <w:rFonts w:ascii="Times New Roman" w:hAnsi="Times New Roman"/>
        </w:rPr>
        <w:t>Weblogic</w:t>
      </w:r>
      <w:proofErr w:type="spellEnd"/>
      <w:r w:rsidRPr="00A1629D">
        <w:rPr>
          <w:rFonts w:ascii="Times New Roman" w:hAnsi="Times New Roman"/>
        </w:rPr>
        <w:t xml:space="preserve"> 9.2, </w:t>
      </w:r>
      <w:proofErr w:type="spellStart"/>
      <w:r w:rsidRPr="00A1629D">
        <w:rPr>
          <w:rFonts w:ascii="Times New Roman" w:hAnsi="Times New Roman"/>
        </w:rPr>
        <w:t>iBATIS</w:t>
      </w:r>
      <w:proofErr w:type="spellEnd"/>
      <w:r w:rsidRPr="00A1629D">
        <w:rPr>
          <w:rFonts w:ascii="Times New Roman" w:hAnsi="Times New Roman"/>
        </w:rPr>
        <w:t xml:space="preserve"> 2.3.1,  Unix and JUnit.</w:t>
      </w:r>
    </w:p>
    <w:p w:rsidR="00B15928" w:rsidRDefault="00B15928" w:rsidP="00A1629D">
      <w:pPr>
        <w:spacing w:after="0" w:line="292" w:lineRule="auto"/>
        <w:rPr>
          <w:rFonts w:ascii="Arial" w:hAnsi="Arial" w:cs="Arial"/>
          <w:b/>
          <w:color w:val="000000"/>
        </w:rPr>
      </w:pPr>
    </w:p>
    <w:p w:rsidR="00B15928" w:rsidRDefault="00B15928" w:rsidP="00A1629D">
      <w:pPr>
        <w:spacing w:after="0" w:line="292" w:lineRule="auto"/>
        <w:rPr>
          <w:rFonts w:ascii="Arial" w:hAnsi="Arial" w:cs="Arial"/>
          <w:b/>
          <w:color w:val="000000"/>
        </w:rPr>
      </w:pPr>
    </w:p>
    <w:p w:rsidR="00483BE3" w:rsidRDefault="00483BE3" w:rsidP="00A1629D">
      <w:pPr>
        <w:spacing w:after="0" w:line="292" w:lineRule="auto"/>
        <w:rPr>
          <w:rFonts w:ascii="Arial" w:hAnsi="Arial" w:cs="Arial"/>
          <w:color w:val="000000"/>
        </w:rPr>
      </w:pPr>
      <w:r>
        <w:rPr>
          <w:rFonts w:ascii="Arial" w:hAnsi="Arial" w:cs="Arial"/>
          <w:b/>
          <w:color w:val="000000"/>
        </w:rPr>
        <w:t xml:space="preserve">Virginia Workers compensation Commission           Richmond, VA       </w:t>
      </w:r>
      <w:r w:rsidRPr="00F35864">
        <w:rPr>
          <w:rFonts w:ascii="Times New Roman" w:hAnsi="Times New Roman"/>
          <w:b/>
          <w:color w:val="000000"/>
          <w:sz w:val="24"/>
          <w:szCs w:val="24"/>
        </w:rPr>
        <w:t>Oct’0</w:t>
      </w:r>
      <w:r w:rsidR="00141BC4">
        <w:rPr>
          <w:rFonts w:ascii="Times New Roman" w:hAnsi="Times New Roman"/>
          <w:b/>
          <w:color w:val="000000"/>
          <w:sz w:val="24"/>
          <w:szCs w:val="24"/>
        </w:rPr>
        <w:t>7</w:t>
      </w:r>
      <w:r w:rsidRPr="00F35864">
        <w:rPr>
          <w:rFonts w:ascii="Times New Roman" w:hAnsi="Times New Roman"/>
          <w:b/>
          <w:color w:val="000000"/>
          <w:sz w:val="24"/>
          <w:szCs w:val="24"/>
        </w:rPr>
        <w:t xml:space="preserve"> to Mar’</w:t>
      </w:r>
      <w:r w:rsidR="00141BC4">
        <w:rPr>
          <w:rFonts w:ascii="Times New Roman" w:hAnsi="Times New Roman"/>
          <w:b/>
          <w:color w:val="000000"/>
          <w:sz w:val="24"/>
          <w:szCs w:val="24"/>
        </w:rPr>
        <w:t>08</w:t>
      </w:r>
    </w:p>
    <w:p w:rsidR="00483BE3" w:rsidRDefault="00483BE3" w:rsidP="00A1629D">
      <w:pPr>
        <w:spacing w:after="0" w:line="292" w:lineRule="auto"/>
        <w:rPr>
          <w:rFonts w:ascii="Arial" w:hAnsi="Arial" w:cs="Arial"/>
          <w:b/>
          <w:color w:val="000000"/>
        </w:rPr>
      </w:pPr>
      <w:r>
        <w:rPr>
          <w:rFonts w:ascii="Arial" w:hAnsi="Arial" w:cs="Arial"/>
          <w:b/>
          <w:color w:val="000000"/>
        </w:rPr>
        <w:t>Sr. J2EE Developer</w:t>
      </w:r>
    </w:p>
    <w:p w:rsidR="00483BE3" w:rsidRPr="00A1629D" w:rsidRDefault="00483BE3" w:rsidP="00B15928">
      <w:pPr>
        <w:pStyle w:val="arial"/>
        <w:keepNext w:val="0"/>
        <w:tabs>
          <w:tab w:val="left" w:pos="90"/>
        </w:tabs>
        <w:autoSpaceDE/>
        <w:autoSpaceDN/>
        <w:ind w:left="360"/>
        <w:jc w:val="both"/>
        <w:outlineLvl w:val="9"/>
        <w:rPr>
          <w:rFonts w:ascii="Times New Roman" w:hAnsi="Times New Roman" w:cs="Times New Roman"/>
          <w:sz w:val="22"/>
          <w:szCs w:val="22"/>
        </w:rPr>
      </w:pPr>
      <w:r w:rsidRPr="00B15928">
        <w:rPr>
          <w:rFonts w:ascii="Times New Roman" w:hAnsi="Times New Roman" w:cs="Times New Roman"/>
          <w:b w:val="0"/>
          <w:sz w:val="22"/>
          <w:szCs w:val="22"/>
        </w:rPr>
        <w:t xml:space="preserve">Working on a </w:t>
      </w:r>
      <w:proofErr w:type="spellStart"/>
      <w:r w:rsidRPr="00B15928">
        <w:rPr>
          <w:rFonts w:ascii="Times New Roman" w:hAnsi="Times New Roman" w:cs="Times New Roman"/>
          <w:b w:val="0"/>
          <w:sz w:val="22"/>
          <w:szCs w:val="22"/>
        </w:rPr>
        <w:t>JBoss</w:t>
      </w:r>
      <w:proofErr w:type="spellEnd"/>
      <w:r w:rsidRPr="00B15928">
        <w:rPr>
          <w:rFonts w:ascii="Times New Roman" w:hAnsi="Times New Roman" w:cs="Times New Roman"/>
          <w:b w:val="0"/>
          <w:sz w:val="22"/>
          <w:szCs w:val="22"/>
        </w:rPr>
        <w:t xml:space="preserve"> Portal called CASPER! Casper involves integrating with 3rd party ROES EDI transactions, </w:t>
      </w:r>
      <w:proofErr w:type="spellStart"/>
      <w:r w:rsidRPr="00B15928">
        <w:rPr>
          <w:rFonts w:ascii="Times New Roman" w:hAnsi="Times New Roman" w:cs="Times New Roman"/>
          <w:b w:val="0"/>
          <w:sz w:val="22"/>
          <w:szCs w:val="22"/>
        </w:rPr>
        <w:t>WebFile</w:t>
      </w:r>
      <w:proofErr w:type="spellEnd"/>
      <w:r w:rsidRPr="00B15928">
        <w:rPr>
          <w:rFonts w:ascii="Times New Roman" w:hAnsi="Times New Roman" w:cs="Times New Roman"/>
          <w:b w:val="0"/>
          <w:sz w:val="22"/>
          <w:szCs w:val="22"/>
        </w:rPr>
        <w:t xml:space="preserve"> and online transactions. Legacy application is converted into a </w:t>
      </w:r>
      <w:proofErr w:type="spellStart"/>
      <w:r w:rsidRPr="00B15928">
        <w:rPr>
          <w:rFonts w:ascii="Times New Roman" w:hAnsi="Times New Roman" w:cs="Times New Roman"/>
          <w:b w:val="0"/>
          <w:sz w:val="22"/>
          <w:szCs w:val="22"/>
        </w:rPr>
        <w:t>JBoss</w:t>
      </w:r>
      <w:proofErr w:type="spellEnd"/>
      <w:r w:rsidRPr="00B15928">
        <w:rPr>
          <w:rFonts w:ascii="Times New Roman" w:hAnsi="Times New Roman" w:cs="Times New Roman"/>
          <w:b w:val="0"/>
          <w:sz w:val="22"/>
          <w:szCs w:val="22"/>
        </w:rPr>
        <w:t xml:space="preserve"> Portal with Portlets and EJBs. Designed and developed EDI based transaction oriented J2EE application for customers in the government sector.</w:t>
      </w:r>
      <w:r w:rsidR="00B15928" w:rsidRPr="00B15928">
        <w:rPr>
          <w:rFonts w:ascii="Times New Roman" w:hAnsi="Times New Roman" w:cs="Times New Roman"/>
          <w:b w:val="0"/>
          <w:sz w:val="22"/>
          <w:szCs w:val="22"/>
        </w:rPr>
        <w:t xml:space="preserve"> </w:t>
      </w:r>
      <w:r w:rsidRPr="00B15928">
        <w:rPr>
          <w:rFonts w:ascii="Times New Roman" w:hAnsi="Times New Roman" w:cs="Times New Roman"/>
          <w:b w:val="0"/>
          <w:sz w:val="22"/>
          <w:szCs w:val="22"/>
        </w:rPr>
        <w:t xml:space="preserve">Lead IT scoping and tools for Stress testing including beta testing, </w:t>
      </w:r>
      <w:r w:rsidRPr="00B15928">
        <w:rPr>
          <w:rFonts w:ascii="Times New Roman" w:hAnsi="Times New Roman" w:cs="Times New Roman"/>
          <w:b w:val="0"/>
          <w:sz w:val="22"/>
          <w:szCs w:val="22"/>
        </w:rPr>
        <w:lastRenderedPageBreak/>
        <w:t>marketing, branding, customer identification, and communication.</w:t>
      </w:r>
      <w:r w:rsidR="00B15928" w:rsidRPr="00B15928">
        <w:rPr>
          <w:rFonts w:ascii="Times New Roman" w:hAnsi="Times New Roman" w:cs="Times New Roman"/>
          <w:b w:val="0"/>
          <w:sz w:val="22"/>
          <w:szCs w:val="22"/>
        </w:rPr>
        <w:t xml:space="preserve"> </w:t>
      </w:r>
      <w:r w:rsidRPr="00B15928">
        <w:rPr>
          <w:rFonts w:ascii="Times New Roman" w:hAnsi="Times New Roman" w:cs="Times New Roman"/>
          <w:b w:val="0"/>
          <w:sz w:val="22"/>
          <w:szCs w:val="22"/>
        </w:rPr>
        <w:t xml:space="preserve">Ensured operational efficiency by utilizing a </w:t>
      </w:r>
      <w:proofErr w:type="gramStart"/>
      <w:r w:rsidRPr="00B15928">
        <w:rPr>
          <w:rFonts w:ascii="Times New Roman" w:hAnsi="Times New Roman" w:cs="Times New Roman"/>
          <w:b w:val="0"/>
          <w:sz w:val="22"/>
          <w:szCs w:val="22"/>
        </w:rPr>
        <w:t>SCRUM  based</w:t>
      </w:r>
      <w:proofErr w:type="gramEnd"/>
      <w:r w:rsidRPr="00B15928">
        <w:rPr>
          <w:rFonts w:ascii="Times New Roman" w:hAnsi="Times New Roman" w:cs="Times New Roman"/>
          <w:b w:val="0"/>
          <w:sz w:val="22"/>
          <w:szCs w:val="22"/>
        </w:rPr>
        <w:t xml:space="preserve"> AGILE framework.</w:t>
      </w:r>
    </w:p>
    <w:p w:rsidR="00483BE3" w:rsidRPr="00A1629D" w:rsidRDefault="00483BE3" w:rsidP="00A1629D">
      <w:pPr>
        <w:spacing w:after="0" w:line="292" w:lineRule="auto"/>
        <w:rPr>
          <w:rFonts w:ascii="Times New Roman" w:hAnsi="Times New Roman"/>
          <w:color w:val="000000"/>
        </w:rPr>
      </w:pPr>
    </w:p>
    <w:p w:rsidR="00483BE3" w:rsidRPr="00A1629D" w:rsidRDefault="00483BE3" w:rsidP="00CB7AB9">
      <w:pPr>
        <w:spacing w:line="292" w:lineRule="auto"/>
        <w:rPr>
          <w:rFonts w:ascii="Times New Roman" w:hAnsi="Times New Roman"/>
        </w:rPr>
      </w:pPr>
      <w:r w:rsidRPr="00A1629D">
        <w:rPr>
          <w:rFonts w:ascii="Times New Roman" w:hAnsi="Times New Roman"/>
          <w:b/>
          <w:color w:val="000000"/>
        </w:rPr>
        <w:t xml:space="preserve">Environment: </w:t>
      </w:r>
      <w:proofErr w:type="spellStart"/>
      <w:r w:rsidRPr="00A1629D">
        <w:rPr>
          <w:rFonts w:ascii="Times New Roman" w:hAnsi="Times New Roman"/>
          <w:color w:val="000000"/>
        </w:rPr>
        <w:t>JBoss</w:t>
      </w:r>
      <w:proofErr w:type="spellEnd"/>
      <w:r w:rsidRPr="00A1629D">
        <w:rPr>
          <w:rFonts w:ascii="Times New Roman" w:hAnsi="Times New Roman"/>
          <w:color w:val="000000"/>
        </w:rPr>
        <w:t xml:space="preserve"> 4.2.2, SQL Server 2005, Eclipse, </w:t>
      </w:r>
      <w:proofErr w:type="spellStart"/>
      <w:r w:rsidRPr="00A1629D">
        <w:rPr>
          <w:rFonts w:ascii="Times New Roman" w:hAnsi="Times New Roman"/>
          <w:color w:val="000000"/>
        </w:rPr>
        <w:t>XStream</w:t>
      </w:r>
      <w:proofErr w:type="spellEnd"/>
      <w:r w:rsidRPr="00A1629D">
        <w:rPr>
          <w:rFonts w:ascii="Times New Roman" w:hAnsi="Times New Roman"/>
          <w:color w:val="000000"/>
        </w:rPr>
        <w:t>, XML, Windows XP, J2EE,   EJB, SOA, Web Services (Apache-Axis), Design Patterns, SQL and Portlets.</w:t>
      </w:r>
    </w:p>
    <w:tbl>
      <w:tblPr>
        <w:tblW w:w="10188" w:type="dxa"/>
        <w:tblLayout w:type="fixed"/>
        <w:tblLook w:val="0000" w:firstRow="0" w:lastRow="0" w:firstColumn="0" w:lastColumn="0" w:noHBand="0" w:noVBand="0"/>
      </w:tblPr>
      <w:tblGrid>
        <w:gridCol w:w="288"/>
        <w:gridCol w:w="9900"/>
      </w:tblGrid>
      <w:tr w:rsidR="00483BE3" w:rsidTr="00665DDD">
        <w:trPr>
          <w:trHeight w:val="990"/>
        </w:trPr>
        <w:tc>
          <w:tcPr>
            <w:tcW w:w="288" w:type="dxa"/>
          </w:tcPr>
          <w:p w:rsidR="00483BE3" w:rsidRDefault="00483BE3" w:rsidP="00EF78C7">
            <w:pPr>
              <w:pStyle w:val="NoTitle"/>
              <w:spacing w:before="0"/>
            </w:pPr>
          </w:p>
        </w:tc>
        <w:tc>
          <w:tcPr>
            <w:tcW w:w="9900" w:type="dxa"/>
          </w:tcPr>
          <w:p w:rsidR="00483BE3" w:rsidRPr="003E1C25" w:rsidRDefault="00483BE3" w:rsidP="00EF78C7">
            <w:pPr>
              <w:spacing w:line="292" w:lineRule="auto"/>
              <w:rPr>
                <w:rFonts w:ascii="Arial" w:hAnsi="Arial" w:cs="Arial"/>
                <w:color w:val="000000"/>
              </w:rPr>
            </w:pPr>
            <w:r>
              <w:rPr>
                <w:rFonts w:ascii="Arial" w:hAnsi="Arial" w:cs="Arial"/>
                <w:b/>
                <w:color w:val="000000"/>
              </w:rPr>
              <w:t>Servient Inc.,           Richmond, VA                                                         Mar’0</w:t>
            </w:r>
            <w:r w:rsidR="003002F1">
              <w:rPr>
                <w:rFonts w:ascii="Arial" w:hAnsi="Arial" w:cs="Arial"/>
                <w:b/>
                <w:color w:val="000000"/>
              </w:rPr>
              <w:t>6</w:t>
            </w:r>
            <w:r>
              <w:rPr>
                <w:rFonts w:ascii="Arial" w:hAnsi="Arial" w:cs="Arial"/>
                <w:b/>
                <w:color w:val="000000"/>
              </w:rPr>
              <w:t xml:space="preserve"> to Sept’0</w:t>
            </w:r>
            <w:r w:rsidR="003002F1">
              <w:rPr>
                <w:rFonts w:ascii="Arial" w:hAnsi="Arial" w:cs="Arial"/>
                <w:b/>
                <w:color w:val="000000"/>
              </w:rPr>
              <w:t>7</w:t>
            </w:r>
          </w:p>
          <w:p w:rsidR="00B15928" w:rsidRPr="00EF78C7" w:rsidRDefault="00B15928" w:rsidP="00EF78C7">
            <w:pPr>
              <w:rPr>
                <w:rFonts w:ascii="Times New Roman" w:hAnsi="Times New Roman"/>
                <w:b/>
                <w:color w:val="000000"/>
              </w:rPr>
            </w:pPr>
            <w:r w:rsidRPr="00EF78C7">
              <w:rPr>
                <w:rFonts w:ascii="Times New Roman" w:hAnsi="Times New Roman"/>
                <w:b/>
                <w:i/>
              </w:rPr>
              <w:t>Project Lead and Manager</w:t>
            </w:r>
          </w:p>
          <w:p w:rsidR="00483BE3" w:rsidRPr="00B57C6C" w:rsidRDefault="00483BE3" w:rsidP="00B57C6C">
            <w:pPr>
              <w:numPr>
                <w:ilvl w:val="0"/>
                <w:numId w:val="3"/>
              </w:numPr>
              <w:tabs>
                <w:tab w:val="clear" w:pos="900"/>
                <w:tab w:val="num" w:pos="612"/>
              </w:tabs>
              <w:spacing w:after="0" w:line="240" w:lineRule="auto"/>
              <w:ind w:left="612"/>
              <w:rPr>
                <w:rFonts w:ascii="Times New Roman" w:hAnsi="Times New Roman"/>
                <w:bCs/>
              </w:rPr>
            </w:pPr>
            <w:r w:rsidRPr="00EF78C7">
              <w:rPr>
                <w:rFonts w:ascii="Times New Roman" w:hAnsi="Times New Roman"/>
              </w:rPr>
              <w:t xml:space="preserve">I have led a team of 25 developers for Servient Inc., who deal with Advanced searching tools for law </w:t>
            </w:r>
            <w:r w:rsidRPr="00B57C6C">
              <w:rPr>
                <w:rFonts w:ascii="Times New Roman" w:hAnsi="Times New Roman"/>
                <w:bCs/>
              </w:rPr>
              <w:t xml:space="preserve">firms. The project is outsourced to Pune, India and my role and responsibilities including managing the </w:t>
            </w:r>
            <w:r w:rsidR="00B15928" w:rsidRPr="00B57C6C">
              <w:rPr>
                <w:rFonts w:ascii="Times New Roman" w:hAnsi="Times New Roman"/>
                <w:bCs/>
              </w:rPr>
              <w:t>team from</w:t>
            </w:r>
            <w:r w:rsidRPr="00B57C6C">
              <w:rPr>
                <w:rFonts w:ascii="Times New Roman" w:hAnsi="Times New Roman"/>
                <w:bCs/>
              </w:rPr>
              <w:t xml:space="preserve"> here and assigning tasks to developers and redesigning the architecture. Built the new framework and used Agile Methodology for refactoring of their code</w:t>
            </w:r>
            <w:r w:rsidR="00B15928" w:rsidRPr="00B57C6C">
              <w:rPr>
                <w:rFonts w:ascii="Times New Roman" w:hAnsi="Times New Roman"/>
                <w:bCs/>
              </w:rPr>
              <w:t xml:space="preserve"> </w:t>
            </w:r>
            <w:r w:rsidRPr="00B57C6C">
              <w:rPr>
                <w:rFonts w:ascii="Times New Roman" w:hAnsi="Times New Roman"/>
                <w:bCs/>
              </w:rPr>
              <w:t>base.</w:t>
            </w:r>
          </w:p>
          <w:p w:rsidR="00E64F34" w:rsidRPr="00B57C6C" w:rsidRDefault="00E64F34" w:rsidP="00B57C6C">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Managed a group of IT staff remotely located in Pune, India</w:t>
            </w:r>
          </w:p>
          <w:p w:rsidR="00E64F34" w:rsidRPr="00B57C6C" w:rsidRDefault="00E64F34" w:rsidP="00B57C6C">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 xml:space="preserve">Conducted daily scrum meetings and updated status for </w:t>
            </w:r>
            <w:r w:rsidR="00B15928" w:rsidRPr="00B57C6C">
              <w:rPr>
                <w:rFonts w:ascii="Times New Roman" w:hAnsi="Times New Roman"/>
                <w:bCs/>
              </w:rPr>
              <w:t>senior</w:t>
            </w:r>
            <w:r w:rsidRPr="00B57C6C">
              <w:rPr>
                <w:rFonts w:ascii="Times New Roman" w:hAnsi="Times New Roman"/>
                <w:bCs/>
              </w:rPr>
              <w:t xml:space="preserve"> management.</w:t>
            </w:r>
          </w:p>
          <w:p w:rsidR="00483BE3" w:rsidRPr="00B57C6C" w:rsidRDefault="00483BE3" w:rsidP="00B57C6C">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Designed and developed a company-wide project that introduced a new destination platform website for customers in the government sector.</w:t>
            </w:r>
          </w:p>
          <w:p w:rsidR="00483BE3" w:rsidRPr="00B57C6C" w:rsidRDefault="00483BE3" w:rsidP="00B57C6C">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Lead IT scoping and development and managed all aspects of new product introduction, including beta testing, marketing, branding, customer identification, and communication.</w:t>
            </w:r>
          </w:p>
          <w:p w:rsidR="00483BE3" w:rsidRPr="00B57C6C" w:rsidRDefault="00483BE3" w:rsidP="00B57C6C">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Managed multi-million dollar, federally funded project, on time and on budget, bridging charity offices in 40 states.</w:t>
            </w:r>
          </w:p>
          <w:p w:rsidR="00483BE3" w:rsidRPr="00B57C6C" w:rsidRDefault="00483BE3" w:rsidP="00B57C6C">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 xml:space="preserve">Ensured operational efficiency by utilizing a </w:t>
            </w:r>
            <w:r w:rsidR="00B15928" w:rsidRPr="00B57C6C">
              <w:rPr>
                <w:rFonts w:ascii="Times New Roman" w:hAnsi="Times New Roman"/>
                <w:bCs/>
              </w:rPr>
              <w:t>SCRUM based</w:t>
            </w:r>
            <w:r w:rsidRPr="00B57C6C">
              <w:rPr>
                <w:rFonts w:ascii="Times New Roman" w:hAnsi="Times New Roman"/>
                <w:bCs/>
              </w:rPr>
              <w:t xml:space="preserve"> AGILE framework.</w:t>
            </w:r>
          </w:p>
          <w:p w:rsidR="00483BE3" w:rsidRPr="00B57C6C" w:rsidRDefault="00483BE3" w:rsidP="00B57C6C">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Architected and defined requirements within a team atmosphere, modeling and designing for a conversion from Java to dot Net platform.</w:t>
            </w:r>
          </w:p>
          <w:p w:rsidR="00483BE3" w:rsidRPr="00B57C6C" w:rsidRDefault="00483BE3" w:rsidP="00B57C6C">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 xml:space="preserve">Implemented smaller projects, including various search engines products, online messaging, </w:t>
            </w:r>
            <w:r w:rsidR="00B15928" w:rsidRPr="00B57C6C">
              <w:rPr>
                <w:rFonts w:ascii="Times New Roman" w:hAnsi="Times New Roman"/>
                <w:bCs/>
              </w:rPr>
              <w:t>and data</w:t>
            </w:r>
            <w:r w:rsidRPr="00B57C6C">
              <w:rPr>
                <w:rFonts w:ascii="Times New Roman" w:hAnsi="Times New Roman"/>
                <w:bCs/>
              </w:rPr>
              <w:t>/document import processes, and data/document management.</w:t>
            </w:r>
          </w:p>
          <w:p w:rsidR="00483BE3" w:rsidRDefault="00483BE3" w:rsidP="00665DDD">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 xml:space="preserve">Worked on ‘Case Management Study’ for </w:t>
            </w:r>
            <w:r w:rsidR="00B15928" w:rsidRPr="00B57C6C">
              <w:rPr>
                <w:rFonts w:ascii="Times New Roman" w:hAnsi="Times New Roman"/>
                <w:bCs/>
              </w:rPr>
              <w:t>Servient and</w:t>
            </w:r>
            <w:r w:rsidRPr="00B57C6C">
              <w:rPr>
                <w:rFonts w:ascii="Times New Roman" w:hAnsi="Times New Roman"/>
                <w:bCs/>
              </w:rPr>
              <w:t xml:space="preserve"> designed, developed applications using </w:t>
            </w:r>
            <w:proofErr w:type="spellStart"/>
            <w:r w:rsidRPr="00B57C6C">
              <w:rPr>
                <w:rFonts w:ascii="Times New Roman" w:hAnsi="Times New Roman"/>
                <w:bCs/>
              </w:rPr>
              <w:t>Weblogic</w:t>
            </w:r>
            <w:proofErr w:type="spellEnd"/>
            <w:r w:rsidRPr="00B57C6C">
              <w:rPr>
                <w:rFonts w:ascii="Times New Roman" w:hAnsi="Times New Roman"/>
                <w:bCs/>
              </w:rPr>
              <w:t xml:space="preserve"> 8.1 workshop. Work involved architecture, development, testing and deployment of the application. Developed Expense </w:t>
            </w:r>
          </w:p>
          <w:p w:rsidR="00665DDD" w:rsidRPr="00665DDD" w:rsidRDefault="00665DDD" w:rsidP="00665DDD">
            <w:pPr>
              <w:spacing w:after="0" w:line="240" w:lineRule="auto"/>
              <w:ind w:left="612"/>
              <w:rPr>
                <w:rFonts w:ascii="Times New Roman" w:hAnsi="Times New Roman"/>
                <w:bCs/>
              </w:rPr>
            </w:pPr>
          </w:p>
          <w:p w:rsidR="00483BE3" w:rsidRPr="00A1629D" w:rsidRDefault="00483BE3" w:rsidP="00EF78C7">
            <w:pPr>
              <w:spacing w:line="292" w:lineRule="auto"/>
              <w:rPr>
                <w:rFonts w:ascii="Times New Roman" w:hAnsi="Times New Roman"/>
                <w:i/>
              </w:rPr>
            </w:pPr>
            <w:r w:rsidRPr="00A1629D">
              <w:rPr>
                <w:rFonts w:ascii="Times New Roman" w:hAnsi="Times New Roman"/>
                <w:b/>
                <w:color w:val="000000"/>
              </w:rPr>
              <w:t xml:space="preserve">Environment: </w:t>
            </w:r>
            <w:r w:rsidRPr="00A1629D">
              <w:rPr>
                <w:rFonts w:ascii="Times New Roman" w:hAnsi="Times New Roman"/>
                <w:color w:val="000000"/>
              </w:rPr>
              <w:t xml:space="preserve">WebSphere, SQL Server 2005, Eclipse, Sprint, </w:t>
            </w:r>
            <w:proofErr w:type="spellStart"/>
            <w:r w:rsidRPr="00A1629D">
              <w:rPr>
                <w:rFonts w:ascii="Times New Roman" w:hAnsi="Times New Roman"/>
                <w:color w:val="000000"/>
              </w:rPr>
              <w:t>XStream</w:t>
            </w:r>
            <w:proofErr w:type="spellEnd"/>
            <w:r w:rsidRPr="00A1629D">
              <w:rPr>
                <w:rFonts w:ascii="Times New Roman" w:hAnsi="Times New Roman"/>
                <w:color w:val="000000"/>
              </w:rPr>
              <w:t>, XML, Windows XP, J2EE, EJB, Design Patterns, SQL, JSP,</w:t>
            </w:r>
            <w:r w:rsidRPr="00A1629D">
              <w:rPr>
                <w:rFonts w:ascii="Times New Roman" w:hAnsi="Times New Roman"/>
              </w:rPr>
              <w:t xml:space="preserve"> Crystal Reports XI /Business Objects XI R2, Oracle 10g, </w:t>
            </w:r>
            <w:r w:rsidRPr="00A1629D">
              <w:rPr>
                <w:rFonts w:ascii="Times New Roman" w:hAnsi="Times New Roman"/>
                <w:i/>
              </w:rPr>
              <w:t>Oracle9i, Excel, Windows XP.</w:t>
            </w:r>
          </w:p>
          <w:p w:rsidR="00483BE3" w:rsidRPr="00B0705A" w:rsidRDefault="00483BE3" w:rsidP="00EF78C7">
            <w:pPr>
              <w:spacing w:line="292" w:lineRule="auto"/>
              <w:rPr>
                <w:rFonts w:ascii="Garamond" w:hAnsi="Garamond" w:cs="Arial"/>
                <w:i/>
              </w:rPr>
            </w:pPr>
            <w:r w:rsidRPr="00FC3F75">
              <w:rPr>
                <w:rFonts w:ascii="Arial" w:hAnsi="Arial" w:cs="Arial"/>
                <w:b/>
                <w:i/>
              </w:rPr>
              <w:t>Performance Food Group</w:t>
            </w:r>
            <w:r w:rsidRPr="00FC3F75">
              <w:rPr>
                <w:rFonts w:ascii="Arial" w:hAnsi="Arial" w:cs="Arial"/>
                <w:b/>
                <w:i/>
              </w:rPr>
              <w:tab/>
              <w:t>Richmond, VA                                                    March ‘0</w:t>
            </w:r>
            <w:r w:rsidR="003002F1">
              <w:rPr>
                <w:rFonts w:ascii="Arial" w:hAnsi="Arial" w:cs="Arial"/>
                <w:b/>
                <w:i/>
              </w:rPr>
              <w:t>5</w:t>
            </w:r>
            <w:r w:rsidRPr="00FC3F75">
              <w:rPr>
                <w:rFonts w:ascii="Arial" w:hAnsi="Arial" w:cs="Arial"/>
                <w:b/>
                <w:i/>
              </w:rPr>
              <w:t xml:space="preserve"> to Feb’0</w:t>
            </w:r>
            <w:r w:rsidR="003002F1">
              <w:rPr>
                <w:rFonts w:ascii="Arial" w:hAnsi="Arial" w:cs="Arial"/>
                <w:b/>
                <w:i/>
              </w:rPr>
              <w:t>6</w:t>
            </w:r>
          </w:p>
          <w:p w:rsidR="00483BE3" w:rsidRDefault="00483BE3" w:rsidP="00EF78C7">
            <w:pPr>
              <w:spacing w:line="292" w:lineRule="auto"/>
              <w:rPr>
                <w:rFonts w:ascii="Arial" w:hAnsi="Arial" w:cs="Arial"/>
                <w:b/>
                <w:color w:val="000000"/>
              </w:rPr>
            </w:pPr>
            <w:r>
              <w:rPr>
                <w:rFonts w:ascii="Arial" w:hAnsi="Arial" w:cs="Arial"/>
                <w:b/>
                <w:color w:val="000000"/>
              </w:rPr>
              <w:t>Sr. J2EE Developer</w:t>
            </w:r>
          </w:p>
          <w:p w:rsidR="00483BE3" w:rsidRPr="00A1629D" w:rsidRDefault="00483BE3" w:rsidP="00EF78C7">
            <w:pPr>
              <w:spacing w:after="0" w:line="292" w:lineRule="auto"/>
              <w:rPr>
                <w:rFonts w:ascii="Times New Roman" w:hAnsi="Times New Roman"/>
              </w:rPr>
            </w:pPr>
            <w:r w:rsidRPr="00A1629D">
              <w:rPr>
                <w:rFonts w:ascii="Times New Roman" w:hAnsi="Times New Roman"/>
              </w:rPr>
              <w:t>Assisted in bringing a 5-department manual workflow process on line, reducing the process time line, man hours, and errors.</w:t>
            </w:r>
          </w:p>
          <w:p w:rsidR="00483BE3" w:rsidRPr="00B57C6C" w:rsidRDefault="00483BE3" w:rsidP="00B57C6C">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Lead a team of 20 people as an Architect for ”Catalog Item” application and designed and developed the application using Struts, Spring and Hibernate.</w:t>
            </w:r>
          </w:p>
          <w:p w:rsidR="00483BE3" w:rsidRPr="00B57C6C" w:rsidRDefault="00483BE3" w:rsidP="00B57C6C">
            <w:pPr>
              <w:numPr>
                <w:ilvl w:val="0"/>
                <w:numId w:val="3"/>
              </w:numPr>
              <w:tabs>
                <w:tab w:val="clear" w:pos="900"/>
                <w:tab w:val="num" w:pos="612"/>
              </w:tabs>
              <w:spacing w:after="0" w:line="240" w:lineRule="auto"/>
              <w:ind w:left="612"/>
              <w:rPr>
                <w:rFonts w:ascii="Times New Roman" w:hAnsi="Times New Roman"/>
                <w:bCs/>
              </w:rPr>
            </w:pPr>
            <w:r w:rsidRPr="00B57C6C">
              <w:rPr>
                <w:rFonts w:ascii="Times New Roman" w:hAnsi="Times New Roman"/>
                <w:bCs/>
              </w:rPr>
              <w:t xml:space="preserve">AS400 and </w:t>
            </w:r>
            <w:proofErr w:type="spellStart"/>
            <w:r w:rsidRPr="00B57C6C">
              <w:rPr>
                <w:rFonts w:ascii="Times New Roman" w:hAnsi="Times New Roman"/>
                <w:bCs/>
              </w:rPr>
              <w:t>SQLServer</w:t>
            </w:r>
            <w:proofErr w:type="spellEnd"/>
            <w:r w:rsidRPr="00B57C6C">
              <w:rPr>
                <w:rFonts w:ascii="Times New Roman" w:hAnsi="Times New Roman"/>
                <w:bCs/>
              </w:rPr>
              <w:t xml:space="preserve"> databases were used.  Deployment and building ant scripts and production issues were solved.</w:t>
            </w:r>
          </w:p>
          <w:p w:rsidR="00A1629D" w:rsidRPr="00EF78C7" w:rsidRDefault="00483BE3" w:rsidP="00B57C6C">
            <w:pPr>
              <w:numPr>
                <w:ilvl w:val="0"/>
                <w:numId w:val="3"/>
              </w:numPr>
              <w:tabs>
                <w:tab w:val="clear" w:pos="900"/>
                <w:tab w:val="num" w:pos="612"/>
              </w:tabs>
              <w:spacing w:after="0" w:line="240" w:lineRule="auto"/>
              <w:ind w:left="612"/>
              <w:rPr>
                <w:sz w:val="20"/>
              </w:rPr>
            </w:pPr>
            <w:r w:rsidRPr="00B57C6C">
              <w:rPr>
                <w:rFonts w:ascii="Times New Roman" w:hAnsi="Times New Roman"/>
                <w:bCs/>
              </w:rPr>
              <w:t>Entire Software Development lifecycle implementation and Agile methodology was used and work involved hibernate mapping, database schema, coding service layer, writing JSPs using Struts and testing the application using Junit.</w:t>
            </w:r>
          </w:p>
        </w:tc>
      </w:tr>
    </w:tbl>
    <w:p w:rsidR="00EF78C7" w:rsidRDefault="00483BE3" w:rsidP="00EF78C7">
      <w:pPr>
        <w:pStyle w:val="arial"/>
        <w:keepNext w:val="0"/>
        <w:autoSpaceDE/>
        <w:autoSpaceDN/>
        <w:outlineLvl w:val="9"/>
        <w:rPr>
          <w:rFonts w:ascii="Times New Roman" w:hAnsi="Times New Roman" w:cs="Times New Roman"/>
          <w:sz w:val="24"/>
          <w:szCs w:val="24"/>
        </w:rPr>
      </w:pPr>
      <w:r w:rsidRPr="009332F8">
        <w:rPr>
          <w:rFonts w:ascii="Times New Roman" w:hAnsi="Times New Roman" w:cs="Times New Roman"/>
          <w:sz w:val="24"/>
          <w:szCs w:val="24"/>
        </w:rPr>
        <w:t>Shaw Systems,</w:t>
      </w:r>
      <w:r>
        <w:rPr>
          <w:rFonts w:ascii="Times New Roman" w:hAnsi="Times New Roman" w:cs="Times New Roman"/>
          <w:sz w:val="24"/>
          <w:szCs w:val="24"/>
        </w:rPr>
        <w:t xml:space="preserve"> </w:t>
      </w:r>
      <w:r w:rsidRPr="009332F8">
        <w:rPr>
          <w:rFonts w:ascii="Times New Roman" w:hAnsi="Times New Roman" w:cs="Times New Roman"/>
          <w:sz w:val="24"/>
          <w:szCs w:val="24"/>
        </w:rPr>
        <w:t>Richmond, VA</w:t>
      </w:r>
      <w:r>
        <w:rPr>
          <w:rFonts w:ascii="Times New Roman" w:hAnsi="Times New Roman" w:cs="Times New Roman"/>
          <w:sz w:val="24"/>
          <w:szCs w:val="24"/>
        </w:rPr>
        <w:t xml:space="preserve">                                                </w:t>
      </w:r>
      <w:r w:rsidR="00EF78C7">
        <w:rPr>
          <w:rFonts w:ascii="Times New Roman" w:hAnsi="Times New Roman" w:cs="Times New Roman"/>
          <w:sz w:val="24"/>
          <w:szCs w:val="24"/>
        </w:rPr>
        <w:t xml:space="preserve">                       Mar’04-F</w:t>
      </w:r>
      <w:r w:rsidR="003002F1">
        <w:rPr>
          <w:rFonts w:ascii="Times New Roman" w:hAnsi="Times New Roman" w:cs="Times New Roman"/>
          <w:sz w:val="24"/>
          <w:szCs w:val="24"/>
        </w:rPr>
        <w:t>eb’05</w:t>
      </w:r>
    </w:p>
    <w:p w:rsidR="00483BE3" w:rsidRPr="00A1629D" w:rsidRDefault="00483BE3" w:rsidP="00EF78C7">
      <w:pPr>
        <w:pStyle w:val="arial"/>
        <w:keepNext w:val="0"/>
        <w:autoSpaceDE/>
        <w:autoSpaceDN/>
        <w:outlineLvl w:val="9"/>
        <w:rPr>
          <w:rFonts w:ascii="Times New Roman" w:hAnsi="Times New Roman" w:cs="Times New Roman"/>
          <w:sz w:val="24"/>
          <w:szCs w:val="24"/>
        </w:rPr>
      </w:pPr>
      <w:r w:rsidRPr="005346E3">
        <w:rPr>
          <w:sz w:val="24"/>
          <w:szCs w:val="24"/>
        </w:rPr>
        <w:t>Senior J2EE consultant</w:t>
      </w:r>
    </w:p>
    <w:p w:rsidR="00483BE3" w:rsidRPr="009332F8" w:rsidRDefault="00483BE3" w:rsidP="00EE1AA7">
      <w:pPr>
        <w:rPr>
          <w:b/>
          <w:sz w:val="24"/>
          <w:szCs w:val="24"/>
        </w:rPr>
      </w:pPr>
      <w:r w:rsidRPr="009332F8">
        <w:rPr>
          <w:b/>
          <w:sz w:val="24"/>
          <w:szCs w:val="24"/>
        </w:rPr>
        <w:t>Project:</w:t>
      </w:r>
      <w:r w:rsidRPr="009332F8">
        <w:rPr>
          <w:b/>
          <w:sz w:val="24"/>
          <w:szCs w:val="24"/>
          <w:u w:val="single"/>
        </w:rPr>
        <w:t xml:space="preserve"> </w:t>
      </w:r>
      <w:proofErr w:type="gramStart"/>
      <w:r w:rsidRPr="009332F8">
        <w:rPr>
          <w:sz w:val="24"/>
          <w:szCs w:val="24"/>
        </w:rPr>
        <w:t>Spectrum  and</w:t>
      </w:r>
      <w:proofErr w:type="gramEnd"/>
      <w:r w:rsidRPr="009332F8">
        <w:rPr>
          <w:sz w:val="24"/>
          <w:szCs w:val="24"/>
        </w:rPr>
        <w:t xml:space="preserve">  AFCU</w:t>
      </w:r>
      <w:r w:rsidRPr="009332F8">
        <w:rPr>
          <w:b/>
          <w:sz w:val="24"/>
          <w:szCs w:val="24"/>
        </w:rPr>
        <w:t>.</w:t>
      </w:r>
      <w:r w:rsidRPr="009332F8">
        <w:rPr>
          <w:b/>
          <w:sz w:val="24"/>
          <w:szCs w:val="24"/>
        </w:rPr>
        <w:tab/>
      </w:r>
      <w:r w:rsidRPr="009332F8">
        <w:rPr>
          <w:b/>
          <w:sz w:val="24"/>
          <w:szCs w:val="24"/>
        </w:rPr>
        <w:tab/>
      </w:r>
      <w:r w:rsidRPr="009332F8">
        <w:rPr>
          <w:b/>
          <w:sz w:val="24"/>
          <w:szCs w:val="24"/>
        </w:rPr>
        <w:tab/>
        <w:t xml:space="preserve">  </w:t>
      </w:r>
      <w:r w:rsidRPr="009332F8">
        <w:rPr>
          <w:b/>
          <w:sz w:val="24"/>
          <w:szCs w:val="24"/>
        </w:rPr>
        <w:tab/>
      </w:r>
    </w:p>
    <w:p w:rsidR="00483BE3" w:rsidRPr="009332F8" w:rsidRDefault="00483BE3" w:rsidP="00EE1AA7">
      <w:pPr>
        <w:rPr>
          <w:sz w:val="24"/>
          <w:szCs w:val="24"/>
        </w:rPr>
      </w:pPr>
      <w:r w:rsidRPr="009332F8">
        <w:rPr>
          <w:b/>
          <w:sz w:val="24"/>
          <w:szCs w:val="24"/>
        </w:rPr>
        <w:lastRenderedPageBreak/>
        <w:t xml:space="preserve">Technology:  </w:t>
      </w:r>
      <w:r w:rsidRPr="009332F8">
        <w:rPr>
          <w:sz w:val="24"/>
          <w:szCs w:val="24"/>
        </w:rPr>
        <w:t xml:space="preserve">J2EE, EJB, </w:t>
      </w:r>
      <w:proofErr w:type="spellStart"/>
      <w:r w:rsidRPr="009332F8">
        <w:rPr>
          <w:sz w:val="24"/>
          <w:szCs w:val="24"/>
        </w:rPr>
        <w:t>JSP,Hibernate,JMS</w:t>
      </w:r>
      <w:proofErr w:type="spellEnd"/>
      <w:r w:rsidRPr="009332F8">
        <w:rPr>
          <w:sz w:val="24"/>
          <w:szCs w:val="24"/>
        </w:rPr>
        <w:t xml:space="preserve">, </w:t>
      </w:r>
      <w:proofErr w:type="spellStart"/>
      <w:r w:rsidRPr="009332F8">
        <w:rPr>
          <w:sz w:val="24"/>
          <w:szCs w:val="24"/>
        </w:rPr>
        <w:t>Webservices,Struts</w:t>
      </w:r>
      <w:proofErr w:type="spellEnd"/>
      <w:r w:rsidRPr="009332F8">
        <w:rPr>
          <w:sz w:val="24"/>
          <w:szCs w:val="24"/>
        </w:rPr>
        <w:t xml:space="preserve">, JavaScript, HTML, </w:t>
      </w:r>
      <w:proofErr w:type="spellStart"/>
      <w:r w:rsidRPr="009332F8">
        <w:rPr>
          <w:sz w:val="24"/>
          <w:szCs w:val="24"/>
        </w:rPr>
        <w:t>SQLServer,Oracle</w:t>
      </w:r>
      <w:proofErr w:type="spellEnd"/>
      <w:r w:rsidRPr="009332F8">
        <w:rPr>
          <w:sz w:val="24"/>
          <w:szCs w:val="24"/>
        </w:rPr>
        <w:t xml:space="preserve"> 9i, Eclipse 3.1, </w:t>
      </w:r>
      <w:proofErr w:type="spellStart"/>
      <w:r w:rsidRPr="009332F8">
        <w:rPr>
          <w:sz w:val="24"/>
          <w:szCs w:val="24"/>
        </w:rPr>
        <w:t>Weblogic</w:t>
      </w:r>
      <w:proofErr w:type="spellEnd"/>
      <w:r w:rsidRPr="009332F8">
        <w:rPr>
          <w:sz w:val="24"/>
          <w:szCs w:val="24"/>
        </w:rPr>
        <w:t xml:space="preserve"> , Spring , XML, Maven, JAXB</w:t>
      </w:r>
    </w:p>
    <w:p w:rsidR="00483BE3" w:rsidRPr="009332F8" w:rsidRDefault="00483BE3" w:rsidP="00EE1AA7">
      <w:pPr>
        <w:rPr>
          <w:sz w:val="24"/>
          <w:szCs w:val="24"/>
        </w:rPr>
      </w:pPr>
      <w:r w:rsidRPr="009332F8">
        <w:rPr>
          <w:b/>
          <w:sz w:val="24"/>
          <w:szCs w:val="24"/>
        </w:rPr>
        <w:t>Methodology</w:t>
      </w:r>
      <w:r w:rsidRPr="009332F8">
        <w:rPr>
          <w:sz w:val="24"/>
          <w:szCs w:val="24"/>
        </w:rPr>
        <w:t xml:space="preserve"> : Agile</w:t>
      </w:r>
      <w:r w:rsidRPr="009332F8">
        <w:rPr>
          <w:b/>
          <w:sz w:val="24"/>
          <w:szCs w:val="24"/>
        </w:rPr>
        <w:t>.</w:t>
      </w:r>
    </w:p>
    <w:p w:rsidR="00483BE3" w:rsidRPr="00EF78C7" w:rsidRDefault="00483BE3" w:rsidP="00EF78C7">
      <w:pPr>
        <w:pStyle w:val="arial"/>
        <w:keepNext w:val="0"/>
        <w:tabs>
          <w:tab w:val="left" w:pos="90"/>
        </w:tabs>
        <w:autoSpaceDE/>
        <w:autoSpaceDN/>
        <w:ind w:left="360"/>
        <w:jc w:val="both"/>
        <w:outlineLvl w:val="9"/>
        <w:rPr>
          <w:rFonts w:ascii="Times New Roman" w:hAnsi="Times New Roman" w:cs="Times New Roman"/>
          <w:b w:val="0"/>
          <w:sz w:val="22"/>
          <w:szCs w:val="22"/>
        </w:rPr>
      </w:pPr>
      <w:proofErr w:type="gramStart"/>
      <w:r w:rsidRPr="00EF78C7">
        <w:rPr>
          <w:rFonts w:ascii="Times New Roman" w:hAnsi="Times New Roman" w:cs="Times New Roman"/>
          <w:b w:val="0"/>
          <w:sz w:val="22"/>
          <w:szCs w:val="22"/>
        </w:rPr>
        <w:t>Worked on a J2EE financial product called 'SPECTRUM".</w:t>
      </w:r>
      <w:proofErr w:type="gramEnd"/>
      <w:r w:rsidRPr="00EF78C7">
        <w:rPr>
          <w:rFonts w:ascii="Times New Roman" w:hAnsi="Times New Roman" w:cs="Times New Roman"/>
          <w:b w:val="0"/>
          <w:sz w:val="22"/>
          <w:szCs w:val="22"/>
        </w:rPr>
        <w:t xml:space="preserve">  Agile Methodology, Spring Framework and Hibernate are the main features of this project. Working as a senior J2EE consultant and heavily involved in back-end implementation using Hibernate and </w:t>
      </w:r>
      <w:proofErr w:type="gramStart"/>
      <w:r w:rsidRPr="00EF78C7">
        <w:rPr>
          <w:rFonts w:ascii="Times New Roman" w:hAnsi="Times New Roman" w:cs="Times New Roman"/>
          <w:b w:val="0"/>
          <w:sz w:val="22"/>
          <w:szCs w:val="22"/>
        </w:rPr>
        <w:t>Spring</w:t>
      </w:r>
      <w:proofErr w:type="gramEnd"/>
      <w:r w:rsidRPr="00EF78C7">
        <w:rPr>
          <w:rFonts w:ascii="Times New Roman" w:hAnsi="Times New Roman" w:cs="Times New Roman"/>
          <w:b w:val="0"/>
          <w:sz w:val="22"/>
          <w:szCs w:val="22"/>
        </w:rPr>
        <w:t xml:space="preserve"> features. Regression testing is done using </w:t>
      </w:r>
      <w:r w:rsidR="00341DA9" w:rsidRPr="00EF78C7">
        <w:rPr>
          <w:rFonts w:ascii="Times New Roman" w:hAnsi="Times New Roman" w:cs="Times New Roman"/>
          <w:b w:val="0"/>
          <w:sz w:val="22"/>
          <w:szCs w:val="22"/>
        </w:rPr>
        <w:t>‘</w:t>
      </w:r>
      <w:proofErr w:type="spellStart"/>
      <w:r w:rsidRPr="00EF78C7">
        <w:rPr>
          <w:rFonts w:ascii="Times New Roman" w:hAnsi="Times New Roman" w:cs="Times New Roman"/>
          <w:b w:val="0"/>
          <w:sz w:val="22"/>
          <w:szCs w:val="22"/>
        </w:rPr>
        <w:t>Fitnesse</w:t>
      </w:r>
      <w:proofErr w:type="spellEnd"/>
      <w:r w:rsidR="00341DA9" w:rsidRPr="00EF78C7">
        <w:rPr>
          <w:rFonts w:ascii="Times New Roman" w:hAnsi="Times New Roman" w:cs="Times New Roman"/>
          <w:b w:val="0"/>
          <w:sz w:val="22"/>
          <w:szCs w:val="22"/>
        </w:rPr>
        <w:t>’</w:t>
      </w:r>
      <w:r w:rsidRPr="00EF78C7">
        <w:rPr>
          <w:rFonts w:ascii="Times New Roman" w:hAnsi="Times New Roman" w:cs="Times New Roman"/>
          <w:b w:val="0"/>
          <w:sz w:val="22"/>
          <w:szCs w:val="22"/>
        </w:rPr>
        <w:t xml:space="preserve"> and a rules engine, "Blaze" used for business rules. </w:t>
      </w:r>
      <w:proofErr w:type="gramStart"/>
      <w:r w:rsidRPr="00EF78C7">
        <w:rPr>
          <w:rFonts w:ascii="Times New Roman" w:hAnsi="Times New Roman" w:cs="Times New Roman"/>
          <w:b w:val="0"/>
          <w:sz w:val="22"/>
          <w:szCs w:val="22"/>
        </w:rPr>
        <w:t>Involved in the overall project design and implementation.</w:t>
      </w:r>
      <w:proofErr w:type="gramEnd"/>
    </w:p>
    <w:p w:rsidR="00483BE3" w:rsidRPr="009332F8" w:rsidRDefault="00483BE3" w:rsidP="00EE1AA7">
      <w:pPr>
        <w:rPr>
          <w:bCs/>
          <w:sz w:val="24"/>
          <w:szCs w:val="24"/>
        </w:rPr>
      </w:pPr>
      <w:r w:rsidRPr="00A1629D">
        <w:rPr>
          <w:rFonts w:ascii="Times New Roman" w:hAnsi="Times New Roman"/>
          <w:b/>
        </w:rPr>
        <w:t>Responsibilities</w:t>
      </w:r>
      <w:r w:rsidRPr="009332F8">
        <w:rPr>
          <w:sz w:val="24"/>
          <w:szCs w:val="24"/>
        </w:rPr>
        <w:t>:</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Implemented Business Layer using stateless Session Beans.</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Involved in the Design and implementation of Persistence Layer using Hibernate</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Customized Blaze Advisor for customer specific rules.</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 xml:space="preserve">Implemented </w:t>
      </w:r>
      <w:proofErr w:type="spellStart"/>
      <w:r w:rsidRPr="00A1629D">
        <w:rPr>
          <w:rFonts w:ascii="Times New Roman" w:hAnsi="Times New Roman"/>
          <w:bCs/>
        </w:rPr>
        <w:t>a</w:t>
      </w:r>
      <w:proofErr w:type="spellEnd"/>
      <w:r w:rsidRPr="00A1629D">
        <w:rPr>
          <w:rFonts w:ascii="Times New Roman" w:hAnsi="Times New Roman"/>
          <w:bCs/>
        </w:rPr>
        <w:t xml:space="preserve"> adapter Layer that involved transforming </w:t>
      </w:r>
      <w:proofErr w:type="spellStart"/>
      <w:r w:rsidRPr="00A1629D">
        <w:rPr>
          <w:rFonts w:ascii="Times New Roman" w:hAnsi="Times New Roman"/>
          <w:bCs/>
        </w:rPr>
        <w:t>flatfiles</w:t>
      </w:r>
      <w:proofErr w:type="spellEnd"/>
      <w:r w:rsidRPr="00A1629D">
        <w:rPr>
          <w:rFonts w:ascii="Times New Roman" w:hAnsi="Times New Roman"/>
          <w:bCs/>
        </w:rPr>
        <w:t xml:space="preserve"> into XML and loading data into </w:t>
      </w:r>
      <w:proofErr w:type="spellStart"/>
      <w:r w:rsidRPr="00A1629D">
        <w:rPr>
          <w:rFonts w:ascii="Times New Roman" w:hAnsi="Times New Roman"/>
          <w:bCs/>
        </w:rPr>
        <w:t>serviceLayer</w:t>
      </w:r>
      <w:proofErr w:type="spellEnd"/>
    </w:p>
    <w:p w:rsidR="00483BE3" w:rsidRPr="00A1629D" w:rsidRDefault="00483BE3" w:rsidP="00EE1AA7">
      <w:pPr>
        <w:numPr>
          <w:ilvl w:val="0"/>
          <w:numId w:val="3"/>
        </w:numPr>
        <w:spacing w:after="0" w:line="240" w:lineRule="auto"/>
        <w:rPr>
          <w:rFonts w:ascii="Times New Roman" w:hAnsi="Times New Roman"/>
          <w:bCs/>
        </w:rPr>
      </w:pPr>
      <w:proofErr w:type="spellStart"/>
      <w:r w:rsidRPr="00A1629D">
        <w:rPr>
          <w:rFonts w:ascii="Times New Roman" w:hAnsi="Times New Roman"/>
          <w:bCs/>
        </w:rPr>
        <w:t>Impemented</w:t>
      </w:r>
      <w:proofErr w:type="spellEnd"/>
      <w:r w:rsidRPr="00A1629D">
        <w:rPr>
          <w:rFonts w:ascii="Times New Roman" w:hAnsi="Times New Roman"/>
          <w:bCs/>
        </w:rPr>
        <w:t xml:space="preserve"> Variable screens for the web Layer.</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 xml:space="preserve">Implemented </w:t>
      </w:r>
      <w:proofErr w:type="spellStart"/>
      <w:proofErr w:type="gramStart"/>
      <w:r w:rsidRPr="00A1629D">
        <w:rPr>
          <w:rFonts w:ascii="Times New Roman" w:hAnsi="Times New Roman"/>
          <w:bCs/>
        </w:rPr>
        <w:t>a</w:t>
      </w:r>
      <w:proofErr w:type="spellEnd"/>
      <w:proofErr w:type="gramEnd"/>
      <w:r w:rsidRPr="00A1629D">
        <w:rPr>
          <w:rFonts w:ascii="Times New Roman" w:hAnsi="Times New Roman"/>
          <w:bCs/>
        </w:rPr>
        <w:t xml:space="preserve"> adapter Layer that involved transforming </w:t>
      </w:r>
      <w:proofErr w:type="spellStart"/>
      <w:r w:rsidRPr="00A1629D">
        <w:rPr>
          <w:rFonts w:ascii="Times New Roman" w:hAnsi="Times New Roman"/>
          <w:bCs/>
        </w:rPr>
        <w:t>flatfiles</w:t>
      </w:r>
      <w:proofErr w:type="spellEnd"/>
      <w:r w:rsidRPr="00A1629D">
        <w:rPr>
          <w:rFonts w:ascii="Times New Roman" w:hAnsi="Times New Roman"/>
          <w:bCs/>
        </w:rPr>
        <w:t xml:space="preserve"> into XML and loading data into database after validating.</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 xml:space="preserve">Worked on a Conversion Project that involved Merging and splitting files into a destination file </w:t>
      </w:r>
    </w:p>
    <w:p w:rsidR="00483BE3" w:rsidRPr="009332F8" w:rsidRDefault="00483BE3" w:rsidP="00EE1AA7">
      <w:pPr>
        <w:pStyle w:val="arial"/>
        <w:keepNext w:val="0"/>
        <w:autoSpaceDE/>
        <w:autoSpaceDN/>
        <w:outlineLvl w:val="9"/>
        <w:rPr>
          <w:rFonts w:ascii="Times New Roman" w:hAnsi="Times New Roman" w:cs="Times New Roman"/>
          <w:sz w:val="24"/>
          <w:szCs w:val="24"/>
          <w:u w:val="single"/>
        </w:rPr>
      </w:pPr>
    </w:p>
    <w:p w:rsidR="00483BE3" w:rsidRPr="009332F8" w:rsidRDefault="00483BE3" w:rsidP="00EE1AA7">
      <w:pPr>
        <w:pStyle w:val="arial"/>
        <w:keepNext w:val="0"/>
        <w:autoSpaceDE/>
        <w:autoSpaceDN/>
        <w:outlineLvl w:val="9"/>
        <w:rPr>
          <w:rFonts w:ascii="Times New Roman" w:hAnsi="Times New Roman" w:cs="Times New Roman"/>
          <w:sz w:val="24"/>
          <w:szCs w:val="24"/>
          <w:u w:val="single"/>
        </w:rPr>
      </w:pPr>
    </w:p>
    <w:p w:rsidR="00483BE3" w:rsidRPr="009332F8" w:rsidRDefault="00483BE3" w:rsidP="00EE1AA7">
      <w:pPr>
        <w:pStyle w:val="arial"/>
        <w:keepNext w:val="0"/>
        <w:autoSpaceDE/>
        <w:autoSpaceDN/>
        <w:outlineLvl w:val="9"/>
        <w:rPr>
          <w:rFonts w:ascii="Times New Roman" w:hAnsi="Times New Roman" w:cs="Times New Roman"/>
          <w:sz w:val="24"/>
          <w:szCs w:val="24"/>
        </w:rPr>
      </w:pPr>
      <w:proofErr w:type="spellStart"/>
      <w:r w:rsidRPr="009332F8">
        <w:rPr>
          <w:rFonts w:ascii="Times New Roman" w:hAnsi="Times New Roman" w:cs="Times New Roman"/>
          <w:sz w:val="24"/>
          <w:szCs w:val="24"/>
        </w:rPr>
        <w:t>CSREES,United</w:t>
      </w:r>
      <w:proofErr w:type="spellEnd"/>
      <w:r w:rsidRPr="009332F8">
        <w:rPr>
          <w:rFonts w:ascii="Times New Roman" w:hAnsi="Times New Roman" w:cs="Times New Roman"/>
          <w:sz w:val="24"/>
          <w:szCs w:val="24"/>
        </w:rPr>
        <w:t xml:space="preserve"> States Dept. of</w:t>
      </w:r>
      <w:r w:rsidR="003002F1">
        <w:rPr>
          <w:rFonts w:ascii="Times New Roman" w:hAnsi="Times New Roman" w:cs="Times New Roman"/>
          <w:sz w:val="24"/>
          <w:szCs w:val="24"/>
        </w:rPr>
        <w:t xml:space="preserve"> Agriculture</w:t>
      </w:r>
      <w:r w:rsidR="003002F1">
        <w:rPr>
          <w:rFonts w:ascii="Times New Roman" w:hAnsi="Times New Roman" w:cs="Times New Roman"/>
          <w:sz w:val="24"/>
          <w:szCs w:val="24"/>
        </w:rPr>
        <w:tab/>
      </w:r>
      <w:r w:rsidR="003002F1">
        <w:rPr>
          <w:rFonts w:ascii="Times New Roman" w:hAnsi="Times New Roman" w:cs="Times New Roman"/>
          <w:sz w:val="24"/>
          <w:szCs w:val="24"/>
        </w:rPr>
        <w:tab/>
      </w:r>
      <w:r w:rsidR="003002F1">
        <w:rPr>
          <w:rFonts w:ascii="Times New Roman" w:hAnsi="Times New Roman" w:cs="Times New Roman"/>
          <w:sz w:val="24"/>
          <w:szCs w:val="24"/>
        </w:rPr>
        <w:tab/>
      </w:r>
      <w:r w:rsidR="003002F1">
        <w:rPr>
          <w:rFonts w:ascii="Times New Roman" w:hAnsi="Times New Roman" w:cs="Times New Roman"/>
          <w:sz w:val="24"/>
          <w:szCs w:val="24"/>
        </w:rPr>
        <w:tab/>
      </w:r>
      <w:r w:rsidR="003002F1">
        <w:rPr>
          <w:rFonts w:ascii="Times New Roman" w:hAnsi="Times New Roman" w:cs="Times New Roman"/>
          <w:sz w:val="24"/>
          <w:szCs w:val="24"/>
        </w:rPr>
        <w:tab/>
        <w:t>Aug’03- Feb ‘04</w:t>
      </w:r>
    </w:p>
    <w:p w:rsidR="00483BE3" w:rsidRPr="009332F8" w:rsidRDefault="00483BE3" w:rsidP="00EE1AA7">
      <w:pPr>
        <w:pStyle w:val="arial"/>
        <w:keepNext w:val="0"/>
        <w:autoSpaceDE/>
        <w:autoSpaceDN/>
        <w:outlineLvl w:val="9"/>
        <w:rPr>
          <w:rFonts w:ascii="Times New Roman" w:hAnsi="Times New Roman" w:cs="Times New Roman"/>
          <w:sz w:val="24"/>
          <w:szCs w:val="24"/>
        </w:rPr>
      </w:pPr>
      <w:proofErr w:type="spellStart"/>
      <w:r w:rsidRPr="009332F8">
        <w:rPr>
          <w:rFonts w:ascii="Times New Roman" w:hAnsi="Times New Roman" w:cs="Times New Roman"/>
          <w:sz w:val="24"/>
          <w:szCs w:val="24"/>
        </w:rPr>
        <w:t>Washington,DC</w:t>
      </w:r>
      <w:proofErr w:type="spellEnd"/>
      <w:r w:rsidRPr="009332F8">
        <w:rPr>
          <w:rFonts w:ascii="Times New Roman" w:hAnsi="Times New Roman" w:cs="Times New Roman"/>
          <w:sz w:val="24"/>
          <w:szCs w:val="24"/>
        </w:rPr>
        <w:tab/>
      </w:r>
    </w:p>
    <w:p w:rsidR="00483BE3" w:rsidRPr="009332F8" w:rsidRDefault="00483BE3" w:rsidP="00EE1AA7">
      <w:pPr>
        <w:pStyle w:val="arial"/>
        <w:keepNext w:val="0"/>
        <w:autoSpaceDE/>
        <w:autoSpaceDN/>
        <w:outlineLvl w:val="9"/>
        <w:rPr>
          <w:rFonts w:ascii="Times New Roman" w:hAnsi="Times New Roman" w:cs="Times New Roman"/>
          <w:sz w:val="24"/>
          <w:szCs w:val="24"/>
        </w:rPr>
      </w:pP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t xml:space="preserve">                </w:t>
      </w:r>
      <w:r w:rsidRPr="009332F8">
        <w:rPr>
          <w:rFonts w:ascii="Times New Roman" w:hAnsi="Times New Roman" w:cs="Times New Roman"/>
          <w:sz w:val="24"/>
          <w:szCs w:val="24"/>
        </w:rPr>
        <w:tab/>
        <w:t xml:space="preserve">     </w:t>
      </w: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r>
    </w:p>
    <w:p w:rsidR="00483BE3" w:rsidRPr="00FB4A4B" w:rsidRDefault="00483BE3" w:rsidP="00EE1AA7">
      <w:pPr>
        <w:pStyle w:val="Heading4"/>
        <w:rPr>
          <w:sz w:val="24"/>
          <w:szCs w:val="24"/>
        </w:rPr>
      </w:pPr>
      <w:r w:rsidRPr="00FB4A4B">
        <w:rPr>
          <w:sz w:val="24"/>
          <w:szCs w:val="24"/>
        </w:rPr>
        <w:t xml:space="preserve">Sr. Java Developer </w:t>
      </w:r>
    </w:p>
    <w:p w:rsidR="00483BE3" w:rsidRPr="009332F8" w:rsidRDefault="00483BE3" w:rsidP="00A1629D">
      <w:pPr>
        <w:spacing w:after="0"/>
        <w:rPr>
          <w:b/>
          <w:sz w:val="24"/>
          <w:szCs w:val="24"/>
        </w:rPr>
      </w:pPr>
      <w:r w:rsidRPr="009332F8">
        <w:rPr>
          <w:b/>
          <w:sz w:val="24"/>
          <w:szCs w:val="24"/>
        </w:rPr>
        <w:t xml:space="preserve">Project: </w:t>
      </w:r>
      <w:r w:rsidRPr="009332F8">
        <w:rPr>
          <w:sz w:val="24"/>
          <w:szCs w:val="24"/>
        </w:rPr>
        <w:t xml:space="preserve">Electronic Application </w:t>
      </w:r>
      <w:proofErr w:type="gramStart"/>
      <w:r w:rsidRPr="009332F8">
        <w:rPr>
          <w:sz w:val="24"/>
          <w:szCs w:val="24"/>
        </w:rPr>
        <w:t>Gateway(</w:t>
      </w:r>
      <w:proofErr w:type="gramEnd"/>
      <w:r w:rsidRPr="009332F8">
        <w:rPr>
          <w:sz w:val="24"/>
          <w:szCs w:val="24"/>
        </w:rPr>
        <w:t>EAG)</w:t>
      </w:r>
      <w:r w:rsidRPr="009332F8">
        <w:rPr>
          <w:b/>
          <w:sz w:val="24"/>
          <w:szCs w:val="24"/>
        </w:rPr>
        <w:tab/>
      </w:r>
      <w:r w:rsidRPr="009332F8">
        <w:rPr>
          <w:b/>
          <w:sz w:val="24"/>
          <w:szCs w:val="24"/>
        </w:rPr>
        <w:tab/>
      </w:r>
      <w:r w:rsidRPr="009332F8">
        <w:rPr>
          <w:b/>
          <w:sz w:val="24"/>
          <w:szCs w:val="24"/>
        </w:rPr>
        <w:tab/>
        <w:t xml:space="preserve">  </w:t>
      </w:r>
      <w:r w:rsidRPr="009332F8">
        <w:rPr>
          <w:b/>
          <w:sz w:val="24"/>
          <w:szCs w:val="24"/>
        </w:rPr>
        <w:tab/>
      </w:r>
    </w:p>
    <w:p w:rsidR="00483BE3" w:rsidRPr="009332F8" w:rsidRDefault="00483BE3" w:rsidP="00A1629D">
      <w:pPr>
        <w:spacing w:after="0"/>
        <w:rPr>
          <w:b/>
          <w:sz w:val="24"/>
          <w:szCs w:val="24"/>
        </w:rPr>
      </w:pPr>
      <w:r w:rsidRPr="009332F8">
        <w:rPr>
          <w:b/>
          <w:sz w:val="24"/>
          <w:szCs w:val="24"/>
        </w:rPr>
        <w:t xml:space="preserve">Technology: </w:t>
      </w:r>
      <w:r w:rsidRPr="009332F8">
        <w:rPr>
          <w:sz w:val="24"/>
          <w:szCs w:val="24"/>
        </w:rPr>
        <w:t>J2EE, EJB, JSP,</w:t>
      </w:r>
      <w:r w:rsidR="00341DA9">
        <w:rPr>
          <w:sz w:val="24"/>
          <w:szCs w:val="24"/>
        </w:rPr>
        <w:t xml:space="preserve"> </w:t>
      </w:r>
      <w:r w:rsidRPr="009332F8">
        <w:rPr>
          <w:sz w:val="24"/>
          <w:szCs w:val="24"/>
        </w:rPr>
        <w:t>Hibernate,</w:t>
      </w:r>
      <w:r w:rsidR="00A1629D">
        <w:rPr>
          <w:sz w:val="24"/>
          <w:szCs w:val="24"/>
        </w:rPr>
        <w:t xml:space="preserve"> </w:t>
      </w:r>
      <w:r w:rsidRPr="009332F8">
        <w:rPr>
          <w:sz w:val="24"/>
          <w:szCs w:val="24"/>
        </w:rPr>
        <w:t xml:space="preserve">JMS, </w:t>
      </w:r>
      <w:proofErr w:type="spellStart"/>
      <w:r w:rsidRPr="009332F8">
        <w:rPr>
          <w:sz w:val="24"/>
          <w:szCs w:val="24"/>
        </w:rPr>
        <w:t>Webservices</w:t>
      </w:r>
      <w:proofErr w:type="spellEnd"/>
      <w:r w:rsidRPr="009332F8">
        <w:rPr>
          <w:sz w:val="24"/>
          <w:szCs w:val="24"/>
        </w:rPr>
        <w:t>,</w:t>
      </w:r>
      <w:r w:rsidR="00341DA9">
        <w:rPr>
          <w:sz w:val="24"/>
          <w:szCs w:val="24"/>
        </w:rPr>
        <w:t xml:space="preserve"> </w:t>
      </w:r>
      <w:r w:rsidRPr="009332F8">
        <w:rPr>
          <w:sz w:val="24"/>
          <w:szCs w:val="24"/>
        </w:rPr>
        <w:t>Struts, JavaScript, HTML, Oracle 9i, Eclipse 3.1</w:t>
      </w:r>
      <w:proofErr w:type="gramStart"/>
      <w:r w:rsidRPr="009332F8">
        <w:rPr>
          <w:sz w:val="24"/>
          <w:szCs w:val="24"/>
        </w:rPr>
        <w:t>,Toad,JBoss4.0.2</w:t>
      </w:r>
      <w:proofErr w:type="gramEnd"/>
      <w:r w:rsidRPr="009332F8">
        <w:rPr>
          <w:sz w:val="24"/>
          <w:szCs w:val="24"/>
        </w:rPr>
        <w:t>, Ant</w:t>
      </w:r>
      <w:r w:rsidRPr="009332F8">
        <w:rPr>
          <w:b/>
          <w:sz w:val="24"/>
          <w:szCs w:val="24"/>
        </w:rPr>
        <w:t>.</w:t>
      </w:r>
    </w:p>
    <w:p w:rsidR="00483BE3" w:rsidRPr="00EF78C7" w:rsidRDefault="00483BE3" w:rsidP="00EF78C7">
      <w:pPr>
        <w:pStyle w:val="arial"/>
        <w:keepNext w:val="0"/>
        <w:tabs>
          <w:tab w:val="left" w:pos="90"/>
        </w:tabs>
        <w:autoSpaceDE/>
        <w:autoSpaceDN/>
        <w:ind w:left="360"/>
        <w:jc w:val="both"/>
        <w:outlineLvl w:val="9"/>
        <w:rPr>
          <w:rFonts w:ascii="Times New Roman" w:hAnsi="Times New Roman" w:cs="Times New Roman"/>
          <w:b w:val="0"/>
          <w:sz w:val="22"/>
          <w:szCs w:val="22"/>
        </w:rPr>
      </w:pPr>
      <w:r w:rsidRPr="00EF78C7">
        <w:rPr>
          <w:rFonts w:ascii="Times New Roman" w:hAnsi="Times New Roman" w:cs="Times New Roman"/>
          <w:b w:val="0"/>
          <w:sz w:val="22"/>
          <w:szCs w:val="22"/>
        </w:rPr>
        <w:t>The application was developed to view electronic grant applications.</w:t>
      </w:r>
    </w:p>
    <w:p w:rsidR="00483BE3" w:rsidRPr="00EF78C7" w:rsidRDefault="00483BE3" w:rsidP="00EF78C7">
      <w:pPr>
        <w:pStyle w:val="arial"/>
        <w:keepNext w:val="0"/>
        <w:tabs>
          <w:tab w:val="left" w:pos="90"/>
        </w:tabs>
        <w:autoSpaceDE/>
        <w:autoSpaceDN/>
        <w:ind w:left="360"/>
        <w:jc w:val="both"/>
        <w:outlineLvl w:val="9"/>
        <w:rPr>
          <w:rFonts w:ascii="Times New Roman" w:hAnsi="Times New Roman" w:cs="Times New Roman"/>
          <w:b w:val="0"/>
          <w:sz w:val="22"/>
          <w:szCs w:val="22"/>
        </w:rPr>
      </w:pPr>
      <w:r w:rsidRPr="00EF78C7">
        <w:rPr>
          <w:rFonts w:ascii="Times New Roman" w:hAnsi="Times New Roman" w:cs="Times New Roman"/>
          <w:b w:val="0"/>
          <w:sz w:val="22"/>
          <w:szCs w:val="22"/>
        </w:rPr>
        <w:t xml:space="preserve">It has 2 modules. The </w:t>
      </w:r>
      <w:proofErr w:type="spellStart"/>
      <w:r w:rsidRPr="00EF78C7">
        <w:rPr>
          <w:rFonts w:ascii="Times New Roman" w:hAnsi="Times New Roman" w:cs="Times New Roman"/>
          <w:b w:val="0"/>
          <w:sz w:val="22"/>
          <w:szCs w:val="22"/>
        </w:rPr>
        <w:t>webservice</w:t>
      </w:r>
      <w:proofErr w:type="spellEnd"/>
      <w:r w:rsidRPr="00EF78C7">
        <w:rPr>
          <w:rFonts w:ascii="Times New Roman" w:hAnsi="Times New Roman" w:cs="Times New Roman"/>
          <w:b w:val="0"/>
          <w:sz w:val="22"/>
          <w:szCs w:val="22"/>
        </w:rPr>
        <w:t xml:space="preserve"> module is invoked by internal applications which send re</w:t>
      </w:r>
      <w:r w:rsidR="00A1629D" w:rsidRPr="00EF78C7">
        <w:rPr>
          <w:rFonts w:ascii="Times New Roman" w:hAnsi="Times New Roman" w:cs="Times New Roman"/>
          <w:b w:val="0"/>
          <w:sz w:val="22"/>
          <w:szCs w:val="22"/>
        </w:rPr>
        <w:t xml:space="preserve">quests for accessing a list of </w:t>
      </w:r>
      <w:r w:rsidRPr="00EF78C7">
        <w:rPr>
          <w:rFonts w:ascii="Times New Roman" w:hAnsi="Times New Roman" w:cs="Times New Roman"/>
          <w:b w:val="0"/>
          <w:sz w:val="22"/>
          <w:szCs w:val="22"/>
        </w:rPr>
        <w:t xml:space="preserve">grant applications, burning CD's using third party Client </w:t>
      </w:r>
      <w:proofErr w:type="spellStart"/>
      <w:proofErr w:type="gramStart"/>
      <w:r w:rsidRPr="00EF78C7">
        <w:rPr>
          <w:rFonts w:ascii="Times New Roman" w:hAnsi="Times New Roman" w:cs="Times New Roman"/>
          <w:b w:val="0"/>
          <w:sz w:val="22"/>
          <w:szCs w:val="22"/>
        </w:rPr>
        <w:t>aPI</w:t>
      </w:r>
      <w:proofErr w:type="spellEnd"/>
      <w:proofErr w:type="gramEnd"/>
      <w:r w:rsidRPr="00EF78C7">
        <w:rPr>
          <w:rFonts w:ascii="Times New Roman" w:hAnsi="Times New Roman" w:cs="Times New Roman"/>
          <w:b w:val="0"/>
          <w:sz w:val="22"/>
          <w:szCs w:val="22"/>
        </w:rPr>
        <w:t xml:space="preserve"> of </w:t>
      </w:r>
      <w:proofErr w:type="spellStart"/>
      <w:r w:rsidRPr="00EF78C7">
        <w:rPr>
          <w:rFonts w:ascii="Times New Roman" w:hAnsi="Times New Roman" w:cs="Times New Roman"/>
          <w:b w:val="0"/>
          <w:sz w:val="22"/>
          <w:szCs w:val="22"/>
        </w:rPr>
        <w:t>Rimage</w:t>
      </w:r>
      <w:proofErr w:type="spellEnd"/>
      <w:r w:rsidRPr="00EF78C7">
        <w:rPr>
          <w:rFonts w:ascii="Times New Roman" w:hAnsi="Times New Roman" w:cs="Times New Roman"/>
          <w:b w:val="0"/>
          <w:sz w:val="22"/>
          <w:szCs w:val="22"/>
        </w:rPr>
        <w:t xml:space="preserve"> and also printing Grant Proposals. The requests for burning CD's and printing proposals are maintained in 2 </w:t>
      </w:r>
      <w:proofErr w:type="spellStart"/>
      <w:r w:rsidRPr="00EF78C7">
        <w:rPr>
          <w:rFonts w:ascii="Times New Roman" w:hAnsi="Times New Roman" w:cs="Times New Roman"/>
          <w:b w:val="0"/>
          <w:sz w:val="22"/>
          <w:szCs w:val="22"/>
        </w:rPr>
        <w:t>seperate</w:t>
      </w:r>
      <w:proofErr w:type="spellEnd"/>
      <w:r w:rsidRPr="00EF78C7">
        <w:rPr>
          <w:rFonts w:ascii="Times New Roman" w:hAnsi="Times New Roman" w:cs="Times New Roman"/>
          <w:b w:val="0"/>
          <w:sz w:val="22"/>
          <w:szCs w:val="22"/>
        </w:rPr>
        <w:t xml:space="preserve"> queues. The status of each request in the queue is queried and the current status is maintained in the database.</w:t>
      </w:r>
    </w:p>
    <w:p w:rsidR="00483BE3" w:rsidRPr="009332F8" w:rsidRDefault="00483BE3" w:rsidP="009F4CD4">
      <w:pPr>
        <w:spacing w:after="0"/>
        <w:rPr>
          <w:bCs/>
          <w:sz w:val="24"/>
          <w:szCs w:val="24"/>
        </w:rPr>
      </w:pPr>
      <w:r w:rsidRPr="009332F8">
        <w:rPr>
          <w:b/>
          <w:sz w:val="24"/>
          <w:szCs w:val="24"/>
        </w:rPr>
        <w:t>Responsibilities</w:t>
      </w:r>
      <w:r w:rsidRPr="009332F8">
        <w:rPr>
          <w:sz w:val="24"/>
          <w:szCs w:val="24"/>
        </w:rPr>
        <w:t>:</w:t>
      </w:r>
    </w:p>
    <w:p w:rsidR="00483BE3" w:rsidRPr="00A1629D" w:rsidRDefault="00483BE3" w:rsidP="009F4CD4">
      <w:pPr>
        <w:numPr>
          <w:ilvl w:val="0"/>
          <w:numId w:val="3"/>
        </w:numPr>
        <w:spacing w:after="0" w:line="240" w:lineRule="auto"/>
        <w:rPr>
          <w:rFonts w:ascii="Times New Roman" w:hAnsi="Times New Roman"/>
          <w:bCs/>
        </w:rPr>
      </w:pPr>
      <w:r w:rsidRPr="00A1629D">
        <w:rPr>
          <w:rFonts w:ascii="Times New Roman" w:hAnsi="Times New Roman"/>
          <w:bCs/>
        </w:rPr>
        <w:t>Analyzing use cases and developing design diagrams.</w:t>
      </w:r>
    </w:p>
    <w:p w:rsidR="00483BE3" w:rsidRPr="00A1629D" w:rsidRDefault="00483BE3" w:rsidP="009F4CD4">
      <w:pPr>
        <w:numPr>
          <w:ilvl w:val="0"/>
          <w:numId w:val="3"/>
        </w:numPr>
        <w:spacing w:after="0" w:line="240" w:lineRule="auto"/>
        <w:rPr>
          <w:rFonts w:ascii="Times New Roman" w:hAnsi="Times New Roman"/>
          <w:bCs/>
        </w:rPr>
      </w:pPr>
      <w:r w:rsidRPr="00A1629D">
        <w:rPr>
          <w:rFonts w:ascii="Times New Roman" w:hAnsi="Times New Roman"/>
          <w:bCs/>
        </w:rPr>
        <w:t xml:space="preserve">Wrote a </w:t>
      </w:r>
      <w:proofErr w:type="spellStart"/>
      <w:r w:rsidRPr="00A1629D">
        <w:rPr>
          <w:rFonts w:ascii="Times New Roman" w:hAnsi="Times New Roman"/>
          <w:bCs/>
        </w:rPr>
        <w:t>webservice</w:t>
      </w:r>
      <w:proofErr w:type="spellEnd"/>
      <w:r w:rsidRPr="00A1629D">
        <w:rPr>
          <w:rFonts w:ascii="Times New Roman" w:hAnsi="Times New Roman"/>
          <w:bCs/>
        </w:rPr>
        <w:t xml:space="preserve"> using JAX-RPC for the System interface module.</w:t>
      </w:r>
    </w:p>
    <w:p w:rsidR="00483BE3" w:rsidRPr="00A1629D" w:rsidRDefault="00483BE3" w:rsidP="009F4CD4">
      <w:pPr>
        <w:numPr>
          <w:ilvl w:val="0"/>
          <w:numId w:val="3"/>
        </w:numPr>
        <w:spacing w:after="0" w:line="240" w:lineRule="auto"/>
        <w:rPr>
          <w:rFonts w:ascii="Times New Roman" w:hAnsi="Times New Roman"/>
          <w:bCs/>
        </w:rPr>
      </w:pPr>
      <w:r w:rsidRPr="00A1629D">
        <w:rPr>
          <w:rFonts w:ascii="Times New Roman" w:hAnsi="Times New Roman"/>
          <w:bCs/>
        </w:rPr>
        <w:t>Implemented JMS API as part of the application.</w:t>
      </w:r>
    </w:p>
    <w:p w:rsidR="00483BE3" w:rsidRPr="00A1629D" w:rsidRDefault="00483BE3" w:rsidP="009F4CD4">
      <w:pPr>
        <w:numPr>
          <w:ilvl w:val="0"/>
          <w:numId w:val="3"/>
        </w:numPr>
        <w:spacing w:after="0" w:line="240" w:lineRule="auto"/>
        <w:rPr>
          <w:rFonts w:ascii="Times New Roman" w:hAnsi="Times New Roman"/>
          <w:bCs/>
        </w:rPr>
      </w:pPr>
      <w:r w:rsidRPr="00A1629D">
        <w:rPr>
          <w:rFonts w:ascii="Times New Roman" w:hAnsi="Times New Roman"/>
          <w:bCs/>
        </w:rPr>
        <w:t>Used Hibernate 3.0 for O/R Mapping and Persistence.</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Used Struts and tiles for developing UI.</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Designed the data model for the application.</w:t>
      </w:r>
    </w:p>
    <w:p w:rsidR="00483BE3" w:rsidRPr="00A1629D" w:rsidRDefault="00483BE3" w:rsidP="00EE1AA7">
      <w:pPr>
        <w:pStyle w:val="BodyText"/>
        <w:numPr>
          <w:ilvl w:val="0"/>
          <w:numId w:val="3"/>
        </w:numPr>
        <w:overflowPunct w:val="0"/>
        <w:autoSpaceDE w:val="0"/>
        <w:autoSpaceDN w:val="0"/>
        <w:adjustRightInd w:val="0"/>
        <w:jc w:val="left"/>
        <w:textAlignment w:val="baseline"/>
        <w:rPr>
          <w:bCs/>
          <w:spacing w:val="0"/>
          <w:sz w:val="22"/>
          <w:szCs w:val="22"/>
        </w:rPr>
      </w:pPr>
      <w:r w:rsidRPr="00A1629D">
        <w:rPr>
          <w:bCs/>
          <w:spacing w:val="0"/>
          <w:sz w:val="22"/>
          <w:szCs w:val="22"/>
        </w:rPr>
        <w:t>Implemented various design patterns including Business Delegate, Façade, Singleton, MVC, DTO and DAO.</w:t>
      </w:r>
    </w:p>
    <w:p w:rsidR="00483BE3" w:rsidRPr="00A1629D" w:rsidRDefault="00483BE3" w:rsidP="00EE1AA7">
      <w:pPr>
        <w:pStyle w:val="BodyText2"/>
        <w:numPr>
          <w:ilvl w:val="0"/>
          <w:numId w:val="3"/>
        </w:numPr>
        <w:rPr>
          <w:szCs w:val="22"/>
          <w:u w:val="single"/>
        </w:rPr>
      </w:pPr>
      <w:r w:rsidRPr="00A1629D">
        <w:rPr>
          <w:bCs/>
          <w:szCs w:val="22"/>
        </w:rPr>
        <w:t>Used CVS as source code control.</w:t>
      </w:r>
    </w:p>
    <w:p w:rsidR="00483BE3" w:rsidRPr="009332F8" w:rsidRDefault="00483BE3" w:rsidP="009F4CD4">
      <w:pPr>
        <w:spacing w:after="0"/>
        <w:rPr>
          <w:b/>
          <w:sz w:val="24"/>
          <w:szCs w:val="24"/>
        </w:rPr>
      </w:pPr>
      <w:r w:rsidRPr="009332F8">
        <w:rPr>
          <w:b/>
          <w:sz w:val="24"/>
          <w:szCs w:val="24"/>
        </w:rPr>
        <w:t xml:space="preserve">Project: </w:t>
      </w:r>
      <w:r w:rsidRPr="009332F8">
        <w:rPr>
          <w:sz w:val="24"/>
          <w:szCs w:val="24"/>
        </w:rPr>
        <w:t xml:space="preserve">Communication Distribution </w:t>
      </w:r>
      <w:proofErr w:type="gramStart"/>
      <w:r w:rsidRPr="009332F8">
        <w:rPr>
          <w:sz w:val="24"/>
          <w:szCs w:val="24"/>
        </w:rPr>
        <w:t>System(</w:t>
      </w:r>
      <w:proofErr w:type="gramEnd"/>
      <w:r w:rsidRPr="009332F8">
        <w:rPr>
          <w:sz w:val="24"/>
          <w:szCs w:val="24"/>
        </w:rPr>
        <w:t>CDS)</w:t>
      </w:r>
      <w:r w:rsidRPr="009332F8">
        <w:rPr>
          <w:b/>
          <w:sz w:val="24"/>
          <w:szCs w:val="24"/>
        </w:rPr>
        <w:tab/>
      </w:r>
      <w:r w:rsidRPr="009332F8">
        <w:rPr>
          <w:b/>
          <w:sz w:val="24"/>
          <w:szCs w:val="24"/>
        </w:rPr>
        <w:tab/>
      </w:r>
      <w:r w:rsidRPr="009332F8">
        <w:rPr>
          <w:b/>
          <w:sz w:val="24"/>
          <w:szCs w:val="24"/>
        </w:rPr>
        <w:tab/>
        <w:t xml:space="preserve">  </w:t>
      </w:r>
      <w:r w:rsidRPr="009332F8">
        <w:rPr>
          <w:b/>
          <w:sz w:val="24"/>
          <w:szCs w:val="24"/>
        </w:rPr>
        <w:tab/>
      </w:r>
    </w:p>
    <w:p w:rsidR="00483BE3" w:rsidRPr="009332F8" w:rsidRDefault="00483BE3" w:rsidP="009F4CD4">
      <w:pPr>
        <w:spacing w:after="0"/>
        <w:rPr>
          <w:b/>
          <w:sz w:val="24"/>
          <w:szCs w:val="24"/>
        </w:rPr>
      </w:pPr>
      <w:r w:rsidRPr="009332F8">
        <w:rPr>
          <w:b/>
          <w:sz w:val="24"/>
          <w:szCs w:val="24"/>
        </w:rPr>
        <w:t xml:space="preserve">Technology: </w:t>
      </w:r>
      <w:r w:rsidRPr="009332F8">
        <w:rPr>
          <w:sz w:val="24"/>
          <w:szCs w:val="24"/>
        </w:rPr>
        <w:t xml:space="preserve">J2EE, EJB, </w:t>
      </w:r>
      <w:proofErr w:type="spellStart"/>
      <w:r w:rsidRPr="009332F8">
        <w:rPr>
          <w:sz w:val="24"/>
          <w:szCs w:val="24"/>
        </w:rPr>
        <w:t>JSP,Hibernate,JSF,Struts</w:t>
      </w:r>
      <w:proofErr w:type="spellEnd"/>
      <w:r w:rsidRPr="009332F8">
        <w:rPr>
          <w:sz w:val="24"/>
          <w:szCs w:val="24"/>
        </w:rPr>
        <w:t>, JavaScript, HTML, Oracle 9i, Eclipse 3.1,Toad,JBoss3.2.3, Ant</w:t>
      </w:r>
      <w:r w:rsidRPr="009332F8">
        <w:rPr>
          <w:b/>
          <w:sz w:val="24"/>
          <w:szCs w:val="24"/>
        </w:rPr>
        <w:t>.</w:t>
      </w:r>
    </w:p>
    <w:p w:rsidR="00483BE3" w:rsidRPr="00EF78C7" w:rsidRDefault="00483BE3" w:rsidP="00EF78C7">
      <w:pPr>
        <w:pStyle w:val="arial"/>
        <w:keepNext w:val="0"/>
        <w:tabs>
          <w:tab w:val="left" w:pos="90"/>
        </w:tabs>
        <w:autoSpaceDE/>
        <w:autoSpaceDN/>
        <w:ind w:left="360"/>
        <w:jc w:val="both"/>
        <w:outlineLvl w:val="9"/>
        <w:rPr>
          <w:rFonts w:ascii="Times New Roman" w:hAnsi="Times New Roman" w:cs="Times New Roman"/>
          <w:b w:val="0"/>
          <w:sz w:val="22"/>
          <w:szCs w:val="22"/>
        </w:rPr>
      </w:pPr>
      <w:r w:rsidRPr="00EF78C7">
        <w:rPr>
          <w:rFonts w:ascii="Times New Roman" w:hAnsi="Times New Roman" w:cs="Times New Roman"/>
          <w:b w:val="0"/>
          <w:sz w:val="22"/>
          <w:szCs w:val="22"/>
        </w:rPr>
        <w:lastRenderedPageBreak/>
        <w:t>Developed a parser that accepts grant applications from grants.gov in XML format and</w:t>
      </w:r>
      <w:r w:rsidR="00A1629D" w:rsidRPr="00EF78C7">
        <w:rPr>
          <w:rFonts w:ascii="Times New Roman" w:hAnsi="Times New Roman" w:cs="Times New Roman"/>
          <w:b w:val="0"/>
          <w:sz w:val="22"/>
          <w:szCs w:val="22"/>
        </w:rPr>
        <w:t xml:space="preserve"> l</w:t>
      </w:r>
      <w:r w:rsidRPr="00EF78C7">
        <w:rPr>
          <w:rFonts w:ascii="Times New Roman" w:hAnsi="Times New Roman" w:cs="Times New Roman"/>
          <w:b w:val="0"/>
          <w:sz w:val="22"/>
          <w:szCs w:val="22"/>
        </w:rPr>
        <w:t xml:space="preserve">oads the data in the current </w:t>
      </w:r>
      <w:proofErr w:type="gramStart"/>
      <w:r w:rsidRPr="00EF78C7">
        <w:rPr>
          <w:rFonts w:ascii="Times New Roman" w:hAnsi="Times New Roman" w:cs="Times New Roman"/>
          <w:b w:val="0"/>
          <w:sz w:val="22"/>
          <w:szCs w:val="22"/>
        </w:rPr>
        <w:t>system(</w:t>
      </w:r>
      <w:proofErr w:type="gramEnd"/>
      <w:r w:rsidRPr="00EF78C7">
        <w:rPr>
          <w:rFonts w:ascii="Times New Roman" w:hAnsi="Times New Roman" w:cs="Times New Roman"/>
          <w:b w:val="0"/>
          <w:sz w:val="22"/>
          <w:szCs w:val="22"/>
        </w:rPr>
        <w:t>CREEMS) database. Also developed a user Interface called EAV which displays all the proposals entered into the database to be reviewed by peer reviewers.</w:t>
      </w:r>
    </w:p>
    <w:p w:rsidR="00483BE3" w:rsidRPr="009332F8" w:rsidRDefault="00483BE3" w:rsidP="00C30563">
      <w:pPr>
        <w:spacing w:after="0"/>
        <w:rPr>
          <w:bCs/>
          <w:sz w:val="24"/>
          <w:szCs w:val="24"/>
        </w:rPr>
      </w:pPr>
      <w:r w:rsidRPr="00A1629D">
        <w:rPr>
          <w:rFonts w:ascii="Times New Roman" w:hAnsi="Times New Roman"/>
          <w:b/>
          <w:sz w:val="24"/>
          <w:szCs w:val="24"/>
        </w:rPr>
        <w:t>Responsibilities</w:t>
      </w:r>
      <w:r w:rsidRPr="009332F8">
        <w:rPr>
          <w:sz w:val="24"/>
          <w:szCs w:val="24"/>
        </w:rPr>
        <w:t>:</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Analyzing use cases and developing design diagrams.</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Designed and developed EJBs as part of the application.</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Used Hibernate for O/R Mapping and Persistence.</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Used Struts and JSFs for developing UI.</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Developed ANT scripts for building and deploying the project.</w:t>
      </w:r>
    </w:p>
    <w:p w:rsidR="00483BE3" w:rsidRPr="00A1629D" w:rsidRDefault="00483BE3" w:rsidP="00EE1AA7">
      <w:pPr>
        <w:pStyle w:val="BodyText"/>
        <w:numPr>
          <w:ilvl w:val="0"/>
          <w:numId w:val="3"/>
        </w:numPr>
        <w:overflowPunct w:val="0"/>
        <w:autoSpaceDE w:val="0"/>
        <w:autoSpaceDN w:val="0"/>
        <w:adjustRightInd w:val="0"/>
        <w:jc w:val="left"/>
        <w:textAlignment w:val="baseline"/>
        <w:rPr>
          <w:bCs/>
          <w:spacing w:val="0"/>
          <w:sz w:val="22"/>
          <w:szCs w:val="22"/>
        </w:rPr>
      </w:pPr>
      <w:r w:rsidRPr="00A1629D">
        <w:rPr>
          <w:bCs/>
          <w:spacing w:val="0"/>
          <w:sz w:val="22"/>
          <w:szCs w:val="22"/>
        </w:rPr>
        <w:t>Implemented various design patterns including Business Delegate, Façade, Singleton, MVC, DTO and DAO.</w:t>
      </w:r>
    </w:p>
    <w:p w:rsidR="00483BE3" w:rsidRPr="00A1629D" w:rsidRDefault="00483BE3" w:rsidP="00EE1AA7">
      <w:pPr>
        <w:pStyle w:val="BodyText2"/>
        <w:numPr>
          <w:ilvl w:val="0"/>
          <w:numId w:val="3"/>
        </w:numPr>
        <w:rPr>
          <w:szCs w:val="22"/>
          <w:u w:val="single"/>
        </w:rPr>
      </w:pPr>
      <w:r w:rsidRPr="00A1629D">
        <w:rPr>
          <w:bCs/>
          <w:szCs w:val="22"/>
        </w:rPr>
        <w:t>Used CVS as source code control.</w:t>
      </w:r>
    </w:p>
    <w:p w:rsidR="00483BE3" w:rsidRPr="009332F8" w:rsidRDefault="00483BE3" w:rsidP="00EE1AA7">
      <w:pPr>
        <w:pStyle w:val="arial"/>
        <w:keepNext w:val="0"/>
        <w:autoSpaceDE/>
        <w:autoSpaceDN/>
        <w:outlineLvl w:val="9"/>
        <w:rPr>
          <w:rFonts w:ascii="Times New Roman" w:hAnsi="Times New Roman" w:cs="Times New Roman"/>
          <w:sz w:val="24"/>
          <w:szCs w:val="24"/>
        </w:rPr>
      </w:pPr>
      <w:r w:rsidRPr="009332F8">
        <w:rPr>
          <w:rFonts w:ascii="Times New Roman" w:hAnsi="Times New Roman" w:cs="Times New Roman"/>
          <w:sz w:val="24"/>
          <w:szCs w:val="24"/>
        </w:rPr>
        <w:t xml:space="preserve">Trilegiant Loyalty </w:t>
      </w:r>
      <w:proofErr w:type="gramStart"/>
      <w:r w:rsidRPr="009332F8">
        <w:rPr>
          <w:rFonts w:ascii="Times New Roman" w:hAnsi="Times New Roman" w:cs="Times New Roman"/>
          <w:sz w:val="24"/>
          <w:szCs w:val="24"/>
        </w:rPr>
        <w:t>Solutions</w:t>
      </w:r>
      <w:r>
        <w:rPr>
          <w:rFonts w:ascii="Times New Roman" w:hAnsi="Times New Roman" w:cs="Times New Roman"/>
          <w:sz w:val="24"/>
          <w:szCs w:val="24"/>
        </w:rPr>
        <w:t xml:space="preserve">  </w:t>
      </w:r>
      <w:proofErr w:type="spellStart"/>
      <w:r w:rsidRPr="009332F8">
        <w:rPr>
          <w:rFonts w:ascii="Times New Roman" w:hAnsi="Times New Roman" w:cs="Times New Roman"/>
          <w:sz w:val="24"/>
          <w:szCs w:val="24"/>
        </w:rPr>
        <w:t>Richmond,VA</w:t>
      </w:r>
      <w:proofErr w:type="spellEnd"/>
      <w:proofErr w:type="gramEnd"/>
      <w:r>
        <w:rPr>
          <w:rFonts w:ascii="Times New Roman" w:hAnsi="Times New Roman" w:cs="Times New Roman"/>
          <w:sz w:val="24"/>
          <w:szCs w:val="24"/>
        </w:rPr>
        <w:t xml:space="preserve">   </w:t>
      </w: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r>
      <w:r>
        <w:rPr>
          <w:rFonts w:ascii="Times New Roman" w:hAnsi="Times New Roman" w:cs="Times New Roman"/>
          <w:sz w:val="24"/>
          <w:szCs w:val="24"/>
        </w:rPr>
        <w:t xml:space="preserve">               </w:t>
      </w:r>
      <w:r w:rsidR="003002F1">
        <w:rPr>
          <w:rFonts w:ascii="Times New Roman" w:hAnsi="Times New Roman" w:cs="Times New Roman"/>
          <w:sz w:val="24"/>
          <w:szCs w:val="24"/>
        </w:rPr>
        <w:t>Oct’02-Jul ’03</w:t>
      </w:r>
    </w:p>
    <w:p w:rsidR="00483BE3" w:rsidRPr="00720E4B" w:rsidRDefault="00483BE3" w:rsidP="00D349B8">
      <w:pPr>
        <w:pStyle w:val="arial"/>
        <w:keepNext w:val="0"/>
        <w:autoSpaceDE/>
        <w:autoSpaceDN/>
        <w:outlineLvl w:val="9"/>
        <w:rPr>
          <w:rFonts w:ascii="Times New Roman" w:hAnsi="Times New Roman" w:cs="Times New Roman"/>
          <w:sz w:val="24"/>
          <w:szCs w:val="24"/>
        </w:rPr>
      </w:pPr>
      <w:r w:rsidRPr="00720E4B">
        <w:rPr>
          <w:rFonts w:ascii="Times New Roman" w:hAnsi="Times New Roman" w:cs="Times New Roman"/>
          <w:sz w:val="24"/>
          <w:szCs w:val="24"/>
        </w:rPr>
        <w:t>Sr. Java Developer</w:t>
      </w:r>
    </w:p>
    <w:p w:rsidR="00A1629D" w:rsidRPr="00720E4B" w:rsidRDefault="00483BE3" w:rsidP="00EE1AA7">
      <w:pPr>
        <w:rPr>
          <w:rFonts w:ascii="Times New Roman" w:hAnsi="Times New Roman"/>
          <w:b/>
          <w:sz w:val="24"/>
          <w:szCs w:val="24"/>
        </w:rPr>
      </w:pPr>
      <w:r w:rsidRPr="00720E4B">
        <w:rPr>
          <w:rFonts w:ascii="Times New Roman" w:hAnsi="Times New Roman"/>
          <w:b/>
          <w:sz w:val="24"/>
          <w:szCs w:val="24"/>
        </w:rPr>
        <w:t xml:space="preserve">Project: </w:t>
      </w:r>
      <w:r w:rsidRPr="00720E4B">
        <w:rPr>
          <w:rFonts w:ascii="Times New Roman" w:hAnsi="Times New Roman"/>
          <w:sz w:val="24"/>
          <w:szCs w:val="24"/>
        </w:rPr>
        <w:t>Promotions for Avis Rental Car</w:t>
      </w:r>
      <w:r w:rsidRPr="00720E4B">
        <w:rPr>
          <w:rFonts w:ascii="Times New Roman" w:hAnsi="Times New Roman"/>
          <w:b/>
          <w:sz w:val="24"/>
          <w:szCs w:val="24"/>
        </w:rPr>
        <w:tab/>
      </w:r>
      <w:r w:rsidRPr="00720E4B">
        <w:rPr>
          <w:rFonts w:ascii="Times New Roman" w:hAnsi="Times New Roman"/>
          <w:b/>
          <w:sz w:val="24"/>
          <w:szCs w:val="24"/>
        </w:rPr>
        <w:tab/>
      </w:r>
      <w:r w:rsidRPr="00720E4B">
        <w:rPr>
          <w:rFonts w:ascii="Times New Roman" w:hAnsi="Times New Roman"/>
          <w:b/>
          <w:sz w:val="24"/>
          <w:szCs w:val="24"/>
        </w:rPr>
        <w:tab/>
      </w:r>
      <w:r w:rsidRPr="00720E4B">
        <w:rPr>
          <w:rFonts w:ascii="Times New Roman" w:hAnsi="Times New Roman"/>
          <w:b/>
          <w:sz w:val="24"/>
          <w:szCs w:val="24"/>
        </w:rPr>
        <w:tab/>
        <w:t xml:space="preserve">  </w:t>
      </w:r>
      <w:r w:rsidRPr="00720E4B">
        <w:rPr>
          <w:rFonts w:ascii="Times New Roman" w:hAnsi="Times New Roman"/>
          <w:b/>
          <w:sz w:val="24"/>
          <w:szCs w:val="24"/>
        </w:rPr>
        <w:tab/>
      </w:r>
    </w:p>
    <w:p w:rsidR="00483BE3" w:rsidRPr="00720E4B" w:rsidRDefault="00483BE3" w:rsidP="00720E4B">
      <w:pPr>
        <w:spacing w:after="0"/>
        <w:rPr>
          <w:rFonts w:ascii="Times New Roman" w:hAnsi="Times New Roman"/>
          <w:b/>
          <w:sz w:val="24"/>
          <w:szCs w:val="24"/>
        </w:rPr>
      </w:pPr>
      <w:r w:rsidRPr="00720E4B">
        <w:rPr>
          <w:rFonts w:ascii="Times New Roman" w:hAnsi="Times New Roman"/>
          <w:b/>
          <w:sz w:val="24"/>
          <w:szCs w:val="24"/>
        </w:rPr>
        <w:t xml:space="preserve">Technology: </w:t>
      </w:r>
      <w:r w:rsidRPr="00720E4B">
        <w:rPr>
          <w:rFonts w:ascii="Times New Roman" w:hAnsi="Times New Roman"/>
          <w:sz w:val="24"/>
          <w:szCs w:val="24"/>
        </w:rPr>
        <w:t>J2EE, EJB, JSP, JavaScript, HTML, Oracle 9i, TogetherJ</w:t>
      </w:r>
      <w:proofErr w:type="gramStart"/>
      <w:r w:rsidRPr="00720E4B">
        <w:rPr>
          <w:rFonts w:ascii="Times New Roman" w:hAnsi="Times New Roman"/>
          <w:sz w:val="24"/>
          <w:szCs w:val="24"/>
        </w:rPr>
        <w:t>,Toad,WebLogic7.0</w:t>
      </w:r>
      <w:proofErr w:type="gramEnd"/>
      <w:r w:rsidRPr="00720E4B">
        <w:rPr>
          <w:rFonts w:ascii="Times New Roman" w:hAnsi="Times New Roman"/>
          <w:sz w:val="24"/>
          <w:szCs w:val="24"/>
        </w:rPr>
        <w:t>, Ant,</w:t>
      </w:r>
      <w:r w:rsidR="00A1629D" w:rsidRPr="00720E4B">
        <w:rPr>
          <w:rFonts w:ascii="Times New Roman" w:hAnsi="Times New Roman"/>
          <w:sz w:val="24"/>
          <w:szCs w:val="24"/>
        </w:rPr>
        <w:t xml:space="preserve"> </w:t>
      </w:r>
      <w:proofErr w:type="spellStart"/>
      <w:r w:rsidRPr="00720E4B">
        <w:rPr>
          <w:rFonts w:ascii="Times New Roman" w:hAnsi="Times New Roman"/>
          <w:sz w:val="24"/>
          <w:szCs w:val="24"/>
        </w:rPr>
        <w:t>DreamWeaver</w:t>
      </w:r>
      <w:proofErr w:type="spellEnd"/>
      <w:r w:rsidRPr="00720E4B">
        <w:rPr>
          <w:rFonts w:ascii="Times New Roman" w:hAnsi="Times New Roman"/>
          <w:sz w:val="24"/>
          <w:szCs w:val="24"/>
        </w:rPr>
        <w:t>, SunOS , HPUX</w:t>
      </w:r>
      <w:r w:rsidRPr="00720E4B">
        <w:rPr>
          <w:rFonts w:ascii="Times New Roman" w:hAnsi="Times New Roman"/>
          <w:b/>
          <w:sz w:val="24"/>
          <w:szCs w:val="24"/>
        </w:rPr>
        <w:t>.</w:t>
      </w:r>
    </w:p>
    <w:p w:rsidR="00483BE3" w:rsidRPr="00EF78C7" w:rsidRDefault="00483BE3" w:rsidP="00EF78C7">
      <w:pPr>
        <w:pStyle w:val="arial"/>
        <w:keepNext w:val="0"/>
        <w:tabs>
          <w:tab w:val="left" w:pos="90"/>
        </w:tabs>
        <w:autoSpaceDE/>
        <w:autoSpaceDN/>
        <w:ind w:left="360"/>
        <w:jc w:val="both"/>
        <w:outlineLvl w:val="9"/>
        <w:rPr>
          <w:rFonts w:ascii="Times New Roman" w:hAnsi="Times New Roman" w:cs="Times New Roman"/>
          <w:b w:val="0"/>
          <w:sz w:val="22"/>
          <w:szCs w:val="22"/>
        </w:rPr>
      </w:pPr>
      <w:r w:rsidRPr="00EF78C7">
        <w:rPr>
          <w:rFonts w:ascii="Times New Roman" w:hAnsi="Times New Roman" w:cs="Times New Roman"/>
          <w:b w:val="0"/>
          <w:sz w:val="22"/>
          <w:szCs w:val="22"/>
        </w:rPr>
        <w:t>Developed a module called Promotions Manager which calculates the promotions based on the data from the client. This data is sent as batch file which is validated in the backend using Oracle</w:t>
      </w:r>
      <w:r w:rsidR="00A1629D" w:rsidRPr="00EF78C7">
        <w:rPr>
          <w:rFonts w:ascii="Times New Roman" w:hAnsi="Times New Roman" w:cs="Times New Roman"/>
          <w:b w:val="0"/>
          <w:sz w:val="22"/>
          <w:szCs w:val="22"/>
        </w:rPr>
        <w:t xml:space="preserve"> </w:t>
      </w:r>
      <w:r w:rsidRPr="00EF78C7">
        <w:rPr>
          <w:rFonts w:ascii="Times New Roman" w:hAnsi="Times New Roman" w:cs="Times New Roman"/>
          <w:b w:val="0"/>
          <w:sz w:val="22"/>
          <w:szCs w:val="22"/>
        </w:rPr>
        <w:t>Stored Procedures. Once the data is validated it is placed on the queue and sent to an EJB which performs the necessary Business Logic. The resulting data is then inserted into the oracle database.</w:t>
      </w:r>
    </w:p>
    <w:p w:rsidR="00483BE3" w:rsidRPr="009332F8" w:rsidRDefault="00483BE3" w:rsidP="009F4CD4">
      <w:pPr>
        <w:spacing w:after="0"/>
        <w:rPr>
          <w:bCs/>
          <w:sz w:val="24"/>
          <w:szCs w:val="24"/>
        </w:rPr>
      </w:pPr>
      <w:r w:rsidRPr="009332F8">
        <w:rPr>
          <w:b/>
          <w:sz w:val="24"/>
          <w:szCs w:val="24"/>
        </w:rPr>
        <w:t>Responsibilities</w:t>
      </w:r>
      <w:r w:rsidRPr="009332F8">
        <w:rPr>
          <w:sz w:val="24"/>
          <w:szCs w:val="24"/>
        </w:rPr>
        <w:t>:</w:t>
      </w:r>
    </w:p>
    <w:p w:rsidR="00483BE3" w:rsidRPr="00A1629D" w:rsidRDefault="00483BE3" w:rsidP="009F4CD4">
      <w:pPr>
        <w:numPr>
          <w:ilvl w:val="0"/>
          <w:numId w:val="3"/>
        </w:numPr>
        <w:spacing w:after="0" w:line="240" w:lineRule="auto"/>
        <w:rPr>
          <w:rFonts w:ascii="Times New Roman" w:hAnsi="Times New Roman"/>
          <w:bCs/>
        </w:rPr>
      </w:pPr>
      <w:r w:rsidRPr="00A1629D">
        <w:rPr>
          <w:rFonts w:ascii="Times New Roman" w:hAnsi="Times New Roman"/>
          <w:bCs/>
        </w:rPr>
        <w:t>Analyzing use cases and developing design diagrams.</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Designed and developed EJBs as part of the application.</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Wrote Oracle Stored Procedures as part of the application.</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Developed ANT scripts for building and deploying the project.</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Used Together to generate class diagrams and sequence diagrams.</w:t>
      </w:r>
    </w:p>
    <w:p w:rsidR="00483BE3" w:rsidRPr="00A1629D" w:rsidRDefault="00483BE3" w:rsidP="00B57C6C">
      <w:pPr>
        <w:numPr>
          <w:ilvl w:val="0"/>
          <w:numId w:val="3"/>
        </w:numPr>
        <w:spacing w:after="0" w:line="240" w:lineRule="auto"/>
        <w:rPr>
          <w:rFonts w:ascii="Times New Roman" w:hAnsi="Times New Roman"/>
          <w:bCs/>
        </w:rPr>
      </w:pPr>
      <w:r w:rsidRPr="00A1629D">
        <w:rPr>
          <w:rFonts w:ascii="Times New Roman" w:hAnsi="Times New Roman"/>
          <w:bCs/>
        </w:rPr>
        <w:t>Implemented various design patterns including Business Delegate, Façade, Singleton, MVC, DTO and DAO.</w:t>
      </w:r>
    </w:p>
    <w:p w:rsidR="00483BE3" w:rsidRPr="00B57C6C" w:rsidRDefault="00483BE3" w:rsidP="00B57C6C">
      <w:pPr>
        <w:numPr>
          <w:ilvl w:val="0"/>
          <w:numId w:val="3"/>
        </w:numPr>
        <w:spacing w:after="0" w:line="240" w:lineRule="auto"/>
        <w:rPr>
          <w:rFonts w:ascii="Times New Roman" w:hAnsi="Times New Roman"/>
          <w:bCs/>
        </w:rPr>
      </w:pPr>
      <w:r w:rsidRPr="00A1629D">
        <w:rPr>
          <w:rFonts w:ascii="Times New Roman" w:hAnsi="Times New Roman"/>
          <w:bCs/>
        </w:rPr>
        <w:t>Used PVCS as source code control.</w:t>
      </w:r>
    </w:p>
    <w:p w:rsidR="00483BE3" w:rsidRPr="00A1629D" w:rsidRDefault="00483BE3" w:rsidP="00EE1AA7">
      <w:pPr>
        <w:rPr>
          <w:rFonts w:ascii="Times New Roman" w:hAnsi="Times New Roman"/>
          <w:b/>
        </w:rPr>
      </w:pPr>
      <w:r w:rsidRPr="00A1629D">
        <w:rPr>
          <w:rFonts w:ascii="Times New Roman" w:hAnsi="Times New Roman"/>
          <w:b/>
        </w:rPr>
        <w:t xml:space="preserve">Project: </w:t>
      </w:r>
      <w:r w:rsidRPr="00A1629D">
        <w:rPr>
          <w:rFonts w:ascii="Times New Roman" w:hAnsi="Times New Roman"/>
        </w:rPr>
        <w:t>Enhancements to Capital One web-sites</w:t>
      </w:r>
      <w:r w:rsidRPr="00A1629D">
        <w:rPr>
          <w:rFonts w:ascii="Times New Roman" w:hAnsi="Times New Roman"/>
        </w:rPr>
        <w:tab/>
      </w:r>
      <w:r w:rsidRPr="00A1629D">
        <w:rPr>
          <w:rFonts w:ascii="Times New Roman" w:hAnsi="Times New Roman"/>
          <w:b/>
        </w:rPr>
        <w:tab/>
      </w:r>
      <w:r w:rsidRPr="00A1629D">
        <w:rPr>
          <w:rFonts w:ascii="Times New Roman" w:hAnsi="Times New Roman"/>
          <w:b/>
        </w:rPr>
        <w:tab/>
      </w:r>
      <w:r w:rsidRPr="00A1629D">
        <w:rPr>
          <w:rFonts w:ascii="Times New Roman" w:hAnsi="Times New Roman"/>
          <w:b/>
        </w:rPr>
        <w:tab/>
        <w:t xml:space="preserve">  </w:t>
      </w:r>
      <w:r w:rsidRPr="00A1629D">
        <w:rPr>
          <w:rFonts w:ascii="Times New Roman" w:hAnsi="Times New Roman"/>
          <w:b/>
        </w:rPr>
        <w:tab/>
      </w:r>
    </w:p>
    <w:p w:rsidR="00483BE3" w:rsidRPr="00A1629D" w:rsidRDefault="00483BE3" w:rsidP="00EE1AA7">
      <w:pPr>
        <w:rPr>
          <w:rFonts w:ascii="Times New Roman" w:hAnsi="Times New Roman"/>
          <w:b/>
        </w:rPr>
      </w:pPr>
      <w:r w:rsidRPr="00A1629D">
        <w:rPr>
          <w:rFonts w:ascii="Times New Roman" w:hAnsi="Times New Roman"/>
          <w:b/>
        </w:rPr>
        <w:t xml:space="preserve">Technology:  </w:t>
      </w:r>
      <w:r w:rsidRPr="00A1629D">
        <w:rPr>
          <w:rFonts w:ascii="Times New Roman" w:hAnsi="Times New Roman"/>
        </w:rPr>
        <w:t>Struts Framework</w:t>
      </w:r>
      <w:proofErr w:type="gramStart"/>
      <w:r w:rsidRPr="00A1629D">
        <w:rPr>
          <w:rFonts w:ascii="Times New Roman" w:hAnsi="Times New Roman"/>
        </w:rPr>
        <w:t>,J2EE</w:t>
      </w:r>
      <w:proofErr w:type="gramEnd"/>
      <w:r w:rsidRPr="00A1629D">
        <w:rPr>
          <w:rFonts w:ascii="Times New Roman" w:hAnsi="Times New Roman"/>
        </w:rPr>
        <w:t xml:space="preserve">, EJB, JSP, JavaScript, HTML, Oracle 9i, TogetherJ,Toad,WebLogic7.0, Ant, </w:t>
      </w:r>
      <w:proofErr w:type="spellStart"/>
      <w:r w:rsidRPr="00A1629D">
        <w:rPr>
          <w:rFonts w:ascii="Times New Roman" w:hAnsi="Times New Roman"/>
        </w:rPr>
        <w:t>DreamWeaver</w:t>
      </w:r>
      <w:proofErr w:type="spellEnd"/>
      <w:r w:rsidRPr="00A1629D">
        <w:rPr>
          <w:rFonts w:ascii="Times New Roman" w:hAnsi="Times New Roman"/>
        </w:rPr>
        <w:t>, SunOS , HPUX</w:t>
      </w:r>
      <w:r w:rsidRPr="00A1629D">
        <w:rPr>
          <w:rFonts w:ascii="Times New Roman" w:hAnsi="Times New Roman"/>
          <w:b/>
        </w:rPr>
        <w:t>.</w:t>
      </w:r>
    </w:p>
    <w:p w:rsidR="00483BE3" w:rsidRPr="00A1629D" w:rsidRDefault="00483BE3" w:rsidP="00EE1AA7">
      <w:pPr>
        <w:rPr>
          <w:rFonts w:ascii="Times New Roman" w:hAnsi="Times New Roman"/>
        </w:rPr>
      </w:pPr>
      <w:proofErr w:type="gramStart"/>
      <w:r w:rsidRPr="00A1629D">
        <w:rPr>
          <w:rFonts w:ascii="Times New Roman" w:hAnsi="Times New Roman"/>
        </w:rPr>
        <w:t>Developed  various</w:t>
      </w:r>
      <w:proofErr w:type="gramEnd"/>
      <w:r w:rsidRPr="00A1629D">
        <w:rPr>
          <w:rFonts w:ascii="Times New Roman" w:hAnsi="Times New Roman"/>
        </w:rPr>
        <w:t xml:space="preserve"> enhancements for the capital one small business and marketing sites.</w:t>
      </w:r>
    </w:p>
    <w:p w:rsidR="00B57C6C" w:rsidRDefault="00B57C6C" w:rsidP="00EE1AA7">
      <w:pPr>
        <w:rPr>
          <w:rFonts w:ascii="Times New Roman" w:hAnsi="Times New Roman"/>
          <w:b/>
        </w:rPr>
      </w:pPr>
    </w:p>
    <w:p w:rsidR="00483BE3" w:rsidRPr="00A1629D" w:rsidRDefault="00483BE3" w:rsidP="00EE1AA7">
      <w:pPr>
        <w:rPr>
          <w:rFonts w:ascii="Times New Roman" w:hAnsi="Times New Roman"/>
          <w:bCs/>
        </w:rPr>
      </w:pPr>
      <w:r w:rsidRPr="00A1629D">
        <w:rPr>
          <w:rFonts w:ascii="Times New Roman" w:hAnsi="Times New Roman"/>
          <w:b/>
        </w:rPr>
        <w:t>Responsibilities</w:t>
      </w:r>
      <w:r w:rsidRPr="00A1629D">
        <w:rPr>
          <w:rFonts w:ascii="Times New Roman" w:hAnsi="Times New Roman"/>
        </w:rPr>
        <w:t>:</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Designed and developed EJBs, JSPs &amp; Struts Actions as part of the application</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Wrote JSP front-end validations using Struts validator and regular expressions.</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Developed different page layouts using Apache Tiles.</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Implemented various design patterns including Business Delegate, Façade, Singleton, MVC, DTO and DAO</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Developed ANT scripts for building and deploying the project.</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 xml:space="preserve">Used PVCS as source code </w:t>
      </w:r>
      <w:proofErr w:type="gramStart"/>
      <w:r w:rsidRPr="00A1629D">
        <w:rPr>
          <w:rFonts w:ascii="Times New Roman" w:hAnsi="Times New Roman"/>
          <w:bCs/>
        </w:rPr>
        <w:t>control .</w:t>
      </w:r>
      <w:proofErr w:type="gramEnd"/>
    </w:p>
    <w:p w:rsidR="00483BE3" w:rsidRPr="009332F8" w:rsidRDefault="00483BE3" w:rsidP="00EE1AA7">
      <w:pPr>
        <w:pStyle w:val="Heading4"/>
        <w:rPr>
          <w:sz w:val="24"/>
          <w:szCs w:val="24"/>
        </w:rPr>
      </w:pPr>
      <w:r w:rsidRPr="009332F8">
        <w:rPr>
          <w:sz w:val="24"/>
          <w:szCs w:val="24"/>
        </w:rPr>
        <w:lastRenderedPageBreak/>
        <w:t>McKesson, Richmond, VA</w:t>
      </w:r>
      <w:r w:rsidRPr="009332F8">
        <w:rPr>
          <w:sz w:val="24"/>
          <w:szCs w:val="24"/>
        </w:rPr>
        <w:tab/>
        <w:t xml:space="preserve">   </w:t>
      </w:r>
      <w:r w:rsidR="003002F1">
        <w:rPr>
          <w:sz w:val="24"/>
          <w:szCs w:val="24"/>
        </w:rPr>
        <w:t xml:space="preserve">  </w:t>
      </w:r>
      <w:r w:rsidR="003002F1">
        <w:rPr>
          <w:sz w:val="24"/>
          <w:szCs w:val="24"/>
        </w:rPr>
        <w:tab/>
        <w:t xml:space="preserve">       </w:t>
      </w:r>
      <w:r w:rsidR="003002F1">
        <w:rPr>
          <w:sz w:val="24"/>
          <w:szCs w:val="24"/>
        </w:rPr>
        <w:tab/>
      </w:r>
      <w:r w:rsidR="003002F1">
        <w:rPr>
          <w:sz w:val="24"/>
          <w:szCs w:val="24"/>
        </w:rPr>
        <w:tab/>
      </w:r>
      <w:r w:rsidR="003002F1">
        <w:rPr>
          <w:sz w:val="24"/>
          <w:szCs w:val="24"/>
        </w:rPr>
        <w:tab/>
      </w:r>
      <w:r w:rsidR="003002F1">
        <w:rPr>
          <w:sz w:val="24"/>
          <w:szCs w:val="24"/>
        </w:rPr>
        <w:tab/>
      </w:r>
      <w:r w:rsidR="003002F1">
        <w:rPr>
          <w:sz w:val="24"/>
          <w:szCs w:val="24"/>
        </w:rPr>
        <w:tab/>
      </w:r>
      <w:r w:rsidR="003002F1">
        <w:rPr>
          <w:sz w:val="24"/>
          <w:szCs w:val="24"/>
        </w:rPr>
        <w:tab/>
        <w:t>Apr’01 – Sept’02</w:t>
      </w:r>
    </w:p>
    <w:p w:rsidR="00483BE3" w:rsidRPr="00B0705A" w:rsidRDefault="00483BE3" w:rsidP="00EE1AA7">
      <w:pPr>
        <w:pStyle w:val="Heading4"/>
        <w:rPr>
          <w:sz w:val="24"/>
          <w:szCs w:val="24"/>
        </w:rPr>
      </w:pPr>
      <w:r w:rsidRPr="00B0705A">
        <w:rPr>
          <w:sz w:val="24"/>
          <w:szCs w:val="24"/>
        </w:rPr>
        <w:t>Java Developer</w:t>
      </w:r>
    </w:p>
    <w:p w:rsidR="00483BE3" w:rsidRPr="009332F8" w:rsidRDefault="00483BE3" w:rsidP="00EE1AA7">
      <w:pPr>
        <w:pStyle w:val="Heading4"/>
        <w:rPr>
          <w:sz w:val="24"/>
          <w:szCs w:val="24"/>
        </w:rPr>
      </w:pPr>
      <w:r w:rsidRPr="009A3E5C">
        <w:rPr>
          <w:sz w:val="24"/>
          <w:szCs w:val="24"/>
        </w:rPr>
        <w:t>Project</w:t>
      </w:r>
      <w:r w:rsidRPr="009332F8">
        <w:rPr>
          <w:sz w:val="24"/>
          <w:szCs w:val="24"/>
        </w:rPr>
        <w:t xml:space="preserve">: </w:t>
      </w:r>
      <w:r w:rsidRPr="009A3E5C">
        <w:rPr>
          <w:b w:val="0"/>
          <w:sz w:val="24"/>
          <w:szCs w:val="24"/>
        </w:rPr>
        <w:t>Supply Management Online</w:t>
      </w:r>
    </w:p>
    <w:p w:rsidR="00A1629D" w:rsidRPr="00EF78C7" w:rsidRDefault="00483BE3" w:rsidP="00EF78C7">
      <w:pPr>
        <w:pStyle w:val="Heading4"/>
        <w:rPr>
          <w:b w:val="0"/>
          <w:sz w:val="24"/>
          <w:szCs w:val="24"/>
        </w:rPr>
      </w:pPr>
      <w:r w:rsidRPr="009A3E5C">
        <w:rPr>
          <w:sz w:val="24"/>
          <w:szCs w:val="24"/>
        </w:rPr>
        <w:t>Technology:</w:t>
      </w:r>
      <w:r w:rsidRPr="009332F8">
        <w:rPr>
          <w:sz w:val="24"/>
          <w:szCs w:val="24"/>
        </w:rPr>
        <w:t xml:space="preserve"> </w:t>
      </w:r>
      <w:proofErr w:type="spellStart"/>
      <w:r w:rsidRPr="009A3E5C">
        <w:rPr>
          <w:b w:val="0"/>
          <w:sz w:val="24"/>
          <w:szCs w:val="24"/>
        </w:rPr>
        <w:t>HPUX</w:t>
      </w:r>
      <w:proofErr w:type="gramStart"/>
      <w:r w:rsidRPr="009A3E5C">
        <w:rPr>
          <w:b w:val="0"/>
          <w:sz w:val="24"/>
          <w:szCs w:val="24"/>
        </w:rPr>
        <w:t>,Java</w:t>
      </w:r>
      <w:proofErr w:type="spellEnd"/>
      <w:proofErr w:type="gramEnd"/>
      <w:r w:rsidRPr="009A3E5C">
        <w:rPr>
          <w:b w:val="0"/>
          <w:sz w:val="24"/>
          <w:szCs w:val="24"/>
        </w:rPr>
        <w:t xml:space="preserve">, J2EE, JavaScript, Struts, XML, HTML,DB2, </w:t>
      </w:r>
      <w:proofErr w:type="spellStart"/>
      <w:r w:rsidRPr="009A3E5C">
        <w:rPr>
          <w:b w:val="0"/>
          <w:sz w:val="24"/>
          <w:szCs w:val="24"/>
        </w:rPr>
        <w:t>Weblogic</w:t>
      </w:r>
      <w:proofErr w:type="spellEnd"/>
      <w:r w:rsidRPr="009A3E5C">
        <w:rPr>
          <w:b w:val="0"/>
          <w:sz w:val="24"/>
          <w:szCs w:val="24"/>
        </w:rPr>
        <w:t xml:space="preserve"> 6.0, </w:t>
      </w:r>
      <w:proofErr w:type="spellStart"/>
      <w:r w:rsidRPr="009A3E5C">
        <w:rPr>
          <w:b w:val="0"/>
          <w:sz w:val="24"/>
          <w:szCs w:val="24"/>
        </w:rPr>
        <w:t>TopLink</w:t>
      </w:r>
      <w:proofErr w:type="spellEnd"/>
    </w:p>
    <w:p w:rsidR="00483BE3" w:rsidRPr="00EF78C7" w:rsidRDefault="00483BE3" w:rsidP="00EF78C7">
      <w:pPr>
        <w:pStyle w:val="arial"/>
        <w:keepNext w:val="0"/>
        <w:tabs>
          <w:tab w:val="left" w:pos="90"/>
        </w:tabs>
        <w:autoSpaceDE/>
        <w:autoSpaceDN/>
        <w:ind w:left="360"/>
        <w:jc w:val="both"/>
        <w:outlineLvl w:val="9"/>
        <w:rPr>
          <w:rFonts w:ascii="Times New Roman" w:hAnsi="Times New Roman" w:cs="Times New Roman"/>
          <w:b w:val="0"/>
          <w:sz w:val="22"/>
          <w:szCs w:val="22"/>
        </w:rPr>
      </w:pPr>
      <w:proofErr w:type="gramStart"/>
      <w:r w:rsidRPr="00EF78C7">
        <w:rPr>
          <w:rFonts w:ascii="Times New Roman" w:hAnsi="Times New Roman" w:cs="Times New Roman"/>
          <w:b w:val="0"/>
          <w:sz w:val="22"/>
          <w:szCs w:val="22"/>
        </w:rPr>
        <w:t>Worked on a web based application called “Supply Management Online”.</w:t>
      </w:r>
      <w:proofErr w:type="gramEnd"/>
      <w:r w:rsidRPr="00EF78C7">
        <w:rPr>
          <w:rFonts w:ascii="Times New Roman" w:hAnsi="Times New Roman" w:cs="Times New Roman"/>
          <w:b w:val="0"/>
          <w:sz w:val="22"/>
          <w:szCs w:val="22"/>
        </w:rPr>
        <w:t xml:space="preserve"> This application resides on a WebLogic Server. Using socket connections, WebLogic server is connected to 43 different Vax machines located in various geographic locations around USA and 4 AS400 machines which maintain the front-end interface. Responsibilities involve writing various servlets and EJB components like Ordering, Pricing, Shipping, Purchasing, etc., XML based transactions are made to AS400 machines for transporting the data.</w:t>
      </w:r>
    </w:p>
    <w:p w:rsidR="00483BE3" w:rsidRPr="00A1629D" w:rsidRDefault="00483BE3" w:rsidP="00EE1AA7">
      <w:pPr>
        <w:pStyle w:val="BodyText2"/>
        <w:rPr>
          <w:szCs w:val="22"/>
        </w:rPr>
      </w:pPr>
    </w:p>
    <w:p w:rsidR="00483BE3" w:rsidRPr="00A1629D" w:rsidRDefault="00483BE3" w:rsidP="00EE1AA7">
      <w:pPr>
        <w:rPr>
          <w:rFonts w:ascii="Times New Roman" w:hAnsi="Times New Roman"/>
        </w:rPr>
      </w:pPr>
      <w:r w:rsidRPr="00A1629D">
        <w:rPr>
          <w:rFonts w:ascii="Times New Roman" w:hAnsi="Times New Roman"/>
          <w:b/>
        </w:rPr>
        <w:t>Responsibilities</w:t>
      </w:r>
      <w:r w:rsidRPr="00A1629D">
        <w:rPr>
          <w:rFonts w:ascii="Times New Roman" w:hAnsi="Times New Roman"/>
        </w:rPr>
        <w:t>:</w:t>
      </w:r>
    </w:p>
    <w:p w:rsidR="00483BE3" w:rsidRPr="00B57C6C" w:rsidRDefault="00483BE3" w:rsidP="00B57C6C">
      <w:pPr>
        <w:numPr>
          <w:ilvl w:val="0"/>
          <w:numId w:val="3"/>
        </w:numPr>
        <w:spacing w:after="0" w:line="240" w:lineRule="auto"/>
        <w:rPr>
          <w:rFonts w:ascii="Times New Roman" w:hAnsi="Times New Roman"/>
          <w:bCs/>
        </w:rPr>
      </w:pPr>
      <w:r w:rsidRPr="00B57C6C">
        <w:rPr>
          <w:rFonts w:ascii="Times New Roman" w:hAnsi="Times New Roman"/>
          <w:bCs/>
        </w:rPr>
        <w:t>Understand functional requirements.</w:t>
      </w:r>
    </w:p>
    <w:p w:rsidR="00483BE3" w:rsidRPr="00B57C6C" w:rsidRDefault="00483BE3" w:rsidP="00B57C6C">
      <w:pPr>
        <w:numPr>
          <w:ilvl w:val="0"/>
          <w:numId w:val="3"/>
        </w:numPr>
        <w:spacing w:after="0" w:line="240" w:lineRule="auto"/>
        <w:rPr>
          <w:rFonts w:ascii="Times New Roman" w:hAnsi="Times New Roman"/>
          <w:bCs/>
        </w:rPr>
      </w:pPr>
      <w:r w:rsidRPr="00B57C6C">
        <w:rPr>
          <w:rFonts w:ascii="Times New Roman" w:hAnsi="Times New Roman"/>
          <w:bCs/>
        </w:rPr>
        <w:t>Design and document technical design for the functional specs.</w:t>
      </w:r>
    </w:p>
    <w:p w:rsidR="00483BE3" w:rsidRPr="00B57C6C" w:rsidRDefault="00483BE3" w:rsidP="00B57C6C">
      <w:pPr>
        <w:numPr>
          <w:ilvl w:val="0"/>
          <w:numId w:val="3"/>
        </w:numPr>
        <w:spacing w:after="0" w:line="240" w:lineRule="auto"/>
        <w:rPr>
          <w:rFonts w:ascii="Times New Roman" w:hAnsi="Times New Roman"/>
          <w:bCs/>
        </w:rPr>
      </w:pPr>
      <w:r w:rsidRPr="00B57C6C">
        <w:rPr>
          <w:rFonts w:ascii="Times New Roman" w:hAnsi="Times New Roman"/>
          <w:bCs/>
        </w:rPr>
        <w:t xml:space="preserve">Implement back end framework for business logic through EJBs </w:t>
      </w:r>
    </w:p>
    <w:p w:rsidR="00483BE3" w:rsidRPr="00B57C6C" w:rsidRDefault="00483BE3" w:rsidP="00B57C6C">
      <w:pPr>
        <w:numPr>
          <w:ilvl w:val="0"/>
          <w:numId w:val="3"/>
        </w:numPr>
        <w:spacing w:after="0" w:line="240" w:lineRule="auto"/>
        <w:rPr>
          <w:rFonts w:ascii="Times New Roman" w:hAnsi="Times New Roman"/>
          <w:bCs/>
        </w:rPr>
      </w:pPr>
      <w:r w:rsidRPr="00B57C6C">
        <w:rPr>
          <w:rFonts w:ascii="Times New Roman" w:hAnsi="Times New Roman"/>
          <w:bCs/>
        </w:rPr>
        <w:t>Design and implement interfaces for integrating the application server with AS400 servers.</w:t>
      </w:r>
    </w:p>
    <w:p w:rsidR="00483BE3" w:rsidRPr="00B57C6C" w:rsidRDefault="00483BE3" w:rsidP="00B57C6C">
      <w:pPr>
        <w:numPr>
          <w:ilvl w:val="0"/>
          <w:numId w:val="3"/>
        </w:numPr>
        <w:spacing w:after="0" w:line="240" w:lineRule="auto"/>
        <w:rPr>
          <w:rFonts w:ascii="Times New Roman" w:hAnsi="Times New Roman"/>
          <w:bCs/>
        </w:rPr>
      </w:pPr>
      <w:r w:rsidRPr="00B57C6C">
        <w:rPr>
          <w:rFonts w:ascii="Times New Roman" w:hAnsi="Times New Roman"/>
          <w:bCs/>
        </w:rPr>
        <w:t>Develop JSPs, custom tags and action classes using Struts framework</w:t>
      </w:r>
    </w:p>
    <w:p w:rsidR="00483BE3" w:rsidRPr="00B57C6C" w:rsidRDefault="00483BE3" w:rsidP="00B57C6C">
      <w:pPr>
        <w:numPr>
          <w:ilvl w:val="0"/>
          <w:numId w:val="3"/>
        </w:numPr>
        <w:spacing w:after="0" w:line="240" w:lineRule="auto"/>
        <w:rPr>
          <w:rFonts w:ascii="Times New Roman" w:hAnsi="Times New Roman"/>
          <w:bCs/>
        </w:rPr>
      </w:pPr>
      <w:r w:rsidRPr="00B57C6C">
        <w:rPr>
          <w:rFonts w:ascii="Times New Roman" w:hAnsi="Times New Roman"/>
          <w:bCs/>
        </w:rPr>
        <w:t>Wrote deployment scripts for implemented EJBs using Ant.</w:t>
      </w:r>
    </w:p>
    <w:p w:rsidR="00483BE3" w:rsidRPr="009332F8" w:rsidRDefault="00483BE3" w:rsidP="00EE1AA7">
      <w:pPr>
        <w:pStyle w:val="arial"/>
        <w:keepNext w:val="0"/>
        <w:autoSpaceDE/>
        <w:autoSpaceDN/>
        <w:outlineLvl w:val="9"/>
        <w:rPr>
          <w:rFonts w:ascii="Times New Roman" w:hAnsi="Times New Roman" w:cs="Times New Roman"/>
          <w:sz w:val="24"/>
          <w:szCs w:val="24"/>
          <w:u w:val="single"/>
        </w:rPr>
      </w:pPr>
    </w:p>
    <w:p w:rsidR="00483BE3" w:rsidRPr="009332F8" w:rsidRDefault="00483BE3" w:rsidP="00EE1AA7">
      <w:pPr>
        <w:pStyle w:val="arial"/>
        <w:keepNext w:val="0"/>
        <w:autoSpaceDE/>
        <w:autoSpaceDN/>
        <w:outlineLvl w:val="9"/>
        <w:rPr>
          <w:rFonts w:ascii="Times New Roman" w:hAnsi="Times New Roman" w:cs="Times New Roman"/>
          <w:sz w:val="24"/>
          <w:szCs w:val="24"/>
        </w:rPr>
      </w:pPr>
      <w:r w:rsidRPr="009332F8">
        <w:rPr>
          <w:rFonts w:ascii="Times New Roman" w:hAnsi="Times New Roman" w:cs="Times New Roman"/>
          <w:bCs w:val="0"/>
          <w:sz w:val="24"/>
          <w:szCs w:val="24"/>
        </w:rPr>
        <w:t xml:space="preserve">AT&amp;T, </w:t>
      </w:r>
      <w:proofErr w:type="spellStart"/>
      <w:r w:rsidRPr="009332F8">
        <w:rPr>
          <w:rFonts w:ascii="Times New Roman" w:hAnsi="Times New Roman" w:cs="Times New Roman"/>
          <w:bCs w:val="0"/>
          <w:sz w:val="24"/>
          <w:szCs w:val="24"/>
        </w:rPr>
        <w:t>Herndon</w:t>
      </w:r>
      <w:proofErr w:type="gramStart"/>
      <w:r w:rsidRPr="009332F8">
        <w:rPr>
          <w:rFonts w:ascii="Times New Roman" w:hAnsi="Times New Roman" w:cs="Times New Roman"/>
          <w:bCs w:val="0"/>
          <w:sz w:val="24"/>
          <w:szCs w:val="24"/>
        </w:rPr>
        <w:t>,VA</w:t>
      </w:r>
      <w:proofErr w:type="spellEnd"/>
      <w:proofErr w:type="gramEnd"/>
      <w:r w:rsidRPr="009332F8">
        <w:rPr>
          <w:rFonts w:ascii="Times New Roman" w:hAnsi="Times New Roman" w:cs="Times New Roman"/>
          <w:bCs w:val="0"/>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sz w:val="24"/>
          <w:szCs w:val="24"/>
        </w:rPr>
        <w:tab/>
      </w:r>
      <w:r w:rsidRPr="009332F8">
        <w:rPr>
          <w:rFonts w:ascii="Times New Roman" w:hAnsi="Times New Roman" w:cs="Times New Roman"/>
          <w:bCs w:val="0"/>
          <w:sz w:val="24"/>
          <w:szCs w:val="24"/>
        </w:rPr>
        <w:tab/>
      </w:r>
      <w:r w:rsidRPr="009332F8">
        <w:rPr>
          <w:rFonts w:ascii="Times New Roman" w:hAnsi="Times New Roman" w:cs="Times New Roman"/>
          <w:bCs w:val="0"/>
          <w:sz w:val="24"/>
          <w:szCs w:val="24"/>
        </w:rPr>
        <w:tab/>
        <w:t>Aug’00-Mar’01</w:t>
      </w:r>
      <w:r w:rsidRPr="009332F8">
        <w:rPr>
          <w:rFonts w:ascii="Times New Roman" w:hAnsi="Times New Roman" w:cs="Times New Roman"/>
          <w:sz w:val="24"/>
          <w:szCs w:val="24"/>
        </w:rPr>
        <w:t xml:space="preserve">                   </w:t>
      </w:r>
    </w:p>
    <w:p w:rsidR="00483BE3" w:rsidRPr="00EB0405" w:rsidRDefault="00483BE3" w:rsidP="00EE1AA7">
      <w:pPr>
        <w:rPr>
          <w:b/>
          <w:sz w:val="24"/>
          <w:szCs w:val="24"/>
        </w:rPr>
      </w:pPr>
      <w:r w:rsidRPr="00EB0405">
        <w:rPr>
          <w:b/>
          <w:sz w:val="24"/>
          <w:szCs w:val="24"/>
        </w:rPr>
        <w:t>Java Developer</w:t>
      </w:r>
    </w:p>
    <w:p w:rsidR="00483BE3" w:rsidRPr="00A1629D" w:rsidRDefault="00483BE3" w:rsidP="00EE1AA7">
      <w:pPr>
        <w:rPr>
          <w:rFonts w:ascii="Times New Roman" w:hAnsi="Times New Roman"/>
          <w:b/>
        </w:rPr>
      </w:pPr>
      <w:r w:rsidRPr="00A1629D">
        <w:rPr>
          <w:rFonts w:ascii="Times New Roman" w:hAnsi="Times New Roman"/>
          <w:b/>
        </w:rPr>
        <w:t xml:space="preserve">Project: </w:t>
      </w:r>
      <w:r w:rsidRPr="00A1629D">
        <w:rPr>
          <w:rFonts w:ascii="Times New Roman" w:hAnsi="Times New Roman"/>
        </w:rPr>
        <w:t>Web</w:t>
      </w:r>
      <w:r w:rsidRPr="00A1629D">
        <w:rPr>
          <w:rFonts w:ascii="Times New Roman" w:hAnsi="Times New Roman"/>
          <w:b/>
        </w:rPr>
        <w:t xml:space="preserve"> </w:t>
      </w:r>
      <w:r w:rsidRPr="00A1629D">
        <w:rPr>
          <w:rFonts w:ascii="Times New Roman" w:hAnsi="Times New Roman"/>
        </w:rPr>
        <w:t>Application for Long Distance Services</w:t>
      </w:r>
      <w:r w:rsidRPr="00A1629D">
        <w:rPr>
          <w:rFonts w:ascii="Times New Roman" w:hAnsi="Times New Roman"/>
          <w:b/>
        </w:rPr>
        <w:tab/>
      </w:r>
      <w:r w:rsidRPr="00A1629D">
        <w:rPr>
          <w:rFonts w:ascii="Times New Roman" w:hAnsi="Times New Roman"/>
          <w:b/>
        </w:rPr>
        <w:tab/>
      </w:r>
      <w:r w:rsidRPr="00A1629D">
        <w:rPr>
          <w:rFonts w:ascii="Times New Roman" w:hAnsi="Times New Roman"/>
          <w:b/>
        </w:rPr>
        <w:tab/>
      </w:r>
      <w:r w:rsidRPr="00A1629D">
        <w:rPr>
          <w:rFonts w:ascii="Times New Roman" w:hAnsi="Times New Roman"/>
          <w:b/>
        </w:rPr>
        <w:tab/>
        <w:t xml:space="preserve">  </w:t>
      </w:r>
      <w:r w:rsidRPr="00A1629D">
        <w:rPr>
          <w:rFonts w:ascii="Times New Roman" w:hAnsi="Times New Roman"/>
          <w:b/>
        </w:rPr>
        <w:tab/>
      </w:r>
    </w:p>
    <w:p w:rsidR="00483BE3" w:rsidRPr="00A1629D" w:rsidRDefault="00483BE3" w:rsidP="009D7FE1">
      <w:pPr>
        <w:spacing w:after="0"/>
        <w:rPr>
          <w:rFonts w:ascii="Times New Roman" w:hAnsi="Times New Roman"/>
        </w:rPr>
      </w:pPr>
      <w:r w:rsidRPr="00A1629D">
        <w:rPr>
          <w:rFonts w:ascii="Times New Roman" w:hAnsi="Times New Roman"/>
          <w:b/>
        </w:rPr>
        <w:t xml:space="preserve">Technology: </w:t>
      </w:r>
      <w:r w:rsidRPr="00A1629D">
        <w:rPr>
          <w:rFonts w:ascii="Times New Roman" w:hAnsi="Times New Roman"/>
        </w:rPr>
        <w:t>SunOS , HPUX,J2EE, EJB, JSP, JavaScript, HTML, Oracle, WebLogic6.0, Tomcat 4.0, Ant, J2EE and Struts framework</w:t>
      </w:r>
      <w:r w:rsidRPr="00A1629D">
        <w:rPr>
          <w:rFonts w:ascii="Times New Roman" w:hAnsi="Times New Roman"/>
          <w:b/>
        </w:rPr>
        <w:t>.</w:t>
      </w:r>
      <w:r w:rsidR="00A1629D">
        <w:rPr>
          <w:rFonts w:ascii="Times New Roman" w:hAnsi="Times New Roman"/>
          <w:b/>
        </w:rPr>
        <w:t xml:space="preserve"> </w:t>
      </w:r>
      <w:r w:rsidRPr="00A1629D">
        <w:rPr>
          <w:rFonts w:ascii="Times New Roman" w:hAnsi="Times New Roman"/>
        </w:rPr>
        <w:t>Worked on building a Struts framework and implemented it with J2EE and WebLogic 6.0.</w:t>
      </w:r>
      <w:r w:rsidR="00A1629D">
        <w:rPr>
          <w:rFonts w:ascii="Times New Roman" w:hAnsi="Times New Roman"/>
        </w:rPr>
        <w:t xml:space="preserve"> </w:t>
      </w:r>
      <w:proofErr w:type="gramStart"/>
      <w:r w:rsidRPr="00A1629D">
        <w:rPr>
          <w:rFonts w:ascii="Times New Roman" w:hAnsi="Times New Roman"/>
        </w:rPr>
        <w:t>Involved in the architecture and usage of design patter</w:t>
      </w:r>
      <w:r w:rsidR="00ED59B0">
        <w:rPr>
          <w:rFonts w:ascii="Times New Roman" w:hAnsi="Times New Roman"/>
        </w:rPr>
        <w:t>n</w:t>
      </w:r>
      <w:r w:rsidRPr="00A1629D">
        <w:rPr>
          <w:rFonts w:ascii="Times New Roman" w:hAnsi="Times New Roman"/>
        </w:rPr>
        <w:t>s.</w:t>
      </w:r>
      <w:proofErr w:type="gramEnd"/>
      <w:r w:rsidRPr="00A1629D">
        <w:rPr>
          <w:rFonts w:ascii="Times New Roman" w:hAnsi="Times New Roman"/>
        </w:rPr>
        <w:t xml:space="preserve"> JSPs, servlets and EJB classes were written.</w:t>
      </w:r>
    </w:p>
    <w:p w:rsidR="00483BE3" w:rsidRPr="00A1629D" w:rsidRDefault="00483BE3" w:rsidP="009D7FE1">
      <w:pPr>
        <w:spacing w:after="0"/>
        <w:rPr>
          <w:rFonts w:ascii="Times New Roman" w:hAnsi="Times New Roman"/>
          <w:b/>
          <w:bCs/>
        </w:rPr>
      </w:pPr>
      <w:r w:rsidRPr="00A1629D">
        <w:rPr>
          <w:rFonts w:ascii="Times New Roman" w:hAnsi="Times New Roman"/>
          <w:b/>
        </w:rPr>
        <w:t>Responsibilities:</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Analyzing use cases and developing design diagrams</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Design data model for Account Management and Account Billing modules.</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Design back end architecture for Account Management and Account Billing System using J2EE patterns.</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Define, implement and deploy EJBs for data access and business logic (Service layer and Domain layer).</w:t>
      </w:r>
    </w:p>
    <w:p w:rsidR="00483BE3" w:rsidRPr="00A1629D" w:rsidRDefault="00483BE3" w:rsidP="00EE1AA7">
      <w:pPr>
        <w:numPr>
          <w:ilvl w:val="0"/>
          <w:numId w:val="3"/>
        </w:numPr>
        <w:spacing w:after="0" w:line="240" w:lineRule="auto"/>
        <w:rPr>
          <w:rFonts w:ascii="Times New Roman" w:hAnsi="Times New Roman"/>
          <w:bCs/>
        </w:rPr>
      </w:pPr>
      <w:r w:rsidRPr="00A1629D">
        <w:rPr>
          <w:rFonts w:ascii="Times New Roman" w:hAnsi="Times New Roman"/>
          <w:bCs/>
        </w:rPr>
        <w:t>Used JUnit for unit testing, and devised test plans for all the developed modules.</w:t>
      </w:r>
    </w:p>
    <w:p w:rsidR="00483BE3" w:rsidRPr="00A1629D" w:rsidRDefault="00483BE3" w:rsidP="00576D5B">
      <w:pPr>
        <w:spacing w:after="0" w:line="240" w:lineRule="auto"/>
        <w:rPr>
          <w:rFonts w:ascii="Times New Roman" w:hAnsi="Times New Roman"/>
          <w:bCs/>
        </w:rPr>
      </w:pPr>
    </w:p>
    <w:p w:rsidR="00483BE3" w:rsidRPr="009332F8" w:rsidRDefault="00483BE3" w:rsidP="00EE1AA7">
      <w:pPr>
        <w:pStyle w:val="Heading4"/>
        <w:rPr>
          <w:iCs/>
          <w:sz w:val="24"/>
          <w:szCs w:val="24"/>
        </w:rPr>
      </w:pPr>
      <w:r>
        <w:rPr>
          <w:sz w:val="24"/>
          <w:szCs w:val="24"/>
        </w:rPr>
        <w:t>Nextel Communications</w:t>
      </w:r>
      <w:r w:rsidRPr="009332F8">
        <w:rPr>
          <w:sz w:val="24"/>
          <w:szCs w:val="24"/>
        </w:rPr>
        <w:t xml:space="preserve">, Reston, VA  </w:t>
      </w:r>
      <w:r w:rsidRPr="009332F8">
        <w:rPr>
          <w:sz w:val="24"/>
          <w:szCs w:val="24"/>
        </w:rPr>
        <w:tab/>
      </w:r>
      <w:r w:rsidRPr="009332F8">
        <w:rPr>
          <w:sz w:val="24"/>
          <w:szCs w:val="24"/>
        </w:rPr>
        <w:tab/>
      </w:r>
      <w:r w:rsidRPr="009332F8">
        <w:rPr>
          <w:sz w:val="24"/>
          <w:szCs w:val="24"/>
        </w:rPr>
        <w:tab/>
        <w:t xml:space="preserve">   </w:t>
      </w:r>
      <w:r w:rsidRPr="009332F8">
        <w:rPr>
          <w:sz w:val="24"/>
          <w:szCs w:val="24"/>
        </w:rPr>
        <w:tab/>
      </w:r>
      <w:r w:rsidRPr="009332F8">
        <w:rPr>
          <w:sz w:val="24"/>
          <w:szCs w:val="24"/>
        </w:rPr>
        <w:tab/>
      </w:r>
      <w:r w:rsidRPr="009332F8">
        <w:rPr>
          <w:iCs/>
          <w:sz w:val="24"/>
          <w:szCs w:val="24"/>
        </w:rPr>
        <w:t xml:space="preserve">Sept </w:t>
      </w:r>
      <w:proofErr w:type="gramStart"/>
      <w:r w:rsidRPr="009332F8">
        <w:rPr>
          <w:iCs/>
          <w:sz w:val="24"/>
          <w:szCs w:val="24"/>
        </w:rPr>
        <w:t>’99  -</w:t>
      </w:r>
      <w:proofErr w:type="gramEnd"/>
      <w:r w:rsidRPr="009332F8">
        <w:rPr>
          <w:iCs/>
          <w:sz w:val="24"/>
          <w:szCs w:val="24"/>
        </w:rPr>
        <w:t xml:space="preserve"> June’00</w:t>
      </w:r>
    </w:p>
    <w:p w:rsidR="00483BE3" w:rsidRPr="00EB0405" w:rsidRDefault="00483BE3" w:rsidP="00EE1AA7">
      <w:pPr>
        <w:pStyle w:val="Heading4"/>
        <w:rPr>
          <w:iCs/>
          <w:sz w:val="24"/>
          <w:szCs w:val="24"/>
        </w:rPr>
      </w:pPr>
      <w:r w:rsidRPr="00EB0405">
        <w:rPr>
          <w:iCs/>
          <w:sz w:val="24"/>
          <w:szCs w:val="24"/>
        </w:rPr>
        <w:t>Software Engineer</w:t>
      </w:r>
    </w:p>
    <w:p w:rsidR="00483BE3" w:rsidRPr="009332F8" w:rsidRDefault="00483BE3" w:rsidP="00EE1AA7">
      <w:pPr>
        <w:pStyle w:val="Heading4"/>
        <w:rPr>
          <w:sz w:val="24"/>
          <w:szCs w:val="24"/>
        </w:rPr>
      </w:pPr>
      <w:r w:rsidRPr="00693C27">
        <w:rPr>
          <w:sz w:val="24"/>
          <w:szCs w:val="24"/>
        </w:rPr>
        <w:t>Project:</w:t>
      </w:r>
      <w:r w:rsidRPr="009332F8">
        <w:rPr>
          <w:sz w:val="24"/>
          <w:szCs w:val="24"/>
        </w:rPr>
        <w:t xml:space="preserve"> </w:t>
      </w:r>
      <w:r w:rsidRPr="00693C27">
        <w:rPr>
          <w:b w:val="0"/>
          <w:sz w:val="24"/>
          <w:szCs w:val="24"/>
        </w:rPr>
        <w:t>Call Restriction Service</w:t>
      </w:r>
    </w:p>
    <w:p w:rsidR="00483BE3" w:rsidRPr="009332F8" w:rsidRDefault="00483BE3" w:rsidP="00EE1AA7">
      <w:pPr>
        <w:pStyle w:val="Heading4"/>
        <w:rPr>
          <w:sz w:val="24"/>
          <w:szCs w:val="24"/>
        </w:rPr>
      </w:pPr>
      <w:r w:rsidRPr="00693C27">
        <w:rPr>
          <w:sz w:val="24"/>
          <w:szCs w:val="24"/>
        </w:rPr>
        <w:t>Technology:</w:t>
      </w:r>
      <w:r w:rsidRPr="009332F8">
        <w:rPr>
          <w:sz w:val="24"/>
          <w:szCs w:val="24"/>
        </w:rPr>
        <w:t xml:space="preserve"> </w:t>
      </w:r>
      <w:r w:rsidRPr="00693C27">
        <w:rPr>
          <w:b w:val="0"/>
          <w:sz w:val="24"/>
          <w:szCs w:val="24"/>
        </w:rPr>
        <w:t>HPUX10.2,Java,J2EE, JSP, XML, XSLT1.0, Resin1.1.5, SAXON</w:t>
      </w:r>
      <w:r w:rsidRPr="009332F8">
        <w:rPr>
          <w:sz w:val="24"/>
          <w:szCs w:val="24"/>
        </w:rPr>
        <w:t xml:space="preserve"> </w:t>
      </w:r>
    </w:p>
    <w:p w:rsidR="00483BE3" w:rsidRPr="00EF78C7" w:rsidRDefault="00483BE3" w:rsidP="00EF78C7">
      <w:pPr>
        <w:pStyle w:val="arial"/>
        <w:keepNext w:val="0"/>
        <w:tabs>
          <w:tab w:val="left" w:pos="90"/>
        </w:tabs>
        <w:autoSpaceDE/>
        <w:autoSpaceDN/>
        <w:ind w:left="360"/>
        <w:jc w:val="both"/>
        <w:outlineLvl w:val="9"/>
        <w:rPr>
          <w:rFonts w:ascii="Times New Roman" w:hAnsi="Times New Roman" w:cs="Times New Roman"/>
          <w:b w:val="0"/>
          <w:sz w:val="22"/>
          <w:szCs w:val="22"/>
        </w:rPr>
      </w:pPr>
      <w:proofErr w:type="gramStart"/>
      <w:r w:rsidRPr="00A1629D">
        <w:rPr>
          <w:rFonts w:ascii="Times New Roman" w:hAnsi="Times New Roman" w:cs="Times New Roman"/>
          <w:b w:val="0"/>
          <w:sz w:val="22"/>
          <w:szCs w:val="22"/>
        </w:rPr>
        <w:t>Worked on a vertical application called “Call Restriction Service”.</w:t>
      </w:r>
      <w:proofErr w:type="gramEnd"/>
      <w:r w:rsidRPr="00A1629D">
        <w:rPr>
          <w:rFonts w:ascii="Times New Roman" w:hAnsi="Times New Roman" w:cs="Times New Roman"/>
          <w:b w:val="0"/>
          <w:sz w:val="22"/>
          <w:szCs w:val="22"/>
        </w:rPr>
        <w:t xml:space="preserve"> This feature reduces costs by restricting specified phones from making and/or receiving cellular calls. This feature is part of the Account Manager feature available on http://www.sprint.com. </w:t>
      </w:r>
      <w:proofErr w:type="gramStart"/>
      <w:r w:rsidRPr="00A1629D">
        <w:rPr>
          <w:rFonts w:ascii="Times New Roman" w:hAnsi="Times New Roman" w:cs="Times New Roman"/>
          <w:b w:val="0"/>
          <w:sz w:val="22"/>
          <w:szCs w:val="22"/>
        </w:rPr>
        <w:t>Also worked on adding “</w:t>
      </w:r>
      <w:proofErr w:type="spellStart"/>
      <w:r w:rsidRPr="00A1629D">
        <w:rPr>
          <w:rFonts w:ascii="Times New Roman" w:hAnsi="Times New Roman" w:cs="Times New Roman"/>
          <w:b w:val="0"/>
          <w:sz w:val="22"/>
          <w:szCs w:val="22"/>
        </w:rPr>
        <w:t>PacketData</w:t>
      </w:r>
      <w:proofErr w:type="spellEnd"/>
      <w:r w:rsidRPr="00A1629D">
        <w:rPr>
          <w:rFonts w:ascii="Times New Roman" w:hAnsi="Times New Roman" w:cs="Times New Roman"/>
          <w:b w:val="0"/>
          <w:sz w:val="22"/>
          <w:szCs w:val="22"/>
        </w:rPr>
        <w:t>” feature to the site.</w:t>
      </w:r>
      <w:proofErr w:type="gramEnd"/>
      <w:r w:rsidRPr="00A1629D">
        <w:rPr>
          <w:rFonts w:ascii="Times New Roman" w:hAnsi="Times New Roman" w:cs="Times New Roman"/>
          <w:b w:val="0"/>
          <w:sz w:val="22"/>
          <w:szCs w:val="22"/>
        </w:rPr>
        <w:t xml:space="preserve"> Work involved writing Java classes and writing EJBs, Servlets and JSPs. Worked heavily in the architecture of the system. Sequence and Class diagrams were developed.</w:t>
      </w:r>
    </w:p>
    <w:p w:rsidR="00483BE3" w:rsidRPr="00A1629D" w:rsidRDefault="00483BE3" w:rsidP="009D7FE1">
      <w:pPr>
        <w:spacing w:after="0"/>
        <w:rPr>
          <w:rFonts w:ascii="Times New Roman" w:hAnsi="Times New Roman"/>
          <w:b/>
        </w:rPr>
      </w:pPr>
      <w:r w:rsidRPr="00A1629D">
        <w:rPr>
          <w:rFonts w:ascii="Times New Roman" w:hAnsi="Times New Roman"/>
          <w:b/>
        </w:rPr>
        <w:t>Responsibilities</w:t>
      </w:r>
    </w:p>
    <w:p w:rsidR="00483BE3" w:rsidRPr="00A1629D" w:rsidRDefault="00483BE3" w:rsidP="009D7FE1">
      <w:pPr>
        <w:numPr>
          <w:ilvl w:val="0"/>
          <w:numId w:val="2"/>
        </w:numPr>
        <w:spacing w:after="0" w:line="240" w:lineRule="auto"/>
        <w:rPr>
          <w:rFonts w:ascii="Times New Roman" w:hAnsi="Times New Roman"/>
        </w:rPr>
      </w:pPr>
      <w:r w:rsidRPr="00A1629D">
        <w:rPr>
          <w:rFonts w:ascii="Times New Roman" w:hAnsi="Times New Roman"/>
        </w:rPr>
        <w:t>Understand functional requirements.</w:t>
      </w:r>
    </w:p>
    <w:p w:rsidR="00483BE3" w:rsidRPr="00A1629D" w:rsidRDefault="00483BE3" w:rsidP="00EE1AA7">
      <w:pPr>
        <w:numPr>
          <w:ilvl w:val="0"/>
          <w:numId w:val="2"/>
        </w:numPr>
        <w:spacing w:after="0" w:line="240" w:lineRule="auto"/>
        <w:rPr>
          <w:rFonts w:ascii="Times New Roman" w:hAnsi="Times New Roman"/>
        </w:rPr>
      </w:pPr>
      <w:r w:rsidRPr="00A1629D">
        <w:rPr>
          <w:rFonts w:ascii="Times New Roman" w:hAnsi="Times New Roman"/>
        </w:rPr>
        <w:t>Design and document technical design for the functional specs.</w:t>
      </w:r>
    </w:p>
    <w:p w:rsidR="00483BE3" w:rsidRPr="00A1629D" w:rsidRDefault="00483BE3" w:rsidP="00EE1AA7">
      <w:pPr>
        <w:numPr>
          <w:ilvl w:val="0"/>
          <w:numId w:val="2"/>
        </w:numPr>
        <w:spacing w:after="0" w:line="240" w:lineRule="auto"/>
        <w:rPr>
          <w:rFonts w:ascii="Times New Roman" w:hAnsi="Times New Roman"/>
        </w:rPr>
      </w:pPr>
      <w:r w:rsidRPr="00A1629D">
        <w:rPr>
          <w:rFonts w:ascii="Times New Roman" w:hAnsi="Times New Roman"/>
        </w:rPr>
        <w:t>Wrote JSP custom tags as part of the project.</w:t>
      </w:r>
    </w:p>
    <w:p w:rsidR="00483BE3" w:rsidRDefault="00483BE3" w:rsidP="00EE1AA7">
      <w:pPr>
        <w:numPr>
          <w:ilvl w:val="0"/>
          <w:numId w:val="2"/>
        </w:numPr>
        <w:spacing w:after="0" w:line="240" w:lineRule="auto"/>
        <w:rPr>
          <w:rFonts w:ascii="Times New Roman" w:hAnsi="Times New Roman"/>
        </w:rPr>
      </w:pPr>
      <w:r w:rsidRPr="00A1629D">
        <w:rPr>
          <w:rFonts w:ascii="Times New Roman" w:hAnsi="Times New Roman"/>
        </w:rPr>
        <w:lastRenderedPageBreak/>
        <w:t>Wrote deployment scripts for implemented EJBs using Ant.</w:t>
      </w:r>
    </w:p>
    <w:p w:rsidR="0025120D" w:rsidRDefault="0025120D" w:rsidP="0025120D">
      <w:pPr>
        <w:spacing w:after="0" w:line="240" w:lineRule="auto"/>
        <w:rPr>
          <w:rFonts w:ascii="Times New Roman" w:hAnsi="Times New Roman"/>
        </w:rPr>
      </w:pPr>
    </w:p>
    <w:p w:rsidR="0025120D" w:rsidRDefault="0025120D" w:rsidP="0025120D">
      <w:pPr>
        <w:spacing w:after="0" w:line="240" w:lineRule="auto"/>
        <w:rPr>
          <w:rFonts w:ascii="Times New Roman" w:hAnsi="Times New Roman"/>
          <w:color w:val="000000"/>
        </w:rPr>
      </w:pPr>
      <w:proofErr w:type="gramStart"/>
      <w:r w:rsidRPr="00A1629D">
        <w:rPr>
          <w:rFonts w:ascii="Times New Roman" w:hAnsi="Times New Roman"/>
          <w:b/>
          <w:color w:val="000000"/>
        </w:rPr>
        <w:t>AT&amp;T</w:t>
      </w:r>
      <w:r w:rsidR="005F3283">
        <w:rPr>
          <w:rFonts w:ascii="Times New Roman" w:hAnsi="Times New Roman"/>
          <w:b/>
          <w:color w:val="000000"/>
        </w:rPr>
        <w:t>,</w:t>
      </w:r>
      <w:r w:rsidR="005F3283">
        <w:rPr>
          <w:rFonts w:ascii="Times New Roman" w:hAnsi="Times New Roman"/>
          <w:color w:val="000000"/>
        </w:rPr>
        <w:t xml:space="preserve"> Herndon</w:t>
      </w:r>
      <w:r w:rsidRPr="00A1629D">
        <w:rPr>
          <w:rFonts w:ascii="Times New Roman" w:hAnsi="Times New Roman"/>
          <w:color w:val="000000"/>
        </w:rPr>
        <w:t>, VA</w:t>
      </w:r>
      <w:r>
        <w:rPr>
          <w:rFonts w:ascii="Times New Roman" w:hAnsi="Times New Roman"/>
          <w:color w:val="000000"/>
        </w:rPr>
        <w:t>.</w:t>
      </w:r>
      <w:proofErr w:type="gramEnd"/>
    </w:p>
    <w:p w:rsidR="0025120D" w:rsidRDefault="0025120D" w:rsidP="0025120D">
      <w:pPr>
        <w:spacing w:after="0" w:line="240" w:lineRule="auto"/>
        <w:rPr>
          <w:rFonts w:ascii="Times New Roman" w:hAnsi="Times New Roman"/>
          <w:color w:val="000000"/>
        </w:rPr>
      </w:pPr>
      <w:r w:rsidRPr="00A1629D">
        <w:rPr>
          <w:rFonts w:ascii="Times New Roman" w:hAnsi="Times New Roman"/>
          <w:color w:val="000000"/>
        </w:rPr>
        <w:t>Senior Consultant</w:t>
      </w:r>
    </w:p>
    <w:p w:rsidR="0025120D" w:rsidRDefault="0025120D" w:rsidP="0025120D">
      <w:pPr>
        <w:spacing w:after="0" w:line="240" w:lineRule="auto"/>
        <w:rPr>
          <w:rFonts w:ascii="Times New Roman" w:hAnsi="Times New Roman"/>
          <w:color w:val="000000"/>
        </w:rPr>
      </w:pPr>
      <w:r w:rsidRPr="00A1629D">
        <w:rPr>
          <w:rFonts w:ascii="Times New Roman" w:hAnsi="Times New Roman"/>
          <w:color w:val="000000"/>
        </w:rPr>
        <w:t>Duration: Mar'99 to Nov'99</w:t>
      </w:r>
    </w:p>
    <w:p w:rsidR="0025120D" w:rsidRDefault="0025120D" w:rsidP="0025120D">
      <w:pPr>
        <w:spacing w:after="0" w:line="240" w:lineRule="auto"/>
        <w:rPr>
          <w:rFonts w:ascii="Times New Roman" w:hAnsi="Times New Roman"/>
          <w:color w:val="000000"/>
        </w:rPr>
      </w:pPr>
      <w:r w:rsidRPr="009D7FE1">
        <w:rPr>
          <w:rFonts w:ascii="Times New Roman" w:hAnsi="Times New Roman"/>
          <w:b/>
          <w:color w:val="000000"/>
        </w:rPr>
        <w:t>Environment</w:t>
      </w:r>
      <w:r w:rsidRPr="00A1629D">
        <w:rPr>
          <w:rFonts w:ascii="Times New Roman" w:hAnsi="Times New Roman"/>
          <w:color w:val="000000"/>
        </w:rPr>
        <w:t>:    Sun Sol</w:t>
      </w:r>
      <w:r>
        <w:rPr>
          <w:rFonts w:ascii="Times New Roman" w:hAnsi="Times New Roman"/>
          <w:color w:val="000000"/>
        </w:rPr>
        <w:t xml:space="preserve">aris 6500, JDK1.2 and Oracle 8i, </w:t>
      </w:r>
      <w:r w:rsidRPr="00A1629D">
        <w:rPr>
          <w:rFonts w:ascii="Times New Roman" w:hAnsi="Times New Roman"/>
          <w:color w:val="000000"/>
        </w:rPr>
        <w:t xml:space="preserve">SunOS 5.6, HPUX10.2, NT,DEC Alpha, Netscape Server3.5, OAS 3.0, </w:t>
      </w:r>
      <w:r w:rsidR="004C698F">
        <w:rPr>
          <w:rFonts w:ascii="Times New Roman" w:hAnsi="Times New Roman"/>
          <w:color w:val="000000"/>
        </w:rPr>
        <w:t>Jsdk2.0, jdk1.1</w:t>
      </w:r>
      <w:r w:rsidRPr="00A1629D">
        <w:rPr>
          <w:rFonts w:ascii="Times New Roman" w:hAnsi="Times New Roman"/>
          <w:color w:val="000000"/>
        </w:rPr>
        <w:t>,  Java1.2, Perl 5.0, _JavaScript2.0</w:t>
      </w:r>
      <w:r>
        <w:rPr>
          <w:rFonts w:ascii="Times New Roman" w:hAnsi="Times New Roman"/>
          <w:color w:val="000000"/>
        </w:rPr>
        <w:t>,</w:t>
      </w:r>
      <w:r w:rsidRPr="0025120D">
        <w:rPr>
          <w:rFonts w:ascii="Times New Roman" w:hAnsi="Times New Roman"/>
          <w:color w:val="000000"/>
        </w:rPr>
        <w:t xml:space="preserve"> </w:t>
      </w:r>
      <w:r w:rsidRPr="00C648CA">
        <w:rPr>
          <w:rFonts w:ascii="Times New Roman" w:hAnsi="Times New Roman"/>
          <w:color w:val="000000"/>
        </w:rPr>
        <w:t>SunOS 5.6, HPUX10.2, NT, Netscape Server 2.5, Apache 1.2, Perl5.0</w:t>
      </w:r>
    </w:p>
    <w:p w:rsidR="0025120D" w:rsidRDefault="0025120D" w:rsidP="0025120D">
      <w:pPr>
        <w:spacing w:after="0" w:line="240" w:lineRule="auto"/>
        <w:ind w:left="360"/>
        <w:rPr>
          <w:rFonts w:ascii="Times New Roman" w:hAnsi="Times New Roman"/>
          <w:color w:val="000000"/>
        </w:rPr>
      </w:pPr>
      <w:r w:rsidRPr="00EF78C7">
        <w:rPr>
          <w:rFonts w:ascii="Times New Roman" w:eastAsia="Times New Roman" w:hAnsi="Times New Roman"/>
          <w:bCs/>
        </w:rPr>
        <w:t xml:space="preserve">Work involved programming in Java and </w:t>
      </w:r>
      <w:proofErr w:type="gramStart"/>
      <w:r w:rsidRPr="00EF78C7">
        <w:rPr>
          <w:rFonts w:ascii="Times New Roman" w:eastAsia="Times New Roman" w:hAnsi="Times New Roman"/>
          <w:bCs/>
        </w:rPr>
        <w:t>Unix</w:t>
      </w:r>
      <w:proofErr w:type="gramEnd"/>
      <w:r w:rsidRPr="00EF78C7">
        <w:rPr>
          <w:rFonts w:ascii="Times New Roman" w:eastAsia="Times New Roman" w:hAnsi="Times New Roman"/>
          <w:bCs/>
        </w:rPr>
        <w:t xml:space="preserve"> shell script as part of "Interactive Advantage" application, which authenticates various AT&amp;T intranet applications. LDAP was used and later the application is upgraded using Oracle 8i LDAP protocol. Sockets were used for communication</w:t>
      </w:r>
      <w:r>
        <w:rPr>
          <w:rFonts w:ascii="Times New Roman" w:eastAsia="Times New Roman" w:hAnsi="Times New Roman"/>
          <w:bCs/>
        </w:rPr>
        <w:t>.</w:t>
      </w:r>
      <w:r>
        <w:rPr>
          <w:rFonts w:ascii="Times New Roman" w:hAnsi="Times New Roman"/>
          <w:color w:val="000000"/>
        </w:rPr>
        <w:tab/>
      </w:r>
    </w:p>
    <w:p w:rsidR="0025120D" w:rsidRDefault="0025120D" w:rsidP="0025120D">
      <w:pPr>
        <w:spacing w:after="0" w:line="240" w:lineRule="auto"/>
        <w:ind w:left="360"/>
        <w:rPr>
          <w:rFonts w:ascii="Times New Roman" w:hAnsi="Times New Roman"/>
          <w:color w:val="000000"/>
        </w:rPr>
      </w:pPr>
      <w:r w:rsidRPr="00A1629D">
        <w:rPr>
          <w:rFonts w:ascii="Times New Roman" w:hAnsi="Times New Roman"/>
          <w:color w:val="000000"/>
        </w:rPr>
        <w:t>Designed and developed a servlet based application called "</w:t>
      </w:r>
      <w:proofErr w:type="spellStart"/>
      <w:r w:rsidRPr="00A1629D">
        <w:rPr>
          <w:rFonts w:ascii="Times New Roman" w:hAnsi="Times New Roman"/>
          <w:color w:val="000000"/>
        </w:rPr>
        <w:t>BigDaddy</w:t>
      </w:r>
      <w:proofErr w:type="spellEnd"/>
      <w:r w:rsidRPr="00A1629D">
        <w:rPr>
          <w:rFonts w:ascii="Times New Roman" w:hAnsi="Times New Roman"/>
          <w:color w:val="000000"/>
        </w:rPr>
        <w:t xml:space="preserve">". </w:t>
      </w:r>
      <w:proofErr w:type="gramStart"/>
      <w:r w:rsidRPr="00A1629D">
        <w:rPr>
          <w:rFonts w:ascii="Times New Roman" w:hAnsi="Times New Roman"/>
          <w:color w:val="000000"/>
        </w:rPr>
        <w:t>Also led a team in building an online order entry for Business markets.</w:t>
      </w:r>
      <w:proofErr w:type="gramEnd"/>
      <w:r w:rsidRPr="00A1629D">
        <w:rPr>
          <w:rFonts w:ascii="Times New Roman" w:hAnsi="Times New Roman"/>
          <w:color w:val="000000"/>
        </w:rPr>
        <w:t xml:space="preserve"> </w:t>
      </w:r>
      <w:proofErr w:type="gramStart"/>
      <w:r w:rsidRPr="00A1629D">
        <w:rPr>
          <w:rFonts w:ascii="Times New Roman" w:hAnsi="Times New Roman"/>
          <w:color w:val="000000"/>
        </w:rPr>
        <w:t>Helped in writing PERL script to generate Local Access Numbers on various AT&amp;T Intranet sites.</w:t>
      </w:r>
      <w:proofErr w:type="gramEnd"/>
      <w:r w:rsidRPr="00A1629D">
        <w:rPr>
          <w:rFonts w:ascii="Times New Roman" w:hAnsi="Times New Roman"/>
          <w:color w:val="000000"/>
        </w:rPr>
        <w:t xml:space="preserve"> </w:t>
      </w:r>
    </w:p>
    <w:p w:rsidR="00676251" w:rsidRDefault="0025120D" w:rsidP="0025120D">
      <w:pPr>
        <w:spacing w:after="0" w:line="240" w:lineRule="auto"/>
        <w:ind w:left="360"/>
        <w:rPr>
          <w:rFonts w:ascii="Times New Roman" w:hAnsi="Times New Roman"/>
          <w:color w:val="000000"/>
        </w:rPr>
      </w:pPr>
      <w:r w:rsidRPr="00A1629D">
        <w:rPr>
          <w:rFonts w:ascii="Times New Roman" w:hAnsi="Times New Roman"/>
          <w:color w:val="000000"/>
        </w:rPr>
        <w:t xml:space="preserve">Responsibilities involved administering 12,000 HP </w:t>
      </w:r>
      <w:proofErr w:type="gramStart"/>
      <w:r w:rsidRPr="00A1629D">
        <w:rPr>
          <w:rFonts w:ascii="Times New Roman" w:hAnsi="Times New Roman"/>
          <w:color w:val="000000"/>
        </w:rPr>
        <w:t>Unix</w:t>
      </w:r>
      <w:proofErr w:type="gramEnd"/>
      <w:r w:rsidRPr="00A1629D">
        <w:rPr>
          <w:rFonts w:ascii="Times New Roman" w:hAnsi="Times New Roman"/>
          <w:color w:val="000000"/>
        </w:rPr>
        <w:t xml:space="preserve"> workstations and 25,0</w:t>
      </w:r>
      <w:r>
        <w:rPr>
          <w:rFonts w:ascii="Times New Roman" w:hAnsi="Times New Roman"/>
          <w:color w:val="000000"/>
        </w:rPr>
        <w:t>00 PCs for AT&amp;T nationwide</w:t>
      </w:r>
      <w:r w:rsidRPr="00C648CA">
        <w:rPr>
          <w:rFonts w:ascii="Times New Roman" w:hAnsi="Times New Roman"/>
          <w:color w:val="000000"/>
        </w:rPr>
        <w:t xml:space="preserve">. </w:t>
      </w:r>
      <w:proofErr w:type="gramStart"/>
      <w:r w:rsidRPr="00C648CA">
        <w:rPr>
          <w:rFonts w:ascii="Times New Roman" w:hAnsi="Times New Roman"/>
          <w:color w:val="000000"/>
        </w:rPr>
        <w:t>Involved in writing CRON Jobs and Java programs to automate different processes.</w:t>
      </w:r>
      <w:proofErr w:type="gramEnd"/>
      <w:r w:rsidRPr="00C648CA">
        <w:rPr>
          <w:rFonts w:ascii="Times New Roman" w:hAnsi="Times New Roman"/>
          <w:color w:val="000000"/>
        </w:rPr>
        <w:t xml:space="preserve">  Server Side _JavaScript and Servlets were written too.</w:t>
      </w:r>
    </w:p>
    <w:p w:rsidR="00676251" w:rsidRDefault="00676251" w:rsidP="0025120D">
      <w:pPr>
        <w:spacing w:after="0" w:line="240" w:lineRule="auto"/>
        <w:ind w:left="360"/>
        <w:rPr>
          <w:rFonts w:ascii="Times New Roman" w:hAnsi="Times New Roman"/>
          <w:color w:val="000000"/>
        </w:rPr>
      </w:pPr>
    </w:p>
    <w:p w:rsidR="00676251" w:rsidRDefault="00676251" w:rsidP="0025120D">
      <w:pPr>
        <w:spacing w:after="0" w:line="240" w:lineRule="auto"/>
        <w:ind w:left="360"/>
        <w:rPr>
          <w:rFonts w:ascii="Times New Roman" w:hAnsi="Times New Roman"/>
          <w:color w:val="000000"/>
        </w:rPr>
      </w:pPr>
    </w:p>
    <w:p w:rsidR="00676251" w:rsidRDefault="00676251" w:rsidP="0025120D">
      <w:pPr>
        <w:spacing w:after="0" w:line="240" w:lineRule="auto"/>
        <w:ind w:left="360"/>
        <w:rPr>
          <w:rFonts w:ascii="Times New Roman" w:hAnsi="Times New Roman"/>
          <w:color w:val="000000"/>
        </w:rPr>
      </w:pPr>
    </w:p>
    <w:p w:rsidR="00676251" w:rsidRDefault="00676251" w:rsidP="0025120D">
      <w:pPr>
        <w:spacing w:after="0" w:line="240" w:lineRule="auto"/>
        <w:ind w:left="360"/>
        <w:rPr>
          <w:rFonts w:ascii="Times New Roman" w:hAnsi="Times New Roman"/>
          <w:color w:val="000000"/>
        </w:rPr>
      </w:pPr>
    </w:p>
    <w:p w:rsidR="00D173FC" w:rsidRDefault="0025120D" w:rsidP="0025120D">
      <w:pPr>
        <w:spacing w:after="0" w:line="240" w:lineRule="auto"/>
        <w:ind w:left="360"/>
        <w:rPr>
          <w:rFonts w:ascii="Times New Roman" w:hAnsi="Times New Roman"/>
          <w:color w:val="000000"/>
        </w:rPr>
      </w:pPr>
      <w:r w:rsidRPr="00C648CA">
        <w:rPr>
          <w:rFonts w:ascii="Times New Roman" w:hAnsi="Times New Roman"/>
          <w:color w:val="000000"/>
        </w:rPr>
        <w:br/>
      </w:r>
    </w:p>
    <w:p w:rsidR="008C1969" w:rsidRDefault="00483BE3" w:rsidP="00E01DD1">
      <w:pPr>
        <w:spacing w:after="0" w:line="290" w:lineRule="auto"/>
        <w:rPr>
          <w:rFonts w:ascii="Times New Roman" w:hAnsi="Times New Roman"/>
          <w:color w:val="000000"/>
        </w:rPr>
      </w:pPr>
      <w:r w:rsidRPr="00C648CA">
        <w:rPr>
          <w:rFonts w:ascii="Times New Roman" w:hAnsi="Times New Roman"/>
          <w:b/>
          <w:color w:val="000000"/>
        </w:rPr>
        <w:t>CACI Federal Inc.</w:t>
      </w:r>
      <w:r w:rsidRPr="00C648CA">
        <w:rPr>
          <w:rFonts w:ascii="Times New Roman" w:hAnsi="Times New Roman"/>
          <w:color w:val="000000"/>
        </w:rPr>
        <w:t xml:space="preserve">          Fairfax, VA.</w:t>
      </w:r>
      <w:r w:rsidR="008C1969">
        <w:rPr>
          <w:rFonts w:ascii="Times New Roman" w:hAnsi="Times New Roman"/>
          <w:color w:val="000000"/>
        </w:rPr>
        <w:t xml:space="preserve"> (</w:t>
      </w:r>
      <w:r w:rsidR="008C1969" w:rsidRPr="00C648CA">
        <w:rPr>
          <w:rFonts w:ascii="Times New Roman" w:hAnsi="Times New Roman"/>
          <w:color w:val="000000"/>
        </w:rPr>
        <w:t>May'96 to Aug'97</w:t>
      </w:r>
      <w:r w:rsidR="008C1969">
        <w:rPr>
          <w:rFonts w:ascii="Times New Roman" w:hAnsi="Times New Roman"/>
          <w:color w:val="000000"/>
        </w:rPr>
        <w:t>)</w:t>
      </w:r>
    </w:p>
    <w:p w:rsidR="008C1969" w:rsidRDefault="00E01DD1" w:rsidP="00E01DD1">
      <w:pPr>
        <w:spacing w:after="0" w:line="290" w:lineRule="auto"/>
        <w:rPr>
          <w:rFonts w:ascii="Times New Roman" w:hAnsi="Times New Roman"/>
          <w:color w:val="000000"/>
        </w:rPr>
      </w:pPr>
      <w:r w:rsidRPr="00C648CA">
        <w:rPr>
          <w:rFonts w:ascii="Times New Roman" w:hAnsi="Times New Roman"/>
          <w:color w:val="000000"/>
        </w:rPr>
        <w:t>Systems Analyst</w:t>
      </w:r>
      <w:r w:rsidR="00483BE3" w:rsidRPr="00C648CA">
        <w:rPr>
          <w:rFonts w:ascii="Times New Roman" w:hAnsi="Times New Roman"/>
          <w:color w:val="000000"/>
        </w:rPr>
        <w:br/>
      </w:r>
    </w:p>
    <w:p w:rsidR="0025120D" w:rsidRDefault="00483BE3" w:rsidP="008C1969">
      <w:pPr>
        <w:spacing w:after="0" w:line="290" w:lineRule="auto"/>
        <w:ind w:left="360"/>
        <w:rPr>
          <w:rFonts w:ascii="Times New Roman" w:hAnsi="Times New Roman"/>
          <w:color w:val="000000"/>
        </w:rPr>
      </w:pPr>
      <w:r w:rsidRPr="008C1969">
        <w:rPr>
          <w:rFonts w:ascii="Times New Roman" w:eastAsia="Times New Roman" w:hAnsi="Times New Roman"/>
          <w:bCs/>
        </w:rPr>
        <w:t xml:space="preserve">A web based Logistics Data </w:t>
      </w:r>
      <w:proofErr w:type="gramStart"/>
      <w:r w:rsidRPr="008C1969">
        <w:rPr>
          <w:rFonts w:ascii="Times New Roman" w:eastAsia="Times New Roman" w:hAnsi="Times New Roman"/>
          <w:bCs/>
        </w:rPr>
        <w:t>quality(</w:t>
      </w:r>
      <w:proofErr w:type="gramEnd"/>
      <w:r w:rsidRPr="008C1969">
        <w:rPr>
          <w:rFonts w:ascii="Times New Roman" w:eastAsia="Times New Roman" w:hAnsi="Times New Roman"/>
          <w:bCs/>
        </w:rPr>
        <w:t xml:space="preserve">LDQ) checker was developed. The system used UNIX sockets to distribute an executive component with several child checker components. Interface to the WEB client was achieved through the Common Gateway Interface(CGI). The child checker components accessed Oracle 7.1, Flat files and </w:t>
      </w:r>
      <w:proofErr w:type="spellStart"/>
      <w:r w:rsidRPr="008C1969">
        <w:rPr>
          <w:rFonts w:ascii="Times New Roman" w:eastAsia="Times New Roman" w:hAnsi="Times New Roman"/>
          <w:bCs/>
        </w:rPr>
        <w:t>Retrievalware</w:t>
      </w:r>
      <w:proofErr w:type="spellEnd"/>
      <w:r w:rsidRPr="008C1969">
        <w:rPr>
          <w:rFonts w:ascii="Times New Roman" w:eastAsia="Times New Roman" w:hAnsi="Times New Roman"/>
          <w:bCs/>
        </w:rPr>
        <w:t>, a full text and image search engine by Xerox.</w:t>
      </w:r>
    </w:p>
    <w:p w:rsidR="00483BE3" w:rsidRPr="00C648CA" w:rsidRDefault="00483BE3" w:rsidP="005026D9">
      <w:pPr>
        <w:spacing w:after="0" w:line="290" w:lineRule="auto"/>
        <w:rPr>
          <w:rFonts w:ascii="Times New Roman" w:hAnsi="Times New Roman"/>
          <w:color w:val="000000"/>
        </w:rPr>
      </w:pPr>
      <w:r w:rsidRPr="00C648CA">
        <w:rPr>
          <w:rFonts w:ascii="Times New Roman" w:hAnsi="Times New Roman"/>
          <w:color w:val="000000"/>
        </w:rPr>
        <w:t xml:space="preserve"> </w:t>
      </w:r>
      <w:r w:rsidRPr="00C648CA">
        <w:rPr>
          <w:rFonts w:ascii="Times New Roman" w:hAnsi="Times New Roman"/>
          <w:color w:val="000000"/>
        </w:rPr>
        <w:br/>
      </w:r>
      <w:r w:rsidRPr="00D173FC">
        <w:rPr>
          <w:rFonts w:ascii="Times New Roman" w:hAnsi="Times New Roman"/>
          <w:b/>
          <w:color w:val="000000"/>
        </w:rPr>
        <w:t>Environment</w:t>
      </w:r>
      <w:r w:rsidRPr="00C648CA">
        <w:rPr>
          <w:rFonts w:ascii="Times New Roman" w:hAnsi="Times New Roman"/>
          <w:color w:val="000000"/>
        </w:rPr>
        <w:t xml:space="preserve"> - HPUX 9.x, C++, Java, HTML, </w:t>
      </w:r>
      <w:proofErr w:type="spellStart"/>
      <w:r w:rsidRPr="00C648CA">
        <w:rPr>
          <w:rFonts w:ascii="Times New Roman" w:hAnsi="Times New Roman"/>
          <w:color w:val="000000"/>
        </w:rPr>
        <w:t>Retrievalware</w:t>
      </w:r>
      <w:proofErr w:type="spellEnd"/>
      <w:r w:rsidRPr="00C648CA">
        <w:rPr>
          <w:rFonts w:ascii="Times New Roman" w:hAnsi="Times New Roman"/>
          <w:color w:val="000000"/>
        </w:rPr>
        <w:t xml:space="preserve"> and </w:t>
      </w:r>
      <w:proofErr w:type="gramStart"/>
      <w:r w:rsidRPr="00C648CA">
        <w:rPr>
          <w:rFonts w:ascii="Times New Roman" w:hAnsi="Times New Roman"/>
          <w:color w:val="000000"/>
        </w:rPr>
        <w:t>Unix</w:t>
      </w:r>
      <w:proofErr w:type="gramEnd"/>
      <w:r w:rsidRPr="00C648CA">
        <w:rPr>
          <w:rFonts w:ascii="Times New Roman" w:hAnsi="Times New Roman"/>
          <w:color w:val="000000"/>
        </w:rPr>
        <w:t xml:space="preserve"> Sockets.</w:t>
      </w:r>
    </w:p>
    <w:p w:rsidR="00D75918" w:rsidRDefault="00D75918" w:rsidP="0025120D">
      <w:pPr>
        <w:spacing w:after="0" w:line="290" w:lineRule="auto"/>
        <w:rPr>
          <w:rFonts w:ascii="Times New Roman" w:hAnsi="Times New Roman"/>
          <w:b/>
          <w:color w:val="000000"/>
        </w:rPr>
      </w:pPr>
    </w:p>
    <w:p w:rsidR="0025120D" w:rsidRDefault="00483BE3" w:rsidP="0025120D">
      <w:pPr>
        <w:pStyle w:val="arial"/>
        <w:keepNext w:val="0"/>
        <w:tabs>
          <w:tab w:val="left" w:pos="90"/>
        </w:tabs>
        <w:autoSpaceDE/>
        <w:autoSpaceDN/>
        <w:outlineLvl w:val="9"/>
        <w:rPr>
          <w:rFonts w:ascii="Times New Roman" w:hAnsi="Times New Roman" w:cs="Times New Roman"/>
          <w:color w:val="000000"/>
        </w:rPr>
      </w:pPr>
      <w:r w:rsidRPr="008B33B0">
        <w:rPr>
          <w:rFonts w:ascii="Times New Roman" w:hAnsi="Times New Roman" w:cs="Times New Roman"/>
          <w:color w:val="000000"/>
          <w:sz w:val="22"/>
          <w:szCs w:val="22"/>
        </w:rPr>
        <w:t>NASA Goddard Space Flight Center,       MD.</w:t>
      </w:r>
      <w:r w:rsidR="00E01DD1" w:rsidRPr="008B33B0">
        <w:rPr>
          <w:rFonts w:ascii="Times New Roman" w:hAnsi="Times New Roman" w:cs="Times New Roman"/>
          <w:color w:val="000000"/>
          <w:sz w:val="22"/>
          <w:szCs w:val="22"/>
        </w:rPr>
        <w:t xml:space="preserve"> (</w:t>
      </w:r>
      <w:r w:rsidR="00E01DD1" w:rsidRPr="008B33B0">
        <w:rPr>
          <w:rFonts w:ascii="Times New Roman" w:hAnsi="Times New Roman" w:cs="Times New Roman"/>
          <w:b w:val="0"/>
          <w:color w:val="000000"/>
          <w:sz w:val="22"/>
          <w:szCs w:val="22"/>
        </w:rPr>
        <w:t>Sep'95 to May'96</w:t>
      </w:r>
      <w:r w:rsidR="00E01DD1" w:rsidRPr="008B33B0">
        <w:rPr>
          <w:rFonts w:ascii="Times New Roman" w:hAnsi="Times New Roman" w:cs="Times New Roman"/>
          <w:color w:val="000000"/>
          <w:sz w:val="22"/>
          <w:szCs w:val="22"/>
        </w:rPr>
        <w:t>)</w:t>
      </w:r>
      <w:r w:rsidRPr="00C648CA">
        <w:rPr>
          <w:rFonts w:ascii="Times New Roman" w:hAnsi="Times New Roman" w:cs="Times New Roman"/>
          <w:color w:val="000000"/>
        </w:rPr>
        <w:br/>
      </w:r>
      <w:r w:rsidR="00E01DD1" w:rsidRPr="008B33B0">
        <w:rPr>
          <w:rFonts w:ascii="Times New Roman" w:hAnsi="Times New Roman" w:cs="Times New Roman"/>
          <w:b w:val="0"/>
          <w:color w:val="000000"/>
        </w:rPr>
        <w:t>Programmer/ Analyst</w:t>
      </w:r>
    </w:p>
    <w:p w:rsidR="0025120D" w:rsidRDefault="00483BE3" w:rsidP="0025120D">
      <w:pPr>
        <w:pStyle w:val="arial"/>
        <w:keepNext w:val="0"/>
        <w:tabs>
          <w:tab w:val="left" w:pos="90"/>
        </w:tabs>
        <w:autoSpaceDE/>
        <w:autoSpaceDN/>
        <w:ind w:left="270"/>
        <w:outlineLvl w:val="9"/>
        <w:rPr>
          <w:rFonts w:ascii="Times New Roman" w:hAnsi="Times New Roman" w:cs="Times New Roman"/>
          <w:b w:val="0"/>
          <w:color w:val="000000"/>
        </w:rPr>
      </w:pPr>
      <w:r w:rsidRPr="00C648CA">
        <w:rPr>
          <w:rFonts w:ascii="Times New Roman" w:hAnsi="Times New Roman" w:cs="Times New Roman"/>
          <w:color w:val="000000"/>
        </w:rPr>
        <w:br/>
      </w:r>
      <w:proofErr w:type="gramStart"/>
      <w:r w:rsidRPr="0025120D">
        <w:rPr>
          <w:rFonts w:ascii="Times New Roman" w:hAnsi="Times New Roman" w:cs="Times New Roman"/>
          <w:b w:val="0"/>
          <w:color w:val="000000"/>
        </w:rPr>
        <w:t>Worked as a Peer Review Programmer for developing and updating NASA Education program.</w:t>
      </w:r>
      <w:proofErr w:type="gramEnd"/>
      <w:r w:rsidRPr="0025120D">
        <w:rPr>
          <w:rFonts w:ascii="Times New Roman" w:hAnsi="Times New Roman" w:cs="Times New Roman"/>
          <w:b w:val="0"/>
          <w:color w:val="000000"/>
        </w:rPr>
        <w:t xml:space="preserve"> Working environment was SGI machines and the software languages used were C, Perl, HTML and Java. </w:t>
      </w:r>
      <w:proofErr w:type="gramStart"/>
      <w:r w:rsidRPr="0025120D">
        <w:rPr>
          <w:rFonts w:ascii="Times New Roman" w:hAnsi="Times New Roman" w:cs="Times New Roman"/>
          <w:b w:val="0"/>
          <w:color w:val="000000"/>
        </w:rPr>
        <w:t xml:space="preserve">Worked on various Perl libraries for automatic updating of </w:t>
      </w:r>
      <w:proofErr w:type="spellStart"/>
      <w:r w:rsidRPr="0025120D">
        <w:rPr>
          <w:rFonts w:ascii="Times New Roman" w:hAnsi="Times New Roman" w:cs="Times New Roman"/>
          <w:b w:val="0"/>
          <w:color w:val="000000"/>
        </w:rPr>
        <w:t>logfiles</w:t>
      </w:r>
      <w:proofErr w:type="spellEnd"/>
      <w:r w:rsidRPr="0025120D">
        <w:rPr>
          <w:rFonts w:ascii="Times New Roman" w:hAnsi="Times New Roman" w:cs="Times New Roman"/>
          <w:b w:val="0"/>
          <w:color w:val="000000"/>
        </w:rPr>
        <w:t xml:space="preserve"> and Internet E-Mail enrollment.</w:t>
      </w:r>
      <w:proofErr w:type="gramEnd"/>
      <w:r w:rsidRPr="0025120D">
        <w:rPr>
          <w:rFonts w:ascii="Times New Roman" w:hAnsi="Times New Roman" w:cs="Times New Roman"/>
          <w:b w:val="0"/>
          <w:color w:val="000000"/>
        </w:rPr>
        <w:t xml:space="preserve"> A Proxy Server using Java program to connect to various clients was also simulated. The URL for this Electronic Management System for NASA is htttp://ednet.gsfc.nasa.gov/gsrp.</w:t>
      </w:r>
    </w:p>
    <w:p w:rsidR="00483BE3" w:rsidRPr="00C648CA" w:rsidRDefault="00483BE3" w:rsidP="0025120D">
      <w:pPr>
        <w:pStyle w:val="arial"/>
        <w:keepNext w:val="0"/>
        <w:tabs>
          <w:tab w:val="left" w:pos="90"/>
        </w:tabs>
        <w:autoSpaceDE/>
        <w:autoSpaceDN/>
        <w:outlineLvl w:val="9"/>
        <w:rPr>
          <w:rFonts w:ascii="Times New Roman" w:hAnsi="Times New Roman" w:cs="Times New Roman"/>
          <w:color w:val="000000"/>
          <w:sz w:val="22"/>
          <w:szCs w:val="22"/>
        </w:rPr>
      </w:pPr>
      <w:r w:rsidRPr="0025120D">
        <w:rPr>
          <w:rFonts w:ascii="Times New Roman" w:hAnsi="Times New Roman" w:cs="Times New Roman"/>
          <w:b w:val="0"/>
          <w:color w:val="000000"/>
        </w:rPr>
        <w:t xml:space="preserve"> </w:t>
      </w:r>
      <w:r w:rsidRPr="0025120D">
        <w:rPr>
          <w:rFonts w:ascii="Times New Roman" w:hAnsi="Times New Roman" w:cs="Times New Roman"/>
          <w:b w:val="0"/>
          <w:color w:val="000000"/>
        </w:rPr>
        <w:br/>
      </w:r>
      <w:proofErr w:type="gramStart"/>
      <w:r w:rsidRPr="0025120D">
        <w:rPr>
          <w:rFonts w:ascii="Times New Roman" w:hAnsi="Times New Roman" w:cs="Times New Roman"/>
          <w:color w:val="000000"/>
          <w:sz w:val="22"/>
          <w:szCs w:val="22"/>
        </w:rPr>
        <w:t>Environment -</w:t>
      </w:r>
      <w:r w:rsidRPr="0025120D">
        <w:rPr>
          <w:rFonts w:ascii="Times New Roman" w:hAnsi="Times New Roman" w:cs="Times New Roman"/>
          <w:b w:val="0"/>
          <w:color w:val="000000"/>
          <w:sz w:val="22"/>
          <w:szCs w:val="22"/>
        </w:rPr>
        <w:t xml:space="preserve"> SGI, C, HTML, PERL, JAVA.</w:t>
      </w:r>
      <w:proofErr w:type="gramEnd"/>
      <w:r w:rsidRPr="00C648CA">
        <w:rPr>
          <w:rFonts w:ascii="Times New Roman" w:hAnsi="Times New Roman" w:cs="Times New Roman"/>
          <w:color w:val="000000"/>
          <w:sz w:val="22"/>
          <w:szCs w:val="22"/>
        </w:rPr>
        <w:t xml:space="preserve"> </w:t>
      </w:r>
    </w:p>
    <w:sectPr w:rsidR="00483BE3" w:rsidRPr="00C648CA" w:rsidSect="001B590C">
      <w:pgSz w:w="12240" w:h="15840"/>
      <w:pgMar w:top="900" w:right="1260" w:bottom="1296"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altName w:val="MS PMincho"/>
    <w:panose1 w:val="02020404030301010803"/>
    <w:charset w:val="00"/>
    <w:family w:val="roman"/>
    <w:pitch w:val="variable"/>
    <w:sig w:usb0="00000001" w:usb1="00000000" w:usb2="00000000" w:usb3="00000000" w:csb0="0000009F" w:csb1="00000000"/>
  </w:font>
  <w:font w:name="Verdana">
    <w:altName w:val="Helvetic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6"/>
    <w:lvl w:ilvl="0">
      <w:start w:val="1"/>
      <w:numFmt w:val="bullet"/>
      <w:lvlText w:val=""/>
      <w:lvlJc w:val="left"/>
      <w:pPr>
        <w:tabs>
          <w:tab w:val="num" w:pos="720"/>
        </w:tabs>
        <w:ind w:left="720" w:hanging="360"/>
      </w:pPr>
      <w:rPr>
        <w:rFonts w:ascii="Symbol" w:hAnsi="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Symbol" w:hAnsi="Symbol"/>
      </w:rPr>
    </w:lvl>
    <w:lvl w:ilvl="2">
      <w:start w:val="1"/>
      <w:numFmt w:val="bullet"/>
      <w:lvlText w:val=""/>
      <w:lvlJc w:val="left"/>
      <w:pPr>
        <w:tabs>
          <w:tab w:val="num" w:pos="2160"/>
        </w:tabs>
        <w:ind w:left="2160" w:hanging="360"/>
      </w:pPr>
      <w:rPr>
        <w:rFonts w:ascii="Symbol" w:hAnsi="Symbol"/>
      </w:rPr>
    </w:lvl>
    <w:lvl w:ilvl="3">
      <w:start w:val="1"/>
      <w:numFmt w:val="bullet"/>
      <w:lvlText w:val=""/>
      <w:lvlJc w:val="left"/>
      <w:pPr>
        <w:tabs>
          <w:tab w:val="num" w:pos="2880"/>
        </w:tabs>
        <w:ind w:left="2880" w:hanging="360"/>
      </w:pPr>
      <w:rPr>
        <w:rFonts w:ascii="Symbol" w:hAnsi="Symbol"/>
      </w:rPr>
    </w:lvl>
    <w:lvl w:ilvl="4">
      <w:start w:val="1"/>
      <w:numFmt w:val="bullet"/>
      <w:lvlText w:val=""/>
      <w:lvlJc w:val="left"/>
      <w:pPr>
        <w:tabs>
          <w:tab w:val="num" w:pos="3600"/>
        </w:tabs>
        <w:ind w:left="3600" w:hanging="360"/>
      </w:pPr>
      <w:rPr>
        <w:rFonts w:ascii="Symbol" w:hAnsi="Symbol"/>
      </w:rPr>
    </w:lvl>
    <w:lvl w:ilvl="5">
      <w:start w:val="1"/>
      <w:numFmt w:val="bullet"/>
      <w:lvlText w:val=""/>
      <w:lvlJc w:val="left"/>
      <w:pPr>
        <w:tabs>
          <w:tab w:val="num" w:pos="4320"/>
        </w:tabs>
        <w:ind w:left="4320" w:hanging="360"/>
      </w:pPr>
      <w:rPr>
        <w:rFonts w:ascii="Symbol" w:hAnsi="Symbol"/>
      </w:rPr>
    </w:lvl>
    <w:lvl w:ilvl="6">
      <w:start w:val="1"/>
      <w:numFmt w:val="bullet"/>
      <w:lvlText w:val=""/>
      <w:lvlJc w:val="left"/>
      <w:pPr>
        <w:tabs>
          <w:tab w:val="num" w:pos="5040"/>
        </w:tabs>
        <w:ind w:left="5040" w:hanging="360"/>
      </w:pPr>
      <w:rPr>
        <w:rFonts w:ascii="Symbol" w:hAnsi="Symbol"/>
      </w:rPr>
    </w:lvl>
    <w:lvl w:ilvl="7">
      <w:start w:val="1"/>
      <w:numFmt w:val="bullet"/>
      <w:lvlText w:val=""/>
      <w:lvlJc w:val="left"/>
      <w:pPr>
        <w:tabs>
          <w:tab w:val="num" w:pos="5760"/>
        </w:tabs>
        <w:ind w:left="5760" w:hanging="360"/>
      </w:pPr>
      <w:rPr>
        <w:rFonts w:ascii="Symbol" w:hAnsi="Symbol"/>
      </w:rPr>
    </w:lvl>
    <w:lvl w:ilvl="8">
      <w:start w:val="1"/>
      <w:numFmt w:val="bullet"/>
      <w:lvlText w:val=""/>
      <w:lvlJc w:val="left"/>
      <w:pPr>
        <w:tabs>
          <w:tab w:val="num" w:pos="6480"/>
        </w:tabs>
        <w:ind w:left="6480" w:hanging="360"/>
      </w:pPr>
      <w:rPr>
        <w:rFonts w:ascii="Symbol" w:hAnsi="Symbol"/>
      </w:rPr>
    </w:lvl>
  </w:abstractNum>
  <w:abstractNum w:abstractNumId="2">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3">
    <w:nsid w:val="0000000B"/>
    <w:multiLevelType w:val="singleLevel"/>
    <w:tmpl w:val="0000000B"/>
    <w:name w:val="WW8Num11"/>
    <w:lvl w:ilvl="0">
      <w:start w:val="1"/>
      <w:numFmt w:val="bullet"/>
      <w:lvlText w:val=""/>
      <w:lvlJc w:val="left"/>
      <w:pPr>
        <w:tabs>
          <w:tab w:val="num" w:pos="720"/>
        </w:tabs>
        <w:ind w:left="720" w:hanging="360"/>
      </w:pPr>
      <w:rPr>
        <w:rFonts w:ascii="Wingdings" w:hAnsi="Wingdings"/>
      </w:rPr>
    </w:lvl>
  </w:abstractNum>
  <w:abstractNum w:abstractNumId="4">
    <w:nsid w:val="0616232D"/>
    <w:multiLevelType w:val="hybridMultilevel"/>
    <w:tmpl w:val="64FC81A6"/>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5">
    <w:nsid w:val="097C17BF"/>
    <w:multiLevelType w:val="hybridMultilevel"/>
    <w:tmpl w:val="4CA26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A554FA"/>
    <w:multiLevelType w:val="hybridMultilevel"/>
    <w:tmpl w:val="63C4E412"/>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7">
    <w:nsid w:val="10DD2EC0"/>
    <w:multiLevelType w:val="hybridMultilevel"/>
    <w:tmpl w:val="5802A6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F2520C"/>
    <w:multiLevelType w:val="hybridMultilevel"/>
    <w:tmpl w:val="CEE00CAC"/>
    <w:lvl w:ilvl="0" w:tplc="04090001">
      <w:start w:val="1"/>
      <w:numFmt w:val="bullet"/>
      <w:pStyle w:val="Head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A85ED9"/>
    <w:multiLevelType w:val="hybridMultilevel"/>
    <w:tmpl w:val="E90875EC"/>
    <w:lvl w:ilvl="0" w:tplc="FFFFFFFF">
      <w:start w:val="1"/>
      <w:numFmt w:val="bullet"/>
      <w:lvlText w:val=""/>
      <w:lvlJc w:val="left"/>
      <w:pPr>
        <w:tabs>
          <w:tab w:val="num" w:pos="360"/>
        </w:tabs>
        <w:ind w:left="360" w:hanging="360"/>
      </w:pPr>
      <w:rPr>
        <w:rFonts w:ascii="Wingdings" w:hAnsi="Wingdings" w:hint="default"/>
      </w:rPr>
    </w:lvl>
    <w:lvl w:ilvl="1" w:tplc="FFFFFFFF">
      <w:start w:val="1"/>
      <w:numFmt w:val="decimal"/>
      <w:lvlText w:val="%2."/>
      <w:lvlJc w:val="left"/>
      <w:pPr>
        <w:tabs>
          <w:tab w:val="num" w:pos="1080"/>
        </w:tabs>
        <w:ind w:left="1080" w:hanging="360"/>
      </w:pPr>
      <w:rPr>
        <w:rFonts w:cs="Times New Roman"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0">
    <w:nsid w:val="42323F2E"/>
    <w:multiLevelType w:val="hybridMultilevel"/>
    <w:tmpl w:val="F63C26B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nsid w:val="432F3596"/>
    <w:multiLevelType w:val="hybridMultilevel"/>
    <w:tmpl w:val="F274D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450A4F"/>
    <w:multiLevelType w:val="hybridMultilevel"/>
    <w:tmpl w:val="43685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A6385A"/>
    <w:multiLevelType w:val="hybridMultilevel"/>
    <w:tmpl w:val="0BB0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F46EFC"/>
    <w:multiLevelType w:val="hybridMultilevel"/>
    <w:tmpl w:val="0B3415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49C3172"/>
    <w:multiLevelType w:val="hybridMultilevel"/>
    <w:tmpl w:val="1896A23A"/>
    <w:lvl w:ilvl="0" w:tplc="36CA2C48">
      <w:start w:val="1"/>
      <w:numFmt w:val="bullet"/>
      <w:lvlText w:val=""/>
      <w:lvlJc w:val="left"/>
      <w:pPr>
        <w:tabs>
          <w:tab w:val="num" w:pos="1800"/>
        </w:tabs>
        <w:ind w:left="1800" w:hanging="360"/>
      </w:pPr>
      <w:rPr>
        <w:rFonts w:ascii="Symbol" w:hAnsi="Symbol" w:hint="default"/>
        <w:sz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5CDE7342"/>
    <w:multiLevelType w:val="hybridMultilevel"/>
    <w:tmpl w:val="1D709F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DFD0B2C"/>
    <w:multiLevelType w:val="hybridMultilevel"/>
    <w:tmpl w:val="816C7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0BA7FA7"/>
    <w:multiLevelType w:val="hybridMultilevel"/>
    <w:tmpl w:val="DC7AE9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3126461"/>
    <w:multiLevelType w:val="hybridMultilevel"/>
    <w:tmpl w:val="3FD8C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47103E"/>
    <w:multiLevelType w:val="hybridMultilevel"/>
    <w:tmpl w:val="924AA650"/>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1">
    <w:nsid w:val="7E0278DF"/>
    <w:multiLevelType w:val="hybridMultilevel"/>
    <w:tmpl w:val="8BACD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5260A8"/>
    <w:multiLevelType w:val="hybridMultilevel"/>
    <w:tmpl w:val="C696F7B4"/>
    <w:lvl w:ilvl="0" w:tplc="2B9C7854">
      <w:start w:val="1"/>
      <w:numFmt w:val="bullet"/>
      <w:lvlText w:val=""/>
      <w:lvlJc w:val="left"/>
      <w:pPr>
        <w:tabs>
          <w:tab w:val="num" w:pos="648"/>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7"/>
  </w:num>
  <w:num w:numId="3">
    <w:abstractNumId w:val="10"/>
  </w:num>
  <w:num w:numId="4">
    <w:abstractNumId w:val="22"/>
  </w:num>
  <w:num w:numId="5">
    <w:abstractNumId w:val="18"/>
  </w:num>
  <w:num w:numId="6">
    <w:abstractNumId w:val="0"/>
  </w:num>
  <w:num w:numId="7">
    <w:abstractNumId w:val="9"/>
  </w:num>
  <w:num w:numId="8">
    <w:abstractNumId w:val="20"/>
  </w:num>
  <w:num w:numId="9">
    <w:abstractNumId w:val="4"/>
  </w:num>
  <w:num w:numId="10">
    <w:abstractNumId w:val="6"/>
  </w:num>
  <w:num w:numId="11">
    <w:abstractNumId w:val="8"/>
  </w:num>
  <w:num w:numId="12">
    <w:abstractNumId w:val="1"/>
  </w:num>
  <w:num w:numId="13">
    <w:abstractNumId w:val="2"/>
  </w:num>
  <w:num w:numId="14">
    <w:abstractNumId w:val="3"/>
  </w:num>
  <w:num w:numId="15">
    <w:abstractNumId w:val="14"/>
  </w:num>
  <w:num w:numId="16">
    <w:abstractNumId w:val="17"/>
  </w:num>
  <w:num w:numId="17">
    <w:abstractNumId w:val="16"/>
  </w:num>
  <w:num w:numId="18">
    <w:abstractNumId w:val="5"/>
  </w:num>
  <w:num w:numId="19">
    <w:abstractNumId w:val="19"/>
  </w:num>
  <w:num w:numId="20">
    <w:abstractNumId w:val="13"/>
  </w:num>
  <w:num w:numId="21">
    <w:abstractNumId w:val="11"/>
  </w:num>
  <w:num w:numId="22">
    <w:abstractNumId w:val="1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E3A"/>
    <w:rsid w:val="00023ABB"/>
    <w:rsid w:val="00033D8C"/>
    <w:rsid w:val="00080FBF"/>
    <w:rsid w:val="00095023"/>
    <w:rsid w:val="000B541F"/>
    <w:rsid w:val="000D1936"/>
    <w:rsid w:val="000E36B9"/>
    <w:rsid w:val="000F41A8"/>
    <w:rsid w:val="0010083C"/>
    <w:rsid w:val="00113FDB"/>
    <w:rsid w:val="00141BC4"/>
    <w:rsid w:val="0016541E"/>
    <w:rsid w:val="00166782"/>
    <w:rsid w:val="001715F7"/>
    <w:rsid w:val="00175373"/>
    <w:rsid w:val="0019291C"/>
    <w:rsid w:val="00197535"/>
    <w:rsid w:val="001A4FCD"/>
    <w:rsid w:val="001B590C"/>
    <w:rsid w:val="001B7232"/>
    <w:rsid w:val="0020241B"/>
    <w:rsid w:val="00241EA0"/>
    <w:rsid w:val="0025111F"/>
    <w:rsid w:val="0025120D"/>
    <w:rsid w:val="00271CEE"/>
    <w:rsid w:val="00276DFE"/>
    <w:rsid w:val="0028338B"/>
    <w:rsid w:val="00283B6D"/>
    <w:rsid w:val="00287781"/>
    <w:rsid w:val="00293881"/>
    <w:rsid w:val="002B13B4"/>
    <w:rsid w:val="002D2E69"/>
    <w:rsid w:val="002E34DA"/>
    <w:rsid w:val="002F69E2"/>
    <w:rsid w:val="003002F1"/>
    <w:rsid w:val="00306973"/>
    <w:rsid w:val="00341DA9"/>
    <w:rsid w:val="00395C67"/>
    <w:rsid w:val="003A743F"/>
    <w:rsid w:val="003E1C25"/>
    <w:rsid w:val="003F0602"/>
    <w:rsid w:val="00417316"/>
    <w:rsid w:val="004328D2"/>
    <w:rsid w:val="00436A4A"/>
    <w:rsid w:val="00441A4A"/>
    <w:rsid w:val="00477B1B"/>
    <w:rsid w:val="00483BE3"/>
    <w:rsid w:val="00492A71"/>
    <w:rsid w:val="00492DAC"/>
    <w:rsid w:val="004A350D"/>
    <w:rsid w:val="004B0ECB"/>
    <w:rsid w:val="004C698F"/>
    <w:rsid w:val="00501F75"/>
    <w:rsid w:val="005026D9"/>
    <w:rsid w:val="00505389"/>
    <w:rsid w:val="00525F88"/>
    <w:rsid w:val="005346E3"/>
    <w:rsid w:val="00576D5B"/>
    <w:rsid w:val="005847DD"/>
    <w:rsid w:val="00591A63"/>
    <w:rsid w:val="00597A55"/>
    <w:rsid w:val="005C1DE4"/>
    <w:rsid w:val="005E3B27"/>
    <w:rsid w:val="005F3283"/>
    <w:rsid w:val="00626634"/>
    <w:rsid w:val="00630E15"/>
    <w:rsid w:val="00646AFB"/>
    <w:rsid w:val="00654BC6"/>
    <w:rsid w:val="0065597D"/>
    <w:rsid w:val="00665DDD"/>
    <w:rsid w:val="00671ACF"/>
    <w:rsid w:val="00676251"/>
    <w:rsid w:val="00693C27"/>
    <w:rsid w:val="006F531A"/>
    <w:rsid w:val="006F6772"/>
    <w:rsid w:val="00703963"/>
    <w:rsid w:val="00720E4B"/>
    <w:rsid w:val="00726CD0"/>
    <w:rsid w:val="0073236E"/>
    <w:rsid w:val="0073531F"/>
    <w:rsid w:val="00777928"/>
    <w:rsid w:val="00794603"/>
    <w:rsid w:val="008045C3"/>
    <w:rsid w:val="008060B3"/>
    <w:rsid w:val="008141B5"/>
    <w:rsid w:val="008240ED"/>
    <w:rsid w:val="00827A53"/>
    <w:rsid w:val="00835AFB"/>
    <w:rsid w:val="0084163F"/>
    <w:rsid w:val="00864EB8"/>
    <w:rsid w:val="0089771F"/>
    <w:rsid w:val="008B33B0"/>
    <w:rsid w:val="008C1969"/>
    <w:rsid w:val="008F58E4"/>
    <w:rsid w:val="0090021B"/>
    <w:rsid w:val="009105E4"/>
    <w:rsid w:val="00915895"/>
    <w:rsid w:val="00916253"/>
    <w:rsid w:val="00925AE3"/>
    <w:rsid w:val="009332F8"/>
    <w:rsid w:val="0093368D"/>
    <w:rsid w:val="009406A2"/>
    <w:rsid w:val="009A3E5C"/>
    <w:rsid w:val="009B746E"/>
    <w:rsid w:val="009D7FE1"/>
    <w:rsid w:val="009F4CD4"/>
    <w:rsid w:val="00A1629D"/>
    <w:rsid w:val="00A172F3"/>
    <w:rsid w:val="00A30F05"/>
    <w:rsid w:val="00A36733"/>
    <w:rsid w:val="00A627F1"/>
    <w:rsid w:val="00A650FC"/>
    <w:rsid w:val="00A77BED"/>
    <w:rsid w:val="00AC46E0"/>
    <w:rsid w:val="00AD368E"/>
    <w:rsid w:val="00B0705A"/>
    <w:rsid w:val="00B15928"/>
    <w:rsid w:val="00B36092"/>
    <w:rsid w:val="00B504BA"/>
    <w:rsid w:val="00B551AF"/>
    <w:rsid w:val="00B57C6C"/>
    <w:rsid w:val="00B91AD8"/>
    <w:rsid w:val="00BA22C9"/>
    <w:rsid w:val="00C05DF5"/>
    <w:rsid w:val="00C261F9"/>
    <w:rsid w:val="00C30563"/>
    <w:rsid w:val="00C419F7"/>
    <w:rsid w:val="00C41B7E"/>
    <w:rsid w:val="00C648CA"/>
    <w:rsid w:val="00CB7AB9"/>
    <w:rsid w:val="00CC3E90"/>
    <w:rsid w:val="00D072AE"/>
    <w:rsid w:val="00D173FC"/>
    <w:rsid w:val="00D349B8"/>
    <w:rsid w:val="00D75918"/>
    <w:rsid w:val="00DB5B0A"/>
    <w:rsid w:val="00DE198D"/>
    <w:rsid w:val="00DE34BE"/>
    <w:rsid w:val="00E01DD1"/>
    <w:rsid w:val="00E23FA3"/>
    <w:rsid w:val="00E25A43"/>
    <w:rsid w:val="00E46E02"/>
    <w:rsid w:val="00E52D5F"/>
    <w:rsid w:val="00E5624E"/>
    <w:rsid w:val="00E64F34"/>
    <w:rsid w:val="00E74177"/>
    <w:rsid w:val="00E85043"/>
    <w:rsid w:val="00E875CA"/>
    <w:rsid w:val="00EB0405"/>
    <w:rsid w:val="00EB41E2"/>
    <w:rsid w:val="00EB56D7"/>
    <w:rsid w:val="00EB6A64"/>
    <w:rsid w:val="00ED59B0"/>
    <w:rsid w:val="00EE1AA7"/>
    <w:rsid w:val="00EF78C7"/>
    <w:rsid w:val="00F04E6C"/>
    <w:rsid w:val="00F10E3A"/>
    <w:rsid w:val="00F16099"/>
    <w:rsid w:val="00F34EF7"/>
    <w:rsid w:val="00F35684"/>
    <w:rsid w:val="00F35864"/>
    <w:rsid w:val="00F41E28"/>
    <w:rsid w:val="00F978CE"/>
    <w:rsid w:val="00F97B29"/>
    <w:rsid w:val="00FA78F3"/>
    <w:rsid w:val="00FB4A4B"/>
    <w:rsid w:val="00FC3F75"/>
    <w:rsid w:val="00FC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2" w:locked="1" w:semiHidden="0" w:uiPriority="0" w:unhideWhenUsed="0"/>
    <w:lsdException w:name="Block Tex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4BA"/>
    <w:pPr>
      <w:spacing w:after="200" w:line="276" w:lineRule="auto"/>
    </w:pPr>
  </w:style>
  <w:style w:type="paragraph" w:styleId="Heading1">
    <w:name w:val="heading 1"/>
    <w:basedOn w:val="Normal"/>
    <w:next w:val="Normal"/>
    <w:link w:val="Heading1Char"/>
    <w:uiPriority w:val="99"/>
    <w:qFormat/>
    <w:rsid w:val="00EE1AA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qFormat/>
    <w:rsid w:val="00EE1AA7"/>
    <w:pPr>
      <w:keepNext/>
      <w:spacing w:after="0" w:line="240" w:lineRule="auto"/>
      <w:outlineLvl w:val="1"/>
    </w:pPr>
    <w:rPr>
      <w:rFonts w:ascii="Times New Roman" w:eastAsia="Times New Roman" w:hAnsi="Times New Roman"/>
      <w:b/>
      <w:sz w:val="20"/>
      <w:szCs w:val="20"/>
    </w:rPr>
  </w:style>
  <w:style w:type="paragraph" w:styleId="Heading4">
    <w:name w:val="heading 4"/>
    <w:basedOn w:val="Normal"/>
    <w:next w:val="Normal"/>
    <w:link w:val="Heading4Char"/>
    <w:uiPriority w:val="99"/>
    <w:qFormat/>
    <w:rsid w:val="00EE1AA7"/>
    <w:pPr>
      <w:keepNext/>
      <w:spacing w:after="0" w:line="240" w:lineRule="auto"/>
      <w:outlineLvl w:val="3"/>
    </w:pPr>
    <w:rPr>
      <w:rFonts w:ascii="Times New Roman" w:eastAsia="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E1AA7"/>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EE1AA7"/>
    <w:rPr>
      <w:rFonts w:ascii="Times New Roman" w:hAnsi="Times New Roman" w:cs="Times New Roman"/>
      <w:b/>
    </w:rPr>
  </w:style>
  <w:style w:type="character" w:customStyle="1" w:styleId="Heading4Char">
    <w:name w:val="Heading 4 Char"/>
    <w:basedOn w:val="DefaultParagraphFont"/>
    <w:link w:val="Heading4"/>
    <w:uiPriority w:val="99"/>
    <w:locked/>
    <w:rsid w:val="00EE1AA7"/>
    <w:rPr>
      <w:rFonts w:ascii="Times New Roman" w:hAnsi="Times New Roman" w:cs="Times New Roman"/>
      <w:b/>
      <w:sz w:val="22"/>
    </w:rPr>
  </w:style>
  <w:style w:type="paragraph" w:styleId="BodyText">
    <w:name w:val="Body Text"/>
    <w:basedOn w:val="Normal"/>
    <w:link w:val="BodyTextChar"/>
    <w:uiPriority w:val="99"/>
    <w:rsid w:val="00EE1AA7"/>
    <w:pPr>
      <w:spacing w:after="0" w:line="240" w:lineRule="auto"/>
      <w:jc w:val="both"/>
    </w:pPr>
    <w:rPr>
      <w:rFonts w:ascii="Times New Roman" w:eastAsia="Times New Roman" w:hAnsi="Times New Roman"/>
      <w:spacing w:val="26"/>
      <w:sz w:val="24"/>
      <w:szCs w:val="20"/>
    </w:rPr>
  </w:style>
  <w:style w:type="character" w:customStyle="1" w:styleId="BodyTextChar">
    <w:name w:val="Body Text Char"/>
    <w:basedOn w:val="DefaultParagraphFont"/>
    <w:link w:val="BodyText"/>
    <w:uiPriority w:val="99"/>
    <w:locked/>
    <w:rsid w:val="00EE1AA7"/>
    <w:rPr>
      <w:rFonts w:ascii="Times New Roman" w:hAnsi="Times New Roman" w:cs="Times New Roman"/>
      <w:spacing w:val="26"/>
      <w:sz w:val="24"/>
    </w:rPr>
  </w:style>
  <w:style w:type="paragraph" w:styleId="Title">
    <w:name w:val="Title"/>
    <w:basedOn w:val="Normal"/>
    <w:link w:val="TitleChar"/>
    <w:uiPriority w:val="99"/>
    <w:qFormat/>
    <w:rsid w:val="00EE1AA7"/>
    <w:pPr>
      <w:tabs>
        <w:tab w:val="left" w:pos="450"/>
      </w:tabs>
      <w:spacing w:after="0" w:line="240" w:lineRule="auto"/>
      <w:jc w:val="center"/>
    </w:pPr>
    <w:rPr>
      <w:rFonts w:ascii="Times New Roman" w:eastAsia="Times New Roman" w:hAnsi="Times New Roman"/>
      <w:b/>
      <w:bCs/>
      <w:szCs w:val="20"/>
    </w:rPr>
  </w:style>
  <w:style w:type="character" w:customStyle="1" w:styleId="TitleChar">
    <w:name w:val="Title Char"/>
    <w:basedOn w:val="DefaultParagraphFont"/>
    <w:link w:val="Title"/>
    <w:uiPriority w:val="99"/>
    <w:locked/>
    <w:rsid w:val="00EE1AA7"/>
    <w:rPr>
      <w:rFonts w:ascii="Times New Roman" w:hAnsi="Times New Roman" w:cs="Times New Roman"/>
      <w:b/>
      <w:bCs/>
      <w:sz w:val="22"/>
    </w:rPr>
  </w:style>
  <w:style w:type="paragraph" w:styleId="BodyText2">
    <w:name w:val="Body Text 2"/>
    <w:basedOn w:val="Normal"/>
    <w:link w:val="BodyText2Char"/>
    <w:uiPriority w:val="99"/>
    <w:rsid w:val="00EE1AA7"/>
    <w:pPr>
      <w:spacing w:after="0" w:line="240" w:lineRule="auto"/>
    </w:pPr>
    <w:rPr>
      <w:rFonts w:ascii="Times New Roman" w:eastAsia="Times New Roman" w:hAnsi="Times New Roman"/>
      <w:szCs w:val="20"/>
    </w:rPr>
  </w:style>
  <w:style w:type="character" w:customStyle="1" w:styleId="BodyText2Char">
    <w:name w:val="Body Text 2 Char"/>
    <w:basedOn w:val="DefaultParagraphFont"/>
    <w:link w:val="BodyText2"/>
    <w:uiPriority w:val="99"/>
    <w:locked/>
    <w:rsid w:val="00EE1AA7"/>
    <w:rPr>
      <w:rFonts w:ascii="Times New Roman" w:hAnsi="Times New Roman" w:cs="Times New Roman"/>
      <w:sz w:val="22"/>
    </w:rPr>
  </w:style>
  <w:style w:type="paragraph" w:styleId="BlockText">
    <w:name w:val="Block Text"/>
    <w:basedOn w:val="Normal"/>
    <w:uiPriority w:val="99"/>
    <w:rsid w:val="00EE1AA7"/>
    <w:pPr>
      <w:spacing w:after="0" w:line="240" w:lineRule="auto"/>
      <w:ind w:left="1440" w:right="288"/>
    </w:pPr>
    <w:rPr>
      <w:rFonts w:ascii="Times New Roman" w:eastAsia="Times New Roman" w:hAnsi="Times New Roman"/>
      <w:szCs w:val="20"/>
    </w:rPr>
  </w:style>
  <w:style w:type="paragraph" w:customStyle="1" w:styleId="arial">
    <w:name w:val="arial"/>
    <w:basedOn w:val="Heading1"/>
    <w:uiPriority w:val="99"/>
    <w:rsid w:val="00EE1AA7"/>
    <w:pPr>
      <w:autoSpaceDE w:val="0"/>
      <w:autoSpaceDN w:val="0"/>
      <w:spacing w:before="0" w:after="0" w:line="240" w:lineRule="auto"/>
    </w:pPr>
    <w:rPr>
      <w:rFonts w:ascii="Arial" w:hAnsi="Arial" w:cs="Arial"/>
      <w:kern w:val="0"/>
      <w:sz w:val="20"/>
      <w:szCs w:val="20"/>
    </w:rPr>
  </w:style>
  <w:style w:type="paragraph" w:customStyle="1" w:styleId="NoTitle">
    <w:name w:val="No Title"/>
    <w:basedOn w:val="Normal"/>
    <w:uiPriority w:val="99"/>
    <w:rsid w:val="0020241B"/>
    <w:pPr>
      <w:spacing w:before="220" w:after="0" w:line="220" w:lineRule="atLeast"/>
    </w:pPr>
    <w:rPr>
      <w:rFonts w:ascii="Garamond" w:eastAsia="Times New Roman" w:hAnsi="Garamond"/>
      <w:caps/>
      <w:spacing w:val="15"/>
      <w:sz w:val="20"/>
      <w:szCs w:val="20"/>
    </w:rPr>
  </w:style>
  <w:style w:type="paragraph" w:styleId="ListParagraph">
    <w:name w:val="List Paragraph"/>
    <w:basedOn w:val="Normal"/>
    <w:uiPriority w:val="99"/>
    <w:qFormat/>
    <w:rsid w:val="00E875CA"/>
    <w:pPr>
      <w:ind w:left="720"/>
      <w:contextualSpacing/>
    </w:pPr>
  </w:style>
  <w:style w:type="paragraph" w:customStyle="1" w:styleId="Head1Bullet">
    <w:name w:val="Head1Bullet"/>
    <w:uiPriority w:val="99"/>
    <w:rsid w:val="00293881"/>
    <w:pPr>
      <w:numPr>
        <w:numId w:val="11"/>
      </w:numPr>
      <w:suppressAutoHyphens/>
      <w:ind w:left="-1440" w:firstLine="0"/>
    </w:pPr>
    <w:rPr>
      <w:rFonts w:ascii="Verdana" w:hAnsi="Verdana"/>
      <w:sz w:val="18"/>
      <w:szCs w:val="20"/>
      <w:lang w:eastAsia="ar-SA"/>
    </w:rPr>
  </w:style>
  <w:style w:type="character" w:styleId="Strong">
    <w:name w:val="Strong"/>
    <w:basedOn w:val="DefaultParagraphFont"/>
    <w:uiPriority w:val="99"/>
    <w:qFormat/>
    <w:rsid w:val="005C1DE4"/>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2" w:locked="1" w:semiHidden="0" w:uiPriority="0" w:unhideWhenUsed="0"/>
    <w:lsdException w:name="Block Text"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4BA"/>
    <w:pPr>
      <w:spacing w:after="200" w:line="276" w:lineRule="auto"/>
    </w:pPr>
  </w:style>
  <w:style w:type="paragraph" w:styleId="Heading1">
    <w:name w:val="heading 1"/>
    <w:basedOn w:val="Normal"/>
    <w:next w:val="Normal"/>
    <w:link w:val="Heading1Char"/>
    <w:uiPriority w:val="99"/>
    <w:qFormat/>
    <w:rsid w:val="00EE1AA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9"/>
    <w:qFormat/>
    <w:rsid w:val="00EE1AA7"/>
    <w:pPr>
      <w:keepNext/>
      <w:spacing w:after="0" w:line="240" w:lineRule="auto"/>
      <w:outlineLvl w:val="1"/>
    </w:pPr>
    <w:rPr>
      <w:rFonts w:ascii="Times New Roman" w:eastAsia="Times New Roman" w:hAnsi="Times New Roman"/>
      <w:b/>
      <w:sz w:val="20"/>
      <w:szCs w:val="20"/>
    </w:rPr>
  </w:style>
  <w:style w:type="paragraph" w:styleId="Heading4">
    <w:name w:val="heading 4"/>
    <w:basedOn w:val="Normal"/>
    <w:next w:val="Normal"/>
    <w:link w:val="Heading4Char"/>
    <w:uiPriority w:val="99"/>
    <w:qFormat/>
    <w:rsid w:val="00EE1AA7"/>
    <w:pPr>
      <w:keepNext/>
      <w:spacing w:after="0" w:line="240" w:lineRule="auto"/>
      <w:outlineLvl w:val="3"/>
    </w:pPr>
    <w:rPr>
      <w:rFonts w:ascii="Times New Roman" w:eastAsia="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E1AA7"/>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EE1AA7"/>
    <w:rPr>
      <w:rFonts w:ascii="Times New Roman" w:hAnsi="Times New Roman" w:cs="Times New Roman"/>
      <w:b/>
    </w:rPr>
  </w:style>
  <w:style w:type="character" w:customStyle="1" w:styleId="Heading4Char">
    <w:name w:val="Heading 4 Char"/>
    <w:basedOn w:val="DefaultParagraphFont"/>
    <w:link w:val="Heading4"/>
    <w:uiPriority w:val="99"/>
    <w:locked/>
    <w:rsid w:val="00EE1AA7"/>
    <w:rPr>
      <w:rFonts w:ascii="Times New Roman" w:hAnsi="Times New Roman" w:cs="Times New Roman"/>
      <w:b/>
      <w:sz w:val="22"/>
    </w:rPr>
  </w:style>
  <w:style w:type="paragraph" w:styleId="BodyText">
    <w:name w:val="Body Text"/>
    <w:basedOn w:val="Normal"/>
    <w:link w:val="BodyTextChar"/>
    <w:uiPriority w:val="99"/>
    <w:rsid w:val="00EE1AA7"/>
    <w:pPr>
      <w:spacing w:after="0" w:line="240" w:lineRule="auto"/>
      <w:jc w:val="both"/>
    </w:pPr>
    <w:rPr>
      <w:rFonts w:ascii="Times New Roman" w:eastAsia="Times New Roman" w:hAnsi="Times New Roman"/>
      <w:spacing w:val="26"/>
      <w:sz w:val="24"/>
      <w:szCs w:val="20"/>
    </w:rPr>
  </w:style>
  <w:style w:type="character" w:customStyle="1" w:styleId="BodyTextChar">
    <w:name w:val="Body Text Char"/>
    <w:basedOn w:val="DefaultParagraphFont"/>
    <w:link w:val="BodyText"/>
    <w:uiPriority w:val="99"/>
    <w:locked/>
    <w:rsid w:val="00EE1AA7"/>
    <w:rPr>
      <w:rFonts w:ascii="Times New Roman" w:hAnsi="Times New Roman" w:cs="Times New Roman"/>
      <w:spacing w:val="26"/>
      <w:sz w:val="24"/>
    </w:rPr>
  </w:style>
  <w:style w:type="paragraph" w:styleId="Title">
    <w:name w:val="Title"/>
    <w:basedOn w:val="Normal"/>
    <w:link w:val="TitleChar"/>
    <w:uiPriority w:val="99"/>
    <w:qFormat/>
    <w:rsid w:val="00EE1AA7"/>
    <w:pPr>
      <w:tabs>
        <w:tab w:val="left" w:pos="450"/>
      </w:tabs>
      <w:spacing w:after="0" w:line="240" w:lineRule="auto"/>
      <w:jc w:val="center"/>
    </w:pPr>
    <w:rPr>
      <w:rFonts w:ascii="Times New Roman" w:eastAsia="Times New Roman" w:hAnsi="Times New Roman"/>
      <w:b/>
      <w:bCs/>
      <w:szCs w:val="20"/>
    </w:rPr>
  </w:style>
  <w:style w:type="character" w:customStyle="1" w:styleId="TitleChar">
    <w:name w:val="Title Char"/>
    <w:basedOn w:val="DefaultParagraphFont"/>
    <w:link w:val="Title"/>
    <w:uiPriority w:val="99"/>
    <w:locked/>
    <w:rsid w:val="00EE1AA7"/>
    <w:rPr>
      <w:rFonts w:ascii="Times New Roman" w:hAnsi="Times New Roman" w:cs="Times New Roman"/>
      <w:b/>
      <w:bCs/>
      <w:sz w:val="22"/>
    </w:rPr>
  </w:style>
  <w:style w:type="paragraph" w:styleId="BodyText2">
    <w:name w:val="Body Text 2"/>
    <w:basedOn w:val="Normal"/>
    <w:link w:val="BodyText2Char"/>
    <w:uiPriority w:val="99"/>
    <w:rsid w:val="00EE1AA7"/>
    <w:pPr>
      <w:spacing w:after="0" w:line="240" w:lineRule="auto"/>
    </w:pPr>
    <w:rPr>
      <w:rFonts w:ascii="Times New Roman" w:eastAsia="Times New Roman" w:hAnsi="Times New Roman"/>
      <w:szCs w:val="20"/>
    </w:rPr>
  </w:style>
  <w:style w:type="character" w:customStyle="1" w:styleId="BodyText2Char">
    <w:name w:val="Body Text 2 Char"/>
    <w:basedOn w:val="DefaultParagraphFont"/>
    <w:link w:val="BodyText2"/>
    <w:uiPriority w:val="99"/>
    <w:locked/>
    <w:rsid w:val="00EE1AA7"/>
    <w:rPr>
      <w:rFonts w:ascii="Times New Roman" w:hAnsi="Times New Roman" w:cs="Times New Roman"/>
      <w:sz w:val="22"/>
    </w:rPr>
  </w:style>
  <w:style w:type="paragraph" w:styleId="BlockText">
    <w:name w:val="Block Text"/>
    <w:basedOn w:val="Normal"/>
    <w:uiPriority w:val="99"/>
    <w:rsid w:val="00EE1AA7"/>
    <w:pPr>
      <w:spacing w:after="0" w:line="240" w:lineRule="auto"/>
      <w:ind w:left="1440" w:right="288"/>
    </w:pPr>
    <w:rPr>
      <w:rFonts w:ascii="Times New Roman" w:eastAsia="Times New Roman" w:hAnsi="Times New Roman"/>
      <w:szCs w:val="20"/>
    </w:rPr>
  </w:style>
  <w:style w:type="paragraph" w:customStyle="1" w:styleId="arial">
    <w:name w:val="arial"/>
    <w:basedOn w:val="Heading1"/>
    <w:uiPriority w:val="99"/>
    <w:rsid w:val="00EE1AA7"/>
    <w:pPr>
      <w:autoSpaceDE w:val="0"/>
      <w:autoSpaceDN w:val="0"/>
      <w:spacing w:before="0" w:after="0" w:line="240" w:lineRule="auto"/>
    </w:pPr>
    <w:rPr>
      <w:rFonts w:ascii="Arial" w:hAnsi="Arial" w:cs="Arial"/>
      <w:kern w:val="0"/>
      <w:sz w:val="20"/>
      <w:szCs w:val="20"/>
    </w:rPr>
  </w:style>
  <w:style w:type="paragraph" w:customStyle="1" w:styleId="NoTitle">
    <w:name w:val="No Title"/>
    <w:basedOn w:val="Normal"/>
    <w:uiPriority w:val="99"/>
    <w:rsid w:val="0020241B"/>
    <w:pPr>
      <w:spacing w:before="220" w:after="0" w:line="220" w:lineRule="atLeast"/>
    </w:pPr>
    <w:rPr>
      <w:rFonts w:ascii="Garamond" w:eastAsia="Times New Roman" w:hAnsi="Garamond"/>
      <w:caps/>
      <w:spacing w:val="15"/>
      <w:sz w:val="20"/>
      <w:szCs w:val="20"/>
    </w:rPr>
  </w:style>
  <w:style w:type="paragraph" w:styleId="ListParagraph">
    <w:name w:val="List Paragraph"/>
    <w:basedOn w:val="Normal"/>
    <w:uiPriority w:val="99"/>
    <w:qFormat/>
    <w:rsid w:val="00E875CA"/>
    <w:pPr>
      <w:ind w:left="720"/>
      <w:contextualSpacing/>
    </w:pPr>
  </w:style>
  <w:style w:type="paragraph" w:customStyle="1" w:styleId="Head1Bullet">
    <w:name w:val="Head1Bullet"/>
    <w:uiPriority w:val="99"/>
    <w:rsid w:val="00293881"/>
    <w:pPr>
      <w:numPr>
        <w:numId w:val="11"/>
      </w:numPr>
      <w:suppressAutoHyphens/>
      <w:ind w:left="-1440" w:firstLine="0"/>
    </w:pPr>
    <w:rPr>
      <w:rFonts w:ascii="Verdana" w:hAnsi="Verdana"/>
      <w:sz w:val="18"/>
      <w:szCs w:val="20"/>
      <w:lang w:eastAsia="ar-SA"/>
    </w:rPr>
  </w:style>
  <w:style w:type="character" w:styleId="Strong">
    <w:name w:val="Strong"/>
    <w:basedOn w:val="DefaultParagraphFont"/>
    <w:uiPriority w:val="99"/>
    <w:qFormat/>
    <w:rsid w:val="005C1DE4"/>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000199">
      <w:marLeft w:val="0"/>
      <w:marRight w:val="0"/>
      <w:marTop w:val="0"/>
      <w:marBottom w:val="0"/>
      <w:divBdr>
        <w:top w:val="none" w:sz="0" w:space="0" w:color="auto"/>
        <w:left w:val="none" w:sz="0" w:space="0" w:color="auto"/>
        <w:bottom w:val="none" w:sz="0" w:space="0" w:color="auto"/>
        <w:right w:val="none" w:sz="0" w:space="0" w:color="auto"/>
      </w:divBdr>
    </w:div>
    <w:div w:id="854000205">
      <w:marLeft w:val="0"/>
      <w:marRight w:val="0"/>
      <w:marTop w:val="0"/>
      <w:marBottom w:val="0"/>
      <w:divBdr>
        <w:top w:val="none" w:sz="0" w:space="0" w:color="auto"/>
        <w:left w:val="none" w:sz="0" w:space="0" w:color="auto"/>
        <w:bottom w:val="none" w:sz="0" w:space="0" w:color="auto"/>
        <w:right w:val="none" w:sz="0" w:space="0" w:color="auto"/>
      </w:divBdr>
      <w:divsChild>
        <w:div w:id="854000197">
          <w:marLeft w:val="0"/>
          <w:marRight w:val="0"/>
          <w:marTop w:val="0"/>
          <w:marBottom w:val="0"/>
          <w:divBdr>
            <w:top w:val="none" w:sz="0" w:space="0" w:color="auto"/>
            <w:left w:val="none" w:sz="0" w:space="0" w:color="auto"/>
            <w:bottom w:val="none" w:sz="0" w:space="0" w:color="auto"/>
            <w:right w:val="none" w:sz="0" w:space="0" w:color="auto"/>
          </w:divBdr>
        </w:div>
        <w:div w:id="854000198">
          <w:marLeft w:val="0"/>
          <w:marRight w:val="0"/>
          <w:marTop w:val="0"/>
          <w:marBottom w:val="0"/>
          <w:divBdr>
            <w:top w:val="none" w:sz="0" w:space="0" w:color="auto"/>
            <w:left w:val="none" w:sz="0" w:space="0" w:color="auto"/>
            <w:bottom w:val="none" w:sz="0" w:space="0" w:color="auto"/>
            <w:right w:val="none" w:sz="0" w:space="0" w:color="auto"/>
          </w:divBdr>
        </w:div>
        <w:div w:id="854000200">
          <w:marLeft w:val="0"/>
          <w:marRight w:val="0"/>
          <w:marTop w:val="0"/>
          <w:marBottom w:val="0"/>
          <w:divBdr>
            <w:top w:val="none" w:sz="0" w:space="0" w:color="auto"/>
            <w:left w:val="none" w:sz="0" w:space="0" w:color="auto"/>
            <w:bottom w:val="none" w:sz="0" w:space="0" w:color="auto"/>
            <w:right w:val="none" w:sz="0" w:space="0" w:color="auto"/>
          </w:divBdr>
        </w:div>
        <w:div w:id="854000201">
          <w:marLeft w:val="0"/>
          <w:marRight w:val="0"/>
          <w:marTop w:val="0"/>
          <w:marBottom w:val="0"/>
          <w:divBdr>
            <w:top w:val="none" w:sz="0" w:space="0" w:color="auto"/>
            <w:left w:val="none" w:sz="0" w:space="0" w:color="auto"/>
            <w:bottom w:val="none" w:sz="0" w:space="0" w:color="auto"/>
            <w:right w:val="none" w:sz="0" w:space="0" w:color="auto"/>
          </w:divBdr>
        </w:div>
        <w:div w:id="854000202">
          <w:marLeft w:val="0"/>
          <w:marRight w:val="0"/>
          <w:marTop w:val="0"/>
          <w:marBottom w:val="0"/>
          <w:divBdr>
            <w:top w:val="none" w:sz="0" w:space="0" w:color="auto"/>
            <w:left w:val="none" w:sz="0" w:space="0" w:color="auto"/>
            <w:bottom w:val="none" w:sz="0" w:space="0" w:color="auto"/>
            <w:right w:val="none" w:sz="0" w:space="0" w:color="auto"/>
          </w:divBdr>
        </w:div>
        <w:div w:id="854000203">
          <w:marLeft w:val="0"/>
          <w:marRight w:val="0"/>
          <w:marTop w:val="0"/>
          <w:marBottom w:val="0"/>
          <w:divBdr>
            <w:top w:val="none" w:sz="0" w:space="0" w:color="auto"/>
            <w:left w:val="none" w:sz="0" w:space="0" w:color="auto"/>
            <w:bottom w:val="none" w:sz="0" w:space="0" w:color="auto"/>
            <w:right w:val="none" w:sz="0" w:space="0" w:color="auto"/>
          </w:divBdr>
        </w:div>
        <w:div w:id="854000204">
          <w:marLeft w:val="0"/>
          <w:marRight w:val="0"/>
          <w:marTop w:val="0"/>
          <w:marBottom w:val="0"/>
          <w:divBdr>
            <w:top w:val="none" w:sz="0" w:space="0" w:color="auto"/>
            <w:left w:val="none" w:sz="0" w:space="0" w:color="auto"/>
            <w:bottom w:val="none" w:sz="0" w:space="0" w:color="auto"/>
            <w:right w:val="none" w:sz="0" w:space="0" w:color="auto"/>
          </w:divBdr>
        </w:div>
      </w:divsChild>
    </w:div>
    <w:div w:id="8540002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1713</TotalTime>
  <Pages>12</Pages>
  <Words>5042</Words>
  <Characters>28742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rayala</cp:lastModifiedBy>
  <cp:revision>58</cp:revision>
  <cp:lastPrinted>2016-02-22T01:04:00Z</cp:lastPrinted>
  <dcterms:created xsi:type="dcterms:W3CDTF">2016-01-21T16:41:00Z</dcterms:created>
  <dcterms:modified xsi:type="dcterms:W3CDTF">2017-01-25T20:48:00Z</dcterms:modified>
</cp:coreProperties>
</file>