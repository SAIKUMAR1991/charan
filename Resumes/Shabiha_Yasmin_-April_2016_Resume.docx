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C276B3" w14:textId="77777777" w:rsidR="00667456" w:rsidRPr="00667456" w:rsidRDefault="00667456">
      <w:pPr>
        <w:pStyle w:val="HTMLPreformatted"/>
        <w:rPr>
          <w:rFonts w:ascii="Arial" w:hAnsi="Arial" w:cs="Arial"/>
        </w:rPr>
      </w:pPr>
      <w:r w:rsidRPr="00667456">
        <w:rPr>
          <w:rFonts w:ascii="Arial" w:hAnsi="Arial" w:cs="Arial"/>
        </w:rPr>
        <w:t>PMP and CSM Certified IT professional with over 15 years of experience in IT Project Management, Requirement Management, Risk management and Earned Value Management. An excellent liaison in stakeholder management from the development of new charters through ongoing maintenance of current programs. Strong experience with government clients including Centers for Medicare and Medicaid Services (CMS) and Social Security Administration (SSA).</w:t>
      </w:r>
    </w:p>
    <w:p w14:paraId="78506FD0" w14:textId="77777777" w:rsidR="00667456" w:rsidRDefault="00667456">
      <w:pPr>
        <w:pStyle w:val="HTMLPreformatted"/>
        <w:rPr>
          <w:rFonts w:ascii="Arial" w:hAnsi="Arial" w:cs="Arial"/>
          <w:b/>
          <w:u w:val="single"/>
        </w:rPr>
      </w:pPr>
    </w:p>
    <w:p w14:paraId="40DE8702" w14:textId="77777777" w:rsidR="001C23E0" w:rsidRPr="00CF7665" w:rsidRDefault="00CF7665">
      <w:pPr>
        <w:pStyle w:val="HTMLPreformatted"/>
        <w:rPr>
          <w:rFonts w:ascii="Arial" w:hAnsi="Arial" w:cs="Arial"/>
          <w:b/>
        </w:rPr>
      </w:pPr>
      <w:r w:rsidRPr="00CF7665">
        <w:rPr>
          <w:rFonts w:ascii="Arial" w:hAnsi="Arial" w:cs="Arial"/>
          <w:b/>
          <w:u w:val="single"/>
        </w:rPr>
        <w:t>TECHNICAL SKILLS:</w:t>
      </w:r>
    </w:p>
    <w:p w14:paraId="33EE28BA" w14:textId="77777777" w:rsidR="00E80DA4" w:rsidRPr="00CF7665" w:rsidRDefault="00E80DA4">
      <w:pPr>
        <w:pStyle w:val="HTMLPreformatted"/>
        <w:rPr>
          <w:rFonts w:ascii="Arial" w:hAnsi="Arial" w:cs="Arial"/>
          <w:b/>
          <w:u w:val="single"/>
        </w:rPr>
      </w:pPr>
    </w:p>
    <w:tbl>
      <w:tblPr>
        <w:tblW w:w="0" w:type="auto"/>
        <w:tblInd w:w="283" w:type="dxa"/>
        <w:tblLayout w:type="fixed"/>
        <w:tblLook w:val="0000" w:firstRow="0" w:lastRow="0" w:firstColumn="0" w:lastColumn="0" w:noHBand="0" w:noVBand="0"/>
      </w:tblPr>
      <w:tblGrid>
        <w:gridCol w:w="2795"/>
        <w:gridCol w:w="6395"/>
      </w:tblGrid>
      <w:tr w:rsidR="001C23E0" w:rsidRPr="00CF7665" w14:paraId="11E38382" w14:textId="77777777" w:rsidTr="002B02D4">
        <w:trPr>
          <w:trHeight w:val="188"/>
        </w:trPr>
        <w:tc>
          <w:tcPr>
            <w:tcW w:w="2795" w:type="dxa"/>
            <w:tcBorders>
              <w:top w:val="single" w:sz="4" w:space="0" w:color="000000"/>
              <w:left w:val="single" w:sz="4" w:space="0" w:color="000000"/>
              <w:bottom w:val="single" w:sz="4" w:space="0" w:color="000000"/>
            </w:tcBorders>
            <w:shd w:val="clear" w:color="auto" w:fill="auto"/>
          </w:tcPr>
          <w:p w14:paraId="529D289B" w14:textId="77777777" w:rsidR="001C23E0" w:rsidRPr="00CF7665" w:rsidRDefault="0023362E" w:rsidP="002B02D4">
            <w:pPr>
              <w:pStyle w:val="HTMLPreformatted"/>
              <w:snapToGrid w:val="0"/>
              <w:rPr>
                <w:rFonts w:ascii="Arial" w:hAnsi="Arial" w:cs="Arial"/>
                <w:b/>
              </w:rPr>
            </w:pPr>
            <w:r w:rsidRPr="00CF7665">
              <w:rPr>
                <w:rFonts w:ascii="Arial" w:hAnsi="Arial" w:cs="Arial"/>
                <w:b/>
              </w:rPr>
              <w:t>Project Management</w:t>
            </w:r>
            <w:r w:rsidR="001C23E0" w:rsidRPr="00CF7665">
              <w:rPr>
                <w:rFonts w:ascii="Arial" w:hAnsi="Arial" w:cs="Arial"/>
                <w:b/>
              </w:rPr>
              <w:t xml:space="preserve"> Tools</w:t>
            </w:r>
          </w:p>
        </w:tc>
        <w:tc>
          <w:tcPr>
            <w:tcW w:w="6395" w:type="dxa"/>
            <w:tcBorders>
              <w:top w:val="single" w:sz="4" w:space="0" w:color="000000"/>
              <w:left w:val="single" w:sz="4" w:space="0" w:color="000000"/>
              <w:bottom w:val="single" w:sz="4" w:space="0" w:color="000000"/>
              <w:right w:val="single" w:sz="4" w:space="0" w:color="000000"/>
            </w:tcBorders>
            <w:shd w:val="clear" w:color="auto" w:fill="auto"/>
          </w:tcPr>
          <w:p w14:paraId="722BB59F" w14:textId="77777777" w:rsidR="001C23E0" w:rsidRPr="00CF7665" w:rsidRDefault="001C23E0" w:rsidP="002B02D4">
            <w:pPr>
              <w:pStyle w:val="HTMLPreformatted"/>
              <w:snapToGrid w:val="0"/>
              <w:rPr>
                <w:rFonts w:ascii="Arial" w:hAnsi="Arial" w:cs="Arial"/>
              </w:rPr>
            </w:pPr>
            <w:r w:rsidRPr="00CF7665">
              <w:rPr>
                <w:rFonts w:ascii="Arial" w:hAnsi="Arial" w:cs="Arial"/>
              </w:rPr>
              <w:t xml:space="preserve">MS Project, </w:t>
            </w:r>
            <w:r w:rsidR="00CF7665" w:rsidRPr="00CF7665">
              <w:rPr>
                <w:rFonts w:ascii="Arial" w:hAnsi="Arial" w:cs="Arial"/>
              </w:rPr>
              <w:t>ShareP</w:t>
            </w:r>
            <w:r w:rsidR="00004008" w:rsidRPr="00CF7665">
              <w:rPr>
                <w:rFonts w:ascii="Arial" w:hAnsi="Arial" w:cs="Arial"/>
              </w:rPr>
              <w:t xml:space="preserve">oint, </w:t>
            </w:r>
            <w:r w:rsidRPr="00CF7665">
              <w:rPr>
                <w:rFonts w:ascii="Arial" w:hAnsi="Arial" w:cs="Arial"/>
                <w:bCs/>
                <w:color w:val="000000"/>
              </w:rPr>
              <w:t xml:space="preserve">UML 2.0, </w:t>
            </w:r>
            <w:r w:rsidR="0023362E" w:rsidRPr="00CF7665">
              <w:rPr>
                <w:rFonts w:ascii="Arial" w:hAnsi="Arial" w:cs="Arial"/>
              </w:rPr>
              <w:t xml:space="preserve">MS Visio, </w:t>
            </w:r>
            <w:r w:rsidRPr="00CF7665">
              <w:rPr>
                <w:rFonts w:ascii="Arial" w:hAnsi="Arial" w:cs="Arial"/>
              </w:rPr>
              <w:t>Rational Requisite Pro</w:t>
            </w:r>
            <w:r w:rsidR="0023362E" w:rsidRPr="00CF7665">
              <w:rPr>
                <w:rFonts w:ascii="Arial" w:hAnsi="Arial" w:cs="Arial"/>
              </w:rPr>
              <w:t xml:space="preserve">, Rational </w:t>
            </w:r>
            <w:r w:rsidR="00CF7665" w:rsidRPr="00CF7665">
              <w:rPr>
                <w:rFonts w:ascii="Arial" w:hAnsi="Arial" w:cs="Arial"/>
              </w:rPr>
              <w:t>Rose, Rational Enterprise Suite</w:t>
            </w:r>
          </w:p>
        </w:tc>
      </w:tr>
      <w:tr w:rsidR="001C23E0" w:rsidRPr="00CF7665" w14:paraId="33ACF0F6" w14:textId="77777777" w:rsidTr="002B02D4">
        <w:trPr>
          <w:trHeight w:val="278"/>
        </w:trPr>
        <w:tc>
          <w:tcPr>
            <w:tcW w:w="2795" w:type="dxa"/>
            <w:tcBorders>
              <w:top w:val="single" w:sz="4" w:space="0" w:color="000000"/>
              <w:left w:val="single" w:sz="4" w:space="0" w:color="000000"/>
              <w:bottom w:val="single" w:sz="4" w:space="0" w:color="000000"/>
            </w:tcBorders>
            <w:shd w:val="clear" w:color="auto" w:fill="auto"/>
          </w:tcPr>
          <w:p w14:paraId="6038D7AF" w14:textId="77777777" w:rsidR="001C23E0" w:rsidRPr="00CF7665" w:rsidRDefault="001C23E0" w:rsidP="002B02D4">
            <w:pPr>
              <w:pStyle w:val="HTMLPreformatted"/>
              <w:snapToGrid w:val="0"/>
              <w:rPr>
                <w:rFonts w:ascii="Arial" w:hAnsi="Arial" w:cs="Arial"/>
                <w:b/>
              </w:rPr>
            </w:pPr>
            <w:r w:rsidRPr="00CF7665">
              <w:rPr>
                <w:rFonts w:ascii="Arial" w:hAnsi="Arial" w:cs="Arial"/>
                <w:b/>
              </w:rPr>
              <w:t>Change Management /</w:t>
            </w:r>
            <w:r w:rsidR="002B02D4">
              <w:rPr>
                <w:rFonts w:ascii="Arial" w:hAnsi="Arial" w:cs="Arial"/>
                <w:b/>
              </w:rPr>
              <w:t xml:space="preserve"> </w:t>
            </w:r>
            <w:r w:rsidRPr="00CF7665">
              <w:rPr>
                <w:rFonts w:ascii="Arial" w:hAnsi="Arial" w:cs="Arial"/>
                <w:b/>
              </w:rPr>
              <w:t>Testing Tools</w:t>
            </w:r>
          </w:p>
        </w:tc>
        <w:tc>
          <w:tcPr>
            <w:tcW w:w="6395" w:type="dxa"/>
            <w:tcBorders>
              <w:top w:val="single" w:sz="4" w:space="0" w:color="000000"/>
              <w:left w:val="single" w:sz="4" w:space="0" w:color="000000"/>
              <w:bottom w:val="single" w:sz="4" w:space="0" w:color="000000"/>
              <w:right w:val="single" w:sz="4" w:space="0" w:color="000000"/>
            </w:tcBorders>
            <w:shd w:val="clear" w:color="auto" w:fill="auto"/>
          </w:tcPr>
          <w:p w14:paraId="7FB73D05" w14:textId="77777777" w:rsidR="001C23E0" w:rsidRPr="00CF7665" w:rsidRDefault="001C23E0" w:rsidP="002B02D4">
            <w:pPr>
              <w:pStyle w:val="HTMLPreformatted"/>
              <w:snapToGrid w:val="0"/>
              <w:rPr>
                <w:rFonts w:ascii="Arial" w:hAnsi="Arial" w:cs="Arial"/>
              </w:rPr>
            </w:pPr>
            <w:r w:rsidRPr="00CF7665">
              <w:rPr>
                <w:rFonts w:ascii="Arial" w:hAnsi="Arial" w:cs="Arial"/>
              </w:rPr>
              <w:t>Rational Clear Case, Clear Quest, Test Director, Quality Center, QTP</w:t>
            </w:r>
            <w:r w:rsidR="00CF7665" w:rsidRPr="00CF7665">
              <w:rPr>
                <w:rFonts w:ascii="Arial" w:hAnsi="Arial" w:cs="Arial"/>
              </w:rPr>
              <w:t xml:space="preserve"> (QuickTest Professional)</w:t>
            </w:r>
            <w:r w:rsidR="00860190" w:rsidRPr="00CF7665">
              <w:rPr>
                <w:rFonts w:ascii="Arial" w:hAnsi="Arial" w:cs="Arial"/>
              </w:rPr>
              <w:t>,</w:t>
            </w:r>
            <w:r w:rsidR="00CF7665" w:rsidRPr="00CF7665">
              <w:rPr>
                <w:rFonts w:ascii="Arial" w:hAnsi="Arial" w:cs="Arial"/>
              </w:rPr>
              <w:t xml:space="preserve"> </w:t>
            </w:r>
            <w:r w:rsidR="00860190" w:rsidRPr="00CF7665">
              <w:rPr>
                <w:rFonts w:ascii="Arial" w:hAnsi="Arial" w:cs="Arial"/>
              </w:rPr>
              <w:t>ALM</w:t>
            </w:r>
            <w:r w:rsidR="002B02D4">
              <w:rPr>
                <w:rFonts w:ascii="Arial" w:hAnsi="Arial" w:cs="Arial"/>
              </w:rPr>
              <w:t xml:space="preserve"> (Application Lifecycle Management)</w:t>
            </w:r>
          </w:p>
        </w:tc>
      </w:tr>
      <w:tr w:rsidR="001C23E0" w:rsidRPr="00CF7665" w14:paraId="05985016" w14:textId="77777777" w:rsidTr="002B02D4">
        <w:trPr>
          <w:trHeight w:val="152"/>
        </w:trPr>
        <w:tc>
          <w:tcPr>
            <w:tcW w:w="2795" w:type="dxa"/>
            <w:tcBorders>
              <w:top w:val="single" w:sz="4" w:space="0" w:color="000000"/>
              <w:left w:val="single" w:sz="4" w:space="0" w:color="000000"/>
              <w:bottom w:val="single" w:sz="4" w:space="0" w:color="000000"/>
            </w:tcBorders>
            <w:shd w:val="clear" w:color="auto" w:fill="auto"/>
          </w:tcPr>
          <w:p w14:paraId="0CA4E8DC" w14:textId="77777777" w:rsidR="001C23E0" w:rsidRPr="00CF7665" w:rsidRDefault="001C23E0" w:rsidP="002B02D4">
            <w:pPr>
              <w:pStyle w:val="HTMLPreformatted"/>
              <w:snapToGrid w:val="0"/>
              <w:rPr>
                <w:rFonts w:ascii="Arial" w:hAnsi="Arial" w:cs="Arial"/>
                <w:b/>
              </w:rPr>
            </w:pPr>
            <w:r w:rsidRPr="00CF7665">
              <w:rPr>
                <w:rFonts w:ascii="Arial" w:hAnsi="Arial" w:cs="Arial"/>
                <w:b/>
              </w:rPr>
              <w:t>Languages</w:t>
            </w:r>
          </w:p>
        </w:tc>
        <w:tc>
          <w:tcPr>
            <w:tcW w:w="6395" w:type="dxa"/>
            <w:tcBorders>
              <w:top w:val="single" w:sz="4" w:space="0" w:color="000000"/>
              <w:left w:val="single" w:sz="4" w:space="0" w:color="000000"/>
              <w:bottom w:val="single" w:sz="4" w:space="0" w:color="000000"/>
              <w:right w:val="single" w:sz="4" w:space="0" w:color="000000"/>
            </w:tcBorders>
            <w:shd w:val="clear" w:color="auto" w:fill="auto"/>
          </w:tcPr>
          <w:p w14:paraId="2D85EB15" w14:textId="77777777" w:rsidR="001C23E0" w:rsidRPr="00CF7665" w:rsidRDefault="00CF7665" w:rsidP="002B02D4">
            <w:pPr>
              <w:pStyle w:val="HTMLPreformatted"/>
              <w:snapToGrid w:val="0"/>
              <w:rPr>
                <w:rFonts w:ascii="Arial" w:hAnsi="Arial" w:cs="Arial"/>
              </w:rPr>
            </w:pPr>
            <w:r w:rsidRPr="00CF7665">
              <w:rPr>
                <w:rFonts w:ascii="Arial" w:hAnsi="Arial" w:cs="Arial"/>
              </w:rPr>
              <w:t>HTML,C, Java, SQL</w:t>
            </w:r>
          </w:p>
        </w:tc>
      </w:tr>
      <w:tr w:rsidR="001C23E0" w:rsidRPr="00CF7665" w14:paraId="7FA0AD02" w14:textId="77777777" w:rsidTr="002B02D4">
        <w:trPr>
          <w:trHeight w:val="98"/>
        </w:trPr>
        <w:tc>
          <w:tcPr>
            <w:tcW w:w="2795" w:type="dxa"/>
            <w:tcBorders>
              <w:top w:val="single" w:sz="4" w:space="0" w:color="000000"/>
              <w:left w:val="single" w:sz="4" w:space="0" w:color="000000"/>
              <w:bottom w:val="single" w:sz="4" w:space="0" w:color="000000"/>
            </w:tcBorders>
            <w:shd w:val="clear" w:color="auto" w:fill="auto"/>
          </w:tcPr>
          <w:p w14:paraId="3F450C19" w14:textId="77777777" w:rsidR="001C23E0" w:rsidRPr="00CF7665" w:rsidRDefault="001C23E0" w:rsidP="002B02D4">
            <w:pPr>
              <w:pStyle w:val="HTMLPreformatted"/>
              <w:snapToGrid w:val="0"/>
              <w:rPr>
                <w:rFonts w:ascii="Arial" w:hAnsi="Arial" w:cs="Arial"/>
                <w:b/>
              </w:rPr>
            </w:pPr>
            <w:r w:rsidRPr="00CF7665">
              <w:rPr>
                <w:rFonts w:ascii="Arial" w:hAnsi="Arial" w:cs="Arial"/>
                <w:b/>
              </w:rPr>
              <w:t>PM</w:t>
            </w:r>
            <w:r w:rsidR="002B02D4">
              <w:rPr>
                <w:rFonts w:ascii="Arial" w:hAnsi="Arial" w:cs="Arial"/>
                <w:b/>
              </w:rPr>
              <w:t xml:space="preserve"> </w:t>
            </w:r>
            <w:r w:rsidRPr="00CF7665">
              <w:rPr>
                <w:rFonts w:ascii="Arial" w:hAnsi="Arial" w:cs="Arial"/>
                <w:b/>
              </w:rPr>
              <w:t>/</w:t>
            </w:r>
            <w:r w:rsidR="002B02D4">
              <w:rPr>
                <w:rFonts w:ascii="Arial" w:hAnsi="Arial" w:cs="Arial"/>
                <w:b/>
              </w:rPr>
              <w:t xml:space="preserve"> </w:t>
            </w:r>
            <w:r w:rsidRPr="00CF7665">
              <w:rPr>
                <w:rFonts w:ascii="Arial" w:hAnsi="Arial" w:cs="Arial"/>
                <w:b/>
              </w:rPr>
              <w:t xml:space="preserve">Control </w:t>
            </w:r>
            <w:r w:rsidR="002B02D4">
              <w:rPr>
                <w:rFonts w:ascii="Arial" w:hAnsi="Arial" w:cs="Arial"/>
                <w:b/>
              </w:rPr>
              <w:t>Methodology</w:t>
            </w:r>
          </w:p>
        </w:tc>
        <w:tc>
          <w:tcPr>
            <w:tcW w:w="6395" w:type="dxa"/>
            <w:tcBorders>
              <w:top w:val="single" w:sz="4" w:space="0" w:color="000000"/>
              <w:left w:val="single" w:sz="4" w:space="0" w:color="000000"/>
              <w:bottom w:val="single" w:sz="4" w:space="0" w:color="000000"/>
              <w:right w:val="single" w:sz="4" w:space="0" w:color="000000"/>
            </w:tcBorders>
            <w:shd w:val="clear" w:color="auto" w:fill="auto"/>
          </w:tcPr>
          <w:p w14:paraId="56EDE616" w14:textId="77777777" w:rsidR="001C23E0" w:rsidRPr="00CF7665" w:rsidRDefault="001C23E0" w:rsidP="002B02D4">
            <w:pPr>
              <w:pStyle w:val="HTMLPreformatted"/>
              <w:snapToGrid w:val="0"/>
              <w:rPr>
                <w:rFonts w:ascii="Arial" w:hAnsi="Arial" w:cs="Arial"/>
              </w:rPr>
            </w:pPr>
            <w:r w:rsidRPr="00CF7665">
              <w:rPr>
                <w:rFonts w:ascii="Arial" w:hAnsi="Arial" w:cs="Arial"/>
              </w:rPr>
              <w:t>PMI Methodology / PMBOK, MS Project 2007, EVM</w:t>
            </w:r>
          </w:p>
        </w:tc>
      </w:tr>
      <w:tr w:rsidR="001C23E0" w:rsidRPr="00CF7665" w14:paraId="6940842D" w14:textId="77777777" w:rsidTr="002B02D4">
        <w:trPr>
          <w:trHeight w:val="170"/>
        </w:trPr>
        <w:tc>
          <w:tcPr>
            <w:tcW w:w="2795" w:type="dxa"/>
            <w:tcBorders>
              <w:top w:val="single" w:sz="4" w:space="0" w:color="000000"/>
              <w:left w:val="single" w:sz="4" w:space="0" w:color="000000"/>
              <w:bottom w:val="single" w:sz="4" w:space="0" w:color="000000"/>
            </w:tcBorders>
            <w:shd w:val="clear" w:color="auto" w:fill="auto"/>
          </w:tcPr>
          <w:p w14:paraId="521A2FD2" w14:textId="77777777" w:rsidR="001C23E0" w:rsidRPr="00CF7665" w:rsidRDefault="001C23E0" w:rsidP="002B02D4">
            <w:pPr>
              <w:pStyle w:val="HTMLPreformatted"/>
              <w:snapToGrid w:val="0"/>
              <w:rPr>
                <w:rFonts w:ascii="Arial" w:hAnsi="Arial" w:cs="Arial"/>
                <w:b/>
              </w:rPr>
            </w:pPr>
            <w:r w:rsidRPr="00CF7665">
              <w:rPr>
                <w:rFonts w:ascii="Arial" w:hAnsi="Arial" w:cs="Arial"/>
                <w:b/>
              </w:rPr>
              <w:t>Utility</w:t>
            </w:r>
          </w:p>
        </w:tc>
        <w:tc>
          <w:tcPr>
            <w:tcW w:w="6395" w:type="dxa"/>
            <w:tcBorders>
              <w:top w:val="single" w:sz="4" w:space="0" w:color="000000"/>
              <w:left w:val="single" w:sz="4" w:space="0" w:color="000000"/>
              <w:bottom w:val="single" w:sz="4" w:space="0" w:color="000000"/>
              <w:right w:val="single" w:sz="4" w:space="0" w:color="000000"/>
            </w:tcBorders>
            <w:shd w:val="clear" w:color="auto" w:fill="auto"/>
          </w:tcPr>
          <w:p w14:paraId="51A95C23" w14:textId="77777777" w:rsidR="001C23E0" w:rsidRPr="00CF7665" w:rsidRDefault="001C23E0" w:rsidP="002B02D4">
            <w:pPr>
              <w:pStyle w:val="HTMLPreformatted"/>
              <w:snapToGrid w:val="0"/>
              <w:rPr>
                <w:rFonts w:ascii="Arial" w:hAnsi="Arial" w:cs="Arial"/>
              </w:rPr>
            </w:pPr>
            <w:r w:rsidRPr="00CF7665">
              <w:rPr>
                <w:rFonts w:ascii="Arial" w:hAnsi="Arial" w:cs="Arial"/>
              </w:rPr>
              <w:t>MS Office Suite, Adobe Acrobat Suite</w:t>
            </w:r>
          </w:p>
        </w:tc>
      </w:tr>
      <w:tr w:rsidR="006E6578" w:rsidRPr="00CF7665" w14:paraId="248B315D" w14:textId="77777777" w:rsidTr="002B02D4">
        <w:trPr>
          <w:trHeight w:val="70"/>
        </w:trPr>
        <w:tc>
          <w:tcPr>
            <w:tcW w:w="2795" w:type="dxa"/>
            <w:tcBorders>
              <w:top w:val="single" w:sz="4" w:space="0" w:color="000000"/>
              <w:left w:val="single" w:sz="4" w:space="0" w:color="000000"/>
              <w:bottom w:val="single" w:sz="4" w:space="0" w:color="000000"/>
            </w:tcBorders>
            <w:shd w:val="clear" w:color="auto" w:fill="auto"/>
          </w:tcPr>
          <w:p w14:paraId="6B1BADE7" w14:textId="77777777" w:rsidR="006E6578" w:rsidRPr="00CF7665" w:rsidRDefault="006E6578" w:rsidP="002B02D4">
            <w:pPr>
              <w:pStyle w:val="HTMLPreformatted"/>
              <w:snapToGrid w:val="0"/>
              <w:rPr>
                <w:rFonts w:ascii="Arial" w:hAnsi="Arial" w:cs="Arial"/>
                <w:b/>
              </w:rPr>
            </w:pPr>
            <w:r w:rsidRPr="00CF7665">
              <w:rPr>
                <w:rFonts w:ascii="Arial" w:hAnsi="Arial" w:cs="Arial"/>
                <w:b/>
              </w:rPr>
              <w:t>Environment</w:t>
            </w:r>
          </w:p>
        </w:tc>
        <w:tc>
          <w:tcPr>
            <w:tcW w:w="6395" w:type="dxa"/>
            <w:tcBorders>
              <w:top w:val="single" w:sz="4" w:space="0" w:color="000000"/>
              <w:left w:val="single" w:sz="4" w:space="0" w:color="000000"/>
              <w:bottom w:val="single" w:sz="4" w:space="0" w:color="000000"/>
              <w:right w:val="single" w:sz="4" w:space="0" w:color="000000"/>
            </w:tcBorders>
            <w:shd w:val="clear" w:color="auto" w:fill="auto"/>
          </w:tcPr>
          <w:p w14:paraId="1FEB64EA" w14:textId="77777777" w:rsidR="006E6578" w:rsidRPr="00CF7665" w:rsidRDefault="006E6578" w:rsidP="002B02D4">
            <w:pPr>
              <w:pStyle w:val="HTMLPreformatted"/>
              <w:snapToGrid w:val="0"/>
              <w:rPr>
                <w:rFonts w:ascii="Arial" w:hAnsi="Arial" w:cs="Arial"/>
              </w:rPr>
            </w:pPr>
            <w:r w:rsidRPr="00CF7665">
              <w:rPr>
                <w:rFonts w:ascii="Arial" w:hAnsi="Arial" w:cs="Arial"/>
              </w:rPr>
              <w:t xml:space="preserve">Oracle, </w:t>
            </w:r>
            <w:r w:rsidR="00CF7665" w:rsidRPr="00CF7665">
              <w:rPr>
                <w:rFonts w:ascii="Arial" w:hAnsi="Arial" w:cs="Arial"/>
              </w:rPr>
              <w:t>Java</w:t>
            </w:r>
          </w:p>
        </w:tc>
      </w:tr>
    </w:tbl>
    <w:p w14:paraId="0AF173C9" w14:textId="77777777" w:rsidR="00E80DA4" w:rsidRPr="00CF7665" w:rsidRDefault="00E80DA4">
      <w:pPr>
        <w:shd w:val="clear" w:color="auto" w:fill="FFFFFF"/>
        <w:rPr>
          <w:rFonts w:ascii="Arial" w:hAnsi="Arial" w:cs="Arial"/>
          <w:b/>
          <w:bCs/>
          <w:color w:val="000000"/>
          <w:u w:val="single"/>
        </w:rPr>
      </w:pPr>
    </w:p>
    <w:p w14:paraId="6BF3A5EE" w14:textId="77777777" w:rsidR="001C23E0" w:rsidRPr="00CF7665" w:rsidRDefault="00CF7665">
      <w:pPr>
        <w:shd w:val="clear" w:color="auto" w:fill="FFFFFF"/>
        <w:rPr>
          <w:rFonts w:ascii="Arial" w:hAnsi="Arial" w:cs="Arial"/>
          <w:b/>
          <w:bCs/>
          <w:color w:val="000000"/>
          <w:u w:val="single"/>
        </w:rPr>
      </w:pPr>
      <w:r>
        <w:rPr>
          <w:rFonts w:ascii="Arial" w:hAnsi="Arial" w:cs="Arial"/>
          <w:b/>
          <w:bCs/>
          <w:color w:val="000000"/>
          <w:u w:val="single"/>
        </w:rPr>
        <w:t>EDUCATION &amp; CERTIFICATIONS:</w:t>
      </w:r>
    </w:p>
    <w:p w14:paraId="7D319956" w14:textId="77777777" w:rsidR="00E80DA4" w:rsidRPr="00CF7665" w:rsidRDefault="00E80DA4">
      <w:pPr>
        <w:shd w:val="clear" w:color="auto" w:fill="FFFFFF"/>
        <w:rPr>
          <w:rFonts w:ascii="Arial" w:hAnsi="Arial" w:cs="Arial"/>
          <w:b/>
          <w:bCs/>
          <w:color w:val="000000"/>
        </w:rPr>
      </w:pPr>
    </w:p>
    <w:p w14:paraId="72D47E70" w14:textId="77777777" w:rsidR="008F1088" w:rsidRPr="002B02D4" w:rsidRDefault="008F1088" w:rsidP="008F1088">
      <w:pPr>
        <w:spacing w:line="100" w:lineRule="atLeast"/>
        <w:rPr>
          <w:rFonts w:ascii="Arial" w:hAnsi="Arial" w:cs="Arial"/>
        </w:rPr>
      </w:pPr>
      <w:r w:rsidRPr="002B02D4">
        <w:rPr>
          <w:rFonts w:ascii="Arial" w:hAnsi="Arial" w:cs="Arial"/>
          <w:bCs/>
        </w:rPr>
        <w:t>Certified - Project Management Professional</w:t>
      </w:r>
      <w:r w:rsidR="006620E9">
        <w:rPr>
          <w:rFonts w:ascii="Arial" w:hAnsi="Arial" w:cs="Arial"/>
          <w:bCs/>
        </w:rPr>
        <w:t xml:space="preserve"> (PMP)</w:t>
      </w:r>
      <w:r w:rsidRPr="002B02D4">
        <w:rPr>
          <w:rFonts w:ascii="Arial" w:hAnsi="Arial" w:cs="Arial"/>
          <w:bCs/>
        </w:rPr>
        <w:t xml:space="preserve"> </w:t>
      </w:r>
      <w:r w:rsidR="006620E9">
        <w:rPr>
          <w:rFonts w:ascii="Arial" w:hAnsi="Arial" w:cs="Arial"/>
          <w:bCs/>
        </w:rPr>
        <w:t>-</w:t>
      </w:r>
      <w:r w:rsidRPr="002B02D4">
        <w:rPr>
          <w:rFonts w:ascii="Arial" w:hAnsi="Arial" w:cs="Arial"/>
          <w:bCs/>
        </w:rPr>
        <w:t xml:space="preserve"> Project Management Institute</w:t>
      </w:r>
    </w:p>
    <w:p w14:paraId="5D0374D0" w14:textId="77777777" w:rsidR="008F1088" w:rsidRPr="002B02D4" w:rsidRDefault="008F1088" w:rsidP="008F1088">
      <w:pPr>
        <w:spacing w:line="100" w:lineRule="atLeast"/>
        <w:rPr>
          <w:rFonts w:ascii="Arial" w:hAnsi="Arial" w:cs="Arial"/>
          <w:bCs/>
        </w:rPr>
      </w:pPr>
      <w:r w:rsidRPr="002B02D4">
        <w:rPr>
          <w:rFonts w:ascii="Arial" w:hAnsi="Arial" w:cs="Arial"/>
          <w:bCs/>
        </w:rPr>
        <w:t xml:space="preserve">Certified - </w:t>
      </w:r>
      <w:r w:rsidRPr="002B02D4">
        <w:rPr>
          <w:rFonts w:ascii="Arial" w:hAnsi="Arial" w:cs="Arial"/>
        </w:rPr>
        <w:t xml:space="preserve">Scrum Master Accredited Certification </w:t>
      </w:r>
      <w:r w:rsidR="006620E9">
        <w:rPr>
          <w:rFonts w:ascii="Arial" w:hAnsi="Arial" w:cs="Arial"/>
        </w:rPr>
        <w:t>-</w:t>
      </w:r>
      <w:r w:rsidRPr="002B02D4">
        <w:rPr>
          <w:rFonts w:ascii="Arial" w:hAnsi="Arial" w:cs="Arial"/>
        </w:rPr>
        <w:t xml:space="preserve"> </w:t>
      </w:r>
      <w:r w:rsidRPr="002B02D4">
        <w:rPr>
          <w:rFonts w:ascii="Arial" w:hAnsi="Arial" w:cs="Arial"/>
          <w:bCs/>
        </w:rPr>
        <w:t>International Scrum Institute</w:t>
      </w:r>
    </w:p>
    <w:p w14:paraId="68A53F94" w14:textId="77777777" w:rsidR="006620E9" w:rsidRPr="002B02D4" w:rsidRDefault="006620E9" w:rsidP="006620E9">
      <w:pPr>
        <w:rPr>
          <w:rFonts w:ascii="Arial" w:hAnsi="Arial" w:cs="Arial"/>
        </w:rPr>
      </w:pPr>
      <w:r w:rsidRPr="002B02D4">
        <w:rPr>
          <w:rFonts w:ascii="Arial" w:hAnsi="Arial" w:cs="Arial"/>
        </w:rPr>
        <w:t>Masters of Business Administration</w:t>
      </w:r>
      <w:r>
        <w:rPr>
          <w:rFonts w:ascii="Arial" w:hAnsi="Arial" w:cs="Arial"/>
        </w:rPr>
        <w:t xml:space="preserve"> (Concentration: Information Systems)</w:t>
      </w:r>
      <w:r w:rsidRPr="002B02D4">
        <w:rPr>
          <w:rFonts w:ascii="Arial" w:hAnsi="Arial" w:cs="Arial"/>
        </w:rPr>
        <w:t xml:space="preserve"> </w:t>
      </w:r>
      <w:r>
        <w:rPr>
          <w:rFonts w:ascii="Arial" w:hAnsi="Arial" w:cs="Arial"/>
        </w:rPr>
        <w:t>-</w:t>
      </w:r>
      <w:r w:rsidRPr="002B02D4">
        <w:rPr>
          <w:rFonts w:ascii="Arial" w:hAnsi="Arial" w:cs="Arial"/>
        </w:rPr>
        <w:t xml:space="preserve"> Guwahati University, Assam, India</w:t>
      </w:r>
    </w:p>
    <w:p w14:paraId="2684FFD0" w14:textId="77777777" w:rsidR="006620E9" w:rsidRPr="002B02D4" w:rsidRDefault="006620E9" w:rsidP="006620E9">
      <w:pPr>
        <w:rPr>
          <w:rFonts w:ascii="Arial" w:hAnsi="Arial" w:cs="Arial"/>
        </w:rPr>
      </w:pPr>
      <w:r w:rsidRPr="002B02D4">
        <w:rPr>
          <w:rFonts w:ascii="Arial" w:hAnsi="Arial" w:cs="Arial"/>
        </w:rPr>
        <w:t xml:space="preserve">Bachelor of Science (Bio-Chemistry) </w:t>
      </w:r>
      <w:r>
        <w:rPr>
          <w:rFonts w:ascii="Arial" w:hAnsi="Arial" w:cs="Arial"/>
        </w:rPr>
        <w:t>-</w:t>
      </w:r>
      <w:r w:rsidRPr="002B02D4">
        <w:rPr>
          <w:rFonts w:ascii="Arial" w:hAnsi="Arial" w:cs="Arial"/>
        </w:rPr>
        <w:t xml:space="preserve"> Guwahati University, Assam, India</w:t>
      </w:r>
    </w:p>
    <w:p w14:paraId="57568961" w14:textId="77777777" w:rsidR="001C23E0" w:rsidRPr="00CF7665" w:rsidRDefault="001C23E0">
      <w:pPr>
        <w:rPr>
          <w:rFonts w:ascii="Arial" w:hAnsi="Arial" w:cs="Arial"/>
        </w:rPr>
      </w:pPr>
    </w:p>
    <w:p w14:paraId="2DE13EA2" w14:textId="77777777" w:rsidR="001C23E0" w:rsidRPr="00CF7665" w:rsidRDefault="00CF7665">
      <w:pPr>
        <w:rPr>
          <w:rFonts w:ascii="Arial" w:hAnsi="Arial" w:cs="Arial"/>
          <w:b/>
          <w:u w:val="single"/>
        </w:rPr>
      </w:pPr>
      <w:r>
        <w:rPr>
          <w:rFonts w:ascii="Arial" w:hAnsi="Arial" w:cs="Arial"/>
          <w:b/>
          <w:u w:val="single"/>
        </w:rPr>
        <w:t>PROFESSIONAL EXPERIENCE:</w:t>
      </w:r>
    </w:p>
    <w:p w14:paraId="352C9203" w14:textId="77777777" w:rsidR="001E22B8" w:rsidRPr="00CF7665" w:rsidRDefault="001E22B8">
      <w:pPr>
        <w:rPr>
          <w:rFonts w:ascii="Arial" w:hAnsi="Arial" w:cs="Arial"/>
          <w:b/>
        </w:rPr>
      </w:pPr>
    </w:p>
    <w:p w14:paraId="5A9CB885" w14:textId="77777777" w:rsidR="00B949D1" w:rsidRDefault="00B949D1" w:rsidP="007E591E">
      <w:pPr>
        <w:rPr>
          <w:rFonts w:ascii="Arial" w:hAnsi="Arial" w:cs="Arial"/>
          <w:b/>
        </w:rPr>
      </w:pPr>
      <w:r>
        <w:rPr>
          <w:rFonts w:ascii="Arial" w:hAnsi="Arial" w:cs="Arial"/>
          <w:b/>
        </w:rPr>
        <w:t>FEi Systems-Timonium, Maryland                                                                (February 2016 –Present)</w:t>
      </w:r>
    </w:p>
    <w:p w14:paraId="78BA6038" w14:textId="5D89DB06" w:rsidR="00B949D1" w:rsidRDefault="00B949D1" w:rsidP="007E591E">
      <w:pPr>
        <w:rPr>
          <w:rFonts w:ascii="Arial" w:hAnsi="Arial" w:cs="Arial"/>
          <w:b/>
        </w:rPr>
      </w:pPr>
      <w:r>
        <w:rPr>
          <w:rFonts w:ascii="Arial" w:hAnsi="Arial" w:cs="Arial"/>
          <w:b/>
        </w:rPr>
        <w:t>Program Manager</w:t>
      </w:r>
      <w:r w:rsidR="00F171FD">
        <w:rPr>
          <w:rFonts w:ascii="Arial" w:hAnsi="Arial" w:cs="Arial"/>
          <w:b/>
        </w:rPr>
        <w:t>, CMS Contracts</w:t>
      </w:r>
    </w:p>
    <w:p w14:paraId="210A49B8" w14:textId="19BE368D" w:rsidR="00B949D1" w:rsidRDefault="00B949D1" w:rsidP="007E591E">
      <w:pPr>
        <w:rPr>
          <w:rFonts w:ascii="Arial" w:hAnsi="Arial" w:cs="Arial"/>
        </w:rPr>
      </w:pPr>
      <w:r>
        <w:rPr>
          <w:rFonts w:ascii="Arial" w:hAnsi="Arial" w:cs="Arial"/>
        </w:rPr>
        <w:t>Project: MEIC</w:t>
      </w:r>
    </w:p>
    <w:p w14:paraId="0CA455D7" w14:textId="07ACFC69" w:rsidR="00F171FD" w:rsidRDefault="00F171FD" w:rsidP="003C7EE9">
      <w:pPr>
        <w:pStyle w:val="BodyText"/>
        <w:tabs>
          <w:tab w:val="clear" w:pos="1020"/>
          <w:tab w:val="num" w:pos="720"/>
        </w:tabs>
        <w:ind w:left="720"/>
        <w:jc w:val="left"/>
        <w:rPr>
          <w:rFonts w:ascii="Arial" w:hAnsi="Arial" w:cs="Arial"/>
          <w:color w:val="auto"/>
        </w:rPr>
      </w:pPr>
      <w:r>
        <w:rPr>
          <w:rFonts w:ascii="Arial" w:hAnsi="Arial" w:cs="Arial"/>
          <w:color w:val="auto"/>
          <w:szCs w:val="20"/>
          <w:shd w:val="clear" w:color="auto" w:fill="FFFFFF"/>
          <w:lang w:val="en-US"/>
        </w:rPr>
        <w:t>Leading</w:t>
      </w:r>
      <w:r w:rsidRPr="00F171FD">
        <w:rPr>
          <w:rFonts w:ascii="Arial" w:hAnsi="Arial" w:cs="Arial"/>
          <w:color w:val="auto"/>
          <w:szCs w:val="20"/>
          <w:shd w:val="clear" w:color="auto" w:fill="FFFFFF"/>
        </w:rPr>
        <w:t xml:space="preserve"> and manag</w:t>
      </w:r>
      <w:r>
        <w:rPr>
          <w:rFonts w:ascii="Arial" w:hAnsi="Arial" w:cs="Arial"/>
          <w:color w:val="auto"/>
          <w:szCs w:val="20"/>
          <w:shd w:val="clear" w:color="auto" w:fill="FFFFFF"/>
          <w:lang w:val="en-US"/>
        </w:rPr>
        <w:t>ing</w:t>
      </w:r>
      <w:r w:rsidRPr="00F171FD">
        <w:rPr>
          <w:rFonts w:ascii="Arial" w:hAnsi="Arial" w:cs="Arial"/>
          <w:color w:val="auto"/>
          <w:szCs w:val="20"/>
          <w:shd w:val="clear" w:color="auto" w:fill="FFFFFF"/>
        </w:rPr>
        <w:t xml:space="preserve"> a multi-disciplinary team of technical and technical support staff</w:t>
      </w:r>
      <w:r>
        <w:rPr>
          <w:rFonts w:ascii="Arial" w:hAnsi="Arial" w:cs="Arial"/>
          <w:color w:val="auto"/>
          <w:szCs w:val="20"/>
          <w:shd w:val="clear" w:color="auto" w:fill="FFFFFF"/>
          <w:lang w:val="en-US"/>
        </w:rPr>
        <w:t xml:space="preserve"> including vendors and contractors</w:t>
      </w:r>
      <w:r w:rsidRPr="00F171FD">
        <w:rPr>
          <w:rFonts w:ascii="Arial" w:hAnsi="Arial" w:cs="Arial"/>
          <w:color w:val="auto"/>
          <w:szCs w:val="20"/>
          <w:shd w:val="clear" w:color="auto" w:fill="FFFFFF"/>
        </w:rPr>
        <w:t xml:space="preserve"> for </w:t>
      </w:r>
      <w:r>
        <w:rPr>
          <w:rFonts w:ascii="Arial" w:hAnsi="Arial" w:cs="Arial"/>
          <w:color w:val="auto"/>
          <w:szCs w:val="20"/>
          <w:shd w:val="clear" w:color="auto" w:fill="FFFFFF"/>
          <w:lang w:val="en-US"/>
        </w:rPr>
        <w:t>Center of Medicare and Medicaid Services (</w:t>
      </w:r>
      <w:r w:rsidRPr="00F171FD">
        <w:rPr>
          <w:rFonts w:ascii="Arial" w:hAnsi="Arial" w:cs="Arial"/>
          <w:b/>
          <w:color w:val="auto"/>
          <w:szCs w:val="20"/>
          <w:shd w:val="clear" w:color="auto" w:fill="FFFFFF"/>
          <w:lang w:val="en-US"/>
        </w:rPr>
        <w:t>CMS</w:t>
      </w:r>
      <w:r>
        <w:rPr>
          <w:rFonts w:ascii="Arial" w:hAnsi="Arial" w:cs="Arial"/>
          <w:color w:val="auto"/>
          <w:szCs w:val="20"/>
          <w:shd w:val="clear" w:color="auto" w:fill="FFFFFF"/>
          <w:lang w:val="en-US"/>
        </w:rPr>
        <w:t xml:space="preserve">) </w:t>
      </w:r>
      <w:r w:rsidRPr="00F171FD">
        <w:rPr>
          <w:rFonts w:ascii="Arial" w:hAnsi="Arial" w:cs="Arial"/>
          <w:color w:val="auto"/>
          <w:szCs w:val="20"/>
          <w:shd w:val="clear" w:color="auto" w:fill="FFFFFF"/>
        </w:rPr>
        <w:t xml:space="preserve"> in the information technology domain</w:t>
      </w:r>
      <w:r w:rsidRPr="00EB0620">
        <w:rPr>
          <w:rFonts w:ascii="Arial" w:hAnsi="Arial" w:cs="Arial"/>
          <w:color w:val="auto"/>
        </w:rPr>
        <w:t xml:space="preserve"> </w:t>
      </w:r>
    </w:p>
    <w:p w14:paraId="2FDF0427" w14:textId="177DD8B9" w:rsidR="00B949D1" w:rsidRPr="00EB0620" w:rsidRDefault="00030A5E" w:rsidP="003C7EE9">
      <w:pPr>
        <w:pStyle w:val="BodyText"/>
        <w:tabs>
          <w:tab w:val="clear" w:pos="1020"/>
          <w:tab w:val="num" w:pos="720"/>
        </w:tabs>
        <w:ind w:left="720"/>
        <w:jc w:val="left"/>
        <w:rPr>
          <w:rFonts w:ascii="Arial" w:hAnsi="Arial" w:cs="Arial"/>
          <w:color w:val="auto"/>
        </w:rPr>
      </w:pPr>
      <w:r w:rsidRPr="00EB0620">
        <w:rPr>
          <w:rFonts w:ascii="Arial" w:hAnsi="Arial" w:cs="Arial"/>
          <w:color w:val="auto"/>
        </w:rPr>
        <w:t xml:space="preserve">Providing </w:t>
      </w:r>
      <w:r w:rsidR="00B949D1" w:rsidRPr="00EB0620">
        <w:rPr>
          <w:rFonts w:ascii="Arial" w:hAnsi="Arial" w:cs="Arial"/>
          <w:color w:val="auto"/>
        </w:rPr>
        <w:t xml:space="preserve">management oversight for </w:t>
      </w:r>
      <w:r w:rsidRPr="00EB0620">
        <w:rPr>
          <w:rFonts w:ascii="Arial" w:hAnsi="Arial" w:cs="Arial"/>
          <w:color w:val="auto"/>
          <w:lang w:val="en-US"/>
        </w:rPr>
        <w:t>IV &amp; V (independent testing) for the HIPAA Eligibility Transaction System (HETS) and operate the MCARE help desk.</w:t>
      </w:r>
    </w:p>
    <w:p w14:paraId="7AD8CBD6" w14:textId="22A1FB93" w:rsidR="00B949D1" w:rsidRDefault="00B949D1" w:rsidP="00B949D1">
      <w:pPr>
        <w:pStyle w:val="BodyText"/>
        <w:tabs>
          <w:tab w:val="clear" w:pos="1020"/>
          <w:tab w:val="num" w:pos="720"/>
        </w:tabs>
        <w:ind w:left="720"/>
        <w:jc w:val="left"/>
        <w:rPr>
          <w:rFonts w:ascii="Arial" w:hAnsi="Arial" w:cs="Arial"/>
          <w:color w:val="auto"/>
        </w:rPr>
      </w:pPr>
      <w:r w:rsidRPr="00EB0620">
        <w:rPr>
          <w:rFonts w:ascii="Arial" w:hAnsi="Arial" w:cs="Arial"/>
          <w:color w:val="auto"/>
          <w:lang w:val="en-US"/>
        </w:rPr>
        <w:t xml:space="preserve">Responsible for </w:t>
      </w:r>
      <w:r w:rsidRPr="00EB0620">
        <w:rPr>
          <w:rFonts w:ascii="Arial" w:hAnsi="Arial" w:cs="Arial"/>
          <w:color w:val="auto"/>
        </w:rPr>
        <w:t>strategic control, handling contingencies under the contract, and provides general oversight, management and cost control of the project by exercising direct authority over the day-to-day activit</w:t>
      </w:r>
      <w:r w:rsidRPr="00EB0620">
        <w:rPr>
          <w:rFonts w:ascii="Arial" w:hAnsi="Arial" w:cs="Arial"/>
          <w:color w:val="auto"/>
          <w:lang w:val="en-US"/>
        </w:rPr>
        <w:t>y</w:t>
      </w:r>
      <w:r w:rsidRPr="00EB0620">
        <w:rPr>
          <w:rFonts w:ascii="Arial" w:hAnsi="Arial" w:cs="Arial"/>
          <w:color w:val="auto"/>
        </w:rPr>
        <w:t>.</w:t>
      </w:r>
    </w:p>
    <w:p w14:paraId="69467613" w14:textId="6945D082" w:rsidR="00F171FD" w:rsidRPr="00F171FD" w:rsidRDefault="00F171FD" w:rsidP="00F171FD">
      <w:pPr>
        <w:pStyle w:val="BodyText"/>
        <w:tabs>
          <w:tab w:val="clear" w:pos="1020"/>
          <w:tab w:val="num" w:pos="720"/>
        </w:tabs>
        <w:ind w:left="720"/>
        <w:jc w:val="left"/>
        <w:rPr>
          <w:rFonts w:ascii="Arial" w:hAnsi="Arial" w:cs="Arial"/>
          <w:color w:val="auto"/>
        </w:rPr>
      </w:pPr>
      <w:r w:rsidRPr="00F171FD">
        <w:rPr>
          <w:rFonts w:ascii="Arial" w:hAnsi="Arial" w:cs="Arial"/>
          <w:color w:val="auto"/>
          <w:szCs w:val="20"/>
          <w:shd w:val="clear" w:color="auto" w:fill="FFFFFF"/>
        </w:rPr>
        <w:t>Direct</w:t>
      </w:r>
      <w:r>
        <w:rPr>
          <w:rFonts w:ascii="Arial" w:hAnsi="Arial" w:cs="Arial"/>
          <w:color w:val="auto"/>
          <w:szCs w:val="20"/>
          <w:shd w:val="clear" w:color="auto" w:fill="FFFFFF"/>
          <w:lang w:val="en-US"/>
        </w:rPr>
        <w:t>ing</w:t>
      </w:r>
      <w:r w:rsidRPr="00F171FD">
        <w:rPr>
          <w:rStyle w:val="apple-converted-space"/>
          <w:rFonts w:ascii="Arial" w:hAnsi="Arial" w:cs="Arial"/>
          <w:color w:val="auto"/>
          <w:szCs w:val="20"/>
          <w:shd w:val="clear" w:color="auto" w:fill="FFFFFF"/>
        </w:rPr>
        <w:t> </w:t>
      </w:r>
      <w:r w:rsidRPr="00F171FD">
        <w:rPr>
          <w:rStyle w:val="Strong"/>
          <w:rFonts w:ascii="Arial" w:hAnsi="Arial" w:cs="Arial"/>
          <w:color w:val="auto"/>
          <w:szCs w:val="20"/>
          <w:bdr w:val="none" w:sz="0" w:space="0" w:color="auto" w:frame="1"/>
        </w:rPr>
        <w:t>program</w:t>
      </w:r>
      <w:r w:rsidRPr="00F171FD">
        <w:rPr>
          <w:rStyle w:val="apple-converted-space"/>
          <w:rFonts w:ascii="Arial" w:hAnsi="Arial" w:cs="Arial"/>
          <w:color w:val="auto"/>
          <w:szCs w:val="20"/>
          <w:shd w:val="clear" w:color="auto" w:fill="FFFFFF"/>
        </w:rPr>
        <w:t> </w:t>
      </w:r>
      <w:r w:rsidRPr="00F171FD">
        <w:rPr>
          <w:rFonts w:ascii="Arial" w:hAnsi="Arial" w:cs="Arial"/>
          <w:color w:val="auto"/>
          <w:szCs w:val="20"/>
          <w:shd w:val="clear" w:color="auto" w:fill="FFFFFF"/>
        </w:rPr>
        <w:t>activities to meet client and organization work objectives and liais</w:t>
      </w:r>
      <w:r>
        <w:rPr>
          <w:rFonts w:ascii="Arial" w:hAnsi="Arial" w:cs="Arial"/>
          <w:color w:val="auto"/>
          <w:szCs w:val="20"/>
          <w:shd w:val="clear" w:color="auto" w:fill="FFFFFF"/>
          <w:lang w:val="en-US"/>
        </w:rPr>
        <w:t>e</w:t>
      </w:r>
      <w:r w:rsidRPr="00F171FD">
        <w:rPr>
          <w:rFonts w:ascii="Arial" w:hAnsi="Arial" w:cs="Arial"/>
          <w:color w:val="auto"/>
          <w:szCs w:val="20"/>
          <w:shd w:val="clear" w:color="auto" w:fill="FFFFFF"/>
        </w:rPr>
        <w:t xml:space="preserve"> with </w:t>
      </w:r>
      <w:r>
        <w:rPr>
          <w:rFonts w:ascii="Arial" w:hAnsi="Arial" w:cs="Arial"/>
          <w:color w:val="auto"/>
          <w:szCs w:val="20"/>
          <w:shd w:val="clear" w:color="auto" w:fill="FFFFFF"/>
          <w:lang w:val="en-US"/>
        </w:rPr>
        <w:t>CMS GTL</w:t>
      </w:r>
      <w:r w:rsidRPr="00F171FD">
        <w:rPr>
          <w:rFonts w:ascii="Arial" w:hAnsi="Arial" w:cs="Arial"/>
          <w:color w:val="auto"/>
          <w:szCs w:val="20"/>
          <w:shd w:val="clear" w:color="auto" w:fill="FFFFFF"/>
        </w:rPr>
        <w:t xml:space="preserve"> to coordinate activities, negotiate t</w:t>
      </w:r>
      <w:r>
        <w:rPr>
          <w:rFonts w:ascii="Arial" w:hAnsi="Arial" w:cs="Arial"/>
          <w:color w:val="auto"/>
          <w:szCs w:val="20"/>
          <w:shd w:val="clear" w:color="auto" w:fill="FFFFFF"/>
        </w:rPr>
        <w:t>asks, and solve problems. Managing</w:t>
      </w:r>
      <w:r w:rsidRPr="00F171FD">
        <w:rPr>
          <w:rFonts w:ascii="Arial" w:hAnsi="Arial" w:cs="Arial"/>
          <w:color w:val="auto"/>
          <w:szCs w:val="20"/>
          <w:shd w:val="clear" w:color="auto" w:fill="FFFFFF"/>
        </w:rPr>
        <w:t xml:space="preserve"> successful completion of all financial management, contract</w:t>
      </w:r>
      <w:r>
        <w:rPr>
          <w:rFonts w:ascii="Arial" w:hAnsi="Arial" w:cs="Arial"/>
          <w:color w:val="auto"/>
          <w:szCs w:val="20"/>
          <w:shd w:val="clear" w:color="auto" w:fill="FFFFFF"/>
          <w:lang w:val="en-US"/>
        </w:rPr>
        <w:t>/</w:t>
      </w:r>
      <w:r w:rsidRPr="00F171FD">
        <w:rPr>
          <w:rFonts w:ascii="Arial" w:hAnsi="Arial" w:cs="Arial"/>
          <w:color w:val="auto"/>
          <w:szCs w:val="20"/>
          <w:shd w:val="clear" w:color="auto" w:fill="FFFFFF"/>
        </w:rPr>
        <w:t>subcontract</w:t>
      </w:r>
      <w:r>
        <w:rPr>
          <w:rFonts w:ascii="Arial" w:hAnsi="Arial" w:cs="Arial"/>
          <w:color w:val="auto"/>
          <w:szCs w:val="20"/>
          <w:shd w:val="clear" w:color="auto" w:fill="FFFFFF"/>
          <w:lang w:val="en-US"/>
        </w:rPr>
        <w:t>/vendor management</w:t>
      </w:r>
      <w:r w:rsidRPr="00F171FD">
        <w:rPr>
          <w:rFonts w:ascii="Arial" w:hAnsi="Arial" w:cs="Arial"/>
          <w:color w:val="auto"/>
          <w:szCs w:val="20"/>
          <w:shd w:val="clear" w:color="auto" w:fill="FFFFFF"/>
        </w:rPr>
        <w:t>, and procurement activities related to the</w:t>
      </w:r>
      <w:r w:rsidRPr="00F171FD">
        <w:rPr>
          <w:rStyle w:val="apple-converted-space"/>
          <w:rFonts w:ascii="Arial" w:hAnsi="Arial" w:cs="Arial"/>
          <w:color w:val="auto"/>
          <w:szCs w:val="20"/>
          <w:shd w:val="clear" w:color="auto" w:fill="FFFFFF"/>
        </w:rPr>
        <w:t> </w:t>
      </w:r>
      <w:r w:rsidRPr="00F171FD">
        <w:rPr>
          <w:rStyle w:val="Strong"/>
          <w:rFonts w:ascii="Arial" w:hAnsi="Arial" w:cs="Arial"/>
          <w:color w:val="auto"/>
          <w:szCs w:val="20"/>
          <w:bdr w:val="none" w:sz="0" w:space="0" w:color="auto" w:frame="1"/>
        </w:rPr>
        <w:t>program</w:t>
      </w:r>
      <w:r w:rsidRPr="00F171FD">
        <w:rPr>
          <w:rFonts w:ascii="Arial" w:hAnsi="Arial" w:cs="Arial"/>
          <w:color w:val="auto"/>
          <w:szCs w:val="20"/>
          <w:shd w:val="clear" w:color="auto" w:fill="FFFFFF"/>
        </w:rPr>
        <w:t>. Effective collaboration and coordination across several entities, executives, and industry partners. Ability to maintain high customer satisfaction and achieve</w:t>
      </w:r>
      <w:r>
        <w:rPr>
          <w:rFonts w:ascii="Arial" w:hAnsi="Arial" w:cs="Arial"/>
          <w:color w:val="auto"/>
          <w:szCs w:val="20"/>
          <w:shd w:val="clear" w:color="auto" w:fill="FFFFFF"/>
          <w:lang w:val="en-US"/>
        </w:rPr>
        <w:t xml:space="preserve"> </w:t>
      </w:r>
      <w:r w:rsidRPr="00F171FD">
        <w:rPr>
          <w:rStyle w:val="Strong"/>
          <w:rFonts w:ascii="Arial" w:hAnsi="Arial" w:cs="Arial"/>
          <w:color w:val="auto"/>
          <w:szCs w:val="20"/>
          <w:bdr w:val="none" w:sz="0" w:space="0" w:color="auto" w:frame="1"/>
        </w:rPr>
        <w:t>program</w:t>
      </w:r>
      <w:r w:rsidRPr="00F171FD">
        <w:rPr>
          <w:rStyle w:val="apple-converted-space"/>
          <w:rFonts w:ascii="Arial" w:hAnsi="Arial" w:cs="Arial"/>
          <w:color w:val="auto"/>
          <w:szCs w:val="20"/>
          <w:shd w:val="clear" w:color="auto" w:fill="FFFFFF"/>
        </w:rPr>
        <w:t> </w:t>
      </w:r>
      <w:r w:rsidRPr="00F171FD">
        <w:rPr>
          <w:rFonts w:ascii="Arial" w:hAnsi="Arial" w:cs="Arial"/>
          <w:color w:val="auto"/>
          <w:szCs w:val="20"/>
          <w:shd w:val="clear" w:color="auto" w:fill="FFFFFF"/>
        </w:rPr>
        <w:t>growth.</w:t>
      </w:r>
    </w:p>
    <w:p w14:paraId="19AF1C7F" w14:textId="15A2276C" w:rsidR="00B949D1" w:rsidRPr="00F171FD" w:rsidRDefault="00EB0620" w:rsidP="00B949D1">
      <w:pPr>
        <w:pStyle w:val="BodyText"/>
        <w:tabs>
          <w:tab w:val="clear" w:pos="1020"/>
          <w:tab w:val="num" w:pos="720"/>
        </w:tabs>
        <w:ind w:left="720"/>
        <w:jc w:val="left"/>
        <w:rPr>
          <w:rFonts w:ascii="Arial" w:hAnsi="Arial" w:cs="Arial"/>
          <w:color w:val="auto"/>
        </w:rPr>
      </w:pPr>
      <w:r w:rsidRPr="00F171FD">
        <w:rPr>
          <w:rFonts w:ascii="Arial" w:hAnsi="Arial" w:cs="Arial"/>
          <w:color w:val="auto"/>
          <w:lang w:val="en-US"/>
        </w:rPr>
        <w:t>Main point of contact</w:t>
      </w:r>
      <w:r w:rsidR="00B949D1" w:rsidRPr="00F171FD">
        <w:rPr>
          <w:rFonts w:ascii="Arial" w:hAnsi="Arial" w:cs="Arial"/>
          <w:color w:val="auto"/>
        </w:rPr>
        <w:t xml:space="preserve"> with all levels of government and contractor management, interpreting policies, purposes, and goals of the project for subordinates, and ensuring overall conformance to work standards. </w:t>
      </w:r>
    </w:p>
    <w:p w14:paraId="1495993D" w14:textId="495FBBF4" w:rsidR="00B949D1" w:rsidRDefault="00B949D1" w:rsidP="007E591E">
      <w:pPr>
        <w:rPr>
          <w:rFonts w:ascii="Arial" w:hAnsi="Arial" w:cs="Arial"/>
          <w:b/>
        </w:rPr>
      </w:pPr>
      <w:bookmarkStart w:id="0" w:name="_GoBack"/>
      <w:bookmarkEnd w:id="0"/>
      <w:r>
        <w:rPr>
          <w:rFonts w:ascii="Arial" w:hAnsi="Arial" w:cs="Arial"/>
          <w:b/>
        </w:rPr>
        <w:t xml:space="preserve">                                                                 </w:t>
      </w:r>
    </w:p>
    <w:p w14:paraId="09EA49AC" w14:textId="0434DD8E" w:rsidR="007E591E" w:rsidRDefault="007E591E" w:rsidP="007E591E">
      <w:r>
        <w:rPr>
          <w:rFonts w:ascii="Arial" w:hAnsi="Arial" w:cs="Arial"/>
          <w:b/>
        </w:rPr>
        <w:t xml:space="preserve">National Government Services (NGS)-Woodlawn, MD                                </w:t>
      </w:r>
      <w:r w:rsidR="00B949D1">
        <w:rPr>
          <w:rFonts w:ascii="Arial" w:hAnsi="Arial" w:cs="Arial"/>
          <w:b/>
        </w:rPr>
        <w:t>(August 2015 – February 2016</w:t>
      </w:r>
      <w:r>
        <w:rPr>
          <w:rFonts w:ascii="Arial" w:hAnsi="Arial" w:cs="Arial"/>
          <w:b/>
        </w:rPr>
        <w:t>)</w:t>
      </w:r>
    </w:p>
    <w:p w14:paraId="7C18F105" w14:textId="77777777" w:rsidR="007E591E" w:rsidRDefault="007E591E" w:rsidP="007E591E">
      <w:r>
        <w:rPr>
          <w:rFonts w:ascii="Arial" w:hAnsi="Arial" w:cs="Arial"/>
          <w:b/>
        </w:rPr>
        <w:t>Senior IT Project Manager</w:t>
      </w:r>
    </w:p>
    <w:p w14:paraId="63E34D17" w14:textId="05228E6A" w:rsidR="007E591E" w:rsidRDefault="007E591E" w:rsidP="007E591E">
      <w:r>
        <w:rPr>
          <w:rFonts w:ascii="Arial" w:hAnsi="Arial" w:cs="Arial"/>
        </w:rPr>
        <w:t xml:space="preserve">Project: Unified Case Management and Remedy Support </w:t>
      </w:r>
    </w:p>
    <w:p w14:paraId="22116A5C" w14:textId="77777777" w:rsidR="007E591E" w:rsidRPr="007E591E" w:rsidRDefault="007E591E" w:rsidP="007E591E">
      <w:pPr>
        <w:pStyle w:val="BodyText"/>
        <w:tabs>
          <w:tab w:val="clear" w:pos="1020"/>
          <w:tab w:val="num" w:pos="720"/>
        </w:tabs>
        <w:ind w:left="720"/>
        <w:jc w:val="left"/>
        <w:rPr>
          <w:rFonts w:ascii="Arial" w:hAnsi="Arial" w:cs="Arial"/>
          <w:color w:val="auto"/>
          <w:szCs w:val="20"/>
          <w:lang w:val="en-US"/>
        </w:rPr>
      </w:pPr>
      <w:r w:rsidRPr="007E591E">
        <w:rPr>
          <w:rFonts w:ascii="Arial" w:hAnsi="Arial" w:cs="Arial"/>
          <w:color w:val="auto"/>
          <w:szCs w:val="20"/>
          <w:lang w:val="en-US"/>
        </w:rPr>
        <w:t xml:space="preserve">Led two projects for CMS (Centers for Medicare and Medicaid Services) providing support in infrastructure core services like EFT, LDAP, EUA; managed $7.5M budget  </w:t>
      </w:r>
    </w:p>
    <w:p w14:paraId="112A20B2" w14:textId="77777777" w:rsidR="007E591E" w:rsidRPr="007E591E" w:rsidRDefault="007E591E" w:rsidP="007E591E">
      <w:pPr>
        <w:pStyle w:val="BodyText"/>
        <w:tabs>
          <w:tab w:val="clear" w:pos="1020"/>
          <w:tab w:val="num" w:pos="720"/>
        </w:tabs>
        <w:ind w:left="720"/>
        <w:jc w:val="left"/>
        <w:rPr>
          <w:rFonts w:ascii="Arial" w:hAnsi="Arial" w:cs="Arial"/>
          <w:color w:val="auto"/>
          <w:szCs w:val="20"/>
          <w:lang w:val="en-US"/>
        </w:rPr>
      </w:pPr>
      <w:r w:rsidRPr="007E591E">
        <w:rPr>
          <w:rFonts w:ascii="Arial" w:hAnsi="Arial" w:cs="Arial"/>
          <w:color w:val="auto"/>
          <w:szCs w:val="20"/>
          <w:lang w:val="en-US"/>
        </w:rPr>
        <w:t>Partner with sponsors to secure project approval</w:t>
      </w:r>
    </w:p>
    <w:p w14:paraId="1834F4E7" w14:textId="77777777" w:rsidR="007E591E" w:rsidRPr="007E591E" w:rsidRDefault="007E591E" w:rsidP="007E591E">
      <w:pPr>
        <w:pStyle w:val="BodyText"/>
        <w:tabs>
          <w:tab w:val="clear" w:pos="1020"/>
          <w:tab w:val="num" w:pos="720"/>
        </w:tabs>
        <w:ind w:left="720"/>
        <w:jc w:val="left"/>
        <w:rPr>
          <w:rFonts w:ascii="Arial" w:hAnsi="Arial" w:cs="Arial"/>
          <w:color w:val="auto"/>
          <w:szCs w:val="20"/>
          <w:lang w:val="en-US"/>
        </w:rPr>
      </w:pPr>
      <w:r w:rsidRPr="007E591E">
        <w:rPr>
          <w:rFonts w:ascii="Arial" w:hAnsi="Arial" w:cs="Arial"/>
          <w:color w:val="auto"/>
          <w:szCs w:val="20"/>
          <w:lang w:val="en-US"/>
        </w:rPr>
        <w:t>Collaborate with external partners and customer to plan quarterly releases, provide PM support to operations management</w:t>
      </w:r>
    </w:p>
    <w:p w14:paraId="42A40A26" w14:textId="77777777" w:rsidR="007E591E" w:rsidRPr="007E591E" w:rsidRDefault="007E591E" w:rsidP="007E591E">
      <w:pPr>
        <w:pStyle w:val="BodyText"/>
        <w:tabs>
          <w:tab w:val="clear" w:pos="1020"/>
          <w:tab w:val="num" w:pos="720"/>
        </w:tabs>
        <w:ind w:left="720"/>
        <w:jc w:val="left"/>
        <w:rPr>
          <w:rFonts w:ascii="Arial" w:hAnsi="Arial" w:cs="Arial"/>
          <w:color w:val="auto"/>
          <w:szCs w:val="20"/>
          <w:lang w:val="en-US"/>
        </w:rPr>
      </w:pPr>
      <w:r w:rsidRPr="007E591E">
        <w:rPr>
          <w:rFonts w:ascii="Arial" w:hAnsi="Arial" w:cs="Arial"/>
          <w:color w:val="auto"/>
          <w:szCs w:val="20"/>
          <w:lang w:val="en-US"/>
        </w:rPr>
        <w:t>Secure appropriate skill sets for project; sets and manages expectations with resource managers and team members</w:t>
      </w:r>
    </w:p>
    <w:p w14:paraId="2A26318B" w14:textId="77777777" w:rsidR="007E591E" w:rsidRPr="007E591E" w:rsidRDefault="007E591E" w:rsidP="007E591E">
      <w:pPr>
        <w:pStyle w:val="BodyText"/>
        <w:tabs>
          <w:tab w:val="clear" w:pos="1020"/>
          <w:tab w:val="num" w:pos="720"/>
        </w:tabs>
        <w:ind w:left="720"/>
        <w:jc w:val="left"/>
        <w:rPr>
          <w:rFonts w:ascii="Arial" w:hAnsi="Arial" w:cs="Arial"/>
          <w:color w:val="auto"/>
          <w:szCs w:val="20"/>
          <w:lang w:val="en-US"/>
        </w:rPr>
      </w:pPr>
      <w:r w:rsidRPr="007E591E">
        <w:rPr>
          <w:rFonts w:ascii="Arial" w:hAnsi="Arial" w:cs="Arial"/>
          <w:color w:val="auto"/>
          <w:szCs w:val="20"/>
          <w:lang w:val="en-US"/>
        </w:rPr>
        <w:t>Identifies, documents and prioritizes scope changes and facilitates approval process</w:t>
      </w:r>
    </w:p>
    <w:p w14:paraId="16475DE4" w14:textId="77777777" w:rsidR="007E591E" w:rsidRPr="007E591E" w:rsidRDefault="007E591E" w:rsidP="007E591E">
      <w:pPr>
        <w:pStyle w:val="BodyText"/>
        <w:tabs>
          <w:tab w:val="clear" w:pos="1020"/>
          <w:tab w:val="num" w:pos="720"/>
        </w:tabs>
        <w:ind w:left="720"/>
        <w:jc w:val="left"/>
        <w:rPr>
          <w:rFonts w:ascii="Arial" w:hAnsi="Arial" w:cs="Arial"/>
          <w:color w:val="auto"/>
          <w:szCs w:val="20"/>
          <w:lang w:val="en-US"/>
        </w:rPr>
      </w:pPr>
      <w:r w:rsidRPr="007E591E">
        <w:rPr>
          <w:rFonts w:ascii="Arial" w:hAnsi="Arial" w:cs="Arial"/>
          <w:color w:val="auto"/>
          <w:szCs w:val="20"/>
          <w:lang w:val="en-US"/>
        </w:rPr>
        <w:t>Maintain MS Project schedule, Maintain Issue, Risk and Action item Log on a daily basis</w:t>
      </w:r>
    </w:p>
    <w:p w14:paraId="4AE9B6BD" w14:textId="1467CB21" w:rsidR="00FC339B" w:rsidRPr="007E591E" w:rsidRDefault="00AA7D0B" w:rsidP="007E591E">
      <w:pPr>
        <w:pStyle w:val="BodyText"/>
        <w:tabs>
          <w:tab w:val="clear" w:pos="1020"/>
          <w:tab w:val="num" w:pos="720"/>
        </w:tabs>
        <w:ind w:left="720"/>
        <w:jc w:val="left"/>
        <w:rPr>
          <w:rFonts w:ascii="Arial" w:hAnsi="Arial" w:cs="Arial"/>
          <w:color w:val="auto"/>
          <w:szCs w:val="20"/>
          <w:lang w:val="en-US"/>
        </w:rPr>
      </w:pPr>
      <w:r>
        <w:rPr>
          <w:rFonts w:ascii="Arial" w:hAnsi="Arial" w:cs="Arial"/>
          <w:color w:val="auto"/>
          <w:szCs w:val="20"/>
          <w:lang w:val="en-US"/>
        </w:rPr>
        <w:t>Managed the project budget, ETC, EVM</w:t>
      </w:r>
    </w:p>
    <w:p w14:paraId="0314525F" w14:textId="77777777" w:rsidR="00FC339B" w:rsidRDefault="00FC339B" w:rsidP="001E22B8">
      <w:pPr>
        <w:rPr>
          <w:rFonts w:ascii="Arial" w:hAnsi="Arial" w:cs="Arial"/>
          <w:b/>
        </w:rPr>
      </w:pPr>
    </w:p>
    <w:p w14:paraId="3DA8B498" w14:textId="77777777" w:rsidR="001E22B8" w:rsidRPr="00CF7665" w:rsidRDefault="001E22B8" w:rsidP="001E22B8">
      <w:pPr>
        <w:rPr>
          <w:rFonts w:ascii="Arial" w:hAnsi="Arial" w:cs="Arial"/>
          <w:b/>
        </w:rPr>
      </w:pPr>
      <w:r w:rsidRPr="00CF7665">
        <w:rPr>
          <w:rFonts w:ascii="Arial" w:hAnsi="Arial" w:cs="Arial"/>
          <w:b/>
        </w:rPr>
        <w:t>Northrop Grumman</w:t>
      </w:r>
      <w:r w:rsidR="005A37E2">
        <w:rPr>
          <w:rFonts w:ascii="Arial" w:hAnsi="Arial" w:cs="Arial"/>
          <w:b/>
        </w:rPr>
        <w:t xml:space="preserve"> – Woodlawn, MD</w:t>
      </w:r>
      <w:r w:rsidR="005A37E2">
        <w:rPr>
          <w:rFonts w:ascii="Arial" w:hAnsi="Arial" w:cs="Arial"/>
          <w:b/>
        </w:rPr>
        <w:tab/>
      </w:r>
      <w:r w:rsidR="005A37E2">
        <w:rPr>
          <w:rFonts w:ascii="Arial" w:hAnsi="Arial" w:cs="Arial"/>
          <w:b/>
        </w:rPr>
        <w:tab/>
      </w:r>
      <w:r w:rsidR="005A37E2">
        <w:rPr>
          <w:rFonts w:ascii="Arial" w:hAnsi="Arial" w:cs="Arial"/>
          <w:b/>
        </w:rPr>
        <w:tab/>
      </w:r>
      <w:r w:rsidR="005A37E2">
        <w:rPr>
          <w:rFonts w:ascii="Arial" w:hAnsi="Arial" w:cs="Arial"/>
          <w:b/>
        </w:rPr>
        <w:tab/>
      </w:r>
      <w:r w:rsidR="005A37E2">
        <w:rPr>
          <w:rFonts w:ascii="Arial" w:hAnsi="Arial" w:cs="Arial"/>
          <w:b/>
        </w:rPr>
        <w:tab/>
      </w:r>
      <w:r w:rsidR="00FC339B">
        <w:rPr>
          <w:rFonts w:ascii="Arial" w:hAnsi="Arial" w:cs="Arial"/>
          <w:b/>
        </w:rPr>
        <w:t>July</w:t>
      </w:r>
      <w:r w:rsidR="002B02D4">
        <w:rPr>
          <w:rFonts w:ascii="Arial" w:hAnsi="Arial" w:cs="Arial"/>
          <w:b/>
        </w:rPr>
        <w:t xml:space="preserve"> 2012</w:t>
      </w:r>
      <w:r w:rsidR="00CF7665">
        <w:rPr>
          <w:rFonts w:ascii="Arial" w:hAnsi="Arial" w:cs="Arial"/>
          <w:b/>
        </w:rPr>
        <w:t xml:space="preserve"> - </w:t>
      </w:r>
      <w:r w:rsidR="00FC339B">
        <w:rPr>
          <w:rFonts w:ascii="Arial" w:hAnsi="Arial" w:cs="Arial"/>
          <w:b/>
        </w:rPr>
        <w:t>August 2015</w:t>
      </w:r>
    </w:p>
    <w:p w14:paraId="0C24F9E6" w14:textId="77777777" w:rsidR="001E22B8" w:rsidRPr="00CF7665" w:rsidRDefault="00E63230" w:rsidP="001E22B8">
      <w:pPr>
        <w:rPr>
          <w:rFonts w:ascii="Arial" w:hAnsi="Arial" w:cs="Arial"/>
          <w:b/>
        </w:rPr>
      </w:pPr>
      <w:r>
        <w:rPr>
          <w:rFonts w:ascii="Arial" w:hAnsi="Arial" w:cs="Arial"/>
          <w:b/>
        </w:rPr>
        <w:t>Project Manager</w:t>
      </w:r>
      <w:r w:rsidR="00FC339B">
        <w:rPr>
          <w:rFonts w:ascii="Arial" w:hAnsi="Arial" w:cs="Arial"/>
          <w:b/>
        </w:rPr>
        <w:tab/>
      </w:r>
      <w:r w:rsidR="00FC339B">
        <w:rPr>
          <w:rFonts w:ascii="Arial" w:hAnsi="Arial" w:cs="Arial"/>
          <w:b/>
        </w:rPr>
        <w:tab/>
      </w:r>
      <w:r w:rsidR="00FC339B">
        <w:rPr>
          <w:rFonts w:ascii="Arial" w:hAnsi="Arial" w:cs="Arial"/>
          <w:b/>
        </w:rPr>
        <w:tab/>
      </w:r>
      <w:r w:rsidR="00FC339B">
        <w:rPr>
          <w:rFonts w:ascii="Arial" w:hAnsi="Arial" w:cs="Arial"/>
          <w:b/>
        </w:rPr>
        <w:tab/>
      </w:r>
      <w:r w:rsidR="00FC339B">
        <w:rPr>
          <w:rFonts w:ascii="Arial" w:hAnsi="Arial" w:cs="Arial"/>
          <w:b/>
        </w:rPr>
        <w:tab/>
      </w:r>
      <w:r w:rsidR="00FC339B">
        <w:rPr>
          <w:rFonts w:ascii="Arial" w:hAnsi="Arial" w:cs="Arial"/>
          <w:b/>
        </w:rPr>
        <w:tab/>
      </w:r>
      <w:r w:rsidR="00FC339B">
        <w:rPr>
          <w:rFonts w:ascii="Arial" w:hAnsi="Arial" w:cs="Arial"/>
          <w:b/>
        </w:rPr>
        <w:tab/>
        <w:t>(March 2014 – August 2015</w:t>
      </w:r>
      <w:r w:rsidR="002B02D4">
        <w:rPr>
          <w:rFonts w:ascii="Arial" w:hAnsi="Arial" w:cs="Arial"/>
          <w:b/>
        </w:rPr>
        <w:t>)</w:t>
      </w:r>
    </w:p>
    <w:p w14:paraId="0193AC66" w14:textId="77777777" w:rsidR="001E22B8" w:rsidRPr="005A37E2" w:rsidRDefault="00DB3ED5" w:rsidP="001E22B8">
      <w:pPr>
        <w:rPr>
          <w:rFonts w:ascii="Arial" w:hAnsi="Arial" w:cs="Arial"/>
        </w:rPr>
      </w:pPr>
      <w:r w:rsidRPr="005A37E2">
        <w:rPr>
          <w:rFonts w:ascii="Arial" w:hAnsi="Arial" w:cs="Arial"/>
        </w:rPr>
        <w:t xml:space="preserve">Project: </w:t>
      </w:r>
      <w:r w:rsidR="00E63230">
        <w:rPr>
          <w:rFonts w:ascii="Arial" w:hAnsi="Arial" w:cs="Arial"/>
        </w:rPr>
        <w:t>Accountable</w:t>
      </w:r>
      <w:r w:rsidRPr="005A37E2">
        <w:rPr>
          <w:rFonts w:ascii="Arial" w:hAnsi="Arial" w:cs="Arial"/>
        </w:rPr>
        <w:t xml:space="preserve"> Care Organization (ACO-OS)</w:t>
      </w:r>
    </w:p>
    <w:p w14:paraId="19496F3E" w14:textId="77777777" w:rsidR="002214EF" w:rsidRPr="0008282B" w:rsidRDefault="00BE5E7E" w:rsidP="0008282B">
      <w:pPr>
        <w:pStyle w:val="BodyText"/>
        <w:tabs>
          <w:tab w:val="clear" w:pos="1020"/>
          <w:tab w:val="num" w:pos="720"/>
        </w:tabs>
        <w:ind w:left="720"/>
        <w:jc w:val="left"/>
        <w:rPr>
          <w:rFonts w:ascii="Arial" w:hAnsi="Arial" w:cs="Arial"/>
          <w:color w:val="auto"/>
          <w:szCs w:val="20"/>
        </w:rPr>
      </w:pPr>
      <w:r>
        <w:rPr>
          <w:rFonts w:ascii="Arial" w:hAnsi="Arial" w:cs="Arial"/>
          <w:color w:val="auto"/>
          <w:szCs w:val="20"/>
          <w:lang w:val="en-US"/>
        </w:rPr>
        <w:t>Led development of DB2 d</w:t>
      </w:r>
      <w:r w:rsidR="00004008" w:rsidRPr="00BE5E7E">
        <w:rPr>
          <w:rFonts w:ascii="Arial" w:hAnsi="Arial" w:cs="Arial"/>
          <w:color w:val="auto"/>
          <w:szCs w:val="20"/>
          <w:lang w:val="en-US"/>
        </w:rPr>
        <w:t xml:space="preserve">atabase housing all </w:t>
      </w:r>
      <w:r w:rsidR="007115C3">
        <w:rPr>
          <w:rFonts w:ascii="Arial" w:hAnsi="Arial" w:cs="Arial"/>
          <w:color w:val="auto"/>
          <w:szCs w:val="20"/>
          <w:lang w:val="en-US"/>
        </w:rPr>
        <w:t>ACO</w:t>
      </w:r>
      <w:r w:rsidR="00E55886" w:rsidRPr="00BE5E7E">
        <w:rPr>
          <w:rFonts w:ascii="Arial" w:hAnsi="Arial" w:cs="Arial"/>
          <w:color w:val="auto"/>
          <w:szCs w:val="20"/>
          <w:lang w:val="en-US"/>
        </w:rPr>
        <w:t xml:space="preserve"> data for CMS</w:t>
      </w:r>
      <w:r w:rsidRPr="00BE5E7E">
        <w:rPr>
          <w:rFonts w:ascii="Arial" w:hAnsi="Arial" w:cs="Arial"/>
          <w:color w:val="auto"/>
          <w:szCs w:val="20"/>
          <w:lang w:val="en-US"/>
        </w:rPr>
        <w:t xml:space="preserve"> (Centers for Medicare and Medicaid Services)</w:t>
      </w:r>
      <w:r>
        <w:rPr>
          <w:rFonts w:ascii="Arial" w:hAnsi="Arial" w:cs="Arial"/>
          <w:color w:val="auto"/>
          <w:szCs w:val="20"/>
          <w:lang w:val="en-US"/>
        </w:rPr>
        <w:t>; m</w:t>
      </w:r>
      <w:r w:rsidR="002B02D4" w:rsidRPr="00BE5E7E">
        <w:rPr>
          <w:rFonts w:ascii="Arial" w:hAnsi="Arial" w:cs="Arial"/>
          <w:color w:val="auto"/>
          <w:szCs w:val="20"/>
          <w:lang w:val="en-US"/>
        </w:rPr>
        <w:t>anaged $59</w:t>
      </w:r>
      <w:r w:rsidR="00004008" w:rsidRPr="00BE5E7E">
        <w:rPr>
          <w:rFonts w:ascii="Arial" w:hAnsi="Arial" w:cs="Arial"/>
          <w:color w:val="auto"/>
          <w:szCs w:val="20"/>
          <w:lang w:val="en-US"/>
        </w:rPr>
        <w:t xml:space="preserve">M budget  </w:t>
      </w:r>
    </w:p>
    <w:p w14:paraId="313D5B1E" w14:textId="77777777" w:rsidR="004D7DF1" w:rsidRPr="00FD080B" w:rsidRDefault="008F3E22" w:rsidP="004D7DF1">
      <w:pPr>
        <w:pStyle w:val="BodyText"/>
        <w:tabs>
          <w:tab w:val="clear" w:pos="1020"/>
          <w:tab w:val="num" w:pos="720"/>
        </w:tabs>
        <w:ind w:left="720"/>
        <w:jc w:val="left"/>
        <w:rPr>
          <w:rFonts w:ascii="Arial" w:hAnsi="Arial" w:cs="Arial"/>
          <w:color w:val="auto"/>
          <w:szCs w:val="20"/>
        </w:rPr>
      </w:pPr>
      <w:r>
        <w:rPr>
          <w:rFonts w:ascii="Arial" w:hAnsi="Arial" w:cs="Arial"/>
          <w:color w:val="auto"/>
          <w:szCs w:val="20"/>
          <w:shd w:val="clear" w:color="auto" w:fill="FFFFFF"/>
          <w:lang w:val="en-US"/>
        </w:rPr>
        <w:t>Managed</w:t>
      </w:r>
      <w:r w:rsidR="00004008" w:rsidRPr="00CF7665">
        <w:rPr>
          <w:rFonts w:ascii="Arial" w:hAnsi="Arial" w:cs="Arial"/>
          <w:color w:val="auto"/>
          <w:szCs w:val="20"/>
          <w:shd w:val="clear" w:color="auto" w:fill="FFFFFF"/>
        </w:rPr>
        <w:t xml:space="preserve"> the</w:t>
      </w:r>
      <w:r w:rsidR="004D7DF1" w:rsidRPr="00CF7665">
        <w:rPr>
          <w:rFonts w:ascii="Arial" w:hAnsi="Arial" w:cs="Arial"/>
          <w:color w:val="auto"/>
          <w:szCs w:val="20"/>
          <w:shd w:val="clear" w:color="auto" w:fill="FFFFFF"/>
        </w:rPr>
        <w:t xml:space="preserve"> development of product requirement artifacts</w:t>
      </w:r>
      <w:r>
        <w:rPr>
          <w:rFonts w:ascii="Arial" w:hAnsi="Arial" w:cs="Arial"/>
          <w:color w:val="auto"/>
          <w:szCs w:val="20"/>
          <w:shd w:val="clear" w:color="auto" w:fill="FFFFFF"/>
        </w:rPr>
        <w:t xml:space="preserve">, project WBS and project plans through collaboration </w:t>
      </w:r>
      <w:r w:rsidRPr="00CF7665">
        <w:rPr>
          <w:rFonts w:ascii="Arial" w:hAnsi="Arial" w:cs="Arial"/>
          <w:color w:val="auto"/>
          <w:szCs w:val="20"/>
          <w:shd w:val="clear" w:color="auto" w:fill="FFFFFF"/>
        </w:rPr>
        <w:t>wi</w:t>
      </w:r>
      <w:r>
        <w:rPr>
          <w:rFonts w:ascii="Arial" w:hAnsi="Arial" w:cs="Arial"/>
          <w:color w:val="auto"/>
          <w:szCs w:val="20"/>
          <w:shd w:val="clear" w:color="auto" w:fill="FFFFFF"/>
        </w:rPr>
        <w:t>th team leaders</w:t>
      </w:r>
    </w:p>
    <w:p w14:paraId="19DD58B8" w14:textId="3BEC094D" w:rsidR="00FD080B" w:rsidRPr="00FD080B" w:rsidRDefault="00FD080B" w:rsidP="00FD080B">
      <w:pPr>
        <w:pStyle w:val="BodyText"/>
        <w:tabs>
          <w:tab w:val="clear" w:pos="1020"/>
          <w:tab w:val="num" w:pos="720"/>
        </w:tabs>
        <w:ind w:left="720"/>
        <w:jc w:val="left"/>
        <w:rPr>
          <w:rFonts w:ascii="Arial" w:hAnsi="Arial" w:cs="Arial"/>
          <w:color w:val="auto"/>
          <w:szCs w:val="20"/>
        </w:rPr>
      </w:pPr>
      <w:r>
        <w:rPr>
          <w:rFonts w:ascii="Arial" w:hAnsi="Arial" w:cs="Arial"/>
          <w:color w:val="auto"/>
          <w:szCs w:val="20"/>
        </w:rPr>
        <w:t>Manage</w:t>
      </w:r>
      <w:r>
        <w:rPr>
          <w:rFonts w:ascii="Arial" w:hAnsi="Arial" w:cs="Arial"/>
          <w:color w:val="auto"/>
          <w:szCs w:val="20"/>
          <w:lang w:val="en-US"/>
        </w:rPr>
        <w:t>d</w:t>
      </w:r>
      <w:r>
        <w:rPr>
          <w:rFonts w:ascii="Arial" w:hAnsi="Arial" w:cs="Arial"/>
          <w:color w:val="auto"/>
          <w:szCs w:val="20"/>
        </w:rPr>
        <w:t xml:space="preserve"> and communicate</w:t>
      </w:r>
      <w:r>
        <w:rPr>
          <w:rFonts w:ascii="Arial" w:hAnsi="Arial" w:cs="Arial"/>
          <w:color w:val="auto"/>
          <w:szCs w:val="20"/>
          <w:lang w:val="en-US"/>
        </w:rPr>
        <w:t>d</w:t>
      </w:r>
      <w:r w:rsidRPr="00FD080B">
        <w:rPr>
          <w:rFonts w:ascii="Arial" w:hAnsi="Arial" w:cs="Arial"/>
          <w:color w:val="auto"/>
          <w:szCs w:val="20"/>
        </w:rPr>
        <w:t xml:space="preserve"> a clear vision of the </w:t>
      </w:r>
      <w:r w:rsidR="00BE5BF4">
        <w:rPr>
          <w:rFonts w:ascii="Arial" w:hAnsi="Arial" w:cs="Arial"/>
          <w:color w:val="auto"/>
          <w:szCs w:val="20"/>
        </w:rPr>
        <w:t>ACO</w:t>
      </w:r>
      <w:r w:rsidR="00AA7D0B">
        <w:rPr>
          <w:rFonts w:ascii="Arial" w:hAnsi="Arial" w:cs="Arial"/>
          <w:color w:val="auto"/>
          <w:szCs w:val="20"/>
          <w:lang w:val="en-US"/>
        </w:rPr>
        <w:t xml:space="preserve"> program</w:t>
      </w:r>
    </w:p>
    <w:p w14:paraId="5BA13943" w14:textId="77777777" w:rsidR="0008282B" w:rsidRPr="0008282B" w:rsidRDefault="0008282B" w:rsidP="0008282B">
      <w:pPr>
        <w:pStyle w:val="BodyText"/>
        <w:tabs>
          <w:tab w:val="clear" w:pos="1020"/>
          <w:tab w:val="num" w:pos="720"/>
        </w:tabs>
        <w:ind w:left="720"/>
        <w:rPr>
          <w:rFonts w:ascii="Arial" w:hAnsi="Arial" w:cs="Arial"/>
        </w:rPr>
      </w:pPr>
      <w:r w:rsidRPr="00CF7665">
        <w:rPr>
          <w:rFonts w:ascii="Arial" w:hAnsi="Arial" w:cs="Arial"/>
          <w:color w:val="auto"/>
          <w:szCs w:val="20"/>
          <w:lang w:eastAsia="en-US"/>
        </w:rPr>
        <w:t>Act</w:t>
      </w:r>
      <w:r>
        <w:rPr>
          <w:rFonts w:ascii="Arial" w:hAnsi="Arial" w:cs="Arial"/>
          <w:color w:val="auto"/>
          <w:szCs w:val="20"/>
          <w:lang w:val="en-US" w:eastAsia="en-US"/>
        </w:rPr>
        <w:t>ed</w:t>
      </w:r>
      <w:r w:rsidRPr="00CF7665">
        <w:rPr>
          <w:rFonts w:ascii="Arial" w:hAnsi="Arial" w:cs="Arial"/>
          <w:color w:val="auto"/>
          <w:szCs w:val="20"/>
          <w:lang w:eastAsia="en-US"/>
        </w:rPr>
        <w:t xml:space="preserve"> as the centralized Point of Contact (P</w:t>
      </w:r>
      <w:r w:rsidRPr="00CF7665">
        <w:rPr>
          <w:rFonts w:ascii="Arial" w:hAnsi="Arial" w:cs="Arial"/>
          <w:color w:val="auto"/>
          <w:szCs w:val="20"/>
          <w:lang w:val="en-US" w:eastAsia="en-US"/>
        </w:rPr>
        <w:t>O</w:t>
      </w:r>
      <w:r w:rsidRPr="00CF7665">
        <w:rPr>
          <w:rFonts w:ascii="Arial" w:hAnsi="Arial" w:cs="Arial"/>
          <w:color w:val="auto"/>
          <w:szCs w:val="20"/>
          <w:lang w:eastAsia="en-US"/>
        </w:rPr>
        <w:t>C) for consolidation o</w:t>
      </w:r>
      <w:r>
        <w:rPr>
          <w:rFonts w:ascii="Arial" w:hAnsi="Arial" w:cs="Arial"/>
          <w:color w:val="auto"/>
          <w:szCs w:val="20"/>
          <w:lang w:eastAsia="en-US"/>
        </w:rPr>
        <w:t>f program management activitie</w:t>
      </w:r>
      <w:r>
        <w:rPr>
          <w:rFonts w:ascii="Arial" w:hAnsi="Arial" w:cs="Arial"/>
          <w:color w:val="auto"/>
          <w:szCs w:val="20"/>
          <w:lang w:val="en-US" w:eastAsia="en-US"/>
        </w:rPr>
        <w:t>s</w:t>
      </w:r>
      <w:r>
        <w:rPr>
          <w:rFonts w:ascii="Arial" w:hAnsi="Arial" w:cs="Arial"/>
          <w:color w:val="auto"/>
          <w:szCs w:val="20"/>
          <w:lang w:eastAsia="en-US"/>
        </w:rPr>
        <w:t>; d</w:t>
      </w:r>
      <w:r w:rsidRPr="00CF7665">
        <w:rPr>
          <w:rFonts w:ascii="Arial" w:hAnsi="Arial" w:cs="Arial"/>
          <w:color w:val="auto"/>
        </w:rPr>
        <w:t>evelop</w:t>
      </w:r>
      <w:r>
        <w:rPr>
          <w:rFonts w:ascii="Arial" w:hAnsi="Arial" w:cs="Arial"/>
          <w:color w:val="auto"/>
          <w:lang w:val="en-US"/>
        </w:rPr>
        <w:t>ed</w:t>
      </w:r>
      <w:r w:rsidRPr="00CF7665">
        <w:rPr>
          <w:rFonts w:ascii="Arial" w:hAnsi="Arial" w:cs="Arial"/>
          <w:color w:val="auto"/>
        </w:rPr>
        <w:t xml:space="preserve"> communication management plan</w:t>
      </w:r>
      <w:r w:rsidRPr="00CF7665">
        <w:rPr>
          <w:rFonts w:ascii="Arial" w:hAnsi="Arial" w:cs="Arial"/>
          <w:color w:val="auto"/>
          <w:lang w:val="en-US"/>
        </w:rPr>
        <w:t>, risk and opportunity management p</w:t>
      </w:r>
      <w:r>
        <w:rPr>
          <w:rFonts w:ascii="Arial" w:hAnsi="Arial" w:cs="Arial"/>
          <w:color w:val="auto"/>
          <w:lang w:val="en-US"/>
        </w:rPr>
        <w:t>lan and project management plan</w:t>
      </w:r>
    </w:p>
    <w:p w14:paraId="531E9A31" w14:textId="77777777" w:rsidR="00F50C65" w:rsidRPr="00CF7665" w:rsidRDefault="00F50C65" w:rsidP="00315B01">
      <w:pPr>
        <w:pStyle w:val="BodyText"/>
        <w:tabs>
          <w:tab w:val="clear" w:pos="1020"/>
          <w:tab w:val="num" w:pos="720"/>
        </w:tabs>
        <w:ind w:left="720"/>
        <w:rPr>
          <w:rFonts w:ascii="Arial" w:hAnsi="Arial" w:cs="Arial"/>
          <w:color w:val="auto"/>
        </w:rPr>
      </w:pPr>
      <w:r w:rsidRPr="00CF7665">
        <w:rPr>
          <w:rFonts w:ascii="Arial" w:hAnsi="Arial" w:cs="Arial"/>
          <w:color w:val="auto"/>
        </w:rPr>
        <w:t xml:space="preserve">Coordinated all activities of the CMS Integrated Schedule with </w:t>
      </w:r>
      <w:r w:rsidR="0008282B">
        <w:rPr>
          <w:rFonts w:ascii="Arial" w:hAnsi="Arial" w:cs="Arial"/>
          <w:color w:val="auto"/>
        </w:rPr>
        <w:t xml:space="preserve">vendors; </w:t>
      </w:r>
      <w:r w:rsidR="00C629ED" w:rsidRPr="00CF7665">
        <w:rPr>
          <w:rFonts w:ascii="Arial" w:hAnsi="Arial" w:cs="Arial"/>
          <w:color w:val="auto"/>
          <w:lang w:val="en-US"/>
        </w:rPr>
        <w:t>maintain</w:t>
      </w:r>
      <w:r w:rsidR="00004008" w:rsidRPr="00CF7665">
        <w:rPr>
          <w:rFonts w:ascii="Arial" w:hAnsi="Arial" w:cs="Arial"/>
          <w:color w:val="auto"/>
          <w:lang w:val="en-US"/>
        </w:rPr>
        <w:t>ed</w:t>
      </w:r>
      <w:r w:rsidRPr="00CF7665">
        <w:rPr>
          <w:rFonts w:ascii="Arial" w:hAnsi="Arial" w:cs="Arial"/>
          <w:color w:val="auto"/>
        </w:rPr>
        <w:t xml:space="preserve"> tasks in </w:t>
      </w:r>
      <w:r w:rsidR="00E55886">
        <w:rPr>
          <w:rFonts w:ascii="Arial" w:hAnsi="Arial" w:cs="Arial"/>
          <w:color w:val="auto"/>
        </w:rPr>
        <w:t>MS Project</w:t>
      </w:r>
    </w:p>
    <w:p w14:paraId="580E19AC" w14:textId="77777777" w:rsidR="00A6607D" w:rsidRPr="0008282B" w:rsidRDefault="00A56FFE" w:rsidP="00004008">
      <w:pPr>
        <w:pStyle w:val="BodyText"/>
        <w:tabs>
          <w:tab w:val="clear" w:pos="1020"/>
          <w:tab w:val="num" w:pos="720"/>
        </w:tabs>
        <w:ind w:left="720"/>
        <w:rPr>
          <w:rFonts w:ascii="Arial" w:hAnsi="Arial" w:cs="Arial"/>
          <w:color w:val="auto"/>
        </w:rPr>
      </w:pPr>
      <w:r w:rsidRPr="00CF7665">
        <w:rPr>
          <w:rFonts w:ascii="Arial" w:hAnsi="Arial" w:cs="Arial"/>
          <w:color w:val="auto"/>
          <w:lang w:val="en-US"/>
        </w:rPr>
        <w:t>Coordinate</w:t>
      </w:r>
      <w:r w:rsidR="00E55886">
        <w:rPr>
          <w:rFonts w:ascii="Arial" w:hAnsi="Arial" w:cs="Arial"/>
          <w:color w:val="auto"/>
          <w:lang w:val="en-US"/>
        </w:rPr>
        <w:t>d</w:t>
      </w:r>
      <w:r w:rsidRPr="00CF7665">
        <w:rPr>
          <w:rFonts w:ascii="Arial" w:hAnsi="Arial" w:cs="Arial"/>
          <w:color w:val="auto"/>
          <w:lang w:val="en-US"/>
        </w:rPr>
        <w:t xml:space="preserve"> mitigation of project</w:t>
      </w:r>
      <w:r w:rsidR="00A6607D" w:rsidRPr="00CF7665">
        <w:rPr>
          <w:rFonts w:ascii="Arial" w:hAnsi="Arial" w:cs="Arial"/>
          <w:color w:val="auto"/>
        </w:rPr>
        <w:t xml:space="preserve"> </w:t>
      </w:r>
      <w:r w:rsidRPr="00CF7665">
        <w:rPr>
          <w:rFonts w:ascii="Arial" w:hAnsi="Arial" w:cs="Arial"/>
          <w:color w:val="auto"/>
          <w:lang w:val="en-US"/>
        </w:rPr>
        <w:t>risks</w:t>
      </w:r>
      <w:r w:rsidR="00A6607D" w:rsidRPr="00CF7665">
        <w:rPr>
          <w:rFonts w:ascii="Arial" w:hAnsi="Arial" w:cs="Arial"/>
          <w:color w:val="auto"/>
        </w:rPr>
        <w:t xml:space="preserve"> and </w:t>
      </w:r>
      <w:r w:rsidR="002214EF" w:rsidRPr="00CF7665">
        <w:rPr>
          <w:rFonts w:ascii="Arial" w:hAnsi="Arial" w:cs="Arial"/>
          <w:color w:val="auto"/>
          <w:lang w:val="en-US"/>
        </w:rPr>
        <w:t>coordinate</w:t>
      </w:r>
      <w:r w:rsidR="00BE5E7E">
        <w:rPr>
          <w:rFonts w:ascii="Arial" w:hAnsi="Arial" w:cs="Arial"/>
          <w:color w:val="auto"/>
          <w:lang w:val="en-US"/>
        </w:rPr>
        <w:t>d</w:t>
      </w:r>
      <w:r w:rsidR="00207CA0" w:rsidRPr="00CF7665">
        <w:rPr>
          <w:rFonts w:ascii="Arial" w:hAnsi="Arial" w:cs="Arial"/>
          <w:color w:val="auto"/>
          <w:lang w:val="en-US"/>
        </w:rPr>
        <w:t xml:space="preserve"> risk management</w:t>
      </w:r>
      <w:r w:rsidR="00BE5E7E">
        <w:rPr>
          <w:rFonts w:ascii="Arial" w:hAnsi="Arial" w:cs="Arial"/>
          <w:color w:val="auto"/>
        </w:rPr>
        <w:t xml:space="preserve"> for the program; </w:t>
      </w:r>
      <w:r w:rsidR="00BE5E7E">
        <w:rPr>
          <w:rFonts w:ascii="Arial" w:hAnsi="Arial" w:cs="Arial"/>
          <w:color w:val="auto"/>
          <w:lang w:val="en-US"/>
        </w:rPr>
        <w:t>created</w:t>
      </w:r>
      <w:r w:rsidR="002214EF" w:rsidRPr="00CF7665">
        <w:rPr>
          <w:rFonts w:ascii="Arial" w:hAnsi="Arial" w:cs="Arial"/>
          <w:color w:val="auto"/>
          <w:lang w:val="en-US"/>
        </w:rPr>
        <w:t>, monitor</w:t>
      </w:r>
      <w:r w:rsidR="00BE5E7E">
        <w:rPr>
          <w:rFonts w:ascii="Arial" w:hAnsi="Arial" w:cs="Arial"/>
          <w:color w:val="auto"/>
          <w:lang w:val="en-US"/>
        </w:rPr>
        <w:t>ed</w:t>
      </w:r>
      <w:r w:rsidR="002214EF" w:rsidRPr="00CF7665">
        <w:rPr>
          <w:rFonts w:ascii="Arial" w:hAnsi="Arial" w:cs="Arial"/>
          <w:color w:val="auto"/>
          <w:lang w:val="en-US"/>
        </w:rPr>
        <w:t xml:space="preserve"> an</w:t>
      </w:r>
      <w:r w:rsidR="00E55886">
        <w:rPr>
          <w:rFonts w:ascii="Arial" w:hAnsi="Arial" w:cs="Arial"/>
          <w:color w:val="auto"/>
          <w:lang w:val="en-US"/>
        </w:rPr>
        <w:t>d maintain</w:t>
      </w:r>
      <w:r w:rsidR="00BE5E7E">
        <w:rPr>
          <w:rFonts w:ascii="Arial" w:hAnsi="Arial" w:cs="Arial"/>
          <w:color w:val="auto"/>
          <w:lang w:val="en-US"/>
        </w:rPr>
        <w:t>ed</w:t>
      </w:r>
      <w:r w:rsidR="00E55886">
        <w:rPr>
          <w:rFonts w:ascii="Arial" w:hAnsi="Arial" w:cs="Arial"/>
          <w:color w:val="auto"/>
          <w:lang w:val="en-US"/>
        </w:rPr>
        <w:t xml:space="preserve"> Risk Analysis Matrix</w:t>
      </w:r>
    </w:p>
    <w:p w14:paraId="2FFBCD74" w14:textId="77777777" w:rsidR="0008282B" w:rsidRPr="0008282B" w:rsidRDefault="0008282B" w:rsidP="0008282B">
      <w:pPr>
        <w:pStyle w:val="BodyText"/>
        <w:tabs>
          <w:tab w:val="clear" w:pos="1020"/>
          <w:tab w:val="num" w:pos="720"/>
        </w:tabs>
        <w:ind w:left="720"/>
        <w:jc w:val="left"/>
        <w:rPr>
          <w:rFonts w:ascii="Arial" w:hAnsi="Arial" w:cs="Arial"/>
          <w:color w:val="auto"/>
          <w:szCs w:val="20"/>
        </w:rPr>
      </w:pPr>
      <w:r w:rsidRPr="00CF7665">
        <w:rPr>
          <w:rFonts w:ascii="Arial" w:hAnsi="Arial" w:cs="Arial"/>
          <w:color w:val="auto"/>
          <w:szCs w:val="20"/>
          <w:shd w:val="clear" w:color="auto" w:fill="FFFFFF"/>
          <w:lang w:val="en-US"/>
        </w:rPr>
        <w:t>Provide</w:t>
      </w:r>
      <w:r>
        <w:rPr>
          <w:rFonts w:ascii="Arial" w:hAnsi="Arial" w:cs="Arial"/>
          <w:color w:val="auto"/>
          <w:szCs w:val="20"/>
          <w:shd w:val="clear" w:color="auto" w:fill="FFFFFF"/>
          <w:lang w:val="en-US"/>
        </w:rPr>
        <w:t>d</w:t>
      </w:r>
      <w:r w:rsidRPr="00CF7665">
        <w:rPr>
          <w:rFonts w:ascii="Arial" w:hAnsi="Arial" w:cs="Arial"/>
          <w:color w:val="auto"/>
          <w:szCs w:val="20"/>
          <w:shd w:val="clear" w:color="auto" w:fill="FFFFFF"/>
          <w:lang w:val="en-US"/>
        </w:rPr>
        <w:t xml:space="preserve"> </w:t>
      </w:r>
      <w:r>
        <w:rPr>
          <w:rFonts w:ascii="Arial" w:hAnsi="Arial" w:cs="Arial"/>
          <w:color w:val="auto"/>
          <w:szCs w:val="20"/>
          <w:shd w:val="clear" w:color="auto" w:fill="FFFFFF"/>
          <w:lang w:val="en-US"/>
        </w:rPr>
        <w:t>mentoring</w:t>
      </w:r>
      <w:r w:rsidRPr="00CF7665">
        <w:rPr>
          <w:rFonts w:ascii="Arial" w:hAnsi="Arial" w:cs="Arial"/>
          <w:color w:val="auto"/>
          <w:szCs w:val="20"/>
          <w:shd w:val="clear" w:color="auto" w:fill="FFFFFF"/>
        </w:rPr>
        <w:t>, coaching PM team members</w:t>
      </w:r>
      <w:r w:rsidRPr="00CF7665">
        <w:rPr>
          <w:rFonts w:ascii="Arial" w:hAnsi="Arial" w:cs="Arial"/>
          <w:color w:val="auto"/>
          <w:szCs w:val="20"/>
          <w:shd w:val="clear" w:color="auto" w:fill="FFFFFF"/>
          <w:lang w:val="en-US"/>
        </w:rPr>
        <w:t xml:space="preserve"> and</w:t>
      </w:r>
      <w:r w:rsidRPr="00CF7665">
        <w:rPr>
          <w:rFonts w:ascii="Arial" w:hAnsi="Arial" w:cs="Arial"/>
          <w:color w:val="auto"/>
        </w:rPr>
        <w:t xml:space="preserve"> new PMO Analysts to bring them up to speed with understanding their roles</w:t>
      </w:r>
      <w:r>
        <w:rPr>
          <w:rFonts w:ascii="Arial" w:hAnsi="Arial" w:cs="Arial"/>
          <w:color w:val="auto"/>
          <w:lang w:val="en-US"/>
        </w:rPr>
        <w:t xml:space="preserve"> and responsibilities</w:t>
      </w:r>
    </w:p>
    <w:p w14:paraId="6A05992E" w14:textId="77777777" w:rsidR="00A6607D" w:rsidRDefault="008F3E22" w:rsidP="00315B01">
      <w:pPr>
        <w:pStyle w:val="BodyText"/>
        <w:tabs>
          <w:tab w:val="clear" w:pos="1020"/>
          <w:tab w:val="num" w:pos="720"/>
        </w:tabs>
        <w:ind w:left="720"/>
        <w:rPr>
          <w:rFonts w:ascii="Arial" w:hAnsi="Arial" w:cs="Arial"/>
          <w:color w:val="auto"/>
        </w:rPr>
      </w:pPr>
      <w:r>
        <w:rPr>
          <w:rFonts w:ascii="Arial" w:hAnsi="Arial" w:cs="Arial"/>
          <w:color w:val="auto"/>
          <w:lang w:val="en-US"/>
        </w:rPr>
        <w:t>Worked</w:t>
      </w:r>
      <w:r w:rsidR="00A6607D" w:rsidRPr="00CF7665">
        <w:rPr>
          <w:rFonts w:ascii="Arial" w:hAnsi="Arial" w:cs="Arial"/>
          <w:color w:val="auto"/>
        </w:rPr>
        <w:t xml:space="preserve"> </w:t>
      </w:r>
      <w:r w:rsidR="00892327" w:rsidRPr="00CF7665">
        <w:rPr>
          <w:rFonts w:ascii="Arial" w:hAnsi="Arial" w:cs="Arial"/>
          <w:color w:val="auto"/>
          <w:lang w:val="en-US"/>
        </w:rPr>
        <w:t xml:space="preserve">to improve project financials in </w:t>
      </w:r>
      <w:r w:rsidR="00BE5E7E">
        <w:rPr>
          <w:rFonts w:ascii="Arial" w:hAnsi="Arial" w:cs="Arial"/>
          <w:color w:val="auto"/>
          <w:lang w:val="en-US"/>
        </w:rPr>
        <w:t>accordance with corporate goals; worked</w:t>
      </w:r>
      <w:r w:rsidR="00697D3D" w:rsidRPr="00CF7665">
        <w:rPr>
          <w:rFonts w:ascii="Arial" w:hAnsi="Arial" w:cs="Arial"/>
          <w:color w:val="auto"/>
        </w:rPr>
        <w:t xml:space="preserve"> with PCA on </w:t>
      </w:r>
      <w:r w:rsidR="00E55886">
        <w:rPr>
          <w:rFonts w:ascii="Arial" w:hAnsi="Arial" w:cs="Arial"/>
          <w:color w:val="auto"/>
        </w:rPr>
        <w:t>EVM and EAC reports</w:t>
      </w:r>
    </w:p>
    <w:p w14:paraId="73D262D5" w14:textId="77777777" w:rsidR="008F3E22" w:rsidRPr="008F3E22" w:rsidRDefault="008F3E22" w:rsidP="008F3E22">
      <w:pPr>
        <w:pStyle w:val="BodyText"/>
        <w:tabs>
          <w:tab w:val="clear" w:pos="1020"/>
          <w:tab w:val="num" w:pos="720"/>
        </w:tabs>
        <w:ind w:left="720"/>
        <w:rPr>
          <w:rFonts w:ascii="Arial" w:hAnsi="Arial" w:cs="Arial"/>
          <w:color w:val="auto"/>
        </w:rPr>
      </w:pPr>
      <w:r w:rsidRPr="00CF7665">
        <w:rPr>
          <w:rFonts w:ascii="Arial" w:hAnsi="Arial" w:cs="Arial"/>
          <w:color w:val="auto"/>
          <w:lang w:val="en-US"/>
        </w:rPr>
        <w:t>Hands on experience in SharePoint implementation in different programs</w:t>
      </w:r>
    </w:p>
    <w:p w14:paraId="69267F83" w14:textId="77777777" w:rsidR="0008282B" w:rsidRPr="00667456" w:rsidRDefault="0008282B" w:rsidP="00315B01">
      <w:pPr>
        <w:pStyle w:val="BodyText"/>
        <w:tabs>
          <w:tab w:val="clear" w:pos="1020"/>
          <w:tab w:val="num" w:pos="720"/>
        </w:tabs>
        <w:ind w:left="720"/>
        <w:rPr>
          <w:rFonts w:ascii="Arial" w:hAnsi="Arial" w:cs="Arial"/>
          <w:color w:val="auto"/>
        </w:rPr>
      </w:pPr>
      <w:r w:rsidRPr="00CF7665">
        <w:rPr>
          <w:rFonts w:ascii="Arial" w:hAnsi="Arial" w:cs="Arial"/>
          <w:color w:val="auto"/>
          <w:szCs w:val="20"/>
          <w:shd w:val="clear" w:color="auto" w:fill="FFFFFF"/>
        </w:rPr>
        <w:t>Led non project related research initiatives (schedule predictability, pro</w:t>
      </w:r>
      <w:r>
        <w:rPr>
          <w:rFonts w:ascii="Arial" w:hAnsi="Arial" w:cs="Arial"/>
          <w:color w:val="auto"/>
          <w:szCs w:val="20"/>
          <w:shd w:val="clear" w:color="auto" w:fill="FFFFFF"/>
        </w:rPr>
        <w:t xml:space="preserve">duct development process, </w:t>
      </w:r>
      <w:r>
        <w:rPr>
          <w:rFonts w:ascii="Arial" w:hAnsi="Arial" w:cs="Arial"/>
          <w:color w:val="auto"/>
          <w:szCs w:val="20"/>
          <w:shd w:val="clear" w:color="auto" w:fill="FFFFFF"/>
          <w:lang w:val="en-US"/>
        </w:rPr>
        <w:t>etc.</w:t>
      </w:r>
      <w:r>
        <w:rPr>
          <w:rFonts w:ascii="Arial" w:hAnsi="Arial" w:cs="Arial"/>
          <w:color w:val="auto"/>
          <w:szCs w:val="20"/>
          <w:shd w:val="clear" w:color="auto" w:fill="FFFFFF"/>
        </w:rPr>
        <w:t>)</w:t>
      </w:r>
    </w:p>
    <w:p w14:paraId="04F6A16E" w14:textId="77777777" w:rsidR="00667456" w:rsidRPr="00CF7665" w:rsidRDefault="00667456" w:rsidP="00667456">
      <w:pPr>
        <w:pStyle w:val="BodyText"/>
        <w:numPr>
          <w:ilvl w:val="0"/>
          <w:numId w:val="0"/>
        </w:numPr>
        <w:ind w:left="720"/>
        <w:rPr>
          <w:rFonts w:ascii="Arial" w:hAnsi="Arial" w:cs="Arial"/>
          <w:color w:val="auto"/>
        </w:rPr>
      </w:pPr>
    </w:p>
    <w:p w14:paraId="049BAE77" w14:textId="77777777" w:rsidR="00DB3ED5" w:rsidRPr="00CF7665" w:rsidRDefault="00346F81" w:rsidP="008F1088">
      <w:pPr>
        <w:tabs>
          <w:tab w:val="num" w:pos="720"/>
          <w:tab w:val="left" w:pos="990"/>
        </w:tabs>
        <w:rPr>
          <w:rFonts w:ascii="Arial" w:hAnsi="Arial" w:cs="Arial"/>
          <w:b/>
        </w:rPr>
      </w:pPr>
      <w:r w:rsidRPr="00CF7665">
        <w:rPr>
          <w:rFonts w:ascii="Arial" w:hAnsi="Arial" w:cs="Arial"/>
          <w:b/>
        </w:rPr>
        <w:t xml:space="preserve">Project </w:t>
      </w:r>
      <w:r w:rsidR="00BE5BF4">
        <w:rPr>
          <w:rFonts w:ascii="Arial" w:hAnsi="Arial" w:cs="Arial"/>
          <w:b/>
        </w:rPr>
        <w:t>Lead</w:t>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BE5BF4">
        <w:rPr>
          <w:rFonts w:ascii="Arial" w:hAnsi="Arial" w:cs="Arial"/>
          <w:b/>
        </w:rPr>
        <w:t xml:space="preserve">    </w:t>
      </w:r>
      <w:r w:rsidR="002B02D4">
        <w:rPr>
          <w:rFonts w:ascii="Arial" w:hAnsi="Arial" w:cs="Arial"/>
          <w:b/>
        </w:rPr>
        <w:t>(August 2012 -</w:t>
      </w:r>
      <w:r w:rsidR="002B02D4" w:rsidRPr="00CF7665">
        <w:rPr>
          <w:rFonts w:ascii="Arial" w:hAnsi="Arial" w:cs="Arial"/>
          <w:b/>
        </w:rPr>
        <w:t xml:space="preserve"> </w:t>
      </w:r>
      <w:r w:rsidR="002B02D4">
        <w:rPr>
          <w:rFonts w:ascii="Arial" w:hAnsi="Arial" w:cs="Arial"/>
          <w:b/>
        </w:rPr>
        <w:t>March 20</w:t>
      </w:r>
      <w:r w:rsidR="002B02D4" w:rsidRPr="00CF7665">
        <w:rPr>
          <w:rFonts w:ascii="Arial" w:hAnsi="Arial" w:cs="Arial"/>
          <w:b/>
        </w:rPr>
        <w:t>14</w:t>
      </w:r>
      <w:r w:rsidR="002B02D4">
        <w:rPr>
          <w:rFonts w:ascii="Arial" w:hAnsi="Arial" w:cs="Arial"/>
          <w:b/>
        </w:rPr>
        <w:t>)</w:t>
      </w:r>
    </w:p>
    <w:p w14:paraId="6380B2DE" w14:textId="77777777" w:rsidR="00DB3ED5" w:rsidRPr="00CF7665" w:rsidRDefault="00DB3ED5" w:rsidP="008F1088">
      <w:pPr>
        <w:tabs>
          <w:tab w:val="num" w:pos="720"/>
          <w:tab w:val="left" w:pos="990"/>
        </w:tabs>
        <w:rPr>
          <w:rFonts w:ascii="Arial" w:hAnsi="Arial" w:cs="Arial"/>
          <w:b/>
        </w:rPr>
      </w:pPr>
      <w:r w:rsidRPr="002B02D4">
        <w:rPr>
          <w:rFonts w:ascii="Arial" w:hAnsi="Arial" w:cs="Arial"/>
        </w:rPr>
        <w:t>Project: Enterprise</w:t>
      </w:r>
      <w:r w:rsidRPr="00CF7665">
        <w:rPr>
          <w:rFonts w:ascii="Arial" w:hAnsi="Arial" w:cs="Arial"/>
        </w:rPr>
        <w:t xml:space="preserve"> Eligibility Services (EES)</w:t>
      </w:r>
    </w:p>
    <w:p w14:paraId="5B5ACBDC" w14:textId="77777777" w:rsidR="00E74137" w:rsidRDefault="00697D3D" w:rsidP="00697D3D">
      <w:pPr>
        <w:pStyle w:val="Footer"/>
        <w:widowControl/>
        <w:numPr>
          <w:ilvl w:val="0"/>
          <w:numId w:val="7"/>
        </w:numPr>
        <w:tabs>
          <w:tab w:val="clear" w:pos="4320"/>
          <w:tab w:val="clear" w:pos="8640"/>
          <w:tab w:val="left" w:pos="990"/>
        </w:tabs>
        <w:autoSpaceDE/>
        <w:jc w:val="both"/>
        <w:rPr>
          <w:rFonts w:ascii="Arial" w:hAnsi="Arial" w:cs="Arial"/>
        </w:rPr>
      </w:pPr>
      <w:r w:rsidRPr="00CF7665">
        <w:rPr>
          <w:rFonts w:ascii="Arial" w:hAnsi="Arial" w:cs="Arial"/>
        </w:rPr>
        <w:t>Provide</w:t>
      </w:r>
      <w:r w:rsidR="0008282B">
        <w:rPr>
          <w:rFonts w:ascii="Arial" w:hAnsi="Arial" w:cs="Arial"/>
        </w:rPr>
        <w:t>d</w:t>
      </w:r>
      <w:r w:rsidRPr="00CF7665">
        <w:rPr>
          <w:rFonts w:ascii="Arial" w:hAnsi="Arial" w:cs="Arial"/>
        </w:rPr>
        <w:t xml:space="preserve"> management oversight for applications</w:t>
      </w:r>
      <w:r w:rsidR="0008282B">
        <w:rPr>
          <w:rFonts w:ascii="Arial" w:hAnsi="Arial" w:cs="Arial"/>
        </w:rPr>
        <w:t xml:space="preserve"> development; l</w:t>
      </w:r>
      <w:r w:rsidR="00E74137" w:rsidRPr="00CF7665">
        <w:rPr>
          <w:rFonts w:ascii="Arial" w:hAnsi="Arial" w:cs="Arial"/>
        </w:rPr>
        <w:t xml:space="preserve">ed the Business Analysis efforts for the Enterprise Eligibility </w:t>
      </w:r>
      <w:r w:rsidR="0099033A" w:rsidRPr="00CF7665">
        <w:rPr>
          <w:rFonts w:ascii="Arial" w:hAnsi="Arial" w:cs="Arial"/>
        </w:rPr>
        <w:t>Services (</w:t>
      </w:r>
      <w:r w:rsidR="0008282B">
        <w:rPr>
          <w:rFonts w:ascii="Arial" w:hAnsi="Arial" w:cs="Arial"/>
        </w:rPr>
        <w:t>EES) project</w:t>
      </w:r>
    </w:p>
    <w:p w14:paraId="454B8F43" w14:textId="77777777" w:rsidR="008F3E22" w:rsidRPr="008F3E22" w:rsidRDefault="008F3E22" w:rsidP="008F3E22">
      <w:pPr>
        <w:pStyle w:val="Footer"/>
        <w:widowControl/>
        <w:numPr>
          <w:ilvl w:val="0"/>
          <w:numId w:val="7"/>
        </w:numPr>
        <w:tabs>
          <w:tab w:val="clear" w:pos="4320"/>
          <w:tab w:val="clear" w:pos="8640"/>
          <w:tab w:val="left" w:pos="990"/>
        </w:tabs>
        <w:autoSpaceDE/>
        <w:jc w:val="both"/>
        <w:rPr>
          <w:rFonts w:ascii="Arial" w:hAnsi="Arial" w:cs="Arial"/>
        </w:rPr>
      </w:pPr>
      <w:r>
        <w:rPr>
          <w:rFonts w:ascii="Arial" w:hAnsi="Arial" w:cs="Arial"/>
        </w:rPr>
        <w:t>Worked</w:t>
      </w:r>
      <w:r w:rsidRPr="00CF7665">
        <w:rPr>
          <w:rFonts w:ascii="Arial" w:hAnsi="Arial" w:cs="Arial"/>
        </w:rPr>
        <w:t xml:space="preserve"> as </w:t>
      </w:r>
      <w:r>
        <w:rPr>
          <w:rFonts w:ascii="Arial" w:hAnsi="Arial" w:cs="Arial"/>
        </w:rPr>
        <w:t>liaison between the c</w:t>
      </w:r>
      <w:r w:rsidRPr="00CF7665">
        <w:rPr>
          <w:rFonts w:ascii="Arial" w:hAnsi="Arial" w:cs="Arial"/>
        </w:rPr>
        <w:t>ustomer (CMS) and the technical area team at NGC in the study and analysis of the current state of each of the business units and their cu</w:t>
      </w:r>
      <w:r>
        <w:rPr>
          <w:rFonts w:ascii="Arial" w:hAnsi="Arial" w:cs="Arial"/>
        </w:rPr>
        <w:t>rrent Medicare Part A processes</w:t>
      </w:r>
      <w:r w:rsidRPr="00CF7665">
        <w:rPr>
          <w:rFonts w:ascii="Arial" w:hAnsi="Arial" w:cs="Arial"/>
        </w:rPr>
        <w:t xml:space="preserve">  </w:t>
      </w:r>
    </w:p>
    <w:p w14:paraId="7EC3DD18" w14:textId="77777777" w:rsidR="004D1753" w:rsidRPr="00CF7665" w:rsidRDefault="00C8648D" w:rsidP="008F1088">
      <w:pPr>
        <w:numPr>
          <w:ilvl w:val="0"/>
          <w:numId w:val="7"/>
        </w:numPr>
        <w:tabs>
          <w:tab w:val="left" w:pos="990"/>
        </w:tabs>
        <w:jc w:val="both"/>
        <w:rPr>
          <w:rFonts w:ascii="Arial" w:hAnsi="Arial" w:cs="Arial"/>
        </w:rPr>
      </w:pPr>
      <w:r>
        <w:rPr>
          <w:rFonts w:ascii="Arial" w:hAnsi="Arial" w:cs="Arial"/>
        </w:rPr>
        <w:t>R</w:t>
      </w:r>
      <w:r w:rsidR="00E74137" w:rsidRPr="00CF7665">
        <w:rPr>
          <w:rFonts w:ascii="Arial" w:hAnsi="Arial" w:cs="Arial"/>
        </w:rPr>
        <w:t xml:space="preserve">eviewed </w:t>
      </w:r>
      <w:r w:rsidR="004D1753" w:rsidRPr="00CF7665">
        <w:rPr>
          <w:rFonts w:ascii="Arial" w:hAnsi="Arial" w:cs="Arial"/>
        </w:rPr>
        <w:t>business process documents and d</w:t>
      </w:r>
      <w:r w:rsidR="0008282B">
        <w:rPr>
          <w:rFonts w:ascii="Arial" w:hAnsi="Arial" w:cs="Arial"/>
        </w:rPr>
        <w:t>etailed functional requirements; m</w:t>
      </w:r>
      <w:r w:rsidR="00A33A37" w:rsidRPr="00CF7665">
        <w:rPr>
          <w:rFonts w:ascii="Arial" w:hAnsi="Arial" w:cs="Arial"/>
        </w:rPr>
        <w:t>entored Business Analysts and Testers on differen</w:t>
      </w:r>
      <w:r w:rsidR="0008282B">
        <w:rPr>
          <w:rFonts w:ascii="Arial" w:hAnsi="Arial" w:cs="Arial"/>
        </w:rPr>
        <w:t>t contracts on Business process</w:t>
      </w:r>
    </w:p>
    <w:p w14:paraId="3B05E72B" w14:textId="77777777" w:rsidR="007D7483" w:rsidRPr="00CF7665" w:rsidRDefault="007D7483" w:rsidP="008F1088">
      <w:pPr>
        <w:numPr>
          <w:ilvl w:val="0"/>
          <w:numId w:val="7"/>
        </w:numPr>
        <w:tabs>
          <w:tab w:val="left" w:pos="990"/>
        </w:tabs>
        <w:jc w:val="both"/>
        <w:rPr>
          <w:rFonts w:ascii="Arial" w:hAnsi="Arial" w:cs="Arial"/>
        </w:rPr>
      </w:pPr>
      <w:r w:rsidRPr="00CF7665">
        <w:rPr>
          <w:rFonts w:ascii="Arial" w:hAnsi="Arial" w:cs="Arial"/>
        </w:rPr>
        <w:t>Create</w:t>
      </w:r>
      <w:r w:rsidR="00A33A37" w:rsidRPr="00CF7665">
        <w:rPr>
          <w:rFonts w:ascii="Arial" w:hAnsi="Arial" w:cs="Arial"/>
        </w:rPr>
        <w:t>d</w:t>
      </w:r>
      <w:r w:rsidRPr="00CF7665">
        <w:rPr>
          <w:rFonts w:ascii="Arial" w:hAnsi="Arial" w:cs="Arial"/>
        </w:rPr>
        <w:t xml:space="preserve"> Power</w:t>
      </w:r>
      <w:r w:rsidR="0008282B">
        <w:rPr>
          <w:rFonts w:ascii="Arial" w:hAnsi="Arial" w:cs="Arial"/>
        </w:rPr>
        <w:t>Point</w:t>
      </w:r>
      <w:r w:rsidRPr="00CF7665">
        <w:rPr>
          <w:rFonts w:ascii="Arial" w:hAnsi="Arial" w:cs="Arial"/>
        </w:rPr>
        <w:t xml:space="preserve"> presentation for customer on ongoing syst</w:t>
      </w:r>
      <w:r w:rsidR="0008282B">
        <w:rPr>
          <w:rFonts w:ascii="Arial" w:hAnsi="Arial" w:cs="Arial"/>
        </w:rPr>
        <w:t>em specifics, research findings, etc</w:t>
      </w:r>
      <w:r w:rsidR="00505B6F">
        <w:rPr>
          <w:rFonts w:ascii="Arial" w:hAnsi="Arial" w:cs="Arial"/>
        </w:rPr>
        <w:t>.</w:t>
      </w:r>
    </w:p>
    <w:p w14:paraId="6C82236D" w14:textId="77777777" w:rsidR="00A33A37" w:rsidRPr="00CF7665" w:rsidRDefault="00505B6F" w:rsidP="008F1088">
      <w:pPr>
        <w:pStyle w:val="BodyText"/>
        <w:numPr>
          <w:ilvl w:val="0"/>
          <w:numId w:val="7"/>
        </w:numPr>
        <w:tabs>
          <w:tab w:val="clear" w:pos="360"/>
          <w:tab w:val="left" w:pos="990"/>
        </w:tabs>
        <w:rPr>
          <w:rFonts w:ascii="Arial" w:hAnsi="Arial" w:cs="Arial"/>
          <w:color w:val="auto"/>
          <w:szCs w:val="20"/>
        </w:rPr>
      </w:pPr>
      <w:r>
        <w:rPr>
          <w:rFonts w:ascii="Arial" w:hAnsi="Arial" w:cs="Arial"/>
          <w:color w:val="auto"/>
          <w:szCs w:val="20"/>
          <w:lang w:val="en-US"/>
        </w:rPr>
        <w:t>Worked</w:t>
      </w:r>
      <w:r w:rsidR="00A33A37" w:rsidRPr="00CF7665">
        <w:rPr>
          <w:rFonts w:ascii="Arial" w:hAnsi="Arial" w:cs="Arial"/>
          <w:color w:val="auto"/>
          <w:szCs w:val="20"/>
        </w:rPr>
        <w:t xml:space="preserve"> closely with Program Managers to </w:t>
      </w:r>
      <w:r>
        <w:rPr>
          <w:rFonts w:ascii="Arial" w:hAnsi="Arial" w:cs="Arial"/>
          <w:color w:val="auto"/>
          <w:szCs w:val="20"/>
        </w:rPr>
        <w:t>develop P</w:t>
      </w:r>
      <w:r w:rsidR="00A33A37" w:rsidRPr="00CF7665">
        <w:rPr>
          <w:rFonts w:ascii="Arial" w:hAnsi="Arial" w:cs="Arial"/>
          <w:color w:val="auto"/>
          <w:szCs w:val="20"/>
        </w:rPr>
        <w:t>roject Schedule and develop weekly and monthly status reports to be sha</w:t>
      </w:r>
      <w:r w:rsidR="0008282B">
        <w:rPr>
          <w:rFonts w:ascii="Arial" w:hAnsi="Arial" w:cs="Arial"/>
          <w:color w:val="auto"/>
          <w:szCs w:val="20"/>
        </w:rPr>
        <w:t>red with the customer</w:t>
      </w:r>
    </w:p>
    <w:p w14:paraId="5795FF63" w14:textId="77777777" w:rsidR="00E42D14" w:rsidRPr="00CF7665" w:rsidRDefault="00E42D14" w:rsidP="008F1088">
      <w:pPr>
        <w:pStyle w:val="BodyText"/>
        <w:numPr>
          <w:ilvl w:val="0"/>
          <w:numId w:val="7"/>
        </w:numPr>
        <w:tabs>
          <w:tab w:val="clear" w:pos="360"/>
          <w:tab w:val="left" w:pos="990"/>
        </w:tabs>
        <w:rPr>
          <w:rFonts w:ascii="Arial" w:hAnsi="Arial" w:cs="Arial"/>
          <w:color w:val="auto"/>
          <w:szCs w:val="20"/>
        </w:rPr>
      </w:pPr>
      <w:r w:rsidRPr="00CF7665">
        <w:rPr>
          <w:rFonts w:ascii="Arial" w:hAnsi="Arial" w:cs="Arial"/>
          <w:color w:val="auto"/>
          <w:szCs w:val="20"/>
        </w:rPr>
        <w:t>Anticipate</w:t>
      </w:r>
      <w:r w:rsidR="0008282B">
        <w:rPr>
          <w:rFonts w:ascii="Arial" w:hAnsi="Arial" w:cs="Arial"/>
          <w:color w:val="auto"/>
          <w:szCs w:val="20"/>
          <w:lang w:val="en-US"/>
        </w:rPr>
        <w:t>d</w:t>
      </w:r>
      <w:r w:rsidRPr="00CF7665">
        <w:rPr>
          <w:rFonts w:ascii="Arial" w:hAnsi="Arial" w:cs="Arial"/>
          <w:color w:val="auto"/>
          <w:szCs w:val="20"/>
        </w:rPr>
        <w:t xml:space="preserve"> issues or problems and work</w:t>
      </w:r>
      <w:r w:rsidR="0008282B">
        <w:rPr>
          <w:rFonts w:ascii="Arial" w:hAnsi="Arial" w:cs="Arial"/>
          <w:color w:val="auto"/>
          <w:szCs w:val="20"/>
          <w:lang w:val="en-US"/>
        </w:rPr>
        <w:t>ed</w:t>
      </w:r>
      <w:r w:rsidRPr="00CF7665">
        <w:rPr>
          <w:rFonts w:ascii="Arial" w:hAnsi="Arial" w:cs="Arial"/>
          <w:color w:val="auto"/>
          <w:szCs w:val="20"/>
        </w:rPr>
        <w:t xml:space="preserve"> to mitigate or n</w:t>
      </w:r>
      <w:r w:rsidR="0008282B">
        <w:rPr>
          <w:rFonts w:ascii="Arial" w:hAnsi="Arial" w:cs="Arial"/>
          <w:color w:val="auto"/>
          <w:szCs w:val="20"/>
        </w:rPr>
        <w:t>egate their anticipated effects</w:t>
      </w:r>
    </w:p>
    <w:p w14:paraId="30735D4C" w14:textId="77777777" w:rsidR="00C166AE" w:rsidRPr="00CF7665" w:rsidRDefault="00C166AE" w:rsidP="008F1088">
      <w:pPr>
        <w:pStyle w:val="BodyText"/>
        <w:numPr>
          <w:ilvl w:val="0"/>
          <w:numId w:val="7"/>
        </w:numPr>
        <w:tabs>
          <w:tab w:val="clear" w:pos="360"/>
          <w:tab w:val="left" w:pos="990"/>
        </w:tabs>
        <w:rPr>
          <w:rFonts w:ascii="Arial" w:hAnsi="Arial" w:cs="Arial"/>
          <w:color w:val="auto"/>
          <w:szCs w:val="20"/>
        </w:rPr>
      </w:pPr>
      <w:r w:rsidRPr="00CF7665">
        <w:rPr>
          <w:rFonts w:ascii="Arial" w:hAnsi="Arial" w:cs="Arial"/>
          <w:color w:val="auto"/>
          <w:szCs w:val="20"/>
        </w:rPr>
        <w:t>Ensure</w:t>
      </w:r>
      <w:r w:rsidR="00DB5CA4" w:rsidRPr="00CF7665">
        <w:rPr>
          <w:rFonts w:ascii="Arial" w:hAnsi="Arial" w:cs="Arial"/>
          <w:color w:val="auto"/>
          <w:szCs w:val="20"/>
        </w:rPr>
        <w:t>d that</w:t>
      </w:r>
      <w:r w:rsidRPr="00CF7665">
        <w:rPr>
          <w:rFonts w:ascii="Arial" w:hAnsi="Arial" w:cs="Arial"/>
          <w:color w:val="auto"/>
          <w:szCs w:val="20"/>
        </w:rPr>
        <w:t xml:space="preserve"> Statement of Work responsibilities and deliverables are delivered on time and according to </w:t>
      </w:r>
      <w:r w:rsidR="0008282B">
        <w:rPr>
          <w:rFonts w:ascii="Arial" w:hAnsi="Arial" w:cs="Arial"/>
          <w:color w:val="auto"/>
          <w:szCs w:val="20"/>
        </w:rPr>
        <w:t>specifications and requirements</w:t>
      </w:r>
    </w:p>
    <w:p w14:paraId="54CEE867" w14:textId="77777777" w:rsidR="00776492" w:rsidRPr="00505B6F" w:rsidRDefault="00E74137" w:rsidP="00505B6F">
      <w:pPr>
        <w:numPr>
          <w:ilvl w:val="0"/>
          <w:numId w:val="7"/>
        </w:numPr>
        <w:tabs>
          <w:tab w:val="left" w:pos="990"/>
        </w:tabs>
        <w:jc w:val="both"/>
        <w:rPr>
          <w:rFonts w:ascii="Arial" w:hAnsi="Arial" w:cs="Arial"/>
        </w:rPr>
      </w:pPr>
      <w:r w:rsidRPr="00CF7665">
        <w:rPr>
          <w:rFonts w:ascii="Arial" w:hAnsi="Arial" w:cs="Arial"/>
        </w:rPr>
        <w:t>Maintained ‘parking lot’ logs to document pending issues and requirements and fol</w:t>
      </w:r>
      <w:r w:rsidR="0008282B">
        <w:rPr>
          <w:rFonts w:ascii="Arial" w:hAnsi="Arial" w:cs="Arial"/>
        </w:rPr>
        <w:t>low up on closure</w:t>
      </w:r>
    </w:p>
    <w:p w14:paraId="20B68F50" w14:textId="77777777" w:rsidR="00E74137" w:rsidRPr="00CF7665" w:rsidRDefault="00505B6F" w:rsidP="008F1088">
      <w:pPr>
        <w:pStyle w:val="BodyText"/>
        <w:numPr>
          <w:ilvl w:val="0"/>
          <w:numId w:val="7"/>
        </w:numPr>
        <w:tabs>
          <w:tab w:val="clear" w:pos="360"/>
          <w:tab w:val="left" w:pos="990"/>
        </w:tabs>
        <w:rPr>
          <w:rFonts w:ascii="Arial" w:hAnsi="Arial" w:cs="Arial"/>
          <w:color w:val="auto"/>
          <w:szCs w:val="20"/>
        </w:rPr>
      </w:pPr>
      <w:r>
        <w:rPr>
          <w:rFonts w:ascii="Arial" w:hAnsi="Arial" w:cs="Arial"/>
          <w:color w:val="auto"/>
          <w:szCs w:val="20"/>
          <w:lang w:val="en-US"/>
        </w:rPr>
        <w:t>Ensured</w:t>
      </w:r>
      <w:r w:rsidR="00E74137" w:rsidRPr="00CF7665">
        <w:rPr>
          <w:rFonts w:ascii="Arial" w:hAnsi="Arial" w:cs="Arial"/>
          <w:color w:val="auto"/>
          <w:szCs w:val="20"/>
        </w:rPr>
        <w:t xml:space="preserve"> meetings are accurately documented and recorded, and follow</w:t>
      </w:r>
      <w:r w:rsidR="0008282B">
        <w:rPr>
          <w:rFonts w:ascii="Arial" w:hAnsi="Arial" w:cs="Arial"/>
          <w:color w:val="auto"/>
          <w:szCs w:val="20"/>
          <w:lang w:val="en-US"/>
        </w:rPr>
        <w:t>ed</w:t>
      </w:r>
      <w:r w:rsidR="00E74137" w:rsidRPr="00CF7665">
        <w:rPr>
          <w:rFonts w:ascii="Arial" w:hAnsi="Arial" w:cs="Arial"/>
          <w:color w:val="auto"/>
          <w:szCs w:val="20"/>
        </w:rPr>
        <w:t xml:space="preserve"> up on action items that are assigned </w:t>
      </w:r>
      <w:r w:rsidR="0008282B">
        <w:rPr>
          <w:rFonts w:ascii="Arial" w:hAnsi="Arial" w:cs="Arial"/>
          <w:color w:val="auto"/>
          <w:szCs w:val="20"/>
        </w:rPr>
        <w:t>and track</w:t>
      </w:r>
      <w:r>
        <w:rPr>
          <w:rFonts w:ascii="Arial" w:hAnsi="Arial" w:cs="Arial"/>
          <w:color w:val="auto"/>
          <w:szCs w:val="20"/>
          <w:lang w:val="en-US"/>
        </w:rPr>
        <w:t>ed them</w:t>
      </w:r>
      <w:r w:rsidR="0008282B">
        <w:rPr>
          <w:rFonts w:ascii="Arial" w:hAnsi="Arial" w:cs="Arial"/>
          <w:color w:val="auto"/>
          <w:szCs w:val="20"/>
        </w:rPr>
        <w:t xml:space="preserve"> to completion</w:t>
      </w:r>
    </w:p>
    <w:p w14:paraId="16A4A604" w14:textId="77777777" w:rsidR="00E74137" w:rsidRPr="00CF7665" w:rsidRDefault="00E74137" w:rsidP="008F1088">
      <w:pPr>
        <w:pStyle w:val="BodyText"/>
        <w:numPr>
          <w:ilvl w:val="0"/>
          <w:numId w:val="7"/>
        </w:numPr>
        <w:tabs>
          <w:tab w:val="clear" w:pos="360"/>
          <w:tab w:val="left" w:pos="990"/>
        </w:tabs>
        <w:rPr>
          <w:rFonts w:ascii="Arial" w:hAnsi="Arial" w:cs="Arial"/>
          <w:color w:val="auto"/>
          <w:szCs w:val="20"/>
        </w:rPr>
      </w:pPr>
      <w:r w:rsidRPr="00CF7665">
        <w:rPr>
          <w:rFonts w:ascii="Arial" w:hAnsi="Arial" w:cs="Arial"/>
          <w:color w:val="auto"/>
          <w:szCs w:val="20"/>
        </w:rPr>
        <w:t>Worked on Change Requests</w:t>
      </w:r>
      <w:r w:rsidR="00505B6F">
        <w:rPr>
          <w:rFonts w:ascii="Arial" w:hAnsi="Arial" w:cs="Arial"/>
          <w:color w:val="auto"/>
          <w:szCs w:val="20"/>
        </w:rPr>
        <w:t xml:space="preserve"> from c</w:t>
      </w:r>
      <w:r w:rsidRPr="00CF7665">
        <w:rPr>
          <w:rFonts w:ascii="Arial" w:hAnsi="Arial" w:cs="Arial"/>
          <w:color w:val="auto"/>
          <w:szCs w:val="20"/>
        </w:rPr>
        <w:t xml:space="preserve">ustomer and gathered levels of efforts from team after analyzing </w:t>
      </w:r>
      <w:r w:rsidR="0008282B">
        <w:rPr>
          <w:rFonts w:ascii="Arial" w:hAnsi="Arial" w:cs="Arial"/>
          <w:color w:val="auto"/>
          <w:szCs w:val="20"/>
        </w:rPr>
        <w:t>the feasibility of its addition</w:t>
      </w:r>
    </w:p>
    <w:p w14:paraId="45819289" w14:textId="77777777" w:rsidR="00226760" w:rsidRPr="00CF7665" w:rsidRDefault="00226760" w:rsidP="008F1088">
      <w:pPr>
        <w:tabs>
          <w:tab w:val="num" w:pos="720"/>
          <w:tab w:val="left" w:pos="990"/>
        </w:tabs>
        <w:rPr>
          <w:rFonts w:ascii="Arial" w:hAnsi="Arial" w:cs="Arial"/>
        </w:rPr>
      </w:pPr>
    </w:p>
    <w:p w14:paraId="16DF7C9F" w14:textId="77777777" w:rsidR="00185D7A" w:rsidRPr="00CF7665" w:rsidRDefault="001C23E0" w:rsidP="008F1088">
      <w:pPr>
        <w:pStyle w:val="Footer"/>
        <w:widowControl/>
        <w:tabs>
          <w:tab w:val="clear" w:pos="4320"/>
          <w:tab w:val="clear" w:pos="8640"/>
          <w:tab w:val="num" w:pos="720"/>
          <w:tab w:val="left" w:pos="990"/>
        </w:tabs>
        <w:autoSpaceDE/>
        <w:rPr>
          <w:rFonts w:ascii="Arial" w:hAnsi="Arial" w:cs="Arial"/>
          <w:b/>
        </w:rPr>
      </w:pPr>
      <w:r w:rsidRPr="00CF7665">
        <w:rPr>
          <w:rFonts w:ascii="Arial" w:hAnsi="Arial" w:cs="Arial"/>
          <w:b/>
        </w:rPr>
        <w:t>C</w:t>
      </w:r>
      <w:r w:rsidR="003F7F36" w:rsidRPr="00CF7665">
        <w:rPr>
          <w:rFonts w:ascii="Arial" w:hAnsi="Arial" w:cs="Arial"/>
          <w:b/>
        </w:rPr>
        <w:t xml:space="preserve">omputer </w:t>
      </w:r>
      <w:r w:rsidRPr="00CF7665">
        <w:rPr>
          <w:rFonts w:ascii="Arial" w:hAnsi="Arial" w:cs="Arial"/>
          <w:b/>
        </w:rPr>
        <w:t>S</w:t>
      </w:r>
      <w:r w:rsidR="003F7F36" w:rsidRPr="00CF7665">
        <w:rPr>
          <w:rFonts w:ascii="Arial" w:hAnsi="Arial" w:cs="Arial"/>
          <w:b/>
        </w:rPr>
        <w:t xml:space="preserve">cience </w:t>
      </w:r>
      <w:r w:rsidRPr="00CF7665">
        <w:rPr>
          <w:rFonts w:ascii="Arial" w:hAnsi="Arial" w:cs="Arial"/>
          <w:b/>
        </w:rPr>
        <w:t>C</w:t>
      </w:r>
      <w:r w:rsidR="003F7F36" w:rsidRPr="00CF7665">
        <w:rPr>
          <w:rFonts w:ascii="Arial" w:hAnsi="Arial" w:cs="Arial"/>
          <w:b/>
        </w:rPr>
        <w:t>orporation</w:t>
      </w:r>
      <w:r w:rsidR="00836494" w:rsidRPr="00CF7665">
        <w:rPr>
          <w:rFonts w:ascii="Arial" w:hAnsi="Arial" w:cs="Arial"/>
          <w:b/>
        </w:rPr>
        <w:t xml:space="preserve"> </w:t>
      </w:r>
      <w:r w:rsidR="00185D7A" w:rsidRPr="00CF7665">
        <w:rPr>
          <w:rFonts w:ascii="Arial" w:hAnsi="Arial" w:cs="Arial"/>
          <w:b/>
        </w:rPr>
        <w:t>(CS</w:t>
      </w:r>
      <w:r w:rsidR="002B02D4">
        <w:rPr>
          <w:rFonts w:ascii="Arial" w:hAnsi="Arial" w:cs="Arial"/>
          <w:b/>
        </w:rPr>
        <w:t>C) – Woodlawn, MD</w:t>
      </w:r>
      <w:r w:rsidR="002B02D4">
        <w:rPr>
          <w:rFonts w:ascii="Arial" w:hAnsi="Arial" w:cs="Arial"/>
          <w:b/>
        </w:rPr>
        <w:tab/>
      </w:r>
      <w:r w:rsidR="002B02D4">
        <w:rPr>
          <w:rFonts w:ascii="Arial" w:hAnsi="Arial" w:cs="Arial"/>
          <w:b/>
        </w:rPr>
        <w:tab/>
        <w:t>May 2009 -</w:t>
      </w:r>
      <w:r w:rsidR="00185D7A" w:rsidRPr="00CF7665">
        <w:rPr>
          <w:rFonts w:ascii="Arial" w:hAnsi="Arial" w:cs="Arial"/>
          <w:b/>
        </w:rPr>
        <w:t xml:space="preserve"> </w:t>
      </w:r>
      <w:r w:rsidR="004D1753" w:rsidRPr="00CF7665">
        <w:rPr>
          <w:rFonts w:ascii="Arial" w:hAnsi="Arial" w:cs="Arial"/>
          <w:b/>
        </w:rPr>
        <w:t>August 2012</w:t>
      </w:r>
    </w:p>
    <w:p w14:paraId="16BC93FD" w14:textId="77777777" w:rsidR="005D524F" w:rsidRPr="00CF7665" w:rsidRDefault="00A33A37" w:rsidP="008F1088">
      <w:pPr>
        <w:pStyle w:val="Footer"/>
        <w:widowControl/>
        <w:tabs>
          <w:tab w:val="clear" w:pos="4320"/>
          <w:tab w:val="clear" w:pos="8640"/>
          <w:tab w:val="num" w:pos="720"/>
          <w:tab w:val="left" w:pos="990"/>
        </w:tabs>
        <w:autoSpaceDE/>
        <w:rPr>
          <w:rFonts w:ascii="Arial" w:hAnsi="Arial" w:cs="Arial"/>
          <w:b/>
        </w:rPr>
      </w:pPr>
      <w:r w:rsidRPr="00CF7665">
        <w:rPr>
          <w:rFonts w:ascii="Arial" w:hAnsi="Arial" w:cs="Arial"/>
          <w:b/>
        </w:rPr>
        <w:t>Deputy Project Manager</w:t>
      </w:r>
    </w:p>
    <w:p w14:paraId="5B861B8A" w14:textId="77777777" w:rsidR="001C23E0" w:rsidRDefault="001C23E0" w:rsidP="008F1088">
      <w:pPr>
        <w:tabs>
          <w:tab w:val="num" w:pos="720"/>
          <w:tab w:val="left" w:pos="990"/>
        </w:tabs>
        <w:rPr>
          <w:rFonts w:ascii="Arial" w:hAnsi="Arial" w:cs="Arial"/>
        </w:rPr>
      </w:pPr>
      <w:r w:rsidRPr="002B02D4">
        <w:rPr>
          <w:rFonts w:ascii="Arial" w:hAnsi="Arial" w:cs="Arial"/>
        </w:rPr>
        <w:t>Project</w:t>
      </w:r>
      <w:r w:rsidRPr="00CF7665">
        <w:rPr>
          <w:rFonts w:ascii="Arial" w:hAnsi="Arial" w:cs="Arial"/>
          <w:b/>
        </w:rPr>
        <w:t>:</w:t>
      </w:r>
      <w:r w:rsidR="007E3102" w:rsidRPr="00CF7665">
        <w:rPr>
          <w:rFonts w:ascii="Arial" w:hAnsi="Arial" w:cs="Arial"/>
          <w:b/>
        </w:rPr>
        <w:t xml:space="preserve"> </w:t>
      </w:r>
      <w:r w:rsidR="005D524F" w:rsidRPr="00CF7665">
        <w:rPr>
          <w:rFonts w:ascii="Arial" w:hAnsi="Arial" w:cs="Arial"/>
        </w:rPr>
        <w:t>Registration of Most Everyone</w:t>
      </w:r>
      <w:r w:rsidR="005D524F" w:rsidRPr="00CF7665">
        <w:rPr>
          <w:rFonts w:ascii="Arial" w:hAnsi="Arial" w:cs="Arial"/>
          <w:b/>
        </w:rPr>
        <w:t xml:space="preserve"> (</w:t>
      </w:r>
      <w:r w:rsidR="007E3102" w:rsidRPr="00CF7665">
        <w:rPr>
          <w:rFonts w:ascii="Arial" w:hAnsi="Arial" w:cs="Arial"/>
        </w:rPr>
        <w:t>ROME</w:t>
      </w:r>
      <w:r w:rsidR="005D524F" w:rsidRPr="00CF7665">
        <w:rPr>
          <w:rFonts w:ascii="Arial" w:hAnsi="Arial" w:cs="Arial"/>
        </w:rPr>
        <w:t>)</w:t>
      </w:r>
      <w:r w:rsidR="007E3102" w:rsidRPr="00CF7665">
        <w:rPr>
          <w:rFonts w:ascii="Arial" w:hAnsi="Arial" w:cs="Arial"/>
        </w:rPr>
        <w:t xml:space="preserve"> offer</w:t>
      </w:r>
      <w:r w:rsidR="005A1685" w:rsidRPr="00CF7665">
        <w:rPr>
          <w:rFonts w:ascii="Arial" w:hAnsi="Arial" w:cs="Arial"/>
        </w:rPr>
        <w:t>s</w:t>
      </w:r>
      <w:r w:rsidR="007E3102" w:rsidRPr="00CF7665">
        <w:rPr>
          <w:rFonts w:ascii="Arial" w:hAnsi="Arial" w:cs="Arial"/>
        </w:rPr>
        <w:t xml:space="preserve"> a single credential (User ID) issuance, management, and a</w:t>
      </w:r>
      <w:r w:rsidR="005D524F" w:rsidRPr="00CF7665">
        <w:rPr>
          <w:rFonts w:ascii="Arial" w:hAnsi="Arial" w:cs="Arial"/>
        </w:rPr>
        <w:t xml:space="preserve">uthentication system </w:t>
      </w:r>
      <w:r w:rsidR="00505B6F">
        <w:rPr>
          <w:rFonts w:ascii="Arial" w:hAnsi="Arial" w:cs="Arial"/>
        </w:rPr>
        <w:t>to be</w:t>
      </w:r>
      <w:r w:rsidR="005D524F" w:rsidRPr="00CF7665">
        <w:rPr>
          <w:rFonts w:ascii="Arial" w:hAnsi="Arial" w:cs="Arial"/>
        </w:rPr>
        <w:t xml:space="preserve"> utilized</w:t>
      </w:r>
      <w:r w:rsidR="007E3102" w:rsidRPr="00CF7665">
        <w:rPr>
          <w:rFonts w:ascii="Arial" w:hAnsi="Arial" w:cs="Arial"/>
        </w:rPr>
        <w:t xml:space="preserve"> by any individual seeking to conduct business online with the Social</w:t>
      </w:r>
      <w:r w:rsidR="00505B6F">
        <w:rPr>
          <w:rFonts w:ascii="Arial" w:hAnsi="Arial" w:cs="Arial"/>
        </w:rPr>
        <w:t xml:space="preserve"> Security Administration (SSA).</w:t>
      </w:r>
    </w:p>
    <w:p w14:paraId="42DB53AD" w14:textId="77777777" w:rsidR="00505B6F" w:rsidRPr="00505B6F" w:rsidRDefault="00505B6F" w:rsidP="00505B6F">
      <w:pPr>
        <w:pStyle w:val="BodyText"/>
        <w:tabs>
          <w:tab w:val="clear" w:pos="1020"/>
          <w:tab w:val="num" w:pos="720"/>
        </w:tabs>
        <w:ind w:left="720"/>
        <w:rPr>
          <w:rFonts w:ascii="Arial" w:hAnsi="Arial" w:cs="Arial"/>
          <w:color w:val="auto"/>
        </w:rPr>
      </w:pPr>
      <w:r w:rsidRPr="00CF7665">
        <w:rPr>
          <w:rFonts w:ascii="Arial" w:hAnsi="Arial" w:cs="Arial"/>
          <w:color w:val="auto"/>
        </w:rPr>
        <w:t>Manage</w:t>
      </w:r>
      <w:r>
        <w:rPr>
          <w:rFonts w:ascii="Arial" w:hAnsi="Arial" w:cs="Arial"/>
          <w:color w:val="auto"/>
          <w:lang w:val="en-US"/>
        </w:rPr>
        <w:t>d</w:t>
      </w:r>
      <w:r w:rsidRPr="00CF7665">
        <w:rPr>
          <w:rFonts w:ascii="Arial" w:hAnsi="Arial" w:cs="Arial"/>
          <w:color w:val="auto"/>
        </w:rPr>
        <w:t xml:space="preserve"> all aspects of multiple large complex projects for the respective lines of business from inception/concept (business case/roadmap) through delivery</w:t>
      </w:r>
    </w:p>
    <w:p w14:paraId="7325E5D1" w14:textId="77777777" w:rsidR="00A33A37" w:rsidRPr="00CF7665" w:rsidRDefault="0008282B" w:rsidP="008F1088">
      <w:pPr>
        <w:pStyle w:val="BodyText"/>
        <w:tabs>
          <w:tab w:val="clear" w:pos="360"/>
          <w:tab w:val="num" w:pos="720"/>
          <w:tab w:val="left" w:pos="990"/>
        </w:tabs>
        <w:ind w:left="990" w:hanging="630"/>
        <w:rPr>
          <w:rFonts w:ascii="Arial" w:hAnsi="Arial" w:cs="Arial"/>
          <w:color w:val="auto"/>
          <w:szCs w:val="20"/>
        </w:rPr>
      </w:pPr>
      <w:r>
        <w:rPr>
          <w:rFonts w:ascii="Arial" w:hAnsi="Arial" w:cs="Arial"/>
          <w:color w:val="auto"/>
          <w:szCs w:val="20"/>
        </w:rPr>
        <w:t>Le</w:t>
      </w:r>
      <w:r w:rsidR="00A33A37" w:rsidRPr="00CF7665">
        <w:rPr>
          <w:rFonts w:ascii="Arial" w:hAnsi="Arial" w:cs="Arial"/>
          <w:color w:val="auto"/>
          <w:szCs w:val="20"/>
        </w:rPr>
        <w:t>d a team of 25+</w:t>
      </w:r>
      <w:r>
        <w:rPr>
          <w:rFonts w:ascii="Arial" w:hAnsi="Arial" w:cs="Arial"/>
          <w:color w:val="auto"/>
          <w:szCs w:val="20"/>
          <w:lang w:val="en-US"/>
        </w:rPr>
        <w:t xml:space="preserve"> </w:t>
      </w:r>
      <w:r w:rsidR="00A33A37" w:rsidRPr="00CF7665">
        <w:rPr>
          <w:rFonts w:ascii="Arial" w:hAnsi="Arial" w:cs="Arial"/>
          <w:color w:val="auto"/>
          <w:szCs w:val="20"/>
        </w:rPr>
        <w:t>Analysts and Testers</w:t>
      </w:r>
      <w:r>
        <w:rPr>
          <w:rFonts w:ascii="Arial" w:hAnsi="Arial" w:cs="Arial"/>
          <w:color w:val="auto"/>
          <w:szCs w:val="20"/>
        </w:rPr>
        <w:t xml:space="preserve"> in a </w:t>
      </w:r>
      <w:r w:rsidR="00505B6F">
        <w:rPr>
          <w:rFonts w:ascii="Arial" w:hAnsi="Arial" w:cs="Arial"/>
          <w:color w:val="auto"/>
          <w:szCs w:val="20"/>
          <w:lang w:val="en-US"/>
        </w:rPr>
        <w:t>matrix</w:t>
      </w:r>
      <w:r>
        <w:rPr>
          <w:rFonts w:ascii="Arial" w:hAnsi="Arial" w:cs="Arial"/>
          <w:color w:val="auto"/>
          <w:szCs w:val="20"/>
        </w:rPr>
        <w:t xml:space="preserve"> work environment</w:t>
      </w:r>
    </w:p>
    <w:p w14:paraId="0FEE7831" w14:textId="77777777" w:rsidR="007F26B4" w:rsidRPr="00505B6F" w:rsidRDefault="007F26B4" w:rsidP="007F26B4">
      <w:pPr>
        <w:pStyle w:val="BodyText"/>
        <w:tabs>
          <w:tab w:val="clear" w:pos="1020"/>
          <w:tab w:val="num" w:pos="720"/>
        </w:tabs>
        <w:ind w:left="720"/>
        <w:rPr>
          <w:rFonts w:ascii="Arial" w:hAnsi="Arial" w:cs="Arial"/>
          <w:color w:val="auto"/>
        </w:rPr>
      </w:pPr>
      <w:r w:rsidRPr="00CF7665">
        <w:rPr>
          <w:rFonts w:ascii="Arial" w:hAnsi="Arial" w:cs="Arial"/>
          <w:color w:val="auto"/>
        </w:rPr>
        <w:t>Develop</w:t>
      </w:r>
      <w:r>
        <w:rPr>
          <w:rFonts w:ascii="Arial" w:hAnsi="Arial" w:cs="Arial"/>
          <w:color w:val="auto"/>
          <w:lang w:val="en-US"/>
        </w:rPr>
        <w:t>ed</w:t>
      </w:r>
      <w:r w:rsidRPr="00CF7665">
        <w:rPr>
          <w:rFonts w:ascii="Arial" w:hAnsi="Arial" w:cs="Arial"/>
          <w:color w:val="auto"/>
        </w:rPr>
        <w:t xml:space="preserve"> the project's key objectives, scope, success criteria and communicate</w:t>
      </w:r>
      <w:r>
        <w:rPr>
          <w:rFonts w:ascii="Arial" w:hAnsi="Arial" w:cs="Arial"/>
          <w:color w:val="auto"/>
          <w:lang w:val="en-US"/>
        </w:rPr>
        <w:t>d</w:t>
      </w:r>
      <w:r w:rsidRPr="00CF7665">
        <w:rPr>
          <w:rFonts w:ascii="Arial" w:hAnsi="Arial" w:cs="Arial"/>
          <w:color w:val="auto"/>
        </w:rPr>
        <w:t xml:space="preserve"> them effecti</w:t>
      </w:r>
      <w:r>
        <w:rPr>
          <w:rFonts w:ascii="Arial" w:hAnsi="Arial" w:cs="Arial"/>
          <w:color w:val="auto"/>
        </w:rPr>
        <w:t xml:space="preserve">vely across the project team </w:t>
      </w:r>
    </w:p>
    <w:p w14:paraId="4A85AD9E" w14:textId="77777777" w:rsidR="007F26B4" w:rsidRPr="00CF7665" w:rsidRDefault="007F26B4" w:rsidP="007F26B4">
      <w:pPr>
        <w:pStyle w:val="BodyText"/>
        <w:tabs>
          <w:tab w:val="clear" w:pos="1020"/>
          <w:tab w:val="num" w:pos="720"/>
        </w:tabs>
        <w:ind w:left="720"/>
        <w:rPr>
          <w:rFonts w:ascii="Arial" w:hAnsi="Arial" w:cs="Arial"/>
          <w:color w:val="auto"/>
        </w:rPr>
      </w:pPr>
      <w:r w:rsidRPr="00CF7665">
        <w:rPr>
          <w:rFonts w:ascii="Arial" w:hAnsi="Arial" w:cs="Arial"/>
          <w:color w:val="auto"/>
        </w:rPr>
        <w:t xml:space="preserve">Created and maintained a project schedule using MS Project showing all of </w:t>
      </w:r>
      <w:r>
        <w:rPr>
          <w:rFonts w:ascii="Arial" w:hAnsi="Arial" w:cs="Arial"/>
          <w:color w:val="auto"/>
        </w:rPr>
        <w:t>the deliverables target dates; m</w:t>
      </w:r>
      <w:r w:rsidRPr="00CF7665">
        <w:rPr>
          <w:rFonts w:ascii="Arial" w:hAnsi="Arial" w:cs="Arial"/>
          <w:color w:val="auto"/>
        </w:rPr>
        <w:t>anaged and maintained project plan through</w:t>
      </w:r>
      <w:r>
        <w:rPr>
          <w:rFonts w:ascii="Arial" w:hAnsi="Arial" w:cs="Arial"/>
          <w:color w:val="auto"/>
        </w:rPr>
        <w:t>out the SDLC, track</w:t>
      </w:r>
      <w:r>
        <w:rPr>
          <w:rFonts w:ascii="Arial" w:hAnsi="Arial" w:cs="Arial"/>
          <w:color w:val="auto"/>
          <w:lang w:val="en-US"/>
        </w:rPr>
        <w:t>ing</w:t>
      </w:r>
      <w:r>
        <w:rPr>
          <w:rFonts w:ascii="Arial" w:hAnsi="Arial" w:cs="Arial"/>
          <w:color w:val="auto"/>
        </w:rPr>
        <w:t xml:space="preserve"> project milestones</w:t>
      </w:r>
    </w:p>
    <w:p w14:paraId="05625A9F" w14:textId="77777777" w:rsidR="00505B6F" w:rsidRPr="007F26B4" w:rsidRDefault="007F26B4" w:rsidP="007F26B4">
      <w:pPr>
        <w:pStyle w:val="BodyText"/>
        <w:tabs>
          <w:tab w:val="clear" w:pos="1020"/>
          <w:tab w:val="num" w:pos="720"/>
        </w:tabs>
        <w:ind w:left="720"/>
        <w:rPr>
          <w:rFonts w:ascii="Arial" w:hAnsi="Arial" w:cs="Arial"/>
          <w:color w:val="auto"/>
        </w:rPr>
      </w:pPr>
      <w:r w:rsidRPr="00CF7665">
        <w:rPr>
          <w:rFonts w:ascii="Arial" w:hAnsi="Arial" w:cs="Arial"/>
          <w:color w:val="auto"/>
        </w:rPr>
        <w:t>Developed staffing requirements based on funding and affordability</w:t>
      </w:r>
      <w:r>
        <w:rPr>
          <w:rFonts w:ascii="Arial" w:hAnsi="Arial" w:cs="Arial"/>
          <w:color w:val="auto"/>
        </w:rPr>
        <w:t xml:space="preserve"> of the contract</w:t>
      </w:r>
    </w:p>
    <w:p w14:paraId="293B3F88" w14:textId="77777777" w:rsidR="007F26B4" w:rsidRPr="00CF7665" w:rsidRDefault="007F26B4" w:rsidP="007F26B4">
      <w:pPr>
        <w:pStyle w:val="BodyText"/>
        <w:tabs>
          <w:tab w:val="clear" w:pos="1020"/>
          <w:tab w:val="num" w:pos="720"/>
        </w:tabs>
        <w:ind w:left="720"/>
        <w:rPr>
          <w:rFonts w:ascii="Arial" w:hAnsi="Arial" w:cs="Arial"/>
          <w:color w:val="auto"/>
        </w:rPr>
      </w:pPr>
      <w:r w:rsidRPr="00CF7665">
        <w:rPr>
          <w:rFonts w:ascii="Arial" w:hAnsi="Arial" w:cs="Arial"/>
          <w:color w:val="auto"/>
        </w:rPr>
        <w:t>Initiated and m</w:t>
      </w:r>
      <w:r>
        <w:rPr>
          <w:rFonts w:ascii="Arial" w:hAnsi="Arial" w:cs="Arial"/>
          <w:color w:val="auto"/>
        </w:rPr>
        <w:t>anaged project risks and issues</w:t>
      </w:r>
    </w:p>
    <w:p w14:paraId="61011FF8" w14:textId="77777777" w:rsidR="003F7F36" w:rsidRPr="007F26B4" w:rsidRDefault="007F26B4" w:rsidP="007F26B4">
      <w:pPr>
        <w:pStyle w:val="BodyText"/>
        <w:tabs>
          <w:tab w:val="clear" w:pos="1020"/>
          <w:tab w:val="num" w:pos="720"/>
        </w:tabs>
        <w:ind w:left="720"/>
        <w:rPr>
          <w:rFonts w:ascii="Arial" w:hAnsi="Arial" w:cs="Arial"/>
          <w:color w:val="auto"/>
        </w:rPr>
      </w:pPr>
      <w:r>
        <w:rPr>
          <w:rFonts w:ascii="Arial" w:hAnsi="Arial" w:cs="Arial"/>
          <w:color w:val="auto"/>
        </w:rPr>
        <w:t xml:space="preserve">Recommended </w:t>
      </w:r>
      <w:r w:rsidRPr="00CF7665">
        <w:rPr>
          <w:rFonts w:ascii="Arial" w:hAnsi="Arial" w:cs="Arial"/>
          <w:color w:val="auto"/>
        </w:rPr>
        <w:t>improvements to project, program and portfolio management pro</w:t>
      </w:r>
      <w:r>
        <w:rPr>
          <w:rFonts w:ascii="Arial" w:hAnsi="Arial" w:cs="Arial"/>
          <w:color w:val="auto"/>
        </w:rPr>
        <w:t>cesses</w:t>
      </w:r>
    </w:p>
    <w:p w14:paraId="075E52D4" w14:textId="35A60FF8" w:rsidR="003F7F36" w:rsidRPr="00B738B4" w:rsidRDefault="001D2D7F" w:rsidP="00B738B4">
      <w:pPr>
        <w:pStyle w:val="BodyText"/>
        <w:tabs>
          <w:tab w:val="clear" w:pos="1020"/>
          <w:tab w:val="num" w:pos="720"/>
        </w:tabs>
        <w:ind w:left="720"/>
        <w:rPr>
          <w:rFonts w:ascii="Arial" w:hAnsi="Arial" w:cs="Arial"/>
          <w:color w:val="auto"/>
        </w:rPr>
      </w:pPr>
      <w:r w:rsidRPr="00CF7665">
        <w:rPr>
          <w:rFonts w:ascii="Arial" w:hAnsi="Arial" w:cs="Arial"/>
          <w:color w:val="auto"/>
        </w:rPr>
        <w:t>Conduct</w:t>
      </w:r>
      <w:r w:rsidR="007F26B4">
        <w:rPr>
          <w:rFonts w:ascii="Arial" w:hAnsi="Arial" w:cs="Arial"/>
          <w:color w:val="auto"/>
          <w:lang w:val="en-US"/>
        </w:rPr>
        <w:t>ed</w:t>
      </w:r>
      <w:r w:rsidRPr="00CF7665">
        <w:rPr>
          <w:rFonts w:ascii="Arial" w:hAnsi="Arial" w:cs="Arial"/>
          <w:color w:val="auto"/>
        </w:rPr>
        <w:t xml:space="preserve"> </w:t>
      </w:r>
      <w:r w:rsidR="00066EEB" w:rsidRPr="00CF7665">
        <w:rPr>
          <w:rFonts w:ascii="Arial" w:hAnsi="Arial" w:cs="Arial"/>
          <w:color w:val="auto"/>
        </w:rPr>
        <w:t>JAD sessions</w:t>
      </w:r>
      <w:r w:rsidRPr="00CF7665">
        <w:rPr>
          <w:rFonts w:ascii="Arial" w:hAnsi="Arial" w:cs="Arial"/>
          <w:color w:val="auto"/>
        </w:rPr>
        <w:t xml:space="preserve"> with team members and client representatives </w:t>
      </w:r>
      <w:r w:rsidR="007F26B4">
        <w:rPr>
          <w:rFonts w:ascii="Arial" w:hAnsi="Arial" w:cs="Arial"/>
          <w:color w:val="auto"/>
        </w:rPr>
        <w:t>and update issue and task logs; m</w:t>
      </w:r>
      <w:r w:rsidR="001C7819" w:rsidRPr="00CF7665">
        <w:rPr>
          <w:rFonts w:ascii="Arial" w:hAnsi="Arial" w:cs="Arial"/>
          <w:color w:val="auto"/>
        </w:rPr>
        <w:t>aintained backlo</w:t>
      </w:r>
      <w:r w:rsidR="00B738B4">
        <w:rPr>
          <w:rFonts w:ascii="Arial" w:hAnsi="Arial" w:cs="Arial"/>
          <w:color w:val="auto"/>
        </w:rPr>
        <w:t>g of requirements implementation</w:t>
      </w:r>
    </w:p>
    <w:p w14:paraId="489C3F7F" w14:textId="77777777" w:rsidR="003F7F36" w:rsidRPr="007F26B4" w:rsidRDefault="003F7F36" w:rsidP="007F26B4">
      <w:pPr>
        <w:pStyle w:val="BodyText"/>
        <w:tabs>
          <w:tab w:val="clear" w:pos="1020"/>
          <w:tab w:val="num" w:pos="720"/>
        </w:tabs>
        <w:ind w:left="720"/>
        <w:rPr>
          <w:rFonts w:ascii="Arial" w:hAnsi="Arial" w:cs="Arial"/>
          <w:color w:val="auto"/>
        </w:rPr>
      </w:pPr>
      <w:r w:rsidRPr="00CF7665">
        <w:rPr>
          <w:rFonts w:ascii="Arial" w:hAnsi="Arial" w:cs="Arial"/>
          <w:color w:val="auto"/>
        </w:rPr>
        <w:lastRenderedPageBreak/>
        <w:t>Coordinate</w:t>
      </w:r>
      <w:r w:rsidR="00505B6F">
        <w:rPr>
          <w:rFonts w:ascii="Arial" w:hAnsi="Arial" w:cs="Arial"/>
          <w:color w:val="auto"/>
          <w:lang w:val="en-US"/>
        </w:rPr>
        <w:t>d</w:t>
      </w:r>
      <w:r w:rsidRPr="00CF7665">
        <w:rPr>
          <w:rFonts w:ascii="Arial" w:hAnsi="Arial" w:cs="Arial"/>
          <w:color w:val="auto"/>
        </w:rPr>
        <w:t xml:space="preserve"> with the respective lines of business to develop and enhance tools and applications that will help the stakeholders </w:t>
      </w:r>
      <w:r w:rsidR="007F26B4">
        <w:rPr>
          <w:rFonts w:ascii="Arial" w:hAnsi="Arial" w:cs="Arial"/>
          <w:color w:val="auto"/>
        </w:rPr>
        <w:t>meet their business objectives</w:t>
      </w:r>
    </w:p>
    <w:p w14:paraId="2D3CC99D" w14:textId="77777777" w:rsidR="00E068E6" w:rsidRPr="00CF7665" w:rsidRDefault="00E068E6" w:rsidP="00CF7665">
      <w:pPr>
        <w:pStyle w:val="BodyText"/>
        <w:numPr>
          <w:ilvl w:val="0"/>
          <w:numId w:val="0"/>
        </w:numPr>
        <w:tabs>
          <w:tab w:val="num" w:pos="720"/>
          <w:tab w:val="left" w:pos="990"/>
        </w:tabs>
        <w:rPr>
          <w:rFonts w:ascii="Arial" w:hAnsi="Arial" w:cs="Arial"/>
          <w:color w:val="auto"/>
          <w:szCs w:val="20"/>
          <w:lang w:val="en-US"/>
        </w:rPr>
      </w:pPr>
      <w:r w:rsidRPr="00CF7665">
        <w:rPr>
          <w:rFonts w:ascii="Arial" w:hAnsi="Arial" w:cs="Arial"/>
          <w:color w:val="auto"/>
          <w:szCs w:val="20"/>
        </w:rPr>
        <w:t>Environment: Visio, Use Case Scenario, Requisite Pro, MS Of</w:t>
      </w:r>
      <w:r w:rsidR="00651C98" w:rsidRPr="00CF7665">
        <w:rPr>
          <w:rFonts w:ascii="Arial" w:hAnsi="Arial" w:cs="Arial"/>
          <w:color w:val="auto"/>
          <w:szCs w:val="20"/>
        </w:rPr>
        <w:t>fice, Oracle 8.x, AS/400, Java</w:t>
      </w:r>
    </w:p>
    <w:p w14:paraId="100F5877" w14:textId="77777777" w:rsidR="006C0442" w:rsidRPr="00CF7665" w:rsidRDefault="006C0442" w:rsidP="008F1088">
      <w:pPr>
        <w:pStyle w:val="Footer"/>
        <w:widowControl/>
        <w:tabs>
          <w:tab w:val="clear" w:pos="4320"/>
          <w:tab w:val="clear" w:pos="8640"/>
          <w:tab w:val="num" w:pos="720"/>
          <w:tab w:val="left" w:pos="990"/>
        </w:tabs>
        <w:autoSpaceDE/>
        <w:rPr>
          <w:rFonts w:ascii="Arial" w:hAnsi="Arial" w:cs="Arial"/>
          <w:b/>
        </w:rPr>
      </w:pPr>
    </w:p>
    <w:p w14:paraId="37C18B32" w14:textId="77777777" w:rsidR="00185D7A" w:rsidRPr="00CF7665" w:rsidRDefault="002B02D4" w:rsidP="008F1088">
      <w:pPr>
        <w:pStyle w:val="Footer"/>
        <w:widowControl/>
        <w:tabs>
          <w:tab w:val="clear" w:pos="4320"/>
          <w:tab w:val="clear" w:pos="8640"/>
          <w:tab w:val="num" w:pos="720"/>
          <w:tab w:val="left" w:pos="990"/>
        </w:tabs>
        <w:autoSpaceDE/>
        <w:rPr>
          <w:rFonts w:ascii="Arial" w:hAnsi="Arial" w:cs="Arial"/>
          <w:b/>
        </w:rPr>
      </w:pPr>
      <w:r>
        <w:rPr>
          <w:rFonts w:ascii="Arial" w:hAnsi="Arial" w:cs="Arial"/>
          <w:b/>
        </w:rPr>
        <w:t xml:space="preserve">Lockheed Martin – </w:t>
      </w:r>
      <w:r w:rsidR="00226760" w:rsidRPr="00CF7665">
        <w:rPr>
          <w:rFonts w:ascii="Arial" w:hAnsi="Arial" w:cs="Arial"/>
          <w:b/>
        </w:rPr>
        <w:t>Woodlawn, MD</w:t>
      </w:r>
      <w:r w:rsidR="0008282B">
        <w:rPr>
          <w:rFonts w:ascii="Arial" w:hAnsi="Arial" w:cs="Arial"/>
          <w:b/>
        </w:rPr>
        <w:tab/>
      </w:r>
      <w:r w:rsidR="0008282B">
        <w:rPr>
          <w:rFonts w:ascii="Arial" w:hAnsi="Arial" w:cs="Arial"/>
          <w:b/>
        </w:rPr>
        <w:tab/>
      </w:r>
      <w:r w:rsidR="0008282B">
        <w:rPr>
          <w:rFonts w:ascii="Arial" w:hAnsi="Arial" w:cs="Arial"/>
          <w:b/>
        </w:rPr>
        <w:tab/>
      </w:r>
      <w:r w:rsidR="0008282B">
        <w:rPr>
          <w:rFonts w:ascii="Arial" w:hAnsi="Arial" w:cs="Arial"/>
          <w:b/>
        </w:rPr>
        <w:tab/>
      </w:r>
      <w:r w:rsidR="0008282B">
        <w:rPr>
          <w:rFonts w:ascii="Arial" w:hAnsi="Arial" w:cs="Arial"/>
          <w:b/>
        </w:rPr>
        <w:tab/>
      </w:r>
      <w:r>
        <w:rPr>
          <w:rFonts w:ascii="Arial" w:hAnsi="Arial" w:cs="Arial"/>
          <w:b/>
        </w:rPr>
        <w:t>June 2008 - April 2009</w:t>
      </w:r>
    </w:p>
    <w:p w14:paraId="1705DF53" w14:textId="77777777" w:rsidR="001C23E0" w:rsidRPr="00CF7665" w:rsidRDefault="00331234" w:rsidP="008F1088">
      <w:pPr>
        <w:pStyle w:val="Footer"/>
        <w:widowControl/>
        <w:tabs>
          <w:tab w:val="clear" w:pos="4320"/>
          <w:tab w:val="clear" w:pos="8640"/>
          <w:tab w:val="num" w:pos="720"/>
          <w:tab w:val="left" w:pos="990"/>
        </w:tabs>
        <w:autoSpaceDE/>
        <w:rPr>
          <w:rFonts w:ascii="Arial" w:hAnsi="Arial" w:cs="Arial"/>
        </w:rPr>
      </w:pPr>
      <w:r w:rsidRPr="00CF7665">
        <w:rPr>
          <w:rFonts w:ascii="Arial" w:hAnsi="Arial" w:cs="Arial"/>
          <w:b/>
        </w:rPr>
        <w:t>Project Manager</w:t>
      </w:r>
    </w:p>
    <w:p w14:paraId="575524AE" w14:textId="77777777" w:rsidR="001C23E0" w:rsidRPr="00CF7665" w:rsidRDefault="001C23E0" w:rsidP="008F1088">
      <w:pPr>
        <w:pStyle w:val="Footer"/>
        <w:widowControl/>
        <w:tabs>
          <w:tab w:val="num" w:pos="720"/>
          <w:tab w:val="left" w:pos="990"/>
        </w:tabs>
        <w:autoSpaceDE/>
        <w:rPr>
          <w:rFonts w:ascii="Arial" w:hAnsi="Arial" w:cs="Arial"/>
        </w:rPr>
      </w:pPr>
      <w:r w:rsidRPr="002B02D4">
        <w:rPr>
          <w:rFonts w:ascii="Arial" w:hAnsi="Arial" w:cs="Arial"/>
        </w:rPr>
        <w:t>Project:</w:t>
      </w:r>
      <w:r w:rsidRPr="00CF7665">
        <w:rPr>
          <w:rFonts w:ascii="Arial" w:hAnsi="Arial" w:cs="Arial"/>
        </w:rPr>
        <w:t xml:space="preserve"> IRES System verifies the identity of individuals, businesses, organizations, entities, and government agencies to use </w:t>
      </w:r>
      <w:r w:rsidR="007F26B4">
        <w:rPr>
          <w:rFonts w:ascii="Arial" w:hAnsi="Arial" w:cs="Arial"/>
        </w:rPr>
        <w:t xml:space="preserve">the </w:t>
      </w:r>
      <w:r w:rsidRPr="00CF7665">
        <w:rPr>
          <w:rFonts w:ascii="Arial" w:hAnsi="Arial" w:cs="Arial"/>
        </w:rPr>
        <w:t>eService Internet and teleph</w:t>
      </w:r>
      <w:r w:rsidR="007F26B4">
        <w:rPr>
          <w:rFonts w:ascii="Arial" w:hAnsi="Arial" w:cs="Arial"/>
        </w:rPr>
        <w:t>one applications for requesting/</w:t>
      </w:r>
      <w:r w:rsidRPr="00CF7665">
        <w:rPr>
          <w:rFonts w:ascii="Arial" w:hAnsi="Arial" w:cs="Arial"/>
        </w:rPr>
        <w:t>exchanging business data</w:t>
      </w:r>
      <w:r w:rsidR="007F26B4">
        <w:rPr>
          <w:rFonts w:ascii="Arial" w:hAnsi="Arial" w:cs="Arial"/>
        </w:rPr>
        <w:t xml:space="preserve"> with the SSA</w:t>
      </w:r>
      <w:r w:rsidRPr="00CF7665">
        <w:rPr>
          <w:rFonts w:ascii="Arial" w:hAnsi="Arial" w:cs="Arial"/>
        </w:rPr>
        <w:t>.</w:t>
      </w:r>
    </w:p>
    <w:p w14:paraId="786D0385" w14:textId="77777777" w:rsidR="00041D17" w:rsidRPr="005A37E2" w:rsidRDefault="0008282B" w:rsidP="008F1088">
      <w:pPr>
        <w:pStyle w:val="Footer"/>
        <w:widowControl/>
        <w:numPr>
          <w:ilvl w:val="0"/>
          <w:numId w:val="7"/>
        </w:numPr>
        <w:tabs>
          <w:tab w:val="clear" w:pos="4320"/>
          <w:tab w:val="clear" w:pos="8640"/>
          <w:tab w:val="left" w:pos="990"/>
        </w:tabs>
        <w:autoSpaceDE/>
        <w:jc w:val="both"/>
        <w:rPr>
          <w:rFonts w:ascii="Arial" w:hAnsi="Arial" w:cs="Arial"/>
        </w:rPr>
      </w:pPr>
      <w:r>
        <w:rPr>
          <w:rFonts w:ascii="Arial" w:hAnsi="Arial" w:cs="Arial"/>
        </w:rPr>
        <w:t>Le</w:t>
      </w:r>
      <w:r w:rsidR="00041D17" w:rsidRPr="005A37E2">
        <w:rPr>
          <w:rFonts w:ascii="Arial" w:hAnsi="Arial" w:cs="Arial"/>
        </w:rPr>
        <w:t>d team</w:t>
      </w:r>
      <w:r w:rsidR="00445890" w:rsidRPr="005A37E2">
        <w:rPr>
          <w:rFonts w:ascii="Arial" w:hAnsi="Arial" w:cs="Arial"/>
        </w:rPr>
        <w:t xml:space="preserve"> of</w:t>
      </w:r>
      <w:r w:rsidR="00041D17" w:rsidRPr="005A37E2">
        <w:rPr>
          <w:rFonts w:ascii="Arial" w:hAnsi="Arial" w:cs="Arial"/>
        </w:rPr>
        <w:t xml:space="preserve"> </w:t>
      </w:r>
      <w:r>
        <w:rPr>
          <w:rFonts w:ascii="Arial" w:hAnsi="Arial" w:cs="Arial"/>
        </w:rPr>
        <w:t>15</w:t>
      </w:r>
      <w:r w:rsidR="00A33A37" w:rsidRPr="005A37E2">
        <w:rPr>
          <w:rFonts w:ascii="Arial" w:hAnsi="Arial" w:cs="Arial"/>
        </w:rPr>
        <w:t xml:space="preserve">+ </w:t>
      </w:r>
      <w:r w:rsidR="00041D17" w:rsidRPr="005A37E2">
        <w:rPr>
          <w:rFonts w:ascii="Arial" w:hAnsi="Arial" w:cs="Arial"/>
        </w:rPr>
        <w:t xml:space="preserve">Analysts and Validators in defining </w:t>
      </w:r>
      <w:r w:rsidR="003C262A" w:rsidRPr="005A37E2">
        <w:rPr>
          <w:rFonts w:ascii="Arial" w:hAnsi="Arial" w:cs="Arial"/>
        </w:rPr>
        <w:t>workflows</w:t>
      </w:r>
      <w:r>
        <w:rPr>
          <w:rFonts w:ascii="Arial" w:hAnsi="Arial" w:cs="Arial"/>
        </w:rPr>
        <w:t>;</w:t>
      </w:r>
      <w:r w:rsidR="00041D17" w:rsidRPr="005A37E2">
        <w:rPr>
          <w:rFonts w:ascii="Arial" w:hAnsi="Arial" w:cs="Arial"/>
        </w:rPr>
        <w:t xml:space="preserve"> set priorities following </w:t>
      </w:r>
      <w:r>
        <w:rPr>
          <w:rFonts w:ascii="Arial" w:hAnsi="Arial" w:cs="Arial"/>
        </w:rPr>
        <w:t>A</w:t>
      </w:r>
      <w:r w:rsidR="00275FC1" w:rsidRPr="005A37E2">
        <w:rPr>
          <w:rFonts w:ascii="Arial" w:hAnsi="Arial" w:cs="Arial"/>
        </w:rPr>
        <w:t>gile</w:t>
      </w:r>
      <w:r w:rsidR="00041D17" w:rsidRPr="005A37E2">
        <w:rPr>
          <w:rFonts w:ascii="Arial" w:hAnsi="Arial" w:cs="Arial"/>
        </w:rPr>
        <w:t xml:space="preserve"> method</w:t>
      </w:r>
    </w:p>
    <w:p w14:paraId="092CFD21" w14:textId="77777777" w:rsidR="001C23E0" w:rsidRPr="005A37E2" w:rsidRDefault="001C23E0" w:rsidP="008F1088">
      <w:pPr>
        <w:pStyle w:val="Footer"/>
        <w:widowControl/>
        <w:numPr>
          <w:ilvl w:val="0"/>
          <w:numId w:val="7"/>
        </w:numPr>
        <w:tabs>
          <w:tab w:val="clear" w:pos="4320"/>
          <w:tab w:val="clear" w:pos="8640"/>
          <w:tab w:val="left" w:pos="990"/>
        </w:tabs>
        <w:autoSpaceDE/>
        <w:jc w:val="both"/>
        <w:rPr>
          <w:rFonts w:ascii="Arial" w:hAnsi="Arial" w:cs="Arial"/>
        </w:rPr>
      </w:pPr>
      <w:r w:rsidRPr="005A37E2">
        <w:rPr>
          <w:rFonts w:ascii="Arial" w:hAnsi="Arial" w:cs="Arial"/>
        </w:rPr>
        <w:t xml:space="preserve">Created and maintained a project schedule using MS Project showing all of </w:t>
      </w:r>
      <w:r w:rsidR="007F26B4">
        <w:rPr>
          <w:rFonts w:ascii="Arial" w:hAnsi="Arial" w:cs="Arial"/>
        </w:rPr>
        <w:t>the deliverables target dates; m</w:t>
      </w:r>
      <w:r w:rsidRPr="005A37E2">
        <w:rPr>
          <w:rFonts w:ascii="Arial" w:hAnsi="Arial" w:cs="Arial"/>
        </w:rPr>
        <w:t xml:space="preserve">anaged and maintained project plan throughout </w:t>
      </w:r>
      <w:r w:rsidR="007F26B4">
        <w:rPr>
          <w:rFonts w:ascii="Arial" w:hAnsi="Arial" w:cs="Arial"/>
        </w:rPr>
        <w:t>SDLC</w:t>
      </w:r>
    </w:p>
    <w:p w14:paraId="1DF79F8D" w14:textId="77777777" w:rsidR="001C23E0" w:rsidRDefault="001C23E0" w:rsidP="008F1088">
      <w:pPr>
        <w:pStyle w:val="Footer"/>
        <w:widowControl/>
        <w:numPr>
          <w:ilvl w:val="0"/>
          <w:numId w:val="7"/>
        </w:numPr>
        <w:tabs>
          <w:tab w:val="clear" w:pos="4320"/>
          <w:tab w:val="clear" w:pos="8640"/>
          <w:tab w:val="left" w:pos="990"/>
        </w:tabs>
        <w:autoSpaceDE/>
        <w:jc w:val="both"/>
        <w:rPr>
          <w:rFonts w:ascii="Arial" w:hAnsi="Arial" w:cs="Arial"/>
        </w:rPr>
      </w:pPr>
      <w:r w:rsidRPr="005A37E2">
        <w:rPr>
          <w:rFonts w:ascii="Arial" w:hAnsi="Arial" w:cs="Arial"/>
        </w:rPr>
        <w:t>Conducted JAD sessions with stakeholders, develop</w:t>
      </w:r>
      <w:r w:rsidR="007F26B4">
        <w:rPr>
          <w:rFonts w:ascii="Arial" w:hAnsi="Arial" w:cs="Arial"/>
        </w:rPr>
        <w:t>ers and sponsors of initiatives</w:t>
      </w:r>
    </w:p>
    <w:p w14:paraId="3FB09F6B" w14:textId="77777777" w:rsidR="007F26B4" w:rsidRPr="005A37E2" w:rsidRDefault="007F26B4" w:rsidP="007F26B4">
      <w:pPr>
        <w:pStyle w:val="Footer"/>
        <w:widowControl/>
        <w:numPr>
          <w:ilvl w:val="0"/>
          <w:numId w:val="7"/>
        </w:numPr>
        <w:tabs>
          <w:tab w:val="clear" w:pos="4320"/>
          <w:tab w:val="clear" w:pos="8640"/>
          <w:tab w:val="left" w:pos="990"/>
        </w:tabs>
        <w:autoSpaceDE/>
        <w:jc w:val="both"/>
        <w:rPr>
          <w:rFonts w:ascii="Arial" w:hAnsi="Arial" w:cs="Arial"/>
        </w:rPr>
      </w:pPr>
      <w:r w:rsidRPr="005A37E2">
        <w:rPr>
          <w:rFonts w:ascii="Arial" w:hAnsi="Arial" w:cs="Arial"/>
        </w:rPr>
        <w:t>Managed the development of use cases for functional requirements in Requisite Pro, tagged them and creat</w:t>
      </w:r>
      <w:r>
        <w:rPr>
          <w:rFonts w:ascii="Arial" w:hAnsi="Arial" w:cs="Arial"/>
        </w:rPr>
        <w:t>ed requirements ID for the same</w:t>
      </w:r>
    </w:p>
    <w:p w14:paraId="75E09260" w14:textId="77777777" w:rsidR="007F26B4" w:rsidRPr="007F26B4" w:rsidRDefault="007F26B4" w:rsidP="007F26B4">
      <w:pPr>
        <w:pStyle w:val="Footer"/>
        <w:widowControl/>
        <w:numPr>
          <w:ilvl w:val="0"/>
          <w:numId w:val="7"/>
        </w:numPr>
        <w:tabs>
          <w:tab w:val="clear" w:pos="4320"/>
          <w:tab w:val="clear" w:pos="8640"/>
          <w:tab w:val="left" w:pos="990"/>
        </w:tabs>
        <w:autoSpaceDE/>
        <w:jc w:val="both"/>
        <w:rPr>
          <w:rFonts w:ascii="Arial" w:hAnsi="Arial" w:cs="Arial"/>
        </w:rPr>
      </w:pPr>
      <w:r w:rsidRPr="005A37E2">
        <w:rPr>
          <w:rFonts w:ascii="Arial" w:hAnsi="Arial" w:cs="Arial"/>
        </w:rPr>
        <w:t>Supported Validation activities by reviewing and writing and updating t</w:t>
      </w:r>
      <w:r>
        <w:rPr>
          <w:rFonts w:ascii="Arial" w:hAnsi="Arial" w:cs="Arial"/>
        </w:rPr>
        <w:t>est scripts in Quality Center; c</w:t>
      </w:r>
      <w:r w:rsidRPr="005A37E2">
        <w:rPr>
          <w:rFonts w:ascii="Arial" w:hAnsi="Arial" w:cs="Arial"/>
        </w:rPr>
        <w:t xml:space="preserve">reated data tables for Automation of test scripts </w:t>
      </w:r>
    </w:p>
    <w:p w14:paraId="435C6A28" w14:textId="77777777" w:rsidR="001C23E0" w:rsidRPr="005A37E2" w:rsidRDefault="001C23E0" w:rsidP="008F1088">
      <w:pPr>
        <w:pStyle w:val="Footer"/>
        <w:widowControl/>
        <w:numPr>
          <w:ilvl w:val="0"/>
          <w:numId w:val="7"/>
        </w:numPr>
        <w:tabs>
          <w:tab w:val="clear" w:pos="4320"/>
          <w:tab w:val="clear" w:pos="8640"/>
          <w:tab w:val="left" w:pos="990"/>
        </w:tabs>
        <w:autoSpaceDE/>
        <w:jc w:val="both"/>
        <w:rPr>
          <w:rFonts w:ascii="Arial" w:hAnsi="Arial" w:cs="Arial"/>
        </w:rPr>
      </w:pPr>
      <w:r w:rsidRPr="005A37E2">
        <w:rPr>
          <w:rFonts w:ascii="Arial" w:hAnsi="Arial" w:cs="Arial"/>
        </w:rPr>
        <w:t>Used QTP</w:t>
      </w:r>
      <w:r w:rsidR="007F26B4">
        <w:rPr>
          <w:rFonts w:ascii="Arial" w:hAnsi="Arial" w:cs="Arial"/>
        </w:rPr>
        <w:t xml:space="preserve"> to run automated scripts in QC; c</w:t>
      </w:r>
      <w:r w:rsidRPr="005A37E2">
        <w:rPr>
          <w:rFonts w:ascii="Arial" w:hAnsi="Arial" w:cs="Arial"/>
        </w:rPr>
        <w:t>oordinated global data tables with test design documents in QC for aut</w:t>
      </w:r>
      <w:r w:rsidR="007F26B4">
        <w:rPr>
          <w:rFonts w:ascii="Arial" w:hAnsi="Arial" w:cs="Arial"/>
        </w:rPr>
        <w:t>omation of scripts</w:t>
      </w:r>
    </w:p>
    <w:p w14:paraId="4B614EFB" w14:textId="77777777" w:rsidR="001C23E0" w:rsidRPr="00CF7665" w:rsidRDefault="001C23E0" w:rsidP="00175C01">
      <w:pPr>
        <w:pStyle w:val="Footer"/>
        <w:widowControl/>
        <w:tabs>
          <w:tab w:val="clear" w:pos="4320"/>
          <w:tab w:val="clear" w:pos="8640"/>
          <w:tab w:val="left" w:pos="360"/>
        </w:tabs>
        <w:autoSpaceDE/>
        <w:ind w:left="360"/>
        <w:jc w:val="both"/>
        <w:rPr>
          <w:rFonts w:ascii="Arial" w:hAnsi="Arial" w:cs="Arial"/>
        </w:rPr>
      </w:pPr>
    </w:p>
    <w:p w14:paraId="6F1FD3D7" w14:textId="77777777" w:rsidR="001C23E0" w:rsidRPr="00CF7665" w:rsidRDefault="00DC73EF" w:rsidP="003A2F80">
      <w:pPr>
        <w:ind w:left="720" w:hanging="720"/>
        <w:rPr>
          <w:rFonts w:ascii="Arial" w:hAnsi="Arial" w:cs="Arial"/>
          <w:b/>
        </w:rPr>
      </w:pPr>
      <w:r w:rsidRPr="00CF7665">
        <w:rPr>
          <w:rFonts w:ascii="Arial" w:hAnsi="Arial" w:cs="Arial"/>
          <w:b/>
        </w:rPr>
        <w:t>Lockheed Martin</w:t>
      </w:r>
      <w:r w:rsidR="002B02D4">
        <w:rPr>
          <w:rFonts w:ascii="Arial" w:hAnsi="Arial" w:cs="Arial"/>
          <w:b/>
        </w:rPr>
        <w:t xml:space="preserve"> – </w:t>
      </w:r>
      <w:r w:rsidR="003A2F80" w:rsidRPr="00CF7665">
        <w:rPr>
          <w:rFonts w:ascii="Arial" w:hAnsi="Arial" w:cs="Arial"/>
          <w:b/>
        </w:rPr>
        <w:t>Baltimore, MD</w:t>
      </w:r>
      <w:r w:rsidR="005570A0">
        <w:rPr>
          <w:rFonts w:ascii="Arial" w:hAnsi="Arial" w:cs="Arial"/>
          <w:b/>
        </w:rPr>
        <w:tab/>
      </w:r>
      <w:r w:rsidR="005570A0">
        <w:rPr>
          <w:rFonts w:ascii="Arial" w:hAnsi="Arial" w:cs="Arial"/>
          <w:b/>
        </w:rPr>
        <w:tab/>
      </w:r>
      <w:r w:rsidR="005570A0">
        <w:rPr>
          <w:rFonts w:ascii="Arial" w:hAnsi="Arial" w:cs="Arial"/>
          <w:b/>
        </w:rPr>
        <w:tab/>
      </w:r>
      <w:r w:rsidR="005570A0">
        <w:rPr>
          <w:rFonts w:ascii="Arial" w:hAnsi="Arial" w:cs="Arial"/>
          <w:b/>
        </w:rPr>
        <w:tab/>
      </w:r>
      <w:r w:rsidR="005570A0">
        <w:rPr>
          <w:rFonts w:ascii="Arial" w:hAnsi="Arial" w:cs="Arial"/>
          <w:b/>
        </w:rPr>
        <w:tab/>
        <w:t>Jan 2006</w:t>
      </w:r>
      <w:r w:rsidR="00495DD0" w:rsidRPr="00CF7665">
        <w:rPr>
          <w:rFonts w:ascii="Arial" w:hAnsi="Arial" w:cs="Arial"/>
          <w:b/>
        </w:rPr>
        <w:t>-</w:t>
      </w:r>
      <w:r w:rsidR="001C23E0" w:rsidRPr="00CF7665">
        <w:rPr>
          <w:rFonts w:ascii="Arial" w:hAnsi="Arial" w:cs="Arial"/>
          <w:b/>
        </w:rPr>
        <w:t xml:space="preserve"> </w:t>
      </w:r>
      <w:r w:rsidR="002B02D4">
        <w:rPr>
          <w:rFonts w:ascii="Arial" w:hAnsi="Arial" w:cs="Arial"/>
          <w:b/>
        </w:rPr>
        <w:t>June 20</w:t>
      </w:r>
      <w:r w:rsidR="00495DD0" w:rsidRPr="00CF7665">
        <w:rPr>
          <w:rFonts w:ascii="Arial" w:hAnsi="Arial" w:cs="Arial"/>
          <w:b/>
        </w:rPr>
        <w:t>08</w:t>
      </w:r>
    </w:p>
    <w:p w14:paraId="330EC516" w14:textId="77777777" w:rsidR="001C23E0" w:rsidRPr="00CF7665" w:rsidRDefault="00742B68">
      <w:pPr>
        <w:rPr>
          <w:rFonts w:ascii="Arial" w:hAnsi="Arial" w:cs="Arial"/>
          <w:b/>
        </w:rPr>
      </w:pPr>
      <w:r w:rsidRPr="00CF7665">
        <w:rPr>
          <w:rFonts w:ascii="Arial" w:hAnsi="Arial" w:cs="Arial"/>
          <w:b/>
        </w:rPr>
        <w:t>Project Lead</w:t>
      </w:r>
    </w:p>
    <w:p w14:paraId="58AB98B5" w14:textId="77777777" w:rsidR="001C23E0" w:rsidRPr="005A37E2" w:rsidRDefault="001C23E0" w:rsidP="00445890">
      <w:pPr>
        <w:pStyle w:val="BodyText"/>
        <w:tabs>
          <w:tab w:val="clear" w:pos="1020"/>
          <w:tab w:val="num" w:pos="720"/>
        </w:tabs>
        <w:ind w:left="720"/>
        <w:rPr>
          <w:rFonts w:ascii="Arial" w:hAnsi="Arial" w:cs="Arial"/>
          <w:color w:val="auto"/>
        </w:rPr>
      </w:pPr>
      <w:r w:rsidRPr="005A37E2">
        <w:rPr>
          <w:rFonts w:ascii="Arial" w:hAnsi="Arial" w:cs="Arial"/>
          <w:color w:val="auto"/>
        </w:rPr>
        <w:t xml:space="preserve">Played a crucial role in the Planning and </w:t>
      </w:r>
      <w:r w:rsidR="007F26B4">
        <w:rPr>
          <w:rFonts w:ascii="Arial" w:hAnsi="Arial" w:cs="Arial"/>
          <w:color w:val="auto"/>
        </w:rPr>
        <w:t>Analysis phase of the project; d</w:t>
      </w:r>
      <w:r w:rsidRPr="005A37E2">
        <w:rPr>
          <w:rFonts w:ascii="Arial" w:hAnsi="Arial" w:cs="Arial"/>
          <w:color w:val="auto"/>
        </w:rPr>
        <w:t>ocumented and delivered Planning and Analysis documents which included the Architecture Review Board documents, Proj</w:t>
      </w:r>
      <w:r w:rsidR="007F26B4">
        <w:rPr>
          <w:rFonts w:ascii="Arial" w:hAnsi="Arial" w:cs="Arial"/>
          <w:color w:val="auto"/>
        </w:rPr>
        <w:t>ect scope agreement and so on; h</w:t>
      </w:r>
      <w:r w:rsidRPr="005A37E2">
        <w:rPr>
          <w:rFonts w:ascii="Arial" w:hAnsi="Arial" w:cs="Arial"/>
          <w:color w:val="auto"/>
        </w:rPr>
        <w:t>elped s</w:t>
      </w:r>
      <w:r w:rsidR="007F26B4">
        <w:rPr>
          <w:rFonts w:ascii="Arial" w:hAnsi="Arial" w:cs="Arial"/>
          <w:color w:val="auto"/>
        </w:rPr>
        <w:t>et up Microsoft Project details</w:t>
      </w:r>
    </w:p>
    <w:p w14:paraId="4A0E4F0A" w14:textId="77777777" w:rsidR="001C23E0" w:rsidRPr="005A37E2" w:rsidRDefault="001C23E0" w:rsidP="00445890">
      <w:pPr>
        <w:pStyle w:val="BodyText"/>
        <w:tabs>
          <w:tab w:val="clear" w:pos="1020"/>
          <w:tab w:val="num" w:pos="720"/>
        </w:tabs>
        <w:ind w:left="720"/>
        <w:rPr>
          <w:rFonts w:ascii="Arial" w:hAnsi="Arial" w:cs="Arial"/>
          <w:color w:val="auto"/>
        </w:rPr>
      </w:pPr>
      <w:r w:rsidRPr="005A37E2">
        <w:rPr>
          <w:rFonts w:ascii="Arial" w:hAnsi="Arial" w:cs="Arial"/>
          <w:color w:val="auto"/>
        </w:rPr>
        <w:t>Facilitated Detailed Functional analysis sessions and documented the detailed software specifications and functiona</w:t>
      </w:r>
      <w:r w:rsidR="007F26B4">
        <w:rPr>
          <w:rFonts w:ascii="Arial" w:hAnsi="Arial" w:cs="Arial"/>
          <w:color w:val="auto"/>
        </w:rPr>
        <w:t>l requirements in Requisite Pro</w:t>
      </w:r>
    </w:p>
    <w:p w14:paraId="21FB1311" w14:textId="77777777" w:rsidR="001C23E0" w:rsidRPr="005570A0" w:rsidRDefault="001C23E0" w:rsidP="00445890">
      <w:pPr>
        <w:pStyle w:val="BodyText"/>
        <w:tabs>
          <w:tab w:val="clear" w:pos="1020"/>
          <w:tab w:val="num" w:pos="720"/>
        </w:tabs>
        <w:ind w:left="720"/>
        <w:rPr>
          <w:rFonts w:ascii="Arial" w:hAnsi="Arial" w:cs="Arial"/>
        </w:rPr>
      </w:pPr>
      <w:r w:rsidRPr="005A37E2">
        <w:rPr>
          <w:rFonts w:ascii="Arial" w:hAnsi="Arial" w:cs="Arial"/>
          <w:color w:val="auto"/>
        </w:rPr>
        <w:t>Worked extensively with users to documents their requirements into standard document</w:t>
      </w:r>
      <w:r w:rsidR="007F26B4">
        <w:rPr>
          <w:rFonts w:ascii="Arial" w:hAnsi="Arial" w:cs="Arial"/>
        </w:rPr>
        <w:t>s</w:t>
      </w:r>
    </w:p>
    <w:p w14:paraId="38174440" w14:textId="77777777" w:rsidR="005570A0" w:rsidRPr="005570A0" w:rsidRDefault="005570A0" w:rsidP="005570A0">
      <w:pPr>
        <w:pStyle w:val="BodyText"/>
        <w:tabs>
          <w:tab w:val="clear" w:pos="1020"/>
          <w:tab w:val="num" w:pos="720"/>
        </w:tabs>
        <w:ind w:left="720"/>
        <w:rPr>
          <w:rFonts w:ascii="Arial" w:hAnsi="Arial" w:cs="Arial"/>
          <w:color w:val="auto"/>
        </w:rPr>
      </w:pPr>
      <w:r w:rsidRPr="005570A0">
        <w:rPr>
          <w:rFonts w:ascii="Arial" w:hAnsi="Arial" w:cs="Arial"/>
          <w:color w:val="auto"/>
        </w:rPr>
        <w:t xml:space="preserve">Worked extensively with Requisite Pro, a Requirements management tool to keep a track of the progress in requirements from its initial phase until its Production to meet the proposed deadline </w:t>
      </w:r>
    </w:p>
    <w:p w14:paraId="6FA21341" w14:textId="77777777" w:rsidR="005570A0" w:rsidRPr="005570A0" w:rsidRDefault="005570A0" w:rsidP="005570A0">
      <w:pPr>
        <w:pStyle w:val="BodyText"/>
        <w:tabs>
          <w:tab w:val="clear" w:pos="1020"/>
          <w:tab w:val="num" w:pos="720"/>
        </w:tabs>
        <w:ind w:left="720"/>
        <w:rPr>
          <w:rFonts w:ascii="Arial" w:hAnsi="Arial" w:cs="Arial"/>
          <w:color w:val="auto"/>
        </w:rPr>
      </w:pPr>
      <w:r w:rsidRPr="005570A0">
        <w:rPr>
          <w:rFonts w:ascii="Arial" w:hAnsi="Arial" w:cs="Arial"/>
          <w:color w:val="auto"/>
        </w:rPr>
        <w:t>Used Visio to Draw Use Case Modeling Diagram and Sequence Diagram while creating the Use Case</w:t>
      </w:r>
    </w:p>
    <w:p w14:paraId="37C993CF" w14:textId="77777777" w:rsidR="005570A0" w:rsidRPr="005570A0" w:rsidRDefault="005570A0" w:rsidP="005570A0">
      <w:pPr>
        <w:pStyle w:val="BodyText"/>
        <w:numPr>
          <w:ilvl w:val="0"/>
          <w:numId w:val="0"/>
        </w:numPr>
        <w:tabs>
          <w:tab w:val="clear" w:pos="360"/>
          <w:tab w:val="left" w:pos="990"/>
        </w:tabs>
        <w:rPr>
          <w:rFonts w:ascii="Arial" w:hAnsi="Arial" w:cs="Arial"/>
          <w:color w:val="auto"/>
          <w:szCs w:val="20"/>
        </w:rPr>
      </w:pPr>
      <w:r w:rsidRPr="005570A0">
        <w:rPr>
          <w:rFonts w:ascii="Arial" w:hAnsi="Arial" w:cs="Arial"/>
          <w:color w:val="auto"/>
          <w:szCs w:val="20"/>
        </w:rPr>
        <w:t>Environment: Visio, Use Case Scenario, Requisite Pro, MS Office, Oracle 8.x, AS/400, Java, SQL, DB2</w:t>
      </w:r>
    </w:p>
    <w:p w14:paraId="4B3834F4" w14:textId="77777777" w:rsidR="001C23E0" w:rsidRPr="00CF7665" w:rsidRDefault="001C23E0">
      <w:pPr>
        <w:pStyle w:val="Footer"/>
        <w:widowControl/>
        <w:tabs>
          <w:tab w:val="clear" w:pos="4320"/>
          <w:tab w:val="clear" w:pos="8640"/>
        </w:tabs>
        <w:autoSpaceDE/>
        <w:jc w:val="both"/>
        <w:rPr>
          <w:rFonts w:ascii="Arial" w:hAnsi="Arial" w:cs="Arial"/>
          <w:b/>
        </w:rPr>
      </w:pPr>
    </w:p>
    <w:p w14:paraId="46545CCA" w14:textId="77777777" w:rsidR="001C23E0" w:rsidRPr="00CF7665" w:rsidRDefault="002B02D4">
      <w:pPr>
        <w:rPr>
          <w:rFonts w:ascii="Arial" w:hAnsi="Arial" w:cs="Arial"/>
          <w:b/>
        </w:rPr>
      </w:pPr>
      <w:r>
        <w:rPr>
          <w:rFonts w:ascii="Arial" w:hAnsi="Arial" w:cs="Arial"/>
          <w:b/>
        </w:rPr>
        <w:t>UPS – Timonium /</w:t>
      </w:r>
      <w:r w:rsidR="001C23E0" w:rsidRPr="00CF7665">
        <w:rPr>
          <w:rFonts w:ascii="Arial" w:hAnsi="Arial" w:cs="Arial"/>
          <w:b/>
        </w:rPr>
        <w:t xml:space="preserve"> Baltimore, MD</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A54CF" w:rsidRPr="00CF7665">
        <w:rPr>
          <w:rFonts w:ascii="Arial" w:hAnsi="Arial" w:cs="Arial"/>
          <w:b/>
        </w:rPr>
        <w:t xml:space="preserve">November </w:t>
      </w:r>
      <w:r>
        <w:rPr>
          <w:rFonts w:ascii="Arial" w:hAnsi="Arial" w:cs="Arial"/>
          <w:b/>
        </w:rPr>
        <w:t>20</w:t>
      </w:r>
      <w:r w:rsidR="002A54CF" w:rsidRPr="00CF7665">
        <w:rPr>
          <w:rFonts w:ascii="Arial" w:hAnsi="Arial" w:cs="Arial"/>
          <w:b/>
        </w:rPr>
        <w:t>05</w:t>
      </w:r>
      <w:r>
        <w:rPr>
          <w:rFonts w:ascii="Arial" w:hAnsi="Arial" w:cs="Arial"/>
          <w:b/>
        </w:rPr>
        <w:t xml:space="preserve"> </w:t>
      </w:r>
      <w:r w:rsidR="00B269AB" w:rsidRPr="00CF7665">
        <w:rPr>
          <w:rFonts w:ascii="Arial" w:hAnsi="Arial" w:cs="Arial"/>
          <w:b/>
        </w:rPr>
        <w:t>-</w:t>
      </w:r>
      <w:r>
        <w:rPr>
          <w:rFonts w:ascii="Arial" w:hAnsi="Arial" w:cs="Arial"/>
          <w:b/>
        </w:rPr>
        <w:t xml:space="preserve"> Jan 20</w:t>
      </w:r>
      <w:r w:rsidR="002A54CF" w:rsidRPr="00CF7665">
        <w:rPr>
          <w:rFonts w:ascii="Arial" w:hAnsi="Arial" w:cs="Arial"/>
          <w:b/>
        </w:rPr>
        <w:t>06</w:t>
      </w:r>
      <w:r w:rsidR="001C23E0" w:rsidRPr="00CF7665">
        <w:rPr>
          <w:rFonts w:ascii="Arial" w:hAnsi="Arial" w:cs="Arial"/>
          <w:b/>
        </w:rPr>
        <w:t xml:space="preserve">                          </w:t>
      </w:r>
    </w:p>
    <w:p w14:paraId="2D789DA8" w14:textId="77777777" w:rsidR="00901B52" w:rsidRPr="00CF7665" w:rsidRDefault="000C6D92" w:rsidP="00004008">
      <w:pPr>
        <w:rPr>
          <w:rFonts w:ascii="Arial" w:hAnsi="Arial" w:cs="Arial"/>
          <w:b/>
        </w:rPr>
      </w:pPr>
      <w:r w:rsidRPr="00CF7665">
        <w:rPr>
          <w:rFonts w:ascii="Arial" w:hAnsi="Arial" w:cs="Arial"/>
          <w:b/>
        </w:rPr>
        <w:t xml:space="preserve">Project </w:t>
      </w:r>
      <w:r w:rsidR="00275FC1" w:rsidRPr="00CF7665">
        <w:rPr>
          <w:rFonts w:ascii="Arial" w:hAnsi="Arial" w:cs="Arial"/>
          <w:b/>
        </w:rPr>
        <w:t>Manager</w:t>
      </w:r>
    </w:p>
    <w:p w14:paraId="0744FB92" w14:textId="77777777" w:rsidR="006B6AD9" w:rsidRPr="005A37E2" w:rsidRDefault="0019182C" w:rsidP="004D7DF1">
      <w:pPr>
        <w:pStyle w:val="BodyText"/>
        <w:tabs>
          <w:tab w:val="clear" w:pos="1020"/>
          <w:tab w:val="num" w:pos="720"/>
        </w:tabs>
        <w:ind w:left="720"/>
        <w:rPr>
          <w:rFonts w:ascii="Arial" w:hAnsi="Arial" w:cs="Arial"/>
          <w:color w:val="auto"/>
        </w:rPr>
      </w:pPr>
      <w:r>
        <w:rPr>
          <w:rFonts w:ascii="Arial" w:hAnsi="Arial" w:cs="Arial"/>
          <w:color w:val="auto"/>
        </w:rPr>
        <w:t>Led a team of 10 Business Analysts</w:t>
      </w:r>
    </w:p>
    <w:p w14:paraId="7C73B2BA" w14:textId="77777777" w:rsidR="001C23E0" w:rsidRPr="005A37E2" w:rsidRDefault="001C23E0" w:rsidP="004D7DF1">
      <w:pPr>
        <w:pStyle w:val="BodyText"/>
        <w:tabs>
          <w:tab w:val="clear" w:pos="1020"/>
          <w:tab w:val="num" w:pos="720"/>
        </w:tabs>
        <w:ind w:left="720"/>
        <w:rPr>
          <w:rFonts w:ascii="Arial" w:hAnsi="Arial" w:cs="Arial"/>
          <w:color w:val="auto"/>
        </w:rPr>
      </w:pPr>
      <w:r w:rsidRPr="005A37E2">
        <w:rPr>
          <w:rFonts w:ascii="Arial" w:hAnsi="Arial" w:cs="Arial"/>
          <w:color w:val="auto"/>
        </w:rPr>
        <w:t xml:space="preserve">Created and maintained a project schedule using MS Project showing all of </w:t>
      </w:r>
      <w:r w:rsidR="0019182C">
        <w:rPr>
          <w:rFonts w:ascii="Arial" w:hAnsi="Arial" w:cs="Arial"/>
          <w:color w:val="auto"/>
        </w:rPr>
        <w:t>the deliverables target dates; m</w:t>
      </w:r>
      <w:r w:rsidRPr="005A37E2">
        <w:rPr>
          <w:rFonts w:ascii="Arial" w:hAnsi="Arial" w:cs="Arial"/>
          <w:color w:val="auto"/>
        </w:rPr>
        <w:t>anaged and maintained pr</w:t>
      </w:r>
      <w:r w:rsidR="0019182C">
        <w:rPr>
          <w:rFonts w:ascii="Arial" w:hAnsi="Arial" w:cs="Arial"/>
          <w:color w:val="auto"/>
        </w:rPr>
        <w:t>oject plan throughout the SDLC</w:t>
      </w:r>
    </w:p>
    <w:p w14:paraId="7D9C8D97" w14:textId="77777777" w:rsidR="001C23E0" w:rsidRPr="005A37E2" w:rsidRDefault="001C23E0" w:rsidP="004D7DF1">
      <w:pPr>
        <w:pStyle w:val="BodyText"/>
        <w:tabs>
          <w:tab w:val="clear" w:pos="1020"/>
          <w:tab w:val="num" w:pos="720"/>
        </w:tabs>
        <w:ind w:left="720"/>
        <w:rPr>
          <w:rFonts w:ascii="Arial" w:hAnsi="Arial" w:cs="Arial"/>
          <w:color w:val="auto"/>
        </w:rPr>
      </w:pPr>
      <w:r w:rsidRPr="005A37E2">
        <w:rPr>
          <w:rFonts w:ascii="Arial" w:hAnsi="Arial" w:cs="Arial"/>
          <w:color w:val="auto"/>
        </w:rPr>
        <w:t>Conducted JAD sessions with stakeholders, develop</w:t>
      </w:r>
      <w:r w:rsidR="0019182C">
        <w:rPr>
          <w:rFonts w:ascii="Arial" w:hAnsi="Arial" w:cs="Arial"/>
          <w:color w:val="auto"/>
        </w:rPr>
        <w:t>ers and sponsors of initiatives</w:t>
      </w:r>
    </w:p>
    <w:p w14:paraId="79F0DC27" w14:textId="77777777" w:rsidR="001C23E0" w:rsidRPr="005A37E2" w:rsidRDefault="001C23E0" w:rsidP="004D7DF1">
      <w:pPr>
        <w:pStyle w:val="BodyText"/>
        <w:tabs>
          <w:tab w:val="clear" w:pos="1020"/>
          <w:tab w:val="num" w:pos="720"/>
        </w:tabs>
        <w:ind w:left="720"/>
        <w:rPr>
          <w:rFonts w:ascii="Arial" w:hAnsi="Arial" w:cs="Arial"/>
          <w:color w:val="auto"/>
        </w:rPr>
      </w:pPr>
      <w:r w:rsidRPr="005A37E2">
        <w:rPr>
          <w:rFonts w:ascii="Arial" w:hAnsi="Arial" w:cs="Arial"/>
          <w:color w:val="auto"/>
        </w:rPr>
        <w:t xml:space="preserve">Developed Use Cases and flow charts that enabled developers and other stakeholders to </w:t>
      </w:r>
      <w:r w:rsidR="0019182C">
        <w:rPr>
          <w:rFonts w:ascii="Arial" w:hAnsi="Arial" w:cs="Arial"/>
          <w:color w:val="auto"/>
        </w:rPr>
        <w:t>understand the business process</w:t>
      </w:r>
    </w:p>
    <w:p w14:paraId="283ABF94" w14:textId="77777777" w:rsidR="001C23E0" w:rsidRPr="005A37E2" w:rsidRDefault="001C23E0" w:rsidP="004D7DF1">
      <w:pPr>
        <w:pStyle w:val="BodyText"/>
        <w:tabs>
          <w:tab w:val="clear" w:pos="1020"/>
          <w:tab w:val="num" w:pos="720"/>
        </w:tabs>
        <w:ind w:left="720"/>
        <w:rPr>
          <w:rFonts w:ascii="Arial" w:eastAsia="Arial Unicode MS" w:hAnsi="Arial" w:cs="Arial"/>
          <w:color w:val="auto"/>
        </w:rPr>
      </w:pPr>
      <w:r w:rsidRPr="005A37E2">
        <w:rPr>
          <w:rFonts w:ascii="Arial" w:eastAsia="Arial Unicode MS" w:hAnsi="Arial" w:cs="Arial"/>
          <w:color w:val="auto"/>
        </w:rPr>
        <w:t>Maintained all project related artifacts on</w:t>
      </w:r>
      <w:r w:rsidR="009E201E" w:rsidRPr="005A37E2">
        <w:rPr>
          <w:rFonts w:ascii="Arial" w:eastAsia="Arial Unicode MS" w:hAnsi="Arial" w:cs="Arial"/>
          <w:color w:val="auto"/>
        </w:rPr>
        <w:t xml:space="preserve"> ShareP</w:t>
      </w:r>
      <w:r w:rsidRPr="005A37E2">
        <w:rPr>
          <w:rFonts w:ascii="Arial" w:eastAsia="Arial Unicode MS" w:hAnsi="Arial" w:cs="Arial"/>
          <w:color w:val="auto"/>
        </w:rPr>
        <w:t>oint and was responsible for maintaining the requirement traceability matrix</w:t>
      </w:r>
    </w:p>
    <w:p w14:paraId="70D44A88" w14:textId="77777777" w:rsidR="001C23E0" w:rsidRPr="005A37E2" w:rsidRDefault="0019182C" w:rsidP="004D7DF1">
      <w:pPr>
        <w:pStyle w:val="BodyText"/>
        <w:tabs>
          <w:tab w:val="clear" w:pos="1020"/>
          <w:tab w:val="num" w:pos="720"/>
        </w:tabs>
        <w:ind w:left="720"/>
        <w:rPr>
          <w:rFonts w:ascii="Arial" w:eastAsia="Arial Unicode MS" w:hAnsi="Arial" w:cs="Arial"/>
          <w:color w:val="auto"/>
        </w:rPr>
      </w:pPr>
      <w:r>
        <w:rPr>
          <w:rFonts w:ascii="Arial" w:eastAsia="Arial Unicode MS" w:hAnsi="Arial" w:cs="Arial"/>
          <w:color w:val="auto"/>
          <w:lang w:val="en-US"/>
        </w:rPr>
        <w:t>Conducted</w:t>
      </w:r>
      <w:r>
        <w:rPr>
          <w:rFonts w:ascii="Arial" w:eastAsia="Arial Unicode MS" w:hAnsi="Arial" w:cs="Arial"/>
          <w:color w:val="auto"/>
        </w:rPr>
        <w:t xml:space="preserve"> impact analysis when</w:t>
      </w:r>
      <w:r w:rsidR="001C23E0" w:rsidRPr="005A37E2">
        <w:rPr>
          <w:rFonts w:ascii="Arial" w:eastAsia="Arial Unicode MS" w:hAnsi="Arial" w:cs="Arial"/>
          <w:color w:val="auto"/>
        </w:rPr>
        <w:t xml:space="preserve"> a new component was added or new fields were added to data</w:t>
      </w:r>
      <w:r>
        <w:rPr>
          <w:rFonts w:ascii="Arial" w:eastAsia="Arial Unicode MS" w:hAnsi="Arial" w:cs="Arial"/>
          <w:color w:val="auto"/>
        </w:rPr>
        <w:t>base</w:t>
      </w:r>
    </w:p>
    <w:p w14:paraId="1B3C4556" w14:textId="77777777" w:rsidR="001C23E0" w:rsidRPr="002B02D4" w:rsidRDefault="0019182C" w:rsidP="002B02D4">
      <w:pPr>
        <w:pStyle w:val="BodyText"/>
        <w:tabs>
          <w:tab w:val="clear" w:pos="1020"/>
          <w:tab w:val="num" w:pos="720"/>
        </w:tabs>
        <w:ind w:left="720"/>
        <w:rPr>
          <w:rFonts w:ascii="Arial" w:hAnsi="Arial" w:cs="Arial"/>
        </w:rPr>
      </w:pPr>
      <w:r>
        <w:rPr>
          <w:rFonts w:ascii="Arial" w:hAnsi="Arial" w:cs="Arial"/>
          <w:color w:val="auto"/>
        </w:rPr>
        <w:t>Created test plans and scripts;</w:t>
      </w:r>
      <w:r w:rsidR="001C23E0" w:rsidRPr="005A37E2">
        <w:rPr>
          <w:rFonts w:ascii="Arial" w:hAnsi="Arial" w:cs="Arial"/>
          <w:color w:val="auto"/>
        </w:rPr>
        <w:t xml:space="preserve"> facilitated user acceptance testing with developers and testers</w:t>
      </w:r>
    </w:p>
    <w:p w14:paraId="723CA684" w14:textId="77777777" w:rsidR="001C23E0" w:rsidRPr="00CF7665" w:rsidRDefault="006620E9" w:rsidP="003A2F80">
      <w:pPr>
        <w:pStyle w:val="BodyText"/>
        <w:numPr>
          <w:ilvl w:val="0"/>
          <w:numId w:val="0"/>
        </w:numPr>
        <w:tabs>
          <w:tab w:val="clear" w:pos="360"/>
          <w:tab w:val="left" w:pos="990"/>
        </w:tabs>
        <w:rPr>
          <w:rFonts w:ascii="Arial" w:hAnsi="Arial" w:cs="Arial"/>
          <w:color w:val="auto"/>
          <w:szCs w:val="20"/>
        </w:rPr>
      </w:pPr>
      <w:r>
        <w:rPr>
          <w:rFonts w:ascii="Arial" w:hAnsi="Arial" w:cs="Arial"/>
          <w:color w:val="auto"/>
          <w:szCs w:val="20"/>
        </w:rPr>
        <w:t>Environment: J2EE T</w:t>
      </w:r>
      <w:r w:rsidR="001C23E0" w:rsidRPr="00CF7665">
        <w:rPr>
          <w:rFonts w:ascii="Arial" w:hAnsi="Arial" w:cs="Arial"/>
          <w:color w:val="auto"/>
          <w:szCs w:val="20"/>
        </w:rPr>
        <w:t>echnology, MS Visio, RUP 2002, Rational Rose 2002, UML</w:t>
      </w:r>
      <w:r>
        <w:rPr>
          <w:rFonts w:ascii="Arial" w:hAnsi="Arial" w:cs="Arial"/>
          <w:color w:val="auto"/>
          <w:szCs w:val="20"/>
        </w:rPr>
        <w:t xml:space="preserve"> 2.0, Rational ClearQuest </w:t>
      </w:r>
    </w:p>
    <w:p w14:paraId="1BCD1196" w14:textId="77777777" w:rsidR="001C23E0" w:rsidRPr="00CF7665" w:rsidRDefault="001C23E0" w:rsidP="003A2F80">
      <w:pPr>
        <w:pStyle w:val="BodyText"/>
        <w:numPr>
          <w:ilvl w:val="0"/>
          <w:numId w:val="0"/>
        </w:numPr>
        <w:ind w:left="360"/>
        <w:rPr>
          <w:rFonts w:ascii="Arial" w:hAnsi="Arial" w:cs="Arial"/>
          <w:color w:val="auto"/>
          <w:szCs w:val="20"/>
        </w:rPr>
      </w:pPr>
    </w:p>
    <w:p w14:paraId="2528763E" w14:textId="77777777" w:rsidR="001C23E0" w:rsidRPr="00CF7665" w:rsidRDefault="002B02D4">
      <w:pPr>
        <w:rPr>
          <w:rFonts w:ascii="Arial" w:hAnsi="Arial" w:cs="Arial"/>
          <w:b/>
        </w:rPr>
      </w:pPr>
      <w:r>
        <w:rPr>
          <w:rFonts w:ascii="Arial" w:hAnsi="Arial" w:cs="Arial"/>
          <w:b/>
        </w:rPr>
        <w:t xml:space="preserve">AARP Services Inc – </w:t>
      </w:r>
      <w:r w:rsidR="001C23E0" w:rsidRPr="00CF7665">
        <w:rPr>
          <w:rFonts w:ascii="Arial" w:hAnsi="Arial" w:cs="Arial"/>
          <w:b/>
        </w:rPr>
        <w:t>Washington</w:t>
      </w:r>
      <w:r>
        <w:rPr>
          <w:rFonts w:ascii="Arial" w:hAnsi="Arial" w:cs="Arial"/>
          <w:b/>
        </w:rPr>
        <w:t>,</w:t>
      </w:r>
      <w:r w:rsidR="001C23E0" w:rsidRPr="00CF7665">
        <w:rPr>
          <w:rFonts w:ascii="Arial" w:hAnsi="Arial" w:cs="Arial"/>
          <w:b/>
        </w:rPr>
        <w:t xml:space="preserve"> DC</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2A54CF" w:rsidRPr="00CF7665">
        <w:rPr>
          <w:rFonts w:ascii="Arial" w:hAnsi="Arial" w:cs="Arial"/>
          <w:b/>
        </w:rPr>
        <w:t xml:space="preserve">June </w:t>
      </w:r>
      <w:r>
        <w:rPr>
          <w:rFonts w:ascii="Arial" w:hAnsi="Arial" w:cs="Arial"/>
          <w:b/>
        </w:rPr>
        <w:t>20</w:t>
      </w:r>
      <w:r w:rsidR="002A54CF" w:rsidRPr="00CF7665">
        <w:rPr>
          <w:rFonts w:ascii="Arial" w:hAnsi="Arial" w:cs="Arial"/>
          <w:b/>
        </w:rPr>
        <w:t>05</w:t>
      </w:r>
      <w:r>
        <w:rPr>
          <w:rFonts w:ascii="Arial" w:hAnsi="Arial" w:cs="Arial"/>
          <w:b/>
        </w:rPr>
        <w:t xml:space="preserve"> - </w:t>
      </w:r>
      <w:r w:rsidR="002A54CF" w:rsidRPr="00CF7665">
        <w:rPr>
          <w:rFonts w:ascii="Arial" w:hAnsi="Arial" w:cs="Arial"/>
          <w:b/>
        </w:rPr>
        <w:t xml:space="preserve">November </w:t>
      </w:r>
      <w:r>
        <w:rPr>
          <w:rFonts w:ascii="Arial" w:hAnsi="Arial" w:cs="Arial"/>
          <w:b/>
        </w:rPr>
        <w:t>20</w:t>
      </w:r>
      <w:r w:rsidR="002A54CF" w:rsidRPr="00CF7665">
        <w:rPr>
          <w:rFonts w:ascii="Arial" w:hAnsi="Arial" w:cs="Arial"/>
          <w:b/>
        </w:rPr>
        <w:t>05</w:t>
      </w:r>
      <w:r w:rsidR="001C23E0" w:rsidRPr="00CF7665">
        <w:rPr>
          <w:rFonts w:ascii="Arial" w:hAnsi="Arial" w:cs="Arial"/>
          <w:b/>
        </w:rPr>
        <w:t xml:space="preserve">                     </w:t>
      </w:r>
    </w:p>
    <w:p w14:paraId="1C4CFEB2" w14:textId="77777777" w:rsidR="001C23E0" w:rsidRPr="00CF7665" w:rsidRDefault="001C23E0">
      <w:pPr>
        <w:rPr>
          <w:rFonts w:ascii="Arial" w:hAnsi="Arial" w:cs="Arial"/>
          <w:b/>
        </w:rPr>
      </w:pPr>
      <w:r w:rsidRPr="00CF7665">
        <w:rPr>
          <w:rFonts w:ascii="Arial" w:hAnsi="Arial" w:cs="Arial"/>
          <w:b/>
        </w:rPr>
        <w:t>Pro</w:t>
      </w:r>
      <w:r w:rsidR="00A231D2">
        <w:rPr>
          <w:rFonts w:ascii="Arial" w:hAnsi="Arial" w:cs="Arial"/>
          <w:b/>
        </w:rPr>
        <w:t xml:space="preserve">duct </w:t>
      </w:r>
      <w:r w:rsidR="00742B68" w:rsidRPr="00CF7665">
        <w:rPr>
          <w:rFonts w:ascii="Arial" w:hAnsi="Arial" w:cs="Arial"/>
          <w:b/>
        </w:rPr>
        <w:t>Manager</w:t>
      </w:r>
    </w:p>
    <w:p w14:paraId="50D3A1CB" w14:textId="77777777" w:rsidR="001C23E0" w:rsidRPr="005A37E2" w:rsidRDefault="001C23E0" w:rsidP="003F7F36">
      <w:pPr>
        <w:numPr>
          <w:ilvl w:val="0"/>
          <w:numId w:val="5"/>
        </w:numPr>
        <w:tabs>
          <w:tab w:val="left" w:pos="720"/>
        </w:tabs>
        <w:jc w:val="both"/>
        <w:rPr>
          <w:rFonts w:ascii="Arial" w:hAnsi="Arial" w:cs="Arial"/>
        </w:rPr>
      </w:pPr>
      <w:r w:rsidRPr="005A37E2">
        <w:rPr>
          <w:rFonts w:ascii="Arial" w:hAnsi="Arial" w:cs="Arial"/>
        </w:rPr>
        <w:t>Interact</w:t>
      </w:r>
      <w:r w:rsidR="0019182C">
        <w:rPr>
          <w:rFonts w:ascii="Arial" w:hAnsi="Arial" w:cs="Arial"/>
        </w:rPr>
        <w:t>ed</w:t>
      </w:r>
      <w:r w:rsidRPr="005A37E2">
        <w:rPr>
          <w:rFonts w:ascii="Arial" w:hAnsi="Arial" w:cs="Arial"/>
        </w:rPr>
        <w:t xml:space="preserve"> with stakeholder</w:t>
      </w:r>
      <w:r w:rsidR="0019182C">
        <w:rPr>
          <w:rFonts w:ascii="Arial" w:hAnsi="Arial" w:cs="Arial"/>
        </w:rPr>
        <w:t>s</w:t>
      </w:r>
      <w:r w:rsidRPr="005A37E2">
        <w:rPr>
          <w:rFonts w:ascii="Arial" w:hAnsi="Arial" w:cs="Arial"/>
        </w:rPr>
        <w:t>, achiev</w:t>
      </w:r>
      <w:r w:rsidR="0019182C">
        <w:rPr>
          <w:rFonts w:ascii="Arial" w:hAnsi="Arial" w:cs="Arial"/>
        </w:rPr>
        <w:t>ing</w:t>
      </w:r>
      <w:r w:rsidRPr="005A37E2">
        <w:rPr>
          <w:rFonts w:ascii="Arial" w:hAnsi="Arial" w:cs="Arial"/>
        </w:rPr>
        <w:t xml:space="preserve"> consensus on the requirement and eliciting them</w:t>
      </w:r>
    </w:p>
    <w:p w14:paraId="61F2CC40" w14:textId="77777777" w:rsidR="00041D17" w:rsidRPr="005A37E2" w:rsidRDefault="001C23E0" w:rsidP="003F7F36">
      <w:pPr>
        <w:numPr>
          <w:ilvl w:val="0"/>
          <w:numId w:val="5"/>
        </w:numPr>
        <w:tabs>
          <w:tab w:val="left" w:pos="720"/>
        </w:tabs>
        <w:jc w:val="both"/>
        <w:rPr>
          <w:rFonts w:ascii="Arial" w:hAnsi="Arial" w:cs="Arial"/>
        </w:rPr>
      </w:pPr>
      <w:r w:rsidRPr="005A37E2">
        <w:rPr>
          <w:rFonts w:ascii="Arial" w:hAnsi="Arial" w:cs="Arial"/>
        </w:rPr>
        <w:t>Develop</w:t>
      </w:r>
      <w:r w:rsidR="0019182C">
        <w:rPr>
          <w:rFonts w:ascii="Arial" w:hAnsi="Arial" w:cs="Arial"/>
        </w:rPr>
        <w:t>ed</w:t>
      </w:r>
      <w:r w:rsidRPr="005A37E2">
        <w:rPr>
          <w:rFonts w:ascii="Arial" w:hAnsi="Arial" w:cs="Arial"/>
        </w:rPr>
        <w:t xml:space="preserve"> functional specification for new development,</w:t>
      </w:r>
      <w:r w:rsidR="0019182C">
        <w:rPr>
          <w:rFonts w:ascii="Arial" w:hAnsi="Arial" w:cs="Arial"/>
        </w:rPr>
        <w:t xml:space="preserve"> modification and enhancements; i</w:t>
      </w:r>
      <w:r w:rsidR="00041D17" w:rsidRPr="005A37E2">
        <w:rPr>
          <w:rFonts w:ascii="Arial" w:hAnsi="Arial" w:cs="Arial"/>
        </w:rPr>
        <w:t>dentified and sized the user stories to deliver the highest priority value opportunities (Value Stories) and sized them</w:t>
      </w:r>
      <w:r w:rsidR="0019182C">
        <w:rPr>
          <w:rFonts w:ascii="Arial" w:hAnsi="Arial" w:cs="Arial"/>
        </w:rPr>
        <w:t xml:space="preserve"> for project estimation</w:t>
      </w:r>
    </w:p>
    <w:p w14:paraId="3A92957B" w14:textId="77777777" w:rsidR="001C23E0" w:rsidRPr="005A37E2" w:rsidRDefault="00041D17" w:rsidP="003F7F36">
      <w:pPr>
        <w:numPr>
          <w:ilvl w:val="0"/>
          <w:numId w:val="5"/>
        </w:numPr>
        <w:tabs>
          <w:tab w:val="left" w:pos="720"/>
        </w:tabs>
        <w:jc w:val="both"/>
        <w:rPr>
          <w:rFonts w:ascii="Arial" w:hAnsi="Arial" w:cs="Arial"/>
        </w:rPr>
      </w:pPr>
      <w:r w:rsidRPr="005A37E2">
        <w:rPr>
          <w:rFonts w:ascii="Arial" w:hAnsi="Arial" w:cs="Arial"/>
        </w:rPr>
        <w:t>Conducted</w:t>
      </w:r>
      <w:r w:rsidR="001C23E0" w:rsidRPr="005A37E2">
        <w:rPr>
          <w:rFonts w:ascii="Arial" w:hAnsi="Arial" w:cs="Arial"/>
        </w:rPr>
        <w:t xml:space="preserve"> detailed user acceptance tests and discussed </w:t>
      </w:r>
      <w:r w:rsidR="003F7F36" w:rsidRPr="005A37E2">
        <w:rPr>
          <w:rFonts w:ascii="Arial" w:hAnsi="Arial" w:cs="Arial"/>
        </w:rPr>
        <w:t>VBB</w:t>
      </w:r>
      <w:r w:rsidR="0019182C">
        <w:rPr>
          <w:rFonts w:ascii="Arial" w:hAnsi="Arial" w:cs="Arial"/>
        </w:rPr>
        <w:t xml:space="preserve"> tasks with developers; t</w:t>
      </w:r>
      <w:r w:rsidR="001C23E0" w:rsidRPr="005A37E2">
        <w:rPr>
          <w:rFonts w:ascii="Arial" w:hAnsi="Arial" w:cs="Arial"/>
        </w:rPr>
        <w:t>rain</w:t>
      </w:r>
      <w:r w:rsidR="0019182C">
        <w:rPr>
          <w:rFonts w:ascii="Arial" w:hAnsi="Arial" w:cs="Arial"/>
        </w:rPr>
        <w:t>ed</w:t>
      </w:r>
      <w:r w:rsidR="001C23E0" w:rsidRPr="005A37E2">
        <w:rPr>
          <w:rFonts w:ascii="Arial" w:hAnsi="Arial" w:cs="Arial"/>
        </w:rPr>
        <w:t xml:space="preserve"> team on requirement</w:t>
      </w:r>
      <w:r w:rsidR="0019182C">
        <w:rPr>
          <w:rFonts w:ascii="Arial" w:hAnsi="Arial" w:cs="Arial"/>
        </w:rPr>
        <w:t>s and f</w:t>
      </w:r>
      <w:r w:rsidR="001C23E0" w:rsidRPr="005A37E2">
        <w:rPr>
          <w:rFonts w:ascii="Arial" w:hAnsi="Arial" w:cs="Arial"/>
        </w:rPr>
        <w:t>ollow</w:t>
      </w:r>
      <w:r w:rsidR="0019182C">
        <w:rPr>
          <w:rFonts w:ascii="Arial" w:hAnsi="Arial" w:cs="Arial"/>
        </w:rPr>
        <w:t>ed Agile methodology throughout</w:t>
      </w:r>
    </w:p>
    <w:p w14:paraId="247D6E8B" w14:textId="77777777" w:rsidR="001C23E0" w:rsidRPr="005A37E2" w:rsidRDefault="001C23E0" w:rsidP="003F7F36">
      <w:pPr>
        <w:numPr>
          <w:ilvl w:val="0"/>
          <w:numId w:val="5"/>
        </w:numPr>
        <w:tabs>
          <w:tab w:val="left" w:pos="720"/>
        </w:tabs>
        <w:jc w:val="both"/>
        <w:rPr>
          <w:rFonts w:ascii="Arial" w:hAnsi="Arial" w:cs="Arial"/>
        </w:rPr>
      </w:pPr>
      <w:r w:rsidRPr="005A37E2">
        <w:rPr>
          <w:rFonts w:ascii="Arial" w:hAnsi="Arial" w:cs="Arial"/>
        </w:rPr>
        <w:t>Conducted S</w:t>
      </w:r>
      <w:r w:rsidR="001D2D7F" w:rsidRPr="005A37E2">
        <w:rPr>
          <w:rFonts w:ascii="Arial" w:hAnsi="Arial" w:cs="Arial"/>
        </w:rPr>
        <w:t>CRUM</w:t>
      </w:r>
      <w:r w:rsidRPr="005A37E2">
        <w:rPr>
          <w:rFonts w:ascii="Arial" w:hAnsi="Arial" w:cs="Arial"/>
        </w:rPr>
        <w:t xml:space="preserve"> /JAD meetings with stakeholders, developers and product owners</w:t>
      </w:r>
    </w:p>
    <w:p w14:paraId="7B06A2AF" w14:textId="77777777" w:rsidR="001C23E0" w:rsidRPr="005A37E2" w:rsidRDefault="001C23E0" w:rsidP="003F7F36">
      <w:pPr>
        <w:numPr>
          <w:ilvl w:val="0"/>
          <w:numId w:val="5"/>
        </w:numPr>
        <w:tabs>
          <w:tab w:val="left" w:pos="720"/>
        </w:tabs>
        <w:jc w:val="both"/>
        <w:rPr>
          <w:rFonts w:ascii="Arial" w:hAnsi="Arial" w:cs="Arial"/>
        </w:rPr>
      </w:pPr>
      <w:r w:rsidRPr="005A37E2">
        <w:rPr>
          <w:rFonts w:ascii="Arial" w:hAnsi="Arial" w:cs="Arial"/>
        </w:rPr>
        <w:t>Helped QA team to better understand UATs and come up wit</w:t>
      </w:r>
      <w:r w:rsidR="0019182C">
        <w:rPr>
          <w:rFonts w:ascii="Arial" w:hAnsi="Arial" w:cs="Arial"/>
        </w:rPr>
        <w:t>h standardized Test Plans/cases</w:t>
      </w:r>
    </w:p>
    <w:p w14:paraId="489C0BC2" w14:textId="77777777" w:rsidR="001C23E0" w:rsidRPr="005A37E2" w:rsidRDefault="001C23E0" w:rsidP="003F7F36">
      <w:pPr>
        <w:numPr>
          <w:ilvl w:val="0"/>
          <w:numId w:val="5"/>
        </w:numPr>
        <w:tabs>
          <w:tab w:val="left" w:pos="720"/>
        </w:tabs>
        <w:jc w:val="both"/>
        <w:rPr>
          <w:rFonts w:ascii="Arial" w:hAnsi="Arial" w:cs="Arial"/>
        </w:rPr>
      </w:pPr>
      <w:r w:rsidRPr="005A37E2">
        <w:rPr>
          <w:rFonts w:ascii="Arial" w:hAnsi="Arial" w:cs="Arial"/>
        </w:rPr>
        <w:t>Facilitated creation of Taxonomy of site with mapping of current metadata</w:t>
      </w:r>
      <w:r w:rsidR="0019182C">
        <w:rPr>
          <w:rFonts w:ascii="Arial" w:hAnsi="Arial" w:cs="Arial"/>
        </w:rPr>
        <w:t xml:space="preserve"> with new Prism elements</w:t>
      </w:r>
    </w:p>
    <w:p w14:paraId="257BF8CE" w14:textId="77777777" w:rsidR="001C23E0" w:rsidRPr="00CF7665" w:rsidRDefault="006620E9" w:rsidP="002B02D4">
      <w:pPr>
        <w:rPr>
          <w:rFonts w:ascii="Arial" w:hAnsi="Arial" w:cs="Arial"/>
        </w:rPr>
      </w:pPr>
      <w:r>
        <w:rPr>
          <w:rFonts w:ascii="Arial" w:hAnsi="Arial" w:cs="Arial"/>
        </w:rPr>
        <w:t xml:space="preserve">Environment: </w:t>
      </w:r>
      <w:r w:rsidR="001C23E0" w:rsidRPr="00CF7665">
        <w:rPr>
          <w:rFonts w:ascii="Arial" w:hAnsi="Arial" w:cs="Arial"/>
        </w:rPr>
        <w:t>J2EE</w:t>
      </w:r>
      <w:r>
        <w:rPr>
          <w:rFonts w:ascii="Arial" w:hAnsi="Arial" w:cs="Arial"/>
        </w:rPr>
        <w:t xml:space="preserve"> T</w:t>
      </w:r>
      <w:r w:rsidR="001C23E0" w:rsidRPr="00CF7665">
        <w:rPr>
          <w:rFonts w:ascii="Arial" w:hAnsi="Arial" w:cs="Arial"/>
        </w:rPr>
        <w:t xml:space="preserve">echnology, MS Visio, RUP 2002, Rational Rose 2002, UML 2.0, </w:t>
      </w:r>
    </w:p>
    <w:p w14:paraId="2004BCD2" w14:textId="77777777" w:rsidR="001C23E0" w:rsidRPr="00CF7665" w:rsidRDefault="001C23E0">
      <w:pPr>
        <w:tabs>
          <w:tab w:val="left" w:pos="450"/>
          <w:tab w:val="left" w:pos="900"/>
        </w:tabs>
        <w:ind w:left="270" w:hanging="180"/>
        <w:rPr>
          <w:rFonts w:ascii="Arial" w:hAnsi="Arial" w:cs="Arial"/>
          <w:b/>
        </w:rPr>
      </w:pPr>
    </w:p>
    <w:p w14:paraId="70CC90CA" w14:textId="77777777" w:rsidR="001C23E0" w:rsidRPr="002B02D4" w:rsidRDefault="001C23E0">
      <w:pPr>
        <w:widowControl/>
        <w:autoSpaceDE/>
        <w:rPr>
          <w:rFonts w:ascii="Arial" w:hAnsi="Arial" w:cs="Arial"/>
          <w:b/>
        </w:rPr>
      </w:pPr>
      <w:r w:rsidRPr="002B02D4">
        <w:rPr>
          <w:rFonts w:ascii="Arial" w:hAnsi="Arial" w:cs="Arial"/>
          <w:b/>
        </w:rPr>
        <w:t>LG Electronics</w:t>
      </w:r>
      <w:r w:rsidR="002B02D4">
        <w:rPr>
          <w:rFonts w:ascii="Arial" w:hAnsi="Arial" w:cs="Arial"/>
          <w:b/>
        </w:rPr>
        <w:t xml:space="preserve"> – </w:t>
      </w:r>
      <w:r w:rsidRPr="002B02D4">
        <w:rPr>
          <w:rFonts w:ascii="Arial" w:hAnsi="Arial" w:cs="Arial"/>
          <w:b/>
        </w:rPr>
        <w:t>Baltimore, MD</w:t>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Pr="002B02D4">
        <w:rPr>
          <w:rFonts w:ascii="Arial" w:hAnsi="Arial" w:cs="Arial"/>
          <w:b/>
        </w:rPr>
        <w:t>July 2004</w:t>
      </w:r>
      <w:r w:rsidR="002B02D4">
        <w:rPr>
          <w:rFonts w:ascii="Arial" w:hAnsi="Arial" w:cs="Arial"/>
          <w:b/>
        </w:rPr>
        <w:t xml:space="preserve"> </w:t>
      </w:r>
      <w:r w:rsidRPr="002B02D4">
        <w:rPr>
          <w:rFonts w:ascii="Arial" w:hAnsi="Arial" w:cs="Arial"/>
          <w:b/>
        </w:rPr>
        <w:t>- June 2005</w:t>
      </w:r>
    </w:p>
    <w:p w14:paraId="72DB80AD" w14:textId="77777777" w:rsidR="001C23E0" w:rsidRPr="002B02D4" w:rsidRDefault="00742B68" w:rsidP="00004008">
      <w:pPr>
        <w:widowControl/>
        <w:autoSpaceDE/>
        <w:rPr>
          <w:rFonts w:ascii="Arial" w:hAnsi="Arial" w:cs="Arial"/>
          <w:b/>
        </w:rPr>
      </w:pPr>
      <w:r w:rsidRPr="002B02D4">
        <w:rPr>
          <w:rFonts w:ascii="Arial" w:hAnsi="Arial" w:cs="Arial"/>
          <w:b/>
        </w:rPr>
        <w:t>Product Lead</w:t>
      </w:r>
    </w:p>
    <w:p w14:paraId="69E4713E" w14:textId="77777777" w:rsidR="001C23E0" w:rsidRPr="0019182C" w:rsidRDefault="001C23E0" w:rsidP="005E5C91">
      <w:pPr>
        <w:pStyle w:val="BodyText"/>
        <w:tabs>
          <w:tab w:val="clear" w:pos="1020"/>
          <w:tab w:val="num" w:pos="720"/>
        </w:tabs>
        <w:ind w:left="720"/>
        <w:rPr>
          <w:rFonts w:ascii="Arial" w:hAnsi="Arial" w:cs="Arial"/>
          <w:color w:val="auto"/>
        </w:rPr>
      </w:pPr>
      <w:r w:rsidRPr="0019182C">
        <w:rPr>
          <w:rFonts w:ascii="Arial" w:hAnsi="Arial" w:cs="Arial"/>
          <w:color w:val="auto"/>
        </w:rPr>
        <w:t xml:space="preserve">Gathered user and business </w:t>
      </w:r>
      <w:r w:rsidR="0019182C" w:rsidRPr="0019182C">
        <w:rPr>
          <w:rFonts w:ascii="Arial" w:hAnsi="Arial" w:cs="Arial"/>
          <w:color w:val="auto"/>
        </w:rPr>
        <w:t>requirements</w:t>
      </w:r>
      <w:r w:rsidR="0019182C">
        <w:rPr>
          <w:rFonts w:ascii="Arial" w:hAnsi="Arial" w:cs="Arial"/>
          <w:color w:val="auto"/>
          <w:lang w:val="en-US"/>
        </w:rPr>
        <w:t>; involved</w:t>
      </w:r>
      <w:r w:rsidRPr="0019182C">
        <w:rPr>
          <w:rFonts w:ascii="Arial" w:hAnsi="Arial" w:cs="Arial"/>
          <w:color w:val="auto"/>
        </w:rPr>
        <w:t xml:space="preserve"> in conducting JAD sessions with management, development team, users and other stakeholders to refine functional requirements </w:t>
      </w:r>
    </w:p>
    <w:p w14:paraId="7BD95639" w14:textId="77777777" w:rsidR="001C23E0" w:rsidRPr="005A37E2" w:rsidRDefault="001C23E0" w:rsidP="004D7DF1">
      <w:pPr>
        <w:pStyle w:val="BodyText"/>
        <w:tabs>
          <w:tab w:val="clear" w:pos="1020"/>
          <w:tab w:val="num" w:pos="720"/>
        </w:tabs>
        <w:ind w:left="720"/>
        <w:rPr>
          <w:rFonts w:ascii="Arial" w:hAnsi="Arial" w:cs="Arial"/>
          <w:color w:val="auto"/>
        </w:rPr>
      </w:pPr>
      <w:r w:rsidRPr="005A37E2">
        <w:rPr>
          <w:rFonts w:ascii="Arial" w:hAnsi="Arial" w:cs="Arial"/>
          <w:color w:val="auto"/>
        </w:rPr>
        <w:t xml:space="preserve">Played a crucial role as a liaison </w:t>
      </w:r>
      <w:r w:rsidR="0019182C">
        <w:rPr>
          <w:rFonts w:ascii="Arial" w:hAnsi="Arial" w:cs="Arial"/>
          <w:color w:val="auto"/>
        </w:rPr>
        <w:t>between the c</w:t>
      </w:r>
      <w:r w:rsidRPr="005A37E2">
        <w:rPr>
          <w:rFonts w:ascii="Arial" w:hAnsi="Arial" w:cs="Arial"/>
          <w:color w:val="auto"/>
        </w:rPr>
        <w:t>ustomers and the technical area team in the study and analysis of the current state of each of the business units and respe</w:t>
      </w:r>
      <w:r w:rsidR="0019182C">
        <w:rPr>
          <w:rFonts w:ascii="Arial" w:hAnsi="Arial" w:cs="Arial"/>
          <w:color w:val="auto"/>
        </w:rPr>
        <w:t>ctive call management systems</w:t>
      </w:r>
    </w:p>
    <w:p w14:paraId="5BCDCED4" w14:textId="77777777" w:rsidR="001C23E0" w:rsidRPr="005A37E2" w:rsidRDefault="001C23E0" w:rsidP="004D7DF1">
      <w:pPr>
        <w:pStyle w:val="BodyText"/>
        <w:tabs>
          <w:tab w:val="clear" w:pos="1020"/>
          <w:tab w:val="num" w:pos="720"/>
        </w:tabs>
        <w:ind w:left="720"/>
        <w:rPr>
          <w:rFonts w:ascii="Arial" w:hAnsi="Arial" w:cs="Arial"/>
          <w:color w:val="auto"/>
        </w:rPr>
      </w:pPr>
      <w:r w:rsidRPr="005A37E2">
        <w:rPr>
          <w:rFonts w:ascii="Arial" w:hAnsi="Arial" w:cs="Arial"/>
          <w:color w:val="auto"/>
        </w:rPr>
        <w:t>Maintained implementation schedule and timeline for customer prototype(s) and participated in customer training and feedback, translated existing application functionality into documented</w:t>
      </w:r>
      <w:r w:rsidR="0019182C">
        <w:rPr>
          <w:rFonts w:ascii="Arial" w:hAnsi="Arial" w:cs="Arial"/>
          <w:color w:val="auto"/>
        </w:rPr>
        <w:t xml:space="preserve"> use cases for system </w:t>
      </w:r>
      <w:r w:rsidR="0019182C">
        <w:rPr>
          <w:rFonts w:ascii="Arial" w:hAnsi="Arial" w:cs="Arial"/>
          <w:color w:val="auto"/>
          <w:lang w:val="en-US"/>
        </w:rPr>
        <w:t>testing; organized</w:t>
      </w:r>
      <w:r w:rsidRPr="005A37E2">
        <w:rPr>
          <w:rFonts w:ascii="Arial" w:hAnsi="Arial" w:cs="Arial"/>
          <w:color w:val="auto"/>
        </w:rPr>
        <w:t xml:space="preserve"> repository of generic tests case</w:t>
      </w:r>
      <w:r w:rsidR="0019182C">
        <w:rPr>
          <w:rFonts w:ascii="Arial" w:hAnsi="Arial" w:cs="Arial"/>
          <w:color w:val="auto"/>
        </w:rPr>
        <w:t>s for future MS CRM deployments</w:t>
      </w:r>
    </w:p>
    <w:p w14:paraId="01847A41" w14:textId="77777777" w:rsidR="001C23E0" w:rsidRPr="002B02D4" w:rsidRDefault="001C23E0" w:rsidP="002B02D4">
      <w:pPr>
        <w:pStyle w:val="BodyText"/>
        <w:tabs>
          <w:tab w:val="clear" w:pos="1020"/>
          <w:tab w:val="num" w:pos="720"/>
        </w:tabs>
        <w:ind w:left="720"/>
        <w:rPr>
          <w:rFonts w:ascii="Arial" w:hAnsi="Arial" w:cs="Arial"/>
          <w:color w:val="auto"/>
        </w:rPr>
      </w:pPr>
      <w:r w:rsidRPr="005A37E2">
        <w:rPr>
          <w:rFonts w:ascii="Arial" w:hAnsi="Arial" w:cs="Arial"/>
          <w:color w:val="auto"/>
        </w:rPr>
        <w:t xml:space="preserve">Developed Use Cases for the Change Requests (CR) and requirements that are being requested </w:t>
      </w:r>
    </w:p>
    <w:p w14:paraId="5252BDEB" w14:textId="77777777" w:rsidR="001C23E0" w:rsidRPr="00CF7665" w:rsidRDefault="002B02D4">
      <w:pPr>
        <w:pStyle w:val="Footer"/>
        <w:widowControl/>
        <w:tabs>
          <w:tab w:val="clear" w:pos="4320"/>
          <w:tab w:val="clear" w:pos="8640"/>
        </w:tabs>
        <w:autoSpaceDE/>
        <w:rPr>
          <w:rFonts w:ascii="Arial" w:hAnsi="Arial" w:cs="Arial"/>
        </w:rPr>
      </w:pPr>
      <w:r>
        <w:rPr>
          <w:rFonts w:ascii="Arial" w:hAnsi="Arial" w:cs="Arial"/>
        </w:rPr>
        <w:t>Environment:  J2EE T</w:t>
      </w:r>
      <w:r w:rsidR="001C23E0" w:rsidRPr="00CF7665">
        <w:rPr>
          <w:rFonts w:ascii="Arial" w:hAnsi="Arial" w:cs="Arial"/>
        </w:rPr>
        <w:t>echnology, MS Visio, C++, .N</w:t>
      </w:r>
      <w:r>
        <w:rPr>
          <w:rFonts w:ascii="Arial" w:hAnsi="Arial" w:cs="Arial"/>
        </w:rPr>
        <w:t>ET</w:t>
      </w:r>
    </w:p>
    <w:p w14:paraId="4B4CC3F4" w14:textId="77777777" w:rsidR="001C23E0" w:rsidRPr="00CF7665" w:rsidRDefault="001C23E0">
      <w:pPr>
        <w:pStyle w:val="Footer"/>
        <w:widowControl/>
        <w:tabs>
          <w:tab w:val="clear" w:pos="4320"/>
          <w:tab w:val="clear" w:pos="8640"/>
        </w:tabs>
        <w:autoSpaceDE/>
        <w:rPr>
          <w:rFonts w:ascii="Arial" w:hAnsi="Arial" w:cs="Arial"/>
        </w:rPr>
      </w:pPr>
    </w:p>
    <w:p w14:paraId="5B0635F0" w14:textId="77777777" w:rsidR="001C23E0" w:rsidRPr="00CF7665" w:rsidRDefault="00175C01">
      <w:pPr>
        <w:pStyle w:val="Footer"/>
        <w:widowControl/>
        <w:tabs>
          <w:tab w:val="clear" w:pos="4320"/>
          <w:tab w:val="clear" w:pos="8640"/>
        </w:tabs>
        <w:autoSpaceDE/>
        <w:rPr>
          <w:rFonts w:ascii="Arial" w:hAnsi="Arial" w:cs="Arial"/>
          <w:b/>
        </w:rPr>
      </w:pPr>
      <w:r w:rsidRPr="00CF7665">
        <w:rPr>
          <w:rFonts w:ascii="Arial" w:hAnsi="Arial" w:cs="Arial"/>
          <w:b/>
        </w:rPr>
        <w:t>Zen Infosys</w:t>
      </w:r>
      <w:r w:rsidR="002B02D4">
        <w:rPr>
          <w:rFonts w:ascii="Arial" w:hAnsi="Arial" w:cs="Arial"/>
          <w:b/>
        </w:rPr>
        <w:t xml:space="preserve"> – Baltimore, MD</w:t>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r>
      <w:r w:rsidR="002B02D4">
        <w:rPr>
          <w:rFonts w:ascii="Arial" w:hAnsi="Arial" w:cs="Arial"/>
          <w:b/>
        </w:rPr>
        <w:tab/>
        <w:t>J</w:t>
      </w:r>
      <w:r w:rsidR="008466C5" w:rsidRPr="00CF7665">
        <w:rPr>
          <w:rFonts w:ascii="Arial" w:hAnsi="Arial" w:cs="Arial"/>
          <w:b/>
        </w:rPr>
        <w:t>anuary 2002</w:t>
      </w:r>
      <w:r w:rsidR="002B02D4">
        <w:rPr>
          <w:rFonts w:ascii="Arial" w:hAnsi="Arial" w:cs="Arial"/>
          <w:b/>
        </w:rPr>
        <w:t xml:space="preserve"> -</w:t>
      </w:r>
      <w:r w:rsidR="00DD0DD7" w:rsidRPr="00CF7665">
        <w:rPr>
          <w:rFonts w:ascii="Arial" w:hAnsi="Arial" w:cs="Arial"/>
          <w:b/>
        </w:rPr>
        <w:t xml:space="preserve"> June 2003</w:t>
      </w:r>
    </w:p>
    <w:p w14:paraId="18503146" w14:textId="77777777" w:rsidR="001C23E0" w:rsidRPr="002B02D4" w:rsidRDefault="00742B68" w:rsidP="002B02D4">
      <w:pPr>
        <w:pStyle w:val="Footer"/>
        <w:widowControl/>
        <w:tabs>
          <w:tab w:val="clear" w:pos="4320"/>
          <w:tab w:val="clear" w:pos="8640"/>
        </w:tabs>
        <w:autoSpaceDE/>
        <w:rPr>
          <w:rFonts w:ascii="Arial" w:hAnsi="Arial" w:cs="Arial"/>
          <w:b/>
        </w:rPr>
      </w:pPr>
      <w:r w:rsidRPr="00CF7665">
        <w:rPr>
          <w:rFonts w:ascii="Arial" w:hAnsi="Arial" w:cs="Arial"/>
          <w:b/>
        </w:rPr>
        <w:t>Project Lead</w:t>
      </w:r>
      <w:r w:rsidR="0019182C">
        <w:rPr>
          <w:rFonts w:ascii="Arial" w:hAnsi="Arial" w:cs="Arial"/>
          <w:b/>
        </w:rPr>
        <w:t xml:space="preserve"> </w:t>
      </w:r>
    </w:p>
    <w:p w14:paraId="577F1249" w14:textId="77777777" w:rsidR="001C23E0" w:rsidRPr="00CF7665" w:rsidRDefault="002B02D4">
      <w:pPr>
        <w:rPr>
          <w:rFonts w:ascii="Arial" w:hAnsi="Arial" w:cs="Arial"/>
        </w:rPr>
      </w:pPr>
      <w:r>
        <w:rPr>
          <w:rFonts w:ascii="Arial" w:hAnsi="Arial" w:cs="Arial"/>
        </w:rPr>
        <w:t>Environment: J2EE T</w:t>
      </w:r>
      <w:r w:rsidR="001C23E0" w:rsidRPr="00CF7665">
        <w:rPr>
          <w:rFonts w:ascii="Arial" w:hAnsi="Arial" w:cs="Arial"/>
        </w:rPr>
        <w:t>echnol</w:t>
      </w:r>
      <w:r>
        <w:rPr>
          <w:rFonts w:ascii="Arial" w:hAnsi="Arial" w:cs="Arial"/>
        </w:rPr>
        <w:t>ogy, MS Visio, Windows 2000, .NET</w:t>
      </w:r>
    </w:p>
    <w:p w14:paraId="40ED5BC7" w14:textId="77777777" w:rsidR="001C23E0" w:rsidRPr="00CF7665" w:rsidRDefault="001C23E0">
      <w:pPr>
        <w:pStyle w:val="Footer"/>
        <w:widowControl/>
        <w:tabs>
          <w:tab w:val="clear" w:pos="4320"/>
          <w:tab w:val="clear" w:pos="8640"/>
        </w:tabs>
        <w:autoSpaceDE/>
        <w:rPr>
          <w:rFonts w:ascii="Arial" w:hAnsi="Arial" w:cs="Arial"/>
          <w:b/>
        </w:rPr>
      </w:pPr>
    </w:p>
    <w:p w14:paraId="6CE6B24A" w14:textId="77777777" w:rsidR="001C23E0" w:rsidRPr="00CF7665" w:rsidRDefault="002B02D4">
      <w:pPr>
        <w:tabs>
          <w:tab w:val="left" w:pos="900"/>
        </w:tabs>
        <w:rPr>
          <w:rFonts w:ascii="Arial" w:hAnsi="Arial" w:cs="Arial"/>
          <w:b/>
        </w:rPr>
      </w:pPr>
      <w:r>
        <w:rPr>
          <w:rFonts w:ascii="Arial" w:hAnsi="Arial" w:cs="Arial"/>
          <w:b/>
        </w:rPr>
        <w:t xml:space="preserve">Third Eye Infosys – </w:t>
      </w:r>
      <w:r w:rsidR="001C23E0" w:rsidRPr="00CF7665">
        <w:rPr>
          <w:rFonts w:ascii="Arial" w:hAnsi="Arial" w:cs="Arial"/>
          <w:b/>
        </w:rPr>
        <w:t>Assam, India</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FC2E5F" w:rsidRPr="00CF7665">
        <w:rPr>
          <w:rFonts w:ascii="Arial" w:hAnsi="Arial" w:cs="Arial"/>
          <w:b/>
        </w:rPr>
        <w:t>Augus</w:t>
      </w:r>
      <w:r>
        <w:rPr>
          <w:rFonts w:ascii="Arial" w:hAnsi="Arial" w:cs="Arial"/>
          <w:b/>
        </w:rPr>
        <w:t>t</w:t>
      </w:r>
      <w:r w:rsidR="00FC2E5F" w:rsidRPr="00CF7665">
        <w:rPr>
          <w:rFonts w:ascii="Arial" w:hAnsi="Arial" w:cs="Arial"/>
          <w:b/>
        </w:rPr>
        <w:t xml:space="preserve"> 1996</w:t>
      </w:r>
      <w:r>
        <w:rPr>
          <w:rFonts w:ascii="Arial" w:hAnsi="Arial" w:cs="Arial"/>
          <w:b/>
        </w:rPr>
        <w:t xml:space="preserve"> -</w:t>
      </w:r>
      <w:r w:rsidR="001C23E0" w:rsidRPr="00CF7665">
        <w:rPr>
          <w:rFonts w:ascii="Arial" w:hAnsi="Arial" w:cs="Arial"/>
          <w:b/>
        </w:rPr>
        <w:t xml:space="preserve"> July 200</w:t>
      </w:r>
      <w:r w:rsidR="008466C5" w:rsidRPr="00CF7665">
        <w:rPr>
          <w:rFonts w:ascii="Arial" w:hAnsi="Arial" w:cs="Arial"/>
          <w:b/>
        </w:rPr>
        <w:t>1</w:t>
      </w:r>
      <w:r w:rsidR="001C23E0" w:rsidRPr="00CF7665">
        <w:rPr>
          <w:rFonts w:ascii="Arial" w:hAnsi="Arial" w:cs="Arial"/>
          <w:b/>
        </w:rPr>
        <w:t xml:space="preserve"> </w:t>
      </w:r>
    </w:p>
    <w:p w14:paraId="6952A848" w14:textId="77777777" w:rsidR="001C23E0" w:rsidRPr="002B02D4" w:rsidRDefault="001C23E0" w:rsidP="002B02D4">
      <w:pPr>
        <w:tabs>
          <w:tab w:val="left" w:pos="900"/>
        </w:tabs>
        <w:ind w:left="360" w:hanging="360"/>
        <w:rPr>
          <w:rFonts w:ascii="Arial" w:hAnsi="Arial" w:cs="Arial"/>
          <w:b/>
        </w:rPr>
      </w:pPr>
      <w:r w:rsidRPr="00CF7665">
        <w:rPr>
          <w:rFonts w:ascii="Arial" w:hAnsi="Arial" w:cs="Arial"/>
          <w:b/>
        </w:rPr>
        <w:t>Management Trainee</w:t>
      </w:r>
      <w:r w:rsidR="002B02D4">
        <w:rPr>
          <w:rFonts w:ascii="Arial" w:hAnsi="Arial" w:cs="Arial"/>
          <w:b/>
        </w:rPr>
        <w:t xml:space="preserve"> </w:t>
      </w:r>
      <w:r w:rsidRPr="00CF7665">
        <w:rPr>
          <w:rFonts w:ascii="Arial" w:hAnsi="Arial" w:cs="Arial"/>
          <w:b/>
        </w:rPr>
        <w:t>/</w:t>
      </w:r>
      <w:r w:rsidR="002B02D4">
        <w:rPr>
          <w:rFonts w:ascii="Arial" w:hAnsi="Arial" w:cs="Arial"/>
          <w:b/>
        </w:rPr>
        <w:t xml:space="preserve"> </w:t>
      </w:r>
      <w:r w:rsidR="00334AB1" w:rsidRPr="00CF7665">
        <w:rPr>
          <w:rFonts w:ascii="Arial" w:hAnsi="Arial" w:cs="Arial"/>
          <w:b/>
        </w:rPr>
        <w:t>J</w:t>
      </w:r>
      <w:r w:rsidR="002B02D4">
        <w:rPr>
          <w:rFonts w:ascii="Arial" w:hAnsi="Arial" w:cs="Arial"/>
          <w:b/>
        </w:rPr>
        <w:t>unior</w:t>
      </w:r>
      <w:r w:rsidR="00334AB1" w:rsidRPr="00CF7665">
        <w:rPr>
          <w:rFonts w:ascii="Arial" w:hAnsi="Arial" w:cs="Arial"/>
          <w:b/>
        </w:rPr>
        <w:t xml:space="preserve"> </w:t>
      </w:r>
      <w:r w:rsidR="002B02D4">
        <w:rPr>
          <w:rFonts w:ascii="Arial" w:hAnsi="Arial" w:cs="Arial"/>
          <w:b/>
        </w:rPr>
        <w:t>Business Analyst</w:t>
      </w:r>
    </w:p>
    <w:p w14:paraId="230EC579" w14:textId="77777777" w:rsidR="001C23E0" w:rsidRPr="00CF7665" w:rsidRDefault="002B02D4" w:rsidP="00004008">
      <w:pPr>
        <w:widowControl/>
        <w:autoSpaceDE/>
        <w:rPr>
          <w:rFonts w:ascii="Arial" w:hAnsi="Arial" w:cs="Arial"/>
        </w:rPr>
      </w:pPr>
      <w:r>
        <w:rPr>
          <w:rFonts w:ascii="Arial" w:hAnsi="Arial" w:cs="Arial"/>
        </w:rPr>
        <w:t>Environment: J2EE T</w:t>
      </w:r>
      <w:r w:rsidR="001C23E0" w:rsidRPr="00CF7665">
        <w:rPr>
          <w:rFonts w:ascii="Arial" w:hAnsi="Arial" w:cs="Arial"/>
        </w:rPr>
        <w:t>echnology, MS Visio, Window</w:t>
      </w:r>
      <w:r>
        <w:rPr>
          <w:rFonts w:ascii="Arial" w:hAnsi="Arial" w:cs="Arial"/>
        </w:rPr>
        <w:t>s 2000,</w:t>
      </w:r>
      <w:r w:rsidR="00004008" w:rsidRPr="00CF7665">
        <w:rPr>
          <w:rFonts w:ascii="Arial" w:hAnsi="Arial" w:cs="Arial"/>
        </w:rPr>
        <w:t xml:space="preserve"> .NET, </w:t>
      </w:r>
      <w:r>
        <w:rPr>
          <w:rFonts w:ascii="Arial" w:hAnsi="Arial" w:cs="Arial"/>
        </w:rPr>
        <w:t>Java, Rational T</w:t>
      </w:r>
      <w:r w:rsidR="00004008" w:rsidRPr="00CF7665">
        <w:rPr>
          <w:rFonts w:ascii="Arial" w:hAnsi="Arial" w:cs="Arial"/>
        </w:rPr>
        <w:t>ools</w:t>
      </w:r>
    </w:p>
    <w:sectPr w:rsidR="001C23E0" w:rsidRPr="00CF7665" w:rsidSect="00226760">
      <w:headerReference w:type="default" r:id="rId8"/>
      <w:footerReference w:type="default" r:id="rId9"/>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EACDD" w14:textId="77777777" w:rsidR="00A87341" w:rsidRDefault="00A87341" w:rsidP="001C23E0">
      <w:r>
        <w:separator/>
      </w:r>
    </w:p>
  </w:endnote>
  <w:endnote w:type="continuationSeparator" w:id="0">
    <w:p w14:paraId="56340171" w14:textId="77777777" w:rsidR="00A87341" w:rsidRDefault="00A87341" w:rsidP="001C2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Helvetica Neue">
    <w:altName w:val="Malgun Gothic"/>
    <w:charset w:val="00"/>
    <w:family w:val="auto"/>
    <w:pitch w:val="variable"/>
    <w:sig w:usb0="00000003" w:usb1="500079DB" w:usb2="0000001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0AC14" w14:textId="77777777" w:rsidR="000A4FB5" w:rsidRDefault="000A4FB5">
    <w:pPr>
      <w:pStyle w:val="Footer"/>
      <w:pBdr>
        <w:top w:val="single" w:sz="4" w:space="1" w:color="000000"/>
      </w:pBdr>
    </w:pPr>
    <w:r>
      <w:rPr>
        <w:rFonts w:ascii="Arial" w:hAnsi="Arial" w:cs="Arial"/>
        <w:sz w:val="16"/>
      </w:rPr>
      <w:t>Resume of Shabiha Yasmin</w:t>
    </w:r>
    <w:r>
      <w:rPr>
        <w:rFonts w:ascii="Arial" w:hAnsi="Arial" w:cs="Arial"/>
        <w:color w:val="434343"/>
        <w:sz w:val="16"/>
      </w:rPr>
      <w:tab/>
    </w:r>
    <w:r>
      <w:rPr>
        <w:rFonts w:ascii="Arial" w:hAnsi="Arial" w:cs="Arial"/>
        <w:sz w:val="16"/>
      </w:rPr>
      <w:t xml:space="preserve">Page </w:t>
    </w:r>
    <w:r>
      <w:rPr>
        <w:rFonts w:cs="Arial"/>
        <w:sz w:val="16"/>
      </w:rPr>
      <w:fldChar w:fldCharType="begin"/>
    </w:r>
    <w:r>
      <w:rPr>
        <w:rFonts w:cs="Arial"/>
        <w:sz w:val="16"/>
      </w:rPr>
      <w:instrText xml:space="preserve"> PAGE </w:instrText>
    </w:r>
    <w:r>
      <w:rPr>
        <w:rFonts w:cs="Arial"/>
        <w:sz w:val="16"/>
      </w:rPr>
      <w:fldChar w:fldCharType="separate"/>
    </w:r>
    <w:r w:rsidR="00F171FD">
      <w:rPr>
        <w:rFonts w:cs="Arial"/>
        <w:noProof/>
        <w:sz w:val="16"/>
      </w:rPr>
      <w:t>2</w:t>
    </w:r>
    <w:r>
      <w:rPr>
        <w:rFonts w:cs="Arial"/>
        <w:sz w:val="16"/>
      </w:rPr>
      <w:fldChar w:fldCharType="end"/>
    </w:r>
    <w:r>
      <w:rPr>
        <w:sz w:val="16"/>
      </w:rPr>
      <w:t xml:space="preserve"> </w:t>
    </w:r>
    <w:r>
      <w:t xml:space="preserve">of </w:t>
    </w:r>
    <w:fldSimple w:instr=" NUMPAGES \*Arabic ">
      <w:r w:rsidR="00F171FD">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7CC38" w14:textId="77777777" w:rsidR="00A87341" w:rsidRDefault="00A87341" w:rsidP="001C23E0">
      <w:r>
        <w:separator/>
      </w:r>
    </w:p>
  </w:footnote>
  <w:footnote w:type="continuationSeparator" w:id="0">
    <w:p w14:paraId="53BCEC16" w14:textId="77777777" w:rsidR="00A87341" w:rsidRDefault="00A87341" w:rsidP="001C2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849D4" w14:textId="77777777" w:rsidR="004D7DF1" w:rsidRDefault="004D7DF1" w:rsidP="00CF7665">
    <w:pPr>
      <w:pStyle w:val="Header"/>
      <w:jc w:val="center"/>
    </w:pPr>
    <w:r w:rsidRPr="00F62EE5">
      <w:rPr>
        <w:b/>
        <w:lang w:val="en-US"/>
      </w:rPr>
      <w:t>SHABIHA YASMIN</w:t>
    </w:r>
    <w:r w:rsidR="00CF7665">
      <w:rPr>
        <w:b/>
        <w:lang w:val="en-US"/>
      </w:rPr>
      <w:t>,</w:t>
    </w:r>
    <w:r w:rsidRPr="00F62EE5">
      <w:rPr>
        <w:b/>
        <w:lang w:val="en-US"/>
      </w:rPr>
      <w:t xml:space="preserve"> MBA</w:t>
    </w:r>
    <w:r w:rsidR="00CF7665">
      <w:rPr>
        <w:b/>
        <w:lang w:val="en-US"/>
      </w:rPr>
      <w:t>,</w:t>
    </w:r>
    <w:r w:rsidRPr="00F62EE5">
      <w:rPr>
        <w:b/>
        <w:lang w:val="en-US"/>
      </w:rPr>
      <w:t xml:space="preserve"> PMP</w:t>
    </w:r>
    <w:r w:rsidR="00CF7665">
      <w:rPr>
        <w:b/>
        <w:lang w:val="en-US"/>
      </w:rPr>
      <w:t>,</w:t>
    </w:r>
    <w:r w:rsidRPr="00F62EE5">
      <w:rPr>
        <w:b/>
        <w:lang w:val="en-US"/>
      </w:rPr>
      <w:t xml:space="preserve"> CSM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color w:val="auto"/>
      </w:rPr>
    </w:lvl>
  </w:abstractNum>
  <w:abstractNum w:abstractNumId="2" w15:restartNumberingAfterBreak="0">
    <w:nsid w:val="00000003"/>
    <w:multiLevelType w:val="singleLevel"/>
    <w:tmpl w:val="00000003"/>
    <w:name w:val="WW8Num4"/>
    <w:lvl w:ilvl="0">
      <w:start w:val="1"/>
      <w:numFmt w:val="bullet"/>
      <w:lvlText w:val=""/>
      <w:lvlJc w:val="left"/>
      <w:pPr>
        <w:tabs>
          <w:tab w:val="num" w:pos="720"/>
        </w:tabs>
        <w:ind w:left="720" w:hanging="360"/>
      </w:pPr>
      <w:rPr>
        <w:rFonts w:ascii="Symbol" w:hAnsi="Symbol"/>
        <w:color w:val="auto"/>
      </w:rPr>
    </w:lvl>
  </w:abstractNum>
  <w:abstractNum w:abstractNumId="3" w15:restartNumberingAfterBreak="0">
    <w:nsid w:val="00000004"/>
    <w:multiLevelType w:val="singleLevel"/>
    <w:tmpl w:val="00000004"/>
    <w:lvl w:ilvl="0">
      <w:start w:val="1"/>
      <w:numFmt w:val="bullet"/>
      <w:lvlText w:val=""/>
      <w:lvlJc w:val="left"/>
      <w:pPr>
        <w:tabs>
          <w:tab w:val="num" w:pos="1080"/>
        </w:tabs>
        <w:ind w:left="1080" w:hanging="360"/>
      </w:pPr>
      <w:rPr>
        <w:rFonts w:ascii="Symbol" w:hAnsi="Symbol"/>
        <w:color w:val="auto"/>
      </w:rPr>
    </w:lvl>
  </w:abstractNum>
  <w:abstractNum w:abstractNumId="4" w15:restartNumberingAfterBreak="0">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15:restartNumberingAfterBreak="0">
    <w:nsid w:val="00000006"/>
    <w:multiLevelType w:val="singleLevel"/>
    <w:tmpl w:val="21D8C292"/>
    <w:lvl w:ilvl="0">
      <w:start w:val="1"/>
      <w:numFmt w:val="bullet"/>
      <w:pStyle w:val="BodyText"/>
      <w:lvlText w:val=""/>
      <w:lvlJc w:val="left"/>
      <w:pPr>
        <w:tabs>
          <w:tab w:val="num" w:pos="1020"/>
        </w:tabs>
        <w:ind w:left="1020" w:hanging="360"/>
      </w:pPr>
      <w:rPr>
        <w:rFonts w:ascii="Symbol" w:hAnsi="Symbol"/>
        <w:color w:val="auto"/>
      </w:rPr>
    </w:lvl>
  </w:abstractNum>
  <w:abstractNum w:abstractNumId="6" w15:restartNumberingAfterBreak="0">
    <w:nsid w:val="00000007"/>
    <w:multiLevelType w:val="multilevel"/>
    <w:tmpl w:val="00000007"/>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15:restartNumberingAfterBreak="0">
    <w:nsid w:val="41E66937"/>
    <w:multiLevelType w:val="multilevel"/>
    <w:tmpl w:val="6BD2BCF0"/>
    <w:lvl w:ilvl="0">
      <w:start w:val="1"/>
      <w:numFmt w:val="bullet"/>
      <w:lvlText w:val=""/>
      <w:lvlJc w:val="left"/>
      <w:pPr>
        <w:ind w:left="720" w:hanging="360"/>
      </w:pPr>
      <w:rPr>
        <w:rFonts w:ascii="Symbol" w:hAnsi="Symbol" w:cs="Symbol" w:hint="default"/>
        <w:sz w:val="20"/>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Symbol" w:hAnsi="Symbol" w:cs="Symbol" w:hint="default"/>
        <w:sz w:val="20"/>
      </w:rPr>
    </w:lvl>
    <w:lvl w:ilvl="3">
      <w:start w:val="1"/>
      <w:numFmt w:val="bullet"/>
      <w:lvlText w:val=""/>
      <w:lvlJc w:val="left"/>
      <w:pPr>
        <w:ind w:left="2880" w:hanging="360"/>
      </w:pPr>
      <w:rPr>
        <w:rFonts w:ascii="Symbol" w:hAnsi="Symbol" w:cs="Symbol" w:hint="default"/>
        <w:sz w:val="20"/>
      </w:rPr>
    </w:lvl>
    <w:lvl w:ilvl="4">
      <w:start w:val="1"/>
      <w:numFmt w:val="bullet"/>
      <w:lvlText w:val=""/>
      <w:lvlJc w:val="left"/>
      <w:pPr>
        <w:ind w:left="3600" w:hanging="360"/>
      </w:pPr>
      <w:rPr>
        <w:rFonts w:ascii="Symbol" w:hAnsi="Symbol" w:cs="Symbol" w:hint="default"/>
        <w:sz w:val="20"/>
      </w:rPr>
    </w:lvl>
    <w:lvl w:ilvl="5">
      <w:start w:val="1"/>
      <w:numFmt w:val="bullet"/>
      <w:lvlText w:val=""/>
      <w:lvlJc w:val="left"/>
      <w:pPr>
        <w:ind w:left="4320" w:hanging="360"/>
      </w:pPr>
      <w:rPr>
        <w:rFonts w:ascii="Symbol" w:hAnsi="Symbol" w:cs="Symbol" w:hint="default"/>
        <w:sz w:val="20"/>
      </w:rPr>
    </w:lvl>
    <w:lvl w:ilvl="6">
      <w:start w:val="1"/>
      <w:numFmt w:val="bullet"/>
      <w:lvlText w:val=""/>
      <w:lvlJc w:val="left"/>
      <w:pPr>
        <w:ind w:left="5040" w:hanging="360"/>
      </w:pPr>
      <w:rPr>
        <w:rFonts w:ascii="Symbol" w:hAnsi="Symbol" w:cs="Symbol" w:hint="default"/>
        <w:sz w:val="20"/>
      </w:rPr>
    </w:lvl>
    <w:lvl w:ilvl="7">
      <w:start w:val="1"/>
      <w:numFmt w:val="bullet"/>
      <w:lvlText w:val=""/>
      <w:lvlJc w:val="left"/>
      <w:pPr>
        <w:ind w:left="5760" w:hanging="360"/>
      </w:pPr>
      <w:rPr>
        <w:rFonts w:ascii="Symbol" w:hAnsi="Symbol" w:cs="Symbol" w:hint="default"/>
        <w:sz w:val="20"/>
      </w:rPr>
    </w:lvl>
    <w:lvl w:ilvl="8">
      <w:start w:val="1"/>
      <w:numFmt w:val="bullet"/>
      <w:lvlText w:val=""/>
      <w:lvlJc w:val="left"/>
      <w:pPr>
        <w:ind w:left="6480" w:hanging="360"/>
      </w:pPr>
      <w:rPr>
        <w:rFonts w:ascii="Symbol" w:hAnsi="Symbol" w:cs="Symbol" w:hint="default"/>
        <w:sz w:val="20"/>
      </w:rPr>
    </w:lvl>
  </w:abstractNum>
  <w:abstractNum w:abstractNumId="8" w15:restartNumberingAfterBreak="0">
    <w:nsid w:val="62D54FC3"/>
    <w:multiLevelType w:val="multilevel"/>
    <w:tmpl w:val="8876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A5197"/>
    <w:multiLevelType w:val="hybridMultilevel"/>
    <w:tmpl w:val="CA34B7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B33407E"/>
    <w:multiLevelType w:val="hybridMultilevel"/>
    <w:tmpl w:val="A182A16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9"/>
  </w:num>
  <w:num w:numId="10">
    <w:abstractNumId w:val="5"/>
  </w:num>
  <w:num w:numId="11">
    <w:abstractNumId w:val="5"/>
  </w:num>
  <w:num w:numId="12">
    <w:abstractNumId w:val="5"/>
  </w:num>
  <w:num w:numId="13">
    <w:abstractNumId w:val="5"/>
  </w:num>
  <w:num w:numId="14">
    <w:abstractNumId w:val="6"/>
  </w:num>
  <w:num w:numId="15">
    <w:abstractNumId w:val="8"/>
  </w:num>
  <w:num w:numId="16">
    <w:abstractNumId w:val="7"/>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102"/>
    <w:rsid w:val="00003593"/>
    <w:rsid w:val="00004008"/>
    <w:rsid w:val="00030A5E"/>
    <w:rsid w:val="00041D17"/>
    <w:rsid w:val="00044880"/>
    <w:rsid w:val="00066EEB"/>
    <w:rsid w:val="0008282B"/>
    <w:rsid w:val="00083847"/>
    <w:rsid w:val="000A2038"/>
    <w:rsid w:val="000A4FB5"/>
    <w:rsid w:val="000B696B"/>
    <w:rsid w:val="000C6D92"/>
    <w:rsid w:val="000C7F05"/>
    <w:rsid w:val="000D449B"/>
    <w:rsid w:val="0011190B"/>
    <w:rsid w:val="00132A0A"/>
    <w:rsid w:val="00136068"/>
    <w:rsid w:val="00156533"/>
    <w:rsid w:val="00165712"/>
    <w:rsid w:val="001729E0"/>
    <w:rsid w:val="00175C01"/>
    <w:rsid w:val="00185D7A"/>
    <w:rsid w:val="00185EDD"/>
    <w:rsid w:val="0019182C"/>
    <w:rsid w:val="00196860"/>
    <w:rsid w:val="001B4A27"/>
    <w:rsid w:val="001B7F16"/>
    <w:rsid w:val="001C0A0C"/>
    <w:rsid w:val="001C23E0"/>
    <w:rsid w:val="001C62B4"/>
    <w:rsid w:val="001C7819"/>
    <w:rsid w:val="001C7A3C"/>
    <w:rsid w:val="001D2D7F"/>
    <w:rsid w:val="001E0EB5"/>
    <w:rsid w:val="001E22B8"/>
    <w:rsid w:val="00204572"/>
    <w:rsid w:val="00207CA0"/>
    <w:rsid w:val="002214EF"/>
    <w:rsid w:val="00226760"/>
    <w:rsid w:val="0023362E"/>
    <w:rsid w:val="00236B85"/>
    <w:rsid w:val="00242186"/>
    <w:rsid w:val="00246848"/>
    <w:rsid w:val="00250412"/>
    <w:rsid w:val="00250590"/>
    <w:rsid w:val="00274214"/>
    <w:rsid w:val="00275FC1"/>
    <w:rsid w:val="0028781E"/>
    <w:rsid w:val="00290392"/>
    <w:rsid w:val="002A54CF"/>
    <w:rsid w:val="002B02D4"/>
    <w:rsid w:val="002D0F60"/>
    <w:rsid w:val="00303465"/>
    <w:rsid w:val="00304093"/>
    <w:rsid w:val="00315B01"/>
    <w:rsid w:val="003211B5"/>
    <w:rsid w:val="003257E6"/>
    <w:rsid w:val="00331234"/>
    <w:rsid w:val="00334AB1"/>
    <w:rsid w:val="00346F81"/>
    <w:rsid w:val="00356214"/>
    <w:rsid w:val="003659E9"/>
    <w:rsid w:val="003A2191"/>
    <w:rsid w:val="003A2F80"/>
    <w:rsid w:val="003C262A"/>
    <w:rsid w:val="003C5D06"/>
    <w:rsid w:val="003D6400"/>
    <w:rsid w:val="003E319C"/>
    <w:rsid w:val="003F7F36"/>
    <w:rsid w:val="00445890"/>
    <w:rsid w:val="00454EAE"/>
    <w:rsid w:val="00481A68"/>
    <w:rsid w:val="00495DD0"/>
    <w:rsid w:val="004A0D04"/>
    <w:rsid w:val="004C421C"/>
    <w:rsid w:val="004C4BF0"/>
    <w:rsid w:val="004D1753"/>
    <w:rsid w:val="004D5513"/>
    <w:rsid w:val="004D7DF1"/>
    <w:rsid w:val="00505B6F"/>
    <w:rsid w:val="00516C9C"/>
    <w:rsid w:val="00522A2E"/>
    <w:rsid w:val="00537645"/>
    <w:rsid w:val="0055079D"/>
    <w:rsid w:val="005570A0"/>
    <w:rsid w:val="00586617"/>
    <w:rsid w:val="005A1685"/>
    <w:rsid w:val="005A37E2"/>
    <w:rsid w:val="005A698E"/>
    <w:rsid w:val="005D435D"/>
    <w:rsid w:val="005D524F"/>
    <w:rsid w:val="00626F66"/>
    <w:rsid w:val="0062775B"/>
    <w:rsid w:val="00651C98"/>
    <w:rsid w:val="006620E9"/>
    <w:rsid w:val="006640F3"/>
    <w:rsid w:val="00667456"/>
    <w:rsid w:val="006716EE"/>
    <w:rsid w:val="00673E7B"/>
    <w:rsid w:val="00680271"/>
    <w:rsid w:val="006915D6"/>
    <w:rsid w:val="00696810"/>
    <w:rsid w:val="00697D3D"/>
    <w:rsid w:val="006A19F0"/>
    <w:rsid w:val="006B6AD9"/>
    <w:rsid w:val="006C0442"/>
    <w:rsid w:val="006C5C08"/>
    <w:rsid w:val="006E4AEF"/>
    <w:rsid w:val="006E6578"/>
    <w:rsid w:val="00704693"/>
    <w:rsid w:val="007115C3"/>
    <w:rsid w:val="00716A0B"/>
    <w:rsid w:val="00735538"/>
    <w:rsid w:val="00742B68"/>
    <w:rsid w:val="00776492"/>
    <w:rsid w:val="0078599F"/>
    <w:rsid w:val="007D7483"/>
    <w:rsid w:val="007E3102"/>
    <w:rsid w:val="007E591E"/>
    <w:rsid w:val="007F26B4"/>
    <w:rsid w:val="00802BF9"/>
    <w:rsid w:val="0081324F"/>
    <w:rsid w:val="00836494"/>
    <w:rsid w:val="008466C5"/>
    <w:rsid w:val="00860190"/>
    <w:rsid w:val="00872D58"/>
    <w:rsid w:val="00874387"/>
    <w:rsid w:val="00881FB8"/>
    <w:rsid w:val="00883CDB"/>
    <w:rsid w:val="00892327"/>
    <w:rsid w:val="008B7B0F"/>
    <w:rsid w:val="008D1896"/>
    <w:rsid w:val="008D32CD"/>
    <w:rsid w:val="008E60E2"/>
    <w:rsid w:val="008F1088"/>
    <w:rsid w:val="008F3E22"/>
    <w:rsid w:val="00901B52"/>
    <w:rsid w:val="0093788A"/>
    <w:rsid w:val="00951735"/>
    <w:rsid w:val="009845DC"/>
    <w:rsid w:val="0099033A"/>
    <w:rsid w:val="00994908"/>
    <w:rsid w:val="009B7D51"/>
    <w:rsid w:val="009D1191"/>
    <w:rsid w:val="009E201E"/>
    <w:rsid w:val="009F14BD"/>
    <w:rsid w:val="00A127F9"/>
    <w:rsid w:val="00A20A62"/>
    <w:rsid w:val="00A218C3"/>
    <w:rsid w:val="00A231D2"/>
    <w:rsid w:val="00A33A37"/>
    <w:rsid w:val="00A37695"/>
    <w:rsid w:val="00A45B8F"/>
    <w:rsid w:val="00A515C8"/>
    <w:rsid w:val="00A56FFE"/>
    <w:rsid w:val="00A6607D"/>
    <w:rsid w:val="00A7207F"/>
    <w:rsid w:val="00A87341"/>
    <w:rsid w:val="00A91810"/>
    <w:rsid w:val="00AA616E"/>
    <w:rsid w:val="00AA7D0B"/>
    <w:rsid w:val="00AF511B"/>
    <w:rsid w:val="00B17CD6"/>
    <w:rsid w:val="00B269AB"/>
    <w:rsid w:val="00B275AA"/>
    <w:rsid w:val="00B2762D"/>
    <w:rsid w:val="00B36B84"/>
    <w:rsid w:val="00B40545"/>
    <w:rsid w:val="00B57D4D"/>
    <w:rsid w:val="00B62AA8"/>
    <w:rsid w:val="00B631F9"/>
    <w:rsid w:val="00B738B4"/>
    <w:rsid w:val="00B8746F"/>
    <w:rsid w:val="00B949D1"/>
    <w:rsid w:val="00B9502D"/>
    <w:rsid w:val="00BA2FBE"/>
    <w:rsid w:val="00BB6636"/>
    <w:rsid w:val="00BE5BF4"/>
    <w:rsid w:val="00BE5E7E"/>
    <w:rsid w:val="00C166AE"/>
    <w:rsid w:val="00C17862"/>
    <w:rsid w:val="00C5320A"/>
    <w:rsid w:val="00C54087"/>
    <w:rsid w:val="00C629ED"/>
    <w:rsid w:val="00C6762D"/>
    <w:rsid w:val="00C8648D"/>
    <w:rsid w:val="00C94189"/>
    <w:rsid w:val="00CF7665"/>
    <w:rsid w:val="00D33A46"/>
    <w:rsid w:val="00D9141C"/>
    <w:rsid w:val="00D928E1"/>
    <w:rsid w:val="00DA1E93"/>
    <w:rsid w:val="00DB1C6A"/>
    <w:rsid w:val="00DB3ED5"/>
    <w:rsid w:val="00DB5CA4"/>
    <w:rsid w:val="00DC73EF"/>
    <w:rsid w:val="00DD0DD7"/>
    <w:rsid w:val="00DF3D2E"/>
    <w:rsid w:val="00DF44B3"/>
    <w:rsid w:val="00E068E6"/>
    <w:rsid w:val="00E131BE"/>
    <w:rsid w:val="00E23F47"/>
    <w:rsid w:val="00E42D14"/>
    <w:rsid w:val="00E45F96"/>
    <w:rsid w:val="00E55886"/>
    <w:rsid w:val="00E63230"/>
    <w:rsid w:val="00E63FCC"/>
    <w:rsid w:val="00E6702F"/>
    <w:rsid w:val="00E74137"/>
    <w:rsid w:val="00E80DA4"/>
    <w:rsid w:val="00E818EB"/>
    <w:rsid w:val="00E846EE"/>
    <w:rsid w:val="00E85A64"/>
    <w:rsid w:val="00E90FCD"/>
    <w:rsid w:val="00E920BB"/>
    <w:rsid w:val="00E93F8B"/>
    <w:rsid w:val="00EB0620"/>
    <w:rsid w:val="00ED524E"/>
    <w:rsid w:val="00EF094F"/>
    <w:rsid w:val="00F06D6C"/>
    <w:rsid w:val="00F171FD"/>
    <w:rsid w:val="00F50C65"/>
    <w:rsid w:val="00F62EE5"/>
    <w:rsid w:val="00F72D4F"/>
    <w:rsid w:val="00FC2E5F"/>
    <w:rsid w:val="00FC339B"/>
    <w:rsid w:val="00FD080B"/>
    <w:rsid w:val="00FD5A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ACE9A9"/>
  <w15:docId w15:val="{6FCCE180-9FE0-4B07-85A8-50F21A1F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rPr>
      <w:lang w:eastAsia="ar-SA"/>
    </w:rPr>
  </w:style>
  <w:style w:type="paragraph" w:styleId="Heading1">
    <w:name w:val="heading 1"/>
    <w:basedOn w:val="Normal"/>
    <w:next w:val="Normal"/>
    <w:qFormat/>
    <w:pPr>
      <w:keepNext/>
      <w:shd w:val="clear" w:color="auto" w:fill="FFFFFF"/>
      <w:tabs>
        <w:tab w:val="num" w:pos="432"/>
      </w:tabs>
      <w:ind w:left="432" w:hanging="432"/>
      <w:outlineLvl w:val="0"/>
    </w:pPr>
    <w:rPr>
      <w:b/>
      <w:bCs/>
      <w:color w:val="000000"/>
      <w:sz w:val="24"/>
      <w:szCs w:val="28"/>
      <w:u w:val="single"/>
    </w:rPr>
  </w:style>
  <w:style w:type="paragraph" w:styleId="Heading2">
    <w:name w:val="heading 2"/>
    <w:basedOn w:val="Normal"/>
    <w:next w:val="Normal"/>
    <w:qFormat/>
    <w:pPr>
      <w:keepNext/>
      <w:tabs>
        <w:tab w:val="num" w:pos="576"/>
      </w:tabs>
      <w:spacing w:before="240" w:after="60"/>
      <w:ind w:left="576" w:hanging="576"/>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Symbol" w:hAnsi="Symbol"/>
      <w:color w:val="auto"/>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Symbol" w:hAnsi="Symbol"/>
      <w:color w:val="auto"/>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color w:val="auto"/>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styleId="Hyperlink">
    <w:name w:val="Hyperlink"/>
    <w:rPr>
      <w:color w:val="CC0000"/>
      <w:u w:val="single"/>
    </w:rPr>
  </w:style>
  <w:style w:type="character" w:customStyle="1" w:styleId="banner1">
    <w:name w:val="banner1"/>
    <w:rPr>
      <w:rFonts w:ascii="Arial" w:hAnsi="Arial" w:cs="Arial"/>
      <w:color w:val="000000"/>
      <w:sz w:val="22"/>
      <w:szCs w:val="22"/>
    </w:rPr>
  </w:style>
  <w:style w:type="character" w:customStyle="1" w:styleId="ff1">
    <w:name w:val="ff1"/>
    <w:basedOn w:val="DefaultParagraph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link w:val="BodyTextChar"/>
    <w:rsid w:val="000A4FB5"/>
    <w:pPr>
      <w:numPr>
        <w:numId w:val="6"/>
      </w:numPr>
      <w:shd w:val="clear" w:color="auto" w:fill="FFFFFF"/>
      <w:tabs>
        <w:tab w:val="left" w:pos="360"/>
      </w:tabs>
      <w:ind w:right="-108"/>
      <w:jc w:val="both"/>
    </w:pPr>
    <w:rPr>
      <w:rFonts w:ascii="Helvetica Neue" w:hAnsi="Helvetica Neue"/>
      <w:color w:val="555555"/>
      <w:szCs w:val="23"/>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odyTextIndent">
    <w:name w:val="Body Text Indent"/>
    <w:basedOn w:val="Normal"/>
    <w:pPr>
      <w:shd w:val="clear" w:color="auto" w:fill="FFFFFF"/>
      <w:ind w:firstLine="720"/>
      <w:jc w:val="both"/>
    </w:pPr>
    <w:rPr>
      <w:color w:val="434343"/>
      <w:sz w:val="23"/>
      <w:szCs w:val="23"/>
    </w:rPr>
  </w:style>
  <w:style w:type="paragraph" w:styleId="Header">
    <w:name w:val="header"/>
    <w:basedOn w:val="Normal"/>
    <w:link w:val="HeaderChar"/>
    <w:uiPriority w:val="99"/>
    <w:pPr>
      <w:tabs>
        <w:tab w:val="center" w:pos="4320"/>
        <w:tab w:val="right" w:pos="8640"/>
      </w:tabs>
    </w:pPr>
    <w:rPr>
      <w:lang w:val="x-none"/>
    </w:rPr>
  </w:style>
  <w:style w:type="paragraph" w:styleId="Footer">
    <w:name w:val="footer"/>
    <w:basedOn w:val="Normal"/>
    <w:pPr>
      <w:tabs>
        <w:tab w:val="center" w:pos="4320"/>
        <w:tab w:val="right" w:pos="8640"/>
      </w:tabs>
    </w:p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Arial Unicode MS" w:hAnsi="Arial Unicode MS"/>
    </w:rPr>
  </w:style>
  <w:style w:type="paragraph" w:styleId="BodyText3">
    <w:name w:val="Body Text 3"/>
    <w:basedOn w:val="Normal"/>
    <w:pPr>
      <w:spacing w:after="120"/>
    </w:pPr>
    <w:rPr>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226760"/>
    <w:rPr>
      <w:lang w:eastAsia="ar-SA"/>
    </w:rPr>
  </w:style>
  <w:style w:type="paragraph" w:styleId="BalloonText">
    <w:name w:val="Balloon Text"/>
    <w:basedOn w:val="Normal"/>
    <w:link w:val="BalloonTextChar"/>
    <w:uiPriority w:val="99"/>
    <w:semiHidden/>
    <w:unhideWhenUsed/>
    <w:rsid w:val="00226760"/>
    <w:rPr>
      <w:rFonts w:ascii="Tahoma" w:hAnsi="Tahoma"/>
      <w:sz w:val="16"/>
      <w:szCs w:val="16"/>
      <w:lang w:val="x-none"/>
    </w:rPr>
  </w:style>
  <w:style w:type="character" w:customStyle="1" w:styleId="BalloonTextChar">
    <w:name w:val="Balloon Text Char"/>
    <w:link w:val="BalloonText"/>
    <w:uiPriority w:val="99"/>
    <w:semiHidden/>
    <w:rsid w:val="00226760"/>
    <w:rPr>
      <w:rFonts w:ascii="Tahoma" w:hAnsi="Tahoma" w:cs="Tahoma"/>
      <w:sz w:val="16"/>
      <w:szCs w:val="16"/>
      <w:lang w:eastAsia="ar-SA"/>
    </w:rPr>
  </w:style>
  <w:style w:type="character" w:customStyle="1" w:styleId="BodyTextChar">
    <w:name w:val="Body Text Char"/>
    <w:link w:val="BodyText"/>
    <w:rsid w:val="00E74137"/>
    <w:rPr>
      <w:rFonts w:ascii="Helvetica Neue" w:hAnsi="Helvetica Neue"/>
      <w:color w:val="555555"/>
      <w:szCs w:val="23"/>
      <w:shd w:val="clear" w:color="auto" w:fill="FFFFFF"/>
      <w:lang w:val="x-none" w:eastAsia="ar-SA"/>
    </w:rPr>
  </w:style>
  <w:style w:type="character" w:customStyle="1" w:styleId="text15">
    <w:name w:val="text15"/>
    <w:rsid w:val="00F50C65"/>
    <w:rPr>
      <w:b w:val="0"/>
      <w:bCs w:val="0"/>
      <w:i w:val="0"/>
      <w:iCs w:val="0"/>
      <w:strike w:val="0"/>
      <w:dstrike w:val="0"/>
      <w:vanish w:val="0"/>
      <w:webHidden w:val="0"/>
      <w:color w:val="000000"/>
      <w:sz w:val="29"/>
      <w:szCs w:val="29"/>
      <w:u w:val="none"/>
      <w:effect w:val="none"/>
      <w:specVanish w:val="0"/>
    </w:rPr>
  </w:style>
  <w:style w:type="character" w:customStyle="1" w:styleId="apple-converted-space">
    <w:name w:val="apple-converted-space"/>
    <w:rsid w:val="00445890"/>
  </w:style>
  <w:style w:type="character" w:styleId="Emphasis">
    <w:name w:val="Emphasis"/>
    <w:uiPriority w:val="20"/>
    <w:qFormat/>
    <w:rsid w:val="00445890"/>
    <w:rPr>
      <w:i/>
      <w:iCs/>
    </w:rPr>
  </w:style>
  <w:style w:type="character" w:styleId="Strong">
    <w:name w:val="Strong"/>
    <w:basedOn w:val="DefaultParagraphFont"/>
    <w:uiPriority w:val="22"/>
    <w:qFormat/>
    <w:rsid w:val="00F17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3731">
      <w:bodyDiv w:val="1"/>
      <w:marLeft w:val="0"/>
      <w:marRight w:val="0"/>
      <w:marTop w:val="0"/>
      <w:marBottom w:val="0"/>
      <w:divBdr>
        <w:top w:val="none" w:sz="0" w:space="0" w:color="auto"/>
        <w:left w:val="none" w:sz="0" w:space="0" w:color="auto"/>
        <w:bottom w:val="none" w:sz="0" w:space="0" w:color="auto"/>
        <w:right w:val="none" w:sz="0" w:space="0" w:color="auto"/>
      </w:divBdr>
    </w:div>
    <w:div w:id="943003711">
      <w:bodyDiv w:val="1"/>
      <w:marLeft w:val="0"/>
      <w:marRight w:val="0"/>
      <w:marTop w:val="0"/>
      <w:marBottom w:val="0"/>
      <w:divBdr>
        <w:top w:val="none" w:sz="0" w:space="0" w:color="auto"/>
        <w:left w:val="none" w:sz="0" w:space="0" w:color="auto"/>
        <w:bottom w:val="none" w:sz="0" w:space="0" w:color="auto"/>
        <w:right w:val="none" w:sz="0" w:space="0" w:color="auto"/>
      </w:divBdr>
      <w:divsChild>
        <w:div w:id="1924339628">
          <w:marLeft w:val="0"/>
          <w:marRight w:val="0"/>
          <w:marTop w:val="0"/>
          <w:marBottom w:val="0"/>
          <w:divBdr>
            <w:top w:val="none" w:sz="0" w:space="0" w:color="auto"/>
            <w:left w:val="none" w:sz="0" w:space="0" w:color="auto"/>
            <w:bottom w:val="none" w:sz="0" w:space="0" w:color="auto"/>
            <w:right w:val="none" w:sz="0" w:space="0" w:color="auto"/>
          </w:divBdr>
        </w:div>
      </w:divsChild>
    </w:div>
    <w:div w:id="1087264557">
      <w:bodyDiv w:val="1"/>
      <w:marLeft w:val="0"/>
      <w:marRight w:val="0"/>
      <w:marTop w:val="0"/>
      <w:marBottom w:val="0"/>
      <w:divBdr>
        <w:top w:val="none" w:sz="0" w:space="0" w:color="auto"/>
        <w:left w:val="none" w:sz="0" w:space="0" w:color="auto"/>
        <w:bottom w:val="none" w:sz="0" w:space="0" w:color="auto"/>
        <w:right w:val="none" w:sz="0" w:space="0" w:color="auto"/>
      </w:divBdr>
    </w:div>
    <w:div w:id="1117020192">
      <w:bodyDiv w:val="1"/>
      <w:marLeft w:val="0"/>
      <w:marRight w:val="0"/>
      <w:marTop w:val="0"/>
      <w:marBottom w:val="0"/>
      <w:divBdr>
        <w:top w:val="none" w:sz="0" w:space="0" w:color="auto"/>
        <w:left w:val="none" w:sz="0" w:space="0" w:color="auto"/>
        <w:bottom w:val="none" w:sz="0" w:space="0" w:color="auto"/>
        <w:right w:val="none" w:sz="0" w:space="0" w:color="auto"/>
      </w:divBdr>
    </w:div>
    <w:div w:id="1392925846">
      <w:bodyDiv w:val="1"/>
      <w:marLeft w:val="0"/>
      <w:marRight w:val="0"/>
      <w:marTop w:val="0"/>
      <w:marBottom w:val="0"/>
      <w:divBdr>
        <w:top w:val="none" w:sz="0" w:space="0" w:color="auto"/>
        <w:left w:val="none" w:sz="0" w:space="0" w:color="auto"/>
        <w:bottom w:val="none" w:sz="0" w:space="0" w:color="auto"/>
        <w:right w:val="none" w:sz="0" w:space="0" w:color="auto"/>
      </w:divBdr>
      <w:divsChild>
        <w:div w:id="116487522">
          <w:marLeft w:val="0"/>
          <w:marRight w:val="0"/>
          <w:marTop w:val="0"/>
          <w:marBottom w:val="0"/>
          <w:divBdr>
            <w:top w:val="none" w:sz="0" w:space="0" w:color="auto"/>
            <w:left w:val="none" w:sz="0" w:space="0" w:color="auto"/>
            <w:bottom w:val="none" w:sz="0" w:space="0" w:color="auto"/>
            <w:right w:val="none" w:sz="0" w:space="0" w:color="auto"/>
          </w:divBdr>
          <w:divsChild>
            <w:div w:id="3440078">
              <w:marLeft w:val="0"/>
              <w:marRight w:val="0"/>
              <w:marTop w:val="0"/>
              <w:marBottom w:val="0"/>
              <w:divBdr>
                <w:top w:val="none" w:sz="0" w:space="0" w:color="auto"/>
                <w:left w:val="none" w:sz="0" w:space="0" w:color="auto"/>
                <w:bottom w:val="none" w:sz="0" w:space="0" w:color="auto"/>
                <w:right w:val="none" w:sz="0" w:space="0" w:color="auto"/>
              </w:divBdr>
              <w:divsChild>
                <w:div w:id="1543666560">
                  <w:marLeft w:val="0"/>
                  <w:marRight w:val="0"/>
                  <w:marTop w:val="0"/>
                  <w:marBottom w:val="0"/>
                  <w:divBdr>
                    <w:top w:val="none" w:sz="0" w:space="0" w:color="auto"/>
                    <w:left w:val="none" w:sz="0" w:space="0" w:color="auto"/>
                    <w:bottom w:val="none" w:sz="0" w:space="0" w:color="auto"/>
                    <w:right w:val="none" w:sz="0" w:space="0" w:color="auto"/>
                  </w:divBdr>
                  <w:divsChild>
                    <w:div w:id="1089039547">
                      <w:marLeft w:val="0"/>
                      <w:marRight w:val="0"/>
                      <w:marTop w:val="0"/>
                      <w:marBottom w:val="0"/>
                      <w:divBdr>
                        <w:top w:val="none" w:sz="0" w:space="0" w:color="auto"/>
                        <w:left w:val="none" w:sz="0" w:space="0" w:color="auto"/>
                        <w:bottom w:val="none" w:sz="0" w:space="0" w:color="auto"/>
                        <w:right w:val="none" w:sz="0" w:space="0" w:color="auto"/>
                      </w:divBdr>
                      <w:divsChild>
                        <w:div w:id="1526208725">
                          <w:marLeft w:val="0"/>
                          <w:marRight w:val="0"/>
                          <w:marTop w:val="0"/>
                          <w:marBottom w:val="0"/>
                          <w:divBdr>
                            <w:top w:val="none" w:sz="0" w:space="0" w:color="auto"/>
                            <w:left w:val="none" w:sz="0" w:space="0" w:color="auto"/>
                            <w:bottom w:val="none" w:sz="0" w:space="0" w:color="auto"/>
                            <w:right w:val="none" w:sz="0" w:space="0" w:color="auto"/>
                          </w:divBdr>
                          <w:divsChild>
                            <w:div w:id="1026981842">
                              <w:marLeft w:val="0"/>
                              <w:marRight w:val="0"/>
                              <w:marTop w:val="0"/>
                              <w:marBottom w:val="0"/>
                              <w:divBdr>
                                <w:top w:val="none" w:sz="0" w:space="0" w:color="auto"/>
                                <w:left w:val="none" w:sz="0" w:space="0" w:color="auto"/>
                                <w:bottom w:val="none" w:sz="0" w:space="0" w:color="auto"/>
                                <w:right w:val="none" w:sz="0" w:space="0" w:color="auto"/>
                              </w:divBdr>
                              <w:divsChild>
                                <w:div w:id="904494077">
                                  <w:marLeft w:val="0"/>
                                  <w:marRight w:val="0"/>
                                  <w:marTop w:val="0"/>
                                  <w:marBottom w:val="0"/>
                                  <w:divBdr>
                                    <w:top w:val="none" w:sz="0" w:space="0" w:color="auto"/>
                                    <w:left w:val="none" w:sz="0" w:space="0" w:color="auto"/>
                                    <w:bottom w:val="none" w:sz="0" w:space="0" w:color="auto"/>
                                    <w:right w:val="none" w:sz="0" w:space="0" w:color="auto"/>
                                  </w:divBdr>
                                  <w:divsChild>
                                    <w:div w:id="1406411386">
                                      <w:marLeft w:val="0"/>
                                      <w:marRight w:val="0"/>
                                      <w:marTop w:val="0"/>
                                      <w:marBottom w:val="0"/>
                                      <w:divBdr>
                                        <w:top w:val="none" w:sz="0" w:space="0" w:color="auto"/>
                                        <w:left w:val="none" w:sz="0" w:space="0" w:color="auto"/>
                                        <w:bottom w:val="none" w:sz="0" w:space="0" w:color="auto"/>
                                        <w:right w:val="none" w:sz="0" w:space="0" w:color="auto"/>
                                      </w:divBdr>
                                      <w:divsChild>
                                        <w:div w:id="67462800">
                                          <w:marLeft w:val="0"/>
                                          <w:marRight w:val="0"/>
                                          <w:marTop w:val="0"/>
                                          <w:marBottom w:val="0"/>
                                          <w:divBdr>
                                            <w:top w:val="none" w:sz="0" w:space="0" w:color="auto"/>
                                            <w:left w:val="none" w:sz="0" w:space="0" w:color="auto"/>
                                            <w:bottom w:val="none" w:sz="0" w:space="0" w:color="auto"/>
                                            <w:right w:val="none" w:sz="0" w:space="0" w:color="auto"/>
                                          </w:divBdr>
                                          <w:divsChild>
                                            <w:div w:id="867987450">
                                              <w:marLeft w:val="0"/>
                                              <w:marRight w:val="0"/>
                                              <w:marTop w:val="0"/>
                                              <w:marBottom w:val="0"/>
                                              <w:divBdr>
                                                <w:top w:val="none" w:sz="0" w:space="0" w:color="auto"/>
                                                <w:left w:val="none" w:sz="0" w:space="0" w:color="auto"/>
                                                <w:bottom w:val="none" w:sz="0" w:space="0" w:color="auto"/>
                                                <w:right w:val="none" w:sz="0" w:space="0" w:color="auto"/>
                                              </w:divBdr>
                                              <w:divsChild>
                                                <w:div w:id="1507597245">
                                                  <w:marLeft w:val="0"/>
                                                  <w:marRight w:val="0"/>
                                                  <w:marTop w:val="0"/>
                                                  <w:marBottom w:val="0"/>
                                                  <w:divBdr>
                                                    <w:top w:val="none" w:sz="0" w:space="0" w:color="auto"/>
                                                    <w:left w:val="none" w:sz="0" w:space="0" w:color="auto"/>
                                                    <w:bottom w:val="none" w:sz="0" w:space="0" w:color="auto"/>
                                                    <w:right w:val="none" w:sz="0" w:space="0" w:color="auto"/>
                                                  </w:divBdr>
                                                  <w:divsChild>
                                                    <w:div w:id="618535586">
                                                      <w:marLeft w:val="0"/>
                                                      <w:marRight w:val="0"/>
                                                      <w:marTop w:val="0"/>
                                                      <w:marBottom w:val="0"/>
                                                      <w:divBdr>
                                                        <w:top w:val="none" w:sz="0" w:space="0" w:color="auto"/>
                                                        <w:left w:val="none" w:sz="0" w:space="0" w:color="auto"/>
                                                        <w:bottom w:val="none" w:sz="0" w:space="0" w:color="auto"/>
                                                        <w:right w:val="none" w:sz="0" w:space="0" w:color="auto"/>
                                                      </w:divBdr>
                                                      <w:divsChild>
                                                        <w:div w:id="1700351226">
                                                          <w:marLeft w:val="0"/>
                                                          <w:marRight w:val="0"/>
                                                          <w:marTop w:val="0"/>
                                                          <w:marBottom w:val="0"/>
                                                          <w:divBdr>
                                                            <w:top w:val="none" w:sz="0" w:space="0" w:color="auto"/>
                                                            <w:left w:val="none" w:sz="0" w:space="0" w:color="auto"/>
                                                            <w:bottom w:val="none" w:sz="0" w:space="0" w:color="auto"/>
                                                            <w:right w:val="none" w:sz="0" w:space="0" w:color="auto"/>
                                                          </w:divBdr>
                                                          <w:divsChild>
                                                            <w:div w:id="1398480801">
                                                              <w:marLeft w:val="0"/>
                                                              <w:marRight w:val="0"/>
                                                              <w:marTop w:val="0"/>
                                                              <w:marBottom w:val="0"/>
                                                              <w:divBdr>
                                                                <w:top w:val="none" w:sz="0" w:space="0" w:color="auto"/>
                                                                <w:left w:val="none" w:sz="0" w:space="0" w:color="auto"/>
                                                                <w:bottom w:val="none" w:sz="0" w:space="0" w:color="auto"/>
                                                                <w:right w:val="none" w:sz="0" w:space="0" w:color="auto"/>
                                                              </w:divBdr>
                                                              <w:divsChild>
                                                                <w:div w:id="193690394">
                                                                  <w:marLeft w:val="0"/>
                                                                  <w:marRight w:val="0"/>
                                                                  <w:marTop w:val="0"/>
                                                                  <w:marBottom w:val="0"/>
                                                                  <w:divBdr>
                                                                    <w:top w:val="none" w:sz="0" w:space="0" w:color="auto"/>
                                                                    <w:left w:val="none" w:sz="0" w:space="0" w:color="auto"/>
                                                                    <w:bottom w:val="none" w:sz="0" w:space="0" w:color="auto"/>
                                                                    <w:right w:val="none" w:sz="0" w:space="0" w:color="auto"/>
                                                                  </w:divBdr>
                                                                  <w:divsChild>
                                                                    <w:div w:id="1717388929">
                                                                      <w:marLeft w:val="0"/>
                                                                      <w:marRight w:val="0"/>
                                                                      <w:marTop w:val="0"/>
                                                                      <w:marBottom w:val="0"/>
                                                                      <w:divBdr>
                                                                        <w:top w:val="none" w:sz="0" w:space="0" w:color="auto"/>
                                                                        <w:left w:val="none" w:sz="0" w:space="0" w:color="auto"/>
                                                                        <w:bottom w:val="none" w:sz="0" w:space="0" w:color="auto"/>
                                                                        <w:right w:val="none" w:sz="0" w:space="0" w:color="auto"/>
                                                                      </w:divBdr>
                                                                      <w:divsChild>
                                                                        <w:div w:id="1008562964">
                                                                          <w:marLeft w:val="0"/>
                                                                          <w:marRight w:val="0"/>
                                                                          <w:marTop w:val="0"/>
                                                                          <w:marBottom w:val="0"/>
                                                                          <w:divBdr>
                                                                            <w:top w:val="none" w:sz="0" w:space="0" w:color="auto"/>
                                                                            <w:left w:val="none" w:sz="0" w:space="0" w:color="auto"/>
                                                                            <w:bottom w:val="none" w:sz="0" w:space="0" w:color="auto"/>
                                                                            <w:right w:val="none" w:sz="0" w:space="0" w:color="auto"/>
                                                                          </w:divBdr>
                                                                          <w:divsChild>
                                                                            <w:div w:id="1117868783">
                                                                              <w:marLeft w:val="0"/>
                                                                              <w:marRight w:val="0"/>
                                                                              <w:marTop w:val="0"/>
                                                                              <w:marBottom w:val="0"/>
                                                                              <w:divBdr>
                                                                                <w:top w:val="none" w:sz="0" w:space="0" w:color="auto"/>
                                                                                <w:left w:val="none" w:sz="0" w:space="0" w:color="auto"/>
                                                                                <w:bottom w:val="none" w:sz="0" w:space="0" w:color="auto"/>
                                                                                <w:right w:val="none" w:sz="0" w:space="0" w:color="auto"/>
                                                                              </w:divBdr>
                                                                              <w:divsChild>
                                                                                <w:div w:id="1866748392">
                                                                                  <w:marLeft w:val="0"/>
                                                                                  <w:marRight w:val="0"/>
                                                                                  <w:marTop w:val="0"/>
                                                                                  <w:marBottom w:val="0"/>
                                                                                  <w:divBdr>
                                                                                    <w:top w:val="none" w:sz="0" w:space="0" w:color="auto"/>
                                                                                    <w:left w:val="none" w:sz="0" w:space="0" w:color="auto"/>
                                                                                    <w:bottom w:val="none" w:sz="0" w:space="0" w:color="auto"/>
                                                                                    <w:right w:val="none" w:sz="0" w:space="0" w:color="auto"/>
                                                                                  </w:divBdr>
                                                                                  <w:divsChild>
                                                                                    <w:div w:id="228812473">
                                                                                      <w:marLeft w:val="0"/>
                                                                                      <w:marRight w:val="0"/>
                                                                                      <w:marTop w:val="0"/>
                                                                                      <w:marBottom w:val="0"/>
                                                                                      <w:divBdr>
                                                                                        <w:top w:val="none" w:sz="0" w:space="0" w:color="auto"/>
                                                                                        <w:left w:val="none" w:sz="0" w:space="0" w:color="auto"/>
                                                                                        <w:bottom w:val="none" w:sz="0" w:space="0" w:color="auto"/>
                                                                                        <w:right w:val="none" w:sz="0" w:space="0" w:color="auto"/>
                                                                                      </w:divBdr>
                                                                                      <w:divsChild>
                                                                                        <w:div w:id="33578851">
                                                                                          <w:marLeft w:val="0"/>
                                                                                          <w:marRight w:val="0"/>
                                                                                          <w:marTop w:val="0"/>
                                                                                          <w:marBottom w:val="0"/>
                                                                                          <w:divBdr>
                                                                                            <w:top w:val="none" w:sz="0" w:space="0" w:color="auto"/>
                                                                                            <w:left w:val="none" w:sz="0" w:space="0" w:color="auto"/>
                                                                                            <w:bottom w:val="none" w:sz="0" w:space="0" w:color="auto"/>
                                                                                            <w:right w:val="none" w:sz="0" w:space="0" w:color="auto"/>
                                                                                          </w:divBdr>
                                                                                          <w:divsChild>
                                                                                            <w:div w:id="1520047559">
                                                                                              <w:marLeft w:val="0"/>
                                                                                              <w:marRight w:val="0"/>
                                                                                              <w:marTop w:val="0"/>
                                                                                              <w:marBottom w:val="0"/>
                                                                                              <w:divBdr>
                                                                                                <w:top w:val="none" w:sz="0" w:space="0" w:color="auto"/>
                                                                                                <w:left w:val="none" w:sz="0" w:space="0" w:color="auto"/>
                                                                                                <w:bottom w:val="none" w:sz="0" w:space="0" w:color="auto"/>
                                                                                                <w:right w:val="none" w:sz="0" w:space="0" w:color="auto"/>
                                                                                              </w:divBdr>
                                                                                              <w:divsChild>
                                                                                                <w:div w:id="401413234">
                                                                                                  <w:marLeft w:val="0"/>
                                                                                                  <w:marRight w:val="0"/>
                                                                                                  <w:marTop w:val="0"/>
                                                                                                  <w:marBottom w:val="0"/>
                                                                                                  <w:divBdr>
                                                                                                    <w:top w:val="none" w:sz="0" w:space="0" w:color="auto"/>
                                                                                                    <w:left w:val="none" w:sz="0" w:space="0" w:color="auto"/>
                                                                                                    <w:bottom w:val="none" w:sz="0" w:space="0" w:color="auto"/>
                                                                                                    <w:right w:val="none" w:sz="0" w:space="0" w:color="auto"/>
                                                                                                  </w:divBdr>
                                                                                                  <w:divsChild>
                                                                                                    <w:div w:id="1896575211">
                                                                                                      <w:marLeft w:val="0"/>
                                                                                                      <w:marRight w:val="0"/>
                                                                                                      <w:marTop w:val="0"/>
                                                                                                      <w:marBottom w:val="0"/>
                                                                                                      <w:divBdr>
                                                                                                        <w:top w:val="none" w:sz="0" w:space="0" w:color="auto"/>
                                                                                                        <w:left w:val="none" w:sz="0" w:space="0" w:color="auto"/>
                                                                                                        <w:bottom w:val="none" w:sz="0" w:space="0" w:color="auto"/>
                                                                                                        <w:right w:val="none" w:sz="0" w:space="0" w:color="auto"/>
                                                                                                      </w:divBdr>
                                                                                                      <w:divsChild>
                                                                                                        <w:div w:id="623467339">
                                                                                                          <w:marLeft w:val="0"/>
                                                                                                          <w:marRight w:val="0"/>
                                                                                                          <w:marTop w:val="0"/>
                                                                                                          <w:marBottom w:val="0"/>
                                                                                                          <w:divBdr>
                                                                                                            <w:top w:val="none" w:sz="0" w:space="0" w:color="auto"/>
                                                                                                            <w:left w:val="none" w:sz="0" w:space="0" w:color="auto"/>
                                                                                                            <w:bottom w:val="none" w:sz="0" w:space="0" w:color="auto"/>
                                                                                                            <w:right w:val="none" w:sz="0" w:space="0" w:color="auto"/>
                                                                                                          </w:divBdr>
                                                                                                          <w:divsChild>
                                                                                                            <w:div w:id="231815930">
                                                                                                              <w:marLeft w:val="0"/>
                                                                                                              <w:marRight w:val="0"/>
                                                                                                              <w:marTop w:val="0"/>
                                                                                                              <w:marBottom w:val="0"/>
                                                                                                              <w:divBdr>
                                                                                                                <w:top w:val="none" w:sz="0" w:space="0" w:color="auto"/>
                                                                                                                <w:left w:val="none" w:sz="0" w:space="0" w:color="auto"/>
                                                                                                                <w:bottom w:val="none" w:sz="0" w:space="0" w:color="auto"/>
                                                                                                                <w:right w:val="none" w:sz="0" w:space="0" w:color="auto"/>
                                                                                                              </w:divBdr>
                                                                                                              <w:divsChild>
                                                                                                                <w:div w:id="1332445030">
                                                                                                                  <w:marLeft w:val="0"/>
                                                                                                                  <w:marRight w:val="0"/>
                                                                                                                  <w:marTop w:val="0"/>
                                                                                                                  <w:marBottom w:val="0"/>
                                                                                                                  <w:divBdr>
                                                                                                                    <w:top w:val="none" w:sz="0" w:space="0" w:color="auto"/>
                                                                                                                    <w:left w:val="none" w:sz="0" w:space="0" w:color="auto"/>
                                                                                                                    <w:bottom w:val="none" w:sz="0" w:space="0" w:color="auto"/>
                                                                                                                    <w:right w:val="none" w:sz="0" w:space="0" w:color="auto"/>
                                                                                                                  </w:divBdr>
                                                                                                                  <w:divsChild>
                                                                                                                    <w:div w:id="1679581012">
                                                                                                                      <w:marLeft w:val="0"/>
                                                                                                                      <w:marRight w:val="0"/>
                                                                                                                      <w:marTop w:val="0"/>
                                                                                                                      <w:marBottom w:val="0"/>
                                                                                                                      <w:divBdr>
                                                                                                                        <w:top w:val="none" w:sz="0" w:space="0" w:color="auto"/>
                                                                                                                        <w:left w:val="none" w:sz="0" w:space="0" w:color="auto"/>
                                                                                                                        <w:bottom w:val="none" w:sz="0" w:space="0" w:color="auto"/>
                                                                                                                        <w:right w:val="none" w:sz="0" w:space="0" w:color="auto"/>
                                                                                                                      </w:divBdr>
                                                                                                                      <w:divsChild>
                                                                                                                        <w:div w:id="528297039">
                                                                                                                          <w:marLeft w:val="0"/>
                                                                                                                          <w:marRight w:val="0"/>
                                                                                                                          <w:marTop w:val="0"/>
                                                                                                                          <w:marBottom w:val="0"/>
                                                                                                                          <w:divBdr>
                                                                                                                            <w:top w:val="none" w:sz="0" w:space="0" w:color="auto"/>
                                                                                                                            <w:left w:val="none" w:sz="0" w:space="0" w:color="auto"/>
                                                                                                                            <w:bottom w:val="none" w:sz="0" w:space="0" w:color="auto"/>
                                                                                                                            <w:right w:val="none" w:sz="0" w:space="0" w:color="auto"/>
                                                                                                                          </w:divBdr>
                                                                                                                          <w:divsChild>
                                                                                                                            <w:div w:id="1017074642">
                                                                                                                              <w:marLeft w:val="0"/>
                                                                                                                              <w:marRight w:val="0"/>
                                                                                                                              <w:marTop w:val="0"/>
                                                                                                                              <w:marBottom w:val="0"/>
                                                                                                                              <w:divBdr>
                                                                                                                                <w:top w:val="none" w:sz="0" w:space="0" w:color="auto"/>
                                                                                                                                <w:left w:val="none" w:sz="0" w:space="0" w:color="auto"/>
                                                                                                                                <w:bottom w:val="none" w:sz="0" w:space="0" w:color="auto"/>
                                                                                                                                <w:right w:val="none" w:sz="0" w:space="0" w:color="auto"/>
                                                                                                                              </w:divBdr>
                                                                                                                              <w:divsChild>
                                                                                                                                <w:div w:id="151026024">
                                                                                                                                  <w:marLeft w:val="0"/>
                                                                                                                                  <w:marRight w:val="0"/>
                                                                                                                                  <w:marTop w:val="0"/>
                                                                                                                                  <w:marBottom w:val="0"/>
                                                                                                                                  <w:divBdr>
                                                                                                                                    <w:top w:val="none" w:sz="0" w:space="0" w:color="auto"/>
                                                                                                                                    <w:left w:val="none" w:sz="0" w:space="0" w:color="auto"/>
                                                                                                                                    <w:bottom w:val="none" w:sz="0" w:space="0" w:color="auto"/>
                                                                                                                                    <w:right w:val="none" w:sz="0" w:space="0" w:color="auto"/>
                                                                                                                                  </w:divBdr>
                                                                                                                                  <w:divsChild>
                                                                                                                                    <w:div w:id="1302466618">
                                                                                                                                      <w:marLeft w:val="0"/>
                                                                                                                                      <w:marRight w:val="0"/>
                                                                                                                                      <w:marTop w:val="0"/>
                                                                                                                                      <w:marBottom w:val="0"/>
                                                                                                                                      <w:divBdr>
                                                                                                                                        <w:top w:val="none" w:sz="0" w:space="0" w:color="auto"/>
                                                                                                                                        <w:left w:val="none" w:sz="0" w:space="0" w:color="auto"/>
                                                                                                                                        <w:bottom w:val="none" w:sz="0" w:space="0" w:color="auto"/>
                                                                                                                                        <w:right w:val="none" w:sz="0" w:space="0" w:color="auto"/>
                                                                                                                                      </w:divBdr>
                                                                                                                                      <w:divsChild>
                                                                                                                                        <w:div w:id="1422024079">
                                                                                                                                          <w:marLeft w:val="0"/>
                                                                                                                                          <w:marRight w:val="0"/>
                                                                                                                                          <w:marTop w:val="0"/>
                                                                                                                                          <w:marBottom w:val="0"/>
                                                                                                                                          <w:divBdr>
                                                                                                                                            <w:top w:val="none" w:sz="0" w:space="0" w:color="auto"/>
                                                                                                                                            <w:left w:val="none" w:sz="0" w:space="0" w:color="auto"/>
                                                                                                                                            <w:bottom w:val="none" w:sz="0" w:space="0" w:color="auto"/>
                                                                                                                                            <w:right w:val="none" w:sz="0" w:space="0" w:color="auto"/>
                                                                                                                                          </w:divBdr>
                                                                                                                                          <w:divsChild>
                                                                                                                                            <w:div w:id="1256014722">
                                                                                                                                              <w:marLeft w:val="0"/>
                                                                                                                                              <w:marRight w:val="0"/>
                                                                                                                                              <w:marTop w:val="0"/>
                                                                                                                                              <w:marBottom w:val="0"/>
                                                                                                                                              <w:divBdr>
                                                                                                                                                <w:top w:val="none" w:sz="0" w:space="0" w:color="auto"/>
                                                                                                                                                <w:left w:val="none" w:sz="0" w:space="0" w:color="auto"/>
                                                                                                                                                <w:bottom w:val="none" w:sz="0" w:space="0" w:color="auto"/>
                                                                                                                                                <w:right w:val="none" w:sz="0" w:space="0" w:color="auto"/>
                                                                                                                                              </w:divBdr>
                                                                                                                                              <w:divsChild>
                                                                                                                                                <w:div w:id="2060279129">
                                                                                                                                                  <w:marLeft w:val="0"/>
                                                                                                                                                  <w:marRight w:val="0"/>
                                                                                                                                                  <w:marTop w:val="0"/>
                                                                                                                                                  <w:marBottom w:val="0"/>
                                                                                                                                                  <w:divBdr>
                                                                                                                                                    <w:top w:val="none" w:sz="0" w:space="0" w:color="auto"/>
                                                                                                                                                    <w:left w:val="none" w:sz="0" w:space="0" w:color="auto"/>
                                                                                                                                                    <w:bottom w:val="none" w:sz="0" w:space="0" w:color="auto"/>
                                                                                                                                                    <w:right w:val="none" w:sz="0" w:space="0" w:color="auto"/>
                                                                                                                                                  </w:divBdr>
                                                                                                                                                  <w:divsChild>
                                                                                                                                                    <w:div w:id="630793278">
                                                                                                                                                      <w:marLeft w:val="0"/>
                                                                                                                                                      <w:marRight w:val="0"/>
                                                                                                                                                      <w:marTop w:val="0"/>
                                                                                                                                                      <w:marBottom w:val="0"/>
                                                                                                                                                      <w:divBdr>
                                                                                                                                                        <w:top w:val="none" w:sz="0" w:space="0" w:color="auto"/>
                                                                                                                                                        <w:left w:val="none" w:sz="0" w:space="0" w:color="auto"/>
                                                                                                                                                        <w:bottom w:val="none" w:sz="0" w:space="0" w:color="auto"/>
                                                                                                                                                        <w:right w:val="none" w:sz="0" w:space="0" w:color="auto"/>
                                                                                                                                                      </w:divBdr>
                                                                                                                                                    </w:div>
                                                                                                                                                    <w:div w:id="607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8134888">
      <w:bodyDiv w:val="1"/>
      <w:marLeft w:val="0"/>
      <w:marRight w:val="0"/>
      <w:marTop w:val="0"/>
      <w:marBottom w:val="0"/>
      <w:divBdr>
        <w:top w:val="none" w:sz="0" w:space="0" w:color="auto"/>
        <w:left w:val="none" w:sz="0" w:space="0" w:color="auto"/>
        <w:bottom w:val="none" w:sz="0" w:space="0" w:color="auto"/>
        <w:right w:val="none" w:sz="0" w:space="0" w:color="auto"/>
      </w:divBdr>
    </w:div>
    <w:div w:id="1578706645">
      <w:bodyDiv w:val="1"/>
      <w:marLeft w:val="0"/>
      <w:marRight w:val="0"/>
      <w:marTop w:val="0"/>
      <w:marBottom w:val="0"/>
      <w:divBdr>
        <w:top w:val="none" w:sz="0" w:space="0" w:color="auto"/>
        <w:left w:val="none" w:sz="0" w:space="0" w:color="auto"/>
        <w:bottom w:val="none" w:sz="0" w:space="0" w:color="auto"/>
        <w:right w:val="none" w:sz="0" w:space="0" w:color="auto"/>
      </w:divBdr>
    </w:div>
    <w:div w:id="167159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E51C2-4BE6-4E43-AF78-74E4F8FC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Social Security Administration</Company>
  <LinksUpToDate>false</LinksUpToDate>
  <CharactersWithSpaces>13002</CharactersWithSpaces>
  <SharedDoc>false</SharedDoc>
  <HLinks>
    <vt:vector size="6" baseType="variant">
      <vt:variant>
        <vt:i4>6160419</vt:i4>
      </vt:variant>
      <vt:variant>
        <vt:i4>0</vt:i4>
      </vt:variant>
      <vt:variant>
        <vt:i4>0</vt:i4>
      </vt:variant>
      <vt:variant>
        <vt:i4>5</vt:i4>
      </vt:variant>
      <vt:variant>
        <vt:lpwstr>mailto:yasmin.balt@gmail.com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Yasmin</dc:creator>
  <cp:lastModifiedBy>Rahman, Asad</cp:lastModifiedBy>
  <cp:revision>2</cp:revision>
  <cp:lastPrinted>2010-10-19T18:11:00Z</cp:lastPrinted>
  <dcterms:created xsi:type="dcterms:W3CDTF">2016-04-25T17:48:00Z</dcterms:created>
  <dcterms:modified xsi:type="dcterms:W3CDTF">2016-04-25T17:48:00Z</dcterms:modified>
</cp:coreProperties>
</file>