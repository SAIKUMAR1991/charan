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DB" w:rsidRPr="00210271" w:rsidRDefault="00E11C3C" w:rsidP="00380FFF">
      <w:pPr>
        <w:spacing w:after="0" w:line="240" w:lineRule="auto"/>
        <w:jc w:val="both"/>
        <w:rPr>
          <w:rFonts w:ascii="Verdana" w:hAnsi="Verdana"/>
        </w:rPr>
      </w:pPr>
      <w:bookmarkStart w:id="0" w:name="_GoBack"/>
      <w:r w:rsidRPr="00210271">
        <w:rPr>
          <w:rFonts w:ascii="Verdana" w:hAnsi="Verdana"/>
          <w:noProof/>
        </w:rPr>
        <w:drawing>
          <wp:anchor distT="0" distB="0" distL="114300" distR="114300" simplePos="0" relativeHeight="251658752" behindDoc="0" locked="0" layoutInCell="1" allowOverlap="1">
            <wp:simplePos x="0" y="0"/>
            <wp:positionH relativeFrom="margin">
              <wp:align>right</wp:align>
            </wp:positionH>
            <wp:positionV relativeFrom="margin">
              <wp:align>top</wp:align>
            </wp:positionV>
            <wp:extent cx="1943100" cy="438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438150"/>
                    </a:xfrm>
                    <a:prstGeom prst="rect">
                      <a:avLst/>
                    </a:prstGeom>
                    <a:noFill/>
                    <a:ln w="9525">
                      <a:noFill/>
                      <a:miter lim="800000"/>
                      <a:headEnd/>
                      <a:tailEnd/>
                    </a:ln>
                  </pic:spPr>
                </pic:pic>
              </a:graphicData>
            </a:graphic>
          </wp:anchor>
        </w:drawing>
      </w:r>
    </w:p>
    <w:bookmarkEnd w:id="0"/>
    <w:p w:rsidR="00906FA1" w:rsidRPr="00210271" w:rsidRDefault="00906FA1" w:rsidP="00380FFF">
      <w:pPr>
        <w:spacing w:after="0" w:line="240" w:lineRule="auto"/>
        <w:ind w:left="270" w:hanging="270"/>
        <w:jc w:val="both"/>
        <w:rPr>
          <w:rFonts w:ascii="Verdana" w:hAnsi="Verdana"/>
        </w:rPr>
      </w:pPr>
    </w:p>
    <w:p w:rsidR="00CA23EF" w:rsidRPr="00210271" w:rsidRDefault="00CA23EF" w:rsidP="00380FFF">
      <w:pPr>
        <w:spacing w:after="0" w:line="240" w:lineRule="auto"/>
        <w:ind w:left="270" w:hanging="270"/>
        <w:jc w:val="both"/>
        <w:rPr>
          <w:rFonts w:ascii="Verdana" w:hAnsi="Verdana"/>
          <w:noProof/>
        </w:rPr>
      </w:pPr>
    </w:p>
    <w:p w:rsidR="00F16DA2" w:rsidRPr="00210271" w:rsidRDefault="00F16DA2" w:rsidP="00380FFF">
      <w:pPr>
        <w:spacing w:after="0" w:line="240" w:lineRule="auto"/>
        <w:ind w:left="270" w:hanging="270"/>
        <w:jc w:val="both"/>
        <w:rPr>
          <w:rFonts w:ascii="Verdana" w:hAnsi="Verdana"/>
        </w:rPr>
      </w:pPr>
    </w:p>
    <w:p w:rsidR="00CA23EF" w:rsidRPr="004E3177" w:rsidRDefault="00CA23EF" w:rsidP="00380FFF">
      <w:pPr>
        <w:spacing w:after="0" w:line="240" w:lineRule="auto"/>
        <w:ind w:left="270" w:hanging="270"/>
        <w:jc w:val="both"/>
        <w:rPr>
          <w:rFonts w:ascii="Verdana" w:hAnsi="Verdana"/>
          <w:b/>
        </w:rPr>
      </w:pPr>
      <w:r w:rsidRPr="004E3177">
        <w:rPr>
          <w:rFonts w:ascii="Verdana" w:hAnsi="Verdana"/>
          <w:b/>
        </w:rPr>
        <w:t xml:space="preserve">Jyothsna Rani </w:t>
      </w:r>
    </w:p>
    <w:p w:rsidR="00623BDB" w:rsidRPr="004E3177" w:rsidRDefault="00CA23EF" w:rsidP="00380FFF">
      <w:pPr>
        <w:spacing w:after="0" w:line="240" w:lineRule="auto"/>
        <w:ind w:left="270" w:hanging="270"/>
        <w:jc w:val="both"/>
        <w:rPr>
          <w:rFonts w:ascii="Verdana" w:hAnsi="Verdana"/>
          <w:b/>
        </w:rPr>
      </w:pPr>
      <w:r w:rsidRPr="004E3177">
        <w:rPr>
          <w:rFonts w:ascii="Verdana" w:hAnsi="Verdana"/>
          <w:b/>
        </w:rPr>
        <w:t>Jyothsnarani.sql</w:t>
      </w:r>
      <w:r w:rsidR="004D6EA1">
        <w:rPr>
          <w:rFonts w:ascii="Verdana" w:hAnsi="Verdana"/>
          <w:b/>
        </w:rPr>
        <w:t>5085</w:t>
      </w:r>
      <w:r w:rsidRPr="004E3177">
        <w:rPr>
          <w:rFonts w:ascii="Verdana" w:hAnsi="Verdana"/>
          <w:b/>
        </w:rPr>
        <w:t>@gmail.com</w:t>
      </w:r>
      <w:r w:rsidRPr="004E3177">
        <w:rPr>
          <w:rFonts w:ascii="Verdana" w:hAnsi="Verdana"/>
          <w:b/>
        </w:rPr>
        <w:tab/>
      </w:r>
    </w:p>
    <w:p w:rsidR="00906FA1" w:rsidRPr="00210271" w:rsidRDefault="004D6EA1" w:rsidP="00380FFF">
      <w:pPr>
        <w:widowControl w:val="0"/>
        <w:overflowPunct w:val="0"/>
        <w:adjustRightInd w:val="0"/>
        <w:spacing w:after="0" w:line="240" w:lineRule="auto"/>
        <w:jc w:val="both"/>
        <w:rPr>
          <w:rFonts w:ascii="Verdana" w:hAnsi="Verdana"/>
        </w:rPr>
      </w:pPr>
      <w:r>
        <w:rPr>
          <w:rFonts w:ascii="Verdana" w:hAnsi="Verdana"/>
          <w:b/>
          <w:noProof/>
        </w:rPr>
        <w:pict>
          <v:line id="Straight Connector 1" o:spid="_x0000_s1026" style="position:absolute;left:0;text-align:left;z-index:251659264;visibility:visible" from="0,10.3pt" to="51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" strokecolor="#4579b8 [3044]">
            <o:lock v:ext="edit" shapetype="f"/>
          </v:line>
        </w:pict>
      </w:r>
      <w:r>
        <w:rPr>
          <w:rFonts w:ascii="Verdana" w:hAnsi="Verdana"/>
          <w:b/>
        </w:rPr>
        <w:t>860</w:t>
      </w:r>
      <w:r w:rsidR="00D12DB9" w:rsidRPr="004E3177">
        <w:rPr>
          <w:rFonts w:ascii="Verdana" w:hAnsi="Verdana"/>
          <w:b/>
        </w:rPr>
        <w:t>-</w:t>
      </w:r>
      <w:r>
        <w:rPr>
          <w:rFonts w:ascii="Verdana" w:hAnsi="Verdana"/>
          <w:b/>
        </w:rPr>
        <w:t>967</w:t>
      </w:r>
      <w:r w:rsidR="00D12DB9" w:rsidRPr="004E3177">
        <w:rPr>
          <w:rFonts w:ascii="Verdana" w:hAnsi="Verdana"/>
          <w:b/>
        </w:rPr>
        <w:t>-</w:t>
      </w:r>
      <w:r>
        <w:rPr>
          <w:rFonts w:ascii="Verdana" w:hAnsi="Verdana"/>
          <w:b/>
        </w:rPr>
        <w:t>0617</w:t>
      </w:r>
    </w:p>
    <w:p w:rsidR="00CA23EF" w:rsidRPr="00210271" w:rsidRDefault="00CA23EF" w:rsidP="00380FFF">
      <w:pPr>
        <w:widowControl w:val="0"/>
        <w:overflowPunct w:val="0"/>
        <w:adjustRightInd w:val="0"/>
        <w:spacing w:after="0" w:line="240" w:lineRule="auto"/>
        <w:ind w:left="270"/>
        <w:jc w:val="both"/>
        <w:rPr>
          <w:rFonts w:ascii="Verdana" w:hAnsi="Verdana"/>
        </w:rPr>
      </w:pPr>
    </w:p>
    <w:p w:rsidR="00623BDB" w:rsidRPr="00210271" w:rsidRDefault="00623BDB" w:rsidP="00380FFF">
      <w:pPr>
        <w:pStyle w:val="ListParagraph"/>
        <w:widowControl w:val="0"/>
        <w:numPr>
          <w:ilvl w:val="0"/>
          <w:numId w:val="19"/>
        </w:numPr>
        <w:overflowPunct w:val="0"/>
        <w:adjustRightInd w:val="0"/>
        <w:spacing w:after="0" w:line="240" w:lineRule="auto"/>
        <w:jc w:val="both"/>
        <w:rPr>
          <w:rFonts w:ascii="Verdana" w:hAnsi="Verdana"/>
        </w:rPr>
      </w:pPr>
      <w:r w:rsidRPr="00210271">
        <w:rPr>
          <w:rFonts w:ascii="Verdana" w:hAnsi="Verdana"/>
        </w:rPr>
        <w:t xml:space="preserve">Over </w:t>
      </w:r>
      <w:r w:rsidR="00E0519C">
        <w:rPr>
          <w:rFonts w:ascii="Verdana" w:hAnsi="Verdana"/>
        </w:rPr>
        <w:t>10</w:t>
      </w:r>
      <w:r w:rsidR="00363C05">
        <w:rPr>
          <w:rFonts w:ascii="Verdana" w:hAnsi="Verdana"/>
        </w:rPr>
        <w:t>+</w:t>
      </w:r>
      <w:r w:rsidRPr="00210271">
        <w:rPr>
          <w:rFonts w:ascii="Verdana" w:hAnsi="Verdana"/>
        </w:rPr>
        <w:t xml:space="preserve"> yearsof experience as </w:t>
      </w:r>
      <w:r w:rsidRPr="00210271">
        <w:rPr>
          <w:rFonts w:ascii="Verdana" w:hAnsi="Verdana"/>
          <w:bCs/>
        </w:rPr>
        <w:t>SQL Server DBA (</w:t>
      </w:r>
      <w:r w:rsidR="005A770A" w:rsidRPr="002F1D22">
        <w:rPr>
          <w:rFonts w:ascii="Verdana" w:hAnsi="Verdana"/>
          <w:b/>
          <w:bCs/>
        </w:rPr>
        <w:t>2016</w:t>
      </w:r>
      <w:r w:rsidR="005A770A">
        <w:rPr>
          <w:rFonts w:ascii="Verdana" w:hAnsi="Verdana"/>
          <w:bCs/>
        </w:rPr>
        <w:t>,</w:t>
      </w:r>
      <w:r w:rsidR="00E7747B" w:rsidRPr="00210271">
        <w:rPr>
          <w:rFonts w:ascii="Verdana" w:hAnsi="Verdana"/>
          <w:bCs/>
        </w:rPr>
        <w:t xml:space="preserve">2014, </w:t>
      </w:r>
      <w:r w:rsidRPr="00210271">
        <w:rPr>
          <w:rFonts w:ascii="Verdana" w:hAnsi="Verdana"/>
          <w:bCs/>
        </w:rPr>
        <w:t xml:space="preserve">2012, 2008, 2005, and 2000) </w:t>
      </w:r>
      <w:r w:rsidRPr="00210271">
        <w:rPr>
          <w:rFonts w:ascii="Verdana" w:hAnsi="Verdana"/>
        </w:rPr>
        <w:t xml:space="preserve">in </w:t>
      </w:r>
      <w:r w:rsidR="005902EA" w:rsidRPr="00210271">
        <w:rPr>
          <w:rFonts w:ascii="Verdana" w:hAnsi="Verdana"/>
        </w:rPr>
        <w:t>P</w:t>
      </w:r>
      <w:r w:rsidRPr="00210271">
        <w:rPr>
          <w:rFonts w:ascii="Verdana" w:hAnsi="Verdana"/>
          <w:bCs/>
        </w:rPr>
        <w:t xml:space="preserve">roduction, </w:t>
      </w:r>
      <w:r w:rsidR="005902EA" w:rsidRPr="00210271">
        <w:rPr>
          <w:rFonts w:ascii="Verdana" w:hAnsi="Verdana"/>
          <w:bCs/>
        </w:rPr>
        <w:t>Development and S</w:t>
      </w:r>
      <w:r w:rsidRPr="00210271">
        <w:rPr>
          <w:rFonts w:ascii="Verdana" w:hAnsi="Verdana"/>
          <w:bCs/>
        </w:rPr>
        <w:t xml:space="preserve">taging, </w:t>
      </w:r>
      <w:r w:rsidR="00472215" w:rsidRPr="00210271">
        <w:rPr>
          <w:rFonts w:ascii="Verdana" w:hAnsi="Verdana"/>
          <w:bCs/>
        </w:rPr>
        <w:t>D</w:t>
      </w:r>
      <w:r w:rsidRPr="00210271">
        <w:rPr>
          <w:rFonts w:ascii="Verdana" w:hAnsi="Verdana"/>
          <w:bCs/>
        </w:rPr>
        <w:t xml:space="preserve">ata </w:t>
      </w:r>
      <w:r w:rsidR="00472215" w:rsidRPr="00210271">
        <w:rPr>
          <w:rFonts w:ascii="Verdana" w:hAnsi="Verdana"/>
          <w:bCs/>
        </w:rPr>
        <w:t>W</w:t>
      </w:r>
      <w:r w:rsidRPr="00210271">
        <w:rPr>
          <w:rFonts w:ascii="Verdana" w:hAnsi="Verdana"/>
          <w:bCs/>
        </w:rPr>
        <w:t>arehouse environments (OLTP and OLAP) with healthcare, financial, insurance and retail management domains</w:t>
      </w:r>
    </w:p>
    <w:p w:rsidR="00623BDB" w:rsidRPr="00210271" w:rsidRDefault="00623BDB" w:rsidP="00380FFF">
      <w:pPr>
        <w:pStyle w:val="ListParagraph"/>
        <w:numPr>
          <w:ilvl w:val="0"/>
          <w:numId w:val="19"/>
        </w:numPr>
        <w:spacing w:after="0" w:line="240" w:lineRule="auto"/>
        <w:ind w:right="-900"/>
        <w:jc w:val="both"/>
        <w:rPr>
          <w:rFonts w:ascii="Verdana" w:hAnsi="Verdana"/>
        </w:rPr>
      </w:pPr>
      <w:r w:rsidRPr="00210271">
        <w:rPr>
          <w:rFonts w:ascii="Verdana" w:hAnsi="Verdana"/>
          <w:snapToGrid w:val="0"/>
        </w:rPr>
        <w:t>Certified MS SQL Server Database</w:t>
      </w:r>
      <w:r w:rsidRPr="00210271">
        <w:rPr>
          <w:rFonts w:ascii="Verdana" w:hAnsi="Verdana"/>
        </w:rPr>
        <w:t xml:space="preserve"> Administrator (MCITP-DBA)</w:t>
      </w:r>
    </w:p>
    <w:p w:rsidR="00623BDB" w:rsidRDefault="00623BDB" w:rsidP="00380FFF">
      <w:pPr>
        <w:pStyle w:val="ListParagraph"/>
        <w:numPr>
          <w:ilvl w:val="0"/>
          <w:numId w:val="19"/>
        </w:numPr>
        <w:spacing w:after="0" w:line="240" w:lineRule="auto"/>
        <w:ind w:right="-900"/>
        <w:jc w:val="both"/>
        <w:rPr>
          <w:rFonts w:ascii="Verdana" w:hAnsi="Verdana"/>
        </w:rPr>
      </w:pPr>
      <w:r w:rsidRPr="00210271">
        <w:rPr>
          <w:rFonts w:ascii="Verdana" w:hAnsi="Verdana"/>
        </w:rPr>
        <w:t xml:space="preserve">Certified SQL Server Administrator through </w:t>
      </w:r>
      <w:proofErr w:type="spellStart"/>
      <w:r w:rsidRPr="00210271">
        <w:rPr>
          <w:rFonts w:ascii="Verdana" w:hAnsi="Verdana"/>
        </w:rPr>
        <w:t>BrainBench</w:t>
      </w:r>
      <w:proofErr w:type="spellEnd"/>
    </w:p>
    <w:p w:rsidR="005A770A" w:rsidRDefault="005A770A" w:rsidP="00380FFF">
      <w:pPr>
        <w:pStyle w:val="ListParagraph"/>
        <w:numPr>
          <w:ilvl w:val="0"/>
          <w:numId w:val="19"/>
        </w:numPr>
        <w:spacing w:after="0" w:line="240" w:lineRule="auto"/>
        <w:ind w:right="-900"/>
        <w:jc w:val="both"/>
        <w:rPr>
          <w:rFonts w:ascii="Verdana" w:hAnsi="Verdana"/>
        </w:rPr>
      </w:pPr>
      <w:r>
        <w:rPr>
          <w:rFonts w:ascii="Verdana" w:hAnsi="Verdana"/>
        </w:rPr>
        <w:t xml:space="preserve">Experience in </w:t>
      </w:r>
      <w:r w:rsidRPr="005A770A">
        <w:rPr>
          <w:rFonts w:ascii="Verdana" w:hAnsi="Verdana"/>
          <w:b/>
        </w:rPr>
        <w:t>SQL Server 2016</w:t>
      </w:r>
      <w:r>
        <w:rPr>
          <w:rFonts w:ascii="Verdana" w:hAnsi="Verdana"/>
        </w:rPr>
        <w:t xml:space="preserve"> installation, configuration and post installation validation.</w:t>
      </w:r>
    </w:p>
    <w:p w:rsidR="002F1D22" w:rsidRPr="00210271" w:rsidRDefault="002F1D22" w:rsidP="00380FFF">
      <w:pPr>
        <w:pStyle w:val="ListParagraph"/>
        <w:numPr>
          <w:ilvl w:val="0"/>
          <w:numId w:val="19"/>
        </w:numPr>
        <w:spacing w:after="0" w:line="240" w:lineRule="auto"/>
        <w:ind w:right="-900"/>
        <w:jc w:val="both"/>
        <w:rPr>
          <w:rFonts w:ascii="Verdana" w:hAnsi="Verdana"/>
        </w:rPr>
      </w:pPr>
      <w:r>
        <w:rPr>
          <w:rFonts w:ascii="Verdana" w:hAnsi="Verdana"/>
        </w:rPr>
        <w:t>Experience in SQL Server migration from SQL 2005</w:t>
      </w:r>
      <w:r w:rsidR="009534D9">
        <w:rPr>
          <w:rFonts w:ascii="Verdana" w:hAnsi="Verdana"/>
        </w:rPr>
        <w:t>,2008R2</w:t>
      </w:r>
      <w:r>
        <w:rPr>
          <w:rFonts w:ascii="Verdana" w:hAnsi="Verdana"/>
        </w:rPr>
        <w:t xml:space="preserve"> to SQL 2016 version. </w:t>
      </w:r>
    </w:p>
    <w:p w:rsidR="00472215" w:rsidRPr="00210271" w:rsidRDefault="00840370" w:rsidP="00380FFF">
      <w:pPr>
        <w:pStyle w:val="NoSpacing"/>
        <w:numPr>
          <w:ilvl w:val="0"/>
          <w:numId w:val="19"/>
        </w:numPr>
        <w:jc w:val="both"/>
        <w:rPr>
          <w:rFonts w:ascii="Verdana" w:hAnsi="Verdana" w:cs="Arial"/>
          <w:b/>
          <w:sz w:val="20"/>
          <w:szCs w:val="20"/>
        </w:rPr>
      </w:pPr>
      <w:r w:rsidRPr="00210271">
        <w:rPr>
          <w:rFonts w:ascii="Verdana" w:hAnsi="Verdana" w:cs="Arial"/>
          <w:sz w:val="20"/>
          <w:szCs w:val="20"/>
        </w:rPr>
        <w:t xml:space="preserve">Experience in MS </w:t>
      </w:r>
      <w:r w:rsidR="00472215" w:rsidRPr="00210271">
        <w:rPr>
          <w:rFonts w:ascii="Verdana" w:hAnsi="Verdana" w:cs="Arial"/>
          <w:sz w:val="20"/>
          <w:szCs w:val="20"/>
        </w:rPr>
        <w:t>SQL Server I</w:t>
      </w:r>
      <w:r w:rsidR="00472215" w:rsidRPr="00210271">
        <w:rPr>
          <w:rFonts w:ascii="Verdana" w:hAnsi="Verdana" w:cs="Arial"/>
          <w:b/>
          <w:sz w:val="20"/>
          <w:szCs w:val="20"/>
        </w:rPr>
        <w:t>nstallation, Configuration, Performance Tuning, Client/Server Connectivity, Query Optimization, Backup/Recovery</w:t>
      </w:r>
      <w:r w:rsidRPr="00210271">
        <w:rPr>
          <w:rFonts w:ascii="Verdana" w:hAnsi="Verdana" w:cs="Arial"/>
          <w:b/>
          <w:sz w:val="20"/>
          <w:szCs w:val="20"/>
        </w:rPr>
        <w:t xml:space="preserve"> and</w:t>
      </w:r>
      <w:r w:rsidR="00472215" w:rsidRPr="00210271">
        <w:rPr>
          <w:rFonts w:ascii="Verdana" w:hAnsi="Verdana" w:cs="Arial"/>
          <w:b/>
          <w:sz w:val="20"/>
          <w:szCs w:val="20"/>
        </w:rPr>
        <w:t xml:space="preserve"> Running DBCC Commands</w:t>
      </w:r>
    </w:p>
    <w:p w:rsidR="00472215" w:rsidRPr="00210271" w:rsidRDefault="00472215" w:rsidP="00380FFF">
      <w:pPr>
        <w:pStyle w:val="ListParagraph"/>
        <w:widowControl w:val="0"/>
        <w:numPr>
          <w:ilvl w:val="0"/>
          <w:numId w:val="19"/>
        </w:numPr>
        <w:overflowPunct w:val="0"/>
        <w:adjustRightInd w:val="0"/>
        <w:spacing w:after="0" w:line="240" w:lineRule="auto"/>
        <w:jc w:val="both"/>
        <w:rPr>
          <w:rFonts w:ascii="Verdana" w:hAnsi="Verdana"/>
        </w:rPr>
      </w:pPr>
      <w:r w:rsidRPr="00210271">
        <w:rPr>
          <w:rFonts w:ascii="Verdana" w:hAnsi="Verdana"/>
        </w:rPr>
        <w:t xml:space="preserve">Experience in </w:t>
      </w:r>
      <w:r w:rsidRPr="00210271">
        <w:rPr>
          <w:rFonts w:ascii="Verdana" w:hAnsi="Verdana"/>
          <w:b/>
          <w:bCs/>
        </w:rPr>
        <w:t>applying latest Service Packs and Rolling</w:t>
      </w:r>
      <w:r w:rsidRPr="00210271">
        <w:rPr>
          <w:rFonts w:ascii="Verdana" w:hAnsi="Verdana"/>
          <w:b/>
        </w:rPr>
        <w:t xml:space="preserve">Patches andUpgrades </w:t>
      </w:r>
      <w:r w:rsidRPr="00210271">
        <w:rPr>
          <w:rFonts w:ascii="Verdana" w:hAnsi="Verdana"/>
        </w:rPr>
        <w:t>for</w:t>
      </w:r>
      <w:r w:rsidRPr="00210271">
        <w:rPr>
          <w:rFonts w:ascii="Verdana" w:hAnsi="Verdana"/>
          <w:b/>
          <w:bCs/>
        </w:rPr>
        <w:t xml:space="preserve"> SQL Servers </w:t>
      </w:r>
      <w:r w:rsidRPr="00210271">
        <w:rPr>
          <w:rFonts w:ascii="Verdana" w:hAnsi="Verdana"/>
        </w:rPr>
        <w:t xml:space="preserve">in </w:t>
      </w:r>
      <w:r w:rsidRPr="00210271">
        <w:rPr>
          <w:rFonts w:ascii="Verdana" w:hAnsi="Verdana"/>
          <w:b/>
          <w:bCs/>
        </w:rPr>
        <w:t xml:space="preserve">Clustered (Failover) </w:t>
      </w:r>
      <w:r w:rsidRPr="00210271">
        <w:rPr>
          <w:rFonts w:ascii="Verdana" w:hAnsi="Verdana"/>
        </w:rPr>
        <w:t>and</w:t>
      </w:r>
      <w:r w:rsidRPr="00210271">
        <w:rPr>
          <w:rFonts w:ascii="Verdana" w:hAnsi="Verdana"/>
          <w:b/>
          <w:bCs/>
        </w:rPr>
        <w:t xml:space="preserve"> Non-Clustered </w:t>
      </w:r>
      <w:r w:rsidR="00840370" w:rsidRPr="00210271">
        <w:rPr>
          <w:rFonts w:ascii="Verdana" w:hAnsi="Verdana"/>
          <w:b/>
          <w:bCs/>
        </w:rPr>
        <w:t>e</w:t>
      </w:r>
      <w:r w:rsidRPr="00210271">
        <w:rPr>
          <w:rFonts w:ascii="Verdana" w:hAnsi="Verdana"/>
        </w:rPr>
        <w:t>nvironments</w:t>
      </w:r>
    </w:p>
    <w:p w:rsidR="00472215" w:rsidRDefault="00472215" w:rsidP="00380FFF">
      <w:pPr>
        <w:pStyle w:val="ListParagraph"/>
        <w:widowControl w:val="0"/>
        <w:numPr>
          <w:ilvl w:val="0"/>
          <w:numId w:val="19"/>
        </w:numPr>
        <w:overflowPunct w:val="0"/>
        <w:adjustRightInd w:val="0"/>
        <w:spacing w:after="0" w:line="240" w:lineRule="auto"/>
        <w:jc w:val="both"/>
        <w:rPr>
          <w:rFonts w:ascii="Verdana" w:hAnsi="Verdana"/>
        </w:rPr>
      </w:pPr>
      <w:r w:rsidRPr="00210271">
        <w:rPr>
          <w:rFonts w:ascii="Verdana" w:hAnsi="Verdana"/>
        </w:rPr>
        <w:t xml:space="preserve">Experience in </w:t>
      </w:r>
      <w:r w:rsidRPr="00210271">
        <w:rPr>
          <w:rFonts w:ascii="Verdana" w:hAnsi="Verdana"/>
          <w:b/>
          <w:bCs/>
        </w:rPr>
        <w:t>Configuration</w:t>
      </w:r>
      <w:r w:rsidRPr="00210271">
        <w:rPr>
          <w:rFonts w:ascii="Verdana" w:hAnsi="Verdana"/>
        </w:rPr>
        <w:t xml:space="preserve"> and </w:t>
      </w:r>
      <w:r w:rsidRPr="00210271">
        <w:rPr>
          <w:rFonts w:ascii="Verdana" w:hAnsi="Verdana"/>
          <w:b/>
          <w:bCs/>
        </w:rPr>
        <w:t>Maintenance</w:t>
      </w:r>
      <w:r w:rsidRPr="00210271">
        <w:rPr>
          <w:rFonts w:ascii="Verdana" w:hAnsi="Verdana"/>
        </w:rPr>
        <w:t xml:space="preserve"> of </w:t>
      </w:r>
      <w:r w:rsidRPr="00210271">
        <w:rPr>
          <w:rFonts w:ascii="Verdana" w:hAnsi="Verdana"/>
          <w:b/>
          <w:bCs/>
        </w:rPr>
        <w:t>Disaster Recovery</w:t>
      </w:r>
      <w:r w:rsidRPr="00210271">
        <w:rPr>
          <w:rFonts w:ascii="Verdana" w:hAnsi="Verdana"/>
        </w:rPr>
        <w:t xml:space="preserve"> solutions like </w:t>
      </w:r>
      <w:r w:rsidR="005A770A" w:rsidRPr="00210271">
        <w:rPr>
          <w:rFonts w:ascii="Verdana" w:hAnsi="Verdana"/>
        </w:rPr>
        <w:t>Clustering, Database</w:t>
      </w:r>
      <w:r w:rsidRPr="00210271">
        <w:rPr>
          <w:rFonts w:ascii="Verdana" w:hAnsi="Verdana"/>
        </w:rPr>
        <w:t xml:space="preserve"> Mirroring, </w:t>
      </w:r>
      <w:r w:rsidRPr="00210271">
        <w:rPr>
          <w:rFonts w:ascii="Verdana" w:hAnsi="Verdana"/>
          <w:b/>
          <w:bCs/>
        </w:rPr>
        <w:t xml:space="preserve">Log Shipping, Transactional </w:t>
      </w:r>
      <w:r w:rsidRPr="00210271">
        <w:rPr>
          <w:rFonts w:ascii="Verdana" w:hAnsi="Verdana"/>
        </w:rPr>
        <w:t>&amp;</w:t>
      </w:r>
      <w:r w:rsidRPr="00210271">
        <w:rPr>
          <w:rFonts w:ascii="Verdana" w:hAnsi="Verdana"/>
          <w:b/>
          <w:bCs/>
        </w:rPr>
        <w:t>Merge Replication</w:t>
      </w:r>
      <w:r w:rsidRPr="00210271">
        <w:rPr>
          <w:rFonts w:ascii="Verdana" w:hAnsi="Verdana"/>
        </w:rPr>
        <w:t xml:space="preserve"> in SQL Server 2012/2008/2005</w:t>
      </w:r>
    </w:p>
    <w:p w:rsidR="00725458" w:rsidRPr="00210271" w:rsidRDefault="00725458" w:rsidP="00380FFF">
      <w:pPr>
        <w:pStyle w:val="ListParagraph"/>
        <w:widowControl w:val="0"/>
        <w:numPr>
          <w:ilvl w:val="0"/>
          <w:numId w:val="19"/>
        </w:numPr>
        <w:overflowPunct w:val="0"/>
        <w:adjustRightInd w:val="0"/>
        <w:spacing w:after="0" w:line="240" w:lineRule="auto"/>
        <w:jc w:val="both"/>
        <w:rPr>
          <w:rFonts w:ascii="Verdana" w:hAnsi="Verdana"/>
        </w:rPr>
      </w:pPr>
      <w:r>
        <w:rPr>
          <w:rFonts w:ascii="Verdana" w:hAnsi="Verdana"/>
        </w:rPr>
        <w:t xml:space="preserve">Experience in using third party tools like </w:t>
      </w:r>
      <w:proofErr w:type="spellStart"/>
      <w:r>
        <w:rPr>
          <w:rFonts w:ascii="Verdana" w:hAnsi="Verdana"/>
        </w:rPr>
        <w:t>Redgate</w:t>
      </w:r>
      <w:proofErr w:type="spellEnd"/>
      <w:r>
        <w:rPr>
          <w:rFonts w:ascii="Verdana" w:hAnsi="Verdana"/>
        </w:rPr>
        <w:t xml:space="preserve">, IDERA, </w:t>
      </w:r>
      <w:proofErr w:type="spellStart"/>
      <w:r>
        <w:rPr>
          <w:rFonts w:ascii="Verdana" w:hAnsi="Verdana"/>
        </w:rPr>
        <w:t>Avamar,</w:t>
      </w:r>
      <w:r w:rsidR="00340A99">
        <w:rPr>
          <w:color w:val="000000"/>
          <w:sz w:val="22"/>
          <w:szCs w:val="22"/>
          <w:shd w:val="clear" w:color="auto" w:fill="FFFFFF"/>
        </w:rPr>
        <w:t>SQL</w:t>
      </w:r>
      <w:proofErr w:type="spellEnd"/>
      <w:r w:rsidR="00340A99">
        <w:rPr>
          <w:color w:val="000000"/>
          <w:sz w:val="22"/>
          <w:szCs w:val="22"/>
          <w:shd w:val="clear" w:color="auto" w:fill="FFFFFF"/>
        </w:rPr>
        <w:t xml:space="preserve"> </w:t>
      </w:r>
      <w:proofErr w:type="spellStart"/>
      <w:r w:rsidR="00340A99">
        <w:rPr>
          <w:color w:val="000000"/>
          <w:sz w:val="22"/>
          <w:szCs w:val="22"/>
          <w:shd w:val="clear" w:color="auto" w:fill="FFFFFF"/>
        </w:rPr>
        <w:t>Sentry,</w:t>
      </w:r>
      <w:r>
        <w:rPr>
          <w:rFonts w:ascii="Verdana" w:hAnsi="Verdana"/>
        </w:rPr>
        <w:t>Symentic</w:t>
      </w:r>
      <w:proofErr w:type="spellEnd"/>
      <w:r>
        <w:rPr>
          <w:rFonts w:ascii="Verdana" w:hAnsi="Verdana"/>
        </w:rPr>
        <w:t xml:space="preserve"> Backup for DB backups and restore.</w:t>
      </w:r>
    </w:p>
    <w:p w:rsidR="00B3785D" w:rsidRDefault="00B3785D" w:rsidP="00380FFF">
      <w:pPr>
        <w:pStyle w:val="ListParagraph"/>
        <w:numPr>
          <w:ilvl w:val="0"/>
          <w:numId w:val="19"/>
        </w:numPr>
        <w:tabs>
          <w:tab w:val="left" w:pos="360"/>
        </w:tabs>
        <w:spacing w:after="0" w:line="240" w:lineRule="auto"/>
        <w:jc w:val="both"/>
        <w:rPr>
          <w:rFonts w:ascii="Verdana" w:eastAsia="Times New Roman" w:hAnsi="Verdana"/>
          <w:b/>
        </w:rPr>
      </w:pPr>
      <w:r w:rsidRPr="00210271">
        <w:rPr>
          <w:rFonts w:ascii="Verdana" w:eastAsia="Times New Roman" w:hAnsi="Verdana"/>
        </w:rPr>
        <w:t>Installed and Configured SQL server 2014</w:t>
      </w:r>
      <w:r w:rsidR="00787E45" w:rsidRPr="00210271">
        <w:rPr>
          <w:rFonts w:ascii="Verdana" w:eastAsia="Times New Roman" w:hAnsi="Verdana"/>
        </w:rPr>
        <w:t xml:space="preserve"> on VMware environment.</w:t>
      </w:r>
    </w:p>
    <w:p w:rsidR="00AB410A" w:rsidRPr="00AB410A" w:rsidRDefault="00AB410A" w:rsidP="00380FFF">
      <w:pPr>
        <w:pStyle w:val="ListParagraph"/>
        <w:numPr>
          <w:ilvl w:val="0"/>
          <w:numId w:val="19"/>
        </w:numPr>
        <w:tabs>
          <w:tab w:val="left" w:pos="360"/>
        </w:tabs>
        <w:spacing w:after="0" w:line="240" w:lineRule="auto"/>
        <w:jc w:val="both"/>
        <w:rPr>
          <w:rFonts w:ascii="Verdana" w:eastAsia="Times New Roman" w:hAnsi="Verdana"/>
        </w:rPr>
      </w:pPr>
      <w:r w:rsidRPr="00AB410A">
        <w:rPr>
          <w:rFonts w:ascii="Verdana" w:eastAsia="Times New Roman" w:hAnsi="Verdana"/>
        </w:rPr>
        <w:t xml:space="preserve">Have good experience with </w:t>
      </w:r>
      <w:r w:rsidRPr="00AB410A">
        <w:rPr>
          <w:rFonts w:ascii="Verdana" w:eastAsia="Times New Roman" w:hAnsi="Verdana"/>
          <w:b/>
        </w:rPr>
        <w:t xml:space="preserve">VMware </w:t>
      </w:r>
      <w:proofErr w:type="spellStart"/>
      <w:r w:rsidRPr="00AB410A">
        <w:rPr>
          <w:rFonts w:ascii="Verdana" w:eastAsia="Times New Roman" w:hAnsi="Verdana"/>
          <w:b/>
        </w:rPr>
        <w:t>ESXi</w:t>
      </w:r>
      <w:proofErr w:type="spellEnd"/>
      <w:r w:rsidRPr="00AB410A">
        <w:rPr>
          <w:rFonts w:ascii="Verdana" w:eastAsia="Times New Roman" w:hAnsi="Verdana"/>
        </w:rPr>
        <w:t xml:space="preserve"> servers</w:t>
      </w:r>
    </w:p>
    <w:p w:rsidR="002C17CF" w:rsidRPr="00210271" w:rsidRDefault="002C17CF" w:rsidP="00380FFF">
      <w:pPr>
        <w:pStyle w:val="ListParagraph"/>
        <w:numPr>
          <w:ilvl w:val="0"/>
          <w:numId w:val="19"/>
        </w:numPr>
        <w:tabs>
          <w:tab w:val="left" w:pos="360"/>
        </w:tabs>
        <w:spacing w:after="0" w:line="240" w:lineRule="auto"/>
        <w:jc w:val="both"/>
        <w:rPr>
          <w:rFonts w:ascii="Verdana" w:eastAsia="Times New Roman" w:hAnsi="Verdana"/>
          <w:b/>
        </w:rPr>
      </w:pPr>
      <w:r w:rsidRPr="00210271">
        <w:rPr>
          <w:rFonts w:ascii="Verdana" w:hAnsi="Verdana"/>
          <w:shd w:val="clear" w:color="auto" w:fill="FFFFFF"/>
        </w:rPr>
        <w:t>Prepare, document and conduct Disaster Recovery exercises.</w:t>
      </w:r>
    </w:p>
    <w:p w:rsidR="002C17CF" w:rsidRPr="00E14F35" w:rsidRDefault="002C17CF" w:rsidP="00380FFF">
      <w:pPr>
        <w:pStyle w:val="ListParagraph"/>
        <w:numPr>
          <w:ilvl w:val="0"/>
          <w:numId w:val="19"/>
        </w:numPr>
        <w:tabs>
          <w:tab w:val="left" w:pos="360"/>
        </w:tabs>
        <w:spacing w:after="0" w:line="240" w:lineRule="auto"/>
        <w:contextualSpacing w:val="0"/>
        <w:jc w:val="both"/>
        <w:rPr>
          <w:rFonts w:ascii="Verdana" w:eastAsia="Times New Roman" w:hAnsi="Verdana"/>
          <w:b/>
        </w:rPr>
      </w:pPr>
      <w:r w:rsidRPr="00210271">
        <w:rPr>
          <w:rFonts w:ascii="Verdana" w:hAnsi="Verdana"/>
          <w:shd w:val="clear" w:color="auto" w:fill="FFFFFF"/>
        </w:rPr>
        <w:t xml:space="preserve">Migrated SQL Server 2005 databases to SQL Server 2014 and configured </w:t>
      </w:r>
      <w:r w:rsidRPr="00210271">
        <w:rPr>
          <w:rFonts w:ascii="Verdana" w:hAnsi="Verdana"/>
          <w:b/>
          <w:shd w:val="clear" w:color="auto" w:fill="FFFFFF"/>
        </w:rPr>
        <w:t>Always on availability group.</w:t>
      </w:r>
    </w:p>
    <w:p w:rsidR="00E14F35" w:rsidRPr="00E14F35" w:rsidRDefault="00E14F35" w:rsidP="00380FFF">
      <w:pPr>
        <w:numPr>
          <w:ilvl w:val="0"/>
          <w:numId w:val="19"/>
        </w:numPr>
        <w:shd w:val="clear" w:color="auto" w:fill="FFFFFF"/>
        <w:spacing w:after="0" w:line="240" w:lineRule="auto"/>
        <w:rPr>
          <w:rFonts w:ascii="Verdana" w:eastAsia="Times New Roman" w:hAnsi="Verdana" w:cs="Times New Roman"/>
          <w:color w:val="333333"/>
        </w:rPr>
      </w:pPr>
      <w:r w:rsidRPr="00E14F35">
        <w:rPr>
          <w:rFonts w:ascii="Verdana" w:eastAsia="Times New Roman" w:hAnsi="Verdana" w:cs="Times New Roman"/>
          <w:color w:val="333333"/>
        </w:rPr>
        <w:t>Managing SQL server using </w:t>
      </w:r>
      <w:r w:rsidRPr="00E14F35">
        <w:rPr>
          <w:rFonts w:ascii="Verdana" w:eastAsia="Times New Roman" w:hAnsi="Verdana" w:cs="Times New Roman"/>
          <w:b/>
          <w:bCs/>
          <w:color w:val="333333"/>
        </w:rPr>
        <w:t>PowerShell scripts</w:t>
      </w:r>
      <w:r>
        <w:rPr>
          <w:rFonts w:ascii="Verdana" w:eastAsia="Times New Roman" w:hAnsi="Verdana" w:cs="Times New Roman"/>
          <w:b/>
          <w:bCs/>
          <w:color w:val="333333"/>
        </w:rPr>
        <w:t>.</w:t>
      </w:r>
    </w:p>
    <w:p w:rsidR="009170B6" w:rsidRPr="00E14F35" w:rsidRDefault="009170B6" w:rsidP="00380FFF">
      <w:pPr>
        <w:pStyle w:val="ListParagraph"/>
        <w:numPr>
          <w:ilvl w:val="0"/>
          <w:numId w:val="19"/>
        </w:numPr>
        <w:tabs>
          <w:tab w:val="left" w:pos="360"/>
        </w:tabs>
        <w:spacing w:after="0" w:line="240" w:lineRule="auto"/>
        <w:contextualSpacing w:val="0"/>
        <w:jc w:val="both"/>
        <w:rPr>
          <w:rFonts w:ascii="Verdana" w:eastAsia="Times New Roman" w:hAnsi="Verdana"/>
          <w:b/>
        </w:rPr>
      </w:pPr>
      <w:r w:rsidRPr="00210271">
        <w:rPr>
          <w:rFonts w:ascii="Verdana" w:hAnsi="Verdana"/>
          <w:lang w:val="en-GB"/>
        </w:rPr>
        <w:t>Expertise in ETL and reporting tools. Deep understanding of the Data Warehousing SDLC and architecture of ETL, reporting and BI tools.</w:t>
      </w:r>
    </w:p>
    <w:p w:rsidR="00E14F35" w:rsidRPr="00E14F35" w:rsidRDefault="00E14F35" w:rsidP="00380FFF">
      <w:pPr>
        <w:numPr>
          <w:ilvl w:val="0"/>
          <w:numId w:val="19"/>
        </w:numPr>
        <w:shd w:val="clear" w:color="auto" w:fill="FFFFFF"/>
        <w:spacing w:after="0" w:line="240" w:lineRule="auto"/>
        <w:rPr>
          <w:rFonts w:ascii="Verdana" w:eastAsia="Times New Roman" w:hAnsi="Verdana" w:cs="Times New Roman"/>
          <w:color w:val="333333"/>
        </w:rPr>
      </w:pPr>
      <w:r w:rsidRPr="00E14F35">
        <w:rPr>
          <w:rFonts w:ascii="Verdana" w:eastAsia="Times New Roman" w:hAnsi="Verdana" w:cs="Times New Roman"/>
          <w:color w:val="333333"/>
        </w:rPr>
        <w:t>Encrypted data and log files using </w:t>
      </w:r>
      <w:r w:rsidRPr="00E14F35">
        <w:rPr>
          <w:rFonts w:ascii="Verdana" w:eastAsia="Times New Roman" w:hAnsi="Verdana" w:cs="Times New Roman"/>
          <w:b/>
          <w:bCs/>
          <w:color w:val="333333"/>
        </w:rPr>
        <w:t>transparent data encryption (TDE) </w:t>
      </w:r>
      <w:r w:rsidRPr="00E14F35">
        <w:rPr>
          <w:rFonts w:ascii="Verdana" w:eastAsia="Times New Roman" w:hAnsi="Verdana" w:cs="Times New Roman"/>
          <w:color w:val="333333"/>
        </w:rPr>
        <w:t>solution.</w:t>
      </w:r>
    </w:p>
    <w:p w:rsidR="000C549D" w:rsidRPr="00210271" w:rsidRDefault="000C549D" w:rsidP="00380FFF">
      <w:pPr>
        <w:pStyle w:val="ListParagraph"/>
        <w:numPr>
          <w:ilvl w:val="0"/>
          <w:numId w:val="19"/>
        </w:numPr>
        <w:suppressAutoHyphens/>
        <w:spacing w:after="0" w:line="240" w:lineRule="auto"/>
        <w:jc w:val="both"/>
        <w:rPr>
          <w:rFonts w:ascii="Verdana" w:hAnsi="Verdana"/>
        </w:rPr>
      </w:pPr>
      <w:r w:rsidRPr="00210271">
        <w:rPr>
          <w:rFonts w:ascii="Verdana" w:hAnsi="Verdana"/>
          <w:b/>
        </w:rPr>
        <w:t>I</w:t>
      </w:r>
      <w:r w:rsidRPr="00210271">
        <w:rPr>
          <w:rFonts w:ascii="Verdana" w:hAnsi="Verdana"/>
        </w:rPr>
        <w:t xml:space="preserve">nvolved in Implementing of </w:t>
      </w:r>
      <w:r w:rsidRPr="00210271">
        <w:rPr>
          <w:rFonts w:ascii="Verdana" w:hAnsi="Verdana"/>
          <w:b/>
        </w:rPr>
        <w:t>multiple multi-node clustered community environments</w:t>
      </w:r>
      <w:r w:rsidRPr="00210271">
        <w:rPr>
          <w:rFonts w:ascii="Verdana" w:hAnsi="Verdana"/>
        </w:rPr>
        <w:t>, which supported multiple instances of SQL Server 2005</w:t>
      </w:r>
      <w:r w:rsidR="00840370" w:rsidRPr="00210271">
        <w:rPr>
          <w:rFonts w:ascii="Verdana" w:hAnsi="Verdana"/>
        </w:rPr>
        <w:t xml:space="preserve"> and later</w:t>
      </w:r>
    </w:p>
    <w:p w:rsidR="000C549D" w:rsidRPr="00210271" w:rsidRDefault="000C549D" w:rsidP="00380FFF">
      <w:pPr>
        <w:pStyle w:val="ListParagraph"/>
        <w:numPr>
          <w:ilvl w:val="0"/>
          <w:numId w:val="19"/>
        </w:numPr>
        <w:suppressAutoHyphens/>
        <w:spacing w:after="0" w:line="240" w:lineRule="auto"/>
        <w:jc w:val="both"/>
        <w:rPr>
          <w:rFonts w:ascii="Verdana" w:hAnsi="Verdana"/>
        </w:rPr>
      </w:pPr>
      <w:r w:rsidRPr="00210271">
        <w:rPr>
          <w:rFonts w:ascii="Verdana" w:hAnsi="Verdana"/>
        </w:rPr>
        <w:t xml:space="preserve">Actively involved in setting up </w:t>
      </w:r>
      <w:r w:rsidRPr="00210271">
        <w:rPr>
          <w:rFonts w:ascii="Verdana" w:hAnsi="Verdana"/>
          <w:b/>
        </w:rPr>
        <w:t>Active-Active/Active-Passive clustering</w:t>
      </w:r>
      <w:r w:rsidRPr="00210271">
        <w:rPr>
          <w:rFonts w:ascii="Verdana" w:hAnsi="Verdana"/>
        </w:rPr>
        <w:t xml:space="preserve"> in production and Testing Environments and also troubleshooted issues with the same.  Applied Hotfixes and Service Packs in clustered environments</w:t>
      </w:r>
    </w:p>
    <w:p w:rsidR="000C549D" w:rsidRPr="00210271" w:rsidRDefault="000C549D" w:rsidP="00380FFF">
      <w:pPr>
        <w:pStyle w:val="ListParagraph"/>
        <w:numPr>
          <w:ilvl w:val="0"/>
          <w:numId w:val="19"/>
        </w:numPr>
        <w:suppressAutoHyphens/>
        <w:spacing w:after="0" w:line="240" w:lineRule="auto"/>
        <w:jc w:val="both"/>
        <w:rPr>
          <w:rFonts w:ascii="Verdana" w:hAnsi="Verdana"/>
        </w:rPr>
      </w:pPr>
      <w:r w:rsidRPr="00210271">
        <w:rPr>
          <w:rFonts w:ascii="Verdana" w:hAnsi="Verdana"/>
        </w:rPr>
        <w:t xml:space="preserve">Configured </w:t>
      </w:r>
      <w:r w:rsidRPr="00210271">
        <w:rPr>
          <w:rFonts w:ascii="Verdana" w:hAnsi="Verdana"/>
          <w:b/>
        </w:rPr>
        <w:t>Database Mirroring</w:t>
      </w:r>
      <w:r w:rsidRPr="00210271">
        <w:rPr>
          <w:rFonts w:ascii="Verdana" w:hAnsi="Verdana"/>
        </w:rPr>
        <w:t xml:space="preserve"> in High Performance and High Availability mode and troubleshooted issues with the same</w:t>
      </w:r>
    </w:p>
    <w:p w:rsidR="000C549D" w:rsidRPr="00210271" w:rsidRDefault="000C549D" w:rsidP="00380FFF">
      <w:pPr>
        <w:pStyle w:val="ListParagraph"/>
        <w:numPr>
          <w:ilvl w:val="0"/>
          <w:numId w:val="19"/>
        </w:numPr>
        <w:spacing w:after="0" w:line="240" w:lineRule="auto"/>
        <w:jc w:val="both"/>
        <w:rPr>
          <w:rFonts w:ascii="Verdana" w:hAnsi="Verdana"/>
        </w:rPr>
      </w:pPr>
      <w:r w:rsidRPr="00210271">
        <w:rPr>
          <w:rFonts w:ascii="Verdana" w:hAnsi="Verdana"/>
        </w:rPr>
        <w:t>Experience in supporting Very Large databases (VLDB)</w:t>
      </w:r>
      <w:r w:rsidR="000E0BD3">
        <w:rPr>
          <w:rFonts w:ascii="Verdana" w:hAnsi="Verdana"/>
        </w:rPr>
        <w:t xml:space="preserve"> like SAP</w:t>
      </w:r>
      <w:r w:rsidRPr="00210271">
        <w:rPr>
          <w:rFonts w:ascii="Verdana" w:hAnsi="Verdana"/>
        </w:rPr>
        <w:t xml:space="preserve"> and troubleshooting the associated problems</w:t>
      </w:r>
    </w:p>
    <w:p w:rsidR="00472215" w:rsidRPr="00210271" w:rsidRDefault="00472215" w:rsidP="00380FFF">
      <w:pPr>
        <w:pStyle w:val="NoSpacing"/>
        <w:numPr>
          <w:ilvl w:val="0"/>
          <w:numId w:val="19"/>
        </w:numPr>
        <w:jc w:val="both"/>
        <w:rPr>
          <w:rFonts w:ascii="Verdana" w:hAnsi="Verdana" w:cs="Arial"/>
          <w:sz w:val="20"/>
          <w:szCs w:val="20"/>
        </w:rPr>
      </w:pPr>
      <w:r w:rsidRPr="00210271">
        <w:rPr>
          <w:rFonts w:ascii="Verdana" w:hAnsi="Verdana" w:cs="Arial"/>
          <w:sz w:val="20"/>
          <w:szCs w:val="20"/>
        </w:rPr>
        <w:t>Expertise in Query Optimization, Performance tuning, Database consistency using DBCC utilities and server connectivity, DMV’S, DMF’S, analyzing Locks, Dead</w:t>
      </w:r>
      <w:r w:rsidR="00840370" w:rsidRPr="00210271">
        <w:rPr>
          <w:rFonts w:ascii="Verdana" w:hAnsi="Verdana" w:cs="Arial"/>
          <w:sz w:val="20"/>
          <w:szCs w:val="20"/>
        </w:rPr>
        <w:t>l</w:t>
      </w:r>
      <w:r w:rsidRPr="00210271">
        <w:rPr>
          <w:rFonts w:ascii="Verdana" w:hAnsi="Verdana" w:cs="Arial"/>
          <w:sz w:val="20"/>
          <w:szCs w:val="20"/>
        </w:rPr>
        <w:t>ocks and Handling the Isolatio</w:t>
      </w:r>
      <w:r w:rsidR="00840370" w:rsidRPr="00210271">
        <w:rPr>
          <w:rFonts w:ascii="Verdana" w:hAnsi="Verdana" w:cs="Arial"/>
          <w:sz w:val="20"/>
          <w:szCs w:val="20"/>
        </w:rPr>
        <w:t>n Level and Concurrency Effects</w:t>
      </w:r>
    </w:p>
    <w:p w:rsidR="00472215" w:rsidRPr="00210271" w:rsidRDefault="00472215" w:rsidP="00380FFF">
      <w:pPr>
        <w:pStyle w:val="NoSpacing"/>
        <w:numPr>
          <w:ilvl w:val="0"/>
          <w:numId w:val="19"/>
        </w:numPr>
        <w:jc w:val="both"/>
        <w:rPr>
          <w:rFonts w:ascii="Verdana" w:hAnsi="Verdana" w:cs="Arial"/>
          <w:sz w:val="20"/>
          <w:szCs w:val="20"/>
        </w:rPr>
      </w:pPr>
      <w:r w:rsidRPr="00210271">
        <w:rPr>
          <w:rFonts w:ascii="Verdana" w:hAnsi="Verdana" w:cs="Arial"/>
          <w:sz w:val="20"/>
          <w:szCs w:val="20"/>
        </w:rPr>
        <w:t>Verifying and tuning stored procedures created by developers by using Execution Plans, SQL Server Profiler and Database Tuning Advisor. Debugging stored procedures, optimizing code and improving efficiency in database including re-indexing, updating statistics, recompiling stored procedures and performing other maintenance tasks</w:t>
      </w:r>
    </w:p>
    <w:p w:rsidR="00472215" w:rsidRPr="00210271" w:rsidRDefault="00472215" w:rsidP="00380FFF">
      <w:pPr>
        <w:pStyle w:val="NoSpacing"/>
        <w:numPr>
          <w:ilvl w:val="0"/>
          <w:numId w:val="19"/>
        </w:numPr>
        <w:jc w:val="both"/>
        <w:rPr>
          <w:rFonts w:ascii="Verdana" w:hAnsi="Verdana" w:cs="Arial"/>
          <w:sz w:val="20"/>
          <w:szCs w:val="20"/>
        </w:rPr>
      </w:pPr>
      <w:r w:rsidRPr="00210271">
        <w:rPr>
          <w:rFonts w:ascii="Verdana" w:hAnsi="Verdana" w:cs="Arial"/>
          <w:sz w:val="20"/>
          <w:szCs w:val="20"/>
        </w:rPr>
        <w:t xml:space="preserve">Experience in administrative activities </w:t>
      </w:r>
      <w:r w:rsidR="00C22223" w:rsidRPr="00210271">
        <w:rPr>
          <w:rFonts w:ascii="Verdana" w:hAnsi="Verdana" w:cs="Arial"/>
          <w:sz w:val="20"/>
          <w:szCs w:val="20"/>
        </w:rPr>
        <w:t>comprising Database</w:t>
      </w:r>
      <w:r w:rsidRPr="00210271">
        <w:rPr>
          <w:rFonts w:ascii="Verdana" w:hAnsi="Verdana" w:cs="Arial"/>
          <w:sz w:val="20"/>
          <w:szCs w:val="20"/>
        </w:rPr>
        <w:t xml:space="preserve"> Health Check, Index </w:t>
      </w:r>
      <w:r w:rsidR="00C22223" w:rsidRPr="00210271">
        <w:rPr>
          <w:rFonts w:ascii="Verdana" w:hAnsi="Verdana" w:cs="Arial"/>
          <w:sz w:val="20"/>
          <w:szCs w:val="20"/>
        </w:rPr>
        <w:t>Optimization(Rebuild</w:t>
      </w:r>
      <w:r w:rsidRPr="00210271">
        <w:rPr>
          <w:rFonts w:ascii="Verdana" w:hAnsi="Verdana" w:cs="Arial"/>
          <w:sz w:val="20"/>
          <w:szCs w:val="20"/>
        </w:rPr>
        <w:t xml:space="preserve"> and Reorganizing Indexes with different fill factors), Updating </w:t>
      </w:r>
      <w:r w:rsidRPr="00210271">
        <w:rPr>
          <w:rFonts w:ascii="Verdana" w:hAnsi="Verdana" w:cs="Arial"/>
          <w:sz w:val="20"/>
          <w:szCs w:val="20"/>
        </w:rPr>
        <w:lastRenderedPageBreak/>
        <w:t>Statistics, Performance Tuning, Query Optimization, Client/Server Connectivity, Database Security</w:t>
      </w:r>
    </w:p>
    <w:p w:rsidR="00A50D8B" w:rsidRPr="00210271" w:rsidRDefault="00A50D8B" w:rsidP="00380FFF">
      <w:pPr>
        <w:pStyle w:val="NoSpacing"/>
        <w:numPr>
          <w:ilvl w:val="0"/>
          <w:numId w:val="19"/>
        </w:numPr>
        <w:jc w:val="both"/>
        <w:rPr>
          <w:rFonts w:ascii="Verdana" w:hAnsi="Verdana" w:cs="Arial"/>
          <w:sz w:val="20"/>
          <w:szCs w:val="20"/>
        </w:rPr>
      </w:pPr>
      <w:r w:rsidRPr="00210271">
        <w:rPr>
          <w:rFonts w:ascii="Verdana" w:hAnsi="Verdana" w:cs="Arial"/>
          <w:sz w:val="20"/>
          <w:szCs w:val="20"/>
        </w:rPr>
        <w:t>24/7 Production Databases</w:t>
      </w:r>
      <w:r w:rsidR="00B9434A" w:rsidRPr="00210271">
        <w:rPr>
          <w:rFonts w:ascii="Verdana" w:hAnsi="Verdana" w:cs="Arial"/>
          <w:sz w:val="20"/>
          <w:szCs w:val="20"/>
        </w:rPr>
        <w:t xml:space="preserve"> on Call Support</w:t>
      </w:r>
    </w:p>
    <w:p w:rsidR="000C549D" w:rsidRPr="00210271" w:rsidRDefault="000C549D" w:rsidP="00380FFF">
      <w:pPr>
        <w:pStyle w:val="ListParagraph"/>
        <w:widowControl w:val="0"/>
        <w:numPr>
          <w:ilvl w:val="0"/>
          <w:numId w:val="19"/>
        </w:numPr>
        <w:suppressAutoHyphens/>
        <w:overflowPunct w:val="0"/>
        <w:autoSpaceDE w:val="0"/>
        <w:autoSpaceDN w:val="0"/>
        <w:adjustRightInd w:val="0"/>
        <w:spacing w:after="0" w:line="240" w:lineRule="auto"/>
        <w:ind w:right="-90"/>
        <w:jc w:val="both"/>
        <w:rPr>
          <w:rFonts w:ascii="Verdana" w:hAnsi="Verdana"/>
        </w:rPr>
      </w:pPr>
      <w:r w:rsidRPr="00210271">
        <w:rPr>
          <w:rFonts w:ascii="Verdana" w:hAnsi="Verdana"/>
        </w:rPr>
        <w:t>Involved in migration of DTS Packages (2000) to SSIS (2005) and troubleshoot migration issues</w:t>
      </w:r>
      <w:r w:rsidR="00E11C3C" w:rsidRPr="00210271">
        <w:rPr>
          <w:rFonts w:ascii="Verdana" w:hAnsi="Verdana"/>
        </w:rPr>
        <w:t xml:space="preserve">. </w:t>
      </w:r>
      <w:r w:rsidRPr="00210271">
        <w:rPr>
          <w:rFonts w:ascii="Verdana" w:hAnsi="Verdana"/>
        </w:rPr>
        <w:t xml:space="preserve">Experience in </w:t>
      </w:r>
      <w:r w:rsidRPr="00210271">
        <w:rPr>
          <w:rFonts w:ascii="Verdana" w:hAnsi="Verdana"/>
          <w:b/>
          <w:bCs/>
        </w:rPr>
        <w:t>BI Development</w:t>
      </w:r>
      <w:r w:rsidRPr="00210271">
        <w:rPr>
          <w:rFonts w:ascii="Verdana" w:hAnsi="Verdana"/>
        </w:rPr>
        <w:t xml:space="preserve"> and </w:t>
      </w:r>
      <w:r w:rsidRPr="00210271">
        <w:rPr>
          <w:rFonts w:ascii="Verdana" w:hAnsi="Verdana"/>
          <w:b/>
          <w:bCs/>
        </w:rPr>
        <w:t>Deployment</w:t>
      </w:r>
      <w:r w:rsidRPr="00210271">
        <w:rPr>
          <w:rFonts w:ascii="Verdana" w:hAnsi="Verdana"/>
        </w:rPr>
        <w:t xml:space="preserve"> of </w:t>
      </w:r>
      <w:r w:rsidRPr="00210271">
        <w:rPr>
          <w:rFonts w:ascii="Verdana" w:hAnsi="Verdana"/>
          <w:b/>
          <w:bCs/>
        </w:rPr>
        <w:t>DTS</w:t>
      </w:r>
      <w:r w:rsidRPr="00210271">
        <w:rPr>
          <w:rFonts w:ascii="Verdana" w:hAnsi="Verdana"/>
        </w:rPr>
        <w:t xml:space="preserve">, </w:t>
      </w:r>
      <w:r w:rsidRPr="00210271">
        <w:rPr>
          <w:rFonts w:ascii="Verdana" w:hAnsi="Verdana"/>
          <w:b/>
          <w:bCs/>
        </w:rPr>
        <w:t>SSIS</w:t>
      </w:r>
      <w:r w:rsidRPr="00210271">
        <w:rPr>
          <w:rFonts w:ascii="Verdana" w:hAnsi="Verdana"/>
        </w:rPr>
        <w:t xml:space="preserve"> packages to migrate data from </w:t>
      </w:r>
      <w:r w:rsidRPr="00210271">
        <w:rPr>
          <w:rFonts w:ascii="Verdana" w:hAnsi="Verdana"/>
          <w:b/>
        </w:rPr>
        <w:t>MS-Access, Excel, Oracle, and Teradata</w:t>
      </w:r>
    </w:p>
    <w:p w:rsidR="00E11C3C" w:rsidRPr="00210271" w:rsidRDefault="00E11C3C" w:rsidP="00380FFF">
      <w:pPr>
        <w:pStyle w:val="ListParagraph"/>
        <w:numPr>
          <w:ilvl w:val="0"/>
          <w:numId w:val="19"/>
        </w:numPr>
        <w:spacing w:after="0" w:line="240" w:lineRule="auto"/>
        <w:jc w:val="both"/>
        <w:rPr>
          <w:rFonts w:ascii="Verdana" w:hAnsi="Verdana"/>
        </w:rPr>
      </w:pPr>
      <w:r w:rsidRPr="00210271">
        <w:rPr>
          <w:rFonts w:ascii="Verdana" w:hAnsi="Verdana"/>
        </w:rPr>
        <w:t>Expert in designing reports using SQL Server Reporting Services (</w:t>
      </w:r>
      <w:r w:rsidRPr="00210271">
        <w:rPr>
          <w:rFonts w:ascii="Verdana" w:hAnsi="Verdana"/>
          <w:b/>
        </w:rPr>
        <w:t>SSRS</w:t>
      </w:r>
      <w:r w:rsidRPr="00210271">
        <w:rPr>
          <w:rFonts w:ascii="Verdana" w:hAnsi="Verdana"/>
        </w:rPr>
        <w:t>) and Excel Pivot table based on OLAP cubes which make use of multiple value selection in parameters pick list, cascading prompts, matrix dynamics reports and other features of reporting service</w:t>
      </w:r>
    </w:p>
    <w:p w:rsidR="00E11C3C" w:rsidRPr="00210271" w:rsidRDefault="00E11C3C" w:rsidP="00380FFF">
      <w:pPr>
        <w:pStyle w:val="ListParagraph"/>
        <w:numPr>
          <w:ilvl w:val="0"/>
          <w:numId w:val="19"/>
        </w:numPr>
        <w:suppressAutoHyphens/>
        <w:spacing w:after="0" w:line="240" w:lineRule="auto"/>
        <w:jc w:val="both"/>
        <w:rPr>
          <w:rFonts w:ascii="Verdana" w:hAnsi="Verdana"/>
        </w:rPr>
      </w:pPr>
      <w:r w:rsidRPr="00210271">
        <w:rPr>
          <w:rFonts w:ascii="Verdana" w:hAnsi="Verdana"/>
        </w:rPr>
        <w:t>Worked closely with management, applications development Team, and users on database solutions to resolve business problems</w:t>
      </w:r>
    </w:p>
    <w:p w:rsidR="00E11C3C" w:rsidRPr="00210271" w:rsidRDefault="00A50D8B" w:rsidP="00380FFF">
      <w:pPr>
        <w:pStyle w:val="ListParagraph"/>
        <w:numPr>
          <w:ilvl w:val="0"/>
          <w:numId w:val="19"/>
        </w:numPr>
        <w:spacing w:after="0" w:line="240" w:lineRule="auto"/>
        <w:jc w:val="both"/>
        <w:rPr>
          <w:rFonts w:ascii="Verdana" w:hAnsi="Verdana"/>
        </w:rPr>
      </w:pPr>
      <w:r w:rsidRPr="00210271">
        <w:rPr>
          <w:rFonts w:ascii="Verdana" w:hAnsi="Verdana"/>
        </w:rPr>
        <w:t xml:space="preserve">Excellent </w:t>
      </w:r>
      <w:r w:rsidR="001D15F1" w:rsidRPr="00210271">
        <w:rPr>
          <w:rFonts w:ascii="Verdana" w:hAnsi="Verdana"/>
        </w:rPr>
        <w:t>c</w:t>
      </w:r>
      <w:r w:rsidRPr="00210271">
        <w:rPr>
          <w:rFonts w:ascii="Verdana" w:hAnsi="Verdana"/>
        </w:rPr>
        <w:t xml:space="preserve">ommunication and </w:t>
      </w:r>
      <w:r w:rsidR="001D15F1" w:rsidRPr="00210271">
        <w:rPr>
          <w:rFonts w:ascii="Verdana" w:hAnsi="Verdana"/>
        </w:rPr>
        <w:t>i</w:t>
      </w:r>
      <w:r w:rsidRPr="00210271">
        <w:rPr>
          <w:rFonts w:ascii="Verdana" w:hAnsi="Verdana"/>
        </w:rPr>
        <w:t>nterpersonal skills, self-motivated, quick learner and determination to learn new technologies, strong troubleshooting skill and good Team player with excellent interpersonal and team work skills</w:t>
      </w:r>
    </w:p>
    <w:p w:rsidR="006F3144" w:rsidRPr="00210271" w:rsidRDefault="006F3144" w:rsidP="00380FFF">
      <w:pPr>
        <w:spacing w:after="0" w:line="240" w:lineRule="auto"/>
        <w:ind w:left="270" w:hanging="270"/>
        <w:jc w:val="both"/>
        <w:rPr>
          <w:rFonts w:ascii="Verdana" w:hAnsi="Verdana"/>
        </w:rPr>
      </w:pPr>
    </w:p>
    <w:p w:rsidR="00880AD2" w:rsidRPr="00210271" w:rsidRDefault="00880AD2" w:rsidP="00380FFF">
      <w:pPr>
        <w:spacing w:after="0" w:line="240" w:lineRule="auto"/>
        <w:ind w:left="270" w:hanging="270"/>
        <w:jc w:val="both"/>
        <w:rPr>
          <w:rFonts w:ascii="Verdana" w:hAnsi="Verdana"/>
        </w:rPr>
      </w:pPr>
    </w:p>
    <w:p w:rsidR="00880AD2" w:rsidRPr="00210271" w:rsidRDefault="00FB4CD7" w:rsidP="00380FFF">
      <w:pPr>
        <w:spacing w:after="0" w:line="240" w:lineRule="auto"/>
        <w:ind w:left="270" w:hanging="270"/>
        <w:jc w:val="both"/>
        <w:rPr>
          <w:rFonts w:ascii="Verdana" w:hAnsi="Verdana"/>
          <w:b/>
          <w:u w:val="single"/>
        </w:rPr>
      </w:pPr>
      <w:r w:rsidRPr="00210271">
        <w:rPr>
          <w:rFonts w:ascii="Verdana" w:hAnsi="Verdana"/>
          <w:b/>
          <w:u w:val="single"/>
        </w:rPr>
        <w:t xml:space="preserve">Academic: </w:t>
      </w:r>
    </w:p>
    <w:p w:rsidR="00FB4CD7" w:rsidRPr="00210271" w:rsidRDefault="00FB4CD7" w:rsidP="00380FFF">
      <w:pPr>
        <w:spacing w:after="0" w:line="240" w:lineRule="auto"/>
        <w:ind w:left="270" w:hanging="270"/>
        <w:jc w:val="both"/>
        <w:rPr>
          <w:rFonts w:ascii="Verdana" w:hAnsi="Verdana"/>
          <w:b/>
        </w:rPr>
      </w:pPr>
      <w:r w:rsidRPr="00210271">
        <w:rPr>
          <w:rFonts w:ascii="Verdana" w:hAnsi="Verdana"/>
        </w:rPr>
        <w:tab/>
      </w:r>
      <w:r w:rsidRPr="00210271">
        <w:rPr>
          <w:rFonts w:ascii="Verdana" w:hAnsi="Verdana"/>
        </w:rPr>
        <w:tab/>
      </w:r>
      <w:r w:rsidRPr="00210271">
        <w:rPr>
          <w:rFonts w:ascii="Verdana" w:hAnsi="Verdana"/>
        </w:rPr>
        <w:tab/>
      </w:r>
      <w:r w:rsidRPr="00210271">
        <w:rPr>
          <w:rFonts w:ascii="Verdana" w:hAnsi="Verdana"/>
          <w:b/>
        </w:rPr>
        <w:t>Master of Computer Applications - 1997</w:t>
      </w:r>
    </w:p>
    <w:p w:rsidR="00880AD2" w:rsidRPr="00210271" w:rsidRDefault="00FB4CD7" w:rsidP="00380FFF">
      <w:pPr>
        <w:spacing w:after="0" w:line="240" w:lineRule="auto"/>
        <w:jc w:val="both"/>
        <w:rPr>
          <w:rFonts w:ascii="Verdana" w:hAnsi="Verdana"/>
          <w:b/>
        </w:rPr>
      </w:pPr>
      <w:r w:rsidRPr="00210271">
        <w:rPr>
          <w:rFonts w:ascii="Verdana" w:hAnsi="Verdana"/>
          <w:b/>
        </w:rPr>
        <w:tab/>
      </w:r>
      <w:r w:rsidRPr="00210271">
        <w:rPr>
          <w:rFonts w:ascii="Verdana" w:hAnsi="Verdana"/>
          <w:b/>
        </w:rPr>
        <w:tab/>
      </w:r>
      <w:proofErr w:type="spellStart"/>
      <w:r w:rsidRPr="00210271">
        <w:rPr>
          <w:rFonts w:ascii="Verdana" w:hAnsi="Verdana"/>
          <w:b/>
        </w:rPr>
        <w:t>Osmanina</w:t>
      </w:r>
      <w:proofErr w:type="spellEnd"/>
      <w:r w:rsidRPr="00210271">
        <w:rPr>
          <w:rFonts w:ascii="Verdana" w:hAnsi="Verdana"/>
          <w:b/>
        </w:rPr>
        <w:t xml:space="preserve"> University – Hyderabad, India</w:t>
      </w:r>
    </w:p>
    <w:p w:rsidR="00FB4CD7" w:rsidRPr="00210271" w:rsidRDefault="00FB4CD7" w:rsidP="00380FFF">
      <w:pPr>
        <w:spacing w:after="0" w:line="240" w:lineRule="auto"/>
        <w:jc w:val="both"/>
        <w:rPr>
          <w:rFonts w:ascii="Verdana" w:hAnsi="Verdana"/>
          <w:b/>
        </w:rPr>
      </w:pPr>
    </w:p>
    <w:p w:rsidR="00FB4CD7" w:rsidRPr="00210271" w:rsidRDefault="00FB4CD7" w:rsidP="00380FFF">
      <w:pPr>
        <w:spacing w:after="0" w:line="240" w:lineRule="auto"/>
        <w:jc w:val="both"/>
        <w:rPr>
          <w:rFonts w:ascii="Verdana" w:hAnsi="Verdana"/>
          <w:b/>
        </w:rPr>
      </w:pPr>
      <w:r w:rsidRPr="00210271">
        <w:rPr>
          <w:rFonts w:ascii="Verdana" w:hAnsi="Verdana"/>
          <w:b/>
        </w:rPr>
        <w:tab/>
      </w:r>
      <w:r w:rsidRPr="00210271">
        <w:rPr>
          <w:rFonts w:ascii="Verdana" w:hAnsi="Verdana"/>
          <w:b/>
        </w:rPr>
        <w:tab/>
        <w:t>Bachelor of Commerce – 1994</w:t>
      </w:r>
    </w:p>
    <w:p w:rsidR="00FB4CD7" w:rsidRPr="00210271" w:rsidRDefault="00FB4CD7" w:rsidP="00380FFF">
      <w:pPr>
        <w:spacing w:after="0" w:line="240" w:lineRule="auto"/>
        <w:jc w:val="both"/>
        <w:rPr>
          <w:rFonts w:ascii="Verdana" w:hAnsi="Verdana"/>
          <w:b/>
        </w:rPr>
      </w:pPr>
      <w:r w:rsidRPr="00210271">
        <w:rPr>
          <w:rFonts w:ascii="Verdana" w:hAnsi="Verdana"/>
          <w:b/>
        </w:rPr>
        <w:tab/>
      </w:r>
      <w:r w:rsidRPr="00210271">
        <w:rPr>
          <w:rFonts w:ascii="Verdana" w:hAnsi="Verdana"/>
          <w:b/>
        </w:rPr>
        <w:tab/>
        <w:t xml:space="preserve">Osmania University - Hyderabad, India </w:t>
      </w:r>
    </w:p>
    <w:p w:rsidR="00FB4CD7" w:rsidRPr="00210271" w:rsidRDefault="00FB4CD7" w:rsidP="00380FFF">
      <w:pPr>
        <w:spacing w:after="0" w:line="240" w:lineRule="auto"/>
        <w:jc w:val="both"/>
        <w:rPr>
          <w:rFonts w:ascii="Verdana" w:hAnsi="Verdana"/>
          <w:b/>
          <w:u w:val="single"/>
        </w:rPr>
      </w:pPr>
    </w:p>
    <w:p w:rsidR="00FB4CD7" w:rsidRPr="00210271" w:rsidRDefault="00FB4CD7" w:rsidP="00380FFF">
      <w:pPr>
        <w:spacing w:after="0" w:line="240" w:lineRule="auto"/>
        <w:jc w:val="both"/>
        <w:rPr>
          <w:rFonts w:ascii="Verdana" w:hAnsi="Verdana"/>
          <w:b/>
          <w:u w:val="single"/>
        </w:rPr>
      </w:pPr>
    </w:p>
    <w:p w:rsidR="00880AD2" w:rsidRPr="00210271" w:rsidRDefault="00880AD2" w:rsidP="00380FFF">
      <w:pPr>
        <w:spacing w:after="0" w:line="240" w:lineRule="auto"/>
        <w:ind w:left="2700" w:hanging="2700"/>
        <w:jc w:val="both"/>
        <w:rPr>
          <w:rFonts w:ascii="Verdana" w:hAnsi="Verdana"/>
          <w:b/>
          <w:u w:val="single"/>
        </w:rPr>
      </w:pPr>
      <w:r w:rsidRPr="00210271">
        <w:rPr>
          <w:rFonts w:ascii="Verdana" w:hAnsi="Verdana"/>
          <w:b/>
          <w:u w:val="single"/>
        </w:rPr>
        <w:t>Technical Skills:</w:t>
      </w:r>
    </w:p>
    <w:p w:rsidR="00E7747B" w:rsidRPr="00210271" w:rsidRDefault="00E7747B" w:rsidP="00380FFF">
      <w:pPr>
        <w:pStyle w:val="Heading2"/>
        <w:ind w:left="2700" w:hanging="2700"/>
        <w:rPr>
          <w:rFonts w:ascii="Verdana" w:hAnsi="Verdana" w:cs="Arial"/>
          <w:sz w:val="20"/>
          <w:szCs w:val="20"/>
        </w:rPr>
      </w:pPr>
    </w:p>
    <w:p w:rsidR="00880AD2" w:rsidRPr="00210271" w:rsidRDefault="00880AD2" w:rsidP="00380FFF">
      <w:pPr>
        <w:spacing w:after="0" w:line="240" w:lineRule="auto"/>
        <w:ind w:left="2880" w:hanging="2880"/>
        <w:jc w:val="both"/>
        <w:rPr>
          <w:rFonts w:ascii="Verdana" w:hAnsi="Verdana"/>
        </w:rPr>
      </w:pPr>
      <w:r w:rsidRPr="00210271">
        <w:rPr>
          <w:rFonts w:ascii="Verdana" w:hAnsi="Verdana"/>
          <w:b/>
        </w:rPr>
        <w:t xml:space="preserve">Relational Databases  </w:t>
      </w:r>
      <w:r w:rsidR="002F1D22" w:rsidRPr="00210271">
        <w:rPr>
          <w:rFonts w:ascii="Verdana" w:hAnsi="Verdana"/>
          <w:b/>
        </w:rPr>
        <w:t xml:space="preserve"> :</w:t>
      </w:r>
      <w:r w:rsidRPr="00210271">
        <w:rPr>
          <w:rFonts w:ascii="Verdana" w:hAnsi="Verdana"/>
          <w:b/>
        </w:rPr>
        <w:tab/>
      </w:r>
      <w:r w:rsidRPr="00210271">
        <w:rPr>
          <w:rFonts w:ascii="Verdana" w:hAnsi="Verdana"/>
        </w:rPr>
        <w:t xml:space="preserve">SQL Server </w:t>
      </w:r>
      <w:r w:rsidR="00E7747B" w:rsidRPr="00210271">
        <w:rPr>
          <w:rFonts w:ascii="Verdana" w:hAnsi="Verdana"/>
        </w:rPr>
        <w:t>2014/</w:t>
      </w:r>
      <w:r w:rsidRPr="00210271">
        <w:rPr>
          <w:rFonts w:ascii="Verdana" w:hAnsi="Verdana"/>
        </w:rPr>
        <w:t>2012/2008/2005/2000/7.0, Oracle 11g, 10g, 9i, 8.0, MS Access, DB2, SQL*PLUS</w:t>
      </w:r>
    </w:p>
    <w:p w:rsidR="00880AD2" w:rsidRPr="00210271" w:rsidRDefault="00880AD2" w:rsidP="00380FFF">
      <w:pPr>
        <w:pStyle w:val="BodyTextIndent3"/>
        <w:spacing w:after="0"/>
        <w:ind w:left="2700" w:hanging="2700"/>
        <w:jc w:val="both"/>
        <w:rPr>
          <w:rFonts w:ascii="Verdana" w:hAnsi="Verdana" w:cs="Arial"/>
          <w:sz w:val="20"/>
          <w:szCs w:val="20"/>
        </w:rPr>
      </w:pPr>
      <w:r w:rsidRPr="00210271">
        <w:rPr>
          <w:rFonts w:ascii="Verdana" w:hAnsi="Verdana" w:cs="Arial"/>
          <w:b/>
          <w:sz w:val="20"/>
          <w:szCs w:val="20"/>
        </w:rPr>
        <w:t>Operating Systems</w:t>
      </w:r>
      <w:r w:rsidRPr="00210271">
        <w:rPr>
          <w:rFonts w:ascii="Verdana" w:hAnsi="Verdana" w:cs="Arial"/>
          <w:b/>
          <w:sz w:val="20"/>
          <w:szCs w:val="20"/>
        </w:rPr>
        <w:tab/>
        <w:t xml:space="preserve">: </w:t>
      </w:r>
      <w:r w:rsidRPr="00210271">
        <w:rPr>
          <w:rFonts w:ascii="Verdana" w:hAnsi="Verdana" w:cs="Arial"/>
          <w:b/>
          <w:sz w:val="20"/>
          <w:szCs w:val="20"/>
        </w:rPr>
        <w:tab/>
      </w:r>
      <w:r w:rsidRPr="00210271">
        <w:rPr>
          <w:rFonts w:ascii="Verdana" w:hAnsi="Verdana" w:cs="Arial"/>
          <w:sz w:val="20"/>
          <w:szCs w:val="20"/>
        </w:rPr>
        <w:t>UNIX, Windows 2000/2003/2008/2012 Server,Windows NT, XP</w:t>
      </w:r>
    </w:p>
    <w:p w:rsidR="00880AD2" w:rsidRPr="00210271" w:rsidRDefault="00880AD2" w:rsidP="00380FFF">
      <w:pPr>
        <w:pStyle w:val="BodyTextIndent3"/>
        <w:spacing w:after="0"/>
        <w:ind w:left="2700" w:hanging="2700"/>
        <w:jc w:val="both"/>
        <w:rPr>
          <w:rFonts w:ascii="Verdana" w:hAnsi="Verdana" w:cs="Arial"/>
          <w:sz w:val="20"/>
          <w:szCs w:val="20"/>
        </w:rPr>
      </w:pPr>
      <w:r w:rsidRPr="00210271">
        <w:rPr>
          <w:rFonts w:ascii="Verdana" w:hAnsi="Verdana" w:cs="Arial"/>
          <w:b/>
          <w:sz w:val="20"/>
          <w:szCs w:val="20"/>
        </w:rPr>
        <w:t>Languages</w:t>
      </w:r>
      <w:r w:rsidRPr="00210271">
        <w:rPr>
          <w:rFonts w:ascii="Verdana" w:hAnsi="Verdana" w:cs="Arial"/>
          <w:b/>
          <w:sz w:val="20"/>
          <w:szCs w:val="20"/>
        </w:rPr>
        <w:tab/>
        <w:t xml:space="preserve">: </w:t>
      </w:r>
      <w:r w:rsidRPr="00210271">
        <w:rPr>
          <w:rFonts w:ascii="Verdana" w:hAnsi="Verdana" w:cs="Arial"/>
          <w:b/>
          <w:sz w:val="20"/>
          <w:szCs w:val="20"/>
        </w:rPr>
        <w:tab/>
      </w:r>
      <w:r w:rsidRPr="00210271">
        <w:rPr>
          <w:rFonts w:ascii="Verdana" w:hAnsi="Verdana" w:cs="Arial"/>
          <w:sz w:val="20"/>
          <w:szCs w:val="20"/>
        </w:rPr>
        <w:t>C, C++, PL/SQL, Java, VB and T-SQL</w:t>
      </w:r>
    </w:p>
    <w:p w:rsidR="00880AD2" w:rsidRPr="00210271" w:rsidRDefault="00880AD2" w:rsidP="00380FFF">
      <w:pPr>
        <w:pStyle w:val="BodyTextIndent3"/>
        <w:spacing w:after="0"/>
        <w:ind w:left="2700" w:hanging="2700"/>
        <w:jc w:val="both"/>
        <w:rPr>
          <w:rFonts w:ascii="Verdana" w:hAnsi="Verdana" w:cs="Arial"/>
          <w:sz w:val="20"/>
          <w:szCs w:val="20"/>
        </w:rPr>
      </w:pPr>
      <w:r w:rsidRPr="00210271">
        <w:rPr>
          <w:rFonts w:ascii="Verdana" w:hAnsi="Verdana" w:cs="Arial"/>
          <w:b/>
          <w:bCs/>
          <w:sz w:val="20"/>
          <w:szCs w:val="20"/>
        </w:rPr>
        <w:t>Web Technologies</w:t>
      </w:r>
      <w:r w:rsidRPr="00210271">
        <w:rPr>
          <w:rFonts w:ascii="Verdana" w:hAnsi="Verdana" w:cs="Arial"/>
          <w:b/>
          <w:bCs/>
          <w:sz w:val="20"/>
          <w:szCs w:val="20"/>
        </w:rPr>
        <w:tab/>
        <w:t xml:space="preserve">: </w:t>
      </w:r>
      <w:r w:rsidRPr="00210271">
        <w:rPr>
          <w:rFonts w:ascii="Verdana" w:hAnsi="Verdana" w:cs="Arial"/>
          <w:b/>
          <w:bCs/>
          <w:sz w:val="20"/>
          <w:szCs w:val="20"/>
        </w:rPr>
        <w:tab/>
      </w:r>
      <w:r w:rsidRPr="00210271">
        <w:rPr>
          <w:rFonts w:ascii="Verdana" w:hAnsi="Verdana" w:cs="Arial"/>
          <w:sz w:val="20"/>
          <w:szCs w:val="20"/>
        </w:rPr>
        <w:t xml:space="preserve">ASP.NET, VB.NET, Web Services, HTML, DHTML, Java Script, </w:t>
      </w:r>
    </w:p>
    <w:p w:rsidR="00880AD2" w:rsidRPr="00210271" w:rsidRDefault="00880AD2" w:rsidP="00380FFF">
      <w:pPr>
        <w:pStyle w:val="BodyTextIndent3"/>
        <w:spacing w:after="0"/>
        <w:ind w:left="2700" w:firstLine="180"/>
        <w:jc w:val="both"/>
        <w:rPr>
          <w:rFonts w:ascii="Verdana" w:hAnsi="Verdana" w:cs="Arial"/>
          <w:sz w:val="20"/>
          <w:szCs w:val="20"/>
        </w:rPr>
      </w:pPr>
      <w:r w:rsidRPr="00210271">
        <w:rPr>
          <w:rFonts w:ascii="Verdana" w:hAnsi="Verdana" w:cs="Arial"/>
          <w:sz w:val="20"/>
          <w:szCs w:val="20"/>
        </w:rPr>
        <w:t xml:space="preserve">VBScript, IIS, Application </w:t>
      </w:r>
      <w:proofErr w:type="spellStart"/>
      <w:r w:rsidRPr="00210271">
        <w:rPr>
          <w:rFonts w:ascii="Verdana" w:hAnsi="Verdana" w:cs="Arial"/>
          <w:sz w:val="20"/>
          <w:szCs w:val="20"/>
        </w:rPr>
        <w:t>Server</w:t>
      </w:r>
      <w:proofErr w:type="gramStart"/>
      <w:r w:rsidR="00524A7A">
        <w:rPr>
          <w:rFonts w:ascii="Verdana" w:hAnsi="Verdana" w:cs="Arial"/>
          <w:sz w:val="20"/>
          <w:szCs w:val="20"/>
        </w:rPr>
        <w:t>,SAP</w:t>
      </w:r>
      <w:proofErr w:type="spellEnd"/>
      <w:proofErr w:type="gramEnd"/>
    </w:p>
    <w:p w:rsidR="00880AD2" w:rsidRPr="00210271" w:rsidRDefault="00E21117" w:rsidP="00380FFF">
      <w:pPr>
        <w:pStyle w:val="BodyTextIndent3"/>
        <w:tabs>
          <w:tab w:val="left" w:pos="2700"/>
        </w:tabs>
        <w:spacing w:after="0"/>
        <w:ind w:left="2880" w:hanging="2880"/>
        <w:jc w:val="both"/>
        <w:rPr>
          <w:rFonts w:ascii="Verdana" w:hAnsi="Verdana" w:cs="Arial"/>
          <w:sz w:val="20"/>
          <w:szCs w:val="20"/>
        </w:rPr>
      </w:pPr>
      <w:r w:rsidRPr="00210271">
        <w:rPr>
          <w:rFonts w:ascii="Verdana" w:hAnsi="Verdana" w:cs="Arial"/>
          <w:b/>
          <w:bCs/>
          <w:sz w:val="20"/>
          <w:szCs w:val="20"/>
        </w:rPr>
        <w:t>Other Tools</w:t>
      </w:r>
      <w:r w:rsidRPr="00210271">
        <w:rPr>
          <w:rFonts w:ascii="Verdana" w:hAnsi="Verdana" w:cs="Arial"/>
          <w:b/>
          <w:bCs/>
          <w:sz w:val="20"/>
          <w:szCs w:val="20"/>
        </w:rPr>
        <w:tab/>
      </w:r>
      <w:r w:rsidR="00880AD2" w:rsidRPr="00210271">
        <w:rPr>
          <w:rFonts w:ascii="Verdana" w:hAnsi="Verdana" w:cs="Arial"/>
          <w:b/>
          <w:bCs/>
          <w:sz w:val="20"/>
          <w:szCs w:val="20"/>
        </w:rPr>
        <w:t xml:space="preserve">: </w:t>
      </w:r>
      <w:r w:rsidR="00880AD2" w:rsidRPr="00210271">
        <w:rPr>
          <w:rFonts w:ascii="Verdana" w:hAnsi="Verdana" w:cs="Arial"/>
          <w:b/>
          <w:bCs/>
          <w:sz w:val="20"/>
          <w:szCs w:val="20"/>
        </w:rPr>
        <w:tab/>
      </w:r>
      <w:r w:rsidR="00880AD2" w:rsidRPr="00210271">
        <w:rPr>
          <w:rFonts w:ascii="Verdana" w:hAnsi="Verdana" w:cs="Arial"/>
          <w:bCs/>
          <w:sz w:val="20"/>
          <w:szCs w:val="20"/>
        </w:rPr>
        <w:t xml:space="preserve">VERITAS, IDERA, </w:t>
      </w:r>
      <w:r w:rsidR="00880AD2" w:rsidRPr="00210271">
        <w:rPr>
          <w:rFonts w:ascii="Verdana" w:hAnsi="Verdana" w:cs="Arial"/>
          <w:sz w:val="20"/>
          <w:szCs w:val="20"/>
        </w:rPr>
        <w:t xml:space="preserve">Crystal Reports, Test Director, PVCS Tracker, Rational </w:t>
      </w:r>
      <w:r w:rsidR="004C44AA" w:rsidRPr="00210271">
        <w:rPr>
          <w:rFonts w:ascii="Verdana" w:hAnsi="Verdana" w:cs="Arial"/>
          <w:sz w:val="20"/>
          <w:szCs w:val="20"/>
        </w:rPr>
        <w:t>Clear Quest, Compuware, TOAD</w:t>
      </w:r>
    </w:p>
    <w:p w:rsidR="00880AD2" w:rsidRPr="00210271" w:rsidRDefault="00880AD2" w:rsidP="00380FFF">
      <w:pPr>
        <w:pStyle w:val="NormalText"/>
        <w:ind w:left="2700" w:hanging="2700"/>
        <w:jc w:val="both"/>
        <w:rPr>
          <w:rFonts w:ascii="Verdana" w:hAnsi="Verdana" w:cs="Arial"/>
          <w:b/>
        </w:rPr>
      </w:pPr>
      <w:r w:rsidRPr="00210271">
        <w:rPr>
          <w:rFonts w:ascii="Verdana" w:hAnsi="Verdana" w:cs="Arial"/>
          <w:b/>
        </w:rPr>
        <w:t xml:space="preserve">Certification </w:t>
      </w:r>
      <w:r w:rsidRPr="00210271">
        <w:rPr>
          <w:rFonts w:ascii="Verdana" w:hAnsi="Verdana" w:cs="Arial"/>
          <w:b/>
        </w:rPr>
        <w:tab/>
        <w:t>:  Microsoft Certified Database Administrator (MCITP-DBA)</w:t>
      </w:r>
    </w:p>
    <w:p w:rsidR="00880AD2" w:rsidRPr="00210271" w:rsidRDefault="00880AD2" w:rsidP="00380FFF">
      <w:pPr>
        <w:tabs>
          <w:tab w:val="left" w:pos="2880"/>
        </w:tabs>
        <w:spacing w:after="0" w:line="240" w:lineRule="auto"/>
        <w:ind w:right="-900"/>
        <w:jc w:val="both"/>
        <w:rPr>
          <w:rFonts w:ascii="Verdana" w:hAnsi="Verdana"/>
          <w:b/>
        </w:rPr>
      </w:pPr>
      <w:r w:rsidRPr="00210271">
        <w:rPr>
          <w:rFonts w:ascii="Verdana" w:hAnsi="Verdana"/>
          <w:b/>
        </w:rPr>
        <w:tab/>
        <w:t>Cer</w:t>
      </w:r>
      <w:r w:rsidR="00942EBF" w:rsidRPr="00210271">
        <w:rPr>
          <w:rFonts w:ascii="Verdana" w:hAnsi="Verdana"/>
          <w:b/>
        </w:rPr>
        <w:t xml:space="preserve">tified SQL Server Administrator, </w:t>
      </w:r>
      <w:proofErr w:type="spellStart"/>
      <w:r w:rsidRPr="00210271">
        <w:rPr>
          <w:rFonts w:ascii="Verdana" w:hAnsi="Verdana"/>
          <w:b/>
        </w:rPr>
        <w:t>BrainBench</w:t>
      </w:r>
      <w:proofErr w:type="spellEnd"/>
    </w:p>
    <w:p w:rsidR="00880AD2" w:rsidRPr="00210271" w:rsidRDefault="00880AD2" w:rsidP="00380FFF">
      <w:pPr>
        <w:spacing w:after="0" w:line="240" w:lineRule="auto"/>
        <w:jc w:val="both"/>
        <w:rPr>
          <w:rFonts w:ascii="Verdana" w:hAnsi="Verdana"/>
        </w:rPr>
      </w:pPr>
    </w:p>
    <w:p w:rsidR="00203EE1" w:rsidRPr="00210271" w:rsidRDefault="00203EE1" w:rsidP="00380FFF">
      <w:pPr>
        <w:pStyle w:val="ListParagraph"/>
        <w:spacing w:after="0" w:line="240" w:lineRule="auto"/>
        <w:jc w:val="both"/>
        <w:rPr>
          <w:rFonts w:ascii="Verdana" w:hAnsi="Verdana"/>
        </w:rPr>
      </w:pPr>
    </w:p>
    <w:p w:rsidR="00203EE1" w:rsidRPr="00210271" w:rsidRDefault="00203EE1" w:rsidP="00380FFF">
      <w:pPr>
        <w:pBdr>
          <w:bottom w:val="single" w:sz="6" w:space="1" w:color="auto"/>
        </w:pBdr>
        <w:spacing w:after="0" w:line="240" w:lineRule="auto"/>
        <w:jc w:val="both"/>
        <w:rPr>
          <w:rFonts w:ascii="Verdana" w:hAnsi="Verdana"/>
          <w:b/>
        </w:rPr>
      </w:pPr>
      <w:r w:rsidRPr="00210271">
        <w:rPr>
          <w:rFonts w:ascii="Verdana" w:hAnsi="Verdana"/>
          <w:b/>
        </w:rPr>
        <w:t>Professional Experience</w:t>
      </w:r>
    </w:p>
    <w:p w:rsidR="00C22223" w:rsidRDefault="00C22223" w:rsidP="00380FFF">
      <w:pPr>
        <w:spacing w:after="0" w:line="240" w:lineRule="auto"/>
        <w:jc w:val="both"/>
        <w:rPr>
          <w:rFonts w:ascii="Verdana" w:hAnsi="Verdana"/>
          <w:b/>
        </w:rPr>
      </w:pPr>
    </w:p>
    <w:p w:rsidR="00C22223" w:rsidRPr="00210271" w:rsidRDefault="00C22223" w:rsidP="00380FFF">
      <w:pPr>
        <w:spacing w:after="0" w:line="240" w:lineRule="auto"/>
        <w:jc w:val="both"/>
        <w:rPr>
          <w:rFonts w:ascii="Verdana" w:hAnsi="Verdana"/>
          <w:b/>
        </w:rPr>
      </w:pPr>
      <w:r w:rsidRPr="00210271">
        <w:rPr>
          <w:rFonts w:ascii="Verdana" w:hAnsi="Verdana"/>
          <w:b/>
        </w:rPr>
        <w:t xml:space="preserve">Client: </w:t>
      </w:r>
      <w:r w:rsidRPr="00C22223">
        <w:rPr>
          <w:rFonts w:ascii="Verdana" w:hAnsi="Verdana"/>
          <w:b/>
        </w:rPr>
        <w:t>FLEETCOR TECHNOLOGIES INC.</w:t>
      </w:r>
      <w:r w:rsidRPr="00210271">
        <w:rPr>
          <w:rFonts w:ascii="Verdana" w:hAnsi="Verdana"/>
          <w:b/>
        </w:rPr>
        <w:t>,</w:t>
      </w:r>
      <w:r>
        <w:rPr>
          <w:rFonts w:ascii="Verdana" w:hAnsi="Verdana"/>
          <w:b/>
        </w:rPr>
        <w:t xml:space="preserve"> Nashville, TN</w:t>
      </w:r>
      <w:r w:rsidR="004E3177">
        <w:rPr>
          <w:rFonts w:ascii="Verdana" w:hAnsi="Verdana"/>
          <w:b/>
        </w:rPr>
        <w:t xml:space="preserve">                    </w:t>
      </w:r>
      <w:r>
        <w:rPr>
          <w:rFonts w:ascii="Verdana" w:hAnsi="Verdana"/>
          <w:b/>
        </w:rPr>
        <w:t xml:space="preserve">01/2016 </w:t>
      </w:r>
      <w:r w:rsidRPr="00210271">
        <w:rPr>
          <w:rFonts w:ascii="Verdana" w:hAnsi="Verdana"/>
          <w:b/>
        </w:rPr>
        <w:t xml:space="preserve">– </w:t>
      </w:r>
      <w:r>
        <w:rPr>
          <w:rFonts w:ascii="Verdana" w:hAnsi="Verdana"/>
          <w:b/>
        </w:rPr>
        <w:t>Till Date</w:t>
      </w:r>
    </w:p>
    <w:p w:rsidR="00C22223" w:rsidRPr="00210271" w:rsidRDefault="00C22223" w:rsidP="00380FFF">
      <w:pPr>
        <w:spacing w:after="0" w:line="240" w:lineRule="auto"/>
        <w:jc w:val="both"/>
        <w:rPr>
          <w:rFonts w:ascii="Verdana" w:hAnsi="Verdana"/>
          <w:b/>
        </w:rPr>
      </w:pPr>
      <w:r w:rsidRPr="00210271">
        <w:rPr>
          <w:rFonts w:ascii="Verdana" w:hAnsi="Verdana"/>
          <w:b/>
        </w:rPr>
        <w:t>Role:  Sr. SQL Server DBA</w:t>
      </w:r>
    </w:p>
    <w:p w:rsidR="00C22223" w:rsidRDefault="00C22223" w:rsidP="00380FFF">
      <w:pPr>
        <w:spacing w:after="0" w:line="240" w:lineRule="auto"/>
        <w:jc w:val="both"/>
        <w:rPr>
          <w:rFonts w:ascii="Verdana" w:hAnsi="Verdana"/>
          <w:b/>
        </w:rPr>
      </w:pPr>
    </w:p>
    <w:p w:rsidR="00C22223" w:rsidRPr="00201B3A" w:rsidRDefault="00C22223" w:rsidP="00380FFF">
      <w:pPr>
        <w:spacing w:after="0" w:line="240" w:lineRule="auto"/>
        <w:jc w:val="both"/>
        <w:rPr>
          <w:rFonts w:ascii="Verdana" w:eastAsia="Times New Roman" w:hAnsi="Verdana" w:cs="Times New Roman"/>
          <w:color w:val="333333"/>
        </w:rPr>
      </w:pPr>
      <w:r w:rsidRPr="00201B3A">
        <w:rPr>
          <w:rFonts w:ascii="Verdana" w:eastAsia="Times New Roman" w:hAnsi="Verdana" w:cs="Times New Roman"/>
          <w:color w:val="333333"/>
        </w:rPr>
        <w:t>FLEETCOR Technologies, Inc provides fuel cards and workforce payment products and services. Their customers include businesses, commercial fleets, oil companies, petroleum marketers and government in America, Europe and Brazil.</w:t>
      </w:r>
    </w:p>
    <w:p w:rsidR="00C22223" w:rsidRPr="00201B3A" w:rsidRDefault="00C22223" w:rsidP="00380FFF">
      <w:pPr>
        <w:spacing w:after="0" w:line="240" w:lineRule="auto"/>
        <w:jc w:val="both"/>
        <w:rPr>
          <w:rFonts w:ascii="Verdana" w:eastAsia="Times New Roman" w:hAnsi="Verdana" w:cs="Times New Roman"/>
          <w:color w:val="333333"/>
        </w:rPr>
      </w:pPr>
    </w:p>
    <w:p w:rsidR="00DF17AD" w:rsidRPr="00201B3A" w:rsidRDefault="00DF17AD" w:rsidP="00380FFF">
      <w:pPr>
        <w:spacing w:after="0" w:line="240" w:lineRule="auto"/>
        <w:ind w:left="360" w:hanging="360"/>
        <w:jc w:val="both"/>
        <w:rPr>
          <w:rFonts w:ascii="Verdana" w:eastAsia="Times New Roman" w:hAnsi="Verdana" w:cs="Times New Roman"/>
          <w:color w:val="333333"/>
        </w:rPr>
      </w:pPr>
      <w:r w:rsidRPr="00201B3A">
        <w:rPr>
          <w:rFonts w:ascii="Verdana" w:eastAsia="Times New Roman" w:hAnsi="Verdana" w:cs="Times New Roman"/>
          <w:color w:val="333333"/>
        </w:rPr>
        <w:t>Responsibilities:         </w:t>
      </w:r>
    </w:p>
    <w:p w:rsidR="00DF17AD" w:rsidRPr="00201B3A" w:rsidRDefault="00DF17AD" w:rsidP="00380FFF">
      <w:pPr>
        <w:spacing w:after="0" w:line="240" w:lineRule="auto"/>
        <w:jc w:val="both"/>
        <w:rPr>
          <w:rFonts w:ascii="Verdana" w:eastAsia="Times New Roman" w:hAnsi="Verdana" w:cs="Times New Roman"/>
          <w:color w:val="333333"/>
        </w:rPr>
      </w:pPr>
    </w:p>
    <w:p w:rsidR="00201B3A" w:rsidRDefault="005C4CF6" w:rsidP="00380FFF">
      <w:pPr>
        <w:pStyle w:val="ListParagraph"/>
        <w:numPr>
          <w:ilvl w:val="0"/>
          <w:numId w:val="40"/>
        </w:numPr>
        <w:shd w:val="clear" w:color="auto" w:fill="FFFFFF"/>
        <w:spacing w:after="0" w:line="240" w:lineRule="auto"/>
        <w:rPr>
          <w:rFonts w:ascii="Verdana" w:eastAsia="Times New Roman" w:hAnsi="Verdana" w:cs="Times New Roman"/>
          <w:color w:val="333333"/>
        </w:rPr>
      </w:pPr>
      <w:r>
        <w:rPr>
          <w:rFonts w:ascii="Verdana" w:eastAsia="Times New Roman" w:hAnsi="Verdana" w:cs="Times New Roman"/>
          <w:color w:val="333333"/>
        </w:rPr>
        <w:t>Involved in</w:t>
      </w:r>
      <w:r w:rsidR="00610FAA" w:rsidRPr="004A57D3">
        <w:rPr>
          <w:rFonts w:ascii="Verdana" w:eastAsia="Times New Roman" w:hAnsi="Verdana" w:cs="Times New Roman"/>
          <w:color w:val="333333"/>
        </w:rPr>
        <w:t xml:space="preserve"> installation and configuration of </w:t>
      </w:r>
      <w:r w:rsidR="006E72E2" w:rsidRPr="004A57D3">
        <w:rPr>
          <w:rFonts w:ascii="Verdana" w:eastAsia="Times New Roman" w:hAnsi="Verdana" w:cs="Times New Roman"/>
          <w:b/>
          <w:color w:val="333333"/>
        </w:rPr>
        <w:t>SQL</w:t>
      </w:r>
      <w:r w:rsidR="00AC346E" w:rsidRPr="004A57D3">
        <w:rPr>
          <w:rFonts w:ascii="Verdana" w:eastAsia="Times New Roman" w:hAnsi="Verdana" w:cs="Times New Roman"/>
          <w:b/>
          <w:color w:val="333333"/>
        </w:rPr>
        <w:t xml:space="preserve"> S</w:t>
      </w:r>
      <w:r w:rsidR="00610FAA" w:rsidRPr="004A57D3">
        <w:rPr>
          <w:rFonts w:ascii="Verdana" w:eastAsia="Times New Roman" w:hAnsi="Verdana" w:cs="Times New Roman"/>
          <w:b/>
          <w:color w:val="333333"/>
        </w:rPr>
        <w:t>erver 2016</w:t>
      </w:r>
      <w:r w:rsidR="004A57D3" w:rsidRPr="004A57D3">
        <w:rPr>
          <w:rFonts w:ascii="Verdana" w:eastAsia="Times New Roman" w:hAnsi="Verdana" w:cs="Times New Roman"/>
          <w:color w:val="333333"/>
        </w:rPr>
        <w:t xml:space="preserve"> and </w:t>
      </w:r>
      <w:r w:rsidR="004A57D3">
        <w:rPr>
          <w:rFonts w:ascii="Verdana" w:eastAsia="Times New Roman" w:hAnsi="Verdana" w:cs="Times New Roman"/>
          <w:color w:val="333333"/>
        </w:rPr>
        <w:t>i</w:t>
      </w:r>
      <w:r w:rsidR="00201B3A" w:rsidRPr="004A57D3">
        <w:rPr>
          <w:rFonts w:ascii="Verdana" w:eastAsia="Times New Roman" w:hAnsi="Verdana" w:cs="Times New Roman"/>
          <w:color w:val="333333"/>
        </w:rPr>
        <w:t xml:space="preserve">mplemented post installation validations </w:t>
      </w:r>
      <w:r w:rsidR="004A57D3" w:rsidRPr="004A57D3">
        <w:rPr>
          <w:rFonts w:ascii="Verdana" w:eastAsia="Times New Roman" w:hAnsi="Verdana" w:cs="Times New Roman"/>
          <w:color w:val="333333"/>
        </w:rPr>
        <w:t>steps</w:t>
      </w:r>
      <w:r w:rsidR="004A57D3">
        <w:rPr>
          <w:rFonts w:ascii="Verdana" w:eastAsia="Times New Roman" w:hAnsi="Verdana" w:cs="Times New Roman"/>
          <w:color w:val="333333"/>
        </w:rPr>
        <w:t>.</w:t>
      </w:r>
    </w:p>
    <w:p w:rsidR="009534D9" w:rsidRDefault="009534D9" w:rsidP="00380FFF">
      <w:pPr>
        <w:pStyle w:val="ListParagraph"/>
        <w:numPr>
          <w:ilvl w:val="0"/>
          <w:numId w:val="40"/>
        </w:numPr>
        <w:shd w:val="clear" w:color="auto" w:fill="FFFFFF"/>
        <w:spacing w:after="0" w:line="240" w:lineRule="auto"/>
        <w:rPr>
          <w:rFonts w:ascii="Verdana" w:eastAsia="Times New Roman" w:hAnsi="Verdana" w:cs="Times New Roman"/>
          <w:color w:val="333333"/>
        </w:rPr>
      </w:pPr>
      <w:r>
        <w:rPr>
          <w:rFonts w:ascii="Verdana" w:eastAsia="Times New Roman" w:hAnsi="Verdana" w:cs="Times New Roman"/>
          <w:color w:val="333333"/>
        </w:rPr>
        <w:t>Prepared project related documents like SQL Server installation and migration.</w:t>
      </w:r>
    </w:p>
    <w:p w:rsidR="009534D9" w:rsidRDefault="009534D9" w:rsidP="00380FFF">
      <w:pPr>
        <w:pStyle w:val="ListParagraph"/>
        <w:numPr>
          <w:ilvl w:val="0"/>
          <w:numId w:val="40"/>
        </w:numPr>
        <w:shd w:val="clear" w:color="auto" w:fill="FFFFFF"/>
        <w:spacing w:after="0" w:line="240" w:lineRule="auto"/>
        <w:rPr>
          <w:rFonts w:ascii="Verdana" w:eastAsia="Times New Roman" w:hAnsi="Verdana" w:cs="Times New Roman"/>
          <w:color w:val="333333"/>
        </w:rPr>
      </w:pPr>
      <w:r>
        <w:rPr>
          <w:rFonts w:ascii="Verdana" w:eastAsia="Times New Roman" w:hAnsi="Verdana" w:cs="Times New Roman"/>
          <w:color w:val="333333"/>
        </w:rPr>
        <w:lastRenderedPageBreak/>
        <w:t>Installed SQL Server 2016 upgrade advisor and run on list of migration servers related to SQL 2005 and 2008R2.</w:t>
      </w:r>
    </w:p>
    <w:p w:rsidR="009534D9" w:rsidRPr="009534D9" w:rsidRDefault="009534D9" w:rsidP="00380FFF">
      <w:pPr>
        <w:pStyle w:val="ListParagraph"/>
        <w:numPr>
          <w:ilvl w:val="0"/>
          <w:numId w:val="40"/>
        </w:numPr>
        <w:shd w:val="clear" w:color="auto" w:fill="FFFFFF"/>
        <w:spacing w:after="0" w:line="240" w:lineRule="auto"/>
        <w:rPr>
          <w:rFonts w:ascii="Verdana" w:eastAsia="Times New Roman" w:hAnsi="Verdana" w:cs="Times New Roman"/>
          <w:b/>
          <w:color w:val="333333"/>
        </w:rPr>
      </w:pPr>
      <w:r w:rsidRPr="009534D9">
        <w:rPr>
          <w:rFonts w:ascii="Verdana" w:eastAsia="Times New Roman" w:hAnsi="Verdana" w:cs="Times New Roman"/>
          <w:b/>
          <w:color w:val="333333"/>
        </w:rPr>
        <w:t>Migrated databases from SQL 2005, 2008R2 to SQL 2016.</w:t>
      </w:r>
    </w:p>
    <w:p w:rsidR="00610FAA" w:rsidRPr="00201B3A" w:rsidRDefault="00610FAA" w:rsidP="00380FFF">
      <w:pPr>
        <w:pStyle w:val="ListParagraph"/>
        <w:numPr>
          <w:ilvl w:val="0"/>
          <w:numId w:val="40"/>
        </w:numPr>
        <w:shd w:val="clear" w:color="auto" w:fill="FFFFFF"/>
        <w:spacing w:after="0" w:line="240" w:lineRule="auto"/>
        <w:rPr>
          <w:rFonts w:ascii="Verdana" w:eastAsia="Times New Roman" w:hAnsi="Verdana" w:cs="Times New Roman"/>
          <w:color w:val="333333"/>
        </w:rPr>
      </w:pPr>
      <w:r w:rsidRPr="00201B3A">
        <w:rPr>
          <w:rFonts w:ascii="Verdana" w:eastAsia="Times New Roman" w:hAnsi="Verdana" w:cs="Times New Roman"/>
          <w:color w:val="333333"/>
        </w:rPr>
        <w:t>Performed day to day DBA activities such as monitoring SQL Server health, job status, addressing user requirements.</w:t>
      </w:r>
    </w:p>
    <w:p w:rsidR="00363C05" w:rsidRPr="00201B3A" w:rsidRDefault="00363C05" w:rsidP="00380FFF">
      <w:pPr>
        <w:pStyle w:val="ListParagraph"/>
        <w:numPr>
          <w:ilvl w:val="0"/>
          <w:numId w:val="40"/>
        </w:numPr>
        <w:shd w:val="clear" w:color="auto" w:fill="FFFFFF"/>
        <w:spacing w:after="0" w:line="240" w:lineRule="auto"/>
        <w:rPr>
          <w:rFonts w:ascii="Verdana" w:eastAsia="Times New Roman" w:hAnsi="Verdana" w:cs="Times New Roman"/>
          <w:color w:val="333333"/>
        </w:rPr>
      </w:pPr>
      <w:r w:rsidRPr="00201B3A">
        <w:rPr>
          <w:rFonts w:ascii="Verdana" w:eastAsia="Times New Roman" w:hAnsi="Verdana" w:cs="Times New Roman"/>
          <w:color w:val="333333"/>
        </w:rPr>
        <w:t>Recommend</w:t>
      </w:r>
      <w:r w:rsidR="005C4CF6">
        <w:rPr>
          <w:rFonts w:ascii="Verdana" w:eastAsia="Times New Roman" w:hAnsi="Verdana" w:cs="Times New Roman"/>
          <w:color w:val="333333"/>
        </w:rPr>
        <w:t>ed</w:t>
      </w:r>
      <w:r w:rsidRPr="00201B3A">
        <w:rPr>
          <w:rFonts w:ascii="Verdana" w:eastAsia="Times New Roman" w:hAnsi="Verdana" w:cs="Times New Roman"/>
          <w:color w:val="333333"/>
        </w:rPr>
        <w:t xml:space="preserve"> and implement</w:t>
      </w:r>
      <w:r w:rsidR="005C4CF6">
        <w:rPr>
          <w:rFonts w:ascii="Verdana" w:eastAsia="Times New Roman" w:hAnsi="Verdana" w:cs="Times New Roman"/>
          <w:color w:val="333333"/>
        </w:rPr>
        <w:t>ed</w:t>
      </w:r>
      <w:r w:rsidRPr="00201B3A">
        <w:rPr>
          <w:rFonts w:ascii="Verdana" w:eastAsia="Times New Roman" w:hAnsi="Verdana" w:cs="Times New Roman"/>
          <w:color w:val="333333"/>
        </w:rPr>
        <w:t xml:space="preserve"> database security policies</w:t>
      </w:r>
      <w:r>
        <w:rPr>
          <w:rFonts w:ascii="Verdana" w:eastAsia="Times New Roman" w:hAnsi="Verdana" w:cs="Times New Roman"/>
          <w:color w:val="333333"/>
        </w:rPr>
        <w:t xml:space="preserve"> like using only Active Directory accounts</w:t>
      </w:r>
      <w:r w:rsidRPr="00201B3A">
        <w:rPr>
          <w:rFonts w:ascii="Verdana" w:eastAsia="Times New Roman" w:hAnsi="Verdana" w:cs="Times New Roman"/>
          <w:color w:val="333333"/>
        </w:rPr>
        <w:t xml:space="preserve"> that are consistent with security guidelines and best practices.</w:t>
      </w:r>
    </w:p>
    <w:p w:rsidR="00610FAA" w:rsidRPr="00201B3A" w:rsidRDefault="00610FAA" w:rsidP="00380FFF">
      <w:pPr>
        <w:pStyle w:val="ListParagraph"/>
        <w:numPr>
          <w:ilvl w:val="0"/>
          <w:numId w:val="40"/>
        </w:numPr>
        <w:shd w:val="clear" w:color="auto" w:fill="FFFFFF"/>
        <w:spacing w:after="0" w:line="240" w:lineRule="auto"/>
        <w:rPr>
          <w:rFonts w:ascii="Verdana" w:eastAsia="Times New Roman" w:hAnsi="Verdana" w:cs="Times New Roman"/>
          <w:color w:val="333333"/>
        </w:rPr>
      </w:pPr>
      <w:r w:rsidRPr="00201B3A">
        <w:rPr>
          <w:rFonts w:ascii="Verdana" w:eastAsia="Times New Roman" w:hAnsi="Verdana" w:cs="Times New Roman"/>
          <w:color w:val="333333"/>
        </w:rPr>
        <w:t>Safeguarding data by instilling backup, managing user access and securing databases.</w:t>
      </w:r>
    </w:p>
    <w:p w:rsidR="006E72E2" w:rsidRDefault="006E72E2" w:rsidP="00380FFF">
      <w:pPr>
        <w:pStyle w:val="ListParagraph"/>
        <w:numPr>
          <w:ilvl w:val="0"/>
          <w:numId w:val="40"/>
        </w:numPr>
        <w:shd w:val="clear" w:color="auto" w:fill="FFFFFF"/>
        <w:spacing w:after="0" w:line="240" w:lineRule="auto"/>
        <w:rPr>
          <w:rFonts w:ascii="Verdana" w:eastAsia="Times New Roman" w:hAnsi="Verdana" w:cs="Times New Roman"/>
          <w:color w:val="333333"/>
        </w:rPr>
      </w:pPr>
      <w:r w:rsidRPr="00201B3A">
        <w:rPr>
          <w:rFonts w:ascii="Verdana" w:eastAsia="Times New Roman" w:hAnsi="Verdana" w:cs="Times New Roman"/>
          <w:color w:val="333333"/>
        </w:rPr>
        <w:t>Proactively monitored the database health through automated scripts </w:t>
      </w:r>
      <w:r w:rsidR="00201B3A" w:rsidRPr="00201B3A">
        <w:rPr>
          <w:rFonts w:ascii="Verdana" w:eastAsia="Times New Roman" w:hAnsi="Verdana" w:cs="Times New Roman"/>
          <w:color w:val="333333"/>
        </w:rPr>
        <w:t>and using DBCC utilities.</w:t>
      </w:r>
    </w:p>
    <w:p w:rsidR="009534D9" w:rsidRPr="00201B3A" w:rsidRDefault="009534D9" w:rsidP="00380FFF">
      <w:pPr>
        <w:pStyle w:val="ListParagraph"/>
        <w:numPr>
          <w:ilvl w:val="0"/>
          <w:numId w:val="40"/>
        </w:numPr>
        <w:shd w:val="clear" w:color="auto" w:fill="FFFFFF"/>
        <w:spacing w:after="0" w:line="240" w:lineRule="auto"/>
        <w:rPr>
          <w:rFonts w:ascii="Verdana" w:eastAsia="Times New Roman" w:hAnsi="Verdana" w:cs="Times New Roman"/>
          <w:color w:val="333333"/>
        </w:rPr>
      </w:pPr>
      <w:r>
        <w:rPr>
          <w:rFonts w:ascii="Verdana" w:eastAsia="Times New Roman" w:hAnsi="Verdana" w:cs="Times New Roman"/>
          <w:color w:val="333333"/>
        </w:rPr>
        <w:t>Supported production based tickets using ServiceNow ticketing system.</w:t>
      </w:r>
    </w:p>
    <w:p w:rsidR="00610FAA" w:rsidRPr="00201B3A" w:rsidRDefault="00610FAA" w:rsidP="00380FFF">
      <w:pPr>
        <w:pStyle w:val="ListParagraph"/>
        <w:numPr>
          <w:ilvl w:val="0"/>
          <w:numId w:val="40"/>
        </w:numPr>
        <w:shd w:val="clear" w:color="auto" w:fill="FFFFFF"/>
        <w:spacing w:after="0" w:line="240" w:lineRule="auto"/>
        <w:rPr>
          <w:rFonts w:ascii="Verdana" w:hAnsi="Verdana" w:cs="Times New Roman"/>
          <w:color w:val="333333"/>
        </w:rPr>
      </w:pPr>
      <w:r w:rsidRPr="00201B3A">
        <w:rPr>
          <w:rFonts w:ascii="Verdana" w:eastAsia="Times New Roman" w:hAnsi="Verdana" w:cs="Times New Roman"/>
          <w:color w:val="333333"/>
        </w:rPr>
        <w:t>Involved in troubleshooting various database server issues to free up log space, update statistics,</w:t>
      </w:r>
      <w:r w:rsidR="005C4CF6">
        <w:rPr>
          <w:rFonts w:ascii="Verdana" w:eastAsia="Times New Roman" w:hAnsi="Verdana" w:cs="Times New Roman"/>
          <w:color w:val="333333"/>
        </w:rPr>
        <w:t xml:space="preserve"> SQL Agent Job failures.</w:t>
      </w:r>
      <w:r w:rsidRPr="00201B3A">
        <w:rPr>
          <w:rFonts w:ascii="Verdana" w:eastAsia="Times New Roman" w:hAnsi="Verdana" w:cs="Times New Roman"/>
          <w:color w:val="333333"/>
        </w:rPr>
        <w:t> </w:t>
      </w:r>
    </w:p>
    <w:p w:rsidR="00201B3A" w:rsidRDefault="00201B3A" w:rsidP="00380FFF">
      <w:pPr>
        <w:pStyle w:val="ListParagraph"/>
        <w:numPr>
          <w:ilvl w:val="0"/>
          <w:numId w:val="40"/>
        </w:numPr>
        <w:shd w:val="clear" w:color="auto" w:fill="FFFFFF"/>
        <w:spacing w:after="0" w:line="240" w:lineRule="auto"/>
        <w:rPr>
          <w:rFonts w:ascii="Verdana" w:eastAsia="Times New Roman" w:hAnsi="Verdana" w:cs="Times New Roman"/>
          <w:color w:val="333333"/>
        </w:rPr>
      </w:pPr>
      <w:r w:rsidRPr="00201B3A">
        <w:rPr>
          <w:rFonts w:ascii="Verdana" w:eastAsia="Times New Roman" w:hAnsi="Verdana" w:cs="Times New Roman"/>
          <w:color w:val="333333"/>
        </w:rPr>
        <w:t>Create various database objects, and create users with appropriate roles and levels of security.</w:t>
      </w:r>
    </w:p>
    <w:p w:rsidR="004E3177" w:rsidRPr="004E3177" w:rsidRDefault="004E3177" w:rsidP="00380FFF">
      <w:pPr>
        <w:pStyle w:val="ListParagraph"/>
        <w:shd w:val="clear" w:color="auto" w:fill="FFFFFF"/>
        <w:spacing w:after="0" w:line="240" w:lineRule="auto"/>
        <w:rPr>
          <w:rFonts w:ascii="Verdana" w:eastAsia="Times New Roman" w:hAnsi="Verdana" w:cs="Times New Roman"/>
          <w:color w:val="333333"/>
        </w:rPr>
      </w:pPr>
    </w:p>
    <w:p w:rsidR="00610FAA" w:rsidRPr="00610FAA" w:rsidRDefault="00610FAA" w:rsidP="00380FFF">
      <w:pPr>
        <w:spacing w:after="0" w:line="240" w:lineRule="auto"/>
        <w:jc w:val="both"/>
        <w:rPr>
          <w:rFonts w:ascii="Verdana" w:hAnsi="Verdana"/>
        </w:rPr>
      </w:pPr>
    </w:p>
    <w:p w:rsidR="00780DA9" w:rsidRPr="00210271" w:rsidRDefault="004E3177" w:rsidP="00380FFF">
      <w:pPr>
        <w:spacing w:after="0" w:line="240" w:lineRule="auto"/>
        <w:jc w:val="both"/>
        <w:rPr>
          <w:rFonts w:ascii="Verdana" w:hAnsi="Verdana"/>
          <w:b/>
        </w:rPr>
      </w:pPr>
      <w:r>
        <w:rPr>
          <w:rFonts w:ascii="Verdana" w:hAnsi="Verdana"/>
          <w:b/>
        </w:rPr>
        <w:t xml:space="preserve">Client: </w:t>
      </w:r>
      <w:proofErr w:type="spellStart"/>
      <w:r w:rsidR="00780DA9">
        <w:rPr>
          <w:rFonts w:ascii="Verdana" w:hAnsi="Verdana"/>
          <w:b/>
        </w:rPr>
        <w:t>DaVincian</w:t>
      </w:r>
      <w:proofErr w:type="spellEnd"/>
      <w:r w:rsidR="00780DA9">
        <w:rPr>
          <w:rFonts w:ascii="Verdana" w:hAnsi="Verdana"/>
          <w:b/>
        </w:rPr>
        <w:t xml:space="preserve"> Healthcare</w:t>
      </w:r>
      <w:r w:rsidR="00C74F7C">
        <w:rPr>
          <w:rFonts w:ascii="Verdana" w:hAnsi="Verdana"/>
          <w:b/>
        </w:rPr>
        <w:t xml:space="preserve"> Inc</w:t>
      </w:r>
      <w:r w:rsidR="00C22223">
        <w:rPr>
          <w:rFonts w:ascii="Verdana" w:hAnsi="Verdana"/>
          <w:b/>
        </w:rPr>
        <w:t>.</w:t>
      </w:r>
      <w:r w:rsidR="00780DA9" w:rsidRPr="00210271">
        <w:rPr>
          <w:rFonts w:ascii="Verdana" w:hAnsi="Verdana"/>
          <w:b/>
        </w:rPr>
        <w:t xml:space="preserve">, </w:t>
      </w:r>
      <w:r w:rsidR="00780DA9">
        <w:rPr>
          <w:rFonts w:ascii="Verdana" w:hAnsi="Verdana"/>
          <w:b/>
        </w:rPr>
        <w:t>Austin</w:t>
      </w:r>
      <w:r w:rsidR="00780DA9" w:rsidRPr="00210271">
        <w:rPr>
          <w:rFonts w:ascii="Verdana" w:hAnsi="Verdana"/>
          <w:b/>
        </w:rPr>
        <w:t xml:space="preserve">, </w:t>
      </w:r>
      <w:r w:rsidR="00780DA9">
        <w:rPr>
          <w:rFonts w:ascii="Verdana" w:hAnsi="Verdana"/>
          <w:b/>
        </w:rPr>
        <w:t>TX</w:t>
      </w:r>
      <w:r>
        <w:rPr>
          <w:rFonts w:ascii="Verdana" w:hAnsi="Verdana"/>
          <w:b/>
        </w:rPr>
        <w:t xml:space="preserve">                      </w:t>
      </w:r>
      <w:r w:rsidR="00780DA9">
        <w:rPr>
          <w:rFonts w:ascii="Verdana" w:hAnsi="Verdana"/>
          <w:b/>
        </w:rPr>
        <w:t>11</w:t>
      </w:r>
      <w:r w:rsidR="00780DA9" w:rsidRPr="00210271">
        <w:rPr>
          <w:rFonts w:ascii="Verdana" w:hAnsi="Verdana"/>
          <w:b/>
        </w:rPr>
        <w:t xml:space="preserve">/2015– </w:t>
      </w:r>
      <w:r w:rsidR="00C22223">
        <w:rPr>
          <w:rFonts w:ascii="Verdana" w:hAnsi="Verdana"/>
          <w:b/>
        </w:rPr>
        <w:t xml:space="preserve">12/2016 </w:t>
      </w:r>
      <w:r>
        <w:rPr>
          <w:rFonts w:ascii="Verdana" w:hAnsi="Verdana"/>
          <w:b/>
        </w:rPr>
        <w:t xml:space="preserve">   </w:t>
      </w:r>
      <w:r w:rsidR="00780DA9" w:rsidRPr="00210271">
        <w:rPr>
          <w:rFonts w:ascii="Verdana" w:hAnsi="Verdana"/>
          <w:b/>
        </w:rPr>
        <w:t>Role:  Sr. SQL Server DBA</w:t>
      </w:r>
    </w:p>
    <w:p w:rsidR="00780DA9" w:rsidRPr="00210271" w:rsidRDefault="00780DA9" w:rsidP="00380FFF">
      <w:pPr>
        <w:spacing w:after="0" w:line="240" w:lineRule="auto"/>
        <w:jc w:val="both"/>
        <w:rPr>
          <w:rFonts w:ascii="Verdana" w:hAnsi="Verdana"/>
          <w:b/>
        </w:rPr>
      </w:pPr>
    </w:p>
    <w:p w:rsidR="007233B9" w:rsidRDefault="00AE16C3" w:rsidP="00380FFF">
      <w:pPr>
        <w:spacing w:after="0" w:line="240" w:lineRule="auto"/>
        <w:ind w:left="360"/>
        <w:jc w:val="both"/>
        <w:rPr>
          <w:color w:val="434344"/>
          <w:sz w:val="27"/>
          <w:szCs w:val="27"/>
          <w:shd w:val="clear" w:color="auto" w:fill="FFFFFF"/>
        </w:rPr>
      </w:pPr>
      <w:r w:rsidRPr="00F415B3">
        <w:rPr>
          <w:rFonts w:ascii="Verdana" w:eastAsia="Times New Roman" w:hAnsi="Verdana" w:cs="Times New Roman"/>
          <w:color w:val="333333"/>
        </w:rPr>
        <w:t xml:space="preserve">DaVincian Healthcare, Inc., </w:t>
      </w:r>
      <w:r w:rsidR="003211CF" w:rsidRPr="00F415B3">
        <w:rPr>
          <w:rFonts w:ascii="Verdana" w:eastAsia="Times New Roman" w:hAnsi="Verdana" w:cs="Times New Roman"/>
          <w:color w:val="333333"/>
        </w:rPr>
        <w:t>is a healthcare company</w:t>
      </w:r>
      <w:r w:rsidRPr="00F415B3">
        <w:rPr>
          <w:rFonts w:ascii="Verdana" w:eastAsia="Times New Roman" w:hAnsi="Verdana" w:cs="Times New Roman"/>
          <w:color w:val="333333"/>
        </w:rPr>
        <w:t>, provides technology solutions to the healthcare market in the United States and internationally.</w:t>
      </w:r>
      <w:r w:rsidR="00C74F7C" w:rsidRPr="00F415B3">
        <w:rPr>
          <w:rFonts w:ascii="Verdana" w:eastAsia="Times New Roman" w:hAnsi="Verdana" w:cs="Times New Roman"/>
          <w:color w:val="333333"/>
        </w:rPr>
        <w:t>DaVincian enables healthcare solution development that improves clinical outcomes, financial outcomes, and patient engagement by intelligently and securely connecting mobile applications, healthcare expertise, and healthcare data.</w:t>
      </w:r>
      <w:r w:rsidR="007F6A9D" w:rsidRPr="007F6A9D">
        <w:rPr>
          <w:rFonts w:ascii="Verdana" w:eastAsia="Times New Roman" w:hAnsi="Verdana" w:cs="Times New Roman"/>
          <w:color w:val="333333"/>
        </w:rPr>
        <w:t xml:space="preserve">DaVincian is developing the technology necessary to adapt </w:t>
      </w:r>
      <w:r w:rsidR="00C22223" w:rsidRPr="007F6A9D">
        <w:rPr>
          <w:rFonts w:ascii="Verdana" w:eastAsia="Times New Roman" w:hAnsi="Verdana" w:cs="Times New Roman"/>
          <w:color w:val="333333"/>
        </w:rPr>
        <w:t>Its</w:t>
      </w:r>
      <w:r w:rsidR="007F6A9D" w:rsidRPr="007F6A9D">
        <w:rPr>
          <w:rFonts w:ascii="Verdana" w:eastAsia="Times New Roman" w:hAnsi="Verdana" w:cs="Times New Roman"/>
          <w:color w:val="333333"/>
        </w:rPr>
        <w:t xml:space="preserve"> existing products into a mobile landscape, as well as develop new products in a rapidly expanding mobile environment.</w:t>
      </w:r>
    </w:p>
    <w:p w:rsidR="007F6A9D" w:rsidRDefault="007F6A9D" w:rsidP="00380FFF">
      <w:pPr>
        <w:spacing w:after="0" w:line="240" w:lineRule="auto"/>
        <w:ind w:left="360"/>
        <w:jc w:val="both"/>
        <w:rPr>
          <w:rFonts w:ascii="Verdana" w:eastAsia="Times New Roman" w:hAnsi="Verdana" w:cs="Times New Roman"/>
          <w:color w:val="333333"/>
        </w:rPr>
      </w:pPr>
    </w:p>
    <w:p w:rsidR="00780DA9" w:rsidRPr="00780DA9" w:rsidRDefault="00780DA9" w:rsidP="00380FFF">
      <w:pPr>
        <w:spacing w:after="0" w:line="240" w:lineRule="auto"/>
        <w:ind w:left="360" w:hanging="360"/>
        <w:jc w:val="both"/>
        <w:rPr>
          <w:rFonts w:ascii="Verdana" w:eastAsia="Times New Roman" w:hAnsi="Verdana" w:cs="Times New Roman"/>
          <w:color w:val="222222"/>
        </w:rPr>
      </w:pPr>
      <w:r w:rsidRPr="00F415B3">
        <w:rPr>
          <w:rFonts w:ascii="Verdana" w:hAnsi="Verdana"/>
          <w:u w:val="single"/>
        </w:rPr>
        <w:t>Responsibilities:</w:t>
      </w:r>
      <w:r w:rsidRPr="00780DA9">
        <w:rPr>
          <w:rFonts w:ascii="Verdana" w:eastAsia="Times New Roman" w:hAnsi="Verdana" w:cs="Times New Roman"/>
          <w:b/>
          <w:bCs/>
          <w:color w:val="000000"/>
        </w:rPr>
        <w:t>         </w:t>
      </w:r>
    </w:p>
    <w:p w:rsidR="00780DA9" w:rsidRPr="00780DA9" w:rsidRDefault="00780DA9" w:rsidP="00380FFF">
      <w:pPr>
        <w:shd w:val="clear" w:color="auto" w:fill="FFFFFF"/>
        <w:spacing w:after="0" w:line="240" w:lineRule="auto"/>
        <w:rPr>
          <w:rFonts w:ascii="Verdana" w:eastAsia="Times New Roman" w:hAnsi="Verdana" w:cs="Times New Roman"/>
          <w:color w:val="222222"/>
        </w:rPr>
      </w:pPr>
      <w:r w:rsidRPr="00780DA9">
        <w:rPr>
          <w:rFonts w:ascii="Verdana" w:eastAsia="Times New Roman" w:hAnsi="Verdana" w:cs="Times New Roman"/>
          <w:b/>
          <w:bCs/>
          <w:color w:val="000000"/>
        </w:rPr>
        <w:t> </w:t>
      </w:r>
    </w:p>
    <w:p w:rsidR="008B3AD0" w:rsidRPr="00F415B3" w:rsidRDefault="008B3AD0" w:rsidP="00380FFF">
      <w:pPr>
        <w:pStyle w:val="ListParagraph"/>
        <w:numPr>
          <w:ilvl w:val="0"/>
          <w:numId w:val="24"/>
        </w:numPr>
        <w:shd w:val="clear" w:color="auto" w:fill="FFFFFF"/>
        <w:spacing w:after="0" w:line="240" w:lineRule="auto"/>
        <w:rPr>
          <w:rFonts w:ascii="Verdana" w:eastAsia="Times New Roman" w:hAnsi="Verdana" w:cs="Times New Roman"/>
          <w:color w:val="333333"/>
        </w:rPr>
      </w:pPr>
      <w:r w:rsidRPr="00F415B3">
        <w:rPr>
          <w:rFonts w:ascii="Verdana" w:eastAsia="Times New Roman" w:hAnsi="Verdana" w:cs="Times New Roman"/>
          <w:color w:val="333333"/>
        </w:rPr>
        <w:t>Active</w:t>
      </w:r>
      <w:r w:rsidR="00325AD2" w:rsidRPr="00F415B3">
        <w:rPr>
          <w:rFonts w:ascii="Verdana" w:eastAsia="Times New Roman" w:hAnsi="Verdana" w:cs="Times New Roman"/>
          <w:color w:val="333333"/>
        </w:rPr>
        <w:t>ly</w:t>
      </w:r>
      <w:r w:rsidRPr="00F415B3">
        <w:rPr>
          <w:rFonts w:ascii="Verdana" w:eastAsia="Times New Roman" w:hAnsi="Verdana" w:cs="Times New Roman"/>
          <w:color w:val="333333"/>
        </w:rPr>
        <w:t xml:space="preserve"> involve</w:t>
      </w:r>
      <w:r w:rsidR="00325AD2" w:rsidRPr="00F415B3">
        <w:rPr>
          <w:rFonts w:ascii="Verdana" w:eastAsia="Times New Roman" w:hAnsi="Verdana" w:cs="Times New Roman"/>
          <w:color w:val="333333"/>
        </w:rPr>
        <w:t>d</w:t>
      </w:r>
      <w:r w:rsidRPr="00F415B3">
        <w:rPr>
          <w:rFonts w:ascii="Verdana" w:eastAsia="Times New Roman" w:hAnsi="Verdana" w:cs="Times New Roman"/>
          <w:color w:val="333333"/>
        </w:rPr>
        <w:t xml:space="preserve"> in installing and</w:t>
      </w:r>
      <w:r w:rsidR="00325AD2" w:rsidRPr="00F415B3">
        <w:rPr>
          <w:rFonts w:ascii="Verdana" w:hAnsi="Verdana"/>
          <w:color w:val="333333"/>
          <w:shd w:val="clear" w:color="auto" w:fill="FFFFFF"/>
        </w:rPr>
        <w:t>configuration of </w:t>
      </w:r>
      <w:r w:rsidR="00325AD2" w:rsidRPr="00F415B3">
        <w:rPr>
          <w:rStyle w:val="Strong"/>
          <w:rFonts w:ascii="Verdana" w:hAnsi="Verdana"/>
          <w:color w:val="333333"/>
          <w:bdr w:val="none" w:sz="0" w:space="0" w:color="auto" w:frame="1"/>
          <w:shd w:val="clear" w:color="auto" w:fill="FFFFFF"/>
        </w:rPr>
        <w:t>SQL Server 2008R2</w:t>
      </w:r>
      <w:r w:rsidR="00325AD2" w:rsidRPr="00F415B3">
        <w:rPr>
          <w:rFonts w:ascii="Verdana" w:hAnsi="Verdana"/>
          <w:color w:val="333333"/>
          <w:shd w:val="clear" w:color="auto" w:fill="FFFFFF"/>
        </w:rPr>
        <w:t xml:space="preserve">, </w:t>
      </w:r>
      <w:r w:rsidRPr="00F415B3">
        <w:rPr>
          <w:rFonts w:ascii="Verdana" w:eastAsia="Times New Roman" w:hAnsi="Verdana" w:cs="Times New Roman"/>
          <w:b/>
          <w:bCs/>
          <w:color w:val="333333"/>
          <w:bdr w:val="none" w:sz="0" w:space="0" w:color="auto" w:frame="1"/>
        </w:rPr>
        <w:t>2node failover cluster </w:t>
      </w:r>
      <w:r w:rsidRPr="00F415B3">
        <w:rPr>
          <w:rFonts w:ascii="Verdana" w:eastAsia="Times New Roman" w:hAnsi="Verdana" w:cs="Times New Roman"/>
          <w:color w:val="333333"/>
        </w:rPr>
        <w:t>set up in </w:t>
      </w:r>
      <w:r w:rsidRPr="00F415B3">
        <w:rPr>
          <w:rFonts w:ascii="Verdana" w:eastAsia="Times New Roman" w:hAnsi="Verdana" w:cs="Times New Roman"/>
          <w:b/>
          <w:bCs/>
          <w:color w:val="333333"/>
          <w:bdr w:val="none" w:sz="0" w:space="0" w:color="auto" w:frame="1"/>
        </w:rPr>
        <w:t>active/active environment</w:t>
      </w:r>
      <w:r w:rsidRPr="00F415B3">
        <w:rPr>
          <w:rFonts w:ascii="Verdana" w:eastAsia="Times New Roman" w:hAnsi="Verdana" w:cs="Times New Roman"/>
          <w:color w:val="333333"/>
        </w:rPr>
        <w:t> as a High Availability mechanism.</w:t>
      </w:r>
    </w:p>
    <w:p w:rsidR="00E61FEB" w:rsidRPr="00F415B3" w:rsidRDefault="001A039E" w:rsidP="00380FFF">
      <w:pPr>
        <w:pStyle w:val="ListParagraph"/>
        <w:numPr>
          <w:ilvl w:val="0"/>
          <w:numId w:val="24"/>
        </w:numPr>
        <w:shd w:val="clear" w:color="auto" w:fill="FFFFFF"/>
        <w:spacing w:after="0" w:line="240" w:lineRule="auto"/>
        <w:rPr>
          <w:rFonts w:ascii="Verdana" w:eastAsia="Times New Roman" w:hAnsi="Verdana" w:cs="Times New Roman"/>
          <w:color w:val="222222"/>
        </w:rPr>
      </w:pPr>
      <w:r w:rsidRPr="00F415B3">
        <w:rPr>
          <w:rFonts w:ascii="Verdana" w:hAnsi="Verdana"/>
          <w:color w:val="333333"/>
          <w:shd w:val="clear" w:color="auto" w:fill="FFFFFF"/>
        </w:rPr>
        <w:t>Expertise in </w:t>
      </w:r>
      <w:r w:rsidRPr="00F415B3">
        <w:rPr>
          <w:rStyle w:val="Strong"/>
          <w:rFonts w:ascii="Verdana" w:hAnsi="Verdana"/>
          <w:color w:val="333333"/>
          <w:bdr w:val="none" w:sz="0" w:space="0" w:color="auto" w:frame="1"/>
          <w:shd w:val="clear" w:color="auto" w:fill="FFFFFF"/>
        </w:rPr>
        <w:t>migrating </w:t>
      </w:r>
      <w:r w:rsidRPr="00F415B3">
        <w:rPr>
          <w:rFonts w:ascii="Verdana" w:hAnsi="Verdana"/>
          <w:color w:val="333333"/>
          <w:shd w:val="clear" w:color="auto" w:fill="FFFFFF"/>
        </w:rPr>
        <w:t xml:space="preserve">databases from </w:t>
      </w:r>
      <w:r w:rsidRPr="00F415B3">
        <w:rPr>
          <w:rFonts w:ascii="Verdana" w:eastAsia="Times New Roman" w:hAnsi="Verdana" w:cs="Times New Roman"/>
          <w:b/>
          <w:color w:val="333333"/>
        </w:rPr>
        <w:t>physical</w:t>
      </w:r>
      <w:r w:rsidRPr="00F415B3">
        <w:rPr>
          <w:rFonts w:ascii="Verdana" w:eastAsia="Times New Roman" w:hAnsi="Verdana" w:cs="Times New Roman"/>
          <w:color w:val="333333"/>
        </w:rPr>
        <w:t xml:space="preserve"> to </w:t>
      </w:r>
      <w:r w:rsidRPr="00F415B3">
        <w:rPr>
          <w:rFonts w:ascii="Verdana" w:eastAsia="Times New Roman" w:hAnsi="Verdana" w:cs="Times New Roman"/>
          <w:b/>
          <w:color w:val="333333"/>
        </w:rPr>
        <w:t>virtual</w:t>
      </w:r>
      <w:r w:rsidRPr="00F415B3">
        <w:rPr>
          <w:rFonts w:ascii="Verdana" w:eastAsia="Times New Roman" w:hAnsi="Verdana" w:cs="Times New Roman"/>
          <w:color w:val="333333"/>
        </w:rPr>
        <w:t xml:space="preserve"> environment.</w:t>
      </w:r>
    </w:p>
    <w:p w:rsidR="003F3042" w:rsidRPr="00F670E9" w:rsidRDefault="003F3042" w:rsidP="00380FFF">
      <w:pPr>
        <w:pStyle w:val="ListParagraph"/>
        <w:numPr>
          <w:ilvl w:val="0"/>
          <w:numId w:val="24"/>
        </w:numPr>
        <w:shd w:val="clear" w:color="auto" w:fill="FFFFFF"/>
        <w:spacing w:after="0" w:line="240" w:lineRule="auto"/>
        <w:rPr>
          <w:rFonts w:ascii="Garamond" w:eastAsia="Times New Roman" w:hAnsi="Garamond" w:cs="Times New Roman"/>
          <w:color w:val="222222"/>
        </w:rPr>
      </w:pPr>
      <w:r w:rsidRPr="00F670E9">
        <w:rPr>
          <w:rFonts w:ascii="Verdana" w:hAnsi="Verdana"/>
          <w:color w:val="333333"/>
          <w:shd w:val="clear" w:color="auto" w:fill="FFFFFF"/>
        </w:rPr>
        <w:t xml:space="preserve">Working with </w:t>
      </w:r>
      <w:r w:rsidR="00F670E9" w:rsidRPr="00F670E9">
        <w:rPr>
          <w:rFonts w:ascii="Verdana" w:hAnsi="Verdana"/>
          <w:color w:val="333333"/>
          <w:shd w:val="clear" w:color="auto" w:fill="FFFFFF"/>
        </w:rPr>
        <w:t xml:space="preserve">different infrastructures like </w:t>
      </w:r>
      <w:proofErr w:type="spellStart"/>
      <w:r w:rsidRPr="00F670E9">
        <w:rPr>
          <w:rFonts w:ascii="Verdana" w:hAnsi="Verdana"/>
          <w:b/>
          <w:color w:val="212121"/>
        </w:rPr>
        <w:t>vSphere</w:t>
      </w:r>
      <w:r w:rsidR="00F670E9" w:rsidRPr="00F670E9">
        <w:rPr>
          <w:rFonts w:ascii="Verdana" w:hAnsi="Verdana"/>
          <w:color w:val="333333"/>
          <w:shd w:val="clear" w:color="auto" w:fill="FFFFFF"/>
        </w:rPr>
        <w:t>and</w:t>
      </w:r>
      <w:proofErr w:type="spellEnd"/>
      <w:r w:rsidR="00F670E9" w:rsidRPr="00F670E9">
        <w:rPr>
          <w:rFonts w:ascii="Verdana" w:hAnsi="Verdana"/>
          <w:color w:val="333333"/>
          <w:shd w:val="clear" w:color="auto" w:fill="FFFFFF"/>
        </w:rPr>
        <w:t xml:space="preserve"> </w:t>
      </w:r>
      <w:r w:rsidR="00F670E9" w:rsidRPr="00F670E9">
        <w:rPr>
          <w:rFonts w:ascii="Verdana" w:hAnsi="Verdana"/>
          <w:b/>
          <w:color w:val="333333"/>
          <w:shd w:val="clear" w:color="auto" w:fill="FFFFFF"/>
        </w:rPr>
        <w:t xml:space="preserve">EMC </w:t>
      </w:r>
      <w:proofErr w:type="spellStart"/>
      <w:r w:rsidR="00F670E9" w:rsidRPr="00F670E9">
        <w:rPr>
          <w:rFonts w:ascii="Verdana" w:hAnsi="Verdana"/>
          <w:b/>
          <w:color w:val="333333"/>
          <w:shd w:val="clear" w:color="auto" w:fill="FFFFFF"/>
        </w:rPr>
        <w:t>XtremIO</w:t>
      </w:r>
      <w:r w:rsidR="00F670E9" w:rsidRPr="00F670E9">
        <w:rPr>
          <w:rFonts w:ascii="Verdana" w:hAnsi="Verdana"/>
          <w:color w:val="333333"/>
          <w:shd w:val="clear" w:color="auto" w:fill="FFFFFF"/>
        </w:rPr>
        <w:t>storage</w:t>
      </w:r>
      <w:proofErr w:type="spellEnd"/>
      <w:r w:rsidR="00F670E9" w:rsidRPr="00F670E9">
        <w:rPr>
          <w:rFonts w:ascii="Verdana" w:hAnsi="Verdana"/>
          <w:color w:val="333333"/>
          <w:shd w:val="clear" w:color="auto" w:fill="FFFFFF"/>
        </w:rPr>
        <w:t xml:space="preserve"> array</w:t>
      </w:r>
      <w:r w:rsidR="00F670E9">
        <w:rPr>
          <w:rFonts w:ascii="Verdana" w:hAnsi="Verdana"/>
          <w:color w:val="333333"/>
          <w:shd w:val="clear" w:color="auto" w:fill="FFFFFF"/>
        </w:rPr>
        <w:t>.</w:t>
      </w:r>
    </w:p>
    <w:p w:rsidR="00EA7C69" w:rsidRPr="00F415B3" w:rsidRDefault="00EA7C69" w:rsidP="00380FFF">
      <w:pPr>
        <w:pStyle w:val="ListParagraph"/>
        <w:numPr>
          <w:ilvl w:val="0"/>
          <w:numId w:val="24"/>
        </w:numPr>
        <w:shd w:val="clear" w:color="auto" w:fill="FFFFFF"/>
        <w:spacing w:after="0" w:line="240" w:lineRule="auto"/>
        <w:rPr>
          <w:rFonts w:ascii="Verdana" w:eastAsia="Times New Roman" w:hAnsi="Verdana" w:cs="Times New Roman"/>
          <w:color w:val="222222"/>
        </w:rPr>
      </w:pPr>
      <w:r w:rsidRPr="00F670E9">
        <w:rPr>
          <w:rFonts w:ascii="Verdana" w:eastAsia="Times New Roman" w:hAnsi="Verdana" w:cs="Times New Roman"/>
          <w:color w:val="222222"/>
        </w:rPr>
        <w:t>W</w:t>
      </w:r>
      <w:r w:rsidRPr="00EA7C69">
        <w:rPr>
          <w:rFonts w:ascii="Verdana" w:eastAsia="Times New Roman" w:hAnsi="Verdana" w:cs="Times New Roman"/>
          <w:color w:val="333333"/>
        </w:rPr>
        <w:t xml:space="preserve">orked closely with application team, manager </w:t>
      </w:r>
      <w:r w:rsidRPr="00F415B3">
        <w:rPr>
          <w:rFonts w:ascii="Verdana" w:eastAsia="Times New Roman" w:hAnsi="Verdana" w:cs="Times New Roman"/>
          <w:color w:val="333333"/>
        </w:rPr>
        <w:t>for planning and implementation of the migration.</w:t>
      </w:r>
    </w:p>
    <w:p w:rsidR="00780DA9" w:rsidRPr="00F415B3" w:rsidRDefault="00780DA9" w:rsidP="00380FFF">
      <w:pPr>
        <w:pStyle w:val="ListParagraph"/>
        <w:numPr>
          <w:ilvl w:val="0"/>
          <w:numId w:val="24"/>
        </w:numPr>
        <w:shd w:val="clear" w:color="auto" w:fill="FFFFFF"/>
        <w:spacing w:after="0" w:line="240" w:lineRule="auto"/>
        <w:rPr>
          <w:rFonts w:ascii="Verdana" w:eastAsia="Times New Roman" w:hAnsi="Verdana" w:cs="Times New Roman"/>
          <w:color w:val="222222"/>
        </w:rPr>
      </w:pPr>
      <w:r w:rsidRPr="00780DA9">
        <w:rPr>
          <w:rFonts w:ascii="Verdana" w:eastAsia="Times New Roman" w:hAnsi="Verdana" w:cs="Times New Roman"/>
          <w:color w:val="000000"/>
        </w:rPr>
        <w:t>Ensure backup strategy is functioning correctly by monitoring and testing database backups.</w:t>
      </w:r>
    </w:p>
    <w:p w:rsidR="001A039E" w:rsidRPr="00F415B3" w:rsidRDefault="001A039E" w:rsidP="00380FFF">
      <w:pPr>
        <w:numPr>
          <w:ilvl w:val="0"/>
          <w:numId w:val="24"/>
        </w:numPr>
        <w:shd w:val="clear" w:color="auto" w:fill="FFFFFF"/>
        <w:spacing w:after="0" w:line="240" w:lineRule="auto"/>
        <w:rPr>
          <w:rFonts w:ascii="Verdana" w:eastAsia="Times New Roman" w:hAnsi="Verdana" w:cs="Times New Roman"/>
          <w:color w:val="333333"/>
        </w:rPr>
      </w:pPr>
      <w:r w:rsidRPr="001A039E">
        <w:rPr>
          <w:rFonts w:ascii="Verdana" w:eastAsia="Times New Roman" w:hAnsi="Verdana" w:cs="Times New Roman"/>
          <w:color w:val="333333"/>
        </w:rPr>
        <w:t>Extensive knowledge in </w:t>
      </w:r>
      <w:r w:rsidRPr="00F415B3">
        <w:rPr>
          <w:rFonts w:ascii="Verdana" w:eastAsia="Times New Roman" w:hAnsi="Verdana" w:cs="Times New Roman"/>
          <w:b/>
          <w:bCs/>
          <w:color w:val="333333"/>
          <w:bdr w:val="none" w:sz="0" w:space="0" w:color="auto" w:frame="1"/>
        </w:rPr>
        <w:t>Tuning SQL queries &amp; improving the performance of the Database.</w:t>
      </w:r>
    </w:p>
    <w:p w:rsidR="001A039E" w:rsidRPr="00F415B3" w:rsidRDefault="001A039E" w:rsidP="00380FFF">
      <w:pPr>
        <w:pStyle w:val="ListParagraph"/>
        <w:numPr>
          <w:ilvl w:val="0"/>
          <w:numId w:val="24"/>
        </w:numPr>
        <w:shd w:val="clear" w:color="auto" w:fill="FFFFFF"/>
        <w:spacing w:after="0" w:line="240" w:lineRule="auto"/>
        <w:rPr>
          <w:rFonts w:ascii="Verdana" w:eastAsia="Times New Roman" w:hAnsi="Verdana" w:cs="Times New Roman"/>
          <w:color w:val="222222"/>
        </w:rPr>
      </w:pPr>
      <w:r w:rsidRPr="00F415B3">
        <w:rPr>
          <w:rFonts w:ascii="Verdana" w:eastAsia="Times New Roman" w:hAnsi="Verdana" w:cs="Times New Roman"/>
          <w:color w:val="000000"/>
        </w:rPr>
        <w:t>Monitor database performance and advice on database tuning, index/query optimization and on additional hardware.</w:t>
      </w:r>
    </w:p>
    <w:p w:rsidR="00E27B41" w:rsidRPr="003A7916" w:rsidRDefault="00E27B41" w:rsidP="00380FFF">
      <w:pPr>
        <w:numPr>
          <w:ilvl w:val="0"/>
          <w:numId w:val="24"/>
        </w:numPr>
        <w:shd w:val="clear" w:color="auto" w:fill="FFFFFF"/>
        <w:spacing w:after="0" w:line="240" w:lineRule="auto"/>
        <w:rPr>
          <w:rFonts w:ascii="Verdana" w:eastAsia="Times New Roman" w:hAnsi="Verdana" w:cs="Times New Roman"/>
          <w:color w:val="222222"/>
        </w:rPr>
      </w:pPr>
      <w:r w:rsidRPr="00F415B3">
        <w:rPr>
          <w:rFonts w:ascii="Verdana" w:eastAsia="Times New Roman" w:hAnsi="Verdana" w:cs="Times New Roman"/>
          <w:b/>
          <w:bCs/>
          <w:color w:val="333333"/>
          <w:bdr w:val="none" w:sz="0" w:space="0" w:color="auto" w:frame="1"/>
        </w:rPr>
        <w:t>Managed indexes</w:t>
      </w:r>
      <w:r w:rsidRPr="00E27B41">
        <w:rPr>
          <w:rFonts w:ascii="Verdana" w:eastAsia="Times New Roman" w:hAnsi="Verdana" w:cs="Times New Roman"/>
          <w:color w:val="333333"/>
        </w:rPr>
        <w:t> on tables using various SQL Server Commands to reduce fragmentation.</w:t>
      </w:r>
    </w:p>
    <w:p w:rsidR="00325AD2" w:rsidRPr="00F415B3" w:rsidRDefault="00780DA9" w:rsidP="00380FFF">
      <w:pPr>
        <w:pStyle w:val="ListParagraph"/>
        <w:numPr>
          <w:ilvl w:val="0"/>
          <w:numId w:val="24"/>
        </w:numPr>
        <w:shd w:val="clear" w:color="auto" w:fill="FFFFFF"/>
        <w:spacing w:after="0" w:line="240" w:lineRule="auto"/>
        <w:rPr>
          <w:rFonts w:ascii="Verdana" w:eastAsia="Times New Roman" w:hAnsi="Verdana" w:cs="Times New Roman"/>
          <w:color w:val="222222"/>
        </w:rPr>
      </w:pPr>
      <w:r w:rsidRPr="00780DA9">
        <w:rPr>
          <w:rFonts w:ascii="Verdana" w:eastAsia="Times New Roman" w:hAnsi="Verdana" w:cs="Times New Roman"/>
          <w:color w:val="000000"/>
        </w:rPr>
        <w:t>Validate disaster recovery strategy and provide recommendations for improvements.</w:t>
      </w:r>
    </w:p>
    <w:p w:rsidR="00325AD2" w:rsidRPr="00F415B3" w:rsidRDefault="00780DA9" w:rsidP="00380FFF">
      <w:pPr>
        <w:pStyle w:val="ListParagraph"/>
        <w:numPr>
          <w:ilvl w:val="0"/>
          <w:numId w:val="24"/>
        </w:numPr>
        <w:shd w:val="clear" w:color="auto" w:fill="FFFFFF"/>
        <w:spacing w:after="0" w:line="240" w:lineRule="auto"/>
        <w:rPr>
          <w:rFonts w:ascii="Verdana" w:eastAsia="Times New Roman" w:hAnsi="Verdana" w:cs="Times New Roman"/>
          <w:color w:val="222222"/>
        </w:rPr>
      </w:pPr>
      <w:r w:rsidRPr="00780DA9">
        <w:rPr>
          <w:rFonts w:ascii="Verdana" w:eastAsia="Times New Roman" w:hAnsi="Verdana" w:cs="Times New Roman"/>
          <w:color w:val="000000"/>
        </w:rPr>
        <w:t>Verify database change scripts before promotion into production environments.</w:t>
      </w:r>
    </w:p>
    <w:p w:rsidR="00325AD2" w:rsidRPr="00F415B3" w:rsidRDefault="00780DA9" w:rsidP="00380FFF">
      <w:pPr>
        <w:pStyle w:val="ListParagraph"/>
        <w:numPr>
          <w:ilvl w:val="0"/>
          <w:numId w:val="24"/>
        </w:numPr>
        <w:shd w:val="clear" w:color="auto" w:fill="FFFFFF"/>
        <w:spacing w:after="0" w:line="240" w:lineRule="auto"/>
        <w:rPr>
          <w:rFonts w:ascii="Verdana" w:eastAsia="Times New Roman" w:hAnsi="Verdana" w:cs="Times New Roman"/>
          <w:color w:val="000000"/>
        </w:rPr>
      </w:pPr>
      <w:r w:rsidRPr="00780DA9">
        <w:rPr>
          <w:rFonts w:ascii="Verdana" w:eastAsia="Times New Roman" w:hAnsi="Verdana" w:cs="Times New Roman"/>
          <w:color w:val="000000"/>
        </w:rPr>
        <w:t>Troubleshoot SQL Server unplanned outages, including during evenings and weekends.</w:t>
      </w:r>
    </w:p>
    <w:p w:rsidR="00325AD2" w:rsidRPr="00F415B3" w:rsidRDefault="00780DA9" w:rsidP="00380FFF">
      <w:pPr>
        <w:pStyle w:val="ListParagraph"/>
        <w:numPr>
          <w:ilvl w:val="0"/>
          <w:numId w:val="24"/>
        </w:numPr>
        <w:shd w:val="clear" w:color="auto" w:fill="FFFFFF"/>
        <w:spacing w:after="0" w:line="240" w:lineRule="auto"/>
        <w:rPr>
          <w:rFonts w:ascii="Verdana" w:eastAsia="Times New Roman" w:hAnsi="Verdana" w:cs="Times New Roman"/>
          <w:color w:val="000000"/>
        </w:rPr>
      </w:pPr>
      <w:r w:rsidRPr="00780DA9">
        <w:rPr>
          <w:rFonts w:ascii="Verdana" w:eastAsia="Times New Roman" w:hAnsi="Verdana" w:cs="Times New Roman"/>
          <w:color w:val="000000"/>
        </w:rPr>
        <w:t>Provide input for future projects during the planning, design, implementation and maintenance phases of development.</w:t>
      </w:r>
    </w:p>
    <w:p w:rsidR="001A039E" w:rsidRPr="00F415B3" w:rsidRDefault="001A039E" w:rsidP="00380FFF">
      <w:pPr>
        <w:pStyle w:val="ListParagraph"/>
        <w:numPr>
          <w:ilvl w:val="0"/>
          <w:numId w:val="24"/>
        </w:numPr>
        <w:shd w:val="clear" w:color="auto" w:fill="FFFFFF"/>
        <w:spacing w:after="0" w:line="240" w:lineRule="auto"/>
        <w:rPr>
          <w:rFonts w:ascii="Verdana" w:eastAsia="Times New Roman" w:hAnsi="Verdana" w:cs="Times New Roman"/>
          <w:color w:val="000000"/>
        </w:rPr>
      </w:pPr>
      <w:r w:rsidRPr="00F415B3">
        <w:rPr>
          <w:rFonts w:ascii="Verdana" w:eastAsia="Times New Roman" w:hAnsi="Verdana" w:cs="Times New Roman"/>
          <w:color w:val="000000"/>
        </w:rPr>
        <w:t>C</w:t>
      </w:r>
      <w:r w:rsidR="00325AD2" w:rsidRPr="00F415B3">
        <w:rPr>
          <w:rFonts w:ascii="Verdana" w:eastAsia="Times New Roman" w:hAnsi="Verdana" w:cs="Times New Roman"/>
          <w:color w:val="000000"/>
        </w:rPr>
        <w:t>reation of</w:t>
      </w:r>
      <w:r w:rsidRPr="00F415B3">
        <w:rPr>
          <w:rFonts w:ascii="Verdana" w:eastAsia="Times New Roman" w:hAnsi="Verdana" w:cs="Times New Roman"/>
          <w:b/>
          <w:color w:val="000000"/>
        </w:rPr>
        <w:t>stored procs</w:t>
      </w:r>
      <w:r w:rsidRPr="00F415B3">
        <w:rPr>
          <w:rFonts w:ascii="Verdana" w:eastAsia="Times New Roman" w:hAnsi="Verdana" w:cs="Times New Roman"/>
          <w:color w:val="000000"/>
        </w:rPr>
        <w:t xml:space="preserve"> to cleanup </w:t>
      </w:r>
      <w:r w:rsidR="00325AD2" w:rsidRPr="00F415B3">
        <w:rPr>
          <w:rFonts w:ascii="Verdana" w:eastAsia="Times New Roman" w:hAnsi="Verdana" w:cs="Times New Roman"/>
          <w:color w:val="000000"/>
        </w:rPr>
        <w:t>data with minimum retention period.</w:t>
      </w:r>
    </w:p>
    <w:p w:rsidR="00325AD2" w:rsidRPr="00F415B3" w:rsidRDefault="00325AD2" w:rsidP="00380FFF">
      <w:pPr>
        <w:numPr>
          <w:ilvl w:val="0"/>
          <w:numId w:val="24"/>
        </w:numPr>
        <w:shd w:val="clear" w:color="auto" w:fill="FFFFFF"/>
        <w:spacing w:after="0" w:line="240" w:lineRule="auto"/>
        <w:rPr>
          <w:rFonts w:ascii="Verdana" w:eastAsia="Times New Roman" w:hAnsi="Verdana" w:cs="Times New Roman"/>
          <w:color w:val="333333"/>
        </w:rPr>
      </w:pPr>
      <w:r w:rsidRPr="00325AD2">
        <w:rPr>
          <w:rFonts w:ascii="Verdana" w:eastAsia="Times New Roman" w:hAnsi="Verdana" w:cs="Times New Roman"/>
          <w:color w:val="333333"/>
        </w:rPr>
        <w:lastRenderedPageBreak/>
        <w:t>Creation of </w:t>
      </w:r>
      <w:r w:rsidRPr="00F415B3">
        <w:rPr>
          <w:rFonts w:ascii="Verdana" w:eastAsia="Times New Roman" w:hAnsi="Verdana" w:cs="Times New Roman"/>
          <w:b/>
          <w:bCs/>
          <w:color w:val="333333"/>
          <w:bdr w:val="none" w:sz="0" w:space="0" w:color="auto" w:frame="1"/>
        </w:rPr>
        <w:t>Jobs Schedules, Alerts</w:t>
      </w:r>
      <w:r w:rsidRPr="00325AD2">
        <w:rPr>
          <w:rFonts w:ascii="Verdana" w:eastAsia="Times New Roman" w:hAnsi="Verdana" w:cs="Times New Roman"/>
          <w:color w:val="333333"/>
        </w:rPr>
        <w:t> using SQL Serve</w:t>
      </w:r>
      <w:r w:rsidR="00F415B3">
        <w:rPr>
          <w:rFonts w:ascii="Verdana" w:eastAsia="Times New Roman" w:hAnsi="Verdana" w:cs="Times New Roman"/>
          <w:color w:val="333333"/>
        </w:rPr>
        <w:t xml:space="preserve">r Agent and Notifications using </w:t>
      </w:r>
      <w:r w:rsidRPr="00F415B3">
        <w:rPr>
          <w:rFonts w:ascii="Verdana" w:eastAsia="Times New Roman" w:hAnsi="Verdana" w:cs="Times New Roman"/>
          <w:b/>
          <w:bCs/>
          <w:color w:val="333333"/>
          <w:bdr w:val="none" w:sz="0" w:space="0" w:color="auto" w:frame="1"/>
        </w:rPr>
        <w:t>Database Mail.</w:t>
      </w:r>
    </w:p>
    <w:p w:rsidR="00E61FEB" w:rsidRPr="00F415B3" w:rsidRDefault="00E61FEB" w:rsidP="00380FFF">
      <w:pPr>
        <w:numPr>
          <w:ilvl w:val="0"/>
          <w:numId w:val="24"/>
        </w:numPr>
        <w:shd w:val="clear" w:color="auto" w:fill="FFFFFF"/>
        <w:spacing w:after="0" w:line="240" w:lineRule="auto"/>
        <w:rPr>
          <w:rFonts w:ascii="Verdana" w:eastAsia="Times New Roman" w:hAnsi="Verdana" w:cs="Times New Roman"/>
          <w:color w:val="333333"/>
        </w:rPr>
      </w:pPr>
      <w:r w:rsidRPr="00E61FEB">
        <w:rPr>
          <w:rFonts w:ascii="Verdana" w:eastAsia="Times New Roman" w:hAnsi="Verdana" w:cs="Times New Roman"/>
          <w:color w:val="333333"/>
        </w:rPr>
        <w:t>Configure and manage database maintenance plans </w:t>
      </w:r>
      <w:r w:rsidRPr="00F415B3">
        <w:rPr>
          <w:rFonts w:ascii="Verdana" w:eastAsia="Times New Roman" w:hAnsi="Verdana" w:cs="Times New Roman"/>
          <w:b/>
          <w:bCs/>
          <w:color w:val="333333"/>
          <w:bdr w:val="none" w:sz="0" w:space="0" w:color="auto" w:frame="1"/>
        </w:rPr>
        <w:t>for update statistics, database integrity check, backup operations and indexing updates.</w:t>
      </w:r>
    </w:p>
    <w:p w:rsidR="00E61FEB" w:rsidRPr="00E61FEB" w:rsidRDefault="00E61FEB" w:rsidP="00380FFF">
      <w:pPr>
        <w:numPr>
          <w:ilvl w:val="0"/>
          <w:numId w:val="24"/>
        </w:numPr>
        <w:shd w:val="clear" w:color="auto" w:fill="FFFFFF"/>
        <w:spacing w:after="0" w:line="240" w:lineRule="auto"/>
        <w:rPr>
          <w:rFonts w:ascii="Verdana" w:eastAsia="Times New Roman" w:hAnsi="Verdana" w:cs="Times New Roman"/>
          <w:color w:val="333333"/>
        </w:rPr>
      </w:pPr>
      <w:r w:rsidRPr="00E61FEB">
        <w:rPr>
          <w:rFonts w:ascii="Verdana" w:eastAsia="Times New Roman" w:hAnsi="Verdana" w:cs="Times New Roman"/>
          <w:color w:val="333333"/>
        </w:rPr>
        <w:t>Database refreshes from </w:t>
      </w:r>
      <w:r w:rsidRPr="00F415B3">
        <w:rPr>
          <w:rFonts w:ascii="Verdana" w:eastAsia="Times New Roman" w:hAnsi="Verdana" w:cs="Times New Roman"/>
          <w:b/>
          <w:bCs/>
          <w:color w:val="333333"/>
          <w:bdr w:val="none" w:sz="0" w:space="0" w:color="auto" w:frame="1"/>
        </w:rPr>
        <w:t>prod to stage, test and development</w:t>
      </w:r>
      <w:r w:rsidRPr="00E61FEB">
        <w:rPr>
          <w:rFonts w:ascii="Verdana" w:eastAsia="Times New Roman" w:hAnsi="Verdana" w:cs="Times New Roman"/>
          <w:color w:val="333333"/>
        </w:rPr>
        <w:t> environments.</w:t>
      </w:r>
    </w:p>
    <w:p w:rsidR="00780DA9" w:rsidRDefault="00780DA9" w:rsidP="00380FFF">
      <w:pPr>
        <w:spacing w:after="0" w:line="240" w:lineRule="auto"/>
        <w:jc w:val="both"/>
        <w:rPr>
          <w:rFonts w:ascii="Verdana" w:hAnsi="Verdana"/>
          <w:b/>
        </w:rPr>
      </w:pPr>
    </w:p>
    <w:p w:rsidR="00780DA9" w:rsidRDefault="00780DA9" w:rsidP="00380FFF">
      <w:pPr>
        <w:spacing w:after="0" w:line="240" w:lineRule="auto"/>
        <w:jc w:val="both"/>
        <w:rPr>
          <w:rFonts w:ascii="Verdana" w:hAnsi="Verdana"/>
          <w:b/>
        </w:rPr>
      </w:pPr>
    </w:p>
    <w:p w:rsidR="00780DA9" w:rsidRDefault="00780DA9" w:rsidP="00380FFF">
      <w:pPr>
        <w:spacing w:after="0" w:line="240" w:lineRule="auto"/>
        <w:jc w:val="both"/>
        <w:rPr>
          <w:rFonts w:ascii="Verdana" w:hAnsi="Verdana"/>
          <w:b/>
        </w:rPr>
      </w:pPr>
    </w:p>
    <w:p w:rsidR="00026069" w:rsidRPr="00210271" w:rsidRDefault="00026069" w:rsidP="00380FFF">
      <w:pPr>
        <w:spacing w:after="0" w:line="240" w:lineRule="auto"/>
        <w:jc w:val="both"/>
        <w:rPr>
          <w:rFonts w:ascii="Verdana" w:hAnsi="Verdana"/>
          <w:b/>
        </w:rPr>
      </w:pPr>
      <w:r w:rsidRPr="00210271">
        <w:rPr>
          <w:rFonts w:ascii="Verdana" w:hAnsi="Verdana"/>
          <w:b/>
        </w:rPr>
        <w:t xml:space="preserve">Client: </w:t>
      </w:r>
      <w:proofErr w:type="spellStart"/>
      <w:r w:rsidRPr="00210271">
        <w:rPr>
          <w:rStyle w:val="Emphasis"/>
          <w:rFonts w:ascii="Verdana" w:hAnsi="Verdana"/>
          <w:b/>
          <w:bCs/>
          <w:i w:val="0"/>
          <w:iCs w:val="0"/>
          <w:shd w:val="clear" w:color="auto" w:fill="FFFFFF"/>
        </w:rPr>
        <w:t>Alere</w:t>
      </w:r>
      <w:proofErr w:type="spellEnd"/>
      <w:r w:rsidRPr="00210271">
        <w:rPr>
          <w:rFonts w:ascii="Verdana" w:hAnsi="Verdana"/>
          <w:b/>
        </w:rPr>
        <w:t>, Overland Park, KS</w:t>
      </w:r>
      <w:r w:rsidRPr="00210271">
        <w:rPr>
          <w:rFonts w:ascii="Verdana" w:hAnsi="Verdana"/>
          <w:b/>
        </w:rPr>
        <w:tab/>
      </w:r>
      <w:r w:rsidRPr="00210271">
        <w:rPr>
          <w:rFonts w:ascii="Verdana" w:hAnsi="Verdana"/>
          <w:b/>
        </w:rPr>
        <w:tab/>
      </w:r>
      <w:r w:rsidR="004E3177">
        <w:rPr>
          <w:rFonts w:ascii="Verdana" w:hAnsi="Verdana"/>
          <w:b/>
        </w:rPr>
        <w:tab/>
      </w:r>
      <w:r w:rsidR="004E3177">
        <w:rPr>
          <w:rFonts w:ascii="Verdana" w:hAnsi="Verdana"/>
          <w:b/>
        </w:rPr>
        <w:tab/>
      </w:r>
      <w:r w:rsidR="004E3177">
        <w:rPr>
          <w:rFonts w:ascii="Verdana" w:hAnsi="Verdana"/>
          <w:b/>
        </w:rPr>
        <w:tab/>
      </w:r>
      <w:r w:rsidR="004E3177">
        <w:rPr>
          <w:rFonts w:ascii="Verdana" w:hAnsi="Verdana"/>
          <w:b/>
        </w:rPr>
        <w:tab/>
        <w:t xml:space="preserve">  </w:t>
      </w:r>
      <w:r w:rsidRPr="00210271">
        <w:rPr>
          <w:rFonts w:ascii="Verdana" w:hAnsi="Verdana"/>
          <w:b/>
        </w:rPr>
        <w:t xml:space="preserve">05/2015– </w:t>
      </w:r>
      <w:r w:rsidR="00780DA9">
        <w:rPr>
          <w:rFonts w:ascii="Verdana" w:hAnsi="Verdana"/>
          <w:b/>
        </w:rPr>
        <w:t>10/2015</w:t>
      </w:r>
    </w:p>
    <w:p w:rsidR="00026069" w:rsidRPr="00210271" w:rsidRDefault="00026069" w:rsidP="00380FFF">
      <w:pPr>
        <w:spacing w:after="0" w:line="240" w:lineRule="auto"/>
        <w:jc w:val="both"/>
        <w:rPr>
          <w:rFonts w:ascii="Verdana" w:hAnsi="Verdana"/>
          <w:b/>
        </w:rPr>
      </w:pPr>
      <w:r w:rsidRPr="00210271">
        <w:rPr>
          <w:rFonts w:ascii="Verdana" w:hAnsi="Verdana"/>
          <w:b/>
        </w:rPr>
        <w:t>Role:  Sr. SQL Server DBA</w:t>
      </w:r>
    </w:p>
    <w:p w:rsidR="00026069" w:rsidRPr="00210271" w:rsidRDefault="00026069" w:rsidP="00380FFF">
      <w:pPr>
        <w:spacing w:after="0" w:line="240" w:lineRule="auto"/>
        <w:jc w:val="both"/>
        <w:rPr>
          <w:rFonts w:ascii="Verdana" w:hAnsi="Verdana"/>
          <w:b/>
        </w:rPr>
      </w:pPr>
    </w:p>
    <w:p w:rsidR="00026069" w:rsidRPr="00210271" w:rsidRDefault="00D80C1B" w:rsidP="00380FFF">
      <w:pPr>
        <w:spacing w:after="0" w:line="240" w:lineRule="auto"/>
        <w:jc w:val="both"/>
        <w:rPr>
          <w:rStyle w:val="apple-converted-space"/>
          <w:rFonts w:ascii="Verdana" w:hAnsi="Verdana" w:cs="Helvetica"/>
          <w:shd w:val="clear" w:color="auto" w:fill="FFFFFF"/>
        </w:rPr>
      </w:pPr>
      <w:proofErr w:type="spellStart"/>
      <w:r w:rsidRPr="00210271">
        <w:rPr>
          <w:rFonts w:ascii="Verdana" w:hAnsi="Verdana"/>
          <w:b/>
          <w:shd w:val="clear" w:color="auto" w:fill="FFFFFF"/>
        </w:rPr>
        <w:t>Alere</w:t>
      </w:r>
      <w:proofErr w:type="spellEnd"/>
      <w:r w:rsidRPr="00210271">
        <w:rPr>
          <w:rFonts w:ascii="Verdana" w:hAnsi="Verdana"/>
          <w:shd w:val="clear" w:color="auto" w:fill="FFFFFF"/>
        </w:rPr>
        <w:t xml:space="preserve"> is a </w:t>
      </w:r>
      <w:r w:rsidR="00995F44" w:rsidRPr="00210271">
        <w:rPr>
          <w:rFonts w:ascii="Verdana" w:hAnsi="Verdana"/>
          <w:shd w:val="clear" w:color="auto" w:fill="FFFFFF"/>
        </w:rPr>
        <w:t xml:space="preserve">multinational </w:t>
      </w:r>
      <w:r w:rsidRPr="00210271">
        <w:rPr>
          <w:rFonts w:ascii="Verdana" w:hAnsi="Verdana"/>
          <w:shd w:val="clear" w:color="auto" w:fill="FFFFFF"/>
        </w:rPr>
        <w:t>health care diagnostic device and service provider</w:t>
      </w:r>
      <w:r w:rsidR="00995F44" w:rsidRPr="00210271">
        <w:rPr>
          <w:rFonts w:ascii="Verdana" w:hAnsi="Verdana"/>
          <w:shd w:val="clear" w:color="auto" w:fill="FFFFFF"/>
        </w:rPr>
        <w:t xml:space="preserve">. </w:t>
      </w:r>
      <w:proofErr w:type="spellStart"/>
      <w:r w:rsidR="00995F44" w:rsidRPr="00210271">
        <w:rPr>
          <w:rFonts w:ascii="Verdana" w:hAnsi="Verdana" w:cs="Helvetica"/>
          <w:shd w:val="clear" w:color="auto" w:fill="FFFFFF"/>
        </w:rPr>
        <w:t>Alere</w:t>
      </w:r>
      <w:proofErr w:type="spellEnd"/>
      <w:r w:rsidR="00995F44" w:rsidRPr="00210271">
        <w:rPr>
          <w:rFonts w:ascii="Verdana" w:hAnsi="Verdana" w:cs="Helvetica"/>
          <w:shd w:val="clear" w:color="auto" w:fill="FFFFFF"/>
        </w:rPr>
        <w:t xml:space="preserve"> delivers reliable and actionable information through rapid diagnostic tests, resulting in better clinical and economic healthcare outcomes </w:t>
      </w:r>
      <w:proofErr w:type="spellStart"/>
      <w:r w:rsidR="00995F44" w:rsidRPr="00210271">
        <w:rPr>
          <w:rFonts w:ascii="Verdana" w:hAnsi="Verdana" w:cs="Helvetica"/>
          <w:shd w:val="clear" w:color="auto" w:fill="FFFFFF"/>
        </w:rPr>
        <w:t>globally.</w:t>
      </w:r>
      <w:r w:rsidR="00726AD9" w:rsidRPr="00210271">
        <w:rPr>
          <w:rFonts w:ascii="Verdana" w:hAnsi="Verdana" w:cs="Helvetica"/>
          <w:shd w:val="clear" w:color="auto" w:fill="FFFFFF"/>
        </w:rPr>
        <w:t>Alere</w:t>
      </w:r>
      <w:proofErr w:type="spellEnd"/>
      <w:r w:rsidR="00726AD9" w:rsidRPr="00210271">
        <w:rPr>
          <w:rFonts w:ascii="Verdana" w:hAnsi="Verdana" w:cs="Helvetica"/>
          <w:shd w:val="clear" w:color="auto" w:fill="FFFFFF"/>
        </w:rPr>
        <w:t xml:space="preserve"> is delivering high-quality products and services that patients and providers can rely on for consistently accurate and actionable information.</w:t>
      </w:r>
      <w:r w:rsidR="00726AD9" w:rsidRPr="00210271">
        <w:rPr>
          <w:rStyle w:val="apple-converted-space"/>
          <w:rFonts w:ascii="Verdana" w:hAnsi="Verdana" w:cs="Helvetica"/>
          <w:shd w:val="clear" w:color="auto" w:fill="FFFFFF"/>
        </w:rPr>
        <w:t> </w:t>
      </w:r>
    </w:p>
    <w:p w:rsidR="00726AD9" w:rsidRPr="00210271" w:rsidRDefault="00726AD9" w:rsidP="00380FFF">
      <w:pPr>
        <w:spacing w:after="0" w:line="240" w:lineRule="auto"/>
        <w:ind w:left="360" w:hanging="360"/>
        <w:jc w:val="both"/>
        <w:rPr>
          <w:rFonts w:ascii="Verdana" w:hAnsi="Verdana"/>
          <w:u w:val="single"/>
        </w:rPr>
      </w:pPr>
    </w:p>
    <w:p w:rsidR="00726AD9" w:rsidRPr="00210271" w:rsidRDefault="00726AD9" w:rsidP="00380FFF">
      <w:pPr>
        <w:spacing w:after="0" w:line="240" w:lineRule="auto"/>
        <w:ind w:left="360" w:hanging="360"/>
        <w:jc w:val="both"/>
        <w:rPr>
          <w:rFonts w:ascii="Verdana" w:hAnsi="Verdana"/>
          <w:u w:val="single"/>
        </w:rPr>
      </w:pPr>
      <w:r w:rsidRPr="00210271">
        <w:rPr>
          <w:rFonts w:ascii="Verdana" w:hAnsi="Verdana"/>
          <w:u w:val="single"/>
        </w:rPr>
        <w:t>Responsibilities:</w:t>
      </w:r>
    </w:p>
    <w:p w:rsidR="00726AD9" w:rsidRPr="00210271" w:rsidRDefault="00726AD9" w:rsidP="00380FFF">
      <w:pPr>
        <w:spacing w:after="0" w:line="240" w:lineRule="auto"/>
        <w:jc w:val="both"/>
        <w:rPr>
          <w:rStyle w:val="apple-converted-space"/>
          <w:rFonts w:ascii="Verdana" w:hAnsi="Verdana" w:cs="Helvetica"/>
          <w:shd w:val="clear" w:color="auto" w:fill="FFFFFF"/>
        </w:rPr>
      </w:pPr>
    </w:p>
    <w:p w:rsidR="00252CE8" w:rsidRPr="00210271" w:rsidRDefault="00252CE8" w:rsidP="00380FFF">
      <w:pPr>
        <w:pStyle w:val="Default"/>
        <w:numPr>
          <w:ilvl w:val="0"/>
          <w:numId w:val="18"/>
        </w:numPr>
        <w:rPr>
          <w:rFonts w:ascii="Verdana" w:hAnsi="Verdana" w:cs="Arial"/>
          <w:color w:val="auto"/>
          <w:sz w:val="20"/>
          <w:szCs w:val="20"/>
        </w:rPr>
      </w:pPr>
      <w:r w:rsidRPr="00210271">
        <w:rPr>
          <w:rFonts w:ascii="Verdana" w:hAnsi="Verdana"/>
          <w:color w:val="auto"/>
          <w:sz w:val="20"/>
          <w:szCs w:val="20"/>
          <w:shd w:val="clear" w:color="auto" w:fill="FFFFFF"/>
        </w:rPr>
        <w:t>Deeply involved in design, planning and execution of migration plan to migrate / decommission all application instances and servers.</w:t>
      </w:r>
    </w:p>
    <w:p w:rsidR="00252CE8" w:rsidRPr="00210271" w:rsidRDefault="00252CE8" w:rsidP="00380FFF">
      <w:pPr>
        <w:pStyle w:val="Default"/>
        <w:numPr>
          <w:ilvl w:val="0"/>
          <w:numId w:val="18"/>
        </w:numPr>
        <w:rPr>
          <w:rFonts w:ascii="Verdana" w:hAnsi="Verdana" w:cs="Arial"/>
          <w:color w:val="auto"/>
          <w:sz w:val="20"/>
          <w:szCs w:val="20"/>
        </w:rPr>
      </w:pPr>
      <w:r w:rsidRPr="00210271">
        <w:rPr>
          <w:rFonts w:ascii="Verdana" w:hAnsi="Verdana" w:cs="Arial"/>
          <w:color w:val="auto"/>
          <w:sz w:val="20"/>
          <w:szCs w:val="20"/>
        </w:rPr>
        <w:t xml:space="preserve">Collaboration with project management teams, vendors representatives, and technical subject matter experts to implement database and application migrations. </w:t>
      </w:r>
    </w:p>
    <w:p w:rsidR="00252CE8" w:rsidRPr="00210271" w:rsidRDefault="00252CE8" w:rsidP="00380FFF">
      <w:pPr>
        <w:pStyle w:val="Default"/>
        <w:numPr>
          <w:ilvl w:val="0"/>
          <w:numId w:val="18"/>
        </w:numPr>
        <w:rPr>
          <w:rStyle w:val="Emphasis"/>
          <w:rFonts w:ascii="Verdana" w:hAnsi="Verdana" w:cs="Arial"/>
          <w:iCs w:val="0"/>
          <w:color w:val="auto"/>
          <w:sz w:val="20"/>
          <w:szCs w:val="20"/>
        </w:rPr>
      </w:pPr>
      <w:r w:rsidRPr="00210271">
        <w:rPr>
          <w:rStyle w:val="Emphasis"/>
          <w:rFonts w:ascii="Verdana" w:hAnsi="Verdana"/>
          <w:bCs/>
          <w:i w:val="0"/>
          <w:color w:val="auto"/>
          <w:sz w:val="20"/>
          <w:szCs w:val="20"/>
          <w:bdr w:val="none" w:sz="0" w:space="0" w:color="auto" w:frame="1"/>
          <w:shd w:val="clear" w:color="auto" w:fill="FFFFFF"/>
        </w:rPr>
        <w:t>Successfully managed migration of very complex infrastructure and critical production environments with no impact to business.</w:t>
      </w:r>
    </w:p>
    <w:p w:rsidR="00DA3763" w:rsidRPr="00725458" w:rsidRDefault="00DA3763" w:rsidP="00380FFF">
      <w:pPr>
        <w:pStyle w:val="Default"/>
        <w:numPr>
          <w:ilvl w:val="0"/>
          <w:numId w:val="18"/>
        </w:numPr>
        <w:rPr>
          <w:rStyle w:val="Emphasis"/>
          <w:rFonts w:ascii="Verdana" w:hAnsi="Verdana" w:cs="Arial"/>
          <w:iCs w:val="0"/>
          <w:color w:val="auto"/>
          <w:sz w:val="20"/>
          <w:szCs w:val="20"/>
        </w:rPr>
      </w:pPr>
      <w:r w:rsidRPr="00210271">
        <w:rPr>
          <w:rStyle w:val="Emphasis"/>
          <w:rFonts w:ascii="Verdana" w:hAnsi="Verdana"/>
          <w:bCs/>
          <w:i w:val="0"/>
          <w:color w:val="auto"/>
          <w:sz w:val="20"/>
          <w:szCs w:val="20"/>
          <w:bdr w:val="none" w:sz="0" w:space="0" w:color="auto" w:frame="1"/>
          <w:shd w:val="clear" w:color="auto" w:fill="FFFFFF"/>
        </w:rPr>
        <w:t>Prepared documents like High Level &amp; Low Level Design Templates, Migration implementation plan, HLD-SQL Database Configuration.</w:t>
      </w:r>
    </w:p>
    <w:p w:rsidR="00725458" w:rsidRPr="00725458" w:rsidRDefault="00725458" w:rsidP="00380FFF">
      <w:pPr>
        <w:numPr>
          <w:ilvl w:val="0"/>
          <w:numId w:val="18"/>
        </w:numPr>
        <w:spacing w:after="0" w:line="240" w:lineRule="auto"/>
        <w:jc w:val="both"/>
        <w:rPr>
          <w:rStyle w:val="Emphasis"/>
          <w:rFonts w:ascii="Verdana" w:hAnsi="Verdana"/>
          <w:iCs w:val="0"/>
        </w:rPr>
      </w:pPr>
      <w:r w:rsidRPr="00725458">
        <w:rPr>
          <w:rFonts w:ascii="Verdana" w:eastAsia="Times New Roman" w:hAnsi="Verdana"/>
        </w:rPr>
        <w:t xml:space="preserve">Performed daily tasks including SQL Jobs, backup and restore by using </w:t>
      </w:r>
      <w:proofErr w:type="spellStart"/>
      <w:r>
        <w:rPr>
          <w:rFonts w:ascii="Verdana" w:eastAsia="Times New Roman" w:hAnsi="Verdana"/>
        </w:rPr>
        <w:t>Avamar</w:t>
      </w:r>
      <w:proofErr w:type="spellEnd"/>
      <w:r w:rsidRPr="00725458">
        <w:rPr>
          <w:rFonts w:ascii="Verdana" w:eastAsia="Times New Roman" w:hAnsi="Verdana"/>
        </w:rPr>
        <w:t xml:space="preserve"> Backup tool.</w:t>
      </w:r>
    </w:p>
    <w:p w:rsidR="009170B6" w:rsidRPr="00210271" w:rsidRDefault="009170B6" w:rsidP="00380FFF">
      <w:pPr>
        <w:pStyle w:val="Default"/>
        <w:numPr>
          <w:ilvl w:val="0"/>
          <w:numId w:val="18"/>
        </w:numPr>
        <w:rPr>
          <w:rFonts w:ascii="Verdana" w:hAnsi="Verdana" w:cs="Arial"/>
          <w:i/>
          <w:color w:val="auto"/>
          <w:sz w:val="20"/>
          <w:szCs w:val="20"/>
        </w:rPr>
      </w:pPr>
      <w:r w:rsidRPr="00210271">
        <w:rPr>
          <w:rFonts w:ascii="Verdana" w:hAnsi="Verdana"/>
          <w:color w:val="auto"/>
          <w:sz w:val="19"/>
          <w:szCs w:val="19"/>
        </w:rPr>
        <w:t>Developed and tested extraction, transformation, and load (ETL) processes</w:t>
      </w:r>
      <w:r w:rsidR="00664A2E" w:rsidRPr="00210271">
        <w:rPr>
          <w:rFonts w:ascii="Verdana" w:hAnsi="Verdana"/>
          <w:color w:val="auto"/>
          <w:sz w:val="19"/>
          <w:szCs w:val="19"/>
        </w:rPr>
        <w:t>.</w:t>
      </w:r>
    </w:p>
    <w:p w:rsidR="00664A2E" w:rsidRPr="00210271" w:rsidRDefault="00664A2E" w:rsidP="00380FFF">
      <w:pPr>
        <w:pStyle w:val="Default"/>
        <w:numPr>
          <w:ilvl w:val="0"/>
          <w:numId w:val="18"/>
        </w:numPr>
        <w:rPr>
          <w:rStyle w:val="Emphasis"/>
          <w:rFonts w:ascii="Verdana" w:hAnsi="Verdana" w:cs="Arial"/>
          <w:iCs w:val="0"/>
          <w:color w:val="auto"/>
          <w:sz w:val="20"/>
          <w:szCs w:val="20"/>
        </w:rPr>
      </w:pPr>
      <w:r w:rsidRPr="00210271">
        <w:rPr>
          <w:rFonts w:ascii="Verdana" w:hAnsi="Verdana" w:cs="Arial"/>
          <w:color w:val="auto"/>
          <w:sz w:val="20"/>
          <w:szCs w:val="20"/>
          <w:shd w:val="clear" w:color="auto" w:fill="FFFFFF"/>
        </w:rPr>
        <w:t>Designed and developed</w:t>
      </w:r>
      <w:r w:rsidRPr="00210271">
        <w:rPr>
          <w:rStyle w:val="apple-converted-space"/>
          <w:rFonts w:ascii="Verdana" w:hAnsi="Verdana" w:cs="Arial"/>
          <w:color w:val="auto"/>
          <w:sz w:val="20"/>
          <w:szCs w:val="20"/>
          <w:shd w:val="clear" w:color="auto" w:fill="FFFFFF"/>
        </w:rPr>
        <w:t> ETL </w:t>
      </w:r>
      <w:r w:rsidRPr="00210271">
        <w:rPr>
          <w:rFonts w:ascii="Verdana" w:hAnsi="Verdana" w:cs="Arial"/>
          <w:color w:val="auto"/>
          <w:sz w:val="20"/>
          <w:szCs w:val="20"/>
          <w:shd w:val="clear" w:color="auto" w:fill="FFFFFF"/>
        </w:rPr>
        <w:t>and Data Quality mappings to load and transform data from flat files to Salesforce. </w:t>
      </w:r>
    </w:p>
    <w:p w:rsidR="008F3B11" w:rsidRPr="00210271" w:rsidRDefault="008F3B11" w:rsidP="00380FFF">
      <w:pPr>
        <w:pStyle w:val="Default"/>
        <w:numPr>
          <w:ilvl w:val="0"/>
          <w:numId w:val="18"/>
        </w:numPr>
        <w:rPr>
          <w:rFonts w:ascii="Verdana" w:hAnsi="Verdana" w:cs="Arial"/>
          <w:i/>
          <w:color w:val="auto"/>
          <w:sz w:val="20"/>
          <w:szCs w:val="20"/>
        </w:rPr>
      </w:pPr>
      <w:r w:rsidRPr="00210271">
        <w:rPr>
          <w:rFonts w:ascii="Verdana" w:hAnsi="Verdana"/>
          <w:color w:val="auto"/>
          <w:sz w:val="20"/>
          <w:szCs w:val="20"/>
          <w:shd w:val="clear" w:color="auto" w:fill="FFFFFF"/>
        </w:rPr>
        <w:t>Involved in Datacenter migration and Responsible for Application and Server Migration from one domain to another domain.</w:t>
      </w:r>
    </w:p>
    <w:p w:rsidR="001A7F2F" w:rsidRPr="00210271" w:rsidRDefault="00196BD9" w:rsidP="00380FFF">
      <w:pPr>
        <w:pStyle w:val="Default"/>
        <w:numPr>
          <w:ilvl w:val="0"/>
          <w:numId w:val="18"/>
        </w:numPr>
        <w:rPr>
          <w:rFonts w:ascii="Verdana" w:hAnsi="Verdana" w:cs="Arial"/>
          <w:i/>
          <w:color w:val="auto"/>
          <w:sz w:val="20"/>
          <w:szCs w:val="20"/>
        </w:rPr>
      </w:pPr>
      <w:r w:rsidRPr="00210271">
        <w:rPr>
          <w:rFonts w:ascii="Verdana" w:hAnsi="Verdana"/>
          <w:color w:val="auto"/>
          <w:sz w:val="20"/>
          <w:szCs w:val="20"/>
          <w:shd w:val="clear" w:color="auto" w:fill="FFFFFF"/>
        </w:rPr>
        <w:t>As a production DBA w</w:t>
      </w:r>
      <w:r w:rsidR="001A7F2F" w:rsidRPr="00210271">
        <w:rPr>
          <w:rFonts w:ascii="Verdana" w:hAnsi="Verdana"/>
          <w:color w:val="auto"/>
          <w:sz w:val="20"/>
          <w:szCs w:val="20"/>
          <w:shd w:val="clear" w:color="auto" w:fill="FFFFFF"/>
        </w:rPr>
        <w:t>orking on production and maintenance incidents, tracking and resolving them on daily basis.</w:t>
      </w:r>
    </w:p>
    <w:p w:rsidR="00252CE8" w:rsidRPr="00210271" w:rsidRDefault="00726AD9" w:rsidP="00380FFF">
      <w:pPr>
        <w:pStyle w:val="Default"/>
        <w:numPr>
          <w:ilvl w:val="0"/>
          <w:numId w:val="18"/>
        </w:numPr>
        <w:rPr>
          <w:rFonts w:ascii="Verdana" w:hAnsi="Verdana" w:cs="Arial"/>
          <w:color w:val="auto"/>
          <w:sz w:val="20"/>
          <w:szCs w:val="20"/>
        </w:rPr>
      </w:pPr>
      <w:r w:rsidRPr="00210271">
        <w:rPr>
          <w:rFonts w:ascii="Verdana" w:hAnsi="Verdana" w:cs="Segoe UI"/>
          <w:color w:val="auto"/>
          <w:sz w:val="20"/>
          <w:szCs w:val="20"/>
        </w:rPr>
        <w:t>Install and run the Microsoft Assessment and Planning (</w:t>
      </w:r>
      <w:r w:rsidRPr="00210271">
        <w:rPr>
          <w:rFonts w:ascii="Verdana" w:hAnsi="Verdana" w:cs="Segoe UI"/>
          <w:b/>
          <w:color w:val="auto"/>
          <w:sz w:val="20"/>
          <w:szCs w:val="20"/>
        </w:rPr>
        <w:t>MAP</w:t>
      </w:r>
      <w:r w:rsidRPr="00210271">
        <w:rPr>
          <w:rFonts w:ascii="Verdana" w:hAnsi="Verdana" w:cs="Segoe UI"/>
          <w:color w:val="auto"/>
          <w:sz w:val="20"/>
          <w:szCs w:val="20"/>
        </w:rPr>
        <w:t>) Toolkit to investigate server inventory, assessment, and reporting tool that can securely assess IT environments for various platform migrations</w:t>
      </w:r>
      <w:r w:rsidR="00041E6C" w:rsidRPr="00210271">
        <w:rPr>
          <w:rFonts w:ascii="Verdana" w:hAnsi="Verdana" w:cs="Segoe UI"/>
          <w:color w:val="auto"/>
          <w:sz w:val="20"/>
          <w:szCs w:val="20"/>
        </w:rPr>
        <w:t xml:space="preserve"> - including Windows 8.1, Windows 7, Office 2013, Office 2010, Office 365, Windows </w:t>
      </w:r>
      <w:r w:rsidR="00252CE8" w:rsidRPr="00210271">
        <w:rPr>
          <w:rFonts w:ascii="Verdana" w:hAnsi="Verdana" w:cs="Segoe UI"/>
          <w:color w:val="auto"/>
          <w:sz w:val="20"/>
          <w:szCs w:val="20"/>
        </w:rPr>
        <w:t>Server 2012 and Windows 2012 R2.</w:t>
      </w:r>
    </w:p>
    <w:p w:rsidR="00726AD9" w:rsidRPr="00210271" w:rsidRDefault="00331C27" w:rsidP="00380FFF">
      <w:pPr>
        <w:pStyle w:val="Default"/>
        <w:numPr>
          <w:ilvl w:val="0"/>
          <w:numId w:val="18"/>
        </w:numPr>
        <w:rPr>
          <w:rFonts w:ascii="Verdana" w:hAnsi="Verdana" w:cs="Arial"/>
          <w:color w:val="auto"/>
          <w:sz w:val="20"/>
          <w:szCs w:val="20"/>
        </w:rPr>
      </w:pPr>
      <w:r w:rsidRPr="00210271">
        <w:rPr>
          <w:rFonts w:ascii="Arial" w:hAnsi="Arial" w:cs="Arial"/>
          <w:color w:val="auto"/>
          <w:sz w:val="20"/>
          <w:szCs w:val="20"/>
          <w:shd w:val="clear" w:color="auto" w:fill="FFFFFF"/>
        </w:rPr>
        <w:t xml:space="preserve">Hands on experience in </w:t>
      </w:r>
      <w:r w:rsidR="00726AD9" w:rsidRPr="00210271">
        <w:rPr>
          <w:rFonts w:ascii="Verdana" w:hAnsi="Verdana" w:cs="Arial"/>
          <w:color w:val="auto"/>
          <w:sz w:val="20"/>
          <w:szCs w:val="20"/>
        </w:rPr>
        <w:t xml:space="preserve">Installation and verification of Microsoft SQL server </w:t>
      </w:r>
      <w:r w:rsidRPr="00210271">
        <w:rPr>
          <w:rFonts w:ascii="Verdana" w:hAnsi="Verdana" w:cs="Arial"/>
          <w:color w:val="auto"/>
          <w:sz w:val="20"/>
          <w:szCs w:val="20"/>
        </w:rPr>
        <w:t>2014</w:t>
      </w:r>
      <w:r w:rsidR="00252CE8" w:rsidRPr="00210271">
        <w:rPr>
          <w:rFonts w:ascii="Verdana" w:hAnsi="Verdana" w:cs="Arial"/>
          <w:color w:val="auto"/>
          <w:sz w:val="20"/>
          <w:szCs w:val="20"/>
        </w:rPr>
        <w:t>.</w:t>
      </w:r>
    </w:p>
    <w:p w:rsidR="008D09C6" w:rsidRPr="00210271" w:rsidRDefault="008D09C6" w:rsidP="00380FFF">
      <w:pPr>
        <w:pStyle w:val="Default"/>
        <w:numPr>
          <w:ilvl w:val="0"/>
          <w:numId w:val="18"/>
        </w:numPr>
        <w:rPr>
          <w:rFonts w:ascii="Verdana" w:hAnsi="Verdana" w:cs="Arial"/>
          <w:i/>
          <w:color w:val="auto"/>
          <w:sz w:val="20"/>
          <w:szCs w:val="20"/>
        </w:rPr>
      </w:pPr>
      <w:r w:rsidRPr="00210271">
        <w:rPr>
          <w:rFonts w:ascii="Verdana" w:hAnsi="Verdana" w:cs="Arial"/>
          <w:color w:val="auto"/>
          <w:sz w:val="20"/>
          <w:szCs w:val="20"/>
          <w:shd w:val="clear" w:color="auto" w:fill="FFFFFF"/>
        </w:rPr>
        <w:t xml:space="preserve">Implemented high availability with </w:t>
      </w:r>
      <w:proofErr w:type="spellStart"/>
      <w:r w:rsidRPr="00210271">
        <w:rPr>
          <w:rFonts w:ascii="Verdana" w:hAnsi="Verdana" w:cs="Arial"/>
          <w:b/>
          <w:color w:val="auto"/>
          <w:sz w:val="20"/>
          <w:szCs w:val="20"/>
          <w:shd w:val="clear" w:color="auto" w:fill="FFFFFF"/>
        </w:rPr>
        <w:t>AlwaysOn</w:t>
      </w:r>
      <w:proofErr w:type="spellEnd"/>
      <w:r w:rsidRPr="00210271">
        <w:rPr>
          <w:rFonts w:ascii="Verdana" w:hAnsi="Verdana" w:cs="Arial"/>
          <w:color w:val="auto"/>
          <w:sz w:val="20"/>
          <w:szCs w:val="20"/>
          <w:shd w:val="clear" w:color="auto" w:fill="FFFFFF"/>
        </w:rPr>
        <w:t xml:space="preserve"> Availability </w:t>
      </w:r>
      <w:proofErr w:type="spellStart"/>
      <w:r w:rsidRPr="00210271">
        <w:rPr>
          <w:rFonts w:ascii="Verdana" w:hAnsi="Verdana" w:cs="Arial"/>
          <w:color w:val="auto"/>
          <w:sz w:val="20"/>
          <w:szCs w:val="20"/>
          <w:shd w:val="clear" w:color="auto" w:fill="FFFFFF"/>
        </w:rPr>
        <w:t>Groups</w:t>
      </w:r>
      <w:r w:rsidR="00A32DFC" w:rsidRPr="00210271">
        <w:rPr>
          <w:rFonts w:ascii="Verdana" w:hAnsi="Verdana" w:cs="Arial"/>
          <w:color w:val="auto"/>
          <w:sz w:val="20"/>
          <w:szCs w:val="20"/>
          <w:shd w:val="clear" w:color="auto" w:fill="FFFFFF"/>
        </w:rPr>
        <w:t>with</w:t>
      </w:r>
      <w:proofErr w:type="spellEnd"/>
      <w:r w:rsidR="00A32DFC" w:rsidRPr="00210271">
        <w:rPr>
          <w:rFonts w:ascii="Verdana" w:hAnsi="Verdana" w:cs="Arial"/>
          <w:color w:val="auto"/>
          <w:sz w:val="20"/>
          <w:szCs w:val="20"/>
          <w:shd w:val="clear" w:color="auto" w:fill="FFFFFF"/>
        </w:rPr>
        <w:t xml:space="preserve"> 3 replicas </w:t>
      </w:r>
      <w:r w:rsidR="00331C27" w:rsidRPr="00210271">
        <w:rPr>
          <w:rFonts w:ascii="Verdana" w:hAnsi="Verdana" w:cs="Arial"/>
          <w:color w:val="auto"/>
          <w:sz w:val="20"/>
          <w:szCs w:val="20"/>
          <w:shd w:val="clear" w:color="auto" w:fill="FFFFFF"/>
        </w:rPr>
        <w:t>on migrated instances</w:t>
      </w:r>
      <w:r w:rsidR="00A32DFC" w:rsidRPr="00210271">
        <w:rPr>
          <w:rFonts w:ascii="Verdana" w:hAnsi="Verdana" w:cs="Arial"/>
          <w:color w:val="auto"/>
          <w:sz w:val="20"/>
          <w:szCs w:val="20"/>
          <w:shd w:val="clear" w:color="auto" w:fill="FFFFFF"/>
        </w:rPr>
        <w:t>.</w:t>
      </w:r>
    </w:p>
    <w:p w:rsidR="001A7F2F" w:rsidRPr="00E14F35" w:rsidRDefault="001A7F2F" w:rsidP="00380FFF">
      <w:pPr>
        <w:pStyle w:val="Default"/>
        <w:numPr>
          <w:ilvl w:val="0"/>
          <w:numId w:val="18"/>
        </w:numPr>
        <w:rPr>
          <w:rFonts w:ascii="Verdana" w:hAnsi="Verdana" w:cs="Arial"/>
          <w:color w:val="auto"/>
          <w:sz w:val="20"/>
          <w:szCs w:val="20"/>
        </w:rPr>
      </w:pPr>
      <w:r w:rsidRPr="00E14F35">
        <w:rPr>
          <w:rFonts w:ascii="Verdana" w:hAnsi="Verdana" w:cs="Arial"/>
          <w:color w:val="auto"/>
          <w:sz w:val="20"/>
          <w:szCs w:val="20"/>
        </w:rPr>
        <w:t>Developed stored procedures, functions, triggers and views using T-SQL.</w:t>
      </w:r>
    </w:p>
    <w:p w:rsidR="008F7E98" w:rsidRPr="00E14F35" w:rsidRDefault="008F7E98" w:rsidP="00380FFF">
      <w:pPr>
        <w:pStyle w:val="Default"/>
        <w:numPr>
          <w:ilvl w:val="0"/>
          <w:numId w:val="18"/>
        </w:numPr>
        <w:rPr>
          <w:rFonts w:ascii="Verdana" w:hAnsi="Verdana" w:cs="Arial"/>
          <w:color w:val="auto"/>
          <w:sz w:val="20"/>
          <w:szCs w:val="20"/>
        </w:rPr>
      </w:pPr>
      <w:r w:rsidRPr="00E14F35">
        <w:rPr>
          <w:rFonts w:ascii="Verdana" w:hAnsi="Verdana"/>
          <w:color w:val="auto"/>
          <w:sz w:val="20"/>
          <w:szCs w:val="20"/>
          <w:shd w:val="clear" w:color="auto" w:fill="FFFFFF"/>
        </w:rPr>
        <w:t>Host weekly status meetings with senior management, business and technology teams.</w:t>
      </w:r>
    </w:p>
    <w:p w:rsidR="00E14F35" w:rsidRPr="00E14F35" w:rsidRDefault="00E14F35" w:rsidP="00380FFF">
      <w:pPr>
        <w:numPr>
          <w:ilvl w:val="0"/>
          <w:numId w:val="18"/>
        </w:numPr>
        <w:shd w:val="clear" w:color="auto" w:fill="FFFFFF"/>
        <w:spacing w:after="0" w:line="240" w:lineRule="auto"/>
        <w:rPr>
          <w:rFonts w:ascii="Verdana" w:eastAsia="Times New Roman" w:hAnsi="Verdana" w:cs="Times New Roman"/>
        </w:rPr>
      </w:pPr>
      <w:r w:rsidRPr="00E14F35">
        <w:rPr>
          <w:rFonts w:ascii="Verdana" w:eastAsia="Times New Roman" w:hAnsi="Verdana" w:cs="Times New Roman"/>
        </w:rPr>
        <w:t>Performed Administrative tasks in SQL Server using </w:t>
      </w:r>
      <w:r w:rsidRPr="00E14F35">
        <w:rPr>
          <w:rFonts w:ascii="Verdana" w:eastAsia="Times New Roman" w:hAnsi="Verdana" w:cs="Times New Roman"/>
          <w:b/>
          <w:bCs/>
        </w:rPr>
        <w:t>PowerShell.</w:t>
      </w:r>
    </w:p>
    <w:p w:rsidR="00331C27" w:rsidRPr="00210271" w:rsidRDefault="00331C27" w:rsidP="00380FFF">
      <w:pPr>
        <w:pStyle w:val="Default"/>
        <w:numPr>
          <w:ilvl w:val="0"/>
          <w:numId w:val="18"/>
        </w:numPr>
        <w:rPr>
          <w:rFonts w:ascii="Verdana" w:hAnsi="Verdana" w:cs="Arial"/>
          <w:i/>
          <w:color w:val="auto"/>
          <w:sz w:val="20"/>
          <w:szCs w:val="20"/>
        </w:rPr>
      </w:pPr>
      <w:r w:rsidRPr="00210271">
        <w:rPr>
          <w:rFonts w:ascii="Verdana" w:hAnsi="Verdana" w:cs="Arial"/>
          <w:color w:val="auto"/>
          <w:sz w:val="20"/>
          <w:szCs w:val="20"/>
          <w:shd w:val="clear" w:color="auto" w:fill="FFFFFF"/>
        </w:rPr>
        <w:t>Extensive experience with Backing Up, Restoring and Moving of Databases.</w:t>
      </w:r>
    </w:p>
    <w:p w:rsidR="00331C27" w:rsidRPr="00EF7D5F" w:rsidRDefault="00331C27" w:rsidP="00380FFF">
      <w:pPr>
        <w:pStyle w:val="Default"/>
        <w:numPr>
          <w:ilvl w:val="0"/>
          <w:numId w:val="18"/>
        </w:numPr>
        <w:rPr>
          <w:rFonts w:ascii="Verdana" w:hAnsi="Verdana" w:cs="Arial"/>
          <w:i/>
          <w:color w:val="auto"/>
          <w:sz w:val="20"/>
          <w:szCs w:val="20"/>
        </w:rPr>
      </w:pPr>
      <w:r w:rsidRPr="00210271">
        <w:rPr>
          <w:rFonts w:ascii="Verdana" w:hAnsi="Verdana" w:cs="Arial"/>
          <w:color w:val="auto"/>
          <w:sz w:val="20"/>
          <w:szCs w:val="20"/>
          <w:shd w:val="clear" w:color="auto" w:fill="FFFFFF"/>
        </w:rPr>
        <w:t>Monitoring and Troubleshooting</w:t>
      </w:r>
      <w:r w:rsidRPr="00210271">
        <w:rPr>
          <w:rStyle w:val="apple-converted-space"/>
          <w:rFonts w:ascii="Verdana" w:hAnsi="Verdana" w:cs="Arial"/>
          <w:color w:val="auto"/>
          <w:sz w:val="20"/>
          <w:szCs w:val="20"/>
          <w:shd w:val="clear" w:color="auto" w:fill="FFFFFF"/>
        </w:rPr>
        <w:t> </w:t>
      </w:r>
      <w:r w:rsidR="00A32DFC" w:rsidRPr="00210271">
        <w:rPr>
          <w:rStyle w:val="apple-converted-space"/>
          <w:rFonts w:ascii="Verdana" w:hAnsi="Verdana" w:cs="Arial"/>
          <w:color w:val="auto"/>
          <w:sz w:val="20"/>
          <w:szCs w:val="20"/>
          <w:shd w:val="clear" w:color="auto" w:fill="FFFFFF"/>
        </w:rPr>
        <w:t>SQL</w:t>
      </w:r>
      <w:r w:rsidRPr="00210271">
        <w:rPr>
          <w:rStyle w:val="apple-converted-space"/>
          <w:rFonts w:ascii="Verdana" w:hAnsi="Verdana" w:cs="Arial"/>
          <w:color w:val="auto"/>
          <w:sz w:val="20"/>
          <w:szCs w:val="20"/>
          <w:shd w:val="clear" w:color="auto" w:fill="FFFFFF"/>
        </w:rPr>
        <w:t> </w:t>
      </w:r>
      <w:r w:rsidRPr="00210271">
        <w:rPr>
          <w:rFonts w:ascii="Verdana" w:hAnsi="Verdana" w:cs="Arial"/>
          <w:color w:val="auto"/>
          <w:sz w:val="20"/>
          <w:szCs w:val="20"/>
          <w:shd w:val="clear" w:color="auto" w:fill="FFFFFF"/>
        </w:rPr>
        <w:t xml:space="preserve">Server </w:t>
      </w:r>
      <w:r w:rsidR="00340A99">
        <w:rPr>
          <w:rFonts w:ascii="Verdana" w:hAnsi="Verdana" w:cs="Arial"/>
          <w:color w:val="auto"/>
          <w:sz w:val="20"/>
          <w:szCs w:val="20"/>
          <w:shd w:val="clear" w:color="auto" w:fill="FFFFFF"/>
        </w:rPr>
        <w:t xml:space="preserve">by using </w:t>
      </w:r>
      <w:r w:rsidR="00340A99">
        <w:rPr>
          <w:rFonts w:ascii="Arial" w:hAnsi="Arial" w:cs="Arial"/>
          <w:sz w:val="22"/>
          <w:szCs w:val="22"/>
          <w:shd w:val="clear" w:color="auto" w:fill="FFFFFF"/>
        </w:rPr>
        <w:t xml:space="preserve">SQL Sentry, </w:t>
      </w:r>
      <w:r w:rsidRPr="00210271">
        <w:rPr>
          <w:rFonts w:ascii="Verdana" w:hAnsi="Verdana" w:cs="Arial"/>
          <w:color w:val="auto"/>
          <w:sz w:val="20"/>
          <w:szCs w:val="20"/>
          <w:shd w:val="clear" w:color="auto" w:fill="FFFFFF"/>
        </w:rPr>
        <w:t>Performance using Query Tuning,</w:t>
      </w:r>
      <w:r w:rsidRPr="00210271">
        <w:rPr>
          <w:rStyle w:val="apple-converted-space"/>
          <w:rFonts w:ascii="Verdana" w:hAnsi="Verdana" w:cs="Arial"/>
          <w:color w:val="auto"/>
          <w:sz w:val="20"/>
          <w:szCs w:val="20"/>
          <w:shd w:val="clear" w:color="auto" w:fill="FFFFFF"/>
        </w:rPr>
        <w:t> </w:t>
      </w:r>
      <w:r w:rsidR="00A32DFC" w:rsidRPr="00210271">
        <w:rPr>
          <w:rStyle w:val="apple-converted-space"/>
          <w:rFonts w:ascii="Verdana" w:hAnsi="Verdana" w:cs="Arial"/>
          <w:color w:val="auto"/>
          <w:sz w:val="20"/>
          <w:szCs w:val="20"/>
          <w:shd w:val="clear" w:color="auto" w:fill="FFFFFF"/>
        </w:rPr>
        <w:t>SQL</w:t>
      </w:r>
      <w:r w:rsidRPr="00210271">
        <w:rPr>
          <w:rStyle w:val="apple-converted-space"/>
          <w:rFonts w:ascii="Verdana" w:hAnsi="Verdana" w:cs="Arial"/>
          <w:color w:val="auto"/>
          <w:sz w:val="20"/>
          <w:szCs w:val="20"/>
          <w:shd w:val="clear" w:color="auto" w:fill="FFFFFF"/>
        </w:rPr>
        <w:t> </w:t>
      </w:r>
      <w:r w:rsidRPr="00210271">
        <w:rPr>
          <w:rFonts w:ascii="Verdana" w:hAnsi="Verdana" w:cs="Arial"/>
          <w:color w:val="auto"/>
          <w:sz w:val="20"/>
          <w:szCs w:val="20"/>
          <w:shd w:val="clear" w:color="auto" w:fill="FFFFFF"/>
        </w:rPr>
        <w:t>Server Profiler, System Monitor, Database Engine Tuning Advisor, Dynamic Management Views and Functions and Resolving Blocking and Deadlocking Issues.</w:t>
      </w:r>
    </w:p>
    <w:p w:rsidR="00EF7D5F" w:rsidRPr="00EF7D5F" w:rsidRDefault="00EF7D5F" w:rsidP="00380FFF">
      <w:pPr>
        <w:pStyle w:val="Default"/>
        <w:numPr>
          <w:ilvl w:val="0"/>
          <w:numId w:val="18"/>
        </w:numPr>
        <w:rPr>
          <w:rFonts w:ascii="Verdana" w:hAnsi="Verdana" w:cs="Arial"/>
          <w:i/>
          <w:color w:val="auto"/>
          <w:sz w:val="20"/>
          <w:szCs w:val="20"/>
        </w:rPr>
      </w:pPr>
      <w:r w:rsidRPr="00EF7D5F">
        <w:rPr>
          <w:rFonts w:ascii="Verdana" w:hAnsi="Verdana" w:cs="Arial"/>
          <w:color w:val="auto"/>
          <w:sz w:val="20"/>
          <w:szCs w:val="20"/>
          <w:shd w:val="clear" w:color="auto" w:fill="FFFFFF"/>
        </w:rPr>
        <w:lastRenderedPageBreak/>
        <w:t>Worked with Transparent Encryption, table compression, database compression and merge statements using SQL server 20</w:t>
      </w:r>
      <w:r>
        <w:rPr>
          <w:rFonts w:ascii="Verdana" w:hAnsi="Verdana" w:cs="Arial"/>
          <w:color w:val="auto"/>
          <w:sz w:val="20"/>
          <w:szCs w:val="20"/>
          <w:shd w:val="clear" w:color="auto" w:fill="FFFFFF"/>
        </w:rPr>
        <w:t>12.</w:t>
      </w:r>
    </w:p>
    <w:p w:rsidR="00B95B0A" w:rsidRPr="00210271" w:rsidRDefault="00B95B0A" w:rsidP="00380FFF">
      <w:pPr>
        <w:pStyle w:val="Default"/>
        <w:numPr>
          <w:ilvl w:val="0"/>
          <w:numId w:val="18"/>
        </w:numPr>
        <w:rPr>
          <w:rFonts w:ascii="Verdana" w:hAnsi="Verdana" w:cs="Arial"/>
          <w:i/>
          <w:color w:val="auto"/>
          <w:sz w:val="20"/>
          <w:szCs w:val="20"/>
        </w:rPr>
      </w:pPr>
      <w:r w:rsidRPr="00210271">
        <w:rPr>
          <w:rFonts w:ascii="Verdana" w:hAnsi="Verdana" w:cs="Arial"/>
          <w:color w:val="auto"/>
          <w:sz w:val="20"/>
          <w:szCs w:val="20"/>
          <w:shd w:val="clear" w:color="auto" w:fill="FFFFFF"/>
        </w:rPr>
        <w:t xml:space="preserve">Maintaining USER PERMISSIONS, LOGINS and SECURITY Issues. Monitoring Event Viewers, </w:t>
      </w:r>
      <w:r w:rsidR="00A32DFC" w:rsidRPr="00210271">
        <w:rPr>
          <w:rFonts w:ascii="Verdana" w:hAnsi="Verdana" w:cs="Arial"/>
          <w:color w:val="auto"/>
          <w:sz w:val="20"/>
          <w:szCs w:val="20"/>
          <w:shd w:val="clear" w:color="auto" w:fill="FFFFFF"/>
        </w:rPr>
        <w:t>SQL</w:t>
      </w:r>
      <w:r w:rsidRPr="00210271">
        <w:rPr>
          <w:rStyle w:val="apple-converted-space"/>
          <w:rFonts w:ascii="Verdana" w:hAnsi="Verdana" w:cs="Arial"/>
          <w:color w:val="auto"/>
          <w:sz w:val="20"/>
          <w:szCs w:val="20"/>
          <w:shd w:val="clear" w:color="auto" w:fill="FFFFFF"/>
        </w:rPr>
        <w:t> </w:t>
      </w:r>
      <w:r w:rsidRPr="00210271">
        <w:rPr>
          <w:rFonts w:ascii="Verdana" w:hAnsi="Verdana" w:cs="Arial"/>
          <w:color w:val="auto"/>
          <w:sz w:val="20"/>
          <w:szCs w:val="20"/>
          <w:shd w:val="clear" w:color="auto" w:fill="FFFFFF"/>
        </w:rPr>
        <w:t>Error logs and Log Files.</w:t>
      </w:r>
    </w:p>
    <w:p w:rsidR="00B95B0A" w:rsidRPr="00210271" w:rsidRDefault="00B95B0A" w:rsidP="00380FFF">
      <w:pPr>
        <w:pStyle w:val="Default"/>
        <w:numPr>
          <w:ilvl w:val="0"/>
          <w:numId w:val="18"/>
        </w:numPr>
        <w:rPr>
          <w:rFonts w:ascii="Verdana" w:hAnsi="Verdana" w:cs="Arial"/>
          <w:i/>
          <w:color w:val="auto"/>
          <w:sz w:val="20"/>
          <w:szCs w:val="20"/>
        </w:rPr>
      </w:pPr>
      <w:r w:rsidRPr="00210271">
        <w:rPr>
          <w:rFonts w:ascii="Verdana" w:hAnsi="Verdana" w:cs="Arial"/>
          <w:color w:val="auto"/>
          <w:sz w:val="20"/>
          <w:szCs w:val="20"/>
          <w:shd w:val="clear" w:color="auto" w:fill="FFFFFF"/>
        </w:rPr>
        <w:t>Automating administration tasks like regular db refreshes, managing SSIS packages, managing security, monitor server performance and activities. </w:t>
      </w:r>
    </w:p>
    <w:p w:rsidR="002C6D7B" w:rsidRPr="00210271" w:rsidRDefault="002C6D7B" w:rsidP="00380FFF">
      <w:pPr>
        <w:pStyle w:val="Default"/>
        <w:numPr>
          <w:ilvl w:val="0"/>
          <w:numId w:val="18"/>
        </w:numPr>
        <w:rPr>
          <w:rFonts w:ascii="Verdana" w:hAnsi="Verdana" w:cs="Arial"/>
          <w:i/>
          <w:color w:val="auto"/>
          <w:sz w:val="20"/>
          <w:szCs w:val="20"/>
        </w:rPr>
      </w:pPr>
      <w:r w:rsidRPr="00210271">
        <w:rPr>
          <w:rFonts w:ascii="Verdana" w:hAnsi="Verdana"/>
          <w:color w:val="auto"/>
          <w:sz w:val="19"/>
          <w:szCs w:val="19"/>
          <w:shd w:val="clear" w:color="auto" w:fill="FFFFFF"/>
        </w:rPr>
        <w:t>Good experience with Performance Tuning, Disaster Recovery, High Availability Clustering, Replication, Mirroring and Log Shipping.</w:t>
      </w:r>
    </w:p>
    <w:p w:rsidR="00726AD9" w:rsidRPr="00210271" w:rsidRDefault="00726AD9" w:rsidP="00380FFF">
      <w:pPr>
        <w:spacing w:after="0" w:line="240" w:lineRule="auto"/>
        <w:jc w:val="both"/>
        <w:rPr>
          <w:rStyle w:val="apple-converted-space"/>
          <w:rFonts w:ascii="Verdana" w:hAnsi="Verdana"/>
          <w:shd w:val="clear" w:color="auto" w:fill="FFFFFF"/>
        </w:rPr>
      </w:pPr>
    </w:p>
    <w:p w:rsidR="00726AD9" w:rsidRPr="00210271" w:rsidRDefault="00726AD9" w:rsidP="00380FFF">
      <w:pPr>
        <w:spacing w:after="0" w:line="240" w:lineRule="auto"/>
        <w:jc w:val="both"/>
        <w:rPr>
          <w:rFonts w:ascii="Verdana" w:hAnsi="Verdana"/>
          <w:b/>
        </w:rPr>
      </w:pPr>
    </w:p>
    <w:p w:rsidR="00026069" w:rsidRPr="00210271" w:rsidRDefault="00026069" w:rsidP="00380FFF">
      <w:pPr>
        <w:spacing w:after="0" w:line="240" w:lineRule="auto"/>
        <w:jc w:val="both"/>
        <w:rPr>
          <w:rFonts w:ascii="Verdana" w:hAnsi="Verdana"/>
          <w:b/>
        </w:rPr>
      </w:pPr>
    </w:p>
    <w:p w:rsidR="00E7747B" w:rsidRPr="00210271" w:rsidRDefault="00E7747B" w:rsidP="00380FFF">
      <w:pPr>
        <w:spacing w:after="0" w:line="240" w:lineRule="auto"/>
        <w:jc w:val="both"/>
        <w:rPr>
          <w:rFonts w:ascii="Verdana" w:hAnsi="Verdana"/>
          <w:b/>
        </w:rPr>
      </w:pPr>
      <w:r w:rsidRPr="00210271">
        <w:rPr>
          <w:rFonts w:ascii="Verdana" w:hAnsi="Verdana"/>
          <w:b/>
        </w:rPr>
        <w:t xml:space="preserve">Client: </w:t>
      </w:r>
      <w:r w:rsidRPr="00210271">
        <w:rPr>
          <w:rStyle w:val="Emphasis"/>
          <w:rFonts w:ascii="Verdana" w:hAnsi="Verdana"/>
          <w:b/>
          <w:bCs/>
          <w:i w:val="0"/>
          <w:iCs w:val="0"/>
          <w:shd w:val="clear" w:color="auto" w:fill="FFFFFF"/>
        </w:rPr>
        <w:t xml:space="preserve">Bingham </w:t>
      </w:r>
      <w:proofErr w:type="spellStart"/>
      <w:r w:rsidRPr="00210271">
        <w:rPr>
          <w:rStyle w:val="Emphasis"/>
          <w:rFonts w:ascii="Verdana" w:hAnsi="Verdana"/>
          <w:b/>
          <w:bCs/>
          <w:i w:val="0"/>
          <w:iCs w:val="0"/>
          <w:shd w:val="clear" w:color="auto" w:fill="FFFFFF"/>
        </w:rPr>
        <w:t>McCutchen</w:t>
      </w:r>
      <w:proofErr w:type="spellEnd"/>
      <w:r w:rsidRPr="00210271">
        <w:rPr>
          <w:rStyle w:val="apple-converted-space"/>
          <w:rFonts w:ascii="Verdana" w:hAnsi="Verdana"/>
          <w:shd w:val="clear" w:color="auto" w:fill="FFFFFF"/>
        </w:rPr>
        <w:t> </w:t>
      </w:r>
      <w:r w:rsidRPr="00210271">
        <w:rPr>
          <w:rFonts w:ascii="Verdana" w:hAnsi="Verdana"/>
          <w:shd w:val="clear" w:color="auto" w:fill="FFFFFF"/>
        </w:rPr>
        <w:t>LLP</w:t>
      </w:r>
      <w:r w:rsidRPr="00210271">
        <w:rPr>
          <w:rFonts w:ascii="Verdana" w:hAnsi="Verdana"/>
          <w:b/>
        </w:rPr>
        <w:t>, Lexington, KY</w:t>
      </w:r>
      <w:r w:rsidRPr="00210271">
        <w:rPr>
          <w:rFonts w:ascii="Verdana" w:hAnsi="Verdana"/>
          <w:b/>
        </w:rPr>
        <w:tab/>
      </w:r>
      <w:r w:rsidR="004E3177">
        <w:rPr>
          <w:rFonts w:ascii="Verdana" w:hAnsi="Verdana"/>
          <w:b/>
        </w:rPr>
        <w:t xml:space="preserve">                       </w:t>
      </w:r>
      <w:r w:rsidRPr="00210271">
        <w:rPr>
          <w:rFonts w:ascii="Verdana" w:hAnsi="Verdana"/>
          <w:b/>
        </w:rPr>
        <w:t>10/2014–</w:t>
      </w:r>
      <w:r w:rsidR="00026069" w:rsidRPr="00210271">
        <w:rPr>
          <w:rFonts w:ascii="Verdana" w:hAnsi="Verdana"/>
          <w:b/>
        </w:rPr>
        <w:t xml:space="preserve"> 04/2015</w:t>
      </w:r>
    </w:p>
    <w:p w:rsidR="00E7747B" w:rsidRPr="00210271" w:rsidRDefault="00E7747B" w:rsidP="00380FFF">
      <w:pPr>
        <w:spacing w:after="0" w:line="240" w:lineRule="auto"/>
        <w:jc w:val="both"/>
        <w:rPr>
          <w:rFonts w:ascii="Verdana" w:hAnsi="Verdana"/>
          <w:b/>
        </w:rPr>
      </w:pPr>
      <w:r w:rsidRPr="00210271">
        <w:rPr>
          <w:rFonts w:ascii="Verdana" w:hAnsi="Verdana"/>
          <w:b/>
        </w:rPr>
        <w:t>Role:  Sr. SQL Server DBA</w:t>
      </w:r>
    </w:p>
    <w:p w:rsidR="00E7747B" w:rsidRPr="00210271" w:rsidRDefault="00E7747B" w:rsidP="00380FFF">
      <w:pPr>
        <w:spacing w:after="0" w:line="240" w:lineRule="auto"/>
        <w:jc w:val="both"/>
        <w:rPr>
          <w:rFonts w:ascii="Verdana" w:hAnsi="Verdana"/>
          <w:b/>
        </w:rPr>
      </w:pPr>
    </w:p>
    <w:p w:rsidR="00E7747B" w:rsidRPr="00210271" w:rsidRDefault="00615A3A" w:rsidP="00380FFF">
      <w:pPr>
        <w:spacing w:after="0" w:line="240" w:lineRule="auto"/>
        <w:jc w:val="both"/>
        <w:rPr>
          <w:rFonts w:ascii="Verdana" w:hAnsi="Verdana"/>
          <w:b/>
        </w:rPr>
      </w:pPr>
      <w:r w:rsidRPr="00210271">
        <w:rPr>
          <w:rFonts w:ascii="Verdana" w:hAnsi="Verdana"/>
          <w:b/>
          <w:bCs/>
          <w:shd w:val="clear" w:color="auto" w:fill="FFFFFF"/>
        </w:rPr>
        <w:t xml:space="preserve">Bingham </w:t>
      </w:r>
      <w:proofErr w:type="spellStart"/>
      <w:r w:rsidRPr="00210271">
        <w:rPr>
          <w:rFonts w:ascii="Verdana" w:hAnsi="Verdana"/>
          <w:b/>
          <w:bCs/>
          <w:shd w:val="clear" w:color="auto" w:fill="FFFFFF"/>
        </w:rPr>
        <w:t>McCutchen</w:t>
      </w:r>
      <w:proofErr w:type="spellEnd"/>
      <w:r w:rsidRPr="00210271">
        <w:rPr>
          <w:rStyle w:val="apple-converted-space"/>
          <w:rFonts w:ascii="Verdana" w:hAnsi="Verdana"/>
          <w:shd w:val="clear" w:color="auto" w:fill="FFFFFF"/>
        </w:rPr>
        <w:t> </w:t>
      </w:r>
      <w:r w:rsidR="004F643B" w:rsidRPr="00210271">
        <w:rPr>
          <w:rFonts w:ascii="Verdana" w:hAnsi="Verdana"/>
          <w:shd w:val="clear" w:color="auto" w:fill="FFFFFF"/>
        </w:rPr>
        <w:t>LLP i</w:t>
      </w:r>
      <w:r w:rsidRPr="00210271">
        <w:rPr>
          <w:rFonts w:ascii="Verdana" w:hAnsi="Verdana"/>
          <w:shd w:val="clear" w:color="auto" w:fill="FFFFFF"/>
        </w:rPr>
        <w:t>s a global law firm with approximately 850</w:t>
      </w:r>
      <w:r w:rsidRPr="00210271">
        <w:rPr>
          <w:rStyle w:val="apple-converted-space"/>
          <w:rFonts w:ascii="Verdana" w:hAnsi="Verdana"/>
          <w:shd w:val="clear" w:color="auto" w:fill="FFFFFF"/>
        </w:rPr>
        <w:t> </w:t>
      </w:r>
      <w:r w:rsidRPr="00210271">
        <w:rPr>
          <w:rFonts w:ascii="Verdana" w:hAnsi="Verdana"/>
          <w:shd w:val="clear" w:color="auto" w:fill="FFFFFF"/>
        </w:rPr>
        <w:t>attorneys</w:t>
      </w:r>
      <w:r w:rsidRPr="00210271">
        <w:rPr>
          <w:rStyle w:val="apple-converted-space"/>
          <w:rFonts w:ascii="Verdana" w:hAnsi="Verdana"/>
          <w:shd w:val="clear" w:color="auto" w:fill="FFFFFF"/>
        </w:rPr>
        <w:t> </w:t>
      </w:r>
      <w:r w:rsidRPr="00210271">
        <w:rPr>
          <w:rFonts w:ascii="Verdana" w:hAnsi="Verdana"/>
          <w:shd w:val="clear" w:color="auto" w:fill="FFFFFF"/>
        </w:rPr>
        <w:t>in nine US offices and five international offices.</w:t>
      </w:r>
      <w:r w:rsidRPr="00210271">
        <w:rPr>
          <w:rStyle w:val="apple-converted-space"/>
          <w:rFonts w:ascii="Verdana" w:hAnsi="Verdana"/>
          <w:shd w:val="clear" w:color="auto" w:fill="FFFFFF"/>
        </w:rPr>
        <w:t> </w:t>
      </w:r>
      <w:r w:rsidRPr="00210271">
        <w:rPr>
          <w:rFonts w:ascii="Verdana" w:hAnsi="Verdana"/>
          <w:shd w:val="clear" w:color="auto" w:fill="FFFFFF"/>
        </w:rPr>
        <w:t>It represents clients in corporate litigation, financing and securities, structured finance and capital markets, government affairs and a wide variety of corporate and technology transactions.</w:t>
      </w:r>
    </w:p>
    <w:p w:rsidR="00E7747B" w:rsidRPr="00210271" w:rsidRDefault="00E7747B" w:rsidP="00380FFF">
      <w:pPr>
        <w:spacing w:after="0" w:line="240" w:lineRule="auto"/>
        <w:jc w:val="both"/>
        <w:rPr>
          <w:rFonts w:ascii="Verdana" w:hAnsi="Verdana"/>
          <w:b/>
        </w:rPr>
      </w:pPr>
    </w:p>
    <w:p w:rsidR="002D75C0" w:rsidRPr="00210271" w:rsidRDefault="00615A3A" w:rsidP="00380FFF">
      <w:pPr>
        <w:spacing w:after="0" w:line="240" w:lineRule="auto"/>
        <w:ind w:left="360" w:hanging="360"/>
        <w:jc w:val="both"/>
        <w:rPr>
          <w:rFonts w:ascii="Verdana" w:hAnsi="Verdana"/>
          <w:u w:val="single"/>
        </w:rPr>
      </w:pPr>
      <w:r w:rsidRPr="00210271">
        <w:rPr>
          <w:rFonts w:ascii="Verdana" w:hAnsi="Verdana"/>
          <w:u w:val="single"/>
        </w:rPr>
        <w:t>Responsibilities:</w:t>
      </w:r>
    </w:p>
    <w:p w:rsidR="00D511FC" w:rsidRPr="00210271" w:rsidRDefault="00D511FC" w:rsidP="00380FFF">
      <w:pPr>
        <w:spacing w:after="0" w:line="240" w:lineRule="auto"/>
        <w:ind w:left="360" w:hanging="360"/>
        <w:jc w:val="both"/>
        <w:rPr>
          <w:rFonts w:ascii="Verdana" w:hAnsi="Verdana"/>
          <w:u w:val="single"/>
        </w:rPr>
      </w:pPr>
    </w:p>
    <w:p w:rsidR="002D75C0" w:rsidRPr="00210271" w:rsidRDefault="00A92734" w:rsidP="00380FFF">
      <w:pPr>
        <w:numPr>
          <w:ilvl w:val="0"/>
          <w:numId w:val="17"/>
        </w:numPr>
        <w:spacing w:after="0" w:line="240" w:lineRule="auto"/>
        <w:jc w:val="both"/>
        <w:rPr>
          <w:rFonts w:ascii="Verdana" w:hAnsi="Verdana"/>
        </w:rPr>
      </w:pPr>
      <w:r w:rsidRPr="00210271">
        <w:rPr>
          <w:rFonts w:ascii="Verdana" w:eastAsia="Times New Roman" w:hAnsi="Verdana"/>
        </w:rPr>
        <w:t xml:space="preserve">Responsible for day-to-day support of 35 SQL </w:t>
      </w:r>
      <w:r w:rsidR="002D75C0" w:rsidRPr="00210271">
        <w:rPr>
          <w:rFonts w:ascii="Verdana" w:eastAsia="Times New Roman" w:hAnsi="Verdana"/>
        </w:rPr>
        <w:t>production servers and around 900 databases. The largest database is 1TB.</w:t>
      </w:r>
    </w:p>
    <w:p w:rsidR="004B7DFA" w:rsidRPr="00210271" w:rsidRDefault="004B7DFA" w:rsidP="00380FFF">
      <w:pPr>
        <w:numPr>
          <w:ilvl w:val="0"/>
          <w:numId w:val="17"/>
        </w:numPr>
        <w:spacing w:after="0" w:line="240" w:lineRule="auto"/>
        <w:jc w:val="both"/>
        <w:rPr>
          <w:rFonts w:ascii="Verdana" w:eastAsia="Times New Roman" w:hAnsi="Verdana"/>
        </w:rPr>
      </w:pPr>
      <w:r w:rsidRPr="00210271">
        <w:rPr>
          <w:rFonts w:ascii="Verdana" w:hAnsi="Verdana"/>
          <w:shd w:val="clear" w:color="auto" w:fill="FFFFFF"/>
        </w:rPr>
        <w:t>Migrated DTS packages from</w:t>
      </w:r>
      <w:r w:rsidRPr="00210271">
        <w:rPr>
          <w:rStyle w:val="apple-converted-space"/>
          <w:rFonts w:ascii="Verdana" w:hAnsi="Verdana"/>
          <w:shd w:val="clear" w:color="auto" w:fill="FFFFFF"/>
        </w:rPr>
        <w:t> </w:t>
      </w:r>
      <w:r w:rsidR="00CE21B0" w:rsidRPr="00210271">
        <w:rPr>
          <w:rStyle w:val="apple-converted-space"/>
          <w:rFonts w:ascii="Verdana" w:hAnsi="Verdana"/>
          <w:shd w:val="clear" w:color="auto" w:fill="FFFFFF"/>
        </w:rPr>
        <w:t>SQL</w:t>
      </w:r>
      <w:r w:rsidRPr="00210271">
        <w:rPr>
          <w:rStyle w:val="apple-converted-space"/>
          <w:rFonts w:ascii="Verdana" w:hAnsi="Verdana"/>
          <w:shd w:val="clear" w:color="auto" w:fill="FFFFFF"/>
        </w:rPr>
        <w:t> </w:t>
      </w:r>
      <w:r w:rsidRPr="00210271">
        <w:rPr>
          <w:rFonts w:ascii="Verdana" w:hAnsi="Verdana"/>
          <w:shd w:val="clear" w:color="auto" w:fill="FFFFFF"/>
        </w:rPr>
        <w:t>Server 2000 to</w:t>
      </w:r>
      <w:r w:rsidRPr="00210271">
        <w:rPr>
          <w:rStyle w:val="apple-converted-space"/>
          <w:rFonts w:ascii="Verdana" w:hAnsi="Verdana"/>
          <w:shd w:val="clear" w:color="auto" w:fill="FFFFFF"/>
        </w:rPr>
        <w:t> </w:t>
      </w:r>
      <w:r w:rsidR="00CE21B0" w:rsidRPr="00210271">
        <w:rPr>
          <w:rStyle w:val="apple-converted-space"/>
          <w:rFonts w:ascii="Verdana" w:hAnsi="Verdana"/>
          <w:shd w:val="clear" w:color="auto" w:fill="FFFFFF"/>
        </w:rPr>
        <w:t>SQL</w:t>
      </w:r>
      <w:r w:rsidRPr="00210271">
        <w:rPr>
          <w:rStyle w:val="apple-converted-space"/>
          <w:rFonts w:ascii="Verdana" w:hAnsi="Verdana"/>
          <w:shd w:val="clear" w:color="auto" w:fill="FFFFFF"/>
        </w:rPr>
        <w:t> </w:t>
      </w:r>
      <w:r w:rsidRPr="00210271">
        <w:rPr>
          <w:rFonts w:ascii="Verdana" w:hAnsi="Verdana"/>
          <w:shd w:val="clear" w:color="auto" w:fill="FFFFFF"/>
        </w:rPr>
        <w:t>Server 2008 as SSIS packages. </w:t>
      </w:r>
    </w:p>
    <w:p w:rsidR="00954E86" w:rsidRPr="00210271" w:rsidRDefault="00954E86" w:rsidP="00380FFF">
      <w:pPr>
        <w:numPr>
          <w:ilvl w:val="0"/>
          <w:numId w:val="17"/>
        </w:numPr>
        <w:spacing w:after="0" w:line="240" w:lineRule="auto"/>
        <w:jc w:val="both"/>
        <w:rPr>
          <w:rFonts w:ascii="Verdana" w:eastAsia="Times New Roman" w:hAnsi="Verdana"/>
        </w:rPr>
      </w:pPr>
      <w:r w:rsidRPr="00210271">
        <w:rPr>
          <w:rFonts w:ascii="Verdana" w:eastAsia="Times New Roman" w:hAnsi="Verdana"/>
        </w:rPr>
        <w:t xml:space="preserve">Installed and Configured SQL server 2014. </w:t>
      </w:r>
    </w:p>
    <w:p w:rsidR="00D432AE" w:rsidRPr="00210271" w:rsidRDefault="00D432AE" w:rsidP="00380FFF">
      <w:pPr>
        <w:numPr>
          <w:ilvl w:val="0"/>
          <w:numId w:val="17"/>
        </w:numPr>
        <w:spacing w:after="0" w:line="240" w:lineRule="auto"/>
        <w:jc w:val="both"/>
        <w:rPr>
          <w:rFonts w:ascii="Verdana" w:eastAsia="Times New Roman" w:hAnsi="Verdana"/>
        </w:rPr>
      </w:pPr>
      <w:r w:rsidRPr="00210271">
        <w:rPr>
          <w:rFonts w:ascii="Verdana" w:eastAsia="Times New Roman" w:hAnsi="Verdana"/>
        </w:rPr>
        <w:t>Migrated SSIS packages from SQL Server 2008 R2 to SSIS 2012.</w:t>
      </w:r>
    </w:p>
    <w:p w:rsidR="00A92734" w:rsidRPr="00210271" w:rsidRDefault="00A92734" w:rsidP="00380FFF">
      <w:pPr>
        <w:numPr>
          <w:ilvl w:val="0"/>
          <w:numId w:val="17"/>
        </w:numPr>
        <w:spacing w:after="0" w:line="240" w:lineRule="auto"/>
        <w:jc w:val="both"/>
        <w:rPr>
          <w:rFonts w:ascii="Verdana" w:eastAsia="Times New Roman" w:hAnsi="Verdana"/>
        </w:rPr>
      </w:pPr>
      <w:r w:rsidRPr="00210271">
        <w:rPr>
          <w:rFonts w:ascii="Verdana" w:hAnsi="Verdana"/>
          <w:shd w:val="clear" w:color="auto" w:fill="FFFFFF"/>
        </w:rPr>
        <w:t>Implemented and maintained Database mirroring as a Disaster Recovery Solution.</w:t>
      </w:r>
    </w:p>
    <w:p w:rsidR="00954E86" w:rsidRPr="00210271" w:rsidRDefault="00954E86" w:rsidP="00380FFF">
      <w:pPr>
        <w:numPr>
          <w:ilvl w:val="0"/>
          <w:numId w:val="17"/>
        </w:numPr>
        <w:spacing w:after="0" w:line="240" w:lineRule="auto"/>
        <w:jc w:val="both"/>
        <w:rPr>
          <w:rFonts w:ascii="Verdana" w:eastAsia="Times New Roman" w:hAnsi="Verdana"/>
        </w:rPr>
      </w:pPr>
      <w:r w:rsidRPr="00210271">
        <w:rPr>
          <w:rFonts w:ascii="Verdana" w:eastAsia="Times New Roman" w:hAnsi="Verdana"/>
        </w:rPr>
        <w:t>Conducted various meetings and conferences with application teams to meet corporate milestones for database consolidation and data migration.</w:t>
      </w:r>
    </w:p>
    <w:p w:rsidR="00F56D87" w:rsidRPr="00F56D87" w:rsidRDefault="009170B6" w:rsidP="00380FFF">
      <w:pPr>
        <w:pStyle w:val="ListParagraph"/>
        <w:numPr>
          <w:ilvl w:val="0"/>
          <w:numId w:val="17"/>
        </w:numPr>
        <w:tabs>
          <w:tab w:val="left" w:pos="360"/>
        </w:tabs>
        <w:spacing w:after="0" w:line="240" w:lineRule="auto"/>
        <w:jc w:val="both"/>
        <w:rPr>
          <w:rFonts w:ascii="Verdana" w:eastAsia="Times New Roman" w:hAnsi="Verdana"/>
        </w:rPr>
      </w:pPr>
      <w:r w:rsidRPr="00F56D87">
        <w:rPr>
          <w:rFonts w:ascii="Verdana" w:hAnsi="Verdana"/>
          <w:lang w:val="en-GB"/>
        </w:rPr>
        <w:t>Expertise in ETL and reporting tools. Deep understanding of the Data Warehousing SDLC and architecture of ETL, reporting and BI tools.</w:t>
      </w:r>
    </w:p>
    <w:p w:rsidR="00FC3878" w:rsidRPr="00F56D87" w:rsidRDefault="00FC3878" w:rsidP="00380FFF">
      <w:pPr>
        <w:pStyle w:val="ListParagraph"/>
        <w:numPr>
          <w:ilvl w:val="0"/>
          <w:numId w:val="17"/>
        </w:numPr>
        <w:tabs>
          <w:tab w:val="left" w:pos="360"/>
        </w:tabs>
        <w:spacing w:after="0" w:line="240" w:lineRule="auto"/>
        <w:jc w:val="both"/>
        <w:rPr>
          <w:rFonts w:ascii="Verdana" w:eastAsia="Times New Roman" w:hAnsi="Verdana"/>
        </w:rPr>
      </w:pPr>
      <w:r w:rsidRPr="00F56D87">
        <w:rPr>
          <w:rFonts w:ascii="Verdana" w:hAnsi="Verdana"/>
          <w:shd w:val="clear" w:color="auto" w:fill="FFFFFF"/>
        </w:rPr>
        <w:t>Responsible for monitoring and making recommendations for performance improvement in hosted databases using IDERA Diagnostic Manager</w:t>
      </w:r>
      <w:r w:rsidR="00954E86" w:rsidRPr="00F56D87">
        <w:rPr>
          <w:rFonts w:ascii="Verdana" w:hAnsi="Verdana"/>
          <w:shd w:val="clear" w:color="auto" w:fill="FFFFFF"/>
        </w:rPr>
        <w:t>.</w:t>
      </w:r>
    </w:p>
    <w:p w:rsidR="00245220" w:rsidRPr="00210271" w:rsidRDefault="00245220" w:rsidP="00380FFF">
      <w:pPr>
        <w:numPr>
          <w:ilvl w:val="0"/>
          <w:numId w:val="17"/>
        </w:numPr>
        <w:spacing w:after="0" w:line="240" w:lineRule="auto"/>
        <w:jc w:val="both"/>
        <w:rPr>
          <w:rFonts w:ascii="Verdana" w:eastAsia="Times New Roman" w:hAnsi="Verdana"/>
        </w:rPr>
      </w:pPr>
      <w:r w:rsidRPr="00210271">
        <w:rPr>
          <w:rFonts w:ascii="Verdana" w:hAnsi="Verdana"/>
          <w:shd w:val="clear" w:color="auto" w:fill="FFFFFF"/>
        </w:rPr>
        <w:t>Proactively monitor and profile production database servers for load and performance bottlenecks and provide solutions for query optimization and performance tuning. </w:t>
      </w:r>
    </w:p>
    <w:p w:rsidR="00615A3A" w:rsidRPr="00210271" w:rsidRDefault="00FC3878" w:rsidP="00380FFF">
      <w:pPr>
        <w:numPr>
          <w:ilvl w:val="0"/>
          <w:numId w:val="17"/>
        </w:numPr>
        <w:spacing w:after="0" w:line="240" w:lineRule="auto"/>
        <w:jc w:val="both"/>
        <w:rPr>
          <w:rFonts w:ascii="Verdana" w:hAnsi="Verdana"/>
          <w:b/>
        </w:rPr>
      </w:pPr>
      <w:r w:rsidRPr="00210271">
        <w:rPr>
          <w:rFonts w:ascii="Verdana" w:eastAsia="Times New Roman" w:hAnsi="Verdana"/>
        </w:rPr>
        <w:t xml:space="preserve">Performed daily tasks including </w:t>
      </w:r>
      <w:r w:rsidR="00492F79" w:rsidRPr="00210271">
        <w:rPr>
          <w:rFonts w:ascii="Verdana" w:eastAsia="Times New Roman" w:hAnsi="Verdana"/>
        </w:rPr>
        <w:t xml:space="preserve">SQL Jobs, </w:t>
      </w:r>
      <w:r w:rsidRPr="00210271">
        <w:rPr>
          <w:rFonts w:ascii="Verdana" w:eastAsia="Times New Roman" w:hAnsi="Verdana"/>
        </w:rPr>
        <w:t xml:space="preserve">backup and restore by using </w:t>
      </w:r>
      <w:proofErr w:type="spellStart"/>
      <w:r w:rsidR="00B70C47" w:rsidRPr="00210271">
        <w:rPr>
          <w:rFonts w:ascii="Verdana" w:eastAsia="Times New Roman" w:hAnsi="Verdana"/>
        </w:rPr>
        <w:t>Redgate</w:t>
      </w:r>
      <w:proofErr w:type="spellEnd"/>
      <w:r w:rsidR="00B70C47" w:rsidRPr="00210271">
        <w:rPr>
          <w:rFonts w:ascii="Verdana" w:eastAsia="Times New Roman" w:hAnsi="Verdana"/>
        </w:rPr>
        <w:t xml:space="preserve"> Backup tool.</w:t>
      </w:r>
    </w:p>
    <w:p w:rsidR="00245220" w:rsidRPr="00210271" w:rsidRDefault="00245220" w:rsidP="00380FFF">
      <w:pPr>
        <w:numPr>
          <w:ilvl w:val="0"/>
          <w:numId w:val="17"/>
        </w:numPr>
        <w:spacing w:after="0" w:line="240" w:lineRule="auto"/>
        <w:jc w:val="both"/>
        <w:rPr>
          <w:rFonts w:ascii="Verdana" w:hAnsi="Verdana"/>
          <w:b/>
        </w:rPr>
      </w:pPr>
      <w:r w:rsidRPr="00210271">
        <w:rPr>
          <w:rFonts w:ascii="Verdana" w:hAnsi="Verdana"/>
          <w:shd w:val="clear" w:color="auto" w:fill="FFFFFF"/>
        </w:rPr>
        <w:t>Daily tasks of DBA</w:t>
      </w:r>
      <w:r w:rsidRPr="00210271">
        <w:rPr>
          <w:rStyle w:val="apple-converted-space"/>
          <w:rFonts w:ascii="Verdana" w:hAnsi="Verdana"/>
          <w:shd w:val="clear" w:color="auto" w:fill="FFFFFF"/>
        </w:rPr>
        <w:t> </w:t>
      </w:r>
      <w:r w:rsidRPr="00210271">
        <w:rPr>
          <w:rFonts w:ascii="Verdana" w:hAnsi="Verdana"/>
          <w:shd w:val="clear" w:color="auto" w:fill="FFFFFF"/>
        </w:rPr>
        <w:t>like space issues on Production Servers and handling maintenance Jobs handling and user’s permissions. </w:t>
      </w:r>
    </w:p>
    <w:p w:rsidR="00D511FC" w:rsidRPr="00210271" w:rsidRDefault="00D511FC" w:rsidP="00380FFF">
      <w:pPr>
        <w:numPr>
          <w:ilvl w:val="0"/>
          <w:numId w:val="17"/>
        </w:numPr>
        <w:spacing w:after="0" w:line="240" w:lineRule="auto"/>
        <w:jc w:val="both"/>
        <w:rPr>
          <w:rFonts w:ascii="Verdana" w:hAnsi="Verdana"/>
          <w:b/>
        </w:rPr>
      </w:pPr>
      <w:r w:rsidRPr="00210271">
        <w:rPr>
          <w:rFonts w:ascii="Verdana" w:hAnsi="Verdana"/>
          <w:shd w:val="clear" w:color="auto" w:fill="FFFFFF"/>
        </w:rPr>
        <w:t>Monitoring Event viewer,</w:t>
      </w:r>
      <w:r w:rsidRPr="00210271">
        <w:rPr>
          <w:rStyle w:val="apple-converted-space"/>
          <w:rFonts w:ascii="Verdana" w:hAnsi="Verdana"/>
          <w:shd w:val="clear" w:color="auto" w:fill="FFFFFF"/>
        </w:rPr>
        <w:t> </w:t>
      </w:r>
      <w:r w:rsidR="00CE21B0" w:rsidRPr="00210271">
        <w:rPr>
          <w:rStyle w:val="apple-converted-space"/>
          <w:rFonts w:ascii="Verdana" w:hAnsi="Verdana"/>
          <w:shd w:val="clear" w:color="auto" w:fill="FFFFFF"/>
        </w:rPr>
        <w:t>SQL</w:t>
      </w:r>
      <w:r w:rsidRPr="00210271">
        <w:rPr>
          <w:rStyle w:val="apple-converted-space"/>
          <w:rFonts w:ascii="Verdana" w:hAnsi="Verdana"/>
          <w:shd w:val="clear" w:color="auto" w:fill="FFFFFF"/>
        </w:rPr>
        <w:t> </w:t>
      </w:r>
      <w:r w:rsidRPr="00210271">
        <w:rPr>
          <w:rFonts w:ascii="Verdana" w:hAnsi="Verdana"/>
          <w:shd w:val="clear" w:color="auto" w:fill="FFFFFF"/>
        </w:rPr>
        <w:t>Error logs and Log File Viewer for Software and hardware related errors.</w:t>
      </w:r>
    </w:p>
    <w:p w:rsidR="00E7747B" w:rsidRPr="00210271" w:rsidRDefault="00E7747B" w:rsidP="00380FFF">
      <w:pPr>
        <w:spacing w:after="0" w:line="240" w:lineRule="auto"/>
        <w:jc w:val="both"/>
        <w:rPr>
          <w:rFonts w:ascii="Verdana" w:hAnsi="Verdana"/>
          <w:b/>
        </w:rPr>
      </w:pPr>
    </w:p>
    <w:p w:rsidR="00E7747B" w:rsidRPr="00210271" w:rsidRDefault="00E7747B" w:rsidP="00380FFF">
      <w:pPr>
        <w:spacing w:after="0" w:line="240" w:lineRule="auto"/>
        <w:jc w:val="both"/>
        <w:rPr>
          <w:rFonts w:ascii="Verdana" w:hAnsi="Verdana"/>
          <w:b/>
        </w:rPr>
      </w:pPr>
    </w:p>
    <w:p w:rsidR="00203EE1" w:rsidRPr="00210271" w:rsidRDefault="00203EE1" w:rsidP="00380FFF">
      <w:pPr>
        <w:spacing w:after="0" w:line="240" w:lineRule="auto"/>
        <w:jc w:val="both"/>
        <w:rPr>
          <w:rFonts w:ascii="Verdana" w:hAnsi="Verdana"/>
          <w:b/>
        </w:rPr>
      </w:pPr>
      <w:r w:rsidRPr="00210271">
        <w:rPr>
          <w:rFonts w:ascii="Verdana" w:hAnsi="Verdana"/>
          <w:b/>
        </w:rPr>
        <w:t>Client: Rockwell Inc., Cleveland, OH</w:t>
      </w:r>
      <w:r w:rsidRPr="00210271">
        <w:rPr>
          <w:rFonts w:ascii="Verdana" w:hAnsi="Verdana"/>
          <w:b/>
        </w:rPr>
        <w:tab/>
      </w:r>
      <w:r w:rsidR="006E0BDC" w:rsidRPr="00210271">
        <w:rPr>
          <w:rFonts w:ascii="Verdana" w:hAnsi="Verdana"/>
          <w:b/>
        </w:rPr>
        <w:tab/>
      </w:r>
      <w:r w:rsidR="006E0BDC" w:rsidRPr="00210271">
        <w:rPr>
          <w:rFonts w:ascii="Verdana" w:hAnsi="Verdana"/>
          <w:b/>
        </w:rPr>
        <w:tab/>
      </w:r>
      <w:r w:rsidR="006E0BDC" w:rsidRPr="00210271">
        <w:rPr>
          <w:rFonts w:ascii="Verdana" w:hAnsi="Verdana"/>
          <w:b/>
        </w:rPr>
        <w:tab/>
      </w:r>
      <w:r w:rsidR="00BA21CE">
        <w:rPr>
          <w:rFonts w:ascii="Verdana" w:hAnsi="Verdana"/>
          <w:b/>
        </w:rPr>
        <w:t xml:space="preserve">             </w:t>
      </w:r>
      <w:r w:rsidR="009D57E2" w:rsidRPr="00210271">
        <w:rPr>
          <w:rFonts w:ascii="Verdana" w:hAnsi="Verdana"/>
          <w:b/>
        </w:rPr>
        <w:t>08/2012–</w:t>
      </w:r>
      <w:r w:rsidR="00E7747B" w:rsidRPr="00210271">
        <w:rPr>
          <w:rFonts w:ascii="Verdana" w:hAnsi="Verdana"/>
          <w:b/>
        </w:rPr>
        <w:t>09/2014</w:t>
      </w:r>
    </w:p>
    <w:p w:rsidR="00203EE1" w:rsidRPr="00210271" w:rsidRDefault="00203EE1" w:rsidP="00380FFF">
      <w:pPr>
        <w:spacing w:after="0" w:line="240" w:lineRule="auto"/>
        <w:jc w:val="both"/>
        <w:rPr>
          <w:rFonts w:ascii="Verdana" w:hAnsi="Verdana"/>
          <w:b/>
        </w:rPr>
      </w:pPr>
      <w:r w:rsidRPr="00210271">
        <w:rPr>
          <w:rFonts w:ascii="Verdana" w:hAnsi="Verdana"/>
          <w:b/>
        </w:rPr>
        <w:t>Role:  Sr. SQL Server DBA</w:t>
      </w:r>
    </w:p>
    <w:p w:rsidR="008F1267" w:rsidRPr="00210271" w:rsidRDefault="008F1267" w:rsidP="00380FFF">
      <w:pPr>
        <w:spacing w:after="0" w:line="240" w:lineRule="auto"/>
        <w:jc w:val="both"/>
        <w:rPr>
          <w:rFonts w:ascii="Verdana" w:hAnsi="Verdana"/>
          <w:b/>
        </w:rPr>
      </w:pPr>
    </w:p>
    <w:p w:rsidR="00203EE1" w:rsidRPr="00210271" w:rsidRDefault="00203EE1" w:rsidP="00380FFF">
      <w:pPr>
        <w:spacing w:after="0" w:line="240" w:lineRule="auto"/>
        <w:jc w:val="both"/>
        <w:rPr>
          <w:rFonts w:ascii="Verdana" w:hAnsi="Verdana"/>
        </w:rPr>
      </w:pPr>
      <w:r w:rsidRPr="00210271">
        <w:rPr>
          <w:rFonts w:ascii="Verdana" w:hAnsi="Verdana"/>
        </w:rPr>
        <w:t>Rockwell International is a major American manufacturing conglomerate involved in aircrafts, space industry, truck compo</w:t>
      </w:r>
      <w:r w:rsidR="00662832" w:rsidRPr="00210271">
        <w:rPr>
          <w:rFonts w:ascii="Verdana" w:hAnsi="Verdana"/>
        </w:rPr>
        <w:t>nents and industrial automation</w:t>
      </w:r>
      <w:r w:rsidR="00F468C7" w:rsidRPr="00210271">
        <w:rPr>
          <w:rFonts w:ascii="Verdana" w:hAnsi="Verdana"/>
        </w:rPr>
        <w:t>.</w:t>
      </w:r>
    </w:p>
    <w:p w:rsidR="00203EE1" w:rsidRPr="00210271" w:rsidRDefault="00203EE1" w:rsidP="00380FFF">
      <w:pPr>
        <w:spacing w:after="0" w:line="240" w:lineRule="auto"/>
        <w:jc w:val="both"/>
        <w:rPr>
          <w:rFonts w:ascii="Verdana" w:hAnsi="Verdana"/>
        </w:rPr>
      </w:pPr>
    </w:p>
    <w:p w:rsidR="00203EE1" w:rsidRPr="00210271" w:rsidRDefault="00203EE1" w:rsidP="00380FFF">
      <w:pPr>
        <w:spacing w:after="0" w:line="240" w:lineRule="auto"/>
        <w:ind w:left="360" w:hanging="360"/>
        <w:jc w:val="both"/>
        <w:rPr>
          <w:rFonts w:ascii="Verdana" w:hAnsi="Verdana"/>
          <w:u w:val="single"/>
        </w:rPr>
      </w:pPr>
      <w:r w:rsidRPr="00210271">
        <w:rPr>
          <w:rFonts w:ascii="Verdana" w:hAnsi="Verdana"/>
          <w:u w:val="single"/>
        </w:rPr>
        <w:t>Responsibilities:</w:t>
      </w:r>
    </w:p>
    <w:p w:rsidR="00203EE1" w:rsidRPr="00210271" w:rsidRDefault="00196BD9"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As a production DBA i</w:t>
      </w:r>
      <w:r w:rsidR="00203EE1" w:rsidRPr="00210271">
        <w:rPr>
          <w:rFonts w:ascii="Verdana" w:hAnsi="Verdana"/>
        </w:rPr>
        <w:t>nvolved in Administration, Database Design, Performance Analysis, and Production Support for Large (VLDB) and Complex Databases up to 1 Terabytes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lastRenderedPageBreak/>
        <w:t>Actively involved in setting up Active-Active/Active-Passive clustering in production and Testing Environments and also troubleshooted issues with the same. Applied hot fixes and Service P</w:t>
      </w:r>
      <w:r w:rsidR="00187AD1" w:rsidRPr="00210271">
        <w:rPr>
          <w:rFonts w:ascii="Verdana" w:hAnsi="Verdana"/>
        </w:rPr>
        <w:t>acks in clustering environments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Created and maintained various databases for Production, Development and Testing environments usin</w:t>
      </w:r>
      <w:r w:rsidR="00187AD1" w:rsidRPr="00210271">
        <w:rPr>
          <w:rFonts w:ascii="Verdana" w:hAnsi="Verdana"/>
        </w:rPr>
        <w:t>g SQL Server 2012, 2008r2, 2005</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 xml:space="preserve">Conducted Database </w:t>
      </w:r>
      <w:r w:rsidR="00187AD1" w:rsidRPr="00210271">
        <w:rPr>
          <w:rFonts w:ascii="Verdana" w:hAnsi="Verdana"/>
        </w:rPr>
        <w:t>M</w:t>
      </w:r>
      <w:r w:rsidRPr="00210271">
        <w:rPr>
          <w:rFonts w:ascii="Verdana" w:hAnsi="Verdana"/>
        </w:rPr>
        <w:t>irroring in High Performance and High Availability mode and troubleshooted</w:t>
      </w:r>
      <w:r w:rsidR="00187AD1" w:rsidRPr="00210271">
        <w:rPr>
          <w:rFonts w:ascii="Verdana" w:hAnsi="Verdana"/>
        </w:rPr>
        <w:t xml:space="preserve"> issues with witness servers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 xml:space="preserve">Experienced in performance tuning using windows performance monitor and SQL profiler of SQL server. Used SQL Server error logs and event viewer to troubleshoot issues </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Experience in Configuring, Managing and troubleshooting on SQL Server connection p</w:t>
      </w:r>
      <w:r w:rsidR="00187AD1" w:rsidRPr="00210271">
        <w:rPr>
          <w:rFonts w:ascii="Verdana" w:hAnsi="Verdana"/>
        </w:rPr>
        <w:t>rotocols like Kerberos and NTLM</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Expertise in registering a SPN for Kerberos Connectio</w:t>
      </w:r>
      <w:r w:rsidR="00187AD1" w:rsidRPr="00210271">
        <w:rPr>
          <w:rFonts w:ascii="Verdana" w:hAnsi="Verdana"/>
        </w:rPr>
        <w:t>n and Performing NTML Failback</w:t>
      </w:r>
    </w:p>
    <w:p w:rsidR="00203EE1" w:rsidRPr="00210271" w:rsidRDefault="00187AD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 xml:space="preserve">Expertise in fixing </w:t>
      </w:r>
      <w:r w:rsidR="00203EE1" w:rsidRPr="00210271">
        <w:rPr>
          <w:rFonts w:ascii="Verdana" w:hAnsi="Verdana"/>
        </w:rPr>
        <w:t xml:space="preserve">several </w:t>
      </w:r>
      <w:r w:rsidRPr="00210271">
        <w:rPr>
          <w:rFonts w:ascii="Verdana" w:hAnsi="Verdana"/>
        </w:rPr>
        <w:t xml:space="preserve">issues while using </w:t>
      </w:r>
      <w:r w:rsidR="00203EE1" w:rsidRPr="00210271">
        <w:rPr>
          <w:rFonts w:ascii="Verdana" w:hAnsi="Verdana"/>
        </w:rPr>
        <w:t xml:space="preserve">Kerberos and NTLM </w:t>
      </w:r>
      <w:r w:rsidRPr="00210271">
        <w:rPr>
          <w:rFonts w:ascii="Verdana" w:hAnsi="Verdana"/>
        </w:rPr>
        <w:t xml:space="preserve">authentication </w:t>
      </w:r>
      <w:r w:rsidR="00203EE1" w:rsidRPr="00210271">
        <w:rPr>
          <w:rFonts w:ascii="Verdana" w:hAnsi="Verdana"/>
        </w:rPr>
        <w:t xml:space="preserve"> like "Login Failed for user", "Could not open a connection to SQL Server", "Can</w:t>
      </w:r>
      <w:r w:rsidRPr="00210271">
        <w:rPr>
          <w:rFonts w:ascii="Verdana" w:hAnsi="Verdana"/>
        </w:rPr>
        <w:t xml:space="preserve">not generate SSPI Context", </w:t>
      </w:r>
      <w:r w:rsidR="009A20D3" w:rsidRPr="00210271">
        <w:rPr>
          <w:rFonts w:ascii="Verdana" w:hAnsi="Verdana"/>
        </w:rPr>
        <w:t>etc.</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Involved in migration of SQL 2005 TO SQL 2008r2</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Performed daily backups and developed recovery procedures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Involved in the migration of the data across different databases and different servers using SSIS, BCP and Import/export tools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 xml:space="preserve">Involved in Change Control Management </w:t>
      </w:r>
      <w:r w:rsidR="00187AD1" w:rsidRPr="00210271">
        <w:rPr>
          <w:rFonts w:ascii="Verdana" w:hAnsi="Verdana"/>
        </w:rPr>
        <w:t xml:space="preserve">and follow </w:t>
      </w:r>
      <w:r w:rsidRPr="00210271">
        <w:rPr>
          <w:rFonts w:ascii="Verdana" w:hAnsi="Verdana"/>
        </w:rPr>
        <w:t xml:space="preserve">the discipline of systematically identifying and controlling change requests </w:t>
      </w:r>
      <w:r w:rsidR="00187AD1" w:rsidRPr="00210271">
        <w:rPr>
          <w:rFonts w:ascii="Verdana" w:hAnsi="Verdana"/>
        </w:rPr>
        <w:t>of</w:t>
      </w:r>
      <w:r w:rsidRPr="00210271">
        <w:rPr>
          <w:rFonts w:ascii="Verdana" w:hAnsi="Verdana"/>
        </w:rPr>
        <w:t xml:space="preserve"> a project from bot</w:t>
      </w:r>
      <w:r w:rsidR="00187AD1" w:rsidRPr="00210271">
        <w:rPr>
          <w:rFonts w:ascii="Verdana" w:hAnsi="Verdana"/>
        </w:rPr>
        <w:t>h internal and external sources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Troubleshooted issues with logfile full and database size incre</w:t>
      </w:r>
      <w:r w:rsidR="00187AD1" w:rsidRPr="00210271">
        <w:rPr>
          <w:rFonts w:ascii="Verdana" w:hAnsi="Verdana"/>
        </w:rPr>
        <w:t>asing beyond threshold errors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 xml:space="preserve">Creation of new database, planning the location of data, index, and transaction log files on the disks </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 xml:space="preserve">Capacity Planning, </w:t>
      </w:r>
      <w:r w:rsidR="00A40DA4" w:rsidRPr="00210271">
        <w:rPr>
          <w:rFonts w:ascii="Verdana" w:hAnsi="Verdana"/>
        </w:rPr>
        <w:t>Data M</w:t>
      </w:r>
      <w:r w:rsidRPr="00210271">
        <w:rPr>
          <w:rFonts w:ascii="Verdana" w:hAnsi="Verdana"/>
        </w:rPr>
        <w:t xml:space="preserve">odeling and Logical/Physical </w:t>
      </w:r>
      <w:r w:rsidR="00A40DA4" w:rsidRPr="00210271">
        <w:rPr>
          <w:rFonts w:ascii="Verdana" w:hAnsi="Verdana"/>
        </w:rPr>
        <w:t>D</w:t>
      </w:r>
      <w:r w:rsidRPr="00210271">
        <w:rPr>
          <w:rFonts w:ascii="Verdana" w:hAnsi="Verdana"/>
        </w:rPr>
        <w:t>atabase Design</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Provided support to the application developers on the application databases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Handled the database components of application releases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Created various multi-dimensional cubes (SSAS), processed facts, dimensions and pop</w:t>
      </w:r>
      <w:r w:rsidR="00A40DA4" w:rsidRPr="00210271">
        <w:rPr>
          <w:rFonts w:ascii="Verdana" w:hAnsi="Verdana"/>
        </w:rPr>
        <w:t>ulated data for front end users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Manage</w:t>
      </w:r>
      <w:r w:rsidR="00A40DA4" w:rsidRPr="00210271">
        <w:rPr>
          <w:rFonts w:ascii="Verdana" w:hAnsi="Verdana"/>
        </w:rPr>
        <w:t>d</w:t>
      </w:r>
      <w:r w:rsidRPr="00210271">
        <w:rPr>
          <w:rFonts w:ascii="Verdana" w:hAnsi="Verdana"/>
        </w:rPr>
        <w:t xml:space="preserve"> SSIS packages, stored procedures, jobs, and utilize Server Side tracing to identify performance issues with d</w:t>
      </w:r>
      <w:r w:rsidR="00A40DA4" w:rsidRPr="00210271">
        <w:rPr>
          <w:rFonts w:ascii="Verdana" w:hAnsi="Verdana"/>
        </w:rPr>
        <w:t>eadlocks &amp; other locking issues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Performed Database consistency checks with DBCC , Defrag, Index tuning and monitored error logs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Created Database</w:t>
      </w:r>
      <w:r w:rsidR="00A40DA4" w:rsidRPr="00210271">
        <w:rPr>
          <w:rFonts w:ascii="Verdana" w:hAnsi="Verdana"/>
        </w:rPr>
        <w:t>s</w:t>
      </w:r>
      <w:r w:rsidRPr="00210271">
        <w:rPr>
          <w:rFonts w:ascii="Verdana" w:hAnsi="Verdana"/>
        </w:rPr>
        <w:t xml:space="preserve"> and Database Objects like Tables, Stored Procedures, Views, Triggers, Rules, Defaults, user de</w:t>
      </w:r>
      <w:r w:rsidR="00A40DA4" w:rsidRPr="00210271">
        <w:rPr>
          <w:rFonts w:ascii="Verdana" w:hAnsi="Verdana"/>
        </w:rPr>
        <w:t>fined data types and functions</w:t>
      </w:r>
      <w:r w:rsidR="00EF2C14" w:rsidRPr="00210271">
        <w:rPr>
          <w:rFonts w:ascii="Verdana" w:hAnsi="Verdana"/>
        </w:rPr>
        <w:t xml:space="preserve"> using TOAD and SSMS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Developed DR plans and automated failsafe backup remediation modules for accurate backup monitoring a</w:t>
      </w:r>
      <w:r w:rsidR="00A40DA4" w:rsidRPr="00210271">
        <w:rPr>
          <w:rFonts w:ascii="Verdana" w:hAnsi="Verdana"/>
        </w:rPr>
        <w:t>nd reporting / Ad hoc reporting</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Worked closely with development team</w:t>
      </w:r>
      <w:r w:rsidR="00A40DA4" w:rsidRPr="00210271">
        <w:rPr>
          <w:rFonts w:ascii="Verdana" w:hAnsi="Verdana"/>
        </w:rPr>
        <w:t>s</w:t>
      </w:r>
      <w:r w:rsidRPr="00210271">
        <w:rPr>
          <w:rFonts w:ascii="Verdana" w:hAnsi="Verdana"/>
        </w:rPr>
        <w:t xml:space="preserve"> for performance enhancements, code reviews and provided vital inputs in terms of index optimization, schema structures</w:t>
      </w:r>
      <w:r w:rsidR="00A40DA4" w:rsidRPr="00210271">
        <w:rPr>
          <w:rFonts w:ascii="Verdana" w:hAnsi="Verdana"/>
        </w:rPr>
        <w:t>, data changes, file layouts et</w:t>
      </w:r>
      <w:r w:rsidRPr="00210271">
        <w:rPr>
          <w:rFonts w:ascii="Verdana" w:hAnsi="Verdana"/>
        </w:rPr>
        <w:t xml:space="preserve">. </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Extracted data from various sources like SQL Server 2005/2008/2012, Oracle, Teradata, .CSV, Excel and Text file</w:t>
      </w:r>
      <w:r w:rsidR="00A40DA4" w:rsidRPr="00210271">
        <w:rPr>
          <w:rFonts w:ascii="Verdana" w:hAnsi="Verdana"/>
        </w:rPr>
        <w:t>s</w:t>
      </w:r>
      <w:r w:rsidRPr="00210271">
        <w:rPr>
          <w:rFonts w:ascii="Verdana" w:hAnsi="Verdana"/>
        </w:rPr>
        <w:t xml:space="preserve"> from</w:t>
      </w:r>
      <w:r w:rsidR="00A40DA4" w:rsidRPr="00210271">
        <w:rPr>
          <w:rFonts w:ascii="Verdana" w:hAnsi="Verdana"/>
        </w:rPr>
        <w:t xml:space="preserve"> Clients using FTP servers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 xml:space="preserve">Involved in all ITIL process like Change management, Incident </w:t>
      </w:r>
      <w:r w:rsidR="00A40DA4" w:rsidRPr="00210271">
        <w:rPr>
          <w:rFonts w:ascii="Verdana" w:hAnsi="Verdana"/>
        </w:rPr>
        <w:t>Management &amp; Problem Management</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Actively participated in determining the database schema, database schema changes, implementation plan for database schema releases in coordination with developers and data modelers in adher</w:t>
      </w:r>
      <w:r w:rsidR="00A40DA4" w:rsidRPr="00210271">
        <w:rPr>
          <w:rFonts w:ascii="Verdana" w:hAnsi="Verdana"/>
        </w:rPr>
        <w:t>ence with organization policies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Developed and deployed stored procedur</w:t>
      </w:r>
      <w:r w:rsidR="00A40DA4" w:rsidRPr="00210271">
        <w:rPr>
          <w:rFonts w:ascii="Verdana" w:hAnsi="Verdana"/>
        </w:rPr>
        <w:t>es, created triggers and audits</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lastRenderedPageBreak/>
        <w:t xml:space="preserve">Developed </w:t>
      </w:r>
      <w:r w:rsidR="00A40DA4" w:rsidRPr="00210271">
        <w:rPr>
          <w:rFonts w:ascii="Verdana" w:hAnsi="Verdana"/>
        </w:rPr>
        <w:t>j</w:t>
      </w:r>
      <w:r w:rsidRPr="00210271">
        <w:rPr>
          <w:rFonts w:ascii="Verdana" w:hAnsi="Verdana"/>
        </w:rPr>
        <w:t>obs for maintenance in terms of updating statistics, rebuilding indexes, scheduled full/diff/log backups, refreshing database environments periodically or on demand. Also set up notifi</w:t>
      </w:r>
      <w:r w:rsidR="00A40DA4" w:rsidRPr="00210271">
        <w:rPr>
          <w:rFonts w:ascii="Verdana" w:hAnsi="Verdana"/>
        </w:rPr>
        <w:t>cations for failure of jobs etc</w:t>
      </w:r>
    </w:p>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bookmarkStart w:id="1" w:name="OLE_LINK3"/>
      <w:r w:rsidRPr="00210271">
        <w:rPr>
          <w:rFonts w:ascii="Verdana" w:hAnsi="Verdana"/>
        </w:rPr>
        <w:t>Proactively monitored, determined and solved issue</w:t>
      </w:r>
      <w:r w:rsidR="00A40DA4" w:rsidRPr="00210271">
        <w:rPr>
          <w:rFonts w:ascii="Verdana" w:hAnsi="Verdana"/>
        </w:rPr>
        <w:t xml:space="preserve">s at </w:t>
      </w:r>
      <w:proofErr w:type="spellStart"/>
      <w:r w:rsidR="00A40DA4" w:rsidRPr="00210271">
        <w:rPr>
          <w:rFonts w:ascii="Verdana" w:hAnsi="Verdana"/>
        </w:rPr>
        <w:t>sql</w:t>
      </w:r>
      <w:proofErr w:type="spellEnd"/>
      <w:r w:rsidR="00A40DA4" w:rsidRPr="00210271">
        <w:rPr>
          <w:rFonts w:ascii="Verdana" w:hAnsi="Verdana"/>
        </w:rPr>
        <w:t>/database/server levels</w:t>
      </w:r>
      <w:r w:rsidR="00DC6A21" w:rsidRPr="00210271">
        <w:rPr>
          <w:rFonts w:ascii="Verdana" w:hAnsi="Verdana"/>
        </w:rPr>
        <w:t xml:space="preserve"> with the help of SCOM </w:t>
      </w:r>
      <w:r w:rsidR="00C35E09" w:rsidRPr="00210271">
        <w:rPr>
          <w:rFonts w:ascii="Verdana" w:hAnsi="Verdana"/>
        </w:rPr>
        <w:t xml:space="preserve">server and its </w:t>
      </w:r>
      <w:r w:rsidR="00DC6A21" w:rsidRPr="00210271">
        <w:rPr>
          <w:rFonts w:ascii="Verdana" w:hAnsi="Verdana"/>
        </w:rPr>
        <w:t>agents</w:t>
      </w:r>
    </w:p>
    <w:bookmarkEnd w:id="1"/>
    <w:p w:rsidR="00203EE1" w:rsidRPr="00210271" w:rsidRDefault="00203EE1" w:rsidP="00380FFF">
      <w:pPr>
        <w:pStyle w:val="ListParagraph"/>
        <w:numPr>
          <w:ilvl w:val="0"/>
          <w:numId w:val="9"/>
        </w:numPr>
        <w:tabs>
          <w:tab w:val="clear" w:pos="360"/>
          <w:tab w:val="num" w:pos="720"/>
        </w:tabs>
        <w:spacing w:after="0" w:line="240" w:lineRule="auto"/>
        <w:ind w:left="720" w:hanging="360"/>
        <w:contextualSpacing w:val="0"/>
        <w:jc w:val="both"/>
        <w:rPr>
          <w:rFonts w:ascii="Verdana" w:hAnsi="Verdana"/>
        </w:rPr>
      </w:pPr>
      <w:r w:rsidRPr="00210271">
        <w:rPr>
          <w:rFonts w:ascii="Verdana" w:hAnsi="Verdana"/>
        </w:rPr>
        <w:t>Handled 24/7 production issu</w:t>
      </w:r>
      <w:r w:rsidR="00A40DA4" w:rsidRPr="00210271">
        <w:rPr>
          <w:rFonts w:ascii="Verdana" w:hAnsi="Verdana"/>
        </w:rPr>
        <w:t>es</w:t>
      </w:r>
    </w:p>
    <w:p w:rsidR="00203EE1" w:rsidRPr="00210271" w:rsidRDefault="00203EE1" w:rsidP="00380FFF">
      <w:pPr>
        <w:spacing w:after="0" w:line="240" w:lineRule="auto"/>
        <w:jc w:val="both"/>
        <w:rPr>
          <w:rFonts w:ascii="Verdana" w:hAnsi="Verdana"/>
        </w:rPr>
      </w:pPr>
    </w:p>
    <w:p w:rsidR="00F468C7" w:rsidRPr="00210271" w:rsidRDefault="00F468C7" w:rsidP="00380FFF">
      <w:pPr>
        <w:spacing w:after="0" w:line="240" w:lineRule="auto"/>
        <w:jc w:val="both"/>
        <w:rPr>
          <w:rFonts w:ascii="Verdana" w:hAnsi="Verdana"/>
        </w:rPr>
      </w:pPr>
    </w:p>
    <w:p w:rsidR="00F468C7" w:rsidRPr="00210271" w:rsidRDefault="00F468C7" w:rsidP="00380FFF">
      <w:pPr>
        <w:spacing w:after="0" w:line="240" w:lineRule="auto"/>
        <w:jc w:val="both"/>
        <w:rPr>
          <w:rFonts w:ascii="Verdana" w:hAnsi="Verdana"/>
          <w:b/>
          <w:bCs/>
        </w:rPr>
      </w:pPr>
      <w:r w:rsidRPr="00210271">
        <w:rPr>
          <w:rFonts w:ascii="Verdana" w:hAnsi="Verdana"/>
          <w:b/>
        </w:rPr>
        <w:t xml:space="preserve">Client: </w:t>
      </w:r>
      <w:proofErr w:type="spellStart"/>
      <w:r w:rsidRPr="00210271">
        <w:rPr>
          <w:rFonts w:ascii="Verdana" w:hAnsi="Verdana"/>
          <w:b/>
        </w:rPr>
        <w:t>Aclara</w:t>
      </w:r>
      <w:proofErr w:type="spellEnd"/>
      <w:r w:rsidRPr="00210271">
        <w:rPr>
          <w:rFonts w:ascii="Verdana" w:hAnsi="Verdana"/>
          <w:b/>
        </w:rPr>
        <w:t xml:space="preserve"> Technologies, MO</w:t>
      </w:r>
      <w:r w:rsidRPr="00210271">
        <w:rPr>
          <w:rFonts w:ascii="Verdana" w:hAnsi="Verdana"/>
          <w:b/>
        </w:rPr>
        <w:tab/>
      </w:r>
      <w:r w:rsidRPr="00210271">
        <w:rPr>
          <w:rFonts w:ascii="Verdana" w:hAnsi="Verdana"/>
          <w:b/>
        </w:rPr>
        <w:tab/>
      </w:r>
      <w:r w:rsidRPr="00210271">
        <w:rPr>
          <w:rFonts w:ascii="Verdana" w:hAnsi="Verdana"/>
          <w:b/>
        </w:rPr>
        <w:tab/>
      </w:r>
      <w:r w:rsidRPr="00210271">
        <w:rPr>
          <w:rFonts w:ascii="Verdana" w:hAnsi="Verdana"/>
          <w:b/>
        </w:rPr>
        <w:tab/>
      </w:r>
      <w:r w:rsidRPr="00210271">
        <w:rPr>
          <w:rFonts w:ascii="Verdana" w:hAnsi="Verdana"/>
          <w:b/>
        </w:rPr>
        <w:tab/>
        <w:t xml:space="preserve">            08/2011 - 07/2012</w:t>
      </w:r>
    </w:p>
    <w:p w:rsidR="00F468C7" w:rsidRPr="00210271" w:rsidRDefault="007F7011" w:rsidP="00380FFF">
      <w:pPr>
        <w:spacing w:after="0" w:line="240" w:lineRule="auto"/>
        <w:jc w:val="both"/>
        <w:rPr>
          <w:rFonts w:ascii="Verdana" w:hAnsi="Verdana"/>
          <w:b/>
        </w:rPr>
      </w:pPr>
      <w:r w:rsidRPr="00210271">
        <w:rPr>
          <w:rFonts w:ascii="Verdana" w:hAnsi="Verdana"/>
          <w:b/>
        </w:rPr>
        <w:t xml:space="preserve">Role: </w:t>
      </w:r>
      <w:r w:rsidR="00F468C7" w:rsidRPr="00210271">
        <w:rPr>
          <w:rFonts w:ascii="Verdana" w:hAnsi="Verdana"/>
          <w:b/>
        </w:rPr>
        <w:t xml:space="preserve">Sr. SQL </w:t>
      </w:r>
      <w:r w:rsidRPr="00210271">
        <w:rPr>
          <w:rFonts w:ascii="Verdana" w:hAnsi="Verdana"/>
          <w:b/>
        </w:rPr>
        <w:t xml:space="preserve">Server </w:t>
      </w:r>
      <w:r w:rsidR="00F468C7" w:rsidRPr="00210271">
        <w:rPr>
          <w:rFonts w:ascii="Verdana" w:hAnsi="Verdana"/>
          <w:b/>
        </w:rPr>
        <w:t>DBA</w:t>
      </w:r>
    </w:p>
    <w:p w:rsidR="00F468C7" w:rsidRPr="00210271" w:rsidRDefault="00F468C7" w:rsidP="00380FFF">
      <w:pPr>
        <w:spacing w:after="0" w:line="240" w:lineRule="auto"/>
        <w:jc w:val="both"/>
        <w:rPr>
          <w:rFonts w:ascii="Verdana" w:hAnsi="Verdana"/>
        </w:rPr>
      </w:pPr>
    </w:p>
    <w:p w:rsidR="00F468C7" w:rsidRPr="00210271" w:rsidRDefault="00F468C7" w:rsidP="00380FFF">
      <w:pPr>
        <w:spacing w:after="0" w:line="240" w:lineRule="auto"/>
        <w:jc w:val="both"/>
        <w:rPr>
          <w:rFonts w:ascii="Verdana" w:hAnsi="Verdana"/>
        </w:rPr>
      </w:pPr>
      <w:proofErr w:type="spellStart"/>
      <w:r w:rsidRPr="00210271">
        <w:rPr>
          <w:rFonts w:ascii="Verdana" w:hAnsi="Verdana"/>
        </w:rPr>
        <w:t>Aclara</w:t>
      </w:r>
      <w:proofErr w:type="spellEnd"/>
      <w:r w:rsidRPr="00210271">
        <w:rPr>
          <w:rFonts w:ascii="Verdana" w:hAnsi="Verdana"/>
        </w:rPr>
        <w:t xml:space="preserve"> Software applications provide utilities with value-added software solutions that unlock the power of AMI systems and underlying billing and metering data to deliver benefits to the utility and customers alike. </w:t>
      </w:r>
      <w:proofErr w:type="spellStart"/>
      <w:r w:rsidRPr="00210271">
        <w:rPr>
          <w:rFonts w:ascii="Verdana" w:hAnsi="Verdana"/>
        </w:rPr>
        <w:t>Aclara’s</w:t>
      </w:r>
      <w:proofErr w:type="spellEnd"/>
      <w:r w:rsidRPr="00210271">
        <w:rPr>
          <w:rFonts w:ascii="Verdana" w:hAnsi="Verdana"/>
        </w:rPr>
        <w:t xml:space="preserve"> ENERGY prism Customer Care solutions and Energy Vision Operational Efficiency Solutions are used by more than 100 major energy and water organizations worldwide to reduce capital and operating costs, increase customer satisfaction and address efficiency and resource management needs.</w:t>
      </w:r>
    </w:p>
    <w:p w:rsidR="00F468C7" w:rsidRPr="00210271" w:rsidRDefault="00F468C7" w:rsidP="00380FFF">
      <w:pPr>
        <w:spacing w:after="0" w:line="240" w:lineRule="auto"/>
        <w:jc w:val="both"/>
        <w:rPr>
          <w:rFonts w:ascii="Verdana" w:hAnsi="Verdana"/>
        </w:rPr>
      </w:pPr>
    </w:p>
    <w:p w:rsidR="00F468C7" w:rsidRPr="00210271" w:rsidRDefault="00F468C7" w:rsidP="00380FFF">
      <w:pPr>
        <w:spacing w:after="0" w:line="240" w:lineRule="auto"/>
        <w:ind w:left="360" w:hanging="360"/>
        <w:jc w:val="both"/>
        <w:rPr>
          <w:rFonts w:ascii="Verdana" w:hAnsi="Verdana"/>
          <w:u w:val="single"/>
        </w:rPr>
      </w:pPr>
      <w:r w:rsidRPr="00210271">
        <w:rPr>
          <w:rFonts w:ascii="Verdana" w:hAnsi="Verdana"/>
          <w:u w:val="single"/>
        </w:rPr>
        <w:t>Responsibilities: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Ensure </w:t>
      </w:r>
      <w:r w:rsidRPr="00210271">
        <w:rPr>
          <w:rFonts w:ascii="Verdana" w:hAnsi="Verdana"/>
          <w:b/>
          <w:bCs/>
        </w:rPr>
        <w:t>backups</w:t>
      </w:r>
      <w:r w:rsidRPr="00210271">
        <w:rPr>
          <w:rFonts w:ascii="Verdana" w:hAnsi="Verdana"/>
          <w:bCs/>
        </w:rPr>
        <w:t xml:space="preserve"> and </w:t>
      </w:r>
      <w:r w:rsidRPr="00210271">
        <w:rPr>
          <w:rFonts w:ascii="Verdana" w:hAnsi="Verdana"/>
          <w:b/>
          <w:bCs/>
        </w:rPr>
        <w:t>redundancy</w:t>
      </w:r>
      <w:r w:rsidRPr="00210271">
        <w:rPr>
          <w:rFonts w:ascii="Verdana" w:hAnsi="Verdana"/>
          <w:bCs/>
        </w:rPr>
        <w:t xml:space="preserve"> is maintaine</w:t>
      </w:r>
      <w:r w:rsidR="00C87701" w:rsidRPr="00210271">
        <w:rPr>
          <w:rFonts w:ascii="Verdana" w:hAnsi="Verdana"/>
          <w:bCs/>
        </w:rPr>
        <w:t>d to assure failover mechanisms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Proactively monitor the database systems to ensure secure se</w:t>
      </w:r>
      <w:r w:rsidR="00C87701" w:rsidRPr="00210271">
        <w:rPr>
          <w:rFonts w:ascii="Verdana" w:hAnsi="Verdana"/>
          <w:bCs/>
        </w:rPr>
        <w:t>rvices with minimum downtime</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Troubleshoot and problem solving of </w:t>
      </w:r>
      <w:r w:rsidRPr="00210271">
        <w:rPr>
          <w:rFonts w:ascii="Verdana" w:hAnsi="Verdana"/>
          <w:b/>
          <w:bCs/>
        </w:rPr>
        <w:t>SQL related</w:t>
      </w:r>
      <w:r w:rsidRPr="00210271">
        <w:rPr>
          <w:rFonts w:ascii="Verdana" w:hAnsi="Verdana"/>
          <w:bCs/>
        </w:rPr>
        <w:t xml:space="preserve"> issues, includ</w:t>
      </w:r>
      <w:r w:rsidR="00C87701" w:rsidRPr="00210271">
        <w:rPr>
          <w:rFonts w:ascii="Verdana" w:hAnsi="Verdana"/>
          <w:bCs/>
        </w:rPr>
        <w:t>ing advising on customer issues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Set up </w:t>
      </w:r>
      <w:r w:rsidRPr="00210271">
        <w:rPr>
          <w:rFonts w:ascii="Verdana" w:hAnsi="Verdana"/>
          <w:b/>
          <w:bCs/>
        </w:rPr>
        <w:t>SQL server cluster</w:t>
      </w:r>
      <w:r w:rsidRPr="00210271">
        <w:rPr>
          <w:rFonts w:ascii="Verdana" w:hAnsi="Verdana"/>
          <w:bCs/>
        </w:rPr>
        <w:t xml:space="preserve"> and </w:t>
      </w:r>
      <w:r w:rsidRPr="00210271">
        <w:rPr>
          <w:rFonts w:ascii="Verdana" w:hAnsi="Verdana"/>
          <w:b/>
          <w:bCs/>
        </w:rPr>
        <w:t>Always ON</w:t>
      </w:r>
      <w:r w:rsidRPr="00210271">
        <w:rPr>
          <w:rFonts w:ascii="Verdana" w:hAnsi="Verdana"/>
          <w:bCs/>
        </w:rPr>
        <w:t> technologies</w:t>
      </w:r>
    </w:p>
    <w:p w:rsidR="00F468C7" w:rsidRPr="00210271" w:rsidRDefault="00F468C7" w:rsidP="00380FFF">
      <w:pPr>
        <w:pStyle w:val="ListParagraph"/>
        <w:numPr>
          <w:ilvl w:val="0"/>
          <w:numId w:val="10"/>
        </w:numPr>
        <w:spacing w:after="0" w:line="240" w:lineRule="auto"/>
        <w:jc w:val="both"/>
        <w:rPr>
          <w:rFonts w:ascii="Verdana" w:hAnsi="Verdana"/>
          <w:bCs/>
        </w:rPr>
      </w:pPr>
      <w:r w:rsidRPr="00210271">
        <w:rPr>
          <w:rFonts w:ascii="Verdana" w:hAnsi="Verdana"/>
          <w:bCs/>
        </w:rPr>
        <w:t>Data Migration (transformations) from DB2 &amp; Oracle to SQL Server 2012/2008 using SS</w:t>
      </w:r>
      <w:r w:rsidR="00C87701" w:rsidRPr="00210271">
        <w:rPr>
          <w:rFonts w:ascii="Verdana" w:hAnsi="Verdana"/>
          <w:bCs/>
        </w:rPr>
        <w:t>IS, BCP and Import/export tools</w:t>
      </w:r>
    </w:p>
    <w:p w:rsidR="00EF2C14" w:rsidRPr="00210271" w:rsidRDefault="00EF2C14" w:rsidP="00380FFF">
      <w:pPr>
        <w:pStyle w:val="ListParagraph"/>
        <w:numPr>
          <w:ilvl w:val="0"/>
          <w:numId w:val="10"/>
        </w:numPr>
        <w:spacing w:after="0" w:line="240" w:lineRule="auto"/>
        <w:jc w:val="both"/>
        <w:rPr>
          <w:rFonts w:ascii="Verdana" w:hAnsi="Verdana"/>
          <w:bCs/>
        </w:rPr>
      </w:pPr>
      <w:r w:rsidRPr="00210271">
        <w:rPr>
          <w:rFonts w:ascii="Verdana" w:hAnsi="Verdana"/>
          <w:bCs/>
        </w:rPr>
        <w:t>Developing queries and various database objects like stored procedures, functions and triggers using TOAD and SSMS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Writing queries to generate reports for analysis of data using </w:t>
      </w:r>
      <w:r w:rsidRPr="00210271">
        <w:rPr>
          <w:rFonts w:ascii="Verdana" w:hAnsi="Verdana"/>
          <w:b/>
          <w:bCs/>
        </w:rPr>
        <w:t>SQL Server Reporting Services, Report Builder</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Improve and maintain databases </w:t>
      </w:r>
      <w:r w:rsidR="00C87701" w:rsidRPr="00210271">
        <w:rPr>
          <w:rFonts w:ascii="Verdana" w:hAnsi="Verdana"/>
          <w:bCs/>
        </w:rPr>
        <w:t>to include rollout and upgrades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Implement and release database changes according </w:t>
      </w:r>
      <w:r w:rsidR="00C87701" w:rsidRPr="00210271">
        <w:rPr>
          <w:rFonts w:ascii="Verdana" w:hAnsi="Verdana"/>
          <w:bCs/>
        </w:rPr>
        <w:t>to agreed time scales and costs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
          <w:bCs/>
        </w:rPr>
        <w:t>Monitoring SQL instances</w:t>
      </w:r>
      <w:r w:rsidRPr="00210271">
        <w:rPr>
          <w:rFonts w:ascii="Verdana" w:hAnsi="Verdana"/>
          <w:bCs/>
        </w:rPr>
        <w:t xml:space="preserve"> a</w:t>
      </w:r>
      <w:r w:rsidR="00C87701" w:rsidRPr="00210271">
        <w:rPr>
          <w:rFonts w:ascii="Verdana" w:hAnsi="Verdana"/>
          <w:bCs/>
        </w:rPr>
        <w:t>nd correcting issues that arise</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Work with application development staff to abide by database architectures, coding standards, and quality assurance </w:t>
      </w:r>
      <w:r w:rsidRPr="00210271">
        <w:rPr>
          <w:rFonts w:ascii="Verdana" w:hAnsi="Verdana"/>
          <w:b/>
          <w:bCs/>
        </w:rPr>
        <w:t>policies</w:t>
      </w:r>
      <w:r w:rsidRPr="00210271">
        <w:rPr>
          <w:rFonts w:ascii="Verdana" w:hAnsi="Verdana"/>
          <w:bCs/>
        </w:rPr>
        <w:t xml:space="preserve"> and </w:t>
      </w:r>
      <w:r w:rsidRPr="00210271">
        <w:rPr>
          <w:rFonts w:ascii="Verdana" w:hAnsi="Verdana"/>
          <w:b/>
          <w:bCs/>
        </w:rPr>
        <w:t>procedures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Work with Application Development Manager to create models for new database development </w:t>
      </w:r>
      <w:r w:rsidR="00C87701" w:rsidRPr="00210271">
        <w:rPr>
          <w:rFonts w:ascii="Verdana" w:hAnsi="Verdana"/>
          <w:bCs/>
        </w:rPr>
        <w:t>and/or changes to existing ones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Install and configure relevant network components to ensure database access as well as database consistency and integri</w:t>
      </w:r>
      <w:r w:rsidR="00C87701" w:rsidRPr="00210271">
        <w:rPr>
          <w:rFonts w:ascii="Verdana" w:hAnsi="Verdana"/>
          <w:bCs/>
        </w:rPr>
        <w:t>ty as approved by management</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Respond to and resolve database access and </w:t>
      </w:r>
      <w:r w:rsidRPr="00210271">
        <w:rPr>
          <w:rFonts w:ascii="Verdana" w:hAnsi="Verdana"/>
          <w:b/>
          <w:bCs/>
        </w:rPr>
        <w:t>performance</w:t>
      </w:r>
      <w:r w:rsidR="00C87701" w:rsidRPr="00210271">
        <w:rPr>
          <w:rFonts w:ascii="Verdana" w:hAnsi="Verdana"/>
          <w:bCs/>
        </w:rPr>
        <w:t xml:space="preserve"> issues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
          <w:bCs/>
        </w:rPr>
        <w:t>Monitor database</w:t>
      </w:r>
      <w:r w:rsidRPr="00210271">
        <w:rPr>
          <w:rFonts w:ascii="Verdana" w:hAnsi="Verdana"/>
          <w:bCs/>
        </w:rPr>
        <w:t xml:space="preserve"> system details within the database, including s</w:t>
      </w:r>
      <w:r w:rsidR="00C87701" w:rsidRPr="00210271">
        <w:rPr>
          <w:rFonts w:ascii="Verdana" w:hAnsi="Verdana"/>
          <w:bCs/>
        </w:rPr>
        <w:t>p’s and their execution time</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
          <w:bCs/>
        </w:rPr>
        <w:t>Monitor, optimize and allocate physical</w:t>
      </w:r>
      <w:r w:rsidRPr="00210271">
        <w:rPr>
          <w:rFonts w:ascii="Verdana" w:hAnsi="Verdana"/>
          <w:bCs/>
        </w:rPr>
        <w:t xml:space="preserve"> data storage for database sy</w:t>
      </w:r>
      <w:r w:rsidR="00C87701" w:rsidRPr="00210271">
        <w:rPr>
          <w:rFonts w:ascii="Verdana" w:hAnsi="Verdana"/>
          <w:bCs/>
        </w:rPr>
        <w:t>stems as approved by management</w:t>
      </w:r>
    </w:p>
    <w:p w:rsidR="00691D95" w:rsidRPr="00210271" w:rsidRDefault="00691D95" w:rsidP="00380FFF">
      <w:pPr>
        <w:numPr>
          <w:ilvl w:val="0"/>
          <w:numId w:val="10"/>
        </w:numPr>
        <w:spacing w:after="0" w:line="240" w:lineRule="auto"/>
        <w:jc w:val="both"/>
        <w:rPr>
          <w:rFonts w:ascii="Verdana" w:hAnsi="Verdana"/>
          <w:bCs/>
        </w:rPr>
      </w:pPr>
      <w:bookmarkStart w:id="2" w:name="OLE_LINK1"/>
      <w:bookmarkStart w:id="3" w:name="OLE_LINK2"/>
      <w:r w:rsidRPr="00210271">
        <w:rPr>
          <w:rFonts w:ascii="Verdana" w:hAnsi="Verdana"/>
          <w:bCs/>
        </w:rPr>
        <w:t>Experience with SCOM to monitor and manage critical database servers from a centralized location</w:t>
      </w:r>
      <w:bookmarkEnd w:id="2"/>
      <w:bookmarkEnd w:id="3"/>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Create, or support creation of, required reports in </w:t>
      </w:r>
      <w:r w:rsidR="00C87701" w:rsidRPr="00210271">
        <w:rPr>
          <w:rFonts w:ascii="Verdana" w:hAnsi="Verdana"/>
          <w:bCs/>
        </w:rPr>
        <w:t>response to business user needs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Conduct research and make recommendations on database products, services, protocols, and standards in support of procurement and dev</w:t>
      </w:r>
      <w:r w:rsidR="00C87701" w:rsidRPr="00210271">
        <w:rPr>
          <w:rFonts w:ascii="Verdana" w:hAnsi="Verdana"/>
          <w:bCs/>
        </w:rPr>
        <w:t>elopment efforts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Assist with database </w:t>
      </w:r>
      <w:r w:rsidR="00C87701" w:rsidRPr="00210271">
        <w:rPr>
          <w:rFonts w:ascii="Verdana" w:hAnsi="Verdana"/>
          <w:bCs/>
        </w:rPr>
        <w:t>transaction and security audits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Develop routines for end-users to facilitate best practices </w:t>
      </w:r>
      <w:r w:rsidR="00C87701" w:rsidRPr="00210271">
        <w:rPr>
          <w:rFonts w:ascii="Verdana" w:hAnsi="Verdana"/>
          <w:bCs/>
        </w:rPr>
        <w:t>for database use</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lastRenderedPageBreak/>
        <w:t xml:space="preserve">Perform database tuning including </w:t>
      </w:r>
      <w:r w:rsidRPr="00210271">
        <w:rPr>
          <w:rFonts w:ascii="Verdana" w:hAnsi="Verdana"/>
          <w:b/>
          <w:bCs/>
        </w:rPr>
        <w:t>monitoring, troubleshooting and optimizing performance</w:t>
      </w:r>
      <w:r w:rsidR="00C87701" w:rsidRPr="00210271">
        <w:rPr>
          <w:rFonts w:ascii="Verdana" w:hAnsi="Verdana"/>
          <w:bCs/>
        </w:rPr>
        <w:t xml:space="preserve"> of the databases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Setup, monitor, and</w:t>
      </w:r>
      <w:r w:rsidR="00C87701" w:rsidRPr="00210271">
        <w:rPr>
          <w:rFonts w:ascii="Verdana" w:hAnsi="Verdana"/>
          <w:bCs/>
        </w:rPr>
        <w:t xml:space="preserve"> resolve database mirror issues</w:t>
      </w:r>
    </w:p>
    <w:p w:rsidR="00F468C7" w:rsidRPr="00210271" w:rsidRDefault="00F468C7" w:rsidP="00380FFF">
      <w:pPr>
        <w:numPr>
          <w:ilvl w:val="0"/>
          <w:numId w:val="10"/>
        </w:numPr>
        <w:spacing w:after="0" w:line="240" w:lineRule="auto"/>
        <w:jc w:val="both"/>
        <w:rPr>
          <w:rFonts w:ascii="Verdana" w:hAnsi="Verdana"/>
          <w:bCs/>
        </w:rPr>
      </w:pPr>
      <w:r w:rsidRPr="00210271">
        <w:rPr>
          <w:rFonts w:ascii="Verdana" w:hAnsi="Verdana"/>
          <w:bCs/>
        </w:rPr>
        <w:t xml:space="preserve">Apply </w:t>
      </w:r>
      <w:r w:rsidR="00C87701" w:rsidRPr="00210271">
        <w:rPr>
          <w:rFonts w:ascii="Verdana" w:hAnsi="Verdana"/>
          <w:b/>
          <w:bCs/>
        </w:rPr>
        <w:t>SQL service packs and patches</w:t>
      </w:r>
    </w:p>
    <w:p w:rsidR="00F468C7" w:rsidRPr="00210271" w:rsidRDefault="00F468C7" w:rsidP="00380FFF">
      <w:pPr>
        <w:spacing w:after="0" w:line="240" w:lineRule="auto"/>
        <w:jc w:val="both"/>
        <w:rPr>
          <w:rFonts w:ascii="Verdana" w:hAnsi="Verdana"/>
        </w:rPr>
      </w:pPr>
    </w:p>
    <w:p w:rsidR="007F7011" w:rsidRPr="00210271" w:rsidRDefault="007F7011" w:rsidP="00380FFF">
      <w:pPr>
        <w:spacing w:after="0" w:line="240" w:lineRule="auto"/>
        <w:jc w:val="both"/>
        <w:rPr>
          <w:rFonts w:ascii="Verdana" w:hAnsi="Verdana"/>
        </w:rPr>
      </w:pPr>
    </w:p>
    <w:p w:rsidR="007F7011" w:rsidRPr="00210271" w:rsidRDefault="007F7011" w:rsidP="00380FFF">
      <w:pPr>
        <w:spacing w:after="0" w:line="240" w:lineRule="auto"/>
        <w:jc w:val="both"/>
        <w:rPr>
          <w:rFonts w:ascii="Verdana" w:hAnsi="Verdana"/>
          <w:b/>
        </w:rPr>
      </w:pPr>
      <w:r w:rsidRPr="00210271">
        <w:rPr>
          <w:rFonts w:ascii="Verdana" w:hAnsi="Verdana"/>
          <w:b/>
        </w:rPr>
        <w:t>Client:</w:t>
      </w:r>
      <w:r w:rsidR="004E3177">
        <w:rPr>
          <w:rFonts w:ascii="Verdana" w:hAnsi="Verdana"/>
          <w:b/>
        </w:rPr>
        <w:t xml:space="preserve"> </w:t>
      </w:r>
      <w:r w:rsidRPr="00210271">
        <w:rPr>
          <w:rFonts w:ascii="Verdana" w:hAnsi="Verdana"/>
          <w:b/>
        </w:rPr>
        <w:t>H</w:t>
      </w:r>
      <w:r w:rsidR="0024281C" w:rsidRPr="00210271">
        <w:rPr>
          <w:rFonts w:ascii="Verdana" w:hAnsi="Verdana"/>
          <w:b/>
        </w:rPr>
        <w:t>D Smith</w:t>
      </w:r>
      <w:r w:rsidR="002A2077" w:rsidRPr="00210271">
        <w:rPr>
          <w:rFonts w:ascii="Verdana" w:hAnsi="Verdana"/>
          <w:b/>
        </w:rPr>
        <w:t>,</w:t>
      </w:r>
      <w:r w:rsidR="0024281C" w:rsidRPr="00210271">
        <w:rPr>
          <w:rFonts w:ascii="Verdana" w:hAnsi="Verdana"/>
          <w:b/>
        </w:rPr>
        <w:t xml:space="preserve"> Springfield IL </w:t>
      </w:r>
      <w:r w:rsidR="002A2077" w:rsidRPr="00210271">
        <w:rPr>
          <w:rFonts w:ascii="Verdana" w:hAnsi="Verdana"/>
          <w:b/>
        </w:rPr>
        <w:tab/>
      </w:r>
      <w:r w:rsidR="002A2077" w:rsidRPr="00210271">
        <w:rPr>
          <w:rFonts w:ascii="Verdana" w:hAnsi="Verdana"/>
          <w:b/>
        </w:rPr>
        <w:tab/>
      </w:r>
      <w:r w:rsidR="00333E1E" w:rsidRPr="00210271">
        <w:rPr>
          <w:rFonts w:ascii="Verdana" w:hAnsi="Verdana"/>
          <w:b/>
        </w:rPr>
        <w:tab/>
      </w:r>
      <w:r w:rsidR="00333E1E" w:rsidRPr="00210271">
        <w:rPr>
          <w:rFonts w:ascii="Verdana" w:hAnsi="Verdana"/>
          <w:b/>
        </w:rPr>
        <w:tab/>
      </w:r>
      <w:r w:rsidR="004E3177">
        <w:rPr>
          <w:rFonts w:ascii="Verdana" w:hAnsi="Verdana"/>
          <w:b/>
        </w:rPr>
        <w:tab/>
      </w:r>
      <w:r w:rsidR="004E3177">
        <w:rPr>
          <w:rFonts w:ascii="Verdana" w:hAnsi="Verdana"/>
          <w:b/>
        </w:rPr>
        <w:tab/>
        <w:t xml:space="preserve"> </w:t>
      </w:r>
      <w:r w:rsidR="00564291" w:rsidRPr="00210271">
        <w:rPr>
          <w:rFonts w:ascii="Verdana" w:hAnsi="Verdana"/>
          <w:b/>
        </w:rPr>
        <w:t>07/2009 – 07</w:t>
      </w:r>
      <w:r w:rsidRPr="00210271">
        <w:rPr>
          <w:rFonts w:ascii="Verdana" w:hAnsi="Verdana"/>
          <w:b/>
        </w:rPr>
        <w:t>/201</w:t>
      </w:r>
      <w:r w:rsidR="00564291" w:rsidRPr="00210271">
        <w:rPr>
          <w:rFonts w:ascii="Verdana" w:hAnsi="Verdana"/>
          <w:b/>
        </w:rPr>
        <w:t>1</w:t>
      </w:r>
    </w:p>
    <w:p w:rsidR="007F7011" w:rsidRPr="00210271" w:rsidRDefault="007F7011" w:rsidP="00380FFF">
      <w:pPr>
        <w:spacing w:after="0" w:line="240" w:lineRule="auto"/>
        <w:ind w:left="720" w:hanging="720"/>
        <w:jc w:val="both"/>
        <w:rPr>
          <w:rFonts w:ascii="Verdana" w:hAnsi="Verdana"/>
          <w:b/>
        </w:rPr>
      </w:pPr>
      <w:r w:rsidRPr="00210271">
        <w:rPr>
          <w:rFonts w:ascii="Verdana" w:hAnsi="Verdana"/>
          <w:b/>
        </w:rPr>
        <w:t xml:space="preserve">Role: Sr. SQL Server </w:t>
      </w:r>
      <w:r w:rsidR="00333E1E" w:rsidRPr="00210271">
        <w:rPr>
          <w:rFonts w:ascii="Verdana" w:hAnsi="Verdana"/>
          <w:b/>
        </w:rPr>
        <w:t>DBA</w:t>
      </w:r>
    </w:p>
    <w:p w:rsidR="00333E1E" w:rsidRPr="00210271" w:rsidRDefault="00333E1E" w:rsidP="00380FFF">
      <w:pPr>
        <w:spacing w:after="0" w:line="240" w:lineRule="auto"/>
        <w:ind w:left="720" w:hanging="720"/>
        <w:jc w:val="both"/>
        <w:rPr>
          <w:rFonts w:ascii="Verdana" w:hAnsi="Verdana"/>
          <w:b/>
        </w:rPr>
      </w:pPr>
    </w:p>
    <w:p w:rsidR="0024281C" w:rsidRPr="00210271" w:rsidRDefault="0024281C" w:rsidP="00380FFF">
      <w:pPr>
        <w:spacing w:after="0" w:line="240" w:lineRule="auto"/>
        <w:jc w:val="both"/>
        <w:rPr>
          <w:rFonts w:ascii="Verdana" w:hAnsi="Verdana"/>
        </w:rPr>
      </w:pPr>
      <w:r w:rsidRPr="00210271">
        <w:rPr>
          <w:rFonts w:ascii="Verdana" w:hAnsi="Verdana"/>
          <w:bCs/>
          <w:shd w:val="clear" w:color="auto" w:fill="FFFFFF"/>
        </w:rPr>
        <w:t xml:space="preserve">Worked for </w:t>
      </w:r>
      <w:r w:rsidRPr="00210271">
        <w:rPr>
          <w:rFonts w:ascii="Verdana" w:hAnsi="Verdana"/>
          <w:b/>
          <w:bCs/>
          <w:shd w:val="clear" w:color="auto" w:fill="FFFFFF"/>
        </w:rPr>
        <w:t>HD SMITH</w:t>
      </w:r>
      <w:r w:rsidRPr="00210271">
        <w:rPr>
          <w:rFonts w:ascii="Verdana" w:hAnsi="Verdana"/>
          <w:bCs/>
          <w:shd w:val="clear" w:color="auto" w:fill="FFFFFF"/>
        </w:rPr>
        <w:t>, which is a pharmaceutical company, the company supplies pharmaceuticals (brand name and generic), over-the-counter supplements, and other health care products to pharmacies, hospitals, and retailers.</w:t>
      </w:r>
    </w:p>
    <w:p w:rsidR="007F7011" w:rsidRPr="00210271" w:rsidRDefault="007F7011" w:rsidP="00380FFF">
      <w:pPr>
        <w:spacing w:after="0" w:line="240" w:lineRule="auto"/>
        <w:jc w:val="both"/>
        <w:rPr>
          <w:rFonts w:ascii="Verdana" w:hAnsi="Verdana"/>
          <w:u w:val="single"/>
        </w:rPr>
      </w:pPr>
    </w:p>
    <w:p w:rsidR="007F7011" w:rsidRPr="00210271" w:rsidRDefault="007F7011" w:rsidP="00380FFF">
      <w:pPr>
        <w:spacing w:after="0" w:line="240" w:lineRule="auto"/>
        <w:jc w:val="both"/>
        <w:rPr>
          <w:rFonts w:ascii="Verdana" w:hAnsi="Verdana"/>
          <w:u w:val="single"/>
        </w:rPr>
      </w:pPr>
      <w:r w:rsidRPr="00210271">
        <w:rPr>
          <w:rFonts w:ascii="Verdana" w:hAnsi="Verdana"/>
          <w:u w:val="single"/>
        </w:rPr>
        <w:t>Responsibilities</w:t>
      </w:r>
    </w:p>
    <w:p w:rsidR="00A96FF5" w:rsidRPr="00210271" w:rsidRDefault="00A96FF5" w:rsidP="00380FFF">
      <w:pPr>
        <w:spacing w:after="0" w:line="240" w:lineRule="auto"/>
        <w:jc w:val="both"/>
        <w:rPr>
          <w:rFonts w:ascii="Verdana" w:hAnsi="Verdana"/>
          <w:u w:val="single"/>
        </w:rPr>
      </w:pPr>
    </w:p>
    <w:p w:rsidR="00AA7502" w:rsidRPr="00210271" w:rsidRDefault="00AA7502" w:rsidP="00380FFF">
      <w:pPr>
        <w:numPr>
          <w:ilvl w:val="0"/>
          <w:numId w:val="11"/>
        </w:numPr>
        <w:suppressAutoHyphens/>
        <w:spacing w:after="0" w:line="240" w:lineRule="auto"/>
        <w:jc w:val="both"/>
        <w:rPr>
          <w:rFonts w:ascii="Verdana" w:hAnsi="Verdana"/>
        </w:rPr>
      </w:pPr>
      <w:r w:rsidRPr="00210271">
        <w:rPr>
          <w:rFonts w:ascii="Verdana" w:hAnsi="Verdana"/>
          <w:bCs/>
        </w:rPr>
        <w:t>Experience in installing and confi</w:t>
      </w:r>
      <w:r w:rsidR="004E4B99" w:rsidRPr="00210271">
        <w:rPr>
          <w:rFonts w:ascii="Verdana" w:hAnsi="Verdana"/>
          <w:bCs/>
        </w:rPr>
        <w:t>guring Windows and SQL clusters</w:t>
      </w:r>
    </w:p>
    <w:p w:rsidR="00AA7502" w:rsidRPr="00210271" w:rsidRDefault="00AA7502" w:rsidP="00380FFF">
      <w:pPr>
        <w:numPr>
          <w:ilvl w:val="0"/>
          <w:numId w:val="11"/>
        </w:numPr>
        <w:tabs>
          <w:tab w:val="left" w:pos="720"/>
        </w:tabs>
        <w:suppressAutoHyphens/>
        <w:spacing w:after="0" w:line="240" w:lineRule="auto"/>
        <w:jc w:val="both"/>
        <w:rPr>
          <w:rFonts w:ascii="Verdana" w:hAnsi="Verdana"/>
        </w:rPr>
      </w:pPr>
      <w:r w:rsidRPr="00210271">
        <w:rPr>
          <w:rFonts w:ascii="Verdana" w:hAnsi="Verdana"/>
        </w:rPr>
        <w:t>Performed regular Administration activities from managing system resources, users and database to the fine-tuning level and implemented projects successfully</w:t>
      </w:r>
    </w:p>
    <w:p w:rsidR="00AA7502" w:rsidRPr="00210271" w:rsidRDefault="00AA7502" w:rsidP="00380FFF">
      <w:pPr>
        <w:numPr>
          <w:ilvl w:val="0"/>
          <w:numId w:val="11"/>
        </w:numPr>
        <w:suppressAutoHyphens/>
        <w:spacing w:after="0" w:line="240" w:lineRule="auto"/>
        <w:jc w:val="both"/>
        <w:rPr>
          <w:rFonts w:ascii="Verdana" w:hAnsi="Verdana"/>
        </w:rPr>
      </w:pPr>
      <w:r w:rsidRPr="00210271">
        <w:rPr>
          <w:rFonts w:ascii="Verdana" w:hAnsi="Verdana"/>
        </w:rPr>
        <w:t>Designed and developed tables, and stored procedures and performed data imports and re</w:t>
      </w:r>
      <w:r w:rsidR="004E4B99" w:rsidRPr="00210271">
        <w:rPr>
          <w:rFonts w:ascii="Verdana" w:hAnsi="Verdana"/>
        </w:rPr>
        <w:t>stores for successful migration</w:t>
      </w:r>
    </w:p>
    <w:p w:rsidR="00AA7502" w:rsidRPr="00210271" w:rsidRDefault="00AA7502" w:rsidP="00380FFF">
      <w:pPr>
        <w:numPr>
          <w:ilvl w:val="0"/>
          <w:numId w:val="11"/>
        </w:numPr>
        <w:suppressAutoHyphens/>
        <w:spacing w:after="0" w:line="240" w:lineRule="auto"/>
        <w:jc w:val="both"/>
        <w:rPr>
          <w:rFonts w:ascii="Verdana" w:hAnsi="Verdana"/>
        </w:rPr>
      </w:pPr>
      <w:r w:rsidRPr="00210271">
        <w:rPr>
          <w:rFonts w:ascii="Verdana" w:hAnsi="Verdana"/>
        </w:rPr>
        <w:t>Developed, modified, and optimized complex stored procedures, triggers to handle complex business rules, history data and audit analysis</w:t>
      </w:r>
    </w:p>
    <w:p w:rsidR="00AA7502" w:rsidRPr="00210271" w:rsidRDefault="00AA7502" w:rsidP="00380FFF">
      <w:pPr>
        <w:numPr>
          <w:ilvl w:val="0"/>
          <w:numId w:val="11"/>
        </w:numPr>
        <w:tabs>
          <w:tab w:val="left" w:pos="720"/>
        </w:tabs>
        <w:suppressAutoHyphens/>
        <w:spacing w:after="0" w:line="240" w:lineRule="auto"/>
        <w:jc w:val="both"/>
        <w:rPr>
          <w:rFonts w:ascii="Verdana" w:hAnsi="Verdana"/>
        </w:rPr>
      </w:pPr>
      <w:r w:rsidRPr="00210271">
        <w:rPr>
          <w:rFonts w:ascii="Verdana" w:hAnsi="Verdana"/>
        </w:rPr>
        <w:t xml:space="preserve">Identified, tested and resolved database performance issues (monitoring and tuning) </w:t>
      </w:r>
      <w:r w:rsidR="004E4B99" w:rsidRPr="00210271">
        <w:rPr>
          <w:rFonts w:ascii="Verdana" w:hAnsi="Verdana"/>
        </w:rPr>
        <w:t>to ensure database optimization</w:t>
      </w:r>
    </w:p>
    <w:p w:rsidR="00AA7502" w:rsidRPr="00210271" w:rsidRDefault="00AA7502" w:rsidP="00380FFF">
      <w:pPr>
        <w:numPr>
          <w:ilvl w:val="0"/>
          <w:numId w:val="11"/>
        </w:numPr>
        <w:suppressAutoHyphens/>
        <w:spacing w:after="0" w:line="240" w:lineRule="auto"/>
        <w:jc w:val="both"/>
        <w:rPr>
          <w:rFonts w:ascii="Verdana" w:hAnsi="Verdana"/>
        </w:rPr>
      </w:pPr>
      <w:r w:rsidRPr="00210271">
        <w:rPr>
          <w:rFonts w:ascii="Verdana" w:hAnsi="Verdana"/>
        </w:rPr>
        <w:t xml:space="preserve">Configured Transactional Replication and Log Shipping with SQL Server Management </w:t>
      </w:r>
    </w:p>
    <w:p w:rsidR="00AA7502" w:rsidRPr="00210271" w:rsidRDefault="00AA7502" w:rsidP="00380FFF">
      <w:pPr>
        <w:numPr>
          <w:ilvl w:val="0"/>
          <w:numId w:val="11"/>
        </w:numPr>
        <w:tabs>
          <w:tab w:val="left" w:pos="720"/>
        </w:tabs>
        <w:suppressAutoHyphens/>
        <w:spacing w:after="0" w:line="240" w:lineRule="auto"/>
        <w:jc w:val="both"/>
        <w:rPr>
          <w:rFonts w:ascii="Verdana" w:hAnsi="Verdana"/>
        </w:rPr>
      </w:pPr>
      <w:r w:rsidRPr="00210271">
        <w:rPr>
          <w:rFonts w:ascii="Verdana" w:hAnsi="Verdana"/>
        </w:rPr>
        <w:t>Created and scheduled maintenance plans (database and log backups and cleanups).</w:t>
      </w:r>
    </w:p>
    <w:p w:rsidR="00AA7502" w:rsidRPr="00210271" w:rsidRDefault="00AA7502" w:rsidP="00380FFF">
      <w:pPr>
        <w:numPr>
          <w:ilvl w:val="0"/>
          <w:numId w:val="11"/>
        </w:numPr>
        <w:tabs>
          <w:tab w:val="left" w:pos="720"/>
        </w:tabs>
        <w:suppressAutoHyphens/>
        <w:spacing w:after="0" w:line="240" w:lineRule="auto"/>
        <w:jc w:val="both"/>
        <w:rPr>
          <w:rFonts w:ascii="Verdana" w:hAnsi="Verdana"/>
        </w:rPr>
      </w:pPr>
      <w:r w:rsidRPr="00210271">
        <w:rPr>
          <w:rFonts w:ascii="Verdana" w:hAnsi="Verdana"/>
        </w:rPr>
        <w:t>Ensured that all business critical processes and architectural co</w:t>
      </w:r>
      <w:r w:rsidR="004E4B99" w:rsidRPr="00210271">
        <w:rPr>
          <w:rFonts w:ascii="Verdana" w:hAnsi="Verdana"/>
        </w:rPr>
        <w:t>mponents are clearly documented</w:t>
      </w:r>
    </w:p>
    <w:p w:rsidR="00AA7502" w:rsidRPr="00210271" w:rsidRDefault="00AA7502" w:rsidP="00380FFF">
      <w:pPr>
        <w:widowControl w:val="0"/>
        <w:numPr>
          <w:ilvl w:val="0"/>
          <w:numId w:val="11"/>
        </w:numPr>
        <w:suppressAutoHyphens/>
        <w:spacing w:after="0" w:line="240" w:lineRule="auto"/>
        <w:jc w:val="both"/>
        <w:rPr>
          <w:rFonts w:ascii="Verdana" w:hAnsi="Verdana"/>
        </w:rPr>
      </w:pPr>
      <w:r w:rsidRPr="00210271">
        <w:rPr>
          <w:rFonts w:ascii="Verdana" w:hAnsi="Verdana"/>
        </w:rPr>
        <w:t xml:space="preserve">Worked on </w:t>
      </w:r>
      <w:r w:rsidRPr="00210271">
        <w:rPr>
          <w:rFonts w:ascii="Verdana" w:hAnsi="Verdana"/>
          <w:shd w:val="clear" w:color="auto" w:fill="FFFFFF"/>
        </w:rPr>
        <w:t xml:space="preserve">Dynamics CRM </w:t>
      </w:r>
      <w:r w:rsidR="004E4B99" w:rsidRPr="00210271">
        <w:rPr>
          <w:rFonts w:ascii="Verdana" w:hAnsi="Verdana"/>
          <w:shd w:val="clear" w:color="auto" w:fill="FFFFFF"/>
        </w:rPr>
        <w:t>as a server-client application</w:t>
      </w:r>
    </w:p>
    <w:p w:rsidR="0021393C" w:rsidRPr="00210271" w:rsidRDefault="0021393C" w:rsidP="00380FFF">
      <w:pPr>
        <w:widowControl w:val="0"/>
        <w:numPr>
          <w:ilvl w:val="0"/>
          <w:numId w:val="11"/>
        </w:numPr>
        <w:suppressAutoHyphens/>
        <w:spacing w:after="0" w:line="240" w:lineRule="auto"/>
        <w:jc w:val="both"/>
        <w:rPr>
          <w:rFonts w:ascii="Verdana" w:hAnsi="Verdana"/>
        </w:rPr>
      </w:pPr>
      <w:bookmarkStart w:id="4" w:name="OLE_LINK4"/>
      <w:bookmarkStart w:id="5" w:name="OLE_LINK5"/>
      <w:bookmarkStart w:id="6" w:name="OLE_LINK6"/>
      <w:r w:rsidRPr="00210271">
        <w:rPr>
          <w:rFonts w:ascii="Verdana" w:hAnsi="Verdana"/>
          <w:shd w:val="clear" w:color="auto" w:fill="FFFFFF"/>
        </w:rPr>
        <w:t>Setup system center operations manager agents on critical database servers. Used SCOM to monitor the health and performance of the critical database servers with help of various alerts and historic information stored on SCOM database</w:t>
      </w:r>
    </w:p>
    <w:bookmarkEnd w:id="4"/>
    <w:bookmarkEnd w:id="5"/>
    <w:bookmarkEnd w:id="6"/>
    <w:p w:rsidR="00AA7502" w:rsidRPr="00210271" w:rsidRDefault="00AA7502" w:rsidP="00380FFF">
      <w:pPr>
        <w:widowControl w:val="0"/>
        <w:numPr>
          <w:ilvl w:val="0"/>
          <w:numId w:val="11"/>
        </w:numPr>
        <w:suppressAutoHyphens/>
        <w:spacing w:after="0" w:line="240" w:lineRule="auto"/>
        <w:jc w:val="both"/>
        <w:rPr>
          <w:rFonts w:ascii="Verdana" w:hAnsi="Verdana"/>
        </w:rPr>
      </w:pPr>
      <w:r w:rsidRPr="00210271">
        <w:rPr>
          <w:rFonts w:ascii="Verdana" w:hAnsi="Verdana"/>
        </w:rPr>
        <w:t>Designed SQL SSIS Packages in Business Intelligence Development Studio (BIDS), to extract data from various data sources such as Access database, Excel spreadsheet, and flat files into SQL Server 2005 for further Data Analysis and Reporting by using multiple transformations provided by SSIS such as Data Conversion, Conditional Split, B</w:t>
      </w:r>
      <w:r w:rsidR="004E4B99" w:rsidRPr="00210271">
        <w:rPr>
          <w:rFonts w:ascii="Verdana" w:hAnsi="Verdana"/>
        </w:rPr>
        <w:t>ulk Insert, merge and union all</w:t>
      </w:r>
    </w:p>
    <w:p w:rsidR="00AA7502" w:rsidRPr="00210271" w:rsidRDefault="00AA7502" w:rsidP="00380FFF">
      <w:pPr>
        <w:numPr>
          <w:ilvl w:val="0"/>
          <w:numId w:val="11"/>
        </w:numPr>
        <w:suppressAutoHyphens/>
        <w:spacing w:after="0" w:line="240" w:lineRule="auto"/>
        <w:jc w:val="both"/>
        <w:rPr>
          <w:rFonts w:ascii="Verdana" w:hAnsi="Verdana"/>
          <w:bCs/>
        </w:rPr>
      </w:pPr>
      <w:r w:rsidRPr="00210271">
        <w:rPr>
          <w:rFonts w:ascii="Verdana" w:hAnsi="Verdana"/>
        </w:rPr>
        <w:t>Performed produc</w:t>
      </w:r>
      <w:r w:rsidR="004E4B99" w:rsidRPr="00210271">
        <w:rPr>
          <w:rFonts w:ascii="Verdana" w:hAnsi="Verdana"/>
        </w:rPr>
        <w:t>tion support and on call duties</w:t>
      </w:r>
    </w:p>
    <w:p w:rsidR="00AA7502" w:rsidRPr="00210271" w:rsidRDefault="00AA7502" w:rsidP="00380FFF">
      <w:pPr>
        <w:numPr>
          <w:ilvl w:val="0"/>
          <w:numId w:val="11"/>
        </w:numPr>
        <w:suppressAutoHyphens/>
        <w:spacing w:after="0" w:line="240" w:lineRule="auto"/>
        <w:jc w:val="both"/>
        <w:rPr>
          <w:rFonts w:ascii="Verdana" w:eastAsia="Arial Unicode MS" w:hAnsi="Verdana"/>
        </w:rPr>
      </w:pPr>
      <w:r w:rsidRPr="00210271">
        <w:rPr>
          <w:rFonts w:ascii="Verdana" w:hAnsi="Verdana"/>
          <w:bCs/>
        </w:rPr>
        <w:t>Made efforts to identify and recommend Standard Policies &amp; Procedures where they might not exist or need enhancement.</w:t>
      </w:r>
      <w:r w:rsidRPr="00210271">
        <w:rPr>
          <w:rFonts w:ascii="Verdana" w:hAnsi="Verdana"/>
        </w:rPr>
        <w:t xml:space="preserve"> Experience in Database administration activities for </w:t>
      </w:r>
      <w:r w:rsidRPr="00210271">
        <w:rPr>
          <w:rFonts w:ascii="Verdana" w:hAnsi="Verdana"/>
          <w:bCs/>
        </w:rPr>
        <w:t>DB Security</w:t>
      </w:r>
      <w:r w:rsidRPr="00210271">
        <w:rPr>
          <w:rFonts w:ascii="Verdana" w:hAnsi="Verdana"/>
        </w:rPr>
        <w:t> (creating logins, users, roles, an</w:t>
      </w:r>
      <w:r w:rsidR="004E4B99" w:rsidRPr="00210271">
        <w:rPr>
          <w:rFonts w:ascii="Verdana" w:hAnsi="Verdana"/>
        </w:rPr>
        <w:t>d assigning permission to them)</w:t>
      </w:r>
    </w:p>
    <w:p w:rsidR="00AA7502" w:rsidRPr="00210271" w:rsidRDefault="00AA7502" w:rsidP="00380FFF">
      <w:pPr>
        <w:numPr>
          <w:ilvl w:val="0"/>
          <w:numId w:val="11"/>
        </w:numPr>
        <w:suppressAutoHyphens/>
        <w:spacing w:after="0" w:line="240" w:lineRule="auto"/>
        <w:jc w:val="both"/>
        <w:rPr>
          <w:rFonts w:ascii="Verdana" w:eastAsia="Times New Roman" w:hAnsi="Verdana"/>
        </w:rPr>
      </w:pPr>
      <w:r w:rsidRPr="00210271">
        <w:rPr>
          <w:rFonts w:ascii="Verdana" w:eastAsia="Arial Unicode MS" w:hAnsi="Verdana"/>
        </w:rPr>
        <w:t>Expertise in analyzing and estimating the Execution Pla</w:t>
      </w:r>
      <w:r w:rsidR="004E4B99" w:rsidRPr="00210271">
        <w:rPr>
          <w:rFonts w:ascii="Verdana" w:eastAsia="Arial Unicode MS" w:hAnsi="Verdana"/>
        </w:rPr>
        <w:t>n for better Query Optimization</w:t>
      </w:r>
    </w:p>
    <w:p w:rsidR="00AA7502" w:rsidRPr="00210271" w:rsidRDefault="00AA7502" w:rsidP="00380FFF">
      <w:pPr>
        <w:numPr>
          <w:ilvl w:val="0"/>
          <w:numId w:val="11"/>
        </w:numPr>
        <w:suppressAutoHyphens/>
        <w:spacing w:after="0" w:line="240" w:lineRule="auto"/>
        <w:jc w:val="both"/>
        <w:rPr>
          <w:rFonts w:ascii="Verdana" w:hAnsi="Verdana"/>
        </w:rPr>
      </w:pPr>
      <w:r w:rsidRPr="00210271">
        <w:rPr>
          <w:rFonts w:ascii="Verdana" w:hAnsi="Verdana"/>
        </w:rPr>
        <w:t>Master in performing administrative tasks: database files management, </w:t>
      </w:r>
      <w:r w:rsidRPr="00210271">
        <w:rPr>
          <w:rFonts w:ascii="Verdana" w:hAnsi="Verdana"/>
          <w:bCs/>
        </w:rPr>
        <w:t>backup/restore</w:t>
      </w:r>
      <w:r w:rsidRPr="00210271">
        <w:rPr>
          <w:rFonts w:ascii="Verdana" w:hAnsi="Verdana"/>
        </w:rPr>
        <w:t xml:space="preserve">, </w:t>
      </w:r>
      <w:r w:rsidRPr="00210271">
        <w:rPr>
          <w:rFonts w:ascii="Verdana" w:hAnsi="Verdana"/>
          <w:bCs/>
        </w:rPr>
        <w:t>Database Mirroring, data integration</w:t>
      </w:r>
      <w:r w:rsidRPr="00210271">
        <w:rPr>
          <w:rFonts w:ascii="Verdana" w:hAnsi="Verdana"/>
        </w:rPr>
        <w:t> and </w:t>
      </w:r>
      <w:r w:rsidR="004E4B99" w:rsidRPr="00210271">
        <w:rPr>
          <w:rFonts w:ascii="Verdana" w:hAnsi="Verdana"/>
          <w:bCs/>
        </w:rPr>
        <w:t>synchronization</w:t>
      </w:r>
    </w:p>
    <w:p w:rsidR="00AA7502" w:rsidRPr="00210271" w:rsidRDefault="00AA7502" w:rsidP="00380FFF">
      <w:pPr>
        <w:numPr>
          <w:ilvl w:val="0"/>
          <w:numId w:val="11"/>
        </w:numPr>
        <w:tabs>
          <w:tab w:val="left" w:pos="720"/>
        </w:tabs>
        <w:suppressAutoHyphens/>
        <w:spacing w:after="0" w:line="240" w:lineRule="auto"/>
        <w:jc w:val="both"/>
        <w:rPr>
          <w:rFonts w:ascii="Verdana" w:hAnsi="Verdana"/>
        </w:rPr>
      </w:pPr>
      <w:r w:rsidRPr="00210271">
        <w:rPr>
          <w:rFonts w:ascii="Verdana" w:hAnsi="Verdana"/>
        </w:rPr>
        <w:t>Extensive use of DTS/SSIS in SQL Server, Performance Tuning &amp; Index Tuning, Disaster Recovery Planning, Security Manageme</w:t>
      </w:r>
      <w:r w:rsidR="004E4B99" w:rsidRPr="00210271">
        <w:rPr>
          <w:rFonts w:ascii="Verdana" w:hAnsi="Verdana"/>
        </w:rPr>
        <w:t>nt, Managing server and clients</w:t>
      </w:r>
    </w:p>
    <w:p w:rsidR="00AA7502" w:rsidRPr="00210271" w:rsidRDefault="00AA7502" w:rsidP="00380FFF">
      <w:pPr>
        <w:numPr>
          <w:ilvl w:val="0"/>
          <w:numId w:val="11"/>
        </w:numPr>
        <w:tabs>
          <w:tab w:val="left" w:pos="720"/>
        </w:tabs>
        <w:suppressAutoHyphens/>
        <w:spacing w:after="0" w:line="240" w:lineRule="auto"/>
        <w:jc w:val="both"/>
        <w:rPr>
          <w:rFonts w:ascii="Verdana" w:hAnsi="Verdana"/>
        </w:rPr>
      </w:pPr>
      <w:r w:rsidRPr="00210271">
        <w:rPr>
          <w:rFonts w:ascii="Verdana" w:hAnsi="Verdana"/>
        </w:rPr>
        <w:t>Experience in implementing high availability using Log shipping, and knowledge of DB mirroring in SQL Server 2008/2008R2</w:t>
      </w:r>
    </w:p>
    <w:p w:rsidR="00AA7502" w:rsidRPr="00210271" w:rsidRDefault="00AA7502" w:rsidP="00380FFF">
      <w:pPr>
        <w:numPr>
          <w:ilvl w:val="0"/>
          <w:numId w:val="11"/>
        </w:numPr>
        <w:suppressAutoHyphens/>
        <w:spacing w:after="0" w:line="240" w:lineRule="auto"/>
        <w:jc w:val="both"/>
        <w:rPr>
          <w:rFonts w:ascii="Verdana" w:hAnsi="Verdana"/>
          <w:bCs/>
        </w:rPr>
      </w:pPr>
      <w:r w:rsidRPr="00210271">
        <w:rPr>
          <w:rFonts w:ascii="Verdana" w:hAnsi="Verdana"/>
        </w:rPr>
        <w:t xml:space="preserve">Responsible for performance tuning, optimizing </w:t>
      </w:r>
      <w:r w:rsidR="00290667" w:rsidRPr="00210271">
        <w:rPr>
          <w:rFonts w:ascii="Verdana" w:hAnsi="Verdana"/>
        </w:rPr>
        <w:t xml:space="preserve">of </w:t>
      </w:r>
      <w:r w:rsidRPr="00210271">
        <w:rPr>
          <w:rFonts w:ascii="Verdana" w:hAnsi="Verdana"/>
        </w:rPr>
        <w:t xml:space="preserve">queries (TSQL statements), removing redundant and inconsistent data, </w:t>
      </w:r>
      <w:r w:rsidR="00290667" w:rsidRPr="00210271">
        <w:rPr>
          <w:rFonts w:ascii="Verdana" w:hAnsi="Verdana"/>
        </w:rPr>
        <w:t xml:space="preserve">optimizing </w:t>
      </w:r>
      <w:r w:rsidRPr="00210271">
        <w:rPr>
          <w:rFonts w:ascii="Verdana" w:hAnsi="Verdana"/>
        </w:rPr>
        <w:t xml:space="preserve">joins </w:t>
      </w:r>
      <w:r w:rsidR="00290667" w:rsidRPr="00210271">
        <w:rPr>
          <w:rFonts w:ascii="Verdana" w:hAnsi="Verdana"/>
        </w:rPr>
        <w:t>between various</w:t>
      </w:r>
      <w:r w:rsidRPr="00210271">
        <w:rPr>
          <w:rFonts w:ascii="Verdana" w:hAnsi="Verdana"/>
        </w:rPr>
        <w:t xml:space="preserve"> tables and </w:t>
      </w:r>
      <w:r w:rsidR="00290667" w:rsidRPr="00210271">
        <w:rPr>
          <w:rFonts w:ascii="Verdana" w:hAnsi="Verdana"/>
        </w:rPr>
        <w:t xml:space="preserve">also their normalization </w:t>
      </w:r>
    </w:p>
    <w:p w:rsidR="007F7011" w:rsidRPr="00210271" w:rsidRDefault="00AA7502" w:rsidP="00380FFF">
      <w:pPr>
        <w:numPr>
          <w:ilvl w:val="0"/>
          <w:numId w:val="9"/>
        </w:numPr>
        <w:tabs>
          <w:tab w:val="clear" w:pos="360"/>
          <w:tab w:val="num" w:pos="720"/>
        </w:tabs>
        <w:suppressAutoHyphens/>
        <w:spacing w:after="0" w:line="240" w:lineRule="auto"/>
        <w:ind w:left="720" w:hanging="360"/>
        <w:jc w:val="both"/>
        <w:rPr>
          <w:rFonts w:ascii="Verdana" w:hAnsi="Verdana"/>
        </w:rPr>
      </w:pPr>
      <w:r w:rsidRPr="00210271">
        <w:rPr>
          <w:rFonts w:ascii="Verdana" w:hAnsi="Verdana"/>
          <w:bCs/>
        </w:rPr>
        <w:lastRenderedPageBreak/>
        <w:t>Conducted risk evaluation of database security for enterprise wide SQL server Databases and managed mitigation of identified areas with</w:t>
      </w:r>
      <w:r w:rsidR="00290667" w:rsidRPr="00210271">
        <w:rPr>
          <w:rFonts w:ascii="Verdana" w:hAnsi="Verdana"/>
          <w:bCs/>
        </w:rPr>
        <w:t xml:space="preserve"> diverse teams in a record time</w:t>
      </w:r>
    </w:p>
    <w:p w:rsidR="00FC4BE6" w:rsidRPr="00210271" w:rsidRDefault="00FC4BE6" w:rsidP="00380FFF">
      <w:pPr>
        <w:spacing w:after="0" w:line="240" w:lineRule="auto"/>
        <w:jc w:val="both"/>
        <w:rPr>
          <w:rFonts w:ascii="Verdana" w:hAnsi="Verdana"/>
          <w:b/>
        </w:rPr>
      </w:pPr>
    </w:p>
    <w:p w:rsidR="00E53D92" w:rsidRPr="00210271" w:rsidRDefault="00E53D92" w:rsidP="00380FFF">
      <w:pPr>
        <w:spacing w:after="0" w:line="240" w:lineRule="auto"/>
        <w:jc w:val="both"/>
        <w:rPr>
          <w:rFonts w:ascii="Verdana" w:hAnsi="Verdana"/>
          <w:b/>
          <w:bCs/>
        </w:rPr>
      </w:pPr>
    </w:p>
    <w:p w:rsidR="00C71EAC" w:rsidRPr="00210271" w:rsidRDefault="00C71EAC" w:rsidP="00380FFF">
      <w:pPr>
        <w:spacing w:after="0" w:line="240" w:lineRule="auto"/>
        <w:jc w:val="both"/>
        <w:rPr>
          <w:rFonts w:ascii="Verdana" w:hAnsi="Verdana"/>
          <w:b/>
          <w:bCs/>
        </w:rPr>
      </w:pPr>
    </w:p>
    <w:p w:rsidR="00C71EAC" w:rsidRPr="00210271" w:rsidRDefault="00C71EAC" w:rsidP="00380FFF">
      <w:pPr>
        <w:widowControl w:val="0"/>
        <w:overflowPunct w:val="0"/>
        <w:adjustRightInd w:val="0"/>
        <w:spacing w:after="0" w:line="240" w:lineRule="auto"/>
        <w:ind w:left="540" w:hanging="270"/>
        <w:rPr>
          <w:rFonts w:ascii="Verdana" w:hAnsi="Verdana"/>
          <w:b/>
          <w:bCs/>
          <w:kern w:val="28"/>
        </w:rPr>
      </w:pPr>
      <w:r w:rsidRPr="00210271">
        <w:rPr>
          <w:rFonts w:ascii="Verdana" w:hAnsi="Verdana"/>
          <w:b/>
          <w:bCs/>
          <w:kern w:val="28"/>
        </w:rPr>
        <w:t>MYM Technologies Limited</w:t>
      </w:r>
      <w:r w:rsidRPr="00210271">
        <w:rPr>
          <w:rFonts w:ascii="Verdana" w:hAnsi="Verdana"/>
          <w:kern w:val="28"/>
        </w:rPr>
        <w:t> </w:t>
      </w:r>
      <w:r w:rsidRPr="00210271">
        <w:rPr>
          <w:rFonts w:ascii="Verdana" w:hAnsi="Verdana"/>
          <w:b/>
          <w:bCs/>
          <w:kern w:val="28"/>
        </w:rPr>
        <w:t xml:space="preserve">(MYMTL), Pittsburgh, PA   </w:t>
      </w:r>
      <w:r w:rsidRPr="00210271">
        <w:rPr>
          <w:rFonts w:ascii="Verdana" w:hAnsi="Verdana"/>
          <w:b/>
        </w:rPr>
        <w:t xml:space="preserve">             05/2007 – 05/2009</w:t>
      </w:r>
    </w:p>
    <w:p w:rsidR="00C71EAC" w:rsidRPr="00210271" w:rsidRDefault="00C71EAC" w:rsidP="00380FFF">
      <w:pPr>
        <w:widowControl w:val="0"/>
        <w:overflowPunct w:val="0"/>
        <w:adjustRightInd w:val="0"/>
        <w:spacing w:after="0" w:line="240" w:lineRule="auto"/>
        <w:ind w:firstLine="270"/>
        <w:rPr>
          <w:rFonts w:ascii="Verdana" w:hAnsi="Verdana"/>
          <w:b/>
          <w:bCs/>
          <w:kern w:val="28"/>
        </w:rPr>
      </w:pPr>
      <w:r w:rsidRPr="00210271">
        <w:rPr>
          <w:rFonts w:ascii="Verdana" w:hAnsi="Verdana"/>
          <w:b/>
          <w:bCs/>
          <w:kern w:val="28"/>
        </w:rPr>
        <w:t>SQL DBA/DEVELOPER</w:t>
      </w:r>
      <w:r w:rsidRPr="00210271">
        <w:rPr>
          <w:rFonts w:ascii="Verdana" w:hAnsi="Verdana"/>
          <w:b/>
          <w:bCs/>
          <w:kern w:val="28"/>
        </w:rPr>
        <w:br/>
      </w:r>
    </w:p>
    <w:p w:rsidR="00C71EAC" w:rsidRPr="00210271" w:rsidRDefault="00C71EAC" w:rsidP="00380FFF">
      <w:pPr>
        <w:widowControl w:val="0"/>
        <w:overflowPunct w:val="0"/>
        <w:adjustRightInd w:val="0"/>
        <w:spacing w:after="0" w:line="240" w:lineRule="auto"/>
        <w:ind w:left="270"/>
        <w:jc w:val="both"/>
        <w:rPr>
          <w:rFonts w:ascii="Verdana" w:hAnsi="Verdana"/>
          <w:bCs/>
          <w:kern w:val="28"/>
        </w:rPr>
      </w:pPr>
      <w:r w:rsidRPr="00210271">
        <w:rPr>
          <w:rFonts w:ascii="Verdana" w:hAnsi="Verdana"/>
          <w:b/>
          <w:bCs/>
          <w:kern w:val="28"/>
        </w:rPr>
        <w:t>MYM Technologies Limited</w:t>
      </w:r>
      <w:r w:rsidRPr="00210271">
        <w:rPr>
          <w:rFonts w:ascii="Verdana" w:hAnsi="Verdana"/>
          <w:bCs/>
          <w:kern w:val="28"/>
        </w:rPr>
        <w:t xml:space="preserve">is an Indian multinational, provides business consulting, technology, engineering, and outsourcing services worldwide. Its solutions comprise business strategy consulting, systems integration, business requirements definition, business process re-engineering, business and technology solution design, package evaluation and implementation, program management, organizational design and change management, and upgrade and maintenance services. </w:t>
      </w:r>
    </w:p>
    <w:p w:rsidR="00C71EAC" w:rsidRPr="00210271" w:rsidRDefault="00C71EAC" w:rsidP="00380FFF">
      <w:pPr>
        <w:spacing w:after="0" w:line="240" w:lineRule="auto"/>
        <w:jc w:val="both"/>
        <w:rPr>
          <w:rFonts w:ascii="Verdana" w:hAnsi="Verdana"/>
          <w:b/>
          <w:bCs/>
        </w:rPr>
      </w:pPr>
    </w:p>
    <w:p w:rsidR="00FC4BE6" w:rsidRPr="00210271" w:rsidRDefault="00FC4BE6" w:rsidP="00380FFF">
      <w:pPr>
        <w:spacing w:after="0" w:line="240" w:lineRule="auto"/>
        <w:jc w:val="both"/>
        <w:rPr>
          <w:rFonts w:ascii="Verdana" w:hAnsi="Verdana"/>
          <w:u w:val="single"/>
        </w:rPr>
      </w:pPr>
      <w:r w:rsidRPr="00210271">
        <w:rPr>
          <w:rFonts w:ascii="Verdana" w:hAnsi="Verdana"/>
          <w:u w:val="single"/>
        </w:rPr>
        <w:t xml:space="preserve">Responsibilities: </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 xml:space="preserve">Involved in Installation and Maintenance of SQL Server </w:t>
      </w:r>
      <w:r w:rsidR="009663B1" w:rsidRPr="00210271">
        <w:rPr>
          <w:rFonts w:ascii="Verdana" w:hAnsi="Verdana"/>
        </w:rPr>
        <w:t xml:space="preserve">2005 and </w:t>
      </w:r>
      <w:r w:rsidRPr="00210271">
        <w:rPr>
          <w:rFonts w:ascii="Verdana" w:hAnsi="Verdana"/>
        </w:rPr>
        <w:t xml:space="preserve">2008 R2 on Development, </w:t>
      </w:r>
      <w:r w:rsidR="009663B1" w:rsidRPr="00210271">
        <w:rPr>
          <w:rFonts w:ascii="Verdana" w:hAnsi="Verdana"/>
        </w:rPr>
        <w:t>UAT and Production Environments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 xml:space="preserve">Maintaining   SQL Server 2008R2/2008/2005 (64 bit) on Active/ Passive Cluster with </w:t>
      </w:r>
      <w:r w:rsidR="009663B1" w:rsidRPr="00210271">
        <w:rPr>
          <w:rFonts w:ascii="Verdana" w:hAnsi="Verdana"/>
        </w:rPr>
        <w:t>latest Service Packs, Hot Fixes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Monitoring and making recommendations for performance i</w:t>
      </w:r>
      <w:r w:rsidR="009663B1" w:rsidRPr="00210271">
        <w:rPr>
          <w:rFonts w:ascii="Verdana" w:hAnsi="Verdana"/>
        </w:rPr>
        <w:t>mprovement in hosted databases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This involved index creation, index modification, code optimization and adding scheduled jobs to re-index and update statistic</w:t>
      </w:r>
      <w:r w:rsidR="009663B1" w:rsidRPr="00210271">
        <w:rPr>
          <w:rFonts w:ascii="Verdana" w:hAnsi="Verdana"/>
        </w:rPr>
        <w:t>s in databases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 xml:space="preserve">Providing </w:t>
      </w:r>
      <w:r w:rsidR="009663B1" w:rsidRPr="00210271">
        <w:rPr>
          <w:rFonts w:ascii="Verdana" w:hAnsi="Verdana"/>
        </w:rPr>
        <w:t>production support to the users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Maintain the integrity, availability, and recoverability of all production data systems. Planning for overall data de</w:t>
      </w:r>
      <w:r w:rsidR="009663B1" w:rsidRPr="00210271">
        <w:rPr>
          <w:rFonts w:ascii="Verdana" w:hAnsi="Verdana"/>
        </w:rPr>
        <w:t>ployment and operational health</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Setup database HA environment (Replication, Log Shipping) &amp; supported Application DR test</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Responsible and Involved in SQL Server Performance Monitoring, Server and Databas</w:t>
      </w:r>
      <w:r w:rsidR="009663B1" w:rsidRPr="00210271">
        <w:rPr>
          <w:rFonts w:ascii="Verdana" w:hAnsi="Verdana"/>
        </w:rPr>
        <w:t>e optimization and Query tuning</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 xml:space="preserve">Analyzed database performance with SQL Profiler and </w:t>
      </w:r>
      <w:proofErr w:type="spellStart"/>
      <w:r w:rsidRPr="00210271">
        <w:rPr>
          <w:rFonts w:ascii="Verdana" w:hAnsi="Verdana"/>
        </w:rPr>
        <w:t>Perfmon</w:t>
      </w:r>
      <w:proofErr w:type="spellEnd"/>
      <w:r w:rsidRPr="00210271">
        <w:rPr>
          <w:rFonts w:ascii="Verdana" w:hAnsi="Verdana"/>
        </w:rPr>
        <w:t xml:space="preserve"> Optimized indexes to significantly imp</w:t>
      </w:r>
      <w:r w:rsidR="009663B1" w:rsidRPr="00210271">
        <w:rPr>
          <w:rFonts w:ascii="Verdana" w:hAnsi="Verdana"/>
        </w:rPr>
        <w:t>rove queries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Troubleshooting, Debugging and Performance Optimization for SQL Server Database</w:t>
      </w:r>
      <w:r w:rsidR="009663B1" w:rsidRPr="00210271">
        <w:rPr>
          <w:rFonts w:ascii="Verdana" w:hAnsi="Verdana"/>
        </w:rPr>
        <w:t xml:space="preserve"> and Application Related issues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 xml:space="preserve">Conducting Database Refresh once in every week from PROD to </w:t>
      </w:r>
      <w:r w:rsidR="009663B1" w:rsidRPr="00210271">
        <w:rPr>
          <w:rFonts w:ascii="Verdana" w:hAnsi="Verdana"/>
        </w:rPr>
        <w:t>UAT, DEV, and Test Environments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Monitoring SQL server Error logs, Disk Space</w:t>
      </w:r>
      <w:r w:rsidR="009663B1" w:rsidRPr="00210271">
        <w:rPr>
          <w:rFonts w:ascii="Verdana" w:hAnsi="Verdana"/>
        </w:rPr>
        <w:t xml:space="preserve"> growth, Clustering Environment</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Planning and applying latest Service Packs to d</w:t>
      </w:r>
      <w:r w:rsidR="009663B1" w:rsidRPr="00210271">
        <w:rPr>
          <w:rFonts w:ascii="Verdana" w:hAnsi="Verdana"/>
        </w:rPr>
        <w:t>ifferent versions of SQL Server</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Worked on performance and tuning, identifying locking and bl</w:t>
      </w:r>
      <w:r w:rsidR="009663B1" w:rsidRPr="00210271">
        <w:rPr>
          <w:rFonts w:ascii="Verdana" w:hAnsi="Verdana"/>
        </w:rPr>
        <w:t>ocking for long running queries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Monitoring clients' application and escalating code bugs to development team. Supports Production, U</w:t>
      </w:r>
      <w:r w:rsidR="009663B1" w:rsidRPr="00210271">
        <w:rPr>
          <w:rFonts w:ascii="Verdana" w:hAnsi="Verdana"/>
        </w:rPr>
        <w:t>AT, and Development Environment</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Implemented the Security Best Practices for Databases using the Policy Base</w:t>
      </w:r>
      <w:r w:rsidR="009663B1" w:rsidRPr="00210271">
        <w:rPr>
          <w:rFonts w:ascii="Verdana" w:hAnsi="Verdana"/>
        </w:rPr>
        <w:t>d Management in SQL Server 2008</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 xml:space="preserve">Worked with Backup Compression, Policy-based management, Resource Governor, SQL </w:t>
      </w:r>
      <w:r w:rsidR="009663B1" w:rsidRPr="00210271">
        <w:rPr>
          <w:rFonts w:ascii="Verdana" w:hAnsi="Verdana"/>
        </w:rPr>
        <w:t>S</w:t>
      </w:r>
      <w:r w:rsidRPr="00210271">
        <w:rPr>
          <w:rFonts w:ascii="Verdana" w:hAnsi="Verdana"/>
        </w:rPr>
        <w:t>erver Audit</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Involved in the design of new schema, new tables, field definitions and mappings, stored procedures, views, indexes/key a</w:t>
      </w:r>
      <w:r w:rsidR="009663B1" w:rsidRPr="00210271">
        <w:rPr>
          <w:rFonts w:ascii="Verdana" w:hAnsi="Verdana"/>
        </w:rPr>
        <w:t>nd SSIS Configuration Scripts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Updated the existing stored procedures to eliminate cros</w:t>
      </w:r>
      <w:r w:rsidR="009663B1" w:rsidRPr="00210271">
        <w:rPr>
          <w:rFonts w:ascii="Verdana" w:hAnsi="Verdana"/>
        </w:rPr>
        <w:t>s server joins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Involved in cleaning up and archive the redunda</w:t>
      </w:r>
      <w:r w:rsidR="009663B1" w:rsidRPr="00210271">
        <w:rPr>
          <w:rFonts w:ascii="Verdana" w:hAnsi="Verdana"/>
        </w:rPr>
        <w:t>nt data from production server</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lastRenderedPageBreak/>
        <w:t xml:space="preserve">Maintained the table performance by following the tuning tips like </w:t>
      </w:r>
      <w:r w:rsidR="009663B1" w:rsidRPr="00210271">
        <w:rPr>
          <w:rFonts w:ascii="Verdana" w:hAnsi="Verdana"/>
        </w:rPr>
        <w:t>normalization, creating Indexes</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Created Vi</w:t>
      </w:r>
      <w:r w:rsidR="009663B1" w:rsidRPr="00210271">
        <w:rPr>
          <w:rFonts w:ascii="Verdana" w:hAnsi="Verdana"/>
        </w:rPr>
        <w:t>ews as per the technical design</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Involved in devel</w:t>
      </w:r>
      <w:r w:rsidR="009663B1" w:rsidRPr="00210271">
        <w:rPr>
          <w:rFonts w:ascii="Verdana" w:hAnsi="Verdana"/>
        </w:rPr>
        <w:t>oping ad-hoc queries</w:t>
      </w:r>
      <w:r w:rsidR="00EF2C14" w:rsidRPr="00210271">
        <w:rPr>
          <w:rFonts w:ascii="Verdana" w:hAnsi="Verdana"/>
        </w:rPr>
        <w:t xml:space="preserve"> and </w:t>
      </w:r>
      <w:proofErr w:type="spellStart"/>
      <w:r w:rsidR="00EF2C14" w:rsidRPr="00210271">
        <w:rPr>
          <w:rFonts w:ascii="Verdana" w:hAnsi="Verdana"/>
        </w:rPr>
        <w:t>pl</w:t>
      </w:r>
      <w:proofErr w:type="spellEnd"/>
      <w:r w:rsidR="00EF2C14" w:rsidRPr="00210271">
        <w:rPr>
          <w:rFonts w:ascii="Verdana" w:hAnsi="Verdana"/>
        </w:rPr>
        <w:t>/</w:t>
      </w:r>
      <w:proofErr w:type="spellStart"/>
      <w:r w:rsidR="00EF2C14" w:rsidRPr="00210271">
        <w:rPr>
          <w:rFonts w:ascii="Verdana" w:hAnsi="Verdana"/>
        </w:rPr>
        <w:t>sql</w:t>
      </w:r>
      <w:proofErr w:type="spellEnd"/>
      <w:r w:rsidR="00EF2C14" w:rsidRPr="00210271">
        <w:rPr>
          <w:rFonts w:ascii="Verdana" w:hAnsi="Verdana"/>
        </w:rPr>
        <w:t xml:space="preserve"> procedures using TOAD</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Involved in Upgrading DTS packages to SSIS. Creating flowcha</w:t>
      </w:r>
      <w:r w:rsidR="009663B1" w:rsidRPr="00210271">
        <w:rPr>
          <w:rFonts w:ascii="Verdana" w:hAnsi="Verdana"/>
        </w:rPr>
        <w:t>rts for DTS packages for review</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 xml:space="preserve">Generated Complex reports like reports using Cascading parameters, Snapshot reports Drill- down Reports, Drill-Through Reports, Parameterized Reports and Report Models and </w:t>
      </w:r>
      <w:proofErr w:type="spellStart"/>
      <w:r w:rsidRPr="00210271">
        <w:rPr>
          <w:rFonts w:ascii="Verdana" w:hAnsi="Verdana"/>
        </w:rPr>
        <w:t>adhoc</w:t>
      </w:r>
      <w:proofErr w:type="spellEnd"/>
      <w:r w:rsidRPr="00210271">
        <w:rPr>
          <w:rFonts w:ascii="Verdana" w:hAnsi="Verdana"/>
        </w:rPr>
        <w:t xml:space="preserve"> reports using SQL Server Reporting Services (SSRS) based o</w:t>
      </w:r>
      <w:r w:rsidR="009663B1" w:rsidRPr="00210271">
        <w:rPr>
          <w:rFonts w:ascii="Verdana" w:hAnsi="Verdana"/>
        </w:rPr>
        <w:t>n Business Requirement Document</w:t>
      </w:r>
    </w:p>
    <w:p w:rsidR="00FC4BE6" w:rsidRPr="00210271" w:rsidRDefault="00FC4BE6" w:rsidP="00380FFF">
      <w:pPr>
        <w:numPr>
          <w:ilvl w:val="0"/>
          <w:numId w:val="8"/>
        </w:numPr>
        <w:spacing w:after="0" w:line="240" w:lineRule="auto"/>
        <w:ind w:left="540" w:hanging="270"/>
        <w:jc w:val="both"/>
        <w:rPr>
          <w:rFonts w:ascii="Verdana" w:hAnsi="Verdana"/>
        </w:rPr>
      </w:pPr>
      <w:r w:rsidRPr="00210271">
        <w:rPr>
          <w:rFonts w:ascii="Verdana" w:hAnsi="Verdana"/>
        </w:rPr>
        <w:t xml:space="preserve">Performed T-SQL tuning and optimization of queries for reports that take longer execution time using MS SQL Profiler, index tuning wizard and SQL Query </w:t>
      </w:r>
      <w:r w:rsidR="009663B1" w:rsidRPr="00210271">
        <w:rPr>
          <w:rFonts w:ascii="Verdana" w:hAnsi="Verdana"/>
        </w:rPr>
        <w:t>Analyzer in MS SQL Server 2005</w:t>
      </w:r>
    </w:p>
    <w:p w:rsidR="00BC69A4" w:rsidRPr="00210271" w:rsidRDefault="00BC69A4" w:rsidP="00380FFF">
      <w:pPr>
        <w:spacing w:after="0" w:line="240" w:lineRule="auto"/>
        <w:jc w:val="both"/>
        <w:rPr>
          <w:rFonts w:ascii="Verdana" w:hAnsi="Verdana"/>
          <w:b/>
          <w:bCs/>
        </w:rPr>
      </w:pPr>
    </w:p>
    <w:p w:rsidR="0059631D" w:rsidRPr="00210271" w:rsidRDefault="0059631D" w:rsidP="00380FFF">
      <w:pPr>
        <w:spacing w:after="0" w:line="240" w:lineRule="auto"/>
        <w:jc w:val="both"/>
        <w:rPr>
          <w:rFonts w:ascii="Verdana" w:hAnsi="Verdana"/>
          <w:b/>
          <w:bCs/>
        </w:rPr>
      </w:pPr>
    </w:p>
    <w:p w:rsidR="00EF1EEA" w:rsidRPr="00210271" w:rsidRDefault="00EF1EEA" w:rsidP="00380FFF">
      <w:pPr>
        <w:spacing w:after="0" w:line="240" w:lineRule="auto"/>
        <w:jc w:val="both"/>
        <w:rPr>
          <w:rFonts w:ascii="Verdana" w:hAnsi="Verdana"/>
          <w:b/>
          <w:bCs/>
        </w:rPr>
      </w:pPr>
    </w:p>
    <w:p w:rsidR="00EA230B" w:rsidRPr="00210271" w:rsidRDefault="00EA230B" w:rsidP="00380FFF">
      <w:pPr>
        <w:spacing w:after="0" w:line="240" w:lineRule="auto"/>
        <w:rPr>
          <w:rFonts w:ascii="Verdana" w:hAnsi="Verdana"/>
          <w:b/>
          <w:bCs/>
        </w:rPr>
      </w:pPr>
      <w:r w:rsidRPr="00210271">
        <w:rPr>
          <w:rFonts w:ascii="Verdana" w:hAnsi="Verdana"/>
          <w:b/>
          <w:bCs/>
        </w:rPr>
        <w:t xml:space="preserve">Computer Science Corporation, INDIA               </w:t>
      </w:r>
      <w:r w:rsidR="004E3177">
        <w:rPr>
          <w:rFonts w:ascii="Verdana" w:hAnsi="Verdana"/>
          <w:b/>
          <w:bCs/>
        </w:rPr>
        <w:tab/>
      </w:r>
      <w:r w:rsidR="004E3177">
        <w:rPr>
          <w:rFonts w:ascii="Verdana" w:hAnsi="Verdana"/>
          <w:b/>
          <w:bCs/>
        </w:rPr>
        <w:tab/>
      </w:r>
      <w:r w:rsidR="004E3177">
        <w:rPr>
          <w:rFonts w:ascii="Verdana" w:hAnsi="Verdana"/>
          <w:b/>
          <w:bCs/>
        </w:rPr>
        <w:tab/>
      </w:r>
      <w:r w:rsidR="00F20614" w:rsidRPr="00210271">
        <w:rPr>
          <w:rFonts w:ascii="Verdana" w:hAnsi="Verdana"/>
          <w:b/>
        </w:rPr>
        <w:t>02/2006 – 04/2007</w:t>
      </w:r>
    </w:p>
    <w:p w:rsidR="00EA230B" w:rsidRPr="00210271" w:rsidRDefault="00EA230B" w:rsidP="00380FFF">
      <w:pPr>
        <w:spacing w:after="0" w:line="240" w:lineRule="auto"/>
        <w:jc w:val="both"/>
        <w:rPr>
          <w:rFonts w:ascii="Verdana" w:hAnsi="Verdana"/>
          <w:bCs/>
        </w:rPr>
      </w:pPr>
      <w:r w:rsidRPr="00210271">
        <w:rPr>
          <w:rFonts w:ascii="Verdana" w:hAnsi="Verdana"/>
          <w:b/>
          <w:bCs/>
        </w:rPr>
        <w:t>Jr. SQL DBA/Developer</w:t>
      </w:r>
    </w:p>
    <w:p w:rsidR="00F20614" w:rsidRPr="00210271" w:rsidRDefault="00F20614" w:rsidP="00380FFF">
      <w:pPr>
        <w:spacing w:after="0" w:line="240" w:lineRule="auto"/>
        <w:jc w:val="both"/>
        <w:rPr>
          <w:rFonts w:ascii="Verdana" w:hAnsi="Verdana"/>
          <w:bCs/>
        </w:rPr>
      </w:pPr>
    </w:p>
    <w:p w:rsidR="00EA230B" w:rsidRPr="00210271" w:rsidRDefault="00EA230B" w:rsidP="00380FFF">
      <w:pPr>
        <w:spacing w:after="0" w:line="240" w:lineRule="auto"/>
        <w:jc w:val="both"/>
        <w:rPr>
          <w:rFonts w:ascii="Verdana" w:hAnsi="Verdana"/>
        </w:rPr>
      </w:pPr>
      <w:r w:rsidRPr="00210271">
        <w:rPr>
          <w:rFonts w:ascii="Verdana" w:hAnsi="Verdana"/>
          <w:bCs/>
        </w:rPr>
        <w:t>Computer Science Corporation</w:t>
      </w:r>
      <w:r w:rsidRPr="00210271">
        <w:rPr>
          <w:rFonts w:ascii="Verdana" w:hAnsi="Verdana"/>
        </w:rPr>
        <w:t xml:space="preserve"> is multinational company have developed smart, technology-enabled solutions to solve clients' toughest challenges, demonstrating a commitment to excellence and a passion for exceeding expectations. </w:t>
      </w:r>
      <w:r w:rsidRPr="00210271">
        <w:rPr>
          <w:rFonts w:ascii="Verdana" w:hAnsi="Verdana"/>
          <w:bCs/>
        </w:rPr>
        <w:t>This engagement involves database design, consultation of SQL servers, installing, maintaining and configuring client’s production servers.</w:t>
      </w:r>
    </w:p>
    <w:p w:rsidR="00EA230B" w:rsidRPr="00210271" w:rsidRDefault="00EA230B" w:rsidP="00380FFF">
      <w:pPr>
        <w:spacing w:after="0" w:line="240" w:lineRule="auto"/>
        <w:jc w:val="both"/>
        <w:rPr>
          <w:rFonts w:ascii="Verdana" w:hAnsi="Verdana"/>
        </w:rPr>
      </w:pPr>
    </w:p>
    <w:p w:rsidR="00EA230B" w:rsidRPr="00210271" w:rsidRDefault="00EA230B" w:rsidP="00380FFF">
      <w:pPr>
        <w:spacing w:after="0" w:line="240" w:lineRule="auto"/>
        <w:jc w:val="both"/>
        <w:rPr>
          <w:rFonts w:ascii="Verdana" w:hAnsi="Verdana"/>
          <w:bCs/>
          <w:u w:val="single"/>
        </w:rPr>
      </w:pPr>
      <w:r w:rsidRPr="00210271">
        <w:rPr>
          <w:rFonts w:ascii="Verdana" w:hAnsi="Verdana"/>
          <w:bCs/>
          <w:u w:val="single"/>
        </w:rPr>
        <w:t>Responsibilities:</w:t>
      </w:r>
    </w:p>
    <w:p w:rsidR="00A96FF5" w:rsidRPr="00210271" w:rsidRDefault="00A96FF5" w:rsidP="00380FFF">
      <w:pPr>
        <w:spacing w:after="0" w:line="240" w:lineRule="auto"/>
        <w:jc w:val="both"/>
        <w:rPr>
          <w:rFonts w:ascii="Verdana" w:hAnsi="Verdana"/>
          <w:bCs/>
          <w:i/>
          <w:u w:val="single"/>
        </w:rPr>
      </w:pP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Performed regular Database Maintenance task, Checking the disk Defrag procedures in Development environment</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 xml:space="preserve">Involved in Installation of SQL Server with </w:t>
      </w:r>
      <w:r w:rsidRPr="00210271">
        <w:rPr>
          <w:rFonts w:ascii="Verdana" w:hAnsi="Verdana"/>
          <w:bCs/>
        </w:rPr>
        <w:t>Multiple instances, Service packs and Hot Fixes</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 xml:space="preserve">Assisted in Setup and troubleshooting </w:t>
      </w:r>
      <w:r w:rsidRPr="00210271">
        <w:rPr>
          <w:rFonts w:ascii="Verdana" w:hAnsi="Verdana"/>
          <w:bCs/>
        </w:rPr>
        <w:t>Active/Passive Clustering</w:t>
      </w:r>
      <w:r w:rsidR="00C86117" w:rsidRPr="00210271">
        <w:rPr>
          <w:rFonts w:ascii="Verdana" w:hAnsi="Verdana"/>
        </w:rPr>
        <w:t xml:space="preserve"> for SQL Server2005</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Configured</w:t>
      </w:r>
      <w:r w:rsidRPr="00210271">
        <w:rPr>
          <w:rFonts w:ascii="Verdana" w:hAnsi="Verdana"/>
          <w:bCs/>
        </w:rPr>
        <w:t xml:space="preserve"> Disaster Recovery solution</w:t>
      </w:r>
      <w:r w:rsidRPr="00210271">
        <w:rPr>
          <w:rFonts w:ascii="Verdana" w:hAnsi="Verdana"/>
        </w:rPr>
        <w:t xml:space="preserve"> using </w:t>
      </w:r>
      <w:r w:rsidRPr="00210271">
        <w:rPr>
          <w:rFonts w:ascii="Verdana" w:hAnsi="Verdana"/>
          <w:bCs/>
        </w:rPr>
        <w:t>Log Shipping</w:t>
      </w:r>
      <w:r w:rsidRPr="00210271">
        <w:rPr>
          <w:rFonts w:ascii="Verdana" w:hAnsi="Verdana"/>
        </w:rPr>
        <w:t xml:space="preserve">. Setup for </w:t>
      </w:r>
      <w:r w:rsidRPr="00210271">
        <w:rPr>
          <w:rFonts w:ascii="Verdana" w:hAnsi="Verdana"/>
          <w:bCs/>
        </w:rPr>
        <w:t xml:space="preserve">Snapshot </w:t>
      </w:r>
      <w:r w:rsidRPr="00210271">
        <w:rPr>
          <w:rFonts w:ascii="Verdana" w:hAnsi="Verdana"/>
        </w:rPr>
        <w:t>and</w:t>
      </w:r>
      <w:r w:rsidRPr="00210271">
        <w:rPr>
          <w:rFonts w:ascii="Verdana" w:hAnsi="Verdana"/>
          <w:bCs/>
        </w:rPr>
        <w:t xml:space="preserve"> Transactional Replication </w:t>
      </w:r>
      <w:r w:rsidRPr="00210271">
        <w:rPr>
          <w:rFonts w:ascii="Verdana" w:hAnsi="Verdana"/>
        </w:rPr>
        <w:t>between Servers, troubleshoot and monitor Publishers, Distributors, and Subscribers</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 xml:space="preserve">Used </w:t>
      </w:r>
      <w:r w:rsidRPr="00210271">
        <w:rPr>
          <w:rFonts w:ascii="Verdana" w:hAnsi="Verdana"/>
          <w:bCs/>
        </w:rPr>
        <w:t>Index Tuning Advisor</w:t>
      </w:r>
      <w:r w:rsidRPr="00210271">
        <w:rPr>
          <w:rFonts w:ascii="Verdana" w:hAnsi="Verdana"/>
        </w:rPr>
        <w:t xml:space="preserve"> for Database</w:t>
      </w:r>
      <w:r w:rsidR="00C86117" w:rsidRPr="00210271">
        <w:rPr>
          <w:rFonts w:ascii="Verdana" w:hAnsi="Verdana"/>
        </w:rPr>
        <w:t xml:space="preserve"> performance for proper indexes</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 xml:space="preserve">Involved in upgrading of existing Servers from </w:t>
      </w:r>
      <w:r w:rsidRPr="00210271">
        <w:rPr>
          <w:rFonts w:ascii="Verdana" w:hAnsi="Verdana"/>
          <w:bCs/>
        </w:rPr>
        <w:t>SQL Server 2000 to SQL Server 2005</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Implementing Load balancing Replication acros</w:t>
      </w:r>
      <w:r w:rsidR="00C86117" w:rsidRPr="00210271">
        <w:rPr>
          <w:rFonts w:ascii="Verdana" w:hAnsi="Verdana"/>
        </w:rPr>
        <w:t>s the Databases</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Performed</w:t>
      </w:r>
      <w:r w:rsidRPr="00210271">
        <w:rPr>
          <w:rFonts w:ascii="Verdana" w:hAnsi="Verdana"/>
          <w:bCs/>
        </w:rPr>
        <w:t xml:space="preserve"> Database Refresh</w:t>
      </w:r>
      <w:r w:rsidRPr="00210271">
        <w:rPr>
          <w:rFonts w:ascii="Verdana" w:hAnsi="Verdana"/>
        </w:rPr>
        <w:t xml:space="preserve"> tasks from production to </w:t>
      </w:r>
      <w:r w:rsidRPr="00210271">
        <w:rPr>
          <w:rFonts w:ascii="Verdana" w:hAnsi="Verdana"/>
          <w:bCs/>
        </w:rPr>
        <w:t>Development</w:t>
      </w:r>
      <w:r w:rsidRPr="00210271">
        <w:rPr>
          <w:rFonts w:ascii="Verdana" w:hAnsi="Verdana"/>
        </w:rPr>
        <w:t xml:space="preserve"> and </w:t>
      </w:r>
      <w:r w:rsidRPr="00210271">
        <w:rPr>
          <w:rFonts w:ascii="Verdana" w:hAnsi="Verdana"/>
          <w:bCs/>
        </w:rPr>
        <w:t>Staging</w:t>
      </w:r>
      <w:r w:rsidRPr="00210271">
        <w:rPr>
          <w:rFonts w:ascii="Verdana" w:hAnsi="Verdana"/>
        </w:rPr>
        <w:t>Servers</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 xml:space="preserve">Involved in Performance Tuning of the SQL Server for </w:t>
      </w:r>
      <w:r w:rsidRPr="00210271">
        <w:rPr>
          <w:rFonts w:ascii="Verdana" w:hAnsi="Verdana"/>
          <w:bCs/>
        </w:rPr>
        <w:t>Web basedProduction</w:t>
      </w:r>
      <w:r w:rsidRPr="00210271">
        <w:rPr>
          <w:rFonts w:ascii="Verdana" w:hAnsi="Verdana"/>
        </w:rPr>
        <w:t xml:space="preserve"> and </w:t>
      </w:r>
      <w:r w:rsidRPr="00210271">
        <w:rPr>
          <w:rFonts w:ascii="Verdana" w:hAnsi="Verdana"/>
          <w:bCs/>
        </w:rPr>
        <w:t>Development</w:t>
      </w:r>
      <w:r w:rsidRPr="00210271">
        <w:rPr>
          <w:rFonts w:ascii="Verdana" w:hAnsi="Verdana"/>
        </w:rPr>
        <w:t xml:space="preserve"> environments </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 xml:space="preserve">Used </w:t>
      </w:r>
      <w:proofErr w:type="spellStart"/>
      <w:r w:rsidRPr="00210271">
        <w:rPr>
          <w:rFonts w:ascii="Verdana" w:hAnsi="Verdana"/>
          <w:bCs/>
        </w:rPr>
        <w:t>PerfMon</w:t>
      </w:r>
      <w:proofErr w:type="spellEnd"/>
      <w:r w:rsidRPr="00210271">
        <w:rPr>
          <w:rFonts w:ascii="Verdana" w:hAnsi="Verdana"/>
        </w:rPr>
        <w:t xml:space="preserve"> and </w:t>
      </w:r>
      <w:r w:rsidRPr="00210271">
        <w:rPr>
          <w:rFonts w:ascii="Verdana" w:hAnsi="Verdana"/>
          <w:bCs/>
        </w:rPr>
        <w:t>Profiler Trace</w:t>
      </w:r>
      <w:r w:rsidRPr="00210271">
        <w:rPr>
          <w:rFonts w:ascii="Verdana" w:hAnsi="Verdana"/>
        </w:rPr>
        <w:t xml:space="preserve"> to monitor the Memory, CPU and Disk usage, the private bytes of each process, the trend in the Available Bytes, Performed Uploading of bulk data migration with </w:t>
      </w:r>
      <w:r w:rsidRPr="00210271">
        <w:rPr>
          <w:rFonts w:ascii="Verdana" w:hAnsi="Verdana"/>
          <w:bCs/>
        </w:rPr>
        <w:t>BCP</w:t>
      </w:r>
      <w:r w:rsidRPr="00210271">
        <w:rPr>
          <w:rFonts w:ascii="Verdana" w:hAnsi="Verdana"/>
        </w:rPr>
        <w:t xml:space="preserve"> Utilities</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rPr>
      </w:pPr>
      <w:r w:rsidRPr="00210271">
        <w:rPr>
          <w:rFonts w:ascii="Verdana" w:hAnsi="Verdana"/>
        </w:rPr>
        <w:t xml:space="preserve">Performed Database consistency checks with </w:t>
      </w:r>
      <w:r w:rsidRPr="00210271">
        <w:rPr>
          <w:rFonts w:ascii="Verdana" w:hAnsi="Verdana"/>
          <w:bCs/>
        </w:rPr>
        <w:t>DBCC</w:t>
      </w:r>
      <w:r w:rsidRPr="00210271">
        <w:rPr>
          <w:rFonts w:ascii="Verdana" w:hAnsi="Verdana"/>
        </w:rPr>
        <w:t xml:space="preserve">, </w:t>
      </w:r>
      <w:r w:rsidRPr="00210271">
        <w:rPr>
          <w:rFonts w:ascii="Verdana" w:hAnsi="Verdana"/>
          <w:bCs/>
        </w:rPr>
        <w:t>Defrag</w:t>
      </w:r>
      <w:r w:rsidRPr="00210271">
        <w:rPr>
          <w:rFonts w:ascii="Verdana" w:hAnsi="Verdana"/>
        </w:rPr>
        <w:t xml:space="preserve">, </w:t>
      </w:r>
      <w:r w:rsidRPr="00210271">
        <w:rPr>
          <w:rFonts w:ascii="Verdana" w:hAnsi="Verdana"/>
          <w:bCs/>
        </w:rPr>
        <w:t>Index</w:t>
      </w:r>
      <w:r w:rsidRPr="00210271">
        <w:rPr>
          <w:rFonts w:ascii="Verdana" w:hAnsi="Verdana"/>
        </w:rPr>
        <w:t xml:space="preserve"> tuning and monitored SQL Server error logs</w:t>
      </w:r>
    </w:p>
    <w:p w:rsidR="00EA230B" w:rsidRPr="00210271" w:rsidRDefault="00EA230B" w:rsidP="00380FFF">
      <w:pPr>
        <w:widowControl w:val="0"/>
        <w:numPr>
          <w:ilvl w:val="0"/>
          <w:numId w:val="12"/>
        </w:numPr>
        <w:suppressAutoHyphens/>
        <w:overflowPunct w:val="0"/>
        <w:spacing w:after="0" w:line="240" w:lineRule="auto"/>
        <w:jc w:val="both"/>
        <w:rPr>
          <w:rFonts w:ascii="Verdana" w:hAnsi="Verdana"/>
          <w:bCs/>
          <w:u w:val="single"/>
        </w:rPr>
      </w:pPr>
      <w:r w:rsidRPr="00210271">
        <w:rPr>
          <w:rFonts w:ascii="Verdana" w:hAnsi="Verdana"/>
        </w:rPr>
        <w:t xml:space="preserve">Resolved the issue of mission critical of high usage of system </w:t>
      </w:r>
      <w:r w:rsidRPr="00210271">
        <w:rPr>
          <w:rFonts w:ascii="Verdana" w:hAnsi="Verdana"/>
          <w:bCs/>
        </w:rPr>
        <w:t>CPU</w:t>
      </w:r>
      <w:r w:rsidRPr="00210271">
        <w:rPr>
          <w:rFonts w:ascii="Verdana" w:hAnsi="Verdana"/>
        </w:rPr>
        <w:t xml:space="preserve">, </w:t>
      </w:r>
      <w:r w:rsidRPr="00210271">
        <w:rPr>
          <w:rFonts w:ascii="Verdana" w:hAnsi="Verdana"/>
          <w:bCs/>
        </w:rPr>
        <w:t>Disk</w:t>
      </w:r>
      <w:r w:rsidRPr="00210271">
        <w:rPr>
          <w:rFonts w:ascii="Verdana" w:hAnsi="Verdana"/>
        </w:rPr>
        <w:t xml:space="preserve">, </w:t>
      </w:r>
      <w:r w:rsidRPr="00210271">
        <w:rPr>
          <w:rFonts w:ascii="Verdana" w:hAnsi="Verdana"/>
          <w:bCs/>
        </w:rPr>
        <w:t>Deadlocks</w:t>
      </w:r>
      <w:r w:rsidRPr="00210271">
        <w:rPr>
          <w:rFonts w:ascii="Verdana" w:hAnsi="Verdana"/>
        </w:rPr>
        <w:t xml:space="preserve"> issue and Transaction per/sec, Memory involved in performance monitoring of </w:t>
      </w:r>
      <w:r w:rsidRPr="00210271">
        <w:rPr>
          <w:rFonts w:ascii="Verdana" w:hAnsi="Verdana"/>
          <w:bCs/>
        </w:rPr>
        <w:t>Memory</w:t>
      </w:r>
      <w:r w:rsidRPr="00210271">
        <w:rPr>
          <w:rFonts w:ascii="Verdana" w:hAnsi="Verdana"/>
        </w:rPr>
        <w:t xml:space="preserve">, </w:t>
      </w:r>
      <w:r w:rsidRPr="00210271">
        <w:rPr>
          <w:rFonts w:ascii="Verdana" w:hAnsi="Verdana"/>
          <w:bCs/>
        </w:rPr>
        <w:t>Processor</w:t>
      </w:r>
      <w:r w:rsidRPr="00210271">
        <w:rPr>
          <w:rFonts w:ascii="Verdana" w:hAnsi="Verdana"/>
        </w:rPr>
        <w:t xml:space="preserve">, </w:t>
      </w:r>
      <w:r w:rsidRPr="00210271">
        <w:rPr>
          <w:rFonts w:ascii="Verdana" w:hAnsi="Verdana"/>
          <w:bCs/>
        </w:rPr>
        <w:t>Disk</w:t>
      </w:r>
      <w:r w:rsidR="00C86117" w:rsidRPr="00210271">
        <w:rPr>
          <w:rFonts w:ascii="Verdana" w:hAnsi="Verdana"/>
          <w:bCs/>
        </w:rPr>
        <w:t>I/O</w:t>
      </w:r>
    </w:p>
    <w:p w:rsidR="00FC4BE6" w:rsidRPr="00210271" w:rsidRDefault="00FC4BE6" w:rsidP="00380FFF">
      <w:pPr>
        <w:tabs>
          <w:tab w:val="num" w:pos="720"/>
        </w:tabs>
        <w:suppressAutoHyphens/>
        <w:spacing w:after="0" w:line="240" w:lineRule="auto"/>
        <w:jc w:val="both"/>
        <w:rPr>
          <w:rFonts w:ascii="Verdana" w:hAnsi="Verdana"/>
        </w:rPr>
      </w:pPr>
    </w:p>
    <w:sectPr w:rsidR="00FC4BE6" w:rsidRPr="00210271" w:rsidSect="00E11C3C">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4"/>
    <w:multiLevelType w:val="singleLevel"/>
    <w:tmpl w:val="00000004"/>
    <w:name w:val="WW8Num9"/>
    <w:lvl w:ilvl="0">
      <w:start w:val="1"/>
      <w:numFmt w:val="bullet"/>
      <w:lvlText w:val=""/>
      <w:lvlJc w:val="left"/>
      <w:pPr>
        <w:tabs>
          <w:tab w:val="num" w:pos="0"/>
        </w:tabs>
        <w:ind w:left="720" w:hanging="360"/>
      </w:pPr>
      <w:rPr>
        <w:rFonts w:ascii="Symbol" w:hAnsi="Symbol" w:cs="Symbol" w:hint="default"/>
        <w:szCs w:val="20"/>
      </w:rPr>
    </w:lvl>
  </w:abstractNum>
  <w:abstractNum w:abstractNumId="2">
    <w:nsid w:val="00000008"/>
    <w:multiLevelType w:val="singleLevel"/>
    <w:tmpl w:val="00000008"/>
    <w:name w:val="WW8Num18"/>
    <w:lvl w:ilvl="0">
      <w:start w:val="1"/>
      <w:numFmt w:val="bullet"/>
      <w:lvlText w:val=""/>
      <w:lvlJc w:val="left"/>
      <w:pPr>
        <w:tabs>
          <w:tab w:val="num" w:pos="0"/>
        </w:tabs>
        <w:ind w:left="720" w:hanging="360"/>
      </w:pPr>
      <w:rPr>
        <w:rFonts w:ascii="Symbol" w:hAnsi="Symbol" w:cs="Symbol" w:hint="default"/>
        <w:sz w:val="20"/>
        <w:szCs w:val="20"/>
      </w:rPr>
    </w:lvl>
  </w:abstractNum>
  <w:abstractNum w:abstractNumId="3">
    <w:nsid w:val="0000000A"/>
    <w:multiLevelType w:val="singleLevel"/>
    <w:tmpl w:val="0000000A"/>
    <w:name w:val="WW8Num21"/>
    <w:lvl w:ilvl="0">
      <w:start w:val="1"/>
      <w:numFmt w:val="bullet"/>
      <w:lvlText w:val=""/>
      <w:lvlJc w:val="left"/>
      <w:pPr>
        <w:tabs>
          <w:tab w:val="num" w:pos="0"/>
        </w:tabs>
        <w:ind w:left="720" w:hanging="360"/>
      </w:pPr>
      <w:rPr>
        <w:rFonts w:ascii="Symbol" w:hAnsi="Symbol" w:cs="Symbol" w:hint="default"/>
        <w:szCs w:val="20"/>
      </w:rPr>
    </w:lvl>
  </w:abstractNum>
  <w:abstractNum w:abstractNumId="4">
    <w:nsid w:val="02094116"/>
    <w:multiLevelType w:val="multilevel"/>
    <w:tmpl w:val="3AFC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630C73"/>
    <w:multiLevelType w:val="multilevel"/>
    <w:tmpl w:val="B82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CE4AED"/>
    <w:multiLevelType w:val="multilevel"/>
    <w:tmpl w:val="4BF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A43867"/>
    <w:multiLevelType w:val="hybridMultilevel"/>
    <w:tmpl w:val="235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C4692D"/>
    <w:multiLevelType w:val="multilevel"/>
    <w:tmpl w:val="5C4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337460"/>
    <w:multiLevelType w:val="multilevel"/>
    <w:tmpl w:val="97C6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8872EA"/>
    <w:multiLevelType w:val="multilevel"/>
    <w:tmpl w:val="824ADB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1539732F"/>
    <w:multiLevelType w:val="multilevel"/>
    <w:tmpl w:val="43186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BA29BC"/>
    <w:multiLevelType w:val="multilevel"/>
    <w:tmpl w:val="7EBE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365CEA"/>
    <w:multiLevelType w:val="multilevel"/>
    <w:tmpl w:val="AB069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7F5DB3"/>
    <w:multiLevelType w:val="multilevel"/>
    <w:tmpl w:val="AA06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8718FA"/>
    <w:multiLevelType w:val="hybridMultilevel"/>
    <w:tmpl w:val="AE5A3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99B5AD1"/>
    <w:multiLevelType w:val="multilevel"/>
    <w:tmpl w:val="948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42319E"/>
    <w:multiLevelType w:val="hybridMultilevel"/>
    <w:tmpl w:val="2A7AF1A0"/>
    <w:lvl w:ilvl="0" w:tplc="3E9419B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11559B"/>
    <w:multiLevelType w:val="hybridMultilevel"/>
    <w:tmpl w:val="E8BAD5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CE1E71"/>
    <w:multiLevelType w:val="multilevel"/>
    <w:tmpl w:val="262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5508A6"/>
    <w:multiLevelType w:val="multilevel"/>
    <w:tmpl w:val="FB523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3F2648"/>
    <w:multiLevelType w:val="hybridMultilevel"/>
    <w:tmpl w:val="AECC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69726D"/>
    <w:multiLevelType w:val="hybridMultilevel"/>
    <w:tmpl w:val="C160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F6205D"/>
    <w:multiLevelType w:val="multilevel"/>
    <w:tmpl w:val="B40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804412"/>
    <w:multiLevelType w:val="hybridMultilevel"/>
    <w:tmpl w:val="5D867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55364A2C"/>
    <w:multiLevelType w:val="multilevel"/>
    <w:tmpl w:val="988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95814"/>
    <w:multiLevelType w:val="multilevel"/>
    <w:tmpl w:val="755E3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586FE9"/>
    <w:multiLevelType w:val="hybridMultilevel"/>
    <w:tmpl w:val="1BA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F63C1C"/>
    <w:multiLevelType w:val="multilevel"/>
    <w:tmpl w:val="760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38733E"/>
    <w:multiLevelType w:val="hybridMultilevel"/>
    <w:tmpl w:val="FF2CC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260407B"/>
    <w:multiLevelType w:val="hybridMultilevel"/>
    <w:tmpl w:val="C4C6607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nsid w:val="63312A27"/>
    <w:multiLevelType w:val="multilevel"/>
    <w:tmpl w:val="C73A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F26139"/>
    <w:multiLevelType w:val="multilevel"/>
    <w:tmpl w:val="3F82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4B649D"/>
    <w:multiLevelType w:val="hybridMultilevel"/>
    <w:tmpl w:val="5876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1A381F"/>
    <w:multiLevelType w:val="multilevel"/>
    <w:tmpl w:val="6B8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140AE7"/>
    <w:multiLevelType w:val="hybridMultilevel"/>
    <w:tmpl w:val="2062CAA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6">
    <w:nsid w:val="73ED1B3C"/>
    <w:multiLevelType w:val="multilevel"/>
    <w:tmpl w:val="1782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E922F8"/>
    <w:multiLevelType w:val="multilevel"/>
    <w:tmpl w:val="70FE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865085"/>
    <w:multiLevelType w:val="hybridMultilevel"/>
    <w:tmpl w:val="8326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5"/>
  </w:num>
  <w:num w:numId="3">
    <w:abstractNumId w:val="38"/>
  </w:num>
  <w:num w:numId="4">
    <w:abstractNumId w:val="21"/>
  </w:num>
  <w:num w:numId="5">
    <w:abstractNumId w:val="29"/>
  </w:num>
  <w:num w:numId="6">
    <w:abstractNumId w:val="10"/>
  </w:num>
  <w:num w:numId="7">
    <w:abstractNumId w:val="3"/>
  </w:num>
  <w:num w:numId="8">
    <w:abstractNumId w:val="15"/>
  </w:num>
  <w:num w:numId="9">
    <w:abstractNumId w:val="0"/>
  </w:num>
  <w:num w:numId="10">
    <w:abstractNumId w:val="24"/>
  </w:num>
  <w:num w:numId="11">
    <w:abstractNumId w:val="2"/>
  </w:num>
  <w:num w:numId="12">
    <w:abstractNumId w:val="1"/>
  </w:num>
  <w:num w:numId="13">
    <w:abstractNumId w:val="13"/>
  </w:num>
  <w:num w:numId="14">
    <w:abstractNumId w:val="11"/>
  </w:num>
  <w:num w:numId="15">
    <w:abstractNumId w:val="20"/>
  </w:num>
  <w:num w:numId="16">
    <w:abstractNumId w:val="26"/>
  </w:num>
  <w:num w:numId="17">
    <w:abstractNumId w:val="16"/>
  </w:num>
  <w:num w:numId="18">
    <w:abstractNumId w:val="22"/>
  </w:num>
  <w:num w:numId="19">
    <w:abstractNumId w:val="7"/>
  </w:num>
  <w:num w:numId="20">
    <w:abstractNumId w:val="25"/>
  </w:num>
  <w:num w:numId="21">
    <w:abstractNumId w:val="36"/>
  </w:num>
  <w:num w:numId="22">
    <w:abstractNumId w:val="12"/>
  </w:num>
  <w:num w:numId="23">
    <w:abstractNumId w:val="32"/>
  </w:num>
  <w:num w:numId="24">
    <w:abstractNumId w:val="30"/>
  </w:num>
  <w:num w:numId="25">
    <w:abstractNumId w:val="31"/>
  </w:num>
  <w:num w:numId="26">
    <w:abstractNumId w:val="28"/>
  </w:num>
  <w:num w:numId="27">
    <w:abstractNumId w:val="14"/>
  </w:num>
  <w:num w:numId="28">
    <w:abstractNumId w:val="8"/>
  </w:num>
  <w:num w:numId="29">
    <w:abstractNumId w:val="4"/>
  </w:num>
  <w:num w:numId="30">
    <w:abstractNumId w:val="19"/>
  </w:num>
  <w:num w:numId="31">
    <w:abstractNumId w:val="17"/>
  </w:num>
  <w:num w:numId="32">
    <w:abstractNumId w:val="9"/>
  </w:num>
  <w:num w:numId="33">
    <w:abstractNumId w:val="34"/>
  </w:num>
  <w:num w:numId="34">
    <w:abstractNumId w:val="37"/>
  </w:num>
  <w:num w:numId="35">
    <w:abstractNumId w:val="6"/>
  </w:num>
  <w:num w:numId="36">
    <w:abstractNumId w:val="5"/>
  </w:num>
  <w:num w:numId="37">
    <w:abstractNumId w:val="23"/>
  </w:num>
  <w:num w:numId="38">
    <w:abstractNumId w:val="18"/>
  </w:num>
  <w:num w:numId="39">
    <w:abstractNumId w:val="2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23BDB"/>
    <w:rsid w:val="00026069"/>
    <w:rsid w:val="00041E6C"/>
    <w:rsid w:val="00091B05"/>
    <w:rsid w:val="000C549D"/>
    <w:rsid w:val="000E0BD3"/>
    <w:rsid w:val="000E7115"/>
    <w:rsid w:val="00122D6B"/>
    <w:rsid w:val="0014190F"/>
    <w:rsid w:val="00187AD1"/>
    <w:rsid w:val="00196BD9"/>
    <w:rsid w:val="001A039E"/>
    <w:rsid w:val="001A7F2F"/>
    <w:rsid w:val="001D15F1"/>
    <w:rsid w:val="001F41AB"/>
    <w:rsid w:val="001F4E1C"/>
    <w:rsid w:val="00201B3A"/>
    <w:rsid w:val="00203EE1"/>
    <w:rsid w:val="00210271"/>
    <w:rsid w:val="0021393C"/>
    <w:rsid w:val="0024114D"/>
    <w:rsid w:val="0024281C"/>
    <w:rsid w:val="00245220"/>
    <w:rsid w:val="00246661"/>
    <w:rsid w:val="00246F83"/>
    <w:rsid w:val="00252CE8"/>
    <w:rsid w:val="0026179D"/>
    <w:rsid w:val="00290667"/>
    <w:rsid w:val="002A2077"/>
    <w:rsid w:val="002A5973"/>
    <w:rsid w:val="002C17CF"/>
    <w:rsid w:val="002C2933"/>
    <w:rsid w:val="002C6D7B"/>
    <w:rsid w:val="002D75C0"/>
    <w:rsid w:val="002E62C9"/>
    <w:rsid w:val="002F1D22"/>
    <w:rsid w:val="003211CF"/>
    <w:rsid w:val="00325AD2"/>
    <w:rsid w:val="00331C27"/>
    <w:rsid w:val="00333E1E"/>
    <w:rsid w:val="00334062"/>
    <w:rsid w:val="00340A99"/>
    <w:rsid w:val="00363C05"/>
    <w:rsid w:val="00380FFF"/>
    <w:rsid w:val="003A210E"/>
    <w:rsid w:val="003A7916"/>
    <w:rsid w:val="003B34E7"/>
    <w:rsid w:val="003F3042"/>
    <w:rsid w:val="00415E8D"/>
    <w:rsid w:val="00472215"/>
    <w:rsid w:val="00492F79"/>
    <w:rsid w:val="004A57D3"/>
    <w:rsid w:val="004B0E2D"/>
    <w:rsid w:val="004B233A"/>
    <w:rsid w:val="004B7DFA"/>
    <w:rsid w:val="004C44AA"/>
    <w:rsid w:val="004D6EA1"/>
    <w:rsid w:val="004E3177"/>
    <w:rsid w:val="004E4B99"/>
    <w:rsid w:val="004F643B"/>
    <w:rsid w:val="0052418D"/>
    <w:rsid w:val="00524A7A"/>
    <w:rsid w:val="00564291"/>
    <w:rsid w:val="005902EA"/>
    <w:rsid w:val="00596032"/>
    <w:rsid w:val="0059631D"/>
    <w:rsid w:val="005A770A"/>
    <w:rsid w:val="005C4CF6"/>
    <w:rsid w:val="00610FAA"/>
    <w:rsid w:val="00615A3A"/>
    <w:rsid w:val="00623BDB"/>
    <w:rsid w:val="00654F19"/>
    <w:rsid w:val="00662832"/>
    <w:rsid w:val="00664A2E"/>
    <w:rsid w:val="00670414"/>
    <w:rsid w:val="00691D95"/>
    <w:rsid w:val="006E022D"/>
    <w:rsid w:val="006E0BDC"/>
    <w:rsid w:val="006E72E2"/>
    <w:rsid w:val="006F3144"/>
    <w:rsid w:val="007233B9"/>
    <w:rsid w:val="00725458"/>
    <w:rsid w:val="00726AD9"/>
    <w:rsid w:val="007448E6"/>
    <w:rsid w:val="00780DA9"/>
    <w:rsid w:val="00787E45"/>
    <w:rsid w:val="007F6A9D"/>
    <w:rsid w:val="007F7011"/>
    <w:rsid w:val="00840370"/>
    <w:rsid w:val="00866421"/>
    <w:rsid w:val="00880AD2"/>
    <w:rsid w:val="00887CC5"/>
    <w:rsid w:val="008A3DBE"/>
    <w:rsid w:val="008B3AD0"/>
    <w:rsid w:val="008B56D2"/>
    <w:rsid w:val="008D09C6"/>
    <w:rsid w:val="008F1267"/>
    <w:rsid w:val="008F3B11"/>
    <w:rsid w:val="008F7E98"/>
    <w:rsid w:val="00906FA1"/>
    <w:rsid w:val="009170B6"/>
    <w:rsid w:val="00942EBF"/>
    <w:rsid w:val="009534D9"/>
    <w:rsid w:val="00954E86"/>
    <w:rsid w:val="009663B1"/>
    <w:rsid w:val="00995F44"/>
    <w:rsid w:val="009A20D3"/>
    <w:rsid w:val="009A6CF4"/>
    <w:rsid w:val="009D57E2"/>
    <w:rsid w:val="009D6A31"/>
    <w:rsid w:val="009F0E50"/>
    <w:rsid w:val="00A32DFC"/>
    <w:rsid w:val="00A40DA4"/>
    <w:rsid w:val="00A50D8B"/>
    <w:rsid w:val="00A75DEA"/>
    <w:rsid w:val="00A92734"/>
    <w:rsid w:val="00A96FF5"/>
    <w:rsid w:val="00AA7502"/>
    <w:rsid w:val="00AB410A"/>
    <w:rsid w:val="00AC346E"/>
    <w:rsid w:val="00AE16C3"/>
    <w:rsid w:val="00AF1DC1"/>
    <w:rsid w:val="00B01220"/>
    <w:rsid w:val="00B3785D"/>
    <w:rsid w:val="00B70C47"/>
    <w:rsid w:val="00B71A28"/>
    <w:rsid w:val="00B72245"/>
    <w:rsid w:val="00B9434A"/>
    <w:rsid w:val="00B95B0A"/>
    <w:rsid w:val="00BA21CE"/>
    <w:rsid w:val="00BB4E25"/>
    <w:rsid w:val="00BC69A4"/>
    <w:rsid w:val="00BE2F54"/>
    <w:rsid w:val="00C0316E"/>
    <w:rsid w:val="00C16E0E"/>
    <w:rsid w:val="00C22223"/>
    <w:rsid w:val="00C35E09"/>
    <w:rsid w:val="00C44D4E"/>
    <w:rsid w:val="00C56FE2"/>
    <w:rsid w:val="00C6347D"/>
    <w:rsid w:val="00C71EAC"/>
    <w:rsid w:val="00C74F7C"/>
    <w:rsid w:val="00C81F1B"/>
    <w:rsid w:val="00C86117"/>
    <w:rsid w:val="00C86D5B"/>
    <w:rsid w:val="00C87701"/>
    <w:rsid w:val="00CA23EF"/>
    <w:rsid w:val="00CE21B0"/>
    <w:rsid w:val="00D12DB9"/>
    <w:rsid w:val="00D23201"/>
    <w:rsid w:val="00D42B16"/>
    <w:rsid w:val="00D432AE"/>
    <w:rsid w:val="00D511FC"/>
    <w:rsid w:val="00D80C1B"/>
    <w:rsid w:val="00DA3763"/>
    <w:rsid w:val="00DC6A21"/>
    <w:rsid w:val="00DF17AD"/>
    <w:rsid w:val="00DF5A8B"/>
    <w:rsid w:val="00E0519C"/>
    <w:rsid w:val="00E11C3C"/>
    <w:rsid w:val="00E14F35"/>
    <w:rsid w:val="00E21117"/>
    <w:rsid w:val="00E27B41"/>
    <w:rsid w:val="00E53D92"/>
    <w:rsid w:val="00E61FEB"/>
    <w:rsid w:val="00E7747B"/>
    <w:rsid w:val="00EA230B"/>
    <w:rsid w:val="00EA7C69"/>
    <w:rsid w:val="00EF1EEA"/>
    <w:rsid w:val="00EF2C14"/>
    <w:rsid w:val="00EF7D5F"/>
    <w:rsid w:val="00F16DA2"/>
    <w:rsid w:val="00F20614"/>
    <w:rsid w:val="00F415B3"/>
    <w:rsid w:val="00F468C7"/>
    <w:rsid w:val="00F56D87"/>
    <w:rsid w:val="00F670E9"/>
    <w:rsid w:val="00F92A4D"/>
    <w:rsid w:val="00F943A8"/>
    <w:rsid w:val="00FB3DBF"/>
    <w:rsid w:val="00FB4CD7"/>
    <w:rsid w:val="00FC3878"/>
    <w:rsid w:val="00FC4BE6"/>
    <w:rsid w:val="00FF1F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BDB"/>
    <w:rPr>
      <w:rFonts w:eastAsiaTheme="minorEastAsia"/>
    </w:rPr>
  </w:style>
  <w:style w:type="paragraph" w:styleId="Heading2">
    <w:name w:val="heading 2"/>
    <w:basedOn w:val="Normal"/>
    <w:next w:val="Normal"/>
    <w:link w:val="Heading2Char"/>
    <w:unhideWhenUsed/>
    <w:qFormat/>
    <w:rsid w:val="00880AD2"/>
    <w:pPr>
      <w:keepNext/>
      <w:spacing w:after="0" w:line="240" w:lineRule="auto"/>
      <w:jc w:val="both"/>
      <w:outlineLvl w:val="1"/>
    </w:pPr>
    <w:rPr>
      <w:rFonts w:ascii="Bookman Old Style" w:eastAsia="Times New Roman" w:hAnsi="Bookman Old Style"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DB"/>
    <w:rPr>
      <w:rFonts w:ascii="Tahoma" w:hAnsi="Tahoma" w:cs="Tahoma"/>
      <w:sz w:val="16"/>
      <w:szCs w:val="16"/>
    </w:rPr>
  </w:style>
  <w:style w:type="paragraph" w:styleId="NoSpacing">
    <w:name w:val="No Spacing"/>
    <w:uiPriority w:val="1"/>
    <w:qFormat/>
    <w:rsid w:val="00472215"/>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0D8B"/>
    <w:pPr>
      <w:ind w:left="720"/>
      <w:contextualSpacing/>
    </w:pPr>
  </w:style>
  <w:style w:type="character" w:customStyle="1" w:styleId="Heading2Char">
    <w:name w:val="Heading 2 Char"/>
    <w:basedOn w:val="DefaultParagraphFont"/>
    <w:link w:val="Heading2"/>
    <w:rsid w:val="00880AD2"/>
    <w:rPr>
      <w:rFonts w:ascii="Bookman Old Style" w:eastAsia="Times New Roman" w:hAnsi="Bookman Old Style" w:cs="Times New Roman"/>
      <w:b/>
      <w:bCs/>
      <w:sz w:val="18"/>
      <w:szCs w:val="18"/>
    </w:rPr>
  </w:style>
  <w:style w:type="paragraph" w:styleId="BodyTextIndent3">
    <w:name w:val="Body Text Indent 3"/>
    <w:basedOn w:val="Normal"/>
    <w:link w:val="BodyTextIndent3Char"/>
    <w:uiPriority w:val="99"/>
    <w:semiHidden/>
    <w:unhideWhenUsed/>
    <w:rsid w:val="00880AD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880AD2"/>
    <w:rPr>
      <w:rFonts w:ascii="Times New Roman" w:eastAsia="Times New Roman" w:hAnsi="Times New Roman" w:cs="Times New Roman"/>
      <w:sz w:val="16"/>
      <w:szCs w:val="16"/>
    </w:rPr>
  </w:style>
  <w:style w:type="paragraph" w:customStyle="1" w:styleId="NormalText">
    <w:name w:val="Normal Text"/>
    <w:basedOn w:val="Normal"/>
    <w:rsid w:val="00880AD2"/>
    <w:pPr>
      <w:spacing w:after="0" w:line="240" w:lineRule="auto"/>
    </w:pPr>
    <w:rPr>
      <w:rFonts w:ascii="Times New Roman" w:eastAsia="Times New Roman" w:hAnsi="Times New Roman" w:cs="Times New Roman"/>
    </w:rPr>
  </w:style>
  <w:style w:type="character" w:customStyle="1" w:styleId="Typewriter">
    <w:name w:val="Typewriter"/>
    <w:rsid w:val="00880AD2"/>
    <w:rPr>
      <w:rFonts w:ascii="Courier New" w:hAnsi="Courier New" w:cs="Courier New" w:hint="default"/>
      <w:sz w:val="20"/>
    </w:rPr>
  </w:style>
  <w:style w:type="paragraph" w:styleId="BodyTextIndent">
    <w:name w:val="Body Text Indent"/>
    <w:basedOn w:val="Normal"/>
    <w:link w:val="BodyTextIndentChar"/>
    <w:semiHidden/>
    <w:unhideWhenUsed/>
    <w:rsid w:val="00F468C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F468C7"/>
    <w:rPr>
      <w:rFonts w:ascii="Times New Roman" w:eastAsia="Times New Roman" w:hAnsi="Times New Roman" w:cs="Times New Roman"/>
      <w:sz w:val="24"/>
      <w:szCs w:val="24"/>
    </w:rPr>
  </w:style>
  <w:style w:type="character" w:styleId="Emphasis">
    <w:name w:val="Emphasis"/>
    <w:basedOn w:val="DefaultParagraphFont"/>
    <w:uiPriority w:val="20"/>
    <w:qFormat/>
    <w:rsid w:val="00E7747B"/>
    <w:rPr>
      <w:i/>
      <w:iCs/>
    </w:rPr>
  </w:style>
  <w:style w:type="character" w:customStyle="1" w:styleId="apple-converted-space">
    <w:name w:val="apple-converted-space"/>
    <w:basedOn w:val="DefaultParagraphFont"/>
    <w:rsid w:val="00E7747B"/>
  </w:style>
  <w:style w:type="character" w:styleId="Hyperlink">
    <w:name w:val="Hyperlink"/>
    <w:basedOn w:val="DefaultParagraphFont"/>
    <w:uiPriority w:val="99"/>
    <w:semiHidden/>
    <w:unhideWhenUsed/>
    <w:rsid w:val="00615A3A"/>
    <w:rPr>
      <w:color w:val="0000FF"/>
      <w:u w:val="single"/>
    </w:rPr>
  </w:style>
  <w:style w:type="character" w:customStyle="1" w:styleId="hl">
    <w:name w:val="hl"/>
    <w:basedOn w:val="DefaultParagraphFont"/>
    <w:rsid w:val="00245220"/>
  </w:style>
  <w:style w:type="paragraph" w:customStyle="1" w:styleId="Default">
    <w:name w:val="Default"/>
    <w:rsid w:val="00726AD9"/>
    <w:pPr>
      <w:autoSpaceDE w:val="0"/>
      <w:autoSpaceDN w:val="0"/>
      <w:adjustRightInd w:val="0"/>
      <w:spacing w:after="0" w:line="240" w:lineRule="auto"/>
    </w:pPr>
    <w:rPr>
      <w:rFonts w:ascii="Symbol" w:hAnsi="Symbol" w:cs="Symbol"/>
      <w:color w:val="000000"/>
      <w:sz w:val="24"/>
      <w:szCs w:val="24"/>
    </w:rPr>
  </w:style>
  <w:style w:type="character" w:styleId="Strong">
    <w:name w:val="Strong"/>
    <w:basedOn w:val="DefaultParagraphFont"/>
    <w:uiPriority w:val="22"/>
    <w:qFormat/>
    <w:rsid w:val="00E14F35"/>
    <w:rPr>
      <w:b/>
      <w:bCs/>
    </w:rPr>
  </w:style>
  <w:style w:type="paragraph" w:styleId="NormalWeb">
    <w:name w:val="Normal (Web)"/>
    <w:basedOn w:val="Normal"/>
    <w:uiPriority w:val="99"/>
    <w:semiHidden/>
    <w:unhideWhenUsed/>
    <w:rsid w:val="007233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1166">
      <w:bodyDiv w:val="1"/>
      <w:marLeft w:val="0"/>
      <w:marRight w:val="0"/>
      <w:marTop w:val="0"/>
      <w:marBottom w:val="0"/>
      <w:divBdr>
        <w:top w:val="none" w:sz="0" w:space="0" w:color="auto"/>
        <w:left w:val="none" w:sz="0" w:space="0" w:color="auto"/>
        <w:bottom w:val="none" w:sz="0" w:space="0" w:color="auto"/>
        <w:right w:val="none" w:sz="0" w:space="0" w:color="auto"/>
      </w:divBdr>
    </w:div>
    <w:div w:id="163011708">
      <w:bodyDiv w:val="1"/>
      <w:marLeft w:val="0"/>
      <w:marRight w:val="0"/>
      <w:marTop w:val="0"/>
      <w:marBottom w:val="0"/>
      <w:divBdr>
        <w:top w:val="none" w:sz="0" w:space="0" w:color="auto"/>
        <w:left w:val="none" w:sz="0" w:space="0" w:color="auto"/>
        <w:bottom w:val="none" w:sz="0" w:space="0" w:color="auto"/>
        <w:right w:val="none" w:sz="0" w:space="0" w:color="auto"/>
      </w:divBdr>
    </w:div>
    <w:div w:id="163858806">
      <w:bodyDiv w:val="1"/>
      <w:marLeft w:val="0"/>
      <w:marRight w:val="0"/>
      <w:marTop w:val="0"/>
      <w:marBottom w:val="0"/>
      <w:divBdr>
        <w:top w:val="none" w:sz="0" w:space="0" w:color="auto"/>
        <w:left w:val="none" w:sz="0" w:space="0" w:color="auto"/>
        <w:bottom w:val="none" w:sz="0" w:space="0" w:color="auto"/>
        <w:right w:val="none" w:sz="0" w:space="0" w:color="auto"/>
      </w:divBdr>
      <w:divsChild>
        <w:div w:id="1049765207">
          <w:marLeft w:val="0"/>
          <w:marRight w:val="0"/>
          <w:marTop w:val="0"/>
          <w:marBottom w:val="0"/>
          <w:divBdr>
            <w:top w:val="none" w:sz="0" w:space="0" w:color="auto"/>
            <w:left w:val="none" w:sz="0" w:space="0" w:color="auto"/>
            <w:bottom w:val="none" w:sz="0" w:space="0" w:color="auto"/>
            <w:right w:val="none" w:sz="0" w:space="0" w:color="auto"/>
          </w:divBdr>
        </w:div>
      </w:divsChild>
    </w:div>
    <w:div w:id="192426753">
      <w:bodyDiv w:val="1"/>
      <w:marLeft w:val="0"/>
      <w:marRight w:val="0"/>
      <w:marTop w:val="0"/>
      <w:marBottom w:val="0"/>
      <w:divBdr>
        <w:top w:val="none" w:sz="0" w:space="0" w:color="auto"/>
        <w:left w:val="none" w:sz="0" w:space="0" w:color="auto"/>
        <w:bottom w:val="none" w:sz="0" w:space="0" w:color="auto"/>
        <w:right w:val="none" w:sz="0" w:space="0" w:color="auto"/>
      </w:divBdr>
    </w:div>
    <w:div w:id="287584960">
      <w:bodyDiv w:val="1"/>
      <w:marLeft w:val="0"/>
      <w:marRight w:val="0"/>
      <w:marTop w:val="0"/>
      <w:marBottom w:val="0"/>
      <w:divBdr>
        <w:top w:val="none" w:sz="0" w:space="0" w:color="auto"/>
        <w:left w:val="none" w:sz="0" w:space="0" w:color="auto"/>
        <w:bottom w:val="none" w:sz="0" w:space="0" w:color="auto"/>
        <w:right w:val="none" w:sz="0" w:space="0" w:color="auto"/>
      </w:divBdr>
    </w:div>
    <w:div w:id="344330885">
      <w:bodyDiv w:val="1"/>
      <w:marLeft w:val="0"/>
      <w:marRight w:val="0"/>
      <w:marTop w:val="0"/>
      <w:marBottom w:val="0"/>
      <w:divBdr>
        <w:top w:val="none" w:sz="0" w:space="0" w:color="auto"/>
        <w:left w:val="none" w:sz="0" w:space="0" w:color="auto"/>
        <w:bottom w:val="none" w:sz="0" w:space="0" w:color="auto"/>
        <w:right w:val="none" w:sz="0" w:space="0" w:color="auto"/>
      </w:divBdr>
    </w:div>
    <w:div w:id="370695667">
      <w:bodyDiv w:val="1"/>
      <w:marLeft w:val="0"/>
      <w:marRight w:val="0"/>
      <w:marTop w:val="0"/>
      <w:marBottom w:val="0"/>
      <w:divBdr>
        <w:top w:val="none" w:sz="0" w:space="0" w:color="auto"/>
        <w:left w:val="none" w:sz="0" w:space="0" w:color="auto"/>
        <w:bottom w:val="none" w:sz="0" w:space="0" w:color="auto"/>
        <w:right w:val="none" w:sz="0" w:space="0" w:color="auto"/>
      </w:divBdr>
    </w:div>
    <w:div w:id="411049149">
      <w:bodyDiv w:val="1"/>
      <w:marLeft w:val="0"/>
      <w:marRight w:val="0"/>
      <w:marTop w:val="0"/>
      <w:marBottom w:val="0"/>
      <w:divBdr>
        <w:top w:val="none" w:sz="0" w:space="0" w:color="auto"/>
        <w:left w:val="none" w:sz="0" w:space="0" w:color="auto"/>
        <w:bottom w:val="none" w:sz="0" w:space="0" w:color="auto"/>
        <w:right w:val="none" w:sz="0" w:space="0" w:color="auto"/>
      </w:divBdr>
    </w:div>
    <w:div w:id="427969665">
      <w:bodyDiv w:val="1"/>
      <w:marLeft w:val="0"/>
      <w:marRight w:val="0"/>
      <w:marTop w:val="0"/>
      <w:marBottom w:val="0"/>
      <w:divBdr>
        <w:top w:val="none" w:sz="0" w:space="0" w:color="auto"/>
        <w:left w:val="none" w:sz="0" w:space="0" w:color="auto"/>
        <w:bottom w:val="none" w:sz="0" w:space="0" w:color="auto"/>
        <w:right w:val="none" w:sz="0" w:space="0" w:color="auto"/>
      </w:divBdr>
    </w:div>
    <w:div w:id="440337901">
      <w:bodyDiv w:val="1"/>
      <w:marLeft w:val="0"/>
      <w:marRight w:val="0"/>
      <w:marTop w:val="0"/>
      <w:marBottom w:val="0"/>
      <w:divBdr>
        <w:top w:val="none" w:sz="0" w:space="0" w:color="auto"/>
        <w:left w:val="none" w:sz="0" w:space="0" w:color="auto"/>
        <w:bottom w:val="none" w:sz="0" w:space="0" w:color="auto"/>
        <w:right w:val="none" w:sz="0" w:space="0" w:color="auto"/>
      </w:divBdr>
    </w:div>
    <w:div w:id="515315412">
      <w:bodyDiv w:val="1"/>
      <w:marLeft w:val="0"/>
      <w:marRight w:val="0"/>
      <w:marTop w:val="0"/>
      <w:marBottom w:val="0"/>
      <w:divBdr>
        <w:top w:val="none" w:sz="0" w:space="0" w:color="auto"/>
        <w:left w:val="none" w:sz="0" w:space="0" w:color="auto"/>
        <w:bottom w:val="none" w:sz="0" w:space="0" w:color="auto"/>
        <w:right w:val="none" w:sz="0" w:space="0" w:color="auto"/>
      </w:divBdr>
    </w:div>
    <w:div w:id="641154754">
      <w:bodyDiv w:val="1"/>
      <w:marLeft w:val="0"/>
      <w:marRight w:val="0"/>
      <w:marTop w:val="0"/>
      <w:marBottom w:val="0"/>
      <w:divBdr>
        <w:top w:val="none" w:sz="0" w:space="0" w:color="auto"/>
        <w:left w:val="none" w:sz="0" w:space="0" w:color="auto"/>
        <w:bottom w:val="none" w:sz="0" w:space="0" w:color="auto"/>
        <w:right w:val="none" w:sz="0" w:space="0" w:color="auto"/>
      </w:divBdr>
    </w:div>
    <w:div w:id="929043519">
      <w:bodyDiv w:val="1"/>
      <w:marLeft w:val="0"/>
      <w:marRight w:val="0"/>
      <w:marTop w:val="0"/>
      <w:marBottom w:val="0"/>
      <w:divBdr>
        <w:top w:val="none" w:sz="0" w:space="0" w:color="auto"/>
        <w:left w:val="none" w:sz="0" w:space="0" w:color="auto"/>
        <w:bottom w:val="none" w:sz="0" w:space="0" w:color="auto"/>
        <w:right w:val="none" w:sz="0" w:space="0" w:color="auto"/>
      </w:divBdr>
    </w:div>
    <w:div w:id="946935490">
      <w:bodyDiv w:val="1"/>
      <w:marLeft w:val="0"/>
      <w:marRight w:val="0"/>
      <w:marTop w:val="0"/>
      <w:marBottom w:val="0"/>
      <w:divBdr>
        <w:top w:val="none" w:sz="0" w:space="0" w:color="auto"/>
        <w:left w:val="none" w:sz="0" w:space="0" w:color="auto"/>
        <w:bottom w:val="none" w:sz="0" w:space="0" w:color="auto"/>
        <w:right w:val="none" w:sz="0" w:space="0" w:color="auto"/>
      </w:divBdr>
    </w:div>
    <w:div w:id="1082605956">
      <w:bodyDiv w:val="1"/>
      <w:marLeft w:val="0"/>
      <w:marRight w:val="0"/>
      <w:marTop w:val="0"/>
      <w:marBottom w:val="0"/>
      <w:divBdr>
        <w:top w:val="none" w:sz="0" w:space="0" w:color="auto"/>
        <w:left w:val="none" w:sz="0" w:space="0" w:color="auto"/>
        <w:bottom w:val="none" w:sz="0" w:space="0" w:color="auto"/>
        <w:right w:val="none" w:sz="0" w:space="0" w:color="auto"/>
      </w:divBdr>
    </w:div>
    <w:div w:id="1185289828">
      <w:bodyDiv w:val="1"/>
      <w:marLeft w:val="0"/>
      <w:marRight w:val="0"/>
      <w:marTop w:val="0"/>
      <w:marBottom w:val="0"/>
      <w:divBdr>
        <w:top w:val="none" w:sz="0" w:space="0" w:color="auto"/>
        <w:left w:val="none" w:sz="0" w:space="0" w:color="auto"/>
        <w:bottom w:val="none" w:sz="0" w:space="0" w:color="auto"/>
        <w:right w:val="none" w:sz="0" w:space="0" w:color="auto"/>
      </w:divBdr>
    </w:div>
    <w:div w:id="1266885300">
      <w:bodyDiv w:val="1"/>
      <w:marLeft w:val="0"/>
      <w:marRight w:val="0"/>
      <w:marTop w:val="0"/>
      <w:marBottom w:val="0"/>
      <w:divBdr>
        <w:top w:val="none" w:sz="0" w:space="0" w:color="auto"/>
        <w:left w:val="none" w:sz="0" w:space="0" w:color="auto"/>
        <w:bottom w:val="none" w:sz="0" w:space="0" w:color="auto"/>
        <w:right w:val="none" w:sz="0" w:space="0" w:color="auto"/>
      </w:divBdr>
    </w:div>
    <w:div w:id="1317614478">
      <w:bodyDiv w:val="1"/>
      <w:marLeft w:val="0"/>
      <w:marRight w:val="0"/>
      <w:marTop w:val="0"/>
      <w:marBottom w:val="0"/>
      <w:divBdr>
        <w:top w:val="none" w:sz="0" w:space="0" w:color="auto"/>
        <w:left w:val="none" w:sz="0" w:space="0" w:color="auto"/>
        <w:bottom w:val="none" w:sz="0" w:space="0" w:color="auto"/>
        <w:right w:val="none" w:sz="0" w:space="0" w:color="auto"/>
      </w:divBdr>
    </w:div>
    <w:div w:id="1370763973">
      <w:bodyDiv w:val="1"/>
      <w:marLeft w:val="0"/>
      <w:marRight w:val="0"/>
      <w:marTop w:val="0"/>
      <w:marBottom w:val="0"/>
      <w:divBdr>
        <w:top w:val="none" w:sz="0" w:space="0" w:color="auto"/>
        <w:left w:val="none" w:sz="0" w:space="0" w:color="auto"/>
        <w:bottom w:val="none" w:sz="0" w:space="0" w:color="auto"/>
        <w:right w:val="none" w:sz="0" w:space="0" w:color="auto"/>
      </w:divBdr>
    </w:div>
    <w:div w:id="1405642790">
      <w:bodyDiv w:val="1"/>
      <w:marLeft w:val="0"/>
      <w:marRight w:val="0"/>
      <w:marTop w:val="0"/>
      <w:marBottom w:val="0"/>
      <w:divBdr>
        <w:top w:val="none" w:sz="0" w:space="0" w:color="auto"/>
        <w:left w:val="none" w:sz="0" w:space="0" w:color="auto"/>
        <w:bottom w:val="none" w:sz="0" w:space="0" w:color="auto"/>
        <w:right w:val="none" w:sz="0" w:space="0" w:color="auto"/>
      </w:divBdr>
    </w:div>
    <w:div w:id="1433740134">
      <w:bodyDiv w:val="1"/>
      <w:marLeft w:val="0"/>
      <w:marRight w:val="0"/>
      <w:marTop w:val="0"/>
      <w:marBottom w:val="0"/>
      <w:divBdr>
        <w:top w:val="none" w:sz="0" w:space="0" w:color="auto"/>
        <w:left w:val="none" w:sz="0" w:space="0" w:color="auto"/>
        <w:bottom w:val="none" w:sz="0" w:space="0" w:color="auto"/>
        <w:right w:val="none" w:sz="0" w:space="0" w:color="auto"/>
      </w:divBdr>
    </w:div>
    <w:div w:id="1486359740">
      <w:bodyDiv w:val="1"/>
      <w:marLeft w:val="0"/>
      <w:marRight w:val="0"/>
      <w:marTop w:val="0"/>
      <w:marBottom w:val="0"/>
      <w:divBdr>
        <w:top w:val="none" w:sz="0" w:space="0" w:color="auto"/>
        <w:left w:val="none" w:sz="0" w:space="0" w:color="auto"/>
        <w:bottom w:val="none" w:sz="0" w:space="0" w:color="auto"/>
        <w:right w:val="none" w:sz="0" w:space="0" w:color="auto"/>
      </w:divBdr>
    </w:div>
    <w:div w:id="1492677355">
      <w:bodyDiv w:val="1"/>
      <w:marLeft w:val="0"/>
      <w:marRight w:val="0"/>
      <w:marTop w:val="0"/>
      <w:marBottom w:val="0"/>
      <w:divBdr>
        <w:top w:val="none" w:sz="0" w:space="0" w:color="auto"/>
        <w:left w:val="none" w:sz="0" w:space="0" w:color="auto"/>
        <w:bottom w:val="none" w:sz="0" w:space="0" w:color="auto"/>
        <w:right w:val="none" w:sz="0" w:space="0" w:color="auto"/>
      </w:divBdr>
    </w:div>
    <w:div w:id="1579633905">
      <w:bodyDiv w:val="1"/>
      <w:marLeft w:val="0"/>
      <w:marRight w:val="0"/>
      <w:marTop w:val="0"/>
      <w:marBottom w:val="0"/>
      <w:divBdr>
        <w:top w:val="none" w:sz="0" w:space="0" w:color="auto"/>
        <w:left w:val="none" w:sz="0" w:space="0" w:color="auto"/>
        <w:bottom w:val="none" w:sz="0" w:space="0" w:color="auto"/>
        <w:right w:val="none" w:sz="0" w:space="0" w:color="auto"/>
      </w:divBdr>
    </w:div>
    <w:div w:id="1672290294">
      <w:bodyDiv w:val="1"/>
      <w:marLeft w:val="0"/>
      <w:marRight w:val="0"/>
      <w:marTop w:val="0"/>
      <w:marBottom w:val="0"/>
      <w:divBdr>
        <w:top w:val="none" w:sz="0" w:space="0" w:color="auto"/>
        <w:left w:val="none" w:sz="0" w:space="0" w:color="auto"/>
        <w:bottom w:val="none" w:sz="0" w:space="0" w:color="auto"/>
        <w:right w:val="none" w:sz="0" w:space="0" w:color="auto"/>
      </w:divBdr>
    </w:div>
    <w:div w:id="1843735470">
      <w:bodyDiv w:val="1"/>
      <w:marLeft w:val="0"/>
      <w:marRight w:val="0"/>
      <w:marTop w:val="0"/>
      <w:marBottom w:val="0"/>
      <w:divBdr>
        <w:top w:val="none" w:sz="0" w:space="0" w:color="auto"/>
        <w:left w:val="none" w:sz="0" w:space="0" w:color="auto"/>
        <w:bottom w:val="none" w:sz="0" w:space="0" w:color="auto"/>
        <w:right w:val="none" w:sz="0" w:space="0" w:color="auto"/>
      </w:divBdr>
    </w:div>
    <w:div w:id="1888370732">
      <w:bodyDiv w:val="1"/>
      <w:marLeft w:val="0"/>
      <w:marRight w:val="0"/>
      <w:marTop w:val="0"/>
      <w:marBottom w:val="0"/>
      <w:divBdr>
        <w:top w:val="none" w:sz="0" w:space="0" w:color="auto"/>
        <w:left w:val="none" w:sz="0" w:space="0" w:color="auto"/>
        <w:bottom w:val="none" w:sz="0" w:space="0" w:color="auto"/>
        <w:right w:val="none" w:sz="0" w:space="0" w:color="auto"/>
      </w:divBdr>
    </w:div>
    <w:div w:id="1937905063">
      <w:bodyDiv w:val="1"/>
      <w:marLeft w:val="0"/>
      <w:marRight w:val="0"/>
      <w:marTop w:val="0"/>
      <w:marBottom w:val="0"/>
      <w:divBdr>
        <w:top w:val="none" w:sz="0" w:space="0" w:color="auto"/>
        <w:left w:val="none" w:sz="0" w:space="0" w:color="auto"/>
        <w:bottom w:val="none" w:sz="0" w:space="0" w:color="auto"/>
        <w:right w:val="none" w:sz="0" w:space="0" w:color="auto"/>
      </w:divBdr>
    </w:div>
    <w:div w:id="1938367382">
      <w:bodyDiv w:val="1"/>
      <w:marLeft w:val="0"/>
      <w:marRight w:val="0"/>
      <w:marTop w:val="0"/>
      <w:marBottom w:val="0"/>
      <w:divBdr>
        <w:top w:val="none" w:sz="0" w:space="0" w:color="auto"/>
        <w:left w:val="none" w:sz="0" w:space="0" w:color="auto"/>
        <w:bottom w:val="none" w:sz="0" w:space="0" w:color="auto"/>
        <w:right w:val="none" w:sz="0" w:space="0" w:color="auto"/>
      </w:divBdr>
    </w:div>
    <w:div w:id="1950580497">
      <w:bodyDiv w:val="1"/>
      <w:marLeft w:val="0"/>
      <w:marRight w:val="0"/>
      <w:marTop w:val="0"/>
      <w:marBottom w:val="0"/>
      <w:divBdr>
        <w:top w:val="none" w:sz="0" w:space="0" w:color="auto"/>
        <w:left w:val="none" w:sz="0" w:space="0" w:color="auto"/>
        <w:bottom w:val="none" w:sz="0" w:space="0" w:color="auto"/>
        <w:right w:val="none" w:sz="0" w:space="0" w:color="auto"/>
      </w:divBdr>
    </w:div>
    <w:div w:id="2001304547">
      <w:bodyDiv w:val="1"/>
      <w:marLeft w:val="0"/>
      <w:marRight w:val="0"/>
      <w:marTop w:val="0"/>
      <w:marBottom w:val="0"/>
      <w:divBdr>
        <w:top w:val="none" w:sz="0" w:space="0" w:color="auto"/>
        <w:left w:val="none" w:sz="0" w:space="0" w:color="auto"/>
        <w:bottom w:val="none" w:sz="0" w:space="0" w:color="auto"/>
        <w:right w:val="none" w:sz="0" w:space="0" w:color="auto"/>
      </w:divBdr>
    </w:div>
    <w:div w:id="2006661125">
      <w:bodyDiv w:val="1"/>
      <w:marLeft w:val="0"/>
      <w:marRight w:val="0"/>
      <w:marTop w:val="0"/>
      <w:marBottom w:val="0"/>
      <w:divBdr>
        <w:top w:val="none" w:sz="0" w:space="0" w:color="auto"/>
        <w:left w:val="none" w:sz="0" w:space="0" w:color="auto"/>
        <w:bottom w:val="none" w:sz="0" w:space="0" w:color="auto"/>
        <w:right w:val="none" w:sz="0" w:space="0" w:color="auto"/>
      </w:divBdr>
    </w:div>
    <w:div w:id="2020740815">
      <w:bodyDiv w:val="1"/>
      <w:marLeft w:val="0"/>
      <w:marRight w:val="0"/>
      <w:marTop w:val="0"/>
      <w:marBottom w:val="0"/>
      <w:divBdr>
        <w:top w:val="none" w:sz="0" w:space="0" w:color="auto"/>
        <w:left w:val="none" w:sz="0" w:space="0" w:color="auto"/>
        <w:bottom w:val="none" w:sz="0" w:space="0" w:color="auto"/>
        <w:right w:val="none" w:sz="0" w:space="0" w:color="auto"/>
      </w:divBdr>
    </w:div>
    <w:div w:id="2063481013">
      <w:bodyDiv w:val="1"/>
      <w:marLeft w:val="0"/>
      <w:marRight w:val="0"/>
      <w:marTop w:val="0"/>
      <w:marBottom w:val="0"/>
      <w:divBdr>
        <w:top w:val="none" w:sz="0" w:space="0" w:color="auto"/>
        <w:left w:val="none" w:sz="0" w:space="0" w:color="auto"/>
        <w:bottom w:val="none" w:sz="0" w:space="0" w:color="auto"/>
        <w:right w:val="none" w:sz="0" w:space="0" w:color="auto"/>
      </w:divBdr>
    </w:div>
    <w:div w:id="212942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5B5CE-45B0-4074-BADE-3345CF70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4246</Words>
  <Characters>24205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28395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Jyothsna Rani</dc:creator>
  <cp:lastModifiedBy>Govardhan</cp:lastModifiedBy>
  <cp:revision>7</cp:revision>
  <dcterms:created xsi:type="dcterms:W3CDTF">2017-03-29T14:39:00Z</dcterms:created>
  <dcterms:modified xsi:type="dcterms:W3CDTF">2017-03-30T04:23:00Z</dcterms:modified>
</cp:coreProperties>
</file>