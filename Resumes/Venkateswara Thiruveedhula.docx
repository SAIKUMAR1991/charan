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41E" w:rsidRPr="009D541E" w:rsidRDefault="009D541E" w:rsidP="009D541E">
      <w:pPr>
        <w:rPr>
          <w:shd w:val="clear" w:color="auto" w:fill="FFFFFF"/>
        </w:rPr>
      </w:pPr>
      <w:r w:rsidRPr="009D541E">
        <w:rPr>
          <w:shd w:val="clear" w:color="auto" w:fill="FFFFFF"/>
        </w:rPr>
        <w:tab/>
      </w:r>
      <w:r w:rsidRPr="009D541E">
        <w:rPr>
          <w:shd w:val="clear" w:color="auto" w:fill="FFFFFF"/>
        </w:rPr>
        <w:tab/>
      </w:r>
      <w:r w:rsidRPr="009D541E">
        <w:rPr>
          <w:shd w:val="clear" w:color="auto" w:fill="FFFFFF"/>
        </w:rPr>
        <w:tab/>
      </w:r>
      <w:r w:rsidRPr="009D541E">
        <w:rPr>
          <w:shd w:val="clear" w:color="auto" w:fill="FFFFFF"/>
        </w:rPr>
        <w:tab/>
      </w:r>
      <w:r w:rsidRPr="009D541E">
        <w:rPr>
          <w:shd w:val="clear" w:color="auto" w:fill="FFFFFF"/>
        </w:rPr>
        <w:tab/>
      </w:r>
      <w:r w:rsidRPr="009D541E">
        <w:rPr>
          <w:shd w:val="clear" w:color="auto" w:fill="FFFFFF"/>
        </w:rPr>
        <w:tab/>
      </w:r>
      <w:r w:rsidRPr="009D541E">
        <w:rPr>
          <w:noProof/>
        </w:rPr>
        <w:drawing>
          <wp:inline distT="0" distB="0" distL="0" distR="0" wp14:anchorId="162A9716" wp14:editId="7AF2DDB0">
            <wp:extent cx="984544" cy="467833"/>
            <wp:effectExtent l="19050" t="0" r="6056" b="0"/>
            <wp:docPr id="3" name="Picture 0" descr="oc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ca logo.jpg"/>
                    <pic:cNvPicPr>
                      <a:picLocks noChangeAspect="1" noChangeArrowheads="1"/>
                    </pic:cNvPicPr>
                  </pic:nvPicPr>
                  <pic:blipFill>
                    <a:blip r:embed="rId5" cstate="print"/>
                    <a:srcRect/>
                    <a:stretch>
                      <a:fillRect/>
                    </a:stretch>
                  </pic:blipFill>
                  <pic:spPr bwMode="auto">
                    <a:xfrm>
                      <a:off x="0" y="0"/>
                      <a:ext cx="984887" cy="467996"/>
                    </a:xfrm>
                    <a:prstGeom prst="rect">
                      <a:avLst/>
                    </a:prstGeom>
                    <a:noFill/>
                    <a:ln w="9525">
                      <a:noFill/>
                      <a:miter lim="800000"/>
                      <a:headEnd/>
                      <a:tailEnd/>
                    </a:ln>
                  </pic:spPr>
                </pic:pic>
              </a:graphicData>
            </a:graphic>
          </wp:inline>
        </w:drawing>
      </w:r>
    </w:p>
    <w:p w:rsidR="009D541E" w:rsidRDefault="009D541E" w:rsidP="009D541E">
      <w:pPr>
        <w:rPr>
          <w:shd w:val="clear" w:color="auto" w:fill="FFFFFF"/>
        </w:rPr>
      </w:pPr>
      <w:r w:rsidRPr="009D541E">
        <w:rPr>
          <w:b/>
          <w:shd w:val="clear" w:color="auto" w:fill="FFFFFF"/>
        </w:rPr>
        <w:t xml:space="preserve">Current Location: </w:t>
      </w:r>
      <w:r w:rsidRPr="009D541E">
        <w:rPr>
          <w:shd w:val="clear" w:color="auto" w:fill="FFFFFF"/>
        </w:rPr>
        <w:t>Tampa FL</w:t>
      </w:r>
    </w:p>
    <w:p w:rsidR="0084778E" w:rsidRDefault="00322B08" w:rsidP="009D541E">
      <w:pPr>
        <w:rPr>
          <w:shd w:val="clear" w:color="auto" w:fill="FFFFFF"/>
        </w:rPr>
      </w:pPr>
      <w:hyperlink r:id="rId6" w:history="1">
        <w:r w:rsidR="0084778E" w:rsidRPr="008F539F">
          <w:rPr>
            <w:rStyle w:val="Hyperlink"/>
            <w:shd w:val="clear" w:color="auto" w:fill="FFFFFF"/>
          </w:rPr>
          <w:t>sdubey@virtuegroup.com</w:t>
        </w:r>
      </w:hyperlink>
    </w:p>
    <w:p w:rsidR="0084778E" w:rsidRDefault="0084778E" w:rsidP="009D541E">
      <w:pPr>
        <w:rPr>
          <w:shd w:val="clear" w:color="auto" w:fill="FFFFFF"/>
        </w:rPr>
      </w:pPr>
      <w:r>
        <w:rPr>
          <w:shd w:val="clear" w:color="auto" w:fill="FFFFFF"/>
        </w:rPr>
        <w:t>908-866-6666</w:t>
      </w:r>
    </w:p>
    <w:p w:rsidR="0084778E" w:rsidRPr="009D541E" w:rsidRDefault="0084778E" w:rsidP="009D541E">
      <w:pPr>
        <w:rPr>
          <w:b/>
        </w:rPr>
      </w:pPr>
    </w:p>
    <w:p w:rsidR="009D541E" w:rsidRPr="009D541E" w:rsidRDefault="009D541E" w:rsidP="009D541E">
      <w:pPr>
        <w:jc w:val="center"/>
        <w:rPr>
          <w:b/>
        </w:rPr>
      </w:pPr>
    </w:p>
    <w:p w:rsidR="009D541E" w:rsidRPr="00DA11A6" w:rsidRDefault="00F55F30" w:rsidP="009D541E">
      <w:pPr>
        <w:jc w:val="center"/>
        <w:rPr>
          <w:sz w:val="28"/>
          <w:szCs w:val="28"/>
        </w:rPr>
      </w:pPr>
      <w:proofErr w:type="spellStart"/>
      <w:r w:rsidRPr="00DA11A6">
        <w:rPr>
          <w:b/>
          <w:sz w:val="28"/>
          <w:szCs w:val="28"/>
        </w:rPr>
        <w:t>Venkateswara</w:t>
      </w:r>
      <w:proofErr w:type="spellEnd"/>
      <w:r w:rsidRPr="00DA11A6">
        <w:rPr>
          <w:b/>
          <w:sz w:val="28"/>
          <w:szCs w:val="28"/>
        </w:rPr>
        <w:t xml:space="preserve"> </w:t>
      </w:r>
      <w:proofErr w:type="spellStart"/>
      <w:r w:rsidRPr="00DA11A6">
        <w:rPr>
          <w:b/>
          <w:sz w:val="28"/>
          <w:szCs w:val="28"/>
        </w:rPr>
        <w:t>Thiruveedhula</w:t>
      </w:r>
      <w:proofErr w:type="spellEnd"/>
    </w:p>
    <w:p w:rsidR="00282D2C" w:rsidRPr="009D541E" w:rsidRDefault="009D541E" w:rsidP="009D541E">
      <w:pPr>
        <w:jc w:val="center"/>
        <w:rPr>
          <w:b/>
        </w:rPr>
      </w:pPr>
      <w:r w:rsidRPr="009D541E">
        <w:rPr>
          <w:b/>
        </w:rPr>
        <w:t>Sr. PL /SQL Oracle Developer</w:t>
      </w:r>
    </w:p>
    <w:p w:rsidR="009D541E" w:rsidRPr="009D541E" w:rsidRDefault="009D541E" w:rsidP="009D541E">
      <w:pPr>
        <w:jc w:val="center"/>
        <w:rPr>
          <w:b/>
        </w:rPr>
      </w:pPr>
    </w:p>
    <w:p w:rsidR="00282D2C" w:rsidRPr="009D541E" w:rsidRDefault="00735435" w:rsidP="00282D2C">
      <w:pPr>
        <w:jc w:val="both"/>
        <w:rPr>
          <w:b/>
          <w:u w:val="single"/>
        </w:rPr>
      </w:pPr>
      <w:r>
        <w:rPr>
          <w:b/>
          <w:u w:val="single"/>
        </w:rPr>
        <w:t>P</w:t>
      </w:r>
      <w:r w:rsidR="00282D2C" w:rsidRPr="009D541E">
        <w:rPr>
          <w:b/>
          <w:u w:val="single"/>
        </w:rPr>
        <w:t>rofessional Summary</w:t>
      </w:r>
    </w:p>
    <w:p w:rsidR="000749BA" w:rsidRPr="009D541E" w:rsidRDefault="003418C0" w:rsidP="000749BA">
      <w:pPr>
        <w:pStyle w:val="ListParagraph"/>
        <w:numPr>
          <w:ilvl w:val="0"/>
          <w:numId w:val="1"/>
        </w:numPr>
        <w:jc w:val="both"/>
        <w:rPr>
          <w:rFonts w:eastAsia="Arial Unicode MS"/>
        </w:rPr>
      </w:pPr>
      <w:r w:rsidRPr="009D541E">
        <w:rPr>
          <w:rFonts w:eastAsia="Arial Unicode MS"/>
        </w:rPr>
        <w:t>10</w:t>
      </w:r>
      <w:r w:rsidR="000749BA" w:rsidRPr="009D541E">
        <w:rPr>
          <w:rFonts w:eastAsia="Arial Unicode MS"/>
        </w:rPr>
        <w:t xml:space="preserve"> years of experience as </w:t>
      </w:r>
      <w:r w:rsidR="000749BA" w:rsidRPr="009D541E">
        <w:rPr>
          <w:rFonts w:eastAsia="Arial Unicode MS"/>
          <w:b/>
        </w:rPr>
        <w:t>Oracle PL/SQL Developer</w:t>
      </w:r>
      <w:r w:rsidR="000749BA" w:rsidRPr="009D541E">
        <w:rPr>
          <w:rFonts w:eastAsia="Arial Unicode MS"/>
        </w:rPr>
        <w:t xml:space="preserve"> in </w:t>
      </w:r>
      <w:r w:rsidR="000749BA" w:rsidRPr="009D541E">
        <w:rPr>
          <w:rFonts w:eastAsia="Arial Unicode MS"/>
          <w:b/>
        </w:rPr>
        <w:t>Oracle 11g, 10g, 9i &amp; 8i</w:t>
      </w:r>
      <w:r w:rsidR="000749BA" w:rsidRPr="009D541E">
        <w:rPr>
          <w:rFonts w:eastAsia="Arial Unicode MS"/>
        </w:rPr>
        <w:t xml:space="preserve"> versions and IT experience in </w:t>
      </w:r>
      <w:r w:rsidR="000749BA" w:rsidRPr="009D541E">
        <w:rPr>
          <w:rFonts w:eastAsia="Arial Unicode MS"/>
          <w:b/>
        </w:rPr>
        <w:t>Software Development/Maintenance &amp; Support Projects</w:t>
      </w:r>
    </w:p>
    <w:p w:rsidR="0058176B" w:rsidRPr="009D541E" w:rsidRDefault="003418C0" w:rsidP="000749BA">
      <w:pPr>
        <w:pStyle w:val="ListParagraph"/>
        <w:numPr>
          <w:ilvl w:val="0"/>
          <w:numId w:val="1"/>
        </w:numPr>
        <w:jc w:val="both"/>
        <w:rPr>
          <w:rFonts w:eastAsia="Arial Unicode MS"/>
        </w:rPr>
      </w:pPr>
      <w:r w:rsidRPr="009D541E">
        <w:rPr>
          <w:rFonts w:eastAsia="Arial Unicode MS"/>
        </w:rPr>
        <w:t xml:space="preserve">Technical areas of experience related to </w:t>
      </w:r>
      <w:r w:rsidRPr="009D541E">
        <w:rPr>
          <w:rFonts w:eastAsia="Arial Unicode MS"/>
          <w:b/>
        </w:rPr>
        <w:t xml:space="preserve">PL/SQL, </w:t>
      </w:r>
      <w:proofErr w:type="spellStart"/>
      <w:r w:rsidRPr="009D541E">
        <w:rPr>
          <w:rFonts w:eastAsia="Arial Unicode MS"/>
          <w:b/>
        </w:rPr>
        <w:t>Informatica</w:t>
      </w:r>
      <w:proofErr w:type="spellEnd"/>
      <w:r w:rsidRPr="009D541E">
        <w:rPr>
          <w:rFonts w:eastAsia="Arial Unicode MS"/>
          <w:b/>
        </w:rPr>
        <w:t>, UNIX &amp; Shell Scripting</w:t>
      </w:r>
    </w:p>
    <w:p w:rsidR="003418C0" w:rsidRPr="009D541E" w:rsidRDefault="003418C0" w:rsidP="003418C0">
      <w:pPr>
        <w:pStyle w:val="ListParagraph"/>
        <w:numPr>
          <w:ilvl w:val="0"/>
          <w:numId w:val="1"/>
        </w:numPr>
        <w:jc w:val="both"/>
        <w:rPr>
          <w:rFonts w:eastAsia="Arial Unicode MS"/>
        </w:rPr>
      </w:pPr>
      <w:r w:rsidRPr="009D541E">
        <w:rPr>
          <w:rFonts w:eastAsia="Arial Unicode MS"/>
        </w:rPr>
        <w:t xml:space="preserve">Experienced in complete life cycle </w:t>
      </w:r>
      <w:r w:rsidRPr="009D541E">
        <w:rPr>
          <w:rFonts w:eastAsia="Arial Unicode MS"/>
          <w:b/>
        </w:rPr>
        <w:t>Implementation of PL/SQL Development</w:t>
      </w:r>
    </w:p>
    <w:p w:rsidR="003418C0" w:rsidRPr="009D541E" w:rsidRDefault="003418C0" w:rsidP="003418C0">
      <w:pPr>
        <w:pStyle w:val="ListParagraph"/>
        <w:numPr>
          <w:ilvl w:val="0"/>
          <w:numId w:val="1"/>
        </w:numPr>
        <w:jc w:val="both"/>
        <w:rPr>
          <w:rFonts w:eastAsia="Arial Unicode MS"/>
        </w:rPr>
      </w:pPr>
      <w:r w:rsidRPr="009D541E">
        <w:rPr>
          <w:rFonts w:eastAsia="Arial Unicode MS"/>
        </w:rPr>
        <w:t xml:space="preserve">Proficient in writing complex </w:t>
      </w:r>
      <w:r w:rsidRPr="009D541E">
        <w:rPr>
          <w:rFonts w:eastAsia="Arial Unicode MS"/>
          <w:b/>
        </w:rPr>
        <w:t>SQL Queries</w:t>
      </w:r>
      <w:r w:rsidRPr="009D541E">
        <w:rPr>
          <w:rFonts w:eastAsia="Arial Unicode MS"/>
        </w:rPr>
        <w:t>, S</w:t>
      </w:r>
      <w:r w:rsidRPr="009D541E">
        <w:rPr>
          <w:rFonts w:eastAsia="Arial Unicode MS"/>
          <w:b/>
        </w:rPr>
        <w:t>tored Procedures</w:t>
      </w:r>
      <w:r w:rsidRPr="009D541E">
        <w:rPr>
          <w:rFonts w:eastAsia="Arial Unicode MS"/>
        </w:rPr>
        <w:t xml:space="preserve">, </w:t>
      </w:r>
      <w:r w:rsidRPr="009D541E">
        <w:rPr>
          <w:rFonts w:eastAsia="Arial Unicode MS"/>
          <w:b/>
        </w:rPr>
        <w:t>Normalization</w:t>
      </w:r>
      <w:r w:rsidRPr="009D541E">
        <w:rPr>
          <w:rFonts w:eastAsia="Arial Unicode MS"/>
        </w:rPr>
        <w:t xml:space="preserve">, Database Design, creating Indexes, Functions, Triggers, Sub Queries, Collections, </w:t>
      </w:r>
      <w:r w:rsidRPr="009D541E">
        <w:rPr>
          <w:rFonts w:eastAsia="Arial Unicode MS"/>
          <w:b/>
        </w:rPr>
        <w:t>Performance Tuning and Query Optimization</w:t>
      </w:r>
    </w:p>
    <w:p w:rsidR="00E60458" w:rsidRPr="009D541E" w:rsidRDefault="00E60458" w:rsidP="003418C0">
      <w:pPr>
        <w:pStyle w:val="ListParagraph"/>
        <w:numPr>
          <w:ilvl w:val="0"/>
          <w:numId w:val="1"/>
        </w:numPr>
        <w:jc w:val="both"/>
        <w:rPr>
          <w:rFonts w:eastAsia="Arial Unicode MS"/>
        </w:rPr>
      </w:pPr>
      <w:r w:rsidRPr="009D541E">
        <w:rPr>
          <w:rFonts w:eastAsia="Arial Unicode MS"/>
        </w:rPr>
        <w:t>Experienced in</w:t>
      </w:r>
      <w:r w:rsidRPr="009D541E">
        <w:rPr>
          <w:rFonts w:eastAsia="Arial Unicode MS"/>
          <w:b/>
        </w:rPr>
        <w:t xml:space="preserve"> Object Oriented Programming concepts with Oracle types and member functions</w:t>
      </w:r>
    </w:p>
    <w:p w:rsidR="003418C0" w:rsidRPr="009D541E" w:rsidRDefault="003418C0" w:rsidP="003418C0">
      <w:pPr>
        <w:pStyle w:val="ListParagraph"/>
        <w:numPr>
          <w:ilvl w:val="0"/>
          <w:numId w:val="1"/>
        </w:numPr>
        <w:jc w:val="both"/>
        <w:rPr>
          <w:rFonts w:eastAsia="Arial Unicode MS"/>
        </w:rPr>
      </w:pPr>
      <w:r w:rsidRPr="009D541E">
        <w:rPr>
          <w:rFonts w:eastAsia="Arial Unicode MS"/>
        </w:rPr>
        <w:t xml:space="preserve">Performance tuning and optimization </w:t>
      </w:r>
      <w:r w:rsidRPr="009D541E">
        <w:rPr>
          <w:rFonts w:eastAsia="Arial Unicode MS"/>
          <w:b/>
        </w:rPr>
        <w:t>using Explain Plan, SQL*Trace, TKPROF and Oracle Optimizer hints</w:t>
      </w:r>
    </w:p>
    <w:p w:rsidR="003418C0" w:rsidRPr="009D541E" w:rsidRDefault="003418C0" w:rsidP="003418C0">
      <w:pPr>
        <w:pStyle w:val="ListParagraph"/>
        <w:numPr>
          <w:ilvl w:val="0"/>
          <w:numId w:val="1"/>
        </w:numPr>
        <w:jc w:val="both"/>
        <w:rPr>
          <w:rFonts w:eastAsia="Arial Unicode MS"/>
          <w:b/>
        </w:rPr>
      </w:pPr>
      <w:r w:rsidRPr="009D541E">
        <w:rPr>
          <w:rFonts w:eastAsia="Arial Unicode MS"/>
        </w:rPr>
        <w:t xml:space="preserve">Experienced in </w:t>
      </w:r>
      <w:r w:rsidRPr="009D541E">
        <w:rPr>
          <w:rFonts w:eastAsia="Arial Unicode MS"/>
          <w:b/>
        </w:rPr>
        <w:t>PL/SQL Performance Tuning using Bulk Collections and other optimization techniques</w:t>
      </w:r>
    </w:p>
    <w:p w:rsidR="003418C0" w:rsidRPr="009D541E" w:rsidRDefault="003418C0" w:rsidP="003418C0">
      <w:pPr>
        <w:pStyle w:val="ListParagraph"/>
        <w:numPr>
          <w:ilvl w:val="0"/>
          <w:numId w:val="1"/>
        </w:numPr>
        <w:jc w:val="both"/>
        <w:rPr>
          <w:rFonts w:eastAsia="Arial Unicode MS"/>
        </w:rPr>
      </w:pPr>
      <w:r w:rsidRPr="009D541E">
        <w:rPr>
          <w:rFonts w:eastAsia="Arial Unicode MS"/>
        </w:rPr>
        <w:t xml:space="preserve">Expertise in </w:t>
      </w:r>
      <w:r w:rsidRPr="009D541E">
        <w:rPr>
          <w:rFonts w:eastAsia="Arial Unicode MS"/>
          <w:b/>
        </w:rPr>
        <w:t>Dynamic SQL and Exception Handling</w:t>
      </w:r>
    </w:p>
    <w:p w:rsidR="003418C0" w:rsidRPr="009D541E" w:rsidRDefault="003418C0" w:rsidP="003418C0">
      <w:pPr>
        <w:pStyle w:val="ListParagraph"/>
        <w:numPr>
          <w:ilvl w:val="0"/>
          <w:numId w:val="1"/>
        </w:numPr>
        <w:jc w:val="both"/>
        <w:rPr>
          <w:rFonts w:eastAsia="Arial Unicode MS"/>
        </w:rPr>
      </w:pPr>
      <w:r w:rsidRPr="009D541E">
        <w:rPr>
          <w:rFonts w:eastAsia="Arial Unicode MS"/>
        </w:rPr>
        <w:t xml:space="preserve">Experienced in performing </w:t>
      </w:r>
      <w:r w:rsidRPr="009D541E">
        <w:rPr>
          <w:rFonts w:eastAsia="Arial Unicode MS"/>
          <w:b/>
        </w:rPr>
        <w:t>Oracle DBA monitoring activities</w:t>
      </w:r>
    </w:p>
    <w:p w:rsidR="003418C0" w:rsidRPr="009D541E" w:rsidRDefault="003418C0" w:rsidP="003418C0">
      <w:pPr>
        <w:pStyle w:val="ListParagraph"/>
        <w:numPr>
          <w:ilvl w:val="0"/>
          <w:numId w:val="1"/>
        </w:numPr>
        <w:jc w:val="both"/>
        <w:rPr>
          <w:rFonts w:eastAsia="Arial Unicode MS"/>
        </w:rPr>
      </w:pPr>
      <w:r w:rsidRPr="009D541E">
        <w:rPr>
          <w:rFonts w:eastAsia="Arial Unicode MS"/>
        </w:rPr>
        <w:t xml:space="preserve">Expertise in </w:t>
      </w:r>
      <w:r w:rsidRPr="009D541E">
        <w:rPr>
          <w:rFonts w:eastAsia="Arial Unicode MS"/>
          <w:b/>
        </w:rPr>
        <w:t>Data Integration of data from various data sources like SQL Server, Oracle, Flat Files, and XML files and Data Migration</w:t>
      </w:r>
    </w:p>
    <w:p w:rsidR="00415E2D" w:rsidRPr="009D541E" w:rsidRDefault="00415E2D" w:rsidP="003418C0">
      <w:pPr>
        <w:pStyle w:val="ListParagraph"/>
        <w:numPr>
          <w:ilvl w:val="0"/>
          <w:numId w:val="1"/>
        </w:numPr>
        <w:jc w:val="both"/>
        <w:rPr>
          <w:rFonts w:eastAsia="Arial Unicode MS"/>
        </w:rPr>
      </w:pPr>
      <w:r w:rsidRPr="009D541E">
        <w:rPr>
          <w:rFonts w:eastAsia="Arial Unicode MS"/>
        </w:rPr>
        <w:t xml:space="preserve">Experience in working with </w:t>
      </w:r>
      <w:r w:rsidRPr="009D541E">
        <w:rPr>
          <w:rFonts w:eastAsia="Arial Unicode MS"/>
          <w:b/>
        </w:rPr>
        <w:t xml:space="preserve">XML Type </w:t>
      </w:r>
      <w:proofErr w:type="spellStart"/>
      <w:r w:rsidRPr="009D541E">
        <w:rPr>
          <w:rFonts w:eastAsia="Arial Unicode MS"/>
          <w:b/>
        </w:rPr>
        <w:t>datatype</w:t>
      </w:r>
      <w:proofErr w:type="spellEnd"/>
      <w:r w:rsidRPr="009D541E">
        <w:rPr>
          <w:rFonts w:eastAsia="Arial Unicode MS"/>
          <w:b/>
        </w:rPr>
        <w:t xml:space="preserve"> and </w:t>
      </w:r>
      <w:proofErr w:type="spellStart"/>
      <w:r w:rsidRPr="009D541E">
        <w:rPr>
          <w:rFonts w:eastAsia="Arial Unicode MS"/>
          <w:b/>
        </w:rPr>
        <w:t>XMLType</w:t>
      </w:r>
      <w:proofErr w:type="spellEnd"/>
      <w:r w:rsidRPr="009D541E">
        <w:rPr>
          <w:rFonts w:eastAsia="Arial Unicode MS"/>
          <w:b/>
        </w:rPr>
        <w:t xml:space="preserve"> Operators</w:t>
      </w:r>
    </w:p>
    <w:p w:rsidR="003418C0" w:rsidRPr="009D541E" w:rsidRDefault="003418C0" w:rsidP="000E687F">
      <w:pPr>
        <w:pStyle w:val="ListParagraph"/>
        <w:numPr>
          <w:ilvl w:val="0"/>
          <w:numId w:val="1"/>
        </w:numPr>
        <w:jc w:val="both"/>
        <w:rPr>
          <w:rFonts w:eastAsia="Arial Unicode MS"/>
        </w:rPr>
      </w:pPr>
      <w:r w:rsidRPr="009D541E">
        <w:rPr>
          <w:rFonts w:eastAsia="Arial Unicode MS"/>
        </w:rPr>
        <w:t xml:space="preserve">Experienced in working with </w:t>
      </w:r>
      <w:r w:rsidRPr="009D541E">
        <w:rPr>
          <w:rFonts w:eastAsia="Arial Unicode MS"/>
          <w:b/>
        </w:rPr>
        <w:t>high availability and scalability databases</w:t>
      </w:r>
    </w:p>
    <w:p w:rsidR="003418C0" w:rsidRPr="009D541E" w:rsidRDefault="003418C0" w:rsidP="003418C0">
      <w:pPr>
        <w:pStyle w:val="ListParagraph"/>
        <w:numPr>
          <w:ilvl w:val="0"/>
          <w:numId w:val="1"/>
        </w:numPr>
        <w:jc w:val="both"/>
        <w:rPr>
          <w:rFonts w:eastAsia="Arial Unicode MS"/>
        </w:rPr>
      </w:pPr>
      <w:r w:rsidRPr="009D541E">
        <w:rPr>
          <w:rFonts w:eastAsia="Arial Unicode MS"/>
        </w:rPr>
        <w:t xml:space="preserve">Worked with various performance tuning techniques using tools provided by Oracle like </w:t>
      </w:r>
      <w:r w:rsidRPr="009D541E">
        <w:rPr>
          <w:rFonts w:eastAsia="Arial Unicode MS"/>
          <w:b/>
        </w:rPr>
        <w:t>SQL*TRACE, TKPROF, HINTS, DBMS_STATS</w:t>
      </w:r>
      <w:r w:rsidRPr="009D541E">
        <w:rPr>
          <w:rFonts w:eastAsia="Arial Unicode MS"/>
        </w:rPr>
        <w:t xml:space="preserve"> </w:t>
      </w:r>
      <w:proofErr w:type="spellStart"/>
      <w:r w:rsidRPr="009D541E">
        <w:rPr>
          <w:rFonts w:eastAsia="Arial Unicode MS"/>
        </w:rPr>
        <w:t>etc</w:t>
      </w:r>
      <w:proofErr w:type="spellEnd"/>
    </w:p>
    <w:p w:rsidR="003418C0" w:rsidRPr="009D541E" w:rsidRDefault="003418C0" w:rsidP="003418C0">
      <w:pPr>
        <w:pStyle w:val="ListParagraph"/>
        <w:numPr>
          <w:ilvl w:val="0"/>
          <w:numId w:val="1"/>
        </w:numPr>
        <w:jc w:val="both"/>
        <w:rPr>
          <w:rFonts w:eastAsia="Arial Unicode MS"/>
        </w:rPr>
      </w:pPr>
      <w:r w:rsidRPr="009D541E">
        <w:rPr>
          <w:rFonts w:eastAsia="Arial Unicode MS"/>
        </w:rPr>
        <w:t xml:space="preserve">Experienced </w:t>
      </w:r>
      <w:r w:rsidRPr="009D541E">
        <w:rPr>
          <w:rFonts w:eastAsia="Arial Unicode MS"/>
          <w:b/>
        </w:rPr>
        <w:t>in importing data from Flat files</w:t>
      </w:r>
      <w:r w:rsidR="00BA2A3A" w:rsidRPr="009D541E">
        <w:rPr>
          <w:rFonts w:eastAsia="Arial Unicode MS"/>
          <w:b/>
        </w:rPr>
        <w:t xml:space="preserve"> from Legacy Applications</w:t>
      </w:r>
      <w:r w:rsidRPr="009D541E">
        <w:rPr>
          <w:rFonts w:eastAsia="Arial Unicode MS"/>
          <w:b/>
        </w:rPr>
        <w:t xml:space="preserve"> to Oracle DB using SQL Loader</w:t>
      </w:r>
    </w:p>
    <w:p w:rsidR="003418C0" w:rsidRPr="009D541E" w:rsidRDefault="003418C0" w:rsidP="003418C0">
      <w:pPr>
        <w:pStyle w:val="ListParagraph"/>
        <w:numPr>
          <w:ilvl w:val="0"/>
          <w:numId w:val="1"/>
        </w:numPr>
        <w:jc w:val="both"/>
        <w:rPr>
          <w:rFonts w:eastAsia="Arial Unicode MS"/>
        </w:rPr>
      </w:pPr>
      <w:r w:rsidRPr="009D541E">
        <w:rPr>
          <w:rFonts w:eastAsia="Arial Unicode MS"/>
        </w:rPr>
        <w:t xml:space="preserve">Creating </w:t>
      </w:r>
      <w:r w:rsidRPr="009D541E">
        <w:rPr>
          <w:rFonts w:eastAsia="Arial Unicode MS"/>
          <w:b/>
        </w:rPr>
        <w:t>Users, Roles and Profiles, Privilege management with role-based security</w:t>
      </w:r>
    </w:p>
    <w:p w:rsidR="003418C0" w:rsidRPr="009D541E" w:rsidRDefault="003418C0" w:rsidP="003418C0">
      <w:pPr>
        <w:pStyle w:val="ListParagraph"/>
        <w:numPr>
          <w:ilvl w:val="0"/>
          <w:numId w:val="1"/>
        </w:numPr>
        <w:jc w:val="both"/>
        <w:rPr>
          <w:rFonts w:eastAsia="Arial Unicode MS"/>
        </w:rPr>
      </w:pPr>
      <w:r w:rsidRPr="009D541E">
        <w:rPr>
          <w:rFonts w:eastAsia="Arial Unicode MS"/>
        </w:rPr>
        <w:t xml:space="preserve">Maintenance of </w:t>
      </w:r>
      <w:r w:rsidRPr="009D541E">
        <w:rPr>
          <w:rFonts w:eastAsia="Arial Unicode MS"/>
          <w:b/>
        </w:rPr>
        <w:t>user accounts and privileges to maintain database security</w:t>
      </w:r>
    </w:p>
    <w:p w:rsidR="003418C0" w:rsidRPr="009D541E" w:rsidRDefault="003418C0" w:rsidP="003418C0">
      <w:pPr>
        <w:pStyle w:val="ListParagraph"/>
        <w:numPr>
          <w:ilvl w:val="0"/>
          <w:numId w:val="1"/>
        </w:numPr>
        <w:jc w:val="both"/>
        <w:rPr>
          <w:rFonts w:eastAsia="Arial Unicode MS"/>
        </w:rPr>
      </w:pPr>
      <w:r w:rsidRPr="009D541E">
        <w:rPr>
          <w:rFonts w:eastAsia="Arial Unicode MS"/>
        </w:rPr>
        <w:t xml:space="preserve">Experienced in </w:t>
      </w:r>
      <w:r w:rsidRPr="009D541E">
        <w:rPr>
          <w:rFonts w:eastAsia="Arial Unicode MS"/>
          <w:b/>
        </w:rPr>
        <w:t>performing basic Oracle DBA activities like importing and exporting schemas between databases</w:t>
      </w:r>
    </w:p>
    <w:p w:rsidR="003418C0" w:rsidRPr="009D541E" w:rsidRDefault="003418C0" w:rsidP="003418C0">
      <w:pPr>
        <w:pStyle w:val="ListParagraph"/>
        <w:numPr>
          <w:ilvl w:val="0"/>
          <w:numId w:val="1"/>
        </w:numPr>
        <w:jc w:val="both"/>
        <w:rPr>
          <w:rFonts w:eastAsia="Arial Unicode MS"/>
        </w:rPr>
      </w:pPr>
      <w:r w:rsidRPr="009D541E">
        <w:rPr>
          <w:rFonts w:eastAsia="Arial Unicode MS"/>
        </w:rPr>
        <w:t xml:space="preserve">Expertise in </w:t>
      </w:r>
      <w:r w:rsidRPr="009D541E">
        <w:rPr>
          <w:rFonts w:eastAsia="Arial Unicode MS"/>
          <w:b/>
        </w:rPr>
        <w:t>Data Warehousing and ETL concepts</w:t>
      </w:r>
    </w:p>
    <w:p w:rsidR="003418C0" w:rsidRPr="009D541E" w:rsidRDefault="003418C0" w:rsidP="003418C0">
      <w:pPr>
        <w:pStyle w:val="ListParagraph"/>
        <w:numPr>
          <w:ilvl w:val="0"/>
          <w:numId w:val="1"/>
        </w:numPr>
        <w:jc w:val="both"/>
        <w:rPr>
          <w:rFonts w:eastAsia="Arial Unicode MS"/>
        </w:rPr>
      </w:pPr>
      <w:r w:rsidRPr="009D541E">
        <w:rPr>
          <w:rFonts w:eastAsia="Arial Unicode MS"/>
        </w:rPr>
        <w:t xml:space="preserve">Good </w:t>
      </w:r>
      <w:r w:rsidRPr="009D541E">
        <w:rPr>
          <w:rFonts w:eastAsia="Arial Unicode MS"/>
          <w:b/>
        </w:rPr>
        <w:t xml:space="preserve">Exposure to </w:t>
      </w:r>
      <w:proofErr w:type="spellStart"/>
      <w:r w:rsidRPr="009D541E">
        <w:rPr>
          <w:rFonts w:eastAsia="Arial Unicode MS"/>
          <w:b/>
        </w:rPr>
        <w:t>Informatica</w:t>
      </w:r>
      <w:proofErr w:type="spellEnd"/>
      <w:r w:rsidRPr="009D541E">
        <w:rPr>
          <w:rFonts w:eastAsia="Arial Unicode MS"/>
          <w:b/>
        </w:rPr>
        <w:t xml:space="preserve"> Transformation concepts</w:t>
      </w:r>
    </w:p>
    <w:p w:rsidR="003418C0" w:rsidRPr="009D541E" w:rsidRDefault="003418C0" w:rsidP="003418C0">
      <w:pPr>
        <w:pStyle w:val="ListParagraph"/>
        <w:numPr>
          <w:ilvl w:val="0"/>
          <w:numId w:val="1"/>
        </w:numPr>
        <w:jc w:val="both"/>
        <w:rPr>
          <w:rFonts w:eastAsia="Arial Unicode MS"/>
        </w:rPr>
      </w:pPr>
      <w:r w:rsidRPr="009D541E">
        <w:rPr>
          <w:rFonts w:eastAsia="Arial Unicode MS"/>
        </w:rPr>
        <w:t xml:space="preserve">Expertise in handling </w:t>
      </w:r>
      <w:r w:rsidRPr="009D541E">
        <w:rPr>
          <w:rFonts w:eastAsia="Arial Unicode MS"/>
          <w:b/>
        </w:rPr>
        <w:t>24/7</w:t>
      </w:r>
      <w:r w:rsidRPr="009D541E">
        <w:rPr>
          <w:rFonts w:eastAsia="Arial Unicode MS"/>
        </w:rPr>
        <w:t xml:space="preserve"> </w:t>
      </w:r>
      <w:r w:rsidRPr="009D541E">
        <w:rPr>
          <w:rFonts w:eastAsia="Arial Unicode MS"/>
          <w:b/>
        </w:rPr>
        <w:t>Production Support projects</w:t>
      </w:r>
    </w:p>
    <w:p w:rsidR="003418C0" w:rsidRPr="009D541E" w:rsidRDefault="003418C0" w:rsidP="003418C0">
      <w:pPr>
        <w:pStyle w:val="ListParagraph"/>
        <w:numPr>
          <w:ilvl w:val="0"/>
          <w:numId w:val="1"/>
        </w:numPr>
        <w:jc w:val="both"/>
        <w:rPr>
          <w:rFonts w:eastAsia="Arial Unicode MS"/>
        </w:rPr>
      </w:pPr>
      <w:r w:rsidRPr="009D541E">
        <w:rPr>
          <w:rFonts w:eastAsia="Arial Unicode MS"/>
        </w:rPr>
        <w:t xml:space="preserve">Good exposure to </w:t>
      </w:r>
      <w:r w:rsidRPr="009D541E">
        <w:rPr>
          <w:rFonts w:eastAsia="Arial Unicode MS"/>
          <w:b/>
        </w:rPr>
        <w:t>Development, Testing, Production Support, Debugging, Implementation and Documentation</w:t>
      </w:r>
    </w:p>
    <w:p w:rsidR="0003563F" w:rsidRPr="009D541E" w:rsidRDefault="0003563F" w:rsidP="0003563F">
      <w:pPr>
        <w:pStyle w:val="ListParagraph"/>
        <w:numPr>
          <w:ilvl w:val="0"/>
          <w:numId w:val="1"/>
        </w:numPr>
        <w:jc w:val="both"/>
        <w:rPr>
          <w:rFonts w:eastAsia="Arial Unicode MS"/>
        </w:rPr>
      </w:pPr>
      <w:r w:rsidRPr="009D541E">
        <w:rPr>
          <w:rFonts w:eastAsia="Arial Unicode MS"/>
        </w:rPr>
        <w:t xml:space="preserve">Experienced in </w:t>
      </w:r>
      <w:r w:rsidRPr="009D541E">
        <w:rPr>
          <w:rFonts w:eastAsia="Arial Unicode MS"/>
          <w:b/>
        </w:rPr>
        <w:t>Requirements Gathering and Preparing Use Cases</w:t>
      </w:r>
    </w:p>
    <w:p w:rsidR="0003563F" w:rsidRPr="009D541E" w:rsidRDefault="0003563F" w:rsidP="0003563F">
      <w:pPr>
        <w:pStyle w:val="ListParagraph"/>
        <w:numPr>
          <w:ilvl w:val="0"/>
          <w:numId w:val="1"/>
        </w:numPr>
        <w:jc w:val="both"/>
        <w:rPr>
          <w:rFonts w:eastAsia="Arial Unicode MS"/>
        </w:rPr>
      </w:pPr>
      <w:r w:rsidRPr="009D541E">
        <w:rPr>
          <w:rFonts w:eastAsia="Arial Unicode MS"/>
        </w:rPr>
        <w:t xml:space="preserve">Comprehensive and in depth experience using the </w:t>
      </w:r>
      <w:r w:rsidRPr="009D541E">
        <w:rPr>
          <w:rFonts w:eastAsia="Arial Unicode MS"/>
          <w:b/>
        </w:rPr>
        <w:t>System Development Life Cycle(SDLC)</w:t>
      </w:r>
    </w:p>
    <w:p w:rsidR="0003563F" w:rsidRPr="009D541E" w:rsidRDefault="0003563F" w:rsidP="0003563F">
      <w:pPr>
        <w:pStyle w:val="ListParagraph"/>
        <w:numPr>
          <w:ilvl w:val="0"/>
          <w:numId w:val="1"/>
        </w:numPr>
        <w:jc w:val="both"/>
        <w:rPr>
          <w:rFonts w:eastAsia="Arial Unicode MS"/>
        </w:rPr>
      </w:pPr>
      <w:r w:rsidRPr="009D541E">
        <w:rPr>
          <w:rFonts w:eastAsia="Arial Unicode MS"/>
        </w:rPr>
        <w:t xml:space="preserve">Expertise in working with Projects in </w:t>
      </w:r>
      <w:r w:rsidRPr="009D541E">
        <w:rPr>
          <w:rFonts w:eastAsia="Arial Unicode MS"/>
          <w:b/>
        </w:rPr>
        <w:t>Agile Methodology</w:t>
      </w:r>
    </w:p>
    <w:p w:rsidR="000749BA" w:rsidRPr="009D541E" w:rsidRDefault="0003563F" w:rsidP="003418C0">
      <w:pPr>
        <w:pStyle w:val="ListParagraph"/>
        <w:numPr>
          <w:ilvl w:val="0"/>
          <w:numId w:val="1"/>
        </w:numPr>
        <w:jc w:val="both"/>
        <w:rPr>
          <w:rFonts w:eastAsia="Arial Unicode MS"/>
        </w:rPr>
      </w:pPr>
      <w:r w:rsidRPr="009D541E">
        <w:rPr>
          <w:rFonts w:eastAsia="Arial Unicode MS"/>
        </w:rPr>
        <w:lastRenderedPageBreak/>
        <w:t xml:space="preserve">Developed tasks for </w:t>
      </w:r>
      <w:r w:rsidRPr="009D541E">
        <w:rPr>
          <w:rFonts w:eastAsia="Arial Unicode MS"/>
          <w:b/>
        </w:rPr>
        <w:t>SCRUM sprint meetings in Agile Methodology</w:t>
      </w:r>
    </w:p>
    <w:p w:rsidR="000749BA" w:rsidRPr="009D541E" w:rsidRDefault="000749BA" w:rsidP="000749BA">
      <w:pPr>
        <w:pStyle w:val="ListParagraph"/>
        <w:numPr>
          <w:ilvl w:val="0"/>
          <w:numId w:val="1"/>
        </w:numPr>
        <w:jc w:val="both"/>
        <w:rPr>
          <w:rFonts w:eastAsia="Arial Unicode MS"/>
        </w:rPr>
      </w:pPr>
      <w:r w:rsidRPr="009D541E">
        <w:rPr>
          <w:rFonts w:eastAsia="Arial Unicode MS"/>
        </w:rPr>
        <w:t>Strong Team Building &amp; Leadership capability and excellent Mentoring Skills</w:t>
      </w:r>
    </w:p>
    <w:p w:rsidR="000749BA" w:rsidRPr="009D541E" w:rsidRDefault="000749BA" w:rsidP="000749BA">
      <w:pPr>
        <w:pStyle w:val="ListParagraph"/>
        <w:numPr>
          <w:ilvl w:val="0"/>
          <w:numId w:val="1"/>
        </w:numPr>
        <w:jc w:val="both"/>
        <w:rPr>
          <w:rFonts w:eastAsia="Arial Unicode MS"/>
        </w:rPr>
      </w:pPr>
      <w:r w:rsidRPr="009D541E">
        <w:rPr>
          <w:rFonts w:eastAsia="Arial Unicode MS"/>
        </w:rPr>
        <w:t>A self-motivated, responsible and reliable team player with a set of strong technical skills</w:t>
      </w:r>
    </w:p>
    <w:p w:rsidR="000749BA" w:rsidRPr="009D541E" w:rsidRDefault="000749BA" w:rsidP="000749BA">
      <w:pPr>
        <w:pStyle w:val="ListParagraph"/>
        <w:numPr>
          <w:ilvl w:val="0"/>
          <w:numId w:val="1"/>
        </w:numPr>
        <w:jc w:val="both"/>
        <w:rPr>
          <w:rFonts w:eastAsia="Arial Unicode MS"/>
        </w:rPr>
      </w:pPr>
      <w:r w:rsidRPr="009D541E">
        <w:rPr>
          <w:rFonts w:eastAsia="Arial Unicode MS"/>
        </w:rPr>
        <w:t>Strong conceptual, business, analytical skills and innovative problem solving abilities</w:t>
      </w:r>
    </w:p>
    <w:p w:rsidR="000B45DB" w:rsidRPr="009D541E" w:rsidRDefault="000749BA" w:rsidP="000B45DB">
      <w:pPr>
        <w:pStyle w:val="ListParagraph"/>
        <w:numPr>
          <w:ilvl w:val="0"/>
          <w:numId w:val="1"/>
        </w:numPr>
        <w:jc w:val="both"/>
        <w:rPr>
          <w:rFonts w:eastAsia="Arial Unicode MS"/>
        </w:rPr>
      </w:pPr>
      <w:r w:rsidRPr="009D541E">
        <w:rPr>
          <w:rFonts w:eastAsia="Arial Unicode MS"/>
        </w:rPr>
        <w:t>Good communication, interpersonal and problem solving skills</w:t>
      </w:r>
    </w:p>
    <w:p w:rsidR="009D541E" w:rsidRPr="009D541E" w:rsidRDefault="009D541E" w:rsidP="009D541E">
      <w:pPr>
        <w:pStyle w:val="Heading5"/>
        <w:jc w:val="both"/>
        <w:rPr>
          <w:rFonts w:eastAsia="Arial Unicode MS"/>
          <w:b/>
          <w:u w:val="single"/>
        </w:rPr>
      </w:pPr>
    </w:p>
    <w:p w:rsidR="0026075C" w:rsidRPr="009D541E" w:rsidRDefault="0026075C" w:rsidP="009D541E">
      <w:pPr>
        <w:pStyle w:val="Heading5"/>
        <w:jc w:val="both"/>
        <w:rPr>
          <w:b/>
          <w:u w:val="single"/>
        </w:rPr>
      </w:pPr>
      <w:r w:rsidRPr="009D541E">
        <w:rPr>
          <w:rFonts w:eastAsia="Arial Unicode MS"/>
          <w:b/>
          <w:u w:val="single"/>
        </w:rPr>
        <w:t>Educational Qualification</w:t>
      </w:r>
      <w:r w:rsidR="009D541E" w:rsidRPr="009D541E">
        <w:rPr>
          <w:rFonts w:eastAsia="Arial Unicode MS"/>
          <w:b/>
          <w:u w:val="single"/>
        </w:rPr>
        <w:t xml:space="preserve"> &amp;</w:t>
      </w:r>
      <w:r w:rsidR="009D541E" w:rsidRPr="009D541E">
        <w:rPr>
          <w:b/>
          <w:u w:val="single"/>
        </w:rPr>
        <w:t xml:space="preserve"> Certifications</w:t>
      </w:r>
    </w:p>
    <w:p w:rsidR="0026075C" w:rsidRPr="009D541E" w:rsidRDefault="00F55F30" w:rsidP="000B45DB">
      <w:r w:rsidRPr="009D541E">
        <w:t>Master of computer applications,</w:t>
      </w:r>
      <w:r w:rsidR="0026075C" w:rsidRPr="009D541E">
        <w:t xml:space="preserve"> </w:t>
      </w:r>
      <w:r w:rsidRPr="009D541E">
        <w:t>Bangalore</w:t>
      </w:r>
      <w:r w:rsidR="00DD285E" w:rsidRPr="009D541E">
        <w:t xml:space="preserve"> </w:t>
      </w:r>
      <w:r w:rsidRPr="009D541E">
        <w:t>University, 2008</w:t>
      </w:r>
    </w:p>
    <w:p w:rsidR="009D541E" w:rsidRPr="009D541E" w:rsidRDefault="009D541E" w:rsidP="009D541E">
      <w:pPr>
        <w:pStyle w:val="Heading5"/>
      </w:pPr>
      <w:r w:rsidRPr="009D541E">
        <w:t>Oracle9i Certified Associate</w:t>
      </w:r>
    </w:p>
    <w:p w:rsidR="009D541E" w:rsidRPr="009D541E" w:rsidRDefault="009D541E" w:rsidP="000B45DB"/>
    <w:p w:rsidR="00DF5B59" w:rsidRPr="009D541E" w:rsidRDefault="00DF5B59" w:rsidP="000B45DB"/>
    <w:p w:rsidR="000B45DB" w:rsidRPr="009D541E" w:rsidRDefault="00282D2C" w:rsidP="000B45DB">
      <w:pPr>
        <w:rPr>
          <w:rFonts w:eastAsia="Arial Unicode MS"/>
          <w:b/>
          <w:u w:val="single"/>
        </w:rPr>
      </w:pPr>
      <w:r w:rsidRPr="009D541E">
        <w:rPr>
          <w:rFonts w:eastAsia="Arial Unicode MS"/>
          <w:b/>
          <w:u w:val="single"/>
        </w:rPr>
        <w:t>Technical Skills</w:t>
      </w:r>
    </w:p>
    <w:tbl>
      <w:tblPr>
        <w:tblStyle w:val="TableGrid"/>
        <w:tblW w:w="0" w:type="auto"/>
        <w:tblLook w:val="04A0" w:firstRow="1" w:lastRow="0" w:firstColumn="1" w:lastColumn="0" w:noHBand="0" w:noVBand="1"/>
      </w:tblPr>
      <w:tblGrid>
        <w:gridCol w:w="2743"/>
        <w:gridCol w:w="6273"/>
      </w:tblGrid>
      <w:tr w:rsidR="007569F3" w:rsidRPr="009D541E" w:rsidTr="00282EE5">
        <w:tc>
          <w:tcPr>
            <w:tcW w:w="2802" w:type="dxa"/>
          </w:tcPr>
          <w:p w:rsidR="007569F3" w:rsidRPr="009D541E" w:rsidRDefault="007569F3" w:rsidP="00282D2C">
            <w:pPr>
              <w:pStyle w:val="summary"/>
              <w:spacing w:before="0" w:line="276" w:lineRule="auto"/>
              <w:ind w:left="0"/>
              <w:jc w:val="both"/>
              <w:rPr>
                <w:rFonts w:eastAsia="Arial Unicode MS"/>
                <w:b/>
                <w:u w:val="single"/>
              </w:rPr>
            </w:pPr>
            <w:r w:rsidRPr="009D541E">
              <w:t>Operating Systems</w:t>
            </w:r>
          </w:p>
        </w:tc>
        <w:tc>
          <w:tcPr>
            <w:tcW w:w="6440" w:type="dxa"/>
          </w:tcPr>
          <w:p w:rsidR="007569F3" w:rsidRPr="009D541E" w:rsidRDefault="000018ED" w:rsidP="000018ED">
            <w:pPr>
              <w:pStyle w:val="summary"/>
              <w:spacing w:before="0" w:line="276" w:lineRule="auto"/>
              <w:ind w:left="0"/>
              <w:jc w:val="both"/>
              <w:rPr>
                <w:rFonts w:eastAsia="Arial Unicode MS"/>
                <w:b/>
                <w:u w:val="single"/>
              </w:rPr>
            </w:pPr>
            <w:r w:rsidRPr="009D541E">
              <w:t>Windows 2000/NT/XP/2003, UNIX, Red Hat Linux 9</w:t>
            </w:r>
          </w:p>
        </w:tc>
      </w:tr>
      <w:tr w:rsidR="007569F3" w:rsidRPr="009D541E" w:rsidTr="00282EE5">
        <w:tc>
          <w:tcPr>
            <w:tcW w:w="2802" w:type="dxa"/>
          </w:tcPr>
          <w:p w:rsidR="007569F3" w:rsidRPr="009D541E" w:rsidRDefault="007569F3" w:rsidP="00282D2C">
            <w:pPr>
              <w:pStyle w:val="summary"/>
              <w:spacing w:before="0" w:line="276" w:lineRule="auto"/>
              <w:ind w:left="0"/>
              <w:jc w:val="both"/>
              <w:rPr>
                <w:rFonts w:eastAsia="Arial Unicode MS"/>
                <w:b/>
                <w:u w:val="single"/>
              </w:rPr>
            </w:pPr>
            <w:r w:rsidRPr="009D541E">
              <w:t>Databases</w:t>
            </w:r>
          </w:p>
        </w:tc>
        <w:tc>
          <w:tcPr>
            <w:tcW w:w="6440" w:type="dxa"/>
          </w:tcPr>
          <w:p w:rsidR="007569F3" w:rsidRPr="009D541E" w:rsidRDefault="007569F3" w:rsidP="00AA44D7">
            <w:pPr>
              <w:pStyle w:val="summary"/>
              <w:spacing w:before="0" w:line="276" w:lineRule="auto"/>
              <w:ind w:left="0"/>
              <w:jc w:val="both"/>
              <w:rPr>
                <w:rFonts w:eastAsia="Arial Unicode MS"/>
                <w:b/>
                <w:u w:val="single"/>
              </w:rPr>
            </w:pPr>
            <w:r w:rsidRPr="009D541E">
              <w:t>Oracle 8i/9i/10g</w:t>
            </w:r>
            <w:r w:rsidR="00F67FA4" w:rsidRPr="009D541E">
              <w:t>/11g/12c</w:t>
            </w:r>
            <w:r w:rsidR="005D65FA" w:rsidRPr="009D541E">
              <w:t xml:space="preserve">, </w:t>
            </w:r>
            <w:r w:rsidR="00AA44D7" w:rsidRPr="009D541E">
              <w:t>SQL Server</w:t>
            </w:r>
          </w:p>
        </w:tc>
      </w:tr>
      <w:tr w:rsidR="007569F3" w:rsidRPr="009D541E" w:rsidTr="00282EE5">
        <w:tc>
          <w:tcPr>
            <w:tcW w:w="2802" w:type="dxa"/>
          </w:tcPr>
          <w:p w:rsidR="007569F3" w:rsidRPr="009D541E" w:rsidRDefault="007569F3" w:rsidP="00282D2C">
            <w:pPr>
              <w:pStyle w:val="summary"/>
              <w:spacing w:before="0" w:line="276" w:lineRule="auto"/>
              <w:ind w:left="0"/>
              <w:jc w:val="both"/>
              <w:rPr>
                <w:rFonts w:eastAsia="Arial Unicode MS"/>
                <w:b/>
                <w:u w:val="single"/>
              </w:rPr>
            </w:pPr>
            <w:r w:rsidRPr="009D541E">
              <w:rPr>
                <w:rFonts w:eastAsia="MS Mincho"/>
              </w:rPr>
              <w:t>Database Tools</w:t>
            </w:r>
          </w:p>
        </w:tc>
        <w:tc>
          <w:tcPr>
            <w:tcW w:w="6440" w:type="dxa"/>
          </w:tcPr>
          <w:p w:rsidR="007569F3" w:rsidRPr="009D541E" w:rsidRDefault="007569F3" w:rsidP="0003563F">
            <w:pPr>
              <w:pStyle w:val="summary"/>
              <w:spacing w:before="0" w:line="276" w:lineRule="auto"/>
              <w:ind w:left="0"/>
              <w:jc w:val="both"/>
              <w:rPr>
                <w:rFonts w:eastAsia="Arial Unicode MS"/>
                <w:b/>
                <w:u w:val="single"/>
              </w:rPr>
            </w:pPr>
            <w:r w:rsidRPr="009D541E">
              <w:t>Import/Export, SQL*Plus, SQL</w:t>
            </w:r>
            <w:r w:rsidR="0003563F" w:rsidRPr="009D541E">
              <w:t xml:space="preserve"> loader, Explain plan &amp; TKPROF,</w:t>
            </w:r>
            <w:r w:rsidR="000018ED" w:rsidRPr="009D541E">
              <w:t xml:space="preserve"> T-SQL, TOAD</w:t>
            </w:r>
            <w:r w:rsidR="0003563F" w:rsidRPr="009D541E">
              <w:t>,</w:t>
            </w:r>
            <w:r w:rsidR="000018ED" w:rsidRPr="009D541E">
              <w:t xml:space="preserve"> Data Pump</w:t>
            </w:r>
          </w:p>
        </w:tc>
      </w:tr>
      <w:tr w:rsidR="007569F3" w:rsidRPr="009D541E" w:rsidTr="00282EE5">
        <w:tc>
          <w:tcPr>
            <w:tcW w:w="2802" w:type="dxa"/>
          </w:tcPr>
          <w:p w:rsidR="007569F3" w:rsidRPr="009D541E" w:rsidRDefault="007569F3" w:rsidP="00282D2C">
            <w:pPr>
              <w:pStyle w:val="summary"/>
              <w:spacing w:before="0" w:line="276" w:lineRule="auto"/>
              <w:ind w:left="0"/>
              <w:jc w:val="both"/>
              <w:rPr>
                <w:rFonts w:eastAsia="Arial Unicode MS"/>
                <w:b/>
                <w:u w:val="single"/>
              </w:rPr>
            </w:pPr>
            <w:r w:rsidRPr="009D541E">
              <w:t>Languages</w:t>
            </w:r>
            <w:r w:rsidRPr="009D541E">
              <w:tab/>
            </w:r>
          </w:p>
        </w:tc>
        <w:tc>
          <w:tcPr>
            <w:tcW w:w="6440" w:type="dxa"/>
          </w:tcPr>
          <w:p w:rsidR="007569F3" w:rsidRPr="009D541E" w:rsidRDefault="007569F3" w:rsidP="00371863">
            <w:pPr>
              <w:pStyle w:val="summary"/>
              <w:spacing w:before="0" w:line="276" w:lineRule="auto"/>
              <w:ind w:left="0"/>
              <w:jc w:val="both"/>
              <w:rPr>
                <w:rFonts w:eastAsia="Arial Unicode MS"/>
                <w:b/>
                <w:u w:val="single"/>
              </w:rPr>
            </w:pPr>
            <w:r w:rsidRPr="009D541E">
              <w:t>SQL, PL/SQL, HTML, XML</w:t>
            </w:r>
          </w:p>
        </w:tc>
      </w:tr>
      <w:tr w:rsidR="007569F3" w:rsidRPr="009D541E" w:rsidTr="00282EE5">
        <w:tc>
          <w:tcPr>
            <w:tcW w:w="2802" w:type="dxa"/>
          </w:tcPr>
          <w:p w:rsidR="007569F3" w:rsidRPr="009D541E" w:rsidRDefault="007569F3" w:rsidP="00282D2C">
            <w:pPr>
              <w:pStyle w:val="summary"/>
              <w:spacing w:before="0" w:line="276" w:lineRule="auto"/>
              <w:ind w:left="0"/>
              <w:jc w:val="both"/>
              <w:rPr>
                <w:rFonts w:eastAsia="Arial Unicode MS"/>
                <w:b/>
                <w:u w:val="single"/>
              </w:rPr>
            </w:pPr>
            <w:r w:rsidRPr="009D541E">
              <w:t>Scripting</w:t>
            </w:r>
          </w:p>
        </w:tc>
        <w:tc>
          <w:tcPr>
            <w:tcW w:w="6440" w:type="dxa"/>
          </w:tcPr>
          <w:p w:rsidR="007569F3" w:rsidRPr="009D541E" w:rsidRDefault="007569F3" w:rsidP="00282D2C">
            <w:pPr>
              <w:pStyle w:val="summary"/>
              <w:spacing w:before="0" w:line="276" w:lineRule="auto"/>
              <w:ind w:left="0"/>
              <w:jc w:val="both"/>
              <w:rPr>
                <w:rFonts w:eastAsia="Arial Unicode MS"/>
                <w:b/>
                <w:u w:val="single"/>
              </w:rPr>
            </w:pPr>
            <w:r w:rsidRPr="009D541E">
              <w:t>Vi Editor, Shell</w:t>
            </w:r>
            <w:r w:rsidR="007D3C3E" w:rsidRPr="009D541E">
              <w:t>, Perl Scripting</w:t>
            </w:r>
          </w:p>
        </w:tc>
      </w:tr>
      <w:tr w:rsidR="007569F3" w:rsidRPr="009D541E" w:rsidTr="00282EE5">
        <w:tc>
          <w:tcPr>
            <w:tcW w:w="2802" w:type="dxa"/>
          </w:tcPr>
          <w:p w:rsidR="007569F3" w:rsidRPr="009D541E" w:rsidRDefault="000018ED" w:rsidP="00282D2C">
            <w:pPr>
              <w:pStyle w:val="summary"/>
              <w:spacing w:before="0" w:line="276" w:lineRule="auto"/>
              <w:ind w:left="0"/>
              <w:jc w:val="both"/>
              <w:rPr>
                <w:rFonts w:eastAsia="Arial Unicode MS"/>
              </w:rPr>
            </w:pPr>
            <w:r w:rsidRPr="009D541E">
              <w:rPr>
                <w:rFonts w:eastAsia="Arial Unicode MS"/>
              </w:rPr>
              <w:t>ETL Tools</w:t>
            </w:r>
          </w:p>
        </w:tc>
        <w:tc>
          <w:tcPr>
            <w:tcW w:w="6440" w:type="dxa"/>
          </w:tcPr>
          <w:p w:rsidR="007569F3" w:rsidRPr="009D541E" w:rsidRDefault="00AA44D7" w:rsidP="00741F19">
            <w:pPr>
              <w:pStyle w:val="summary"/>
              <w:spacing w:before="0" w:line="276" w:lineRule="auto"/>
              <w:ind w:left="0"/>
              <w:jc w:val="both"/>
              <w:rPr>
                <w:rFonts w:eastAsia="Arial Unicode MS"/>
                <w:b/>
                <w:u w:val="single"/>
              </w:rPr>
            </w:pPr>
            <w:proofErr w:type="spellStart"/>
            <w:r w:rsidRPr="009D541E">
              <w:t>Informatica</w:t>
            </w:r>
            <w:proofErr w:type="spellEnd"/>
          </w:p>
        </w:tc>
      </w:tr>
      <w:tr w:rsidR="000749BA" w:rsidRPr="009D541E" w:rsidTr="00282EE5">
        <w:tc>
          <w:tcPr>
            <w:tcW w:w="2802" w:type="dxa"/>
          </w:tcPr>
          <w:p w:rsidR="000749BA" w:rsidRPr="009D541E" w:rsidRDefault="000749BA" w:rsidP="00282D2C">
            <w:pPr>
              <w:pStyle w:val="summary"/>
              <w:spacing w:before="0" w:line="276" w:lineRule="auto"/>
              <w:ind w:left="0"/>
              <w:jc w:val="both"/>
              <w:rPr>
                <w:rFonts w:eastAsia="Arial Unicode MS"/>
              </w:rPr>
            </w:pPr>
            <w:r w:rsidRPr="009D541E">
              <w:rPr>
                <w:rFonts w:eastAsia="Arial Unicode MS"/>
              </w:rPr>
              <w:t>Analytical Tools</w:t>
            </w:r>
          </w:p>
        </w:tc>
        <w:tc>
          <w:tcPr>
            <w:tcW w:w="6440" w:type="dxa"/>
          </w:tcPr>
          <w:p w:rsidR="000749BA" w:rsidRPr="009D541E" w:rsidRDefault="000749BA" w:rsidP="00282D2C">
            <w:pPr>
              <w:pStyle w:val="summary"/>
              <w:spacing w:before="0" w:line="276" w:lineRule="auto"/>
              <w:ind w:left="0"/>
              <w:jc w:val="both"/>
            </w:pPr>
            <w:proofErr w:type="spellStart"/>
            <w:r w:rsidRPr="009D541E">
              <w:t>Lavastorm</w:t>
            </w:r>
            <w:proofErr w:type="spellEnd"/>
            <w:r w:rsidRPr="009D541E">
              <w:t xml:space="preserve"> BRE</w:t>
            </w:r>
          </w:p>
        </w:tc>
      </w:tr>
      <w:tr w:rsidR="000749BA" w:rsidRPr="009D541E" w:rsidTr="00282EE5">
        <w:tc>
          <w:tcPr>
            <w:tcW w:w="2802" w:type="dxa"/>
          </w:tcPr>
          <w:p w:rsidR="000749BA" w:rsidRPr="009D541E" w:rsidRDefault="000749BA" w:rsidP="00282D2C">
            <w:pPr>
              <w:pStyle w:val="summary"/>
              <w:spacing w:before="0" w:line="276" w:lineRule="auto"/>
              <w:ind w:left="0"/>
              <w:jc w:val="both"/>
              <w:rPr>
                <w:rFonts w:eastAsia="Arial Unicode MS"/>
              </w:rPr>
            </w:pPr>
            <w:r w:rsidRPr="009D541E">
              <w:rPr>
                <w:rFonts w:eastAsia="Arial Unicode MS"/>
              </w:rPr>
              <w:t>Reporting Tools</w:t>
            </w:r>
          </w:p>
        </w:tc>
        <w:tc>
          <w:tcPr>
            <w:tcW w:w="6440" w:type="dxa"/>
          </w:tcPr>
          <w:p w:rsidR="000749BA" w:rsidRPr="009D541E" w:rsidRDefault="000749BA" w:rsidP="00282D2C">
            <w:pPr>
              <w:pStyle w:val="summary"/>
              <w:spacing w:before="0" w:line="276" w:lineRule="auto"/>
              <w:ind w:left="0"/>
              <w:jc w:val="both"/>
            </w:pPr>
            <w:proofErr w:type="spellStart"/>
            <w:r w:rsidRPr="009D541E">
              <w:t>webFocus</w:t>
            </w:r>
            <w:proofErr w:type="spellEnd"/>
            <w:r w:rsidR="00BF353D" w:rsidRPr="009D541E">
              <w:t xml:space="preserve">, </w:t>
            </w:r>
            <w:proofErr w:type="spellStart"/>
            <w:r w:rsidR="00BF353D" w:rsidRPr="009D541E">
              <w:t>webMethods</w:t>
            </w:r>
            <w:proofErr w:type="spellEnd"/>
          </w:p>
        </w:tc>
      </w:tr>
      <w:tr w:rsidR="000749BA" w:rsidRPr="009D541E" w:rsidTr="00282EE5">
        <w:tc>
          <w:tcPr>
            <w:tcW w:w="2802" w:type="dxa"/>
          </w:tcPr>
          <w:p w:rsidR="000749BA" w:rsidRPr="009D541E" w:rsidRDefault="000749BA" w:rsidP="00282D2C">
            <w:pPr>
              <w:pStyle w:val="summary"/>
              <w:spacing w:before="0" w:line="276" w:lineRule="auto"/>
              <w:ind w:left="0"/>
              <w:jc w:val="both"/>
              <w:rPr>
                <w:rFonts w:eastAsia="Arial Unicode MS"/>
              </w:rPr>
            </w:pPr>
            <w:r w:rsidRPr="009D541E">
              <w:rPr>
                <w:rFonts w:eastAsia="Arial Unicode MS"/>
              </w:rPr>
              <w:t>Version Control Tools</w:t>
            </w:r>
          </w:p>
        </w:tc>
        <w:tc>
          <w:tcPr>
            <w:tcW w:w="6440" w:type="dxa"/>
          </w:tcPr>
          <w:p w:rsidR="000749BA" w:rsidRPr="009D541E" w:rsidRDefault="000749BA" w:rsidP="00282D2C">
            <w:pPr>
              <w:pStyle w:val="summary"/>
              <w:spacing w:before="0" w:line="276" w:lineRule="auto"/>
              <w:ind w:left="0"/>
              <w:jc w:val="both"/>
            </w:pPr>
            <w:r w:rsidRPr="009D541E">
              <w:t>IBM Rational Clear Case, Dimensions</w:t>
            </w:r>
            <w:r w:rsidR="00AA44D7" w:rsidRPr="009D541E">
              <w:t>, TFS</w:t>
            </w:r>
          </w:p>
        </w:tc>
      </w:tr>
      <w:tr w:rsidR="000749BA" w:rsidRPr="009D541E" w:rsidTr="00282EE5">
        <w:tc>
          <w:tcPr>
            <w:tcW w:w="2802" w:type="dxa"/>
          </w:tcPr>
          <w:p w:rsidR="000749BA" w:rsidRPr="009D541E" w:rsidRDefault="000749BA" w:rsidP="00282D2C">
            <w:pPr>
              <w:pStyle w:val="summary"/>
              <w:spacing w:before="0" w:line="276" w:lineRule="auto"/>
              <w:ind w:left="0"/>
              <w:jc w:val="both"/>
              <w:rPr>
                <w:rFonts w:eastAsia="Arial Unicode MS"/>
              </w:rPr>
            </w:pPr>
            <w:r w:rsidRPr="009D541E">
              <w:rPr>
                <w:rFonts w:eastAsia="Arial Unicode MS"/>
              </w:rPr>
              <w:t>Service Desk Tools</w:t>
            </w:r>
          </w:p>
        </w:tc>
        <w:tc>
          <w:tcPr>
            <w:tcW w:w="6440" w:type="dxa"/>
          </w:tcPr>
          <w:p w:rsidR="007D3C3E" w:rsidRPr="009D541E" w:rsidRDefault="000749BA" w:rsidP="00282D2C">
            <w:pPr>
              <w:pStyle w:val="summary"/>
              <w:spacing w:before="0" w:line="276" w:lineRule="auto"/>
              <w:ind w:left="0"/>
              <w:jc w:val="both"/>
            </w:pPr>
            <w:r w:rsidRPr="009D541E">
              <w:t>HP Service Desk, BMC – Remedy, Rally</w:t>
            </w:r>
          </w:p>
        </w:tc>
      </w:tr>
      <w:tr w:rsidR="007D3C3E" w:rsidRPr="009D541E" w:rsidTr="00282EE5">
        <w:tc>
          <w:tcPr>
            <w:tcW w:w="2802" w:type="dxa"/>
          </w:tcPr>
          <w:p w:rsidR="007D3C3E" w:rsidRPr="009D541E" w:rsidRDefault="007D3C3E" w:rsidP="00282D2C">
            <w:pPr>
              <w:pStyle w:val="summary"/>
              <w:spacing w:before="0" w:line="276" w:lineRule="auto"/>
              <w:ind w:left="0"/>
              <w:jc w:val="both"/>
              <w:rPr>
                <w:rFonts w:eastAsia="Arial Unicode MS"/>
              </w:rPr>
            </w:pPr>
            <w:r w:rsidRPr="009D541E">
              <w:rPr>
                <w:rFonts w:eastAsia="Arial Unicode MS"/>
              </w:rPr>
              <w:t>SCM Tools</w:t>
            </w:r>
          </w:p>
        </w:tc>
        <w:tc>
          <w:tcPr>
            <w:tcW w:w="6440" w:type="dxa"/>
          </w:tcPr>
          <w:p w:rsidR="007D3C3E" w:rsidRPr="009D541E" w:rsidRDefault="007D3C3E" w:rsidP="00282D2C">
            <w:pPr>
              <w:pStyle w:val="summary"/>
              <w:spacing w:before="0" w:line="276" w:lineRule="auto"/>
              <w:ind w:left="0"/>
              <w:jc w:val="both"/>
            </w:pPr>
            <w:r w:rsidRPr="009D541E">
              <w:t>I2/JDA SCM Tool</w:t>
            </w:r>
          </w:p>
        </w:tc>
      </w:tr>
    </w:tbl>
    <w:p w:rsidR="007569F3" w:rsidRPr="009D541E" w:rsidRDefault="007569F3" w:rsidP="007569F3">
      <w:pPr>
        <w:pStyle w:val="Heading5"/>
        <w:jc w:val="both"/>
        <w:rPr>
          <w:rFonts w:eastAsia="Arial Unicode MS"/>
          <w:b/>
          <w:u w:val="single"/>
          <w:lang w:eastAsia="ar-SA"/>
        </w:rPr>
      </w:pPr>
    </w:p>
    <w:p w:rsidR="004C6D70" w:rsidRPr="009D541E" w:rsidRDefault="007569F3">
      <w:pPr>
        <w:rPr>
          <w:b/>
          <w:u w:val="single"/>
        </w:rPr>
      </w:pPr>
      <w:r w:rsidRPr="009D541E">
        <w:rPr>
          <w:b/>
          <w:u w:val="single"/>
        </w:rPr>
        <w:t>Professional Summary:</w:t>
      </w:r>
    </w:p>
    <w:p w:rsidR="000B45DB" w:rsidRPr="009D541E" w:rsidRDefault="000B45DB">
      <w:pPr>
        <w:rPr>
          <w:u w:val="single"/>
        </w:rPr>
      </w:pPr>
      <w:bookmarkStart w:id="0" w:name="_GoBack"/>
    </w:p>
    <w:bookmarkEnd w:id="0"/>
    <w:p w:rsidR="00D01423" w:rsidRPr="009D541E" w:rsidRDefault="00D01423" w:rsidP="00D01423">
      <w:pPr>
        <w:rPr>
          <w:b/>
        </w:rPr>
      </w:pPr>
      <w:r w:rsidRPr="009D541E">
        <w:rPr>
          <w:b/>
        </w:rPr>
        <w:t xml:space="preserve">Client: </w:t>
      </w:r>
      <w:r w:rsidR="00F55F30" w:rsidRPr="009D541E">
        <w:rPr>
          <w:b/>
        </w:rPr>
        <w:t>Citi Bank, Tampa, FL</w:t>
      </w:r>
      <w:r w:rsidRPr="009D541E">
        <w:rPr>
          <w:b/>
        </w:rPr>
        <w:t xml:space="preserve">              </w:t>
      </w:r>
      <w:r w:rsidR="00DA11A6">
        <w:rPr>
          <w:b/>
        </w:rPr>
        <w:tab/>
      </w:r>
      <w:r w:rsidR="00DA11A6">
        <w:rPr>
          <w:b/>
        </w:rPr>
        <w:tab/>
      </w:r>
      <w:r w:rsidR="00DA11A6">
        <w:rPr>
          <w:b/>
        </w:rPr>
        <w:tab/>
      </w:r>
      <w:r w:rsidR="00DA11A6" w:rsidRPr="009D541E">
        <w:rPr>
          <w:b/>
        </w:rPr>
        <w:t>Oct’ 16 – Till Date</w:t>
      </w:r>
      <w:r w:rsidRPr="009D541E">
        <w:rPr>
          <w:b/>
        </w:rPr>
        <w:t xml:space="preserve">                                  </w:t>
      </w:r>
      <w:r w:rsidR="00A02BFC" w:rsidRPr="009D541E">
        <w:rPr>
          <w:b/>
        </w:rPr>
        <w:t xml:space="preserve"> </w:t>
      </w:r>
      <w:r w:rsidR="00F55F30" w:rsidRPr="009D541E">
        <w:rPr>
          <w:b/>
        </w:rPr>
        <w:t xml:space="preserve">             </w:t>
      </w:r>
      <w:r w:rsidR="00DA11A6">
        <w:rPr>
          <w:b/>
        </w:rPr>
        <w:t xml:space="preserve">                               </w:t>
      </w:r>
    </w:p>
    <w:p w:rsidR="00D01423" w:rsidRPr="009D541E" w:rsidRDefault="00D01423" w:rsidP="00D01423">
      <w:pPr>
        <w:rPr>
          <w:b/>
        </w:rPr>
      </w:pPr>
      <w:r w:rsidRPr="009D541E">
        <w:rPr>
          <w:b/>
        </w:rPr>
        <w:t xml:space="preserve">Role: </w:t>
      </w:r>
      <w:r w:rsidR="00D57966" w:rsidRPr="009D541E">
        <w:rPr>
          <w:b/>
        </w:rPr>
        <w:t>Sr. Oracle PL/SQL Developer</w:t>
      </w:r>
    </w:p>
    <w:p w:rsidR="00D01423" w:rsidRPr="009D541E" w:rsidRDefault="00D01423" w:rsidP="00D01423">
      <w:pPr>
        <w:jc w:val="both"/>
      </w:pPr>
      <w:r w:rsidRPr="009D541E">
        <w:rPr>
          <w:b/>
          <w:lang w:val="it-IT"/>
        </w:rPr>
        <w:t xml:space="preserve">Description:  </w:t>
      </w:r>
      <w:r w:rsidR="00F55F30" w:rsidRPr="009D541E">
        <w:rPr>
          <w:lang w:val="it-IT"/>
        </w:rPr>
        <w:t xml:space="preserve">As a member of the </w:t>
      </w:r>
      <w:r w:rsidRPr="009D541E">
        <w:rPr>
          <w:lang w:val="it-IT"/>
        </w:rPr>
        <w:t>Claims team, I am responsible for designing and impleme</w:t>
      </w:r>
      <w:r w:rsidR="00F55F30" w:rsidRPr="009D541E">
        <w:rPr>
          <w:lang w:val="it-IT"/>
        </w:rPr>
        <w:t>nting advacned search reports and backend implementations and system which sends AMC</w:t>
      </w:r>
      <w:r w:rsidRPr="009D541E">
        <w:rPr>
          <w:lang w:val="it-IT"/>
        </w:rPr>
        <w:t xml:space="preserve"> data </w:t>
      </w:r>
      <w:r w:rsidR="00F55F30" w:rsidRPr="009D541E">
        <w:rPr>
          <w:lang w:val="it-IT"/>
        </w:rPr>
        <w:t>to business for create and maintain the legal entities</w:t>
      </w:r>
    </w:p>
    <w:p w:rsidR="00D01423" w:rsidRPr="009D541E" w:rsidRDefault="00D01423" w:rsidP="00D01423">
      <w:pPr>
        <w:jc w:val="both"/>
      </w:pPr>
    </w:p>
    <w:p w:rsidR="00D01423" w:rsidRPr="009D541E" w:rsidRDefault="00D01423" w:rsidP="00D01423">
      <w:pPr>
        <w:rPr>
          <w:b/>
          <w:lang w:val="it-IT"/>
        </w:rPr>
      </w:pPr>
      <w:r w:rsidRPr="009D541E">
        <w:rPr>
          <w:b/>
          <w:lang w:val="it-IT"/>
        </w:rPr>
        <w:t>Responsibilities</w:t>
      </w:r>
    </w:p>
    <w:p w:rsidR="003A553E" w:rsidRPr="009D541E" w:rsidRDefault="003A553E" w:rsidP="000F2657">
      <w:pPr>
        <w:pStyle w:val="ListParagraph"/>
        <w:widowControl/>
        <w:numPr>
          <w:ilvl w:val="0"/>
          <w:numId w:val="14"/>
        </w:numPr>
        <w:autoSpaceDE/>
        <w:autoSpaceDN/>
        <w:adjustRightInd/>
        <w:jc w:val="both"/>
        <w:rPr>
          <w:lang w:val="it-IT"/>
        </w:rPr>
      </w:pPr>
      <w:r w:rsidRPr="009D541E">
        <w:rPr>
          <w:rFonts w:eastAsiaTheme="minorHAnsi"/>
        </w:rPr>
        <w:t>Involved in requirement analysis, ETL design and development for extracting data from the heterogeneous source systems like SQL Server, Oracle, Teradata, flat files, and loading into Staging and   Data Warehouse Star Schema.</w:t>
      </w:r>
    </w:p>
    <w:p w:rsidR="000F2657" w:rsidRPr="009D541E" w:rsidRDefault="000F2657" w:rsidP="000F2657">
      <w:pPr>
        <w:pStyle w:val="ListParagraph"/>
        <w:widowControl/>
        <w:numPr>
          <w:ilvl w:val="0"/>
          <w:numId w:val="14"/>
        </w:numPr>
        <w:autoSpaceDE/>
        <w:autoSpaceDN/>
        <w:adjustRightInd/>
        <w:jc w:val="both"/>
        <w:rPr>
          <w:lang w:val="it-IT"/>
        </w:rPr>
      </w:pPr>
      <w:r w:rsidRPr="009D541E">
        <w:rPr>
          <w:lang w:val="it-IT"/>
        </w:rPr>
        <w:t>Familiar with the  IAIABC Standards with NYS Work compensation insurance</w:t>
      </w:r>
    </w:p>
    <w:p w:rsidR="000F2657" w:rsidRPr="009D541E" w:rsidRDefault="000F2657" w:rsidP="000F2657">
      <w:pPr>
        <w:pStyle w:val="ListParagraph"/>
        <w:widowControl/>
        <w:numPr>
          <w:ilvl w:val="0"/>
          <w:numId w:val="14"/>
        </w:numPr>
        <w:autoSpaceDE/>
        <w:autoSpaceDN/>
        <w:adjustRightInd/>
        <w:jc w:val="both"/>
        <w:rPr>
          <w:lang w:val="it-IT"/>
        </w:rPr>
      </w:pPr>
      <w:r w:rsidRPr="009D541E">
        <w:rPr>
          <w:lang w:val="it-IT"/>
        </w:rPr>
        <w:t>Maintain and Support the</w:t>
      </w:r>
      <w:r w:rsidR="003A553E" w:rsidRPr="009D541E">
        <w:rPr>
          <w:lang w:val="it-IT"/>
        </w:rPr>
        <w:t xml:space="preserve"> creation of legal entities and corp gov related modules</w:t>
      </w:r>
    </w:p>
    <w:p w:rsidR="000F2657" w:rsidRPr="009D541E" w:rsidRDefault="000F2657" w:rsidP="000F2657">
      <w:pPr>
        <w:pStyle w:val="ListParagraph"/>
        <w:widowControl/>
        <w:numPr>
          <w:ilvl w:val="0"/>
          <w:numId w:val="14"/>
        </w:numPr>
        <w:autoSpaceDE/>
        <w:autoSpaceDN/>
        <w:adjustRightInd/>
        <w:jc w:val="both"/>
        <w:rPr>
          <w:lang w:val="it-IT"/>
        </w:rPr>
      </w:pPr>
      <w:r w:rsidRPr="009D541E">
        <w:rPr>
          <w:lang w:val="it-IT"/>
        </w:rPr>
        <w:t xml:space="preserve">Create PL/SQL Packages which has </w:t>
      </w:r>
      <w:r w:rsidRPr="009D541E">
        <w:rPr>
          <w:b/>
          <w:lang w:val="it-IT"/>
        </w:rPr>
        <w:t>Procedures, Functions and Triggers</w:t>
      </w:r>
      <w:r w:rsidRPr="009D541E">
        <w:rPr>
          <w:lang w:val="it-IT"/>
        </w:rPr>
        <w:t xml:space="preserve"> which does the Validations as per WCB and IAIABC standards</w:t>
      </w:r>
    </w:p>
    <w:p w:rsidR="000F2657" w:rsidRPr="009D541E" w:rsidRDefault="000F2657" w:rsidP="000F2657">
      <w:pPr>
        <w:pStyle w:val="ListParagraph"/>
        <w:widowControl/>
        <w:numPr>
          <w:ilvl w:val="0"/>
          <w:numId w:val="14"/>
        </w:numPr>
        <w:autoSpaceDE/>
        <w:autoSpaceDN/>
        <w:adjustRightInd/>
        <w:jc w:val="both"/>
        <w:rPr>
          <w:lang w:val="it-IT"/>
        </w:rPr>
      </w:pPr>
      <w:r w:rsidRPr="009D541E">
        <w:rPr>
          <w:lang w:val="it-IT"/>
        </w:rPr>
        <w:t>Performance tune SQL Queries with Explain plan to modify all full table scan paths for faster query execution</w:t>
      </w:r>
    </w:p>
    <w:p w:rsidR="000F2657" w:rsidRPr="009D541E" w:rsidRDefault="000F2657" w:rsidP="000F2657">
      <w:pPr>
        <w:pStyle w:val="ListParagraph"/>
        <w:widowControl/>
        <w:numPr>
          <w:ilvl w:val="0"/>
          <w:numId w:val="14"/>
        </w:numPr>
        <w:autoSpaceDE/>
        <w:autoSpaceDN/>
        <w:adjustRightInd/>
        <w:jc w:val="both"/>
        <w:rPr>
          <w:lang w:val="it-IT"/>
        </w:rPr>
      </w:pPr>
      <w:r w:rsidRPr="009D541E">
        <w:rPr>
          <w:lang w:val="it-IT"/>
        </w:rPr>
        <w:t xml:space="preserve">Used </w:t>
      </w:r>
      <w:r w:rsidRPr="009D541E">
        <w:rPr>
          <w:b/>
          <w:lang w:val="it-IT"/>
        </w:rPr>
        <w:t>Oracle Types</w:t>
      </w:r>
      <w:r w:rsidRPr="009D541E">
        <w:rPr>
          <w:lang w:val="it-IT"/>
        </w:rPr>
        <w:t xml:space="preserve">, </w:t>
      </w:r>
      <w:r w:rsidRPr="009D541E">
        <w:rPr>
          <w:b/>
          <w:lang w:val="it-IT"/>
        </w:rPr>
        <w:t>Analytical functions</w:t>
      </w:r>
      <w:r w:rsidRPr="009D541E">
        <w:rPr>
          <w:lang w:val="it-IT"/>
        </w:rPr>
        <w:t xml:space="preserve">, </w:t>
      </w:r>
      <w:r w:rsidRPr="009D541E">
        <w:rPr>
          <w:b/>
          <w:lang w:val="it-IT"/>
        </w:rPr>
        <w:t>Collections</w:t>
      </w:r>
      <w:r w:rsidRPr="009D541E">
        <w:rPr>
          <w:lang w:val="it-IT"/>
        </w:rPr>
        <w:t xml:space="preserve">, </w:t>
      </w:r>
      <w:r w:rsidRPr="009D541E">
        <w:rPr>
          <w:b/>
          <w:lang w:val="it-IT"/>
        </w:rPr>
        <w:t>UTL_File Package</w:t>
      </w:r>
      <w:r w:rsidRPr="009D541E">
        <w:rPr>
          <w:lang w:val="it-IT"/>
        </w:rPr>
        <w:t xml:space="preserve">, Parallel execution, </w:t>
      </w:r>
      <w:r w:rsidRPr="009D541E">
        <w:rPr>
          <w:b/>
          <w:lang w:val="it-IT"/>
        </w:rPr>
        <w:t>Dynamic SQL concepts</w:t>
      </w:r>
      <w:r w:rsidRPr="009D541E">
        <w:rPr>
          <w:lang w:val="it-IT"/>
        </w:rPr>
        <w:t xml:space="preserve"> in Oracle PL/SQL Development</w:t>
      </w:r>
    </w:p>
    <w:p w:rsidR="00415E2D" w:rsidRPr="009D541E" w:rsidRDefault="00415E2D" w:rsidP="000F2657">
      <w:pPr>
        <w:pStyle w:val="ListParagraph"/>
        <w:widowControl/>
        <w:numPr>
          <w:ilvl w:val="0"/>
          <w:numId w:val="14"/>
        </w:numPr>
        <w:autoSpaceDE/>
        <w:autoSpaceDN/>
        <w:adjustRightInd/>
        <w:jc w:val="both"/>
        <w:rPr>
          <w:lang w:val="it-IT"/>
        </w:rPr>
      </w:pPr>
      <w:r w:rsidRPr="009D541E">
        <w:rPr>
          <w:lang w:val="it-IT"/>
        </w:rPr>
        <w:lastRenderedPageBreak/>
        <w:t xml:space="preserve">Create </w:t>
      </w:r>
      <w:r w:rsidRPr="009D541E">
        <w:rPr>
          <w:b/>
          <w:lang w:val="it-IT"/>
        </w:rPr>
        <w:t>XMLType datatype and used XMLType Operators</w:t>
      </w:r>
      <w:r w:rsidRPr="009D541E">
        <w:rPr>
          <w:lang w:val="it-IT"/>
        </w:rPr>
        <w:t xml:space="preserve"> to store and retrieve data from XML files</w:t>
      </w:r>
    </w:p>
    <w:p w:rsidR="000F2657" w:rsidRPr="009D541E" w:rsidRDefault="000F2657" w:rsidP="000F2657">
      <w:pPr>
        <w:pStyle w:val="ListParagraph"/>
        <w:widowControl/>
        <w:numPr>
          <w:ilvl w:val="0"/>
          <w:numId w:val="14"/>
        </w:numPr>
        <w:autoSpaceDE/>
        <w:autoSpaceDN/>
        <w:adjustRightInd/>
        <w:jc w:val="both"/>
        <w:rPr>
          <w:lang w:val="it-IT"/>
        </w:rPr>
      </w:pPr>
      <w:r w:rsidRPr="009D541E">
        <w:rPr>
          <w:lang w:val="it-IT"/>
        </w:rPr>
        <w:t>Perform Unit Testing to validate the code which was modified as a part of requirement change</w:t>
      </w:r>
    </w:p>
    <w:p w:rsidR="000F2657" w:rsidRPr="009D541E" w:rsidRDefault="000F2657" w:rsidP="000F2657">
      <w:pPr>
        <w:pStyle w:val="ListParagraph"/>
        <w:widowControl/>
        <w:numPr>
          <w:ilvl w:val="0"/>
          <w:numId w:val="14"/>
        </w:numPr>
        <w:autoSpaceDE/>
        <w:autoSpaceDN/>
        <w:adjustRightInd/>
        <w:jc w:val="both"/>
        <w:rPr>
          <w:lang w:val="it-IT"/>
        </w:rPr>
      </w:pPr>
      <w:r w:rsidRPr="009D541E">
        <w:rPr>
          <w:lang w:val="it-IT"/>
        </w:rPr>
        <w:t>Perform Integration testing to make sure the modified code doesn’t affect the the other processes</w:t>
      </w:r>
    </w:p>
    <w:p w:rsidR="000F2657" w:rsidRPr="009D541E" w:rsidRDefault="000F2657" w:rsidP="000F2657">
      <w:pPr>
        <w:pStyle w:val="ListParagraph"/>
        <w:widowControl/>
        <w:numPr>
          <w:ilvl w:val="0"/>
          <w:numId w:val="14"/>
        </w:numPr>
        <w:autoSpaceDE/>
        <w:autoSpaceDN/>
        <w:adjustRightInd/>
        <w:jc w:val="both"/>
        <w:rPr>
          <w:lang w:val="it-IT"/>
        </w:rPr>
      </w:pPr>
      <w:r w:rsidRPr="009D541E">
        <w:rPr>
          <w:lang w:val="it-IT"/>
        </w:rPr>
        <w:t>Create Documentation for the proposed change</w:t>
      </w:r>
    </w:p>
    <w:p w:rsidR="000F2657" w:rsidRPr="009D541E" w:rsidRDefault="000F2657" w:rsidP="000F2657">
      <w:pPr>
        <w:ind w:firstLine="720"/>
        <w:rPr>
          <w:rFonts w:eastAsia="Arial Unicode MS"/>
        </w:rPr>
      </w:pPr>
    </w:p>
    <w:p w:rsidR="00D01423" w:rsidRPr="009D541E" w:rsidRDefault="00D01423" w:rsidP="00D01423">
      <w:pPr>
        <w:rPr>
          <w:u w:val="single"/>
        </w:rPr>
      </w:pPr>
      <w:r w:rsidRPr="009D541E">
        <w:rPr>
          <w:rFonts w:eastAsia="Arial Unicode MS"/>
          <w:u w:val="single"/>
        </w:rPr>
        <w:t>ENVIRONMENT</w:t>
      </w:r>
      <w:r w:rsidRPr="009D541E">
        <w:rPr>
          <w:rFonts w:eastAsia="Arial Unicode MS"/>
        </w:rPr>
        <w:t xml:space="preserve">: </w:t>
      </w:r>
      <w:r w:rsidRPr="009D541E">
        <w:rPr>
          <w:b/>
        </w:rPr>
        <w:t>Oracle</w:t>
      </w:r>
      <w:r w:rsidRPr="009D541E">
        <w:rPr>
          <w:rFonts w:eastAsia="Arial Unicode MS"/>
          <w:b/>
          <w:bCs/>
        </w:rPr>
        <w:t xml:space="preserve"> PL/SQL, Oracle 11g, </w:t>
      </w:r>
      <w:r w:rsidR="003A553E" w:rsidRPr="009D541E">
        <w:rPr>
          <w:rFonts w:eastAsia="Arial Unicode MS"/>
          <w:b/>
          <w:bCs/>
        </w:rPr>
        <w:t>java</w:t>
      </w:r>
      <w:r w:rsidR="000F2657" w:rsidRPr="009D541E">
        <w:rPr>
          <w:rFonts w:eastAsia="Arial Unicode MS"/>
          <w:b/>
          <w:bCs/>
        </w:rPr>
        <w:t xml:space="preserve">, </w:t>
      </w:r>
      <w:r w:rsidR="003A553E" w:rsidRPr="009D541E">
        <w:rPr>
          <w:rFonts w:eastAsia="Arial Unicode MS"/>
          <w:b/>
          <w:bCs/>
        </w:rPr>
        <w:t>Banking Domain</w:t>
      </w:r>
    </w:p>
    <w:p w:rsidR="00D01423" w:rsidRPr="009D541E" w:rsidRDefault="00D01423">
      <w:pPr>
        <w:rPr>
          <w:u w:val="single"/>
        </w:rPr>
      </w:pPr>
    </w:p>
    <w:p w:rsidR="007D3C3E" w:rsidRPr="009D541E" w:rsidRDefault="007D3C3E" w:rsidP="007D3C3E">
      <w:pPr>
        <w:rPr>
          <w:b/>
        </w:rPr>
      </w:pPr>
      <w:r w:rsidRPr="009D541E">
        <w:rPr>
          <w:b/>
        </w:rPr>
        <w:t xml:space="preserve">Client: </w:t>
      </w:r>
      <w:r w:rsidR="003A553E" w:rsidRPr="009D541E">
        <w:rPr>
          <w:b/>
        </w:rPr>
        <w:t>Travelers</w:t>
      </w:r>
      <w:r w:rsidR="002A1AEC" w:rsidRPr="009D541E">
        <w:rPr>
          <w:b/>
        </w:rPr>
        <w:t>,</w:t>
      </w:r>
      <w:r w:rsidR="003A553E" w:rsidRPr="009D541E">
        <w:rPr>
          <w:b/>
        </w:rPr>
        <w:t xml:space="preserve"> </w:t>
      </w:r>
      <w:r w:rsidR="009D541E" w:rsidRPr="009D541E">
        <w:rPr>
          <w:b/>
        </w:rPr>
        <w:t>Hartford</w:t>
      </w:r>
      <w:r w:rsidR="003A553E" w:rsidRPr="009D541E">
        <w:rPr>
          <w:b/>
        </w:rPr>
        <w:t>, CT</w:t>
      </w:r>
      <w:r w:rsidRPr="009D541E">
        <w:rPr>
          <w:b/>
        </w:rPr>
        <w:tab/>
      </w:r>
      <w:r w:rsidRPr="009D541E">
        <w:rPr>
          <w:b/>
        </w:rPr>
        <w:tab/>
      </w:r>
      <w:r w:rsidRPr="009D541E">
        <w:rPr>
          <w:b/>
        </w:rPr>
        <w:tab/>
      </w:r>
      <w:r w:rsidR="002A6435" w:rsidRPr="009D541E">
        <w:rPr>
          <w:b/>
        </w:rPr>
        <w:tab/>
      </w:r>
      <w:r w:rsidR="009D541E">
        <w:rPr>
          <w:b/>
        </w:rPr>
        <w:t xml:space="preserve">  </w:t>
      </w:r>
      <w:r w:rsidR="003A553E" w:rsidRPr="009D541E">
        <w:rPr>
          <w:b/>
        </w:rPr>
        <w:t>Aug 2014</w:t>
      </w:r>
      <w:r w:rsidRPr="009D541E">
        <w:rPr>
          <w:b/>
        </w:rPr>
        <w:t xml:space="preserve"> – </w:t>
      </w:r>
      <w:proofErr w:type="gramStart"/>
      <w:r w:rsidR="003A553E" w:rsidRPr="009D541E">
        <w:rPr>
          <w:b/>
        </w:rPr>
        <w:t xml:space="preserve">Oct </w:t>
      </w:r>
      <w:r w:rsidR="00D01423" w:rsidRPr="009D541E">
        <w:rPr>
          <w:b/>
        </w:rPr>
        <w:t xml:space="preserve"> ‘</w:t>
      </w:r>
      <w:r w:rsidRPr="009D541E">
        <w:rPr>
          <w:b/>
        </w:rPr>
        <w:t>16</w:t>
      </w:r>
      <w:proofErr w:type="gramEnd"/>
    </w:p>
    <w:p w:rsidR="007D3C3E" w:rsidRPr="009D541E" w:rsidRDefault="007D3C3E" w:rsidP="007D3C3E">
      <w:pPr>
        <w:rPr>
          <w:b/>
        </w:rPr>
      </w:pPr>
      <w:r w:rsidRPr="009D541E">
        <w:rPr>
          <w:b/>
        </w:rPr>
        <w:t xml:space="preserve">Role: </w:t>
      </w:r>
      <w:r w:rsidR="00D57966" w:rsidRPr="009D541E">
        <w:rPr>
          <w:b/>
        </w:rPr>
        <w:t>Sr. Oracle PL/SQL Developer</w:t>
      </w:r>
    </w:p>
    <w:p w:rsidR="007D3C3E" w:rsidRPr="009D541E" w:rsidRDefault="007D3C3E" w:rsidP="00372E22">
      <w:pPr>
        <w:jc w:val="both"/>
      </w:pPr>
      <w:r w:rsidRPr="009D541E">
        <w:rPr>
          <w:b/>
          <w:lang w:val="it-IT"/>
        </w:rPr>
        <w:t xml:space="preserve">Description:  </w:t>
      </w:r>
      <w:r w:rsidR="00B1155F" w:rsidRPr="009D541E">
        <w:rPr>
          <w:lang w:val="it-IT"/>
        </w:rPr>
        <w:t>As a member</w:t>
      </w:r>
      <w:r w:rsidRPr="009D541E">
        <w:rPr>
          <w:lang w:val="it-IT"/>
        </w:rPr>
        <w:t xml:space="preserve"> of the</w:t>
      </w:r>
      <w:r w:rsidR="002A6435" w:rsidRPr="009D541E">
        <w:rPr>
          <w:lang w:val="it-IT"/>
        </w:rPr>
        <w:t xml:space="preserve"> </w:t>
      </w:r>
      <w:r w:rsidR="003A553E" w:rsidRPr="009D541E">
        <w:rPr>
          <w:lang w:val="it-IT"/>
        </w:rPr>
        <w:t>Certified Locations project</w:t>
      </w:r>
      <w:r w:rsidRPr="009D541E">
        <w:rPr>
          <w:lang w:val="it-IT"/>
        </w:rPr>
        <w:t xml:space="preserve">, I </w:t>
      </w:r>
      <w:r w:rsidR="002A1AEC" w:rsidRPr="009D541E">
        <w:rPr>
          <w:lang w:val="it-IT"/>
        </w:rPr>
        <w:t>was</w:t>
      </w:r>
      <w:r w:rsidRPr="009D541E">
        <w:rPr>
          <w:lang w:val="it-IT"/>
        </w:rPr>
        <w:t xml:space="preserve"> responsible for </w:t>
      </w:r>
      <w:r w:rsidR="003A553E" w:rsidRPr="009D541E">
        <w:rPr>
          <w:b/>
          <w:lang w:val="it-IT"/>
        </w:rPr>
        <w:t>location and sublocations</w:t>
      </w:r>
      <w:r w:rsidR="002A6435" w:rsidRPr="009D541E">
        <w:rPr>
          <w:lang w:val="it-IT"/>
        </w:rPr>
        <w:t xml:space="preserve"> </w:t>
      </w:r>
      <w:r w:rsidRPr="009D541E">
        <w:rPr>
          <w:lang w:val="it-IT"/>
        </w:rPr>
        <w:t xml:space="preserve">application </w:t>
      </w:r>
      <w:r w:rsidR="002A1AEC" w:rsidRPr="009D541E">
        <w:rPr>
          <w:lang w:val="it-IT"/>
        </w:rPr>
        <w:t xml:space="preserve">development </w:t>
      </w:r>
      <w:r w:rsidRPr="009D541E">
        <w:rPr>
          <w:lang w:val="it-IT"/>
        </w:rPr>
        <w:t xml:space="preserve">and database support for the </w:t>
      </w:r>
      <w:r w:rsidR="003A553E" w:rsidRPr="009D541E">
        <w:rPr>
          <w:b/>
          <w:lang w:val="it-IT"/>
        </w:rPr>
        <w:t>scrubbing and hash mapping</w:t>
      </w:r>
      <w:r w:rsidR="002A6435" w:rsidRPr="009D541E">
        <w:rPr>
          <w:lang w:val="it-IT"/>
        </w:rPr>
        <w:t xml:space="preserve"> </w:t>
      </w:r>
      <w:r w:rsidRPr="009D541E">
        <w:rPr>
          <w:lang w:val="it-IT"/>
        </w:rPr>
        <w:t xml:space="preserve">applications which provides </w:t>
      </w:r>
      <w:r w:rsidR="003A553E" w:rsidRPr="009D541E">
        <w:rPr>
          <w:lang w:val="it-IT"/>
        </w:rPr>
        <w:t>geospatial data to end users</w:t>
      </w:r>
      <w:r w:rsidR="00F70D17" w:rsidRPr="009D541E">
        <w:t>.</w:t>
      </w:r>
    </w:p>
    <w:p w:rsidR="00F70D17" w:rsidRPr="009D541E" w:rsidRDefault="00F70D17" w:rsidP="00372E22">
      <w:pPr>
        <w:jc w:val="both"/>
      </w:pPr>
    </w:p>
    <w:p w:rsidR="007D3C3E" w:rsidRPr="009D541E" w:rsidRDefault="007D3C3E" w:rsidP="007D3C3E">
      <w:pPr>
        <w:rPr>
          <w:b/>
          <w:lang w:val="it-IT"/>
        </w:rPr>
      </w:pPr>
      <w:r w:rsidRPr="009D541E">
        <w:rPr>
          <w:b/>
          <w:lang w:val="it-IT"/>
        </w:rPr>
        <w:t>Responsibilities</w:t>
      </w:r>
      <w:r w:rsidR="009D541E" w:rsidRPr="009D541E">
        <w:rPr>
          <w:b/>
          <w:lang w:val="it-IT"/>
        </w:rPr>
        <w:t>:</w:t>
      </w:r>
    </w:p>
    <w:p w:rsidR="00ED4CBF" w:rsidRPr="009D541E" w:rsidRDefault="00ED4CBF" w:rsidP="007D3C3E">
      <w:pPr>
        <w:pStyle w:val="ListParagraph"/>
        <w:widowControl/>
        <w:numPr>
          <w:ilvl w:val="0"/>
          <w:numId w:val="14"/>
        </w:numPr>
        <w:autoSpaceDE/>
        <w:autoSpaceDN/>
        <w:adjustRightInd/>
        <w:jc w:val="both"/>
        <w:rPr>
          <w:lang w:val="it-IT"/>
        </w:rPr>
      </w:pPr>
      <w:r w:rsidRPr="009D541E">
        <w:rPr>
          <w:lang w:val="it-IT"/>
        </w:rPr>
        <w:t>Estimate, plan, execute and monitor Projects</w:t>
      </w:r>
    </w:p>
    <w:p w:rsidR="00ED4CBF" w:rsidRPr="009D541E" w:rsidRDefault="00ED4CBF" w:rsidP="007D3C3E">
      <w:pPr>
        <w:pStyle w:val="ListParagraph"/>
        <w:widowControl/>
        <w:numPr>
          <w:ilvl w:val="0"/>
          <w:numId w:val="14"/>
        </w:numPr>
        <w:autoSpaceDE/>
        <w:autoSpaceDN/>
        <w:adjustRightInd/>
        <w:jc w:val="both"/>
        <w:rPr>
          <w:lang w:val="it-IT"/>
        </w:rPr>
      </w:pPr>
      <w:r w:rsidRPr="009D541E">
        <w:rPr>
          <w:b/>
          <w:lang w:val="it-IT"/>
        </w:rPr>
        <w:t>Gather requirements</w:t>
      </w:r>
      <w:r w:rsidRPr="009D541E">
        <w:rPr>
          <w:lang w:val="it-IT"/>
        </w:rPr>
        <w:t xml:space="preserve"> for change requests with the Business team and create design documents</w:t>
      </w:r>
    </w:p>
    <w:p w:rsidR="00277EF9" w:rsidRPr="009D541E" w:rsidRDefault="00277EF9" w:rsidP="007D3C3E">
      <w:pPr>
        <w:pStyle w:val="ListParagraph"/>
        <w:widowControl/>
        <w:numPr>
          <w:ilvl w:val="0"/>
          <w:numId w:val="14"/>
        </w:numPr>
        <w:autoSpaceDE/>
        <w:autoSpaceDN/>
        <w:adjustRightInd/>
        <w:jc w:val="both"/>
        <w:rPr>
          <w:lang w:val="it-IT"/>
        </w:rPr>
      </w:pPr>
      <w:r w:rsidRPr="009D541E">
        <w:rPr>
          <w:lang w:val="it-IT"/>
        </w:rPr>
        <w:t xml:space="preserve">Provide </w:t>
      </w:r>
      <w:r w:rsidRPr="009D541E">
        <w:rPr>
          <w:b/>
          <w:lang w:val="it-IT"/>
        </w:rPr>
        <w:t>User Access</w:t>
      </w:r>
      <w:r w:rsidRPr="009D541E">
        <w:rPr>
          <w:lang w:val="it-IT"/>
        </w:rPr>
        <w:t xml:space="preserve"> to Business End Users to the Front end tools after getting the required approvals</w:t>
      </w:r>
    </w:p>
    <w:p w:rsidR="00B1155F" w:rsidRPr="009D541E" w:rsidRDefault="007D3C3E" w:rsidP="007D3C3E">
      <w:pPr>
        <w:pStyle w:val="ListParagraph"/>
        <w:widowControl/>
        <w:numPr>
          <w:ilvl w:val="0"/>
          <w:numId w:val="14"/>
        </w:numPr>
        <w:autoSpaceDE/>
        <w:autoSpaceDN/>
        <w:adjustRightInd/>
        <w:jc w:val="both"/>
        <w:rPr>
          <w:lang w:val="it-IT"/>
        </w:rPr>
      </w:pPr>
      <w:r w:rsidRPr="009D541E">
        <w:rPr>
          <w:lang w:val="it-IT"/>
        </w:rPr>
        <w:t xml:space="preserve">Create </w:t>
      </w:r>
      <w:r w:rsidR="00B1155F" w:rsidRPr="009D541E">
        <w:rPr>
          <w:b/>
          <w:lang w:val="it-IT"/>
        </w:rPr>
        <w:t>PL/SQL packages</w:t>
      </w:r>
      <w:r w:rsidR="00B1155F" w:rsidRPr="009D541E">
        <w:rPr>
          <w:lang w:val="it-IT"/>
        </w:rPr>
        <w:t xml:space="preserve"> for implementing Change Requests</w:t>
      </w:r>
      <w:r w:rsidRPr="009D541E">
        <w:rPr>
          <w:lang w:val="it-IT"/>
        </w:rPr>
        <w:t xml:space="preserve"> for </w:t>
      </w:r>
      <w:r w:rsidR="00B1155F" w:rsidRPr="009D541E">
        <w:rPr>
          <w:lang w:val="it-IT"/>
        </w:rPr>
        <w:t>adding new functionality to the application</w:t>
      </w:r>
    </w:p>
    <w:p w:rsidR="002A1AEC" w:rsidRPr="009D541E" w:rsidRDefault="002A1AEC" w:rsidP="002A1AEC">
      <w:pPr>
        <w:pStyle w:val="ListParagraph"/>
        <w:widowControl/>
        <w:numPr>
          <w:ilvl w:val="0"/>
          <w:numId w:val="14"/>
        </w:numPr>
        <w:autoSpaceDE/>
        <w:autoSpaceDN/>
        <w:adjustRightInd/>
        <w:jc w:val="both"/>
        <w:rPr>
          <w:lang w:val="it-IT"/>
        </w:rPr>
      </w:pPr>
      <w:r w:rsidRPr="009D541E">
        <w:rPr>
          <w:lang w:val="it-IT"/>
        </w:rPr>
        <w:t xml:space="preserve">Created database objects like </w:t>
      </w:r>
      <w:r w:rsidRPr="009D541E">
        <w:rPr>
          <w:b/>
          <w:lang w:val="it-IT"/>
        </w:rPr>
        <w:t>Tables, Views, Sequences, Synonyms, Stored Procedures, Functions, Packages, Cursor, Ref Cursor and Triggers</w:t>
      </w:r>
      <w:r w:rsidRPr="009D541E">
        <w:rPr>
          <w:lang w:val="it-IT"/>
        </w:rPr>
        <w:t xml:space="preserve">. </w:t>
      </w:r>
    </w:p>
    <w:p w:rsidR="002A1AEC" w:rsidRPr="009D541E" w:rsidRDefault="002A1AEC" w:rsidP="002A1AEC">
      <w:pPr>
        <w:pStyle w:val="ListParagraph"/>
        <w:widowControl/>
        <w:numPr>
          <w:ilvl w:val="0"/>
          <w:numId w:val="14"/>
        </w:numPr>
        <w:autoSpaceDE/>
        <w:autoSpaceDN/>
        <w:adjustRightInd/>
        <w:jc w:val="both"/>
        <w:rPr>
          <w:lang w:val="it-IT"/>
        </w:rPr>
      </w:pPr>
      <w:r w:rsidRPr="009D541E">
        <w:rPr>
          <w:lang w:val="it-IT"/>
        </w:rPr>
        <w:t xml:space="preserve">Wrote complex </w:t>
      </w:r>
      <w:r w:rsidRPr="009D541E">
        <w:rPr>
          <w:b/>
          <w:lang w:val="it-IT"/>
        </w:rPr>
        <w:t>SQL Statements, Complex Joins, Co-related Sub-queries and SQL Statements with Analytical Functions</w:t>
      </w:r>
    </w:p>
    <w:p w:rsidR="002A1AEC" w:rsidRPr="009D541E" w:rsidRDefault="002A1AEC" w:rsidP="002A1AEC">
      <w:pPr>
        <w:pStyle w:val="ListParagraph"/>
        <w:widowControl/>
        <w:numPr>
          <w:ilvl w:val="0"/>
          <w:numId w:val="14"/>
        </w:numPr>
        <w:autoSpaceDE/>
        <w:autoSpaceDN/>
        <w:adjustRightInd/>
        <w:jc w:val="both"/>
        <w:rPr>
          <w:b/>
          <w:lang w:val="it-IT"/>
        </w:rPr>
      </w:pPr>
      <w:r w:rsidRPr="009D541E">
        <w:rPr>
          <w:lang w:val="it-IT"/>
        </w:rPr>
        <w:t xml:space="preserve">Performed </w:t>
      </w:r>
      <w:r w:rsidRPr="009D541E">
        <w:rPr>
          <w:b/>
          <w:lang w:val="it-IT"/>
        </w:rPr>
        <w:t>SQL and PL/SQL tuning using tools like EXPLAIN PLAN, SQL*TRACE, TKPROF and AUTOTRACE</w:t>
      </w:r>
    </w:p>
    <w:p w:rsidR="002A1AEC" w:rsidRPr="009D541E" w:rsidRDefault="002A1AEC" w:rsidP="002A1AEC">
      <w:pPr>
        <w:pStyle w:val="ListParagraph"/>
        <w:widowControl/>
        <w:numPr>
          <w:ilvl w:val="0"/>
          <w:numId w:val="14"/>
        </w:numPr>
        <w:autoSpaceDE/>
        <w:autoSpaceDN/>
        <w:adjustRightInd/>
        <w:jc w:val="both"/>
        <w:rPr>
          <w:b/>
          <w:lang w:val="it-IT"/>
        </w:rPr>
      </w:pPr>
      <w:r w:rsidRPr="009D541E">
        <w:rPr>
          <w:lang w:val="it-IT"/>
        </w:rPr>
        <w:t xml:space="preserve">Extensively used </w:t>
      </w:r>
      <w:r w:rsidRPr="009D541E">
        <w:rPr>
          <w:b/>
          <w:lang w:val="it-IT"/>
        </w:rPr>
        <w:t>Oracle Hints to direct the optimizer to choose an optimum query Execution Plan</w:t>
      </w:r>
    </w:p>
    <w:p w:rsidR="002A1AEC" w:rsidRPr="009D541E" w:rsidRDefault="002A1AEC" w:rsidP="007D3C3E">
      <w:pPr>
        <w:pStyle w:val="ListParagraph"/>
        <w:widowControl/>
        <w:numPr>
          <w:ilvl w:val="0"/>
          <w:numId w:val="14"/>
        </w:numPr>
        <w:autoSpaceDE/>
        <w:autoSpaceDN/>
        <w:adjustRightInd/>
        <w:jc w:val="both"/>
        <w:rPr>
          <w:lang w:val="it-IT"/>
        </w:rPr>
      </w:pPr>
      <w:r w:rsidRPr="009D541E">
        <w:rPr>
          <w:lang w:val="it-IT"/>
        </w:rPr>
        <w:t xml:space="preserve">Extensively used </w:t>
      </w:r>
      <w:r w:rsidRPr="009D541E">
        <w:rPr>
          <w:b/>
          <w:lang w:val="it-IT"/>
        </w:rPr>
        <w:t>Bulk Collection in PL/SQL Objects for improving the performance</w:t>
      </w:r>
    </w:p>
    <w:p w:rsidR="0068529C" w:rsidRPr="009D541E" w:rsidRDefault="0068529C" w:rsidP="0068529C">
      <w:pPr>
        <w:pStyle w:val="ListParagraph"/>
        <w:widowControl/>
        <w:numPr>
          <w:ilvl w:val="0"/>
          <w:numId w:val="14"/>
        </w:numPr>
        <w:autoSpaceDE/>
        <w:autoSpaceDN/>
        <w:adjustRightInd/>
        <w:jc w:val="both"/>
        <w:rPr>
          <w:lang w:val="it-IT"/>
        </w:rPr>
      </w:pPr>
      <w:r w:rsidRPr="009D541E">
        <w:rPr>
          <w:lang w:val="it-IT"/>
        </w:rPr>
        <w:t xml:space="preserve">Handled errors using </w:t>
      </w:r>
      <w:r w:rsidRPr="009D541E">
        <w:rPr>
          <w:b/>
          <w:lang w:val="it-IT"/>
        </w:rPr>
        <w:t>Exception Handling</w:t>
      </w:r>
      <w:r w:rsidRPr="009D541E">
        <w:rPr>
          <w:lang w:val="it-IT"/>
        </w:rPr>
        <w:t xml:space="preserve"> extensively for debugging and maintainability.</w:t>
      </w:r>
    </w:p>
    <w:p w:rsidR="0068529C" w:rsidRPr="009D541E" w:rsidRDefault="0068529C" w:rsidP="0068529C">
      <w:pPr>
        <w:pStyle w:val="ListParagraph"/>
        <w:widowControl/>
        <w:numPr>
          <w:ilvl w:val="0"/>
          <w:numId w:val="14"/>
        </w:numPr>
        <w:autoSpaceDE/>
        <w:autoSpaceDN/>
        <w:adjustRightInd/>
        <w:jc w:val="both"/>
        <w:rPr>
          <w:lang w:val="it-IT"/>
        </w:rPr>
      </w:pPr>
      <w:r w:rsidRPr="009D541E">
        <w:rPr>
          <w:lang w:val="it-IT"/>
        </w:rPr>
        <w:t xml:space="preserve">Automated Oracle and Informatica workflows using </w:t>
      </w:r>
      <w:r w:rsidRPr="009D541E">
        <w:rPr>
          <w:b/>
          <w:lang w:val="it-IT"/>
        </w:rPr>
        <w:t>Unix Cron Utility</w:t>
      </w:r>
      <w:r w:rsidRPr="009D541E">
        <w:rPr>
          <w:lang w:val="it-IT"/>
        </w:rPr>
        <w:t xml:space="preserve"> in Unix Environment.</w:t>
      </w:r>
    </w:p>
    <w:p w:rsidR="0068529C" w:rsidRPr="009D541E" w:rsidRDefault="0068529C" w:rsidP="0068529C">
      <w:pPr>
        <w:pStyle w:val="ListParagraph"/>
        <w:widowControl/>
        <w:numPr>
          <w:ilvl w:val="0"/>
          <w:numId w:val="14"/>
        </w:numPr>
        <w:autoSpaceDE/>
        <w:autoSpaceDN/>
        <w:adjustRightInd/>
        <w:jc w:val="both"/>
        <w:rPr>
          <w:lang w:val="it-IT"/>
        </w:rPr>
      </w:pPr>
      <w:r w:rsidRPr="009D541E">
        <w:rPr>
          <w:lang w:val="it-IT"/>
        </w:rPr>
        <w:t xml:space="preserve">Responsible for writing Unix Shell scripts for loading data using </w:t>
      </w:r>
      <w:r w:rsidRPr="009D541E">
        <w:rPr>
          <w:b/>
          <w:lang w:val="it-IT"/>
        </w:rPr>
        <w:t>SQL*Loader</w:t>
      </w:r>
      <w:r w:rsidRPr="009D541E">
        <w:rPr>
          <w:lang w:val="it-IT"/>
        </w:rPr>
        <w:t>. The Control Files for the tables were created and automated through UNIX shell scripts to perform data load in to Oracle tables. Used SQL Loader and PL/SQL scripts to load data into the system application.</w:t>
      </w:r>
    </w:p>
    <w:p w:rsidR="0068529C" w:rsidRPr="009D541E" w:rsidRDefault="0068529C" w:rsidP="007D3C3E">
      <w:pPr>
        <w:pStyle w:val="ListParagraph"/>
        <w:widowControl/>
        <w:numPr>
          <w:ilvl w:val="0"/>
          <w:numId w:val="14"/>
        </w:numPr>
        <w:autoSpaceDE/>
        <w:autoSpaceDN/>
        <w:adjustRightInd/>
        <w:jc w:val="both"/>
        <w:rPr>
          <w:lang w:val="it-IT"/>
        </w:rPr>
      </w:pPr>
      <w:r w:rsidRPr="009D541E">
        <w:rPr>
          <w:lang w:val="it-IT"/>
        </w:rPr>
        <w:t xml:space="preserve">Performed </w:t>
      </w:r>
      <w:r w:rsidRPr="009D541E">
        <w:rPr>
          <w:b/>
          <w:lang w:val="it-IT"/>
        </w:rPr>
        <w:t>Data Cleansing</w:t>
      </w:r>
      <w:r w:rsidRPr="009D541E">
        <w:rPr>
          <w:lang w:val="it-IT"/>
        </w:rPr>
        <w:t xml:space="preserve"> to weed out erroneous Orders from the DWH tables</w:t>
      </w:r>
    </w:p>
    <w:p w:rsidR="0062147F" w:rsidRPr="009D541E" w:rsidRDefault="0062147F" w:rsidP="007D3C3E">
      <w:pPr>
        <w:pStyle w:val="ListParagraph"/>
        <w:widowControl/>
        <w:numPr>
          <w:ilvl w:val="0"/>
          <w:numId w:val="14"/>
        </w:numPr>
        <w:autoSpaceDE/>
        <w:autoSpaceDN/>
        <w:adjustRightInd/>
        <w:jc w:val="both"/>
        <w:rPr>
          <w:lang w:val="it-IT"/>
        </w:rPr>
      </w:pPr>
      <w:r w:rsidRPr="009D541E">
        <w:rPr>
          <w:lang w:val="it-IT"/>
        </w:rPr>
        <w:t xml:space="preserve">Extensively used </w:t>
      </w:r>
      <w:r w:rsidRPr="009D541E">
        <w:rPr>
          <w:b/>
          <w:lang w:val="it-IT"/>
        </w:rPr>
        <w:t>Toad to develop Oracle PL/SQL Packages</w:t>
      </w:r>
    </w:p>
    <w:p w:rsidR="000E687F" w:rsidRPr="009D541E" w:rsidRDefault="000E687F" w:rsidP="007D3C3E">
      <w:pPr>
        <w:pStyle w:val="ListParagraph"/>
        <w:widowControl/>
        <w:numPr>
          <w:ilvl w:val="0"/>
          <w:numId w:val="14"/>
        </w:numPr>
        <w:autoSpaceDE/>
        <w:autoSpaceDN/>
        <w:adjustRightInd/>
        <w:jc w:val="both"/>
        <w:rPr>
          <w:lang w:val="it-IT"/>
        </w:rPr>
      </w:pPr>
      <w:r w:rsidRPr="009D541E">
        <w:rPr>
          <w:lang w:val="it-IT"/>
        </w:rPr>
        <w:t xml:space="preserve">Create </w:t>
      </w:r>
      <w:r w:rsidRPr="009D541E">
        <w:rPr>
          <w:b/>
          <w:lang w:val="it-IT"/>
        </w:rPr>
        <w:t>Procedures and Functions in SQL Server</w:t>
      </w:r>
      <w:r w:rsidRPr="009D541E">
        <w:rPr>
          <w:lang w:val="it-IT"/>
        </w:rPr>
        <w:t xml:space="preserve"> to migrate data from Legacy servers to Oracle Datawarehouse tables</w:t>
      </w:r>
    </w:p>
    <w:p w:rsidR="007D3C3E" w:rsidRPr="009D541E" w:rsidRDefault="00B1155F" w:rsidP="007569F3">
      <w:pPr>
        <w:pStyle w:val="ListParagraph"/>
        <w:widowControl/>
        <w:numPr>
          <w:ilvl w:val="0"/>
          <w:numId w:val="14"/>
        </w:numPr>
        <w:autoSpaceDE/>
        <w:autoSpaceDN/>
        <w:adjustRightInd/>
        <w:jc w:val="both"/>
        <w:rPr>
          <w:lang w:val="it-IT"/>
        </w:rPr>
      </w:pPr>
      <w:r w:rsidRPr="009D541E">
        <w:rPr>
          <w:lang w:val="it-IT"/>
        </w:rPr>
        <w:t xml:space="preserve">Create </w:t>
      </w:r>
      <w:r w:rsidRPr="009D541E">
        <w:rPr>
          <w:b/>
          <w:lang w:val="it-IT"/>
        </w:rPr>
        <w:t>Informatica worflows</w:t>
      </w:r>
      <w:r w:rsidRPr="009D541E">
        <w:rPr>
          <w:lang w:val="it-IT"/>
        </w:rPr>
        <w:t xml:space="preserve"> (7.0 for Flat Roll/9.0 for Tubular implementations) for implementing business logic</w:t>
      </w:r>
    </w:p>
    <w:p w:rsidR="008A5E23" w:rsidRPr="009D541E" w:rsidRDefault="008A5E23" w:rsidP="008A5E23">
      <w:pPr>
        <w:pStyle w:val="ListParagraph"/>
        <w:widowControl/>
        <w:numPr>
          <w:ilvl w:val="0"/>
          <w:numId w:val="14"/>
        </w:numPr>
        <w:autoSpaceDE/>
        <w:autoSpaceDN/>
        <w:adjustRightInd/>
        <w:jc w:val="both"/>
        <w:rPr>
          <w:lang w:val="it-IT"/>
        </w:rPr>
      </w:pPr>
      <w:r w:rsidRPr="009D541E">
        <w:rPr>
          <w:lang w:val="it-IT"/>
        </w:rPr>
        <w:t>Worked on Sessions &amp; workflows for variety of loads starting from Source to Target</w:t>
      </w:r>
    </w:p>
    <w:p w:rsidR="008A5E23" w:rsidRPr="009D541E" w:rsidRDefault="008A5E23" w:rsidP="008A5E23">
      <w:pPr>
        <w:pStyle w:val="ListParagraph"/>
        <w:widowControl/>
        <w:numPr>
          <w:ilvl w:val="0"/>
          <w:numId w:val="14"/>
        </w:numPr>
        <w:autoSpaceDE/>
        <w:autoSpaceDN/>
        <w:adjustRightInd/>
        <w:jc w:val="both"/>
        <w:rPr>
          <w:lang w:val="it-IT"/>
        </w:rPr>
      </w:pPr>
      <w:r w:rsidRPr="009D541E">
        <w:rPr>
          <w:lang w:val="it-IT"/>
        </w:rPr>
        <w:lastRenderedPageBreak/>
        <w:t>Created Parameter Files to override session properties for source directory, Bad file Directory, Source, Target &amp; created Mapplet parameters for Mapplets</w:t>
      </w:r>
    </w:p>
    <w:p w:rsidR="0068529C" w:rsidRPr="009D541E" w:rsidRDefault="0068529C" w:rsidP="0068529C">
      <w:pPr>
        <w:pStyle w:val="ListParagraph"/>
        <w:widowControl/>
        <w:numPr>
          <w:ilvl w:val="0"/>
          <w:numId w:val="14"/>
        </w:numPr>
        <w:autoSpaceDE/>
        <w:autoSpaceDN/>
        <w:adjustRightInd/>
        <w:jc w:val="both"/>
        <w:rPr>
          <w:lang w:val="it-IT"/>
        </w:rPr>
      </w:pPr>
      <w:r w:rsidRPr="009D541E">
        <w:rPr>
          <w:lang w:val="it-IT"/>
        </w:rPr>
        <w:t>Created Mappings using Designer, Extracted the data from the flat files and other RDBMS databases into staging area and loaded onto Data Warehouse</w:t>
      </w:r>
    </w:p>
    <w:p w:rsidR="0068529C" w:rsidRPr="009D541E" w:rsidRDefault="0068529C" w:rsidP="0068529C">
      <w:pPr>
        <w:pStyle w:val="ListParagraph"/>
        <w:widowControl/>
        <w:numPr>
          <w:ilvl w:val="0"/>
          <w:numId w:val="14"/>
        </w:numPr>
        <w:autoSpaceDE/>
        <w:autoSpaceDN/>
        <w:adjustRightInd/>
        <w:jc w:val="both"/>
        <w:rPr>
          <w:lang w:val="it-IT"/>
        </w:rPr>
      </w:pPr>
      <w:r w:rsidRPr="009D541E">
        <w:rPr>
          <w:lang w:val="it-IT"/>
        </w:rPr>
        <w:t>Developed the Informatica Mappings by using Aggregator, SQL Overrides by using Lookups, source filter by using Source Qualifiers and Data Flow Management into multiple targets using Router Transformation</w:t>
      </w:r>
    </w:p>
    <w:p w:rsidR="0068529C" w:rsidRPr="009D541E" w:rsidRDefault="0068529C" w:rsidP="008A5E23">
      <w:pPr>
        <w:pStyle w:val="ListParagraph"/>
        <w:widowControl/>
        <w:numPr>
          <w:ilvl w:val="0"/>
          <w:numId w:val="14"/>
        </w:numPr>
        <w:autoSpaceDE/>
        <w:autoSpaceDN/>
        <w:adjustRightInd/>
        <w:jc w:val="both"/>
        <w:rPr>
          <w:lang w:val="it-IT"/>
        </w:rPr>
      </w:pPr>
      <w:r w:rsidRPr="009D541E">
        <w:rPr>
          <w:lang w:val="it-IT"/>
        </w:rPr>
        <w:t>Developed reusable Workflows, Worklets, Mappings and Mapplets using transformations including Router, Aggregator, Lookup, Filter, Expression, Sequence Generator, Update Strategy, Joiner and Union</w:t>
      </w:r>
    </w:p>
    <w:p w:rsidR="00B1155F" w:rsidRPr="009D541E" w:rsidRDefault="00125567" w:rsidP="007569F3">
      <w:pPr>
        <w:pStyle w:val="ListParagraph"/>
        <w:widowControl/>
        <w:numPr>
          <w:ilvl w:val="0"/>
          <w:numId w:val="14"/>
        </w:numPr>
        <w:autoSpaceDE/>
        <w:autoSpaceDN/>
        <w:adjustRightInd/>
        <w:jc w:val="both"/>
        <w:rPr>
          <w:lang w:val="it-IT"/>
        </w:rPr>
      </w:pPr>
      <w:r w:rsidRPr="009D541E">
        <w:rPr>
          <w:lang w:val="it-IT"/>
        </w:rPr>
        <w:t xml:space="preserve">Create </w:t>
      </w:r>
      <w:r w:rsidRPr="009D541E">
        <w:rPr>
          <w:b/>
          <w:lang w:val="it-IT"/>
        </w:rPr>
        <w:t>Perl &amp; Shell scripts</w:t>
      </w:r>
      <w:r w:rsidRPr="009D541E">
        <w:rPr>
          <w:lang w:val="it-IT"/>
        </w:rPr>
        <w:t xml:space="preserve"> for automating the business logic</w:t>
      </w:r>
    </w:p>
    <w:p w:rsidR="00B1155F" w:rsidRPr="009D541E" w:rsidRDefault="00125567" w:rsidP="007569F3">
      <w:pPr>
        <w:pStyle w:val="ListParagraph"/>
        <w:widowControl/>
        <w:numPr>
          <w:ilvl w:val="0"/>
          <w:numId w:val="14"/>
        </w:numPr>
        <w:autoSpaceDE/>
        <w:autoSpaceDN/>
        <w:adjustRightInd/>
        <w:jc w:val="both"/>
        <w:rPr>
          <w:lang w:val="it-IT"/>
        </w:rPr>
      </w:pPr>
      <w:r w:rsidRPr="009D541E">
        <w:rPr>
          <w:lang w:val="it-IT"/>
        </w:rPr>
        <w:t xml:space="preserve">Create </w:t>
      </w:r>
      <w:r w:rsidR="00807BD3" w:rsidRPr="009D541E">
        <w:rPr>
          <w:b/>
          <w:lang w:val="it-IT"/>
        </w:rPr>
        <w:t>ABPP</w:t>
      </w:r>
      <w:r w:rsidR="00807BD3" w:rsidRPr="009D541E">
        <w:rPr>
          <w:lang w:val="it-IT"/>
        </w:rPr>
        <w:t xml:space="preserve"> (Agile Business Process Platform) workflows which sequences the execution of Oracle Packages, Informatica workflows, Perl and Shell scripts as per the business logic</w:t>
      </w:r>
    </w:p>
    <w:p w:rsidR="00ED4CBF" w:rsidRPr="009D541E" w:rsidRDefault="00ED4CBF" w:rsidP="007569F3">
      <w:pPr>
        <w:pStyle w:val="ListParagraph"/>
        <w:widowControl/>
        <w:numPr>
          <w:ilvl w:val="0"/>
          <w:numId w:val="14"/>
        </w:numPr>
        <w:autoSpaceDE/>
        <w:autoSpaceDN/>
        <w:adjustRightInd/>
        <w:jc w:val="both"/>
        <w:rPr>
          <w:lang w:val="it-IT"/>
        </w:rPr>
      </w:pPr>
      <w:r w:rsidRPr="009D541E">
        <w:rPr>
          <w:lang w:val="it-IT"/>
        </w:rPr>
        <w:t>Deploy the code across the environments to main code consistency and update the same in Clear Case for version control</w:t>
      </w:r>
    </w:p>
    <w:p w:rsidR="006B371C" w:rsidRPr="009D541E" w:rsidRDefault="00807BD3" w:rsidP="006B371C">
      <w:pPr>
        <w:pStyle w:val="ListParagraph"/>
        <w:widowControl/>
        <w:numPr>
          <w:ilvl w:val="0"/>
          <w:numId w:val="14"/>
        </w:numPr>
        <w:autoSpaceDE/>
        <w:autoSpaceDN/>
        <w:adjustRightInd/>
        <w:jc w:val="both"/>
        <w:rPr>
          <w:lang w:val="it-IT"/>
        </w:rPr>
      </w:pPr>
      <w:r w:rsidRPr="009D541E">
        <w:rPr>
          <w:lang w:val="it-IT"/>
        </w:rPr>
        <w:t>Create Test Cases for verification and validation of the Change Requests</w:t>
      </w:r>
    </w:p>
    <w:p w:rsidR="00DA11A6" w:rsidRDefault="00DA11A6" w:rsidP="008444F4">
      <w:pPr>
        <w:widowControl/>
        <w:autoSpaceDE/>
        <w:autoSpaceDN/>
        <w:adjustRightInd/>
        <w:jc w:val="both"/>
        <w:rPr>
          <w:rFonts w:eastAsia="Arial Unicode MS"/>
          <w:u w:val="single"/>
        </w:rPr>
      </w:pPr>
    </w:p>
    <w:p w:rsidR="008444F4" w:rsidRPr="009D541E" w:rsidRDefault="008444F4" w:rsidP="008444F4">
      <w:pPr>
        <w:widowControl/>
        <w:autoSpaceDE/>
        <w:autoSpaceDN/>
        <w:adjustRightInd/>
        <w:jc w:val="both"/>
        <w:rPr>
          <w:rFonts w:eastAsia="Arial Unicode MS"/>
          <w:b/>
          <w:bCs/>
        </w:rPr>
      </w:pPr>
      <w:r w:rsidRPr="009D541E">
        <w:rPr>
          <w:rFonts w:eastAsia="Arial Unicode MS"/>
          <w:u w:val="single"/>
        </w:rPr>
        <w:t>ENVIRONMENT</w:t>
      </w:r>
      <w:r w:rsidRPr="009D541E">
        <w:rPr>
          <w:rFonts w:eastAsia="Arial Unicode MS"/>
        </w:rPr>
        <w:t xml:space="preserve">: </w:t>
      </w:r>
      <w:r w:rsidRPr="009D541E">
        <w:rPr>
          <w:b/>
        </w:rPr>
        <w:t>Oracle</w:t>
      </w:r>
      <w:r w:rsidRPr="009D541E">
        <w:rPr>
          <w:rFonts w:eastAsia="Arial Unicode MS"/>
          <w:b/>
          <w:bCs/>
        </w:rPr>
        <w:t xml:space="preserve"> PL/SQL,</w:t>
      </w:r>
      <w:r w:rsidR="000E687F" w:rsidRPr="009D541E">
        <w:rPr>
          <w:rFonts w:eastAsia="Arial Unicode MS"/>
          <w:b/>
          <w:bCs/>
        </w:rPr>
        <w:t xml:space="preserve"> Oracle 11g, SQL Server 2012,</w:t>
      </w:r>
      <w:r w:rsidRPr="009D541E">
        <w:rPr>
          <w:rFonts w:eastAsia="Arial Unicode MS"/>
          <w:b/>
          <w:bCs/>
        </w:rPr>
        <w:t xml:space="preserve"> </w:t>
      </w:r>
      <w:proofErr w:type="spellStart"/>
      <w:r w:rsidRPr="009D541E">
        <w:rPr>
          <w:rFonts w:eastAsia="Arial Unicode MS"/>
          <w:b/>
          <w:bCs/>
        </w:rPr>
        <w:t>Informatica</w:t>
      </w:r>
      <w:proofErr w:type="spellEnd"/>
      <w:r w:rsidRPr="009D541E">
        <w:rPr>
          <w:rFonts w:eastAsia="Arial Unicode MS"/>
          <w:bCs/>
        </w:rPr>
        <w:t xml:space="preserve">, </w:t>
      </w:r>
      <w:r w:rsidR="00925506" w:rsidRPr="009D541E">
        <w:rPr>
          <w:rFonts w:eastAsia="Arial Unicode MS"/>
          <w:b/>
          <w:bCs/>
        </w:rPr>
        <w:t xml:space="preserve">Java, </w:t>
      </w:r>
      <w:r w:rsidRPr="009D541E">
        <w:rPr>
          <w:rFonts w:eastAsia="Arial Unicode MS"/>
          <w:b/>
          <w:bCs/>
        </w:rPr>
        <w:t>ABPP</w:t>
      </w:r>
      <w:r w:rsidRPr="009D541E">
        <w:rPr>
          <w:rFonts w:eastAsia="Arial Unicode MS"/>
          <w:bCs/>
        </w:rPr>
        <w:t xml:space="preserve">, </w:t>
      </w:r>
      <w:r w:rsidRPr="009D541E">
        <w:rPr>
          <w:rFonts w:eastAsia="Arial Unicode MS"/>
          <w:b/>
          <w:bCs/>
        </w:rPr>
        <w:t xml:space="preserve">UNIX, Shell &amp; Perl Scripting </w:t>
      </w:r>
    </w:p>
    <w:p w:rsidR="00372E22" w:rsidRPr="009D541E" w:rsidRDefault="00372E22" w:rsidP="008444F4">
      <w:pPr>
        <w:widowControl/>
        <w:autoSpaceDE/>
        <w:autoSpaceDN/>
        <w:adjustRightInd/>
        <w:jc w:val="both"/>
        <w:rPr>
          <w:rFonts w:eastAsia="Arial Unicode MS"/>
          <w:bCs/>
        </w:rPr>
      </w:pPr>
    </w:p>
    <w:p w:rsidR="007569F3" w:rsidRPr="009D541E" w:rsidRDefault="00B83B9F" w:rsidP="007569F3">
      <w:pPr>
        <w:rPr>
          <w:b/>
        </w:rPr>
      </w:pPr>
      <w:r w:rsidRPr="009D541E">
        <w:rPr>
          <w:b/>
        </w:rPr>
        <w:t>Organization</w:t>
      </w:r>
      <w:r w:rsidR="007569F3" w:rsidRPr="009D541E">
        <w:rPr>
          <w:b/>
        </w:rPr>
        <w:t>:</w:t>
      </w:r>
      <w:r w:rsidRPr="009D541E">
        <w:rPr>
          <w:b/>
        </w:rPr>
        <w:t xml:space="preserve"> </w:t>
      </w:r>
      <w:r w:rsidR="003A553E" w:rsidRPr="009D541E">
        <w:rPr>
          <w:b/>
        </w:rPr>
        <w:t>Walmart</w:t>
      </w:r>
      <w:r w:rsidRPr="009D541E">
        <w:rPr>
          <w:b/>
        </w:rPr>
        <w:t xml:space="preserve">, </w:t>
      </w:r>
      <w:r w:rsidR="00C17B41" w:rsidRPr="009D541E">
        <w:rPr>
          <w:b/>
        </w:rPr>
        <w:t xml:space="preserve">New </w:t>
      </w:r>
      <w:r w:rsidR="009D541E" w:rsidRPr="009D541E">
        <w:rPr>
          <w:b/>
        </w:rPr>
        <w:t>Albany,</w:t>
      </w:r>
      <w:r w:rsidRPr="009D541E">
        <w:rPr>
          <w:b/>
        </w:rPr>
        <w:t xml:space="preserve"> </w:t>
      </w:r>
      <w:r w:rsidR="00C17B41" w:rsidRPr="009D541E">
        <w:rPr>
          <w:b/>
        </w:rPr>
        <w:t>OH</w:t>
      </w:r>
      <w:r w:rsidRPr="009D541E">
        <w:rPr>
          <w:b/>
        </w:rPr>
        <w:t xml:space="preserve">  </w:t>
      </w:r>
      <w:r w:rsidRPr="009D541E">
        <w:rPr>
          <w:b/>
        </w:rPr>
        <w:tab/>
      </w:r>
      <w:r w:rsidRPr="009D541E">
        <w:rPr>
          <w:b/>
        </w:rPr>
        <w:tab/>
      </w:r>
      <w:r w:rsidRPr="009D541E">
        <w:rPr>
          <w:b/>
        </w:rPr>
        <w:tab/>
      </w:r>
      <w:r w:rsidRPr="009D541E">
        <w:rPr>
          <w:b/>
        </w:rPr>
        <w:tab/>
        <w:t xml:space="preserve">     </w:t>
      </w:r>
      <w:r w:rsidR="005170C4" w:rsidRPr="009D541E">
        <w:rPr>
          <w:b/>
        </w:rPr>
        <w:t xml:space="preserve">  </w:t>
      </w:r>
      <w:r w:rsidR="00C17B41" w:rsidRPr="009D541E">
        <w:rPr>
          <w:b/>
        </w:rPr>
        <w:t>Jan ’11</w:t>
      </w:r>
      <w:r w:rsidR="007569F3" w:rsidRPr="009D541E">
        <w:rPr>
          <w:b/>
        </w:rPr>
        <w:t xml:space="preserve"> </w:t>
      </w:r>
      <w:r w:rsidR="007D3C3E" w:rsidRPr="009D541E">
        <w:rPr>
          <w:b/>
        </w:rPr>
        <w:t>–</w:t>
      </w:r>
      <w:r w:rsidR="007569F3" w:rsidRPr="009D541E">
        <w:rPr>
          <w:b/>
        </w:rPr>
        <w:t xml:space="preserve"> </w:t>
      </w:r>
      <w:r w:rsidR="00C17B41" w:rsidRPr="009D541E">
        <w:rPr>
          <w:b/>
        </w:rPr>
        <w:t>Aug ‘14</w:t>
      </w:r>
    </w:p>
    <w:p w:rsidR="0058176B" w:rsidRPr="009D541E" w:rsidRDefault="007569F3" w:rsidP="007569F3">
      <w:pPr>
        <w:rPr>
          <w:b/>
        </w:rPr>
      </w:pPr>
      <w:r w:rsidRPr="009D541E">
        <w:rPr>
          <w:b/>
        </w:rPr>
        <w:t xml:space="preserve">Role: </w:t>
      </w:r>
      <w:r w:rsidR="00D57966" w:rsidRPr="009D541E">
        <w:rPr>
          <w:b/>
        </w:rPr>
        <w:t>Sr. Oracle PL/SQL Developer</w:t>
      </w:r>
    </w:p>
    <w:p w:rsidR="007569F3" w:rsidRPr="009D541E" w:rsidRDefault="007569F3" w:rsidP="000A25F9">
      <w:pPr>
        <w:jc w:val="both"/>
        <w:rPr>
          <w:lang w:val="it-IT"/>
        </w:rPr>
      </w:pPr>
      <w:r w:rsidRPr="009D541E">
        <w:rPr>
          <w:b/>
          <w:lang w:val="it-IT"/>
        </w:rPr>
        <w:t xml:space="preserve">Description:  </w:t>
      </w:r>
      <w:r w:rsidRPr="009D541E">
        <w:rPr>
          <w:lang w:val="it-IT"/>
        </w:rPr>
        <w:t xml:space="preserve">As a </w:t>
      </w:r>
      <w:r w:rsidR="00B1155F" w:rsidRPr="009D541E">
        <w:rPr>
          <w:lang w:val="it-IT"/>
        </w:rPr>
        <w:t xml:space="preserve">member </w:t>
      </w:r>
      <w:r w:rsidRPr="009D541E">
        <w:rPr>
          <w:lang w:val="it-IT"/>
        </w:rPr>
        <w:t xml:space="preserve">of the </w:t>
      </w:r>
      <w:r w:rsidR="00C17B41" w:rsidRPr="009D541E">
        <w:rPr>
          <w:lang w:val="it-IT"/>
        </w:rPr>
        <w:t>retail mechandising system project</w:t>
      </w:r>
      <w:r w:rsidRPr="009D541E">
        <w:rPr>
          <w:lang w:val="it-IT"/>
        </w:rPr>
        <w:t xml:space="preserve">, I am responsible for  application and database support for all the applications which provides </w:t>
      </w:r>
      <w:r w:rsidR="00C17B41" w:rsidRPr="009D541E">
        <w:rPr>
          <w:lang w:val="it-IT"/>
        </w:rPr>
        <w:t xml:space="preserve">create purchase orders and stock ledgers and transfer&amp; allocation </w:t>
      </w:r>
      <w:r w:rsidRPr="009D541E">
        <w:rPr>
          <w:lang w:val="it-IT"/>
        </w:rPr>
        <w:t xml:space="preserve">. The Change requests are done using </w:t>
      </w:r>
      <w:r w:rsidRPr="009D541E">
        <w:rPr>
          <w:b/>
          <w:lang w:val="it-IT"/>
        </w:rPr>
        <w:t>Agile Methodology using SCRUM Process</w:t>
      </w:r>
      <w:r w:rsidRPr="009D541E">
        <w:rPr>
          <w:lang w:val="it-IT"/>
        </w:rPr>
        <w:t>.</w:t>
      </w:r>
    </w:p>
    <w:p w:rsidR="007569F3" w:rsidRPr="009D541E" w:rsidRDefault="00277EF9" w:rsidP="00372E22">
      <w:pPr>
        <w:jc w:val="both"/>
        <w:rPr>
          <w:lang w:val="it-IT"/>
        </w:rPr>
      </w:pPr>
      <w:r w:rsidRPr="009D541E">
        <w:rPr>
          <w:lang w:val="it-IT"/>
        </w:rPr>
        <w:t>I was leading a team of 6 Developers and served in the capacity of Technical Lead</w:t>
      </w:r>
    </w:p>
    <w:p w:rsidR="00F70D17" w:rsidRPr="009D541E" w:rsidRDefault="00F70D17" w:rsidP="00372E22">
      <w:pPr>
        <w:jc w:val="both"/>
      </w:pPr>
    </w:p>
    <w:p w:rsidR="007569F3" w:rsidRPr="009D541E" w:rsidRDefault="007569F3" w:rsidP="007569F3">
      <w:pPr>
        <w:rPr>
          <w:b/>
          <w:lang w:val="it-IT"/>
        </w:rPr>
      </w:pPr>
      <w:r w:rsidRPr="009D541E">
        <w:rPr>
          <w:b/>
          <w:lang w:val="it-IT"/>
        </w:rPr>
        <w:t>Responsibilities</w:t>
      </w:r>
    </w:p>
    <w:p w:rsidR="00482DDC" w:rsidRPr="009D541E" w:rsidRDefault="00482DDC" w:rsidP="00482DDC">
      <w:pPr>
        <w:pStyle w:val="ListParagraph"/>
        <w:widowControl/>
        <w:numPr>
          <w:ilvl w:val="0"/>
          <w:numId w:val="14"/>
        </w:numPr>
        <w:autoSpaceDE/>
        <w:autoSpaceDN/>
        <w:adjustRightInd/>
        <w:jc w:val="both"/>
        <w:rPr>
          <w:lang w:val="it-IT"/>
        </w:rPr>
      </w:pPr>
      <w:r w:rsidRPr="009D541E">
        <w:rPr>
          <w:lang w:val="it-IT"/>
        </w:rPr>
        <w:t xml:space="preserve">Create </w:t>
      </w:r>
      <w:r w:rsidRPr="009D541E">
        <w:rPr>
          <w:b/>
          <w:lang w:val="it-IT"/>
        </w:rPr>
        <w:t>Use case documents</w:t>
      </w:r>
      <w:r w:rsidRPr="009D541E">
        <w:rPr>
          <w:lang w:val="it-IT"/>
        </w:rPr>
        <w:t xml:space="preserve"> for the functional requirements for the Change Request</w:t>
      </w:r>
    </w:p>
    <w:p w:rsidR="00482DDC" w:rsidRPr="009D541E" w:rsidRDefault="00482DDC" w:rsidP="00482DDC">
      <w:pPr>
        <w:pStyle w:val="ListParagraph"/>
        <w:widowControl/>
        <w:numPr>
          <w:ilvl w:val="0"/>
          <w:numId w:val="14"/>
        </w:numPr>
        <w:autoSpaceDE/>
        <w:autoSpaceDN/>
        <w:adjustRightInd/>
        <w:jc w:val="both"/>
        <w:rPr>
          <w:lang w:val="it-IT"/>
        </w:rPr>
      </w:pPr>
      <w:r w:rsidRPr="009D541E">
        <w:rPr>
          <w:lang w:val="it-IT"/>
        </w:rPr>
        <w:t xml:space="preserve">Setup </w:t>
      </w:r>
      <w:r w:rsidR="002A6435" w:rsidRPr="009D541E">
        <w:rPr>
          <w:b/>
          <w:lang w:val="it-IT"/>
        </w:rPr>
        <w:t xml:space="preserve">Sprint calls with </w:t>
      </w:r>
      <w:r w:rsidRPr="009D541E">
        <w:rPr>
          <w:b/>
          <w:lang w:val="it-IT"/>
        </w:rPr>
        <w:t>the End User</w:t>
      </w:r>
      <w:r w:rsidRPr="009D541E">
        <w:rPr>
          <w:lang w:val="it-IT"/>
        </w:rPr>
        <w:t xml:space="preserve"> for Change Requests</w:t>
      </w:r>
    </w:p>
    <w:p w:rsidR="00277EF9" w:rsidRPr="009D541E" w:rsidRDefault="00277EF9" w:rsidP="00482DDC">
      <w:pPr>
        <w:pStyle w:val="ListParagraph"/>
        <w:widowControl/>
        <w:numPr>
          <w:ilvl w:val="0"/>
          <w:numId w:val="14"/>
        </w:numPr>
        <w:autoSpaceDE/>
        <w:autoSpaceDN/>
        <w:adjustRightInd/>
        <w:jc w:val="both"/>
        <w:rPr>
          <w:lang w:val="it-IT"/>
        </w:rPr>
      </w:pPr>
      <w:r w:rsidRPr="009D541E">
        <w:rPr>
          <w:lang w:val="it-IT"/>
        </w:rPr>
        <w:t>Weekly calls with the Business and the Management for maintaining Change Requests</w:t>
      </w:r>
    </w:p>
    <w:p w:rsidR="00277EF9" w:rsidRPr="009D541E" w:rsidRDefault="00277EF9" w:rsidP="00482DDC">
      <w:pPr>
        <w:pStyle w:val="ListParagraph"/>
        <w:widowControl/>
        <w:numPr>
          <w:ilvl w:val="0"/>
          <w:numId w:val="14"/>
        </w:numPr>
        <w:autoSpaceDE/>
        <w:autoSpaceDN/>
        <w:adjustRightInd/>
        <w:jc w:val="both"/>
        <w:rPr>
          <w:lang w:val="it-IT"/>
        </w:rPr>
      </w:pPr>
      <w:r w:rsidRPr="009D541E">
        <w:rPr>
          <w:lang w:val="it-IT"/>
        </w:rPr>
        <w:t>Daily status calls with the end users during the Requirement Gathering phase to mitigate risks</w:t>
      </w:r>
    </w:p>
    <w:p w:rsidR="007401F1" w:rsidRPr="009D541E" w:rsidRDefault="008444F4" w:rsidP="007401F1">
      <w:pPr>
        <w:pStyle w:val="ListParagraph"/>
        <w:widowControl/>
        <w:numPr>
          <w:ilvl w:val="0"/>
          <w:numId w:val="14"/>
        </w:numPr>
        <w:autoSpaceDE/>
        <w:autoSpaceDN/>
        <w:adjustRightInd/>
        <w:jc w:val="both"/>
        <w:rPr>
          <w:lang w:val="it-IT"/>
        </w:rPr>
      </w:pPr>
      <w:r w:rsidRPr="009D541E">
        <w:rPr>
          <w:lang w:val="it-IT"/>
        </w:rPr>
        <w:t>Bring new projects by identifying areas of improvements during discussions with Management team and Business Users</w:t>
      </w:r>
    </w:p>
    <w:p w:rsidR="007401F1" w:rsidRPr="009D541E" w:rsidRDefault="007401F1" w:rsidP="007401F1">
      <w:pPr>
        <w:pStyle w:val="ListParagraph"/>
        <w:widowControl/>
        <w:numPr>
          <w:ilvl w:val="0"/>
          <w:numId w:val="14"/>
        </w:numPr>
        <w:autoSpaceDE/>
        <w:autoSpaceDN/>
        <w:adjustRightInd/>
        <w:jc w:val="both"/>
        <w:rPr>
          <w:lang w:val="it-IT"/>
        </w:rPr>
      </w:pPr>
      <w:r w:rsidRPr="009D541E">
        <w:rPr>
          <w:lang w:val="it-IT"/>
        </w:rPr>
        <w:t xml:space="preserve">Get the inventory details from the </w:t>
      </w:r>
      <w:r w:rsidR="00C17B41" w:rsidRPr="009D541E">
        <w:rPr>
          <w:lang w:val="it-IT"/>
        </w:rPr>
        <w:t>order</w:t>
      </w:r>
      <w:r w:rsidRPr="009D541E">
        <w:rPr>
          <w:lang w:val="it-IT"/>
        </w:rPr>
        <w:t xml:space="preserve"> tables for the CDR’s from CABS and SS7 source systems for MOU and BNC Application</w:t>
      </w:r>
    </w:p>
    <w:p w:rsidR="00277EF9" w:rsidRPr="009D541E" w:rsidRDefault="00277EF9" w:rsidP="00482DDC">
      <w:pPr>
        <w:pStyle w:val="ListParagraph"/>
        <w:widowControl/>
        <w:numPr>
          <w:ilvl w:val="0"/>
          <w:numId w:val="14"/>
        </w:numPr>
        <w:autoSpaceDE/>
        <w:autoSpaceDN/>
        <w:adjustRightInd/>
        <w:jc w:val="both"/>
        <w:rPr>
          <w:lang w:val="it-IT"/>
        </w:rPr>
      </w:pPr>
      <w:r w:rsidRPr="009D541E">
        <w:rPr>
          <w:lang w:val="it-IT"/>
        </w:rPr>
        <w:t xml:space="preserve">Help Developers </w:t>
      </w:r>
      <w:r w:rsidR="008444F4" w:rsidRPr="009D541E">
        <w:rPr>
          <w:lang w:val="it-IT"/>
        </w:rPr>
        <w:t>in translating requirements during coding</w:t>
      </w:r>
    </w:p>
    <w:p w:rsidR="008444F4" w:rsidRPr="009D541E" w:rsidRDefault="008444F4" w:rsidP="00482DDC">
      <w:pPr>
        <w:pStyle w:val="ListParagraph"/>
        <w:widowControl/>
        <w:numPr>
          <w:ilvl w:val="0"/>
          <w:numId w:val="14"/>
        </w:numPr>
        <w:autoSpaceDE/>
        <w:autoSpaceDN/>
        <w:adjustRightInd/>
        <w:jc w:val="both"/>
        <w:rPr>
          <w:lang w:val="it-IT"/>
        </w:rPr>
      </w:pPr>
      <w:r w:rsidRPr="009D541E">
        <w:rPr>
          <w:lang w:val="it-IT"/>
        </w:rPr>
        <w:t>Deploy Code across all environments and upload the code in Dimensions tool for version control</w:t>
      </w:r>
    </w:p>
    <w:p w:rsidR="00482DDC" w:rsidRPr="009D541E" w:rsidRDefault="00482DDC" w:rsidP="00482DDC">
      <w:pPr>
        <w:pStyle w:val="ListParagraph"/>
        <w:widowControl/>
        <w:numPr>
          <w:ilvl w:val="0"/>
          <w:numId w:val="14"/>
        </w:numPr>
        <w:autoSpaceDE/>
        <w:autoSpaceDN/>
        <w:adjustRightInd/>
        <w:jc w:val="both"/>
        <w:rPr>
          <w:lang w:val="it-IT"/>
        </w:rPr>
      </w:pPr>
      <w:r w:rsidRPr="009D541E">
        <w:rPr>
          <w:lang w:val="it-IT"/>
        </w:rPr>
        <w:t xml:space="preserve">Gather requirements from End Users and SME’s regarding the Change Request and </w:t>
      </w:r>
      <w:r w:rsidRPr="009D541E">
        <w:rPr>
          <w:b/>
          <w:lang w:val="it-IT"/>
        </w:rPr>
        <w:t>create High Level and Low Design documents</w:t>
      </w:r>
    </w:p>
    <w:p w:rsidR="00482DDC" w:rsidRPr="009D541E" w:rsidRDefault="00482DDC" w:rsidP="00482DDC">
      <w:pPr>
        <w:pStyle w:val="ListParagraph"/>
        <w:widowControl/>
        <w:numPr>
          <w:ilvl w:val="0"/>
          <w:numId w:val="14"/>
        </w:numPr>
        <w:autoSpaceDE/>
        <w:autoSpaceDN/>
        <w:adjustRightInd/>
        <w:jc w:val="both"/>
        <w:rPr>
          <w:lang w:val="it-IT"/>
        </w:rPr>
      </w:pPr>
      <w:r w:rsidRPr="009D541E">
        <w:rPr>
          <w:lang w:val="it-IT"/>
        </w:rPr>
        <w:t xml:space="preserve">Create </w:t>
      </w:r>
      <w:r w:rsidRPr="009D541E">
        <w:rPr>
          <w:b/>
          <w:lang w:val="it-IT"/>
        </w:rPr>
        <w:t>PL/SQL Packages which contains Cursors, Exceptions, Procedures and Functions</w:t>
      </w:r>
      <w:r w:rsidRPr="009D541E">
        <w:rPr>
          <w:lang w:val="it-IT"/>
        </w:rPr>
        <w:t xml:space="preserve"> to load the daily, weekly and monthly data into the database table.</w:t>
      </w:r>
    </w:p>
    <w:p w:rsidR="00482DDC" w:rsidRPr="009D541E" w:rsidRDefault="00482DDC" w:rsidP="00482DDC">
      <w:pPr>
        <w:pStyle w:val="ListParagraph"/>
        <w:widowControl/>
        <w:numPr>
          <w:ilvl w:val="0"/>
          <w:numId w:val="14"/>
        </w:numPr>
        <w:autoSpaceDE/>
        <w:autoSpaceDN/>
        <w:adjustRightInd/>
        <w:jc w:val="both"/>
        <w:rPr>
          <w:lang w:val="it-IT"/>
        </w:rPr>
      </w:pPr>
      <w:r w:rsidRPr="009D541E">
        <w:rPr>
          <w:b/>
          <w:lang w:val="it-IT"/>
        </w:rPr>
        <w:t>Performance tune</w:t>
      </w:r>
      <w:r w:rsidRPr="009D541E">
        <w:rPr>
          <w:lang w:val="it-IT"/>
        </w:rPr>
        <w:t xml:space="preserve"> End user </w:t>
      </w:r>
      <w:r w:rsidRPr="009D541E">
        <w:rPr>
          <w:b/>
          <w:lang w:val="it-IT"/>
        </w:rPr>
        <w:t>SQL queries using Explain plan with TKPROF and Oracle Optimizer hints</w:t>
      </w:r>
    </w:p>
    <w:p w:rsidR="00482DDC" w:rsidRPr="009D541E" w:rsidRDefault="00482DDC" w:rsidP="00482DDC">
      <w:pPr>
        <w:pStyle w:val="ListParagraph"/>
        <w:widowControl/>
        <w:numPr>
          <w:ilvl w:val="0"/>
          <w:numId w:val="14"/>
        </w:numPr>
        <w:autoSpaceDE/>
        <w:autoSpaceDN/>
        <w:adjustRightInd/>
        <w:jc w:val="both"/>
        <w:rPr>
          <w:lang w:val="it-IT"/>
        </w:rPr>
      </w:pPr>
      <w:r w:rsidRPr="009D541E">
        <w:rPr>
          <w:b/>
          <w:lang w:val="it-IT"/>
        </w:rPr>
        <w:lastRenderedPageBreak/>
        <w:t>Performance tune DML statements</w:t>
      </w:r>
      <w:r w:rsidRPr="009D541E">
        <w:rPr>
          <w:lang w:val="it-IT"/>
        </w:rPr>
        <w:t xml:space="preserve"> for fetching and loading data into the Oracle database tables using </w:t>
      </w:r>
      <w:r w:rsidRPr="009D541E">
        <w:rPr>
          <w:b/>
          <w:lang w:val="it-IT"/>
        </w:rPr>
        <w:t>Bulk Binds logic</w:t>
      </w:r>
    </w:p>
    <w:p w:rsidR="00482DDC" w:rsidRPr="009D541E" w:rsidRDefault="00482DDC" w:rsidP="00482DDC">
      <w:pPr>
        <w:pStyle w:val="ListParagraph"/>
        <w:widowControl/>
        <w:numPr>
          <w:ilvl w:val="0"/>
          <w:numId w:val="14"/>
        </w:numPr>
        <w:autoSpaceDE/>
        <w:autoSpaceDN/>
        <w:adjustRightInd/>
        <w:jc w:val="both"/>
        <w:rPr>
          <w:lang w:val="it-IT"/>
        </w:rPr>
      </w:pPr>
      <w:r w:rsidRPr="009D541E">
        <w:rPr>
          <w:b/>
          <w:lang w:val="it-IT"/>
        </w:rPr>
        <w:t>Create Range Partitions</w:t>
      </w:r>
      <w:r w:rsidRPr="009D541E">
        <w:rPr>
          <w:lang w:val="it-IT"/>
        </w:rPr>
        <w:t xml:space="preserve"> based on load date and </w:t>
      </w:r>
      <w:r w:rsidRPr="009D541E">
        <w:rPr>
          <w:b/>
          <w:lang w:val="it-IT"/>
        </w:rPr>
        <w:t>maintain List/Range sub-partitions</w:t>
      </w:r>
      <w:r w:rsidRPr="009D541E">
        <w:rPr>
          <w:lang w:val="it-IT"/>
        </w:rPr>
        <w:t xml:space="preserve"> for different Circuit ID’s for Vendors</w:t>
      </w:r>
    </w:p>
    <w:p w:rsidR="00482DDC" w:rsidRPr="009D541E" w:rsidRDefault="00482DDC" w:rsidP="00482DDC">
      <w:pPr>
        <w:pStyle w:val="ListParagraph"/>
        <w:widowControl/>
        <w:numPr>
          <w:ilvl w:val="0"/>
          <w:numId w:val="14"/>
        </w:numPr>
        <w:autoSpaceDE/>
        <w:autoSpaceDN/>
        <w:adjustRightInd/>
        <w:jc w:val="both"/>
        <w:rPr>
          <w:lang w:val="it-IT"/>
        </w:rPr>
      </w:pPr>
      <w:r w:rsidRPr="009D541E">
        <w:rPr>
          <w:lang w:val="it-IT"/>
        </w:rPr>
        <w:t xml:space="preserve">Create </w:t>
      </w:r>
      <w:r w:rsidRPr="009D541E">
        <w:rPr>
          <w:b/>
          <w:lang w:val="it-IT"/>
        </w:rPr>
        <w:t>DML Triggers for updating the audit tables</w:t>
      </w:r>
      <w:r w:rsidRPr="009D541E">
        <w:rPr>
          <w:lang w:val="it-IT"/>
        </w:rPr>
        <w:t xml:space="preserve"> for DML activities on the master tables</w:t>
      </w:r>
    </w:p>
    <w:p w:rsidR="00482DDC" w:rsidRPr="009D541E" w:rsidRDefault="00482DDC" w:rsidP="00482DDC">
      <w:pPr>
        <w:pStyle w:val="ListParagraph"/>
        <w:widowControl/>
        <w:numPr>
          <w:ilvl w:val="0"/>
          <w:numId w:val="14"/>
        </w:numPr>
        <w:autoSpaceDE/>
        <w:autoSpaceDN/>
        <w:adjustRightInd/>
        <w:jc w:val="both"/>
        <w:rPr>
          <w:lang w:val="it-IT"/>
        </w:rPr>
      </w:pPr>
      <w:r w:rsidRPr="009D541E">
        <w:rPr>
          <w:lang w:val="it-IT"/>
        </w:rPr>
        <w:t xml:space="preserve">Create </w:t>
      </w:r>
      <w:r w:rsidRPr="009D541E">
        <w:rPr>
          <w:b/>
          <w:lang w:val="it-IT"/>
        </w:rPr>
        <w:t>Views for Master tables and Materialized views from DWH tables</w:t>
      </w:r>
      <w:r w:rsidRPr="009D541E">
        <w:rPr>
          <w:lang w:val="it-IT"/>
        </w:rPr>
        <w:t xml:space="preserve"> for End User Queries</w:t>
      </w:r>
    </w:p>
    <w:p w:rsidR="00482DDC" w:rsidRPr="009D541E" w:rsidRDefault="00482DDC" w:rsidP="00482DDC">
      <w:pPr>
        <w:pStyle w:val="ListParagraph"/>
        <w:widowControl/>
        <w:numPr>
          <w:ilvl w:val="0"/>
          <w:numId w:val="14"/>
        </w:numPr>
        <w:autoSpaceDE/>
        <w:autoSpaceDN/>
        <w:adjustRightInd/>
        <w:jc w:val="both"/>
        <w:rPr>
          <w:lang w:val="it-IT"/>
        </w:rPr>
      </w:pPr>
      <w:r w:rsidRPr="009D541E">
        <w:rPr>
          <w:lang w:val="it-IT"/>
        </w:rPr>
        <w:t xml:space="preserve">Load data from </w:t>
      </w:r>
      <w:r w:rsidRPr="009D541E">
        <w:rPr>
          <w:b/>
          <w:lang w:val="it-IT"/>
        </w:rPr>
        <w:t>Flat files from Legacy Mainframe Applications using</w:t>
      </w:r>
      <w:r w:rsidRPr="009D541E">
        <w:rPr>
          <w:lang w:val="it-IT"/>
        </w:rPr>
        <w:t xml:space="preserve"> </w:t>
      </w:r>
      <w:r w:rsidRPr="009D541E">
        <w:rPr>
          <w:b/>
          <w:lang w:val="it-IT"/>
        </w:rPr>
        <w:t>SQL Loader scripts</w:t>
      </w:r>
    </w:p>
    <w:p w:rsidR="00482DDC" w:rsidRPr="009D541E" w:rsidRDefault="00482DDC" w:rsidP="00482DDC">
      <w:pPr>
        <w:pStyle w:val="ListParagraph"/>
        <w:widowControl/>
        <w:numPr>
          <w:ilvl w:val="0"/>
          <w:numId w:val="14"/>
        </w:numPr>
        <w:autoSpaceDE/>
        <w:autoSpaceDN/>
        <w:adjustRightInd/>
        <w:jc w:val="both"/>
        <w:rPr>
          <w:lang w:val="it-IT"/>
        </w:rPr>
      </w:pPr>
      <w:r w:rsidRPr="009D541E">
        <w:rPr>
          <w:lang w:val="it-IT"/>
        </w:rPr>
        <w:t xml:space="preserve">Responsible for </w:t>
      </w:r>
      <w:r w:rsidRPr="009D541E">
        <w:rPr>
          <w:b/>
          <w:lang w:val="it-IT"/>
        </w:rPr>
        <w:t>creating users, granting roles and privilege management</w:t>
      </w:r>
    </w:p>
    <w:p w:rsidR="00482DDC" w:rsidRPr="009D541E" w:rsidRDefault="00482DDC" w:rsidP="00482DDC">
      <w:pPr>
        <w:pStyle w:val="ListParagraph"/>
        <w:widowControl/>
        <w:numPr>
          <w:ilvl w:val="0"/>
          <w:numId w:val="14"/>
        </w:numPr>
        <w:autoSpaceDE/>
        <w:autoSpaceDN/>
        <w:adjustRightInd/>
        <w:jc w:val="both"/>
        <w:rPr>
          <w:b/>
          <w:lang w:val="it-IT"/>
        </w:rPr>
      </w:pPr>
      <w:r w:rsidRPr="009D541E">
        <w:rPr>
          <w:lang w:val="it-IT"/>
        </w:rPr>
        <w:t xml:space="preserve">Perform </w:t>
      </w:r>
      <w:r w:rsidRPr="009D541E">
        <w:rPr>
          <w:b/>
          <w:lang w:val="it-IT"/>
        </w:rPr>
        <w:t>SQL Testing for verifying proper loading of data in the DWH tables</w:t>
      </w:r>
    </w:p>
    <w:p w:rsidR="00482DDC" w:rsidRPr="009D541E" w:rsidRDefault="00482DDC" w:rsidP="00482DDC">
      <w:pPr>
        <w:pStyle w:val="ListParagraph"/>
        <w:widowControl/>
        <w:numPr>
          <w:ilvl w:val="0"/>
          <w:numId w:val="14"/>
        </w:numPr>
        <w:autoSpaceDE/>
        <w:autoSpaceDN/>
        <w:adjustRightInd/>
        <w:jc w:val="both"/>
        <w:rPr>
          <w:b/>
          <w:lang w:val="it-IT"/>
        </w:rPr>
      </w:pPr>
      <w:r w:rsidRPr="009D541E">
        <w:rPr>
          <w:lang w:val="it-IT"/>
        </w:rPr>
        <w:t xml:space="preserve">Create </w:t>
      </w:r>
      <w:r w:rsidRPr="009D541E">
        <w:rPr>
          <w:b/>
          <w:lang w:val="it-IT"/>
        </w:rPr>
        <w:t>adhoc PL/SQL blocks for User requirements</w:t>
      </w:r>
    </w:p>
    <w:p w:rsidR="00482DDC" w:rsidRPr="009D541E" w:rsidRDefault="00482DDC" w:rsidP="00482DDC">
      <w:pPr>
        <w:pStyle w:val="ListParagraph"/>
        <w:widowControl/>
        <w:numPr>
          <w:ilvl w:val="0"/>
          <w:numId w:val="14"/>
        </w:numPr>
        <w:autoSpaceDE/>
        <w:autoSpaceDN/>
        <w:adjustRightInd/>
        <w:jc w:val="both"/>
        <w:rPr>
          <w:lang w:val="it-IT"/>
        </w:rPr>
      </w:pPr>
      <w:r w:rsidRPr="009D541E">
        <w:rPr>
          <w:lang w:val="it-IT"/>
        </w:rPr>
        <w:t>Resolve the database issues of the users whenever in need of</w:t>
      </w:r>
    </w:p>
    <w:p w:rsidR="000E687F" w:rsidRPr="009D541E" w:rsidRDefault="000E687F" w:rsidP="00482DDC">
      <w:pPr>
        <w:pStyle w:val="ListParagraph"/>
        <w:widowControl/>
        <w:numPr>
          <w:ilvl w:val="0"/>
          <w:numId w:val="14"/>
        </w:numPr>
        <w:autoSpaceDE/>
        <w:autoSpaceDN/>
        <w:adjustRightInd/>
        <w:jc w:val="both"/>
        <w:rPr>
          <w:lang w:val="it-IT"/>
        </w:rPr>
      </w:pPr>
      <w:r w:rsidRPr="009D541E">
        <w:rPr>
          <w:lang w:val="it-IT"/>
        </w:rPr>
        <w:t xml:space="preserve">Create Programmable blocks using </w:t>
      </w:r>
      <w:r w:rsidRPr="009D541E">
        <w:rPr>
          <w:b/>
          <w:lang w:val="it-IT"/>
        </w:rPr>
        <w:t>SQL Server to migrate data from Legacy applications to Oracle</w:t>
      </w:r>
    </w:p>
    <w:p w:rsidR="00482DDC" w:rsidRPr="009D541E" w:rsidRDefault="00482DDC" w:rsidP="00482DDC">
      <w:pPr>
        <w:pStyle w:val="ListParagraph"/>
        <w:widowControl/>
        <w:numPr>
          <w:ilvl w:val="0"/>
          <w:numId w:val="14"/>
        </w:numPr>
        <w:autoSpaceDE/>
        <w:autoSpaceDN/>
        <w:adjustRightInd/>
        <w:jc w:val="both"/>
        <w:rPr>
          <w:lang w:val="it-IT"/>
        </w:rPr>
      </w:pPr>
      <w:r w:rsidRPr="009D541E">
        <w:rPr>
          <w:lang w:val="it-IT"/>
        </w:rPr>
        <w:t xml:space="preserve">Provide </w:t>
      </w:r>
      <w:r w:rsidRPr="009D541E">
        <w:rPr>
          <w:b/>
          <w:lang w:val="it-IT"/>
        </w:rPr>
        <w:t>Data Integration Support</w:t>
      </w:r>
      <w:r w:rsidRPr="009D541E">
        <w:rPr>
          <w:lang w:val="it-IT"/>
        </w:rPr>
        <w:t xml:space="preserve"> by integrating data from all the different systems using the Lavastorm Business Rule Editor(Lavastorm BRE) and load the data in DWH tables</w:t>
      </w:r>
    </w:p>
    <w:p w:rsidR="00482DDC" w:rsidRPr="009D541E" w:rsidRDefault="00482DDC" w:rsidP="00482DDC">
      <w:pPr>
        <w:pStyle w:val="ListParagraph"/>
        <w:widowControl/>
        <w:numPr>
          <w:ilvl w:val="0"/>
          <w:numId w:val="14"/>
        </w:numPr>
        <w:autoSpaceDE/>
        <w:autoSpaceDN/>
        <w:adjustRightInd/>
        <w:jc w:val="both"/>
        <w:rPr>
          <w:lang w:val="it-IT"/>
        </w:rPr>
      </w:pPr>
      <w:r w:rsidRPr="009D541E">
        <w:rPr>
          <w:lang w:val="it-IT"/>
        </w:rPr>
        <w:t xml:space="preserve">Perform </w:t>
      </w:r>
      <w:r w:rsidRPr="009D541E">
        <w:rPr>
          <w:b/>
          <w:lang w:val="it-IT"/>
        </w:rPr>
        <w:t>Data Integration</w:t>
      </w:r>
      <w:r w:rsidRPr="009D541E">
        <w:rPr>
          <w:lang w:val="it-IT"/>
        </w:rPr>
        <w:t xml:space="preserve"> activity, </w:t>
      </w:r>
      <w:r w:rsidRPr="009D541E">
        <w:rPr>
          <w:b/>
          <w:lang w:val="it-IT"/>
        </w:rPr>
        <w:t>Data Quality Management</w:t>
      </w:r>
      <w:r w:rsidRPr="009D541E">
        <w:rPr>
          <w:lang w:val="it-IT"/>
        </w:rPr>
        <w:t xml:space="preserve"> and </w:t>
      </w:r>
      <w:r w:rsidRPr="009D541E">
        <w:rPr>
          <w:b/>
          <w:lang w:val="it-IT"/>
        </w:rPr>
        <w:t>Data Analysis</w:t>
      </w:r>
      <w:r w:rsidRPr="009D541E">
        <w:rPr>
          <w:lang w:val="it-IT"/>
        </w:rPr>
        <w:t xml:space="preserve"> activities using </w:t>
      </w:r>
      <w:r w:rsidRPr="009D541E">
        <w:rPr>
          <w:b/>
          <w:lang w:val="it-IT"/>
        </w:rPr>
        <w:t xml:space="preserve">Lavastorm </w:t>
      </w:r>
      <w:r w:rsidR="00317CF6" w:rsidRPr="009D541E">
        <w:rPr>
          <w:b/>
          <w:lang w:val="it-IT"/>
        </w:rPr>
        <w:t>BRE</w:t>
      </w:r>
      <w:r w:rsidRPr="009D541E">
        <w:rPr>
          <w:b/>
          <w:lang w:val="it-IT"/>
        </w:rPr>
        <w:t xml:space="preserve"> Analytical Tool</w:t>
      </w:r>
    </w:p>
    <w:p w:rsidR="00482DDC" w:rsidRPr="009D541E" w:rsidRDefault="00482DDC" w:rsidP="00482DDC">
      <w:pPr>
        <w:pStyle w:val="ListParagraph"/>
        <w:widowControl/>
        <w:numPr>
          <w:ilvl w:val="0"/>
          <w:numId w:val="14"/>
        </w:numPr>
        <w:autoSpaceDE/>
        <w:autoSpaceDN/>
        <w:adjustRightInd/>
        <w:jc w:val="both"/>
        <w:rPr>
          <w:lang w:val="it-IT"/>
        </w:rPr>
      </w:pPr>
      <w:r w:rsidRPr="009D541E">
        <w:rPr>
          <w:lang w:val="it-IT"/>
        </w:rPr>
        <w:t xml:space="preserve">Create Revenue reports for end users using </w:t>
      </w:r>
      <w:r w:rsidRPr="009D541E">
        <w:rPr>
          <w:b/>
          <w:lang w:val="it-IT"/>
        </w:rPr>
        <w:t>webFocus reporting tool</w:t>
      </w:r>
    </w:p>
    <w:p w:rsidR="00482DDC" w:rsidRPr="009D541E" w:rsidRDefault="00482DDC" w:rsidP="00482DDC">
      <w:pPr>
        <w:pStyle w:val="ListParagraph"/>
        <w:widowControl/>
        <w:numPr>
          <w:ilvl w:val="0"/>
          <w:numId w:val="14"/>
        </w:numPr>
        <w:autoSpaceDE/>
        <w:autoSpaceDN/>
        <w:adjustRightInd/>
        <w:jc w:val="both"/>
        <w:rPr>
          <w:lang w:val="it-IT"/>
        </w:rPr>
      </w:pPr>
      <w:r w:rsidRPr="009D541E">
        <w:rPr>
          <w:b/>
          <w:lang w:val="it-IT"/>
        </w:rPr>
        <w:t xml:space="preserve">Created POC for the migration of Lavastorm </w:t>
      </w:r>
      <w:r w:rsidR="007F0081" w:rsidRPr="009D541E">
        <w:rPr>
          <w:b/>
          <w:lang w:val="it-IT"/>
        </w:rPr>
        <w:t>BRE</w:t>
      </w:r>
      <w:r w:rsidRPr="009D541E">
        <w:rPr>
          <w:b/>
          <w:lang w:val="it-IT"/>
        </w:rPr>
        <w:t xml:space="preserve"> graphs to Informatica PowerCenter 9.X</w:t>
      </w:r>
    </w:p>
    <w:p w:rsidR="00482DDC" w:rsidRPr="009D541E" w:rsidRDefault="00482DDC" w:rsidP="00482DDC">
      <w:pPr>
        <w:pStyle w:val="ListParagraph"/>
        <w:widowControl/>
        <w:numPr>
          <w:ilvl w:val="0"/>
          <w:numId w:val="14"/>
        </w:numPr>
        <w:autoSpaceDE/>
        <w:autoSpaceDN/>
        <w:adjustRightInd/>
        <w:jc w:val="both"/>
        <w:rPr>
          <w:lang w:val="it-IT"/>
        </w:rPr>
      </w:pPr>
      <w:r w:rsidRPr="009D541E">
        <w:rPr>
          <w:lang w:val="it-IT"/>
        </w:rPr>
        <w:t xml:space="preserve">Create </w:t>
      </w:r>
      <w:r w:rsidRPr="009D541E">
        <w:rPr>
          <w:b/>
          <w:lang w:val="it-IT"/>
        </w:rPr>
        <w:t>Unit Test cases</w:t>
      </w:r>
      <w:r w:rsidRPr="009D541E">
        <w:rPr>
          <w:lang w:val="it-IT"/>
        </w:rPr>
        <w:t xml:space="preserve"> for verification and validation for the Change Request</w:t>
      </w:r>
    </w:p>
    <w:p w:rsidR="00482DDC" w:rsidRPr="009D541E" w:rsidRDefault="00482DDC" w:rsidP="00482DDC">
      <w:pPr>
        <w:pStyle w:val="ListParagraph"/>
        <w:widowControl/>
        <w:numPr>
          <w:ilvl w:val="0"/>
          <w:numId w:val="14"/>
        </w:numPr>
        <w:autoSpaceDE/>
        <w:autoSpaceDN/>
        <w:adjustRightInd/>
        <w:jc w:val="both"/>
        <w:rPr>
          <w:lang w:val="it-IT"/>
        </w:rPr>
      </w:pPr>
      <w:r w:rsidRPr="009D541E">
        <w:rPr>
          <w:lang w:val="it-IT"/>
        </w:rPr>
        <w:t xml:space="preserve">Created automation scripts in </w:t>
      </w:r>
      <w:r w:rsidRPr="009D541E">
        <w:rPr>
          <w:b/>
          <w:lang w:val="it-IT"/>
        </w:rPr>
        <w:t xml:space="preserve">Shell &amp; PERL </w:t>
      </w:r>
      <w:r w:rsidRPr="009D541E">
        <w:rPr>
          <w:lang w:val="it-IT"/>
        </w:rPr>
        <w:t>Scripting</w:t>
      </w:r>
    </w:p>
    <w:p w:rsidR="00C35D9B" w:rsidRPr="009D541E" w:rsidRDefault="00482DDC" w:rsidP="00C35D9B">
      <w:pPr>
        <w:pStyle w:val="ListParagraph"/>
        <w:widowControl/>
        <w:numPr>
          <w:ilvl w:val="0"/>
          <w:numId w:val="14"/>
        </w:numPr>
        <w:autoSpaceDE/>
        <w:autoSpaceDN/>
        <w:adjustRightInd/>
        <w:jc w:val="both"/>
        <w:rPr>
          <w:rFonts w:eastAsia="Arial Unicode MS"/>
          <w:u w:val="single"/>
        </w:rPr>
      </w:pPr>
      <w:r w:rsidRPr="009D541E">
        <w:rPr>
          <w:lang w:val="it-IT"/>
        </w:rPr>
        <w:t>Create comprehensive documents of the changes made for the end users</w:t>
      </w:r>
    </w:p>
    <w:p w:rsidR="009D541E" w:rsidRDefault="009D541E" w:rsidP="00C35D9B">
      <w:pPr>
        <w:widowControl/>
        <w:autoSpaceDE/>
        <w:autoSpaceDN/>
        <w:adjustRightInd/>
        <w:jc w:val="both"/>
        <w:rPr>
          <w:rFonts w:eastAsia="Arial Unicode MS"/>
          <w:u w:val="single"/>
        </w:rPr>
      </w:pPr>
    </w:p>
    <w:p w:rsidR="00C35D9B" w:rsidRPr="009D541E" w:rsidRDefault="00C35D9B" w:rsidP="00C35D9B">
      <w:pPr>
        <w:widowControl/>
        <w:autoSpaceDE/>
        <w:autoSpaceDN/>
        <w:adjustRightInd/>
        <w:jc w:val="both"/>
        <w:rPr>
          <w:rFonts w:eastAsia="Arial Unicode MS"/>
          <w:bCs/>
        </w:rPr>
      </w:pPr>
      <w:r w:rsidRPr="009D541E">
        <w:rPr>
          <w:rFonts w:eastAsia="Arial Unicode MS"/>
          <w:u w:val="single"/>
        </w:rPr>
        <w:t>ENVIRONMENT</w:t>
      </w:r>
      <w:r w:rsidRPr="009D541E">
        <w:rPr>
          <w:rFonts w:eastAsia="Arial Unicode MS"/>
        </w:rPr>
        <w:t xml:space="preserve">: </w:t>
      </w:r>
      <w:r w:rsidR="000B45DB" w:rsidRPr="009D541E">
        <w:rPr>
          <w:b/>
        </w:rPr>
        <w:t>Oracle 11g</w:t>
      </w:r>
      <w:r w:rsidRPr="009D541E">
        <w:rPr>
          <w:rFonts w:eastAsia="Arial Unicode MS"/>
          <w:bCs/>
        </w:rPr>
        <w:t xml:space="preserve">, </w:t>
      </w:r>
      <w:r w:rsidRPr="009D541E">
        <w:rPr>
          <w:rFonts w:eastAsia="Arial Unicode MS"/>
          <w:b/>
          <w:bCs/>
        </w:rPr>
        <w:t>Agile</w:t>
      </w:r>
      <w:r w:rsidR="000B45DB" w:rsidRPr="009D541E">
        <w:rPr>
          <w:rFonts w:eastAsia="Arial Unicode MS"/>
          <w:b/>
          <w:bCs/>
        </w:rPr>
        <w:t>,</w:t>
      </w:r>
      <w:r w:rsidRPr="009D541E">
        <w:rPr>
          <w:rFonts w:eastAsia="Arial Unicode MS"/>
          <w:b/>
          <w:bCs/>
        </w:rPr>
        <w:t xml:space="preserve"> SQL, PL/SQL,</w:t>
      </w:r>
      <w:r w:rsidR="000B45DB" w:rsidRPr="009D541E">
        <w:rPr>
          <w:rFonts w:eastAsia="Arial Unicode MS"/>
          <w:b/>
          <w:bCs/>
        </w:rPr>
        <w:t xml:space="preserve"> </w:t>
      </w:r>
      <w:r w:rsidR="000E687F" w:rsidRPr="009D541E">
        <w:rPr>
          <w:rFonts w:eastAsia="Arial Unicode MS"/>
          <w:b/>
          <w:bCs/>
        </w:rPr>
        <w:t xml:space="preserve">SQL Server 2008, </w:t>
      </w:r>
      <w:proofErr w:type="spellStart"/>
      <w:r w:rsidR="000B45DB" w:rsidRPr="009D541E">
        <w:rPr>
          <w:rFonts w:eastAsia="Arial Unicode MS"/>
          <w:b/>
          <w:bCs/>
        </w:rPr>
        <w:t>Lavastorm</w:t>
      </w:r>
      <w:proofErr w:type="spellEnd"/>
      <w:r w:rsidR="000B45DB" w:rsidRPr="009D541E">
        <w:rPr>
          <w:rFonts w:eastAsia="Arial Unicode MS"/>
          <w:b/>
          <w:bCs/>
        </w:rPr>
        <w:t xml:space="preserve"> BRE, </w:t>
      </w:r>
      <w:proofErr w:type="spellStart"/>
      <w:r w:rsidR="000B45DB" w:rsidRPr="009D541E">
        <w:rPr>
          <w:rFonts w:eastAsia="Arial Unicode MS"/>
          <w:b/>
          <w:bCs/>
        </w:rPr>
        <w:t>Informatica</w:t>
      </w:r>
      <w:proofErr w:type="spellEnd"/>
      <w:r w:rsidR="000B45DB" w:rsidRPr="009D541E">
        <w:rPr>
          <w:rFonts w:eastAsia="Arial Unicode MS"/>
          <w:bCs/>
        </w:rPr>
        <w:t>,</w:t>
      </w:r>
      <w:r w:rsidRPr="009D541E">
        <w:rPr>
          <w:rFonts w:eastAsia="Arial Unicode MS"/>
          <w:bCs/>
        </w:rPr>
        <w:t xml:space="preserve"> </w:t>
      </w:r>
      <w:r w:rsidR="000B45DB" w:rsidRPr="009D541E">
        <w:rPr>
          <w:rFonts w:eastAsia="Arial Unicode MS"/>
          <w:b/>
          <w:bCs/>
        </w:rPr>
        <w:t>UNIX</w:t>
      </w:r>
      <w:r w:rsidRPr="009D541E">
        <w:rPr>
          <w:rFonts w:eastAsia="Arial Unicode MS"/>
          <w:b/>
          <w:bCs/>
        </w:rPr>
        <w:t xml:space="preserve"> </w:t>
      </w:r>
      <w:r w:rsidR="000B45DB" w:rsidRPr="009D541E">
        <w:rPr>
          <w:rFonts w:eastAsia="Arial Unicode MS"/>
          <w:b/>
          <w:bCs/>
        </w:rPr>
        <w:t>&amp; Shell Scripting</w:t>
      </w:r>
    </w:p>
    <w:p w:rsidR="00C35D9B" w:rsidRPr="009D541E" w:rsidRDefault="00C35D9B" w:rsidP="00C35D9B">
      <w:pPr>
        <w:widowControl/>
        <w:autoSpaceDE/>
        <w:autoSpaceDN/>
        <w:adjustRightInd/>
        <w:jc w:val="both"/>
        <w:rPr>
          <w:rFonts w:eastAsia="Arial Unicode MS"/>
          <w:bCs/>
        </w:rPr>
      </w:pPr>
    </w:p>
    <w:p w:rsidR="00C35D9B" w:rsidRPr="009D541E" w:rsidRDefault="00C35D9B" w:rsidP="00C35D9B">
      <w:pPr>
        <w:rPr>
          <w:b/>
          <w:lang w:val="it-IT"/>
        </w:rPr>
      </w:pPr>
      <w:r w:rsidRPr="009D541E">
        <w:rPr>
          <w:b/>
          <w:lang w:val="it-IT"/>
        </w:rPr>
        <w:t xml:space="preserve">Client : </w:t>
      </w:r>
      <w:r w:rsidR="0092047C" w:rsidRPr="009D541E">
        <w:rPr>
          <w:b/>
          <w:lang w:val="it-IT"/>
        </w:rPr>
        <w:t>HDFC Standard Life</w:t>
      </w:r>
      <w:r w:rsidR="00DD285E" w:rsidRPr="009D541E">
        <w:rPr>
          <w:b/>
          <w:lang w:val="it-IT"/>
        </w:rPr>
        <w:t xml:space="preserve">                          </w:t>
      </w:r>
      <w:r w:rsidR="00DD285E" w:rsidRPr="009D541E">
        <w:rPr>
          <w:b/>
          <w:lang w:val="it-IT"/>
        </w:rPr>
        <w:tab/>
      </w:r>
      <w:r w:rsidR="00DD285E" w:rsidRPr="009D541E">
        <w:rPr>
          <w:b/>
          <w:lang w:val="it-IT"/>
        </w:rPr>
        <w:tab/>
      </w:r>
      <w:r w:rsidR="009D541E">
        <w:rPr>
          <w:b/>
          <w:lang w:val="it-IT"/>
        </w:rPr>
        <w:t xml:space="preserve"> </w:t>
      </w:r>
      <w:r w:rsidR="009D541E">
        <w:rPr>
          <w:b/>
          <w:lang w:val="it-IT"/>
        </w:rPr>
        <w:tab/>
      </w:r>
      <w:r w:rsidR="009D541E">
        <w:rPr>
          <w:b/>
          <w:lang w:val="it-IT"/>
        </w:rPr>
        <w:tab/>
      </w:r>
      <w:r w:rsidR="005170C4" w:rsidRPr="009D541E">
        <w:rPr>
          <w:b/>
          <w:lang w:val="it-IT"/>
        </w:rPr>
        <w:t xml:space="preserve"> </w:t>
      </w:r>
      <w:r w:rsidR="0092047C" w:rsidRPr="009D541E">
        <w:rPr>
          <w:b/>
          <w:lang w:val="it-IT"/>
        </w:rPr>
        <w:t>Jul’09</w:t>
      </w:r>
      <w:r w:rsidRPr="009D541E">
        <w:rPr>
          <w:b/>
          <w:lang w:val="it-IT"/>
        </w:rPr>
        <w:t xml:space="preserve"> - </w:t>
      </w:r>
      <w:r w:rsidR="0092047C" w:rsidRPr="009D541E">
        <w:rPr>
          <w:b/>
          <w:lang w:val="it-IT"/>
        </w:rPr>
        <w:t>Apr ‘11</w:t>
      </w:r>
    </w:p>
    <w:p w:rsidR="007569F3" w:rsidRPr="009D541E" w:rsidRDefault="00C35D9B" w:rsidP="00C35D9B">
      <w:pPr>
        <w:rPr>
          <w:b/>
          <w:lang w:val="it-IT"/>
        </w:rPr>
      </w:pPr>
      <w:r w:rsidRPr="009D541E">
        <w:rPr>
          <w:b/>
          <w:lang w:val="it-IT"/>
        </w:rPr>
        <w:t xml:space="preserve">Role: </w:t>
      </w:r>
      <w:r w:rsidR="00D57966" w:rsidRPr="009D541E">
        <w:rPr>
          <w:b/>
        </w:rPr>
        <w:t>Sr. Oracle PL/SQL Developer</w:t>
      </w:r>
    </w:p>
    <w:p w:rsidR="00C35D9B" w:rsidRPr="009D541E" w:rsidRDefault="00C35D9B" w:rsidP="000A25F9">
      <w:pPr>
        <w:jc w:val="both"/>
        <w:rPr>
          <w:lang w:val="it-IT"/>
        </w:rPr>
      </w:pPr>
      <w:r w:rsidRPr="009D541E">
        <w:rPr>
          <w:b/>
          <w:lang w:val="it-IT"/>
        </w:rPr>
        <w:t xml:space="preserve">Description: </w:t>
      </w:r>
      <w:r w:rsidRPr="009D541E">
        <w:rPr>
          <w:lang w:val="it-IT"/>
        </w:rPr>
        <w:t xml:space="preserve">The project involved provding Oracle Database Support to </w:t>
      </w:r>
      <w:r w:rsidR="0092047C" w:rsidRPr="009D541E">
        <w:rPr>
          <w:lang w:val="it-IT"/>
        </w:rPr>
        <w:t>HDFC Standard life</w:t>
      </w:r>
      <w:r w:rsidRPr="009D541E">
        <w:rPr>
          <w:lang w:val="it-IT"/>
        </w:rPr>
        <w:t xml:space="preserve"> Techn</w:t>
      </w:r>
      <w:r w:rsidR="0092047C" w:rsidRPr="009D541E">
        <w:rPr>
          <w:lang w:val="it-IT"/>
        </w:rPr>
        <w:t>ical Operations based in india</w:t>
      </w:r>
      <w:r w:rsidRPr="009D541E">
        <w:rPr>
          <w:lang w:val="it-IT"/>
        </w:rPr>
        <w:t>.</w:t>
      </w:r>
    </w:p>
    <w:p w:rsidR="00F70D17" w:rsidRPr="009D541E" w:rsidRDefault="00F70D17" w:rsidP="000A25F9">
      <w:pPr>
        <w:jc w:val="both"/>
        <w:rPr>
          <w:b/>
          <w:lang w:val="it-IT"/>
        </w:rPr>
      </w:pPr>
    </w:p>
    <w:p w:rsidR="00C35D9B" w:rsidRPr="009D541E" w:rsidRDefault="00C35D9B" w:rsidP="00C35D9B">
      <w:pPr>
        <w:rPr>
          <w:b/>
          <w:lang w:val="it-IT"/>
        </w:rPr>
      </w:pPr>
      <w:r w:rsidRPr="009D541E">
        <w:rPr>
          <w:b/>
          <w:lang w:val="it-IT"/>
        </w:rPr>
        <w:t>Responsibilities</w:t>
      </w:r>
    </w:p>
    <w:p w:rsidR="00C35D9B" w:rsidRPr="009D541E" w:rsidRDefault="00C35D9B" w:rsidP="000A25F9">
      <w:pPr>
        <w:pStyle w:val="ListParagraph"/>
        <w:numPr>
          <w:ilvl w:val="0"/>
          <w:numId w:val="23"/>
        </w:numPr>
        <w:jc w:val="both"/>
        <w:rPr>
          <w:lang w:val="it-IT"/>
        </w:rPr>
      </w:pPr>
      <w:r w:rsidRPr="009D541E">
        <w:rPr>
          <w:lang w:val="it-IT"/>
        </w:rPr>
        <w:t>Provide the Project Playbooks and the Component Release Notes (CRN’s) for new projects and Change Requests</w:t>
      </w:r>
    </w:p>
    <w:p w:rsidR="00C35D9B" w:rsidRPr="009D541E" w:rsidRDefault="00C35D9B" w:rsidP="009D541E">
      <w:pPr>
        <w:pStyle w:val="ListParagraph"/>
        <w:numPr>
          <w:ilvl w:val="0"/>
          <w:numId w:val="23"/>
        </w:numPr>
        <w:jc w:val="both"/>
        <w:rPr>
          <w:lang w:val="it-IT"/>
        </w:rPr>
      </w:pPr>
      <w:r w:rsidRPr="009D541E">
        <w:rPr>
          <w:lang w:val="it-IT"/>
        </w:rPr>
        <w:t>Provide Environments for new projects</w:t>
      </w:r>
      <w:r w:rsidR="009D541E" w:rsidRPr="009D541E">
        <w:rPr>
          <w:lang w:val="it-IT"/>
        </w:rPr>
        <w:t xml:space="preserve">, </w:t>
      </w:r>
      <w:r w:rsidRPr="009D541E">
        <w:rPr>
          <w:lang w:val="it-IT"/>
        </w:rPr>
        <w:t>Deliver the components using the Clearcase tool</w:t>
      </w:r>
    </w:p>
    <w:p w:rsidR="00C35D9B" w:rsidRPr="009D541E" w:rsidRDefault="00C35D9B" w:rsidP="000A25F9">
      <w:pPr>
        <w:pStyle w:val="ListParagraph"/>
        <w:numPr>
          <w:ilvl w:val="0"/>
          <w:numId w:val="23"/>
        </w:numPr>
        <w:jc w:val="both"/>
        <w:rPr>
          <w:lang w:val="it-IT"/>
        </w:rPr>
      </w:pPr>
      <w:r w:rsidRPr="009D541E">
        <w:rPr>
          <w:lang w:val="it-IT"/>
        </w:rPr>
        <w:t>Create PL/SQL code for implementing the application logic</w:t>
      </w:r>
    </w:p>
    <w:p w:rsidR="003171D2" w:rsidRPr="009D541E" w:rsidRDefault="003171D2" w:rsidP="000A25F9">
      <w:pPr>
        <w:pStyle w:val="ListParagraph"/>
        <w:widowControl/>
        <w:numPr>
          <w:ilvl w:val="0"/>
          <w:numId w:val="23"/>
        </w:numPr>
        <w:suppressAutoHyphens/>
        <w:autoSpaceDN/>
        <w:adjustRightInd/>
        <w:spacing w:line="276" w:lineRule="auto"/>
        <w:jc w:val="both"/>
        <w:rPr>
          <w:lang w:val="it-IT"/>
        </w:rPr>
      </w:pPr>
      <w:r w:rsidRPr="009D541E">
        <w:rPr>
          <w:lang w:val="it-IT"/>
        </w:rPr>
        <w:t>Ensuring security of the database by creating profiles for each user and m</w:t>
      </w:r>
      <w:r w:rsidR="0062147F" w:rsidRPr="009D541E">
        <w:rPr>
          <w:lang w:val="it-IT"/>
        </w:rPr>
        <w:t>onitored the user sessions</w:t>
      </w:r>
    </w:p>
    <w:p w:rsidR="003171D2" w:rsidRPr="009D541E" w:rsidRDefault="003171D2" w:rsidP="000A25F9">
      <w:pPr>
        <w:pStyle w:val="ListParagraph"/>
        <w:widowControl/>
        <w:numPr>
          <w:ilvl w:val="0"/>
          <w:numId w:val="23"/>
        </w:numPr>
        <w:suppressAutoHyphens/>
        <w:autoSpaceDN/>
        <w:adjustRightInd/>
        <w:spacing w:line="276" w:lineRule="auto"/>
        <w:jc w:val="both"/>
        <w:rPr>
          <w:lang w:val="it-IT"/>
        </w:rPr>
      </w:pPr>
      <w:r w:rsidRPr="009D541E">
        <w:rPr>
          <w:lang w:val="it-IT"/>
        </w:rPr>
        <w:t>Reporting and resolving all serious Oracle alert log messages</w:t>
      </w:r>
    </w:p>
    <w:p w:rsidR="003171D2" w:rsidRPr="009D541E" w:rsidRDefault="003171D2" w:rsidP="000A25F9">
      <w:pPr>
        <w:pStyle w:val="ListParagraph"/>
        <w:widowControl/>
        <w:numPr>
          <w:ilvl w:val="0"/>
          <w:numId w:val="23"/>
        </w:numPr>
        <w:suppressAutoHyphens/>
        <w:autoSpaceDN/>
        <w:adjustRightInd/>
        <w:spacing w:line="276" w:lineRule="auto"/>
        <w:jc w:val="both"/>
        <w:rPr>
          <w:lang w:val="it-IT"/>
        </w:rPr>
      </w:pPr>
      <w:r w:rsidRPr="009D541E">
        <w:rPr>
          <w:lang w:val="it-IT"/>
        </w:rPr>
        <w:t>Responsible for enhancements depend</w:t>
      </w:r>
      <w:r w:rsidR="0062147F" w:rsidRPr="009D541E">
        <w:rPr>
          <w:lang w:val="it-IT"/>
        </w:rPr>
        <w:t>s on the client’s functionality</w:t>
      </w:r>
    </w:p>
    <w:p w:rsidR="003171D2" w:rsidRPr="009D541E" w:rsidRDefault="003171D2" w:rsidP="000A25F9">
      <w:pPr>
        <w:pStyle w:val="ListParagraph"/>
        <w:widowControl/>
        <w:numPr>
          <w:ilvl w:val="0"/>
          <w:numId w:val="23"/>
        </w:numPr>
        <w:suppressAutoHyphens/>
        <w:autoSpaceDN/>
        <w:adjustRightInd/>
        <w:spacing w:line="276" w:lineRule="auto"/>
        <w:jc w:val="both"/>
        <w:rPr>
          <w:lang w:val="it-IT"/>
        </w:rPr>
      </w:pPr>
      <w:r w:rsidRPr="009D541E">
        <w:rPr>
          <w:lang w:val="it-IT"/>
        </w:rPr>
        <w:t>Interaction with Development Team in fine</w:t>
      </w:r>
      <w:r w:rsidR="0062147F" w:rsidRPr="009D541E">
        <w:rPr>
          <w:lang w:val="it-IT"/>
        </w:rPr>
        <w:t xml:space="preserve"> tuning the SQL and PL/SQL code</w:t>
      </w:r>
    </w:p>
    <w:p w:rsidR="003171D2" w:rsidRPr="009D541E" w:rsidRDefault="003171D2" w:rsidP="000A25F9">
      <w:pPr>
        <w:pStyle w:val="ListParagraph"/>
        <w:widowControl/>
        <w:numPr>
          <w:ilvl w:val="0"/>
          <w:numId w:val="23"/>
        </w:numPr>
        <w:suppressAutoHyphens/>
        <w:autoSpaceDN/>
        <w:adjustRightInd/>
        <w:spacing w:line="276" w:lineRule="auto"/>
        <w:jc w:val="both"/>
        <w:rPr>
          <w:lang w:val="it-IT"/>
        </w:rPr>
      </w:pPr>
      <w:r w:rsidRPr="009D541E">
        <w:rPr>
          <w:lang w:val="it-IT"/>
        </w:rPr>
        <w:t>Resolve the database issues o</w:t>
      </w:r>
      <w:r w:rsidR="0062147F" w:rsidRPr="009D541E">
        <w:rPr>
          <w:lang w:val="it-IT"/>
        </w:rPr>
        <w:t>f the users whenever in need of</w:t>
      </w:r>
    </w:p>
    <w:p w:rsidR="003171D2" w:rsidRPr="009D541E" w:rsidRDefault="003171D2" w:rsidP="000A25F9">
      <w:pPr>
        <w:pStyle w:val="ListParagraph"/>
        <w:widowControl/>
        <w:numPr>
          <w:ilvl w:val="0"/>
          <w:numId w:val="23"/>
        </w:numPr>
        <w:autoSpaceDE/>
        <w:autoSpaceDN/>
        <w:adjustRightInd/>
        <w:jc w:val="both"/>
        <w:rPr>
          <w:lang w:val="it-IT"/>
        </w:rPr>
      </w:pPr>
      <w:r w:rsidRPr="009D541E">
        <w:rPr>
          <w:lang w:val="it-IT"/>
        </w:rPr>
        <w:t>Created SQL scripts for static data, views, and synonyms</w:t>
      </w:r>
    </w:p>
    <w:p w:rsidR="00866295" w:rsidRPr="009D541E" w:rsidRDefault="00C35D9B" w:rsidP="00866295">
      <w:pPr>
        <w:pStyle w:val="ListParagraph"/>
        <w:numPr>
          <w:ilvl w:val="0"/>
          <w:numId w:val="23"/>
        </w:numPr>
        <w:jc w:val="both"/>
        <w:rPr>
          <w:lang w:val="it-IT"/>
        </w:rPr>
      </w:pPr>
      <w:r w:rsidRPr="009D541E">
        <w:rPr>
          <w:lang w:val="it-IT"/>
        </w:rPr>
        <w:lastRenderedPageBreak/>
        <w:t>Provide Performance Tuning Support to the Client Sql queries</w:t>
      </w:r>
    </w:p>
    <w:p w:rsidR="00DA11A6" w:rsidRDefault="00DA11A6" w:rsidP="000B45DB">
      <w:pPr>
        <w:rPr>
          <w:rFonts w:eastAsia="Arial Unicode MS"/>
          <w:u w:val="single"/>
        </w:rPr>
      </w:pPr>
    </w:p>
    <w:p w:rsidR="000B45DB" w:rsidRPr="009D541E" w:rsidRDefault="000B45DB" w:rsidP="000B45DB">
      <w:pPr>
        <w:rPr>
          <w:lang w:val="it-IT"/>
        </w:rPr>
      </w:pPr>
      <w:r w:rsidRPr="009D541E">
        <w:rPr>
          <w:rFonts w:eastAsia="Arial Unicode MS"/>
          <w:u w:val="single"/>
        </w:rPr>
        <w:t>ENVIRONMENT</w:t>
      </w:r>
      <w:r w:rsidRPr="009D541E">
        <w:rPr>
          <w:rFonts w:eastAsia="Arial Unicode MS"/>
        </w:rPr>
        <w:t xml:space="preserve">: </w:t>
      </w:r>
      <w:r w:rsidRPr="009D541E">
        <w:rPr>
          <w:b/>
        </w:rPr>
        <w:t>Oracle 11g</w:t>
      </w:r>
      <w:r w:rsidRPr="009D541E">
        <w:rPr>
          <w:rFonts w:eastAsia="Arial Unicode MS"/>
          <w:bCs/>
        </w:rPr>
        <w:t xml:space="preserve">, </w:t>
      </w:r>
      <w:r w:rsidRPr="009D541E">
        <w:rPr>
          <w:rFonts w:eastAsia="Arial Unicode MS"/>
          <w:b/>
          <w:bCs/>
        </w:rPr>
        <w:t>SQL, PL/SQL</w:t>
      </w:r>
      <w:r w:rsidRPr="009D541E">
        <w:rPr>
          <w:rFonts w:eastAsia="Arial Unicode MS"/>
          <w:bCs/>
        </w:rPr>
        <w:t xml:space="preserve">, </w:t>
      </w:r>
      <w:r w:rsidRPr="009D541E">
        <w:rPr>
          <w:rFonts w:eastAsia="Arial Unicode MS"/>
          <w:b/>
          <w:bCs/>
        </w:rPr>
        <w:t>UNIX &amp; Shell Scripting</w:t>
      </w:r>
    </w:p>
    <w:p w:rsidR="003171D2" w:rsidRPr="009D541E" w:rsidRDefault="003171D2" w:rsidP="003171D2"/>
    <w:p w:rsidR="003171D2" w:rsidRPr="009D541E" w:rsidRDefault="0092047C" w:rsidP="003171D2">
      <w:pPr>
        <w:rPr>
          <w:b/>
        </w:rPr>
      </w:pPr>
      <w:r w:rsidRPr="009D541E">
        <w:rPr>
          <w:b/>
        </w:rPr>
        <w:t xml:space="preserve">Client: </w:t>
      </w:r>
      <w:r w:rsidR="00A56384" w:rsidRPr="009D541E">
        <w:rPr>
          <w:b/>
        </w:rPr>
        <w:t>UBS, Stamford, CT</w:t>
      </w:r>
      <w:r w:rsidR="003171D2" w:rsidRPr="009D541E">
        <w:rPr>
          <w:b/>
        </w:rPr>
        <w:tab/>
      </w:r>
      <w:r w:rsidR="003171D2" w:rsidRPr="009D541E">
        <w:rPr>
          <w:b/>
        </w:rPr>
        <w:tab/>
      </w:r>
      <w:r w:rsidR="003171D2" w:rsidRPr="009D541E">
        <w:rPr>
          <w:b/>
        </w:rPr>
        <w:tab/>
      </w:r>
      <w:r w:rsidR="003171D2" w:rsidRPr="009D541E">
        <w:rPr>
          <w:b/>
        </w:rPr>
        <w:tab/>
      </w:r>
      <w:r w:rsidR="003171D2" w:rsidRPr="009D541E">
        <w:rPr>
          <w:b/>
        </w:rPr>
        <w:tab/>
      </w:r>
      <w:r w:rsidR="003171D2" w:rsidRPr="009D541E">
        <w:rPr>
          <w:b/>
        </w:rPr>
        <w:tab/>
      </w:r>
      <w:r w:rsidR="003171D2" w:rsidRPr="009D541E">
        <w:rPr>
          <w:b/>
        </w:rPr>
        <w:tab/>
      </w:r>
      <w:r w:rsidR="00A9122D" w:rsidRPr="009D541E">
        <w:rPr>
          <w:b/>
        </w:rPr>
        <w:t xml:space="preserve">     July </w:t>
      </w:r>
      <w:r w:rsidR="00A56384" w:rsidRPr="009D541E">
        <w:rPr>
          <w:b/>
        </w:rPr>
        <w:t>’07 - Apr‘09</w:t>
      </w:r>
    </w:p>
    <w:p w:rsidR="00C35D9B" w:rsidRPr="009D541E" w:rsidRDefault="003171D2" w:rsidP="003171D2">
      <w:pPr>
        <w:rPr>
          <w:b/>
        </w:rPr>
      </w:pPr>
      <w:r w:rsidRPr="009D541E">
        <w:rPr>
          <w:b/>
        </w:rPr>
        <w:t xml:space="preserve">Role: </w:t>
      </w:r>
      <w:r w:rsidR="00D57966" w:rsidRPr="009D541E">
        <w:rPr>
          <w:b/>
        </w:rPr>
        <w:t>Sr. Oracle PL/SQL Developer</w:t>
      </w:r>
    </w:p>
    <w:p w:rsidR="003171D2" w:rsidRPr="009D541E" w:rsidRDefault="003171D2" w:rsidP="003171D2">
      <w:pPr>
        <w:jc w:val="both"/>
        <w:rPr>
          <w:lang w:val="it-IT"/>
        </w:rPr>
      </w:pPr>
      <w:r w:rsidRPr="009D541E">
        <w:rPr>
          <w:b/>
        </w:rPr>
        <w:t xml:space="preserve">Description: </w:t>
      </w:r>
      <w:r w:rsidRPr="009D541E">
        <w:t>The project involved extracting XML data and inserting them into different tables in the same schema. The XML data was stored as CLOB object and Oracle built-in XML functions were used to capture the data.</w:t>
      </w:r>
      <w:r w:rsidRPr="009D541E">
        <w:rPr>
          <w:lang w:val="it-IT"/>
        </w:rPr>
        <w:t xml:space="preserve"> </w:t>
      </w:r>
    </w:p>
    <w:p w:rsidR="00F70D17" w:rsidRPr="009D541E" w:rsidRDefault="00F70D17" w:rsidP="003171D2">
      <w:pPr>
        <w:jc w:val="both"/>
        <w:rPr>
          <w:b/>
        </w:rPr>
      </w:pPr>
    </w:p>
    <w:p w:rsidR="003171D2" w:rsidRPr="009D541E" w:rsidRDefault="003171D2" w:rsidP="003171D2">
      <w:pPr>
        <w:jc w:val="both"/>
        <w:rPr>
          <w:b/>
        </w:rPr>
      </w:pPr>
      <w:r w:rsidRPr="009D541E">
        <w:rPr>
          <w:b/>
        </w:rPr>
        <w:t>Responsibilities</w:t>
      </w:r>
    </w:p>
    <w:p w:rsidR="003171D2" w:rsidRPr="009D541E" w:rsidRDefault="003171D2" w:rsidP="000A25F9">
      <w:pPr>
        <w:pStyle w:val="ListParagraph"/>
        <w:widowControl/>
        <w:numPr>
          <w:ilvl w:val="0"/>
          <w:numId w:val="21"/>
        </w:numPr>
        <w:suppressAutoHyphens/>
        <w:autoSpaceDE/>
        <w:autoSpaceDN/>
        <w:adjustRightInd/>
        <w:spacing w:line="276" w:lineRule="auto"/>
        <w:jc w:val="both"/>
        <w:rPr>
          <w:rFonts w:eastAsia="Arial Unicode MS"/>
          <w:bCs/>
          <w:iCs/>
        </w:rPr>
      </w:pPr>
      <w:r w:rsidRPr="009D541E">
        <w:rPr>
          <w:rFonts w:eastAsia="Arial Unicode MS"/>
          <w:bCs/>
          <w:iCs/>
        </w:rPr>
        <w:t>Creating database objects and worked on implementation of the objects.</w:t>
      </w:r>
    </w:p>
    <w:p w:rsidR="003171D2" w:rsidRPr="009D541E" w:rsidRDefault="003171D2" w:rsidP="000A25F9">
      <w:pPr>
        <w:pStyle w:val="ListParagraph"/>
        <w:numPr>
          <w:ilvl w:val="0"/>
          <w:numId w:val="21"/>
        </w:numPr>
        <w:jc w:val="both"/>
        <w:rPr>
          <w:b/>
          <w:u w:val="single"/>
        </w:rPr>
      </w:pPr>
      <w:r w:rsidRPr="009D541E">
        <w:t>Created the required PL/SQL package for the Migration of XML data to Oracle tables</w:t>
      </w:r>
    </w:p>
    <w:p w:rsidR="003171D2" w:rsidRPr="009D541E" w:rsidRDefault="003171D2" w:rsidP="000A25F9">
      <w:pPr>
        <w:pStyle w:val="ListParagraph"/>
        <w:widowControl/>
        <w:numPr>
          <w:ilvl w:val="0"/>
          <w:numId w:val="21"/>
        </w:numPr>
        <w:suppressAutoHyphens/>
        <w:autoSpaceDE/>
        <w:autoSpaceDN/>
        <w:adjustRightInd/>
        <w:spacing w:line="276" w:lineRule="auto"/>
        <w:jc w:val="both"/>
        <w:rPr>
          <w:rFonts w:eastAsia="Arial Unicode MS"/>
          <w:bCs/>
          <w:iCs/>
        </w:rPr>
      </w:pPr>
      <w:r w:rsidRPr="009D541E">
        <w:rPr>
          <w:rFonts w:eastAsia="Arial Unicode MS"/>
          <w:bCs/>
          <w:iCs/>
          <w:color w:val="000000"/>
        </w:rPr>
        <w:t>Created stored procedures, functions, triggers and packages.</w:t>
      </w:r>
    </w:p>
    <w:p w:rsidR="003171D2" w:rsidRPr="009D541E" w:rsidRDefault="003171D2" w:rsidP="000A25F9">
      <w:pPr>
        <w:pStyle w:val="Header"/>
        <w:numPr>
          <w:ilvl w:val="0"/>
          <w:numId w:val="21"/>
        </w:numPr>
        <w:tabs>
          <w:tab w:val="clear" w:pos="4320"/>
          <w:tab w:val="clear" w:pos="8640"/>
        </w:tabs>
        <w:spacing w:line="276" w:lineRule="auto"/>
        <w:jc w:val="both"/>
        <w:rPr>
          <w:rFonts w:eastAsia="Arial Unicode MS"/>
          <w:bCs/>
          <w:iCs/>
        </w:rPr>
      </w:pPr>
      <w:r w:rsidRPr="009D541E">
        <w:rPr>
          <w:rFonts w:eastAsia="Arial Unicode MS"/>
          <w:bCs/>
          <w:iCs/>
        </w:rPr>
        <w:t>Involved in the end-user training activities.</w:t>
      </w:r>
    </w:p>
    <w:p w:rsidR="003171D2" w:rsidRPr="009D541E" w:rsidRDefault="003171D2" w:rsidP="000A25F9">
      <w:pPr>
        <w:pStyle w:val="ListParagraph"/>
        <w:numPr>
          <w:ilvl w:val="0"/>
          <w:numId w:val="21"/>
        </w:numPr>
        <w:jc w:val="both"/>
        <w:rPr>
          <w:b/>
          <w:u w:val="single"/>
        </w:rPr>
      </w:pPr>
      <w:r w:rsidRPr="009D541E">
        <w:t>Took part in the Unit testing of the Project</w:t>
      </w:r>
    </w:p>
    <w:p w:rsidR="00866295" w:rsidRPr="009D541E" w:rsidRDefault="003171D2" w:rsidP="00866295">
      <w:pPr>
        <w:pStyle w:val="ListParagraph"/>
        <w:numPr>
          <w:ilvl w:val="0"/>
          <w:numId w:val="21"/>
        </w:numPr>
        <w:jc w:val="both"/>
        <w:rPr>
          <w:b/>
          <w:u w:val="single"/>
        </w:rPr>
      </w:pPr>
      <w:r w:rsidRPr="009D541E">
        <w:t>Took part in defect fixing during the Integration Testing Phase of the Project</w:t>
      </w:r>
    </w:p>
    <w:p w:rsidR="00DA11A6" w:rsidRDefault="00DA11A6" w:rsidP="000B45DB">
      <w:pPr>
        <w:rPr>
          <w:rFonts w:eastAsia="Arial Unicode MS"/>
          <w:u w:val="single"/>
        </w:rPr>
      </w:pPr>
    </w:p>
    <w:p w:rsidR="000B45DB" w:rsidRPr="009D541E" w:rsidRDefault="000B45DB" w:rsidP="000B45DB">
      <w:pPr>
        <w:rPr>
          <w:rFonts w:eastAsia="Arial Unicode MS"/>
          <w:b/>
          <w:bCs/>
        </w:rPr>
      </w:pPr>
      <w:r w:rsidRPr="009D541E">
        <w:rPr>
          <w:rFonts w:eastAsia="Arial Unicode MS"/>
          <w:u w:val="single"/>
        </w:rPr>
        <w:t>ENVIRONMENT</w:t>
      </w:r>
      <w:r w:rsidRPr="009D541E">
        <w:rPr>
          <w:rFonts w:eastAsia="Arial Unicode MS"/>
        </w:rPr>
        <w:t xml:space="preserve">: </w:t>
      </w:r>
      <w:r w:rsidRPr="009D541E">
        <w:rPr>
          <w:b/>
        </w:rPr>
        <w:t>Oracle 11g</w:t>
      </w:r>
      <w:r w:rsidRPr="009D541E">
        <w:rPr>
          <w:rFonts w:eastAsia="Arial Unicode MS"/>
          <w:bCs/>
        </w:rPr>
        <w:t xml:space="preserve">, </w:t>
      </w:r>
      <w:r w:rsidRPr="009D541E">
        <w:rPr>
          <w:rFonts w:eastAsia="Arial Unicode MS"/>
          <w:b/>
          <w:bCs/>
        </w:rPr>
        <w:t>SQL, PL/SQL</w:t>
      </w:r>
      <w:r w:rsidRPr="009D541E">
        <w:rPr>
          <w:rFonts w:eastAsia="Arial Unicode MS"/>
          <w:bCs/>
        </w:rPr>
        <w:t xml:space="preserve">, </w:t>
      </w:r>
      <w:r w:rsidRPr="009D541E">
        <w:rPr>
          <w:rFonts w:eastAsia="Arial Unicode MS"/>
          <w:b/>
          <w:bCs/>
        </w:rPr>
        <w:t>UNIX &amp; Shell Scripting</w:t>
      </w:r>
    </w:p>
    <w:p w:rsidR="00F65328" w:rsidRPr="009D541E" w:rsidRDefault="00F65328" w:rsidP="000B45DB">
      <w:pPr>
        <w:rPr>
          <w:lang w:val="it-IT"/>
        </w:rPr>
      </w:pPr>
    </w:p>
    <w:sectPr w:rsidR="00F65328" w:rsidRPr="009D541E" w:rsidSect="00B54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4"/>
    <w:multiLevelType w:val="singleLevel"/>
    <w:tmpl w:val="00000004"/>
    <w:lvl w:ilvl="0">
      <w:start w:val="1"/>
      <w:numFmt w:val="bullet"/>
      <w:lvlText w:val=""/>
      <w:lvlJc w:val="left"/>
      <w:pPr>
        <w:tabs>
          <w:tab w:val="num" w:pos="810"/>
        </w:tabs>
        <w:ind w:left="810" w:hanging="360"/>
      </w:pPr>
      <w:rPr>
        <w:rFonts w:ascii="Symbol" w:hAnsi="Symbol"/>
      </w:rPr>
    </w:lvl>
  </w:abstractNum>
  <w:abstractNum w:abstractNumId="2">
    <w:nsid w:val="00000007"/>
    <w:multiLevelType w:val="singleLevel"/>
    <w:tmpl w:val="00000007"/>
    <w:lvl w:ilvl="0">
      <w:start w:val="1"/>
      <w:numFmt w:val="bullet"/>
      <w:lvlText w:val=""/>
      <w:lvlJc w:val="left"/>
      <w:pPr>
        <w:tabs>
          <w:tab w:val="num" w:pos="360"/>
        </w:tabs>
        <w:ind w:left="360" w:hanging="360"/>
      </w:pPr>
      <w:rPr>
        <w:rFonts w:ascii="Symbol" w:hAnsi="Symbol"/>
      </w:rPr>
    </w:lvl>
  </w:abstractNum>
  <w:abstractNum w:abstractNumId="3">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4">
    <w:nsid w:val="0000000B"/>
    <w:multiLevelType w:val="singleLevel"/>
    <w:tmpl w:val="0000000B"/>
    <w:name w:val="WW8Num11"/>
    <w:lvl w:ilvl="0">
      <w:numFmt w:val="bullet"/>
      <w:lvlText w:val=""/>
      <w:lvlJc w:val="left"/>
      <w:pPr>
        <w:tabs>
          <w:tab w:val="num" w:pos="0"/>
        </w:tabs>
        <w:ind w:left="0" w:firstLine="0"/>
      </w:pPr>
      <w:rPr>
        <w:rFonts w:ascii="Symbol" w:hAnsi="Symbol"/>
      </w:rPr>
    </w:lvl>
  </w:abstractNum>
  <w:abstractNum w:abstractNumId="5">
    <w:nsid w:val="010554F2"/>
    <w:multiLevelType w:val="hybridMultilevel"/>
    <w:tmpl w:val="23A24C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0C189D"/>
    <w:multiLevelType w:val="hybridMultilevel"/>
    <w:tmpl w:val="0A4E9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905399E"/>
    <w:multiLevelType w:val="hybridMultilevel"/>
    <w:tmpl w:val="545EF3D8"/>
    <w:lvl w:ilvl="0" w:tplc="6304E804">
      <w:numFmt w:val="bullet"/>
      <w:lvlText w:val=""/>
      <w:lvlJc w:val="left"/>
      <w:pPr>
        <w:ind w:left="720" w:hanging="360"/>
      </w:pPr>
      <w:rPr>
        <w:rFonts w:ascii="Symbol" w:eastAsia="Times New Roman" w:hAnsi="Symbol" w:cs="Aria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D511DBA"/>
    <w:multiLevelType w:val="hybridMultilevel"/>
    <w:tmpl w:val="20025B2E"/>
    <w:lvl w:ilvl="0" w:tplc="6304E80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46308A"/>
    <w:multiLevelType w:val="hybridMultilevel"/>
    <w:tmpl w:val="AE5C7A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96D304D"/>
    <w:multiLevelType w:val="hybridMultilevel"/>
    <w:tmpl w:val="511AD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B960EE2"/>
    <w:multiLevelType w:val="hybridMultilevel"/>
    <w:tmpl w:val="2D940F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D3215F"/>
    <w:multiLevelType w:val="hybridMultilevel"/>
    <w:tmpl w:val="56FA1ECE"/>
    <w:lvl w:ilvl="0" w:tplc="0D4C6D0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EC31EA"/>
    <w:multiLevelType w:val="hybridMultilevel"/>
    <w:tmpl w:val="523E7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A4613A"/>
    <w:multiLevelType w:val="hybridMultilevel"/>
    <w:tmpl w:val="961419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2965137"/>
    <w:multiLevelType w:val="hybridMultilevel"/>
    <w:tmpl w:val="DFECFC5E"/>
    <w:lvl w:ilvl="0" w:tplc="04090001">
      <w:start w:val="1"/>
      <w:numFmt w:val="bullet"/>
      <w:lvlText w:val=""/>
      <w:lvlJc w:val="left"/>
      <w:pPr>
        <w:tabs>
          <w:tab w:val="num" w:pos="180"/>
        </w:tabs>
        <w:ind w:left="180" w:hanging="360"/>
      </w:pPr>
      <w:rPr>
        <w:rFonts w:ascii="Symbol" w:hAnsi="Symbol" w:hint="default"/>
      </w:rPr>
    </w:lvl>
    <w:lvl w:ilvl="1" w:tplc="04090003">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6">
    <w:nsid w:val="389F6F05"/>
    <w:multiLevelType w:val="hybridMultilevel"/>
    <w:tmpl w:val="256CFAD8"/>
    <w:lvl w:ilvl="0" w:tplc="0D4C6D0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885126"/>
    <w:multiLevelType w:val="hybridMultilevel"/>
    <w:tmpl w:val="0958F5D4"/>
    <w:lvl w:ilvl="0" w:tplc="0D4C6D0C">
      <w:start w:val="1"/>
      <w:numFmt w:val="bullet"/>
      <w:lvlText w:val=""/>
      <w:lvlJc w:val="left"/>
      <w:pPr>
        <w:tabs>
          <w:tab w:val="num" w:pos="720"/>
        </w:tabs>
        <w:ind w:left="720" w:hanging="360"/>
      </w:pPr>
      <w:rPr>
        <w:rFonts w:ascii="Wingdings" w:hAnsi="Wingdings"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41175DAF"/>
    <w:multiLevelType w:val="hybridMultilevel"/>
    <w:tmpl w:val="A43AC6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12C0805"/>
    <w:multiLevelType w:val="hybridMultilevel"/>
    <w:tmpl w:val="D034EE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2DD5D76"/>
    <w:multiLevelType w:val="hybridMultilevel"/>
    <w:tmpl w:val="787C92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67B1C55"/>
    <w:multiLevelType w:val="hybridMultilevel"/>
    <w:tmpl w:val="30D25C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E62FF8"/>
    <w:multiLevelType w:val="hybridMultilevel"/>
    <w:tmpl w:val="002C11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9B45211"/>
    <w:multiLevelType w:val="hybridMultilevel"/>
    <w:tmpl w:val="239EDD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781FFC"/>
    <w:multiLevelType w:val="hybridMultilevel"/>
    <w:tmpl w:val="88C6874E"/>
    <w:lvl w:ilvl="0" w:tplc="6304E80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1E39D0"/>
    <w:multiLevelType w:val="hybridMultilevel"/>
    <w:tmpl w:val="5776BA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53DD1982"/>
    <w:multiLevelType w:val="hybridMultilevel"/>
    <w:tmpl w:val="AF1E91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44646F8"/>
    <w:multiLevelType w:val="hybridMultilevel"/>
    <w:tmpl w:val="CE0C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69740D"/>
    <w:multiLevelType w:val="hybridMultilevel"/>
    <w:tmpl w:val="E528BD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nsid w:val="6A04764A"/>
    <w:multiLevelType w:val="hybridMultilevel"/>
    <w:tmpl w:val="8D2C4A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9F163D6"/>
    <w:multiLevelType w:val="hybridMultilevel"/>
    <w:tmpl w:val="855EEA4A"/>
    <w:lvl w:ilvl="0" w:tplc="00000004">
      <w:start w:val="1"/>
      <w:numFmt w:val="bullet"/>
      <w:lvlText w:val=""/>
      <w:lvlJc w:val="left"/>
      <w:pPr>
        <w:ind w:left="360" w:hanging="360"/>
      </w:pPr>
      <w:rPr>
        <w:rFonts w:ascii="Symbol" w:hAnsi="Symbo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A3D4C7A"/>
    <w:multiLevelType w:val="hybridMultilevel"/>
    <w:tmpl w:val="3BB62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7D1320B0"/>
    <w:multiLevelType w:val="hybridMultilevel"/>
    <w:tmpl w:val="6C7C6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D241EF0"/>
    <w:multiLevelType w:val="hybridMultilevel"/>
    <w:tmpl w:val="6C22E11C"/>
    <w:lvl w:ilvl="0" w:tplc="85FC8388">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0"/>
  </w:num>
  <w:num w:numId="6">
    <w:abstractNumId w:val="1"/>
  </w:num>
  <w:num w:numId="7">
    <w:abstractNumId w:val="30"/>
  </w:num>
  <w:num w:numId="8">
    <w:abstractNumId w:val="24"/>
  </w:num>
  <w:num w:numId="9">
    <w:abstractNumId w:val="8"/>
  </w:num>
  <w:num w:numId="10">
    <w:abstractNumId w:val="14"/>
  </w:num>
  <w:num w:numId="11">
    <w:abstractNumId w:val="27"/>
  </w:num>
  <w:num w:numId="12">
    <w:abstractNumId w:val="28"/>
  </w:num>
  <w:num w:numId="13">
    <w:abstractNumId w:val="31"/>
  </w:num>
  <w:num w:numId="14">
    <w:abstractNumId w:val="32"/>
  </w:num>
  <w:num w:numId="15">
    <w:abstractNumId w:val="11"/>
  </w:num>
  <w:num w:numId="16">
    <w:abstractNumId w:val="21"/>
  </w:num>
  <w:num w:numId="17">
    <w:abstractNumId w:val="15"/>
  </w:num>
  <w:num w:numId="18">
    <w:abstractNumId w:val="26"/>
  </w:num>
  <w:num w:numId="19">
    <w:abstractNumId w:val="13"/>
  </w:num>
  <w:num w:numId="20">
    <w:abstractNumId w:val="20"/>
  </w:num>
  <w:num w:numId="21">
    <w:abstractNumId w:val="29"/>
  </w:num>
  <w:num w:numId="22">
    <w:abstractNumId w:val="25"/>
  </w:num>
  <w:num w:numId="23">
    <w:abstractNumId w:val="18"/>
  </w:num>
  <w:num w:numId="24">
    <w:abstractNumId w:val="5"/>
  </w:num>
  <w:num w:numId="25">
    <w:abstractNumId w:val="23"/>
  </w:num>
  <w:num w:numId="26">
    <w:abstractNumId w:val="12"/>
  </w:num>
  <w:num w:numId="27">
    <w:abstractNumId w:val="16"/>
  </w:num>
  <w:num w:numId="28">
    <w:abstractNumId w:val="17"/>
  </w:num>
  <w:num w:numId="29">
    <w:abstractNumId w:val="6"/>
  </w:num>
  <w:num w:numId="30">
    <w:abstractNumId w:val="19"/>
  </w:num>
  <w:num w:numId="31">
    <w:abstractNumId w:val="9"/>
  </w:num>
  <w:num w:numId="32">
    <w:abstractNumId w:val="22"/>
  </w:num>
  <w:num w:numId="33">
    <w:abstractNumId w:val="10"/>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2C"/>
    <w:rsid w:val="00000641"/>
    <w:rsid w:val="000018ED"/>
    <w:rsid w:val="00002865"/>
    <w:rsid w:val="00024E16"/>
    <w:rsid w:val="0003563F"/>
    <w:rsid w:val="00037E79"/>
    <w:rsid w:val="000749BA"/>
    <w:rsid w:val="000A25F9"/>
    <w:rsid w:val="000B2AC2"/>
    <w:rsid w:val="000B45DB"/>
    <w:rsid w:val="000E687F"/>
    <w:rsid w:val="000F2657"/>
    <w:rsid w:val="00125567"/>
    <w:rsid w:val="001305FC"/>
    <w:rsid w:val="00152CB5"/>
    <w:rsid w:val="0019437E"/>
    <w:rsid w:val="001A7468"/>
    <w:rsid w:val="00217B22"/>
    <w:rsid w:val="0026075C"/>
    <w:rsid w:val="00277EF9"/>
    <w:rsid w:val="00282D2C"/>
    <w:rsid w:val="00282EE5"/>
    <w:rsid w:val="00296197"/>
    <w:rsid w:val="002A1AEC"/>
    <w:rsid w:val="002A6435"/>
    <w:rsid w:val="002A755C"/>
    <w:rsid w:val="002C331C"/>
    <w:rsid w:val="003171D2"/>
    <w:rsid w:val="00317CF6"/>
    <w:rsid w:val="00322B08"/>
    <w:rsid w:val="00323FE8"/>
    <w:rsid w:val="003418C0"/>
    <w:rsid w:val="00371863"/>
    <w:rsid w:val="00372E22"/>
    <w:rsid w:val="003A4B97"/>
    <w:rsid w:val="003A553E"/>
    <w:rsid w:val="004007F1"/>
    <w:rsid w:val="004037E0"/>
    <w:rsid w:val="00413539"/>
    <w:rsid w:val="00415E2D"/>
    <w:rsid w:val="00482DDC"/>
    <w:rsid w:val="00494877"/>
    <w:rsid w:val="005170C4"/>
    <w:rsid w:val="00532BC3"/>
    <w:rsid w:val="0055491B"/>
    <w:rsid w:val="00567C76"/>
    <w:rsid w:val="00567CAC"/>
    <w:rsid w:val="0058176B"/>
    <w:rsid w:val="005D65FA"/>
    <w:rsid w:val="0062147F"/>
    <w:rsid w:val="00624102"/>
    <w:rsid w:val="0067194E"/>
    <w:rsid w:val="0068529C"/>
    <w:rsid w:val="006A0290"/>
    <w:rsid w:val="006B0479"/>
    <w:rsid w:val="006B371C"/>
    <w:rsid w:val="006D4515"/>
    <w:rsid w:val="00735435"/>
    <w:rsid w:val="007401F1"/>
    <w:rsid w:val="00741F19"/>
    <w:rsid w:val="007569F3"/>
    <w:rsid w:val="007A7995"/>
    <w:rsid w:val="007D3C3E"/>
    <w:rsid w:val="007E7F89"/>
    <w:rsid w:val="007F0081"/>
    <w:rsid w:val="007F0F54"/>
    <w:rsid w:val="00807BD3"/>
    <w:rsid w:val="008154AC"/>
    <w:rsid w:val="00815ABE"/>
    <w:rsid w:val="00841306"/>
    <w:rsid w:val="008444F4"/>
    <w:rsid w:val="0084778E"/>
    <w:rsid w:val="00866295"/>
    <w:rsid w:val="0088241E"/>
    <w:rsid w:val="00897FC5"/>
    <w:rsid w:val="008A5E23"/>
    <w:rsid w:val="008E3F0E"/>
    <w:rsid w:val="008F32A2"/>
    <w:rsid w:val="0092047C"/>
    <w:rsid w:val="00925506"/>
    <w:rsid w:val="00956FE0"/>
    <w:rsid w:val="0096355A"/>
    <w:rsid w:val="009D541E"/>
    <w:rsid w:val="00A02BFC"/>
    <w:rsid w:val="00A56384"/>
    <w:rsid w:val="00A76042"/>
    <w:rsid w:val="00A9122D"/>
    <w:rsid w:val="00AA44D7"/>
    <w:rsid w:val="00B1155F"/>
    <w:rsid w:val="00B25FCC"/>
    <w:rsid w:val="00B359FF"/>
    <w:rsid w:val="00B36D02"/>
    <w:rsid w:val="00B542BA"/>
    <w:rsid w:val="00B83B9F"/>
    <w:rsid w:val="00BA2A3A"/>
    <w:rsid w:val="00BF353D"/>
    <w:rsid w:val="00C17B41"/>
    <w:rsid w:val="00C35D9B"/>
    <w:rsid w:val="00CE0B66"/>
    <w:rsid w:val="00CE441E"/>
    <w:rsid w:val="00D01423"/>
    <w:rsid w:val="00D34EE1"/>
    <w:rsid w:val="00D57966"/>
    <w:rsid w:val="00D7455B"/>
    <w:rsid w:val="00D76304"/>
    <w:rsid w:val="00DA11A6"/>
    <w:rsid w:val="00DB6797"/>
    <w:rsid w:val="00DD285E"/>
    <w:rsid w:val="00DF10B9"/>
    <w:rsid w:val="00DF5B59"/>
    <w:rsid w:val="00E55109"/>
    <w:rsid w:val="00E60458"/>
    <w:rsid w:val="00E61A76"/>
    <w:rsid w:val="00E72EA8"/>
    <w:rsid w:val="00E74B66"/>
    <w:rsid w:val="00E916DD"/>
    <w:rsid w:val="00E9241B"/>
    <w:rsid w:val="00EC1EB3"/>
    <w:rsid w:val="00ED4CBF"/>
    <w:rsid w:val="00F21D70"/>
    <w:rsid w:val="00F368A9"/>
    <w:rsid w:val="00F4355D"/>
    <w:rsid w:val="00F55F30"/>
    <w:rsid w:val="00F65328"/>
    <w:rsid w:val="00F67FA4"/>
    <w:rsid w:val="00F70D17"/>
    <w:rsid w:val="00F74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5CD5E2-5C3B-40AB-8882-C8CCFD39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D2C"/>
    <w:pPr>
      <w:widowControl w:val="0"/>
      <w:autoSpaceDE w:val="0"/>
      <w:autoSpaceDN w:val="0"/>
      <w:adjustRightInd w:val="0"/>
      <w:spacing w:after="0" w:line="240" w:lineRule="auto"/>
    </w:pPr>
    <w:rPr>
      <w:rFonts w:ascii="Times New Roman" w:eastAsia="PMingLiU" w:hAnsi="Times New Roman" w:cs="Times New Roman"/>
      <w:sz w:val="24"/>
      <w:szCs w:val="24"/>
      <w:lang w:val="en-US"/>
    </w:rPr>
  </w:style>
  <w:style w:type="paragraph" w:styleId="Heading5">
    <w:name w:val="heading 5"/>
    <w:basedOn w:val="Normal"/>
    <w:next w:val="Normal"/>
    <w:link w:val="Heading5Char"/>
    <w:qFormat/>
    <w:rsid w:val="007569F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D2C"/>
    <w:pPr>
      <w:ind w:left="720"/>
      <w:contextualSpacing/>
    </w:pPr>
  </w:style>
  <w:style w:type="paragraph" w:styleId="BalloonText">
    <w:name w:val="Balloon Text"/>
    <w:basedOn w:val="Normal"/>
    <w:link w:val="BalloonTextChar"/>
    <w:uiPriority w:val="99"/>
    <w:semiHidden/>
    <w:unhideWhenUsed/>
    <w:rsid w:val="00282D2C"/>
    <w:rPr>
      <w:rFonts w:ascii="Tahoma" w:hAnsi="Tahoma" w:cs="Tahoma"/>
      <w:sz w:val="16"/>
      <w:szCs w:val="16"/>
    </w:rPr>
  </w:style>
  <w:style w:type="character" w:customStyle="1" w:styleId="BalloonTextChar">
    <w:name w:val="Balloon Text Char"/>
    <w:basedOn w:val="DefaultParagraphFont"/>
    <w:link w:val="BalloonText"/>
    <w:uiPriority w:val="99"/>
    <w:semiHidden/>
    <w:rsid w:val="00282D2C"/>
    <w:rPr>
      <w:rFonts w:ascii="Tahoma" w:eastAsia="PMingLiU" w:hAnsi="Tahoma" w:cs="Tahoma"/>
      <w:sz w:val="16"/>
      <w:szCs w:val="16"/>
      <w:lang w:val="en-US"/>
    </w:rPr>
  </w:style>
  <w:style w:type="character" w:customStyle="1" w:styleId="WW8Num1z0">
    <w:name w:val="WW8Num1z0"/>
    <w:rsid w:val="00282D2C"/>
    <w:rPr>
      <w:rFonts w:ascii="Symbol" w:hAnsi="Symbol" w:cs="Symbol"/>
    </w:rPr>
  </w:style>
  <w:style w:type="paragraph" w:customStyle="1" w:styleId="summary">
    <w:name w:val="summary"/>
    <w:basedOn w:val="Normal"/>
    <w:rsid w:val="00282D2C"/>
    <w:pPr>
      <w:widowControl/>
      <w:suppressAutoHyphens/>
      <w:autoSpaceDE/>
      <w:autoSpaceDN/>
      <w:adjustRightInd/>
      <w:spacing w:before="240"/>
      <w:ind w:left="720"/>
    </w:pPr>
    <w:rPr>
      <w:rFonts w:eastAsia="Times New Roman"/>
      <w:lang w:eastAsia="ar-SA"/>
    </w:rPr>
  </w:style>
  <w:style w:type="table" w:styleId="TableGrid">
    <w:name w:val="Table Grid"/>
    <w:basedOn w:val="TableNormal"/>
    <w:uiPriority w:val="59"/>
    <w:rsid w:val="00756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7569F3"/>
    <w:rPr>
      <w:rFonts w:ascii="Times New Roman" w:eastAsia="PMingLiU" w:hAnsi="Times New Roman" w:cs="Times New Roman"/>
      <w:sz w:val="24"/>
      <w:szCs w:val="24"/>
      <w:lang w:val="en-US"/>
    </w:rPr>
  </w:style>
  <w:style w:type="character" w:customStyle="1" w:styleId="bdyblk">
    <w:name w:val="bdy_blk"/>
    <w:basedOn w:val="DefaultParagraphFont"/>
    <w:rsid w:val="007569F3"/>
  </w:style>
  <w:style w:type="paragraph" w:styleId="Header">
    <w:name w:val="header"/>
    <w:basedOn w:val="Normal"/>
    <w:link w:val="HeaderChar"/>
    <w:rsid w:val="003171D2"/>
    <w:pPr>
      <w:widowControl/>
      <w:tabs>
        <w:tab w:val="center" w:pos="4320"/>
        <w:tab w:val="right" w:pos="8640"/>
      </w:tabs>
      <w:suppressAutoHyphens/>
      <w:autoSpaceDE/>
      <w:autoSpaceDN/>
      <w:adjustRightInd/>
    </w:pPr>
    <w:rPr>
      <w:rFonts w:eastAsia="Times New Roman"/>
      <w:lang w:eastAsia="ar-SA"/>
    </w:rPr>
  </w:style>
  <w:style w:type="character" w:customStyle="1" w:styleId="HeaderChar">
    <w:name w:val="Header Char"/>
    <w:basedOn w:val="DefaultParagraphFont"/>
    <w:link w:val="Header"/>
    <w:rsid w:val="003171D2"/>
    <w:rPr>
      <w:rFonts w:ascii="Times New Roman" w:eastAsia="Times New Roman" w:hAnsi="Times New Roman" w:cs="Times New Roman"/>
      <w:sz w:val="24"/>
      <w:szCs w:val="24"/>
      <w:lang w:val="en-US" w:eastAsia="ar-SA"/>
    </w:rPr>
  </w:style>
  <w:style w:type="character" w:styleId="Hyperlink">
    <w:name w:val="Hyperlink"/>
    <w:basedOn w:val="DefaultParagraphFont"/>
    <w:uiPriority w:val="99"/>
    <w:unhideWhenUsed/>
    <w:rsid w:val="008477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dubey@virtuegroup.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SeshRamesh</dc:creator>
  <cp:lastModifiedBy>archana</cp:lastModifiedBy>
  <cp:revision>2</cp:revision>
  <dcterms:created xsi:type="dcterms:W3CDTF">2017-08-10T17:15:00Z</dcterms:created>
  <dcterms:modified xsi:type="dcterms:W3CDTF">2017-08-10T17:15:00Z</dcterms:modified>
</cp:coreProperties>
</file>