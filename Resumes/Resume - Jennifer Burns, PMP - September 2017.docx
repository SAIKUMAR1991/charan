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D5AD" w14:textId="69E2D48C" w:rsidR="0082036C" w:rsidRDefault="00317966" w:rsidP="0082036C">
      <w:pPr>
        <w:pStyle w:val="Heading2"/>
        <w:jc w:val="center"/>
        <w:rPr>
          <w:rFonts w:ascii="Arial Narrow" w:hAnsi="Arial Narrow"/>
          <w:cap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Jennifer Burns</w:t>
      </w:r>
      <w:r w:rsidR="00110960">
        <w:rPr>
          <w:rFonts w:ascii="Arial" w:hAnsi="Arial" w:cs="Arial"/>
          <w:sz w:val="40"/>
          <w:szCs w:val="40"/>
        </w:rPr>
        <w:t xml:space="preserve">, </w:t>
      </w:r>
      <w:r w:rsidR="00263BA0">
        <w:rPr>
          <w:rFonts w:ascii="Arial Narrow" w:hAnsi="Arial Narrow"/>
          <w:caps/>
          <w:sz w:val="36"/>
          <w:szCs w:val="36"/>
        </w:rPr>
        <w:t>P</w:t>
      </w:r>
      <w:r w:rsidR="00180347">
        <w:rPr>
          <w:rFonts w:ascii="Arial Narrow" w:hAnsi="Arial Narrow"/>
          <w:caps/>
          <w:sz w:val="36"/>
          <w:szCs w:val="36"/>
        </w:rPr>
        <w:t>MP</w:t>
      </w:r>
    </w:p>
    <w:p w14:paraId="7F321CF4" w14:textId="3A4468C6" w:rsidR="00180347" w:rsidRPr="00764C0B" w:rsidRDefault="00180347" w:rsidP="00180347">
      <w:pPr>
        <w:jc w:val="center"/>
        <w:rPr>
          <w:rFonts w:ascii="Arial" w:hAnsi="Arial" w:cs="Arial"/>
          <w:sz w:val="24"/>
          <w:szCs w:val="24"/>
        </w:rPr>
      </w:pPr>
      <w:r w:rsidRPr="00764C0B">
        <w:rPr>
          <w:rFonts w:ascii="Arial" w:hAnsi="Arial" w:cs="Arial"/>
          <w:sz w:val="24"/>
          <w:szCs w:val="24"/>
        </w:rPr>
        <w:t>Senior IT Project Manager</w:t>
      </w:r>
    </w:p>
    <w:p w14:paraId="22A18730" w14:textId="4800EBD6" w:rsidR="00764C0B" w:rsidRPr="00764C0B" w:rsidRDefault="00764C0B" w:rsidP="00180347">
      <w:pPr>
        <w:jc w:val="center"/>
        <w:rPr>
          <w:rFonts w:ascii="Arial" w:hAnsi="Arial" w:cs="Arial"/>
          <w:sz w:val="24"/>
          <w:szCs w:val="24"/>
        </w:rPr>
      </w:pPr>
      <w:r w:rsidRPr="00764C0B">
        <w:rPr>
          <w:rFonts w:ascii="Arial" w:hAnsi="Arial" w:cs="Arial"/>
          <w:sz w:val="24"/>
          <w:szCs w:val="24"/>
        </w:rPr>
        <w:t>109 Fearrington Post – Creekwood, Fearrington Village, NC 27312</w:t>
      </w:r>
    </w:p>
    <w:p w14:paraId="4A46597F" w14:textId="03C2CF4E" w:rsidR="00165780" w:rsidRPr="00764C0B" w:rsidRDefault="003C3D44" w:rsidP="001803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cell: </w:t>
      </w:r>
      <w:r w:rsidR="00165780" w:rsidRPr="00764C0B">
        <w:rPr>
          <w:rFonts w:ascii="Arial" w:hAnsi="Arial" w:cs="Arial"/>
          <w:sz w:val="24"/>
          <w:szCs w:val="24"/>
        </w:rPr>
        <w:t xml:space="preserve">808-778-7441 </w:t>
      </w:r>
      <w:r>
        <w:rPr>
          <w:rFonts w:ascii="Arial" w:hAnsi="Arial" w:cs="Arial"/>
          <w:sz w:val="24"/>
          <w:szCs w:val="24"/>
        </w:rPr>
        <w:t xml:space="preserve"> / email: hawaii50@netscape.com</w:t>
      </w:r>
    </w:p>
    <w:p w14:paraId="1AA53B19" w14:textId="77777777" w:rsidR="0082036C" w:rsidRPr="00180347" w:rsidRDefault="0082036C" w:rsidP="0082036C">
      <w:pPr>
        <w:rPr>
          <w:rFonts w:ascii="Arial" w:hAnsi="Arial" w:cs="Arial"/>
        </w:rPr>
      </w:pPr>
    </w:p>
    <w:p w14:paraId="4FD8DB1D" w14:textId="77777777" w:rsidR="007D298A" w:rsidRPr="00764C0B" w:rsidRDefault="007D298A" w:rsidP="0082036C">
      <w:pPr>
        <w:rPr>
          <w:rFonts w:ascii="Arial" w:hAnsi="Arial" w:cs="Arial"/>
          <w:b/>
          <w:sz w:val="28"/>
          <w:szCs w:val="28"/>
        </w:rPr>
      </w:pPr>
      <w:r w:rsidRPr="00764C0B">
        <w:rPr>
          <w:rFonts w:ascii="Arial" w:hAnsi="Arial" w:cs="Arial"/>
          <w:b/>
          <w:sz w:val="28"/>
          <w:szCs w:val="28"/>
        </w:rPr>
        <w:t>Professional Highlights</w:t>
      </w:r>
    </w:p>
    <w:p w14:paraId="4D5AC7BE" w14:textId="70866153" w:rsidR="000A4A53" w:rsidRDefault="000A4A53" w:rsidP="004248DC">
      <w:pPr>
        <w:pStyle w:val="StandardParagraph"/>
        <w:numPr>
          <w:ilvl w:val="0"/>
          <w:numId w:val="2"/>
        </w:numPr>
        <w:tabs>
          <w:tab w:val="clear" w:pos="360"/>
          <w:tab w:val="num" w:pos="1080"/>
        </w:tabs>
        <w:spacing w:before="120" w:line="240" w:lineRule="auto"/>
        <w:ind w:left="1080"/>
        <w:jc w:val="left"/>
        <w:rPr>
          <w:rFonts w:ascii="Arial" w:hAnsi="Arial" w:cs="Arial"/>
        </w:rPr>
      </w:pPr>
      <w:r w:rsidRPr="000A4A53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professional</w:t>
      </w:r>
      <w:r w:rsidRPr="000A4A53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over </w:t>
      </w:r>
      <w:r w:rsidR="008B5835">
        <w:rPr>
          <w:rFonts w:ascii="Arial" w:hAnsi="Arial" w:cs="Arial"/>
        </w:rPr>
        <w:t>twenty</w:t>
      </w:r>
      <w:r>
        <w:rPr>
          <w:rFonts w:ascii="Arial" w:hAnsi="Arial" w:cs="Arial"/>
        </w:rPr>
        <w:t xml:space="preserve"> (</w:t>
      </w:r>
      <w:r w:rsidR="008B5835">
        <w:rPr>
          <w:rFonts w:ascii="Arial" w:hAnsi="Arial" w:cs="Arial"/>
        </w:rPr>
        <w:t>20</w:t>
      </w:r>
      <w:r>
        <w:rPr>
          <w:rFonts w:ascii="Arial" w:hAnsi="Arial" w:cs="Arial"/>
        </w:rPr>
        <w:t>)</w:t>
      </w:r>
      <w:r w:rsidRPr="000A4A53">
        <w:rPr>
          <w:rFonts w:ascii="Arial" w:hAnsi="Arial" w:cs="Arial"/>
        </w:rPr>
        <w:t xml:space="preserve"> years of experience in diverse technologies and industries including </w:t>
      </w:r>
      <w:r w:rsidR="007063E5">
        <w:rPr>
          <w:rFonts w:ascii="Arial" w:hAnsi="Arial" w:cs="Arial"/>
        </w:rPr>
        <w:t>healthcare</w:t>
      </w:r>
      <w:r w:rsidR="004248DC">
        <w:rPr>
          <w:rFonts w:ascii="Arial" w:hAnsi="Arial" w:cs="Arial"/>
        </w:rPr>
        <w:t xml:space="preserve"> (hospital setting), health insurance (Medicare / Medicaid), </w:t>
      </w:r>
      <w:r w:rsidR="00200D15">
        <w:rPr>
          <w:rFonts w:ascii="Arial" w:hAnsi="Arial" w:cs="Arial"/>
        </w:rPr>
        <w:t>telecommunications</w:t>
      </w:r>
      <w:r w:rsidR="00764C0B">
        <w:rPr>
          <w:rFonts w:ascii="Arial" w:hAnsi="Arial" w:cs="Arial"/>
        </w:rPr>
        <w:t>, and state government</w:t>
      </w:r>
    </w:p>
    <w:p w14:paraId="316E7824" w14:textId="17B86DAF" w:rsidR="007063E5" w:rsidRDefault="007063E5" w:rsidP="004248DC">
      <w:pPr>
        <w:numPr>
          <w:ilvl w:val="0"/>
          <w:numId w:val="2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</w:rPr>
      </w:pPr>
      <w:r>
        <w:rPr>
          <w:rFonts w:ascii="Arial" w:hAnsi="Arial" w:cs="Arial"/>
        </w:rPr>
        <w:t>Project Management Institute-</w:t>
      </w:r>
      <w:r w:rsidRPr="004F14CE">
        <w:rPr>
          <w:rFonts w:ascii="Arial" w:hAnsi="Arial" w:cs="Arial"/>
        </w:rPr>
        <w:t>Certified Projec</w:t>
      </w:r>
      <w:r>
        <w:rPr>
          <w:rFonts w:ascii="Arial" w:hAnsi="Arial" w:cs="Arial"/>
        </w:rPr>
        <w:t>t Management</w:t>
      </w:r>
      <w:r w:rsidRPr="004F14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Professional (PMI PMP)</w:t>
      </w:r>
    </w:p>
    <w:p w14:paraId="79446B23" w14:textId="3FC3E8F0" w:rsidR="007063E5" w:rsidRPr="00833D73" w:rsidRDefault="007063E5" w:rsidP="00833D73">
      <w:pPr>
        <w:pStyle w:val="StandardParagraph"/>
        <w:numPr>
          <w:ilvl w:val="0"/>
          <w:numId w:val="2"/>
        </w:numPr>
        <w:tabs>
          <w:tab w:val="clear" w:pos="360"/>
          <w:tab w:val="num" w:pos="1080"/>
        </w:tabs>
        <w:spacing w:before="120" w:line="240" w:lineRule="auto"/>
        <w:ind w:left="10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Managed numerous complex, multi-million dollar information system projects from initiation to final acceptance </w:t>
      </w:r>
      <w:r w:rsidR="00833D73">
        <w:rPr>
          <w:rFonts w:ascii="Arial" w:hAnsi="Arial" w:cs="Arial"/>
        </w:rPr>
        <w:t>(expertise is major system conversions / upgrades)</w:t>
      </w:r>
    </w:p>
    <w:p w14:paraId="55D41E07" w14:textId="7C0C6E2A" w:rsidR="00200D15" w:rsidRDefault="007063E5" w:rsidP="004248DC">
      <w:pPr>
        <w:pStyle w:val="StandardParagraph"/>
        <w:numPr>
          <w:ilvl w:val="0"/>
          <w:numId w:val="2"/>
        </w:numPr>
        <w:tabs>
          <w:tab w:val="clear" w:pos="360"/>
          <w:tab w:val="num" w:pos="1080"/>
        </w:tabs>
        <w:spacing w:before="120" w:line="240" w:lineRule="auto"/>
        <w:ind w:left="1080"/>
        <w:jc w:val="left"/>
        <w:rPr>
          <w:rFonts w:ascii="Arial" w:hAnsi="Arial" w:cs="Arial"/>
        </w:rPr>
      </w:pPr>
      <w:r>
        <w:rPr>
          <w:rFonts w:ascii="Arial" w:hAnsi="Arial" w:cs="Arial"/>
        </w:rPr>
        <w:t>Developed SharePoint repositories</w:t>
      </w:r>
      <w:r w:rsidR="00200D15">
        <w:rPr>
          <w:rFonts w:ascii="Arial" w:hAnsi="Arial" w:cs="Arial"/>
        </w:rPr>
        <w:t xml:space="preserve"> to maintain all project documentation</w:t>
      </w:r>
    </w:p>
    <w:p w14:paraId="5F6238BF" w14:textId="3091F83C" w:rsidR="00200D15" w:rsidRDefault="00CE3313" w:rsidP="004248DC">
      <w:pPr>
        <w:pStyle w:val="StandardParagraph"/>
        <w:numPr>
          <w:ilvl w:val="0"/>
          <w:numId w:val="2"/>
        </w:numPr>
        <w:tabs>
          <w:tab w:val="clear" w:pos="360"/>
          <w:tab w:val="num" w:pos="1080"/>
        </w:tabs>
        <w:spacing w:before="120" w:line="240" w:lineRule="auto"/>
        <w:ind w:left="10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Led large teams using SDLC and Agile methodologies </w:t>
      </w:r>
    </w:p>
    <w:p w14:paraId="51E2C09C" w14:textId="53926BBC" w:rsidR="00200D15" w:rsidRDefault="00200D15" w:rsidP="004248DC">
      <w:pPr>
        <w:pStyle w:val="StandardParagraph"/>
        <w:numPr>
          <w:ilvl w:val="0"/>
          <w:numId w:val="2"/>
        </w:numPr>
        <w:tabs>
          <w:tab w:val="clear" w:pos="360"/>
          <w:tab w:val="num" w:pos="1080"/>
        </w:tabs>
        <w:spacing w:before="120" w:line="240" w:lineRule="auto"/>
        <w:ind w:left="1080"/>
        <w:jc w:val="left"/>
        <w:rPr>
          <w:rFonts w:ascii="Arial" w:hAnsi="Arial" w:cs="Arial"/>
        </w:rPr>
      </w:pPr>
      <w:r>
        <w:rPr>
          <w:rFonts w:ascii="Arial" w:hAnsi="Arial" w:cs="Arial"/>
        </w:rPr>
        <w:t>Extensive vendor management experience</w:t>
      </w:r>
    </w:p>
    <w:p w14:paraId="3A7CA3B6" w14:textId="77777777" w:rsidR="00745648" w:rsidRPr="008C6754" w:rsidRDefault="004F14CE" w:rsidP="000A4A53">
      <w:pPr>
        <w:tabs>
          <w:tab w:val="left" w:pos="3994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AA15070" w14:textId="77777777" w:rsidR="007D298A" w:rsidRPr="00764C0B" w:rsidRDefault="007D298A" w:rsidP="0082036C">
      <w:pPr>
        <w:rPr>
          <w:rFonts w:ascii="Arial" w:hAnsi="Arial" w:cs="Arial"/>
          <w:b/>
          <w:sz w:val="28"/>
          <w:szCs w:val="28"/>
        </w:rPr>
      </w:pPr>
      <w:r w:rsidRPr="00764C0B">
        <w:rPr>
          <w:rFonts w:ascii="Arial" w:hAnsi="Arial" w:cs="Arial"/>
          <w:b/>
          <w:sz w:val="28"/>
          <w:szCs w:val="28"/>
        </w:rPr>
        <w:t>Education</w:t>
      </w:r>
    </w:p>
    <w:p w14:paraId="7997B1ED" w14:textId="1E56519D" w:rsidR="000A4A53" w:rsidRDefault="0075715E" w:rsidP="000A4A53">
      <w:pPr>
        <w:tabs>
          <w:tab w:val="left" w:pos="1440"/>
        </w:tabs>
        <w:spacing w:before="12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1995</w:t>
      </w:r>
      <w:r w:rsidR="000A4A53">
        <w:rPr>
          <w:rFonts w:ascii="Arial" w:hAnsi="Arial" w:cs="Arial"/>
          <w:b/>
        </w:rPr>
        <w:tab/>
      </w:r>
      <w:r w:rsidR="000A4A53" w:rsidRPr="000A4A53">
        <w:rPr>
          <w:rFonts w:ascii="Arial" w:hAnsi="Arial" w:cs="Arial"/>
        </w:rPr>
        <w:t xml:space="preserve">Bachelor of </w:t>
      </w:r>
      <w:r w:rsidR="00B3685B">
        <w:rPr>
          <w:rFonts w:ascii="Arial" w:hAnsi="Arial" w:cs="Arial"/>
        </w:rPr>
        <w:t>Business Administration</w:t>
      </w:r>
      <w:r w:rsidR="000A4A53" w:rsidRPr="000A4A53">
        <w:rPr>
          <w:rFonts w:ascii="Arial" w:hAnsi="Arial" w:cs="Arial"/>
        </w:rPr>
        <w:t xml:space="preserve">, </w:t>
      </w:r>
      <w:r w:rsidR="00B3685B">
        <w:rPr>
          <w:rFonts w:ascii="Arial" w:hAnsi="Arial" w:cs="Arial"/>
        </w:rPr>
        <w:t>Management Information Systems</w:t>
      </w:r>
    </w:p>
    <w:p w14:paraId="4B91B7C0" w14:textId="58676E87" w:rsidR="000A4A53" w:rsidRPr="000A4A53" w:rsidRDefault="000A4A53" w:rsidP="000A4A53">
      <w:pPr>
        <w:tabs>
          <w:tab w:val="left" w:pos="1440"/>
        </w:tabs>
        <w:ind w:left="720"/>
        <w:rPr>
          <w:rFonts w:ascii="Arial" w:hAnsi="Arial" w:cs="Arial"/>
          <w:i/>
        </w:rPr>
      </w:pPr>
      <w:r>
        <w:rPr>
          <w:rFonts w:ascii="Arial" w:hAnsi="Arial" w:cs="Arial"/>
          <w:b/>
        </w:rPr>
        <w:tab/>
      </w:r>
      <w:r w:rsidR="00B3685B" w:rsidRPr="00B3685B">
        <w:rPr>
          <w:rFonts w:ascii="Arial" w:hAnsi="Arial" w:cs="Arial"/>
          <w:i/>
        </w:rPr>
        <w:t>McCombs</w:t>
      </w:r>
      <w:r w:rsidR="00C37EF7">
        <w:rPr>
          <w:rFonts w:ascii="Arial" w:hAnsi="Arial" w:cs="Arial"/>
          <w:i/>
        </w:rPr>
        <w:t xml:space="preserve"> </w:t>
      </w:r>
      <w:r w:rsidR="00B3685B">
        <w:rPr>
          <w:rFonts w:ascii="Arial" w:hAnsi="Arial" w:cs="Arial"/>
          <w:i/>
        </w:rPr>
        <w:t xml:space="preserve">School of Business, </w:t>
      </w:r>
      <w:r>
        <w:rPr>
          <w:rFonts w:ascii="Arial" w:hAnsi="Arial" w:cs="Arial"/>
          <w:i/>
        </w:rPr>
        <w:t xml:space="preserve">University of </w:t>
      </w:r>
      <w:r w:rsidR="00B3685B">
        <w:rPr>
          <w:rFonts w:ascii="Arial" w:hAnsi="Arial" w:cs="Arial"/>
          <w:i/>
        </w:rPr>
        <w:t>Texas at Austin</w:t>
      </w:r>
      <w:r>
        <w:rPr>
          <w:rFonts w:ascii="Arial" w:hAnsi="Arial" w:cs="Arial"/>
          <w:i/>
        </w:rPr>
        <w:t xml:space="preserve">, </w:t>
      </w:r>
      <w:r w:rsidR="00B3685B">
        <w:rPr>
          <w:rFonts w:ascii="Arial" w:hAnsi="Arial" w:cs="Arial"/>
          <w:i/>
        </w:rPr>
        <w:t xml:space="preserve">Austin, TX </w:t>
      </w:r>
    </w:p>
    <w:p w14:paraId="304314E5" w14:textId="77777777" w:rsidR="00767B2D" w:rsidRPr="00180347" w:rsidRDefault="00767B2D" w:rsidP="00767B2D">
      <w:pPr>
        <w:ind w:left="1071"/>
        <w:rPr>
          <w:rFonts w:ascii="Arial" w:hAnsi="Arial" w:cs="Arial"/>
        </w:rPr>
      </w:pPr>
    </w:p>
    <w:p w14:paraId="18856E5C" w14:textId="77777777" w:rsidR="00335229" w:rsidRPr="00764C0B" w:rsidRDefault="00335229" w:rsidP="006B49E1">
      <w:pPr>
        <w:rPr>
          <w:rFonts w:ascii="Arial" w:hAnsi="Arial" w:cs="Arial"/>
          <w:b/>
          <w:sz w:val="28"/>
          <w:szCs w:val="28"/>
        </w:rPr>
      </w:pPr>
      <w:r w:rsidRPr="00764C0B">
        <w:rPr>
          <w:rFonts w:ascii="Arial" w:hAnsi="Arial" w:cs="Arial"/>
          <w:b/>
          <w:sz w:val="28"/>
          <w:szCs w:val="28"/>
        </w:rPr>
        <w:t>Certifications</w:t>
      </w:r>
    </w:p>
    <w:p w14:paraId="23E2C3C8" w14:textId="77777777" w:rsidR="00764C0B" w:rsidRDefault="00B3685B" w:rsidP="00764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1E778BE" w14:textId="4D7D8F58" w:rsidR="00B3685B" w:rsidRDefault="00B3685B" w:rsidP="00764C0B">
      <w:pPr>
        <w:ind w:left="714"/>
        <w:rPr>
          <w:rFonts w:ascii="Arial" w:hAnsi="Arial" w:cs="Arial"/>
        </w:rPr>
      </w:pPr>
      <w:r>
        <w:rPr>
          <w:rFonts w:ascii="Arial" w:hAnsi="Arial" w:cs="Arial"/>
          <w:b/>
        </w:rPr>
        <w:t>2013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Executive Management </w:t>
      </w:r>
      <w:r w:rsidR="008B5835">
        <w:rPr>
          <w:rFonts w:ascii="Arial" w:hAnsi="Arial" w:cs="Arial"/>
        </w:rPr>
        <w:t>Program (</w:t>
      </w:r>
      <w:r>
        <w:rPr>
          <w:rFonts w:ascii="Arial" w:hAnsi="Arial" w:cs="Arial"/>
        </w:rPr>
        <w:t>University of Southern California</w:t>
      </w:r>
      <w:r w:rsidR="008B5835">
        <w:rPr>
          <w:rFonts w:ascii="Arial" w:hAnsi="Arial" w:cs="Arial"/>
        </w:rPr>
        <w:t>)</w:t>
      </w:r>
    </w:p>
    <w:p w14:paraId="380FE924" w14:textId="76297BB3" w:rsidR="00B3685B" w:rsidRPr="00B3685B" w:rsidRDefault="00B3685B" w:rsidP="00764C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685B">
        <w:rPr>
          <w:rFonts w:ascii="Arial" w:hAnsi="Arial" w:cs="Arial"/>
          <w:b/>
        </w:rPr>
        <w:t>2004</w:t>
      </w:r>
      <w:r>
        <w:rPr>
          <w:rFonts w:ascii="Arial" w:hAnsi="Arial" w:cs="Arial"/>
          <w:sz w:val="24"/>
          <w:szCs w:val="24"/>
        </w:rPr>
        <w:tab/>
      </w:r>
      <w:r w:rsidR="008B5835">
        <w:rPr>
          <w:rFonts w:ascii="Arial" w:hAnsi="Arial" w:cs="Arial"/>
        </w:rPr>
        <w:t>Six Sigma Change Facilitator (</w:t>
      </w:r>
      <w:r w:rsidRPr="00B3685B">
        <w:rPr>
          <w:rFonts w:ascii="Arial" w:hAnsi="Arial" w:cs="Arial"/>
        </w:rPr>
        <w:t>GE Medical Systems Healthcare Services</w:t>
      </w:r>
      <w:r w:rsidR="008B5835" w:rsidRPr="008B5835">
        <w:rPr>
          <w:rFonts w:ascii="Arial" w:hAnsi="Arial" w:cs="Arial"/>
          <w:sz w:val="24"/>
          <w:szCs w:val="24"/>
        </w:rPr>
        <w:t>)</w:t>
      </w:r>
      <w:r w:rsidR="00335229" w:rsidRPr="00B3685B">
        <w:rPr>
          <w:rFonts w:ascii="Arial" w:hAnsi="Arial" w:cs="Arial"/>
          <w:b/>
          <w:sz w:val="24"/>
          <w:szCs w:val="24"/>
        </w:rPr>
        <w:tab/>
      </w:r>
    </w:p>
    <w:p w14:paraId="556FD4EE" w14:textId="0E6408C0" w:rsidR="00335229" w:rsidRPr="003C6EFC" w:rsidRDefault="00B3685B" w:rsidP="00764C0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1999</w:t>
      </w:r>
      <w:r w:rsidR="0075715E">
        <w:rPr>
          <w:rFonts w:ascii="Arial" w:hAnsi="Arial" w:cs="Arial"/>
          <w:b/>
        </w:rPr>
        <w:t xml:space="preserve"> – </w:t>
      </w:r>
      <w:r w:rsidR="00764C0B">
        <w:rPr>
          <w:rFonts w:ascii="Arial" w:hAnsi="Arial" w:cs="Arial"/>
          <w:b/>
        </w:rPr>
        <w:t>current</w:t>
      </w:r>
      <w:r w:rsidR="00180347">
        <w:rPr>
          <w:rFonts w:ascii="Arial" w:hAnsi="Arial" w:cs="Arial"/>
          <w:b/>
        </w:rPr>
        <w:t xml:space="preserve">    </w:t>
      </w:r>
      <w:r w:rsidR="003C6EFC" w:rsidRPr="003C6EFC">
        <w:rPr>
          <w:rFonts w:ascii="Arial" w:hAnsi="Arial" w:cs="Arial"/>
        </w:rPr>
        <w:t>PMI PMP (Project Management Institute</w:t>
      </w:r>
      <w:r w:rsidR="0075715E">
        <w:rPr>
          <w:rFonts w:ascii="Arial" w:hAnsi="Arial" w:cs="Arial"/>
        </w:rPr>
        <w:t>,</w:t>
      </w:r>
      <w:r w:rsidR="003C6EFC" w:rsidRPr="003C6EFC">
        <w:rPr>
          <w:rFonts w:ascii="Arial" w:hAnsi="Arial" w:cs="Arial"/>
        </w:rPr>
        <w:t xml:space="preserve"> Project </w:t>
      </w:r>
      <w:r w:rsidR="009F5EF3" w:rsidRPr="003C6EFC">
        <w:rPr>
          <w:rFonts w:ascii="Arial" w:hAnsi="Arial" w:cs="Arial"/>
        </w:rPr>
        <w:t>Manage</w:t>
      </w:r>
      <w:r w:rsidR="009F5EF3">
        <w:rPr>
          <w:rFonts w:ascii="Arial" w:hAnsi="Arial" w:cs="Arial"/>
        </w:rPr>
        <w:t>ment</w:t>
      </w:r>
      <w:r w:rsidR="009F5EF3" w:rsidRPr="003C6EFC">
        <w:rPr>
          <w:rFonts w:ascii="Arial" w:hAnsi="Arial" w:cs="Arial"/>
        </w:rPr>
        <w:t xml:space="preserve"> </w:t>
      </w:r>
      <w:r w:rsidR="003C6EFC" w:rsidRPr="003C6EFC">
        <w:rPr>
          <w:rFonts w:ascii="Arial" w:hAnsi="Arial" w:cs="Arial"/>
        </w:rPr>
        <w:t>Professional)</w:t>
      </w:r>
    </w:p>
    <w:p w14:paraId="3E4899E9" w14:textId="77777777" w:rsidR="008D13A4" w:rsidRPr="00764C0B" w:rsidRDefault="008D13A4" w:rsidP="0082036C">
      <w:pPr>
        <w:pStyle w:val="BodyText"/>
        <w:rPr>
          <w:rFonts w:ascii="Arial" w:hAnsi="Arial" w:cs="Arial"/>
          <w:sz w:val="28"/>
          <w:szCs w:val="28"/>
        </w:rPr>
      </w:pPr>
    </w:p>
    <w:p w14:paraId="6EBCA3BE" w14:textId="77777777" w:rsidR="007D298A" w:rsidRPr="00764C0B" w:rsidRDefault="007D298A" w:rsidP="0082036C">
      <w:pPr>
        <w:pStyle w:val="BodyText"/>
        <w:rPr>
          <w:rFonts w:ascii="Arial" w:hAnsi="Arial" w:cs="Arial"/>
          <w:b/>
          <w:sz w:val="28"/>
          <w:szCs w:val="28"/>
        </w:rPr>
      </w:pPr>
      <w:r w:rsidRPr="00764C0B">
        <w:rPr>
          <w:rFonts w:ascii="Arial" w:hAnsi="Arial" w:cs="Arial"/>
          <w:b/>
          <w:sz w:val="28"/>
          <w:szCs w:val="28"/>
        </w:rPr>
        <w:t>Work Experience</w:t>
      </w:r>
    </w:p>
    <w:p w14:paraId="786EB680" w14:textId="77777777" w:rsidR="00F2287E" w:rsidRPr="00165780" w:rsidRDefault="00F2287E" w:rsidP="0082036C">
      <w:pPr>
        <w:pStyle w:val="BodyText"/>
        <w:rPr>
          <w:rFonts w:ascii="Arial" w:hAnsi="Arial" w:cs="Arial"/>
          <w:sz w:val="20"/>
        </w:rPr>
      </w:pPr>
    </w:p>
    <w:p w14:paraId="06CC6E1C" w14:textId="1BCE0AFF" w:rsidR="007E6CA9" w:rsidRDefault="00764C0B" w:rsidP="00F2287E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Senior IT P</w:t>
      </w:r>
      <w:r w:rsidR="007E6CA9">
        <w:rPr>
          <w:rFonts w:ascii="Arial" w:hAnsi="Arial" w:cs="Arial"/>
          <w:b/>
        </w:rPr>
        <w:t>roject Manager</w:t>
      </w:r>
      <w:r w:rsidR="007E6CA9">
        <w:rPr>
          <w:rFonts w:ascii="Arial" w:hAnsi="Arial" w:cs="Arial"/>
          <w:b/>
        </w:rPr>
        <w:tab/>
      </w:r>
      <w:r w:rsidR="007E6CA9">
        <w:rPr>
          <w:rFonts w:ascii="Arial" w:hAnsi="Arial" w:cs="Arial"/>
          <w:b/>
        </w:rPr>
        <w:tab/>
      </w:r>
      <w:r w:rsidR="007E6CA9">
        <w:rPr>
          <w:rFonts w:ascii="Arial" w:hAnsi="Arial" w:cs="Arial"/>
          <w:b/>
        </w:rPr>
        <w:tab/>
      </w:r>
      <w:r w:rsidR="007E6CA9">
        <w:rPr>
          <w:rFonts w:ascii="Arial" w:hAnsi="Arial" w:cs="Arial"/>
          <w:b/>
        </w:rPr>
        <w:tab/>
      </w:r>
      <w:r w:rsidR="007E6CA9">
        <w:rPr>
          <w:rFonts w:ascii="Arial" w:hAnsi="Arial" w:cs="Arial"/>
          <w:b/>
        </w:rPr>
        <w:tab/>
      </w:r>
      <w:r w:rsidR="002034A9">
        <w:rPr>
          <w:rFonts w:ascii="Arial" w:hAnsi="Arial" w:cs="Arial"/>
          <w:b/>
        </w:rPr>
        <w:t>February</w:t>
      </w:r>
      <w:r w:rsidR="007E6CA9">
        <w:rPr>
          <w:rFonts w:ascii="Arial" w:hAnsi="Arial" w:cs="Arial"/>
          <w:b/>
        </w:rPr>
        <w:t xml:space="preserve"> 2015 – Present</w:t>
      </w:r>
    </w:p>
    <w:p w14:paraId="6BA8D294" w14:textId="621715B2" w:rsidR="007E6CA9" w:rsidRDefault="00F2287E" w:rsidP="007E6CA9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Department of Human Services</w:t>
      </w:r>
      <w:r w:rsidR="007E6CA9">
        <w:rPr>
          <w:rFonts w:ascii="Arial" w:hAnsi="Arial" w:cs="Arial"/>
          <w:b/>
          <w:i/>
        </w:rPr>
        <w:t>,</w:t>
      </w:r>
      <w:r w:rsidR="007E6CA9" w:rsidRPr="00A81F16">
        <w:rPr>
          <w:rFonts w:ascii="Arial" w:hAnsi="Arial" w:cs="Arial"/>
          <w:b/>
          <w:i/>
        </w:rPr>
        <w:t xml:space="preserve"> Honolulu</w:t>
      </w:r>
      <w:r w:rsidR="007E6CA9">
        <w:rPr>
          <w:rFonts w:ascii="Arial" w:hAnsi="Arial" w:cs="Arial"/>
          <w:b/>
          <w:i/>
        </w:rPr>
        <w:t>, HI</w:t>
      </w:r>
    </w:p>
    <w:p w14:paraId="6E07C1DB" w14:textId="48918EA3" w:rsidR="00C37EF7" w:rsidRPr="00A81F16" w:rsidRDefault="00F2287E" w:rsidP="007E6CA9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(through </w:t>
      </w:r>
      <w:r w:rsidRPr="00F2287E">
        <w:rPr>
          <w:rFonts w:ascii="Arial" w:hAnsi="Arial" w:cs="Arial"/>
          <w:b/>
          <w:i/>
        </w:rPr>
        <w:t>eWorld Enterprise Solutions, Inc.</w:t>
      </w:r>
      <w:r>
        <w:rPr>
          <w:rFonts w:ascii="Arial" w:hAnsi="Arial" w:cs="Arial"/>
          <w:b/>
          <w:i/>
        </w:rPr>
        <w:t>, Honolulu)</w:t>
      </w:r>
    </w:p>
    <w:p w14:paraId="5C574105" w14:textId="6020FFB2" w:rsidR="00764C0B" w:rsidRPr="008B4C7E" w:rsidRDefault="00764C0B" w:rsidP="00764C0B">
      <w:pPr>
        <w:numPr>
          <w:ilvl w:val="0"/>
          <w:numId w:val="14"/>
        </w:numPr>
        <w:spacing w:before="120"/>
        <w:rPr>
          <w:rFonts w:ascii="Arial" w:hAnsi="Arial" w:cs="Arial"/>
          <w:bCs/>
          <w:color w:val="262626"/>
        </w:rPr>
      </w:pPr>
      <w:r w:rsidRPr="002034A9">
        <w:rPr>
          <w:rFonts w:ascii="Arial" w:hAnsi="Arial" w:cs="Arial"/>
          <w:bCs/>
          <w:color w:val="262626"/>
        </w:rPr>
        <w:t xml:space="preserve">Led team of IT experts </w:t>
      </w:r>
      <w:r>
        <w:rPr>
          <w:rFonts w:ascii="Arial" w:hAnsi="Arial" w:cs="Arial"/>
          <w:bCs/>
          <w:color w:val="262626"/>
        </w:rPr>
        <w:t xml:space="preserve">and business client on a </w:t>
      </w:r>
      <w:r w:rsidRPr="002034A9">
        <w:rPr>
          <w:rFonts w:ascii="Arial" w:hAnsi="Arial" w:cs="Arial"/>
          <w:bCs/>
          <w:color w:val="262626"/>
        </w:rPr>
        <w:t>major</w:t>
      </w:r>
      <w:r>
        <w:rPr>
          <w:rFonts w:ascii="Arial" w:hAnsi="Arial" w:cs="Arial"/>
          <w:bCs/>
          <w:color w:val="262626"/>
        </w:rPr>
        <w:t>, complex</w:t>
      </w:r>
      <w:r w:rsidRPr="002034A9">
        <w:rPr>
          <w:rFonts w:ascii="Arial" w:hAnsi="Arial" w:cs="Arial"/>
          <w:bCs/>
          <w:color w:val="262626"/>
        </w:rPr>
        <w:t xml:space="preserve"> database </w:t>
      </w:r>
      <w:r>
        <w:rPr>
          <w:rFonts w:ascii="Arial" w:hAnsi="Arial" w:cs="Arial"/>
          <w:bCs/>
          <w:color w:val="262626"/>
        </w:rPr>
        <w:t xml:space="preserve">/ code </w:t>
      </w:r>
      <w:r w:rsidRPr="002034A9">
        <w:rPr>
          <w:rFonts w:ascii="Arial" w:hAnsi="Arial" w:cs="Arial"/>
          <w:bCs/>
          <w:color w:val="262626"/>
        </w:rPr>
        <w:t>conversion</w:t>
      </w:r>
      <w:r>
        <w:rPr>
          <w:rFonts w:ascii="Arial" w:hAnsi="Arial" w:cs="Arial"/>
          <w:bCs/>
          <w:color w:val="262626"/>
        </w:rPr>
        <w:t xml:space="preserve"> project using mixtur</w:t>
      </w:r>
      <w:r w:rsidR="00D23C2E">
        <w:rPr>
          <w:rFonts w:ascii="Arial" w:hAnsi="Arial" w:cs="Arial"/>
          <w:bCs/>
          <w:color w:val="262626"/>
        </w:rPr>
        <w:t>e of Agile/Waterfall approaches.</w:t>
      </w:r>
    </w:p>
    <w:p w14:paraId="1A664711" w14:textId="3EAE87A9" w:rsidR="00764C0B" w:rsidRDefault="00764C0B" w:rsidP="00764C0B">
      <w:pPr>
        <w:numPr>
          <w:ilvl w:val="0"/>
          <w:numId w:val="14"/>
        </w:numPr>
        <w:rPr>
          <w:rFonts w:ascii="Arial" w:hAnsi="Arial" w:cs="Arial"/>
          <w:bCs/>
          <w:color w:val="262626"/>
        </w:rPr>
      </w:pPr>
      <w:r>
        <w:rPr>
          <w:rFonts w:ascii="Arial" w:hAnsi="Arial" w:cs="Arial"/>
          <w:bCs/>
          <w:color w:val="262626"/>
        </w:rPr>
        <w:t>Led team of IT experts and business client on key projects to meet Federal regulatory requirements/deadlines using Agile approach.</w:t>
      </w:r>
    </w:p>
    <w:p w14:paraId="48973DDA" w14:textId="67A94297" w:rsidR="00764C0B" w:rsidRDefault="00764C0B" w:rsidP="00764C0B">
      <w:pPr>
        <w:numPr>
          <w:ilvl w:val="0"/>
          <w:numId w:val="14"/>
        </w:numPr>
        <w:rPr>
          <w:rFonts w:ascii="Arial" w:hAnsi="Arial" w:cs="Arial"/>
          <w:bCs/>
          <w:color w:val="262626"/>
        </w:rPr>
      </w:pPr>
      <w:r>
        <w:rPr>
          <w:rFonts w:ascii="Arial" w:hAnsi="Arial" w:cs="Arial"/>
          <w:bCs/>
          <w:color w:val="262626"/>
        </w:rPr>
        <w:t xml:space="preserve">Led team of IT experts and business client </w:t>
      </w:r>
      <w:r w:rsidR="00D23C2E">
        <w:rPr>
          <w:rFonts w:ascii="Arial" w:hAnsi="Arial" w:cs="Arial"/>
          <w:bCs/>
          <w:color w:val="262626"/>
        </w:rPr>
        <w:t>to implement</w:t>
      </w:r>
      <w:r>
        <w:rPr>
          <w:rFonts w:ascii="Arial" w:hAnsi="Arial" w:cs="Arial"/>
          <w:bCs/>
          <w:color w:val="262626"/>
        </w:rPr>
        <w:t xml:space="preserve"> Call Center at DHS Field Office.</w:t>
      </w:r>
    </w:p>
    <w:p w14:paraId="687905C8" w14:textId="304CD76F" w:rsidR="00764C0B" w:rsidRDefault="00764C0B" w:rsidP="00764C0B">
      <w:pPr>
        <w:numPr>
          <w:ilvl w:val="0"/>
          <w:numId w:val="14"/>
        </w:numPr>
        <w:rPr>
          <w:rFonts w:ascii="Arial" w:hAnsi="Arial" w:cs="Arial"/>
          <w:bCs/>
          <w:color w:val="262626"/>
        </w:rPr>
      </w:pPr>
      <w:r>
        <w:rPr>
          <w:rFonts w:ascii="Arial" w:hAnsi="Arial" w:cs="Arial"/>
          <w:bCs/>
          <w:color w:val="262626"/>
        </w:rPr>
        <w:t>Led team of IT experts and business client on implementation of mobile devices (and MDM software).</w:t>
      </w:r>
    </w:p>
    <w:p w14:paraId="60C12061" w14:textId="29625F1E" w:rsidR="00764C0B" w:rsidRPr="008B4C7E" w:rsidRDefault="00764C0B" w:rsidP="00764C0B">
      <w:pPr>
        <w:numPr>
          <w:ilvl w:val="0"/>
          <w:numId w:val="14"/>
        </w:numPr>
        <w:rPr>
          <w:rFonts w:ascii="Arial" w:hAnsi="Arial" w:cs="Arial"/>
          <w:bCs/>
          <w:color w:val="262626"/>
        </w:rPr>
      </w:pPr>
      <w:r>
        <w:rPr>
          <w:rFonts w:ascii="Arial" w:hAnsi="Arial" w:cs="Arial"/>
          <w:bCs/>
          <w:color w:val="262626"/>
        </w:rPr>
        <w:t xml:space="preserve">Led team of IT experts on </w:t>
      </w:r>
      <w:r w:rsidRPr="002034A9">
        <w:rPr>
          <w:rFonts w:ascii="Arial" w:hAnsi="Arial" w:cs="Arial"/>
          <w:bCs/>
          <w:color w:val="262626"/>
        </w:rPr>
        <w:t xml:space="preserve">various </w:t>
      </w:r>
      <w:r w:rsidR="00DD0179">
        <w:rPr>
          <w:rFonts w:ascii="Arial" w:hAnsi="Arial" w:cs="Arial"/>
          <w:bCs/>
          <w:color w:val="262626"/>
        </w:rPr>
        <w:t>infrastructure efforts.</w:t>
      </w:r>
    </w:p>
    <w:p w14:paraId="7889A7D0" w14:textId="6979F6F7" w:rsidR="007906EA" w:rsidRDefault="007906EA" w:rsidP="00180347">
      <w:pPr>
        <w:numPr>
          <w:ilvl w:val="0"/>
          <w:numId w:val="14"/>
        </w:numPr>
        <w:rPr>
          <w:rFonts w:ascii="Arial" w:hAnsi="Arial" w:cs="Arial"/>
          <w:bCs/>
          <w:color w:val="262626"/>
        </w:rPr>
      </w:pPr>
      <w:r>
        <w:rPr>
          <w:rFonts w:ascii="Arial" w:hAnsi="Arial" w:cs="Arial"/>
          <w:bCs/>
          <w:color w:val="262626"/>
        </w:rPr>
        <w:t xml:space="preserve">Developed key project deliverables (Charter, MSProject Plan, </w:t>
      </w:r>
      <w:r w:rsidR="00CE3313">
        <w:rPr>
          <w:rFonts w:ascii="Arial" w:hAnsi="Arial" w:cs="Arial"/>
          <w:bCs/>
          <w:color w:val="262626"/>
        </w:rPr>
        <w:t xml:space="preserve">Business Requirements Traceability Matrix, </w:t>
      </w:r>
      <w:r>
        <w:rPr>
          <w:rFonts w:ascii="Arial" w:hAnsi="Arial" w:cs="Arial"/>
          <w:bCs/>
          <w:color w:val="262626"/>
        </w:rPr>
        <w:t>RACI Matrix, Installation Cutover Plan,</w:t>
      </w:r>
      <w:r w:rsidR="008D5D99">
        <w:rPr>
          <w:rFonts w:ascii="Arial" w:hAnsi="Arial" w:cs="Arial"/>
          <w:bCs/>
          <w:color w:val="262626"/>
        </w:rPr>
        <w:t xml:space="preserve"> </w:t>
      </w:r>
      <w:r w:rsidR="00CE3313">
        <w:rPr>
          <w:rFonts w:ascii="Arial" w:hAnsi="Arial" w:cs="Arial"/>
          <w:bCs/>
          <w:color w:val="262626"/>
        </w:rPr>
        <w:t xml:space="preserve">Closeout Documents, </w:t>
      </w:r>
      <w:r w:rsidR="008D5D99">
        <w:rPr>
          <w:rFonts w:ascii="Arial" w:hAnsi="Arial" w:cs="Arial"/>
          <w:bCs/>
          <w:color w:val="262626"/>
        </w:rPr>
        <w:t>etc</w:t>
      </w:r>
      <w:r>
        <w:rPr>
          <w:rFonts w:ascii="Arial" w:hAnsi="Arial" w:cs="Arial"/>
          <w:bCs/>
          <w:color w:val="262626"/>
        </w:rPr>
        <w:t>).</w:t>
      </w:r>
    </w:p>
    <w:p w14:paraId="1DD37AAE" w14:textId="58437BC4" w:rsidR="007906EA" w:rsidRDefault="007906EA" w:rsidP="00180347">
      <w:pPr>
        <w:numPr>
          <w:ilvl w:val="0"/>
          <w:numId w:val="14"/>
        </w:numPr>
        <w:rPr>
          <w:rFonts w:ascii="Arial" w:hAnsi="Arial" w:cs="Arial"/>
          <w:bCs/>
          <w:color w:val="262626"/>
        </w:rPr>
      </w:pPr>
      <w:r>
        <w:rPr>
          <w:rFonts w:ascii="Arial" w:hAnsi="Arial" w:cs="Arial"/>
          <w:bCs/>
          <w:color w:val="262626"/>
        </w:rPr>
        <w:t xml:space="preserve">Followed SDLC </w:t>
      </w:r>
      <w:r w:rsidR="00CE3313">
        <w:rPr>
          <w:rFonts w:ascii="Arial" w:hAnsi="Arial" w:cs="Arial"/>
          <w:bCs/>
          <w:color w:val="262626"/>
        </w:rPr>
        <w:t>(and some Agile) to produce</w:t>
      </w:r>
      <w:r>
        <w:rPr>
          <w:rFonts w:ascii="Arial" w:hAnsi="Arial" w:cs="Arial"/>
          <w:bCs/>
          <w:color w:val="262626"/>
        </w:rPr>
        <w:t xml:space="preserve"> key deliverables </w:t>
      </w:r>
      <w:r w:rsidR="00CE3313">
        <w:rPr>
          <w:rFonts w:ascii="Arial" w:hAnsi="Arial" w:cs="Arial"/>
          <w:bCs/>
          <w:color w:val="262626"/>
        </w:rPr>
        <w:t>during</w:t>
      </w:r>
      <w:r>
        <w:rPr>
          <w:rFonts w:ascii="Arial" w:hAnsi="Arial" w:cs="Arial"/>
          <w:bCs/>
          <w:color w:val="262626"/>
        </w:rPr>
        <w:t xml:space="preserve"> each </w:t>
      </w:r>
      <w:r w:rsidR="008D5D99">
        <w:rPr>
          <w:rFonts w:ascii="Arial" w:hAnsi="Arial" w:cs="Arial"/>
          <w:bCs/>
          <w:color w:val="262626"/>
        </w:rPr>
        <w:t xml:space="preserve">project </w:t>
      </w:r>
      <w:r>
        <w:rPr>
          <w:rFonts w:ascii="Arial" w:hAnsi="Arial" w:cs="Arial"/>
          <w:bCs/>
          <w:color w:val="262626"/>
        </w:rPr>
        <w:t>phase.</w:t>
      </w:r>
    </w:p>
    <w:p w14:paraId="5941B444" w14:textId="41904F7F" w:rsidR="008D5D99" w:rsidRDefault="008D5D99" w:rsidP="00180347">
      <w:pPr>
        <w:numPr>
          <w:ilvl w:val="0"/>
          <w:numId w:val="14"/>
        </w:numPr>
        <w:rPr>
          <w:rFonts w:ascii="Arial" w:hAnsi="Arial" w:cs="Arial"/>
          <w:bCs/>
          <w:color w:val="262626"/>
        </w:rPr>
      </w:pPr>
      <w:r>
        <w:rPr>
          <w:rFonts w:ascii="Arial" w:hAnsi="Arial" w:cs="Arial"/>
          <w:bCs/>
          <w:color w:val="262626"/>
        </w:rPr>
        <w:t>Assisted client during User Acceptance Testing at off-site facility.</w:t>
      </w:r>
    </w:p>
    <w:p w14:paraId="74F6B6D4" w14:textId="2A878E78" w:rsidR="00CA1BD7" w:rsidRDefault="008D5D99" w:rsidP="007906EA">
      <w:pPr>
        <w:numPr>
          <w:ilvl w:val="0"/>
          <w:numId w:val="14"/>
        </w:numPr>
        <w:jc w:val="both"/>
        <w:rPr>
          <w:rFonts w:ascii="Arial" w:hAnsi="Arial" w:cs="Arial"/>
          <w:bCs/>
          <w:color w:val="262626"/>
        </w:rPr>
      </w:pPr>
      <w:r w:rsidRPr="00B3685B">
        <w:rPr>
          <w:rFonts w:ascii="Arial" w:hAnsi="Arial" w:cs="Arial"/>
          <w:bCs/>
          <w:color w:val="262626"/>
        </w:rPr>
        <w:t xml:space="preserve">Prepared reports </w:t>
      </w:r>
      <w:r>
        <w:rPr>
          <w:rFonts w:ascii="Arial" w:hAnsi="Arial" w:cs="Arial"/>
          <w:bCs/>
          <w:color w:val="262626"/>
        </w:rPr>
        <w:t xml:space="preserve">and </w:t>
      </w:r>
      <w:r w:rsidR="007906EA">
        <w:rPr>
          <w:rFonts w:ascii="Arial" w:hAnsi="Arial" w:cs="Arial"/>
          <w:bCs/>
          <w:color w:val="262626"/>
        </w:rPr>
        <w:t xml:space="preserve">facilitated monthly status meetings </w:t>
      </w:r>
      <w:r>
        <w:rPr>
          <w:rFonts w:ascii="Arial" w:hAnsi="Arial" w:cs="Arial"/>
          <w:bCs/>
          <w:color w:val="262626"/>
        </w:rPr>
        <w:t>with</w:t>
      </w:r>
      <w:r w:rsidR="00C37EF7">
        <w:rPr>
          <w:rFonts w:ascii="Arial" w:hAnsi="Arial" w:cs="Arial"/>
          <w:bCs/>
          <w:color w:val="262626"/>
        </w:rPr>
        <w:t xml:space="preserve"> </w:t>
      </w:r>
      <w:r w:rsidR="00CE3313">
        <w:rPr>
          <w:rFonts w:ascii="Arial" w:hAnsi="Arial" w:cs="Arial"/>
          <w:bCs/>
          <w:color w:val="262626"/>
        </w:rPr>
        <w:t xml:space="preserve">executive </w:t>
      </w:r>
      <w:r w:rsidR="00C37EF7">
        <w:rPr>
          <w:rFonts w:ascii="Arial" w:hAnsi="Arial" w:cs="Arial"/>
          <w:bCs/>
          <w:color w:val="262626"/>
        </w:rPr>
        <w:t>client</w:t>
      </w:r>
      <w:r w:rsidR="004248DC">
        <w:rPr>
          <w:rFonts w:ascii="Arial" w:hAnsi="Arial" w:cs="Arial"/>
          <w:bCs/>
          <w:color w:val="262626"/>
        </w:rPr>
        <w:t>.</w:t>
      </w:r>
    </w:p>
    <w:p w14:paraId="2D71485E" w14:textId="2BDDC02D" w:rsidR="004248DC" w:rsidRDefault="00833D73" w:rsidP="007906EA">
      <w:pPr>
        <w:numPr>
          <w:ilvl w:val="0"/>
          <w:numId w:val="14"/>
        </w:numPr>
        <w:jc w:val="both"/>
        <w:rPr>
          <w:rFonts w:ascii="Arial" w:hAnsi="Arial" w:cs="Arial"/>
          <w:bCs/>
          <w:color w:val="262626"/>
        </w:rPr>
      </w:pPr>
      <w:r>
        <w:rPr>
          <w:rFonts w:ascii="Arial" w:hAnsi="Arial" w:cs="Arial"/>
          <w:bCs/>
          <w:color w:val="262626"/>
        </w:rPr>
        <w:t>H</w:t>
      </w:r>
      <w:r w:rsidR="004248DC">
        <w:rPr>
          <w:rFonts w:ascii="Arial" w:hAnsi="Arial" w:cs="Arial"/>
          <w:bCs/>
          <w:color w:val="262626"/>
        </w:rPr>
        <w:t>eld team meetings using structured agendas (and followed up with action items).</w:t>
      </w:r>
    </w:p>
    <w:p w14:paraId="636C97FC" w14:textId="77777777" w:rsidR="00D23C2E" w:rsidRPr="007906EA" w:rsidRDefault="00D23C2E" w:rsidP="00D23C2E">
      <w:pPr>
        <w:ind w:left="1080"/>
        <w:jc w:val="both"/>
        <w:rPr>
          <w:rFonts w:ascii="Arial" w:hAnsi="Arial" w:cs="Arial"/>
          <w:bCs/>
          <w:color w:val="262626"/>
        </w:rPr>
      </w:pPr>
    </w:p>
    <w:p w14:paraId="662D0CEF" w14:textId="74903DFD" w:rsidR="002034A9" w:rsidRDefault="002034A9" w:rsidP="002034A9">
      <w:pPr>
        <w:widowControl w:val="0"/>
        <w:autoSpaceDE w:val="0"/>
        <w:autoSpaceDN w:val="0"/>
        <w:adjustRightInd w:val="0"/>
        <w:ind w:left="354" w:firstLine="720"/>
        <w:jc w:val="both"/>
        <w:rPr>
          <w:rFonts w:ascii="Arial" w:hAnsi="Arial" w:cs="Arial"/>
          <w:color w:val="262626"/>
        </w:rPr>
      </w:pPr>
      <w:r w:rsidRPr="002034A9">
        <w:rPr>
          <w:rFonts w:ascii="Arial" w:hAnsi="Arial" w:cs="Arial"/>
          <w:color w:val="262626"/>
        </w:rPr>
        <w:lastRenderedPageBreak/>
        <w:t xml:space="preserve">      </w:t>
      </w:r>
      <w:r w:rsidRPr="002034A9">
        <w:rPr>
          <w:rFonts w:ascii="Arial" w:hAnsi="Arial" w:cs="Arial"/>
          <w:color w:val="262626"/>
          <w:u w:val="single"/>
        </w:rPr>
        <w:t>Key Projects</w:t>
      </w:r>
      <w:r w:rsidRPr="007E5FF8">
        <w:rPr>
          <w:rFonts w:ascii="Arial" w:hAnsi="Arial" w:cs="Arial"/>
          <w:color w:val="262626"/>
        </w:rPr>
        <w:t>:</w:t>
      </w:r>
    </w:p>
    <w:p w14:paraId="5CA71B47" w14:textId="210FC1A8" w:rsidR="002034A9" w:rsidRDefault="00833D73" w:rsidP="002034A9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L</w:t>
      </w:r>
      <w:r w:rsidR="00180347">
        <w:rPr>
          <w:rFonts w:ascii="Arial" w:hAnsi="Arial" w:cs="Arial"/>
          <w:color w:val="262626"/>
        </w:rPr>
        <w:t>arge</w:t>
      </w:r>
      <w:r>
        <w:rPr>
          <w:rFonts w:ascii="Arial" w:hAnsi="Arial" w:cs="Arial"/>
          <w:color w:val="262626"/>
        </w:rPr>
        <w:t>, high-profile</w:t>
      </w:r>
      <w:r w:rsidR="00180347">
        <w:rPr>
          <w:rFonts w:ascii="Arial" w:hAnsi="Arial" w:cs="Arial"/>
          <w:color w:val="262626"/>
        </w:rPr>
        <w:t xml:space="preserve"> </w:t>
      </w:r>
      <w:r w:rsidR="002034A9">
        <w:rPr>
          <w:rFonts w:ascii="Arial" w:hAnsi="Arial" w:cs="Arial"/>
          <w:color w:val="262626"/>
        </w:rPr>
        <w:t xml:space="preserve">Adabas/Natural </w:t>
      </w:r>
      <w:r w:rsidR="00C37EF7">
        <w:rPr>
          <w:rFonts w:ascii="Arial" w:hAnsi="Arial" w:cs="Arial"/>
          <w:color w:val="262626"/>
        </w:rPr>
        <w:t>to</w:t>
      </w:r>
      <w:r w:rsidR="002034A9">
        <w:rPr>
          <w:rFonts w:ascii="Arial" w:hAnsi="Arial" w:cs="Arial"/>
          <w:color w:val="262626"/>
        </w:rPr>
        <w:t xml:space="preserve"> Oracle/Java conversion </w:t>
      </w:r>
    </w:p>
    <w:p w14:paraId="2147F726" w14:textId="583A7BA3" w:rsidR="002034A9" w:rsidRDefault="00C37EF7" w:rsidP="00D93FD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Lotus Notes </w:t>
      </w:r>
      <w:r w:rsidR="00CA1BD7">
        <w:rPr>
          <w:rFonts w:ascii="Arial" w:hAnsi="Arial" w:cs="Arial"/>
          <w:color w:val="262626"/>
        </w:rPr>
        <w:t xml:space="preserve">Domino </w:t>
      </w:r>
      <w:r>
        <w:rPr>
          <w:rFonts w:ascii="Arial" w:hAnsi="Arial" w:cs="Arial"/>
          <w:color w:val="262626"/>
        </w:rPr>
        <w:t>to</w:t>
      </w:r>
      <w:r w:rsidR="00833D73">
        <w:rPr>
          <w:rFonts w:ascii="Arial" w:hAnsi="Arial" w:cs="Arial"/>
          <w:color w:val="262626"/>
        </w:rPr>
        <w:t xml:space="preserve"> Oracle or </w:t>
      </w:r>
      <w:r w:rsidR="007906EA" w:rsidRPr="00D93FD6">
        <w:rPr>
          <w:rFonts w:ascii="Arial" w:hAnsi="Arial" w:cs="Arial"/>
          <w:color w:val="262626"/>
        </w:rPr>
        <w:t xml:space="preserve">SharePoint </w:t>
      </w:r>
      <w:r w:rsidR="00D93FD6">
        <w:rPr>
          <w:rFonts w:ascii="Arial" w:hAnsi="Arial" w:cs="Arial"/>
          <w:color w:val="262626"/>
        </w:rPr>
        <w:t>conversions</w:t>
      </w:r>
    </w:p>
    <w:p w14:paraId="3DE7D1FF" w14:textId="415BD77B" w:rsidR="00DD0179" w:rsidRPr="00D93FD6" w:rsidRDefault="00DD0179" w:rsidP="00D93FD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Call Center implementation</w:t>
      </w:r>
    </w:p>
    <w:p w14:paraId="0989B01D" w14:textId="65E5CE1C" w:rsidR="007906EA" w:rsidRDefault="00180347" w:rsidP="002034A9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Mobile application</w:t>
      </w:r>
      <w:r w:rsidR="007906EA">
        <w:rPr>
          <w:rFonts w:ascii="Arial" w:hAnsi="Arial" w:cs="Arial"/>
          <w:color w:val="262626"/>
        </w:rPr>
        <w:t xml:space="preserve"> development</w:t>
      </w:r>
      <w:r w:rsidR="00833D73">
        <w:rPr>
          <w:rFonts w:ascii="Arial" w:hAnsi="Arial" w:cs="Arial"/>
          <w:color w:val="262626"/>
        </w:rPr>
        <w:t xml:space="preserve"> / implementation (MDM deployment)</w:t>
      </w:r>
    </w:p>
    <w:p w14:paraId="38D909AB" w14:textId="239FEAC9" w:rsidR="002034A9" w:rsidRDefault="00180347" w:rsidP="002034A9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Infrastructure projects (s</w:t>
      </w:r>
      <w:r w:rsidR="002034A9">
        <w:rPr>
          <w:rFonts w:ascii="Arial" w:hAnsi="Arial" w:cs="Arial"/>
          <w:color w:val="262626"/>
        </w:rPr>
        <w:t>erver upgrades</w:t>
      </w:r>
      <w:r>
        <w:rPr>
          <w:rFonts w:ascii="Arial" w:hAnsi="Arial" w:cs="Arial"/>
          <w:color w:val="262626"/>
        </w:rPr>
        <w:t>)</w:t>
      </w:r>
    </w:p>
    <w:p w14:paraId="55E2B060" w14:textId="61991B41" w:rsidR="00A81F16" w:rsidRDefault="008D5D99" w:rsidP="008D5D99">
      <w:pPr>
        <w:pStyle w:val="BodyText1"/>
        <w:tabs>
          <w:tab w:val="left" w:pos="3600"/>
        </w:tabs>
        <w:spacing w:before="120"/>
        <w:ind w:lef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B3685B">
        <w:rPr>
          <w:rFonts w:ascii="Arial" w:hAnsi="Arial" w:cs="Arial"/>
          <w:b/>
        </w:rPr>
        <w:t>Implementation</w:t>
      </w:r>
      <w:r w:rsidR="00A81F16">
        <w:rPr>
          <w:rFonts w:ascii="Arial" w:hAnsi="Arial" w:cs="Arial"/>
          <w:b/>
        </w:rPr>
        <w:t xml:space="preserve"> Project Manager</w:t>
      </w:r>
      <w:r w:rsidR="00A81F16">
        <w:rPr>
          <w:rFonts w:ascii="Arial" w:hAnsi="Arial" w:cs="Arial"/>
          <w:b/>
        </w:rPr>
        <w:tab/>
      </w:r>
      <w:r w:rsidR="00A81F16">
        <w:rPr>
          <w:rFonts w:ascii="Arial" w:hAnsi="Arial" w:cs="Arial"/>
          <w:b/>
        </w:rPr>
        <w:tab/>
      </w:r>
      <w:r w:rsidR="00A81F16">
        <w:rPr>
          <w:rFonts w:ascii="Arial" w:hAnsi="Arial" w:cs="Arial"/>
          <w:b/>
        </w:rPr>
        <w:tab/>
      </w:r>
      <w:r w:rsidR="00A81F16">
        <w:rPr>
          <w:rFonts w:ascii="Arial" w:hAnsi="Arial" w:cs="Arial"/>
          <w:b/>
        </w:rPr>
        <w:tab/>
      </w:r>
      <w:r w:rsidR="00A81F16">
        <w:rPr>
          <w:rFonts w:ascii="Arial" w:hAnsi="Arial" w:cs="Arial"/>
          <w:b/>
        </w:rPr>
        <w:tab/>
      </w:r>
      <w:r w:rsidR="00B3685B">
        <w:rPr>
          <w:rFonts w:ascii="Arial" w:hAnsi="Arial" w:cs="Arial"/>
          <w:b/>
        </w:rPr>
        <w:t>April 2014</w:t>
      </w:r>
      <w:r w:rsidR="00A81F16">
        <w:rPr>
          <w:rFonts w:ascii="Arial" w:hAnsi="Arial" w:cs="Arial"/>
          <w:b/>
        </w:rPr>
        <w:t xml:space="preserve"> – </w:t>
      </w:r>
      <w:r w:rsidR="00B3685B">
        <w:rPr>
          <w:rFonts w:ascii="Arial" w:hAnsi="Arial" w:cs="Arial"/>
          <w:b/>
        </w:rPr>
        <w:t>December 2014</w:t>
      </w:r>
    </w:p>
    <w:p w14:paraId="7495328E" w14:textId="769F1745" w:rsidR="00A81F16" w:rsidRPr="00A81F16" w:rsidRDefault="00B3685B" w:rsidP="00A81F16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ADP Inc.</w:t>
      </w:r>
      <w:r w:rsidR="00A81F16" w:rsidRPr="00A81F16">
        <w:rPr>
          <w:rFonts w:ascii="Arial" w:hAnsi="Arial" w:cs="Arial"/>
          <w:b/>
          <w:i/>
        </w:rPr>
        <w:t xml:space="preserve">, </w:t>
      </w:r>
      <w:r w:rsidR="00B21908">
        <w:rPr>
          <w:rFonts w:ascii="Arial" w:hAnsi="Arial" w:cs="Arial"/>
          <w:b/>
          <w:i/>
        </w:rPr>
        <w:t>(National HQ in Roseland, NJ - virtual telecommute job)</w:t>
      </w:r>
    </w:p>
    <w:p w14:paraId="1AC17011" w14:textId="77777777" w:rsidR="00B3685B" w:rsidRPr="00B3685B" w:rsidRDefault="00B3685B" w:rsidP="00180347">
      <w:pPr>
        <w:numPr>
          <w:ilvl w:val="0"/>
          <w:numId w:val="14"/>
        </w:numPr>
        <w:spacing w:before="120"/>
        <w:rPr>
          <w:rFonts w:ascii="Arial" w:hAnsi="Arial" w:cs="Arial"/>
          <w:bCs/>
          <w:color w:val="262626"/>
        </w:rPr>
      </w:pPr>
      <w:r w:rsidRPr="00B3685B">
        <w:rPr>
          <w:rFonts w:ascii="Arial" w:hAnsi="Arial" w:cs="Arial"/>
          <w:bCs/>
          <w:color w:val="262626"/>
        </w:rPr>
        <w:t>Led teams of (virtual) IT experts to implement client comprehensive payroll system.</w:t>
      </w:r>
    </w:p>
    <w:p w14:paraId="09F50708" w14:textId="77777777" w:rsidR="00B3685B" w:rsidRPr="00B3685B" w:rsidRDefault="00B3685B" w:rsidP="00180347">
      <w:pPr>
        <w:numPr>
          <w:ilvl w:val="0"/>
          <w:numId w:val="14"/>
        </w:numPr>
        <w:rPr>
          <w:rFonts w:ascii="Arial" w:hAnsi="Arial" w:cs="Arial"/>
          <w:bCs/>
          <w:color w:val="262626"/>
        </w:rPr>
      </w:pPr>
      <w:r w:rsidRPr="00B3685B">
        <w:rPr>
          <w:rFonts w:ascii="Arial" w:hAnsi="Arial" w:cs="Arial"/>
          <w:bCs/>
          <w:color w:val="262626"/>
        </w:rPr>
        <w:t>Prepared weekly status reports for formal presentation to client.</w:t>
      </w:r>
    </w:p>
    <w:p w14:paraId="521EA22A" w14:textId="2117D111" w:rsidR="007E5FF8" w:rsidRPr="00C37EF7" w:rsidRDefault="00B3685B" w:rsidP="00180347">
      <w:pPr>
        <w:pStyle w:val="BodyText1"/>
        <w:numPr>
          <w:ilvl w:val="0"/>
          <w:numId w:val="14"/>
        </w:numPr>
        <w:tabs>
          <w:tab w:val="left" w:pos="3600"/>
        </w:tabs>
        <w:jc w:val="left"/>
        <w:rPr>
          <w:rFonts w:ascii="Arial" w:hAnsi="Arial" w:cs="Arial"/>
        </w:rPr>
      </w:pPr>
      <w:r w:rsidRPr="00B3685B">
        <w:rPr>
          <w:rFonts w:ascii="Arial" w:hAnsi="Arial" w:cs="Arial"/>
          <w:bCs/>
          <w:color w:val="262626"/>
        </w:rPr>
        <w:t>Prepared presentations for managers, colleagues, and other PMs on training topics related to PMI principles and methodologies</w:t>
      </w:r>
      <w:r w:rsidR="008D5D99">
        <w:rPr>
          <w:rFonts w:ascii="Arial" w:hAnsi="Arial" w:cs="Arial"/>
          <w:bCs/>
          <w:color w:val="262626"/>
        </w:rPr>
        <w:t>.</w:t>
      </w:r>
    </w:p>
    <w:p w14:paraId="3BD4C036" w14:textId="688A77C9" w:rsidR="00DC7507" w:rsidRPr="00F2287E" w:rsidRDefault="00DC7507">
      <w:pPr>
        <w:rPr>
          <w:rFonts w:ascii="Arial" w:hAnsi="Arial" w:cs="Arial"/>
          <w:color w:val="000000"/>
          <w:sz w:val="24"/>
          <w:szCs w:val="24"/>
        </w:rPr>
      </w:pPr>
    </w:p>
    <w:p w14:paraId="7C40016B" w14:textId="0BEDC615" w:rsidR="0093776B" w:rsidRPr="00446D7C" w:rsidRDefault="007E5FF8" w:rsidP="00446D7C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Senior IT Project Manager</w:t>
      </w:r>
      <w:r w:rsidR="00446D7C">
        <w:rPr>
          <w:rFonts w:ascii="Arial" w:hAnsi="Arial" w:cs="Arial"/>
          <w:b/>
        </w:rPr>
        <w:tab/>
      </w:r>
      <w:r w:rsidR="00446D7C">
        <w:rPr>
          <w:rFonts w:ascii="Arial" w:hAnsi="Arial" w:cs="Arial"/>
          <w:b/>
        </w:rPr>
        <w:tab/>
      </w:r>
      <w:r w:rsidR="00446D7C">
        <w:rPr>
          <w:rFonts w:ascii="Arial" w:hAnsi="Arial" w:cs="Arial"/>
          <w:b/>
        </w:rPr>
        <w:tab/>
      </w:r>
      <w:r w:rsidR="00446D7C">
        <w:rPr>
          <w:rFonts w:ascii="Arial" w:hAnsi="Arial" w:cs="Arial"/>
          <w:b/>
        </w:rPr>
        <w:tab/>
      </w:r>
      <w:r w:rsidR="00446D7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January 2012 – March 2014</w:t>
      </w:r>
    </w:p>
    <w:p w14:paraId="3E834FBF" w14:textId="77777777" w:rsidR="0093776B" w:rsidRPr="00446D7C" w:rsidRDefault="007E5FF8" w:rsidP="00446D7C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Kaiser Permanente, Honolulu, HI</w:t>
      </w:r>
    </w:p>
    <w:p w14:paraId="4E971F30" w14:textId="77777777" w:rsidR="007E5FF8" w:rsidRPr="007E5FF8" w:rsidRDefault="007E5FF8" w:rsidP="0018034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20"/>
        <w:ind w:left="1080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Within one year of employment, selected as one of four Hawaii IT leaders to participate in the USC Executive Management Program; after receiving certification, offered an IT management position.</w:t>
      </w:r>
    </w:p>
    <w:p w14:paraId="1694553F" w14:textId="77777777" w:rsidR="007E5FF8" w:rsidRPr="007E5FF8" w:rsidRDefault="007E5FF8" w:rsidP="0018034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Followed strict project methodology / repeatable processes.</w:t>
      </w:r>
    </w:p>
    <w:p w14:paraId="53971F70" w14:textId="49B05C26" w:rsidR="007E5FF8" w:rsidRPr="007E5FF8" w:rsidRDefault="007E5FF8" w:rsidP="0018034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 xml:space="preserve">Managed teams comprised of technicians (network, servers, coding, </w:t>
      </w:r>
      <w:r w:rsidR="004248DC" w:rsidRPr="007E5FF8">
        <w:rPr>
          <w:rFonts w:ascii="Arial" w:hAnsi="Arial" w:cs="Arial"/>
          <w:color w:val="262626"/>
        </w:rPr>
        <w:t>etc.</w:t>
      </w:r>
      <w:r w:rsidRPr="007E5FF8">
        <w:rPr>
          <w:rFonts w:ascii="Arial" w:hAnsi="Arial" w:cs="Arial"/>
          <w:color w:val="262626"/>
        </w:rPr>
        <w:t>), analysts, vendors, consultants, and business resources.</w:t>
      </w:r>
    </w:p>
    <w:p w14:paraId="679DE573" w14:textId="77777777" w:rsidR="007E5FF8" w:rsidRPr="007E5FF8" w:rsidRDefault="007E5FF8" w:rsidP="0018034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Within two years of employment, responsible for 12 complex, high-profile projects</w:t>
      </w:r>
    </w:p>
    <w:p w14:paraId="2F785DD8" w14:textId="3532AFD5" w:rsidR="007E5FF8" w:rsidRPr="007E5FF8" w:rsidRDefault="002034A9" w:rsidP="00180347">
      <w:pPr>
        <w:widowControl w:val="0"/>
        <w:autoSpaceDE w:val="0"/>
        <w:autoSpaceDN w:val="0"/>
        <w:adjustRightInd w:val="0"/>
        <w:ind w:left="354" w:firstLine="72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  </w:t>
      </w:r>
      <w:r w:rsidR="007E5FF8" w:rsidRPr="002034A9">
        <w:rPr>
          <w:rFonts w:ascii="Arial" w:hAnsi="Arial" w:cs="Arial"/>
          <w:color w:val="262626"/>
          <w:u w:val="single"/>
        </w:rPr>
        <w:t>Key Projects</w:t>
      </w:r>
      <w:r w:rsidR="007E5FF8" w:rsidRPr="007E5FF8">
        <w:rPr>
          <w:rFonts w:ascii="Arial" w:hAnsi="Arial" w:cs="Arial"/>
          <w:color w:val="262626"/>
        </w:rPr>
        <w:t>:</w:t>
      </w:r>
    </w:p>
    <w:p w14:paraId="37B504FB" w14:textId="3A9C8144" w:rsidR="007E5FF8" w:rsidRPr="007E5FF8" w:rsidRDefault="007E5FF8" w:rsidP="00180347">
      <w:pPr>
        <w:widowControl w:val="0"/>
        <w:numPr>
          <w:ilvl w:val="1"/>
          <w:numId w:val="3"/>
        </w:numPr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Critical Ca</w:t>
      </w:r>
      <w:r w:rsidR="008D5D99">
        <w:rPr>
          <w:rFonts w:ascii="Arial" w:hAnsi="Arial" w:cs="Arial"/>
          <w:color w:val="262626"/>
        </w:rPr>
        <w:t>re Units of Moanalua Hospital (</w:t>
      </w:r>
      <w:r w:rsidRPr="007E5FF8">
        <w:rPr>
          <w:rFonts w:ascii="Arial" w:hAnsi="Arial" w:cs="Arial"/>
          <w:color w:val="262626"/>
        </w:rPr>
        <w:t xml:space="preserve">interface between bedside monitors/ ventilators and </w:t>
      </w:r>
      <w:r w:rsidR="008D5D99">
        <w:rPr>
          <w:rFonts w:ascii="Arial" w:hAnsi="Arial" w:cs="Arial"/>
          <w:color w:val="262626"/>
        </w:rPr>
        <w:t xml:space="preserve">Kaiser </w:t>
      </w:r>
      <w:r w:rsidRPr="007E5FF8">
        <w:rPr>
          <w:rFonts w:ascii="Arial" w:hAnsi="Arial" w:cs="Arial"/>
          <w:color w:val="262626"/>
        </w:rPr>
        <w:t>el</w:t>
      </w:r>
      <w:r w:rsidR="008D5D99">
        <w:rPr>
          <w:rFonts w:ascii="Arial" w:hAnsi="Arial" w:cs="Arial"/>
          <w:color w:val="262626"/>
        </w:rPr>
        <w:t xml:space="preserve">ectronic medical record system - </w:t>
      </w:r>
      <w:r w:rsidRPr="007E5FF8">
        <w:rPr>
          <w:rFonts w:ascii="Arial" w:hAnsi="Arial" w:cs="Arial"/>
          <w:color w:val="262626"/>
        </w:rPr>
        <w:t>EMR)</w:t>
      </w:r>
    </w:p>
    <w:p w14:paraId="368CDF09" w14:textId="4381FE90" w:rsidR="007E5FF8" w:rsidRPr="007E5FF8" w:rsidRDefault="007E5FF8" w:rsidP="00180347">
      <w:pPr>
        <w:widowControl w:val="0"/>
        <w:numPr>
          <w:ilvl w:val="1"/>
          <w:numId w:val="3"/>
        </w:numPr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Sterile Processing De</w:t>
      </w:r>
      <w:r w:rsidR="008D5D99">
        <w:rPr>
          <w:rFonts w:ascii="Arial" w:hAnsi="Arial" w:cs="Arial"/>
          <w:color w:val="262626"/>
        </w:rPr>
        <w:t>partment of Moanalua Hospital (</w:t>
      </w:r>
      <w:r w:rsidR="00180347">
        <w:rPr>
          <w:rFonts w:ascii="Arial" w:hAnsi="Arial" w:cs="Arial"/>
          <w:color w:val="262626"/>
        </w:rPr>
        <w:t>new bar coding system)</w:t>
      </w:r>
    </w:p>
    <w:p w14:paraId="55552B8B" w14:textId="1F6088E1" w:rsidR="007E5FF8" w:rsidRPr="007E5FF8" w:rsidRDefault="00180347" w:rsidP="00180347">
      <w:pPr>
        <w:widowControl w:val="0"/>
        <w:numPr>
          <w:ilvl w:val="1"/>
          <w:numId w:val="3"/>
        </w:numPr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Laboratory Information System (</w:t>
      </w:r>
      <w:r w:rsidR="007E5FF8" w:rsidRPr="007E5FF8">
        <w:rPr>
          <w:rFonts w:ascii="Arial" w:hAnsi="Arial" w:cs="Arial"/>
          <w:color w:val="262626"/>
        </w:rPr>
        <w:t>OS upgrade for ICD-10 compliance</w:t>
      </w:r>
      <w:r>
        <w:rPr>
          <w:rFonts w:ascii="Arial" w:hAnsi="Arial" w:cs="Arial"/>
          <w:color w:val="262626"/>
        </w:rPr>
        <w:t>)</w:t>
      </w:r>
    </w:p>
    <w:p w14:paraId="3F745414" w14:textId="79869203" w:rsidR="0093776B" w:rsidRPr="007E5FF8" w:rsidRDefault="008D5D99" w:rsidP="00180347">
      <w:pPr>
        <w:widowControl w:val="0"/>
        <w:numPr>
          <w:ilvl w:val="1"/>
          <w:numId w:val="3"/>
        </w:numPr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Dialysis Laboratory (</w:t>
      </w:r>
      <w:r w:rsidR="007E5FF8" w:rsidRPr="007E5FF8">
        <w:rPr>
          <w:rFonts w:ascii="Arial" w:hAnsi="Arial" w:cs="Arial"/>
          <w:color w:val="262626"/>
        </w:rPr>
        <w:t>integration between vendor system and Kaiser EMR</w:t>
      </w:r>
      <w:r>
        <w:rPr>
          <w:rFonts w:ascii="Arial" w:hAnsi="Arial" w:cs="Arial"/>
          <w:color w:val="262626"/>
        </w:rPr>
        <w:t>)</w:t>
      </w:r>
    </w:p>
    <w:p w14:paraId="6CCA6246" w14:textId="77777777" w:rsidR="00446D7C" w:rsidRPr="007E5FF8" w:rsidRDefault="00446D7C" w:rsidP="007E5FF8">
      <w:pPr>
        <w:tabs>
          <w:tab w:val="right" w:pos="1098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2B28FD8F" w14:textId="0902A3B1" w:rsidR="006B6E20" w:rsidRPr="006B6E20" w:rsidRDefault="007E5FF8" w:rsidP="006008BF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Manager of Project Management Office (PMO)</w:t>
      </w:r>
      <w:r w:rsidR="0018365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October 2006 – November 2011</w:t>
      </w:r>
    </w:p>
    <w:p w14:paraId="5E94209A" w14:textId="5C78D8B8" w:rsidR="006B6E20" w:rsidRPr="006B6E20" w:rsidRDefault="009F3942" w:rsidP="006B6E20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AlohaC</w:t>
      </w:r>
      <w:r w:rsidR="007E5FF8">
        <w:rPr>
          <w:rFonts w:ascii="Arial" w:hAnsi="Arial" w:cs="Arial"/>
          <w:b/>
          <w:i/>
        </w:rPr>
        <w:t>are, Honolulu, HI</w:t>
      </w:r>
    </w:p>
    <w:p w14:paraId="73B3A2FC" w14:textId="07A10182" w:rsidR="007E5FF8" w:rsidRP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20"/>
        <w:ind w:left="1080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Established a Project Management Office to be responsible and accountable for the coordinated management of m</w:t>
      </w:r>
      <w:r w:rsidR="00DD0179">
        <w:rPr>
          <w:rFonts w:ascii="Arial" w:hAnsi="Arial" w:cs="Arial"/>
          <w:color w:val="262626"/>
        </w:rPr>
        <w:t>ultiple organizational projects.</w:t>
      </w:r>
    </w:p>
    <w:p w14:paraId="4D80A517" w14:textId="77777777" w:rsidR="007E5FF8" w:rsidRP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Developed a Sharepoint repository to maintain all project documentation as well as organizational GANTT charts, project status summaries, and PMO templates.</w:t>
      </w:r>
    </w:p>
    <w:p w14:paraId="5B4A53D2" w14:textId="77777777" w:rsidR="007E5FF8" w:rsidRP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Built credibility, establish rapport, and maintained communication with stakeholders at multiple levels, including those external to the organization (vendor management).</w:t>
      </w:r>
    </w:p>
    <w:p w14:paraId="4D7E91C7" w14:textId="77777777" w:rsidR="007E5FF8" w:rsidRP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Defined and initiated projects and assigned project managers to manage cost, schedule, and performance, while working to ensure acceptance.</w:t>
      </w:r>
    </w:p>
    <w:p w14:paraId="0BAB6E1E" w14:textId="77777777" w:rsidR="007E5FF8" w:rsidRP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Executed project management processes in the areas of: project schedule, quality management, communications management, human resource management, cost management, procurement management, and risk/issue management.</w:t>
      </w:r>
    </w:p>
    <w:p w14:paraId="4AAC1AD0" w14:textId="77777777" w:rsidR="007E5FF8" w:rsidRP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Developed project deliverables and obtained sign-offs.  These deliverables included, but were not limited to: feasibility studies, project initiation documents (for CEO), project charters, design documents, test plans, training plans, implementation plans, and lessons learned.</w:t>
      </w:r>
    </w:p>
    <w:p w14:paraId="478D73F4" w14:textId="77777777" w:rsidR="007E5FF8" w:rsidRP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Developed other project deliverables (due to staff shortages) such as change management documents, acceptance test plans, test results, training plans, and user manuals.</w:t>
      </w:r>
    </w:p>
    <w:p w14:paraId="18A6420B" w14:textId="77777777" w:rsidR="007E5FF8" w:rsidRP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Developed RFIs, RFPs, and Statements of Work (SOWs).</w:t>
      </w:r>
    </w:p>
    <w:p w14:paraId="3D4050C6" w14:textId="41A3B1CE" w:rsidR="007E5FF8" w:rsidRP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 xml:space="preserve">Submitted monthly status reports (red, green, yellow) that included high-level timeline, current/future activities, costs, resources, risks/contingencies.  </w:t>
      </w:r>
    </w:p>
    <w:p w14:paraId="0D5687D1" w14:textId="77777777" w:rsidR="007E5FF8" w:rsidRDefault="007E5FF8" w:rsidP="007E5FF8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Mentored staff in the importance of repeatable processes and structured methodologies and encouraged best practices in project management and project planning.</w:t>
      </w:r>
    </w:p>
    <w:p w14:paraId="6D6E881D" w14:textId="77777777" w:rsidR="00891959" w:rsidRPr="007E5FF8" w:rsidRDefault="00891959" w:rsidP="00891959">
      <w:pPr>
        <w:widowControl w:val="0"/>
        <w:autoSpaceDE w:val="0"/>
        <w:autoSpaceDN w:val="0"/>
        <w:adjustRightInd w:val="0"/>
        <w:ind w:left="1074"/>
        <w:rPr>
          <w:rFonts w:ascii="Arial" w:hAnsi="Arial" w:cs="Arial"/>
          <w:color w:val="262626"/>
        </w:rPr>
      </w:pPr>
    </w:p>
    <w:p w14:paraId="4BA51DAA" w14:textId="77777777" w:rsidR="007E5FF8" w:rsidRPr="007E5FF8" w:rsidRDefault="007E5FF8" w:rsidP="007E5F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3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  <w:u w:val="single"/>
        </w:rPr>
        <w:lastRenderedPageBreak/>
        <w:t>Key Projects:</w:t>
      </w:r>
      <w:r w:rsidRPr="007E5FF8">
        <w:rPr>
          <w:rFonts w:ascii="Arial" w:hAnsi="Arial" w:cs="Arial"/>
          <w:color w:val="262626"/>
        </w:rPr>
        <w:t xml:space="preserve"> </w:t>
      </w:r>
    </w:p>
    <w:p w14:paraId="186FDA34" w14:textId="77777777" w:rsidR="007E5FF8" w:rsidRPr="007E5FF8" w:rsidRDefault="007E5FF8" w:rsidP="007E5FF8">
      <w:pPr>
        <w:widowControl w:val="0"/>
        <w:numPr>
          <w:ilvl w:val="1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QNXT 3.2 to QNXT 4.7 (claims processing system upgrade)</w:t>
      </w:r>
    </w:p>
    <w:p w14:paraId="1612AF65" w14:textId="77777777" w:rsidR="007E5FF8" w:rsidRPr="007E5FF8" w:rsidRDefault="007E5FF8" w:rsidP="007E5FF8">
      <w:pPr>
        <w:widowControl w:val="0"/>
        <w:numPr>
          <w:ilvl w:val="1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 w:rsidRPr="007E5FF8">
        <w:rPr>
          <w:rFonts w:ascii="Arial" w:hAnsi="Arial" w:cs="Arial"/>
          <w:color w:val="262626"/>
        </w:rPr>
        <w:t>Comtel installation (new phone systems installation)</w:t>
      </w:r>
    </w:p>
    <w:p w14:paraId="770058FB" w14:textId="1830764E" w:rsidR="00CA1BD7" w:rsidRPr="00F2287E" w:rsidRDefault="007E5FF8" w:rsidP="00C37EF7">
      <w:pPr>
        <w:pStyle w:val="ListParagraph"/>
        <w:numPr>
          <w:ilvl w:val="1"/>
          <w:numId w:val="21"/>
        </w:numPr>
        <w:tabs>
          <w:tab w:val="right" w:pos="10980"/>
        </w:tabs>
        <w:ind w:left="1800"/>
        <w:rPr>
          <w:rFonts w:ascii="Arial" w:hAnsi="Arial" w:cs="Arial"/>
        </w:rPr>
      </w:pPr>
      <w:r w:rsidRPr="007E5FF8">
        <w:rPr>
          <w:rFonts w:ascii="Arial" w:hAnsi="Arial" w:cs="Arial"/>
          <w:color w:val="262626"/>
        </w:rPr>
        <w:t>Care Management System (in-house care management system)</w:t>
      </w:r>
    </w:p>
    <w:p w14:paraId="5703BC4B" w14:textId="77777777" w:rsidR="00F2287E" w:rsidRPr="00F2287E" w:rsidRDefault="00F2287E" w:rsidP="00F2287E">
      <w:pPr>
        <w:tabs>
          <w:tab w:val="right" w:pos="10980"/>
        </w:tabs>
        <w:ind w:left="1440"/>
        <w:rPr>
          <w:rFonts w:ascii="Arial" w:hAnsi="Arial" w:cs="Arial"/>
          <w:sz w:val="24"/>
          <w:szCs w:val="24"/>
        </w:rPr>
      </w:pPr>
    </w:p>
    <w:p w14:paraId="78EE0ACC" w14:textId="23225414" w:rsidR="00961834" w:rsidRPr="00F6746F" w:rsidRDefault="00F6746F" w:rsidP="00961834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  <w:r w:rsidRPr="00F6746F">
        <w:rPr>
          <w:rFonts w:ascii="Arial" w:hAnsi="Arial" w:cs="Arial"/>
          <w:b/>
        </w:rPr>
        <w:t>Manager of Business Development</w:t>
      </w:r>
      <w:r w:rsidR="00961834" w:rsidRPr="00F6746F">
        <w:rPr>
          <w:rFonts w:ascii="Arial" w:hAnsi="Arial" w:cs="Arial"/>
          <w:b/>
        </w:rPr>
        <w:tab/>
      </w:r>
      <w:r w:rsidR="00961834" w:rsidRPr="00F6746F">
        <w:rPr>
          <w:rFonts w:ascii="Arial" w:hAnsi="Arial" w:cs="Arial"/>
          <w:b/>
        </w:rPr>
        <w:tab/>
      </w:r>
      <w:r w:rsidR="00961834" w:rsidRPr="00F6746F">
        <w:rPr>
          <w:rFonts w:ascii="Arial" w:hAnsi="Arial" w:cs="Arial"/>
          <w:b/>
        </w:rPr>
        <w:tab/>
      </w:r>
      <w:r w:rsidR="0018365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October 2006</w:t>
      </w:r>
      <w:r w:rsidR="00961834" w:rsidRPr="00F6746F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July 2009</w:t>
      </w:r>
    </w:p>
    <w:p w14:paraId="5F212DA4" w14:textId="77093346" w:rsidR="00961834" w:rsidRPr="006951E2" w:rsidRDefault="009F3942" w:rsidP="00961834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AlohaC</w:t>
      </w:r>
      <w:r w:rsidR="00F6746F">
        <w:rPr>
          <w:rFonts w:ascii="Arial" w:hAnsi="Arial" w:cs="Arial"/>
          <w:b/>
          <w:i/>
        </w:rPr>
        <w:t>are</w:t>
      </w:r>
      <w:r w:rsidR="003139FF" w:rsidRPr="006951E2">
        <w:rPr>
          <w:rFonts w:ascii="Arial" w:hAnsi="Arial" w:cs="Arial"/>
          <w:b/>
          <w:i/>
        </w:rPr>
        <w:t>, Honolulu</w:t>
      </w:r>
      <w:r w:rsidR="00F6746F">
        <w:rPr>
          <w:rFonts w:ascii="Arial" w:hAnsi="Arial" w:cs="Arial"/>
          <w:b/>
          <w:i/>
        </w:rPr>
        <w:t>, HI</w:t>
      </w:r>
    </w:p>
    <w:p w14:paraId="16E0DE66" w14:textId="77777777" w:rsidR="00F6746F" w:rsidRPr="00F6746F" w:rsidRDefault="00F6746F" w:rsidP="00F6746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120"/>
        <w:ind w:left="1080"/>
        <w:jc w:val="both"/>
        <w:rPr>
          <w:rFonts w:ascii="Arial" w:hAnsi="Arial" w:cs="Arial"/>
          <w:iCs/>
          <w:color w:val="262626"/>
        </w:rPr>
      </w:pPr>
      <w:r w:rsidRPr="00F6746F">
        <w:rPr>
          <w:rFonts w:ascii="Arial" w:hAnsi="Arial" w:cs="Arial"/>
          <w:iCs/>
          <w:color w:val="262626"/>
        </w:rPr>
        <w:t>Worked with Board, Leadership Team, and Managers to develop tactical and strategic plans.</w:t>
      </w:r>
    </w:p>
    <w:p w14:paraId="4BC09F29" w14:textId="616829CB" w:rsidR="00F6746F" w:rsidRPr="00F6746F" w:rsidRDefault="00F6746F" w:rsidP="00F6746F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074"/>
        <w:jc w:val="both"/>
        <w:rPr>
          <w:rFonts w:ascii="Arial" w:hAnsi="Arial" w:cs="Arial"/>
          <w:iCs/>
          <w:color w:val="262626"/>
        </w:rPr>
      </w:pPr>
      <w:r w:rsidRPr="00F6746F">
        <w:rPr>
          <w:rFonts w:ascii="Arial" w:hAnsi="Arial" w:cs="Arial"/>
          <w:iCs/>
          <w:color w:val="262626"/>
        </w:rPr>
        <w:t xml:space="preserve">Facilitated numerous </w:t>
      </w:r>
      <w:r w:rsidR="00B652DF">
        <w:rPr>
          <w:rFonts w:ascii="Arial" w:hAnsi="Arial" w:cs="Arial"/>
          <w:iCs/>
          <w:color w:val="262626"/>
        </w:rPr>
        <w:t xml:space="preserve">business development </w:t>
      </w:r>
      <w:r w:rsidRPr="00F6746F">
        <w:rPr>
          <w:rFonts w:ascii="Arial" w:hAnsi="Arial" w:cs="Arial"/>
          <w:iCs/>
          <w:color w:val="262626"/>
        </w:rPr>
        <w:t>planning sessions.</w:t>
      </w:r>
    </w:p>
    <w:p w14:paraId="37A6B2E6" w14:textId="77777777" w:rsidR="00F6746F" w:rsidRPr="00F6746F" w:rsidRDefault="00F6746F" w:rsidP="00F6746F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074"/>
        <w:jc w:val="both"/>
        <w:rPr>
          <w:rFonts w:ascii="Arial" w:hAnsi="Arial" w:cs="Arial"/>
          <w:iCs/>
          <w:color w:val="262626"/>
        </w:rPr>
      </w:pPr>
      <w:r w:rsidRPr="00F6746F">
        <w:rPr>
          <w:rFonts w:ascii="Arial" w:hAnsi="Arial" w:cs="Arial"/>
          <w:iCs/>
          <w:color w:val="262626"/>
        </w:rPr>
        <w:t>Developed recommendations for project governance structure.</w:t>
      </w:r>
    </w:p>
    <w:p w14:paraId="1129F494" w14:textId="77777777" w:rsidR="00F6746F" w:rsidRPr="00F6746F" w:rsidRDefault="00F6746F" w:rsidP="00F6746F">
      <w:pPr>
        <w:widowControl w:val="0"/>
        <w:autoSpaceDE w:val="0"/>
        <w:autoSpaceDN w:val="0"/>
        <w:adjustRightInd w:val="0"/>
        <w:ind w:left="1434"/>
        <w:jc w:val="both"/>
        <w:rPr>
          <w:rFonts w:ascii="Arial" w:hAnsi="Arial" w:cs="Arial"/>
          <w:iCs/>
          <w:color w:val="262626"/>
        </w:rPr>
      </w:pPr>
      <w:r w:rsidRPr="00891959">
        <w:rPr>
          <w:rFonts w:ascii="Arial" w:hAnsi="Arial" w:cs="Arial"/>
          <w:iCs/>
          <w:color w:val="262626"/>
          <w:u w:val="single"/>
        </w:rPr>
        <w:t>Key Deliverables</w:t>
      </w:r>
      <w:r w:rsidRPr="00F6746F">
        <w:rPr>
          <w:rFonts w:ascii="Arial" w:hAnsi="Arial" w:cs="Arial"/>
          <w:iCs/>
          <w:color w:val="262626"/>
        </w:rPr>
        <w:t xml:space="preserve">: </w:t>
      </w:r>
    </w:p>
    <w:p w14:paraId="11988F23" w14:textId="26ED859E" w:rsidR="00F6746F" w:rsidRPr="00180347" w:rsidRDefault="00F6746F" w:rsidP="00180347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794"/>
        <w:jc w:val="both"/>
        <w:rPr>
          <w:rFonts w:ascii="Arial" w:hAnsi="Arial" w:cs="Arial"/>
          <w:iCs/>
          <w:color w:val="262626"/>
        </w:rPr>
      </w:pPr>
      <w:r w:rsidRPr="00F6746F">
        <w:rPr>
          <w:rFonts w:ascii="Arial" w:hAnsi="Arial" w:cs="Arial"/>
          <w:iCs/>
          <w:color w:val="262626"/>
        </w:rPr>
        <w:t>Leadership Team retreats</w:t>
      </w:r>
      <w:r w:rsidR="00180347">
        <w:rPr>
          <w:rFonts w:ascii="Arial" w:hAnsi="Arial" w:cs="Arial"/>
          <w:iCs/>
          <w:color w:val="262626"/>
        </w:rPr>
        <w:t xml:space="preserve"> (coordinated and facilitated groups of executives, board members, and invited panel members</w:t>
      </w:r>
      <w:r w:rsidR="00180347" w:rsidRPr="00F6746F">
        <w:rPr>
          <w:rFonts w:ascii="Arial" w:hAnsi="Arial" w:cs="Arial"/>
          <w:iCs/>
          <w:color w:val="262626"/>
        </w:rPr>
        <w:t>)</w:t>
      </w:r>
    </w:p>
    <w:p w14:paraId="3C848A1F" w14:textId="33AE737A" w:rsidR="00F6746F" w:rsidRPr="00DD0179" w:rsidRDefault="00F6746F" w:rsidP="00DD0179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794"/>
        <w:jc w:val="both"/>
        <w:rPr>
          <w:rFonts w:ascii="Arial" w:hAnsi="Arial" w:cs="Arial"/>
          <w:iCs/>
          <w:color w:val="262626"/>
        </w:rPr>
      </w:pPr>
      <w:r w:rsidRPr="00F6746F">
        <w:rPr>
          <w:rFonts w:ascii="Arial" w:hAnsi="Arial" w:cs="Arial"/>
          <w:iCs/>
          <w:color w:val="262626"/>
        </w:rPr>
        <w:t>1 Year Tactical Plan</w:t>
      </w:r>
      <w:r w:rsidR="00DD0179">
        <w:rPr>
          <w:rFonts w:ascii="Arial" w:hAnsi="Arial" w:cs="Arial"/>
          <w:iCs/>
          <w:color w:val="262626"/>
        </w:rPr>
        <w:t xml:space="preserve"> / </w:t>
      </w:r>
      <w:r w:rsidRPr="00DD0179">
        <w:rPr>
          <w:rFonts w:ascii="Arial" w:hAnsi="Arial" w:cs="Arial"/>
          <w:iCs/>
          <w:color w:val="262626"/>
        </w:rPr>
        <w:t>5 Year Strategic Plan</w:t>
      </w:r>
    </w:p>
    <w:p w14:paraId="0CC3486F" w14:textId="77777777" w:rsidR="00180347" w:rsidRDefault="00F6746F" w:rsidP="00180347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794"/>
        <w:jc w:val="both"/>
        <w:rPr>
          <w:rFonts w:ascii="Arial" w:hAnsi="Arial" w:cs="Arial"/>
          <w:iCs/>
          <w:color w:val="262626"/>
        </w:rPr>
      </w:pPr>
      <w:r w:rsidRPr="00F6746F">
        <w:rPr>
          <w:rFonts w:ascii="Arial" w:hAnsi="Arial" w:cs="Arial"/>
          <w:iCs/>
          <w:color w:val="262626"/>
        </w:rPr>
        <w:t>Vision/Mission Statement</w:t>
      </w:r>
    </w:p>
    <w:p w14:paraId="0C299847" w14:textId="7D7D02B6" w:rsidR="00200D15" w:rsidRPr="00180347" w:rsidRDefault="00F6746F" w:rsidP="00180347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794"/>
        <w:jc w:val="both"/>
        <w:rPr>
          <w:rFonts w:ascii="Arial" w:hAnsi="Arial" w:cs="Arial"/>
          <w:iCs/>
          <w:color w:val="262626"/>
        </w:rPr>
      </w:pPr>
      <w:r w:rsidRPr="00180347">
        <w:rPr>
          <w:rFonts w:ascii="Arial" w:hAnsi="Arial" w:cs="Arial"/>
          <w:iCs/>
          <w:color w:val="262626"/>
        </w:rPr>
        <w:t>Accomplishments documents (</w:t>
      </w:r>
      <w:r w:rsidR="00180347" w:rsidRPr="00180347">
        <w:rPr>
          <w:rFonts w:ascii="Arial" w:hAnsi="Arial" w:cs="Arial"/>
          <w:iCs/>
          <w:color w:val="262626"/>
        </w:rPr>
        <w:t>plus/</w:t>
      </w:r>
      <w:r w:rsidRPr="00180347">
        <w:rPr>
          <w:rFonts w:ascii="Arial" w:hAnsi="Arial" w:cs="Arial"/>
          <w:iCs/>
          <w:color w:val="262626"/>
        </w:rPr>
        <w:t>delta</w:t>
      </w:r>
      <w:r w:rsidR="00180347">
        <w:rPr>
          <w:rFonts w:ascii="Arial" w:hAnsi="Arial" w:cs="Arial"/>
          <w:iCs/>
          <w:color w:val="262626"/>
        </w:rPr>
        <w:t xml:space="preserve"> facilitation)</w:t>
      </w:r>
    </w:p>
    <w:p w14:paraId="017B25C1" w14:textId="77777777" w:rsidR="00B652DF" w:rsidRDefault="00B652DF" w:rsidP="00013CA4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</w:p>
    <w:p w14:paraId="67E37FB0" w14:textId="7198BF3F" w:rsidR="00013CA4" w:rsidRDefault="00F6746F" w:rsidP="00013CA4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="00756269">
        <w:rPr>
          <w:rFonts w:ascii="Arial" w:hAnsi="Arial" w:cs="Arial"/>
          <w:b/>
        </w:rPr>
        <w:t xml:space="preserve"> Manager</w:t>
      </w:r>
      <w:r w:rsidR="00013CA4" w:rsidRPr="00B36314">
        <w:rPr>
          <w:rFonts w:ascii="Arial" w:hAnsi="Arial" w:cs="Arial"/>
          <w:b/>
        </w:rPr>
        <w:tab/>
      </w:r>
      <w:r w:rsidR="00013CA4" w:rsidRPr="00B36314">
        <w:rPr>
          <w:rFonts w:ascii="Arial" w:hAnsi="Arial" w:cs="Arial"/>
          <w:b/>
        </w:rPr>
        <w:tab/>
      </w:r>
      <w:r w:rsidR="00013CA4" w:rsidRPr="00B36314">
        <w:rPr>
          <w:rFonts w:ascii="Arial" w:hAnsi="Arial" w:cs="Arial"/>
          <w:b/>
        </w:rPr>
        <w:tab/>
      </w:r>
      <w:r w:rsidR="00013CA4" w:rsidRPr="00B36314">
        <w:rPr>
          <w:rFonts w:ascii="Arial" w:hAnsi="Arial" w:cs="Arial"/>
          <w:b/>
        </w:rPr>
        <w:tab/>
      </w:r>
      <w:r w:rsidR="0018365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August 200</w:t>
      </w:r>
      <w:r w:rsidR="00DC7507">
        <w:rPr>
          <w:rFonts w:ascii="Arial" w:hAnsi="Arial" w:cs="Arial"/>
          <w:b/>
        </w:rPr>
        <w:t>5</w:t>
      </w:r>
      <w:r w:rsidR="00013CA4" w:rsidRPr="00B36314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Octo</w:t>
      </w:r>
      <w:r w:rsidR="00F51722">
        <w:rPr>
          <w:rFonts w:ascii="Arial" w:hAnsi="Arial" w:cs="Arial"/>
          <w:b/>
        </w:rPr>
        <w:t>ber</w:t>
      </w:r>
      <w:r w:rsidR="00961834">
        <w:rPr>
          <w:rFonts w:ascii="Arial" w:hAnsi="Arial" w:cs="Arial"/>
          <w:b/>
        </w:rPr>
        <w:t xml:space="preserve"> 20</w:t>
      </w:r>
      <w:r>
        <w:rPr>
          <w:rFonts w:ascii="Arial" w:hAnsi="Arial" w:cs="Arial"/>
          <w:b/>
        </w:rPr>
        <w:t>06</w:t>
      </w:r>
    </w:p>
    <w:p w14:paraId="1DA66758" w14:textId="3A07F009" w:rsidR="006951E2" w:rsidRPr="006951E2" w:rsidRDefault="009F3942" w:rsidP="006951E2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AlohaC</w:t>
      </w:r>
      <w:r w:rsidR="00F6746F">
        <w:rPr>
          <w:rFonts w:ascii="Arial" w:hAnsi="Arial" w:cs="Arial"/>
          <w:b/>
          <w:i/>
        </w:rPr>
        <w:t>are</w:t>
      </w:r>
      <w:r w:rsidR="00756269">
        <w:rPr>
          <w:rFonts w:ascii="Arial" w:hAnsi="Arial" w:cs="Arial"/>
          <w:b/>
          <w:i/>
        </w:rPr>
        <w:t>, Honolulu, HI</w:t>
      </w:r>
    </w:p>
    <w:p w14:paraId="13D75DBC" w14:textId="77777777" w:rsidR="00F6746F" w:rsidRPr="00F6746F" w:rsidRDefault="00F6746F" w:rsidP="00F6746F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spacing w:before="120"/>
        <w:ind w:left="1080"/>
        <w:jc w:val="both"/>
        <w:rPr>
          <w:rFonts w:ascii="Arial" w:hAnsi="Arial" w:cs="Arial"/>
          <w:color w:val="262626"/>
        </w:rPr>
      </w:pPr>
      <w:r w:rsidRPr="00F6746F">
        <w:rPr>
          <w:rFonts w:ascii="Arial" w:hAnsi="Arial" w:cs="Arial"/>
          <w:color w:val="262626"/>
        </w:rPr>
        <w:t>Responsible and accountable for claims system upgrade project (managed scope, budget, timeline, and quality).</w:t>
      </w:r>
    </w:p>
    <w:p w14:paraId="4833A2B4" w14:textId="77777777" w:rsidR="00F6746F" w:rsidRPr="00F6746F" w:rsidRDefault="00F6746F" w:rsidP="00F6746F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ind w:left="1074"/>
        <w:jc w:val="both"/>
        <w:rPr>
          <w:rFonts w:ascii="Arial" w:hAnsi="Arial" w:cs="Arial"/>
          <w:color w:val="262626"/>
        </w:rPr>
      </w:pPr>
      <w:r w:rsidRPr="00F6746F">
        <w:rPr>
          <w:rFonts w:ascii="Arial" w:hAnsi="Arial" w:cs="Arial"/>
          <w:color w:val="262626"/>
        </w:rPr>
        <w:t>Maintained regular vendor contact to manage activities and control vendor costs in accordance with an approved Statement of Work.</w:t>
      </w:r>
    </w:p>
    <w:p w14:paraId="7FF5B013" w14:textId="77777777" w:rsidR="00F6746F" w:rsidRPr="00F6746F" w:rsidRDefault="00F6746F" w:rsidP="00F6746F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ind w:left="1074"/>
        <w:jc w:val="both"/>
        <w:rPr>
          <w:rFonts w:ascii="Arial" w:hAnsi="Arial" w:cs="Arial"/>
          <w:color w:val="262626"/>
        </w:rPr>
      </w:pPr>
      <w:r w:rsidRPr="00F6746F">
        <w:rPr>
          <w:rFonts w:ascii="Arial" w:hAnsi="Arial" w:cs="Arial"/>
          <w:color w:val="262626"/>
        </w:rPr>
        <w:t>Created weekly status reports to CEO, CIO, Sponsor and Steering Committee.</w:t>
      </w:r>
    </w:p>
    <w:p w14:paraId="0F70BD32" w14:textId="62C6D8E1" w:rsidR="00F6746F" w:rsidRPr="00F6746F" w:rsidRDefault="00B652DF" w:rsidP="00F674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34"/>
        <w:jc w:val="both"/>
        <w:rPr>
          <w:rFonts w:ascii="Arial" w:hAnsi="Arial" w:cs="Arial"/>
          <w:color w:val="262626"/>
        </w:rPr>
      </w:pPr>
      <w:r w:rsidRPr="00891959">
        <w:rPr>
          <w:rFonts w:ascii="Arial" w:hAnsi="Arial" w:cs="Arial"/>
          <w:color w:val="262626"/>
          <w:u w:val="single"/>
        </w:rPr>
        <w:t>Key Project</w:t>
      </w:r>
      <w:r w:rsidR="00F6746F" w:rsidRPr="00F6746F">
        <w:rPr>
          <w:rFonts w:ascii="Arial" w:hAnsi="Arial" w:cs="Arial"/>
          <w:color w:val="262626"/>
        </w:rPr>
        <w:t xml:space="preserve">: </w:t>
      </w:r>
    </w:p>
    <w:p w14:paraId="7316D70A" w14:textId="1030257E" w:rsidR="00F6746F" w:rsidRPr="00F6746F" w:rsidRDefault="008D5D99" w:rsidP="00F6746F">
      <w:pPr>
        <w:widowControl w:val="0"/>
        <w:numPr>
          <w:ilvl w:val="1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left="1794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QMACS 4.14 to QNXT 3.2 (c</w:t>
      </w:r>
      <w:r w:rsidR="00F6746F" w:rsidRPr="00F6746F">
        <w:rPr>
          <w:rFonts w:ascii="Arial" w:hAnsi="Arial" w:cs="Arial"/>
          <w:color w:val="262626"/>
        </w:rPr>
        <w:t>laims processing system upgrade)</w:t>
      </w:r>
    </w:p>
    <w:p w14:paraId="3959710A" w14:textId="77777777" w:rsidR="00326E78" w:rsidRPr="00326E78" w:rsidRDefault="00326E78" w:rsidP="00326E78">
      <w:pPr>
        <w:pStyle w:val="BodyText"/>
        <w:ind w:left="720"/>
        <w:rPr>
          <w:rFonts w:ascii="Arial" w:hAnsi="Arial" w:cs="Arial"/>
          <w:szCs w:val="24"/>
        </w:rPr>
      </w:pPr>
    </w:p>
    <w:p w14:paraId="375256D0" w14:textId="77777777" w:rsidR="00FD1CBC" w:rsidRDefault="00DD0FA8" w:rsidP="00FD1CBC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Manager</w:t>
      </w:r>
      <w:r w:rsidR="00950EFC">
        <w:rPr>
          <w:rFonts w:ascii="Arial" w:hAnsi="Arial" w:cs="Arial"/>
          <w:b/>
        </w:rPr>
        <w:tab/>
      </w:r>
      <w:r w:rsidR="00950EFC">
        <w:rPr>
          <w:rFonts w:ascii="Arial" w:hAnsi="Arial" w:cs="Arial"/>
          <w:b/>
        </w:rPr>
        <w:tab/>
      </w:r>
      <w:r w:rsidR="00FD1CBC" w:rsidRPr="00B36314">
        <w:rPr>
          <w:rFonts w:ascii="Arial" w:hAnsi="Arial" w:cs="Arial"/>
          <w:b/>
        </w:rPr>
        <w:tab/>
      </w:r>
      <w:r w:rsidR="00FD1CBC" w:rsidRPr="00B36314">
        <w:rPr>
          <w:rFonts w:ascii="Arial" w:hAnsi="Arial" w:cs="Arial"/>
          <w:b/>
        </w:rPr>
        <w:tab/>
      </w:r>
      <w:r w:rsidR="00FD1CBC" w:rsidRPr="00B36314">
        <w:rPr>
          <w:rFonts w:ascii="Arial" w:hAnsi="Arial" w:cs="Arial"/>
          <w:b/>
        </w:rPr>
        <w:tab/>
      </w:r>
      <w:r w:rsidR="00F6746F">
        <w:rPr>
          <w:rFonts w:ascii="Arial" w:hAnsi="Arial" w:cs="Arial"/>
          <w:b/>
        </w:rPr>
        <w:t>March</w:t>
      </w:r>
      <w:r w:rsidR="00FD1CBC">
        <w:rPr>
          <w:rFonts w:ascii="Arial" w:hAnsi="Arial" w:cs="Arial"/>
          <w:b/>
        </w:rPr>
        <w:t xml:space="preserve"> </w:t>
      </w:r>
      <w:r w:rsidR="00F6746F">
        <w:rPr>
          <w:rFonts w:ascii="Arial" w:hAnsi="Arial" w:cs="Arial"/>
          <w:b/>
        </w:rPr>
        <w:t>2004</w:t>
      </w:r>
      <w:r w:rsidR="00FD1CBC" w:rsidRPr="00B36314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December</w:t>
      </w:r>
      <w:r w:rsidR="006951E2">
        <w:rPr>
          <w:rFonts w:ascii="Arial" w:hAnsi="Arial" w:cs="Arial"/>
          <w:b/>
        </w:rPr>
        <w:t xml:space="preserve"> </w:t>
      </w:r>
      <w:r w:rsidR="00F6746F">
        <w:rPr>
          <w:rFonts w:ascii="Arial" w:hAnsi="Arial" w:cs="Arial"/>
          <w:b/>
        </w:rPr>
        <w:t>2004</w:t>
      </w:r>
    </w:p>
    <w:p w14:paraId="6CD93CA8" w14:textId="77777777" w:rsidR="002E71B9" w:rsidRPr="006951E2" w:rsidRDefault="00F6746F" w:rsidP="002E71B9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Providence Healthcare Systems, Portland, OR</w:t>
      </w:r>
    </w:p>
    <w:p w14:paraId="64F8E3BA" w14:textId="77777777" w:rsidR="00F6746F" w:rsidRPr="00F6746F" w:rsidRDefault="00F6746F" w:rsidP="00F6746F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262626"/>
        </w:rPr>
      </w:pPr>
      <w:r w:rsidRPr="00F6746F">
        <w:rPr>
          <w:rFonts w:ascii="Arial" w:hAnsi="Arial" w:cs="Arial"/>
          <w:color w:val="262626"/>
        </w:rPr>
        <w:t>Consolidation of data center - responsible for traveling to key sites to ensure movement and installation of servers.</w:t>
      </w:r>
    </w:p>
    <w:p w14:paraId="3B454996" w14:textId="77777777" w:rsidR="00F6746F" w:rsidRPr="00F6746F" w:rsidRDefault="00F6746F" w:rsidP="00F6746F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1074"/>
        <w:jc w:val="both"/>
        <w:rPr>
          <w:rFonts w:ascii="Arial" w:hAnsi="Arial" w:cs="Arial"/>
          <w:color w:val="262626"/>
        </w:rPr>
      </w:pPr>
      <w:r w:rsidRPr="00F6746F">
        <w:rPr>
          <w:rFonts w:ascii="Arial" w:hAnsi="Arial" w:cs="Arial"/>
          <w:color w:val="262626"/>
        </w:rPr>
        <w:t>Created weekly status reports to CEO, CIO, Sponsor and Steering Committee.</w:t>
      </w:r>
    </w:p>
    <w:p w14:paraId="6C24D25C" w14:textId="4468A3AA" w:rsidR="00F6746F" w:rsidRPr="00F6746F" w:rsidRDefault="00891959" w:rsidP="00F6746F">
      <w:pPr>
        <w:widowControl w:val="0"/>
        <w:tabs>
          <w:tab w:val="left" w:pos="220"/>
          <w:tab w:val="left" w:pos="1080"/>
        </w:tabs>
        <w:autoSpaceDE w:val="0"/>
        <w:autoSpaceDN w:val="0"/>
        <w:adjustRightInd w:val="0"/>
        <w:ind w:left="1080"/>
        <w:jc w:val="both"/>
        <w:rPr>
          <w:rFonts w:ascii="Arial" w:hAnsi="Arial" w:cs="Arial"/>
          <w:color w:val="262626"/>
        </w:rPr>
      </w:pPr>
      <w:r w:rsidRPr="00891959">
        <w:rPr>
          <w:rFonts w:ascii="Arial" w:hAnsi="Arial" w:cs="Arial"/>
          <w:color w:val="262626"/>
        </w:rPr>
        <w:t xml:space="preserve">       </w:t>
      </w:r>
      <w:r w:rsidR="00F6746F" w:rsidRPr="00891959">
        <w:rPr>
          <w:rFonts w:ascii="Arial" w:hAnsi="Arial" w:cs="Arial"/>
          <w:color w:val="262626"/>
          <w:u w:val="single"/>
        </w:rPr>
        <w:t>Key Project</w:t>
      </w:r>
      <w:r w:rsidR="00F6746F" w:rsidRPr="00F6746F">
        <w:rPr>
          <w:rFonts w:ascii="Arial" w:hAnsi="Arial" w:cs="Arial"/>
          <w:color w:val="262626"/>
        </w:rPr>
        <w:t xml:space="preserve">: </w:t>
      </w:r>
    </w:p>
    <w:p w14:paraId="5BA70F94" w14:textId="29BC37F8" w:rsidR="00DD0FA8" w:rsidRPr="00F6746F" w:rsidRDefault="00F6746F" w:rsidP="00F6746F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794"/>
        <w:jc w:val="both"/>
        <w:rPr>
          <w:rFonts w:ascii="Arial" w:hAnsi="Arial" w:cs="Arial"/>
          <w:color w:val="262626"/>
        </w:rPr>
      </w:pPr>
      <w:r w:rsidRPr="00F6746F">
        <w:rPr>
          <w:rFonts w:ascii="Arial" w:hAnsi="Arial" w:cs="Arial"/>
          <w:color w:val="262626"/>
        </w:rPr>
        <w:t>Data Cente</w:t>
      </w:r>
      <w:r w:rsidR="008D5D99">
        <w:rPr>
          <w:rFonts w:ascii="Arial" w:hAnsi="Arial" w:cs="Arial"/>
          <w:color w:val="262626"/>
        </w:rPr>
        <w:t>r move and consolidation (Oregon</w:t>
      </w:r>
      <w:r w:rsidRPr="00F6746F">
        <w:rPr>
          <w:rFonts w:ascii="Arial" w:hAnsi="Arial" w:cs="Arial"/>
          <w:color w:val="262626"/>
        </w:rPr>
        <w:t xml:space="preserve"> to Washington)</w:t>
      </w:r>
    </w:p>
    <w:p w14:paraId="330D79DB" w14:textId="77777777" w:rsidR="00AC3841" w:rsidRPr="00F2287E" w:rsidRDefault="00AC3841" w:rsidP="00D160C9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sz w:val="24"/>
          <w:szCs w:val="24"/>
        </w:rPr>
      </w:pPr>
    </w:p>
    <w:p w14:paraId="27089F47" w14:textId="77777777" w:rsidR="00D160C9" w:rsidRDefault="00776383" w:rsidP="00D160C9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Manager/Senior Project Manager</w:t>
      </w:r>
      <w:r w:rsidR="00950EFC">
        <w:rPr>
          <w:rFonts w:ascii="Arial" w:hAnsi="Arial" w:cs="Arial"/>
          <w:b/>
        </w:rPr>
        <w:tab/>
      </w:r>
      <w:r w:rsidR="00950EFC">
        <w:rPr>
          <w:rFonts w:ascii="Arial" w:hAnsi="Arial" w:cs="Arial"/>
          <w:b/>
        </w:rPr>
        <w:tab/>
      </w:r>
      <w:r w:rsidR="00D160C9" w:rsidRPr="00B3631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August</w:t>
      </w:r>
      <w:r>
        <w:rPr>
          <w:rFonts w:ascii="Arial" w:hAnsi="Arial" w:cs="Arial"/>
          <w:b/>
        </w:rPr>
        <w:tab/>
        <w:t xml:space="preserve"> 1998</w:t>
      </w:r>
      <w:r w:rsidR="00D160C9" w:rsidRPr="00B36314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February 2004</w:t>
      </w:r>
    </w:p>
    <w:p w14:paraId="10D31CAB" w14:textId="77777777" w:rsidR="00D160C9" w:rsidRPr="00493D1D" w:rsidRDefault="00776383" w:rsidP="00D160C9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Oregon Department of Transportation (ODOT), Salem, OR</w:t>
      </w:r>
    </w:p>
    <w:p w14:paraId="0DFF969A" w14:textId="77777777" w:rsidR="00776383" w:rsidRPr="00776383" w:rsidRDefault="00776383" w:rsidP="00776383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120"/>
        <w:ind w:left="1166" w:hanging="446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Managed numerous complex, multi-million dollar information systems projects from initiation to final acceptance.</w:t>
      </w:r>
    </w:p>
    <w:p w14:paraId="21415A8E" w14:textId="77777777" w:rsidR="00776383" w:rsidRPr="00776383" w:rsidRDefault="00776383" w:rsidP="00776383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1164" w:hanging="450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Oversaw the work of large project teams that included analysts, DBAs, programmers, business SMEs, and consultants.</w:t>
      </w:r>
    </w:p>
    <w:p w14:paraId="633BAD6F" w14:textId="77777777" w:rsidR="00776383" w:rsidRPr="00776383" w:rsidRDefault="00776383" w:rsidP="00776383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1164" w:hanging="450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Developed RFPs and Statements of Work for vendors/consultants and closely monitored contracts for compliance with 1) budget, 2) timeline, 3) quality of deliverables.</w:t>
      </w:r>
    </w:p>
    <w:p w14:paraId="03796FD7" w14:textId="77777777" w:rsidR="00776383" w:rsidRPr="00776383" w:rsidRDefault="00776383" w:rsidP="00776383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1164" w:hanging="450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Worked with Governor’s process improvement team to elevate ODOT to SEI CMM Level 3.</w:t>
      </w:r>
    </w:p>
    <w:p w14:paraId="64C44FE3" w14:textId="7D5B9695" w:rsidR="00776383" w:rsidRPr="00776383" w:rsidRDefault="00776383" w:rsidP="007763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14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ab/>
      </w:r>
      <w:r w:rsidRPr="00776383">
        <w:rPr>
          <w:rFonts w:ascii="Arial" w:hAnsi="Arial" w:cs="Arial"/>
          <w:color w:val="262626"/>
        </w:rPr>
        <w:tab/>
      </w:r>
      <w:r w:rsidRPr="00891959">
        <w:rPr>
          <w:rFonts w:ascii="Arial" w:hAnsi="Arial" w:cs="Arial"/>
          <w:color w:val="262626"/>
        </w:rPr>
        <w:t xml:space="preserve"> </w:t>
      </w:r>
      <w:r w:rsidR="00891959">
        <w:rPr>
          <w:rFonts w:ascii="Arial" w:hAnsi="Arial" w:cs="Arial"/>
          <w:color w:val="262626"/>
        </w:rPr>
        <w:t xml:space="preserve">    </w:t>
      </w:r>
      <w:r w:rsidRPr="00891959">
        <w:rPr>
          <w:rFonts w:ascii="Arial" w:hAnsi="Arial" w:cs="Arial"/>
          <w:color w:val="262626"/>
        </w:rPr>
        <w:t xml:space="preserve"> </w:t>
      </w:r>
      <w:r w:rsidRPr="00891959">
        <w:rPr>
          <w:rFonts w:ascii="Arial" w:hAnsi="Arial" w:cs="Arial"/>
          <w:color w:val="262626"/>
          <w:u w:val="single"/>
        </w:rPr>
        <w:t>Key Projects</w:t>
      </w:r>
      <w:r w:rsidRPr="00776383">
        <w:rPr>
          <w:rFonts w:ascii="Arial" w:hAnsi="Arial" w:cs="Arial"/>
          <w:color w:val="262626"/>
        </w:rPr>
        <w:t xml:space="preserve">: </w:t>
      </w:r>
    </w:p>
    <w:p w14:paraId="5A39ADED" w14:textId="77777777" w:rsidR="00776383" w:rsidRPr="00776383" w:rsidRDefault="00776383" w:rsidP="00776383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Led the ODOT Y2K Project for the four major systems for DMV division; project was under-budget and on-schedule and seamless to the users at go-live.</w:t>
      </w:r>
    </w:p>
    <w:p w14:paraId="71D23D9A" w14:textId="77777777" w:rsidR="00776383" w:rsidRPr="00776383" w:rsidRDefault="00776383" w:rsidP="00776383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Led the Driver Licensing Remediation Project - $5 million project to convert drivers licensing field (similar to YK2 effort, but on a much larger scale).</w:t>
      </w:r>
    </w:p>
    <w:p w14:paraId="29923B5A" w14:textId="77777777" w:rsidR="00BA335F" w:rsidRPr="00776383" w:rsidRDefault="00776383" w:rsidP="00776383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Two major systems converted from VSAM flat files to DB2.</w:t>
      </w:r>
    </w:p>
    <w:p w14:paraId="69FBAFA7" w14:textId="77777777" w:rsidR="00DD0FA8" w:rsidRDefault="00DD0FA8" w:rsidP="00DD0FA8">
      <w:pPr>
        <w:pStyle w:val="BodyText1"/>
        <w:tabs>
          <w:tab w:val="left" w:pos="1800"/>
          <w:tab w:val="left" w:pos="3600"/>
        </w:tabs>
        <w:ind w:left="1440"/>
        <w:jc w:val="left"/>
        <w:rPr>
          <w:rFonts w:ascii="Arial" w:hAnsi="Arial" w:cs="Arial"/>
          <w:sz w:val="24"/>
          <w:szCs w:val="24"/>
        </w:rPr>
      </w:pPr>
    </w:p>
    <w:p w14:paraId="59BAC221" w14:textId="056195BC" w:rsidR="00DC7507" w:rsidRDefault="00DC7507">
      <w:pPr>
        <w:rPr>
          <w:rFonts w:ascii="Arial" w:hAnsi="Arial" w:cs="Arial"/>
          <w:b/>
          <w:color w:val="000000"/>
        </w:rPr>
      </w:pPr>
    </w:p>
    <w:p w14:paraId="778E9034" w14:textId="6BDEB460" w:rsidR="00DD0FA8" w:rsidRDefault="00776383" w:rsidP="00DD0FA8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Analyst</w:t>
      </w:r>
      <w:r w:rsidR="00DD0FA8">
        <w:rPr>
          <w:rFonts w:ascii="Arial" w:hAnsi="Arial" w:cs="Arial"/>
          <w:b/>
        </w:rPr>
        <w:tab/>
      </w:r>
      <w:r w:rsidR="00DD0FA8">
        <w:rPr>
          <w:rFonts w:ascii="Arial" w:hAnsi="Arial" w:cs="Arial"/>
          <w:b/>
        </w:rPr>
        <w:tab/>
      </w:r>
      <w:r w:rsidR="00DD0FA8" w:rsidRPr="00B36314">
        <w:rPr>
          <w:rFonts w:ascii="Arial" w:hAnsi="Arial" w:cs="Arial"/>
          <w:b/>
        </w:rPr>
        <w:tab/>
      </w:r>
      <w:r w:rsidR="00DD0FA8" w:rsidRPr="00B36314">
        <w:rPr>
          <w:rFonts w:ascii="Arial" w:hAnsi="Arial" w:cs="Arial"/>
          <w:b/>
        </w:rPr>
        <w:tab/>
      </w:r>
      <w:r w:rsidR="00DD0FA8" w:rsidRPr="00B3631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August </w:t>
      </w:r>
      <w:r w:rsidR="00DD0FA8">
        <w:rPr>
          <w:rFonts w:ascii="Arial" w:hAnsi="Arial" w:cs="Arial"/>
          <w:b/>
        </w:rPr>
        <w:t>199</w:t>
      </w:r>
      <w:r>
        <w:rPr>
          <w:rFonts w:ascii="Arial" w:hAnsi="Arial" w:cs="Arial"/>
          <w:b/>
        </w:rPr>
        <w:t>7</w:t>
      </w:r>
      <w:r w:rsidR="00DD0FA8" w:rsidRPr="00B36314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August </w:t>
      </w:r>
      <w:r w:rsidR="00DD0FA8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998</w:t>
      </w:r>
    </w:p>
    <w:p w14:paraId="333F025E" w14:textId="77777777" w:rsidR="00776383" w:rsidRPr="00493D1D" w:rsidRDefault="00776383" w:rsidP="00776383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Oregon Department of Transportation (ODOT), Salem, OR</w:t>
      </w:r>
    </w:p>
    <w:p w14:paraId="134AA425" w14:textId="77777777" w:rsidR="00776383" w:rsidRPr="00776383" w:rsidRDefault="00776383" w:rsidP="0041783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As a team member with the Applications Department, analyzed system defects and presented recommendations to business.</w:t>
      </w:r>
    </w:p>
    <w:p w14:paraId="3187EAAC" w14:textId="77777777" w:rsidR="00776383" w:rsidRPr="00776383" w:rsidRDefault="00776383" w:rsidP="00776383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Responsible for gathering business requirements, transforming into functional requirements, and then coding. Documented all coding changes via P+ methodology templates. Participated in coding peer reviews.</w:t>
      </w:r>
    </w:p>
    <w:p w14:paraId="46428A0C" w14:textId="77777777" w:rsidR="00776383" w:rsidRPr="00776383" w:rsidRDefault="00776383" w:rsidP="00776383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</w:rPr>
      </w:pPr>
      <w:r w:rsidRPr="00776383">
        <w:rPr>
          <w:rFonts w:ascii="Arial" w:hAnsi="Arial" w:cs="Arial"/>
          <w:color w:val="262626"/>
        </w:rPr>
        <w:t>Offered a Project Management position after one year of employment (skipped two job grades).</w:t>
      </w:r>
    </w:p>
    <w:p w14:paraId="01B6C5BB" w14:textId="3DACCC90" w:rsidR="00776383" w:rsidRPr="00776383" w:rsidRDefault="00776383" w:rsidP="007763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  <w:r w:rsidR="00891959">
        <w:rPr>
          <w:rFonts w:ascii="Arial" w:hAnsi="Arial" w:cs="Arial"/>
          <w:color w:val="262626"/>
        </w:rPr>
        <w:t xml:space="preserve">      </w:t>
      </w:r>
      <w:r w:rsidRPr="00891959">
        <w:rPr>
          <w:rFonts w:ascii="Arial" w:hAnsi="Arial" w:cs="Arial"/>
          <w:color w:val="262626"/>
          <w:u w:val="single"/>
        </w:rPr>
        <w:t>Key Project</w:t>
      </w:r>
      <w:r w:rsidRPr="00776383">
        <w:rPr>
          <w:rFonts w:ascii="Arial" w:hAnsi="Arial" w:cs="Arial"/>
          <w:color w:val="262626"/>
        </w:rPr>
        <w:t xml:space="preserve">: </w:t>
      </w:r>
    </w:p>
    <w:p w14:paraId="5BCC4277" w14:textId="77777777" w:rsidR="00980C33" w:rsidRPr="00200D15" w:rsidRDefault="00776383" w:rsidP="00417832">
      <w:pPr>
        <w:pStyle w:val="BodyText"/>
        <w:numPr>
          <w:ilvl w:val="1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</w:rPr>
      </w:pPr>
      <w:r w:rsidRPr="00776383">
        <w:rPr>
          <w:rFonts w:ascii="Arial" w:hAnsi="Arial" w:cs="Arial"/>
          <w:color w:val="262626"/>
          <w:sz w:val="20"/>
        </w:rPr>
        <w:t>Legacy system maintenance</w:t>
      </w:r>
    </w:p>
    <w:p w14:paraId="32C38348" w14:textId="77777777" w:rsidR="00200D15" w:rsidRPr="00200D15" w:rsidRDefault="00200D15" w:rsidP="00200D15">
      <w:pPr>
        <w:pStyle w:val="BodyText"/>
        <w:overflowPunct w:val="0"/>
        <w:autoSpaceDE w:val="0"/>
        <w:autoSpaceDN w:val="0"/>
        <w:adjustRightInd w:val="0"/>
        <w:ind w:left="1440"/>
        <w:textAlignment w:val="baseline"/>
        <w:rPr>
          <w:rFonts w:ascii="Arial" w:hAnsi="Arial" w:cs="Arial"/>
          <w:szCs w:val="24"/>
        </w:rPr>
      </w:pPr>
    </w:p>
    <w:p w14:paraId="461EBD87" w14:textId="77777777" w:rsidR="00980C33" w:rsidRDefault="00417832" w:rsidP="00DD0FA8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Analyst</w:t>
      </w:r>
      <w:r w:rsidR="00980C33">
        <w:rPr>
          <w:rFonts w:ascii="Arial" w:hAnsi="Arial" w:cs="Arial"/>
          <w:b/>
        </w:rPr>
        <w:tab/>
      </w:r>
      <w:r w:rsidR="00980C33">
        <w:rPr>
          <w:rFonts w:ascii="Arial" w:hAnsi="Arial" w:cs="Arial"/>
          <w:b/>
        </w:rPr>
        <w:tab/>
      </w:r>
      <w:r w:rsidR="00980C33">
        <w:rPr>
          <w:rFonts w:ascii="Arial" w:hAnsi="Arial" w:cs="Arial"/>
          <w:b/>
        </w:rPr>
        <w:tab/>
      </w:r>
      <w:r w:rsidR="00980C3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January 1996</w:t>
      </w:r>
      <w:r w:rsidR="00980C33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May </w:t>
      </w:r>
      <w:r w:rsidR="00980C33">
        <w:rPr>
          <w:rFonts w:ascii="Arial" w:hAnsi="Arial" w:cs="Arial"/>
          <w:b/>
        </w:rPr>
        <w:t>19</w:t>
      </w:r>
      <w:r>
        <w:rPr>
          <w:rFonts w:ascii="Arial" w:hAnsi="Arial" w:cs="Arial"/>
          <w:b/>
        </w:rPr>
        <w:t>97</w:t>
      </w:r>
    </w:p>
    <w:p w14:paraId="2459BCE9" w14:textId="3167E3B3" w:rsidR="00980C33" w:rsidRPr="00980C33" w:rsidRDefault="000A4400" w:rsidP="00DD0FA8">
      <w:pPr>
        <w:pStyle w:val="BodyText1"/>
        <w:tabs>
          <w:tab w:val="left" w:pos="3600"/>
        </w:tabs>
        <w:ind w:left="360"/>
        <w:jc w:val="lef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GTE Directories, Dallas, TX</w:t>
      </w:r>
      <w:r w:rsidR="00B652DF">
        <w:rPr>
          <w:rFonts w:ascii="Arial" w:hAnsi="Arial" w:cs="Arial"/>
          <w:b/>
          <w:i/>
        </w:rPr>
        <w:t xml:space="preserve"> (now Verizon)</w:t>
      </w:r>
    </w:p>
    <w:p w14:paraId="21B0FA75" w14:textId="77777777" w:rsidR="000A4400" w:rsidRPr="000A4400" w:rsidRDefault="000A4400" w:rsidP="000A4400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120"/>
        <w:ind w:left="1080"/>
        <w:rPr>
          <w:rFonts w:ascii="Arial" w:hAnsi="Arial" w:cs="Arial"/>
          <w:b/>
          <w:bCs/>
          <w:i/>
          <w:iCs/>
          <w:color w:val="262626"/>
        </w:rPr>
      </w:pPr>
      <w:r w:rsidRPr="000A4400">
        <w:rPr>
          <w:rFonts w:ascii="Arial" w:hAnsi="Arial" w:cs="Arial"/>
          <w:color w:val="262626"/>
        </w:rPr>
        <w:t>Chosen from nationwide pool of recent university graduates to join GTE’s IT management training program.</w:t>
      </w:r>
      <w:r w:rsidRPr="000A4400">
        <w:rPr>
          <w:rFonts w:ascii="Arial" w:hAnsi="Arial" w:cs="Arial"/>
          <w:b/>
          <w:bCs/>
          <w:i/>
          <w:iCs/>
          <w:color w:val="262626"/>
        </w:rPr>
        <w:t xml:space="preserve"> </w:t>
      </w:r>
      <w:r w:rsidRPr="000A4400">
        <w:rPr>
          <w:rFonts w:ascii="Arial" w:hAnsi="Arial" w:cs="Arial"/>
          <w:color w:val="262626"/>
        </w:rPr>
        <w:t>Completed rotations through several IT departments (applications, help desk, project management, quality, and testing).</w:t>
      </w:r>
    </w:p>
    <w:p w14:paraId="1D851CBE" w14:textId="42363B27" w:rsidR="000A4400" w:rsidRPr="000A4400" w:rsidRDefault="000A4400" w:rsidP="000A4400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1074"/>
        <w:rPr>
          <w:rFonts w:ascii="Arial" w:hAnsi="Arial" w:cs="Arial"/>
          <w:b/>
          <w:bCs/>
          <w:i/>
          <w:iCs/>
          <w:color w:val="262626"/>
        </w:rPr>
      </w:pPr>
      <w:r w:rsidRPr="000A4400">
        <w:rPr>
          <w:rFonts w:ascii="Arial" w:hAnsi="Arial" w:cs="Arial"/>
          <w:color w:val="262626"/>
        </w:rPr>
        <w:t>Worked independently to plan, design, test, and implement an on-line help system for GTE Directories’ National Call Cent</w:t>
      </w:r>
      <w:r w:rsidR="008D5D99">
        <w:rPr>
          <w:rFonts w:ascii="Arial" w:hAnsi="Arial" w:cs="Arial"/>
          <w:color w:val="262626"/>
        </w:rPr>
        <w:t xml:space="preserve">er.  (The system was </w:t>
      </w:r>
      <w:r w:rsidRPr="000A4400">
        <w:rPr>
          <w:rFonts w:ascii="Arial" w:hAnsi="Arial" w:cs="Arial"/>
          <w:color w:val="262626"/>
        </w:rPr>
        <w:t>installed within 6 months.)</w:t>
      </w:r>
    </w:p>
    <w:p w14:paraId="16AC6E62" w14:textId="77777777" w:rsidR="000A4400" w:rsidRDefault="000A4400" w:rsidP="000A4400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1074"/>
        <w:rPr>
          <w:rFonts w:ascii="Arial" w:hAnsi="Arial" w:cs="Arial"/>
          <w:b/>
          <w:bCs/>
          <w:i/>
          <w:iCs/>
          <w:color w:val="262626"/>
        </w:rPr>
      </w:pPr>
      <w:r w:rsidRPr="000A4400">
        <w:rPr>
          <w:rFonts w:ascii="Arial" w:hAnsi="Arial" w:cs="Arial"/>
          <w:color w:val="262626"/>
        </w:rPr>
        <w:t>Offered a Help Desk management position after 18 months of employment.</w:t>
      </w:r>
    </w:p>
    <w:p w14:paraId="70135268" w14:textId="293082A9" w:rsidR="000A4400" w:rsidRPr="000A4400" w:rsidRDefault="000A4400" w:rsidP="000A4400">
      <w:pPr>
        <w:widowControl w:val="0"/>
        <w:autoSpaceDE w:val="0"/>
        <w:autoSpaceDN w:val="0"/>
        <w:adjustRightInd w:val="0"/>
        <w:ind w:left="714"/>
        <w:rPr>
          <w:rFonts w:ascii="Arial" w:hAnsi="Arial" w:cs="Arial"/>
          <w:b/>
          <w:bCs/>
          <w:i/>
          <w:iCs/>
          <w:color w:val="262626"/>
        </w:rPr>
      </w:pPr>
      <w:r>
        <w:rPr>
          <w:rFonts w:ascii="Arial" w:hAnsi="Arial" w:cs="Arial"/>
          <w:bCs/>
          <w:iCs/>
          <w:color w:val="262626"/>
        </w:rPr>
        <w:tab/>
      </w:r>
      <w:r w:rsidR="00891959">
        <w:rPr>
          <w:rFonts w:ascii="Arial" w:hAnsi="Arial" w:cs="Arial"/>
          <w:bCs/>
          <w:iCs/>
          <w:color w:val="262626"/>
        </w:rPr>
        <w:t xml:space="preserve">      </w:t>
      </w:r>
      <w:bookmarkStart w:id="0" w:name="_GoBack"/>
      <w:bookmarkEnd w:id="0"/>
      <w:r w:rsidRPr="00891959">
        <w:rPr>
          <w:rFonts w:ascii="Arial" w:hAnsi="Arial" w:cs="Arial"/>
          <w:color w:val="262626"/>
          <w:u w:val="single"/>
        </w:rPr>
        <w:t>Key Projects</w:t>
      </w:r>
      <w:r w:rsidRPr="000A4400">
        <w:rPr>
          <w:rFonts w:ascii="Arial" w:hAnsi="Arial" w:cs="Arial"/>
          <w:color w:val="262626"/>
        </w:rPr>
        <w:t xml:space="preserve">: </w:t>
      </w:r>
    </w:p>
    <w:p w14:paraId="304D5173" w14:textId="77777777" w:rsidR="000A4400" w:rsidRPr="000A4400" w:rsidRDefault="000A4400" w:rsidP="000A4400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left="1794"/>
        <w:rPr>
          <w:rFonts w:ascii="Arial" w:hAnsi="Arial" w:cs="Arial"/>
          <w:color w:val="262626"/>
        </w:rPr>
      </w:pPr>
      <w:r w:rsidRPr="000A4400">
        <w:rPr>
          <w:rFonts w:ascii="Arial" w:hAnsi="Arial" w:cs="Arial"/>
          <w:color w:val="262626"/>
        </w:rPr>
        <w:t>Performed analyses and provided recommendations for new object-oriented methodology.</w:t>
      </w:r>
    </w:p>
    <w:p w14:paraId="213A7163" w14:textId="78320146" w:rsidR="00980C33" w:rsidRPr="00980C33" w:rsidRDefault="000A4400" w:rsidP="000A4400">
      <w:pPr>
        <w:pStyle w:val="StandardParagraph"/>
        <w:numPr>
          <w:ilvl w:val="0"/>
          <w:numId w:val="32"/>
        </w:numPr>
        <w:spacing w:line="240" w:lineRule="auto"/>
        <w:jc w:val="left"/>
        <w:rPr>
          <w:rFonts w:ascii="Arial" w:hAnsi="Arial" w:cs="Arial"/>
        </w:rPr>
      </w:pPr>
      <w:r w:rsidRPr="000A4400">
        <w:rPr>
          <w:rFonts w:ascii="Arial" w:hAnsi="Arial" w:cs="Arial"/>
          <w:color w:val="262626"/>
        </w:rPr>
        <w:t xml:space="preserve">Designed and implemented an on-line help system for use by the </w:t>
      </w:r>
      <w:r w:rsidR="00B652DF">
        <w:rPr>
          <w:rFonts w:ascii="Arial" w:hAnsi="Arial" w:cs="Arial"/>
          <w:color w:val="262626"/>
        </w:rPr>
        <w:t>GTE N</w:t>
      </w:r>
      <w:r w:rsidR="008D5D99">
        <w:rPr>
          <w:rFonts w:ascii="Arial" w:hAnsi="Arial" w:cs="Arial"/>
          <w:color w:val="262626"/>
        </w:rPr>
        <w:t xml:space="preserve">ational </w:t>
      </w:r>
      <w:r w:rsidR="00B652DF">
        <w:rPr>
          <w:rFonts w:ascii="Arial" w:hAnsi="Arial" w:cs="Arial"/>
          <w:color w:val="262626"/>
        </w:rPr>
        <w:t>Call C</w:t>
      </w:r>
      <w:r w:rsidRPr="000A4400">
        <w:rPr>
          <w:rFonts w:ascii="Arial" w:hAnsi="Arial" w:cs="Arial"/>
          <w:color w:val="262626"/>
        </w:rPr>
        <w:t>enter.</w:t>
      </w:r>
    </w:p>
    <w:p w14:paraId="5A1C96D0" w14:textId="77777777" w:rsidR="00DD0FA8" w:rsidRDefault="00DD0FA8" w:rsidP="000A4400">
      <w:pPr>
        <w:pStyle w:val="BodyText1"/>
        <w:tabs>
          <w:tab w:val="left" w:pos="1800"/>
          <w:tab w:val="left" w:pos="3600"/>
        </w:tabs>
        <w:ind w:left="1440"/>
        <w:jc w:val="left"/>
        <w:rPr>
          <w:rFonts w:ascii="Arial" w:hAnsi="Arial" w:cs="Arial"/>
          <w:sz w:val="24"/>
          <w:szCs w:val="24"/>
        </w:rPr>
      </w:pPr>
    </w:p>
    <w:p w14:paraId="15D29E14" w14:textId="77777777" w:rsidR="000A4400" w:rsidRPr="000A4400" w:rsidRDefault="000A4400" w:rsidP="000A4400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iCs/>
          <w:color w:val="262626"/>
        </w:rPr>
      </w:pPr>
      <w:r w:rsidRPr="000A4400">
        <w:rPr>
          <w:rFonts w:ascii="Arial" w:hAnsi="Arial" w:cs="Arial"/>
          <w:b/>
          <w:bCs/>
          <w:iCs/>
          <w:color w:val="262626"/>
        </w:rPr>
        <w:t xml:space="preserve">Paralegal </w:t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0A4400">
        <w:rPr>
          <w:rFonts w:ascii="Arial" w:hAnsi="Arial" w:cs="Arial"/>
          <w:bCs/>
          <w:iCs/>
          <w:color w:val="262626"/>
        </w:rPr>
        <w:tab/>
      </w:r>
      <w:r w:rsidRPr="00183657">
        <w:rPr>
          <w:rFonts w:ascii="Arial" w:hAnsi="Arial" w:cs="Arial"/>
          <w:b/>
          <w:bCs/>
          <w:iCs/>
          <w:color w:val="262626"/>
        </w:rPr>
        <w:t>1987 – 1995</w:t>
      </w:r>
    </w:p>
    <w:p w14:paraId="4C072A0D" w14:textId="77777777" w:rsidR="000A4400" w:rsidRPr="000A4400" w:rsidRDefault="000A4400" w:rsidP="000A44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i/>
          <w:iCs/>
          <w:color w:val="262626"/>
        </w:rPr>
      </w:pPr>
      <w:r w:rsidRPr="000A4400">
        <w:rPr>
          <w:rFonts w:ascii="Arial" w:hAnsi="Arial" w:cs="Arial"/>
          <w:b/>
          <w:bCs/>
          <w:i/>
          <w:iCs/>
          <w:color w:val="262626"/>
        </w:rPr>
        <w:t>Various law firms, Dallas and Austin, Texas</w:t>
      </w:r>
    </w:p>
    <w:p w14:paraId="49E504D2" w14:textId="4119AA67" w:rsidR="00224152" w:rsidRPr="000A4400" w:rsidRDefault="000A4400" w:rsidP="00BD18D1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20"/>
        <w:contextualSpacing w:val="0"/>
        <w:jc w:val="both"/>
        <w:rPr>
          <w:rFonts w:ascii="Arial" w:hAnsi="Arial" w:cs="Arial"/>
          <w:bCs/>
          <w:iCs/>
        </w:rPr>
      </w:pPr>
      <w:r w:rsidRPr="000A4400">
        <w:rPr>
          <w:rFonts w:ascii="Arial" w:hAnsi="Arial" w:cs="Arial"/>
          <w:bCs/>
          <w:iCs/>
        </w:rPr>
        <w:t xml:space="preserve">Worked </w:t>
      </w:r>
      <w:r w:rsidR="008D5D99">
        <w:rPr>
          <w:rFonts w:ascii="Arial" w:hAnsi="Arial" w:cs="Arial"/>
          <w:bCs/>
          <w:iCs/>
        </w:rPr>
        <w:t xml:space="preserve">full-time </w:t>
      </w:r>
      <w:r w:rsidRPr="000A4400">
        <w:rPr>
          <w:rFonts w:ascii="Arial" w:hAnsi="Arial" w:cs="Arial"/>
          <w:bCs/>
          <w:iCs/>
        </w:rPr>
        <w:t>as a paralegal while attending college in Dallas and Austin</w:t>
      </w:r>
    </w:p>
    <w:p w14:paraId="71F6CCCB" w14:textId="77777777" w:rsidR="00224152" w:rsidRDefault="00224152" w:rsidP="00A40D00">
      <w:pPr>
        <w:pStyle w:val="BodyText1"/>
        <w:tabs>
          <w:tab w:val="left" w:pos="1800"/>
          <w:tab w:val="left" w:pos="3600"/>
        </w:tabs>
        <w:ind w:left="360"/>
        <w:jc w:val="left"/>
        <w:rPr>
          <w:rFonts w:ascii="Arial" w:hAnsi="Arial" w:cs="Arial"/>
          <w:sz w:val="24"/>
          <w:szCs w:val="24"/>
        </w:rPr>
      </w:pPr>
    </w:p>
    <w:p w14:paraId="1602578C" w14:textId="38AD5E97" w:rsidR="00D23C2E" w:rsidRPr="00D23C2E" w:rsidRDefault="00D23C2E" w:rsidP="00D23C2E">
      <w:pPr>
        <w:rPr>
          <w:rFonts w:ascii="Arial" w:hAnsi="Arial"/>
          <w:b/>
        </w:rPr>
      </w:pPr>
      <w:r>
        <w:rPr>
          <w:rFonts w:ascii="Arial" w:hAnsi="Arial"/>
          <w:b/>
          <w:sz w:val="28"/>
          <w:szCs w:val="28"/>
        </w:rPr>
        <w:t>Key Tools / Methods</w:t>
      </w:r>
    </w:p>
    <w:p w14:paraId="6E128E8F" w14:textId="58F3FDA2" w:rsidR="00D23C2E" w:rsidRDefault="00D23C2E" w:rsidP="00D23C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23C2E">
        <w:rPr>
          <w:rFonts w:ascii="Arial" w:hAnsi="Arial" w:cs="Arial"/>
        </w:rPr>
        <w:t>Waterfall and Agile methodologies</w:t>
      </w:r>
    </w:p>
    <w:p w14:paraId="0BB9F145" w14:textId="32DAF346" w:rsidR="004248DC" w:rsidRPr="00D23C2E" w:rsidRDefault="004248DC" w:rsidP="00D23C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Formal agendas for all meetings (including Action Item tracking)</w:t>
      </w:r>
    </w:p>
    <w:p w14:paraId="63BC3D13" w14:textId="5A390785" w:rsidR="00D23C2E" w:rsidRDefault="00D23C2E" w:rsidP="00D23C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23C2E">
        <w:rPr>
          <w:rFonts w:ascii="Arial" w:hAnsi="Arial" w:cs="Arial"/>
        </w:rPr>
        <w:t>MS Project</w:t>
      </w:r>
    </w:p>
    <w:p w14:paraId="2CCBFF6E" w14:textId="2912E878" w:rsidR="00D23C2E" w:rsidRPr="00D23C2E" w:rsidRDefault="00D23C2E" w:rsidP="00D23C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MS Office Suite</w:t>
      </w:r>
    </w:p>
    <w:p w14:paraId="58E26FC7" w14:textId="3967C8D7" w:rsidR="00D23C2E" w:rsidRPr="00D23C2E" w:rsidRDefault="00D23C2E" w:rsidP="00D23C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23C2E">
        <w:rPr>
          <w:rFonts w:ascii="Arial" w:hAnsi="Arial" w:cs="Arial"/>
        </w:rPr>
        <w:t>SharePoint</w:t>
      </w:r>
    </w:p>
    <w:p w14:paraId="23560918" w14:textId="36A79E02" w:rsidR="00D23C2E" w:rsidRPr="00D23C2E" w:rsidRDefault="00D23C2E" w:rsidP="00D23C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23C2E">
        <w:rPr>
          <w:rFonts w:ascii="Arial" w:hAnsi="Arial" w:cs="Arial"/>
        </w:rPr>
        <w:t>PowerPoint</w:t>
      </w:r>
    </w:p>
    <w:p w14:paraId="6CEE326F" w14:textId="23186613" w:rsidR="00D23C2E" w:rsidRPr="00D23C2E" w:rsidRDefault="00D23C2E" w:rsidP="00D23C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23C2E">
        <w:rPr>
          <w:rFonts w:ascii="Arial" w:hAnsi="Arial" w:cs="Arial"/>
        </w:rPr>
        <w:t>Visio</w:t>
      </w:r>
    </w:p>
    <w:p w14:paraId="16D66184" w14:textId="5D90C050" w:rsidR="00D23C2E" w:rsidRPr="00D23C2E" w:rsidRDefault="00D23C2E" w:rsidP="00D23C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23C2E">
        <w:rPr>
          <w:rFonts w:ascii="Arial" w:hAnsi="Arial" w:cs="Arial"/>
        </w:rPr>
        <w:t>Jira</w:t>
      </w:r>
    </w:p>
    <w:p w14:paraId="6EAD5E78" w14:textId="77777777" w:rsidR="00D23C2E" w:rsidRPr="00D23C2E" w:rsidRDefault="00D23C2E">
      <w:pPr>
        <w:rPr>
          <w:rFonts w:ascii="Arial" w:hAnsi="Arial"/>
          <w:b/>
        </w:rPr>
      </w:pPr>
    </w:p>
    <w:p w14:paraId="241B8627" w14:textId="77777777" w:rsidR="00B26298" w:rsidRPr="00764C0B" w:rsidRDefault="007D298A">
      <w:pPr>
        <w:rPr>
          <w:sz w:val="28"/>
          <w:szCs w:val="28"/>
        </w:rPr>
      </w:pPr>
      <w:r w:rsidRPr="00764C0B">
        <w:rPr>
          <w:rFonts w:ascii="Arial" w:hAnsi="Arial"/>
          <w:b/>
          <w:sz w:val="28"/>
          <w:szCs w:val="28"/>
        </w:rPr>
        <w:t>References</w:t>
      </w:r>
    </w:p>
    <w:p w14:paraId="4EF64A21" w14:textId="77777777" w:rsidR="007D298A" w:rsidRPr="00B26298" w:rsidRDefault="007D298A" w:rsidP="00326E78">
      <w:pPr>
        <w:spacing w:before="120"/>
        <w:ind w:left="720"/>
        <w:rPr>
          <w:rFonts w:ascii="Arial" w:hAnsi="Arial" w:cs="Arial"/>
          <w:b/>
          <w:bCs/>
          <w:i/>
          <w:iCs/>
        </w:rPr>
      </w:pPr>
      <w:r w:rsidRPr="00B26298">
        <w:rPr>
          <w:rFonts w:ascii="Arial" w:hAnsi="Arial" w:cs="Arial"/>
        </w:rPr>
        <w:t>Available upon request</w:t>
      </w:r>
    </w:p>
    <w:sectPr w:rsidR="007D298A" w:rsidRPr="00B26298" w:rsidSect="00A000B0">
      <w:footerReference w:type="default" r:id="rId8"/>
      <w:footnotePr>
        <w:numFmt w:val="lowerRoman"/>
      </w:footnotePr>
      <w:endnotePr>
        <w:numFmt w:val="decimal"/>
      </w:endnotePr>
      <w:pgSz w:w="12240" w:h="15840" w:code="1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6B6E3" w14:textId="77777777" w:rsidR="00490CE8" w:rsidRDefault="00490CE8">
      <w:r>
        <w:separator/>
      </w:r>
    </w:p>
  </w:endnote>
  <w:endnote w:type="continuationSeparator" w:id="0">
    <w:p w14:paraId="572742D4" w14:textId="77777777" w:rsidR="00490CE8" w:rsidRDefault="0049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0F8FF" w14:textId="77777777" w:rsidR="00183657" w:rsidRPr="00F75258" w:rsidRDefault="00183657" w:rsidP="00F75258">
    <w:pPr>
      <w:pStyle w:val="Footer"/>
      <w:tabs>
        <w:tab w:val="clear" w:pos="8640"/>
        <w:tab w:val="right" w:pos="9360"/>
      </w:tabs>
      <w:rPr>
        <w:rFonts w:ascii="Arial" w:hAnsi="Arial" w:cs="Arial"/>
      </w:rPr>
    </w:pPr>
    <w:r>
      <w:rPr>
        <w:rFonts w:ascii="Arial" w:hAnsi="Arial" w:cs="Arial"/>
      </w:rPr>
      <w:t>Jennifer Burns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F75258">
      <w:rPr>
        <w:rFonts w:ascii="Arial" w:hAnsi="Arial" w:cs="Arial"/>
      </w:rPr>
      <w:t xml:space="preserve">Page </w:t>
    </w:r>
    <w:r w:rsidRPr="00F75258">
      <w:rPr>
        <w:rFonts w:ascii="Arial" w:hAnsi="Arial" w:cs="Arial"/>
      </w:rPr>
      <w:fldChar w:fldCharType="begin"/>
    </w:r>
    <w:r w:rsidRPr="00F75258">
      <w:rPr>
        <w:rFonts w:ascii="Arial" w:hAnsi="Arial" w:cs="Arial"/>
      </w:rPr>
      <w:instrText xml:space="preserve"> PAGE </w:instrText>
    </w:r>
    <w:r w:rsidRPr="00F75258">
      <w:rPr>
        <w:rFonts w:ascii="Arial" w:hAnsi="Arial" w:cs="Arial"/>
      </w:rPr>
      <w:fldChar w:fldCharType="separate"/>
    </w:r>
    <w:r w:rsidR="00EA7507">
      <w:rPr>
        <w:rFonts w:ascii="Arial" w:hAnsi="Arial" w:cs="Arial"/>
        <w:noProof/>
      </w:rPr>
      <w:t>2</w:t>
    </w:r>
    <w:r w:rsidRPr="00F75258">
      <w:rPr>
        <w:rFonts w:ascii="Arial" w:hAnsi="Arial" w:cs="Arial"/>
      </w:rPr>
      <w:fldChar w:fldCharType="end"/>
    </w:r>
    <w:r w:rsidRPr="00F75258">
      <w:rPr>
        <w:rFonts w:ascii="Arial" w:hAnsi="Arial" w:cs="Arial"/>
      </w:rPr>
      <w:t xml:space="preserve"> of </w:t>
    </w:r>
    <w:r w:rsidRPr="00F75258">
      <w:rPr>
        <w:rFonts w:ascii="Arial" w:hAnsi="Arial" w:cs="Arial"/>
      </w:rPr>
      <w:fldChar w:fldCharType="begin"/>
    </w:r>
    <w:r w:rsidRPr="00F75258">
      <w:rPr>
        <w:rFonts w:ascii="Arial" w:hAnsi="Arial" w:cs="Arial"/>
      </w:rPr>
      <w:instrText xml:space="preserve"> NUMPAGES </w:instrText>
    </w:r>
    <w:r w:rsidRPr="00F75258">
      <w:rPr>
        <w:rFonts w:ascii="Arial" w:hAnsi="Arial" w:cs="Arial"/>
      </w:rPr>
      <w:fldChar w:fldCharType="separate"/>
    </w:r>
    <w:r w:rsidR="00EA7507">
      <w:rPr>
        <w:rFonts w:ascii="Arial" w:hAnsi="Arial" w:cs="Arial"/>
        <w:noProof/>
      </w:rPr>
      <w:t>4</w:t>
    </w:r>
    <w:r w:rsidRPr="00F7525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B281B" w14:textId="77777777" w:rsidR="00490CE8" w:rsidRDefault="00490CE8">
      <w:r>
        <w:separator/>
      </w:r>
    </w:p>
  </w:footnote>
  <w:footnote w:type="continuationSeparator" w:id="0">
    <w:p w14:paraId="757F5DB6" w14:textId="77777777" w:rsidR="00490CE8" w:rsidRDefault="00490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744E0C"/>
    <w:multiLevelType w:val="hybridMultilevel"/>
    <w:tmpl w:val="E4C27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A13A14"/>
    <w:multiLevelType w:val="hybridMultilevel"/>
    <w:tmpl w:val="8B501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357119"/>
    <w:multiLevelType w:val="hybridMultilevel"/>
    <w:tmpl w:val="27B4B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83D21"/>
    <w:multiLevelType w:val="hybridMultilevel"/>
    <w:tmpl w:val="CD9A2CC8"/>
    <w:lvl w:ilvl="0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DDE7AC2"/>
    <w:multiLevelType w:val="hybridMultilevel"/>
    <w:tmpl w:val="6D68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00350"/>
    <w:multiLevelType w:val="hybridMultilevel"/>
    <w:tmpl w:val="60A61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1D1A1C"/>
    <w:multiLevelType w:val="hybridMultilevel"/>
    <w:tmpl w:val="93CA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A72A4"/>
    <w:multiLevelType w:val="hybridMultilevel"/>
    <w:tmpl w:val="AA7E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35CB3"/>
    <w:multiLevelType w:val="hybridMultilevel"/>
    <w:tmpl w:val="F1165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0F2302"/>
    <w:multiLevelType w:val="hybridMultilevel"/>
    <w:tmpl w:val="7B96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D4EA2"/>
    <w:multiLevelType w:val="hybridMultilevel"/>
    <w:tmpl w:val="A47CD7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94CB4"/>
    <w:multiLevelType w:val="hybridMultilevel"/>
    <w:tmpl w:val="AEDE0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126507"/>
    <w:multiLevelType w:val="hybridMultilevel"/>
    <w:tmpl w:val="1F742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BF30C0"/>
    <w:multiLevelType w:val="hybridMultilevel"/>
    <w:tmpl w:val="F788D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3F3851"/>
    <w:multiLevelType w:val="hybridMultilevel"/>
    <w:tmpl w:val="945AB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D71F0E"/>
    <w:multiLevelType w:val="hybridMultilevel"/>
    <w:tmpl w:val="400A25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E926BF"/>
    <w:multiLevelType w:val="hybridMultilevel"/>
    <w:tmpl w:val="D4E86E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33888"/>
    <w:multiLevelType w:val="hybridMultilevel"/>
    <w:tmpl w:val="0A3E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4B0E23"/>
    <w:multiLevelType w:val="multilevel"/>
    <w:tmpl w:val="EA8A3150"/>
    <w:lvl w:ilvl="0">
      <w:start w:val="1"/>
      <w:numFmt w:val="bullet"/>
      <w:pStyle w:val="BulletList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BBB59" w:themeColor="accent3"/>
      </w:rPr>
    </w:lvl>
    <w:lvl w:ilvl="1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 w:val="0"/>
        <w:i w:val="0"/>
        <w:color w:val="9BBB59" w:themeColor="accent3"/>
        <w:spacing w:val="0"/>
        <w:position w:val="0"/>
        <w:sz w:val="20"/>
      </w:rPr>
    </w:lvl>
    <w:lvl w:ilvl="2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  <w:b w:val="0"/>
        <w:i w:val="0"/>
        <w:color w:val="9BBB59" w:themeColor="accent3"/>
        <w:sz w:val="20"/>
      </w:rPr>
    </w:lvl>
    <w:lvl w:ilvl="3">
      <w:start w:val="1"/>
      <w:numFmt w:val="bullet"/>
      <w:lvlText w:val=""/>
      <w:lvlJc w:val="left"/>
      <w:pPr>
        <w:tabs>
          <w:tab w:val="num" w:pos="2304"/>
        </w:tabs>
        <w:ind w:left="2304" w:hanging="288"/>
      </w:pPr>
      <w:rPr>
        <w:rFonts w:ascii="Wingdings" w:hAnsi="Wingdings" w:hint="default"/>
        <w:color w:val="9BBB59" w:themeColor="accent3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288"/>
      </w:pPr>
      <w:rPr>
        <w:rFonts w:ascii="Wingdings" w:hAnsi="Wingdings" w:hint="default"/>
        <w:color w:val="9BBB59" w:themeColor="accent3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288"/>
      </w:pPr>
      <w:rPr>
        <w:rFonts w:ascii="Wingdings" w:hAnsi="Wingdings" w:hint="default"/>
        <w:color w:val="9BBB59" w:themeColor="accent3"/>
      </w:rPr>
    </w:lvl>
    <w:lvl w:ilvl="6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  <w:color w:val="9BBB59" w:themeColor="accent3"/>
      </w:rPr>
    </w:lvl>
    <w:lvl w:ilvl="7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  <w:color w:val="9BBB59" w:themeColor="accent3"/>
      </w:rPr>
    </w:lvl>
    <w:lvl w:ilvl="8">
      <w:start w:val="1"/>
      <w:numFmt w:val="bullet"/>
      <w:lvlText w:val=""/>
      <w:lvlJc w:val="left"/>
      <w:pPr>
        <w:ind w:left="6840" w:hanging="432"/>
      </w:pPr>
      <w:rPr>
        <w:rFonts w:ascii="Wingdings" w:hAnsi="Wingdings" w:hint="default"/>
        <w:color w:val="9BBB59" w:themeColor="accent3"/>
      </w:rPr>
    </w:lvl>
  </w:abstractNum>
  <w:abstractNum w:abstractNumId="22" w15:restartNumberingAfterBreak="0">
    <w:nsid w:val="58353140"/>
    <w:multiLevelType w:val="hybridMultilevel"/>
    <w:tmpl w:val="3EBC2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A53DD3"/>
    <w:multiLevelType w:val="hybridMultilevel"/>
    <w:tmpl w:val="281C44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48557D"/>
    <w:multiLevelType w:val="hybridMultilevel"/>
    <w:tmpl w:val="ADAC1FCC"/>
    <w:lvl w:ilvl="0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5" w15:restartNumberingAfterBreak="0">
    <w:nsid w:val="5DB061E2"/>
    <w:multiLevelType w:val="hybridMultilevel"/>
    <w:tmpl w:val="1EA29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D163B5"/>
    <w:multiLevelType w:val="hybridMultilevel"/>
    <w:tmpl w:val="BBEC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A2137"/>
    <w:multiLevelType w:val="hybridMultilevel"/>
    <w:tmpl w:val="E34C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B6397"/>
    <w:multiLevelType w:val="hybridMultilevel"/>
    <w:tmpl w:val="CF30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456FF"/>
    <w:multiLevelType w:val="hybridMultilevel"/>
    <w:tmpl w:val="5F1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F770F"/>
    <w:multiLevelType w:val="hybridMultilevel"/>
    <w:tmpl w:val="8A7E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C21C4"/>
    <w:multiLevelType w:val="singleLevel"/>
    <w:tmpl w:val="FC6090B8"/>
    <w:lvl w:ilvl="0">
      <w:start w:val="1"/>
      <w:numFmt w:val="decimal"/>
      <w:pStyle w:val="execnumb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1C0D26"/>
    <w:multiLevelType w:val="hybridMultilevel"/>
    <w:tmpl w:val="1D98B17C"/>
    <w:lvl w:ilvl="0" w:tplc="0BF86892">
      <w:numFmt w:val="bullet"/>
      <w:lvlText w:val="•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063CC"/>
    <w:multiLevelType w:val="hybridMultilevel"/>
    <w:tmpl w:val="882EC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27"/>
  </w:num>
  <w:num w:numId="4">
    <w:abstractNumId w:val="12"/>
  </w:num>
  <w:num w:numId="5">
    <w:abstractNumId w:val="11"/>
  </w:num>
  <w:num w:numId="6">
    <w:abstractNumId w:val="30"/>
  </w:num>
  <w:num w:numId="7">
    <w:abstractNumId w:val="22"/>
  </w:num>
  <w:num w:numId="8">
    <w:abstractNumId w:val="4"/>
  </w:num>
  <w:num w:numId="9">
    <w:abstractNumId w:val="25"/>
  </w:num>
  <w:num w:numId="10">
    <w:abstractNumId w:val="9"/>
  </w:num>
  <w:num w:numId="11">
    <w:abstractNumId w:val="8"/>
  </w:num>
  <w:num w:numId="12">
    <w:abstractNumId w:val="16"/>
  </w:num>
  <w:num w:numId="13">
    <w:abstractNumId w:val="10"/>
  </w:num>
  <w:num w:numId="14">
    <w:abstractNumId w:val="17"/>
  </w:num>
  <w:num w:numId="15">
    <w:abstractNumId w:val="21"/>
  </w:num>
  <w:num w:numId="16">
    <w:abstractNumId w:val="32"/>
  </w:num>
  <w:num w:numId="17">
    <w:abstractNumId w:val="3"/>
  </w:num>
  <w:num w:numId="18">
    <w:abstractNumId w:val="20"/>
  </w:num>
  <w:num w:numId="19">
    <w:abstractNumId w:val="28"/>
  </w:num>
  <w:num w:numId="20">
    <w:abstractNumId w:val="0"/>
  </w:num>
  <w:num w:numId="21">
    <w:abstractNumId w:val="19"/>
  </w:num>
  <w:num w:numId="22">
    <w:abstractNumId w:val="33"/>
  </w:num>
  <w:num w:numId="23">
    <w:abstractNumId w:val="18"/>
  </w:num>
  <w:num w:numId="24">
    <w:abstractNumId w:val="14"/>
  </w:num>
  <w:num w:numId="25">
    <w:abstractNumId w:val="5"/>
  </w:num>
  <w:num w:numId="26">
    <w:abstractNumId w:val="1"/>
  </w:num>
  <w:num w:numId="27">
    <w:abstractNumId w:val="13"/>
  </w:num>
  <w:num w:numId="28">
    <w:abstractNumId w:val="29"/>
  </w:num>
  <w:num w:numId="29">
    <w:abstractNumId w:val="7"/>
  </w:num>
  <w:num w:numId="30">
    <w:abstractNumId w:val="2"/>
  </w:num>
  <w:num w:numId="31">
    <w:abstractNumId w:val="23"/>
  </w:num>
  <w:num w:numId="32">
    <w:abstractNumId w:val="6"/>
  </w:num>
  <w:num w:numId="33">
    <w:abstractNumId w:val="26"/>
  </w:num>
  <w:num w:numId="34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68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03"/>
    <w:rsid w:val="00013CA4"/>
    <w:rsid w:val="0002260F"/>
    <w:rsid w:val="00022FCB"/>
    <w:rsid w:val="00071580"/>
    <w:rsid w:val="000722BE"/>
    <w:rsid w:val="000914C3"/>
    <w:rsid w:val="000A4400"/>
    <w:rsid w:val="000A4A53"/>
    <w:rsid w:val="000B10A8"/>
    <w:rsid w:val="000C1311"/>
    <w:rsid w:val="000D139B"/>
    <w:rsid w:val="000E5288"/>
    <w:rsid w:val="000F0077"/>
    <w:rsid w:val="00110960"/>
    <w:rsid w:val="00137041"/>
    <w:rsid w:val="00162A3B"/>
    <w:rsid w:val="00165780"/>
    <w:rsid w:val="00177992"/>
    <w:rsid w:val="00180347"/>
    <w:rsid w:val="00183657"/>
    <w:rsid w:val="00197BA6"/>
    <w:rsid w:val="001A2DB5"/>
    <w:rsid w:val="001A6324"/>
    <w:rsid w:val="001B3B08"/>
    <w:rsid w:val="001D7809"/>
    <w:rsid w:val="001E1A35"/>
    <w:rsid w:val="001E5D1D"/>
    <w:rsid w:val="001F06D6"/>
    <w:rsid w:val="001F46E9"/>
    <w:rsid w:val="00200D15"/>
    <w:rsid w:val="002034A9"/>
    <w:rsid w:val="00212138"/>
    <w:rsid w:val="002138D0"/>
    <w:rsid w:val="00214C5B"/>
    <w:rsid w:val="00224152"/>
    <w:rsid w:val="00225236"/>
    <w:rsid w:val="002305D4"/>
    <w:rsid w:val="0023134E"/>
    <w:rsid w:val="00242673"/>
    <w:rsid w:val="00252C22"/>
    <w:rsid w:val="00261AEE"/>
    <w:rsid w:val="00263BA0"/>
    <w:rsid w:val="0028013C"/>
    <w:rsid w:val="00290AAB"/>
    <w:rsid w:val="002B224D"/>
    <w:rsid w:val="002C6E04"/>
    <w:rsid w:val="002D323D"/>
    <w:rsid w:val="002E43B5"/>
    <w:rsid w:val="002E71B9"/>
    <w:rsid w:val="002F037B"/>
    <w:rsid w:val="00304D72"/>
    <w:rsid w:val="003139FF"/>
    <w:rsid w:val="00317966"/>
    <w:rsid w:val="0032651B"/>
    <w:rsid w:val="00326E78"/>
    <w:rsid w:val="00332028"/>
    <w:rsid w:val="00335229"/>
    <w:rsid w:val="0035006E"/>
    <w:rsid w:val="0036389C"/>
    <w:rsid w:val="00365241"/>
    <w:rsid w:val="00366146"/>
    <w:rsid w:val="00367A29"/>
    <w:rsid w:val="00393026"/>
    <w:rsid w:val="00394F8E"/>
    <w:rsid w:val="003A1F4F"/>
    <w:rsid w:val="003A7E9F"/>
    <w:rsid w:val="003B4FC3"/>
    <w:rsid w:val="003C3D44"/>
    <w:rsid w:val="003C6EFC"/>
    <w:rsid w:val="003D16EE"/>
    <w:rsid w:val="003D1DA9"/>
    <w:rsid w:val="003D791C"/>
    <w:rsid w:val="003E00A8"/>
    <w:rsid w:val="003E3D3C"/>
    <w:rsid w:val="00403E9B"/>
    <w:rsid w:val="00411B79"/>
    <w:rsid w:val="00412DA3"/>
    <w:rsid w:val="00417832"/>
    <w:rsid w:val="004248DC"/>
    <w:rsid w:val="00427031"/>
    <w:rsid w:val="00427F53"/>
    <w:rsid w:val="00433062"/>
    <w:rsid w:val="00442CF9"/>
    <w:rsid w:val="00446D7C"/>
    <w:rsid w:val="0045430F"/>
    <w:rsid w:val="0045604C"/>
    <w:rsid w:val="00465641"/>
    <w:rsid w:val="004728D0"/>
    <w:rsid w:val="00474AF7"/>
    <w:rsid w:val="00475F78"/>
    <w:rsid w:val="004838E1"/>
    <w:rsid w:val="004868B6"/>
    <w:rsid w:val="00490CE8"/>
    <w:rsid w:val="00493D1D"/>
    <w:rsid w:val="004A642A"/>
    <w:rsid w:val="004B27C9"/>
    <w:rsid w:val="004B47C9"/>
    <w:rsid w:val="004B59E8"/>
    <w:rsid w:val="004C2E34"/>
    <w:rsid w:val="004C70C0"/>
    <w:rsid w:val="004C72A1"/>
    <w:rsid w:val="004D799A"/>
    <w:rsid w:val="004E0125"/>
    <w:rsid w:val="004F14CE"/>
    <w:rsid w:val="00503DD0"/>
    <w:rsid w:val="00512EBE"/>
    <w:rsid w:val="005155C8"/>
    <w:rsid w:val="00531B41"/>
    <w:rsid w:val="0053295D"/>
    <w:rsid w:val="00553CD7"/>
    <w:rsid w:val="00560259"/>
    <w:rsid w:val="005638DE"/>
    <w:rsid w:val="00571056"/>
    <w:rsid w:val="005728CA"/>
    <w:rsid w:val="0058769B"/>
    <w:rsid w:val="00591F8D"/>
    <w:rsid w:val="00592E38"/>
    <w:rsid w:val="005A4FCC"/>
    <w:rsid w:val="005B6C9C"/>
    <w:rsid w:val="005C3BC8"/>
    <w:rsid w:val="005F2093"/>
    <w:rsid w:val="00600858"/>
    <w:rsid w:val="006008BF"/>
    <w:rsid w:val="0062326E"/>
    <w:rsid w:val="00654E58"/>
    <w:rsid w:val="006568BB"/>
    <w:rsid w:val="00673CDC"/>
    <w:rsid w:val="00675E6D"/>
    <w:rsid w:val="00677B11"/>
    <w:rsid w:val="006951E2"/>
    <w:rsid w:val="006967AE"/>
    <w:rsid w:val="00697B80"/>
    <w:rsid w:val="006B17C7"/>
    <w:rsid w:val="006B49E1"/>
    <w:rsid w:val="006B6E20"/>
    <w:rsid w:val="006C05C6"/>
    <w:rsid w:val="006C7717"/>
    <w:rsid w:val="006D6062"/>
    <w:rsid w:val="00703E53"/>
    <w:rsid w:val="007063E5"/>
    <w:rsid w:val="007075F6"/>
    <w:rsid w:val="0070766F"/>
    <w:rsid w:val="00711AB0"/>
    <w:rsid w:val="00737944"/>
    <w:rsid w:val="00740C2D"/>
    <w:rsid w:val="00742C03"/>
    <w:rsid w:val="00744BDE"/>
    <w:rsid w:val="00745648"/>
    <w:rsid w:val="00745A35"/>
    <w:rsid w:val="00747FD9"/>
    <w:rsid w:val="007508E4"/>
    <w:rsid w:val="00756269"/>
    <w:rsid w:val="0075715E"/>
    <w:rsid w:val="00760A40"/>
    <w:rsid w:val="00760D1E"/>
    <w:rsid w:val="00761AE9"/>
    <w:rsid w:val="00764C0B"/>
    <w:rsid w:val="00765253"/>
    <w:rsid w:val="0076735B"/>
    <w:rsid w:val="00767B2D"/>
    <w:rsid w:val="00772A9C"/>
    <w:rsid w:val="00776383"/>
    <w:rsid w:val="007906EA"/>
    <w:rsid w:val="007A3D4E"/>
    <w:rsid w:val="007B2209"/>
    <w:rsid w:val="007D0CFB"/>
    <w:rsid w:val="007D298A"/>
    <w:rsid w:val="007D2A4B"/>
    <w:rsid w:val="007E5FF8"/>
    <w:rsid w:val="007E6CA9"/>
    <w:rsid w:val="007F322E"/>
    <w:rsid w:val="00812F9C"/>
    <w:rsid w:val="0081434E"/>
    <w:rsid w:val="0082036C"/>
    <w:rsid w:val="008203B2"/>
    <w:rsid w:val="00833D73"/>
    <w:rsid w:val="00861285"/>
    <w:rsid w:val="00863835"/>
    <w:rsid w:val="008662BD"/>
    <w:rsid w:val="0089043A"/>
    <w:rsid w:val="00891959"/>
    <w:rsid w:val="00895063"/>
    <w:rsid w:val="00895B3C"/>
    <w:rsid w:val="00896C77"/>
    <w:rsid w:val="008A0EC1"/>
    <w:rsid w:val="008B5835"/>
    <w:rsid w:val="008C04D9"/>
    <w:rsid w:val="008C2FB3"/>
    <w:rsid w:val="008C6754"/>
    <w:rsid w:val="008C6966"/>
    <w:rsid w:val="008D13A4"/>
    <w:rsid w:val="008D5D99"/>
    <w:rsid w:val="008D5DCD"/>
    <w:rsid w:val="00901D53"/>
    <w:rsid w:val="00920B84"/>
    <w:rsid w:val="0093776B"/>
    <w:rsid w:val="00943B3E"/>
    <w:rsid w:val="00945C9E"/>
    <w:rsid w:val="00950EFC"/>
    <w:rsid w:val="00960514"/>
    <w:rsid w:val="00961834"/>
    <w:rsid w:val="00975CF6"/>
    <w:rsid w:val="00980C33"/>
    <w:rsid w:val="0099366A"/>
    <w:rsid w:val="009B4413"/>
    <w:rsid w:val="009C56B5"/>
    <w:rsid w:val="009C623C"/>
    <w:rsid w:val="009D1BCB"/>
    <w:rsid w:val="009D7F8D"/>
    <w:rsid w:val="009E091A"/>
    <w:rsid w:val="009E6B40"/>
    <w:rsid w:val="009F3942"/>
    <w:rsid w:val="009F5EF3"/>
    <w:rsid w:val="00A000B0"/>
    <w:rsid w:val="00A15BA6"/>
    <w:rsid w:val="00A17E38"/>
    <w:rsid w:val="00A21DC7"/>
    <w:rsid w:val="00A323DE"/>
    <w:rsid w:val="00A33DC3"/>
    <w:rsid w:val="00A40D00"/>
    <w:rsid w:val="00A40F4F"/>
    <w:rsid w:val="00A56D41"/>
    <w:rsid w:val="00A617C7"/>
    <w:rsid w:val="00A6314A"/>
    <w:rsid w:val="00A81F16"/>
    <w:rsid w:val="00A93FD0"/>
    <w:rsid w:val="00A94BB8"/>
    <w:rsid w:val="00A95C6D"/>
    <w:rsid w:val="00AC0FDC"/>
    <w:rsid w:val="00AC2103"/>
    <w:rsid w:val="00AC3841"/>
    <w:rsid w:val="00AC5218"/>
    <w:rsid w:val="00AD0DB9"/>
    <w:rsid w:val="00AE6BB0"/>
    <w:rsid w:val="00AF5D5C"/>
    <w:rsid w:val="00B05529"/>
    <w:rsid w:val="00B114F3"/>
    <w:rsid w:val="00B212C8"/>
    <w:rsid w:val="00B21908"/>
    <w:rsid w:val="00B26298"/>
    <w:rsid w:val="00B2748C"/>
    <w:rsid w:val="00B320D8"/>
    <w:rsid w:val="00B36314"/>
    <w:rsid w:val="00B3685B"/>
    <w:rsid w:val="00B41C7F"/>
    <w:rsid w:val="00B544A4"/>
    <w:rsid w:val="00B636D4"/>
    <w:rsid w:val="00B65193"/>
    <w:rsid w:val="00B652DF"/>
    <w:rsid w:val="00B85814"/>
    <w:rsid w:val="00BA335F"/>
    <w:rsid w:val="00BA5B75"/>
    <w:rsid w:val="00BA7BEF"/>
    <w:rsid w:val="00BD18D1"/>
    <w:rsid w:val="00BD1C47"/>
    <w:rsid w:val="00BD65B5"/>
    <w:rsid w:val="00BD78B1"/>
    <w:rsid w:val="00BE0949"/>
    <w:rsid w:val="00BF0EB4"/>
    <w:rsid w:val="00BF491B"/>
    <w:rsid w:val="00C003E6"/>
    <w:rsid w:val="00C04FFD"/>
    <w:rsid w:val="00C06C6B"/>
    <w:rsid w:val="00C13D28"/>
    <w:rsid w:val="00C250C4"/>
    <w:rsid w:val="00C33D51"/>
    <w:rsid w:val="00C34036"/>
    <w:rsid w:val="00C34F57"/>
    <w:rsid w:val="00C37EF7"/>
    <w:rsid w:val="00C548ED"/>
    <w:rsid w:val="00C6678A"/>
    <w:rsid w:val="00C741AE"/>
    <w:rsid w:val="00C843B1"/>
    <w:rsid w:val="00C95080"/>
    <w:rsid w:val="00CA1BD7"/>
    <w:rsid w:val="00CC2153"/>
    <w:rsid w:val="00CC43DC"/>
    <w:rsid w:val="00CC4828"/>
    <w:rsid w:val="00CE21CB"/>
    <w:rsid w:val="00CE3313"/>
    <w:rsid w:val="00CE3C90"/>
    <w:rsid w:val="00CF6E4D"/>
    <w:rsid w:val="00CF7379"/>
    <w:rsid w:val="00D154AF"/>
    <w:rsid w:val="00D160C9"/>
    <w:rsid w:val="00D17C03"/>
    <w:rsid w:val="00D2132D"/>
    <w:rsid w:val="00D21CE5"/>
    <w:rsid w:val="00D225A7"/>
    <w:rsid w:val="00D23518"/>
    <w:rsid w:val="00D23C2E"/>
    <w:rsid w:val="00D266C9"/>
    <w:rsid w:val="00D43FAF"/>
    <w:rsid w:val="00D56DF0"/>
    <w:rsid w:val="00D7228D"/>
    <w:rsid w:val="00D72539"/>
    <w:rsid w:val="00D822D4"/>
    <w:rsid w:val="00D93FD6"/>
    <w:rsid w:val="00DA0D3D"/>
    <w:rsid w:val="00DA3C91"/>
    <w:rsid w:val="00DB764F"/>
    <w:rsid w:val="00DC7507"/>
    <w:rsid w:val="00DD0179"/>
    <w:rsid w:val="00DD0FA8"/>
    <w:rsid w:val="00DF1ECD"/>
    <w:rsid w:val="00E14422"/>
    <w:rsid w:val="00E14964"/>
    <w:rsid w:val="00E209C1"/>
    <w:rsid w:val="00E2121B"/>
    <w:rsid w:val="00E2454D"/>
    <w:rsid w:val="00E348CB"/>
    <w:rsid w:val="00E44F4E"/>
    <w:rsid w:val="00E5408C"/>
    <w:rsid w:val="00E547DA"/>
    <w:rsid w:val="00E64166"/>
    <w:rsid w:val="00E705DB"/>
    <w:rsid w:val="00E7116E"/>
    <w:rsid w:val="00E82735"/>
    <w:rsid w:val="00E82964"/>
    <w:rsid w:val="00E9148B"/>
    <w:rsid w:val="00E96A5E"/>
    <w:rsid w:val="00E97AF7"/>
    <w:rsid w:val="00EA7507"/>
    <w:rsid w:val="00EC2417"/>
    <w:rsid w:val="00ED70AD"/>
    <w:rsid w:val="00EE49AB"/>
    <w:rsid w:val="00EE4DE3"/>
    <w:rsid w:val="00EF5B97"/>
    <w:rsid w:val="00F06505"/>
    <w:rsid w:val="00F204FC"/>
    <w:rsid w:val="00F2287E"/>
    <w:rsid w:val="00F32929"/>
    <w:rsid w:val="00F51722"/>
    <w:rsid w:val="00F54314"/>
    <w:rsid w:val="00F6746F"/>
    <w:rsid w:val="00F7498E"/>
    <w:rsid w:val="00F75258"/>
    <w:rsid w:val="00F96B94"/>
    <w:rsid w:val="00F97CAB"/>
    <w:rsid w:val="00FA3B78"/>
    <w:rsid w:val="00FA5366"/>
    <w:rsid w:val="00FD1CB1"/>
    <w:rsid w:val="00FD1CBC"/>
    <w:rsid w:val="00FD56D7"/>
    <w:rsid w:val="00FE0C06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CC59B"/>
  <w15:docId w15:val="{8E9BCAA5-6840-46A5-871C-9D2BCFF1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288"/>
  </w:style>
  <w:style w:type="paragraph" w:styleId="Heading1">
    <w:name w:val="heading 1"/>
    <w:basedOn w:val="Normal"/>
    <w:next w:val="Normal"/>
    <w:qFormat/>
    <w:rsid w:val="000E5288"/>
    <w:pPr>
      <w:framePr w:wrap="auto" w:hAnchor="margin"/>
      <w:spacing w:before="240"/>
      <w:ind w:left="360"/>
      <w:outlineLvl w:val="0"/>
    </w:pPr>
    <w:rPr>
      <w:rFonts w:ascii="Arial Narrow" w:hAnsi="Arial Narrow"/>
      <w:b/>
      <w:i/>
      <w:smallCaps/>
      <w:sz w:val="24"/>
    </w:rPr>
  </w:style>
  <w:style w:type="paragraph" w:styleId="Heading2">
    <w:name w:val="heading 2"/>
    <w:basedOn w:val="Normal"/>
    <w:next w:val="Normal"/>
    <w:qFormat/>
    <w:rsid w:val="000E5288"/>
    <w:pPr>
      <w:spacing w:before="120"/>
      <w:outlineLvl w:val="1"/>
    </w:pPr>
    <w:rPr>
      <w:rFonts w:ascii="Univers (W1)" w:hAnsi="Univers (W1)"/>
      <w:b/>
      <w:sz w:val="24"/>
    </w:rPr>
  </w:style>
  <w:style w:type="paragraph" w:styleId="Heading3">
    <w:name w:val="heading 3"/>
    <w:basedOn w:val="Normal"/>
    <w:next w:val="NormalIndent"/>
    <w:qFormat/>
    <w:rsid w:val="000E5288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link w:val="Heading4Char"/>
    <w:qFormat/>
    <w:rsid w:val="000E5288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rsid w:val="000E5288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0E5288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0E5288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0E5288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0E5288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0E5288"/>
    <w:pPr>
      <w:ind w:left="720"/>
    </w:pPr>
  </w:style>
  <w:style w:type="paragraph" w:styleId="EndnoteText">
    <w:name w:val="endnote text"/>
    <w:basedOn w:val="Normal"/>
    <w:semiHidden/>
    <w:rsid w:val="000E5288"/>
  </w:style>
  <w:style w:type="paragraph" w:styleId="Footer">
    <w:name w:val="footer"/>
    <w:basedOn w:val="Normal"/>
    <w:rsid w:val="000E528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0E5288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288"/>
    <w:rPr>
      <w:position w:val="6"/>
      <w:sz w:val="16"/>
    </w:rPr>
  </w:style>
  <w:style w:type="paragraph" w:styleId="FootnoteText">
    <w:name w:val="footnote text"/>
    <w:basedOn w:val="Normal"/>
    <w:semiHidden/>
    <w:rsid w:val="000E5288"/>
  </w:style>
  <w:style w:type="paragraph" w:customStyle="1" w:styleId="BodyText1">
    <w:name w:val="Body Text1"/>
    <w:rsid w:val="000E5288"/>
    <w:pPr>
      <w:ind w:left="720"/>
      <w:jc w:val="both"/>
    </w:pPr>
    <w:rPr>
      <w:rFonts w:ascii="Book Antiqua" w:hAnsi="Book Antiqua"/>
      <w:color w:val="000000"/>
    </w:rPr>
  </w:style>
  <w:style w:type="paragraph" w:customStyle="1" w:styleId="Headline">
    <w:name w:val="Headline"/>
    <w:rsid w:val="000E5288"/>
    <w:rPr>
      <w:rFonts w:ascii="Arial" w:hAnsi="Arial"/>
      <w:b/>
      <w:i/>
      <w:sz w:val="36"/>
    </w:rPr>
  </w:style>
  <w:style w:type="paragraph" w:customStyle="1" w:styleId="Subhead1">
    <w:name w:val="Subhead 1"/>
    <w:basedOn w:val="Headline"/>
    <w:rsid w:val="000E5288"/>
    <w:pPr>
      <w:ind w:left="360"/>
    </w:pPr>
    <w:rPr>
      <w:rFonts w:ascii="Book Antiqua" w:hAnsi="Book Antiqua"/>
      <w:b w:val="0"/>
      <w:sz w:val="24"/>
    </w:rPr>
  </w:style>
  <w:style w:type="paragraph" w:styleId="BodyText">
    <w:name w:val="Body Text"/>
    <w:basedOn w:val="Normal"/>
    <w:rsid w:val="000E5288"/>
    <w:rPr>
      <w:rFonts w:ascii="Times New Roman" w:hAnsi="Times New Roman"/>
      <w:sz w:val="24"/>
    </w:rPr>
  </w:style>
  <w:style w:type="paragraph" w:styleId="BodyTextIndent">
    <w:name w:val="Body Text Indent"/>
    <w:basedOn w:val="Normal"/>
    <w:rsid w:val="000E5288"/>
    <w:pPr>
      <w:ind w:left="720"/>
    </w:pPr>
    <w:rPr>
      <w:sz w:val="24"/>
    </w:rPr>
  </w:style>
  <w:style w:type="character" w:styleId="PageNumber">
    <w:name w:val="page number"/>
    <w:basedOn w:val="DefaultParagraphFont"/>
    <w:rsid w:val="000E5288"/>
  </w:style>
  <w:style w:type="paragraph" w:customStyle="1" w:styleId="execnumbering">
    <w:name w:val="exec numbering"/>
    <w:basedOn w:val="Normal"/>
    <w:rsid w:val="000E5288"/>
    <w:pPr>
      <w:numPr>
        <w:numId w:val="1"/>
      </w:numPr>
    </w:pPr>
    <w:rPr>
      <w:rFonts w:ascii="Arial" w:hAnsi="Arial"/>
      <w:sz w:val="24"/>
    </w:rPr>
  </w:style>
  <w:style w:type="table" w:styleId="TableGrid">
    <w:name w:val="Table Grid"/>
    <w:basedOn w:val="TableNormal"/>
    <w:rsid w:val="00AC5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B114F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25236"/>
    <w:pPr>
      <w:spacing w:after="120"/>
      <w:ind w:left="360"/>
    </w:pPr>
    <w:rPr>
      <w:sz w:val="16"/>
      <w:szCs w:val="16"/>
    </w:rPr>
  </w:style>
  <w:style w:type="paragraph" w:styleId="BlockText">
    <w:name w:val="Block Text"/>
    <w:basedOn w:val="Normal"/>
    <w:rsid w:val="003E3D3C"/>
    <w:pPr>
      <w:ind w:left="720" w:right="180"/>
      <w:jc w:val="both"/>
    </w:pPr>
    <w:rPr>
      <w:rFonts w:ascii="Book Antiqua" w:hAnsi="Book Antiqua"/>
      <w:sz w:val="24"/>
      <w:szCs w:val="24"/>
    </w:rPr>
  </w:style>
  <w:style w:type="paragraph" w:styleId="BalloonText">
    <w:name w:val="Balloon Text"/>
    <w:basedOn w:val="Normal"/>
    <w:link w:val="BalloonTextChar"/>
    <w:rsid w:val="00BA33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754"/>
    <w:pPr>
      <w:ind w:left="720"/>
      <w:contextualSpacing/>
    </w:pPr>
  </w:style>
  <w:style w:type="paragraph" w:styleId="NoSpacing">
    <w:name w:val="No Spacing"/>
    <w:uiPriority w:val="1"/>
    <w:qFormat/>
    <w:rsid w:val="006951E2"/>
    <w:rPr>
      <w:rFonts w:asciiTheme="minorHAnsi" w:eastAsiaTheme="minorEastAsia" w:hAnsiTheme="minorHAnsi" w:cstheme="minorBidi"/>
      <w:sz w:val="22"/>
      <w:szCs w:val="22"/>
    </w:rPr>
  </w:style>
  <w:style w:type="paragraph" w:customStyle="1" w:styleId="CompanyName">
    <w:name w:val="Company Name"/>
    <w:basedOn w:val="Normal"/>
    <w:next w:val="Normal"/>
    <w:autoRedefine/>
    <w:rsid w:val="00F51722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</w:rPr>
  </w:style>
  <w:style w:type="paragraph" w:customStyle="1" w:styleId="SectionTitle">
    <w:name w:val="Section Title"/>
    <w:basedOn w:val="Normal"/>
    <w:next w:val="Normal"/>
    <w:autoRedefine/>
    <w:rsid w:val="002E71B9"/>
    <w:pPr>
      <w:spacing w:before="220" w:line="220" w:lineRule="atLeast"/>
    </w:pPr>
    <w:rPr>
      <w:rFonts w:ascii="Arial Black" w:eastAsia="Batang" w:hAnsi="Arial Black"/>
      <w:spacing w:val="-10"/>
    </w:rPr>
  </w:style>
  <w:style w:type="paragraph" w:customStyle="1" w:styleId="StandardParagraph">
    <w:name w:val="Standard Paragraph"/>
    <w:rsid w:val="000A4A53"/>
    <w:pPr>
      <w:overflowPunct w:val="0"/>
      <w:autoSpaceDE w:val="0"/>
      <w:autoSpaceDN w:val="0"/>
      <w:adjustRightInd w:val="0"/>
      <w:spacing w:line="240" w:lineRule="exact"/>
      <w:ind w:firstLine="360"/>
      <w:jc w:val="both"/>
      <w:textAlignment w:val="baseline"/>
    </w:pPr>
    <w:rPr>
      <w:rFonts w:ascii="Times" w:hAnsi="Times"/>
      <w:lang w:eastAsia="ja-JP"/>
    </w:rPr>
  </w:style>
  <w:style w:type="character" w:customStyle="1" w:styleId="Heading4Char">
    <w:name w:val="Heading 4 Char"/>
    <w:link w:val="Heading4"/>
    <w:rsid w:val="00326E78"/>
    <w:rPr>
      <w:sz w:val="24"/>
      <w:u w:val="single"/>
    </w:rPr>
  </w:style>
  <w:style w:type="paragraph" w:customStyle="1" w:styleId="BulletList">
    <w:name w:val="Bullet List"/>
    <w:basedOn w:val="Normal"/>
    <w:qFormat/>
    <w:rsid w:val="00B3685B"/>
    <w:pPr>
      <w:widowControl w:val="0"/>
      <w:numPr>
        <w:numId w:val="15"/>
      </w:numPr>
      <w:tabs>
        <w:tab w:val="left" w:leader="dot" w:pos="1152"/>
      </w:tabs>
      <w:suppressAutoHyphens/>
      <w:autoSpaceDE w:val="0"/>
      <w:autoSpaceDN w:val="0"/>
      <w:adjustRightInd w:val="0"/>
      <w:spacing w:line="264" w:lineRule="auto"/>
      <w:contextualSpacing/>
      <w:textAlignment w:val="center"/>
      <w:outlineLvl w:val="0"/>
    </w:pPr>
    <w:rPr>
      <w:rFonts w:ascii="Arial" w:eastAsia="Arial" w:hAnsi="Arial" w:cs="Times-Roman"/>
      <w:color w:val="9BBB59" w:themeColor="accent3"/>
      <w:szCs w:val="24"/>
    </w:rPr>
  </w:style>
  <w:style w:type="character" w:customStyle="1" w:styleId="HeaderChar">
    <w:name w:val="Header Char"/>
    <w:basedOn w:val="DefaultParagraphFont"/>
    <w:link w:val="Header"/>
    <w:rsid w:val="0077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C6C8-57AE-4711-BC1D-3310EBFF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Darrell Ah Yong Resume</vt:lpstr>
    </vt:vector>
  </TitlesOfParts>
  <Company>eWorld Enterprise Solutions Inc.</Company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Darrell Ah Yong Resume</dc:title>
  <dc:subject>Resume</dc:subject>
  <dc:creator>Darrell Ah Yong</dc:creator>
  <cp:lastModifiedBy>Jennifer Burns</cp:lastModifiedBy>
  <cp:revision>3</cp:revision>
  <cp:lastPrinted>2013-10-21T23:52:00Z</cp:lastPrinted>
  <dcterms:created xsi:type="dcterms:W3CDTF">2017-09-01T18:58:00Z</dcterms:created>
  <dcterms:modified xsi:type="dcterms:W3CDTF">2017-09-01T18:59:00Z</dcterms:modified>
</cp:coreProperties>
</file>