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5F2F" w:rsidRPr="00A84263" w:rsidRDefault="00332C32">
      <w:pPr>
        <w:tabs>
          <w:tab w:val="left" w:pos="2040"/>
          <w:tab w:val="left" w:pos="5100"/>
          <w:tab w:val="right" w:pos="9180"/>
        </w:tabs>
        <w:spacing w:after="0" w:line="240" w:lineRule="auto"/>
        <w:jc w:val="both"/>
        <w:rPr>
          <w:rFonts w:ascii="Times New Roman" w:hAnsi="Times New Roman" w:cs="Times New Roman"/>
          <w:b/>
          <w:color w:val="006600"/>
        </w:rPr>
      </w:pPr>
      <w:r>
        <w:rPr>
          <w:rFonts w:ascii="Times New Roman" w:hAnsi="Times New Roman" w:cs="Times New Roman"/>
          <w:b/>
          <w:color w:val="4F6228"/>
          <w:sz w:val="24"/>
          <w:szCs w:val="24"/>
        </w:rPr>
        <w:t xml:space="preserve">Jess      </w:t>
      </w:r>
      <w:r w:rsidR="00052551">
        <w:rPr>
          <w:rFonts w:ascii="Times New Roman" w:hAnsi="Times New Roman" w:cs="Times New Roman"/>
          <w:b/>
          <w:color w:val="4F6228"/>
          <w:sz w:val="24"/>
          <w:szCs w:val="24"/>
        </w:rPr>
        <w:t xml:space="preserve">     </w:t>
      </w:r>
      <w:r w:rsidR="00A43673">
        <w:rPr>
          <w:rFonts w:ascii="Times New Roman" w:hAnsi="Times New Roman" w:cs="Times New Roman"/>
          <w:b/>
          <w:color w:val="4F6228"/>
          <w:sz w:val="24"/>
          <w:szCs w:val="24"/>
        </w:rPr>
        <w:t xml:space="preserve"> </w:t>
      </w:r>
      <w:r w:rsidR="00200A00">
        <w:rPr>
          <w:rFonts w:ascii="Times New Roman" w:hAnsi="Times New Roman" w:cs="Times New Roman"/>
          <w:b/>
          <w:color w:val="4F6228"/>
          <w:sz w:val="24"/>
          <w:szCs w:val="24"/>
        </w:rPr>
        <w:t xml:space="preserve">                                                                                                                              </w:t>
      </w:r>
      <w:r w:rsidR="00C47B6B" w:rsidRPr="00C47B6B">
        <w:rPr>
          <w:rFonts w:ascii="Times New Roman" w:hAnsi="Times New Roman" w:cs="Times New Roman"/>
          <w:b/>
          <w:color w:val="000066"/>
          <w:sz w:val="32"/>
          <w:szCs w:val="32"/>
        </w:rPr>
        <w:t>(412) 294-8640</w:t>
      </w:r>
      <w:r w:rsidR="008612C3" w:rsidRPr="00A84263">
        <w:rPr>
          <w:rFonts w:ascii="Times New Roman" w:hAnsi="Times New Roman" w:cs="Times New Roman"/>
          <w:b/>
          <w:color w:val="006600"/>
        </w:rPr>
        <w:t xml:space="preserve">   </w:t>
      </w:r>
      <w:r w:rsidR="008612C3">
        <w:rPr>
          <w:rFonts w:ascii="Times New Roman" w:hAnsi="Times New Roman" w:cs="Times New Roman"/>
          <w:b/>
          <w:color w:val="006600"/>
        </w:rPr>
        <w:t xml:space="preserve">                                         </w:t>
      </w:r>
      <w:r w:rsidR="008612C3" w:rsidRPr="00A84263">
        <w:rPr>
          <w:rFonts w:ascii="Times New Roman" w:hAnsi="Times New Roman" w:cs="Times New Roman"/>
          <w:b/>
          <w:color w:val="006600"/>
        </w:rPr>
        <w:t xml:space="preserve">       </w:t>
      </w:r>
      <w:r w:rsidR="00425EEF">
        <w:rPr>
          <w:rFonts w:ascii="Times New Roman" w:hAnsi="Times New Roman" w:cs="Times New Roman"/>
          <w:b/>
          <w:color w:val="006600"/>
        </w:rPr>
        <w:t xml:space="preserve">                                                             </w:t>
      </w:r>
      <w:r w:rsidR="00ED3B58">
        <w:rPr>
          <w:rFonts w:ascii="Times New Roman" w:hAnsi="Times New Roman" w:cs="Times New Roman"/>
          <w:b/>
          <w:color w:val="006600"/>
        </w:rPr>
        <w:t xml:space="preserve">           </w:t>
      </w:r>
      <w:r w:rsidR="00D66D46">
        <w:rPr>
          <w:rFonts w:ascii="Times New Roman" w:hAnsi="Times New Roman" w:cs="Times New Roman"/>
          <w:b/>
          <w:color w:val="006600"/>
        </w:rPr>
        <w:t xml:space="preserve">   </w:t>
      </w:r>
      <w:r w:rsidR="006657AF">
        <w:rPr>
          <w:rFonts w:ascii="Times New Roman" w:hAnsi="Times New Roman" w:cs="Times New Roman"/>
          <w:b/>
          <w:color w:val="006600"/>
        </w:rPr>
        <w:t xml:space="preserve">            </w:t>
      </w:r>
      <w:r w:rsidR="00D66D46">
        <w:rPr>
          <w:rFonts w:ascii="Times New Roman" w:hAnsi="Times New Roman" w:cs="Times New Roman"/>
          <w:b/>
          <w:color w:val="006600"/>
        </w:rPr>
        <w:t xml:space="preserve">        </w:t>
      </w:r>
      <w:r w:rsidR="00027036">
        <w:rPr>
          <w:rFonts w:ascii="Times New Roman" w:hAnsi="Times New Roman" w:cs="Times New Roman"/>
          <w:b/>
          <w:color w:val="006600"/>
        </w:rPr>
        <w:t xml:space="preserve">                </w:t>
      </w:r>
      <w:r w:rsidR="00ED3B58">
        <w:rPr>
          <w:rFonts w:ascii="Times New Roman" w:hAnsi="Times New Roman" w:cs="Times New Roman"/>
          <w:b/>
          <w:color w:val="006600"/>
        </w:rPr>
        <w:t xml:space="preserve"> </w:t>
      </w:r>
    </w:p>
    <w:p w:rsidR="00115F2F" w:rsidRDefault="00CB5E4C">
      <w:pPr>
        <w:tabs>
          <w:tab w:val="left" w:pos="2040"/>
          <w:tab w:val="left" w:pos="5100"/>
          <w:tab w:val="right" w:pos="9180"/>
        </w:tabs>
        <w:spacing w:after="0" w:line="240" w:lineRule="auto"/>
        <w:jc w:val="both"/>
        <w:rPr>
          <w:rFonts w:ascii="Times New Roman" w:hAnsi="Times New Roman" w:cs="Times New Roman"/>
          <w:b/>
          <w:bCs/>
          <w:i/>
          <w:iCs/>
          <w:color w:val="006600"/>
        </w:rPr>
      </w:pPr>
      <w:r>
        <w:rPr>
          <w:rFonts w:ascii="Times New Roman" w:hAnsi="Times New Roman" w:cs="Times New Roman"/>
          <w:b/>
          <w:color w:val="006600"/>
        </w:rPr>
        <w:t>Microservices</w:t>
      </w:r>
      <w:r w:rsidR="00773C16">
        <w:rPr>
          <w:rFonts w:ascii="Times New Roman" w:hAnsi="Times New Roman" w:cs="Times New Roman"/>
          <w:b/>
          <w:color w:val="006600"/>
        </w:rPr>
        <w:t xml:space="preserve">, </w:t>
      </w:r>
      <w:r w:rsidR="00770026">
        <w:rPr>
          <w:rFonts w:ascii="Times New Roman" w:hAnsi="Times New Roman" w:cs="Times New Roman"/>
          <w:b/>
          <w:color w:val="006600"/>
        </w:rPr>
        <w:t>ESB,</w:t>
      </w:r>
      <w:r w:rsidR="007D47F7">
        <w:rPr>
          <w:rFonts w:ascii="Times New Roman" w:hAnsi="Times New Roman" w:cs="Times New Roman"/>
          <w:b/>
          <w:color w:val="006600"/>
        </w:rPr>
        <w:t xml:space="preserve"> </w:t>
      </w:r>
      <w:r w:rsidR="0083409D">
        <w:rPr>
          <w:rFonts w:ascii="Times New Roman" w:hAnsi="Times New Roman" w:cs="Times New Roman"/>
          <w:b/>
          <w:color w:val="006600"/>
        </w:rPr>
        <w:t>EAI Camel,</w:t>
      </w:r>
      <w:r w:rsidR="00770026">
        <w:rPr>
          <w:rFonts w:ascii="Times New Roman" w:hAnsi="Times New Roman" w:cs="Times New Roman"/>
          <w:b/>
          <w:color w:val="006600"/>
        </w:rPr>
        <w:t xml:space="preserve"> </w:t>
      </w:r>
      <w:r w:rsidR="00773C16">
        <w:rPr>
          <w:rFonts w:ascii="Times New Roman" w:hAnsi="Times New Roman" w:cs="Times New Roman"/>
          <w:b/>
          <w:color w:val="006600"/>
        </w:rPr>
        <w:t>CICD</w:t>
      </w:r>
      <w:r w:rsidR="00D91547">
        <w:rPr>
          <w:rFonts w:ascii="Times New Roman" w:hAnsi="Times New Roman" w:cs="Times New Roman"/>
          <w:b/>
          <w:color w:val="006600"/>
        </w:rPr>
        <w:t>, NoSQL</w:t>
      </w:r>
      <w:r w:rsidR="00773C16">
        <w:rPr>
          <w:rFonts w:ascii="Times New Roman" w:hAnsi="Times New Roman" w:cs="Times New Roman"/>
          <w:b/>
          <w:color w:val="006600"/>
        </w:rPr>
        <w:t xml:space="preserve"> and </w:t>
      </w:r>
      <w:r w:rsidR="00A03178">
        <w:rPr>
          <w:rFonts w:ascii="Times New Roman" w:hAnsi="Times New Roman" w:cs="Times New Roman"/>
          <w:b/>
          <w:color w:val="006600"/>
        </w:rPr>
        <w:t xml:space="preserve">Cloud </w:t>
      </w:r>
      <w:r w:rsidR="0083409D">
        <w:rPr>
          <w:rFonts w:ascii="Times New Roman" w:hAnsi="Times New Roman" w:cs="Times New Roman"/>
          <w:b/>
          <w:color w:val="006600"/>
        </w:rPr>
        <w:t>expert</w:t>
      </w:r>
      <w:r w:rsidR="007D47F7">
        <w:rPr>
          <w:rFonts w:ascii="Times New Roman" w:hAnsi="Times New Roman" w:cs="Times New Roman"/>
          <w:b/>
          <w:color w:val="006600"/>
        </w:rPr>
        <w:t xml:space="preserve">                 </w:t>
      </w:r>
      <w:r w:rsidR="004C0D10">
        <w:rPr>
          <w:rFonts w:ascii="Times New Roman" w:hAnsi="Times New Roman" w:cs="Times New Roman"/>
          <w:b/>
          <w:color w:val="006600"/>
        </w:rPr>
        <w:t xml:space="preserve">                       </w:t>
      </w:r>
      <w:r w:rsidR="004C0D10">
        <w:rPr>
          <w:rFonts w:ascii="Times New Roman" w:hAnsi="Times New Roman" w:cs="Times New Roman"/>
          <w:b/>
          <w:color w:val="006600"/>
        </w:rPr>
        <w:tab/>
      </w:r>
      <w:r w:rsidR="007D47F7">
        <w:rPr>
          <w:rFonts w:ascii="Times New Roman" w:hAnsi="Times New Roman" w:cs="Times New Roman"/>
          <w:b/>
          <w:color w:val="006600"/>
        </w:rPr>
        <w:t xml:space="preserve"> </w:t>
      </w:r>
      <w:r w:rsidR="00F60FC8" w:rsidRPr="00F60FC8">
        <w:rPr>
          <w:rFonts w:ascii="Times New Roman" w:hAnsi="Times New Roman" w:cs="Times New Roman"/>
          <w:b/>
          <w:color w:val="006600"/>
        </w:rPr>
        <w:t>jesseyrajen@gmail.com</w:t>
      </w:r>
    </w:p>
    <w:p w:rsidR="00BB2914" w:rsidRPr="00A84263" w:rsidRDefault="00BB2914">
      <w:pPr>
        <w:tabs>
          <w:tab w:val="left" w:pos="2040"/>
          <w:tab w:val="left" w:pos="5100"/>
          <w:tab w:val="right" w:pos="9180"/>
        </w:tabs>
        <w:spacing w:after="0" w:line="240" w:lineRule="auto"/>
        <w:jc w:val="both"/>
        <w:rPr>
          <w:rFonts w:ascii="Times New Roman" w:hAnsi="Times New Roman" w:cs="Times New Roman"/>
          <w:b/>
          <w:color w:val="006600"/>
        </w:rPr>
      </w:pPr>
    </w:p>
    <w:p w:rsidR="00115F2F" w:rsidRDefault="00115F2F">
      <w:pPr>
        <w:shd w:val="clear" w:color="auto" w:fill="C0C0C0"/>
        <w:tabs>
          <w:tab w:val="left" w:pos="2040"/>
          <w:tab w:val="left" w:pos="5100"/>
          <w:tab w:val="right" w:pos="9180"/>
        </w:tabs>
        <w:spacing w:before="120" w:after="120" w:line="240" w:lineRule="auto"/>
        <w:jc w:val="both"/>
        <w:rPr>
          <w:rFonts w:ascii="Times New Roman" w:eastAsia="Times New Roman" w:hAnsi="Times New Roman" w:cs="Times New Roman"/>
          <w:b/>
          <w:color w:val="000000"/>
          <w:sz w:val="20"/>
          <w:szCs w:val="20"/>
        </w:rPr>
      </w:pPr>
      <w:r>
        <w:rPr>
          <w:rFonts w:ascii="Times New Roman" w:hAnsi="Times New Roman" w:cs="Times New Roman"/>
          <w:b/>
          <w:color w:val="000080"/>
          <w:sz w:val="20"/>
          <w:szCs w:val="20"/>
        </w:rPr>
        <w:t>SUMMARY</w:t>
      </w:r>
    </w:p>
    <w:p w:rsidR="00A83137" w:rsidRDefault="00E30C98">
      <w:pPr>
        <w:pStyle w:val="ListParagraph"/>
        <w:numPr>
          <w:ilvl w:val="0"/>
          <w:numId w:val="5"/>
        </w:numPr>
        <w:shd w:val="clear" w:color="auto" w:fill="FFFFFF"/>
        <w:spacing w:after="0" w:line="240" w:lineRule="auto"/>
        <w:ind w:left="357" w:hanging="357"/>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w:t>
      </w:r>
      <w:r w:rsidR="00CF0418">
        <w:rPr>
          <w:rFonts w:ascii="Times New Roman" w:eastAsia="Times New Roman" w:hAnsi="Times New Roman" w:cs="Times New Roman"/>
          <w:b/>
          <w:color w:val="000000"/>
          <w:sz w:val="20"/>
          <w:szCs w:val="20"/>
        </w:rPr>
        <w:t>6</w:t>
      </w:r>
      <w:r w:rsidR="00115F2F">
        <w:rPr>
          <w:rFonts w:ascii="Times New Roman" w:eastAsia="Times New Roman" w:hAnsi="Times New Roman" w:cs="Times New Roman"/>
          <w:b/>
          <w:color w:val="000000"/>
          <w:sz w:val="20"/>
          <w:szCs w:val="20"/>
        </w:rPr>
        <w:t xml:space="preserve"> years</w:t>
      </w:r>
      <w:r w:rsidR="00115F2F">
        <w:rPr>
          <w:rFonts w:ascii="Times New Roman" w:eastAsia="Times New Roman" w:hAnsi="Times New Roman" w:cs="Times New Roman"/>
          <w:color w:val="000000"/>
          <w:sz w:val="20"/>
          <w:szCs w:val="20"/>
        </w:rPr>
        <w:t xml:space="preserve"> of </w:t>
      </w:r>
      <w:r w:rsidR="001363A8">
        <w:rPr>
          <w:rFonts w:ascii="Times New Roman" w:eastAsia="Times New Roman" w:hAnsi="Times New Roman" w:cs="Times New Roman"/>
          <w:color w:val="000000"/>
          <w:sz w:val="20"/>
          <w:szCs w:val="20"/>
        </w:rPr>
        <w:t xml:space="preserve">strong </w:t>
      </w:r>
      <w:r w:rsidR="00115F2F">
        <w:rPr>
          <w:rFonts w:ascii="Times New Roman" w:eastAsia="Times New Roman" w:hAnsi="Times New Roman" w:cs="Times New Roman"/>
          <w:color w:val="000000"/>
          <w:sz w:val="20"/>
          <w:szCs w:val="20"/>
        </w:rPr>
        <w:t>experience in software development involving analysis, design, development, te</w:t>
      </w:r>
      <w:r w:rsidR="00A83137">
        <w:rPr>
          <w:rFonts w:ascii="Times New Roman" w:eastAsia="Times New Roman" w:hAnsi="Times New Roman" w:cs="Times New Roman"/>
          <w:color w:val="000000"/>
          <w:sz w:val="20"/>
          <w:szCs w:val="20"/>
        </w:rPr>
        <w:t xml:space="preserve">sting and deployment of </w:t>
      </w:r>
      <w:r w:rsidR="00A83137" w:rsidRPr="00A83137">
        <w:rPr>
          <w:rFonts w:ascii="Times New Roman" w:eastAsia="Times New Roman" w:hAnsi="Times New Roman" w:cs="Times New Roman"/>
          <w:color w:val="000000"/>
          <w:sz w:val="20"/>
          <w:szCs w:val="20"/>
        </w:rPr>
        <w:t xml:space="preserve">on </w:t>
      </w:r>
      <w:r w:rsidR="00A83137">
        <w:rPr>
          <w:rFonts w:ascii="Times New Roman" w:eastAsia="Times New Roman" w:hAnsi="Times New Roman" w:cs="Times New Roman"/>
          <w:color w:val="000000"/>
          <w:sz w:val="20"/>
          <w:szCs w:val="20"/>
        </w:rPr>
        <w:t xml:space="preserve">medium to large-scale </w:t>
      </w:r>
      <w:r w:rsidR="00A83137" w:rsidRPr="00A83137">
        <w:rPr>
          <w:rFonts w:ascii="Times New Roman" w:eastAsia="Times New Roman" w:hAnsi="Times New Roman" w:cs="Times New Roman"/>
          <w:color w:val="000000"/>
          <w:sz w:val="20"/>
          <w:szCs w:val="20"/>
        </w:rPr>
        <w:t>projects</w:t>
      </w:r>
      <w:r w:rsidR="00115F2F">
        <w:rPr>
          <w:rFonts w:ascii="Times New Roman" w:eastAsia="Times New Roman" w:hAnsi="Times New Roman" w:cs="Times New Roman"/>
          <w:color w:val="000000"/>
          <w:sz w:val="20"/>
          <w:szCs w:val="20"/>
        </w:rPr>
        <w:t xml:space="preserve">. </w:t>
      </w:r>
    </w:p>
    <w:p w:rsidR="00F87975" w:rsidRDefault="00F87975">
      <w:pPr>
        <w:pStyle w:val="ListParagraph"/>
        <w:numPr>
          <w:ilvl w:val="0"/>
          <w:numId w:val="5"/>
        </w:numPr>
        <w:shd w:val="clear" w:color="auto" w:fill="FFFFFF"/>
        <w:spacing w:after="0" w:line="240" w:lineRule="auto"/>
        <w:ind w:left="357" w:hanging="357"/>
        <w:jc w:val="both"/>
        <w:rPr>
          <w:rFonts w:ascii="Times New Roman" w:eastAsia="Times New Roman" w:hAnsi="Times New Roman" w:cs="Times New Roman"/>
          <w:color w:val="000000"/>
          <w:sz w:val="20"/>
          <w:szCs w:val="20"/>
        </w:rPr>
      </w:pPr>
      <w:r w:rsidRPr="00C94E08">
        <w:rPr>
          <w:rFonts w:ascii="Times New Roman" w:eastAsia="Times New Roman" w:hAnsi="Times New Roman" w:cs="Times New Roman"/>
          <w:color w:val="000000"/>
          <w:sz w:val="20"/>
          <w:szCs w:val="20"/>
        </w:rPr>
        <w:t xml:space="preserve">Extensive experience in </w:t>
      </w:r>
      <w:r w:rsidR="00D91547">
        <w:rPr>
          <w:rFonts w:ascii="Times New Roman" w:eastAsia="Times New Roman" w:hAnsi="Times New Roman" w:cs="Times New Roman"/>
          <w:color w:val="000000"/>
          <w:sz w:val="20"/>
          <w:szCs w:val="20"/>
        </w:rPr>
        <w:t xml:space="preserve">refactoring the function decoupling of </w:t>
      </w:r>
      <w:r w:rsidRPr="00F87975">
        <w:rPr>
          <w:rFonts w:ascii="Times New Roman" w:eastAsia="Times New Roman" w:hAnsi="Times New Roman" w:cs="Times New Roman"/>
          <w:color w:val="000000"/>
          <w:sz w:val="20"/>
          <w:szCs w:val="20"/>
        </w:rPr>
        <w:t xml:space="preserve">business logic from existing </w:t>
      </w:r>
      <w:r w:rsidR="00D91547" w:rsidRPr="00D91547">
        <w:rPr>
          <w:rFonts w:ascii="Times New Roman" w:eastAsia="Times New Roman" w:hAnsi="Times New Roman" w:cs="Times New Roman"/>
          <w:color w:val="000000"/>
          <w:sz w:val="20"/>
          <w:szCs w:val="20"/>
        </w:rPr>
        <w:t>monolithic</w:t>
      </w:r>
      <w:r w:rsidR="00D91547" w:rsidRPr="00F87975">
        <w:rPr>
          <w:rFonts w:ascii="Times New Roman" w:eastAsia="Times New Roman" w:hAnsi="Times New Roman" w:cs="Times New Roman"/>
          <w:color w:val="000000"/>
          <w:sz w:val="20"/>
          <w:szCs w:val="20"/>
        </w:rPr>
        <w:t xml:space="preserve"> </w:t>
      </w:r>
      <w:r w:rsidRPr="00F87975">
        <w:rPr>
          <w:rFonts w:ascii="Times New Roman" w:eastAsia="Times New Roman" w:hAnsi="Times New Roman" w:cs="Times New Roman"/>
          <w:color w:val="000000"/>
          <w:sz w:val="20"/>
          <w:szCs w:val="20"/>
        </w:rPr>
        <w:t xml:space="preserve">and built </w:t>
      </w:r>
      <w:r w:rsidR="00D91547">
        <w:rPr>
          <w:rFonts w:ascii="Times New Roman" w:eastAsia="Times New Roman" w:hAnsi="Times New Roman" w:cs="Times New Roman"/>
          <w:color w:val="000000"/>
          <w:sz w:val="20"/>
          <w:szCs w:val="20"/>
        </w:rPr>
        <w:t>microservices (</w:t>
      </w:r>
      <w:r w:rsidRPr="00F87975">
        <w:rPr>
          <w:rFonts w:ascii="Times New Roman" w:eastAsia="Times New Roman" w:hAnsi="Times New Roman" w:cs="Times New Roman"/>
          <w:color w:val="000000"/>
          <w:sz w:val="20"/>
          <w:szCs w:val="20"/>
        </w:rPr>
        <w:t>Microapp API's</w:t>
      </w:r>
      <w:r w:rsidR="00D91547">
        <w:rPr>
          <w:rFonts w:ascii="Times New Roman" w:eastAsia="Times New Roman" w:hAnsi="Times New Roman" w:cs="Times New Roman"/>
          <w:color w:val="000000"/>
          <w:sz w:val="20"/>
          <w:szCs w:val="20"/>
        </w:rPr>
        <w:t>).</w:t>
      </w:r>
    </w:p>
    <w:p w:rsidR="00115F2F" w:rsidRDefault="00A83137">
      <w:pPr>
        <w:pStyle w:val="ListParagraph"/>
        <w:numPr>
          <w:ilvl w:val="0"/>
          <w:numId w:val="5"/>
        </w:numPr>
        <w:shd w:val="clear" w:color="auto" w:fill="FFFFFF"/>
        <w:spacing w:after="0" w:line="240" w:lineRule="auto"/>
        <w:ind w:left="357" w:hanging="357"/>
        <w:jc w:val="both"/>
        <w:rPr>
          <w:rFonts w:ascii="Times New Roman" w:eastAsia="Times New Roman" w:hAnsi="Times New Roman" w:cs="Times New Roman"/>
          <w:color w:val="000000"/>
          <w:sz w:val="20"/>
          <w:szCs w:val="20"/>
        </w:rPr>
      </w:pPr>
      <w:r w:rsidRPr="00F87975">
        <w:rPr>
          <w:rFonts w:ascii="Times New Roman" w:eastAsia="Times New Roman" w:hAnsi="Times New Roman" w:cs="Times New Roman"/>
          <w:color w:val="000000"/>
          <w:sz w:val="20"/>
          <w:szCs w:val="20"/>
        </w:rPr>
        <w:t>Specialized expertise in designing APIs and web services. Comfortable implementing great user experiences, managing server side scalability and concurrency</w:t>
      </w:r>
    </w:p>
    <w:p w:rsidR="00C94E08" w:rsidRDefault="00C94E08">
      <w:pPr>
        <w:pStyle w:val="ListParagraph"/>
        <w:numPr>
          <w:ilvl w:val="0"/>
          <w:numId w:val="5"/>
        </w:numPr>
        <w:shd w:val="clear" w:color="auto" w:fill="FFFFFF"/>
        <w:spacing w:after="0" w:line="240" w:lineRule="auto"/>
        <w:ind w:left="357" w:hanging="357"/>
        <w:jc w:val="both"/>
        <w:rPr>
          <w:rFonts w:ascii="Times New Roman" w:eastAsia="Times New Roman" w:hAnsi="Times New Roman" w:cs="Times New Roman"/>
          <w:color w:val="000000"/>
          <w:sz w:val="20"/>
          <w:szCs w:val="20"/>
        </w:rPr>
      </w:pPr>
      <w:r w:rsidRPr="00C94E08">
        <w:rPr>
          <w:rFonts w:ascii="Times New Roman" w:eastAsia="Times New Roman" w:hAnsi="Times New Roman" w:cs="Times New Roman"/>
          <w:color w:val="000000"/>
          <w:sz w:val="20"/>
          <w:szCs w:val="20"/>
        </w:rPr>
        <w:t>Responsible for the Identity Management, Content Management, Enterprise Architecture, New Product/Technology Introduction and</w:t>
      </w:r>
      <w:r>
        <w:rPr>
          <w:rFonts w:ascii="Times New Roman" w:eastAsia="Times New Roman" w:hAnsi="Times New Roman" w:cs="Times New Roman"/>
          <w:color w:val="000000"/>
          <w:sz w:val="20"/>
          <w:szCs w:val="20"/>
        </w:rPr>
        <w:t xml:space="preserve"> Enterprise Engineering.</w:t>
      </w:r>
    </w:p>
    <w:p w:rsidR="00C94E08" w:rsidRPr="00C94E08" w:rsidRDefault="00C94E08" w:rsidP="003C4708">
      <w:pPr>
        <w:pStyle w:val="ListParagraph"/>
        <w:numPr>
          <w:ilvl w:val="0"/>
          <w:numId w:val="5"/>
        </w:numPr>
        <w:shd w:val="clear" w:color="auto" w:fill="FFFFFF"/>
        <w:spacing w:after="0" w:line="240" w:lineRule="auto"/>
        <w:ind w:left="357" w:right="-90" w:hanging="357"/>
        <w:jc w:val="both"/>
        <w:rPr>
          <w:rFonts w:ascii="Times New Roman" w:eastAsia="Times New Roman" w:hAnsi="Times New Roman" w:cs="Times New Roman"/>
          <w:color w:val="000000"/>
          <w:sz w:val="20"/>
          <w:szCs w:val="20"/>
        </w:rPr>
      </w:pPr>
      <w:r w:rsidRPr="00C94E08">
        <w:rPr>
          <w:rFonts w:ascii="Times New Roman" w:eastAsia="Times New Roman" w:hAnsi="Times New Roman" w:cs="Times New Roman"/>
          <w:color w:val="000000"/>
          <w:sz w:val="20"/>
          <w:szCs w:val="20"/>
        </w:rPr>
        <w:t xml:space="preserve">Paved the path to adoption for </w:t>
      </w:r>
      <w:r w:rsidR="00ED4A37">
        <w:rPr>
          <w:rFonts w:ascii="Times New Roman" w:eastAsia="Times New Roman" w:hAnsi="Times New Roman" w:cs="Times New Roman"/>
          <w:color w:val="000000"/>
          <w:sz w:val="20"/>
          <w:szCs w:val="20"/>
        </w:rPr>
        <w:t>Saa</w:t>
      </w:r>
      <w:r w:rsidR="00F04BAB">
        <w:rPr>
          <w:rFonts w:ascii="Times New Roman" w:eastAsia="Times New Roman" w:hAnsi="Times New Roman" w:cs="Times New Roman"/>
          <w:color w:val="000000"/>
          <w:sz w:val="20"/>
          <w:szCs w:val="20"/>
        </w:rPr>
        <w:t xml:space="preserve">S, </w:t>
      </w:r>
      <w:r w:rsidRPr="00C94E08">
        <w:rPr>
          <w:rFonts w:ascii="Times New Roman" w:eastAsia="Times New Roman" w:hAnsi="Times New Roman" w:cs="Times New Roman"/>
          <w:color w:val="000000"/>
          <w:sz w:val="20"/>
          <w:szCs w:val="20"/>
        </w:rPr>
        <w:t>Content Management, Portals, Collaboration, Mobile and other platforms using leading open source products</w:t>
      </w:r>
      <w:r>
        <w:rPr>
          <w:rFonts w:ascii="Times New Roman" w:eastAsia="Times New Roman" w:hAnsi="Times New Roman" w:cs="Times New Roman"/>
          <w:color w:val="000000"/>
          <w:sz w:val="20"/>
          <w:szCs w:val="20"/>
        </w:rPr>
        <w:t>.</w:t>
      </w:r>
    </w:p>
    <w:p w:rsidR="00115F2F" w:rsidRPr="00C94E08" w:rsidRDefault="00115F2F" w:rsidP="003C4708">
      <w:pPr>
        <w:pStyle w:val="ListParagraph"/>
        <w:numPr>
          <w:ilvl w:val="0"/>
          <w:numId w:val="5"/>
        </w:numPr>
        <w:shd w:val="clear" w:color="auto" w:fill="FFFFFF"/>
        <w:spacing w:after="0" w:line="240" w:lineRule="auto"/>
        <w:ind w:left="357" w:right="-90" w:hanging="357"/>
        <w:jc w:val="both"/>
        <w:rPr>
          <w:rFonts w:ascii="Times New Roman" w:eastAsia="Times New Roman" w:hAnsi="Times New Roman" w:cs="Times New Roman"/>
          <w:color w:val="000000"/>
          <w:sz w:val="20"/>
          <w:szCs w:val="20"/>
        </w:rPr>
      </w:pPr>
      <w:r w:rsidRPr="00C94E08">
        <w:rPr>
          <w:rFonts w:ascii="Times New Roman" w:eastAsia="Times New Roman" w:hAnsi="Times New Roman" w:cs="Times New Roman"/>
          <w:color w:val="000000"/>
          <w:sz w:val="20"/>
          <w:szCs w:val="20"/>
        </w:rPr>
        <w:t>Extensive experience in Requirement capturing, scenario scoping, user story capturing, use cases, specification design, function point analysis, Project Quote Review and various phases of project documentation.</w:t>
      </w:r>
    </w:p>
    <w:p w:rsidR="00115F2F" w:rsidRPr="00833A87" w:rsidRDefault="00115F2F" w:rsidP="003C4708">
      <w:pPr>
        <w:pStyle w:val="ListParagraph"/>
        <w:numPr>
          <w:ilvl w:val="0"/>
          <w:numId w:val="5"/>
        </w:numPr>
        <w:shd w:val="clear" w:color="auto" w:fill="FFFFFF"/>
        <w:spacing w:after="0" w:line="240" w:lineRule="auto"/>
        <w:ind w:left="357" w:hanging="357"/>
        <w:jc w:val="both"/>
        <w:rPr>
          <w:rFonts w:eastAsia="Times New Roman"/>
        </w:rPr>
      </w:pPr>
      <w:r w:rsidRPr="003C4708">
        <w:rPr>
          <w:rFonts w:ascii="Times New Roman" w:eastAsia="Times New Roman" w:hAnsi="Times New Roman" w:cs="Times New Roman"/>
          <w:color w:val="000000"/>
          <w:sz w:val="20"/>
          <w:szCs w:val="20"/>
        </w:rPr>
        <w:t xml:space="preserve">Extensive </w:t>
      </w:r>
      <w:r w:rsidR="003C4708" w:rsidRPr="003C4708">
        <w:rPr>
          <w:rFonts w:ascii="Times New Roman" w:eastAsia="Times New Roman" w:hAnsi="Times New Roman" w:cs="Times New Roman"/>
          <w:color w:val="000000"/>
          <w:sz w:val="20"/>
          <w:szCs w:val="20"/>
        </w:rPr>
        <w:t xml:space="preserve">design and </w:t>
      </w:r>
      <w:r w:rsidRPr="003C4708">
        <w:rPr>
          <w:rFonts w:ascii="Times New Roman" w:eastAsia="Times New Roman" w:hAnsi="Times New Roman" w:cs="Times New Roman"/>
          <w:color w:val="000000"/>
          <w:sz w:val="20"/>
          <w:szCs w:val="20"/>
        </w:rPr>
        <w:t xml:space="preserve">development experience in areas of Trading systems, Financial Securities, </w:t>
      </w:r>
      <w:r w:rsidR="003C4708" w:rsidRPr="003C4708">
        <w:rPr>
          <w:rFonts w:ascii="Times New Roman" w:eastAsia="Times New Roman" w:hAnsi="Times New Roman" w:cs="Times New Roman"/>
          <w:color w:val="000000"/>
          <w:sz w:val="20"/>
          <w:szCs w:val="20"/>
        </w:rPr>
        <w:t xml:space="preserve">of strong experience in architecting, designing and developing of java web based </w:t>
      </w:r>
      <w:r w:rsidR="003C4708" w:rsidRPr="00A83137">
        <w:rPr>
          <w:rFonts w:ascii="Times New Roman" w:eastAsia="Times New Roman" w:hAnsi="Times New Roman" w:cs="Times New Roman"/>
          <w:color w:val="000000"/>
          <w:sz w:val="20"/>
          <w:szCs w:val="20"/>
        </w:rPr>
        <w:t xml:space="preserve">Rich Internet Applications (RIA) using web 3.0 technologies like Adobe Flex, Webcentre, JSON, </w:t>
      </w:r>
      <w:r w:rsidR="0012068E" w:rsidRPr="00A83137">
        <w:rPr>
          <w:rFonts w:ascii="Arial Narrow" w:hAnsi="Arial Narrow"/>
          <w:sz w:val="20"/>
          <w:szCs w:val="20"/>
        </w:rPr>
        <w:t>Angular.JS, Nodejs, HTML5, Java Script, Python, JQuery</w:t>
      </w:r>
      <w:r w:rsidR="003C4708" w:rsidRPr="00A83137">
        <w:rPr>
          <w:rFonts w:ascii="Times New Roman" w:eastAsia="Times New Roman" w:hAnsi="Times New Roman" w:cs="Times New Roman"/>
          <w:color w:val="000000"/>
          <w:sz w:val="20"/>
          <w:szCs w:val="20"/>
        </w:rPr>
        <w:t>,</w:t>
      </w:r>
      <w:r w:rsidR="0012068E" w:rsidRPr="00A83137">
        <w:rPr>
          <w:rFonts w:ascii="Times New Roman" w:eastAsia="Times New Roman" w:hAnsi="Times New Roman" w:cs="Times New Roman"/>
          <w:color w:val="000000"/>
          <w:sz w:val="20"/>
          <w:szCs w:val="20"/>
        </w:rPr>
        <w:t>Jqgrid,</w:t>
      </w:r>
      <w:r w:rsidR="003C4708" w:rsidRPr="00A83137">
        <w:rPr>
          <w:rFonts w:ascii="Times New Roman" w:eastAsia="Times New Roman" w:hAnsi="Times New Roman" w:cs="Times New Roman"/>
          <w:color w:val="000000"/>
          <w:sz w:val="20"/>
          <w:szCs w:val="20"/>
        </w:rPr>
        <w:t xml:space="preserve"> Web services (SOAP and RESTful) SOA, Spring MVC and J2EE applications in BFSI, PLM, PKI and Telecom domains</w:t>
      </w:r>
      <w:r w:rsidR="003C4708" w:rsidRPr="003C4708">
        <w:rPr>
          <w:rFonts w:ascii="Times New Roman" w:eastAsia="Times New Roman" w:hAnsi="Times New Roman" w:cs="Times New Roman"/>
          <w:color w:val="000000"/>
          <w:sz w:val="20"/>
          <w:szCs w:val="20"/>
        </w:rPr>
        <w:t xml:space="preserve"> </w:t>
      </w:r>
      <w:r w:rsidR="003C4708">
        <w:rPr>
          <w:rFonts w:ascii="Times New Roman" w:eastAsia="Times New Roman" w:hAnsi="Times New Roman" w:cs="Times New Roman"/>
          <w:color w:val="000000"/>
          <w:sz w:val="20"/>
          <w:szCs w:val="20"/>
        </w:rPr>
        <w:t>by setting</w:t>
      </w:r>
      <w:r w:rsidRPr="003C4708">
        <w:rPr>
          <w:rFonts w:ascii="Times New Roman" w:eastAsia="Times New Roman" w:hAnsi="Times New Roman" w:cs="Times New Roman"/>
          <w:color w:val="000000"/>
          <w:sz w:val="20"/>
          <w:szCs w:val="20"/>
        </w:rPr>
        <w:t xml:space="preserve"> initiatives for Enterprise Architecture Vision, Strategic Planning, Technology Directions, Change Management, and Team Building.</w:t>
      </w:r>
    </w:p>
    <w:p w:rsidR="00833A87" w:rsidRPr="00833A87" w:rsidRDefault="00833A87" w:rsidP="00833A87">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sz w:val="20"/>
          <w:szCs w:val="20"/>
        </w:rPr>
      </w:pPr>
      <w:r w:rsidRPr="00833A87">
        <w:rPr>
          <w:rFonts w:ascii="Times New Roman" w:eastAsia="Times New Roman" w:hAnsi="Times New Roman" w:cs="Times New Roman"/>
          <w:color w:val="000000"/>
          <w:sz w:val="20"/>
          <w:szCs w:val="20"/>
        </w:rPr>
        <w:t>Expertise in designing of flex and webcenter based rich web UI and data access layer for j2ee applications using standard JPA annotations with different ORM frameworks like Hibernate, iBatics and spring with different combination based on the client business model.</w:t>
      </w:r>
    </w:p>
    <w:p w:rsidR="00833A87" w:rsidRPr="00A83137" w:rsidRDefault="00833A87" w:rsidP="00833A87">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sz w:val="20"/>
          <w:szCs w:val="20"/>
        </w:rPr>
      </w:pPr>
      <w:r w:rsidRPr="00833A87">
        <w:rPr>
          <w:rFonts w:ascii="Times New Roman" w:eastAsia="Times New Roman" w:hAnsi="Times New Roman" w:cs="Times New Roman"/>
          <w:color w:val="000000"/>
          <w:sz w:val="20"/>
          <w:szCs w:val="20"/>
        </w:rPr>
        <w:t>Having excellent exposure to work in enterprise security and web security environment and having excellent command on sec</w:t>
      </w:r>
      <w:r w:rsidRPr="00A83137">
        <w:rPr>
          <w:rFonts w:ascii="Times New Roman" w:eastAsia="Times New Roman" w:hAnsi="Times New Roman" w:cs="Times New Roman"/>
          <w:color w:val="000000"/>
          <w:sz w:val="20"/>
          <w:szCs w:val="20"/>
        </w:rPr>
        <w:t>uring the web services (SOA using SAML &amp; SPML).</w:t>
      </w:r>
    </w:p>
    <w:p w:rsidR="00115F2F" w:rsidRPr="00A83137" w:rsidRDefault="00115F2F">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sz w:val="20"/>
          <w:szCs w:val="20"/>
        </w:rPr>
      </w:pPr>
      <w:r w:rsidRPr="00A83137">
        <w:rPr>
          <w:rStyle w:val="apple-style-span"/>
          <w:rFonts w:ascii="Times New Roman" w:hAnsi="Times New Roman" w:cs="Times New Roman"/>
          <w:color w:val="000000"/>
          <w:sz w:val="20"/>
          <w:szCs w:val="20"/>
        </w:rPr>
        <w:t>Experience working with Event driven architecture with good exposure to complex event processing using Tibco business events and Esper.</w:t>
      </w:r>
    </w:p>
    <w:p w:rsidR="00115F2F" w:rsidRPr="00A83137" w:rsidRDefault="00115F2F">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sz w:val="20"/>
          <w:szCs w:val="20"/>
        </w:rPr>
      </w:pPr>
      <w:r w:rsidRPr="00A83137">
        <w:rPr>
          <w:rFonts w:ascii="Times New Roman" w:eastAsia="Times New Roman" w:hAnsi="Times New Roman" w:cs="Times New Roman"/>
          <w:color w:val="000000"/>
          <w:sz w:val="20"/>
          <w:szCs w:val="20"/>
        </w:rPr>
        <w:t>Architected, Designed and developed complex applications utilizing SOA/EAI/ESB stack.</w:t>
      </w:r>
    </w:p>
    <w:p w:rsidR="00115F2F" w:rsidRPr="00A83137" w:rsidRDefault="00115F2F">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sz w:val="20"/>
          <w:szCs w:val="20"/>
        </w:rPr>
      </w:pPr>
      <w:r w:rsidRPr="00A83137">
        <w:rPr>
          <w:rFonts w:ascii="Times New Roman" w:eastAsia="Times New Roman" w:hAnsi="Times New Roman" w:cs="Times New Roman"/>
          <w:color w:val="000000"/>
          <w:sz w:val="20"/>
          <w:szCs w:val="20"/>
        </w:rPr>
        <w:t xml:space="preserve">Excellent understanding of Design Patterns, P4, XSD, Schema, Messaging and EAI Patterns. </w:t>
      </w:r>
    </w:p>
    <w:p w:rsidR="00115F2F" w:rsidRPr="00A83137" w:rsidRDefault="00115F2F">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sz w:val="20"/>
          <w:szCs w:val="20"/>
        </w:rPr>
      </w:pPr>
      <w:r w:rsidRPr="00A83137">
        <w:rPr>
          <w:rFonts w:ascii="Times New Roman" w:eastAsia="Times New Roman" w:hAnsi="Times New Roman" w:cs="Times New Roman"/>
          <w:color w:val="000000"/>
          <w:sz w:val="20"/>
          <w:szCs w:val="20"/>
        </w:rPr>
        <w:t>Introduced and Implemented corporate policy for build, deploy, testing, change control, BCP, DR, Code Review and Development practices.</w:t>
      </w:r>
    </w:p>
    <w:p w:rsidR="00115F2F" w:rsidRPr="00A83137" w:rsidRDefault="00115F2F">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sz w:val="20"/>
          <w:szCs w:val="20"/>
        </w:rPr>
      </w:pPr>
      <w:r w:rsidRPr="00A83137">
        <w:rPr>
          <w:rFonts w:ascii="Times New Roman" w:eastAsia="Times New Roman" w:hAnsi="Times New Roman" w:cs="Times New Roman"/>
          <w:color w:val="000000"/>
          <w:sz w:val="20"/>
          <w:szCs w:val="20"/>
        </w:rPr>
        <w:t>Excellent Understanding of high availability and high TPS applications using various distributed, redundant, fail-proof and clustered software techniques.</w:t>
      </w:r>
    </w:p>
    <w:p w:rsidR="00115F2F" w:rsidRPr="00A83137" w:rsidRDefault="00115F2F">
      <w:pPr>
        <w:pStyle w:val="ListParagraph"/>
        <w:numPr>
          <w:ilvl w:val="0"/>
          <w:numId w:val="5"/>
        </w:numPr>
        <w:shd w:val="clear" w:color="auto" w:fill="FFFFFF"/>
        <w:spacing w:after="0" w:line="240" w:lineRule="auto"/>
        <w:jc w:val="both"/>
        <w:rPr>
          <w:rFonts w:ascii="Times New Roman" w:eastAsia="Times New Roman" w:hAnsi="Times New Roman" w:cs="Times New Roman"/>
          <w:color w:val="000000"/>
          <w:sz w:val="20"/>
          <w:szCs w:val="20"/>
        </w:rPr>
      </w:pPr>
      <w:r w:rsidRPr="00A83137">
        <w:rPr>
          <w:rFonts w:ascii="Times New Roman" w:eastAsia="Times New Roman" w:hAnsi="Times New Roman" w:cs="Times New Roman"/>
          <w:color w:val="000000"/>
          <w:sz w:val="20"/>
          <w:szCs w:val="20"/>
        </w:rPr>
        <w:t>Extensive experience working with GRID and Cloud computing including Amazon EC2, Google App</w:t>
      </w:r>
      <w:r w:rsidR="00883A59" w:rsidRPr="00A83137">
        <w:rPr>
          <w:rFonts w:ascii="Times New Roman" w:eastAsia="Times New Roman" w:hAnsi="Times New Roman" w:cs="Times New Roman"/>
          <w:color w:val="000000"/>
          <w:sz w:val="20"/>
          <w:szCs w:val="20"/>
        </w:rPr>
        <w:t xml:space="preserve"> </w:t>
      </w:r>
      <w:r w:rsidRPr="00A83137">
        <w:rPr>
          <w:rFonts w:ascii="Times New Roman" w:eastAsia="Times New Roman" w:hAnsi="Times New Roman" w:cs="Times New Roman"/>
          <w:color w:val="000000"/>
          <w:sz w:val="20"/>
          <w:szCs w:val="20"/>
        </w:rPr>
        <w:t>Engine and private clouds.</w:t>
      </w:r>
    </w:p>
    <w:p w:rsidR="003063A8" w:rsidRDefault="003063A8" w:rsidP="003063A8">
      <w:pPr>
        <w:shd w:val="clear" w:color="auto" w:fill="C0C0C0"/>
        <w:tabs>
          <w:tab w:val="left" w:pos="2040"/>
          <w:tab w:val="left" w:pos="5100"/>
          <w:tab w:val="right" w:pos="9180"/>
        </w:tabs>
        <w:spacing w:before="120" w:after="120" w:line="240" w:lineRule="auto"/>
        <w:jc w:val="both"/>
        <w:rPr>
          <w:rFonts w:ascii="Times New Roman" w:hAnsi="Times New Roman" w:cs="Times New Roman"/>
          <w:b/>
          <w:bCs/>
          <w:sz w:val="20"/>
          <w:szCs w:val="20"/>
        </w:rPr>
      </w:pPr>
      <w:r>
        <w:rPr>
          <w:rFonts w:ascii="Times New Roman" w:hAnsi="Times New Roman" w:cs="Times New Roman"/>
          <w:b/>
          <w:color w:val="000080"/>
          <w:sz w:val="20"/>
          <w:szCs w:val="20"/>
        </w:rPr>
        <w:t>EXPERIENCE SUMMARY</w:t>
      </w:r>
    </w:p>
    <w:p w:rsidR="00833A87" w:rsidRDefault="008D55C6" w:rsidP="00C6450F">
      <w:pPr>
        <w:pStyle w:val="ListParagraph"/>
        <w:shd w:val="clear" w:color="auto" w:fill="FFFFFF"/>
        <w:spacing w:after="0" w:line="240" w:lineRule="auto"/>
        <w:ind w:lef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FIDELITY</w:t>
      </w:r>
      <w:r w:rsidR="008020F2" w:rsidRPr="00492613">
        <w:rPr>
          <w:rFonts w:ascii="Times New Roman" w:eastAsia="Times New Roman" w:hAnsi="Times New Roman" w:cs="Times New Roman"/>
          <w:color w:val="000000"/>
          <w:sz w:val="20"/>
          <w:szCs w:val="20"/>
        </w:rPr>
        <w:t xml:space="preserve"> </w:t>
      </w:r>
      <w:r w:rsidR="006A193F">
        <w:rPr>
          <w:rFonts w:ascii="Times New Roman" w:eastAsia="Times New Roman" w:hAnsi="Times New Roman" w:cs="Times New Roman"/>
          <w:color w:val="000000"/>
          <w:sz w:val="20"/>
          <w:szCs w:val="20"/>
        </w:rPr>
        <w:t xml:space="preserve">INVESTMENTS </w:t>
      </w:r>
      <w:r w:rsidR="00D63658">
        <w:rPr>
          <w:rFonts w:ascii="Times New Roman" w:eastAsia="Times New Roman" w:hAnsi="Times New Roman" w:cs="Times New Roman"/>
          <w:color w:val="000000"/>
          <w:sz w:val="20"/>
          <w:szCs w:val="20"/>
        </w:rPr>
        <w:t xml:space="preserve">  </w:t>
      </w:r>
      <w:r w:rsidR="0027295C">
        <w:rPr>
          <w:rFonts w:ascii="Times New Roman" w:eastAsia="Times New Roman" w:hAnsi="Times New Roman" w:cs="Times New Roman"/>
          <w:color w:val="000000"/>
          <w:sz w:val="20"/>
          <w:szCs w:val="20"/>
        </w:rPr>
        <w:t xml:space="preserve">Working as Principle </w:t>
      </w:r>
      <w:r w:rsidR="00EF1C29">
        <w:rPr>
          <w:rFonts w:ascii="Times New Roman" w:eastAsia="Times New Roman" w:hAnsi="Times New Roman" w:cs="Times New Roman"/>
          <w:color w:val="000000"/>
          <w:sz w:val="20"/>
          <w:szCs w:val="20"/>
        </w:rPr>
        <w:t xml:space="preserve">Developer </w:t>
      </w:r>
      <w:r w:rsidR="00EF1C29" w:rsidRPr="00492613">
        <w:rPr>
          <w:rFonts w:ascii="Times New Roman" w:eastAsia="Times New Roman" w:hAnsi="Times New Roman" w:cs="Times New Roman"/>
          <w:color w:val="000000"/>
          <w:sz w:val="20"/>
          <w:szCs w:val="20"/>
        </w:rPr>
        <w:t>from</w:t>
      </w:r>
      <w:r w:rsidR="008020F2" w:rsidRPr="00492613">
        <w:rPr>
          <w:rFonts w:ascii="Times New Roman" w:eastAsia="Times New Roman" w:hAnsi="Times New Roman" w:cs="Times New Roman"/>
          <w:color w:val="000000"/>
          <w:sz w:val="20"/>
          <w:szCs w:val="20"/>
        </w:rPr>
        <w:t xml:space="preserve"> </w:t>
      </w:r>
      <w:r w:rsidR="008020F2" w:rsidRPr="00492613">
        <w:rPr>
          <w:rFonts w:ascii="Times New Roman" w:eastAsia="Times New Roman" w:hAnsi="Times New Roman" w:cs="Times New Roman"/>
          <w:b/>
          <w:color w:val="000000"/>
          <w:sz w:val="20"/>
          <w:szCs w:val="20"/>
        </w:rPr>
        <w:t>Jul-14</w:t>
      </w:r>
      <w:r w:rsidR="008020F2" w:rsidRPr="00492613">
        <w:rPr>
          <w:rFonts w:ascii="Times New Roman" w:eastAsia="Times New Roman" w:hAnsi="Times New Roman" w:cs="Times New Roman"/>
          <w:color w:val="000000"/>
          <w:sz w:val="20"/>
          <w:szCs w:val="20"/>
        </w:rPr>
        <w:t xml:space="preserve"> to </w:t>
      </w:r>
      <w:r w:rsidR="008020F2" w:rsidRPr="00492613">
        <w:rPr>
          <w:rFonts w:ascii="Times New Roman" w:eastAsia="Times New Roman" w:hAnsi="Times New Roman" w:cs="Times New Roman"/>
          <w:b/>
          <w:color w:val="000000"/>
          <w:sz w:val="20"/>
          <w:szCs w:val="20"/>
        </w:rPr>
        <w:t>till date.</w:t>
      </w:r>
    </w:p>
    <w:p w:rsidR="008020F2" w:rsidRDefault="008020F2" w:rsidP="00C6450F">
      <w:pPr>
        <w:pStyle w:val="ListParagraph"/>
        <w:shd w:val="clear" w:color="auto" w:fill="FFFFFF"/>
        <w:spacing w:after="0" w:line="240" w:lineRule="auto"/>
        <w:ind w:left="360"/>
        <w:rPr>
          <w:rFonts w:ascii="Times New Roman" w:eastAsia="Times New Roman" w:hAnsi="Times New Roman" w:cs="Times New Roman"/>
          <w:color w:val="000000"/>
          <w:sz w:val="20"/>
          <w:szCs w:val="20"/>
        </w:rPr>
      </w:pPr>
      <w:r w:rsidRPr="00492613">
        <w:rPr>
          <w:rFonts w:ascii="Times New Roman" w:eastAsia="Times New Roman" w:hAnsi="Times New Roman" w:cs="Times New Roman"/>
          <w:color w:val="000000"/>
          <w:sz w:val="20"/>
          <w:szCs w:val="20"/>
        </w:rPr>
        <w:t xml:space="preserve">ITCINFOTECH </w:t>
      </w:r>
      <w:r w:rsidR="00A8307E" w:rsidRPr="00492613">
        <w:rPr>
          <w:rFonts w:ascii="Times New Roman" w:eastAsia="Times New Roman" w:hAnsi="Times New Roman" w:cs="Times New Roman"/>
          <w:color w:val="000000"/>
          <w:sz w:val="20"/>
          <w:szCs w:val="20"/>
        </w:rPr>
        <w:t>UK -</w:t>
      </w:r>
      <w:r>
        <w:rPr>
          <w:rFonts w:ascii="Times New Roman" w:eastAsia="Times New Roman" w:hAnsi="Times New Roman" w:cs="Times New Roman"/>
          <w:color w:val="000000"/>
          <w:sz w:val="20"/>
          <w:szCs w:val="20"/>
        </w:rPr>
        <w:t xml:space="preserve"> </w:t>
      </w:r>
      <w:r w:rsidR="008D55C6">
        <w:rPr>
          <w:rFonts w:ascii="Times New Roman" w:eastAsia="Times New Roman" w:hAnsi="Times New Roman" w:cs="Times New Roman"/>
          <w:color w:val="000000"/>
          <w:sz w:val="20"/>
          <w:szCs w:val="20"/>
        </w:rPr>
        <w:t xml:space="preserve">              </w:t>
      </w:r>
      <w:r w:rsidR="001620EA">
        <w:rPr>
          <w:rFonts w:ascii="Times New Roman" w:eastAsia="Times New Roman" w:hAnsi="Times New Roman" w:cs="Times New Roman"/>
          <w:color w:val="000000"/>
          <w:sz w:val="20"/>
          <w:szCs w:val="20"/>
        </w:rPr>
        <w:t>Worked as a Solution</w:t>
      </w:r>
      <w:r w:rsidR="00014F4E">
        <w:rPr>
          <w:rFonts w:ascii="Times New Roman" w:eastAsia="Times New Roman" w:hAnsi="Times New Roman" w:cs="Times New Roman"/>
          <w:color w:val="000000"/>
          <w:sz w:val="20"/>
          <w:szCs w:val="20"/>
        </w:rPr>
        <w:t xml:space="preserve"> Java</w:t>
      </w:r>
      <w:r w:rsidR="0086423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Architect from </w:t>
      </w:r>
      <w:r w:rsidRPr="008020F2">
        <w:rPr>
          <w:rFonts w:ascii="Times New Roman" w:eastAsia="Times New Roman" w:hAnsi="Times New Roman" w:cs="Times New Roman"/>
          <w:b/>
          <w:color w:val="000000"/>
          <w:sz w:val="20"/>
          <w:szCs w:val="20"/>
        </w:rPr>
        <w:t>Aug</w:t>
      </w:r>
      <w:r>
        <w:rPr>
          <w:rFonts w:ascii="Times New Roman" w:eastAsia="Times New Roman" w:hAnsi="Times New Roman" w:cs="Times New Roman"/>
          <w:b/>
          <w:color w:val="000000"/>
          <w:sz w:val="20"/>
          <w:szCs w:val="20"/>
        </w:rPr>
        <w:t>-</w:t>
      </w:r>
      <w:r w:rsidRPr="008020F2">
        <w:rPr>
          <w:rFonts w:ascii="Times New Roman" w:eastAsia="Times New Roman" w:hAnsi="Times New Roman" w:cs="Times New Roman"/>
          <w:b/>
          <w:color w:val="000000"/>
          <w:sz w:val="20"/>
          <w:szCs w:val="20"/>
        </w:rPr>
        <w:t>11</w:t>
      </w:r>
      <w:r>
        <w:rPr>
          <w:rFonts w:ascii="Times New Roman" w:eastAsia="Times New Roman" w:hAnsi="Times New Roman" w:cs="Times New Roman"/>
          <w:color w:val="000000"/>
          <w:sz w:val="20"/>
          <w:szCs w:val="20"/>
        </w:rPr>
        <w:t xml:space="preserve"> to </w:t>
      </w:r>
      <w:r w:rsidRPr="008020F2">
        <w:rPr>
          <w:rFonts w:ascii="Times New Roman" w:eastAsia="Times New Roman" w:hAnsi="Times New Roman" w:cs="Times New Roman"/>
          <w:b/>
          <w:color w:val="000000"/>
          <w:sz w:val="20"/>
          <w:szCs w:val="20"/>
        </w:rPr>
        <w:t>Jul</w:t>
      </w:r>
      <w:r>
        <w:rPr>
          <w:rFonts w:ascii="Times New Roman" w:eastAsia="Times New Roman" w:hAnsi="Times New Roman" w:cs="Times New Roman"/>
          <w:b/>
          <w:color w:val="000000"/>
          <w:sz w:val="20"/>
          <w:szCs w:val="20"/>
        </w:rPr>
        <w:t>-</w:t>
      </w:r>
      <w:r w:rsidRPr="008020F2">
        <w:rPr>
          <w:rFonts w:ascii="Times New Roman" w:eastAsia="Times New Roman" w:hAnsi="Times New Roman" w:cs="Times New Roman"/>
          <w:b/>
          <w:color w:val="000000"/>
          <w:sz w:val="20"/>
          <w:szCs w:val="20"/>
        </w:rPr>
        <w:t>14</w:t>
      </w:r>
      <w:r>
        <w:rPr>
          <w:rFonts w:ascii="Times New Roman" w:eastAsia="Times New Roman" w:hAnsi="Times New Roman" w:cs="Times New Roman"/>
          <w:color w:val="000000"/>
          <w:sz w:val="20"/>
          <w:szCs w:val="20"/>
        </w:rPr>
        <w:t>.</w:t>
      </w:r>
    </w:p>
    <w:p w:rsidR="008020F2" w:rsidRDefault="008020F2" w:rsidP="00C6450F">
      <w:pPr>
        <w:pStyle w:val="ListParagraph"/>
        <w:shd w:val="clear" w:color="auto" w:fill="FFFFFF"/>
        <w:spacing w:after="0" w:line="240" w:lineRule="auto"/>
        <w:ind w:left="360"/>
        <w:rPr>
          <w:rFonts w:ascii="Times New Roman" w:eastAsia="Times New Roman" w:hAnsi="Times New Roman" w:cs="Times New Roman"/>
          <w:color w:val="000000"/>
          <w:sz w:val="20"/>
          <w:szCs w:val="20"/>
        </w:rPr>
      </w:pPr>
      <w:r w:rsidRPr="00492613">
        <w:rPr>
          <w:rFonts w:ascii="Times New Roman" w:eastAsia="Times New Roman" w:hAnsi="Times New Roman" w:cs="Times New Roman"/>
          <w:color w:val="000000"/>
          <w:sz w:val="20"/>
          <w:szCs w:val="20"/>
        </w:rPr>
        <w:t xml:space="preserve">VIRTUSA </w:t>
      </w:r>
      <w:r w:rsidR="00A8307E" w:rsidRPr="00492613">
        <w:rPr>
          <w:rFonts w:ascii="Times New Roman" w:eastAsia="Times New Roman" w:hAnsi="Times New Roman" w:cs="Times New Roman"/>
          <w:color w:val="000000"/>
          <w:sz w:val="20"/>
          <w:szCs w:val="20"/>
        </w:rPr>
        <w:t>-</w:t>
      </w:r>
      <w:r w:rsidRPr="00492613">
        <w:rPr>
          <w:rFonts w:ascii="Times New Roman" w:eastAsia="Times New Roman" w:hAnsi="Times New Roman" w:cs="Times New Roman"/>
          <w:color w:val="000000"/>
          <w:sz w:val="20"/>
          <w:szCs w:val="20"/>
        </w:rPr>
        <w:t xml:space="preserve"> </w:t>
      </w:r>
      <w:r w:rsidR="009B2FA5" w:rsidRPr="00492613">
        <w:rPr>
          <w:rFonts w:ascii="Times New Roman" w:eastAsia="Times New Roman" w:hAnsi="Times New Roman" w:cs="Times New Roman"/>
          <w:color w:val="000000"/>
          <w:sz w:val="20"/>
          <w:szCs w:val="20"/>
        </w:rPr>
        <w:tab/>
      </w:r>
      <w:r w:rsidR="009B2FA5" w:rsidRPr="00492613">
        <w:rPr>
          <w:rFonts w:ascii="Times New Roman" w:eastAsia="Times New Roman" w:hAnsi="Times New Roman" w:cs="Times New Roman"/>
          <w:color w:val="000000"/>
          <w:sz w:val="20"/>
          <w:szCs w:val="20"/>
        </w:rPr>
        <w:tab/>
      </w:r>
      <w:r w:rsidR="008D55C6">
        <w:rPr>
          <w:rFonts w:ascii="Times New Roman" w:eastAsia="Times New Roman" w:hAnsi="Times New Roman" w:cs="Times New Roman"/>
          <w:color w:val="000000"/>
          <w:sz w:val="20"/>
          <w:szCs w:val="20"/>
        </w:rPr>
        <w:t xml:space="preserve">              </w:t>
      </w:r>
      <w:r w:rsidR="00864230">
        <w:rPr>
          <w:rFonts w:ascii="Times New Roman" w:eastAsia="Times New Roman" w:hAnsi="Times New Roman" w:cs="Times New Roman"/>
          <w:color w:val="000000"/>
          <w:sz w:val="20"/>
          <w:szCs w:val="20"/>
        </w:rPr>
        <w:t xml:space="preserve">Worked as a Sr. </w:t>
      </w:r>
      <w:r w:rsidRPr="00492613">
        <w:rPr>
          <w:rFonts w:ascii="Times New Roman" w:eastAsia="Times New Roman" w:hAnsi="Times New Roman" w:cs="Times New Roman"/>
          <w:color w:val="000000"/>
          <w:sz w:val="20"/>
          <w:szCs w:val="20"/>
        </w:rPr>
        <w:t xml:space="preserve">Teach Lead from </w:t>
      </w:r>
      <w:r w:rsidRPr="00492613">
        <w:rPr>
          <w:rFonts w:ascii="Times New Roman" w:eastAsia="Times New Roman" w:hAnsi="Times New Roman" w:cs="Times New Roman"/>
          <w:b/>
          <w:color w:val="000000"/>
          <w:sz w:val="20"/>
          <w:szCs w:val="20"/>
        </w:rPr>
        <w:t>Mar-08</w:t>
      </w:r>
      <w:r w:rsidRPr="00492613">
        <w:rPr>
          <w:rFonts w:ascii="Times New Roman" w:eastAsia="Times New Roman" w:hAnsi="Times New Roman" w:cs="Times New Roman"/>
          <w:color w:val="000000"/>
          <w:sz w:val="20"/>
          <w:szCs w:val="20"/>
        </w:rPr>
        <w:t xml:space="preserve"> to </w:t>
      </w:r>
      <w:r w:rsidRPr="00492613">
        <w:rPr>
          <w:rFonts w:ascii="Times New Roman" w:eastAsia="Times New Roman" w:hAnsi="Times New Roman" w:cs="Times New Roman"/>
          <w:b/>
          <w:color w:val="000000"/>
          <w:sz w:val="20"/>
          <w:szCs w:val="20"/>
        </w:rPr>
        <w:t>Aug-11</w:t>
      </w:r>
      <w:r w:rsidRPr="00492613">
        <w:rPr>
          <w:rFonts w:ascii="Times New Roman" w:eastAsia="Times New Roman" w:hAnsi="Times New Roman" w:cs="Times New Roman"/>
          <w:color w:val="000000"/>
          <w:sz w:val="20"/>
          <w:szCs w:val="20"/>
        </w:rPr>
        <w:t>.</w:t>
      </w:r>
    </w:p>
    <w:p w:rsidR="008020F2" w:rsidRDefault="008020F2" w:rsidP="00C6450F">
      <w:pPr>
        <w:pStyle w:val="ListParagraph"/>
        <w:shd w:val="clear" w:color="auto" w:fill="FFFFFF"/>
        <w:spacing w:after="0" w:line="240" w:lineRule="auto"/>
        <w:ind w:left="360"/>
        <w:rPr>
          <w:rFonts w:ascii="Times New Roman" w:eastAsia="Times New Roman" w:hAnsi="Times New Roman" w:cs="Times New Roman"/>
          <w:color w:val="000000"/>
          <w:sz w:val="20"/>
          <w:szCs w:val="20"/>
        </w:rPr>
      </w:pPr>
      <w:r w:rsidRPr="00492613">
        <w:rPr>
          <w:rFonts w:ascii="Times New Roman" w:eastAsia="Times New Roman" w:hAnsi="Times New Roman" w:cs="Times New Roman"/>
          <w:color w:val="000000"/>
          <w:sz w:val="20"/>
          <w:szCs w:val="20"/>
        </w:rPr>
        <w:t>ATLAS SYSTEMS -</w:t>
      </w:r>
      <w:r>
        <w:rPr>
          <w:rFonts w:ascii="Times New Roman" w:eastAsia="Times New Roman" w:hAnsi="Times New Roman" w:cs="Times New Roman"/>
          <w:color w:val="000000"/>
          <w:sz w:val="20"/>
          <w:szCs w:val="20"/>
        </w:rPr>
        <w:t xml:space="preserve"> </w:t>
      </w:r>
      <w:r w:rsidR="009B2FA5">
        <w:rPr>
          <w:rFonts w:ascii="Times New Roman" w:eastAsia="Times New Roman" w:hAnsi="Times New Roman" w:cs="Times New Roman"/>
          <w:color w:val="000000"/>
          <w:sz w:val="20"/>
          <w:szCs w:val="20"/>
        </w:rPr>
        <w:tab/>
      </w:r>
      <w:r w:rsidR="009D5C30">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 xml:space="preserve">Worked as a Technical Team lead from </w:t>
      </w:r>
      <w:r w:rsidRPr="008020F2">
        <w:rPr>
          <w:rFonts w:ascii="Times New Roman" w:eastAsia="Times New Roman" w:hAnsi="Times New Roman" w:cs="Times New Roman"/>
          <w:b/>
          <w:color w:val="000000"/>
          <w:sz w:val="20"/>
          <w:szCs w:val="20"/>
        </w:rPr>
        <w:t>Apr-07</w:t>
      </w:r>
      <w:r>
        <w:rPr>
          <w:rFonts w:ascii="Times New Roman" w:eastAsia="Times New Roman" w:hAnsi="Times New Roman" w:cs="Times New Roman"/>
          <w:color w:val="000000"/>
          <w:sz w:val="20"/>
          <w:szCs w:val="20"/>
        </w:rPr>
        <w:t xml:space="preserve"> to </w:t>
      </w:r>
      <w:r>
        <w:rPr>
          <w:rFonts w:ascii="Times New Roman" w:eastAsia="Times New Roman" w:hAnsi="Times New Roman" w:cs="Times New Roman"/>
          <w:b/>
          <w:color w:val="000000"/>
          <w:sz w:val="20"/>
          <w:szCs w:val="20"/>
        </w:rPr>
        <w:t>Dec-</w:t>
      </w:r>
      <w:r w:rsidRPr="008020F2">
        <w:rPr>
          <w:rFonts w:ascii="Times New Roman" w:eastAsia="Times New Roman" w:hAnsi="Times New Roman" w:cs="Times New Roman"/>
          <w:b/>
          <w:color w:val="000000"/>
          <w:sz w:val="20"/>
          <w:szCs w:val="20"/>
        </w:rPr>
        <w:t>07</w:t>
      </w:r>
      <w:r>
        <w:rPr>
          <w:rFonts w:ascii="Times New Roman" w:eastAsia="Times New Roman" w:hAnsi="Times New Roman" w:cs="Times New Roman"/>
          <w:color w:val="000000"/>
          <w:sz w:val="20"/>
          <w:szCs w:val="20"/>
        </w:rPr>
        <w:t>.</w:t>
      </w:r>
    </w:p>
    <w:p w:rsidR="008020F2" w:rsidRDefault="008020F2" w:rsidP="00C6450F">
      <w:pPr>
        <w:pStyle w:val="ListParagraph"/>
        <w:shd w:val="clear" w:color="auto" w:fill="FFFFFF"/>
        <w:spacing w:after="0" w:line="240" w:lineRule="auto"/>
        <w:ind w:lef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TRIANZ PVT LTD - </w:t>
      </w:r>
      <w:r w:rsidR="009B2FA5">
        <w:rPr>
          <w:rFonts w:ascii="Times New Roman" w:eastAsia="Times New Roman" w:hAnsi="Times New Roman" w:cs="Times New Roman"/>
          <w:color w:val="000000"/>
          <w:sz w:val="20"/>
          <w:szCs w:val="20"/>
        </w:rPr>
        <w:tab/>
      </w:r>
      <w:r w:rsidR="009B2FA5">
        <w:rPr>
          <w:rFonts w:ascii="Times New Roman" w:eastAsia="Times New Roman" w:hAnsi="Times New Roman" w:cs="Times New Roman"/>
          <w:color w:val="000000"/>
          <w:sz w:val="20"/>
          <w:szCs w:val="20"/>
        </w:rPr>
        <w:tab/>
        <w:t xml:space="preserve">Worked as a Technical Team lead from </w:t>
      </w:r>
      <w:r w:rsidR="009E63FB">
        <w:rPr>
          <w:rFonts w:ascii="Times New Roman" w:eastAsia="Times New Roman" w:hAnsi="Times New Roman" w:cs="Times New Roman"/>
          <w:b/>
          <w:color w:val="000000"/>
          <w:sz w:val="20"/>
          <w:szCs w:val="20"/>
        </w:rPr>
        <w:t>May</w:t>
      </w:r>
      <w:r w:rsidR="009B2FA5" w:rsidRPr="008020F2">
        <w:rPr>
          <w:rFonts w:ascii="Times New Roman" w:eastAsia="Times New Roman" w:hAnsi="Times New Roman" w:cs="Times New Roman"/>
          <w:b/>
          <w:color w:val="000000"/>
          <w:sz w:val="20"/>
          <w:szCs w:val="20"/>
        </w:rPr>
        <w:t>-0</w:t>
      </w:r>
      <w:r w:rsidR="009E63FB">
        <w:rPr>
          <w:rFonts w:ascii="Times New Roman" w:eastAsia="Times New Roman" w:hAnsi="Times New Roman" w:cs="Times New Roman"/>
          <w:b/>
          <w:color w:val="000000"/>
          <w:sz w:val="20"/>
          <w:szCs w:val="20"/>
        </w:rPr>
        <w:t>5</w:t>
      </w:r>
      <w:r w:rsidR="009B2FA5">
        <w:rPr>
          <w:rFonts w:ascii="Times New Roman" w:eastAsia="Times New Roman" w:hAnsi="Times New Roman" w:cs="Times New Roman"/>
          <w:color w:val="000000"/>
          <w:sz w:val="20"/>
          <w:szCs w:val="20"/>
        </w:rPr>
        <w:t xml:space="preserve"> to </w:t>
      </w:r>
      <w:r w:rsidR="009E63FB">
        <w:rPr>
          <w:rFonts w:ascii="Times New Roman" w:eastAsia="Times New Roman" w:hAnsi="Times New Roman" w:cs="Times New Roman"/>
          <w:b/>
          <w:color w:val="000000"/>
          <w:sz w:val="20"/>
          <w:szCs w:val="20"/>
        </w:rPr>
        <w:t>Apr</w:t>
      </w:r>
      <w:r w:rsidR="009B2FA5">
        <w:rPr>
          <w:rFonts w:ascii="Times New Roman" w:eastAsia="Times New Roman" w:hAnsi="Times New Roman" w:cs="Times New Roman"/>
          <w:b/>
          <w:color w:val="000000"/>
          <w:sz w:val="20"/>
          <w:szCs w:val="20"/>
        </w:rPr>
        <w:t>-</w:t>
      </w:r>
      <w:r w:rsidR="009B2FA5" w:rsidRPr="008020F2">
        <w:rPr>
          <w:rFonts w:ascii="Times New Roman" w:eastAsia="Times New Roman" w:hAnsi="Times New Roman" w:cs="Times New Roman"/>
          <w:b/>
          <w:color w:val="000000"/>
          <w:sz w:val="20"/>
          <w:szCs w:val="20"/>
        </w:rPr>
        <w:t>07</w:t>
      </w:r>
      <w:r w:rsidR="009B2FA5">
        <w:rPr>
          <w:rFonts w:ascii="Times New Roman" w:eastAsia="Times New Roman" w:hAnsi="Times New Roman" w:cs="Times New Roman"/>
          <w:color w:val="000000"/>
          <w:sz w:val="20"/>
          <w:szCs w:val="20"/>
        </w:rPr>
        <w:t>.</w:t>
      </w:r>
    </w:p>
    <w:p w:rsidR="00EE0254" w:rsidRDefault="00EE0254" w:rsidP="00EE0254">
      <w:pPr>
        <w:pStyle w:val="ListParagraph"/>
        <w:shd w:val="clear" w:color="auto" w:fill="FFFFFF"/>
        <w:spacing w:after="0" w:line="240" w:lineRule="auto"/>
        <w:ind w:lef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SUNGRACE INC -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Worked as a Technical Team lead from </w:t>
      </w:r>
      <w:r>
        <w:rPr>
          <w:rFonts w:ascii="Times New Roman" w:eastAsia="Times New Roman" w:hAnsi="Times New Roman" w:cs="Times New Roman"/>
          <w:b/>
          <w:color w:val="000000"/>
          <w:sz w:val="20"/>
          <w:szCs w:val="20"/>
        </w:rPr>
        <w:t>Aug</w:t>
      </w:r>
      <w:r w:rsidRPr="008020F2">
        <w:rPr>
          <w:rFonts w:ascii="Times New Roman" w:eastAsia="Times New Roman" w:hAnsi="Times New Roman" w:cs="Times New Roman"/>
          <w:b/>
          <w:color w:val="000000"/>
          <w:sz w:val="20"/>
          <w:szCs w:val="20"/>
        </w:rPr>
        <w:t>-0</w:t>
      </w:r>
      <w:r>
        <w:rPr>
          <w:rFonts w:ascii="Times New Roman" w:eastAsia="Times New Roman" w:hAnsi="Times New Roman" w:cs="Times New Roman"/>
          <w:b/>
          <w:color w:val="000000"/>
          <w:sz w:val="20"/>
          <w:szCs w:val="20"/>
        </w:rPr>
        <w:t>2</w:t>
      </w:r>
      <w:r>
        <w:rPr>
          <w:rFonts w:ascii="Times New Roman" w:eastAsia="Times New Roman" w:hAnsi="Times New Roman" w:cs="Times New Roman"/>
          <w:color w:val="000000"/>
          <w:sz w:val="20"/>
          <w:szCs w:val="20"/>
        </w:rPr>
        <w:t xml:space="preserve"> to </w:t>
      </w:r>
      <w:r>
        <w:rPr>
          <w:rFonts w:ascii="Times New Roman" w:eastAsia="Times New Roman" w:hAnsi="Times New Roman" w:cs="Times New Roman"/>
          <w:b/>
          <w:color w:val="000000"/>
          <w:sz w:val="20"/>
          <w:szCs w:val="20"/>
        </w:rPr>
        <w:t>May-</w:t>
      </w:r>
      <w:r w:rsidRPr="008020F2">
        <w:rPr>
          <w:rFonts w:ascii="Times New Roman" w:eastAsia="Times New Roman" w:hAnsi="Times New Roman" w:cs="Times New Roman"/>
          <w:b/>
          <w:color w:val="000000"/>
          <w:sz w:val="20"/>
          <w:szCs w:val="20"/>
        </w:rPr>
        <w:t>0</w:t>
      </w:r>
      <w:r>
        <w:rPr>
          <w:rFonts w:ascii="Times New Roman" w:eastAsia="Times New Roman" w:hAnsi="Times New Roman" w:cs="Times New Roman"/>
          <w:b/>
          <w:color w:val="000000"/>
          <w:sz w:val="20"/>
          <w:szCs w:val="20"/>
        </w:rPr>
        <w:t>5</w:t>
      </w:r>
      <w:r>
        <w:rPr>
          <w:rFonts w:ascii="Times New Roman" w:eastAsia="Times New Roman" w:hAnsi="Times New Roman" w:cs="Times New Roman"/>
          <w:color w:val="000000"/>
          <w:sz w:val="20"/>
          <w:szCs w:val="20"/>
        </w:rPr>
        <w:t>.</w:t>
      </w:r>
    </w:p>
    <w:p w:rsidR="00EE0254" w:rsidRDefault="00EE0254" w:rsidP="00EE0254">
      <w:pPr>
        <w:pStyle w:val="ListParagraph"/>
        <w:shd w:val="clear" w:color="auto" w:fill="FFFFFF"/>
        <w:spacing w:after="0" w:line="240" w:lineRule="auto"/>
        <w:ind w:lef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TECHDRIVE PVT LTD - </w:t>
      </w:r>
      <w:r>
        <w:rPr>
          <w:rFonts w:ascii="Times New Roman" w:eastAsia="Times New Roman" w:hAnsi="Times New Roman" w:cs="Times New Roman"/>
          <w:color w:val="000000"/>
          <w:sz w:val="20"/>
          <w:szCs w:val="20"/>
        </w:rPr>
        <w:tab/>
        <w:t xml:space="preserve">Worked as a Technical Team lead from </w:t>
      </w:r>
      <w:r>
        <w:rPr>
          <w:rFonts w:ascii="Times New Roman" w:eastAsia="Times New Roman" w:hAnsi="Times New Roman" w:cs="Times New Roman"/>
          <w:b/>
          <w:color w:val="000000"/>
          <w:sz w:val="20"/>
          <w:szCs w:val="20"/>
        </w:rPr>
        <w:t>Sep</w:t>
      </w:r>
      <w:r w:rsidRPr="008020F2">
        <w:rPr>
          <w:rFonts w:ascii="Times New Roman" w:eastAsia="Times New Roman" w:hAnsi="Times New Roman" w:cs="Times New Roman"/>
          <w:b/>
          <w:color w:val="000000"/>
          <w:sz w:val="20"/>
          <w:szCs w:val="20"/>
        </w:rPr>
        <w:t>-</w:t>
      </w:r>
      <w:r>
        <w:rPr>
          <w:rFonts w:ascii="Times New Roman" w:eastAsia="Times New Roman" w:hAnsi="Times New Roman" w:cs="Times New Roman"/>
          <w:b/>
          <w:color w:val="000000"/>
          <w:sz w:val="20"/>
          <w:szCs w:val="20"/>
        </w:rPr>
        <w:t>98</w:t>
      </w:r>
      <w:r>
        <w:rPr>
          <w:rFonts w:ascii="Times New Roman" w:eastAsia="Times New Roman" w:hAnsi="Times New Roman" w:cs="Times New Roman"/>
          <w:color w:val="000000"/>
          <w:sz w:val="20"/>
          <w:szCs w:val="20"/>
        </w:rPr>
        <w:t xml:space="preserve"> to </w:t>
      </w:r>
      <w:r>
        <w:rPr>
          <w:rFonts w:ascii="Times New Roman" w:eastAsia="Times New Roman" w:hAnsi="Times New Roman" w:cs="Times New Roman"/>
          <w:b/>
          <w:color w:val="000000"/>
          <w:sz w:val="20"/>
          <w:szCs w:val="20"/>
        </w:rPr>
        <w:t>Aug-</w:t>
      </w:r>
      <w:r w:rsidRPr="008020F2">
        <w:rPr>
          <w:rFonts w:ascii="Times New Roman" w:eastAsia="Times New Roman" w:hAnsi="Times New Roman" w:cs="Times New Roman"/>
          <w:b/>
          <w:color w:val="000000"/>
          <w:sz w:val="20"/>
          <w:szCs w:val="20"/>
        </w:rPr>
        <w:t>0</w:t>
      </w:r>
      <w:r>
        <w:rPr>
          <w:rFonts w:ascii="Times New Roman" w:eastAsia="Times New Roman" w:hAnsi="Times New Roman" w:cs="Times New Roman"/>
          <w:b/>
          <w:color w:val="000000"/>
          <w:sz w:val="20"/>
          <w:szCs w:val="20"/>
        </w:rPr>
        <w:t>2</w:t>
      </w:r>
      <w:r>
        <w:rPr>
          <w:rFonts w:ascii="Times New Roman" w:eastAsia="Times New Roman" w:hAnsi="Times New Roman" w:cs="Times New Roman"/>
          <w:color w:val="000000"/>
          <w:sz w:val="20"/>
          <w:szCs w:val="20"/>
        </w:rPr>
        <w:t>.</w:t>
      </w:r>
    </w:p>
    <w:p w:rsidR="00115F2F" w:rsidRDefault="00115F2F">
      <w:pPr>
        <w:shd w:val="clear" w:color="auto" w:fill="C0C0C0"/>
        <w:tabs>
          <w:tab w:val="left" w:pos="2040"/>
          <w:tab w:val="left" w:pos="5100"/>
          <w:tab w:val="right" w:pos="9180"/>
        </w:tabs>
        <w:spacing w:before="120" w:after="120" w:line="240" w:lineRule="auto"/>
        <w:jc w:val="both"/>
        <w:rPr>
          <w:rFonts w:ascii="Times New Roman" w:hAnsi="Times New Roman" w:cs="Times New Roman"/>
          <w:b/>
          <w:bCs/>
          <w:sz w:val="20"/>
          <w:szCs w:val="20"/>
        </w:rPr>
      </w:pPr>
      <w:r>
        <w:rPr>
          <w:rFonts w:ascii="Times New Roman" w:hAnsi="Times New Roman" w:cs="Times New Roman"/>
          <w:b/>
          <w:color w:val="000080"/>
          <w:sz w:val="20"/>
          <w:szCs w:val="20"/>
        </w:rPr>
        <w:t>EDUCATION</w:t>
      </w:r>
    </w:p>
    <w:p w:rsidR="00BB2914" w:rsidRPr="00213753" w:rsidRDefault="00115F2F" w:rsidP="00BB2914">
      <w:pPr>
        <w:widowControl w:val="0"/>
        <w:numPr>
          <w:ilvl w:val="0"/>
          <w:numId w:val="7"/>
        </w:numPr>
        <w:tabs>
          <w:tab w:val="left" w:pos="360"/>
        </w:tabs>
        <w:autoSpaceDE w:val="0"/>
        <w:spacing w:after="0" w:line="240" w:lineRule="auto"/>
        <w:ind w:left="360"/>
        <w:jc w:val="both"/>
        <w:rPr>
          <w:rFonts w:ascii="Times New Roman" w:hAnsi="Times New Roman" w:cs="Times New Roman"/>
          <w:b/>
          <w:color w:val="000080"/>
          <w:sz w:val="20"/>
          <w:szCs w:val="20"/>
        </w:rPr>
      </w:pPr>
      <w:r w:rsidRPr="00213753">
        <w:rPr>
          <w:rFonts w:ascii="Times New Roman" w:hAnsi="Times New Roman" w:cs="Times New Roman"/>
          <w:b/>
          <w:bCs/>
          <w:sz w:val="20"/>
          <w:szCs w:val="20"/>
        </w:rPr>
        <w:t>Bachelor’s in Electronics</w:t>
      </w:r>
      <w:r w:rsidR="00252996">
        <w:rPr>
          <w:rFonts w:ascii="Times New Roman" w:hAnsi="Times New Roman" w:cs="Times New Roman"/>
          <w:b/>
          <w:bCs/>
          <w:sz w:val="20"/>
          <w:szCs w:val="20"/>
        </w:rPr>
        <w:t xml:space="preserve"> </w:t>
      </w:r>
      <w:r w:rsidR="002C0E2E">
        <w:rPr>
          <w:rFonts w:ascii="Times New Roman" w:hAnsi="Times New Roman" w:cs="Times New Roman"/>
          <w:b/>
          <w:bCs/>
          <w:sz w:val="20"/>
          <w:szCs w:val="20"/>
        </w:rPr>
        <w:t>&amp;</w:t>
      </w:r>
      <w:r w:rsidR="00252996">
        <w:rPr>
          <w:rFonts w:ascii="Times New Roman" w:hAnsi="Times New Roman" w:cs="Times New Roman"/>
          <w:b/>
          <w:bCs/>
          <w:sz w:val="20"/>
          <w:szCs w:val="20"/>
        </w:rPr>
        <w:t xml:space="preserve"> </w:t>
      </w:r>
      <w:r w:rsidR="002C0E2E">
        <w:rPr>
          <w:rFonts w:ascii="Times New Roman" w:hAnsi="Times New Roman" w:cs="Times New Roman"/>
          <w:b/>
          <w:bCs/>
          <w:sz w:val="20"/>
          <w:szCs w:val="20"/>
        </w:rPr>
        <w:t>Communications</w:t>
      </w:r>
      <w:r w:rsidRPr="00213753">
        <w:rPr>
          <w:rFonts w:ascii="Times New Roman" w:hAnsi="Times New Roman" w:cs="Times New Roman"/>
          <w:b/>
          <w:bCs/>
          <w:sz w:val="20"/>
          <w:szCs w:val="20"/>
        </w:rPr>
        <w:t xml:space="preserve"> Engineering.</w:t>
      </w:r>
      <w:r w:rsidR="008336F0">
        <w:rPr>
          <w:rFonts w:ascii="Times New Roman" w:hAnsi="Times New Roman" w:cs="Times New Roman"/>
          <w:b/>
          <w:bCs/>
          <w:sz w:val="20"/>
          <w:szCs w:val="20"/>
        </w:rPr>
        <w:t xml:space="preserve">  JNTU</w:t>
      </w:r>
      <w:r w:rsidR="00404DFB">
        <w:rPr>
          <w:rFonts w:ascii="Times New Roman" w:hAnsi="Times New Roman" w:cs="Times New Roman"/>
          <w:b/>
          <w:bCs/>
          <w:sz w:val="20"/>
          <w:szCs w:val="20"/>
        </w:rPr>
        <w:t xml:space="preserve"> Hyderabad,</w:t>
      </w:r>
      <w:r w:rsidR="00A100F5">
        <w:rPr>
          <w:rFonts w:ascii="Times New Roman" w:hAnsi="Times New Roman" w:cs="Times New Roman"/>
          <w:b/>
          <w:bCs/>
          <w:sz w:val="20"/>
          <w:szCs w:val="20"/>
        </w:rPr>
        <w:t xml:space="preserve"> 1996</w:t>
      </w:r>
    </w:p>
    <w:p w:rsidR="00960272" w:rsidRDefault="00960272" w:rsidP="00960272">
      <w:pPr>
        <w:widowControl w:val="0"/>
        <w:tabs>
          <w:tab w:val="left" w:pos="360"/>
        </w:tabs>
        <w:autoSpaceDE w:val="0"/>
        <w:spacing w:after="0" w:line="240" w:lineRule="auto"/>
        <w:ind w:left="360"/>
        <w:jc w:val="both"/>
        <w:rPr>
          <w:rFonts w:ascii="Times New Roman" w:hAnsi="Times New Roman" w:cs="Times New Roman"/>
          <w:b/>
          <w:color w:val="000080"/>
          <w:sz w:val="20"/>
          <w:szCs w:val="20"/>
        </w:rPr>
      </w:pPr>
    </w:p>
    <w:p w:rsidR="00115F2F" w:rsidRDefault="00115F2F">
      <w:pPr>
        <w:shd w:val="clear" w:color="auto" w:fill="C0C0C0"/>
        <w:tabs>
          <w:tab w:val="left" w:pos="2040"/>
          <w:tab w:val="left" w:pos="5100"/>
          <w:tab w:val="right" w:pos="9180"/>
        </w:tabs>
        <w:spacing w:before="120" w:after="120" w:line="240" w:lineRule="auto"/>
        <w:jc w:val="both"/>
        <w:rPr>
          <w:rFonts w:ascii="Times New Roman" w:eastAsia="Times New Roman" w:hAnsi="Times New Roman" w:cs="Times New Roman"/>
          <w:b/>
          <w:bCs/>
          <w:sz w:val="20"/>
          <w:szCs w:val="20"/>
        </w:rPr>
      </w:pPr>
      <w:r>
        <w:rPr>
          <w:rFonts w:ascii="Times New Roman" w:hAnsi="Times New Roman" w:cs="Times New Roman"/>
          <w:b/>
          <w:color w:val="000080"/>
          <w:sz w:val="20"/>
          <w:szCs w:val="20"/>
        </w:rPr>
        <w:t>TECHNICAL SKILLS</w:t>
      </w:r>
    </w:p>
    <w:tbl>
      <w:tblPr>
        <w:tblW w:w="0" w:type="auto"/>
        <w:tblInd w:w="108" w:type="dxa"/>
        <w:tblLayout w:type="fixed"/>
        <w:tblLook w:val="0000"/>
      </w:tblPr>
      <w:tblGrid>
        <w:gridCol w:w="2430"/>
        <w:gridCol w:w="8370"/>
      </w:tblGrid>
      <w:tr w:rsidR="00115F2F">
        <w:trPr>
          <w:trHeight w:val="242"/>
        </w:trPr>
        <w:tc>
          <w:tcPr>
            <w:tcW w:w="2430" w:type="dxa"/>
            <w:tcBorders>
              <w:top w:val="single" w:sz="4" w:space="0" w:color="000000"/>
              <w:left w:val="single" w:sz="4" w:space="0" w:color="000000"/>
              <w:bottom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Languages/Platforms</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Cs/>
                <w:sz w:val="20"/>
                <w:szCs w:val="20"/>
              </w:rPr>
              <w:t xml:space="preserve">Java, C/C++, Perl, SQL, DHTML, JavaScript, VBA, PHP, BASH, </w:t>
            </w:r>
            <w:r w:rsidR="00C8214E">
              <w:rPr>
                <w:rFonts w:ascii="Times New Roman" w:eastAsia="Times New Roman" w:hAnsi="Times New Roman" w:cs="Times New Roman"/>
                <w:bCs/>
                <w:sz w:val="20"/>
                <w:szCs w:val="20"/>
              </w:rPr>
              <w:t xml:space="preserve">Ruby and </w:t>
            </w:r>
            <w:r>
              <w:rPr>
                <w:rFonts w:ascii="Times New Roman" w:eastAsia="Times New Roman" w:hAnsi="Times New Roman" w:cs="Times New Roman"/>
                <w:bCs/>
                <w:sz w:val="20"/>
                <w:szCs w:val="20"/>
              </w:rPr>
              <w:t>WMI</w:t>
            </w:r>
          </w:p>
        </w:tc>
      </w:tr>
      <w:tr w:rsidR="00115F2F">
        <w:tc>
          <w:tcPr>
            <w:tcW w:w="2430" w:type="dxa"/>
            <w:tcBorders>
              <w:top w:val="single" w:sz="4" w:space="0" w:color="000000"/>
              <w:left w:val="single" w:sz="4" w:space="0" w:color="000000"/>
              <w:bottom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Java/J2EE Technologies</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Cs/>
                <w:sz w:val="20"/>
                <w:szCs w:val="20"/>
              </w:rPr>
              <w:t>J2EE (EJB, JDBC, JNDI, JMS, JSP, Servlets, Java Mail), RMI, Swing</w:t>
            </w:r>
          </w:p>
        </w:tc>
      </w:tr>
      <w:tr w:rsidR="00115F2F">
        <w:tc>
          <w:tcPr>
            <w:tcW w:w="2430" w:type="dxa"/>
            <w:tcBorders>
              <w:top w:val="single" w:sz="4" w:space="0" w:color="000000"/>
              <w:left w:val="single" w:sz="4" w:space="0" w:color="000000"/>
              <w:bottom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Framework/Libraries</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115F2F" w:rsidRPr="00586FAA" w:rsidRDefault="006D1AC9" w:rsidP="00377C60">
            <w:pPr>
              <w:tabs>
                <w:tab w:val="left" w:pos="3080"/>
              </w:tabs>
              <w:snapToGrid w:val="0"/>
              <w:spacing w:after="12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Cs/>
                <w:sz w:val="20"/>
                <w:szCs w:val="20"/>
              </w:rPr>
              <w:t xml:space="preserve">AngularJS, </w:t>
            </w:r>
            <w:r w:rsidR="00115F2F" w:rsidRPr="00586FAA">
              <w:rPr>
                <w:rFonts w:ascii="Times New Roman" w:eastAsia="Times New Roman" w:hAnsi="Times New Roman" w:cs="Times New Roman"/>
                <w:bCs/>
                <w:sz w:val="20"/>
                <w:szCs w:val="20"/>
              </w:rPr>
              <w:t xml:space="preserve">Struts, Spring, Velocity, Tiles,  </w:t>
            </w:r>
            <w:r w:rsidR="00377C60">
              <w:rPr>
                <w:rFonts w:ascii="Times New Roman" w:eastAsia="Times New Roman" w:hAnsi="Times New Roman" w:cs="Times New Roman"/>
                <w:bCs/>
                <w:sz w:val="20"/>
                <w:szCs w:val="20"/>
              </w:rPr>
              <w:t>Hibernate, Log4j,</w:t>
            </w:r>
            <w:r w:rsidR="00115F2F" w:rsidRPr="00586FAA">
              <w:rPr>
                <w:rFonts w:ascii="Times New Roman" w:eastAsia="Times New Roman" w:hAnsi="Times New Roman" w:cs="Times New Roman"/>
                <w:bCs/>
                <w:sz w:val="20"/>
                <w:szCs w:val="20"/>
              </w:rPr>
              <w:t xml:space="preserve"> ibco Business Works , </w:t>
            </w:r>
            <w:r w:rsidR="00586FAA" w:rsidRPr="00586FAA">
              <w:rPr>
                <w:rFonts w:ascii="Times New Roman" w:hAnsi="Times New Roman" w:cs="Times New Roman"/>
                <w:sz w:val="20"/>
                <w:szCs w:val="20"/>
              </w:rPr>
              <w:t>Apa</w:t>
            </w:r>
            <w:r w:rsidR="00377C60">
              <w:rPr>
                <w:rFonts w:ascii="Times New Roman" w:hAnsi="Times New Roman" w:cs="Times New Roman"/>
                <w:sz w:val="20"/>
                <w:szCs w:val="20"/>
              </w:rPr>
              <w:t>che/Tomcat, COGNOS, Hibernate2</w:t>
            </w:r>
            <w:r w:rsidR="00586FAA" w:rsidRPr="00586FAA">
              <w:rPr>
                <w:rFonts w:ascii="Times New Roman" w:hAnsi="Times New Roman" w:cs="Times New Roman"/>
                <w:sz w:val="20"/>
                <w:szCs w:val="20"/>
              </w:rPr>
              <w:t xml:space="preserve">, EJB </w:t>
            </w:r>
            <w:r w:rsidR="00377C60">
              <w:rPr>
                <w:rFonts w:ascii="Times New Roman" w:hAnsi="Times New Roman" w:cs="Times New Roman"/>
                <w:sz w:val="20"/>
                <w:szCs w:val="20"/>
              </w:rPr>
              <w:t>XML, XSLT</w:t>
            </w:r>
            <w:r w:rsidR="00586FAA" w:rsidRPr="00586FAA">
              <w:rPr>
                <w:rFonts w:ascii="Times New Roman" w:hAnsi="Times New Roman" w:cs="Times New Roman"/>
                <w:sz w:val="20"/>
                <w:szCs w:val="20"/>
              </w:rPr>
              <w:t>, AWT, JFC/Swing, RMI, JDBC/ODBC</w:t>
            </w:r>
            <w:r w:rsidR="00377C60">
              <w:rPr>
                <w:rFonts w:ascii="Times New Roman" w:hAnsi="Times New Roman" w:cs="Times New Roman"/>
                <w:sz w:val="20"/>
                <w:szCs w:val="20"/>
              </w:rPr>
              <w:t>, SOAP, SAML, SPML, BPEL, JBPM,</w:t>
            </w:r>
            <w:r w:rsidR="00586FAA" w:rsidRPr="00586FAA">
              <w:rPr>
                <w:rFonts w:ascii="Times New Roman" w:hAnsi="Times New Roman" w:cs="Times New Roman"/>
                <w:sz w:val="20"/>
                <w:szCs w:val="20"/>
              </w:rPr>
              <w:t>, J</w:t>
            </w:r>
            <w:r w:rsidR="00377C60">
              <w:rPr>
                <w:rFonts w:ascii="Times New Roman" w:hAnsi="Times New Roman" w:cs="Times New Roman"/>
                <w:sz w:val="20"/>
                <w:szCs w:val="20"/>
              </w:rPr>
              <w:t>DO, Struts, javaFX, Adobe Flex , HTML5</w:t>
            </w:r>
            <w:r w:rsidR="00586FAA" w:rsidRPr="00586FAA">
              <w:rPr>
                <w:rFonts w:ascii="Times New Roman" w:hAnsi="Times New Roman" w:cs="Times New Roman"/>
                <w:sz w:val="20"/>
                <w:szCs w:val="20"/>
              </w:rPr>
              <w:t>,</w:t>
            </w:r>
            <w:r w:rsidR="00E571C4">
              <w:rPr>
                <w:rFonts w:ascii="Times New Roman" w:hAnsi="Times New Roman" w:cs="Times New Roman"/>
                <w:sz w:val="20"/>
                <w:szCs w:val="20"/>
              </w:rPr>
              <w:t xml:space="preserve"> NodeJS, </w:t>
            </w:r>
            <w:r w:rsidR="00586FAA" w:rsidRPr="00586FAA">
              <w:rPr>
                <w:rFonts w:ascii="Times New Roman" w:hAnsi="Times New Roman" w:cs="Times New Roman"/>
                <w:color w:val="000000"/>
                <w:sz w:val="20"/>
                <w:szCs w:val="20"/>
                <w:shd w:val="clear" w:color="auto" w:fill="FFFFFF"/>
              </w:rPr>
              <w:t>backbone</w:t>
            </w:r>
            <w:r w:rsidR="00586FAA" w:rsidRPr="00586FAA">
              <w:rPr>
                <w:rFonts w:ascii="Times New Roman" w:hAnsi="Times New Roman" w:cs="Times New Roman"/>
                <w:sz w:val="20"/>
                <w:szCs w:val="20"/>
              </w:rPr>
              <w:t xml:space="preserve">.js, Express.js Bootstrap, , </w:t>
            </w:r>
            <w:r w:rsidR="00586FAA" w:rsidRPr="00586FAA">
              <w:rPr>
                <w:rFonts w:ascii="Times New Roman" w:hAnsi="Times New Roman" w:cs="Times New Roman"/>
                <w:color w:val="000000"/>
                <w:sz w:val="20"/>
                <w:szCs w:val="20"/>
                <w:shd w:val="clear" w:color="auto" w:fill="F5F5F5"/>
              </w:rPr>
              <w:t xml:space="preserve"> </w:t>
            </w:r>
            <w:r w:rsidR="00586FAA" w:rsidRPr="00586FAA">
              <w:rPr>
                <w:rFonts w:ascii="Times New Roman" w:hAnsi="Times New Roman" w:cs="Times New Roman"/>
                <w:sz w:val="20"/>
                <w:szCs w:val="20"/>
              </w:rPr>
              <w:t xml:space="preserve">Ajax, JSON, jqGrid, Jquery and GWT., </w:t>
            </w:r>
            <w:r w:rsidR="00115F2F" w:rsidRPr="00586FAA">
              <w:rPr>
                <w:rFonts w:ascii="Times New Roman" w:eastAsia="Times New Roman" w:hAnsi="Times New Roman" w:cs="Times New Roman"/>
                <w:bCs/>
                <w:sz w:val="20"/>
                <w:szCs w:val="20"/>
              </w:rPr>
              <w:t xml:space="preserve">Java assist, apache-commons, </w:t>
            </w:r>
            <w:r w:rsidR="0070024E">
              <w:rPr>
                <w:rFonts w:ascii="Times New Roman" w:eastAsia="Times New Roman" w:hAnsi="Times New Roman" w:cs="Times New Roman"/>
                <w:bCs/>
                <w:sz w:val="20"/>
                <w:szCs w:val="20"/>
              </w:rPr>
              <w:t>Protractor, Jasmine, Grunt.</w:t>
            </w:r>
          </w:p>
        </w:tc>
      </w:tr>
      <w:tr w:rsidR="00115F2F">
        <w:tc>
          <w:tcPr>
            <w:tcW w:w="2430" w:type="dxa"/>
            <w:tcBorders>
              <w:top w:val="single" w:sz="4" w:space="0" w:color="000000"/>
              <w:left w:val="single" w:sz="4" w:space="0" w:color="000000"/>
              <w:bottom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IDE/Tools</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115F2F" w:rsidRDefault="00D96CC8">
            <w:pPr>
              <w:tabs>
                <w:tab w:val="left" w:pos="3080"/>
              </w:tabs>
              <w:snapToGrid w:val="0"/>
              <w:spacing w:after="12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Cs/>
                <w:sz w:val="20"/>
                <w:szCs w:val="20"/>
              </w:rPr>
              <w:t xml:space="preserve">Webstorm, </w:t>
            </w:r>
            <w:r w:rsidR="00115F2F">
              <w:rPr>
                <w:rFonts w:ascii="Times New Roman" w:eastAsia="Times New Roman" w:hAnsi="Times New Roman" w:cs="Times New Roman"/>
                <w:bCs/>
                <w:sz w:val="20"/>
                <w:szCs w:val="20"/>
              </w:rPr>
              <w:t>Netbeans, Intellij, Eclipse, visual studio</w:t>
            </w:r>
            <w:r>
              <w:rPr>
                <w:rFonts w:ascii="Times New Roman" w:eastAsia="Times New Roman" w:hAnsi="Times New Roman" w:cs="Times New Roman"/>
                <w:bCs/>
                <w:sz w:val="20"/>
                <w:szCs w:val="20"/>
              </w:rPr>
              <w:t xml:space="preserve"> .net, TOAD and </w:t>
            </w:r>
            <w:r w:rsidR="00115F2F">
              <w:rPr>
                <w:rFonts w:ascii="Times New Roman" w:eastAsia="Times New Roman" w:hAnsi="Times New Roman" w:cs="Times New Roman"/>
                <w:bCs/>
                <w:sz w:val="20"/>
                <w:szCs w:val="20"/>
              </w:rPr>
              <w:t>Squirrel</w:t>
            </w:r>
          </w:p>
        </w:tc>
      </w:tr>
      <w:tr w:rsidR="00115F2F">
        <w:tc>
          <w:tcPr>
            <w:tcW w:w="2430" w:type="dxa"/>
            <w:tcBorders>
              <w:top w:val="single" w:sz="4" w:space="0" w:color="000000"/>
              <w:left w:val="single" w:sz="4" w:space="0" w:color="000000"/>
              <w:bottom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Reporting Tool</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Cs/>
                <w:sz w:val="20"/>
                <w:szCs w:val="20"/>
              </w:rPr>
              <w:t>Crystal Reports 8.0,RAS, Jasper, Talend Studio</w:t>
            </w:r>
          </w:p>
        </w:tc>
      </w:tr>
      <w:tr w:rsidR="00115F2F">
        <w:tc>
          <w:tcPr>
            <w:tcW w:w="2430" w:type="dxa"/>
            <w:tcBorders>
              <w:top w:val="single" w:sz="4" w:space="0" w:color="000000"/>
              <w:left w:val="single" w:sz="4" w:space="0" w:color="000000"/>
              <w:bottom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XML</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Cs/>
                <w:sz w:val="20"/>
                <w:szCs w:val="20"/>
              </w:rPr>
              <w:t>Xerces, Xalan, JDOM, DOM, DTD, JAXP, JAXB, Castor, STAX, XSL, XSD, XQuery, XPath</w:t>
            </w:r>
          </w:p>
        </w:tc>
      </w:tr>
      <w:tr w:rsidR="00115F2F">
        <w:tc>
          <w:tcPr>
            <w:tcW w:w="2430" w:type="dxa"/>
            <w:tcBorders>
              <w:top w:val="single" w:sz="4" w:space="0" w:color="000000"/>
              <w:left w:val="single" w:sz="4" w:space="0" w:color="000000"/>
              <w:bottom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Messaging</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Cs/>
                <w:sz w:val="20"/>
                <w:szCs w:val="20"/>
              </w:rPr>
              <w:t>JMS, IBM MQ, Tibco EMS/Rendezvous, Apache MQ</w:t>
            </w:r>
          </w:p>
        </w:tc>
      </w:tr>
      <w:tr w:rsidR="00115F2F">
        <w:tc>
          <w:tcPr>
            <w:tcW w:w="2430" w:type="dxa"/>
            <w:tcBorders>
              <w:top w:val="single" w:sz="4" w:space="0" w:color="000000"/>
              <w:left w:val="single" w:sz="4" w:space="0" w:color="000000"/>
              <w:bottom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SOA/ WebServices</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115F2F" w:rsidRDefault="00115F2F">
            <w:pPr>
              <w:tabs>
                <w:tab w:val="left" w:pos="2860"/>
              </w:tabs>
              <w:snapToGrid w:val="0"/>
              <w:spacing w:after="120" w:line="240" w:lineRule="auto"/>
              <w:jc w:val="both"/>
            </w:pPr>
            <w:r>
              <w:rPr>
                <w:rFonts w:ascii="Times New Roman" w:eastAsia="Times New Roman" w:hAnsi="Times New Roman" w:cs="Times New Roman"/>
                <w:bCs/>
                <w:sz w:val="20"/>
                <w:szCs w:val="20"/>
              </w:rPr>
              <w:t>SOAP, UDDI, WSDL, REST, SOA, Apache Axis, Jersey, BEA Aqualogic, Apache Camel.</w:t>
            </w:r>
          </w:p>
        </w:tc>
      </w:tr>
      <w:tr w:rsidR="00115F2F">
        <w:tc>
          <w:tcPr>
            <w:tcW w:w="2430" w:type="dxa"/>
            <w:tcBorders>
              <w:top w:val="single" w:sz="4" w:space="0" w:color="000000"/>
              <w:left w:val="single" w:sz="4" w:space="0" w:color="000000"/>
              <w:bottom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UML Tools/Project Mgt.</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115F2F" w:rsidRDefault="006D1AC9">
            <w:pPr>
              <w:tabs>
                <w:tab w:val="left" w:pos="2860"/>
              </w:tabs>
              <w:snapToGrid w:val="0"/>
              <w:spacing w:after="12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Cs/>
                <w:sz w:val="20"/>
                <w:szCs w:val="20"/>
              </w:rPr>
              <w:t xml:space="preserve">Enterprise Architect, </w:t>
            </w:r>
            <w:r w:rsidR="00115F2F">
              <w:rPr>
                <w:rFonts w:ascii="Times New Roman" w:eastAsia="Times New Roman" w:hAnsi="Times New Roman" w:cs="Times New Roman"/>
                <w:bCs/>
                <w:sz w:val="20"/>
                <w:szCs w:val="20"/>
              </w:rPr>
              <w:t>Rational Rose, Visual Paradigm, MS Project, Visio</w:t>
            </w:r>
          </w:p>
        </w:tc>
      </w:tr>
      <w:tr w:rsidR="00115F2F">
        <w:tc>
          <w:tcPr>
            <w:tcW w:w="2430" w:type="dxa"/>
            <w:tcBorders>
              <w:top w:val="single" w:sz="4" w:space="0" w:color="000000"/>
              <w:left w:val="single" w:sz="4" w:space="0" w:color="000000"/>
              <w:bottom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Database</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115F2F" w:rsidRDefault="006D1AC9">
            <w:pPr>
              <w:tabs>
                <w:tab w:val="left" w:pos="2860"/>
              </w:tabs>
              <w:snapToGrid w:val="0"/>
              <w:spacing w:after="12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Cs/>
                <w:sz w:val="20"/>
                <w:szCs w:val="20"/>
              </w:rPr>
              <w:t xml:space="preserve">Oracle11i, </w:t>
            </w:r>
            <w:r w:rsidR="00115F2F">
              <w:rPr>
                <w:rFonts w:ascii="Times New Roman" w:eastAsia="Times New Roman" w:hAnsi="Times New Roman" w:cs="Times New Roman"/>
                <w:bCs/>
                <w:sz w:val="20"/>
                <w:szCs w:val="20"/>
              </w:rPr>
              <w:t>Oracle 9i, Sybase, MS SQL Server, db2, oracle, MySQL, PostgreSQL</w:t>
            </w:r>
          </w:p>
        </w:tc>
      </w:tr>
      <w:tr w:rsidR="00115F2F">
        <w:tc>
          <w:tcPr>
            <w:tcW w:w="2430" w:type="dxa"/>
            <w:tcBorders>
              <w:top w:val="single" w:sz="4" w:space="0" w:color="000000"/>
              <w:left w:val="single" w:sz="4" w:space="0" w:color="000000"/>
              <w:bottom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OS / Virtualization</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115F2F" w:rsidRDefault="00115F2F">
            <w:pPr>
              <w:tabs>
                <w:tab w:val="left" w:pos="2860"/>
              </w:tabs>
              <w:snapToGrid w:val="0"/>
              <w:spacing w:after="12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Cs/>
                <w:sz w:val="20"/>
                <w:szCs w:val="20"/>
              </w:rPr>
              <w:t>Windows,AIX,Linux,Solaris,hp-ux,tru-64,MacOS,</w:t>
            </w:r>
            <w:r>
              <w:rPr>
                <w:rFonts w:ascii="Times New Roman" w:eastAsia="Times New Roman" w:hAnsi="Times New Roman" w:cs="Times New Roman"/>
                <w:sz w:val="20"/>
                <w:szCs w:val="20"/>
              </w:rPr>
              <w:t>Irix,AFS, Samba, NFS, VMware, VirtualPC</w:t>
            </w:r>
          </w:p>
        </w:tc>
      </w:tr>
      <w:tr w:rsidR="00115F2F">
        <w:tc>
          <w:tcPr>
            <w:tcW w:w="2430" w:type="dxa"/>
            <w:tcBorders>
              <w:top w:val="single" w:sz="4" w:space="0" w:color="000000"/>
              <w:left w:val="single" w:sz="4" w:space="0" w:color="000000"/>
              <w:bottom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Change Control</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115F2F" w:rsidRDefault="006D1AC9" w:rsidP="006D1AC9">
            <w:pPr>
              <w:tabs>
                <w:tab w:val="left" w:pos="2860"/>
              </w:tabs>
              <w:snapToGrid w:val="0"/>
              <w:spacing w:after="12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Cs/>
                <w:sz w:val="20"/>
                <w:szCs w:val="20"/>
              </w:rPr>
              <w:t xml:space="preserve">GIT, </w:t>
            </w:r>
            <w:r w:rsidR="00115F2F">
              <w:rPr>
                <w:rFonts w:ascii="Times New Roman" w:eastAsia="Times New Roman" w:hAnsi="Times New Roman" w:cs="Times New Roman"/>
                <w:bCs/>
                <w:sz w:val="20"/>
                <w:szCs w:val="20"/>
              </w:rPr>
              <w:t>ClearCase, VSS, CVS, Star Team, SVN,  Jira, SharePoint, CMVC, CML</w:t>
            </w:r>
          </w:p>
        </w:tc>
      </w:tr>
      <w:tr w:rsidR="00115F2F">
        <w:tc>
          <w:tcPr>
            <w:tcW w:w="2430" w:type="dxa"/>
            <w:tcBorders>
              <w:top w:val="single" w:sz="4" w:space="0" w:color="000000"/>
              <w:left w:val="single" w:sz="4" w:space="0" w:color="000000"/>
              <w:bottom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Testing</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115F2F" w:rsidRDefault="006D1AC9" w:rsidP="00850DA9">
            <w:pPr>
              <w:tabs>
                <w:tab w:val="left" w:pos="2860"/>
              </w:tabs>
              <w:snapToGrid w:val="0"/>
              <w:spacing w:after="12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Cs/>
                <w:sz w:val="20"/>
                <w:szCs w:val="20"/>
              </w:rPr>
              <w:t xml:space="preserve">Protractor, NodeJS, </w:t>
            </w:r>
            <w:r w:rsidR="00115F2F">
              <w:rPr>
                <w:rFonts w:ascii="Times New Roman" w:eastAsia="Times New Roman" w:hAnsi="Times New Roman" w:cs="Times New Roman"/>
                <w:bCs/>
                <w:sz w:val="20"/>
                <w:szCs w:val="20"/>
              </w:rPr>
              <w:t>Rational Suite, WinRunner, JUnit, Staf, jester</w:t>
            </w:r>
            <w:r w:rsidR="00115F2F">
              <w:rPr>
                <w:rFonts w:ascii="Times New Roman" w:eastAsia="Times New Roman" w:hAnsi="Times New Roman" w:cs="Times New Roman"/>
                <w:b/>
                <w:bCs/>
                <w:sz w:val="20"/>
                <w:szCs w:val="20"/>
              </w:rPr>
              <w:t>,</w:t>
            </w:r>
            <w:r w:rsidR="00115F2F">
              <w:rPr>
                <w:rFonts w:ascii="Arial" w:eastAsia="Times New Roman" w:hAnsi="Arial" w:cs="Arial"/>
                <w:bCs/>
                <w:color w:val="222222"/>
                <w:sz w:val="20"/>
                <w:szCs w:val="20"/>
              </w:rPr>
              <w:t xml:space="preserve"> </w:t>
            </w:r>
            <w:r w:rsidR="00115F2F">
              <w:rPr>
                <w:rFonts w:ascii="Times New Roman" w:eastAsia="Times New Roman" w:hAnsi="Times New Roman" w:cs="Times New Roman"/>
                <w:bCs/>
                <w:color w:val="222222"/>
                <w:sz w:val="20"/>
                <w:szCs w:val="20"/>
              </w:rPr>
              <w:t>mockito</w:t>
            </w:r>
            <w:r w:rsidR="00CE4A97">
              <w:rPr>
                <w:rFonts w:ascii="Times New Roman" w:eastAsia="Times New Roman" w:hAnsi="Times New Roman" w:cs="Times New Roman"/>
                <w:b/>
                <w:bCs/>
                <w:sz w:val="20"/>
                <w:szCs w:val="20"/>
              </w:rPr>
              <w:t xml:space="preserve">, </w:t>
            </w:r>
            <w:r w:rsidR="00CE4A97" w:rsidRPr="00CE4A97">
              <w:rPr>
                <w:rFonts w:ascii="Times New Roman" w:eastAsia="Times New Roman" w:hAnsi="Times New Roman" w:cs="Times New Roman"/>
                <w:bCs/>
                <w:sz w:val="20"/>
                <w:szCs w:val="20"/>
              </w:rPr>
              <w:t>Selenium, Jasmine and</w:t>
            </w:r>
            <w:r w:rsidR="00CE4A97">
              <w:rPr>
                <w:rFonts w:ascii="Times New Roman" w:eastAsia="Times New Roman" w:hAnsi="Times New Roman" w:cs="Times New Roman"/>
                <w:b/>
                <w:bCs/>
                <w:sz w:val="20"/>
                <w:szCs w:val="20"/>
              </w:rPr>
              <w:t xml:space="preserve"> </w:t>
            </w:r>
            <w:r w:rsidR="00CE4A97" w:rsidRPr="00CE4A97">
              <w:rPr>
                <w:rFonts w:ascii="Times New Roman" w:eastAsia="Times New Roman" w:hAnsi="Times New Roman" w:cs="Times New Roman"/>
                <w:bCs/>
                <w:sz w:val="20"/>
                <w:szCs w:val="20"/>
              </w:rPr>
              <w:t>SoapUI</w:t>
            </w:r>
            <w:r w:rsidR="00CE4A97">
              <w:rPr>
                <w:rFonts w:ascii="Times New Roman" w:eastAsia="Times New Roman" w:hAnsi="Times New Roman" w:cs="Times New Roman"/>
                <w:bCs/>
                <w:sz w:val="20"/>
                <w:szCs w:val="20"/>
              </w:rPr>
              <w:t>.</w:t>
            </w:r>
          </w:p>
        </w:tc>
      </w:tr>
      <w:tr w:rsidR="00115F2F">
        <w:tc>
          <w:tcPr>
            <w:tcW w:w="2430" w:type="dxa"/>
            <w:tcBorders>
              <w:top w:val="single" w:sz="4" w:space="0" w:color="000000"/>
              <w:left w:val="single" w:sz="4" w:space="0" w:color="000000"/>
              <w:bottom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Performance &amp;Monitoring</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115F2F" w:rsidRDefault="00115F2F">
            <w:pPr>
              <w:tabs>
                <w:tab w:val="left" w:pos="2860"/>
              </w:tabs>
              <w:snapToGrid w:val="0"/>
              <w:spacing w:after="12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Cs/>
                <w:sz w:val="20"/>
                <w:szCs w:val="20"/>
              </w:rPr>
              <w:t xml:space="preserve">JProfiler, JProbe, </w:t>
            </w:r>
            <w:r>
              <w:rPr>
                <w:rStyle w:val="apple-style-span"/>
                <w:rFonts w:ascii="Times New Roman" w:hAnsi="Times New Roman" w:cs="Times New Roman"/>
                <w:sz w:val="20"/>
                <w:szCs w:val="20"/>
              </w:rPr>
              <w:t>VisualGC, Visual VM, jvmstat,</w:t>
            </w:r>
            <w:r>
              <w:rPr>
                <w:rFonts w:ascii="Times New Roman" w:eastAsia="Times New Roman" w:hAnsi="Times New Roman" w:cs="Times New Roman"/>
                <w:sz w:val="20"/>
                <w:szCs w:val="20"/>
              </w:rPr>
              <w:t xml:space="preserve"> Ethereal, FileMon, RegMon, Handle, Tcpdump, SoapUI, Argent, jvmstat</w:t>
            </w:r>
          </w:p>
        </w:tc>
      </w:tr>
      <w:tr w:rsidR="00115F2F">
        <w:tc>
          <w:tcPr>
            <w:tcW w:w="2430" w:type="dxa"/>
            <w:tcBorders>
              <w:top w:val="single" w:sz="4" w:space="0" w:color="000000"/>
              <w:left w:val="single" w:sz="4" w:space="0" w:color="000000"/>
              <w:bottom w:val="single" w:sz="4" w:space="0" w:color="000000"/>
            </w:tcBorders>
            <w:shd w:val="clear" w:color="auto" w:fill="auto"/>
          </w:tcPr>
          <w:p w:rsidR="00115F2F" w:rsidRDefault="006D1AC9">
            <w:pPr>
              <w:tabs>
                <w:tab w:val="left" w:pos="3080"/>
              </w:tabs>
              <w:snapToGrid w:val="0"/>
              <w:spacing w:after="12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Web/Middle tier</w:t>
            </w:r>
            <w:r w:rsidR="00115F2F">
              <w:rPr>
                <w:rFonts w:ascii="Times New Roman" w:eastAsia="Times New Roman" w:hAnsi="Times New Roman" w:cs="Times New Roman"/>
                <w:b/>
                <w:bCs/>
                <w:sz w:val="20"/>
                <w:szCs w:val="20"/>
              </w:rPr>
              <w:t xml:space="preserve"> server</w:t>
            </w:r>
            <w:r>
              <w:rPr>
                <w:rFonts w:ascii="Times New Roman" w:eastAsia="Times New Roman" w:hAnsi="Times New Roman" w:cs="Times New Roman"/>
                <w:b/>
                <w:bCs/>
                <w:sz w:val="20"/>
                <w:szCs w:val="20"/>
              </w:rPr>
              <w:t>s</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115F2F" w:rsidRDefault="00115F2F" w:rsidP="006D1AC9">
            <w:pPr>
              <w:tabs>
                <w:tab w:val="left" w:pos="2860"/>
              </w:tabs>
              <w:snapToGrid w:val="0"/>
              <w:spacing w:after="12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Cs/>
                <w:sz w:val="20"/>
                <w:szCs w:val="20"/>
              </w:rPr>
              <w:t>WebLogic, WebSphere,</w:t>
            </w:r>
            <w:r>
              <w:rPr>
                <w:rFonts w:ascii="Times New Roman" w:hAnsi="Times New Roman" w:cs="Times New Roman"/>
                <w:bCs/>
                <w:sz w:val="20"/>
                <w:szCs w:val="20"/>
              </w:rPr>
              <w:t xml:space="preserve"> JBoss, </w:t>
            </w:r>
            <w:r>
              <w:rPr>
                <w:rFonts w:ascii="Times New Roman" w:eastAsia="Times New Roman" w:hAnsi="Times New Roman" w:cs="Times New Roman"/>
                <w:bCs/>
                <w:sz w:val="20"/>
                <w:szCs w:val="20"/>
              </w:rPr>
              <w:t>MPS, MIT Kerberos, LDAP, Tomcat, Apache, Reverse Proxy,</w:t>
            </w:r>
            <w:r>
              <w:rPr>
                <w:rFonts w:ascii="Times New Roman" w:hAnsi="Times New Roman" w:cs="Times New Roman"/>
                <w:sz w:val="20"/>
                <w:szCs w:val="20"/>
              </w:rPr>
              <w:t xml:space="preserve"> </w:t>
            </w:r>
            <w:r>
              <w:rPr>
                <w:rFonts w:ascii="Times New Roman" w:eastAsia="Times New Roman" w:hAnsi="Times New Roman" w:cs="Times New Roman"/>
                <w:bCs/>
                <w:sz w:val="20"/>
                <w:szCs w:val="20"/>
              </w:rPr>
              <w:t>IIS, XAMPP</w:t>
            </w:r>
            <w:r w:rsidR="005928E9">
              <w:rPr>
                <w:rFonts w:ascii="Times New Roman" w:eastAsia="Times New Roman" w:hAnsi="Times New Roman" w:cs="Times New Roman"/>
                <w:bCs/>
                <w:sz w:val="20"/>
                <w:szCs w:val="20"/>
              </w:rPr>
              <w:t xml:space="preserve">, </w:t>
            </w:r>
            <w:r w:rsidR="00486144">
              <w:rPr>
                <w:rFonts w:ascii="Times New Roman" w:eastAsia="Times New Roman" w:hAnsi="Times New Roman" w:cs="Times New Roman"/>
                <w:bCs/>
                <w:sz w:val="20"/>
                <w:szCs w:val="20"/>
              </w:rPr>
              <w:t>i</w:t>
            </w:r>
            <w:r w:rsidR="005928E9" w:rsidRPr="005928E9">
              <w:rPr>
                <w:rFonts w:ascii="Times New Roman" w:eastAsia="Times New Roman" w:hAnsi="Times New Roman" w:cs="Times New Roman"/>
                <w:bCs/>
                <w:sz w:val="20"/>
                <w:szCs w:val="20"/>
              </w:rPr>
              <w:t>Planet 6.0, Sun</w:t>
            </w:r>
            <w:r w:rsidR="00486144">
              <w:rPr>
                <w:rFonts w:ascii="Times New Roman" w:eastAsia="Times New Roman" w:hAnsi="Times New Roman" w:cs="Times New Roman"/>
                <w:bCs/>
                <w:sz w:val="20"/>
                <w:szCs w:val="20"/>
              </w:rPr>
              <w:t xml:space="preserve"> </w:t>
            </w:r>
            <w:r w:rsidR="005928E9" w:rsidRPr="005928E9">
              <w:rPr>
                <w:rFonts w:ascii="Times New Roman" w:eastAsia="Times New Roman" w:hAnsi="Times New Roman" w:cs="Times New Roman"/>
                <w:bCs/>
                <w:sz w:val="20"/>
                <w:szCs w:val="20"/>
              </w:rPr>
              <w:t>One</w:t>
            </w:r>
            <w:r w:rsidR="00486144">
              <w:rPr>
                <w:rFonts w:ascii="Times New Roman" w:eastAsia="Times New Roman" w:hAnsi="Times New Roman" w:cs="Times New Roman"/>
                <w:bCs/>
                <w:sz w:val="20"/>
                <w:szCs w:val="20"/>
              </w:rPr>
              <w:t xml:space="preserve"> </w:t>
            </w:r>
            <w:r w:rsidR="005928E9" w:rsidRPr="005928E9">
              <w:rPr>
                <w:rFonts w:ascii="Times New Roman" w:eastAsia="Times New Roman" w:hAnsi="Times New Roman" w:cs="Times New Roman"/>
                <w:bCs/>
                <w:sz w:val="20"/>
                <w:szCs w:val="20"/>
              </w:rPr>
              <w:t>Web</w:t>
            </w:r>
            <w:r w:rsidR="00486144">
              <w:rPr>
                <w:rFonts w:ascii="Times New Roman" w:eastAsia="Times New Roman" w:hAnsi="Times New Roman" w:cs="Times New Roman"/>
                <w:bCs/>
                <w:sz w:val="20"/>
                <w:szCs w:val="20"/>
              </w:rPr>
              <w:t xml:space="preserve"> </w:t>
            </w:r>
            <w:r w:rsidR="005928E9" w:rsidRPr="005928E9">
              <w:rPr>
                <w:rFonts w:ascii="Times New Roman" w:eastAsia="Times New Roman" w:hAnsi="Times New Roman" w:cs="Times New Roman"/>
                <w:bCs/>
                <w:sz w:val="20"/>
                <w:szCs w:val="20"/>
              </w:rPr>
              <w:t>Server 6.1, IBM</w:t>
            </w:r>
            <w:r w:rsidR="00486144">
              <w:rPr>
                <w:rFonts w:ascii="Times New Roman" w:eastAsia="Times New Roman" w:hAnsi="Times New Roman" w:cs="Times New Roman"/>
                <w:bCs/>
                <w:sz w:val="20"/>
                <w:szCs w:val="20"/>
              </w:rPr>
              <w:t xml:space="preserve"> </w:t>
            </w:r>
            <w:r w:rsidR="005928E9" w:rsidRPr="005928E9">
              <w:rPr>
                <w:rFonts w:ascii="Times New Roman" w:eastAsia="Times New Roman" w:hAnsi="Times New Roman" w:cs="Times New Roman"/>
                <w:bCs/>
                <w:sz w:val="20"/>
                <w:szCs w:val="20"/>
              </w:rPr>
              <w:t>HTTP</w:t>
            </w:r>
            <w:r w:rsidR="00486144">
              <w:rPr>
                <w:rFonts w:ascii="Times New Roman" w:eastAsia="Times New Roman" w:hAnsi="Times New Roman" w:cs="Times New Roman"/>
                <w:bCs/>
                <w:sz w:val="20"/>
                <w:szCs w:val="20"/>
              </w:rPr>
              <w:t xml:space="preserve"> </w:t>
            </w:r>
            <w:r w:rsidR="005928E9" w:rsidRPr="005928E9">
              <w:rPr>
                <w:rFonts w:ascii="Times New Roman" w:eastAsia="Times New Roman" w:hAnsi="Times New Roman" w:cs="Times New Roman"/>
                <w:bCs/>
                <w:sz w:val="20"/>
                <w:szCs w:val="20"/>
              </w:rPr>
              <w:t>server, Apache, Domino, Oracle HTTP Server, IIS 5.0, IIS 6.0, iPlanet Portal</w:t>
            </w:r>
            <w:r w:rsidR="00486144">
              <w:rPr>
                <w:rFonts w:ascii="Times New Roman" w:eastAsia="Times New Roman" w:hAnsi="Times New Roman" w:cs="Times New Roman"/>
                <w:bCs/>
                <w:sz w:val="20"/>
                <w:szCs w:val="20"/>
              </w:rPr>
              <w:t xml:space="preserve"> </w:t>
            </w:r>
            <w:r w:rsidR="006D1AC9">
              <w:rPr>
                <w:rFonts w:ascii="Times New Roman" w:eastAsia="Times New Roman" w:hAnsi="Times New Roman" w:cs="Times New Roman"/>
                <w:bCs/>
                <w:sz w:val="20"/>
                <w:szCs w:val="20"/>
              </w:rPr>
              <w:t>Server</w:t>
            </w:r>
            <w:r w:rsidR="005928E9" w:rsidRPr="005928E9">
              <w:rPr>
                <w:rFonts w:ascii="Times New Roman" w:eastAsia="Times New Roman" w:hAnsi="Times New Roman" w:cs="Times New Roman"/>
                <w:bCs/>
                <w:sz w:val="20"/>
                <w:szCs w:val="20"/>
              </w:rPr>
              <w:t>, and Weblogic Portal</w:t>
            </w:r>
            <w:r w:rsidR="00486144">
              <w:rPr>
                <w:rFonts w:ascii="Times New Roman" w:eastAsia="Times New Roman" w:hAnsi="Times New Roman" w:cs="Times New Roman"/>
                <w:bCs/>
                <w:sz w:val="20"/>
                <w:szCs w:val="20"/>
              </w:rPr>
              <w:t xml:space="preserve"> </w:t>
            </w:r>
            <w:r w:rsidR="005928E9" w:rsidRPr="005928E9">
              <w:rPr>
                <w:rFonts w:ascii="Times New Roman" w:eastAsia="Times New Roman" w:hAnsi="Times New Roman" w:cs="Times New Roman"/>
                <w:bCs/>
                <w:sz w:val="20"/>
                <w:szCs w:val="20"/>
              </w:rPr>
              <w:t>Server</w:t>
            </w:r>
          </w:p>
        </w:tc>
      </w:tr>
      <w:tr w:rsidR="00115F2F">
        <w:tc>
          <w:tcPr>
            <w:tcW w:w="2430" w:type="dxa"/>
            <w:tcBorders>
              <w:top w:val="single" w:sz="4" w:space="0" w:color="000000"/>
              <w:left w:val="single" w:sz="4" w:space="0" w:color="000000"/>
              <w:bottom w:val="single" w:sz="4" w:space="0" w:color="000000"/>
            </w:tcBorders>
            <w:shd w:val="clear" w:color="auto" w:fill="auto"/>
          </w:tcPr>
          <w:p w:rsidR="00115F2F" w:rsidRDefault="00115F2F">
            <w:pPr>
              <w:tabs>
                <w:tab w:val="left" w:pos="3080"/>
              </w:tabs>
              <w:snapToGrid w:val="0"/>
              <w:spacing w:after="120" w:line="240" w:lineRule="auto"/>
              <w:jc w:val="both"/>
              <w:rPr>
                <w:rFonts w:ascii="Times New Roman" w:hAnsi="Times New Roman" w:cs="Times New Roman"/>
                <w:sz w:val="20"/>
                <w:szCs w:val="20"/>
              </w:rPr>
            </w:pPr>
            <w:r>
              <w:rPr>
                <w:rFonts w:ascii="Times New Roman" w:hAnsi="Times New Roman" w:cs="Times New Roman"/>
                <w:b/>
                <w:bCs/>
                <w:sz w:val="20"/>
                <w:szCs w:val="20"/>
              </w:rPr>
              <w:t>Security</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115F2F" w:rsidRDefault="00115F2F" w:rsidP="006D1AC9">
            <w:pPr>
              <w:tabs>
                <w:tab w:val="left" w:pos="2860"/>
              </w:tabs>
              <w:snapToGrid w:val="0"/>
              <w:spacing w:after="120" w:line="240" w:lineRule="auto"/>
              <w:jc w:val="both"/>
              <w:rPr>
                <w:rFonts w:ascii="Times New Roman" w:hAnsi="Times New Roman" w:cs="Times New Roman"/>
                <w:b/>
                <w:color w:val="000080"/>
                <w:sz w:val="20"/>
                <w:szCs w:val="20"/>
              </w:rPr>
            </w:pPr>
            <w:r>
              <w:rPr>
                <w:rFonts w:ascii="Times New Roman" w:hAnsi="Times New Roman" w:cs="Times New Roman"/>
                <w:sz w:val="20"/>
                <w:szCs w:val="20"/>
              </w:rPr>
              <w:t xml:space="preserve">SSL, HTTPS, </w:t>
            </w:r>
            <w:r w:rsidR="006D1AC9">
              <w:rPr>
                <w:rFonts w:ascii="Times New Roman" w:hAnsi="Times New Roman" w:cs="Times New Roman"/>
                <w:sz w:val="20"/>
                <w:szCs w:val="20"/>
              </w:rPr>
              <w:t>Kerberos (4 &amp; 5) , LDAP, Crypto and</w:t>
            </w:r>
            <w:r>
              <w:rPr>
                <w:rFonts w:ascii="Times New Roman" w:hAnsi="Times New Roman" w:cs="Times New Roman"/>
                <w:sz w:val="20"/>
                <w:szCs w:val="20"/>
              </w:rPr>
              <w:t xml:space="preserve"> JAAS</w:t>
            </w:r>
          </w:p>
        </w:tc>
      </w:tr>
      <w:tr w:rsidR="006D1AC9">
        <w:tc>
          <w:tcPr>
            <w:tcW w:w="2430" w:type="dxa"/>
            <w:tcBorders>
              <w:top w:val="single" w:sz="4" w:space="0" w:color="000000"/>
              <w:left w:val="single" w:sz="4" w:space="0" w:color="000000"/>
              <w:bottom w:val="single" w:sz="4" w:space="0" w:color="000000"/>
            </w:tcBorders>
            <w:shd w:val="clear" w:color="auto" w:fill="auto"/>
          </w:tcPr>
          <w:p w:rsidR="006D1AC9" w:rsidRDefault="006D1AC9">
            <w:pPr>
              <w:tabs>
                <w:tab w:val="left" w:pos="3080"/>
              </w:tabs>
              <w:snapToGrid w:val="0"/>
              <w:spacing w:after="120" w:line="240" w:lineRule="auto"/>
              <w:jc w:val="both"/>
              <w:rPr>
                <w:rFonts w:ascii="Times New Roman" w:hAnsi="Times New Roman" w:cs="Times New Roman"/>
                <w:b/>
                <w:bCs/>
                <w:sz w:val="20"/>
                <w:szCs w:val="20"/>
              </w:rPr>
            </w:pPr>
            <w:r>
              <w:rPr>
                <w:rFonts w:ascii="Times New Roman" w:hAnsi="Times New Roman" w:cs="Times New Roman"/>
                <w:b/>
                <w:bCs/>
                <w:sz w:val="20"/>
                <w:szCs w:val="20"/>
              </w:rPr>
              <w:t>Oracle</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6D1AC9" w:rsidRDefault="006D1AC9" w:rsidP="006D1AC9">
            <w:pPr>
              <w:tabs>
                <w:tab w:val="left" w:pos="2860"/>
              </w:tabs>
              <w:snapToGrid w:val="0"/>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Web centre Sites, Portal and Content </w:t>
            </w:r>
          </w:p>
        </w:tc>
      </w:tr>
      <w:tr w:rsidR="005928E9" w:rsidTr="004C6AEE">
        <w:tc>
          <w:tcPr>
            <w:tcW w:w="2430" w:type="dxa"/>
            <w:tcBorders>
              <w:top w:val="single" w:sz="4" w:space="0" w:color="000000"/>
              <w:left w:val="single" w:sz="4" w:space="0" w:color="000000"/>
              <w:bottom w:val="single" w:sz="4" w:space="0" w:color="000000"/>
            </w:tcBorders>
            <w:shd w:val="clear" w:color="auto" w:fill="auto"/>
            <w:vAlign w:val="center"/>
          </w:tcPr>
          <w:p w:rsidR="005928E9" w:rsidRPr="004C6AEE" w:rsidRDefault="005928E9" w:rsidP="005928E9">
            <w:pPr>
              <w:tabs>
                <w:tab w:val="left" w:pos="3080"/>
              </w:tabs>
              <w:snapToGrid w:val="0"/>
              <w:spacing w:after="120" w:line="240" w:lineRule="auto"/>
              <w:jc w:val="both"/>
              <w:rPr>
                <w:rFonts w:ascii="Times New Roman" w:eastAsia="Times New Roman" w:hAnsi="Times New Roman" w:cs="Times New Roman"/>
                <w:b/>
                <w:bCs/>
                <w:sz w:val="18"/>
                <w:szCs w:val="18"/>
              </w:rPr>
            </w:pPr>
            <w:r w:rsidRPr="004C6AEE">
              <w:rPr>
                <w:rFonts w:ascii="Times New Roman" w:eastAsia="Times New Roman" w:hAnsi="Times New Roman" w:cs="Times New Roman"/>
                <w:b/>
                <w:bCs/>
                <w:sz w:val="18"/>
                <w:szCs w:val="18"/>
              </w:rPr>
              <w:t>PKI</w:t>
            </w:r>
          </w:p>
        </w:tc>
        <w:tc>
          <w:tcPr>
            <w:tcW w:w="83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28E9" w:rsidRPr="00D263A2" w:rsidRDefault="005928E9" w:rsidP="005928E9">
            <w:pPr>
              <w:tabs>
                <w:tab w:val="left" w:pos="2860"/>
              </w:tabs>
              <w:snapToGrid w:val="0"/>
              <w:spacing w:after="120" w:line="240" w:lineRule="auto"/>
              <w:jc w:val="both"/>
              <w:rPr>
                <w:rFonts w:ascii="Arial" w:hAnsi="Arial" w:cs="Arial"/>
                <w:sz w:val="18"/>
                <w:szCs w:val="18"/>
              </w:rPr>
            </w:pPr>
            <w:r w:rsidRPr="005928E9">
              <w:rPr>
                <w:rFonts w:ascii="Times New Roman" w:hAnsi="Times New Roman" w:cs="Times New Roman"/>
                <w:sz w:val="20"/>
                <w:szCs w:val="20"/>
              </w:rPr>
              <w:t>Microsoft CA, Sun Access Manager, Entrust Security Manger, Identity Manager, Entrust Entelligence.</w:t>
            </w:r>
          </w:p>
        </w:tc>
      </w:tr>
      <w:tr w:rsidR="005928E9">
        <w:tc>
          <w:tcPr>
            <w:tcW w:w="2430" w:type="dxa"/>
            <w:tcBorders>
              <w:top w:val="single" w:sz="4" w:space="0" w:color="000000"/>
              <w:left w:val="single" w:sz="4" w:space="0" w:color="000000"/>
              <w:bottom w:val="single" w:sz="4" w:space="0" w:color="000000"/>
            </w:tcBorders>
            <w:shd w:val="clear" w:color="auto" w:fill="auto"/>
          </w:tcPr>
          <w:p w:rsidR="005928E9" w:rsidRPr="004C6AEE" w:rsidRDefault="005928E9">
            <w:pPr>
              <w:tabs>
                <w:tab w:val="left" w:pos="3080"/>
              </w:tabs>
              <w:snapToGrid w:val="0"/>
              <w:spacing w:after="120" w:line="240" w:lineRule="auto"/>
              <w:jc w:val="both"/>
              <w:rPr>
                <w:rFonts w:ascii="Times New Roman" w:eastAsia="Times New Roman" w:hAnsi="Times New Roman" w:cs="Times New Roman"/>
                <w:b/>
                <w:bCs/>
                <w:sz w:val="18"/>
                <w:szCs w:val="18"/>
              </w:rPr>
            </w:pPr>
            <w:r w:rsidRPr="004C6AEE">
              <w:rPr>
                <w:rFonts w:ascii="Times New Roman" w:eastAsia="Times New Roman" w:hAnsi="Times New Roman" w:cs="Times New Roman"/>
                <w:b/>
                <w:bCs/>
                <w:sz w:val="18"/>
                <w:szCs w:val="18"/>
              </w:rPr>
              <w:t>LDAP</w:t>
            </w:r>
          </w:p>
        </w:tc>
        <w:tc>
          <w:tcPr>
            <w:tcW w:w="8370" w:type="dxa"/>
            <w:tcBorders>
              <w:top w:val="single" w:sz="4" w:space="0" w:color="000000"/>
              <w:left w:val="single" w:sz="4" w:space="0" w:color="000000"/>
              <w:bottom w:val="single" w:sz="4" w:space="0" w:color="000000"/>
              <w:right w:val="single" w:sz="4" w:space="0" w:color="000000"/>
            </w:tcBorders>
            <w:shd w:val="clear" w:color="auto" w:fill="auto"/>
          </w:tcPr>
          <w:p w:rsidR="005928E9" w:rsidRDefault="005928E9">
            <w:pPr>
              <w:tabs>
                <w:tab w:val="left" w:pos="2860"/>
              </w:tabs>
              <w:snapToGrid w:val="0"/>
              <w:spacing w:after="120" w:line="240" w:lineRule="auto"/>
              <w:jc w:val="both"/>
              <w:rPr>
                <w:rFonts w:ascii="Times New Roman" w:hAnsi="Times New Roman" w:cs="Times New Roman"/>
                <w:sz w:val="20"/>
                <w:szCs w:val="20"/>
              </w:rPr>
            </w:pPr>
            <w:r w:rsidRPr="005928E9">
              <w:rPr>
                <w:rFonts w:ascii="Times New Roman" w:hAnsi="Times New Roman" w:cs="Times New Roman"/>
                <w:sz w:val="20"/>
                <w:szCs w:val="20"/>
              </w:rPr>
              <w:t>OracleInternetDirectory (LDAP) Server, SunOneLDAPServer, Active Directory, Lotus Domino, Novell LDAP, Siemens DirX and ADAM.</w:t>
            </w:r>
          </w:p>
        </w:tc>
      </w:tr>
    </w:tbl>
    <w:p w:rsidR="004070B3" w:rsidRPr="00960272" w:rsidRDefault="00115F2F">
      <w:pPr>
        <w:shd w:val="clear" w:color="auto" w:fill="C0C0C0"/>
        <w:tabs>
          <w:tab w:val="left" w:pos="2040"/>
          <w:tab w:val="left" w:pos="5100"/>
          <w:tab w:val="right" w:pos="9180"/>
        </w:tabs>
        <w:spacing w:before="120" w:after="120" w:line="240" w:lineRule="auto"/>
        <w:jc w:val="both"/>
        <w:rPr>
          <w:rFonts w:ascii="Times New Roman" w:hAnsi="Times New Roman" w:cs="Times New Roman"/>
          <w:b/>
          <w:color w:val="000080"/>
          <w:sz w:val="20"/>
          <w:szCs w:val="20"/>
        </w:rPr>
      </w:pPr>
      <w:r w:rsidRPr="00960272">
        <w:rPr>
          <w:rFonts w:ascii="Times New Roman" w:hAnsi="Times New Roman" w:cs="Times New Roman"/>
          <w:b/>
          <w:color w:val="000080"/>
          <w:sz w:val="20"/>
          <w:szCs w:val="20"/>
        </w:rPr>
        <w:t>EXPERIENCE</w:t>
      </w:r>
    </w:p>
    <w:tbl>
      <w:tblPr>
        <w:tblW w:w="0" w:type="auto"/>
        <w:tblInd w:w="108" w:type="dxa"/>
        <w:tblLayout w:type="fixed"/>
        <w:tblLook w:val="0000"/>
      </w:tblPr>
      <w:tblGrid>
        <w:gridCol w:w="10800"/>
      </w:tblGrid>
      <w:tr w:rsidR="004070B3" w:rsidTr="00D061A4">
        <w:tc>
          <w:tcPr>
            <w:tcW w:w="10800" w:type="dxa"/>
            <w:tcBorders>
              <w:top w:val="single" w:sz="4" w:space="0" w:color="000000"/>
              <w:left w:val="single" w:sz="4" w:space="0" w:color="000000"/>
              <w:bottom w:val="single" w:sz="4" w:space="0" w:color="000000"/>
              <w:right w:val="single" w:sz="4" w:space="0" w:color="000000"/>
            </w:tcBorders>
            <w:shd w:val="clear" w:color="auto" w:fill="auto"/>
          </w:tcPr>
          <w:p w:rsidR="0036388B" w:rsidRDefault="000158B8" w:rsidP="00D061A4">
            <w:pPr>
              <w:pStyle w:val="BodyText"/>
              <w:widowControl w:val="0"/>
              <w:snapToGrid w:val="0"/>
              <w:spacing w:after="60"/>
              <w:rPr>
                <w:b/>
                <w:color w:val="0000FF"/>
                <w:sz w:val="20"/>
                <w:szCs w:val="20"/>
              </w:rPr>
            </w:pPr>
            <w:r>
              <w:rPr>
                <w:b/>
                <w:color w:val="0000FF"/>
                <w:sz w:val="20"/>
                <w:szCs w:val="20"/>
              </w:rPr>
              <w:t>Fidelity</w:t>
            </w:r>
            <w:r w:rsidR="00F55FC0">
              <w:rPr>
                <w:b/>
                <w:color w:val="0000FF"/>
                <w:sz w:val="20"/>
                <w:szCs w:val="20"/>
              </w:rPr>
              <w:t xml:space="preserve"> Investments</w:t>
            </w:r>
            <w:r w:rsidR="00DE77BB">
              <w:rPr>
                <w:b/>
                <w:color w:val="0000FF"/>
                <w:sz w:val="20"/>
                <w:szCs w:val="20"/>
              </w:rPr>
              <w:t>, Durham, NC</w:t>
            </w:r>
          </w:p>
          <w:p w:rsidR="004070B3" w:rsidRPr="00B6270A" w:rsidRDefault="0036388B" w:rsidP="00EF1A93">
            <w:pPr>
              <w:pStyle w:val="BodyText"/>
              <w:widowControl w:val="0"/>
              <w:snapToGrid w:val="0"/>
              <w:spacing w:after="60"/>
              <w:rPr>
                <w:b/>
                <w:color w:val="0000FF"/>
                <w:sz w:val="20"/>
                <w:szCs w:val="20"/>
              </w:rPr>
            </w:pPr>
            <w:r>
              <w:rPr>
                <w:b/>
                <w:color w:val="0000FF"/>
                <w:sz w:val="20"/>
                <w:szCs w:val="20"/>
              </w:rPr>
              <w:t xml:space="preserve">Role </w:t>
            </w:r>
            <w:r w:rsidR="008F3C61">
              <w:rPr>
                <w:b/>
                <w:color w:val="0000FF"/>
                <w:sz w:val="20"/>
                <w:szCs w:val="20"/>
              </w:rPr>
              <w:t>–</w:t>
            </w:r>
            <w:r>
              <w:rPr>
                <w:b/>
                <w:color w:val="0000FF"/>
                <w:sz w:val="20"/>
                <w:szCs w:val="20"/>
              </w:rPr>
              <w:t xml:space="preserve"> </w:t>
            </w:r>
            <w:r w:rsidR="00A903F6">
              <w:rPr>
                <w:b/>
                <w:color w:val="0000FF"/>
                <w:sz w:val="20"/>
                <w:szCs w:val="20"/>
              </w:rPr>
              <w:t xml:space="preserve">Principle </w:t>
            </w:r>
            <w:r w:rsidR="00EF1A93">
              <w:rPr>
                <w:b/>
                <w:color w:val="0000FF"/>
                <w:sz w:val="20"/>
                <w:szCs w:val="20"/>
              </w:rPr>
              <w:t>Developer</w:t>
            </w:r>
            <w:r w:rsidR="003E3BE7">
              <w:rPr>
                <w:b/>
                <w:color w:val="0000FF"/>
                <w:sz w:val="20"/>
                <w:szCs w:val="20"/>
              </w:rPr>
              <w:t xml:space="preserve">            </w:t>
            </w:r>
            <w:r w:rsidR="0022198A">
              <w:rPr>
                <w:b/>
                <w:color w:val="0000FF"/>
                <w:sz w:val="20"/>
                <w:szCs w:val="20"/>
              </w:rPr>
              <w:t xml:space="preserve">                                                                              </w:t>
            </w:r>
            <w:r w:rsidR="008531C3">
              <w:rPr>
                <w:b/>
                <w:color w:val="0000FF"/>
                <w:sz w:val="20"/>
                <w:szCs w:val="20"/>
              </w:rPr>
              <w:t xml:space="preserve">           </w:t>
            </w:r>
            <w:r w:rsidR="0022198A">
              <w:rPr>
                <w:b/>
                <w:color w:val="0000FF"/>
                <w:sz w:val="20"/>
                <w:szCs w:val="20"/>
              </w:rPr>
              <w:t xml:space="preserve">                                    </w:t>
            </w:r>
            <w:r w:rsidR="004070B3">
              <w:rPr>
                <w:b/>
                <w:color w:val="0000FF"/>
                <w:sz w:val="20"/>
                <w:szCs w:val="20"/>
              </w:rPr>
              <w:t>Jul 14 – Till date</w:t>
            </w:r>
          </w:p>
        </w:tc>
      </w:tr>
    </w:tbl>
    <w:p w:rsidR="004070B3" w:rsidRDefault="00A903F6" w:rsidP="004070B3">
      <w:pPr>
        <w:pStyle w:val="western"/>
        <w:spacing w:before="120" w:after="120"/>
        <w:jc w:val="both"/>
        <w:rPr>
          <w:color w:val="000000"/>
          <w:sz w:val="20"/>
          <w:szCs w:val="20"/>
        </w:rPr>
      </w:pPr>
      <w:r>
        <w:rPr>
          <w:b/>
          <w:bCs/>
          <w:sz w:val="20"/>
          <w:szCs w:val="20"/>
          <w:u w:val="single"/>
        </w:rPr>
        <w:t>Full Stack</w:t>
      </w:r>
      <w:r w:rsidR="004070B3">
        <w:rPr>
          <w:b/>
          <w:bCs/>
          <w:sz w:val="20"/>
          <w:szCs w:val="20"/>
          <w:u w:val="single"/>
        </w:rPr>
        <w:t xml:space="preserve">- End to End </w:t>
      </w:r>
    </w:p>
    <w:p w:rsidR="004070B3" w:rsidRPr="00602922" w:rsidRDefault="00BB2914" w:rsidP="004070B3">
      <w:pPr>
        <w:rPr>
          <w:rFonts w:ascii="Times New Roman" w:hAnsi="Times New Roman" w:cs="Times New Roman"/>
          <w:sz w:val="20"/>
          <w:szCs w:val="20"/>
        </w:rPr>
      </w:pPr>
      <w:r>
        <w:rPr>
          <w:rFonts w:ascii="Times New Roman" w:hAnsi="Times New Roman" w:cs="Times New Roman"/>
          <w:sz w:val="20"/>
          <w:szCs w:val="20"/>
        </w:rPr>
        <w:t xml:space="preserve">Fidelity Investments - </w:t>
      </w:r>
      <w:r w:rsidR="00A14B54" w:rsidRPr="00A14B54">
        <w:rPr>
          <w:rFonts w:ascii="Times New Roman" w:hAnsi="Times New Roman" w:cs="Times New Roman"/>
          <w:sz w:val="20"/>
          <w:szCs w:val="20"/>
        </w:rPr>
        <w:t xml:space="preserve">As a part of Fidelity </w:t>
      </w:r>
      <w:r w:rsidR="007315BC">
        <w:rPr>
          <w:rFonts w:ascii="Times New Roman" w:hAnsi="Times New Roman" w:cs="Times New Roman"/>
          <w:sz w:val="20"/>
          <w:szCs w:val="20"/>
        </w:rPr>
        <w:t xml:space="preserve">PI technology, </w:t>
      </w:r>
      <w:r w:rsidR="00A14B54" w:rsidRPr="00A14B54">
        <w:rPr>
          <w:rFonts w:ascii="Times New Roman" w:hAnsi="Times New Roman" w:cs="Times New Roman"/>
          <w:sz w:val="20"/>
          <w:szCs w:val="20"/>
        </w:rPr>
        <w:t xml:space="preserve">led </w:t>
      </w:r>
      <w:r w:rsidR="007315BC">
        <w:rPr>
          <w:rFonts w:ascii="Times New Roman" w:hAnsi="Times New Roman" w:cs="Times New Roman"/>
          <w:sz w:val="20"/>
          <w:szCs w:val="20"/>
        </w:rPr>
        <w:t xml:space="preserve">and in </w:t>
      </w:r>
      <w:r w:rsidR="00A14B54" w:rsidRPr="00A14B54">
        <w:rPr>
          <w:rFonts w:ascii="Times New Roman" w:hAnsi="Times New Roman" w:cs="Times New Roman"/>
          <w:sz w:val="20"/>
          <w:szCs w:val="20"/>
        </w:rPr>
        <w:t>design</w:t>
      </w:r>
      <w:r w:rsidR="007315BC">
        <w:rPr>
          <w:rFonts w:ascii="Times New Roman" w:hAnsi="Times New Roman" w:cs="Times New Roman"/>
          <w:sz w:val="20"/>
          <w:szCs w:val="20"/>
        </w:rPr>
        <w:t xml:space="preserve">ed </w:t>
      </w:r>
      <w:r w:rsidR="00A14B54" w:rsidRPr="00A14B54">
        <w:rPr>
          <w:rFonts w:ascii="Times New Roman" w:hAnsi="Times New Roman" w:cs="Times New Roman"/>
          <w:sz w:val="20"/>
          <w:szCs w:val="20"/>
        </w:rPr>
        <w:t xml:space="preserve">architecture for high profile projects on Fidelity NetBenefits, including Loans, E-mail aggregation and user preferences, E-Learning integration, Health and Welfare online enrollment, and Defined Contribution online enrollment and income deferrals. </w:t>
      </w:r>
      <w:proofErr w:type="gramStart"/>
      <w:r w:rsidR="00A14B54" w:rsidRPr="00A14B54">
        <w:rPr>
          <w:rFonts w:ascii="Times New Roman" w:hAnsi="Times New Roman" w:cs="Times New Roman"/>
          <w:sz w:val="20"/>
          <w:szCs w:val="20"/>
        </w:rPr>
        <w:t>Also participated in design for One F</w:t>
      </w:r>
      <w:r w:rsidR="00A14B54">
        <w:rPr>
          <w:rFonts w:ascii="Times New Roman" w:hAnsi="Times New Roman" w:cs="Times New Roman"/>
          <w:sz w:val="20"/>
          <w:szCs w:val="20"/>
        </w:rPr>
        <w:t>idelity, the retail side</w:t>
      </w:r>
      <w:r w:rsidR="00A14B54" w:rsidRPr="00A14B54">
        <w:rPr>
          <w:rFonts w:ascii="Times New Roman" w:hAnsi="Times New Roman" w:cs="Times New Roman"/>
          <w:sz w:val="20"/>
          <w:szCs w:val="20"/>
        </w:rPr>
        <w:t>.</w:t>
      </w:r>
      <w:proofErr w:type="gramEnd"/>
      <w:r w:rsidR="00A14B54" w:rsidRPr="00A14B54">
        <w:rPr>
          <w:rFonts w:ascii="Times New Roman" w:hAnsi="Times New Roman" w:cs="Times New Roman"/>
          <w:sz w:val="20"/>
          <w:szCs w:val="20"/>
        </w:rPr>
        <w:t xml:space="preserve"> Responsibilities include managing the production of complete working prototypes in HTML</w:t>
      </w:r>
      <w:r w:rsidR="00A14B54">
        <w:rPr>
          <w:rFonts w:ascii="Times New Roman" w:hAnsi="Times New Roman" w:cs="Times New Roman"/>
          <w:sz w:val="20"/>
          <w:szCs w:val="20"/>
        </w:rPr>
        <w:t>5</w:t>
      </w:r>
      <w:r w:rsidR="00A14B54" w:rsidRPr="00A14B54">
        <w:rPr>
          <w:rFonts w:ascii="Times New Roman" w:hAnsi="Times New Roman" w:cs="Times New Roman"/>
          <w:sz w:val="20"/>
          <w:szCs w:val="20"/>
        </w:rPr>
        <w:t xml:space="preserve"> and JavaScript, visual design of individual pages using existing and new components, producing IA artifacts including site maps, navigation specifications, clickable screen inventories, alternate scenario documentation, schematics/wireframes, and design review documents. </w:t>
      </w:r>
    </w:p>
    <w:p w:rsidR="004070B3" w:rsidRDefault="004070B3" w:rsidP="004070B3">
      <w:pPr>
        <w:shd w:val="clear" w:color="auto" w:fill="C0C0C0"/>
        <w:tabs>
          <w:tab w:val="left" w:pos="2040"/>
          <w:tab w:val="left" w:pos="5100"/>
          <w:tab w:val="right" w:pos="9180"/>
        </w:tabs>
        <w:spacing w:before="120" w:after="120" w:line="240" w:lineRule="auto"/>
        <w:jc w:val="both"/>
        <w:rPr>
          <w:bCs/>
          <w:sz w:val="20"/>
          <w:szCs w:val="20"/>
        </w:rPr>
      </w:pPr>
      <w:r>
        <w:rPr>
          <w:rFonts w:ascii="Times New Roman" w:hAnsi="Times New Roman" w:cs="Times New Roman"/>
          <w:b/>
          <w:bCs/>
          <w:color w:val="000000"/>
          <w:sz w:val="20"/>
          <w:szCs w:val="20"/>
          <w:u w:val="single"/>
        </w:rPr>
        <w:t>Responsibilities</w:t>
      </w:r>
      <w:r>
        <w:rPr>
          <w:rFonts w:ascii="Times New Roman" w:hAnsi="Times New Roman" w:cs="Times New Roman"/>
          <w:b/>
          <w:color w:val="000000"/>
          <w:sz w:val="20"/>
          <w:szCs w:val="20"/>
          <w:u w:val="single"/>
        </w:rPr>
        <w:t>:</w:t>
      </w:r>
    </w:p>
    <w:p w:rsidR="00110F48" w:rsidRPr="00CA298A" w:rsidRDefault="00110F48" w:rsidP="00110F48">
      <w:pPr>
        <w:numPr>
          <w:ilvl w:val="0"/>
          <w:numId w:val="11"/>
        </w:numPr>
        <w:suppressAutoHyphens w:val="0"/>
        <w:spacing w:after="0" w:line="240" w:lineRule="auto"/>
        <w:rPr>
          <w:rFonts w:ascii="Times New Roman" w:hAnsi="Times New Roman" w:cs="Times New Roman"/>
          <w:color w:val="000000"/>
          <w:sz w:val="20"/>
          <w:szCs w:val="20"/>
        </w:rPr>
      </w:pPr>
      <w:r w:rsidRPr="00CA298A">
        <w:rPr>
          <w:rFonts w:ascii="Times New Roman" w:hAnsi="Times New Roman" w:cs="Times New Roman"/>
          <w:color w:val="000000"/>
          <w:sz w:val="20"/>
          <w:szCs w:val="20"/>
        </w:rPr>
        <w:t>As a part of Fidelity PI technology, led and in designed architecture for high profile projects</w:t>
      </w:r>
      <w:r w:rsidR="00CA298A" w:rsidRPr="00CA298A">
        <w:rPr>
          <w:rFonts w:ascii="Times New Roman" w:hAnsi="Times New Roman" w:cs="Times New Roman"/>
          <w:color w:val="000000"/>
          <w:sz w:val="20"/>
          <w:szCs w:val="20"/>
        </w:rPr>
        <w:t xml:space="preserve"> to refractor for using  micro service to make it RESTful, thread-safe, and more configurable</w:t>
      </w:r>
      <w:r w:rsidRPr="00CA298A">
        <w:rPr>
          <w:rFonts w:ascii="Times New Roman" w:hAnsi="Times New Roman" w:cs="Times New Roman"/>
          <w:color w:val="000000"/>
          <w:sz w:val="20"/>
          <w:szCs w:val="20"/>
        </w:rPr>
        <w:t xml:space="preserve"> on Fidelity NetBenefits, including Loans, E-mail aggregation and user preferences, E-Learning integration, Health and Welfare online enrollment, and Defined Contribution online enrollment and income deferrals. </w:t>
      </w:r>
    </w:p>
    <w:p w:rsidR="00CA298A" w:rsidRDefault="00CA298A" w:rsidP="00CA298A">
      <w:pPr>
        <w:numPr>
          <w:ilvl w:val="0"/>
          <w:numId w:val="11"/>
        </w:numPr>
        <w:suppressAutoHyphens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Led the architecture and dev team to define and implement test Automation Framework using P</w:t>
      </w:r>
      <w:r w:rsidRPr="000B6B80">
        <w:rPr>
          <w:rFonts w:ascii="Times New Roman" w:hAnsi="Times New Roman" w:cs="Times New Roman"/>
          <w:color w:val="000000"/>
          <w:sz w:val="20"/>
          <w:szCs w:val="20"/>
        </w:rPr>
        <w:t>rotractor</w:t>
      </w:r>
      <w:r>
        <w:rPr>
          <w:rFonts w:ascii="Times New Roman" w:hAnsi="Times New Roman" w:cs="Times New Roman"/>
          <w:color w:val="000000"/>
          <w:sz w:val="20"/>
          <w:szCs w:val="20"/>
        </w:rPr>
        <w:t>, Jasmine and Grunt on node npm.</w:t>
      </w:r>
    </w:p>
    <w:p w:rsidR="00C3576B" w:rsidRPr="00CA298A" w:rsidRDefault="00C3576B" w:rsidP="00C3576B">
      <w:pPr>
        <w:numPr>
          <w:ilvl w:val="0"/>
          <w:numId w:val="11"/>
        </w:numPr>
        <w:suppressAutoHyphens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Used Docker containers and Jenkins pipeline for X, Y, Z axis high scaling re-factored micro services and used in private, public and hybrid couds.</w:t>
      </w:r>
    </w:p>
    <w:p w:rsidR="00C3576B" w:rsidRDefault="00C3576B" w:rsidP="00C3576B">
      <w:pPr>
        <w:numPr>
          <w:ilvl w:val="0"/>
          <w:numId w:val="11"/>
        </w:numPr>
        <w:suppressAutoHyphens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Led the architecture and dev team to define and implement test Automation Framework using P</w:t>
      </w:r>
      <w:r w:rsidRPr="000B6B80">
        <w:rPr>
          <w:rFonts w:ascii="Times New Roman" w:hAnsi="Times New Roman" w:cs="Times New Roman"/>
          <w:color w:val="000000"/>
          <w:sz w:val="20"/>
          <w:szCs w:val="20"/>
        </w:rPr>
        <w:t>rotractor</w:t>
      </w:r>
      <w:r>
        <w:rPr>
          <w:rFonts w:ascii="Times New Roman" w:hAnsi="Times New Roman" w:cs="Times New Roman"/>
          <w:color w:val="000000"/>
          <w:sz w:val="20"/>
          <w:szCs w:val="20"/>
        </w:rPr>
        <w:t>, Jasmine and Grunt on node npm.</w:t>
      </w:r>
    </w:p>
    <w:p w:rsidR="00AE4721" w:rsidRDefault="00AE4721" w:rsidP="00CA298A">
      <w:pPr>
        <w:numPr>
          <w:ilvl w:val="0"/>
          <w:numId w:val="11"/>
        </w:numPr>
        <w:suppressAutoHyphens w:val="0"/>
        <w:spacing w:after="0" w:line="240" w:lineRule="auto"/>
        <w:rPr>
          <w:rFonts w:ascii="Times New Roman" w:hAnsi="Times New Roman" w:cs="Times New Roman"/>
          <w:color w:val="000000"/>
          <w:sz w:val="20"/>
          <w:szCs w:val="20"/>
        </w:rPr>
      </w:pPr>
      <w:r w:rsidRPr="00C3420A">
        <w:rPr>
          <w:rFonts w:ascii="Times New Roman" w:hAnsi="Times New Roman" w:cs="Times New Roman"/>
          <w:color w:val="000000"/>
          <w:sz w:val="20"/>
          <w:szCs w:val="20"/>
        </w:rPr>
        <w:t>Design and implementation of next gener</w:t>
      </w:r>
      <w:r w:rsidR="00B37E76">
        <w:rPr>
          <w:rFonts w:ascii="Times New Roman" w:hAnsi="Times New Roman" w:cs="Times New Roman"/>
          <w:color w:val="000000"/>
          <w:sz w:val="20"/>
          <w:szCs w:val="20"/>
        </w:rPr>
        <w:t xml:space="preserve">ation </w:t>
      </w:r>
      <w:r w:rsidR="00C3576B">
        <w:rPr>
          <w:rFonts w:ascii="Times New Roman" w:hAnsi="Times New Roman" w:cs="Times New Roman"/>
          <w:color w:val="000000"/>
          <w:sz w:val="20"/>
          <w:szCs w:val="20"/>
        </w:rPr>
        <w:t>micro services containers using</w:t>
      </w:r>
      <w:r w:rsidR="00B37E76">
        <w:rPr>
          <w:rFonts w:ascii="Times New Roman" w:hAnsi="Times New Roman" w:cs="Times New Roman"/>
          <w:color w:val="000000"/>
          <w:sz w:val="20"/>
          <w:szCs w:val="20"/>
        </w:rPr>
        <w:t xml:space="preserve"> </w:t>
      </w:r>
      <w:r w:rsidR="00C3576B">
        <w:rPr>
          <w:rFonts w:ascii="Times New Roman" w:hAnsi="Times New Roman" w:cs="Times New Roman"/>
          <w:color w:val="000000"/>
          <w:sz w:val="20"/>
          <w:szCs w:val="20"/>
        </w:rPr>
        <w:t xml:space="preserve">responsive </w:t>
      </w:r>
      <w:r w:rsidR="00B37E76">
        <w:rPr>
          <w:rFonts w:ascii="Times New Roman" w:hAnsi="Times New Roman" w:cs="Times New Roman"/>
          <w:color w:val="000000"/>
          <w:sz w:val="20"/>
          <w:szCs w:val="20"/>
        </w:rPr>
        <w:t>AngulaJS</w:t>
      </w:r>
      <w:r w:rsidR="008336F0">
        <w:rPr>
          <w:rFonts w:ascii="Times New Roman" w:hAnsi="Times New Roman" w:cs="Times New Roman"/>
          <w:color w:val="000000"/>
          <w:sz w:val="20"/>
          <w:szCs w:val="20"/>
        </w:rPr>
        <w:t>, spring boot</w:t>
      </w:r>
      <w:r w:rsidR="00B37E76">
        <w:rPr>
          <w:rFonts w:ascii="Times New Roman" w:hAnsi="Times New Roman" w:cs="Times New Roman"/>
          <w:color w:val="000000"/>
          <w:sz w:val="20"/>
          <w:szCs w:val="20"/>
        </w:rPr>
        <w:t xml:space="preserve"> and </w:t>
      </w:r>
      <w:r w:rsidR="00C3576B">
        <w:rPr>
          <w:rFonts w:ascii="Times New Roman" w:hAnsi="Times New Roman" w:cs="Times New Roman"/>
          <w:color w:val="000000"/>
          <w:sz w:val="20"/>
          <w:szCs w:val="20"/>
        </w:rPr>
        <w:t>MongoDB</w:t>
      </w:r>
      <w:r w:rsidR="00B37E76">
        <w:rPr>
          <w:rFonts w:ascii="Times New Roman" w:hAnsi="Times New Roman" w:cs="Times New Roman"/>
          <w:color w:val="000000"/>
          <w:sz w:val="20"/>
          <w:szCs w:val="20"/>
        </w:rPr>
        <w:t>.</w:t>
      </w:r>
    </w:p>
    <w:p w:rsidR="00110F48" w:rsidRDefault="00110F48" w:rsidP="00110F48">
      <w:pPr>
        <w:numPr>
          <w:ilvl w:val="0"/>
          <w:numId w:val="11"/>
        </w:numPr>
        <w:suppressAutoHyphens w:val="0"/>
        <w:spacing w:after="0" w:line="240" w:lineRule="auto"/>
        <w:rPr>
          <w:rFonts w:ascii="Times New Roman" w:hAnsi="Times New Roman" w:cs="Times New Roman"/>
          <w:color w:val="000000"/>
          <w:sz w:val="20"/>
          <w:szCs w:val="20"/>
        </w:rPr>
      </w:pPr>
      <w:r w:rsidRPr="00110F48">
        <w:rPr>
          <w:rFonts w:ascii="Times New Roman" w:hAnsi="Times New Roman" w:cs="Times New Roman"/>
          <w:color w:val="000000"/>
          <w:sz w:val="20"/>
          <w:szCs w:val="20"/>
        </w:rPr>
        <w:t>Expertise in Performance tuning the production database towards optimal performance based on the changes in the database storage structures due to application change requirements. Monitoring and optimizing the performance of the Database through Database Tuning – Tuning Applications, Tuning Memory, Tuning Disk Usage, and Tuning OS.</w:t>
      </w:r>
    </w:p>
    <w:p w:rsidR="00606372" w:rsidRPr="00606372" w:rsidRDefault="00606372" w:rsidP="00606372">
      <w:pPr>
        <w:numPr>
          <w:ilvl w:val="0"/>
          <w:numId w:val="11"/>
        </w:numPr>
        <w:suppressAutoHyphens w:val="0"/>
        <w:spacing w:after="0" w:line="240" w:lineRule="auto"/>
        <w:rPr>
          <w:rFonts w:ascii="Times New Roman" w:hAnsi="Times New Roman" w:cs="Times New Roman"/>
          <w:color w:val="000000"/>
          <w:sz w:val="20"/>
          <w:szCs w:val="20"/>
        </w:rPr>
      </w:pPr>
      <w:r w:rsidRPr="00606372">
        <w:rPr>
          <w:rFonts w:ascii="Times New Roman" w:hAnsi="Times New Roman" w:cs="Times New Roman"/>
          <w:color w:val="000000"/>
          <w:sz w:val="20"/>
          <w:szCs w:val="20"/>
        </w:rPr>
        <w:t>Implemented Apache Camel routes using Camel-Spring XML and Camel-Spring processor beans. These are the core techniques for building web service functionality with Apache Camel. Routes and processor beans are used to implement integration with other Enterprise systems.</w:t>
      </w:r>
    </w:p>
    <w:p w:rsidR="00D32A40" w:rsidRDefault="00D32A40" w:rsidP="00D32A40">
      <w:pPr>
        <w:numPr>
          <w:ilvl w:val="0"/>
          <w:numId w:val="11"/>
        </w:numPr>
        <w:suppressAutoHyphens w:val="0"/>
        <w:spacing w:after="0" w:line="240" w:lineRule="auto"/>
        <w:rPr>
          <w:rFonts w:ascii="Times New Roman" w:hAnsi="Times New Roman" w:cs="Times New Roman"/>
          <w:color w:val="000000"/>
          <w:sz w:val="20"/>
          <w:szCs w:val="20"/>
        </w:rPr>
      </w:pPr>
      <w:r w:rsidRPr="00D32A40">
        <w:rPr>
          <w:rFonts w:ascii="Times New Roman" w:hAnsi="Times New Roman" w:cs="Times New Roman"/>
          <w:color w:val="000000"/>
          <w:sz w:val="20"/>
          <w:szCs w:val="20"/>
        </w:rPr>
        <w:t>Analyze</w:t>
      </w:r>
      <w:r>
        <w:rPr>
          <w:rFonts w:ascii="Times New Roman" w:hAnsi="Times New Roman" w:cs="Times New Roman"/>
          <w:color w:val="000000"/>
          <w:sz w:val="20"/>
          <w:szCs w:val="20"/>
        </w:rPr>
        <w:t>d</w:t>
      </w:r>
      <w:r w:rsidRPr="00D32A40">
        <w:rPr>
          <w:rFonts w:ascii="Times New Roman" w:hAnsi="Times New Roman" w:cs="Times New Roman"/>
          <w:color w:val="000000"/>
          <w:sz w:val="20"/>
          <w:szCs w:val="20"/>
        </w:rPr>
        <w:t xml:space="preserve"> </w:t>
      </w:r>
      <w:proofErr w:type="gramStart"/>
      <w:r w:rsidRPr="00D32A40">
        <w:rPr>
          <w:rFonts w:ascii="Times New Roman" w:hAnsi="Times New Roman" w:cs="Times New Roman"/>
          <w:color w:val="000000"/>
          <w:sz w:val="20"/>
          <w:szCs w:val="20"/>
        </w:rPr>
        <w:t>cassandra</w:t>
      </w:r>
      <w:proofErr w:type="gramEnd"/>
      <w:r w:rsidRPr="00D32A40">
        <w:rPr>
          <w:rFonts w:ascii="Times New Roman" w:hAnsi="Times New Roman" w:cs="Times New Roman"/>
          <w:color w:val="000000"/>
          <w:sz w:val="20"/>
          <w:szCs w:val="20"/>
        </w:rPr>
        <w:t xml:space="preserve"> database and compare it with other open-source NoSQL databases to find which one of them better</w:t>
      </w:r>
      <w:r>
        <w:rPr>
          <w:rFonts w:ascii="Times New Roman" w:hAnsi="Times New Roman" w:cs="Times New Roman"/>
          <w:color w:val="000000"/>
          <w:sz w:val="20"/>
          <w:szCs w:val="20"/>
        </w:rPr>
        <w:t xml:space="preserve"> suites the current requirement.</w:t>
      </w:r>
    </w:p>
    <w:p w:rsidR="00D32A40" w:rsidRPr="005E6969" w:rsidRDefault="00D32A40" w:rsidP="00C3420A">
      <w:pPr>
        <w:numPr>
          <w:ilvl w:val="0"/>
          <w:numId w:val="11"/>
        </w:numPr>
        <w:suppressAutoHyphens w:val="0"/>
        <w:spacing w:after="0" w:line="240" w:lineRule="auto"/>
        <w:rPr>
          <w:rFonts w:ascii="Times New Roman" w:hAnsi="Times New Roman" w:cs="Times New Roman"/>
          <w:color w:val="000000"/>
          <w:sz w:val="20"/>
          <w:szCs w:val="20"/>
        </w:rPr>
      </w:pPr>
      <w:r w:rsidRPr="005E6969">
        <w:rPr>
          <w:rFonts w:ascii="Times New Roman" w:hAnsi="Times New Roman" w:cs="Times New Roman"/>
          <w:color w:val="000000"/>
          <w:sz w:val="20"/>
          <w:szCs w:val="20"/>
        </w:rPr>
        <w:t xml:space="preserve">Wrote different prototypes/data model to map Fidelity’s cloud storage </w:t>
      </w:r>
      <w:proofErr w:type="gramStart"/>
      <w:r w:rsidRPr="005E6969">
        <w:rPr>
          <w:rFonts w:ascii="Times New Roman" w:hAnsi="Times New Roman" w:cs="Times New Roman"/>
          <w:color w:val="000000"/>
          <w:sz w:val="20"/>
          <w:szCs w:val="20"/>
        </w:rPr>
        <w:t>meta</w:t>
      </w:r>
      <w:proofErr w:type="gramEnd"/>
      <w:r w:rsidRPr="005E6969">
        <w:rPr>
          <w:rFonts w:ascii="Times New Roman" w:hAnsi="Times New Roman" w:cs="Times New Roman"/>
          <w:color w:val="000000"/>
          <w:sz w:val="20"/>
          <w:szCs w:val="20"/>
        </w:rPr>
        <w:t xml:space="preserve"> data to cassandra data model and do performance analysis.</w:t>
      </w:r>
      <w:r w:rsidR="005E6969">
        <w:rPr>
          <w:rFonts w:ascii="Times New Roman" w:hAnsi="Times New Roman" w:cs="Times New Roman"/>
          <w:color w:val="000000"/>
          <w:sz w:val="20"/>
          <w:szCs w:val="20"/>
        </w:rPr>
        <w:t xml:space="preserve"> </w:t>
      </w:r>
      <w:r w:rsidRPr="005E6969">
        <w:rPr>
          <w:rFonts w:ascii="Times New Roman" w:hAnsi="Times New Roman" w:cs="Times New Roman"/>
          <w:color w:val="000000"/>
          <w:sz w:val="20"/>
          <w:szCs w:val="20"/>
        </w:rPr>
        <w:t>Implement APIs using libQtCassandra to talk to Cassandra database. API functions to insert, search, delete and update (key</w:t>
      </w:r>
      <w:proofErr w:type="gramStart"/>
      <w:r w:rsidRPr="005E6969">
        <w:rPr>
          <w:rFonts w:ascii="Times New Roman" w:hAnsi="Times New Roman" w:cs="Times New Roman"/>
          <w:color w:val="000000"/>
          <w:sz w:val="20"/>
          <w:szCs w:val="20"/>
        </w:rPr>
        <w:t>,value</w:t>
      </w:r>
      <w:proofErr w:type="gramEnd"/>
      <w:r w:rsidRPr="005E6969">
        <w:rPr>
          <w:rFonts w:ascii="Times New Roman" w:hAnsi="Times New Roman" w:cs="Times New Roman"/>
          <w:color w:val="000000"/>
          <w:sz w:val="20"/>
          <w:szCs w:val="20"/>
        </w:rPr>
        <w:t>).</w:t>
      </w:r>
    </w:p>
    <w:p w:rsidR="00C3420A" w:rsidRPr="00D32A40" w:rsidRDefault="00C3420A" w:rsidP="00C3420A">
      <w:pPr>
        <w:numPr>
          <w:ilvl w:val="0"/>
          <w:numId w:val="11"/>
        </w:numPr>
        <w:suppressAutoHyphens w:val="0"/>
        <w:spacing w:after="0" w:line="240" w:lineRule="auto"/>
        <w:rPr>
          <w:rFonts w:ascii="Times New Roman" w:hAnsi="Times New Roman" w:cs="Times New Roman"/>
          <w:color w:val="000000"/>
          <w:sz w:val="20"/>
          <w:szCs w:val="20"/>
        </w:rPr>
      </w:pPr>
      <w:r w:rsidRPr="00D32A40">
        <w:rPr>
          <w:rFonts w:ascii="Times New Roman" w:hAnsi="Times New Roman" w:cs="Times New Roman"/>
          <w:color w:val="000000"/>
          <w:sz w:val="20"/>
          <w:szCs w:val="20"/>
        </w:rPr>
        <w:t>Specialized expertise in designing APIs and web services. Comfortable implementing great user experiences, managing server side scalability and concurrency, designing database schemas and batch processing j</w:t>
      </w:r>
      <w:r w:rsidR="00CA298A" w:rsidRPr="00D32A40">
        <w:rPr>
          <w:rFonts w:ascii="Times New Roman" w:hAnsi="Times New Roman" w:cs="Times New Roman"/>
          <w:color w:val="000000"/>
          <w:sz w:val="20"/>
          <w:szCs w:val="20"/>
        </w:rPr>
        <w:t xml:space="preserve">obs, and deploying and admin </w:t>
      </w:r>
      <w:r w:rsidRPr="00D32A40">
        <w:rPr>
          <w:rFonts w:ascii="Times New Roman" w:hAnsi="Times New Roman" w:cs="Times New Roman"/>
          <w:color w:val="000000"/>
          <w:sz w:val="20"/>
          <w:szCs w:val="20"/>
        </w:rPr>
        <w:t xml:space="preserve">servers. Experienced in building sophisticated distributed systems using REST/hypermedia web APIs (SOA). Product focused and deeply passionate about solving interesting problems. </w:t>
      </w:r>
    </w:p>
    <w:p w:rsidR="00104E47" w:rsidRDefault="00C3420A" w:rsidP="00C3420A">
      <w:pPr>
        <w:numPr>
          <w:ilvl w:val="0"/>
          <w:numId w:val="11"/>
        </w:numPr>
        <w:suppressAutoHyphens w:val="0"/>
        <w:spacing w:after="0" w:line="240" w:lineRule="auto"/>
        <w:rPr>
          <w:rFonts w:ascii="Times New Roman" w:hAnsi="Times New Roman" w:cs="Times New Roman"/>
          <w:color w:val="000000"/>
          <w:sz w:val="20"/>
          <w:szCs w:val="20"/>
        </w:rPr>
      </w:pPr>
      <w:r w:rsidRPr="00104E47">
        <w:rPr>
          <w:rFonts w:ascii="Times New Roman" w:hAnsi="Times New Roman" w:cs="Times New Roman"/>
          <w:color w:val="000000"/>
          <w:sz w:val="20"/>
          <w:szCs w:val="20"/>
        </w:rPr>
        <w:t>Led the team in RESTful web service architecture with Flux as front end design and constructing with JQuery, HTML5, and CSS3 using Spring Web MVC.</w:t>
      </w:r>
    </w:p>
    <w:p w:rsidR="00C3420A" w:rsidRPr="00787B5C" w:rsidRDefault="00C3420A" w:rsidP="00787B5C">
      <w:pPr>
        <w:numPr>
          <w:ilvl w:val="0"/>
          <w:numId w:val="11"/>
        </w:numPr>
        <w:suppressAutoHyphens w:val="0"/>
        <w:spacing w:after="0" w:line="240" w:lineRule="auto"/>
        <w:rPr>
          <w:rFonts w:ascii="Times New Roman" w:hAnsi="Times New Roman" w:cs="Times New Roman"/>
          <w:color w:val="000000"/>
          <w:sz w:val="20"/>
          <w:szCs w:val="20"/>
        </w:rPr>
      </w:pPr>
      <w:r w:rsidRPr="00C3420A">
        <w:rPr>
          <w:rFonts w:ascii="Times New Roman" w:hAnsi="Times New Roman" w:cs="Times New Roman"/>
          <w:color w:val="000000"/>
          <w:sz w:val="20"/>
          <w:szCs w:val="20"/>
        </w:rPr>
        <w:t>Design and documentation of REST APIs for collection and retrieval of high volume IOT telemetry data.</w:t>
      </w:r>
      <w:r w:rsidR="00787B5C">
        <w:rPr>
          <w:rFonts w:ascii="Times New Roman" w:hAnsi="Times New Roman" w:cs="Times New Roman"/>
          <w:color w:val="000000"/>
          <w:sz w:val="20"/>
          <w:szCs w:val="20"/>
        </w:rPr>
        <w:t xml:space="preserve"> </w:t>
      </w:r>
      <w:hyperlink r:id="rId6" w:history="1">
        <w:r w:rsidRPr="00787B5C">
          <w:rPr>
            <w:rFonts w:ascii="Times New Roman" w:hAnsi="Times New Roman" w:cs="Times New Roman"/>
            <w:color w:val="000000"/>
            <w:sz w:val="20"/>
            <w:szCs w:val="20"/>
          </w:rPr>
          <w:t>Cassandra</w:t>
        </w:r>
      </w:hyperlink>
      <w:r w:rsidRPr="00787B5C">
        <w:rPr>
          <w:rFonts w:ascii="Times New Roman" w:hAnsi="Times New Roman" w:cs="Times New Roman"/>
          <w:color w:val="000000"/>
          <w:sz w:val="20"/>
          <w:szCs w:val="20"/>
        </w:rPr>
        <w:t> data model design for high volume IOT telemetry data.</w:t>
      </w:r>
    </w:p>
    <w:p w:rsidR="00A903F6" w:rsidRPr="00A903F6" w:rsidRDefault="00A903F6" w:rsidP="00A903F6">
      <w:pPr>
        <w:numPr>
          <w:ilvl w:val="0"/>
          <w:numId w:val="11"/>
        </w:numPr>
        <w:suppressAutoHyphens w:val="0"/>
        <w:spacing w:after="0" w:line="240" w:lineRule="auto"/>
        <w:rPr>
          <w:rFonts w:ascii="Times New Roman" w:hAnsi="Times New Roman" w:cs="Times New Roman"/>
          <w:color w:val="000000"/>
          <w:sz w:val="20"/>
          <w:szCs w:val="20"/>
        </w:rPr>
      </w:pPr>
      <w:r w:rsidRPr="00A903F6">
        <w:rPr>
          <w:rFonts w:ascii="Times New Roman" w:hAnsi="Times New Roman" w:cs="Times New Roman"/>
          <w:color w:val="000000"/>
          <w:sz w:val="20"/>
          <w:szCs w:val="20"/>
        </w:rPr>
        <w:t xml:space="preserve">Lead the Enterprise Architecture and Engineering group that is focused on best practices, reusable architectures and the definition and adoption of Open Source platforms, and running the engineering for Portals, SOA, Web 2.0, Collaboration, Content Management and Mobile strategies. These include the migration from </w:t>
      </w:r>
      <w:r w:rsidRPr="00ED4A37">
        <w:rPr>
          <w:rFonts w:ascii="Times New Roman" w:hAnsi="Times New Roman" w:cs="Times New Roman"/>
          <w:b/>
          <w:color w:val="000000"/>
          <w:sz w:val="20"/>
          <w:szCs w:val="20"/>
        </w:rPr>
        <w:t>WebLogic</w:t>
      </w:r>
      <w:r w:rsidRPr="00A903F6">
        <w:rPr>
          <w:rFonts w:ascii="Times New Roman" w:hAnsi="Times New Roman" w:cs="Times New Roman"/>
          <w:color w:val="000000"/>
          <w:sz w:val="20"/>
          <w:szCs w:val="20"/>
        </w:rPr>
        <w:t xml:space="preserve"> to </w:t>
      </w:r>
      <w:r w:rsidRPr="00ED4A37">
        <w:rPr>
          <w:rFonts w:ascii="Times New Roman" w:hAnsi="Times New Roman" w:cs="Times New Roman"/>
          <w:b/>
          <w:color w:val="000000"/>
          <w:sz w:val="20"/>
          <w:szCs w:val="20"/>
        </w:rPr>
        <w:t>JBoss</w:t>
      </w:r>
      <w:r w:rsidRPr="00A903F6">
        <w:rPr>
          <w:rFonts w:ascii="Times New Roman" w:hAnsi="Times New Roman" w:cs="Times New Roman"/>
          <w:color w:val="000000"/>
          <w:sz w:val="20"/>
          <w:szCs w:val="20"/>
        </w:rPr>
        <w:t xml:space="preserve"> and Stellent to Alfresco. Participate in a Customer Advisory Board for Alfresco ECM.</w:t>
      </w:r>
    </w:p>
    <w:p w:rsidR="004070B3" w:rsidRPr="00342C08" w:rsidRDefault="004070B3" w:rsidP="004070B3">
      <w:pPr>
        <w:numPr>
          <w:ilvl w:val="0"/>
          <w:numId w:val="11"/>
        </w:numPr>
        <w:suppressAutoHyphens w:val="0"/>
        <w:spacing w:after="0" w:line="240" w:lineRule="auto"/>
        <w:rPr>
          <w:rFonts w:ascii="Times New Roman" w:hAnsi="Times New Roman" w:cs="Times New Roman"/>
          <w:color w:val="000000"/>
          <w:sz w:val="20"/>
          <w:szCs w:val="20"/>
        </w:rPr>
      </w:pPr>
      <w:r w:rsidRPr="00342C08">
        <w:rPr>
          <w:rFonts w:ascii="Times New Roman" w:hAnsi="Times New Roman" w:cs="Times New Roman"/>
          <w:color w:val="000000"/>
          <w:sz w:val="20"/>
          <w:szCs w:val="20"/>
        </w:rPr>
        <w:t xml:space="preserve">Led in designing the RESTful web service architecture with Flex as front end design and constructing with JQuery, HTML5, </w:t>
      </w:r>
      <w:r w:rsidR="00E3017E">
        <w:rPr>
          <w:rFonts w:ascii="Times New Roman" w:hAnsi="Times New Roman" w:cs="Times New Roman"/>
          <w:color w:val="000000"/>
          <w:sz w:val="20"/>
          <w:szCs w:val="20"/>
        </w:rPr>
        <w:t xml:space="preserve">and </w:t>
      </w:r>
      <w:r w:rsidRPr="00342C08">
        <w:rPr>
          <w:rFonts w:ascii="Times New Roman" w:hAnsi="Times New Roman" w:cs="Times New Roman"/>
          <w:color w:val="000000"/>
          <w:sz w:val="20"/>
          <w:szCs w:val="20"/>
        </w:rPr>
        <w:t>CSS3 using Spring Web MVC.</w:t>
      </w:r>
    </w:p>
    <w:p w:rsidR="004070B3" w:rsidRPr="00342C08" w:rsidRDefault="004070B3" w:rsidP="004070B3">
      <w:pPr>
        <w:numPr>
          <w:ilvl w:val="0"/>
          <w:numId w:val="11"/>
        </w:numPr>
        <w:suppressAutoHyphens w:val="0"/>
        <w:spacing w:after="0" w:line="240" w:lineRule="auto"/>
        <w:rPr>
          <w:rFonts w:ascii="Times New Roman" w:hAnsi="Times New Roman" w:cs="Times New Roman"/>
          <w:color w:val="000000"/>
          <w:sz w:val="20"/>
          <w:szCs w:val="20"/>
          <w:shd w:val="clear" w:color="auto" w:fill="FFFFFF"/>
        </w:rPr>
      </w:pPr>
      <w:r w:rsidRPr="00342C08">
        <w:rPr>
          <w:rFonts w:ascii="Times New Roman" w:hAnsi="Times New Roman" w:cs="Times New Roman"/>
          <w:color w:val="000000"/>
          <w:sz w:val="20"/>
          <w:szCs w:val="20"/>
          <w:shd w:val="clear" w:color="auto" w:fill="FFFFFF"/>
        </w:rPr>
        <w:t xml:space="preserve">Defined architecture </w:t>
      </w:r>
      <w:r w:rsidR="001B54A9">
        <w:rPr>
          <w:rFonts w:ascii="Times New Roman" w:hAnsi="Times New Roman" w:cs="Times New Roman"/>
          <w:color w:val="000000"/>
          <w:sz w:val="20"/>
          <w:szCs w:val="20"/>
          <w:shd w:val="clear" w:color="auto" w:fill="FFFFFF"/>
        </w:rPr>
        <w:t>API</w:t>
      </w:r>
      <w:r w:rsidRPr="00342C08">
        <w:rPr>
          <w:rFonts w:ascii="Times New Roman" w:hAnsi="Times New Roman" w:cs="Times New Roman"/>
          <w:color w:val="000000"/>
          <w:sz w:val="20"/>
          <w:szCs w:val="20"/>
          <w:shd w:val="clear" w:color="auto" w:fill="FFFFFF"/>
        </w:rPr>
        <w:t xml:space="preserve"> for </w:t>
      </w:r>
      <w:r w:rsidR="001B54A9">
        <w:rPr>
          <w:rFonts w:ascii="Times New Roman" w:hAnsi="Times New Roman" w:cs="Times New Roman"/>
          <w:color w:val="000000"/>
          <w:sz w:val="20"/>
          <w:szCs w:val="20"/>
          <w:shd w:val="clear" w:color="auto" w:fill="FFFFFF"/>
        </w:rPr>
        <w:t>End to End Automation framework using Sahi and Parasoft SOATest to test the complete end to end transaction for different layers</w:t>
      </w:r>
      <w:r w:rsidRPr="00342C08">
        <w:rPr>
          <w:rFonts w:ascii="Times New Roman" w:hAnsi="Times New Roman" w:cs="Times New Roman"/>
          <w:color w:val="000000"/>
          <w:sz w:val="20"/>
          <w:szCs w:val="20"/>
          <w:shd w:val="clear" w:color="auto" w:fill="FFFFFF"/>
        </w:rPr>
        <w:t>.</w:t>
      </w:r>
    </w:p>
    <w:p w:rsidR="004070B3" w:rsidRPr="00342C08" w:rsidRDefault="004070B3" w:rsidP="004070B3">
      <w:pPr>
        <w:suppressAutoHyphens w:val="0"/>
        <w:spacing w:after="0" w:line="240" w:lineRule="auto"/>
        <w:ind w:left="720"/>
        <w:rPr>
          <w:rFonts w:ascii="Times New Roman" w:hAnsi="Times New Roman" w:cs="Times New Roman"/>
          <w:color w:val="000000"/>
          <w:sz w:val="18"/>
          <w:szCs w:val="18"/>
        </w:rPr>
      </w:pPr>
    </w:p>
    <w:p w:rsidR="0014168E" w:rsidRDefault="00DA3EAE" w:rsidP="00960272">
      <w:pPr>
        <w:jc w:val="both"/>
        <w:rPr>
          <w:rFonts w:ascii="Arial" w:hAnsi="Arial" w:cs="Arial"/>
          <w:b/>
          <w:color w:val="0000FF"/>
          <w:sz w:val="21"/>
          <w:szCs w:val="20"/>
        </w:rPr>
      </w:pPr>
      <w:r>
        <w:rPr>
          <w:rFonts w:ascii="Times New Roman" w:hAnsi="Times New Roman" w:cs="Times New Roman"/>
          <w:b/>
          <w:bCs/>
          <w:sz w:val="18"/>
          <w:szCs w:val="18"/>
        </w:rPr>
        <w:t>Environment: Java 8</w:t>
      </w:r>
      <w:r w:rsidR="004070B3" w:rsidRPr="00920683">
        <w:rPr>
          <w:rFonts w:ascii="Times New Roman" w:hAnsi="Times New Roman" w:cs="Times New Roman"/>
          <w:b/>
          <w:bCs/>
          <w:sz w:val="18"/>
          <w:szCs w:val="18"/>
        </w:rPr>
        <w:t xml:space="preserve">, JMS, </w:t>
      </w:r>
      <w:r w:rsidR="002060F3">
        <w:rPr>
          <w:rFonts w:ascii="Times New Roman" w:hAnsi="Times New Roman" w:cs="Times New Roman"/>
          <w:b/>
          <w:bCs/>
          <w:sz w:val="18"/>
          <w:szCs w:val="18"/>
        </w:rPr>
        <w:t xml:space="preserve">Camel, Jboss Fuse, </w:t>
      </w:r>
      <w:r w:rsidR="00C3576B">
        <w:rPr>
          <w:rFonts w:ascii="Times New Roman" w:hAnsi="Times New Roman" w:cs="Times New Roman"/>
          <w:b/>
          <w:bCs/>
          <w:sz w:val="18"/>
          <w:szCs w:val="18"/>
        </w:rPr>
        <w:t xml:space="preserve">Cassandra, MongoDB, </w:t>
      </w:r>
      <w:r w:rsidR="00A14B54">
        <w:rPr>
          <w:rFonts w:ascii="Times New Roman" w:hAnsi="Times New Roman" w:cs="Times New Roman"/>
          <w:b/>
          <w:bCs/>
          <w:sz w:val="18"/>
          <w:szCs w:val="18"/>
        </w:rPr>
        <w:t xml:space="preserve">WOS2, </w:t>
      </w:r>
      <w:r w:rsidR="004070B3" w:rsidRPr="00920683">
        <w:rPr>
          <w:rFonts w:ascii="Times New Roman" w:hAnsi="Times New Roman" w:cs="Times New Roman"/>
          <w:b/>
          <w:bCs/>
          <w:sz w:val="18"/>
          <w:szCs w:val="18"/>
        </w:rPr>
        <w:t>Java, J2ee, Oracle 1</w:t>
      </w:r>
      <w:r w:rsidR="00152504">
        <w:rPr>
          <w:rFonts w:ascii="Times New Roman" w:hAnsi="Times New Roman" w:cs="Times New Roman"/>
          <w:b/>
          <w:bCs/>
          <w:sz w:val="18"/>
          <w:szCs w:val="18"/>
        </w:rPr>
        <w:t>1</w:t>
      </w:r>
      <w:r w:rsidR="004070B3" w:rsidRPr="00920683">
        <w:rPr>
          <w:rFonts w:ascii="Times New Roman" w:hAnsi="Times New Roman" w:cs="Times New Roman"/>
          <w:b/>
          <w:bCs/>
          <w:sz w:val="18"/>
          <w:szCs w:val="18"/>
        </w:rPr>
        <w:t xml:space="preserve">g SOA suite,  RESTful , AOP, spring MVC,  </w:t>
      </w:r>
      <w:r w:rsidR="00152504">
        <w:rPr>
          <w:rFonts w:ascii="Times New Roman" w:hAnsi="Times New Roman" w:cs="Times New Roman"/>
          <w:b/>
          <w:bCs/>
          <w:sz w:val="18"/>
          <w:szCs w:val="18"/>
        </w:rPr>
        <w:t xml:space="preserve">Spring boot, </w:t>
      </w:r>
      <w:r w:rsidR="004070B3" w:rsidRPr="00920683">
        <w:rPr>
          <w:rFonts w:ascii="Times New Roman" w:hAnsi="Times New Roman" w:cs="Times New Roman"/>
          <w:b/>
          <w:bCs/>
          <w:sz w:val="18"/>
          <w:szCs w:val="18"/>
        </w:rPr>
        <w:t>AJAX, Oracle 11g, HTML5, CSS3, Node.js,</w:t>
      </w:r>
      <w:r w:rsidR="004070B3">
        <w:rPr>
          <w:rFonts w:ascii="Times New Roman" w:hAnsi="Times New Roman" w:cs="Times New Roman"/>
          <w:b/>
          <w:bCs/>
          <w:sz w:val="18"/>
          <w:szCs w:val="18"/>
        </w:rPr>
        <w:t xml:space="preserve"> </w:t>
      </w:r>
      <w:r w:rsidR="004070B3" w:rsidRPr="00920683">
        <w:rPr>
          <w:rFonts w:ascii="Times New Roman" w:hAnsi="Times New Roman" w:cs="Times New Roman"/>
          <w:b/>
          <w:bCs/>
          <w:sz w:val="18"/>
          <w:szCs w:val="18"/>
        </w:rPr>
        <w:t xml:space="preserve">Bootstrap, </w:t>
      </w:r>
      <w:r w:rsidR="004070B3">
        <w:rPr>
          <w:rFonts w:ascii="Times New Roman" w:hAnsi="Times New Roman" w:cs="Times New Roman"/>
          <w:b/>
          <w:bCs/>
          <w:sz w:val="18"/>
          <w:szCs w:val="18"/>
        </w:rPr>
        <w:t xml:space="preserve">Mule ESB, SAML, </w:t>
      </w:r>
      <w:r w:rsidR="00A14B54">
        <w:rPr>
          <w:rFonts w:ascii="Times New Roman" w:hAnsi="Times New Roman" w:cs="Times New Roman"/>
          <w:b/>
          <w:bCs/>
          <w:sz w:val="18"/>
          <w:szCs w:val="18"/>
        </w:rPr>
        <w:t>WS-BPEL, Agile.</w:t>
      </w:r>
    </w:p>
    <w:tbl>
      <w:tblPr>
        <w:tblW w:w="0" w:type="auto"/>
        <w:tblInd w:w="108" w:type="dxa"/>
        <w:tblLayout w:type="fixed"/>
        <w:tblLook w:val="0000"/>
      </w:tblPr>
      <w:tblGrid>
        <w:gridCol w:w="10800"/>
      </w:tblGrid>
      <w:tr w:rsidR="00115F2F" w:rsidTr="00612DEF">
        <w:tc>
          <w:tcPr>
            <w:tcW w:w="10800" w:type="dxa"/>
            <w:tcBorders>
              <w:top w:val="single" w:sz="4" w:space="0" w:color="000000"/>
              <w:left w:val="single" w:sz="4" w:space="0" w:color="000000"/>
              <w:bottom w:val="single" w:sz="4" w:space="0" w:color="000000"/>
              <w:right w:val="single" w:sz="4" w:space="0" w:color="000000"/>
            </w:tcBorders>
            <w:shd w:val="clear" w:color="auto" w:fill="auto"/>
          </w:tcPr>
          <w:p w:rsidR="00612DEF" w:rsidRDefault="00612DEF" w:rsidP="0022198A">
            <w:pPr>
              <w:pStyle w:val="BodyText"/>
              <w:widowControl w:val="0"/>
              <w:snapToGrid w:val="0"/>
              <w:spacing w:after="60"/>
              <w:rPr>
                <w:b/>
                <w:color w:val="0000FF"/>
                <w:sz w:val="20"/>
                <w:szCs w:val="20"/>
              </w:rPr>
            </w:pPr>
            <w:r>
              <w:rPr>
                <w:b/>
                <w:color w:val="0000FF"/>
                <w:sz w:val="20"/>
                <w:szCs w:val="20"/>
              </w:rPr>
              <w:t>Wall Mart , Bentonville, AR</w:t>
            </w:r>
          </w:p>
          <w:p w:rsidR="00115F2F" w:rsidRPr="00612DEF" w:rsidRDefault="00D16627" w:rsidP="00346099">
            <w:pPr>
              <w:pStyle w:val="BodyText"/>
              <w:widowControl w:val="0"/>
              <w:snapToGrid w:val="0"/>
              <w:spacing w:after="60"/>
              <w:rPr>
                <w:b/>
                <w:color w:val="0000FF"/>
                <w:sz w:val="20"/>
                <w:szCs w:val="20"/>
              </w:rPr>
            </w:pPr>
            <w:r>
              <w:rPr>
                <w:b/>
                <w:color w:val="0000FF"/>
                <w:sz w:val="20"/>
                <w:szCs w:val="20"/>
              </w:rPr>
              <w:t xml:space="preserve">Role </w:t>
            </w:r>
            <w:r w:rsidR="0001606B">
              <w:rPr>
                <w:b/>
                <w:color w:val="0000FF"/>
                <w:sz w:val="20"/>
                <w:szCs w:val="20"/>
              </w:rPr>
              <w:t>–</w:t>
            </w:r>
            <w:r w:rsidR="0022198A">
              <w:rPr>
                <w:b/>
                <w:color w:val="0000FF"/>
                <w:sz w:val="20"/>
                <w:szCs w:val="20"/>
              </w:rPr>
              <w:t xml:space="preserve"> </w:t>
            </w:r>
            <w:r w:rsidR="00C63CF5">
              <w:rPr>
                <w:b/>
                <w:color w:val="0000FF"/>
                <w:sz w:val="20"/>
                <w:szCs w:val="20"/>
              </w:rPr>
              <w:t>Technical</w:t>
            </w:r>
            <w:r w:rsidR="0057080D">
              <w:rPr>
                <w:b/>
                <w:color w:val="0000FF"/>
                <w:sz w:val="20"/>
                <w:szCs w:val="20"/>
              </w:rPr>
              <w:t xml:space="preserve"> </w:t>
            </w:r>
            <w:r w:rsidR="00C911EC">
              <w:rPr>
                <w:b/>
                <w:color w:val="0000FF"/>
                <w:sz w:val="20"/>
                <w:szCs w:val="20"/>
              </w:rPr>
              <w:t>Lead</w:t>
            </w:r>
            <w:r w:rsidR="00612DEF">
              <w:rPr>
                <w:b/>
                <w:color w:val="0000FF"/>
                <w:sz w:val="20"/>
                <w:szCs w:val="20"/>
              </w:rPr>
              <w:t xml:space="preserve">                            </w:t>
            </w:r>
            <w:r w:rsidR="00115F2F" w:rsidRPr="00C3148E">
              <w:rPr>
                <w:b/>
                <w:color w:val="0000FF"/>
                <w:sz w:val="20"/>
                <w:szCs w:val="20"/>
              </w:rPr>
              <w:t xml:space="preserve">                                                                              </w:t>
            </w:r>
            <w:r>
              <w:rPr>
                <w:b/>
                <w:color w:val="0000FF"/>
                <w:sz w:val="20"/>
                <w:szCs w:val="20"/>
              </w:rPr>
              <w:t xml:space="preserve">             </w:t>
            </w:r>
            <w:r w:rsidR="00C305D5">
              <w:rPr>
                <w:b/>
                <w:color w:val="0000FF"/>
                <w:sz w:val="20"/>
                <w:szCs w:val="20"/>
              </w:rPr>
              <w:t xml:space="preserve">              </w:t>
            </w:r>
            <w:r>
              <w:rPr>
                <w:b/>
                <w:color w:val="0000FF"/>
                <w:sz w:val="20"/>
                <w:szCs w:val="20"/>
              </w:rPr>
              <w:t xml:space="preserve">           </w:t>
            </w:r>
            <w:r w:rsidR="00C3148E">
              <w:rPr>
                <w:b/>
                <w:color w:val="0000FF"/>
                <w:sz w:val="20"/>
                <w:szCs w:val="20"/>
              </w:rPr>
              <w:t xml:space="preserve"> </w:t>
            </w:r>
            <w:r w:rsidR="00342C08" w:rsidRPr="00C3148E">
              <w:rPr>
                <w:b/>
                <w:color w:val="0000FF"/>
                <w:sz w:val="20"/>
                <w:szCs w:val="20"/>
              </w:rPr>
              <w:t>May 2012</w:t>
            </w:r>
            <w:r w:rsidR="00115F2F" w:rsidRPr="00C3148E">
              <w:rPr>
                <w:b/>
                <w:color w:val="0000FF"/>
                <w:sz w:val="20"/>
                <w:szCs w:val="20"/>
              </w:rPr>
              <w:t xml:space="preserve"> –</w:t>
            </w:r>
            <w:r w:rsidR="006302AE">
              <w:rPr>
                <w:b/>
                <w:color w:val="0000FF"/>
                <w:sz w:val="20"/>
                <w:szCs w:val="20"/>
              </w:rPr>
              <w:t xml:space="preserve"> Jul 14</w:t>
            </w:r>
          </w:p>
        </w:tc>
      </w:tr>
    </w:tbl>
    <w:p w:rsidR="00115F2F" w:rsidRDefault="00602922">
      <w:pPr>
        <w:pStyle w:val="western"/>
        <w:spacing w:before="120" w:after="120"/>
        <w:jc w:val="both"/>
        <w:rPr>
          <w:color w:val="000000"/>
          <w:sz w:val="20"/>
          <w:szCs w:val="20"/>
        </w:rPr>
      </w:pPr>
      <w:r>
        <w:rPr>
          <w:b/>
          <w:bCs/>
          <w:sz w:val="20"/>
          <w:szCs w:val="20"/>
          <w:u w:val="single"/>
        </w:rPr>
        <w:t xml:space="preserve">Development - End to End </w:t>
      </w:r>
    </w:p>
    <w:p w:rsidR="00602922" w:rsidRPr="00602922" w:rsidRDefault="00711AF0" w:rsidP="00602922">
      <w:pPr>
        <w:rPr>
          <w:rFonts w:ascii="Times New Roman" w:hAnsi="Times New Roman" w:cs="Times New Roman"/>
          <w:sz w:val="20"/>
          <w:szCs w:val="20"/>
        </w:rPr>
      </w:pPr>
      <w:r>
        <w:rPr>
          <w:rFonts w:ascii="Times New Roman" w:hAnsi="Times New Roman" w:cs="Times New Roman"/>
          <w:sz w:val="20"/>
          <w:szCs w:val="20"/>
        </w:rPr>
        <w:t xml:space="preserve">Wal-Mart </w:t>
      </w:r>
      <w:r w:rsidR="00E3017E">
        <w:rPr>
          <w:rFonts w:ascii="Times New Roman" w:hAnsi="Times New Roman" w:cs="Times New Roman"/>
          <w:sz w:val="20"/>
          <w:szCs w:val="20"/>
        </w:rPr>
        <w:t>has</w:t>
      </w:r>
      <w:r>
        <w:rPr>
          <w:rFonts w:ascii="Times New Roman" w:hAnsi="Times New Roman" w:cs="Times New Roman"/>
          <w:sz w:val="20"/>
          <w:szCs w:val="20"/>
        </w:rPr>
        <w:t xml:space="preserve"> multiple divisions and departments needs Rich UI based big data high secured systems to support for internal and external users through retail link. </w:t>
      </w:r>
      <w:r w:rsidRPr="00602922">
        <w:rPr>
          <w:rFonts w:ascii="Times New Roman" w:hAnsi="Times New Roman" w:cs="Times New Roman"/>
          <w:sz w:val="20"/>
          <w:szCs w:val="20"/>
        </w:rPr>
        <w:t>D</w:t>
      </w:r>
      <w:r>
        <w:rPr>
          <w:rFonts w:ascii="Times New Roman" w:hAnsi="Times New Roman" w:cs="Times New Roman"/>
          <w:sz w:val="20"/>
          <w:szCs w:val="20"/>
        </w:rPr>
        <w:t>efined</w:t>
      </w:r>
      <w:r w:rsidR="00602922" w:rsidRPr="00602922">
        <w:rPr>
          <w:rFonts w:ascii="Times New Roman" w:hAnsi="Times New Roman" w:cs="Times New Roman"/>
          <w:sz w:val="20"/>
          <w:szCs w:val="20"/>
        </w:rPr>
        <w:t xml:space="preserve"> front end design with </w:t>
      </w:r>
      <w:r>
        <w:rPr>
          <w:rFonts w:ascii="Times New Roman" w:hAnsi="Times New Roman" w:cs="Times New Roman"/>
          <w:sz w:val="20"/>
          <w:szCs w:val="20"/>
        </w:rPr>
        <w:t xml:space="preserve">rich web3 technologies with </w:t>
      </w:r>
      <w:r w:rsidR="00602922" w:rsidRPr="00602922">
        <w:rPr>
          <w:rFonts w:ascii="Times New Roman" w:hAnsi="Times New Roman" w:cs="Times New Roman"/>
          <w:sz w:val="20"/>
          <w:szCs w:val="20"/>
        </w:rPr>
        <w:t xml:space="preserve">RESTful architecture road maps and </w:t>
      </w:r>
      <w:r w:rsidR="002A094F" w:rsidRPr="00602922">
        <w:rPr>
          <w:rFonts w:ascii="Times New Roman" w:hAnsi="Times New Roman" w:cs="Times New Roman"/>
          <w:sz w:val="20"/>
          <w:szCs w:val="20"/>
        </w:rPr>
        <w:t>multi-tier</w:t>
      </w:r>
      <w:r w:rsidR="00602922" w:rsidRPr="00602922">
        <w:rPr>
          <w:rFonts w:ascii="Times New Roman" w:hAnsi="Times New Roman" w:cs="Times New Roman"/>
          <w:sz w:val="20"/>
          <w:szCs w:val="20"/>
        </w:rPr>
        <w:t xml:space="preserve"> solution designing for web portal management using </w:t>
      </w:r>
      <w:r w:rsidR="00E3017E" w:rsidRPr="00602922">
        <w:rPr>
          <w:rFonts w:ascii="Times New Roman" w:hAnsi="Times New Roman" w:cs="Times New Roman"/>
          <w:sz w:val="20"/>
          <w:szCs w:val="20"/>
        </w:rPr>
        <w:t>spring</w:t>
      </w:r>
      <w:r>
        <w:rPr>
          <w:rFonts w:ascii="Times New Roman" w:hAnsi="Times New Roman" w:cs="Times New Roman"/>
          <w:sz w:val="20"/>
          <w:szCs w:val="20"/>
        </w:rPr>
        <w:t xml:space="preserve"> layers.</w:t>
      </w:r>
    </w:p>
    <w:p w:rsidR="00115F2F" w:rsidRDefault="00115F2F">
      <w:pPr>
        <w:shd w:val="clear" w:color="auto" w:fill="C0C0C0"/>
        <w:tabs>
          <w:tab w:val="left" w:pos="2040"/>
          <w:tab w:val="left" w:pos="5100"/>
          <w:tab w:val="right" w:pos="9180"/>
        </w:tabs>
        <w:spacing w:before="120" w:after="120" w:line="240" w:lineRule="auto"/>
        <w:jc w:val="both"/>
        <w:rPr>
          <w:bCs/>
          <w:sz w:val="20"/>
          <w:szCs w:val="20"/>
        </w:rPr>
      </w:pPr>
      <w:r>
        <w:rPr>
          <w:rFonts w:ascii="Times New Roman" w:hAnsi="Times New Roman" w:cs="Times New Roman"/>
          <w:b/>
          <w:bCs/>
          <w:color w:val="000000"/>
          <w:sz w:val="20"/>
          <w:szCs w:val="20"/>
          <w:u w:val="single"/>
        </w:rPr>
        <w:t>Responsibilities</w:t>
      </w:r>
      <w:r>
        <w:rPr>
          <w:rFonts w:ascii="Times New Roman" w:hAnsi="Times New Roman" w:cs="Times New Roman"/>
          <w:b/>
          <w:color w:val="000000"/>
          <w:sz w:val="20"/>
          <w:szCs w:val="20"/>
          <w:u w:val="single"/>
        </w:rPr>
        <w:t>:</w:t>
      </w:r>
    </w:p>
    <w:p w:rsidR="00342C08" w:rsidRDefault="00342C08" w:rsidP="00342C08">
      <w:pPr>
        <w:numPr>
          <w:ilvl w:val="0"/>
          <w:numId w:val="11"/>
        </w:numPr>
        <w:suppressAutoHyphens w:val="0"/>
        <w:spacing w:after="0" w:line="240" w:lineRule="auto"/>
        <w:rPr>
          <w:rFonts w:ascii="Times New Roman" w:hAnsi="Times New Roman" w:cs="Times New Roman"/>
          <w:color w:val="000000"/>
          <w:sz w:val="20"/>
          <w:szCs w:val="20"/>
        </w:rPr>
      </w:pPr>
      <w:r w:rsidRPr="00342C08">
        <w:rPr>
          <w:rFonts w:ascii="Times New Roman" w:hAnsi="Times New Roman" w:cs="Times New Roman"/>
          <w:color w:val="000000"/>
          <w:sz w:val="20"/>
          <w:szCs w:val="20"/>
        </w:rPr>
        <w:t>Led in defining the architecture across the full stack on a large, high-traffic Ruby on Rails applica</w:t>
      </w:r>
      <w:r w:rsidR="00AD6E2C">
        <w:rPr>
          <w:rFonts w:ascii="Times New Roman" w:hAnsi="Times New Roman" w:cs="Times New Roman"/>
          <w:color w:val="000000"/>
          <w:sz w:val="20"/>
          <w:szCs w:val="20"/>
        </w:rPr>
        <w:t>tion integrated with Media APIs using digital strategy and flex target.</w:t>
      </w:r>
      <w:r w:rsidRPr="00342C08">
        <w:rPr>
          <w:rFonts w:ascii="Times New Roman" w:hAnsi="Times New Roman" w:cs="Times New Roman"/>
          <w:color w:val="000000"/>
          <w:sz w:val="20"/>
          <w:szCs w:val="20"/>
        </w:rPr>
        <w:t xml:space="preserve"> </w:t>
      </w:r>
    </w:p>
    <w:p w:rsidR="008336F0" w:rsidRPr="00342C08" w:rsidRDefault="008336F0" w:rsidP="00342C08">
      <w:pPr>
        <w:numPr>
          <w:ilvl w:val="0"/>
          <w:numId w:val="11"/>
        </w:numPr>
        <w:suppressAutoHyphens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Led and mentored the team in refractor and implement the existing SOA infrastructure into functionally decoupled domain driven microservices approach to use AWS containers to scale as needed.</w:t>
      </w:r>
    </w:p>
    <w:p w:rsidR="00342C08" w:rsidRPr="00342C08" w:rsidRDefault="00342C08" w:rsidP="00342C08">
      <w:pPr>
        <w:numPr>
          <w:ilvl w:val="0"/>
          <w:numId w:val="11"/>
        </w:numPr>
        <w:suppressAutoHyphens w:val="0"/>
        <w:spacing w:after="0" w:line="240" w:lineRule="auto"/>
        <w:rPr>
          <w:rFonts w:ascii="Times New Roman" w:hAnsi="Times New Roman" w:cs="Times New Roman"/>
          <w:color w:val="000000"/>
          <w:sz w:val="20"/>
          <w:szCs w:val="20"/>
        </w:rPr>
      </w:pPr>
      <w:r w:rsidRPr="00342C08">
        <w:rPr>
          <w:rFonts w:ascii="Times New Roman" w:hAnsi="Times New Roman" w:cs="Times New Roman"/>
          <w:color w:val="000000"/>
          <w:sz w:val="20"/>
          <w:szCs w:val="20"/>
        </w:rPr>
        <w:t>Led and implemented broad new feature sets in the Rails backend, coded frontend functionality in JavaScript, Backbone.js, and Ember.js and implemented UX/UI with responsive HTML5/CSS.</w:t>
      </w:r>
    </w:p>
    <w:p w:rsidR="00342C08" w:rsidRPr="00342C08" w:rsidRDefault="00342C08" w:rsidP="00342C08">
      <w:pPr>
        <w:numPr>
          <w:ilvl w:val="0"/>
          <w:numId w:val="11"/>
        </w:numPr>
        <w:suppressAutoHyphens w:val="0"/>
        <w:spacing w:after="0" w:line="240" w:lineRule="auto"/>
        <w:rPr>
          <w:rFonts w:ascii="Times New Roman" w:hAnsi="Times New Roman" w:cs="Times New Roman"/>
          <w:color w:val="000000"/>
          <w:sz w:val="20"/>
          <w:szCs w:val="20"/>
        </w:rPr>
      </w:pPr>
      <w:r w:rsidRPr="00342C08">
        <w:rPr>
          <w:rFonts w:ascii="Times New Roman" w:hAnsi="Times New Roman" w:cs="Times New Roman"/>
          <w:color w:val="000000"/>
          <w:sz w:val="20"/>
          <w:szCs w:val="20"/>
        </w:rPr>
        <w:t xml:space="preserve">Led in designing the RESTful web service architecture with Flex as front end design and constructing with JQuery, HTML5, </w:t>
      </w:r>
      <w:r w:rsidR="00E3017E" w:rsidRPr="00342C08">
        <w:rPr>
          <w:rFonts w:ascii="Times New Roman" w:hAnsi="Times New Roman" w:cs="Times New Roman"/>
          <w:color w:val="000000"/>
          <w:sz w:val="20"/>
          <w:szCs w:val="20"/>
        </w:rPr>
        <w:t>and CSS3</w:t>
      </w:r>
      <w:r w:rsidRPr="00342C08">
        <w:rPr>
          <w:rFonts w:ascii="Times New Roman" w:hAnsi="Times New Roman" w:cs="Times New Roman"/>
          <w:color w:val="000000"/>
          <w:sz w:val="20"/>
          <w:szCs w:val="20"/>
        </w:rPr>
        <w:t xml:space="preserve"> using Spring Web MVC.</w:t>
      </w:r>
    </w:p>
    <w:p w:rsidR="00342C08" w:rsidRPr="00342C08" w:rsidRDefault="00342C08" w:rsidP="00342C08">
      <w:pPr>
        <w:numPr>
          <w:ilvl w:val="0"/>
          <w:numId w:val="11"/>
        </w:numPr>
        <w:suppressAutoHyphens w:val="0"/>
        <w:spacing w:after="0" w:line="240" w:lineRule="auto"/>
        <w:rPr>
          <w:rFonts w:ascii="Times New Roman" w:hAnsi="Times New Roman" w:cs="Times New Roman"/>
          <w:color w:val="000000"/>
          <w:sz w:val="20"/>
          <w:szCs w:val="20"/>
          <w:shd w:val="clear" w:color="auto" w:fill="FFFFFF"/>
        </w:rPr>
      </w:pPr>
      <w:r w:rsidRPr="00342C08">
        <w:rPr>
          <w:rFonts w:ascii="Times New Roman" w:hAnsi="Times New Roman" w:cs="Times New Roman"/>
          <w:color w:val="000000"/>
          <w:sz w:val="20"/>
          <w:szCs w:val="20"/>
          <w:shd w:val="clear" w:color="auto" w:fill="FFFFFF"/>
        </w:rPr>
        <w:t xml:space="preserve">Defined </w:t>
      </w:r>
      <w:r w:rsidR="00E3017E" w:rsidRPr="00342C08">
        <w:rPr>
          <w:rFonts w:ascii="Times New Roman" w:hAnsi="Times New Roman" w:cs="Times New Roman"/>
          <w:color w:val="000000"/>
          <w:sz w:val="20"/>
          <w:szCs w:val="20"/>
          <w:shd w:val="clear" w:color="auto" w:fill="FFFFFF"/>
        </w:rPr>
        <w:t>architecture with</w:t>
      </w:r>
      <w:r w:rsidRPr="00342C08">
        <w:rPr>
          <w:rFonts w:ascii="Times New Roman" w:hAnsi="Times New Roman" w:cs="Times New Roman"/>
          <w:color w:val="000000"/>
          <w:sz w:val="20"/>
          <w:szCs w:val="20"/>
          <w:shd w:val="clear" w:color="auto" w:fill="FFFFFF"/>
        </w:rPr>
        <w:t xml:space="preserve"> Ruby on Rails as a JSON API for Backbone.js on the frontend. Hand-rolled Rails user authentication service object, namespace API routes, nested JSON tinplating, Backbone models/collections with Backbone-relational.js.</w:t>
      </w:r>
    </w:p>
    <w:p w:rsidR="00342C08" w:rsidRPr="00342C08" w:rsidRDefault="00342C08" w:rsidP="00342C08">
      <w:pPr>
        <w:numPr>
          <w:ilvl w:val="0"/>
          <w:numId w:val="11"/>
        </w:numPr>
        <w:suppressAutoHyphens w:val="0"/>
        <w:spacing w:after="0" w:line="240" w:lineRule="auto"/>
        <w:rPr>
          <w:rFonts w:ascii="Times New Roman" w:hAnsi="Times New Roman" w:cs="Times New Roman"/>
          <w:color w:val="000000"/>
          <w:sz w:val="20"/>
          <w:szCs w:val="20"/>
        </w:rPr>
      </w:pPr>
      <w:r w:rsidRPr="00342C08">
        <w:rPr>
          <w:rFonts w:ascii="Times New Roman" w:hAnsi="Times New Roman" w:cs="Times New Roman"/>
          <w:color w:val="000000"/>
          <w:sz w:val="20"/>
          <w:szCs w:val="20"/>
        </w:rPr>
        <w:t>Led in designing and implementing system development life-cycles and workflows best practices for maintenance and enhancements for Legacy ASDA systems.</w:t>
      </w:r>
    </w:p>
    <w:p w:rsidR="00342C08" w:rsidRPr="00606372" w:rsidRDefault="00342C08" w:rsidP="00342C08">
      <w:pPr>
        <w:numPr>
          <w:ilvl w:val="0"/>
          <w:numId w:val="11"/>
        </w:numPr>
        <w:suppressAutoHyphens w:val="0"/>
        <w:spacing w:after="0" w:line="240" w:lineRule="auto"/>
        <w:rPr>
          <w:rFonts w:ascii="Times New Roman" w:hAnsi="Times New Roman" w:cs="Times New Roman"/>
          <w:color w:val="000000"/>
          <w:sz w:val="20"/>
          <w:szCs w:val="20"/>
        </w:rPr>
      </w:pPr>
      <w:r w:rsidRPr="00606372">
        <w:rPr>
          <w:rFonts w:ascii="Times New Roman" w:hAnsi="Times New Roman" w:cs="Times New Roman"/>
          <w:color w:val="000000"/>
          <w:sz w:val="20"/>
          <w:szCs w:val="20"/>
        </w:rPr>
        <w:t xml:space="preserve">Led and developed reusable and scalable RESTful web service solutions that fulfill business requirements in </w:t>
      </w:r>
      <w:proofErr w:type="gramStart"/>
      <w:r w:rsidRPr="00606372">
        <w:rPr>
          <w:rFonts w:ascii="Times New Roman" w:hAnsi="Times New Roman" w:cs="Times New Roman"/>
          <w:color w:val="000000"/>
          <w:sz w:val="20"/>
          <w:szCs w:val="20"/>
        </w:rPr>
        <w:t>a loose</w:t>
      </w:r>
      <w:proofErr w:type="gramEnd"/>
      <w:r w:rsidRPr="00606372">
        <w:rPr>
          <w:rFonts w:ascii="Times New Roman" w:hAnsi="Times New Roman" w:cs="Times New Roman"/>
          <w:color w:val="000000"/>
          <w:sz w:val="20"/>
          <w:szCs w:val="20"/>
        </w:rPr>
        <w:t xml:space="preserve"> coupled service oriented architecture.</w:t>
      </w:r>
    </w:p>
    <w:p w:rsidR="00606372" w:rsidRPr="00606372" w:rsidRDefault="00606372" w:rsidP="00606372">
      <w:pPr>
        <w:numPr>
          <w:ilvl w:val="0"/>
          <w:numId w:val="11"/>
        </w:numPr>
        <w:suppressAutoHyphens w:val="0"/>
        <w:spacing w:after="0" w:line="240" w:lineRule="auto"/>
        <w:rPr>
          <w:rFonts w:ascii="Times New Roman" w:hAnsi="Times New Roman" w:cs="Times New Roman"/>
          <w:color w:val="000000"/>
          <w:sz w:val="20"/>
          <w:szCs w:val="20"/>
        </w:rPr>
      </w:pPr>
      <w:r w:rsidRPr="00606372">
        <w:rPr>
          <w:rFonts w:ascii="Times New Roman" w:hAnsi="Times New Roman" w:cs="Times New Roman"/>
          <w:color w:val="000000"/>
          <w:sz w:val="20"/>
          <w:szCs w:val="20"/>
        </w:rPr>
        <w:t>Implemented new Apache Camel routes and extended existing Camel routes that provide end-to-end communications between the web services and other enterprise back end services. Routes were defined in both the Java DSL and the Camel/Spring XML based DSL. Beans used in these routes were a mixture of Java and Groovy source all compiled down to Java VM code</w:t>
      </w:r>
    </w:p>
    <w:p w:rsidR="00606372" w:rsidRPr="00606372" w:rsidRDefault="00606372" w:rsidP="00606372">
      <w:pPr>
        <w:numPr>
          <w:ilvl w:val="0"/>
          <w:numId w:val="11"/>
        </w:numPr>
        <w:suppressAutoHyphens w:val="0"/>
        <w:spacing w:after="0" w:line="240" w:lineRule="auto"/>
        <w:rPr>
          <w:rFonts w:ascii="Times New Roman" w:hAnsi="Times New Roman" w:cs="Times New Roman"/>
          <w:color w:val="000000"/>
          <w:sz w:val="20"/>
          <w:szCs w:val="20"/>
        </w:rPr>
      </w:pPr>
      <w:r w:rsidRPr="00606372">
        <w:rPr>
          <w:rFonts w:ascii="Times New Roman" w:hAnsi="Times New Roman" w:cs="Times New Roman"/>
          <w:color w:val="000000"/>
          <w:sz w:val="20"/>
          <w:szCs w:val="20"/>
        </w:rPr>
        <w:t xml:space="preserve">Implemented content based message router for incoming XML web service requests. The Camel based application routes content between multiple </w:t>
      </w:r>
      <w:proofErr w:type="gramStart"/>
      <w:r w:rsidRPr="00606372">
        <w:rPr>
          <w:rFonts w:ascii="Times New Roman" w:hAnsi="Times New Roman" w:cs="Times New Roman"/>
          <w:color w:val="000000"/>
          <w:sz w:val="20"/>
          <w:szCs w:val="20"/>
        </w:rPr>
        <w:t>application</w:t>
      </w:r>
      <w:proofErr w:type="gramEnd"/>
      <w:r w:rsidRPr="00606372">
        <w:rPr>
          <w:rFonts w:ascii="Times New Roman" w:hAnsi="Times New Roman" w:cs="Times New Roman"/>
          <w:color w:val="000000"/>
          <w:sz w:val="20"/>
          <w:szCs w:val="20"/>
        </w:rPr>
        <w:t xml:space="preserve"> servers based on values contained in a fixed number of required XML tags. In addition the application is responsible for enforcing a limited number of content rules such as xsd content validation, duplicate content id detection and rejection and URL Decoding.</w:t>
      </w:r>
    </w:p>
    <w:p w:rsidR="00342C08" w:rsidRPr="00342C08" w:rsidRDefault="00342C08" w:rsidP="00342C08">
      <w:pPr>
        <w:numPr>
          <w:ilvl w:val="0"/>
          <w:numId w:val="11"/>
        </w:numPr>
        <w:suppressAutoHyphens w:val="0"/>
        <w:spacing w:after="0" w:line="240" w:lineRule="auto"/>
        <w:rPr>
          <w:rFonts w:ascii="Times New Roman" w:hAnsi="Times New Roman" w:cs="Times New Roman"/>
          <w:color w:val="000000"/>
          <w:sz w:val="20"/>
          <w:szCs w:val="20"/>
        </w:rPr>
      </w:pPr>
      <w:r w:rsidRPr="00342C08">
        <w:rPr>
          <w:rFonts w:ascii="Times New Roman" w:hAnsi="Times New Roman" w:cs="Times New Roman"/>
          <w:color w:val="000000"/>
          <w:sz w:val="20"/>
          <w:szCs w:val="20"/>
        </w:rPr>
        <w:t xml:space="preserve">Designed and configured Mule integration </w:t>
      </w:r>
      <w:r w:rsidR="00E3017E" w:rsidRPr="00342C08">
        <w:rPr>
          <w:rFonts w:ascii="Times New Roman" w:hAnsi="Times New Roman" w:cs="Times New Roman"/>
          <w:color w:val="000000"/>
          <w:sz w:val="20"/>
          <w:szCs w:val="20"/>
        </w:rPr>
        <w:t>with JBPM</w:t>
      </w:r>
      <w:r w:rsidRPr="00342C08">
        <w:rPr>
          <w:rFonts w:ascii="Times New Roman" w:hAnsi="Times New Roman" w:cs="Times New Roman"/>
          <w:color w:val="000000"/>
          <w:sz w:val="20"/>
          <w:szCs w:val="20"/>
        </w:rPr>
        <w:t xml:space="preserve"> process engine for use in the implementation of Flow Control System of People.</w:t>
      </w:r>
    </w:p>
    <w:p w:rsidR="00342C08" w:rsidRPr="00342C08" w:rsidRDefault="00342C08" w:rsidP="00342C08">
      <w:pPr>
        <w:numPr>
          <w:ilvl w:val="0"/>
          <w:numId w:val="11"/>
        </w:numPr>
        <w:suppressAutoHyphens w:val="0"/>
        <w:spacing w:after="0" w:line="240" w:lineRule="auto"/>
        <w:rPr>
          <w:rFonts w:ascii="Times New Roman" w:hAnsi="Times New Roman" w:cs="Times New Roman"/>
          <w:color w:val="000000"/>
          <w:sz w:val="20"/>
          <w:szCs w:val="20"/>
        </w:rPr>
      </w:pPr>
      <w:r w:rsidRPr="00342C08">
        <w:rPr>
          <w:rFonts w:ascii="Times New Roman" w:hAnsi="Times New Roman" w:cs="Times New Roman"/>
          <w:color w:val="000000"/>
          <w:sz w:val="20"/>
          <w:szCs w:val="20"/>
        </w:rPr>
        <w:t xml:space="preserve">Led in design and implementing the high scale 3 tier architecture using front end as JQGrid, Jqery, JSON, Spring Web MVC, Node.js </w:t>
      </w:r>
      <w:r w:rsidR="0083795F">
        <w:rPr>
          <w:rFonts w:ascii="Times New Roman" w:hAnsi="Times New Roman" w:cs="Times New Roman"/>
          <w:color w:val="000000"/>
          <w:sz w:val="20"/>
          <w:szCs w:val="20"/>
        </w:rPr>
        <w:t>and Action S</w:t>
      </w:r>
      <w:r w:rsidRPr="00342C08">
        <w:rPr>
          <w:rFonts w:ascii="Times New Roman" w:hAnsi="Times New Roman" w:cs="Times New Roman"/>
          <w:color w:val="000000"/>
          <w:sz w:val="20"/>
          <w:szCs w:val="20"/>
        </w:rPr>
        <w:t>cripts.</w:t>
      </w:r>
    </w:p>
    <w:p w:rsidR="00342C08" w:rsidRPr="00342C08" w:rsidRDefault="00342C08" w:rsidP="00342C08">
      <w:pPr>
        <w:numPr>
          <w:ilvl w:val="0"/>
          <w:numId w:val="11"/>
        </w:numPr>
        <w:suppressAutoHyphens w:val="0"/>
        <w:spacing w:after="0" w:line="240" w:lineRule="auto"/>
        <w:rPr>
          <w:rFonts w:ascii="Times New Roman" w:hAnsi="Times New Roman" w:cs="Times New Roman"/>
          <w:color w:val="000000"/>
          <w:sz w:val="20"/>
          <w:szCs w:val="20"/>
          <w:shd w:val="clear" w:color="auto" w:fill="FFFFFF"/>
        </w:rPr>
      </w:pPr>
      <w:r w:rsidRPr="00342C08">
        <w:rPr>
          <w:rFonts w:ascii="Times New Roman" w:hAnsi="Times New Roman" w:cs="Times New Roman"/>
          <w:color w:val="000000"/>
          <w:sz w:val="20"/>
          <w:szCs w:val="20"/>
          <w:shd w:val="clear" w:color="auto" w:fill="FFFFFF"/>
        </w:rPr>
        <w:t xml:space="preserve">Designed data layers objects populating data using Node.js backbone.js, </w:t>
      </w:r>
      <w:r w:rsidRPr="00342C08">
        <w:rPr>
          <w:rFonts w:ascii="Times New Roman" w:hAnsi="Times New Roman" w:cs="Times New Roman"/>
          <w:color w:val="000000"/>
          <w:sz w:val="20"/>
          <w:szCs w:val="20"/>
        </w:rPr>
        <w:t>Jqery, Express.js, JSON</w:t>
      </w:r>
      <w:r w:rsidRPr="00342C08">
        <w:rPr>
          <w:rFonts w:ascii="Times New Roman" w:hAnsi="Times New Roman" w:cs="Times New Roman"/>
          <w:color w:val="000000"/>
          <w:sz w:val="20"/>
          <w:szCs w:val="20"/>
          <w:shd w:val="clear" w:color="auto" w:fill="FFFFFF"/>
        </w:rPr>
        <w:t xml:space="preserve"> and AJAX.</w:t>
      </w:r>
    </w:p>
    <w:p w:rsidR="00342C08" w:rsidRPr="00342C08" w:rsidRDefault="00342C08" w:rsidP="00342C08">
      <w:pPr>
        <w:numPr>
          <w:ilvl w:val="0"/>
          <w:numId w:val="11"/>
        </w:numPr>
        <w:suppressAutoHyphens w:val="0"/>
        <w:spacing w:after="0" w:line="240" w:lineRule="auto"/>
        <w:rPr>
          <w:rFonts w:ascii="Times New Roman" w:hAnsi="Times New Roman" w:cs="Times New Roman"/>
          <w:color w:val="000000"/>
          <w:sz w:val="20"/>
          <w:szCs w:val="20"/>
        </w:rPr>
      </w:pPr>
      <w:r w:rsidRPr="00342C08">
        <w:rPr>
          <w:rFonts w:ascii="Times New Roman" w:hAnsi="Times New Roman" w:cs="Times New Roman"/>
          <w:color w:val="000000"/>
          <w:sz w:val="20"/>
          <w:szCs w:val="20"/>
        </w:rPr>
        <w:t xml:space="preserve">Involved in building an image asset library using Knockout.js and Backbone.js as part of the same overall project. </w:t>
      </w:r>
    </w:p>
    <w:p w:rsidR="00342C08" w:rsidRPr="00342C08" w:rsidRDefault="00342C08" w:rsidP="00342C08">
      <w:pPr>
        <w:numPr>
          <w:ilvl w:val="0"/>
          <w:numId w:val="11"/>
        </w:numPr>
        <w:suppressAutoHyphens w:val="0"/>
        <w:spacing w:after="0" w:line="240" w:lineRule="auto"/>
        <w:rPr>
          <w:rFonts w:ascii="Times New Roman" w:hAnsi="Times New Roman" w:cs="Times New Roman"/>
          <w:color w:val="000000"/>
          <w:sz w:val="20"/>
          <w:szCs w:val="20"/>
        </w:rPr>
      </w:pPr>
      <w:r w:rsidRPr="00342C08">
        <w:rPr>
          <w:rFonts w:ascii="Times New Roman" w:hAnsi="Times New Roman" w:cs="Times New Roman"/>
          <w:color w:val="000000"/>
          <w:sz w:val="20"/>
          <w:szCs w:val="20"/>
          <w:shd w:val="clear" w:color="auto" w:fill="FFFFFF"/>
        </w:rPr>
        <w:t>Used Rational Build Forge and Rational Team Concert</w:t>
      </w:r>
      <w:r w:rsidRPr="00342C08">
        <w:rPr>
          <w:rStyle w:val="apple-converted-space"/>
          <w:rFonts w:ascii="Times New Roman" w:hAnsi="Times New Roman" w:cs="Times New Roman"/>
          <w:color w:val="000000"/>
          <w:sz w:val="20"/>
          <w:szCs w:val="20"/>
          <w:shd w:val="clear" w:color="auto" w:fill="FFFFFF"/>
        </w:rPr>
        <w:t> for project build and deployment.</w:t>
      </w:r>
    </w:p>
    <w:p w:rsidR="00342C08" w:rsidRPr="00342C08" w:rsidRDefault="00342C08" w:rsidP="00342C08">
      <w:pPr>
        <w:numPr>
          <w:ilvl w:val="0"/>
          <w:numId w:val="11"/>
        </w:numPr>
        <w:suppressAutoHyphens w:val="0"/>
        <w:spacing w:after="0" w:line="240" w:lineRule="auto"/>
        <w:rPr>
          <w:rFonts w:ascii="Times New Roman" w:hAnsi="Times New Roman" w:cs="Times New Roman"/>
          <w:color w:val="000000"/>
          <w:sz w:val="20"/>
          <w:szCs w:val="20"/>
        </w:rPr>
      </w:pPr>
      <w:r w:rsidRPr="00342C08">
        <w:rPr>
          <w:rFonts w:ascii="Times New Roman" w:hAnsi="Times New Roman" w:cs="Times New Roman"/>
          <w:color w:val="000000"/>
          <w:sz w:val="20"/>
          <w:szCs w:val="20"/>
        </w:rPr>
        <w:t>Developed </w:t>
      </w:r>
      <w:hyperlink r:id="rId7" w:history="1">
        <w:r w:rsidRPr="00342C08">
          <w:rPr>
            <w:rFonts w:ascii="Times New Roman" w:hAnsi="Times New Roman" w:cs="Times New Roman"/>
            <w:color w:val="000000"/>
            <w:sz w:val="20"/>
            <w:szCs w:val="20"/>
          </w:rPr>
          <w:t>Benchmark</w:t>
        </w:r>
      </w:hyperlink>
      <w:r w:rsidRPr="00342C08">
        <w:rPr>
          <w:rFonts w:ascii="Times New Roman" w:hAnsi="Times New Roman" w:cs="Times New Roman"/>
          <w:color w:val="000000"/>
          <w:sz w:val="20"/>
          <w:szCs w:val="20"/>
        </w:rPr>
        <w:t xml:space="preserve"> testing framework, a JavaScript performance testing toolkit for web and Node.js. Used node.js backend to handle the model synchronization integration with backbone.js.</w:t>
      </w:r>
    </w:p>
    <w:p w:rsidR="00342C08" w:rsidRPr="00342C08" w:rsidRDefault="00342C08" w:rsidP="00342C08">
      <w:pPr>
        <w:numPr>
          <w:ilvl w:val="0"/>
          <w:numId w:val="11"/>
        </w:numPr>
        <w:suppressAutoHyphens w:val="0"/>
        <w:spacing w:after="0" w:line="240" w:lineRule="auto"/>
        <w:rPr>
          <w:rStyle w:val="apple-converted-space"/>
          <w:rFonts w:ascii="Times New Roman" w:hAnsi="Times New Roman" w:cs="Times New Roman"/>
          <w:color w:val="000000"/>
          <w:sz w:val="20"/>
          <w:szCs w:val="20"/>
        </w:rPr>
      </w:pPr>
      <w:r w:rsidRPr="00342C08">
        <w:rPr>
          <w:rFonts w:ascii="Times New Roman" w:hAnsi="Times New Roman" w:cs="Times New Roman"/>
          <w:color w:val="000000"/>
          <w:sz w:val="20"/>
          <w:szCs w:val="20"/>
          <w:shd w:val="clear" w:color="auto" w:fill="FFFFFF"/>
        </w:rPr>
        <w:t xml:space="preserve">Implemented ETL on Hadoop and analytics for Hadoop stack and different bigdata tools, migration from different </w:t>
      </w:r>
      <w:r w:rsidR="00E3017E" w:rsidRPr="00342C08">
        <w:rPr>
          <w:rFonts w:ascii="Times New Roman" w:hAnsi="Times New Roman" w:cs="Times New Roman"/>
          <w:color w:val="000000"/>
          <w:sz w:val="20"/>
          <w:szCs w:val="20"/>
          <w:shd w:val="clear" w:color="auto" w:fill="FFFFFF"/>
        </w:rPr>
        <w:t>databases (i.e</w:t>
      </w:r>
      <w:r w:rsidRPr="00342C08">
        <w:rPr>
          <w:rFonts w:ascii="Times New Roman" w:hAnsi="Times New Roman" w:cs="Times New Roman"/>
          <w:color w:val="000000"/>
          <w:sz w:val="20"/>
          <w:szCs w:val="20"/>
          <w:shd w:val="clear" w:color="auto" w:fill="FFFFFF"/>
        </w:rPr>
        <w:t>. Oracle, MySQL) to Apache Hadoop.</w:t>
      </w:r>
      <w:r w:rsidRPr="00342C08">
        <w:rPr>
          <w:rStyle w:val="apple-converted-space"/>
          <w:rFonts w:ascii="Times New Roman" w:hAnsi="Times New Roman" w:cs="Times New Roman"/>
          <w:color w:val="000000"/>
          <w:sz w:val="20"/>
          <w:szCs w:val="20"/>
          <w:shd w:val="clear" w:color="auto" w:fill="FFFFFF"/>
        </w:rPr>
        <w:t> </w:t>
      </w:r>
    </w:p>
    <w:p w:rsidR="00342C08" w:rsidRPr="00C47A8C" w:rsidRDefault="00342C08" w:rsidP="00342C08">
      <w:pPr>
        <w:numPr>
          <w:ilvl w:val="0"/>
          <w:numId w:val="11"/>
        </w:numPr>
        <w:suppressAutoHyphens w:val="0"/>
        <w:spacing w:after="0" w:line="240" w:lineRule="auto"/>
        <w:rPr>
          <w:rFonts w:ascii="Times New Roman" w:hAnsi="Times New Roman" w:cs="Times New Roman"/>
          <w:color w:val="000000"/>
          <w:sz w:val="18"/>
          <w:szCs w:val="18"/>
        </w:rPr>
      </w:pPr>
      <w:r w:rsidRPr="00342C08">
        <w:rPr>
          <w:rFonts w:ascii="Times New Roman" w:hAnsi="Times New Roman" w:cs="Times New Roman"/>
          <w:color w:val="000000"/>
          <w:sz w:val="18"/>
          <w:szCs w:val="18"/>
        </w:rPr>
        <w:t xml:space="preserve"> </w:t>
      </w:r>
      <w:r w:rsidRPr="00385C66">
        <w:rPr>
          <w:rFonts w:ascii="Times New Roman" w:hAnsi="Times New Roman" w:cs="Times New Roman"/>
          <w:color w:val="000000"/>
          <w:sz w:val="20"/>
          <w:szCs w:val="20"/>
          <w:shd w:val="clear" w:color="auto" w:fill="FFFFFF"/>
        </w:rPr>
        <w:t>M</w:t>
      </w:r>
      <w:r w:rsidR="00C47A8C">
        <w:rPr>
          <w:rFonts w:ascii="Times New Roman" w:hAnsi="Times New Roman" w:cs="Times New Roman"/>
          <w:color w:val="000000"/>
          <w:sz w:val="20"/>
          <w:szCs w:val="20"/>
          <w:shd w:val="clear" w:color="auto" w:fill="FFFFFF"/>
        </w:rPr>
        <w:t xml:space="preserve">anaged Scrum meeting with multiple </w:t>
      </w:r>
      <w:r w:rsidRPr="00385C66">
        <w:rPr>
          <w:rFonts w:ascii="Times New Roman" w:hAnsi="Times New Roman" w:cs="Times New Roman"/>
          <w:color w:val="000000"/>
          <w:sz w:val="20"/>
          <w:szCs w:val="20"/>
          <w:shd w:val="clear" w:color="auto" w:fill="FFFFFF"/>
        </w:rPr>
        <w:t>teams and maintained burn down chart</w:t>
      </w:r>
      <w:r w:rsidR="00C47A8C">
        <w:rPr>
          <w:rFonts w:ascii="Times New Roman" w:hAnsi="Times New Roman" w:cs="Times New Roman"/>
          <w:color w:val="000000"/>
          <w:sz w:val="20"/>
          <w:szCs w:val="20"/>
          <w:shd w:val="clear" w:color="auto" w:fill="FFFFFF"/>
        </w:rPr>
        <w:t>.</w:t>
      </w:r>
    </w:p>
    <w:p w:rsidR="00C47A8C" w:rsidRPr="00C47A8C" w:rsidRDefault="00C47A8C" w:rsidP="00C47A8C">
      <w:pPr>
        <w:numPr>
          <w:ilvl w:val="0"/>
          <w:numId w:val="11"/>
        </w:numPr>
        <w:suppressAutoHyphens w:val="0"/>
        <w:spacing w:after="0" w:line="240" w:lineRule="auto"/>
        <w:rPr>
          <w:rFonts w:ascii="Times New Roman" w:hAnsi="Times New Roman" w:cs="Times New Roman"/>
          <w:color w:val="000000"/>
          <w:sz w:val="20"/>
          <w:szCs w:val="20"/>
          <w:shd w:val="clear" w:color="auto" w:fill="FFFFFF"/>
        </w:rPr>
      </w:pPr>
      <w:r w:rsidRPr="00C47A8C">
        <w:rPr>
          <w:rFonts w:ascii="Times New Roman" w:hAnsi="Times New Roman" w:cs="Times New Roman"/>
          <w:color w:val="000000"/>
          <w:sz w:val="20"/>
          <w:szCs w:val="20"/>
          <w:shd w:val="clear" w:color="auto" w:fill="FFFFFF"/>
        </w:rPr>
        <w:t xml:space="preserve">Responsible for complete project planning, SRCUM backlog creation and planning, </w:t>
      </w:r>
      <w:r w:rsidR="00C4777B">
        <w:rPr>
          <w:rFonts w:ascii="Times New Roman" w:hAnsi="Times New Roman" w:cs="Times New Roman"/>
          <w:color w:val="000000"/>
          <w:sz w:val="20"/>
          <w:szCs w:val="20"/>
          <w:shd w:val="clear" w:color="auto" w:fill="FFFFFF"/>
        </w:rPr>
        <w:t>and weekly</w:t>
      </w:r>
      <w:r w:rsidR="00C4777B" w:rsidRPr="00C47A8C">
        <w:rPr>
          <w:rFonts w:ascii="Times New Roman" w:hAnsi="Times New Roman" w:cs="Times New Roman"/>
          <w:color w:val="000000"/>
          <w:sz w:val="20"/>
          <w:szCs w:val="20"/>
          <w:shd w:val="clear" w:color="auto" w:fill="FFFFFF"/>
        </w:rPr>
        <w:t xml:space="preserve"> status</w:t>
      </w:r>
      <w:r w:rsidRPr="00C47A8C">
        <w:rPr>
          <w:rFonts w:ascii="Times New Roman" w:hAnsi="Times New Roman" w:cs="Times New Roman"/>
          <w:color w:val="000000"/>
          <w:sz w:val="20"/>
          <w:szCs w:val="20"/>
          <w:shd w:val="clear" w:color="auto" w:fill="FFFFFF"/>
        </w:rPr>
        <w:t xml:space="preserve"> reports</w:t>
      </w:r>
      <w:r w:rsidR="00C4777B">
        <w:rPr>
          <w:rFonts w:ascii="Times New Roman" w:hAnsi="Times New Roman" w:cs="Times New Roman"/>
          <w:color w:val="000000"/>
          <w:sz w:val="20"/>
          <w:szCs w:val="20"/>
          <w:shd w:val="clear" w:color="auto" w:fill="FFFFFF"/>
        </w:rPr>
        <w:t>.</w:t>
      </w:r>
    </w:p>
    <w:p w:rsidR="00920683" w:rsidRPr="00342C08" w:rsidRDefault="00920683" w:rsidP="00920683">
      <w:pPr>
        <w:suppressAutoHyphens w:val="0"/>
        <w:spacing w:after="0" w:line="240" w:lineRule="auto"/>
        <w:ind w:left="720"/>
        <w:rPr>
          <w:rFonts w:ascii="Times New Roman" w:hAnsi="Times New Roman" w:cs="Times New Roman"/>
          <w:color w:val="000000"/>
          <w:sz w:val="18"/>
          <w:szCs w:val="18"/>
        </w:rPr>
      </w:pPr>
    </w:p>
    <w:p w:rsidR="0014168E" w:rsidRDefault="008478A8" w:rsidP="00677E30">
      <w:pPr>
        <w:jc w:val="both"/>
        <w:rPr>
          <w:rFonts w:ascii="Times New Roman" w:hAnsi="Times New Roman" w:cs="Times New Roman"/>
          <w:b/>
          <w:bCs/>
          <w:sz w:val="18"/>
          <w:szCs w:val="18"/>
        </w:rPr>
      </w:pPr>
      <w:r>
        <w:rPr>
          <w:rFonts w:ascii="Times New Roman" w:hAnsi="Times New Roman" w:cs="Times New Roman"/>
          <w:b/>
          <w:bCs/>
          <w:sz w:val="18"/>
          <w:szCs w:val="18"/>
        </w:rPr>
        <w:t>Environment: Java 7</w:t>
      </w:r>
      <w:r w:rsidR="00152504">
        <w:rPr>
          <w:rFonts w:ascii="Times New Roman" w:hAnsi="Times New Roman" w:cs="Times New Roman"/>
          <w:b/>
          <w:bCs/>
          <w:sz w:val="18"/>
          <w:szCs w:val="18"/>
        </w:rPr>
        <w:t xml:space="preserve">, JMS, REST, </w:t>
      </w:r>
      <w:r w:rsidR="00115F2F" w:rsidRPr="00920683">
        <w:rPr>
          <w:rFonts w:ascii="Times New Roman" w:hAnsi="Times New Roman" w:cs="Times New Roman"/>
          <w:b/>
          <w:bCs/>
          <w:sz w:val="18"/>
          <w:szCs w:val="18"/>
        </w:rPr>
        <w:t xml:space="preserve">coherence (data grid), Maven, Team city, Jrockit, Google Protocol Buffer, </w:t>
      </w:r>
      <w:r w:rsidR="0037302D">
        <w:rPr>
          <w:rFonts w:ascii="Times New Roman" w:hAnsi="Times New Roman" w:cs="Times New Roman"/>
          <w:b/>
          <w:bCs/>
          <w:sz w:val="18"/>
          <w:szCs w:val="18"/>
        </w:rPr>
        <w:t>JMX</w:t>
      </w:r>
      <w:r w:rsidR="00EC1591" w:rsidRPr="00920683">
        <w:rPr>
          <w:rFonts w:ascii="Times New Roman" w:hAnsi="Times New Roman" w:cs="Times New Roman"/>
          <w:b/>
          <w:bCs/>
          <w:sz w:val="18"/>
          <w:szCs w:val="18"/>
        </w:rPr>
        <w:t xml:space="preserve">, </w:t>
      </w:r>
      <w:r w:rsidR="00115F2F" w:rsidRPr="00920683">
        <w:rPr>
          <w:rFonts w:ascii="Times New Roman" w:hAnsi="Times New Roman" w:cs="Times New Roman"/>
          <w:b/>
          <w:bCs/>
          <w:sz w:val="18"/>
          <w:szCs w:val="18"/>
        </w:rPr>
        <w:t xml:space="preserve">spring. </w:t>
      </w:r>
      <w:proofErr w:type="gramStart"/>
      <w:r w:rsidR="00115F2F" w:rsidRPr="00920683">
        <w:rPr>
          <w:rFonts w:ascii="Times New Roman" w:hAnsi="Times New Roman" w:cs="Times New Roman"/>
          <w:b/>
          <w:bCs/>
          <w:sz w:val="18"/>
          <w:szCs w:val="18"/>
        </w:rPr>
        <w:t>dojo</w:t>
      </w:r>
      <w:proofErr w:type="gramEnd"/>
      <w:r w:rsidR="00115F2F" w:rsidRPr="00920683">
        <w:rPr>
          <w:rFonts w:ascii="Times New Roman" w:hAnsi="Times New Roman" w:cs="Times New Roman"/>
          <w:b/>
          <w:bCs/>
          <w:sz w:val="18"/>
          <w:szCs w:val="18"/>
        </w:rPr>
        <w:t>.</w:t>
      </w:r>
      <w:r w:rsidR="00EC1591" w:rsidRPr="00920683">
        <w:rPr>
          <w:rFonts w:ascii="Times New Roman" w:hAnsi="Times New Roman" w:cs="Times New Roman"/>
          <w:b/>
          <w:bCs/>
          <w:sz w:val="18"/>
          <w:szCs w:val="18"/>
        </w:rPr>
        <w:t xml:space="preserve"> Java, J2ee, Oracle 10g SOA suite, JPA, RESTful , AOP, spring MVC,  jqGrid, JQuery, JAX-WS, AJAX, Oracle 11g, HTML5, CSS3, Node.js,</w:t>
      </w:r>
      <w:r w:rsidR="00920683">
        <w:rPr>
          <w:rFonts w:ascii="Times New Roman" w:hAnsi="Times New Roman" w:cs="Times New Roman"/>
          <w:b/>
          <w:bCs/>
          <w:sz w:val="18"/>
          <w:szCs w:val="18"/>
        </w:rPr>
        <w:t xml:space="preserve"> </w:t>
      </w:r>
      <w:r w:rsidR="00EC1591" w:rsidRPr="00920683">
        <w:rPr>
          <w:rFonts w:ascii="Times New Roman" w:hAnsi="Times New Roman" w:cs="Times New Roman"/>
          <w:b/>
          <w:bCs/>
          <w:sz w:val="18"/>
          <w:szCs w:val="18"/>
        </w:rPr>
        <w:t xml:space="preserve">Bootstrap, </w:t>
      </w:r>
      <w:r w:rsidR="00152504">
        <w:rPr>
          <w:rFonts w:ascii="Times New Roman" w:hAnsi="Times New Roman" w:cs="Times New Roman"/>
          <w:b/>
          <w:bCs/>
          <w:sz w:val="18"/>
          <w:szCs w:val="18"/>
        </w:rPr>
        <w:t xml:space="preserve">AngularJS, </w:t>
      </w:r>
      <w:r w:rsidR="00EC1591" w:rsidRPr="00920683">
        <w:rPr>
          <w:rFonts w:ascii="Times New Roman" w:hAnsi="Times New Roman" w:cs="Times New Roman"/>
          <w:b/>
          <w:bCs/>
          <w:sz w:val="18"/>
          <w:szCs w:val="18"/>
        </w:rPr>
        <w:t xml:space="preserve">LESS,  RAD , WSAD, Webshere </w:t>
      </w:r>
      <w:r w:rsidR="00920683">
        <w:rPr>
          <w:rFonts w:ascii="Times New Roman" w:hAnsi="Times New Roman" w:cs="Times New Roman"/>
          <w:b/>
          <w:bCs/>
          <w:sz w:val="18"/>
          <w:szCs w:val="18"/>
        </w:rPr>
        <w:t>S</w:t>
      </w:r>
      <w:r w:rsidR="00EC1591" w:rsidRPr="00920683">
        <w:rPr>
          <w:rFonts w:ascii="Times New Roman" w:hAnsi="Times New Roman" w:cs="Times New Roman"/>
          <w:b/>
          <w:bCs/>
          <w:sz w:val="18"/>
          <w:szCs w:val="18"/>
        </w:rPr>
        <w:t xml:space="preserve">erver, </w:t>
      </w:r>
      <w:r w:rsidR="00920683">
        <w:rPr>
          <w:rFonts w:ascii="Times New Roman" w:hAnsi="Times New Roman" w:cs="Times New Roman"/>
          <w:b/>
          <w:bCs/>
          <w:sz w:val="18"/>
          <w:szCs w:val="18"/>
        </w:rPr>
        <w:t xml:space="preserve">Mule ESB, SAML, </w:t>
      </w:r>
      <w:r w:rsidR="00EC1591" w:rsidRPr="00920683">
        <w:rPr>
          <w:rFonts w:ascii="Times New Roman" w:hAnsi="Times New Roman" w:cs="Times New Roman"/>
          <w:b/>
          <w:bCs/>
          <w:sz w:val="18"/>
          <w:szCs w:val="18"/>
        </w:rPr>
        <w:t>WS-BPEL, Agile, backbone</w:t>
      </w:r>
      <w:r w:rsidR="00152504">
        <w:rPr>
          <w:rFonts w:ascii="Times New Roman" w:hAnsi="Times New Roman" w:cs="Times New Roman"/>
          <w:b/>
          <w:bCs/>
          <w:sz w:val="18"/>
          <w:szCs w:val="18"/>
        </w:rPr>
        <w:t>.js</w:t>
      </w:r>
    </w:p>
    <w:tbl>
      <w:tblPr>
        <w:tblW w:w="0" w:type="auto"/>
        <w:tblInd w:w="108" w:type="dxa"/>
        <w:tblLayout w:type="fixed"/>
        <w:tblLook w:val="0000"/>
      </w:tblPr>
      <w:tblGrid>
        <w:gridCol w:w="10800"/>
      </w:tblGrid>
      <w:tr w:rsidR="00115F2F">
        <w:tc>
          <w:tcPr>
            <w:tcW w:w="10800" w:type="dxa"/>
            <w:tcBorders>
              <w:top w:val="single" w:sz="4" w:space="0" w:color="000000"/>
              <w:left w:val="single" w:sz="4" w:space="0" w:color="000000"/>
              <w:bottom w:val="single" w:sz="4" w:space="0" w:color="000000"/>
              <w:right w:val="single" w:sz="4" w:space="0" w:color="000000"/>
            </w:tcBorders>
            <w:shd w:val="clear" w:color="auto" w:fill="auto"/>
          </w:tcPr>
          <w:p w:rsidR="00F14326" w:rsidRDefault="00DE7BAF" w:rsidP="0024077E">
            <w:pPr>
              <w:pStyle w:val="BodyText"/>
              <w:widowControl w:val="0"/>
              <w:snapToGrid w:val="0"/>
              <w:spacing w:after="60"/>
              <w:rPr>
                <w:b/>
                <w:color w:val="0000FF"/>
                <w:sz w:val="20"/>
                <w:szCs w:val="20"/>
              </w:rPr>
            </w:pPr>
            <w:r w:rsidRPr="0024077E">
              <w:rPr>
                <w:b/>
                <w:color w:val="0000FF"/>
                <w:sz w:val="20"/>
                <w:szCs w:val="20"/>
              </w:rPr>
              <w:t xml:space="preserve">Technical </w:t>
            </w:r>
            <w:r>
              <w:rPr>
                <w:b/>
                <w:color w:val="0000FF"/>
                <w:sz w:val="20"/>
                <w:szCs w:val="20"/>
              </w:rPr>
              <w:t xml:space="preserve">Lead </w:t>
            </w:r>
            <w:r w:rsidR="00F14326">
              <w:rPr>
                <w:b/>
                <w:color w:val="0000FF"/>
                <w:sz w:val="20"/>
                <w:szCs w:val="20"/>
              </w:rPr>
              <w:t>– ITC Infotech</w:t>
            </w:r>
            <w:r w:rsidR="00FF25D0">
              <w:rPr>
                <w:b/>
                <w:color w:val="0000FF"/>
                <w:sz w:val="20"/>
                <w:szCs w:val="20"/>
              </w:rPr>
              <w:t>, London, UK</w:t>
            </w:r>
          </w:p>
          <w:p w:rsidR="00115F2F" w:rsidRDefault="00F14326" w:rsidP="0024077E">
            <w:pPr>
              <w:pStyle w:val="BodyText"/>
              <w:widowControl w:val="0"/>
              <w:snapToGrid w:val="0"/>
              <w:spacing w:after="60"/>
              <w:rPr>
                <w:b/>
                <w:bCs/>
                <w:sz w:val="20"/>
                <w:szCs w:val="20"/>
                <w:u w:val="single"/>
              </w:rPr>
            </w:pPr>
            <w:r>
              <w:rPr>
                <w:b/>
                <w:color w:val="0000FF"/>
                <w:sz w:val="20"/>
                <w:szCs w:val="20"/>
              </w:rPr>
              <w:t xml:space="preserve">Client - </w:t>
            </w:r>
            <w:r w:rsidR="00C400DD">
              <w:rPr>
                <w:b/>
                <w:color w:val="0000FF"/>
                <w:sz w:val="20"/>
                <w:szCs w:val="20"/>
              </w:rPr>
              <w:t xml:space="preserve">ASDA </w:t>
            </w:r>
            <w:r>
              <w:rPr>
                <w:b/>
                <w:color w:val="0000FF"/>
                <w:sz w:val="20"/>
                <w:szCs w:val="20"/>
              </w:rPr>
              <w:t xml:space="preserve">       </w:t>
            </w:r>
            <w:r w:rsidR="00115F2F" w:rsidRPr="0024077E">
              <w:rPr>
                <w:b/>
                <w:color w:val="0000FF"/>
                <w:sz w:val="20"/>
                <w:szCs w:val="20"/>
              </w:rPr>
              <w:t xml:space="preserve">                                                     </w:t>
            </w:r>
            <w:r w:rsidR="0024077E">
              <w:rPr>
                <w:b/>
                <w:color w:val="0000FF"/>
                <w:sz w:val="20"/>
                <w:szCs w:val="20"/>
              </w:rPr>
              <w:t xml:space="preserve">                                                       </w:t>
            </w:r>
            <w:r w:rsidR="00115F2F" w:rsidRPr="0024077E">
              <w:rPr>
                <w:b/>
                <w:color w:val="0000FF"/>
                <w:sz w:val="20"/>
                <w:szCs w:val="20"/>
              </w:rPr>
              <w:t xml:space="preserve">                 </w:t>
            </w:r>
            <w:r w:rsidR="00137B5F" w:rsidRPr="0024077E">
              <w:rPr>
                <w:b/>
                <w:color w:val="0000FF"/>
                <w:sz w:val="20"/>
                <w:szCs w:val="20"/>
              </w:rPr>
              <w:t xml:space="preserve">   </w:t>
            </w:r>
            <w:r w:rsidR="00115F2F" w:rsidRPr="0024077E">
              <w:rPr>
                <w:b/>
                <w:color w:val="0000FF"/>
                <w:sz w:val="20"/>
                <w:szCs w:val="20"/>
              </w:rPr>
              <w:t xml:space="preserve">  </w:t>
            </w:r>
            <w:r w:rsidR="008557A3" w:rsidRPr="0024077E">
              <w:rPr>
                <w:b/>
                <w:color w:val="0000FF"/>
                <w:sz w:val="20"/>
                <w:szCs w:val="20"/>
              </w:rPr>
              <w:t xml:space="preserve">       </w:t>
            </w:r>
            <w:r>
              <w:rPr>
                <w:b/>
                <w:color w:val="0000FF"/>
                <w:sz w:val="20"/>
                <w:szCs w:val="20"/>
              </w:rPr>
              <w:t xml:space="preserve">   </w:t>
            </w:r>
            <w:r w:rsidR="008557A3" w:rsidRPr="0024077E">
              <w:rPr>
                <w:b/>
                <w:color w:val="0000FF"/>
                <w:sz w:val="20"/>
                <w:szCs w:val="20"/>
              </w:rPr>
              <w:t xml:space="preserve"> </w:t>
            </w:r>
            <w:r w:rsidR="00115F2F" w:rsidRPr="0024077E">
              <w:rPr>
                <w:b/>
                <w:color w:val="0000FF"/>
                <w:sz w:val="20"/>
                <w:szCs w:val="20"/>
              </w:rPr>
              <w:t xml:space="preserve"> </w:t>
            </w:r>
            <w:r w:rsidR="008557A3" w:rsidRPr="0024077E">
              <w:rPr>
                <w:b/>
                <w:color w:val="0000FF"/>
                <w:sz w:val="20"/>
                <w:szCs w:val="20"/>
              </w:rPr>
              <w:t>Aug 2011 - May 2012</w:t>
            </w:r>
          </w:p>
        </w:tc>
      </w:tr>
    </w:tbl>
    <w:p w:rsidR="00115F2F" w:rsidRDefault="008557A3">
      <w:pPr>
        <w:pStyle w:val="western"/>
        <w:spacing w:before="120" w:after="120"/>
        <w:jc w:val="both"/>
        <w:rPr>
          <w:color w:val="000000"/>
          <w:sz w:val="20"/>
          <w:szCs w:val="20"/>
        </w:rPr>
      </w:pPr>
      <w:r w:rsidRPr="008557A3">
        <w:rPr>
          <w:b/>
          <w:bCs/>
          <w:sz w:val="20"/>
          <w:szCs w:val="20"/>
          <w:u w:val="single"/>
        </w:rPr>
        <w:t>Business Process integration</w:t>
      </w:r>
    </w:p>
    <w:p w:rsidR="00115F2F" w:rsidRDefault="00677E30">
      <w:pPr>
        <w:pStyle w:val="western"/>
        <w:spacing w:before="60" w:after="60"/>
        <w:jc w:val="both"/>
        <w:rPr>
          <w:b/>
          <w:bCs/>
          <w:color w:val="000000"/>
          <w:sz w:val="20"/>
          <w:szCs w:val="20"/>
          <w:u w:val="single"/>
        </w:rPr>
      </w:pPr>
      <w:r>
        <w:rPr>
          <w:color w:val="000000"/>
          <w:sz w:val="20"/>
          <w:szCs w:val="20"/>
        </w:rPr>
        <w:t>Business process defined and implemented with Mule tool allows corporate client and hedge funds to do cross product margining. The project migrated from legacy application over BPM platform while improving existing infrastructure including migrating from legacy cache to BPM. Using CEP event orchestration framework for orchestration and job control, migrated legacy java based ETL</w:t>
      </w:r>
    </w:p>
    <w:p w:rsidR="00115F2F" w:rsidRDefault="00115F2F" w:rsidP="002F1899">
      <w:pPr>
        <w:shd w:val="clear" w:color="auto" w:fill="C0C0C0"/>
        <w:tabs>
          <w:tab w:val="left" w:pos="2040"/>
          <w:tab w:val="left" w:pos="5100"/>
          <w:tab w:val="right" w:pos="9180"/>
        </w:tabs>
        <w:spacing w:before="120" w:after="120" w:line="240" w:lineRule="auto"/>
        <w:jc w:val="both"/>
        <w:rPr>
          <w:bCs/>
          <w:sz w:val="20"/>
          <w:szCs w:val="20"/>
        </w:rPr>
      </w:pPr>
      <w:r>
        <w:rPr>
          <w:b/>
          <w:bCs/>
          <w:color w:val="000000"/>
          <w:sz w:val="20"/>
          <w:szCs w:val="20"/>
          <w:u w:val="single"/>
        </w:rPr>
        <w:t>Responsibilities</w:t>
      </w:r>
      <w:r>
        <w:rPr>
          <w:color w:val="000000"/>
          <w:sz w:val="20"/>
          <w:szCs w:val="20"/>
          <w:u w:val="single"/>
        </w:rPr>
        <w:t>:</w:t>
      </w:r>
    </w:p>
    <w:p w:rsidR="00DB425B" w:rsidRPr="00DB425B" w:rsidRDefault="00DB425B" w:rsidP="00DB425B">
      <w:pPr>
        <w:numPr>
          <w:ilvl w:val="0"/>
          <w:numId w:val="11"/>
        </w:numPr>
        <w:suppressAutoHyphens w:val="0"/>
        <w:spacing w:after="0" w:line="240" w:lineRule="auto"/>
        <w:rPr>
          <w:rFonts w:ascii="Times New Roman" w:hAnsi="Times New Roman" w:cs="Times New Roman"/>
          <w:color w:val="000000"/>
          <w:sz w:val="20"/>
          <w:szCs w:val="20"/>
        </w:rPr>
      </w:pPr>
      <w:r w:rsidRPr="00DB425B">
        <w:rPr>
          <w:rFonts w:ascii="Times New Roman" w:hAnsi="Times New Roman" w:cs="Times New Roman"/>
          <w:color w:val="000000"/>
          <w:sz w:val="20"/>
          <w:szCs w:val="20"/>
        </w:rPr>
        <w:t xml:space="preserve">Defined </w:t>
      </w:r>
      <w:r w:rsidRPr="00DB425B">
        <w:rPr>
          <w:rFonts w:ascii="Times New Roman" w:hAnsi="Times New Roman" w:cs="Times New Roman"/>
          <w:color w:val="000000"/>
          <w:sz w:val="20"/>
          <w:szCs w:val="20"/>
          <w:shd w:val="clear" w:color="auto" w:fill="FFFFFF"/>
        </w:rPr>
        <w:t xml:space="preserve">and implemented scalable </w:t>
      </w:r>
      <w:r w:rsidRPr="00DB425B">
        <w:rPr>
          <w:rFonts w:ascii="Times New Roman" w:hAnsi="Times New Roman" w:cs="Times New Roman"/>
          <w:sz w:val="20"/>
          <w:szCs w:val="20"/>
        </w:rPr>
        <w:t xml:space="preserve">RESTful web service </w:t>
      </w:r>
      <w:r w:rsidRPr="00DB425B">
        <w:rPr>
          <w:rFonts w:ascii="Times New Roman" w:hAnsi="Times New Roman" w:cs="Times New Roman"/>
          <w:color w:val="000000"/>
          <w:sz w:val="20"/>
          <w:szCs w:val="20"/>
          <w:shd w:val="clear" w:color="auto" w:fill="FFFFFF"/>
        </w:rPr>
        <w:t>solutions that fulfill business requirements in a loose coupled service oriented architecture</w:t>
      </w:r>
      <w:r w:rsidRPr="00DB425B">
        <w:rPr>
          <w:rFonts w:ascii="Times New Roman" w:hAnsi="Times New Roman" w:cs="Times New Roman"/>
          <w:color w:val="000000"/>
          <w:sz w:val="20"/>
          <w:szCs w:val="20"/>
        </w:rPr>
        <w:t xml:space="preserve"> works across the full stack on a large, high-traffic Ruby on Rails application.</w:t>
      </w:r>
    </w:p>
    <w:p w:rsidR="00DB425B" w:rsidRPr="00DB425B" w:rsidRDefault="00DB425B" w:rsidP="00DB425B">
      <w:pPr>
        <w:numPr>
          <w:ilvl w:val="0"/>
          <w:numId w:val="11"/>
        </w:numPr>
        <w:suppressAutoHyphens w:val="0"/>
        <w:spacing w:after="0" w:line="240" w:lineRule="auto"/>
        <w:rPr>
          <w:rFonts w:ascii="Times New Roman" w:hAnsi="Times New Roman" w:cs="Times New Roman"/>
          <w:color w:val="000000"/>
          <w:sz w:val="20"/>
          <w:szCs w:val="20"/>
        </w:rPr>
      </w:pPr>
      <w:r w:rsidRPr="00DB425B">
        <w:rPr>
          <w:rFonts w:ascii="Times New Roman" w:hAnsi="Times New Roman" w:cs="Times New Roman"/>
          <w:color w:val="000000"/>
          <w:sz w:val="20"/>
          <w:szCs w:val="20"/>
        </w:rPr>
        <w:t>Led in design and implementing the high scale 3 tier architec</w:t>
      </w:r>
      <w:r>
        <w:rPr>
          <w:rFonts w:ascii="Times New Roman" w:hAnsi="Times New Roman" w:cs="Times New Roman"/>
          <w:color w:val="000000"/>
          <w:sz w:val="20"/>
          <w:szCs w:val="20"/>
        </w:rPr>
        <w:t>ture using front end as JQGrid, JQ</w:t>
      </w:r>
      <w:r w:rsidRPr="00DB425B">
        <w:rPr>
          <w:rFonts w:ascii="Times New Roman" w:hAnsi="Times New Roman" w:cs="Times New Roman"/>
          <w:color w:val="000000"/>
          <w:sz w:val="20"/>
          <w:szCs w:val="20"/>
        </w:rPr>
        <w:t>ery, JSON, Spring Web MVC, Node.js,</w:t>
      </w:r>
      <w:r w:rsidRPr="00DB425B">
        <w:rPr>
          <w:rFonts w:ascii="Times New Roman" w:hAnsi="Times New Roman" w:cs="Times New Roman"/>
          <w:color w:val="000000"/>
          <w:sz w:val="20"/>
          <w:szCs w:val="20"/>
          <w:shd w:val="clear" w:color="auto" w:fill="FFFFFF"/>
        </w:rPr>
        <w:t xml:space="preserve"> Mashups</w:t>
      </w:r>
      <w:r w:rsidRPr="00DB425B">
        <w:rPr>
          <w:rFonts w:ascii="Times New Roman" w:hAnsi="Times New Roman" w:cs="Times New Roman"/>
          <w:color w:val="000000"/>
          <w:sz w:val="20"/>
          <w:szCs w:val="20"/>
        </w:rPr>
        <w:t xml:space="preserve"> </w:t>
      </w:r>
      <w:r w:rsidR="00B272B9">
        <w:rPr>
          <w:rFonts w:ascii="Times New Roman" w:hAnsi="Times New Roman" w:cs="Times New Roman"/>
          <w:color w:val="000000"/>
          <w:sz w:val="20"/>
          <w:szCs w:val="20"/>
        </w:rPr>
        <w:t>and Action S</w:t>
      </w:r>
      <w:r w:rsidRPr="00DB425B">
        <w:rPr>
          <w:rFonts w:ascii="Times New Roman" w:hAnsi="Times New Roman" w:cs="Times New Roman"/>
          <w:color w:val="000000"/>
          <w:sz w:val="20"/>
          <w:szCs w:val="20"/>
        </w:rPr>
        <w:t>cripts.</w:t>
      </w:r>
    </w:p>
    <w:p w:rsidR="00DB425B" w:rsidRPr="00DB425B" w:rsidRDefault="00DB425B" w:rsidP="00DB425B">
      <w:pPr>
        <w:numPr>
          <w:ilvl w:val="0"/>
          <w:numId w:val="11"/>
        </w:numPr>
        <w:suppressAutoHyphens w:val="0"/>
        <w:spacing w:after="0" w:line="240" w:lineRule="auto"/>
        <w:rPr>
          <w:rFonts w:ascii="Times New Roman" w:hAnsi="Times New Roman" w:cs="Times New Roman"/>
          <w:color w:val="000000"/>
          <w:sz w:val="20"/>
          <w:szCs w:val="20"/>
        </w:rPr>
      </w:pPr>
      <w:r w:rsidRPr="00DB425B">
        <w:rPr>
          <w:rFonts w:ascii="Times New Roman" w:hAnsi="Times New Roman" w:cs="Times New Roman"/>
          <w:color w:val="000000"/>
          <w:sz w:val="20"/>
          <w:szCs w:val="20"/>
        </w:rPr>
        <w:t>Led in designing the definition of business process and work flow integration with Mule configuration.</w:t>
      </w:r>
    </w:p>
    <w:p w:rsidR="00DB425B" w:rsidRPr="00DB425B" w:rsidRDefault="00DB425B" w:rsidP="00DB425B">
      <w:pPr>
        <w:numPr>
          <w:ilvl w:val="0"/>
          <w:numId w:val="11"/>
        </w:numPr>
        <w:suppressAutoHyphens w:val="0"/>
        <w:spacing w:after="0" w:line="240" w:lineRule="auto"/>
        <w:rPr>
          <w:rFonts w:ascii="Times New Roman" w:hAnsi="Times New Roman" w:cs="Times New Roman"/>
          <w:color w:val="000000"/>
          <w:sz w:val="20"/>
          <w:szCs w:val="20"/>
        </w:rPr>
      </w:pPr>
      <w:r w:rsidRPr="00DB425B">
        <w:rPr>
          <w:rFonts w:ascii="Times New Roman" w:hAnsi="Times New Roman" w:cs="Times New Roman"/>
          <w:sz w:val="20"/>
          <w:szCs w:val="20"/>
        </w:rPr>
        <w:t>Designed TIBCO messaging integration using web services.</w:t>
      </w:r>
    </w:p>
    <w:p w:rsidR="00DB425B" w:rsidRPr="00DB425B" w:rsidRDefault="00DB425B" w:rsidP="00DB425B">
      <w:pPr>
        <w:numPr>
          <w:ilvl w:val="0"/>
          <w:numId w:val="11"/>
        </w:numPr>
        <w:suppressAutoHyphens w:val="0"/>
        <w:spacing w:after="0" w:line="240" w:lineRule="auto"/>
        <w:rPr>
          <w:rFonts w:ascii="Times New Roman" w:hAnsi="Times New Roman" w:cs="Times New Roman"/>
          <w:color w:val="000000"/>
          <w:sz w:val="20"/>
          <w:szCs w:val="20"/>
        </w:rPr>
      </w:pPr>
      <w:r w:rsidRPr="00DB425B">
        <w:rPr>
          <w:rFonts w:ascii="Times New Roman" w:hAnsi="Times New Roman" w:cs="Times New Roman"/>
          <w:color w:val="000000"/>
          <w:sz w:val="20"/>
          <w:szCs w:val="20"/>
        </w:rPr>
        <w:t xml:space="preserve">Designed and configured Mule integration </w:t>
      </w:r>
      <w:r w:rsidR="00E3017E" w:rsidRPr="00DB425B">
        <w:rPr>
          <w:rFonts w:ascii="Times New Roman" w:hAnsi="Times New Roman" w:cs="Times New Roman"/>
          <w:color w:val="000000"/>
          <w:sz w:val="20"/>
          <w:szCs w:val="20"/>
        </w:rPr>
        <w:t>with JBPM</w:t>
      </w:r>
      <w:r w:rsidRPr="00DB425B">
        <w:rPr>
          <w:rFonts w:ascii="Times New Roman" w:hAnsi="Times New Roman" w:cs="Times New Roman"/>
          <w:color w:val="000000"/>
          <w:sz w:val="20"/>
          <w:szCs w:val="20"/>
        </w:rPr>
        <w:t xml:space="preserve"> process engine for use in the implementation of Flow Control System of People.</w:t>
      </w:r>
    </w:p>
    <w:p w:rsidR="00DB425B" w:rsidRPr="00DB425B" w:rsidRDefault="00DB425B" w:rsidP="00DB425B">
      <w:pPr>
        <w:numPr>
          <w:ilvl w:val="0"/>
          <w:numId w:val="11"/>
        </w:numPr>
        <w:suppressAutoHyphens w:val="0"/>
        <w:spacing w:after="0" w:line="240" w:lineRule="auto"/>
        <w:rPr>
          <w:rFonts w:ascii="Times New Roman" w:hAnsi="Times New Roman" w:cs="Times New Roman"/>
          <w:color w:val="000000"/>
          <w:sz w:val="20"/>
          <w:szCs w:val="20"/>
        </w:rPr>
      </w:pPr>
      <w:r w:rsidRPr="00DB425B">
        <w:rPr>
          <w:rFonts w:ascii="Times New Roman" w:hAnsi="Times New Roman" w:cs="Times New Roman"/>
          <w:color w:val="000000"/>
          <w:sz w:val="20"/>
          <w:szCs w:val="20"/>
        </w:rPr>
        <w:t>Led in design and implementing the high scale 3 tier architec</w:t>
      </w:r>
      <w:r w:rsidR="00AB408B">
        <w:rPr>
          <w:rFonts w:ascii="Times New Roman" w:hAnsi="Times New Roman" w:cs="Times New Roman"/>
          <w:color w:val="000000"/>
          <w:sz w:val="20"/>
          <w:szCs w:val="20"/>
        </w:rPr>
        <w:t xml:space="preserve">ture using front end as JQGrid, </w:t>
      </w:r>
      <w:r w:rsidRPr="00DB425B">
        <w:rPr>
          <w:rFonts w:ascii="Times New Roman" w:hAnsi="Times New Roman" w:cs="Times New Roman"/>
          <w:color w:val="000000"/>
          <w:sz w:val="20"/>
          <w:szCs w:val="20"/>
        </w:rPr>
        <w:t>Spring Web MVC and action scripts.</w:t>
      </w:r>
    </w:p>
    <w:p w:rsidR="00DB425B" w:rsidRPr="00DB425B" w:rsidRDefault="00DB425B" w:rsidP="00DB425B">
      <w:pPr>
        <w:numPr>
          <w:ilvl w:val="0"/>
          <w:numId w:val="11"/>
        </w:numPr>
        <w:suppressAutoHyphens w:val="0"/>
        <w:spacing w:after="0" w:line="240" w:lineRule="auto"/>
        <w:rPr>
          <w:rFonts w:ascii="Times New Roman" w:hAnsi="Times New Roman" w:cs="Times New Roman"/>
          <w:color w:val="000000"/>
          <w:sz w:val="20"/>
          <w:szCs w:val="20"/>
        </w:rPr>
      </w:pPr>
      <w:r w:rsidRPr="00DB425B">
        <w:rPr>
          <w:rFonts w:ascii="Times New Roman" w:hAnsi="Times New Roman" w:cs="Times New Roman"/>
          <w:color w:val="000000"/>
          <w:sz w:val="20"/>
          <w:szCs w:val="20"/>
        </w:rPr>
        <w:t>Designed and Integrated reports with operational workflows by embedding Adobe Flex</w:t>
      </w:r>
      <w:r>
        <w:rPr>
          <w:rFonts w:ascii="Times New Roman" w:hAnsi="Times New Roman" w:cs="Times New Roman"/>
          <w:color w:val="000000"/>
          <w:sz w:val="20"/>
          <w:szCs w:val="20"/>
        </w:rPr>
        <w:t xml:space="preserve"> </w:t>
      </w:r>
      <w:r w:rsidRPr="00DB425B">
        <w:rPr>
          <w:rFonts w:ascii="Times New Roman" w:hAnsi="Times New Roman" w:cs="Times New Roman"/>
          <w:color w:val="000000"/>
          <w:sz w:val="20"/>
          <w:szCs w:val="20"/>
        </w:rPr>
        <w:t>(SWF) applications into custom reports.</w:t>
      </w:r>
    </w:p>
    <w:p w:rsidR="00DB425B" w:rsidRPr="00DB425B" w:rsidRDefault="00DB425B" w:rsidP="00DB425B">
      <w:pPr>
        <w:numPr>
          <w:ilvl w:val="0"/>
          <w:numId w:val="11"/>
        </w:numPr>
        <w:suppressAutoHyphens w:val="0"/>
        <w:spacing w:after="0" w:line="240" w:lineRule="auto"/>
        <w:rPr>
          <w:rFonts w:ascii="Times New Roman" w:hAnsi="Times New Roman" w:cs="Times New Roman"/>
          <w:color w:val="000000"/>
          <w:sz w:val="20"/>
          <w:szCs w:val="20"/>
        </w:rPr>
      </w:pPr>
      <w:r w:rsidRPr="00DB425B">
        <w:rPr>
          <w:rFonts w:ascii="Times New Roman" w:hAnsi="Times New Roman" w:cs="Times New Roman"/>
          <w:color w:val="000000"/>
          <w:sz w:val="20"/>
          <w:szCs w:val="20"/>
        </w:rPr>
        <w:t xml:space="preserve"> Led in Integrating with Data and Messaging using Flex 4 and Live</w:t>
      </w:r>
      <w:r>
        <w:rPr>
          <w:rFonts w:ascii="Times New Roman" w:hAnsi="Times New Roman" w:cs="Times New Roman"/>
          <w:color w:val="000000"/>
          <w:sz w:val="20"/>
          <w:szCs w:val="20"/>
        </w:rPr>
        <w:t xml:space="preserve"> </w:t>
      </w:r>
      <w:r w:rsidRPr="00DB425B">
        <w:rPr>
          <w:rFonts w:ascii="Times New Roman" w:hAnsi="Times New Roman" w:cs="Times New Roman"/>
          <w:color w:val="000000"/>
          <w:sz w:val="20"/>
          <w:szCs w:val="20"/>
        </w:rPr>
        <w:t>Cycle Data Services.</w:t>
      </w:r>
    </w:p>
    <w:p w:rsidR="00DB425B" w:rsidRPr="00DB425B" w:rsidRDefault="00DB425B" w:rsidP="00DB425B">
      <w:pPr>
        <w:numPr>
          <w:ilvl w:val="0"/>
          <w:numId w:val="11"/>
        </w:numPr>
        <w:suppressAutoHyphens w:val="0"/>
        <w:spacing w:after="0" w:line="240" w:lineRule="auto"/>
        <w:rPr>
          <w:rFonts w:ascii="Times New Roman" w:hAnsi="Times New Roman" w:cs="Times New Roman"/>
          <w:color w:val="000000"/>
          <w:sz w:val="20"/>
          <w:szCs w:val="20"/>
        </w:rPr>
      </w:pPr>
      <w:r w:rsidRPr="00DB425B">
        <w:rPr>
          <w:rFonts w:ascii="Times New Roman" w:hAnsi="Times New Roman" w:cs="Times New Roman"/>
          <w:color w:val="000000"/>
          <w:sz w:val="20"/>
          <w:szCs w:val="20"/>
        </w:rPr>
        <w:t>Participated in project execution and release planning in RUP for the team to encourage individual participation of each developer towards project milestone deliverables.</w:t>
      </w:r>
    </w:p>
    <w:p w:rsidR="00DB425B" w:rsidRDefault="00DB425B" w:rsidP="00DB425B">
      <w:pPr>
        <w:numPr>
          <w:ilvl w:val="0"/>
          <w:numId w:val="11"/>
        </w:numPr>
        <w:suppressAutoHyphens w:val="0"/>
        <w:spacing w:after="0" w:line="240" w:lineRule="auto"/>
        <w:rPr>
          <w:rFonts w:ascii="Times New Roman" w:hAnsi="Times New Roman" w:cs="Times New Roman"/>
          <w:color w:val="000000"/>
          <w:sz w:val="20"/>
          <w:szCs w:val="20"/>
        </w:rPr>
      </w:pPr>
      <w:r w:rsidRPr="00DB425B">
        <w:rPr>
          <w:rFonts w:ascii="Times New Roman" w:hAnsi="Times New Roman" w:cs="Times New Roman"/>
          <w:color w:val="000000"/>
          <w:sz w:val="20"/>
          <w:szCs w:val="20"/>
        </w:rPr>
        <w:t>Worked with Big Data and Hadoop File System (HDFS).</w:t>
      </w:r>
      <w:r w:rsidRPr="00DB425B">
        <w:rPr>
          <w:rFonts w:ascii="Times New Roman" w:hAnsi="Times New Roman" w:cs="Times New Roman"/>
          <w:sz w:val="20"/>
          <w:szCs w:val="20"/>
        </w:rPr>
        <w:t> </w:t>
      </w:r>
      <w:r w:rsidRPr="00DB425B">
        <w:rPr>
          <w:rFonts w:ascii="Times New Roman" w:hAnsi="Times New Roman" w:cs="Times New Roman"/>
          <w:color w:val="000000"/>
          <w:sz w:val="20"/>
          <w:szCs w:val="20"/>
        </w:rPr>
        <w:t xml:space="preserve"> </w:t>
      </w:r>
    </w:p>
    <w:p w:rsidR="00B30115" w:rsidRPr="00DB425B" w:rsidRDefault="00B30115" w:rsidP="00B30115">
      <w:pPr>
        <w:suppressAutoHyphens w:val="0"/>
        <w:spacing w:after="0" w:line="240" w:lineRule="auto"/>
        <w:ind w:left="720"/>
        <w:rPr>
          <w:rFonts w:ascii="Times New Roman" w:hAnsi="Times New Roman" w:cs="Times New Roman"/>
          <w:color w:val="000000"/>
          <w:sz w:val="20"/>
          <w:szCs w:val="20"/>
        </w:rPr>
      </w:pPr>
    </w:p>
    <w:p w:rsidR="008557A3" w:rsidRDefault="00115F2F" w:rsidP="0014168E">
      <w:pPr>
        <w:pStyle w:val="yiv4335185009msonormal"/>
        <w:shd w:val="clear" w:color="auto" w:fill="FFFFFF"/>
        <w:spacing w:before="0" w:beforeAutospacing="0" w:after="0" w:afterAutospacing="0"/>
        <w:jc w:val="both"/>
        <w:rPr>
          <w:b/>
          <w:bCs/>
          <w:sz w:val="20"/>
          <w:szCs w:val="20"/>
        </w:rPr>
      </w:pPr>
      <w:r>
        <w:rPr>
          <w:b/>
          <w:bCs/>
          <w:sz w:val="20"/>
          <w:szCs w:val="20"/>
        </w:rPr>
        <w:t>Environment: Java 6, JMS, Tibco EMS, Linux, E</w:t>
      </w:r>
      <w:r w:rsidR="00397F83">
        <w:rPr>
          <w:b/>
          <w:bCs/>
          <w:sz w:val="20"/>
          <w:szCs w:val="20"/>
        </w:rPr>
        <w:t>xadata,</w:t>
      </w:r>
      <w:r>
        <w:rPr>
          <w:b/>
          <w:bCs/>
          <w:sz w:val="20"/>
          <w:szCs w:val="20"/>
        </w:rPr>
        <w:t xml:space="preserve"> Oracle coherence, Times Ten, AbInitio, Gemfire,R statistical software, AutoSys, NoSQL Databases</w:t>
      </w:r>
      <w:r w:rsidR="00B30115">
        <w:rPr>
          <w:b/>
          <w:bCs/>
          <w:sz w:val="20"/>
          <w:szCs w:val="20"/>
        </w:rPr>
        <w:t xml:space="preserve"> </w:t>
      </w:r>
      <w:r w:rsidR="00B30115" w:rsidRPr="00B30115">
        <w:rPr>
          <w:b/>
          <w:bCs/>
          <w:sz w:val="20"/>
          <w:szCs w:val="20"/>
        </w:rPr>
        <w:t>Java, J2ee, JPA, Hibernate3, iBatis, spring 3, JBPM, Agile, Mule, JSON, JQuery,</w:t>
      </w:r>
      <w:r w:rsidR="00B30115">
        <w:rPr>
          <w:b/>
          <w:bCs/>
          <w:sz w:val="20"/>
          <w:szCs w:val="20"/>
        </w:rPr>
        <w:t xml:space="preserve"> </w:t>
      </w:r>
      <w:r w:rsidR="00B30115" w:rsidRPr="00B30115">
        <w:rPr>
          <w:b/>
          <w:bCs/>
          <w:sz w:val="20"/>
          <w:szCs w:val="20"/>
        </w:rPr>
        <w:t>JavaScript, Backbone.js, Ember.js, Jasmine, Spring Web MVC, HTML,</w:t>
      </w:r>
      <w:r w:rsidR="00B30115">
        <w:rPr>
          <w:b/>
          <w:bCs/>
          <w:sz w:val="20"/>
          <w:szCs w:val="20"/>
        </w:rPr>
        <w:t xml:space="preserve"> </w:t>
      </w:r>
      <w:r w:rsidR="00B30115" w:rsidRPr="00B30115">
        <w:rPr>
          <w:b/>
          <w:bCs/>
          <w:sz w:val="20"/>
          <w:szCs w:val="20"/>
        </w:rPr>
        <w:t>CSS, Node.js, Bootstrap, LESS, WS-BPEL, Mashups</w:t>
      </w:r>
      <w:r w:rsidR="00B30115" w:rsidRPr="00B30115">
        <w:rPr>
          <w:b/>
          <w:bCs/>
        </w:rPr>
        <w:t xml:space="preserve">, </w:t>
      </w:r>
      <w:r w:rsidR="00B30115" w:rsidRPr="00B30115">
        <w:rPr>
          <w:b/>
          <w:bCs/>
          <w:sz w:val="20"/>
          <w:szCs w:val="20"/>
        </w:rPr>
        <w:t>backbone.js,  and RESTFul</w:t>
      </w:r>
      <w:r w:rsidR="00AB408B">
        <w:rPr>
          <w:b/>
          <w:bCs/>
          <w:sz w:val="20"/>
          <w:szCs w:val="20"/>
        </w:rPr>
        <w:t>.</w:t>
      </w:r>
    </w:p>
    <w:p w:rsidR="0014168E" w:rsidRDefault="0014168E" w:rsidP="0014168E">
      <w:pPr>
        <w:pStyle w:val="yiv4335185009msonormal"/>
        <w:shd w:val="clear" w:color="auto" w:fill="FFFFFF"/>
        <w:spacing w:before="0" w:beforeAutospacing="0" w:after="0" w:afterAutospacing="0"/>
        <w:jc w:val="both"/>
        <w:rPr>
          <w:rFonts w:ascii="Arial" w:hAnsi="Arial" w:cs="Arial"/>
          <w:b/>
          <w:color w:val="0000FF"/>
          <w:sz w:val="21"/>
          <w:szCs w:val="20"/>
        </w:rPr>
      </w:pPr>
    </w:p>
    <w:tbl>
      <w:tblPr>
        <w:tblW w:w="0" w:type="auto"/>
        <w:tblInd w:w="108" w:type="dxa"/>
        <w:tblLayout w:type="fixed"/>
        <w:tblLook w:val="0000"/>
      </w:tblPr>
      <w:tblGrid>
        <w:gridCol w:w="10800"/>
      </w:tblGrid>
      <w:tr w:rsidR="00115F2F">
        <w:tc>
          <w:tcPr>
            <w:tcW w:w="10800" w:type="dxa"/>
            <w:tcBorders>
              <w:top w:val="single" w:sz="4" w:space="0" w:color="000000"/>
              <w:left w:val="single" w:sz="4" w:space="0" w:color="000000"/>
              <w:bottom w:val="single" w:sz="4" w:space="0" w:color="000000"/>
              <w:right w:val="single" w:sz="4" w:space="0" w:color="000000"/>
            </w:tcBorders>
            <w:shd w:val="clear" w:color="auto" w:fill="auto"/>
          </w:tcPr>
          <w:p w:rsidR="00C305D5" w:rsidRDefault="00A556F0" w:rsidP="00C305D5">
            <w:pPr>
              <w:pStyle w:val="BodyText"/>
              <w:widowControl w:val="0"/>
              <w:snapToGrid w:val="0"/>
              <w:spacing w:after="60"/>
              <w:rPr>
                <w:b/>
                <w:color w:val="0000FF"/>
                <w:sz w:val="20"/>
                <w:szCs w:val="20"/>
              </w:rPr>
            </w:pPr>
            <w:r>
              <w:rPr>
                <w:b/>
                <w:color w:val="0000FF"/>
                <w:sz w:val="20"/>
                <w:szCs w:val="20"/>
              </w:rPr>
              <w:t xml:space="preserve">Sr. </w:t>
            </w:r>
            <w:r w:rsidRPr="001D3B59">
              <w:rPr>
                <w:b/>
                <w:color w:val="0000FF"/>
                <w:sz w:val="20"/>
                <w:szCs w:val="20"/>
              </w:rPr>
              <w:t>Technical Lead</w:t>
            </w:r>
            <w:r>
              <w:rPr>
                <w:b/>
                <w:color w:val="0000FF"/>
                <w:sz w:val="20"/>
                <w:szCs w:val="20"/>
              </w:rPr>
              <w:t xml:space="preserve"> </w:t>
            </w:r>
            <w:r w:rsidR="00C305D5">
              <w:rPr>
                <w:b/>
                <w:color w:val="0000FF"/>
                <w:sz w:val="20"/>
                <w:szCs w:val="20"/>
              </w:rPr>
              <w:t>– Virtusa</w:t>
            </w:r>
            <w:r w:rsidR="00FF25D0">
              <w:rPr>
                <w:b/>
                <w:color w:val="0000FF"/>
                <w:sz w:val="20"/>
                <w:szCs w:val="20"/>
              </w:rPr>
              <w:t>, INDIA</w:t>
            </w:r>
          </w:p>
          <w:p w:rsidR="00115F2F" w:rsidRPr="001D3B59" w:rsidRDefault="00C305D5" w:rsidP="00C305D5">
            <w:pPr>
              <w:pStyle w:val="BodyText"/>
              <w:widowControl w:val="0"/>
              <w:snapToGrid w:val="0"/>
              <w:spacing w:after="60"/>
              <w:jc w:val="both"/>
              <w:rPr>
                <w:b/>
                <w:color w:val="0000FF"/>
                <w:sz w:val="20"/>
                <w:szCs w:val="20"/>
              </w:rPr>
            </w:pPr>
            <w:r>
              <w:rPr>
                <w:b/>
                <w:color w:val="0000FF"/>
                <w:sz w:val="20"/>
                <w:szCs w:val="20"/>
              </w:rPr>
              <w:t xml:space="preserve">Client - </w:t>
            </w:r>
            <w:r w:rsidR="00137B5F" w:rsidRPr="001D3B59">
              <w:rPr>
                <w:b/>
                <w:color w:val="0000FF"/>
                <w:sz w:val="20"/>
                <w:szCs w:val="20"/>
              </w:rPr>
              <w:t>British Telecom</w:t>
            </w:r>
            <w:r w:rsidR="00115F2F" w:rsidRPr="001D3B59">
              <w:rPr>
                <w:b/>
                <w:color w:val="0000FF"/>
                <w:sz w:val="20"/>
                <w:szCs w:val="20"/>
              </w:rPr>
              <w:tab/>
            </w:r>
            <w:r w:rsidR="00115F2F" w:rsidRPr="001D3B59">
              <w:rPr>
                <w:b/>
                <w:color w:val="0000FF"/>
                <w:sz w:val="20"/>
                <w:szCs w:val="20"/>
              </w:rPr>
              <w:tab/>
            </w:r>
            <w:r w:rsidR="00115F2F" w:rsidRPr="001D3B59">
              <w:rPr>
                <w:b/>
                <w:color w:val="0000FF"/>
                <w:sz w:val="20"/>
                <w:szCs w:val="20"/>
              </w:rPr>
              <w:tab/>
            </w:r>
            <w:r w:rsidR="00115F2F" w:rsidRPr="001D3B59">
              <w:rPr>
                <w:b/>
                <w:color w:val="0000FF"/>
                <w:sz w:val="20"/>
                <w:szCs w:val="20"/>
              </w:rPr>
              <w:tab/>
              <w:t xml:space="preserve">                                                               </w:t>
            </w:r>
            <w:r w:rsidR="00464A8F" w:rsidRPr="001D3B59">
              <w:rPr>
                <w:b/>
                <w:color w:val="0000FF"/>
                <w:sz w:val="20"/>
                <w:szCs w:val="20"/>
              </w:rPr>
              <w:t xml:space="preserve">   </w:t>
            </w:r>
            <w:r>
              <w:rPr>
                <w:b/>
                <w:color w:val="0000FF"/>
                <w:sz w:val="20"/>
                <w:szCs w:val="20"/>
              </w:rPr>
              <w:t xml:space="preserve">                    </w:t>
            </w:r>
            <w:r w:rsidR="00115F2F" w:rsidRPr="001D3B59">
              <w:rPr>
                <w:b/>
                <w:color w:val="0000FF"/>
                <w:sz w:val="20"/>
                <w:szCs w:val="20"/>
              </w:rPr>
              <w:t xml:space="preserve"> </w:t>
            </w:r>
            <w:r w:rsidR="00464A8F" w:rsidRPr="001D3B59">
              <w:rPr>
                <w:b/>
                <w:color w:val="0000FF"/>
                <w:sz w:val="20"/>
                <w:szCs w:val="20"/>
              </w:rPr>
              <w:t>Jan 2011 to Aug 2011</w:t>
            </w:r>
          </w:p>
        </w:tc>
      </w:tr>
    </w:tbl>
    <w:p w:rsidR="00115F2F" w:rsidRDefault="00115F2F">
      <w:pPr>
        <w:pStyle w:val="western"/>
        <w:spacing w:before="120" w:after="120"/>
        <w:jc w:val="both"/>
        <w:rPr>
          <w:color w:val="000000"/>
          <w:sz w:val="20"/>
          <w:szCs w:val="20"/>
        </w:rPr>
      </w:pPr>
      <w:r>
        <w:rPr>
          <w:b/>
          <w:bCs/>
          <w:sz w:val="20"/>
          <w:szCs w:val="20"/>
          <w:u w:val="single"/>
        </w:rPr>
        <w:t xml:space="preserve">Product Margining Enhancements </w:t>
      </w:r>
    </w:p>
    <w:p w:rsidR="00115F2F" w:rsidRPr="00B44411" w:rsidRDefault="00115F2F">
      <w:pPr>
        <w:pStyle w:val="western"/>
        <w:spacing w:before="60" w:after="60"/>
        <w:jc w:val="both"/>
        <w:rPr>
          <w:b/>
          <w:bCs/>
          <w:color w:val="000000"/>
          <w:sz w:val="20"/>
          <w:szCs w:val="20"/>
          <w:u w:val="single"/>
        </w:rPr>
      </w:pPr>
      <w:proofErr w:type="gramStart"/>
      <w:r w:rsidRPr="00B44411">
        <w:rPr>
          <w:color w:val="000000"/>
          <w:sz w:val="20"/>
          <w:szCs w:val="20"/>
        </w:rPr>
        <w:t xml:space="preserve">The project </w:t>
      </w:r>
      <w:r w:rsidR="00B44411" w:rsidRPr="00B44411">
        <w:rPr>
          <w:color w:val="000000"/>
          <w:sz w:val="20"/>
          <w:szCs w:val="20"/>
        </w:rPr>
        <w:t xml:space="preserve">mainly for </w:t>
      </w:r>
      <w:r w:rsidR="00B44411" w:rsidRPr="00B44411">
        <w:rPr>
          <w:sz w:val="20"/>
          <w:szCs w:val="20"/>
        </w:rPr>
        <w:t>T</w:t>
      </w:r>
      <w:r w:rsidR="00402AF0">
        <w:rPr>
          <w:sz w:val="20"/>
          <w:szCs w:val="20"/>
        </w:rPr>
        <w:t>elecom Industry-</w:t>
      </w:r>
      <w:r w:rsidR="00B44411" w:rsidRPr="00B44411">
        <w:rPr>
          <w:sz w:val="20"/>
          <w:szCs w:val="20"/>
        </w:rPr>
        <w:t>Billing &amp; Payments</w:t>
      </w:r>
      <w:r w:rsidR="00B44411">
        <w:rPr>
          <w:sz w:val="20"/>
          <w:szCs w:val="20"/>
        </w:rPr>
        <w:t>.</w:t>
      </w:r>
      <w:proofErr w:type="gramEnd"/>
      <w:r w:rsidR="00B44411">
        <w:rPr>
          <w:color w:val="000000"/>
          <w:sz w:val="20"/>
          <w:szCs w:val="20"/>
        </w:rPr>
        <w:t xml:space="preserve"> System will capture Call Data Records from different geographical switches and sends for billing interface through web services.</w:t>
      </w:r>
    </w:p>
    <w:p w:rsidR="00115F2F" w:rsidRDefault="00115F2F" w:rsidP="002F1899">
      <w:pPr>
        <w:shd w:val="clear" w:color="auto" w:fill="C0C0C0"/>
        <w:tabs>
          <w:tab w:val="left" w:pos="2040"/>
          <w:tab w:val="left" w:pos="5100"/>
          <w:tab w:val="right" w:pos="9180"/>
        </w:tabs>
        <w:spacing w:before="120" w:after="120" w:line="240" w:lineRule="auto"/>
        <w:jc w:val="both"/>
        <w:rPr>
          <w:bCs/>
          <w:sz w:val="20"/>
          <w:szCs w:val="20"/>
        </w:rPr>
      </w:pPr>
      <w:r>
        <w:rPr>
          <w:b/>
          <w:bCs/>
          <w:color w:val="000000"/>
          <w:sz w:val="20"/>
          <w:szCs w:val="20"/>
          <w:u w:val="single"/>
        </w:rPr>
        <w:t>Responsibilities</w:t>
      </w:r>
      <w:r>
        <w:rPr>
          <w:color w:val="000000"/>
          <w:sz w:val="20"/>
          <w:szCs w:val="20"/>
          <w:u w:val="single"/>
        </w:rPr>
        <w:t>:</w:t>
      </w:r>
    </w:p>
    <w:p w:rsidR="00137B5F" w:rsidRPr="00137B5F" w:rsidRDefault="00137B5F" w:rsidP="00137B5F">
      <w:pPr>
        <w:numPr>
          <w:ilvl w:val="0"/>
          <w:numId w:val="11"/>
        </w:numPr>
        <w:suppressAutoHyphens w:val="0"/>
        <w:spacing w:after="0" w:line="240" w:lineRule="auto"/>
        <w:rPr>
          <w:rFonts w:ascii="Times New Roman" w:hAnsi="Times New Roman" w:cs="Times New Roman"/>
          <w:color w:val="000000"/>
          <w:sz w:val="20"/>
          <w:szCs w:val="20"/>
        </w:rPr>
      </w:pPr>
      <w:r w:rsidRPr="00137B5F">
        <w:rPr>
          <w:rFonts w:ascii="Times New Roman" w:hAnsi="Times New Roman" w:cs="Times New Roman"/>
          <w:color w:val="000000"/>
          <w:sz w:val="20"/>
          <w:szCs w:val="20"/>
        </w:rPr>
        <w:t>Led in designing the Abstract data Layer for complex data model, as high volume if data needed from external DB.</w:t>
      </w:r>
    </w:p>
    <w:p w:rsidR="00137B5F" w:rsidRPr="00137B5F" w:rsidRDefault="00137B5F" w:rsidP="00137B5F">
      <w:pPr>
        <w:numPr>
          <w:ilvl w:val="0"/>
          <w:numId w:val="11"/>
        </w:numPr>
        <w:suppressAutoHyphens w:val="0"/>
        <w:spacing w:after="0" w:line="240" w:lineRule="auto"/>
        <w:rPr>
          <w:rFonts w:ascii="Times New Roman" w:hAnsi="Times New Roman" w:cs="Times New Roman"/>
          <w:color w:val="000000"/>
          <w:sz w:val="20"/>
          <w:szCs w:val="20"/>
        </w:rPr>
      </w:pPr>
      <w:r w:rsidRPr="00137B5F">
        <w:rPr>
          <w:rFonts w:ascii="Times New Roman" w:hAnsi="Times New Roman" w:cs="Times New Roman"/>
          <w:color w:val="000000"/>
          <w:sz w:val="20"/>
          <w:szCs w:val="20"/>
        </w:rPr>
        <w:t>Designed materialized views for bulk loading from external source and designed sophisticated cashing mechanism to handle high volume of reference data.</w:t>
      </w:r>
    </w:p>
    <w:p w:rsidR="00137B5F" w:rsidRPr="00137B5F" w:rsidRDefault="00137B5F" w:rsidP="00137B5F">
      <w:pPr>
        <w:numPr>
          <w:ilvl w:val="0"/>
          <w:numId w:val="11"/>
        </w:numPr>
        <w:suppressAutoHyphens w:val="0"/>
        <w:spacing w:after="0" w:line="240" w:lineRule="auto"/>
        <w:rPr>
          <w:rFonts w:ascii="Times New Roman" w:hAnsi="Times New Roman" w:cs="Times New Roman"/>
          <w:color w:val="000000"/>
          <w:sz w:val="20"/>
          <w:szCs w:val="20"/>
        </w:rPr>
      </w:pPr>
      <w:r w:rsidRPr="00137B5F">
        <w:rPr>
          <w:rFonts w:ascii="Times New Roman" w:hAnsi="Times New Roman" w:cs="Times New Roman"/>
          <w:color w:val="000000"/>
          <w:sz w:val="20"/>
          <w:szCs w:val="20"/>
        </w:rPr>
        <w:t xml:space="preserve">Led in design and implementing the network mediation cartridges like CC, PC and DC. Used core Java 1.5, spring 2.0 for transaction management, JMS for asynchronous processing, Oracle 10g for persistence layer, UNIX shell scripting for invoking third party binaries. </w:t>
      </w:r>
    </w:p>
    <w:p w:rsidR="00137B5F" w:rsidRPr="00137B5F" w:rsidRDefault="00137B5F" w:rsidP="00137B5F">
      <w:pPr>
        <w:numPr>
          <w:ilvl w:val="0"/>
          <w:numId w:val="11"/>
        </w:numPr>
        <w:suppressAutoHyphens w:val="0"/>
        <w:spacing w:after="0" w:line="240" w:lineRule="auto"/>
        <w:rPr>
          <w:rFonts w:ascii="Times New Roman" w:hAnsi="Times New Roman" w:cs="Times New Roman"/>
          <w:color w:val="000000"/>
          <w:sz w:val="20"/>
          <w:szCs w:val="20"/>
        </w:rPr>
      </w:pPr>
      <w:r w:rsidRPr="00137B5F">
        <w:rPr>
          <w:rFonts w:ascii="Times New Roman" w:hAnsi="Times New Roman" w:cs="Times New Roman"/>
          <w:color w:val="000000"/>
          <w:sz w:val="20"/>
          <w:szCs w:val="20"/>
        </w:rPr>
        <w:t xml:space="preserve">Led in design and implementing the ftp and sftp polls, which will collect CDR files and will map to customized ONM nodes to parse and process and will cater the respective billing destinations. </w:t>
      </w:r>
    </w:p>
    <w:p w:rsidR="00137B5F" w:rsidRPr="00137B5F" w:rsidRDefault="00137B5F" w:rsidP="00137B5F">
      <w:pPr>
        <w:numPr>
          <w:ilvl w:val="0"/>
          <w:numId w:val="11"/>
        </w:numPr>
        <w:suppressAutoHyphens w:val="0"/>
        <w:spacing w:after="0" w:line="240" w:lineRule="auto"/>
        <w:rPr>
          <w:rFonts w:ascii="Times New Roman" w:hAnsi="Times New Roman" w:cs="Times New Roman"/>
          <w:color w:val="000000"/>
          <w:sz w:val="20"/>
          <w:szCs w:val="20"/>
        </w:rPr>
      </w:pPr>
      <w:r w:rsidRPr="00137B5F">
        <w:rPr>
          <w:rFonts w:ascii="Times New Roman" w:hAnsi="Times New Roman" w:cs="Times New Roman"/>
          <w:color w:val="000000"/>
          <w:sz w:val="20"/>
          <w:szCs w:val="20"/>
        </w:rPr>
        <w:t xml:space="preserve">Handled APDU, IPEX and Ribbit type complex switches as those CDRs in binary format. </w:t>
      </w:r>
    </w:p>
    <w:p w:rsidR="00137B5F" w:rsidRPr="00137B5F" w:rsidRDefault="00137B5F" w:rsidP="00137B5F">
      <w:pPr>
        <w:numPr>
          <w:ilvl w:val="0"/>
          <w:numId w:val="11"/>
        </w:numPr>
        <w:suppressAutoHyphens w:val="0"/>
        <w:spacing w:after="0" w:line="240" w:lineRule="auto"/>
        <w:rPr>
          <w:rFonts w:ascii="Times New Roman" w:hAnsi="Times New Roman" w:cs="Times New Roman"/>
          <w:color w:val="000000"/>
          <w:sz w:val="20"/>
          <w:szCs w:val="20"/>
        </w:rPr>
      </w:pPr>
      <w:r w:rsidRPr="00137B5F">
        <w:rPr>
          <w:rFonts w:ascii="Times New Roman" w:hAnsi="Times New Roman" w:cs="Times New Roman"/>
          <w:color w:val="000000"/>
          <w:sz w:val="20"/>
          <w:szCs w:val="20"/>
        </w:rPr>
        <w:t xml:space="preserve">Designed and implemented method and field interceptors using </w:t>
      </w:r>
      <w:r w:rsidR="00791BF2">
        <w:rPr>
          <w:rFonts w:ascii="Times New Roman" w:hAnsi="Times New Roman" w:cs="Times New Roman"/>
          <w:color w:val="000000"/>
          <w:sz w:val="20"/>
          <w:szCs w:val="20"/>
        </w:rPr>
        <w:t>AOP</w:t>
      </w:r>
      <w:r w:rsidRPr="00137B5F">
        <w:rPr>
          <w:rFonts w:ascii="Times New Roman" w:hAnsi="Times New Roman" w:cs="Times New Roman"/>
          <w:color w:val="000000"/>
          <w:sz w:val="20"/>
          <w:szCs w:val="20"/>
        </w:rPr>
        <w:t xml:space="preserve"> and aspectJ for implementing central logger and security to simplify the integrating and testing different modules. </w:t>
      </w:r>
    </w:p>
    <w:p w:rsidR="0014168E" w:rsidRDefault="00115F2F">
      <w:pPr>
        <w:pStyle w:val="western"/>
        <w:widowControl w:val="0"/>
        <w:tabs>
          <w:tab w:val="left" w:pos="2040"/>
          <w:tab w:val="left" w:pos="5100"/>
          <w:tab w:val="right" w:pos="9180"/>
        </w:tabs>
        <w:spacing w:before="120" w:after="120"/>
        <w:jc w:val="both"/>
        <w:rPr>
          <w:b/>
          <w:color w:val="0000FF"/>
          <w:sz w:val="20"/>
          <w:szCs w:val="20"/>
        </w:rPr>
      </w:pPr>
      <w:r>
        <w:rPr>
          <w:b/>
          <w:bCs/>
          <w:sz w:val="20"/>
          <w:szCs w:val="20"/>
        </w:rPr>
        <w:t>Environment: J</w:t>
      </w:r>
      <w:r w:rsidR="00756FFF">
        <w:rPr>
          <w:b/>
          <w:bCs/>
          <w:sz w:val="20"/>
          <w:szCs w:val="20"/>
        </w:rPr>
        <w:t>ava 5, Tibco EMS, Apache Axis, M</w:t>
      </w:r>
      <w:r>
        <w:rPr>
          <w:b/>
          <w:bCs/>
          <w:sz w:val="20"/>
          <w:szCs w:val="20"/>
        </w:rPr>
        <w:t>ule ESB, Oracle, Tibco Business Works, Linux RHEL,</w:t>
      </w:r>
      <w:r w:rsidR="00F82A77">
        <w:rPr>
          <w:b/>
          <w:bCs/>
          <w:sz w:val="20"/>
          <w:szCs w:val="20"/>
        </w:rPr>
        <w:t xml:space="preserve"> </w:t>
      </w:r>
      <w:r>
        <w:rPr>
          <w:b/>
          <w:bCs/>
          <w:sz w:val="20"/>
          <w:szCs w:val="20"/>
        </w:rPr>
        <w:t>Web</w:t>
      </w:r>
      <w:r w:rsidR="00791BF2">
        <w:rPr>
          <w:b/>
          <w:bCs/>
          <w:sz w:val="20"/>
          <w:szCs w:val="20"/>
        </w:rPr>
        <w:t xml:space="preserve"> </w:t>
      </w:r>
      <w:r>
        <w:rPr>
          <w:b/>
          <w:bCs/>
          <w:sz w:val="20"/>
          <w:szCs w:val="20"/>
        </w:rPr>
        <w:t xml:space="preserve">Services, SOA, xml, </w:t>
      </w:r>
      <w:r w:rsidR="006A2786">
        <w:rPr>
          <w:b/>
          <w:bCs/>
          <w:sz w:val="20"/>
          <w:szCs w:val="20"/>
        </w:rPr>
        <w:t>XSD</w:t>
      </w:r>
      <w:r>
        <w:rPr>
          <w:b/>
          <w:bCs/>
          <w:sz w:val="20"/>
          <w:szCs w:val="20"/>
        </w:rPr>
        <w:t>, SOAP, J2ee,</w:t>
      </w:r>
      <w:r w:rsidR="006216E6">
        <w:rPr>
          <w:b/>
          <w:bCs/>
          <w:sz w:val="20"/>
          <w:szCs w:val="20"/>
        </w:rPr>
        <w:t xml:space="preserve"> </w:t>
      </w:r>
      <w:r>
        <w:rPr>
          <w:b/>
          <w:bCs/>
          <w:sz w:val="20"/>
          <w:szCs w:val="20"/>
        </w:rPr>
        <w:t>REST, Tibco Business Events, Esper HA, Spring, Weblogic, Emule ESB, Aqualogic BPM, GEMFIRE caching framework, Jboss Drools, Apache Camel.,Esper, Tibco Busines  Events, Sybsae 15.1.</w:t>
      </w:r>
    </w:p>
    <w:tbl>
      <w:tblPr>
        <w:tblW w:w="0" w:type="auto"/>
        <w:tblInd w:w="108" w:type="dxa"/>
        <w:tblLayout w:type="fixed"/>
        <w:tblLook w:val="0000"/>
      </w:tblPr>
      <w:tblGrid>
        <w:gridCol w:w="10800"/>
      </w:tblGrid>
      <w:tr w:rsidR="00115F2F">
        <w:tc>
          <w:tcPr>
            <w:tcW w:w="10800" w:type="dxa"/>
            <w:tcBorders>
              <w:top w:val="single" w:sz="4" w:space="0" w:color="000000"/>
              <w:left w:val="single" w:sz="4" w:space="0" w:color="000000"/>
              <w:bottom w:val="single" w:sz="4" w:space="0" w:color="000000"/>
              <w:right w:val="single" w:sz="4" w:space="0" w:color="000000"/>
            </w:tcBorders>
            <w:shd w:val="clear" w:color="auto" w:fill="auto"/>
          </w:tcPr>
          <w:p w:rsidR="00750857" w:rsidRDefault="00A573B5" w:rsidP="00750857">
            <w:pPr>
              <w:pStyle w:val="BodyText"/>
              <w:widowControl w:val="0"/>
              <w:snapToGrid w:val="0"/>
              <w:spacing w:after="60"/>
              <w:rPr>
                <w:b/>
                <w:color w:val="0000FF"/>
                <w:sz w:val="20"/>
                <w:szCs w:val="20"/>
              </w:rPr>
            </w:pPr>
            <w:r>
              <w:rPr>
                <w:b/>
                <w:color w:val="0000FF"/>
                <w:sz w:val="20"/>
                <w:szCs w:val="20"/>
              </w:rPr>
              <w:t xml:space="preserve">Sr. </w:t>
            </w:r>
            <w:r w:rsidRPr="00402AF0">
              <w:rPr>
                <w:b/>
                <w:color w:val="0000FF"/>
                <w:sz w:val="20"/>
                <w:szCs w:val="20"/>
              </w:rPr>
              <w:t>Teach  Lead</w:t>
            </w:r>
            <w:r>
              <w:rPr>
                <w:b/>
                <w:color w:val="0000FF"/>
                <w:sz w:val="20"/>
                <w:szCs w:val="20"/>
              </w:rPr>
              <w:t xml:space="preserve"> </w:t>
            </w:r>
            <w:r w:rsidR="00750857">
              <w:rPr>
                <w:b/>
                <w:color w:val="0000FF"/>
                <w:sz w:val="20"/>
                <w:szCs w:val="20"/>
              </w:rPr>
              <w:t>– Virtusa</w:t>
            </w:r>
            <w:r w:rsidR="00FF25D0">
              <w:rPr>
                <w:b/>
                <w:color w:val="0000FF"/>
                <w:sz w:val="20"/>
                <w:szCs w:val="20"/>
              </w:rPr>
              <w:t>, INDIA</w:t>
            </w:r>
          </w:p>
          <w:p w:rsidR="00115F2F" w:rsidRDefault="00750857" w:rsidP="00750857">
            <w:pPr>
              <w:pStyle w:val="BodyText"/>
              <w:widowControl w:val="0"/>
              <w:spacing w:after="60"/>
              <w:jc w:val="both"/>
              <w:rPr>
                <w:b/>
                <w:bCs/>
                <w:sz w:val="20"/>
                <w:szCs w:val="20"/>
                <w:u w:val="single"/>
              </w:rPr>
            </w:pPr>
            <w:r>
              <w:rPr>
                <w:b/>
                <w:color w:val="0000FF"/>
                <w:sz w:val="20"/>
                <w:szCs w:val="20"/>
              </w:rPr>
              <w:t xml:space="preserve">Client - </w:t>
            </w:r>
            <w:r w:rsidR="006D3662" w:rsidRPr="00402AF0">
              <w:rPr>
                <w:b/>
                <w:color w:val="0000FF"/>
                <w:sz w:val="20"/>
                <w:szCs w:val="20"/>
              </w:rPr>
              <w:t xml:space="preserve">J </w:t>
            </w:r>
            <w:proofErr w:type="gramStart"/>
            <w:r w:rsidR="006D3662" w:rsidRPr="00402AF0">
              <w:rPr>
                <w:b/>
                <w:color w:val="0000FF"/>
                <w:sz w:val="20"/>
                <w:szCs w:val="20"/>
              </w:rPr>
              <w:t>P  Morgan</w:t>
            </w:r>
            <w:proofErr w:type="gramEnd"/>
            <w:r w:rsidR="006D3662" w:rsidRPr="00402AF0">
              <w:rPr>
                <w:b/>
                <w:color w:val="0000FF"/>
                <w:sz w:val="20"/>
                <w:szCs w:val="20"/>
              </w:rPr>
              <w:t xml:space="preserve"> Chase</w:t>
            </w:r>
            <w:r>
              <w:rPr>
                <w:b/>
                <w:color w:val="0000FF"/>
                <w:sz w:val="20"/>
                <w:szCs w:val="20"/>
              </w:rPr>
              <w:t xml:space="preserve">              </w:t>
            </w:r>
            <w:r w:rsidR="00115F2F" w:rsidRPr="00402AF0">
              <w:rPr>
                <w:b/>
                <w:color w:val="0000FF"/>
                <w:sz w:val="20"/>
                <w:szCs w:val="20"/>
              </w:rPr>
              <w:tab/>
            </w:r>
            <w:r w:rsidR="00115F2F" w:rsidRPr="00402AF0">
              <w:rPr>
                <w:b/>
                <w:color w:val="0000FF"/>
                <w:sz w:val="20"/>
                <w:szCs w:val="20"/>
              </w:rPr>
              <w:tab/>
            </w:r>
            <w:r w:rsidR="00115F2F" w:rsidRPr="00402AF0">
              <w:rPr>
                <w:b/>
                <w:color w:val="0000FF"/>
                <w:sz w:val="20"/>
                <w:szCs w:val="20"/>
              </w:rPr>
              <w:tab/>
              <w:t xml:space="preserve">                                               </w:t>
            </w:r>
            <w:r w:rsidR="00872040" w:rsidRPr="00402AF0">
              <w:rPr>
                <w:b/>
                <w:color w:val="0000FF"/>
                <w:sz w:val="20"/>
                <w:szCs w:val="20"/>
              </w:rPr>
              <w:t xml:space="preserve">         </w:t>
            </w:r>
            <w:r w:rsidR="00F82A77" w:rsidRPr="00402AF0">
              <w:rPr>
                <w:b/>
                <w:color w:val="0000FF"/>
                <w:sz w:val="20"/>
                <w:szCs w:val="20"/>
              </w:rPr>
              <w:t xml:space="preserve">              </w:t>
            </w:r>
            <w:r w:rsidR="00872040" w:rsidRPr="00402AF0">
              <w:rPr>
                <w:b/>
                <w:color w:val="0000FF"/>
                <w:sz w:val="20"/>
                <w:szCs w:val="20"/>
              </w:rPr>
              <w:t xml:space="preserve">  </w:t>
            </w:r>
            <w:r w:rsidR="002C4000">
              <w:rPr>
                <w:b/>
                <w:color w:val="0000FF"/>
                <w:sz w:val="20"/>
                <w:szCs w:val="20"/>
              </w:rPr>
              <w:t xml:space="preserve">   Mar2008 – Jan2011</w:t>
            </w:r>
            <w:r w:rsidR="002D4460">
              <w:rPr>
                <w:b/>
                <w:color w:val="0000FF"/>
                <w:sz w:val="20"/>
                <w:szCs w:val="20"/>
              </w:rPr>
              <w:t>.</w:t>
            </w:r>
          </w:p>
        </w:tc>
      </w:tr>
    </w:tbl>
    <w:p w:rsidR="00115F2F" w:rsidRDefault="00115F2F">
      <w:pPr>
        <w:pStyle w:val="western"/>
        <w:spacing w:before="120" w:after="120"/>
        <w:jc w:val="both"/>
        <w:rPr>
          <w:b/>
          <w:bCs/>
          <w:sz w:val="20"/>
          <w:szCs w:val="20"/>
        </w:rPr>
      </w:pPr>
      <w:r>
        <w:rPr>
          <w:b/>
          <w:bCs/>
          <w:sz w:val="20"/>
          <w:szCs w:val="20"/>
          <w:u w:val="single"/>
        </w:rPr>
        <w:t xml:space="preserve">FI-General Collateral </w:t>
      </w:r>
    </w:p>
    <w:p w:rsidR="00115F2F" w:rsidRDefault="00115F2F">
      <w:pPr>
        <w:pStyle w:val="western"/>
        <w:spacing w:before="0" w:after="0"/>
        <w:jc w:val="both"/>
        <w:rPr>
          <w:b/>
          <w:bCs/>
          <w:color w:val="000000"/>
          <w:sz w:val="20"/>
          <w:szCs w:val="20"/>
          <w:u w:val="single"/>
        </w:rPr>
      </w:pPr>
      <w:r>
        <w:rPr>
          <w:b/>
          <w:bCs/>
          <w:sz w:val="20"/>
          <w:szCs w:val="20"/>
        </w:rPr>
        <w:t>GC Collaterals are Fixed Income instruments similar to repos</w:t>
      </w:r>
      <w:r>
        <w:rPr>
          <w:bCs/>
          <w:sz w:val="20"/>
          <w:szCs w:val="20"/>
        </w:rPr>
        <w:t xml:space="preserve"> except that one of more collateral assignments </w:t>
      </w:r>
      <w:proofErr w:type="gramStart"/>
      <w:r>
        <w:rPr>
          <w:bCs/>
          <w:sz w:val="20"/>
          <w:szCs w:val="20"/>
        </w:rPr>
        <w:t>are</w:t>
      </w:r>
      <w:proofErr w:type="gramEnd"/>
      <w:r>
        <w:rPr>
          <w:bCs/>
          <w:sz w:val="20"/>
          <w:szCs w:val="20"/>
        </w:rPr>
        <w:t xml:space="preserve"> made against the value of the loan after the shell trade is done. </w:t>
      </w:r>
    </w:p>
    <w:p w:rsidR="00374522" w:rsidRPr="00796725" w:rsidRDefault="00115F2F" w:rsidP="002F1899">
      <w:pPr>
        <w:shd w:val="clear" w:color="auto" w:fill="C0C0C0"/>
        <w:tabs>
          <w:tab w:val="left" w:pos="2040"/>
          <w:tab w:val="left" w:pos="5100"/>
          <w:tab w:val="right" w:pos="9180"/>
        </w:tabs>
        <w:spacing w:before="120" w:after="120" w:line="240" w:lineRule="auto"/>
        <w:jc w:val="both"/>
        <w:rPr>
          <w:b/>
        </w:rPr>
      </w:pPr>
      <w:r>
        <w:rPr>
          <w:b/>
          <w:bCs/>
          <w:color w:val="000000"/>
          <w:sz w:val="20"/>
          <w:szCs w:val="20"/>
          <w:u w:val="single"/>
        </w:rPr>
        <w:t>Responsibilities</w:t>
      </w:r>
      <w:r>
        <w:rPr>
          <w:color w:val="000000"/>
          <w:sz w:val="20"/>
          <w:szCs w:val="20"/>
          <w:u w:val="single"/>
        </w:rPr>
        <w:t>:</w:t>
      </w:r>
      <w:r w:rsidR="00374522">
        <w:rPr>
          <w:bCs/>
          <w:sz w:val="20"/>
          <w:szCs w:val="20"/>
        </w:rPr>
        <w:tab/>
      </w:r>
      <w:r w:rsidR="00374522">
        <w:rPr>
          <w:bCs/>
          <w:sz w:val="20"/>
          <w:szCs w:val="20"/>
        </w:rPr>
        <w:tab/>
      </w:r>
    </w:p>
    <w:p w:rsidR="00374522" w:rsidRPr="00374522" w:rsidRDefault="00374522" w:rsidP="00374522">
      <w:pPr>
        <w:numPr>
          <w:ilvl w:val="0"/>
          <w:numId w:val="11"/>
        </w:numPr>
        <w:suppressAutoHyphens w:val="0"/>
        <w:spacing w:after="0" w:line="240" w:lineRule="auto"/>
        <w:rPr>
          <w:rFonts w:ascii="Times New Roman" w:hAnsi="Times New Roman" w:cs="Times New Roman"/>
          <w:color w:val="000000"/>
          <w:sz w:val="20"/>
          <w:szCs w:val="20"/>
        </w:rPr>
      </w:pPr>
      <w:r w:rsidRPr="00374522">
        <w:rPr>
          <w:rFonts w:ascii="Times New Roman" w:hAnsi="Times New Roman" w:cs="Times New Roman"/>
          <w:color w:val="000000"/>
          <w:sz w:val="20"/>
          <w:szCs w:val="20"/>
        </w:rPr>
        <w:t xml:space="preserve">Led in design and implementing the Geneva adapter component which is the primary component of the system responsible for loading data and extracting data from Geneva using Core Java , Spring for transaction management, JMS for asynchronous processing, Oracle 10g for persistence layer, Unix shell scripting for invoking Advent Geneva binaries, Weblogic to serve data sources and queues. Used oracle SOA suite for service integration with legacy systems. </w:t>
      </w:r>
    </w:p>
    <w:p w:rsidR="00374522" w:rsidRPr="00374522" w:rsidRDefault="00374522" w:rsidP="00374522">
      <w:pPr>
        <w:numPr>
          <w:ilvl w:val="0"/>
          <w:numId w:val="11"/>
        </w:numPr>
        <w:suppressAutoHyphens w:val="0"/>
        <w:spacing w:after="0" w:line="240" w:lineRule="auto"/>
        <w:rPr>
          <w:rFonts w:ascii="Times New Roman" w:hAnsi="Times New Roman" w:cs="Times New Roman"/>
          <w:color w:val="000000"/>
          <w:sz w:val="20"/>
          <w:szCs w:val="20"/>
        </w:rPr>
      </w:pPr>
      <w:r w:rsidRPr="00374522">
        <w:rPr>
          <w:rFonts w:ascii="Times New Roman" w:hAnsi="Times New Roman" w:cs="Times New Roman"/>
          <w:color w:val="000000"/>
          <w:sz w:val="20"/>
          <w:szCs w:val="20"/>
        </w:rPr>
        <w:t xml:space="preserve">Architected and led EAM (Enterprise Activity Model) a production-level service-based XML and various sub-components of the real-time processing module. This involved identifying the various mapping rules and processing logic for different type of trade and non-trade transactions using MDB for multi-threaded processing. </w:t>
      </w:r>
    </w:p>
    <w:p w:rsidR="00374522" w:rsidRPr="00374522" w:rsidRDefault="00374522" w:rsidP="00374522">
      <w:pPr>
        <w:numPr>
          <w:ilvl w:val="0"/>
          <w:numId w:val="11"/>
        </w:numPr>
        <w:suppressAutoHyphens w:val="0"/>
        <w:spacing w:after="0" w:line="240" w:lineRule="auto"/>
        <w:rPr>
          <w:rFonts w:ascii="Times New Roman" w:hAnsi="Times New Roman" w:cs="Times New Roman"/>
          <w:color w:val="000000"/>
          <w:sz w:val="20"/>
          <w:szCs w:val="20"/>
        </w:rPr>
      </w:pPr>
      <w:r w:rsidRPr="00374522">
        <w:rPr>
          <w:rFonts w:ascii="Times New Roman" w:hAnsi="Times New Roman" w:cs="Times New Roman"/>
          <w:color w:val="000000"/>
          <w:sz w:val="20"/>
          <w:szCs w:val="20"/>
        </w:rPr>
        <w:t xml:space="preserve">Led team in implementing pending account activations and account filtering in Activity Model. </w:t>
      </w:r>
    </w:p>
    <w:p w:rsidR="00374522" w:rsidRPr="00374522" w:rsidRDefault="00374522" w:rsidP="00374522">
      <w:pPr>
        <w:numPr>
          <w:ilvl w:val="0"/>
          <w:numId w:val="11"/>
        </w:numPr>
        <w:suppressAutoHyphens w:val="0"/>
        <w:spacing w:after="0" w:line="240" w:lineRule="auto"/>
        <w:rPr>
          <w:rFonts w:ascii="Times New Roman" w:hAnsi="Times New Roman" w:cs="Times New Roman"/>
          <w:color w:val="000000"/>
          <w:sz w:val="20"/>
          <w:szCs w:val="20"/>
        </w:rPr>
      </w:pPr>
      <w:r w:rsidRPr="00374522">
        <w:rPr>
          <w:rFonts w:ascii="Times New Roman" w:hAnsi="Times New Roman" w:cs="Times New Roman"/>
          <w:color w:val="000000"/>
          <w:sz w:val="20"/>
          <w:szCs w:val="20"/>
        </w:rPr>
        <w:t xml:space="preserve">Architected and led Geneva Utils, a utility for authorized users to access the production data for manipulations using JSON, JSF, jqGrid and JQuery. </w:t>
      </w:r>
    </w:p>
    <w:p w:rsidR="00374522" w:rsidRPr="00374522" w:rsidRDefault="00374522" w:rsidP="00374522">
      <w:pPr>
        <w:numPr>
          <w:ilvl w:val="0"/>
          <w:numId w:val="11"/>
        </w:numPr>
        <w:suppressAutoHyphens w:val="0"/>
        <w:spacing w:after="0" w:line="240" w:lineRule="auto"/>
        <w:rPr>
          <w:rFonts w:ascii="Times New Roman" w:hAnsi="Times New Roman" w:cs="Times New Roman"/>
          <w:color w:val="000000"/>
          <w:sz w:val="20"/>
          <w:szCs w:val="20"/>
        </w:rPr>
      </w:pPr>
      <w:r w:rsidRPr="00374522">
        <w:rPr>
          <w:rFonts w:ascii="Times New Roman" w:hAnsi="Times New Roman" w:cs="Times New Roman"/>
          <w:color w:val="000000"/>
          <w:sz w:val="20"/>
          <w:szCs w:val="20"/>
        </w:rPr>
        <w:t xml:space="preserve">Involved in design and implementation of Account Conversion and Reconciliation (comparing the source file loaded into Geneva with report generated by the Geneva). </w:t>
      </w:r>
    </w:p>
    <w:p w:rsidR="00374522" w:rsidRPr="00374522" w:rsidRDefault="00374522" w:rsidP="00374522">
      <w:pPr>
        <w:numPr>
          <w:ilvl w:val="0"/>
          <w:numId w:val="11"/>
        </w:numPr>
        <w:suppressAutoHyphens w:val="0"/>
        <w:spacing w:after="0" w:line="240" w:lineRule="auto"/>
        <w:rPr>
          <w:rFonts w:ascii="Times New Roman" w:hAnsi="Times New Roman" w:cs="Times New Roman"/>
          <w:color w:val="000000"/>
          <w:sz w:val="20"/>
          <w:szCs w:val="20"/>
        </w:rPr>
      </w:pPr>
      <w:r w:rsidRPr="00374522">
        <w:rPr>
          <w:rFonts w:ascii="Times New Roman" w:hAnsi="Times New Roman" w:cs="Times New Roman"/>
          <w:color w:val="000000"/>
          <w:sz w:val="20"/>
          <w:szCs w:val="20"/>
        </w:rPr>
        <w:t xml:space="preserve">Design and develop various sub-components of the real-time processing module. This involved identifying the various mapping rules and processing logic for different type of trade and non-trade transactions using MDB for multi-threaded processing. </w:t>
      </w:r>
    </w:p>
    <w:p w:rsidR="00374522" w:rsidRPr="00374522" w:rsidRDefault="00374522" w:rsidP="00374522">
      <w:pPr>
        <w:numPr>
          <w:ilvl w:val="0"/>
          <w:numId w:val="11"/>
        </w:numPr>
        <w:suppressAutoHyphens w:val="0"/>
        <w:spacing w:after="0" w:line="240" w:lineRule="auto"/>
        <w:rPr>
          <w:rFonts w:ascii="Times New Roman" w:hAnsi="Times New Roman" w:cs="Times New Roman"/>
          <w:color w:val="000000"/>
          <w:sz w:val="20"/>
          <w:szCs w:val="20"/>
        </w:rPr>
      </w:pPr>
      <w:r w:rsidRPr="00374522">
        <w:rPr>
          <w:rFonts w:ascii="Times New Roman" w:hAnsi="Times New Roman" w:cs="Times New Roman"/>
          <w:color w:val="000000"/>
          <w:sz w:val="20"/>
          <w:szCs w:val="20"/>
        </w:rPr>
        <w:t>Involved in integrating in spring Hibernate (JPA annotations). Migrated static data from th</w:t>
      </w:r>
      <w:r w:rsidR="00F600D3">
        <w:rPr>
          <w:rFonts w:ascii="Times New Roman" w:hAnsi="Times New Roman" w:cs="Times New Roman"/>
          <w:color w:val="000000"/>
          <w:sz w:val="20"/>
          <w:szCs w:val="20"/>
        </w:rPr>
        <w:t>e database to the code as Java 6</w:t>
      </w:r>
      <w:r w:rsidRPr="00374522">
        <w:rPr>
          <w:rFonts w:ascii="Times New Roman" w:hAnsi="Times New Roman" w:cs="Times New Roman"/>
          <w:color w:val="000000"/>
          <w:sz w:val="20"/>
          <w:szCs w:val="20"/>
        </w:rPr>
        <w:t xml:space="preserve"> enumerations. Facilitate group problem solving and information sharing through brief regular meetings and weekly lunches. </w:t>
      </w:r>
    </w:p>
    <w:p w:rsidR="00115F2F" w:rsidRDefault="00F600D3" w:rsidP="00346099">
      <w:pPr>
        <w:pStyle w:val="western"/>
        <w:widowControl w:val="0"/>
        <w:tabs>
          <w:tab w:val="left" w:pos="2040"/>
          <w:tab w:val="left" w:pos="5100"/>
          <w:tab w:val="right" w:pos="9180"/>
        </w:tabs>
        <w:spacing w:before="120" w:after="120"/>
        <w:jc w:val="both"/>
        <w:rPr>
          <w:b/>
          <w:bCs/>
          <w:sz w:val="20"/>
          <w:szCs w:val="20"/>
          <w:u w:val="single"/>
        </w:rPr>
      </w:pPr>
      <w:r>
        <w:rPr>
          <w:b/>
          <w:bCs/>
          <w:sz w:val="20"/>
          <w:szCs w:val="20"/>
        </w:rPr>
        <w:t>Environment: Java 6</w:t>
      </w:r>
      <w:r w:rsidR="00F066BB">
        <w:rPr>
          <w:b/>
          <w:bCs/>
          <w:sz w:val="20"/>
          <w:szCs w:val="20"/>
        </w:rPr>
        <w:t xml:space="preserve">, Tibco EMS, Apache Axis, Mule ESB, Oracle, Tibco Business Works, Linux RHEL, WebServices, SOA, xml, xsd, SOAP, J2ee, REST, Tibco Business Events, Esper HA, Spring, Weblogic, </w:t>
      </w:r>
      <w:r w:rsidR="00F066BB" w:rsidRPr="00F066BB">
        <w:rPr>
          <w:b/>
          <w:bCs/>
          <w:sz w:val="20"/>
          <w:szCs w:val="20"/>
        </w:rPr>
        <w:t>Oracle 10g SOA suite, JPA, , AOP, spring 2, struts 1.x &amp; 2, jqGrid, JQuery,</w:t>
      </w:r>
      <w:r w:rsidR="00F066BB">
        <w:rPr>
          <w:b/>
          <w:bCs/>
          <w:sz w:val="20"/>
          <w:szCs w:val="20"/>
        </w:rPr>
        <w:t xml:space="preserve"> JAX-WS</w:t>
      </w:r>
      <w:r w:rsidR="00F066BB" w:rsidRPr="00F066BB">
        <w:rPr>
          <w:b/>
          <w:bCs/>
          <w:sz w:val="20"/>
          <w:szCs w:val="20"/>
        </w:rPr>
        <w:t>, AJAX, Ajax anywhere, X-stream, axiom</w:t>
      </w:r>
      <w:r w:rsidR="00F066BB">
        <w:rPr>
          <w:b/>
          <w:bCs/>
          <w:sz w:val="20"/>
          <w:szCs w:val="20"/>
        </w:rPr>
        <w:t xml:space="preserve">, </w:t>
      </w:r>
      <w:r w:rsidR="00F066BB" w:rsidRPr="00F066BB">
        <w:rPr>
          <w:b/>
          <w:bCs/>
          <w:sz w:val="20"/>
          <w:szCs w:val="20"/>
        </w:rPr>
        <w:t>DB2. WS-BPEL, Web logic 9.2/10, Adobe</w:t>
      </w:r>
      <w:r w:rsidR="00F066BB">
        <w:rPr>
          <w:b/>
          <w:bCs/>
          <w:sz w:val="20"/>
          <w:szCs w:val="20"/>
        </w:rPr>
        <w:t xml:space="preserve"> Flex, Ecliepse, </w:t>
      </w:r>
      <w:r w:rsidR="00F066BB" w:rsidRPr="00F066BB">
        <w:rPr>
          <w:b/>
          <w:bCs/>
          <w:sz w:val="20"/>
          <w:szCs w:val="20"/>
        </w:rPr>
        <w:t xml:space="preserve"> Autosys,</w:t>
      </w:r>
      <w:r w:rsidR="00F066BB">
        <w:rPr>
          <w:b/>
          <w:bCs/>
          <w:sz w:val="20"/>
          <w:szCs w:val="20"/>
        </w:rPr>
        <w:t xml:space="preserve"> Emma, </w:t>
      </w:r>
      <w:r w:rsidR="00F066BB" w:rsidRPr="00F066BB">
        <w:rPr>
          <w:b/>
          <w:bCs/>
          <w:sz w:val="20"/>
          <w:szCs w:val="20"/>
        </w:rPr>
        <w:t>Win-XP, Solaris, Linux, Citrix, Clear Case, VPN and UNIX.</w:t>
      </w:r>
    </w:p>
    <w:tbl>
      <w:tblPr>
        <w:tblW w:w="0" w:type="auto"/>
        <w:tblInd w:w="108" w:type="dxa"/>
        <w:tblLayout w:type="fixed"/>
        <w:tblLook w:val="0000"/>
      </w:tblPr>
      <w:tblGrid>
        <w:gridCol w:w="10800"/>
      </w:tblGrid>
      <w:tr w:rsidR="00115F2F">
        <w:tc>
          <w:tcPr>
            <w:tcW w:w="10800" w:type="dxa"/>
            <w:tcBorders>
              <w:top w:val="single" w:sz="4" w:space="0" w:color="000000"/>
              <w:left w:val="single" w:sz="4" w:space="0" w:color="000000"/>
              <w:bottom w:val="single" w:sz="4" w:space="0" w:color="000000"/>
              <w:right w:val="single" w:sz="4" w:space="0" w:color="000000"/>
            </w:tcBorders>
            <w:shd w:val="clear" w:color="auto" w:fill="auto"/>
          </w:tcPr>
          <w:p w:rsidR="007E2E3C" w:rsidRDefault="00900FBC" w:rsidP="007E2E3C">
            <w:pPr>
              <w:pStyle w:val="BodyText"/>
              <w:widowControl w:val="0"/>
              <w:snapToGrid w:val="0"/>
              <w:spacing w:after="60"/>
              <w:rPr>
                <w:b/>
                <w:color w:val="0000FF"/>
                <w:sz w:val="20"/>
                <w:szCs w:val="20"/>
              </w:rPr>
            </w:pPr>
            <w:r>
              <w:rPr>
                <w:b/>
                <w:bCs/>
                <w:color w:val="0000FF"/>
                <w:sz w:val="20"/>
                <w:szCs w:val="20"/>
              </w:rPr>
              <w:t>Technical Team Lead</w:t>
            </w:r>
            <w:r>
              <w:rPr>
                <w:b/>
                <w:color w:val="0000FF"/>
                <w:sz w:val="20"/>
                <w:szCs w:val="20"/>
              </w:rPr>
              <w:t xml:space="preserve"> </w:t>
            </w:r>
            <w:r w:rsidR="007E2E3C">
              <w:rPr>
                <w:b/>
                <w:color w:val="0000FF"/>
                <w:sz w:val="20"/>
                <w:szCs w:val="20"/>
              </w:rPr>
              <w:t>– Atlas Systems</w:t>
            </w:r>
          </w:p>
          <w:p w:rsidR="00115F2F" w:rsidRDefault="007E2E3C" w:rsidP="007E2E3C">
            <w:pPr>
              <w:pStyle w:val="BodyText"/>
              <w:widowControl w:val="0"/>
              <w:spacing w:after="60"/>
              <w:rPr>
                <w:b/>
                <w:bCs/>
                <w:color w:val="000000"/>
                <w:sz w:val="20"/>
                <w:szCs w:val="20"/>
                <w:u w:val="single"/>
              </w:rPr>
            </w:pPr>
            <w:r>
              <w:rPr>
                <w:b/>
                <w:bCs/>
                <w:color w:val="0000FF"/>
                <w:sz w:val="20"/>
                <w:szCs w:val="20"/>
              </w:rPr>
              <w:t xml:space="preserve">Client - </w:t>
            </w:r>
            <w:r w:rsidR="00C85E5D" w:rsidRPr="00C85E5D">
              <w:rPr>
                <w:b/>
                <w:bCs/>
                <w:color w:val="0000FF"/>
                <w:sz w:val="20"/>
                <w:szCs w:val="20"/>
              </w:rPr>
              <w:t>DCM HealthCare</w:t>
            </w:r>
            <w:r w:rsidR="00115F2F" w:rsidRPr="00C85E5D">
              <w:rPr>
                <w:b/>
                <w:bCs/>
                <w:color w:val="0000FF"/>
                <w:sz w:val="20"/>
                <w:szCs w:val="20"/>
              </w:rPr>
              <w:tab/>
            </w:r>
            <w:r>
              <w:rPr>
                <w:b/>
                <w:bCs/>
                <w:color w:val="0000FF"/>
                <w:sz w:val="20"/>
                <w:szCs w:val="20"/>
              </w:rPr>
              <w:t xml:space="preserve">                     </w:t>
            </w:r>
            <w:r w:rsidR="00115F2F" w:rsidRPr="00C85E5D">
              <w:rPr>
                <w:b/>
                <w:color w:val="0000FF"/>
                <w:sz w:val="20"/>
                <w:szCs w:val="20"/>
              </w:rPr>
              <w:tab/>
            </w:r>
            <w:r w:rsidR="00115F2F" w:rsidRPr="00C85E5D">
              <w:rPr>
                <w:b/>
                <w:color w:val="0000FF"/>
                <w:sz w:val="20"/>
                <w:szCs w:val="20"/>
              </w:rPr>
              <w:tab/>
            </w:r>
            <w:r w:rsidR="00115F2F" w:rsidRPr="00C85E5D">
              <w:rPr>
                <w:b/>
                <w:color w:val="0000FF"/>
                <w:sz w:val="20"/>
                <w:szCs w:val="20"/>
              </w:rPr>
              <w:tab/>
              <w:t xml:space="preserve">                                               </w:t>
            </w:r>
            <w:r w:rsidR="00866920">
              <w:rPr>
                <w:b/>
                <w:color w:val="0000FF"/>
                <w:sz w:val="20"/>
                <w:szCs w:val="20"/>
              </w:rPr>
              <w:t xml:space="preserve">        </w:t>
            </w:r>
            <w:r w:rsidR="002F3DA6">
              <w:rPr>
                <w:b/>
                <w:color w:val="0000FF"/>
                <w:sz w:val="20"/>
                <w:szCs w:val="20"/>
              </w:rPr>
              <w:t xml:space="preserve">      Apr 2007–Jan</w:t>
            </w:r>
            <w:r w:rsidR="00115F2F" w:rsidRPr="00C85E5D">
              <w:rPr>
                <w:b/>
                <w:color w:val="0000FF"/>
                <w:sz w:val="20"/>
                <w:szCs w:val="20"/>
              </w:rPr>
              <w:t xml:space="preserve"> 200</w:t>
            </w:r>
            <w:r w:rsidR="002F3DA6">
              <w:rPr>
                <w:b/>
                <w:color w:val="0000FF"/>
                <w:sz w:val="20"/>
                <w:szCs w:val="20"/>
              </w:rPr>
              <w:t>8</w:t>
            </w:r>
          </w:p>
        </w:tc>
      </w:tr>
    </w:tbl>
    <w:p w:rsidR="00115F2F" w:rsidRPr="00991045" w:rsidRDefault="00EE3671">
      <w:pPr>
        <w:pStyle w:val="western"/>
        <w:spacing w:before="120" w:after="120"/>
        <w:jc w:val="both"/>
        <w:rPr>
          <w:b/>
          <w:bCs/>
          <w:color w:val="000000"/>
          <w:sz w:val="20"/>
          <w:szCs w:val="20"/>
          <w:u w:val="single"/>
        </w:rPr>
      </w:pPr>
      <w:proofErr w:type="gramStart"/>
      <w:r>
        <w:rPr>
          <w:b/>
          <w:bCs/>
          <w:color w:val="000000"/>
          <w:sz w:val="20"/>
          <w:szCs w:val="20"/>
          <w:u w:val="single"/>
        </w:rPr>
        <w:t>e-Care</w:t>
      </w:r>
      <w:proofErr w:type="gramEnd"/>
      <w:r>
        <w:rPr>
          <w:b/>
          <w:bCs/>
          <w:color w:val="000000"/>
          <w:sz w:val="20"/>
          <w:szCs w:val="20"/>
          <w:u w:val="single"/>
        </w:rPr>
        <w:t xml:space="preserve"> [ </w:t>
      </w:r>
      <w:r w:rsidR="00991045" w:rsidRPr="00991045">
        <w:rPr>
          <w:b/>
          <w:bCs/>
          <w:color w:val="000000"/>
          <w:sz w:val="20"/>
          <w:szCs w:val="20"/>
          <w:u w:val="single"/>
        </w:rPr>
        <w:t>Healthcare Industry</w:t>
      </w:r>
      <w:r>
        <w:rPr>
          <w:b/>
          <w:bCs/>
          <w:color w:val="000000"/>
          <w:sz w:val="20"/>
          <w:szCs w:val="20"/>
          <w:u w:val="single"/>
        </w:rPr>
        <w:t>]</w:t>
      </w:r>
      <w:r w:rsidR="00115F2F">
        <w:rPr>
          <w:b/>
          <w:bCs/>
          <w:color w:val="000000"/>
          <w:sz w:val="20"/>
          <w:szCs w:val="20"/>
          <w:u w:val="single"/>
        </w:rPr>
        <w:t>.</w:t>
      </w:r>
    </w:p>
    <w:p w:rsidR="00115F2F" w:rsidRDefault="00115F2F">
      <w:pPr>
        <w:pStyle w:val="western"/>
        <w:spacing w:before="0" w:after="0"/>
        <w:jc w:val="both"/>
        <w:rPr>
          <w:b/>
          <w:bCs/>
          <w:color w:val="000000"/>
          <w:sz w:val="20"/>
          <w:szCs w:val="20"/>
          <w:u w:val="single"/>
        </w:rPr>
      </w:pPr>
      <w:r>
        <w:rPr>
          <w:color w:val="000000"/>
          <w:sz w:val="20"/>
          <w:szCs w:val="20"/>
        </w:rPr>
        <w:t xml:space="preserve">As a part of </w:t>
      </w:r>
      <w:r w:rsidR="00991045">
        <w:rPr>
          <w:b/>
          <w:color w:val="000000"/>
          <w:sz w:val="20"/>
          <w:szCs w:val="20"/>
        </w:rPr>
        <w:t>Doctors/Patients</w:t>
      </w:r>
      <w:r>
        <w:rPr>
          <w:color w:val="000000"/>
          <w:sz w:val="20"/>
          <w:szCs w:val="20"/>
        </w:rPr>
        <w:t xml:space="preserve"> web </w:t>
      </w:r>
      <w:r w:rsidR="00991045">
        <w:rPr>
          <w:color w:val="000000"/>
          <w:sz w:val="20"/>
          <w:szCs w:val="20"/>
        </w:rPr>
        <w:t>connecting as a</w:t>
      </w:r>
      <w:r>
        <w:rPr>
          <w:color w:val="000000"/>
          <w:sz w:val="20"/>
          <w:szCs w:val="20"/>
        </w:rPr>
        <w:t xml:space="preserve"> group, I worked in the capacity of senior </w:t>
      </w:r>
      <w:r w:rsidR="0089523C">
        <w:rPr>
          <w:color w:val="000000"/>
          <w:sz w:val="20"/>
          <w:szCs w:val="20"/>
        </w:rPr>
        <w:t>teach lead</w:t>
      </w:r>
      <w:r>
        <w:rPr>
          <w:color w:val="000000"/>
          <w:sz w:val="20"/>
          <w:szCs w:val="20"/>
        </w:rPr>
        <w:t xml:space="preserve"> to improve the TD Ameritrade’s web trading tools. Development was targeted towards introducing the new features and migrating current to SOA platform. Various functional modules involved were</w:t>
      </w:r>
      <w:r>
        <w:rPr>
          <w:rStyle w:val="apple-converted-space"/>
          <w:color w:val="000000"/>
          <w:sz w:val="20"/>
          <w:szCs w:val="20"/>
        </w:rPr>
        <w:t> </w:t>
      </w:r>
      <w:r w:rsidR="00991045">
        <w:rPr>
          <w:b/>
          <w:bCs/>
          <w:color w:val="000000"/>
          <w:sz w:val="20"/>
          <w:szCs w:val="20"/>
        </w:rPr>
        <w:t xml:space="preserve">appointment, </w:t>
      </w:r>
      <w:r>
        <w:rPr>
          <w:b/>
          <w:bCs/>
          <w:color w:val="000000"/>
          <w:sz w:val="20"/>
          <w:szCs w:val="20"/>
        </w:rPr>
        <w:t>Balances and Positions for the use</w:t>
      </w:r>
      <w:r w:rsidR="00991045">
        <w:rPr>
          <w:b/>
          <w:bCs/>
          <w:color w:val="000000"/>
          <w:sz w:val="20"/>
          <w:szCs w:val="20"/>
        </w:rPr>
        <w:t xml:space="preserve">r accounts, </w:t>
      </w:r>
      <w:r w:rsidR="00991045" w:rsidRPr="00991045">
        <w:rPr>
          <w:b/>
          <w:bCs/>
          <w:color w:val="000000"/>
          <w:sz w:val="20"/>
          <w:szCs w:val="20"/>
        </w:rPr>
        <w:t>Patient health</w:t>
      </w:r>
      <w:r w:rsidRPr="00991045">
        <w:rPr>
          <w:b/>
          <w:bCs/>
          <w:color w:val="000000"/>
          <w:sz w:val="20"/>
          <w:szCs w:val="20"/>
        </w:rPr>
        <w:t xml:space="preserve"> status</w:t>
      </w:r>
      <w:r w:rsidR="00991045" w:rsidRPr="00991045">
        <w:rPr>
          <w:b/>
          <w:bCs/>
          <w:sz w:val="20"/>
          <w:szCs w:val="20"/>
        </w:rPr>
        <w:t xml:space="preserve"> and tracking system.</w:t>
      </w:r>
    </w:p>
    <w:p w:rsidR="00115F2F" w:rsidRDefault="00115F2F" w:rsidP="002F1899">
      <w:pPr>
        <w:shd w:val="clear" w:color="auto" w:fill="C0C0C0"/>
        <w:tabs>
          <w:tab w:val="left" w:pos="2040"/>
          <w:tab w:val="left" w:pos="5100"/>
          <w:tab w:val="right" w:pos="9180"/>
        </w:tabs>
        <w:spacing w:before="120" w:after="120" w:line="240" w:lineRule="auto"/>
        <w:jc w:val="both"/>
        <w:rPr>
          <w:color w:val="000000"/>
          <w:sz w:val="20"/>
          <w:szCs w:val="20"/>
        </w:rPr>
      </w:pPr>
      <w:r>
        <w:rPr>
          <w:b/>
          <w:bCs/>
          <w:color w:val="000000"/>
          <w:sz w:val="20"/>
          <w:szCs w:val="20"/>
          <w:u w:val="single"/>
        </w:rPr>
        <w:t>Responsibilities</w:t>
      </w:r>
      <w:r>
        <w:rPr>
          <w:color w:val="000000"/>
          <w:sz w:val="20"/>
          <w:szCs w:val="20"/>
          <w:u w:val="single"/>
        </w:rPr>
        <w:t>:</w:t>
      </w:r>
    </w:p>
    <w:p w:rsidR="00303BB2" w:rsidRPr="00303BB2" w:rsidRDefault="00303BB2" w:rsidP="00303BB2">
      <w:pPr>
        <w:numPr>
          <w:ilvl w:val="0"/>
          <w:numId w:val="11"/>
        </w:numPr>
        <w:suppressAutoHyphens w:val="0"/>
        <w:spacing w:after="0" w:line="240" w:lineRule="auto"/>
        <w:rPr>
          <w:rFonts w:ascii="Times New Roman" w:hAnsi="Times New Roman" w:cs="Times New Roman"/>
          <w:sz w:val="20"/>
          <w:szCs w:val="20"/>
        </w:rPr>
      </w:pPr>
      <w:r w:rsidRPr="00303BB2">
        <w:rPr>
          <w:rFonts w:ascii="Times New Roman" w:hAnsi="Times New Roman" w:cs="Times New Roman"/>
          <w:color w:val="000000"/>
          <w:sz w:val="20"/>
          <w:szCs w:val="20"/>
        </w:rPr>
        <w:t>Involved in designing and implementing new healthcare system from existing legacy system, which is integrating existing reporting tool with UI</w:t>
      </w:r>
    </w:p>
    <w:p w:rsidR="00303BB2" w:rsidRPr="00303BB2" w:rsidRDefault="00303BB2" w:rsidP="00303BB2">
      <w:pPr>
        <w:numPr>
          <w:ilvl w:val="0"/>
          <w:numId w:val="11"/>
        </w:numPr>
        <w:suppressAutoHyphens w:val="0"/>
        <w:spacing w:after="0" w:line="240" w:lineRule="auto"/>
        <w:rPr>
          <w:rFonts w:ascii="Times New Roman" w:hAnsi="Times New Roman" w:cs="Times New Roman"/>
          <w:sz w:val="20"/>
          <w:szCs w:val="20"/>
        </w:rPr>
      </w:pPr>
      <w:r w:rsidRPr="00303BB2">
        <w:rPr>
          <w:rFonts w:ascii="Times New Roman" w:hAnsi="Times New Roman" w:cs="Times New Roman"/>
          <w:color w:val="000000"/>
          <w:sz w:val="20"/>
          <w:szCs w:val="20"/>
        </w:rPr>
        <w:t>Developed client specific property pages generating dynamically using backbone objects</w:t>
      </w:r>
    </w:p>
    <w:p w:rsidR="00303BB2" w:rsidRPr="00303BB2" w:rsidRDefault="00303BB2" w:rsidP="00303BB2">
      <w:pPr>
        <w:numPr>
          <w:ilvl w:val="0"/>
          <w:numId w:val="11"/>
        </w:numPr>
        <w:suppressAutoHyphens w:val="0"/>
        <w:spacing w:after="0" w:line="240" w:lineRule="auto"/>
        <w:rPr>
          <w:rFonts w:ascii="Times New Roman" w:hAnsi="Times New Roman" w:cs="Times New Roman"/>
          <w:sz w:val="20"/>
          <w:szCs w:val="20"/>
        </w:rPr>
      </w:pPr>
      <w:r w:rsidRPr="00303BB2">
        <w:rPr>
          <w:rFonts w:ascii="Times New Roman" w:hAnsi="Times New Roman" w:cs="Times New Roman"/>
          <w:color w:val="000000"/>
          <w:sz w:val="20"/>
          <w:szCs w:val="20"/>
        </w:rPr>
        <w:t>Led in designing and implementing the Validator framework (which is to initialize, validate and save the backbone objects)</w:t>
      </w:r>
    </w:p>
    <w:p w:rsidR="00303BB2" w:rsidRPr="00303BB2" w:rsidRDefault="00303BB2" w:rsidP="00303BB2">
      <w:pPr>
        <w:numPr>
          <w:ilvl w:val="0"/>
          <w:numId w:val="11"/>
        </w:numPr>
        <w:suppressAutoHyphens w:val="0"/>
        <w:spacing w:after="0" w:line="240" w:lineRule="auto"/>
        <w:rPr>
          <w:rFonts w:ascii="Times New Roman" w:hAnsi="Times New Roman" w:cs="Times New Roman"/>
          <w:sz w:val="20"/>
          <w:szCs w:val="20"/>
        </w:rPr>
      </w:pPr>
      <w:r w:rsidRPr="00303BB2">
        <w:rPr>
          <w:rFonts w:ascii="Times New Roman" w:hAnsi="Times New Roman" w:cs="Times New Roman"/>
          <w:color w:val="000000"/>
          <w:sz w:val="20"/>
          <w:szCs w:val="20"/>
        </w:rPr>
        <w:t>Responsible for creating java handlers for each custom rules created and execute by the Versata Team</w:t>
      </w:r>
    </w:p>
    <w:p w:rsidR="00303BB2" w:rsidRPr="00303BB2" w:rsidRDefault="00303BB2" w:rsidP="00303BB2">
      <w:pPr>
        <w:numPr>
          <w:ilvl w:val="0"/>
          <w:numId w:val="11"/>
        </w:numPr>
        <w:suppressAutoHyphens w:val="0"/>
        <w:spacing w:after="0" w:line="240" w:lineRule="auto"/>
        <w:rPr>
          <w:rFonts w:ascii="Times New Roman" w:hAnsi="Times New Roman" w:cs="Times New Roman"/>
          <w:sz w:val="20"/>
          <w:szCs w:val="20"/>
        </w:rPr>
      </w:pPr>
      <w:r w:rsidRPr="00303BB2">
        <w:rPr>
          <w:rFonts w:ascii="Times New Roman" w:hAnsi="Times New Roman" w:cs="Times New Roman"/>
          <w:color w:val="000000"/>
          <w:sz w:val="20"/>
          <w:szCs w:val="20"/>
        </w:rPr>
        <w:t>Led in writing ant target scripts to run unit tests and to get the code coverage using JUint with Emma and led in updating the build integrating with Check style, find bugs and continuous Integration(CI).</w:t>
      </w:r>
    </w:p>
    <w:p w:rsidR="00303BB2" w:rsidRPr="00303BB2" w:rsidRDefault="00303BB2" w:rsidP="00303BB2">
      <w:pPr>
        <w:numPr>
          <w:ilvl w:val="0"/>
          <w:numId w:val="11"/>
        </w:numPr>
        <w:suppressAutoHyphens w:val="0"/>
        <w:spacing w:after="0" w:line="240" w:lineRule="auto"/>
        <w:rPr>
          <w:rFonts w:ascii="Times New Roman" w:hAnsi="Times New Roman" w:cs="Times New Roman"/>
          <w:sz w:val="20"/>
          <w:szCs w:val="20"/>
        </w:rPr>
      </w:pPr>
      <w:r w:rsidRPr="00303BB2">
        <w:rPr>
          <w:rFonts w:ascii="Times New Roman" w:hAnsi="Times New Roman" w:cs="Times New Roman"/>
          <w:color w:val="000000"/>
          <w:sz w:val="20"/>
          <w:szCs w:val="20"/>
        </w:rPr>
        <w:t>Led in orchestrating the BPEL-WS maintain the loose coupling by using JDeveloper.</w:t>
      </w:r>
    </w:p>
    <w:p w:rsidR="00303BB2" w:rsidRPr="00303BB2" w:rsidRDefault="00303BB2" w:rsidP="00303BB2">
      <w:pPr>
        <w:numPr>
          <w:ilvl w:val="0"/>
          <w:numId w:val="11"/>
        </w:numPr>
        <w:suppressAutoHyphens w:val="0"/>
        <w:spacing w:before="100" w:beforeAutospacing="1" w:after="100" w:afterAutospacing="1" w:line="240" w:lineRule="auto"/>
        <w:rPr>
          <w:rFonts w:ascii="Times New Roman" w:hAnsi="Times New Roman" w:cs="Times New Roman"/>
          <w:color w:val="000000"/>
          <w:sz w:val="20"/>
          <w:szCs w:val="20"/>
          <w:lang w:val="en-GB" w:eastAsia="en-GB"/>
        </w:rPr>
      </w:pPr>
      <w:r w:rsidRPr="00303BB2">
        <w:rPr>
          <w:rFonts w:ascii="Times New Roman" w:hAnsi="Times New Roman" w:cs="Times New Roman"/>
          <w:color w:val="000000"/>
          <w:sz w:val="20"/>
          <w:szCs w:val="20"/>
          <w:lang w:val="en-GB" w:eastAsia="en-GB"/>
        </w:rPr>
        <w:t>Wrote technical documentation describing the Health Vault integration functionality.</w:t>
      </w:r>
    </w:p>
    <w:p w:rsidR="00303BB2" w:rsidRPr="00303BB2" w:rsidRDefault="00303BB2" w:rsidP="00303BB2">
      <w:pPr>
        <w:numPr>
          <w:ilvl w:val="0"/>
          <w:numId w:val="11"/>
        </w:numPr>
        <w:suppressAutoHyphens w:val="0"/>
        <w:spacing w:before="100" w:beforeAutospacing="1" w:after="100" w:afterAutospacing="1" w:line="240" w:lineRule="auto"/>
        <w:rPr>
          <w:rFonts w:ascii="Times New Roman" w:hAnsi="Times New Roman" w:cs="Times New Roman"/>
          <w:color w:val="000000"/>
          <w:sz w:val="20"/>
          <w:szCs w:val="20"/>
          <w:lang w:val="en-GB" w:eastAsia="en-GB"/>
        </w:rPr>
      </w:pPr>
      <w:r w:rsidRPr="00303BB2">
        <w:rPr>
          <w:rFonts w:ascii="Times New Roman" w:hAnsi="Times New Roman" w:cs="Times New Roman"/>
          <w:color w:val="000000"/>
          <w:sz w:val="20"/>
          <w:szCs w:val="20"/>
          <w:lang w:val="en-GB" w:eastAsia="en-GB"/>
        </w:rPr>
        <w:t>Attended a healthcare conference with other team members to help configure the application for demoing.</w:t>
      </w:r>
    </w:p>
    <w:p w:rsidR="0089523C" w:rsidRDefault="00115F2F">
      <w:pPr>
        <w:pStyle w:val="western"/>
        <w:spacing w:before="120" w:after="120"/>
        <w:jc w:val="both"/>
        <w:rPr>
          <w:b/>
          <w:bCs/>
          <w:color w:val="000000"/>
          <w:sz w:val="20"/>
          <w:szCs w:val="20"/>
        </w:rPr>
      </w:pPr>
      <w:r>
        <w:rPr>
          <w:b/>
          <w:bCs/>
          <w:color w:val="000000"/>
          <w:sz w:val="20"/>
          <w:szCs w:val="20"/>
          <w:u w:val="single"/>
        </w:rPr>
        <w:t>Environment:</w:t>
      </w:r>
      <w:r>
        <w:rPr>
          <w:rStyle w:val="apple-converted-space"/>
          <w:b/>
          <w:bCs/>
          <w:color w:val="000000"/>
          <w:sz w:val="20"/>
          <w:szCs w:val="20"/>
          <w:u w:val="single"/>
        </w:rPr>
        <w:t> </w:t>
      </w:r>
      <w:r>
        <w:rPr>
          <w:b/>
          <w:bCs/>
          <w:color w:val="000000"/>
          <w:sz w:val="20"/>
          <w:szCs w:val="20"/>
        </w:rPr>
        <w:t>UML, Java/J2EE, EJB 2.0 (Session, Message Driven), JDK 1.4.0, JDBC, JMS, Xerces, XML, XSL, XSD, Hibernate, Castor, JavaScript, JBOSS 4.0, Java Swing, WebLogic 8.1, Oracle, JBuilder, Test Director, Eclipse, Rational Clearcase, Perl.</w:t>
      </w:r>
    </w:p>
    <w:tbl>
      <w:tblPr>
        <w:tblW w:w="0" w:type="auto"/>
        <w:tblInd w:w="108" w:type="dxa"/>
        <w:tblLayout w:type="fixed"/>
        <w:tblLook w:val="0000"/>
      </w:tblPr>
      <w:tblGrid>
        <w:gridCol w:w="10800"/>
      </w:tblGrid>
      <w:tr w:rsidR="0089523C" w:rsidTr="00D44FA8">
        <w:tc>
          <w:tcPr>
            <w:tcW w:w="10800" w:type="dxa"/>
            <w:tcBorders>
              <w:top w:val="single" w:sz="4" w:space="0" w:color="000000"/>
              <w:left w:val="single" w:sz="4" w:space="0" w:color="000000"/>
              <w:bottom w:val="single" w:sz="4" w:space="0" w:color="000000"/>
              <w:right w:val="single" w:sz="4" w:space="0" w:color="000000"/>
            </w:tcBorders>
            <w:shd w:val="clear" w:color="auto" w:fill="auto"/>
          </w:tcPr>
          <w:p w:rsidR="00040666" w:rsidRDefault="005F1259" w:rsidP="005F1259">
            <w:pPr>
              <w:pStyle w:val="BodyText"/>
              <w:widowControl w:val="0"/>
              <w:snapToGrid w:val="0"/>
              <w:spacing w:after="60"/>
              <w:rPr>
                <w:b/>
                <w:color w:val="0000FF"/>
                <w:sz w:val="20"/>
                <w:szCs w:val="20"/>
              </w:rPr>
            </w:pPr>
            <w:r>
              <w:rPr>
                <w:b/>
                <w:color w:val="0000FF"/>
                <w:sz w:val="20"/>
                <w:szCs w:val="20"/>
              </w:rPr>
              <w:t>Technical Team Lead</w:t>
            </w:r>
            <w:r w:rsidR="00917341">
              <w:rPr>
                <w:b/>
                <w:color w:val="0000FF"/>
                <w:sz w:val="20"/>
                <w:szCs w:val="20"/>
              </w:rPr>
              <w:t xml:space="preserve"> – </w:t>
            </w:r>
            <w:r w:rsidR="00F55FC0">
              <w:rPr>
                <w:b/>
                <w:color w:val="0000FF"/>
                <w:sz w:val="20"/>
                <w:szCs w:val="20"/>
              </w:rPr>
              <w:t>Trianz, India.</w:t>
            </w:r>
            <w:r w:rsidR="008F256E">
              <w:rPr>
                <w:b/>
                <w:bCs/>
                <w:color w:val="0000FF"/>
                <w:sz w:val="20"/>
                <w:szCs w:val="20"/>
              </w:rPr>
              <w:t xml:space="preserve">  </w:t>
            </w:r>
            <w:r w:rsidR="008F256E" w:rsidRPr="00C85E5D">
              <w:rPr>
                <w:b/>
                <w:bCs/>
                <w:color w:val="0000FF"/>
                <w:sz w:val="20"/>
                <w:szCs w:val="20"/>
              </w:rPr>
              <w:t xml:space="preserve"> </w:t>
            </w:r>
            <w:r w:rsidR="008F256E">
              <w:rPr>
                <w:b/>
                <w:bCs/>
                <w:color w:val="0000FF"/>
                <w:sz w:val="20"/>
                <w:szCs w:val="20"/>
              </w:rPr>
              <w:t xml:space="preserve"> </w:t>
            </w:r>
            <w:r w:rsidR="008F256E" w:rsidRPr="00C85E5D">
              <w:rPr>
                <w:b/>
                <w:bCs/>
                <w:color w:val="0000FF"/>
                <w:sz w:val="20"/>
                <w:szCs w:val="20"/>
              </w:rPr>
              <w:t xml:space="preserve">                                                                                         </w:t>
            </w:r>
            <w:r w:rsidR="008F256E">
              <w:rPr>
                <w:b/>
                <w:bCs/>
                <w:color w:val="0000FF"/>
                <w:sz w:val="20"/>
                <w:szCs w:val="20"/>
              </w:rPr>
              <w:t xml:space="preserve">                                                    </w:t>
            </w:r>
          </w:p>
          <w:p w:rsidR="0089523C" w:rsidRDefault="00917341" w:rsidP="00040666">
            <w:pPr>
              <w:pStyle w:val="BodyText"/>
              <w:widowControl w:val="0"/>
              <w:snapToGrid w:val="0"/>
              <w:spacing w:after="60"/>
              <w:jc w:val="both"/>
              <w:rPr>
                <w:b/>
                <w:bCs/>
                <w:color w:val="000000"/>
                <w:sz w:val="20"/>
                <w:szCs w:val="20"/>
                <w:u w:val="single"/>
              </w:rPr>
            </w:pPr>
            <w:r>
              <w:rPr>
                <w:b/>
                <w:bCs/>
                <w:color w:val="0000FF"/>
                <w:sz w:val="20"/>
                <w:szCs w:val="20"/>
              </w:rPr>
              <w:t xml:space="preserve">Client </w:t>
            </w:r>
            <w:r w:rsidR="00BA7DB9">
              <w:rPr>
                <w:b/>
                <w:bCs/>
                <w:color w:val="0000FF"/>
                <w:sz w:val="20"/>
                <w:szCs w:val="20"/>
              </w:rPr>
              <w:t xml:space="preserve">- </w:t>
            </w:r>
            <w:r>
              <w:rPr>
                <w:b/>
                <w:bCs/>
                <w:color w:val="0000FF"/>
                <w:sz w:val="20"/>
                <w:szCs w:val="20"/>
              </w:rPr>
              <w:t xml:space="preserve">Entrust </w:t>
            </w:r>
            <w:r w:rsidR="0089523C">
              <w:rPr>
                <w:b/>
                <w:color w:val="0000FF"/>
                <w:sz w:val="28"/>
                <w:szCs w:val="28"/>
              </w:rPr>
              <w:tab/>
            </w:r>
            <w:r w:rsidR="0089523C">
              <w:rPr>
                <w:b/>
                <w:color w:val="0000FF"/>
                <w:sz w:val="20"/>
                <w:szCs w:val="20"/>
              </w:rPr>
              <w:tab/>
              <w:t xml:space="preserve"> </w:t>
            </w:r>
            <w:r w:rsidR="0089523C">
              <w:rPr>
                <w:b/>
                <w:color w:val="0000FF"/>
                <w:sz w:val="20"/>
                <w:szCs w:val="20"/>
              </w:rPr>
              <w:tab/>
            </w:r>
            <w:r w:rsidR="0089523C">
              <w:rPr>
                <w:b/>
                <w:color w:val="0000FF"/>
                <w:sz w:val="20"/>
                <w:szCs w:val="20"/>
              </w:rPr>
              <w:tab/>
            </w:r>
            <w:r w:rsidR="0089523C">
              <w:rPr>
                <w:b/>
                <w:color w:val="0000FF"/>
                <w:sz w:val="20"/>
                <w:szCs w:val="20"/>
              </w:rPr>
              <w:tab/>
            </w:r>
            <w:r w:rsidR="0089523C">
              <w:rPr>
                <w:b/>
                <w:color w:val="0000FF"/>
                <w:sz w:val="20"/>
                <w:szCs w:val="20"/>
              </w:rPr>
              <w:tab/>
              <w:t xml:space="preserve">                                               </w:t>
            </w:r>
            <w:r w:rsidR="00BA7DB9">
              <w:rPr>
                <w:b/>
                <w:color w:val="0000FF"/>
                <w:sz w:val="20"/>
                <w:szCs w:val="20"/>
              </w:rPr>
              <w:t xml:space="preserve">               </w:t>
            </w:r>
            <w:r w:rsidR="0089523C">
              <w:rPr>
                <w:b/>
                <w:color w:val="0000FF"/>
                <w:sz w:val="20"/>
                <w:szCs w:val="20"/>
              </w:rPr>
              <w:t xml:space="preserve">   </w:t>
            </w:r>
            <w:r w:rsidR="00287AC4">
              <w:rPr>
                <w:b/>
                <w:color w:val="0000FF"/>
                <w:sz w:val="20"/>
                <w:szCs w:val="20"/>
              </w:rPr>
              <w:t xml:space="preserve">          </w:t>
            </w:r>
            <w:r w:rsidR="00040666">
              <w:rPr>
                <w:b/>
                <w:color w:val="0000FF"/>
                <w:sz w:val="20"/>
                <w:szCs w:val="20"/>
              </w:rPr>
              <w:t xml:space="preserve"> Mar</w:t>
            </w:r>
            <w:r w:rsidR="0089523C">
              <w:rPr>
                <w:b/>
                <w:color w:val="0000FF"/>
                <w:sz w:val="20"/>
                <w:szCs w:val="20"/>
              </w:rPr>
              <w:t xml:space="preserve"> 200</w:t>
            </w:r>
            <w:r w:rsidR="00040666">
              <w:rPr>
                <w:b/>
                <w:color w:val="0000FF"/>
                <w:sz w:val="20"/>
                <w:szCs w:val="20"/>
              </w:rPr>
              <w:t>6–Apr</w:t>
            </w:r>
            <w:r w:rsidR="0089523C">
              <w:rPr>
                <w:b/>
                <w:color w:val="0000FF"/>
                <w:sz w:val="20"/>
                <w:szCs w:val="20"/>
              </w:rPr>
              <w:t xml:space="preserve"> 200</w:t>
            </w:r>
            <w:r w:rsidR="00040666">
              <w:rPr>
                <w:b/>
                <w:color w:val="0000FF"/>
                <w:sz w:val="20"/>
                <w:szCs w:val="20"/>
              </w:rPr>
              <w:t>7</w:t>
            </w:r>
          </w:p>
        </w:tc>
      </w:tr>
    </w:tbl>
    <w:p w:rsidR="0089523C" w:rsidRDefault="0089523C" w:rsidP="0089523C">
      <w:pPr>
        <w:pStyle w:val="western"/>
        <w:spacing w:before="120" w:after="120"/>
        <w:jc w:val="both"/>
        <w:rPr>
          <w:color w:val="000000"/>
          <w:sz w:val="20"/>
          <w:szCs w:val="20"/>
        </w:rPr>
      </w:pPr>
      <w:r>
        <w:rPr>
          <w:b/>
          <w:bCs/>
          <w:color w:val="000000"/>
          <w:sz w:val="20"/>
          <w:szCs w:val="20"/>
          <w:u w:val="single"/>
        </w:rPr>
        <w:t>Equity Trade/Fixed Income Web Trading Development and Enhancement.</w:t>
      </w:r>
    </w:p>
    <w:p w:rsidR="0089523C" w:rsidRDefault="0089523C" w:rsidP="0089523C">
      <w:pPr>
        <w:pStyle w:val="western"/>
        <w:spacing w:before="0" w:after="0"/>
        <w:jc w:val="both"/>
        <w:rPr>
          <w:b/>
          <w:bCs/>
          <w:color w:val="000000"/>
          <w:sz w:val="20"/>
          <w:szCs w:val="20"/>
          <w:u w:val="single"/>
        </w:rPr>
      </w:pPr>
      <w:r>
        <w:rPr>
          <w:color w:val="000000"/>
          <w:sz w:val="20"/>
          <w:szCs w:val="20"/>
        </w:rPr>
        <w:t xml:space="preserve">As a part of </w:t>
      </w:r>
      <w:r>
        <w:rPr>
          <w:b/>
          <w:color w:val="000000"/>
          <w:sz w:val="20"/>
          <w:szCs w:val="20"/>
        </w:rPr>
        <w:t>equity trading/fixed income</w:t>
      </w:r>
      <w:r>
        <w:rPr>
          <w:color w:val="000000"/>
          <w:sz w:val="20"/>
          <w:szCs w:val="20"/>
        </w:rPr>
        <w:t xml:space="preserve"> web development group, I worked in the capacity of senior developer to improve the TD Ameritrade’s web trading tools. Development was targeted towards introducing the new features and migrating current to SOA platform. Various functional modules involved were</w:t>
      </w:r>
      <w:r>
        <w:rPr>
          <w:rStyle w:val="apple-converted-space"/>
          <w:color w:val="000000"/>
          <w:sz w:val="20"/>
          <w:szCs w:val="20"/>
        </w:rPr>
        <w:t> </w:t>
      </w:r>
      <w:r>
        <w:rPr>
          <w:b/>
          <w:bCs/>
          <w:color w:val="000000"/>
          <w:sz w:val="20"/>
          <w:szCs w:val="20"/>
        </w:rPr>
        <w:t>Order Ticket, Streaming Quotes (level2, request), Balances and Positions for the user accounts, Order status</w:t>
      </w:r>
      <w:r>
        <w:rPr>
          <w:rStyle w:val="apple-converted-space"/>
          <w:color w:val="000000"/>
          <w:sz w:val="20"/>
          <w:szCs w:val="20"/>
        </w:rPr>
        <w:t> </w:t>
      </w:r>
      <w:r>
        <w:rPr>
          <w:color w:val="000000"/>
          <w:sz w:val="20"/>
          <w:szCs w:val="20"/>
        </w:rPr>
        <w:t xml:space="preserve">and </w:t>
      </w:r>
      <w:r>
        <w:rPr>
          <w:b/>
          <w:color w:val="000000"/>
          <w:sz w:val="20"/>
          <w:szCs w:val="20"/>
        </w:rPr>
        <w:t>users stock portfolio management</w:t>
      </w:r>
      <w:r>
        <w:rPr>
          <w:color w:val="000000"/>
          <w:sz w:val="20"/>
          <w:szCs w:val="20"/>
        </w:rPr>
        <w:t xml:space="preserve">. </w:t>
      </w:r>
    </w:p>
    <w:p w:rsidR="0089523C" w:rsidRDefault="0089523C" w:rsidP="002F1899">
      <w:pPr>
        <w:shd w:val="clear" w:color="auto" w:fill="C0C0C0"/>
        <w:tabs>
          <w:tab w:val="left" w:pos="2040"/>
          <w:tab w:val="left" w:pos="5100"/>
          <w:tab w:val="right" w:pos="9180"/>
        </w:tabs>
        <w:spacing w:before="120" w:after="120" w:line="240" w:lineRule="auto"/>
        <w:jc w:val="both"/>
        <w:rPr>
          <w:color w:val="000000"/>
          <w:sz w:val="20"/>
          <w:szCs w:val="20"/>
        </w:rPr>
      </w:pPr>
      <w:r>
        <w:rPr>
          <w:b/>
          <w:bCs/>
          <w:color w:val="000000"/>
          <w:sz w:val="20"/>
          <w:szCs w:val="20"/>
          <w:u w:val="single"/>
        </w:rPr>
        <w:t>Responsibilities</w:t>
      </w:r>
      <w:r>
        <w:rPr>
          <w:color w:val="000000"/>
          <w:sz w:val="20"/>
          <w:szCs w:val="20"/>
          <w:u w:val="single"/>
        </w:rPr>
        <w:t>:</w:t>
      </w:r>
    </w:p>
    <w:p w:rsidR="0089523C" w:rsidRDefault="0089523C" w:rsidP="0089523C">
      <w:pPr>
        <w:pStyle w:val="western"/>
        <w:numPr>
          <w:ilvl w:val="0"/>
          <w:numId w:val="4"/>
        </w:numPr>
        <w:tabs>
          <w:tab w:val="left" w:pos="450"/>
        </w:tabs>
        <w:spacing w:before="0" w:after="0"/>
        <w:ind w:left="450" w:hanging="450"/>
        <w:jc w:val="both"/>
        <w:rPr>
          <w:color w:val="000000"/>
          <w:sz w:val="20"/>
          <w:szCs w:val="20"/>
        </w:rPr>
      </w:pPr>
      <w:r>
        <w:rPr>
          <w:color w:val="000000"/>
          <w:sz w:val="20"/>
          <w:szCs w:val="20"/>
        </w:rPr>
        <w:t>Analyzing Business requirements for different</w:t>
      </w:r>
      <w:r>
        <w:rPr>
          <w:rStyle w:val="apple-converted-space"/>
          <w:color w:val="000000"/>
          <w:sz w:val="20"/>
          <w:szCs w:val="20"/>
        </w:rPr>
        <w:t> </w:t>
      </w:r>
      <w:r>
        <w:rPr>
          <w:bCs/>
          <w:color w:val="000000"/>
          <w:sz w:val="20"/>
          <w:szCs w:val="20"/>
        </w:rPr>
        <w:t>XML API</w:t>
      </w:r>
      <w:r>
        <w:rPr>
          <w:rStyle w:val="apple-converted-space"/>
          <w:color w:val="000000"/>
          <w:sz w:val="20"/>
          <w:szCs w:val="20"/>
        </w:rPr>
        <w:t> </w:t>
      </w:r>
      <w:r>
        <w:rPr>
          <w:color w:val="000000"/>
          <w:sz w:val="20"/>
          <w:szCs w:val="20"/>
        </w:rPr>
        <w:t>interfaces, by interacting with third party</w:t>
      </w:r>
      <w:r>
        <w:rPr>
          <w:rStyle w:val="apple-converted-space"/>
          <w:color w:val="000000"/>
          <w:sz w:val="20"/>
          <w:szCs w:val="20"/>
        </w:rPr>
        <w:t> </w:t>
      </w:r>
      <w:r>
        <w:rPr>
          <w:bCs/>
          <w:color w:val="000000"/>
          <w:sz w:val="20"/>
          <w:szCs w:val="20"/>
        </w:rPr>
        <w:t>API</w:t>
      </w:r>
      <w:r>
        <w:rPr>
          <w:rStyle w:val="apple-converted-space"/>
          <w:color w:val="000000"/>
          <w:sz w:val="20"/>
          <w:szCs w:val="20"/>
        </w:rPr>
        <w:t> </w:t>
      </w:r>
      <w:r>
        <w:rPr>
          <w:color w:val="000000"/>
          <w:sz w:val="20"/>
          <w:szCs w:val="20"/>
        </w:rPr>
        <w:t>clients and business personals, and documenting the workflows.</w:t>
      </w:r>
    </w:p>
    <w:p w:rsidR="0089523C" w:rsidRDefault="0089523C" w:rsidP="0089523C">
      <w:pPr>
        <w:pStyle w:val="western"/>
        <w:numPr>
          <w:ilvl w:val="0"/>
          <w:numId w:val="4"/>
        </w:numPr>
        <w:tabs>
          <w:tab w:val="left" w:pos="450"/>
        </w:tabs>
        <w:spacing w:before="0" w:after="0"/>
        <w:ind w:left="450" w:hanging="450"/>
        <w:jc w:val="both"/>
        <w:rPr>
          <w:color w:val="000000"/>
          <w:sz w:val="20"/>
          <w:szCs w:val="20"/>
        </w:rPr>
      </w:pPr>
      <w:r>
        <w:rPr>
          <w:color w:val="000000"/>
          <w:sz w:val="20"/>
          <w:szCs w:val="20"/>
        </w:rPr>
        <w:t>Involved in creating</w:t>
      </w:r>
      <w:r>
        <w:rPr>
          <w:rStyle w:val="apple-converted-space"/>
          <w:color w:val="000000"/>
          <w:sz w:val="20"/>
          <w:szCs w:val="20"/>
        </w:rPr>
        <w:t> </w:t>
      </w:r>
      <w:r>
        <w:rPr>
          <w:bCs/>
          <w:color w:val="000000"/>
          <w:sz w:val="20"/>
          <w:szCs w:val="20"/>
        </w:rPr>
        <w:t>Skelton framework</w:t>
      </w:r>
      <w:r>
        <w:rPr>
          <w:color w:val="000000"/>
          <w:sz w:val="20"/>
          <w:szCs w:val="20"/>
        </w:rPr>
        <w:t>.</w:t>
      </w:r>
    </w:p>
    <w:p w:rsidR="0089523C" w:rsidRDefault="0089523C" w:rsidP="0089523C">
      <w:pPr>
        <w:pStyle w:val="western"/>
        <w:numPr>
          <w:ilvl w:val="0"/>
          <w:numId w:val="4"/>
        </w:numPr>
        <w:tabs>
          <w:tab w:val="left" w:pos="450"/>
        </w:tabs>
        <w:spacing w:before="0" w:after="0"/>
        <w:ind w:left="450" w:hanging="450"/>
        <w:jc w:val="both"/>
        <w:rPr>
          <w:bCs/>
          <w:color w:val="000000"/>
          <w:sz w:val="20"/>
          <w:szCs w:val="20"/>
        </w:rPr>
      </w:pPr>
      <w:r>
        <w:rPr>
          <w:color w:val="000000"/>
          <w:sz w:val="20"/>
          <w:szCs w:val="20"/>
        </w:rPr>
        <w:t>Designing, developing and testing of workflow and using</w:t>
      </w:r>
      <w:r>
        <w:rPr>
          <w:rStyle w:val="apple-converted-space"/>
          <w:color w:val="000000"/>
          <w:sz w:val="20"/>
          <w:szCs w:val="20"/>
        </w:rPr>
        <w:t> </w:t>
      </w:r>
      <w:r>
        <w:rPr>
          <w:bCs/>
          <w:color w:val="000000"/>
          <w:sz w:val="20"/>
          <w:szCs w:val="20"/>
        </w:rPr>
        <w:t>Test Director</w:t>
      </w:r>
      <w:r>
        <w:rPr>
          <w:rStyle w:val="apple-converted-space"/>
          <w:color w:val="000000"/>
          <w:sz w:val="20"/>
          <w:szCs w:val="20"/>
        </w:rPr>
        <w:t> </w:t>
      </w:r>
      <w:r>
        <w:rPr>
          <w:color w:val="000000"/>
          <w:sz w:val="20"/>
          <w:szCs w:val="20"/>
        </w:rPr>
        <w:t>to track defects.</w:t>
      </w:r>
    </w:p>
    <w:p w:rsidR="0089523C" w:rsidRDefault="0089523C" w:rsidP="0089523C">
      <w:pPr>
        <w:pStyle w:val="NormalWeb"/>
        <w:numPr>
          <w:ilvl w:val="0"/>
          <w:numId w:val="4"/>
        </w:numPr>
        <w:tabs>
          <w:tab w:val="left" w:pos="450"/>
        </w:tabs>
        <w:spacing w:before="0" w:after="0"/>
        <w:ind w:left="450" w:hanging="450"/>
        <w:jc w:val="both"/>
        <w:rPr>
          <w:color w:val="000000"/>
          <w:sz w:val="20"/>
          <w:szCs w:val="20"/>
        </w:rPr>
      </w:pPr>
      <w:r>
        <w:rPr>
          <w:bCs/>
          <w:color w:val="000000"/>
          <w:sz w:val="20"/>
          <w:szCs w:val="20"/>
        </w:rPr>
        <w:t>Design, development and support</w:t>
      </w:r>
      <w:r>
        <w:rPr>
          <w:rStyle w:val="apple-converted-space"/>
          <w:color w:val="000000"/>
          <w:sz w:val="20"/>
          <w:szCs w:val="20"/>
        </w:rPr>
        <w:t> </w:t>
      </w:r>
      <w:r>
        <w:rPr>
          <w:color w:val="000000"/>
          <w:sz w:val="20"/>
          <w:szCs w:val="20"/>
        </w:rPr>
        <w:t>of the application system in Production environment (</w:t>
      </w:r>
      <w:r>
        <w:rPr>
          <w:bCs/>
          <w:color w:val="000000"/>
          <w:sz w:val="20"/>
          <w:szCs w:val="20"/>
        </w:rPr>
        <w:t>Ticket / Issue Handling</w:t>
      </w:r>
      <w:r>
        <w:rPr>
          <w:color w:val="000000"/>
          <w:sz w:val="20"/>
          <w:szCs w:val="20"/>
        </w:rPr>
        <w:t>) and during various</w:t>
      </w:r>
      <w:r>
        <w:rPr>
          <w:rStyle w:val="apple-converted-space"/>
          <w:color w:val="000000"/>
          <w:sz w:val="20"/>
          <w:szCs w:val="20"/>
        </w:rPr>
        <w:t> </w:t>
      </w:r>
      <w:r>
        <w:rPr>
          <w:bCs/>
          <w:color w:val="000000"/>
          <w:sz w:val="20"/>
          <w:szCs w:val="20"/>
        </w:rPr>
        <w:t>SDLC</w:t>
      </w:r>
      <w:r>
        <w:rPr>
          <w:rStyle w:val="apple-converted-space"/>
          <w:color w:val="000000"/>
          <w:sz w:val="20"/>
          <w:szCs w:val="20"/>
        </w:rPr>
        <w:t> </w:t>
      </w:r>
      <w:r>
        <w:rPr>
          <w:color w:val="000000"/>
          <w:sz w:val="20"/>
          <w:szCs w:val="20"/>
        </w:rPr>
        <w:t>phases.</w:t>
      </w:r>
    </w:p>
    <w:p w:rsidR="0089523C" w:rsidRDefault="0089523C" w:rsidP="0089523C">
      <w:pPr>
        <w:pStyle w:val="NormalWeb"/>
        <w:numPr>
          <w:ilvl w:val="0"/>
          <w:numId w:val="4"/>
        </w:numPr>
        <w:tabs>
          <w:tab w:val="left" w:pos="450"/>
        </w:tabs>
        <w:spacing w:before="0" w:after="0"/>
        <w:ind w:left="450" w:hanging="450"/>
        <w:jc w:val="both"/>
        <w:rPr>
          <w:color w:val="000000"/>
          <w:sz w:val="20"/>
          <w:szCs w:val="20"/>
        </w:rPr>
      </w:pPr>
      <w:r>
        <w:rPr>
          <w:color w:val="000000"/>
          <w:sz w:val="20"/>
          <w:szCs w:val="20"/>
        </w:rPr>
        <w:t>Developing</w:t>
      </w:r>
      <w:r>
        <w:rPr>
          <w:rStyle w:val="apple-converted-space"/>
          <w:color w:val="000000"/>
          <w:sz w:val="20"/>
          <w:szCs w:val="20"/>
        </w:rPr>
        <w:t> </w:t>
      </w:r>
      <w:r>
        <w:rPr>
          <w:bCs/>
          <w:color w:val="000000"/>
          <w:sz w:val="20"/>
          <w:szCs w:val="20"/>
        </w:rPr>
        <w:t>Proof of concept</w:t>
      </w:r>
      <w:r>
        <w:rPr>
          <w:color w:val="000000"/>
          <w:sz w:val="20"/>
          <w:szCs w:val="20"/>
        </w:rPr>
        <w:t>,</w:t>
      </w:r>
      <w:r>
        <w:rPr>
          <w:rStyle w:val="apple-converted-space"/>
          <w:color w:val="000000"/>
          <w:sz w:val="20"/>
          <w:szCs w:val="20"/>
        </w:rPr>
        <w:t> </w:t>
      </w:r>
      <w:r>
        <w:rPr>
          <w:bCs/>
          <w:color w:val="000000"/>
          <w:sz w:val="20"/>
          <w:szCs w:val="20"/>
        </w:rPr>
        <w:t>design documentation</w:t>
      </w:r>
      <w:r>
        <w:rPr>
          <w:rStyle w:val="apple-converted-space"/>
          <w:color w:val="000000"/>
          <w:sz w:val="20"/>
          <w:szCs w:val="20"/>
        </w:rPr>
        <w:t> </w:t>
      </w:r>
      <w:r>
        <w:rPr>
          <w:color w:val="000000"/>
          <w:sz w:val="20"/>
          <w:szCs w:val="20"/>
        </w:rPr>
        <w:t>and providing work / time estimates for design and development efforts.</w:t>
      </w:r>
    </w:p>
    <w:p w:rsidR="0089523C" w:rsidRDefault="0089523C" w:rsidP="0089523C">
      <w:pPr>
        <w:pStyle w:val="NormalWeb"/>
        <w:numPr>
          <w:ilvl w:val="0"/>
          <w:numId w:val="4"/>
        </w:numPr>
        <w:tabs>
          <w:tab w:val="left" w:pos="450"/>
        </w:tabs>
        <w:spacing w:before="0" w:after="0"/>
        <w:ind w:left="450" w:hanging="450"/>
        <w:jc w:val="both"/>
        <w:rPr>
          <w:b/>
          <w:bCs/>
          <w:color w:val="000000"/>
          <w:sz w:val="20"/>
          <w:szCs w:val="20"/>
          <w:u w:val="single"/>
        </w:rPr>
      </w:pPr>
      <w:r>
        <w:rPr>
          <w:color w:val="000000"/>
          <w:sz w:val="20"/>
          <w:szCs w:val="20"/>
        </w:rPr>
        <w:t>Creating sequence, workflow, activity and other</w:t>
      </w:r>
      <w:r>
        <w:rPr>
          <w:rStyle w:val="apple-converted-space"/>
          <w:color w:val="000000"/>
          <w:sz w:val="20"/>
          <w:szCs w:val="20"/>
        </w:rPr>
        <w:t> </w:t>
      </w:r>
      <w:r>
        <w:rPr>
          <w:bCs/>
          <w:color w:val="000000"/>
          <w:sz w:val="20"/>
          <w:szCs w:val="20"/>
        </w:rPr>
        <w:t>UML</w:t>
      </w:r>
      <w:r>
        <w:rPr>
          <w:rStyle w:val="apple-converted-space"/>
          <w:color w:val="000000"/>
          <w:sz w:val="20"/>
          <w:szCs w:val="20"/>
        </w:rPr>
        <w:t> </w:t>
      </w:r>
      <w:r>
        <w:rPr>
          <w:color w:val="000000"/>
          <w:sz w:val="20"/>
          <w:szCs w:val="20"/>
        </w:rPr>
        <w:t>diagrams.</w:t>
      </w:r>
    </w:p>
    <w:p w:rsidR="0089523C" w:rsidRDefault="0089523C">
      <w:pPr>
        <w:pStyle w:val="western"/>
        <w:spacing w:before="120" w:after="120"/>
        <w:jc w:val="both"/>
        <w:rPr>
          <w:b/>
          <w:bCs/>
          <w:color w:val="0000FF"/>
          <w:sz w:val="20"/>
          <w:szCs w:val="20"/>
        </w:rPr>
      </w:pPr>
      <w:r>
        <w:rPr>
          <w:b/>
          <w:bCs/>
          <w:color w:val="000000"/>
          <w:sz w:val="20"/>
          <w:szCs w:val="20"/>
          <w:u w:val="single"/>
        </w:rPr>
        <w:t>Environment:</w:t>
      </w:r>
      <w:r>
        <w:rPr>
          <w:rStyle w:val="apple-converted-space"/>
          <w:b/>
          <w:bCs/>
          <w:color w:val="000000"/>
          <w:sz w:val="20"/>
          <w:szCs w:val="20"/>
          <w:u w:val="single"/>
        </w:rPr>
        <w:t> </w:t>
      </w:r>
      <w:r>
        <w:rPr>
          <w:b/>
          <w:bCs/>
          <w:color w:val="000000"/>
          <w:sz w:val="20"/>
          <w:szCs w:val="20"/>
        </w:rPr>
        <w:t xml:space="preserve">UML, Java/J2EE, JDK 1.4.0, JDBC, JMS, Xerces, XML, XSL, XSD, Hibernate, Castor, JavaScript,  WebLogic 8.1, Oracle, JBuilder, Test Director, Eclipse, Rational </w:t>
      </w:r>
      <w:r w:rsidR="00E332E2">
        <w:rPr>
          <w:b/>
          <w:bCs/>
          <w:color w:val="000000"/>
          <w:sz w:val="20"/>
          <w:szCs w:val="20"/>
        </w:rPr>
        <w:t>, Entrust PKI, SAML, AJP13 Connectors and Tomcat.</w:t>
      </w:r>
    </w:p>
    <w:tbl>
      <w:tblPr>
        <w:tblW w:w="0" w:type="auto"/>
        <w:tblInd w:w="108" w:type="dxa"/>
        <w:tblLayout w:type="fixed"/>
        <w:tblLook w:val="0000"/>
      </w:tblPr>
      <w:tblGrid>
        <w:gridCol w:w="10800"/>
      </w:tblGrid>
      <w:tr w:rsidR="00115F2F">
        <w:tc>
          <w:tcPr>
            <w:tcW w:w="10800" w:type="dxa"/>
            <w:tcBorders>
              <w:top w:val="single" w:sz="4" w:space="0" w:color="000000"/>
              <w:left w:val="single" w:sz="4" w:space="0" w:color="000000"/>
              <w:bottom w:val="single" w:sz="4" w:space="0" w:color="000000"/>
              <w:right w:val="single" w:sz="4" w:space="0" w:color="000000"/>
            </w:tcBorders>
            <w:shd w:val="clear" w:color="auto" w:fill="auto"/>
          </w:tcPr>
          <w:p w:rsidR="00704399" w:rsidRDefault="003223AD" w:rsidP="00704399">
            <w:pPr>
              <w:pStyle w:val="BodyText"/>
              <w:widowControl w:val="0"/>
              <w:snapToGrid w:val="0"/>
              <w:spacing w:after="60"/>
              <w:rPr>
                <w:b/>
                <w:color w:val="0000FF"/>
                <w:sz w:val="20"/>
                <w:szCs w:val="20"/>
              </w:rPr>
            </w:pPr>
            <w:r w:rsidRPr="00160DC2">
              <w:rPr>
                <w:b/>
                <w:bCs/>
                <w:color w:val="0000FF"/>
                <w:sz w:val="20"/>
                <w:szCs w:val="20"/>
              </w:rPr>
              <w:t>Staff software engineer</w:t>
            </w:r>
            <w:r>
              <w:rPr>
                <w:b/>
                <w:color w:val="0000FF"/>
                <w:sz w:val="20"/>
                <w:szCs w:val="20"/>
              </w:rPr>
              <w:t xml:space="preserve"> </w:t>
            </w:r>
            <w:r w:rsidR="00704399">
              <w:rPr>
                <w:b/>
                <w:color w:val="0000FF"/>
                <w:sz w:val="20"/>
                <w:szCs w:val="20"/>
              </w:rPr>
              <w:t xml:space="preserve">– </w:t>
            </w:r>
            <w:r w:rsidR="00F55FC0">
              <w:rPr>
                <w:b/>
                <w:color w:val="0000FF"/>
                <w:sz w:val="20"/>
                <w:szCs w:val="20"/>
              </w:rPr>
              <w:t>Trianz</w:t>
            </w:r>
            <w:r>
              <w:rPr>
                <w:b/>
                <w:color w:val="0000FF"/>
                <w:sz w:val="20"/>
                <w:szCs w:val="20"/>
              </w:rPr>
              <w:t>, IND</w:t>
            </w:r>
          </w:p>
          <w:p w:rsidR="00115F2F" w:rsidRDefault="00704399" w:rsidP="00704399">
            <w:pPr>
              <w:pStyle w:val="BodyText"/>
              <w:widowControl w:val="0"/>
              <w:spacing w:after="60"/>
              <w:jc w:val="both"/>
              <w:rPr>
                <w:b/>
                <w:bCs/>
                <w:color w:val="000000"/>
                <w:sz w:val="20"/>
                <w:szCs w:val="20"/>
                <w:u w:val="single"/>
              </w:rPr>
            </w:pPr>
            <w:r>
              <w:rPr>
                <w:b/>
                <w:bCs/>
                <w:color w:val="0000FF"/>
                <w:sz w:val="20"/>
                <w:szCs w:val="20"/>
              </w:rPr>
              <w:t xml:space="preserve">Client - </w:t>
            </w:r>
            <w:r w:rsidR="00160DC2">
              <w:rPr>
                <w:b/>
                <w:bCs/>
                <w:color w:val="0000FF"/>
                <w:sz w:val="20"/>
                <w:szCs w:val="20"/>
              </w:rPr>
              <w:t xml:space="preserve">Ninja Mobile (HCS)         </w:t>
            </w:r>
            <w:r>
              <w:rPr>
                <w:b/>
                <w:bCs/>
                <w:color w:val="0000FF"/>
                <w:sz w:val="20"/>
                <w:szCs w:val="20"/>
              </w:rPr>
              <w:t xml:space="preserve">    </w:t>
            </w:r>
            <w:r w:rsidR="00115F2F" w:rsidRPr="00160DC2">
              <w:rPr>
                <w:b/>
                <w:color w:val="0000FF"/>
                <w:sz w:val="20"/>
                <w:szCs w:val="20"/>
              </w:rPr>
              <w:tab/>
            </w:r>
            <w:r w:rsidR="00115F2F" w:rsidRPr="00160DC2">
              <w:rPr>
                <w:b/>
                <w:color w:val="0000FF"/>
                <w:sz w:val="20"/>
                <w:szCs w:val="20"/>
              </w:rPr>
              <w:tab/>
              <w:t xml:space="preserve">                                                                           </w:t>
            </w:r>
            <w:r w:rsidR="00160DC2" w:rsidRPr="00160DC2">
              <w:rPr>
                <w:b/>
                <w:color w:val="0000FF"/>
                <w:sz w:val="20"/>
                <w:szCs w:val="20"/>
              </w:rPr>
              <w:t xml:space="preserve">       </w:t>
            </w:r>
            <w:r w:rsidR="00115F2F" w:rsidRPr="00160DC2">
              <w:rPr>
                <w:b/>
                <w:color w:val="0000FF"/>
                <w:sz w:val="20"/>
                <w:szCs w:val="20"/>
              </w:rPr>
              <w:t xml:space="preserve">  </w:t>
            </w:r>
            <w:r w:rsidR="006C7EE9">
              <w:rPr>
                <w:b/>
                <w:bCs/>
                <w:color w:val="0000FF"/>
                <w:sz w:val="20"/>
                <w:szCs w:val="20"/>
              </w:rPr>
              <w:t>May</w:t>
            </w:r>
            <w:r w:rsidR="00115F2F" w:rsidRPr="00160DC2">
              <w:rPr>
                <w:b/>
                <w:bCs/>
                <w:color w:val="0000FF"/>
                <w:sz w:val="20"/>
                <w:szCs w:val="20"/>
              </w:rPr>
              <w:t xml:space="preserve"> 200</w:t>
            </w:r>
            <w:r w:rsidR="006C7EE9">
              <w:rPr>
                <w:b/>
                <w:bCs/>
                <w:color w:val="0000FF"/>
                <w:sz w:val="20"/>
                <w:szCs w:val="20"/>
              </w:rPr>
              <w:t>5</w:t>
            </w:r>
            <w:r w:rsidR="00115F2F" w:rsidRPr="00160DC2">
              <w:rPr>
                <w:b/>
                <w:bCs/>
                <w:color w:val="0000FF"/>
                <w:sz w:val="20"/>
                <w:szCs w:val="20"/>
              </w:rPr>
              <w:t xml:space="preserve"> – </w:t>
            </w:r>
            <w:r w:rsidR="006C7EE9">
              <w:rPr>
                <w:b/>
                <w:bCs/>
                <w:color w:val="0000FF"/>
                <w:sz w:val="20"/>
                <w:szCs w:val="20"/>
              </w:rPr>
              <w:t>Mar</w:t>
            </w:r>
            <w:r w:rsidR="00115F2F" w:rsidRPr="00160DC2">
              <w:rPr>
                <w:b/>
                <w:bCs/>
                <w:color w:val="0000FF"/>
                <w:sz w:val="20"/>
                <w:szCs w:val="20"/>
              </w:rPr>
              <w:t xml:space="preserve"> 200</w:t>
            </w:r>
            <w:r w:rsidR="006C7EE9">
              <w:rPr>
                <w:b/>
                <w:bCs/>
                <w:color w:val="0000FF"/>
                <w:sz w:val="20"/>
                <w:szCs w:val="20"/>
              </w:rPr>
              <w:t>6</w:t>
            </w:r>
          </w:p>
        </w:tc>
      </w:tr>
    </w:tbl>
    <w:p w:rsidR="00115F2F" w:rsidRDefault="00804082">
      <w:pPr>
        <w:pStyle w:val="NormalWeb"/>
        <w:spacing w:before="120" w:after="120"/>
        <w:jc w:val="both"/>
        <w:rPr>
          <w:color w:val="000000"/>
          <w:sz w:val="20"/>
          <w:szCs w:val="20"/>
        </w:rPr>
      </w:pPr>
      <w:r>
        <w:rPr>
          <w:b/>
          <w:bCs/>
          <w:color w:val="000000"/>
          <w:sz w:val="20"/>
          <w:szCs w:val="20"/>
          <w:u w:val="single"/>
        </w:rPr>
        <w:t xml:space="preserve">Mobile </w:t>
      </w:r>
      <w:r w:rsidR="00B769D5">
        <w:rPr>
          <w:b/>
          <w:bCs/>
          <w:color w:val="000000"/>
          <w:sz w:val="20"/>
          <w:szCs w:val="20"/>
          <w:u w:val="single"/>
        </w:rPr>
        <w:t>Content Management System</w:t>
      </w:r>
      <w:r>
        <w:rPr>
          <w:b/>
          <w:bCs/>
          <w:color w:val="000000"/>
          <w:sz w:val="20"/>
          <w:szCs w:val="20"/>
          <w:u w:val="single"/>
        </w:rPr>
        <w:t xml:space="preserve"> </w:t>
      </w:r>
    </w:p>
    <w:p w:rsidR="00115F2F" w:rsidRDefault="00115F2F">
      <w:pPr>
        <w:pStyle w:val="NormalWeb"/>
        <w:spacing w:before="0" w:after="0"/>
        <w:jc w:val="both"/>
        <w:rPr>
          <w:b/>
          <w:bCs/>
          <w:color w:val="000000"/>
          <w:sz w:val="20"/>
          <w:szCs w:val="20"/>
          <w:u w:val="single"/>
        </w:rPr>
      </w:pPr>
      <w:proofErr w:type="gramStart"/>
      <w:r>
        <w:rPr>
          <w:color w:val="000000"/>
          <w:sz w:val="20"/>
          <w:szCs w:val="20"/>
        </w:rPr>
        <w:t>Worked in strength of Staff software engineer in WebSphere group.</w:t>
      </w:r>
      <w:proofErr w:type="gramEnd"/>
      <w:r>
        <w:rPr>
          <w:color w:val="000000"/>
          <w:sz w:val="20"/>
          <w:szCs w:val="20"/>
        </w:rPr>
        <w:t xml:space="preserve"> Project involved porting and re-engineering financial industry’s existing legacy systems to Websphere product suite, Utilizing </w:t>
      </w:r>
      <w:r>
        <w:rPr>
          <w:b/>
          <w:bCs/>
          <w:color w:val="000000"/>
          <w:sz w:val="20"/>
          <w:szCs w:val="20"/>
        </w:rPr>
        <w:t>Java/J2ee</w:t>
      </w:r>
      <w:r>
        <w:rPr>
          <w:rStyle w:val="apple-converted-space"/>
          <w:b/>
          <w:bCs/>
          <w:color w:val="000000"/>
          <w:sz w:val="20"/>
          <w:szCs w:val="20"/>
        </w:rPr>
        <w:t> </w:t>
      </w:r>
      <w:r>
        <w:rPr>
          <w:color w:val="000000"/>
          <w:sz w:val="20"/>
          <w:szCs w:val="20"/>
        </w:rPr>
        <w:t>technology.  Many of these projects were using legacy systems and were improved and ported to</w:t>
      </w:r>
      <w:r>
        <w:rPr>
          <w:rStyle w:val="apple-converted-space"/>
          <w:color w:val="000000"/>
          <w:sz w:val="20"/>
          <w:szCs w:val="20"/>
        </w:rPr>
        <w:t> </w:t>
      </w:r>
      <w:r>
        <w:rPr>
          <w:b/>
          <w:bCs/>
          <w:color w:val="000000"/>
          <w:sz w:val="20"/>
          <w:szCs w:val="20"/>
        </w:rPr>
        <w:t>java/j2ee/ corba/jms/soap/webservices</w:t>
      </w:r>
      <w:r>
        <w:rPr>
          <w:rStyle w:val="apple-converted-space"/>
          <w:color w:val="000000"/>
          <w:sz w:val="20"/>
          <w:szCs w:val="20"/>
        </w:rPr>
        <w:t> </w:t>
      </w:r>
      <w:r>
        <w:rPr>
          <w:color w:val="000000"/>
          <w:sz w:val="20"/>
          <w:szCs w:val="20"/>
        </w:rPr>
        <w:t>platform.</w:t>
      </w:r>
    </w:p>
    <w:p w:rsidR="00115F2F" w:rsidRDefault="00115F2F" w:rsidP="002F1899">
      <w:pPr>
        <w:shd w:val="clear" w:color="auto" w:fill="C0C0C0"/>
        <w:tabs>
          <w:tab w:val="left" w:pos="2040"/>
          <w:tab w:val="left" w:pos="5100"/>
          <w:tab w:val="right" w:pos="9180"/>
        </w:tabs>
        <w:spacing w:before="120" w:after="120" w:line="240" w:lineRule="auto"/>
        <w:jc w:val="both"/>
        <w:rPr>
          <w:color w:val="000000"/>
          <w:sz w:val="20"/>
          <w:szCs w:val="20"/>
        </w:rPr>
      </w:pPr>
      <w:r>
        <w:rPr>
          <w:b/>
          <w:bCs/>
          <w:color w:val="000000"/>
          <w:sz w:val="20"/>
          <w:szCs w:val="20"/>
          <w:u w:val="single"/>
        </w:rPr>
        <w:t>Responsibilities</w:t>
      </w:r>
      <w:r>
        <w:rPr>
          <w:color w:val="000000"/>
          <w:sz w:val="20"/>
          <w:szCs w:val="20"/>
          <w:u w:val="single"/>
        </w:rPr>
        <w:t>:</w:t>
      </w:r>
    </w:p>
    <w:p w:rsidR="004C42D2" w:rsidRPr="004C42D2" w:rsidRDefault="004C42D2" w:rsidP="004C42D2">
      <w:pPr>
        <w:numPr>
          <w:ilvl w:val="0"/>
          <w:numId w:val="8"/>
        </w:numPr>
        <w:suppressAutoHyphens w:val="0"/>
        <w:spacing w:after="0" w:line="240" w:lineRule="auto"/>
        <w:rPr>
          <w:rFonts w:ascii="Times New Roman" w:hAnsi="Times New Roman" w:cs="Times New Roman"/>
          <w:sz w:val="20"/>
          <w:szCs w:val="20"/>
        </w:rPr>
      </w:pPr>
      <w:r w:rsidRPr="004C42D2">
        <w:rPr>
          <w:rFonts w:ascii="Times New Roman" w:hAnsi="Times New Roman" w:cs="Times New Roman"/>
          <w:sz w:val="20"/>
          <w:szCs w:val="20"/>
        </w:rPr>
        <w:t>Involved in developing of complete Data layer Dao's and VO's for all XML DOM's &amp; Node elements (which uses XML protocols)</w:t>
      </w:r>
    </w:p>
    <w:p w:rsidR="004C42D2" w:rsidRPr="004C42D2" w:rsidRDefault="004C42D2" w:rsidP="004C42D2">
      <w:pPr>
        <w:numPr>
          <w:ilvl w:val="0"/>
          <w:numId w:val="8"/>
        </w:numPr>
        <w:suppressAutoHyphens w:val="0"/>
        <w:spacing w:after="0" w:line="240" w:lineRule="auto"/>
        <w:rPr>
          <w:rFonts w:ascii="Times New Roman" w:hAnsi="Times New Roman" w:cs="Times New Roman"/>
          <w:sz w:val="20"/>
          <w:szCs w:val="20"/>
        </w:rPr>
      </w:pPr>
      <w:r w:rsidRPr="004C42D2">
        <w:rPr>
          <w:rFonts w:ascii="Times New Roman" w:hAnsi="Times New Roman" w:cs="Times New Roman"/>
          <w:sz w:val="20"/>
          <w:szCs w:val="20"/>
        </w:rPr>
        <w:t>Responsible for SOAP (Apache Axis) based software (publishing and subscribing) web services to be used for communicating with BCGI and CMS Developed CMS Interface which is responsible to ingest Data into HCS DB</w:t>
      </w:r>
    </w:p>
    <w:p w:rsidR="004C42D2" w:rsidRPr="004C42D2" w:rsidRDefault="004C42D2" w:rsidP="004C42D2">
      <w:pPr>
        <w:numPr>
          <w:ilvl w:val="0"/>
          <w:numId w:val="8"/>
        </w:numPr>
        <w:suppressAutoHyphens w:val="0"/>
        <w:spacing w:after="0" w:line="240" w:lineRule="auto"/>
        <w:rPr>
          <w:rFonts w:ascii="Times New Roman" w:hAnsi="Times New Roman" w:cs="Times New Roman"/>
          <w:sz w:val="20"/>
          <w:szCs w:val="20"/>
        </w:rPr>
      </w:pPr>
      <w:r w:rsidRPr="004C42D2">
        <w:rPr>
          <w:rFonts w:ascii="Times New Roman" w:hAnsi="Times New Roman" w:cs="Times New Roman"/>
          <w:sz w:val="20"/>
          <w:szCs w:val="20"/>
        </w:rPr>
        <w:t>Resolved many performance issues like Jboss clustering, caching and DB connection Optimization</w:t>
      </w:r>
    </w:p>
    <w:p w:rsidR="004C42D2" w:rsidRPr="004C42D2" w:rsidRDefault="004C42D2" w:rsidP="004C42D2">
      <w:pPr>
        <w:numPr>
          <w:ilvl w:val="0"/>
          <w:numId w:val="8"/>
        </w:numPr>
        <w:suppressAutoHyphens w:val="0"/>
        <w:spacing w:after="0" w:line="240" w:lineRule="auto"/>
        <w:rPr>
          <w:rFonts w:ascii="Times New Roman" w:hAnsi="Times New Roman" w:cs="Times New Roman"/>
          <w:sz w:val="20"/>
          <w:szCs w:val="20"/>
        </w:rPr>
      </w:pPr>
      <w:r w:rsidRPr="004C42D2">
        <w:rPr>
          <w:rFonts w:ascii="Times New Roman" w:hAnsi="Times New Roman" w:cs="Times New Roman"/>
          <w:sz w:val="20"/>
          <w:szCs w:val="20"/>
        </w:rPr>
        <w:t>Developed HCS DB definition reports using COGNOS Reporting tool</w:t>
      </w:r>
    </w:p>
    <w:p w:rsidR="004C42D2" w:rsidRPr="004C42D2" w:rsidRDefault="004C42D2" w:rsidP="004C42D2">
      <w:pPr>
        <w:numPr>
          <w:ilvl w:val="0"/>
          <w:numId w:val="8"/>
        </w:numPr>
        <w:suppressAutoHyphens w:val="0"/>
        <w:spacing w:after="0" w:line="240" w:lineRule="auto"/>
        <w:rPr>
          <w:rFonts w:ascii="Times New Roman" w:hAnsi="Times New Roman" w:cs="Times New Roman"/>
          <w:sz w:val="20"/>
          <w:szCs w:val="20"/>
        </w:rPr>
      </w:pPr>
      <w:r w:rsidRPr="004C42D2">
        <w:rPr>
          <w:rFonts w:ascii="Times New Roman" w:hAnsi="Times New Roman" w:cs="Times New Roman"/>
          <w:sz w:val="20"/>
          <w:szCs w:val="20"/>
        </w:rPr>
        <w:t>Involved in design and develop of Admin module which using struts and hibernate</w:t>
      </w:r>
    </w:p>
    <w:p w:rsidR="005D12AC" w:rsidRDefault="00115F2F">
      <w:pPr>
        <w:pStyle w:val="NormalWeb"/>
        <w:spacing w:before="120" w:after="120"/>
        <w:jc w:val="both"/>
        <w:rPr>
          <w:rFonts w:eastAsia="Arial Unicode MS"/>
          <w:b/>
          <w:bCs/>
          <w:color w:val="000000"/>
          <w:sz w:val="20"/>
          <w:szCs w:val="20"/>
        </w:rPr>
      </w:pPr>
      <w:r>
        <w:rPr>
          <w:rFonts w:eastAsia="Arial Unicode MS"/>
          <w:b/>
          <w:bCs/>
          <w:color w:val="000000"/>
          <w:sz w:val="20"/>
          <w:szCs w:val="20"/>
          <w:u w:val="single"/>
        </w:rPr>
        <w:t>Environment</w:t>
      </w:r>
      <w:r>
        <w:rPr>
          <w:rFonts w:eastAsia="Arial Unicode MS"/>
          <w:b/>
          <w:bCs/>
          <w:color w:val="000000"/>
          <w:sz w:val="20"/>
          <w:szCs w:val="20"/>
        </w:rPr>
        <w:t>: Perl, C, C++, DHTML, Java, J2ee, UML</w:t>
      </w:r>
      <w:r w:rsidR="00466093">
        <w:rPr>
          <w:rFonts w:eastAsia="Arial Unicode MS"/>
          <w:b/>
          <w:bCs/>
          <w:color w:val="000000"/>
          <w:sz w:val="20"/>
          <w:szCs w:val="20"/>
        </w:rPr>
        <w:t>, IIS, WebSphere, WebSphere MQ,</w:t>
      </w:r>
      <w:r>
        <w:rPr>
          <w:rFonts w:eastAsia="Arial Unicode MS"/>
          <w:b/>
          <w:bCs/>
          <w:color w:val="000000"/>
          <w:sz w:val="20"/>
          <w:szCs w:val="20"/>
        </w:rPr>
        <w:t xml:space="preserve"> db2, Windows 2000/xp/2003, Aix, staf, java / j2ee / jdbc / jndi /SOAP/WebServices</w:t>
      </w:r>
    </w:p>
    <w:tbl>
      <w:tblPr>
        <w:tblW w:w="0" w:type="auto"/>
        <w:tblInd w:w="108" w:type="dxa"/>
        <w:tblLayout w:type="fixed"/>
        <w:tblLook w:val="0000"/>
      </w:tblPr>
      <w:tblGrid>
        <w:gridCol w:w="10800"/>
      </w:tblGrid>
      <w:tr w:rsidR="004B0692" w:rsidTr="00A94B03">
        <w:tc>
          <w:tcPr>
            <w:tcW w:w="10800" w:type="dxa"/>
            <w:tcBorders>
              <w:top w:val="single" w:sz="4" w:space="0" w:color="000000"/>
              <w:left w:val="single" w:sz="4" w:space="0" w:color="000000"/>
              <w:bottom w:val="single" w:sz="4" w:space="0" w:color="000000"/>
              <w:right w:val="single" w:sz="4" w:space="0" w:color="000000"/>
            </w:tcBorders>
            <w:shd w:val="clear" w:color="auto" w:fill="auto"/>
          </w:tcPr>
          <w:p w:rsidR="004B0692" w:rsidRDefault="00900FBC" w:rsidP="00A94B03">
            <w:pPr>
              <w:pStyle w:val="BodyText"/>
              <w:widowControl w:val="0"/>
              <w:snapToGrid w:val="0"/>
              <w:spacing w:after="60"/>
              <w:rPr>
                <w:b/>
                <w:color w:val="0000FF"/>
                <w:sz w:val="20"/>
                <w:szCs w:val="20"/>
              </w:rPr>
            </w:pPr>
            <w:r>
              <w:rPr>
                <w:b/>
                <w:bCs/>
                <w:color w:val="0000FF"/>
                <w:sz w:val="20"/>
                <w:szCs w:val="20"/>
              </w:rPr>
              <w:t>S</w:t>
            </w:r>
            <w:r w:rsidRPr="00160DC2">
              <w:rPr>
                <w:b/>
                <w:bCs/>
                <w:color w:val="0000FF"/>
                <w:sz w:val="20"/>
                <w:szCs w:val="20"/>
              </w:rPr>
              <w:t xml:space="preserve">oftware </w:t>
            </w:r>
            <w:r>
              <w:rPr>
                <w:b/>
                <w:bCs/>
                <w:color w:val="0000FF"/>
                <w:sz w:val="20"/>
                <w:szCs w:val="20"/>
              </w:rPr>
              <w:t>E</w:t>
            </w:r>
            <w:r w:rsidRPr="00160DC2">
              <w:rPr>
                <w:b/>
                <w:bCs/>
                <w:color w:val="0000FF"/>
                <w:sz w:val="20"/>
                <w:szCs w:val="20"/>
              </w:rPr>
              <w:t>ngineer</w:t>
            </w:r>
            <w:r>
              <w:rPr>
                <w:b/>
                <w:color w:val="0000FF"/>
                <w:sz w:val="20"/>
                <w:szCs w:val="20"/>
              </w:rPr>
              <w:t xml:space="preserve"> </w:t>
            </w:r>
            <w:r w:rsidR="004B0692">
              <w:rPr>
                <w:b/>
                <w:color w:val="0000FF"/>
                <w:sz w:val="20"/>
                <w:szCs w:val="20"/>
              </w:rPr>
              <w:t>– Sungrace</w:t>
            </w:r>
            <w:r w:rsidR="00594834">
              <w:rPr>
                <w:b/>
                <w:color w:val="0000FF"/>
                <w:sz w:val="20"/>
                <w:szCs w:val="20"/>
              </w:rPr>
              <w:t>, IND</w:t>
            </w:r>
          </w:p>
          <w:p w:rsidR="004B0692" w:rsidRDefault="004B0692" w:rsidP="00A94B03">
            <w:pPr>
              <w:pStyle w:val="BodyText"/>
              <w:widowControl w:val="0"/>
              <w:spacing w:after="60"/>
              <w:jc w:val="both"/>
              <w:rPr>
                <w:b/>
                <w:bCs/>
                <w:color w:val="000000"/>
                <w:sz w:val="20"/>
                <w:szCs w:val="20"/>
                <w:u w:val="single"/>
              </w:rPr>
            </w:pPr>
            <w:r>
              <w:rPr>
                <w:b/>
                <w:bCs/>
                <w:color w:val="0000FF"/>
                <w:sz w:val="20"/>
                <w:szCs w:val="20"/>
              </w:rPr>
              <w:t>Client - VOTW Eaton Corporation</w:t>
            </w:r>
            <w:r w:rsidRPr="00160DC2">
              <w:rPr>
                <w:b/>
                <w:color w:val="0000FF"/>
                <w:sz w:val="20"/>
                <w:szCs w:val="20"/>
              </w:rPr>
              <w:tab/>
            </w:r>
            <w:r w:rsidRPr="00160DC2">
              <w:rPr>
                <w:b/>
                <w:color w:val="0000FF"/>
                <w:sz w:val="20"/>
                <w:szCs w:val="20"/>
              </w:rPr>
              <w:tab/>
              <w:t xml:space="preserve">                                                                                 </w:t>
            </w:r>
            <w:r>
              <w:rPr>
                <w:b/>
                <w:color w:val="0000FF"/>
                <w:sz w:val="20"/>
                <w:szCs w:val="20"/>
              </w:rPr>
              <w:t xml:space="preserve">   </w:t>
            </w:r>
            <w:r w:rsidRPr="00160DC2">
              <w:rPr>
                <w:b/>
                <w:color w:val="0000FF"/>
                <w:sz w:val="20"/>
                <w:szCs w:val="20"/>
              </w:rPr>
              <w:t xml:space="preserve">   </w:t>
            </w:r>
            <w:r>
              <w:rPr>
                <w:b/>
                <w:bCs/>
                <w:color w:val="0000FF"/>
                <w:sz w:val="20"/>
                <w:szCs w:val="20"/>
              </w:rPr>
              <w:t>May</w:t>
            </w:r>
            <w:r w:rsidRPr="00160DC2">
              <w:rPr>
                <w:b/>
                <w:bCs/>
                <w:color w:val="0000FF"/>
                <w:sz w:val="20"/>
                <w:szCs w:val="20"/>
              </w:rPr>
              <w:t xml:space="preserve"> 200</w:t>
            </w:r>
            <w:r>
              <w:rPr>
                <w:b/>
                <w:bCs/>
                <w:color w:val="0000FF"/>
                <w:sz w:val="20"/>
                <w:szCs w:val="20"/>
              </w:rPr>
              <w:t>2</w:t>
            </w:r>
            <w:r w:rsidRPr="00160DC2">
              <w:rPr>
                <w:b/>
                <w:bCs/>
                <w:color w:val="0000FF"/>
                <w:sz w:val="20"/>
                <w:szCs w:val="20"/>
              </w:rPr>
              <w:t xml:space="preserve"> – </w:t>
            </w:r>
            <w:r>
              <w:rPr>
                <w:b/>
                <w:bCs/>
                <w:color w:val="0000FF"/>
                <w:sz w:val="20"/>
                <w:szCs w:val="20"/>
              </w:rPr>
              <w:t>Aug</w:t>
            </w:r>
            <w:r w:rsidRPr="00160DC2">
              <w:rPr>
                <w:b/>
                <w:bCs/>
                <w:color w:val="0000FF"/>
                <w:sz w:val="20"/>
                <w:szCs w:val="20"/>
              </w:rPr>
              <w:t xml:space="preserve"> 200</w:t>
            </w:r>
            <w:r>
              <w:rPr>
                <w:b/>
                <w:bCs/>
                <w:color w:val="0000FF"/>
                <w:sz w:val="20"/>
                <w:szCs w:val="20"/>
              </w:rPr>
              <w:t>5</w:t>
            </w:r>
          </w:p>
        </w:tc>
      </w:tr>
    </w:tbl>
    <w:p w:rsidR="004B0692" w:rsidRDefault="004B0692" w:rsidP="004B0692">
      <w:pPr>
        <w:pStyle w:val="NormalWeb"/>
        <w:spacing w:before="0" w:after="0"/>
        <w:jc w:val="both"/>
        <w:rPr>
          <w:b/>
          <w:bCs/>
          <w:color w:val="000000"/>
          <w:sz w:val="20"/>
          <w:szCs w:val="20"/>
          <w:u w:val="single"/>
        </w:rPr>
      </w:pPr>
      <w:bookmarkStart w:id="0" w:name="_GoBack"/>
      <w:proofErr w:type="gramStart"/>
      <w:r>
        <w:rPr>
          <w:color w:val="000000"/>
          <w:sz w:val="20"/>
          <w:szCs w:val="20"/>
        </w:rPr>
        <w:t>Worked in strength of software engineer on complete end to end development and production support on java platform.</w:t>
      </w:r>
      <w:bookmarkEnd w:id="0"/>
      <w:proofErr w:type="gramEnd"/>
    </w:p>
    <w:p w:rsidR="004B0692" w:rsidRDefault="004B0692" w:rsidP="004B0692">
      <w:pPr>
        <w:shd w:val="clear" w:color="auto" w:fill="C0C0C0"/>
        <w:tabs>
          <w:tab w:val="left" w:pos="2040"/>
          <w:tab w:val="left" w:pos="5100"/>
          <w:tab w:val="right" w:pos="9180"/>
        </w:tabs>
        <w:spacing w:before="120" w:after="120" w:line="240" w:lineRule="auto"/>
        <w:jc w:val="both"/>
        <w:rPr>
          <w:color w:val="000000"/>
          <w:sz w:val="20"/>
          <w:szCs w:val="20"/>
        </w:rPr>
      </w:pPr>
      <w:r>
        <w:rPr>
          <w:b/>
          <w:bCs/>
          <w:color w:val="000000"/>
          <w:sz w:val="20"/>
          <w:szCs w:val="20"/>
          <w:u w:val="single"/>
        </w:rPr>
        <w:t>Responsibilities</w:t>
      </w:r>
      <w:r>
        <w:rPr>
          <w:color w:val="000000"/>
          <w:sz w:val="20"/>
          <w:szCs w:val="20"/>
          <w:u w:val="single"/>
        </w:rPr>
        <w:t>:</w:t>
      </w:r>
    </w:p>
    <w:p w:rsidR="004B0692" w:rsidRPr="00C5288B" w:rsidRDefault="004B0692" w:rsidP="004B0692">
      <w:pPr>
        <w:numPr>
          <w:ilvl w:val="0"/>
          <w:numId w:val="13"/>
        </w:numPr>
        <w:suppressAutoHyphens w:val="0"/>
        <w:spacing w:after="0" w:line="240" w:lineRule="auto"/>
        <w:rPr>
          <w:rFonts w:ascii="Times New Roman" w:hAnsi="Times New Roman" w:cs="Times New Roman"/>
          <w:sz w:val="20"/>
          <w:szCs w:val="20"/>
        </w:rPr>
      </w:pPr>
      <w:r w:rsidRPr="00C5288B">
        <w:rPr>
          <w:rFonts w:ascii="Times New Roman" w:hAnsi="Times New Roman" w:cs="Times New Roman"/>
          <w:sz w:val="20"/>
          <w:szCs w:val="20"/>
        </w:rPr>
        <w:t>Resolved multiple browser-related issues like applet loading and streaming media files with the site</w:t>
      </w:r>
    </w:p>
    <w:p w:rsidR="004B0692" w:rsidRPr="00DA0A2C" w:rsidRDefault="004B0692" w:rsidP="004B0692">
      <w:pPr>
        <w:numPr>
          <w:ilvl w:val="0"/>
          <w:numId w:val="13"/>
        </w:numPr>
        <w:suppressAutoHyphens w:val="0"/>
        <w:spacing w:after="0" w:line="240" w:lineRule="auto"/>
      </w:pPr>
      <w:r w:rsidRPr="00C5288B">
        <w:rPr>
          <w:rFonts w:ascii="Times New Roman" w:hAnsi="Times New Roman" w:cs="Times New Roman"/>
          <w:sz w:val="20"/>
          <w:szCs w:val="20"/>
        </w:rPr>
        <w:t>Responsible for LDAP schema creation &amp; Directory Information Tree design to support user authentication and maintenance of user profiles</w:t>
      </w:r>
    </w:p>
    <w:p w:rsidR="004B0692" w:rsidRDefault="004B0692" w:rsidP="00900FBC">
      <w:pPr>
        <w:suppressAutoHyphens w:val="0"/>
        <w:spacing w:after="0" w:line="240" w:lineRule="auto"/>
      </w:pPr>
      <w:r>
        <w:rPr>
          <w:rFonts w:ascii="Times New Roman" w:hAnsi="Times New Roman" w:cs="Times New Roman"/>
          <w:sz w:val="20"/>
          <w:szCs w:val="20"/>
        </w:rPr>
        <w:t xml:space="preserve"> </w:t>
      </w:r>
      <w:r>
        <w:rPr>
          <w:rFonts w:eastAsia="Arial Unicode MS"/>
          <w:b/>
          <w:bCs/>
          <w:color w:val="000000"/>
          <w:sz w:val="20"/>
          <w:szCs w:val="20"/>
          <w:u w:val="single"/>
        </w:rPr>
        <w:t>Environment</w:t>
      </w:r>
      <w:r>
        <w:rPr>
          <w:rFonts w:eastAsia="Arial Unicode MS"/>
          <w:b/>
          <w:bCs/>
          <w:color w:val="000000"/>
          <w:sz w:val="20"/>
          <w:szCs w:val="20"/>
        </w:rPr>
        <w:t>: Java, J2ee, UML, IIS, Windows 2000/xp/2003.</w:t>
      </w:r>
    </w:p>
    <w:tbl>
      <w:tblPr>
        <w:tblW w:w="0" w:type="auto"/>
        <w:tblInd w:w="108" w:type="dxa"/>
        <w:tblLayout w:type="fixed"/>
        <w:tblLook w:val="0000"/>
      </w:tblPr>
      <w:tblGrid>
        <w:gridCol w:w="10800"/>
      </w:tblGrid>
      <w:tr w:rsidR="004B0692" w:rsidTr="00A94B03">
        <w:tc>
          <w:tcPr>
            <w:tcW w:w="10800" w:type="dxa"/>
            <w:tcBorders>
              <w:top w:val="single" w:sz="4" w:space="0" w:color="000000"/>
              <w:left w:val="single" w:sz="4" w:space="0" w:color="000000"/>
              <w:bottom w:val="single" w:sz="4" w:space="0" w:color="000000"/>
              <w:right w:val="single" w:sz="4" w:space="0" w:color="000000"/>
            </w:tcBorders>
            <w:shd w:val="clear" w:color="auto" w:fill="auto"/>
          </w:tcPr>
          <w:p w:rsidR="004B0692" w:rsidRPr="004B0692" w:rsidRDefault="004B0692" w:rsidP="004B0692">
            <w:pPr>
              <w:pStyle w:val="BodyText"/>
              <w:widowControl w:val="0"/>
              <w:snapToGrid w:val="0"/>
              <w:spacing w:after="60"/>
              <w:rPr>
                <w:b/>
                <w:color w:val="0000FF"/>
                <w:sz w:val="20"/>
                <w:szCs w:val="20"/>
              </w:rPr>
            </w:pPr>
            <w:r>
              <w:rPr>
                <w:b/>
                <w:bCs/>
                <w:color w:val="0000FF"/>
                <w:sz w:val="20"/>
                <w:szCs w:val="20"/>
              </w:rPr>
              <w:t>S</w:t>
            </w:r>
            <w:r w:rsidRPr="00160DC2">
              <w:rPr>
                <w:b/>
                <w:bCs/>
                <w:color w:val="0000FF"/>
                <w:sz w:val="20"/>
                <w:szCs w:val="20"/>
              </w:rPr>
              <w:t xml:space="preserve">oftware </w:t>
            </w:r>
            <w:r>
              <w:rPr>
                <w:b/>
                <w:bCs/>
                <w:color w:val="0000FF"/>
                <w:sz w:val="20"/>
                <w:szCs w:val="20"/>
              </w:rPr>
              <w:t>E</w:t>
            </w:r>
            <w:r w:rsidRPr="00160DC2">
              <w:rPr>
                <w:b/>
                <w:bCs/>
                <w:color w:val="0000FF"/>
                <w:sz w:val="20"/>
                <w:szCs w:val="20"/>
              </w:rPr>
              <w:t>ngineer</w:t>
            </w:r>
            <w:r>
              <w:rPr>
                <w:b/>
                <w:color w:val="0000FF"/>
                <w:sz w:val="20"/>
                <w:szCs w:val="20"/>
              </w:rPr>
              <w:t xml:space="preserve">– Tech Drive Inc, IND                                      </w:t>
            </w:r>
            <w:r>
              <w:rPr>
                <w:b/>
                <w:bCs/>
                <w:color w:val="0000FF"/>
                <w:sz w:val="20"/>
                <w:szCs w:val="20"/>
              </w:rPr>
              <w:t xml:space="preserve"> </w:t>
            </w:r>
            <w:r w:rsidRPr="00160DC2">
              <w:rPr>
                <w:b/>
                <w:bCs/>
                <w:color w:val="0000FF"/>
                <w:sz w:val="20"/>
                <w:szCs w:val="20"/>
              </w:rPr>
              <w:t xml:space="preserve">                                                                                                                                       </w:t>
            </w:r>
            <w:r>
              <w:rPr>
                <w:b/>
                <w:bCs/>
                <w:color w:val="0000FF"/>
                <w:sz w:val="20"/>
                <w:szCs w:val="20"/>
              </w:rPr>
              <w:t xml:space="preserve">           </w:t>
            </w:r>
            <w:r w:rsidRPr="00160DC2">
              <w:rPr>
                <w:b/>
                <w:bCs/>
                <w:color w:val="0000FF"/>
                <w:sz w:val="20"/>
                <w:szCs w:val="20"/>
              </w:rPr>
              <w:t xml:space="preserve">        </w:t>
            </w:r>
            <w:r>
              <w:rPr>
                <w:b/>
                <w:bCs/>
                <w:color w:val="0000FF"/>
                <w:sz w:val="20"/>
                <w:szCs w:val="20"/>
              </w:rPr>
              <w:t xml:space="preserve"> </w:t>
            </w:r>
            <w:r w:rsidRPr="00160DC2">
              <w:rPr>
                <w:b/>
                <w:bCs/>
                <w:color w:val="0000FF"/>
                <w:sz w:val="20"/>
                <w:szCs w:val="20"/>
              </w:rPr>
              <w:t xml:space="preserve">          </w:t>
            </w:r>
          </w:p>
          <w:p w:rsidR="004B0692" w:rsidRDefault="004B0692" w:rsidP="00A94B03">
            <w:pPr>
              <w:pStyle w:val="BodyText"/>
              <w:widowControl w:val="0"/>
              <w:spacing w:after="60"/>
              <w:jc w:val="both"/>
              <w:rPr>
                <w:b/>
                <w:bCs/>
                <w:color w:val="000000"/>
                <w:sz w:val="20"/>
                <w:szCs w:val="20"/>
                <w:u w:val="single"/>
              </w:rPr>
            </w:pPr>
            <w:r>
              <w:rPr>
                <w:b/>
                <w:bCs/>
                <w:color w:val="0000FF"/>
                <w:sz w:val="20"/>
                <w:szCs w:val="20"/>
              </w:rPr>
              <w:t xml:space="preserve">Client - GAP                                    </w:t>
            </w:r>
            <w:r w:rsidRPr="00160DC2">
              <w:rPr>
                <w:b/>
                <w:color w:val="0000FF"/>
                <w:sz w:val="20"/>
                <w:szCs w:val="20"/>
              </w:rPr>
              <w:tab/>
            </w:r>
            <w:r w:rsidRPr="00160DC2">
              <w:rPr>
                <w:b/>
                <w:color w:val="0000FF"/>
                <w:sz w:val="20"/>
                <w:szCs w:val="20"/>
              </w:rPr>
              <w:tab/>
            </w:r>
            <w:r w:rsidRPr="00160DC2">
              <w:rPr>
                <w:b/>
                <w:color w:val="0000FF"/>
                <w:sz w:val="20"/>
                <w:szCs w:val="20"/>
              </w:rPr>
              <w:tab/>
              <w:t xml:space="preserve">                              </w:t>
            </w:r>
            <w:r>
              <w:rPr>
                <w:b/>
                <w:color w:val="0000FF"/>
                <w:sz w:val="20"/>
                <w:szCs w:val="20"/>
              </w:rPr>
              <w:t xml:space="preserve"> </w:t>
            </w:r>
            <w:r w:rsidRPr="00160DC2">
              <w:rPr>
                <w:b/>
                <w:color w:val="0000FF"/>
                <w:sz w:val="20"/>
                <w:szCs w:val="20"/>
              </w:rPr>
              <w:t xml:space="preserve">                                      </w:t>
            </w:r>
            <w:r>
              <w:rPr>
                <w:b/>
                <w:color w:val="0000FF"/>
                <w:sz w:val="20"/>
                <w:szCs w:val="20"/>
              </w:rPr>
              <w:t xml:space="preserve">   </w:t>
            </w:r>
            <w:r w:rsidRPr="00160DC2">
              <w:rPr>
                <w:b/>
                <w:color w:val="0000FF"/>
                <w:sz w:val="20"/>
                <w:szCs w:val="20"/>
              </w:rPr>
              <w:t xml:space="preserve">   </w:t>
            </w:r>
            <w:r>
              <w:rPr>
                <w:b/>
                <w:bCs/>
                <w:color w:val="0000FF"/>
                <w:sz w:val="20"/>
                <w:szCs w:val="20"/>
              </w:rPr>
              <w:t>May 1998</w:t>
            </w:r>
            <w:r w:rsidRPr="00160DC2">
              <w:rPr>
                <w:b/>
                <w:bCs/>
                <w:color w:val="0000FF"/>
                <w:sz w:val="20"/>
                <w:szCs w:val="20"/>
              </w:rPr>
              <w:t xml:space="preserve"> – </w:t>
            </w:r>
            <w:r>
              <w:rPr>
                <w:b/>
                <w:bCs/>
                <w:color w:val="0000FF"/>
                <w:sz w:val="20"/>
                <w:szCs w:val="20"/>
              </w:rPr>
              <w:t>Jul</w:t>
            </w:r>
            <w:r w:rsidRPr="00160DC2">
              <w:rPr>
                <w:b/>
                <w:bCs/>
                <w:color w:val="0000FF"/>
                <w:sz w:val="20"/>
                <w:szCs w:val="20"/>
              </w:rPr>
              <w:t xml:space="preserve"> 200</w:t>
            </w:r>
            <w:r>
              <w:rPr>
                <w:b/>
                <w:bCs/>
                <w:color w:val="0000FF"/>
                <w:sz w:val="20"/>
                <w:szCs w:val="20"/>
              </w:rPr>
              <w:t>2</w:t>
            </w:r>
          </w:p>
        </w:tc>
      </w:tr>
    </w:tbl>
    <w:p w:rsidR="004B0692" w:rsidRDefault="004B0692" w:rsidP="004B0692">
      <w:pPr>
        <w:pStyle w:val="NormalWeb"/>
        <w:spacing w:before="120" w:after="120"/>
        <w:jc w:val="both"/>
        <w:rPr>
          <w:color w:val="000000"/>
          <w:sz w:val="20"/>
          <w:szCs w:val="20"/>
        </w:rPr>
      </w:pPr>
      <w:r>
        <w:rPr>
          <w:b/>
          <w:bCs/>
          <w:color w:val="000000"/>
          <w:sz w:val="20"/>
          <w:szCs w:val="20"/>
          <w:u w:val="single"/>
        </w:rPr>
        <w:t>Developer</w:t>
      </w:r>
    </w:p>
    <w:p w:rsidR="004B0692" w:rsidRDefault="004B0692" w:rsidP="004B0692">
      <w:proofErr w:type="gramStart"/>
      <w:r>
        <w:rPr>
          <w:color w:val="000000"/>
          <w:sz w:val="20"/>
          <w:szCs w:val="20"/>
        </w:rPr>
        <w:t>Worked as software engineer to develop front end using VB and oracle forms.</w:t>
      </w:r>
      <w:proofErr w:type="gramEnd"/>
    </w:p>
    <w:p w:rsidR="004B0692" w:rsidRDefault="004B0692" w:rsidP="004B0692">
      <w:pPr>
        <w:shd w:val="clear" w:color="auto" w:fill="C0C0C0"/>
        <w:tabs>
          <w:tab w:val="left" w:pos="2040"/>
          <w:tab w:val="left" w:pos="5100"/>
          <w:tab w:val="right" w:pos="9180"/>
        </w:tabs>
        <w:spacing w:before="120" w:after="120" w:line="240" w:lineRule="auto"/>
        <w:jc w:val="both"/>
        <w:rPr>
          <w:color w:val="000000"/>
          <w:sz w:val="20"/>
          <w:szCs w:val="20"/>
        </w:rPr>
      </w:pPr>
      <w:r>
        <w:rPr>
          <w:b/>
          <w:bCs/>
          <w:color w:val="000000"/>
          <w:sz w:val="20"/>
          <w:szCs w:val="20"/>
          <w:u w:val="single"/>
        </w:rPr>
        <w:t>Responsibilities</w:t>
      </w:r>
      <w:r>
        <w:rPr>
          <w:color w:val="000000"/>
          <w:sz w:val="20"/>
          <w:szCs w:val="20"/>
          <w:u w:val="single"/>
        </w:rPr>
        <w:t>:</w:t>
      </w:r>
    </w:p>
    <w:p w:rsidR="004B0692" w:rsidRPr="00D44FA8" w:rsidRDefault="004B0692" w:rsidP="004B0692">
      <w:pPr>
        <w:numPr>
          <w:ilvl w:val="0"/>
          <w:numId w:val="13"/>
        </w:numPr>
        <w:suppressAutoHyphens w:val="0"/>
        <w:spacing w:after="0" w:line="240" w:lineRule="auto"/>
        <w:rPr>
          <w:rFonts w:ascii="Times New Roman" w:hAnsi="Times New Roman" w:cs="Times New Roman"/>
          <w:sz w:val="20"/>
          <w:szCs w:val="20"/>
        </w:rPr>
      </w:pPr>
      <w:r w:rsidRPr="00D44FA8">
        <w:rPr>
          <w:rFonts w:ascii="Times New Roman" w:hAnsi="Times New Roman" w:cs="Times New Roman"/>
          <w:sz w:val="20"/>
          <w:szCs w:val="20"/>
        </w:rPr>
        <w:t>Involved in development of GUI using VB and oracle forms</w:t>
      </w:r>
      <w:r w:rsidR="00806409">
        <w:rPr>
          <w:rFonts w:ascii="Times New Roman" w:hAnsi="Times New Roman" w:cs="Times New Roman"/>
          <w:sz w:val="20"/>
          <w:szCs w:val="20"/>
        </w:rPr>
        <w:t xml:space="preserve"> and PL/SQL forms.</w:t>
      </w:r>
    </w:p>
    <w:p w:rsidR="004B0692" w:rsidRDefault="004B0692" w:rsidP="004B0692">
      <w:pPr>
        <w:pStyle w:val="NormalWeb"/>
        <w:spacing w:before="120" w:after="120"/>
        <w:jc w:val="both"/>
      </w:pPr>
      <w:r>
        <w:rPr>
          <w:rFonts w:eastAsia="Arial Unicode MS"/>
          <w:b/>
          <w:bCs/>
          <w:color w:val="000000"/>
          <w:sz w:val="20"/>
          <w:szCs w:val="20"/>
          <w:u w:val="single"/>
        </w:rPr>
        <w:t>Environment</w:t>
      </w:r>
      <w:r>
        <w:rPr>
          <w:rFonts w:eastAsia="Arial Unicode MS"/>
          <w:b/>
          <w:bCs/>
          <w:color w:val="000000"/>
          <w:sz w:val="20"/>
          <w:szCs w:val="20"/>
        </w:rPr>
        <w:t>: VB and Oracle.</w:t>
      </w:r>
    </w:p>
    <w:p w:rsidR="00C5288B" w:rsidRDefault="00C5288B">
      <w:pPr>
        <w:pStyle w:val="NormalWeb"/>
        <w:spacing w:before="120" w:after="120"/>
        <w:jc w:val="both"/>
      </w:pPr>
    </w:p>
    <w:sectPr w:rsidR="00C5288B" w:rsidSect="00F21EDA">
      <w:pgSz w:w="12240" w:h="15840"/>
      <w:pgMar w:top="450" w:right="720" w:bottom="63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4pt;height:84pt" o:bullet="t" filled="t">
        <v:fill color2="black"/>
        <v:imagedata r:id="rId1" o:title=""/>
      </v:shape>
    </w:pict>
  </w:numPicBullet>
  <w:abstractNum w:abstractNumId="0">
    <w:nsid w:val="00000001"/>
    <w:multiLevelType w:val="singleLevel"/>
    <w:tmpl w:val="00000001"/>
    <w:name w:val="WW8Num1"/>
    <w:lvl w:ilvl="0">
      <w:start w:val="1"/>
      <w:numFmt w:val="bullet"/>
      <w:pStyle w:val="Achievement"/>
      <w:lvlText w:val=""/>
      <w:lvlJc w:val="left"/>
      <w:pPr>
        <w:tabs>
          <w:tab w:val="num" w:pos="245"/>
        </w:tabs>
        <w:ind w:left="245" w:hanging="245"/>
      </w:pPr>
      <w:rPr>
        <w:rFonts w:ascii="Wingdings" w:hAnsi="Wingdings" w:cs="Symbol"/>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Symbol" w:hAnsi="Symbol" w:cs="Wingdings"/>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sz w:val="18"/>
        <w:szCs w:val="18"/>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8">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23233813"/>
    <w:multiLevelType w:val="hybridMultilevel"/>
    <w:tmpl w:val="FCF02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952AA9"/>
    <w:multiLevelType w:val="hybridMultilevel"/>
    <w:tmpl w:val="90EC47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8D36AA"/>
    <w:multiLevelType w:val="hybridMultilevel"/>
    <w:tmpl w:val="A7C49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FC3473"/>
    <w:multiLevelType w:val="hybridMultilevel"/>
    <w:tmpl w:val="6634367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4">
    <w:nsid w:val="51590D57"/>
    <w:multiLevelType w:val="hybridMultilevel"/>
    <w:tmpl w:val="E9AC15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CDF1511"/>
    <w:multiLevelType w:val="multilevel"/>
    <w:tmpl w:val="E1EA7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964C69"/>
    <w:multiLevelType w:val="hybridMultilevel"/>
    <w:tmpl w:val="242C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4"/>
  </w:num>
  <w:num w:numId="14">
    <w:abstractNumId w:val="13"/>
  </w:num>
  <w:num w:numId="15">
    <w:abstractNumId w:val="15"/>
  </w:num>
  <w:num w:numId="16">
    <w:abstractNumId w:val="11"/>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displayBackgroundShape/>
  <w:embedSystemFonts/>
  <w:proofState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6A2DD3"/>
    <w:rsid w:val="00002BBC"/>
    <w:rsid w:val="000035C0"/>
    <w:rsid w:val="00014F4E"/>
    <w:rsid w:val="000158B8"/>
    <w:rsid w:val="0001606B"/>
    <w:rsid w:val="00022B32"/>
    <w:rsid w:val="00027036"/>
    <w:rsid w:val="00035B4A"/>
    <w:rsid w:val="00040666"/>
    <w:rsid w:val="00051930"/>
    <w:rsid w:val="00052551"/>
    <w:rsid w:val="00054368"/>
    <w:rsid w:val="00062465"/>
    <w:rsid w:val="00063DE5"/>
    <w:rsid w:val="000A01BE"/>
    <w:rsid w:val="000A3180"/>
    <w:rsid w:val="000B6B80"/>
    <w:rsid w:val="000C3D0A"/>
    <w:rsid w:val="000C78FC"/>
    <w:rsid w:val="000F41D4"/>
    <w:rsid w:val="00104E47"/>
    <w:rsid w:val="001062EE"/>
    <w:rsid w:val="00110F48"/>
    <w:rsid w:val="00111335"/>
    <w:rsid w:val="00115F2F"/>
    <w:rsid w:val="00116C56"/>
    <w:rsid w:val="0012068E"/>
    <w:rsid w:val="00130918"/>
    <w:rsid w:val="001363A8"/>
    <w:rsid w:val="00137B5F"/>
    <w:rsid w:val="0014168E"/>
    <w:rsid w:val="001502EC"/>
    <w:rsid w:val="00152504"/>
    <w:rsid w:val="001601FF"/>
    <w:rsid w:val="00160DC2"/>
    <w:rsid w:val="001620EA"/>
    <w:rsid w:val="00183A90"/>
    <w:rsid w:val="00192039"/>
    <w:rsid w:val="001A55A4"/>
    <w:rsid w:val="001B54A9"/>
    <w:rsid w:val="001B64EB"/>
    <w:rsid w:val="001B6D62"/>
    <w:rsid w:val="001D3B59"/>
    <w:rsid w:val="001E677B"/>
    <w:rsid w:val="00200A00"/>
    <w:rsid w:val="002060F3"/>
    <w:rsid w:val="00213753"/>
    <w:rsid w:val="0022198A"/>
    <w:rsid w:val="00226F9E"/>
    <w:rsid w:val="002404CC"/>
    <w:rsid w:val="0024077E"/>
    <w:rsid w:val="00242714"/>
    <w:rsid w:val="00252996"/>
    <w:rsid w:val="00264355"/>
    <w:rsid w:val="00270C27"/>
    <w:rsid w:val="0027295C"/>
    <w:rsid w:val="00281718"/>
    <w:rsid w:val="00287885"/>
    <w:rsid w:val="00287AC4"/>
    <w:rsid w:val="002A094F"/>
    <w:rsid w:val="002B2E22"/>
    <w:rsid w:val="002B2FE0"/>
    <w:rsid w:val="002B3D09"/>
    <w:rsid w:val="002C0E2E"/>
    <w:rsid w:val="002C4000"/>
    <w:rsid w:val="002D4460"/>
    <w:rsid w:val="002D5C11"/>
    <w:rsid w:val="002F1899"/>
    <w:rsid w:val="002F3DA6"/>
    <w:rsid w:val="002F4A2F"/>
    <w:rsid w:val="002F4B48"/>
    <w:rsid w:val="00302D31"/>
    <w:rsid w:val="00303BB2"/>
    <w:rsid w:val="00305F8C"/>
    <w:rsid w:val="003063A8"/>
    <w:rsid w:val="00316383"/>
    <w:rsid w:val="0031652C"/>
    <w:rsid w:val="003223AD"/>
    <w:rsid w:val="00332C32"/>
    <w:rsid w:val="00342C08"/>
    <w:rsid w:val="00346099"/>
    <w:rsid w:val="0036388B"/>
    <w:rsid w:val="0037302D"/>
    <w:rsid w:val="00374522"/>
    <w:rsid w:val="00377C60"/>
    <w:rsid w:val="00384D40"/>
    <w:rsid w:val="00385C66"/>
    <w:rsid w:val="00397838"/>
    <w:rsid w:val="00397F83"/>
    <w:rsid w:val="003C4708"/>
    <w:rsid w:val="003D4211"/>
    <w:rsid w:val="003E0F4D"/>
    <w:rsid w:val="003E2CF6"/>
    <w:rsid w:val="003E3BE7"/>
    <w:rsid w:val="003E7B9F"/>
    <w:rsid w:val="003F3C5D"/>
    <w:rsid w:val="00402AF0"/>
    <w:rsid w:val="00404CC7"/>
    <w:rsid w:val="00404DFB"/>
    <w:rsid w:val="00406471"/>
    <w:rsid w:val="004070B3"/>
    <w:rsid w:val="00412991"/>
    <w:rsid w:val="00425EEF"/>
    <w:rsid w:val="00444720"/>
    <w:rsid w:val="0045772D"/>
    <w:rsid w:val="00464A8F"/>
    <w:rsid w:val="00466093"/>
    <w:rsid w:val="004669EE"/>
    <w:rsid w:val="00486144"/>
    <w:rsid w:val="00492613"/>
    <w:rsid w:val="00493DE1"/>
    <w:rsid w:val="004940E8"/>
    <w:rsid w:val="004A4C2C"/>
    <w:rsid w:val="004B0692"/>
    <w:rsid w:val="004C0D10"/>
    <w:rsid w:val="004C42D2"/>
    <w:rsid w:val="004C6AEE"/>
    <w:rsid w:val="004E3474"/>
    <w:rsid w:val="005306BF"/>
    <w:rsid w:val="00536B4B"/>
    <w:rsid w:val="00541364"/>
    <w:rsid w:val="00547F2A"/>
    <w:rsid w:val="0057080D"/>
    <w:rsid w:val="00574484"/>
    <w:rsid w:val="0057468A"/>
    <w:rsid w:val="00580A00"/>
    <w:rsid w:val="00582EB6"/>
    <w:rsid w:val="00586FAA"/>
    <w:rsid w:val="005928E9"/>
    <w:rsid w:val="00594834"/>
    <w:rsid w:val="005C1481"/>
    <w:rsid w:val="005C4559"/>
    <w:rsid w:val="005D12AC"/>
    <w:rsid w:val="005D5516"/>
    <w:rsid w:val="005E6969"/>
    <w:rsid w:val="005E6C8D"/>
    <w:rsid w:val="005F1259"/>
    <w:rsid w:val="005F4B34"/>
    <w:rsid w:val="00602922"/>
    <w:rsid w:val="00606372"/>
    <w:rsid w:val="0061132C"/>
    <w:rsid w:val="00612DEF"/>
    <w:rsid w:val="006216E6"/>
    <w:rsid w:val="006224D4"/>
    <w:rsid w:val="006302AE"/>
    <w:rsid w:val="006377EA"/>
    <w:rsid w:val="006657AF"/>
    <w:rsid w:val="00677E30"/>
    <w:rsid w:val="006A159E"/>
    <w:rsid w:val="006A193F"/>
    <w:rsid w:val="006A2786"/>
    <w:rsid w:val="006A2DD3"/>
    <w:rsid w:val="006A794E"/>
    <w:rsid w:val="006B4861"/>
    <w:rsid w:val="006B56AD"/>
    <w:rsid w:val="006C7EE9"/>
    <w:rsid w:val="006D1AC9"/>
    <w:rsid w:val="006D3662"/>
    <w:rsid w:val="0070024E"/>
    <w:rsid w:val="00704399"/>
    <w:rsid w:val="00711AF0"/>
    <w:rsid w:val="0072245D"/>
    <w:rsid w:val="007315BC"/>
    <w:rsid w:val="00750857"/>
    <w:rsid w:val="0075187A"/>
    <w:rsid w:val="007568AB"/>
    <w:rsid w:val="00756FFF"/>
    <w:rsid w:val="00766FE0"/>
    <w:rsid w:val="00770026"/>
    <w:rsid w:val="00773C16"/>
    <w:rsid w:val="00787B5C"/>
    <w:rsid w:val="00791BF2"/>
    <w:rsid w:val="007D47F7"/>
    <w:rsid w:val="007E2E3C"/>
    <w:rsid w:val="008020F2"/>
    <w:rsid w:val="00804082"/>
    <w:rsid w:val="00806409"/>
    <w:rsid w:val="00816AD7"/>
    <w:rsid w:val="008336F0"/>
    <w:rsid w:val="00833A87"/>
    <w:rsid w:val="0083409D"/>
    <w:rsid w:val="0083795F"/>
    <w:rsid w:val="00841949"/>
    <w:rsid w:val="008478A8"/>
    <w:rsid w:val="00850DA9"/>
    <w:rsid w:val="008531C3"/>
    <w:rsid w:val="008557A3"/>
    <w:rsid w:val="008612C3"/>
    <w:rsid w:val="008623F0"/>
    <w:rsid w:val="00864230"/>
    <w:rsid w:val="00866920"/>
    <w:rsid w:val="00871895"/>
    <w:rsid w:val="00872040"/>
    <w:rsid w:val="00883A59"/>
    <w:rsid w:val="0089523C"/>
    <w:rsid w:val="008B0552"/>
    <w:rsid w:val="008B6C6A"/>
    <w:rsid w:val="008D37AE"/>
    <w:rsid w:val="008D55C6"/>
    <w:rsid w:val="008E7E42"/>
    <w:rsid w:val="008F256E"/>
    <w:rsid w:val="008F3C61"/>
    <w:rsid w:val="00900FBC"/>
    <w:rsid w:val="009053CC"/>
    <w:rsid w:val="00916D16"/>
    <w:rsid w:val="00917341"/>
    <w:rsid w:val="00920683"/>
    <w:rsid w:val="009240E3"/>
    <w:rsid w:val="00944779"/>
    <w:rsid w:val="00957082"/>
    <w:rsid w:val="00957B7A"/>
    <w:rsid w:val="00960272"/>
    <w:rsid w:val="00967D6F"/>
    <w:rsid w:val="00991045"/>
    <w:rsid w:val="00994E02"/>
    <w:rsid w:val="009953CA"/>
    <w:rsid w:val="009A29C2"/>
    <w:rsid w:val="009A59E2"/>
    <w:rsid w:val="009B2FA5"/>
    <w:rsid w:val="009D5C30"/>
    <w:rsid w:val="009D7491"/>
    <w:rsid w:val="009E63FB"/>
    <w:rsid w:val="009F0AE2"/>
    <w:rsid w:val="00A03178"/>
    <w:rsid w:val="00A038CE"/>
    <w:rsid w:val="00A100F5"/>
    <w:rsid w:val="00A120BC"/>
    <w:rsid w:val="00A14B54"/>
    <w:rsid w:val="00A273FB"/>
    <w:rsid w:val="00A316A7"/>
    <w:rsid w:val="00A370F8"/>
    <w:rsid w:val="00A40AF7"/>
    <w:rsid w:val="00A43673"/>
    <w:rsid w:val="00A536EC"/>
    <w:rsid w:val="00A556F0"/>
    <w:rsid w:val="00A573B5"/>
    <w:rsid w:val="00A75D59"/>
    <w:rsid w:val="00A8307E"/>
    <w:rsid w:val="00A83137"/>
    <w:rsid w:val="00A84263"/>
    <w:rsid w:val="00A903F6"/>
    <w:rsid w:val="00A90ACC"/>
    <w:rsid w:val="00AB408B"/>
    <w:rsid w:val="00AD6E2C"/>
    <w:rsid w:val="00AE470E"/>
    <w:rsid w:val="00AE4721"/>
    <w:rsid w:val="00AF1FC6"/>
    <w:rsid w:val="00AF698D"/>
    <w:rsid w:val="00B1316E"/>
    <w:rsid w:val="00B151C2"/>
    <w:rsid w:val="00B20305"/>
    <w:rsid w:val="00B2125A"/>
    <w:rsid w:val="00B240A0"/>
    <w:rsid w:val="00B272B9"/>
    <w:rsid w:val="00B30115"/>
    <w:rsid w:val="00B37C6E"/>
    <w:rsid w:val="00B37E76"/>
    <w:rsid w:val="00B44411"/>
    <w:rsid w:val="00B4653F"/>
    <w:rsid w:val="00B6270A"/>
    <w:rsid w:val="00B64DAD"/>
    <w:rsid w:val="00B769D5"/>
    <w:rsid w:val="00B86334"/>
    <w:rsid w:val="00B94958"/>
    <w:rsid w:val="00BA0020"/>
    <w:rsid w:val="00BA7DB9"/>
    <w:rsid w:val="00BB2914"/>
    <w:rsid w:val="00BC27F1"/>
    <w:rsid w:val="00BE176F"/>
    <w:rsid w:val="00C305D5"/>
    <w:rsid w:val="00C3148E"/>
    <w:rsid w:val="00C3303E"/>
    <w:rsid w:val="00C3420A"/>
    <w:rsid w:val="00C3576B"/>
    <w:rsid w:val="00C400DD"/>
    <w:rsid w:val="00C4777B"/>
    <w:rsid w:val="00C47A8C"/>
    <w:rsid w:val="00C47B6B"/>
    <w:rsid w:val="00C5288B"/>
    <w:rsid w:val="00C52DF4"/>
    <w:rsid w:val="00C5448C"/>
    <w:rsid w:val="00C6141C"/>
    <w:rsid w:val="00C63517"/>
    <w:rsid w:val="00C63CF5"/>
    <w:rsid w:val="00C6450F"/>
    <w:rsid w:val="00C730DC"/>
    <w:rsid w:val="00C73D7A"/>
    <w:rsid w:val="00C76BB2"/>
    <w:rsid w:val="00C77AEC"/>
    <w:rsid w:val="00C8214E"/>
    <w:rsid w:val="00C85E5D"/>
    <w:rsid w:val="00C911EC"/>
    <w:rsid w:val="00C94E08"/>
    <w:rsid w:val="00CA298A"/>
    <w:rsid w:val="00CB2AB2"/>
    <w:rsid w:val="00CB5E4C"/>
    <w:rsid w:val="00CC2255"/>
    <w:rsid w:val="00CE4A97"/>
    <w:rsid w:val="00CF0418"/>
    <w:rsid w:val="00D061A4"/>
    <w:rsid w:val="00D16627"/>
    <w:rsid w:val="00D217BD"/>
    <w:rsid w:val="00D32A40"/>
    <w:rsid w:val="00D44ABF"/>
    <w:rsid w:val="00D44FA8"/>
    <w:rsid w:val="00D63658"/>
    <w:rsid w:val="00D64A42"/>
    <w:rsid w:val="00D66D46"/>
    <w:rsid w:val="00D7450C"/>
    <w:rsid w:val="00D86111"/>
    <w:rsid w:val="00D91547"/>
    <w:rsid w:val="00D9363D"/>
    <w:rsid w:val="00D95614"/>
    <w:rsid w:val="00D96CC8"/>
    <w:rsid w:val="00D97228"/>
    <w:rsid w:val="00DA3EAE"/>
    <w:rsid w:val="00DA5B12"/>
    <w:rsid w:val="00DB425B"/>
    <w:rsid w:val="00DB5346"/>
    <w:rsid w:val="00DC0043"/>
    <w:rsid w:val="00DE10F0"/>
    <w:rsid w:val="00DE77BB"/>
    <w:rsid w:val="00DE7BAF"/>
    <w:rsid w:val="00E01E73"/>
    <w:rsid w:val="00E03435"/>
    <w:rsid w:val="00E06A39"/>
    <w:rsid w:val="00E3017E"/>
    <w:rsid w:val="00E30C98"/>
    <w:rsid w:val="00E332E2"/>
    <w:rsid w:val="00E469EA"/>
    <w:rsid w:val="00E52D07"/>
    <w:rsid w:val="00E571C4"/>
    <w:rsid w:val="00E65D9B"/>
    <w:rsid w:val="00E72A3F"/>
    <w:rsid w:val="00E8460A"/>
    <w:rsid w:val="00E911B8"/>
    <w:rsid w:val="00E93018"/>
    <w:rsid w:val="00E93FBC"/>
    <w:rsid w:val="00EA1899"/>
    <w:rsid w:val="00EC1591"/>
    <w:rsid w:val="00ED3B58"/>
    <w:rsid w:val="00ED4A37"/>
    <w:rsid w:val="00EE0254"/>
    <w:rsid w:val="00EE3671"/>
    <w:rsid w:val="00EE6C03"/>
    <w:rsid w:val="00EF1A93"/>
    <w:rsid w:val="00EF1C29"/>
    <w:rsid w:val="00F04BAB"/>
    <w:rsid w:val="00F066BB"/>
    <w:rsid w:val="00F0759F"/>
    <w:rsid w:val="00F13BB7"/>
    <w:rsid w:val="00F14326"/>
    <w:rsid w:val="00F21EDA"/>
    <w:rsid w:val="00F24AD5"/>
    <w:rsid w:val="00F36178"/>
    <w:rsid w:val="00F51089"/>
    <w:rsid w:val="00F55FC0"/>
    <w:rsid w:val="00F600D3"/>
    <w:rsid w:val="00F60FC8"/>
    <w:rsid w:val="00F6205A"/>
    <w:rsid w:val="00F63E50"/>
    <w:rsid w:val="00F82A77"/>
    <w:rsid w:val="00F82DB3"/>
    <w:rsid w:val="00F870D8"/>
    <w:rsid w:val="00F87975"/>
    <w:rsid w:val="00FE55B1"/>
    <w:rsid w:val="00FF2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EDA"/>
    <w:pPr>
      <w:suppressAutoHyphens/>
      <w:spacing w:after="200" w:line="276" w:lineRule="auto"/>
    </w:pPr>
    <w:rPr>
      <w:rFonts w:ascii="Calibri" w:eastAsia="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21EDA"/>
    <w:rPr>
      <w:rFonts w:ascii="Symbol" w:hAnsi="Symbol" w:cs="Symbol"/>
    </w:rPr>
  </w:style>
  <w:style w:type="character" w:customStyle="1" w:styleId="WW8Num2z0">
    <w:name w:val="WW8Num2z0"/>
    <w:rsid w:val="00F21EDA"/>
    <w:rPr>
      <w:rFonts w:ascii="Symbol" w:hAnsi="Symbol" w:cs="Symbol"/>
    </w:rPr>
  </w:style>
  <w:style w:type="character" w:customStyle="1" w:styleId="WW8Num3z0">
    <w:name w:val="WW8Num3z0"/>
    <w:rsid w:val="00F21EDA"/>
    <w:rPr>
      <w:rFonts w:ascii="Symbol" w:hAnsi="Symbol" w:cs="Symbol"/>
    </w:rPr>
  </w:style>
  <w:style w:type="character" w:customStyle="1" w:styleId="WW8Num4z0">
    <w:name w:val="WW8Num4z0"/>
    <w:rsid w:val="00F21EDA"/>
    <w:rPr>
      <w:rFonts w:ascii="Symbol" w:hAnsi="Symbol" w:cs="Symbol"/>
    </w:rPr>
  </w:style>
  <w:style w:type="character" w:customStyle="1" w:styleId="WW8Num4z1">
    <w:name w:val="WW8Num4z1"/>
    <w:rsid w:val="00F21EDA"/>
    <w:rPr>
      <w:rFonts w:ascii="Courier New" w:hAnsi="Courier New" w:cs="Courier New"/>
      <w:sz w:val="20"/>
    </w:rPr>
  </w:style>
  <w:style w:type="character" w:customStyle="1" w:styleId="WW8Num4z2">
    <w:name w:val="WW8Num4z2"/>
    <w:rsid w:val="00F21EDA"/>
    <w:rPr>
      <w:rFonts w:ascii="Wingdings" w:hAnsi="Wingdings" w:cs="Wingdings"/>
      <w:sz w:val="20"/>
    </w:rPr>
  </w:style>
  <w:style w:type="character" w:customStyle="1" w:styleId="WW8Num5z0">
    <w:name w:val="WW8Num5z0"/>
    <w:rsid w:val="00F21EDA"/>
    <w:rPr>
      <w:rFonts w:ascii="Wingdings" w:hAnsi="Wingdings" w:cs="Wingdings"/>
    </w:rPr>
  </w:style>
  <w:style w:type="character" w:customStyle="1" w:styleId="WW8Num6z0">
    <w:name w:val="WW8Num6z0"/>
    <w:rsid w:val="00F21EDA"/>
    <w:rPr>
      <w:rFonts w:ascii="Symbol" w:hAnsi="Symbol" w:cs="Symbol"/>
    </w:rPr>
  </w:style>
  <w:style w:type="character" w:customStyle="1" w:styleId="WW8Num7z0">
    <w:name w:val="WW8Num7z0"/>
    <w:rsid w:val="00F21EDA"/>
    <w:rPr>
      <w:rFonts w:ascii="Symbol" w:hAnsi="Symbol" w:cs="Symbol"/>
      <w:sz w:val="18"/>
      <w:szCs w:val="18"/>
    </w:rPr>
  </w:style>
  <w:style w:type="character" w:customStyle="1" w:styleId="WW8Num8z0">
    <w:name w:val="WW8Num8z0"/>
    <w:rsid w:val="00F21EDA"/>
    <w:rPr>
      <w:rFonts w:ascii="Symbol" w:hAnsi="Symbol" w:cs="Symbol"/>
    </w:rPr>
  </w:style>
  <w:style w:type="character" w:customStyle="1" w:styleId="WW8Num8z1">
    <w:name w:val="WW8Num8z1"/>
    <w:rsid w:val="00F21EDA"/>
    <w:rPr>
      <w:rFonts w:ascii="Courier New" w:hAnsi="Courier New" w:cs="Courier New"/>
    </w:rPr>
  </w:style>
  <w:style w:type="character" w:customStyle="1" w:styleId="WW8Num8z2">
    <w:name w:val="WW8Num8z2"/>
    <w:rsid w:val="00F21EDA"/>
    <w:rPr>
      <w:rFonts w:ascii="Wingdings" w:hAnsi="Wingdings" w:cs="Wingdings"/>
    </w:rPr>
  </w:style>
  <w:style w:type="character" w:customStyle="1" w:styleId="WW8Num9z0">
    <w:name w:val="WW8Num9z0"/>
    <w:rsid w:val="00F21EDA"/>
    <w:rPr>
      <w:rFonts w:ascii="Symbol" w:hAnsi="Symbol" w:cs="Symbol"/>
    </w:rPr>
  </w:style>
  <w:style w:type="character" w:customStyle="1" w:styleId="WW8Num9z1">
    <w:name w:val="WW8Num9z1"/>
    <w:rsid w:val="00F21EDA"/>
    <w:rPr>
      <w:rFonts w:ascii="Courier New" w:hAnsi="Courier New" w:cs="Courier New"/>
    </w:rPr>
  </w:style>
  <w:style w:type="character" w:customStyle="1" w:styleId="WW8Num9z2">
    <w:name w:val="WW8Num9z2"/>
    <w:rsid w:val="00F21EDA"/>
    <w:rPr>
      <w:rFonts w:ascii="Wingdings" w:hAnsi="Wingdings" w:cs="Wingdings"/>
    </w:rPr>
  </w:style>
  <w:style w:type="character" w:customStyle="1" w:styleId="WW8Num11z0">
    <w:name w:val="WW8Num11z0"/>
    <w:rsid w:val="00F21EDA"/>
    <w:rPr>
      <w:rFonts w:ascii="Symbol" w:hAnsi="Symbol" w:cs="Symbol"/>
    </w:rPr>
  </w:style>
  <w:style w:type="character" w:customStyle="1" w:styleId="WW8Num11z1">
    <w:name w:val="WW8Num11z1"/>
    <w:rsid w:val="00F21EDA"/>
    <w:rPr>
      <w:rFonts w:ascii="Courier New" w:hAnsi="Courier New" w:cs="Courier New"/>
    </w:rPr>
  </w:style>
  <w:style w:type="character" w:customStyle="1" w:styleId="WW8Num11z2">
    <w:name w:val="WW8Num11z2"/>
    <w:rsid w:val="00F21EDA"/>
    <w:rPr>
      <w:rFonts w:ascii="Wingdings" w:hAnsi="Wingdings" w:cs="Wingdings"/>
    </w:rPr>
  </w:style>
  <w:style w:type="character" w:customStyle="1" w:styleId="WW-DefaultParagraphFont">
    <w:name w:val="WW-Default Paragraph Font"/>
    <w:rsid w:val="00F21EDA"/>
  </w:style>
  <w:style w:type="character" w:customStyle="1" w:styleId="WW8Num10z0">
    <w:name w:val="WW8Num10z0"/>
    <w:rsid w:val="00F21EDA"/>
    <w:rPr>
      <w:rFonts w:ascii="Symbol" w:eastAsia="Calibri" w:hAnsi="Symbol" w:cs="Times New Roman"/>
      <w:color w:val="auto"/>
    </w:rPr>
  </w:style>
  <w:style w:type="character" w:customStyle="1" w:styleId="WW8Num10z1">
    <w:name w:val="WW8Num10z1"/>
    <w:rsid w:val="00F21EDA"/>
    <w:rPr>
      <w:rFonts w:ascii="Courier New" w:hAnsi="Courier New" w:cs="Courier New"/>
    </w:rPr>
  </w:style>
  <w:style w:type="character" w:customStyle="1" w:styleId="WW8Num10z2">
    <w:name w:val="WW8Num10z2"/>
    <w:rsid w:val="00F21EDA"/>
    <w:rPr>
      <w:rFonts w:ascii="Wingdings" w:hAnsi="Wingdings" w:cs="Wingdings"/>
    </w:rPr>
  </w:style>
  <w:style w:type="character" w:customStyle="1" w:styleId="WW8Num10z3">
    <w:name w:val="WW8Num10z3"/>
    <w:rsid w:val="00F21EDA"/>
    <w:rPr>
      <w:rFonts w:ascii="Symbol" w:hAnsi="Symbol" w:cs="Symbol"/>
    </w:rPr>
  </w:style>
  <w:style w:type="character" w:customStyle="1" w:styleId="WW8Num12z0">
    <w:name w:val="WW8Num12z0"/>
    <w:rsid w:val="00F21EDA"/>
    <w:rPr>
      <w:rFonts w:ascii="Symbol" w:hAnsi="Symbol" w:cs="Symbol"/>
    </w:rPr>
  </w:style>
  <w:style w:type="character" w:customStyle="1" w:styleId="WW8Num12z1">
    <w:name w:val="WW8Num12z1"/>
    <w:rsid w:val="00F21EDA"/>
    <w:rPr>
      <w:rFonts w:ascii="Courier New" w:hAnsi="Courier New" w:cs="Courier New"/>
    </w:rPr>
  </w:style>
  <w:style w:type="character" w:customStyle="1" w:styleId="WW8Num12z2">
    <w:name w:val="WW8Num12z2"/>
    <w:rsid w:val="00F21EDA"/>
    <w:rPr>
      <w:rFonts w:ascii="Wingdings" w:hAnsi="Wingdings" w:cs="Wingdings"/>
    </w:rPr>
  </w:style>
  <w:style w:type="character" w:customStyle="1" w:styleId="WW8Num13z0">
    <w:name w:val="WW8Num13z0"/>
    <w:rsid w:val="00F21EDA"/>
    <w:rPr>
      <w:rFonts w:ascii="Symbol" w:hAnsi="Symbol" w:cs="Symbol"/>
    </w:rPr>
  </w:style>
  <w:style w:type="character" w:customStyle="1" w:styleId="WW8Num13z1">
    <w:name w:val="WW8Num13z1"/>
    <w:rsid w:val="00F21EDA"/>
    <w:rPr>
      <w:rFonts w:ascii="Courier New" w:hAnsi="Courier New" w:cs="Courier New"/>
    </w:rPr>
  </w:style>
  <w:style w:type="character" w:customStyle="1" w:styleId="WW8Num13z2">
    <w:name w:val="WW8Num13z2"/>
    <w:rsid w:val="00F21EDA"/>
    <w:rPr>
      <w:rFonts w:ascii="Wingdings" w:hAnsi="Wingdings" w:cs="Wingdings"/>
    </w:rPr>
  </w:style>
  <w:style w:type="character" w:customStyle="1" w:styleId="WW8Num14z0">
    <w:name w:val="WW8Num14z0"/>
    <w:rsid w:val="00F21EDA"/>
    <w:rPr>
      <w:rFonts w:ascii="Symbol" w:hAnsi="Symbol" w:cs="Symbol"/>
    </w:rPr>
  </w:style>
  <w:style w:type="character" w:customStyle="1" w:styleId="WW8Num14z2">
    <w:name w:val="WW8Num14z2"/>
    <w:rsid w:val="00F21EDA"/>
    <w:rPr>
      <w:rFonts w:ascii="Wingdings" w:hAnsi="Wingdings" w:cs="Wingdings"/>
    </w:rPr>
  </w:style>
  <w:style w:type="character" w:customStyle="1" w:styleId="WW8Num14z4">
    <w:name w:val="WW8Num14z4"/>
    <w:rsid w:val="00F21EDA"/>
    <w:rPr>
      <w:rFonts w:ascii="Courier New" w:hAnsi="Courier New" w:cs="Courier New"/>
    </w:rPr>
  </w:style>
  <w:style w:type="character" w:customStyle="1" w:styleId="WW8Num15z0">
    <w:name w:val="WW8Num15z0"/>
    <w:rsid w:val="00F21EDA"/>
    <w:rPr>
      <w:rFonts w:ascii="Symbol" w:hAnsi="Symbol" w:cs="Symbol"/>
      <w:sz w:val="20"/>
    </w:rPr>
  </w:style>
  <w:style w:type="character" w:customStyle="1" w:styleId="WW8Num15z1">
    <w:name w:val="WW8Num15z1"/>
    <w:rsid w:val="00F21EDA"/>
    <w:rPr>
      <w:rFonts w:ascii="Courier New" w:hAnsi="Courier New" w:cs="Courier New"/>
      <w:sz w:val="20"/>
    </w:rPr>
  </w:style>
  <w:style w:type="character" w:customStyle="1" w:styleId="WW8Num15z2">
    <w:name w:val="WW8Num15z2"/>
    <w:rsid w:val="00F21EDA"/>
    <w:rPr>
      <w:rFonts w:ascii="Wingdings" w:hAnsi="Wingdings" w:cs="Wingdings"/>
      <w:sz w:val="20"/>
    </w:rPr>
  </w:style>
  <w:style w:type="character" w:customStyle="1" w:styleId="WW8Num16z0">
    <w:name w:val="WW8Num16z0"/>
    <w:rsid w:val="00F21EDA"/>
    <w:rPr>
      <w:rFonts w:ascii="Symbol" w:hAnsi="Symbol" w:cs="Symbol"/>
      <w:sz w:val="20"/>
    </w:rPr>
  </w:style>
  <w:style w:type="character" w:customStyle="1" w:styleId="WW8Num16z1">
    <w:name w:val="WW8Num16z1"/>
    <w:rsid w:val="00F21EDA"/>
    <w:rPr>
      <w:rFonts w:ascii="Courier New" w:hAnsi="Courier New" w:cs="Courier New"/>
      <w:sz w:val="20"/>
    </w:rPr>
  </w:style>
  <w:style w:type="character" w:customStyle="1" w:styleId="WW8Num16z2">
    <w:name w:val="WW8Num16z2"/>
    <w:rsid w:val="00F21EDA"/>
    <w:rPr>
      <w:rFonts w:ascii="Wingdings" w:hAnsi="Wingdings" w:cs="Wingdings"/>
      <w:sz w:val="20"/>
    </w:rPr>
  </w:style>
  <w:style w:type="character" w:customStyle="1" w:styleId="WW8Num17z0">
    <w:name w:val="WW8Num17z0"/>
    <w:rsid w:val="00F21EDA"/>
    <w:rPr>
      <w:rFonts w:ascii="Symbol" w:hAnsi="Symbol" w:cs="Symbol"/>
    </w:rPr>
  </w:style>
  <w:style w:type="character" w:customStyle="1" w:styleId="WW8Num17z1">
    <w:name w:val="WW8Num17z1"/>
    <w:rsid w:val="00F21EDA"/>
    <w:rPr>
      <w:rFonts w:ascii="Courier New" w:hAnsi="Courier New" w:cs="Courier New"/>
    </w:rPr>
  </w:style>
  <w:style w:type="character" w:customStyle="1" w:styleId="WW8Num17z2">
    <w:name w:val="WW8Num17z2"/>
    <w:rsid w:val="00F21EDA"/>
    <w:rPr>
      <w:rFonts w:ascii="Wingdings" w:hAnsi="Wingdings" w:cs="Wingdings"/>
    </w:rPr>
  </w:style>
  <w:style w:type="character" w:customStyle="1" w:styleId="WW8Num18z0">
    <w:name w:val="WW8Num18z0"/>
    <w:rsid w:val="00F21EDA"/>
    <w:rPr>
      <w:rFonts w:ascii="Symbol" w:hAnsi="Symbol" w:cs="Symbol"/>
    </w:rPr>
  </w:style>
  <w:style w:type="character" w:customStyle="1" w:styleId="WW8Num18z1">
    <w:name w:val="WW8Num18z1"/>
    <w:rsid w:val="00F21EDA"/>
    <w:rPr>
      <w:rFonts w:ascii="Courier New" w:hAnsi="Courier New" w:cs="Courier New"/>
    </w:rPr>
  </w:style>
  <w:style w:type="character" w:customStyle="1" w:styleId="WW8Num18z2">
    <w:name w:val="WW8Num18z2"/>
    <w:rsid w:val="00F21EDA"/>
    <w:rPr>
      <w:rFonts w:ascii="Wingdings" w:hAnsi="Wingdings" w:cs="Wingdings"/>
    </w:rPr>
  </w:style>
  <w:style w:type="character" w:customStyle="1" w:styleId="WW8Num19z0">
    <w:name w:val="WW8Num19z0"/>
    <w:rsid w:val="00F21EDA"/>
    <w:rPr>
      <w:rFonts w:ascii="Symbol" w:hAnsi="Symbol" w:cs="Symbol"/>
    </w:rPr>
  </w:style>
  <w:style w:type="character" w:customStyle="1" w:styleId="WW8Num19z1">
    <w:name w:val="WW8Num19z1"/>
    <w:rsid w:val="00F21EDA"/>
    <w:rPr>
      <w:rFonts w:ascii="Courier New" w:hAnsi="Courier New" w:cs="Courier New"/>
    </w:rPr>
  </w:style>
  <w:style w:type="character" w:customStyle="1" w:styleId="WW8Num19z2">
    <w:name w:val="WW8Num19z2"/>
    <w:rsid w:val="00F21EDA"/>
    <w:rPr>
      <w:rFonts w:ascii="Wingdings" w:hAnsi="Wingdings" w:cs="Wingdings"/>
    </w:rPr>
  </w:style>
  <w:style w:type="character" w:customStyle="1" w:styleId="WW8Num20z0">
    <w:name w:val="WW8Num20z0"/>
    <w:rsid w:val="00F21EDA"/>
    <w:rPr>
      <w:rFonts w:ascii="Symbol" w:hAnsi="Symbol" w:cs="Symbol"/>
    </w:rPr>
  </w:style>
  <w:style w:type="character" w:customStyle="1" w:styleId="WW8Num20z1">
    <w:name w:val="WW8Num20z1"/>
    <w:rsid w:val="00F21EDA"/>
    <w:rPr>
      <w:rFonts w:ascii="Courier New" w:hAnsi="Courier New" w:cs="Courier New"/>
    </w:rPr>
  </w:style>
  <w:style w:type="character" w:customStyle="1" w:styleId="WW8Num20z2">
    <w:name w:val="WW8Num20z2"/>
    <w:rsid w:val="00F21EDA"/>
    <w:rPr>
      <w:rFonts w:ascii="Wingdings" w:hAnsi="Wingdings" w:cs="Wingdings"/>
    </w:rPr>
  </w:style>
  <w:style w:type="character" w:customStyle="1" w:styleId="WW8Num21z0">
    <w:name w:val="WW8Num21z0"/>
    <w:rsid w:val="00F21EDA"/>
    <w:rPr>
      <w:rFonts w:ascii="Symbol" w:hAnsi="Symbol" w:cs="Symbol"/>
    </w:rPr>
  </w:style>
  <w:style w:type="character" w:customStyle="1" w:styleId="WW8Num21z1">
    <w:name w:val="WW8Num21z1"/>
    <w:rsid w:val="00F21EDA"/>
    <w:rPr>
      <w:rFonts w:ascii="Courier New" w:hAnsi="Courier New" w:cs="Courier New"/>
    </w:rPr>
  </w:style>
  <w:style w:type="character" w:customStyle="1" w:styleId="WW8Num21z2">
    <w:name w:val="WW8Num21z2"/>
    <w:rsid w:val="00F21EDA"/>
    <w:rPr>
      <w:rFonts w:ascii="Wingdings" w:hAnsi="Wingdings" w:cs="Wingdings"/>
    </w:rPr>
  </w:style>
  <w:style w:type="character" w:customStyle="1" w:styleId="WW8Num22z0">
    <w:name w:val="WW8Num22z0"/>
    <w:rsid w:val="00F21EDA"/>
    <w:rPr>
      <w:rFonts w:ascii="Symbol" w:hAnsi="Symbol" w:cs="Symbol"/>
    </w:rPr>
  </w:style>
  <w:style w:type="character" w:customStyle="1" w:styleId="WW8Num23z0">
    <w:name w:val="WW8Num23z0"/>
    <w:rsid w:val="00F21EDA"/>
    <w:rPr>
      <w:rFonts w:ascii="Symbol" w:hAnsi="Symbol" w:cs="Symbol"/>
    </w:rPr>
  </w:style>
  <w:style w:type="character" w:customStyle="1" w:styleId="WW8Num23z1">
    <w:name w:val="WW8Num23z1"/>
    <w:rsid w:val="00F21EDA"/>
    <w:rPr>
      <w:rFonts w:ascii="Courier New" w:hAnsi="Courier New" w:cs="Courier New"/>
    </w:rPr>
  </w:style>
  <w:style w:type="character" w:customStyle="1" w:styleId="WW8Num23z2">
    <w:name w:val="WW8Num23z2"/>
    <w:rsid w:val="00F21EDA"/>
    <w:rPr>
      <w:rFonts w:ascii="Wingdings" w:hAnsi="Wingdings" w:cs="Wingdings"/>
    </w:rPr>
  </w:style>
  <w:style w:type="character" w:customStyle="1" w:styleId="WW8Num24z0">
    <w:name w:val="WW8Num24z0"/>
    <w:rsid w:val="00F21EDA"/>
    <w:rPr>
      <w:rFonts w:ascii="Symbol" w:eastAsia="Calibri" w:hAnsi="Symbol" w:cs="Times New Roman"/>
      <w:color w:val="auto"/>
    </w:rPr>
  </w:style>
  <w:style w:type="character" w:customStyle="1" w:styleId="WW8Num24z1">
    <w:name w:val="WW8Num24z1"/>
    <w:rsid w:val="00F21EDA"/>
    <w:rPr>
      <w:rFonts w:ascii="Courier New" w:hAnsi="Courier New" w:cs="Courier New"/>
    </w:rPr>
  </w:style>
  <w:style w:type="character" w:customStyle="1" w:styleId="WW8Num24z2">
    <w:name w:val="WW8Num24z2"/>
    <w:rsid w:val="00F21EDA"/>
    <w:rPr>
      <w:rFonts w:ascii="Wingdings" w:hAnsi="Wingdings" w:cs="Wingdings"/>
    </w:rPr>
  </w:style>
  <w:style w:type="character" w:customStyle="1" w:styleId="WW8Num24z3">
    <w:name w:val="WW8Num24z3"/>
    <w:rsid w:val="00F21EDA"/>
    <w:rPr>
      <w:rFonts w:ascii="Symbol" w:hAnsi="Symbol" w:cs="Symbol"/>
    </w:rPr>
  </w:style>
  <w:style w:type="character" w:customStyle="1" w:styleId="WW8Num25z0">
    <w:name w:val="WW8Num25z0"/>
    <w:rsid w:val="00F21EDA"/>
    <w:rPr>
      <w:rFonts w:ascii="Symbol" w:hAnsi="Symbol" w:cs="Symbol"/>
    </w:rPr>
  </w:style>
  <w:style w:type="character" w:customStyle="1" w:styleId="WW8Num25z1">
    <w:name w:val="WW8Num25z1"/>
    <w:rsid w:val="00F21EDA"/>
    <w:rPr>
      <w:rFonts w:ascii="Courier New" w:hAnsi="Courier New" w:cs="Courier New"/>
    </w:rPr>
  </w:style>
  <w:style w:type="character" w:customStyle="1" w:styleId="WW8Num25z2">
    <w:name w:val="WW8Num25z2"/>
    <w:rsid w:val="00F21EDA"/>
    <w:rPr>
      <w:rFonts w:ascii="Wingdings" w:hAnsi="Wingdings" w:cs="Wingdings"/>
    </w:rPr>
  </w:style>
  <w:style w:type="character" w:customStyle="1" w:styleId="WW8Num26z0">
    <w:name w:val="WW8Num26z0"/>
    <w:rsid w:val="00F21EDA"/>
    <w:rPr>
      <w:rFonts w:ascii="Symbol" w:hAnsi="Symbol" w:cs="Symbol"/>
    </w:rPr>
  </w:style>
  <w:style w:type="character" w:customStyle="1" w:styleId="WW8Num26z1">
    <w:name w:val="WW8Num26z1"/>
    <w:rsid w:val="00F21EDA"/>
    <w:rPr>
      <w:rFonts w:ascii="Courier New" w:hAnsi="Courier New" w:cs="Courier New"/>
    </w:rPr>
  </w:style>
  <w:style w:type="character" w:customStyle="1" w:styleId="WW8Num26z2">
    <w:name w:val="WW8Num26z2"/>
    <w:rsid w:val="00F21EDA"/>
    <w:rPr>
      <w:rFonts w:ascii="Wingdings" w:hAnsi="Wingdings" w:cs="Wingdings"/>
    </w:rPr>
  </w:style>
  <w:style w:type="character" w:customStyle="1" w:styleId="WW8Num27z0">
    <w:name w:val="WW8Num27z0"/>
    <w:rsid w:val="00F21EDA"/>
    <w:rPr>
      <w:rFonts w:ascii="Symbol" w:hAnsi="Symbol" w:cs="Symbol"/>
    </w:rPr>
  </w:style>
  <w:style w:type="character" w:customStyle="1" w:styleId="WW8Num27z1">
    <w:name w:val="WW8Num27z1"/>
    <w:rsid w:val="00F21EDA"/>
    <w:rPr>
      <w:rFonts w:ascii="Courier New" w:hAnsi="Courier New" w:cs="Courier New"/>
    </w:rPr>
  </w:style>
  <w:style w:type="character" w:customStyle="1" w:styleId="WW8Num27z2">
    <w:name w:val="WW8Num27z2"/>
    <w:rsid w:val="00F21EDA"/>
    <w:rPr>
      <w:rFonts w:ascii="Wingdings" w:hAnsi="Wingdings" w:cs="Wingdings"/>
    </w:rPr>
  </w:style>
  <w:style w:type="character" w:customStyle="1" w:styleId="WW8Num28z0">
    <w:name w:val="WW8Num28z0"/>
    <w:rsid w:val="00F21EDA"/>
    <w:rPr>
      <w:rFonts w:ascii="Symbol" w:hAnsi="Symbol" w:cs="Symbol"/>
    </w:rPr>
  </w:style>
  <w:style w:type="character" w:customStyle="1" w:styleId="WW8Num29z0">
    <w:name w:val="WW8Num29z0"/>
    <w:rsid w:val="00F21EDA"/>
    <w:rPr>
      <w:rFonts w:ascii="Symbol" w:eastAsia="Calibri" w:hAnsi="Symbol" w:cs="Times New Roman"/>
    </w:rPr>
  </w:style>
  <w:style w:type="character" w:customStyle="1" w:styleId="WW8Num29z1">
    <w:name w:val="WW8Num29z1"/>
    <w:rsid w:val="00F21EDA"/>
    <w:rPr>
      <w:rFonts w:ascii="Courier New" w:hAnsi="Courier New" w:cs="Courier New"/>
    </w:rPr>
  </w:style>
  <w:style w:type="character" w:customStyle="1" w:styleId="WW8Num29z2">
    <w:name w:val="WW8Num29z2"/>
    <w:rsid w:val="00F21EDA"/>
    <w:rPr>
      <w:rFonts w:ascii="Wingdings" w:hAnsi="Wingdings" w:cs="Wingdings"/>
    </w:rPr>
  </w:style>
  <w:style w:type="character" w:customStyle="1" w:styleId="WW8Num29z3">
    <w:name w:val="WW8Num29z3"/>
    <w:rsid w:val="00F21EDA"/>
    <w:rPr>
      <w:rFonts w:ascii="Symbol" w:hAnsi="Symbol" w:cs="Symbol"/>
    </w:rPr>
  </w:style>
  <w:style w:type="character" w:customStyle="1" w:styleId="WW8Num30z0">
    <w:name w:val="WW8Num30z0"/>
    <w:rsid w:val="00F21EDA"/>
    <w:rPr>
      <w:rFonts w:ascii="Symbol" w:hAnsi="Symbol" w:cs="Symbol"/>
      <w:sz w:val="20"/>
    </w:rPr>
  </w:style>
  <w:style w:type="character" w:customStyle="1" w:styleId="WW8Num30z1">
    <w:name w:val="WW8Num30z1"/>
    <w:rsid w:val="00F21EDA"/>
    <w:rPr>
      <w:rFonts w:ascii="Courier New" w:hAnsi="Courier New" w:cs="Courier New"/>
      <w:sz w:val="20"/>
    </w:rPr>
  </w:style>
  <w:style w:type="character" w:customStyle="1" w:styleId="WW8Num30z2">
    <w:name w:val="WW8Num30z2"/>
    <w:rsid w:val="00F21EDA"/>
    <w:rPr>
      <w:rFonts w:ascii="Wingdings" w:hAnsi="Wingdings" w:cs="Wingdings"/>
      <w:sz w:val="20"/>
    </w:rPr>
  </w:style>
  <w:style w:type="character" w:customStyle="1" w:styleId="WW8Num31z0">
    <w:name w:val="WW8Num31z0"/>
    <w:rsid w:val="00F21EDA"/>
    <w:rPr>
      <w:rFonts w:ascii="Symbol" w:hAnsi="Symbol" w:cs="Symbol"/>
    </w:rPr>
  </w:style>
  <w:style w:type="character" w:customStyle="1" w:styleId="WW8Num31z1">
    <w:name w:val="WW8Num31z1"/>
    <w:rsid w:val="00F21EDA"/>
    <w:rPr>
      <w:rFonts w:ascii="Courier New" w:hAnsi="Courier New" w:cs="Courier New"/>
    </w:rPr>
  </w:style>
  <w:style w:type="character" w:customStyle="1" w:styleId="WW8Num31z2">
    <w:name w:val="WW8Num31z2"/>
    <w:rsid w:val="00F21EDA"/>
    <w:rPr>
      <w:rFonts w:ascii="Wingdings" w:hAnsi="Wingdings" w:cs="Wingdings"/>
    </w:rPr>
  </w:style>
  <w:style w:type="character" w:customStyle="1" w:styleId="WW8Num32z0">
    <w:name w:val="WW8Num32z0"/>
    <w:rsid w:val="00F21EDA"/>
    <w:rPr>
      <w:rFonts w:ascii="Symbol" w:hAnsi="Symbol" w:cs="Symbol"/>
    </w:rPr>
  </w:style>
  <w:style w:type="character" w:customStyle="1" w:styleId="WW8Num33z0">
    <w:name w:val="WW8Num33z0"/>
    <w:rsid w:val="00F21EDA"/>
    <w:rPr>
      <w:rFonts w:ascii="Symbol" w:eastAsia="Calibri" w:hAnsi="Symbol" w:cs="Times New Roman"/>
      <w:color w:val="auto"/>
    </w:rPr>
  </w:style>
  <w:style w:type="character" w:customStyle="1" w:styleId="WW8Num33z1">
    <w:name w:val="WW8Num33z1"/>
    <w:rsid w:val="00F21EDA"/>
    <w:rPr>
      <w:rFonts w:ascii="Courier New" w:hAnsi="Courier New" w:cs="Courier New"/>
    </w:rPr>
  </w:style>
  <w:style w:type="character" w:customStyle="1" w:styleId="WW8Num33z2">
    <w:name w:val="WW8Num33z2"/>
    <w:rsid w:val="00F21EDA"/>
    <w:rPr>
      <w:rFonts w:ascii="Wingdings" w:hAnsi="Wingdings" w:cs="Wingdings"/>
    </w:rPr>
  </w:style>
  <w:style w:type="character" w:customStyle="1" w:styleId="WW8Num33z3">
    <w:name w:val="WW8Num33z3"/>
    <w:rsid w:val="00F21EDA"/>
    <w:rPr>
      <w:rFonts w:ascii="Symbol" w:hAnsi="Symbol" w:cs="Symbol"/>
    </w:rPr>
  </w:style>
  <w:style w:type="character" w:customStyle="1" w:styleId="WW8Num34z0">
    <w:name w:val="WW8Num34z0"/>
    <w:rsid w:val="00F21EDA"/>
    <w:rPr>
      <w:rFonts w:ascii="Symbol" w:hAnsi="Symbol" w:cs="Symbol"/>
    </w:rPr>
  </w:style>
  <w:style w:type="character" w:customStyle="1" w:styleId="WW8Num34z1">
    <w:name w:val="WW8Num34z1"/>
    <w:rsid w:val="00F21EDA"/>
    <w:rPr>
      <w:rFonts w:ascii="Courier New" w:hAnsi="Courier New" w:cs="Courier New"/>
    </w:rPr>
  </w:style>
  <w:style w:type="character" w:customStyle="1" w:styleId="WW8Num34z2">
    <w:name w:val="WW8Num34z2"/>
    <w:rsid w:val="00F21EDA"/>
    <w:rPr>
      <w:rFonts w:ascii="Wingdings" w:hAnsi="Wingdings" w:cs="Wingdings"/>
    </w:rPr>
  </w:style>
  <w:style w:type="character" w:customStyle="1" w:styleId="WW8Num35z0">
    <w:name w:val="WW8Num35z0"/>
    <w:rsid w:val="00F21EDA"/>
    <w:rPr>
      <w:rFonts w:ascii="Symbol" w:hAnsi="Symbol" w:cs="Symbol"/>
    </w:rPr>
  </w:style>
  <w:style w:type="character" w:customStyle="1" w:styleId="WW8Num35z1">
    <w:name w:val="WW8Num35z1"/>
    <w:rsid w:val="00F21EDA"/>
    <w:rPr>
      <w:rFonts w:ascii="Courier New" w:hAnsi="Courier New" w:cs="Courier New"/>
    </w:rPr>
  </w:style>
  <w:style w:type="character" w:customStyle="1" w:styleId="WW8Num35z2">
    <w:name w:val="WW8Num35z2"/>
    <w:rsid w:val="00F21EDA"/>
    <w:rPr>
      <w:rFonts w:ascii="Wingdings" w:hAnsi="Wingdings" w:cs="Wingdings"/>
    </w:rPr>
  </w:style>
  <w:style w:type="character" w:customStyle="1" w:styleId="WW8Num36z0">
    <w:name w:val="WW8Num36z0"/>
    <w:rsid w:val="00F21EDA"/>
    <w:rPr>
      <w:rFonts w:ascii="Symbol" w:hAnsi="Symbol" w:cs="Symbol"/>
      <w:sz w:val="20"/>
    </w:rPr>
  </w:style>
  <w:style w:type="character" w:customStyle="1" w:styleId="WW8Num36z1">
    <w:name w:val="WW8Num36z1"/>
    <w:rsid w:val="00F21EDA"/>
    <w:rPr>
      <w:rFonts w:ascii="Courier New" w:hAnsi="Courier New" w:cs="Courier New"/>
      <w:sz w:val="20"/>
    </w:rPr>
  </w:style>
  <w:style w:type="character" w:customStyle="1" w:styleId="WW8Num36z2">
    <w:name w:val="WW8Num36z2"/>
    <w:rsid w:val="00F21EDA"/>
    <w:rPr>
      <w:rFonts w:ascii="Wingdings" w:hAnsi="Wingdings" w:cs="Wingdings"/>
      <w:sz w:val="20"/>
    </w:rPr>
  </w:style>
  <w:style w:type="character" w:customStyle="1" w:styleId="WW8Num37z0">
    <w:name w:val="WW8Num37z0"/>
    <w:rsid w:val="00F21EDA"/>
    <w:rPr>
      <w:rFonts w:ascii="Symbol" w:hAnsi="Symbol" w:cs="Symbol"/>
      <w:sz w:val="20"/>
    </w:rPr>
  </w:style>
  <w:style w:type="character" w:customStyle="1" w:styleId="WW8Num37z1">
    <w:name w:val="WW8Num37z1"/>
    <w:rsid w:val="00F21EDA"/>
    <w:rPr>
      <w:rFonts w:ascii="Courier New" w:hAnsi="Courier New" w:cs="Courier New"/>
      <w:sz w:val="20"/>
    </w:rPr>
  </w:style>
  <w:style w:type="character" w:customStyle="1" w:styleId="WW8Num37z2">
    <w:name w:val="WW8Num37z2"/>
    <w:rsid w:val="00F21EDA"/>
    <w:rPr>
      <w:rFonts w:ascii="Wingdings" w:hAnsi="Wingdings" w:cs="Wingdings"/>
      <w:sz w:val="20"/>
    </w:rPr>
  </w:style>
  <w:style w:type="character" w:customStyle="1" w:styleId="WW8Num38z0">
    <w:name w:val="WW8Num38z0"/>
    <w:rsid w:val="00F21EDA"/>
    <w:rPr>
      <w:rFonts w:ascii="Symbol" w:eastAsia="Calibri" w:hAnsi="Symbol" w:cs="Times New Roman"/>
    </w:rPr>
  </w:style>
  <w:style w:type="character" w:customStyle="1" w:styleId="WW8Num38z1">
    <w:name w:val="WW8Num38z1"/>
    <w:rsid w:val="00F21EDA"/>
    <w:rPr>
      <w:rFonts w:ascii="Courier New" w:hAnsi="Courier New" w:cs="Courier New"/>
    </w:rPr>
  </w:style>
  <w:style w:type="character" w:customStyle="1" w:styleId="WW8Num38z2">
    <w:name w:val="WW8Num38z2"/>
    <w:rsid w:val="00F21EDA"/>
    <w:rPr>
      <w:rFonts w:ascii="Wingdings" w:hAnsi="Wingdings" w:cs="Wingdings"/>
    </w:rPr>
  </w:style>
  <w:style w:type="character" w:customStyle="1" w:styleId="WW8Num38z3">
    <w:name w:val="WW8Num38z3"/>
    <w:rsid w:val="00F21EDA"/>
    <w:rPr>
      <w:rFonts w:ascii="Symbol" w:hAnsi="Symbol" w:cs="Symbol"/>
    </w:rPr>
  </w:style>
  <w:style w:type="character" w:customStyle="1" w:styleId="WW-DefaultParagraphFont1">
    <w:name w:val="WW-Default Paragraph Font1"/>
    <w:rsid w:val="00F21EDA"/>
  </w:style>
  <w:style w:type="character" w:customStyle="1" w:styleId="HeaderChar">
    <w:name w:val="Header Char"/>
    <w:basedOn w:val="WW-DefaultParagraphFont1"/>
    <w:rsid w:val="00F21EDA"/>
  </w:style>
  <w:style w:type="character" w:customStyle="1" w:styleId="FooterChar">
    <w:name w:val="Footer Char"/>
    <w:basedOn w:val="WW-DefaultParagraphFont1"/>
    <w:rsid w:val="00F21EDA"/>
  </w:style>
  <w:style w:type="character" w:customStyle="1" w:styleId="BalloonTextChar">
    <w:name w:val="Balloon Text Char"/>
    <w:rsid w:val="00F21EDA"/>
    <w:rPr>
      <w:rFonts w:ascii="Tahoma" w:hAnsi="Tahoma" w:cs="Tahoma"/>
      <w:sz w:val="16"/>
      <w:szCs w:val="16"/>
    </w:rPr>
  </w:style>
  <w:style w:type="character" w:styleId="Hyperlink">
    <w:name w:val="Hyperlink"/>
    <w:rsid w:val="00F21EDA"/>
    <w:rPr>
      <w:color w:val="0000FF"/>
      <w:u w:val="single"/>
    </w:rPr>
  </w:style>
  <w:style w:type="character" w:customStyle="1" w:styleId="BodyTextChar">
    <w:name w:val="Body Text Char"/>
    <w:rsid w:val="00F21EDA"/>
    <w:rPr>
      <w:rFonts w:ascii="Times New Roman" w:eastAsia="Times New Roman" w:hAnsi="Times New Roman" w:cs="Times New Roman"/>
      <w:sz w:val="24"/>
      <w:szCs w:val="24"/>
    </w:rPr>
  </w:style>
  <w:style w:type="character" w:customStyle="1" w:styleId="PlainTextChar">
    <w:name w:val="Plain Text Char"/>
    <w:rsid w:val="00F21EDA"/>
    <w:rPr>
      <w:rFonts w:ascii="Courier New" w:hAnsi="Courier New" w:cs="Courier New"/>
    </w:rPr>
  </w:style>
  <w:style w:type="character" w:customStyle="1" w:styleId="Normal11ptChar">
    <w:name w:val="Normal + 11 pt Char"/>
    <w:rsid w:val="00F21EDA"/>
    <w:rPr>
      <w:b/>
      <w:sz w:val="24"/>
      <w:szCs w:val="24"/>
      <w:lang w:val="en-US" w:eastAsia="ar-SA" w:bidi="ar-SA"/>
    </w:rPr>
  </w:style>
  <w:style w:type="character" w:customStyle="1" w:styleId="apple-style-span">
    <w:name w:val="apple-style-span"/>
    <w:basedOn w:val="WW-DefaultParagraphFont1"/>
    <w:rsid w:val="00F21EDA"/>
  </w:style>
  <w:style w:type="character" w:customStyle="1" w:styleId="CharChar6">
    <w:name w:val="Char Char6"/>
    <w:basedOn w:val="WW-DefaultParagraphFont1"/>
    <w:rsid w:val="00F21EDA"/>
  </w:style>
  <w:style w:type="character" w:customStyle="1" w:styleId="apple-converted-space">
    <w:name w:val="apple-converted-space"/>
    <w:basedOn w:val="WW-DefaultParagraphFont1"/>
    <w:rsid w:val="00F21EDA"/>
  </w:style>
  <w:style w:type="character" w:styleId="CommentReference">
    <w:name w:val="annotation reference"/>
    <w:rsid w:val="00F21EDA"/>
    <w:rPr>
      <w:sz w:val="16"/>
      <w:szCs w:val="16"/>
    </w:rPr>
  </w:style>
  <w:style w:type="character" w:customStyle="1" w:styleId="CommentTextChar">
    <w:name w:val="Comment Text Char"/>
    <w:basedOn w:val="WW-DefaultParagraphFont1"/>
    <w:rsid w:val="00F21EDA"/>
  </w:style>
  <w:style w:type="character" w:customStyle="1" w:styleId="CommentSubjectChar">
    <w:name w:val="Comment Subject Char"/>
    <w:rsid w:val="00F21EDA"/>
    <w:rPr>
      <w:b/>
      <w:bCs/>
    </w:rPr>
  </w:style>
  <w:style w:type="character" w:customStyle="1" w:styleId="Bullets">
    <w:name w:val="Bullets"/>
    <w:rsid w:val="00F21EDA"/>
    <w:rPr>
      <w:rFonts w:ascii="OpenSymbol" w:eastAsia="OpenSymbol" w:hAnsi="OpenSymbol" w:cs="OpenSymbol"/>
    </w:rPr>
  </w:style>
  <w:style w:type="character" w:styleId="Emphasis">
    <w:name w:val="Emphasis"/>
    <w:qFormat/>
    <w:rsid w:val="00F21EDA"/>
    <w:rPr>
      <w:i/>
      <w:iCs/>
    </w:rPr>
  </w:style>
  <w:style w:type="paragraph" w:customStyle="1" w:styleId="Heading">
    <w:name w:val="Heading"/>
    <w:basedOn w:val="Normal"/>
    <w:next w:val="BodyText"/>
    <w:rsid w:val="00F21EDA"/>
    <w:pPr>
      <w:keepNext/>
      <w:spacing w:before="240" w:after="120"/>
    </w:pPr>
    <w:rPr>
      <w:rFonts w:ascii="Arial" w:eastAsia="MS Mincho" w:hAnsi="Arial" w:cs="Tahoma"/>
      <w:sz w:val="28"/>
      <w:szCs w:val="28"/>
    </w:rPr>
  </w:style>
  <w:style w:type="paragraph" w:styleId="BodyText">
    <w:name w:val="Body Text"/>
    <w:basedOn w:val="Normal"/>
    <w:rsid w:val="00F21EDA"/>
    <w:pPr>
      <w:spacing w:after="120" w:line="240" w:lineRule="auto"/>
    </w:pPr>
    <w:rPr>
      <w:rFonts w:ascii="Times New Roman" w:eastAsia="Times New Roman" w:hAnsi="Times New Roman" w:cs="Times New Roman"/>
      <w:sz w:val="24"/>
      <w:szCs w:val="24"/>
    </w:rPr>
  </w:style>
  <w:style w:type="paragraph" w:styleId="List">
    <w:name w:val="List"/>
    <w:basedOn w:val="BodyText"/>
    <w:rsid w:val="00F21EDA"/>
    <w:rPr>
      <w:rFonts w:cs="Tahoma"/>
    </w:rPr>
  </w:style>
  <w:style w:type="paragraph" w:styleId="Caption">
    <w:name w:val="caption"/>
    <w:basedOn w:val="Normal"/>
    <w:qFormat/>
    <w:rsid w:val="00F21EDA"/>
    <w:pPr>
      <w:suppressLineNumbers/>
      <w:spacing w:before="120" w:after="120"/>
    </w:pPr>
    <w:rPr>
      <w:rFonts w:cs="Tahoma"/>
      <w:i/>
      <w:iCs/>
      <w:sz w:val="24"/>
      <w:szCs w:val="24"/>
    </w:rPr>
  </w:style>
  <w:style w:type="paragraph" w:customStyle="1" w:styleId="Index">
    <w:name w:val="Index"/>
    <w:basedOn w:val="Normal"/>
    <w:rsid w:val="00F21EDA"/>
    <w:pPr>
      <w:suppressLineNumbers/>
    </w:pPr>
    <w:rPr>
      <w:rFonts w:cs="Tahoma"/>
    </w:rPr>
  </w:style>
  <w:style w:type="paragraph" w:styleId="Header">
    <w:name w:val="header"/>
    <w:basedOn w:val="Normal"/>
    <w:rsid w:val="00F21EDA"/>
    <w:pPr>
      <w:tabs>
        <w:tab w:val="center" w:pos="4680"/>
        <w:tab w:val="right" w:pos="9360"/>
      </w:tabs>
      <w:spacing w:after="0" w:line="240" w:lineRule="auto"/>
    </w:pPr>
  </w:style>
  <w:style w:type="paragraph" w:styleId="Footer">
    <w:name w:val="footer"/>
    <w:basedOn w:val="Normal"/>
    <w:rsid w:val="00F21EDA"/>
    <w:pPr>
      <w:tabs>
        <w:tab w:val="center" w:pos="4680"/>
        <w:tab w:val="right" w:pos="9360"/>
      </w:tabs>
      <w:spacing w:after="0" w:line="240" w:lineRule="auto"/>
    </w:pPr>
  </w:style>
  <w:style w:type="paragraph" w:styleId="BalloonText">
    <w:name w:val="Balloon Text"/>
    <w:basedOn w:val="Normal"/>
    <w:rsid w:val="00F21EDA"/>
    <w:pPr>
      <w:spacing w:after="0" w:line="240" w:lineRule="auto"/>
    </w:pPr>
    <w:rPr>
      <w:rFonts w:ascii="Tahoma" w:hAnsi="Tahoma" w:cs="Tahoma"/>
      <w:sz w:val="16"/>
      <w:szCs w:val="16"/>
    </w:rPr>
  </w:style>
  <w:style w:type="paragraph" w:styleId="ListParagraph">
    <w:name w:val="List Paragraph"/>
    <w:basedOn w:val="Normal"/>
    <w:uiPriority w:val="34"/>
    <w:qFormat/>
    <w:rsid w:val="00F21EDA"/>
    <w:pPr>
      <w:ind w:left="720"/>
    </w:pPr>
  </w:style>
  <w:style w:type="paragraph" w:styleId="PlainText">
    <w:name w:val="Plain Text"/>
    <w:basedOn w:val="Normal"/>
    <w:rsid w:val="00F21EDA"/>
    <w:rPr>
      <w:rFonts w:ascii="Courier New" w:hAnsi="Courier New" w:cs="Courier New"/>
      <w:sz w:val="20"/>
      <w:szCs w:val="20"/>
    </w:rPr>
  </w:style>
  <w:style w:type="paragraph" w:customStyle="1" w:styleId="Normaltahoma">
    <w:name w:val="Normal+tahoma"/>
    <w:basedOn w:val="PlainText"/>
    <w:rsid w:val="00F21EDA"/>
    <w:pPr>
      <w:spacing w:after="0" w:line="240" w:lineRule="auto"/>
      <w:jc w:val="both"/>
    </w:pPr>
    <w:rPr>
      <w:rFonts w:ascii="Tahoma" w:eastAsia="MS Mincho" w:hAnsi="Tahoma" w:cs="Tahoma"/>
      <w:b/>
      <w:sz w:val="24"/>
      <w:szCs w:val="24"/>
    </w:rPr>
  </w:style>
  <w:style w:type="paragraph" w:customStyle="1" w:styleId="Achievement">
    <w:name w:val="Achievement"/>
    <w:basedOn w:val="BodyText"/>
    <w:rsid w:val="00F21EDA"/>
    <w:pPr>
      <w:numPr>
        <w:numId w:val="1"/>
      </w:numPr>
      <w:suppressAutoHyphens w:val="0"/>
      <w:spacing w:after="60" w:line="220" w:lineRule="atLeast"/>
      <w:jc w:val="both"/>
    </w:pPr>
    <w:rPr>
      <w:rFonts w:ascii="Arial" w:hAnsi="Arial" w:cs="Arial"/>
      <w:spacing w:val="-5"/>
      <w:sz w:val="20"/>
      <w:szCs w:val="20"/>
    </w:rPr>
  </w:style>
  <w:style w:type="paragraph" w:customStyle="1" w:styleId="head1">
    <w:name w:val="head1"/>
    <w:basedOn w:val="Normal"/>
    <w:rsid w:val="00F21EDA"/>
    <w:pPr>
      <w:widowControl w:val="0"/>
      <w:spacing w:after="0" w:line="240" w:lineRule="auto"/>
      <w:jc w:val="center"/>
    </w:pPr>
    <w:rPr>
      <w:rFonts w:ascii="Verdana" w:eastAsia="Times New Roman" w:hAnsi="Verdana" w:cs="Verdana"/>
      <w:b/>
      <w:sz w:val="24"/>
      <w:szCs w:val="20"/>
      <w:u w:val="single"/>
    </w:rPr>
  </w:style>
  <w:style w:type="paragraph" w:styleId="NormalWeb">
    <w:name w:val="Normal (Web)"/>
    <w:basedOn w:val="Normal"/>
    <w:rsid w:val="00F21EDA"/>
    <w:pPr>
      <w:spacing w:before="280" w:after="280" w:line="240" w:lineRule="auto"/>
    </w:pPr>
    <w:rPr>
      <w:rFonts w:ascii="Times New Roman" w:hAnsi="Times New Roman" w:cs="Times New Roman"/>
      <w:sz w:val="24"/>
      <w:szCs w:val="24"/>
    </w:rPr>
  </w:style>
  <w:style w:type="paragraph" w:customStyle="1" w:styleId="CharCharChar1CharCharCharChar">
    <w:name w:val="Char Char Char1 Char Char Char Char"/>
    <w:basedOn w:val="Normal"/>
    <w:rsid w:val="00F21EDA"/>
    <w:pPr>
      <w:spacing w:after="160" w:line="240" w:lineRule="exact"/>
    </w:pPr>
    <w:rPr>
      <w:rFonts w:ascii="Verdana" w:eastAsia="MS Mincho" w:hAnsi="Verdana" w:cs="Verdana"/>
      <w:sz w:val="20"/>
      <w:szCs w:val="20"/>
    </w:rPr>
  </w:style>
  <w:style w:type="paragraph" w:customStyle="1" w:styleId="Normal11pt">
    <w:name w:val="Normal + 11 pt"/>
    <w:basedOn w:val="Normal"/>
    <w:rsid w:val="00F21EDA"/>
    <w:pPr>
      <w:spacing w:before="120" w:after="0" w:line="240" w:lineRule="auto"/>
      <w:jc w:val="both"/>
    </w:pPr>
    <w:rPr>
      <w:rFonts w:ascii="Times New Roman" w:eastAsia="Times New Roman" w:hAnsi="Times New Roman" w:cs="Times New Roman"/>
      <w:b/>
      <w:sz w:val="24"/>
      <w:szCs w:val="24"/>
    </w:rPr>
  </w:style>
  <w:style w:type="paragraph" w:styleId="Subtitle">
    <w:name w:val="Subtitle"/>
    <w:basedOn w:val="Normal"/>
    <w:next w:val="BodyText"/>
    <w:qFormat/>
    <w:rsid w:val="00F21EDA"/>
    <w:pPr>
      <w:spacing w:after="0" w:line="240" w:lineRule="auto"/>
    </w:pPr>
    <w:rPr>
      <w:rFonts w:ascii="Times New Roman" w:eastAsia="Times New Roman" w:hAnsi="Times New Roman" w:cs="Times New Roman"/>
      <w:b/>
      <w:bCs/>
      <w:sz w:val="24"/>
      <w:szCs w:val="24"/>
    </w:rPr>
  </w:style>
  <w:style w:type="paragraph" w:customStyle="1" w:styleId="western">
    <w:name w:val="western"/>
    <w:basedOn w:val="Normal"/>
    <w:rsid w:val="00F21EDA"/>
    <w:pPr>
      <w:spacing w:before="280" w:after="280" w:line="240" w:lineRule="auto"/>
    </w:pPr>
    <w:rPr>
      <w:rFonts w:ascii="Times New Roman" w:eastAsia="Times New Roman" w:hAnsi="Times New Roman" w:cs="Times New Roman"/>
      <w:sz w:val="24"/>
      <w:szCs w:val="24"/>
    </w:rPr>
  </w:style>
  <w:style w:type="paragraph" w:styleId="CommentText">
    <w:name w:val="annotation text"/>
    <w:basedOn w:val="Normal"/>
    <w:rsid w:val="00F21EDA"/>
    <w:rPr>
      <w:sz w:val="20"/>
      <w:szCs w:val="20"/>
    </w:rPr>
  </w:style>
  <w:style w:type="paragraph" w:styleId="CommentSubject">
    <w:name w:val="annotation subject"/>
    <w:basedOn w:val="CommentText"/>
    <w:next w:val="CommentText"/>
    <w:rsid w:val="00F21EDA"/>
    <w:rPr>
      <w:b/>
      <w:bCs/>
    </w:rPr>
  </w:style>
  <w:style w:type="paragraph" w:customStyle="1" w:styleId="TableContents">
    <w:name w:val="Table Contents"/>
    <w:basedOn w:val="Normal"/>
    <w:rsid w:val="00F21EDA"/>
    <w:pPr>
      <w:suppressLineNumbers/>
    </w:pPr>
  </w:style>
  <w:style w:type="paragraph" w:customStyle="1" w:styleId="TableHeading">
    <w:name w:val="Table Heading"/>
    <w:basedOn w:val="TableContents"/>
    <w:rsid w:val="00F21EDA"/>
    <w:pPr>
      <w:jc w:val="center"/>
    </w:pPr>
    <w:rPr>
      <w:b/>
      <w:bCs/>
    </w:rPr>
  </w:style>
  <w:style w:type="paragraph" w:customStyle="1" w:styleId="yiv4335185009msonormal">
    <w:name w:val="yiv4335185009msonormal"/>
    <w:basedOn w:val="Normal"/>
    <w:rsid w:val="00B30115"/>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yiv4335185009apple-converted-space">
    <w:name w:val="yiv4335185009apple-converted-space"/>
    <w:basedOn w:val="DefaultParagraphFont"/>
    <w:rsid w:val="00B301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5z0">
    <w:name w:val="WW8Num5z0"/>
    <w:rPr>
      <w:rFonts w:ascii="Wingdings" w:hAnsi="Wingdings" w:cs="Wingdings"/>
    </w:rPr>
  </w:style>
  <w:style w:type="character" w:customStyle="1" w:styleId="WW8Num6z0">
    <w:name w:val="WW8Num6z0"/>
    <w:rPr>
      <w:rFonts w:ascii="Symbol" w:hAnsi="Symbol" w:cs="Symbol"/>
    </w:rPr>
  </w:style>
  <w:style w:type="character" w:customStyle="1" w:styleId="WW8Num7z0">
    <w:name w:val="WW8Num7z0"/>
    <w:rPr>
      <w:rFonts w:ascii="Symbol" w:hAnsi="Symbol" w:cs="Symbol"/>
      <w:sz w:val="18"/>
      <w:szCs w:val="18"/>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DefaultParagraphFont">
    <w:name w:val="WW-Default Paragraph Font"/>
  </w:style>
  <w:style w:type="character" w:customStyle="1" w:styleId="WW8Num10z0">
    <w:name w:val="WW8Num10z0"/>
    <w:rPr>
      <w:rFonts w:ascii="Symbol" w:eastAsia="Calibri" w:hAnsi="Symbol" w:cs="Times New Roman"/>
      <w:color w:val="auto"/>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2">
    <w:name w:val="WW8Num14z2"/>
    <w:rPr>
      <w:rFonts w:ascii="Wingdings" w:hAnsi="Wingdings" w:cs="Wingdings"/>
    </w:rPr>
  </w:style>
  <w:style w:type="character" w:customStyle="1" w:styleId="WW8Num14z4">
    <w:name w:val="WW8Num14z4"/>
    <w:rPr>
      <w:rFonts w:ascii="Courier New" w:hAnsi="Courier New" w:cs="Courier New"/>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eastAsia="Calibri" w:hAnsi="Symbol" w:cs="Times New Roman"/>
      <w:color w:val="auto"/>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WW8Num29z0">
    <w:name w:val="WW8Num29z0"/>
    <w:rPr>
      <w:rFonts w:ascii="Symbol" w:eastAsia="Calibri" w:hAnsi="Symbol"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rPr>
      <w:rFonts w:ascii="Symbol" w:hAnsi="Symbol" w:cs="Symbol"/>
      <w:sz w:val="20"/>
    </w:rPr>
  </w:style>
  <w:style w:type="character" w:customStyle="1" w:styleId="WW8Num30z1">
    <w:name w:val="WW8Num30z1"/>
    <w:rPr>
      <w:rFonts w:ascii="Courier New" w:hAnsi="Courier New" w:cs="Courier New"/>
      <w:sz w:val="20"/>
    </w:rPr>
  </w:style>
  <w:style w:type="character" w:customStyle="1" w:styleId="WW8Num30z2">
    <w:name w:val="WW8Num30z2"/>
    <w:rPr>
      <w:rFonts w:ascii="Wingdings" w:hAnsi="Wingdings" w:cs="Wingdings"/>
      <w:sz w:val="20"/>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rPr>
  </w:style>
  <w:style w:type="character" w:customStyle="1" w:styleId="WW8Num33z0">
    <w:name w:val="WW8Num33z0"/>
    <w:rPr>
      <w:rFonts w:ascii="Symbol" w:eastAsia="Calibri" w:hAnsi="Symbol" w:cs="Times New Roman"/>
      <w:color w:val="auto"/>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3z3">
    <w:name w:val="WW8Num33z3"/>
    <w:rPr>
      <w:rFonts w:ascii="Symbol" w:hAnsi="Symbol" w:cs="Symbol"/>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Symbol" w:hAnsi="Symbol" w:cs="Symbol"/>
      <w:sz w:val="20"/>
    </w:rPr>
  </w:style>
  <w:style w:type="character" w:customStyle="1" w:styleId="WW8Num36z1">
    <w:name w:val="WW8Num36z1"/>
    <w:rPr>
      <w:rFonts w:ascii="Courier New" w:hAnsi="Courier New" w:cs="Courier New"/>
      <w:sz w:val="20"/>
    </w:rPr>
  </w:style>
  <w:style w:type="character" w:customStyle="1" w:styleId="WW8Num36z2">
    <w:name w:val="WW8Num36z2"/>
    <w:rPr>
      <w:rFonts w:ascii="Wingdings" w:hAnsi="Wingdings" w:cs="Wingdings"/>
      <w:sz w:val="20"/>
    </w:rPr>
  </w:style>
  <w:style w:type="character" w:customStyle="1" w:styleId="WW8Num37z0">
    <w:name w:val="WW8Num37z0"/>
    <w:rPr>
      <w:rFonts w:ascii="Symbol" w:hAnsi="Symbol" w:cs="Symbol"/>
      <w:sz w:val="20"/>
    </w:rPr>
  </w:style>
  <w:style w:type="character" w:customStyle="1" w:styleId="WW8Num37z1">
    <w:name w:val="WW8Num37z1"/>
    <w:rPr>
      <w:rFonts w:ascii="Courier New" w:hAnsi="Courier New" w:cs="Courier New"/>
      <w:sz w:val="20"/>
    </w:rPr>
  </w:style>
  <w:style w:type="character" w:customStyle="1" w:styleId="WW8Num37z2">
    <w:name w:val="WW8Num37z2"/>
    <w:rPr>
      <w:rFonts w:ascii="Wingdings" w:hAnsi="Wingdings" w:cs="Wingdings"/>
      <w:sz w:val="20"/>
    </w:rPr>
  </w:style>
  <w:style w:type="character" w:customStyle="1" w:styleId="WW8Num38z0">
    <w:name w:val="WW8Num38z0"/>
    <w:rPr>
      <w:rFonts w:ascii="Symbol" w:eastAsia="Calibri" w:hAnsi="Symbol" w:cs="Times New Roman"/>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DefaultParagraphFont1">
    <w:name w:val="WW-Default Paragraph Font1"/>
  </w:style>
  <w:style w:type="character" w:customStyle="1" w:styleId="HeaderChar">
    <w:name w:val="Header Char"/>
    <w:basedOn w:val="WW-DefaultParagraphFont1"/>
  </w:style>
  <w:style w:type="character" w:customStyle="1" w:styleId="FooterChar">
    <w:name w:val="Footer Char"/>
    <w:basedOn w:val="WW-DefaultParagraphFont1"/>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BodyTextChar">
    <w:name w:val="Body Text Char"/>
    <w:rPr>
      <w:rFonts w:ascii="Times New Roman" w:eastAsia="Times New Roman" w:hAnsi="Times New Roman" w:cs="Times New Roman"/>
      <w:sz w:val="24"/>
      <w:szCs w:val="24"/>
    </w:rPr>
  </w:style>
  <w:style w:type="character" w:customStyle="1" w:styleId="PlainTextChar">
    <w:name w:val="Plain Text Char"/>
    <w:rPr>
      <w:rFonts w:ascii="Courier New" w:hAnsi="Courier New" w:cs="Courier New"/>
    </w:rPr>
  </w:style>
  <w:style w:type="character" w:customStyle="1" w:styleId="Normal11ptChar">
    <w:name w:val="Normal + 11 pt Char"/>
    <w:rPr>
      <w:b/>
      <w:sz w:val="24"/>
      <w:szCs w:val="24"/>
      <w:lang w:val="en-US" w:eastAsia="ar-SA" w:bidi="ar-SA"/>
    </w:rPr>
  </w:style>
  <w:style w:type="character" w:customStyle="1" w:styleId="apple-style-span">
    <w:name w:val="apple-style-span"/>
    <w:basedOn w:val="WW-DefaultParagraphFont1"/>
  </w:style>
  <w:style w:type="character" w:customStyle="1" w:styleId="CharChar6">
    <w:name w:val="Char Char6"/>
    <w:basedOn w:val="WW-DefaultParagraphFont1"/>
  </w:style>
  <w:style w:type="character" w:customStyle="1" w:styleId="apple-converted-space">
    <w:name w:val="apple-converted-space"/>
    <w:basedOn w:val="WW-DefaultParagraphFont1"/>
  </w:style>
  <w:style w:type="character" w:styleId="CommentReference">
    <w:name w:val="annotation reference"/>
    <w:rPr>
      <w:sz w:val="16"/>
      <w:szCs w:val="16"/>
    </w:rPr>
  </w:style>
  <w:style w:type="character" w:customStyle="1" w:styleId="CommentTextChar">
    <w:name w:val="Comment Text Char"/>
    <w:basedOn w:val="WW-DefaultParagraphFont1"/>
  </w:style>
  <w:style w:type="character" w:customStyle="1" w:styleId="CommentSubjectChar">
    <w:name w:val="Comment Subject Char"/>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line="240" w:lineRule="auto"/>
    </w:pPr>
    <w:rPr>
      <w:rFonts w:ascii="Times New Roman" w:eastAsia="Times New Roman" w:hAnsi="Times New Roman" w:cs="Times New Roman"/>
      <w:sz w:val="24"/>
      <w:szCs w:val="24"/>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pPr>
  </w:style>
  <w:style w:type="paragraph" w:styleId="PlainText">
    <w:name w:val="Plain Text"/>
    <w:basedOn w:val="Normal"/>
    <w:rPr>
      <w:rFonts w:ascii="Courier New" w:hAnsi="Courier New" w:cs="Courier New"/>
      <w:sz w:val="20"/>
      <w:szCs w:val="20"/>
    </w:rPr>
  </w:style>
  <w:style w:type="paragraph" w:customStyle="1" w:styleId="Normaltahoma">
    <w:name w:val="Normal+tahoma"/>
    <w:basedOn w:val="PlainText"/>
    <w:pPr>
      <w:spacing w:after="0" w:line="240" w:lineRule="auto"/>
      <w:jc w:val="both"/>
    </w:pPr>
    <w:rPr>
      <w:rFonts w:ascii="Tahoma" w:eastAsia="MS Mincho" w:hAnsi="Tahoma" w:cs="Tahoma"/>
      <w:b/>
      <w:sz w:val="24"/>
      <w:szCs w:val="24"/>
    </w:rPr>
  </w:style>
  <w:style w:type="paragraph" w:customStyle="1" w:styleId="Achievement">
    <w:name w:val="Achievement"/>
    <w:basedOn w:val="BodyText"/>
    <w:pPr>
      <w:numPr>
        <w:numId w:val="1"/>
      </w:numPr>
      <w:suppressAutoHyphens w:val="0"/>
      <w:spacing w:after="60" w:line="220" w:lineRule="atLeast"/>
      <w:jc w:val="both"/>
    </w:pPr>
    <w:rPr>
      <w:rFonts w:ascii="Arial" w:hAnsi="Arial" w:cs="Arial"/>
      <w:spacing w:val="-5"/>
      <w:sz w:val="20"/>
      <w:szCs w:val="20"/>
    </w:rPr>
  </w:style>
  <w:style w:type="paragraph" w:customStyle="1" w:styleId="head1">
    <w:name w:val="head1"/>
    <w:basedOn w:val="Normal"/>
    <w:pPr>
      <w:widowControl w:val="0"/>
      <w:spacing w:after="0" w:line="240" w:lineRule="auto"/>
      <w:jc w:val="center"/>
    </w:pPr>
    <w:rPr>
      <w:rFonts w:ascii="Verdana" w:eastAsia="Times New Roman" w:hAnsi="Verdana" w:cs="Verdana"/>
      <w:b/>
      <w:sz w:val="24"/>
      <w:szCs w:val="20"/>
      <w:u w:val="single"/>
    </w:rPr>
  </w:style>
  <w:style w:type="paragraph" w:styleId="NormalWeb">
    <w:name w:val="Normal (Web)"/>
    <w:basedOn w:val="Normal"/>
    <w:pPr>
      <w:spacing w:before="280" w:after="280" w:line="240" w:lineRule="auto"/>
    </w:pPr>
    <w:rPr>
      <w:rFonts w:ascii="Times New Roman" w:hAnsi="Times New Roman" w:cs="Times New Roman"/>
      <w:sz w:val="24"/>
      <w:szCs w:val="24"/>
    </w:rPr>
  </w:style>
  <w:style w:type="paragraph" w:customStyle="1" w:styleId="CharCharChar1CharCharCharChar">
    <w:name w:val="Char Char Char1 Char Char Char Char"/>
    <w:basedOn w:val="Normal"/>
    <w:pPr>
      <w:spacing w:after="160" w:line="240" w:lineRule="exact"/>
    </w:pPr>
    <w:rPr>
      <w:rFonts w:ascii="Verdana" w:eastAsia="MS Mincho" w:hAnsi="Verdana" w:cs="Verdana"/>
      <w:sz w:val="20"/>
      <w:szCs w:val="20"/>
    </w:rPr>
  </w:style>
  <w:style w:type="paragraph" w:customStyle="1" w:styleId="Normal11pt">
    <w:name w:val="Normal + 11 pt"/>
    <w:basedOn w:val="Normal"/>
    <w:pPr>
      <w:spacing w:before="120" w:after="0" w:line="240" w:lineRule="auto"/>
      <w:jc w:val="both"/>
    </w:pPr>
    <w:rPr>
      <w:rFonts w:ascii="Times New Roman" w:eastAsia="Times New Roman" w:hAnsi="Times New Roman" w:cs="Times New Roman"/>
      <w:b/>
      <w:sz w:val="24"/>
      <w:szCs w:val="24"/>
    </w:rPr>
  </w:style>
  <w:style w:type="paragraph" w:styleId="Subtitle">
    <w:name w:val="Subtitle"/>
    <w:basedOn w:val="Normal"/>
    <w:next w:val="BodyText"/>
    <w:qFormat/>
    <w:pPr>
      <w:spacing w:after="0" w:line="240" w:lineRule="auto"/>
    </w:pPr>
    <w:rPr>
      <w:rFonts w:ascii="Times New Roman" w:eastAsia="Times New Roman" w:hAnsi="Times New Roman" w:cs="Times New Roman"/>
      <w:b/>
      <w:bCs/>
      <w:sz w:val="24"/>
      <w:szCs w:val="24"/>
    </w:rPr>
  </w:style>
  <w:style w:type="paragraph" w:customStyle="1" w:styleId="western">
    <w:name w:val="western"/>
    <w:basedOn w:val="Normal"/>
    <w:pPr>
      <w:spacing w:before="280" w:after="280" w:line="240" w:lineRule="auto"/>
    </w:pPr>
    <w:rPr>
      <w:rFonts w:ascii="Times New Roman" w:eastAsia="Times New Roman" w:hAnsi="Times New Roman" w:cs="Times New Roman"/>
      <w:sz w:val="24"/>
      <w:szCs w:val="24"/>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yiv4335185009msonormal">
    <w:name w:val="yiv4335185009msonormal"/>
    <w:basedOn w:val="Normal"/>
    <w:rsid w:val="00B30115"/>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yiv4335185009apple-converted-space">
    <w:name w:val="yiv4335185009apple-converted-space"/>
    <w:basedOn w:val="DefaultParagraphFont"/>
    <w:rsid w:val="00B30115"/>
  </w:style>
</w:styles>
</file>

<file path=word/webSettings.xml><?xml version="1.0" encoding="utf-8"?>
<w:webSettings xmlns:r="http://schemas.openxmlformats.org/officeDocument/2006/relationships" xmlns:w="http://schemas.openxmlformats.org/wordprocessingml/2006/main">
  <w:divs>
    <w:div w:id="38922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erek/yui-benchma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assandra.apache.org/"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D259F-B2C2-43A9-BD11-237DF4886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4086</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Sumit Singh</vt:lpstr>
    </vt:vector>
  </TitlesOfParts>
  <Company>[Default]</Company>
  <LinksUpToDate>false</LinksUpToDate>
  <CharactersWithSpaces>27328</CharactersWithSpaces>
  <SharedDoc>false</SharedDoc>
  <HLinks>
    <vt:vector size="6" baseType="variant">
      <vt:variant>
        <vt:i4>8323110</vt:i4>
      </vt:variant>
      <vt:variant>
        <vt:i4>0</vt:i4>
      </vt:variant>
      <vt:variant>
        <vt:i4>0</vt:i4>
      </vt:variant>
      <vt:variant>
        <vt:i4>5</vt:i4>
      </vt:variant>
      <vt:variant>
        <vt:lpwstr>https://github.com/derek/yui-benchmark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Sumit Singh</dc:title>
  <dc:creator>Ramesh</dc:creator>
  <cp:lastModifiedBy>Microsoft</cp:lastModifiedBy>
  <cp:revision>69</cp:revision>
  <cp:lastPrinted>2014-09-11T19:13:00Z</cp:lastPrinted>
  <dcterms:created xsi:type="dcterms:W3CDTF">2016-07-25T13:43:00Z</dcterms:created>
  <dcterms:modified xsi:type="dcterms:W3CDTF">2016-08-23T00:36:00Z</dcterms:modified>
</cp:coreProperties>
</file>