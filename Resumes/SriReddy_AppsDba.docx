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DB" w:rsidRDefault="00F47D36">
      <w:r w:rsidRPr="00983673">
        <w:rPr>
          <w:b/>
          <w:shd w:val="clear" w:color="auto" w:fill="C0C0C0"/>
        </w:rPr>
        <w:t>PROFESSIONAL SUMMARY</w:t>
      </w:r>
    </w:p>
    <w:p w:rsidR="008612DB" w:rsidRPr="008612DB" w:rsidRDefault="008612DB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 w:rsidRPr="008612DB">
        <w:t xml:space="preserve">Oracle database Administrator with more than </w:t>
      </w:r>
      <w:r w:rsidRPr="00BC09AC">
        <w:rPr>
          <w:b/>
        </w:rPr>
        <w:t>8</w:t>
      </w:r>
      <w:r w:rsidRPr="008612DB">
        <w:t xml:space="preserve"> years of professional experience in </w:t>
      </w:r>
      <w:r w:rsidRPr="00BC09AC">
        <w:rPr>
          <w:b/>
        </w:rPr>
        <w:t>Oracle database, Oracle</w:t>
      </w:r>
      <w:bookmarkStart w:id="0" w:name="_GoBack"/>
      <w:bookmarkEnd w:id="0"/>
      <w:r w:rsidRPr="00BC09AC">
        <w:rPr>
          <w:b/>
        </w:rPr>
        <w:t xml:space="preserve"> E-Business Suite (EBS)</w:t>
      </w:r>
      <w:r w:rsidRPr="008612DB">
        <w:t xml:space="preserve">, application DBA supporting 24x7 production instances. </w:t>
      </w:r>
    </w:p>
    <w:p w:rsidR="008612DB" w:rsidRPr="008612DB" w:rsidRDefault="008612DB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 w:rsidRPr="008612DB">
        <w:t xml:space="preserve">Extensive experience in managing Oracle Applications </w:t>
      </w:r>
      <w:r w:rsidRPr="008612DB">
        <w:rPr>
          <w:b/>
        </w:rPr>
        <w:t xml:space="preserve">11i and R12 system </w:t>
      </w:r>
      <w:r w:rsidRPr="008612DB">
        <w:rPr>
          <w:b/>
          <w:bCs/>
        </w:rPr>
        <w:t>Installations, configuration, Cloning, Security, Patching, Upgrades,</w:t>
      </w:r>
      <w:r w:rsidRPr="008612DB">
        <w:t xml:space="preserve"> Maintenance using AD and other utilities.</w:t>
      </w:r>
    </w:p>
    <w:p w:rsidR="008612DB" w:rsidRPr="00B26B79" w:rsidRDefault="008F43B9" w:rsidP="008F43B9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bookmarkStart w:id="1" w:name="_Hlk479448740"/>
      <w:r w:rsidRPr="008F43B9">
        <w:rPr>
          <w:bCs/>
        </w:rPr>
        <w:t xml:space="preserve">Expertise in upgrade of E-Business Suite databases (Upgrades of database from 9i </w:t>
      </w:r>
      <w:r w:rsidR="008D47C4">
        <w:rPr>
          <w:bCs/>
        </w:rPr>
        <w:t>to 10g,</w:t>
      </w:r>
      <w:r>
        <w:rPr>
          <w:bCs/>
        </w:rPr>
        <w:t xml:space="preserve"> 10g to 11g</w:t>
      </w:r>
      <w:r w:rsidR="008D47C4">
        <w:rPr>
          <w:bCs/>
        </w:rPr>
        <w:t xml:space="preserve"> and 11g to 12c</w:t>
      </w:r>
      <w:r>
        <w:rPr>
          <w:bCs/>
        </w:rPr>
        <w:t xml:space="preserve">), Oracle EBS applications </w:t>
      </w:r>
      <w:r w:rsidRPr="002A128E">
        <w:rPr>
          <w:b/>
          <w:bCs/>
        </w:rPr>
        <w:t>Upgrade</w:t>
      </w:r>
      <w:r w:rsidRPr="008F43B9">
        <w:rPr>
          <w:bCs/>
        </w:rPr>
        <w:t xml:space="preserve"> from</w:t>
      </w:r>
      <w:r>
        <w:rPr>
          <w:bCs/>
        </w:rPr>
        <w:t xml:space="preserve"> </w:t>
      </w:r>
      <w:r w:rsidR="008612DB" w:rsidRPr="008612DB">
        <w:rPr>
          <w:b/>
          <w:bCs/>
        </w:rPr>
        <w:t>11.5.10.2</w:t>
      </w:r>
      <w:r w:rsidR="008612DB" w:rsidRPr="008612DB">
        <w:rPr>
          <w:bCs/>
        </w:rPr>
        <w:t xml:space="preserve"> to </w:t>
      </w:r>
      <w:r w:rsidR="008612DB" w:rsidRPr="008612DB">
        <w:rPr>
          <w:b/>
          <w:bCs/>
        </w:rPr>
        <w:t>12.1.3</w:t>
      </w:r>
      <w:r w:rsidR="008612DB">
        <w:rPr>
          <w:b/>
          <w:bCs/>
        </w:rPr>
        <w:t xml:space="preserve"> </w:t>
      </w:r>
      <w:r w:rsidR="008612DB" w:rsidRPr="008612DB">
        <w:rPr>
          <w:bCs/>
        </w:rPr>
        <w:t>and</w:t>
      </w:r>
      <w:r w:rsidR="008612DB">
        <w:rPr>
          <w:b/>
          <w:bCs/>
        </w:rPr>
        <w:t xml:space="preserve"> e</w:t>
      </w:r>
      <w:r w:rsidR="008612DB">
        <w:t>xperience in R</w:t>
      </w:r>
      <w:r w:rsidR="008612DB">
        <w:rPr>
          <w:b/>
        </w:rPr>
        <w:t>12 release upgrades (12.0.2 to 12.0.6,12.1.1,12.1.2,12.1.3)</w:t>
      </w:r>
      <w:r w:rsidR="00B26B79">
        <w:rPr>
          <w:b/>
        </w:rPr>
        <w:t>.</w:t>
      </w:r>
    </w:p>
    <w:p w:rsidR="00B26B79" w:rsidRPr="008612DB" w:rsidRDefault="00B26B79" w:rsidP="002E6848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rPr>
          <w:b/>
          <w:bCs/>
        </w:rPr>
        <w:t>Patch</w:t>
      </w:r>
      <w:r>
        <w:rPr>
          <w:bCs/>
        </w:rPr>
        <w:t xml:space="preserve"> analysis and application in various test, development and Production instances </w:t>
      </w:r>
      <w:r w:rsidR="002E6848" w:rsidRPr="002E6848">
        <w:rPr>
          <w:bCs/>
        </w:rPr>
        <w:t>using ADOP, ADPATCH, OPATCH, Patch Wizard utilities for Oracle E-Business Suite releases</w:t>
      </w:r>
    </w:p>
    <w:p w:rsidR="008612DB" w:rsidRDefault="008612DB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 w:rsidRPr="008F43B9">
        <w:t>Experience in R12.2 installations and maintenance of 12.2.4,12.2.5 and patching using adop</w:t>
      </w:r>
    </w:p>
    <w:p w:rsidR="008D47C4" w:rsidRDefault="008D47C4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t>Good Experience on R12.2 Cloning, Multinode to single node, Single node to Multi no</w:t>
      </w:r>
      <w:r w:rsidR="00712755">
        <w:t>de on dev and test environments.</w:t>
      </w:r>
    </w:p>
    <w:p w:rsidR="00712755" w:rsidRDefault="00712755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t xml:space="preserve">Expertise in </w:t>
      </w:r>
      <w:r>
        <w:rPr>
          <w:rStyle w:val="hl"/>
        </w:rPr>
        <w:t>Oracle</w:t>
      </w:r>
      <w:r>
        <w:t xml:space="preserve"> EBS System Administration to manage concurrent managers, registering forms &amp; reports, custom application registration &amp; printer setup. </w:t>
      </w:r>
    </w:p>
    <w:p w:rsidR="00712755" w:rsidRDefault="00712755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t xml:space="preserve">Expertise in administering </w:t>
      </w:r>
      <w:r>
        <w:rPr>
          <w:rStyle w:val="hl"/>
        </w:rPr>
        <w:t>Oracle</w:t>
      </w:r>
      <w:r>
        <w:t xml:space="preserve"> 11i/R12 Instances using AD utilities such as adadmin, adctrl, adsplice, admerge, adpatch etc.</w:t>
      </w:r>
    </w:p>
    <w:p w:rsidR="00712755" w:rsidRDefault="00712755" w:rsidP="00712755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rPr>
          <w:bCs/>
        </w:rPr>
        <w:t>Maintaining Apps House Keeping Jobs: Gather schema stats, purge concurrent programs, purge workflow tables</w:t>
      </w:r>
      <w:r w:rsidR="005F34FA">
        <w:rPr>
          <w:bCs/>
        </w:rPr>
        <w:t>.</w:t>
      </w:r>
    </w:p>
    <w:p w:rsidR="005F34FA" w:rsidRDefault="005F34FA" w:rsidP="004A39D0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rPr>
          <w:bCs/>
        </w:rPr>
        <w:t xml:space="preserve">Configuration of </w:t>
      </w:r>
      <w:r>
        <w:rPr>
          <w:b/>
          <w:bCs/>
        </w:rPr>
        <w:t xml:space="preserve">Workflow Mailer, PCP, </w:t>
      </w:r>
      <w:r w:rsidR="004A39D0">
        <w:rPr>
          <w:b/>
          <w:bCs/>
        </w:rPr>
        <w:t xml:space="preserve">Discoverer </w:t>
      </w:r>
      <w:r w:rsidR="004A39D0" w:rsidRPr="004A39D0">
        <w:rPr>
          <w:bCs/>
        </w:rPr>
        <w:t>and</w:t>
      </w:r>
      <w:r w:rsidR="004A39D0">
        <w:rPr>
          <w:b/>
          <w:bCs/>
        </w:rPr>
        <w:t xml:space="preserve"> </w:t>
      </w:r>
      <w:r w:rsidR="004A39D0">
        <w:rPr>
          <w:bCs/>
        </w:rPr>
        <w:t xml:space="preserve">Maintaining security using </w:t>
      </w:r>
      <w:r w:rsidR="004A39D0">
        <w:rPr>
          <w:b/>
          <w:bCs/>
        </w:rPr>
        <w:t>FNDCPASS</w:t>
      </w:r>
      <w:r w:rsidR="004A39D0">
        <w:rPr>
          <w:bCs/>
        </w:rPr>
        <w:t>.</w:t>
      </w:r>
    </w:p>
    <w:p w:rsidR="00BA6E1C" w:rsidRDefault="00BA6E1C" w:rsidP="00BA6E1C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 w:rsidRPr="009D45AE">
        <w:rPr>
          <w:bCs/>
        </w:rPr>
        <w:t>Providing</w:t>
      </w:r>
      <w:r w:rsidRPr="009D45AE">
        <w:rPr>
          <w:b/>
          <w:bCs/>
        </w:rPr>
        <w:t xml:space="preserve"> EXADATA DBA </w:t>
      </w:r>
      <w:r w:rsidRPr="009D45AE">
        <w:rPr>
          <w:bCs/>
        </w:rPr>
        <w:t xml:space="preserve">support to multiple Cluster, Non-cluster and </w:t>
      </w:r>
      <w:r w:rsidRPr="008E243F">
        <w:rPr>
          <w:b/>
          <w:bCs/>
        </w:rPr>
        <w:t>ASM</w:t>
      </w:r>
      <w:r w:rsidRPr="009D45AE">
        <w:rPr>
          <w:bCs/>
        </w:rPr>
        <w:t xml:space="preserve"> Database in</w:t>
      </w:r>
      <w:r>
        <w:rPr>
          <w:bCs/>
        </w:rPr>
        <w:t xml:space="preserve"> </w:t>
      </w:r>
      <w:r w:rsidRPr="009D45AE">
        <w:rPr>
          <w:bCs/>
        </w:rPr>
        <w:t>production, development and Testing Servers on UNIX, Linux and Solaris Environments.</w:t>
      </w:r>
    </w:p>
    <w:p w:rsidR="00BA6E1C" w:rsidRDefault="00BA6E1C" w:rsidP="00BA6E1C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 w:rsidRPr="00807ED7">
        <w:rPr>
          <w:bCs/>
        </w:rPr>
        <w:t xml:space="preserve">Strong experience driving end – end Patching (QFSDP) Oracle Exadata Database Machine on various versions of </w:t>
      </w:r>
      <w:proofErr w:type="spellStart"/>
      <w:r w:rsidRPr="00807ED7">
        <w:rPr>
          <w:bCs/>
        </w:rPr>
        <w:t>Exadata</w:t>
      </w:r>
      <w:proofErr w:type="spellEnd"/>
      <w:r w:rsidRPr="00807ED7">
        <w:rPr>
          <w:bCs/>
        </w:rPr>
        <w:t>.</w:t>
      </w:r>
    </w:p>
    <w:p w:rsidR="00A55090" w:rsidRPr="00A55090" w:rsidRDefault="00A55090" w:rsidP="00A55090">
      <w:pPr>
        <w:numPr>
          <w:ilvl w:val="0"/>
          <w:numId w:val="1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177AAF">
        <w:rPr>
          <w:shd w:val="clear" w:color="auto" w:fill="FFFFFF"/>
        </w:rPr>
        <w:t xml:space="preserve">Installation, Upgradation, Configuration and Troubleshooting </w:t>
      </w:r>
      <w:r w:rsidRPr="009E315A">
        <w:rPr>
          <w:b/>
          <w:shd w:val="clear" w:color="auto" w:fill="FFFFFF"/>
        </w:rPr>
        <w:t>GoldenGate</w:t>
      </w:r>
      <w:r w:rsidRPr="00177AAF">
        <w:rPr>
          <w:shd w:val="clear" w:color="auto" w:fill="FFFFFF"/>
        </w:rPr>
        <w:t xml:space="preserve"> 12c software</w:t>
      </w:r>
    </w:p>
    <w:p w:rsidR="00712755" w:rsidRDefault="005F34FA" w:rsidP="005F34FA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 w:rsidRPr="005F34FA">
        <w:t xml:space="preserve">Specialization in administering RAC Databases, OEM, Grid Control and working in </w:t>
      </w:r>
      <w:r>
        <w:t>high availability environment.</w:t>
      </w:r>
    </w:p>
    <w:p w:rsidR="008D47C4" w:rsidRPr="008F43B9" w:rsidRDefault="008D47C4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t xml:space="preserve">Database Administration on Exadata </w:t>
      </w:r>
      <w:r>
        <w:rPr>
          <w:rStyle w:val="hl"/>
        </w:rPr>
        <w:t>Oracle</w:t>
      </w:r>
      <w:r>
        <w:t xml:space="preserve"> Linux, Backup &amp; Recovery, Performance Tuning, Tuning/Monitoring using OEM, RMAN, and data guard. </w:t>
      </w:r>
    </w:p>
    <w:p w:rsidR="004A39D0" w:rsidRPr="004A39D0" w:rsidRDefault="008F43B9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t xml:space="preserve">Proficient in using </w:t>
      </w:r>
      <w:r>
        <w:rPr>
          <w:rStyle w:val="hl"/>
        </w:rPr>
        <w:t>Oracle</w:t>
      </w:r>
      <w:r>
        <w:t xml:space="preserve"> utilities i.e. export/import, Data Pump, Flash Back Recovery, Data Guard, ASM and OEM.</w:t>
      </w:r>
    </w:p>
    <w:p w:rsidR="008612DB" w:rsidRPr="008F43B9" w:rsidRDefault="004A39D0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t>Expertise in SQL query tuning and database tuning using ADDM, AWR and Explain Plan</w:t>
      </w:r>
      <w:r w:rsidR="008F43B9">
        <w:t> </w:t>
      </w:r>
    </w:p>
    <w:p w:rsidR="00E93E89" w:rsidRPr="004E0E97" w:rsidRDefault="00E93E89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t>Expert in management of 10G &amp; 11G RAC on ASM with in Linux/Unix platforms</w:t>
      </w:r>
    </w:p>
    <w:p w:rsidR="004E0E97" w:rsidRPr="00E93E89" w:rsidRDefault="004E0E97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lastRenderedPageBreak/>
        <w:t xml:space="preserve">Experience on latest </w:t>
      </w:r>
      <w:r>
        <w:rPr>
          <w:rStyle w:val="hl"/>
        </w:rPr>
        <w:t>Oracle</w:t>
      </w:r>
      <w:r>
        <w:t xml:space="preserve"> E-Business Suite version R12.2.4 and in advanced topics like Exadata, RAC, Data guard, PCP, DMZ setup, shell scripting and Fusion Middleware products.</w:t>
      </w:r>
    </w:p>
    <w:p w:rsidR="00B26B79" w:rsidRPr="00712755" w:rsidRDefault="00B26B79" w:rsidP="008612DB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t xml:space="preserve">Support activities of Fusion Middleware products SSO/OAM </w:t>
      </w:r>
      <w:r>
        <w:rPr>
          <w:rStyle w:val="hl"/>
        </w:rPr>
        <w:t>Oracle</w:t>
      </w:r>
      <w:r>
        <w:t xml:space="preserve"> Access Manager, </w:t>
      </w:r>
      <w:r>
        <w:rPr>
          <w:rStyle w:val="hl"/>
        </w:rPr>
        <w:t>Oracle</w:t>
      </w:r>
      <w:r>
        <w:t xml:space="preserve"> Identity Management (OIM), </w:t>
      </w:r>
      <w:r>
        <w:rPr>
          <w:rStyle w:val="hl"/>
        </w:rPr>
        <w:t>Oracle</w:t>
      </w:r>
      <w:r>
        <w:t xml:space="preserve"> Internet Directory (OID), WebLogic, </w:t>
      </w:r>
      <w:proofErr w:type="spellStart"/>
      <w:r>
        <w:t>WebGate</w:t>
      </w:r>
      <w:proofErr w:type="spellEnd"/>
      <w:r>
        <w:t xml:space="preserve"> and </w:t>
      </w:r>
      <w:proofErr w:type="spellStart"/>
      <w:r>
        <w:t>AccessGate</w:t>
      </w:r>
      <w:proofErr w:type="spellEnd"/>
      <w:r>
        <w:t>. </w:t>
      </w:r>
    </w:p>
    <w:p w:rsidR="00712755" w:rsidRDefault="00712755" w:rsidP="00712755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rPr>
          <w:b/>
        </w:rPr>
        <w:t>UPGRADING</w:t>
      </w:r>
      <w:r>
        <w:t xml:space="preserve"> the Standalone, RAC, Standby Database from 10g to 11g,11g to 12c</w:t>
      </w:r>
    </w:p>
    <w:p w:rsidR="00E93E89" w:rsidRPr="00E93E89" w:rsidRDefault="004A39D0" w:rsidP="004A39D0">
      <w:pPr>
        <w:widowControl w:val="0"/>
        <w:numPr>
          <w:ilvl w:val="0"/>
          <w:numId w:val="1"/>
        </w:numPr>
        <w:suppressAutoHyphens w:val="0"/>
        <w:spacing w:before="120" w:after="120"/>
        <w:jc w:val="both"/>
      </w:pPr>
      <w:r>
        <w:rPr>
          <w:bCs/>
        </w:rPr>
        <w:t xml:space="preserve">Implementing Backup strategies: Hot / incremental backups using </w:t>
      </w:r>
      <w:r>
        <w:rPr>
          <w:b/>
          <w:bCs/>
        </w:rPr>
        <w:t>RMAN</w:t>
      </w:r>
      <w:r w:rsidR="00E93E89">
        <w:rPr>
          <w:b/>
          <w:bCs/>
        </w:rPr>
        <w:t>.</w:t>
      </w:r>
    </w:p>
    <w:p w:rsidR="00E93E89" w:rsidRPr="006F10F7" w:rsidRDefault="00E93E89" w:rsidP="00E93E89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/>
        </w:rPr>
      </w:pPr>
      <w:r>
        <w:rPr>
          <w:bCs/>
        </w:rPr>
        <w:t>Good Knowledge on Web Logic Administration</w:t>
      </w:r>
      <w:r w:rsidR="006F10F7">
        <w:rPr>
          <w:bCs/>
        </w:rPr>
        <w:t>.</w:t>
      </w:r>
    </w:p>
    <w:p w:rsidR="006F10F7" w:rsidRDefault="006F10F7" w:rsidP="006F10F7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/>
        </w:rPr>
      </w:pPr>
      <w:r w:rsidRPr="006F10F7">
        <w:t>Knowledge on Database migrations from oracle ODA servers to EXADATA</w:t>
      </w:r>
      <w:r>
        <w:t>.</w:t>
      </w:r>
    </w:p>
    <w:p w:rsidR="00E93E89" w:rsidRPr="0022290E" w:rsidRDefault="00E93E89" w:rsidP="00E93E89">
      <w:pPr>
        <w:widowControl w:val="0"/>
        <w:numPr>
          <w:ilvl w:val="0"/>
          <w:numId w:val="1"/>
        </w:numPr>
        <w:suppressAutoHyphens w:val="0"/>
        <w:spacing w:before="120" w:after="120"/>
        <w:jc w:val="both"/>
        <w:rPr>
          <w:bCs/>
        </w:rPr>
      </w:pPr>
      <w:r>
        <w:t>Knowledge in SSO(OID) integration with EBS 12.2.4</w:t>
      </w:r>
    </w:p>
    <w:bookmarkEnd w:id="1"/>
    <w:p w:rsidR="00E93E89" w:rsidRDefault="00E93E89" w:rsidP="00E93E89">
      <w:pPr>
        <w:widowControl w:val="0"/>
        <w:suppressAutoHyphens w:val="0"/>
        <w:spacing w:before="120" w:after="120"/>
        <w:ind w:left="720"/>
        <w:jc w:val="both"/>
        <w:rPr>
          <w:bCs/>
        </w:rPr>
      </w:pPr>
    </w:p>
    <w:p w:rsidR="004A39D0" w:rsidRDefault="004A39D0" w:rsidP="00E93E89">
      <w:pPr>
        <w:widowControl w:val="0"/>
        <w:suppressAutoHyphens w:val="0"/>
        <w:spacing w:before="120" w:after="120"/>
        <w:ind w:left="720"/>
        <w:jc w:val="both"/>
      </w:pPr>
      <w:r>
        <w:rPr>
          <w:bCs/>
        </w:rPr>
        <w:t xml:space="preserve"> </w:t>
      </w:r>
    </w:p>
    <w:p w:rsidR="00E93E89" w:rsidRDefault="00E93E89" w:rsidP="00E93E89">
      <w:pPr>
        <w:rPr>
          <w:color w:val="999999"/>
        </w:rPr>
      </w:pPr>
      <w:r>
        <w:rPr>
          <w:b/>
          <w:bCs/>
          <w:color w:val="111111"/>
          <w:shd w:val="clear" w:color="auto" w:fill="CCCCCC"/>
        </w:rPr>
        <w:t>TECHINICAL SKILLS:</w:t>
      </w:r>
    </w:p>
    <w:p w:rsidR="00E93E89" w:rsidRDefault="00E93E89" w:rsidP="00E93E89">
      <w:pPr>
        <w:rPr>
          <w:color w:val="999999"/>
        </w:rPr>
      </w:pPr>
    </w:p>
    <w:p w:rsidR="00E93E89" w:rsidRDefault="00E93E89" w:rsidP="00E93E89">
      <w:pPr>
        <w:rPr>
          <w:color w:val="999999"/>
        </w:rPr>
      </w:pPr>
      <w:r>
        <w:rPr>
          <w:b/>
          <w:bCs/>
        </w:rPr>
        <w:t>Operating Systems:</w:t>
      </w:r>
      <w:r>
        <w:t xml:space="preserve"> HP-UX 10.x, 11.x, Sun Solaris 2.5, 2.6, 8, 9, 10, A</w:t>
      </w:r>
      <w:r w:rsidR="003A6D82">
        <w:t>IX 5.1, 5.2, 5.7</w:t>
      </w:r>
      <w:r>
        <w:t>,RedHat Linux RHEL 2.1, 3.x, 4.x and Windows 95/98/ME/NT/2000/XP.</w:t>
      </w:r>
    </w:p>
    <w:p w:rsidR="00E93E89" w:rsidRDefault="00E93E89" w:rsidP="00E93E89">
      <w:pPr>
        <w:rPr>
          <w:color w:val="999999"/>
        </w:rPr>
      </w:pPr>
    </w:p>
    <w:p w:rsidR="00E93E89" w:rsidRDefault="00E93E89" w:rsidP="00E93E89">
      <w:pPr>
        <w:rPr>
          <w:b/>
          <w:bCs/>
        </w:rPr>
      </w:pPr>
      <w:r>
        <w:rPr>
          <w:b/>
          <w:bCs/>
        </w:rPr>
        <w:t>RDBMS:</w:t>
      </w:r>
      <w:r>
        <w:t xml:space="preserve"> Oracle 12c,11gR2/11gR1, Oracle 10g, Oracle 9i, Oracle 11g (RAC), Oracle 10g (RAC)</w:t>
      </w:r>
      <w:r w:rsidR="00BA6E1C">
        <w:t>, Exadata.</w:t>
      </w:r>
    </w:p>
    <w:p w:rsidR="00E93E89" w:rsidRDefault="00E93E89" w:rsidP="00E93E89">
      <w:pPr>
        <w:rPr>
          <w:b/>
          <w:bCs/>
        </w:rPr>
      </w:pPr>
    </w:p>
    <w:p w:rsidR="00E93E89" w:rsidRDefault="00E93E89" w:rsidP="00E93E89">
      <w:pPr>
        <w:rPr>
          <w:b/>
          <w:bCs/>
        </w:rPr>
      </w:pPr>
      <w:r>
        <w:rPr>
          <w:b/>
          <w:bCs/>
        </w:rPr>
        <w:t>ERP Applications:</w:t>
      </w:r>
      <w:r>
        <w:t xml:space="preserve"> Oracle E-Business Suite 11i, R12,12.2– Sys Admin.</w:t>
      </w:r>
    </w:p>
    <w:p w:rsidR="00E93E89" w:rsidRDefault="00E93E89" w:rsidP="00E93E89">
      <w:pPr>
        <w:rPr>
          <w:b/>
          <w:bCs/>
        </w:rPr>
      </w:pPr>
    </w:p>
    <w:p w:rsidR="00E93E89" w:rsidRDefault="00E93E89" w:rsidP="00E93E89">
      <w:r>
        <w:rPr>
          <w:b/>
          <w:bCs/>
        </w:rPr>
        <w:t>Tools:</w:t>
      </w:r>
      <w:r>
        <w:t xml:space="preserve"> RMAN, Export, Import, expdp, impdp, Tkprof, Discoverer, Oracle Applications Manager (OAM), OEM (Enterprise Manager.), Toad.</w:t>
      </w:r>
    </w:p>
    <w:p w:rsidR="00A52A6D" w:rsidRDefault="00A52A6D" w:rsidP="00E93E89"/>
    <w:p w:rsidR="00E93E89" w:rsidRDefault="00E93E89" w:rsidP="00E93E89"/>
    <w:p w:rsidR="00E93E89" w:rsidRDefault="00E93E89" w:rsidP="00E93E89">
      <w:pPr>
        <w:jc w:val="both"/>
      </w:pPr>
      <w:r>
        <w:rPr>
          <w:b/>
          <w:shd w:val="clear" w:color="auto" w:fill="C0C0C0"/>
        </w:rPr>
        <w:t>EDUCATIONAL QUALIFICATION:</w:t>
      </w:r>
    </w:p>
    <w:p w:rsidR="00E93E89" w:rsidRDefault="00E93E89" w:rsidP="00E93E89">
      <w:pPr>
        <w:jc w:val="both"/>
      </w:pPr>
    </w:p>
    <w:p w:rsidR="00E93E89" w:rsidRDefault="00E93E89" w:rsidP="00E93E89">
      <w:p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M.Sc Computer Science from </w:t>
      </w:r>
      <w:proofErr w:type="spellStart"/>
      <w:r>
        <w:rPr>
          <w:b/>
          <w:shd w:val="clear" w:color="auto" w:fill="FFFFFF"/>
        </w:rPr>
        <w:t>Alagappa</w:t>
      </w:r>
      <w:proofErr w:type="spellEnd"/>
      <w:r>
        <w:rPr>
          <w:b/>
          <w:shd w:val="clear" w:color="auto" w:fill="FFFFFF"/>
        </w:rPr>
        <w:t xml:space="preserve"> University.</w:t>
      </w: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Default="00F909B9" w:rsidP="00E93E89">
      <w:pPr>
        <w:jc w:val="both"/>
        <w:rPr>
          <w:b/>
          <w:shd w:val="clear" w:color="auto" w:fill="FFFFFF"/>
        </w:rPr>
      </w:pPr>
    </w:p>
    <w:p w:rsidR="00F909B9" w:rsidRPr="005D71F4" w:rsidRDefault="00F909B9" w:rsidP="00E93E89">
      <w:pPr>
        <w:jc w:val="both"/>
        <w:rPr>
          <w:b/>
          <w:shd w:val="clear" w:color="auto" w:fill="FFFFFF"/>
        </w:rPr>
      </w:pPr>
    </w:p>
    <w:p w:rsidR="00A52A6D" w:rsidRDefault="00A52A6D" w:rsidP="00E93E89">
      <w:pPr>
        <w:jc w:val="both"/>
        <w:rPr>
          <w:b/>
          <w:bCs/>
          <w:shd w:val="clear" w:color="auto" w:fill="C0C0C0"/>
        </w:rPr>
      </w:pPr>
    </w:p>
    <w:p w:rsidR="00E93E89" w:rsidRDefault="00E93E89" w:rsidP="00E93E89">
      <w:pPr>
        <w:jc w:val="both"/>
        <w:rPr>
          <w:b/>
          <w:bCs/>
          <w:shd w:val="clear" w:color="auto" w:fill="C0C0C0"/>
        </w:rPr>
      </w:pPr>
    </w:p>
    <w:p w:rsidR="00E93E89" w:rsidRDefault="00E93E89" w:rsidP="00E93E89">
      <w:pPr>
        <w:jc w:val="both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 xml:space="preserve">PROFESSIONAL </w:t>
      </w:r>
      <w:r w:rsidR="00681CF5">
        <w:rPr>
          <w:b/>
          <w:bCs/>
          <w:shd w:val="clear" w:color="auto" w:fill="C0C0C0"/>
        </w:rPr>
        <w:t>EXPERIENCE</w:t>
      </w:r>
    </w:p>
    <w:p w:rsidR="00681CF5" w:rsidRDefault="00681CF5" w:rsidP="00E93E89">
      <w:pPr>
        <w:jc w:val="both"/>
        <w:rPr>
          <w:b/>
          <w:bCs/>
          <w:shd w:val="clear" w:color="auto" w:fill="C0C0C0"/>
        </w:rPr>
      </w:pPr>
    </w:p>
    <w:p w:rsidR="00681CF5" w:rsidRDefault="00681CF5" w:rsidP="00681CF5">
      <w:pPr>
        <w:jc w:val="both"/>
        <w:rPr>
          <w:b/>
          <w:bCs/>
          <w:shd w:val="clear" w:color="auto" w:fill="C0C0C0"/>
        </w:rPr>
      </w:pPr>
      <w:r w:rsidRPr="00186896">
        <w:rPr>
          <w:b/>
          <w:bCs/>
          <w:shd w:val="clear" w:color="auto" w:fill="C0C0C0"/>
        </w:rPr>
        <w:t xml:space="preserve">Oracle </w:t>
      </w:r>
      <w:r w:rsidR="00BC09AC" w:rsidRPr="00186896">
        <w:rPr>
          <w:b/>
          <w:bCs/>
          <w:shd w:val="clear" w:color="auto" w:fill="C0C0C0"/>
        </w:rPr>
        <w:t>Corporation</w:t>
      </w:r>
      <w:r w:rsidR="00BC09AC">
        <w:rPr>
          <w:b/>
          <w:bCs/>
          <w:shd w:val="clear" w:color="auto" w:fill="C0C0C0"/>
        </w:rPr>
        <w:t>,</w:t>
      </w:r>
      <w:r w:rsidRPr="007F4FED">
        <w:rPr>
          <w:b/>
          <w:bCs/>
          <w:shd w:val="clear" w:color="auto" w:fill="C0C0C0"/>
        </w:rPr>
        <w:t xml:space="preserve"> </w:t>
      </w:r>
      <w:r w:rsidR="00A52A6D" w:rsidRPr="00A52A6D">
        <w:rPr>
          <w:b/>
          <w:bCs/>
          <w:shd w:val="clear" w:color="auto" w:fill="C0C0C0"/>
        </w:rPr>
        <w:t xml:space="preserve">Fort Lauderdale </w:t>
      </w:r>
      <w:r w:rsidR="00A52A6D">
        <w:rPr>
          <w:b/>
          <w:bCs/>
          <w:shd w:val="clear" w:color="auto" w:fill="C0C0C0"/>
        </w:rPr>
        <w:t xml:space="preserve">- </w:t>
      </w:r>
      <w:r w:rsidRPr="007F4FED">
        <w:rPr>
          <w:b/>
          <w:bCs/>
          <w:shd w:val="clear" w:color="auto" w:fill="C0C0C0"/>
        </w:rPr>
        <w:t>FL</w:t>
      </w:r>
      <w:r>
        <w:rPr>
          <w:b/>
          <w:bCs/>
          <w:shd w:val="clear" w:color="auto" w:fill="C0C0C0"/>
        </w:rPr>
        <w:t xml:space="preserve">                 </w:t>
      </w:r>
      <w:r w:rsidR="00A52A6D">
        <w:rPr>
          <w:b/>
          <w:bCs/>
          <w:shd w:val="clear" w:color="auto" w:fill="C0C0C0"/>
        </w:rPr>
        <w:t xml:space="preserve">                                    </w:t>
      </w:r>
      <w:r>
        <w:rPr>
          <w:b/>
          <w:bCs/>
          <w:shd w:val="clear" w:color="auto" w:fill="C0C0C0"/>
        </w:rPr>
        <w:t xml:space="preserve"> Sep 15 - Till date                                                              </w:t>
      </w:r>
    </w:p>
    <w:p w:rsidR="00712755" w:rsidRPr="008612DB" w:rsidRDefault="00712755" w:rsidP="004A39D0">
      <w:pPr>
        <w:widowControl w:val="0"/>
        <w:suppressAutoHyphens w:val="0"/>
        <w:spacing w:before="120" w:after="120"/>
        <w:ind w:left="720"/>
        <w:jc w:val="both"/>
        <w:rPr>
          <w:bCs/>
        </w:rPr>
      </w:pPr>
    </w:p>
    <w:p w:rsidR="006F6A46" w:rsidRDefault="006F6A46" w:rsidP="006F6A46">
      <w:pPr>
        <w:shd w:val="clear" w:color="auto" w:fill="FFFFFF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Oracle Apps DBA</w:t>
      </w:r>
    </w:p>
    <w:p w:rsidR="00A52A6D" w:rsidRDefault="00A52A6D" w:rsidP="006F6A46">
      <w:pPr>
        <w:shd w:val="clear" w:color="auto" w:fill="FFFFFF"/>
        <w:jc w:val="both"/>
        <w:rPr>
          <w:b/>
          <w:bCs/>
          <w:shd w:val="clear" w:color="auto" w:fill="FFFFFF"/>
        </w:rPr>
      </w:pPr>
    </w:p>
    <w:p w:rsidR="006F6A46" w:rsidRDefault="006F6A46" w:rsidP="006F6A46">
      <w:pPr>
        <w:shd w:val="clear" w:color="auto" w:fill="FFFFFF"/>
        <w:jc w:val="both"/>
        <w:rPr>
          <w:b/>
          <w:bCs/>
          <w:shd w:val="clear" w:color="auto" w:fill="FFFFFF"/>
        </w:rPr>
      </w:pPr>
    </w:p>
    <w:p w:rsidR="006F6A46" w:rsidRPr="003A61EF" w:rsidRDefault="006F6A46" w:rsidP="006F6A46">
      <w:pPr>
        <w:shd w:val="clear" w:color="auto" w:fill="FFFFFF"/>
        <w:jc w:val="both"/>
      </w:pPr>
      <w:r w:rsidRPr="003A61EF">
        <w:rPr>
          <w:bCs/>
          <w:shd w:val="clear" w:color="auto" w:fill="FFFFFF"/>
        </w:rPr>
        <w:t>Responsibilities</w:t>
      </w:r>
      <w:r>
        <w:rPr>
          <w:bCs/>
          <w:shd w:val="clear" w:color="auto" w:fill="FFFFFF"/>
        </w:rPr>
        <w:t>:</w:t>
      </w:r>
    </w:p>
    <w:p w:rsidR="006F6A46" w:rsidRDefault="006F6A46" w:rsidP="006F6A46">
      <w:pPr>
        <w:suppressAutoHyphens w:val="0"/>
        <w:jc w:val="both"/>
      </w:pPr>
    </w:p>
    <w:p w:rsidR="006F6A46" w:rsidRDefault="00B3153E" w:rsidP="006F6A46">
      <w:pPr>
        <w:numPr>
          <w:ilvl w:val="0"/>
          <w:numId w:val="2"/>
        </w:numPr>
        <w:suppressAutoHyphens w:val="0"/>
        <w:jc w:val="both"/>
      </w:pPr>
      <w:bookmarkStart w:id="2" w:name="_Hlk479449099"/>
      <w:r>
        <w:t xml:space="preserve">Production </w:t>
      </w:r>
      <w:r w:rsidR="006F6A46" w:rsidRPr="00390CDA">
        <w:t xml:space="preserve">Support and maintenance </w:t>
      </w:r>
      <w:r>
        <w:t xml:space="preserve">of </w:t>
      </w:r>
      <w:r w:rsidR="00681CF5">
        <w:t>E-Business Suite 11i and R12</w:t>
      </w:r>
      <w:r w:rsidR="006F6A46" w:rsidRPr="00390CDA">
        <w:t>.</w:t>
      </w:r>
    </w:p>
    <w:p w:rsidR="000B277C" w:rsidRPr="000B277C" w:rsidRDefault="000B277C" w:rsidP="000B277C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>Worked on upgrading oracle applications from release 11.5.10.2 to R12</w:t>
      </w:r>
      <w:r w:rsidR="00A96362">
        <w:rPr>
          <w:shd w:val="clear" w:color="auto" w:fill="FFFFFF"/>
        </w:rPr>
        <w:t>.</w:t>
      </w:r>
    </w:p>
    <w:p w:rsidR="006F6A46" w:rsidRDefault="00FC31C4" w:rsidP="006F6A46">
      <w:pPr>
        <w:pStyle w:val="BodyTextIndent"/>
        <w:numPr>
          <w:ilvl w:val="0"/>
          <w:numId w:val="2"/>
        </w:numPr>
        <w:suppressAutoHyphens w:val="0"/>
        <w:autoSpaceDE w:val="0"/>
        <w:spacing w:after="0"/>
        <w:jc w:val="both"/>
      </w:pPr>
      <w:r>
        <w:t xml:space="preserve">Extensively worked </w:t>
      </w:r>
      <w:r w:rsidR="007E02B9">
        <w:t>on R</w:t>
      </w:r>
      <w:r w:rsidR="006F6A46">
        <w:t>12.2 installations and maintenance of 12.2.4,12.2.5 and patching using adop</w:t>
      </w:r>
      <w:r w:rsidR="00681CF5">
        <w:t>.</w:t>
      </w:r>
    </w:p>
    <w:p w:rsidR="006F6A46" w:rsidRPr="004A2C2A" w:rsidRDefault="006F6A46" w:rsidP="006F6A46">
      <w:pPr>
        <w:numPr>
          <w:ilvl w:val="0"/>
          <w:numId w:val="2"/>
        </w:numPr>
        <w:suppressAutoHyphens w:val="0"/>
        <w:jc w:val="both"/>
        <w:rPr>
          <w:shd w:val="clear" w:color="auto" w:fill="FFFFFF"/>
        </w:rPr>
      </w:pPr>
      <w:r>
        <w:t>Experience in upgrading base R12 applications to 12.1.1, 12.1.2,12.1.3 releases</w:t>
      </w:r>
      <w:r w:rsidR="002D452B">
        <w:t>.</w:t>
      </w:r>
    </w:p>
    <w:p w:rsidR="004A2C2A" w:rsidRPr="004A2C2A" w:rsidRDefault="004A2C2A" w:rsidP="004A2C2A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Experience on </w:t>
      </w:r>
      <w:r w:rsidRPr="006307E5">
        <w:rPr>
          <w:b/>
          <w:shd w:val="clear" w:color="auto" w:fill="FFFFFF"/>
        </w:rPr>
        <w:t xml:space="preserve">EXADATA </w:t>
      </w:r>
      <w:r w:rsidRPr="00751094">
        <w:rPr>
          <w:shd w:val="clear" w:color="auto" w:fill="FFFFFF"/>
        </w:rPr>
        <w:t>Platforms</w:t>
      </w:r>
      <w:r w:rsidRPr="006307E5">
        <w:rPr>
          <w:b/>
          <w:shd w:val="clear" w:color="auto" w:fill="FFFFFF"/>
        </w:rPr>
        <w:t xml:space="preserve"> </w:t>
      </w:r>
      <w:r w:rsidRPr="00895223">
        <w:rPr>
          <w:b/>
          <w:shd w:val="clear" w:color="auto" w:fill="FFFFFF"/>
        </w:rPr>
        <w:t>X2-2</w:t>
      </w:r>
      <w:r w:rsidRPr="00751094">
        <w:rPr>
          <w:shd w:val="clear" w:color="auto" w:fill="FFFFFF"/>
        </w:rPr>
        <w:t xml:space="preserve"> Half Rack,</w:t>
      </w:r>
      <w:r w:rsidRPr="00751094">
        <w:t xml:space="preserve"> </w:t>
      </w:r>
      <w:r w:rsidRPr="00895223">
        <w:rPr>
          <w:b/>
          <w:shd w:val="clear" w:color="auto" w:fill="FFFFFF"/>
        </w:rPr>
        <w:t>X3-2</w:t>
      </w:r>
      <w:r>
        <w:rPr>
          <w:shd w:val="clear" w:color="auto" w:fill="FFFFFF"/>
        </w:rPr>
        <w:t xml:space="preserve"> Quarter Rack</w:t>
      </w:r>
      <w:r w:rsidRPr="00751094">
        <w:rPr>
          <w:shd w:val="clear" w:color="auto" w:fill="FFFFFF"/>
        </w:rPr>
        <w:t>,</w:t>
      </w:r>
      <w:r w:rsidRPr="00751094">
        <w:t xml:space="preserve"> </w:t>
      </w:r>
      <w:r w:rsidRPr="00895223">
        <w:rPr>
          <w:b/>
          <w:shd w:val="clear" w:color="auto" w:fill="FFFFFF"/>
        </w:rPr>
        <w:t>X4-2</w:t>
      </w:r>
      <w:r>
        <w:rPr>
          <w:shd w:val="clear" w:color="auto" w:fill="FFFFFF"/>
        </w:rPr>
        <w:t xml:space="preserve"> Half Rack, Full Rack.</w:t>
      </w:r>
    </w:p>
    <w:p w:rsidR="006F6A46" w:rsidRDefault="006F6A46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B22F81">
        <w:rPr>
          <w:shd w:val="clear" w:color="auto" w:fill="FFFFFF"/>
        </w:rPr>
        <w:t>Expertise in administering Oracle Applications with ad utilities like adpatch, adadmin, adconfig, adctrl, adrelink, adsplice etc.</w:t>
      </w:r>
    </w:p>
    <w:p w:rsidR="00B23115" w:rsidRPr="002D452B" w:rsidRDefault="00B23115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CPU / PSU Patching, Autoconfig Stabilization, Apache Stabilization</w:t>
      </w:r>
      <w:r w:rsidR="002D452B">
        <w:t>.</w:t>
      </w:r>
    </w:p>
    <w:p w:rsidR="006F6A46" w:rsidRDefault="006F6A46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>Used OEM Cloud 12c for Monitoring the EBS 11i, R12.1.3 and R12.2.5 application and database server instances.</w:t>
      </w:r>
    </w:p>
    <w:p w:rsidR="006F6A46" w:rsidRPr="002D452B" w:rsidRDefault="00FC31C4" w:rsidP="00FC31C4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Worked on Configuration of external Internet based applications like isupplier with E-Business Suite R12 in a DMZ environment.</w:t>
      </w:r>
    </w:p>
    <w:p w:rsidR="002D452B" w:rsidRPr="002D452B" w:rsidRDefault="002D452B" w:rsidP="002D452B">
      <w:pPr>
        <w:numPr>
          <w:ilvl w:val="0"/>
          <w:numId w:val="2"/>
        </w:numPr>
        <w:suppressAutoHyphens w:val="0"/>
        <w:jc w:val="both"/>
      </w:pPr>
      <w:r w:rsidRPr="002D452B">
        <w:t>Clone of EBS 11i/R12 Instances Multi-Node to Multi Node, Multi node to Single Node</w:t>
      </w:r>
    </w:p>
    <w:p w:rsidR="00FC31C4" w:rsidRPr="00FC31C4" w:rsidRDefault="00FC31C4" w:rsidP="00FC31C4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Worked on the Cloning of Run File System, patching using ADOP and T</w:t>
      </w:r>
      <w:r w:rsidR="00B02E6A">
        <w:t>roubleshooting issues on R12.2.5</w:t>
      </w:r>
    </w:p>
    <w:p w:rsidR="006F6A46" w:rsidRDefault="006F6A46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Experience in troubleshooting all layers of EBS (CM, JVM, OPMN, Workflow, PCP and middle tier Load balancer).  </w:t>
      </w:r>
    </w:p>
    <w:p w:rsidR="002D452B" w:rsidRPr="002D452B" w:rsidRDefault="002D452B" w:rsidP="002D452B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Hands-on experience in Performance Tuning and Troubleshooting the database and concurrent jobs. </w:t>
      </w:r>
    </w:p>
    <w:p w:rsidR="007E02B9" w:rsidRDefault="007E02B9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AB241E">
        <w:rPr>
          <w:shd w:val="clear" w:color="auto" w:fill="FFFFFF"/>
        </w:rPr>
        <w:t>Hands on experience in PCP configuration and WebLogic Administration</w:t>
      </w:r>
      <w:r w:rsidR="00681CF5">
        <w:rPr>
          <w:shd w:val="clear" w:color="auto" w:fill="FFFFFF"/>
        </w:rPr>
        <w:t>.</w:t>
      </w:r>
    </w:p>
    <w:p w:rsidR="002F08BD" w:rsidRDefault="002F08BD" w:rsidP="002F08BD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2F08BD">
        <w:rPr>
          <w:shd w:val="clear" w:color="auto" w:fill="FFFFFF"/>
        </w:rPr>
        <w:t>Strong Trouble Shooting skill for R12.2 issue</w:t>
      </w:r>
      <w:r w:rsidR="007A4A56">
        <w:rPr>
          <w:shd w:val="clear" w:color="auto" w:fill="FFFFFF"/>
        </w:rPr>
        <w:t>s</w:t>
      </w:r>
      <w:r w:rsidRPr="002F08BD">
        <w:rPr>
          <w:shd w:val="clear" w:color="auto" w:fill="FFFFFF"/>
        </w:rPr>
        <w:t xml:space="preserve"> like fs_clone, prepare online patching and application issues</w:t>
      </w:r>
    </w:p>
    <w:p w:rsidR="00681CF5" w:rsidRPr="00053AA5" w:rsidRDefault="00681CF5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Familiar with Workflow configurations,</w:t>
      </w:r>
      <w:r w:rsidRPr="00681CF5">
        <w:t xml:space="preserve"> </w:t>
      </w:r>
      <w:r>
        <w:t>Troubleshooting concurrent managers, Apache and Discoverer issues</w:t>
      </w:r>
      <w:r w:rsidR="00C12300">
        <w:t>.</w:t>
      </w:r>
    </w:p>
    <w:p w:rsidR="00053AA5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7064D1">
        <w:rPr>
          <w:shd w:val="clear" w:color="auto" w:fill="FFFFFF"/>
        </w:rPr>
        <w:t xml:space="preserve">Strong experience in various versions of Oracle </w:t>
      </w:r>
      <w:r w:rsidRPr="004F0C89">
        <w:rPr>
          <w:b/>
          <w:shd w:val="clear" w:color="auto" w:fill="FFFFFF"/>
        </w:rPr>
        <w:t xml:space="preserve">Exadata </w:t>
      </w:r>
      <w:r w:rsidRPr="007064D1">
        <w:rPr>
          <w:shd w:val="clear" w:color="auto" w:fill="FFFFFF"/>
        </w:rPr>
        <w:t>Database Machine Architecture</w:t>
      </w:r>
    </w:p>
    <w:p w:rsidR="00053AA5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7064D1">
        <w:rPr>
          <w:shd w:val="clear" w:color="auto" w:fill="FFFFFF"/>
        </w:rPr>
        <w:t>xperience in Oracle Exadata Administration and diagnostic utilities such as cellcli, dcli, ilom, exachk, sundiag, MegaCLI.</w:t>
      </w:r>
    </w:p>
    <w:p w:rsidR="00053AA5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7064D1">
        <w:rPr>
          <w:shd w:val="clear" w:color="auto" w:fill="FFFFFF"/>
        </w:rPr>
        <w:t xml:space="preserve">Strong experience in monitoring Oracle </w:t>
      </w:r>
      <w:r w:rsidR="00BF1702">
        <w:rPr>
          <w:shd w:val="clear" w:color="auto" w:fill="FFFFFF"/>
        </w:rPr>
        <w:t xml:space="preserve">Exadata Storage cells, Database </w:t>
      </w:r>
      <w:r w:rsidRPr="007064D1">
        <w:rPr>
          <w:shd w:val="clear" w:color="auto" w:fill="FFFFFF"/>
        </w:rPr>
        <w:t xml:space="preserve">and </w:t>
      </w:r>
      <w:r w:rsidR="00BF1702" w:rsidRPr="007064D1">
        <w:rPr>
          <w:shd w:val="clear" w:color="auto" w:fill="FFFFFF"/>
        </w:rPr>
        <w:t>InfiniBand</w:t>
      </w:r>
      <w:r w:rsidRPr="007064D1">
        <w:rPr>
          <w:shd w:val="clear" w:color="auto" w:fill="FFFFFF"/>
        </w:rPr>
        <w:t xml:space="preserve"> components.</w:t>
      </w:r>
    </w:p>
    <w:p w:rsidR="00053AA5" w:rsidRPr="005972A1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5972A1">
        <w:rPr>
          <w:shd w:val="clear" w:color="auto" w:fill="FFFFFF"/>
        </w:rPr>
        <w:t xml:space="preserve">xperience in implementing </w:t>
      </w:r>
      <w:r w:rsidRPr="004F0C89">
        <w:rPr>
          <w:b/>
          <w:shd w:val="clear" w:color="auto" w:fill="FFFFFF"/>
        </w:rPr>
        <w:t>IORM</w:t>
      </w:r>
      <w:r w:rsidRPr="005972A1">
        <w:rPr>
          <w:shd w:val="clear" w:color="auto" w:fill="FFFFFF"/>
        </w:rPr>
        <w:t xml:space="preserve"> effective resource allocation on Oracle Exadata Machine.</w:t>
      </w:r>
    </w:p>
    <w:p w:rsidR="00053AA5" w:rsidRPr="006307E5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5972A1">
        <w:rPr>
          <w:shd w:val="clear" w:color="auto" w:fill="FFFFFF"/>
        </w:rPr>
        <w:t xml:space="preserve">Monitored and stabilized Oracle Exadata Machine critical features usage like </w:t>
      </w:r>
      <w:r w:rsidRPr="004F0C89">
        <w:rPr>
          <w:b/>
          <w:shd w:val="clear" w:color="auto" w:fill="FFFFFF"/>
        </w:rPr>
        <w:t>Smart Scan, Smart Flash Cache, Storage Indexes, Hybrid Columnar Compression.</w:t>
      </w:r>
    </w:p>
    <w:p w:rsidR="00053AA5" w:rsidRPr="005D71F4" w:rsidRDefault="00053AA5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807ED7">
        <w:rPr>
          <w:bCs/>
        </w:rPr>
        <w:t xml:space="preserve">Strong experience driving end – end Patching (QFSDP) Oracle Exadata Database Machine on various versions of </w:t>
      </w:r>
      <w:proofErr w:type="spellStart"/>
      <w:r w:rsidRPr="00807ED7">
        <w:rPr>
          <w:bCs/>
        </w:rPr>
        <w:t>Exadata</w:t>
      </w:r>
      <w:proofErr w:type="spellEnd"/>
    </w:p>
    <w:p w:rsidR="005D71F4" w:rsidRPr="009D09D6" w:rsidRDefault="005D71F4" w:rsidP="005D71F4">
      <w:pPr>
        <w:widowControl w:val="0"/>
        <w:numPr>
          <w:ilvl w:val="0"/>
          <w:numId w:val="2"/>
        </w:numPr>
        <w:suppressAutoHyphens w:val="0"/>
        <w:spacing w:before="120" w:after="100" w:afterAutospacing="1"/>
        <w:jc w:val="both"/>
      </w:pPr>
      <w:r w:rsidRPr="00AB78FD">
        <w:lastRenderedPageBreak/>
        <w:t xml:space="preserve">Hands on experience on using of Oracle </w:t>
      </w:r>
      <w:r w:rsidRPr="00AB78FD">
        <w:rPr>
          <w:b/>
        </w:rPr>
        <w:t>GoldenGate</w:t>
      </w:r>
      <w:r w:rsidRPr="00AB78FD">
        <w:t xml:space="preserve"> Macros, Conflict Detection Resolution (CDR), filtering and transformation parameters, exception handlers and Security</w:t>
      </w:r>
    </w:p>
    <w:p w:rsidR="005D71F4" w:rsidRPr="00053AA5" w:rsidRDefault="005D71F4" w:rsidP="00053AA5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</w:p>
    <w:p w:rsidR="00C12300" w:rsidRDefault="00C12300" w:rsidP="00C12300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C12300">
        <w:rPr>
          <w:shd w:val="clear" w:color="auto" w:fill="FFFFFF"/>
        </w:rPr>
        <w:t>Oracle Database upgrade to 12c version and supporting experience on 12c databases</w:t>
      </w:r>
      <w:r w:rsidR="00BF214B">
        <w:rPr>
          <w:shd w:val="clear" w:color="auto" w:fill="FFFFFF"/>
        </w:rPr>
        <w:t>.</w:t>
      </w:r>
    </w:p>
    <w:p w:rsidR="00BF214B" w:rsidRDefault="00BF214B" w:rsidP="00BF214B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BF214B">
        <w:rPr>
          <w:shd w:val="clear" w:color="auto" w:fill="FFFFFF"/>
        </w:rPr>
        <w:t>Configuring and monitoring the databases through OEM 12C</w:t>
      </w:r>
    </w:p>
    <w:p w:rsidR="008E2CFA" w:rsidRDefault="008E2CFA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Database upgrade from 11.2.0.1 and 11.2.0.3 to 11.2.0.4 version for Non-production and Production databases. </w:t>
      </w:r>
    </w:p>
    <w:p w:rsidR="006F6A46" w:rsidRDefault="007E02B9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t>Data guard setup, RMAN Level backups. Worked on RAC &amp; ASM </w:t>
      </w:r>
      <w:r w:rsidR="006F6A46">
        <w:rPr>
          <w:shd w:val="clear" w:color="auto" w:fill="FFFFFF"/>
        </w:rPr>
        <w:t xml:space="preserve"> </w:t>
      </w:r>
    </w:p>
    <w:p w:rsidR="006F6A46" w:rsidRPr="00CE4A9E" w:rsidRDefault="006F6A46" w:rsidP="006F6A46">
      <w:pPr>
        <w:numPr>
          <w:ilvl w:val="0"/>
          <w:numId w:val="2"/>
        </w:numPr>
        <w:suppressAutoHyphens w:val="0"/>
        <w:jc w:val="both"/>
      </w:pPr>
      <w:r>
        <w:t>Upgrading of 12c databases for Standalone, RAC, Standby</w:t>
      </w:r>
    </w:p>
    <w:p w:rsidR="007E02B9" w:rsidRPr="002D452B" w:rsidRDefault="006F6A46" w:rsidP="002D452B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shd w:val="clear" w:color="auto" w:fill="FFFFFF"/>
        </w:rPr>
        <w:t>Converting Single Node to Multi Node RAC Environments for 12.2 </w:t>
      </w:r>
    </w:p>
    <w:p w:rsidR="006F6A46" w:rsidRPr="002D452B" w:rsidRDefault="006F6A46" w:rsidP="002D452B">
      <w:pPr>
        <w:numPr>
          <w:ilvl w:val="0"/>
          <w:numId w:val="2"/>
        </w:numPr>
        <w:suppressAutoHyphens w:val="0"/>
        <w:jc w:val="both"/>
      </w:pPr>
      <w:r>
        <w:t xml:space="preserve">Schema Migration using Export/Import Utilities </w:t>
      </w:r>
      <w:r w:rsidRPr="00DE3FB6">
        <w:rPr>
          <w:shd w:val="clear" w:color="auto" w:fill="FFFFFF"/>
        </w:rPr>
        <w:t xml:space="preserve"> </w:t>
      </w:r>
    </w:p>
    <w:p w:rsidR="006F6A46" w:rsidRDefault="006F6A46" w:rsidP="006F6A46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887C84">
        <w:rPr>
          <w:shd w:val="clear" w:color="auto" w:fill="FFFFFF"/>
        </w:rPr>
        <w:t>Installation, configuration and managing Fusion Middleware components Oracle SOA, HTTP server and web logic.</w:t>
      </w:r>
      <w:r>
        <w:rPr>
          <w:shd w:val="clear" w:color="auto" w:fill="FFFFFF"/>
        </w:rPr>
        <w:t xml:space="preserve"> </w:t>
      </w:r>
    </w:p>
    <w:bookmarkEnd w:id="2"/>
    <w:p w:rsidR="006F6A46" w:rsidRDefault="006F6A46" w:rsidP="006F6A46">
      <w:pPr>
        <w:shd w:val="clear" w:color="auto" w:fill="FFFFFF"/>
        <w:suppressAutoHyphens w:val="0"/>
        <w:jc w:val="both"/>
        <w:rPr>
          <w:shd w:val="clear" w:color="auto" w:fill="FFFFFF"/>
        </w:rPr>
      </w:pPr>
    </w:p>
    <w:p w:rsidR="0046665F" w:rsidRDefault="006F6A46" w:rsidP="006F6A46">
      <w:pPr>
        <w:shd w:val="clear" w:color="auto" w:fill="FFFFFF"/>
        <w:suppressAutoHyphens w:val="0"/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Environment</w:t>
      </w:r>
      <w:r>
        <w:rPr>
          <w:shd w:val="clear" w:color="auto" w:fill="FFFFFF"/>
        </w:rPr>
        <w:t xml:space="preserve">: Oracle Applications 11i/R12,12.2, Oracle Database 9i,10g,11g,12c, HP-UX, AIX, Sun Solaris, Red Hat Enterprise Linux, </w:t>
      </w:r>
      <w:proofErr w:type="spellStart"/>
      <w:r w:rsidR="00000379">
        <w:rPr>
          <w:shd w:val="clear" w:color="auto" w:fill="FFFFFF"/>
        </w:rPr>
        <w:t>GoldenGate,</w:t>
      </w:r>
      <w:r w:rsidR="005F0D28">
        <w:rPr>
          <w:shd w:val="clear" w:color="auto" w:fill="FFFFFF"/>
        </w:rPr>
        <w:t>Exadata</w:t>
      </w:r>
      <w:proofErr w:type="spellEnd"/>
      <w:r w:rsidR="005F0D28">
        <w:rPr>
          <w:shd w:val="clear" w:color="auto" w:fill="FFFFFF"/>
        </w:rPr>
        <w:t xml:space="preserve"> X2-2, X3-2,X4-2,</w:t>
      </w:r>
      <w:r>
        <w:rPr>
          <w:shd w:val="clear" w:color="auto" w:fill="FFFFFF"/>
        </w:rPr>
        <w:t xml:space="preserve">RAC, </w:t>
      </w:r>
      <w:r w:rsidR="00A96362">
        <w:rPr>
          <w:shd w:val="clear" w:color="auto" w:fill="FFFFFF"/>
        </w:rPr>
        <w:t>ASM, OAM</w:t>
      </w:r>
      <w:r>
        <w:rPr>
          <w:shd w:val="clear" w:color="auto" w:fill="FFFFFF"/>
        </w:rPr>
        <w:t xml:space="preserve">, OEM, </w:t>
      </w:r>
      <w:r w:rsidRPr="00AB241E">
        <w:rPr>
          <w:shd w:val="clear" w:color="auto" w:fill="FFFFFF"/>
        </w:rPr>
        <w:t>WebLogic</w:t>
      </w:r>
      <w:r>
        <w:rPr>
          <w:shd w:val="clear" w:color="auto" w:fill="FFFFFF"/>
        </w:rPr>
        <w:t>.</w:t>
      </w:r>
    </w:p>
    <w:p w:rsidR="0046665F" w:rsidRDefault="0046665F" w:rsidP="006F6A46">
      <w:pPr>
        <w:shd w:val="clear" w:color="auto" w:fill="FFFFFF"/>
        <w:suppressAutoHyphens w:val="0"/>
        <w:jc w:val="both"/>
        <w:rPr>
          <w:shd w:val="clear" w:color="auto" w:fill="FFFFFF"/>
        </w:rPr>
      </w:pPr>
    </w:p>
    <w:p w:rsidR="00A96362" w:rsidRDefault="00A96362" w:rsidP="006F6A46">
      <w:pPr>
        <w:shd w:val="clear" w:color="auto" w:fill="FFFFFF"/>
        <w:suppressAutoHyphens w:val="0"/>
        <w:jc w:val="both"/>
        <w:rPr>
          <w:shd w:val="clear" w:color="auto" w:fill="FFFFFF"/>
        </w:rPr>
      </w:pPr>
    </w:p>
    <w:p w:rsidR="00A96362" w:rsidRDefault="00A96362" w:rsidP="006F6A46">
      <w:pPr>
        <w:shd w:val="clear" w:color="auto" w:fill="FFFFFF"/>
        <w:suppressAutoHyphens w:val="0"/>
        <w:jc w:val="both"/>
        <w:rPr>
          <w:b/>
          <w:bCs/>
          <w:shd w:val="clear" w:color="auto" w:fill="FFFFFF"/>
        </w:rPr>
      </w:pPr>
    </w:p>
    <w:p w:rsidR="00FA272E" w:rsidRDefault="00E0424A" w:rsidP="00FA272E">
      <w:pPr>
        <w:jc w:val="both"/>
        <w:rPr>
          <w:b/>
          <w:bCs/>
        </w:rPr>
      </w:pPr>
      <w:r w:rsidRPr="00E0424A">
        <w:rPr>
          <w:b/>
          <w:bCs/>
          <w:shd w:val="clear" w:color="auto" w:fill="C0C0C0"/>
        </w:rPr>
        <w:t>SUN EDISON - Maryland Heights, MO</w:t>
      </w:r>
      <w:r>
        <w:rPr>
          <w:b/>
          <w:bCs/>
          <w:shd w:val="clear" w:color="auto" w:fill="C0C0C0"/>
        </w:rPr>
        <w:t xml:space="preserve">             </w:t>
      </w:r>
      <w:r w:rsidR="00FA272E">
        <w:rPr>
          <w:b/>
          <w:bCs/>
          <w:shd w:val="clear" w:color="auto" w:fill="C0C0C0"/>
        </w:rPr>
        <w:t xml:space="preserve">         </w:t>
      </w:r>
      <w:r w:rsidR="004E0E97">
        <w:rPr>
          <w:b/>
          <w:bCs/>
          <w:shd w:val="clear" w:color="auto" w:fill="C0C0C0"/>
        </w:rPr>
        <w:t xml:space="preserve">                           </w:t>
      </w:r>
      <w:r w:rsidR="00FA272E">
        <w:rPr>
          <w:b/>
          <w:bCs/>
          <w:shd w:val="clear" w:color="auto" w:fill="C0C0C0"/>
        </w:rPr>
        <w:t xml:space="preserve"> March 14</w:t>
      </w:r>
      <w:r w:rsidR="00FA272E" w:rsidRPr="002C4385">
        <w:rPr>
          <w:b/>
          <w:bCs/>
          <w:shd w:val="clear" w:color="auto" w:fill="C0C0C0"/>
        </w:rPr>
        <w:t xml:space="preserve"> - Aug 15</w:t>
      </w:r>
      <w:r w:rsidR="00FA272E">
        <w:rPr>
          <w:b/>
          <w:bCs/>
          <w:shd w:val="clear" w:color="auto" w:fill="C0C0C0"/>
        </w:rPr>
        <w:t xml:space="preserve">                                                                                   </w:t>
      </w:r>
    </w:p>
    <w:p w:rsidR="00FA272E" w:rsidRDefault="00FA272E" w:rsidP="00FA272E">
      <w:pPr>
        <w:jc w:val="both"/>
        <w:rPr>
          <w:b/>
          <w:bCs/>
        </w:rPr>
      </w:pPr>
    </w:p>
    <w:p w:rsidR="00FA272E" w:rsidRDefault="00FA272E" w:rsidP="00FA272E">
      <w:pPr>
        <w:shd w:val="clear" w:color="auto" w:fill="FFFFFF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Oracle Apps DBA</w:t>
      </w:r>
    </w:p>
    <w:p w:rsidR="00FA272E" w:rsidRDefault="00FA272E" w:rsidP="00FA272E">
      <w:pPr>
        <w:jc w:val="both"/>
        <w:rPr>
          <w:b/>
          <w:bCs/>
        </w:rPr>
      </w:pPr>
    </w:p>
    <w:p w:rsidR="00FA272E" w:rsidRPr="003A61EF" w:rsidRDefault="00FA272E" w:rsidP="00FA272E">
      <w:pPr>
        <w:jc w:val="both"/>
      </w:pPr>
      <w:r w:rsidRPr="003A61EF">
        <w:rPr>
          <w:bCs/>
        </w:rPr>
        <w:t>Responsibilities</w:t>
      </w:r>
      <w:r>
        <w:rPr>
          <w:bCs/>
        </w:rPr>
        <w:t>:</w:t>
      </w:r>
    </w:p>
    <w:p w:rsidR="00FA272E" w:rsidRDefault="00FA272E" w:rsidP="00FA272E">
      <w:pPr>
        <w:suppressAutoHyphens w:val="0"/>
      </w:pPr>
    </w:p>
    <w:p w:rsidR="00650538" w:rsidRDefault="00650538" w:rsidP="00650538">
      <w:pPr>
        <w:numPr>
          <w:ilvl w:val="0"/>
          <w:numId w:val="2"/>
        </w:numPr>
        <w:suppressAutoHyphens w:val="0"/>
        <w:jc w:val="both"/>
      </w:pPr>
      <w:bookmarkStart w:id="3" w:name="_Hlk479451627"/>
      <w:r>
        <w:t xml:space="preserve">Provide 24x7 production support of </w:t>
      </w:r>
      <w:r>
        <w:rPr>
          <w:rStyle w:val="hl"/>
        </w:rPr>
        <w:t>Oracle</w:t>
      </w:r>
      <w:r>
        <w:t xml:space="preserve"> </w:t>
      </w:r>
      <w:r w:rsidRPr="009C0A5F">
        <w:rPr>
          <w:b/>
        </w:rPr>
        <w:t>EBS 12.1.3</w:t>
      </w:r>
      <w:r>
        <w:t xml:space="preserve"> and 11GR2 multi node </w:t>
      </w:r>
      <w:r w:rsidRPr="009C0A5F">
        <w:rPr>
          <w:b/>
        </w:rPr>
        <w:t>RAC</w:t>
      </w:r>
      <w:r>
        <w:t>. </w:t>
      </w:r>
    </w:p>
    <w:p w:rsidR="00650538" w:rsidRDefault="003B0BAB" w:rsidP="00650538">
      <w:pPr>
        <w:numPr>
          <w:ilvl w:val="0"/>
          <w:numId w:val="2"/>
        </w:numPr>
        <w:suppressAutoHyphens w:val="0"/>
        <w:jc w:val="both"/>
      </w:pPr>
      <w:r>
        <w:t xml:space="preserve">Performed multiple iterations of </w:t>
      </w:r>
      <w:r>
        <w:rPr>
          <w:rStyle w:val="hl"/>
        </w:rPr>
        <w:t>Oracle</w:t>
      </w:r>
      <w:r>
        <w:t xml:space="preserve"> EBS upgrade from 11.5.10.2 to R12.2.3. </w:t>
      </w:r>
    </w:p>
    <w:p w:rsidR="00FA272E" w:rsidRDefault="00A927B2" w:rsidP="00FA272E">
      <w:pPr>
        <w:numPr>
          <w:ilvl w:val="0"/>
          <w:numId w:val="2"/>
        </w:numPr>
        <w:suppressAutoHyphens w:val="0"/>
        <w:jc w:val="both"/>
      </w:pPr>
      <w:r>
        <w:t xml:space="preserve">Experience on </w:t>
      </w:r>
      <w:r w:rsidR="00FA272E">
        <w:t xml:space="preserve">technologies like </w:t>
      </w:r>
      <w:r w:rsidR="00FA272E" w:rsidRPr="00B212D0">
        <w:t>Shared APPL_TOP, Parallel Concurrent Processing(</w:t>
      </w:r>
      <w:r w:rsidR="00FA272E" w:rsidRPr="009C0A5F">
        <w:rPr>
          <w:b/>
        </w:rPr>
        <w:t>PCP</w:t>
      </w:r>
      <w:r w:rsidR="00FA272E" w:rsidRPr="00B212D0">
        <w:t>), Standby Databases and Oracle Real Application Clusters(RAC)</w:t>
      </w:r>
    </w:p>
    <w:p w:rsidR="00FA272E" w:rsidRPr="0027399B" w:rsidRDefault="005633E4" w:rsidP="00FA272E">
      <w:pPr>
        <w:numPr>
          <w:ilvl w:val="0"/>
          <w:numId w:val="2"/>
        </w:numPr>
        <w:suppressAutoHyphens w:val="0"/>
        <w:jc w:val="both"/>
        <w:rPr>
          <w:b/>
        </w:rPr>
      </w:pPr>
      <w:r>
        <w:t xml:space="preserve">Applying patches with </w:t>
      </w:r>
      <w:r w:rsidRPr="0027399B">
        <w:rPr>
          <w:b/>
        </w:rPr>
        <w:t>ADOP</w:t>
      </w:r>
      <w:r w:rsidR="009C0A5F">
        <w:t xml:space="preserve"> in </w:t>
      </w:r>
      <w:r w:rsidR="009C0A5F" w:rsidRPr="0027399B">
        <w:rPr>
          <w:b/>
        </w:rPr>
        <w:t>R12.2.5</w:t>
      </w:r>
    </w:p>
    <w:p w:rsidR="00A927B2" w:rsidRDefault="00A927B2" w:rsidP="00A927B2">
      <w:pPr>
        <w:numPr>
          <w:ilvl w:val="0"/>
          <w:numId w:val="2"/>
        </w:numPr>
        <w:suppressAutoHyphens w:val="0"/>
        <w:jc w:val="both"/>
      </w:pPr>
      <w:r w:rsidRPr="00A927B2">
        <w:t xml:space="preserve">Cloning, Upgrade, Installation, Patching, Troubleshooting and Administration of various components of E-Business Suite </w:t>
      </w:r>
      <w:r w:rsidRPr="00393D09">
        <w:rPr>
          <w:b/>
        </w:rPr>
        <w:t>11i &amp; R12.</w:t>
      </w:r>
    </w:p>
    <w:p w:rsidR="00FA272E" w:rsidRDefault="00FA272E" w:rsidP="00FA272E">
      <w:pPr>
        <w:numPr>
          <w:ilvl w:val="0"/>
          <w:numId w:val="2"/>
        </w:numPr>
        <w:suppressAutoHyphens w:val="0"/>
      </w:pPr>
      <w:r>
        <w:t>Cloned Oracle Applications instances from production environments and created the Development and Test instances using Rapid Clone method.</w:t>
      </w:r>
    </w:p>
    <w:p w:rsidR="00FA272E" w:rsidRDefault="00FA272E" w:rsidP="00FA272E">
      <w:pPr>
        <w:numPr>
          <w:ilvl w:val="0"/>
          <w:numId w:val="2"/>
        </w:numPr>
        <w:suppressAutoHyphens w:val="0"/>
      </w:pPr>
      <w:r>
        <w:t xml:space="preserve">Expert in Upgradation of Databases from </w:t>
      </w:r>
      <w:r w:rsidRPr="0027399B">
        <w:rPr>
          <w:b/>
        </w:rPr>
        <w:t>10g to 11g,11g to 12c.</w:t>
      </w:r>
    </w:p>
    <w:p w:rsidR="00FA272E" w:rsidRDefault="00FA272E" w:rsidP="00FA272E">
      <w:pPr>
        <w:numPr>
          <w:ilvl w:val="0"/>
          <w:numId w:val="2"/>
        </w:numPr>
        <w:suppressAutoHyphens w:val="0"/>
      </w:pPr>
      <w:r>
        <w:t>Application of CPU Patches, Application Patches and Database PSU patches</w:t>
      </w:r>
    </w:p>
    <w:p w:rsidR="00FA272E" w:rsidRDefault="00FA272E" w:rsidP="008E31EB">
      <w:pPr>
        <w:numPr>
          <w:ilvl w:val="0"/>
          <w:numId w:val="2"/>
        </w:numPr>
        <w:suppressAutoHyphens w:val="0"/>
      </w:pPr>
      <w:r>
        <w:t>Application of ATG RUP7, HRMS Family Pack, DST &amp; Extended baseline patches</w:t>
      </w:r>
    </w:p>
    <w:p w:rsidR="00FA272E" w:rsidRDefault="00FA272E" w:rsidP="00FA272E">
      <w:pPr>
        <w:numPr>
          <w:ilvl w:val="0"/>
          <w:numId w:val="2"/>
        </w:numPr>
        <w:suppressAutoHyphens w:val="0"/>
      </w:pPr>
      <w:r>
        <w:t>Validating &amp; Recreating grants &amp; synonyms on Apps schema, Performed jar file/forms generation</w:t>
      </w:r>
      <w:r w:rsidR="00444A6A">
        <w:t>.</w:t>
      </w:r>
    </w:p>
    <w:p w:rsidR="00444A6A" w:rsidRDefault="00444A6A" w:rsidP="00802685">
      <w:pPr>
        <w:numPr>
          <w:ilvl w:val="0"/>
          <w:numId w:val="2"/>
        </w:numPr>
        <w:suppressAutoHyphens w:val="0"/>
      </w:pPr>
      <w:r w:rsidRPr="00444A6A">
        <w:t>Managing concurrent managers - ensure system is running smooth, monitoring throughput, watch for long running jobs</w:t>
      </w:r>
      <w:r>
        <w:t>.</w:t>
      </w:r>
    </w:p>
    <w:p w:rsidR="00802685" w:rsidRDefault="00802685" w:rsidP="00802685">
      <w:pPr>
        <w:pStyle w:val="BodyText"/>
        <w:numPr>
          <w:ilvl w:val="0"/>
          <w:numId w:val="2"/>
        </w:numPr>
        <w:suppressAutoHyphens w:val="0"/>
        <w:autoSpaceDE w:val="0"/>
        <w:spacing w:after="0"/>
      </w:pPr>
      <w:r>
        <w:lastRenderedPageBreak/>
        <w:t xml:space="preserve">Troubleshooting Apache, Forms, Concurrent Manger, Workflow issues in </w:t>
      </w:r>
      <w:r>
        <w:rPr>
          <w:rStyle w:val="hl"/>
        </w:rPr>
        <w:t>Oracle</w:t>
      </w:r>
      <w:r>
        <w:t xml:space="preserve"> Applications PCP Implementation and troubleshooting the Concurrent Manager Issues.</w:t>
      </w:r>
    </w:p>
    <w:p w:rsidR="00165782" w:rsidRDefault="00165782" w:rsidP="00165782">
      <w:pPr>
        <w:numPr>
          <w:ilvl w:val="0"/>
          <w:numId w:val="2"/>
        </w:numPr>
        <w:suppressAutoHyphens w:val="0"/>
      </w:pPr>
      <w:r>
        <w:t>Defining Custom Managers to run specific type of requests and enhance the performance</w:t>
      </w:r>
    </w:p>
    <w:p w:rsidR="00FA272E" w:rsidRDefault="00FA272E" w:rsidP="00C34FC8">
      <w:pPr>
        <w:numPr>
          <w:ilvl w:val="0"/>
          <w:numId w:val="2"/>
        </w:numPr>
        <w:suppressAutoHyphens w:val="0"/>
      </w:pPr>
      <w:r>
        <w:t>Upgradation of Discoverer from 10g to 11g (32 and 64 Bit)</w:t>
      </w:r>
      <w:r w:rsidR="00802685">
        <w:t>.</w:t>
      </w:r>
    </w:p>
    <w:p w:rsidR="00FA272E" w:rsidRDefault="00FA272E" w:rsidP="004636F6">
      <w:pPr>
        <w:numPr>
          <w:ilvl w:val="0"/>
          <w:numId w:val="2"/>
        </w:numPr>
        <w:suppressAutoHyphens w:val="0"/>
      </w:pPr>
      <w:r>
        <w:t xml:space="preserve">Implementation of NLS Languages and </w:t>
      </w:r>
      <w:r w:rsidRPr="00BA3252">
        <w:rPr>
          <w:b/>
        </w:rPr>
        <w:t>DMZ</w:t>
      </w:r>
      <w:r>
        <w:t>, MT Addition and Node Decommission.</w:t>
      </w:r>
    </w:p>
    <w:p w:rsidR="00366802" w:rsidRDefault="00366802" w:rsidP="00366802">
      <w:pPr>
        <w:numPr>
          <w:ilvl w:val="0"/>
          <w:numId w:val="2"/>
        </w:numPr>
        <w:suppressAutoHyphens w:val="0"/>
      </w:pPr>
      <w:r w:rsidRPr="00366802">
        <w:t xml:space="preserve">Installing and administrating oracle </w:t>
      </w:r>
      <w:r w:rsidRPr="00040192">
        <w:rPr>
          <w:b/>
        </w:rPr>
        <w:t>WebLogic</w:t>
      </w:r>
      <w:r w:rsidRPr="00366802">
        <w:t xml:space="preserve"> &amp; FMW</w:t>
      </w:r>
    </w:p>
    <w:p w:rsidR="00F47EC8" w:rsidRPr="00F47EC8" w:rsidRDefault="00F47EC8" w:rsidP="00F47EC8">
      <w:pPr>
        <w:numPr>
          <w:ilvl w:val="0"/>
          <w:numId w:val="2"/>
        </w:numPr>
        <w:shd w:val="clear" w:color="auto" w:fill="FFFFFF"/>
        <w:suppressAutoHyphens w:val="0"/>
        <w:jc w:val="both"/>
        <w:rPr>
          <w:shd w:val="clear" w:color="auto" w:fill="FFFFFF"/>
        </w:rPr>
      </w:pPr>
      <w:r w:rsidRPr="00177AAF">
        <w:rPr>
          <w:shd w:val="clear" w:color="auto" w:fill="FFFFFF"/>
        </w:rPr>
        <w:t xml:space="preserve">Configured </w:t>
      </w:r>
      <w:r w:rsidRPr="000B13D9">
        <w:rPr>
          <w:b/>
          <w:shd w:val="clear" w:color="auto" w:fill="FFFFFF"/>
        </w:rPr>
        <w:t>GoldenGate</w:t>
      </w:r>
      <w:r w:rsidRPr="00177AAF">
        <w:rPr>
          <w:shd w:val="clear" w:color="auto" w:fill="FFFFFF"/>
        </w:rPr>
        <w:t xml:space="preserve"> Downstream Mining and Integrated components for Active-Passive and Active-Active replication</w:t>
      </w:r>
    </w:p>
    <w:p w:rsidR="009829FB" w:rsidRDefault="009829FB" w:rsidP="009829FB">
      <w:pPr>
        <w:numPr>
          <w:ilvl w:val="0"/>
          <w:numId w:val="2"/>
        </w:numPr>
        <w:suppressAutoHyphens w:val="0"/>
      </w:pPr>
      <w:r w:rsidRPr="009829FB">
        <w:t xml:space="preserve">Maintenance of Oracle </w:t>
      </w:r>
      <w:r w:rsidRPr="00040192">
        <w:rPr>
          <w:b/>
        </w:rPr>
        <w:t>11gR2</w:t>
      </w:r>
      <w:r w:rsidRPr="009829FB">
        <w:t xml:space="preserve"> Real Application Cluster (</w:t>
      </w:r>
      <w:r w:rsidRPr="00040192">
        <w:rPr>
          <w:b/>
        </w:rPr>
        <w:t>RAC</w:t>
      </w:r>
      <w:r w:rsidRPr="009829FB">
        <w:t>) Database for High Availability</w:t>
      </w:r>
      <w:r w:rsidR="008E31EB">
        <w:t>.</w:t>
      </w:r>
    </w:p>
    <w:p w:rsidR="008E31EB" w:rsidRDefault="008E31EB" w:rsidP="008E31EB">
      <w:pPr>
        <w:numPr>
          <w:ilvl w:val="0"/>
          <w:numId w:val="2"/>
        </w:numPr>
        <w:suppressAutoHyphens w:val="0"/>
      </w:pPr>
      <w:r w:rsidRPr="008E31EB">
        <w:t>Administered 10g/11g</w:t>
      </w:r>
      <w:r>
        <w:t>/12c</w:t>
      </w:r>
      <w:r w:rsidRPr="008E31EB">
        <w:t xml:space="preserve"> Real Application Clusters (RAC) system on Linux x86-64 bit systems on </w:t>
      </w:r>
      <w:r w:rsidRPr="00040192">
        <w:rPr>
          <w:b/>
        </w:rPr>
        <w:t>ASM</w:t>
      </w:r>
      <w:r w:rsidRPr="008E31EB">
        <w:t xml:space="preserve"> storage environments.</w:t>
      </w:r>
    </w:p>
    <w:p w:rsidR="00FA272E" w:rsidRDefault="009829FB" w:rsidP="009829FB">
      <w:pPr>
        <w:numPr>
          <w:ilvl w:val="0"/>
          <w:numId w:val="2"/>
        </w:numPr>
        <w:suppressAutoHyphens w:val="0"/>
      </w:pPr>
      <w:r w:rsidRPr="009829FB">
        <w:t xml:space="preserve">Experience in system Monitoring and Database Performance Tuning using Explain plan, </w:t>
      </w:r>
      <w:r w:rsidRPr="00040192">
        <w:rPr>
          <w:b/>
        </w:rPr>
        <w:t>SQL Trace, TKPROF, AWR</w:t>
      </w:r>
      <w:r w:rsidRPr="009829FB">
        <w:t xml:space="preserve"> and also Cluster Interconnect Tuning (RAC).</w:t>
      </w:r>
    </w:p>
    <w:p w:rsidR="00773C7F" w:rsidRDefault="00773C7F" w:rsidP="00773C7F">
      <w:pPr>
        <w:numPr>
          <w:ilvl w:val="0"/>
          <w:numId w:val="2"/>
        </w:numPr>
        <w:suppressAutoHyphens w:val="0"/>
      </w:pPr>
      <w:r w:rsidRPr="00773C7F">
        <w:t>Experience with Role transition (Switchover/Failover) in Data guard</w:t>
      </w:r>
    </w:p>
    <w:p w:rsidR="009829FB" w:rsidRDefault="009829FB" w:rsidP="009829FB">
      <w:pPr>
        <w:numPr>
          <w:ilvl w:val="0"/>
          <w:numId w:val="2"/>
        </w:numPr>
        <w:suppressAutoHyphens w:val="0"/>
      </w:pPr>
      <w:r w:rsidRPr="009829FB">
        <w:t xml:space="preserve">Database Export/Import and evaluating the Backup and Recovery Procedures periodically &amp; performing backups using </w:t>
      </w:r>
      <w:r w:rsidRPr="00040192">
        <w:rPr>
          <w:b/>
        </w:rPr>
        <w:t>RMAN</w:t>
      </w:r>
      <w:r w:rsidRPr="009829FB">
        <w:t>.</w:t>
      </w:r>
    </w:p>
    <w:p w:rsidR="00773C7F" w:rsidRDefault="00773C7F" w:rsidP="00773C7F">
      <w:pPr>
        <w:numPr>
          <w:ilvl w:val="0"/>
          <w:numId w:val="2"/>
        </w:numPr>
        <w:suppressAutoHyphens w:val="0"/>
      </w:pPr>
      <w:r w:rsidRPr="00773C7F">
        <w:t xml:space="preserve">Worked on </w:t>
      </w:r>
      <w:r>
        <w:t>Auditing, S</w:t>
      </w:r>
      <w:r w:rsidRPr="00773C7F">
        <w:t>ecurity &amp; Flash Recovery Area with Oracle databases</w:t>
      </w:r>
      <w:r w:rsidR="008E31EB">
        <w:t>.</w:t>
      </w:r>
    </w:p>
    <w:p w:rsidR="008E31EB" w:rsidRDefault="008E31EB" w:rsidP="008E31EB">
      <w:pPr>
        <w:numPr>
          <w:ilvl w:val="0"/>
          <w:numId w:val="2"/>
        </w:numPr>
        <w:suppressAutoHyphens w:val="0"/>
      </w:pPr>
      <w:r w:rsidRPr="008E31EB">
        <w:t xml:space="preserve">Performance analysis using </w:t>
      </w:r>
      <w:r w:rsidRPr="00040192">
        <w:rPr>
          <w:b/>
        </w:rPr>
        <w:t>AWR/ASH/ADDM</w:t>
      </w:r>
      <w:r w:rsidRPr="008E31EB">
        <w:t xml:space="preserve"> reports and wait event analysis</w:t>
      </w:r>
    </w:p>
    <w:p w:rsidR="00FA272E" w:rsidRDefault="00FA272E" w:rsidP="00FA272E">
      <w:pPr>
        <w:numPr>
          <w:ilvl w:val="0"/>
          <w:numId w:val="2"/>
        </w:numPr>
        <w:suppressAutoHyphens w:val="0"/>
      </w:pPr>
      <w:r>
        <w:t>Database Upgrades for Non-EBSO technologies (PeopleSoft, OBIEE, Hyperion, Siebel)</w:t>
      </w:r>
    </w:p>
    <w:p w:rsidR="00FA272E" w:rsidRDefault="00FA272E" w:rsidP="00FA272E">
      <w:pPr>
        <w:suppressAutoHyphens w:val="0"/>
      </w:pPr>
    </w:p>
    <w:p w:rsidR="00FA272E" w:rsidRDefault="00FA272E" w:rsidP="00FA272E">
      <w:pPr>
        <w:suppressAutoHyphens w:val="0"/>
      </w:pPr>
      <w:r>
        <w:rPr>
          <w:b/>
        </w:rPr>
        <w:t>Environment</w:t>
      </w:r>
      <w:r>
        <w:t xml:space="preserve">: Oracle Applications 11i/R12, Oracle Database 9i,10g,11g,12c, HP-UX, AIX, Sun Solaris, Red Hat Enterprise Linux, RAC, ASM, </w:t>
      </w:r>
      <w:proofErr w:type="spellStart"/>
      <w:r w:rsidR="00000379">
        <w:t>GoldenGate,</w:t>
      </w:r>
      <w:r>
        <w:t>OAM</w:t>
      </w:r>
      <w:proofErr w:type="spellEnd"/>
      <w:r>
        <w:t>, OEM</w:t>
      </w:r>
      <w:r w:rsidR="00B56172">
        <w:t>,</w:t>
      </w:r>
      <w:r w:rsidR="00BA5497">
        <w:t xml:space="preserve"> </w:t>
      </w:r>
      <w:proofErr w:type="spellStart"/>
      <w:r w:rsidR="00B56172">
        <w:t>Weblogic</w:t>
      </w:r>
      <w:proofErr w:type="spellEnd"/>
      <w:r w:rsidR="00B56172">
        <w:t>.</w:t>
      </w:r>
    </w:p>
    <w:p w:rsidR="005D71F4" w:rsidRDefault="005D71F4" w:rsidP="00FA272E">
      <w:pPr>
        <w:suppressAutoHyphens w:val="0"/>
      </w:pPr>
    </w:p>
    <w:bookmarkEnd w:id="3"/>
    <w:p w:rsidR="00A96362" w:rsidRDefault="00A96362" w:rsidP="006F6A46">
      <w:pPr>
        <w:shd w:val="clear" w:color="auto" w:fill="FFFFFF"/>
        <w:suppressAutoHyphens w:val="0"/>
        <w:jc w:val="both"/>
        <w:rPr>
          <w:b/>
          <w:bCs/>
          <w:shd w:val="clear" w:color="auto" w:fill="FFFFFF"/>
        </w:rPr>
      </w:pPr>
    </w:p>
    <w:p w:rsidR="002B412C" w:rsidRDefault="003A6D82" w:rsidP="002B412C">
      <w:pPr>
        <w:jc w:val="both"/>
        <w:rPr>
          <w:b/>
          <w:bCs/>
        </w:rPr>
      </w:pPr>
      <w:r>
        <w:rPr>
          <w:b/>
          <w:bCs/>
          <w:shd w:val="clear" w:color="auto" w:fill="C0C0C0"/>
        </w:rPr>
        <w:t xml:space="preserve"> </w:t>
      </w:r>
      <w:r w:rsidRPr="003A6D82">
        <w:rPr>
          <w:b/>
          <w:bCs/>
          <w:shd w:val="clear" w:color="auto" w:fill="C0C0C0"/>
        </w:rPr>
        <w:t>ClubCorp USA Inc - Dallas, TX</w:t>
      </w:r>
      <w:r>
        <w:rPr>
          <w:b/>
          <w:bCs/>
          <w:shd w:val="clear" w:color="auto" w:fill="C0C0C0"/>
        </w:rPr>
        <w:t xml:space="preserve">                                                                      </w:t>
      </w:r>
      <w:r w:rsidR="002B412C">
        <w:rPr>
          <w:b/>
          <w:bCs/>
          <w:shd w:val="clear" w:color="auto" w:fill="C0C0C0"/>
        </w:rPr>
        <w:t xml:space="preserve"> Nov</w:t>
      </w:r>
      <w:r w:rsidR="002B412C" w:rsidRPr="002141F7">
        <w:rPr>
          <w:b/>
          <w:bCs/>
          <w:shd w:val="clear" w:color="auto" w:fill="C0C0C0"/>
        </w:rPr>
        <w:t xml:space="preserve"> 12 - Feb 1</w:t>
      </w:r>
      <w:r w:rsidR="002B412C">
        <w:rPr>
          <w:b/>
          <w:bCs/>
          <w:shd w:val="clear" w:color="auto" w:fill="C0C0C0"/>
        </w:rPr>
        <w:t>4</w:t>
      </w:r>
    </w:p>
    <w:p w:rsidR="002B412C" w:rsidRDefault="002B412C" w:rsidP="002B412C">
      <w:pPr>
        <w:jc w:val="both"/>
        <w:rPr>
          <w:b/>
          <w:bCs/>
        </w:rPr>
      </w:pPr>
    </w:p>
    <w:p w:rsidR="002B412C" w:rsidRPr="003A61EF" w:rsidRDefault="002B412C" w:rsidP="002B412C">
      <w:pPr>
        <w:shd w:val="clear" w:color="auto" w:fill="FFFFFF"/>
        <w:jc w:val="both"/>
        <w:rPr>
          <w:b/>
          <w:bCs/>
          <w:shd w:val="clear" w:color="auto" w:fill="FFFFFF"/>
        </w:rPr>
      </w:pPr>
      <w:r w:rsidRPr="003A61EF">
        <w:rPr>
          <w:b/>
          <w:bCs/>
          <w:shd w:val="clear" w:color="auto" w:fill="FFFFFF"/>
        </w:rPr>
        <w:t>Oracle Apps DBA</w:t>
      </w:r>
    </w:p>
    <w:p w:rsidR="002B412C" w:rsidRDefault="002B412C" w:rsidP="002B412C">
      <w:pPr>
        <w:jc w:val="both"/>
        <w:rPr>
          <w:b/>
          <w:bCs/>
        </w:rPr>
      </w:pPr>
    </w:p>
    <w:p w:rsidR="002B412C" w:rsidRPr="003A61EF" w:rsidRDefault="002B412C" w:rsidP="002B412C">
      <w:pPr>
        <w:jc w:val="both"/>
      </w:pPr>
      <w:r w:rsidRPr="003A61EF">
        <w:rPr>
          <w:bCs/>
        </w:rPr>
        <w:t>Responsibilities</w:t>
      </w:r>
      <w:r>
        <w:rPr>
          <w:bCs/>
        </w:rPr>
        <w:t>:</w:t>
      </w:r>
    </w:p>
    <w:p w:rsidR="002B412C" w:rsidRDefault="002B412C" w:rsidP="002B412C">
      <w:pPr>
        <w:jc w:val="both"/>
      </w:pPr>
    </w:p>
    <w:p w:rsidR="00AB36F8" w:rsidRPr="00AB36F8" w:rsidRDefault="00AB36F8" w:rsidP="00AB36F8">
      <w:pPr>
        <w:numPr>
          <w:ilvl w:val="0"/>
          <w:numId w:val="3"/>
        </w:numPr>
        <w:jc w:val="both"/>
        <w:rPr>
          <w:bCs/>
        </w:rPr>
      </w:pPr>
      <w:bookmarkStart w:id="4" w:name="_Hlk479451693"/>
      <w:r w:rsidRPr="00AB36F8">
        <w:rPr>
          <w:bCs/>
        </w:rPr>
        <w:t xml:space="preserve">Upgraded Oracle Applications from 11.5.10.2 to 12.1.1 and applied 12.1.3 patchset </w:t>
      </w:r>
    </w:p>
    <w:p w:rsidR="00AB36F8" w:rsidRPr="00AB36F8" w:rsidRDefault="00185FB7" w:rsidP="00AB36F8">
      <w:pPr>
        <w:numPr>
          <w:ilvl w:val="0"/>
          <w:numId w:val="3"/>
        </w:numPr>
        <w:jc w:val="both"/>
        <w:rPr>
          <w:bCs/>
        </w:rPr>
      </w:pPr>
      <w:r w:rsidRPr="00AB36F8">
        <w:rPr>
          <w:bCs/>
        </w:rPr>
        <w:t>Upgraded</w:t>
      </w:r>
      <w:r w:rsidR="00AB36F8" w:rsidRPr="00AB36F8">
        <w:rPr>
          <w:bCs/>
        </w:rPr>
        <w:t xml:space="preserve"> the </w:t>
      </w:r>
      <w:r w:rsidR="003E51C2" w:rsidRPr="00AB36F8">
        <w:rPr>
          <w:bCs/>
        </w:rPr>
        <w:t>Oracle</w:t>
      </w:r>
      <w:r w:rsidR="00AB36F8" w:rsidRPr="00AB36F8">
        <w:rPr>
          <w:bCs/>
        </w:rPr>
        <w:t xml:space="preserve"> Apps Database from 11.1.0.7 to 11.2.0.3 </w:t>
      </w:r>
    </w:p>
    <w:p w:rsidR="00AB36F8" w:rsidRPr="00AB36F8" w:rsidRDefault="00AB36F8" w:rsidP="00AB36F8">
      <w:pPr>
        <w:numPr>
          <w:ilvl w:val="0"/>
          <w:numId w:val="3"/>
        </w:numPr>
        <w:jc w:val="both"/>
        <w:rPr>
          <w:bCs/>
        </w:rPr>
      </w:pPr>
      <w:r w:rsidRPr="00AB36F8">
        <w:rPr>
          <w:bCs/>
        </w:rPr>
        <w:t>Configured DR Solutions from R12 ERP Applications.</w:t>
      </w:r>
    </w:p>
    <w:p w:rsidR="002B412C" w:rsidRDefault="002B412C" w:rsidP="002B412C">
      <w:pPr>
        <w:numPr>
          <w:ilvl w:val="0"/>
          <w:numId w:val="3"/>
        </w:numPr>
        <w:jc w:val="both"/>
        <w:rPr>
          <w:rStyle w:val="Strong"/>
        </w:rPr>
      </w:pPr>
      <w:r>
        <w:t xml:space="preserve">Experienced in Oracle Apps Administration and </w:t>
      </w:r>
      <w:r>
        <w:rPr>
          <w:rStyle w:val="Strong"/>
        </w:rPr>
        <w:t>Sysadmin tasks</w:t>
      </w:r>
    </w:p>
    <w:p w:rsidR="002B412C" w:rsidRDefault="002B412C" w:rsidP="002B412C">
      <w:pPr>
        <w:numPr>
          <w:ilvl w:val="0"/>
          <w:numId w:val="3"/>
        </w:numPr>
        <w:suppressAutoHyphens w:val="0"/>
      </w:pPr>
      <w:r>
        <w:rPr>
          <w:rStyle w:val="Strong"/>
        </w:rPr>
        <w:t>Installation</w:t>
      </w:r>
      <w:r>
        <w:t xml:space="preserve">, Configuration &amp; Deployment of </w:t>
      </w:r>
      <w:r>
        <w:rPr>
          <w:rStyle w:val="Strong"/>
        </w:rPr>
        <w:t>Oracle E- Business Suite 11i/R12</w:t>
      </w:r>
    </w:p>
    <w:p w:rsidR="002B412C" w:rsidRDefault="002B412C" w:rsidP="002B412C">
      <w:pPr>
        <w:numPr>
          <w:ilvl w:val="0"/>
          <w:numId w:val="3"/>
        </w:numPr>
        <w:suppressAutoHyphens w:val="0"/>
      </w:pPr>
      <w:r>
        <w:t xml:space="preserve">Implemented Oracle Apps 11.5.10.2 </w:t>
      </w:r>
      <w:r w:rsidR="00DE63FF">
        <w:t xml:space="preserve">&amp; R12 </w:t>
      </w:r>
      <w:r>
        <w:t xml:space="preserve">with </w:t>
      </w:r>
      <w:r>
        <w:rPr>
          <w:rStyle w:val="Strong"/>
        </w:rPr>
        <w:t>Oracle RAC</w:t>
      </w:r>
      <w:r>
        <w:t>.</w:t>
      </w:r>
    </w:p>
    <w:p w:rsidR="002B412C" w:rsidRDefault="002B412C" w:rsidP="002B412C">
      <w:pPr>
        <w:numPr>
          <w:ilvl w:val="0"/>
          <w:numId w:val="3"/>
        </w:numPr>
        <w:suppressAutoHyphens w:val="0"/>
        <w:rPr>
          <w:rStyle w:val="Strong"/>
          <w:b w:val="0"/>
        </w:rPr>
      </w:pPr>
      <w:r>
        <w:t xml:space="preserve">Implementation of High Availability solutions with </w:t>
      </w:r>
      <w:r>
        <w:rPr>
          <w:rStyle w:val="Strong"/>
        </w:rPr>
        <w:t>Oracle 11g/10g RAC</w:t>
      </w:r>
      <w:r>
        <w:t xml:space="preserve">, </w:t>
      </w:r>
      <w:r>
        <w:rPr>
          <w:rStyle w:val="Strong"/>
        </w:rPr>
        <w:t>Physical and Logical Standby Databases.</w:t>
      </w:r>
    </w:p>
    <w:p w:rsidR="002B412C" w:rsidRDefault="00C7637B" w:rsidP="00C7637B">
      <w:pPr>
        <w:numPr>
          <w:ilvl w:val="0"/>
          <w:numId w:val="3"/>
        </w:numPr>
        <w:suppressAutoHyphens w:val="0"/>
      </w:pPr>
      <w:r>
        <w:rPr>
          <w:rStyle w:val="Strong"/>
          <w:b w:val="0"/>
        </w:rPr>
        <w:t>Expert in 11i and R12 Cloning</w:t>
      </w:r>
      <w:r>
        <w:t xml:space="preserve"> </w:t>
      </w:r>
      <w:r w:rsidRPr="00C7637B">
        <w:rPr>
          <w:rStyle w:val="Strong"/>
          <w:b w:val="0"/>
        </w:rPr>
        <w:t>Production to Development &amp; Test Instances</w:t>
      </w:r>
    </w:p>
    <w:p w:rsidR="002B412C" w:rsidRDefault="002B412C" w:rsidP="002B412C">
      <w:pPr>
        <w:numPr>
          <w:ilvl w:val="0"/>
          <w:numId w:val="3"/>
        </w:numPr>
        <w:suppressAutoHyphens w:val="0"/>
      </w:pPr>
      <w:r>
        <w:t>Application of CPU Patches, Application Patches and Database patches</w:t>
      </w:r>
      <w:r w:rsidR="00DE63FF">
        <w:t>.</w:t>
      </w:r>
    </w:p>
    <w:p w:rsidR="008C0B30" w:rsidRDefault="008C0B30" w:rsidP="008C0B30">
      <w:pPr>
        <w:numPr>
          <w:ilvl w:val="0"/>
          <w:numId w:val="3"/>
        </w:numPr>
        <w:suppressAutoHyphens w:val="0"/>
      </w:pPr>
      <w:r w:rsidRPr="008C0B30">
        <w:lastRenderedPageBreak/>
        <w:t>AUTOCONFIG customization in the Apps environment and used ADCONFIG, ADBLDXML commands.</w:t>
      </w:r>
    </w:p>
    <w:p w:rsidR="008C0B30" w:rsidRDefault="008C0B30" w:rsidP="008C0B30">
      <w:pPr>
        <w:numPr>
          <w:ilvl w:val="0"/>
          <w:numId w:val="3"/>
        </w:numPr>
        <w:suppressAutoHyphens w:val="0"/>
      </w:pPr>
      <w:r w:rsidRPr="00DE63FF">
        <w:t xml:space="preserve">Created new Concurrent managers, purged concurrent requests table and Implemented </w:t>
      </w:r>
      <w:r w:rsidRPr="000E1E4A">
        <w:rPr>
          <w:b/>
        </w:rPr>
        <w:t>PCP</w:t>
      </w:r>
      <w:r w:rsidR="002F08BD">
        <w:t>.</w:t>
      </w:r>
    </w:p>
    <w:p w:rsidR="002F08BD" w:rsidRDefault="002F08BD" w:rsidP="002F08BD">
      <w:pPr>
        <w:numPr>
          <w:ilvl w:val="0"/>
          <w:numId w:val="3"/>
        </w:numPr>
        <w:suppressAutoHyphens w:val="0"/>
      </w:pPr>
      <w:r w:rsidRPr="002F08BD">
        <w:t>Experience in troubleshooting issues related to database and E-</w:t>
      </w:r>
      <w:r w:rsidR="00A04447" w:rsidRPr="002F08BD">
        <w:t>Business (</w:t>
      </w:r>
      <w:r w:rsidRPr="002F08BD">
        <w:t>Concurrent Managers, Forms, Apache, XML Publisher, workflow and Notification mailer).</w:t>
      </w:r>
    </w:p>
    <w:p w:rsidR="002B412C" w:rsidRDefault="002B412C" w:rsidP="002B412C">
      <w:pPr>
        <w:numPr>
          <w:ilvl w:val="0"/>
          <w:numId w:val="3"/>
        </w:numPr>
        <w:suppressAutoHyphens w:val="0"/>
      </w:pPr>
      <w:r>
        <w:t>Monitoring the Oracle App</w:t>
      </w:r>
      <w:r w:rsidR="00AB36F8">
        <w:t>lications through</w:t>
      </w:r>
      <w:r>
        <w:t xml:space="preserve"> OAM and Troubleshooting the issues </w:t>
      </w:r>
    </w:p>
    <w:p w:rsidR="002C1920" w:rsidRDefault="002C1920" w:rsidP="002C1920">
      <w:pPr>
        <w:numPr>
          <w:ilvl w:val="0"/>
          <w:numId w:val="3"/>
        </w:numPr>
        <w:suppressAutoHyphens w:val="0"/>
      </w:pPr>
      <w:r w:rsidRPr="002C1920">
        <w:t>Experience with AD utilities and SYSADMIN activities of Oracle Applications environments</w:t>
      </w:r>
    </w:p>
    <w:p w:rsidR="00DE63FF" w:rsidRDefault="00DE63FF" w:rsidP="00DE63FF">
      <w:pPr>
        <w:numPr>
          <w:ilvl w:val="0"/>
          <w:numId w:val="3"/>
        </w:numPr>
        <w:suppressAutoHyphens w:val="0"/>
      </w:pPr>
      <w:r w:rsidRPr="00DE63FF">
        <w:t>Configured workflow mailer and resolved the notification issues</w:t>
      </w:r>
      <w:r w:rsidR="002C1920">
        <w:t>.</w:t>
      </w:r>
    </w:p>
    <w:p w:rsidR="001C0BC7" w:rsidRDefault="001C0BC7" w:rsidP="001C0BC7">
      <w:pPr>
        <w:numPr>
          <w:ilvl w:val="0"/>
          <w:numId w:val="3"/>
        </w:numPr>
        <w:suppressAutoHyphens w:val="0"/>
      </w:pPr>
      <w:r w:rsidRPr="001C0BC7">
        <w:t>Expertise</w:t>
      </w:r>
      <w:r w:rsidR="004C3713">
        <w:t xml:space="preserve"> working on oracle </w:t>
      </w:r>
      <w:r w:rsidR="004C3713" w:rsidRPr="000E1E4A">
        <w:rPr>
          <w:b/>
        </w:rPr>
        <w:t>11gR2 RAC,12c</w:t>
      </w:r>
      <w:r w:rsidRPr="001C0BC7">
        <w:t xml:space="preserve"> environment</w:t>
      </w:r>
      <w:r w:rsidR="00A04447">
        <w:t>.</w:t>
      </w:r>
    </w:p>
    <w:p w:rsidR="00A04447" w:rsidRDefault="00A04447" w:rsidP="00A04447">
      <w:pPr>
        <w:numPr>
          <w:ilvl w:val="0"/>
          <w:numId w:val="3"/>
        </w:numPr>
        <w:suppressAutoHyphens w:val="0"/>
      </w:pPr>
      <w:r w:rsidRPr="00A04447">
        <w:t xml:space="preserve">Implemented </w:t>
      </w:r>
      <w:r w:rsidRPr="000E1E4A">
        <w:rPr>
          <w:b/>
        </w:rPr>
        <w:t>ASM</w:t>
      </w:r>
      <w:r w:rsidRPr="00A04447">
        <w:t xml:space="preserve"> on RAC and standalone</w:t>
      </w:r>
      <w:r>
        <w:t xml:space="preserve"> databases, m</w:t>
      </w:r>
      <w:r w:rsidRPr="00A04447">
        <w:t>anaged disk groups using ASM</w:t>
      </w:r>
      <w:r>
        <w:t>.</w:t>
      </w:r>
    </w:p>
    <w:p w:rsidR="00A04447" w:rsidRDefault="00A04447" w:rsidP="00A04447">
      <w:pPr>
        <w:numPr>
          <w:ilvl w:val="0"/>
          <w:numId w:val="3"/>
        </w:numPr>
        <w:suppressAutoHyphens w:val="0"/>
      </w:pPr>
      <w:r w:rsidRPr="00A04447">
        <w:t xml:space="preserve">Successfully implemented physical standby database using Oracle </w:t>
      </w:r>
      <w:r w:rsidRPr="000E1E4A">
        <w:rPr>
          <w:b/>
        </w:rPr>
        <w:t>Data guard</w:t>
      </w:r>
      <w:r w:rsidRPr="00A04447">
        <w:t xml:space="preserve"> and Active Data guard feature for High availability configuration in RAC environment.</w:t>
      </w:r>
    </w:p>
    <w:p w:rsidR="00D541C2" w:rsidRDefault="00D541C2" w:rsidP="00D541C2">
      <w:pPr>
        <w:numPr>
          <w:ilvl w:val="0"/>
          <w:numId w:val="3"/>
        </w:numPr>
        <w:suppressAutoHyphens w:val="0"/>
      </w:pPr>
      <w:r w:rsidRPr="00D541C2">
        <w:t xml:space="preserve">Data pump </w:t>
      </w:r>
      <w:r w:rsidRPr="000E1E4A">
        <w:rPr>
          <w:b/>
        </w:rPr>
        <w:t>Export/Import</w:t>
      </w:r>
      <w:r w:rsidRPr="00D541C2">
        <w:t xml:space="preserve"> and evaluating the Backup and Recovery Procedures periodically &amp; performing backups using </w:t>
      </w:r>
      <w:r w:rsidRPr="000E1E4A">
        <w:rPr>
          <w:b/>
        </w:rPr>
        <w:t>RMAN</w:t>
      </w:r>
      <w:r w:rsidRPr="00D541C2">
        <w:t>.</w:t>
      </w:r>
    </w:p>
    <w:p w:rsidR="00A04447" w:rsidRDefault="00A04447" w:rsidP="00A04447">
      <w:pPr>
        <w:numPr>
          <w:ilvl w:val="0"/>
          <w:numId w:val="3"/>
        </w:numPr>
        <w:suppressAutoHyphens w:val="0"/>
      </w:pPr>
      <w:r w:rsidRPr="00A04447">
        <w:t>Responsible for tuning application including rewriting of SQL, partitioning of tables, analyzing jobs and scheduling them properly, etc.</w:t>
      </w:r>
    </w:p>
    <w:p w:rsidR="00D541C2" w:rsidRPr="000E1E4A" w:rsidRDefault="00D541C2" w:rsidP="00D541C2">
      <w:pPr>
        <w:numPr>
          <w:ilvl w:val="0"/>
          <w:numId w:val="3"/>
        </w:numPr>
        <w:suppressAutoHyphens w:val="0"/>
        <w:rPr>
          <w:b/>
        </w:rPr>
      </w:pPr>
      <w:r w:rsidRPr="00D541C2">
        <w:t xml:space="preserve">Performance Monitoring and tuning using </w:t>
      </w:r>
      <w:r w:rsidRPr="000E1E4A">
        <w:rPr>
          <w:b/>
        </w:rPr>
        <w:t>STATSPACK, TKPROF, EXPLAIN PLAN, AWR, and ADDM.</w:t>
      </w:r>
    </w:p>
    <w:p w:rsidR="00A04447" w:rsidRDefault="00904741" w:rsidP="00904741">
      <w:pPr>
        <w:numPr>
          <w:ilvl w:val="0"/>
          <w:numId w:val="3"/>
        </w:numPr>
        <w:suppressAutoHyphens w:val="0"/>
      </w:pPr>
      <w:r>
        <w:t>Monitoring and troubleshoot</w:t>
      </w:r>
      <w:r w:rsidRPr="00904741">
        <w:t xml:space="preserve"> database issues with OEM grid control</w:t>
      </w:r>
    </w:p>
    <w:p w:rsidR="002B412C" w:rsidRDefault="002B412C" w:rsidP="002B412C">
      <w:pPr>
        <w:suppressAutoHyphens w:val="0"/>
        <w:ind w:left="1080"/>
        <w:rPr>
          <w:b/>
        </w:rPr>
      </w:pPr>
    </w:p>
    <w:p w:rsidR="002B412C" w:rsidRDefault="002B412C" w:rsidP="002B412C">
      <w:pPr>
        <w:suppressAutoHyphens w:val="0"/>
      </w:pPr>
      <w:r>
        <w:rPr>
          <w:b/>
        </w:rPr>
        <w:t>Environment:</w:t>
      </w:r>
      <w:r>
        <w:t xml:space="preserve"> Oracle Applications 11i/R12, Oracle Database 9i,10g,11g,</w:t>
      </w:r>
      <w:r w:rsidR="00A04447">
        <w:t>12c</w:t>
      </w:r>
      <w:r>
        <w:t xml:space="preserve"> HP-UX, AIX, Sun Solaris, Red Hat Enterprise Linux, RMAN, RAC, ASM, OAM, OEM</w:t>
      </w:r>
      <w:r w:rsidR="00D541C2">
        <w:t>.</w:t>
      </w:r>
    </w:p>
    <w:bookmarkEnd w:id="4"/>
    <w:p w:rsidR="0046665F" w:rsidRDefault="0046665F" w:rsidP="002B412C">
      <w:pPr>
        <w:suppressAutoHyphens w:val="0"/>
      </w:pPr>
    </w:p>
    <w:p w:rsidR="00D541C2" w:rsidRDefault="00D541C2" w:rsidP="002B412C">
      <w:pPr>
        <w:suppressAutoHyphens w:val="0"/>
      </w:pPr>
    </w:p>
    <w:p w:rsidR="00D541C2" w:rsidRDefault="0046665F" w:rsidP="00D541C2">
      <w:pPr>
        <w:jc w:val="both"/>
        <w:rPr>
          <w:b/>
          <w:bCs/>
          <w:shd w:val="clear" w:color="auto" w:fill="C0C0C0"/>
        </w:rPr>
      </w:pPr>
      <w:r w:rsidRPr="0046665F">
        <w:rPr>
          <w:b/>
          <w:bCs/>
          <w:shd w:val="clear" w:color="auto" w:fill="C0C0C0"/>
        </w:rPr>
        <w:t xml:space="preserve">Emblem Health, NY </w:t>
      </w:r>
      <w:r>
        <w:rPr>
          <w:b/>
          <w:bCs/>
          <w:shd w:val="clear" w:color="auto" w:fill="C0C0C0"/>
        </w:rPr>
        <w:t xml:space="preserve">                                              </w:t>
      </w:r>
      <w:r w:rsidR="00D541C2">
        <w:rPr>
          <w:b/>
          <w:bCs/>
          <w:shd w:val="clear" w:color="auto" w:fill="C0C0C0"/>
        </w:rPr>
        <w:t xml:space="preserve">                                         Nov 10 - Oct</w:t>
      </w:r>
      <w:r w:rsidR="00D541C2" w:rsidRPr="00053130">
        <w:rPr>
          <w:b/>
          <w:bCs/>
          <w:shd w:val="clear" w:color="auto" w:fill="C0C0C0"/>
        </w:rPr>
        <w:t xml:space="preserve"> 12</w:t>
      </w:r>
      <w:r w:rsidR="00D541C2">
        <w:rPr>
          <w:b/>
          <w:bCs/>
          <w:shd w:val="clear" w:color="auto" w:fill="C0C0C0"/>
        </w:rPr>
        <w:t xml:space="preserve">  </w:t>
      </w:r>
    </w:p>
    <w:p w:rsidR="00D541C2" w:rsidRDefault="00D541C2" w:rsidP="00D541C2">
      <w:pPr>
        <w:jc w:val="both"/>
        <w:rPr>
          <w:b/>
          <w:bCs/>
          <w:shd w:val="clear" w:color="auto" w:fill="C0C0C0"/>
        </w:rPr>
      </w:pPr>
    </w:p>
    <w:p w:rsidR="00D541C2" w:rsidRDefault="00D541C2" w:rsidP="00D541C2">
      <w:pPr>
        <w:shd w:val="clear" w:color="auto" w:fill="FFFFFF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Oracle Apps DBA</w:t>
      </w:r>
    </w:p>
    <w:p w:rsidR="00D541C2" w:rsidRDefault="00D541C2" w:rsidP="00D541C2">
      <w:pPr>
        <w:jc w:val="both"/>
        <w:rPr>
          <w:b/>
          <w:bCs/>
          <w:lang w:val="fr-FR"/>
        </w:rPr>
      </w:pPr>
    </w:p>
    <w:p w:rsidR="00D541C2" w:rsidRDefault="00D541C2" w:rsidP="00D541C2">
      <w:pPr>
        <w:jc w:val="both"/>
        <w:rPr>
          <w:bCs/>
          <w:lang w:val="fr-FR"/>
        </w:rPr>
      </w:pPr>
      <w:r>
        <w:rPr>
          <w:bCs/>
          <w:lang w:val="fr-FR"/>
        </w:rPr>
        <w:t>Responsibilities</w:t>
      </w:r>
      <w:r>
        <w:rPr>
          <w:b/>
          <w:bCs/>
          <w:lang w:val="fr-FR"/>
        </w:rPr>
        <w:t xml:space="preserve"> :</w:t>
      </w:r>
    </w:p>
    <w:p w:rsidR="00D541C2" w:rsidRDefault="00D541C2" w:rsidP="00D541C2">
      <w:pPr>
        <w:ind w:left="720"/>
        <w:jc w:val="both"/>
        <w:rPr>
          <w:bCs/>
          <w:lang w:val="fr-FR"/>
        </w:rPr>
      </w:pPr>
    </w:p>
    <w:p w:rsidR="00D541C2" w:rsidRDefault="005268D1" w:rsidP="005268D1">
      <w:pPr>
        <w:numPr>
          <w:ilvl w:val="0"/>
          <w:numId w:val="4"/>
        </w:numPr>
        <w:suppressAutoHyphens w:val="0"/>
      </w:pPr>
      <w:bookmarkStart w:id="5" w:name="_Hlk479451822"/>
      <w:bookmarkStart w:id="6" w:name="_Hlk479451760"/>
      <w:r w:rsidRPr="005268D1">
        <w:t xml:space="preserve">Administrating of Production, Test and development of Oracle Applications </w:t>
      </w:r>
      <w:r w:rsidRPr="00625056">
        <w:rPr>
          <w:b/>
        </w:rPr>
        <w:t>11i &amp; R12</w:t>
      </w:r>
      <w:r w:rsidR="00D541C2">
        <w:t>.</w:t>
      </w:r>
    </w:p>
    <w:p w:rsidR="005268D1" w:rsidRDefault="005268D1" w:rsidP="005268D1">
      <w:pPr>
        <w:numPr>
          <w:ilvl w:val="0"/>
          <w:numId w:val="4"/>
        </w:numPr>
        <w:suppressAutoHyphens w:val="0"/>
      </w:pPr>
      <w:r w:rsidRPr="005268D1">
        <w:t>Extensively worked on Oracl</w:t>
      </w:r>
      <w:r>
        <w:t>e Applications 11i, R12.1</w:t>
      </w:r>
      <w:r w:rsidRPr="005268D1">
        <w:t xml:space="preserve"> and O</w:t>
      </w:r>
      <w:r>
        <w:t xml:space="preserve">racle </w:t>
      </w:r>
      <w:r w:rsidRPr="00625056">
        <w:rPr>
          <w:b/>
        </w:rPr>
        <w:t>11gr2, RAC</w:t>
      </w:r>
      <w:r>
        <w:t xml:space="preserve">/Non-RAC/10g </w:t>
      </w:r>
      <w:r w:rsidRPr="005268D1">
        <w:t>Database Administration.</w:t>
      </w:r>
    </w:p>
    <w:p w:rsidR="00700CFC" w:rsidRDefault="00700CFC" w:rsidP="00700CFC">
      <w:pPr>
        <w:numPr>
          <w:ilvl w:val="0"/>
          <w:numId w:val="4"/>
        </w:numPr>
        <w:suppressAutoHyphens w:val="0"/>
      </w:pPr>
      <w:r w:rsidRPr="00700CFC">
        <w:t>Applied patches using ADPATCH, ADCTRL, ADADMIN utilities</w:t>
      </w:r>
      <w:r>
        <w:t>.</w:t>
      </w:r>
    </w:p>
    <w:p w:rsidR="00E82081" w:rsidRDefault="00E82081" w:rsidP="00700CFC">
      <w:pPr>
        <w:numPr>
          <w:ilvl w:val="0"/>
          <w:numId w:val="4"/>
        </w:numPr>
        <w:suppressAutoHyphens w:val="0"/>
      </w:pPr>
      <w:r>
        <w:t xml:space="preserve">Application of </w:t>
      </w:r>
      <w:r w:rsidRPr="00625056">
        <w:rPr>
          <w:b/>
        </w:rPr>
        <w:t>CPU Patches</w:t>
      </w:r>
      <w:r>
        <w:t>, Application Patches and Database patches.</w:t>
      </w:r>
    </w:p>
    <w:p w:rsidR="00700CFC" w:rsidRDefault="00700CFC" w:rsidP="00E82081">
      <w:pPr>
        <w:numPr>
          <w:ilvl w:val="0"/>
          <w:numId w:val="4"/>
        </w:numPr>
        <w:suppressAutoHyphens w:val="0"/>
      </w:pPr>
      <w:r w:rsidRPr="00625056">
        <w:rPr>
          <w:b/>
        </w:rPr>
        <w:t>Cloning</w:t>
      </w:r>
      <w:r>
        <w:t xml:space="preserve"> of </w:t>
      </w:r>
      <w:r w:rsidRPr="00340757">
        <w:t>12.1.3, 12.0.6, and 11.5.10 application file system from multi-node to multi-node and to single-node.</w:t>
      </w:r>
    </w:p>
    <w:p w:rsidR="00415AB8" w:rsidRDefault="00700CFC" w:rsidP="00700CFC">
      <w:pPr>
        <w:numPr>
          <w:ilvl w:val="0"/>
          <w:numId w:val="4"/>
        </w:numPr>
        <w:suppressAutoHyphens w:val="0"/>
      </w:pPr>
      <w:r w:rsidRPr="00700CFC">
        <w:t>Monitoring concurrent jobs, Concurrent Programs/Managers Status for Oracle E-Business Suite</w:t>
      </w:r>
    </w:p>
    <w:p w:rsidR="00F81E25" w:rsidRDefault="00F81E25" w:rsidP="00F81E25">
      <w:pPr>
        <w:numPr>
          <w:ilvl w:val="0"/>
          <w:numId w:val="4"/>
        </w:numPr>
        <w:suppressAutoHyphens w:val="0"/>
      </w:pPr>
      <w:r w:rsidRPr="00F81E25">
        <w:t xml:space="preserve">Support and Maintenance of 11i/R12 E-business suite application with </w:t>
      </w:r>
      <w:r w:rsidRPr="00625056">
        <w:rPr>
          <w:b/>
        </w:rPr>
        <w:t>PCP</w:t>
      </w:r>
      <w:r w:rsidRPr="00F81E25">
        <w:t xml:space="preserve"> (Parallel Concurrent Processing) configured.</w:t>
      </w:r>
    </w:p>
    <w:p w:rsidR="005268D1" w:rsidRDefault="005268D1" w:rsidP="005268D1">
      <w:pPr>
        <w:numPr>
          <w:ilvl w:val="0"/>
          <w:numId w:val="4"/>
        </w:numPr>
        <w:suppressAutoHyphens w:val="0"/>
      </w:pPr>
      <w:r w:rsidRPr="005268D1">
        <w:lastRenderedPageBreak/>
        <w:t>Troubleshooting Apache, Forms, Concurrent Manger, Workflow issues in Oracle Applications</w:t>
      </w:r>
      <w:r>
        <w:t>.</w:t>
      </w:r>
    </w:p>
    <w:p w:rsidR="005268D1" w:rsidRDefault="005268D1" w:rsidP="005268D1">
      <w:pPr>
        <w:numPr>
          <w:ilvl w:val="0"/>
          <w:numId w:val="4"/>
        </w:numPr>
        <w:suppressAutoHyphens w:val="0"/>
      </w:pPr>
      <w:r w:rsidRPr="005268D1">
        <w:t>Experience in Configuring, troubleshooting Oracle Workflow Managers</w:t>
      </w:r>
      <w:r w:rsidR="00E82081">
        <w:t>.</w:t>
      </w:r>
    </w:p>
    <w:p w:rsidR="00880BE9" w:rsidRDefault="00880BE9" w:rsidP="00880BE9">
      <w:pPr>
        <w:numPr>
          <w:ilvl w:val="0"/>
          <w:numId w:val="4"/>
        </w:numPr>
        <w:suppressAutoHyphens w:val="0"/>
        <w:rPr>
          <w:lang w:eastAsia="en-US"/>
        </w:rPr>
      </w:pPr>
      <w:r w:rsidRPr="00983673">
        <w:rPr>
          <w:lang w:eastAsia="en-US"/>
        </w:rPr>
        <w:t xml:space="preserve">Installation and creation of </w:t>
      </w:r>
      <w:r w:rsidRPr="00625056">
        <w:rPr>
          <w:b/>
          <w:lang w:eastAsia="en-US"/>
        </w:rPr>
        <w:t>11g RAC, 10g RAC</w:t>
      </w:r>
      <w:r>
        <w:rPr>
          <w:lang w:eastAsia="en-US"/>
        </w:rPr>
        <w:t xml:space="preserve"> </w:t>
      </w:r>
      <w:r w:rsidRPr="00983673">
        <w:rPr>
          <w:lang w:eastAsia="en-US"/>
        </w:rPr>
        <w:t>databases for Testing, Development and Production</w:t>
      </w:r>
    </w:p>
    <w:p w:rsidR="00E82081" w:rsidRDefault="00C4279B" w:rsidP="00C4279B">
      <w:pPr>
        <w:numPr>
          <w:ilvl w:val="0"/>
          <w:numId w:val="4"/>
        </w:numPr>
        <w:suppressAutoHyphens w:val="0"/>
        <w:rPr>
          <w:lang w:eastAsia="en-US"/>
        </w:rPr>
      </w:pPr>
      <w:r w:rsidRPr="00C4279B">
        <w:rPr>
          <w:lang w:eastAsia="en-US"/>
        </w:rPr>
        <w:t xml:space="preserve">Configured and Managed </w:t>
      </w:r>
      <w:r w:rsidRPr="00625056">
        <w:rPr>
          <w:b/>
          <w:lang w:eastAsia="en-US"/>
        </w:rPr>
        <w:t>ASM</w:t>
      </w:r>
      <w:r w:rsidRPr="00C4279B">
        <w:rPr>
          <w:lang w:eastAsia="en-US"/>
        </w:rPr>
        <w:t xml:space="preserve"> disks and disk groups thru both Grid Control and ASMCMD utility.</w:t>
      </w:r>
    </w:p>
    <w:p w:rsidR="005268D1" w:rsidRDefault="005268D1" w:rsidP="005268D1">
      <w:pPr>
        <w:numPr>
          <w:ilvl w:val="0"/>
          <w:numId w:val="4"/>
        </w:numPr>
        <w:suppressAutoHyphens w:val="0"/>
      </w:pPr>
      <w:r w:rsidRPr="005268D1">
        <w:t xml:space="preserve">Planning Backup/Restorations Strategy, Planning and Scheduling Backup and taking backup of database using </w:t>
      </w:r>
      <w:r w:rsidRPr="00625056">
        <w:rPr>
          <w:b/>
        </w:rPr>
        <w:t>RMAN</w:t>
      </w:r>
      <w:r w:rsidRPr="005268D1">
        <w:t>.</w:t>
      </w:r>
    </w:p>
    <w:p w:rsidR="00C12300" w:rsidRDefault="00172216" w:rsidP="00172216">
      <w:pPr>
        <w:numPr>
          <w:ilvl w:val="0"/>
          <w:numId w:val="4"/>
        </w:numPr>
        <w:suppressAutoHyphens w:val="0"/>
      </w:pPr>
      <w:r w:rsidRPr="00172216">
        <w:t xml:space="preserve">Tuning of Oracle database, tuning memory, I/O, Resource contention, Database Operation and performance diagnostic tools like </w:t>
      </w:r>
      <w:r w:rsidRPr="00625056">
        <w:rPr>
          <w:b/>
        </w:rPr>
        <w:t>TKPROF, SQL Trace</w:t>
      </w:r>
      <w:r w:rsidRPr="00172216">
        <w:t xml:space="preserve"> utility, Oracle expert and SQL Analyze</w:t>
      </w:r>
    </w:p>
    <w:p w:rsidR="006C0AFB" w:rsidRDefault="006C0AFB" w:rsidP="006C0AFB">
      <w:pPr>
        <w:numPr>
          <w:ilvl w:val="0"/>
          <w:numId w:val="4"/>
        </w:numPr>
        <w:suppressAutoHyphens w:val="0"/>
      </w:pPr>
      <w:r w:rsidRPr="006C0AFB">
        <w:t xml:space="preserve">Oracle </w:t>
      </w:r>
      <w:r w:rsidRPr="00625056">
        <w:rPr>
          <w:b/>
        </w:rPr>
        <w:t>Data Guard</w:t>
      </w:r>
      <w:r w:rsidRPr="006C0AFB">
        <w:t xml:space="preserve"> Implementation for High Availability and remote Disaster Recovery (DR) site</w:t>
      </w:r>
    </w:p>
    <w:p w:rsidR="00C4279B" w:rsidRDefault="00C4279B" w:rsidP="00C4279B">
      <w:pPr>
        <w:numPr>
          <w:ilvl w:val="0"/>
          <w:numId w:val="4"/>
        </w:numPr>
        <w:suppressAutoHyphens w:val="0"/>
      </w:pPr>
      <w:r w:rsidRPr="00C4279B">
        <w:t xml:space="preserve">Export and Import of User, Tables and Database using </w:t>
      </w:r>
      <w:proofErr w:type="spellStart"/>
      <w:r w:rsidRPr="00C4279B">
        <w:t>exp</w:t>
      </w:r>
      <w:proofErr w:type="spellEnd"/>
      <w:r w:rsidRPr="00C4279B">
        <w:t xml:space="preserve">/imp and </w:t>
      </w:r>
      <w:r w:rsidRPr="001E3B14">
        <w:rPr>
          <w:b/>
        </w:rPr>
        <w:t>Data Pump</w:t>
      </w:r>
      <w:r w:rsidRPr="00C4279B">
        <w:t>.</w:t>
      </w:r>
    </w:p>
    <w:p w:rsidR="00C4279B" w:rsidRDefault="00ED468D" w:rsidP="00C4279B">
      <w:pPr>
        <w:numPr>
          <w:ilvl w:val="0"/>
          <w:numId w:val="4"/>
        </w:numPr>
        <w:suppressAutoHyphens w:val="0"/>
      </w:pPr>
      <w:r>
        <w:t>Daily monitoring the database alert log files &amp; trace files for any error messages, periodic checking table spaces, Undo TS &amp; index status</w:t>
      </w:r>
    </w:p>
    <w:bookmarkEnd w:id="5"/>
    <w:p w:rsidR="00D541C2" w:rsidRDefault="00D541C2" w:rsidP="00D541C2">
      <w:pPr>
        <w:suppressAutoHyphens w:val="0"/>
        <w:ind w:left="720"/>
      </w:pPr>
    </w:p>
    <w:p w:rsidR="00D541C2" w:rsidRDefault="00D541C2" w:rsidP="00D541C2">
      <w:pPr>
        <w:pStyle w:val="BodyText"/>
        <w:jc w:val="both"/>
        <w:rPr>
          <w:lang w:val="fr-FR"/>
        </w:rPr>
      </w:pPr>
      <w:r>
        <w:rPr>
          <w:b/>
          <w:bCs/>
          <w:lang w:val="fr-FR"/>
        </w:rPr>
        <w:t xml:space="preserve">Environment : </w:t>
      </w:r>
      <w:r w:rsidR="00C4279B">
        <w:rPr>
          <w:lang w:val="fr-FR"/>
        </w:rPr>
        <w:t>Oracle Applications 11i/R12</w:t>
      </w:r>
      <w:r>
        <w:rPr>
          <w:lang w:val="fr-FR"/>
        </w:rPr>
        <w:t xml:space="preserve">, </w:t>
      </w:r>
      <w:r w:rsidR="00C4279B">
        <w:t>Red Hat Enterprise Linux</w:t>
      </w:r>
      <w:r>
        <w:rPr>
          <w:lang w:val="fr-FR"/>
        </w:rPr>
        <w:t>, Oracle</w:t>
      </w:r>
      <w:r w:rsidR="00D15AC2">
        <w:rPr>
          <w:lang w:val="fr-FR"/>
        </w:rPr>
        <w:t xml:space="preserve"> Database</w:t>
      </w:r>
      <w:r>
        <w:rPr>
          <w:lang w:val="fr-FR"/>
        </w:rPr>
        <w:t xml:space="preserve"> </w:t>
      </w:r>
      <w:r w:rsidR="00C4279B">
        <w:rPr>
          <w:lang w:val="fr-FR"/>
        </w:rPr>
        <w:t>10g</w:t>
      </w:r>
      <w:r w:rsidR="006C0AFB">
        <w:rPr>
          <w:lang w:val="fr-FR"/>
        </w:rPr>
        <w:t>,</w:t>
      </w:r>
      <w:r>
        <w:rPr>
          <w:lang w:val="fr-FR"/>
        </w:rPr>
        <w:t>1</w:t>
      </w:r>
      <w:r w:rsidR="00C4279B">
        <w:rPr>
          <w:lang w:val="fr-FR"/>
        </w:rPr>
        <w:t>1g</w:t>
      </w:r>
      <w:r>
        <w:rPr>
          <w:lang w:val="fr-FR"/>
        </w:rPr>
        <w:t xml:space="preserve">, </w:t>
      </w:r>
      <w:r w:rsidR="00C4279B">
        <w:rPr>
          <w:lang w:val="fr-FR"/>
        </w:rPr>
        <w:t xml:space="preserve">RAC, ASM, RMAN, </w:t>
      </w:r>
      <w:r>
        <w:rPr>
          <w:lang w:val="fr-FR"/>
        </w:rPr>
        <w:t>OAM</w:t>
      </w:r>
      <w:r w:rsidR="00C4279B">
        <w:rPr>
          <w:lang w:val="fr-FR"/>
        </w:rPr>
        <w:t>.</w:t>
      </w:r>
    </w:p>
    <w:bookmarkEnd w:id="6"/>
    <w:p w:rsidR="0046665F" w:rsidRDefault="0046665F" w:rsidP="00D541C2">
      <w:pPr>
        <w:pStyle w:val="BodyText"/>
        <w:jc w:val="both"/>
        <w:rPr>
          <w:lang w:val="fr-FR"/>
        </w:rPr>
      </w:pPr>
    </w:p>
    <w:p w:rsidR="0046665F" w:rsidRDefault="0046665F" w:rsidP="00D541C2">
      <w:pPr>
        <w:pStyle w:val="BodyText"/>
        <w:jc w:val="both"/>
      </w:pPr>
    </w:p>
    <w:p w:rsidR="005823D1" w:rsidRDefault="005823D1" w:rsidP="005823D1">
      <w:pPr>
        <w:jc w:val="both"/>
        <w:rPr>
          <w:b/>
          <w:bCs/>
          <w:shd w:val="clear" w:color="auto" w:fill="C0C0C0"/>
        </w:rPr>
      </w:pPr>
      <w:r>
        <w:rPr>
          <w:b/>
          <w:bCs/>
          <w:shd w:val="clear" w:color="auto" w:fill="C0C0C0"/>
        </w:rPr>
        <w:t xml:space="preserve">iNetframe </w:t>
      </w:r>
      <w:r w:rsidR="0077608F">
        <w:rPr>
          <w:b/>
          <w:bCs/>
          <w:shd w:val="clear" w:color="auto" w:fill="C0C0C0"/>
        </w:rPr>
        <w:t>Technologies,</w:t>
      </w:r>
      <w:r>
        <w:rPr>
          <w:b/>
          <w:bCs/>
          <w:shd w:val="clear" w:color="auto" w:fill="C0C0C0"/>
        </w:rPr>
        <w:t xml:space="preserve"> India                                                                         </w:t>
      </w:r>
      <w:r w:rsidR="00063C31">
        <w:rPr>
          <w:b/>
          <w:bCs/>
          <w:shd w:val="clear" w:color="auto" w:fill="C0C0C0"/>
        </w:rPr>
        <w:t>Mar</w:t>
      </w:r>
      <w:r w:rsidR="009704A2">
        <w:rPr>
          <w:b/>
          <w:bCs/>
          <w:shd w:val="clear" w:color="auto" w:fill="C0C0C0"/>
        </w:rPr>
        <w:t xml:space="preserve"> 09</w:t>
      </w:r>
      <w:r>
        <w:rPr>
          <w:b/>
          <w:bCs/>
          <w:shd w:val="clear" w:color="auto" w:fill="C0C0C0"/>
        </w:rPr>
        <w:t xml:space="preserve"> - Oct 10  </w:t>
      </w:r>
    </w:p>
    <w:p w:rsidR="005823D1" w:rsidRDefault="005823D1" w:rsidP="005823D1">
      <w:pPr>
        <w:jc w:val="both"/>
        <w:rPr>
          <w:b/>
          <w:bCs/>
          <w:shd w:val="clear" w:color="auto" w:fill="C0C0C0"/>
        </w:rPr>
      </w:pPr>
    </w:p>
    <w:p w:rsidR="005823D1" w:rsidRDefault="005823D1" w:rsidP="005823D1">
      <w:pPr>
        <w:shd w:val="clear" w:color="auto" w:fill="FFFFFF"/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Oracle Apps DBA</w:t>
      </w:r>
    </w:p>
    <w:p w:rsidR="005823D1" w:rsidRDefault="005823D1" w:rsidP="005823D1">
      <w:pPr>
        <w:jc w:val="both"/>
        <w:rPr>
          <w:b/>
          <w:bCs/>
          <w:lang w:val="fr-FR"/>
        </w:rPr>
      </w:pPr>
    </w:p>
    <w:p w:rsidR="005823D1" w:rsidRDefault="005823D1" w:rsidP="005823D1">
      <w:pPr>
        <w:jc w:val="both"/>
        <w:rPr>
          <w:b/>
          <w:bCs/>
          <w:lang w:val="fr-FR"/>
        </w:rPr>
      </w:pPr>
      <w:r w:rsidRPr="00FD5956">
        <w:rPr>
          <w:bCs/>
          <w:lang w:val="fr-FR"/>
        </w:rPr>
        <w:t>Responsibilities</w:t>
      </w:r>
      <w:r>
        <w:rPr>
          <w:b/>
          <w:bCs/>
          <w:lang w:val="fr-FR"/>
        </w:rPr>
        <w:t xml:space="preserve"> :</w:t>
      </w:r>
    </w:p>
    <w:p w:rsidR="005823D1" w:rsidRDefault="005823D1" w:rsidP="005823D1">
      <w:pPr>
        <w:jc w:val="both"/>
        <w:rPr>
          <w:b/>
          <w:bCs/>
          <w:lang w:val="fr-FR"/>
        </w:rPr>
      </w:pPr>
    </w:p>
    <w:p w:rsidR="005823D1" w:rsidRPr="00921A0E" w:rsidRDefault="005823D1" w:rsidP="005823D1">
      <w:pPr>
        <w:numPr>
          <w:ilvl w:val="0"/>
          <w:numId w:val="5"/>
        </w:numPr>
        <w:tabs>
          <w:tab w:val="left" w:pos="270"/>
        </w:tabs>
        <w:suppressAutoHyphens w:val="0"/>
      </w:pPr>
      <w:bookmarkStart w:id="7" w:name="_Hlk479451911"/>
      <w:r w:rsidRPr="00921A0E">
        <w:t xml:space="preserve">Responsible for managing </w:t>
      </w:r>
      <w:r w:rsidR="00394CF5" w:rsidRPr="00F40A9F">
        <w:rPr>
          <w:b/>
        </w:rPr>
        <w:t>10g/11g</w:t>
      </w:r>
      <w:r w:rsidR="00394CF5">
        <w:t xml:space="preserve"> </w:t>
      </w:r>
      <w:r w:rsidRPr="00921A0E">
        <w:t xml:space="preserve">production, development &amp; test databases and </w:t>
      </w:r>
      <w:r w:rsidR="00921A0E" w:rsidRPr="00F40A9F">
        <w:rPr>
          <w:b/>
        </w:rPr>
        <w:t>11i</w:t>
      </w:r>
      <w:r w:rsidR="00921A0E" w:rsidRPr="00921A0E">
        <w:t xml:space="preserve"> </w:t>
      </w:r>
      <w:r w:rsidRPr="00921A0E">
        <w:t>applications.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 xml:space="preserve"> Handled admin</w:t>
      </w:r>
      <w:r w:rsidR="00394CF5">
        <w:t>istration of 24*7 Production Test &amp;</w:t>
      </w:r>
      <w:r w:rsidRPr="00921A0E">
        <w:t xml:space="preserve"> Development Databases.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 xml:space="preserve">Worked with various Oracle Applications Utilities like AD Administration, AD Controller, Autoconfig, AD Merge Patch, AD Relink, AD Splice, Auto Patch, Rapid Install </w:t>
      </w:r>
      <w:r w:rsidR="00B21E84" w:rsidRPr="00921A0E">
        <w:t>etc.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F40A9F">
        <w:rPr>
          <w:b/>
        </w:rPr>
        <w:t>Patching</w:t>
      </w:r>
      <w:r w:rsidRPr="00921A0E">
        <w:t xml:space="preserve"> the Application System using ad patch (minipacks, one-offs).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F40A9F">
        <w:rPr>
          <w:b/>
        </w:rPr>
        <w:t>Cloning</w:t>
      </w:r>
      <w:r w:rsidRPr="00921A0E">
        <w:t xml:space="preserve"> using Rapid clone, Auto config and adclone utility.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>Involved in database migrations cloning Orac</w:t>
      </w:r>
      <w:r w:rsidR="00394CF5">
        <w:t>le Applications 11.5.10.2</w:t>
      </w:r>
      <w:r w:rsidRPr="00921A0E">
        <w:t xml:space="preserve"> production system, for testing and development purpose using rapid clone.</w:t>
      </w:r>
    </w:p>
    <w:p w:rsidR="00921A0E" w:rsidRPr="00921A0E" w:rsidRDefault="00921A0E" w:rsidP="00921A0E">
      <w:pPr>
        <w:numPr>
          <w:ilvl w:val="0"/>
          <w:numId w:val="5"/>
        </w:numPr>
        <w:suppressAutoHyphens w:val="0"/>
      </w:pPr>
      <w:r w:rsidRPr="00921A0E">
        <w:t>Performed maintenance tasks like Purging Concurrent manager log files, Gather schema statistics, Purging Workflow Obsolete Runtime Data.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>Sysadmin activities like Concurrent Manager Management, Printer Setup, User Creation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>Monitoring Concurrent Manager &amp; its operations like starting, stopping the concurrent managers &amp; Troubleshooting problems, resolved the view log/out files issues of concurrent requests.</w:t>
      </w:r>
    </w:p>
    <w:p w:rsidR="00921A0E" w:rsidRPr="00921A0E" w:rsidRDefault="00921A0E" w:rsidP="00921A0E">
      <w:pPr>
        <w:numPr>
          <w:ilvl w:val="0"/>
          <w:numId w:val="5"/>
        </w:numPr>
        <w:suppressAutoHyphens w:val="0"/>
      </w:pPr>
      <w:r w:rsidRPr="00921A0E">
        <w:lastRenderedPageBreak/>
        <w:t>Configured Workflow Notification Mailer for inbound and outbound processing</w:t>
      </w:r>
    </w:p>
    <w:p w:rsidR="00921A0E" w:rsidRDefault="00921A0E" w:rsidP="00921A0E">
      <w:pPr>
        <w:numPr>
          <w:ilvl w:val="0"/>
          <w:numId w:val="5"/>
        </w:numPr>
        <w:suppressAutoHyphens w:val="0"/>
      </w:pPr>
      <w:r w:rsidRPr="00921A0E">
        <w:t xml:space="preserve">Worked on HA of the databases including </w:t>
      </w:r>
      <w:r w:rsidRPr="00F40A9F">
        <w:rPr>
          <w:b/>
        </w:rPr>
        <w:t>RAC</w:t>
      </w:r>
      <w:r w:rsidRPr="00921A0E">
        <w:t xml:space="preserve">, ASM and </w:t>
      </w:r>
      <w:r w:rsidRPr="00F40A9F">
        <w:rPr>
          <w:b/>
        </w:rPr>
        <w:t>Data Guard</w:t>
      </w:r>
      <w:r w:rsidRPr="00921A0E">
        <w:t>.</w:t>
      </w:r>
    </w:p>
    <w:p w:rsidR="00F25C0E" w:rsidRDefault="00F25C0E" w:rsidP="00F25C0E">
      <w:pPr>
        <w:numPr>
          <w:ilvl w:val="0"/>
          <w:numId w:val="5"/>
        </w:numPr>
        <w:suppressAutoHyphens w:val="0"/>
        <w:rPr>
          <w:lang w:eastAsia="en-US"/>
        </w:rPr>
      </w:pPr>
      <w:r w:rsidRPr="00C4279B">
        <w:rPr>
          <w:lang w:eastAsia="en-US"/>
        </w:rPr>
        <w:t xml:space="preserve">Configured and Managed </w:t>
      </w:r>
      <w:r w:rsidRPr="00F40A9F">
        <w:rPr>
          <w:b/>
          <w:lang w:eastAsia="en-US"/>
        </w:rPr>
        <w:t>ASM</w:t>
      </w:r>
      <w:r w:rsidRPr="00C4279B">
        <w:rPr>
          <w:lang w:eastAsia="en-US"/>
        </w:rPr>
        <w:t xml:space="preserve"> disks and disk groups thru both Grid Control and ASMCMD utility.</w:t>
      </w:r>
    </w:p>
    <w:p w:rsidR="008100B7" w:rsidRDefault="008100B7" w:rsidP="008100B7">
      <w:pPr>
        <w:numPr>
          <w:ilvl w:val="0"/>
          <w:numId w:val="5"/>
        </w:numPr>
        <w:suppressAutoHyphens w:val="0"/>
      </w:pPr>
      <w:r w:rsidRPr="008100B7">
        <w:t>Experienced in RAC Administration (</w:t>
      </w:r>
      <w:r w:rsidRPr="00F40A9F">
        <w:rPr>
          <w:b/>
        </w:rPr>
        <w:t>11gR2</w:t>
      </w:r>
      <w:r w:rsidRPr="008100B7">
        <w:t xml:space="preserve">) with ASM storage and backup and recovery using </w:t>
      </w:r>
      <w:r w:rsidRPr="00F40A9F">
        <w:rPr>
          <w:b/>
        </w:rPr>
        <w:t>RMAN</w:t>
      </w:r>
      <w:r w:rsidRPr="008100B7">
        <w:t>.</w:t>
      </w:r>
    </w:p>
    <w:p w:rsidR="00731F6D" w:rsidRPr="00921A0E" w:rsidRDefault="00731F6D" w:rsidP="00394CF5">
      <w:pPr>
        <w:numPr>
          <w:ilvl w:val="0"/>
          <w:numId w:val="5"/>
        </w:numPr>
        <w:suppressAutoHyphens w:val="0"/>
      </w:pPr>
      <w:r w:rsidRPr="00731F6D">
        <w:t>Configured and Upgraded to Oracle 11gR2 from 10g and from 11.2.0.2 to 11.2.0.3</w:t>
      </w:r>
    </w:p>
    <w:p w:rsidR="005823D1" w:rsidRPr="00921A0E" w:rsidRDefault="005823D1" w:rsidP="005823D1">
      <w:pPr>
        <w:numPr>
          <w:ilvl w:val="0"/>
          <w:numId w:val="5"/>
        </w:numPr>
        <w:suppressAutoHyphens w:val="0"/>
      </w:pPr>
      <w:r w:rsidRPr="00921A0E">
        <w:t>Taking Database Backup Hot/Cold Backup</w:t>
      </w:r>
      <w:r w:rsidR="00921A0E" w:rsidRPr="00921A0E">
        <w:t xml:space="preserve"> with RMAN</w:t>
      </w:r>
    </w:p>
    <w:p w:rsidR="005823D1" w:rsidRDefault="005823D1" w:rsidP="005823D1">
      <w:pPr>
        <w:numPr>
          <w:ilvl w:val="0"/>
          <w:numId w:val="5"/>
        </w:numPr>
        <w:suppressAutoHyphens w:val="0"/>
      </w:pPr>
      <w:r w:rsidRPr="00921A0E">
        <w:t>Application of Quarterly release of Oracle Critical Patch Updates to Oracle Application databases.</w:t>
      </w:r>
    </w:p>
    <w:p w:rsidR="00BC03CD" w:rsidRPr="00921A0E" w:rsidRDefault="00BC03CD" w:rsidP="00BC03CD">
      <w:pPr>
        <w:numPr>
          <w:ilvl w:val="0"/>
          <w:numId w:val="5"/>
        </w:numPr>
        <w:suppressAutoHyphens w:val="0"/>
      </w:pPr>
      <w:r w:rsidRPr="00BC03CD">
        <w:t>Implemented disaster recovery by using Data Guard for</w:t>
      </w:r>
      <w:r>
        <w:t xml:space="preserve"> Single </w:t>
      </w:r>
      <w:r w:rsidR="00C13764">
        <w:t>instance,</w:t>
      </w:r>
      <w:r>
        <w:t xml:space="preserve"> RAC environment and trouble</w:t>
      </w:r>
      <w:r w:rsidRPr="00BC03CD">
        <w:t>shooted issues in DATAGUARD environment.</w:t>
      </w:r>
    </w:p>
    <w:p w:rsidR="00921A0E" w:rsidRPr="00921A0E" w:rsidRDefault="00921A0E" w:rsidP="00921A0E">
      <w:pPr>
        <w:numPr>
          <w:ilvl w:val="0"/>
          <w:numId w:val="5"/>
        </w:numPr>
        <w:suppressAutoHyphens w:val="0"/>
      </w:pPr>
      <w:r w:rsidRPr="00921A0E">
        <w:t xml:space="preserve">Continuous Performance monitoring and Database Tuning and application using OEM Tuning Pack, Diagnostics Pack and </w:t>
      </w:r>
      <w:r w:rsidRPr="00F40A9F">
        <w:rPr>
          <w:b/>
        </w:rPr>
        <w:t>STATSPACK</w:t>
      </w:r>
      <w:r w:rsidRPr="00921A0E">
        <w:t>.</w:t>
      </w:r>
    </w:p>
    <w:p w:rsidR="005823D1" w:rsidRPr="00921A0E" w:rsidRDefault="00731F6D" w:rsidP="00731F6D">
      <w:pPr>
        <w:numPr>
          <w:ilvl w:val="0"/>
          <w:numId w:val="5"/>
        </w:numPr>
        <w:suppressAutoHyphens w:val="0"/>
      </w:pPr>
      <w:r w:rsidRPr="00731F6D">
        <w:t xml:space="preserve">Performance analysis using </w:t>
      </w:r>
      <w:r w:rsidRPr="00F40A9F">
        <w:rPr>
          <w:b/>
        </w:rPr>
        <w:t>AWR/ASH/ADDM</w:t>
      </w:r>
      <w:r w:rsidRPr="00731F6D">
        <w:t xml:space="preserve"> reports and wait event analysis</w:t>
      </w:r>
      <w:r w:rsidR="005823D1" w:rsidRPr="00921A0E">
        <w:t>.</w:t>
      </w:r>
    </w:p>
    <w:p w:rsidR="005823D1" w:rsidRDefault="00BC03CD" w:rsidP="0010727B">
      <w:pPr>
        <w:numPr>
          <w:ilvl w:val="0"/>
          <w:numId w:val="5"/>
        </w:numPr>
        <w:suppressAutoHyphens w:val="0"/>
      </w:pPr>
      <w:r w:rsidRPr="00BC03CD">
        <w:t>Extensively used features such as Data Pump, Flash Back Recovery, ASM, AWR, ADDM for Generating reports</w:t>
      </w:r>
    </w:p>
    <w:p w:rsidR="005C47B1" w:rsidRPr="00921A0E" w:rsidRDefault="005C47B1" w:rsidP="005C47B1">
      <w:pPr>
        <w:suppressAutoHyphens w:val="0"/>
        <w:ind w:left="720"/>
      </w:pPr>
    </w:p>
    <w:p w:rsidR="005823D1" w:rsidRPr="00921A0E" w:rsidRDefault="005823D1" w:rsidP="005823D1">
      <w:pPr>
        <w:jc w:val="both"/>
        <w:rPr>
          <w:b/>
        </w:rPr>
      </w:pPr>
      <w:r w:rsidRPr="00921A0E">
        <w:rPr>
          <w:b/>
          <w:bCs/>
          <w:lang w:val="fr-FR"/>
        </w:rPr>
        <w:t xml:space="preserve">Environment : </w:t>
      </w:r>
      <w:r w:rsidRPr="00921A0E">
        <w:rPr>
          <w:lang w:val="fr-FR"/>
        </w:rPr>
        <w:t>Orac</w:t>
      </w:r>
      <w:r w:rsidR="005C47B1">
        <w:rPr>
          <w:lang w:val="fr-FR"/>
        </w:rPr>
        <w:t>le Applications 11.5.10.2,</w:t>
      </w:r>
      <w:r w:rsidR="00921A0E" w:rsidRPr="00921A0E">
        <w:rPr>
          <w:lang w:val="fr-FR"/>
        </w:rPr>
        <w:t xml:space="preserve"> OEM</w:t>
      </w:r>
      <w:r w:rsidR="002A1A8A">
        <w:t xml:space="preserve">, </w:t>
      </w:r>
      <w:r w:rsidR="000C79A8">
        <w:t xml:space="preserve">Red Hat Enterprise </w:t>
      </w:r>
      <w:r w:rsidR="00BC03CD">
        <w:t>Linux,</w:t>
      </w:r>
      <w:r w:rsidR="00BC03CD">
        <w:rPr>
          <w:lang w:val="fr-FR"/>
        </w:rPr>
        <w:t xml:space="preserve"> Oracle</w:t>
      </w:r>
      <w:r w:rsidR="00FF0728">
        <w:rPr>
          <w:lang w:val="fr-FR"/>
        </w:rPr>
        <w:t xml:space="preserve"> Database</w:t>
      </w:r>
      <w:r w:rsidR="005C47B1">
        <w:rPr>
          <w:lang w:val="fr-FR"/>
        </w:rPr>
        <w:t xml:space="preserve"> 10g, 11g</w:t>
      </w:r>
      <w:r w:rsidR="000C79A8">
        <w:rPr>
          <w:lang w:val="fr-FR"/>
        </w:rPr>
        <w:t>,</w:t>
      </w:r>
      <w:r w:rsidR="00F25C0E">
        <w:rPr>
          <w:lang w:val="fr-FR"/>
        </w:rPr>
        <w:t xml:space="preserve"> RAC, </w:t>
      </w:r>
      <w:r w:rsidR="00DC1BDB">
        <w:rPr>
          <w:lang w:val="fr-FR"/>
        </w:rPr>
        <w:t xml:space="preserve">TOAD, </w:t>
      </w:r>
      <w:r w:rsidR="00DC1BDB" w:rsidRPr="005C47B1">
        <w:rPr>
          <w:lang w:val="fr-FR"/>
        </w:rPr>
        <w:t>Oracle</w:t>
      </w:r>
      <w:r w:rsidR="005C47B1" w:rsidRPr="005C47B1">
        <w:rPr>
          <w:lang w:val="fr-FR"/>
        </w:rPr>
        <w:t xml:space="preserve"> Enterprise Manager, </w:t>
      </w:r>
      <w:bookmarkStart w:id="8" w:name="_Hlk479871736"/>
      <w:r w:rsidR="005C47B1" w:rsidRPr="005C47B1">
        <w:rPr>
          <w:lang w:val="fr-FR"/>
        </w:rPr>
        <w:t xml:space="preserve">ASM, </w:t>
      </w:r>
      <w:r w:rsidR="00E6766F">
        <w:rPr>
          <w:lang w:val="fr-FR"/>
        </w:rPr>
        <w:t>RMAN, AWR</w:t>
      </w:r>
      <w:r w:rsidR="00F25C0E">
        <w:rPr>
          <w:lang w:val="fr-FR"/>
        </w:rPr>
        <w:t>,ASH,ADDM</w:t>
      </w:r>
      <w:bookmarkEnd w:id="8"/>
      <w:r w:rsidR="00F25C0E">
        <w:rPr>
          <w:lang w:val="fr-FR"/>
        </w:rPr>
        <w:t>.</w:t>
      </w:r>
    </w:p>
    <w:bookmarkEnd w:id="7"/>
    <w:p w:rsidR="00D541C2" w:rsidRPr="00921A0E" w:rsidRDefault="00D541C2" w:rsidP="002B412C">
      <w:pPr>
        <w:suppressAutoHyphens w:val="0"/>
      </w:pPr>
    </w:p>
    <w:p w:rsidR="002B412C" w:rsidRDefault="002B412C" w:rsidP="006F6A46">
      <w:pPr>
        <w:shd w:val="clear" w:color="auto" w:fill="FFFFFF"/>
        <w:suppressAutoHyphens w:val="0"/>
        <w:jc w:val="both"/>
        <w:rPr>
          <w:b/>
          <w:bCs/>
          <w:shd w:val="clear" w:color="auto" w:fill="FFFFFF"/>
        </w:rPr>
      </w:pPr>
    </w:p>
    <w:p w:rsidR="00390571" w:rsidRPr="008612DB" w:rsidRDefault="00390571" w:rsidP="003C381A">
      <w:pPr>
        <w:suppressAutoHyphens w:val="0"/>
        <w:spacing w:after="160" w:line="259" w:lineRule="auto"/>
        <w:rPr>
          <w:rFonts w:ascii="Arial" w:hAnsi="Arial" w:cs="Arial"/>
        </w:rPr>
      </w:pPr>
    </w:p>
    <w:sectPr w:rsidR="00390571" w:rsidRPr="00861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56" w:rsidRDefault="008E4756" w:rsidP="008612DB">
      <w:r>
        <w:separator/>
      </w:r>
    </w:p>
  </w:endnote>
  <w:endnote w:type="continuationSeparator" w:id="0">
    <w:p w:rsidR="008E4756" w:rsidRDefault="008E4756" w:rsidP="0086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56" w:rsidRDefault="008E4756" w:rsidP="008612DB">
      <w:r>
        <w:separator/>
      </w:r>
    </w:p>
  </w:footnote>
  <w:footnote w:type="continuationSeparator" w:id="0">
    <w:p w:rsidR="008E4756" w:rsidRDefault="008E4756" w:rsidP="00861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9AC" w:rsidRDefault="00C85541" w:rsidP="00BC09AC">
    <w:pPr>
      <w:pStyle w:val="Header"/>
      <w:pBdr>
        <w:bottom w:val="single" w:sz="8" w:space="1" w:color="000000"/>
      </w:pBdr>
      <w:tabs>
        <w:tab w:val="right" w:pos="9540"/>
      </w:tabs>
      <w:rPr>
        <w:b/>
      </w:rPr>
    </w:pPr>
    <w:r>
      <w:rPr>
        <w:b/>
      </w:rPr>
      <w:t>Sri Reddy</w:t>
    </w:r>
    <w:r w:rsidR="00BC09AC">
      <w:rPr>
        <w:b/>
      </w:rPr>
      <w:t xml:space="preserve">                                                                     </w:t>
    </w:r>
    <w:r w:rsidR="00DD7B63">
      <w:rPr>
        <w:b/>
      </w:rPr>
      <w:t xml:space="preserve">                 </w:t>
    </w:r>
    <w:r w:rsidR="002270F1">
      <w:rPr>
        <w:b/>
      </w:rPr>
      <w:t>vsrnsu</w:t>
    </w:r>
    <w:r w:rsidR="00BC09AC">
      <w:rPr>
        <w:b/>
      </w:rPr>
      <w:t>@gmail.com</w:t>
    </w:r>
  </w:p>
  <w:p w:rsidR="003C381A" w:rsidRPr="001239EF" w:rsidRDefault="00BC09AC" w:rsidP="001239EF">
    <w:pPr>
      <w:pStyle w:val="Header"/>
      <w:pBdr>
        <w:bottom w:val="single" w:sz="8" w:space="1" w:color="000000"/>
      </w:pBdr>
      <w:tabs>
        <w:tab w:val="right" w:pos="9540"/>
      </w:tabs>
      <w:rPr>
        <w:b/>
      </w:rPr>
    </w:pPr>
    <w:r>
      <w:rPr>
        <w:b/>
      </w:rPr>
      <w:t xml:space="preserve">Oracle Apps DBA                                                       </w:t>
    </w:r>
    <w:r w:rsidR="00DD7B63">
      <w:rPr>
        <w:b/>
      </w:rPr>
      <w:t xml:space="preserve">                    </w:t>
    </w:r>
    <w:r w:rsidR="005D71F4">
      <w:rPr>
        <w:b/>
      </w:rPr>
      <w:t>754-</w:t>
    </w:r>
    <w:r w:rsidR="005D71F4" w:rsidRPr="005D71F4">
      <w:rPr>
        <w:b/>
      </w:rPr>
      <w:t>307-6967</w:t>
    </w:r>
    <w:r>
      <w:rPr>
        <w:b/>
      </w:rPr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b w:val="0"/>
        <w:bCs w:val="0"/>
      </w:rPr>
    </w:lvl>
  </w:abstractNum>
  <w:abstractNum w:abstractNumId="2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b w:val="0"/>
        <w:bCs w:val="0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b w:val="0"/>
        <w:bCs w:val="0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b w:val="0"/>
        <w:bCs w:val="0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b w:val="0"/>
        <w:bCs w:val="0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b w:val="0"/>
        <w:bCs w:val="0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b w:val="0"/>
        <w:bCs w:val="0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b w:val="0"/>
        <w:bCs w:val="0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b w:val="0"/>
        <w:bCs w:val="0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b w:val="0"/>
        <w:bCs w:val="0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b w:val="0"/>
        <w:bCs w:val="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b w:val="0"/>
        <w:bCs w:val="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 w:val="0"/>
        <w:bCs w:val="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b w:val="0"/>
        <w:bCs w:val="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b w:val="0"/>
        <w:bCs w:val="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DB"/>
    <w:rsid w:val="00000379"/>
    <w:rsid w:val="00040192"/>
    <w:rsid w:val="00053AA5"/>
    <w:rsid w:val="00063C31"/>
    <w:rsid w:val="00097D0A"/>
    <w:rsid w:val="000B13D9"/>
    <w:rsid w:val="000B277C"/>
    <w:rsid w:val="000C79A8"/>
    <w:rsid w:val="000E1E4A"/>
    <w:rsid w:val="00105475"/>
    <w:rsid w:val="0010727B"/>
    <w:rsid w:val="001239EF"/>
    <w:rsid w:val="00157A55"/>
    <w:rsid w:val="00165782"/>
    <w:rsid w:val="00172216"/>
    <w:rsid w:val="00185FB7"/>
    <w:rsid w:val="001A3D37"/>
    <w:rsid w:val="001C0BC7"/>
    <w:rsid w:val="001C7D73"/>
    <w:rsid w:val="001E3B14"/>
    <w:rsid w:val="002270F1"/>
    <w:rsid w:val="00247D8A"/>
    <w:rsid w:val="0027399B"/>
    <w:rsid w:val="002A128E"/>
    <w:rsid w:val="002A1A8A"/>
    <w:rsid w:val="002B412C"/>
    <w:rsid w:val="002C1920"/>
    <w:rsid w:val="002D452B"/>
    <w:rsid w:val="002D6DD3"/>
    <w:rsid w:val="002E6848"/>
    <w:rsid w:val="002F08BD"/>
    <w:rsid w:val="00335F8B"/>
    <w:rsid w:val="00340757"/>
    <w:rsid w:val="00366802"/>
    <w:rsid w:val="00373DBA"/>
    <w:rsid w:val="00390571"/>
    <w:rsid w:val="00393D09"/>
    <w:rsid w:val="00394CF5"/>
    <w:rsid w:val="003A6D82"/>
    <w:rsid w:val="003B0BAB"/>
    <w:rsid w:val="003C381A"/>
    <w:rsid w:val="003E51C2"/>
    <w:rsid w:val="00415AB8"/>
    <w:rsid w:val="00436B7D"/>
    <w:rsid w:val="00444A6A"/>
    <w:rsid w:val="004636F6"/>
    <w:rsid w:val="00465597"/>
    <w:rsid w:val="0046665F"/>
    <w:rsid w:val="004A2C2A"/>
    <w:rsid w:val="004A39D0"/>
    <w:rsid w:val="004B2D66"/>
    <w:rsid w:val="004C2F7B"/>
    <w:rsid w:val="004C3713"/>
    <w:rsid w:val="004E0E97"/>
    <w:rsid w:val="004F0185"/>
    <w:rsid w:val="005032B4"/>
    <w:rsid w:val="005268D1"/>
    <w:rsid w:val="00550F42"/>
    <w:rsid w:val="005633E4"/>
    <w:rsid w:val="005823D1"/>
    <w:rsid w:val="005C47B1"/>
    <w:rsid w:val="005D71F4"/>
    <w:rsid w:val="005F0D28"/>
    <w:rsid w:val="005F34FA"/>
    <w:rsid w:val="00625056"/>
    <w:rsid w:val="00650538"/>
    <w:rsid w:val="00675CA9"/>
    <w:rsid w:val="00681CF5"/>
    <w:rsid w:val="006C0AFB"/>
    <w:rsid w:val="006F10F7"/>
    <w:rsid w:val="006F3820"/>
    <w:rsid w:val="006F585A"/>
    <w:rsid w:val="006F6A46"/>
    <w:rsid w:val="00700CFC"/>
    <w:rsid w:val="00712755"/>
    <w:rsid w:val="00731F6D"/>
    <w:rsid w:val="00742946"/>
    <w:rsid w:val="00773C7F"/>
    <w:rsid w:val="0077608F"/>
    <w:rsid w:val="007A0589"/>
    <w:rsid w:val="007A4A56"/>
    <w:rsid w:val="007E02B9"/>
    <w:rsid w:val="00802685"/>
    <w:rsid w:val="008100B7"/>
    <w:rsid w:val="00835F62"/>
    <w:rsid w:val="008612DB"/>
    <w:rsid w:val="0086542F"/>
    <w:rsid w:val="00880BE9"/>
    <w:rsid w:val="008C0B30"/>
    <w:rsid w:val="008D47C4"/>
    <w:rsid w:val="008E2CFA"/>
    <w:rsid w:val="008E31EB"/>
    <w:rsid w:val="008E4756"/>
    <w:rsid w:val="008F43B9"/>
    <w:rsid w:val="00904741"/>
    <w:rsid w:val="00921A0E"/>
    <w:rsid w:val="00941CC2"/>
    <w:rsid w:val="009704A2"/>
    <w:rsid w:val="009829FB"/>
    <w:rsid w:val="009A5D2A"/>
    <w:rsid w:val="009C0A5F"/>
    <w:rsid w:val="00A04447"/>
    <w:rsid w:val="00A467A3"/>
    <w:rsid w:val="00A52A6D"/>
    <w:rsid w:val="00A55090"/>
    <w:rsid w:val="00A70E65"/>
    <w:rsid w:val="00A803DA"/>
    <w:rsid w:val="00A90162"/>
    <w:rsid w:val="00A927B2"/>
    <w:rsid w:val="00A96362"/>
    <w:rsid w:val="00AB36F8"/>
    <w:rsid w:val="00AB666B"/>
    <w:rsid w:val="00B02E6A"/>
    <w:rsid w:val="00B212D0"/>
    <w:rsid w:val="00B21E84"/>
    <w:rsid w:val="00B23115"/>
    <w:rsid w:val="00B26B79"/>
    <w:rsid w:val="00B3153E"/>
    <w:rsid w:val="00B32644"/>
    <w:rsid w:val="00B56172"/>
    <w:rsid w:val="00BA3252"/>
    <w:rsid w:val="00BA5497"/>
    <w:rsid w:val="00BA6E1C"/>
    <w:rsid w:val="00BC03CD"/>
    <w:rsid w:val="00BC09AC"/>
    <w:rsid w:val="00BF1702"/>
    <w:rsid w:val="00BF214B"/>
    <w:rsid w:val="00C12300"/>
    <w:rsid w:val="00C13764"/>
    <w:rsid w:val="00C34FC8"/>
    <w:rsid w:val="00C4279B"/>
    <w:rsid w:val="00C7637B"/>
    <w:rsid w:val="00C85541"/>
    <w:rsid w:val="00C87843"/>
    <w:rsid w:val="00D15AC2"/>
    <w:rsid w:val="00D41A51"/>
    <w:rsid w:val="00D541C2"/>
    <w:rsid w:val="00D7200C"/>
    <w:rsid w:val="00DC1BDB"/>
    <w:rsid w:val="00DD7B63"/>
    <w:rsid w:val="00DE63FF"/>
    <w:rsid w:val="00E0424A"/>
    <w:rsid w:val="00E61ECF"/>
    <w:rsid w:val="00E6766F"/>
    <w:rsid w:val="00E82081"/>
    <w:rsid w:val="00E93E89"/>
    <w:rsid w:val="00ED468D"/>
    <w:rsid w:val="00F25C0E"/>
    <w:rsid w:val="00F32C3B"/>
    <w:rsid w:val="00F40A9F"/>
    <w:rsid w:val="00F47D36"/>
    <w:rsid w:val="00F47EC8"/>
    <w:rsid w:val="00F81E25"/>
    <w:rsid w:val="00F909B9"/>
    <w:rsid w:val="00FA272E"/>
    <w:rsid w:val="00FC31C4"/>
    <w:rsid w:val="00FC5705"/>
    <w:rsid w:val="00FD2E28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477A"/>
  <w15:chartTrackingRefBased/>
  <w15:docId w15:val="{9ABA976D-A4FF-4D55-8938-669AE8BF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12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61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2DB"/>
  </w:style>
  <w:style w:type="paragraph" w:styleId="Footer">
    <w:name w:val="footer"/>
    <w:basedOn w:val="Normal"/>
    <w:link w:val="FooterChar"/>
    <w:uiPriority w:val="99"/>
    <w:unhideWhenUsed/>
    <w:rsid w:val="00861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2DB"/>
  </w:style>
  <w:style w:type="character" w:customStyle="1" w:styleId="hl">
    <w:name w:val="hl"/>
    <w:basedOn w:val="DefaultParagraphFont"/>
    <w:rsid w:val="008F43B9"/>
  </w:style>
  <w:style w:type="paragraph" w:styleId="BodyTextIndent">
    <w:name w:val="Body Text Indent"/>
    <w:basedOn w:val="Normal"/>
    <w:link w:val="BodyTextIndentChar"/>
    <w:rsid w:val="006F6A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F6A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E02B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A27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A272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Strong">
    <w:name w:val="Strong"/>
    <w:qFormat/>
    <w:rsid w:val="002B4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98E5-F9C2-4DA8-9AB2-9266C0CE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8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Reddy</dc:creator>
  <cp:keywords/>
  <dc:description/>
  <cp:lastModifiedBy>Srikanth Reddy</cp:lastModifiedBy>
  <cp:revision>118</cp:revision>
  <dcterms:created xsi:type="dcterms:W3CDTF">2017-04-07T22:10:00Z</dcterms:created>
  <dcterms:modified xsi:type="dcterms:W3CDTF">2017-04-28T15:17:00Z</dcterms:modified>
</cp:coreProperties>
</file>