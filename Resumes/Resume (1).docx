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569" w:rsidRPr="009B3569" w:rsidRDefault="009B3569" w:rsidP="009B3569">
      <w:pPr>
        <w:shd w:val="clear" w:color="auto" w:fill="FFFFFF"/>
        <w:rPr>
          <w:rFonts w:eastAsia="Times New Roman" w:cstheme="minorHAnsi"/>
          <w:noProof/>
        </w:rPr>
      </w:pPr>
      <w:r w:rsidRPr="009B3569">
        <w:rPr>
          <w:rFonts w:cstheme="minorHAnsi"/>
        </w:rPr>
        <w:t xml:space="preserve">Mobile No: </w:t>
      </w:r>
      <w:r w:rsidRPr="009B3569">
        <w:rPr>
          <w:rFonts w:eastAsia="Times New Roman" w:cstheme="minorHAnsi"/>
          <w:b/>
          <w:bCs/>
          <w:noProof/>
        </w:rPr>
        <w:t>213-212-3084 </w:t>
      </w:r>
      <w:r w:rsidRPr="009B3569">
        <w:rPr>
          <w:rFonts w:cstheme="minorHAnsi"/>
        </w:rPr>
        <w:tab/>
      </w:r>
      <w:r w:rsidRPr="009B3569">
        <w:rPr>
          <w:rFonts w:cstheme="minorHAnsi"/>
        </w:rPr>
        <w:tab/>
      </w:r>
      <w:r w:rsidRPr="009B3569">
        <w:rPr>
          <w:rFonts w:cstheme="minorHAnsi"/>
        </w:rPr>
        <w:tab/>
      </w:r>
      <w:r w:rsidRPr="009B3569">
        <w:rPr>
          <w:rFonts w:cstheme="minorHAnsi"/>
        </w:rPr>
        <w:tab/>
        <w:t>Email:</w:t>
      </w:r>
      <w:r w:rsidRPr="009B3569">
        <w:rPr>
          <w:rFonts w:eastAsia="Times New Roman" w:cstheme="minorHAnsi"/>
          <w:b/>
          <w:bCs/>
          <w:noProof/>
        </w:rPr>
        <w:t xml:space="preserve"> </w:t>
      </w:r>
      <w:hyperlink r:id="rId7" w:tgtFrame="_blank" w:history="1">
        <w:r w:rsidRPr="009B3569">
          <w:rPr>
            <w:rStyle w:val="Hyperlink"/>
            <w:rFonts w:eastAsia="Times New Roman" w:cstheme="minorHAnsi"/>
            <w:b/>
            <w:bCs/>
            <w:noProof/>
            <w:color w:val="auto"/>
            <w:u w:val="none"/>
          </w:rPr>
          <w:t>akash@radianttechnologyinc.com</w:t>
        </w:r>
      </w:hyperlink>
    </w:p>
    <w:p w:rsidR="009B3569" w:rsidRPr="009B3569" w:rsidRDefault="009B3569" w:rsidP="009B3569">
      <w:pPr>
        <w:tabs>
          <w:tab w:val="left" w:pos="3600"/>
        </w:tabs>
        <w:jc w:val="both"/>
        <w:rPr>
          <w:rFonts w:cstheme="minorHAnsi"/>
        </w:rPr>
      </w:pPr>
    </w:p>
    <w:p w:rsidR="009B3569" w:rsidRPr="009B3569" w:rsidRDefault="009B3569" w:rsidP="009B3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center"/>
        <w:outlineLvl w:val="0"/>
        <w:rPr>
          <w:rFonts w:cstheme="minorHAnsi"/>
          <w:b/>
        </w:rPr>
      </w:pPr>
      <w:r w:rsidRPr="009B3569">
        <w:rPr>
          <w:rFonts w:cstheme="minorHAnsi"/>
          <w:b/>
        </w:rPr>
        <w:t>Chaitanya Yelamakuru</w:t>
      </w:r>
    </w:p>
    <w:p w:rsidR="009B3569" w:rsidRPr="009B3569" w:rsidRDefault="009B3569" w:rsidP="009B35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center"/>
        <w:outlineLvl w:val="0"/>
        <w:rPr>
          <w:rFonts w:cstheme="minorHAnsi"/>
          <w:b/>
        </w:rPr>
      </w:pPr>
      <w:r w:rsidRPr="009B3569">
        <w:rPr>
          <w:rFonts w:cstheme="minorHAnsi"/>
          <w:b/>
        </w:rPr>
        <w:t>Sr Java Developer</w:t>
      </w:r>
    </w:p>
    <w:p w:rsidR="009B3569" w:rsidRPr="009B3569" w:rsidRDefault="009B3569" w:rsidP="009B3569">
      <w:pPr>
        <w:jc w:val="center"/>
        <w:rPr>
          <w:rFonts w:cstheme="minorHAnsi"/>
          <w:b/>
          <w:bCs/>
        </w:rPr>
      </w:pPr>
    </w:p>
    <w:p w:rsidR="009B3569" w:rsidRPr="009B3569" w:rsidRDefault="009B3569" w:rsidP="009B3569">
      <w:pPr>
        <w:pBdr>
          <w:top w:val="single" w:sz="4" w:space="1" w:color="auto"/>
          <w:left w:val="single" w:sz="4" w:space="4" w:color="auto"/>
          <w:bottom w:val="single" w:sz="4" w:space="1" w:color="auto"/>
          <w:right w:val="single" w:sz="4" w:space="4" w:color="auto"/>
        </w:pBdr>
        <w:shd w:val="clear" w:color="auto" w:fill="D9D9D9"/>
        <w:tabs>
          <w:tab w:val="left" w:pos="3600"/>
        </w:tabs>
        <w:ind w:left="3600" w:hanging="3600"/>
        <w:jc w:val="both"/>
        <w:rPr>
          <w:rFonts w:cstheme="minorHAnsi"/>
          <w:b/>
        </w:rPr>
      </w:pPr>
      <w:r w:rsidRPr="009B3569">
        <w:rPr>
          <w:rFonts w:cstheme="minorHAnsi"/>
          <w:b/>
        </w:rPr>
        <w:t xml:space="preserve">SUMMARY:                             </w:t>
      </w:r>
    </w:p>
    <w:p w:rsidR="009B3569" w:rsidRPr="009B3569" w:rsidRDefault="009B3569" w:rsidP="009B3569">
      <w:pPr>
        <w:autoSpaceDE w:val="0"/>
        <w:autoSpaceDN w:val="0"/>
        <w:ind w:left="360"/>
        <w:jc w:val="both"/>
        <w:rPr>
          <w:rFonts w:cstheme="minorHAnsi"/>
        </w:rPr>
      </w:pPr>
    </w:p>
    <w:p w:rsidR="009B3569" w:rsidRPr="009B3569" w:rsidRDefault="009B3569" w:rsidP="009B3569">
      <w:pPr>
        <w:autoSpaceDE w:val="0"/>
        <w:autoSpaceDN w:val="0"/>
        <w:ind w:left="360"/>
        <w:jc w:val="both"/>
        <w:rPr>
          <w:rFonts w:cstheme="minorHAnsi"/>
        </w:rPr>
      </w:pPr>
    </w:p>
    <w:p w:rsidR="009B3569" w:rsidRPr="009B3569" w:rsidRDefault="006C78F2" w:rsidP="009B3569">
      <w:pPr>
        <w:numPr>
          <w:ilvl w:val="0"/>
          <w:numId w:val="1"/>
        </w:numPr>
        <w:autoSpaceDE w:val="0"/>
        <w:autoSpaceDN w:val="0"/>
        <w:spacing w:after="0" w:line="240" w:lineRule="auto"/>
        <w:jc w:val="both"/>
        <w:rPr>
          <w:rFonts w:cstheme="minorHAnsi"/>
        </w:rPr>
      </w:pPr>
      <w:r>
        <w:rPr>
          <w:rFonts w:cstheme="minorHAnsi"/>
        </w:rPr>
        <w:t xml:space="preserve">Around 10+ </w:t>
      </w:r>
      <w:r w:rsidR="009B3569" w:rsidRPr="009B3569">
        <w:rPr>
          <w:rFonts w:cstheme="minorHAnsi"/>
        </w:rPr>
        <w:t xml:space="preserve">years of IT experience in the areas of Analysis, Design, Development, Coding and Implementation web based multi-tier applications.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Expertise in Design and Development of enterprise applications using </w:t>
      </w:r>
      <w:r w:rsidRPr="009B3569">
        <w:rPr>
          <w:rFonts w:cstheme="minorHAnsi"/>
          <w:b/>
        </w:rPr>
        <w:t xml:space="preserve">Java, J2EE, JSP, Servlets, Struts, AJAX, Spring, Hibernate </w:t>
      </w:r>
      <w:r w:rsidRPr="009B3569">
        <w:rPr>
          <w:rFonts w:cstheme="minorHAnsi"/>
        </w:rPr>
        <w:t>and</w:t>
      </w:r>
      <w:r w:rsidRPr="009B3569">
        <w:rPr>
          <w:rFonts w:cstheme="minorHAnsi"/>
          <w:b/>
        </w:rPr>
        <w:t xml:space="preserve"> Web Services</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 in designing and development of user interface screens using </w:t>
      </w:r>
      <w:r w:rsidRPr="009B3569">
        <w:rPr>
          <w:rFonts w:cstheme="minorHAnsi"/>
          <w:b/>
        </w:rPr>
        <w:t xml:space="preserve">HTML, JSP, CSS, Java Script, jQuery, JavaScript </w:t>
      </w:r>
      <w:r w:rsidRPr="009B3569">
        <w:rPr>
          <w:rFonts w:cstheme="minorHAnsi"/>
        </w:rPr>
        <w:t>and</w:t>
      </w:r>
      <w:r w:rsidRPr="009B3569">
        <w:rPr>
          <w:rFonts w:cstheme="minorHAnsi"/>
          <w:b/>
        </w:rPr>
        <w:t xml:space="preserve"> AJAX</w:t>
      </w:r>
      <w:r w:rsidRPr="009B3569">
        <w:rPr>
          <w:rFonts w:cstheme="minorHAnsi"/>
        </w:rPr>
        <w:t xml:space="preserve">. </w:t>
      </w:r>
    </w:p>
    <w:p w:rsidR="009B3569" w:rsidRPr="009B3569" w:rsidRDefault="009B3569" w:rsidP="009B356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both"/>
        <w:rPr>
          <w:rFonts w:asciiTheme="minorHAnsi" w:hAnsiTheme="minorHAnsi" w:cstheme="minorHAnsi"/>
          <w:sz w:val="22"/>
          <w:szCs w:val="22"/>
        </w:rPr>
      </w:pPr>
      <w:r w:rsidRPr="009B3569">
        <w:rPr>
          <w:rFonts w:asciiTheme="minorHAnsi" w:hAnsiTheme="minorHAnsi" w:cstheme="minorHAnsi"/>
          <w:sz w:val="22"/>
          <w:szCs w:val="22"/>
        </w:rPr>
        <w:t xml:space="preserve">Expertise in </w:t>
      </w:r>
      <w:r w:rsidRPr="009B3569">
        <w:rPr>
          <w:rFonts w:asciiTheme="minorHAnsi" w:hAnsiTheme="minorHAnsi" w:cstheme="minorHAnsi"/>
          <w:b/>
          <w:sz w:val="22"/>
          <w:szCs w:val="22"/>
        </w:rPr>
        <w:t>Angular JS</w:t>
      </w:r>
      <w:r w:rsidRPr="009B3569">
        <w:rPr>
          <w:rFonts w:asciiTheme="minorHAnsi" w:hAnsiTheme="minorHAnsi" w:cstheme="minorHAnsi"/>
          <w:sz w:val="22"/>
          <w:szCs w:val="22"/>
        </w:rPr>
        <w:t xml:space="preserve"> controllers, directives, factory and service resources, routings and events.</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 in Design and Development of middleware SOA components using </w:t>
      </w:r>
      <w:r w:rsidRPr="009B3569">
        <w:rPr>
          <w:rFonts w:cstheme="minorHAnsi"/>
          <w:b/>
        </w:rPr>
        <w:t>Web Services.</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Extensive experience on MVC architecture using </w:t>
      </w:r>
      <w:r w:rsidRPr="009B3569">
        <w:rPr>
          <w:rFonts w:cstheme="minorHAnsi"/>
          <w:b/>
        </w:rPr>
        <w:t xml:space="preserve">Struts, JSF, Spring framework / Spring Boot, JSP-Servlets </w:t>
      </w:r>
      <w:r w:rsidRPr="009B3569">
        <w:rPr>
          <w:rFonts w:cstheme="minorHAnsi"/>
        </w:rPr>
        <w:t>and</w:t>
      </w:r>
      <w:r w:rsidRPr="009B3569">
        <w:rPr>
          <w:rFonts w:cstheme="minorHAnsi"/>
          <w:b/>
        </w:rPr>
        <w:t xml:space="preserve"> J2EE Design Patterns</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Worked on POCs (Proof of Concepts) to support multilingual clients (</w:t>
      </w:r>
      <w:r w:rsidRPr="009B3569">
        <w:rPr>
          <w:rFonts w:cstheme="minorHAnsi"/>
          <w:b/>
        </w:rPr>
        <w:t>.Net, C#,Perl and Python</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Extensive programming experience in </w:t>
      </w:r>
      <w:r w:rsidRPr="009B3569">
        <w:rPr>
          <w:rFonts w:cstheme="minorHAnsi"/>
          <w:b/>
        </w:rPr>
        <w:t xml:space="preserve">Java, J2EE using Eclipse, RAD </w:t>
      </w:r>
      <w:r w:rsidRPr="009B3569">
        <w:rPr>
          <w:rFonts w:cstheme="minorHAnsi"/>
        </w:rPr>
        <w:t>and</w:t>
      </w:r>
      <w:r w:rsidRPr="009B3569">
        <w:rPr>
          <w:rFonts w:cstheme="minorHAnsi"/>
          <w:b/>
        </w:rPr>
        <w:t xml:space="preserve"> WebLogic Workshop</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 in developing applications using </w:t>
      </w:r>
      <w:r w:rsidRPr="009B3569">
        <w:rPr>
          <w:rFonts w:cstheme="minorHAnsi"/>
          <w:b/>
        </w:rPr>
        <w:t xml:space="preserve">Oracle […] SQL Server </w:t>
      </w:r>
      <w:r w:rsidRPr="009B3569">
        <w:rPr>
          <w:rFonts w:cstheme="minorHAnsi"/>
        </w:rPr>
        <w:t>and</w:t>
      </w:r>
      <w:r w:rsidRPr="009B3569">
        <w:rPr>
          <w:rFonts w:cstheme="minorHAnsi"/>
          <w:b/>
        </w:rPr>
        <w:t>MySQL</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Extensive experience in </w:t>
      </w:r>
      <w:r w:rsidRPr="009B3569">
        <w:rPr>
          <w:rFonts w:cstheme="minorHAnsi"/>
          <w:b/>
        </w:rPr>
        <w:t>Agile</w:t>
      </w:r>
      <w:r w:rsidRPr="009B3569">
        <w:rPr>
          <w:rFonts w:cstheme="minorHAnsi"/>
        </w:rPr>
        <w:t xml:space="preserve"> Iterative Development Methodology.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Experience in writing Unit Tests, doing System Integration Testing, Integration.</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 in developing and consuming </w:t>
      </w:r>
      <w:r w:rsidRPr="009B3569">
        <w:rPr>
          <w:rFonts w:cstheme="minorHAnsi"/>
          <w:b/>
        </w:rPr>
        <w:t>SOAP</w:t>
      </w:r>
      <w:r w:rsidRPr="009B3569">
        <w:rPr>
          <w:rFonts w:cstheme="minorHAnsi"/>
        </w:rPr>
        <w:t xml:space="preserve"> and </w:t>
      </w:r>
      <w:r w:rsidRPr="009B3569">
        <w:rPr>
          <w:rFonts w:cstheme="minorHAnsi"/>
          <w:b/>
        </w:rPr>
        <w:t xml:space="preserve">REST </w:t>
      </w:r>
      <w:r w:rsidRPr="009B3569">
        <w:rPr>
          <w:rFonts w:cstheme="minorHAnsi"/>
        </w:rPr>
        <w:t>web services in both XML and JSON format data.</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Good knowledge in reporting tools </w:t>
      </w:r>
      <w:r w:rsidRPr="009B3569">
        <w:rPr>
          <w:rFonts w:cstheme="minorHAnsi"/>
          <w:b/>
        </w:rPr>
        <w:t>Jasper Reports</w:t>
      </w:r>
      <w:r w:rsidRPr="009B3569">
        <w:rPr>
          <w:rFonts w:cstheme="minorHAnsi"/>
        </w:rPr>
        <w:t xml:space="preserve"> and </w:t>
      </w:r>
      <w:r w:rsidRPr="009B3569">
        <w:rPr>
          <w:rFonts w:cstheme="minorHAnsi"/>
          <w:b/>
        </w:rPr>
        <w:t>IText</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Good knowledge in Java/J2EE architecture and developing applications based on </w:t>
      </w:r>
      <w:r w:rsidRPr="009B3569">
        <w:rPr>
          <w:rFonts w:cstheme="minorHAnsi"/>
          <w:b/>
        </w:rPr>
        <w:t>OOAD</w:t>
      </w:r>
      <w:r w:rsidRPr="009B3569">
        <w:rPr>
          <w:rFonts w:cstheme="minorHAnsi"/>
        </w:rPr>
        <w:t xml:space="preserve"> concepts.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Ability to rapidly learn new concepts and possess excellent analytical, problem solving skills and keen interest in the emerging technologies.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Experience in implementing Service Oriented Architectures (SOA) using XML based web services (</w:t>
      </w:r>
      <w:r w:rsidRPr="009B3569">
        <w:rPr>
          <w:rFonts w:cstheme="minorHAnsi"/>
          <w:b/>
        </w:rPr>
        <w:t>SOAP, WSDL</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 in working with continuous build integration tools such as </w:t>
      </w:r>
      <w:r w:rsidRPr="009B3569">
        <w:rPr>
          <w:rFonts w:cstheme="minorHAnsi"/>
          <w:b/>
        </w:rPr>
        <w:t>Jenkins</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Good understanding of JAVA / J2EE Design Patterns like </w:t>
      </w:r>
      <w:r w:rsidRPr="009B3569">
        <w:rPr>
          <w:rFonts w:cstheme="minorHAnsi"/>
          <w:b/>
        </w:rPr>
        <w:t>MVC</w:t>
      </w:r>
      <w:r w:rsidRPr="009B3569">
        <w:rPr>
          <w:rFonts w:cstheme="minorHAnsi"/>
        </w:rPr>
        <w:t xml:space="preserve">, </w:t>
      </w:r>
      <w:r w:rsidRPr="009B3569">
        <w:rPr>
          <w:rFonts w:cstheme="minorHAnsi"/>
          <w:b/>
        </w:rPr>
        <w:t>Singleton, Factory, Abstract Factory, Prototype, Adapter, Bridge, Composite, Decorator and Façade</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Experienced in build tools like Ant and </w:t>
      </w:r>
      <w:r w:rsidRPr="009B3569">
        <w:rPr>
          <w:rFonts w:cstheme="minorHAnsi"/>
          <w:b/>
        </w:rPr>
        <w:t>Maven</w:t>
      </w:r>
      <w:r w:rsidRPr="009B3569">
        <w:rPr>
          <w:rFonts w:cstheme="minorHAnsi"/>
        </w:rPr>
        <w:t xml:space="preserve">, </w:t>
      </w:r>
      <w:r w:rsidRPr="009B3569">
        <w:rPr>
          <w:rFonts w:cstheme="minorHAnsi"/>
          <w:b/>
        </w:rPr>
        <w:t>Log4j</w:t>
      </w:r>
      <w:r w:rsidRPr="009B3569">
        <w:rPr>
          <w:rFonts w:cstheme="minorHAnsi"/>
        </w:rPr>
        <w:t xml:space="preserve"> for Logging and </w:t>
      </w:r>
      <w:r w:rsidRPr="009B3569">
        <w:rPr>
          <w:rFonts w:cstheme="minorHAnsi"/>
          <w:b/>
        </w:rPr>
        <w:t>JUnit</w:t>
      </w:r>
      <w:r w:rsidRPr="009B3569">
        <w:rPr>
          <w:rFonts w:cstheme="minorHAnsi"/>
        </w:rPr>
        <w:t xml:space="preserve"> for testing, expertise in using J2EEApplication Servers such as </w:t>
      </w:r>
      <w:r w:rsidRPr="009B3569">
        <w:rPr>
          <w:rFonts w:cstheme="minorHAnsi"/>
          <w:b/>
        </w:rPr>
        <w:t>WebLogic, JBoss</w:t>
      </w:r>
      <w:r w:rsidRPr="009B3569">
        <w:rPr>
          <w:rFonts w:cstheme="minorHAnsi"/>
        </w:rPr>
        <w:t xml:space="preserve"> and </w:t>
      </w:r>
      <w:r w:rsidRPr="009B3569">
        <w:rPr>
          <w:rFonts w:cstheme="minorHAnsi"/>
          <w:b/>
        </w:rPr>
        <w:t>Tomcat</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Extensively used IDE for Application development like </w:t>
      </w:r>
      <w:r w:rsidRPr="009B3569">
        <w:rPr>
          <w:rFonts w:cstheme="minorHAnsi"/>
          <w:b/>
        </w:rPr>
        <w:t>My Eclipse 5.0</w:t>
      </w:r>
      <w:r w:rsidRPr="009B3569">
        <w:rPr>
          <w:rFonts w:cstheme="minorHAnsi"/>
        </w:rPr>
        <w:t xml:space="preserve"> and </w:t>
      </w:r>
      <w:r w:rsidRPr="009B3569">
        <w:rPr>
          <w:rFonts w:cstheme="minorHAnsi"/>
          <w:b/>
        </w:rPr>
        <w:t>Spring Suite</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Experienced in database GUI/IDE Tools using </w:t>
      </w:r>
      <w:r w:rsidRPr="009B3569">
        <w:rPr>
          <w:rFonts w:cstheme="minorHAnsi"/>
          <w:b/>
        </w:rPr>
        <w:t>DB Visualizer,Aqua Data Studio</w:t>
      </w:r>
      <w:r w:rsidRPr="009B3569">
        <w:rPr>
          <w:rFonts w:cstheme="minorHAnsi"/>
        </w:rPr>
        <w:t xml:space="preserve"> and </w:t>
      </w:r>
      <w:r w:rsidRPr="009B3569">
        <w:rPr>
          <w:rFonts w:cstheme="minorHAnsi"/>
          <w:b/>
        </w:rPr>
        <w:t>MySQL Client</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Experienced in handling Version Control Systems like </w:t>
      </w:r>
      <w:r w:rsidRPr="009B3569">
        <w:rPr>
          <w:rFonts w:cstheme="minorHAnsi"/>
          <w:b/>
        </w:rPr>
        <w:t>Subversion</w:t>
      </w:r>
      <w:r w:rsidRPr="009B3569">
        <w:rPr>
          <w:rFonts w:cstheme="minorHAnsi"/>
        </w:rPr>
        <w:t>and</w:t>
      </w:r>
      <w:r w:rsidRPr="009B3569">
        <w:rPr>
          <w:rFonts w:cstheme="minorHAnsi"/>
          <w:b/>
        </w:rPr>
        <w:t>GIT</w:t>
      </w:r>
      <w:r w:rsidRPr="009B3569">
        <w:rPr>
          <w:rFonts w:cstheme="minorHAnsi"/>
        </w:rPr>
        <w:t xml:space="preserve">. </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Working experience with the operating systems like </w:t>
      </w:r>
      <w:r w:rsidRPr="009B3569">
        <w:rPr>
          <w:rFonts w:cstheme="minorHAnsi"/>
          <w:b/>
        </w:rPr>
        <w:t>UNIX and Windows</w:t>
      </w:r>
      <w:r w:rsidRPr="009B3569">
        <w:rPr>
          <w:rFonts w:cstheme="minorHAnsi"/>
        </w:rPr>
        <w:t>.</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Development experience includes working with cross functional team and global development teams in Onshore/Offshore Model.</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lastRenderedPageBreak/>
        <w:t>Proficient in working across all stages of Software Development Life Cycle (SDLC) and Agile methodologies.</w:t>
      </w:r>
    </w:p>
    <w:p w:rsidR="009B3569" w:rsidRPr="009B3569" w:rsidRDefault="009B3569" w:rsidP="009B3569">
      <w:pPr>
        <w:numPr>
          <w:ilvl w:val="0"/>
          <w:numId w:val="1"/>
        </w:numPr>
        <w:autoSpaceDE w:val="0"/>
        <w:autoSpaceDN w:val="0"/>
        <w:spacing w:after="0" w:line="240" w:lineRule="auto"/>
        <w:jc w:val="both"/>
        <w:rPr>
          <w:rFonts w:cstheme="minorHAnsi"/>
        </w:rPr>
      </w:pPr>
      <w:r w:rsidRPr="009B3569">
        <w:rPr>
          <w:rFonts w:cstheme="minorHAnsi"/>
        </w:rPr>
        <w:t xml:space="preserve">Team player and a self-starter with excellent written and verbal communication, technical and interpersonal skills. </w:t>
      </w:r>
    </w:p>
    <w:p w:rsidR="009B3569" w:rsidRPr="009B3569" w:rsidRDefault="009B3569" w:rsidP="009B3569">
      <w:pPr>
        <w:autoSpaceDE w:val="0"/>
        <w:autoSpaceDN w:val="0"/>
        <w:ind w:left="360"/>
        <w:jc w:val="both"/>
        <w:rPr>
          <w:rFonts w:cstheme="minorHAnsi"/>
        </w:rPr>
      </w:pPr>
    </w:p>
    <w:p w:rsidR="009B3569" w:rsidRPr="009B3569" w:rsidRDefault="009B3569" w:rsidP="009B3569">
      <w:pPr>
        <w:autoSpaceDE w:val="0"/>
        <w:autoSpaceDN w:val="0"/>
        <w:jc w:val="both"/>
        <w:rPr>
          <w:rFonts w:cstheme="minorHAnsi"/>
        </w:rPr>
      </w:pPr>
    </w:p>
    <w:p w:rsidR="009B3569" w:rsidRPr="009B3569" w:rsidRDefault="009B3569" w:rsidP="009B3569">
      <w:pPr>
        <w:pBdr>
          <w:top w:val="single" w:sz="4" w:space="0" w:color="auto"/>
          <w:left w:val="single" w:sz="4" w:space="4" w:color="auto"/>
          <w:bottom w:val="single" w:sz="4" w:space="1" w:color="auto"/>
          <w:right w:val="single" w:sz="4" w:space="4" w:color="auto"/>
        </w:pBdr>
        <w:shd w:val="clear" w:color="auto" w:fill="D9D9D9"/>
        <w:tabs>
          <w:tab w:val="left" w:pos="3600"/>
          <w:tab w:val="right" w:pos="9936"/>
        </w:tabs>
        <w:ind w:left="3600" w:hanging="3600"/>
        <w:jc w:val="both"/>
        <w:rPr>
          <w:rFonts w:cstheme="minorHAnsi"/>
        </w:rPr>
      </w:pPr>
      <w:r w:rsidRPr="009B3569">
        <w:rPr>
          <w:rFonts w:cstheme="minorHAnsi"/>
          <w:b/>
          <w:bCs/>
        </w:rPr>
        <w:t xml:space="preserve">TECHNICAL SKILLS:                </w:t>
      </w:r>
      <w:r w:rsidRPr="009B3569">
        <w:rPr>
          <w:rFonts w:cstheme="minorHAnsi"/>
          <w:b/>
          <w:bCs/>
        </w:rPr>
        <w:tab/>
      </w:r>
    </w:p>
    <w:p w:rsidR="009B3569" w:rsidRPr="009B3569" w:rsidRDefault="009B3569" w:rsidP="009B3569">
      <w:pPr>
        <w:jc w:val="both"/>
        <w:rPr>
          <w:rFonts w:cstheme="minorHAnsi"/>
        </w:rPr>
      </w:pPr>
    </w:p>
    <w:tbl>
      <w:tblPr>
        <w:tblW w:w="9360"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tblPr>
      <w:tblGrid>
        <w:gridCol w:w="2430"/>
        <w:gridCol w:w="6930"/>
      </w:tblGrid>
      <w:tr w:rsidR="009B3569" w:rsidRPr="009B3569" w:rsidTr="00D72488">
        <w:trPr>
          <w:trHeight w:val="37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Language</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Java 1.4, Java 1.5, Java 1.8, Java 1.7</w:t>
            </w:r>
          </w:p>
        </w:tc>
      </w:tr>
      <w:tr w:rsidR="009B3569" w:rsidRPr="009B3569" w:rsidTr="00D72488">
        <w:trPr>
          <w:trHeight w:val="43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J2EE Technologies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Servlet, HTML, CSS, JSP, JSTL, JDBC, JNDI, XML, XML Schema</w:t>
            </w:r>
          </w:p>
        </w:tc>
      </w:tr>
      <w:tr w:rsidR="009B3569" w:rsidRPr="009B3569" w:rsidTr="00D72488">
        <w:trPr>
          <w:trHeight w:val="579"/>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J2EE Frameworks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Struts 1.3.x, Spring Boot,Spring 3.x.x (IoC, DAO, Web services in Restful and SOAP, WADL and WSDL)</w:t>
            </w:r>
          </w:p>
        </w:tc>
      </w:tr>
      <w:tr w:rsidR="009B3569" w:rsidRPr="009B3569" w:rsidTr="00D72488">
        <w:trPr>
          <w:trHeight w:val="444"/>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ORM Frameworks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Hibernate 3.2.x</w:t>
            </w:r>
          </w:p>
        </w:tc>
      </w:tr>
      <w:tr w:rsidR="009B3569" w:rsidRPr="009B3569" w:rsidTr="00D72488">
        <w:trPr>
          <w:trHeight w:val="399"/>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Application Servers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IBM WebSphere 5.1,6.1, Web Logic, Apache Tomcat 6.3</w:t>
            </w:r>
          </w:p>
        </w:tc>
      </w:tr>
      <w:tr w:rsidR="009B3569" w:rsidRPr="009B3569" w:rsidTr="00D72488">
        <w:trPr>
          <w:trHeight w:val="43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Web Servers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Apache Tomcat 5.5</w:t>
            </w:r>
          </w:p>
        </w:tc>
      </w:tr>
      <w:tr w:rsidR="009B3569" w:rsidRPr="009B3569" w:rsidTr="00D72488">
        <w:trPr>
          <w:trHeight w:val="34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Scripting Language</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JavaScript, Ajax, jQuery, Angular Js</w:t>
            </w:r>
          </w:p>
        </w:tc>
      </w:tr>
      <w:tr w:rsidR="009B3569" w:rsidRPr="009B3569" w:rsidTr="00D72488">
        <w:trPr>
          <w:trHeight w:val="399"/>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Development Tools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 xml:space="preserve">Eclipse, </w:t>
            </w:r>
            <w:r w:rsidRPr="009B3569">
              <w:rPr>
                <w:rFonts w:asciiTheme="minorHAnsi" w:hAnsiTheme="minorHAnsi" w:cstheme="minorHAnsi"/>
                <w:bCs w:val="0"/>
                <w:color w:val="auto"/>
                <w:sz w:val="22"/>
                <w:szCs w:val="22"/>
              </w:rPr>
              <w:t>STS, WebStorm, Visual Studio, Visual Studio Code</w:t>
            </w:r>
          </w:p>
        </w:tc>
      </w:tr>
      <w:tr w:rsidR="009B3569" w:rsidRPr="009B3569" w:rsidTr="00D72488">
        <w:trPr>
          <w:trHeight w:val="43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 xml:space="preserve">Database </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Oracle 9i, My SQL</w:t>
            </w:r>
          </w:p>
        </w:tc>
      </w:tr>
      <w:tr w:rsidR="009B3569" w:rsidRPr="009B3569" w:rsidTr="00D72488">
        <w:trPr>
          <w:trHeight w:val="732"/>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Tools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TOAD, My SQL Workbench 6.2,Putty, CoreFTP, FileZilla</w:t>
            </w:r>
          </w:p>
        </w:tc>
      </w:tr>
      <w:tr w:rsidR="009B3569" w:rsidRPr="009B3569" w:rsidTr="00D72488">
        <w:trPr>
          <w:trHeight w:val="417"/>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Testing Frameworks</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JUNIT</w:t>
            </w:r>
          </w:p>
        </w:tc>
      </w:tr>
      <w:tr w:rsidR="009B3569" w:rsidRPr="009B3569" w:rsidTr="00D72488">
        <w:trPr>
          <w:trHeight w:val="345"/>
        </w:trPr>
        <w:tc>
          <w:tcPr>
            <w:tcW w:w="2430" w:type="dxa"/>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API</w:t>
            </w:r>
          </w:p>
        </w:tc>
        <w:tc>
          <w:tcPr>
            <w:tcW w:w="6930" w:type="dxa"/>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Jasper Reports, Display Tag, JExcel (JXL), Quartz, JSON</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Operating Systems</w:t>
            </w:r>
          </w:p>
        </w:tc>
        <w:tc>
          <w:tcPr>
            <w:tcW w:w="6930" w:type="dxa"/>
            <w:tcBorders>
              <w:top w:val="single" w:sz="6" w:space="0" w:color="auto"/>
              <w:left w:val="single" w:sz="6" w:space="0" w:color="auto"/>
              <w:bottom w:val="single" w:sz="6" w:space="0" w:color="auto"/>
              <w:right w:val="double" w:sz="4" w:space="0" w:color="auto"/>
            </w:tcBorders>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Linux, Windows</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Middleware</w:t>
            </w:r>
          </w:p>
        </w:tc>
        <w:tc>
          <w:tcPr>
            <w:tcW w:w="6930" w:type="dxa"/>
            <w:tcBorders>
              <w:top w:val="single" w:sz="6" w:space="0" w:color="auto"/>
              <w:left w:val="single" w:sz="6" w:space="0" w:color="auto"/>
              <w:bottom w:val="single" w:sz="6" w:space="0" w:color="auto"/>
              <w:right w:val="double" w:sz="4" w:space="0" w:color="auto"/>
            </w:tcBorders>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IBM, LDAP</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vAlign w:val="center"/>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Version Controller</w:t>
            </w:r>
          </w:p>
        </w:tc>
        <w:tc>
          <w:tcPr>
            <w:tcW w:w="6930" w:type="dxa"/>
            <w:tcBorders>
              <w:top w:val="single" w:sz="6" w:space="0" w:color="auto"/>
              <w:left w:val="single" w:sz="6" w:space="0" w:color="auto"/>
              <w:bottom w:val="single" w:sz="6" w:space="0" w:color="auto"/>
              <w:right w:val="double" w:sz="4" w:space="0" w:color="auto"/>
            </w:tcBorders>
            <w:shd w:val="clear" w:color="auto" w:fill="FFFFFF"/>
            <w:vAlign w:val="center"/>
          </w:tcPr>
          <w:p w:rsidR="009B3569" w:rsidRPr="009B3569" w:rsidRDefault="009B3569" w:rsidP="00D72488">
            <w:pPr>
              <w:pStyle w:val="TableText"/>
              <w:spacing w:before="0" w:after="0"/>
              <w:jc w:val="both"/>
              <w:rPr>
                <w:rFonts w:asciiTheme="minorHAnsi" w:hAnsiTheme="minorHAnsi" w:cstheme="minorHAnsi"/>
                <w:color w:val="auto"/>
                <w:sz w:val="22"/>
                <w:szCs w:val="22"/>
              </w:rPr>
            </w:pPr>
            <w:r w:rsidRPr="009B3569">
              <w:rPr>
                <w:rFonts w:asciiTheme="minorHAnsi" w:hAnsiTheme="minorHAnsi" w:cstheme="minorHAnsi"/>
                <w:color w:val="auto"/>
                <w:sz w:val="22"/>
                <w:szCs w:val="22"/>
              </w:rPr>
              <w:t>Subversion, GIT</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Debug Tools</w:t>
            </w:r>
          </w:p>
        </w:tc>
        <w:tc>
          <w:tcPr>
            <w:tcW w:w="6930" w:type="dxa"/>
            <w:tcBorders>
              <w:top w:val="single" w:sz="6" w:space="0" w:color="auto"/>
              <w:left w:val="single" w:sz="6" w:space="0" w:color="auto"/>
              <w:bottom w:val="single" w:sz="6" w:space="0" w:color="auto"/>
              <w:right w:val="double" w:sz="4" w:space="0" w:color="auto"/>
            </w:tcBorders>
            <w:shd w:val="clear" w:color="auto" w:fill="FFFFFF"/>
          </w:tcPr>
          <w:p w:rsidR="009B3569" w:rsidRPr="009B3569" w:rsidRDefault="009B3569" w:rsidP="00D72488">
            <w:pPr>
              <w:jc w:val="both"/>
              <w:rPr>
                <w:rFonts w:cstheme="minorHAnsi"/>
                <w:bCs/>
              </w:rPr>
            </w:pPr>
            <w:r w:rsidRPr="009B3569">
              <w:rPr>
                <w:rFonts w:cstheme="minorHAnsi"/>
                <w:bCs/>
              </w:rPr>
              <w:t>Splunk</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Reporting Tools</w:t>
            </w:r>
          </w:p>
        </w:tc>
        <w:tc>
          <w:tcPr>
            <w:tcW w:w="6930" w:type="dxa"/>
            <w:tcBorders>
              <w:top w:val="single" w:sz="6" w:space="0" w:color="auto"/>
              <w:left w:val="single" w:sz="6" w:space="0" w:color="auto"/>
              <w:bottom w:val="single" w:sz="6" w:space="0" w:color="auto"/>
              <w:right w:val="double" w:sz="4" w:space="0" w:color="auto"/>
            </w:tcBorders>
            <w:shd w:val="clear" w:color="auto" w:fill="FFFFFF"/>
          </w:tcPr>
          <w:p w:rsidR="009B3569" w:rsidRPr="009B3569" w:rsidRDefault="009B3569" w:rsidP="00D72488">
            <w:pPr>
              <w:jc w:val="both"/>
              <w:rPr>
                <w:rFonts w:cstheme="minorHAnsi"/>
                <w:bCs/>
              </w:rPr>
            </w:pPr>
            <w:r w:rsidRPr="009B3569">
              <w:rPr>
                <w:rFonts w:cstheme="minorHAnsi"/>
                <w:bCs/>
              </w:rPr>
              <w:t>IText, Jasper Reports</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Scheduling Framework</w:t>
            </w:r>
          </w:p>
        </w:tc>
        <w:tc>
          <w:tcPr>
            <w:tcW w:w="6930" w:type="dxa"/>
            <w:tcBorders>
              <w:top w:val="single" w:sz="6" w:space="0" w:color="auto"/>
              <w:left w:val="single" w:sz="6" w:space="0" w:color="auto"/>
              <w:bottom w:val="single" w:sz="6" w:space="0" w:color="auto"/>
              <w:right w:val="double" w:sz="4" w:space="0" w:color="auto"/>
            </w:tcBorders>
            <w:shd w:val="clear" w:color="auto" w:fill="FFFFFF"/>
          </w:tcPr>
          <w:p w:rsidR="009B3569" w:rsidRPr="009B3569" w:rsidRDefault="009B3569" w:rsidP="00D72488">
            <w:pPr>
              <w:jc w:val="both"/>
              <w:rPr>
                <w:rFonts w:cstheme="minorHAnsi"/>
                <w:bCs/>
              </w:rPr>
            </w:pPr>
            <w:r w:rsidRPr="009B3569">
              <w:rPr>
                <w:rFonts w:cstheme="minorHAnsi"/>
                <w:bCs/>
              </w:rPr>
              <w:t>Quartz</w:t>
            </w:r>
          </w:p>
        </w:tc>
      </w:tr>
      <w:tr w:rsidR="009B3569" w:rsidRPr="009B3569" w:rsidTr="00D72488">
        <w:trPr>
          <w:trHeight w:val="444"/>
        </w:trPr>
        <w:tc>
          <w:tcPr>
            <w:tcW w:w="2430" w:type="dxa"/>
            <w:tcBorders>
              <w:top w:val="single" w:sz="6" w:space="0" w:color="auto"/>
              <w:left w:val="double" w:sz="4" w:space="0" w:color="auto"/>
              <w:bottom w:val="single" w:sz="6" w:space="0" w:color="auto"/>
              <w:right w:val="single" w:sz="6" w:space="0" w:color="auto"/>
            </w:tcBorders>
            <w:shd w:val="pct5" w:color="auto" w:fill="auto"/>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OOAD Artifacts</w:t>
            </w:r>
          </w:p>
        </w:tc>
        <w:tc>
          <w:tcPr>
            <w:tcW w:w="6930" w:type="dxa"/>
            <w:tcBorders>
              <w:top w:val="single" w:sz="6" w:space="0" w:color="auto"/>
              <w:left w:val="single" w:sz="6" w:space="0" w:color="auto"/>
              <w:bottom w:val="single" w:sz="6" w:space="0" w:color="auto"/>
              <w:right w:val="double" w:sz="4" w:space="0" w:color="auto"/>
            </w:tcBorders>
            <w:shd w:val="clear" w:color="auto" w:fill="FFFFFF"/>
          </w:tcPr>
          <w:p w:rsidR="009B3569" w:rsidRPr="009B3569" w:rsidRDefault="009B3569" w:rsidP="00D72488">
            <w:pPr>
              <w:jc w:val="both"/>
              <w:rPr>
                <w:rFonts w:cstheme="minorHAnsi"/>
                <w:bCs/>
              </w:rPr>
            </w:pPr>
            <w:r w:rsidRPr="009B3569">
              <w:rPr>
                <w:rFonts w:cstheme="minorHAnsi"/>
                <w:bCs/>
              </w:rPr>
              <w:t>Class Diagram, Sequence Diagram</w:t>
            </w:r>
          </w:p>
        </w:tc>
      </w:tr>
      <w:tr w:rsidR="009B3569" w:rsidRPr="009B3569" w:rsidTr="00D72488">
        <w:trPr>
          <w:trHeight w:val="444"/>
        </w:trPr>
        <w:tc>
          <w:tcPr>
            <w:tcW w:w="2430" w:type="dxa"/>
            <w:tcBorders>
              <w:top w:val="single" w:sz="6" w:space="0" w:color="auto"/>
              <w:left w:val="double" w:sz="4" w:space="0" w:color="auto"/>
              <w:bottom w:val="double" w:sz="4" w:space="0" w:color="auto"/>
              <w:right w:val="single" w:sz="6" w:space="0" w:color="auto"/>
            </w:tcBorders>
            <w:shd w:val="pct5" w:color="auto" w:fill="auto"/>
          </w:tcPr>
          <w:p w:rsidR="009B3569" w:rsidRPr="009B3569" w:rsidRDefault="009B3569" w:rsidP="00D72488">
            <w:pPr>
              <w:pStyle w:val="TableHead"/>
              <w:spacing w:before="0"/>
              <w:jc w:val="both"/>
              <w:rPr>
                <w:rFonts w:asciiTheme="minorHAnsi" w:hAnsiTheme="minorHAnsi" w:cstheme="minorHAnsi"/>
                <w:color w:val="auto"/>
                <w:sz w:val="22"/>
                <w:szCs w:val="22"/>
                <w:lang w:val="en-US"/>
              </w:rPr>
            </w:pPr>
            <w:r w:rsidRPr="009B3569">
              <w:rPr>
                <w:rFonts w:asciiTheme="minorHAnsi" w:hAnsiTheme="minorHAnsi" w:cstheme="minorHAnsi"/>
                <w:color w:val="auto"/>
                <w:sz w:val="22"/>
                <w:szCs w:val="22"/>
                <w:lang w:val="en-US"/>
              </w:rPr>
              <w:t>Other Tools</w:t>
            </w:r>
          </w:p>
        </w:tc>
        <w:tc>
          <w:tcPr>
            <w:tcW w:w="6930" w:type="dxa"/>
            <w:tcBorders>
              <w:top w:val="single" w:sz="6" w:space="0" w:color="auto"/>
              <w:left w:val="single" w:sz="6" w:space="0" w:color="auto"/>
              <w:bottom w:val="double" w:sz="4" w:space="0" w:color="auto"/>
              <w:right w:val="double" w:sz="4" w:space="0" w:color="auto"/>
            </w:tcBorders>
            <w:shd w:val="clear" w:color="auto" w:fill="FFFFFF"/>
          </w:tcPr>
          <w:p w:rsidR="009B3569" w:rsidRPr="009B3569" w:rsidRDefault="009B3569" w:rsidP="00D72488">
            <w:pPr>
              <w:jc w:val="both"/>
              <w:rPr>
                <w:rFonts w:cstheme="minorHAnsi"/>
                <w:bCs/>
              </w:rPr>
            </w:pPr>
            <w:r w:rsidRPr="009B3569">
              <w:rPr>
                <w:rFonts w:cstheme="minorHAnsi"/>
                <w:bCs/>
              </w:rPr>
              <w:t>Ant, Maven</w:t>
            </w:r>
          </w:p>
        </w:tc>
      </w:tr>
    </w:tbl>
    <w:p w:rsidR="009B3569" w:rsidRPr="009B3569" w:rsidRDefault="009B3569" w:rsidP="009B3569">
      <w:pPr>
        <w:jc w:val="both"/>
        <w:rPr>
          <w:rFonts w:cstheme="minorHAnsi"/>
        </w:rPr>
      </w:pPr>
    </w:p>
    <w:p w:rsidR="009B3569" w:rsidRPr="009B3569" w:rsidRDefault="009B3569" w:rsidP="009B3569">
      <w:pPr>
        <w:jc w:val="both"/>
        <w:rPr>
          <w:rFonts w:cstheme="minorHAnsi"/>
        </w:rPr>
      </w:pPr>
    </w:p>
    <w:p w:rsidR="009B3569" w:rsidRPr="009B3569" w:rsidRDefault="009B3569" w:rsidP="009B3569">
      <w:pPr>
        <w:jc w:val="both"/>
        <w:rPr>
          <w:rFonts w:cstheme="minorHAnsi"/>
        </w:rPr>
      </w:pPr>
    </w:p>
    <w:p w:rsidR="009B3569" w:rsidRPr="009B3569" w:rsidRDefault="009B3569" w:rsidP="009B3569">
      <w:pPr>
        <w:jc w:val="both"/>
        <w:rPr>
          <w:rFonts w:eastAsia="Book Antiqua" w:cstheme="minorHAnsi"/>
        </w:rPr>
      </w:pPr>
    </w:p>
    <w:p w:rsidR="009B3569" w:rsidRPr="009B3569" w:rsidRDefault="009B3569" w:rsidP="009B3569">
      <w:pPr>
        <w:pBdr>
          <w:top w:val="single" w:sz="4" w:space="0" w:color="auto"/>
          <w:left w:val="single" w:sz="4" w:space="4" w:color="auto"/>
          <w:bottom w:val="single" w:sz="4" w:space="1" w:color="auto"/>
          <w:right w:val="single" w:sz="4" w:space="4" w:color="auto"/>
        </w:pBdr>
        <w:shd w:val="clear" w:color="auto" w:fill="D9D9D9"/>
        <w:tabs>
          <w:tab w:val="left" w:pos="3600"/>
          <w:tab w:val="right" w:pos="9936"/>
        </w:tabs>
        <w:ind w:left="3600" w:hanging="3600"/>
        <w:jc w:val="both"/>
        <w:rPr>
          <w:rFonts w:cstheme="minorHAnsi"/>
        </w:rPr>
      </w:pPr>
      <w:r w:rsidRPr="009B3569">
        <w:rPr>
          <w:rFonts w:cstheme="minorHAnsi"/>
          <w:b/>
          <w:bCs/>
        </w:rPr>
        <w:t xml:space="preserve">EDUCATION &amp; CERTIFICATION:              </w:t>
      </w:r>
      <w:r w:rsidRPr="009B3569">
        <w:rPr>
          <w:rFonts w:cstheme="minorHAnsi"/>
          <w:b/>
          <w:bCs/>
        </w:rPr>
        <w:tab/>
      </w:r>
    </w:p>
    <w:p w:rsidR="009B3569" w:rsidRPr="009B3569" w:rsidRDefault="009B3569" w:rsidP="009B3569">
      <w:pPr>
        <w:tabs>
          <w:tab w:val="left" w:pos="3330"/>
          <w:tab w:val="left" w:pos="3600"/>
        </w:tabs>
        <w:jc w:val="both"/>
        <w:rPr>
          <w:rFonts w:cstheme="minorHAnsi"/>
        </w:rPr>
      </w:pPr>
    </w:p>
    <w:p w:rsidR="009B3569" w:rsidRPr="009B3569" w:rsidRDefault="009B3569" w:rsidP="009B3569">
      <w:pPr>
        <w:pStyle w:val="ListParagraph"/>
        <w:numPr>
          <w:ilvl w:val="0"/>
          <w:numId w:val="2"/>
        </w:numPr>
        <w:tabs>
          <w:tab w:val="left" w:pos="3330"/>
          <w:tab w:val="left" w:pos="3600"/>
        </w:tabs>
        <w:autoSpaceDE w:val="0"/>
        <w:autoSpaceDN w:val="0"/>
        <w:spacing w:line="360" w:lineRule="auto"/>
        <w:contextualSpacing/>
        <w:jc w:val="both"/>
        <w:rPr>
          <w:rFonts w:asciiTheme="minorHAnsi" w:hAnsiTheme="minorHAnsi" w:cstheme="minorHAnsi"/>
          <w:sz w:val="22"/>
          <w:szCs w:val="22"/>
        </w:rPr>
      </w:pPr>
      <w:r w:rsidRPr="009B3569">
        <w:rPr>
          <w:rFonts w:asciiTheme="minorHAnsi" w:hAnsiTheme="minorHAnsi" w:cstheme="minorHAnsi"/>
          <w:b/>
          <w:sz w:val="22"/>
          <w:szCs w:val="22"/>
        </w:rPr>
        <w:t>Bachelor of Technology in Electronics and Communication</w:t>
      </w:r>
      <w:r w:rsidRPr="009B3569">
        <w:rPr>
          <w:rFonts w:asciiTheme="minorHAnsi" w:hAnsiTheme="minorHAnsi" w:cstheme="minorHAnsi"/>
          <w:sz w:val="22"/>
          <w:szCs w:val="22"/>
        </w:rPr>
        <w:t>–  Anna University – Apr’ 2007</w:t>
      </w:r>
    </w:p>
    <w:p w:rsidR="009B3569" w:rsidRPr="009B3569" w:rsidRDefault="009B3569" w:rsidP="009B3569">
      <w:pPr>
        <w:numPr>
          <w:ilvl w:val="0"/>
          <w:numId w:val="2"/>
        </w:numPr>
        <w:tabs>
          <w:tab w:val="left" w:pos="3330"/>
          <w:tab w:val="left" w:pos="3600"/>
        </w:tabs>
        <w:spacing w:after="0" w:line="240" w:lineRule="auto"/>
        <w:jc w:val="both"/>
        <w:rPr>
          <w:rFonts w:cstheme="minorHAnsi"/>
        </w:rPr>
      </w:pPr>
      <w:r w:rsidRPr="009B3569">
        <w:rPr>
          <w:rFonts w:cstheme="minorHAnsi"/>
        </w:rPr>
        <w:t>Certificate for Sun Certified Java Programmer (</w:t>
      </w:r>
      <w:r w:rsidRPr="009B3569">
        <w:rPr>
          <w:rFonts w:cstheme="minorHAnsi"/>
          <w:b/>
          <w:bCs/>
        </w:rPr>
        <w:t>SCJP 5.0</w:t>
      </w:r>
      <w:r w:rsidRPr="009B3569">
        <w:rPr>
          <w:rFonts w:cstheme="minorHAnsi"/>
        </w:rPr>
        <w:t>)</w:t>
      </w: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tabs>
          <w:tab w:val="left" w:pos="3330"/>
          <w:tab w:val="left" w:pos="3600"/>
        </w:tabs>
        <w:ind w:left="360"/>
        <w:jc w:val="both"/>
        <w:rPr>
          <w:rFonts w:cstheme="minorHAnsi"/>
        </w:rPr>
      </w:pPr>
    </w:p>
    <w:p w:rsidR="009B3569" w:rsidRPr="009B3569" w:rsidRDefault="009B3569" w:rsidP="009B3569">
      <w:pPr>
        <w:pBdr>
          <w:top w:val="single" w:sz="4" w:space="0" w:color="auto"/>
          <w:left w:val="single" w:sz="4" w:space="4" w:color="auto"/>
          <w:bottom w:val="single" w:sz="4" w:space="1" w:color="auto"/>
          <w:right w:val="single" w:sz="4" w:space="4" w:color="auto"/>
        </w:pBdr>
        <w:shd w:val="clear" w:color="auto" w:fill="D9D9D9"/>
        <w:tabs>
          <w:tab w:val="left" w:pos="3600"/>
          <w:tab w:val="right" w:pos="9936"/>
        </w:tabs>
        <w:ind w:left="3600" w:hanging="3600"/>
        <w:jc w:val="both"/>
        <w:rPr>
          <w:rFonts w:cstheme="minorHAnsi"/>
          <w:b/>
          <w:bCs/>
        </w:rPr>
      </w:pPr>
      <w:r w:rsidRPr="009B3569">
        <w:rPr>
          <w:rFonts w:cstheme="minorHAnsi"/>
          <w:b/>
          <w:bCs/>
        </w:rPr>
        <w:t>PROFESSIONAL EXPERIENCE:</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Safe Pass</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bCs/>
        </w:rPr>
        <w:t>Bank of America</w:t>
      </w:r>
      <w:r w:rsidRPr="009B3569">
        <w:rPr>
          <w:rFonts w:cstheme="minorHAnsi"/>
          <w:b/>
        </w:rPr>
        <w:tab/>
      </w:r>
    </w:p>
    <w:p w:rsidR="009B3569" w:rsidRPr="009B3569" w:rsidRDefault="009B3569" w:rsidP="009B3569">
      <w:pPr>
        <w:jc w:val="both"/>
        <w:rPr>
          <w:rFonts w:cstheme="minorHAnsi"/>
          <w:b/>
        </w:rPr>
      </w:pPr>
      <w:r w:rsidRPr="009B3569">
        <w:rPr>
          <w:rFonts w:cstheme="minorHAnsi"/>
        </w:rPr>
        <w:t>Project Duration</w:t>
      </w:r>
      <w:r w:rsidRPr="009B3569">
        <w:rPr>
          <w:rFonts w:cstheme="minorHAnsi"/>
          <w:b/>
        </w:rPr>
        <w:t xml:space="preserve">: From </w:t>
      </w:r>
      <w:r w:rsidRPr="009B3569">
        <w:rPr>
          <w:rFonts w:eastAsia="Book Antiqua" w:cstheme="minorHAnsi"/>
          <w:b/>
        </w:rPr>
        <w:t xml:space="preserve">Jun 2016 to </w:t>
      </w:r>
      <w:r w:rsidRPr="009B3569">
        <w:rPr>
          <w:rFonts w:cstheme="minorHAnsi"/>
          <w:b/>
        </w:rPr>
        <w:t>Till Date</w:t>
      </w:r>
    </w:p>
    <w:p w:rsidR="009B3569" w:rsidRPr="009B3569" w:rsidRDefault="009B3569" w:rsidP="009B3569">
      <w:pPr>
        <w:jc w:val="both"/>
        <w:rPr>
          <w:rFonts w:cstheme="minorHAnsi"/>
          <w:b/>
        </w:rPr>
      </w:pPr>
      <w:r w:rsidRPr="009B3569">
        <w:rPr>
          <w:rFonts w:cstheme="minorHAnsi"/>
        </w:rPr>
        <w:t>Role</w:t>
      </w:r>
      <w:r w:rsidRPr="009B3569">
        <w:rPr>
          <w:rFonts w:cstheme="minorHAnsi"/>
          <w:b/>
        </w:rPr>
        <w:t>: Senior Developer</w:t>
      </w:r>
    </w:p>
    <w:p w:rsidR="009B3569" w:rsidRPr="009B3569" w:rsidRDefault="009B3569" w:rsidP="009B3569">
      <w:pPr>
        <w:jc w:val="both"/>
        <w:rPr>
          <w:rFonts w:cstheme="minorHAnsi"/>
          <w:b/>
          <w:bCs/>
        </w:rPr>
      </w:pPr>
      <w:r w:rsidRPr="009B3569">
        <w:rPr>
          <w:rFonts w:cstheme="minorHAnsi"/>
        </w:rPr>
        <w:t>Location</w:t>
      </w:r>
      <w:r w:rsidRPr="009B3569">
        <w:rPr>
          <w:rFonts w:cstheme="minorHAnsi"/>
          <w:b/>
        </w:rPr>
        <w:t>: Chicago, IL, USA</w:t>
      </w:r>
    </w:p>
    <w:p w:rsidR="009B3569" w:rsidRPr="009B3569" w:rsidRDefault="009B3569" w:rsidP="009B3569">
      <w:pPr>
        <w:jc w:val="both"/>
        <w:rPr>
          <w:rFonts w:cstheme="minorHAnsi"/>
          <w:lang w:eastAsia="ja-JP"/>
        </w:rPr>
      </w:pPr>
    </w:p>
    <w:p w:rsidR="009B3569" w:rsidRPr="009B3569" w:rsidRDefault="009B3569" w:rsidP="009B3569">
      <w:pPr>
        <w:pStyle w:val="Heading5"/>
        <w:tabs>
          <w:tab w:val="left" w:pos="6480"/>
        </w:tabs>
        <w:jc w:val="both"/>
        <w:rPr>
          <w:rFonts w:asciiTheme="minorHAnsi" w:hAnsiTheme="minorHAnsi" w:cstheme="minorHAnsi"/>
          <w:b w:val="0"/>
          <w:sz w:val="22"/>
          <w:szCs w:val="22"/>
          <w:lang w:eastAsia="en-US"/>
        </w:rPr>
      </w:pPr>
      <w:r w:rsidRPr="009B3569">
        <w:rPr>
          <w:rFonts w:asciiTheme="minorHAnsi" w:hAnsiTheme="minorHAnsi" w:cstheme="minorHAnsi"/>
          <w:sz w:val="22"/>
          <w:szCs w:val="22"/>
        </w:rPr>
        <w:lastRenderedPageBreak/>
        <w:t>Description:</w:t>
      </w:r>
    </w:p>
    <w:p w:rsidR="009B3569" w:rsidRPr="009B3569" w:rsidRDefault="009B3569" w:rsidP="009B3569">
      <w:pPr>
        <w:pStyle w:val="Heading5"/>
        <w:tabs>
          <w:tab w:val="left" w:pos="6480"/>
        </w:tabs>
        <w:jc w:val="both"/>
        <w:rPr>
          <w:rFonts w:asciiTheme="minorHAnsi" w:hAnsiTheme="minorHAnsi" w:cstheme="minorHAnsi"/>
          <w:b w:val="0"/>
          <w:sz w:val="22"/>
          <w:szCs w:val="22"/>
          <w:lang w:eastAsia="en-US"/>
        </w:rPr>
      </w:pPr>
    </w:p>
    <w:p w:rsidR="009B3569" w:rsidRPr="009B3569" w:rsidRDefault="009B3569" w:rsidP="009B3569">
      <w:pPr>
        <w:pStyle w:val="Heading5"/>
        <w:tabs>
          <w:tab w:val="left" w:pos="6480"/>
        </w:tabs>
        <w:jc w:val="both"/>
        <w:rPr>
          <w:rFonts w:asciiTheme="minorHAnsi" w:hAnsiTheme="minorHAnsi" w:cstheme="minorHAnsi"/>
          <w:b w:val="0"/>
          <w:sz w:val="22"/>
          <w:szCs w:val="22"/>
          <w:lang w:eastAsia="en-US"/>
        </w:rPr>
      </w:pPr>
      <w:r w:rsidRPr="009B3569">
        <w:rPr>
          <w:rFonts w:asciiTheme="minorHAnsi" w:hAnsiTheme="minorHAnsi" w:cstheme="minorHAnsi"/>
          <w:b w:val="0"/>
          <w:sz w:val="22"/>
          <w:szCs w:val="22"/>
          <w:lang w:eastAsia="en-US"/>
        </w:rPr>
        <w:t>This Application(SAS-WS) offers One Time Password (OTP), services for multifactor authentication. OTPs serve as a Second Factor in a Two-Factor Authentication protocol. The primary interface between applications and SAS is a SOAP based Webservices’ Interface.</w:t>
      </w:r>
    </w:p>
    <w:p w:rsidR="009B3569" w:rsidRPr="009B3569" w:rsidRDefault="009B3569" w:rsidP="009B3569">
      <w:pPr>
        <w:pStyle w:val="Heading5"/>
        <w:tabs>
          <w:tab w:val="left" w:pos="6480"/>
        </w:tabs>
        <w:jc w:val="both"/>
        <w:rPr>
          <w:rFonts w:asciiTheme="minorHAnsi" w:hAnsiTheme="minorHAnsi" w:cstheme="minorHAnsi"/>
          <w:b w:val="0"/>
          <w:sz w:val="22"/>
          <w:szCs w:val="22"/>
          <w:lang w:eastAsia="en-US"/>
        </w:rPr>
      </w:pPr>
    </w:p>
    <w:p w:rsidR="009B3569" w:rsidRPr="009B3569" w:rsidRDefault="009B3569" w:rsidP="009B3569">
      <w:pPr>
        <w:pStyle w:val="Heading5"/>
        <w:tabs>
          <w:tab w:val="left" w:pos="6480"/>
        </w:tabs>
        <w:jc w:val="both"/>
        <w:rPr>
          <w:rFonts w:asciiTheme="minorHAnsi" w:hAnsiTheme="minorHAnsi" w:cstheme="minorHAnsi"/>
          <w:b w:val="0"/>
          <w:sz w:val="22"/>
          <w:szCs w:val="22"/>
          <w:lang w:eastAsia="en-US"/>
        </w:rPr>
      </w:pPr>
      <w:r w:rsidRPr="009B3569">
        <w:rPr>
          <w:rFonts w:asciiTheme="minorHAnsi" w:hAnsiTheme="minorHAnsi" w:cstheme="minorHAnsi"/>
          <w:b w:val="0"/>
          <w:sz w:val="22"/>
          <w:szCs w:val="22"/>
          <w:lang w:eastAsia="en-US"/>
        </w:rPr>
        <w:t>OTP Authentication which is integral component of a two-factor authentication scheme provides enhanced securityby making use of “What- you -have” module. This security scheme is well suited for today’s environment because of the proliferation of smart phones and other hand held smart devices.When using SAS-WS, the first factor is typically a password, which is managed independently by each of our client. The Second factor is a security code generated by a token. Client application which make use of SAS-WS enhance the security of their systems by requiring their users two provide as usual password plus unique security code. whenever they require access to a protect resource.</w:t>
      </w:r>
    </w:p>
    <w:p w:rsidR="009B3569" w:rsidRPr="009B3569" w:rsidRDefault="009B3569" w:rsidP="009B3569">
      <w:pPr>
        <w:rPr>
          <w:rFonts w:cstheme="minorHAnsi"/>
          <w:lang w:eastAsia="ja-JP"/>
        </w:rPr>
      </w:pPr>
    </w:p>
    <w:p w:rsidR="009B3569" w:rsidRPr="009B3569" w:rsidRDefault="009B3569" w:rsidP="009B3569">
      <w:pPr>
        <w:rPr>
          <w:rFonts w:cstheme="minorHAnsi"/>
          <w:lang w:eastAsia="ja-JP"/>
        </w:rPr>
      </w:pPr>
    </w:p>
    <w:p w:rsidR="009B3569" w:rsidRPr="009B3569" w:rsidRDefault="009B3569" w:rsidP="009B3569">
      <w:pPr>
        <w:jc w:val="both"/>
        <w:rPr>
          <w:rFonts w:cstheme="minorHAnsi"/>
          <w:bCs/>
        </w:rPr>
      </w:pPr>
      <w:r w:rsidRPr="009B3569">
        <w:rPr>
          <w:rFonts w:cstheme="minorHAnsi"/>
          <w:b/>
          <w:bCs/>
        </w:rPr>
        <w:t>Responsibilities</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Extensively involved in User portal migration and redesigns from </w:t>
      </w:r>
      <w:r w:rsidRPr="009B3569">
        <w:rPr>
          <w:rFonts w:cstheme="minorHAnsi"/>
          <w:b/>
          <w:bCs/>
        </w:rPr>
        <w:t xml:space="preserve">Struts 1.6 </w:t>
      </w:r>
      <w:r w:rsidRPr="009B3569">
        <w:rPr>
          <w:rFonts w:cstheme="minorHAnsi"/>
          <w:bCs/>
        </w:rPr>
        <w:t>to</w:t>
      </w:r>
      <w:r w:rsidRPr="009B3569">
        <w:rPr>
          <w:rFonts w:cstheme="minorHAnsi"/>
          <w:b/>
          <w:bCs/>
        </w:rPr>
        <w:t xml:space="preserve"> Spring Boot</w:t>
      </w:r>
      <w:r w:rsidRPr="009B3569">
        <w:rPr>
          <w:rFonts w:cstheme="minorHAnsi"/>
          <w:bCs/>
        </w:rPr>
        <w:t xml:space="preserve"> with </w:t>
      </w:r>
      <w:r w:rsidRPr="009B3569">
        <w:rPr>
          <w:rFonts w:cstheme="minorHAnsi"/>
          <w:b/>
          <w:bCs/>
        </w:rPr>
        <w:t>Angular js</w:t>
      </w:r>
      <w:r w:rsidRPr="009B3569">
        <w:rPr>
          <w:rFonts w:cstheme="minorHAnsi"/>
          <w:bCs/>
        </w:rPr>
        <w:t xml:space="preserve"> UI.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Extensively involved in designing and developing UI pages using </w:t>
      </w:r>
      <w:r w:rsidRPr="009B3569">
        <w:rPr>
          <w:rFonts w:cstheme="minorHAnsi"/>
          <w:b/>
          <w:bCs/>
        </w:rPr>
        <w:t>Angular js</w:t>
      </w:r>
      <w:r w:rsidRPr="009B3569">
        <w:rPr>
          <w:rFonts w:cstheme="minorHAnsi"/>
          <w:bCs/>
        </w:rPr>
        <w:t xml:space="preserve"> (</w:t>
      </w:r>
      <w:r w:rsidRPr="009B3569">
        <w:rPr>
          <w:rFonts w:cstheme="minorHAnsi"/>
          <w:b/>
          <w:bCs/>
        </w:rPr>
        <w:t>formly</w:t>
      </w:r>
      <w:r w:rsidRPr="009B3569">
        <w:rPr>
          <w:rFonts w:cstheme="minorHAnsi"/>
          <w:bCs/>
        </w:rPr>
        <w:t xml:space="preserve">, </w:t>
      </w:r>
      <w:r w:rsidRPr="009B3569">
        <w:rPr>
          <w:rFonts w:cstheme="minorHAnsi"/>
          <w:b/>
          <w:bCs/>
        </w:rPr>
        <w:t>controller</w:t>
      </w:r>
      <w:r w:rsidRPr="009B3569">
        <w:rPr>
          <w:rFonts w:cstheme="minorHAnsi"/>
          <w:bCs/>
        </w:rPr>
        <w:t xml:space="preserve">, </w:t>
      </w:r>
      <w:r w:rsidRPr="009B3569">
        <w:rPr>
          <w:rFonts w:cstheme="minorHAnsi"/>
          <w:b/>
          <w:bCs/>
        </w:rPr>
        <w:t>services</w:t>
      </w:r>
      <w:r w:rsidRPr="009B3569">
        <w:rPr>
          <w:rFonts w:cstheme="minorHAnsi"/>
          <w:bCs/>
        </w:rPr>
        <w:t xml:space="preserve"> etc.).</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w:t>
      </w:r>
      <w:r w:rsidRPr="009B3569">
        <w:rPr>
          <w:rFonts w:cstheme="minorHAnsi"/>
          <w:b/>
          <w:bCs/>
        </w:rPr>
        <w:t>Nodejs</w:t>
      </w:r>
      <w:r w:rsidRPr="009B3569">
        <w:rPr>
          <w:rFonts w:cstheme="minorHAnsi"/>
          <w:bCs/>
        </w:rPr>
        <w:t xml:space="preserve"> to build server-side application in javascript with the help of </w:t>
      </w:r>
      <w:r w:rsidRPr="009B3569">
        <w:rPr>
          <w:rFonts w:cstheme="minorHAnsi"/>
          <w:b/>
          <w:bCs/>
        </w:rPr>
        <w:t>NPM</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Developed backend components with </w:t>
      </w:r>
      <w:r w:rsidRPr="009B3569">
        <w:rPr>
          <w:rFonts w:cstheme="minorHAnsi"/>
          <w:b/>
          <w:bCs/>
        </w:rPr>
        <w:t>Spring Boot, JWT Authentication</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Implemented </w:t>
      </w:r>
      <w:r w:rsidRPr="009B3569">
        <w:rPr>
          <w:rFonts w:cstheme="minorHAnsi"/>
          <w:b/>
          <w:bCs/>
        </w:rPr>
        <w:t>Restful Web Services</w:t>
      </w:r>
      <w:r w:rsidRPr="009B3569">
        <w:rPr>
          <w:rFonts w:cstheme="minorHAnsi"/>
          <w:bCs/>
        </w:rPr>
        <w:t xml:space="preserve"> to interact backend systems.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Two Factor Authentication (2FA)’s One Time Password (OTP) application (Safe pass) which provides token’s activation, validation, deactivation and other SOAP Web Services.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Admin and User UI for managing users and tokens, submitting orders, activating, testing and deactivating tokens, reporting token usage history and others.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Designed, developed, refactored and maintained codes.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Deployed applications to </w:t>
      </w:r>
      <w:r w:rsidRPr="009B3569">
        <w:rPr>
          <w:rFonts w:cstheme="minorHAnsi"/>
          <w:b/>
          <w:bCs/>
        </w:rPr>
        <w:t>WebLogic</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Tested Web Service with </w:t>
      </w:r>
      <w:r w:rsidRPr="009B3569">
        <w:rPr>
          <w:rFonts w:cstheme="minorHAnsi"/>
          <w:b/>
          <w:bCs/>
        </w:rPr>
        <w:t>SOAP UI</w:t>
      </w:r>
      <w:r w:rsidRPr="009B3569">
        <w:rPr>
          <w:rFonts w:cstheme="minorHAnsi"/>
          <w:bCs/>
        </w:rPr>
        <w:t xml:space="preserve"> and Rest Services with </w:t>
      </w:r>
      <w:r w:rsidRPr="009B3569">
        <w:rPr>
          <w:rFonts w:cstheme="minorHAnsi"/>
          <w:b/>
          <w:bCs/>
        </w:rPr>
        <w:t>POSTMAN</w:t>
      </w:r>
      <w:r w:rsidRPr="009B3569">
        <w:rPr>
          <w:rFonts w:cstheme="minorHAnsi"/>
          <w:bCs/>
        </w:rPr>
        <w:t xml:space="preserve"> and </w:t>
      </w:r>
      <w:r w:rsidRPr="009B3569">
        <w:rPr>
          <w:rFonts w:cstheme="minorHAnsi"/>
          <w:b/>
          <w:bCs/>
        </w:rPr>
        <w:t>Advanced Rest Client</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Post development support: client support, diagnose and troubleshoot issues.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Researched and presented findings on </w:t>
      </w:r>
      <w:r w:rsidRPr="009B3569">
        <w:rPr>
          <w:rFonts w:cstheme="minorHAnsi"/>
          <w:b/>
          <w:bCs/>
        </w:rPr>
        <w:t>FIDO</w:t>
      </w:r>
      <w:r w:rsidRPr="009B3569">
        <w:rPr>
          <w:rFonts w:cstheme="minorHAnsi"/>
          <w:bCs/>
        </w:rPr>
        <w:t xml:space="preserve"> UAF (Password less) / U2F (2FA) Protocol.</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Worked on POCs (Proof of Concepts) to support multilingual clients (</w:t>
      </w:r>
      <w:r w:rsidRPr="009B3569">
        <w:rPr>
          <w:rFonts w:cstheme="minorHAnsi"/>
          <w:b/>
          <w:bCs/>
        </w:rPr>
        <w:t>.Net, C++, Perl and Python</w:t>
      </w:r>
      <w:r w:rsidRPr="009B3569">
        <w:rPr>
          <w:rFonts w:cstheme="minorHAnsi"/>
          <w:bCs/>
        </w:rPr>
        <w:t xml:space="preserve">)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WebLogic SOAP to Restful Web Service conversion proof of concept and design.</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w:t>
      </w:r>
      <w:r w:rsidRPr="009B3569">
        <w:rPr>
          <w:rFonts w:cstheme="minorHAnsi"/>
          <w:b/>
          <w:bCs/>
        </w:rPr>
        <w:t>TFS</w:t>
      </w:r>
      <w:r w:rsidRPr="009B3569">
        <w:rPr>
          <w:rFonts w:cstheme="minorHAnsi"/>
          <w:bCs/>
        </w:rPr>
        <w:t xml:space="preserve"> (Team Foundation Server) for build and code management.</w:t>
      </w:r>
    </w:p>
    <w:p w:rsidR="009B3569" w:rsidRPr="009B3569" w:rsidRDefault="009B3569" w:rsidP="009B3569">
      <w:pPr>
        <w:suppressAutoHyphens/>
        <w:autoSpaceDE w:val="0"/>
        <w:jc w:val="both"/>
        <w:rPr>
          <w:rFonts w:cstheme="minorHAnsi"/>
          <w:bCs/>
        </w:rPr>
      </w:pPr>
    </w:p>
    <w:p w:rsidR="009B3569" w:rsidRPr="009B3569" w:rsidRDefault="009B3569" w:rsidP="009B3569">
      <w:pPr>
        <w:rPr>
          <w:rFonts w:cstheme="minorHAnsi"/>
          <w:bCs/>
        </w:rPr>
      </w:pPr>
      <w:r w:rsidRPr="009B3569">
        <w:rPr>
          <w:rFonts w:cstheme="minorHAnsi"/>
          <w:b/>
        </w:rPr>
        <w:t xml:space="preserve">Environment: </w:t>
      </w:r>
      <w:r w:rsidRPr="009B3569">
        <w:rPr>
          <w:rFonts w:cstheme="minorHAnsi"/>
          <w:spacing w:val="4"/>
        </w:rPr>
        <w:t xml:space="preserve">Java 1.7, J2EE, Spring Boot, WebLogic 10.3.6, NodeJS,TOAD, JavaScript, jQuery, Angular Js, HTML, SVN, Linux, Splunk, Jira, </w:t>
      </w:r>
      <w:r w:rsidRPr="009B3569">
        <w:rPr>
          <w:rFonts w:cstheme="minorHAnsi"/>
          <w:bCs/>
        </w:rPr>
        <w:t>Maven, Jenkin, TFS,GIT,STS, BladeLogic and WebStorm.</w:t>
      </w:r>
    </w:p>
    <w:p w:rsidR="009B3569" w:rsidRPr="009B3569" w:rsidRDefault="009B3569" w:rsidP="009B3569">
      <w:pPr>
        <w:rPr>
          <w:rFonts w:cstheme="minorHAnsi"/>
          <w:bCs/>
        </w:rPr>
      </w:pPr>
    </w:p>
    <w:p w:rsidR="009B3569" w:rsidRPr="009B3569" w:rsidRDefault="009B3569" w:rsidP="009B3569">
      <w:pPr>
        <w:rPr>
          <w:rFonts w:cstheme="minorHAnsi"/>
          <w:bCs/>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Remote Banking Reports</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bCs/>
        </w:rPr>
        <w:t>Citi Bank</w:t>
      </w:r>
      <w:r w:rsidRPr="009B3569">
        <w:rPr>
          <w:rFonts w:cstheme="minorHAnsi"/>
          <w:b/>
        </w:rPr>
        <w:tab/>
      </w:r>
    </w:p>
    <w:p w:rsidR="009B3569" w:rsidRPr="009B3569" w:rsidRDefault="009B3569" w:rsidP="009B3569">
      <w:pPr>
        <w:jc w:val="both"/>
        <w:rPr>
          <w:rFonts w:cstheme="minorHAnsi"/>
          <w:b/>
        </w:rPr>
      </w:pPr>
      <w:r w:rsidRPr="009B3569">
        <w:rPr>
          <w:rFonts w:cstheme="minorHAnsi"/>
        </w:rPr>
        <w:lastRenderedPageBreak/>
        <w:t>Project Duration</w:t>
      </w:r>
      <w:r w:rsidRPr="009B3569">
        <w:rPr>
          <w:rFonts w:cstheme="minorHAnsi"/>
          <w:b/>
        </w:rPr>
        <w:t xml:space="preserve">: From </w:t>
      </w:r>
      <w:r w:rsidRPr="009B3569">
        <w:rPr>
          <w:rFonts w:eastAsia="Book Antiqua" w:cstheme="minorHAnsi"/>
          <w:b/>
        </w:rPr>
        <w:t xml:space="preserve">Jul 2015 to </w:t>
      </w:r>
      <w:r w:rsidRPr="009B3569">
        <w:rPr>
          <w:rFonts w:cstheme="minorHAnsi"/>
          <w:b/>
        </w:rPr>
        <w:t>May 2016</w:t>
      </w:r>
    </w:p>
    <w:p w:rsidR="009B3569" w:rsidRPr="009B3569" w:rsidRDefault="009B3569" w:rsidP="009B3569">
      <w:pPr>
        <w:jc w:val="both"/>
        <w:rPr>
          <w:rFonts w:cstheme="minorHAnsi"/>
          <w:b/>
        </w:rPr>
      </w:pPr>
      <w:r w:rsidRPr="009B3569">
        <w:rPr>
          <w:rFonts w:cstheme="minorHAnsi"/>
        </w:rPr>
        <w:t>Location</w:t>
      </w:r>
      <w:r w:rsidRPr="009B3569">
        <w:rPr>
          <w:rFonts w:cstheme="minorHAnsi"/>
          <w:b/>
        </w:rPr>
        <w:t>: Charlotte, NC</w:t>
      </w:r>
    </w:p>
    <w:p w:rsidR="009B3569" w:rsidRPr="009B3569" w:rsidRDefault="009B3569" w:rsidP="009B3569">
      <w:pPr>
        <w:jc w:val="both"/>
        <w:rPr>
          <w:rFonts w:cstheme="minorHAnsi"/>
          <w:b/>
        </w:rPr>
      </w:pPr>
      <w:r w:rsidRPr="009B3569">
        <w:rPr>
          <w:rFonts w:cstheme="minorHAnsi"/>
        </w:rPr>
        <w:t>Role</w:t>
      </w:r>
      <w:r w:rsidRPr="009B3569">
        <w:rPr>
          <w:rFonts w:cstheme="minorHAnsi"/>
          <w:b/>
        </w:rPr>
        <w:t>: Senior Developer</w:t>
      </w:r>
    </w:p>
    <w:p w:rsidR="009B3569" w:rsidRPr="009B3569" w:rsidRDefault="009B3569" w:rsidP="009B3569">
      <w:pPr>
        <w:jc w:val="both"/>
        <w:rPr>
          <w:rFonts w:cstheme="minorHAnsi"/>
          <w:bCs/>
        </w:rPr>
      </w:pPr>
    </w:p>
    <w:p w:rsidR="009B3569" w:rsidRPr="009B3569" w:rsidRDefault="009B3569" w:rsidP="009B3569">
      <w:pPr>
        <w:jc w:val="both"/>
        <w:rPr>
          <w:rFonts w:cstheme="minorHAnsi"/>
          <w:lang w:eastAsia="ja-JP"/>
        </w:rPr>
      </w:pPr>
    </w:p>
    <w:p w:rsidR="009B3569" w:rsidRPr="009B3569" w:rsidRDefault="009B3569" w:rsidP="009B3569">
      <w:pPr>
        <w:pStyle w:val="Heading5"/>
        <w:tabs>
          <w:tab w:val="left" w:pos="6480"/>
        </w:tabs>
        <w:jc w:val="both"/>
        <w:rPr>
          <w:rFonts w:asciiTheme="minorHAnsi" w:hAnsiTheme="minorHAnsi" w:cstheme="minorHAnsi"/>
          <w:sz w:val="22"/>
          <w:szCs w:val="22"/>
        </w:rPr>
      </w:pPr>
      <w:r w:rsidRPr="009B3569">
        <w:rPr>
          <w:rFonts w:asciiTheme="minorHAnsi" w:hAnsiTheme="minorHAnsi" w:cstheme="minorHAnsi"/>
          <w:sz w:val="22"/>
          <w:szCs w:val="22"/>
        </w:rPr>
        <w:t>Description:</w:t>
      </w:r>
    </w:p>
    <w:p w:rsidR="009B3569" w:rsidRPr="009B3569" w:rsidRDefault="009B3569" w:rsidP="009B3569">
      <w:pPr>
        <w:rPr>
          <w:rFonts w:cstheme="minorHAnsi"/>
          <w:lang w:eastAsia="ja-JP"/>
        </w:rPr>
      </w:pPr>
    </w:p>
    <w:p w:rsidR="009B3569" w:rsidRPr="009B3569" w:rsidRDefault="009B3569" w:rsidP="009B3569">
      <w:pPr>
        <w:tabs>
          <w:tab w:val="left" w:pos="360"/>
        </w:tabs>
        <w:autoSpaceDE w:val="0"/>
        <w:jc w:val="both"/>
        <w:rPr>
          <w:rFonts w:cstheme="minorHAnsi"/>
        </w:rPr>
      </w:pPr>
      <w:r w:rsidRPr="009B3569">
        <w:rPr>
          <w:rFonts w:cstheme="minorHAnsi"/>
        </w:rPr>
        <w:tab/>
      </w:r>
      <w:r w:rsidRPr="009B3569">
        <w:rPr>
          <w:rFonts w:cstheme="minorHAnsi"/>
        </w:rPr>
        <w:tab/>
        <w:t>Group Remote Banking to access information for all the Ebbs and MPS (Money processing system) offering internet banking Countries, Report generates the count of Fund Transfer, Loan Payment and Registered customer information. Reports can be downloaded as Excel. Back Office can login and generate the Reports.</w:t>
      </w:r>
    </w:p>
    <w:p w:rsidR="009B3569" w:rsidRPr="009B3569" w:rsidRDefault="009B3569" w:rsidP="009B3569">
      <w:pPr>
        <w:tabs>
          <w:tab w:val="left" w:pos="360"/>
        </w:tabs>
        <w:autoSpaceDE w:val="0"/>
        <w:rPr>
          <w:rFonts w:cstheme="minorHAnsi"/>
          <w:shd w:val="clear" w:color="auto" w:fill="FFFFFF"/>
        </w:rPr>
      </w:pPr>
    </w:p>
    <w:p w:rsidR="009B3569" w:rsidRPr="009B3569" w:rsidRDefault="009B3569" w:rsidP="009B3569">
      <w:pPr>
        <w:tabs>
          <w:tab w:val="left" w:pos="360"/>
        </w:tabs>
        <w:autoSpaceDE w:val="0"/>
        <w:rPr>
          <w:rFonts w:cstheme="minorHAnsi"/>
          <w:bCs/>
        </w:rPr>
      </w:pPr>
      <w:r w:rsidRPr="009B3569">
        <w:rPr>
          <w:rFonts w:cstheme="minorHAnsi"/>
          <w:shd w:val="clear" w:color="auto" w:fill="FFFFFF"/>
        </w:rPr>
        <w:tab/>
      </w:r>
      <w:r w:rsidRPr="009B3569">
        <w:rPr>
          <w:rFonts w:cstheme="minorHAnsi"/>
          <w:shd w:val="clear" w:color="auto" w:fill="FFFFFF"/>
        </w:rPr>
        <w:tab/>
      </w:r>
      <w:r w:rsidRPr="009B3569">
        <w:rPr>
          <w:rFonts w:cstheme="minorHAnsi"/>
          <w:shd w:val="clear" w:color="auto" w:fill="FFFFFF"/>
        </w:rPr>
        <w:tab/>
      </w:r>
      <w:r w:rsidRPr="009B3569">
        <w:rPr>
          <w:rFonts w:cstheme="minorHAnsi"/>
          <w:shd w:val="clear" w:color="auto" w:fill="FFFFFF"/>
        </w:rPr>
        <w:tab/>
      </w:r>
    </w:p>
    <w:p w:rsidR="009B3569" w:rsidRPr="009B3569" w:rsidRDefault="009B3569" w:rsidP="009B3569">
      <w:pPr>
        <w:jc w:val="both"/>
        <w:rPr>
          <w:rFonts w:cstheme="minorHAnsi"/>
          <w:bCs/>
        </w:rPr>
      </w:pPr>
      <w:r w:rsidRPr="009B3569">
        <w:rPr>
          <w:rFonts w:cstheme="minorHAnsi"/>
          <w:b/>
          <w:bCs/>
        </w:rPr>
        <w:t>Responsibilities</w:t>
      </w:r>
      <w:r w:rsidRPr="009B3569">
        <w:rPr>
          <w:rFonts w:cstheme="minorHAnsi"/>
          <w:bCs/>
        </w:rPr>
        <w:t>:</w:t>
      </w:r>
    </w:p>
    <w:p w:rsidR="009B3569" w:rsidRPr="009B3569" w:rsidRDefault="009B3569" w:rsidP="009B3569">
      <w:pPr>
        <w:jc w:val="both"/>
        <w:rPr>
          <w:rFonts w:cstheme="minorHAnsi"/>
          <w:b/>
        </w:rPr>
      </w:pP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Coding new enhancements to the application as per iteration and followed </w:t>
      </w:r>
      <w:r w:rsidRPr="009B3569">
        <w:rPr>
          <w:rFonts w:cstheme="minorHAnsi"/>
          <w:b/>
          <w:bCs/>
        </w:rPr>
        <w:t>Agile</w:t>
      </w:r>
      <w:r w:rsidRPr="009B3569">
        <w:rPr>
          <w:rFonts w:cstheme="minorHAnsi"/>
          <w:bCs/>
        </w:rPr>
        <w:t xml:space="preserve"> methodology for development.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Created UI screens using </w:t>
      </w:r>
      <w:r w:rsidRPr="009B3569">
        <w:rPr>
          <w:rFonts w:cstheme="minorHAnsi"/>
          <w:b/>
          <w:bCs/>
        </w:rPr>
        <w:t>Html, CSS, JavaScript, Angular Js and jQuery</w:t>
      </w:r>
      <w:r w:rsidRPr="009B3569">
        <w:rPr>
          <w:rFonts w:cstheme="minorHAnsi"/>
          <w:bCs/>
        </w:rPr>
        <w:t xml:space="preserve">. </w:t>
      </w:r>
    </w:p>
    <w:p w:rsidR="009B3569" w:rsidRPr="009B3569" w:rsidRDefault="009B3569" w:rsidP="009B3569">
      <w:pPr>
        <w:pStyle w:val="HTMLPreformatted"/>
        <w:numPr>
          <w:ilvl w:val="0"/>
          <w:numId w:val="4"/>
        </w:numPr>
        <w:shd w:val="clear" w:color="auto" w:fill="FFFFFF"/>
        <w:rPr>
          <w:rFonts w:asciiTheme="minorHAnsi" w:hAnsiTheme="minorHAnsi" w:cstheme="minorHAnsi"/>
          <w:bCs/>
          <w:sz w:val="22"/>
          <w:szCs w:val="22"/>
          <w:lang w:val="en-GB"/>
        </w:rPr>
      </w:pPr>
      <w:r w:rsidRPr="009B3569">
        <w:rPr>
          <w:rFonts w:asciiTheme="minorHAnsi" w:hAnsiTheme="minorHAnsi" w:cstheme="minorHAnsi"/>
          <w:bCs/>
          <w:sz w:val="22"/>
          <w:szCs w:val="22"/>
          <w:lang w:val="en-GB"/>
        </w:rPr>
        <w:t xml:space="preserve">Implemented </w:t>
      </w:r>
      <w:r w:rsidRPr="009B3569">
        <w:rPr>
          <w:rFonts w:asciiTheme="minorHAnsi" w:hAnsiTheme="minorHAnsi" w:cstheme="minorHAnsi"/>
          <w:b/>
          <w:bCs/>
          <w:sz w:val="22"/>
          <w:szCs w:val="22"/>
          <w:lang w:val="en-GB"/>
        </w:rPr>
        <w:t>Angular Controllers</w:t>
      </w:r>
      <w:r w:rsidRPr="009B3569">
        <w:rPr>
          <w:rFonts w:asciiTheme="minorHAnsi" w:hAnsiTheme="minorHAnsi" w:cstheme="minorHAnsi"/>
          <w:bCs/>
          <w:sz w:val="22"/>
          <w:szCs w:val="22"/>
          <w:lang w:val="en-GB"/>
        </w:rPr>
        <w:t xml:space="preserve"> to maintain each view data.</w:t>
      </w:r>
    </w:p>
    <w:p w:rsidR="009B3569" w:rsidRPr="009B3569" w:rsidRDefault="009B3569" w:rsidP="009B3569">
      <w:pPr>
        <w:pStyle w:val="HTMLPreformatted"/>
        <w:numPr>
          <w:ilvl w:val="0"/>
          <w:numId w:val="4"/>
        </w:numPr>
        <w:shd w:val="clear" w:color="auto" w:fill="FFFFFF"/>
        <w:rPr>
          <w:rFonts w:asciiTheme="minorHAnsi" w:hAnsiTheme="minorHAnsi" w:cstheme="minorHAnsi"/>
          <w:bCs/>
          <w:sz w:val="22"/>
          <w:szCs w:val="22"/>
          <w:lang w:val="en-GB"/>
        </w:rPr>
      </w:pPr>
      <w:r w:rsidRPr="009B3569">
        <w:rPr>
          <w:rFonts w:asciiTheme="minorHAnsi" w:hAnsiTheme="minorHAnsi" w:cstheme="minorHAnsi"/>
          <w:bCs/>
          <w:sz w:val="22"/>
          <w:szCs w:val="22"/>
          <w:lang w:val="en-GB"/>
        </w:rPr>
        <w:t xml:space="preserve">Implemented </w:t>
      </w:r>
      <w:r w:rsidRPr="009B3569">
        <w:rPr>
          <w:rFonts w:asciiTheme="minorHAnsi" w:hAnsiTheme="minorHAnsi" w:cstheme="minorHAnsi"/>
          <w:b/>
          <w:bCs/>
          <w:sz w:val="22"/>
          <w:szCs w:val="22"/>
          <w:lang w:val="en-GB"/>
        </w:rPr>
        <w:t>Angular Service</w:t>
      </w:r>
      <w:r w:rsidRPr="009B3569">
        <w:rPr>
          <w:rFonts w:asciiTheme="minorHAnsi" w:hAnsiTheme="minorHAnsi" w:cstheme="minorHAnsi"/>
          <w:bCs/>
          <w:sz w:val="22"/>
          <w:szCs w:val="22"/>
          <w:lang w:val="en-GB"/>
        </w:rPr>
        <w:t xml:space="preserve"> calls using Angular Factory.</w:t>
      </w:r>
    </w:p>
    <w:p w:rsidR="009B3569" w:rsidRPr="009B3569" w:rsidRDefault="009B3569" w:rsidP="009B3569">
      <w:pPr>
        <w:pStyle w:val="HTMLPreformatted"/>
        <w:numPr>
          <w:ilvl w:val="0"/>
          <w:numId w:val="4"/>
        </w:numPr>
        <w:shd w:val="clear" w:color="auto" w:fill="FFFFFF"/>
        <w:suppressAutoHyphens/>
        <w:autoSpaceDE w:val="0"/>
        <w:jc w:val="both"/>
        <w:rPr>
          <w:rFonts w:asciiTheme="minorHAnsi" w:hAnsiTheme="minorHAnsi" w:cstheme="minorHAnsi"/>
          <w:bCs/>
          <w:sz w:val="22"/>
          <w:szCs w:val="22"/>
        </w:rPr>
      </w:pPr>
      <w:r w:rsidRPr="009B3569">
        <w:rPr>
          <w:rFonts w:asciiTheme="minorHAnsi" w:hAnsiTheme="minorHAnsi" w:cstheme="minorHAnsi"/>
          <w:bCs/>
          <w:sz w:val="22"/>
          <w:szCs w:val="22"/>
          <w:lang w:val="en-GB"/>
        </w:rPr>
        <w:t xml:space="preserve">Implemented </w:t>
      </w:r>
      <w:r w:rsidRPr="009B3569">
        <w:rPr>
          <w:rFonts w:asciiTheme="minorHAnsi" w:hAnsiTheme="minorHAnsi" w:cstheme="minorHAnsi"/>
          <w:b/>
          <w:bCs/>
          <w:sz w:val="22"/>
          <w:szCs w:val="22"/>
          <w:lang w:val="en-GB"/>
        </w:rPr>
        <w:t>Directives</w:t>
      </w:r>
      <w:r w:rsidRPr="009B3569">
        <w:rPr>
          <w:rFonts w:asciiTheme="minorHAnsi" w:hAnsiTheme="minorHAnsi" w:cstheme="minorHAnsi"/>
          <w:bCs/>
          <w:sz w:val="22"/>
          <w:szCs w:val="22"/>
          <w:lang w:val="en-GB"/>
        </w:rPr>
        <w:t xml:space="preserve"> to make customized components.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w:t>
      </w:r>
      <w:r w:rsidRPr="009B3569">
        <w:rPr>
          <w:rFonts w:cstheme="minorHAnsi"/>
          <w:b/>
          <w:bCs/>
        </w:rPr>
        <w:t>Nodejs</w:t>
      </w:r>
      <w:r w:rsidRPr="009B3569">
        <w:rPr>
          <w:rFonts w:cstheme="minorHAnsi"/>
          <w:bCs/>
        </w:rPr>
        <w:t xml:space="preserve"> to build server-side application in javascript with the help of </w:t>
      </w:r>
      <w:r w:rsidRPr="009B3569">
        <w:rPr>
          <w:rFonts w:cstheme="minorHAnsi"/>
          <w:b/>
          <w:bCs/>
        </w:rPr>
        <w:t>NPM</w:t>
      </w:r>
      <w:r w:rsidRPr="009B3569">
        <w:rPr>
          <w:rFonts w:cstheme="minorHAnsi"/>
          <w:bCs/>
        </w:rPr>
        <w:t>.</w:t>
      </w:r>
      <w:bookmarkStart w:id="0" w:name="_GoBack"/>
      <w:bookmarkEnd w:id="0"/>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Involved in writing database persistence logic using </w:t>
      </w:r>
      <w:r w:rsidRPr="009B3569">
        <w:rPr>
          <w:rFonts w:cstheme="minorHAnsi"/>
          <w:b/>
          <w:bCs/>
        </w:rPr>
        <w:t>Spring Hibernate Template, POJO Annotations, Transaction management, Criteria a</w:t>
      </w:r>
      <w:r w:rsidRPr="009B3569">
        <w:rPr>
          <w:rFonts w:cstheme="minorHAnsi"/>
          <w:bCs/>
        </w:rPr>
        <w:t>nd</w:t>
      </w:r>
      <w:r w:rsidRPr="009B3569">
        <w:rPr>
          <w:rFonts w:cstheme="minorHAnsi"/>
          <w:b/>
          <w:bCs/>
        </w:rPr>
        <w:t xml:space="preserve"> native SQL queries</w:t>
      </w:r>
      <w:r w:rsidRPr="009B3569">
        <w:rPr>
          <w:rFonts w:cstheme="minorHAnsi"/>
          <w:bCs/>
        </w:rPr>
        <w:t xml:space="preserve">.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Working on server side using </w:t>
      </w:r>
      <w:r w:rsidRPr="009B3569">
        <w:rPr>
          <w:rFonts w:cstheme="minorHAnsi"/>
          <w:b/>
          <w:bCs/>
        </w:rPr>
        <w:t>JAVA, Hibernate, Spring, Framework creating services</w:t>
      </w:r>
      <w:r w:rsidRPr="009B3569">
        <w:rPr>
          <w:rFonts w:cstheme="minorHAnsi"/>
          <w:bCs/>
        </w:rPr>
        <w:t xml:space="preserve">.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Created </w:t>
      </w:r>
      <w:r w:rsidRPr="009B3569">
        <w:rPr>
          <w:rFonts w:cstheme="minorHAnsi"/>
          <w:b/>
          <w:bCs/>
        </w:rPr>
        <w:t>REST Web Services</w:t>
      </w:r>
      <w:r w:rsidRPr="009B3569">
        <w:rPr>
          <w:rFonts w:cstheme="minorHAnsi"/>
          <w:bCs/>
        </w:rPr>
        <w:t xml:space="preserve"> using </w:t>
      </w:r>
      <w:r w:rsidRPr="009B3569">
        <w:rPr>
          <w:rFonts w:cstheme="minorHAnsi"/>
          <w:b/>
          <w:bCs/>
        </w:rPr>
        <w:t xml:space="preserve">JERSEY Rest web services </w:t>
      </w:r>
      <w:r w:rsidRPr="009B3569">
        <w:rPr>
          <w:rFonts w:cstheme="minorHAnsi"/>
          <w:bCs/>
        </w:rPr>
        <w:t xml:space="preserve">with JSON format.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Prepared and executed </w:t>
      </w:r>
      <w:r w:rsidRPr="009B3569">
        <w:rPr>
          <w:rFonts w:cstheme="minorHAnsi"/>
          <w:b/>
          <w:bCs/>
        </w:rPr>
        <w:t>JUNIT</w:t>
      </w:r>
      <w:r w:rsidRPr="009B3569">
        <w:rPr>
          <w:rFonts w:cstheme="minorHAnsi"/>
          <w:bCs/>
        </w:rPr>
        <w:t xml:space="preserve"> test cases to test the application service layer operations before DAO integration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Spring Core Annotations for Dependency Injection and implemented design patterns like </w:t>
      </w:r>
      <w:r w:rsidRPr="009B3569">
        <w:rPr>
          <w:rFonts w:cstheme="minorHAnsi"/>
          <w:b/>
          <w:bCs/>
        </w:rPr>
        <w:t>Singleton and Prototype</w:t>
      </w:r>
      <w:r w:rsidRPr="009B3569">
        <w:rPr>
          <w:rFonts w:cstheme="minorHAnsi"/>
          <w:bCs/>
        </w:rPr>
        <w:t xml:space="preserve">.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Designed and developed DAO layer with </w:t>
      </w:r>
      <w:r w:rsidRPr="009B3569">
        <w:rPr>
          <w:rFonts w:cstheme="minorHAnsi"/>
          <w:b/>
          <w:bCs/>
        </w:rPr>
        <w:t>Hibernate3.0</w:t>
      </w:r>
      <w:r w:rsidRPr="009B3569">
        <w:rPr>
          <w:rFonts w:cstheme="minorHAnsi"/>
          <w:bCs/>
        </w:rPr>
        <w:t xml:space="preserve"> standards, to access data from MySQL database through </w:t>
      </w:r>
      <w:r w:rsidRPr="009B3569">
        <w:rPr>
          <w:rFonts w:cstheme="minorHAnsi"/>
          <w:b/>
          <w:bCs/>
        </w:rPr>
        <w:t>JPA (Java Persistence API)</w:t>
      </w:r>
      <w:r w:rsidRPr="009B3569">
        <w:rPr>
          <w:rFonts w:cstheme="minorHAnsi"/>
          <w:bCs/>
        </w:rPr>
        <w:t xml:space="preserve"> layer.</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Hands on experience working on UNIX servers using </w:t>
      </w:r>
      <w:r w:rsidRPr="009B3569">
        <w:rPr>
          <w:rFonts w:cstheme="minorHAnsi"/>
          <w:b/>
          <w:bCs/>
        </w:rPr>
        <w:t>WinSCP and Putty</w:t>
      </w:r>
      <w:r w:rsidRPr="009B3569">
        <w:rPr>
          <w:rFonts w:cstheme="minorHAnsi"/>
          <w:bCs/>
        </w:rPr>
        <w:t xml:space="preserve">. </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Performed Development, Team mentoring and coordination with Program manager.</w:t>
      </w:r>
    </w:p>
    <w:p w:rsidR="009B3569" w:rsidRPr="009B3569" w:rsidRDefault="009B3569" w:rsidP="009B3569">
      <w:pPr>
        <w:numPr>
          <w:ilvl w:val="0"/>
          <w:numId w:val="4"/>
        </w:numPr>
        <w:suppressAutoHyphens/>
        <w:autoSpaceDE w:val="0"/>
        <w:spacing w:after="0" w:line="240" w:lineRule="auto"/>
        <w:jc w:val="both"/>
        <w:rPr>
          <w:rFonts w:cstheme="minorHAnsi"/>
          <w:lang w:eastAsia="ja-JP"/>
        </w:rPr>
      </w:pPr>
      <w:r w:rsidRPr="009B3569">
        <w:rPr>
          <w:rFonts w:cstheme="minorHAnsi"/>
          <w:bCs/>
        </w:rPr>
        <w:t xml:space="preserve">I used check the logs in </w:t>
      </w:r>
      <w:r w:rsidRPr="009B3569">
        <w:rPr>
          <w:rFonts w:cstheme="minorHAnsi"/>
          <w:b/>
          <w:bCs/>
        </w:rPr>
        <w:t>Splunk</w:t>
      </w:r>
      <w:r w:rsidRPr="009B3569">
        <w:rPr>
          <w:rFonts w:cstheme="minorHAnsi"/>
          <w:bCs/>
        </w:rPr>
        <w:t xml:space="preserve"> for debugging purpose to check production issues.</w:t>
      </w:r>
    </w:p>
    <w:p w:rsidR="009B3569" w:rsidRPr="009B3569" w:rsidRDefault="009B3569" w:rsidP="009B3569">
      <w:pPr>
        <w:suppressAutoHyphens/>
        <w:autoSpaceDE w:val="0"/>
        <w:ind w:left="720"/>
        <w:jc w:val="both"/>
        <w:rPr>
          <w:rFonts w:cstheme="minorHAnsi"/>
          <w:lang w:eastAsia="ja-JP"/>
        </w:rPr>
      </w:pPr>
    </w:p>
    <w:p w:rsidR="009B3569" w:rsidRPr="009B3569" w:rsidRDefault="009B3569" w:rsidP="009B3569">
      <w:pPr>
        <w:rPr>
          <w:rFonts w:cstheme="minorHAnsi"/>
          <w:bCs/>
        </w:rPr>
      </w:pPr>
      <w:r w:rsidRPr="009B3569">
        <w:rPr>
          <w:rFonts w:cstheme="minorHAnsi"/>
          <w:b/>
        </w:rPr>
        <w:t xml:space="preserve">Environment: </w:t>
      </w:r>
      <w:r w:rsidRPr="009B3569">
        <w:rPr>
          <w:rFonts w:cstheme="minorHAnsi"/>
          <w:spacing w:val="4"/>
        </w:rPr>
        <w:t xml:space="preserve">Java 1.8, J2EE, Spring Boot, Hibernate, Tomcat 8, MySQL Workbench, LDAP, JavaScript, jQuery, Angular Js, HTML, SVN, Linux, Splunk, Jira, </w:t>
      </w:r>
      <w:r w:rsidRPr="009B3569">
        <w:rPr>
          <w:rFonts w:cstheme="minorHAnsi"/>
          <w:bCs/>
        </w:rPr>
        <w:t>Maven, Jenkin</w:t>
      </w:r>
    </w:p>
    <w:p w:rsidR="009B3569" w:rsidRPr="009B3569" w:rsidRDefault="009B3569" w:rsidP="009B3569">
      <w:pPr>
        <w:rPr>
          <w:rFonts w:cstheme="minorHAnsi"/>
          <w:bCs/>
        </w:rPr>
      </w:pPr>
    </w:p>
    <w:p w:rsidR="009B3569" w:rsidRPr="009B3569" w:rsidRDefault="009B3569" w:rsidP="009B3569">
      <w:pPr>
        <w:rPr>
          <w:rFonts w:cstheme="minorHAnsi"/>
          <w:bCs/>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AccountOpening Form</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bCs/>
        </w:rPr>
        <w:t xml:space="preserve">SCB </w:t>
      </w:r>
      <w:r w:rsidRPr="009B3569">
        <w:rPr>
          <w:rFonts w:cstheme="minorHAnsi"/>
          <w:b/>
        </w:rPr>
        <w:t>(Standard charted bank)</w:t>
      </w:r>
      <w:r w:rsidRPr="009B3569">
        <w:rPr>
          <w:rFonts w:cstheme="minorHAnsi"/>
          <w:b/>
        </w:rPr>
        <w:tab/>
      </w:r>
    </w:p>
    <w:p w:rsidR="009B3569" w:rsidRPr="009B3569" w:rsidRDefault="009B3569" w:rsidP="009B3569">
      <w:pPr>
        <w:jc w:val="both"/>
        <w:rPr>
          <w:rFonts w:eastAsia="Book Antiqua" w:cstheme="minorHAnsi"/>
          <w:b/>
        </w:rPr>
      </w:pPr>
      <w:r w:rsidRPr="009B3569">
        <w:rPr>
          <w:rFonts w:cstheme="minorHAnsi"/>
        </w:rPr>
        <w:t>Project Duration</w:t>
      </w:r>
      <w:r w:rsidRPr="009B3569">
        <w:rPr>
          <w:rFonts w:cstheme="minorHAnsi"/>
          <w:b/>
        </w:rPr>
        <w:t xml:space="preserve">: From </w:t>
      </w:r>
      <w:r w:rsidRPr="009B3569">
        <w:rPr>
          <w:rFonts w:eastAsia="Book Antiqua" w:cstheme="minorHAnsi"/>
          <w:b/>
        </w:rPr>
        <w:t xml:space="preserve">Jan 2013 to </w:t>
      </w:r>
      <w:r w:rsidRPr="009B3569">
        <w:rPr>
          <w:rFonts w:cstheme="minorHAnsi"/>
          <w:b/>
        </w:rPr>
        <w:t>Sep</w:t>
      </w:r>
      <w:r w:rsidRPr="009B3569">
        <w:rPr>
          <w:rFonts w:eastAsia="Book Antiqua" w:cstheme="minorHAnsi"/>
          <w:b/>
        </w:rPr>
        <w:t xml:space="preserve"> 2014</w:t>
      </w:r>
    </w:p>
    <w:p w:rsidR="009B3569" w:rsidRPr="009B3569" w:rsidRDefault="009B3569" w:rsidP="009B3569">
      <w:pPr>
        <w:jc w:val="both"/>
        <w:rPr>
          <w:rFonts w:cstheme="minorHAnsi"/>
          <w:b/>
          <w:bCs/>
        </w:rPr>
      </w:pPr>
      <w:r w:rsidRPr="009B3569">
        <w:rPr>
          <w:rFonts w:eastAsia="Book Antiqua" w:cstheme="minorHAnsi"/>
        </w:rPr>
        <w:t xml:space="preserve">Role: </w:t>
      </w:r>
      <w:r w:rsidRPr="009B3569">
        <w:rPr>
          <w:rFonts w:cstheme="minorHAnsi"/>
          <w:b/>
        </w:rPr>
        <w:t>Senior Developer</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jc w:val="both"/>
        <w:rPr>
          <w:rFonts w:cstheme="minorHAnsi"/>
          <w:b/>
          <w:bCs/>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r w:rsidRPr="009B3569">
        <w:rPr>
          <w:rFonts w:cstheme="minorHAnsi"/>
          <w:b/>
        </w:rPr>
        <w:t>Description:</w:t>
      </w:r>
    </w:p>
    <w:p w:rsidR="009B3569" w:rsidRPr="009B3569" w:rsidRDefault="009B3569" w:rsidP="009B3569">
      <w:pPr>
        <w:jc w:val="both"/>
        <w:rPr>
          <w:rFonts w:cstheme="minorHAnsi"/>
          <w:b/>
        </w:rPr>
      </w:pPr>
    </w:p>
    <w:p w:rsidR="009B3569" w:rsidRPr="009B3569" w:rsidRDefault="009B3569" w:rsidP="009B3569">
      <w:pPr>
        <w:tabs>
          <w:tab w:val="left" w:pos="360"/>
        </w:tabs>
        <w:autoSpaceDE w:val="0"/>
        <w:jc w:val="both"/>
        <w:rPr>
          <w:rFonts w:cstheme="minorHAnsi"/>
          <w:bCs/>
        </w:rPr>
      </w:pPr>
      <w:r w:rsidRPr="009B3569">
        <w:rPr>
          <w:rFonts w:cstheme="minorHAnsi"/>
          <w:bCs/>
        </w:rPr>
        <w:tab/>
        <w:t xml:space="preserve">The project is to create a standalone platform to manage all types of online form.  This platform – Online Application Form platform will become centralised online form management system and will be integrated with others channels like Public Website, Transactional Banking, Ad-Platform. The processes of creation, deployment and maintenance of such forms should be capable of being done without the need to make system or code changes to the Form platform. UI need to have content management and automate content deployment functions and automated content deployment. </w:t>
      </w:r>
    </w:p>
    <w:p w:rsidR="009B3569" w:rsidRPr="009B3569" w:rsidRDefault="009B3569" w:rsidP="009B3569">
      <w:pPr>
        <w:tabs>
          <w:tab w:val="left" w:pos="360"/>
        </w:tabs>
        <w:autoSpaceDE w:val="0"/>
        <w:jc w:val="both"/>
        <w:rPr>
          <w:rFonts w:cstheme="minorHAnsi"/>
          <w:bCs/>
        </w:rPr>
      </w:pPr>
    </w:p>
    <w:p w:rsidR="009B3569" w:rsidRPr="009B3569" w:rsidRDefault="009B3569" w:rsidP="009B3569">
      <w:pPr>
        <w:tabs>
          <w:tab w:val="left" w:pos="360"/>
        </w:tabs>
        <w:autoSpaceDE w:val="0"/>
        <w:jc w:val="both"/>
        <w:rPr>
          <w:rFonts w:cstheme="minorHAnsi"/>
          <w:bCs/>
        </w:rPr>
      </w:pPr>
      <w:r w:rsidRPr="009B3569">
        <w:rPr>
          <w:rFonts w:cstheme="minorHAnsi"/>
          <w:bCs/>
        </w:rPr>
        <w:t>Having a Back Office module that can be used by business users to retrieve data using pre-configured fields in the form, capability to track and report on form headers (how many forms were created, changed, deleted and others), form submission (how many submissions by form by date and others), administrative reports (user management, HUSA and others)</w:t>
      </w:r>
    </w:p>
    <w:p w:rsidR="009B3569" w:rsidRPr="009B3569" w:rsidRDefault="009B3569" w:rsidP="009B3569">
      <w:pPr>
        <w:tabs>
          <w:tab w:val="left" w:pos="360"/>
        </w:tabs>
        <w:autoSpaceDE w:val="0"/>
        <w:jc w:val="both"/>
        <w:rPr>
          <w:rFonts w:cstheme="minorHAnsi"/>
          <w:bCs/>
        </w:rPr>
      </w:pPr>
    </w:p>
    <w:p w:rsidR="009B3569" w:rsidRPr="009B3569" w:rsidRDefault="009B3569" w:rsidP="009B3569">
      <w:pPr>
        <w:jc w:val="both"/>
        <w:rPr>
          <w:rFonts w:cstheme="minorHAnsi"/>
          <w:bCs/>
        </w:rPr>
      </w:pPr>
      <w:r w:rsidRPr="009B3569">
        <w:rPr>
          <w:rFonts w:cstheme="minorHAnsi"/>
          <w:b/>
        </w:rPr>
        <w:t>Lending STP forms</w:t>
      </w:r>
      <w:r w:rsidRPr="009B3569">
        <w:rPr>
          <w:rFonts w:cstheme="minorHAnsi"/>
          <w:b/>
          <w:bCs/>
        </w:rPr>
        <w:t>:</w:t>
      </w:r>
      <w:r w:rsidRPr="009B3569">
        <w:rPr>
          <w:rFonts w:cstheme="minorHAnsi"/>
          <w:bCs/>
        </w:rPr>
        <w:t xml:space="preserve"> the project is to establish the straight through processing (STP) capability for credit card and personal loan application from Public website to APPS application. On periodic basis a flat file will </w:t>
      </w:r>
      <w:r w:rsidRPr="009B3569">
        <w:rPr>
          <w:rFonts w:cstheme="minorHAnsi"/>
          <w:bCs/>
        </w:rPr>
        <w:lastRenderedPageBreak/>
        <w:t>be generated which will consist of extracted application form data as per the APPS format. This file will be transferred using ISIS TDE to the APPS environment.</w:t>
      </w:r>
    </w:p>
    <w:p w:rsidR="009B3569" w:rsidRPr="009B3569" w:rsidRDefault="009B3569" w:rsidP="009B3569">
      <w:pPr>
        <w:tabs>
          <w:tab w:val="left" w:pos="360"/>
        </w:tabs>
        <w:autoSpaceDE w:val="0"/>
        <w:jc w:val="both"/>
        <w:rPr>
          <w:rFonts w:cstheme="minorHAnsi"/>
          <w:b/>
        </w:rPr>
      </w:pPr>
    </w:p>
    <w:p w:rsidR="009B3569" w:rsidRPr="009B3569" w:rsidRDefault="009B3569" w:rsidP="009B3569">
      <w:pPr>
        <w:jc w:val="both"/>
        <w:rPr>
          <w:rFonts w:cstheme="minorHAnsi"/>
          <w:b/>
        </w:rPr>
      </w:pPr>
      <w:r w:rsidRPr="009B3569">
        <w:rPr>
          <w:rFonts w:cstheme="minorHAnsi"/>
          <w:b/>
        </w:rPr>
        <w:t>Responsibilities:</w:t>
      </w:r>
    </w:p>
    <w:p w:rsidR="009B3569" w:rsidRPr="009B3569" w:rsidRDefault="009B3569" w:rsidP="009B3569">
      <w:pPr>
        <w:jc w:val="both"/>
        <w:rPr>
          <w:rFonts w:cstheme="minorHAnsi"/>
          <w:b/>
        </w:rPr>
      </w:pPr>
    </w:p>
    <w:p w:rsidR="009B3569" w:rsidRPr="009B3569" w:rsidRDefault="009B3569" w:rsidP="009B3569">
      <w:pPr>
        <w:numPr>
          <w:ilvl w:val="0"/>
          <w:numId w:val="3"/>
        </w:numPr>
        <w:suppressAutoHyphens/>
        <w:autoSpaceDE w:val="0"/>
        <w:spacing w:after="0" w:line="240" w:lineRule="auto"/>
        <w:jc w:val="both"/>
        <w:rPr>
          <w:rFonts w:cstheme="minorHAnsi"/>
          <w:bCs/>
        </w:rPr>
      </w:pPr>
      <w:r w:rsidRPr="009B3569">
        <w:rPr>
          <w:rFonts w:cstheme="minorHAnsi"/>
          <w:bCs/>
        </w:rPr>
        <w:t xml:space="preserve">Developed server-side logic and business logic using </w:t>
      </w:r>
      <w:r w:rsidRPr="009B3569">
        <w:rPr>
          <w:rFonts w:cstheme="minorHAnsi"/>
          <w:b/>
          <w:bCs/>
        </w:rPr>
        <w:t>Core Java</w:t>
      </w:r>
      <w:r w:rsidRPr="009B3569">
        <w:rPr>
          <w:rFonts w:cstheme="minorHAnsi"/>
          <w:bCs/>
        </w:rPr>
        <w:t>.</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bCs/>
        </w:rPr>
      </w:pPr>
      <w:r w:rsidRPr="009B3569">
        <w:rPr>
          <w:rFonts w:cstheme="minorHAnsi"/>
          <w:bCs/>
        </w:rPr>
        <w:t xml:space="preserve">Worked extensively on </w:t>
      </w:r>
      <w:r w:rsidRPr="009B3569">
        <w:rPr>
          <w:rFonts w:cstheme="minorHAnsi"/>
          <w:b/>
          <w:bCs/>
        </w:rPr>
        <w:t>Spring IOC, AOP, DAO</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bCs/>
        </w:rPr>
      </w:pPr>
      <w:r w:rsidRPr="009B3569">
        <w:rPr>
          <w:rFonts w:cstheme="minorHAnsi"/>
          <w:bCs/>
        </w:rPr>
        <w:t xml:space="preserve">Read and write </w:t>
      </w:r>
      <w:r w:rsidRPr="009B3569">
        <w:rPr>
          <w:rFonts w:cstheme="minorHAnsi"/>
          <w:b/>
          <w:bCs/>
        </w:rPr>
        <w:t>XML</w:t>
      </w:r>
      <w:r w:rsidRPr="009B3569">
        <w:rPr>
          <w:rFonts w:cstheme="minorHAnsi"/>
          <w:bCs/>
        </w:rPr>
        <w:t xml:space="preserve"> using third party API.</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bCs/>
        </w:rPr>
      </w:pPr>
      <w:r w:rsidRPr="009B3569">
        <w:rPr>
          <w:rFonts w:cstheme="minorHAnsi"/>
          <w:bCs/>
        </w:rPr>
        <w:t xml:space="preserve">Developed data structure in </w:t>
      </w:r>
      <w:r w:rsidRPr="009B3569">
        <w:rPr>
          <w:rFonts w:cstheme="minorHAnsi"/>
          <w:b/>
          <w:bCs/>
        </w:rPr>
        <w:t>XML</w:t>
      </w:r>
      <w:r w:rsidRPr="009B3569">
        <w:rPr>
          <w:rFonts w:cstheme="minorHAnsi"/>
          <w:bCs/>
        </w:rPr>
        <w:t xml:space="preserve"> format.</w:t>
      </w:r>
    </w:p>
    <w:p w:rsidR="009B3569" w:rsidRPr="009B3569" w:rsidRDefault="009B3569" w:rsidP="009B3569">
      <w:pPr>
        <w:numPr>
          <w:ilvl w:val="0"/>
          <w:numId w:val="3"/>
        </w:numPr>
        <w:suppressAutoHyphens/>
        <w:autoSpaceDE w:val="0"/>
        <w:spacing w:after="0" w:line="240" w:lineRule="auto"/>
        <w:jc w:val="both"/>
        <w:rPr>
          <w:rFonts w:cstheme="minorHAnsi"/>
          <w:bCs/>
        </w:rPr>
      </w:pPr>
      <w:r w:rsidRPr="009B3569">
        <w:rPr>
          <w:rFonts w:cstheme="minorHAnsi"/>
          <w:bCs/>
        </w:rPr>
        <w:t xml:space="preserve">Developed </w:t>
      </w:r>
      <w:r w:rsidRPr="009B3569">
        <w:rPr>
          <w:rFonts w:cstheme="minorHAnsi"/>
          <w:b/>
          <w:bCs/>
        </w:rPr>
        <w:t>REST Web Services with</w:t>
      </w:r>
      <w:r w:rsidRPr="009B3569">
        <w:rPr>
          <w:rFonts w:cstheme="minorHAnsi"/>
          <w:bCs/>
        </w:rPr>
        <w:t xml:space="preserve"> XML format using </w:t>
      </w:r>
      <w:r w:rsidRPr="009B3569">
        <w:rPr>
          <w:rFonts w:cstheme="minorHAnsi"/>
          <w:b/>
          <w:bCs/>
        </w:rPr>
        <w:t>JaxB</w:t>
      </w:r>
      <w:r w:rsidRPr="009B3569">
        <w:rPr>
          <w:rFonts w:cstheme="minorHAnsi"/>
          <w:bCs/>
        </w:rPr>
        <w:t xml:space="preserve">. </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bCs/>
        </w:rPr>
      </w:pPr>
      <w:r w:rsidRPr="009B3569">
        <w:rPr>
          <w:rFonts w:cstheme="minorHAnsi"/>
          <w:bCs/>
        </w:rPr>
        <w:t xml:space="preserve">Developed </w:t>
      </w:r>
      <w:r w:rsidRPr="009B3569">
        <w:rPr>
          <w:rFonts w:cstheme="minorHAnsi"/>
          <w:b/>
          <w:bCs/>
        </w:rPr>
        <w:t>XMLSchema</w:t>
      </w:r>
      <w:r w:rsidRPr="009B3569">
        <w:rPr>
          <w:rFonts w:cstheme="minorHAnsi"/>
          <w:bCs/>
        </w:rPr>
        <w:t xml:space="preserve"> (</w:t>
      </w:r>
      <w:r w:rsidRPr="009B3569">
        <w:rPr>
          <w:rFonts w:cstheme="minorHAnsi"/>
          <w:b/>
          <w:bCs/>
        </w:rPr>
        <w:t>XSD</w:t>
      </w:r>
      <w:r w:rsidRPr="009B3569">
        <w:rPr>
          <w:rFonts w:cstheme="minorHAnsi"/>
          <w:bCs/>
        </w:rPr>
        <w:t xml:space="preserve">) to validate </w:t>
      </w:r>
      <w:r w:rsidRPr="009B3569">
        <w:rPr>
          <w:rFonts w:cstheme="minorHAnsi"/>
          <w:b/>
          <w:bCs/>
        </w:rPr>
        <w:t>XML</w:t>
      </w:r>
      <w:r w:rsidRPr="009B3569">
        <w:rPr>
          <w:rFonts w:cstheme="minorHAnsi"/>
          <w:bCs/>
        </w:rPr>
        <w:t>.</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bCs/>
        </w:rPr>
      </w:pPr>
      <w:r w:rsidRPr="009B3569">
        <w:rPr>
          <w:rFonts w:cstheme="minorHAnsi"/>
          <w:bCs/>
        </w:rPr>
        <w:t xml:space="preserve">Storing DATA in </w:t>
      </w:r>
      <w:r w:rsidRPr="009B3569">
        <w:rPr>
          <w:rFonts w:cstheme="minorHAnsi"/>
          <w:b/>
          <w:bCs/>
        </w:rPr>
        <w:t>XML Format</w:t>
      </w:r>
      <w:r w:rsidRPr="009B3569">
        <w:rPr>
          <w:rFonts w:cstheme="minorHAnsi"/>
          <w:bCs/>
        </w:rPr>
        <w:t xml:space="preserve"> using DB2 data base.</w:t>
      </w:r>
    </w:p>
    <w:p w:rsidR="009B3569" w:rsidRPr="009B3569" w:rsidRDefault="009B3569" w:rsidP="009B3569">
      <w:pPr>
        <w:numPr>
          <w:ilvl w:val="0"/>
          <w:numId w:val="3"/>
        </w:numPr>
        <w:tabs>
          <w:tab w:val="left" w:pos="720"/>
        </w:tabs>
        <w:suppressAutoHyphens/>
        <w:autoSpaceDE w:val="0"/>
        <w:spacing w:after="0" w:line="240" w:lineRule="auto"/>
        <w:jc w:val="both"/>
        <w:rPr>
          <w:rFonts w:cstheme="minorHAnsi"/>
          <w:spacing w:val="4"/>
        </w:rPr>
      </w:pPr>
      <w:r w:rsidRPr="009B3569">
        <w:rPr>
          <w:rFonts w:cstheme="minorHAnsi"/>
          <w:bCs/>
        </w:rPr>
        <w:t xml:space="preserve">Used </w:t>
      </w:r>
      <w:r w:rsidRPr="009B3569">
        <w:rPr>
          <w:rFonts w:cstheme="minorHAnsi"/>
          <w:b/>
          <w:bCs/>
        </w:rPr>
        <w:t>LDAP</w:t>
      </w:r>
      <w:r w:rsidRPr="009B3569">
        <w:rPr>
          <w:rFonts w:cstheme="minorHAnsi"/>
          <w:bCs/>
        </w:rPr>
        <w:t xml:space="preserve"> to maintain customer data for authentication purpose.</w:t>
      </w:r>
    </w:p>
    <w:p w:rsidR="009B3569" w:rsidRPr="009B3569" w:rsidRDefault="009B3569" w:rsidP="009B3569">
      <w:pPr>
        <w:tabs>
          <w:tab w:val="left" w:pos="720"/>
        </w:tabs>
        <w:suppressAutoHyphens/>
        <w:autoSpaceDE w:val="0"/>
        <w:jc w:val="both"/>
        <w:rPr>
          <w:rFonts w:cstheme="minorHAnsi"/>
          <w:bCs/>
        </w:rPr>
      </w:pPr>
    </w:p>
    <w:p w:rsidR="009B3569" w:rsidRPr="009B3569" w:rsidRDefault="009B3569" w:rsidP="009B3569">
      <w:pPr>
        <w:tabs>
          <w:tab w:val="left" w:pos="720"/>
        </w:tabs>
        <w:suppressAutoHyphens/>
        <w:autoSpaceDE w:val="0"/>
        <w:jc w:val="both"/>
        <w:rPr>
          <w:rFonts w:cstheme="minorHAnsi"/>
          <w:spacing w:val="4"/>
        </w:rPr>
      </w:pPr>
      <w:r w:rsidRPr="009B3569">
        <w:rPr>
          <w:rFonts w:cstheme="minorHAnsi"/>
          <w:b/>
        </w:rPr>
        <w:t xml:space="preserve">Environment: </w:t>
      </w:r>
      <w:r w:rsidRPr="009B3569">
        <w:rPr>
          <w:rFonts w:cstheme="minorHAnsi"/>
          <w:spacing w:val="4"/>
        </w:rPr>
        <w:t>Java 1.5, J2EE, JSP 2.0, Servlet 2.1, Spring, JUnit, Jasper, iText, JExcel, XML, WebSphere 6.1, DB2 9.5, LDAP, Linux, Team site, Open deploy Base &amp; Receiver Servers</w:t>
      </w:r>
    </w:p>
    <w:p w:rsidR="009B3569" w:rsidRPr="009B3569" w:rsidRDefault="009B3569" w:rsidP="009B3569">
      <w:pPr>
        <w:tabs>
          <w:tab w:val="left" w:pos="720"/>
        </w:tabs>
        <w:suppressAutoHyphens/>
        <w:autoSpaceDE w:val="0"/>
        <w:jc w:val="both"/>
        <w:rPr>
          <w:rFonts w:cstheme="minorHAnsi"/>
          <w:spacing w:val="4"/>
        </w:rPr>
      </w:pPr>
    </w:p>
    <w:p w:rsidR="009B3569" w:rsidRPr="009B3569" w:rsidRDefault="009B3569" w:rsidP="009B3569">
      <w:pPr>
        <w:tabs>
          <w:tab w:val="left" w:pos="720"/>
        </w:tabs>
        <w:suppressAutoHyphens/>
        <w:autoSpaceDE w:val="0"/>
        <w:jc w:val="both"/>
        <w:rPr>
          <w:rFonts w:cstheme="minorHAnsi"/>
          <w:spacing w:val="4"/>
        </w:rPr>
      </w:pPr>
    </w:p>
    <w:p w:rsidR="009B3569" w:rsidRPr="009B3569" w:rsidRDefault="009B3569" w:rsidP="009B3569">
      <w:pPr>
        <w:rPr>
          <w:rFonts w:cstheme="minorHAnsi"/>
          <w:bCs/>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NextGenPolicyAdmin</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bCs/>
        </w:rPr>
        <w:t>AEGIS</w:t>
      </w:r>
      <w:r w:rsidRPr="009B3569">
        <w:rPr>
          <w:rFonts w:cstheme="minorHAnsi"/>
          <w:b/>
        </w:rPr>
        <w:tab/>
      </w:r>
    </w:p>
    <w:p w:rsidR="009B3569" w:rsidRPr="009B3569" w:rsidRDefault="009B3569" w:rsidP="009B3569">
      <w:pPr>
        <w:jc w:val="both"/>
        <w:rPr>
          <w:rFonts w:cstheme="minorHAnsi"/>
          <w:b/>
          <w:bCs/>
        </w:rPr>
      </w:pPr>
      <w:r w:rsidRPr="009B3569">
        <w:rPr>
          <w:rFonts w:cstheme="minorHAnsi"/>
        </w:rPr>
        <w:t xml:space="preserve">Project Duration: </w:t>
      </w:r>
      <w:r w:rsidRPr="009B3569">
        <w:rPr>
          <w:rFonts w:cstheme="minorHAnsi"/>
          <w:b/>
        </w:rPr>
        <w:t>Jan 2011 to Dec 2012</w:t>
      </w:r>
    </w:p>
    <w:p w:rsidR="009B3569" w:rsidRPr="009B3569" w:rsidRDefault="009B3569" w:rsidP="009B3569">
      <w:pPr>
        <w:jc w:val="both"/>
        <w:rPr>
          <w:rFonts w:cstheme="minorHAnsi"/>
          <w:b/>
        </w:rPr>
      </w:pPr>
      <w:r w:rsidRPr="009B3569">
        <w:rPr>
          <w:rFonts w:cstheme="minorHAnsi"/>
        </w:rPr>
        <w:t>Role:</w:t>
      </w:r>
      <w:r w:rsidRPr="009B3569">
        <w:rPr>
          <w:rFonts w:cstheme="minorHAnsi"/>
          <w:b/>
        </w:rPr>
        <w:t>Senior Developer</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jc w:val="both"/>
        <w:rPr>
          <w:rFonts w:cstheme="minorHAnsi"/>
          <w:bCs/>
        </w:rPr>
      </w:pPr>
    </w:p>
    <w:p w:rsidR="009B3569" w:rsidRPr="009B3569" w:rsidRDefault="009B3569" w:rsidP="009B3569">
      <w:pPr>
        <w:jc w:val="both"/>
        <w:rPr>
          <w:rFonts w:cstheme="minorHAnsi"/>
          <w:lang w:eastAsia="ja-JP"/>
        </w:rPr>
      </w:pPr>
    </w:p>
    <w:p w:rsidR="009B3569" w:rsidRPr="009B3569" w:rsidRDefault="009B3569" w:rsidP="009B3569">
      <w:pPr>
        <w:pStyle w:val="Heading5"/>
        <w:tabs>
          <w:tab w:val="left" w:pos="6480"/>
        </w:tabs>
        <w:jc w:val="both"/>
        <w:rPr>
          <w:rFonts w:asciiTheme="minorHAnsi" w:hAnsiTheme="minorHAnsi" w:cstheme="minorHAnsi"/>
          <w:sz w:val="22"/>
          <w:szCs w:val="22"/>
        </w:rPr>
      </w:pPr>
      <w:r w:rsidRPr="009B3569">
        <w:rPr>
          <w:rFonts w:asciiTheme="minorHAnsi" w:hAnsiTheme="minorHAnsi" w:cstheme="minorHAnsi"/>
          <w:sz w:val="22"/>
          <w:szCs w:val="22"/>
        </w:rPr>
        <w:t>Description:</w:t>
      </w:r>
    </w:p>
    <w:p w:rsidR="009B3569" w:rsidRPr="009B3569" w:rsidRDefault="009B3569" w:rsidP="009B3569">
      <w:pPr>
        <w:rPr>
          <w:rFonts w:cstheme="minorHAnsi"/>
          <w:lang w:eastAsia="ja-JP"/>
        </w:rPr>
      </w:pPr>
    </w:p>
    <w:p w:rsidR="009B3569" w:rsidRPr="009B3569" w:rsidRDefault="009B3569" w:rsidP="009B3569">
      <w:pPr>
        <w:rPr>
          <w:rFonts w:cstheme="minorHAnsi"/>
          <w:lang w:eastAsia="ja-JP"/>
        </w:rPr>
      </w:pPr>
    </w:p>
    <w:p w:rsidR="009B3569" w:rsidRPr="009B3569" w:rsidRDefault="009B3569" w:rsidP="009B3569">
      <w:pPr>
        <w:pStyle w:val="Normal0"/>
        <w:ind w:firstLine="720"/>
        <w:jc w:val="both"/>
        <w:rPr>
          <w:rFonts w:asciiTheme="minorHAnsi" w:hAnsiTheme="minorHAnsi" w:cstheme="minorHAnsi"/>
          <w:sz w:val="22"/>
          <w:szCs w:val="22"/>
        </w:rPr>
      </w:pPr>
      <w:r w:rsidRPr="009B3569">
        <w:rPr>
          <w:rFonts w:asciiTheme="minorHAnsi" w:hAnsiTheme="minorHAnsi" w:cstheme="minorHAnsi"/>
          <w:sz w:val="22"/>
          <w:szCs w:val="22"/>
        </w:rPr>
        <w:t>AEGIS NextGen Policy Admin system(NextGen PAS)   is a web based Policy Admin system  for handling Commercial Lines Insurance LoBs .  The system currently handles the Directors and Officers LoB and is being  built to handle additional LoBs such as Excess Liability, Worker's Compensation, Property. NextGen PAS is also seamlessly integrated with systems that handle downstream business processes such as Billing, Document Printing and Relationship Management.</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rPr>
          <w:rFonts w:cstheme="minorHAnsi"/>
          <w:bCs/>
        </w:rPr>
      </w:pPr>
    </w:p>
    <w:p w:rsidR="009B3569" w:rsidRPr="009B3569" w:rsidRDefault="009B3569" w:rsidP="009B3569">
      <w:pPr>
        <w:jc w:val="both"/>
        <w:rPr>
          <w:rFonts w:cstheme="minorHAnsi"/>
          <w:bCs/>
        </w:rPr>
      </w:pPr>
      <w:r w:rsidRPr="009B3569">
        <w:rPr>
          <w:rFonts w:cstheme="minorHAnsi"/>
          <w:b/>
          <w:bCs/>
        </w:rPr>
        <w:t>Responsibilities</w:t>
      </w:r>
      <w:r w:rsidRPr="009B3569">
        <w:rPr>
          <w:rFonts w:cstheme="minorHAnsi"/>
          <w:bCs/>
        </w:rPr>
        <w:t>:</w:t>
      </w:r>
    </w:p>
    <w:p w:rsidR="009B3569" w:rsidRPr="009B3569" w:rsidRDefault="009B3569" w:rsidP="009B3569">
      <w:pPr>
        <w:jc w:val="both"/>
        <w:rPr>
          <w:rFonts w:cstheme="minorHAnsi"/>
          <w:b/>
        </w:rPr>
      </w:pP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Fixed UI Pages using </w:t>
      </w:r>
      <w:r w:rsidRPr="009B3569">
        <w:rPr>
          <w:rFonts w:cstheme="minorHAnsi"/>
          <w:b/>
          <w:bCs/>
        </w:rPr>
        <w:t>HTML,JSP, CSS, Java Script and JQuery</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Developed server-side logic and business logic using </w:t>
      </w:r>
      <w:r w:rsidRPr="009B3569">
        <w:rPr>
          <w:rFonts w:cstheme="minorHAnsi"/>
          <w:b/>
          <w:bCs/>
        </w:rPr>
        <w:t>Core Java, Spring</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w:t>
      </w:r>
      <w:r w:rsidRPr="009B3569">
        <w:rPr>
          <w:rFonts w:cstheme="minorHAnsi"/>
          <w:b/>
          <w:bCs/>
        </w:rPr>
        <w:t>JSTL and JSF</w:t>
      </w:r>
      <w:r w:rsidRPr="009B3569">
        <w:rPr>
          <w:rFonts w:cstheme="minorHAnsi"/>
          <w:bCs/>
        </w:rPr>
        <w:t xml:space="preserve"> to reduce the JSP content and reduce script let tags in JSP’s.</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Used </w:t>
      </w:r>
      <w:r w:rsidRPr="009B3569">
        <w:rPr>
          <w:rFonts w:cstheme="minorHAnsi"/>
          <w:b/>
          <w:bCs/>
        </w:rPr>
        <w:t>LDAP</w:t>
      </w:r>
      <w:r w:rsidRPr="009B3569">
        <w:rPr>
          <w:rFonts w:cstheme="minorHAnsi"/>
          <w:bCs/>
        </w:rPr>
        <w:t xml:space="preserve"> Software to maintain sensitive data, like customer login details, personal information etc.…</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Involved in wringing SQL Commands Using </w:t>
      </w:r>
      <w:r w:rsidRPr="009B3569">
        <w:rPr>
          <w:rFonts w:cstheme="minorHAnsi"/>
          <w:b/>
          <w:bCs/>
        </w:rPr>
        <w:t>MySQL</w:t>
      </w:r>
      <w:r w:rsidRPr="009B3569">
        <w:rPr>
          <w:rFonts w:cstheme="minorHAnsi"/>
          <w:bCs/>
        </w:rPr>
        <w:t>.</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 xml:space="preserve">Worked in </w:t>
      </w:r>
      <w:r w:rsidRPr="009B3569">
        <w:rPr>
          <w:rFonts w:cstheme="minorHAnsi"/>
          <w:b/>
          <w:bCs/>
        </w:rPr>
        <w:t>JSON</w:t>
      </w:r>
      <w:r w:rsidRPr="009B3569">
        <w:rPr>
          <w:rFonts w:cstheme="minorHAnsi"/>
          <w:bCs/>
        </w:rPr>
        <w:t xml:space="preserve"> Response message in </w:t>
      </w:r>
      <w:r w:rsidRPr="009B3569">
        <w:rPr>
          <w:rFonts w:cstheme="minorHAnsi"/>
          <w:b/>
          <w:bCs/>
        </w:rPr>
        <w:t>RestfulWeb service.</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Used SVN to maintain source code in version control.</w:t>
      </w:r>
    </w:p>
    <w:p w:rsidR="009B3569" w:rsidRPr="009B3569" w:rsidRDefault="009B3569" w:rsidP="009B3569">
      <w:pPr>
        <w:widowControl w:val="0"/>
        <w:numPr>
          <w:ilvl w:val="0"/>
          <w:numId w:val="4"/>
        </w:numPr>
        <w:overflowPunct w:val="0"/>
        <w:autoSpaceDE w:val="0"/>
        <w:autoSpaceDN w:val="0"/>
        <w:adjustRightInd w:val="0"/>
        <w:spacing w:after="0" w:line="240" w:lineRule="auto"/>
        <w:rPr>
          <w:rFonts w:cstheme="minorHAnsi"/>
          <w:bCs/>
        </w:rPr>
      </w:pPr>
      <w:r w:rsidRPr="009B3569">
        <w:rPr>
          <w:rFonts w:cstheme="minorHAnsi"/>
          <w:bCs/>
        </w:rPr>
        <w:t xml:space="preserve">Involved in Deploying and configuring </w:t>
      </w:r>
      <w:r w:rsidRPr="009B3569">
        <w:rPr>
          <w:rFonts w:cstheme="minorHAnsi"/>
          <w:b/>
          <w:bCs/>
        </w:rPr>
        <w:t>using Jenkin</w:t>
      </w:r>
      <w:r w:rsidRPr="009B3569">
        <w:rPr>
          <w:rFonts w:cstheme="minorHAnsi"/>
        </w:rPr>
        <w:t>.</w:t>
      </w:r>
    </w:p>
    <w:p w:rsidR="009B3569" w:rsidRPr="009B3569" w:rsidRDefault="009B3569" w:rsidP="009B3569">
      <w:pPr>
        <w:widowControl w:val="0"/>
        <w:numPr>
          <w:ilvl w:val="0"/>
          <w:numId w:val="4"/>
        </w:numPr>
        <w:overflowPunct w:val="0"/>
        <w:autoSpaceDE w:val="0"/>
        <w:autoSpaceDN w:val="0"/>
        <w:adjustRightInd w:val="0"/>
        <w:spacing w:after="0" w:line="240" w:lineRule="auto"/>
        <w:rPr>
          <w:rFonts w:cstheme="minorHAnsi"/>
          <w:bCs/>
        </w:rPr>
      </w:pPr>
      <w:r w:rsidRPr="009B3569">
        <w:rPr>
          <w:rFonts w:cstheme="minorHAnsi"/>
          <w:bCs/>
        </w:rPr>
        <w:t xml:space="preserve">Implemented Unit Testing using </w:t>
      </w:r>
      <w:r w:rsidRPr="009B3569">
        <w:rPr>
          <w:rFonts w:cstheme="minorHAnsi"/>
          <w:b/>
          <w:bCs/>
        </w:rPr>
        <w:t>JUnit</w:t>
      </w:r>
      <w:r w:rsidRPr="009B3569">
        <w:rPr>
          <w:rFonts w:cstheme="minorHAnsi"/>
          <w:bCs/>
        </w:rPr>
        <w:t xml:space="preserve"> and Integration testing during the projects.</w:t>
      </w:r>
    </w:p>
    <w:p w:rsidR="009B3569" w:rsidRPr="009B3569" w:rsidRDefault="009B3569" w:rsidP="009B3569">
      <w:pPr>
        <w:numPr>
          <w:ilvl w:val="0"/>
          <w:numId w:val="4"/>
        </w:numPr>
        <w:autoSpaceDE w:val="0"/>
        <w:autoSpaceDN w:val="0"/>
        <w:spacing w:after="0" w:line="240" w:lineRule="auto"/>
        <w:ind w:right="144"/>
        <w:jc w:val="both"/>
        <w:rPr>
          <w:rFonts w:cstheme="minorHAnsi"/>
          <w:bCs/>
        </w:rPr>
      </w:pPr>
      <w:r w:rsidRPr="009B3569">
        <w:rPr>
          <w:rFonts w:cstheme="minorHAnsi"/>
          <w:b/>
          <w:spacing w:val="4"/>
        </w:rPr>
        <w:t>Direct communication with client</w:t>
      </w:r>
      <w:r w:rsidRPr="009B3569">
        <w:rPr>
          <w:rFonts w:cstheme="minorHAnsi"/>
          <w:spacing w:val="4"/>
        </w:rPr>
        <w:t xml:space="preserve"> to get the requirement, development &amp; testing.</w:t>
      </w:r>
    </w:p>
    <w:p w:rsidR="009B3569" w:rsidRPr="009B3569" w:rsidRDefault="009B3569" w:rsidP="009B3569">
      <w:pPr>
        <w:numPr>
          <w:ilvl w:val="0"/>
          <w:numId w:val="4"/>
        </w:numPr>
        <w:suppressAutoHyphens/>
        <w:autoSpaceDE w:val="0"/>
        <w:spacing w:after="0" w:line="240" w:lineRule="auto"/>
        <w:jc w:val="both"/>
        <w:rPr>
          <w:rFonts w:cstheme="minorHAnsi"/>
          <w:bCs/>
        </w:rPr>
      </w:pPr>
      <w:r w:rsidRPr="009B3569">
        <w:rPr>
          <w:rFonts w:cstheme="minorHAnsi"/>
          <w:bCs/>
        </w:rPr>
        <w:t>Involved in project status call with country business team and stake holders.</w:t>
      </w:r>
    </w:p>
    <w:p w:rsidR="009B3569" w:rsidRPr="009B3569" w:rsidRDefault="009B3569" w:rsidP="009B3569">
      <w:pPr>
        <w:jc w:val="both"/>
        <w:rPr>
          <w:rFonts w:cstheme="minorHAnsi"/>
          <w:b/>
        </w:rPr>
      </w:pPr>
    </w:p>
    <w:p w:rsidR="009B3569" w:rsidRPr="009B3569" w:rsidRDefault="009B3569" w:rsidP="009B3569">
      <w:pPr>
        <w:rPr>
          <w:rFonts w:cstheme="minorHAnsi"/>
          <w:b/>
        </w:rPr>
      </w:pPr>
      <w:r w:rsidRPr="009B3569">
        <w:rPr>
          <w:rFonts w:cstheme="minorHAnsi"/>
          <w:b/>
        </w:rPr>
        <w:t>Environment:</w:t>
      </w:r>
    </w:p>
    <w:p w:rsidR="009B3569" w:rsidRPr="009B3569" w:rsidRDefault="009B3569" w:rsidP="009B3569">
      <w:pPr>
        <w:rPr>
          <w:rFonts w:cstheme="minorHAnsi"/>
          <w:bCs/>
        </w:rPr>
      </w:pPr>
      <w:r w:rsidRPr="009B3569">
        <w:rPr>
          <w:rFonts w:cstheme="minorHAnsi"/>
          <w:spacing w:val="4"/>
        </w:rPr>
        <w:t xml:space="preserve">Java 1.5, J2EE, Spring, Hibernate, Tomcat 8, MySQL Workbench, LDAP, JavaScript, jQuery, HTML, SVN, UNIX, Linux, Splunk, Jira, </w:t>
      </w:r>
      <w:r w:rsidRPr="009B3569">
        <w:rPr>
          <w:rFonts w:cstheme="minorHAnsi"/>
          <w:bCs/>
        </w:rPr>
        <w:t>Maven, Jenkin</w:t>
      </w:r>
    </w:p>
    <w:p w:rsidR="009B3569" w:rsidRPr="009B3569" w:rsidRDefault="009B3569" w:rsidP="009B3569">
      <w:pPr>
        <w:rPr>
          <w:rFonts w:cstheme="minorHAnsi"/>
          <w:bCs/>
        </w:rPr>
      </w:pPr>
    </w:p>
    <w:p w:rsidR="009B3569" w:rsidRPr="009B3569" w:rsidRDefault="009B3569" w:rsidP="009B3569">
      <w:pPr>
        <w:rPr>
          <w:rFonts w:cstheme="minorHAnsi"/>
          <w:bCs/>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Loss Control</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bCs/>
        </w:rPr>
        <w:t>AEGIS</w:t>
      </w:r>
      <w:r w:rsidRPr="009B3569">
        <w:rPr>
          <w:rFonts w:cstheme="minorHAnsi"/>
          <w:b/>
        </w:rPr>
        <w:tab/>
      </w:r>
      <w:r w:rsidRPr="009B3569">
        <w:rPr>
          <w:rFonts w:cstheme="minorHAnsi"/>
          <w:b/>
        </w:rPr>
        <w:tab/>
      </w:r>
    </w:p>
    <w:p w:rsidR="009B3569" w:rsidRPr="009B3569" w:rsidRDefault="009B3569" w:rsidP="009B3569">
      <w:pPr>
        <w:jc w:val="both"/>
        <w:rPr>
          <w:rFonts w:cstheme="minorHAnsi"/>
          <w:b/>
          <w:bCs/>
        </w:rPr>
      </w:pPr>
      <w:r w:rsidRPr="009B3569">
        <w:rPr>
          <w:rFonts w:cstheme="minorHAnsi"/>
        </w:rPr>
        <w:t>Project Duration:</w:t>
      </w:r>
      <w:r w:rsidRPr="009B3569">
        <w:rPr>
          <w:rFonts w:cstheme="minorHAnsi"/>
          <w:b/>
        </w:rPr>
        <w:t>FromOct 2009 to Dec 2010</w:t>
      </w:r>
    </w:p>
    <w:p w:rsidR="009B3569" w:rsidRPr="009B3569" w:rsidRDefault="009B3569" w:rsidP="009B3569">
      <w:pPr>
        <w:jc w:val="both"/>
        <w:rPr>
          <w:rFonts w:cstheme="minorHAnsi"/>
          <w:b/>
        </w:rPr>
      </w:pPr>
      <w:r w:rsidRPr="009B3569">
        <w:rPr>
          <w:rFonts w:cstheme="minorHAnsi"/>
        </w:rPr>
        <w:t>Role:</w:t>
      </w:r>
      <w:r w:rsidRPr="009B3569">
        <w:rPr>
          <w:rFonts w:cstheme="minorHAnsi"/>
          <w:b/>
        </w:rPr>
        <w:t xml:space="preserve"> Developer</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jc w:val="both"/>
        <w:rPr>
          <w:rFonts w:cstheme="minorHAnsi"/>
          <w:b/>
          <w:lang w:eastAsia="ja-JP"/>
        </w:rPr>
      </w:pPr>
    </w:p>
    <w:p w:rsidR="009B3569" w:rsidRPr="009B3569" w:rsidRDefault="009B3569" w:rsidP="009B3569">
      <w:pPr>
        <w:pStyle w:val="Heading5"/>
        <w:tabs>
          <w:tab w:val="left" w:pos="6480"/>
        </w:tabs>
        <w:jc w:val="both"/>
        <w:rPr>
          <w:rFonts w:asciiTheme="minorHAnsi" w:hAnsiTheme="minorHAnsi" w:cstheme="minorHAnsi"/>
          <w:sz w:val="22"/>
          <w:szCs w:val="22"/>
        </w:rPr>
      </w:pPr>
      <w:r w:rsidRPr="009B3569">
        <w:rPr>
          <w:rFonts w:asciiTheme="minorHAnsi" w:hAnsiTheme="minorHAnsi" w:cstheme="minorHAnsi"/>
          <w:sz w:val="22"/>
          <w:szCs w:val="22"/>
        </w:rPr>
        <w:t>Description:</w:t>
      </w:r>
    </w:p>
    <w:p w:rsidR="009B3569" w:rsidRPr="009B3569" w:rsidRDefault="009B3569" w:rsidP="009B3569">
      <w:pPr>
        <w:rPr>
          <w:rFonts w:cstheme="minorHAnsi"/>
          <w:spacing w:val="4"/>
        </w:rPr>
      </w:pPr>
      <w:r w:rsidRPr="009B3569">
        <w:rPr>
          <w:rFonts w:cstheme="minorHAnsi"/>
          <w:lang w:eastAsia="ja-JP"/>
        </w:rPr>
        <w:tab/>
      </w:r>
      <w:r w:rsidRPr="009B3569">
        <w:rPr>
          <w:rFonts w:cstheme="minorHAnsi"/>
          <w:spacing w:val="4"/>
        </w:rPr>
        <w:t>Workforce Management is a web-based application used to effectively manage the process surroundingLoss Control’s Risk Mitigation engagements with core and non-core members.</w:t>
      </w:r>
    </w:p>
    <w:p w:rsidR="009B3569" w:rsidRPr="009B3569" w:rsidRDefault="009B3569" w:rsidP="009B3569">
      <w:pPr>
        <w:rPr>
          <w:rFonts w:cstheme="minorHAnsi"/>
          <w:spacing w:val="4"/>
        </w:rPr>
      </w:pPr>
    </w:p>
    <w:p w:rsidR="009B3569" w:rsidRPr="009B3569" w:rsidRDefault="009B3569" w:rsidP="009B3569">
      <w:pPr>
        <w:rPr>
          <w:rFonts w:cstheme="minorHAnsi"/>
          <w:spacing w:val="4"/>
        </w:rPr>
      </w:pPr>
      <w:r w:rsidRPr="009B3569">
        <w:rPr>
          <w:rFonts w:cstheme="minorHAnsi"/>
          <w:spacing w:val="4"/>
        </w:rPr>
        <w:tab/>
        <w:t>The three (3) segments contained within Workforce Management are:</w:t>
      </w:r>
    </w:p>
    <w:p w:rsidR="009B3569" w:rsidRPr="009B3569" w:rsidRDefault="009B3569" w:rsidP="009B3569">
      <w:pPr>
        <w:rPr>
          <w:rFonts w:cstheme="minorHAnsi"/>
          <w:spacing w:val="4"/>
        </w:rPr>
      </w:pPr>
    </w:p>
    <w:p w:rsidR="009B3569" w:rsidRPr="009B3569" w:rsidRDefault="009B3569" w:rsidP="009B3569">
      <w:pPr>
        <w:ind w:left="720"/>
        <w:rPr>
          <w:rFonts w:cstheme="minorHAnsi"/>
          <w:spacing w:val="4"/>
        </w:rPr>
      </w:pPr>
      <w:r w:rsidRPr="009B3569">
        <w:rPr>
          <w:rFonts w:cstheme="minorHAnsi"/>
          <w:spacing w:val="4"/>
        </w:rPr>
        <w:lastRenderedPageBreak/>
        <w:t>1. Risk Assessment Management / Report Status Tracking</w:t>
      </w:r>
    </w:p>
    <w:p w:rsidR="009B3569" w:rsidRPr="009B3569" w:rsidRDefault="009B3569" w:rsidP="009B3569">
      <w:pPr>
        <w:ind w:left="720"/>
        <w:rPr>
          <w:rFonts w:cstheme="minorHAnsi"/>
          <w:spacing w:val="4"/>
        </w:rPr>
      </w:pPr>
      <w:r w:rsidRPr="009B3569">
        <w:rPr>
          <w:rFonts w:cstheme="minorHAnsi"/>
          <w:spacing w:val="4"/>
        </w:rPr>
        <w:t>2. Risk Assessment Recommendation Tracking</w:t>
      </w:r>
    </w:p>
    <w:p w:rsidR="009B3569" w:rsidRPr="009B3569" w:rsidRDefault="009B3569" w:rsidP="009B3569">
      <w:pPr>
        <w:ind w:left="720"/>
        <w:rPr>
          <w:rFonts w:cstheme="minorHAnsi"/>
          <w:spacing w:val="4"/>
        </w:rPr>
      </w:pPr>
      <w:r w:rsidRPr="009B3569">
        <w:rPr>
          <w:rFonts w:cstheme="minorHAnsi"/>
          <w:spacing w:val="4"/>
        </w:rPr>
        <w:t>3. Contract / Statement of Work Generation.</w:t>
      </w:r>
    </w:p>
    <w:p w:rsidR="009B3569" w:rsidRPr="009B3569" w:rsidRDefault="009B3569" w:rsidP="009B3569">
      <w:pPr>
        <w:rPr>
          <w:rFonts w:cstheme="minorHAnsi"/>
          <w:lang w:eastAsia="ja-JP"/>
        </w:rPr>
      </w:pPr>
    </w:p>
    <w:p w:rsidR="009B3569" w:rsidRPr="009B3569" w:rsidRDefault="009B3569" w:rsidP="009B3569">
      <w:pPr>
        <w:rPr>
          <w:rFonts w:cstheme="minorHAnsi"/>
          <w:b/>
        </w:rPr>
      </w:pPr>
      <w:r w:rsidRPr="009B3569">
        <w:rPr>
          <w:rFonts w:cstheme="minorHAnsi"/>
          <w:b/>
        </w:rPr>
        <w:t>Responsibilities:</w:t>
      </w:r>
    </w:p>
    <w:p w:rsidR="009B3569" w:rsidRPr="009B3569" w:rsidRDefault="009B3569" w:rsidP="009B3569">
      <w:pPr>
        <w:numPr>
          <w:ilvl w:val="0"/>
          <w:numId w:val="5"/>
        </w:numPr>
        <w:suppressAutoHyphens/>
        <w:spacing w:after="0" w:line="240" w:lineRule="auto"/>
        <w:rPr>
          <w:rFonts w:cstheme="minorHAnsi"/>
        </w:rPr>
      </w:pPr>
      <w:r w:rsidRPr="009B3569">
        <w:rPr>
          <w:rFonts w:cstheme="minorHAnsi"/>
        </w:rPr>
        <w:t>Monitoring front-end applications, Batch jobs, and dependent components.</w:t>
      </w:r>
    </w:p>
    <w:p w:rsidR="009B3569" w:rsidRPr="009B3569" w:rsidRDefault="009B3569" w:rsidP="009B3569">
      <w:pPr>
        <w:numPr>
          <w:ilvl w:val="0"/>
          <w:numId w:val="5"/>
        </w:numPr>
        <w:suppressAutoHyphens/>
        <w:spacing w:after="0" w:line="240" w:lineRule="auto"/>
        <w:rPr>
          <w:rFonts w:cstheme="minorHAnsi"/>
        </w:rPr>
      </w:pPr>
      <w:r w:rsidRPr="009B3569">
        <w:rPr>
          <w:rFonts w:cstheme="minorHAnsi"/>
        </w:rPr>
        <w:t>Resolve known job failures and application errors on pre-approval of application team</w:t>
      </w:r>
    </w:p>
    <w:p w:rsidR="009B3569" w:rsidRPr="009B3569" w:rsidRDefault="009B3569" w:rsidP="009B3569">
      <w:pPr>
        <w:numPr>
          <w:ilvl w:val="0"/>
          <w:numId w:val="5"/>
        </w:numPr>
        <w:suppressAutoHyphens/>
        <w:spacing w:after="0" w:line="240" w:lineRule="auto"/>
        <w:rPr>
          <w:rFonts w:cstheme="minorHAnsi"/>
        </w:rPr>
      </w:pPr>
      <w:r w:rsidRPr="009B3569">
        <w:rPr>
          <w:rFonts w:cstheme="minorHAnsi"/>
        </w:rPr>
        <w:t>Improve monitoring capabilities by developing or adopting new monitoring tools</w:t>
      </w:r>
    </w:p>
    <w:p w:rsidR="009B3569" w:rsidRPr="009B3569" w:rsidRDefault="009B3569" w:rsidP="009B3569">
      <w:pPr>
        <w:numPr>
          <w:ilvl w:val="0"/>
          <w:numId w:val="5"/>
        </w:numPr>
        <w:suppressAutoHyphens/>
        <w:spacing w:after="0" w:line="240" w:lineRule="auto"/>
        <w:rPr>
          <w:rFonts w:cstheme="minorHAnsi"/>
          <w:b/>
        </w:rPr>
      </w:pPr>
      <w:r w:rsidRPr="009B3569">
        <w:rPr>
          <w:rFonts w:cstheme="minorHAnsi"/>
        </w:rPr>
        <w:t xml:space="preserve">Maintain Run Book and Known Error list for faster resolution of reoccurring issues </w:t>
      </w:r>
    </w:p>
    <w:p w:rsidR="009B3569" w:rsidRPr="009B3569" w:rsidRDefault="009B3569" w:rsidP="009B3569">
      <w:pPr>
        <w:numPr>
          <w:ilvl w:val="0"/>
          <w:numId w:val="5"/>
        </w:numPr>
        <w:suppressAutoHyphens/>
        <w:spacing w:after="0" w:line="240" w:lineRule="auto"/>
        <w:rPr>
          <w:rFonts w:cstheme="minorHAnsi"/>
        </w:rPr>
      </w:pPr>
      <w:r w:rsidRPr="009B3569">
        <w:rPr>
          <w:rFonts w:cstheme="minorHAnsi"/>
        </w:rPr>
        <w:t>Coordinate with Technology Infrastructure team to resolve prod issues</w:t>
      </w:r>
    </w:p>
    <w:p w:rsidR="009B3569" w:rsidRPr="009B3569" w:rsidRDefault="009B3569" w:rsidP="009B3569">
      <w:pPr>
        <w:numPr>
          <w:ilvl w:val="0"/>
          <w:numId w:val="5"/>
        </w:numPr>
        <w:suppressAutoHyphens/>
        <w:spacing w:after="0" w:line="240" w:lineRule="auto"/>
        <w:rPr>
          <w:rFonts w:cstheme="minorHAnsi"/>
        </w:rPr>
      </w:pPr>
      <w:r w:rsidRPr="009B3569">
        <w:rPr>
          <w:rFonts w:cstheme="minorHAnsi"/>
        </w:rPr>
        <w:t>Used VSS for code repository and as version control Environment</w:t>
      </w:r>
    </w:p>
    <w:p w:rsidR="009B3569" w:rsidRPr="009B3569" w:rsidRDefault="009B3569" w:rsidP="009B3569">
      <w:pPr>
        <w:ind w:left="720"/>
        <w:rPr>
          <w:rFonts w:cstheme="minorHAnsi"/>
        </w:rPr>
      </w:pPr>
    </w:p>
    <w:p w:rsidR="009B3569" w:rsidRPr="009B3569" w:rsidRDefault="009B3569" w:rsidP="009B3569">
      <w:pPr>
        <w:rPr>
          <w:rFonts w:cstheme="minorHAnsi"/>
          <w:b/>
        </w:rPr>
      </w:pPr>
      <w:r w:rsidRPr="009B3569">
        <w:rPr>
          <w:rFonts w:cstheme="minorHAnsi"/>
          <w:b/>
        </w:rPr>
        <w:t xml:space="preserve">Environment: </w:t>
      </w:r>
    </w:p>
    <w:p w:rsidR="009B3569" w:rsidRPr="009B3569" w:rsidRDefault="009B3569" w:rsidP="009B3569">
      <w:pPr>
        <w:ind w:firstLine="720"/>
        <w:rPr>
          <w:rFonts w:cstheme="minorHAnsi"/>
          <w:b/>
        </w:rPr>
      </w:pPr>
      <w:r w:rsidRPr="009B3569">
        <w:rPr>
          <w:rFonts w:cstheme="minorHAnsi"/>
        </w:rPr>
        <w:t xml:space="preserve">Java 1.5, JSP, Servlet, Spring framework 2.5, VSS,Web logic Server 9.2, Oracle 10g </w:t>
      </w:r>
    </w:p>
    <w:p w:rsidR="009B3569" w:rsidRPr="009B3569" w:rsidRDefault="009B3569" w:rsidP="009B3569">
      <w:pPr>
        <w:pStyle w:val="Heading5"/>
        <w:tabs>
          <w:tab w:val="left" w:pos="6480"/>
        </w:tabs>
        <w:jc w:val="both"/>
        <w:rPr>
          <w:rFonts w:asciiTheme="minorHAnsi" w:hAnsiTheme="minorHAnsi" w:cstheme="minorHAnsi"/>
          <w:b w:val="0"/>
          <w:bCs w:val="0"/>
          <w:sz w:val="22"/>
          <w:szCs w:val="22"/>
        </w:rPr>
      </w:pPr>
    </w:p>
    <w:p w:rsidR="009B3569" w:rsidRPr="009B3569" w:rsidRDefault="009B3569" w:rsidP="009B3569">
      <w:pPr>
        <w:rPr>
          <w:rFonts w:cstheme="minorHAnsi"/>
          <w:lang w:eastAsia="ja-JP"/>
        </w:rPr>
      </w:pPr>
    </w:p>
    <w:p w:rsidR="009B3569" w:rsidRPr="009B3569" w:rsidRDefault="009B3569" w:rsidP="009B3569">
      <w:pPr>
        <w:rPr>
          <w:rFonts w:cstheme="minorHAnsi"/>
          <w:lang w:eastAsia="ja-JP"/>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Gate3</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rPr>
          <w:rFonts w:cstheme="minorHAnsi"/>
          <w:b/>
        </w:rPr>
      </w:pPr>
      <w:r w:rsidRPr="009B3569">
        <w:rPr>
          <w:rFonts w:cstheme="minorHAnsi"/>
        </w:rPr>
        <w:t xml:space="preserve">Client: </w:t>
      </w:r>
      <w:r w:rsidRPr="009B3569">
        <w:rPr>
          <w:rFonts w:cstheme="minorHAnsi"/>
          <w:b/>
        </w:rPr>
        <w:t>Ellisdon, Canada</w:t>
      </w:r>
      <w:r w:rsidRPr="009B3569">
        <w:rPr>
          <w:rFonts w:cstheme="minorHAnsi"/>
        </w:rPr>
        <w:tab/>
      </w:r>
      <w:r w:rsidRPr="009B3569">
        <w:rPr>
          <w:rFonts w:cstheme="minorHAnsi"/>
          <w:b/>
        </w:rPr>
        <w:tab/>
      </w:r>
      <w:r w:rsidRPr="009B3569">
        <w:rPr>
          <w:rFonts w:cstheme="minorHAnsi"/>
          <w:b/>
        </w:rPr>
        <w:tab/>
      </w:r>
    </w:p>
    <w:p w:rsidR="009B3569" w:rsidRPr="009B3569" w:rsidRDefault="009B3569" w:rsidP="009B3569">
      <w:pPr>
        <w:jc w:val="both"/>
        <w:rPr>
          <w:rFonts w:cstheme="minorHAnsi"/>
          <w:b/>
          <w:bCs/>
        </w:rPr>
      </w:pPr>
      <w:r w:rsidRPr="009B3569">
        <w:rPr>
          <w:rFonts w:cstheme="minorHAnsi"/>
        </w:rPr>
        <w:t>Project Duration</w:t>
      </w:r>
      <w:r w:rsidRPr="009B3569">
        <w:rPr>
          <w:rFonts w:cstheme="minorHAnsi"/>
          <w:b/>
        </w:rPr>
        <w:t>: From Mar 2009 –Sep 2009</w:t>
      </w:r>
    </w:p>
    <w:p w:rsidR="009B3569" w:rsidRPr="009B3569" w:rsidRDefault="009B3569" w:rsidP="009B3569">
      <w:pPr>
        <w:jc w:val="both"/>
        <w:rPr>
          <w:rFonts w:cstheme="minorHAnsi"/>
          <w:b/>
        </w:rPr>
      </w:pPr>
      <w:r w:rsidRPr="009B3569">
        <w:rPr>
          <w:rFonts w:cstheme="minorHAnsi"/>
        </w:rPr>
        <w:t>Role:</w:t>
      </w:r>
      <w:r w:rsidRPr="009B3569">
        <w:rPr>
          <w:rFonts w:cstheme="minorHAnsi"/>
          <w:b/>
        </w:rPr>
        <w:t>Developer</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sz w:val="22"/>
          <w:szCs w:val="22"/>
        </w:rPr>
      </w:pPr>
      <w:r w:rsidRPr="009B3569">
        <w:rPr>
          <w:rFonts w:asciiTheme="minorHAnsi" w:hAnsiTheme="minorHAnsi" w:cstheme="minorHAnsi"/>
          <w:sz w:val="22"/>
          <w:szCs w:val="22"/>
        </w:rPr>
        <w:t>Description:</w:t>
      </w:r>
    </w:p>
    <w:p w:rsidR="009B3569" w:rsidRPr="009B3569" w:rsidRDefault="009B3569" w:rsidP="009B3569">
      <w:pPr>
        <w:rPr>
          <w:rFonts w:eastAsia="Arial" w:cstheme="minorHAnsi"/>
          <w:noProof/>
        </w:rPr>
      </w:pPr>
    </w:p>
    <w:p w:rsidR="009B3569" w:rsidRPr="009B3569" w:rsidRDefault="009B3569" w:rsidP="009B3569">
      <w:pPr>
        <w:rPr>
          <w:rFonts w:eastAsia="Arial" w:cstheme="minorHAnsi"/>
          <w:noProof/>
        </w:rPr>
      </w:pPr>
      <w:r w:rsidRPr="009B3569">
        <w:rPr>
          <w:rFonts w:eastAsia="Arial" w:cstheme="minorHAnsi"/>
          <w:noProof/>
        </w:rPr>
        <w:t>Gate3 is a product specially designed for Building constructors, offers an environment to manage the aspects of a company's operations, from the field level to the corporate office. It will be the vehicle that ties together information, financial, reporting and processes that currently reside in different systems, whether electronic or paper based, and can provide controls to ensure consistent application of best practices. The platform will also enable efficient financial management, enforcing controls at the project level, providing seamless interaction with accounting, with flexible reporting at the project, area, or corporate level.</w:t>
      </w:r>
    </w:p>
    <w:p w:rsidR="009B3569" w:rsidRPr="009B3569" w:rsidRDefault="009B3569" w:rsidP="009B3569">
      <w:pPr>
        <w:rPr>
          <w:rFonts w:cstheme="minorHAnsi"/>
        </w:rPr>
      </w:pPr>
      <w:r w:rsidRPr="009B3569">
        <w:rPr>
          <w:rFonts w:cstheme="minorHAnsi"/>
          <w:b/>
        </w:rPr>
        <w:t>Responsibilities</w:t>
      </w:r>
      <w:r w:rsidRPr="009B3569">
        <w:rPr>
          <w:rFonts w:cstheme="minorHAnsi"/>
        </w:rPr>
        <w:t>:</w:t>
      </w:r>
    </w:p>
    <w:p w:rsidR="009B3569" w:rsidRPr="009B3569" w:rsidRDefault="009B3569" w:rsidP="009B3569">
      <w:pPr>
        <w:pStyle w:val="ListBullet2"/>
        <w:snapToGrid w:val="0"/>
        <w:rPr>
          <w:rFonts w:asciiTheme="minorHAnsi" w:hAnsiTheme="minorHAnsi" w:cstheme="minorHAnsi"/>
          <w:szCs w:val="22"/>
        </w:rPr>
      </w:pPr>
      <w:r w:rsidRPr="009B3569">
        <w:rPr>
          <w:rFonts w:asciiTheme="minorHAnsi" w:hAnsiTheme="minorHAnsi" w:cstheme="minorHAnsi"/>
          <w:szCs w:val="22"/>
          <w:lang w:eastAsia="en-US"/>
        </w:rPr>
        <w:t>Developed reusable components used in different modules of the project.</w:t>
      </w:r>
    </w:p>
    <w:p w:rsidR="009B3569" w:rsidRPr="009B3569" w:rsidRDefault="009B3569" w:rsidP="009B3569">
      <w:pPr>
        <w:pStyle w:val="ListParagraph"/>
        <w:numPr>
          <w:ilvl w:val="0"/>
          <w:numId w:val="5"/>
        </w:numPr>
        <w:suppressAutoHyphens/>
        <w:spacing w:line="100" w:lineRule="atLeast"/>
        <w:jc w:val="both"/>
        <w:rPr>
          <w:rFonts w:asciiTheme="minorHAnsi" w:hAnsiTheme="minorHAnsi" w:cstheme="minorHAnsi"/>
          <w:sz w:val="22"/>
          <w:szCs w:val="22"/>
        </w:rPr>
      </w:pPr>
      <w:r w:rsidRPr="009B3569">
        <w:rPr>
          <w:rFonts w:asciiTheme="minorHAnsi" w:hAnsiTheme="minorHAnsi" w:cstheme="minorHAnsi"/>
          <w:sz w:val="22"/>
          <w:szCs w:val="22"/>
        </w:rPr>
        <w:lastRenderedPageBreak/>
        <w:t xml:space="preserve">Used Web Services using </w:t>
      </w:r>
      <w:r w:rsidRPr="009B3569">
        <w:rPr>
          <w:rFonts w:asciiTheme="minorHAnsi" w:hAnsiTheme="minorHAnsi" w:cstheme="minorHAnsi"/>
          <w:b/>
          <w:sz w:val="22"/>
          <w:szCs w:val="22"/>
        </w:rPr>
        <w:t>RESTful</w:t>
      </w:r>
      <w:r w:rsidRPr="009B3569">
        <w:rPr>
          <w:rFonts w:asciiTheme="minorHAnsi" w:hAnsiTheme="minorHAnsi" w:cstheme="minorHAnsi"/>
          <w:sz w:val="22"/>
          <w:szCs w:val="22"/>
        </w:rPr>
        <w:t>.</w:t>
      </w:r>
    </w:p>
    <w:p w:rsidR="009B3569" w:rsidRPr="009B3569" w:rsidRDefault="009B3569" w:rsidP="009B3569">
      <w:pPr>
        <w:numPr>
          <w:ilvl w:val="0"/>
          <w:numId w:val="5"/>
        </w:numPr>
        <w:suppressAutoHyphens/>
        <w:spacing w:after="0" w:line="100" w:lineRule="atLeast"/>
        <w:jc w:val="both"/>
        <w:rPr>
          <w:rFonts w:cstheme="minorHAnsi"/>
        </w:rPr>
      </w:pPr>
      <w:r w:rsidRPr="009B3569">
        <w:rPr>
          <w:rFonts w:cstheme="minorHAnsi"/>
        </w:rPr>
        <w:t xml:space="preserve">Used Spring Framework for </w:t>
      </w:r>
      <w:r w:rsidRPr="009B3569">
        <w:rPr>
          <w:rFonts w:cstheme="minorHAnsi"/>
          <w:b/>
        </w:rPr>
        <w:t>Dependency injection</w:t>
      </w:r>
      <w:r w:rsidRPr="009B3569">
        <w:rPr>
          <w:rFonts w:cstheme="minorHAnsi"/>
        </w:rPr>
        <w:t xml:space="preserve"> and integrated with the </w:t>
      </w:r>
      <w:r w:rsidRPr="009B3569">
        <w:rPr>
          <w:rFonts w:cstheme="minorHAnsi"/>
          <w:b/>
        </w:rPr>
        <w:t>Hibernate</w:t>
      </w:r>
      <w:r w:rsidRPr="009B3569">
        <w:rPr>
          <w:rFonts w:cstheme="minorHAnsi"/>
        </w:rPr>
        <w:t>.</w:t>
      </w:r>
    </w:p>
    <w:p w:rsidR="009B3569" w:rsidRPr="009B3569" w:rsidRDefault="009B3569" w:rsidP="009B3569">
      <w:pPr>
        <w:numPr>
          <w:ilvl w:val="0"/>
          <w:numId w:val="5"/>
        </w:numPr>
        <w:suppressAutoHyphens/>
        <w:snapToGrid w:val="0"/>
        <w:spacing w:after="0" w:line="100" w:lineRule="atLeast"/>
        <w:jc w:val="both"/>
        <w:rPr>
          <w:rFonts w:cstheme="minorHAnsi"/>
        </w:rPr>
      </w:pPr>
      <w:r w:rsidRPr="009B3569">
        <w:rPr>
          <w:rFonts w:cstheme="minorHAnsi"/>
        </w:rPr>
        <w:t xml:space="preserve">Used </w:t>
      </w:r>
      <w:r w:rsidRPr="009B3569">
        <w:rPr>
          <w:rFonts w:cstheme="minorHAnsi"/>
          <w:b/>
        </w:rPr>
        <w:t>log4j</w:t>
      </w:r>
      <w:r w:rsidRPr="009B3569">
        <w:rPr>
          <w:rFonts w:cstheme="minorHAnsi"/>
        </w:rPr>
        <w:t xml:space="preserve"> for tracking errors and debugging the code.</w:t>
      </w:r>
    </w:p>
    <w:p w:rsidR="009B3569" w:rsidRPr="009B3569" w:rsidRDefault="009B3569" w:rsidP="009B3569">
      <w:pPr>
        <w:numPr>
          <w:ilvl w:val="0"/>
          <w:numId w:val="5"/>
        </w:numPr>
        <w:spacing w:after="0" w:line="240" w:lineRule="auto"/>
        <w:jc w:val="both"/>
        <w:rPr>
          <w:rFonts w:cstheme="minorHAnsi"/>
        </w:rPr>
      </w:pPr>
      <w:r w:rsidRPr="009B3569">
        <w:rPr>
          <w:rFonts w:cstheme="minorHAnsi"/>
        </w:rPr>
        <w:t xml:space="preserve">Used </w:t>
      </w:r>
      <w:r w:rsidRPr="009B3569">
        <w:rPr>
          <w:rFonts w:cstheme="minorHAnsi"/>
          <w:b/>
        </w:rPr>
        <w:t>Ant</w:t>
      </w:r>
      <w:r w:rsidRPr="009B3569">
        <w:rPr>
          <w:rFonts w:cstheme="minorHAnsi"/>
        </w:rPr>
        <w:t xml:space="preserve"> for the build and deployment.</w:t>
      </w:r>
    </w:p>
    <w:p w:rsidR="009B3569" w:rsidRPr="009B3569" w:rsidRDefault="009B3569" w:rsidP="009B3569">
      <w:pPr>
        <w:numPr>
          <w:ilvl w:val="0"/>
          <w:numId w:val="5"/>
        </w:numPr>
        <w:spacing w:after="0" w:line="240" w:lineRule="auto"/>
        <w:jc w:val="both"/>
        <w:rPr>
          <w:rFonts w:cstheme="minorHAnsi"/>
        </w:rPr>
      </w:pPr>
      <w:r w:rsidRPr="009B3569">
        <w:rPr>
          <w:rFonts w:cstheme="minorHAnsi"/>
        </w:rPr>
        <w:t xml:space="preserve">Used </w:t>
      </w:r>
      <w:r w:rsidRPr="009B3569">
        <w:rPr>
          <w:rFonts w:cstheme="minorHAnsi"/>
          <w:b/>
        </w:rPr>
        <w:t>JIRA</w:t>
      </w:r>
      <w:r w:rsidRPr="009B3569">
        <w:rPr>
          <w:rFonts w:cstheme="minorHAnsi"/>
        </w:rPr>
        <w:t xml:space="preserve"> for Defect Tracking purposes.</w:t>
      </w:r>
    </w:p>
    <w:p w:rsidR="009B3569" w:rsidRPr="009B3569" w:rsidRDefault="009B3569" w:rsidP="009B3569">
      <w:pPr>
        <w:ind w:left="720"/>
        <w:jc w:val="both"/>
        <w:rPr>
          <w:rFonts w:cstheme="minorHAnsi"/>
        </w:rPr>
      </w:pPr>
    </w:p>
    <w:p w:rsidR="009B3569" w:rsidRPr="009B3569" w:rsidRDefault="009B3569" w:rsidP="009B3569">
      <w:pPr>
        <w:rPr>
          <w:rFonts w:cstheme="minorHAnsi"/>
        </w:rPr>
      </w:pPr>
      <w:r w:rsidRPr="009B3569">
        <w:rPr>
          <w:rFonts w:cstheme="minorHAnsi"/>
          <w:b/>
        </w:rPr>
        <w:t>Environment</w:t>
      </w:r>
      <w:r w:rsidRPr="009B3569">
        <w:rPr>
          <w:rFonts w:cstheme="minorHAnsi"/>
        </w:rPr>
        <w:t xml:space="preserve">: </w:t>
      </w:r>
    </w:p>
    <w:p w:rsidR="009B3569" w:rsidRPr="009B3569" w:rsidRDefault="009B3569" w:rsidP="009B3569">
      <w:pPr>
        <w:pStyle w:val="Header"/>
        <w:tabs>
          <w:tab w:val="clear" w:pos="4320"/>
          <w:tab w:val="clear" w:pos="8640"/>
        </w:tabs>
        <w:snapToGrid w:val="0"/>
        <w:ind w:firstLine="720"/>
        <w:rPr>
          <w:rFonts w:asciiTheme="minorHAnsi" w:hAnsiTheme="minorHAnsi" w:cstheme="minorHAnsi"/>
          <w:sz w:val="22"/>
          <w:szCs w:val="22"/>
          <w:lang w:val="en-GB"/>
        </w:rPr>
      </w:pPr>
      <w:r w:rsidRPr="009B3569">
        <w:rPr>
          <w:rFonts w:asciiTheme="minorHAnsi" w:hAnsiTheme="minorHAnsi" w:cstheme="minorHAnsi"/>
          <w:sz w:val="22"/>
          <w:szCs w:val="22"/>
          <w:lang w:val="en-GB"/>
        </w:rPr>
        <w:t>Java 1.5, spring 3.0, Hibernate 3.0, MySQL 5.1, Jboss, Eclipse3.2</w:t>
      </w:r>
    </w:p>
    <w:p w:rsidR="009B3569" w:rsidRPr="009B3569" w:rsidRDefault="009B3569" w:rsidP="009B3569">
      <w:pPr>
        <w:jc w:val="both"/>
        <w:rPr>
          <w:rFonts w:cstheme="minorHAnsi"/>
          <w:lang w:eastAsia="ja-JP"/>
        </w:rPr>
      </w:pPr>
    </w:p>
    <w:p w:rsidR="009B3569" w:rsidRPr="009B3569" w:rsidRDefault="009B3569" w:rsidP="009B3569">
      <w:pPr>
        <w:jc w:val="both"/>
        <w:rPr>
          <w:rFonts w:cstheme="minorHAnsi"/>
          <w:lang w:eastAsia="ja-JP"/>
        </w:rPr>
      </w:pPr>
    </w:p>
    <w:p w:rsidR="009B3569" w:rsidRPr="009B3569" w:rsidRDefault="009B3569" w:rsidP="009B3569">
      <w:pPr>
        <w:jc w:val="both"/>
        <w:rPr>
          <w:rFonts w:cstheme="minorHAnsi"/>
          <w:lang w:eastAsia="ja-JP"/>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Trestle Group Foundation</w:t>
      </w: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rPr>
        <w:t>TGF, Switzerland</w:t>
      </w:r>
      <w:r w:rsidRPr="009B3569">
        <w:rPr>
          <w:rFonts w:cstheme="minorHAnsi"/>
        </w:rPr>
        <w:tab/>
      </w:r>
      <w:r w:rsidRPr="009B3569">
        <w:rPr>
          <w:rFonts w:cstheme="minorHAnsi"/>
          <w:b/>
        </w:rPr>
        <w:tab/>
      </w:r>
      <w:r w:rsidRPr="009B3569">
        <w:rPr>
          <w:rFonts w:cstheme="minorHAnsi"/>
          <w:b/>
        </w:rPr>
        <w:tab/>
      </w:r>
    </w:p>
    <w:p w:rsidR="009B3569" w:rsidRPr="009B3569" w:rsidRDefault="009B3569" w:rsidP="009B3569">
      <w:pPr>
        <w:jc w:val="both"/>
        <w:rPr>
          <w:rFonts w:cstheme="minorHAnsi"/>
          <w:b/>
        </w:rPr>
      </w:pPr>
      <w:r w:rsidRPr="009B3569">
        <w:rPr>
          <w:rFonts w:cstheme="minorHAnsi"/>
        </w:rPr>
        <w:t>Project Duration</w:t>
      </w:r>
      <w:r w:rsidRPr="009B3569">
        <w:rPr>
          <w:rFonts w:cstheme="minorHAnsi"/>
          <w:b/>
        </w:rPr>
        <w:t>: From Mar 2008 –Feb 2009</w:t>
      </w:r>
    </w:p>
    <w:p w:rsidR="009B3569" w:rsidRPr="009B3569" w:rsidRDefault="009B3569" w:rsidP="009B3569">
      <w:pPr>
        <w:jc w:val="both"/>
        <w:rPr>
          <w:rFonts w:cstheme="minorHAnsi"/>
          <w:b/>
        </w:rPr>
      </w:pPr>
      <w:r w:rsidRPr="009B3569">
        <w:rPr>
          <w:rFonts w:cstheme="minorHAnsi"/>
        </w:rPr>
        <w:t>Role:</w:t>
      </w:r>
      <w:r w:rsidRPr="009B3569">
        <w:rPr>
          <w:rFonts w:cstheme="minorHAnsi"/>
          <w:b/>
        </w:rPr>
        <w:t>Developer</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jc w:val="both"/>
        <w:rPr>
          <w:rFonts w:cstheme="minorHAnsi"/>
          <w:bCs/>
        </w:rPr>
      </w:pPr>
    </w:p>
    <w:p w:rsidR="009B3569" w:rsidRPr="009B3569" w:rsidRDefault="009B3569" w:rsidP="009B3569">
      <w:pPr>
        <w:pStyle w:val="Heading5"/>
        <w:tabs>
          <w:tab w:val="left" w:pos="6480"/>
        </w:tabs>
        <w:jc w:val="both"/>
        <w:rPr>
          <w:rFonts w:asciiTheme="minorHAnsi" w:hAnsiTheme="minorHAnsi" w:cstheme="minorHAnsi"/>
          <w:iCs/>
          <w:sz w:val="22"/>
          <w:szCs w:val="22"/>
        </w:rPr>
      </w:pPr>
    </w:p>
    <w:p w:rsidR="009B3569" w:rsidRPr="009B3569" w:rsidRDefault="009B3569" w:rsidP="009B3569">
      <w:pPr>
        <w:pStyle w:val="Heading5"/>
        <w:tabs>
          <w:tab w:val="left" w:pos="6480"/>
        </w:tabs>
        <w:jc w:val="both"/>
        <w:rPr>
          <w:rFonts w:asciiTheme="minorHAnsi" w:hAnsiTheme="minorHAnsi" w:cstheme="minorHAnsi"/>
          <w:sz w:val="22"/>
          <w:szCs w:val="22"/>
        </w:rPr>
      </w:pPr>
      <w:r w:rsidRPr="009B3569">
        <w:rPr>
          <w:rFonts w:asciiTheme="minorHAnsi" w:hAnsiTheme="minorHAnsi" w:cstheme="minorHAnsi"/>
          <w:sz w:val="22"/>
          <w:szCs w:val="22"/>
        </w:rPr>
        <w:t>Description:</w:t>
      </w:r>
    </w:p>
    <w:p w:rsidR="009B3569" w:rsidRPr="009B3569" w:rsidRDefault="009B3569" w:rsidP="009B3569">
      <w:pPr>
        <w:rPr>
          <w:rFonts w:cstheme="minorHAnsi"/>
          <w:bCs/>
        </w:rPr>
      </w:pPr>
      <w:r w:rsidRPr="009B3569">
        <w:rPr>
          <w:rFonts w:cstheme="minorHAnsi"/>
          <w:lang w:eastAsia="ja-JP"/>
        </w:rPr>
        <w:tab/>
      </w:r>
      <w:r w:rsidRPr="009B3569">
        <w:rPr>
          <w:rFonts w:cstheme="minorHAnsi"/>
          <w:bCs/>
        </w:rPr>
        <w:t>It is a Web based project specially developed for women Entrepreneurs where they can promote their products worldwide by registering and giving their business details. There are volunteers with different skills in different fields registered from different parts of the globe assisting entrepreneurs in developing their business by giving their valuable suggestions and keep guiding in selling their products.</w:t>
      </w:r>
    </w:p>
    <w:p w:rsidR="009B3569" w:rsidRPr="009B3569" w:rsidRDefault="009B3569" w:rsidP="009B3569">
      <w:pPr>
        <w:jc w:val="both"/>
        <w:rPr>
          <w:rFonts w:cstheme="minorHAnsi"/>
          <w:lang w:eastAsia="ja-JP"/>
        </w:rPr>
      </w:pPr>
    </w:p>
    <w:p w:rsidR="009B3569" w:rsidRPr="009B3569" w:rsidRDefault="009B3569" w:rsidP="009B3569">
      <w:pPr>
        <w:tabs>
          <w:tab w:val="left" w:pos="360"/>
        </w:tabs>
        <w:autoSpaceDE w:val="0"/>
        <w:jc w:val="both"/>
        <w:rPr>
          <w:rFonts w:cstheme="minorHAnsi"/>
          <w:b/>
        </w:rPr>
      </w:pPr>
    </w:p>
    <w:p w:rsidR="009B3569" w:rsidRPr="009B3569" w:rsidRDefault="009B3569" w:rsidP="009B3569">
      <w:pPr>
        <w:rPr>
          <w:rFonts w:cstheme="minorHAnsi"/>
          <w:b/>
        </w:rPr>
      </w:pPr>
      <w:r w:rsidRPr="009B3569">
        <w:rPr>
          <w:rFonts w:cstheme="minorHAnsi"/>
          <w:b/>
        </w:rPr>
        <w:t>Responsibilities:</w:t>
      </w:r>
    </w:p>
    <w:p w:rsidR="009B3569" w:rsidRPr="009B3569" w:rsidRDefault="009B3569" w:rsidP="009B3569">
      <w:pPr>
        <w:rPr>
          <w:rFonts w:cstheme="minorHAnsi"/>
          <w:b/>
        </w:rPr>
      </w:pPr>
    </w:p>
    <w:p w:rsidR="009B3569" w:rsidRPr="009B3569" w:rsidRDefault="009B3569" w:rsidP="009B3569">
      <w:pPr>
        <w:pStyle w:val="ListBullet2"/>
        <w:snapToGrid w:val="0"/>
        <w:rPr>
          <w:rFonts w:asciiTheme="minorHAnsi" w:hAnsiTheme="minorHAnsi" w:cstheme="minorHAnsi"/>
          <w:szCs w:val="22"/>
          <w:lang w:val="en-US"/>
        </w:rPr>
      </w:pPr>
      <w:r w:rsidRPr="009B3569">
        <w:rPr>
          <w:rFonts w:asciiTheme="minorHAnsi" w:hAnsiTheme="minorHAnsi" w:cstheme="minorHAnsi"/>
          <w:szCs w:val="22"/>
        </w:rPr>
        <w:t xml:space="preserve">Involved in the development of the User Interfaces using </w:t>
      </w:r>
      <w:r w:rsidRPr="009B3569">
        <w:rPr>
          <w:rFonts w:asciiTheme="minorHAnsi" w:hAnsiTheme="minorHAnsi" w:cstheme="minorHAnsi"/>
          <w:b/>
          <w:szCs w:val="22"/>
        </w:rPr>
        <w:t xml:space="preserve">HTML, JSP </w:t>
      </w:r>
      <w:r w:rsidRPr="009B3569">
        <w:rPr>
          <w:rFonts w:asciiTheme="minorHAnsi" w:hAnsiTheme="minorHAnsi" w:cstheme="minorHAnsi"/>
          <w:szCs w:val="22"/>
        </w:rPr>
        <w:t>and</w:t>
      </w:r>
      <w:r w:rsidRPr="009B3569">
        <w:rPr>
          <w:rFonts w:asciiTheme="minorHAnsi" w:hAnsiTheme="minorHAnsi" w:cstheme="minorHAnsi"/>
          <w:b/>
          <w:szCs w:val="22"/>
        </w:rPr>
        <w:t xml:space="preserve"> Java script</w:t>
      </w:r>
    </w:p>
    <w:p w:rsidR="009B3569" w:rsidRPr="009B3569" w:rsidRDefault="009B3569" w:rsidP="009B3569">
      <w:pPr>
        <w:numPr>
          <w:ilvl w:val="0"/>
          <w:numId w:val="5"/>
        </w:numPr>
        <w:spacing w:after="0" w:line="240" w:lineRule="auto"/>
        <w:jc w:val="both"/>
        <w:rPr>
          <w:rFonts w:cstheme="minorHAnsi"/>
        </w:rPr>
      </w:pPr>
      <w:r w:rsidRPr="009B3569">
        <w:rPr>
          <w:rFonts w:cstheme="minorHAnsi"/>
        </w:rPr>
        <w:t>Involved in configuring and deploying the application in Tomcat server</w:t>
      </w:r>
    </w:p>
    <w:p w:rsidR="009B3569" w:rsidRPr="009B3569" w:rsidRDefault="009B3569" w:rsidP="009B3569">
      <w:pPr>
        <w:numPr>
          <w:ilvl w:val="0"/>
          <w:numId w:val="5"/>
        </w:numPr>
        <w:spacing w:after="0" w:line="240" w:lineRule="auto"/>
        <w:jc w:val="both"/>
        <w:rPr>
          <w:rFonts w:cstheme="minorHAnsi"/>
        </w:rPr>
      </w:pPr>
      <w:r w:rsidRPr="009B3569">
        <w:rPr>
          <w:rFonts w:cstheme="minorHAnsi"/>
        </w:rPr>
        <w:t>Involved in writing and reviewing unit test cases using Junit</w:t>
      </w:r>
    </w:p>
    <w:p w:rsidR="009B3569" w:rsidRPr="009B3569" w:rsidRDefault="009B3569" w:rsidP="009B3569">
      <w:pPr>
        <w:pStyle w:val="ListParagraph"/>
        <w:numPr>
          <w:ilvl w:val="0"/>
          <w:numId w:val="5"/>
        </w:numPr>
        <w:suppressAutoHyphens/>
        <w:spacing w:line="100" w:lineRule="atLeast"/>
        <w:jc w:val="both"/>
        <w:rPr>
          <w:rFonts w:asciiTheme="minorHAnsi" w:hAnsiTheme="minorHAnsi" w:cstheme="minorHAnsi"/>
          <w:sz w:val="22"/>
          <w:szCs w:val="22"/>
        </w:rPr>
      </w:pPr>
      <w:r w:rsidRPr="009B3569">
        <w:rPr>
          <w:rFonts w:asciiTheme="minorHAnsi" w:hAnsiTheme="minorHAnsi" w:cstheme="minorHAnsi"/>
          <w:sz w:val="22"/>
          <w:szCs w:val="22"/>
        </w:rPr>
        <w:t>Involved in designing and creating the Database Tables using MySQL Database</w:t>
      </w:r>
    </w:p>
    <w:p w:rsidR="009B3569" w:rsidRPr="009B3569" w:rsidRDefault="009B3569" w:rsidP="009B3569">
      <w:pPr>
        <w:pStyle w:val="ListBullet2"/>
        <w:snapToGrid w:val="0"/>
        <w:rPr>
          <w:rFonts w:asciiTheme="minorHAnsi" w:hAnsiTheme="minorHAnsi" w:cstheme="minorHAnsi"/>
          <w:szCs w:val="22"/>
          <w:lang w:val="en-US"/>
        </w:rPr>
      </w:pPr>
      <w:r w:rsidRPr="009B3569">
        <w:rPr>
          <w:rFonts w:asciiTheme="minorHAnsi" w:hAnsiTheme="minorHAnsi" w:cstheme="minorHAnsi"/>
          <w:szCs w:val="22"/>
          <w:lang w:val="en-US"/>
        </w:rPr>
        <w:t>Used JDBC to connect to Database</w:t>
      </w:r>
    </w:p>
    <w:p w:rsidR="009B3569" w:rsidRPr="009B3569" w:rsidRDefault="009B3569" w:rsidP="009B3569">
      <w:pPr>
        <w:pStyle w:val="ListBullet2"/>
        <w:snapToGrid w:val="0"/>
        <w:rPr>
          <w:rFonts w:asciiTheme="minorHAnsi" w:hAnsiTheme="minorHAnsi" w:cstheme="minorHAnsi"/>
          <w:szCs w:val="22"/>
          <w:lang w:val="en-US"/>
        </w:rPr>
      </w:pPr>
      <w:r w:rsidRPr="009B3569">
        <w:rPr>
          <w:rFonts w:asciiTheme="minorHAnsi" w:hAnsiTheme="minorHAnsi" w:cstheme="minorHAnsi"/>
          <w:szCs w:val="22"/>
          <w:lang w:val="en-US"/>
        </w:rPr>
        <w:t>Extensively used Eclipse to develop Java code.</w:t>
      </w:r>
    </w:p>
    <w:p w:rsidR="009B3569" w:rsidRPr="009B3569" w:rsidRDefault="009B3569" w:rsidP="009B3569">
      <w:pPr>
        <w:pStyle w:val="ListBullet2"/>
        <w:numPr>
          <w:ilvl w:val="0"/>
          <w:numId w:val="0"/>
        </w:numPr>
        <w:snapToGrid w:val="0"/>
        <w:ind w:left="720"/>
        <w:rPr>
          <w:rFonts w:asciiTheme="minorHAnsi" w:hAnsiTheme="minorHAnsi" w:cstheme="minorHAnsi"/>
          <w:szCs w:val="22"/>
          <w:lang w:val="en-US"/>
        </w:rPr>
      </w:pPr>
    </w:p>
    <w:p w:rsidR="009B3569" w:rsidRPr="009B3569" w:rsidRDefault="009B3569" w:rsidP="009B3569">
      <w:pPr>
        <w:rPr>
          <w:rFonts w:cstheme="minorHAnsi"/>
          <w:b/>
        </w:rPr>
      </w:pPr>
      <w:r w:rsidRPr="009B3569">
        <w:rPr>
          <w:rFonts w:cstheme="minorHAnsi"/>
          <w:b/>
        </w:rPr>
        <w:t xml:space="preserve">Environment: </w:t>
      </w:r>
    </w:p>
    <w:p w:rsidR="009B3569" w:rsidRPr="009B3569" w:rsidRDefault="009B3569" w:rsidP="009B3569">
      <w:pPr>
        <w:ind w:firstLine="720"/>
        <w:rPr>
          <w:rFonts w:cstheme="minorHAnsi"/>
          <w:lang w:val="fr-FR"/>
        </w:rPr>
      </w:pPr>
      <w:r w:rsidRPr="009B3569">
        <w:rPr>
          <w:rFonts w:cstheme="minorHAnsi"/>
        </w:rPr>
        <w:lastRenderedPageBreak/>
        <w:t>JAVA 1.4,</w:t>
      </w:r>
      <w:r w:rsidRPr="009B3569">
        <w:rPr>
          <w:rFonts w:cstheme="minorHAnsi"/>
          <w:spacing w:val="4"/>
        </w:rPr>
        <w:t>Spring2.2,</w:t>
      </w:r>
      <w:r w:rsidRPr="009B3569">
        <w:rPr>
          <w:rFonts w:cstheme="minorHAnsi"/>
          <w:lang w:val="fr-FR"/>
        </w:rPr>
        <w:t xml:space="preserve">Servlets, JSP, JDBC, MySQL 5.0, </w:t>
      </w:r>
      <w:r w:rsidRPr="009B3569">
        <w:rPr>
          <w:rFonts w:cstheme="minorHAnsi"/>
        </w:rPr>
        <w:t xml:space="preserve">Tomcat </w:t>
      </w:r>
      <w:r w:rsidRPr="009B3569">
        <w:rPr>
          <w:rFonts w:cstheme="minorHAnsi"/>
          <w:lang w:val="fr-FR"/>
        </w:rPr>
        <w:t>5.0, Java Script and Eclipse 3.0</w:t>
      </w:r>
    </w:p>
    <w:p w:rsidR="009B3569" w:rsidRPr="009B3569" w:rsidRDefault="009B3569" w:rsidP="009B3569">
      <w:pPr>
        <w:ind w:firstLine="720"/>
        <w:rPr>
          <w:rFonts w:cstheme="minorHAnsi"/>
          <w:lang w:val="fr-FR"/>
        </w:rPr>
      </w:pPr>
      <w:r w:rsidRPr="009B3569">
        <w:rPr>
          <w:rFonts w:cstheme="minorHAnsi"/>
          <w:lang w:val="fr-FR"/>
        </w:rPr>
        <w:tab/>
      </w:r>
    </w:p>
    <w:p w:rsidR="009B3569" w:rsidRPr="009B3569" w:rsidRDefault="009B3569" w:rsidP="009B3569">
      <w:pPr>
        <w:rPr>
          <w:rFonts w:cstheme="minorHAnsi"/>
        </w:rPr>
      </w:pPr>
    </w:p>
    <w:p w:rsidR="009B3569" w:rsidRPr="009B3569" w:rsidRDefault="009B3569" w:rsidP="009B3569">
      <w:pPr>
        <w:pStyle w:val="Heading5"/>
        <w:tabs>
          <w:tab w:val="left" w:pos="6480"/>
        </w:tabs>
        <w:jc w:val="both"/>
        <w:rPr>
          <w:rFonts w:asciiTheme="minorHAnsi" w:hAnsiTheme="minorHAnsi" w:cstheme="minorHAnsi"/>
          <w:iCs/>
          <w:sz w:val="22"/>
          <w:szCs w:val="22"/>
        </w:rPr>
      </w:pPr>
      <w:r w:rsidRPr="009B3569">
        <w:rPr>
          <w:rFonts w:asciiTheme="minorHAnsi" w:hAnsiTheme="minorHAnsi" w:cstheme="minorHAnsi"/>
          <w:iCs/>
          <w:sz w:val="22"/>
          <w:szCs w:val="22"/>
        </w:rPr>
        <w:t>Project Name:  Appointment Management System (TLS)</w:t>
      </w:r>
    </w:p>
    <w:p w:rsidR="009B3569" w:rsidRPr="009B3569" w:rsidRDefault="009B3569" w:rsidP="009B3569">
      <w:pPr>
        <w:rPr>
          <w:rFonts w:cstheme="minorHAnsi"/>
          <w:lang w:eastAsia="ja-JP"/>
        </w:rPr>
      </w:pPr>
    </w:p>
    <w:p w:rsidR="009B3569" w:rsidRPr="009B3569" w:rsidRDefault="009B3569" w:rsidP="009B3569">
      <w:pPr>
        <w:jc w:val="both"/>
        <w:rPr>
          <w:rFonts w:cstheme="minorHAnsi"/>
          <w:b/>
        </w:rPr>
      </w:pPr>
      <w:r w:rsidRPr="009B3569">
        <w:rPr>
          <w:rFonts w:cstheme="minorHAnsi"/>
        </w:rPr>
        <w:t xml:space="preserve">Client: </w:t>
      </w:r>
      <w:r w:rsidRPr="009B3569">
        <w:rPr>
          <w:rFonts w:cstheme="minorHAnsi"/>
          <w:b/>
        </w:rPr>
        <w:t>SkandinaviskaEnskilda Bank, Sweden</w:t>
      </w:r>
      <w:r w:rsidRPr="009B3569">
        <w:rPr>
          <w:rFonts w:cstheme="minorHAnsi"/>
          <w:b/>
        </w:rPr>
        <w:tab/>
      </w:r>
      <w:r w:rsidRPr="009B3569">
        <w:rPr>
          <w:rFonts w:cstheme="minorHAnsi"/>
          <w:b/>
        </w:rPr>
        <w:tab/>
      </w:r>
      <w:r w:rsidRPr="009B3569">
        <w:rPr>
          <w:rFonts w:cstheme="minorHAnsi"/>
          <w:b/>
        </w:rPr>
        <w:tab/>
      </w:r>
      <w:r w:rsidRPr="009B3569">
        <w:rPr>
          <w:rFonts w:cstheme="minorHAnsi"/>
          <w:b/>
        </w:rPr>
        <w:tab/>
      </w:r>
    </w:p>
    <w:p w:rsidR="009B3569" w:rsidRPr="009B3569" w:rsidRDefault="009B3569" w:rsidP="009B3569">
      <w:pPr>
        <w:jc w:val="both"/>
        <w:rPr>
          <w:rFonts w:cstheme="minorHAnsi"/>
        </w:rPr>
      </w:pPr>
      <w:r w:rsidRPr="009B3569">
        <w:rPr>
          <w:rFonts w:cstheme="minorHAnsi"/>
        </w:rPr>
        <w:t>Project Duration</w:t>
      </w:r>
      <w:r w:rsidRPr="009B3569">
        <w:rPr>
          <w:rFonts w:cstheme="minorHAnsi"/>
          <w:b/>
        </w:rPr>
        <w:t>: From May 2007 –Feb 2008</w:t>
      </w:r>
    </w:p>
    <w:p w:rsidR="009B3569" w:rsidRPr="009B3569" w:rsidRDefault="009B3569" w:rsidP="009B3569">
      <w:pPr>
        <w:jc w:val="both"/>
        <w:rPr>
          <w:rFonts w:cstheme="minorHAnsi"/>
          <w:b/>
          <w:bCs/>
        </w:rPr>
      </w:pPr>
      <w:r w:rsidRPr="009B3569">
        <w:rPr>
          <w:rFonts w:cstheme="minorHAnsi"/>
        </w:rPr>
        <w:t xml:space="preserve">Role: </w:t>
      </w:r>
      <w:r w:rsidRPr="009B3569">
        <w:rPr>
          <w:rFonts w:cstheme="minorHAnsi"/>
          <w:b/>
        </w:rPr>
        <w:t>IT Associate</w:t>
      </w:r>
    </w:p>
    <w:p w:rsidR="009B3569" w:rsidRPr="009B3569" w:rsidRDefault="009B3569" w:rsidP="009B3569">
      <w:pPr>
        <w:jc w:val="both"/>
        <w:rPr>
          <w:rFonts w:cstheme="minorHAnsi"/>
          <w:bCs/>
        </w:rPr>
      </w:pPr>
      <w:r w:rsidRPr="009B3569">
        <w:rPr>
          <w:rFonts w:cstheme="minorHAnsi"/>
        </w:rPr>
        <w:t>Location</w:t>
      </w:r>
      <w:r w:rsidRPr="009B3569">
        <w:rPr>
          <w:rFonts w:cstheme="minorHAnsi"/>
          <w:b/>
        </w:rPr>
        <w:t>: Chennai, TN, India</w:t>
      </w:r>
    </w:p>
    <w:p w:rsidR="009B3569" w:rsidRPr="009B3569" w:rsidRDefault="009B3569" w:rsidP="009B3569">
      <w:pPr>
        <w:jc w:val="both"/>
        <w:rPr>
          <w:rFonts w:cstheme="minorHAnsi"/>
          <w:b/>
          <w:bCs/>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p>
    <w:p w:rsidR="009B3569" w:rsidRPr="009B3569" w:rsidRDefault="009B3569" w:rsidP="009B3569">
      <w:pPr>
        <w:jc w:val="both"/>
        <w:rPr>
          <w:rFonts w:cstheme="minorHAnsi"/>
          <w:b/>
        </w:rPr>
      </w:pPr>
      <w:r w:rsidRPr="009B3569">
        <w:rPr>
          <w:rFonts w:cstheme="minorHAnsi"/>
          <w:b/>
        </w:rPr>
        <w:t>Description:</w:t>
      </w:r>
    </w:p>
    <w:p w:rsidR="009B3569" w:rsidRPr="009B3569" w:rsidRDefault="009B3569" w:rsidP="009B3569">
      <w:pPr>
        <w:jc w:val="both"/>
        <w:rPr>
          <w:rFonts w:cstheme="minorHAnsi"/>
        </w:rPr>
      </w:pPr>
      <w:r w:rsidRPr="009B3569">
        <w:rPr>
          <w:rFonts w:cstheme="minorHAnsi"/>
        </w:rPr>
        <w:t>AMS facilitates a simple, quick, consistent and clearly laid out appointment administration for all distribution channels (Branches, Call centre, Mobile Sales Force, SME, IC and Loan Specialist</w:t>
      </w:r>
      <w:bookmarkStart w:id="1" w:name="_Toc140284258"/>
      <w:r w:rsidRPr="009B3569">
        <w:rPr>
          <w:rFonts w:cstheme="minorHAnsi"/>
        </w:rPr>
        <w:t>). All the above mentioned distribution channels have access to this TLS</w:t>
      </w:r>
      <w:bookmarkStart w:id="2" w:name="_Toc140284259"/>
      <w:bookmarkEnd w:id="1"/>
      <w:r w:rsidRPr="009B3569">
        <w:rPr>
          <w:rFonts w:cstheme="minorHAnsi"/>
        </w:rPr>
        <w:t>.The TLS-application will run online in each distribution unit (Distribution channel), i.e. it will be possible to enter capacity changes at any time, which are updated immediately</w:t>
      </w:r>
      <w:bookmarkEnd w:id="2"/>
    </w:p>
    <w:p w:rsidR="009B3569" w:rsidRPr="009B3569" w:rsidRDefault="009B3569" w:rsidP="009B3569">
      <w:pPr>
        <w:jc w:val="both"/>
        <w:rPr>
          <w:rFonts w:cstheme="minorHAnsi"/>
        </w:rPr>
      </w:pPr>
    </w:p>
    <w:p w:rsidR="009B3569" w:rsidRPr="009B3569" w:rsidRDefault="009B3569" w:rsidP="009B3569">
      <w:pPr>
        <w:jc w:val="both"/>
        <w:rPr>
          <w:rFonts w:cstheme="minorHAnsi"/>
        </w:rPr>
      </w:pPr>
      <w:r w:rsidRPr="009B3569">
        <w:rPr>
          <w:rFonts w:cstheme="minorHAnsi"/>
        </w:rPr>
        <w:t>The essential data such as personal data, CRM-Data etc. will be automatically available real time on call in the TLS. The source systems are amongst others KBP and PIB. To ensure constant update of data, this data import export interfaces will work “real time”. For every distribution unit as well as for the Call Centre it will be possible to be able to administer, by a detailed analysis of the appointment information (e.g. topic, duration, place, type of Customer- Bank- interaction, result/ outcome of meeting) the distribution unit (one or more branches) and/or the Call Centre</w:t>
      </w:r>
    </w:p>
    <w:p w:rsidR="009B3569" w:rsidRPr="009B3569" w:rsidRDefault="009B3569" w:rsidP="009B3569">
      <w:pPr>
        <w:jc w:val="both"/>
        <w:rPr>
          <w:rFonts w:cstheme="minorHAnsi"/>
        </w:rPr>
      </w:pPr>
    </w:p>
    <w:p w:rsidR="009B3569" w:rsidRPr="009B3569" w:rsidRDefault="009B3569" w:rsidP="009B3569">
      <w:pPr>
        <w:jc w:val="both"/>
        <w:rPr>
          <w:rFonts w:cstheme="minorHAnsi"/>
          <w:b/>
        </w:rPr>
      </w:pPr>
      <w:r w:rsidRPr="009B3569">
        <w:rPr>
          <w:rFonts w:cstheme="minorHAnsi"/>
          <w:b/>
        </w:rPr>
        <w:t>Responsibilities:</w:t>
      </w:r>
    </w:p>
    <w:p w:rsidR="009B3569" w:rsidRPr="009B3569" w:rsidRDefault="009B3569" w:rsidP="009B3569">
      <w:pPr>
        <w:numPr>
          <w:ilvl w:val="0"/>
          <w:numId w:val="6"/>
        </w:numPr>
        <w:spacing w:after="0" w:line="240" w:lineRule="auto"/>
        <w:jc w:val="both"/>
        <w:rPr>
          <w:rFonts w:cstheme="minorHAnsi"/>
        </w:rPr>
      </w:pPr>
      <w:r w:rsidRPr="009B3569">
        <w:rPr>
          <w:rFonts w:cstheme="minorHAnsi"/>
        </w:rPr>
        <w:t xml:space="preserve">Developed User interface using </w:t>
      </w:r>
      <w:r w:rsidRPr="009B3569">
        <w:rPr>
          <w:rFonts w:cstheme="minorHAnsi"/>
          <w:b/>
        </w:rPr>
        <w:t>JSP, Struts</w:t>
      </w:r>
    </w:p>
    <w:p w:rsidR="009B3569" w:rsidRPr="009B3569" w:rsidRDefault="009B3569" w:rsidP="009B3569">
      <w:pPr>
        <w:numPr>
          <w:ilvl w:val="0"/>
          <w:numId w:val="6"/>
        </w:numPr>
        <w:spacing w:after="0" w:line="240" w:lineRule="auto"/>
        <w:jc w:val="both"/>
        <w:rPr>
          <w:rFonts w:cstheme="minorHAnsi"/>
        </w:rPr>
      </w:pPr>
      <w:r w:rsidRPr="009B3569">
        <w:rPr>
          <w:rFonts w:cstheme="minorHAnsi"/>
        </w:rPr>
        <w:t xml:space="preserve">Developed DAOs using </w:t>
      </w:r>
      <w:r w:rsidRPr="009B3569">
        <w:rPr>
          <w:rFonts w:cstheme="minorHAnsi"/>
          <w:b/>
        </w:rPr>
        <w:t>Hibernate</w:t>
      </w:r>
    </w:p>
    <w:p w:rsidR="009B3569" w:rsidRPr="009B3569" w:rsidRDefault="009B3569" w:rsidP="009B3569">
      <w:pPr>
        <w:numPr>
          <w:ilvl w:val="0"/>
          <w:numId w:val="6"/>
        </w:numPr>
        <w:spacing w:after="0" w:line="240" w:lineRule="auto"/>
        <w:jc w:val="both"/>
        <w:rPr>
          <w:rFonts w:cstheme="minorHAnsi"/>
        </w:rPr>
      </w:pPr>
      <w:r w:rsidRPr="009B3569">
        <w:rPr>
          <w:rFonts w:cstheme="minorHAnsi"/>
        </w:rPr>
        <w:t xml:space="preserve">Developed VOs using </w:t>
      </w:r>
      <w:r w:rsidRPr="009B3569">
        <w:rPr>
          <w:rFonts w:cstheme="minorHAnsi"/>
          <w:b/>
        </w:rPr>
        <w:t>Spring</w:t>
      </w:r>
    </w:p>
    <w:p w:rsidR="009B3569" w:rsidRPr="009B3569" w:rsidRDefault="009B3569" w:rsidP="009B3569">
      <w:pPr>
        <w:numPr>
          <w:ilvl w:val="0"/>
          <w:numId w:val="6"/>
        </w:numPr>
        <w:spacing w:after="0" w:line="240" w:lineRule="auto"/>
        <w:jc w:val="both"/>
        <w:rPr>
          <w:rFonts w:cstheme="minorHAnsi"/>
        </w:rPr>
      </w:pPr>
      <w:r w:rsidRPr="009B3569">
        <w:rPr>
          <w:rFonts w:cstheme="minorHAnsi"/>
        </w:rPr>
        <w:t>Developed BOs to implement business logic</w:t>
      </w:r>
    </w:p>
    <w:p w:rsidR="009B3569" w:rsidRPr="009B3569" w:rsidRDefault="009B3569" w:rsidP="009B3569">
      <w:pPr>
        <w:numPr>
          <w:ilvl w:val="0"/>
          <w:numId w:val="6"/>
        </w:numPr>
        <w:spacing w:after="0" w:line="240" w:lineRule="auto"/>
        <w:jc w:val="both"/>
        <w:rPr>
          <w:rFonts w:cstheme="minorHAnsi"/>
        </w:rPr>
      </w:pPr>
      <w:r w:rsidRPr="009B3569">
        <w:rPr>
          <w:rFonts w:cstheme="minorHAnsi"/>
        </w:rPr>
        <w:t xml:space="preserve">Involved in Unit Testing and Integration Testing </w:t>
      </w:r>
    </w:p>
    <w:p w:rsidR="009B3569" w:rsidRPr="009B3569" w:rsidRDefault="009B3569" w:rsidP="009B3569">
      <w:pPr>
        <w:jc w:val="both"/>
        <w:rPr>
          <w:rFonts w:cstheme="minorHAnsi"/>
          <w:b/>
        </w:rPr>
      </w:pPr>
    </w:p>
    <w:p w:rsidR="009B3569" w:rsidRPr="009B3569" w:rsidRDefault="009B3569" w:rsidP="009B3569">
      <w:pPr>
        <w:jc w:val="both"/>
        <w:rPr>
          <w:rFonts w:cstheme="minorHAnsi"/>
          <w:b/>
        </w:rPr>
      </w:pPr>
      <w:r w:rsidRPr="009B3569">
        <w:rPr>
          <w:rFonts w:cstheme="minorHAnsi"/>
          <w:b/>
        </w:rPr>
        <w:lastRenderedPageBreak/>
        <w:t xml:space="preserve">Environment: </w:t>
      </w:r>
      <w:r w:rsidRPr="009B3569">
        <w:rPr>
          <w:rFonts w:cstheme="minorHAnsi"/>
          <w:spacing w:val="4"/>
        </w:rPr>
        <w:t>Java 1.5, J2EE, JSP 2.0, Struts 1.3, Spring2.2, Hibernate 3.2, JavaScript, HTML, Ajax, Tomcat Server</w:t>
      </w:r>
    </w:p>
    <w:p w:rsidR="009B3569" w:rsidRPr="009B3569" w:rsidRDefault="009B3569" w:rsidP="009B3569">
      <w:pPr>
        <w:jc w:val="both"/>
        <w:rPr>
          <w:rFonts w:cstheme="minorHAnsi"/>
          <w:b/>
        </w:rPr>
      </w:pPr>
    </w:p>
    <w:p w:rsidR="009B3569" w:rsidRPr="009B3569" w:rsidRDefault="009B3569" w:rsidP="009B3569">
      <w:pPr>
        <w:rPr>
          <w:rFonts w:cstheme="minorHAnsi"/>
          <w:b/>
        </w:rPr>
      </w:pPr>
    </w:p>
    <w:p w:rsidR="009B3569" w:rsidRPr="009B3569" w:rsidRDefault="009B3569" w:rsidP="009B3569">
      <w:pPr>
        <w:rPr>
          <w:rFonts w:cstheme="minorHAnsi"/>
          <w:lang w:eastAsia="ja-JP"/>
        </w:rPr>
      </w:pPr>
    </w:p>
    <w:p w:rsidR="009B3569" w:rsidRPr="009B3569" w:rsidRDefault="009B3569" w:rsidP="009B3569">
      <w:pPr>
        <w:rPr>
          <w:rFonts w:cstheme="minorHAnsi"/>
          <w:lang w:eastAsia="ja-JP"/>
        </w:rPr>
      </w:pPr>
    </w:p>
    <w:p w:rsidR="009B3569" w:rsidRPr="009B3569" w:rsidRDefault="009B3569" w:rsidP="009B3569">
      <w:pPr>
        <w:rPr>
          <w:rFonts w:cstheme="minorHAnsi"/>
          <w:b/>
        </w:rPr>
      </w:pPr>
    </w:p>
    <w:p w:rsidR="00B73314" w:rsidRPr="009B3569" w:rsidRDefault="00B73314">
      <w:pPr>
        <w:rPr>
          <w:rFonts w:cstheme="minorHAnsi"/>
        </w:rPr>
      </w:pPr>
    </w:p>
    <w:sectPr w:rsidR="00B73314" w:rsidRPr="009B3569" w:rsidSect="00625620">
      <w:headerReference w:type="default" r:id="rId8"/>
      <w:footerReference w:type="default" r:id="rId9"/>
      <w:pgSz w:w="11909" w:h="16834" w:code="9"/>
      <w:pgMar w:top="1152" w:right="1152" w:bottom="1152" w:left="1152"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145" w:rsidRDefault="00D21145" w:rsidP="001961B2">
      <w:pPr>
        <w:spacing w:after="0" w:line="240" w:lineRule="auto"/>
      </w:pPr>
      <w:r>
        <w:separator/>
      </w:r>
    </w:p>
  </w:endnote>
  <w:endnote w:type="continuationSeparator" w:id="1">
    <w:p w:rsidR="00D21145" w:rsidRDefault="00D21145" w:rsidP="001961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38B" w:rsidRPr="00EE2F6B" w:rsidRDefault="00B73314">
    <w:pPr>
      <w:pStyle w:val="Footer"/>
      <w:tabs>
        <w:tab w:val="left" w:pos="2310"/>
      </w:tabs>
      <w:rPr>
        <w:rFonts w:ascii="Calibri" w:hAnsi="Calibri"/>
        <w:sz w:val="22"/>
        <w:szCs w:val="22"/>
      </w:rPr>
    </w:pPr>
    <w:r w:rsidRPr="00EE2F6B">
      <w:rPr>
        <w:rFonts w:ascii="Calibri" w:hAnsi="Calibri"/>
        <w:sz w:val="22"/>
        <w:szCs w:val="22"/>
      </w:rPr>
      <w:tab/>
    </w:r>
    <w:r w:rsidRPr="00EE2F6B">
      <w:rPr>
        <w:rFonts w:ascii="Calibri" w:hAnsi="Calibri"/>
        <w:sz w:val="22"/>
        <w:szCs w:val="22"/>
      </w:rPr>
      <w:tab/>
    </w:r>
    <w:r w:rsidRPr="00EE2F6B">
      <w:rPr>
        <w:rFonts w:ascii="Calibri" w:hAnsi="Calibri"/>
        <w:sz w:val="22"/>
        <w:szCs w:val="22"/>
      </w:rPr>
      <w:tab/>
      <w:t xml:space="preserve">  Page </w:t>
    </w:r>
    <w:r w:rsidR="001961B2" w:rsidRPr="00EE2F6B">
      <w:rPr>
        <w:rFonts w:ascii="Calibri" w:hAnsi="Calibri"/>
        <w:sz w:val="22"/>
        <w:szCs w:val="22"/>
      </w:rPr>
      <w:fldChar w:fldCharType="begin"/>
    </w:r>
    <w:r w:rsidRPr="00EE2F6B">
      <w:rPr>
        <w:rFonts w:ascii="Calibri" w:hAnsi="Calibri"/>
        <w:sz w:val="22"/>
        <w:szCs w:val="22"/>
      </w:rPr>
      <w:instrText xml:space="preserve"> PAGE </w:instrText>
    </w:r>
    <w:r w:rsidR="001961B2" w:rsidRPr="00EE2F6B">
      <w:rPr>
        <w:rFonts w:ascii="Calibri" w:hAnsi="Calibri"/>
        <w:sz w:val="22"/>
        <w:szCs w:val="22"/>
      </w:rPr>
      <w:fldChar w:fldCharType="separate"/>
    </w:r>
    <w:r w:rsidR="006C78F2">
      <w:rPr>
        <w:rFonts w:ascii="Calibri" w:hAnsi="Calibri"/>
        <w:noProof/>
        <w:sz w:val="22"/>
        <w:szCs w:val="22"/>
      </w:rPr>
      <w:t>2</w:t>
    </w:r>
    <w:r w:rsidR="001961B2" w:rsidRPr="00EE2F6B">
      <w:rPr>
        <w:rFonts w:ascii="Calibri" w:hAnsi="Calibri"/>
        <w:sz w:val="22"/>
        <w:szCs w:val="22"/>
      </w:rPr>
      <w:fldChar w:fldCharType="end"/>
    </w:r>
    <w:r w:rsidRPr="00EE2F6B">
      <w:rPr>
        <w:rFonts w:ascii="Calibri" w:hAnsi="Calibri"/>
        <w:sz w:val="22"/>
        <w:szCs w:val="22"/>
      </w:rPr>
      <w:t xml:space="preserve"> of </w:t>
    </w:r>
    <w:r w:rsidR="001961B2" w:rsidRPr="00EE2F6B">
      <w:rPr>
        <w:rFonts w:ascii="Calibri" w:hAnsi="Calibri"/>
        <w:sz w:val="22"/>
        <w:szCs w:val="22"/>
      </w:rPr>
      <w:fldChar w:fldCharType="begin"/>
    </w:r>
    <w:r w:rsidRPr="00EE2F6B">
      <w:rPr>
        <w:rFonts w:ascii="Calibri" w:hAnsi="Calibri"/>
        <w:sz w:val="22"/>
        <w:szCs w:val="22"/>
      </w:rPr>
      <w:instrText xml:space="preserve"> NUMPAGES </w:instrText>
    </w:r>
    <w:r w:rsidR="001961B2" w:rsidRPr="00EE2F6B">
      <w:rPr>
        <w:rFonts w:ascii="Calibri" w:hAnsi="Calibri"/>
        <w:sz w:val="22"/>
        <w:szCs w:val="22"/>
      </w:rPr>
      <w:fldChar w:fldCharType="separate"/>
    </w:r>
    <w:r w:rsidR="006C78F2">
      <w:rPr>
        <w:rFonts w:ascii="Calibri" w:hAnsi="Calibri"/>
        <w:noProof/>
        <w:sz w:val="22"/>
        <w:szCs w:val="22"/>
      </w:rPr>
      <w:t>12</w:t>
    </w:r>
    <w:r w:rsidR="001961B2" w:rsidRPr="00EE2F6B">
      <w:rPr>
        <w:rFonts w:ascii="Calibri" w:hAnsi="Calibri"/>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145" w:rsidRDefault="00D21145" w:rsidP="001961B2">
      <w:pPr>
        <w:spacing w:after="0" w:line="240" w:lineRule="auto"/>
      </w:pPr>
      <w:r>
        <w:separator/>
      </w:r>
    </w:p>
  </w:footnote>
  <w:footnote w:type="continuationSeparator" w:id="1">
    <w:p w:rsidR="00D21145" w:rsidRDefault="00D21145" w:rsidP="001961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38B" w:rsidRDefault="00B73314" w:rsidP="00C6147F">
    <w:pPr>
      <w:pStyle w:val="Header"/>
      <w:tabs>
        <w:tab w:val="clear" w:pos="8640"/>
        <w:tab w:val="right" w:pos="9450"/>
      </w:tabs>
      <w:jc w:val="right"/>
    </w:pPr>
    <w:r>
      <w:object w:dxaOrig="258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42pt" o:ole="">
          <v:imagedata r:id="rId1" o:title=""/>
        </v:shape>
        <o:OLEObject Type="Embed" ProgID="PBrush" ShapeID="_x0000_i1025" DrawAspect="Content" ObjectID="_1580674940" r:id="rId2"/>
      </w:object>
    </w:r>
  </w:p>
  <w:p w:rsidR="00C6147F" w:rsidRDefault="00D21145" w:rsidP="00C6147F">
    <w:pPr>
      <w:pStyle w:val="Header"/>
      <w:tabs>
        <w:tab w:val="clear" w:pos="8640"/>
        <w:tab w:val="right" w:pos="9450"/>
      </w:tabs>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pStyle w:val="ListBullet2"/>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numFmt w:val="bullet"/>
      <w:lvlText w:val=""/>
      <w:lvlJc w:val="left"/>
      <w:pPr>
        <w:tabs>
          <w:tab w:val="num" w:pos="720"/>
        </w:tabs>
        <w:ind w:left="720" w:hanging="360"/>
      </w:pPr>
      <w:rPr>
        <w:rFonts w:ascii="Symbol" w:hAnsi="Symbol"/>
      </w:rPr>
    </w:lvl>
  </w:abstractNum>
  <w:abstractNum w:abstractNumId="3">
    <w:nsid w:val="131A799A"/>
    <w:multiLevelType w:val="hybridMultilevel"/>
    <w:tmpl w:val="C90C48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43D87C46"/>
    <w:multiLevelType w:val="hybridMultilevel"/>
    <w:tmpl w:val="136C57DC"/>
    <w:lvl w:ilvl="0" w:tplc="020AA848">
      <w:start w:val="1"/>
      <w:numFmt w:val="bullet"/>
      <w:lvlText w:val=""/>
      <w:lvlJc w:val="left"/>
      <w:pPr>
        <w:tabs>
          <w:tab w:val="num" w:pos="720"/>
        </w:tabs>
        <w:ind w:left="720" w:hanging="360"/>
      </w:pPr>
      <w:rPr>
        <w:rFonts w:ascii="Symbol" w:hAnsi="Symbol" w:hint="default"/>
        <w:color w:val="auto"/>
      </w:rPr>
    </w:lvl>
    <w:lvl w:ilvl="1" w:tplc="8C0887CA">
      <w:start w:val="1"/>
      <w:numFmt w:val="bullet"/>
      <w:lvlText w:val=""/>
      <w:lvlJc w:val="left"/>
      <w:pPr>
        <w:tabs>
          <w:tab w:val="num" w:pos="1440"/>
        </w:tabs>
        <w:ind w:left="1440" w:hanging="360"/>
      </w:pPr>
      <w:rPr>
        <w:rFonts w:ascii="Symbol" w:hAnsi="Symbol"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A1E2E35"/>
    <w:multiLevelType w:val="hybridMultilevel"/>
    <w:tmpl w:val="CDD87BA0"/>
    <w:lvl w:ilvl="0" w:tplc="8C0887C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useFELayout/>
  </w:compat>
  <w:rsids>
    <w:rsidRoot w:val="009B3569"/>
    <w:rsid w:val="001961B2"/>
    <w:rsid w:val="006C78F2"/>
    <w:rsid w:val="009B3569"/>
    <w:rsid w:val="00B73314"/>
    <w:rsid w:val="00D21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1B2"/>
  </w:style>
  <w:style w:type="paragraph" w:styleId="Heading5">
    <w:name w:val="heading 5"/>
    <w:basedOn w:val="Normal"/>
    <w:next w:val="Normal"/>
    <w:link w:val="Heading5Char"/>
    <w:qFormat/>
    <w:rsid w:val="009B3569"/>
    <w:pPr>
      <w:keepNext/>
      <w:spacing w:after="0" w:line="240" w:lineRule="auto"/>
      <w:outlineLvl w:val="4"/>
    </w:pPr>
    <w:rPr>
      <w:rFonts w:ascii="Times New Roman" w:eastAsia="Times New Roman" w:hAnsi="Times New Roman" w:cs="Times New Roman"/>
      <w:b/>
      <w:bCs/>
      <w:sz w:val="24"/>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B3569"/>
    <w:rPr>
      <w:rFonts w:ascii="Times New Roman" w:eastAsia="Times New Roman" w:hAnsi="Times New Roman" w:cs="Times New Roman"/>
      <w:b/>
      <w:bCs/>
      <w:sz w:val="24"/>
      <w:szCs w:val="20"/>
      <w:lang w:val="en-GB" w:eastAsia="ja-JP"/>
    </w:rPr>
  </w:style>
  <w:style w:type="character" w:styleId="Hyperlink">
    <w:name w:val="Hyperlink"/>
    <w:rsid w:val="009B3569"/>
    <w:rPr>
      <w:color w:val="0000FF"/>
      <w:u w:val="single"/>
    </w:rPr>
  </w:style>
  <w:style w:type="paragraph" w:styleId="Header">
    <w:name w:val="header"/>
    <w:basedOn w:val="Normal"/>
    <w:link w:val="HeaderChar"/>
    <w:rsid w:val="009B3569"/>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9B3569"/>
    <w:rPr>
      <w:rFonts w:ascii="Times New Roman" w:eastAsia="Times New Roman" w:hAnsi="Times New Roman" w:cs="Times New Roman"/>
      <w:sz w:val="20"/>
      <w:szCs w:val="20"/>
    </w:rPr>
  </w:style>
  <w:style w:type="paragraph" w:styleId="Footer">
    <w:name w:val="footer"/>
    <w:basedOn w:val="Normal"/>
    <w:link w:val="FooterChar"/>
    <w:semiHidden/>
    <w:rsid w:val="009B356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semiHidden/>
    <w:rsid w:val="009B3569"/>
    <w:rPr>
      <w:rFonts w:ascii="Times New Roman" w:eastAsia="Times New Roman" w:hAnsi="Times New Roman" w:cs="Times New Roman"/>
      <w:sz w:val="20"/>
      <w:szCs w:val="20"/>
      <w:lang w:val="en-GB"/>
    </w:rPr>
  </w:style>
  <w:style w:type="paragraph" w:customStyle="1" w:styleId="TableText">
    <w:name w:val="Table_Text"/>
    <w:basedOn w:val="Normal"/>
    <w:autoRedefine/>
    <w:rsid w:val="009B3569"/>
    <w:pPr>
      <w:tabs>
        <w:tab w:val="left" w:pos="1080"/>
      </w:tabs>
      <w:spacing w:before="60" w:after="60" w:line="240" w:lineRule="auto"/>
    </w:pPr>
    <w:rPr>
      <w:rFonts w:ascii="Arial" w:eastAsia="Times New Roman" w:hAnsi="Arial" w:cs="Arial"/>
      <w:bCs/>
      <w:color w:val="000000"/>
      <w:sz w:val="18"/>
      <w:szCs w:val="18"/>
    </w:rPr>
  </w:style>
  <w:style w:type="paragraph" w:customStyle="1" w:styleId="TableHead">
    <w:name w:val="Table_Head"/>
    <w:basedOn w:val="Normal"/>
    <w:autoRedefine/>
    <w:rsid w:val="009B3569"/>
    <w:pPr>
      <w:tabs>
        <w:tab w:val="left" w:pos="1080"/>
      </w:tabs>
      <w:spacing w:before="120" w:after="0" w:line="240" w:lineRule="auto"/>
    </w:pPr>
    <w:rPr>
      <w:rFonts w:ascii="Arial" w:eastAsia="Times New Roman" w:hAnsi="Arial" w:cs="Arial"/>
      <w:b/>
      <w:bCs/>
      <w:color w:val="000000"/>
      <w:sz w:val="18"/>
      <w:szCs w:val="18"/>
      <w:lang w:val="fr-FR"/>
    </w:rPr>
  </w:style>
  <w:style w:type="paragraph" w:styleId="ListParagraph">
    <w:name w:val="List Paragraph"/>
    <w:basedOn w:val="Normal"/>
    <w:qFormat/>
    <w:rsid w:val="009B3569"/>
    <w:pPr>
      <w:spacing w:after="0" w:line="240" w:lineRule="auto"/>
      <w:ind w:left="720"/>
    </w:pPr>
    <w:rPr>
      <w:rFonts w:ascii="Times New Roman" w:eastAsia="Times New Roman" w:hAnsi="Times New Roman" w:cs="Times New Roman"/>
      <w:sz w:val="20"/>
      <w:szCs w:val="20"/>
      <w:lang w:val="en-GB"/>
    </w:rPr>
  </w:style>
  <w:style w:type="paragraph" w:customStyle="1" w:styleId="Normal0">
    <w:name w:val="[Normal]"/>
    <w:link w:val="NormalChar"/>
    <w:rsid w:val="009B3569"/>
    <w:pPr>
      <w:spacing w:after="0" w:line="240" w:lineRule="auto"/>
    </w:pPr>
    <w:rPr>
      <w:rFonts w:ascii="Arial" w:eastAsia="Arial" w:hAnsi="Arial" w:cs="Times New Roman"/>
      <w:noProof/>
      <w:sz w:val="24"/>
      <w:szCs w:val="20"/>
    </w:rPr>
  </w:style>
  <w:style w:type="character" w:customStyle="1" w:styleId="NormalChar">
    <w:name w:val="[Normal] Char"/>
    <w:link w:val="Normal0"/>
    <w:rsid w:val="009B3569"/>
    <w:rPr>
      <w:rFonts w:ascii="Arial" w:eastAsia="Arial" w:hAnsi="Arial" w:cs="Times New Roman"/>
      <w:noProof/>
      <w:sz w:val="24"/>
      <w:szCs w:val="20"/>
    </w:rPr>
  </w:style>
  <w:style w:type="paragraph" w:styleId="ListBullet2">
    <w:name w:val="List Bullet 2"/>
    <w:basedOn w:val="Normal"/>
    <w:rsid w:val="009B3569"/>
    <w:pPr>
      <w:numPr>
        <w:numId w:val="5"/>
      </w:numPr>
      <w:suppressAutoHyphens/>
      <w:spacing w:after="0" w:line="240" w:lineRule="auto"/>
    </w:pPr>
    <w:rPr>
      <w:rFonts w:ascii="Times New Roman" w:eastAsia="Times New Roman" w:hAnsi="Times New Roman" w:cs="Times New Roman"/>
      <w:szCs w:val="20"/>
      <w:lang w:val="en-GB" w:eastAsia="ar-SA"/>
    </w:rPr>
  </w:style>
  <w:style w:type="paragraph" w:styleId="HTMLPreformatted">
    <w:name w:val="HTML Preformatted"/>
    <w:basedOn w:val="Normal"/>
    <w:link w:val="HTMLPreformattedChar"/>
    <w:uiPriority w:val="99"/>
    <w:unhideWhenUsed/>
    <w:rsid w:val="009B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356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22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jay@radianttechnology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2603</Words>
  <Characters>14842</Characters>
  <Application>Microsoft Office Word</Application>
  <DocSecurity>0</DocSecurity>
  <Lines>123</Lines>
  <Paragraphs>34</Paragraphs>
  <ScaleCrop>false</ScaleCrop>
  <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shift</dc:creator>
  <cp:keywords/>
  <dc:description/>
  <cp:lastModifiedBy>Night shift</cp:lastModifiedBy>
  <cp:revision>3</cp:revision>
  <dcterms:created xsi:type="dcterms:W3CDTF">2018-02-16T18:40:00Z</dcterms:created>
  <dcterms:modified xsi:type="dcterms:W3CDTF">2018-02-20T18:06:00Z</dcterms:modified>
</cp:coreProperties>
</file>