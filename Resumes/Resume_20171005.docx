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A88" w:rsidRPr="00977162" w:rsidRDefault="00F56A88">
      <w:pPr>
        <w:widowControl w:val="0"/>
        <w:pBdr>
          <w:top w:val="double" w:sz="40" w:space="1" w:color="000000"/>
        </w:pBdr>
        <w:jc w:val="center"/>
        <w:rPr>
          <w:b/>
          <w:sz w:val="48"/>
          <w:szCs w:val="48"/>
        </w:rPr>
      </w:pPr>
      <w:r w:rsidRPr="00977162">
        <w:rPr>
          <w:b/>
          <w:sz w:val="48"/>
          <w:szCs w:val="48"/>
        </w:rPr>
        <w:t>ASP.NET</w:t>
      </w:r>
      <w:r>
        <w:rPr>
          <w:b/>
          <w:sz w:val="48"/>
          <w:szCs w:val="48"/>
        </w:rPr>
        <w:t xml:space="preserve"> </w:t>
      </w:r>
      <w:r w:rsidRPr="00977162">
        <w:rPr>
          <w:rFonts w:ascii="Symbol" w:hAnsi="Symbol" w:cs="Symbol"/>
          <w:b/>
          <w:sz w:val="48"/>
          <w:szCs w:val="48"/>
        </w:rPr>
        <w:t></w:t>
      </w:r>
      <w:r>
        <w:rPr>
          <w:rFonts w:ascii="Symbol" w:hAnsi="Symbol" w:cs="Symbol"/>
          <w:b/>
          <w:sz w:val="48"/>
          <w:szCs w:val="48"/>
        </w:rPr>
        <w:t></w:t>
      </w:r>
      <w:r w:rsidRPr="00977162">
        <w:rPr>
          <w:b/>
          <w:sz w:val="48"/>
          <w:szCs w:val="48"/>
        </w:rPr>
        <w:t xml:space="preserve">C# </w:t>
      </w:r>
      <w:r w:rsidRPr="00977162">
        <w:rPr>
          <w:rFonts w:ascii="Symbol" w:hAnsi="Symbol" w:cs="Symbol"/>
          <w:b/>
          <w:sz w:val="48"/>
          <w:szCs w:val="48"/>
        </w:rPr>
        <w:t></w:t>
      </w:r>
      <w:r>
        <w:rPr>
          <w:b/>
          <w:sz w:val="48"/>
          <w:szCs w:val="48"/>
        </w:rPr>
        <w:t xml:space="preserve"> Angular</w:t>
      </w:r>
    </w:p>
    <w:p w:rsidR="00F56A88" w:rsidRPr="00977162" w:rsidRDefault="00F56A88">
      <w:pPr>
        <w:widowControl w:val="0"/>
        <w:pBdr>
          <w:top w:val="double" w:sz="40" w:space="1" w:color="000000"/>
        </w:pBdr>
        <w:jc w:val="center"/>
        <w:rPr>
          <w:b/>
          <w:sz w:val="48"/>
          <w:szCs w:val="48"/>
        </w:rPr>
      </w:pPr>
      <w:r w:rsidRPr="00977162">
        <w:rPr>
          <w:b/>
          <w:sz w:val="48"/>
          <w:szCs w:val="48"/>
        </w:rPr>
        <w:t>T-SQL</w:t>
      </w:r>
      <w:r>
        <w:rPr>
          <w:b/>
          <w:sz w:val="48"/>
          <w:szCs w:val="48"/>
        </w:rPr>
        <w:t xml:space="preserve"> </w:t>
      </w:r>
      <w:r w:rsidRPr="00977162">
        <w:rPr>
          <w:rFonts w:ascii="Symbol" w:hAnsi="Symbol" w:cs="Symbol"/>
          <w:b/>
          <w:sz w:val="48"/>
          <w:szCs w:val="48"/>
        </w:rPr>
        <w:t></w:t>
      </w:r>
      <w:r w:rsidRPr="00977162">
        <w:rPr>
          <w:rFonts w:ascii="Symbol" w:hAnsi="Symbol" w:cs="Symbol"/>
          <w:b/>
          <w:sz w:val="48"/>
          <w:szCs w:val="48"/>
        </w:rPr>
        <w:t></w:t>
      </w:r>
      <w:r>
        <w:rPr>
          <w:b/>
          <w:sz w:val="48"/>
          <w:szCs w:val="48"/>
        </w:rPr>
        <w:t xml:space="preserve">MS Access </w:t>
      </w:r>
      <w:r w:rsidRPr="00977162">
        <w:rPr>
          <w:rFonts w:ascii="Symbol" w:hAnsi="Symbol" w:cs="Symbol"/>
          <w:b/>
          <w:sz w:val="48"/>
          <w:szCs w:val="48"/>
        </w:rPr>
        <w:t></w:t>
      </w:r>
      <w:r>
        <w:rPr>
          <w:b/>
          <w:sz w:val="48"/>
          <w:szCs w:val="48"/>
        </w:rPr>
        <w:t xml:space="preserve"> </w:t>
      </w:r>
      <w:r w:rsidRPr="00977162">
        <w:rPr>
          <w:b/>
          <w:sz w:val="48"/>
          <w:szCs w:val="48"/>
        </w:rPr>
        <w:t>EF 4.0</w:t>
      </w:r>
      <w:r>
        <w:rPr>
          <w:b/>
          <w:sz w:val="48"/>
          <w:szCs w:val="48"/>
        </w:rPr>
        <w:t xml:space="preserve"> </w:t>
      </w:r>
      <w:r w:rsidRPr="00977162">
        <w:rPr>
          <w:rFonts w:ascii="Symbol" w:hAnsi="Symbol" w:cs="Symbol"/>
          <w:b/>
          <w:sz w:val="48"/>
          <w:szCs w:val="48"/>
        </w:rPr>
        <w:t></w:t>
      </w:r>
      <w:r w:rsidRPr="00977162">
        <w:rPr>
          <w:rFonts w:ascii="Symbol" w:hAnsi="Symbol" w:cs="Symbol"/>
          <w:b/>
          <w:sz w:val="48"/>
          <w:szCs w:val="48"/>
        </w:rPr>
        <w:t></w:t>
      </w:r>
      <w:r w:rsidRPr="00977162">
        <w:rPr>
          <w:b/>
          <w:bCs/>
          <w:sz w:val="48"/>
          <w:szCs w:val="48"/>
        </w:rPr>
        <w:t>LINQ</w:t>
      </w:r>
      <w:r w:rsidRPr="00977162">
        <w:rPr>
          <w:rFonts w:ascii="Symbol" w:hAnsi="Symbol" w:cs="Symbol"/>
          <w:b/>
          <w:sz w:val="48"/>
          <w:szCs w:val="48"/>
        </w:rPr>
        <w:t></w:t>
      </w:r>
    </w:p>
    <w:p w:rsidR="00F56A88" w:rsidRDefault="00F56A88">
      <w:pPr>
        <w:widowControl w:val="0"/>
        <w:rPr>
          <w:sz w:val="24"/>
        </w:rPr>
      </w:pPr>
    </w:p>
    <w:p w:rsidR="00F56A88" w:rsidRDefault="00F56A88">
      <w:pPr>
        <w:pStyle w:val="Heading2"/>
        <w:keepNext w:val="0"/>
        <w:widowControl w:val="0"/>
      </w:pPr>
      <w:r>
        <w:t>OBJECTIVE</w:t>
      </w:r>
    </w:p>
    <w:p w:rsidR="00F56A88" w:rsidRDefault="00F56A88">
      <w:pPr>
        <w:widowControl w:val="0"/>
      </w:pPr>
      <w:r>
        <w:t>To contribute as a programmer analyst or junior- to mid-level web developer using ASP.NET, C#, CSS, T-SQL, and Entity Framework. Seeking entry level positions in Angular JS and ASP.NET MVC.</w:t>
      </w:r>
    </w:p>
    <w:p w:rsidR="00F56A88" w:rsidRDefault="00F56A88">
      <w:pPr>
        <w:widowControl w:val="0"/>
      </w:pPr>
    </w:p>
    <w:p w:rsidR="00F56A88" w:rsidRDefault="00F56A88">
      <w:pPr>
        <w:widowControl w:val="0"/>
      </w:pPr>
      <w:r>
        <w:rPr>
          <w:b/>
          <w:u w:val="single"/>
        </w:rPr>
        <w:t>SUMMARY OF SKILLS AND EXPERIENCE</w:t>
      </w:r>
      <w:r>
        <w:t xml:space="preserve"> </w:t>
      </w:r>
    </w:p>
    <w:tbl>
      <w:tblPr>
        <w:tblW w:w="0" w:type="auto"/>
        <w:tblLayout w:type="fixed"/>
        <w:tblLook w:val="0000"/>
      </w:tblPr>
      <w:tblGrid>
        <w:gridCol w:w="4428"/>
        <w:gridCol w:w="4428"/>
      </w:tblGrid>
      <w:tr w:rsidR="00F56A88">
        <w:tc>
          <w:tcPr>
            <w:tcW w:w="4428" w:type="dxa"/>
          </w:tcPr>
          <w:p w:rsidR="00F56A88" w:rsidRDefault="00F56A88">
            <w:pPr>
              <w:widowControl w:val="0"/>
              <w:numPr>
                <w:ilvl w:val="0"/>
                <w:numId w:val="2"/>
              </w:numPr>
            </w:pPr>
            <w:r>
              <w:t xml:space="preserve">Classic ASP / ASP.NET / C#.NET </w:t>
            </w:r>
          </w:p>
        </w:tc>
        <w:tc>
          <w:tcPr>
            <w:tcW w:w="4428" w:type="dxa"/>
          </w:tcPr>
          <w:p w:rsidR="00F56A88" w:rsidRDefault="00F56A88">
            <w:pPr>
              <w:widowControl w:val="0"/>
              <w:numPr>
                <w:ilvl w:val="0"/>
                <w:numId w:val="2"/>
              </w:numPr>
            </w:pPr>
            <w:r>
              <w:t>IIS 7.5 / SharePoint Services 3.0</w:t>
            </w:r>
          </w:p>
        </w:tc>
      </w:tr>
      <w:tr w:rsidR="00F56A88">
        <w:tc>
          <w:tcPr>
            <w:tcW w:w="4428" w:type="dxa"/>
          </w:tcPr>
          <w:p w:rsidR="00F56A88" w:rsidRDefault="00F56A88">
            <w:pPr>
              <w:widowControl w:val="0"/>
              <w:numPr>
                <w:ilvl w:val="0"/>
                <w:numId w:val="2"/>
              </w:numPr>
            </w:pPr>
            <w:r>
              <w:t xml:space="preserve">T-SQL / DTS / SSIS / VBA / VBScript </w:t>
            </w:r>
          </w:p>
        </w:tc>
        <w:tc>
          <w:tcPr>
            <w:tcW w:w="4428" w:type="dxa"/>
          </w:tcPr>
          <w:p w:rsidR="00F56A88" w:rsidRDefault="00F56A88">
            <w:pPr>
              <w:widowControl w:val="0"/>
              <w:numPr>
                <w:ilvl w:val="0"/>
                <w:numId w:val="2"/>
              </w:numPr>
            </w:pPr>
            <w:r>
              <w:t xml:space="preserve">MS Access / </w:t>
            </w:r>
            <w:smartTag w:uri="urn:schemas-microsoft-com:office:smarttags" w:element="City">
              <w:smartTag w:uri="urn:schemas-microsoft-com:office:smarttags" w:element="place">
                <w:r>
                  <w:t>Crystal</w:t>
                </w:r>
              </w:smartTag>
            </w:smartTag>
            <w:r>
              <w:t xml:space="preserve"> Reports / Lotus Notes</w:t>
            </w:r>
          </w:p>
        </w:tc>
      </w:tr>
      <w:tr w:rsidR="00F56A88">
        <w:tc>
          <w:tcPr>
            <w:tcW w:w="4428" w:type="dxa"/>
          </w:tcPr>
          <w:p w:rsidR="00F56A88" w:rsidRDefault="00F56A88">
            <w:pPr>
              <w:widowControl w:val="0"/>
              <w:numPr>
                <w:ilvl w:val="0"/>
                <w:numId w:val="2"/>
              </w:numPr>
            </w:pPr>
            <w:r>
              <w:t>SQL Server  / Visual Studio / LINQ / JSON</w:t>
            </w:r>
          </w:p>
        </w:tc>
        <w:tc>
          <w:tcPr>
            <w:tcW w:w="4428" w:type="dxa"/>
          </w:tcPr>
          <w:p w:rsidR="00F56A88" w:rsidRDefault="00F56A88">
            <w:pPr>
              <w:widowControl w:val="0"/>
              <w:numPr>
                <w:ilvl w:val="0"/>
                <w:numId w:val="2"/>
              </w:numPr>
            </w:pPr>
            <w:r>
              <w:t>VMware ESXi - Workstation - Converter</w:t>
            </w:r>
          </w:p>
        </w:tc>
      </w:tr>
      <w:tr w:rsidR="00F56A88">
        <w:tc>
          <w:tcPr>
            <w:tcW w:w="4428" w:type="dxa"/>
          </w:tcPr>
          <w:p w:rsidR="00F56A88" w:rsidRDefault="00F56A88">
            <w:pPr>
              <w:widowControl w:val="0"/>
              <w:numPr>
                <w:ilvl w:val="0"/>
                <w:numId w:val="2"/>
              </w:numPr>
            </w:pPr>
            <w:r>
              <w:t>C/C++ / Linux / UNIX / C-Shell Scripting</w:t>
            </w:r>
          </w:p>
        </w:tc>
        <w:tc>
          <w:tcPr>
            <w:tcW w:w="4428" w:type="dxa"/>
          </w:tcPr>
          <w:p w:rsidR="00F56A88" w:rsidRDefault="00F56A88">
            <w:pPr>
              <w:widowControl w:val="0"/>
              <w:numPr>
                <w:ilvl w:val="0"/>
                <w:numId w:val="2"/>
              </w:numPr>
            </w:pPr>
            <w:r>
              <w:t>CSS / Web Services / Entity Framework 4.0</w:t>
            </w:r>
          </w:p>
        </w:tc>
      </w:tr>
      <w:tr w:rsidR="00F56A88">
        <w:tc>
          <w:tcPr>
            <w:tcW w:w="4428" w:type="dxa"/>
          </w:tcPr>
          <w:p w:rsidR="00F56A88" w:rsidRDefault="00F56A88">
            <w:pPr>
              <w:widowControl w:val="0"/>
              <w:numPr>
                <w:ilvl w:val="0"/>
                <w:numId w:val="2"/>
              </w:numPr>
            </w:pPr>
            <w:r>
              <w:t>JIRA Bug Tracking / Subversion / SourceSafe</w:t>
            </w:r>
          </w:p>
        </w:tc>
        <w:tc>
          <w:tcPr>
            <w:tcW w:w="4428" w:type="dxa"/>
          </w:tcPr>
          <w:p w:rsidR="00F56A88" w:rsidRDefault="00F56A88">
            <w:pPr>
              <w:widowControl w:val="0"/>
              <w:numPr>
                <w:ilvl w:val="0"/>
                <w:numId w:val="2"/>
              </w:numPr>
            </w:pPr>
            <w:r>
              <w:t xml:space="preserve">Cognos / OLAP / BI Reporting </w:t>
            </w:r>
          </w:p>
        </w:tc>
      </w:tr>
    </w:tbl>
    <w:p w:rsidR="00F56A88" w:rsidRDefault="00F56A88">
      <w:pPr>
        <w:pStyle w:val="Heading1"/>
        <w:keepNext w:val="0"/>
        <w:widowControl w:val="0"/>
        <w:rPr>
          <w:sz w:val="20"/>
        </w:rPr>
      </w:pPr>
    </w:p>
    <w:p w:rsidR="00F56A88" w:rsidRDefault="00F56A88">
      <w:pPr>
        <w:pStyle w:val="Heading1"/>
        <w:widowControl w:val="0"/>
        <w:rPr>
          <w:sz w:val="20"/>
        </w:rPr>
      </w:pPr>
      <w:r>
        <w:rPr>
          <w:sz w:val="20"/>
        </w:rPr>
        <w:t>PROFESSIONAL WORK HISTORY</w:t>
      </w:r>
    </w:p>
    <w:p w:rsidR="00F56A88" w:rsidRDefault="00F56A88" w:rsidP="0015031D">
      <w:pPr>
        <w:tabs>
          <w:tab w:val="left" w:pos="5742"/>
        </w:tabs>
        <w:autoSpaceDE w:val="0"/>
        <w:rPr>
          <w:b/>
          <w:bCs/>
        </w:rPr>
      </w:pPr>
      <w:r>
        <w:rPr>
          <w:b/>
          <w:bCs/>
          <w:color w:val="000000"/>
        </w:rPr>
        <w:t xml:space="preserve">SAIC, </w:t>
      </w:r>
      <w:smartTag w:uri="urn:schemas-microsoft-com:office:smarttags" w:element="City">
        <w:smartTag w:uri="urn:schemas-microsoft-com:office:smarttags" w:element="place">
          <w:r>
            <w:rPr>
              <w:b/>
              <w:bCs/>
              <w:color w:val="000000"/>
            </w:rPr>
            <w:t>San Diego</w:t>
          </w:r>
        </w:smartTag>
        <w:r>
          <w:rPr>
            <w:b/>
            <w:bCs/>
            <w:color w:val="000000"/>
          </w:rPr>
          <w:t>,</w:t>
        </w:r>
        <w:r>
          <w:rPr>
            <w:b/>
            <w:bCs/>
            <w:color w:val="222222"/>
          </w:rPr>
          <w:t xml:space="preserve"> </w:t>
        </w:r>
        <w:smartTag w:uri="urn:schemas-microsoft-com:office:smarttags" w:element="State">
          <w:r>
            <w:rPr>
              <w:b/>
              <w:bCs/>
              <w:color w:val="222222"/>
            </w:rPr>
            <w:t>CA</w:t>
          </w:r>
        </w:smartTag>
      </w:smartTag>
      <w:r>
        <w:tab/>
      </w:r>
      <w:r>
        <w:rPr>
          <w:b/>
          <w:bCs/>
        </w:rPr>
        <w:t>1/17 – 7/17</w:t>
      </w:r>
    </w:p>
    <w:p w:rsidR="00F56A88" w:rsidRDefault="00F56A88" w:rsidP="009408BE">
      <w:pPr>
        <w:rPr>
          <w:color w:val="000000"/>
        </w:rPr>
      </w:pPr>
      <w:r>
        <w:rPr>
          <w:color w:val="000000"/>
        </w:rPr>
        <w:t xml:space="preserve">As </w:t>
      </w:r>
      <w:r w:rsidRPr="00195F2D">
        <w:rPr>
          <w:b/>
          <w:color w:val="000000"/>
        </w:rPr>
        <w:t>.NET Developer,</w:t>
      </w:r>
      <w:r>
        <w:rPr>
          <w:color w:val="000000"/>
        </w:rPr>
        <w:t xml:space="preserve"> performed </w:t>
      </w:r>
      <w:r w:rsidRPr="009408BE">
        <w:rPr>
          <w:color w:val="000000"/>
        </w:rPr>
        <w:t xml:space="preserve">application development with </w:t>
      </w:r>
      <w:r>
        <w:rPr>
          <w:color w:val="000000"/>
        </w:rPr>
        <w:t>Visual Basic for Applications (VBA), MS Access, Excel</w:t>
      </w:r>
      <w:r w:rsidRPr="009408BE">
        <w:rPr>
          <w:color w:val="000000"/>
        </w:rPr>
        <w:t>.</w:t>
      </w:r>
      <w:r>
        <w:rPr>
          <w:color w:val="000000"/>
        </w:rPr>
        <w:t xml:space="preserve"> </w:t>
      </w:r>
      <w:r w:rsidRPr="009408BE">
        <w:rPr>
          <w:color w:val="000000"/>
        </w:rPr>
        <w:t xml:space="preserve">Set up web application development environments </w:t>
      </w:r>
      <w:r>
        <w:rPr>
          <w:color w:val="000000"/>
        </w:rPr>
        <w:t xml:space="preserve">using </w:t>
      </w:r>
      <w:r w:rsidRPr="009408BE">
        <w:rPr>
          <w:color w:val="000000"/>
        </w:rPr>
        <w:t>MEAN stack (MongoDB, ExpressJS, AngularJS, NodeJS)</w:t>
      </w:r>
      <w:r>
        <w:rPr>
          <w:color w:val="000000"/>
        </w:rPr>
        <w:t xml:space="preserve"> and</w:t>
      </w:r>
      <w:r w:rsidRPr="009408BE">
        <w:rPr>
          <w:color w:val="000000"/>
        </w:rPr>
        <w:t xml:space="preserve"> </w:t>
      </w:r>
      <w:r>
        <w:rPr>
          <w:color w:val="000000"/>
        </w:rPr>
        <w:t xml:space="preserve">ASP.NET with </w:t>
      </w:r>
      <w:r w:rsidRPr="009408BE">
        <w:rPr>
          <w:color w:val="000000"/>
        </w:rPr>
        <w:t xml:space="preserve">SQL Server 2016 for proof of concept. Set up Microsoft Azure </w:t>
      </w:r>
      <w:r>
        <w:rPr>
          <w:color w:val="000000"/>
        </w:rPr>
        <w:t>environment</w:t>
      </w:r>
      <w:r w:rsidRPr="009408BE">
        <w:rPr>
          <w:color w:val="000000"/>
        </w:rPr>
        <w:t xml:space="preserve"> for testing application database prototypes in SQL 2016 to leverage temporal database features. Created apps in VBA to automate reporting.</w:t>
      </w:r>
      <w:r>
        <w:rPr>
          <w:color w:val="000000"/>
        </w:rPr>
        <w:t xml:space="preserve">  Performed analysis of various Gantt charting solutions for the visual representation of employee schedules</w:t>
      </w:r>
      <w:r w:rsidRPr="009408BE">
        <w:rPr>
          <w:color w:val="000000"/>
        </w:rPr>
        <w:t xml:space="preserve"> </w:t>
      </w:r>
      <w:r>
        <w:rPr>
          <w:color w:val="000000"/>
        </w:rPr>
        <w:t>across naval fleets. Created</w:t>
      </w:r>
      <w:r w:rsidRPr="009408BE">
        <w:rPr>
          <w:color w:val="000000"/>
        </w:rPr>
        <w:t xml:space="preserve"> </w:t>
      </w:r>
      <w:r>
        <w:rPr>
          <w:color w:val="000000"/>
        </w:rPr>
        <w:t xml:space="preserve">desktop </w:t>
      </w:r>
      <w:r w:rsidRPr="009408BE">
        <w:rPr>
          <w:color w:val="000000"/>
        </w:rPr>
        <w:t xml:space="preserve">applications in MS Access that </w:t>
      </w:r>
      <w:r>
        <w:rPr>
          <w:color w:val="000000"/>
        </w:rPr>
        <w:t>automated the import of</w:t>
      </w:r>
      <w:r w:rsidRPr="009408BE">
        <w:rPr>
          <w:color w:val="000000"/>
        </w:rPr>
        <w:t xml:space="preserve"> Excel </w:t>
      </w:r>
      <w:r>
        <w:rPr>
          <w:color w:val="000000"/>
        </w:rPr>
        <w:t>data</w:t>
      </w:r>
      <w:r w:rsidRPr="009408BE">
        <w:rPr>
          <w:color w:val="000000"/>
        </w:rPr>
        <w:t xml:space="preserve"> and generated</w:t>
      </w:r>
      <w:r>
        <w:rPr>
          <w:color w:val="000000"/>
        </w:rPr>
        <w:t xml:space="preserve"> PDF </w:t>
      </w:r>
      <w:r w:rsidRPr="009408BE">
        <w:rPr>
          <w:color w:val="000000"/>
        </w:rPr>
        <w:t>reports</w:t>
      </w:r>
      <w:r>
        <w:rPr>
          <w:color w:val="000000"/>
        </w:rPr>
        <w:t xml:space="preserve"> which integrated sophisticated Excel charts for the Navy</w:t>
      </w:r>
      <w:r w:rsidRPr="009408BE">
        <w:rPr>
          <w:color w:val="000000"/>
        </w:rPr>
        <w:t>.</w:t>
      </w:r>
      <w:r>
        <w:rPr>
          <w:color w:val="000000"/>
        </w:rPr>
        <w:t xml:space="preserve">  These applications saved time and </w:t>
      </w:r>
      <w:r w:rsidRPr="009408BE">
        <w:rPr>
          <w:color w:val="000000"/>
        </w:rPr>
        <w:t>effort</w:t>
      </w:r>
      <w:r>
        <w:rPr>
          <w:color w:val="000000"/>
        </w:rPr>
        <w:t>, identified problematic elements,  improved accuracy,</w:t>
      </w:r>
      <w:r w:rsidRPr="009408BE">
        <w:rPr>
          <w:color w:val="000000"/>
        </w:rPr>
        <w:t xml:space="preserve"> and aided </w:t>
      </w:r>
      <w:r>
        <w:rPr>
          <w:color w:val="000000"/>
        </w:rPr>
        <w:t>the military in their objective to optimize readiness</w:t>
      </w:r>
      <w:r w:rsidRPr="009408BE">
        <w:rPr>
          <w:color w:val="000000"/>
        </w:rPr>
        <w:t>.</w:t>
      </w:r>
    </w:p>
    <w:p w:rsidR="00F56A88" w:rsidRPr="0015031D" w:rsidRDefault="00F56A88" w:rsidP="0015031D"/>
    <w:p w:rsidR="00F56A88" w:rsidRDefault="00F56A88">
      <w:pPr>
        <w:tabs>
          <w:tab w:val="left" w:pos="5742"/>
        </w:tabs>
        <w:autoSpaceDE w:val="0"/>
        <w:rPr>
          <w:b/>
          <w:bCs/>
        </w:rPr>
      </w:pPr>
      <w:smartTag w:uri="urn:schemas-microsoft-com:office:smarttags" w:element="City">
        <w:r>
          <w:rPr>
            <w:b/>
            <w:bCs/>
            <w:color w:val="000000"/>
          </w:rPr>
          <w:t>San Diego</w:t>
        </w:r>
      </w:smartTag>
      <w:r>
        <w:rPr>
          <w:b/>
          <w:bCs/>
          <w:color w:val="000000"/>
        </w:rPr>
        <w:t xml:space="preserve"> </w:t>
      </w:r>
      <w:smartTag w:uri="urn:schemas-microsoft-com:office:smarttags" w:element="PlaceType">
        <w:r>
          <w:rPr>
            <w:b/>
            <w:bCs/>
            <w:color w:val="000000"/>
          </w:rPr>
          <w:t>County</w:t>
        </w:r>
      </w:smartTag>
      <w:r>
        <w:rPr>
          <w:b/>
          <w:bCs/>
          <w:color w:val="000000"/>
        </w:rPr>
        <w:t xml:space="preserve"> </w:t>
      </w:r>
      <w:smartTag w:uri="urn:schemas-microsoft-com:office:smarttags" w:element="PlaceName">
        <w:r>
          <w:rPr>
            <w:b/>
            <w:bCs/>
            <w:color w:val="000000"/>
          </w:rPr>
          <w:t>Credit Union</w:t>
        </w:r>
      </w:smartTag>
      <w:r>
        <w:rPr>
          <w:b/>
          <w:bCs/>
          <w:color w:val="000000"/>
        </w:rPr>
        <w:t xml:space="preserve"> </w:t>
      </w:r>
      <w:r>
        <w:rPr>
          <w:b/>
          <w:bCs/>
          <w:color w:val="222222"/>
        </w:rPr>
        <w:t xml:space="preserve">, </w:t>
      </w:r>
      <w:smartTag w:uri="urn:schemas-microsoft-com:office:smarttags" w:element="City">
        <w:smartTag w:uri="urn:schemas-microsoft-com:office:smarttags" w:element="place">
          <w:r>
            <w:rPr>
              <w:b/>
              <w:bCs/>
              <w:color w:val="222222"/>
            </w:rPr>
            <w:t>San Diego</w:t>
          </w:r>
        </w:smartTag>
        <w:r>
          <w:rPr>
            <w:b/>
            <w:bCs/>
            <w:color w:val="222222"/>
          </w:rPr>
          <w:t xml:space="preserve">, </w:t>
        </w:r>
        <w:smartTag w:uri="urn:schemas-microsoft-com:office:smarttags" w:element="State">
          <w:r>
            <w:rPr>
              <w:b/>
              <w:bCs/>
              <w:color w:val="222222"/>
            </w:rPr>
            <w:t>CA</w:t>
          </w:r>
        </w:smartTag>
      </w:smartTag>
      <w:r>
        <w:tab/>
      </w:r>
      <w:r>
        <w:rPr>
          <w:b/>
          <w:bCs/>
        </w:rPr>
        <w:t>9/14 – 7/15</w:t>
      </w:r>
    </w:p>
    <w:p w:rsidR="00F56A88" w:rsidRDefault="00F56A88">
      <w:pPr>
        <w:autoSpaceDE w:val="0"/>
        <w:rPr>
          <w:color w:val="000000"/>
        </w:rPr>
      </w:pPr>
      <w:r>
        <w:rPr>
          <w:color w:val="000000"/>
        </w:rPr>
        <w:t xml:space="preserve">As </w:t>
      </w:r>
      <w:r>
        <w:rPr>
          <w:b/>
          <w:bCs/>
          <w:color w:val="000000"/>
        </w:rPr>
        <w:t xml:space="preserve">Application Developer, </w:t>
      </w:r>
      <w:r>
        <w:rPr>
          <w:color w:val="000000"/>
        </w:rPr>
        <w:t>served as a liaison between an independent software developer and the IT department to migrate, test, and deploy web applications and services on IIS 7.5. Designed an ASP.NET 4.0 bug tracking application which interfaced with with two other issue tracking applications using REST API. One of these applications was custom built for project management and the other was ManageEngine's ServiceDesk Plus. The bug application also featured an Active Directory-based approval routing system with email notifications. Technologies used were C#, CSS, JavaScript, jQuery, AJAX Control Toolkit, Telerik AJAX UI, T-SQL, LINQ, and Entity Framework. Performed software version control using Subversion. Helped troubleshoot errors in production applications. Maintained documentation and networking topologies in SharePoint. Performed QA in collaboration with internal customers according to department policies and guidelines. Interfaced with system engineers to procure new servers and administer firewall modifications.</w:t>
      </w:r>
    </w:p>
    <w:p w:rsidR="00F56A88" w:rsidRDefault="00F56A88">
      <w:pPr>
        <w:pStyle w:val="Heading1"/>
        <w:widowControl w:val="0"/>
        <w:tabs>
          <w:tab w:val="left" w:pos="5760"/>
        </w:tabs>
        <w:rPr>
          <w:bCs/>
          <w:color w:val="222222"/>
          <w:sz w:val="20"/>
          <w:u w:val="none"/>
        </w:rPr>
      </w:pPr>
    </w:p>
    <w:p w:rsidR="00F56A88" w:rsidRDefault="00F56A88">
      <w:pPr>
        <w:pStyle w:val="Heading1"/>
        <w:widowControl w:val="0"/>
        <w:tabs>
          <w:tab w:val="left" w:pos="5760"/>
        </w:tabs>
        <w:rPr>
          <w:bCs/>
          <w:sz w:val="20"/>
          <w:u w:val="none"/>
        </w:rPr>
      </w:pPr>
      <w:r>
        <w:rPr>
          <w:bCs/>
          <w:color w:val="222222"/>
          <w:sz w:val="20"/>
          <w:u w:val="none"/>
        </w:rPr>
        <w:t xml:space="preserve">Key Properties Services, </w:t>
      </w:r>
      <w:smartTag w:uri="urn:schemas-microsoft-com:office:smarttags" w:element="City">
        <w:smartTag w:uri="urn:schemas-microsoft-com:office:smarttags" w:element="place">
          <w:r>
            <w:rPr>
              <w:bCs/>
              <w:color w:val="222222"/>
              <w:sz w:val="20"/>
              <w:u w:val="none"/>
            </w:rPr>
            <w:t>Marietta</w:t>
          </w:r>
        </w:smartTag>
        <w:r>
          <w:rPr>
            <w:bCs/>
            <w:color w:val="222222"/>
            <w:sz w:val="20"/>
            <w:u w:val="none"/>
          </w:rPr>
          <w:t xml:space="preserve">, </w:t>
        </w:r>
        <w:smartTag w:uri="urn:schemas-microsoft-com:office:smarttags" w:element="State">
          <w:r>
            <w:rPr>
              <w:bCs/>
              <w:color w:val="222222"/>
              <w:sz w:val="20"/>
              <w:u w:val="none"/>
            </w:rPr>
            <w:t>GA</w:t>
          </w:r>
        </w:smartTag>
      </w:smartTag>
      <w:r>
        <w:rPr>
          <w:b w:val="0"/>
          <w:sz w:val="20"/>
          <w:u w:val="none"/>
        </w:rPr>
        <w:tab/>
      </w:r>
      <w:r>
        <w:rPr>
          <w:bCs/>
          <w:sz w:val="20"/>
          <w:u w:val="none"/>
        </w:rPr>
        <w:t>2/14 – 6/14</w:t>
      </w:r>
    </w:p>
    <w:p w:rsidR="00F56A88" w:rsidRDefault="00F56A88">
      <w:r>
        <w:rPr>
          <w:color w:val="222222"/>
        </w:rPr>
        <w:t xml:space="preserve">As </w:t>
      </w:r>
      <w:r>
        <w:rPr>
          <w:b/>
          <w:bCs/>
          <w:color w:val="222222"/>
        </w:rPr>
        <w:t>Web Application Developer</w:t>
      </w:r>
      <w:r>
        <w:rPr>
          <w:color w:val="222222"/>
        </w:rPr>
        <w:t xml:space="preserve">, worked on a team of 7 </w:t>
      </w:r>
      <w:r>
        <w:t>ASP.NET/C#</w:t>
      </w:r>
      <w:r>
        <w:rPr>
          <w:color w:val="222222"/>
        </w:rPr>
        <w:t xml:space="preserve"> developers (four of us hired at the same time) on a brand new property management application. Technologies that were used included SQL, </w:t>
      </w:r>
      <w:r>
        <w:t>ASP.NET</w:t>
      </w:r>
      <w:r>
        <w:rPr>
          <w:color w:val="222222"/>
        </w:rPr>
        <w:t xml:space="preserve">, C#, jQuery, JavaScript, </w:t>
      </w:r>
      <w:smartTag w:uri="urn:schemas-microsoft-com:office:smarttags" w:element="City">
        <w:smartTag w:uri="urn:schemas-microsoft-com:office:smarttags" w:element="place">
          <w:r>
            <w:rPr>
              <w:color w:val="222222"/>
            </w:rPr>
            <w:t>AJAX</w:t>
          </w:r>
        </w:smartTag>
      </w:smartTag>
      <w:r>
        <w:rPr>
          <w:color w:val="222222"/>
        </w:rPr>
        <w:t xml:space="preserve">, Entity Framework 4.0, LINQ, and lambda expressions, with a strong emphasis on the use of Telerik's </w:t>
      </w:r>
      <w:smartTag w:uri="urn:schemas-microsoft-com:office:smarttags" w:element="City">
        <w:r>
          <w:rPr>
            <w:color w:val="222222"/>
          </w:rPr>
          <w:t>AJAX</w:t>
        </w:r>
      </w:smartTag>
      <w:r>
        <w:rPr>
          <w:color w:val="222222"/>
        </w:rPr>
        <w:t xml:space="preserve"> UI for </w:t>
      </w:r>
      <w:r>
        <w:t>ASP.NET</w:t>
      </w:r>
      <w:r>
        <w:rPr>
          <w:color w:val="222222"/>
        </w:rPr>
        <w:t>. Primarily responsible for GUI development having to do with vendor management. Later, the module I designed was used as one of the core templates for screens throughout the application.</w:t>
      </w:r>
      <w:r>
        <w:t xml:space="preserve"> Subversion was our version control system.</w:t>
      </w:r>
    </w:p>
    <w:p w:rsidR="00F56A88" w:rsidRDefault="00F56A88">
      <w:pPr>
        <w:widowControl w:val="0"/>
        <w:tabs>
          <w:tab w:val="left" w:pos="5760"/>
        </w:tabs>
      </w:pPr>
    </w:p>
    <w:p w:rsidR="00F56A88" w:rsidRDefault="00F56A88">
      <w:pPr>
        <w:pStyle w:val="Heading1"/>
        <w:widowControl w:val="0"/>
        <w:tabs>
          <w:tab w:val="left" w:pos="5760"/>
        </w:tabs>
        <w:rPr>
          <w:sz w:val="20"/>
          <w:u w:val="none"/>
        </w:rPr>
      </w:pPr>
      <w:r>
        <w:rPr>
          <w:sz w:val="20"/>
          <w:u w:val="none"/>
        </w:rPr>
        <w:t xml:space="preserve">CareFusion, </w:t>
      </w:r>
      <w:smartTag w:uri="urn:schemas-microsoft-com:office:smarttags" w:element="City">
        <w:smartTag w:uri="urn:schemas-microsoft-com:office:smarttags" w:element="place">
          <w:r>
            <w:rPr>
              <w:sz w:val="20"/>
              <w:u w:val="none"/>
            </w:rPr>
            <w:t>San Diego</w:t>
          </w:r>
        </w:smartTag>
        <w:r>
          <w:rPr>
            <w:sz w:val="20"/>
            <w:u w:val="none"/>
          </w:rPr>
          <w:t xml:space="preserve">, </w:t>
        </w:r>
        <w:smartTag w:uri="urn:schemas-microsoft-com:office:smarttags" w:element="State">
          <w:r>
            <w:rPr>
              <w:sz w:val="20"/>
              <w:u w:val="none"/>
            </w:rPr>
            <w:t>CA</w:t>
          </w:r>
        </w:smartTag>
      </w:smartTag>
      <w:r>
        <w:rPr>
          <w:b w:val="0"/>
          <w:sz w:val="20"/>
          <w:u w:val="none"/>
        </w:rPr>
        <w:tab/>
      </w:r>
      <w:r>
        <w:rPr>
          <w:sz w:val="20"/>
          <w:u w:val="none"/>
        </w:rPr>
        <w:t>2/13 – 9/13</w:t>
      </w:r>
    </w:p>
    <w:p w:rsidR="00F56A88" w:rsidRDefault="00F56A88" w:rsidP="00977162">
      <w:pPr>
        <w:widowControl w:val="0"/>
      </w:pPr>
      <w:r>
        <w:t xml:space="preserve">As </w:t>
      </w:r>
      <w:r>
        <w:rPr>
          <w:b/>
          <w:bCs/>
        </w:rPr>
        <w:t>Software Engineer</w:t>
      </w:r>
      <w:r>
        <w:t xml:space="preserve">, migrated a public-facing, hybrid web application written in classic ASP and ASP.NET from Windows Server 2003 to Windows Server 2008, making enhancements and upgrading the web server and database server in the process. Reviewed thousands of lines of code and designed additional automation features. Interfaced with management and an end user in </w:t>
      </w:r>
      <w:smartTag w:uri="urn:schemas-microsoft-com:office:smarttags" w:element="country-region">
        <w:smartTag w:uri="urn:schemas-microsoft-com:office:smarttags" w:element="place">
          <w:r>
            <w:t>Germany</w:t>
          </w:r>
        </w:smartTag>
      </w:smartTag>
      <w:r>
        <w:t xml:space="preserve"> to identify and resolve issues. This assignment involved programming skills in VBScript, JavaScript, </w:t>
      </w:r>
      <w:smartTag w:uri="urn:schemas-microsoft-com:office:smarttags" w:element="City">
        <w:smartTag w:uri="urn:schemas-microsoft-com:office:smarttags" w:element="place">
          <w:r>
            <w:t>AJAX</w:t>
          </w:r>
        </w:smartTag>
      </w:smartTag>
      <w:r>
        <w:t>, jQuery, CSS, T-SQL, IIS, C#.NET, and ASP.NET. Used JavaScript to validate form fields before submission of data and to prevent unintended deletion of records. Rewrote existing presentation tier elements as required to work against new data structures. Installed a new HTML5 login screen “skin” designed by a third party. Implemented a dynamic accordion menu. Customized and implemented an ASP.NET Membership provider.</w:t>
      </w:r>
    </w:p>
    <w:p w:rsidR="00F56A88" w:rsidRDefault="00F56A88" w:rsidP="00977162">
      <w:pPr>
        <w:widowControl w:val="0"/>
      </w:pPr>
    </w:p>
    <w:p w:rsidR="00F56A88" w:rsidRDefault="00F56A88">
      <w:pPr>
        <w:pStyle w:val="Heading1"/>
        <w:keepNext w:val="0"/>
        <w:widowControl w:val="0"/>
        <w:tabs>
          <w:tab w:val="left" w:pos="5760"/>
        </w:tabs>
        <w:rPr>
          <w:sz w:val="20"/>
          <w:u w:val="none"/>
        </w:rPr>
      </w:pPr>
      <w:r>
        <w:rPr>
          <w:sz w:val="20"/>
          <w:u w:val="none"/>
        </w:rPr>
        <w:t xml:space="preserve">YMCA Childcare Resource Service, </w:t>
      </w:r>
      <w:smartTag w:uri="urn:schemas-microsoft-com:office:smarttags" w:element="City">
        <w:smartTag w:uri="urn:schemas-microsoft-com:office:smarttags" w:element="place">
          <w:r>
            <w:rPr>
              <w:sz w:val="20"/>
              <w:u w:val="none"/>
            </w:rPr>
            <w:t>San Diego</w:t>
          </w:r>
        </w:smartTag>
        <w:r>
          <w:rPr>
            <w:sz w:val="20"/>
            <w:u w:val="none"/>
          </w:rPr>
          <w:t xml:space="preserve">, </w:t>
        </w:r>
        <w:smartTag w:uri="urn:schemas-microsoft-com:office:smarttags" w:element="State">
          <w:r>
            <w:rPr>
              <w:sz w:val="20"/>
              <w:u w:val="none"/>
            </w:rPr>
            <w:t>CA</w:t>
          </w:r>
        </w:smartTag>
      </w:smartTag>
      <w:r>
        <w:rPr>
          <w:b w:val="0"/>
          <w:sz w:val="20"/>
          <w:u w:val="none"/>
        </w:rPr>
        <w:tab/>
      </w:r>
      <w:r>
        <w:rPr>
          <w:sz w:val="20"/>
          <w:u w:val="none"/>
        </w:rPr>
        <w:t>8/06 – 6/12</w:t>
      </w:r>
    </w:p>
    <w:p w:rsidR="00F56A88" w:rsidRDefault="00F56A88">
      <w:pPr>
        <w:widowControl w:val="0"/>
      </w:pPr>
      <w:r>
        <w:t xml:space="preserve">As </w:t>
      </w:r>
      <w:r>
        <w:rPr>
          <w:b/>
          <w:bCs/>
        </w:rPr>
        <w:t>Lead Programmer Analyst</w:t>
      </w:r>
      <w:r>
        <w:t xml:space="preserve">, engineered a publicly accessible, self-service SharePoint portal that streamlined the distribution of payment statements and timecards in PDF format using SQL Server Reporting Services  and C#.NET. Was lead for various projects involving CRM, reporting, and in-house Windows applications. Obtained in-depth experience with ASP.NET's membership features in combination with SharePoint's security model. Tailored SharePoint portal's branding to make it look like a conventional website. Migrated data from a legacy system's database to a new one under development. Was chief database designer for a new client management application. Wrote complex SQL stored procedures and user-defined functions using SQL 2008's newest features such as Common Table Expressions and Full-Text Search. Completed multiple courses at UCSD Extension including an Introduction to C/C++ programming, C# Programming I, and SharePoint Administration. Coordinated the upgrading of an existing application written in C++.  Was primary webmaster for a public assistance website done in classic ASP, IIS, JavaScript, and SQL Server. Used JavaScript to provide informative, dynamic balloon help and to enforce business logic to improve data integrity in web applications. Set up development and testing environments using VMware tools such as VM Converter, Workstation, and ESXi. Configured firewall for test environments. Installed WSS 3.0 on servers and developed SharePoint webs. Developed automated, on-demand reporting systems using multiple tools including MS Access, Excel, VBA, IIS, and SQL Server. Migrated reports from Crystal Reports to web-based MS Reporting Services. Implemented and administered Atlassian's JIRA, a bug tracking system. Received advanced training in Microsoft Dynamics CRM. </w:t>
      </w:r>
    </w:p>
    <w:p w:rsidR="00F56A88" w:rsidRDefault="00F56A88">
      <w:pPr>
        <w:widowControl w:val="0"/>
      </w:pPr>
    </w:p>
    <w:p w:rsidR="00F56A88" w:rsidRDefault="00F56A88">
      <w:pPr>
        <w:pStyle w:val="Heading1"/>
        <w:widowControl w:val="0"/>
        <w:tabs>
          <w:tab w:val="left" w:pos="5760"/>
        </w:tabs>
        <w:rPr>
          <w:sz w:val="20"/>
          <w:u w:val="none"/>
        </w:rPr>
      </w:pPr>
      <w:r>
        <w:rPr>
          <w:sz w:val="20"/>
          <w:u w:val="none"/>
        </w:rPr>
        <w:t xml:space="preserve">Mental Health Systems, Inc., </w:t>
      </w:r>
      <w:smartTag w:uri="urn:schemas-microsoft-com:office:smarttags" w:element="City">
        <w:smartTag w:uri="urn:schemas-microsoft-com:office:smarttags" w:element="place">
          <w:r>
            <w:rPr>
              <w:sz w:val="20"/>
              <w:u w:val="none"/>
            </w:rPr>
            <w:t>San Diego</w:t>
          </w:r>
        </w:smartTag>
        <w:r>
          <w:rPr>
            <w:sz w:val="20"/>
            <w:u w:val="none"/>
          </w:rPr>
          <w:t xml:space="preserve">, </w:t>
        </w:r>
        <w:smartTag w:uri="urn:schemas-microsoft-com:office:smarttags" w:element="State">
          <w:r>
            <w:rPr>
              <w:sz w:val="20"/>
              <w:u w:val="none"/>
            </w:rPr>
            <w:t>CA</w:t>
          </w:r>
        </w:smartTag>
      </w:smartTag>
      <w:r>
        <w:rPr>
          <w:b w:val="0"/>
          <w:sz w:val="20"/>
          <w:u w:val="none"/>
        </w:rPr>
        <w:tab/>
      </w:r>
      <w:r>
        <w:rPr>
          <w:sz w:val="20"/>
          <w:u w:val="none"/>
        </w:rPr>
        <w:t>1/03 – 5/06</w:t>
      </w:r>
    </w:p>
    <w:p w:rsidR="00F56A88" w:rsidRDefault="00F56A88">
      <w:pPr>
        <w:widowControl w:val="0"/>
      </w:pPr>
      <w:r>
        <w:t xml:space="preserve">As </w:t>
      </w:r>
      <w:r>
        <w:rPr>
          <w:b/>
          <w:bCs/>
        </w:rPr>
        <w:t>DBA / Programmer Analyst</w:t>
      </w:r>
      <w:r>
        <w:t>, installed and configured operating systems, servers, databases, and applications on entirely new hardware. Developed complex SQL routines including stored procedures, triggers, user-defined functions, jobs, and views.  Configured database replication across WANs and virtual private networks using TCP/IP and modems.  Performed database security management, service pack updates, merge replication, network connectivity troubleshooting, and performance analysis.  Utilized Microsoft SQL Server 2000 utilities, including the profiler, query analyzer, client-network utility, OSQL command line utility, MSDE, and the enterprise manager.  Built case management and invoicing GUIs in MS Access using Visual Basic for Applications and T-SQL stored procedures that managed several thousand clients and distributed approximately $1M in funds monthly.  Developed ad-hoc and pre-designed reports. Maintained backups.</w:t>
      </w:r>
    </w:p>
    <w:p w:rsidR="00F56A88" w:rsidRDefault="00F56A88">
      <w:pPr>
        <w:widowControl w:val="0"/>
      </w:pPr>
    </w:p>
    <w:p w:rsidR="00F56A88" w:rsidRDefault="00F56A88">
      <w:pPr>
        <w:pStyle w:val="Heading1"/>
        <w:widowControl w:val="0"/>
        <w:tabs>
          <w:tab w:val="left" w:pos="5760"/>
        </w:tabs>
        <w:rPr>
          <w:sz w:val="20"/>
          <w:u w:val="none"/>
        </w:rPr>
      </w:pPr>
      <w:r>
        <w:rPr>
          <w:sz w:val="20"/>
          <w:u w:val="none"/>
        </w:rPr>
        <w:t xml:space="preserve">Bargain </w:t>
      </w:r>
      <w:smartTag w:uri="urn:schemas-microsoft-com:office:smarttags" w:element="country-region">
        <w:r>
          <w:rPr>
            <w:sz w:val="20"/>
            <w:u w:val="none"/>
          </w:rPr>
          <w:t>America</w:t>
        </w:r>
      </w:smartTag>
      <w:r>
        <w:rPr>
          <w:sz w:val="20"/>
          <w:u w:val="none"/>
        </w:rPr>
        <w:t xml:space="preserve">, </w:t>
      </w:r>
      <w:smartTag w:uri="urn:schemas-microsoft-com:office:smarttags" w:element="City">
        <w:smartTag w:uri="urn:schemas-microsoft-com:office:smarttags" w:element="place">
          <w:r>
            <w:rPr>
              <w:sz w:val="20"/>
              <w:u w:val="none"/>
            </w:rPr>
            <w:t>San Jose</w:t>
          </w:r>
        </w:smartTag>
        <w:r>
          <w:rPr>
            <w:sz w:val="20"/>
            <w:u w:val="none"/>
          </w:rPr>
          <w:t xml:space="preserve">, </w:t>
        </w:r>
        <w:smartTag w:uri="urn:schemas-microsoft-com:office:smarttags" w:element="State">
          <w:r>
            <w:rPr>
              <w:sz w:val="20"/>
              <w:u w:val="none"/>
            </w:rPr>
            <w:t>CA</w:t>
          </w:r>
        </w:smartTag>
      </w:smartTag>
      <w:r>
        <w:rPr>
          <w:sz w:val="20"/>
          <w:u w:val="none"/>
        </w:rPr>
        <w:tab/>
        <w:t>3/00 – 5/02</w:t>
      </w:r>
    </w:p>
    <w:p w:rsidR="00F56A88" w:rsidRDefault="00F56A88">
      <w:pPr>
        <w:widowControl w:val="0"/>
      </w:pPr>
      <w:r>
        <w:t xml:space="preserve">As </w:t>
      </w:r>
      <w:r>
        <w:rPr>
          <w:b/>
          <w:bCs/>
        </w:rPr>
        <w:t>Software Engineer</w:t>
      </w:r>
      <w:r>
        <w:t>, created and modified existing applications written in MS Access and Visual Basic for Applications on a SQL Server 7 backend.  Created and managed triggers to centralize data scattered over several similar databases.  Created specifications for and coded enhancements to an order processing application.  Moved mail system from a Eudora mail server running on a Macintosh Power PC to a Domino R5 application server running on a dual processor NT4 machine.  Instructed other personnel on using VBA and structured query language.</w:t>
      </w:r>
    </w:p>
    <w:p w:rsidR="00F56A88" w:rsidRDefault="00F56A88">
      <w:pPr>
        <w:pStyle w:val="Heading1"/>
        <w:keepNext w:val="0"/>
        <w:widowControl w:val="0"/>
        <w:tabs>
          <w:tab w:val="left" w:pos="5760"/>
        </w:tabs>
        <w:rPr>
          <w:sz w:val="20"/>
          <w:u w:val="none"/>
        </w:rPr>
      </w:pPr>
    </w:p>
    <w:p w:rsidR="00F56A88" w:rsidRDefault="00F56A88">
      <w:pPr>
        <w:pStyle w:val="Heading1"/>
        <w:widowControl w:val="0"/>
        <w:tabs>
          <w:tab w:val="left" w:pos="5760"/>
        </w:tabs>
        <w:rPr>
          <w:sz w:val="20"/>
          <w:u w:val="none"/>
        </w:rPr>
      </w:pPr>
      <w:r>
        <w:rPr>
          <w:sz w:val="20"/>
          <w:u w:val="none"/>
        </w:rPr>
        <w:t xml:space="preserve">Technology for Communications International, </w:t>
      </w:r>
      <w:smartTag w:uri="urn:schemas-microsoft-com:office:smarttags" w:element="City">
        <w:smartTag w:uri="urn:schemas-microsoft-com:office:smarttags" w:element="place">
          <w:r>
            <w:rPr>
              <w:sz w:val="20"/>
              <w:u w:val="none"/>
            </w:rPr>
            <w:t>Sunnyvale</w:t>
          </w:r>
        </w:smartTag>
        <w:r>
          <w:rPr>
            <w:sz w:val="20"/>
            <w:u w:val="none"/>
          </w:rPr>
          <w:t xml:space="preserve">, </w:t>
        </w:r>
        <w:smartTag w:uri="urn:schemas-microsoft-com:office:smarttags" w:element="State">
          <w:r>
            <w:rPr>
              <w:sz w:val="20"/>
              <w:u w:val="none"/>
            </w:rPr>
            <w:t>CA</w:t>
          </w:r>
        </w:smartTag>
      </w:smartTag>
      <w:r>
        <w:rPr>
          <w:sz w:val="20"/>
          <w:u w:val="none"/>
        </w:rPr>
        <w:tab/>
        <w:t>11/99 – 1/00</w:t>
      </w:r>
    </w:p>
    <w:p w:rsidR="00F56A88" w:rsidRDefault="00F56A88">
      <w:pPr>
        <w:widowControl w:val="0"/>
      </w:pPr>
      <w:r>
        <w:t xml:space="preserve">As an </w:t>
      </w:r>
      <w:r>
        <w:rPr>
          <w:b/>
        </w:rPr>
        <w:t>Access Application Developer</w:t>
      </w:r>
      <w:r>
        <w:t>, ported a huge custom application from Access 95 to Access 2000.  The application was used for managing licenses for radio broadcasting. The bulk of the work was comprised of debugging Visual Basic code, tailoring database objects such as stored procedures, tables, and permissions in MS SQL Server 6.5 and 7.0, and documenting the changes necessary for the conversion.</w:t>
      </w:r>
    </w:p>
    <w:p w:rsidR="00F56A88" w:rsidRDefault="00F56A88">
      <w:pPr>
        <w:pStyle w:val="Heading1"/>
        <w:keepNext w:val="0"/>
        <w:widowControl w:val="0"/>
        <w:rPr>
          <w:sz w:val="20"/>
          <w:u w:val="none"/>
        </w:rPr>
      </w:pPr>
    </w:p>
    <w:p w:rsidR="00F56A88" w:rsidRDefault="00F56A88">
      <w:pPr>
        <w:pStyle w:val="Heading1"/>
        <w:keepNext w:val="0"/>
        <w:widowControl w:val="0"/>
        <w:tabs>
          <w:tab w:val="left" w:pos="5760"/>
        </w:tabs>
        <w:rPr>
          <w:sz w:val="20"/>
          <w:u w:val="none"/>
        </w:rPr>
      </w:pPr>
      <w:r>
        <w:rPr>
          <w:sz w:val="20"/>
          <w:u w:val="none"/>
        </w:rPr>
        <w:t>PricewaterhouseCoopers, San Francisco, CA</w:t>
      </w:r>
      <w:r>
        <w:rPr>
          <w:sz w:val="20"/>
          <w:u w:val="none"/>
        </w:rPr>
        <w:tab/>
        <w:t>9/99</w:t>
      </w:r>
    </w:p>
    <w:p w:rsidR="00F56A88" w:rsidRDefault="00F56A88">
      <w:pPr>
        <w:widowControl w:val="0"/>
      </w:pPr>
      <w:r>
        <w:t xml:space="preserve">As a </w:t>
      </w:r>
      <w:r>
        <w:rPr>
          <w:b/>
        </w:rPr>
        <w:t>PWC Consultant</w:t>
      </w:r>
      <w:r>
        <w:t xml:space="preserve"> for Old Navy / Gap, collaborated with a project lead on a short assignment to develop logic written in Visual Basic for Applications that would control various combinations of garment colors, styles, trims, and graphics.  This required implementation of event-driven code appended to an existing MS Access GUI to synchronize and govern the logical behavior of various controls such as buttons, subforms, tabs, and combo boxes to prevent invalid selections and combinations.</w:t>
      </w:r>
      <w:r>
        <w:br w:type="page"/>
      </w:r>
    </w:p>
    <w:p w:rsidR="00F56A88" w:rsidRDefault="00F56A88">
      <w:pPr>
        <w:pStyle w:val="Heading1"/>
        <w:keepNext w:val="0"/>
        <w:widowControl w:val="0"/>
        <w:tabs>
          <w:tab w:val="left" w:pos="5769"/>
        </w:tabs>
        <w:rPr>
          <w:sz w:val="20"/>
          <w:u w:val="none"/>
        </w:rPr>
      </w:pPr>
      <w:r>
        <w:rPr>
          <w:sz w:val="20"/>
          <w:u w:val="none"/>
        </w:rPr>
        <w:t>PricewaterhouseCoopers, San Francisco, CA</w:t>
      </w:r>
      <w:r>
        <w:rPr>
          <w:sz w:val="20"/>
          <w:u w:val="none"/>
        </w:rPr>
        <w:tab/>
        <w:t>2/99 - 7/99</w:t>
      </w:r>
    </w:p>
    <w:p w:rsidR="00F56A88" w:rsidRDefault="00F56A88">
      <w:pPr>
        <w:widowControl w:val="0"/>
      </w:pPr>
      <w:r>
        <w:t xml:space="preserve">As a </w:t>
      </w:r>
      <w:r>
        <w:rPr>
          <w:b/>
        </w:rPr>
        <w:t>PWC Consultant</w:t>
      </w:r>
      <w:r>
        <w:t xml:space="preserve"> for Bank of America, developed a series of sophisticated reports from MS Access used in real-time reporting for the bank’s Merger Transition department.  Worked directly with the business process owner to conceptualize a new user interface and reports.  Designed a prototypical user interface in MS Access for generating ad hoc reports.  Collaborated with ASP developers and database engineers to port the MS Access prototype to an Intranet web application. Assisted with web GUI, ASP script debugging, and database structuring. Used Visual Basic to create custom functions to organize and extract data from unruly tables, worked with department leads on specifications for the reports, troubleshooted database and scripting issues, performed extensive testing of GUI’s, scripts, and reports.  Successfully released multiple reports on the company Intranet.</w:t>
      </w:r>
    </w:p>
    <w:p w:rsidR="00F56A88" w:rsidRDefault="00F56A88">
      <w:pPr>
        <w:widowControl w:val="0"/>
      </w:pPr>
    </w:p>
    <w:p w:rsidR="00F56A88" w:rsidRDefault="00F56A88">
      <w:pPr>
        <w:pStyle w:val="BodyText"/>
        <w:widowControl w:val="0"/>
        <w:tabs>
          <w:tab w:val="left" w:pos="5769"/>
        </w:tabs>
        <w:rPr>
          <w:rFonts w:ascii="Times New Roman" w:hAnsi="Times New Roman" w:cs="Times New Roman"/>
          <w:b/>
          <w:sz w:val="20"/>
        </w:rPr>
      </w:pPr>
      <w:r>
        <w:rPr>
          <w:rFonts w:ascii="Times New Roman" w:hAnsi="Times New Roman" w:cs="Times New Roman"/>
          <w:b/>
          <w:sz w:val="20"/>
        </w:rPr>
        <w:t>PricewaterhouseCoopers, San Francisco, CA</w:t>
      </w:r>
      <w:r>
        <w:rPr>
          <w:rFonts w:ascii="Times New Roman" w:hAnsi="Times New Roman" w:cs="Times New Roman"/>
          <w:b/>
          <w:sz w:val="20"/>
        </w:rPr>
        <w:tab/>
        <w:t>9/98 – 10/98</w:t>
      </w:r>
    </w:p>
    <w:p w:rsidR="00F56A88" w:rsidRDefault="00F56A88">
      <w:pPr>
        <w:pStyle w:val="BodyText"/>
        <w:widowControl w:val="0"/>
        <w:rPr>
          <w:rFonts w:ascii="Times New Roman" w:hAnsi="Times New Roman" w:cs="Times New Roman"/>
          <w:sz w:val="20"/>
        </w:rPr>
      </w:pPr>
      <w:r>
        <w:rPr>
          <w:rFonts w:ascii="Times New Roman" w:hAnsi="Times New Roman" w:cs="Times New Roman"/>
          <w:sz w:val="20"/>
        </w:rPr>
        <w:t xml:space="preserve">As a </w:t>
      </w:r>
      <w:r>
        <w:rPr>
          <w:rFonts w:ascii="Times New Roman" w:hAnsi="Times New Roman" w:cs="Times New Roman"/>
          <w:b/>
          <w:sz w:val="20"/>
        </w:rPr>
        <w:t>Lotus Notes Application Developer</w:t>
      </w:r>
      <w:r>
        <w:rPr>
          <w:rFonts w:ascii="Times New Roman" w:hAnsi="Times New Roman" w:cs="Times New Roman"/>
          <w:sz w:val="20"/>
        </w:rPr>
        <w:t xml:space="preserve"> for a temporary staffing agency, developed an internal communications application through its full life cycle including: initial analysis of business requirements as presented by the client, conceptualization of GUI, production and testing of alpha and beta releases, performance testing over WAN, optimization of GUI and associated graphics, migration of data from existing data sources, incorporation of enhancements from beta testers, training of internal systems personnel on maintenance and management of database, and of course the final release.  Implemented extensive use of navigators, formulas, fields, views event-driven e-mail notifications and other workflow automation techniques.</w:t>
      </w:r>
    </w:p>
    <w:p w:rsidR="00F56A88" w:rsidRDefault="00F56A88">
      <w:pPr>
        <w:widowControl w:val="0"/>
      </w:pPr>
    </w:p>
    <w:p w:rsidR="00F56A88" w:rsidRDefault="00F56A88">
      <w:pPr>
        <w:pStyle w:val="Heading1"/>
        <w:keepNext w:val="0"/>
        <w:widowControl w:val="0"/>
        <w:tabs>
          <w:tab w:val="left" w:pos="5760"/>
        </w:tabs>
        <w:rPr>
          <w:sz w:val="20"/>
          <w:u w:val="none"/>
        </w:rPr>
      </w:pPr>
      <w:r>
        <w:rPr>
          <w:sz w:val="20"/>
          <w:u w:val="none"/>
        </w:rPr>
        <w:t>Applied Materials, Santa Clara, CA</w:t>
      </w:r>
      <w:r>
        <w:rPr>
          <w:sz w:val="20"/>
          <w:u w:val="none"/>
        </w:rPr>
        <w:tab/>
        <w:t>8/95 – 6/98</w:t>
      </w:r>
    </w:p>
    <w:p w:rsidR="00F56A88" w:rsidRDefault="00F56A88">
      <w:pPr>
        <w:widowControl w:val="0"/>
      </w:pPr>
      <w:r>
        <w:t xml:space="preserve">As an </w:t>
      </w:r>
      <w:r>
        <w:rPr>
          <w:b/>
        </w:rPr>
        <w:t>Associate Engineer</w:t>
      </w:r>
      <w:r>
        <w:t xml:space="preserve"> for Applied Materials, migrated software bug tracking data from MS Access database to Lotus Notes.  Created forms, views, formulas and reports.  Implemented event-driven mail notifications to facilitate efficient communication between software developers.  Managed installation of data analysis software (Cognos) across the company.  Performed multi-dimensional data analysis using sophisticated data mining tools from Cognos (Impromptu and PowerPlay).  Automated back-end data exchange between ODBC data sources such as Oracle and Lotus Notes using Replic-Action.  Coded MS Access application to merge multiple MS Access databases for data analysis purposes.  As a </w:t>
      </w:r>
      <w:r>
        <w:rPr>
          <w:b/>
        </w:rPr>
        <w:t>Systems Data Analyst</w:t>
      </w:r>
      <w:r>
        <w:t>: Streamlined data management using MS Access forms, tables, queries, macros, Access Basic code modules, and reports.  Migrated Excel spreadsheet data to MS Access.  Utilized advanced querying techniques to extract engineering metrics.  Created Pareto charts for reporting.</w:t>
      </w:r>
    </w:p>
    <w:p w:rsidR="00F56A88" w:rsidRDefault="00F56A88">
      <w:pPr>
        <w:widowControl w:val="0"/>
      </w:pPr>
    </w:p>
    <w:p w:rsidR="00F56A88" w:rsidRDefault="00F56A88">
      <w:pPr>
        <w:widowControl w:val="0"/>
      </w:pPr>
    </w:p>
    <w:p w:rsidR="00F56A88" w:rsidRDefault="00F56A88">
      <w:pPr>
        <w:pStyle w:val="Heading1"/>
        <w:keepNext w:val="0"/>
        <w:widowControl w:val="0"/>
        <w:rPr>
          <w:sz w:val="20"/>
        </w:rPr>
      </w:pPr>
      <w:r>
        <w:rPr>
          <w:sz w:val="20"/>
        </w:rPr>
        <w:t>EDUCATION</w:t>
      </w:r>
    </w:p>
    <w:p w:rsidR="00F56A88" w:rsidRPr="00EB26C4" w:rsidRDefault="00F56A88">
      <w:pPr>
        <w:widowControl w:val="0"/>
        <w:numPr>
          <w:ilvl w:val="0"/>
          <w:numId w:val="3"/>
        </w:numPr>
        <w:rPr>
          <w:color w:val="222222"/>
        </w:rPr>
      </w:pPr>
      <w:r w:rsidRPr="00EB26C4">
        <w:rPr>
          <w:color w:val="222222"/>
        </w:rPr>
        <w:t>Building Web Applications with AngularJS, Learning Tree</w:t>
      </w:r>
    </w:p>
    <w:p w:rsidR="00F56A88" w:rsidRPr="00622BFA" w:rsidRDefault="00F56A88" w:rsidP="00622BFA">
      <w:pPr>
        <w:widowControl w:val="0"/>
        <w:numPr>
          <w:ilvl w:val="0"/>
          <w:numId w:val="3"/>
        </w:numPr>
      </w:pPr>
      <w:r>
        <w:rPr>
          <w:bCs/>
        </w:rPr>
        <w:t>ASP.NET 3.5 with Visual Web Developer 2008 &amp; SQL Server 2005 Express, San Diego Community College</w:t>
      </w:r>
    </w:p>
    <w:p w:rsidR="00F56A88" w:rsidRDefault="00F56A88" w:rsidP="00622BFA">
      <w:pPr>
        <w:numPr>
          <w:ilvl w:val="0"/>
          <w:numId w:val="3"/>
        </w:numPr>
      </w:pPr>
      <w:r>
        <w:t>ASP.NET MVC Programming for Experienced C# Programmers , Hands On Technical Training (HOTT)</w:t>
      </w:r>
    </w:p>
    <w:p w:rsidR="00F56A88" w:rsidRDefault="00F56A88" w:rsidP="00622BFA">
      <w:pPr>
        <w:widowControl w:val="0"/>
        <w:numPr>
          <w:ilvl w:val="0"/>
          <w:numId w:val="3"/>
        </w:numPr>
      </w:pPr>
      <w:r>
        <w:t>SharePoint I and II, UCSD Extension.</w:t>
      </w:r>
    </w:p>
    <w:p w:rsidR="00F56A88" w:rsidRDefault="00F56A88">
      <w:pPr>
        <w:widowControl w:val="0"/>
        <w:numPr>
          <w:ilvl w:val="0"/>
          <w:numId w:val="3"/>
        </w:numPr>
      </w:pPr>
      <w:r>
        <w:t>C/C++ Programming 1, UCSD Extension.</w:t>
      </w:r>
    </w:p>
    <w:p w:rsidR="00F56A88" w:rsidRDefault="00F56A88" w:rsidP="00622BFA">
      <w:pPr>
        <w:widowControl w:val="0"/>
        <w:numPr>
          <w:ilvl w:val="0"/>
          <w:numId w:val="3"/>
        </w:numPr>
      </w:pPr>
      <w:r>
        <w:t>C# Programming I, UCSD Extension.</w:t>
      </w:r>
    </w:p>
    <w:p w:rsidR="00F56A88" w:rsidRDefault="00F56A88">
      <w:pPr>
        <w:widowControl w:val="0"/>
        <w:numPr>
          <w:ilvl w:val="0"/>
          <w:numId w:val="3"/>
        </w:numPr>
      </w:pPr>
      <w:r>
        <w:t>Introduction to UNIX, San Jose City College, San Jose, CA</w:t>
      </w:r>
    </w:p>
    <w:p w:rsidR="00F56A88" w:rsidRDefault="00F56A88">
      <w:pPr>
        <w:widowControl w:val="0"/>
        <w:numPr>
          <w:ilvl w:val="0"/>
          <w:numId w:val="3"/>
        </w:numPr>
      </w:pPr>
      <w:r>
        <w:t>Certificate for Cognos PowerPlay Administration Parts 1 &amp; 2, Cognos Corporation, Pleasanton, CA</w:t>
      </w:r>
    </w:p>
    <w:p w:rsidR="00F56A88" w:rsidRDefault="00F56A88">
      <w:pPr>
        <w:widowControl w:val="0"/>
        <w:numPr>
          <w:ilvl w:val="0"/>
          <w:numId w:val="3"/>
        </w:numPr>
      </w:pPr>
      <w:r>
        <w:t>Certificate for Lotus Notes R4 Application Development 1 &amp; 2, DPI, San Jose, CA</w:t>
      </w:r>
    </w:p>
    <w:p w:rsidR="00F56A88" w:rsidRDefault="00F56A88">
      <w:pPr>
        <w:widowControl w:val="0"/>
        <w:numPr>
          <w:ilvl w:val="0"/>
          <w:numId w:val="3"/>
        </w:numPr>
      </w:pPr>
      <w:r>
        <w:t>Certificate for Programming in Microsoft Visual Basic 4.0, Software Technology Group, Inc., San Jose, CA</w:t>
      </w:r>
    </w:p>
    <w:p w:rsidR="00F56A88" w:rsidRDefault="00F56A88">
      <w:pPr>
        <w:widowControl w:val="0"/>
        <w:numPr>
          <w:ilvl w:val="0"/>
          <w:numId w:val="3"/>
        </w:numPr>
      </w:pPr>
      <w:r>
        <w:t>Certificate for German as a Foreign Language, Goethe Institute, Braunau am Inn, Austria</w:t>
      </w:r>
    </w:p>
    <w:p w:rsidR="00F56A88" w:rsidRDefault="00F56A88">
      <w:pPr>
        <w:widowControl w:val="0"/>
        <w:numPr>
          <w:ilvl w:val="0"/>
          <w:numId w:val="3"/>
        </w:numPr>
      </w:pPr>
      <w:r>
        <w:t>Studies in German, Computer Science, and Music Education, Pacific Union College, Angwin, CA</w:t>
      </w:r>
    </w:p>
    <w:p w:rsidR="00F56A88" w:rsidRDefault="00F56A88">
      <w:pPr>
        <w:widowControl w:val="0"/>
      </w:pPr>
    </w:p>
    <w:p w:rsidR="00F56A88" w:rsidRDefault="00F56A88">
      <w:pPr>
        <w:pStyle w:val="Heading3"/>
        <w:keepNext w:val="0"/>
        <w:widowControl w:val="0"/>
      </w:pPr>
      <w:r>
        <w:t>References furnished upon request</w:t>
      </w:r>
      <w:bookmarkStart w:id="0" w:name="_PictureBullets"/>
      <w:bookmarkEnd w:id="0"/>
    </w:p>
    <w:sectPr w:rsidR="00F56A88" w:rsidSect="00776BD2">
      <w:headerReference w:type="default" r:id="rId7"/>
      <w:footerReference w:type="default" r:id="rId8"/>
      <w:pgSz w:w="12240" w:h="15840"/>
      <w:pgMar w:top="1440" w:right="1440" w:bottom="1440" w:left="1440" w:header="720" w:footer="720" w:gutter="0"/>
      <w:cols w:space="720"/>
      <w:rtlGutter/>
      <w:docGrid w:linePitch="600" w:charSpace="409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6A88" w:rsidRDefault="00F56A88">
      <w:r>
        <w:separator/>
      </w:r>
    </w:p>
  </w:endnote>
  <w:endnote w:type="continuationSeparator" w:id="0">
    <w:p w:rsidR="00F56A88" w:rsidRDefault="00F56A8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Mangal">
    <w:panose1 w:val="02040503050203030202"/>
    <w:charset w:val="01"/>
    <w:family w:val="roman"/>
    <w:notTrueType/>
    <w:pitch w:val="variable"/>
    <w:sig w:usb0="00002001"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A88" w:rsidRDefault="00F56A88">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\*Arabic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6A88" w:rsidRDefault="00F56A88">
      <w:r>
        <w:separator/>
      </w:r>
    </w:p>
  </w:footnote>
  <w:footnote w:type="continuationSeparator" w:id="0">
    <w:p w:rsidR="00F56A88" w:rsidRDefault="00F56A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A88" w:rsidRDefault="00F56A88">
    <w:pPr>
      <w:jc w:val="center"/>
      <w:rPr>
        <w:b/>
        <w:sz w:val="28"/>
        <w:szCs w:val="28"/>
      </w:rPr>
    </w:pPr>
    <w:r>
      <w:rPr>
        <w:b/>
        <w:sz w:val="28"/>
        <w:szCs w:val="28"/>
      </w:rPr>
      <w:t>STEVEN G. WATTS</w:t>
    </w:r>
  </w:p>
  <w:p w:rsidR="00F56A88" w:rsidRDefault="00F56A88">
    <w:pPr>
      <w:jc w:val="center"/>
    </w:pPr>
    <w:smartTag w:uri="urn:schemas-microsoft-com:office:smarttags" w:element="PostalCode">
      <w:smartTag w:uri="urn:schemas-microsoft-com:office:smarttags" w:element="address">
        <w:smartTag w:uri="urn:schemas-microsoft-com:office:smarttags" w:element="PostalCode">
          <w:smartTag w:uri="urn:schemas-microsoft-com:office:smarttags" w:element="Street">
            <w:r>
              <w:t>3310 First Ave #4B</w:t>
            </w:r>
          </w:smartTag>
        </w:smartTag>
        <w:r>
          <w:t xml:space="preserve">, </w:t>
        </w:r>
        <w:smartTag w:uri="urn:schemas-microsoft-com:office:smarttags" w:element="PostalCode">
          <w:r>
            <w:t>San Diego</w:t>
          </w:r>
        </w:smartTag>
        <w:r>
          <w:t xml:space="preserve">, </w:t>
        </w:r>
        <w:smartTag w:uri="urn:schemas-microsoft-com:office:smarttags" w:element="PostalCode">
          <w:r>
            <w:t>CA</w:t>
          </w:r>
        </w:smartTag>
        <w:r>
          <w:t xml:space="preserve"> </w:t>
        </w:r>
        <w:smartTag w:uri="urn:schemas-microsoft-com:office:smarttags" w:element="PostalCode">
          <w:r>
            <w:t>92103</w:t>
          </w:r>
        </w:smartTag>
      </w:smartTag>
    </w:smartTag>
  </w:p>
  <w:p w:rsidR="00F56A88" w:rsidRDefault="00F56A88">
    <w:pPr>
      <w:pStyle w:val="Heading5"/>
      <w:rPr>
        <w:sz w:val="20"/>
      </w:rPr>
    </w:pPr>
    <w:r>
      <w:rPr>
        <w:sz w:val="20"/>
      </w:rPr>
      <w:t xml:space="preserve">Home: (619) 218-1945  </w:t>
    </w:r>
    <w:r>
      <w:rPr>
        <w:b/>
        <w:sz w:val="20"/>
        <w:lang w:val="en-US"/>
      </w:rPr>
      <w:t xml:space="preserve">|| </w:t>
    </w:r>
    <w:r>
      <w:rPr>
        <w:sz w:val="20"/>
        <w:lang w:val="en-US"/>
      </w:rPr>
      <w:t xml:space="preserve"> </w:t>
    </w:r>
    <w:r>
      <w:rPr>
        <w:sz w:val="20"/>
      </w:rPr>
      <w:t>E-mail: StevenDoesIT@gmail.com</w:t>
    </w:r>
  </w:p>
  <w:p w:rsidR="00F56A88" w:rsidRDefault="00F56A88">
    <w:pP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Wingdings 2" w:hAnsi="Wingdings 2"/>
      </w:rPr>
    </w:lvl>
  </w:abstractNum>
  <w:abstractNum w:abstractNumId="2">
    <w:nsid w:val="00000003"/>
    <w:multiLevelType w:val="singleLevel"/>
    <w:tmpl w:val="00000003"/>
    <w:name w:val="WW8Num3"/>
    <w:lvl w:ilvl="0">
      <w:start w:val="1"/>
      <w:numFmt w:val="bullet"/>
      <w:lvlText w:val=""/>
      <w:lvlJc w:val="left"/>
      <w:pPr>
        <w:tabs>
          <w:tab w:val="num" w:pos="360"/>
        </w:tabs>
        <w:ind w:left="360" w:hanging="360"/>
      </w:pPr>
      <w:rPr>
        <w:rFonts w:ascii="Symbol" w:hAnsi="Symbol"/>
        <w:color w:val="00000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50"/>
  <w:displayBackgroundShape/>
  <w:embedSystemFonts/>
  <w:stylePaneFormatFilter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usePrinterMetrics/>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B26C4"/>
    <w:rsid w:val="000055FD"/>
    <w:rsid w:val="00036C66"/>
    <w:rsid w:val="00084E98"/>
    <w:rsid w:val="000A37DB"/>
    <w:rsid w:val="000C5F4B"/>
    <w:rsid w:val="00120740"/>
    <w:rsid w:val="00122B8B"/>
    <w:rsid w:val="0015031D"/>
    <w:rsid w:val="00195F2D"/>
    <w:rsid w:val="00262582"/>
    <w:rsid w:val="003106A9"/>
    <w:rsid w:val="00333CE4"/>
    <w:rsid w:val="00335335"/>
    <w:rsid w:val="003465C5"/>
    <w:rsid w:val="003E2AA5"/>
    <w:rsid w:val="00443745"/>
    <w:rsid w:val="00470226"/>
    <w:rsid w:val="00483598"/>
    <w:rsid w:val="00486FA4"/>
    <w:rsid w:val="004C4BE3"/>
    <w:rsid w:val="00590178"/>
    <w:rsid w:val="005D1293"/>
    <w:rsid w:val="00622BFA"/>
    <w:rsid w:val="006654A2"/>
    <w:rsid w:val="00681A82"/>
    <w:rsid w:val="0070593F"/>
    <w:rsid w:val="0071468D"/>
    <w:rsid w:val="00724EAC"/>
    <w:rsid w:val="007567AA"/>
    <w:rsid w:val="00771962"/>
    <w:rsid w:val="00776BD2"/>
    <w:rsid w:val="0081261F"/>
    <w:rsid w:val="00817D6D"/>
    <w:rsid w:val="00845156"/>
    <w:rsid w:val="00852814"/>
    <w:rsid w:val="00873263"/>
    <w:rsid w:val="008A4E68"/>
    <w:rsid w:val="008C7323"/>
    <w:rsid w:val="008D7ACB"/>
    <w:rsid w:val="009074D3"/>
    <w:rsid w:val="009408BE"/>
    <w:rsid w:val="00953CB1"/>
    <w:rsid w:val="00975C4D"/>
    <w:rsid w:val="00977162"/>
    <w:rsid w:val="009C6160"/>
    <w:rsid w:val="009E3FE3"/>
    <w:rsid w:val="00A62C43"/>
    <w:rsid w:val="00AE4EFB"/>
    <w:rsid w:val="00AF5E8F"/>
    <w:rsid w:val="00B35D50"/>
    <w:rsid w:val="00B90203"/>
    <w:rsid w:val="00BD6DC1"/>
    <w:rsid w:val="00BE72A5"/>
    <w:rsid w:val="00C53AD3"/>
    <w:rsid w:val="00C76847"/>
    <w:rsid w:val="00C7731A"/>
    <w:rsid w:val="00CA7BBA"/>
    <w:rsid w:val="00CB3141"/>
    <w:rsid w:val="00CD17EA"/>
    <w:rsid w:val="00D622EF"/>
    <w:rsid w:val="00D704EB"/>
    <w:rsid w:val="00D82BF9"/>
    <w:rsid w:val="00DC6CD1"/>
    <w:rsid w:val="00DD2C2E"/>
    <w:rsid w:val="00DF678B"/>
    <w:rsid w:val="00E71E4C"/>
    <w:rsid w:val="00E81287"/>
    <w:rsid w:val="00EB26C4"/>
    <w:rsid w:val="00F56A88"/>
    <w:rsid w:val="00FB7A2D"/>
    <w:rsid w:val="00FE3C3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address"/>
  <w:smartTagType w:namespaceuri="urn:schemas-microsoft-com:office:smarttags" w:name="PostalCode"/>
  <w:smartTagType w:namespaceuri="urn:schemas-microsoft-com:office:smarttags" w:name="Street"/>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F4B"/>
    <w:pPr>
      <w:suppressAutoHyphens/>
    </w:pPr>
    <w:rPr>
      <w:sz w:val="20"/>
      <w:szCs w:val="20"/>
      <w:lang w:val="en-GB" w:eastAsia="ar-SA"/>
    </w:rPr>
  </w:style>
  <w:style w:type="paragraph" w:styleId="Heading1">
    <w:name w:val="heading 1"/>
    <w:basedOn w:val="Normal"/>
    <w:next w:val="Normal"/>
    <w:link w:val="Heading1Char"/>
    <w:uiPriority w:val="99"/>
    <w:qFormat/>
    <w:rsid w:val="000C5F4B"/>
    <w:pPr>
      <w:keepNext/>
      <w:numPr>
        <w:numId w:val="1"/>
      </w:numPr>
      <w:outlineLvl w:val="0"/>
    </w:pPr>
    <w:rPr>
      <w:b/>
      <w:sz w:val="24"/>
      <w:u w:val="single"/>
    </w:rPr>
  </w:style>
  <w:style w:type="paragraph" w:styleId="Heading2">
    <w:name w:val="heading 2"/>
    <w:basedOn w:val="Normal"/>
    <w:next w:val="Normal"/>
    <w:link w:val="Heading2Char"/>
    <w:uiPriority w:val="99"/>
    <w:qFormat/>
    <w:rsid w:val="000C5F4B"/>
    <w:pPr>
      <w:keepNext/>
      <w:numPr>
        <w:ilvl w:val="1"/>
        <w:numId w:val="1"/>
      </w:numPr>
      <w:outlineLvl w:val="1"/>
    </w:pPr>
    <w:rPr>
      <w:b/>
      <w:u w:val="single"/>
    </w:rPr>
  </w:style>
  <w:style w:type="paragraph" w:styleId="Heading3">
    <w:name w:val="heading 3"/>
    <w:basedOn w:val="Normal"/>
    <w:next w:val="Normal"/>
    <w:link w:val="Heading3Char"/>
    <w:uiPriority w:val="99"/>
    <w:qFormat/>
    <w:rsid w:val="000C5F4B"/>
    <w:pPr>
      <w:keepNext/>
      <w:numPr>
        <w:ilvl w:val="2"/>
        <w:numId w:val="1"/>
      </w:numPr>
      <w:jc w:val="center"/>
      <w:outlineLvl w:val="2"/>
    </w:pPr>
    <w:rPr>
      <w:i/>
    </w:rPr>
  </w:style>
  <w:style w:type="paragraph" w:styleId="Heading4">
    <w:name w:val="heading 4"/>
    <w:basedOn w:val="Normal"/>
    <w:next w:val="Normal"/>
    <w:link w:val="Heading4Char"/>
    <w:uiPriority w:val="99"/>
    <w:qFormat/>
    <w:rsid w:val="000C5F4B"/>
    <w:pPr>
      <w:keepNext/>
      <w:numPr>
        <w:ilvl w:val="3"/>
        <w:numId w:val="1"/>
      </w:numPr>
      <w:outlineLvl w:val="3"/>
    </w:pPr>
    <w:rPr>
      <w:b/>
    </w:rPr>
  </w:style>
  <w:style w:type="paragraph" w:styleId="Heading5">
    <w:name w:val="heading 5"/>
    <w:basedOn w:val="Normal"/>
    <w:next w:val="Normal"/>
    <w:link w:val="Heading5Char"/>
    <w:uiPriority w:val="99"/>
    <w:qFormat/>
    <w:rsid w:val="000C5F4B"/>
    <w:pPr>
      <w:keepNext/>
      <w:numPr>
        <w:ilvl w:val="4"/>
        <w:numId w:val="1"/>
      </w:numPr>
      <w:jc w:val="center"/>
      <w:outlineLvl w:val="4"/>
    </w:pPr>
    <w:rPr>
      <w:sz w:val="24"/>
    </w:rPr>
  </w:style>
  <w:style w:type="paragraph" w:styleId="Heading6">
    <w:name w:val="heading 6"/>
    <w:basedOn w:val="Normal"/>
    <w:next w:val="Normal"/>
    <w:link w:val="Heading6Char"/>
    <w:uiPriority w:val="99"/>
    <w:qFormat/>
    <w:rsid w:val="000C5F4B"/>
    <w:pPr>
      <w:keepNext/>
      <w:numPr>
        <w:ilvl w:val="5"/>
        <w:numId w:val="1"/>
      </w:numPr>
      <w:jc w:val="right"/>
      <w:outlineLvl w:val="5"/>
    </w:pPr>
    <w:rPr>
      <w:sz w:val="24"/>
    </w:rPr>
  </w:style>
  <w:style w:type="paragraph" w:styleId="Heading7">
    <w:name w:val="heading 7"/>
    <w:basedOn w:val="Normal"/>
    <w:next w:val="Normal"/>
    <w:link w:val="Heading7Char"/>
    <w:uiPriority w:val="99"/>
    <w:qFormat/>
    <w:rsid w:val="000C5F4B"/>
    <w:pPr>
      <w:keepNext/>
      <w:numPr>
        <w:ilvl w:val="6"/>
        <w:numId w:val="1"/>
      </w:numPr>
      <w:jc w:val="center"/>
      <w:outlineLvl w:val="6"/>
    </w:pPr>
    <w:rPr>
      <w:b/>
      <w:sz w:val="4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465C5"/>
    <w:rPr>
      <w:rFonts w:ascii="Cambria" w:hAnsi="Cambria" w:cs="Times New Roman"/>
      <w:b/>
      <w:bCs/>
      <w:kern w:val="32"/>
      <w:sz w:val="32"/>
      <w:szCs w:val="32"/>
      <w:lang w:val="en-GB" w:eastAsia="ar-SA" w:bidi="ar-SA"/>
    </w:rPr>
  </w:style>
  <w:style w:type="character" w:customStyle="1" w:styleId="Heading2Char">
    <w:name w:val="Heading 2 Char"/>
    <w:basedOn w:val="DefaultParagraphFont"/>
    <w:link w:val="Heading2"/>
    <w:uiPriority w:val="99"/>
    <w:semiHidden/>
    <w:locked/>
    <w:rsid w:val="003465C5"/>
    <w:rPr>
      <w:rFonts w:ascii="Cambria" w:hAnsi="Cambria" w:cs="Times New Roman"/>
      <w:b/>
      <w:bCs/>
      <w:i/>
      <w:iCs/>
      <w:sz w:val="28"/>
      <w:szCs w:val="28"/>
      <w:lang w:val="en-GB" w:eastAsia="ar-SA" w:bidi="ar-SA"/>
    </w:rPr>
  </w:style>
  <w:style w:type="character" w:customStyle="1" w:styleId="Heading3Char">
    <w:name w:val="Heading 3 Char"/>
    <w:basedOn w:val="DefaultParagraphFont"/>
    <w:link w:val="Heading3"/>
    <w:uiPriority w:val="99"/>
    <w:semiHidden/>
    <w:locked/>
    <w:rsid w:val="003465C5"/>
    <w:rPr>
      <w:rFonts w:ascii="Cambria" w:hAnsi="Cambria" w:cs="Times New Roman"/>
      <w:b/>
      <w:bCs/>
      <w:sz w:val="26"/>
      <w:szCs w:val="26"/>
      <w:lang w:val="en-GB" w:eastAsia="ar-SA" w:bidi="ar-SA"/>
    </w:rPr>
  </w:style>
  <w:style w:type="character" w:customStyle="1" w:styleId="Heading4Char">
    <w:name w:val="Heading 4 Char"/>
    <w:basedOn w:val="DefaultParagraphFont"/>
    <w:link w:val="Heading4"/>
    <w:uiPriority w:val="99"/>
    <w:semiHidden/>
    <w:locked/>
    <w:rsid w:val="003465C5"/>
    <w:rPr>
      <w:rFonts w:ascii="Calibri" w:hAnsi="Calibri" w:cs="Times New Roman"/>
      <w:b/>
      <w:bCs/>
      <w:sz w:val="28"/>
      <w:szCs w:val="28"/>
      <w:lang w:val="en-GB" w:eastAsia="ar-SA" w:bidi="ar-SA"/>
    </w:rPr>
  </w:style>
  <w:style w:type="character" w:customStyle="1" w:styleId="Heading5Char">
    <w:name w:val="Heading 5 Char"/>
    <w:basedOn w:val="DefaultParagraphFont"/>
    <w:link w:val="Heading5"/>
    <w:uiPriority w:val="99"/>
    <w:semiHidden/>
    <w:locked/>
    <w:rsid w:val="003465C5"/>
    <w:rPr>
      <w:rFonts w:ascii="Calibri" w:hAnsi="Calibri" w:cs="Times New Roman"/>
      <w:b/>
      <w:bCs/>
      <w:i/>
      <w:iCs/>
      <w:sz w:val="26"/>
      <w:szCs w:val="26"/>
      <w:lang w:val="en-GB" w:eastAsia="ar-SA" w:bidi="ar-SA"/>
    </w:rPr>
  </w:style>
  <w:style w:type="character" w:customStyle="1" w:styleId="Heading6Char">
    <w:name w:val="Heading 6 Char"/>
    <w:basedOn w:val="DefaultParagraphFont"/>
    <w:link w:val="Heading6"/>
    <w:uiPriority w:val="99"/>
    <w:semiHidden/>
    <w:locked/>
    <w:rsid w:val="003465C5"/>
    <w:rPr>
      <w:rFonts w:ascii="Calibri" w:hAnsi="Calibri" w:cs="Times New Roman"/>
      <w:b/>
      <w:bCs/>
      <w:lang w:val="en-GB" w:eastAsia="ar-SA" w:bidi="ar-SA"/>
    </w:rPr>
  </w:style>
  <w:style w:type="character" w:customStyle="1" w:styleId="Heading7Char">
    <w:name w:val="Heading 7 Char"/>
    <w:basedOn w:val="DefaultParagraphFont"/>
    <w:link w:val="Heading7"/>
    <w:uiPriority w:val="99"/>
    <w:semiHidden/>
    <w:locked/>
    <w:rsid w:val="003465C5"/>
    <w:rPr>
      <w:rFonts w:ascii="Calibri" w:hAnsi="Calibri" w:cs="Times New Roman"/>
      <w:sz w:val="24"/>
      <w:szCs w:val="24"/>
      <w:lang w:val="en-GB" w:eastAsia="ar-SA" w:bidi="ar-SA"/>
    </w:rPr>
  </w:style>
  <w:style w:type="character" w:customStyle="1" w:styleId="WW8Num1z0">
    <w:name w:val="WW8Num1z0"/>
    <w:uiPriority w:val="99"/>
    <w:rsid w:val="000C5F4B"/>
  </w:style>
  <w:style w:type="character" w:customStyle="1" w:styleId="WW8Num1z1">
    <w:name w:val="WW8Num1z1"/>
    <w:uiPriority w:val="99"/>
    <w:rsid w:val="000C5F4B"/>
  </w:style>
  <w:style w:type="character" w:customStyle="1" w:styleId="WW8Num1z2">
    <w:name w:val="WW8Num1z2"/>
    <w:uiPriority w:val="99"/>
    <w:rsid w:val="000C5F4B"/>
  </w:style>
  <w:style w:type="character" w:customStyle="1" w:styleId="WW8Num1z3">
    <w:name w:val="WW8Num1z3"/>
    <w:uiPriority w:val="99"/>
    <w:rsid w:val="000C5F4B"/>
  </w:style>
  <w:style w:type="character" w:customStyle="1" w:styleId="WW8Num1z4">
    <w:name w:val="WW8Num1z4"/>
    <w:uiPriority w:val="99"/>
    <w:rsid w:val="000C5F4B"/>
  </w:style>
  <w:style w:type="character" w:customStyle="1" w:styleId="WW8Num1z5">
    <w:name w:val="WW8Num1z5"/>
    <w:uiPriority w:val="99"/>
    <w:rsid w:val="000C5F4B"/>
  </w:style>
  <w:style w:type="character" w:customStyle="1" w:styleId="WW8Num1z6">
    <w:name w:val="WW8Num1z6"/>
    <w:uiPriority w:val="99"/>
    <w:rsid w:val="000C5F4B"/>
  </w:style>
  <w:style w:type="character" w:customStyle="1" w:styleId="WW8Num1z7">
    <w:name w:val="WW8Num1z7"/>
    <w:uiPriority w:val="99"/>
    <w:rsid w:val="000C5F4B"/>
  </w:style>
  <w:style w:type="character" w:customStyle="1" w:styleId="WW8Num1z8">
    <w:name w:val="WW8Num1z8"/>
    <w:uiPriority w:val="99"/>
    <w:rsid w:val="000C5F4B"/>
  </w:style>
  <w:style w:type="character" w:customStyle="1" w:styleId="WW8Num2z0">
    <w:name w:val="WW8Num2z0"/>
    <w:uiPriority w:val="99"/>
    <w:rsid w:val="000C5F4B"/>
    <w:rPr>
      <w:rFonts w:ascii="Symbol" w:hAnsi="Symbol"/>
      <w:color w:val="000000"/>
    </w:rPr>
  </w:style>
  <w:style w:type="character" w:customStyle="1" w:styleId="WW8Num3z0">
    <w:name w:val="WW8Num3z0"/>
    <w:uiPriority w:val="99"/>
    <w:rsid w:val="000C5F4B"/>
    <w:rPr>
      <w:rFonts w:ascii="Symbol" w:hAnsi="Symbol"/>
      <w:color w:val="000000"/>
    </w:rPr>
  </w:style>
  <w:style w:type="character" w:customStyle="1" w:styleId="WW8Num2z1">
    <w:name w:val="WW8Num2z1"/>
    <w:uiPriority w:val="99"/>
    <w:rsid w:val="000C5F4B"/>
    <w:rPr>
      <w:rFonts w:ascii="Courier New" w:hAnsi="Courier New"/>
    </w:rPr>
  </w:style>
  <w:style w:type="character" w:customStyle="1" w:styleId="WW8Num2z2">
    <w:name w:val="WW8Num2z2"/>
    <w:uiPriority w:val="99"/>
    <w:rsid w:val="000C5F4B"/>
    <w:rPr>
      <w:rFonts w:ascii="Wingdings" w:hAnsi="Wingdings"/>
    </w:rPr>
  </w:style>
  <w:style w:type="character" w:customStyle="1" w:styleId="WW8Num2z3">
    <w:name w:val="WW8Num2z3"/>
    <w:uiPriority w:val="99"/>
    <w:rsid w:val="000C5F4B"/>
    <w:rPr>
      <w:rFonts w:ascii="Symbol" w:hAnsi="Symbol"/>
    </w:rPr>
  </w:style>
  <w:style w:type="character" w:customStyle="1" w:styleId="WW8Num3z1">
    <w:name w:val="WW8Num3z1"/>
    <w:uiPriority w:val="99"/>
    <w:rsid w:val="000C5F4B"/>
    <w:rPr>
      <w:rFonts w:ascii="Courier New" w:hAnsi="Courier New"/>
    </w:rPr>
  </w:style>
  <w:style w:type="character" w:customStyle="1" w:styleId="WW8Num3z2">
    <w:name w:val="WW8Num3z2"/>
    <w:uiPriority w:val="99"/>
    <w:rsid w:val="000C5F4B"/>
    <w:rPr>
      <w:rFonts w:ascii="Wingdings" w:hAnsi="Wingdings"/>
    </w:rPr>
  </w:style>
  <w:style w:type="character" w:customStyle="1" w:styleId="WW8Num3z3">
    <w:name w:val="WW8Num3z3"/>
    <w:uiPriority w:val="99"/>
    <w:rsid w:val="000C5F4B"/>
    <w:rPr>
      <w:rFonts w:ascii="Symbol" w:hAnsi="Symbol"/>
    </w:rPr>
  </w:style>
  <w:style w:type="character" w:customStyle="1" w:styleId="WW8Num4z0">
    <w:name w:val="WW8Num4z0"/>
    <w:uiPriority w:val="99"/>
    <w:rsid w:val="000C5F4B"/>
    <w:rPr>
      <w:rFonts w:ascii="Symbol" w:hAnsi="Symbol"/>
      <w:color w:val="000000"/>
    </w:rPr>
  </w:style>
  <w:style w:type="character" w:customStyle="1" w:styleId="WW8Num4z1">
    <w:name w:val="WW8Num4z1"/>
    <w:uiPriority w:val="99"/>
    <w:rsid w:val="000C5F4B"/>
    <w:rPr>
      <w:rFonts w:ascii="Courier New" w:hAnsi="Courier New"/>
    </w:rPr>
  </w:style>
  <w:style w:type="character" w:customStyle="1" w:styleId="WW8Num4z2">
    <w:name w:val="WW8Num4z2"/>
    <w:uiPriority w:val="99"/>
    <w:rsid w:val="000C5F4B"/>
    <w:rPr>
      <w:rFonts w:ascii="Wingdings" w:hAnsi="Wingdings"/>
    </w:rPr>
  </w:style>
  <w:style w:type="character" w:customStyle="1" w:styleId="WW8Num4z3">
    <w:name w:val="WW8Num4z3"/>
    <w:uiPriority w:val="99"/>
    <w:rsid w:val="000C5F4B"/>
    <w:rPr>
      <w:rFonts w:ascii="Symbol" w:hAnsi="Symbol"/>
    </w:rPr>
  </w:style>
  <w:style w:type="character" w:customStyle="1" w:styleId="WW8Num5z0">
    <w:name w:val="WW8Num5z0"/>
    <w:uiPriority w:val="99"/>
    <w:rsid w:val="000C5F4B"/>
    <w:rPr>
      <w:rFonts w:ascii="Symbol" w:hAnsi="Symbol"/>
      <w:color w:val="000000"/>
    </w:rPr>
  </w:style>
  <w:style w:type="character" w:customStyle="1" w:styleId="WW8Num5z1">
    <w:name w:val="WW8Num5z1"/>
    <w:uiPriority w:val="99"/>
    <w:rsid w:val="000C5F4B"/>
    <w:rPr>
      <w:rFonts w:ascii="Courier New" w:hAnsi="Courier New"/>
    </w:rPr>
  </w:style>
  <w:style w:type="character" w:customStyle="1" w:styleId="WW8Num5z2">
    <w:name w:val="WW8Num5z2"/>
    <w:uiPriority w:val="99"/>
    <w:rsid w:val="000C5F4B"/>
    <w:rPr>
      <w:rFonts w:ascii="Wingdings" w:hAnsi="Wingdings"/>
    </w:rPr>
  </w:style>
  <w:style w:type="character" w:customStyle="1" w:styleId="WW8Num5z3">
    <w:name w:val="WW8Num5z3"/>
    <w:uiPriority w:val="99"/>
    <w:rsid w:val="000C5F4B"/>
    <w:rPr>
      <w:rFonts w:ascii="Symbol" w:hAnsi="Symbol"/>
    </w:rPr>
  </w:style>
  <w:style w:type="character" w:customStyle="1" w:styleId="WW8Num6z0">
    <w:name w:val="WW8Num6z0"/>
    <w:uiPriority w:val="99"/>
    <w:rsid w:val="000C5F4B"/>
    <w:rPr>
      <w:rFonts w:ascii="Symbol" w:hAnsi="Symbol"/>
      <w:color w:val="000000"/>
    </w:rPr>
  </w:style>
  <w:style w:type="character" w:customStyle="1" w:styleId="WW8Num6z1">
    <w:name w:val="WW8Num6z1"/>
    <w:uiPriority w:val="99"/>
    <w:rsid w:val="000C5F4B"/>
    <w:rPr>
      <w:rFonts w:ascii="Courier New" w:hAnsi="Courier New"/>
    </w:rPr>
  </w:style>
  <w:style w:type="character" w:customStyle="1" w:styleId="WW8Num6z2">
    <w:name w:val="WW8Num6z2"/>
    <w:uiPriority w:val="99"/>
    <w:rsid w:val="000C5F4B"/>
    <w:rPr>
      <w:rFonts w:ascii="Wingdings" w:hAnsi="Wingdings"/>
    </w:rPr>
  </w:style>
  <w:style w:type="character" w:customStyle="1" w:styleId="WW8Num6z3">
    <w:name w:val="WW8Num6z3"/>
    <w:uiPriority w:val="99"/>
    <w:rsid w:val="000C5F4B"/>
    <w:rPr>
      <w:rFonts w:ascii="Symbol" w:hAnsi="Symbol"/>
    </w:rPr>
  </w:style>
  <w:style w:type="character" w:customStyle="1" w:styleId="WW8Num7z0">
    <w:name w:val="WW8Num7z0"/>
    <w:uiPriority w:val="99"/>
    <w:rsid w:val="000C5F4B"/>
    <w:rPr>
      <w:rFonts w:ascii="Symbol" w:hAnsi="Symbol"/>
      <w:color w:val="000000"/>
    </w:rPr>
  </w:style>
  <w:style w:type="character" w:customStyle="1" w:styleId="WW8Num7z1">
    <w:name w:val="WW8Num7z1"/>
    <w:uiPriority w:val="99"/>
    <w:rsid w:val="000C5F4B"/>
    <w:rPr>
      <w:rFonts w:ascii="Courier New" w:hAnsi="Courier New"/>
    </w:rPr>
  </w:style>
  <w:style w:type="character" w:customStyle="1" w:styleId="WW8Num7z2">
    <w:name w:val="WW8Num7z2"/>
    <w:uiPriority w:val="99"/>
    <w:rsid w:val="000C5F4B"/>
    <w:rPr>
      <w:rFonts w:ascii="Wingdings" w:hAnsi="Wingdings"/>
    </w:rPr>
  </w:style>
  <w:style w:type="character" w:customStyle="1" w:styleId="WW8Num7z3">
    <w:name w:val="WW8Num7z3"/>
    <w:uiPriority w:val="99"/>
    <w:rsid w:val="000C5F4B"/>
    <w:rPr>
      <w:rFonts w:ascii="Symbol" w:hAnsi="Symbol"/>
    </w:rPr>
  </w:style>
  <w:style w:type="character" w:customStyle="1" w:styleId="WW8Num8z0">
    <w:name w:val="WW8Num8z0"/>
    <w:uiPriority w:val="99"/>
    <w:rsid w:val="000C5F4B"/>
    <w:rPr>
      <w:rFonts w:ascii="Symbol" w:hAnsi="Symbol"/>
      <w:color w:val="000000"/>
    </w:rPr>
  </w:style>
  <w:style w:type="character" w:customStyle="1" w:styleId="WW8Num8z1">
    <w:name w:val="WW8Num8z1"/>
    <w:uiPriority w:val="99"/>
    <w:rsid w:val="000C5F4B"/>
    <w:rPr>
      <w:rFonts w:ascii="Courier New" w:hAnsi="Courier New"/>
    </w:rPr>
  </w:style>
  <w:style w:type="character" w:customStyle="1" w:styleId="WW8Num8z2">
    <w:name w:val="WW8Num8z2"/>
    <w:uiPriority w:val="99"/>
    <w:rsid w:val="000C5F4B"/>
    <w:rPr>
      <w:rFonts w:ascii="Wingdings" w:hAnsi="Wingdings"/>
    </w:rPr>
  </w:style>
  <w:style w:type="character" w:customStyle="1" w:styleId="WW8Num8z3">
    <w:name w:val="WW8Num8z3"/>
    <w:uiPriority w:val="99"/>
    <w:rsid w:val="000C5F4B"/>
    <w:rPr>
      <w:rFonts w:ascii="Symbol" w:hAnsi="Symbol"/>
    </w:rPr>
  </w:style>
  <w:style w:type="character" w:customStyle="1" w:styleId="WW8Num9z0">
    <w:name w:val="WW8Num9z0"/>
    <w:uiPriority w:val="99"/>
    <w:rsid w:val="000C5F4B"/>
    <w:rPr>
      <w:rFonts w:ascii="Symbol" w:hAnsi="Symbol"/>
      <w:color w:val="000000"/>
    </w:rPr>
  </w:style>
  <w:style w:type="character" w:customStyle="1" w:styleId="WW8Num9z1">
    <w:name w:val="WW8Num9z1"/>
    <w:uiPriority w:val="99"/>
    <w:rsid w:val="000C5F4B"/>
    <w:rPr>
      <w:rFonts w:ascii="Courier New" w:hAnsi="Courier New"/>
    </w:rPr>
  </w:style>
  <w:style w:type="character" w:customStyle="1" w:styleId="WW8Num9z2">
    <w:name w:val="WW8Num9z2"/>
    <w:uiPriority w:val="99"/>
    <w:rsid w:val="000C5F4B"/>
    <w:rPr>
      <w:rFonts w:ascii="Wingdings" w:hAnsi="Wingdings"/>
    </w:rPr>
  </w:style>
  <w:style w:type="character" w:customStyle="1" w:styleId="WW8Num9z3">
    <w:name w:val="WW8Num9z3"/>
    <w:uiPriority w:val="99"/>
    <w:rsid w:val="000C5F4B"/>
    <w:rPr>
      <w:rFonts w:ascii="Symbol" w:hAnsi="Symbol"/>
    </w:rPr>
  </w:style>
  <w:style w:type="character" w:customStyle="1" w:styleId="WW8Num10z0">
    <w:name w:val="WW8Num10z0"/>
    <w:uiPriority w:val="99"/>
    <w:rsid w:val="000C5F4B"/>
    <w:rPr>
      <w:rFonts w:ascii="Symbol" w:hAnsi="Symbol"/>
    </w:rPr>
  </w:style>
  <w:style w:type="character" w:customStyle="1" w:styleId="WW8Num11z0">
    <w:name w:val="WW8Num11z0"/>
    <w:uiPriority w:val="99"/>
    <w:rsid w:val="000C5F4B"/>
    <w:rPr>
      <w:rFonts w:ascii="Symbol" w:hAnsi="Symbol"/>
      <w:color w:val="000000"/>
    </w:rPr>
  </w:style>
  <w:style w:type="character" w:customStyle="1" w:styleId="WW8Num11z1">
    <w:name w:val="WW8Num11z1"/>
    <w:uiPriority w:val="99"/>
    <w:rsid w:val="000C5F4B"/>
    <w:rPr>
      <w:rFonts w:ascii="Courier New" w:hAnsi="Courier New"/>
    </w:rPr>
  </w:style>
  <w:style w:type="character" w:customStyle="1" w:styleId="WW8Num11z2">
    <w:name w:val="WW8Num11z2"/>
    <w:uiPriority w:val="99"/>
    <w:rsid w:val="000C5F4B"/>
    <w:rPr>
      <w:rFonts w:ascii="Wingdings" w:hAnsi="Wingdings"/>
    </w:rPr>
  </w:style>
  <w:style w:type="character" w:customStyle="1" w:styleId="WW8Num11z3">
    <w:name w:val="WW8Num11z3"/>
    <w:uiPriority w:val="99"/>
    <w:rsid w:val="000C5F4B"/>
    <w:rPr>
      <w:rFonts w:ascii="Symbol" w:hAnsi="Symbol"/>
    </w:rPr>
  </w:style>
  <w:style w:type="character" w:customStyle="1" w:styleId="WW8Num12z0">
    <w:name w:val="WW8Num12z0"/>
    <w:uiPriority w:val="99"/>
    <w:rsid w:val="000C5F4B"/>
    <w:rPr>
      <w:rFonts w:ascii="Symbol" w:hAnsi="Symbol"/>
      <w:color w:val="000000"/>
    </w:rPr>
  </w:style>
  <w:style w:type="character" w:customStyle="1" w:styleId="WW8Num12z1">
    <w:name w:val="WW8Num12z1"/>
    <w:uiPriority w:val="99"/>
    <w:rsid w:val="000C5F4B"/>
    <w:rPr>
      <w:rFonts w:ascii="Courier New" w:hAnsi="Courier New"/>
    </w:rPr>
  </w:style>
  <w:style w:type="character" w:customStyle="1" w:styleId="WW8Num12z2">
    <w:name w:val="WW8Num12z2"/>
    <w:uiPriority w:val="99"/>
    <w:rsid w:val="000C5F4B"/>
    <w:rPr>
      <w:rFonts w:ascii="Wingdings" w:hAnsi="Wingdings"/>
    </w:rPr>
  </w:style>
  <w:style w:type="character" w:customStyle="1" w:styleId="WW8Num12z3">
    <w:name w:val="WW8Num12z3"/>
    <w:uiPriority w:val="99"/>
    <w:rsid w:val="000C5F4B"/>
    <w:rPr>
      <w:rFonts w:ascii="Symbol" w:hAnsi="Symbol"/>
    </w:rPr>
  </w:style>
  <w:style w:type="character" w:customStyle="1" w:styleId="WW8Num13z0">
    <w:name w:val="WW8Num13z0"/>
    <w:uiPriority w:val="99"/>
    <w:rsid w:val="000C5F4B"/>
    <w:rPr>
      <w:rFonts w:ascii="Symbol" w:hAnsi="Symbol"/>
      <w:color w:val="000000"/>
    </w:rPr>
  </w:style>
  <w:style w:type="character" w:customStyle="1" w:styleId="WW8Num13z1">
    <w:name w:val="WW8Num13z1"/>
    <w:uiPriority w:val="99"/>
    <w:rsid w:val="000C5F4B"/>
    <w:rPr>
      <w:rFonts w:ascii="Courier New" w:hAnsi="Courier New"/>
    </w:rPr>
  </w:style>
  <w:style w:type="character" w:customStyle="1" w:styleId="WW8Num13z2">
    <w:name w:val="WW8Num13z2"/>
    <w:uiPriority w:val="99"/>
    <w:rsid w:val="000C5F4B"/>
    <w:rPr>
      <w:rFonts w:ascii="Wingdings" w:hAnsi="Wingdings"/>
    </w:rPr>
  </w:style>
  <w:style w:type="character" w:customStyle="1" w:styleId="WW8Num13z3">
    <w:name w:val="WW8Num13z3"/>
    <w:uiPriority w:val="99"/>
    <w:rsid w:val="000C5F4B"/>
    <w:rPr>
      <w:rFonts w:ascii="Symbol" w:hAnsi="Symbol"/>
    </w:rPr>
  </w:style>
  <w:style w:type="character" w:customStyle="1" w:styleId="WW8Num14z0">
    <w:name w:val="WW8Num14z0"/>
    <w:uiPriority w:val="99"/>
    <w:rsid w:val="000C5F4B"/>
    <w:rPr>
      <w:rFonts w:ascii="Symbol" w:hAnsi="Symbol"/>
      <w:color w:val="000000"/>
    </w:rPr>
  </w:style>
  <w:style w:type="character" w:customStyle="1" w:styleId="WW8Num14z1">
    <w:name w:val="WW8Num14z1"/>
    <w:uiPriority w:val="99"/>
    <w:rsid w:val="000C5F4B"/>
    <w:rPr>
      <w:rFonts w:ascii="Courier New" w:hAnsi="Courier New"/>
    </w:rPr>
  </w:style>
  <w:style w:type="character" w:customStyle="1" w:styleId="WW8Num14z2">
    <w:name w:val="WW8Num14z2"/>
    <w:uiPriority w:val="99"/>
    <w:rsid w:val="000C5F4B"/>
    <w:rPr>
      <w:rFonts w:ascii="Wingdings" w:hAnsi="Wingdings"/>
    </w:rPr>
  </w:style>
  <w:style w:type="character" w:customStyle="1" w:styleId="WW8Num14z3">
    <w:name w:val="WW8Num14z3"/>
    <w:uiPriority w:val="99"/>
    <w:rsid w:val="000C5F4B"/>
    <w:rPr>
      <w:rFonts w:ascii="Symbol" w:hAnsi="Symbol"/>
    </w:rPr>
  </w:style>
  <w:style w:type="character" w:customStyle="1" w:styleId="WW8Num15z0">
    <w:name w:val="WW8Num15z0"/>
    <w:uiPriority w:val="99"/>
    <w:rsid w:val="000C5F4B"/>
    <w:rPr>
      <w:rFonts w:ascii="Symbol" w:hAnsi="Symbol"/>
      <w:color w:val="000000"/>
    </w:rPr>
  </w:style>
  <w:style w:type="character" w:customStyle="1" w:styleId="WW8Num15z1">
    <w:name w:val="WW8Num15z1"/>
    <w:uiPriority w:val="99"/>
    <w:rsid w:val="000C5F4B"/>
    <w:rPr>
      <w:rFonts w:ascii="Courier New" w:hAnsi="Courier New"/>
    </w:rPr>
  </w:style>
  <w:style w:type="character" w:customStyle="1" w:styleId="WW8Num15z2">
    <w:name w:val="WW8Num15z2"/>
    <w:uiPriority w:val="99"/>
    <w:rsid w:val="000C5F4B"/>
    <w:rPr>
      <w:rFonts w:ascii="Wingdings" w:hAnsi="Wingdings"/>
    </w:rPr>
  </w:style>
  <w:style w:type="character" w:customStyle="1" w:styleId="WW8Num15z3">
    <w:name w:val="WW8Num15z3"/>
    <w:uiPriority w:val="99"/>
    <w:rsid w:val="000C5F4B"/>
    <w:rPr>
      <w:rFonts w:ascii="Symbol" w:hAnsi="Symbol"/>
    </w:rPr>
  </w:style>
  <w:style w:type="character" w:customStyle="1" w:styleId="WW8NumSt1z0">
    <w:name w:val="WW8NumSt1z0"/>
    <w:uiPriority w:val="99"/>
    <w:rsid w:val="000C5F4B"/>
    <w:rPr>
      <w:rFonts w:ascii="Symbol" w:hAnsi="Symbol"/>
    </w:rPr>
  </w:style>
  <w:style w:type="character" w:customStyle="1" w:styleId="WW8NumSt2z0">
    <w:name w:val="WW8NumSt2z0"/>
    <w:uiPriority w:val="99"/>
    <w:rsid w:val="000C5F4B"/>
    <w:rPr>
      <w:rFonts w:ascii="Symbol" w:hAnsi="Symbol"/>
    </w:rPr>
  </w:style>
  <w:style w:type="character" w:styleId="Hyperlink">
    <w:name w:val="Hyperlink"/>
    <w:basedOn w:val="DefaultParagraphFont"/>
    <w:uiPriority w:val="99"/>
    <w:rsid w:val="000C5F4B"/>
    <w:rPr>
      <w:rFonts w:cs="Times New Roman"/>
      <w:color w:val="0000FF"/>
      <w:u w:val="single"/>
    </w:rPr>
  </w:style>
  <w:style w:type="character" w:styleId="PageNumber">
    <w:name w:val="page number"/>
    <w:basedOn w:val="DefaultParagraphFont"/>
    <w:uiPriority w:val="99"/>
    <w:rsid w:val="000C5F4B"/>
    <w:rPr>
      <w:rFonts w:cs="Times New Roman"/>
    </w:rPr>
  </w:style>
  <w:style w:type="character" w:styleId="FollowedHyperlink">
    <w:name w:val="FollowedHyperlink"/>
    <w:basedOn w:val="DefaultParagraphFont"/>
    <w:uiPriority w:val="99"/>
    <w:rsid w:val="000C5F4B"/>
    <w:rPr>
      <w:rFonts w:cs="Times New Roman"/>
      <w:color w:val="800080"/>
      <w:u w:val="single"/>
    </w:rPr>
  </w:style>
  <w:style w:type="character" w:customStyle="1" w:styleId="NumberingSymbols">
    <w:name w:val="Numbering Symbols"/>
    <w:uiPriority w:val="99"/>
    <w:rsid w:val="000C5F4B"/>
  </w:style>
  <w:style w:type="character" w:customStyle="1" w:styleId="BulletSymbols">
    <w:name w:val="Bullet Symbols"/>
    <w:uiPriority w:val="99"/>
    <w:rsid w:val="000C5F4B"/>
  </w:style>
  <w:style w:type="paragraph" w:customStyle="1" w:styleId="Heading">
    <w:name w:val="Heading"/>
    <w:basedOn w:val="Normal"/>
    <w:next w:val="BodyText"/>
    <w:uiPriority w:val="99"/>
    <w:rsid w:val="000C5F4B"/>
    <w:pPr>
      <w:keepNext/>
      <w:spacing w:before="240" w:after="120"/>
    </w:pPr>
    <w:rPr>
      <w:rFonts w:ascii="Arial" w:eastAsia="Microsoft YaHei" w:hAnsi="Arial" w:cs="Mangal"/>
      <w:sz w:val="28"/>
      <w:szCs w:val="28"/>
    </w:rPr>
  </w:style>
  <w:style w:type="paragraph" w:styleId="BodyText">
    <w:name w:val="Body Text"/>
    <w:basedOn w:val="Normal"/>
    <w:link w:val="BodyTextChar"/>
    <w:uiPriority w:val="99"/>
    <w:rsid w:val="000C5F4B"/>
    <w:rPr>
      <w:rFonts w:ascii="Arial" w:hAnsi="Arial" w:cs="Arial"/>
      <w:sz w:val="24"/>
      <w:lang w:val="en-US"/>
    </w:rPr>
  </w:style>
  <w:style w:type="character" w:customStyle="1" w:styleId="BodyTextChar">
    <w:name w:val="Body Text Char"/>
    <w:basedOn w:val="DefaultParagraphFont"/>
    <w:link w:val="BodyText"/>
    <w:uiPriority w:val="99"/>
    <w:semiHidden/>
    <w:locked/>
    <w:rsid w:val="003465C5"/>
    <w:rPr>
      <w:rFonts w:cs="Times New Roman"/>
      <w:sz w:val="20"/>
      <w:szCs w:val="20"/>
      <w:lang w:val="en-GB" w:eastAsia="ar-SA" w:bidi="ar-SA"/>
    </w:rPr>
  </w:style>
  <w:style w:type="paragraph" w:styleId="List">
    <w:name w:val="List"/>
    <w:basedOn w:val="BodyText"/>
    <w:uiPriority w:val="99"/>
    <w:rsid w:val="000C5F4B"/>
    <w:rPr>
      <w:rFonts w:cs="Mangal"/>
    </w:rPr>
  </w:style>
  <w:style w:type="paragraph" w:styleId="Caption">
    <w:name w:val="caption"/>
    <w:basedOn w:val="Normal"/>
    <w:uiPriority w:val="99"/>
    <w:qFormat/>
    <w:rsid w:val="000C5F4B"/>
    <w:pPr>
      <w:suppressLineNumbers/>
      <w:spacing w:before="120" w:after="120"/>
    </w:pPr>
    <w:rPr>
      <w:rFonts w:cs="Mangal"/>
      <w:i/>
      <w:iCs/>
      <w:sz w:val="24"/>
      <w:szCs w:val="24"/>
    </w:rPr>
  </w:style>
  <w:style w:type="paragraph" w:customStyle="1" w:styleId="Index">
    <w:name w:val="Index"/>
    <w:basedOn w:val="Normal"/>
    <w:uiPriority w:val="99"/>
    <w:rsid w:val="000C5F4B"/>
    <w:pPr>
      <w:suppressLineNumbers/>
    </w:pPr>
    <w:rPr>
      <w:rFonts w:cs="Mangal"/>
    </w:rPr>
  </w:style>
  <w:style w:type="paragraph" w:styleId="Header">
    <w:name w:val="header"/>
    <w:basedOn w:val="Normal"/>
    <w:link w:val="HeaderChar"/>
    <w:uiPriority w:val="99"/>
    <w:rsid w:val="000C5F4B"/>
    <w:pPr>
      <w:tabs>
        <w:tab w:val="center" w:pos="4320"/>
        <w:tab w:val="right" w:pos="8640"/>
      </w:tabs>
    </w:pPr>
  </w:style>
  <w:style w:type="character" w:customStyle="1" w:styleId="HeaderChar">
    <w:name w:val="Header Char"/>
    <w:basedOn w:val="DefaultParagraphFont"/>
    <w:link w:val="Header"/>
    <w:uiPriority w:val="99"/>
    <w:semiHidden/>
    <w:locked/>
    <w:rsid w:val="003465C5"/>
    <w:rPr>
      <w:rFonts w:cs="Times New Roman"/>
      <w:sz w:val="20"/>
      <w:szCs w:val="20"/>
      <w:lang w:val="en-GB" w:eastAsia="ar-SA" w:bidi="ar-SA"/>
    </w:rPr>
  </w:style>
  <w:style w:type="paragraph" w:styleId="Footer">
    <w:name w:val="footer"/>
    <w:basedOn w:val="Normal"/>
    <w:link w:val="FooterChar"/>
    <w:uiPriority w:val="99"/>
    <w:rsid w:val="000C5F4B"/>
    <w:pPr>
      <w:tabs>
        <w:tab w:val="center" w:pos="4320"/>
        <w:tab w:val="right" w:pos="8640"/>
      </w:tabs>
    </w:pPr>
  </w:style>
  <w:style w:type="character" w:customStyle="1" w:styleId="FooterChar">
    <w:name w:val="Footer Char"/>
    <w:basedOn w:val="DefaultParagraphFont"/>
    <w:link w:val="Footer"/>
    <w:uiPriority w:val="99"/>
    <w:semiHidden/>
    <w:locked/>
    <w:rsid w:val="003465C5"/>
    <w:rPr>
      <w:rFonts w:cs="Times New Roman"/>
      <w:sz w:val="20"/>
      <w:szCs w:val="20"/>
      <w:lang w:val="en-GB" w:eastAsia="ar-SA" w:bidi="ar-SA"/>
    </w:rPr>
  </w:style>
  <w:style w:type="paragraph" w:styleId="BalloonText">
    <w:name w:val="Balloon Text"/>
    <w:basedOn w:val="Normal"/>
    <w:link w:val="BalloonTextChar"/>
    <w:uiPriority w:val="99"/>
    <w:rsid w:val="000C5F4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465C5"/>
    <w:rPr>
      <w:rFonts w:cs="Times New Roman"/>
      <w:sz w:val="2"/>
      <w:lang w:val="en-GB" w:eastAsia="ar-SA" w:bidi="ar-SA"/>
    </w:rPr>
  </w:style>
  <w:style w:type="paragraph" w:customStyle="1" w:styleId="TableContents">
    <w:name w:val="Table Contents"/>
    <w:basedOn w:val="Normal"/>
    <w:uiPriority w:val="99"/>
    <w:rsid w:val="000C5F4B"/>
    <w:pPr>
      <w:suppressLineNumbers/>
    </w:pPr>
  </w:style>
  <w:style w:type="paragraph" w:customStyle="1" w:styleId="TableHeading">
    <w:name w:val="Table Heading"/>
    <w:basedOn w:val="TableContents"/>
    <w:uiPriority w:val="99"/>
    <w:rsid w:val="000C5F4B"/>
    <w:pPr>
      <w:jc w:val="center"/>
    </w:pPr>
    <w:rPr>
      <w:b/>
      <w:bCs/>
    </w:rPr>
  </w:style>
</w:styles>
</file>

<file path=word/webSettings.xml><?xml version="1.0" encoding="utf-8"?>
<w:webSettings xmlns:r="http://schemas.openxmlformats.org/officeDocument/2006/relationships" xmlns:w="http://schemas.openxmlformats.org/wordprocessingml/2006/main">
  <w:divs>
    <w:div w:id="919021660">
      <w:marLeft w:val="0"/>
      <w:marRight w:val="0"/>
      <w:marTop w:val="0"/>
      <w:marBottom w:val="0"/>
      <w:divBdr>
        <w:top w:val="none" w:sz="0" w:space="0" w:color="auto"/>
        <w:left w:val="none" w:sz="0" w:space="0" w:color="auto"/>
        <w:bottom w:val="none" w:sz="0" w:space="0" w:color="auto"/>
        <w:right w:val="none" w:sz="0" w:space="0" w:color="auto"/>
      </w:divBdr>
    </w:div>
    <w:div w:id="91902166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31</TotalTime>
  <Pages>4</Pages>
  <Words>1859</Words>
  <Characters>10601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Steven G</dc:title>
  <dc:subject/>
  <dc:creator>Steven G. Watts</dc:creator>
  <cp:keywords/>
  <dc:description/>
  <cp:lastModifiedBy>xavier</cp:lastModifiedBy>
  <cp:revision>8</cp:revision>
  <cp:lastPrinted>2016-12-07T19:35:00Z</cp:lastPrinted>
  <dcterms:created xsi:type="dcterms:W3CDTF">2017-10-05T15:55:00Z</dcterms:created>
  <dcterms:modified xsi:type="dcterms:W3CDTF">2017-10-05T16:30:00Z</dcterms:modified>
</cp:coreProperties>
</file>