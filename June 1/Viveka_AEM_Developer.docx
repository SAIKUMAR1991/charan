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C9A" w:rsidRPr="00F57807" w:rsidRDefault="00BF067B" w:rsidP="00A52F16">
      <w:pPr>
        <w:pBdr>
          <w:bottom w:val="single" w:sz="6" w:space="1" w:color="auto"/>
        </w:pBdr>
        <w:rPr>
          <w:sz w:val="22"/>
          <w:szCs w:val="22"/>
        </w:rPr>
      </w:pPr>
      <w:proofErr w:type="spellStart"/>
      <w:r w:rsidRPr="00F57807">
        <w:rPr>
          <w:sz w:val="22"/>
          <w:szCs w:val="22"/>
        </w:rPr>
        <w:t>Viveka</w:t>
      </w:r>
      <w:proofErr w:type="spellEnd"/>
      <w:r w:rsidRPr="00F57807">
        <w:rPr>
          <w:sz w:val="22"/>
          <w:szCs w:val="22"/>
        </w:rPr>
        <w:t xml:space="preserve"> Ella</w:t>
      </w:r>
      <w:r w:rsidR="001927A3" w:rsidRPr="00F57807">
        <w:rPr>
          <w:sz w:val="22"/>
          <w:szCs w:val="22"/>
        </w:rPr>
        <w:t xml:space="preserve">                                                                                            </w:t>
      </w:r>
      <w:r w:rsidR="005C6F0D" w:rsidRPr="00F57807">
        <w:rPr>
          <w:sz w:val="22"/>
          <w:szCs w:val="22"/>
        </w:rPr>
        <w:t xml:space="preserve">                   </w:t>
      </w:r>
      <w:r w:rsidR="005C6F0D" w:rsidRPr="00F57807">
        <w:rPr>
          <w:sz w:val="22"/>
          <w:szCs w:val="22"/>
        </w:rPr>
        <w:tab/>
      </w:r>
      <w:r w:rsidR="00BB2F6D" w:rsidRPr="00F57807">
        <w:rPr>
          <w:sz w:val="22"/>
          <w:szCs w:val="22"/>
        </w:rPr>
        <w:t xml:space="preserve">             </w:t>
      </w:r>
      <w:r w:rsidR="00A52F16" w:rsidRPr="00F57807">
        <w:rPr>
          <w:sz w:val="22"/>
          <w:szCs w:val="22"/>
        </w:rPr>
        <w:t xml:space="preserve">Phone: </w:t>
      </w:r>
      <w:r w:rsidR="009D1B79" w:rsidRPr="00F57807">
        <w:rPr>
          <w:sz w:val="22"/>
          <w:szCs w:val="22"/>
        </w:rPr>
        <w:t>+1(860) 540 - 6565</w:t>
      </w:r>
    </w:p>
    <w:p w:rsidR="003C17F4" w:rsidRPr="00F57807" w:rsidRDefault="00E23783" w:rsidP="003C17F4">
      <w:pPr>
        <w:pBdr>
          <w:bottom w:val="single" w:sz="6" w:space="1" w:color="auto"/>
        </w:pBdr>
        <w:rPr>
          <w:sz w:val="22"/>
          <w:szCs w:val="22"/>
        </w:rPr>
      </w:pPr>
      <w:r w:rsidRPr="00F57807">
        <w:rPr>
          <w:sz w:val="22"/>
          <w:szCs w:val="22"/>
        </w:rPr>
        <w:t>Sr. AEM Developer</w:t>
      </w:r>
      <w:r w:rsidR="00A52F16" w:rsidRPr="00F57807">
        <w:rPr>
          <w:sz w:val="22"/>
          <w:szCs w:val="22"/>
        </w:rPr>
        <w:t xml:space="preserve">                                                                                   </w:t>
      </w:r>
      <w:r w:rsidR="003F0C75" w:rsidRPr="00F57807">
        <w:rPr>
          <w:sz w:val="22"/>
          <w:szCs w:val="22"/>
        </w:rPr>
        <w:t xml:space="preserve">                       </w:t>
      </w:r>
      <w:r w:rsidR="005C6F0D" w:rsidRPr="00F57807">
        <w:rPr>
          <w:sz w:val="22"/>
          <w:szCs w:val="22"/>
        </w:rPr>
        <w:tab/>
      </w:r>
      <w:r w:rsidR="003F0C75" w:rsidRPr="00F57807">
        <w:rPr>
          <w:sz w:val="22"/>
          <w:szCs w:val="22"/>
        </w:rPr>
        <w:t xml:space="preserve">Email: </w:t>
      </w:r>
      <w:r w:rsidR="005C6F0D" w:rsidRPr="00F57807">
        <w:rPr>
          <w:sz w:val="22"/>
          <w:szCs w:val="22"/>
        </w:rPr>
        <w:t>vsella.cq5@gmail.com</w:t>
      </w:r>
    </w:p>
    <w:p w:rsidR="00BD0C9A" w:rsidRPr="00F57807" w:rsidRDefault="008349E8" w:rsidP="009A2D7B">
      <w:pPr>
        <w:keepLines/>
        <w:ind w:left="3600" w:hanging="3600"/>
        <w:rPr>
          <w:b/>
          <w:sz w:val="22"/>
          <w:szCs w:val="22"/>
        </w:rPr>
      </w:pPr>
      <w:r w:rsidRPr="00F57807">
        <w:rPr>
          <w:b/>
          <w:sz w:val="22"/>
          <w:szCs w:val="22"/>
        </w:rPr>
        <w:t xml:space="preserve">            </w:t>
      </w:r>
      <w:r w:rsidR="00631A26" w:rsidRPr="00F57807">
        <w:rPr>
          <w:b/>
          <w:sz w:val="22"/>
          <w:szCs w:val="22"/>
        </w:rPr>
        <w:t xml:space="preserve">                      </w:t>
      </w:r>
      <w:r w:rsidRPr="00F57807">
        <w:rPr>
          <w:sz w:val="22"/>
          <w:szCs w:val="22"/>
        </w:rPr>
        <w:tab/>
      </w:r>
      <w:r w:rsidRPr="00F57807">
        <w:rPr>
          <w:sz w:val="22"/>
          <w:szCs w:val="22"/>
        </w:rPr>
        <w:tab/>
      </w:r>
      <w:r w:rsidR="00F6414B" w:rsidRPr="00F57807">
        <w:rPr>
          <w:sz w:val="22"/>
          <w:szCs w:val="22"/>
        </w:rPr>
        <w:tab/>
      </w:r>
    </w:p>
    <w:p w:rsidR="00F649E2" w:rsidRPr="00F57807" w:rsidRDefault="00E76C9E" w:rsidP="00631A26">
      <w:pPr>
        <w:pStyle w:val="bullet"/>
        <w:keepLines/>
        <w:numPr>
          <w:ilvl w:val="0"/>
          <w:numId w:val="0"/>
        </w:numPr>
        <w:ind w:left="3600" w:hanging="3600"/>
        <w:jc w:val="both"/>
        <w:rPr>
          <w:b/>
          <w:bCs/>
          <w:sz w:val="22"/>
          <w:szCs w:val="22"/>
          <w:u w:val="single"/>
        </w:rPr>
      </w:pPr>
      <w:r w:rsidRPr="00F57807">
        <w:rPr>
          <w:b/>
          <w:bCs/>
          <w:sz w:val="22"/>
          <w:szCs w:val="22"/>
          <w:u w:val="single"/>
        </w:rPr>
        <w:t xml:space="preserve">PROFESSIONAL SUMMARY: </w:t>
      </w:r>
    </w:p>
    <w:p w:rsidR="007D5A97" w:rsidRPr="00F57807" w:rsidRDefault="007D5A97" w:rsidP="007D5A97">
      <w:pPr>
        <w:pStyle w:val="timesroman"/>
        <w:keepLines/>
        <w:spacing w:line="180" w:lineRule="exact"/>
        <w:ind w:left="3600" w:hanging="3600"/>
        <w:jc w:val="both"/>
        <w:rPr>
          <w:rFonts w:ascii="Times New Roman" w:hAnsi="Times New Roman" w:cs="Times New Roman"/>
          <w:sz w:val="22"/>
          <w:szCs w:val="22"/>
        </w:rPr>
      </w:pPr>
    </w:p>
    <w:p w:rsidR="007D5A97" w:rsidRPr="00F57807" w:rsidRDefault="007D5A97" w:rsidP="002A0097">
      <w:pPr>
        <w:pStyle w:val="BlockText"/>
        <w:keepLines/>
        <w:numPr>
          <w:ilvl w:val="0"/>
          <w:numId w:val="12"/>
        </w:numPr>
        <w:ind w:right="0"/>
        <w:rPr>
          <w:b/>
          <w:sz w:val="22"/>
          <w:szCs w:val="22"/>
        </w:rPr>
      </w:pPr>
      <w:r w:rsidRPr="00F57807">
        <w:rPr>
          <w:sz w:val="22"/>
          <w:szCs w:val="22"/>
          <w:shd w:val="clear" w:color="auto" w:fill="FFFFFF"/>
        </w:rPr>
        <w:t xml:space="preserve">Around </w:t>
      </w:r>
      <w:r w:rsidR="00631A26" w:rsidRPr="00F57807">
        <w:rPr>
          <w:b/>
          <w:sz w:val="22"/>
          <w:szCs w:val="22"/>
          <w:shd w:val="clear" w:color="auto" w:fill="FFFFFF"/>
        </w:rPr>
        <w:t>8</w:t>
      </w:r>
      <w:r w:rsidR="00C75BAB" w:rsidRPr="00F57807">
        <w:rPr>
          <w:b/>
          <w:sz w:val="22"/>
          <w:szCs w:val="22"/>
          <w:shd w:val="clear" w:color="auto" w:fill="FFFFFF"/>
        </w:rPr>
        <w:t>.2</w:t>
      </w:r>
      <w:r w:rsidRPr="00F57807">
        <w:rPr>
          <w:b/>
          <w:sz w:val="22"/>
          <w:szCs w:val="22"/>
          <w:shd w:val="clear" w:color="auto" w:fill="FFFFFF"/>
        </w:rPr>
        <w:t xml:space="preserve"> years of </w:t>
      </w:r>
      <w:r w:rsidR="00C75BAB" w:rsidRPr="00F57807">
        <w:rPr>
          <w:b/>
          <w:sz w:val="22"/>
          <w:szCs w:val="22"/>
          <w:shd w:val="clear" w:color="auto" w:fill="FFFFFF"/>
        </w:rPr>
        <w:t>IT</w:t>
      </w:r>
      <w:r w:rsidRPr="00F57807">
        <w:rPr>
          <w:b/>
          <w:sz w:val="22"/>
          <w:szCs w:val="22"/>
          <w:shd w:val="clear" w:color="auto" w:fill="FFFFFF"/>
        </w:rPr>
        <w:t xml:space="preserve"> experience</w:t>
      </w:r>
      <w:r w:rsidRPr="00F57807">
        <w:rPr>
          <w:sz w:val="22"/>
          <w:szCs w:val="22"/>
          <w:shd w:val="clear" w:color="auto" w:fill="FFFFFF"/>
        </w:rPr>
        <w:t xml:space="preserve"> in IT industry </w:t>
      </w:r>
      <w:r w:rsidR="00364E7E" w:rsidRPr="00F57807">
        <w:rPr>
          <w:sz w:val="22"/>
          <w:szCs w:val="22"/>
          <w:shd w:val="clear" w:color="auto" w:fill="FFFFFF"/>
        </w:rPr>
        <w:t xml:space="preserve">on Web technologies </w:t>
      </w:r>
      <w:r w:rsidR="009728BA" w:rsidRPr="00F57807">
        <w:rPr>
          <w:sz w:val="22"/>
          <w:szCs w:val="22"/>
          <w:shd w:val="clear" w:color="auto" w:fill="FFFFFF"/>
        </w:rPr>
        <w:t xml:space="preserve">and </w:t>
      </w:r>
      <w:r w:rsidR="009728BA" w:rsidRPr="00F57807">
        <w:rPr>
          <w:b/>
          <w:sz w:val="22"/>
          <w:szCs w:val="22"/>
          <w:shd w:val="clear" w:color="auto" w:fill="FFFFFF"/>
        </w:rPr>
        <w:t>4.1 years</w:t>
      </w:r>
      <w:r w:rsidRPr="00F57807">
        <w:rPr>
          <w:sz w:val="22"/>
          <w:szCs w:val="22"/>
          <w:shd w:val="clear" w:color="auto" w:fill="FFFFFF"/>
        </w:rPr>
        <w:t xml:space="preserve"> </w:t>
      </w:r>
      <w:r w:rsidRPr="00F57807">
        <w:rPr>
          <w:b/>
          <w:sz w:val="22"/>
          <w:szCs w:val="22"/>
          <w:shd w:val="clear" w:color="auto" w:fill="FFFFFF"/>
        </w:rPr>
        <w:t>Adobe </w:t>
      </w:r>
      <w:r w:rsidRPr="00F57807">
        <w:rPr>
          <w:rStyle w:val="hl"/>
          <w:b/>
          <w:sz w:val="22"/>
          <w:szCs w:val="22"/>
        </w:rPr>
        <w:t>AEM</w:t>
      </w:r>
      <w:r w:rsidRPr="00F57807">
        <w:rPr>
          <w:b/>
          <w:sz w:val="22"/>
          <w:szCs w:val="22"/>
        </w:rPr>
        <w:t>/CQ</w:t>
      </w:r>
      <w:r w:rsidRPr="00F57807">
        <w:rPr>
          <w:sz w:val="22"/>
          <w:szCs w:val="22"/>
          <w:shd w:val="clear" w:color="auto" w:fill="FFFFFF"/>
        </w:rPr>
        <w:t xml:space="preserve"> </w:t>
      </w:r>
      <w:r w:rsidR="009728BA" w:rsidRPr="00F57807">
        <w:rPr>
          <w:sz w:val="22"/>
          <w:szCs w:val="22"/>
          <w:shd w:val="clear" w:color="auto" w:fill="FFFFFF"/>
        </w:rPr>
        <w:t>experience</w:t>
      </w:r>
      <w:r w:rsidRPr="00F57807">
        <w:rPr>
          <w:sz w:val="22"/>
          <w:szCs w:val="22"/>
          <w:shd w:val="clear" w:color="auto" w:fill="FFFFFF"/>
        </w:rPr>
        <w:t>. </w:t>
      </w:r>
    </w:p>
    <w:p w:rsidR="00C72E99" w:rsidRPr="00F57807" w:rsidRDefault="007D5A97" w:rsidP="002A0097">
      <w:pPr>
        <w:pStyle w:val="BlockText"/>
        <w:keepLines/>
        <w:numPr>
          <w:ilvl w:val="0"/>
          <w:numId w:val="12"/>
        </w:numPr>
        <w:ind w:right="0"/>
        <w:rPr>
          <w:b/>
          <w:sz w:val="22"/>
          <w:szCs w:val="22"/>
        </w:rPr>
      </w:pPr>
      <w:r w:rsidRPr="00F57807">
        <w:rPr>
          <w:sz w:val="22"/>
          <w:szCs w:val="22"/>
          <w:shd w:val="clear" w:color="auto" w:fill="FFFFFF"/>
        </w:rPr>
        <w:t>Developed websites using </w:t>
      </w:r>
      <w:r w:rsidRPr="00F57807">
        <w:rPr>
          <w:rStyle w:val="hl"/>
          <w:sz w:val="22"/>
          <w:szCs w:val="22"/>
        </w:rPr>
        <w:t>AEM</w:t>
      </w:r>
      <w:r w:rsidRPr="00F57807">
        <w:rPr>
          <w:sz w:val="22"/>
          <w:szCs w:val="22"/>
        </w:rPr>
        <w:t>/</w:t>
      </w:r>
      <w:r w:rsidRPr="00F57807">
        <w:rPr>
          <w:sz w:val="22"/>
          <w:szCs w:val="22"/>
          <w:shd w:val="clear" w:color="auto" w:fill="FFFFFF"/>
        </w:rPr>
        <w:t>CQ, including the creation, configuration and integration of templates, components, dialogs, widgets, workflows. </w:t>
      </w:r>
    </w:p>
    <w:p w:rsidR="00125BED" w:rsidRPr="00F57807" w:rsidRDefault="00125BED" w:rsidP="00125BED">
      <w:pPr>
        <w:pStyle w:val="BlockText"/>
        <w:keepLines/>
        <w:numPr>
          <w:ilvl w:val="0"/>
          <w:numId w:val="12"/>
        </w:numPr>
        <w:ind w:right="0"/>
        <w:rPr>
          <w:sz w:val="22"/>
          <w:szCs w:val="22"/>
        </w:rPr>
      </w:pPr>
      <w:r w:rsidRPr="00F57807">
        <w:rPr>
          <w:sz w:val="22"/>
          <w:szCs w:val="22"/>
        </w:rPr>
        <w:t xml:space="preserve">Complete Setup, Installation, and configuration, Management- experience in </w:t>
      </w:r>
      <w:r w:rsidRPr="00F57807">
        <w:rPr>
          <w:b/>
          <w:sz w:val="22"/>
          <w:szCs w:val="22"/>
        </w:rPr>
        <w:t xml:space="preserve">Adobe AEM 6.3, AEM 6.2, AEM 6.1, </w:t>
      </w:r>
      <w:r w:rsidR="000D47DA" w:rsidRPr="00F57807">
        <w:rPr>
          <w:b/>
          <w:sz w:val="22"/>
          <w:szCs w:val="22"/>
        </w:rPr>
        <w:t xml:space="preserve">6.0 </w:t>
      </w:r>
      <w:r w:rsidRPr="00F57807">
        <w:rPr>
          <w:b/>
          <w:sz w:val="22"/>
          <w:szCs w:val="22"/>
        </w:rPr>
        <w:t>and AEM 5.6</w:t>
      </w:r>
      <w:r w:rsidR="000D47DA" w:rsidRPr="00F57807">
        <w:rPr>
          <w:b/>
          <w:sz w:val="22"/>
          <w:szCs w:val="22"/>
        </w:rPr>
        <w:t>.1</w:t>
      </w:r>
      <w:r w:rsidRPr="00F57807">
        <w:rPr>
          <w:sz w:val="22"/>
          <w:szCs w:val="22"/>
        </w:rPr>
        <w:t xml:space="preserve"> Web Content Management System (CMS). Helped clients in migrating their site from legacy systems to AEM.</w:t>
      </w:r>
    </w:p>
    <w:p w:rsidR="002657B9" w:rsidRPr="00F57807" w:rsidRDefault="002657B9" w:rsidP="002A0097">
      <w:pPr>
        <w:pStyle w:val="BlockText"/>
        <w:keepLines/>
        <w:numPr>
          <w:ilvl w:val="0"/>
          <w:numId w:val="12"/>
        </w:numPr>
        <w:ind w:right="0"/>
        <w:rPr>
          <w:b/>
          <w:sz w:val="22"/>
          <w:szCs w:val="22"/>
        </w:rPr>
      </w:pPr>
      <w:r w:rsidRPr="00F57807">
        <w:rPr>
          <w:sz w:val="22"/>
          <w:szCs w:val="22"/>
          <w:shd w:val="clear" w:color="auto" w:fill="FFFFFF"/>
        </w:rPr>
        <w:t xml:space="preserve">Hands on experience with AEM forms/CQ, </w:t>
      </w:r>
      <w:r w:rsidR="00A57A4B" w:rsidRPr="00F57807">
        <w:rPr>
          <w:sz w:val="22"/>
          <w:szCs w:val="22"/>
          <w:shd w:val="clear" w:color="auto" w:fill="FFFFFF"/>
        </w:rPr>
        <w:t>JavaScript</w:t>
      </w:r>
      <w:r w:rsidR="007C29C8" w:rsidRPr="00F57807">
        <w:rPr>
          <w:sz w:val="22"/>
          <w:szCs w:val="22"/>
          <w:shd w:val="clear" w:color="auto" w:fill="FFFFFF"/>
        </w:rPr>
        <w:t xml:space="preserve">. </w:t>
      </w:r>
    </w:p>
    <w:p w:rsidR="00C72E99" w:rsidRPr="00F57807" w:rsidRDefault="007D5A97" w:rsidP="002A0097">
      <w:pPr>
        <w:pStyle w:val="BlockText"/>
        <w:keepLines/>
        <w:numPr>
          <w:ilvl w:val="0"/>
          <w:numId w:val="12"/>
        </w:numPr>
        <w:ind w:right="0"/>
        <w:rPr>
          <w:b/>
          <w:sz w:val="22"/>
          <w:szCs w:val="22"/>
        </w:rPr>
      </w:pPr>
      <w:r w:rsidRPr="00F57807">
        <w:rPr>
          <w:sz w:val="22"/>
          <w:szCs w:val="22"/>
          <w:shd w:val="clear" w:color="auto" w:fill="FFFFFF"/>
        </w:rPr>
        <w:t xml:space="preserve">Hands on experience in advanced CQ topics like </w:t>
      </w:r>
      <w:r w:rsidRPr="00F57807">
        <w:rPr>
          <w:b/>
          <w:sz w:val="22"/>
          <w:szCs w:val="22"/>
          <w:shd w:val="clear" w:color="auto" w:fill="FFFFFF"/>
        </w:rPr>
        <w:t>OSGi</w:t>
      </w:r>
      <w:r w:rsidRPr="00F57807">
        <w:rPr>
          <w:sz w:val="22"/>
          <w:szCs w:val="22"/>
          <w:shd w:val="clear" w:color="auto" w:fill="FFFFFF"/>
        </w:rPr>
        <w:t xml:space="preserve"> components, development model for teams build process using gradle, local code setup, Sling event, Sling Scheduling, JCR basics content modeling, JCR versioning and observation. </w:t>
      </w:r>
    </w:p>
    <w:p w:rsidR="007C29C8" w:rsidRPr="00F57807" w:rsidRDefault="001A29A7" w:rsidP="002A0097">
      <w:pPr>
        <w:pStyle w:val="BlockText"/>
        <w:keepLines/>
        <w:numPr>
          <w:ilvl w:val="0"/>
          <w:numId w:val="12"/>
        </w:numPr>
        <w:ind w:right="0"/>
        <w:rPr>
          <w:b/>
          <w:sz w:val="22"/>
          <w:szCs w:val="22"/>
        </w:rPr>
      </w:pPr>
      <w:r w:rsidRPr="00F57807">
        <w:rPr>
          <w:sz w:val="22"/>
          <w:szCs w:val="22"/>
        </w:rPr>
        <w:t xml:space="preserve">Hands on Experience in applications, templates, and components for the Adobe AEM </w:t>
      </w:r>
      <w:r w:rsidR="007C29C8" w:rsidRPr="00F57807">
        <w:rPr>
          <w:sz w:val="22"/>
          <w:szCs w:val="22"/>
        </w:rPr>
        <w:t xml:space="preserve">product </w:t>
      </w:r>
      <w:r w:rsidR="007C29C8" w:rsidRPr="00F57807">
        <w:rPr>
          <w:b/>
          <w:sz w:val="22"/>
          <w:szCs w:val="22"/>
        </w:rPr>
        <w:t>(WCM, DAM, CRX</w:t>
      </w:r>
      <w:r w:rsidR="007C29C8" w:rsidRPr="00F57807">
        <w:rPr>
          <w:b/>
          <w:sz w:val="22"/>
          <w:szCs w:val="22"/>
          <w:shd w:val="clear" w:color="auto" w:fill="F5F5F5"/>
        </w:rPr>
        <w:t>)</w:t>
      </w:r>
    </w:p>
    <w:p w:rsidR="00C72E99" w:rsidRPr="00F57807" w:rsidRDefault="007D5A97" w:rsidP="002A0097">
      <w:pPr>
        <w:pStyle w:val="BlockText"/>
        <w:keepLines/>
        <w:numPr>
          <w:ilvl w:val="0"/>
          <w:numId w:val="12"/>
        </w:numPr>
        <w:ind w:right="0"/>
        <w:rPr>
          <w:b/>
          <w:sz w:val="22"/>
          <w:szCs w:val="22"/>
        </w:rPr>
      </w:pPr>
      <w:r w:rsidRPr="00F57807">
        <w:rPr>
          <w:sz w:val="22"/>
          <w:szCs w:val="22"/>
          <w:shd w:val="clear" w:color="auto" w:fill="FFFFFF"/>
        </w:rPr>
        <w:t xml:space="preserve">Comfortable with WCM concepts like translation, multisite management, tag management, JCR event handling, personalization, replication agents, workflows, dispatcher server management, custom widgets, web analytics </w:t>
      </w:r>
      <w:r w:rsidR="003C17F4" w:rsidRPr="00F57807">
        <w:rPr>
          <w:sz w:val="22"/>
          <w:szCs w:val="22"/>
          <w:shd w:val="clear" w:color="auto" w:fill="FFFFFF"/>
        </w:rPr>
        <w:t>etc.</w:t>
      </w:r>
      <w:r w:rsidRPr="00F57807">
        <w:rPr>
          <w:sz w:val="22"/>
          <w:szCs w:val="22"/>
          <w:shd w:val="clear" w:color="auto" w:fill="FFFFFF"/>
        </w:rPr>
        <w:t> </w:t>
      </w:r>
    </w:p>
    <w:p w:rsidR="00C72E99" w:rsidRPr="00F57807" w:rsidRDefault="007D5A97" w:rsidP="002A0097">
      <w:pPr>
        <w:pStyle w:val="BlockText"/>
        <w:keepLines/>
        <w:numPr>
          <w:ilvl w:val="0"/>
          <w:numId w:val="12"/>
        </w:numPr>
        <w:ind w:right="0"/>
        <w:rPr>
          <w:b/>
          <w:sz w:val="22"/>
          <w:szCs w:val="22"/>
        </w:rPr>
      </w:pPr>
      <w:r w:rsidRPr="00F57807">
        <w:rPr>
          <w:sz w:val="22"/>
          <w:szCs w:val="22"/>
          <w:shd w:val="clear" w:color="auto" w:fill="FFFFFF"/>
        </w:rPr>
        <w:t xml:space="preserve">Conducting the Joint Application Development </w:t>
      </w:r>
      <w:r w:rsidRPr="00F57807">
        <w:rPr>
          <w:b/>
          <w:sz w:val="22"/>
          <w:szCs w:val="22"/>
          <w:shd w:val="clear" w:color="auto" w:fill="FFFFFF"/>
        </w:rPr>
        <w:t>(JAD)</w:t>
      </w:r>
      <w:r w:rsidRPr="00F57807">
        <w:rPr>
          <w:sz w:val="22"/>
          <w:szCs w:val="22"/>
          <w:shd w:val="clear" w:color="auto" w:fill="FFFFFF"/>
        </w:rPr>
        <w:t xml:space="preserve"> sessions to resolve open issues. </w:t>
      </w:r>
    </w:p>
    <w:p w:rsidR="00C72E99" w:rsidRPr="00F57807" w:rsidRDefault="007D5A97" w:rsidP="002A0097">
      <w:pPr>
        <w:pStyle w:val="BlockText"/>
        <w:keepLines/>
        <w:numPr>
          <w:ilvl w:val="0"/>
          <w:numId w:val="12"/>
        </w:numPr>
        <w:ind w:right="0"/>
        <w:rPr>
          <w:b/>
          <w:sz w:val="22"/>
          <w:szCs w:val="22"/>
        </w:rPr>
      </w:pPr>
      <w:r w:rsidRPr="00F57807">
        <w:rPr>
          <w:sz w:val="22"/>
          <w:szCs w:val="22"/>
          <w:shd w:val="clear" w:color="auto" w:fill="FFFFFF"/>
        </w:rPr>
        <w:t>Designed, developed and supported CMS components, integrations and applications</w:t>
      </w:r>
      <w:r w:rsidR="00C72E99" w:rsidRPr="00F57807">
        <w:rPr>
          <w:sz w:val="22"/>
          <w:szCs w:val="22"/>
          <w:shd w:val="clear" w:color="auto" w:fill="FFFFFF"/>
        </w:rPr>
        <w:t>.</w:t>
      </w:r>
    </w:p>
    <w:p w:rsidR="00C72E99" w:rsidRPr="00F57807" w:rsidRDefault="007D5A97" w:rsidP="002A0097">
      <w:pPr>
        <w:pStyle w:val="BlockText"/>
        <w:keepLines/>
        <w:numPr>
          <w:ilvl w:val="0"/>
          <w:numId w:val="12"/>
        </w:numPr>
        <w:ind w:right="0"/>
        <w:rPr>
          <w:b/>
          <w:sz w:val="22"/>
          <w:szCs w:val="22"/>
        </w:rPr>
      </w:pPr>
      <w:r w:rsidRPr="00F57807">
        <w:rPr>
          <w:sz w:val="22"/>
          <w:szCs w:val="22"/>
          <w:shd w:val="clear" w:color="auto" w:fill="FFFFFF"/>
        </w:rPr>
        <w:t>Responsible for initiating, planning, construction, execution, monitoring and controlling Web and Desktop applications. </w:t>
      </w:r>
    </w:p>
    <w:p w:rsidR="001A29A7" w:rsidRPr="00F57807" w:rsidRDefault="001A29A7" w:rsidP="002A0097">
      <w:pPr>
        <w:pStyle w:val="BlockText"/>
        <w:keepLines/>
        <w:numPr>
          <w:ilvl w:val="0"/>
          <w:numId w:val="12"/>
        </w:numPr>
        <w:ind w:right="0"/>
        <w:rPr>
          <w:b/>
          <w:sz w:val="22"/>
          <w:szCs w:val="22"/>
        </w:rPr>
      </w:pPr>
      <w:r w:rsidRPr="00F57807">
        <w:rPr>
          <w:sz w:val="22"/>
          <w:szCs w:val="22"/>
        </w:rPr>
        <w:t>Experienced with environment</w:t>
      </w:r>
      <w:r w:rsidRPr="00F57807">
        <w:rPr>
          <w:sz w:val="22"/>
          <w:szCs w:val="22"/>
          <w:shd w:val="clear" w:color="auto" w:fill="F5F5F5"/>
        </w:rPr>
        <w:t xml:space="preserve"> </w:t>
      </w:r>
      <w:r w:rsidRPr="00F57807">
        <w:rPr>
          <w:sz w:val="22"/>
          <w:szCs w:val="22"/>
        </w:rPr>
        <w:t xml:space="preserve">application like Apache Sling, Apache Felix, Apache and App server logs, OSGi, RESTful web services, </w:t>
      </w:r>
      <w:r w:rsidRPr="00F57807">
        <w:rPr>
          <w:b/>
          <w:sz w:val="22"/>
          <w:szCs w:val="22"/>
        </w:rPr>
        <w:t>JavaScript, jQuery, AJAX, JSON, HTML, CSS</w:t>
      </w:r>
    </w:p>
    <w:p w:rsidR="00C72E99" w:rsidRPr="00F57807" w:rsidRDefault="007D5A97" w:rsidP="002A0097">
      <w:pPr>
        <w:pStyle w:val="BlockText"/>
        <w:keepLines/>
        <w:numPr>
          <w:ilvl w:val="0"/>
          <w:numId w:val="12"/>
        </w:numPr>
        <w:ind w:right="0"/>
        <w:rPr>
          <w:b/>
          <w:sz w:val="22"/>
          <w:szCs w:val="22"/>
        </w:rPr>
      </w:pPr>
      <w:r w:rsidRPr="00F57807">
        <w:rPr>
          <w:sz w:val="22"/>
          <w:szCs w:val="22"/>
          <w:shd w:val="clear" w:color="auto" w:fill="FFFFFF"/>
        </w:rPr>
        <w:t xml:space="preserve">Developed, Configured and Deployed </w:t>
      </w:r>
      <w:r w:rsidR="003C17F4" w:rsidRPr="00F57807">
        <w:rPr>
          <w:sz w:val="22"/>
          <w:szCs w:val="22"/>
          <w:shd w:val="clear" w:color="auto" w:fill="FFFFFF"/>
        </w:rPr>
        <w:t>Different</w:t>
      </w:r>
      <w:r w:rsidRPr="00F57807">
        <w:rPr>
          <w:sz w:val="22"/>
          <w:szCs w:val="22"/>
          <w:shd w:val="clear" w:color="auto" w:fill="FFFFFF"/>
        </w:rPr>
        <w:t xml:space="preserve"> Portals and UI applicatio</w:t>
      </w:r>
      <w:r w:rsidR="00826CE4" w:rsidRPr="00F57807">
        <w:rPr>
          <w:sz w:val="22"/>
          <w:szCs w:val="22"/>
          <w:shd w:val="clear" w:color="auto" w:fill="FFFFFF"/>
        </w:rPr>
        <w:t xml:space="preserve">ns using HTML, CSS, JavaScript </w:t>
      </w:r>
      <w:r w:rsidRPr="00F57807">
        <w:rPr>
          <w:sz w:val="22"/>
          <w:szCs w:val="22"/>
          <w:shd w:val="clear" w:color="auto" w:fill="FFFFFF"/>
        </w:rPr>
        <w:t>and JQuery. </w:t>
      </w:r>
    </w:p>
    <w:p w:rsidR="00631A26" w:rsidRPr="00F57807" w:rsidRDefault="007D5A97" w:rsidP="002A0097">
      <w:pPr>
        <w:pStyle w:val="BlockText"/>
        <w:keepLines/>
        <w:numPr>
          <w:ilvl w:val="0"/>
          <w:numId w:val="12"/>
        </w:numPr>
        <w:ind w:right="0"/>
        <w:rPr>
          <w:b/>
          <w:sz w:val="22"/>
          <w:szCs w:val="22"/>
        </w:rPr>
      </w:pPr>
      <w:r w:rsidRPr="00F57807">
        <w:rPr>
          <w:sz w:val="22"/>
          <w:szCs w:val="22"/>
          <w:shd w:val="clear" w:color="auto" w:fill="FFFFFF"/>
        </w:rPr>
        <w:t>Extensive Knowledge in CSS2/CSS3 Styling Modules</w:t>
      </w:r>
      <w:r w:rsidR="004374B4" w:rsidRPr="00F57807">
        <w:rPr>
          <w:sz w:val="22"/>
          <w:szCs w:val="22"/>
          <w:shd w:val="clear" w:color="auto" w:fill="FFFFFF"/>
        </w:rPr>
        <w:t xml:space="preserve">. </w:t>
      </w:r>
      <w:r w:rsidRPr="00F57807">
        <w:rPr>
          <w:sz w:val="22"/>
          <w:szCs w:val="22"/>
          <w:shd w:val="clear" w:color="auto" w:fill="FFFFFF"/>
        </w:rPr>
        <w:t> </w:t>
      </w:r>
    </w:p>
    <w:p w:rsidR="00C72E99" w:rsidRPr="00F57807" w:rsidRDefault="007D5A97" w:rsidP="002A0097">
      <w:pPr>
        <w:pStyle w:val="BlockText"/>
        <w:keepLines/>
        <w:numPr>
          <w:ilvl w:val="0"/>
          <w:numId w:val="12"/>
        </w:numPr>
        <w:ind w:right="0"/>
        <w:rPr>
          <w:b/>
          <w:sz w:val="22"/>
          <w:szCs w:val="22"/>
        </w:rPr>
      </w:pPr>
      <w:r w:rsidRPr="00F57807">
        <w:rPr>
          <w:sz w:val="22"/>
          <w:szCs w:val="22"/>
          <w:shd w:val="clear" w:color="auto" w:fill="FFFFFF"/>
        </w:rPr>
        <w:t xml:space="preserve">Proficient in Java / J2EE technologies, Java Servlets, Applets, JSP, </w:t>
      </w:r>
      <w:r w:rsidR="00F12713" w:rsidRPr="00F57807">
        <w:rPr>
          <w:sz w:val="22"/>
          <w:szCs w:val="22"/>
          <w:shd w:val="clear" w:color="auto" w:fill="FFFFFF"/>
        </w:rPr>
        <w:t>EJB, JDBC</w:t>
      </w:r>
      <w:r w:rsidRPr="00F57807">
        <w:rPr>
          <w:sz w:val="22"/>
          <w:szCs w:val="22"/>
          <w:shd w:val="clear" w:color="auto" w:fill="FFFFFF"/>
        </w:rPr>
        <w:t>, Web Services, Tag Libraries. </w:t>
      </w:r>
    </w:p>
    <w:p w:rsidR="00C72E99" w:rsidRPr="00F57807" w:rsidRDefault="007D5A97" w:rsidP="002A0097">
      <w:pPr>
        <w:pStyle w:val="BlockText"/>
        <w:keepLines/>
        <w:numPr>
          <w:ilvl w:val="0"/>
          <w:numId w:val="12"/>
        </w:numPr>
        <w:ind w:right="0"/>
        <w:rPr>
          <w:b/>
          <w:sz w:val="22"/>
          <w:szCs w:val="22"/>
        </w:rPr>
      </w:pPr>
      <w:r w:rsidRPr="00F57807">
        <w:rPr>
          <w:sz w:val="22"/>
          <w:szCs w:val="22"/>
          <w:shd w:val="clear" w:color="auto" w:fill="FFFFFF"/>
        </w:rPr>
        <w:t>Experience in Web technologies using HTML 4.01/5, CSS, XHTML an</w:t>
      </w:r>
      <w:r w:rsidR="00826CE4" w:rsidRPr="00F57807">
        <w:rPr>
          <w:sz w:val="22"/>
          <w:szCs w:val="22"/>
          <w:shd w:val="clear" w:color="auto" w:fill="FFFFFF"/>
        </w:rPr>
        <w:t xml:space="preserve">d Java script, </w:t>
      </w:r>
      <w:r w:rsidR="005C6F0D" w:rsidRPr="00F57807">
        <w:rPr>
          <w:sz w:val="22"/>
          <w:szCs w:val="22"/>
          <w:shd w:val="clear" w:color="auto" w:fill="FFFFFF"/>
        </w:rPr>
        <w:t>JQuery, AJAX</w:t>
      </w:r>
      <w:r w:rsidRPr="00F57807">
        <w:rPr>
          <w:sz w:val="22"/>
          <w:szCs w:val="22"/>
          <w:shd w:val="clear" w:color="auto" w:fill="FFFFFF"/>
        </w:rPr>
        <w:t xml:space="preserve"> and JSON. </w:t>
      </w:r>
    </w:p>
    <w:p w:rsidR="00631A26" w:rsidRPr="00F57807" w:rsidRDefault="007D5A97" w:rsidP="002A0097">
      <w:pPr>
        <w:pStyle w:val="BlockText"/>
        <w:keepLines/>
        <w:numPr>
          <w:ilvl w:val="0"/>
          <w:numId w:val="12"/>
        </w:numPr>
        <w:ind w:right="0"/>
        <w:rPr>
          <w:b/>
          <w:sz w:val="22"/>
          <w:szCs w:val="22"/>
        </w:rPr>
      </w:pPr>
      <w:r w:rsidRPr="00F57807">
        <w:rPr>
          <w:sz w:val="22"/>
          <w:szCs w:val="22"/>
          <w:shd w:val="clear" w:color="auto" w:fill="FFFFFF"/>
        </w:rPr>
        <w:t>Experienced in using XML related standards and technologies like</w:t>
      </w:r>
      <w:r w:rsidR="00C72E99" w:rsidRPr="00F57807">
        <w:rPr>
          <w:sz w:val="22"/>
          <w:szCs w:val="22"/>
          <w:shd w:val="clear" w:color="auto" w:fill="FFFFFF"/>
        </w:rPr>
        <w:t xml:space="preserve"> </w:t>
      </w:r>
      <w:r w:rsidRPr="00F57807">
        <w:rPr>
          <w:sz w:val="22"/>
          <w:szCs w:val="22"/>
          <w:shd w:val="clear" w:color="auto" w:fill="FFFFFF"/>
        </w:rPr>
        <w:t xml:space="preserve">XSD, DTD, JAXB, </w:t>
      </w:r>
      <w:proofErr w:type="spellStart"/>
      <w:r w:rsidRPr="00F57807">
        <w:rPr>
          <w:b/>
          <w:sz w:val="22"/>
          <w:szCs w:val="22"/>
          <w:shd w:val="clear" w:color="auto" w:fill="FFFFFF"/>
        </w:rPr>
        <w:t>Xpath</w:t>
      </w:r>
      <w:proofErr w:type="spellEnd"/>
      <w:r w:rsidR="007C29C8" w:rsidRPr="00F57807">
        <w:rPr>
          <w:sz w:val="22"/>
          <w:szCs w:val="22"/>
          <w:shd w:val="clear" w:color="auto" w:fill="FFFFFF"/>
        </w:rPr>
        <w:t xml:space="preserve"> </w:t>
      </w:r>
      <w:r w:rsidRPr="00F57807">
        <w:rPr>
          <w:sz w:val="22"/>
          <w:szCs w:val="22"/>
          <w:shd w:val="clear" w:color="auto" w:fill="FFFFFF"/>
        </w:rPr>
        <w:t>and XSLT. </w:t>
      </w:r>
    </w:p>
    <w:p w:rsidR="00C72E99" w:rsidRPr="00F57807" w:rsidRDefault="007D5A97" w:rsidP="002A0097">
      <w:pPr>
        <w:pStyle w:val="BlockText"/>
        <w:keepLines/>
        <w:numPr>
          <w:ilvl w:val="0"/>
          <w:numId w:val="12"/>
        </w:numPr>
        <w:ind w:right="0"/>
        <w:rPr>
          <w:b/>
          <w:sz w:val="22"/>
          <w:szCs w:val="22"/>
        </w:rPr>
      </w:pPr>
      <w:r w:rsidRPr="00F57807">
        <w:rPr>
          <w:sz w:val="22"/>
          <w:szCs w:val="22"/>
          <w:shd w:val="clear" w:color="auto" w:fill="FFFFFF"/>
        </w:rPr>
        <w:t>Profound Knowledge in developing HTML pages using DIV layout, Web Accessibility and Web Usability</w:t>
      </w:r>
      <w:r w:rsidR="00C72E99" w:rsidRPr="00F57807">
        <w:rPr>
          <w:sz w:val="22"/>
          <w:szCs w:val="22"/>
          <w:shd w:val="clear" w:color="auto" w:fill="FFFFFF"/>
        </w:rPr>
        <w:t>.</w:t>
      </w:r>
    </w:p>
    <w:p w:rsidR="00C72E99" w:rsidRPr="00F57807" w:rsidRDefault="007D5A97" w:rsidP="002A0097">
      <w:pPr>
        <w:pStyle w:val="BlockText"/>
        <w:keepLines/>
        <w:numPr>
          <w:ilvl w:val="0"/>
          <w:numId w:val="12"/>
        </w:numPr>
        <w:ind w:right="0"/>
        <w:rPr>
          <w:b/>
          <w:sz w:val="22"/>
          <w:szCs w:val="22"/>
        </w:rPr>
      </w:pPr>
      <w:r w:rsidRPr="00F57807">
        <w:rPr>
          <w:sz w:val="22"/>
          <w:szCs w:val="22"/>
          <w:shd w:val="clear" w:color="auto" w:fill="FFFFFF"/>
        </w:rPr>
        <w:t xml:space="preserve">Responsible for Checking Cross Browser Compatibility of different elements and tags hence worked on different browsers like Internet Explorer, Google Chrome, </w:t>
      </w:r>
      <w:r w:rsidR="00127932" w:rsidRPr="00F57807">
        <w:rPr>
          <w:sz w:val="22"/>
          <w:szCs w:val="22"/>
          <w:shd w:val="clear" w:color="auto" w:fill="FFFFFF"/>
        </w:rPr>
        <w:t>Firefox</w:t>
      </w:r>
      <w:r w:rsidRPr="00F57807">
        <w:rPr>
          <w:sz w:val="22"/>
          <w:szCs w:val="22"/>
          <w:shd w:val="clear" w:color="auto" w:fill="FFFFFF"/>
        </w:rPr>
        <w:t>, Opera, and Safari</w:t>
      </w:r>
      <w:r w:rsidR="00C72E99" w:rsidRPr="00F57807">
        <w:rPr>
          <w:sz w:val="22"/>
          <w:szCs w:val="22"/>
          <w:shd w:val="clear" w:color="auto" w:fill="FFFFFF"/>
        </w:rPr>
        <w:t>.</w:t>
      </w:r>
    </w:p>
    <w:p w:rsidR="00C72E99" w:rsidRPr="00F57807" w:rsidRDefault="007D5A97" w:rsidP="002A0097">
      <w:pPr>
        <w:pStyle w:val="BlockText"/>
        <w:keepLines/>
        <w:numPr>
          <w:ilvl w:val="0"/>
          <w:numId w:val="12"/>
        </w:numPr>
        <w:ind w:right="0"/>
        <w:rPr>
          <w:b/>
          <w:sz w:val="22"/>
          <w:szCs w:val="22"/>
        </w:rPr>
      </w:pPr>
      <w:r w:rsidRPr="00F57807">
        <w:rPr>
          <w:sz w:val="22"/>
          <w:szCs w:val="22"/>
          <w:shd w:val="clear" w:color="auto" w:fill="FFFFFF"/>
        </w:rPr>
        <w:t xml:space="preserve">Profound Knowledge in Document Object Model </w:t>
      </w:r>
      <w:r w:rsidRPr="00F57807">
        <w:rPr>
          <w:b/>
          <w:sz w:val="22"/>
          <w:szCs w:val="22"/>
          <w:shd w:val="clear" w:color="auto" w:fill="FFFFFF"/>
        </w:rPr>
        <w:t>(DOM)</w:t>
      </w:r>
      <w:r w:rsidR="00C72E99" w:rsidRPr="00F57807">
        <w:rPr>
          <w:b/>
          <w:sz w:val="22"/>
          <w:szCs w:val="22"/>
          <w:shd w:val="clear" w:color="auto" w:fill="FFFFFF"/>
        </w:rPr>
        <w:t>.</w:t>
      </w:r>
      <w:r w:rsidRPr="00F57807">
        <w:rPr>
          <w:sz w:val="22"/>
          <w:szCs w:val="22"/>
          <w:shd w:val="clear" w:color="auto" w:fill="FFFFFF"/>
        </w:rPr>
        <w:t xml:space="preserve"> Involved in resolving the Technical issues regarding the applications in the Project. </w:t>
      </w:r>
    </w:p>
    <w:p w:rsidR="00C72E99" w:rsidRPr="00F57807" w:rsidRDefault="007D5A97" w:rsidP="002A0097">
      <w:pPr>
        <w:pStyle w:val="BlockText"/>
        <w:keepLines/>
        <w:numPr>
          <w:ilvl w:val="0"/>
          <w:numId w:val="12"/>
        </w:numPr>
        <w:ind w:right="0"/>
        <w:rPr>
          <w:b/>
          <w:sz w:val="22"/>
          <w:szCs w:val="22"/>
        </w:rPr>
      </w:pPr>
      <w:r w:rsidRPr="00F57807">
        <w:rPr>
          <w:sz w:val="22"/>
          <w:szCs w:val="22"/>
          <w:shd w:val="clear" w:color="auto" w:fill="FFFFFF"/>
        </w:rPr>
        <w:t>Research-oriented, motivated, proactive, self-starter with strong technical, analytical and interpersonal skills. </w:t>
      </w:r>
    </w:p>
    <w:p w:rsidR="00C72E99" w:rsidRPr="00F57807" w:rsidRDefault="007D5A97" w:rsidP="002A0097">
      <w:pPr>
        <w:pStyle w:val="BlockText"/>
        <w:keepLines/>
        <w:numPr>
          <w:ilvl w:val="0"/>
          <w:numId w:val="12"/>
        </w:numPr>
        <w:ind w:right="0"/>
        <w:rPr>
          <w:b/>
          <w:sz w:val="22"/>
          <w:szCs w:val="22"/>
        </w:rPr>
      </w:pPr>
      <w:r w:rsidRPr="00F57807">
        <w:rPr>
          <w:sz w:val="22"/>
          <w:szCs w:val="22"/>
          <w:shd w:val="clear" w:color="auto" w:fill="FFFFFF"/>
        </w:rPr>
        <w:t xml:space="preserve">Good Team Player with Excellent Communication Skills and Highly Motivated </w:t>
      </w:r>
      <w:r w:rsidR="003C17F4" w:rsidRPr="00F57807">
        <w:rPr>
          <w:sz w:val="22"/>
          <w:szCs w:val="22"/>
          <w:shd w:val="clear" w:color="auto" w:fill="FFFFFF"/>
        </w:rPr>
        <w:t>Analytical</w:t>
      </w:r>
      <w:r w:rsidRPr="00F57807">
        <w:rPr>
          <w:sz w:val="22"/>
          <w:szCs w:val="22"/>
          <w:shd w:val="clear" w:color="auto" w:fill="FFFFFF"/>
        </w:rPr>
        <w:t xml:space="preserve"> Problem Solver and troubleshooter with more attention</w:t>
      </w:r>
      <w:r w:rsidR="00C72E99" w:rsidRPr="00F57807">
        <w:rPr>
          <w:sz w:val="22"/>
          <w:szCs w:val="22"/>
          <w:shd w:val="clear" w:color="auto" w:fill="FFFFFF"/>
        </w:rPr>
        <w:t>.</w:t>
      </w:r>
    </w:p>
    <w:p w:rsidR="00615BC3" w:rsidRPr="00F57807" w:rsidRDefault="00615BC3" w:rsidP="002A0097">
      <w:pPr>
        <w:pStyle w:val="ListParagraph"/>
        <w:numPr>
          <w:ilvl w:val="0"/>
          <w:numId w:val="12"/>
        </w:numPr>
        <w:contextualSpacing/>
        <w:jc w:val="both"/>
        <w:rPr>
          <w:sz w:val="22"/>
          <w:szCs w:val="22"/>
        </w:rPr>
      </w:pPr>
      <w:r w:rsidRPr="00F57807">
        <w:rPr>
          <w:sz w:val="22"/>
          <w:szCs w:val="22"/>
        </w:rPr>
        <w:t xml:space="preserve">Hands-on experience using development IDEs including </w:t>
      </w:r>
      <w:r w:rsidRPr="00F57807">
        <w:rPr>
          <w:b/>
          <w:sz w:val="22"/>
          <w:szCs w:val="22"/>
        </w:rPr>
        <w:t>Eclipse</w:t>
      </w:r>
      <w:r w:rsidRPr="00F57807">
        <w:rPr>
          <w:sz w:val="22"/>
          <w:szCs w:val="22"/>
        </w:rPr>
        <w:t xml:space="preserve">, </w:t>
      </w:r>
      <w:r w:rsidRPr="00F57807">
        <w:rPr>
          <w:b/>
          <w:sz w:val="22"/>
          <w:szCs w:val="22"/>
        </w:rPr>
        <w:t xml:space="preserve">NetBeans </w:t>
      </w:r>
      <w:r w:rsidRPr="00F57807">
        <w:rPr>
          <w:sz w:val="22"/>
          <w:szCs w:val="22"/>
        </w:rPr>
        <w:t>and used</w:t>
      </w:r>
      <w:r w:rsidRPr="00F57807">
        <w:rPr>
          <w:b/>
          <w:sz w:val="22"/>
          <w:szCs w:val="22"/>
        </w:rPr>
        <w:t xml:space="preserve"> MAVEN </w:t>
      </w:r>
      <w:r w:rsidRPr="00F57807">
        <w:rPr>
          <w:sz w:val="22"/>
          <w:szCs w:val="22"/>
        </w:rPr>
        <w:t xml:space="preserve">as a </w:t>
      </w:r>
      <w:r w:rsidRPr="00F57807">
        <w:rPr>
          <w:noProof/>
          <w:sz w:val="22"/>
          <w:szCs w:val="22"/>
        </w:rPr>
        <w:t>build</w:t>
      </w:r>
      <w:r w:rsidRPr="00F57807">
        <w:rPr>
          <w:sz w:val="22"/>
          <w:szCs w:val="22"/>
        </w:rPr>
        <w:t xml:space="preserve"> tool. Efficient in using </w:t>
      </w:r>
      <w:r w:rsidRPr="00F57807">
        <w:rPr>
          <w:b/>
          <w:noProof/>
          <w:sz w:val="22"/>
          <w:szCs w:val="22"/>
        </w:rPr>
        <w:t>JUnit</w:t>
      </w:r>
      <w:r w:rsidRPr="00F57807">
        <w:rPr>
          <w:b/>
          <w:sz w:val="22"/>
          <w:szCs w:val="22"/>
        </w:rPr>
        <w:t xml:space="preserve"> </w:t>
      </w:r>
      <w:r w:rsidRPr="00F57807">
        <w:rPr>
          <w:sz w:val="22"/>
          <w:szCs w:val="22"/>
        </w:rPr>
        <w:t>for unit testing.</w:t>
      </w:r>
    </w:p>
    <w:p w:rsidR="00615BC3" w:rsidRPr="00F57807" w:rsidRDefault="00615BC3" w:rsidP="002A0097">
      <w:pPr>
        <w:pStyle w:val="ListParagraph"/>
        <w:numPr>
          <w:ilvl w:val="0"/>
          <w:numId w:val="12"/>
        </w:numPr>
        <w:contextualSpacing/>
        <w:jc w:val="both"/>
        <w:rPr>
          <w:sz w:val="22"/>
          <w:szCs w:val="22"/>
        </w:rPr>
      </w:pPr>
      <w:r w:rsidRPr="00F57807">
        <w:rPr>
          <w:sz w:val="22"/>
          <w:szCs w:val="22"/>
        </w:rPr>
        <w:t xml:space="preserve">Expertise in building client-side Middle Tier Development environment using </w:t>
      </w:r>
      <w:r w:rsidRPr="00F57807">
        <w:rPr>
          <w:b/>
          <w:sz w:val="22"/>
          <w:szCs w:val="22"/>
        </w:rPr>
        <w:t>JSP</w:t>
      </w:r>
      <w:r w:rsidRPr="00F57807">
        <w:rPr>
          <w:sz w:val="22"/>
          <w:szCs w:val="22"/>
        </w:rPr>
        <w:t xml:space="preserve">, </w:t>
      </w:r>
      <w:r w:rsidRPr="00F57807">
        <w:rPr>
          <w:b/>
          <w:sz w:val="22"/>
          <w:szCs w:val="22"/>
        </w:rPr>
        <w:t>Servlet</w:t>
      </w:r>
      <w:r w:rsidRPr="00F57807">
        <w:rPr>
          <w:sz w:val="22"/>
          <w:szCs w:val="22"/>
        </w:rPr>
        <w:t xml:space="preserve">, </w:t>
      </w:r>
      <w:r w:rsidRPr="00F57807">
        <w:rPr>
          <w:b/>
          <w:sz w:val="22"/>
          <w:szCs w:val="22"/>
        </w:rPr>
        <w:t>Java Mail</w:t>
      </w:r>
      <w:r w:rsidRPr="00F57807">
        <w:rPr>
          <w:sz w:val="22"/>
          <w:szCs w:val="22"/>
        </w:rPr>
        <w:t xml:space="preserve">, etc. </w:t>
      </w:r>
    </w:p>
    <w:p w:rsidR="00615BC3" w:rsidRPr="00F57807" w:rsidRDefault="00615BC3" w:rsidP="002A0097">
      <w:pPr>
        <w:pStyle w:val="ListParagraph"/>
        <w:numPr>
          <w:ilvl w:val="0"/>
          <w:numId w:val="12"/>
        </w:numPr>
        <w:contextualSpacing/>
        <w:jc w:val="both"/>
        <w:rPr>
          <w:sz w:val="22"/>
          <w:szCs w:val="22"/>
        </w:rPr>
      </w:pPr>
      <w:r w:rsidRPr="00F57807">
        <w:rPr>
          <w:sz w:val="22"/>
          <w:szCs w:val="22"/>
        </w:rPr>
        <w:t xml:space="preserve">Ability to build </w:t>
      </w:r>
      <w:r w:rsidRPr="00F57807">
        <w:rPr>
          <w:b/>
          <w:sz w:val="22"/>
          <w:szCs w:val="22"/>
        </w:rPr>
        <w:t>tables</w:t>
      </w:r>
      <w:r w:rsidRPr="00F57807">
        <w:rPr>
          <w:sz w:val="22"/>
          <w:szCs w:val="22"/>
        </w:rPr>
        <w:t xml:space="preserve">, </w:t>
      </w:r>
      <w:r w:rsidRPr="00F57807">
        <w:rPr>
          <w:b/>
          <w:sz w:val="22"/>
          <w:szCs w:val="22"/>
        </w:rPr>
        <w:t>stored procedures</w:t>
      </w:r>
      <w:r w:rsidRPr="00F57807">
        <w:rPr>
          <w:sz w:val="22"/>
          <w:szCs w:val="22"/>
        </w:rPr>
        <w:t xml:space="preserve">, </w:t>
      </w:r>
      <w:r w:rsidRPr="00F57807">
        <w:rPr>
          <w:b/>
          <w:sz w:val="22"/>
          <w:szCs w:val="22"/>
        </w:rPr>
        <w:t>indexes</w:t>
      </w:r>
      <w:r w:rsidRPr="00F57807">
        <w:rPr>
          <w:sz w:val="22"/>
          <w:szCs w:val="22"/>
        </w:rPr>
        <w:t xml:space="preserve">, create </w:t>
      </w:r>
      <w:r w:rsidRPr="00F57807">
        <w:rPr>
          <w:b/>
          <w:sz w:val="22"/>
          <w:szCs w:val="22"/>
        </w:rPr>
        <w:t>jobs</w:t>
      </w:r>
      <w:r w:rsidRPr="00F57807">
        <w:rPr>
          <w:sz w:val="22"/>
          <w:szCs w:val="22"/>
        </w:rPr>
        <w:t xml:space="preserve"> in </w:t>
      </w:r>
      <w:r w:rsidRPr="00F57807">
        <w:rPr>
          <w:b/>
          <w:sz w:val="22"/>
          <w:szCs w:val="22"/>
        </w:rPr>
        <w:t>SQL Server</w:t>
      </w:r>
      <w:r w:rsidRPr="00F57807">
        <w:rPr>
          <w:sz w:val="22"/>
          <w:szCs w:val="22"/>
        </w:rPr>
        <w:t xml:space="preserve">, use SQL Server Management Studio and tools such as </w:t>
      </w:r>
      <w:r w:rsidRPr="00F57807">
        <w:rPr>
          <w:b/>
          <w:sz w:val="22"/>
          <w:szCs w:val="22"/>
        </w:rPr>
        <w:t>query analyzer</w:t>
      </w:r>
      <w:r w:rsidRPr="00F57807">
        <w:rPr>
          <w:sz w:val="22"/>
          <w:szCs w:val="22"/>
        </w:rPr>
        <w:t xml:space="preserve">, activity monitor, and </w:t>
      </w:r>
      <w:r w:rsidRPr="00F57807">
        <w:rPr>
          <w:b/>
          <w:sz w:val="22"/>
          <w:szCs w:val="22"/>
        </w:rPr>
        <w:t>query profiler</w:t>
      </w:r>
      <w:r w:rsidRPr="00F57807">
        <w:rPr>
          <w:sz w:val="22"/>
          <w:szCs w:val="22"/>
        </w:rPr>
        <w:t>.</w:t>
      </w:r>
    </w:p>
    <w:p w:rsidR="00615BC3" w:rsidRPr="00F57807" w:rsidRDefault="00615BC3" w:rsidP="002A0097">
      <w:pPr>
        <w:pStyle w:val="ListParagraph"/>
        <w:numPr>
          <w:ilvl w:val="0"/>
          <w:numId w:val="12"/>
        </w:numPr>
        <w:contextualSpacing/>
        <w:jc w:val="both"/>
        <w:rPr>
          <w:sz w:val="22"/>
          <w:szCs w:val="22"/>
        </w:rPr>
      </w:pPr>
      <w:r w:rsidRPr="00F57807">
        <w:rPr>
          <w:sz w:val="22"/>
          <w:szCs w:val="22"/>
        </w:rPr>
        <w:t xml:space="preserve">Skilled at developing enterprise applications in different Java IDE's like </w:t>
      </w:r>
      <w:r w:rsidRPr="00F57807">
        <w:rPr>
          <w:b/>
          <w:sz w:val="22"/>
          <w:szCs w:val="22"/>
        </w:rPr>
        <w:t>Eclipse</w:t>
      </w:r>
      <w:r w:rsidRPr="00F57807">
        <w:rPr>
          <w:sz w:val="22"/>
          <w:szCs w:val="22"/>
        </w:rPr>
        <w:t xml:space="preserve">, </w:t>
      </w:r>
      <w:r w:rsidRPr="00F57807">
        <w:rPr>
          <w:b/>
          <w:sz w:val="22"/>
          <w:szCs w:val="22"/>
        </w:rPr>
        <w:t xml:space="preserve">Net </w:t>
      </w:r>
      <w:r w:rsidRPr="00F57807">
        <w:rPr>
          <w:b/>
          <w:noProof/>
          <w:sz w:val="22"/>
          <w:szCs w:val="22"/>
        </w:rPr>
        <w:t>Beans</w:t>
      </w:r>
      <w:r w:rsidRPr="00F57807">
        <w:rPr>
          <w:sz w:val="22"/>
          <w:szCs w:val="22"/>
        </w:rPr>
        <w:t>. </w:t>
      </w:r>
    </w:p>
    <w:p w:rsidR="00615BC3" w:rsidRPr="00F57807" w:rsidRDefault="00615BC3" w:rsidP="002A0097">
      <w:pPr>
        <w:pStyle w:val="ListParagraph"/>
        <w:numPr>
          <w:ilvl w:val="0"/>
          <w:numId w:val="12"/>
        </w:numPr>
        <w:contextualSpacing/>
        <w:jc w:val="both"/>
        <w:rPr>
          <w:sz w:val="22"/>
          <w:szCs w:val="22"/>
        </w:rPr>
      </w:pPr>
      <w:r w:rsidRPr="00F57807">
        <w:rPr>
          <w:sz w:val="22"/>
          <w:szCs w:val="22"/>
        </w:rPr>
        <w:t xml:space="preserve">Experience using Rational Rose and Knowledge of application servers like </w:t>
      </w:r>
      <w:r w:rsidRPr="00F57807">
        <w:rPr>
          <w:b/>
          <w:sz w:val="22"/>
          <w:szCs w:val="22"/>
        </w:rPr>
        <w:t>Apache Tomcat 6.0/7.0</w:t>
      </w:r>
      <w:r w:rsidRPr="00F57807">
        <w:rPr>
          <w:sz w:val="22"/>
          <w:szCs w:val="22"/>
        </w:rPr>
        <w:t xml:space="preserve">, </w:t>
      </w:r>
      <w:r w:rsidRPr="00F57807">
        <w:rPr>
          <w:b/>
          <w:sz w:val="22"/>
          <w:szCs w:val="22"/>
        </w:rPr>
        <w:t>Glassfish</w:t>
      </w:r>
      <w:r w:rsidRPr="00F57807">
        <w:rPr>
          <w:sz w:val="22"/>
          <w:szCs w:val="22"/>
        </w:rPr>
        <w:t xml:space="preserve"> etc. </w:t>
      </w:r>
    </w:p>
    <w:p w:rsidR="00615BC3" w:rsidRPr="00F57807" w:rsidRDefault="00615BC3" w:rsidP="002A0097">
      <w:pPr>
        <w:pStyle w:val="ListParagraph"/>
        <w:numPr>
          <w:ilvl w:val="0"/>
          <w:numId w:val="12"/>
        </w:numPr>
        <w:contextualSpacing/>
        <w:jc w:val="both"/>
        <w:rPr>
          <w:sz w:val="22"/>
          <w:szCs w:val="22"/>
        </w:rPr>
      </w:pPr>
      <w:r w:rsidRPr="00F57807">
        <w:rPr>
          <w:sz w:val="22"/>
          <w:szCs w:val="22"/>
        </w:rPr>
        <w:t xml:space="preserve">Experience in version control software such as </w:t>
      </w:r>
      <w:r w:rsidRPr="00F57807">
        <w:rPr>
          <w:b/>
          <w:sz w:val="22"/>
          <w:szCs w:val="22"/>
        </w:rPr>
        <w:t>Git</w:t>
      </w:r>
      <w:r w:rsidRPr="00F57807">
        <w:rPr>
          <w:sz w:val="22"/>
          <w:szCs w:val="22"/>
        </w:rPr>
        <w:t xml:space="preserve">, </w:t>
      </w:r>
      <w:r w:rsidRPr="00F57807">
        <w:rPr>
          <w:b/>
          <w:sz w:val="22"/>
          <w:szCs w:val="22"/>
        </w:rPr>
        <w:t xml:space="preserve">SVN </w:t>
      </w:r>
      <w:r w:rsidRPr="00F57807">
        <w:rPr>
          <w:sz w:val="22"/>
          <w:szCs w:val="22"/>
        </w:rPr>
        <w:t xml:space="preserve">and in tracking tool as </w:t>
      </w:r>
      <w:r w:rsidRPr="00F57807">
        <w:rPr>
          <w:b/>
          <w:sz w:val="22"/>
          <w:szCs w:val="22"/>
        </w:rPr>
        <w:t>JIRA</w:t>
      </w:r>
      <w:r w:rsidRPr="00F57807">
        <w:rPr>
          <w:sz w:val="22"/>
          <w:szCs w:val="22"/>
        </w:rPr>
        <w:t>.</w:t>
      </w:r>
    </w:p>
    <w:p w:rsidR="00615BC3" w:rsidRPr="00F57807" w:rsidRDefault="00615BC3" w:rsidP="002A0097">
      <w:pPr>
        <w:pStyle w:val="ListParagraph"/>
        <w:numPr>
          <w:ilvl w:val="0"/>
          <w:numId w:val="12"/>
        </w:numPr>
        <w:contextualSpacing/>
        <w:jc w:val="both"/>
        <w:rPr>
          <w:sz w:val="22"/>
          <w:szCs w:val="22"/>
        </w:rPr>
      </w:pPr>
      <w:r w:rsidRPr="00F57807">
        <w:rPr>
          <w:sz w:val="22"/>
          <w:szCs w:val="22"/>
        </w:rPr>
        <w:t xml:space="preserve">Good experience with Operating Systems like </w:t>
      </w:r>
      <w:r w:rsidRPr="00F57807">
        <w:rPr>
          <w:b/>
          <w:sz w:val="22"/>
          <w:szCs w:val="22"/>
        </w:rPr>
        <w:t xml:space="preserve">Windows NT/9x/2000/Me/XP/Vista and </w:t>
      </w:r>
      <w:r w:rsidRPr="00F57807">
        <w:rPr>
          <w:sz w:val="22"/>
          <w:szCs w:val="22"/>
        </w:rPr>
        <w:t xml:space="preserve">partially on </w:t>
      </w:r>
      <w:r w:rsidRPr="00F57807">
        <w:rPr>
          <w:b/>
          <w:sz w:val="22"/>
          <w:szCs w:val="22"/>
        </w:rPr>
        <w:t>UNIX</w:t>
      </w:r>
      <w:r w:rsidRPr="00F57807">
        <w:rPr>
          <w:sz w:val="22"/>
          <w:szCs w:val="22"/>
        </w:rPr>
        <w:t>.</w:t>
      </w:r>
    </w:p>
    <w:p w:rsidR="00615BC3" w:rsidRPr="00F57807" w:rsidRDefault="00615BC3" w:rsidP="002A0097">
      <w:pPr>
        <w:pStyle w:val="ListParagraph"/>
        <w:numPr>
          <w:ilvl w:val="0"/>
          <w:numId w:val="12"/>
        </w:numPr>
        <w:contextualSpacing/>
        <w:jc w:val="both"/>
        <w:rPr>
          <w:sz w:val="22"/>
          <w:szCs w:val="22"/>
        </w:rPr>
      </w:pPr>
      <w:r w:rsidRPr="00F57807">
        <w:rPr>
          <w:sz w:val="22"/>
          <w:szCs w:val="22"/>
        </w:rPr>
        <w:t xml:space="preserve">Excellent Communication and Inter-personal skills, flexible and versatile to new environments, self-motivated a good team player and have worked in a </w:t>
      </w:r>
      <w:r w:rsidRPr="00F57807">
        <w:rPr>
          <w:noProof/>
          <w:sz w:val="22"/>
          <w:szCs w:val="22"/>
        </w:rPr>
        <w:t>multicultural</w:t>
      </w:r>
      <w:r w:rsidRPr="00F57807">
        <w:rPr>
          <w:sz w:val="22"/>
          <w:szCs w:val="22"/>
        </w:rPr>
        <w:t xml:space="preserve"> environment.</w:t>
      </w:r>
    </w:p>
    <w:p w:rsidR="00615BC3" w:rsidRPr="00F57807" w:rsidRDefault="00615BC3" w:rsidP="002A0097">
      <w:pPr>
        <w:pStyle w:val="ListParagraph"/>
        <w:numPr>
          <w:ilvl w:val="0"/>
          <w:numId w:val="12"/>
        </w:numPr>
        <w:contextualSpacing/>
        <w:jc w:val="both"/>
        <w:rPr>
          <w:b/>
          <w:bCs/>
          <w:sz w:val="22"/>
          <w:szCs w:val="22"/>
          <w:u w:val="single"/>
          <w:lang w:val="en-GB"/>
        </w:rPr>
      </w:pPr>
      <w:r w:rsidRPr="00F57807">
        <w:rPr>
          <w:sz w:val="22"/>
          <w:szCs w:val="22"/>
        </w:rPr>
        <w:t xml:space="preserve">Proven problem solving, analysis and leadership skills. Capable of performing under minimal supervision as well. </w:t>
      </w:r>
    </w:p>
    <w:p w:rsidR="00615BC3" w:rsidRPr="00F57807" w:rsidRDefault="00615BC3" w:rsidP="00615BC3">
      <w:pPr>
        <w:pStyle w:val="BlockText"/>
        <w:keepLines/>
        <w:ind w:left="630" w:right="0"/>
        <w:jc w:val="left"/>
        <w:rPr>
          <w:b/>
          <w:sz w:val="22"/>
          <w:szCs w:val="22"/>
        </w:rPr>
      </w:pPr>
    </w:p>
    <w:p w:rsidR="00C72E99" w:rsidRPr="00F57807" w:rsidRDefault="00C72E99" w:rsidP="005F1866">
      <w:pPr>
        <w:pStyle w:val="BlockText"/>
        <w:keepLines/>
        <w:ind w:left="0" w:right="0"/>
        <w:jc w:val="left"/>
        <w:rPr>
          <w:sz w:val="22"/>
          <w:szCs w:val="22"/>
          <w:shd w:val="clear" w:color="auto" w:fill="FFFFFF"/>
        </w:rPr>
      </w:pPr>
    </w:p>
    <w:p w:rsidR="00E5506C" w:rsidRPr="00F57807" w:rsidRDefault="00E5506C" w:rsidP="005F1866">
      <w:pPr>
        <w:pStyle w:val="BlockText"/>
        <w:keepLines/>
        <w:ind w:left="0" w:right="0"/>
        <w:jc w:val="left"/>
        <w:rPr>
          <w:sz w:val="22"/>
          <w:szCs w:val="22"/>
          <w:shd w:val="clear" w:color="auto" w:fill="FFFFFF"/>
        </w:rPr>
      </w:pPr>
    </w:p>
    <w:p w:rsidR="00615BC3" w:rsidRDefault="00615BC3" w:rsidP="005F1866">
      <w:pPr>
        <w:pStyle w:val="BlockText"/>
        <w:keepLines/>
        <w:ind w:left="0" w:right="0"/>
        <w:jc w:val="left"/>
        <w:rPr>
          <w:sz w:val="22"/>
          <w:szCs w:val="22"/>
          <w:shd w:val="clear" w:color="auto" w:fill="FFFFFF"/>
        </w:rPr>
      </w:pPr>
    </w:p>
    <w:p w:rsidR="00844BCA" w:rsidRPr="00F57807" w:rsidRDefault="00844BCA" w:rsidP="005F1866">
      <w:pPr>
        <w:pStyle w:val="BlockText"/>
        <w:keepLines/>
        <w:ind w:left="0" w:right="0"/>
        <w:jc w:val="left"/>
        <w:rPr>
          <w:sz w:val="22"/>
          <w:szCs w:val="22"/>
          <w:shd w:val="clear" w:color="auto" w:fill="FFFFFF"/>
        </w:rPr>
      </w:pPr>
      <w:bookmarkStart w:id="0" w:name="_GoBack"/>
      <w:bookmarkEnd w:id="0"/>
    </w:p>
    <w:p w:rsidR="00FD44BF" w:rsidRPr="00F57807" w:rsidRDefault="00FD44BF" w:rsidP="005F1866">
      <w:pPr>
        <w:pStyle w:val="BlockText"/>
        <w:keepLines/>
        <w:ind w:left="0" w:right="0"/>
        <w:jc w:val="left"/>
        <w:rPr>
          <w:sz w:val="22"/>
          <w:szCs w:val="22"/>
          <w:shd w:val="clear" w:color="auto" w:fill="FFFFFF"/>
        </w:rPr>
      </w:pPr>
    </w:p>
    <w:p w:rsidR="00F67599" w:rsidRPr="00F57807" w:rsidRDefault="00FD44BF" w:rsidP="00FD44BF">
      <w:pPr>
        <w:pStyle w:val="ListParagraph"/>
        <w:ind w:left="-142"/>
        <w:rPr>
          <w:b/>
          <w:sz w:val="22"/>
          <w:szCs w:val="22"/>
          <w:u w:val="single"/>
          <w:shd w:val="clear" w:color="auto" w:fill="FFFFFF"/>
        </w:rPr>
      </w:pPr>
      <w:r w:rsidRPr="00F57807">
        <w:rPr>
          <w:b/>
          <w:sz w:val="22"/>
          <w:szCs w:val="22"/>
          <w:u w:val="single"/>
          <w:shd w:val="clear" w:color="auto" w:fill="FFFFFF"/>
        </w:rPr>
        <w:lastRenderedPageBreak/>
        <w:t xml:space="preserve">TECHNICAL SKILLS:    </w:t>
      </w:r>
    </w:p>
    <w:p w:rsidR="00FD44BF" w:rsidRPr="00F57807" w:rsidRDefault="00FD44BF" w:rsidP="00FD44BF">
      <w:pPr>
        <w:pStyle w:val="ListParagraph"/>
        <w:ind w:left="-142"/>
        <w:rPr>
          <w:b/>
          <w:sz w:val="22"/>
          <w:szCs w:val="22"/>
          <w:shd w:val="clear" w:color="auto" w:fill="FFFFFF"/>
        </w:rPr>
      </w:pPr>
      <w:r w:rsidRPr="00F57807">
        <w:rPr>
          <w:b/>
          <w:sz w:val="22"/>
          <w:szCs w:val="22"/>
          <w:shd w:val="clear" w:color="auto" w:fill="FFFFFF"/>
        </w:rPr>
        <w:t xml:space="preserve">       </w:t>
      </w:r>
    </w:p>
    <w:tbl>
      <w:tblPr>
        <w:tblW w:w="10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8"/>
        <w:gridCol w:w="7196"/>
      </w:tblGrid>
      <w:tr w:rsidR="00FD44BF" w:rsidRPr="00F57807" w:rsidTr="00DD3384">
        <w:trPr>
          <w:trHeight w:val="314"/>
        </w:trPr>
        <w:tc>
          <w:tcPr>
            <w:tcW w:w="3078" w:type="dxa"/>
            <w:tcBorders>
              <w:top w:val="single" w:sz="4" w:space="0" w:color="000000"/>
              <w:left w:val="single" w:sz="4" w:space="0" w:color="000000"/>
              <w:bottom w:val="single" w:sz="4" w:space="0" w:color="000000"/>
              <w:right w:val="single" w:sz="4" w:space="0" w:color="000000"/>
            </w:tcBorders>
            <w:shd w:val="clear" w:color="auto" w:fill="auto"/>
            <w:hideMark/>
          </w:tcPr>
          <w:p w:rsidR="00FD44BF" w:rsidRPr="00F57807" w:rsidRDefault="00AA51B7" w:rsidP="00E63C9B">
            <w:pPr>
              <w:pStyle w:val="ListParagraph"/>
              <w:ind w:left="-142"/>
              <w:rPr>
                <w:rFonts w:eastAsia="Calibri"/>
                <w:b/>
                <w:sz w:val="22"/>
                <w:szCs w:val="22"/>
                <w:shd w:val="clear" w:color="auto" w:fill="FFFFFF"/>
              </w:rPr>
            </w:pPr>
            <w:r w:rsidRPr="00F57807">
              <w:rPr>
                <w:rFonts w:eastAsia="Calibri"/>
                <w:b/>
                <w:sz w:val="22"/>
                <w:szCs w:val="22"/>
                <w:shd w:val="clear" w:color="auto" w:fill="FFFFFF"/>
              </w:rPr>
              <w:t xml:space="preserve"> </w:t>
            </w:r>
            <w:r w:rsidR="00FD44BF" w:rsidRPr="00F57807">
              <w:rPr>
                <w:rFonts w:eastAsia="Calibri"/>
                <w:b/>
                <w:sz w:val="22"/>
                <w:szCs w:val="22"/>
                <w:shd w:val="clear" w:color="auto" w:fill="FFFFFF"/>
              </w:rPr>
              <w:t>Content Management Systems</w:t>
            </w:r>
          </w:p>
        </w:tc>
        <w:tc>
          <w:tcPr>
            <w:tcW w:w="7196" w:type="dxa"/>
            <w:tcBorders>
              <w:top w:val="single" w:sz="4" w:space="0" w:color="000000"/>
              <w:left w:val="single" w:sz="4" w:space="0" w:color="000000"/>
              <w:bottom w:val="single" w:sz="4" w:space="0" w:color="000000"/>
              <w:right w:val="single" w:sz="4" w:space="0" w:color="000000"/>
            </w:tcBorders>
            <w:shd w:val="clear" w:color="auto" w:fill="auto"/>
            <w:hideMark/>
          </w:tcPr>
          <w:p w:rsidR="00FD44BF" w:rsidRPr="00F57807" w:rsidRDefault="00AA51B7" w:rsidP="00E63C9B">
            <w:pPr>
              <w:pStyle w:val="ListParagraph"/>
              <w:ind w:left="-142"/>
              <w:rPr>
                <w:rFonts w:eastAsia="Calibri"/>
                <w:sz w:val="22"/>
                <w:szCs w:val="22"/>
                <w:shd w:val="clear" w:color="auto" w:fill="FFFFFF"/>
              </w:rPr>
            </w:pPr>
            <w:r w:rsidRPr="00F57807">
              <w:rPr>
                <w:rFonts w:eastAsia="Calibri"/>
                <w:sz w:val="22"/>
                <w:szCs w:val="22"/>
                <w:shd w:val="clear" w:color="auto" w:fill="FFFFFF"/>
              </w:rPr>
              <w:t xml:space="preserve">  </w:t>
            </w:r>
            <w:r w:rsidR="00FD44BF" w:rsidRPr="00F57807">
              <w:rPr>
                <w:rFonts w:eastAsia="Calibri"/>
                <w:sz w:val="22"/>
                <w:szCs w:val="22"/>
                <w:shd w:val="clear" w:color="auto" w:fill="FFFFFF"/>
              </w:rPr>
              <w:t xml:space="preserve">Adobe AEM </w:t>
            </w:r>
            <w:r w:rsidR="00C93711" w:rsidRPr="00F57807">
              <w:rPr>
                <w:rFonts w:eastAsia="Calibri"/>
                <w:sz w:val="22"/>
                <w:szCs w:val="22"/>
                <w:shd w:val="clear" w:color="auto" w:fill="FFFFFF"/>
              </w:rPr>
              <w:t>6.3,</w:t>
            </w:r>
            <w:r w:rsidR="00E625F3" w:rsidRPr="00F57807">
              <w:rPr>
                <w:rFonts w:eastAsia="Calibri"/>
                <w:sz w:val="22"/>
                <w:szCs w:val="22"/>
                <w:shd w:val="clear" w:color="auto" w:fill="FFFFFF"/>
              </w:rPr>
              <w:t xml:space="preserve"> 6.2, 6.1, 6.0, AEM 5.6.1.</w:t>
            </w:r>
          </w:p>
        </w:tc>
      </w:tr>
      <w:tr w:rsidR="00FD44BF" w:rsidRPr="00F57807" w:rsidTr="00DD3384">
        <w:trPr>
          <w:trHeight w:val="305"/>
        </w:trPr>
        <w:tc>
          <w:tcPr>
            <w:tcW w:w="3078" w:type="dxa"/>
            <w:tcBorders>
              <w:top w:val="single" w:sz="4" w:space="0" w:color="000000"/>
              <w:left w:val="single" w:sz="4" w:space="0" w:color="000000"/>
              <w:bottom w:val="single" w:sz="4" w:space="0" w:color="000000"/>
              <w:right w:val="single" w:sz="4" w:space="0" w:color="000000"/>
            </w:tcBorders>
            <w:shd w:val="clear" w:color="auto" w:fill="auto"/>
            <w:hideMark/>
          </w:tcPr>
          <w:p w:rsidR="00FD44BF" w:rsidRPr="00F57807" w:rsidRDefault="00AA51B7" w:rsidP="00E63C9B">
            <w:pPr>
              <w:pStyle w:val="ListParagraph"/>
              <w:ind w:left="-142"/>
              <w:rPr>
                <w:rFonts w:eastAsia="Calibri"/>
                <w:b/>
                <w:sz w:val="22"/>
                <w:szCs w:val="22"/>
                <w:shd w:val="clear" w:color="auto" w:fill="FFFFFF"/>
              </w:rPr>
            </w:pPr>
            <w:r w:rsidRPr="00F57807">
              <w:rPr>
                <w:rFonts w:eastAsia="Calibri"/>
                <w:b/>
                <w:sz w:val="22"/>
                <w:szCs w:val="22"/>
                <w:shd w:val="clear" w:color="auto" w:fill="FFFFFF"/>
              </w:rPr>
              <w:t xml:space="preserve"> </w:t>
            </w:r>
            <w:r w:rsidR="00FD44BF" w:rsidRPr="00F57807">
              <w:rPr>
                <w:rFonts w:eastAsia="Calibri"/>
                <w:b/>
                <w:sz w:val="22"/>
                <w:szCs w:val="22"/>
                <w:shd w:val="clear" w:color="auto" w:fill="FFFFFF"/>
              </w:rPr>
              <w:t>Languages</w:t>
            </w:r>
          </w:p>
        </w:tc>
        <w:tc>
          <w:tcPr>
            <w:tcW w:w="7196" w:type="dxa"/>
            <w:tcBorders>
              <w:top w:val="single" w:sz="4" w:space="0" w:color="000000"/>
              <w:left w:val="single" w:sz="4" w:space="0" w:color="000000"/>
              <w:bottom w:val="single" w:sz="4" w:space="0" w:color="000000"/>
              <w:right w:val="single" w:sz="4" w:space="0" w:color="000000"/>
            </w:tcBorders>
            <w:shd w:val="clear" w:color="auto" w:fill="auto"/>
            <w:hideMark/>
          </w:tcPr>
          <w:p w:rsidR="00FD44BF" w:rsidRPr="00F57807" w:rsidRDefault="00FD44BF" w:rsidP="00E625F3">
            <w:pPr>
              <w:pStyle w:val="ListParagraph"/>
              <w:ind w:left="-142"/>
              <w:rPr>
                <w:rFonts w:eastAsia="Calibri"/>
                <w:sz w:val="22"/>
                <w:szCs w:val="22"/>
                <w:shd w:val="clear" w:color="auto" w:fill="FFFFFF"/>
              </w:rPr>
            </w:pPr>
            <w:r w:rsidRPr="00F57807">
              <w:rPr>
                <w:rFonts w:eastAsia="Calibri"/>
                <w:sz w:val="22"/>
                <w:szCs w:val="22"/>
                <w:shd w:val="clear" w:color="auto" w:fill="FFFFFF"/>
              </w:rPr>
              <w:t xml:space="preserve"> Java</w:t>
            </w:r>
            <w:r w:rsidR="00E625F3" w:rsidRPr="00F57807">
              <w:rPr>
                <w:rFonts w:eastAsia="Calibri"/>
                <w:sz w:val="22"/>
                <w:szCs w:val="22"/>
                <w:shd w:val="clear" w:color="auto" w:fill="FFFFFF"/>
              </w:rPr>
              <w:t>, C, C++, SQL, HTML, XML, XSLT, XSD</w:t>
            </w:r>
            <w:r w:rsidRPr="00F57807">
              <w:rPr>
                <w:rFonts w:eastAsia="Calibri"/>
                <w:sz w:val="22"/>
                <w:szCs w:val="22"/>
                <w:shd w:val="clear" w:color="auto" w:fill="FFFFFF"/>
              </w:rPr>
              <w:t>, JavaScript.</w:t>
            </w:r>
          </w:p>
        </w:tc>
      </w:tr>
      <w:tr w:rsidR="00FD44BF" w:rsidRPr="00F57807" w:rsidTr="00815929">
        <w:trPr>
          <w:trHeight w:val="263"/>
        </w:trPr>
        <w:tc>
          <w:tcPr>
            <w:tcW w:w="3078" w:type="dxa"/>
            <w:tcBorders>
              <w:top w:val="single" w:sz="4" w:space="0" w:color="000000"/>
              <w:left w:val="single" w:sz="4" w:space="0" w:color="000000"/>
              <w:bottom w:val="single" w:sz="4" w:space="0" w:color="000000"/>
              <w:right w:val="single" w:sz="4" w:space="0" w:color="000000"/>
            </w:tcBorders>
            <w:shd w:val="clear" w:color="auto" w:fill="auto"/>
            <w:hideMark/>
          </w:tcPr>
          <w:p w:rsidR="00FD44BF" w:rsidRPr="00F57807" w:rsidRDefault="00FD44BF" w:rsidP="00E63C9B">
            <w:pPr>
              <w:pStyle w:val="ListParagraph"/>
              <w:ind w:left="-142"/>
              <w:rPr>
                <w:rFonts w:eastAsia="Calibri"/>
                <w:b/>
                <w:sz w:val="22"/>
                <w:szCs w:val="22"/>
                <w:shd w:val="clear" w:color="auto" w:fill="FFFFFF"/>
              </w:rPr>
            </w:pPr>
            <w:r w:rsidRPr="00F57807">
              <w:rPr>
                <w:rFonts w:eastAsia="Calibri"/>
                <w:b/>
                <w:sz w:val="22"/>
                <w:szCs w:val="22"/>
                <w:shd w:val="clear" w:color="auto" w:fill="FFFFFF"/>
              </w:rPr>
              <w:t xml:space="preserve"> Middleware</w:t>
            </w:r>
          </w:p>
        </w:tc>
        <w:tc>
          <w:tcPr>
            <w:tcW w:w="7196" w:type="dxa"/>
            <w:tcBorders>
              <w:top w:val="single" w:sz="4" w:space="0" w:color="000000"/>
              <w:left w:val="single" w:sz="4" w:space="0" w:color="000000"/>
              <w:bottom w:val="single" w:sz="4" w:space="0" w:color="000000"/>
              <w:right w:val="single" w:sz="4" w:space="0" w:color="000000"/>
            </w:tcBorders>
            <w:shd w:val="clear" w:color="auto" w:fill="auto"/>
            <w:hideMark/>
          </w:tcPr>
          <w:p w:rsidR="00FD44BF" w:rsidRPr="00F57807" w:rsidRDefault="00FD44BF" w:rsidP="00E63C9B">
            <w:pPr>
              <w:pStyle w:val="ListParagraph"/>
              <w:ind w:left="-142"/>
              <w:rPr>
                <w:rFonts w:eastAsia="Calibri"/>
                <w:sz w:val="22"/>
                <w:szCs w:val="22"/>
                <w:shd w:val="clear" w:color="auto" w:fill="FFFFFF"/>
              </w:rPr>
            </w:pPr>
            <w:r w:rsidRPr="00F57807">
              <w:rPr>
                <w:rFonts w:eastAsia="Calibri"/>
                <w:sz w:val="22"/>
                <w:szCs w:val="22"/>
                <w:shd w:val="clear" w:color="auto" w:fill="FFFFFF"/>
              </w:rPr>
              <w:t xml:space="preserve"> J2EE, EJB, JNDI, JDBC </w:t>
            </w:r>
          </w:p>
        </w:tc>
      </w:tr>
      <w:tr w:rsidR="00FD44BF" w:rsidRPr="00F57807" w:rsidTr="00815929">
        <w:trPr>
          <w:trHeight w:val="263"/>
        </w:trPr>
        <w:tc>
          <w:tcPr>
            <w:tcW w:w="3078" w:type="dxa"/>
            <w:tcBorders>
              <w:top w:val="single" w:sz="4" w:space="0" w:color="000000"/>
              <w:left w:val="single" w:sz="4" w:space="0" w:color="000000"/>
              <w:bottom w:val="single" w:sz="4" w:space="0" w:color="000000"/>
              <w:right w:val="single" w:sz="4" w:space="0" w:color="000000"/>
            </w:tcBorders>
            <w:shd w:val="clear" w:color="auto" w:fill="auto"/>
            <w:hideMark/>
          </w:tcPr>
          <w:p w:rsidR="00FD44BF" w:rsidRPr="00F57807" w:rsidRDefault="00FD44BF" w:rsidP="00E63C9B">
            <w:pPr>
              <w:pStyle w:val="ListParagraph"/>
              <w:ind w:left="-142"/>
              <w:rPr>
                <w:rFonts w:eastAsia="Calibri"/>
                <w:b/>
                <w:sz w:val="22"/>
                <w:szCs w:val="22"/>
                <w:shd w:val="clear" w:color="auto" w:fill="FFFFFF"/>
              </w:rPr>
            </w:pPr>
            <w:r w:rsidRPr="00F57807">
              <w:rPr>
                <w:rFonts w:eastAsia="Calibri"/>
                <w:b/>
                <w:sz w:val="22"/>
                <w:szCs w:val="22"/>
                <w:shd w:val="clear" w:color="auto" w:fill="FFFFFF"/>
              </w:rPr>
              <w:t xml:space="preserve"> Scripting Languages</w:t>
            </w:r>
          </w:p>
        </w:tc>
        <w:tc>
          <w:tcPr>
            <w:tcW w:w="7196" w:type="dxa"/>
            <w:tcBorders>
              <w:top w:val="single" w:sz="4" w:space="0" w:color="000000"/>
              <w:left w:val="single" w:sz="4" w:space="0" w:color="000000"/>
              <w:bottom w:val="single" w:sz="4" w:space="0" w:color="000000"/>
              <w:right w:val="single" w:sz="4" w:space="0" w:color="000000"/>
            </w:tcBorders>
            <w:shd w:val="clear" w:color="auto" w:fill="auto"/>
            <w:hideMark/>
          </w:tcPr>
          <w:p w:rsidR="00FD44BF" w:rsidRPr="00F57807" w:rsidRDefault="00E625F3" w:rsidP="00E625F3">
            <w:pPr>
              <w:pStyle w:val="ListParagraph"/>
              <w:ind w:left="-142"/>
              <w:rPr>
                <w:rFonts w:eastAsia="Calibri"/>
                <w:sz w:val="22"/>
                <w:szCs w:val="22"/>
                <w:shd w:val="clear" w:color="auto" w:fill="FFFFFF"/>
              </w:rPr>
            </w:pPr>
            <w:r w:rsidRPr="00F57807">
              <w:rPr>
                <w:rFonts w:eastAsia="Calibri"/>
                <w:sz w:val="22"/>
                <w:szCs w:val="22"/>
                <w:shd w:val="clear" w:color="auto" w:fill="FFFFFF"/>
              </w:rPr>
              <w:t xml:space="preserve"> AJAX, JavaScript</w:t>
            </w:r>
            <w:r w:rsidR="00FD44BF" w:rsidRPr="00F57807">
              <w:rPr>
                <w:rFonts w:eastAsia="Calibri"/>
                <w:sz w:val="22"/>
                <w:szCs w:val="22"/>
                <w:shd w:val="clear" w:color="auto" w:fill="FFFFFF"/>
              </w:rPr>
              <w:t>, CSS</w:t>
            </w:r>
          </w:p>
        </w:tc>
      </w:tr>
      <w:tr w:rsidR="00FD44BF" w:rsidRPr="00F57807" w:rsidTr="00815929">
        <w:trPr>
          <w:trHeight w:val="254"/>
        </w:trPr>
        <w:tc>
          <w:tcPr>
            <w:tcW w:w="3078" w:type="dxa"/>
            <w:tcBorders>
              <w:top w:val="single" w:sz="4" w:space="0" w:color="000000"/>
              <w:left w:val="single" w:sz="4" w:space="0" w:color="000000"/>
              <w:bottom w:val="single" w:sz="4" w:space="0" w:color="000000"/>
              <w:right w:val="single" w:sz="4" w:space="0" w:color="000000"/>
            </w:tcBorders>
            <w:shd w:val="clear" w:color="auto" w:fill="auto"/>
            <w:hideMark/>
          </w:tcPr>
          <w:p w:rsidR="00FD44BF" w:rsidRPr="00F57807" w:rsidRDefault="00FD44BF" w:rsidP="00E63C9B">
            <w:pPr>
              <w:pStyle w:val="ListParagraph"/>
              <w:ind w:left="-142"/>
              <w:rPr>
                <w:rFonts w:eastAsia="Calibri"/>
                <w:b/>
                <w:sz w:val="22"/>
                <w:szCs w:val="22"/>
                <w:shd w:val="clear" w:color="auto" w:fill="FFFFFF"/>
              </w:rPr>
            </w:pPr>
            <w:r w:rsidRPr="00F57807">
              <w:rPr>
                <w:rFonts w:eastAsia="Calibri"/>
                <w:b/>
                <w:sz w:val="22"/>
                <w:szCs w:val="22"/>
                <w:shd w:val="clear" w:color="auto" w:fill="FFFFFF"/>
              </w:rPr>
              <w:t xml:space="preserve"> Server Side Technologies</w:t>
            </w:r>
          </w:p>
        </w:tc>
        <w:tc>
          <w:tcPr>
            <w:tcW w:w="7196" w:type="dxa"/>
            <w:tcBorders>
              <w:top w:val="single" w:sz="4" w:space="0" w:color="000000"/>
              <w:left w:val="single" w:sz="4" w:space="0" w:color="000000"/>
              <w:bottom w:val="single" w:sz="4" w:space="0" w:color="000000"/>
              <w:right w:val="single" w:sz="4" w:space="0" w:color="000000"/>
            </w:tcBorders>
            <w:shd w:val="clear" w:color="auto" w:fill="auto"/>
            <w:hideMark/>
          </w:tcPr>
          <w:p w:rsidR="00FD44BF" w:rsidRPr="00F57807" w:rsidRDefault="00FD44BF" w:rsidP="00E63C9B">
            <w:pPr>
              <w:pStyle w:val="ListParagraph"/>
              <w:ind w:left="-142"/>
              <w:rPr>
                <w:rFonts w:eastAsia="Calibri"/>
                <w:sz w:val="22"/>
                <w:szCs w:val="22"/>
                <w:shd w:val="clear" w:color="auto" w:fill="FFFFFF"/>
              </w:rPr>
            </w:pPr>
            <w:r w:rsidRPr="00F57807">
              <w:rPr>
                <w:rFonts w:eastAsia="Calibri"/>
                <w:sz w:val="22"/>
                <w:szCs w:val="22"/>
                <w:shd w:val="clear" w:color="auto" w:fill="FFFFFF"/>
              </w:rPr>
              <w:t xml:space="preserve"> JSP, Servlets, Tag Libraries, JST </w:t>
            </w:r>
          </w:p>
        </w:tc>
      </w:tr>
      <w:tr w:rsidR="00FD44BF" w:rsidRPr="00F57807" w:rsidTr="00815929">
        <w:trPr>
          <w:trHeight w:val="326"/>
        </w:trPr>
        <w:tc>
          <w:tcPr>
            <w:tcW w:w="3078" w:type="dxa"/>
            <w:tcBorders>
              <w:top w:val="single" w:sz="4" w:space="0" w:color="000000"/>
              <w:left w:val="single" w:sz="4" w:space="0" w:color="000000"/>
              <w:bottom w:val="single" w:sz="4" w:space="0" w:color="000000"/>
              <w:right w:val="single" w:sz="4" w:space="0" w:color="000000"/>
            </w:tcBorders>
            <w:shd w:val="clear" w:color="auto" w:fill="auto"/>
            <w:hideMark/>
          </w:tcPr>
          <w:p w:rsidR="00FD44BF" w:rsidRPr="00F57807" w:rsidRDefault="00FD44BF" w:rsidP="00E63C9B">
            <w:pPr>
              <w:pStyle w:val="ListParagraph"/>
              <w:ind w:left="-142"/>
              <w:rPr>
                <w:rFonts w:eastAsia="Calibri"/>
                <w:b/>
                <w:sz w:val="22"/>
                <w:szCs w:val="22"/>
                <w:shd w:val="clear" w:color="auto" w:fill="FFFFFF"/>
              </w:rPr>
            </w:pPr>
            <w:r w:rsidRPr="00F57807">
              <w:rPr>
                <w:rFonts w:eastAsia="Calibri"/>
                <w:b/>
                <w:sz w:val="22"/>
                <w:szCs w:val="22"/>
                <w:shd w:val="clear" w:color="auto" w:fill="FFFFFF"/>
              </w:rPr>
              <w:t xml:space="preserve"> Application/Web Servers</w:t>
            </w:r>
          </w:p>
        </w:tc>
        <w:tc>
          <w:tcPr>
            <w:tcW w:w="7196" w:type="dxa"/>
            <w:tcBorders>
              <w:top w:val="single" w:sz="4" w:space="0" w:color="000000"/>
              <w:left w:val="single" w:sz="4" w:space="0" w:color="000000"/>
              <w:bottom w:val="single" w:sz="4" w:space="0" w:color="000000"/>
              <w:right w:val="single" w:sz="4" w:space="0" w:color="000000"/>
            </w:tcBorders>
            <w:shd w:val="clear" w:color="auto" w:fill="auto"/>
            <w:hideMark/>
          </w:tcPr>
          <w:p w:rsidR="00FD44BF" w:rsidRPr="00F57807" w:rsidRDefault="00FD44BF" w:rsidP="00E63C9B">
            <w:pPr>
              <w:pStyle w:val="ListParagraph"/>
              <w:ind w:left="-142"/>
              <w:rPr>
                <w:rFonts w:eastAsia="Calibri"/>
                <w:sz w:val="22"/>
                <w:szCs w:val="22"/>
                <w:shd w:val="clear" w:color="auto" w:fill="FFFFFF"/>
              </w:rPr>
            </w:pPr>
            <w:r w:rsidRPr="00F57807">
              <w:rPr>
                <w:rFonts w:eastAsia="Calibri"/>
                <w:sz w:val="22"/>
                <w:szCs w:val="22"/>
                <w:shd w:val="clear" w:color="auto" w:fill="FFFFFF"/>
              </w:rPr>
              <w:t xml:space="preserve"> BEA WebLogic, IBM WebSphere, Apache Tomcat, JBoss, </w:t>
            </w:r>
          </w:p>
        </w:tc>
      </w:tr>
      <w:tr w:rsidR="00FD44BF" w:rsidRPr="00F57807" w:rsidTr="00815929">
        <w:trPr>
          <w:trHeight w:val="269"/>
        </w:trPr>
        <w:tc>
          <w:tcPr>
            <w:tcW w:w="3078" w:type="dxa"/>
            <w:tcBorders>
              <w:top w:val="single" w:sz="4" w:space="0" w:color="000000"/>
              <w:left w:val="single" w:sz="4" w:space="0" w:color="000000"/>
              <w:bottom w:val="single" w:sz="4" w:space="0" w:color="000000"/>
              <w:right w:val="single" w:sz="4" w:space="0" w:color="000000"/>
            </w:tcBorders>
            <w:shd w:val="clear" w:color="auto" w:fill="auto"/>
            <w:hideMark/>
          </w:tcPr>
          <w:p w:rsidR="00FD44BF" w:rsidRPr="00F57807" w:rsidRDefault="00FD44BF" w:rsidP="00E63C9B">
            <w:pPr>
              <w:pStyle w:val="ListParagraph"/>
              <w:ind w:left="-142"/>
              <w:rPr>
                <w:rFonts w:eastAsia="Calibri"/>
                <w:b/>
                <w:sz w:val="22"/>
                <w:szCs w:val="22"/>
                <w:shd w:val="clear" w:color="auto" w:fill="FFFFFF"/>
              </w:rPr>
            </w:pPr>
            <w:r w:rsidRPr="00F57807">
              <w:rPr>
                <w:rFonts w:eastAsia="Calibri"/>
                <w:b/>
                <w:sz w:val="22"/>
                <w:szCs w:val="22"/>
                <w:shd w:val="clear" w:color="auto" w:fill="FFFFFF"/>
              </w:rPr>
              <w:t xml:space="preserve"> Protocols</w:t>
            </w:r>
          </w:p>
        </w:tc>
        <w:tc>
          <w:tcPr>
            <w:tcW w:w="7196" w:type="dxa"/>
            <w:tcBorders>
              <w:top w:val="single" w:sz="4" w:space="0" w:color="000000"/>
              <w:left w:val="single" w:sz="4" w:space="0" w:color="000000"/>
              <w:bottom w:val="single" w:sz="4" w:space="0" w:color="000000"/>
              <w:right w:val="single" w:sz="4" w:space="0" w:color="000000"/>
            </w:tcBorders>
            <w:shd w:val="clear" w:color="auto" w:fill="auto"/>
            <w:hideMark/>
          </w:tcPr>
          <w:p w:rsidR="00FD44BF" w:rsidRPr="00F57807" w:rsidRDefault="00FD44BF" w:rsidP="00E63C9B">
            <w:pPr>
              <w:pStyle w:val="ListParagraph"/>
              <w:ind w:left="-142"/>
              <w:rPr>
                <w:rFonts w:eastAsia="Calibri"/>
                <w:sz w:val="22"/>
                <w:szCs w:val="22"/>
                <w:shd w:val="clear" w:color="auto" w:fill="FFFFFF"/>
              </w:rPr>
            </w:pPr>
            <w:r w:rsidRPr="00F57807">
              <w:rPr>
                <w:rFonts w:eastAsia="Calibri"/>
                <w:sz w:val="22"/>
                <w:szCs w:val="22"/>
                <w:shd w:val="clear" w:color="auto" w:fill="FFFFFF"/>
              </w:rPr>
              <w:t xml:space="preserve"> HTTP, FTP, TCP/IP </w:t>
            </w:r>
          </w:p>
        </w:tc>
      </w:tr>
      <w:tr w:rsidR="00FD44BF" w:rsidRPr="00F57807" w:rsidTr="00DD3384">
        <w:trPr>
          <w:trHeight w:val="251"/>
        </w:trPr>
        <w:tc>
          <w:tcPr>
            <w:tcW w:w="3078" w:type="dxa"/>
            <w:tcBorders>
              <w:top w:val="single" w:sz="4" w:space="0" w:color="000000"/>
              <w:left w:val="single" w:sz="4" w:space="0" w:color="000000"/>
              <w:bottom w:val="single" w:sz="4" w:space="0" w:color="000000"/>
              <w:right w:val="single" w:sz="4" w:space="0" w:color="000000"/>
            </w:tcBorders>
            <w:shd w:val="clear" w:color="auto" w:fill="auto"/>
            <w:hideMark/>
          </w:tcPr>
          <w:p w:rsidR="00FD44BF" w:rsidRPr="00F57807" w:rsidRDefault="00FD44BF" w:rsidP="00E63C9B">
            <w:pPr>
              <w:pStyle w:val="ListParagraph"/>
              <w:ind w:left="-142"/>
              <w:rPr>
                <w:rFonts w:eastAsia="Calibri"/>
                <w:b/>
                <w:sz w:val="22"/>
                <w:szCs w:val="22"/>
                <w:shd w:val="clear" w:color="auto" w:fill="FFFFFF"/>
              </w:rPr>
            </w:pPr>
            <w:r w:rsidRPr="00F57807">
              <w:rPr>
                <w:rFonts w:eastAsia="Calibri"/>
                <w:b/>
                <w:sz w:val="22"/>
                <w:szCs w:val="22"/>
                <w:shd w:val="clear" w:color="auto" w:fill="FFFFFF"/>
              </w:rPr>
              <w:t xml:space="preserve"> IDE/ Tools</w:t>
            </w:r>
          </w:p>
        </w:tc>
        <w:tc>
          <w:tcPr>
            <w:tcW w:w="7196" w:type="dxa"/>
            <w:tcBorders>
              <w:top w:val="single" w:sz="4" w:space="0" w:color="000000"/>
              <w:left w:val="single" w:sz="4" w:space="0" w:color="000000"/>
              <w:bottom w:val="single" w:sz="4" w:space="0" w:color="000000"/>
              <w:right w:val="single" w:sz="4" w:space="0" w:color="000000"/>
            </w:tcBorders>
            <w:shd w:val="clear" w:color="auto" w:fill="auto"/>
            <w:hideMark/>
          </w:tcPr>
          <w:p w:rsidR="00FD44BF" w:rsidRPr="00F57807" w:rsidRDefault="00FD44BF" w:rsidP="00E625F3">
            <w:pPr>
              <w:pStyle w:val="ListParagraph"/>
              <w:ind w:left="-142"/>
              <w:rPr>
                <w:rFonts w:eastAsia="Calibri"/>
                <w:sz w:val="22"/>
                <w:szCs w:val="22"/>
                <w:shd w:val="clear" w:color="auto" w:fill="FFFFFF"/>
              </w:rPr>
            </w:pPr>
            <w:r w:rsidRPr="00F57807">
              <w:rPr>
                <w:rFonts w:eastAsia="Calibri"/>
                <w:sz w:val="22"/>
                <w:szCs w:val="22"/>
                <w:shd w:val="clear" w:color="auto" w:fill="FFFFFF"/>
              </w:rPr>
              <w:t xml:space="preserve"> </w:t>
            </w:r>
            <w:proofErr w:type="spellStart"/>
            <w:r w:rsidR="00E625F3" w:rsidRPr="00F57807">
              <w:rPr>
                <w:rFonts w:eastAsia="Calibri"/>
                <w:sz w:val="22"/>
                <w:szCs w:val="22"/>
                <w:shd w:val="clear" w:color="auto" w:fill="FFFFFF"/>
              </w:rPr>
              <w:t>Netbeans</w:t>
            </w:r>
            <w:proofErr w:type="spellEnd"/>
            <w:r w:rsidR="00E625F3" w:rsidRPr="00F57807">
              <w:rPr>
                <w:rFonts w:eastAsia="Calibri"/>
                <w:sz w:val="22"/>
                <w:szCs w:val="22"/>
                <w:shd w:val="clear" w:color="auto" w:fill="FFFFFF"/>
              </w:rPr>
              <w:t>, Eclipse, IntelliJ</w:t>
            </w:r>
            <w:r w:rsidRPr="00F57807">
              <w:rPr>
                <w:rFonts w:eastAsia="Calibri"/>
                <w:sz w:val="22"/>
                <w:szCs w:val="22"/>
                <w:shd w:val="clear" w:color="auto" w:fill="FFFFFF"/>
              </w:rPr>
              <w:t> </w:t>
            </w:r>
          </w:p>
        </w:tc>
      </w:tr>
      <w:tr w:rsidR="00FD44BF" w:rsidRPr="00F57807" w:rsidTr="00815929">
        <w:trPr>
          <w:trHeight w:val="263"/>
        </w:trPr>
        <w:tc>
          <w:tcPr>
            <w:tcW w:w="3078" w:type="dxa"/>
            <w:tcBorders>
              <w:top w:val="single" w:sz="4" w:space="0" w:color="000000"/>
              <w:left w:val="single" w:sz="4" w:space="0" w:color="000000"/>
              <w:bottom w:val="single" w:sz="4" w:space="0" w:color="000000"/>
              <w:right w:val="single" w:sz="4" w:space="0" w:color="000000"/>
            </w:tcBorders>
            <w:shd w:val="clear" w:color="auto" w:fill="auto"/>
            <w:hideMark/>
          </w:tcPr>
          <w:p w:rsidR="00FD44BF" w:rsidRPr="00F57807" w:rsidRDefault="00FD44BF" w:rsidP="00E63C9B">
            <w:pPr>
              <w:pStyle w:val="ListParagraph"/>
              <w:ind w:left="-142"/>
              <w:rPr>
                <w:rFonts w:eastAsia="Calibri"/>
                <w:b/>
                <w:sz w:val="22"/>
                <w:szCs w:val="22"/>
                <w:shd w:val="clear" w:color="auto" w:fill="FFFFFF"/>
              </w:rPr>
            </w:pPr>
            <w:r w:rsidRPr="00F57807">
              <w:rPr>
                <w:rFonts w:eastAsia="Calibri"/>
                <w:b/>
                <w:sz w:val="22"/>
                <w:szCs w:val="22"/>
                <w:shd w:val="clear" w:color="auto" w:fill="FFFFFF"/>
              </w:rPr>
              <w:t xml:space="preserve"> Frameworks</w:t>
            </w:r>
          </w:p>
        </w:tc>
        <w:tc>
          <w:tcPr>
            <w:tcW w:w="7196" w:type="dxa"/>
            <w:tcBorders>
              <w:top w:val="single" w:sz="4" w:space="0" w:color="000000"/>
              <w:left w:val="single" w:sz="4" w:space="0" w:color="000000"/>
              <w:bottom w:val="single" w:sz="4" w:space="0" w:color="000000"/>
              <w:right w:val="single" w:sz="4" w:space="0" w:color="000000"/>
            </w:tcBorders>
            <w:shd w:val="clear" w:color="auto" w:fill="auto"/>
            <w:hideMark/>
          </w:tcPr>
          <w:p w:rsidR="00FD44BF" w:rsidRPr="00F57807" w:rsidRDefault="00A1445D" w:rsidP="00A1445D">
            <w:pPr>
              <w:pStyle w:val="ListParagraph"/>
              <w:ind w:left="-142"/>
              <w:rPr>
                <w:rFonts w:eastAsia="Calibri"/>
                <w:sz w:val="22"/>
                <w:szCs w:val="22"/>
                <w:shd w:val="clear" w:color="auto" w:fill="FFFFFF"/>
              </w:rPr>
            </w:pPr>
            <w:r w:rsidRPr="00F57807">
              <w:rPr>
                <w:rFonts w:eastAsia="Calibri"/>
                <w:sz w:val="22"/>
                <w:szCs w:val="22"/>
                <w:shd w:val="clear" w:color="auto" w:fill="FFFFFF"/>
              </w:rPr>
              <w:t xml:space="preserve"> Apache Struts Framework</w:t>
            </w:r>
            <w:r w:rsidR="00FD44BF" w:rsidRPr="00F57807">
              <w:rPr>
                <w:rFonts w:eastAsia="Calibri"/>
                <w:sz w:val="22"/>
                <w:szCs w:val="22"/>
                <w:shd w:val="clear" w:color="auto" w:fill="FFFFFF"/>
              </w:rPr>
              <w:t>, JQuery </w:t>
            </w:r>
          </w:p>
        </w:tc>
      </w:tr>
      <w:tr w:rsidR="00FD44BF" w:rsidRPr="00F57807" w:rsidTr="00815929">
        <w:trPr>
          <w:trHeight w:val="254"/>
        </w:trPr>
        <w:tc>
          <w:tcPr>
            <w:tcW w:w="3078" w:type="dxa"/>
            <w:tcBorders>
              <w:top w:val="single" w:sz="4" w:space="0" w:color="000000"/>
              <w:left w:val="single" w:sz="4" w:space="0" w:color="000000"/>
              <w:bottom w:val="single" w:sz="4" w:space="0" w:color="000000"/>
              <w:right w:val="single" w:sz="4" w:space="0" w:color="000000"/>
            </w:tcBorders>
            <w:shd w:val="clear" w:color="auto" w:fill="auto"/>
            <w:hideMark/>
          </w:tcPr>
          <w:p w:rsidR="00FD44BF" w:rsidRPr="00F57807" w:rsidRDefault="00FD44BF" w:rsidP="00E63C9B">
            <w:pPr>
              <w:pStyle w:val="ListParagraph"/>
              <w:ind w:left="-142"/>
              <w:rPr>
                <w:rFonts w:eastAsia="Calibri"/>
                <w:b/>
                <w:sz w:val="22"/>
                <w:szCs w:val="22"/>
                <w:shd w:val="clear" w:color="auto" w:fill="FFFFFF"/>
              </w:rPr>
            </w:pPr>
            <w:r w:rsidRPr="00F57807">
              <w:rPr>
                <w:rFonts w:eastAsia="Calibri"/>
                <w:b/>
                <w:sz w:val="22"/>
                <w:szCs w:val="22"/>
                <w:shd w:val="clear" w:color="auto" w:fill="FFFFFF"/>
              </w:rPr>
              <w:t xml:space="preserve"> Web Services</w:t>
            </w:r>
          </w:p>
        </w:tc>
        <w:tc>
          <w:tcPr>
            <w:tcW w:w="7196" w:type="dxa"/>
            <w:tcBorders>
              <w:top w:val="single" w:sz="4" w:space="0" w:color="000000"/>
              <w:left w:val="single" w:sz="4" w:space="0" w:color="000000"/>
              <w:bottom w:val="single" w:sz="4" w:space="0" w:color="000000"/>
              <w:right w:val="single" w:sz="4" w:space="0" w:color="000000"/>
            </w:tcBorders>
            <w:shd w:val="clear" w:color="auto" w:fill="auto"/>
            <w:hideMark/>
          </w:tcPr>
          <w:p w:rsidR="00FD44BF" w:rsidRPr="00F57807" w:rsidRDefault="00FD44BF" w:rsidP="00E63C9B">
            <w:pPr>
              <w:pStyle w:val="ListParagraph"/>
              <w:ind w:left="-142"/>
              <w:rPr>
                <w:rFonts w:eastAsia="Calibri"/>
                <w:sz w:val="22"/>
                <w:szCs w:val="22"/>
                <w:shd w:val="clear" w:color="auto" w:fill="FFFFFF"/>
              </w:rPr>
            </w:pPr>
            <w:r w:rsidRPr="00F57807">
              <w:rPr>
                <w:rFonts w:eastAsia="Calibri"/>
                <w:sz w:val="22"/>
                <w:szCs w:val="22"/>
                <w:shd w:val="clear" w:color="auto" w:fill="FFFFFF"/>
              </w:rPr>
              <w:t xml:space="preserve"> SOAP, WSDL, REST Services </w:t>
            </w:r>
          </w:p>
        </w:tc>
      </w:tr>
      <w:tr w:rsidR="00FD44BF" w:rsidRPr="00F57807" w:rsidTr="00815929">
        <w:trPr>
          <w:trHeight w:val="245"/>
        </w:trPr>
        <w:tc>
          <w:tcPr>
            <w:tcW w:w="3078" w:type="dxa"/>
            <w:tcBorders>
              <w:top w:val="single" w:sz="4" w:space="0" w:color="000000"/>
              <w:left w:val="single" w:sz="4" w:space="0" w:color="000000"/>
              <w:bottom w:val="single" w:sz="4" w:space="0" w:color="000000"/>
              <w:right w:val="single" w:sz="4" w:space="0" w:color="000000"/>
            </w:tcBorders>
            <w:shd w:val="clear" w:color="auto" w:fill="auto"/>
            <w:hideMark/>
          </w:tcPr>
          <w:p w:rsidR="00FD44BF" w:rsidRPr="00F57807" w:rsidRDefault="00FD44BF" w:rsidP="00E63C9B">
            <w:pPr>
              <w:pStyle w:val="ListParagraph"/>
              <w:ind w:left="-142"/>
              <w:rPr>
                <w:rFonts w:eastAsia="Calibri"/>
                <w:b/>
                <w:sz w:val="22"/>
                <w:szCs w:val="22"/>
                <w:shd w:val="clear" w:color="auto" w:fill="FFFFFF"/>
              </w:rPr>
            </w:pPr>
            <w:r w:rsidRPr="00F57807">
              <w:rPr>
                <w:rFonts w:eastAsia="Calibri"/>
                <w:b/>
                <w:sz w:val="22"/>
                <w:szCs w:val="22"/>
                <w:shd w:val="clear" w:color="auto" w:fill="FFFFFF"/>
              </w:rPr>
              <w:t xml:space="preserve"> Database</w:t>
            </w:r>
          </w:p>
        </w:tc>
        <w:tc>
          <w:tcPr>
            <w:tcW w:w="7196" w:type="dxa"/>
            <w:tcBorders>
              <w:top w:val="single" w:sz="4" w:space="0" w:color="000000"/>
              <w:left w:val="single" w:sz="4" w:space="0" w:color="000000"/>
              <w:bottom w:val="single" w:sz="4" w:space="0" w:color="000000"/>
              <w:right w:val="single" w:sz="4" w:space="0" w:color="000000"/>
            </w:tcBorders>
            <w:shd w:val="clear" w:color="auto" w:fill="auto"/>
            <w:hideMark/>
          </w:tcPr>
          <w:p w:rsidR="00FD44BF" w:rsidRPr="00F57807" w:rsidRDefault="00FD44BF" w:rsidP="00E63C9B">
            <w:pPr>
              <w:pStyle w:val="ListParagraph"/>
              <w:ind w:left="-142"/>
              <w:rPr>
                <w:rFonts w:eastAsia="Calibri"/>
                <w:sz w:val="22"/>
                <w:szCs w:val="22"/>
                <w:shd w:val="clear" w:color="auto" w:fill="FFFFFF"/>
              </w:rPr>
            </w:pPr>
            <w:r w:rsidRPr="00F57807">
              <w:rPr>
                <w:rFonts w:eastAsia="Calibri"/>
                <w:sz w:val="22"/>
                <w:szCs w:val="22"/>
                <w:shd w:val="clear" w:color="auto" w:fill="FFFFFF"/>
              </w:rPr>
              <w:t xml:space="preserve"> RDBMS Oracle, DB2, T-SQL, SSIS, SSRS, MS Access,</w:t>
            </w:r>
            <w:r w:rsidR="00544E7E" w:rsidRPr="00F57807">
              <w:rPr>
                <w:rFonts w:eastAsia="Calibri"/>
                <w:sz w:val="22"/>
                <w:szCs w:val="22"/>
                <w:shd w:val="clear" w:color="auto" w:fill="FFFFFF"/>
              </w:rPr>
              <w:t xml:space="preserve"> </w:t>
            </w:r>
            <w:r w:rsidR="0035581E" w:rsidRPr="00F57807">
              <w:rPr>
                <w:rFonts w:eastAsia="Calibri"/>
                <w:sz w:val="22"/>
                <w:szCs w:val="22"/>
                <w:shd w:val="clear" w:color="auto" w:fill="FFFFFF"/>
              </w:rPr>
              <w:t>MySQL</w:t>
            </w:r>
            <w:r w:rsidRPr="00F57807">
              <w:rPr>
                <w:rFonts w:eastAsia="Calibri"/>
                <w:sz w:val="22"/>
                <w:szCs w:val="22"/>
                <w:shd w:val="clear" w:color="auto" w:fill="FFFFFF"/>
              </w:rPr>
              <w:t>.</w:t>
            </w:r>
          </w:p>
        </w:tc>
      </w:tr>
      <w:tr w:rsidR="00FD44BF" w:rsidRPr="00F57807" w:rsidTr="00815929">
        <w:trPr>
          <w:trHeight w:val="236"/>
        </w:trPr>
        <w:tc>
          <w:tcPr>
            <w:tcW w:w="3078" w:type="dxa"/>
            <w:tcBorders>
              <w:top w:val="single" w:sz="4" w:space="0" w:color="000000"/>
              <w:left w:val="single" w:sz="4" w:space="0" w:color="000000"/>
              <w:bottom w:val="single" w:sz="4" w:space="0" w:color="000000"/>
              <w:right w:val="single" w:sz="4" w:space="0" w:color="000000"/>
            </w:tcBorders>
            <w:shd w:val="clear" w:color="auto" w:fill="auto"/>
            <w:hideMark/>
          </w:tcPr>
          <w:p w:rsidR="00FD44BF" w:rsidRPr="00F57807" w:rsidRDefault="00FD44BF" w:rsidP="00E63C9B">
            <w:pPr>
              <w:pStyle w:val="ListParagraph"/>
              <w:ind w:left="-142"/>
              <w:rPr>
                <w:rFonts w:eastAsia="Calibri"/>
                <w:b/>
                <w:sz w:val="22"/>
                <w:szCs w:val="22"/>
                <w:shd w:val="clear" w:color="auto" w:fill="FFFFFF"/>
              </w:rPr>
            </w:pPr>
            <w:r w:rsidRPr="00F57807">
              <w:rPr>
                <w:rFonts w:eastAsia="Calibri"/>
                <w:b/>
                <w:sz w:val="22"/>
                <w:szCs w:val="22"/>
                <w:shd w:val="clear" w:color="auto" w:fill="FFFFFF"/>
              </w:rPr>
              <w:t xml:space="preserve"> Methodologies</w:t>
            </w:r>
          </w:p>
        </w:tc>
        <w:tc>
          <w:tcPr>
            <w:tcW w:w="7196" w:type="dxa"/>
            <w:tcBorders>
              <w:top w:val="single" w:sz="4" w:space="0" w:color="000000"/>
              <w:left w:val="single" w:sz="4" w:space="0" w:color="000000"/>
              <w:bottom w:val="single" w:sz="4" w:space="0" w:color="000000"/>
              <w:right w:val="single" w:sz="4" w:space="0" w:color="000000"/>
            </w:tcBorders>
            <w:shd w:val="clear" w:color="auto" w:fill="auto"/>
            <w:hideMark/>
          </w:tcPr>
          <w:p w:rsidR="00FD44BF" w:rsidRPr="00F57807" w:rsidRDefault="00FD44BF" w:rsidP="00E63C9B">
            <w:pPr>
              <w:pStyle w:val="ListParagraph"/>
              <w:ind w:left="-142"/>
              <w:rPr>
                <w:rFonts w:eastAsia="Calibri"/>
                <w:sz w:val="22"/>
                <w:szCs w:val="22"/>
                <w:shd w:val="clear" w:color="auto" w:fill="FFFFFF"/>
              </w:rPr>
            </w:pPr>
            <w:r w:rsidRPr="00F57807">
              <w:rPr>
                <w:rFonts w:eastAsia="Calibri"/>
                <w:sz w:val="22"/>
                <w:szCs w:val="22"/>
                <w:shd w:val="clear" w:color="auto" w:fill="FFFFFF"/>
              </w:rPr>
              <w:t xml:space="preserve"> OOAD, UML, Design Patterns, SOA, Agile</w:t>
            </w:r>
          </w:p>
        </w:tc>
      </w:tr>
      <w:tr w:rsidR="00FD44BF" w:rsidRPr="00F57807" w:rsidTr="00815929">
        <w:trPr>
          <w:trHeight w:val="317"/>
        </w:trPr>
        <w:tc>
          <w:tcPr>
            <w:tcW w:w="3078" w:type="dxa"/>
            <w:tcBorders>
              <w:top w:val="single" w:sz="4" w:space="0" w:color="000000"/>
              <w:left w:val="single" w:sz="4" w:space="0" w:color="000000"/>
              <w:bottom w:val="single" w:sz="4" w:space="0" w:color="000000"/>
              <w:right w:val="single" w:sz="4" w:space="0" w:color="000000"/>
            </w:tcBorders>
            <w:shd w:val="clear" w:color="auto" w:fill="auto"/>
            <w:hideMark/>
          </w:tcPr>
          <w:p w:rsidR="00FD44BF" w:rsidRPr="00F57807" w:rsidRDefault="00FD44BF" w:rsidP="00E63C9B">
            <w:pPr>
              <w:pStyle w:val="ListParagraph"/>
              <w:ind w:left="-142"/>
              <w:rPr>
                <w:rFonts w:eastAsia="Calibri"/>
                <w:b/>
                <w:sz w:val="22"/>
                <w:szCs w:val="22"/>
                <w:shd w:val="clear" w:color="auto" w:fill="FFFFFF"/>
              </w:rPr>
            </w:pPr>
            <w:r w:rsidRPr="00F57807">
              <w:rPr>
                <w:rFonts w:eastAsia="Calibri"/>
                <w:b/>
                <w:sz w:val="22"/>
                <w:szCs w:val="22"/>
                <w:shd w:val="clear" w:color="auto" w:fill="FFFFFF"/>
              </w:rPr>
              <w:t xml:space="preserve"> Operating Systems</w:t>
            </w:r>
          </w:p>
        </w:tc>
        <w:tc>
          <w:tcPr>
            <w:tcW w:w="7196" w:type="dxa"/>
            <w:tcBorders>
              <w:top w:val="single" w:sz="4" w:space="0" w:color="000000"/>
              <w:left w:val="single" w:sz="4" w:space="0" w:color="000000"/>
              <w:bottom w:val="single" w:sz="4" w:space="0" w:color="000000"/>
              <w:right w:val="single" w:sz="4" w:space="0" w:color="000000"/>
            </w:tcBorders>
            <w:shd w:val="clear" w:color="auto" w:fill="auto"/>
            <w:hideMark/>
          </w:tcPr>
          <w:p w:rsidR="00FD44BF" w:rsidRPr="00F57807" w:rsidRDefault="00FD44BF" w:rsidP="00E63C9B">
            <w:pPr>
              <w:pStyle w:val="ListParagraph"/>
              <w:ind w:left="-142"/>
              <w:rPr>
                <w:rFonts w:eastAsia="Calibri"/>
                <w:sz w:val="22"/>
                <w:szCs w:val="22"/>
                <w:shd w:val="clear" w:color="auto" w:fill="FFFFFF"/>
              </w:rPr>
            </w:pPr>
            <w:r w:rsidRPr="00F57807">
              <w:rPr>
                <w:rFonts w:eastAsia="Calibri"/>
                <w:sz w:val="22"/>
                <w:szCs w:val="22"/>
                <w:shd w:val="clear" w:color="auto" w:fill="FFFFFF"/>
              </w:rPr>
              <w:t xml:space="preserve"> Windows 9x/2000/XP, Linux, Unix.</w:t>
            </w:r>
          </w:p>
        </w:tc>
      </w:tr>
    </w:tbl>
    <w:p w:rsidR="00FD44BF" w:rsidRPr="00F57807" w:rsidRDefault="00FD44BF" w:rsidP="005F1866">
      <w:pPr>
        <w:pStyle w:val="BlockText"/>
        <w:keepLines/>
        <w:ind w:left="0" w:right="0"/>
        <w:jc w:val="left"/>
        <w:rPr>
          <w:sz w:val="22"/>
          <w:szCs w:val="22"/>
          <w:shd w:val="clear" w:color="auto" w:fill="FFFFFF"/>
        </w:rPr>
      </w:pPr>
    </w:p>
    <w:p w:rsidR="00044E27" w:rsidRPr="00F57807" w:rsidRDefault="00044E27" w:rsidP="005F1866">
      <w:pPr>
        <w:pStyle w:val="BlockText"/>
        <w:keepLines/>
        <w:ind w:left="0" w:right="0"/>
        <w:jc w:val="left"/>
        <w:rPr>
          <w:b/>
          <w:sz w:val="22"/>
          <w:szCs w:val="22"/>
          <w:u w:val="single"/>
          <w:shd w:val="clear" w:color="auto" w:fill="FFFFFF"/>
        </w:rPr>
      </w:pPr>
      <w:r w:rsidRPr="00F57807">
        <w:rPr>
          <w:b/>
          <w:sz w:val="22"/>
          <w:szCs w:val="22"/>
          <w:u w:val="single"/>
          <w:shd w:val="clear" w:color="auto" w:fill="FFFFFF"/>
        </w:rPr>
        <w:t>EDUCATION QUALIFICATION</w:t>
      </w:r>
      <w:r w:rsidRPr="00F57807">
        <w:rPr>
          <w:b/>
          <w:sz w:val="22"/>
          <w:szCs w:val="22"/>
          <w:shd w:val="clear" w:color="auto" w:fill="FFFFFF"/>
        </w:rPr>
        <w:t xml:space="preserve">: </w:t>
      </w:r>
      <w:r w:rsidRPr="00F57807">
        <w:rPr>
          <w:sz w:val="22"/>
          <w:szCs w:val="22"/>
          <w:shd w:val="clear" w:color="auto" w:fill="FFFFFF"/>
        </w:rPr>
        <w:t xml:space="preserve">Master’s in Computer Science </w:t>
      </w:r>
    </w:p>
    <w:p w:rsidR="00044E27" w:rsidRPr="00F57807" w:rsidRDefault="00044E27" w:rsidP="005F1866">
      <w:pPr>
        <w:pStyle w:val="BlockText"/>
        <w:keepLines/>
        <w:ind w:left="0" w:right="0"/>
        <w:jc w:val="left"/>
        <w:rPr>
          <w:b/>
          <w:sz w:val="22"/>
          <w:szCs w:val="22"/>
          <w:u w:val="single"/>
          <w:shd w:val="clear" w:color="auto" w:fill="FFFFFF"/>
        </w:rPr>
      </w:pPr>
    </w:p>
    <w:p w:rsidR="006644C5" w:rsidRPr="00F57807" w:rsidRDefault="00F67599" w:rsidP="005F1866">
      <w:pPr>
        <w:pStyle w:val="BlockText"/>
        <w:keepLines/>
        <w:ind w:left="0" w:right="0"/>
        <w:jc w:val="left"/>
        <w:rPr>
          <w:b/>
          <w:sz w:val="22"/>
          <w:szCs w:val="22"/>
          <w:u w:val="single"/>
          <w:shd w:val="clear" w:color="auto" w:fill="FFFFFF"/>
        </w:rPr>
      </w:pPr>
      <w:r w:rsidRPr="00F57807">
        <w:rPr>
          <w:b/>
          <w:sz w:val="22"/>
          <w:szCs w:val="22"/>
          <w:u w:val="single"/>
          <w:shd w:val="clear" w:color="auto" w:fill="FFFFFF"/>
        </w:rPr>
        <w:t>PROJECT SUMMARY:</w:t>
      </w:r>
    </w:p>
    <w:p w:rsidR="00C72E99" w:rsidRPr="00F57807" w:rsidRDefault="00C72E99" w:rsidP="00C72E99">
      <w:pPr>
        <w:pStyle w:val="BlockText"/>
        <w:keepLines/>
        <w:ind w:right="0"/>
        <w:jc w:val="left"/>
        <w:rPr>
          <w:sz w:val="22"/>
          <w:szCs w:val="22"/>
          <w:shd w:val="clear" w:color="auto" w:fill="FFFFFF"/>
        </w:rPr>
      </w:pPr>
    </w:p>
    <w:p w:rsidR="00631AFC" w:rsidRPr="00F57807" w:rsidRDefault="00631AFC" w:rsidP="00EE439D">
      <w:pPr>
        <w:pStyle w:val="ListParagraph"/>
        <w:spacing w:after="80"/>
        <w:ind w:left="0"/>
        <w:jc w:val="both"/>
        <w:rPr>
          <w:b/>
          <w:sz w:val="22"/>
          <w:szCs w:val="22"/>
        </w:rPr>
      </w:pPr>
      <w:r w:rsidRPr="00F57807">
        <w:rPr>
          <w:b/>
          <w:sz w:val="22"/>
          <w:szCs w:val="22"/>
        </w:rPr>
        <w:t>Client:</w:t>
      </w:r>
      <w:r w:rsidR="00343E28" w:rsidRPr="00F57807">
        <w:rPr>
          <w:b/>
          <w:sz w:val="22"/>
          <w:szCs w:val="22"/>
        </w:rPr>
        <w:tab/>
      </w:r>
      <w:r w:rsidR="00945592" w:rsidRPr="00F57807">
        <w:rPr>
          <w:b/>
          <w:sz w:val="22"/>
          <w:szCs w:val="22"/>
        </w:rPr>
        <w:t>Charter Communications, Charlotte, NC.</w:t>
      </w:r>
      <w:r w:rsidRPr="00F57807">
        <w:rPr>
          <w:b/>
          <w:sz w:val="22"/>
          <w:szCs w:val="22"/>
        </w:rPr>
        <w:tab/>
        <w:t xml:space="preserve">                                                  </w:t>
      </w:r>
      <w:r w:rsidR="008E6805" w:rsidRPr="00F57807">
        <w:rPr>
          <w:b/>
          <w:sz w:val="22"/>
          <w:szCs w:val="22"/>
        </w:rPr>
        <w:t xml:space="preserve">       </w:t>
      </w:r>
      <w:r w:rsidR="003866D4" w:rsidRPr="00F57807">
        <w:rPr>
          <w:b/>
          <w:sz w:val="22"/>
          <w:szCs w:val="22"/>
        </w:rPr>
        <w:t>September</w:t>
      </w:r>
      <w:r w:rsidR="008E6805" w:rsidRPr="00F57807">
        <w:rPr>
          <w:b/>
          <w:sz w:val="22"/>
          <w:szCs w:val="22"/>
        </w:rPr>
        <w:t xml:space="preserve"> 201</w:t>
      </w:r>
      <w:r w:rsidR="00E163C7" w:rsidRPr="00F57807">
        <w:rPr>
          <w:b/>
          <w:sz w:val="22"/>
          <w:szCs w:val="22"/>
        </w:rPr>
        <w:t>6</w:t>
      </w:r>
      <w:r w:rsidR="008E6805" w:rsidRPr="00F57807">
        <w:rPr>
          <w:b/>
          <w:sz w:val="22"/>
          <w:szCs w:val="22"/>
        </w:rPr>
        <w:t xml:space="preserve"> – Till Date</w:t>
      </w:r>
      <w:r w:rsidR="00343E28" w:rsidRPr="00F57807">
        <w:rPr>
          <w:b/>
          <w:sz w:val="22"/>
          <w:szCs w:val="22"/>
        </w:rPr>
        <w:t xml:space="preserve">                         </w:t>
      </w:r>
    </w:p>
    <w:p w:rsidR="00631AFC" w:rsidRPr="00F57807" w:rsidRDefault="00B93029" w:rsidP="00EE439D">
      <w:pPr>
        <w:pStyle w:val="ListParagraph"/>
        <w:spacing w:after="80"/>
        <w:ind w:left="0"/>
        <w:jc w:val="both"/>
        <w:rPr>
          <w:b/>
          <w:sz w:val="22"/>
          <w:szCs w:val="22"/>
        </w:rPr>
      </w:pPr>
      <w:r w:rsidRPr="00F57807">
        <w:rPr>
          <w:b/>
          <w:sz w:val="22"/>
          <w:szCs w:val="22"/>
        </w:rPr>
        <w:t xml:space="preserve">Role: </w:t>
      </w:r>
      <w:r w:rsidR="00631AFC" w:rsidRPr="00F57807">
        <w:rPr>
          <w:b/>
          <w:sz w:val="22"/>
          <w:szCs w:val="22"/>
        </w:rPr>
        <w:t>Senior AEM Developer</w:t>
      </w:r>
    </w:p>
    <w:p w:rsidR="00631AFC" w:rsidRPr="00F57807" w:rsidRDefault="00631AFC" w:rsidP="00EE439D">
      <w:pPr>
        <w:pStyle w:val="ListParagraph"/>
        <w:spacing w:after="80"/>
        <w:ind w:left="0"/>
        <w:jc w:val="both"/>
        <w:rPr>
          <w:b/>
          <w:sz w:val="22"/>
          <w:szCs w:val="22"/>
        </w:rPr>
      </w:pPr>
      <w:r w:rsidRPr="00F57807">
        <w:rPr>
          <w:b/>
          <w:sz w:val="22"/>
          <w:szCs w:val="22"/>
        </w:rPr>
        <w:t xml:space="preserve">Responsibilities: </w:t>
      </w:r>
    </w:p>
    <w:p w:rsidR="00052258" w:rsidRPr="00F57807" w:rsidRDefault="00052258" w:rsidP="00052258">
      <w:pPr>
        <w:pStyle w:val="ListParagraph"/>
        <w:numPr>
          <w:ilvl w:val="0"/>
          <w:numId w:val="13"/>
        </w:numPr>
        <w:spacing w:after="80" w:line="244" w:lineRule="auto"/>
        <w:ind w:right="-15"/>
        <w:contextualSpacing/>
        <w:jc w:val="both"/>
        <w:rPr>
          <w:sz w:val="22"/>
          <w:szCs w:val="22"/>
        </w:rPr>
      </w:pPr>
      <w:r w:rsidRPr="00F57807">
        <w:rPr>
          <w:sz w:val="22"/>
          <w:szCs w:val="22"/>
        </w:rPr>
        <w:t xml:space="preserve">Installed and configured </w:t>
      </w:r>
      <w:r w:rsidRPr="00F57807">
        <w:rPr>
          <w:b/>
          <w:sz w:val="22"/>
          <w:szCs w:val="22"/>
        </w:rPr>
        <w:t>AEM 6.2 and AEM 6.3</w:t>
      </w:r>
      <w:r w:rsidRPr="00F57807">
        <w:rPr>
          <w:sz w:val="22"/>
          <w:szCs w:val="22"/>
        </w:rPr>
        <w:t xml:space="preserve"> Web Content Management System</w:t>
      </w:r>
    </w:p>
    <w:p w:rsidR="00052258" w:rsidRPr="00F57807" w:rsidRDefault="00052258" w:rsidP="00052258">
      <w:pPr>
        <w:pStyle w:val="ListParagraph"/>
        <w:numPr>
          <w:ilvl w:val="0"/>
          <w:numId w:val="13"/>
        </w:numPr>
        <w:spacing w:after="80" w:line="244" w:lineRule="auto"/>
        <w:ind w:right="-15"/>
        <w:contextualSpacing/>
        <w:jc w:val="both"/>
        <w:rPr>
          <w:sz w:val="22"/>
          <w:szCs w:val="22"/>
        </w:rPr>
      </w:pPr>
      <w:r w:rsidRPr="00F57807">
        <w:rPr>
          <w:sz w:val="22"/>
          <w:szCs w:val="22"/>
        </w:rPr>
        <w:t xml:space="preserve">Migrated project from </w:t>
      </w:r>
      <w:r w:rsidRPr="00F57807">
        <w:rPr>
          <w:b/>
          <w:sz w:val="22"/>
          <w:szCs w:val="22"/>
        </w:rPr>
        <w:t>AEM 6.2 to AEM 6.3 version.</w:t>
      </w:r>
    </w:p>
    <w:p w:rsidR="00052258" w:rsidRPr="00F57807" w:rsidRDefault="00052258" w:rsidP="00052258">
      <w:pPr>
        <w:pStyle w:val="ListParagraph"/>
        <w:numPr>
          <w:ilvl w:val="0"/>
          <w:numId w:val="13"/>
        </w:numPr>
        <w:spacing w:after="80" w:line="244" w:lineRule="auto"/>
        <w:ind w:right="-15"/>
        <w:contextualSpacing/>
        <w:jc w:val="both"/>
        <w:rPr>
          <w:sz w:val="22"/>
          <w:szCs w:val="22"/>
        </w:rPr>
      </w:pPr>
      <w:r w:rsidRPr="00F57807">
        <w:rPr>
          <w:sz w:val="22"/>
          <w:szCs w:val="22"/>
        </w:rPr>
        <w:t>Designed and developed, AEM building blocks including templates, components, dialogs, widgets, workflows.</w:t>
      </w:r>
    </w:p>
    <w:p w:rsidR="00052258" w:rsidRPr="00F57807" w:rsidRDefault="00052258" w:rsidP="00052258">
      <w:pPr>
        <w:pStyle w:val="ListParagraph"/>
        <w:numPr>
          <w:ilvl w:val="0"/>
          <w:numId w:val="13"/>
        </w:numPr>
        <w:spacing w:after="80" w:line="244" w:lineRule="auto"/>
        <w:ind w:right="-15"/>
        <w:contextualSpacing/>
        <w:jc w:val="both"/>
        <w:rPr>
          <w:sz w:val="22"/>
          <w:szCs w:val="22"/>
        </w:rPr>
      </w:pPr>
      <w:r w:rsidRPr="00F57807">
        <w:rPr>
          <w:sz w:val="22"/>
          <w:szCs w:val="22"/>
        </w:rPr>
        <w:t xml:space="preserve">Created Touch UI components and also created few dialogs using </w:t>
      </w:r>
      <w:r w:rsidRPr="00F57807">
        <w:rPr>
          <w:b/>
          <w:sz w:val="22"/>
          <w:szCs w:val="22"/>
        </w:rPr>
        <w:t>version 6.3</w:t>
      </w:r>
    </w:p>
    <w:p w:rsidR="00052258" w:rsidRPr="00F57807" w:rsidRDefault="00052258" w:rsidP="00052258">
      <w:pPr>
        <w:pStyle w:val="ListParagraph"/>
        <w:numPr>
          <w:ilvl w:val="0"/>
          <w:numId w:val="13"/>
        </w:numPr>
        <w:spacing w:after="80" w:line="244" w:lineRule="auto"/>
        <w:ind w:right="-15"/>
        <w:contextualSpacing/>
        <w:jc w:val="both"/>
        <w:rPr>
          <w:sz w:val="22"/>
          <w:szCs w:val="22"/>
        </w:rPr>
      </w:pPr>
      <w:r w:rsidRPr="00F57807">
        <w:rPr>
          <w:sz w:val="22"/>
          <w:szCs w:val="22"/>
        </w:rPr>
        <w:t>Implemented Component renditions using slightly framework.</w:t>
      </w:r>
    </w:p>
    <w:p w:rsidR="00052258" w:rsidRPr="00F57807" w:rsidRDefault="00052258" w:rsidP="00052258">
      <w:pPr>
        <w:pStyle w:val="ListParagraph"/>
        <w:numPr>
          <w:ilvl w:val="0"/>
          <w:numId w:val="13"/>
        </w:numPr>
        <w:spacing w:after="80" w:line="244" w:lineRule="auto"/>
        <w:ind w:right="-15"/>
        <w:contextualSpacing/>
        <w:jc w:val="both"/>
        <w:rPr>
          <w:sz w:val="22"/>
          <w:szCs w:val="22"/>
        </w:rPr>
      </w:pPr>
      <w:r w:rsidRPr="00F57807">
        <w:rPr>
          <w:sz w:val="22"/>
          <w:szCs w:val="22"/>
        </w:rPr>
        <w:t>Developed WCM Use Classes and Sling Models to meets the requirement.</w:t>
      </w:r>
    </w:p>
    <w:p w:rsidR="00052258" w:rsidRPr="00F57807" w:rsidRDefault="00052258" w:rsidP="00052258">
      <w:pPr>
        <w:pStyle w:val="ListParagraph"/>
        <w:numPr>
          <w:ilvl w:val="0"/>
          <w:numId w:val="13"/>
        </w:numPr>
        <w:spacing w:after="80" w:line="244" w:lineRule="auto"/>
        <w:ind w:right="-15"/>
        <w:contextualSpacing/>
        <w:jc w:val="both"/>
        <w:rPr>
          <w:sz w:val="22"/>
          <w:szCs w:val="22"/>
        </w:rPr>
      </w:pPr>
      <w:r w:rsidRPr="00F57807">
        <w:rPr>
          <w:sz w:val="22"/>
          <w:szCs w:val="22"/>
        </w:rPr>
        <w:t xml:space="preserve">Developed custom components in Touch UI and customized forms for internet and intranet sites of the company.  </w:t>
      </w:r>
    </w:p>
    <w:p w:rsidR="00052258" w:rsidRPr="00F57807" w:rsidRDefault="00052258" w:rsidP="00052258">
      <w:pPr>
        <w:pStyle w:val="ListParagraph"/>
        <w:numPr>
          <w:ilvl w:val="0"/>
          <w:numId w:val="13"/>
        </w:numPr>
        <w:spacing w:after="80" w:line="244" w:lineRule="auto"/>
        <w:ind w:right="-15"/>
        <w:contextualSpacing/>
        <w:jc w:val="both"/>
        <w:rPr>
          <w:sz w:val="22"/>
          <w:szCs w:val="22"/>
        </w:rPr>
      </w:pPr>
      <w:r w:rsidRPr="00F57807">
        <w:rPr>
          <w:sz w:val="22"/>
          <w:szCs w:val="22"/>
        </w:rPr>
        <w:t>Verify/Validate testing to ensure that the team generates high-quality output.</w:t>
      </w:r>
    </w:p>
    <w:p w:rsidR="00052258" w:rsidRPr="00F57807" w:rsidRDefault="00052258" w:rsidP="00052258">
      <w:pPr>
        <w:pStyle w:val="ListParagraph"/>
        <w:numPr>
          <w:ilvl w:val="0"/>
          <w:numId w:val="13"/>
        </w:numPr>
        <w:spacing w:after="80" w:line="244" w:lineRule="auto"/>
        <w:ind w:right="-15"/>
        <w:contextualSpacing/>
        <w:jc w:val="both"/>
        <w:rPr>
          <w:sz w:val="22"/>
          <w:szCs w:val="22"/>
        </w:rPr>
      </w:pPr>
      <w:r w:rsidRPr="00F57807">
        <w:rPr>
          <w:sz w:val="22"/>
          <w:szCs w:val="22"/>
        </w:rPr>
        <w:t>Develop Custom Adobe CQ/AEM Workflows, OSGi Services, and other Dynamic/Static web content management components.</w:t>
      </w:r>
    </w:p>
    <w:p w:rsidR="00052258" w:rsidRPr="00F57807" w:rsidRDefault="00052258" w:rsidP="00052258">
      <w:pPr>
        <w:pStyle w:val="ListParagraph"/>
        <w:numPr>
          <w:ilvl w:val="0"/>
          <w:numId w:val="13"/>
        </w:numPr>
        <w:spacing w:after="80" w:line="244" w:lineRule="auto"/>
        <w:ind w:right="-15"/>
        <w:contextualSpacing/>
        <w:jc w:val="both"/>
        <w:rPr>
          <w:sz w:val="22"/>
          <w:szCs w:val="22"/>
        </w:rPr>
      </w:pPr>
      <w:r w:rsidRPr="00F57807">
        <w:rPr>
          <w:sz w:val="22"/>
          <w:szCs w:val="22"/>
        </w:rPr>
        <w:t>Worked on stories related to Adobe CQ/AEM in sprints which includes feature development and production issues (Agile Scrum methodology)</w:t>
      </w:r>
    </w:p>
    <w:p w:rsidR="00052258" w:rsidRPr="00F57807" w:rsidRDefault="00052258" w:rsidP="00052258">
      <w:pPr>
        <w:pStyle w:val="ListParagraph"/>
        <w:numPr>
          <w:ilvl w:val="0"/>
          <w:numId w:val="13"/>
        </w:numPr>
        <w:spacing w:after="80" w:line="244" w:lineRule="auto"/>
        <w:ind w:right="-15"/>
        <w:contextualSpacing/>
        <w:jc w:val="both"/>
        <w:rPr>
          <w:sz w:val="22"/>
          <w:szCs w:val="22"/>
        </w:rPr>
      </w:pPr>
      <w:r w:rsidRPr="00F57807">
        <w:rPr>
          <w:sz w:val="22"/>
          <w:szCs w:val="22"/>
        </w:rPr>
        <w:t>Worked with Personalization teams to develop Adobe Target strategy</w:t>
      </w:r>
    </w:p>
    <w:p w:rsidR="00052258" w:rsidRPr="00F57807" w:rsidRDefault="00052258" w:rsidP="00052258">
      <w:pPr>
        <w:pStyle w:val="ListParagraph"/>
        <w:numPr>
          <w:ilvl w:val="0"/>
          <w:numId w:val="13"/>
        </w:numPr>
        <w:spacing w:after="80" w:line="244" w:lineRule="auto"/>
        <w:ind w:right="-15"/>
        <w:contextualSpacing/>
        <w:jc w:val="both"/>
        <w:rPr>
          <w:sz w:val="22"/>
          <w:szCs w:val="22"/>
        </w:rPr>
      </w:pPr>
      <w:r w:rsidRPr="00F57807">
        <w:rPr>
          <w:sz w:val="22"/>
          <w:szCs w:val="22"/>
        </w:rPr>
        <w:t>Implemented Custom widget to support multi-composite fields.</w:t>
      </w:r>
    </w:p>
    <w:p w:rsidR="00052258" w:rsidRPr="00F57807" w:rsidRDefault="00052258" w:rsidP="00052258">
      <w:pPr>
        <w:pStyle w:val="ListParagraph"/>
        <w:numPr>
          <w:ilvl w:val="0"/>
          <w:numId w:val="13"/>
        </w:numPr>
        <w:spacing w:after="80" w:line="244" w:lineRule="auto"/>
        <w:ind w:right="-15"/>
        <w:contextualSpacing/>
        <w:jc w:val="both"/>
        <w:rPr>
          <w:sz w:val="22"/>
          <w:szCs w:val="22"/>
        </w:rPr>
      </w:pPr>
      <w:r w:rsidRPr="00F57807">
        <w:rPr>
          <w:sz w:val="22"/>
          <w:szCs w:val="22"/>
        </w:rPr>
        <w:t>Built various web pages using HTML, CSS, JavaScript and jQuery.</w:t>
      </w:r>
    </w:p>
    <w:p w:rsidR="00052258" w:rsidRPr="00F57807" w:rsidRDefault="00052258" w:rsidP="00052258">
      <w:pPr>
        <w:pStyle w:val="ListParagraph"/>
        <w:numPr>
          <w:ilvl w:val="0"/>
          <w:numId w:val="13"/>
        </w:numPr>
        <w:spacing w:after="80" w:line="244" w:lineRule="auto"/>
        <w:ind w:right="-15"/>
        <w:contextualSpacing/>
        <w:jc w:val="both"/>
        <w:rPr>
          <w:sz w:val="22"/>
          <w:szCs w:val="22"/>
        </w:rPr>
      </w:pPr>
      <w:r w:rsidRPr="00F57807">
        <w:rPr>
          <w:sz w:val="22"/>
          <w:szCs w:val="22"/>
        </w:rPr>
        <w:t xml:space="preserve">Implemented complex workflows like multilevel approver workflows, Custom process steps etc. </w:t>
      </w:r>
    </w:p>
    <w:p w:rsidR="00052258" w:rsidRPr="00F57807" w:rsidRDefault="00052258" w:rsidP="00052258">
      <w:pPr>
        <w:pStyle w:val="ListParagraph"/>
        <w:numPr>
          <w:ilvl w:val="0"/>
          <w:numId w:val="13"/>
        </w:numPr>
        <w:spacing w:after="80" w:line="244" w:lineRule="auto"/>
        <w:ind w:right="-15"/>
        <w:contextualSpacing/>
        <w:jc w:val="both"/>
        <w:rPr>
          <w:sz w:val="22"/>
          <w:szCs w:val="22"/>
        </w:rPr>
      </w:pPr>
      <w:r w:rsidRPr="00F57807">
        <w:rPr>
          <w:sz w:val="22"/>
          <w:szCs w:val="22"/>
        </w:rPr>
        <w:t>Proficient in Adobe CQ foundational concepts, including the CRX repository, the CQ platform, the use of core frameworks such as Apache Sling and Apache Felix.</w:t>
      </w:r>
    </w:p>
    <w:p w:rsidR="00052258" w:rsidRPr="00F57807" w:rsidRDefault="00052258" w:rsidP="00052258">
      <w:pPr>
        <w:pStyle w:val="ListParagraph"/>
        <w:numPr>
          <w:ilvl w:val="0"/>
          <w:numId w:val="13"/>
        </w:numPr>
        <w:spacing w:after="80" w:line="244" w:lineRule="auto"/>
        <w:ind w:right="-15"/>
        <w:contextualSpacing/>
        <w:jc w:val="both"/>
        <w:rPr>
          <w:sz w:val="22"/>
          <w:szCs w:val="22"/>
        </w:rPr>
      </w:pPr>
      <w:r w:rsidRPr="00F57807">
        <w:rPr>
          <w:sz w:val="22"/>
          <w:szCs w:val="22"/>
        </w:rPr>
        <w:t>Developed applications that use JCR content repository in AEM to store information and query the JCR for display and reporting purposes and developed reusable components of AEM.</w:t>
      </w:r>
    </w:p>
    <w:p w:rsidR="00052258" w:rsidRPr="00F57807" w:rsidRDefault="00052258" w:rsidP="00052258">
      <w:pPr>
        <w:pStyle w:val="ListParagraph"/>
        <w:numPr>
          <w:ilvl w:val="0"/>
          <w:numId w:val="13"/>
        </w:numPr>
        <w:spacing w:after="80" w:line="244" w:lineRule="auto"/>
        <w:ind w:right="-15"/>
        <w:contextualSpacing/>
        <w:jc w:val="both"/>
        <w:rPr>
          <w:sz w:val="22"/>
          <w:szCs w:val="22"/>
        </w:rPr>
      </w:pPr>
      <w:r w:rsidRPr="00F57807">
        <w:rPr>
          <w:sz w:val="22"/>
          <w:szCs w:val="22"/>
        </w:rPr>
        <w:t>Designed a solution to integrate angular single page apps into AEM</w:t>
      </w:r>
    </w:p>
    <w:p w:rsidR="00052258" w:rsidRPr="00F57807" w:rsidRDefault="00052258" w:rsidP="00052258">
      <w:pPr>
        <w:pStyle w:val="ListParagraph"/>
        <w:numPr>
          <w:ilvl w:val="0"/>
          <w:numId w:val="13"/>
        </w:numPr>
        <w:spacing w:after="80" w:line="244" w:lineRule="auto"/>
        <w:ind w:right="-15"/>
        <w:contextualSpacing/>
        <w:jc w:val="both"/>
        <w:rPr>
          <w:sz w:val="22"/>
          <w:szCs w:val="22"/>
        </w:rPr>
      </w:pPr>
      <w:r w:rsidRPr="00F57807">
        <w:rPr>
          <w:sz w:val="22"/>
          <w:szCs w:val="22"/>
        </w:rPr>
        <w:t>Define implementation processes, quality gates, and standards. </w:t>
      </w:r>
    </w:p>
    <w:p w:rsidR="00052258" w:rsidRPr="00F57807" w:rsidRDefault="00052258" w:rsidP="00052258">
      <w:pPr>
        <w:pStyle w:val="ListParagraph"/>
        <w:numPr>
          <w:ilvl w:val="0"/>
          <w:numId w:val="13"/>
        </w:numPr>
        <w:spacing w:after="80" w:line="244" w:lineRule="auto"/>
        <w:ind w:right="-15"/>
        <w:contextualSpacing/>
        <w:jc w:val="both"/>
        <w:rPr>
          <w:sz w:val="22"/>
          <w:szCs w:val="22"/>
        </w:rPr>
      </w:pPr>
      <w:r w:rsidRPr="00F57807">
        <w:rPr>
          <w:sz w:val="22"/>
          <w:szCs w:val="22"/>
        </w:rPr>
        <w:t>Setup and configure Authoring and Publishing environments, replication agents, AEM dispatcher to cache the landing pages HTML and serve as the static pages from Apache </w:t>
      </w:r>
    </w:p>
    <w:p w:rsidR="00052258" w:rsidRPr="00F57807" w:rsidRDefault="00052258" w:rsidP="00052258">
      <w:pPr>
        <w:pStyle w:val="ListParagraph"/>
        <w:numPr>
          <w:ilvl w:val="0"/>
          <w:numId w:val="13"/>
        </w:numPr>
        <w:spacing w:after="80" w:line="244" w:lineRule="auto"/>
        <w:ind w:right="-15"/>
        <w:contextualSpacing/>
        <w:jc w:val="both"/>
        <w:rPr>
          <w:sz w:val="22"/>
          <w:szCs w:val="22"/>
        </w:rPr>
      </w:pPr>
      <w:r w:rsidRPr="00F57807">
        <w:rPr>
          <w:sz w:val="22"/>
          <w:szCs w:val="22"/>
        </w:rPr>
        <w:t>Worked on AEM Forms customization by developing the custom form fields, writing the custom constraints for form fields and specifying the global validation resource type at the form level and the use of core frameworks such as Apache Sling and Apache Felix. </w:t>
      </w:r>
    </w:p>
    <w:p w:rsidR="00052258" w:rsidRPr="00F57807" w:rsidRDefault="00052258" w:rsidP="00052258">
      <w:pPr>
        <w:pStyle w:val="ListParagraph"/>
        <w:numPr>
          <w:ilvl w:val="0"/>
          <w:numId w:val="13"/>
        </w:numPr>
        <w:spacing w:after="80" w:line="244" w:lineRule="auto"/>
        <w:ind w:right="-15"/>
        <w:contextualSpacing/>
        <w:jc w:val="both"/>
        <w:rPr>
          <w:sz w:val="22"/>
          <w:szCs w:val="22"/>
        </w:rPr>
      </w:pPr>
      <w:r w:rsidRPr="00F57807">
        <w:rPr>
          <w:sz w:val="22"/>
          <w:szCs w:val="22"/>
        </w:rPr>
        <w:t>Developed GUI using HTML5 and JavaScript.</w:t>
      </w:r>
    </w:p>
    <w:p w:rsidR="00052258" w:rsidRPr="00F57807" w:rsidRDefault="00052258" w:rsidP="00052258">
      <w:pPr>
        <w:pStyle w:val="ListParagraph"/>
        <w:numPr>
          <w:ilvl w:val="0"/>
          <w:numId w:val="13"/>
        </w:numPr>
        <w:spacing w:after="80" w:line="244" w:lineRule="auto"/>
        <w:ind w:right="-15"/>
        <w:contextualSpacing/>
        <w:jc w:val="both"/>
        <w:rPr>
          <w:sz w:val="22"/>
          <w:szCs w:val="22"/>
        </w:rPr>
      </w:pPr>
      <w:r w:rsidRPr="00F57807">
        <w:rPr>
          <w:sz w:val="22"/>
          <w:szCs w:val="22"/>
        </w:rPr>
        <w:lastRenderedPageBreak/>
        <w:t>Used Bootstrap CSS framework that helps in designing web applications </w:t>
      </w:r>
    </w:p>
    <w:p w:rsidR="00052258" w:rsidRPr="00F57807" w:rsidRDefault="00052258" w:rsidP="00052258">
      <w:pPr>
        <w:pStyle w:val="ListParagraph"/>
        <w:numPr>
          <w:ilvl w:val="0"/>
          <w:numId w:val="13"/>
        </w:numPr>
        <w:spacing w:after="80" w:line="244" w:lineRule="auto"/>
        <w:ind w:right="-15"/>
        <w:contextualSpacing/>
        <w:jc w:val="both"/>
        <w:rPr>
          <w:sz w:val="22"/>
          <w:szCs w:val="22"/>
        </w:rPr>
      </w:pPr>
      <w:r w:rsidRPr="00F57807">
        <w:rPr>
          <w:sz w:val="22"/>
          <w:szCs w:val="22"/>
        </w:rPr>
        <w:t>Effectively communicate the design to customers and present design options/considerations. Adopt and utilize iterative/Agile methodology as needed or requested.</w:t>
      </w:r>
    </w:p>
    <w:p w:rsidR="009A2D7B" w:rsidRPr="00F57807" w:rsidRDefault="009A2D7B" w:rsidP="007D5A97">
      <w:pPr>
        <w:keepLines/>
        <w:ind w:left="3600" w:hanging="3600"/>
        <w:jc w:val="both"/>
        <w:rPr>
          <w:b/>
          <w:sz w:val="22"/>
          <w:szCs w:val="22"/>
        </w:rPr>
      </w:pPr>
    </w:p>
    <w:p w:rsidR="00F12713" w:rsidRPr="00F57807" w:rsidRDefault="00F12713" w:rsidP="00E31909">
      <w:pPr>
        <w:spacing w:after="80" w:line="244" w:lineRule="auto"/>
        <w:ind w:right="-15"/>
        <w:jc w:val="both"/>
        <w:rPr>
          <w:sz w:val="22"/>
          <w:szCs w:val="22"/>
        </w:rPr>
      </w:pPr>
      <w:r w:rsidRPr="00F57807">
        <w:rPr>
          <w:b/>
          <w:sz w:val="22"/>
          <w:szCs w:val="22"/>
        </w:rPr>
        <w:t>Environment:</w:t>
      </w:r>
      <w:r w:rsidR="00E741CC" w:rsidRPr="00F57807">
        <w:rPr>
          <w:sz w:val="22"/>
          <w:szCs w:val="22"/>
        </w:rPr>
        <w:t xml:space="preserve"> </w:t>
      </w:r>
      <w:r w:rsidRPr="00F57807">
        <w:rPr>
          <w:sz w:val="22"/>
          <w:szCs w:val="22"/>
        </w:rPr>
        <w:t>AEM 6.2, 6.3, Workflows, HTL, Apache Sling, CRX, JAVA 8, HT</w:t>
      </w:r>
      <w:r w:rsidR="00E31909" w:rsidRPr="00F57807">
        <w:rPr>
          <w:sz w:val="22"/>
          <w:szCs w:val="22"/>
        </w:rPr>
        <w:t xml:space="preserve">ML, CSS, SASS, Angular 2, </w:t>
      </w:r>
      <w:proofErr w:type="spellStart"/>
      <w:r w:rsidR="00E31909" w:rsidRPr="00F57807">
        <w:rPr>
          <w:sz w:val="22"/>
          <w:szCs w:val="22"/>
        </w:rPr>
        <w:t>Solr</w:t>
      </w:r>
      <w:proofErr w:type="spellEnd"/>
      <w:r w:rsidR="00E31909" w:rsidRPr="00F57807">
        <w:rPr>
          <w:sz w:val="22"/>
          <w:szCs w:val="22"/>
        </w:rPr>
        <w:t xml:space="preserve">, </w:t>
      </w:r>
      <w:r w:rsidRPr="00F57807">
        <w:rPr>
          <w:sz w:val="22"/>
          <w:szCs w:val="22"/>
        </w:rPr>
        <w:t>Apache-</w:t>
      </w:r>
      <w:r w:rsidR="00DD3384" w:rsidRPr="00F57807">
        <w:rPr>
          <w:sz w:val="22"/>
          <w:szCs w:val="22"/>
        </w:rPr>
        <w:t>Webserver</w:t>
      </w:r>
      <w:r w:rsidRPr="00F57807">
        <w:rPr>
          <w:sz w:val="22"/>
          <w:szCs w:val="22"/>
        </w:rPr>
        <w:t>, Servlets, JavaScript, jQuery, Eclipse IDE, Apache Maven, Confluence, JIRA, Apache HTTP Server, SOAP and REST Web Services, Linux, Windows.</w:t>
      </w:r>
    </w:p>
    <w:p w:rsidR="00CC0C0E" w:rsidRPr="00F57807" w:rsidRDefault="00CC0C0E" w:rsidP="007D5A97">
      <w:pPr>
        <w:keepLines/>
        <w:ind w:left="3600" w:hanging="3600"/>
        <w:jc w:val="both"/>
        <w:rPr>
          <w:b/>
          <w:sz w:val="22"/>
          <w:szCs w:val="22"/>
        </w:rPr>
      </w:pPr>
    </w:p>
    <w:p w:rsidR="00CC0C0E" w:rsidRPr="00F57807" w:rsidRDefault="00CC0C0E" w:rsidP="00CC0C0E">
      <w:pPr>
        <w:pStyle w:val="ListParagraph"/>
        <w:spacing w:after="80"/>
        <w:ind w:left="0"/>
        <w:jc w:val="both"/>
        <w:rPr>
          <w:b/>
          <w:sz w:val="22"/>
          <w:szCs w:val="22"/>
        </w:rPr>
      </w:pPr>
      <w:r w:rsidRPr="00F57807">
        <w:rPr>
          <w:b/>
          <w:sz w:val="22"/>
          <w:szCs w:val="22"/>
        </w:rPr>
        <w:t>Client:</w:t>
      </w:r>
      <w:r w:rsidRPr="00F57807">
        <w:rPr>
          <w:b/>
          <w:sz w:val="22"/>
          <w:szCs w:val="22"/>
        </w:rPr>
        <w:tab/>
      </w:r>
      <w:r w:rsidR="005C6F0D" w:rsidRPr="00F57807">
        <w:rPr>
          <w:b/>
          <w:sz w:val="22"/>
          <w:szCs w:val="22"/>
        </w:rPr>
        <w:t>American Express, Phoenix, AZ</w:t>
      </w:r>
      <w:r w:rsidRPr="00F57807">
        <w:rPr>
          <w:b/>
          <w:sz w:val="22"/>
          <w:szCs w:val="22"/>
        </w:rPr>
        <w:tab/>
        <w:t xml:space="preserve">                                                    </w:t>
      </w:r>
      <w:r w:rsidR="00BF17D8" w:rsidRPr="00F57807">
        <w:rPr>
          <w:b/>
          <w:sz w:val="22"/>
          <w:szCs w:val="22"/>
        </w:rPr>
        <w:t xml:space="preserve">       </w:t>
      </w:r>
      <w:r w:rsidR="00DC0815" w:rsidRPr="00F57807">
        <w:rPr>
          <w:b/>
          <w:sz w:val="22"/>
          <w:szCs w:val="22"/>
        </w:rPr>
        <w:t xml:space="preserve">  </w:t>
      </w:r>
      <w:r w:rsidR="00BF17D8" w:rsidRPr="00F57807">
        <w:rPr>
          <w:b/>
          <w:sz w:val="22"/>
          <w:szCs w:val="22"/>
        </w:rPr>
        <w:t xml:space="preserve">  </w:t>
      </w:r>
      <w:r w:rsidR="00B32B83" w:rsidRPr="00F57807">
        <w:rPr>
          <w:b/>
          <w:sz w:val="22"/>
          <w:szCs w:val="22"/>
        </w:rPr>
        <w:t xml:space="preserve">  </w:t>
      </w:r>
      <w:r w:rsidR="003866D4" w:rsidRPr="00F57807">
        <w:rPr>
          <w:b/>
          <w:sz w:val="22"/>
          <w:szCs w:val="22"/>
        </w:rPr>
        <w:t xml:space="preserve">      </w:t>
      </w:r>
      <w:r w:rsidR="000C6C5B" w:rsidRPr="00F57807">
        <w:rPr>
          <w:b/>
          <w:sz w:val="22"/>
          <w:szCs w:val="22"/>
        </w:rPr>
        <w:t>August</w:t>
      </w:r>
      <w:r w:rsidR="00FC551D" w:rsidRPr="00F57807">
        <w:rPr>
          <w:b/>
          <w:sz w:val="22"/>
          <w:szCs w:val="22"/>
        </w:rPr>
        <w:t xml:space="preserve"> 201</w:t>
      </w:r>
      <w:r w:rsidR="003866D4" w:rsidRPr="00F57807">
        <w:rPr>
          <w:b/>
          <w:sz w:val="22"/>
          <w:szCs w:val="22"/>
        </w:rPr>
        <w:t>5</w:t>
      </w:r>
      <w:r w:rsidR="0014731D" w:rsidRPr="00F57807">
        <w:rPr>
          <w:b/>
          <w:sz w:val="22"/>
          <w:szCs w:val="22"/>
        </w:rPr>
        <w:t xml:space="preserve"> –</w:t>
      </w:r>
      <w:r w:rsidR="003866D4" w:rsidRPr="00F57807">
        <w:rPr>
          <w:b/>
          <w:sz w:val="22"/>
          <w:szCs w:val="22"/>
        </w:rPr>
        <w:t xml:space="preserve"> August</w:t>
      </w:r>
      <w:r w:rsidR="00CD3591" w:rsidRPr="00F57807">
        <w:rPr>
          <w:b/>
          <w:sz w:val="22"/>
          <w:szCs w:val="22"/>
        </w:rPr>
        <w:t xml:space="preserve"> 2016</w:t>
      </w:r>
      <w:r w:rsidR="00BF17D8" w:rsidRPr="00F57807">
        <w:rPr>
          <w:b/>
          <w:sz w:val="22"/>
          <w:szCs w:val="22"/>
        </w:rPr>
        <w:t xml:space="preserve">                                                                    </w:t>
      </w:r>
    </w:p>
    <w:p w:rsidR="00CC0C0E" w:rsidRPr="00F57807" w:rsidRDefault="00B93029" w:rsidP="00CC0C0E">
      <w:pPr>
        <w:pStyle w:val="ListParagraph"/>
        <w:spacing w:after="80"/>
        <w:ind w:left="0"/>
        <w:jc w:val="both"/>
        <w:rPr>
          <w:b/>
          <w:sz w:val="22"/>
          <w:szCs w:val="22"/>
        </w:rPr>
      </w:pPr>
      <w:r w:rsidRPr="00F57807">
        <w:rPr>
          <w:b/>
          <w:sz w:val="22"/>
          <w:szCs w:val="22"/>
        </w:rPr>
        <w:t xml:space="preserve">Role: </w:t>
      </w:r>
      <w:r w:rsidR="00CC0C0E" w:rsidRPr="00F57807">
        <w:rPr>
          <w:b/>
          <w:sz w:val="22"/>
          <w:szCs w:val="22"/>
        </w:rPr>
        <w:t>Senior AEM Developer</w:t>
      </w:r>
    </w:p>
    <w:p w:rsidR="00CC0C0E" w:rsidRPr="00F57807" w:rsidRDefault="00CC0C0E" w:rsidP="00F059B0">
      <w:pPr>
        <w:pStyle w:val="ListParagraph"/>
        <w:spacing w:after="80"/>
        <w:ind w:left="0"/>
        <w:jc w:val="both"/>
        <w:rPr>
          <w:b/>
          <w:sz w:val="22"/>
          <w:szCs w:val="22"/>
        </w:rPr>
      </w:pPr>
      <w:r w:rsidRPr="00F57807">
        <w:rPr>
          <w:b/>
          <w:sz w:val="22"/>
          <w:szCs w:val="22"/>
        </w:rPr>
        <w:t xml:space="preserve">Responsibilities: </w:t>
      </w:r>
    </w:p>
    <w:p w:rsidR="00B7169C" w:rsidRPr="00F57807" w:rsidRDefault="00D657BA" w:rsidP="00E77668">
      <w:pPr>
        <w:pStyle w:val="ListParagraph"/>
        <w:numPr>
          <w:ilvl w:val="0"/>
          <w:numId w:val="13"/>
        </w:numPr>
        <w:spacing w:after="80" w:line="244" w:lineRule="auto"/>
        <w:ind w:right="-15"/>
        <w:contextualSpacing/>
        <w:jc w:val="both"/>
        <w:rPr>
          <w:sz w:val="22"/>
          <w:szCs w:val="22"/>
        </w:rPr>
      </w:pPr>
      <w:r w:rsidRPr="00F57807">
        <w:rPr>
          <w:sz w:val="22"/>
          <w:szCs w:val="22"/>
        </w:rPr>
        <w:t xml:space="preserve">Developed and maintained </w:t>
      </w:r>
      <w:r w:rsidR="00CF511A" w:rsidRPr="00F57807">
        <w:rPr>
          <w:sz w:val="22"/>
          <w:szCs w:val="22"/>
        </w:rPr>
        <w:t>client</w:t>
      </w:r>
      <w:r w:rsidRPr="00F57807">
        <w:rPr>
          <w:sz w:val="22"/>
          <w:szCs w:val="22"/>
        </w:rPr>
        <w:t xml:space="preserve"> plan pages and DAM assets using Adobe AEM/CQ. </w:t>
      </w:r>
    </w:p>
    <w:p w:rsidR="00B7169C" w:rsidRPr="00F57807" w:rsidRDefault="00D657BA" w:rsidP="00E77668">
      <w:pPr>
        <w:pStyle w:val="ListParagraph"/>
        <w:numPr>
          <w:ilvl w:val="0"/>
          <w:numId w:val="13"/>
        </w:numPr>
        <w:spacing w:after="80" w:line="244" w:lineRule="auto"/>
        <w:ind w:right="-15"/>
        <w:contextualSpacing/>
        <w:jc w:val="both"/>
        <w:rPr>
          <w:sz w:val="22"/>
          <w:szCs w:val="22"/>
        </w:rPr>
      </w:pPr>
      <w:r w:rsidRPr="00F57807">
        <w:rPr>
          <w:sz w:val="22"/>
          <w:szCs w:val="22"/>
        </w:rPr>
        <w:t>Created custom templates us</w:t>
      </w:r>
      <w:r w:rsidR="00FE6EA8" w:rsidRPr="00F57807">
        <w:rPr>
          <w:sz w:val="22"/>
          <w:szCs w:val="22"/>
        </w:rPr>
        <w:t xml:space="preserve">ing </w:t>
      </w:r>
      <w:r w:rsidR="00FE6EA8" w:rsidRPr="00F57807">
        <w:rPr>
          <w:b/>
          <w:sz w:val="22"/>
          <w:szCs w:val="22"/>
        </w:rPr>
        <w:t>Adobe experience manager 6.1</w:t>
      </w:r>
      <w:r w:rsidRPr="00F57807">
        <w:rPr>
          <w:sz w:val="22"/>
          <w:szCs w:val="22"/>
        </w:rPr>
        <w:t>. </w:t>
      </w:r>
    </w:p>
    <w:p w:rsidR="000C6C5B" w:rsidRPr="00F57807" w:rsidRDefault="000C6C5B" w:rsidP="00E77668">
      <w:pPr>
        <w:pStyle w:val="ListParagraph"/>
        <w:numPr>
          <w:ilvl w:val="0"/>
          <w:numId w:val="13"/>
        </w:numPr>
        <w:spacing w:after="80" w:line="244" w:lineRule="auto"/>
        <w:ind w:right="-15"/>
        <w:contextualSpacing/>
        <w:jc w:val="both"/>
        <w:rPr>
          <w:sz w:val="22"/>
          <w:szCs w:val="22"/>
        </w:rPr>
      </w:pPr>
      <w:r w:rsidRPr="00F57807">
        <w:rPr>
          <w:sz w:val="22"/>
          <w:szCs w:val="22"/>
        </w:rPr>
        <w:t xml:space="preserve">Migration from </w:t>
      </w:r>
      <w:r w:rsidRPr="00F57807">
        <w:rPr>
          <w:b/>
          <w:sz w:val="22"/>
          <w:szCs w:val="22"/>
        </w:rPr>
        <w:t>AEM 6.0 to 6.1</w:t>
      </w:r>
      <w:r w:rsidRPr="00F57807">
        <w:rPr>
          <w:sz w:val="22"/>
          <w:szCs w:val="22"/>
        </w:rPr>
        <w:t xml:space="preserve"> instance.</w:t>
      </w:r>
    </w:p>
    <w:p w:rsidR="001E39B2" w:rsidRPr="00F57807" w:rsidRDefault="001E39B2" w:rsidP="001E39B2">
      <w:pPr>
        <w:pStyle w:val="ListParagraph"/>
        <w:numPr>
          <w:ilvl w:val="0"/>
          <w:numId w:val="13"/>
        </w:numPr>
        <w:spacing w:after="80" w:line="244" w:lineRule="auto"/>
        <w:ind w:right="-15"/>
        <w:contextualSpacing/>
        <w:jc w:val="both"/>
        <w:rPr>
          <w:sz w:val="22"/>
          <w:szCs w:val="22"/>
        </w:rPr>
      </w:pPr>
      <w:r w:rsidRPr="00F57807">
        <w:rPr>
          <w:sz w:val="22"/>
          <w:szCs w:val="22"/>
        </w:rPr>
        <w:t>Workflows are configured with custom steps and implemented in the project.</w:t>
      </w:r>
    </w:p>
    <w:p w:rsidR="001E39B2" w:rsidRPr="00F57807" w:rsidRDefault="001E39B2" w:rsidP="001E39B2">
      <w:pPr>
        <w:pStyle w:val="ListParagraph"/>
        <w:numPr>
          <w:ilvl w:val="0"/>
          <w:numId w:val="13"/>
        </w:numPr>
        <w:spacing w:after="80" w:line="244" w:lineRule="auto"/>
        <w:ind w:right="-15"/>
        <w:contextualSpacing/>
        <w:jc w:val="both"/>
        <w:rPr>
          <w:sz w:val="22"/>
          <w:szCs w:val="22"/>
        </w:rPr>
      </w:pPr>
      <w:r w:rsidRPr="00F57807">
        <w:rPr>
          <w:sz w:val="22"/>
          <w:szCs w:val="22"/>
        </w:rPr>
        <w:t>Worked on UI designing, data modeling, and reviewed the design documentation.</w:t>
      </w:r>
    </w:p>
    <w:p w:rsidR="001E39B2" w:rsidRPr="00F57807" w:rsidRDefault="001E39B2" w:rsidP="001E39B2">
      <w:pPr>
        <w:pStyle w:val="ListParagraph"/>
        <w:numPr>
          <w:ilvl w:val="0"/>
          <w:numId w:val="13"/>
        </w:numPr>
        <w:spacing w:after="80" w:line="244" w:lineRule="auto"/>
        <w:ind w:right="-15"/>
        <w:contextualSpacing/>
        <w:jc w:val="both"/>
        <w:rPr>
          <w:sz w:val="22"/>
          <w:szCs w:val="22"/>
        </w:rPr>
      </w:pPr>
      <w:r w:rsidRPr="00F57807">
        <w:rPr>
          <w:sz w:val="22"/>
          <w:szCs w:val="22"/>
        </w:rPr>
        <w:t>Worked with QA team in preparation and review of test cases.</w:t>
      </w:r>
    </w:p>
    <w:p w:rsidR="001E39B2" w:rsidRPr="00F57807" w:rsidRDefault="001E39B2" w:rsidP="001E39B2">
      <w:pPr>
        <w:pStyle w:val="ListParagraph"/>
        <w:numPr>
          <w:ilvl w:val="0"/>
          <w:numId w:val="13"/>
        </w:numPr>
        <w:spacing w:after="80" w:line="244" w:lineRule="auto"/>
        <w:ind w:right="-15"/>
        <w:contextualSpacing/>
        <w:jc w:val="both"/>
        <w:rPr>
          <w:sz w:val="22"/>
          <w:szCs w:val="22"/>
        </w:rPr>
      </w:pPr>
      <w:r w:rsidRPr="00F57807">
        <w:rPr>
          <w:sz w:val="22"/>
          <w:szCs w:val="22"/>
        </w:rPr>
        <w:t xml:space="preserve">Working knowledge on Importing, Exporting </w:t>
      </w:r>
      <w:r w:rsidR="00B9335F" w:rsidRPr="00F57807">
        <w:rPr>
          <w:sz w:val="22"/>
          <w:szCs w:val="22"/>
        </w:rPr>
        <w:t>AEM</w:t>
      </w:r>
      <w:r w:rsidRPr="00F57807">
        <w:rPr>
          <w:sz w:val="22"/>
          <w:szCs w:val="22"/>
        </w:rPr>
        <w:t xml:space="preserve"> Packages using package manager.</w:t>
      </w:r>
    </w:p>
    <w:p w:rsidR="001E39B2" w:rsidRPr="00F57807" w:rsidRDefault="001E39B2" w:rsidP="001E39B2">
      <w:pPr>
        <w:pStyle w:val="ListParagraph"/>
        <w:numPr>
          <w:ilvl w:val="0"/>
          <w:numId w:val="13"/>
        </w:numPr>
        <w:spacing w:after="80" w:line="244" w:lineRule="auto"/>
        <w:ind w:right="-15"/>
        <w:contextualSpacing/>
        <w:jc w:val="both"/>
        <w:rPr>
          <w:sz w:val="22"/>
          <w:szCs w:val="22"/>
        </w:rPr>
      </w:pPr>
      <w:r w:rsidRPr="00F57807">
        <w:rPr>
          <w:sz w:val="22"/>
          <w:szCs w:val="22"/>
        </w:rPr>
        <w:t xml:space="preserve">Users and groups were created and permissions to them were managed. </w:t>
      </w:r>
    </w:p>
    <w:p w:rsidR="001E39B2" w:rsidRPr="00F57807" w:rsidRDefault="001E39B2" w:rsidP="001E39B2">
      <w:pPr>
        <w:pStyle w:val="ListParagraph"/>
        <w:numPr>
          <w:ilvl w:val="0"/>
          <w:numId w:val="13"/>
        </w:numPr>
        <w:spacing w:after="80" w:line="244" w:lineRule="auto"/>
        <w:ind w:right="-15"/>
        <w:contextualSpacing/>
        <w:jc w:val="both"/>
        <w:rPr>
          <w:sz w:val="22"/>
          <w:szCs w:val="22"/>
        </w:rPr>
      </w:pPr>
      <w:r w:rsidRPr="00F57807">
        <w:rPr>
          <w:sz w:val="22"/>
          <w:szCs w:val="22"/>
        </w:rPr>
        <w:t>Configured replication agent and dispatcher for caching and load balancing.</w:t>
      </w:r>
    </w:p>
    <w:p w:rsidR="001E39B2" w:rsidRPr="00F57807" w:rsidRDefault="001E39B2" w:rsidP="001E39B2">
      <w:pPr>
        <w:pStyle w:val="ListParagraph"/>
        <w:numPr>
          <w:ilvl w:val="0"/>
          <w:numId w:val="13"/>
        </w:numPr>
        <w:spacing w:after="80" w:line="244" w:lineRule="auto"/>
        <w:ind w:right="-15"/>
        <w:contextualSpacing/>
        <w:jc w:val="both"/>
        <w:rPr>
          <w:sz w:val="22"/>
          <w:szCs w:val="22"/>
        </w:rPr>
      </w:pPr>
      <w:r w:rsidRPr="00F57807">
        <w:rPr>
          <w:sz w:val="22"/>
          <w:szCs w:val="22"/>
        </w:rPr>
        <w:t xml:space="preserve">Used Client libraries to minify JavaScript and CSS into one common file and load it on page load. </w:t>
      </w:r>
    </w:p>
    <w:p w:rsidR="001E39B2" w:rsidRPr="00F57807" w:rsidRDefault="001E39B2" w:rsidP="001E39B2">
      <w:pPr>
        <w:pStyle w:val="ListParagraph"/>
        <w:numPr>
          <w:ilvl w:val="0"/>
          <w:numId w:val="13"/>
        </w:numPr>
        <w:spacing w:after="80" w:line="244" w:lineRule="auto"/>
        <w:ind w:right="-15"/>
        <w:contextualSpacing/>
        <w:jc w:val="both"/>
        <w:rPr>
          <w:sz w:val="22"/>
          <w:szCs w:val="22"/>
        </w:rPr>
      </w:pPr>
      <w:r w:rsidRPr="00F57807">
        <w:rPr>
          <w:sz w:val="22"/>
          <w:szCs w:val="22"/>
        </w:rPr>
        <w:t>Maven is used to build and deploy OSGi bundles.</w:t>
      </w:r>
    </w:p>
    <w:p w:rsidR="001E39B2" w:rsidRPr="00F57807" w:rsidRDefault="001E39B2" w:rsidP="001E39B2">
      <w:pPr>
        <w:pStyle w:val="ListParagraph"/>
        <w:numPr>
          <w:ilvl w:val="0"/>
          <w:numId w:val="13"/>
        </w:numPr>
        <w:spacing w:after="80" w:line="244" w:lineRule="auto"/>
        <w:ind w:right="-15"/>
        <w:contextualSpacing/>
        <w:jc w:val="both"/>
        <w:rPr>
          <w:sz w:val="22"/>
          <w:szCs w:val="22"/>
        </w:rPr>
      </w:pPr>
      <w:r w:rsidRPr="00F57807">
        <w:rPr>
          <w:sz w:val="22"/>
          <w:szCs w:val="22"/>
        </w:rPr>
        <w:t>Dispatcher is configured to cache responses from an AEM publish instance, to increase the responsiveness and security of the externally facing published website.</w:t>
      </w:r>
    </w:p>
    <w:p w:rsidR="001E39B2" w:rsidRPr="00F57807" w:rsidRDefault="001E39B2" w:rsidP="001E39B2">
      <w:pPr>
        <w:pStyle w:val="ListParagraph"/>
        <w:numPr>
          <w:ilvl w:val="0"/>
          <w:numId w:val="13"/>
        </w:numPr>
        <w:spacing w:after="80" w:line="244" w:lineRule="auto"/>
        <w:ind w:right="-15"/>
        <w:contextualSpacing/>
        <w:jc w:val="both"/>
        <w:rPr>
          <w:sz w:val="22"/>
          <w:szCs w:val="22"/>
        </w:rPr>
      </w:pPr>
      <w:r w:rsidRPr="00F57807">
        <w:rPr>
          <w:sz w:val="22"/>
          <w:szCs w:val="22"/>
        </w:rPr>
        <w:t>Managed SDLC processes and associated artifacts.</w:t>
      </w:r>
    </w:p>
    <w:p w:rsidR="001E39B2" w:rsidRPr="00F57807" w:rsidRDefault="001E39B2" w:rsidP="00E77668">
      <w:pPr>
        <w:pStyle w:val="ListParagraph"/>
        <w:numPr>
          <w:ilvl w:val="0"/>
          <w:numId w:val="13"/>
        </w:numPr>
        <w:spacing w:after="80" w:line="244" w:lineRule="auto"/>
        <w:ind w:right="-15"/>
        <w:contextualSpacing/>
        <w:jc w:val="both"/>
        <w:rPr>
          <w:sz w:val="22"/>
          <w:szCs w:val="22"/>
        </w:rPr>
      </w:pPr>
      <w:r w:rsidRPr="00F57807">
        <w:rPr>
          <w:sz w:val="22"/>
          <w:szCs w:val="22"/>
        </w:rPr>
        <w:t xml:space="preserve">GIT is used for version control and JIRA is used for tracking. </w:t>
      </w:r>
    </w:p>
    <w:p w:rsidR="00B7169C" w:rsidRPr="00F57807" w:rsidRDefault="00D657BA" w:rsidP="00E77668">
      <w:pPr>
        <w:pStyle w:val="ListParagraph"/>
        <w:numPr>
          <w:ilvl w:val="0"/>
          <w:numId w:val="13"/>
        </w:numPr>
        <w:spacing w:after="80" w:line="244" w:lineRule="auto"/>
        <w:ind w:right="-15"/>
        <w:contextualSpacing/>
        <w:jc w:val="both"/>
        <w:rPr>
          <w:sz w:val="22"/>
          <w:szCs w:val="22"/>
        </w:rPr>
      </w:pPr>
      <w:r w:rsidRPr="00F57807">
        <w:rPr>
          <w:sz w:val="22"/>
          <w:szCs w:val="22"/>
        </w:rPr>
        <w:t>Developed multiple custom components using AEM </w:t>
      </w:r>
    </w:p>
    <w:p w:rsidR="00B7169C" w:rsidRPr="00F57807" w:rsidRDefault="00D657BA" w:rsidP="00E77668">
      <w:pPr>
        <w:pStyle w:val="ListParagraph"/>
        <w:numPr>
          <w:ilvl w:val="0"/>
          <w:numId w:val="13"/>
        </w:numPr>
        <w:spacing w:after="80" w:line="244" w:lineRule="auto"/>
        <w:ind w:right="-15"/>
        <w:contextualSpacing/>
        <w:jc w:val="both"/>
        <w:rPr>
          <w:sz w:val="22"/>
          <w:szCs w:val="22"/>
        </w:rPr>
      </w:pPr>
      <w:r w:rsidRPr="00F57807">
        <w:rPr>
          <w:sz w:val="22"/>
          <w:szCs w:val="22"/>
        </w:rPr>
        <w:t>Worked on search optimization for better search functionality of UHG website using Groovy script. </w:t>
      </w:r>
    </w:p>
    <w:p w:rsidR="00B7169C" w:rsidRPr="00F57807" w:rsidRDefault="00D657BA" w:rsidP="00E77668">
      <w:pPr>
        <w:pStyle w:val="ListParagraph"/>
        <w:numPr>
          <w:ilvl w:val="0"/>
          <w:numId w:val="13"/>
        </w:numPr>
        <w:spacing w:after="80" w:line="244" w:lineRule="auto"/>
        <w:ind w:right="-15"/>
        <w:contextualSpacing/>
        <w:jc w:val="both"/>
        <w:rPr>
          <w:sz w:val="22"/>
          <w:szCs w:val="22"/>
        </w:rPr>
      </w:pPr>
      <w:r w:rsidRPr="00F57807">
        <w:rPr>
          <w:sz w:val="22"/>
          <w:szCs w:val="22"/>
        </w:rPr>
        <w:t>I</w:t>
      </w:r>
      <w:r w:rsidR="00B7169C" w:rsidRPr="00F57807">
        <w:rPr>
          <w:sz w:val="22"/>
          <w:szCs w:val="22"/>
        </w:rPr>
        <w:t xml:space="preserve">nvolved in setting up server </w:t>
      </w:r>
      <w:r w:rsidRPr="00F57807">
        <w:rPr>
          <w:sz w:val="22"/>
          <w:szCs w:val="22"/>
        </w:rPr>
        <w:t>for the internal code management, transferred from UHG. </w:t>
      </w:r>
      <w:r w:rsidRPr="00F57807">
        <w:rPr>
          <w:sz w:val="22"/>
          <w:szCs w:val="22"/>
        </w:rPr>
        <w:br/>
        <w:t xml:space="preserve">AEM design and framework development and Architecture using components widgets, </w:t>
      </w:r>
      <w:r w:rsidR="00B9335F" w:rsidRPr="00F57807">
        <w:rPr>
          <w:sz w:val="22"/>
          <w:szCs w:val="22"/>
        </w:rPr>
        <w:t>AEM</w:t>
      </w:r>
      <w:r w:rsidRPr="00F57807">
        <w:rPr>
          <w:sz w:val="22"/>
          <w:szCs w:val="22"/>
        </w:rPr>
        <w:t xml:space="preserve"> bundle, JCR/Sling API, clustering publish and author and editing content with the help of widgets. </w:t>
      </w:r>
    </w:p>
    <w:p w:rsidR="00B7169C" w:rsidRPr="00F57807" w:rsidRDefault="00D657BA" w:rsidP="00E77668">
      <w:pPr>
        <w:pStyle w:val="ListParagraph"/>
        <w:numPr>
          <w:ilvl w:val="0"/>
          <w:numId w:val="13"/>
        </w:numPr>
        <w:spacing w:after="80" w:line="244" w:lineRule="auto"/>
        <w:ind w:right="-15"/>
        <w:contextualSpacing/>
        <w:jc w:val="both"/>
        <w:rPr>
          <w:sz w:val="22"/>
          <w:szCs w:val="22"/>
        </w:rPr>
      </w:pPr>
      <w:r w:rsidRPr="00F57807">
        <w:rPr>
          <w:sz w:val="22"/>
          <w:szCs w:val="22"/>
        </w:rPr>
        <w:t>Worked on JavaScript for better performance of previously existing web pages. </w:t>
      </w:r>
    </w:p>
    <w:p w:rsidR="00B7169C" w:rsidRPr="00F57807" w:rsidRDefault="00D657BA" w:rsidP="00E77668">
      <w:pPr>
        <w:pStyle w:val="ListParagraph"/>
        <w:numPr>
          <w:ilvl w:val="0"/>
          <w:numId w:val="13"/>
        </w:numPr>
        <w:spacing w:after="80" w:line="244" w:lineRule="auto"/>
        <w:ind w:right="-15"/>
        <w:contextualSpacing/>
        <w:jc w:val="both"/>
        <w:rPr>
          <w:sz w:val="22"/>
          <w:szCs w:val="22"/>
        </w:rPr>
      </w:pPr>
      <w:r w:rsidRPr="00F57807">
        <w:rPr>
          <w:sz w:val="22"/>
          <w:szCs w:val="22"/>
        </w:rPr>
        <w:t>Created Responsive Designs using HTML, CSS including Ajax controls and XML. </w:t>
      </w:r>
    </w:p>
    <w:p w:rsidR="002657B9" w:rsidRPr="00F57807" w:rsidRDefault="002657B9" w:rsidP="00E77668">
      <w:pPr>
        <w:pStyle w:val="ListParagraph"/>
        <w:numPr>
          <w:ilvl w:val="0"/>
          <w:numId w:val="13"/>
        </w:numPr>
        <w:spacing w:after="80" w:line="244" w:lineRule="auto"/>
        <w:ind w:right="-15"/>
        <w:contextualSpacing/>
        <w:jc w:val="both"/>
        <w:rPr>
          <w:sz w:val="22"/>
          <w:szCs w:val="22"/>
        </w:rPr>
      </w:pPr>
      <w:r w:rsidRPr="00F57807">
        <w:rPr>
          <w:sz w:val="22"/>
          <w:szCs w:val="22"/>
        </w:rPr>
        <w:t>Expand or modify forms to serve new purposes or improve work flow</w:t>
      </w:r>
    </w:p>
    <w:p w:rsidR="00B7169C" w:rsidRPr="00F57807" w:rsidRDefault="00D657BA" w:rsidP="00E77668">
      <w:pPr>
        <w:pStyle w:val="ListParagraph"/>
        <w:numPr>
          <w:ilvl w:val="0"/>
          <w:numId w:val="13"/>
        </w:numPr>
        <w:spacing w:after="80" w:line="244" w:lineRule="auto"/>
        <w:ind w:right="-15"/>
        <w:contextualSpacing/>
        <w:jc w:val="both"/>
        <w:rPr>
          <w:sz w:val="22"/>
          <w:szCs w:val="22"/>
        </w:rPr>
      </w:pPr>
      <w:r w:rsidRPr="00F57807">
        <w:rPr>
          <w:sz w:val="22"/>
          <w:szCs w:val="22"/>
        </w:rPr>
        <w:t>Developed UI using HTML, CSS, JavaScript validations and XML. </w:t>
      </w:r>
    </w:p>
    <w:p w:rsidR="00B7169C" w:rsidRPr="00F57807" w:rsidRDefault="00D657BA" w:rsidP="00E77668">
      <w:pPr>
        <w:pStyle w:val="ListParagraph"/>
        <w:numPr>
          <w:ilvl w:val="0"/>
          <w:numId w:val="13"/>
        </w:numPr>
        <w:spacing w:after="80" w:line="244" w:lineRule="auto"/>
        <w:ind w:right="-15"/>
        <w:contextualSpacing/>
        <w:jc w:val="both"/>
        <w:rPr>
          <w:sz w:val="22"/>
          <w:szCs w:val="22"/>
        </w:rPr>
      </w:pPr>
      <w:r w:rsidRPr="00F57807">
        <w:rPr>
          <w:sz w:val="22"/>
          <w:szCs w:val="22"/>
        </w:rPr>
        <w:t>Coded JavaScript for page functionality and Pop up Screens and used HTML to make dropdown menus on web pages and display part of a web page upon user request. </w:t>
      </w:r>
    </w:p>
    <w:p w:rsidR="00B7169C" w:rsidRPr="00F57807" w:rsidRDefault="00D657BA" w:rsidP="00E77668">
      <w:pPr>
        <w:pStyle w:val="ListParagraph"/>
        <w:numPr>
          <w:ilvl w:val="0"/>
          <w:numId w:val="13"/>
        </w:numPr>
        <w:spacing w:after="80" w:line="244" w:lineRule="auto"/>
        <w:ind w:right="-15"/>
        <w:contextualSpacing/>
        <w:jc w:val="both"/>
        <w:rPr>
          <w:sz w:val="22"/>
          <w:szCs w:val="22"/>
        </w:rPr>
      </w:pPr>
      <w:r w:rsidRPr="00F57807">
        <w:rPr>
          <w:sz w:val="22"/>
          <w:szCs w:val="22"/>
        </w:rPr>
        <w:t>Used jQuery core library functions for the logical implementation part at client side for all the application. </w:t>
      </w:r>
    </w:p>
    <w:p w:rsidR="00B7169C" w:rsidRPr="00F57807" w:rsidRDefault="00D657BA" w:rsidP="00E77668">
      <w:pPr>
        <w:pStyle w:val="ListParagraph"/>
        <w:numPr>
          <w:ilvl w:val="0"/>
          <w:numId w:val="13"/>
        </w:numPr>
        <w:spacing w:after="80" w:line="244" w:lineRule="auto"/>
        <w:ind w:right="-15"/>
        <w:contextualSpacing/>
        <w:jc w:val="both"/>
        <w:rPr>
          <w:sz w:val="22"/>
          <w:szCs w:val="22"/>
        </w:rPr>
      </w:pPr>
      <w:r w:rsidRPr="00F57807">
        <w:rPr>
          <w:sz w:val="22"/>
          <w:szCs w:val="22"/>
        </w:rPr>
        <w:t>Developed and designed the front end using XML, XSLT, HTML, and CSS. </w:t>
      </w:r>
    </w:p>
    <w:p w:rsidR="00F12713" w:rsidRPr="00F57807" w:rsidRDefault="00F12713" w:rsidP="00F12713">
      <w:pPr>
        <w:keepLines/>
        <w:ind w:left="720"/>
        <w:rPr>
          <w:b/>
          <w:sz w:val="22"/>
          <w:szCs w:val="22"/>
        </w:rPr>
      </w:pPr>
    </w:p>
    <w:p w:rsidR="00D8720B" w:rsidRPr="00F57807" w:rsidRDefault="00D657BA" w:rsidP="00564849">
      <w:pPr>
        <w:spacing w:after="80" w:line="244" w:lineRule="auto"/>
        <w:ind w:right="-15"/>
        <w:jc w:val="both"/>
        <w:rPr>
          <w:sz w:val="22"/>
          <w:szCs w:val="22"/>
        </w:rPr>
      </w:pPr>
      <w:r w:rsidRPr="00F57807">
        <w:rPr>
          <w:b/>
          <w:sz w:val="22"/>
          <w:szCs w:val="22"/>
        </w:rPr>
        <w:t>Environment: </w:t>
      </w:r>
      <w:r w:rsidR="00F963E1" w:rsidRPr="00F57807">
        <w:rPr>
          <w:sz w:val="22"/>
          <w:szCs w:val="22"/>
        </w:rPr>
        <w:t>AEM 6.0/6.1</w:t>
      </w:r>
      <w:r w:rsidRPr="00F57807">
        <w:rPr>
          <w:sz w:val="22"/>
          <w:szCs w:val="22"/>
        </w:rPr>
        <w:t>, HTML, HTML5, CSS2, CSS3, Adobe CQ5, JavaScript, JQuery, JSON, Ajax</w:t>
      </w:r>
      <w:r w:rsidR="00216AD0" w:rsidRPr="00F57807">
        <w:rPr>
          <w:sz w:val="22"/>
          <w:szCs w:val="22"/>
        </w:rPr>
        <w:t xml:space="preserve">. </w:t>
      </w:r>
    </w:p>
    <w:p w:rsidR="009C3125" w:rsidRPr="00F57807" w:rsidRDefault="009C3125" w:rsidP="008A7171">
      <w:pPr>
        <w:pStyle w:val="ListParagraph"/>
        <w:spacing w:after="80"/>
        <w:ind w:left="0"/>
        <w:jc w:val="both"/>
        <w:rPr>
          <w:b/>
          <w:sz w:val="22"/>
          <w:szCs w:val="22"/>
        </w:rPr>
      </w:pPr>
    </w:p>
    <w:p w:rsidR="00ED1DE1" w:rsidRPr="00F57807" w:rsidRDefault="00ED1DE1" w:rsidP="00ED1DE1">
      <w:pPr>
        <w:jc w:val="both"/>
        <w:rPr>
          <w:b/>
          <w:sz w:val="22"/>
          <w:szCs w:val="22"/>
          <w:lang w:val="en-GB"/>
        </w:rPr>
      </w:pPr>
      <w:r w:rsidRPr="00F57807">
        <w:rPr>
          <w:b/>
          <w:sz w:val="22"/>
          <w:szCs w:val="22"/>
        </w:rPr>
        <w:t xml:space="preserve">Client: </w:t>
      </w:r>
      <w:r w:rsidR="006A4152" w:rsidRPr="00F57807">
        <w:rPr>
          <w:b/>
          <w:sz w:val="22"/>
          <w:szCs w:val="22"/>
        </w:rPr>
        <w:t>Hilton Worldwide Inc</w:t>
      </w:r>
      <w:r w:rsidRPr="00F57807">
        <w:rPr>
          <w:b/>
          <w:sz w:val="22"/>
          <w:szCs w:val="22"/>
        </w:rPr>
        <w:t xml:space="preserve">, MCLEAN, VA                                                                                </w:t>
      </w:r>
      <w:r w:rsidR="003866D4" w:rsidRPr="00F57807">
        <w:rPr>
          <w:b/>
          <w:sz w:val="22"/>
          <w:szCs w:val="22"/>
        </w:rPr>
        <w:t>April</w:t>
      </w:r>
      <w:r w:rsidR="006A4152" w:rsidRPr="00F57807">
        <w:rPr>
          <w:b/>
          <w:sz w:val="22"/>
          <w:szCs w:val="22"/>
        </w:rPr>
        <w:t xml:space="preserve"> </w:t>
      </w:r>
      <w:r w:rsidRPr="00F57807">
        <w:rPr>
          <w:b/>
          <w:sz w:val="22"/>
          <w:szCs w:val="22"/>
        </w:rPr>
        <w:t>201</w:t>
      </w:r>
      <w:r w:rsidR="003866D4" w:rsidRPr="00F57807">
        <w:rPr>
          <w:b/>
          <w:sz w:val="22"/>
          <w:szCs w:val="22"/>
        </w:rPr>
        <w:t>4</w:t>
      </w:r>
      <w:r w:rsidRPr="00F57807">
        <w:rPr>
          <w:b/>
          <w:sz w:val="22"/>
          <w:szCs w:val="22"/>
        </w:rPr>
        <w:t xml:space="preserve"> </w:t>
      </w:r>
      <w:r w:rsidR="006A4152" w:rsidRPr="00F57807">
        <w:rPr>
          <w:b/>
          <w:sz w:val="22"/>
          <w:szCs w:val="22"/>
        </w:rPr>
        <w:t>- July</w:t>
      </w:r>
      <w:r w:rsidRPr="00F57807">
        <w:rPr>
          <w:b/>
          <w:sz w:val="22"/>
          <w:szCs w:val="22"/>
        </w:rPr>
        <w:t xml:space="preserve"> 201</w:t>
      </w:r>
      <w:r w:rsidR="003866D4" w:rsidRPr="00F57807">
        <w:rPr>
          <w:b/>
          <w:sz w:val="22"/>
          <w:szCs w:val="22"/>
        </w:rPr>
        <w:t>5</w:t>
      </w:r>
    </w:p>
    <w:p w:rsidR="00ED1DE1" w:rsidRPr="00F57807" w:rsidRDefault="00ED1DE1" w:rsidP="00ED1DE1">
      <w:pPr>
        <w:jc w:val="both"/>
        <w:rPr>
          <w:b/>
          <w:bCs/>
          <w:sz w:val="22"/>
          <w:szCs w:val="22"/>
          <w:lang w:val="en-GB"/>
        </w:rPr>
      </w:pPr>
      <w:r w:rsidRPr="00F57807">
        <w:rPr>
          <w:b/>
          <w:sz w:val="22"/>
          <w:szCs w:val="22"/>
        </w:rPr>
        <w:t>CQ5/AEM Developer</w:t>
      </w:r>
      <w:r w:rsidRPr="00F57807">
        <w:rPr>
          <w:b/>
          <w:bCs/>
          <w:sz w:val="22"/>
          <w:szCs w:val="22"/>
          <w:lang w:val="en-GB"/>
        </w:rPr>
        <w:tab/>
      </w:r>
      <w:r w:rsidRPr="00F57807">
        <w:rPr>
          <w:b/>
          <w:bCs/>
          <w:sz w:val="22"/>
          <w:szCs w:val="22"/>
          <w:lang w:val="en-GB"/>
        </w:rPr>
        <w:tab/>
      </w:r>
      <w:r w:rsidRPr="00F57807">
        <w:rPr>
          <w:b/>
          <w:bCs/>
          <w:sz w:val="22"/>
          <w:szCs w:val="22"/>
          <w:lang w:val="en-GB"/>
        </w:rPr>
        <w:tab/>
      </w:r>
    </w:p>
    <w:p w:rsidR="00ED1DE1" w:rsidRPr="00F57807" w:rsidRDefault="00ED1DE1" w:rsidP="00ED1DE1">
      <w:pPr>
        <w:jc w:val="both"/>
        <w:rPr>
          <w:b/>
          <w:bCs/>
          <w:sz w:val="22"/>
          <w:szCs w:val="22"/>
          <w:u w:val="single"/>
          <w:lang w:val="en-GB"/>
        </w:rPr>
      </w:pPr>
    </w:p>
    <w:p w:rsidR="00ED1DE1" w:rsidRPr="00F57807" w:rsidRDefault="00ED1DE1" w:rsidP="00ED1DE1">
      <w:pPr>
        <w:jc w:val="both"/>
        <w:rPr>
          <w:b/>
          <w:sz w:val="22"/>
          <w:szCs w:val="22"/>
        </w:rPr>
      </w:pPr>
      <w:r w:rsidRPr="00F57807">
        <w:rPr>
          <w:b/>
          <w:sz w:val="22"/>
          <w:szCs w:val="22"/>
        </w:rPr>
        <w:t>Responsibilities:</w:t>
      </w:r>
    </w:p>
    <w:p w:rsidR="00ED1DE1" w:rsidRPr="00F57807" w:rsidRDefault="00ED1DE1" w:rsidP="00ED1DE1">
      <w:pPr>
        <w:jc w:val="both"/>
        <w:rPr>
          <w:b/>
          <w:sz w:val="22"/>
          <w:szCs w:val="22"/>
        </w:rPr>
      </w:pPr>
    </w:p>
    <w:p w:rsidR="00ED1DE1" w:rsidRPr="00F57807" w:rsidRDefault="00ED1DE1" w:rsidP="00ED1DE1">
      <w:pPr>
        <w:pStyle w:val="ListParagraph"/>
        <w:numPr>
          <w:ilvl w:val="0"/>
          <w:numId w:val="17"/>
        </w:numPr>
        <w:shd w:val="clear" w:color="auto" w:fill="FFFFFF"/>
        <w:rPr>
          <w:sz w:val="22"/>
          <w:szCs w:val="22"/>
        </w:rPr>
      </w:pPr>
      <w:r w:rsidRPr="00F57807">
        <w:rPr>
          <w:sz w:val="22"/>
          <w:szCs w:val="22"/>
        </w:rPr>
        <w:t xml:space="preserve">Worked on </w:t>
      </w:r>
      <w:r w:rsidRPr="00F57807">
        <w:rPr>
          <w:b/>
          <w:sz w:val="22"/>
          <w:szCs w:val="22"/>
        </w:rPr>
        <w:t>AEM 5.6.1</w:t>
      </w:r>
      <w:r w:rsidRPr="00F57807">
        <w:rPr>
          <w:sz w:val="22"/>
          <w:szCs w:val="22"/>
        </w:rPr>
        <w:t xml:space="preserve"> HTML, CSS, jQuery and EXT JS for designing and implementing custom AEM components.</w:t>
      </w:r>
    </w:p>
    <w:p w:rsidR="00104BC7" w:rsidRPr="00F57807" w:rsidRDefault="00104BC7" w:rsidP="00ED1DE1">
      <w:pPr>
        <w:pStyle w:val="ListParagraph"/>
        <w:numPr>
          <w:ilvl w:val="0"/>
          <w:numId w:val="17"/>
        </w:numPr>
        <w:shd w:val="clear" w:color="auto" w:fill="FFFFFF"/>
        <w:rPr>
          <w:sz w:val="22"/>
          <w:szCs w:val="22"/>
        </w:rPr>
      </w:pPr>
      <w:r w:rsidRPr="00F57807">
        <w:rPr>
          <w:sz w:val="22"/>
          <w:szCs w:val="22"/>
        </w:rPr>
        <w:t xml:space="preserve">Worked on migration from </w:t>
      </w:r>
      <w:r w:rsidRPr="00F57807">
        <w:rPr>
          <w:b/>
          <w:sz w:val="22"/>
          <w:szCs w:val="22"/>
        </w:rPr>
        <w:t>5.6.1 to 6.0.</w:t>
      </w:r>
    </w:p>
    <w:p w:rsidR="00ED1DE1" w:rsidRPr="00F57807" w:rsidRDefault="00ED1DE1" w:rsidP="00ED1DE1">
      <w:pPr>
        <w:pStyle w:val="ListParagraph"/>
        <w:numPr>
          <w:ilvl w:val="0"/>
          <w:numId w:val="17"/>
        </w:numPr>
        <w:shd w:val="clear" w:color="auto" w:fill="FFFFFF"/>
        <w:rPr>
          <w:sz w:val="22"/>
          <w:szCs w:val="22"/>
        </w:rPr>
      </w:pPr>
      <w:r w:rsidRPr="00F57807">
        <w:rPr>
          <w:sz w:val="22"/>
          <w:szCs w:val="22"/>
        </w:rPr>
        <w:lastRenderedPageBreak/>
        <w:t>Worked on customizing the foundation components in AEM, provide workflows to extend functionalities and improve performance. </w:t>
      </w:r>
    </w:p>
    <w:p w:rsidR="00ED1DE1" w:rsidRPr="00F57807" w:rsidRDefault="00ED1DE1" w:rsidP="00ED1DE1">
      <w:pPr>
        <w:pStyle w:val="ListParagraph"/>
        <w:numPr>
          <w:ilvl w:val="0"/>
          <w:numId w:val="17"/>
        </w:numPr>
        <w:shd w:val="clear" w:color="auto" w:fill="FFFFFF"/>
        <w:rPr>
          <w:sz w:val="22"/>
          <w:szCs w:val="22"/>
        </w:rPr>
      </w:pPr>
      <w:r w:rsidRPr="00F57807">
        <w:rPr>
          <w:sz w:val="22"/>
          <w:szCs w:val="22"/>
        </w:rPr>
        <w:t>Worked on Digital Asset Management (DAM), to manage and store all the media. </w:t>
      </w:r>
    </w:p>
    <w:p w:rsidR="00ED1DE1" w:rsidRPr="00F57807" w:rsidRDefault="00ED1DE1" w:rsidP="00ED1DE1">
      <w:pPr>
        <w:pStyle w:val="ListParagraph"/>
        <w:numPr>
          <w:ilvl w:val="0"/>
          <w:numId w:val="17"/>
        </w:numPr>
        <w:shd w:val="clear" w:color="auto" w:fill="FFFFFF"/>
        <w:rPr>
          <w:sz w:val="22"/>
          <w:szCs w:val="22"/>
        </w:rPr>
      </w:pPr>
      <w:r w:rsidRPr="00F57807">
        <w:rPr>
          <w:sz w:val="22"/>
          <w:szCs w:val="22"/>
        </w:rPr>
        <w:t>Maintained the Content Management System (CMS) and provided support for the application. </w:t>
      </w:r>
    </w:p>
    <w:p w:rsidR="00ED1DE1" w:rsidRPr="00F57807" w:rsidRDefault="00ED1DE1" w:rsidP="00ED1DE1">
      <w:pPr>
        <w:pStyle w:val="ListParagraph"/>
        <w:numPr>
          <w:ilvl w:val="0"/>
          <w:numId w:val="17"/>
        </w:numPr>
        <w:shd w:val="clear" w:color="auto" w:fill="FFFFFF"/>
        <w:rPr>
          <w:sz w:val="22"/>
          <w:szCs w:val="22"/>
        </w:rPr>
      </w:pPr>
      <w:r w:rsidRPr="00F57807">
        <w:rPr>
          <w:sz w:val="22"/>
          <w:szCs w:val="22"/>
        </w:rPr>
        <w:t>Worked on style sheets to maintain the structure and improvise the appearance of Web pages. </w:t>
      </w:r>
    </w:p>
    <w:p w:rsidR="00ED1DE1" w:rsidRPr="00F57807" w:rsidRDefault="00ED1DE1" w:rsidP="00ED1DE1">
      <w:pPr>
        <w:pStyle w:val="ListParagraph"/>
        <w:numPr>
          <w:ilvl w:val="0"/>
          <w:numId w:val="17"/>
        </w:numPr>
        <w:shd w:val="clear" w:color="auto" w:fill="FFFFFF"/>
        <w:rPr>
          <w:sz w:val="22"/>
          <w:szCs w:val="22"/>
        </w:rPr>
      </w:pPr>
      <w:r w:rsidRPr="00F57807">
        <w:rPr>
          <w:sz w:val="22"/>
          <w:szCs w:val="22"/>
        </w:rPr>
        <w:t>Involve with content management strategies, architecture, and multichannel content delivery. </w:t>
      </w:r>
    </w:p>
    <w:p w:rsidR="00ED1DE1" w:rsidRPr="00F57807" w:rsidRDefault="00ED1DE1" w:rsidP="00ED1DE1">
      <w:pPr>
        <w:pStyle w:val="ListParagraph"/>
        <w:numPr>
          <w:ilvl w:val="0"/>
          <w:numId w:val="17"/>
        </w:numPr>
        <w:shd w:val="clear" w:color="auto" w:fill="FFFFFF"/>
        <w:rPr>
          <w:sz w:val="22"/>
          <w:szCs w:val="22"/>
        </w:rPr>
      </w:pPr>
      <w:r w:rsidRPr="00F57807">
        <w:rPr>
          <w:sz w:val="22"/>
          <w:szCs w:val="22"/>
        </w:rPr>
        <w:t>Worked on Multisite Manager (MSM) to get same structure and content on all the versions of the website. </w:t>
      </w:r>
    </w:p>
    <w:p w:rsidR="00ED1DE1" w:rsidRPr="00F57807" w:rsidRDefault="00ED1DE1" w:rsidP="00ED1DE1">
      <w:pPr>
        <w:pStyle w:val="ListParagraph"/>
        <w:numPr>
          <w:ilvl w:val="0"/>
          <w:numId w:val="17"/>
        </w:numPr>
        <w:shd w:val="clear" w:color="auto" w:fill="FFFFFF"/>
        <w:rPr>
          <w:sz w:val="22"/>
          <w:szCs w:val="22"/>
        </w:rPr>
      </w:pPr>
      <w:r w:rsidRPr="00F57807">
        <w:rPr>
          <w:sz w:val="22"/>
          <w:szCs w:val="22"/>
        </w:rPr>
        <w:t>Used log4j for logging the messages. </w:t>
      </w:r>
    </w:p>
    <w:p w:rsidR="00ED1DE1" w:rsidRPr="00F57807" w:rsidRDefault="00ED1DE1" w:rsidP="00ED1DE1">
      <w:pPr>
        <w:pStyle w:val="ListParagraph"/>
        <w:numPr>
          <w:ilvl w:val="0"/>
          <w:numId w:val="17"/>
        </w:numPr>
        <w:shd w:val="clear" w:color="auto" w:fill="FFFFFF"/>
        <w:rPr>
          <w:sz w:val="22"/>
          <w:szCs w:val="22"/>
        </w:rPr>
      </w:pPr>
      <w:r w:rsidRPr="00F57807">
        <w:rPr>
          <w:sz w:val="22"/>
          <w:szCs w:val="22"/>
        </w:rPr>
        <w:t>Wrote test cases for testing of AEM components and templates in both authoring and publishing environments. </w:t>
      </w:r>
    </w:p>
    <w:p w:rsidR="00ED1DE1" w:rsidRPr="00F57807" w:rsidRDefault="00ED1DE1" w:rsidP="00ED1DE1">
      <w:pPr>
        <w:pStyle w:val="ListParagraph"/>
        <w:numPr>
          <w:ilvl w:val="0"/>
          <w:numId w:val="17"/>
        </w:numPr>
        <w:shd w:val="clear" w:color="auto" w:fill="FFFFFF"/>
        <w:rPr>
          <w:sz w:val="22"/>
          <w:szCs w:val="22"/>
        </w:rPr>
      </w:pPr>
      <w:r w:rsidRPr="00F57807">
        <w:rPr>
          <w:sz w:val="22"/>
          <w:szCs w:val="22"/>
        </w:rPr>
        <w:t>Developed sling servlets to perform various actions. </w:t>
      </w:r>
    </w:p>
    <w:p w:rsidR="00ED1DE1" w:rsidRPr="00F57807" w:rsidRDefault="00ED1DE1" w:rsidP="00ED1DE1">
      <w:pPr>
        <w:pStyle w:val="ListParagraph"/>
        <w:numPr>
          <w:ilvl w:val="0"/>
          <w:numId w:val="17"/>
        </w:numPr>
        <w:shd w:val="clear" w:color="auto" w:fill="FFFFFF"/>
        <w:rPr>
          <w:sz w:val="22"/>
          <w:szCs w:val="22"/>
        </w:rPr>
      </w:pPr>
      <w:r w:rsidRPr="00F57807">
        <w:rPr>
          <w:sz w:val="22"/>
          <w:szCs w:val="22"/>
        </w:rPr>
        <w:t>Involved in daily meetings and worked in Agile Environment.</w:t>
      </w:r>
    </w:p>
    <w:p w:rsidR="00ED1DE1" w:rsidRPr="00F57807" w:rsidRDefault="00ED1DE1" w:rsidP="00ED1DE1">
      <w:pPr>
        <w:pStyle w:val="ListParagraph"/>
        <w:numPr>
          <w:ilvl w:val="0"/>
          <w:numId w:val="17"/>
        </w:numPr>
        <w:shd w:val="clear" w:color="auto" w:fill="FFFFFF"/>
        <w:rPr>
          <w:sz w:val="22"/>
          <w:szCs w:val="22"/>
        </w:rPr>
      </w:pPr>
      <w:r w:rsidRPr="00F57807">
        <w:rPr>
          <w:sz w:val="22"/>
          <w:szCs w:val="22"/>
        </w:rPr>
        <w:t>Developed custom components related to parsys using CRXDE lite for the component structure ad used CRXDE.</w:t>
      </w:r>
    </w:p>
    <w:p w:rsidR="00ED1DE1" w:rsidRPr="00F57807" w:rsidRDefault="00ED1DE1" w:rsidP="00ED1DE1">
      <w:pPr>
        <w:pStyle w:val="ListParagraph"/>
        <w:numPr>
          <w:ilvl w:val="0"/>
          <w:numId w:val="17"/>
        </w:numPr>
        <w:shd w:val="clear" w:color="auto" w:fill="FFFFFF"/>
        <w:rPr>
          <w:sz w:val="22"/>
          <w:szCs w:val="22"/>
        </w:rPr>
      </w:pPr>
      <w:r w:rsidRPr="00F57807">
        <w:rPr>
          <w:sz w:val="22"/>
          <w:szCs w:val="22"/>
        </w:rPr>
        <w:t>Developing templates/components using CRXDE.</w:t>
      </w:r>
    </w:p>
    <w:p w:rsidR="00ED1DE1" w:rsidRPr="00F57807" w:rsidRDefault="00ED1DE1" w:rsidP="00ED1DE1">
      <w:pPr>
        <w:pStyle w:val="ListParagraph"/>
        <w:numPr>
          <w:ilvl w:val="0"/>
          <w:numId w:val="17"/>
        </w:numPr>
        <w:shd w:val="clear" w:color="auto" w:fill="FFFFFF"/>
        <w:rPr>
          <w:sz w:val="22"/>
          <w:szCs w:val="22"/>
        </w:rPr>
      </w:pPr>
      <w:r w:rsidRPr="00F57807">
        <w:rPr>
          <w:sz w:val="22"/>
          <w:szCs w:val="22"/>
        </w:rPr>
        <w:t>Maintenance and packaging of content, delivery, and installation across all environments.</w:t>
      </w:r>
    </w:p>
    <w:p w:rsidR="00ED1DE1" w:rsidRPr="00F57807" w:rsidRDefault="00ED1DE1" w:rsidP="00ED1DE1">
      <w:pPr>
        <w:pStyle w:val="ListParagraph"/>
        <w:numPr>
          <w:ilvl w:val="0"/>
          <w:numId w:val="17"/>
        </w:numPr>
        <w:shd w:val="clear" w:color="auto" w:fill="FFFFFF"/>
        <w:rPr>
          <w:sz w:val="22"/>
          <w:szCs w:val="22"/>
        </w:rPr>
      </w:pPr>
      <w:r w:rsidRPr="00F57807">
        <w:rPr>
          <w:sz w:val="22"/>
          <w:szCs w:val="22"/>
        </w:rPr>
        <w:t>Performed AEM customization on foundation components, core CMS, and workflows to extend functionalities, improve performance as per the requirements.</w:t>
      </w:r>
    </w:p>
    <w:p w:rsidR="00ED1DE1" w:rsidRPr="00F57807" w:rsidRDefault="00ED1DE1" w:rsidP="00ED1DE1">
      <w:pPr>
        <w:pStyle w:val="ListParagraph"/>
        <w:numPr>
          <w:ilvl w:val="0"/>
          <w:numId w:val="17"/>
        </w:numPr>
        <w:shd w:val="clear" w:color="auto" w:fill="FFFFFF"/>
        <w:rPr>
          <w:sz w:val="22"/>
          <w:szCs w:val="22"/>
        </w:rPr>
      </w:pPr>
      <w:r w:rsidRPr="00F57807">
        <w:rPr>
          <w:sz w:val="22"/>
          <w:szCs w:val="22"/>
        </w:rPr>
        <w:t>Developed digital consumer experiences based on a foundation of the Adobe CQ/AEM product suite, including CQ/AEM, CRX, CQ WCM, and DAM.</w:t>
      </w:r>
    </w:p>
    <w:p w:rsidR="00ED1DE1" w:rsidRPr="00F57807" w:rsidRDefault="00ED1DE1" w:rsidP="00ED1DE1">
      <w:pPr>
        <w:pStyle w:val="ListParagraph"/>
        <w:numPr>
          <w:ilvl w:val="0"/>
          <w:numId w:val="17"/>
        </w:numPr>
        <w:shd w:val="clear" w:color="auto" w:fill="FFFFFF"/>
        <w:rPr>
          <w:sz w:val="22"/>
          <w:szCs w:val="22"/>
        </w:rPr>
      </w:pPr>
      <w:r w:rsidRPr="00F57807">
        <w:rPr>
          <w:sz w:val="22"/>
          <w:szCs w:val="22"/>
        </w:rPr>
        <w:t>Testing of CQ components and templates. Also involved in writing JUnit test cases for all the java services.</w:t>
      </w:r>
    </w:p>
    <w:p w:rsidR="00ED1DE1" w:rsidRPr="00F57807" w:rsidRDefault="00ED1DE1" w:rsidP="00ED1DE1">
      <w:pPr>
        <w:pStyle w:val="ListParagraph"/>
        <w:numPr>
          <w:ilvl w:val="0"/>
          <w:numId w:val="17"/>
        </w:numPr>
        <w:shd w:val="clear" w:color="auto" w:fill="FFFFFF"/>
        <w:rPr>
          <w:sz w:val="22"/>
          <w:szCs w:val="22"/>
        </w:rPr>
      </w:pPr>
      <w:r w:rsidRPr="00F57807">
        <w:rPr>
          <w:sz w:val="22"/>
          <w:szCs w:val="22"/>
        </w:rPr>
        <w:t>Responsible for defining the Project setup, defining the templates required and Components.</w:t>
      </w:r>
    </w:p>
    <w:p w:rsidR="00ED1DE1" w:rsidRPr="00F57807" w:rsidRDefault="00ED1DE1" w:rsidP="00ED1DE1">
      <w:pPr>
        <w:pStyle w:val="ListParagraph"/>
        <w:numPr>
          <w:ilvl w:val="0"/>
          <w:numId w:val="17"/>
        </w:numPr>
        <w:shd w:val="clear" w:color="auto" w:fill="FFFFFF"/>
        <w:rPr>
          <w:sz w:val="22"/>
          <w:szCs w:val="22"/>
        </w:rPr>
      </w:pPr>
      <w:r w:rsidRPr="00F57807">
        <w:rPr>
          <w:sz w:val="22"/>
          <w:szCs w:val="22"/>
        </w:rPr>
        <w:t>Implemented REST, Apache Sling, AEM for Custom Coding.</w:t>
      </w:r>
    </w:p>
    <w:p w:rsidR="00ED1DE1" w:rsidRPr="00F57807" w:rsidRDefault="00ED1DE1" w:rsidP="00ED1DE1">
      <w:pPr>
        <w:pStyle w:val="ListParagraph"/>
        <w:numPr>
          <w:ilvl w:val="0"/>
          <w:numId w:val="17"/>
        </w:numPr>
        <w:shd w:val="clear" w:color="auto" w:fill="FFFFFF"/>
        <w:rPr>
          <w:sz w:val="22"/>
          <w:szCs w:val="22"/>
        </w:rPr>
      </w:pPr>
      <w:r w:rsidRPr="00F57807">
        <w:rPr>
          <w:sz w:val="22"/>
          <w:szCs w:val="22"/>
        </w:rPr>
        <w:t>Involved with content management strategies, architecture, and multichannel content delivery.</w:t>
      </w:r>
    </w:p>
    <w:p w:rsidR="00ED1DE1" w:rsidRPr="00F57807" w:rsidRDefault="00ED1DE1" w:rsidP="00ED1DE1">
      <w:pPr>
        <w:jc w:val="both"/>
        <w:rPr>
          <w:b/>
          <w:sz w:val="22"/>
          <w:szCs w:val="22"/>
        </w:rPr>
      </w:pPr>
    </w:p>
    <w:p w:rsidR="00ED1DE1" w:rsidRPr="00F57807" w:rsidRDefault="00ED1DE1" w:rsidP="00ED1DE1">
      <w:pPr>
        <w:spacing w:after="80" w:line="244" w:lineRule="auto"/>
        <w:ind w:right="-15"/>
        <w:jc w:val="both"/>
        <w:rPr>
          <w:sz w:val="22"/>
          <w:szCs w:val="22"/>
        </w:rPr>
      </w:pPr>
      <w:r w:rsidRPr="00F57807">
        <w:rPr>
          <w:b/>
          <w:sz w:val="22"/>
          <w:szCs w:val="22"/>
        </w:rPr>
        <w:t>Environment:</w:t>
      </w:r>
      <w:r w:rsidRPr="00F57807">
        <w:rPr>
          <w:sz w:val="22"/>
          <w:szCs w:val="22"/>
        </w:rPr>
        <w:t xml:space="preserve"> AEM 5.6.1, </w:t>
      </w:r>
      <w:r w:rsidR="00104BC7" w:rsidRPr="00F57807">
        <w:rPr>
          <w:sz w:val="22"/>
          <w:szCs w:val="22"/>
        </w:rPr>
        <w:t xml:space="preserve">AEM 6.0, </w:t>
      </w:r>
      <w:r w:rsidRPr="00F57807">
        <w:rPr>
          <w:sz w:val="22"/>
          <w:szCs w:val="22"/>
        </w:rPr>
        <w:t>Java (jdk1.6</w:t>
      </w:r>
      <w:r w:rsidR="00104BC7" w:rsidRPr="00F57807">
        <w:rPr>
          <w:sz w:val="22"/>
          <w:szCs w:val="22"/>
        </w:rPr>
        <w:t xml:space="preserve"> &amp; 1.7</w:t>
      </w:r>
      <w:r w:rsidRPr="00F57807">
        <w:rPr>
          <w:sz w:val="22"/>
          <w:szCs w:val="22"/>
        </w:rPr>
        <w:t>), J2EE, JSP, Servlets, Java Script, HTML, CSS, Ajax, jQuery, Apache Sling, CRXDE, CRX, WCM, log4j.</w:t>
      </w:r>
    </w:p>
    <w:p w:rsidR="00ED1DE1" w:rsidRPr="00F57807" w:rsidRDefault="00ED1DE1" w:rsidP="008A7171">
      <w:pPr>
        <w:pStyle w:val="ListParagraph"/>
        <w:spacing w:after="80"/>
        <w:ind w:left="0"/>
        <w:jc w:val="both"/>
        <w:rPr>
          <w:b/>
          <w:sz w:val="22"/>
          <w:szCs w:val="22"/>
        </w:rPr>
      </w:pPr>
    </w:p>
    <w:p w:rsidR="008A7171" w:rsidRPr="00F57807" w:rsidRDefault="008A7171" w:rsidP="008A7171">
      <w:pPr>
        <w:pStyle w:val="ListParagraph"/>
        <w:spacing w:after="80"/>
        <w:ind w:left="0"/>
        <w:jc w:val="both"/>
        <w:rPr>
          <w:b/>
          <w:sz w:val="22"/>
          <w:szCs w:val="22"/>
        </w:rPr>
      </w:pPr>
      <w:r w:rsidRPr="00F57807">
        <w:rPr>
          <w:b/>
          <w:sz w:val="22"/>
          <w:szCs w:val="22"/>
        </w:rPr>
        <w:t>Client:</w:t>
      </w:r>
      <w:r w:rsidR="00AC5EF7" w:rsidRPr="00F57807">
        <w:rPr>
          <w:b/>
          <w:sz w:val="22"/>
          <w:szCs w:val="22"/>
        </w:rPr>
        <w:t xml:space="preserve"> </w:t>
      </w:r>
      <w:r w:rsidR="00156525" w:rsidRPr="00F57807">
        <w:rPr>
          <w:b/>
          <w:sz w:val="22"/>
          <w:szCs w:val="22"/>
        </w:rPr>
        <w:t>NetApp, Sunnyvale, CA</w:t>
      </w:r>
      <w:r w:rsidRPr="00F57807">
        <w:rPr>
          <w:b/>
          <w:sz w:val="22"/>
          <w:szCs w:val="22"/>
        </w:rPr>
        <w:tab/>
      </w:r>
      <w:r w:rsidRPr="00F57807">
        <w:rPr>
          <w:b/>
          <w:sz w:val="22"/>
          <w:szCs w:val="22"/>
        </w:rPr>
        <w:tab/>
      </w:r>
      <w:r w:rsidRPr="00F57807">
        <w:rPr>
          <w:b/>
          <w:sz w:val="22"/>
          <w:szCs w:val="22"/>
        </w:rPr>
        <w:tab/>
      </w:r>
      <w:r w:rsidRPr="00F57807">
        <w:rPr>
          <w:b/>
          <w:sz w:val="22"/>
          <w:szCs w:val="22"/>
        </w:rPr>
        <w:tab/>
      </w:r>
      <w:r w:rsidRPr="00F57807">
        <w:rPr>
          <w:b/>
          <w:sz w:val="22"/>
          <w:szCs w:val="22"/>
        </w:rPr>
        <w:tab/>
      </w:r>
      <w:r w:rsidRPr="00F57807">
        <w:rPr>
          <w:b/>
          <w:sz w:val="22"/>
          <w:szCs w:val="22"/>
        </w:rPr>
        <w:tab/>
      </w:r>
      <w:r w:rsidRPr="00F57807">
        <w:rPr>
          <w:b/>
          <w:sz w:val="22"/>
          <w:szCs w:val="22"/>
        </w:rPr>
        <w:tab/>
      </w:r>
      <w:r w:rsidR="009C3125" w:rsidRPr="00F57807">
        <w:rPr>
          <w:b/>
          <w:sz w:val="22"/>
          <w:szCs w:val="22"/>
        </w:rPr>
        <w:t xml:space="preserve"> </w:t>
      </w:r>
      <w:r w:rsidR="00FC551D" w:rsidRPr="00F57807">
        <w:rPr>
          <w:b/>
          <w:sz w:val="22"/>
          <w:szCs w:val="22"/>
        </w:rPr>
        <w:t>O</w:t>
      </w:r>
      <w:r w:rsidR="007251CF" w:rsidRPr="00F57807">
        <w:rPr>
          <w:b/>
          <w:sz w:val="22"/>
          <w:szCs w:val="22"/>
        </w:rPr>
        <w:t>ct</w:t>
      </w:r>
      <w:r w:rsidR="00B046C9" w:rsidRPr="00F57807">
        <w:rPr>
          <w:b/>
          <w:sz w:val="22"/>
          <w:szCs w:val="22"/>
        </w:rPr>
        <w:t>ober</w:t>
      </w:r>
      <w:r w:rsidR="003866D4" w:rsidRPr="00F57807">
        <w:rPr>
          <w:b/>
          <w:sz w:val="22"/>
          <w:szCs w:val="22"/>
        </w:rPr>
        <w:t xml:space="preserve"> 2012 – March</w:t>
      </w:r>
      <w:r w:rsidR="00494062" w:rsidRPr="00F57807">
        <w:rPr>
          <w:b/>
          <w:sz w:val="22"/>
          <w:szCs w:val="22"/>
        </w:rPr>
        <w:t xml:space="preserve"> 201</w:t>
      </w:r>
      <w:r w:rsidR="003866D4" w:rsidRPr="00F57807">
        <w:rPr>
          <w:b/>
          <w:sz w:val="22"/>
          <w:szCs w:val="22"/>
        </w:rPr>
        <w:t>4</w:t>
      </w:r>
    </w:p>
    <w:p w:rsidR="008A7171" w:rsidRPr="00F57807" w:rsidRDefault="008C61F3" w:rsidP="008A7171">
      <w:pPr>
        <w:pStyle w:val="ListParagraph"/>
        <w:spacing w:after="80"/>
        <w:ind w:left="0"/>
        <w:jc w:val="both"/>
        <w:rPr>
          <w:b/>
          <w:sz w:val="22"/>
          <w:szCs w:val="22"/>
        </w:rPr>
      </w:pPr>
      <w:r w:rsidRPr="00F57807">
        <w:rPr>
          <w:b/>
          <w:sz w:val="22"/>
          <w:szCs w:val="22"/>
        </w:rPr>
        <w:t>Java</w:t>
      </w:r>
      <w:r w:rsidR="008A7171" w:rsidRPr="00F57807">
        <w:rPr>
          <w:b/>
          <w:sz w:val="22"/>
          <w:szCs w:val="22"/>
        </w:rPr>
        <w:t>/</w:t>
      </w:r>
      <w:r w:rsidRPr="00F57807">
        <w:rPr>
          <w:b/>
          <w:sz w:val="22"/>
          <w:szCs w:val="22"/>
        </w:rPr>
        <w:t>J2EE</w:t>
      </w:r>
    </w:p>
    <w:p w:rsidR="008A7171" w:rsidRPr="00F57807" w:rsidRDefault="008A7171" w:rsidP="008A7171">
      <w:pPr>
        <w:pStyle w:val="ListParagraph"/>
        <w:spacing w:after="80"/>
        <w:ind w:left="0"/>
        <w:jc w:val="both"/>
        <w:rPr>
          <w:b/>
          <w:sz w:val="22"/>
          <w:szCs w:val="22"/>
        </w:rPr>
      </w:pPr>
      <w:r w:rsidRPr="00F57807">
        <w:rPr>
          <w:b/>
          <w:sz w:val="22"/>
          <w:szCs w:val="22"/>
        </w:rPr>
        <w:t xml:space="preserve">Responsibilities: </w:t>
      </w:r>
    </w:p>
    <w:p w:rsidR="005E347C" w:rsidRPr="00F57807" w:rsidRDefault="005E347C" w:rsidP="005E347C">
      <w:pPr>
        <w:pStyle w:val="ListParagraph"/>
        <w:numPr>
          <w:ilvl w:val="0"/>
          <w:numId w:val="17"/>
        </w:numPr>
        <w:shd w:val="clear" w:color="auto" w:fill="FFFFFF"/>
        <w:rPr>
          <w:sz w:val="22"/>
          <w:szCs w:val="22"/>
        </w:rPr>
      </w:pPr>
      <w:r w:rsidRPr="00F57807">
        <w:rPr>
          <w:sz w:val="22"/>
          <w:szCs w:val="22"/>
        </w:rPr>
        <w:t>Developed application using Java Spring Framework and used Eclipse Integrated Development Environment (IDE), SVN, and Ant.</w:t>
      </w:r>
    </w:p>
    <w:p w:rsidR="005E347C" w:rsidRPr="00F57807" w:rsidRDefault="005E347C" w:rsidP="005E347C">
      <w:pPr>
        <w:pStyle w:val="ListParagraph"/>
        <w:numPr>
          <w:ilvl w:val="0"/>
          <w:numId w:val="17"/>
        </w:numPr>
        <w:shd w:val="clear" w:color="auto" w:fill="FFFFFF"/>
        <w:rPr>
          <w:sz w:val="22"/>
          <w:szCs w:val="22"/>
        </w:rPr>
      </w:pPr>
      <w:r w:rsidRPr="00F57807">
        <w:rPr>
          <w:sz w:val="22"/>
          <w:szCs w:val="22"/>
        </w:rPr>
        <w:t xml:space="preserve">Extensively involved in different stages of Agile Development Cycle including Detailed Analysis, Design, Develop and Test. </w:t>
      </w:r>
    </w:p>
    <w:p w:rsidR="005E347C" w:rsidRPr="00F57807" w:rsidRDefault="005E347C" w:rsidP="005E347C">
      <w:pPr>
        <w:pStyle w:val="ListParagraph"/>
        <w:numPr>
          <w:ilvl w:val="0"/>
          <w:numId w:val="17"/>
        </w:numPr>
        <w:shd w:val="clear" w:color="auto" w:fill="FFFFFF"/>
        <w:rPr>
          <w:sz w:val="22"/>
          <w:szCs w:val="22"/>
        </w:rPr>
      </w:pPr>
      <w:r w:rsidRPr="00F57807">
        <w:rPr>
          <w:sz w:val="22"/>
          <w:szCs w:val="22"/>
        </w:rPr>
        <w:t xml:space="preserve">Implemented the Back-End Business Logic using Core Java technologies including Collections, Generics, Exception Handling, Java Reflection and Java I/O. </w:t>
      </w:r>
    </w:p>
    <w:p w:rsidR="005E347C" w:rsidRPr="00F57807" w:rsidRDefault="005E347C" w:rsidP="005E347C">
      <w:pPr>
        <w:pStyle w:val="ListParagraph"/>
        <w:numPr>
          <w:ilvl w:val="0"/>
          <w:numId w:val="17"/>
        </w:numPr>
        <w:shd w:val="clear" w:color="auto" w:fill="FFFFFF"/>
        <w:rPr>
          <w:sz w:val="22"/>
          <w:szCs w:val="22"/>
        </w:rPr>
      </w:pPr>
      <w:r w:rsidRPr="00F57807">
        <w:rPr>
          <w:sz w:val="22"/>
          <w:szCs w:val="22"/>
        </w:rPr>
        <w:t xml:space="preserve">Wrote and specified Spring Annotation Configuration to define Beans and View Resolutions to configure Spring beans, dependencies and the services needed by beans. </w:t>
      </w:r>
    </w:p>
    <w:p w:rsidR="005E347C" w:rsidRPr="00F57807" w:rsidRDefault="005E347C" w:rsidP="005E347C">
      <w:pPr>
        <w:pStyle w:val="ListParagraph"/>
        <w:numPr>
          <w:ilvl w:val="0"/>
          <w:numId w:val="17"/>
        </w:numPr>
        <w:shd w:val="clear" w:color="auto" w:fill="FFFFFF"/>
        <w:rPr>
          <w:sz w:val="22"/>
          <w:szCs w:val="22"/>
        </w:rPr>
      </w:pPr>
      <w:r w:rsidRPr="00F57807">
        <w:rPr>
          <w:sz w:val="22"/>
          <w:szCs w:val="22"/>
        </w:rPr>
        <w:t>Developed PL/SQL programming on Oracle database using Oracle SQL Developer and Java JDBC technologies.</w:t>
      </w:r>
    </w:p>
    <w:p w:rsidR="005E347C" w:rsidRPr="00F57807" w:rsidRDefault="005E347C" w:rsidP="005E347C">
      <w:pPr>
        <w:pStyle w:val="ListParagraph"/>
        <w:numPr>
          <w:ilvl w:val="0"/>
          <w:numId w:val="17"/>
        </w:numPr>
        <w:shd w:val="clear" w:color="auto" w:fill="FFFFFF"/>
        <w:rPr>
          <w:sz w:val="22"/>
          <w:szCs w:val="22"/>
        </w:rPr>
      </w:pPr>
      <w:r w:rsidRPr="00F57807">
        <w:rPr>
          <w:sz w:val="22"/>
          <w:szCs w:val="22"/>
        </w:rPr>
        <w:t xml:space="preserve">Used </w:t>
      </w:r>
      <w:proofErr w:type="spellStart"/>
      <w:r w:rsidRPr="00F57807">
        <w:rPr>
          <w:sz w:val="22"/>
          <w:szCs w:val="22"/>
        </w:rPr>
        <w:t>SpringLoc</w:t>
      </w:r>
      <w:proofErr w:type="spellEnd"/>
      <w:r w:rsidRPr="00F57807">
        <w:rPr>
          <w:sz w:val="22"/>
          <w:szCs w:val="22"/>
        </w:rPr>
        <w:t xml:space="preserve"> to implement dynamic dependency injection and Spring AOP to implement crosscutting concerns such as transaction management. </w:t>
      </w:r>
    </w:p>
    <w:p w:rsidR="005E347C" w:rsidRPr="00F57807" w:rsidRDefault="005E347C" w:rsidP="005E347C">
      <w:pPr>
        <w:pStyle w:val="ListParagraph"/>
        <w:numPr>
          <w:ilvl w:val="0"/>
          <w:numId w:val="17"/>
        </w:numPr>
        <w:shd w:val="clear" w:color="auto" w:fill="FFFFFF"/>
        <w:rPr>
          <w:sz w:val="22"/>
          <w:szCs w:val="22"/>
        </w:rPr>
      </w:pPr>
      <w:r w:rsidRPr="00F57807">
        <w:rPr>
          <w:sz w:val="22"/>
          <w:szCs w:val="22"/>
        </w:rPr>
        <w:t xml:space="preserve">Wrote Mapping Configuration files to implement ORM Mappings in the Persistence Layer. </w:t>
      </w:r>
    </w:p>
    <w:p w:rsidR="005E347C" w:rsidRPr="00F57807" w:rsidRDefault="005E347C" w:rsidP="005E347C">
      <w:pPr>
        <w:pStyle w:val="ListParagraph"/>
        <w:numPr>
          <w:ilvl w:val="0"/>
          <w:numId w:val="17"/>
        </w:numPr>
        <w:shd w:val="clear" w:color="auto" w:fill="FFFFFF"/>
        <w:rPr>
          <w:sz w:val="22"/>
          <w:szCs w:val="22"/>
        </w:rPr>
      </w:pPr>
      <w:r w:rsidRPr="00F57807">
        <w:rPr>
          <w:sz w:val="22"/>
          <w:szCs w:val="22"/>
        </w:rPr>
        <w:t xml:space="preserve">Using Hibernate DAO support extended Dao Implementation. </w:t>
      </w:r>
    </w:p>
    <w:p w:rsidR="005E347C" w:rsidRPr="00F57807" w:rsidRDefault="005E347C" w:rsidP="005E347C">
      <w:pPr>
        <w:pStyle w:val="ListParagraph"/>
        <w:numPr>
          <w:ilvl w:val="0"/>
          <w:numId w:val="17"/>
        </w:numPr>
        <w:shd w:val="clear" w:color="auto" w:fill="FFFFFF"/>
        <w:rPr>
          <w:sz w:val="22"/>
          <w:szCs w:val="22"/>
        </w:rPr>
      </w:pPr>
      <w:r w:rsidRPr="00F57807">
        <w:rPr>
          <w:sz w:val="22"/>
          <w:szCs w:val="22"/>
        </w:rPr>
        <w:t xml:space="preserve">Hibernate Configuration files were written to connect Oracle database and fetch data. </w:t>
      </w:r>
    </w:p>
    <w:p w:rsidR="005E347C" w:rsidRPr="00F57807" w:rsidRDefault="005E347C" w:rsidP="005E347C">
      <w:pPr>
        <w:pStyle w:val="ListParagraph"/>
        <w:numPr>
          <w:ilvl w:val="0"/>
          <w:numId w:val="17"/>
        </w:numPr>
        <w:shd w:val="clear" w:color="auto" w:fill="FFFFFF"/>
        <w:rPr>
          <w:sz w:val="22"/>
          <w:szCs w:val="22"/>
        </w:rPr>
      </w:pPr>
      <w:r w:rsidRPr="00F57807">
        <w:rPr>
          <w:sz w:val="22"/>
          <w:szCs w:val="22"/>
        </w:rPr>
        <w:t xml:space="preserve">The Hibernate Query Cache which is a Second Level Cache to load objects using cached identifiers was implemented using </w:t>
      </w:r>
      <w:proofErr w:type="spellStart"/>
      <w:r w:rsidRPr="00F57807">
        <w:rPr>
          <w:sz w:val="22"/>
          <w:szCs w:val="22"/>
        </w:rPr>
        <w:t>Ehcache</w:t>
      </w:r>
      <w:proofErr w:type="spellEnd"/>
      <w:r w:rsidRPr="00F57807">
        <w:rPr>
          <w:sz w:val="22"/>
          <w:szCs w:val="22"/>
        </w:rPr>
        <w:t xml:space="preserve"> to improve the performance.</w:t>
      </w:r>
    </w:p>
    <w:p w:rsidR="005E347C" w:rsidRPr="00F57807" w:rsidRDefault="005E347C" w:rsidP="005E347C">
      <w:pPr>
        <w:pStyle w:val="ListParagraph"/>
        <w:numPr>
          <w:ilvl w:val="0"/>
          <w:numId w:val="17"/>
        </w:numPr>
        <w:shd w:val="clear" w:color="auto" w:fill="FFFFFF"/>
        <w:rPr>
          <w:sz w:val="22"/>
          <w:szCs w:val="22"/>
        </w:rPr>
      </w:pPr>
      <w:r w:rsidRPr="00F57807">
        <w:rPr>
          <w:sz w:val="22"/>
          <w:szCs w:val="22"/>
        </w:rPr>
        <w:t xml:space="preserve">Implemented web services with RESTful standards with the support of JAX-RS APIs. </w:t>
      </w:r>
    </w:p>
    <w:p w:rsidR="005E347C" w:rsidRPr="00F57807" w:rsidRDefault="005E347C" w:rsidP="005E347C">
      <w:pPr>
        <w:pStyle w:val="ListParagraph"/>
        <w:numPr>
          <w:ilvl w:val="0"/>
          <w:numId w:val="17"/>
        </w:numPr>
        <w:shd w:val="clear" w:color="auto" w:fill="FFFFFF"/>
        <w:rPr>
          <w:sz w:val="22"/>
          <w:szCs w:val="22"/>
        </w:rPr>
      </w:pPr>
      <w:r w:rsidRPr="00F57807">
        <w:rPr>
          <w:sz w:val="22"/>
          <w:szCs w:val="22"/>
        </w:rPr>
        <w:t xml:space="preserve">Confirmation of registration and monthly statements are sent to users by integrating and implementing </w:t>
      </w:r>
      <w:proofErr w:type="spellStart"/>
      <w:r w:rsidRPr="00F57807">
        <w:rPr>
          <w:sz w:val="22"/>
          <w:szCs w:val="22"/>
        </w:rPr>
        <w:t>JavaMail</w:t>
      </w:r>
      <w:proofErr w:type="spellEnd"/>
      <w:r w:rsidRPr="00F57807">
        <w:rPr>
          <w:sz w:val="22"/>
          <w:szCs w:val="22"/>
        </w:rPr>
        <w:t xml:space="preserve"> API.</w:t>
      </w:r>
    </w:p>
    <w:p w:rsidR="005E347C" w:rsidRPr="00F57807" w:rsidRDefault="005E347C" w:rsidP="005E347C">
      <w:pPr>
        <w:pStyle w:val="ListParagraph"/>
        <w:numPr>
          <w:ilvl w:val="0"/>
          <w:numId w:val="17"/>
        </w:numPr>
        <w:shd w:val="clear" w:color="auto" w:fill="FFFFFF"/>
        <w:rPr>
          <w:sz w:val="22"/>
          <w:szCs w:val="22"/>
        </w:rPr>
      </w:pPr>
      <w:r w:rsidRPr="00F57807">
        <w:rPr>
          <w:sz w:val="22"/>
          <w:szCs w:val="22"/>
        </w:rPr>
        <w:t xml:space="preserve">Used SSO(Single-Sign-On) Framework and implement access control that enables user to log in once and gain access to the resources of multiple pages without being prompted to log in again </w:t>
      </w:r>
    </w:p>
    <w:p w:rsidR="005E347C" w:rsidRPr="00F57807" w:rsidRDefault="005E347C" w:rsidP="005E347C">
      <w:pPr>
        <w:pStyle w:val="ListParagraph"/>
        <w:numPr>
          <w:ilvl w:val="0"/>
          <w:numId w:val="17"/>
        </w:numPr>
        <w:shd w:val="clear" w:color="auto" w:fill="FFFFFF"/>
        <w:rPr>
          <w:sz w:val="22"/>
          <w:szCs w:val="22"/>
        </w:rPr>
      </w:pPr>
      <w:r w:rsidRPr="00F57807">
        <w:rPr>
          <w:sz w:val="22"/>
          <w:szCs w:val="22"/>
        </w:rPr>
        <w:t xml:space="preserve">Manipulated database data with SQL queries, including setting up stored procedures and triggers. </w:t>
      </w:r>
    </w:p>
    <w:p w:rsidR="005E347C" w:rsidRPr="00F57807" w:rsidRDefault="005E347C" w:rsidP="005E347C">
      <w:pPr>
        <w:pStyle w:val="ListParagraph"/>
        <w:numPr>
          <w:ilvl w:val="0"/>
          <w:numId w:val="17"/>
        </w:numPr>
        <w:shd w:val="clear" w:color="auto" w:fill="FFFFFF"/>
        <w:rPr>
          <w:sz w:val="22"/>
          <w:szCs w:val="22"/>
        </w:rPr>
      </w:pPr>
      <w:r w:rsidRPr="00F57807">
        <w:rPr>
          <w:sz w:val="22"/>
          <w:szCs w:val="22"/>
        </w:rPr>
        <w:lastRenderedPageBreak/>
        <w:t xml:space="preserve">Implemented front-end developments such as webpages design, data binding, Single-Page Applications using HTML/CSS, JavaScript, jQuery and AJAX. </w:t>
      </w:r>
    </w:p>
    <w:p w:rsidR="00CD0761" w:rsidRPr="00F57807" w:rsidRDefault="005E347C" w:rsidP="005E347C">
      <w:pPr>
        <w:pStyle w:val="ListParagraph"/>
        <w:numPr>
          <w:ilvl w:val="0"/>
          <w:numId w:val="17"/>
        </w:numPr>
        <w:shd w:val="clear" w:color="auto" w:fill="FFFFFF"/>
        <w:rPr>
          <w:sz w:val="22"/>
          <w:szCs w:val="22"/>
        </w:rPr>
      </w:pPr>
      <w:r w:rsidRPr="00F57807">
        <w:rPr>
          <w:sz w:val="22"/>
          <w:szCs w:val="22"/>
        </w:rPr>
        <w:t>Used jQuery libraries to simplify the frontend programming works. Performed users' input validation using JavaScript and jQuery.</w:t>
      </w:r>
    </w:p>
    <w:p w:rsidR="008A7171" w:rsidRPr="00F57807" w:rsidRDefault="008A7171" w:rsidP="008A7171">
      <w:pPr>
        <w:spacing w:after="80" w:line="244" w:lineRule="auto"/>
        <w:ind w:right="-15"/>
        <w:jc w:val="both"/>
        <w:rPr>
          <w:sz w:val="22"/>
          <w:szCs w:val="22"/>
          <w:lang w:val="en-IN" w:eastAsia="en-IN"/>
        </w:rPr>
      </w:pPr>
      <w:r w:rsidRPr="00F57807">
        <w:rPr>
          <w:b/>
          <w:sz w:val="22"/>
          <w:szCs w:val="22"/>
        </w:rPr>
        <w:t xml:space="preserve">Environment: </w:t>
      </w:r>
      <w:r w:rsidRPr="00F57807">
        <w:rPr>
          <w:sz w:val="22"/>
          <w:szCs w:val="22"/>
          <w:lang w:val="en-IN" w:eastAsia="en-IN"/>
        </w:rPr>
        <w:t> </w:t>
      </w:r>
      <w:r w:rsidR="005E347C" w:rsidRPr="00F57807">
        <w:rPr>
          <w:sz w:val="22"/>
          <w:szCs w:val="22"/>
        </w:rPr>
        <w:t xml:space="preserve">Java, Spring, </w:t>
      </w:r>
      <w:proofErr w:type="spellStart"/>
      <w:r w:rsidR="005E347C" w:rsidRPr="00F57807">
        <w:rPr>
          <w:sz w:val="22"/>
          <w:szCs w:val="22"/>
        </w:rPr>
        <w:t>JavaMail</w:t>
      </w:r>
      <w:proofErr w:type="spellEnd"/>
      <w:r w:rsidR="005E347C" w:rsidRPr="00F57807">
        <w:rPr>
          <w:sz w:val="22"/>
          <w:szCs w:val="22"/>
        </w:rPr>
        <w:t>, JavaScript, HTML, CSS, AJAX, jQuery, Junit, JIRA, Oracle DB, MySQL, Git, SSO, JAX-RS.</w:t>
      </w:r>
    </w:p>
    <w:p w:rsidR="008A7171" w:rsidRPr="00F57807" w:rsidRDefault="008A7171" w:rsidP="008A7171">
      <w:pPr>
        <w:ind w:left="-284"/>
        <w:rPr>
          <w:rFonts w:eastAsia="Calibri"/>
          <w:b/>
          <w:sz w:val="22"/>
          <w:szCs w:val="22"/>
          <w:lang w:eastAsia="en-US"/>
        </w:rPr>
      </w:pPr>
    </w:p>
    <w:p w:rsidR="00116F9E" w:rsidRPr="00F57807" w:rsidRDefault="00116F9E" w:rsidP="00116F9E">
      <w:pPr>
        <w:pStyle w:val="ListParagraph"/>
        <w:spacing w:after="80"/>
        <w:ind w:left="0"/>
        <w:jc w:val="both"/>
        <w:rPr>
          <w:b/>
          <w:sz w:val="22"/>
          <w:szCs w:val="22"/>
        </w:rPr>
      </w:pPr>
      <w:r w:rsidRPr="00F57807">
        <w:rPr>
          <w:b/>
          <w:sz w:val="22"/>
          <w:szCs w:val="22"/>
        </w:rPr>
        <w:t>Client:</w:t>
      </w:r>
      <w:r w:rsidR="004F4364" w:rsidRPr="00F57807">
        <w:rPr>
          <w:b/>
          <w:sz w:val="22"/>
          <w:szCs w:val="22"/>
        </w:rPr>
        <w:tab/>
      </w:r>
      <w:r w:rsidR="00AC5EF7" w:rsidRPr="00F57807">
        <w:rPr>
          <w:b/>
          <w:sz w:val="22"/>
          <w:szCs w:val="22"/>
        </w:rPr>
        <w:t>Amway, Grand Rapids, MI</w:t>
      </w:r>
      <w:r w:rsidR="00AC5EF7" w:rsidRPr="00F57807">
        <w:rPr>
          <w:b/>
          <w:bCs/>
          <w:sz w:val="22"/>
          <w:szCs w:val="22"/>
        </w:rPr>
        <w:tab/>
      </w:r>
      <w:r w:rsidR="004F4364" w:rsidRPr="00F57807">
        <w:rPr>
          <w:b/>
          <w:sz w:val="22"/>
          <w:szCs w:val="22"/>
        </w:rPr>
        <w:tab/>
      </w:r>
      <w:r w:rsidR="004F4364" w:rsidRPr="00F57807">
        <w:rPr>
          <w:b/>
          <w:sz w:val="22"/>
          <w:szCs w:val="22"/>
        </w:rPr>
        <w:tab/>
      </w:r>
      <w:r w:rsidR="004F4364" w:rsidRPr="00F57807">
        <w:rPr>
          <w:b/>
          <w:sz w:val="22"/>
          <w:szCs w:val="22"/>
        </w:rPr>
        <w:tab/>
        <w:t xml:space="preserve">     </w:t>
      </w:r>
      <w:r w:rsidR="00CF511A" w:rsidRPr="00F57807">
        <w:rPr>
          <w:b/>
          <w:sz w:val="22"/>
          <w:szCs w:val="22"/>
        </w:rPr>
        <w:t xml:space="preserve">        </w:t>
      </w:r>
      <w:r w:rsidR="004F4364" w:rsidRPr="00F57807">
        <w:rPr>
          <w:b/>
          <w:sz w:val="22"/>
          <w:szCs w:val="22"/>
        </w:rPr>
        <w:t xml:space="preserve"> </w:t>
      </w:r>
      <w:r w:rsidR="00782F60" w:rsidRPr="00F57807">
        <w:rPr>
          <w:b/>
          <w:sz w:val="22"/>
          <w:szCs w:val="22"/>
        </w:rPr>
        <w:tab/>
        <w:t xml:space="preserve">     </w:t>
      </w:r>
      <w:r w:rsidR="002C5BA3" w:rsidRPr="00F57807">
        <w:rPr>
          <w:b/>
          <w:sz w:val="22"/>
          <w:szCs w:val="22"/>
        </w:rPr>
        <w:t xml:space="preserve"> </w:t>
      </w:r>
      <w:r w:rsidR="00044E27" w:rsidRPr="00F57807">
        <w:rPr>
          <w:b/>
          <w:sz w:val="22"/>
          <w:szCs w:val="22"/>
        </w:rPr>
        <w:t xml:space="preserve"> February 2010 </w:t>
      </w:r>
      <w:r w:rsidR="00F04A56" w:rsidRPr="00F57807">
        <w:rPr>
          <w:b/>
          <w:sz w:val="22"/>
          <w:szCs w:val="22"/>
        </w:rPr>
        <w:t xml:space="preserve">– </w:t>
      </w:r>
      <w:r w:rsidR="007251CF" w:rsidRPr="00F57807">
        <w:rPr>
          <w:b/>
          <w:sz w:val="22"/>
          <w:szCs w:val="22"/>
        </w:rPr>
        <w:t>September 2012</w:t>
      </w:r>
      <w:r w:rsidR="00782F60" w:rsidRPr="00F57807">
        <w:rPr>
          <w:b/>
          <w:sz w:val="22"/>
          <w:szCs w:val="22"/>
        </w:rPr>
        <w:t xml:space="preserve"> </w:t>
      </w:r>
    </w:p>
    <w:p w:rsidR="00116F9E" w:rsidRPr="00F57807" w:rsidRDefault="00DD34C3" w:rsidP="00116F9E">
      <w:pPr>
        <w:pStyle w:val="ListParagraph"/>
        <w:spacing w:after="80"/>
        <w:ind w:left="0"/>
        <w:jc w:val="both"/>
        <w:rPr>
          <w:b/>
          <w:sz w:val="22"/>
          <w:szCs w:val="22"/>
        </w:rPr>
      </w:pPr>
      <w:r w:rsidRPr="00F57807">
        <w:rPr>
          <w:b/>
          <w:sz w:val="22"/>
          <w:szCs w:val="22"/>
        </w:rPr>
        <w:t>Java/J2EE</w:t>
      </w:r>
    </w:p>
    <w:p w:rsidR="00116F9E" w:rsidRPr="00F57807" w:rsidRDefault="00116F9E" w:rsidP="00116F9E">
      <w:pPr>
        <w:pStyle w:val="ListParagraph"/>
        <w:spacing w:after="80"/>
        <w:ind w:left="0"/>
        <w:jc w:val="both"/>
        <w:rPr>
          <w:sz w:val="22"/>
          <w:szCs w:val="22"/>
        </w:rPr>
      </w:pPr>
      <w:r w:rsidRPr="00F57807">
        <w:rPr>
          <w:b/>
          <w:sz w:val="22"/>
          <w:szCs w:val="22"/>
        </w:rPr>
        <w:t>Responsibilities: </w:t>
      </w:r>
    </w:p>
    <w:p w:rsidR="00A21114" w:rsidRPr="00F57807" w:rsidRDefault="00A21114" w:rsidP="00A21114">
      <w:pPr>
        <w:pStyle w:val="ListParagraph"/>
        <w:numPr>
          <w:ilvl w:val="0"/>
          <w:numId w:val="17"/>
        </w:numPr>
        <w:shd w:val="clear" w:color="auto" w:fill="FFFFFF"/>
        <w:rPr>
          <w:sz w:val="22"/>
          <w:szCs w:val="22"/>
        </w:rPr>
      </w:pPr>
      <w:r w:rsidRPr="00F57807">
        <w:rPr>
          <w:sz w:val="22"/>
          <w:szCs w:val="22"/>
        </w:rPr>
        <w:t xml:space="preserve">Involved in server side Web development. </w:t>
      </w:r>
    </w:p>
    <w:p w:rsidR="00A21114" w:rsidRPr="00F57807" w:rsidRDefault="00A21114" w:rsidP="00A21114">
      <w:pPr>
        <w:pStyle w:val="ListParagraph"/>
        <w:numPr>
          <w:ilvl w:val="0"/>
          <w:numId w:val="17"/>
        </w:numPr>
        <w:shd w:val="clear" w:color="auto" w:fill="FFFFFF"/>
        <w:rPr>
          <w:sz w:val="22"/>
          <w:szCs w:val="22"/>
        </w:rPr>
      </w:pPr>
      <w:r w:rsidRPr="00F57807">
        <w:rPr>
          <w:sz w:val="22"/>
          <w:szCs w:val="22"/>
        </w:rPr>
        <w:t xml:space="preserve">Closely worked with business system analyst to understand the requirements to ensure that right set of UI modules been built. </w:t>
      </w:r>
    </w:p>
    <w:p w:rsidR="00A21114" w:rsidRPr="00F57807" w:rsidRDefault="00A21114" w:rsidP="00A21114">
      <w:pPr>
        <w:pStyle w:val="ListParagraph"/>
        <w:numPr>
          <w:ilvl w:val="0"/>
          <w:numId w:val="17"/>
        </w:numPr>
        <w:shd w:val="clear" w:color="auto" w:fill="FFFFFF"/>
        <w:rPr>
          <w:sz w:val="22"/>
          <w:szCs w:val="22"/>
        </w:rPr>
      </w:pPr>
      <w:r w:rsidRPr="00F57807">
        <w:rPr>
          <w:sz w:val="22"/>
          <w:szCs w:val="22"/>
        </w:rPr>
        <w:t xml:space="preserve">Wrote application level code to perform client side validation using JQUERY and JavaScript. </w:t>
      </w:r>
    </w:p>
    <w:p w:rsidR="00A21114" w:rsidRPr="00F57807" w:rsidRDefault="00A21114" w:rsidP="00A21114">
      <w:pPr>
        <w:pStyle w:val="ListParagraph"/>
        <w:numPr>
          <w:ilvl w:val="0"/>
          <w:numId w:val="17"/>
        </w:numPr>
        <w:shd w:val="clear" w:color="auto" w:fill="FFFFFF"/>
        <w:rPr>
          <w:sz w:val="22"/>
          <w:szCs w:val="22"/>
        </w:rPr>
      </w:pPr>
      <w:r w:rsidRPr="00F57807">
        <w:rPr>
          <w:sz w:val="22"/>
          <w:szCs w:val="22"/>
        </w:rPr>
        <w:t xml:space="preserve">Worked on CORE JAVA (Collections of type Generics, Templates) and used the core packages. </w:t>
      </w:r>
    </w:p>
    <w:p w:rsidR="00A21114" w:rsidRPr="00F57807" w:rsidRDefault="00A21114" w:rsidP="00A21114">
      <w:pPr>
        <w:pStyle w:val="ListParagraph"/>
        <w:numPr>
          <w:ilvl w:val="0"/>
          <w:numId w:val="17"/>
        </w:numPr>
        <w:shd w:val="clear" w:color="auto" w:fill="FFFFFF"/>
        <w:rPr>
          <w:sz w:val="22"/>
          <w:szCs w:val="22"/>
        </w:rPr>
      </w:pPr>
      <w:r w:rsidRPr="00F57807">
        <w:rPr>
          <w:sz w:val="22"/>
          <w:szCs w:val="22"/>
        </w:rPr>
        <w:t xml:space="preserve">Designed the front-end applications, user interactive (UI) web pages using web technologies like HTML, XHTML, and CSS. </w:t>
      </w:r>
    </w:p>
    <w:p w:rsidR="00A21114" w:rsidRPr="00F57807" w:rsidRDefault="00A21114" w:rsidP="00A21114">
      <w:pPr>
        <w:pStyle w:val="ListParagraph"/>
        <w:numPr>
          <w:ilvl w:val="0"/>
          <w:numId w:val="17"/>
        </w:numPr>
        <w:shd w:val="clear" w:color="auto" w:fill="FFFFFF"/>
        <w:rPr>
          <w:sz w:val="22"/>
          <w:szCs w:val="22"/>
        </w:rPr>
      </w:pPr>
      <w:r w:rsidRPr="00F57807">
        <w:rPr>
          <w:sz w:val="22"/>
          <w:szCs w:val="22"/>
        </w:rPr>
        <w:t xml:space="preserve">Using advanced level of JQUERY, AJAX, JavaScript, CSS and pure CSS layouts. </w:t>
      </w:r>
    </w:p>
    <w:p w:rsidR="00A21114" w:rsidRPr="00F57807" w:rsidRDefault="00A21114" w:rsidP="00A21114">
      <w:pPr>
        <w:pStyle w:val="ListParagraph"/>
        <w:numPr>
          <w:ilvl w:val="0"/>
          <w:numId w:val="17"/>
        </w:numPr>
        <w:shd w:val="clear" w:color="auto" w:fill="FFFFFF"/>
        <w:rPr>
          <w:sz w:val="22"/>
          <w:szCs w:val="22"/>
        </w:rPr>
      </w:pPr>
      <w:r w:rsidRPr="00F57807">
        <w:rPr>
          <w:sz w:val="22"/>
          <w:szCs w:val="22"/>
        </w:rPr>
        <w:t xml:space="preserve">Interacted with java controllers (JQUERY, Ajax, and JSON to write/read data from back end systems). </w:t>
      </w:r>
    </w:p>
    <w:p w:rsidR="00A21114" w:rsidRPr="00F57807" w:rsidRDefault="00A21114" w:rsidP="00A21114">
      <w:pPr>
        <w:pStyle w:val="ListParagraph"/>
        <w:numPr>
          <w:ilvl w:val="0"/>
          <w:numId w:val="17"/>
        </w:numPr>
        <w:shd w:val="clear" w:color="auto" w:fill="FFFFFF"/>
        <w:rPr>
          <w:sz w:val="22"/>
          <w:szCs w:val="22"/>
        </w:rPr>
      </w:pPr>
      <w:r w:rsidRPr="00F57807">
        <w:rPr>
          <w:sz w:val="22"/>
          <w:szCs w:val="22"/>
        </w:rPr>
        <w:t xml:space="preserve">Maintain, enhance, and recommend solutions that best suit business and technology needs from UI standpoint. </w:t>
      </w:r>
    </w:p>
    <w:p w:rsidR="00A21114" w:rsidRPr="00F57807" w:rsidRDefault="00A21114" w:rsidP="00A21114">
      <w:pPr>
        <w:pStyle w:val="ListParagraph"/>
        <w:numPr>
          <w:ilvl w:val="0"/>
          <w:numId w:val="17"/>
        </w:numPr>
        <w:shd w:val="clear" w:color="auto" w:fill="FFFFFF"/>
        <w:rPr>
          <w:sz w:val="22"/>
          <w:szCs w:val="22"/>
        </w:rPr>
      </w:pPr>
      <w:r w:rsidRPr="00F57807">
        <w:rPr>
          <w:sz w:val="22"/>
          <w:szCs w:val="22"/>
        </w:rPr>
        <w:t xml:space="preserve">Define technical requirements based upon business requirements. </w:t>
      </w:r>
    </w:p>
    <w:p w:rsidR="00A21114" w:rsidRPr="00F57807" w:rsidRDefault="00A21114" w:rsidP="00A21114">
      <w:pPr>
        <w:pStyle w:val="ListParagraph"/>
        <w:numPr>
          <w:ilvl w:val="0"/>
          <w:numId w:val="17"/>
        </w:numPr>
        <w:shd w:val="clear" w:color="auto" w:fill="FFFFFF"/>
        <w:rPr>
          <w:sz w:val="22"/>
          <w:szCs w:val="22"/>
        </w:rPr>
      </w:pPr>
      <w:r w:rsidRPr="00F57807">
        <w:rPr>
          <w:sz w:val="22"/>
          <w:szCs w:val="22"/>
        </w:rPr>
        <w:t xml:space="preserve">Involved in writing application level code to interact with APIs, Web Services using AJAX, JSON and XML. </w:t>
      </w:r>
    </w:p>
    <w:p w:rsidR="00A21114" w:rsidRPr="00F57807" w:rsidRDefault="00A21114" w:rsidP="00A21114">
      <w:pPr>
        <w:pStyle w:val="ListParagraph"/>
        <w:numPr>
          <w:ilvl w:val="0"/>
          <w:numId w:val="17"/>
        </w:numPr>
        <w:shd w:val="clear" w:color="auto" w:fill="FFFFFF"/>
        <w:rPr>
          <w:sz w:val="22"/>
          <w:szCs w:val="22"/>
        </w:rPr>
      </w:pPr>
      <w:r w:rsidRPr="00F57807">
        <w:rPr>
          <w:sz w:val="22"/>
          <w:szCs w:val="22"/>
        </w:rPr>
        <w:t xml:space="preserve">Designed and developed intranet web applications using JavaScript and CSS. </w:t>
      </w:r>
    </w:p>
    <w:p w:rsidR="00A21114" w:rsidRPr="00F57807" w:rsidRDefault="00A21114" w:rsidP="00A21114">
      <w:pPr>
        <w:pStyle w:val="ListParagraph"/>
        <w:numPr>
          <w:ilvl w:val="0"/>
          <w:numId w:val="17"/>
        </w:numPr>
        <w:shd w:val="clear" w:color="auto" w:fill="FFFFFF"/>
        <w:rPr>
          <w:sz w:val="22"/>
          <w:szCs w:val="22"/>
        </w:rPr>
      </w:pPr>
      <w:r w:rsidRPr="00F57807">
        <w:rPr>
          <w:sz w:val="22"/>
          <w:szCs w:val="22"/>
        </w:rPr>
        <w:t xml:space="preserve">Used SVN for version control and QC for defect tracking. </w:t>
      </w:r>
    </w:p>
    <w:p w:rsidR="00A21114" w:rsidRPr="00F57807" w:rsidRDefault="00A21114" w:rsidP="00A21114">
      <w:pPr>
        <w:pStyle w:val="ListParagraph"/>
        <w:numPr>
          <w:ilvl w:val="0"/>
          <w:numId w:val="17"/>
        </w:numPr>
        <w:shd w:val="clear" w:color="auto" w:fill="FFFFFF"/>
        <w:rPr>
          <w:sz w:val="22"/>
          <w:szCs w:val="22"/>
        </w:rPr>
      </w:pPr>
      <w:r w:rsidRPr="00F57807">
        <w:rPr>
          <w:sz w:val="22"/>
          <w:szCs w:val="22"/>
        </w:rPr>
        <w:t xml:space="preserve">Created cross-browser compatible and standards-compliant CSS-based page layouts. </w:t>
      </w:r>
    </w:p>
    <w:p w:rsidR="00A21114" w:rsidRPr="00F57807" w:rsidRDefault="00A21114" w:rsidP="00A21114">
      <w:pPr>
        <w:pStyle w:val="ListParagraph"/>
        <w:numPr>
          <w:ilvl w:val="0"/>
          <w:numId w:val="17"/>
        </w:numPr>
        <w:shd w:val="clear" w:color="auto" w:fill="FFFFFF"/>
        <w:rPr>
          <w:sz w:val="22"/>
          <w:szCs w:val="22"/>
        </w:rPr>
      </w:pPr>
      <w:r w:rsidRPr="00F57807">
        <w:rPr>
          <w:sz w:val="22"/>
          <w:szCs w:val="22"/>
        </w:rPr>
        <w:t xml:space="preserve">Used Bugzilla for bug tracking. </w:t>
      </w:r>
    </w:p>
    <w:p w:rsidR="00A21114" w:rsidRPr="00F57807" w:rsidRDefault="00A21114" w:rsidP="00A21114">
      <w:pPr>
        <w:pStyle w:val="ListParagraph"/>
        <w:numPr>
          <w:ilvl w:val="0"/>
          <w:numId w:val="17"/>
        </w:numPr>
        <w:shd w:val="clear" w:color="auto" w:fill="FFFFFF"/>
        <w:rPr>
          <w:sz w:val="22"/>
          <w:szCs w:val="22"/>
        </w:rPr>
      </w:pPr>
      <w:r w:rsidRPr="00F57807">
        <w:rPr>
          <w:sz w:val="22"/>
          <w:szCs w:val="22"/>
        </w:rPr>
        <w:t xml:space="preserve">Created Stored Procedures, SQL Statements and triggers for the effective retrieval and storage of data into database. </w:t>
      </w:r>
    </w:p>
    <w:p w:rsidR="00A21114" w:rsidRPr="00F57807" w:rsidRDefault="00A21114" w:rsidP="00A21114">
      <w:pPr>
        <w:pStyle w:val="ListParagraph"/>
        <w:numPr>
          <w:ilvl w:val="0"/>
          <w:numId w:val="17"/>
        </w:numPr>
        <w:shd w:val="clear" w:color="auto" w:fill="FFFFFF"/>
        <w:rPr>
          <w:sz w:val="22"/>
          <w:szCs w:val="22"/>
        </w:rPr>
      </w:pPr>
      <w:r w:rsidRPr="00F57807">
        <w:rPr>
          <w:sz w:val="22"/>
          <w:szCs w:val="22"/>
        </w:rPr>
        <w:t>Worked on cross browser compatibility issues and fix the bugs pertaining to various browsers</w:t>
      </w:r>
    </w:p>
    <w:p w:rsidR="00A21114" w:rsidRPr="00F57807" w:rsidRDefault="00A21114" w:rsidP="00A21114">
      <w:pPr>
        <w:pStyle w:val="ListParagraph"/>
        <w:shd w:val="clear" w:color="auto" w:fill="FFFFFF"/>
        <w:ind w:left="-142"/>
        <w:rPr>
          <w:sz w:val="22"/>
          <w:szCs w:val="22"/>
        </w:rPr>
      </w:pPr>
    </w:p>
    <w:p w:rsidR="00A21114" w:rsidRPr="00F57807" w:rsidRDefault="00A21114" w:rsidP="00A21114">
      <w:pPr>
        <w:pStyle w:val="ListParagraph"/>
        <w:shd w:val="clear" w:color="auto" w:fill="FFFFFF"/>
        <w:ind w:left="-142"/>
        <w:rPr>
          <w:sz w:val="22"/>
          <w:szCs w:val="22"/>
        </w:rPr>
      </w:pPr>
      <w:r w:rsidRPr="00F57807">
        <w:rPr>
          <w:b/>
          <w:sz w:val="22"/>
          <w:szCs w:val="22"/>
        </w:rPr>
        <w:t>Environment</w:t>
      </w:r>
      <w:r w:rsidRPr="00F57807">
        <w:rPr>
          <w:sz w:val="22"/>
          <w:szCs w:val="22"/>
        </w:rPr>
        <w:t>: Core Java, TDD Methodology, Agile Methodology, J2EE-JSP, Servlets, UML, Web logic Server, Tomcat, Struts2, Spring, Maven, CVS, JUnit, Log4j , EJB 2.0, XML, Eclipse, WebSphere.</w:t>
      </w:r>
    </w:p>
    <w:p w:rsidR="00116F9E" w:rsidRPr="00F57807" w:rsidRDefault="00116F9E" w:rsidP="00116F9E">
      <w:pPr>
        <w:pStyle w:val="ListParagraph"/>
        <w:shd w:val="clear" w:color="auto" w:fill="FFFFFF"/>
        <w:ind w:left="-142"/>
        <w:rPr>
          <w:sz w:val="22"/>
          <w:szCs w:val="22"/>
          <w:lang w:val="en-IN" w:eastAsia="en-IN"/>
        </w:rPr>
      </w:pPr>
    </w:p>
    <w:p w:rsidR="003C3D18" w:rsidRPr="00F57807" w:rsidRDefault="003C3D18" w:rsidP="00B9335F">
      <w:pPr>
        <w:jc w:val="both"/>
        <w:rPr>
          <w:sz w:val="22"/>
          <w:szCs w:val="22"/>
        </w:rPr>
      </w:pPr>
    </w:p>
    <w:sectPr w:rsidR="003C3D18" w:rsidRPr="00F57807" w:rsidSect="009C7E4B">
      <w:footerReference w:type="even" r:id="rId8"/>
      <w:footerReference w:type="default" r:id="rId9"/>
      <w:pgSz w:w="12240" w:h="15840" w:code="1"/>
      <w:pgMar w:top="720" w:right="720" w:bottom="720" w:left="720" w:header="1260" w:footer="28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F45" w:rsidRDefault="00600F45">
      <w:r>
        <w:separator/>
      </w:r>
    </w:p>
  </w:endnote>
  <w:endnote w:type="continuationSeparator" w:id="0">
    <w:p w:rsidR="00600F45" w:rsidRDefault="00600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Univers">
    <w:altName w:val="Arial"/>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51D" w:rsidRDefault="00FC551D" w:rsidP="00274E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C551D" w:rsidRDefault="00FC551D" w:rsidP="00410115">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51D" w:rsidRDefault="00FC551D" w:rsidP="00274E82">
    <w:pPr>
      <w:pStyle w:val="Footer"/>
      <w:framePr w:wrap="around" w:vAnchor="text" w:hAnchor="margin" w:xAlign="right" w:y="1"/>
      <w:rPr>
        <w:rStyle w:val="PageNumber"/>
      </w:rPr>
    </w:pPr>
  </w:p>
  <w:p w:rsidR="00FC551D" w:rsidRDefault="00FC551D" w:rsidP="00410115">
    <w:pPr>
      <w:pStyle w:val="Footer"/>
      <w:ind w:right="360"/>
      <w:rPr>
        <w:lang w:val="fr-FR"/>
      </w:rPr>
    </w:pPr>
  </w:p>
  <w:p w:rsidR="00FC551D" w:rsidRDefault="00FC551D">
    <w:pPr>
      <w:pStyle w:val="Footer"/>
      <w:jc w:val="right"/>
    </w:pPr>
  </w:p>
  <w:p w:rsidR="00FC551D" w:rsidRDefault="00FC551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F45" w:rsidRDefault="00600F45">
      <w:r>
        <w:separator/>
      </w:r>
    </w:p>
  </w:footnote>
  <w:footnote w:type="continuationSeparator" w:id="0">
    <w:p w:rsidR="00600F45" w:rsidRDefault="00600F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pt;height:11.5pt" o:bullet="t">
        <v:imagedata r:id="rId1" o:title="msoF8FE"/>
      </v:shape>
    </w:pict>
  </w:numPicBullet>
  <w:numPicBullet w:numPicBulletId="1">
    <w:pict>
      <v:shape id="_x0000_i1031" type="#_x0000_t75" style="width:450.4pt;height:450.4pt" o:bullet="t">
        <v:imagedata r:id="rId2" o:title="bullet-clipart-bullet-point-8"/>
      </v:shape>
    </w:pict>
  </w:numPicBullet>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6"/>
    <w:multiLevelType w:val="singleLevel"/>
    <w:tmpl w:val="3D74FC28"/>
    <w:lvl w:ilvl="0">
      <w:start w:val="1"/>
      <w:numFmt w:val="bullet"/>
      <w:pStyle w:val="ListBullet2"/>
      <w:lvlText w:val=""/>
      <w:lvlJc w:val="left"/>
      <w:pPr>
        <w:ind w:left="630" w:hanging="360"/>
      </w:pPr>
      <w:rPr>
        <w:rFonts w:ascii="Wingdings" w:hAnsi="Wingdings" w:hint="default"/>
        <w:sz w:val="20"/>
        <w:szCs w:val="20"/>
      </w:rPr>
    </w:lvl>
  </w:abstractNum>
  <w:abstractNum w:abstractNumId="3" w15:restartNumberingAfterBreak="0">
    <w:nsid w:val="0000000B"/>
    <w:multiLevelType w:val="multilevel"/>
    <w:tmpl w:val="0000000B"/>
    <w:name w:val="WW8Num11"/>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C"/>
    <w:multiLevelType w:val="singleLevel"/>
    <w:tmpl w:val="0000000C"/>
    <w:name w:val="WW8Num12"/>
    <w:lvl w:ilvl="0">
      <w:start w:val="1"/>
      <w:numFmt w:val="bullet"/>
      <w:pStyle w:val="bullet"/>
      <w:lvlText w:val=""/>
      <w:lvlJc w:val="left"/>
      <w:pPr>
        <w:tabs>
          <w:tab w:val="num" w:pos="432"/>
        </w:tabs>
        <w:ind w:left="432" w:hanging="432"/>
      </w:pPr>
      <w:rPr>
        <w:rFonts w:ascii="Symbol" w:hAnsi="Symbol"/>
        <w:color w:val="auto"/>
        <w:sz w:val="20"/>
      </w:rPr>
    </w:lvl>
  </w:abstractNum>
  <w:abstractNum w:abstractNumId="5" w15:restartNumberingAfterBreak="0">
    <w:nsid w:val="00000011"/>
    <w:multiLevelType w:val="singleLevel"/>
    <w:tmpl w:val="00000011"/>
    <w:name w:val="WW8Num17"/>
    <w:lvl w:ilvl="0">
      <w:start w:val="1"/>
      <w:numFmt w:val="bullet"/>
      <w:lvlText w:val=""/>
      <w:lvlJc w:val="left"/>
      <w:pPr>
        <w:tabs>
          <w:tab w:val="num" w:pos="360"/>
        </w:tabs>
        <w:ind w:left="360" w:hanging="360"/>
      </w:pPr>
      <w:rPr>
        <w:rFonts w:ascii="Symbol" w:hAnsi="Symbol"/>
      </w:rPr>
    </w:lvl>
  </w:abstractNum>
  <w:abstractNum w:abstractNumId="6" w15:restartNumberingAfterBreak="0">
    <w:nsid w:val="00000013"/>
    <w:multiLevelType w:val="singleLevel"/>
    <w:tmpl w:val="00000013"/>
    <w:name w:val="WW8Num19"/>
    <w:lvl w:ilvl="0">
      <w:start w:val="1"/>
      <w:numFmt w:val="bullet"/>
      <w:lvlText w:val=""/>
      <w:lvlJc w:val="left"/>
      <w:pPr>
        <w:tabs>
          <w:tab w:val="num" w:pos="0"/>
        </w:tabs>
        <w:ind w:left="720" w:hanging="360"/>
      </w:pPr>
      <w:rPr>
        <w:rFonts w:ascii="Symbol" w:hAnsi="Symbol"/>
      </w:rPr>
    </w:lvl>
  </w:abstractNum>
  <w:abstractNum w:abstractNumId="7" w15:restartNumberingAfterBreak="0">
    <w:nsid w:val="0206504A"/>
    <w:multiLevelType w:val="hybridMultilevel"/>
    <w:tmpl w:val="EAE034D8"/>
    <w:lvl w:ilvl="0" w:tplc="40090001">
      <w:start w:val="1"/>
      <w:numFmt w:val="bullet"/>
      <w:lvlText w:val=""/>
      <w:lvlJc w:val="left"/>
      <w:pPr>
        <w:ind w:left="360" w:hanging="360"/>
      </w:pPr>
      <w:rPr>
        <w:rFonts w:ascii="Symbol" w:hAnsi="Symbol" w:hint="default"/>
      </w:rPr>
    </w:lvl>
    <w:lvl w:ilvl="1" w:tplc="9A623782">
      <w:numFmt w:val="bullet"/>
      <w:lvlText w:val="•"/>
      <w:lvlJc w:val="left"/>
      <w:pPr>
        <w:ind w:left="1440" w:hanging="360"/>
      </w:pPr>
      <w:rPr>
        <w:rFonts w:ascii="Arial" w:eastAsia="Times New Roman" w:hAnsi="Arial" w:cs="Aria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0CDC1786"/>
    <w:multiLevelType w:val="hybridMultilevel"/>
    <w:tmpl w:val="64A6ADB0"/>
    <w:lvl w:ilvl="0" w:tplc="0409000B">
      <w:start w:val="1"/>
      <w:numFmt w:val="bullet"/>
      <w:lvlText w:val=""/>
      <w:lvlJc w:val="left"/>
      <w:pPr>
        <w:ind w:left="720" w:hanging="360"/>
      </w:pPr>
      <w:rPr>
        <w:rFonts w:ascii="Wingdings" w:hAnsi="Wingdings" w:hint="default"/>
        <w:b w:val="0"/>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092322"/>
    <w:multiLevelType w:val="hybridMultilevel"/>
    <w:tmpl w:val="2850F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2A028C"/>
    <w:multiLevelType w:val="hybridMultilevel"/>
    <w:tmpl w:val="9B06A7F4"/>
    <w:lvl w:ilvl="0" w:tplc="0409000B">
      <w:start w:val="1"/>
      <w:numFmt w:val="bullet"/>
      <w:lvlText w:val=""/>
      <w:lvlJc w:val="left"/>
      <w:pPr>
        <w:tabs>
          <w:tab w:val="num" w:pos="360"/>
        </w:tabs>
        <w:ind w:left="36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1E4550"/>
    <w:multiLevelType w:val="hybridMultilevel"/>
    <w:tmpl w:val="9308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BB1DFB"/>
    <w:multiLevelType w:val="hybridMultilevel"/>
    <w:tmpl w:val="E10E8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1F5441"/>
    <w:multiLevelType w:val="hybridMultilevel"/>
    <w:tmpl w:val="0702355C"/>
    <w:lvl w:ilvl="0" w:tplc="04090001">
      <w:start w:val="1"/>
      <w:numFmt w:val="bullet"/>
      <w:lvlText w:val=""/>
      <w:lvlJc w:val="left"/>
      <w:pPr>
        <w:ind w:left="630" w:hanging="360"/>
      </w:pPr>
      <w:rPr>
        <w:rFonts w:ascii="Symbol" w:hAnsi="Symbol" w:hint="default"/>
        <w:color w:val="auto"/>
        <w:sz w:val="18"/>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4B5E0B60"/>
    <w:multiLevelType w:val="hybridMultilevel"/>
    <w:tmpl w:val="12F48E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C92813"/>
    <w:multiLevelType w:val="hybridMultilevel"/>
    <w:tmpl w:val="473AF8AE"/>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16" w15:restartNumberingAfterBreak="0">
    <w:nsid w:val="50411B95"/>
    <w:multiLevelType w:val="hybridMultilevel"/>
    <w:tmpl w:val="920688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3527AF"/>
    <w:multiLevelType w:val="hybridMultilevel"/>
    <w:tmpl w:val="571C5B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451B5C"/>
    <w:multiLevelType w:val="hybridMultilevel"/>
    <w:tmpl w:val="B4C68710"/>
    <w:lvl w:ilvl="0" w:tplc="0409000B">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9" w15:restartNumberingAfterBreak="0">
    <w:nsid w:val="5B800444"/>
    <w:multiLevelType w:val="hybridMultilevel"/>
    <w:tmpl w:val="16A03C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C443C9"/>
    <w:multiLevelType w:val="hybridMultilevel"/>
    <w:tmpl w:val="D4C41D28"/>
    <w:lvl w:ilvl="0" w:tplc="0409000B">
      <w:start w:val="1"/>
      <w:numFmt w:val="bullet"/>
      <w:lvlText w:val=""/>
      <w:lvlJc w:val="left"/>
      <w:pPr>
        <w:ind w:left="630" w:hanging="360"/>
      </w:pPr>
      <w:rPr>
        <w:rFonts w:ascii="Wingdings" w:hAnsi="Wingdings" w:hint="default"/>
        <w:color w:val="auto"/>
        <w:sz w:val="18"/>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15B3E85"/>
    <w:multiLevelType w:val="hybridMultilevel"/>
    <w:tmpl w:val="5E681C6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4"/>
  </w:num>
  <w:num w:numId="4">
    <w:abstractNumId w:val="20"/>
  </w:num>
  <w:num w:numId="5">
    <w:abstractNumId w:val="10"/>
  </w:num>
  <w:num w:numId="6">
    <w:abstractNumId w:val="8"/>
  </w:num>
  <w:num w:numId="7">
    <w:abstractNumId w:val="19"/>
  </w:num>
  <w:num w:numId="8">
    <w:abstractNumId w:val="18"/>
  </w:num>
  <w:num w:numId="9">
    <w:abstractNumId w:val="16"/>
  </w:num>
  <w:num w:numId="10">
    <w:abstractNumId w:val="21"/>
  </w:num>
  <w:num w:numId="11">
    <w:abstractNumId w:val="17"/>
  </w:num>
  <w:num w:numId="12">
    <w:abstractNumId w:val="13"/>
  </w:num>
  <w:num w:numId="13">
    <w:abstractNumId w:val="9"/>
  </w:num>
  <w:num w:numId="14">
    <w:abstractNumId w:val="7"/>
  </w:num>
  <w:num w:numId="15">
    <w:abstractNumId w:val="14"/>
  </w:num>
  <w:num w:numId="16">
    <w:abstractNumId w:val="11"/>
  </w:num>
  <w:num w:numId="17">
    <w:abstractNumId w:val="15"/>
  </w:num>
  <w:num w:numId="18">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E0MjQ0NbY0MDKzMDFQ0lEKTi0uzszPAykwrQUAbd3OCSwAAAA="/>
  </w:docVars>
  <w:rsids>
    <w:rsidRoot w:val="00AC027F"/>
    <w:rsid w:val="00000099"/>
    <w:rsid w:val="000002CF"/>
    <w:rsid w:val="00001645"/>
    <w:rsid w:val="0000603A"/>
    <w:rsid w:val="00014FD1"/>
    <w:rsid w:val="00020847"/>
    <w:rsid w:val="0002134F"/>
    <w:rsid w:val="00022A08"/>
    <w:rsid w:val="00030F0C"/>
    <w:rsid w:val="0003449A"/>
    <w:rsid w:val="00036353"/>
    <w:rsid w:val="0004041B"/>
    <w:rsid w:val="00042701"/>
    <w:rsid w:val="00044E27"/>
    <w:rsid w:val="00044F82"/>
    <w:rsid w:val="0004502B"/>
    <w:rsid w:val="000458FF"/>
    <w:rsid w:val="00052258"/>
    <w:rsid w:val="000544EE"/>
    <w:rsid w:val="00055C49"/>
    <w:rsid w:val="00060124"/>
    <w:rsid w:val="00064C77"/>
    <w:rsid w:val="00070314"/>
    <w:rsid w:val="00070C90"/>
    <w:rsid w:val="000721D0"/>
    <w:rsid w:val="000739E3"/>
    <w:rsid w:val="000745F6"/>
    <w:rsid w:val="000806D8"/>
    <w:rsid w:val="0009043F"/>
    <w:rsid w:val="00090B08"/>
    <w:rsid w:val="00090FC2"/>
    <w:rsid w:val="00093C13"/>
    <w:rsid w:val="00096F80"/>
    <w:rsid w:val="00097BDB"/>
    <w:rsid w:val="000A10F9"/>
    <w:rsid w:val="000A3BDE"/>
    <w:rsid w:val="000A42DF"/>
    <w:rsid w:val="000A47C6"/>
    <w:rsid w:val="000A6745"/>
    <w:rsid w:val="000B3B34"/>
    <w:rsid w:val="000B3D39"/>
    <w:rsid w:val="000B57A4"/>
    <w:rsid w:val="000B6E71"/>
    <w:rsid w:val="000B6F59"/>
    <w:rsid w:val="000C5C66"/>
    <w:rsid w:val="000C6C5B"/>
    <w:rsid w:val="000C7954"/>
    <w:rsid w:val="000D0A44"/>
    <w:rsid w:val="000D2454"/>
    <w:rsid w:val="000D47DA"/>
    <w:rsid w:val="000D6CBA"/>
    <w:rsid w:val="000E20B1"/>
    <w:rsid w:val="000E275C"/>
    <w:rsid w:val="000E7A3E"/>
    <w:rsid w:val="000F1009"/>
    <w:rsid w:val="000F18EB"/>
    <w:rsid w:val="000F1EBF"/>
    <w:rsid w:val="000F3DA1"/>
    <w:rsid w:val="000F6A75"/>
    <w:rsid w:val="00101CE8"/>
    <w:rsid w:val="00102EAD"/>
    <w:rsid w:val="00104BC7"/>
    <w:rsid w:val="00106349"/>
    <w:rsid w:val="00107728"/>
    <w:rsid w:val="00110E71"/>
    <w:rsid w:val="001112E0"/>
    <w:rsid w:val="001145C5"/>
    <w:rsid w:val="00116F9E"/>
    <w:rsid w:val="00120D6A"/>
    <w:rsid w:val="00123242"/>
    <w:rsid w:val="00124287"/>
    <w:rsid w:val="00125BED"/>
    <w:rsid w:val="001277FD"/>
    <w:rsid w:val="00127932"/>
    <w:rsid w:val="0013149A"/>
    <w:rsid w:val="001376A3"/>
    <w:rsid w:val="00141E0F"/>
    <w:rsid w:val="00143325"/>
    <w:rsid w:val="00144E77"/>
    <w:rsid w:val="001450C4"/>
    <w:rsid w:val="00145B65"/>
    <w:rsid w:val="0014731D"/>
    <w:rsid w:val="00147D50"/>
    <w:rsid w:val="00150817"/>
    <w:rsid w:val="00156525"/>
    <w:rsid w:val="00162C08"/>
    <w:rsid w:val="00163689"/>
    <w:rsid w:val="00174DBE"/>
    <w:rsid w:val="00176C6B"/>
    <w:rsid w:val="001841DC"/>
    <w:rsid w:val="00184C76"/>
    <w:rsid w:val="0018550A"/>
    <w:rsid w:val="001927A3"/>
    <w:rsid w:val="001A29A7"/>
    <w:rsid w:val="001A49E1"/>
    <w:rsid w:val="001B44BE"/>
    <w:rsid w:val="001D0013"/>
    <w:rsid w:val="001D24B4"/>
    <w:rsid w:val="001D5982"/>
    <w:rsid w:val="001E0A43"/>
    <w:rsid w:val="001E39B2"/>
    <w:rsid w:val="001E5EE0"/>
    <w:rsid w:val="001E73E2"/>
    <w:rsid w:val="001F14AE"/>
    <w:rsid w:val="001F2724"/>
    <w:rsid w:val="001F4B2F"/>
    <w:rsid w:val="001F6D16"/>
    <w:rsid w:val="002047ED"/>
    <w:rsid w:val="0020489E"/>
    <w:rsid w:val="00204BB9"/>
    <w:rsid w:val="002106F4"/>
    <w:rsid w:val="00211AF3"/>
    <w:rsid w:val="0021246E"/>
    <w:rsid w:val="00216AD0"/>
    <w:rsid w:val="00224336"/>
    <w:rsid w:val="00225272"/>
    <w:rsid w:val="00225861"/>
    <w:rsid w:val="002307A8"/>
    <w:rsid w:val="002368B7"/>
    <w:rsid w:val="00243493"/>
    <w:rsid w:val="00250490"/>
    <w:rsid w:val="00261907"/>
    <w:rsid w:val="0026293C"/>
    <w:rsid w:val="002657B9"/>
    <w:rsid w:val="00270366"/>
    <w:rsid w:val="00270766"/>
    <w:rsid w:val="00273987"/>
    <w:rsid w:val="002748CD"/>
    <w:rsid w:val="00274E82"/>
    <w:rsid w:val="00282B97"/>
    <w:rsid w:val="002902C1"/>
    <w:rsid w:val="002940E4"/>
    <w:rsid w:val="002949C9"/>
    <w:rsid w:val="002977E2"/>
    <w:rsid w:val="002A0097"/>
    <w:rsid w:val="002B0BB0"/>
    <w:rsid w:val="002B22F2"/>
    <w:rsid w:val="002B35FA"/>
    <w:rsid w:val="002B4127"/>
    <w:rsid w:val="002B583C"/>
    <w:rsid w:val="002C114D"/>
    <w:rsid w:val="002C5BA3"/>
    <w:rsid w:val="002D0987"/>
    <w:rsid w:val="002D2F00"/>
    <w:rsid w:val="002D3CBF"/>
    <w:rsid w:val="002E43C7"/>
    <w:rsid w:val="002E69D6"/>
    <w:rsid w:val="002E79B1"/>
    <w:rsid w:val="002F289F"/>
    <w:rsid w:val="002F3745"/>
    <w:rsid w:val="002F3A65"/>
    <w:rsid w:val="00300848"/>
    <w:rsid w:val="00302627"/>
    <w:rsid w:val="00303006"/>
    <w:rsid w:val="00305FE7"/>
    <w:rsid w:val="00306241"/>
    <w:rsid w:val="00313A6D"/>
    <w:rsid w:val="00313FC2"/>
    <w:rsid w:val="003313A0"/>
    <w:rsid w:val="003406B3"/>
    <w:rsid w:val="003408EE"/>
    <w:rsid w:val="00343E28"/>
    <w:rsid w:val="00346928"/>
    <w:rsid w:val="00352AA5"/>
    <w:rsid w:val="0035581E"/>
    <w:rsid w:val="00360E39"/>
    <w:rsid w:val="00364E7E"/>
    <w:rsid w:val="003650B7"/>
    <w:rsid w:val="00370C81"/>
    <w:rsid w:val="003718ED"/>
    <w:rsid w:val="003764A8"/>
    <w:rsid w:val="00384D43"/>
    <w:rsid w:val="00385AD2"/>
    <w:rsid w:val="0038623E"/>
    <w:rsid w:val="003866D4"/>
    <w:rsid w:val="00386C27"/>
    <w:rsid w:val="0038701A"/>
    <w:rsid w:val="003902DC"/>
    <w:rsid w:val="00390C9C"/>
    <w:rsid w:val="00390D3A"/>
    <w:rsid w:val="003920DC"/>
    <w:rsid w:val="00392FD9"/>
    <w:rsid w:val="00396B79"/>
    <w:rsid w:val="003970A1"/>
    <w:rsid w:val="003A4FFA"/>
    <w:rsid w:val="003A6BAD"/>
    <w:rsid w:val="003B2E62"/>
    <w:rsid w:val="003B744E"/>
    <w:rsid w:val="003C17F4"/>
    <w:rsid w:val="003C23F5"/>
    <w:rsid w:val="003C3D18"/>
    <w:rsid w:val="003D21B0"/>
    <w:rsid w:val="003D3768"/>
    <w:rsid w:val="003D60F1"/>
    <w:rsid w:val="003E3EF1"/>
    <w:rsid w:val="003E68F3"/>
    <w:rsid w:val="003F0C75"/>
    <w:rsid w:val="003F1662"/>
    <w:rsid w:val="003F3C02"/>
    <w:rsid w:val="003F44E4"/>
    <w:rsid w:val="003F5CF2"/>
    <w:rsid w:val="0040115D"/>
    <w:rsid w:val="00403EC2"/>
    <w:rsid w:val="00410115"/>
    <w:rsid w:val="00416FE5"/>
    <w:rsid w:val="004175E2"/>
    <w:rsid w:val="00420E02"/>
    <w:rsid w:val="00430B6C"/>
    <w:rsid w:val="004374B4"/>
    <w:rsid w:val="004423E5"/>
    <w:rsid w:val="00450798"/>
    <w:rsid w:val="00457CB5"/>
    <w:rsid w:val="00461A8C"/>
    <w:rsid w:val="00461BD5"/>
    <w:rsid w:val="00463824"/>
    <w:rsid w:val="00466380"/>
    <w:rsid w:val="004707AE"/>
    <w:rsid w:val="004715C4"/>
    <w:rsid w:val="00481478"/>
    <w:rsid w:val="0048246F"/>
    <w:rsid w:val="00483399"/>
    <w:rsid w:val="00492454"/>
    <w:rsid w:val="00494062"/>
    <w:rsid w:val="00496A84"/>
    <w:rsid w:val="004971C1"/>
    <w:rsid w:val="00497D98"/>
    <w:rsid w:val="004A22FE"/>
    <w:rsid w:val="004A67B4"/>
    <w:rsid w:val="004B3C11"/>
    <w:rsid w:val="004B3DD1"/>
    <w:rsid w:val="004B3F06"/>
    <w:rsid w:val="004B41E7"/>
    <w:rsid w:val="004C1631"/>
    <w:rsid w:val="004C45FB"/>
    <w:rsid w:val="004C5399"/>
    <w:rsid w:val="004D2ACA"/>
    <w:rsid w:val="004D3935"/>
    <w:rsid w:val="004D4D84"/>
    <w:rsid w:val="004E0841"/>
    <w:rsid w:val="004E1A17"/>
    <w:rsid w:val="004F11D9"/>
    <w:rsid w:val="004F21AF"/>
    <w:rsid w:val="004F3675"/>
    <w:rsid w:val="004F3D69"/>
    <w:rsid w:val="004F4364"/>
    <w:rsid w:val="004F7727"/>
    <w:rsid w:val="005033FE"/>
    <w:rsid w:val="005057CF"/>
    <w:rsid w:val="00511765"/>
    <w:rsid w:val="00513C01"/>
    <w:rsid w:val="00514380"/>
    <w:rsid w:val="00523B9B"/>
    <w:rsid w:val="00525923"/>
    <w:rsid w:val="005274E2"/>
    <w:rsid w:val="00527ACF"/>
    <w:rsid w:val="00531326"/>
    <w:rsid w:val="00531A42"/>
    <w:rsid w:val="005320A5"/>
    <w:rsid w:val="0053229A"/>
    <w:rsid w:val="0054023E"/>
    <w:rsid w:val="00543738"/>
    <w:rsid w:val="00544E7E"/>
    <w:rsid w:val="0054651B"/>
    <w:rsid w:val="00546BE5"/>
    <w:rsid w:val="005471DC"/>
    <w:rsid w:val="005504A7"/>
    <w:rsid w:val="00553CC2"/>
    <w:rsid w:val="00557FFE"/>
    <w:rsid w:val="005613F7"/>
    <w:rsid w:val="005617DE"/>
    <w:rsid w:val="00564849"/>
    <w:rsid w:val="0056623B"/>
    <w:rsid w:val="00567844"/>
    <w:rsid w:val="0057403D"/>
    <w:rsid w:val="00575168"/>
    <w:rsid w:val="00584F88"/>
    <w:rsid w:val="005904D9"/>
    <w:rsid w:val="00593ADA"/>
    <w:rsid w:val="0059556C"/>
    <w:rsid w:val="00597765"/>
    <w:rsid w:val="00597B15"/>
    <w:rsid w:val="005A18D6"/>
    <w:rsid w:val="005A4705"/>
    <w:rsid w:val="005A5FD3"/>
    <w:rsid w:val="005B2BBC"/>
    <w:rsid w:val="005B6457"/>
    <w:rsid w:val="005B737A"/>
    <w:rsid w:val="005C0A7E"/>
    <w:rsid w:val="005C26C7"/>
    <w:rsid w:val="005C5E90"/>
    <w:rsid w:val="005C64E3"/>
    <w:rsid w:val="005C6C17"/>
    <w:rsid w:val="005C6F0D"/>
    <w:rsid w:val="005C7AA0"/>
    <w:rsid w:val="005D351C"/>
    <w:rsid w:val="005E31B9"/>
    <w:rsid w:val="005E347C"/>
    <w:rsid w:val="005E5603"/>
    <w:rsid w:val="005F1866"/>
    <w:rsid w:val="005F5592"/>
    <w:rsid w:val="00600F45"/>
    <w:rsid w:val="0060268E"/>
    <w:rsid w:val="00607027"/>
    <w:rsid w:val="006124DF"/>
    <w:rsid w:val="00612DE4"/>
    <w:rsid w:val="006139A8"/>
    <w:rsid w:val="00614A3C"/>
    <w:rsid w:val="00615879"/>
    <w:rsid w:val="00615BC3"/>
    <w:rsid w:val="00616439"/>
    <w:rsid w:val="00616794"/>
    <w:rsid w:val="00616FFD"/>
    <w:rsid w:val="00617FD4"/>
    <w:rsid w:val="00623964"/>
    <w:rsid w:val="00627391"/>
    <w:rsid w:val="00631A26"/>
    <w:rsid w:val="00631AFC"/>
    <w:rsid w:val="00633217"/>
    <w:rsid w:val="00633A66"/>
    <w:rsid w:val="00635301"/>
    <w:rsid w:val="006370FF"/>
    <w:rsid w:val="00637697"/>
    <w:rsid w:val="00641004"/>
    <w:rsid w:val="006447AB"/>
    <w:rsid w:val="0065300C"/>
    <w:rsid w:val="00654C41"/>
    <w:rsid w:val="006552E5"/>
    <w:rsid w:val="00662EC7"/>
    <w:rsid w:val="006644C5"/>
    <w:rsid w:val="006811F4"/>
    <w:rsid w:val="0069255B"/>
    <w:rsid w:val="00695CFF"/>
    <w:rsid w:val="006A281C"/>
    <w:rsid w:val="006A39E3"/>
    <w:rsid w:val="006A3F23"/>
    <w:rsid w:val="006A4152"/>
    <w:rsid w:val="006A51A4"/>
    <w:rsid w:val="006A6D1D"/>
    <w:rsid w:val="006A729E"/>
    <w:rsid w:val="006A74C7"/>
    <w:rsid w:val="006B4AA4"/>
    <w:rsid w:val="006C240D"/>
    <w:rsid w:val="006C3630"/>
    <w:rsid w:val="006C40D6"/>
    <w:rsid w:val="006C6A8F"/>
    <w:rsid w:val="006D013F"/>
    <w:rsid w:val="006D0196"/>
    <w:rsid w:val="006E36A7"/>
    <w:rsid w:val="006E4D08"/>
    <w:rsid w:val="006E7551"/>
    <w:rsid w:val="006E7980"/>
    <w:rsid w:val="006F4DBA"/>
    <w:rsid w:val="006F6176"/>
    <w:rsid w:val="006F6BCE"/>
    <w:rsid w:val="006F6D13"/>
    <w:rsid w:val="00702ABA"/>
    <w:rsid w:val="007074B9"/>
    <w:rsid w:val="00707DA5"/>
    <w:rsid w:val="0072031F"/>
    <w:rsid w:val="00721AA6"/>
    <w:rsid w:val="00721F01"/>
    <w:rsid w:val="00723D6E"/>
    <w:rsid w:val="007251CF"/>
    <w:rsid w:val="007264C9"/>
    <w:rsid w:val="00726823"/>
    <w:rsid w:val="00731C59"/>
    <w:rsid w:val="00731D21"/>
    <w:rsid w:val="00733395"/>
    <w:rsid w:val="00734FF8"/>
    <w:rsid w:val="00736411"/>
    <w:rsid w:val="007373DD"/>
    <w:rsid w:val="007426A4"/>
    <w:rsid w:val="007444A5"/>
    <w:rsid w:val="00750FB1"/>
    <w:rsid w:val="00751D7F"/>
    <w:rsid w:val="007537D5"/>
    <w:rsid w:val="007570B0"/>
    <w:rsid w:val="00757278"/>
    <w:rsid w:val="0076042E"/>
    <w:rsid w:val="00761C56"/>
    <w:rsid w:val="00762411"/>
    <w:rsid w:val="00762B76"/>
    <w:rsid w:val="007665A8"/>
    <w:rsid w:val="00766F79"/>
    <w:rsid w:val="007715F2"/>
    <w:rsid w:val="0077178A"/>
    <w:rsid w:val="0077301D"/>
    <w:rsid w:val="007737B1"/>
    <w:rsid w:val="00775196"/>
    <w:rsid w:val="0077634D"/>
    <w:rsid w:val="00777311"/>
    <w:rsid w:val="00782F60"/>
    <w:rsid w:val="007874CC"/>
    <w:rsid w:val="007906B0"/>
    <w:rsid w:val="00790C7A"/>
    <w:rsid w:val="00795685"/>
    <w:rsid w:val="007A2180"/>
    <w:rsid w:val="007A3880"/>
    <w:rsid w:val="007A3E11"/>
    <w:rsid w:val="007A6E03"/>
    <w:rsid w:val="007B04EB"/>
    <w:rsid w:val="007B4E1A"/>
    <w:rsid w:val="007C29C8"/>
    <w:rsid w:val="007C70B0"/>
    <w:rsid w:val="007C70F6"/>
    <w:rsid w:val="007C7258"/>
    <w:rsid w:val="007C759E"/>
    <w:rsid w:val="007D5A97"/>
    <w:rsid w:val="007E03BE"/>
    <w:rsid w:val="007F0583"/>
    <w:rsid w:val="007F1EE1"/>
    <w:rsid w:val="007F2D7C"/>
    <w:rsid w:val="007F6826"/>
    <w:rsid w:val="00801C1A"/>
    <w:rsid w:val="008038ED"/>
    <w:rsid w:val="00803B23"/>
    <w:rsid w:val="00811D47"/>
    <w:rsid w:val="0081413A"/>
    <w:rsid w:val="0081437B"/>
    <w:rsid w:val="008155AD"/>
    <w:rsid w:val="00815929"/>
    <w:rsid w:val="008206EC"/>
    <w:rsid w:val="00821537"/>
    <w:rsid w:val="00822A36"/>
    <w:rsid w:val="00822B67"/>
    <w:rsid w:val="00826ADB"/>
    <w:rsid w:val="00826B9E"/>
    <w:rsid w:val="00826CE4"/>
    <w:rsid w:val="0083348C"/>
    <w:rsid w:val="008349E8"/>
    <w:rsid w:val="00840687"/>
    <w:rsid w:val="00842277"/>
    <w:rsid w:val="00844BCA"/>
    <w:rsid w:val="00846148"/>
    <w:rsid w:val="00850E76"/>
    <w:rsid w:val="0085115E"/>
    <w:rsid w:val="00864107"/>
    <w:rsid w:val="0086649F"/>
    <w:rsid w:val="00866EF9"/>
    <w:rsid w:val="00880991"/>
    <w:rsid w:val="00880AB6"/>
    <w:rsid w:val="00881C03"/>
    <w:rsid w:val="00887204"/>
    <w:rsid w:val="0089715C"/>
    <w:rsid w:val="008A0C3B"/>
    <w:rsid w:val="008A111C"/>
    <w:rsid w:val="008A2B24"/>
    <w:rsid w:val="008A5572"/>
    <w:rsid w:val="008A5610"/>
    <w:rsid w:val="008A7171"/>
    <w:rsid w:val="008A7821"/>
    <w:rsid w:val="008B6922"/>
    <w:rsid w:val="008C334A"/>
    <w:rsid w:val="008C61F3"/>
    <w:rsid w:val="008C70B7"/>
    <w:rsid w:val="008D1D79"/>
    <w:rsid w:val="008D23F8"/>
    <w:rsid w:val="008E6805"/>
    <w:rsid w:val="008F040B"/>
    <w:rsid w:val="008F2455"/>
    <w:rsid w:val="008F38FB"/>
    <w:rsid w:val="008F3EDF"/>
    <w:rsid w:val="008F3F8A"/>
    <w:rsid w:val="008F5565"/>
    <w:rsid w:val="00902F1B"/>
    <w:rsid w:val="009072EE"/>
    <w:rsid w:val="009106C9"/>
    <w:rsid w:val="00910FA4"/>
    <w:rsid w:val="00913932"/>
    <w:rsid w:val="00913EA2"/>
    <w:rsid w:val="00922052"/>
    <w:rsid w:val="009239FE"/>
    <w:rsid w:val="00926582"/>
    <w:rsid w:val="00940E4A"/>
    <w:rsid w:val="00941491"/>
    <w:rsid w:val="009416E7"/>
    <w:rsid w:val="00942B1D"/>
    <w:rsid w:val="00945592"/>
    <w:rsid w:val="009464E4"/>
    <w:rsid w:val="00951846"/>
    <w:rsid w:val="00951A46"/>
    <w:rsid w:val="009523EC"/>
    <w:rsid w:val="009557F2"/>
    <w:rsid w:val="00965BCF"/>
    <w:rsid w:val="00967995"/>
    <w:rsid w:val="0097037E"/>
    <w:rsid w:val="0097205E"/>
    <w:rsid w:val="009728BA"/>
    <w:rsid w:val="009731FA"/>
    <w:rsid w:val="00974BB0"/>
    <w:rsid w:val="00976108"/>
    <w:rsid w:val="0097693C"/>
    <w:rsid w:val="009854A3"/>
    <w:rsid w:val="009858AA"/>
    <w:rsid w:val="00986747"/>
    <w:rsid w:val="009868E9"/>
    <w:rsid w:val="00986EDB"/>
    <w:rsid w:val="00990A96"/>
    <w:rsid w:val="0099381E"/>
    <w:rsid w:val="009A2D7B"/>
    <w:rsid w:val="009A5180"/>
    <w:rsid w:val="009B3310"/>
    <w:rsid w:val="009B6E28"/>
    <w:rsid w:val="009C1DAB"/>
    <w:rsid w:val="009C3125"/>
    <w:rsid w:val="009C7E4B"/>
    <w:rsid w:val="009D1B79"/>
    <w:rsid w:val="009D2506"/>
    <w:rsid w:val="009D4E07"/>
    <w:rsid w:val="009D5FA4"/>
    <w:rsid w:val="009D6227"/>
    <w:rsid w:val="009D63F9"/>
    <w:rsid w:val="009D7267"/>
    <w:rsid w:val="009E1CB6"/>
    <w:rsid w:val="009E274F"/>
    <w:rsid w:val="009F16DA"/>
    <w:rsid w:val="009F58A6"/>
    <w:rsid w:val="00A04651"/>
    <w:rsid w:val="00A04B3A"/>
    <w:rsid w:val="00A1392C"/>
    <w:rsid w:val="00A1445D"/>
    <w:rsid w:val="00A169AA"/>
    <w:rsid w:val="00A21114"/>
    <w:rsid w:val="00A21A53"/>
    <w:rsid w:val="00A21B36"/>
    <w:rsid w:val="00A266BE"/>
    <w:rsid w:val="00A27D24"/>
    <w:rsid w:val="00A317E0"/>
    <w:rsid w:val="00A31824"/>
    <w:rsid w:val="00A32127"/>
    <w:rsid w:val="00A42207"/>
    <w:rsid w:val="00A43E3B"/>
    <w:rsid w:val="00A451A5"/>
    <w:rsid w:val="00A51A94"/>
    <w:rsid w:val="00A52F16"/>
    <w:rsid w:val="00A57A4B"/>
    <w:rsid w:val="00A61BAD"/>
    <w:rsid w:val="00A63196"/>
    <w:rsid w:val="00A635F9"/>
    <w:rsid w:val="00A70720"/>
    <w:rsid w:val="00A714DF"/>
    <w:rsid w:val="00A74691"/>
    <w:rsid w:val="00A75A34"/>
    <w:rsid w:val="00A80621"/>
    <w:rsid w:val="00A85304"/>
    <w:rsid w:val="00A8786D"/>
    <w:rsid w:val="00A90DF1"/>
    <w:rsid w:val="00A9666F"/>
    <w:rsid w:val="00AA51B7"/>
    <w:rsid w:val="00AB0C35"/>
    <w:rsid w:val="00AB11CE"/>
    <w:rsid w:val="00AB4B66"/>
    <w:rsid w:val="00AB4D8C"/>
    <w:rsid w:val="00AB52FE"/>
    <w:rsid w:val="00AC027F"/>
    <w:rsid w:val="00AC338A"/>
    <w:rsid w:val="00AC5EF7"/>
    <w:rsid w:val="00AC5F54"/>
    <w:rsid w:val="00AC6F84"/>
    <w:rsid w:val="00AD19D9"/>
    <w:rsid w:val="00AD7561"/>
    <w:rsid w:val="00AE1CC5"/>
    <w:rsid w:val="00AF0B1A"/>
    <w:rsid w:val="00AF3B48"/>
    <w:rsid w:val="00B007AC"/>
    <w:rsid w:val="00B046C9"/>
    <w:rsid w:val="00B0743E"/>
    <w:rsid w:val="00B11A08"/>
    <w:rsid w:val="00B24608"/>
    <w:rsid w:val="00B3273E"/>
    <w:rsid w:val="00B32B83"/>
    <w:rsid w:val="00B3684B"/>
    <w:rsid w:val="00B40E8E"/>
    <w:rsid w:val="00B4378D"/>
    <w:rsid w:val="00B43CF4"/>
    <w:rsid w:val="00B452E6"/>
    <w:rsid w:val="00B458AB"/>
    <w:rsid w:val="00B473FB"/>
    <w:rsid w:val="00B50626"/>
    <w:rsid w:val="00B5176C"/>
    <w:rsid w:val="00B53A10"/>
    <w:rsid w:val="00B55424"/>
    <w:rsid w:val="00B6307D"/>
    <w:rsid w:val="00B6608D"/>
    <w:rsid w:val="00B6723F"/>
    <w:rsid w:val="00B7169C"/>
    <w:rsid w:val="00B813F4"/>
    <w:rsid w:val="00B820EA"/>
    <w:rsid w:val="00B8614F"/>
    <w:rsid w:val="00B8633E"/>
    <w:rsid w:val="00B90267"/>
    <w:rsid w:val="00B93029"/>
    <w:rsid w:val="00B9335F"/>
    <w:rsid w:val="00BA1EF2"/>
    <w:rsid w:val="00BA2A9F"/>
    <w:rsid w:val="00BA5B6C"/>
    <w:rsid w:val="00BA743D"/>
    <w:rsid w:val="00BA74CA"/>
    <w:rsid w:val="00BB1140"/>
    <w:rsid w:val="00BB2BDD"/>
    <w:rsid w:val="00BB2F6D"/>
    <w:rsid w:val="00BC020F"/>
    <w:rsid w:val="00BC234C"/>
    <w:rsid w:val="00BD0C9A"/>
    <w:rsid w:val="00BD4738"/>
    <w:rsid w:val="00BD5372"/>
    <w:rsid w:val="00BE1FBE"/>
    <w:rsid w:val="00BE2ABC"/>
    <w:rsid w:val="00BE395C"/>
    <w:rsid w:val="00BE5D66"/>
    <w:rsid w:val="00BF067B"/>
    <w:rsid w:val="00BF17D8"/>
    <w:rsid w:val="00BF43DC"/>
    <w:rsid w:val="00BF7AA1"/>
    <w:rsid w:val="00C0044F"/>
    <w:rsid w:val="00C02A7D"/>
    <w:rsid w:val="00C13FC1"/>
    <w:rsid w:val="00C21AF1"/>
    <w:rsid w:val="00C232BB"/>
    <w:rsid w:val="00C3535D"/>
    <w:rsid w:val="00C4270B"/>
    <w:rsid w:val="00C437E9"/>
    <w:rsid w:val="00C47E24"/>
    <w:rsid w:val="00C511A8"/>
    <w:rsid w:val="00C523B8"/>
    <w:rsid w:val="00C5354D"/>
    <w:rsid w:val="00C56072"/>
    <w:rsid w:val="00C61214"/>
    <w:rsid w:val="00C64A0A"/>
    <w:rsid w:val="00C65A42"/>
    <w:rsid w:val="00C72E99"/>
    <w:rsid w:val="00C75515"/>
    <w:rsid w:val="00C75BAB"/>
    <w:rsid w:val="00C75DE1"/>
    <w:rsid w:val="00C82E46"/>
    <w:rsid w:val="00C83173"/>
    <w:rsid w:val="00C84A2F"/>
    <w:rsid w:val="00C8520D"/>
    <w:rsid w:val="00C857D9"/>
    <w:rsid w:val="00C8778D"/>
    <w:rsid w:val="00C87913"/>
    <w:rsid w:val="00C91694"/>
    <w:rsid w:val="00C93711"/>
    <w:rsid w:val="00C95A1F"/>
    <w:rsid w:val="00CA088E"/>
    <w:rsid w:val="00CA5FF9"/>
    <w:rsid w:val="00CB0795"/>
    <w:rsid w:val="00CB3DFE"/>
    <w:rsid w:val="00CC0C0E"/>
    <w:rsid w:val="00CC146A"/>
    <w:rsid w:val="00CC20D4"/>
    <w:rsid w:val="00CC38EC"/>
    <w:rsid w:val="00CC5B16"/>
    <w:rsid w:val="00CD0761"/>
    <w:rsid w:val="00CD3591"/>
    <w:rsid w:val="00CD4A33"/>
    <w:rsid w:val="00CE0DA8"/>
    <w:rsid w:val="00CE4B76"/>
    <w:rsid w:val="00CF236B"/>
    <w:rsid w:val="00CF3676"/>
    <w:rsid w:val="00CF511A"/>
    <w:rsid w:val="00CF7B5F"/>
    <w:rsid w:val="00D02051"/>
    <w:rsid w:val="00D113E1"/>
    <w:rsid w:val="00D118B7"/>
    <w:rsid w:val="00D12216"/>
    <w:rsid w:val="00D13063"/>
    <w:rsid w:val="00D2021A"/>
    <w:rsid w:val="00D204B9"/>
    <w:rsid w:val="00D24C01"/>
    <w:rsid w:val="00D24E8A"/>
    <w:rsid w:val="00D25D27"/>
    <w:rsid w:val="00D36C60"/>
    <w:rsid w:val="00D37F86"/>
    <w:rsid w:val="00D44B68"/>
    <w:rsid w:val="00D4625D"/>
    <w:rsid w:val="00D51619"/>
    <w:rsid w:val="00D55587"/>
    <w:rsid w:val="00D56A61"/>
    <w:rsid w:val="00D61CF1"/>
    <w:rsid w:val="00D622F1"/>
    <w:rsid w:val="00D643D0"/>
    <w:rsid w:val="00D657BA"/>
    <w:rsid w:val="00D66344"/>
    <w:rsid w:val="00D74412"/>
    <w:rsid w:val="00D74DA5"/>
    <w:rsid w:val="00D81593"/>
    <w:rsid w:val="00D82658"/>
    <w:rsid w:val="00D83B9C"/>
    <w:rsid w:val="00D8720B"/>
    <w:rsid w:val="00D92F64"/>
    <w:rsid w:val="00D974C8"/>
    <w:rsid w:val="00DA3B9E"/>
    <w:rsid w:val="00DB3544"/>
    <w:rsid w:val="00DB5738"/>
    <w:rsid w:val="00DB6087"/>
    <w:rsid w:val="00DB6FA3"/>
    <w:rsid w:val="00DC0815"/>
    <w:rsid w:val="00DC452F"/>
    <w:rsid w:val="00DD1F91"/>
    <w:rsid w:val="00DD3384"/>
    <w:rsid w:val="00DD34C3"/>
    <w:rsid w:val="00DD46C7"/>
    <w:rsid w:val="00DD53BA"/>
    <w:rsid w:val="00DD6313"/>
    <w:rsid w:val="00DD6374"/>
    <w:rsid w:val="00DE3109"/>
    <w:rsid w:val="00DE44C9"/>
    <w:rsid w:val="00DE5F6A"/>
    <w:rsid w:val="00DE7240"/>
    <w:rsid w:val="00DF0090"/>
    <w:rsid w:val="00DF07C6"/>
    <w:rsid w:val="00DF1BAF"/>
    <w:rsid w:val="00DF5FD3"/>
    <w:rsid w:val="00E02CA6"/>
    <w:rsid w:val="00E060AC"/>
    <w:rsid w:val="00E10CC3"/>
    <w:rsid w:val="00E12A69"/>
    <w:rsid w:val="00E149EE"/>
    <w:rsid w:val="00E14E63"/>
    <w:rsid w:val="00E163C7"/>
    <w:rsid w:val="00E2005E"/>
    <w:rsid w:val="00E22276"/>
    <w:rsid w:val="00E23783"/>
    <w:rsid w:val="00E31690"/>
    <w:rsid w:val="00E316B9"/>
    <w:rsid w:val="00E31909"/>
    <w:rsid w:val="00E31C55"/>
    <w:rsid w:val="00E339C7"/>
    <w:rsid w:val="00E3629D"/>
    <w:rsid w:val="00E37B0D"/>
    <w:rsid w:val="00E4327D"/>
    <w:rsid w:val="00E4561D"/>
    <w:rsid w:val="00E54804"/>
    <w:rsid w:val="00E5506C"/>
    <w:rsid w:val="00E56564"/>
    <w:rsid w:val="00E60599"/>
    <w:rsid w:val="00E60E33"/>
    <w:rsid w:val="00E625F3"/>
    <w:rsid w:val="00E63C9B"/>
    <w:rsid w:val="00E6702A"/>
    <w:rsid w:val="00E71445"/>
    <w:rsid w:val="00E73178"/>
    <w:rsid w:val="00E741CC"/>
    <w:rsid w:val="00E74220"/>
    <w:rsid w:val="00E74826"/>
    <w:rsid w:val="00E76C9E"/>
    <w:rsid w:val="00E76D56"/>
    <w:rsid w:val="00E77668"/>
    <w:rsid w:val="00E812EF"/>
    <w:rsid w:val="00E83D5F"/>
    <w:rsid w:val="00E85AB6"/>
    <w:rsid w:val="00E9025D"/>
    <w:rsid w:val="00E91E73"/>
    <w:rsid w:val="00E93783"/>
    <w:rsid w:val="00EA0F08"/>
    <w:rsid w:val="00EA1CF5"/>
    <w:rsid w:val="00EA2C52"/>
    <w:rsid w:val="00EB05BE"/>
    <w:rsid w:val="00EB11AC"/>
    <w:rsid w:val="00EB1E9F"/>
    <w:rsid w:val="00EB5574"/>
    <w:rsid w:val="00EB6E9A"/>
    <w:rsid w:val="00EB7623"/>
    <w:rsid w:val="00EC0634"/>
    <w:rsid w:val="00EC1E89"/>
    <w:rsid w:val="00EC36E9"/>
    <w:rsid w:val="00EC6DAD"/>
    <w:rsid w:val="00EC72E3"/>
    <w:rsid w:val="00ED124A"/>
    <w:rsid w:val="00ED1650"/>
    <w:rsid w:val="00ED1DE1"/>
    <w:rsid w:val="00ED625C"/>
    <w:rsid w:val="00EE0F03"/>
    <w:rsid w:val="00EE439D"/>
    <w:rsid w:val="00EF03F3"/>
    <w:rsid w:val="00EF40A2"/>
    <w:rsid w:val="00F02AF4"/>
    <w:rsid w:val="00F04709"/>
    <w:rsid w:val="00F04A56"/>
    <w:rsid w:val="00F059B0"/>
    <w:rsid w:val="00F06D93"/>
    <w:rsid w:val="00F12713"/>
    <w:rsid w:val="00F27707"/>
    <w:rsid w:val="00F34573"/>
    <w:rsid w:val="00F37A26"/>
    <w:rsid w:val="00F42485"/>
    <w:rsid w:val="00F4674B"/>
    <w:rsid w:val="00F471F2"/>
    <w:rsid w:val="00F504AA"/>
    <w:rsid w:val="00F50FCE"/>
    <w:rsid w:val="00F51283"/>
    <w:rsid w:val="00F548E8"/>
    <w:rsid w:val="00F55063"/>
    <w:rsid w:val="00F55E9B"/>
    <w:rsid w:val="00F575A7"/>
    <w:rsid w:val="00F57807"/>
    <w:rsid w:val="00F604AE"/>
    <w:rsid w:val="00F6234A"/>
    <w:rsid w:val="00F62385"/>
    <w:rsid w:val="00F6414B"/>
    <w:rsid w:val="00F649E2"/>
    <w:rsid w:val="00F67599"/>
    <w:rsid w:val="00F73842"/>
    <w:rsid w:val="00F84DE6"/>
    <w:rsid w:val="00F9253A"/>
    <w:rsid w:val="00F963E1"/>
    <w:rsid w:val="00F96E32"/>
    <w:rsid w:val="00FA03EB"/>
    <w:rsid w:val="00FA3B54"/>
    <w:rsid w:val="00FA5CF5"/>
    <w:rsid w:val="00FA6157"/>
    <w:rsid w:val="00FB417B"/>
    <w:rsid w:val="00FB5C93"/>
    <w:rsid w:val="00FC0956"/>
    <w:rsid w:val="00FC0FAA"/>
    <w:rsid w:val="00FC31AE"/>
    <w:rsid w:val="00FC547E"/>
    <w:rsid w:val="00FC551D"/>
    <w:rsid w:val="00FC59EE"/>
    <w:rsid w:val="00FC6356"/>
    <w:rsid w:val="00FD1D96"/>
    <w:rsid w:val="00FD44BF"/>
    <w:rsid w:val="00FD6078"/>
    <w:rsid w:val="00FD6B9C"/>
    <w:rsid w:val="00FD6DC2"/>
    <w:rsid w:val="00FE1E6B"/>
    <w:rsid w:val="00FE2A71"/>
    <w:rsid w:val="00FE3CBB"/>
    <w:rsid w:val="00FE6EA8"/>
    <w:rsid w:val="00FE72F1"/>
    <w:rsid w:val="00FF1B14"/>
    <w:rsid w:val="00FF377A"/>
    <w:rsid w:val="00FF4BC5"/>
    <w:rsid w:val="00FF7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6774CB1"/>
  <w15:chartTrackingRefBased/>
  <w15:docId w15:val="{DF35F1E5-E698-4283-8FBB-17748FAE0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ar-SA"/>
    </w:rPr>
  </w:style>
  <w:style w:type="paragraph" w:styleId="Heading1">
    <w:name w:val="heading 1"/>
    <w:basedOn w:val="Normal"/>
    <w:next w:val="Normal"/>
    <w:qFormat/>
    <w:pPr>
      <w:keepNext/>
      <w:numPr>
        <w:numId w:val="1"/>
      </w:numPr>
      <w:outlineLvl w:val="0"/>
    </w:pPr>
    <w:rPr>
      <w:i/>
    </w:rPr>
  </w:style>
  <w:style w:type="paragraph" w:styleId="Heading2">
    <w:name w:val="heading 2"/>
    <w:basedOn w:val="Normal"/>
    <w:next w:val="Normal"/>
    <w:qFormat/>
    <w:pPr>
      <w:keepNext/>
      <w:numPr>
        <w:ilvl w:val="1"/>
        <w:numId w:val="1"/>
      </w:numPr>
      <w:outlineLvl w:val="1"/>
    </w:pPr>
    <w:rPr>
      <w:b/>
    </w:rPr>
  </w:style>
  <w:style w:type="paragraph" w:styleId="Heading3">
    <w:name w:val="heading 3"/>
    <w:basedOn w:val="Normal"/>
    <w:next w:val="Normal"/>
    <w:qFormat/>
    <w:pPr>
      <w:keepNext/>
      <w:numPr>
        <w:ilvl w:val="2"/>
        <w:numId w:val="1"/>
      </w:numPr>
      <w:ind w:left="3816" w:hanging="3816"/>
      <w:outlineLvl w:val="2"/>
    </w:pPr>
    <w:rPr>
      <w:b/>
    </w:rPr>
  </w:style>
  <w:style w:type="paragraph" w:styleId="Heading4">
    <w:name w:val="heading 4"/>
    <w:basedOn w:val="Normal"/>
    <w:next w:val="Normal"/>
    <w:qFormat/>
    <w:pPr>
      <w:keepNext/>
      <w:numPr>
        <w:ilvl w:val="3"/>
        <w:numId w:val="1"/>
      </w:numPr>
      <w:jc w:val="both"/>
      <w:outlineLvl w:val="3"/>
    </w:pPr>
    <w:rPr>
      <w:b/>
    </w:rPr>
  </w:style>
  <w:style w:type="paragraph" w:styleId="Heading5">
    <w:name w:val="heading 5"/>
    <w:basedOn w:val="Normal"/>
    <w:next w:val="Normal"/>
    <w:qFormat/>
    <w:pPr>
      <w:keepNext/>
      <w:numPr>
        <w:ilvl w:val="4"/>
        <w:numId w:val="1"/>
      </w:numPr>
      <w:overflowPunct w:val="0"/>
      <w:autoSpaceDE w:val="0"/>
      <w:jc w:val="both"/>
      <w:textAlignment w:val="baseline"/>
      <w:outlineLvl w:val="4"/>
    </w:pPr>
    <w:rPr>
      <w:b/>
      <w:lang w:val="x-none"/>
    </w:rPr>
  </w:style>
  <w:style w:type="paragraph" w:styleId="Heading6">
    <w:name w:val="heading 6"/>
    <w:basedOn w:val="Normal"/>
    <w:next w:val="Normal"/>
    <w:qFormat/>
    <w:pPr>
      <w:keepNext/>
      <w:numPr>
        <w:ilvl w:val="5"/>
        <w:numId w:val="1"/>
      </w:numPr>
      <w:ind w:left="2880" w:hanging="2880"/>
      <w:jc w:val="both"/>
      <w:outlineLvl w:val="5"/>
    </w:pPr>
    <w:rPr>
      <w:b/>
      <w:i/>
      <w:sz w:val="24"/>
    </w:rPr>
  </w:style>
  <w:style w:type="paragraph" w:styleId="Heading7">
    <w:name w:val="heading 7"/>
    <w:basedOn w:val="Normal"/>
    <w:next w:val="Normal"/>
    <w:qFormat/>
    <w:pPr>
      <w:keepNext/>
      <w:numPr>
        <w:ilvl w:val="6"/>
        <w:numId w:val="1"/>
      </w:numPr>
      <w:jc w:val="center"/>
      <w:outlineLvl w:val="6"/>
    </w:pPr>
    <w:rPr>
      <w:b/>
      <w:i/>
      <w:sz w:val="28"/>
    </w:rPr>
  </w:style>
  <w:style w:type="paragraph" w:styleId="Heading8">
    <w:name w:val="heading 8"/>
    <w:basedOn w:val="Normal"/>
    <w:next w:val="Normal"/>
    <w:qFormat/>
    <w:pPr>
      <w:keepNext/>
      <w:numPr>
        <w:ilvl w:val="7"/>
        <w:numId w:val="1"/>
      </w:numPr>
      <w:jc w:val="both"/>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Symbol" w:hAnsi="Symbol"/>
      <w:sz w:val="20"/>
    </w:rPr>
  </w:style>
  <w:style w:type="character" w:customStyle="1" w:styleId="WW8Num2z2">
    <w:name w:val="WW8Num2z2"/>
    <w:rPr>
      <w:rFonts w:ascii="Wingdings" w:hAnsi="Wingdings"/>
    </w:rPr>
  </w:style>
  <w:style w:type="character" w:customStyle="1" w:styleId="WW8Num2z4">
    <w:name w:val="WW8Num2z4"/>
    <w:rPr>
      <w:rFonts w:ascii="Courier New" w:hAnsi="Courier New"/>
    </w:rPr>
  </w:style>
  <w:style w:type="character" w:customStyle="1" w:styleId="WW8Num3z0">
    <w:name w:val="WW8Num3z0"/>
    <w:rPr>
      <w:rFonts w:ascii="Symbol" w:hAnsi="Symbol"/>
      <w:sz w:val="20"/>
    </w:rPr>
  </w:style>
  <w:style w:type="character" w:customStyle="1" w:styleId="WW8Num4z0">
    <w:name w:val="WW8Num4z0"/>
    <w:rPr>
      <w:rFonts w:ascii="Symbol" w:hAnsi="Symbol"/>
      <w:sz w:val="20"/>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Arial" w:hAnsi="Arial"/>
      <w:sz w:val="20"/>
    </w:rPr>
  </w:style>
  <w:style w:type="character" w:customStyle="1" w:styleId="WW8Num8z0">
    <w:name w:val="WW8Num8z0"/>
    <w:rPr>
      <w:rFonts w:ascii="Symbol" w:hAnsi="Symbol"/>
      <w:sz w:val="20"/>
    </w:rPr>
  </w:style>
  <w:style w:type="character" w:customStyle="1" w:styleId="WW8Num9z0">
    <w:name w:val="WW8Num9z0"/>
    <w:rPr>
      <w:rFonts w:ascii="Symbol" w:hAnsi="Symbol"/>
    </w:rPr>
  </w:style>
  <w:style w:type="character" w:customStyle="1" w:styleId="WW8Num10z0">
    <w:name w:val="WW8Num10z0"/>
    <w:rPr>
      <w:rFonts w:ascii="Symbol" w:hAnsi="Symbol"/>
      <w:sz w:val="20"/>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Symbol" w:hAnsi="Symbol"/>
      <w:color w:val="auto"/>
      <w:sz w:val="20"/>
    </w:rPr>
  </w:style>
  <w:style w:type="character" w:customStyle="1" w:styleId="WW8Num13z0">
    <w:name w:val="WW8Num13z0"/>
    <w:rPr>
      <w:rFonts w:ascii="Symbol" w:hAnsi="Symbol"/>
      <w:sz w:val="20"/>
      <w:szCs w:val="20"/>
    </w:rPr>
  </w:style>
  <w:style w:type="character" w:customStyle="1" w:styleId="WW8Num14z0">
    <w:name w:val="WW8Num14z0"/>
    <w:rPr>
      <w:rFonts w:ascii="Symbol" w:hAnsi="Symbol"/>
      <w:color w:val="auto"/>
    </w:rPr>
  </w:style>
  <w:style w:type="character" w:customStyle="1" w:styleId="WW8Num15z0">
    <w:name w:val="WW8Num15z0"/>
    <w:rPr>
      <w:rFonts w:ascii="Symbol" w:hAnsi="Symbol"/>
      <w:sz w:val="20"/>
    </w:rPr>
  </w:style>
  <w:style w:type="character" w:customStyle="1" w:styleId="WW8Num16z0">
    <w:name w:val="WW8Num16z0"/>
    <w:rPr>
      <w:rFonts w:ascii="Symbol" w:hAnsi="Symbol"/>
      <w:sz w:val="20"/>
    </w:rPr>
  </w:style>
  <w:style w:type="character" w:customStyle="1" w:styleId="WW8Num17z0">
    <w:name w:val="WW8Num17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2z3">
    <w:name w:val="WW8Num2z3"/>
    <w:rPr>
      <w:rFonts w:ascii="Symbol" w:hAnsi="Symbol"/>
    </w:rPr>
  </w:style>
  <w:style w:type="character" w:customStyle="1" w:styleId="WW-Absatz-Standardschriftart11">
    <w:name w:val="WW-Absatz-Standardschriftart11"/>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1">
    <w:name w:val="WW8Num8z1"/>
    <w:rPr>
      <w:rFonts w:ascii="Courier New" w:hAnsi="Courier New"/>
      <w:sz w:val="20"/>
    </w:rPr>
  </w:style>
  <w:style w:type="character" w:customStyle="1" w:styleId="WW8Num8z2">
    <w:name w:val="WW8Num8z2"/>
    <w:rPr>
      <w:rFonts w:ascii="Wingdings" w:hAnsi="Wingdings"/>
      <w:sz w:val="20"/>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2z1">
    <w:name w:val="WW8Num12z1"/>
    <w:rPr>
      <w:rFonts w:ascii="Symbol" w:hAnsi="Symbol"/>
      <w:sz w:val="20"/>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2z4">
    <w:name w:val="WW8Num12z4"/>
    <w:rPr>
      <w:rFonts w:ascii="Courier New" w:hAnsi="Courier New"/>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1">
    <w:name w:val="WW8Num17z1"/>
    <w:rPr>
      <w:rFonts w:ascii="Symbol" w:hAnsi="Symbol"/>
      <w:sz w:val="16"/>
    </w:rPr>
  </w:style>
  <w:style w:type="character" w:customStyle="1" w:styleId="WW8Num17z2">
    <w:name w:val="WW8Num17z2"/>
    <w:rPr>
      <w:rFonts w:ascii="Wingdings" w:hAnsi="Wingdings"/>
    </w:rPr>
  </w:style>
  <w:style w:type="character" w:customStyle="1" w:styleId="WW8Num17z4">
    <w:name w:val="WW8Num17z4"/>
    <w:rPr>
      <w:rFonts w:ascii="Courier New" w:hAnsi="Courier New"/>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0z0">
    <w:name w:val="WW8Num20z0"/>
    <w:rPr>
      <w:rFonts w:ascii="Symbol" w:hAnsi="Symbol"/>
      <w:sz w:val="20"/>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1z0">
    <w:name w:val="WW8Num21z0"/>
    <w:rPr>
      <w:rFonts w:ascii="Symbol" w:hAnsi="Symbol"/>
      <w:sz w:val="20"/>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Wingdings" w:hAnsi="Wingdings"/>
    </w:rPr>
  </w:style>
  <w:style w:type="character" w:customStyle="1" w:styleId="WW8Num23z1">
    <w:name w:val="WW8Num23z1"/>
    <w:rPr>
      <w:rFonts w:ascii="Courier New" w:hAnsi="Courier New" w:cs="Courier New"/>
    </w:rPr>
  </w:style>
  <w:style w:type="character" w:customStyle="1" w:styleId="WW8Num23z3">
    <w:name w:val="WW8Num23z3"/>
    <w:rPr>
      <w:rFonts w:ascii="Symbol" w:hAnsi="Symbol"/>
    </w:rPr>
  </w:style>
  <w:style w:type="character" w:customStyle="1" w:styleId="WW8Num24z0">
    <w:name w:val="WW8Num24z0"/>
    <w:rPr>
      <w:rFonts w:ascii="Symbol" w:hAnsi="Symbol"/>
    </w:rPr>
  </w:style>
  <w:style w:type="character" w:customStyle="1" w:styleId="WW8Num25z0">
    <w:name w:val="WW8Num25z0"/>
    <w:rPr>
      <w:rFonts w:ascii="Symbol" w:hAnsi="Symbol"/>
      <w:sz w:val="20"/>
    </w:rPr>
  </w:style>
  <w:style w:type="character" w:customStyle="1" w:styleId="WW8Num25z1">
    <w:name w:val="WW8Num25z1"/>
    <w:rPr>
      <w:rFonts w:ascii="Courier New" w:hAnsi="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0">
    <w:name w:val="WW8Num26z0"/>
    <w:rPr>
      <w:rFonts w:ascii="Symbol" w:hAnsi="Symbol"/>
      <w:sz w:val="20"/>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character" w:customStyle="1" w:styleId="WW8Num26z4">
    <w:name w:val="WW8Num26z4"/>
    <w:rPr>
      <w:rFonts w:ascii="Courier New" w:hAnsi="Courier New"/>
    </w:rPr>
  </w:style>
  <w:style w:type="character" w:customStyle="1" w:styleId="WW8Num27z0">
    <w:name w:val="WW8Num27z0"/>
    <w:rPr>
      <w:rFonts w:ascii="Symbol" w:hAnsi="Symbol"/>
      <w:sz w:val="20"/>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30z0">
    <w:name w:val="WW8Num30z0"/>
    <w:rPr>
      <w:rFonts w:ascii="Symbol" w:hAnsi="Symbol"/>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Wingdings" w:hAnsi="Wingdings"/>
      <w:color w:val="auto"/>
      <w:sz w:val="24"/>
      <w:szCs w:val="20"/>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2z3">
    <w:name w:val="WW8Num32z3"/>
    <w:rPr>
      <w:rFonts w:ascii="Symbol" w:hAnsi="Symbol"/>
    </w:rPr>
  </w:style>
  <w:style w:type="character" w:customStyle="1" w:styleId="WW8Num33z0">
    <w:name w:val="WW8Num33z0"/>
    <w:rPr>
      <w:rFonts w:ascii="Symbol" w:hAnsi="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4z0">
    <w:name w:val="WW8Num34z0"/>
    <w:rPr>
      <w:rFonts w:ascii="Symbol" w:hAnsi="Symbol"/>
      <w:color w:val="000000"/>
    </w:rPr>
  </w:style>
  <w:style w:type="character" w:customStyle="1" w:styleId="WW8Num35z0">
    <w:name w:val="WW8Num35z0"/>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6z0">
    <w:name w:val="WW8Num36z0"/>
    <w:rPr>
      <w:rFonts w:ascii="Symbol" w:hAnsi="Symbol"/>
      <w:sz w:val="20"/>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WW8Num36z3">
    <w:name w:val="WW8Num36z3"/>
    <w:rPr>
      <w:rFonts w:ascii="Symbol" w:hAnsi="Symbol"/>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Arial" w:eastAsia="Arial" w:hAnsi="Arial" w:cs="Arial"/>
    </w:rPr>
  </w:style>
  <w:style w:type="character" w:customStyle="1" w:styleId="WW8Num39z2">
    <w:name w:val="WW8Num39z2"/>
    <w:rPr>
      <w:rFonts w:ascii="Wingdings" w:hAnsi="Wingdings"/>
    </w:rPr>
  </w:style>
  <w:style w:type="character" w:customStyle="1" w:styleId="WW8Num39z4">
    <w:name w:val="WW8Num39z4"/>
    <w:rPr>
      <w:rFonts w:ascii="Courier New" w:hAnsi="Courier New" w:cs="Courier New"/>
    </w:rPr>
  </w:style>
  <w:style w:type="character" w:customStyle="1" w:styleId="WW8Num40z0">
    <w:name w:val="WW8Num40z0"/>
    <w:rPr>
      <w:rFonts w:ascii="Symbol" w:hAnsi="Symbol"/>
      <w:sz w:val="20"/>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0z3">
    <w:name w:val="WW8Num40z3"/>
    <w:rPr>
      <w:rFonts w:ascii="Symbol" w:hAnsi="Symbol"/>
    </w:rPr>
  </w:style>
  <w:style w:type="character" w:customStyle="1" w:styleId="WW8Num41z0">
    <w:name w:val="WW8Num41z0"/>
    <w:rPr>
      <w:rFonts w:ascii="Symbol" w:hAnsi="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rPr>
  </w:style>
  <w:style w:type="character" w:customStyle="1" w:styleId="WW8Num42z0">
    <w:name w:val="WW8Num42z0"/>
    <w:rPr>
      <w:rFonts w:ascii="Symbol" w:hAnsi="Symbol"/>
      <w:sz w:val="20"/>
    </w:rPr>
  </w:style>
  <w:style w:type="character" w:customStyle="1" w:styleId="WW8Num42z1">
    <w:name w:val="WW8Num42z1"/>
    <w:rPr>
      <w:rFonts w:ascii="Courier New" w:hAnsi="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Symbol" w:hAnsi="Symbol"/>
    </w:rPr>
  </w:style>
  <w:style w:type="character" w:customStyle="1" w:styleId="WW8Num44z0">
    <w:name w:val="WW8Num44z0"/>
    <w:rPr>
      <w:rFonts w:ascii="Symbol" w:hAnsi="Symbol"/>
      <w:sz w:val="20"/>
    </w:rPr>
  </w:style>
  <w:style w:type="character" w:customStyle="1" w:styleId="WW8Num44z1">
    <w:name w:val="WW8Num44z1"/>
    <w:rPr>
      <w:rFonts w:ascii="Courier New" w:hAnsi="Courier New"/>
    </w:rPr>
  </w:style>
  <w:style w:type="character" w:customStyle="1" w:styleId="WW8Num44z2">
    <w:name w:val="WW8Num44z2"/>
    <w:rPr>
      <w:rFonts w:ascii="Wingdings" w:hAnsi="Wingdings"/>
    </w:rPr>
  </w:style>
  <w:style w:type="character" w:customStyle="1" w:styleId="WW8Num44z3">
    <w:name w:val="WW8Num44z3"/>
    <w:rPr>
      <w:rFonts w:ascii="Symbol" w:hAnsi="Symbol"/>
    </w:rPr>
  </w:style>
  <w:style w:type="character" w:customStyle="1" w:styleId="WW8Num45z0">
    <w:name w:val="WW8Num45z0"/>
    <w:rPr>
      <w:rFonts w:ascii="Symbol" w:hAnsi="Symbol"/>
      <w:sz w:val="20"/>
    </w:rPr>
  </w:style>
  <w:style w:type="character" w:customStyle="1" w:styleId="WW8Num45z1">
    <w:name w:val="WW8Num45z1"/>
    <w:rPr>
      <w:rFonts w:ascii="Courier New" w:hAnsi="Courier New"/>
    </w:rPr>
  </w:style>
  <w:style w:type="character" w:customStyle="1" w:styleId="WW8Num45z2">
    <w:name w:val="WW8Num45z2"/>
    <w:rPr>
      <w:rFonts w:ascii="Wingdings" w:hAnsi="Wingdings"/>
    </w:rPr>
  </w:style>
  <w:style w:type="character" w:customStyle="1" w:styleId="WW8Num45z3">
    <w:name w:val="WW8Num45z3"/>
    <w:rPr>
      <w:rFonts w:ascii="Symbol" w:hAnsi="Symbol"/>
    </w:rPr>
  </w:style>
  <w:style w:type="character" w:customStyle="1" w:styleId="WW8Num46z0">
    <w:name w:val="WW8Num46z0"/>
    <w:rPr>
      <w:rFonts w:ascii="Symbol" w:hAnsi="Symbol"/>
    </w:rPr>
  </w:style>
  <w:style w:type="character" w:customStyle="1" w:styleId="WW8Num46z2">
    <w:name w:val="WW8Num46z2"/>
    <w:rPr>
      <w:rFonts w:ascii="Wingdings" w:hAnsi="Wingdings"/>
    </w:rPr>
  </w:style>
  <w:style w:type="character" w:customStyle="1" w:styleId="WW8Num46z4">
    <w:name w:val="WW8Num46z4"/>
    <w:rPr>
      <w:rFonts w:ascii="Courier New" w:hAnsi="Courier New" w:cs="Courier New"/>
    </w:rPr>
  </w:style>
  <w:style w:type="character" w:customStyle="1" w:styleId="WW8Num47z0">
    <w:name w:val="WW8Num47z0"/>
    <w:rPr>
      <w:rFonts w:ascii="Symbol" w:hAnsi="Symbol"/>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rPr>
  </w:style>
  <w:style w:type="character" w:customStyle="1" w:styleId="WW8NumSt1z0">
    <w:name w:val="WW8NumSt1z0"/>
    <w:rPr>
      <w:rFonts w:ascii="Symbol" w:hAnsi="Symbol"/>
    </w:rPr>
  </w:style>
  <w:style w:type="character" w:customStyle="1" w:styleId="WW8NumSt2z0">
    <w:name w:val="WW8NumSt2z0"/>
    <w:rPr>
      <w:rFonts w:ascii="Symbol" w:hAnsi="Symbol"/>
    </w:rPr>
  </w:style>
  <w:style w:type="character" w:customStyle="1" w:styleId="WW-DefaultParagraphFont">
    <w:name w:val="WW-Default Paragraph Font"/>
  </w:style>
  <w:style w:type="character" w:styleId="PageNumber">
    <w:name w:val="page number"/>
    <w:basedOn w:val="WW-DefaultParagraphFont"/>
  </w:style>
  <w:style w:type="character" w:styleId="Hyperlink">
    <w:name w:val="Hyperlink"/>
    <w:rPr>
      <w:color w:val="0000FF"/>
      <w:u w:val="single"/>
    </w:rPr>
  </w:style>
  <w:style w:type="character" w:customStyle="1" w:styleId="yshortcuts">
    <w:name w:val="yshortcuts"/>
    <w:basedOn w:val="WW-DefaultParagraphFont"/>
  </w:style>
  <w:style w:type="character" w:styleId="Emphasis">
    <w:name w:val="Emphasis"/>
    <w:qFormat/>
    <w:rPr>
      <w:rFonts w:ascii="Arial" w:hAnsi="Arial"/>
      <w:b/>
      <w:spacing w:val="-8"/>
      <w:sz w:val="22"/>
    </w:rPr>
  </w:style>
  <w:style w:type="character" w:customStyle="1" w:styleId="Char">
    <w:name w:val="Char"/>
    <w:rPr>
      <w:b/>
    </w:rPr>
  </w:style>
  <w:style w:type="character" w:customStyle="1" w:styleId="CharChar">
    <w:name w:val="Char Char"/>
    <w:rPr>
      <w:rFonts w:ascii="Courier New" w:hAnsi="Courier New"/>
    </w:rPr>
  </w:style>
  <w:style w:type="character" w:customStyle="1" w:styleId="ResumeBodyCharChar">
    <w:name w:val="Resume Body Char Char"/>
    <w:rPr>
      <w:szCs w:val="24"/>
      <w:lang w:val="en-US" w:eastAsia="ar-SA" w:bidi="ar-SA"/>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rPr>
      <w:b/>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style>
  <w:style w:type="paragraph" w:styleId="Footer">
    <w:name w:val="footer"/>
    <w:basedOn w:val="Normal"/>
  </w:style>
  <w:style w:type="paragraph" w:styleId="BlockText">
    <w:name w:val="Block Text"/>
    <w:basedOn w:val="Normal"/>
    <w:pPr>
      <w:ind w:left="2880" w:right="2880"/>
      <w:jc w:val="both"/>
    </w:pPr>
  </w:style>
  <w:style w:type="paragraph" w:styleId="Title">
    <w:name w:val="Title"/>
    <w:basedOn w:val="Normal"/>
    <w:next w:val="Subtitle"/>
    <w:qFormat/>
    <w:pPr>
      <w:jc w:val="center"/>
    </w:pPr>
    <w:rPr>
      <w:rFonts w:ascii="Univers" w:hAnsi="Univers"/>
      <w:b/>
      <w:sz w:val="32"/>
    </w:rPr>
  </w:style>
  <w:style w:type="paragraph" w:styleId="Subtitle">
    <w:name w:val="Subtitle"/>
    <w:basedOn w:val="Heading"/>
    <w:next w:val="BodyText"/>
    <w:qFormat/>
    <w:pPr>
      <w:jc w:val="center"/>
    </w:pPr>
    <w:rPr>
      <w:i/>
      <w:iCs/>
    </w:rPr>
  </w:style>
  <w:style w:type="paragraph" w:styleId="BodyText2">
    <w:name w:val="Body Text 2"/>
    <w:basedOn w:val="Normal"/>
    <w:pPr>
      <w:jc w:val="both"/>
    </w:pPr>
    <w:rPr>
      <w:bCs/>
    </w:rPr>
  </w:style>
  <w:style w:type="paragraph" w:styleId="BodyText3">
    <w:name w:val="Body Text 3"/>
    <w:basedOn w:val="Normal"/>
    <w:pPr>
      <w:jc w:val="both"/>
    </w:pPr>
    <w:rPr>
      <w:sz w:val="24"/>
    </w:rPr>
  </w:style>
  <w:style w:type="paragraph" w:customStyle="1" w:styleId="sap-tablebulletedtext">
    <w:name w:val="sap-tablebulletedtext"/>
    <w:basedOn w:val="Normal"/>
    <w:pPr>
      <w:spacing w:before="280" w:after="280"/>
    </w:pPr>
    <w:rPr>
      <w:sz w:val="24"/>
      <w:szCs w:val="24"/>
    </w:rPr>
  </w:style>
  <w:style w:type="paragraph" w:customStyle="1" w:styleId="SAP-TablebulletedText0">
    <w:name w:val="SAP - Table bulleted Text"/>
    <w:basedOn w:val="Normal"/>
    <w:pPr>
      <w:tabs>
        <w:tab w:val="left" w:pos="360"/>
      </w:tabs>
      <w:spacing w:line="260" w:lineRule="exact"/>
    </w:pPr>
    <w:rPr>
      <w:rFonts w:ascii="Arial" w:hAnsi="Arial" w:cs="Arial"/>
      <w:b/>
      <w:bCs/>
    </w:rPr>
  </w:style>
  <w:style w:type="paragraph" w:customStyle="1" w:styleId="bullet">
    <w:name w:val="bullet"/>
    <w:pPr>
      <w:numPr>
        <w:numId w:val="3"/>
      </w:numPr>
      <w:suppressAutoHyphens/>
    </w:pPr>
    <w:rPr>
      <w:rFonts w:eastAsia="Arial"/>
      <w:lang w:eastAsia="ar-SA"/>
    </w:rPr>
  </w:style>
  <w:style w:type="paragraph" w:styleId="ListBullet2">
    <w:name w:val="List Bullet 2"/>
    <w:basedOn w:val="Normal"/>
    <w:pPr>
      <w:numPr>
        <w:numId w:val="2"/>
      </w:numPr>
      <w:tabs>
        <w:tab w:val="right" w:pos="9540"/>
      </w:tabs>
      <w:jc w:val="both"/>
    </w:pPr>
    <w:rPr>
      <w:rFonts w:ascii="Arial" w:hAnsi="Arial" w:cs="Arial"/>
    </w:rPr>
  </w:style>
  <w:style w:type="paragraph" w:styleId="ListParagraph">
    <w:name w:val="List Paragraph"/>
    <w:basedOn w:val="Normal"/>
    <w:link w:val="ListParagraphChar"/>
    <w:uiPriority w:val="34"/>
    <w:qFormat/>
    <w:pPr>
      <w:ind w:left="720"/>
    </w:pPr>
    <w:rPr>
      <w:sz w:val="24"/>
      <w:szCs w:val="24"/>
    </w:rPr>
  </w:style>
  <w:style w:type="paragraph" w:customStyle="1" w:styleId="ResumeBodyChar">
    <w:name w:val="Resume Body Char"/>
    <w:basedOn w:val="Normal"/>
    <w:pPr>
      <w:spacing w:before="60"/>
    </w:pPr>
    <w:rPr>
      <w:szCs w:val="24"/>
    </w:rPr>
  </w:style>
  <w:style w:type="paragraph" w:customStyle="1" w:styleId="ResumeCitation">
    <w:name w:val="Resume Citation"/>
    <w:basedOn w:val="ResumeBodyChar"/>
    <w:pPr>
      <w:ind w:left="360" w:hanging="360"/>
    </w:pPr>
    <w:rPr>
      <w:bCs/>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timesroman">
    <w:name w:val="times roman"/>
    <w:basedOn w:val="ResumeCitation"/>
    <w:rsid w:val="00546BE5"/>
    <w:pPr>
      <w:spacing w:before="0"/>
      <w:ind w:left="0" w:firstLine="0"/>
    </w:pPr>
    <w:rPr>
      <w:rFonts w:ascii="Calibri" w:hAnsi="Calibri" w:cs="Calibri"/>
    </w:rPr>
  </w:style>
  <w:style w:type="paragraph" w:customStyle="1" w:styleId="arial">
    <w:name w:val="arial"/>
    <w:basedOn w:val="timesroman"/>
    <w:rsid w:val="00546BE5"/>
  </w:style>
  <w:style w:type="character" w:customStyle="1" w:styleId="normalchar">
    <w:name w:val="normal__char"/>
    <w:rsid w:val="00F649E2"/>
  </w:style>
  <w:style w:type="paragraph" w:styleId="NoSpacing">
    <w:name w:val="No Spacing"/>
    <w:uiPriority w:val="1"/>
    <w:qFormat/>
    <w:rsid w:val="00FC6356"/>
    <w:pPr>
      <w:suppressAutoHyphens/>
    </w:pPr>
    <w:rPr>
      <w:lang w:eastAsia="ar-SA"/>
    </w:rPr>
  </w:style>
  <w:style w:type="paragraph" w:styleId="NormalWeb">
    <w:name w:val="Normal (Web)"/>
    <w:basedOn w:val="Normal"/>
    <w:uiPriority w:val="99"/>
    <w:unhideWhenUsed/>
    <w:rsid w:val="00385AD2"/>
    <w:pPr>
      <w:spacing w:before="100" w:beforeAutospacing="1" w:after="100" w:afterAutospacing="1"/>
    </w:pPr>
    <w:rPr>
      <w:sz w:val="24"/>
      <w:szCs w:val="24"/>
      <w:lang w:eastAsia="en-US"/>
    </w:rPr>
  </w:style>
  <w:style w:type="character" w:styleId="FollowedHyperlink">
    <w:name w:val="FollowedHyperlink"/>
    <w:rsid w:val="004A22FE"/>
    <w:rPr>
      <w:color w:val="800080"/>
      <w:u w:val="single"/>
    </w:rPr>
  </w:style>
  <w:style w:type="character" w:customStyle="1" w:styleId="hl">
    <w:name w:val="hl"/>
    <w:rsid w:val="00D657BA"/>
  </w:style>
  <w:style w:type="character" w:customStyle="1" w:styleId="ListParagraphChar">
    <w:name w:val="List Paragraph Char"/>
    <w:link w:val="ListParagraph"/>
    <w:uiPriority w:val="34"/>
    <w:rsid w:val="00127932"/>
    <w:rPr>
      <w:sz w:val="24"/>
      <w:szCs w:val="24"/>
      <w:lang w:eastAsia="ar-SA"/>
    </w:rPr>
  </w:style>
  <w:style w:type="table" w:styleId="TableGrid">
    <w:name w:val="Table Grid"/>
    <w:basedOn w:val="TableNormal"/>
    <w:uiPriority w:val="59"/>
    <w:rsid w:val="00FD44BF"/>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617689">
      <w:bodyDiv w:val="1"/>
      <w:marLeft w:val="0"/>
      <w:marRight w:val="0"/>
      <w:marTop w:val="0"/>
      <w:marBottom w:val="0"/>
      <w:divBdr>
        <w:top w:val="none" w:sz="0" w:space="0" w:color="auto"/>
        <w:left w:val="none" w:sz="0" w:space="0" w:color="auto"/>
        <w:bottom w:val="none" w:sz="0" w:space="0" w:color="auto"/>
        <w:right w:val="none" w:sz="0" w:space="0" w:color="auto"/>
      </w:divBdr>
    </w:div>
    <w:div w:id="548685095">
      <w:bodyDiv w:val="1"/>
      <w:marLeft w:val="0"/>
      <w:marRight w:val="0"/>
      <w:marTop w:val="0"/>
      <w:marBottom w:val="0"/>
      <w:divBdr>
        <w:top w:val="none" w:sz="0" w:space="0" w:color="auto"/>
        <w:left w:val="none" w:sz="0" w:space="0" w:color="auto"/>
        <w:bottom w:val="none" w:sz="0" w:space="0" w:color="auto"/>
        <w:right w:val="none" w:sz="0" w:space="0" w:color="auto"/>
      </w:divBdr>
    </w:div>
    <w:div w:id="868487964">
      <w:bodyDiv w:val="1"/>
      <w:marLeft w:val="0"/>
      <w:marRight w:val="0"/>
      <w:marTop w:val="0"/>
      <w:marBottom w:val="0"/>
      <w:divBdr>
        <w:top w:val="none" w:sz="0" w:space="0" w:color="auto"/>
        <w:left w:val="none" w:sz="0" w:space="0" w:color="auto"/>
        <w:bottom w:val="none" w:sz="0" w:space="0" w:color="auto"/>
        <w:right w:val="none" w:sz="0" w:space="0" w:color="auto"/>
      </w:divBdr>
    </w:div>
    <w:div w:id="1334841562">
      <w:bodyDiv w:val="1"/>
      <w:marLeft w:val="0"/>
      <w:marRight w:val="0"/>
      <w:marTop w:val="0"/>
      <w:marBottom w:val="0"/>
      <w:divBdr>
        <w:top w:val="none" w:sz="0" w:space="0" w:color="auto"/>
        <w:left w:val="none" w:sz="0" w:space="0" w:color="auto"/>
        <w:bottom w:val="none" w:sz="0" w:space="0" w:color="auto"/>
        <w:right w:val="none" w:sz="0" w:space="0" w:color="auto"/>
      </w:divBdr>
      <w:divsChild>
        <w:div w:id="15146906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4015523">
              <w:marLeft w:val="0"/>
              <w:marRight w:val="0"/>
              <w:marTop w:val="0"/>
              <w:marBottom w:val="0"/>
              <w:divBdr>
                <w:top w:val="none" w:sz="0" w:space="0" w:color="auto"/>
                <w:left w:val="none" w:sz="0" w:space="0" w:color="auto"/>
                <w:bottom w:val="none" w:sz="0" w:space="0" w:color="auto"/>
                <w:right w:val="none" w:sz="0" w:space="0" w:color="auto"/>
              </w:divBdr>
              <w:divsChild>
                <w:div w:id="1247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25445">
      <w:bodyDiv w:val="1"/>
      <w:marLeft w:val="0"/>
      <w:marRight w:val="0"/>
      <w:marTop w:val="0"/>
      <w:marBottom w:val="0"/>
      <w:divBdr>
        <w:top w:val="none" w:sz="0" w:space="0" w:color="auto"/>
        <w:left w:val="none" w:sz="0" w:space="0" w:color="auto"/>
        <w:bottom w:val="none" w:sz="0" w:space="0" w:color="auto"/>
        <w:right w:val="none" w:sz="0" w:space="0" w:color="auto"/>
      </w:divBdr>
    </w:div>
    <w:div w:id="169522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88524-234E-5A4F-8118-B1FD5F621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2435</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Consultant:</vt:lpstr>
    </vt:vector>
  </TitlesOfParts>
  <Company/>
  <LinksUpToDate>false</LinksUpToDate>
  <CharactersWithSpaces>16283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Consultant:</dc:title>
  <dc:subject/>
  <dc:creator>Grom Associates, Inc.;upender.nadipalli@medtronic.com</dc:creator>
  <cp:keywords>Medtronic Controlled</cp:keywords>
  <cp:lastModifiedBy>Microsoft Office User</cp:lastModifiedBy>
  <cp:revision>6</cp:revision>
  <cp:lastPrinted>2001-04-24T19:55:00Z</cp:lastPrinted>
  <dcterms:created xsi:type="dcterms:W3CDTF">2018-05-24T01:18:00Z</dcterms:created>
  <dcterms:modified xsi:type="dcterms:W3CDTF">2018-05-24T04:22:00Z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f9868e4b-d6b8-4df7-ae84-2f23d116edb1</vt:lpwstr>
  </property>
  <property fmtid="{D5CDD505-2E9C-101B-9397-08002B2CF9AE}" pid="3" name="Classification">
    <vt:lpwstr>MedtronicControlled</vt:lpwstr>
  </property>
</Properties>
</file>