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D8F" w:rsidRPr="008E0868" w:rsidRDefault="006D2D8F" w:rsidP="000838EC">
      <w:pPr>
        <w:pStyle w:val="Heading1"/>
        <w:spacing w:before="120"/>
        <w:ind w:left="-720" w:firstLine="0"/>
        <w:rPr>
          <w:rFonts w:asciiTheme="minorHAnsi" w:hAnsiTheme="minorHAnsi"/>
        </w:rPr>
      </w:pPr>
      <w:r w:rsidRPr="008E0868">
        <w:rPr>
          <w:rFonts w:asciiTheme="minorHAnsi" w:hAnsiTheme="minorHAnsi"/>
        </w:rPr>
        <w:t>OBJECTIVE</w:t>
      </w:r>
    </w:p>
    <w:p w:rsidR="006D2D8F" w:rsidRPr="008E0868" w:rsidRDefault="006D2D8F">
      <w:pPr>
        <w:pStyle w:val="BodyText"/>
        <w:spacing w:before="120"/>
        <w:rPr>
          <w:rFonts w:asciiTheme="minorHAnsi" w:hAnsiTheme="minorHAnsi"/>
          <w:sz w:val="18"/>
        </w:rPr>
      </w:pPr>
      <w:r w:rsidRPr="008E0868">
        <w:rPr>
          <w:rFonts w:asciiTheme="minorHAnsi" w:hAnsiTheme="minorHAnsi"/>
          <w:sz w:val="18"/>
        </w:rPr>
        <w:t xml:space="preserve">Experienced and principled Information Technologies Professional with a broad range of visual and process development, analysis, design, support, as well as consulting experience.  </w:t>
      </w:r>
    </w:p>
    <w:p w:rsidR="006D2D8F" w:rsidRPr="008E0868" w:rsidRDefault="006D2D8F">
      <w:pPr>
        <w:pStyle w:val="BodyText"/>
        <w:spacing w:before="120"/>
        <w:rPr>
          <w:rFonts w:asciiTheme="minorHAnsi" w:hAnsiTheme="minorHAnsi"/>
          <w:sz w:val="18"/>
        </w:rPr>
      </w:pPr>
      <w:r w:rsidRPr="008E0868">
        <w:rPr>
          <w:rFonts w:asciiTheme="minorHAnsi" w:hAnsiTheme="minorHAnsi"/>
          <w:sz w:val="18"/>
        </w:rPr>
        <w:t>Seeking a position where I can utilize my Java and web development skill set, as well as my overall IT experience to contribute towards web-based and IT solutions.</w:t>
      </w:r>
    </w:p>
    <w:p w:rsidR="006D2D8F" w:rsidRPr="008E0868" w:rsidRDefault="006D2D8F" w:rsidP="000838EC">
      <w:pPr>
        <w:pStyle w:val="Heading1"/>
        <w:spacing w:before="480"/>
        <w:ind w:left="-720" w:firstLine="0"/>
        <w:rPr>
          <w:rFonts w:asciiTheme="minorHAnsi" w:hAnsiTheme="minorHAnsi"/>
        </w:rPr>
      </w:pPr>
      <w:r w:rsidRPr="008E0868">
        <w:rPr>
          <w:rFonts w:asciiTheme="minorHAnsi" w:hAnsiTheme="minorHAnsi"/>
        </w:rPr>
        <w:t>TECHNICAL</w:t>
      </w:r>
    </w:p>
    <w:p w:rsidR="00591884" w:rsidRDefault="00083CD6" w:rsidP="00591884">
      <w:pPr>
        <w:pStyle w:val="BodyTextIndent"/>
        <w:spacing w:before="120"/>
        <w:ind w:right="-1170"/>
        <w:jc w:val="both"/>
        <w:rPr>
          <w:rFonts w:asciiTheme="minorHAnsi" w:hAnsiTheme="minorHAnsi"/>
          <w:sz w:val="18"/>
        </w:rPr>
      </w:pPr>
      <w:r>
        <w:rPr>
          <w:rFonts w:asciiTheme="minorHAnsi" w:hAnsiTheme="minorHAnsi"/>
          <w:sz w:val="18"/>
        </w:rPr>
        <w:t>Programming/</w:t>
      </w:r>
      <w:r w:rsidR="00C61270">
        <w:rPr>
          <w:rFonts w:asciiTheme="minorHAnsi" w:hAnsiTheme="minorHAnsi"/>
          <w:sz w:val="18"/>
        </w:rPr>
        <w:t>Development</w:t>
      </w:r>
      <w:r w:rsidR="00BE560F">
        <w:rPr>
          <w:rFonts w:asciiTheme="minorHAnsi" w:hAnsiTheme="minorHAnsi"/>
          <w:sz w:val="18"/>
        </w:rPr>
        <w:t xml:space="preserve"> -</w:t>
      </w:r>
      <w:r w:rsidR="006D2D8F" w:rsidRPr="008E0868">
        <w:rPr>
          <w:rFonts w:asciiTheme="minorHAnsi" w:hAnsiTheme="minorHAnsi"/>
          <w:sz w:val="18"/>
        </w:rPr>
        <w:t xml:space="preserve"> Web:</w:t>
      </w:r>
      <w:r w:rsidR="0073560C" w:rsidRPr="008E0868">
        <w:rPr>
          <w:rFonts w:asciiTheme="minorHAnsi" w:hAnsiTheme="minorHAnsi"/>
          <w:sz w:val="18"/>
        </w:rPr>
        <w:tab/>
      </w:r>
      <w:r w:rsidR="006D2D8F" w:rsidRPr="008E0868">
        <w:rPr>
          <w:rFonts w:asciiTheme="minorHAnsi" w:hAnsiTheme="minorHAnsi"/>
          <w:sz w:val="18"/>
        </w:rPr>
        <w:t>Java</w:t>
      </w:r>
      <w:r w:rsidR="002C639B" w:rsidRPr="008E0868">
        <w:rPr>
          <w:rFonts w:asciiTheme="minorHAnsi" w:hAnsiTheme="minorHAnsi"/>
          <w:sz w:val="18"/>
        </w:rPr>
        <w:t>/</w:t>
      </w:r>
      <w:r w:rsidR="006D2D8F" w:rsidRPr="008E0868">
        <w:rPr>
          <w:rFonts w:asciiTheme="minorHAnsi" w:hAnsiTheme="minorHAnsi"/>
          <w:sz w:val="18"/>
        </w:rPr>
        <w:t>J2EE, JSP, JavaScript,</w:t>
      </w:r>
      <w:r w:rsidR="00343425">
        <w:rPr>
          <w:rFonts w:asciiTheme="minorHAnsi" w:hAnsiTheme="minorHAnsi"/>
          <w:sz w:val="18"/>
        </w:rPr>
        <w:t xml:space="preserve"> j</w:t>
      </w:r>
      <w:r w:rsidR="00CC1281" w:rsidRPr="008E0868">
        <w:rPr>
          <w:rFonts w:asciiTheme="minorHAnsi" w:hAnsiTheme="minorHAnsi"/>
          <w:sz w:val="18"/>
        </w:rPr>
        <w:t>Query</w:t>
      </w:r>
      <w:r w:rsidR="00503C43" w:rsidRPr="008E0868">
        <w:rPr>
          <w:rFonts w:asciiTheme="minorHAnsi" w:hAnsiTheme="minorHAnsi"/>
          <w:sz w:val="18"/>
        </w:rPr>
        <w:t xml:space="preserve">, </w:t>
      </w:r>
      <w:r w:rsidR="00503C43">
        <w:rPr>
          <w:rFonts w:asciiTheme="minorHAnsi" w:hAnsiTheme="minorHAnsi"/>
          <w:sz w:val="18"/>
        </w:rPr>
        <w:t>JSON</w:t>
      </w:r>
      <w:r w:rsidR="00CC1281" w:rsidRPr="008E0868">
        <w:rPr>
          <w:rFonts w:asciiTheme="minorHAnsi" w:hAnsiTheme="minorHAnsi"/>
          <w:sz w:val="18"/>
        </w:rPr>
        <w:t>,</w:t>
      </w:r>
      <w:r w:rsidR="00503C43">
        <w:rPr>
          <w:rFonts w:asciiTheme="minorHAnsi" w:hAnsiTheme="minorHAnsi"/>
          <w:sz w:val="18"/>
        </w:rPr>
        <w:t xml:space="preserve"> AJAX,</w:t>
      </w:r>
      <w:r w:rsidR="00343425">
        <w:rPr>
          <w:rFonts w:asciiTheme="minorHAnsi" w:hAnsiTheme="minorHAnsi"/>
          <w:sz w:val="18"/>
        </w:rPr>
        <w:t xml:space="preserve"> </w:t>
      </w:r>
      <w:r w:rsidR="0043653A" w:rsidRPr="008E0868">
        <w:rPr>
          <w:rFonts w:asciiTheme="minorHAnsi" w:hAnsiTheme="minorHAnsi"/>
          <w:sz w:val="18"/>
        </w:rPr>
        <w:t>JSTL</w:t>
      </w:r>
      <w:r w:rsidR="00654CB9">
        <w:rPr>
          <w:rFonts w:asciiTheme="minorHAnsi" w:hAnsiTheme="minorHAnsi"/>
          <w:sz w:val="18"/>
        </w:rPr>
        <w:t xml:space="preserve">, </w:t>
      </w:r>
      <w:r w:rsidR="006D2D8F" w:rsidRPr="008E0868">
        <w:rPr>
          <w:rFonts w:asciiTheme="minorHAnsi" w:hAnsiTheme="minorHAnsi"/>
          <w:sz w:val="18"/>
        </w:rPr>
        <w:t>HTML, CSS,</w:t>
      </w:r>
      <w:r w:rsidR="00373104" w:rsidRPr="008E0868">
        <w:rPr>
          <w:rFonts w:asciiTheme="minorHAnsi" w:hAnsiTheme="minorHAnsi"/>
          <w:sz w:val="18"/>
        </w:rPr>
        <w:t xml:space="preserve"> </w:t>
      </w:r>
      <w:r w:rsidR="003F53D9">
        <w:rPr>
          <w:rFonts w:asciiTheme="minorHAnsi" w:hAnsiTheme="minorHAnsi"/>
          <w:sz w:val="18"/>
        </w:rPr>
        <w:t xml:space="preserve">and </w:t>
      </w:r>
      <w:r w:rsidR="006D2D8F" w:rsidRPr="008E0868">
        <w:rPr>
          <w:rFonts w:asciiTheme="minorHAnsi" w:hAnsiTheme="minorHAnsi"/>
          <w:sz w:val="18"/>
        </w:rPr>
        <w:t>XML.</w:t>
      </w:r>
    </w:p>
    <w:p w:rsidR="00591884" w:rsidRDefault="00591884" w:rsidP="00591884">
      <w:pPr>
        <w:pStyle w:val="BodyTextIndent"/>
        <w:ind w:right="-547" w:firstLine="0"/>
        <w:jc w:val="both"/>
        <w:rPr>
          <w:rFonts w:asciiTheme="minorHAnsi" w:hAnsiTheme="minorHAnsi"/>
          <w:sz w:val="18"/>
        </w:rPr>
      </w:pPr>
      <w:r>
        <w:rPr>
          <w:rFonts w:asciiTheme="minorHAnsi" w:hAnsiTheme="minorHAnsi"/>
          <w:sz w:val="18"/>
        </w:rPr>
        <w:t>Thunderhead Document Management System.</w:t>
      </w:r>
    </w:p>
    <w:p w:rsidR="00741BF7" w:rsidRDefault="00741BF7" w:rsidP="00741BF7">
      <w:pPr>
        <w:pStyle w:val="BodyTextIndent"/>
        <w:ind w:right="-547" w:firstLine="0"/>
        <w:jc w:val="both"/>
        <w:rPr>
          <w:rFonts w:asciiTheme="minorHAnsi" w:hAnsiTheme="minorHAnsi"/>
          <w:sz w:val="18"/>
        </w:rPr>
      </w:pPr>
      <w:r>
        <w:rPr>
          <w:rFonts w:asciiTheme="minorHAnsi" w:hAnsiTheme="minorHAnsi"/>
          <w:sz w:val="18"/>
        </w:rPr>
        <w:t>SQL, JDBC, DB2 Stored Procedures, and CICS Command Level.</w:t>
      </w:r>
    </w:p>
    <w:p w:rsidR="00367BF6" w:rsidRDefault="009C73E2" w:rsidP="00741BF7">
      <w:pPr>
        <w:pStyle w:val="BodyTextIndent"/>
        <w:ind w:right="-547" w:firstLine="0"/>
        <w:jc w:val="both"/>
        <w:rPr>
          <w:rFonts w:asciiTheme="minorHAnsi" w:hAnsiTheme="minorHAnsi"/>
          <w:sz w:val="18"/>
        </w:rPr>
      </w:pPr>
      <w:r>
        <w:rPr>
          <w:rFonts w:asciiTheme="minorHAnsi" w:hAnsiTheme="minorHAnsi"/>
          <w:sz w:val="18"/>
        </w:rPr>
        <w:t xml:space="preserve">High Charts, </w:t>
      </w:r>
      <w:r w:rsidR="00F56054">
        <w:rPr>
          <w:rFonts w:asciiTheme="minorHAnsi" w:hAnsiTheme="minorHAnsi"/>
          <w:sz w:val="18"/>
        </w:rPr>
        <w:t xml:space="preserve">PhotoShop, </w:t>
      </w:r>
      <w:r w:rsidR="00367BF6">
        <w:rPr>
          <w:rFonts w:asciiTheme="minorHAnsi" w:hAnsiTheme="minorHAnsi"/>
          <w:sz w:val="18"/>
        </w:rPr>
        <w:t>HomeSite, and Dreamweaver.</w:t>
      </w:r>
    </w:p>
    <w:p w:rsidR="000727D6" w:rsidRPr="008E0868" w:rsidRDefault="000727D6" w:rsidP="00741BF7">
      <w:pPr>
        <w:pStyle w:val="BodyTextIndent"/>
        <w:ind w:right="-547" w:firstLine="0"/>
        <w:jc w:val="both"/>
        <w:rPr>
          <w:rFonts w:asciiTheme="minorHAnsi" w:hAnsiTheme="minorHAnsi"/>
          <w:sz w:val="18"/>
        </w:rPr>
      </w:pPr>
      <w:r>
        <w:rPr>
          <w:rFonts w:asciiTheme="minorHAnsi" w:hAnsiTheme="minorHAnsi"/>
          <w:sz w:val="18"/>
        </w:rPr>
        <w:t>Kinetic User, Kinetic Developer Studio.</w:t>
      </w:r>
    </w:p>
    <w:p w:rsidR="006D2D8F" w:rsidRPr="001F4433" w:rsidRDefault="00BE560F" w:rsidP="00BE560F">
      <w:pPr>
        <w:pStyle w:val="BodyTextIndent"/>
        <w:spacing w:before="60"/>
        <w:ind w:left="0" w:right="-547" w:firstLine="0"/>
        <w:jc w:val="both"/>
        <w:rPr>
          <w:rFonts w:asciiTheme="minorHAnsi" w:hAnsiTheme="minorHAnsi"/>
          <w:sz w:val="18"/>
        </w:rPr>
      </w:pPr>
      <w:r>
        <w:rPr>
          <w:rFonts w:asciiTheme="minorHAnsi" w:hAnsiTheme="minorHAnsi"/>
          <w:sz w:val="18"/>
        </w:rPr>
        <w:t>Programming</w:t>
      </w:r>
      <w:r w:rsidR="00083CD6">
        <w:rPr>
          <w:rFonts w:asciiTheme="minorHAnsi" w:hAnsiTheme="minorHAnsi"/>
          <w:sz w:val="18"/>
        </w:rPr>
        <w:t>/Development</w:t>
      </w:r>
      <w:r>
        <w:rPr>
          <w:rFonts w:asciiTheme="minorHAnsi" w:hAnsiTheme="minorHAnsi"/>
          <w:sz w:val="18"/>
        </w:rPr>
        <w:t xml:space="preserve"> -</w:t>
      </w:r>
      <w:r w:rsidR="006D2D8F" w:rsidRPr="001F4433">
        <w:rPr>
          <w:rFonts w:asciiTheme="minorHAnsi" w:hAnsiTheme="minorHAnsi"/>
          <w:sz w:val="18"/>
        </w:rPr>
        <w:t xml:space="preserve"> Other:</w:t>
      </w:r>
      <w:r w:rsidR="0073560C" w:rsidRPr="001F4433">
        <w:rPr>
          <w:rFonts w:asciiTheme="minorHAnsi" w:hAnsiTheme="minorHAnsi"/>
          <w:sz w:val="18"/>
        </w:rPr>
        <w:tab/>
      </w:r>
      <w:r w:rsidR="001F4433" w:rsidRPr="001F4433">
        <w:rPr>
          <w:rFonts w:asciiTheme="minorHAnsi" w:hAnsiTheme="minorHAnsi"/>
          <w:sz w:val="18"/>
        </w:rPr>
        <w:t xml:space="preserve">SQL, </w:t>
      </w:r>
      <w:r w:rsidR="006D2D8F" w:rsidRPr="001F4433">
        <w:rPr>
          <w:rFonts w:asciiTheme="minorHAnsi" w:hAnsiTheme="minorHAnsi"/>
          <w:sz w:val="18"/>
        </w:rPr>
        <w:t>COBOL</w:t>
      </w:r>
      <w:r w:rsidR="00741BF7">
        <w:rPr>
          <w:rFonts w:asciiTheme="minorHAnsi" w:hAnsiTheme="minorHAnsi"/>
          <w:sz w:val="18"/>
        </w:rPr>
        <w:t xml:space="preserve"> </w:t>
      </w:r>
      <w:r w:rsidR="006D2D8F" w:rsidRPr="001F4433">
        <w:rPr>
          <w:rFonts w:asciiTheme="minorHAnsi" w:hAnsiTheme="minorHAnsi"/>
          <w:sz w:val="18"/>
        </w:rPr>
        <w:t xml:space="preserve">II, </w:t>
      </w:r>
      <w:r w:rsidR="00A93A6E" w:rsidRPr="001F4433">
        <w:rPr>
          <w:rFonts w:asciiTheme="minorHAnsi" w:hAnsiTheme="minorHAnsi"/>
          <w:sz w:val="18"/>
        </w:rPr>
        <w:t>CICS Command Level</w:t>
      </w:r>
      <w:r w:rsidR="006D2D8F" w:rsidRPr="001F4433">
        <w:rPr>
          <w:rFonts w:asciiTheme="minorHAnsi" w:hAnsiTheme="minorHAnsi"/>
          <w:sz w:val="18"/>
        </w:rPr>
        <w:t xml:space="preserve">, </w:t>
      </w:r>
      <w:r w:rsidR="00681F97" w:rsidRPr="001F4433">
        <w:rPr>
          <w:rFonts w:asciiTheme="minorHAnsi" w:hAnsiTheme="minorHAnsi"/>
          <w:sz w:val="18"/>
        </w:rPr>
        <w:t>DB2</w:t>
      </w:r>
      <w:r w:rsidR="001F4433" w:rsidRPr="001F4433">
        <w:rPr>
          <w:rFonts w:asciiTheme="minorHAnsi" w:hAnsiTheme="minorHAnsi"/>
          <w:sz w:val="18"/>
        </w:rPr>
        <w:t xml:space="preserve">-Stored Procedures, </w:t>
      </w:r>
      <w:r w:rsidR="00DB1B4F">
        <w:rPr>
          <w:rFonts w:asciiTheme="minorHAnsi" w:hAnsiTheme="minorHAnsi"/>
          <w:sz w:val="18"/>
        </w:rPr>
        <w:t xml:space="preserve">SAS, and </w:t>
      </w:r>
      <w:r w:rsidR="006D2D8F" w:rsidRPr="001F4433">
        <w:rPr>
          <w:rFonts w:asciiTheme="minorHAnsi" w:hAnsiTheme="minorHAnsi"/>
          <w:sz w:val="18"/>
        </w:rPr>
        <w:t>OS/JCL.</w:t>
      </w:r>
    </w:p>
    <w:p w:rsidR="006D2D8F" w:rsidRPr="008E0868" w:rsidRDefault="00E21304" w:rsidP="00BE560F">
      <w:pPr>
        <w:pStyle w:val="BodyTextIndent"/>
        <w:spacing w:before="60"/>
        <w:ind w:left="0" w:right="-547" w:firstLine="0"/>
        <w:jc w:val="both"/>
        <w:rPr>
          <w:rFonts w:asciiTheme="minorHAnsi" w:hAnsiTheme="minorHAnsi"/>
          <w:sz w:val="18"/>
        </w:rPr>
      </w:pPr>
      <w:r>
        <w:rPr>
          <w:rFonts w:asciiTheme="minorHAnsi" w:hAnsiTheme="minorHAnsi"/>
          <w:sz w:val="18"/>
        </w:rPr>
        <w:t>Java</w:t>
      </w:r>
      <w:r w:rsidR="006D2D8F" w:rsidRPr="008E0868">
        <w:rPr>
          <w:rFonts w:asciiTheme="minorHAnsi" w:hAnsiTheme="minorHAnsi"/>
          <w:sz w:val="18"/>
        </w:rPr>
        <w:t xml:space="preserve"> </w:t>
      </w:r>
      <w:r w:rsidR="002C639B" w:rsidRPr="008E0868">
        <w:rPr>
          <w:rFonts w:asciiTheme="minorHAnsi" w:hAnsiTheme="minorHAnsi"/>
          <w:sz w:val="18"/>
        </w:rPr>
        <w:t>Frameworks</w:t>
      </w:r>
      <w:r w:rsidR="006D2D8F" w:rsidRPr="008E0868">
        <w:rPr>
          <w:rFonts w:asciiTheme="minorHAnsi" w:hAnsiTheme="minorHAnsi"/>
          <w:sz w:val="18"/>
        </w:rPr>
        <w:t>:</w:t>
      </w:r>
      <w:r w:rsidR="006D2D8F" w:rsidRPr="008E0868">
        <w:rPr>
          <w:rFonts w:asciiTheme="minorHAnsi" w:hAnsiTheme="minorHAnsi"/>
          <w:sz w:val="18"/>
        </w:rPr>
        <w:tab/>
      </w:r>
      <w:r w:rsidR="0073560C" w:rsidRPr="008E0868">
        <w:rPr>
          <w:rFonts w:asciiTheme="minorHAnsi" w:hAnsiTheme="minorHAnsi"/>
          <w:sz w:val="18"/>
        </w:rPr>
        <w:tab/>
      </w:r>
      <w:r w:rsidR="00BE560F">
        <w:rPr>
          <w:rFonts w:asciiTheme="minorHAnsi" w:hAnsiTheme="minorHAnsi"/>
          <w:sz w:val="18"/>
        </w:rPr>
        <w:tab/>
      </w:r>
      <w:r w:rsidR="006D2D8F" w:rsidRPr="008E0868">
        <w:rPr>
          <w:rFonts w:asciiTheme="minorHAnsi" w:hAnsiTheme="minorHAnsi"/>
          <w:sz w:val="18"/>
        </w:rPr>
        <w:t>Struts</w:t>
      </w:r>
      <w:r w:rsidR="002C639B" w:rsidRPr="008E0868">
        <w:rPr>
          <w:rFonts w:asciiTheme="minorHAnsi" w:hAnsiTheme="minorHAnsi"/>
          <w:sz w:val="18"/>
        </w:rPr>
        <w:t xml:space="preserve"> and MVC.</w:t>
      </w:r>
    </w:p>
    <w:p w:rsidR="00CA6C5B" w:rsidRPr="008E0868" w:rsidRDefault="00CA6C5B" w:rsidP="00BE560F">
      <w:pPr>
        <w:pStyle w:val="BodyTextIndent"/>
        <w:spacing w:before="60"/>
        <w:ind w:left="0" w:right="-547" w:firstLine="0"/>
        <w:jc w:val="both"/>
        <w:rPr>
          <w:rFonts w:asciiTheme="minorHAnsi" w:hAnsiTheme="minorHAnsi"/>
          <w:sz w:val="18"/>
        </w:rPr>
      </w:pPr>
      <w:r w:rsidRPr="008E0868">
        <w:rPr>
          <w:rFonts w:asciiTheme="minorHAnsi" w:hAnsiTheme="minorHAnsi"/>
          <w:sz w:val="18"/>
        </w:rPr>
        <w:t>Web Servers:</w:t>
      </w:r>
      <w:r w:rsidRPr="008E0868">
        <w:rPr>
          <w:rFonts w:asciiTheme="minorHAnsi" w:hAnsiTheme="minorHAnsi"/>
          <w:sz w:val="18"/>
        </w:rPr>
        <w:tab/>
      </w:r>
      <w:r w:rsidR="00E21304">
        <w:rPr>
          <w:rFonts w:asciiTheme="minorHAnsi" w:hAnsiTheme="minorHAnsi"/>
          <w:sz w:val="18"/>
        </w:rPr>
        <w:tab/>
      </w:r>
      <w:r w:rsidR="008E0868">
        <w:rPr>
          <w:rFonts w:asciiTheme="minorHAnsi" w:hAnsiTheme="minorHAnsi"/>
          <w:sz w:val="18"/>
        </w:rPr>
        <w:tab/>
      </w:r>
      <w:r w:rsidRPr="008E0868">
        <w:rPr>
          <w:rFonts w:asciiTheme="minorHAnsi" w:hAnsiTheme="minorHAnsi"/>
          <w:sz w:val="18"/>
        </w:rPr>
        <w:t xml:space="preserve">Tomcat 6.0.32, </w:t>
      </w:r>
      <w:r w:rsidR="0012068B">
        <w:rPr>
          <w:rFonts w:asciiTheme="minorHAnsi" w:hAnsiTheme="minorHAnsi"/>
          <w:sz w:val="18"/>
        </w:rPr>
        <w:t>j</w:t>
      </w:r>
      <w:r w:rsidRPr="008E0868">
        <w:rPr>
          <w:rFonts w:asciiTheme="minorHAnsi" w:hAnsiTheme="minorHAnsi"/>
          <w:sz w:val="18"/>
        </w:rPr>
        <w:t>Boss 4.0, and Websphere.</w:t>
      </w:r>
    </w:p>
    <w:p w:rsidR="0073560C" w:rsidRPr="008E0868" w:rsidRDefault="00BE560F" w:rsidP="00DC0403">
      <w:pPr>
        <w:pStyle w:val="BlockText"/>
        <w:spacing w:before="60"/>
        <w:ind w:right="-547"/>
        <w:jc w:val="both"/>
        <w:rPr>
          <w:rFonts w:asciiTheme="minorHAnsi" w:hAnsiTheme="minorHAnsi"/>
          <w:sz w:val="18"/>
        </w:rPr>
      </w:pPr>
      <w:r>
        <w:rPr>
          <w:rFonts w:asciiTheme="minorHAnsi" w:hAnsiTheme="minorHAnsi"/>
          <w:sz w:val="18"/>
        </w:rPr>
        <w:t>Database</w:t>
      </w:r>
      <w:r w:rsidR="00083CD6">
        <w:rPr>
          <w:rFonts w:asciiTheme="minorHAnsi" w:hAnsiTheme="minorHAnsi"/>
          <w:sz w:val="18"/>
        </w:rPr>
        <w:t>s</w:t>
      </w:r>
      <w:r>
        <w:rPr>
          <w:rFonts w:asciiTheme="minorHAnsi" w:hAnsiTheme="minorHAnsi"/>
          <w:sz w:val="18"/>
        </w:rPr>
        <w:t>:</w:t>
      </w:r>
      <w:r w:rsidR="0073560C" w:rsidRPr="008E0868">
        <w:rPr>
          <w:rFonts w:asciiTheme="minorHAnsi" w:hAnsiTheme="minorHAnsi"/>
          <w:sz w:val="18"/>
        </w:rPr>
        <w:tab/>
        <w:t>MySQL</w:t>
      </w:r>
      <w:r w:rsidR="00DC0403">
        <w:rPr>
          <w:rFonts w:asciiTheme="minorHAnsi" w:hAnsiTheme="minorHAnsi"/>
          <w:sz w:val="18"/>
        </w:rPr>
        <w:t>,</w:t>
      </w:r>
      <w:r w:rsidR="0073560C" w:rsidRPr="008E0868">
        <w:rPr>
          <w:rFonts w:asciiTheme="minorHAnsi" w:hAnsiTheme="minorHAnsi"/>
          <w:sz w:val="18"/>
        </w:rPr>
        <w:t xml:space="preserve"> SQL Server, IBM DB2, JDBC, </w:t>
      </w:r>
      <w:r>
        <w:rPr>
          <w:rFonts w:asciiTheme="minorHAnsi" w:hAnsiTheme="minorHAnsi"/>
          <w:sz w:val="18"/>
        </w:rPr>
        <w:t>I</w:t>
      </w:r>
      <w:r w:rsidR="0073560C" w:rsidRPr="008E0868">
        <w:rPr>
          <w:rFonts w:asciiTheme="minorHAnsi" w:hAnsiTheme="minorHAnsi"/>
          <w:sz w:val="18"/>
        </w:rPr>
        <w:t xml:space="preserve">DMS, </w:t>
      </w:r>
      <w:r w:rsidR="00667102">
        <w:rPr>
          <w:rFonts w:asciiTheme="minorHAnsi" w:hAnsiTheme="minorHAnsi"/>
          <w:sz w:val="18"/>
        </w:rPr>
        <w:t>VSAM, MS Access, SPUFI</w:t>
      </w:r>
      <w:r w:rsidR="00BC46FE">
        <w:rPr>
          <w:rFonts w:asciiTheme="minorHAnsi" w:hAnsiTheme="minorHAnsi"/>
          <w:sz w:val="18"/>
        </w:rPr>
        <w:t xml:space="preserve">, </w:t>
      </w:r>
      <w:r w:rsidR="00132D95">
        <w:rPr>
          <w:rFonts w:asciiTheme="minorHAnsi" w:hAnsiTheme="minorHAnsi"/>
          <w:sz w:val="18"/>
        </w:rPr>
        <w:t xml:space="preserve">and </w:t>
      </w:r>
      <w:r w:rsidR="00667102">
        <w:rPr>
          <w:rFonts w:asciiTheme="minorHAnsi" w:hAnsiTheme="minorHAnsi"/>
          <w:sz w:val="18"/>
        </w:rPr>
        <w:t>IBM Command Center</w:t>
      </w:r>
      <w:r w:rsidR="00BC46FE">
        <w:rPr>
          <w:rFonts w:asciiTheme="minorHAnsi" w:hAnsiTheme="minorHAnsi"/>
          <w:sz w:val="18"/>
        </w:rPr>
        <w:t>.</w:t>
      </w:r>
    </w:p>
    <w:p w:rsidR="00083CD6" w:rsidRDefault="00083CD6" w:rsidP="00083CD6">
      <w:pPr>
        <w:pStyle w:val="BodyTextIndent"/>
        <w:spacing w:before="60"/>
        <w:ind w:left="0" w:right="-547" w:firstLine="0"/>
        <w:jc w:val="both"/>
        <w:rPr>
          <w:rFonts w:asciiTheme="minorHAnsi" w:hAnsiTheme="minorHAnsi"/>
          <w:sz w:val="18"/>
        </w:rPr>
      </w:pPr>
      <w:r>
        <w:rPr>
          <w:rFonts w:asciiTheme="minorHAnsi" w:hAnsiTheme="minorHAnsi"/>
          <w:sz w:val="18"/>
        </w:rPr>
        <w:t>Database Query Tool</w:t>
      </w:r>
      <w:r w:rsidR="008C6E25">
        <w:rPr>
          <w:rFonts w:asciiTheme="minorHAnsi" w:hAnsiTheme="minorHAnsi"/>
          <w:sz w:val="18"/>
        </w:rPr>
        <w:t>s</w:t>
      </w:r>
      <w:r>
        <w:rPr>
          <w:rFonts w:asciiTheme="minorHAnsi" w:hAnsiTheme="minorHAnsi"/>
          <w:sz w:val="18"/>
        </w:rPr>
        <w:t>:</w:t>
      </w:r>
      <w:r w:rsidRPr="008E0868">
        <w:rPr>
          <w:rFonts w:asciiTheme="minorHAnsi" w:hAnsiTheme="minorHAnsi"/>
          <w:sz w:val="18"/>
        </w:rPr>
        <w:t xml:space="preserve"> </w:t>
      </w:r>
      <w:r>
        <w:rPr>
          <w:rFonts w:asciiTheme="minorHAnsi" w:hAnsiTheme="minorHAnsi"/>
          <w:sz w:val="18"/>
        </w:rPr>
        <w:tab/>
      </w:r>
      <w:r>
        <w:rPr>
          <w:rFonts w:asciiTheme="minorHAnsi" w:hAnsiTheme="minorHAnsi"/>
          <w:sz w:val="18"/>
        </w:rPr>
        <w:tab/>
        <w:t>MySQL Workbench,</w:t>
      </w:r>
      <w:r w:rsidRPr="00083CD6">
        <w:rPr>
          <w:rFonts w:asciiTheme="minorHAnsi" w:hAnsiTheme="minorHAnsi"/>
          <w:sz w:val="18"/>
        </w:rPr>
        <w:t xml:space="preserve"> </w:t>
      </w:r>
      <w:r w:rsidRPr="008E0868">
        <w:rPr>
          <w:rFonts w:asciiTheme="minorHAnsi" w:hAnsiTheme="minorHAnsi"/>
          <w:sz w:val="18"/>
        </w:rPr>
        <w:t>MS SQL Se</w:t>
      </w:r>
      <w:r w:rsidR="008C6E25">
        <w:rPr>
          <w:rFonts w:asciiTheme="minorHAnsi" w:hAnsiTheme="minorHAnsi"/>
          <w:sz w:val="18"/>
        </w:rPr>
        <w:t xml:space="preserve">rver Management Studio, RazorSQL, IBM Command </w:t>
      </w:r>
    </w:p>
    <w:p w:rsidR="008C6E25" w:rsidRDefault="008C6E25" w:rsidP="008C6E25">
      <w:pPr>
        <w:pStyle w:val="BodyTextIndent"/>
        <w:spacing w:before="60"/>
        <w:ind w:right="-547" w:firstLine="0"/>
        <w:jc w:val="both"/>
        <w:rPr>
          <w:rFonts w:asciiTheme="minorHAnsi" w:hAnsiTheme="minorHAnsi"/>
          <w:sz w:val="18"/>
        </w:rPr>
      </w:pPr>
      <w:r>
        <w:rPr>
          <w:rFonts w:asciiTheme="minorHAnsi" w:hAnsiTheme="minorHAnsi"/>
          <w:sz w:val="18"/>
        </w:rPr>
        <w:t>Center, and SPUFI.</w:t>
      </w:r>
    </w:p>
    <w:p w:rsidR="00E21304" w:rsidRDefault="008E6316" w:rsidP="00BE560F">
      <w:pPr>
        <w:pStyle w:val="BodyTextIndent"/>
        <w:spacing w:before="60"/>
        <w:ind w:left="0" w:right="-547" w:firstLine="0"/>
        <w:jc w:val="both"/>
        <w:rPr>
          <w:rFonts w:asciiTheme="minorHAnsi" w:hAnsiTheme="minorHAnsi"/>
          <w:sz w:val="18"/>
        </w:rPr>
      </w:pPr>
      <w:r>
        <w:rPr>
          <w:rFonts w:asciiTheme="minorHAnsi" w:hAnsiTheme="minorHAnsi"/>
          <w:sz w:val="18"/>
        </w:rPr>
        <w:t>IDEs</w:t>
      </w:r>
      <w:r w:rsidR="00E21304">
        <w:rPr>
          <w:rFonts w:asciiTheme="minorHAnsi" w:hAnsiTheme="minorHAnsi"/>
          <w:sz w:val="18"/>
        </w:rPr>
        <w:t>:</w:t>
      </w:r>
      <w:r w:rsidR="006D2D8F" w:rsidRPr="008E0868">
        <w:rPr>
          <w:rFonts w:asciiTheme="minorHAnsi" w:hAnsiTheme="minorHAnsi"/>
          <w:sz w:val="18"/>
        </w:rPr>
        <w:t xml:space="preserve"> </w:t>
      </w:r>
      <w:r>
        <w:rPr>
          <w:rFonts w:asciiTheme="minorHAnsi" w:hAnsiTheme="minorHAnsi"/>
          <w:sz w:val="18"/>
        </w:rPr>
        <w:tab/>
      </w:r>
      <w:r w:rsidR="006D2D8F" w:rsidRPr="008E0868">
        <w:rPr>
          <w:rFonts w:asciiTheme="minorHAnsi" w:hAnsiTheme="minorHAnsi"/>
          <w:sz w:val="18"/>
        </w:rPr>
        <w:tab/>
      </w:r>
      <w:r w:rsidR="006D2D8F" w:rsidRPr="008E0868">
        <w:rPr>
          <w:rFonts w:asciiTheme="minorHAnsi" w:hAnsiTheme="minorHAnsi"/>
          <w:sz w:val="18"/>
        </w:rPr>
        <w:tab/>
      </w:r>
      <w:r w:rsidR="002B0698">
        <w:rPr>
          <w:rFonts w:asciiTheme="minorHAnsi" w:hAnsiTheme="minorHAnsi"/>
          <w:sz w:val="18"/>
        </w:rPr>
        <w:tab/>
      </w:r>
      <w:r w:rsidR="003F53D9">
        <w:rPr>
          <w:rFonts w:asciiTheme="minorHAnsi" w:hAnsiTheme="minorHAnsi"/>
          <w:sz w:val="18"/>
        </w:rPr>
        <w:t xml:space="preserve">Eclipse Keplar, </w:t>
      </w:r>
      <w:r w:rsidR="006D2D8F" w:rsidRPr="008E0868">
        <w:rPr>
          <w:rFonts w:asciiTheme="minorHAnsi" w:hAnsiTheme="minorHAnsi"/>
          <w:i/>
          <w:sz w:val="18"/>
          <w:szCs w:val="18"/>
        </w:rPr>
        <w:t xml:space="preserve">Eclipse 3.5, </w:t>
      </w:r>
      <w:r w:rsidR="006D2D8F" w:rsidRPr="008E0868">
        <w:rPr>
          <w:rFonts w:asciiTheme="minorHAnsi" w:hAnsiTheme="minorHAnsi"/>
          <w:sz w:val="18"/>
        </w:rPr>
        <w:t xml:space="preserve">RAD 7.0, WSAD 5.0.1, </w:t>
      </w:r>
      <w:r w:rsidR="00E21304">
        <w:rPr>
          <w:rFonts w:asciiTheme="minorHAnsi" w:hAnsiTheme="minorHAnsi"/>
          <w:sz w:val="18"/>
        </w:rPr>
        <w:t xml:space="preserve">and </w:t>
      </w:r>
      <w:r w:rsidR="006D2D8F" w:rsidRPr="008E0868">
        <w:rPr>
          <w:rFonts w:asciiTheme="minorHAnsi" w:hAnsiTheme="minorHAnsi"/>
          <w:sz w:val="18"/>
        </w:rPr>
        <w:t>Visual Age</w:t>
      </w:r>
      <w:r w:rsidR="00E21304">
        <w:rPr>
          <w:rFonts w:asciiTheme="minorHAnsi" w:hAnsiTheme="minorHAnsi"/>
          <w:sz w:val="18"/>
        </w:rPr>
        <w:t>.</w:t>
      </w:r>
    </w:p>
    <w:p w:rsidR="00E21304" w:rsidRDefault="00E21304" w:rsidP="00E21304">
      <w:pPr>
        <w:pStyle w:val="BodyTextIndent"/>
        <w:spacing w:before="60"/>
        <w:ind w:left="0" w:right="-547" w:firstLine="0"/>
        <w:jc w:val="both"/>
        <w:rPr>
          <w:rFonts w:asciiTheme="minorHAnsi" w:hAnsiTheme="minorHAnsi"/>
          <w:sz w:val="18"/>
        </w:rPr>
      </w:pPr>
      <w:r>
        <w:rPr>
          <w:rFonts w:asciiTheme="minorHAnsi" w:hAnsiTheme="minorHAnsi"/>
          <w:sz w:val="18"/>
        </w:rPr>
        <w:t xml:space="preserve">Source </w:t>
      </w:r>
      <w:r w:rsidR="00DF0B7C">
        <w:rPr>
          <w:rFonts w:asciiTheme="minorHAnsi" w:hAnsiTheme="minorHAnsi"/>
          <w:sz w:val="18"/>
        </w:rPr>
        <w:t xml:space="preserve">Version </w:t>
      </w:r>
      <w:r>
        <w:rPr>
          <w:rFonts w:asciiTheme="minorHAnsi" w:hAnsiTheme="minorHAnsi"/>
          <w:sz w:val="18"/>
        </w:rPr>
        <w:t>Control:</w:t>
      </w:r>
      <w:r>
        <w:rPr>
          <w:rFonts w:asciiTheme="minorHAnsi" w:hAnsiTheme="minorHAnsi"/>
          <w:sz w:val="18"/>
        </w:rPr>
        <w:tab/>
      </w:r>
      <w:r>
        <w:rPr>
          <w:rFonts w:asciiTheme="minorHAnsi" w:hAnsiTheme="minorHAnsi"/>
          <w:sz w:val="18"/>
        </w:rPr>
        <w:tab/>
      </w:r>
      <w:r w:rsidR="008C6E25">
        <w:rPr>
          <w:rFonts w:asciiTheme="minorHAnsi" w:hAnsiTheme="minorHAnsi"/>
          <w:sz w:val="18"/>
        </w:rPr>
        <w:t xml:space="preserve">Perforce, </w:t>
      </w:r>
      <w:r>
        <w:rPr>
          <w:rFonts w:asciiTheme="minorHAnsi" w:hAnsiTheme="minorHAnsi"/>
          <w:sz w:val="18"/>
        </w:rPr>
        <w:t xml:space="preserve">CVS, GIT, </w:t>
      </w:r>
      <w:r w:rsidRPr="008E0868">
        <w:rPr>
          <w:rFonts w:asciiTheme="minorHAnsi" w:hAnsiTheme="minorHAnsi"/>
          <w:sz w:val="18"/>
        </w:rPr>
        <w:t>Serena ChangeMan DS</w:t>
      </w:r>
      <w:r>
        <w:rPr>
          <w:rFonts w:asciiTheme="minorHAnsi" w:hAnsiTheme="minorHAnsi"/>
          <w:sz w:val="18"/>
        </w:rPr>
        <w:t xml:space="preserve">, and </w:t>
      </w:r>
      <w:r w:rsidRPr="008E0868">
        <w:rPr>
          <w:rFonts w:asciiTheme="minorHAnsi" w:hAnsiTheme="minorHAnsi"/>
          <w:sz w:val="18"/>
        </w:rPr>
        <w:t>PVCS</w:t>
      </w:r>
      <w:r>
        <w:rPr>
          <w:rFonts w:asciiTheme="minorHAnsi" w:hAnsiTheme="minorHAnsi"/>
          <w:sz w:val="18"/>
        </w:rPr>
        <w:t>.</w:t>
      </w:r>
    </w:p>
    <w:p w:rsidR="000C7BF3" w:rsidRDefault="006D2D8F" w:rsidP="000C7BF3">
      <w:pPr>
        <w:pStyle w:val="BodyTextIndent"/>
        <w:spacing w:before="60"/>
        <w:ind w:left="0" w:right="-547" w:firstLine="0"/>
        <w:jc w:val="both"/>
        <w:rPr>
          <w:rFonts w:asciiTheme="minorHAnsi" w:hAnsiTheme="minorHAnsi"/>
          <w:sz w:val="18"/>
        </w:rPr>
      </w:pPr>
      <w:r w:rsidRPr="008E0868">
        <w:rPr>
          <w:rFonts w:asciiTheme="minorHAnsi" w:hAnsiTheme="minorHAnsi"/>
          <w:sz w:val="18"/>
        </w:rPr>
        <w:t>Operating Environments:</w:t>
      </w:r>
      <w:r w:rsidRPr="008E0868">
        <w:rPr>
          <w:rFonts w:asciiTheme="minorHAnsi" w:hAnsiTheme="minorHAnsi"/>
          <w:sz w:val="18"/>
        </w:rPr>
        <w:tab/>
      </w:r>
      <w:r w:rsidR="008E0868">
        <w:rPr>
          <w:rFonts w:asciiTheme="minorHAnsi" w:hAnsiTheme="minorHAnsi"/>
          <w:sz w:val="18"/>
        </w:rPr>
        <w:tab/>
      </w:r>
      <w:r w:rsidRPr="008E0868">
        <w:rPr>
          <w:rFonts w:asciiTheme="minorHAnsi" w:hAnsiTheme="minorHAnsi"/>
          <w:sz w:val="18"/>
        </w:rPr>
        <w:t xml:space="preserve">Windows 7, Windows XP, Windows NT, Windows 95, </w:t>
      </w:r>
      <w:r w:rsidR="000C7BF3">
        <w:rPr>
          <w:rFonts w:asciiTheme="minorHAnsi" w:hAnsiTheme="minorHAnsi"/>
          <w:sz w:val="18"/>
        </w:rPr>
        <w:t xml:space="preserve">and </w:t>
      </w:r>
      <w:r w:rsidRPr="008E0868">
        <w:rPr>
          <w:rFonts w:asciiTheme="minorHAnsi" w:hAnsiTheme="minorHAnsi"/>
          <w:sz w:val="18"/>
        </w:rPr>
        <w:t>OS/MVS</w:t>
      </w:r>
      <w:r w:rsidR="000C7BF3">
        <w:rPr>
          <w:rFonts w:asciiTheme="minorHAnsi" w:hAnsiTheme="minorHAnsi"/>
          <w:sz w:val="18"/>
        </w:rPr>
        <w:t>.</w:t>
      </w:r>
    </w:p>
    <w:p w:rsidR="000C7BF3" w:rsidRPr="008E0868" w:rsidRDefault="000C7BF3" w:rsidP="000C7BF3">
      <w:pPr>
        <w:pStyle w:val="BodyTextIndent"/>
        <w:spacing w:before="60"/>
        <w:ind w:left="0" w:right="-547" w:firstLine="0"/>
        <w:jc w:val="both"/>
        <w:rPr>
          <w:rFonts w:asciiTheme="minorHAnsi" w:hAnsiTheme="minorHAnsi"/>
          <w:sz w:val="18"/>
        </w:rPr>
      </w:pPr>
      <w:r>
        <w:rPr>
          <w:rFonts w:asciiTheme="minorHAnsi" w:hAnsiTheme="minorHAnsi"/>
          <w:sz w:val="18"/>
        </w:rPr>
        <w:t>Microsoft Office:</w:t>
      </w:r>
      <w:r>
        <w:rPr>
          <w:rFonts w:asciiTheme="minorHAnsi" w:hAnsiTheme="minorHAnsi"/>
          <w:sz w:val="18"/>
        </w:rPr>
        <w:tab/>
      </w:r>
      <w:r>
        <w:rPr>
          <w:rFonts w:asciiTheme="minorHAnsi" w:hAnsiTheme="minorHAnsi"/>
          <w:sz w:val="18"/>
        </w:rPr>
        <w:tab/>
      </w:r>
      <w:r>
        <w:rPr>
          <w:rFonts w:asciiTheme="minorHAnsi" w:hAnsiTheme="minorHAnsi"/>
          <w:sz w:val="18"/>
        </w:rPr>
        <w:tab/>
        <w:t>MS Word 2010/07/03, MS Excel 2010/07/03, and MS Access.</w:t>
      </w:r>
    </w:p>
    <w:p w:rsidR="006D2D8F" w:rsidRPr="008E0868" w:rsidRDefault="006D2D8F" w:rsidP="00BC46FE">
      <w:pPr>
        <w:pStyle w:val="BodyTextIndent"/>
        <w:spacing w:before="60"/>
        <w:ind w:left="0" w:right="-547" w:firstLine="0"/>
        <w:rPr>
          <w:rFonts w:asciiTheme="minorHAnsi" w:hAnsiTheme="minorHAnsi"/>
          <w:sz w:val="18"/>
        </w:rPr>
      </w:pPr>
      <w:r w:rsidRPr="008E0868">
        <w:rPr>
          <w:rFonts w:asciiTheme="minorHAnsi" w:hAnsiTheme="minorHAnsi"/>
          <w:sz w:val="18"/>
        </w:rPr>
        <w:t>Testing:</w:t>
      </w:r>
      <w:r w:rsidRPr="008E0868">
        <w:rPr>
          <w:rFonts w:asciiTheme="minorHAnsi" w:hAnsiTheme="minorHAnsi"/>
          <w:sz w:val="18"/>
        </w:rPr>
        <w:tab/>
      </w:r>
      <w:r w:rsidR="0073560C" w:rsidRPr="008E0868">
        <w:rPr>
          <w:rFonts w:asciiTheme="minorHAnsi" w:hAnsiTheme="minorHAnsi"/>
          <w:sz w:val="18"/>
        </w:rPr>
        <w:tab/>
      </w:r>
      <w:r w:rsidR="00F22641">
        <w:rPr>
          <w:rFonts w:asciiTheme="minorHAnsi" w:hAnsiTheme="minorHAnsi"/>
          <w:sz w:val="18"/>
        </w:rPr>
        <w:tab/>
      </w:r>
      <w:r w:rsidR="0073560C" w:rsidRPr="008E0868">
        <w:rPr>
          <w:rFonts w:asciiTheme="minorHAnsi" w:hAnsiTheme="minorHAnsi"/>
          <w:sz w:val="18"/>
        </w:rPr>
        <w:tab/>
      </w:r>
      <w:r w:rsidRPr="008E0868">
        <w:rPr>
          <w:rFonts w:asciiTheme="minorHAnsi" w:hAnsiTheme="minorHAnsi"/>
          <w:sz w:val="18"/>
        </w:rPr>
        <w:t>Xpediter-CICS, Xpediter-TSO,</w:t>
      </w:r>
      <w:r w:rsidR="006D571F">
        <w:rPr>
          <w:rFonts w:asciiTheme="minorHAnsi" w:hAnsiTheme="minorHAnsi"/>
          <w:sz w:val="18"/>
        </w:rPr>
        <w:t xml:space="preserve"> and</w:t>
      </w:r>
      <w:r w:rsidRPr="008E0868">
        <w:rPr>
          <w:rFonts w:asciiTheme="minorHAnsi" w:hAnsiTheme="minorHAnsi"/>
          <w:sz w:val="18"/>
        </w:rPr>
        <w:t xml:space="preserve"> File-Aid.</w:t>
      </w:r>
    </w:p>
    <w:p w:rsidR="006D2D8F" w:rsidRPr="008E0868" w:rsidRDefault="006D2D8F" w:rsidP="000838EC">
      <w:pPr>
        <w:pStyle w:val="Heading1"/>
        <w:spacing w:before="480"/>
        <w:ind w:left="-691" w:firstLine="0"/>
        <w:rPr>
          <w:rFonts w:asciiTheme="minorHAnsi" w:hAnsiTheme="minorHAnsi"/>
        </w:rPr>
      </w:pPr>
      <w:r w:rsidRPr="008E0868">
        <w:rPr>
          <w:rFonts w:asciiTheme="minorHAnsi" w:hAnsiTheme="minorHAnsi"/>
        </w:rPr>
        <w:t>PROFESSIONAL EXPERIENCE</w:t>
      </w:r>
    </w:p>
    <w:p w:rsidR="00D52924" w:rsidRPr="008E0868" w:rsidRDefault="00DB3320" w:rsidP="00D52924">
      <w:pPr>
        <w:pStyle w:val="Heading1"/>
        <w:spacing w:before="360"/>
        <w:ind w:right="-720"/>
        <w:rPr>
          <w:rFonts w:asciiTheme="minorHAnsi" w:hAnsiTheme="minorHAnsi"/>
          <w:b w:val="0"/>
          <w:sz w:val="20"/>
          <w:szCs w:val="20"/>
          <w:u w:val="single"/>
        </w:rPr>
      </w:pPr>
      <w:r>
        <w:rPr>
          <w:rFonts w:asciiTheme="minorHAnsi" w:hAnsiTheme="minorHAnsi"/>
          <w:sz w:val="20"/>
          <w:szCs w:val="20"/>
          <w:u w:val="single"/>
        </w:rPr>
        <w:t>New Mexico Mutual</w:t>
      </w:r>
      <w:r w:rsidR="00D52924" w:rsidRPr="008E0868">
        <w:rPr>
          <w:rFonts w:asciiTheme="minorHAnsi" w:hAnsiTheme="minorHAnsi"/>
          <w:sz w:val="20"/>
          <w:szCs w:val="20"/>
          <w:u w:val="single"/>
        </w:rPr>
        <w:t>,</w:t>
      </w:r>
      <w:r w:rsidR="00D52924" w:rsidRPr="008E0868">
        <w:rPr>
          <w:rFonts w:asciiTheme="minorHAnsi" w:hAnsiTheme="minorHAnsi"/>
          <w:b w:val="0"/>
          <w:bCs w:val="0"/>
          <w:sz w:val="20"/>
          <w:szCs w:val="20"/>
          <w:u w:val="single"/>
        </w:rPr>
        <w:t xml:space="preserve"> </w:t>
      </w:r>
      <w:r w:rsidR="00D52924">
        <w:rPr>
          <w:rFonts w:asciiTheme="minorHAnsi" w:hAnsiTheme="minorHAnsi"/>
          <w:b w:val="0"/>
          <w:bCs w:val="0"/>
          <w:sz w:val="20"/>
          <w:szCs w:val="20"/>
          <w:u w:val="single"/>
        </w:rPr>
        <w:t xml:space="preserve">Albuquerque, NM   </w:t>
      </w:r>
      <w:r>
        <w:rPr>
          <w:rFonts w:asciiTheme="minorHAnsi" w:hAnsiTheme="minorHAnsi"/>
          <w:b w:val="0"/>
          <w:bCs w:val="0"/>
          <w:sz w:val="20"/>
          <w:szCs w:val="20"/>
          <w:u w:val="single"/>
        </w:rPr>
        <w:t>Software</w:t>
      </w:r>
      <w:r w:rsidR="00D52924" w:rsidRPr="008E0868">
        <w:rPr>
          <w:rFonts w:asciiTheme="minorHAnsi" w:hAnsiTheme="minorHAnsi"/>
          <w:b w:val="0"/>
          <w:bCs w:val="0"/>
          <w:sz w:val="20"/>
          <w:szCs w:val="20"/>
          <w:u w:val="single"/>
        </w:rPr>
        <w:t xml:space="preserve"> Developer</w:t>
      </w:r>
      <w:r>
        <w:rPr>
          <w:rFonts w:asciiTheme="minorHAnsi" w:hAnsiTheme="minorHAnsi"/>
          <w:b w:val="0"/>
          <w:bCs w:val="0"/>
          <w:sz w:val="20"/>
          <w:szCs w:val="20"/>
          <w:u w:val="single"/>
        </w:rPr>
        <w:t xml:space="preserve"> II</w:t>
      </w:r>
      <w:r w:rsidR="00D52924">
        <w:rPr>
          <w:rFonts w:asciiTheme="minorHAnsi" w:hAnsiTheme="minorHAnsi"/>
          <w:b w:val="0"/>
          <w:bCs w:val="0"/>
          <w:sz w:val="20"/>
          <w:szCs w:val="20"/>
          <w:u w:val="single"/>
        </w:rPr>
        <w:t xml:space="preserve"> – (</w:t>
      </w:r>
      <w:r>
        <w:rPr>
          <w:rFonts w:asciiTheme="minorHAnsi" w:hAnsiTheme="minorHAnsi"/>
          <w:b w:val="0"/>
          <w:bCs w:val="0"/>
          <w:sz w:val="20"/>
          <w:szCs w:val="20"/>
          <w:u w:val="single"/>
        </w:rPr>
        <w:t>permanent</w:t>
      </w:r>
      <w:r w:rsidR="00D52924">
        <w:rPr>
          <w:rFonts w:asciiTheme="minorHAnsi" w:hAnsiTheme="minorHAnsi"/>
          <w:b w:val="0"/>
          <w:bCs w:val="0"/>
          <w:sz w:val="20"/>
          <w:szCs w:val="20"/>
          <w:u w:val="single"/>
        </w:rPr>
        <w:t>)</w:t>
      </w:r>
      <w:r>
        <w:rPr>
          <w:rFonts w:asciiTheme="minorHAnsi" w:hAnsiTheme="minorHAnsi"/>
          <w:b w:val="0"/>
          <w:bCs w:val="0"/>
          <w:sz w:val="20"/>
          <w:szCs w:val="20"/>
          <w:u w:val="single"/>
        </w:rPr>
        <w:tab/>
        <w:t>September</w:t>
      </w:r>
      <w:r w:rsidR="00D52924" w:rsidRPr="008E0868">
        <w:rPr>
          <w:rFonts w:asciiTheme="minorHAnsi" w:hAnsiTheme="minorHAnsi"/>
          <w:b w:val="0"/>
          <w:bCs w:val="0"/>
          <w:sz w:val="20"/>
          <w:szCs w:val="20"/>
          <w:u w:val="single"/>
        </w:rPr>
        <w:t xml:space="preserve"> 201</w:t>
      </w:r>
      <w:r w:rsidR="00D52924">
        <w:rPr>
          <w:rFonts w:asciiTheme="minorHAnsi" w:hAnsiTheme="minorHAnsi"/>
          <w:b w:val="0"/>
          <w:bCs w:val="0"/>
          <w:sz w:val="20"/>
          <w:szCs w:val="20"/>
          <w:u w:val="single"/>
        </w:rPr>
        <w:t>5</w:t>
      </w:r>
      <w:r w:rsidR="00D52924" w:rsidRPr="008E0868">
        <w:rPr>
          <w:rFonts w:asciiTheme="minorHAnsi" w:hAnsiTheme="minorHAnsi"/>
          <w:b w:val="0"/>
          <w:sz w:val="20"/>
          <w:szCs w:val="20"/>
          <w:u w:val="single"/>
        </w:rPr>
        <w:t xml:space="preserve"> –</w:t>
      </w:r>
      <w:r w:rsidR="00D52924">
        <w:rPr>
          <w:rFonts w:asciiTheme="minorHAnsi" w:hAnsiTheme="minorHAnsi"/>
          <w:b w:val="0"/>
          <w:sz w:val="20"/>
          <w:szCs w:val="20"/>
          <w:u w:val="single"/>
        </w:rPr>
        <w:t xml:space="preserve"> Present</w:t>
      </w:r>
    </w:p>
    <w:p w:rsidR="00D52924" w:rsidRPr="008E0868" w:rsidRDefault="00DB3320" w:rsidP="00D52924">
      <w:pPr>
        <w:pStyle w:val="BodyTextIndent"/>
        <w:tabs>
          <w:tab w:val="left" w:pos="9540"/>
        </w:tabs>
        <w:ind w:left="0" w:right="-900" w:firstLine="0"/>
        <w:rPr>
          <w:rFonts w:asciiTheme="minorHAnsi" w:hAnsiTheme="minorHAnsi"/>
          <w:i/>
          <w:sz w:val="18"/>
          <w:szCs w:val="18"/>
        </w:rPr>
      </w:pPr>
      <w:r>
        <w:rPr>
          <w:rFonts w:asciiTheme="minorHAnsi" w:hAnsiTheme="minorHAnsi"/>
          <w:i/>
          <w:sz w:val="18"/>
          <w:szCs w:val="18"/>
        </w:rPr>
        <w:t>Thunderhead Document Management System, Rally, Windows 7, MS Excel, MS Word, and MS Outlook.</w:t>
      </w:r>
    </w:p>
    <w:p w:rsidR="00D52924" w:rsidRPr="00C503CE" w:rsidRDefault="00DB3320" w:rsidP="00D52924">
      <w:pPr>
        <w:pStyle w:val="BodyTextIndent"/>
        <w:numPr>
          <w:ilvl w:val="0"/>
          <w:numId w:val="19"/>
        </w:numPr>
        <w:tabs>
          <w:tab w:val="left" w:pos="270"/>
        </w:tabs>
        <w:spacing w:before="40"/>
        <w:ind w:left="274" w:right="-360" w:hanging="274"/>
        <w:rPr>
          <w:rFonts w:asciiTheme="minorHAnsi" w:hAnsiTheme="minorHAnsi"/>
          <w:sz w:val="18"/>
          <w:szCs w:val="18"/>
        </w:rPr>
      </w:pPr>
      <w:r>
        <w:rPr>
          <w:rFonts w:asciiTheme="minorHAnsi" w:hAnsiTheme="minorHAnsi"/>
          <w:sz w:val="18"/>
          <w:szCs w:val="18"/>
        </w:rPr>
        <w:t xml:space="preserve">Created </w:t>
      </w:r>
      <w:r w:rsidR="002C6398">
        <w:rPr>
          <w:rFonts w:asciiTheme="minorHAnsi" w:hAnsiTheme="minorHAnsi"/>
          <w:sz w:val="18"/>
          <w:szCs w:val="18"/>
        </w:rPr>
        <w:t xml:space="preserve">over 200 </w:t>
      </w:r>
      <w:r>
        <w:rPr>
          <w:rFonts w:asciiTheme="minorHAnsi" w:hAnsiTheme="minorHAnsi"/>
          <w:sz w:val="18"/>
          <w:szCs w:val="18"/>
        </w:rPr>
        <w:t>document templates in Thunderhead Document Management System.</w:t>
      </w:r>
    </w:p>
    <w:p w:rsidR="00D52924" w:rsidRPr="00C503CE" w:rsidRDefault="00DB3320" w:rsidP="00D52924">
      <w:pPr>
        <w:pStyle w:val="BodyTextIndent"/>
        <w:numPr>
          <w:ilvl w:val="0"/>
          <w:numId w:val="19"/>
        </w:numPr>
        <w:spacing w:before="40"/>
        <w:ind w:left="274" w:right="-360" w:hanging="274"/>
        <w:rPr>
          <w:rFonts w:asciiTheme="minorHAnsi" w:hAnsiTheme="minorHAnsi"/>
          <w:sz w:val="18"/>
          <w:szCs w:val="18"/>
        </w:rPr>
      </w:pPr>
      <w:r>
        <w:rPr>
          <w:rFonts w:asciiTheme="minorHAnsi" w:hAnsiTheme="minorHAnsi"/>
          <w:sz w:val="18"/>
          <w:szCs w:val="18"/>
        </w:rPr>
        <w:t>Worked closely with Business Analysts and Developers to structure DMS’ data model.</w:t>
      </w:r>
    </w:p>
    <w:p w:rsidR="00D52924" w:rsidRDefault="00DB3320" w:rsidP="00D52924">
      <w:pPr>
        <w:pStyle w:val="BodyTextIndent"/>
        <w:numPr>
          <w:ilvl w:val="3"/>
          <w:numId w:val="19"/>
        </w:numPr>
        <w:spacing w:before="40"/>
        <w:ind w:left="270" w:right="-360" w:hanging="270"/>
        <w:rPr>
          <w:rFonts w:asciiTheme="minorHAnsi" w:hAnsiTheme="minorHAnsi"/>
          <w:sz w:val="18"/>
          <w:szCs w:val="18"/>
        </w:rPr>
      </w:pPr>
      <w:r>
        <w:rPr>
          <w:rFonts w:asciiTheme="minorHAnsi" w:hAnsiTheme="minorHAnsi"/>
          <w:sz w:val="18"/>
          <w:szCs w:val="18"/>
        </w:rPr>
        <w:t>Debugged and fixed document-related errors as they occurred via end user testing.</w:t>
      </w:r>
    </w:p>
    <w:p w:rsidR="00DB3320" w:rsidRPr="00C503CE" w:rsidRDefault="00DB3320" w:rsidP="00D52924">
      <w:pPr>
        <w:pStyle w:val="BodyTextIndent"/>
        <w:numPr>
          <w:ilvl w:val="3"/>
          <w:numId w:val="19"/>
        </w:numPr>
        <w:spacing w:before="40"/>
        <w:ind w:left="270" w:right="-360" w:hanging="270"/>
        <w:rPr>
          <w:rFonts w:asciiTheme="minorHAnsi" w:hAnsiTheme="minorHAnsi"/>
          <w:sz w:val="18"/>
          <w:szCs w:val="18"/>
        </w:rPr>
      </w:pPr>
      <w:r>
        <w:rPr>
          <w:rFonts w:asciiTheme="minorHAnsi" w:hAnsiTheme="minorHAnsi"/>
          <w:sz w:val="18"/>
          <w:szCs w:val="18"/>
        </w:rPr>
        <w:t>Worked closely with Business Analysts and end users to QA all documents and make necessary corrections.</w:t>
      </w:r>
    </w:p>
    <w:p w:rsidR="00171641" w:rsidRPr="008E0868" w:rsidRDefault="00171641" w:rsidP="00D52924">
      <w:pPr>
        <w:pStyle w:val="Heading1"/>
        <w:spacing w:before="360"/>
        <w:ind w:right="-720"/>
        <w:rPr>
          <w:rFonts w:asciiTheme="minorHAnsi" w:hAnsiTheme="minorHAnsi"/>
          <w:b w:val="0"/>
          <w:sz w:val="20"/>
          <w:szCs w:val="20"/>
          <w:u w:val="single"/>
        </w:rPr>
      </w:pPr>
      <w:r>
        <w:rPr>
          <w:rFonts w:asciiTheme="minorHAnsi" w:hAnsiTheme="minorHAnsi"/>
          <w:sz w:val="20"/>
          <w:szCs w:val="20"/>
          <w:u w:val="single"/>
        </w:rPr>
        <w:t>State of New Mexico (TEK Systems)</w:t>
      </w:r>
      <w:r w:rsidRPr="008E0868">
        <w:rPr>
          <w:rFonts w:asciiTheme="minorHAnsi" w:hAnsiTheme="minorHAnsi"/>
          <w:sz w:val="20"/>
          <w:szCs w:val="20"/>
          <w:u w:val="single"/>
        </w:rPr>
        <w:t>,</w:t>
      </w:r>
      <w:r w:rsidRPr="008E0868">
        <w:rPr>
          <w:rFonts w:asciiTheme="minorHAnsi" w:hAnsiTheme="minorHAnsi"/>
          <w:b w:val="0"/>
          <w:bCs w:val="0"/>
          <w:sz w:val="20"/>
          <w:szCs w:val="20"/>
          <w:u w:val="single"/>
        </w:rPr>
        <w:t xml:space="preserve"> </w:t>
      </w:r>
      <w:r>
        <w:rPr>
          <w:rFonts w:asciiTheme="minorHAnsi" w:hAnsiTheme="minorHAnsi"/>
          <w:b w:val="0"/>
          <w:bCs w:val="0"/>
          <w:sz w:val="20"/>
          <w:szCs w:val="20"/>
          <w:u w:val="single"/>
        </w:rPr>
        <w:t>Albuquerque, NM   Java</w:t>
      </w:r>
      <w:r w:rsidRPr="008E0868">
        <w:rPr>
          <w:rFonts w:asciiTheme="minorHAnsi" w:hAnsiTheme="minorHAnsi"/>
          <w:b w:val="0"/>
          <w:bCs w:val="0"/>
          <w:sz w:val="20"/>
          <w:szCs w:val="20"/>
          <w:u w:val="single"/>
        </w:rPr>
        <w:t xml:space="preserve"> Developer</w:t>
      </w:r>
      <w:r w:rsidR="00E85C5C">
        <w:rPr>
          <w:rFonts w:asciiTheme="minorHAnsi" w:hAnsiTheme="minorHAnsi"/>
          <w:b w:val="0"/>
          <w:bCs w:val="0"/>
          <w:sz w:val="20"/>
          <w:szCs w:val="20"/>
          <w:u w:val="single"/>
        </w:rPr>
        <w:t xml:space="preserve"> – (contract)</w:t>
      </w:r>
      <w:r w:rsidR="00E85C5C">
        <w:rPr>
          <w:rFonts w:asciiTheme="minorHAnsi" w:hAnsiTheme="minorHAnsi"/>
          <w:b w:val="0"/>
          <w:bCs w:val="0"/>
          <w:sz w:val="20"/>
          <w:szCs w:val="20"/>
          <w:u w:val="single"/>
        </w:rPr>
        <w:tab/>
      </w:r>
      <w:r>
        <w:rPr>
          <w:rFonts w:asciiTheme="minorHAnsi" w:hAnsiTheme="minorHAnsi"/>
          <w:b w:val="0"/>
          <w:bCs w:val="0"/>
          <w:sz w:val="20"/>
          <w:szCs w:val="20"/>
          <w:u w:val="single"/>
        </w:rPr>
        <w:t>January</w:t>
      </w:r>
      <w:r w:rsidRPr="008E0868">
        <w:rPr>
          <w:rFonts w:asciiTheme="minorHAnsi" w:hAnsiTheme="minorHAnsi"/>
          <w:b w:val="0"/>
          <w:bCs w:val="0"/>
          <w:sz w:val="20"/>
          <w:szCs w:val="20"/>
          <w:u w:val="single"/>
        </w:rPr>
        <w:t xml:space="preserve"> 201</w:t>
      </w:r>
      <w:r>
        <w:rPr>
          <w:rFonts w:asciiTheme="minorHAnsi" w:hAnsiTheme="minorHAnsi"/>
          <w:b w:val="0"/>
          <w:bCs w:val="0"/>
          <w:sz w:val="20"/>
          <w:szCs w:val="20"/>
          <w:u w:val="single"/>
        </w:rPr>
        <w:t>5</w:t>
      </w:r>
      <w:r w:rsidRPr="008E0868">
        <w:rPr>
          <w:rFonts w:asciiTheme="minorHAnsi" w:hAnsiTheme="minorHAnsi"/>
          <w:b w:val="0"/>
          <w:sz w:val="20"/>
          <w:szCs w:val="20"/>
          <w:u w:val="single"/>
        </w:rPr>
        <w:t xml:space="preserve"> –</w:t>
      </w:r>
      <w:r>
        <w:rPr>
          <w:rFonts w:asciiTheme="minorHAnsi" w:hAnsiTheme="minorHAnsi"/>
          <w:b w:val="0"/>
          <w:sz w:val="20"/>
          <w:szCs w:val="20"/>
          <w:u w:val="single"/>
        </w:rPr>
        <w:t xml:space="preserve"> </w:t>
      </w:r>
      <w:r w:rsidR="00E85C5C">
        <w:rPr>
          <w:rFonts w:asciiTheme="minorHAnsi" w:hAnsiTheme="minorHAnsi"/>
          <w:b w:val="0"/>
          <w:sz w:val="20"/>
          <w:szCs w:val="20"/>
          <w:u w:val="single"/>
        </w:rPr>
        <w:t>Sept 2015</w:t>
      </w:r>
    </w:p>
    <w:p w:rsidR="00171641" w:rsidRPr="008E0868" w:rsidRDefault="00171641" w:rsidP="00171641">
      <w:pPr>
        <w:pStyle w:val="BodyTextIndent"/>
        <w:tabs>
          <w:tab w:val="left" w:pos="9540"/>
        </w:tabs>
        <w:ind w:left="0" w:right="-900" w:firstLine="0"/>
        <w:rPr>
          <w:rFonts w:asciiTheme="minorHAnsi" w:hAnsiTheme="minorHAnsi"/>
          <w:i/>
          <w:sz w:val="18"/>
          <w:szCs w:val="18"/>
        </w:rPr>
      </w:pPr>
      <w:r>
        <w:rPr>
          <w:rFonts w:asciiTheme="minorHAnsi" w:hAnsiTheme="minorHAnsi"/>
          <w:i/>
          <w:sz w:val="18"/>
          <w:szCs w:val="18"/>
        </w:rPr>
        <w:t>Java/J2EE,</w:t>
      </w:r>
      <w:r w:rsidR="009677E7">
        <w:rPr>
          <w:rFonts w:asciiTheme="minorHAnsi" w:hAnsiTheme="minorHAnsi"/>
          <w:i/>
          <w:sz w:val="18"/>
          <w:szCs w:val="18"/>
        </w:rPr>
        <w:t xml:space="preserve"> JSP, HTML,</w:t>
      </w:r>
      <w:r>
        <w:rPr>
          <w:rFonts w:asciiTheme="minorHAnsi" w:hAnsiTheme="minorHAnsi"/>
          <w:i/>
          <w:sz w:val="18"/>
          <w:szCs w:val="18"/>
        </w:rPr>
        <w:t xml:space="preserve"> Eclipse, mySQL, mySQL Workbench, Sybase, and Talend.</w:t>
      </w:r>
    </w:p>
    <w:p w:rsidR="00C503CE" w:rsidRPr="00C503CE" w:rsidRDefault="00C503CE" w:rsidP="00C503CE">
      <w:pPr>
        <w:pStyle w:val="BodyTextIndent"/>
        <w:numPr>
          <w:ilvl w:val="0"/>
          <w:numId w:val="19"/>
        </w:numPr>
        <w:tabs>
          <w:tab w:val="left" w:pos="270"/>
        </w:tabs>
        <w:spacing w:before="40"/>
        <w:ind w:left="274" w:right="-360" w:hanging="274"/>
        <w:rPr>
          <w:rFonts w:asciiTheme="minorHAnsi" w:hAnsiTheme="minorHAnsi"/>
          <w:sz w:val="18"/>
          <w:szCs w:val="18"/>
        </w:rPr>
      </w:pPr>
      <w:r w:rsidRPr="00C503CE">
        <w:rPr>
          <w:rFonts w:asciiTheme="minorHAnsi" w:hAnsiTheme="minorHAnsi"/>
          <w:sz w:val="18"/>
          <w:szCs w:val="18"/>
        </w:rPr>
        <w:t xml:space="preserve">As a member of the Early Childhood </w:t>
      </w:r>
      <w:r>
        <w:rPr>
          <w:rFonts w:asciiTheme="minorHAnsi" w:hAnsiTheme="minorHAnsi"/>
          <w:sz w:val="18"/>
          <w:szCs w:val="18"/>
        </w:rPr>
        <w:t xml:space="preserve">Care </w:t>
      </w:r>
      <w:r w:rsidRPr="00C503CE">
        <w:rPr>
          <w:rFonts w:asciiTheme="minorHAnsi" w:hAnsiTheme="minorHAnsi"/>
          <w:sz w:val="18"/>
          <w:szCs w:val="18"/>
        </w:rPr>
        <w:t xml:space="preserve">Services team, corrected </w:t>
      </w:r>
      <w:r w:rsidR="006539D8">
        <w:rPr>
          <w:rFonts w:asciiTheme="minorHAnsi" w:hAnsiTheme="minorHAnsi"/>
          <w:sz w:val="18"/>
          <w:szCs w:val="18"/>
        </w:rPr>
        <w:t xml:space="preserve">web-related </w:t>
      </w:r>
      <w:r w:rsidRPr="00C503CE">
        <w:rPr>
          <w:rFonts w:asciiTheme="minorHAnsi" w:hAnsiTheme="minorHAnsi"/>
          <w:sz w:val="18"/>
          <w:szCs w:val="18"/>
        </w:rPr>
        <w:t>bugs reported by the end users and</w:t>
      </w:r>
      <w:r>
        <w:rPr>
          <w:rFonts w:asciiTheme="minorHAnsi" w:hAnsiTheme="minorHAnsi"/>
          <w:sz w:val="18"/>
          <w:szCs w:val="18"/>
        </w:rPr>
        <w:t xml:space="preserve"> </w:t>
      </w:r>
      <w:r w:rsidRPr="00C503CE">
        <w:rPr>
          <w:rFonts w:asciiTheme="minorHAnsi" w:hAnsiTheme="minorHAnsi"/>
          <w:sz w:val="18"/>
          <w:szCs w:val="18"/>
        </w:rPr>
        <w:t>tested the fixes.  Work involved both front and back-end development.</w:t>
      </w:r>
    </w:p>
    <w:p w:rsidR="00171641" w:rsidRPr="00C503CE" w:rsidRDefault="00171641" w:rsidP="00C503CE">
      <w:pPr>
        <w:pStyle w:val="BodyTextIndent"/>
        <w:numPr>
          <w:ilvl w:val="0"/>
          <w:numId w:val="19"/>
        </w:numPr>
        <w:spacing w:before="40"/>
        <w:ind w:left="274" w:right="-360" w:hanging="274"/>
        <w:rPr>
          <w:rFonts w:asciiTheme="minorHAnsi" w:hAnsiTheme="minorHAnsi"/>
          <w:sz w:val="18"/>
          <w:szCs w:val="18"/>
        </w:rPr>
      </w:pPr>
      <w:r w:rsidRPr="00C503CE">
        <w:rPr>
          <w:rFonts w:asciiTheme="minorHAnsi" w:hAnsiTheme="minorHAnsi"/>
          <w:sz w:val="18"/>
          <w:szCs w:val="18"/>
        </w:rPr>
        <w:t>Primary contributor in data migration effort.  Using Talend data migration tool, wrote multiple</w:t>
      </w:r>
      <w:r w:rsidR="00C503CE" w:rsidRPr="00C503CE">
        <w:rPr>
          <w:rFonts w:asciiTheme="minorHAnsi" w:hAnsiTheme="minorHAnsi"/>
          <w:sz w:val="18"/>
          <w:szCs w:val="18"/>
        </w:rPr>
        <w:t xml:space="preserve"> </w:t>
      </w:r>
      <w:r w:rsidRPr="00C503CE">
        <w:rPr>
          <w:rFonts w:asciiTheme="minorHAnsi" w:hAnsiTheme="minorHAnsi"/>
          <w:sz w:val="18"/>
          <w:szCs w:val="18"/>
        </w:rPr>
        <w:t>jobs t</w:t>
      </w:r>
      <w:r w:rsidR="00C503CE" w:rsidRPr="00C503CE">
        <w:rPr>
          <w:rFonts w:asciiTheme="minorHAnsi" w:hAnsiTheme="minorHAnsi"/>
          <w:sz w:val="18"/>
          <w:szCs w:val="18"/>
        </w:rPr>
        <w:t>hat</w:t>
      </w:r>
      <w:r w:rsidRPr="00C503CE">
        <w:rPr>
          <w:rFonts w:asciiTheme="minorHAnsi" w:hAnsiTheme="minorHAnsi"/>
          <w:sz w:val="18"/>
          <w:szCs w:val="18"/>
        </w:rPr>
        <w:t xml:space="preserve"> migrate</w:t>
      </w:r>
      <w:r w:rsidR="00C503CE" w:rsidRPr="00C503CE">
        <w:rPr>
          <w:rFonts w:asciiTheme="minorHAnsi" w:hAnsiTheme="minorHAnsi"/>
          <w:sz w:val="18"/>
          <w:szCs w:val="18"/>
        </w:rPr>
        <w:t>d</w:t>
      </w:r>
      <w:r w:rsidRPr="00C503CE">
        <w:rPr>
          <w:rFonts w:asciiTheme="minorHAnsi" w:hAnsiTheme="minorHAnsi"/>
          <w:sz w:val="18"/>
          <w:szCs w:val="18"/>
        </w:rPr>
        <w:t xml:space="preserve"> legacy data from Sybase database to MySQL.</w:t>
      </w:r>
    </w:p>
    <w:p w:rsidR="00C503CE" w:rsidRPr="00C503CE" w:rsidRDefault="00C503CE" w:rsidP="00C503CE">
      <w:pPr>
        <w:pStyle w:val="BodyTextIndent"/>
        <w:numPr>
          <w:ilvl w:val="3"/>
          <w:numId w:val="19"/>
        </w:numPr>
        <w:spacing w:before="40"/>
        <w:ind w:left="270" w:right="-360" w:hanging="270"/>
        <w:rPr>
          <w:rFonts w:asciiTheme="minorHAnsi" w:hAnsiTheme="minorHAnsi"/>
          <w:sz w:val="18"/>
          <w:szCs w:val="18"/>
        </w:rPr>
      </w:pPr>
      <w:r w:rsidRPr="00C503CE">
        <w:rPr>
          <w:rFonts w:asciiTheme="minorHAnsi" w:hAnsiTheme="minorHAnsi"/>
          <w:sz w:val="18"/>
          <w:szCs w:val="18"/>
        </w:rPr>
        <w:t>Currently learning Jaspersoft Studio to design and populate the various</w:t>
      </w:r>
      <w:r>
        <w:rPr>
          <w:rFonts w:asciiTheme="minorHAnsi" w:hAnsiTheme="minorHAnsi"/>
          <w:sz w:val="18"/>
          <w:szCs w:val="18"/>
        </w:rPr>
        <w:t xml:space="preserve"> Early Childhood Care</w:t>
      </w:r>
      <w:r w:rsidRPr="00C503CE">
        <w:rPr>
          <w:rFonts w:asciiTheme="minorHAnsi" w:hAnsiTheme="minorHAnsi"/>
          <w:sz w:val="18"/>
          <w:szCs w:val="18"/>
        </w:rPr>
        <w:t xml:space="preserve"> adhoc report requests.</w:t>
      </w:r>
    </w:p>
    <w:p w:rsidR="0096262B" w:rsidRPr="008E0868" w:rsidRDefault="003168F8" w:rsidP="00D52924">
      <w:pPr>
        <w:pStyle w:val="Heading1"/>
        <w:spacing w:before="360"/>
        <w:ind w:right="-720"/>
        <w:rPr>
          <w:rFonts w:asciiTheme="minorHAnsi" w:hAnsiTheme="minorHAnsi"/>
          <w:b w:val="0"/>
          <w:sz w:val="20"/>
          <w:szCs w:val="20"/>
          <w:u w:val="single"/>
        </w:rPr>
      </w:pPr>
      <w:r>
        <w:rPr>
          <w:rFonts w:asciiTheme="minorHAnsi" w:hAnsiTheme="minorHAnsi"/>
          <w:sz w:val="20"/>
          <w:szCs w:val="20"/>
          <w:u w:val="single"/>
        </w:rPr>
        <w:t>Lake County Press (TEK Systems)</w:t>
      </w:r>
      <w:r w:rsidR="0096262B" w:rsidRPr="008E0868">
        <w:rPr>
          <w:rFonts w:asciiTheme="minorHAnsi" w:hAnsiTheme="minorHAnsi"/>
          <w:sz w:val="20"/>
          <w:szCs w:val="20"/>
          <w:u w:val="single"/>
        </w:rPr>
        <w:t>,</w:t>
      </w:r>
      <w:r w:rsidR="0096262B" w:rsidRPr="008E0868">
        <w:rPr>
          <w:rFonts w:asciiTheme="minorHAnsi" w:hAnsiTheme="minorHAnsi"/>
          <w:b w:val="0"/>
          <w:bCs w:val="0"/>
          <w:sz w:val="20"/>
          <w:szCs w:val="20"/>
          <w:u w:val="single"/>
        </w:rPr>
        <w:t xml:space="preserve"> </w:t>
      </w:r>
      <w:r>
        <w:rPr>
          <w:rFonts w:asciiTheme="minorHAnsi" w:hAnsiTheme="minorHAnsi"/>
          <w:b w:val="0"/>
          <w:bCs w:val="0"/>
          <w:sz w:val="20"/>
          <w:szCs w:val="20"/>
          <w:u w:val="single"/>
        </w:rPr>
        <w:t>Waukegan, IL   Web</w:t>
      </w:r>
      <w:r w:rsidR="0096262B" w:rsidRPr="008E0868">
        <w:rPr>
          <w:rFonts w:asciiTheme="minorHAnsi" w:hAnsiTheme="minorHAnsi"/>
          <w:b w:val="0"/>
          <w:bCs w:val="0"/>
          <w:sz w:val="20"/>
          <w:szCs w:val="20"/>
          <w:u w:val="single"/>
        </w:rPr>
        <w:t xml:space="preserve"> Developer</w:t>
      </w:r>
      <w:r w:rsidR="0096262B">
        <w:rPr>
          <w:rFonts w:asciiTheme="minorHAnsi" w:hAnsiTheme="minorHAnsi"/>
          <w:b w:val="0"/>
          <w:bCs w:val="0"/>
          <w:sz w:val="20"/>
          <w:szCs w:val="20"/>
          <w:u w:val="single"/>
        </w:rPr>
        <w:t xml:space="preserve"> – (</w:t>
      </w:r>
      <w:r>
        <w:rPr>
          <w:rFonts w:asciiTheme="minorHAnsi" w:hAnsiTheme="minorHAnsi"/>
          <w:b w:val="0"/>
          <w:bCs w:val="0"/>
          <w:sz w:val="20"/>
          <w:szCs w:val="20"/>
          <w:u w:val="single"/>
        </w:rPr>
        <w:t>contract</w:t>
      </w:r>
      <w:r w:rsidR="0096262B">
        <w:rPr>
          <w:rFonts w:asciiTheme="minorHAnsi" w:hAnsiTheme="minorHAnsi"/>
          <w:b w:val="0"/>
          <w:bCs w:val="0"/>
          <w:sz w:val="20"/>
          <w:szCs w:val="20"/>
          <w:u w:val="single"/>
        </w:rPr>
        <w:t>)</w:t>
      </w:r>
      <w:r w:rsidR="0096262B">
        <w:rPr>
          <w:rFonts w:asciiTheme="minorHAnsi" w:hAnsiTheme="minorHAnsi"/>
          <w:b w:val="0"/>
          <w:bCs w:val="0"/>
          <w:sz w:val="20"/>
          <w:szCs w:val="20"/>
          <w:u w:val="single"/>
        </w:rPr>
        <w:tab/>
      </w:r>
      <w:r>
        <w:rPr>
          <w:rFonts w:asciiTheme="minorHAnsi" w:hAnsiTheme="minorHAnsi"/>
          <w:b w:val="0"/>
          <w:bCs w:val="0"/>
          <w:sz w:val="20"/>
          <w:szCs w:val="20"/>
          <w:u w:val="single"/>
        </w:rPr>
        <w:t>May</w:t>
      </w:r>
      <w:r w:rsidR="0096262B" w:rsidRPr="008E0868">
        <w:rPr>
          <w:rFonts w:asciiTheme="minorHAnsi" w:hAnsiTheme="minorHAnsi"/>
          <w:b w:val="0"/>
          <w:bCs w:val="0"/>
          <w:sz w:val="20"/>
          <w:szCs w:val="20"/>
          <w:u w:val="single"/>
        </w:rPr>
        <w:t xml:space="preserve"> 201</w:t>
      </w:r>
      <w:r>
        <w:rPr>
          <w:rFonts w:asciiTheme="minorHAnsi" w:hAnsiTheme="minorHAnsi"/>
          <w:b w:val="0"/>
          <w:bCs w:val="0"/>
          <w:sz w:val="20"/>
          <w:szCs w:val="20"/>
          <w:u w:val="single"/>
        </w:rPr>
        <w:t>4</w:t>
      </w:r>
      <w:r w:rsidR="0096262B" w:rsidRPr="008E0868">
        <w:rPr>
          <w:rFonts w:asciiTheme="minorHAnsi" w:hAnsiTheme="minorHAnsi"/>
          <w:b w:val="0"/>
          <w:sz w:val="20"/>
          <w:szCs w:val="20"/>
          <w:u w:val="single"/>
        </w:rPr>
        <w:t xml:space="preserve"> –</w:t>
      </w:r>
      <w:r w:rsidR="0096262B">
        <w:rPr>
          <w:rFonts w:asciiTheme="minorHAnsi" w:hAnsiTheme="minorHAnsi"/>
          <w:b w:val="0"/>
          <w:sz w:val="20"/>
          <w:szCs w:val="20"/>
          <w:u w:val="single"/>
        </w:rPr>
        <w:t xml:space="preserve"> </w:t>
      </w:r>
      <w:r w:rsidR="00444D0E">
        <w:rPr>
          <w:rFonts w:asciiTheme="minorHAnsi" w:hAnsiTheme="minorHAnsi"/>
          <w:b w:val="0"/>
          <w:sz w:val="20"/>
          <w:szCs w:val="20"/>
          <w:u w:val="single"/>
        </w:rPr>
        <w:t>December 2014</w:t>
      </w:r>
    </w:p>
    <w:p w:rsidR="0096262B" w:rsidRPr="008E0868" w:rsidRDefault="003168F8" w:rsidP="0096262B">
      <w:pPr>
        <w:pStyle w:val="BodyTextIndent"/>
        <w:tabs>
          <w:tab w:val="left" w:pos="9540"/>
        </w:tabs>
        <w:ind w:left="0" w:right="-900" w:firstLine="0"/>
        <w:rPr>
          <w:rFonts w:asciiTheme="minorHAnsi" w:hAnsiTheme="minorHAnsi"/>
          <w:i/>
          <w:sz w:val="18"/>
          <w:szCs w:val="18"/>
        </w:rPr>
      </w:pPr>
      <w:r>
        <w:rPr>
          <w:rFonts w:asciiTheme="minorHAnsi" w:hAnsiTheme="minorHAnsi"/>
          <w:i/>
          <w:sz w:val="18"/>
          <w:szCs w:val="18"/>
        </w:rPr>
        <w:t xml:space="preserve">Java, Javascript, jQuery, JSP, HTML, CSS, Eclipse, mySQL, </w:t>
      </w:r>
      <w:r w:rsidR="00AF4FF0">
        <w:rPr>
          <w:rFonts w:asciiTheme="minorHAnsi" w:hAnsiTheme="minorHAnsi"/>
          <w:i/>
          <w:sz w:val="18"/>
          <w:szCs w:val="18"/>
        </w:rPr>
        <w:t xml:space="preserve">and </w:t>
      </w:r>
      <w:r>
        <w:rPr>
          <w:rFonts w:asciiTheme="minorHAnsi" w:hAnsiTheme="minorHAnsi"/>
          <w:i/>
          <w:sz w:val="18"/>
          <w:szCs w:val="18"/>
        </w:rPr>
        <w:t>mySQL Workbench</w:t>
      </w:r>
      <w:r w:rsidR="00AF4FF0">
        <w:rPr>
          <w:rFonts w:asciiTheme="minorHAnsi" w:hAnsiTheme="minorHAnsi"/>
          <w:i/>
          <w:sz w:val="18"/>
          <w:szCs w:val="18"/>
        </w:rPr>
        <w:t>.</w:t>
      </w:r>
    </w:p>
    <w:p w:rsidR="0096262B" w:rsidRDefault="003168F8" w:rsidP="0096262B">
      <w:pPr>
        <w:pStyle w:val="BodyTextIndent"/>
        <w:numPr>
          <w:ilvl w:val="0"/>
          <w:numId w:val="19"/>
        </w:numPr>
        <w:tabs>
          <w:tab w:val="left" w:pos="270"/>
        </w:tabs>
        <w:spacing w:before="40"/>
        <w:ind w:left="270" w:right="360" w:hanging="270"/>
        <w:rPr>
          <w:rFonts w:asciiTheme="minorHAnsi" w:hAnsiTheme="minorHAnsi"/>
          <w:sz w:val="18"/>
          <w:szCs w:val="18"/>
        </w:rPr>
      </w:pPr>
      <w:r>
        <w:rPr>
          <w:rFonts w:asciiTheme="minorHAnsi" w:hAnsiTheme="minorHAnsi"/>
          <w:sz w:val="18"/>
          <w:szCs w:val="18"/>
        </w:rPr>
        <w:t>Develop and maintain client websites enabling them to place orders, report site issues, and provide feedback.</w:t>
      </w:r>
    </w:p>
    <w:p w:rsidR="0096262B" w:rsidRDefault="00EC6146" w:rsidP="00C503CE">
      <w:pPr>
        <w:pStyle w:val="BodyTextIndent"/>
        <w:numPr>
          <w:ilvl w:val="0"/>
          <w:numId w:val="19"/>
        </w:numPr>
        <w:tabs>
          <w:tab w:val="left" w:pos="270"/>
        </w:tabs>
        <w:spacing w:before="40"/>
        <w:ind w:left="274" w:right="360" w:hanging="274"/>
        <w:rPr>
          <w:rFonts w:asciiTheme="minorHAnsi" w:hAnsiTheme="minorHAnsi"/>
          <w:sz w:val="18"/>
          <w:szCs w:val="18"/>
        </w:rPr>
      </w:pPr>
      <w:r>
        <w:rPr>
          <w:rFonts w:asciiTheme="minorHAnsi" w:hAnsiTheme="minorHAnsi"/>
          <w:sz w:val="18"/>
          <w:szCs w:val="18"/>
        </w:rPr>
        <w:t>As part of XMPie software upgrade effort, diagnosed and fixed all client websites by making visually compliant;  applied jQuery and CSS.</w:t>
      </w:r>
    </w:p>
    <w:p w:rsidR="00171641" w:rsidRDefault="00171641">
      <w:pPr>
        <w:suppressAutoHyphens w:val="0"/>
        <w:rPr>
          <w:rFonts w:asciiTheme="minorHAnsi" w:hAnsiTheme="minorHAnsi" w:cs="Arial"/>
          <w:b/>
          <w:bCs/>
          <w:sz w:val="20"/>
          <w:szCs w:val="20"/>
          <w:u w:val="single"/>
        </w:rPr>
      </w:pPr>
      <w:r>
        <w:rPr>
          <w:rFonts w:asciiTheme="minorHAnsi" w:hAnsiTheme="minorHAnsi"/>
          <w:sz w:val="20"/>
          <w:szCs w:val="20"/>
          <w:u w:val="single"/>
        </w:rPr>
        <w:br w:type="page"/>
      </w:r>
    </w:p>
    <w:p w:rsidR="00D52924" w:rsidRPr="008E0868" w:rsidRDefault="00D52924" w:rsidP="00D52924">
      <w:pPr>
        <w:pStyle w:val="Heading1"/>
        <w:spacing w:before="480"/>
        <w:ind w:right="-720"/>
        <w:rPr>
          <w:rFonts w:asciiTheme="minorHAnsi" w:hAnsiTheme="minorHAnsi"/>
          <w:b w:val="0"/>
          <w:sz w:val="20"/>
          <w:szCs w:val="20"/>
          <w:u w:val="single"/>
        </w:rPr>
      </w:pPr>
      <w:r>
        <w:rPr>
          <w:rFonts w:asciiTheme="minorHAnsi" w:hAnsiTheme="minorHAnsi"/>
          <w:sz w:val="20"/>
          <w:szCs w:val="20"/>
          <w:u w:val="single"/>
        </w:rPr>
        <w:lastRenderedPageBreak/>
        <w:t>Persistent Systems, Inc.</w:t>
      </w:r>
      <w:r w:rsidRPr="008E0868">
        <w:rPr>
          <w:rFonts w:asciiTheme="minorHAnsi" w:hAnsiTheme="minorHAnsi"/>
          <w:sz w:val="20"/>
          <w:szCs w:val="20"/>
          <w:u w:val="single"/>
        </w:rPr>
        <w:t>,</w:t>
      </w:r>
      <w:r w:rsidRPr="008E0868">
        <w:rPr>
          <w:rFonts w:asciiTheme="minorHAnsi" w:hAnsiTheme="minorHAnsi"/>
          <w:b w:val="0"/>
          <w:bCs w:val="0"/>
          <w:sz w:val="20"/>
          <w:szCs w:val="20"/>
          <w:u w:val="single"/>
        </w:rPr>
        <w:t xml:space="preserve"> </w:t>
      </w:r>
      <w:r>
        <w:rPr>
          <w:rFonts w:asciiTheme="minorHAnsi" w:hAnsiTheme="minorHAnsi"/>
          <w:b w:val="0"/>
          <w:bCs w:val="0"/>
          <w:sz w:val="20"/>
          <w:szCs w:val="20"/>
          <w:u w:val="single"/>
        </w:rPr>
        <w:t>Columbus</w:t>
      </w:r>
      <w:r w:rsidRPr="008E0868">
        <w:rPr>
          <w:rFonts w:asciiTheme="minorHAnsi" w:hAnsiTheme="minorHAnsi"/>
          <w:b w:val="0"/>
          <w:sz w:val="20"/>
          <w:szCs w:val="20"/>
          <w:u w:val="single"/>
        </w:rPr>
        <w:t xml:space="preserve">, </w:t>
      </w:r>
      <w:r>
        <w:rPr>
          <w:rFonts w:asciiTheme="minorHAnsi" w:hAnsiTheme="minorHAnsi"/>
          <w:b w:val="0"/>
          <w:sz w:val="20"/>
          <w:szCs w:val="20"/>
          <w:u w:val="single"/>
        </w:rPr>
        <w:t>OH</w:t>
      </w:r>
      <w:r>
        <w:rPr>
          <w:rFonts w:asciiTheme="minorHAnsi" w:hAnsiTheme="minorHAnsi"/>
          <w:b w:val="0"/>
          <w:bCs w:val="0"/>
          <w:sz w:val="20"/>
          <w:szCs w:val="20"/>
          <w:u w:val="single"/>
        </w:rPr>
        <w:t xml:space="preserve">   Sr. Java</w:t>
      </w:r>
      <w:r w:rsidRPr="008E0868">
        <w:rPr>
          <w:rFonts w:asciiTheme="minorHAnsi" w:hAnsiTheme="minorHAnsi"/>
          <w:b w:val="0"/>
          <w:bCs w:val="0"/>
          <w:sz w:val="20"/>
          <w:szCs w:val="20"/>
          <w:u w:val="single"/>
        </w:rPr>
        <w:t xml:space="preserve"> Developer</w:t>
      </w:r>
      <w:r>
        <w:rPr>
          <w:rFonts w:asciiTheme="minorHAnsi" w:hAnsiTheme="minorHAnsi"/>
          <w:b w:val="0"/>
          <w:bCs w:val="0"/>
          <w:sz w:val="20"/>
          <w:szCs w:val="20"/>
          <w:u w:val="single"/>
        </w:rPr>
        <w:t xml:space="preserve"> – (permanent)</w:t>
      </w:r>
      <w:r>
        <w:rPr>
          <w:rFonts w:asciiTheme="minorHAnsi" w:hAnsiTheme="minorHAnsi"/>
          <w:b w:val="0"/>
          <w:bCs w:val="0"/>
          <w:sz w:val="20"/>
          <w:szCs w:val="20"/>
          <w:u w:val="single"/>
        </w:rPr>
        <w:tab/>
        <w:t>October</w:t>
      </w:r>
      <w:r w:rsidRPr="008E0868">
        <w:rPr>
          <w:rFonts w:asciiTheme="minorHAnsi" w:hAnsiTheme="minorHAnsi"/>
          <w:b w:val="0"/>
          <w:bCs w:val="0"/>
          <w:sz w:val="20"/>
          <w:szCs w:val="20"/>
          <w:u w:val="single"/>
        </w:rPr>
        <w:t xml:space="preserve"> 201</w:t>
      </w:r>
      <w:r>
        <w:rPr>
          <w:rFonts w:asciiTheme="minorHAnsi" w:hAnsiTheme="minorHAnsi"/>
          <w:b w:val="0"/>
          <w:bCs w:val="0"/>
          <w:sz w:val="20"/>
          <w:szCs w:val="20"/>
          <w:u w:val="single"/>
        </w:rPr>
        <w:t>3</w:t>
      </w:r>
      <w:r w:rsidRPr="008E0868">
        <w:rPr>
          <w:rFonts w:asciiTheme="minorHAnsi" w:hAnsiTheme="minorHAnsi"/>
          <w:b w:val="0"/>
          <w:sz w:val="20"/>
          <w:szCs w:val="20"/>
          <w:u w:val="single"/>
        </w:rPr>
        <w:t xml:space="preserve"> –</w:t>
      </w:r>
      <w:r>
        <w:rPr>
          <w:rFonts w:asciiTheme="minorHAnsi" w:hAnsiTheme="minorHAnsi"/>
          <w:b w:val="0"/>
          <w:sz w:val="20"/>
          <w:szCs w:val="20"/>
          <w:u w:val="single"/>
        </w:rPr>
        <w:t xml:space="preserve"> March 2014</w:t>
      </w:r>
    </w:p>
    <w:p w:rsidR="00D52924" w:rsidRPr="008E0868" w:rsidRDefault="00D52924" w:rsidP="00D52924">
      <w:pPr>
        <w:pStyle w:val="BodyTextIndent"/>
        <w:tabs>
          <w:tab w:val="left" w:pos="9540"/>
        </w:tabs>
        <w:ind w:left="0" w:right="-900" w:firstLine="0"/>
        <w:rPr>
          <w:rFonts w:asciiTheme="minorHAnsi" w:hAnsiTheme="minorHAnsi"/>
          <w:i/>
          <w:sz w:val="18"/>
          <w:szCs w:val="18"/>
        </w:rPr>
      </w:pPr>
      <w:r>
        <w:rPr>
          <w:rFonts w:asciiTheme="minorHAnsi" w:hAnsiTheme="minorHAnsi"/>
          <w:i/>
          <w:sz w:val="18"/>
          <w:szCs w:val="18"/>
        </w:rPr>
        <w:t>HTML, JSP, Java 1.6, and Windows 7.</w:t>
      </w:r>
    </w:p>
    <w:p w:rsidR="00D52924" w:rsidRDefault="00D52924" w:rsidP="00D52924">
      <w:pPr>
        <w:pStyle w:val="BodyTextIndent"/>
        <w:numPr>
          <w:ilvl w:val="0"/>
          <w:numId w:val="19"/>
        </w:numPr>
        <w:tabs>
          <w:tab w:val="left" w:pos="270"/>
        </w:tabs>
        <w:spacing w:before="40"/>
        <w:ind w:left="270" w:right="360" w:hanging="270"/>
        <w:rPr>
          <w:rFonts w:asciiTheme="minorHAnsi" w:hAnsiTheme="minorHAnsi"/>
          <w:sz w:val="18"/>
          <w:szCs w:val="18"/>
        </w:rPr>
      </w:pPr>
      <w:r>
        <w:rPr>
          <w:rFonts w:asciiTheme="minorHAnsi" w:hAnsiTheme="minorHAnsi"/>
          <w:sz w:val="18"/>
          <w:szCs w:val="18"/>
        </w:rPr>
        <w:t>Completed Java-web applications utilizing Dojo, Rest, and Hibernate.</w:t>
      </w:r>
    </w:p>
    <w:p w:rsidR="00D52924" w:rsidRDefault="00D52924" w:rsidP="00D52924">
      <w:pPr>
        <w:pStyle w:val="BodyTextIndent"/>
        <w:numPr>
          <w:ilvl w:val="0"/>
          <w:numId w:val="19"/>
        </w:numPr>
        <w:tabs>
          <w:tab w:val="left" w:pos="270"/>
        </w:tabs>
        <w:spacing w:before="40"/>
        <w:ind w:left="270" w:right="360" w:hanging="270"/>
        <w:rPr>
          <w:rFonts w:asciiTheme="minorHAnsi" w:hAnsiTheme="minorHAnsi"/>
          <w:sz w:val="18"/>
          <w:szCs w:val="18"/>
        </w:rPr>
      </w:pPr>
      <w:r>
        <w:rPr>
          <w:rFonts w:asciiTheme="minorHAnsi" w:hAnsiTheme="minorHAnsi"/>
          <w:sz w:val="18"/>
          <w:szCs w:val="18"/>
        </w:rPr>
        <w:t>Wrote MapReduce Java programs against Hadoop file structure to elicit answers from user stories.</w:t>
      </w:r>
    </w:p>
    <w:p w:rsidR="00D52924" w:rsidRDefault="00D52924" w:rsidP="00D52924">
      <w:pPr>
        <w:pStyle w:val="BodyTextIndent"/>
        <w:numPr>
          <w:ilvl w:val="0"/>
          <w:numId w:val="19"/>
        </w:numPr>
        <w:tabs>
          <w:tab w:val="left" w:pos="270"/>
        </w:tabs>
        <w:spacing w:before="40"/>
        <w:ind w:left="270" w:right="360" w:hanging="270"/>
        <w:rPr>
          <w:rFonts w:asciiTheme="minorHAnsi" w:hAnsiTheme="minorHAnsi"/>
          <w:sz w:val="18"/>
          <w:szCs w:val="18"/>
        </w:rPr>
      </w:pPr>
      <w:r>
        <w:rPr>
          <w:rFonts w:asciiTheme="minorHAnsi" w:hAnsiTheme="minorHAnsi"/>
          <w:sz w:val="18"/>
          <w:szCs w:val="18"/>
        </w:rPr>
        <w:t>Self-taught Apigee Edge tool.</w:t>
      </w:r>
    </w:p>
    <w:p w:rsidR="003B75CC" w:rsidRPr="008E0868" w:rsidRDefault="003B75CC" w:rsidP="00C1629D">
      <w:pPr>
        <w:pStyle w:val="Heading1"/>
        <w:spacing w:before="600"/>
        <w:ind w:right="-720"/>
        <w:rPr>
          <w:rFonts w:asciiTheme="minorHAnsi" w:hAnsiTheme="minorHAnsi"/>
          <w:b w:val="0"/>
          <w:sz w:val="20"/>
          <w:szCs w:val="20"/>
          <w:u w:val="single"/>
        </w:rPr>
      </w:pPr>
      <w:r>
        <w:rPr>
          <w:rFonts w:asciiTheme="minorHAnsi" w:hAnsiTheme="minorHAnsi"/>
          <w:sz w:val="20"/>
          <w:szCs w:val="20"/>
          <w:u w:val="single"/>
        </w:rPr>
        <w:t>ATS</w:t>
      </w:r>
      <w:r w:rsidRPr="008E0868">
        <w:rPr>
          <w:rFonts w:asciiTheme="minorHAnsi" w:hAnsiTheme="minorHAnsi"/>
          <w:sz w:val="20"/>
          <w:szCs w:val="20"/>
          <w:u w:val="single"/>
        </w:rPr>
        <w:t>,</w:t>
      </w:r>
      <w:r w:rsidRPr="008E0868">
        <w:rPr>
          <w:rFonts w:asciiTheme="minorHAnsi" w:hAnsiTheme="minorHAnsi"/>
          <w:b w:val="0"/>
          <w:bCs w:val="0"/>
          <w:sz w:val="20"/>
          <w:szCs w:val="20"/>
          <w:u w:val="single"/>
        </w:rPr>
        <w:t xml:space="preserve"> </w:t>
      </w:r>
      <w:r>
        <w:rPr>
          <w:rFonts w:asciiTheme="minorHAnsi" w:hAnsiTheme="minorHAnsi"/>
          <w:b w:val="0"/>
          <w:bCs w:val="0"/>
          <w:sz w:val="20"/>
          <w:szCs w:val="20"/>
          <w:u w:val="single"/>
        </w:rPr>
        <w:t>Schaumburg</w:t>
      </w:r>
      <w:r w:rsidRPr="008E0868">
        <w:rPr>
          <w:rFonts w:asciiTheme="minorHAnsi" w:hAnsiTheme="minorHAnsi"/>
          <w:b w:val="0"/>
          <w:sz w:val="20"/>
          <w:szCs w:val="20"/>
          <w:u w:val="single"/>
        </w:rPr>
        <w:t>, IL</w:t>
      </w:r>
      <w:r>
        <w:rPr>
          <w:rFonts w:asciiTheme="minorHAnsi" w:hAnsiTheme="minorHAnsi"/>
          <w:b w:val="0"/>
          <w:sz w:val="20"/>
          <w:szCs w:val="20"/>
          <w:u w:val="single"/>
        </w:rPr>
        <w:tab/>
      </w:r>
      <w:r>
        <w:rPr>
          <w:rFonts w:asciiTheme="minorHAnsi" w:hAnsiTheme="minorHAnsi"/>
          <w:b w:val="0"/>
          <w:bCs w:val="0"/>
          <w:sz w:val="20"/>
          <w:szCs w:val="20"/>
          <w:u w:val="single"/>
        </w:rPr>
        <w:tab/>
        <w:t xml:space="preserve">   Sr. Web</w:t>
      </w:r>
      <w:r w:rsidRPr="008E0868">
        <w:rPr>
          <w:rFonts w:asciiTheme="minorHAnsi" w:hAnsiTheme="minorHAnsi"/>
          <w:b w:val="0"/>
          <w:bCs w:val="0"/>
          <w:sz w:val="20"/>
          <w:szCs w:val="20"/>
          <w:u w:val="single"/>
        </w:rPr>
        <w:t xml:space="preserve"> Developer</w:t>
      </w:r>
      <w:r>
        <w:rPr>
          <w:rFonts w:asciiTheme="minorHAnsi" w:hAnsiTheme="minorHAnsi"/>
          <w:b w:val="0"/>
          <w:bCs w:val="0"/>
          <w:sz w:val="20"/>
          <w:szCs w:val="20"/>
          <w:u w:val="single"/>
        </w:rPr>
        <w:t xml:space="preserve"> – (contract)</w:t>
      </w:r>
      <w:r>
        <w:rPr>
          <w:rFonts w:asciiTheme="minorHAnsi" w:hAnsiTheme="minorHAnsi"/>
          <w:b w:val="0"/>
          <w:bCs w:val="0"/>
          <w:sz w:val="20"/>
          <w:szCs w:val="20"/>
          <w:u w:val="single"/>
        </w:rPr>
        <w:tab/>
      </w:r>
      <w:r w:rsidR="00702397">
        <w:rPr>
          <w:rFonts w:asciiTheme="minorHAnsi" w:hAnsiTheme="minorHAnsi"/>
          <w:b w:val="0"/>
          <w:bCs w:val="0"/>
          <w:sz w:val="20"/>
          <w:szCs w:val="20"/>
          <w:u w:val="single"/>
        </w:rPr>
        <w:tab/>
      </w:r>
      <w:r>
        <w:rPr>
          <w:rFonts w:asciiTheme="minorHAnsi" w:hAnsiTheme="minorHAnsi"/>
          <w:b w:val="0"/>
          <w:bCs w:val="0"/>
          <w:sz w:val="20"/>
          <w:szCs w:val="20"/>
          <w:u w:val="single"/>
        </w:rPr>
        <w:t>May</w:t>
      </w:r>
      <w:r w:rsidRPr="008E0868">
        <w:rPr>
          <w:rFonts w:asciiTheme="minorHAnsi" w:hAnsiTheme="minorHAnsi"/>
          <w:b w:val="0"/>
          <w:bCs w:val="0"/>
          <w:sz w:val="20"/>
          <w:szCs w:val="20"/>
          <w:u w:val="single"/>
        </w:rPr>
        <w:t xml:space="preserve"> 201</w:t>
      </w:r>
      <w:r>
        <w:rPr>
          <w:rFonts w:asciiTheme="minorHAnsi" w:hAnsiTheme="minorHAnsi"/>
          <w:b w:val="0"/>
          <w:bCs w:val="0"/>
          <w:sz w:val="20"/>
          <w:szCs w:val="20"/>
          <w:u w:val="single"/>
        </w:rPr>
        <w:t>3</w:t>
      </w:r>
      <w:r w:rsidRPr="008E0868">
        <w:rPr>
          <w:rFonts w:asciiTheme="minorHAnsi" w:hAnsiTheme="minorHAnsi"/>
          <w:b w:val="0"/>
          <w:sz w:val="20"/>
          <w:szCs w:val="20"/>
          <w:u w:val="single"/>
        </w:rPr>
        <w:t xml:space="preserve"> –</w:t>
      </w:r>
      <w:r>
        <w:rPr>
          <w:rFonts w:asciiTheme="minorHAnsi" w:hAnsiTheme="minorHAnsi"/>
          <w:b w:val="0"/>
          <w:sz w:val="20"/>
          <w:szCs w:val="20"/>
          <w:u w:val="single"/>
        </w:rPr>
        <w:t xml:space="preserve"> July 2013</w:t>
      </w:r>
    </w:p>
    <w:p w:rsidR="003B75CC" w:rsidRPr="008E0868" w:rsidRDefault="003B75CC" w:rsidP="003B75CC">
      <w:pPr>
        <w:pStyle w:val="BodyTextIndent"/>
        <w:tabs>
          <w:tab w:val="left" w:pos="9540"/>
        </w:tabs>
        <w:ind w:left="0" w:right="-900" w:firstLine="0"/>
        <w:rPr>
          <w:rFonts w:asciiTheme="minorHAnsi" w:hAnsiTheme="minorHAnsi"/>
          <w:i/>
          <w:sz w:val="18"/>
          <w:szCs w:val="18"/>
        </w:rPr>
      </w:pPr>
      <w:r>
        <w:rPr>
          <w:rFonts w:asciiTheme="minorHAnsi" w:hAnsiTheme="minorHAnsi"/>
          <w:i/>
          <w:sz w:val="18"/>
          <w:szCs w:val="18"/>
        </w:rPr>
        <w:t>Java, JavaScript, j</w:t>
      </w:r>
      <w:r w:rsidRPr="008E0868">
        <w:rPr>
          <w:rFonts w:asciiTheme="minorHAnsi" w:hAnsiTheme="minorHAnsi"/>
          <w:i/>
          <w:sz w:val="18"/>
          <w:szCs w:val="18"/>
        </w:rPr>
        <w:t>Query,</w:t>
      </w:r>
      <w:r>
        <w:rPr>
          <w:rFonts w:asciiTheme="minorHAnsi" w:hAnsiTheme="minorHAnsi"/>
          <w:i/>
          <w:sz w:val="18"/>
          <w:szCs w:val="18"/>
        </w:rPr>
        <w:t xml:space="preserve"> AJAX</w:t>
      </w:r>
      <w:r w:rsidRPr="008E0868">
        <w:rPr>
          <w:rFonts w:asciiTheme="minorHAnsi" w:hAnsiTheme="minorHAnsi"/>
          <w:i/>
          <w:sz w:val="18"/>
          <w:szCs w:val="18"/>
        </w:rPr>
        <w:t xml:space="preserve">, </w:t>
      </w:r>
      <w:r>
        <w:rPr>
          <w:rFonts w:asciiTheme="minorHAnsi" w:hAnsiTheme="minorHAnsi"/>
          <w:i/>
          <w:sz w:val="18"/>
          <w:szCs w:val="18"/>
        </w:rPr>
        <w:t xml:space="preserve">JSON, </w:t>
      </w:r>
      <w:r w:rsidRPr="008E0868">
        <w:rPr>
          <w:rFonts w:asciiTheme="minorHAnsi" w:hAnsiTheme="minorHAnsi"/>
          <w:i/>
          <w:sz w:val="18"/>
          <w:szCs w:val="18"/>
        </w:rPr>
        <w:t>HTML, CSS,</w:t>
      </w:r>
      <w:r w:rsidR="003F1819">
        <w:rPr>
          <w:rFonts w:asciiTheme="minorHAnsi" w:hAnsiTheme="minorHAnsi"/>
          <w:i/>
          <w:sz w:val="18"/>
          <w:szCs w:val="18"/>
        </w:rPr>
        <w:t xml:space="preserve"> Kinetic Developer Studio, Kinetic User Studio,</w:t>
      </w:r>
      <w:r>
        <w:rPr>
          <w:rFonts w:asciiTheme="minorHAnsi" w:hAnsiTheme="minorHAnsi"/>
          <w:i/>
          <w:sz w:val="18"/>
          <w:szCs w:val="18"/>
        </w:rPr>
        <w:t xml:space="preserve"> </w:t>
      </w:r>
      <w:r w:rsidR="00C94811">
        <w:rPr>
          <w:rFonts w:asciiTheme="minorHAnsi" w:hAnsiTheme="minorHAnsi"/>
          <w:i/>
          <w:sz w:val="18"/>
          <w:szCs w:val="18"/>
        </w:rPr>
        <w:t xml:space="preserve">Sublime, </w:t>
      </w:r>
      <w:r>
        <w:rPr>
          <w:rFonts w:asciiTheme="minorHAnsi" w:hAnsiTheme="minorHAnsi"/>
          <w:i/>
          <w:sz w:val="18"/>
          <w:szCs w:val="18"/>
        </w:rPr>
        <w:t>and Windows 7.</w:t>
      </w:r>
    </w:p>
    <w:p w:rsidR="003B75CC" w:rsidRDefault="00500402" w:rsidP="00C7551E">
      <w:pPr>
        <w:pStyle w:val="BodyTextIndent"/>
        <w:numPr>
          <w:ilvl w:val="0"/>
          <w:numId w:val="19"/>
        </w:numPr>
        <w:tabs>
          <w:tab w:val="left" w:pos="270"/>
        </w:tabs>
        <w:spacing w:before="40"/>
        <w:ind w:left="270" w:right="360" w:hanging="270"/>
        <w:rPr>
          <w:rFonts w:asciiTheme="minorHAnsi" w:hAnsiTheme="minorHAnsi"/>
          <w:sz w:val="18"/>
          <w:szCs w:val="18"/>
        </w:rPr>
      </w:pPr>
      <w:r>
        <w:rPr>
          <w:rFonts w:asciiTheme="minorHAnsi" w:hAnsiTheme="minorHAnsi"/>
          <w:sz w:val="18"/>
          <w:szCs w:val="18"/>
        </w:rPr>
        <w:t>For third party</w:t>
      </w:r>
      <w:r w:rsidR="008311B7">
        <w:rPr>
          <w:rFonts w:asciiTheme="minorHAnsi" w:hAnsiTheme="minorHAnsi"/>
          <w:sz w:val="18"/>
          <w:szCs w:val="18"/>
        </w:rPr>
        <w:t xml:space="preserve"> (‘Remedy’)</w:t>
      </w:r>
      <w:r>
        <w:rPr>
          <w:rFonts w:asciiTheme="minorHAnsi" w:hAnsiTheme="minorHAnsi"/>
          <w:sz w:val="18"/>
          <w:szCs w:val="18"/>
        </w:rPr>
        <w:t xml:space="preserve"> IT Service Order </w:t>
      </w:r>
      <w:r w:rsidR="00C7175B">
        <w:rPr>
          <w:rFonts w:asciiTheme="minorHAnsi" w:hAnsiTheme="minorHAnsi"/>
          <w:sz w:val="18"/>
          <w:szCs w:val="18"/>
        </w:rPr>
        <w:t xml:space="preserve">Ticketing </w:t>
      </w:r>
      <w:r>
        <w:rPr>
          <w:rFonts w:asciiTheme="minorHAnsi" w:hAnsiTheme="minorHAnsi"/>
          <w:sz w:val="18"/>
          <w:szCs w:val="18"/>
        </w:rPr>
        <w:t>system:</w:t>
      </w:r>
    </w:p>
    <w:p w:rsidR="00862212" w:rsidRDefault="00862212" w:rsidP="00862212">
      <w:pPr>
        <w:pStyle w:val="BodyTextIndent"/>
        <w:numPr>
          <w:ilvl w:val="1"/>
          <w:numId w:val="19"/>
        </w:numPr>
        <w:ind w:left="540" w:hanging="270"/>
        <w:rPr>
          <w:rFonts w:asciiTheme="minorHAnsi" w:hAnsiTheme="minorHAnsi"/>
          <w:sz w:val="18"/>
          <w:szCs w:val="18"/>
        </w:rPr>
      </w:pPr>
      <w:r>
        <w:rPr>
          <w:rFonts w:asciiTheme="minorHAnsi" w:hAnsiTheme="minorHAnsi"/>
          <w:sz w:val="18"/>
          <w:szCs w:val="18"/>
        </w:rPr>
        <w:t>Used Kinetic User Tool to configure and setup service items for customers.</w:t>
      </w:r>
    </w:p>
    <w:p w:rsidR="00862212" w:rsidRDefault="00862212" w:rsidP="00862212">
      <w:pPr>
        <w:pStyle w:val="BodyTextIndent"/>
        <w:numPr>
          <w:ilvl w:val="1"/>
          <w:numId w:val="19"/>
        </w:numPr>
        <w:ind w:left="540" w:hanging="270"/>
        <w:rPr>
          <w:rFonts w:asciiTheme="minorHAnsi" w:hAnsiTheme="minorHAnsi"/>
          <w:sz w:val="18"/>
          <w:szCs w:val="18"/>
        </w:rPr>
      </w:pPr>
      <w:r>
        <w:rPr>
          <w:rFonts w:asciiTheme="minorHAnsi" w:hAnsiTheme="minorHAnsi"/>
          <w:sz w:val="18"/>
          <w:szCs w:val="18"/>
        </w:rPr>
        <w:t>Created, modified, and tested Kinetic’s supporting Javascript, JQuery, JSPs, and Java Fragments..</w:t>
      </w:r>
    </w:p>
    <w:p w:rsidR="00500402" w:rsidRDefault="00862212" w:rsidP="00500402">
      <w:pPr>
        <w:pStyle w:val="BodyTextIndent"/>
        <w:numPr>
          <w:ilvl w:val="1"/>
          <w:numId w:val="19"/>
        </w:numPr>
        <w:ind w:left="540" w:hanging="270"/>
        <w:rPr>
          <w:rFonts w:asciiTheme="minorHAnsi" w:hAnsiTheme="minorHAnsi"/>
          <w:sz w:val="18"/>
          <w:szCs w:val="18"/>
        </w:rPr>
      </w:pPr>
      <w:r>
        <w:rPr>
          <w:rFonts w:asciiTheme="minorHAnsi" w:hAnsiTheme="minorHAnsi"/>
          <w:sz w:val="18"/>
          <w:szCs w:val="18"/>
        </w:rPr>
        <w:t>Used Kinetic User Tool to c</w:t>
      </w:r>
      <w:r w:rsidR="00500402">
        <w:rPr>
          <w:rFonts w:asciiTheme="minorHAnsi" w:hAnsiTheme="minorHAnsi"/>
          <w:sz w:val="18"/>
          <w:szCs w:val="18"/>
        </w:rPr>
        <w:t xml:space="preserve">reate </w:t>
      </w:r>
      <w:r>
        <w:rPr>
          <w:rFonts w:asciiTheme="minorHAnsi" w:hAnsiTheme="minorHAnsi"/>
          <w:sz w:val="18"/>
          <w:szCs w:val="18"/>
        </w:rPr>
        <w:t>new t</w:t>
      </w:r>
      <w:r w:rsidR="00500402">
        <w:rPr>
          <w:rFonts w:asciiTheme="minorHAnsi" w:hAnsiTheme="minorHAnsi"/>
          <w:sz w:val="18"/>
          <w:szCs w:val="18"/>
        </w:rPr>
        <w:t xml:space="preserve">ask </w:t>
      </w:r>
      <w:r>
        <w:rPr>
          <w:rFonts w:asciiTheme="minorHAnsi" w:hAnsiTheme="minorHAnsi"/>
          <w:sz w:val="18"/>
          <w:szCs w:val="18"/>
        </w:rPr>
        <w:t>handler, and</w:t>
      </w:r>
      <w:r w:rsidR="00500402">
        <w:rPr>
          <w:rFonts w:asciiTheme="minorHAnsi" w:hAnsiTheme="minorHAnsi"/>
          <w:sz w:val="18"/>
          <w:szCs w:val="18"/>
        </w:rPr>
        <w:t xml:space="preserve"> insert </w:t>
      </w:r>
      <w:r>
        <w:rPr>
          <w:rFonts w:asciiTheme="minorHAnsi" w:hAnsiTheme="minorHAnsi"/>
          <w:sz w:val="18"/>
          <w:szCs w:val="18"/>
        </w:rPr>
        <w:t xml:space="preserve">task handler </w:t>
      </w:r>
      <w:r w:rsidR="00500402">
        <w:rPr>
          <w:rFonts w:asciiTheme="minorHAnsi" w:hAnsiTheme="minorHAnsi"/>
          <w:sz w:val="18"/>
          <w:szCs w:val="18"/>
        </w:rPr>
        <w:t xml:space="preserve">into </w:t>
      </w:r>
      <w:r>
        <w:rPr>
          <w:rFonts w:asciiTheme="minorHAnsi" w:hAnsiTheme="minorHAnsi"/>
          <w:sz w:val="18"/>
          <w:szCs w:val="18"/>
        </w:rPr>
        <w:t>customer</w:t>
      </w:r>
      <w:r w:rsidR="00500402">
        <w:rPr>
          <w:rFonts w:asciiTheme="minorHAnsi" w:hAnsiTheme="minorHAnsi"/>
          <w:sz w:val="18"/>
          <w:szCs w:val="18"/>
        </w:rPr>
        <w:t>s’ process flow.</w:t>
      </w:r>
    </w:p>
    <w:p w:rsidR="00C61270" w:rsidRPr="008E0868" w:rsidRDefault="00C61270" w:rsidP="00C1629D">
      <w:pPr>
        <w:pStyle w:val="Heading1"/>
        <w:spacing w:before="600"/>
        <w:ind w:right="-720"/>
        <w:rPr>
          <w:rFonts w:asciiTheme="minorHAnsi" w:hAnsiTheme="minorHAnsi"/>
          <w:b w:val="0"/>
          <w:sz w:val="20"/>
          <w:szCs w:val="20"/>
          <w:u w:val="single"/>
        </w:rPr>
      </w:pPr>
      <w:r>
        <w:rPr>
          <w:rFonts w:asciiTheme="minorHAnsi" w:hAnsiTheme="minorHAnsi"/>
          <w:sz w:val="20"/>
          <w:szCs w:val="20"/>
          <w:u w:val="single"/>
        </w:rPr>
        <w:t>GE Healthcare</w:t>
      </w:r>
      <w:r w:rsidRPr="008E0868">
        <w:rPr>
          <w:rFonts w:asciiTheme="minorHAnsi" w:hAnsiTheme="minorHAnsi"/>
          <w:sz w:val="20"/>
          <w:szCs w:val="20"/>
          <w:u w:val="single"/>
        </w:rPr>
        <w:t>,</w:t>
      </w:r>
      <w:r w:rsidRPr="008E0868">
        <w:rPr>
          <w:rFonts w:asciiTheme="minorHAnsi" w:hAnsiTheme="minorHAnsi"/>
          <w:b w:val="0"/>
          <w:bCs w:val="0"/>
          <w:sz w:val="20"/>
          <w:szCs w:val="20"/>
          <w:u w:val="single"/>
        </w:rPr>
        <w:t xml:space="preserve"> </w:t>
      </w:r>
      <w:r>
        <w:rPr>
          <w:rFonts w:asciiTheme="minorHAnsi" w:hAnsiTheme="minorHAnsi"/>
          <w:b w:val="0"/>
          <w:bCs w:val="0"/>
          <w:sz w:val="20"/>
          <w:szCs w:val="20"/>
          <w:u w:val="single"/>
        </w:rPr>
        <w:t>Barrington</w:t>
      </w:r>
      <w:r w:rsidRPr="008E0868">
        <w:rPr>
          <w:rFonts w:asciiTheme="minorHAnsi" w:hAnsiTheme="minorHAnsi"/>
          <w:b w:val="0"/>
          <w:sz w:val="20"/>
          <w:szCs w:val="20"/>
          <w:u w:val="single"/>
        </w:rPr>
        <w:t>, IL</w:t>
      </w:r>
      <w:r>
        <w:rPr>
          <w:rFonts w:asciiTheme="minorHAnsi" w:hAnsiTheme="minorHAnsi"/>
          <w:b w:val="0"/>
          <w:bCs w:val="0"/>
          <w:sz w:val="20"/>
          <w:szCs w:val="20"/>
          <w:u w:val="single"/>
        </w:rPr>
        <w:tab/>
        <w:t xml:space="preserve">   Java UI</w:t>
      </w:r>
      <w:r w:rsidRPr="008E0868">
        <w:rPr>
          <w:rFonts w:asciiTheme="minorHAnsi" w:hAnsiTheme="minorHAnsi"/>
          <w:b w:val="0"/>
          <w:bCs w:val="0"/>
          <w:sz w:val="20"/>
          <w:szCs w:val="20"/>
          <w:u w:val="single"/>
        </w:rPr>
        <w:t xml:space="preserve"> Developer</w:t>
      </w:r>
      <w:r>
        <w:rPr>
          <w:rFonts w:asciiTheme="minorHAnsi" w:hAnsiTheme="minorHAnsi"/>
          <w:b w:val="0"/>
          <w:bCs w:val="0"/>
          <w:sz w:val="20"/>
          <w:szCs w:val="20"/>
          <w:u w:val="single"/>
        </w:rPr>
        <w:t xml:space="preserve"> – (contract)</w:t>
      </w:r>
      <w:r>
        <w:rPr>
          <w:rFonts w:asciiTheme="minorHAnsi" w:hAnsiTheme="minorHAnsi"/>
          <w:b w:val="0"/>
          <w:bCs w:val="0"/>
          <w:sz w:val="20"/>
          <w:szCs w:val="20"/>
          <w:u w:val="single"/>
        </w:rPr>
        <w:tab/>
      </w:r>
      <w:r w:rsidRPr="008E0868">
        <w:rPr>
          <w:rFonts w:asciiTheme="minorHAnsi" w:hAnsiTheme="minorHAnsi"/>
          <w:b w:val="0"/>
          <w:iCs/>
          <w:sz w:val="20"/>
          <w:szCs w:val="20"/>
          <w:u w:val="single"/>
        </w:rPr>
        <w:tab/>
      </w:r>
      <w:r>
        <w:rPr>
          <w:rFonts w:asciiTheme="minorHAnsi" w:hAnsiTheme="minorHAnsi"/>
          <w:b w:val="0"/>
          <w:bCs w:val="0"/>
          <w:sz w:val="20"/>
          <w:szCs w:val="20"/>
          <w:u w:val="single"/>
        </w:rPr>
        <w:t>February</w:t>
      </w:r>
      <w:r w:rsidRPr="008E0868">
        <w:rPr>
          <w:rFonts w:asciiTheme="minorHAnsi" w:hAnsiTheme="minorHAnsi"/>
          <w:b w:val="0"/>
          <w:bCs w:val="0"/>
          <w:sz w:val="20"/>
          <w:szCs w:val="20"/>
          <w:u w:val="single"/>
        </w:rPr>
        <w:t xml:space="preserve"> 201</w:t>
      </w:r>
      <w:r>
        <w:rPr>
          <w:rFonts w:asciiTheme="minorHAnsi" w:hAnsiTheme="minorHAnsi"/>
          <w:b w:val="0"/>
          <w:bCs w:val="0"/>
          <w:sz w:val="20"/>
          <w:szCs w:val="20"/>
          <w:u w:val="single"/>
        </w:rPr>
        <w:t>3</w:t>
      </w:r>
      <w:r w:rsidRPr="008E0868">
        <w:rPr>
          <w:rFonts w:asciiTheme="minorHAnsi" w:hAnsiTheme="minorHAnsi"/>
          <w:b w:val="0"/>
          <w:sz w:val="20"/>
          <w:szCs w:val="20"/>
          <w:u w:val="single"/>
        </w:rPr>
        <w:t xml:space="preserve"> –</w:t>
      </w:r>
      <w:r>
        <w:rPr>
          <w:rFonts w:asciiTheme="minorHAnsi" w:hAnsiTheme="minorHAnsi"/>
          <w:b w:val="0"/>
          <w:sz w:val="20"/>
          <w:szCs w:val="20"/>
          <w:u w:val="single"/>
        </w:rPr>
        <w:t xml:space="preserve"> April 2013</w:t>
      </w:r>
    </w:p>
    <w:p w:rsidR="00C61270" w:rsidRPr="008E0868" w:rsidRDefault="00C61270" w:rsidP="00885C0D">
      <w:pPr>
        <w:pStyle w:val="BodyTextIndent"/>
        <w:tabs>
          <w:tab w:val="left" w:pos="9540"/>
        </w:tabs>
        <w:ind w:left="0" w:right="-900" w:firstLine="0"/>
        <w:rPr>
          <w:rFonts w:asciiTheme="minorHAnsi" w:hAnsiTheme="minorHAnsi"/>
          <w:i/>
          <w:sz w:val="18"/>
          <w:szCs w:val="18"/>
        </w:rPr>
      </w:pPr>
      <w:r>
        <w:rPr>
          <w:rFonts w:asciiTheme="minorHAnsi" w:hAnsiTheme="minorHAnsi"/>
          <w:i/>
          <w:sz w:val="18"/>
          <w:szCs w:val="18"/>
        </w:rPr>
        <w:t>Java</w:t>
      </w:r>
      <w:r w:rsidR="00885C0D">
        <w:rPr>
          <w:rFonts w:asciiTheme="minorHAnsi" w:hAnsiTheme="minorHAnsi"/>
          <w:i/>
          <w:sz w:val="18"/>
          <w:szCs w:val="18"/>
        </w:rPr>
        <w:t>/J2EE</w:t>
      </w:r>
      <w:r>
        <w:rPr>
          <w:rFonts w:asciiTheme="minorHAnsi" w:hAnsiTheme="minorHAnsi"/>
          <w:i/>
          <w:sz w:val="18"/>
          <w:szCs w:val="18"/>
        </w:rPr>
        <w:t>, JavaScript, j</w:t>
      </w:r>
      <w:r w:rsidRPr="008E0868">
        <w:rPr>
          <w:rFonts w:asciiTheme="minorHAnsi" w:hAnsiTheme="minorHAnsi"/>
          <w:i/>
          <w:sz w:val="18"/>
          <w:szCs w:val="18"/>
        </w:rPr>
        <w:t>Query,</w:t>
      </w:r>
      <w:r>
        <w:rPr>
          <w:rFonts w:asciiTheme="minorHAnsi" w:hAnsiTheme="minorHAnsi"/>
          <w:i/>
          <w:sz w:val="18"/>
          <w:szCs w:val="18"/>
        </w:rPr>
        <w:t xml:space="preserve"> </w:t>
      </w:r>
      <w:r w:rsidR="003C7F39">
        <w:rPr>
          <w:rFonts w:asciiTheme="minorHAnsi" w:hAnsiTheme="minorHAnsi"/>
          <w:i/>
          <w:sz w:val="18"/>
          <w:szCs w:val="18"/>
        </w:rPr>
        <w:t>AJAX</w:t>
      </w:r>
      <w:r>
        <w:rPr>
          <w:rFonts w:asciiTheme="minorHAnsi" w:hAnsiTheme="minorHAnsi"/>
          <w:i/>
          <w:sz w:val="18"/>
          <w:szCs w:val="18"/>
        </w:rPr>
        <w:t>,</w:t>
      </w:r>
      <w:r w:rsidRPr="008E0868">
        <w:rPr>
          <w:rFonts w:asciiTheme="minorHAnsi" w:hAnsiTheme="minorHAnsi"/>
          <w:i/>
          <w:sz w:val="18"/>
          <w:szCs w:val="18"/>
        </w:rPr>
        <w:t xml:space="preserve"> JSTL, </w:t>
      </w:r>
      <w:r>
        <w:rPr>
          <w:rFonts w:asciiTheme="minorHAnsi" w:hAnsiTheme="minorHAnsi"/>
          <w:i/>
          <w:sz w:val="18"/>
          <w:szCs w:val="18"/>
        </w:rPr>
        <w:t xml:space="preserve">JSON, </w:t>
      </w:r>
      <w:r w:rsidRPr="008E0868">
        <w:rPr>
          <w:rFonts w:asciiTheme="minorHAnsi" w:hAnsiTheme="minorHAnsi"/>
          <w:i/>
          <w:sz w:val="18"/>
          <w:szCs w:val="18"/>
        </w:rPr>
        <w:t xml:space="preserve">HTML, CSS, XML, </w:t>
      </w:r>
      <w:r w:rsidR="00A16C49">
        <w:rPr>
          <w:rFonts w:asciiTheme="minorHAnsi" w:hAnsiTheme="minorHAnsi"/>
          <w:i/>
          <w:sz w:val="18"/>
          <w:szCs w:val="18"/>
        </w:rPr>
        <w:t>Play</w:t>
      </w:r>
      <w:r w:rsidR="00735DFC">
        <w:rPr>
          <w:rFonts w:asciiTheme="minorHAnsi" w:hAnsiTheme="minorHAnsi"/>
          <w:i/>
          <w:sz w:val="18"/>
          <w:szCs w:val="18"/>
        </w:rPr>
        <w:t>/Netty</w:t>
      </w:r>
      <w:r w:rsidRPr="008E0868">
        <w:rPr>
          <w:rFonts w:asciiTheme="minorHAnsi" w:hAnsiTheme="minorHAnsi"/>
          <w:i/>
          <w:sz w:val="18"/>
          <w:szCs w:val="18"/>
        </w:rPr>
        <w:t>, Eclipse 3.5</w:t>
      </w:r>
      <w:r>
        <w:rPr>
          <w:rFonts w:asciiTheme="minorHAnsi" w:hAnsiTheme="minorHAnsi"/>
          <w:i/>
          <w:sz w:val="18"/>
          <w:szCs w:val="18"/>
        </w:rPr>
        <w:t>, Perforce,</w:t>
      </w:r>
      <w:r w:rsidR="00735DFC">
        <w:rPr>
          <w:rFonts w:asciiTheme="minorHAnsi" w:hAnsiTheme="minorHAnsi"/>
          <w:i/>
          <w:sz w:val="18"/>
          <w:szCs w:val="18"/>
        </w:rPr>
        <w:t xml:space="preserve"> </w:t>
      </w:r>
      <w:r>
        <w:rPr>
          <w:rFonts w:asciiTheme="minorHAnsi" w:hAnsiTheme="minorHAnsi"/>
          <w:i/>
          <w:sz w:val="18"/>
          <w:szCs w:val="18"/>
        </w:rPr>
        <w:t>High Charts</w:t>
      </w:r>
      <w:r w:rsidR="00821D66">
        <w:rPr>
          <w:rFonts w:asciiTheme="minorHAnsi" w:hAnsiTheme="minorHAnsi"/>
          <w:i/>
          <w:sz w:val="18"/>
          <w:szCs w:val="18"/>
        </w:rPr>
        <w:t>, and Windows 7</w:t>
      </w:r>
      <w:r>
        <w:rPr>
          <w:rFonts w:asciiTheme="minorHAnsi" w:hAnsiTheme="minorHAnsi"/>
          <w:i/>
          <w:sz w:val="18"/>
          <w:szCs w:val="18"/>
        </w:rPr>
        <w:t>.</w:t>
      </w:r>
    </w:p>
    <w:p w:rsidR="00C61270" w:rsidRPr="008E0868" w:rsidRDefault="00C61270" w:rsidP="00333158">
      <w:pPr>
        <w:pStyle w:val="BodyTextIndent"/>
        <w:numPr>
          <w:ilvl w:val="0"/>
          <w:numId w:val="19"/>
        </w:numPr>
        <w:tabs>
          <w:tab w:val="left" w:pos="270"/>
        </w:tabs>
        <w:spacing w:before="40"/>
        <w:ind w:left="270" w:right="360" w:hanging="270"/>
        <w:rPr>
          <w:rFonts w:asciiTheme="minorHAnsi" w:hAnsiTheme="minorHAnsi"/>
          <w:sz w:val="18"/>
          <w:szCs w:val="18"/>
        </w:rPr>
      </w:pPr>
      <w:r>
        <w:rPr>
          <w:rFonts w:asciiTheme="minorHAnsi" w:hAnsiTheme="minorHAnsi"/>
          <w:sz w:val="18"/>
          <w:szCs w:val="18"/>
        </w:rPr>
        <w:t>Java UI Developer of team that created Hospital Administrative Dashboard project using High Charts.</w:t>
      </w:r>
    </w:p>
    <w:p w:rsidR="00333158" w:rsidRDefault="00125A4E" w:rsidP="00333158">
      <w:pPr>
        <w:pStyle w:val="BodyTextIndent"/>
        <w:numPr>
          <w:ilvl w:val="1"/>
          <w:numId w:val="19"/>
        </w:numPr>
        <w:ind w:left="540" w:hanging="270"/>
        <w:rPr>
          <w:rFonts w:asciiTheme="minorHAnsi" w:hAnsiTheme="minorHAnsi"/>
          <w:sz w:val="18"/>
          <w:szCs w:val="18"/>
        </w:rPr>
      </w:pPr>
      <w:r>
        <w:rPr>
          <w:rFonts w:asciiTheme="minorHAnsi" w:hAnsiTheme="minorHAnsi"/>
          <w:sz w:val="18"/>
          <w:szCs w:val="18"/>
        </w:rPr>
        <w:t>As Front-End UI Developer, created Dashboard prototype, configured and setup High Charts for dynamic data, coded  all Javascript and jQuery using AJAX and JSON</w:t>
      </w:r>
      <w:r w:rsidR="00333158">
        <w:rPr>
          <w:rFonts w:asciiTheme="minorHAnsi" w:hAnsiTheme="minorHAnsi"/>
          <w:sz w:val="18"/>
          <w:szCs w:val="18"/>
        </w:rPr>
        <w:t>.</w:t>
      </w:r>
    </w:p>
    <w:p w:rsidR="00333158" w:rsidRDefault="00125A4E" w:rsidP="00333158">
      <w:pPr>
        <w:pStyle w:val="BodyTextIndent"/>
        <w:numPr>
          <w:ilvl w:val="1"/>
          <w:numId w:val="19"/>
        </w:numPr>
        <w:ind w:left="540" w:hanging="270"/>
        <w:rPr>
          <w:rFonts w:asciiTheme="minorHAnsi" w:hAnsiTheme="minorHAnsi"/>
          <w:sz w:val="18"/>
          <w:szCs w:val="18"/>
        </w:rPr>
      </w:pPr>
      <w:r>
        <w:rPr>
          <w:rFonts w:asciiTheme="minorHAnsi" w:hAnsiTheme="minorHAnsi"/>
          <w:sz w:val="18"/>
          <w:szCs w:val="18"/>
        </w:rPr>
        <w:t>As Back-End Developer, coded Java Servlets using ‘Play’ framework</w:t>
      </w:r>
      <w:r w:rsidR="00333158">
        <w:rPr>
          <w:rFonts w:asciiTheme="minorHAnsi" w:hAnsiTheme="minorHAnsi"/>
          <w:sz w:val="18"/>
          <w:szCs w:val="18"/>
        </w:rPr>
        <w:t>.</w:t>
      </w:r>
    </w:p>
    <w:p w:rsidR="002C24E0" w:rsidRPr="008E0868" w:rsidRDefault="002C24E0" w:rsidP="00C1629D">
      <w:pPr>
        <w:pStyle w:val="Heading1"/>
        <w:spacing w:before="600"/>
        <w:ind w:right="-720"/>
        <w:rPr>
          <w:rFonts w:asciiTheme="minorHAnsi" w:hAnsiTheme="minorHAnsi"/>
          <w:b w:val="0"/>
          <w:sz w:val="20"/>
          <w:szCs w:val="20"/>
          <w:u w:val="single"/>
        </w:rPr>
      </w:pPr>
      <w:r>
        <w:rPr>
          <w:rFonts w:asciiTheme="minorHAnsi" w:hAnsiTheme="minorHAnsi"/>
          <w:sz w:val="20"/>
          <w:szCs w:val="20"/>
          <w:u w:val="single"/>
        </w:rPr>
        <w:t>Hallmark Data Systems</w:t>
      </w:r>
      <w:r w:rsidRPr="008E0868">
        <w:rPr>
          <w:rFonts w:asciiTheme="minorHAnsi" w:hAnsiTheme="minorHAnsi"/>
          <w:sz w:val="20"/>
          <w:szCs w:val="20"/>
          <w:u w:val="single"/>
        </w:rPr>
        <w:t>,</w:t>
      </w:r>
      <w:r w:rsidRPr="008E0868">
        <w:rPr>
          <w:rFonts w:asciiTheme="minorHAnsi" w:hAnsiTheme="minorHAnsi"/>
          <w:b w:val="0"/>
          <w:bCs w:val="0"/>
          <w:sz w:val="20"/>
          <w:szCs w:val="20"/>
          <w:u w:val="single"/>
        </w:rPr>
        <w:t xml:space="preserve"> </w:t>
      </w:r>
      <w:r>
        <w:rPr>
          <w:rFonts w:asciiTheme="minorHAnsi" w:hAnsiTheme="minorHAnsi"/>
          <w:b w:val="0"/>
          <w:bCs w:val="0"/>
          <w:sz w:val="20"/>
          <w:szCs w:val="20"/>
          <w:u w:val="single"/>
        </w:rPr>
        <w:t>Skokie</w:t>
      </w:r>
      <w:r w:rsidRPr="008E0868">
        <w:rPr>
          <w:rFonts w:asciiTheme="minorHAnsi" w:hAnsiTheme="minorHAnsi"/>
          <w:b w:val="0"/>
          <w:sz w:val="20"/>
          <w:szCs w:val="20"/>
          <w:u w:val="single"/>
        </w:rPr>
        <w:t>, IL</w:t>
      </w:r>
      <w:r>
        <w:rPr>
          <w:rFonts w:asciiTheme="minorHAnsi" w:hAnsiTheme="minorHAnsi"/>
          <w:b w:val="0"/>
          <w:bCs w:val="0"/>
          <w:sz w:val="20"/>
          <w:szCs w:val="20"/>
          <w:u w:val="single"/>
        </w:rPr>
        <w:tab/>
        <w:t xml:space="preserve">   Web Application</w:t>
      </w:r>
      <w:r w:rsidRPr="008E0868">
        <w:rPr>
          <w:rFonts w:asciiTheme="minorHAnsi" w:hAnsiTheme="minorHAnsi"/>
          <w:b w:val="0"/>
          <w:bCs w:val="0"/>
          <w:sz w:val="20"/>
          <w:szCs w:val="20"/>
          <w:u w:val="single"/>
        </w:rPr>
        <w:t xml:space="preserve"> Developer</w:t>
      </w:r>
      <w:r w:rsidR="003D4CE5">
        <w:rPr>
          <w:rFonts w:asciiTheme="minorHAnsi" w:hAnsiTheme="minorHAnsi"/>
          <w:b w:val="0"/>
          <w:bCs w:val="0"/>
          <w:sz w:val="20"/>
          <w:szCs w:val="20"/>
          <w:u w:val="single"/>
        </w:rPr>
        <w:t xml:space="preserve"> (permanent)</w:t>
      </w:r>
      <w:r w:rsidRPr="008E0868">
        <w:rPr>
          <w:rFonts w:asciiTheme="minorHAnsi" w:hAnsiTheme="minorHAnsi"/>
          <w:b w:val="0"/>
          <w:iCs/>
          <w:sz w:val="20"/>
          <w:szCs w:val="20"/>
          <w:u w:val="single"/>
        </w:rPr>
        <w:tab/>
      </w:r>
      <w:r>
        <w:rPr>
          <w:rFonts w:asciiTheme="minorHAnsi" w:hAnsiTheme="minorHAnsi"/>
          <w:b w:val="0"/>
          <w:bCs w:val="0"/>
          <w:sz w:val="20"/>
          <w:szCs w:val="20"/>
          <w:u w:val="single"/>
        </w:rPr>
        <w:t>April</w:t>
      </w:r>
      <w:r w:rsidRPr="008E0868">
        <w:rPr>
          <w:rFonts w:asciiTheme="minorHAnsi" w:hAnsiTheme="minorHAnsi"/>
          <w:b w:val="0"/>
          <w:bCs w:val="0"/>
          <w:sz w:val="20"/>
          <w:szCs w:val="20"/>
          <w:u w:val="single"/>
        </w:rPr>
        <w:t xml:space="preserve"> 201</w:t>
      </w:r>
      <w:r>
        <w:rPr>
          <w:rFonts w:asciiTheme="minorHAnsi" w:hAnsiTheme="minorHAnsi"/>
          <w:b w:val="0"/>
          <w:bCs w:val="0"/>
          <w:sz w:val="20"/>
          <w:szCs w:val="20"/>
          <w:u w:val="single"/>
        </w:rPr>
        <w:t>2</w:t>
      </w:r>
      <w:r w:rsidRPr="008E0868">
        <w:rPr>
          <w:rFonts w:asciiTheme="minorHAnsi" w:hAnsiTheme="minorHAnsi"/>
          <w:b w:val="0"/>
          <w:sz w:val="20"/>
          <w:szCs w:val="20"/>
          <w:u w:val="single"/>
        </w:rPr>
        <w:t xml:space="preserve"> –</w:t>
      </w:r>
      <w:r w:rsidR="003D4CE5">
        <w:rPr>
          <w:rFonts w:asciiTheme="minorHAnsi" w:hAnsiTheme="minorHAnsi"/>
          <w:b w:val="0"/>
          <w:sz w:val="20"/>
          <w:szCs w:val="20"/>
          <w:u w:val="single"/>
        </w:rPr>
        <w:t xml:space="preserve"> November 2012</w:t>
      </w:r>
    </w:p>
    <w:p w:rsidR="002C24E0" w:rsidRPr="008E0868" w:rsidRDefault="00B04C77" w:rsidP="002C24E0">
      <w:pPr>
        <w:pStyle w:val="BodyTextIndent"/>
        <w:tabs>
          <w:tab w:val="left" w:pos="8820"/>
        </w:tabs>
        <w:ind w:left="0" w:right="-180" w:firstLine="0"/>
        <w:rPr>
          <w:rFonts w:asciiTheme="minorHAnsi" w:hAnsiTheme="minorHAnsi"/>
          <w:i/>
          <w:sz w:val="18"/>
          <w:szCs w:val="18"/>
        </w:rPr>
      </w:pPr>
      <w:r>
        <w:rPr>
          <w:rFonts w:asciiTheme="minorHAnsi" w:hAnsiTheme="minorHAnsi"/>
          <w:i/>
          <w:sz w:val="18"/>
          <w:szCs w:val="18"/>
        </w:rPr>
        <w:t>Java</w:t>
      </w:r>
      <w:r w:rsidR="00A16C49">
        <w:rPr>
          <w:rFonts w:asciiTheme="minorHAnsi" w:hAnsiTheme="minorHAnsi"/>
          <w:i/>
          <w:sz w:val="18"/>
          <w:szCs w:val="18"/>
        </w:rPr>
        <w:t>/J2EE</w:t>
      </w:r>
      <w:r>
        <w:rPr>
          <w:rFonts w:asciiTheme="minorHAnsi" w:hAnsiTheme="minorHAnsi"/>
          <w:i/>
          <w:sz w:val="18"/>
          <w:szCs w:val="18"/>
        </w:rPr>
        <w:t>, JSP, JavaScript, j</w:t>
      </w:r>
      <w:r w:rsidR="002C24E0" w:rsidRPr="008E0868">
        <w:rPr>
          <w:rFonts w:asciiTheme="minorHAnsi" w:hAnsiTheme="minorHAnsi"/>
          <w:i/>
          <w:sz w:val="18"/>
          <w:szCs w:val="18"/>
        </w:rPr>
        <w:t>Query,</w:t>
      </w:r>
      <w:r w:rsidR="00E535A9">
        <w:rPr>
          <w:rFonts w:asciiTheme="minorHAnsi" w:hAnsiTheme="minorHAnsi"/>
          <w:i/>
          <w:sz w:val="18"/>
          <w:szCs w:val="18"/>
        </w:rPr>
        <w:t xml:space="preserve"> </w:t>
      </w:r>
      <w:r w:rsidR="003C7F39">
        <w:rPr>
          <w:rFonts w:asciiTheme="minorHAnsi" w:hAnsiTheme="minorHAnsi"/>
          <w:i/>
          <w:sz w:val="18"/>
          <w:szCs w:val="18"/>
        </w:rPr>
        <w:t>AJAX</w:t>
      </w:r>
      <w:r w:rsidR="00E535A9">
        <w:rPr>
          <w:rFonts w:asciiTheme="minorHAnsi" w:hAnsiTheme="minorHAnsi"/>
          <w:i/>
          <w:sz w:val="18"/>
          <w:szCs w:val="18"/>
        </w:rPr>
        <w:t>,</w:t>
      </w:r>
      <w:r w:rsidR="002C24E0" w:rsidRPr="008E0868">
        <w:rPr>
          <w:rFonts w:asciiTheme="minorHAnsi" w:hAnsiTheme="minorHAnsi"/>
          <w:i/>
          <w:sz w:val="18"/>
          <w:szCs w:val="18"/>
        </w:rPr>
        <w:t xml:space="preserve"> JSTL, </w:t>
      </w:r>
      <w:r w:rsidR="005F53C1">
        <w:rPr>
          <w:rFonts w:asciiTheme="minorHAnsi" w:hAnsiTheme="minorHAnsi"/>
          <w:i/>
          <w:sz w:val="18"/>
          <w:szCs w:val="18"/>
        </w:rPr>
        <w:t xml:space="preserve">JSON, </w:t>
      </w:r>
      <w:r w:rsidR="002C24E0" w:rsidRPr="008E0868">
        <w:rPr>
          <w:rFonts w:asciiTheme="minorHAnsi" w:hAnsiTheme="minorHAnsi"/>
          <w:i/>
          <w:sz w:val="18"/>
          <w:szCs w:val="18"/>
        </w:rPr>
        <w:t>HTML, CSS, XML, Struts, Eclipse 3.5,</w:t>
      </w:r>
      <w:r w:rsidR="00910CD4">
        <w:rPr>
          <w:rFonts w:asciiTheme="minorHAnsi" w:hAnsiTheme="minorHAnsi"/>
          <w:i/>
          <w:sz w:val="18"/>
          <w:szCs w:val="18"/>
        </w:rPr>
        <w:t xml:space="preserve"> Websphere, </w:t>
      </w:r>
      <w:r w:rsidR="002C24E0" w:rsidRPr="008E0868">
        <w:rPr>
          <w:rFonts w:asciiTheme="minorHAnsi" w:hAnsiTheme="minorHAnsi"/>
          <w:i/>
          <w:sz w:val="18"/>
          <w:szCs w:val="18"/>
        </w:rPr>
        <w:t xml:space="preserve">Tomcat 6.0.32, </w:t>
      </w:r>
      <w:r w:rsidR="002C24E0">
        <w:rPr>
          <w:rFonts w:asciiTheme="minorHAnsi" w:hAnsiTheme="minorHAnsi"/>
          <w:i/>
          <w:sz w:val="18"/>
          <w:szCs w:val="18"/>
        </w:rPr>
        <w:t>CVS</w:t>
      </w:r>
      <w:r w:rsidR="002C24E0" w:rsidRPr="008E0868">
        <w:rPr>
          <w:rFonts w:asciiTheme="minorHAnsi" w:hAnsiTheme="minorHAnsi"/>
          <w:i/>
          <w:sz w:val="18"/>
          <w:szCs w:val="18"/>
        </w:rPr>
        <w:t xml:space="preserve">, SQL, </w:t>
      </w:r>
      <w:r w:rsidR="002C24E0">
        <w:rPr>
          <w:rFonts w:asciiTheme="minorHAnsi" w:hAnsiTheme="minorHAnsi"/>
          <w:i/>
          <w:sz w:val="18"/>
          <w:szCs w:val="18"/>
        </w:rPr>
        <w:t>DB2</w:t>
      </w:r>
      <w:r w:rsidR="00E535A9">
        <w:rPr>
          <w:rFonts w:asciiTheme="minorHAnsi" w:hAnsiTheme="minorHAnsi"/>
          <w:i/>
          <w:sz w:val="18"/>
          <w:szCs w:val="18"/>
        </w:rPr>
        <w:t>/AS400</w:t>
      </w:r>
      <w:r w:rsidR="002C24E0">
        <w:rPr>
          <w:rFonts w:asciiTheme="minorHAnsi" w:hAnsiTheme="minorHAnsi"/>
          <w:i/>
          <w:sz w:val="18"/>
          <w:szCs w:val="18"/>
        </w:rPr>
        <w:t xml:space="preserve">, </w:t>
      </w:r>
      <w:r w:rsidR="002C24E0" w:rsidRPr="008E0868">
        <w:rPr>
          <w:rFonts w:asciiTheme="minorHAnsi" w:hAnsiTheme="minorHAnsi"/>
          <w:i/>
          <w:sz w:val="18"/>
          <w:szCs w:val="18"/>
        </w:rPr>
        <w:t>MySQL</w:t>
      </w:r>
      <w:r w:rsidR="0052310A">
        <w:rPr>
          <w:rFonts w:asciiTheme="minorHAnsi" w:hAnsiTheme="minorHAnsi"/>
          <w:i/>
          <w:sz w:val="18"/>
          <w:szCs w:val="18"/>
        </w:rPr>
        <w:t>, and Windows 7</w:t>
      </w:r>
      <w:r w:rsidR="002C24E0">
        <w:rPr>
          <w:rFonts w:asciiTheme="minorHAnsi" w:hAnsiTheme="minorHAnsi"/>
          <w:i/>
          <w:sz w:val="18"/>
          <w:szCs w:val="18"/>
        </w:rPr>
        <w:t>.</w:t>
      </w:r>
    </w:p>
    <w:p w:rsidR="002C24E0" w:rsidRPr="008E0868" w:rsidRDefault="002B4215" w:rsidP="002B4215">
      <w:pPr>
        <w:pStyle w:val="BodyTextIndent"/>
        <w:numPr>
          <w:ilvl w:val="0"/>
          <w:numId w:val="3"/>
        </w:numPr>
        <w:tabs>
          <w:tab w:val="left" w:pos="270"/>
        </w:tabs>
        <w:spacing w:before="40"/>
        <w:ind w:left="274" w:right="-720" w:hanging="274"/>
        <w:rPr>
          <w:rFonts w:asciiTheme="minorHAnsi" w:hAnsiTheme="minorHAnsi"/>
          <w:sz w:val="18"/>
          <w:szCs w:val="18"/>
        </w:rPr>
      </w:pPr>
      <w:r>
        <w:rPr>
          <w:rFonts w:asciiTheme="minorHAnsi" w:hAnsiTheme="minorHAnsi"/>
          <w:sz w:val="18"/>
          <w:szCs w:val="18"/>
        </w:rPr>
        <w:t>C</w:t>
      </w:r>
      <w:r w:rsidR="000B5645">
        <w:rPr>
          <w:rFonts w:asciiTheme="minorHAnsi" w:hAnsiTheme="minorHAnsi"/>
          <w:sz w:val="18"/>
          <w:szCs w:val="18"/>
        </w:rPr>
        <w:t>onvert</w:t>
      </w:r>
      <w:r>
        <w:rPr>
          <w:rFonts w:asciiTheme="minorHAnsi" w:hAnsiTheme="minorHAnsi"/>
          <w:sz w:val="18"/>
          <w:szCs w:val="18"/>
        </w:rPr>
        <w:t>ed</w:t>
      </w:r>
      <w:r w:rsidR="000B5645">
        <w:rPr>
          <w:rFonts w:asciiTheme="minorHAnsi" w:hAnsiTheme="minorHAnsi"/>
          <w:sz w:val="18"/>
          <w:szCs w:val="18"/>
        </w:rPr>
        <w:t xml:space="preserve"> company’s web applications </w:t>
      </w:r>
      <w:r w:rsidR="0005542F">
        <w:rPr>
          <w:rFonts w:asciiTheme="minorHAnsi" w:hAnsiTheme="minorHAnsi"/>
          <w:sz w:val="18"/>
          <w:szCs w:val="18"/>
        </w:rPr>
        <w:t>from Websphere</w:t>
      </w:r>
      <w:r>
        <w:rPr>
          <w:rFonts w:asciiTheme="minorHAnsi" w:hAnsiTheme="minorHAnsi"/>
          <w:sz w:val="18"/>
          <w:szCs w:val="18"/>
        </w:rPr>
        <w:t xml:space="preserve"> to Tomcat</w:t>
      </w:r>
      <w:r w:rsidR="002C24E0" w:rsidRPr="008E0868">
        <w:rPr>
          <w:rFonts w:asciiTheme="minorHAnsi" w:hAnsiTheme="minorHAnsi"/>
          <w:sz w:val="18"/>
          <w:szCs w:val="18"/>
        </w:rPr>
        <w:t>.</w:t>
      </w:r>
      <w:r>
        <w:rPr>
          <w:rFonts w:asciiTheme="minorHAnsi" w:hAnsiTheme="minorHAnsi"/>
          <w:sz w:val="18"/>
          <w:szCs w:val="18"/>
        </w:rPr>
        <w:t xml:space="preserve">  </w:t>
      </w:r>
      <w:r w:rsidR="000B5645">
        <w:rPr>
          <w:rFonts w:asciiTheme="minorHAnsi" w:hAnsiTheme="minorHAnsi"/>
          <w:sz w:val="18"/>
          <w:szCs w:val="18"/>
        </w:rPr>
        <w:t>Inserted and tested common JNDI lookup service.</w:t>
      </w:r>
    </w:p>
    <w:p w:rsidR="002C24E0" w:rsidRPr="008E0868" w:rsidRDefault="005D78DD" w:rsidP="00185F85">
      <w:pPr>
        <w:pStyle w:val="BodyTextIndent"/>
        <w:numPr>
          <w:ilvl w:val="0"/>
          <w:numId w:val="3"/>
        </w:numPr>
        <w:tabs>
          <w:tab w:val="left" w:pos="270"/>
        </w:tabs>
        <w:spacing w:before="40"/>
        <w:ind w:left="270" w:right="-1080" w:hanging="270"/>
        <w:rPr>
          <w:rFonts w:asciiTheme="minorHAnsi" w:hAnsiTheme="minorHAnsi"/>
          <w:sz w:val="18"/>
          <w:szCs w:val="18"/>
        </w:rPr>
      </w:pPr>
      <w:r>
        <w:rPr>
          <w:rFonts w:asciiTheme="minorHAnsi" w:hAnsiTheme="minorHAnsi"/>
          <w:sz w:val="18"/>
          <w:szCs w:val="18"/>
        </w:rPr>
        <w:t>Reengineered</w:t>
      </w:r>
      <w:r w:rsidR="002D35AC">
        <w:rPr>
          <w:rFonts w:asciiTheme="minorHAnsi" w:hAnsiTheme="minorHAnsi"/>
          <w:sz w:val="18"/>
          <w:szCs w:val="18"/>
        </w:rPr>
        <w:t xml:space="preserve"> user </w:t>
      </w:r>
      <w:r>
        <w:rPr>
          <w:rFonts w:asciiTheme="minorHAnsi" w:hAnsiTheme="minorHAnsi"/>
          <w:sz w:val="18"/>
          <w:szCs w:val="18"/>
        </w:rPr>
        <w:t>screen/</w:t>
      </w:r>
      <w:r w:rsidR="002D35AC">
        <w:rPr>
          <w:rFonts w:asciiTheme="minorHAnsi" w:hAnsiTheme="minorHAnsi"/>
          <w:sz w:val="18"/>
          <w:szCs w:val="18"/>
        </w:rPr>
        <w:t xml:space="preserve">web </w:t>
      </w:r>
      <w:r w:rsidR="0002717D">
        <w:rPr>
          <w:rFonts w:asciiTheme="minorHAnsi" w:hAnsiTheme="minorHAnsi"/>
          <w:sz w:val="18"/>
          <w:szCs w:val="18"/>
        </w:rPr>
        <w:t>f</w:t>
      </w:r>
      <w:r w:rsidR="002D35AC">
        <w:rPr>
          <w:rFonts w:asciiTheme="minorHAnsi" w:hAnsiTheme="minorHAnsi"/>
          <w:sz w:val="18"/>
          <w:szCs w:val="18"/>
        </w:rPr>
        <w:t>low of Website Creation system.</w:t>
      </w:r>
      <w:r w:rsidR="005E3461">
        <w:rPr>
          <w:rFonts w:asciiTheme="minorHAnsi" w:hAnsiTheme="minorHAnsi"/>
          <w:sz w:val="18"/>
          <w:szCs w:val="18"/>
        </w:rPr>
        <w:t xml:space="preserve">  </w:t>
      </w:r>
      <w:r w:rsidR="00185F85">
        <w:rPr>
          <w:rFonts w:asciiTheme="minorHAnsi" w:hAnsiTheme="minorHAnsi"/>
          <w:sz w:val="18"/>
          <w:szCs w:val="18"/>
        </w:rPr>
        <w:t>Modified</w:t>
      </w:r>
      <w:r w:rsidR="002D35AC">
        <w:rPr>
          <w:rFonts w:asciiTheme="minorHAnsi" w:hAnsiTheme="minorHAnsi"/>
          <w:sz w:val="18"/>
          <w:szCs w:val="18"/>
        </w:rPr>
        <w:t xml:space="preserve"> java servlets and beans</w:t>
      </w:r>
      <w:r w:rsidR="00185F85">
        <w:rPr>
          <w:rFonts w:asciiTheme="minorHAnsi" w:hAnsiTheme="minorHAnsi"/>
          <w:sz w:val="18"/>
          <w:szCs w:val="18"/>
        </w:rPr>
        <w:t>.  I</w:t>
      </w:r>
      <w:r w:rsidR="002D35AC">
        <w:rPr>
          <w:rFonts w:asciiTheme="minorHAnsi" w:hAnsiTheme="minorHAnsi"/>
          <w:sz w:val="18"/>
          <w:szCs w:val="18"/>
        </w:rPr>
        <w:t>ntroduc</w:t>
      </w:r>
      <w:r w:rsidR="00185F85">
        <w:rPr>
          <w:rFonts w:asciiTheme="minorHAnsi" w:hAnsiTheme="minorHAnsi"/>
          <w:sz w:val="18"/>
          <w:szCs w:val="18"/>
        </w:rPr>
        <w:t>ed</w:t>
      </w:r>
      <w:r w:rsidR="002D35AC">
        <w:rPr>
          <w:rFonts w:asciiTheme="minorHAnsi" w:hAnsiTheme="minorHAnsi"/>
          <w:sz w:val="18"/>
          <w:szCs w:val="18"/>
        </w:rPr>
        <w:t xml:space="preserve"> jQuery and Ajax.</w:t>
      </w:r>
    </w:p>
    <w:p w:rsidR="002C24E0" w:rsidRDefault="00232395" w:rsidP="00232395">
      <w:pPr>
        <w:pStyle w:val="BodyTextIndent"/>
        <w:numPr>
          <w:ilvl w:val="0"/>
          <w:numId w:val="3"/>
        </w:numPr>
        <w:tabs>
          <w:tab w:val="left" w:pos="270"/>
        </w:tabs>
        <w:spacing w:before="40"/>
        <w:ind w:left="270" w:right="-720" w:hanging="270"/>
        <w:rPr>
          <w:rFonts w:asciiTheme="minorHAnsi" w:hAnsiTheme="minorHAnsi"/>
          <w:sz w:val="18"/>
          <w:szCs w:val="18"/>
        </w:rPr>
      </w:pPr>
      <w:r>
        <w:rPr>
          <w:rFonts w:asciiTheme="minorHAnsi" w:hAnsiTheme="minorHAnsi"/>
          <w:sz w:val="18"/>
          <w:szCs w:val="18"/>
        </w:rPr>
        <w:t>C</w:t>
      </w:r>
      <w:r w:rsidR="00F16805">
        <w:rPr>
          <w:rFonts w:asciiTheme="minorHAnsi" w:hAnsiTheme="minorHAnsi"/>
          <w:sz w:val="18"/>
          <w:szCs w:val="18"/>
        </w:rPr>
        <w:t xml:space="preserve">hange the content and dynamics of client newsletter and </w:t>
      </w:r>
      <w:r>
        <w:rPr>
          <w:rFonts w:asciiTheme="minorHAnsi" w:hAnsiTheme="minorHAnsi"/>
          <w:sz w:val="18"/>
          <w:szCs w:val="18"/>
        </w:rPr>
        <w:t>online</w:t>
      </w:r>
      <w:r w:rsidR="00F16805">
        <w:rPr>
          <w:rFonts w:asciiTheme="minorHAnsi" w:hAnsiTheme="minorHAnsi"/>
          <w:sz w:val="18"/>
          <w:szCs w:val="18"/>
        </w:rPr>
        <w:t xml:space="preserve"> registration form</w:t>
      </w:r>
      <w:r>
        <w:rPr>
          <w:rFonts w:asciiTheme="minorHAnsi" w:hAnsiTheme="minorHAnsi"/>
          <w:sz w:val="18"/>
          <w:szCs w:val="18"/>
        </w:rPr>
        <w:t>; modified and tested client-side code.</w:t>
      </w:r>
    </w:p>
    <w:p w:rsidR="0090251E" w:rsidRDefault="0090251E" w:rsidP="0090251E">
      <w:pPr>
        <w:pStyle w:val="BodyTextIndent"/>
        <w:numPr>
          <w:ilvl w:val="0"/>
          <w:numId w:val="3"/>
        </w:numPr>
        <w:tabs>
          <w:tab w:val="left" w:pos="270"/>
        </w:tabs>
        <w:spacing w:before="40"/>
        <w:ind w:left="270" w:right="-720" w:hanging="270"/>
        <w:rPr>
          <w:rFonts w:asciiTheme="minorHAnsi" w:hAnsiTheme="minorHAnsi"/>
          <w:sz w:val="18"/>
          <w:szCs w:val="18"/>
        </w:rPr>
      </w:pPr>
      <w:r>
        <w:rPr>
          <w:rFonts w:asciiTheme="minorHAnsi" w:hAnsiTheme="minorHAnsi"/>
          <w:sz w:val="18"/>
          <w:szCs w:val="18"/>
        </w:rPr>
        <w:t>Fixed several production defects in web-based Publication Query system.  Introduced jQuery for client-side event handling.</w:t>
      </w:r>
    </w:p>
    <w:p w:rsidR="0090251E" w:rsidRPr="008E0868" w:rsidRDefault="0090251E" w:rsidP="0090251E">
      <w:pPr>
        <w:pStyle w:val="BodyTextIndent"/>
        <w:numPr>
          <w:ilvl w:val="0"/>
          <w:numId w:val="3"/>
        </w:numPr>
        <w:tabs>
          <w:tab w:val="left" w:pos="270"/>
        </w:tabs>
        <w:spacing w:before="40"/>
        <w:ind w:left="270" w:right="-720" w:hanging="270"/>
        <w:rPr>
          <w:rFonts w:asciiTheme="minorHAnsi" w:hAnsiTheme="minorHAnsi"/>
          <w:sz w:val="18"/>
          <w:szCs w:val="18"/>
        </w:rPr>
      </w:pPr>
      <w:r>
        <w:rPr>
          <w:rFonts w:asciiTheme="minorHAnsi" w:hAnsiTheme="minorHAnsi"/>
          <w:sz w:val="18"/>
          <w:szCs w:val="18"/>
        </w:rPr>
        <w:t>Deployed several web applications to both Tomcat and Websphere servers.</w:t>
      </w:r>
    </w:p>
    <w:p w:rsidR="00114F9F" w:rsidRPr="008E0868" w:rsidRDefault="00114F9F" w:rsidP="00C1629D">
      <w:pPr>
        <w:pStyle w:val="Heading1"/>
        <w:spacing w:before="600"/>
        <w:ind w:right="-720"/>
        <w:rPr>
          <w:rFonts w:asciiTheme="minorHAnsi" w:hAnsiTheme="minorHAnsi"/>
          <w:b w:val="0"/>
          <w:sz w:val="20"/>
          <w:szCs w:val="20"/>
          <w:u w:val="single"/>
        </w:rPr>
      </w:pPr>
      <w:r w:rsidRPr="008E0868">
        <w:rPr>
          <w:rFonts w:asciiTheme="minorHAnsi" w:hAnsiTheme="minorHAnsi"/>
          <w:sz w:val="20"/>
          <w:szCs w:val="20"/>
          <w:u w:val="single"/>
        </w:rPr>
        <w:t>FGS,</w:t>
      </w:r>
      <w:r w:rsidRPr="008E0868">
        <w:rPr>
          <w:rFonts w:asciiTheme="minorHAnsi" w:hAnsiTheme="minorHAnsi"/>
          <w:b w:val="0"/>
          <w:bCs w:val="0"/>
          <w:sz w:val="20"/>
          <w:szCs w:val="20"/>
          <w:u w:val="single"/>
        </w:rPr>
        <w:t xml:space="preserve"> Aurora</w:t>
      </w:r>
      <w:r w:rsidRPr="008E0868">
        <w:rPr>
          <w:rFonts w:asciiTheme="minorHAnsi" w:hAnsiTheme="minorHAnsi"/>
          <w:b w:val="0"/>
          <w:sz w:val="20"/>
          <w:szCs w:val="20"/>
          <w:u w:val="single"/>
        </w:rPr>
        <w:t>, IL</w:t>
      </w:r>
      <w:r w:rsidRPr="008E0868">
        <w:rPr>
          <w:rFonts w:asciiTheme="minorHAnsi" w:hAnsiTheme="minorHAnsi"/>
          <w:b w:val="0"/>
          <w:bCs w:val="0"/>
          <w:sz w:val="20"/>
          <w:szCs w:val="20"/>
          <w:u w:val="single"/>
        </w:rPr>
        <w:tab/>
      </w:r>
      <w:r w:rsidRPr="008E0868">
        <w:rPr>
          <w:rFonts w:asciiTheme="minorHAnsi" w:hAnsiTheme="minorHAnsi"/>
          <w:b w:val="0"/>
          <w:bCs w:val="0"/>
          <w:sz w:val="20"/>
          <w:szCs w:val="20"/>
          <w:u w:val="single"/>
        </w:rPr>
        <w:tab/>
      </w:r>
      <w:r w:rsidRPr="008E0868">
        <w:rPr>
          <w:rFonts w:asciiTheme="minorHAnsi" w:hAnsiTheme="minorHAnsi"/>
          <w:b w:val="0"/>
          <w:bCs w:val="0"/>
          <w:sz w:val="20"/>
          <w:szCs w:val="20"/>
          <w:u w:val="single"/>
        </w:rPr>
        <w:tab/>
      </w:r>
      <w:r w:rsidR="00205F47">
        <w:rPr>
          <w:rFonts w:asciiTheme="minorHAnsi" w:hAnsiTheme="minorHAnsi"/>
          <w:b w:val="0"/>
          <w:bCs w:val="0"/>
          <w:sz w:val="20"/>
          <w:szCs w:val="20"/>
          <w:u w:val="single"/>
        </w:rPr>
        <w:t xml:space="preserve">   </w:t>
      </w:r>
      <w:r w:rsidRPr="008E0868">
        <w:rPr>
          <w:rFonts w:asciiTheme="minorHAnsi" w:hAnsiTheme="minorHAnsi"/>
          <w:b w:val="0"/>
          <w:bCs w:val="0"/>
          <w:sz w:val="20"/>
          <w:szCs w:val="20"/>
          <w:u w:val="single"/>
        </w:rPr>
        <w:t>Java Developer</w:t>
      </w:r>
      <w:r w:rsidR="00995787">
        <w:rPr>
          <w:rFonts w:asciiTheme="minorHAnsi" w:hAnsiTheme="minorHAnsi"/>
          <w:b w:val="0"/>
          <w:iCs/>
          <w:sz w:val="20"/>
          <w:szCs w:val="20"/>
          <w:u w:val="single"/>
        </w:rPr>
        <w:t xml:space="preserve"> (contract)</w:t>
      </w:r>
      <w:r w:rsidR="003A2DB2">
        <w:rPr>
          <w:rFonts w:asciiTheme="minorHAnsi" w:hAnsiTheme="minorHAnsi"/>
          <w:b w:val="0"/>
          <w:iCs/>
          <w:sz w:val="20"/>
          <w:szCs w:val="20"/>
          <w:u w:val="single"/>
        </w:rPr>
        <w:tab/>
      </w:r>
      <w:r w:rsidR="003A2DB2">
        <w:rPr>
          <w:rFonts w:asciiTheme="minorHAnsi" w:hAnsiTheme="minorHAnsi"/>
          <w:b w:val="0"/>
          <w:iCs/>
          <w:sz w:val="20"/>
          <w:szCs w:val="20"/>
          <w:u w:val="single"/>
        </w:rPr>
        <w:tab/>
      </w:r>
      <w:r w:rsidRPr="008E0868">
        <w:rPr>
          <w:rFonts w:asciiTheme="minorHAnsi" w:hAnsiTheme="minorHAnsi"/>
          <w:b w:val="0"/>
          <w:bCs w:val="0"/>
          <w:sz w:val="20"/>
          <w:szCs w:val="20"/>
          <w:u w:val="single"/>
        </w:rPr>
        <w:t>July 2011</w:t>
      </w:r>
      <w:r w:rsidRPr="008E0868">
        <w:rPr>
          <w:rFonts w:asciiTheme="minorHAnsi" w:hAnsiTheme="minorHAnsi"/>
          <w:b w:val="0"/>
          <w:sz w:val="20"/>
          <w:szCs w:val="20"/>
          <w:u w:val="single"/>
        </w:rPr>
        <w:t xml:space="preserve"> – </w:t>
      </w:r>
      <w:r w:rsidR="002C24E0">
        <w:rPr>
          <w:rFonts w:asciiTheme="minorHAnsi" w:hAnsiTheme="minorHAnsi"/>
          <w:b w:val="0"/>
          <w:sz w:val="20"/>
          <w:szCs w:val="20"/>
          <w:u w:val="single"/>
        </w:rPr>
        <w:t>April 2012</w:t>
      </w:r>
    </w:p>
    <w:p w:rsidR="00114F9F" w:rsidRPr="008E0868" w:rsidRDefault="003C7F39" w:rsidP="00B2628F">
      <w:pPr>
        <w:pStyle w:val="BodyTextIndent"/>
        <w:tabs>
          <w:tab w:val="left" w:pos="8820"/>
        </w:tabs>
        <w:ind w:left="0" w:right="-180" w:firstLine="0"/>
        <w:rPr>
          <w:rFonts w:asciiTheme="minorHAnsi" w:hAnsiTheme="minorHAnsi"/>
          <w:i/>
          <w:sz w:val="18"/>
          <w:szCs w:val="18"/>
        </w:rPr>
      </w:pPr>
      <w:r>
        <w:rPr>
          <w:rFonts w:asciiTheme="minorHAnsi" w:hAnsiTheme="minorHAnsi"/>
          <w:i/>
          <w:sz w:val="18"/>
          <w:szCs w:val="18"/>
        </w:rPr>
        <w:t>Java/J2EE</w:t>
      </w:r>
      <w:r w:rsidR="00114F9F" w:rsidRPr="008E0868">
        <w:rPr>
          <w:rFonts w:asciiTheme="minorHAnsi" w:hAnsiTheme="minorHAnsi"/>
          <w:i/>
          <w:sz w:val="18"/>
          <w:szCs w:val="18"/>
        </w:rPr>
        <w:t xml:space="preserve">, JSP, JavaScript, JQuery, </w:t>
      </w:r>
      <w:r>
        <w:rPr>
          <w:rFonts w:asciiTheme="minorHAnsi" w:hAnsiTheme="minorHAnsi"/>
          <w:i/>
          <w:sz w:val="18"/>
          <w:szCs w:val="18"/>
        </w:rPr>
        <w:t xml:space="preserve">AJAX, </w:t>
      </w:r>
      <w:r w:rsidR="0043653A" w:rsidRPr="008E0868">
        <w:rPr>
          <w:rFonts w:asciiTheme="minorHAnsi" w:hAnsiTheme="minorHAnsi"/>
          <w:i/>
          <w:sz w:val="18"/>
          <w:szCs w:val="18"/>
        </w:rPr>
        <w:t xml:space="preserve">JSTL, </w:t>
      </w:r>
      <w:r w:rsidR="00542B8A">
        <w:rPr>
          <w:rFonts w:asciiTheme="minorHAnsi" w:hAnsiTheme="minorHAnsi"/>
          <w:i/>
          <w:sz w:val="18"/>
          <w:szCs w:val="18"/>
        </w:rPr>
        <w:t xml:space="preserve">JSON, </w:t>
      </w:r>
      <w:r w:rsidR="00114F9F" w:rsidRPr="008E0868">
        <w:rPr>
          <w:rFonts w:asciiTheme="minorHAnsi" w:hAnsiTheme="minorHAnsi"/>
          <w:i/>
          <w:sz w:val="18"/>
          <w:szCs w:val="18"/>
        </w:rPr>
        <w:t xml:space="preserve">HTML, CSS, XML, Struts, Eclipse 3.5, Tomcat 6.0.32, GIT, SQL, MySQL, </w:t>
      </w:r>
      <w:r w:rsidR="007D7F00" w:rsidRPr="008E0868">
        <w:rPr>
          <w:rFonts w:asciiTheme="minorHAnsi" w:hAnsiTheme="minorHAnsi"/>
          <w:sz w:val="18"/>
        </w:rPr>
        <w:t>MySQL Workbench</w:t>
      </w:r>
      <w:r w:rsidR="00114F9F" w:rsidRPr="008E0868">
        <w:rPr>
          <w:rFonts w:asciiTheme="minorHAnsi" w:hAnsiTheme="minorHAnsi"/>
          <w:i/>
          <w:sz w:val="18"/>
          <w:szCs w:val="18"/>
        </w:rPr>
        <w:t>,</w:t>
      </w:r>
      <w:r w:rsidR="0098547E">
        <w:rPr>
          <w:rFonts w:asciiTheme="minorHAnsi" w:hAnsiTheme="minorHAnsi"/>
          <w:i/>
          <w:sz w:val="18"/>
          <w:szCs w:val="18"/>
        </w:rPr>
        <w:t xml:space="preserve"> and</w:t>
      </w:r>
      <w:r w:rsidR="00114F9F" w:rsidRPr="008E0868">
        <w:rPr>
          <w:rFonts w:asciiTheme="minorHAnsi" w:hAnsiTheme="minorHAnsi"/>
          <w:i/>
          <w:sz w:val="18"/>
          <w:szCs w:val="18"/>
        </w:rPr>
        <w:t xml:space="preserve"> Windows XP.</w:t>
      </w:r>
    </w:p>
    <w:p w:rsidR="00114F9F" w:rsidRPr="008E0868" w:rsidRDefault="00C11D4C" w:rsidP="00D92746">
      <w:pPr>
        <w:pStyle w:val="BodyTextIndent"/>
        <w:numPr>
          <w:ilvl w:val="0"/>
          <w:numId w:val="3"/>
        </w:numPr>
        <w:tabs>
          <w:tab w:val="left" w:pos="270"/>
        </w:tabs>
        <w:spacing w:before="40"/>
        <w:ind w:left="274" w:right="-720" w:hanging="274"/>
        <w:rPr>
          <w:rFonts w:asciiTheme="minorHAnsi" w:hAnsiTheme="minorHAnsi"/>
          <w:sz w:val="18"/>
          <w:szCs w:val="18"/>
        </w:rPr>
      </w:pPr>
      <w:r>
        <w:rPr>
          <w:rFonts w:asciiTheme="minorHAnsi" w:hAnsiTheme="minorHAnsi"/>
          <w:sz w:val="18"/>
          <w:szCs w:val="18"/>
        </w:rPr>
        <w:t>I</w:t>
      </w:r>
      <w:r w:rsidR="00BE60FF" w:rsidRPr="008E0868">
        <w:rPr>
          <w:rFonts w:asciiTheme="minorHAnsi" w:hAnsiTheme="minorHAnsi"/>
          <w:sz w:val="18"/>
          <w:szCs w:val="18"/>
        </w:rPr>
        <w:t>mplement</w:t>
      </w:r>
      <w:r>
        <w:rPr>
          <w:rFonts w:asciiTheme="minorHAnsi" w:hAnsiTheme="minorHAnsi"/>
          <w:sz w:val="18"/>
          <w:szCs w:val="18"/>
        </w:rPr>
        <w:t>ed</w:t>
      </w:r>
      <w:r w:rsidR="00BE60FF" w:rsidRPr="008E0868">
        <w:rPr>
          <w:rFonts w:asciiTheme="minorHAnsi" w:hAnsiTheme="minorHAnsi"/>
          <w:sz w:val="18"/>
          <w:szCs w:val="18"/>
        </w:rPr>
        <w:t xml:space="preserve"> design of Graphic Fulfillment web application </w:t>
      </w:r>
      <w:r>
        <w:rPr>
          <w:rFonts w:asciiTheme="minorHAnsi" w:hAnsiTheme="minorHAnsi"/>
          <w:sz w:val="18"/>
          <w:szCs w:val="18"/>
        </w:rPr>
        <w:t>to</w:t>
      </w:r>
      <w:r w:rsidR="005516E4" w:rsidRPr="008E0868">
        <w:rPr>
          <w:rFonts w:asciiTheme="minorHAnsi" w:hAnsiTheme="minorHAnsi"/>
          <w:sz w:val="18"/>
          <w:szCs w:val="18"/>
        </w:rPr>
        <w:t xml:space="preserve"> enable</w:t>
      </w:r>
      <w:r w:rsidR="00F913F4" w:rsidRPr="008E0868">
        <w:rPr>
          <w:rFonts w:asciiTheme="minorHAnsi" w:hAnsiTheme="minorHAnsi"/>
          <w:sz w:val="18"/>
          <w:szCs w:val="18"/>
        </w:rPr>
        <w:t>s</w:t>
      </w:r>
      <w:r w:rsidR="005516E4" w:rsidRPr="008E0868">
        <w:rPr>
          <w:rFonts w:asciiTheme="minorHAnsi" w:hAnsiTheme="minorHAnsi"/>
          <w:sz w:val="18"/>
          <w:szCs w:val="18"/>
        </w:rPr>
        <w:t xml:space="preserve"> </w:t>
      </w:r>
      <w:r>
        <w:rPr>
          <w:rFonts w:asciiTheme="minorHAnsi" w:hAnsiTheme="minorHAnsi"/>
          <w:sz w:val="18"/>
          <w:szCs w:val="18"/>
        </w:rPr>
        <w:t>both client</w:t>
      </w:r>
      <w:r w:rsidR="004B4D44" w:rsidRPr="008E0868">
        <w:rPr>
          <w:rFonts w:asciiTheme="minorHAnsi" w:hAnsiTheme="minorHAnsi"/>
          <w:sz w:val="18"/>
          <w:szCs w:val="18"/>
        </w:rPr>
        <w:t xml:space="preserve"> admin</w:t>
      </w:r>
      <w:r w:rsidR="00B56FEE" w:rsidRPr="008E0868">
        <w:rPr>
          <w:rFonts w:asciiTheme="minorHAnsi" w:hAnsiTheme="minorHAnsi"/>
          <w:sz w:val="18"/>
          <w:szCs w:val="18"/>
        </w:rPr>
        <w:t>istrator</w:t>
      </w:r>
      <w:r w:rsidR="004B4D44" w:rsidRPr="008E0868">
        <w:rPr>
          <w:rFonts w:asciiTheme="minorHAnsi" w:hAnsiTheme="minorHAnsi"/>
          <w:sz w:val="18"/>
          <w:szCs w:val="18"/>
        </w:rPr>
        <w:t>s</w:t>
      </w:r>
      <w:r w:rsidR="005516E4" w:rsidRPr="008E0868">
        <w:rPr>
          <w:rFonts w:asciiTheme="minorHAnsi" w:hAnsiTheme="minorHAnsi"/>
          <w:sz w:val="18"/>
          <w:szCs w:val="18"/>
        </w:rPr>
        <w:t xml:space="preserve"> and </w:t>
      </w:r>
      <w:r w:rsidR="00F913F4" w:rsidRPr="008E0868">
        <w:rPr>
          <w:rFonts w:asciiTheme="minorHAnsi" w:hAnsiTheme="minorHAnsi"/>
          <w:sz w:val="18"/>
          <w:szCs w:val="18"/>
        </w:rPr>
        <w:t xml:space="preserve">their </w:t>
      </w:r>
      <w:r>
        <w:rPr>
          <w:rFonts w:asciiTheme="minorHAnsi" w:hAnsiTheme="minorHAnsi"/>
          <w:sz w:val="18"/>
          <w:szCs w:val="18"/>
        </w:rPr>
        <w:t>customers</w:t>
      </w:r>
      <w:r w:rsidR="005516E4" w:rsidRPr="008E0868">
        <w:rPr>
          <w:rFonts w:asciiTheme="minorHAnsi" w:hAnsiTheme="minorHAnsi"/>
          <w:sz w:val="18"/>
          <w:szCs w:val="18"/>
        </w:rPr>
        <w:t xml:space="preserve"> to setup, </w:t>
      </w:r>
      <w:r w:rsidR="00F913F4" w:rsidRPr="008E0868">
        <w:rPr>
          <w:rFonts w:asciiTheme="minorHAnsi" w:hAnsiTheme="minorHAnsi"/>
          <w:sz w:val="18"/>
          <w:szCs w:val="18"/>
        </w:rPr>
        <w:t>assemble</w:t>
      </w:r>
      <w:r w:rsidR="005516E4" w:rsidRPr="008E0868">
        <w:rPr>
          <w:rFonts w:asciiTheme="minorHAnsi" w:hAnsiTheme="minorHAnsi"/>
          <w:sz w:val="18"/>
          <w:szCs w:val="18"/>
        </w:rPr>
        <w:t xml:space="preserve">, </w:t>
      </w:r>
      <w:r w:rsidR="00F913F4" w:rsidRPr="008E0868">
        <w:rPr>
          <w:rFonts w:asciiTheme="minorHAnsi" w:hAnsiTheme="minorHAnsi"/>
          <w:sz w:val="18"/>
          <w:szCs w:val="18"/>
        </w:rPr>
        <w:t xml:space="preserve">monitor, </w:t>
      </w:r>
      <w:r w:rsidR="005516E4" w:rsidRPr="008E0868">
        <w:rPr>
          <w:rFonts w:asciiTheme="minorHAnsi" w:hAnsiTheme="minorHAnsi"/>
          <w:sz w:val="18"/>
          <w:szCs w:val="18"/>
        </w:rPr>
        <w:t xml:space="preserve">and schedule </w:t>
      </w:r>
      <w:r w:rsidR="004B4D44" w:rsidRPr="008E0868">
        <w:rPr>
          <w:rFonts w:asciiTheme="minorHAnsi" w:hAnsiTheme="minorHAnsi"/>
          <w:sz w:val="18"/>
          <w:szCs w:val="18"/>
        </w:rPr>
        <w:t>their</w:t>
      </w:r>
      <w:r w:rsidR="005516E4" w:rsidRPr="008E0868">
        <w:rPr>
          <w:rFonts w:asciiTheme="minorHAnsi" w:hAnsiTheme="minorHAnsi"/>
          <w:sz w:val="18"/>
          <w:szCs w:val="18"/>
        </w:rPr>
        <w:t xml:space="preserve"> </w:t>
      </w:r>
      <w:r w:rsidR="004B4D44" w:rsidRPr="008E0868">
        <w:rPr>
          <w:rFonts w:asciiTheme="minorHAnsi" w:hAnsiTheme="minorHAnsi"/>
          <w:sz w:val="18"/>
          <w:szCs w:val="18"/>
        </w:rPr>
        <w:t>print</w:t>
      </w:r>
      <w:r w:rsidR="005516E4" w:rsidRPr="008E0868">
        <w:rPr>
          <w:rFonts w:asciiTheme="minorHAnsi" w:hAnsiTheme="minorHAnsi"/>
          <w:sz w:val="18"/>
          <w:szCs w:val="18"/>
        </w:rPr>
        <w:t xml:space="preserve"> fulfillment order</w:t>
      </w:r>
      <w:r w:rsidR="00F913F4" w:rsidRPr="008E0868">
        <w:rPr>
          <w:rFonts w:asciiTheme="minorHAnsi" w:hAnsiTheme="minorHAnsi"/>
          <w:sz w:val="18"/>
          <w:szCs w:val="18"/>
        </w:rPr>
        <w:t>s</w:t>
      </w:r>
      <w:r w:rsidR="005516E4" w:rsidRPr="008E0868">
        <w:rPr>
          <w:rFonts w:asciiTheme="minorHAnsi" w:hAnsiTheme="minorHAnsi"/>
          <w:sz w:val="18"/>
          <w:szCs w:val="18"/>
        </w:rPr>
        <w:t xml:space="preserve">. </w:t>
      </w:r>
      <w:r w:rsidR="00741593">
        <w:rPr>
          <w:rFonts w:asciiTheme="minorHAnsi" w:hAnsiTheme="minorHAnsi"/>
          <w:sz w:val="18"/>
          <w:szCs w:val="18"/>
        </w:rPr>
        <w:t xml:space="preserve"> End-to-end effort, </w:t>
      </w:r>
      <w:r w:rsidR="00651968">
        <w:rPr>
          <w:rFonts w:asciiTheme="minorHAnsi" w:hAnsiTheme="minorHAnsi"/>
          <w:sz w:val="18"/>
          <w:szCs w:val="18"/>
        </w:rPr>
        <w:t xml:space="preserve">including both </w:t>
      </w:r>
      <w:r w:rsidR="00741593">
        <w:rPr>
          <w:rFonts w:asciiTheme="minorHAnsi" w:hAnsiTheme="minorHAnsi"/>
          <w:sz w:val="18"/>
          <w:szCs w:val="18"/>
        </w:rPr>
        <w:t>client-side and server-side programming.</w:t>
      </w:r>
    </w:p>
    <w:p w:rsidR="00114F9F" w:rsidRPr="008E0868" w:rsidRDefault="00BE60FF" w:rsidP="00D3614B">
      <w:pPr>
        <w:pStyle w:val="BodyTextIndent"/>
        <w:numPr>
          <w:ilvl w:val="0"/>
          <w:numId w:val="3"/>
        </w:numPr>
        <w:tabs>
          <w:tab w:val="left" w:pos="270"/>
        </w:tabs>
        <w:spacing w:before="40"/>
        <w:ind w:left="270" w:right="-720" w:hanging="270"/>
        <w:rPr>
          <w:rFonts w:asciiTheme="minorHAnsi" w:hAnsiTheme="minorHAnsi"/>
          <w:sz w:val="18"/>
          <w:szCs w:val="18"/>
        </w:rPr>
      </w:pPr>
      <w:r w:rsidRPr="008E0868">
        <w:rPr>
          <w:rFonts w:asciiTheme="minorHAnsi" w:hAnsiTheme="minorHAnsi"/>
          <w:sz w:val="18"/>
          <w:szCs w:val="18"/>
        </w:rPr>
        <w:t>Mentor</w:t>
      </w:r>
      <w:r w:rsidR="00741593">
        <w:rPr>
          <w:rFonts w:asciiTheme="minorHAnsi" w:hAnsiTheme="minorHAnsi"/>
          <w:sz w:val="18"/>
          <w:szCs w:val="18"/>
        </w:rPr>
        <w:t>ed</w:t>
      </w:r>
      <w:r w:rsidRPr="008E0868">
        <w:rPr>
          <w:rFonts w:asciiTheme="minorHAnsi" w:hAnsiTheme="minorHAnsi"/>
          <w:sz w:val="18"/>
          <w:szCs w:val="18"/>
        </w:rPr>
        <w:t xml:space="preserve"> junior-level developer</w:t>
      </w:r>
      <w:r w:rsidR="00D3614B">
        <w:rPr>
          <w:rFonts w:asciiTheme="minorHAnsi" w:hAnsiTheme="minorHAnsi"/>
          <w:sz w:val="18"/>
          <w:szCs w:val="18"/>
        </w:rPr>
        <w:t xml:space="preserve"> with</w:t>
      </w:r>
      <w:r w:rsidR="00F913F4" w:rsidRPr="008E0868">
        <w:rPr>
          <w:rFonts w:asciiTheme="minorHAnsi" w:hAnsiTheme="minorHAnsi"/>
          <w:sz w:val="18"/>
          <w:szCs w:val="18"/>
        </w:rPr>
        <w:t xml:space="preserve"> </w:t>
      </w:r>
      <w:r w:rsidRPr="008E0868">
        <w:rPr>
          <w:rFonts w:asciiTheme="minorHAnsi" w:hAnsiTheme="minorHAnsi"/>
          <w:sz w:val="18"/>
          <w:szCs w:val="18"/>
        </w:rPr>
        <w:t xml:space="preserve"> </w:t>
      </w:r>
      <w:r w:rsidR="00F913F4" w:rsidRPr="008E0868">
        <w:rPr>
          <w:rFonts w:asciiTheme="minorHAnsi" w:hAnsiTheme="minorHAnsi"/>
          <w:sz w:val="18"/>
          <w:szCs w:val="18"/>
        </w:rPr>
        <w:t xml:space="preserve">high and low-level technical </w:t>
      </w:r>
      <w:r w:rsidRPr="008E0868">
        <w:rPr>
          <w:rFonts w:asciiTheme="minorHAnsi" w:hAnsiTheme="minorHAnsi"/>
          <w:sz w:val="18"/>
          <w:szCs w:val="18"/>
        </w:rPr>
        <w:t>requirements</w:t>
      </w:r>
      <w:r w:rsidR="00F913F4" w:rsidRPr="008E0868">
        <w:rPr>
          <w:rFonts w:asciiTheme="minorHAnsi" w:hAnsiTheme="minorHAnsi"/>
          <w:sz w:val="18"/>
          <w:szCs w:val="18"/>
        </w:rPr>
        <w:t>, process flow</w:t>
      </w:r>
      <w:r w:rsidRPr="008E0868">
        <w:rPr>
          <w:rFonts w:asciiTheme="minorHAnsi" w:hAnsiTheme="minorHAnsi"/>
          <w:sz w:val="18"/>
          <w:szCs w:val="18"/>
        </w:rPr>
        <w:t>, and database design</w:t>
      </w:r>
      <w:r w:rsidR="00114F9F" w:rsidRPr="008E0868">
        <w:rPr>
          <w:rFonts w:asciiTheme="minorHAnsi" w:hAnsiTheme="minorHAnsi"/>
          <w:sz w:val="18"/>
          <w:szCs w:val="18"/>
        </w:rPr>
        <w:t>.</w:t>
      </w:r>
    </w:p>
    <w:p w:rsidR="006D2D8F" w:rsidRPr="008E0868" w:rsidRDefault="006D2D8F" w:rsidP="00C1629D">
      <w:pPr>
        <w:pStyle w:val="Heading1"/>
        <w:spacing w:before="600"/>
        <w:ind w:right="-720"/>
        <w:rPr>
          <w:rFonts w:asciiTheme="minorHAnsi" w:hAnsiTheme="minorHAnsi"/>
          <w:b w:val="0"/>
          <w:sz w:val="20"/>
          <w:szCs w:val="20"/>
          <w:u w:val="single"/>
        </w:rPr>
      </w:pPr>
      <w:r w:rsidRPr="008E0868">
        <w:rPr>
          <w:rFonts w:asciiTheme="minorHAnsi" w:hAnsiTheme="minorHAnsi"/>
          <w:sz w:val="20"/>
          <w:szCs w:val="20"/>
          <w:u w:val="single"/>
        </w:rPr>
        <w:t>RedMane Technology,</w:t>
      </w:r>
      <w:r w:rsidRPr="008E0868">
        <w:rPr>
          <w:rFonts w:asciiTheme="minorHAnsi" w:hAnsiTheme="minorHAnsi"/>
          <w:b w:val="0"/>
          <w:bCs w:val="0"/>
          <w:sz w:val="20"/>
          <w:szCs w:val="20"/>
          <w:u w:val="single"/>
        </w:rPr>
        <w:t xml:space="preserve"> Chicago</w:t>
      </w:r>
      <w:r w:rsidRPr="008E0868">
        <w:rPr>
          <w:rFonts w:asciiTheme="minorHAnsi" w:hAnsiTheme="minorHAnsi"/>
          <w:b w:val="0"/>
          <w:sz w:val="20"/>
          <w:szCs w:val="20"/>
          <w:u w:val="single"/>
        </w:rPr>
        <w:t>, IL</w:t>
      </w:r>
      <w:r w:rsidR="00EB21E7" w:rsidRPr="008E0868">
        <w:rPr>
          <w:rFonts w:asciiTheme="minorHAnsi" w:hAnsiTheme="minorHAnsi"/>
          <w:b w:val="0"/>
          <w:bCs w:val="0"/>
          <w:sz w:val="20"/>
          <w:szCs w:val="20"/>
          <w:u w:val="single"/>
        </w:rPr>
        <w:t xml:space="preserve">  </w:t>
      </w:r>
      <w:r w:rsidRPr="008E0868">
        <w:rPr>
          <w:rFonts w:asciiTheme="minorHAnsi" w:hAnsiTheme="minorHAnsi"/>
          <w:b w:val="0"/>
          <w:bCs w:val="0"/>
          <w:sz w:val="20"/>
          <w:szCs w:val="20"/>
          <w:u w:val="single"/>
        </w:rPr>
        <w:t>- Java Developer</w:t>
      </w:r>
      <w:r w:rsidRPr="008E0868">
        <w:rPr>
          <w:rFonts w:asciiTheme="minorHAnsi" w:hAnsiTheme="minorHAnsi"/>
          <w:b w:val="0"/>
          <w:iCs/>
          <w:sz w:val="20"/>
          <w:szCs w:val="20"/>
          <w:u w:val="single"/>
        </w:rPr>
        <w:t xml:space="preserve"> </w:t>
      </w:r>
      <w:r w:rsidR="004B5DA8" w:rsidRPr="008E0868">
        <w:rPr>
          <w:rFonts w:asciiTheme="minorHAnsi" w:hAnsiTheme="minorHAnsi"/>
          <w:b w:val="0"/>
          <w:iCs/>
          <w:sz w:val="20"/>
          <w:szCs w:val="20"/>
          <w:u w:val="single"/>
        </w:rPr>
        <w:t>(contract)</w:t>
      </w:r>
      <w:r w:rsidR="00EB21E7" w:rsidRPr="008E0868">
        <w:rPr>
          <w:rFonts w:asciiTheme="minorHAnsi" w:hAnsiTheme="minorHAnsi"/>
          <w:b w:val="0"/>
          <w:iCs/>
          <w:sz w:val="20"/>
          <w:szCs w:val="20"/>
          <w:u w:val="single"/>
        </w:rPr>
        <w:tab/>
      </w:r>
      <w:r w:rsidR="00995787">
        <w:rPr>
          <w:rFonts w:asciiTheme="minorHAnsi" w:hAnsiTheme="minorHAnsi"/>
          <w:b w:val="0"/>
          <w:iCs/>
          <w:sz w:val="20"/>
          <w:szCs w:val="20"/>
          <w:u w:val="single"/>
        </w:rPr>
        <w:tab/>
      </w:r>
      <w:r w:rsidR="00995787">
        <w:rPr>
          <w:rFonts w:asciiTheme="minorHAnsi" w:hAnsiTheme="minorHAnsi"/>
          <w:b w:val="0"/>
          <w:iCs/>
          <w:sz w:val="20"/>
          <w:szCs w:val="20"/>
          <w:u w:val="single"/>
        </w:rPr>
        <w:tab/>
      </w:r>
      <w:r w:rsidRPr="008E0868">
        <w:rPr>
          <w:rFonts w:asciiTheme="minorHAnsi" w:hAnsiTheme="minorHAnsi"/>
          <w:b w:val="0"/>
          <w:bCs w:val="0"/>
          <w:sz w:val="20"/>
          <w:szCs w:val="20"/>
          <w:u w:val="single"/>
        </w:rPr>
        <w:t>Sept 2010</w:t>
      </w:r>
      <w:r w:rsidRPr="008E0868">
        <w:rPr>
          <w:rFonts w:asciiTheme="minorHAnsi" w:hAnsiTheme="minorHAnsi"/>
          <w:b w:val="0"/>
          <w:sz w:val="20"/>
          <w:szCs w:val="20"/>
          <w:u w:val="single"/>
        </w:rPr>
        <w:t xml:space="preserve"> –</w:t>
      </w:r>
      <w:r w:rsidR="00725C55" w:rsidRPr="008E0868">
        <w:rPr>
          <w:rFonts w:asciiTheme="minorHAnsi" w:hAnsiTheme="minorHAnsi"/>
          <w:b w:val="0"/>
          <w:sz w:val="20"/>
          <w:szCs w:val="20"/>
          <w:u w:val="single"/>
        </w:rPr>
        <w:t xml:space="preserve"> April 2011</w:t>
      </w:r>
    </w:p>
    <w:p w:rsidR="006D2D8F" w:rsidRPr="008E0868" w:rsidRDefault="006D2D8F" w:rsidP="0062050F">
      <w:pPr>
        <w:pStyle w:val="BodyTextIndent"/>
        <w:tabs>
          <w:tab w:val="left" w:pos="8550"/>
        </w:tabs>
        <w:ind w:left="0" w:right="-360" w:firstLine="0"/>
        <w:rPr>
          <w:rFonts w:asciiTheme="minorHAnsi" w:hAnsiTheme="minorHAnsi"/>
          <w:i/>
          <w:sz w:val="18"/>
          <w:szCs w:val="18"/>
        </w:rPr>
      </w:pPr>
      <w:r w:rsidRPr="008E0868">
        <w:rPr>
          <w:rFonts w:asciiTheme="minorHAnsi" w:hAnsiTheme="minorHAnsi"/>
          <w:i/>
          <w:sz w:val="18"/>
          <w:szCs w:val="18"/>
        </w:rPr>
        <w:t>Java</w:t>
      </w:r>
      <w:r w:rsidR="002E2A8F">
        <w:rPr>
          <w:rFonts w:asciiTheme="minorHAnsi" w:hAnsiTheme="minorHAnsi"/>
          <w:i/>
          <w:sz w:val="18"/>
          <w:szCs w:val="18"/>
        </w:rPr>
        <w:t>/J2EE</w:t>
      </w:r>
      <w:r w:rsidRPr="008E0868">
        <w:rPr>
          <w:rFonts w:asciiTheme="minorHAnsi" w:hAnsiTheme="minorHAnsi"/>
          <w:i/>
          <w:sz w:val="18"/>
          <w:szCs w:val="18"/>
        </w:rPr>
        <w:t xml:space="preserve">, JSP, JavaScript, Eclipse 3.5, JBoss 4.0, HTML, CSS, XML, MVC, CVS 3.2, TortoiseCVS 1.10.10, SQL, SQL Server, MS </w:t>
      </w:r>
      <w:r w:rsidRPr="008E0868">
        <w:rPr>
          <w:rFonts w:asciiTheme="minorHAnsi" w:hAnsiTheme="minorHAnsi"/>
          <w:i/>
          <w:iCs/>
          <w:sz w:val="18"/>
          <w:szCs w:val="18"/>
        </w:rPr>
        <w:t>SQL Server Management Studio, ShadowClient 3.9</w:t>
      </w:r>
      <w:r w:rsidRPr="008E0868">
        <w:rPr>
          <w:rFonts w:asciiTheme="minorHAnsi" w:hAnsiTheme="minorHAnsi"/>
          <w:i/>
          <w:sz w:val="18"/>
          <w:szCs w:val="18"/>
        </w:rPr>
        <w:t>, Buildforg</w:t>
      </w:r>
      <w:r w:rsidR="002E2A8F">
        <w:rPr>
          <w:rFonts w:asciiTheme="minorHAnsi" w:hAnsiTheme="minorHAnsi"/>
          <w:i/>
          <w:sz w:val="18"/>
          <w:szCs w:val="18"/>
        </w:rPr>
        <w:t>e</w:t>
      </w:r>
      <w:r w:rsidRPr="008E0868">
        <w:rPr>
          <w:rFonts w:asciiTheme="minorHAnsi" w:hAnsiTheme="minorHAnsi"/>
          <w:i/>
          <w:sz w:val="18"/>
          <w:szCs w:val="18"/>
        </w:rPr>
        <w:t xml:space="preserve">, </w:t>
      </w:r>
      <w:r w:rsidR="002E2A8F">
        <w:rPr>
          <w:rFonts w:asciiTheme="minorHAnsi" w:hAnsiTheme="minorHAnsi"/>
          <w:i/>
          <w:sz w:val="18"/>
          <w:szCs w:val="18"/>
        </w:rPr>
        <w:t xml:space="preserve">and </w:t>
      </w:r>
      <w:r w:rsidR="003039FD">
        <w:rPr>
          <w:rFonts w:asciiTheme="minorHAnsi" w:hAnsiTheme="minorHAnsi"/>
          <w:i/>
          <w:sz w:val="18"/>
          <w:szCs w:val="18"/>
        </w:rPr>
        <w:t xml:space="preserve">both </w:t>
      </w:r>
      <w:r w:rsidRPr="008E0868">
        <w:rPr>
          <w:rFonts w:asciiTheme="minorHAnsi" w:hAnsiTheme="minorHAnsi"/>
          <w:i/>
          <w:sz w:val="18"/>
          <w:szCs w:val="18"/>
        </w:rPr>
        <w:t>Windows 7</w:t>
      </w:r>
      <w:r w:rsidR="002E2A8F">
        <w:rPr>
          <w:rFonts w:asciiTheme="minorHAnsi" w:hAnsiTheme="minorHAnsi"/>
          <w:i/>
          <w:sz w:val="18"/>
          <w:szCs w:val="18"/>
        </w:rPr>
        <w:t xml:space="preserve"> and</w:t>
      </w:r>
      <w:r w:rsidR="003039FD">
        <w:rPr>
          <w:rFonts w:asciiTheme="minorHAnsi" w:hAnsiTheme="minorHAnsi"/>
          <w:i/>
          <w:sz w:val="18"/>
          <w:szCs w:val="18"/>
        </w:rPr>
        <w:t xml:space="preserve"> Windows</w:t>
      </w:r>
      <w:r w:rsidR="002E2A8F">
        <w:rPr>
          <w:rFonts w:asciiTheme="minorHAnsi" w:hAnsiTheme="minorHAnsi"/>
          <w:i/>
          <w:sz w:val="18"/>
          <w:szCs w:val="18"/>
        </w:rPr>
        <w:t xml:space="preserve"> XP.</w:t>
      </w:r>
    </w:p>
    <w:p w:rsidR="00744268" w:rsidRDefault="00744268" w:rsidP="00744268">
      <w:pPr>
        <w:pStyle w:val="BodyTextIndent"/>
        <w:tabs>
          <w:tab w:val="left" w:pos="270"/>
        </w:tabs>
        <w:spacing w:before="40"/>
        <w:ind w:left="0" w:right="-720" w:firstLine="0"/>
        <w:rPr>
          <w:rFonts w:asciiTheme="minorHAnsi" w:hAnsiTheme="minorHAnsi"/>
          <w:sz w:val="18"/>
          <w:szCs w:val="18"/>
        </w:rPr>
      </w:pPr>
      <w:r>
        <w:rPr>
          <w:rFonts w:asciiTheme="minorHAnsi" w:hAnsiTheme="minorHAnsi"/>
          <w:sz w:val="18"/>
          <w:szCs w:val="18"/>
        </w:rPr>
        <w:t xml:space="preserve">As </w:t>
      </w:r>
      <w:r w:rsidR="00634D0D">
        <w:rPr>
          <w:rFonts w:asciiTheme="minorHAnsi" w:hAnsiTheme="minorHAnsi"/>
          <w:sz w:val="18"/>
          <w:szCs w:val="18"/>
        </w:rPr>
        <w:t>Java Developer</w:t>
      </w:r>
      <w:r w:rsidR="00850DCC">
        <w:rPr>
          <w:rFonts w:asciiTheme="minorHAnsi" w:hAnsiTheme="minorHAnsi"/>
          <w:sz w:val="18"/>
          <w:szCs w:val="18"/>
        </w:rPr>
        <w:t xml:space="preserve"> on team</w:t>
      </w:r>
      <w:r>
        <w:rPr>
          <w:rFonts w:asciiTheme="minorHAnsi" w:hAnsiTheme="minorHAnsi"/>
          <w:sz w:val="18"/>
          <w:szCs w:val="18"/>
        </w:rPr>
        <w:t>, provided</w:t>
      </w:r>
      <w:r w:rsidR="00850DCC">
        <w:rPr>
          <w:rFonts w:asciiTheme="minorHAnsi" w:hAnsiTheme="minorHAnsi"/>
          <w:sz w:val="18"/>
          <w:szCs w:val="18"/>
        </w:rPr>
        <w:t xml:space="preserve"> state government’s child enforcement services new, federally co</w:t>
      </w:r>
      <w:r>
        <w:rPr>
          <w:rFonts w:asciiTheme="minorHAnsi" w:hAnsiTheme="minorHAnsi"/>
          <w:sz w:val="18"/>
          <w:szCs w:val="18"/>
        </w:rPr>
        <w:t xml:space="preserve">mpliant web application. </w:t>
      </w:r>
    </w:p>
    <w:p w:rsidR="00744268" w:rsidRDefault="00744268" w:rsidP="00744268">
      <w:pPr>
        <w:pStyle w:val="BodyTextIndent"/>
        <w:numPr>
          <w:ilvl w:val="0"/>
          <w:numId w:val="18"/>
        </w:numPr>
        <w:spacing w:before="40"/>
        <w:ind w:left="270" w:right="-720" w:hanging="270"/>
        <w:rPr>
          <w:rFonts w:asciiTheme="minorHAnsi" w:hAnsiTheme="minorHAnsi"/>
          <w:sz w:val="18"/>
          <w:szCs w:val="18"/>
        </w:rPr>
      </w:pPr>
      <w:r>
        <w:rPr>
          <w:rFonts w:asciiTheme="minorHAnsi" w:hAnsiTheme="minorHAnsi"/>
          <w:sz w:val="18"/>
          <w:szCs w:val="18"/>
        </w:rPr>
        <w:t>Developed Messaging system that enabled state caseworkers and the benificiaries to communicate with each other.</w:t>
      </w:r>
    </w:p>
    <w:p w:rsidR="00EA3677" w:rsidRDefault="006D2D8F" w:rsidP="00744268">
      <w:pPr>
        <w:pStyle w:val="BodyTextIndent"/>
        <w:numPr>
          <w:ilvl w:val="1"/>
          <w:numId w:val="3"/>
        </w:numPr>
        <w:tabs>
          <w:tab w:val="clear" w:pos="1440"/>
          <w:tab w:val="num" w:pos="540"/>
        </w:tabs>
        <w:ind w:left="540" w:hanging="270"/>
        <w:rPr>
          <w:rFonts w:asciiTheme="minorHAnsi" w:hAnsiTheme="minorHAnsi"/>
          <w:sz w:val="18"/>
          <w:szCs w:val="18"/>
        </w:rPr>
      </w:pPr>
      <w:r w:rsidRPr="008E0868">
        <w:rPr>
          <w:rFonts w:asciiTheme="minorHAnsi" w:hAnsiTheme="minorHAnsi"/>
          <w:sz w:val="18"/>
          <w:szCs w:val="18"/>
        </w:rPr>
        <w:t>Created</w:t>
      </w:r>
      <w:r w:rsidR="00EE531C">
        <w:rPr>
          <w:rFonts w:asciiTheme="minorHAnsi" w:hAnsiTheme="minorHAnsi"/>
          <w:sz w:val="18"/>
          <w:szCs w:val="18"/>
        </w:rPr>
        <w:t xml:space="preserve"> over</w:t>
      </w:r>
      <w:r w:rsidRPr="008E0868">
        <w:rPr>
          <w:rFonts w:asciiTheme="minorHAnsi" w:hAnsiTheme="minorHAnsi"/>
          <w:sz w:val="18"/>
          <w:szCs w:val="18"/>
        </w:rPr>
        <w:t xml:space="preserve"> forty </w:t>
      </w:r>
      <w:r w:rsidR="00744268">
        <w:rPr>
          <w:rFonts w:asciiTheme="minorHAnsi" w:hAnsiTheme="minorHAnsi"/>
          <w:sz w:val="18"/>
          <w:szCs w:val="18"/>
        </w:rPr>
        <w:t>and</w:t>
      </w:r>
      <w:r w:rsidRPr="008E0868">
        <w:rPr>
          <w:rFonts w:asciiTheme="minorHAnsi" w:hAnsiTheme="minorHAnsi"/>
          <w:sz w:val="18"/>
          <w:szCs w:val="18"/>
        </w:rPr>
        <w:t xml:space="preserve"> </w:t>
      </w:r>
      <w:r w:rsidR="00744268">
        <w:rPr>
          <w:rFonts w:asciiTheme="minorHAnsi" w:hAnsiTheme="minorHAnsi"/>
          <w:sz w:val="18"/>
          <w:szCs w:val="18"/>
        </w:rPr>
        <w:t>modified</w:t>
      </w:r>
      <w:r w:rsidR="00105429">
        <w:rPr>
          <w:rFonts w:asciiTheme="minorHAnsi" w:hAnsiTheme="minorHAnsi"/>
          <w:sz w:val="18"/>
          <w:szCs w:val="18"/>
        </w:rPr>
        <w:t xml:space="preserve"> </w:t>
      </w:r>
      <w:r w:rsidR="00EA3677">
        <w:rPr>
          <w:rFonts w:asciiTheme="minorHAnsi" w:hAnsiTheme="minorHAnsi"/>
          <w:sz w:val="18"/>
          <w:szCs w:val="18"/>
        </w:rPr>
        <w:t>many</w:t>
      </w:r>
      <w:r w:rsidRPr="008E0868">
        <w:rPr>
          <w:rFonts w:asciiTheme="minorHAnsi" w:hAnsiTheme="minorHAnsi"/>
          <w:sz w:val="18"/>
          <w:szCs w:val="18"/>
        </w:rPr>
        <w:t xml:space="preserve"> existing Java classes</w:t>
      </w:r>
      <w:r w:rsidR="00EA3677">
        <w:rPr>
          <w:rFonts w:asciiTheme="minorHAnsi" w:hAnsiTheme="minorHAnsi"/>
          <w:sz w:val="18"/>
          <w:szCs w:val="18"/>
        </w:rPr>
        <w:t xml:space="preserve"> in an </w:t>
      </w:r>
      <w:r w:rsidR="00105429">
        <w:rPr>
          <w:rFonts w:asciiTheme="minorHAnsi" w:hAnsiTheme="minorHAnsi"/>
          <w:sz w:val="18"/>
          <w:szCs w:val="18"/>
        </w:rPr>
        <w:t xml:space="preserve">MVC </w:t>
      </w:r>
      <w:r w:rsidR="00EA3677">
        <w:rPr>
          <w:rFonts w:asciiTheme="minorHAnsi" w:hAnsiTheme="minorHAnsi"/>
          <w:sz w:val="18"/>
          <w:szCs w:val="18"/>
        </w:rPr>
        <w:t>framework</w:t>
      </w:r>
      <w:r w:rsidRPr="008E0868">
        <w:rPr>
          <w:rFonts w:asciiTheme="minorHAnsi" w:hAnsiTheme="minorHAnsi"/>
          <w:sz w:val="18"/>
          <w:szCs w:val="18"/>
        </w:rPr>
        <w:t xml:space="preserve">.  </w:t>
      </w:r>
    </w:p>
    <w:p w:rsidR="006D2D8F" w:rsidRDefault="00EA3677" w:rsidP="00744268">
      <w:pPr>
        <w:pStyle w:val="BodyTextIndent"/>
        <w:numPr>
          <w:ilvl w:val="1"/>
          <w:numId w:val="3"/>
        </w:numPr>
        <w:tabs>
          <w:tab w:val="clear" w:pos="1440"/>
          <w:tab w:val="num" w:pos="540"/>
        </w:tabs>
        <w:ind w:left="540" w:hanging="270"/>
        <w:rPr>
          <w:rFonts w:asciiTheme="minorHAnsi" w:hAnsiTheme="minorHAnsi"/>
          <w:sz w:val="18"/>
          <w:szCs w:val="18"/>
        </w:rPr>
      </w:pPr>
      <w:r>
        <w:rPr>
          <w:rFonts w:asciiTheme="minorHAnsi" w:hAnsiTheme="minorHAnsi"/>
          <w:sz w:val="18"/>
          <w:szCs w:val="18"/>
        </w:rPr>
        <w:t xml:space="preserve">Utilized design patterns </w:t>
      </w:r>
      <w:r w:rsidR="006D2D8F" w:rsidRPr="008E0868">
        <w:rPr>
          <w:rFonts w:asciiTheme="minorHAnsi" w:hAnsiTheme="minorHAnsi"/>
          <w:sz w:val="18"/>
          <w:szCs w:val="18"/>
        </w:rPr>
        <w:t>'Abstract Factory' and 'Decorator'.</w:t>
      </w:r>
    </w:p>
    <w:p w:rsidR="006D2D8F" w:rsidRPr="008E0868" w:rsidRDefault="006D2D8F" w:rsidP="00CE0710">
      <w:pPr>
        <w:pStyle w:val="BodyTextIndent"/>
        <w:numPr>
          <w:ilvl w:val="1"/>
          <w:numId w:val="3"/>
        </w:numPr>
        <w:tabs>
          <w:tab w:val="clear" w:pos="1440"/>
          <w:tab w:val="num" w:pos="540"/>
        </w:tabs>
        <w:ind w:left="548" w:hanging="274"/>
        <w:contextualSpacing/>
        <w:rPr>
          <w:rFonts w:asciiTheme="minorHAnsi" w:hAnsiTheme="minorHAnsi"/>
          <w:sz w:val="18"/>
          <w:szCs w:val="18"/>
        </w:rPr>
      </w:pPr>
      <w:r w:rsidRPr="008E0868">
        <w:rPr>
          <w:rFonts w:asciiTheme="minorHAnsi" w:hAnsiTheme="minorHAnsi"/>
          <w:sz w:val="18"/>
          <w:szCs w:val="18"/>
        </w:rPr>
        <w:t xml:space="preserve">Developed all </w:t>
      </w:r>
      <w:r w:rsidR="000326BD">
        <w:rPr>
          <w:rFonts w:asciiTheme="minorHAnsi" w:hAnsiTheme="minorHAnsi"/>
          <w:sz w:val="18"/>
          <w:szCs w:val="18"/>
        </w:rPr>
        <w:t xml:space="preserve">database queries </w:t>
      </w:r>
      <w:r w:rsidRPr="008E0868">
        <w:rPr>
          <w:rFonts w:asciiTheme="minorHAnsi" w:hAnsiTheme="minorHAnsi"/>
          <w:sz w:val="18"/>
          <w:szCs w:val="18"/>
        </w:rPr>
        <w:t xml:space="preserve">for JDBC.  </w:t>
      </w:r>
      <w:r w:rsidR="0075238F">
        <w:rPr>
          <w:rFonts w:asciiTheme="minorHAnsi" w:hAnsiTheme="minorHAnsi"/>
          <w:sz w:val="18"/>
          <w:szCs w:val="18"/>
        </w:rPr>
        <w:t>Also, d</w:t>
      </w:r>
      <w:r w:rsidR="000C7600">
        <w:rPr>
          <w:rFonts w:asciiTheme="minorHAnsi" w:hAnsiTheme="minorHAnsi"/>
          <w:sz w:val="18"/>
          <w:szCs w:val="18"/>
        </w:rPr>
        <w:t>evelop</w:t>
      </w:r>
      <w:r w:rsidRPr="008E0868">
        <w:rPr>
          <w:rFonts w:asciiTheme="minorHAnsi" w:hAnsiTheme="minorHAnsi"/>
          <w:sz w:val="18"/>
          <w:szCs w:val="18"/>
        </w:rPr>
        <w:t xml:space="preserve">ed Java </w:t>
      </w:r>
      <w:r w:rsidR="0075238F">
        <w:rPr>
          <w:rFonts w:asciiTheme="minorHAnsi" w:hAnsiTheme="minorHAnsi"/>
          <w:sz w:val="18"/>
          <w:szCs w:val="18"/>
        </w:rPr>
        <w:t>service layers</w:t>
      </w:r>
      <w:r w:rsidRPr="008E0868">
        <w:rPr>
          <w:rFonts w:asciiTheme="minorHAnsi" w:hAnsiTheme="minorHAnsi"/>
          <w:sz w:val="18"/>
          <w:szCs w:val="18"/>
        </w:rPr>
        <w:t xml:space="preserve"> </w:t>
      </w:r>
      <w:r w:rsidR="0075238F">
        <w:rPr>
          <w:rFonts w:asciiTheme="minorHAnsi" w:hAnsiTheme="minorHAnsi"/>
          <w:sz w:val="18"/>
          <w:szCs w:val="18"/>
        </w:rPr>
        <w:t>that</w:t>
      </w:r>
      <w:r w:rsidRPr="008E0868">
        <w:rPr>
          <w:rFonts w:asciiTheme="minorHAnsi" w:hAnsiTheme="minorHAnsi"/>
          <w:sz w:val="18"/>
          <w:szCs w:val="18"/>
        </w:rPr>
        <w:t xml:space="preserve"> invoke</w:t>
      </w:r>
      <w:r w:rsidR="0075238F">
        <w:rPr>
          <w:rFonts w:asciiTheme="minorHAnsi" w:hAnsiTheme="minorHAnsi"/>
          <w:sz w:val="18"/>
          <w:szCs w:val="18"/>
        </w:rPr>
        <w:t>d</w:t>
      </w:r>
      <w:r w:rsidRPr="008E0868">
        <w:rPr>
          <w:rFonts w:asciiTheme="minorHAnsi" w:hAnsiTheme="minorHAnsi"/>
          <w:sz w:val="18"/>
          <w:szCs w:val="18"/>
        </w:rPr>
        <w:t xml:space="preserve"> </w:t>
      </w:r>
      <w:r w:rsidR="0075238F">
        <w:rPr>
          <w:rFonts w:asciiTheme="minorHAnsi" w:hAnsiTheme="minorHAnsi"/>
          <w:sz w:val="18"/>
          <w:szCs w:val="18"/>
        </w:rPr>
        <w:t>ADABAS</w:t>
      </w:r>
      <w:r w:rsidR="000C7600">
        <w:rPr>
          <w:rFonts w:asciiTheme="minorHAnsi" w:hAnsiTheme="minorHAnsi"/>
          <w:sz w:val="18"/>
          <w:szCs w:val="18"/>
        </w:rPr>
        <w:t xml:space="preserve"> </w:t>
      </w:r>
      <w:r w:rsidR="0075238F">
        <w:rPr>
          <w:rFonts w:asciiTheme="minorHAnsi" w:hAnsiTheme="minorHAnsi"/>
          <w:sz w:val="18"/>
          <w:szCs w:val="18"/>
        </w:rPr>
        <w:t>stored procedures</w:t>
      </w:r>
      <w:r w:rsidR="000C7600">
        <w:rPr>
          <w:rFonts w:asciiTheme="minorHAnsi" w:hAnsiTheme="minorHAnsi"/>
          <w:sz w:val="18"/>
          <w:szCs w:val="18"/>
        </w:rPr>
        <w:t xml:space="preserve"> on mainframe.</w:t>
      </w:r>
    </w:p>
    <w:p w:rsidR="006D2D8F" w:rsidRPr="008E0868" w:rsidRDefault="006D2D8F" w:rsidP="000326BD">
      <w:pPr>
        <w:pStyle w:val="BodyTextIndent"/>
        <w:numPr>
          <w:ilvl w:val="1"/>
          <w:numId w:val="3"/>
        </w:numPr>
        <w:tabs>
          <w:tab w:val="clear" w:pos="1440"/>
          <w:tab w:val="num" w:pos="540"/>
        </w:tabs>
        <w:ind w:left="540" w:right="-150" w:hanging="270"/>
        <w:rPr>
          <w:rFonts w:asciiTheme="minorHAnsi" w:hAnsiTheme="minorHAnsi"/>
          <w:sz w:val="18"/>
          <w:szCs w:val="18"/>
        </w:rPr>
      </w:pPr>
      <w:r w:rsidRPr="008E0868">
        <w:rPr>
          <w:rFonts w:asciiTheme="minorHAnsi" w:hAnsiTheme="minorHAnsi"/>
          <w:sz w:val="18"/>
          <w:szCs w:val="18"/>
        </w:rPr>
        <w:t xml:space="preserve">Developed </w:t>
      </w:r>
      <w:r w:rsidR="00FD5C8C">
        <w:rPr>
          <w:rFonts w:asciiTheme="minorHAnsi" w:hAnsiTheme="minorHAnsi"/>
          <w:sz w:val="18"/>
          <w:szCs w:val="18"/>
        </w:rPr>
        <w:t xml:space="preserve">new </w:t>
      </w:r>
      <w:r w:rsidR="00792AA2" w:rsidRPr="008E0868">
        <w:rPr>
          <w:rFonts w:asciiTheme="minorHAnsi" w:hAnsiTheme="minorHAnsi"/>
          <w:sz w:val="18"/>
          <w:szCs w:val="18"/>
        </w:rPr>
        <w:t>and</w:t>
      </w:r>
      <w:r w:rsidRPr="008E0868">
        <w:rPr>
          <w:rFonts w:asciiTheme="minorHAnsi" w:hAnsiTheme="minorHAnsi"/>
          <w:sz w:val="18"/>
          <w:szCs w:val="18"/>
        </w:rPr>
        <w:t xml:space="preserve"> modif</w:t>
      </w:r>
      <w:r w:rsidR="00792AA2" w:rsidRPr="008E0868">
        <w:rPr>
          <w:rFonts w:asciiTheme="minorHAnsi" w:hAnsiTheme="minorHAnsi"/>
          <w:sz w:val="18"/>
          <w:szCs w:val="18"/>
        </w:rPr>
        <w:t>ied</w:t>
      </w:r>
      <w:r w:rsidR="00FD5C8C">
        <w:rPr>
          <w:rFonts w:asciiTheme="minorHAnsi" w:hAnsiTheme="minorHAnsi"/>
          <w:sz w:val="18"/>
          <w:szCs w:val="18"/>
        </w:rPr>
        <w:t xml:space="preserve"> existing</w:t>
      </w:r>
      <w:r w:rsidRPr="008E0868">
        <w:rPr>
          <w:rFonts w:asciiTheme="minorHAnsi" w:hAnsiTheme="minorHAnsi"/>
          <w:sz w:val="18"/>
          <w:szCs w:val="18"/>
        </w:rPr>
        <w:t xml:space="preserve"> JSPs, utilizing </w:t>
      </w:r>
      <w:r w:rsidR="00FD5C8C">
        <w:rPr>
          <w:rFonts w:asciiTheme="minorHAnsi" w:hAnsiTheme="minorHAnsi"/>
          <w:sz w:val="18"/>
          <w:szCs w:val="18"/>
        </w:rPr>
        <w:t xml:space="preserve">Java scriptlets, </w:t>
      </w:r>
      <w:r w:rsidRPr="008E0868">
        <w:rPr>
          <w:rFonts w:asciiTheme="minorHAnsi" w:hAnsiTheme="minorHAnsi"/>
          <w:sz w:val="18"/>
          <w:szCs w:val="18"/>
        </w:rPr>
        <w:t>JavaScript and Cascading Style Sheets.</w:t>
      </w:r>
    </w:p>
    <w:p w:rsidR="000C7600" w:rsidRDefault="00FD5C8C" w:rsidP="000326BD">
      <w:pPr>
        <w:pStyle w:val="BodyTextIndent"/>
        <w:numPr>
          <w:ilvl w:val="1"/>
          <w:numId w:val="3"/>
        </w:numPr>
        <w:tabs>
          <w:tab w:val="clear" w:pos="1440"/>
          <w:tab w:val="num" w:pos="540"/>
        </w:tabs>
        <w:ind w:left="540" w:hanging="270"/>
        <w:rPr>
          <w:rFonts w:asciiTheme="minorHAnsi" w:hAnsiTheme="minorHAnsi"/>
          <w:sz w:val="18"/>
          <w:szCs w:val="18"/>
        </w:rPr>
      </w:pPr>
      <w:r>
        <w:rPr>
          <w:rFonts w:asciiTheme="minorHAnsi" w:hAnsiTheme="minorHAnsi"/>
          <w:sz w:val="18"/>
          <w:szCs w:val="18"/>
        </w:rPr>
        <w:t>Initiated discussions with Lead</w:t>
      </w:r>
      <w:r w:rsidR="000C7600" w:rsidRPr="008E0868">
        <w:rPr>
          <w:rFonts w:asciiTheme="minorHAnsi" w:hAnsiTheme="minorHAnsi"/>
          <w:sz w:val="18"/>
          <w:szCs w:val="18"/>
        </w:rPr>
        <w:t xml:space="preserve"> for</w:t>
      </w:r>
      <w:r>
        <w:rPr>
          <w:rFonts w:asciiTheme="minorHAnsi" w:hAnsiTheme="minorHAnsi"/>
          <w:sz w:val="18"/>
          <w:szCs w:val="18"/>
        </w:rPr>
        <w:t xml:space="preserve"> any/all</w:t>
      </w:r>
      <w:r w:rsidR="000C7600" w:rsidRPr="008E0868">
        <w:rPr>
          <w:rFonts w:asciiTheme="minorHAnsi" w:hAnsiTheme="minorHAnsi"/>
          <w:sz w:val="18"/>
          <w:szCs w:val="18"/>
        </w:rPr>
        <w:t xml:space="preserve"> issues </w:t>
      </w:r>
      <w:r>
        <w:rPr>
          <w:rFonts w:asciiTheme="minorHAnsi" w:hAnsiTheme="minorHAnsi"/>
          <w:sz w:val="18"/>
          <w:szCs w:val="18"/>
        </w:rPr>
        <w:t xml:space="preserve">I </w:t>
      </w:r>
      <w:r w:rsidR="00BF2DEC">
        <w:rPr>
          <w:rFonts w:asciiTheme="minorHAnsi" w:hAnsiTheme="minorHAnsi"/>
          <w:sz w:val="18"/>
          <w:szCs w:val="18"/>
        </w:rPr>
        <w:t>dis</w:t>
      </w:r>
      <w:r w:rsidR="000C7600" w:rsidRPr="008E0868">
        <w:rPr>
          <w:rFonts w:asciiTheme="minorHAnsi" w:hAnsiTheme="minorHAnsi"/>
          <w:sz w:val="18"/>
          <w:szCs w:val="18"/>
        </w:rPr>
        <w:t>covered in the Technical Design document.</w:t>
      </w:r>
    </w:p>
    <w:p w:rsidR="00190D34" w:rsidRPr="008E0868" w:rsidRDefault="00FD5C8C" w:rsidP="000326BD">
      <w:pPr>
        <w:pStyle w:val="BodyTextIndent"/>
        <w:numPr>
          <w:ilvl w:val="1"/>
          <w:numId w:val="3"/>
        </w:numPr>
        <w:tabs>
          <w:tab w:val="clear" w:pos="1440"/>
          <w:tab w:val="num" w:pos="540"/>
        </w:tabs>
        <w:ind w:left="540" w:hanging="270"/>
        <w:rPr>
          <w:rFonts w:asciiTheme="minorHAnsi" w:hAnsiTheme="minorHAnsi"/>
          <w:sz w:val="18"/>
          <w:szCs w:val="18"/>
        </w:rPr>
      </w:pPr>
      <w:r>
        <w:rPr>
          <w:rFonts w:asciiTheme="minorHAnsi" w:hAnsiTheme="minorHAnsi"/>
          <w:sz w:val="18"/>
          <w:szCs w:val="18"/>
        </w:rPr>
        <w:t>Adher</w:t>
      </w:r>
      <w:r w:rsidR="00190D34">
        <w:rPr>
          <w:rFonts w:asciiTheme="minorHAnsi" w:hAnsiTheme="minorHAnsi"/>
          <w:sz w:val="18"/>
          <w:szCs w:val="18"/>
        </w:rPr>
        <w:t>ed</w:t>
      </w:r>
      <w:r>
        <w:rPr>
          <w:rFonts w:asciiTheme="minorHAnsi" w:hAnsiTheme="minorHAnsi"/>
          <w:sz w:val="18"/>
          <w:szCs w:val="18"/>
        </w:rPr>
        <w:t xml:space="preserve"> to</w:t>
      </w:r>
      <w:r w:rsidR="00190D34">
        <w:rPr>
          <w:rFonts w:asciiTheme="minorHAnsi" w:hAnsiTheme="minorHAnsi"/>
          <w:sz w:val="18"/>
          <w:szCs w:val="18"/>
        </w:rPr>
        <w:t xml:space="preserve"> strict </w:t>
      </w:r>
      <w:r>
        <w:rPr>
          <w:rFonts w:asciiTheme="minorHAnsi" w:hAnsiTheme="minorHAnsi"/>
          <w:sz w:val="18"/>
          <w:szCs w:val="18"/>
        </w:rPr>
        <w:t xml:space="preserve">shop </w:t>
      </w:r>
      <w:r w:rsidR="00190D34">
        <w:rPr>
          <w:rFonts w:asciiTheme="minorHAnsi" w:hAnsiTheme="minorHAnsi"/>
          <w:sz w:val="18"/>
          <w:szCs w:val="18"/>
        </w:rPr>
        <w:t>programming standards.</w:t>
      </w:r>
    </w:p>
    <w:p w:rsidR="00D52924" w:rsidRDefault="00D52924">
      <w:pPr>
        <w:suppressAutoHyphens w:val="0"/>
        <w:rPr>
          <w:rFonts w:asciiTheme="minorHAnsi" w:hAnsiTheme="minorHAnsi" w:cs="Arial"/>
          <w:b/>
          <w:bCs/>
          <w:sz w:val="20"/>
          <w:szCs w:val="20"/>
          <w:u w:val="single"/>
        </w:rPr>
      </w:pPr>
      <w:r>
        <w:rPr>
          <w:rFonts w:asciiTheme="minorHAnsi" w:hAnsiTheme="minorHAnsi"/>
          <w:b/>
          <w:bCs/>
          <w:szCs w:val="20"/>
          <w:u w:val="single"/>
        </w:rPr>
        <w:br w:type="page"/>
      </w:r>
    </w:p>
    <w:p w:rsidR="00D52924" w:rsidRPr="008E0868" w:rsidRDefault="00D52924" w:rsidP="00D52924">
      <w:pPr>
        <w:pStyle w:val="BodyTextIndent"/>
        <w:spacing w:before="360"/>
        <w:ind w:left="0" w:right="-720" w:firstLine="0"/>
        <w:rPr>
          <w:rFonts w:asciiTheme="minorHAnsi" w:hAnsiTheme="minorHAnsi"/>
          <w:szCs w:val="20"/>
          <w:u w:val="single"/>
        </w:rPr>
      </w:pPr>
      <w:r w:rsidRPr="008E0868">
        <w:rPr>
          <w:rFonts w:asciiTheme="minorHAnsi" w:hAnsiTheme="minorHAnsi"/>
          <w:b/>
          <w:bCs/>
          <w:szCs w:val="20"/>
          <w:u w:val="single"/>
        </w:rPr>
        <w:lastRenderedPageBreak/>
        <w:t xml:space="preserve">Dillard’s, </w:t>
      </w:r>
      <w:r w:rsidRPr="008E0868">
        <w:rPr>
          <w:rFonts w:asciiTheme="minorHAnsi" w:hAnsiTheme="minorHAnsi"/>
          <w:szCs w:val="20"/>
          <w:u w:val="single"/>
        </w:rPr>
        <w:t>Little Rock, AR</w:t>
      </w:r>
      <w:r>
        <w:rPr>
          <w:rFonts w:asciiTheme="minorHAnsi" w:hAnsiTheme="minorHAnsi"/>
          <w:szCs w:val="20"/>
          <w:u w:val="single"/>
        </w:rPr>
        <w:tab/>
      </w:r>
      <w:r w:rsidRPr="008E0868">
        <w:rPr>
          <w:rFonts w:asciiTheme="minorHAnsi" w:hAnsiTheme="minorHAnsi"/>
          <w:b/>
          <w:bCs/>
          <w:szCs w:val="20"/>
          <w:u w:val="single"/>
        </w:rPr>
        <w:tab/>
        <w:t xml:space="preserve">  </w:t>
      </w:r>
      <w:r w:rsidRPr="008E0868">
        <w:rPr>
          <w:rFonts w:asciiTheme="minorHAnsi" w:hAnsiTheme="minorHAnsi"/>
          <w:szCs w:val="20"/>
          <w:u w:val="single"/>
        </w:rPr>
        <w:t>-</w:t>
      </w:r>
      <w:r w:rsidRPr="008E0868">
        <w:rPr>
          <w:rFonts w:asciiTheme="minorHAnsi" w:hAnsiTheme="minorHAnsi"/>
          <w:b/>
          <w:bCs/>
          <w:szCs w:val="20"/>
          <w:u w:val="single"/>
        </w:rPr>
        <w:t xml:space="preserve"> </w:t>
      </w:r>
      <w:r w:rsidRPr="008E0868">
        <w:rPr>
          <w:rFonts w:asciiTheme="minorHAnsi" w:hAnsiTheme="minorHAnsi"/>
          <w:iCs/>
          <w:szCs w:val="20"/>
          <w:u w:val="single"/>
        </w:rPr>
        <w:t>Programmer/Analyst (permanent)</w:t>
      </w:r>
      <w:r w:rsidRPr="008E0868">
        <w:rPr>
          <w:rFonts w:asciiTheme="minorHAnsi" w:hAnsiTheme="minorHAnsi"/>
          <w:b/>
          <w:bCs/>
          <w:szCs w:val="20"/>
          <w:u w:val="single"/>
        </w:rPr>
        <w:tab/>
      </w:r>
      <w:r w:rsidRPr="008E0868">
        <w:rPr>
          <w:rFonts w:asciiTheme="minorHAnsi" w:hAnsiTheme="minorHAnsi"/>
          <w:szCs w:val="20"/>
          <w:u w:val="single"/>
        </w:rPr>
        <w:t>July 2009 – Sept 2010</w:t>
      </w:r>
    </w:p>
    <w:p w:rsidR="00D52924" w:rsidRPr="008E0868" w:rsidRDefault="00D52924" w:rsidP="00D52924">
      <w:pPr>
        <w:pStyle w:val="BodyTextIndent"/>
        <w:ind w:left="0" w:right="-540" w:firstLine="0"/>
        <w:jc w:val="both"/>
        <w:rPr>
          <w:rFonts w:asciiTheme="minorHAnsi" w:hAnsiTheme="minorHAnsi"/>
          <w:i/>
          <w:sz w:val="18"/>
        </w:rPr>
      </w:pPr>
      <w:r w:rsidRPr="008E0868">
        <w:rPr>
          <w:rFonts w:asciiTheme="minorHAnsi" w:hAnsiTheme="minorHAnsi"/>
          <w:i/>
          <w:sz w:val="18"/>
        </w:rPr>
        <w:t>Java, RAD 7.0, JSP, Struts, Websphere 6.1, CVS 3.2, Windows XP, COBOLII, COBOL-CICS, COBOL-</w:t>
      </w:r>
      <w:r>
        <w:rPr>
          <w:rFonts w:asciiTheme="minorHAnsi" w:hAnsiTheme="minorHAnsi"/>
          <w:i/>
          <w:sz w:val="18"/>
        </w:rPr>
        <w:t xml:space="preserve">DB2 </w:t>
      </w:r>
      <w:r w:rsidRPr="008E0868">
        <w:rPr>
          <w:rFonts w:asciiTheme="minorHAnsi" w:hAnsiTheme="minorHAnsi"/>
          <w:i/>
          <w:sz w:val="18"/>
        </w:rPr>
        <w:t>Stored Procedures, DB2, SQL, QMF 8.1, SPUFI, TSO/ISPF, StarTool FDM 7.7, OS/MVS, OS/JCL, ViaSoft SmartTest, Serena ChangeMan 5.6, ServiceCenter Client 6.2, MS Word, and MS Excel.</w:t>
      </w:r>
    </w:p>
    <w:p w:rsidR="00D52924" w:rsidRPr="008E0868" w:rsidRDefault="00D52924" w:rsidP="00D52924">
      <w:pPr>
        <w:pStyle w:val="BodyTextIndent"/>
        <w:numPr>
          <w:ilvl w:val="0"/>
          <w:numId w:val="4"/>
        </w:numPr>
        <w:tabs>
          <w:tab w:val="clear" w:pos="720"/>
        </w:tabs>
        <w:spacing w:before="40"/>
        <w:ind w:left="270" w:hanging="270"/>
        <w:rPr>
          <w:rFonts w:asciiTheme="minorHAnsi" w:hAnsiTheme="minorHAnsi"/>
          <w:sz w:val="18"/>
        </w:rPr>
      </w:pPr>
      <w:r w:rsidRPr="008E0868">
        <w:rPr>
          <w:rFonts w:asciiTheme="minorHAnsi" w:hAnsiTheme="minorHAnsi"/>
          <w:sz w:val="18"/>
        </w:rPr>
        <w:t xml:space="preserve">Created and modified </w:t>
      </w:r>
      <w:r>
        <w:rPr>
          <w:rFonts w:asciiTheme="minorHAnsi" w:hAnsiTheme="minorHAnsi"/>
          <w:sz w:val="18"/>
        </w:rPr>
        <w:t xml:space="preserve">all </w:t>
      </w:r>
      <w:r w:rsidRPr="008E0868">
        <w:rPr>
          <w:rFonts w:asciiTheme="minorHAnsi" w:hAnsiTheme="minorHAnsi"/>
          <w:sz w:val="18"/>
        </w:rPr>
        <w:t>required Java classes and</w:t>
      </w:r>
      <w:r>
        <w:rPr>
          <w:rFonts w:asciiTheme="minorHAnsi" w:hAnsiTheme="minorHAnsi"/>
          <w:sz w:val="18"/>
        </w:rPr>
        <w:t xml:space="preserve"> SQL for</w:t>
      </w:r>
      <w:r w:rsidRPr="008E0868">
        <w:rPr>
          <w:rFonts w:asciiTheme="minorHAnsi" w:hAnsiTheme="minorHAnsi"/>
          <w:sz w:val="18"/>
        </w:rPr>
        <w:t xml:space="preserve"> JDBC for DB2 data conversion in “Application Change Management” system.</w:t>
      </w:r>
    </w:p>
    <w:p w:rsidR="00D52924" w:rsidRPr="008E0868" w:rsidRDefault="00D52924" w:rsidP="00D52924">
      <w:pPr>
        <w:pStyle w:val="BodyTextIndent"/>
        <w:numPr>
          <w:ilvl w:val="0"/>
          <w:numId w:val="4"/>
        </w:numPr>
        <w:tabs>
          <w:tab w:val="clear" w:pos="720"/>
        </w:tabs>
        <w:spacing w:before="40"/>
        <w:ind w:left="270" w:hanging="270"/>
        <w:rPr>
          <w:rFonts w:asciiTheme="minorHAnsi" w:hAnsiTheme="minorHAnsi"/>
          <w:sz w:val="18"/>
        </w:rPr>
      </w:pPr>
      <w:r w:rsidRPr="008E0868">
        <w:rPr>
          <w:rFonts w:asciiTheme="minorHAnsi" w:hAnsiTheme="minorHAnsi"/>
          <w:sz w:val="18"/>
        </w:rPr>
        <w:t xml:space="preserve">Added </w:t>
      </w:r>
      <w:r>
        <w:rPr>
          <w:rFonts w:asciiTheme="minorHAnsi" w:hAnsiTheme="minorHAnsi"/>
          <w:sz w:val="18"/>
        </w:rPr>
        <w:t xml:space="preserve">application </w:t>
      </w:r>
      <w:r w:rsidRPr="008E0868">
        <w:rPr>
          <w:rFonts w:asciiTheme="minorHAnsi" w:hAnsiTheme="minorHAnsi"/>
          <w:sz w:val="18"/>
        </w:rPr>
        <w:t>enhancements</w:t>
      </w:r>
      <w:r>
        <w:rPr>
          <w:rFonts w:asciiTheme="minorHAnsi" w:hAnsiTheme="minorHAnsi"/>
          <w:sz w:val="18"/>
        </w:rPr>
        <w:t>, modifying</w:t>
      </w:r>
      <w:r w:rsidRPr="008E0868">
        <w:rPr>
          <w:rFonts w:asciiTheme="minorHAnsi" w:hAnsiTheme="minorHAnsi"/>
          <w:sz w:val="18"/>
        </w:rPr>
        <w:t xml:space="preserve"> Java classes and JSPs for another of company’s</w:t>
      </w:r>
      <w:r>
        <w:rPr>
          <w:rFonts w:asciiTheme="minorHAnsi" w:hAnsiTheme="minorHAnsi"/>
          <w:sz w:val="18"/>
        </w:rPr>
        <w:t xml:space="preserve"> web applications.  Fixed </w:t>
      </w:r>
      <w:r w:rsidRPr="008E0868">
        <w:rPr>
          <w:rFonts w:asciiTheme="minorHAnsi" w:hAnsiTheme="minorHAnsi"/>
          <w:sz w:val="18"/>
        </w:rPr>
        <w:t>pre-existing program bugs</w:t>
      </w:r>
      <w:r>
        <w:rPr>
          <w:rFonts w:asciiTheme="minorHAnsi" w:hAnsiTheme="minorHAnsi"/>
          <w:sz w:val="18"/>
        </w:rPr>
        <w:t>, as well</w:t>
      </w:r>
      <w:r w:rsidRPr="008E0868">
        <w:rPr>
          <w:rFonts w:asciiTheme="minorHAnsi" w:hAnsiTheme="minorHAnsi"/>
          <w:sz w:val="18"/>
        </w:rPr>
        <w:t>.</w:t>
      </w:r>
    </w:p>
    <w:p w:rsidR="00D52924" w:rsidRPr="008E0868" w:rsidRDefault="00D52924" w:rsidP="00D52924">
      <w:pPr>
        <w:pStyle w:val="BodyTextIndent"/>
        <w:numPr>
          <w:ilvl w:val="0"/>
          <w:numId w:val="4"/>
        </w:numPr>
        <w:tabs>
          <w:tab w:val="clear" w:pos="720"/>
        </w:tabs>
        <w:spacing w:before="40"/>
        <w:ind w:left="270" w:hanging="270"/>
        <w:rPr>
          <w:rFonts w:asciiTheme="minorHAnsi" w:hAnsiTheme="minorHAnsi"/>
          <w:sz w:val="18"/>
        </w:rPr>
      </w:pPr>
      <w:r w:rsidRPr="008E0868">
        <w:rPr>
          <w:rFonts w:asciiTheme="minorHAnsi" w:hAnsiTheme="minorHAnsi"/>
          <w:sz w:val="18"/>
        </w:rPr>
        <w:t xml:space="preserve">Designed and developed new </w:t>
      </w:r>
      <w:r>
        <w:rPr>
          <w:rFonts w:asciiTheme="minorHAnsi" w:hAnsiTheme="minorHAnsi"/>
          <w:sz w:val="18"/>
        </w:rPr>
        <w:t>COBOL-</w:t>
      </w:r>
      <w:r w:rsidRPr="008E0868">
        <w:rPr>
          <w:rFonts w:asciiTheme="minorHAnsi" w:hAnsiTheme="minorHAnsi"/>
          <w:sz w:val="18"/>
        </w:rPr>
        <w:t>CICS screen and program for “Workman's Compensation Claims Audit Log”.  Created “Advanced Search” feature utilizing dynamic SQL.</w:t>
      </w:r>
    </w:p>
    <w:p w:rsidR="00D52924" w:rsidRPr="008E0868" w:rsidRDefault="00D52924" w:rsidP="00D52924">
      <w:pPr>
        <w:pStyle w:val="BodyTextIndent"/>
        <w:numPr>
          <w:ilvl w:val="0"/>
          <w:numId w:val="4"/>
        </w:numPr>
        <w:tabs>
          <w:tab w:val="clear" w:pos="720"/>
        </w:tabs>
        <w:spacing w:before="40"/>
        <w:ind w:left="270" w:hanging="270"/>
        <w:rPr>
          <w:rFonts w:asciiTheme="minorHAnsi" w:hAnsiTheme="minorHAnsi"/>
          <w:sz w:val="18"/>
        </w:rPr>
      </w:pPr>
      <w:r w:rsidRPr="008E0868">
        <w:rPr>
          <w:rFonts w:asciiTheme="minorHAnsi" w:hAnsiTheme="minorHAnsi"/>
          <w:sz w:val="18"/>
        </w:rPr>
        <w:t xml:space="preserve">Modified and tested SQL to install CPU performance enhancements to DB2 Stored Procedures, COBOL-CICS, and COBOLII batch programs.  </w:t>
      </w:r>
      <w:r>
        <w:rPr>
          <w:rFonts w:asciiTheme="minorHAnsi" w:hAnsiTheme="minorHAnsi"/>
          <w:sz w:val="18"/>
        </w:rPr>
        <w:t>High visibility m</w:t>
      </w:r>
      <w:r w:rsidRPr="008E0868">
        <w:rPr>
          <w:rFonts w:asciiTheme="minorHAnsi" w:hAnsiTheme="minorHAnsi"/>
          <w:sz w:val="18"/>
        </w:rPr>
        <w:t xml:space="preserve">odules used </w:t>
      </w:r>
      <w:r>
        <w:rPr>
          <w:rFonts w:asciiTheme="minorHAnsi" w:hAnsiTheme="minorHAnsi"/>
          <w:sz w:val="18"/>
        </w:rPr>
        <w:t>across all IT departments</w:t>
      </w:r>
      <w:r w:rsidRPr="008E0868">
        <w:rPr>
          <w:rFonts w:asciiTheme="minorHAnsi" w:hAnsiTheme="minorHAnsi"/>
          <w:sz w:val="18"/>
        </w:rPr>
        <w:t>.</w:t>
      </w:r>
    </w:p>
    <w:p w:rsidR="006D2D8F" w:rsidRPr="008E0868" w:rsidRDefault="006D2D8F" w:rsidP="00D52924">
      <w:pPr>
        <w:pStyle w:val="BodyTextIndent"/>
        <w:spacing w:before="360"/>
        <w:ind w:right="-720"/>
        <w:rPr>
          <w:rFonts w:asciiTheme="minorHAnsi" w:hAnsiTheme="minorHAnsi"/>
          <w:szCs w:val="20"/>
          <w:u w:val="single"/>
        </w:rPr>
      </w:pPr>
      <w:r w:rsidRPr="008E0868">
        <w:rPr>
          <w:rFonts w:asciiTheme="minorHAnsi" w:hAnsiTheme="minorHAnsi"/>
          <w:b/>
          <w:bCs/>
          <w:szCs w:val="20"/>
          <w:u w:val="single"/>
        </w:rPr>
        <w:t xml:space="preserve">Anixter, </w:t>
      </w:r>
      <w:r w:rsidRPr="008E0868">
        <w:rPr>
          <w:rFonts w:asciiTheme="minorHAnsi" w:hAnsiTheme="minorHAnsi"/>
          <w:szCs w:val="20"/>
          <w:u w:val="single"/>
        </w:rPr>
        <w:t>Glenview, IL</w:t>
      </w:r>
      <w:r w:rsidRPr="008E0868">
        <w:rPr>
          <w:rFonts w:asciiTheme="minorHAnsi" w:hAnsiTheme="minorHAnsi"/>
          <w:b/>
          <w:bCs/>
          <w:szCs w:val="20"/>
          <w:u w:val="single"/>
        </w:rPr>
        <w:tab/>
      </w:r>
      <w:r w:rsidR="00295484" w:rsidRPr="008E0868">
        <w:rPr>
          <w:rFonts w:asciiTheme="minorHAnsi" w:hAnsiTheme="minorHAnsi"/>
          <w:b/>
          <w:bCs/>
          <w:szCs w:val="20"/>
          <w:u w:val="single"/>
        </w:rPr>
        <w:t xml:space="preserve">  </w:t>
      </w:r>
      <w:r w:rsidRPr="008E0868">
        <w:rPr>
          <w:rFonts w:asciiTheme="minorHAnsi" w:hAnsiTheme="minorHAnsi"/>
          <w:szCs w:val="20"/>
          <w:u w:val="single"/>
        </w:rPr>
        <w:t>- Programmer/Analyst</w:t>
      </w:r>
      <w:r w:rsidRPr="008E0868">
        <w:rPr>
          <w:rFonts w:asciiTheme="minorHAnsi" w:hAnsiTheme="minorHAnsi"/>
          <w:iCs/>
          <w:szCs w:val="20"/>
          <w:u w:val="single"/>
        </w:rPr>
        <w:t xml:space="preserve"> -</w:t>
      </w:r>
      <w:r w:rsidR="003903AD" w:rsidRPr="008E0868">
        <w:rPr>
          <w:rFonts w:asciiTheme="minorHAnsi" w:hAnsiTheme="minorHAnsi"/>
          <w:iCs/>
          <w:szCs w:val="20"/>
          <w:u w:val="single"/>
        </w:rPr>
        <w:t xml:space="preserve"> </w:t>
      </w:r>
      <w:r w:rsidR="004B5DA8" w:rsidRPr="008E0868">
        <w:rPr>
          <w:rFonts w:asciiTheme="minorHAnsi" w:hAnsiTheme="minorHAnsi"/>
          <w:bCs/>
          <w:szCs w:val="20"/>
          <w:u w:val="single"/>
        </w:rPr>
        <w:t>(permanent)</w:t>
      </w:r>
      <w:r w:rsidR="00295484" w:rsidRPr="008E0868">
        <w:rPr>
          <w:rFonts w:asciiTheme="minorHAnsi" w:hAnsiTheme="minorHAnsi"/>
          <w:bCs/>
          <w:szCs w:val="20"/>
          <w:u w:val="single"/>
        </w:rPr>
        <w:tab/>
      </w:r>
      <w:r w:rsidRPr="008E0868">
        <w:rPr>
          <w:rFonts w:asciiTheme="minorHAnsi" w:hAnsiTheme="minorHAnsi"/>
          <w:szCs w:val="20"/>
          <w:u w:val="single"/>
        </w:rPr>
        <w:t>Dec 2007 – May 2009</w:t>
      </w:r>
    </w:p>
    <w:p w:rsidR="006D2D8F" w:rsidRPr="008E0868" w:rsidRDefault="006D2D8F">
      <w:pPr>
        <w:pStyle w:val="BodyTextIndent"/>
        <w:ind w:left="0" w:right="-720" w:firstLine="0"/>
        <w:jc w:val="both"/>
        <w:rPr>
          <w:rFonts w:asciiTheme="minorHAnsi" w:hAnsiTheme="minorHAnsi"/>
          <w:i/>
          <w:sz w:val="18"/>
        </w:rPr>
      </w:pPr>
      <w:r w:rsidRPr="008E0868">
        <w:rPr>
          <w:rFonts w:asciiTheme="minorHAnsi" w:hAnsiTheme="minorHAnsi"/>
          <w:i/>
          <w:sz w:val="18"/>
        </w:rPr>
        <w:t>Java, JSP, JavaScript, RAD, Websphere, HTML, CSS, XML, Windows XP, COBOLII, COBOL-Stored Procedures, COBOL-CICS, DB2, VSAM, IMS, SQL, IBM Command Center, InSync, SPUFI, DLI1, TSO/ISPF, OS/MVS, OS/JCL, PVCS, Xpediter-CICS, Xpediter-TSO, GTB, Quality Center, InfoWeb, MS Word, and MS Excel.</w:t>
      </w:r>
    </w:p>
    <w:p w:rsidR="006D2D8F" w:rsidRPr="008E0868" w:rsidRDefault="006D2D8F" w:rsidP="00F23477">
      <w:pPr>
        <w:pStyle w:val="BodyTextIndent"/>
        <w:numPr>
          <w:ilvl w:val="0"/>
          <w:numId w:val="5"/>
        </w:numPr>
        <w:tabs>
          <w:tab w:val="clear" w:pos="1080"/>
        </w:tabs>
        <w:spacing w:before="40"/>
        <w:ind w:left="270" w:right="-720" w:hanging="270"/>
        <w:rPr>
          <w:rFonts w:asciiTheme="minorHAnsi" w:hAnsiTheme="minorHAnsi"/>
          <w:sz w:val="18"/>
        </w:rPr>
      </w:pPr>
      <w:r w:rsidRPr="008E0868">
        <w:rPr>
          <w:rFonts w:asciiTheme="minorHAnsi" w:hAnsiTheme="minorHAnsi"/>
          <w:sz w:val="18"/>
        </w:rPr>
        <w:t>Developed</w:t>
      </w:r>
      <w:r w:rsidR="00824C38">
        <w:rPr>
          <w:rFonts w:asciiTheme="minorHAnsi" w:hAnsiTheme="minorHAnsi"/>
          <w:sz w:val="18"/>
        </w:rPr>
        <w:t xml:space="preserve"> </w:t>
      </w:r>
      <w:r w:rsidRPr="008E0868">
        <w:rPr>
          <w:rFonts w:asciiTheme="minorHAnsi" w:hAnsiTheme="minorHAnsi"/>
          <w:sz w:val="18"/>
        </w:rPr>
        <w:t>Java classes and JSPs for “Warehouse Quality Control” application.</w:t>
      </w:r>
    </w:p>
    <w:p w:rsidR="006D2D8F" w:rsidRPr="008E0868" w:rsidRDefault="006D2D8F" w:rsidP="00F23477">
      <w:pPr>
        <w:pStyle w:val="BodyTextIndent"/>
        <w:numPr>
          <w:ilvl w:val="0"/>
          <w:numId w:val="5"/>
        </w:numPr>
        <w:tabs>
          <w:tab w:val="clear" w:pos="1080"/>
        </w:tabs>
        <w:spacing w:before="40"/>
        <w:ind w:left="270" w:right="-720" w:hanging="270"/>
        <w:rPr>
          <w:rFonts w:asciiTheme="minorHAnsi" w:hAnsiTheme="minorHAnsi"/>
          <w:sz w:val="18"/>
        </w:rPr>
      </w:pPr>
      <w:r w:rsidRPr="008E0868">
        <w:rPr>
          <w:rFonts w:asciiTheme="minorHAnsi" w:hAnsiTheme="minorHAnsi"/>
          <w:sz w:val="18"/>
        </w:rPr>
        <w:t xml:space="preserve">Worked with </w:t>
      </w:r>
      <w:r w:rsidR="00864221">
        <w:rPr>
          <w:rFonts w:asciiTheme="minorHAnsi" w:hAnsiTheme="minorHAnsi"/>
          <w:sz w:val="18"/>
        </w:rPr>
        <w:t>B</w:t>
      </w:r>
      <w:r w:rsidRPr="008E0868">
        <w:rPr>
          <w:rFonts w:asciiTheme="minorHAnsi" w:hAnsiTheme="minorHAnsi"/>
          <w:sz w:val="18"/>
        </w:rPr>
        <w:t xml:space="preserve">usiness </w:t>
      </w:r>
      <w:r w:rsidR="00864221">
        <w:rPr>
          <w:rFonts w:asciiTheme="minorHAnsi" w:hAnsiTheme="minorHAnsi"/>
          <w:sz w:val="18"/>
        </w:rPr>
        <w:t>A</w:t>
      </w:r>
      <w:r w:rsidRPr="008E0868">
        <w:rPr>
          <w:rFonts w:asciiTheme="minorHAnsi" w:hAnsiTheme="minorHAnsi"/>
          <w:sz w:val="18"/>
        </w:rPr>
        <w:t xml:space="preserve">nalyst to design and implement </w:t>
      </w:r>
      <w:r w:rsidR="00864221">
        <w:rPr>
          <w:rFonts w:asciiTheme="minorHAnsi" w:hAnsiTheme="minorHAnsi"/>
          <w:sz w:val="18"/>
        </w:rPr>
        <w:t xml:space="preserve">new “Value Added Tax” web application.  Effort included design and implementation of </w:t>
      </w:r>
      <w:r w:rsidRPr="008E0868">
        <w:rPr>
          <w:rFonts w:asciiTheme="minorHAnsi" w:hAnsiTheme="minorHAnsi"/>
          <w:sz w:val="18"/>
        </w:rPr>
        <w:t>data model</w:t>
      </w:r>
      <w:r w:rsidR="00864221">
        <w:rPr>
          <w:rFonts w:asciiTheme="minorHAnsi" w:hAnsiTheme="minorHAnsi"/>
          <w:sz w:val="18"/>
        </w:rPr>
        <w:t xml:space="preserve">, </w:t>
      </w:r>
      <w:r w:rsidR="00742345">
        <w:rPr>
          <w:rFonts w:asciiTheme="minorHAnsi" w:hAnsiTheme="minorHAnsi"/>
          <w:sz w:val="18"/>
        </w:rPr>
        <w:t>a</w:t>
      </w:r>
      <w:r w:rsidR="00D00AA4">
        <w:rPr>
          <w:rFonts w:asciiTheme="minorHAnsi" w:hAnsiTheme="minorHAnsi"/>
          <w:sz w:val="18"/>
        </w:rPr>
        <w:t>s well as</w:t>
      </w:r>
      <w:r w:rsidR="00742345">
        <w:rPr>
          <w:rFonts w:asciiTheme="minorHAnsi" w:hAnsiTheme="minorHAnsi"/>
          <w:sz w:val="18"/>
        </w:rPr>
        <w:t xml:space="preserve"> the </w:t>
      </w:r>
      <w:r w:rsidR="00864221">
        <w:rPr>
          <w:rFonts w:asciiTheme="minorHAnsi" w:hAnsiTheme="minorHAnsi"/>
          <w:sz w:val="18"/>
        </w:rPr>
        <w:t>d</w:t>
      </w:r>
      <w:r w:rsidRPr="008E0868">
        <w:rPr>
          <w:rFonts w:asciiTheme="minorHAnsi" w:hAnsiTheme="minorHAnsi"/>
          <w:sz w:val="18"/>
        </w:rPr>
        <w:t>esign and develop</w:t>
      </w:r>
      <w:r w:rsidR="00864221">
        <w:rPr>
          <w:rFonts w:asciiTheme="minorHAnsi" w:hAnsiTheme="minorHAnsi"/>
          <w:sz w:val="18"/>
        </w:rPr>
        <w:t>ment of</w:t>
      </w:r>
      <w:r w:rsidR="00643B14">
        <w:rPr>
          <w:rFonts w:asciiTheme="minorHAnsi" w:hAnsiTheme="minorHAnsi"/>
          <w:sz w:val="18"/>
        </w:rPr>
        <w:t xml:space="preserve"> data access tier </w:t>
      </w:r>
      <w:r w:rsidR="00864221">
        <w:rPr>
          <w:rFonts w:asciiTheme="minorHAnsi" w:hAnsiTheme="minorHAnsi"/>
          <w:sz w:val="18"/>
        </w:rPr>
        <w:t>facilitated by the use of</w:t>
      </w:r>
      <w:r w:rsidR="00643B14">
        <w:rPr>
          <w:rFonts w:asciiTheme="minorHAnsi" w:hAnsiTheme="minorHAnsi"/>
          <w:sz w:val="18"/>
        </w:rPr>
        <w:t xml:space="preserve"> </w:t>
      </w:r>
      <w:r w:rsidRPr="008E0868">
        <w:rPr>
          <w:rFonts w:asciiTheme="minorHAnsi" w:hAnsiTheme="minorHAnsi"/>
          <w:sz w:val="18"/>
        </w:rPr>
        <w:t>DB2 Stored Procedures</w:t>
      </w:r>
      <w:r w:rsidR="00643B14">
        <w:rPr>
          <w:rFonts w:asciiTheme="minorHAnsi" w:hAnsiTheme="minorHAnsi"/>
          <w:sz w:val="18"/>
        </w:rPr>
        <w:t>.</w:t>
      </w:r>
      <w:r w:rsidRPr="008E0868">
        <w:rPr>
          <w:rFonts w:asciiTheme="minorHAnsi" w:hAnsiTheme="minorHAnsi"/>
          <w:sz w:val="18"/>
        </w:rPr>
        <w:t xml:space="preserve">  Designed and developed </w:t>
      </w:r>
      <w:r w:rsidR="00643B14">
        <w:rPr>
          <w:rFonts w:asciiTheme="minorHAnsi" w:hAnsiTheme="minorHAnsi"/>
          <w:sz w:val="18"/>
        </w:rPr>
        <w:t>database query programs</w:t>
      </w:r>
      <w:r w:rsidRPr="008E0868">
        <w:rPr>
          <w:rFonts w:asciiTheme="minorHAnsi" w:hAnsiTheme="minorHAnsi"/>
          <w:sz w:val="18"/>
        </w:rPr>
        <w:t xml:space="preserve"> </w:t>
      </w:r>
      <w:r w:rsidR="00643B14">
        <w:rPr>
          <w:rFonts w:asciiTheme="minorHAnsi" w:hAnsiTheme="minorHAnsi"/>
          <w:sz w:val="18"/>
        </w:rPr>
        <w:t>to</w:t>
      </w:r>
      <w:r w:rsidRPr="008E0868">
        <w:rPr>
          <w:rFonts w:asciiTheme="minorHAnsi" w:hAnsiTheme="minorHAnsi"/>
          <w:sz w:val="18"/>
        </w:rPr>
        <w:t xml:space="preserve"> </w:t>
      </w:r>
      <w:r w:rsidR="00643B14">
        <w:rPr>
          <w:rFonts w:asciiTheme="minorHAnsi" w:hAnsiTheme="minorHAnsi"/>
          <w:sz w:val="18"/>
        </w:rPr>
        <w:t>process</w:t>
      </w:r>
      <w:r w:rsidRPr="008E0868">
        <w:rPr>
          <w:rFonts w:asciiTheme="minorHAnsi" w:hAnsiTheme="minorHAnsi"/>
          <w:sz w:val="18"/>
        </w:rPr>
        <w:t xml:space="preserve"> upgrades from third party vendor.</w:t>
      </w:r>
    </w:p>
    <w:p w:rsidR="006D2D8F" w:rsidRPr="008E0868" w:rsidRDefault="00EA4901" w:rsidP="00F23477">
      <w:pPr>
        <w:pStyle w:val="BodyTextIndent"/>
        <w:numPr>
          <w:ilvl w:val="0"/>
          <w:numId w:val="5"/>
        </w:numPr>
        <w:tabs>
          <w:tab w:val="clear" w:pos="1080"/>
        </w:tabs>
        <w:spacing w:before="40"/>
        <w:ind w:left="270" w:right="-720" w:hanging="270"/>
        <w:rPr>
          <w:rFonts w:asciiTheme="minorHAnsi" w:hAnsiTheme="minorHAnsi"/>
          <w:sz w:val="18"/>
        </w:rPr>
      </w:pPr>
      <w:r>
        <w:rPr>
          <w:rFonts w:asciiTheme="minorHAnsi" w:hAnsiTheme="minorHAnsi"/>
          <w:sz w:val="18"/>
        </w:rPr>
        <w:t>Updated</w:t>
      </w:r>
      <w:r w:rsidR="006D2D8F" w:rsidRPr="008E0868">
        <w:rPr>
          <w:rFonts w:asciiTheme="minorHAnsi" w:hAnsiTheme="minorHAnsi"/>
          <w:sz w:val="18"/>
        </w:rPr>
        <w:t xml:space="preserve"> several COBOL-CICS and COBOL</w:t>
      </w:r>
      <w:r>
        <w:rPr>
          <w:rFonts w:asciiTheme="minorHAnsi" w:hAnsiTheme="minorHAnsi"/>
          <w:sz w:val="18"/>
        </w:rPr>
        <w:t xml:space="preserve"> </w:t>
      </w:r>
      <w:r w:rsidR="006D2D8F" w:rsidRPr="008E0868">
        <w:rPr>
          <w:rFonts w:asciiTheme="minorHAnsi" w:hAnsiTheme="minorHAnsi"/>
          <w:sz w:val="18"/>
        </w:rPr>
        <w:t xml:space="preserve">II programs </w:t>
      </w:r>
      <w:r>
        <w:rPr>
          <w:rFonts w:asciiTheme="minorHAnsi" w:hAnsiTheme="minorHAnsi"/>
          <w:sz w:val="18"/>
        </w:rPr>
        <w:t>with</w:t>
      </w:r>
      <w:r w:rsidR="006D2D8F" w:rsidRPr="008E0868">
        <w:rPr>
          <w:rFonts w:asciiTheme="minorHAnsi" w:hAnsiTheme="minorHAnsi"/>
          <w:sz w:val="18"/>
        </w:rPr>
        <w:t xml:space="preserve"> new business requirements</w:t>
      </w:r>
      <w:r>
        <w:rPr>
          <w:rFonts w:asciiTheme="minorHAnsi" w:hAnsiTheme="minorHAnsi"/>
          <w:sz w:val="18"/>
        </w:rPr>
        <w:t>.  Production Support to f</w:t>
      </w:r>
      <w:r w:rsidR="006D2D8F" w:rsidRPr="008E0868">
        <w:rPr>
          <w:rFonts w:asciiTheme="minorHAnsi" w:hAnsiTheme="minorHAnsi"/>
          <w:sz w:val="18"/>
        </w:rPr>
        <w:t>ix program defects.</w:t>
      </w:r>
    </w:p>
    <w:p w:rsidR="006D2D8F" w:rsidRPr="008E0868" w:rsidRDefault="006D2D8F" w:rsidP="00FC0405">
      <w:pPr>
        <w:pStyle w:val="Heading1"/>
        <w:spacing w:before="360"/>
        <w:ind w:right="-547"/>
        <w:rPr>
          <w:rFonts w:asciiTheme="minorHAnsi" w:hAnsiTheme="minorHAnsi"/>
          <w:b w:val="0"/>
          <w:sz w:val="20"/>
          <w:szCs w:val="20"/>
          <w:u w:val="single"/>
        </w:rPr>
      </w:pPr>
      <w:r w:rsidRPr="008E0868">
        <w:rPr>
          <w:rFonts w:asciiTheme="minorHAnsi" w:hAnsiTheme="minorHAnsi"/>
          <w:sz w:val="20"/>
          <w:szCs w:val="20"/>
          <w:u w:val="single"/>
        </w:rPr>
        <w:t>CVS/</w:t>
      </w:r>
      <w:r w:rsidRPr="008E0868">
        <w:rPr>
          <w:rFonts w:asciiTheme="minorHAnsi" w:hAnsiTheme="minorHAnsi"/>
          <w:bCs w:val="0"/>
          <w:sz w:val="20"/>
          <w:szCs w:val="20"/>
          <w:u w:val="single"/>
        </w:rPr>
        <w:t>Caremark</w:t>
      </w:r>
      <w:r w:rsidRPr="008E0868">
        <w:rPr>
          <w:rFonts w:asciiTheme="minorHAnsi" w:hAnsiTheme="minorHAnsi"/>
          <w:b w:val="0"/>
          <w:bCs w:val="0"/>
          <w:sz w:val="20"/>
          <w:szCs w:val="20"/>
          <w:u w:val="single"/>
        </w:rPr>
        <w:t xml:space="preserve">, </w:t>
      </w:r>
      <w:r w:rsidRPr="008E0868">
        <w:rPr>
          <w:rFonts w:asciiTheme="minorHAnsi" w:hAnsiTheme="minorHAnsi"/>
          <w:b w:val="0"/>
          <w:sz w:val="20"/>
          <w:szCs w:val="20"/>
          <w:u w:val="single"/>
        </w:rPr>
        <w:t>Bannockburn, IL</w:t>
      </w:r>
      <w:r w:rsidR="00295484" w:rsidRPr="008E0868">
        <w:rPr>
          <w:rFonts w:asciiTheme="minorHAnsi" w:hAnsiTheme="minorHAnsi"/>
          <w:b w:val="0"/>
          <w:sz w:val="20"/>
          <w:szCs w:val="20"/>
          <w:u w:val="single"/>
        </w:rPr>
        <w:t xml:space="preserve">    </w:t>
      </w:r>
      <w:r w:rsidRPr="008E0868">
        <w:rPr>
          <w:rFonts w:asciiTheme="minorHAnsi" w:hAnsiTheme="minorHAnsi"/>
          <w:b w:val="0"/>
          <w:bCs w:val="0"/>
          <w:sz w:val="20"/>
          <w:szCs w:val="20"/>
          <w:u w:val="single"/>
        </w:rPr>
        <w:t xml:space="preserve">- </w:t>
      </w:r>
      <w:r w:rsidRPr="008E0868">
        <w:rPr>
          <w:rFonts w:asciiTheme="minorHAnsi" w:hAnsiTheme="minorHAnsi"/>
          <w:b w:val="0"/>
          <w:iCs/>
          <w:sz w:val="20"/>
          <w:szCs w:val="20"/>
          <w:u w:val="single"/>
        </w:rPr>
        <w:t xml:space="preserve">Systems Analyst </w:t>
      </w:r>
      <w:r w:rsidR="004B5DA8" w:rsidRPr="008E0868">
        <w:rPr>
          <w:rFonts w:asciiTheme="minorHAnsi" w:hAnsiTheme="minorHAnsi"/>
          <w:b w:val="0"/>
          <w:iCs/>
          <w:sz w:val="20"/>
          <w:szCs w:val="20"/>
          <w:u w:val="single"/>
        </w:rPr>
        <w:t>– (permanent)</w:t>
      </w:r>
      <w:r w:rsidR="00295484" w:rsidRPr="008E0868">
        <w:rPr>
          <w:rFonts w:asciiTheme="minorHAnsi" w:hAnsiTheme="minorHAnsi"/>
          <w:b w:val="0"/>
          <w:iCs/>
          <w:sz w:val="20"/>
          <w:szCs w:val="20"/>
          <w:u w:val="single"/>
        </w:rPr>
        <w:tab/>
      </w:r>
      <w:r w:rsidR="004B5DA8" w:rsidRPr="008E0868">
        <w:rPr>
          <w:rFonts w:asciiTheme="minorHAnsi" w:hAnsiTheme="minorHAnsi"/>
          <w:b w:val="0"/>
          <w:bCs w:val="0"/>
          <w:sz w:val="20"/>
          <w:szCs w:val="20"/>
          <w:u w:val="single"/>
        </w:rPr>
        <w:tab/>
      </w:r>
      <w:r w:rsidRPr="008E0868">
        <w:rPr>
          <w:rFonts w:asciiTheme="minorHAnsi" w:hAnsiTheme="minorHAnsi"/>
          <w:b w:val="0"/>
          <w:sz w:val="20"/>
          <w:szCs w:val="20"/>
          <w:u w:val="single"/>
        </w:rPr>
        <w:t>Nov 2000 – Nov 2007</w:t>
      </w:r>
    </w:p>
    <w:p w:rsidR="006D2D8F" w:rsidRPr="008E0868" w:rsidRDefault="006D2D8F">
      <w:pPr>
        <w:pStyle w:val="BodyTextIndent"/>
        <w:ind w:left="0" w:right="-705" w:firstLine="0"/>
        <w:jc w:val="both"/>
        <w:rPr>
          <w:rFonts w:asciiTheme="minorHAnsi" w:hAnsiTheme="minorHAnsi"/>
          <w:i/>
          <w:sz w:val="18"/>
        </w:rPr>
      </w:pPr>
      <w:r w:rsidRPr="008E0868">
        <w:rPr>
          <w:rFonts w:asciiTheme="minorHAnsi" w:hAnsiTheme="minorHAnsi"/>
          <w:i/>
          <w:sz w:val="18"/>
        </w:rPr>
        <w:t>Java, JSP, JavaScript, WSAD</w:t>
      </w:r>
      <w:r w:rsidR="0050181B" w:rsidRPr="008E0868">
        <w:rPr>
          <w:rFonts w:asciiTheme="minorHAnsi" w:hAnsiTheme="minorHAnsi"/>
          <w:i/>
          <w:sz w:val="18"/>
        </w:rPr>
        <w:t>, Websphere</w:t>
      </w:r>
      <w:r w:rsidRPr="008E0868">
        <w:rPr>
          <w:rFonts w:asciiTheme="minorHAnsi" w:hAnsiTheme="minorHAnsi"/>
          <w:i/>
          <w:sz w:val="18"/>
        </w:rPr>
        <w:t>, HTML, CSS, XML, Windows XP, COBOL-CICS, Visual Age, Home</w:t>
      </w:r>
      <w:r w:rsidR="004A3459">
        <w:rPr>
          <w:rFonts w:asciiTheme="minorHAnsi" w:hAnsiTheme="minorHAnsi"/>
          <w:i/>
          <w:sz w:val="18"/>
        </w:rPr>
        <w:t xml:space="preserve"> </w:t>
      </w:r>
      <w:r w:rsidRPr="008E0868">
        <w:rPr>
          <w:rFonts w:asciiTheme="minorHAnsi" w:hAnsiTheme="minorHAnsi"/>
          <w:i/>
          <w:sz w:val="18"/>
        </w:rPr>
        <w:t>Site,</w:t>
      </w:r>
    </w:p>
    <w:p w:rsidR="006D2D8F" w:rsidRPr="008E0868" w:rsidRDefault="006D2D8F">
      <w:pPr>
        <w:pStyle w:val="BodyTextIndent"/>
        <w:ind w:left="0" w:right="-705" w:firstLine="0"/>
        <w:jc w:val="both"/>
        <w:rPr>
          <w:rFonts w:asciiTheme="minorHAnsi" w:hAnsiTheme="minorHAnsi"/>
          <w:i/>
          <w:sz w:val="18"/>
        </w:rPr>
      </w:pPr>
      <w:r w:rsidRPr="008E0868">
        <w:rPr>
          <w:rFonts w:asciiTheme="minorHAnsi" w:hAnsiTheme="minorHAnsi"/>
          <w:i/>
          <w:sz w:val="18"/>
        </w:rPr>
        <w:t>COBOL</w:t>
      </w:r>
      <w:r w:rsidR="004A3459">
        <w:rPr>
          <w:rFonts w:asciiTheme="minorHAnsi" w:hAnsiTheme="minorHAnsi"/>
          <w:i/>
          <w:sz w:val="18"/>
        </w:rPr>
        <w:t xml:space="preserve"> </w:t>
      </w:r>
      <w:r w:rsidRPr="008E0868">
        <w:rPr>
          <w:rFonts w:asciiTheme="minorHAnsi" w:hAnsiTheme="minorHAnsi"/>
          <w:i/>
          <w:sz w:val="18"/>
        </w:rPr>
        <w:t>II, SAS, SQL, DB2, IBM Command Center, VSAM, TSO/ISPF, OS/MVS, OS/JCL, Windows NT, Xpediter-CICS, Xpediter-TSO, File-Aid, ChangeMan DS, ChangeMan Mainframe, HEAT, and MS Access.</w:t>
      </w:r>
    </w:p>
    <w:p w:rsidR="006D2D8F" w:rsidRDefault="006D2D8F" w:rsidP="009D3679">
      <w:pPr>
        <w:pStyle w:val="BodyTextIndent"/>
        <w:numPr>
          <w:ilvl w:val="0"/>
          <w:numId w:val="6"/>
        </w:numPr>
        <w:tabs>
          <w:tab w:val="clear" w:pos="1080"/>
        </w:tabs>
        <w:spacing w:before="40"/>
        <w:ind w:left="274" w:right="-706" w:hanging="274"/>
        <w:rPr>
          <w:rFonts w:asciiTheme="minorHAnsi" w:hAnsiTheme="minorHAnsi"/>
          <w:sz w:val="18"/>
        </w:rPr>
      </w:pPr>
      <w:r w:rsidRPr="008E0868">
        <w:rPr>
          <w:rFonts w:asciiTheme="minorHAnsi" w:hAnsiTheme="minorHAnsi"/>
          <w:sz w:val="18"/>
        </w:rPr>
        <w:t xml:space="preserve">Systems Analyst duties included:  transform </w:t>
      </w:r>
      <w:r w:rsidR="003B7B6F" w:rsidRPr="008E0868">
        <w:rPr>
          <w:rFonts w:asciiTheme="minorHAnsi" w:hAnsiTheme="minorHAnsi"/>
          <w:sz w:val="18"/>
        </w:rPr>
        <w:t xml:space="preserve">business </w:t>
      </w:r>
      <w:r w:rsidRPr="008E0868">
        <w:rPr>
          <w:rFonts w:asciiTheme="minorHAnsi" w:hAnsiTheme="minorHAnsi"/>
          <w:sz w:val="18"/>
        </w:rPr>
        <w:t xml:space="preserve">requirements into </w:t>
      </w:r>
      <w:r w:rsidR="00876C8E">
        <w:rPr>
          <w:rFonts w:asciiTheme="minorHAnsi" w:hAnsiTheme="minorHAnsi"/>
          <w:sz w:val="18"/>
        </w:rPr>
        <w:t>technical</w:t>
      </w:r>
      <w:r w:rsidRPr="008E0868">
        <w:rPr>
          <w:rFonts w:asciiTheme="minorHAnsi" w:hAnsiTheme="minorHAnsi"/>
          <w:sz w:val="18"/>
        </w:rPr>
        <w:t xml:space="preserve"> design</w:t>
      </w:r>
      <w:r w:rsidR="003B7B6F" w:rsidRPr="008E0868">
        <w:rPr>
          <w:rFonts w:asciiTheme="minorHAnsi" w:hAnsiTheme="minorHAnsi"/>
          <w:sz w:val="18"/>
        </w:rPr>
        <w:t xml:space="preserve"> and </w:t>
      </w:r>
      <w:r w:rsidRPr="008E0868">
        <w:rPr>
          <w:rFonts w:asciiTheme="minorHAnsi" w:hAnsiTheme="minorHAnsi"/>
          <w:sz w:val="18"/>
        </w:rPr>
        <w:t xml:space="preserve">specifications, develop </w:t>
      </w:r>
      <w:r w:rsidR="00787089">
        <w:rPr>
          <w:rFonts w:asciiTheme="minorHAnsi" w:hAnsiTheme="minorHAnsi"/>
          <w:sz w:val="18"/>
        </w:rPr>
        <w:t>client</w:t>
      </w:r>
      <w:r w:rsidRPr="008E0868">
        <w:rPr>
          <w:rFonts w:asciiTheme="minorHAnsi" w:hAnsiTheme="minorHAnsi"/>
          <w:sz w:val="18"/>
        </w:rPr>
        <w:t xml:space="preserve"> and </w:t>
      </w:r>
      <w:r w:rsidR="00787089">
        <w:rPr>
          <w:rFonts w:asciiTheme="minorHAnsi" w:hAnsiTheme="minorHAnsi"/>
          <w:sz w:val="18"/>
        </w:rPr>
        <w:t>server-side</w:t>
      </w:r>
      <w:r w:rsidR="003B7B6F" w:rsidRPr="008E0868">
        <w:rPr>
          <w:rFonts w:asciiTheme="minorHAnsi" w:hAnsiTheme="minorHAnsi"/>
          <w:sz w:val="18"/>
        </w:rPr>
        <w:t xml:space="preserve"> programs for </w:t>
      </w:r>
      <w:r w:rsidR="00787089">
        <w:rPr>
          <w:rFonts w:asciiTheme="minorHAnsi" w:hAnsiTheme="minorHAnsi"/>
          <w:sz w:val="18"/>
        </w:rPr>
        <w:t>intranet</w:t>
      </w:r>
      <w:r w:rsidR="003B7B6F" w:rsidRPr="008E0868">
        <w:rPr>
          <w:rFonts w:asciiTheme="minorHAnsi" w:hAnsiTheme="minorHAnsi"/>
          <w:sz w:val="18"/>
        </w:rPr>
        <w:t xml:space="preserve"> and mainframe</w:t>
      </w:r>
      <w:r w:rsidRPr="008E0868">
        <w:rPr>
          <w:rFonts w:asciiTheme="minorHAnsi" w:hAnsiTheme="minorHAnsi"/>
          <w:sz w:val="18"/>
        </w:rPr>
        <w:t>, and</w:t>
      </w:r>
      <w:r w:rsidR="003B7B6F" w:rsidRPr="008E0868">
        <w:rPr>
          <w:rFonts w:asciiTheme="minorHAnsi" w:hAnsiTheme="minorHAnsi"/>
          <w:sz w:val="18"/>
        </w:rPr>
        <w:t xml:space="preserve"> perform</w:t>
      </w:r>
      <w:r w:rsidRPr="008E0868">
        <w:rPr>
          <w:rFonts w:asciiTheme="minorHAnsi" w:hAnsiTheme="minorHAnsi"/>
          <w:sz w:val="18"/>
        </w:rPr>
        <w:t xml:space="preserve"> system </w:t>
      </w:r>
      <w:r w:rsidR="003B7B6F" w:rsidRPr="008E0868">
        <w:rPr>
          <w:rFonts w:asciiTheme="minorHAnsi" w:hAnsiTheme="minorHAnsi"/>
          <w:sz w:val="18"/>
        </w:rPr>
        <w:t xml:space="preserve">regression </w:t>
      </w:r>
      <w:r w:rsidRPr="008E0868">
        <w:rPr>
          <w:rFonts w:asciiTheme="minorHAnsi" w:hAnsiTheme="minorHAnsi"/>
          <w:sz w:val="18"/>
        </w:rPr>
        <w:t>testing.  Serve as lead programmer and mentor.</w:t>
      </w:r>
    </w:p>
    <w:p w:rsidR="006261F8" w:rsidRPr="008E0868" w:rsidRDefault="006261F8" w:rsidP="00C06145">
      <w:pPr>
        <w:pStyle w:val="BodyTextIndent"/>
        <w:numPr>
          <w:ilvl w:val="0"/>
          <w:numId w:val="6"/>
        </w:numPr>
        <w:tabs>
          <w:tab w:val="clear" w:pos="1080"/>
        </w:tabs>
        <w:spacing w:before="40"/>
        <w:ind w:left="270" w:right="-706" w:hanging="270"/>
        <w:rPr>
          <w:rFonts w:asciiTheme="minorHAnsi" w:hAnsiTheme="minorHAnsi"/>
          <w:sz w:val="18"/>
        </w:rPr>
      </w:pPr>
      <w:r>
        <w:rPr>
          <w:rFonts w:asciiTheme="minorHAnsi" w:hAnsiTheme="minorHAnsi"/>
          <w:sz w:val="18"/>
        </w:rPr>
        <w:t>Member of team that created and supported cla</w:t>
      </w:r>
      <w:r w:rsidR="00CE0710">
        <w:rPr>
          <w:rFonts w:asciiTheme="minorHAnsi" w:hAnsiTheme="minorHAnsi"/>
          <w:sz w:val="18"/>
        </w:rPr>
        <w:t>ims-driven communication system :</w:t>
      </w:r>
    </w:p>
    <w:p w:rsidR="005D170B" w:rsidRPr="008E0868" w:rsidRDefault="00CE0710" w:rsidP="009D3679">
      <w:pPr>
        <w:pStyle w:val="BodyTextIndent"/>
        <w:tabs>
          <w:tab w:val="left" w:pos="180"/>
        </w:tabs>
        <w:spacing w:before="40"/>
        <w:ind w:left="274" w:right="-706" w:firstLine="0"/>
        <w:rPr>
          <w:rFonts w:asciiTheme="minorHAnsi" w:hAnsiTheme="minorHAnsi"/>
          <w:sz w:val="18"/>
        </w:rPr>
      </w:pPr>
      <w:r>
        <w:rPr>
          <w:rFonts w:asciiTheme="minorHAnsi" w:hAnsiTheme="minorHAnsi"/>
          <w:sz w:val="18"/>
        </w:rPr>
        <w:t>Using MVC framework, developed new and modified existing Java classes.  Developed and modified JSPs which included Java scriptlets, JavaScript, and CSS.  Created HTML prototypes and made presentation to users for approval.</w:t>
      </w:r>
      <w:r w:rsidR="009D3679">
        <w:rPr>
          <w:rFonts w:asciiTheme="minorHAnsi" w:hAnsiTheme="minorHAnsi"/>
          <w:sz w:val="18"/>
        </w:rPr>
        <w:t xml:space="preserve">  </w:t>
      </w:r>
      <w:r>
        <w:rPr>
          <w:rFonts w:asciiTheme="minorHAnsi" w:hAnsiTheme="minorHAnsi"/>
          <w:sz w:val="18"/>
        </w:rPr>
        <w:t>Developed DB2 Stored Procedures for Java to mainframe data access tier.</w:t>
      </w:r>
      <w:r w:rsidR="009D3679">
        <w:rPr>
          <w:rFonts w:asciiTheme="minorHAnsi" w:hAnsiTheme="minorHAnsi"/>
          <w:sz w:val="18"/>
        </w:rPr>
        <w:t xml:space="preserve">  </w:t>
      </w:r>
      <w:r w:rsidR="0097386A" w:rsidRPr="008E0868">
        <w:rPr>
          <w:rFonts w:asciiTheme="minorHAnsi" w:hAnsiTheme="minorHAnsi"/>
          <w:sz w:val="18"/>
        </w:rPr>
        <w:t>Design</w:t>
      </w:r>
      <w:r w:rsidR="00B06935">
        <w:rPr>
          <w:rFonts w:asciiTheme="minorHAnsi" w:hAnsiTheme="minorHAnsi"/>
          <w:sz w:val="18"/>
        </w:rPr>
        <w:t>ed</w:t>
      </w:r>
      <w:r w:rsidR="0097386A" w:rsidRPr="008E0868">
        <w:rPr>
          <w:rFonts w:asciiTheme="minorHAnsi" w:hAnsiTheme="minorHAnsi"/>
          <w:sz w:val="18"/>
        </w:rPr>
        <w:t xml:space="preserve"> and implement</w:t>
      </w:r>
      <w:r w:rsidR="00B06935">
        <w:rPr>
          <w:rFonts w:asciiTheme="minorHAnsi" w:hAnsiTheme="minorHAnsi"/>
          <w:sz w:val="18"/>
        </w:rPr>
        <w:t>ed</w:t>
      </w:r>
      <w:r w:rsidR="0097386A" w:rsidRPr="008E0868">
        <w:rPr>
          <w:rFonts w:asciiTheme="minorHAnsi" w:hAnsiTheme="minorHAnsi"/>
          <w:sz w:val="18"/>
        </w:rPr>
        <w:t xml:space="preserve"> relational data model</w:t>
      </w:r>
      <w:r>
        <w:rPr>
          <w:rFonts w:asciiTheme="minorHAnsi" w:hAnsiTheme="minorHAnsi"/>
          <w:sz w:val="18"/>
        </w:rPr>
        <w:t xml:space="preserve"> - which</w:t>
      </w:r>
      <w:r w:rsidR="0097386A" w:rsidRPr="008E0868">
        <w:rPr>
          <w:rFonts w:asciiTheme="minorHAnsi" w:hAnsiTheme="minorHAnsi"/>
          <w:sz w:val="18"/>
        </w:rPr>
        <w:t xml:space="preserve"> won management, DBA, and peer approval.</w:t>
      </w:r>
      <w:r w:rsidR="009D3679">
        <w:rPr>
          <w:rFonts w:asciiTheme="minorHAnsi" w:hAnsiTheme="minorHAnsi"/>
          <w:sz w:val="18"/>
        </w:rPr>
        <w:t xml:space="preserve">  </w:t>
      </w:r>
      <w:r w:rsidR="004243B1" w:rsidRPr="008E0868">
        <w:rPr>
          <w:rFonts w:asciiTheme="minorHAnsi" w:hAnsiTheme="minorHAnsi"/>
          <w:sz w:val="18"/>
        </w:rPr>
        <w:t>Design</w:t>
      </w:r>
      <w:r w:rsidR="00720431">
        <w:rPr>
          <w:rFonts w:asciiTheme="minorHAnsi" w:hAnsiTheme="minorHAnsi"/>
          <w:sz w:val="18"/>
        </w:rPr>
        <w:t>ed</w:t>
      </w:r>
      <w:r w:rsidR="004243B1" w:rsidRPr="008E0868">
        <w:rPr>
          <w:rFonts w:asciiTheme="minorHAnsi" w:hAnsiTheme="minorHAnsi"/>
          <w:sz w:val="18"/>
        </w:rPr>
        <w:t>, develop</w:t>
      </w:r>
      <w:r w:rsidR="00720431">
        <w:rPr>
          <w:rFonts w:asciiTheme="minorHAnsi" w:hAnsiTheme="minorHAnsi"/>
          <w:sz w:val="18"/>
        </w:rPr>
        <w:t>ed</w:t>
      </w:r>
      <w:r w:rsidR="004243B1" w:rsidRPr="008E0868">
        <w:rPr>
          <w:rFonts w:asciiTheme="minorHAnsi" w:hAnsiTheme="minorHAnsi"/>
          <w:sz w:val="18"/>
        </w:rPr>
        <w:t xml:space="preserve">, and </w:t>
      </w:r>
      <w:r w:rsidR="00720431">
        <w:rPr>
          <w:rFonts w:asciiTheme="minorHAnsi" w:hAnsiTheme="minorHAnsi"/>
          <w:sz w:val="18"/>
        </w:rPr>
        <w:t xml:space="preserve">modified the application’s mainframe </w:t>
      </w:r>
      <w:r w:rsidR="000C382A">
        <w:rPr>
          <w:rFonts w:asciiTheme="minorHAnsi" w:hAnsiTheme="minorHAnsi"/>
          <w:sz w:val="18"/>
        </w:rPr>
        <w:t>batch process.</w:t>
      </w:r>
      <w:r w:rsidR="009D3679">
        <w:rPr>
          <w:rFonts w:asciiTheme="minorHAnsi" w:hAnsiTheme="minorHAnsi"/>
          <w:sz w:val="18"/>
        </w:rPr>
        <w:t xml:space="preserve">  </w:t>
      </w:r>
      <w:r w:rsidR="00D15AC5" w:rsidRPr="008E0868">
        <w:rPr>
          <w:rFonts w:asciiTheme="minorHAnsi" w:hAnsiTheme="minorHAnsi"/>
          <w:sz w:val="18"/>
        </w:rPr>
        <w:t>Work</w:t>
      </w:r>
      <w:r w:rsidR="00056C69">
        <w:rPr>
          <w:rFonts w:asciiTheme="minorHAnsi" w:hAnsiTheme="minorHAnsi"/>
          <w:sz w:val="18"/>
        </w:rPr>
        <w:t>ed</w:t>
      </w:r>
      <w:r w:rsidR="00D15AC5" w:rsidRPr="008E0868">
        <w:rPr>
          <w:rFonts w:asciiTheme="minorHAnsi" w:hAnsiTheme="minorHAnsi"/>
          <w:sz w:val="18"/>
        </w:rPr>
        <w:t xml:space="preserve"> closely with </w:t>
      </w:r>
      <w:r w:rsidR="00056C69">
        <w:rPr>
          <w:rFonts w:asciiTheme="minorHAnsi" w:hAnsiTheme="minorHAnsi"/>
          <w:sz w:val="18"/>
        </w:rPr>
        <w:t xml:space="preserve">third party </w:t>
      </w:r>
      <w:r w:rsidR="00D15AC5" w:rsidRPr="008E0868">
        <w:rPr>
          <w:rFonts w:asciiTheme="minorHAnsi" w:hAnsiTheme="minorHAnsi"/>
          <w:sz w:val="18"/>
        </w:rPr>
        <w:t>vendor</w:t>
      </w:r>
      <w:r w:rsidR="00375AC8" w:rsidRPr="008E0868">
        <w:rPr>
          <w:rFonts w:asciiTheme="minorHAnsi" w:hAnsiTheme="minorHAnsi"/>
          <w:sz w:val="18"/>
        </w:rPr>
        <w:t xml:space="preserve"> to</w:t>
      </w:r>
      <w:r w:rsidR="00D15AC5" w:rsidRPr="008E0868">
        <w:rPr>
          <w:rFonts w:asciiTheme="minorHAnsi" w:hAnsiTheme="minorHAnsi"/>
          <w:sz w:val="18"/>
        </w:rPr>
        <w:t xml:space="preserve"> d</w:t>
      </w:r>
      <w:r w:rsidR="005D170B" w:rsidRPr="008E0868">
        <w:rPr>
          <w:rFonts w:asciiTheme="minorHAnsi" w:hAnsiTheme="minorHAnsi"/>
          <w:sz w:val="18"/>
        </w:rPr>
        <w:t>esign</w:t>
      </w:r>
      <w:r w:rsidR="000C382A">
        <w:rPr>
          <w:rFonts w:asciiTheme="minorHAnsi" w:hAnsiTheme="minorHAnsi"/>
          <w:sz w:val="18"/>
        </w:rPr>
        <w:t>,</w:t>
      </w:r>
      <w:r w:rsidR="005D170B" w:rsidRPr="008E0868">
        <w:rPr>
          <w:rFonts w:asciiTheme="minorHAnsi" w:hAnsiTheme="minorHAnsi"/>
          <w:sz w:val="18"/>
        </w:rPr>
        <w:t xml:space="preserve"> </w:t>
      </w:r>
      <w:r w:rsidR="006A1A0C" w:rsidRPr="008E0868">
        <w:rPr>
          <w:rFonts w:asciiTheme="minorHAnsi" w:hAnsiTheme="minorHAnsi"/>
          <w:sz w:val="18"/>
        </w:rPr>
        <w:t>d</w:t>
      </w:r>
      <w:r w:rsidR="005D170B" w:rsidRPr="008E0868">
        <w:rPr>
          <w:rFonts w:asciiTheme="minorHAnsi" w:hAnsiTheme="minorHAnsi"/>
          <w:sz w:val="18"/>
        </w:rPr>
        <w:t>evelop</w:t>
      </w:r>
      <w:r w:rsidR="000C382A">
        <w:rPr>
          <w:rFonts w:asciiTheme="minorHAnsi" w:hAnsiTheme="minorHAnsi"/>
          <w:sz w:val="18"/>
        </w:rPr>
        <w:t xml:space="preserve"> and</w:t>
      </w:r>
      <w:r w:rsidR="005D170B" w:rsidRPr="008E0868">
        <w:rPr>
          <w:rFonts w:asciiTheme="minorHAnsi" w:hAnsiTheme="minorHAnsi"/>
          <w:sz w:val="18"/>
        </w:rPr>
        <w:t xml:space="preserve"> </w:t>
      </w:r>
      <w:r w:rsidR="006A1A0C" w:rsidRPr="008E0868">
        <w:rPr>
          <w:rFonts w:asciiTheme="minorHAnsi" w:hAnsiTheme="minorHAnsi"/>
          <w:sz w:val="18"/>
        </w:rPr>
        <w:t>integrate</w:t>
      </w:r>
      <w:r w:rsidR="005D170B" w:rsidRPr="008E0868">
        <w:rPr>
          <w:rFonts w:asciiTheme="minorHAnsi" w:hAnsiTheme="minorHAnsi"/>
          <w:sz w:val="18"/>
        </w:rPr>
        <w:t xml:space="preserve"> Automated </w:t>
      </w:r>
      <w:r w:rsidR="003B7B6F" w:rsidRPr="008E0868">
        <w:rPr>
          <w:rFonts w:asciiTheme="minorHAnsi" w:hAnsiTheme="minorHAnsi"/>
          <w:sz w:val="18"/>
        </w:rPr>
        <w:t xml:space="preserve">Telephone </w:t>
      </w:r>
      <w:r w:rsidR="005D170B" w:rsidRPr="008E0868">
        <w:rPr>
          <w:rFonts w:asciiTheme="minorHAnsi" w:hAnsiTheme="minorHAnsi"/>
          <w:sz w:val="18"/>
        </w:rPr>
        <w:t>Messaging system</w:t>
      </w:r>
      <w:r w:rsidR="000C382A">
        <w:rPr>
          <w:rFonts w:asciiTheme="minorHAnsi" w:hAnsiTheme="minorHAnsi"/>
          <w:sz w:val="18"/>
        </w:rPr>
        <w:t xml:space="preserve"> into application.  </w:t>
      </w:r>
      <w:r w:rsidR="00D61FF4">
        <w:rPr>
          <w:rFonts w:asciiTheme="minorHAnsi" w:hAnsiTheme="minorHAnsi"/>
          <w:sz w:val="18"/>
        </w:rPr>
        <w:t>Effort included developing</w:t>
      </w:r>
      <w:r w:rsidR="006A1A0C" w:rsidRPr="008E0868">
        <w:rPr>
          <w:rFonts w:asciiTheme="minorHAnsi" w:hAnsiTheme="minorHAnsi"/>
          <w:sz w:val="18"/>
        </w:rPr>
        <w:t xml:space="preserve"> </w:t>
      </w:r>
      <w:r w:rsidR="000C382A">
        <w:rPr>
          <w:rFonts w:asciiTheme="minorHAnsi" w:hAnsiTheme="minorHAnsi"/>
          <w:sz w:val="18"/>
        </w:rPr>
        <w:t>key batch</w:t>
      </w:r>
      <w:r w:rsidR="006A1A0C" w:rsidRPr="008E0868">
        <w:rPr>
          <w:rFonts w:asciiTheme="minorHAnsi" w:hAnsiTheme="minorHAnsi"/>
          <w:sz w:val="18"/>
        </w:rPr>
        <w:t xml:space="preserve"> mainframe programs</w:t>
      </w:r>
      <w:r w:rsidR="00056C69">
        <w:rPr>
          <w:rFonts w:asciiTheme="minorHAnsi" w:hAnsiTheme="minorHAnsi"/>
          <w:sz w:val="18"/>
        </w:rPr>
        <w:t>, as well as</w:t>
      </w:r>
      <w:r w:rsidR="006A1A0C" w:rsidRPr="008E0868">
        <w:rPr>
          <w:rFonts w:asciiTheme="minorHAnsi" w:hAnsiTheme="minorHAnsi"/>
          <w:sz w:val="18"/>
        </w:rPr>
        <w:t xml:space="preserve"> </w:t>
      </w:r>
      <w:r w:rsidR="00D61FF4">
        <w:rPr>
          <w:rFonts w:asciiTheme="minorHAnsi" w:hAnsiTheme="minorHAnsi"/>
          <w:sz w:val="18"/>
        </w:rPr>
        <w:t>d</w:t>
      </w:r>
      <w:r w:rsidR="006A1A0C" w:rsidRPr="008E0868">
        <w:rPr>
          <w:rFonts w:asciiTheme="minorHAnsi" w:hAnsiTheme="minorHAnsi"/>
          <w:sz w:val="18"/>
        </w:rPr>
        <w:t>evelop</w:t>
      </w:r>
      <w:r w:rsidR="00D61FF4">
        <w:rPr>
          <w:rFonts w:asciiTheme="minorHAnsi" w:hAnsiTheme="minorHAnsi"/>
          <w:sz w:val="18"/>
        </w:rPr>
        <w:t>ing</w:t>
      </w:r>
      <w:r w:rsidR="006A1A0C" w:rsidRPr="008E0868">
        <w:rPr>
          <w:rFonts w:asciiTheme="minorHAnsi" w:hAnsiTheme="minorHAnsi"/>
          <w:sz w:val="18"/>
        </w:rPr>
        <w:t xml:space="preserve"> FTP processes.</w:t>
      </w:r>
    </w:p>
    <w:p w:rsidR="006D2D8F" w:rsidRPr="008E0868" w:rsidRDefault="006D2D8F" w:rsidP="00C8024F">
      <w:pPr>
        <w:pStyle w:val="Heading1"/>
        <w:numPr>
          <w:ilvl w:val="0"/>
          <w:numId w:val="0"/>
        </w:numPr>
        <w:spacing w:before="600"/>
        <w:ind w:left="-720"/>
        <w:rPr>
          <w:rFonts w:asciiTheme="minorHAnsi" w:hAnsiTheme="minorHAnsi"/>
        </w:rPr>
        <w:sectPr w:rsidR="006D2D8F" w:rsidRPr="008E0868" w:rsidSect="00171641">
          <w:headerReference w:type="default" r:id="rId8"/>
          <w:headerReference w:type="first" r:id="rId9"/>
          <w:type w:val="continuous"/>
          <w:pgSz w:w="12240" w:h="15840" w:code="1"/>
          <w:pgMar w:top="1074" w:right="1800" w:bottom="360" w:left="1800" w:header="518" w:footer="720" w:gutter="0"/>
          <w:pgNumType w:start="1"/>
          <w:cols w:space="720"/>
          <w:titlePg/>
          <w:docGrid w:linePitch="360"/>
        </w:sectPr>
      </w:pPr>
      <w:r w:rsidRPr="008E0868">
        <w:rPr>
          <w:rFonts w:asciiTheme="minorHAnsi" w:hAnsiTheme="minorHAnsi"/>
        </w:rPr>
        <w:t>EDUCATION</w:t>
      </w:r>
    </w:p>
    <w:p w:rsidR="006D2D8F" w:rsidRPr="008E0868" w:rsidRDefault="006D2D8F" w:rsidP="00690998">
      <w:pPr>
        <w:spacing w:before="60"/>
        <w:ind w:right="-734"/>
        <w:rPr>
          <w:rFonts w:asciiTheme="minorHAnsi" w:hAnsiTheme="minorHAnsi" w:cs="Arial"/>
          <w:sz w:val="18"/>
          <w:u w:val="single"/>
        </w:rPr>
      </w:pPr>
      <w:r w:rsidRPr="008E0868">
        <w:rPr>
          <w:rFonts w:asciiTheme="minorHAnsi" w:hAnsiTheme="minorHAnsi" w:cs="Arial"/>
          <w:sz w:val="18"/>
          <w:u w:val="single"/>
        </w:rPr>
        <w:lastRenderedPageBreak/>
        <w:t>Northern Illinois University, DeKalb, IL</w:t>
      </w:r>
    </w:p>
    <w:p w:rsidR="006D2D8F" w:rsidRPr="008E0868" w:rsidRDefault="006D2D8F" w:rsidP="000E3073">
      <w:pPr>
        <w:ind w:left="180" w:right="-734"/>
        <w:rPr>
          <w:rFonts w:asciiTheme="minorHAnsi" w:hAnsiTheme="minorHAnsi" w:cs="Arial"/>
          <w:sz w:val="18"/>
        </w:rPr>
      </w:pPr>
      <w:r w:rsidRPr="008E0868">
        <w:rPr>
          <w:rFonts w:asciiTheme="minorHAnsi" w:hAnsiTheme="minorHAnsi" w:cs="Arial"/>
          <w:sz w:val="18"/>
        </w:rPr>
        <w:t>Bachelor of Science, Computer Sci</w:t>
      </w:r>
      <w:r w:rsidR="0007132C">
        <w:rPr>
          <w:rFonts w:asciiTheme="minorHAnsi" w:hAnsiTheme="minorHAnsi" w:cs="Arial"/>
          <w:sz w:val="18"/>
        </w:rPr>
        <w:t>ence</w:t>
      </w:r>
    </w:p>
    <w:p w:rsidR="006D2D8F" w:rsidRPr="008E0868" w:rsidRDefault="006D2D8F" w:rsidP="00D1224D">
      <w:pPr>
        <w:tabs>
          <w:tab w:val="left" w:pos="360"/>
        </w:tabs>
        <w:ind w:left="180" w:right="-734"/>
        <w:rPr>
          <w:rFonts w:asciiTheme="minorHAnsi" w:hAnsiTheme="minorHAnsi" w:cs="Arial"/>
          <w:sz w:val="18"/>
        </w:rPr>
      </w:pPr>
      <w:r w:rsidRPr="008E0868">
        <w:rPr>
          <w:rFonts w:asciiTheme="minorHAnsi" w:hAnsiTheme="minorHAnsi" w:cs="Arial"/>
          <w:sz w:val="18"/>
        </w:rPr>
        <w:t>Minor:  Business Administration</w:t>
      </w:r>
    </w:p>
    <w:p w:rsidR="006D2D8F" w:rsidRPr="008E0868" w:rsidRDefault="006D2D8F" w:rsidP="00690998">
      <w:pPr>
        <w:spacing w:before="60"/>
        <w:ind w:right="-734"/>
        <w:rPr>
          <w:rFonts w:asciiTheme="minorHAnsi" w:hAnsiTheme="minorHAnsi" w:cs="Arial"/>
          <w:sz w:val="18"/>
          <w:u w:val="single"/>
        </w:rPr>
      </w:pPr>
      <w:r w:rsidRPr="008E0868">
        <w:rPr>
          <w:rFonts w:asciiTheme="minorHAnsi" w:hAnsiTheme="minorHAnsi" w:cs="Arial"/>
          <w:sz w:val="18"/>
          <w:u w:val="single"/>
        </w:rPr>
        <w:t>DePaul University, Chicago, IL</w:t>
      </w:r>
    </w:p>
    <w:p w:rsidR="006D2D8F" w:rsidRDefault="00CF6EDF" w:rsidP="003B66A7">
      <w:pPr>
        <w:tabs>
          <w:tab w:val="left" w:pos="180"/>
        </w:tabs>
        <w:ind w:left="180" w:right="-735"/>
        <w:rPr>
          <w:rFonts w:asciiTheme="minorHAnsi" w:hAnsiTheme="minorHAnsi" w:cs="Arial"/>
          <w:sz w:val="18"/>
        </w:rPr>
      </w:pPr>
      <w:r>
        <w:rPr>
          <w:rFonts w:asciiTheme="minorHAnsi" w:hAnsiTheme="minorHAnsi" w:cs="Arial"/>
          <w:sz w:val="18"/>
        </w:rPr>
        <w:t>Windows Software Dev’</w:t>
      </w:r>
      <w:r w:rsidR="006D2D8F" w:rsidRPr="008E0868">
        <w:rPr>
          <w:rFonts w:asciiTheme="minorHAnsi" w:hAnsiTheme="minorHAnsi" w:cs="Arial"/>
          <w:sz w:val="18"/>
        </w:rPr>
        <w:t>t P</w:t>
      </w:r>
      <w:r>
        <w:rPr>
          <w:rFonts w:asciiTheme="minorHAnsi" w:hAnsiTheme="minorHAnsi" w:cs="Arial"/>
          <w:sz w:val="18"/>
        </w:rPr>
        <w:t>ro</w:t>
      </w:r>
      <w:r w:rsidR="006D2D8F" w:rsidRPr="008E0868">
        <w:rPr>
          <w:rFonts w:asciiTheme="minorHAnsi" w:hAnsiTheme="minorHAnsi" w:cs="Arial"/>
          <w:sz w:val="18"/>
        </w:rPr>
        <w:t>gram.</w:t>
      </w:r>
    </w:p>
    <w:p w:rsidR="001E19C2" w:rsidRPr="008E0868" w:rsidRDefault="00DE27A8" w:rsidP="004B4A2C">
      <w:pPr>
        <w:spacing w:before="60"/>
        <w:ind w:right="-734"/>
        <w:rPr>
          <w:rFonts w:asciiTheme="minorHAnsi" w:hAnsiTheme="minorHAnsi" w:cs="Arial"/>
          <w:sz w:val="18"/>
          <w:u w:val="single"/>
        </w:rPr>
      </w:pPr>
      <w:r>
        <w:rPr>
          <w:rFonts w:asciiTheme="minorHAnsi" w:hAnsiTheme="minorHAnsi" w:cs="Arial"/>
          <w:sz w:val="18"/>
          <w:u w:val="single"/>
        </w:rPr>
        <w:br w:type="column"/>
      </w:r>
      <w:r w:rsidR="001E19C2" w:rsidRPr="008E0868">
        <w:rPr>
          <w:rFonts w:asciiTheme="minorHAnsi" w:hAnsiTheme="minorHAnsi" w:cs="Arial"/>
          <w:sz w:val="18"/>
          <w:u w:val="single"/>
        </w:rPr>
        <w:lastRenderedPageBreak/>
        <w:t>Oakton Comm College, Des Plaines, IL</w:t>
      </w:r>
    </w:p>
    <w:p w:rsidR="001E19C2" w:rsidRPr="008E0868" w:rsidRDefault="00C372DE" w:rsidP="00C372DE">
      <w:pPr>
        <w:tabs>
          <w:tab w:val="left" w:pos="180"/>
          <w:tab w:val="left" w:pos="720"/>
          <w:tab w:val="left" w:pos="1350"/>
        </w:tabs>
        <w:rPr>
          <w:rFonts w:asciiTheme="minorHAnsi" w:hAnsiTheme="minorHAnsi" w:cs="Arial"/>
          <w:sz w:val="18"/>
        </w:rPr>
      </w:pPr>
      <w:r>
        <w:rPr>
          <w:rFonts w:asciiTheme="minorHAnsi" w:hAnsiTheme="minorHAnsi" w:cs="Arial"/>
          <w:sz w:val="18"/>
        </w:rPr>
        <w:tab/>
      </w:r>
      <w:r w:rsidR="009C79C6">
        <w:rPr>
          <w:rFonts w:asciiTheme="minorHAnsi" w:hAnsiTheme="minorHAnsi" w:cs="Arial"/>
          <w:sz w:val="18"/>
        </w:rPr>
        <w:t xml:space="preserve">- </w:t>
      </w:r>
      <w:r w:rsidR="001E19C2" w:rsidRPr="008E0868">
        <w:rPr>
          <w:rFonts w:asciiTheme="minorHAnsi" w:hAnsiTheme="minorHAnsi" w:cs="Arial"/>
          <w:sz w:val="18"/>
        </w:rPr>
        <w:t>Java</w:t>
      </w:r>
      <w:r>
        <w:rPr>
          <w:rFonts w:asciiTheme="minorHAnsi" w:hAnsiTheme="minorHAnsi" w:cs="Arial"/>
          <w:sz w:val="18"/>
        </w:rPr>
        <w:tab/>
      </w:r>
      <w:r w:rsidR="009C79C6">
        <w:rPr>
          <w:rFonts w:asciiTheme="minorHAnsi" w:hAnsiTheme="minorHAnsi" w:cs="Arial"/>
          <w:sz w:val="18"/>
        </w:rPr>
        <w:t xml:space="preserve">- </w:t>
      </w:r>
      <w:r w:rsidR="001E19C2" w:rsidRPr="008E0868">
        <w:rPr>
          <w:rFonts w:asciiTheme="minorHAnsi" w:hAnsiTheme="minorHAnsi" w:cs="Arial"/>
          <w:sz w:val="18"/>
        </w:rPr>
        <w:t>HTML</w:t>
      </w:r>
      <w:r>
        <w:rPr>
          <w:rFonts w:asciiTheme="minorHAnsi" w:hAnsiTheme="minorHAnsi" w:cs="Arial"/>
          <w:sz w:val="18"/>
        </w:rPr>
        <w:tab/>
      </w:r>
      <w:r w:rsidR="009C79C6">
        <w:rPr>
          <w:rFonts w:asciiTheme="minorHAnsi" w:hAnsiTheme="minorHAnsi" w:cs="Arial"/>
          <w:sz w:val="18"/>
        </w:rPr>
        <w:t xml:space="preserve">- </w:t>
      </w:r>
      <w:r w:rsidR="001E19C2" w:rsidRPr="008E0868">
        <w:rPr>
          <w:rFonts w:asciiTheme="minorHAnsi" w:hAnsiTheme="minorHAnsi" w:cs="Arial"/>
          <w:sz w:val="18"/>
        </w:rPr>
        <w:t>Dreamweaver</w:t>
      </w:r>
    </w:p>
    <w:p w:rsidR="001E19C2" w:rsidRPr="008E0868" w:rsidRDefault="009C79C6" w:rsidP="00C372DE">
      <w:pPr>
        <w:tabs>
          <w:tab w:val="left" w:pos="720"/>
          <w:tab w:val="left" w:pos="1350"/>
          <w:tab w:val="left" w:pos="2070"/>
        </w:tabs>
        <w:ind w:left="180"/>
        <w:rPr>
          <w:rFonts w:asciiTheme="minorHAnsi" w:hAnsiTheme="minorHAnsi" w:cs="Arial"/>
          <w:sz w:val="18"/>
        </w:rPr>
      </w:pPr>
      <w:r>
        <w:rPr>
          <w:rFonts w:asciiTheme="minorHAnsi" w:hAnsiTheme="minorHAnsi" w:cs="Arial"/>
          <w:sz w:val="18"/>
        </w:rPr>
        <w:t xml:space="preserve">- </w:t>
      </w:r>
      <w:r w:rsidR="001E19C2" w:rsidRPr="008E0868">
        <w:rPr>
          <w:rFonts w:asciiTheme="minorHAnsi" w:hAnsiTheme="minorHAnsi" w:cs="Arial"/>
          <w:sz w:val="18"/>
        </w:rPr>
        <w:t>C++</w:t>
      </w:r>
      <w:r w:rsidR="001E19C2">
        <w:rPr>
          <w:rFonts w:asciiTheme="minorHAnsi" w:hAnsiTheme="minorHAnsi" w:cs="Arial"/>
          <w:sz w:val="18"/>
        </w:rPr>
        <w:tab/>
      </w:r>
      <w:r>
        <w:rPr>
          <w:rFonts w:asciiTheme="minorHAnsi" w:hAnsiTheme="minorHAnsi" w:cs="Arial"/>
          <w:sz w:val="18"/>
        </w:rPr>
        <w:t xml:space="preserve">- </w:t>
      </w:r>
      <w:r w:rsidR="001E19C2" w:rsidRPr="008E0868">
        <w:rPr>
          <w:rFonts w:asciiTheme="minorHAnsi" w:hAnsiTheme="minorHAnsi" w:cs="Arial"/>
          <w:sz w:val="18"/>
        </w:rPr>
        <w:t>CICS</w:t>
      </w:r>
      <w:r w:rsidR="001E19C2">
        <w:rPr>
          <w:rFonts w:asciiTheme="minorHAnsi" w:hAnsiTheme="minorHAnsi" w:cs="Arial"/>
          <w:sz w:val="18"/>
        </w:rPr>
        <w:tab/>
      </w:r>
      <w:r>
        <w:rPr>
          <w:rFonts w:asciiTheme="minorHAnsi" w:hAnsiTheme="minorHAnsi" w:cs="Arial"/>
          <w:sz w:val="18"/>
        </w:rPr>
        <w:t xml:space="preserve">- </w:t>
      </w:r>
      <w:r w:rsidR="001E19C2" w:rsidRPr="008E0868">
        <w:rPr>
          <w:rFonts w:asciiTheme="minorHAnsi" w:hAnsiTheme="minorHAnsi" w:cs="Arial"/>
          <w:sz w:val="18"/>
        </w:rPr>
        <w:t>Photoshop</w:t>
      </w:r>
    </w:p>
    <w:p w:rsidR="006D2D8F" w:rsidRPr="008E0868" w:rsidRDefault="006D2D8F" w:rsidP="004B4A2C">
      <w:pPr>
        <w:spacing w:before="60"/>
        <w:ind w:right="-734"/>
        <w:rPr>
          <w:rFonts w:asciiTheme="minorHAnsi" w:hAnsiTheme="minorHAnsi" w:cs="Arial"/>
          <w:sz w:val="18"/>
          <w:u w:val="single"/>
        </w:rPr>
      </w:pPr>
      <w:r w:rsidRPr="008E0868">
        <w:rPr>
          <w:rFonts w:asciiTheme="minorHAnsi" w:hAnsiTheme="minorHAnsi" w:cs="Arial"/>
          <w:sz w:val="18"/>
          <w:u w:val="single"/>
        </w:rPr>
        <w:t>Other Professional Training</w:t>
      </w:r>
    </w:p>
    <w:p w:rsidR="007131D1" w:rsidRPr="008E0868" w:rsidRDefault="007131D1" w:rsidP="007131D1">
      <w:pPr>
        <w:tabs>
          <w:tab w:val="left" w:pos="180"/>
        </w:tabs>
        <w:ind w:right="-810"/>
        <w:rPr>
          <w:rFonts w:asciiTheme="minorHAnsi" w:hAnsiTheme="minorHAnsi" w:cs="Arial"/>
          <w:sz w:val="18"/>
          <w:szCs w:val="18"/>
        </w:rPr>
      </w:pPr>
      <w:r>
        <w:rPr>
          <w:rFonts w:asciiTheme="minorHAnsi" w:hAnsiTheme="minorHAnsi" w:cs="Arial"/>
          <w:sz w:val="18"/>
          <w:szCs w:val="18"/>
        </w:rPr>
        <w:tab/>
        <w:t>- Core Spring</w:t>
      </w:r>
    </w:p>
    <w:p w:rsidR="006D2D8F" w:rsidRDefault="007131D1" w:rsidP="00C51E4A">
      <w:pPr>
        <w:tabs>
          <w:tab w:val="left" w:pos="180"/>
        </w:tabs>
        <w:ind w:right="-810"/>
        <w:rPr>
          <w:rFonts w:asciiTheme="minorHAnsi" w:hAnsiTheme="minorHAnsi" w:cs="Arial"/>
          <w:sz w:val="18"/>
          <w:szCs w:val="18"/>
        </w:rPr>
      </w:pPr>
      <w:r>
        <w:rPr>
          <w:rFonts w:asciiTheme="minorHAnsi" w:hAnsiTheme="minorHAnsi" w:cs="Arial"/>
          <w:sz w:val="18"/>
          <w:szCs w:val="18"/>
        </w:rPr>
        <w:tab/>
      </w:r>
      <w:r w:rsidRPr="008E0868">
        <w:rPr>
          <w:rFonts w:asciiTheme="minorHAnsi" w:hAnsiTheme="minorHAnsi" w:cs="Arial"/>
          <w:sz w:val="18"/>
          <w:szCs w:val="18"/>
        </w:rPr>
        <w:t>- DB2 V4 SQL Application Programming</w:t>
      </w:r>
    </w:p>
    <w:p w:rsidR="004B4A2C" w:rsidRDefault="00DE27A8" w:rsidP="004B4A2C">
      <w:pPr>
        <w:tabs>
          <w:tab w:val="left" w:pos="180"/>
        </w:tabs>
        <w:spacing w:before="60"/>
        <w:ind w:right="-446"/>
        <w:rPr>
          <w:rFonts w:asciiTheme="minorHAnsi" w:hAnsiTheme="minorHAnsi" w:cs="Arial"/>
          <w:sz w:val="18"/>
          <w:u w:val="single"/>
        </w:rPr>
      </w:pPr>
      <w:r>
        <w:rPr>
          <w:rFonts w:asciiTheme="minorHAnsi" w:hAnsiTheme="minorHAnsi" w:cs="Arial"/>
          <w:sz w:val="18"/>
          <w:u w:val="single"/>
        </w:rPr>
        <w:br w:type="column"/>
      </w:r>
      <w:r w:rsidR="004B4A2C" w:rsidRPr="008E0868">
        <w:rPr>
          <w:rFonts w:asciiTheme="minorHAnsi" w:hAnsiTheme="minorHAnsi" w:cs="Arial"/>
          <w:sz w:val="18"/>
          <w:u w:val="single"/>
        </w:rPr>
        <w:lastRenderedPageBreak/>
        <w:t>Other Professional Traini</w:t>
      </w:r>
      <w:r w:rsidR="004B4A2C">
        <w:rPr>
          <w:rFonts w:asciiTheme="minorHAnsi" w:hAnsiTheme="minorHAnsi" w:cs="Arial"/>
          <w:sz w:val="18"/>
          <w:u w:val="single"/>
        </w:rPr>
        <w:t>ng</w:t>
      </w:r>
      <w:r w:rsidR="00793726">
        <w:rPr>
          <w:rFonts w:asciiTheme="minorHAnsi" w:hAnsiTheme="minorHAnsi" w:cs="Arial"/>
          <w:sz w:val="18"/>
          <w:u w:val="single"/>
        </w:rPr>
        <w:t xml:space="preserve"> (cont)</w:t>
      </w:r>
    </w:p>
    <w:p w:rsidR="00C51E4A" w:rsidRDefault="00C51E4A" w:rsidP="00793726">
      <w:pPr>
        <w:tabs>
          <w:tab w:val="left" w:pos="180"/>
          <w:tab w:val="left" w:pos="450"/>
        </w:tabs>
        <w:ind w:right="-810"/>
        <w:rPr>
          <w:rFonts w:asciiTheme="minorHAnsi" w:hAnsiTheme="minorHAnsi" w:cs="Arial"/>
          <w:sz w:val="18"/>
          <w:szCs w:val="18"/>
        </w:rPr>
      </w:pPr>
      <w:r>
        <w:rPr>
          <w:rFonts w:asciiTheme="minorHAnsi" w:hAnsiTheme="minorHAnsi" w:cs="Arial"/>
          <w:sz w:val="18"/>
          <w:szCs w:val="18"/>
        </w:rPr>
        <w:tab/>
        <w:t>- MicroStrategy Report Developer</w:t>
      </w:r>
    </w:p>
    <w:p w:rsidR="00C51E4A" w:rsidRDefault="00C51E4A" w:rsidP="00793726">
      <w:pPr>
        <w:tabs>
          <w:tab w:val="left" w:pos="180"/>
          <w:tab w:val="left" w:pos="450"/>
        </w:tabs>
        <w:ind w:right="-810"/>
        <w:rPr>
          <w:rFonts w:asciiTheme="minorHAnsi" w:hAnsiTheme="minorHAnsi" w:cs="Arial"/>
          <w:sz w:val="18"/>
          <w:szCs w:val="18"/>
        </w:rPr>
      </w:pPr>
      <w:r>
        <w:rPr>
          <w:rFonts w:asciiTheme="minorHAnsi" w:hAnsiTheme="minorHAnsi" w:cs="Arial"/>
          <w:sz w:val="18"/>
          <w:szCs w:val="18"/>
        </w:rPr>
        <w:tab/>
        <w:t>- Crystal Reports</w:t>
      </w:r>
    </w:p>
    <w:p w:rsidR="00793726" w:rsidRDefault="00793726" w:rsidP="00793726">
      <w:pPr>
        <w:tabs>
          <w:tab w:val="left" w:pos="180"/>
          <w:tab w:val="left" w:pos="450"/>
        </w:tabs>
        <w:ind w:right="-810"/>
        <w:rPr>
          <w:rFonts w:asciiTheme="minorHAnsi" w:hAnsiTheme="minorHAnsi" w:cs="Arial"/>
          <w:sz w:val="18"/>
          <w:szCs w:val="18"/>
        </w:rPr>
      </w:pPr>
      <w:r>
        <w:rPr>
          <w:rFonts w:asciiTheme="minorHAnsi" w:hAnsiTheme="minorHAnsi" w:cs="Arial"/>
          <w:sz w:val="18"/>
          <w:szCs w:val="18"/>
        </w:rPr>
        <w:tab/>
        <w:t xml:space="preserve">- </w:t>
      </w:r>
      <w:r w:rsidRPr="008E0868">
        <w:rPr>
          <w:rFonts w:asciiTheme="minorHAnsi" w:hAnsiTheme="minorHAnsi" w:cs="Arial"/>
          <w:sz w:val="18"/>
          <w:szCs w:val="18"/>
        </w:rPr>
        <w:t>Prism Warehouse Executive</w:t>
      </w:r>
    </w:p>
    <w:p w:rsidR="006D2D8F" w:rsidRPr="008E0868" w:rsidRDefault="006D2D8F" w:rsidP="00690998">
      <w:pPr>
        <w:spacing w:before="60"/>
        <w:ind w:right="-734"/>
        <w:rPr>
          <w:rFonts w:asciiTheme="minorHAnsi" w:hAnsiTheme="minorHAnsi" w:cs="Arial"/>
          <w:sz w:val="18"/>
          <w:u w:val="single"/>
        </w:rPr>
      </w:pPr>
      <w:r w:rsidRPr="008E0868">
        <w:rPr>
          <w:rFonts w:asciiTheme="minorHAnsi" w:hAnsiTheme="minorHAnsi" w:cs="Arial"/>
          <w:sz w:val="18"/>
          <w:u w:val="single"/>
        </w:rPr>
        <w:t>Self-Study</w:t>
      </w:r>
    </w:p>
    <w:p w:rsidR="006D2D8F" w:rsidRPr="00FB3E2E" w:rsidRDefault="006E0EBB" w:rsidP="00F724DD">
      <w:pPr>
        <w:ind w:left="180" w:right="-735"/>
        <w:rPr>
          <w:rFonts w:asciiTheme="minorHAnsi" w:hAnsiTheme="minorHAnsi" w:cs="Arial"/>
          <w:i/>
          <w:iCs/>
          <w:sz w:val="18"/>
        </w:rPr>
      </w:pPr>
      <w:r w:rsidRPr="008E0868">
        <w:rPr>
          <w:rFonts w:asciiTheme="minorHAnsi" w:hAnsiTheme="minorHAnsi" w:cs="Arial"/>
          <w:sz w:val="18"/>
        </w:rPr>
        <w:t>Java Certification</w:t>
      </w:r>
      <w:r w:rsidR="00B738C7">
        <w:rPr>
          <w:rFonts w:asciiTheme="minorHAnsi" w:hAnsiTheme="minorHAnsi" w:cs="Arial"/>
          <w:sz w:val="18"/>
        </w:rPr>
        <w:t xml:space="preserve"> (in progress</w:t>
      </w:r>
      <w:r w:rsidR="00F724DD">
        <w:rPr>
          <w:rFonts w:asciiTheme="minorHAnsi" w:hAnsiTheme="minorHAnsi" w:cs="Arial"/>
          <w:sz w:val="18"/>
        </w:rPr>
        <w:t>).</w:t>
      </w:r>
      <w:r w:rsidR="00F724DD" w:rsidRPr="00FB3E2E">
        <w:rPr>
          <w:rFonts w:asciiTheme="minorHAnsi" w:hAnsiTheme="minorHAnsi" w:cs="Arial"/>
          <w:i/>
          <w:iCs/>
          <w:sz w:val="18"/>
        </w:rPr>
        <w:t xml:space="preserve"> </w:t>
      </w:r>
    </w:p>
    <w:sectPr w:rsidR="006D2D8F" w:rsidRPr="00FB3E2E" w:rsidSect="007131D1">
      <w:type w:val="continuous"/>
      <w:pgSz w:w="12240" w:h="15840"/>
      <w:pgMar w:top="576" w:right="1350" w:bottom="630" w:left="1800" w:header="518" w:footer="720" w:gutter="0"/>
      <w:cols w:num="3" w:space="13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619" w:rsidRDefault="00A10619">
      <w:r>
        <w:separator/>
      </w:r>
    </w:p>
  </w:endnote>
  <w:endnote w:type="continuationSeparator" w:id="0">
    <w:p w:rsidR="00A10619" w:rsidRDefault="00A1061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619" w:rsidRDefault="00A10619">
      <w:r>
        <w:separator/>
      </w:r>
    </w:p>
  </w:footnote>
  <w:footnote w:type="continuationSeparator" w:id="0">
    <w:p w:rsidR="00A10619" w:rsidRDefault="00A106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D8F" w:rsidRPr="00CA0938" w:rsidRDefault="001947A2" w:rsidP="00533DB4">
    <w:pPr>
      <w:pStyle w:val="NormalWeb"/>
      <w:spacing w:before="0" w:beforeAutospacing="0" w:after="120"/>
    </w:pPr>
    <w:r>
      <w:rPr>
        <w:rFonts w:ascii="Arial" w:hAnsi="Arial" w:cs="Arial"/>
        <w:b/>
        <w:bCs/>
        <w:sz w:val="20"/>
        <w:szCs w:val="20"/>
      </w:rPr>
      <w:t xml:space="preserve">STEVEN EINHORN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Page</w:t>
    </w:r>
    <w:r w:rsidRPr="001947A2">
      <w:rPr>
        <w:b/>
      </w:rPr>
      <w:t xml:space="preserve"> </w:t>
    </w:r>
    <w:r w:rsidR="0088218E" w:rsidRPr="001947A2">
      <w:rPr>
        <w:rFonts w:ascii="Arial" w:hAnsi="Arial" w:cs="Arial"/>
        <w:b/>
        <w:sz w:val="20"/>
        <w:szCs w:val="20"/>
      </w:rPr>
      <w:fldChar w:fldCharType="begin"/>
    </w:r>
    <w:r w:rsidRPr="001947A2">
      <w:rPr>
        <w:rFonts w:ascii="Arial" w:hAnsi="Arial" w:cs="Arial"/>
        <w:b/>
        <w:sz w:val="20"/>
        <w:szCs w:val="20"/>
      </w:rPr>
      <w:instrText xml:space="preserve"> PAGE   \* MERGEFORMAT </w:instrText>
    </w:r>
    <w:r w:rsidR="0088218E" w:rsidRPr="001947A2">
      <w:rPr>
        <w:rFonts w:ascii="Arial" w:hAnsi="Arial" w:cs="Arial"/>
        <w:b/>
        <w:sz w:val="20"/>
        <w:szCs w:val="20"/>
      </w:rPr>
      <w:fldChar w:fldCharType="separate"/>
    </w:r>
    <w:r w:rsidR="002C6398">
      <w:rPr>
        <w:rFonts w:ascii="Arial" w:hAnsi="Arial" w:cs="Arial"/>
        <w:b/>
        <w:noProof/>
        <w:sz w:val="20"/>
        <w:szCs w:val="20"/>
      </w:rPr>
      <w:t>3</w:t>
    </w:r>
    <w:r w:rsidR="0088218E" w:rsidRPr="001947A2">
      <w:rPr>
        <w:rFonts w:ascii="Arial" w:hAnsi="Arial" w:cs="Arial"/>
        <w:b/>
        <w:sz w:val="20"/>
        <w:szCs w:val="20"/>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0938" w:rsidRPr="00CA0938" w:rsidRDefault="00CA0938" w:rsidP="00CA0938">
    <w:pPr>
      <w:pStyle w:val="Header"/>
      <w:jc w:val="center"/>
      <w:rPr>
        <w:rFonts w:ascii="Arial" w:hAnsi="Arial" w:cs="Arial"/>
        <w:b/>
        <w:sz w:val="28"/>
        <w:szCs w:val="28"/>
      </w:rPr>
    </w:pPr>
    <w:r w:rsidRPr="00CA0938">
      <w:rPr>
        <w:rFonts w:ascii="Arial" w:hAnsi="Arial" w:cs="Arial"/>
        <w:b/>
        <w:sz w:val="28"/>
        <w:szCs w:val="28"/>
      </w:rPr>
      <w:t>STEVEN N. EINHORN</w:t>
    </w:r>
  </w:p>
  <w:p w:rsidR="00CA0938" w:rsidRPr="00CA0938" w:rsidRDefault="00CA0938" w:rsidP="00CA0938">
    <w:pPr>
      <w:pStyle w:val="Header"/>
      <w:tabs>
        <w:tab w:val="clear" w:pos="8640"/>
        <w:tab w:val="right" w:pos="9360"/>
      </w:tabs>
      <w:ind w:left="-630" w:right="-720"/>
      <w:rPr>
        <w:rFonts w:ascii="Arial" w:hAnsi="Arial" w:cs="Arial"/>
        <w:sz w:val="22"/>
        <w:szCs w:val="22"/>
      </w:rPr>
    </w:pPr>
    <w:r w:rsidRPr="00CA0938">
      <w:rPr>
        <w:rFonts w:ascii="Arial" w:hAnsi="Arial" w:cs="Arial"/>
        <w:sz w:val="22"/>
        <w:szCs w:val="22"/>
      </w:rPr>
      <w:t>(847) 338-1525</w:t>
    </w:r>
    <w:r w:rsidRPr="00CA0938">
      <w:rPr>
        <w:rFonts w:ascii="Arial" w:hAnsi="Arial" w:cs="Arial"/>
        <w:sz w:val="22"/>
        <w:szCs w:val="22"/>
      </w:rPr>
      <w:tab/>
      <w:t xml:space="preserve">4350 Payne Street </w:t>
    </w:r>
    <w:r w:rsidRPr="00CA0938">
      <w:rPr>
        <w:rFonts w:ascii="Arial" w:hAnsi="Arial" w:cs="Arial"/>
        <w:sz w:val="22"/>
        <w:szCs w:val="22"/>
      </w:rPr>
      <w:tab/>
      <w:t>sneinhorn24@gmail.com</w:t>
    </w:r>
  </w:p>
  <w:p w:rsidR="001E6242" w:rsidRPr="00CA0938" w:rsidRDefault="00CA0938" w:rsidP="00CA0938">
    <w:pPr>
      <w:pStyle w:val="Header"/>
      <w:jc w:val="center"/>
      <w:rPr>
        <w:rFonts w:ascii="Arial" w:hAnsi="Arial" w:cs="Arial"/>
        <w:sz w:val="22"/>
        <w:szCs w:val="22"/>
      </w:rPr>
    </w:pPr>
    <w:r w:rsidRPr="00CA0938">
      <w:rPr>
        <w:rFonts w:ascii="Arial" w:hAnsi="Arial" w:cs="Arial"/>
        <w:sz w:val="22"/>
        <w:szCs w:val="22"/>
      </w:rPr>
      <w:t>Skokie, Illinois   60076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6"/>
    <w:lvl w:ilvl="0">
      <w:start w:val="1"/>
      <w:numFmt w:val="bullet"/>
      <w:lvlText w:val=""/>
      <w:lvlJc w:val="left"/>
      <w:pPr>
        <w:tabs>
          <w:tab w:val="num" w:pos="360"/>
        </w:tabs>
        <w:ind w:left="360" w:hanging="360"/>
      </w:pPr>
      <w:rPr>
        <w:rFonts w:ascii="Symbol" w:hAnsi="Symbol"/>
      </w:rPr>
    </w:lvl>
  </w:abstractNum>
  <w:abstractNum w:abstractNumId="2">
    <w:nsid w:val="00000003"/>
    <w:multiLevelType w:val="multilevel"/>
    <w:tmpl w:val="052CD090"/>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3">
    <w:nsid w:val="00000004"/>
    <w:multiLevelType w:val="multilevel"/>
    <w:tmpl w:val="C396DF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080"/>
        </w:tabs>
        <w:ind w:left="1080" w:hanging="360"/>
      </w:pPr>
      <w:rPr>
        <w:rFonts w:ascii="Wingdings 2" w:hAnsi="Wingdings 2" w:cs="OpenSymbol"/>
      </w:rPr>
    </w:lvl>
    <w:lvl w:ilvl="2">
      <w:start w:val="1"/>
      <w:numFmt w:val="bullet"/>
      <w:lvlText w:val=""/>
      <w:lvlJc w:val="left"/>
      <w:pPr>
        <w:tabs>
          <w:tab w:val="num" w:pos="1440"/>
        </w:tabs>
        <w:ind w:left="1440" w:hanging="360"/>
      </w:pPr>
      <w:rPr>
        <w:rFonts w:ascii="Wingdings 2" w:hAnsi="Wingdings 2"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Wingdings 2" w:hAnsi="Wingdings 2" w:cs="OpenSymbol"/>
      </w:rPr>
    </w:lvl>
    <w:lvl w:ilvl="5">
      <w:start w:val="1"/>
      <w:numFmt w:val="bullet"/>
      <w:lvlText w:val=""/>
      <w:lvlJc w:val="left"/>
      <w:pPr>
        <w:tabs>
          <w:tab w:val="num" w:pos="2520"/>
        </w:tabs>
        <w:ind w:left="2520" w:hanging="360"/>
      </w:pPr>
      <w:rPr>
        <w:rFonts w:ascii="Wingdings 2" w:hAnsi="Wingdings 2"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Wingdings 2" w:hAnsi="Wingdings 2" w:cs="OpenSymbol"/>
      </w:rPr>
    </w:lvl>
    <w:lvl w:ilvl="8">
      <w:start w:val="1"/>
      <w:numFmt w:val="bullet"/>
      <w:lvlText w:val=""/>
      <w:lvlJc w:val="left"/>
      <w:pPr>
        <w:tabs>
          <w:tab w:val="num" w:pos="3600"/>
        </w:tabs>
        <w:ind w:left="3600" w:hanging="360"/>
      </w:pPr>
      <w:rPr>
        <w:rFonts w:ascii="Wingdings 2" w:hAnsi="Wingdings 2" w:cs="OpenSymbol"/>
      </w:rPr>
    </w:lvl>
  </w:abstractNum>
  <w:abstractNum w:abstractNumId="4">
    <w:nsid w:val="00000005"/>
    <w:multiLevelType w:val="multilevel"/>
    <w:tmpl w:val="D584C544"/>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5">
    <w:nsid w:val="00000006"/>
    <w:multiLevelType w:val="multilevel"/>
    <w:tmpl w:val="782C8E9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6">
    <w:nsid w:val="00000007"/>
    <w:multiLevelType w:val="multilevel"/>
    <w:tmpl w:val="EC563A4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Wingdings 2" w:hAnsi="Wingdings 2"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Wingdings 2" w:hAnsi="Wingdings 2"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4968"/>
        </w:tabs>
        <w:ind w:left="4968" w:firstLine="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4B012C9"/>
    <w:multiLevelType w:val="hybridMultilevel"/>
    <w:tmpl w:val="D1681E62"/>
    <w:lvl w:ilvl="0" w:tplc="868050EC">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nsid w:val="0FED33BF"/>
    <w:multiLevelType w:val="multilevel"/>
    <w:tmpl w:val="D17289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3888"/>
        </w:tabs>
        <w:ind w:left="-3888" w:hanging="360"/>
      </w:pPr>
      <w:rPr>
        <w:rFonts w:ascii="OpenSymbol" w:hAnsi="OpenSymbol" w:cs="OpenSymbol"/>
      </w:rPr>
    </w:lvl>
    <w:lvl w:ilvl="2">
      <w:start w:val="1"/>
      <w:numFmt w:val="bullet"/>
      <w:lvlText w:val="▪"/>
      <w:lvlJc w:val="left"/>
      <w:pPr>
        <w:tabs>
          <w:tab w:val="num" w:pos="-3528"/>
        </w:tabs>
        <w:ind w:left="-3528" w:hanging="360"/>
      </w:pPr>
      <w:rPr>
        <w:rFonts w:ascii="OpenSymbol" w:hAnsi="OpenSymbol" w:cs="OpenSymbol"/>
      </w:rPr>
    </w:lvl>
    <w:lvl w:ilvl="3">
      <w:start w:val="1"/>
      <w:numFmt w:val="bullet"/>
      <w:lvlText w:val=""/>
      <w:lvlJc w:val="left"/>
      <w:pPr>
        <w:tabs>
          <w:tab w:val="num" w:pos="-3168"/>
        </w:tabs>
        <w:ind w:left="-3168" w:hanging="360"/>
      </w:pPr>
      <w:rPr>
        <w:rFonts w:ascii="Wingdings 2" w:hAnsi="Wingdings 2" w:cs="OpenSymbol"/>
      </w:rPr>
    </w:lvl>
    <w:lvl w:ilvl="4">
      <w:start w:val="1"/>
      <w:numFmt w:val="bullet"/>
      <w:lvlText w:val="◦"/>
      <w:lvlJc w:val="left"/>
      <w:pPr>
        <w:tabs>
          <w:tab w:val="num" w:pos="-2808"/>
        </w:tabs>
        <w:ind w:left="-2808" w:hanging="360"/>
      </w:pPr>
      <w:rPr>
        <w:rFonts w:ascii="OpenSymbol" w:hAnsi="OpenSymbol" w:cs="OpenSymbol"/>
      </w:rPr>
    </w:lvl>
    <w:lvl w:ilvl="5">
      <w:start w:val="1"/>
      <w:numFmt w:val="bullet"/>
      <w:lvlText w:val="▪"/>
      <w:lvlJc w:val="left"/>
      <w:pPr>
        <w:tabs>
          <w:tab w:val="num" w:pos="-2448"/>
        </w:tabs>
        <w:ind w:left="-2448" w:hanging="360"/>
      </w:pPr>
      <w:rPr>
        <w:rFonts w:ascii="OpenSymbol" w:hAnsi="OpenSymbol" w:cs="OpenSymbol"/>
      </w:rPr>
    </w:lvl>
    <w:lvl w:ilvl="6">
      <w:start w:val="1"/>
      <w:numFmt w:val="bullet"/>
      <w:lvlText w:val=""/>
      <w:lvlJc w:val="left"/>
      <w:pPr>
        <w:tabs>
          <w:tab w:val="num" w:pos="-2088"/>
        </w:tabs>
        <w:ind w:left="-2088" w:hanging="360"/>
      </w:pPr>
      <w:rPr>
        <w:rFonts w:ascii="Wingdings 2" w:hAnsi="Wingdings 2" w:cs="OpenSymbol"/>
      </w:rPr>
    </w:lvl>
    <w:lvl w:ilvl="7">
      <w:start w:val="1"/>
      <w:numFmt w:val="bullet"/>
      <w:lvlText w:val="◦"/>
      <w:lvlJc w:val="left"/>
      <w:pPr>
        <w:tabs>
          <w:tab w:val="num" w:pos="-1728"/>
        </w:tabs>
        <w:ind w:left="-1728" w:hanging="360"/>
      </w:pPr>
      <w:rPr>
        <w:rFonts w:ascii="OpenSymbol" w:hAnsi="OpenSymbol" w:cs="OpenSymbol"/>
      </w:rPr>
    </w:lvl>
    <w:lvl w:ilvl="8">
      <w:start w:val="1"/>
      <w:numFmt w:val="bullet"/>
      <w:lvlText w:val="▪"/>
      <w:lvlJc w:val="left"/>
      <w:pPr>
        <w:tabs>
          <w:tab w:val="num" w:pos="-1368"/>
        </w:tabs>
        <w:ind w:left="-1368" w:hanging="360"/>
      </w:pPr>
      <w:rPr>
        <w:rFonts w:ascii="OpenSymbol" w:hAnsi="OpenSymbol" w:cs="OpenSymbol"/>
      </w:rPr>
    </w:lvl>
  </w:abstractNum>
  <w:abstractNum w:abstractNumId="10">
    <w:nsid w:val="10390BB2"/>
    <w:multiLevelType w:val="hybridMultilevel"/>
    <w:tmpl w:val="58960236"/>
    <w:lvl w:ilvl="0" w:tplc="05841BDE">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nsid w:val="188E415F"/>
    <w:multiLevelType w:val="hybridMultilevel"/>
    <w:tmpl w:val="6B168918"/>
    <w:lvl w:ilvl="0" w:tplc="8F9006A0">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nsid w:val="2220616D"/>
    <w:multiLevelType w:val="hybridMultilevel"/>
    <w:tmpl w:val="B76AE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872665"/>
    <w:multiLevelType w:val="hybridMultilevel"/>
    <w:tmpl w:val="716CB3B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80" w:hanging="360"/>
      </w:pPr>
      <w:rPr>
        <w:rFonts w:ascii="Wingdings" w:hAnsi="Wingdings" w:hint="default"/>
      </w:rPr>
    </w:lvl>
    <w:lvl w:ilvl="3" w:tplc="04090001">
      <w:start w:val="1"/>
      <w:numFmt w:val="bullet"/>
      <w:lvlText w:val=""/>
      <w:lvlJc w:val="left"/>
      <w:pPr>
        <w:ind w:left="900" w:hanging="360"/>
      </w:pPr>
      <w:rPr>
        <w:rFonts w:ascii="Symbol" w:hAnsi="Symbol" w:hint="default"/>
      </w:rPr>
    </w:lvl>
    <w:lvl w:ilvl="4" w:tplc="04090003" w:tentative="1">
      <w:start w:val="1"/>
      <w:numFmt w:val="bullet"/>
      <w:lvlText w:val="o"/>
      <w:lvlJc w:val="left"/>
      <w:pPr>
        <w:ind w:left="1620" w:hanging="360"/>
      </w:pPr>
      <w:rPr>
        <w:rFonts w:ascii="Courier New" w:hAnsi="Courier New" w:cs="Courier New" w:hint="default"/>
      </w:rPr>
    </w:lvl>
    <w:lvl w:ilvl="5" w:tplc="04090005" w:tentative="1">
      <w:start w:val="1"/>
      <w:numFmt w:val="bullet"/>
      <w:lvlText w:val=""/>
      <w:lvlJc w:val="left"/>
      <w:pPr>
        <w:ind w:left="2340" w:hanging="360"/>
      </w:pPr>
      <w:rPr>
        <w:rFonts w:ascii="Wingdings" w:hAnsi="Wingdings" w:hint="default"/>
      </w:rPr>
    </w:lvl>
    <w:lvl w:ilvl="6" w:tplc="04090001" w:tentative="1">
      <w:start w:val="1"/>
      <w:numFmt w:val="bullet"/>
      <w:lvlText w:val=""/>
      <w:lvlJc w:val="left"/>
      <w:pPr>
        <w:ind w:left="3060" w:hanging="360"/>
      </w:pPr>
      <w:rPr>
        <w:rFonts w:ascii="Symbol" w:hAnsi="Symbol" w:hint="default"/>
      </w:rPr>
    </w:lvl>
    <w:lvl w:ilvl="7" w:tplc="04090003" w:tentative="1">
      <w:start w:val="1"/>
      <w:numFmt w:val="bullet"/>
      <w:lvlText w:val="o"/>
      <w:lvlJc w:val="left"/>
      <w:pPr>
        <w:ind w:left="3780" w:hanging="360"/>
      </w:pPr>
      <w:rPr>
        <w:rFonts w:ascii="Courier New" w:hAnsi="Courier New" w:cs="Courier New" w:hint="default"/>
      </w:rPr>
    </w:lvl>
    <w:lvl w:ilvl="8" w:tplc="04090005" w:tentative="1">
      <w:start w:val="1"/>
      <w:numFmt w:val="bullet"/>
      <w:lvlText w:val=""/>
      <w:lvlJc w:val="left"/>
      <w:pPr>
        <w:ind w:left="4500" w:hanging="360"/>
      </w:pPr>
      <w:rPr>
        <w:rFonts w:ascii="Wingdings" w:hAnsi="Wingdings" w:hint="default"/>
      </w:rPr>
    </w:lvl>
  </w:abstractNum>
  <w:abstractNum w:abstractNumId="14">
    <w:nsid w:val="55682C7A"/>
    <w:multiLevelType w:val="hybridMultilevel"/>
    <w:tmpl w:val="FE36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6F7A29"/>
    <w:multiLevelType w:val="hybridMultilevel"/>
    <w:tmpl w:val="2A5C86C6"/>
    <w:lvl w:ilvl="0" w:tplc="11486370">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722D0B7F"/>
    <w:multiLevelType w:val="hybridMultilevel"/>
    <w:tmpl w:val="66600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20A71"/>
    <w:multiLevelType w:val="hybridMultilevel"/>
    <w:tmpl w:val="B50079A2"/>
    <w:lvl w:ilvl="0" w:tplc="193EA836">
      <w:numFmt w:val="bullet"/>
      <w:lvlText w:val="-"/>
      <w:lvlJc w:val="left"/>
      <w:pPr>
        <w:ind w:left="540" w:hanging="360"/>
      </w:pPr>
      <w:rPr>
        <w:rFonts w:ascii="Arial" w:eastAsia="Times New Roman"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nsid w:val="7ACF2A74"/>
    <w:multiLevelType w:val="hybridMultilevel"/>
    <w:tmpl w:val="09E2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4"/>
  </w:num>
  <w:num w:numId="11">
    <w:abstractNumId w:val="10"/>
  </w:num>
  <w:num w:numId="12">
    <w:abstractNumId w:val="8"/>
  </w:num>
  <w:num w:numId="13">
    <w:abstractNumId w:val="15"/>
  </w:num>
  <w:num w:numId="14">
    <w:abstractNumId w:val="17"/>
  </w:num>
  <w:num w:numId="15">
    <w:abstractNumId w:val="11"/>
  </w:num>
  <w:num w:numId="16">
    <w:abstractNumId w:val="18"/>
  </w:num>
  <w:num w:numId="17">
    <w:abstractNumId w:val="16"/>
  </w:num>
  <w:num w:numId="18">
    <w:abstractNumId w:val="1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120"/>
  <w:drawingGridVerticalSpacing w:val="0"/>
  <w:displayHorizontalDrawingGridEvery w:val="0"/>
  <w:displayVerticalDrawingGridEvery w:val="0"/>
  <w:noPunctuationKerning/>
  <w:characterSpacingControl w:val="doNotCompress"/>
  <w:hdrShapeDefaults>
    <o:shapedefaults v:ext="edit" spidmax="11266"/>
  </w:hdrShapeDefaults>
  <w:footnotePr>
    <w:footnote w:id="-1"/>
    <w:footnote w:id="0"/>
  </w:footnotePr>
  <w:endnotePr>
    <w:endnote w:id="-1"/>
    <w:endnote w:id="0"/>
  </w:endnotePr>
  <w:compat>
    <w:spaceForUL/>
    <w:balanceSingleByteDoubleByteWidth/>
    <w:doNotLeaveBackslashAlone/>
    <w:ulTrailSpace/>
    <w:adjustLineHeightInTable/>
  </w:compat>
  <w:rsids>
    <w:rsidRoot w:val="00D01BDB"/>
    <w:rsid w:val="00012D05"/>
    <w:rsid w:val="000228E0"/>
    <w:rsid w:val="0002717D"/>
    <w:rsid w:val="000326BD"/>
    <w:rsid w:val="0003752D"/>
    <w:rsid w:val="00041C35"/>
    <w:rsid w:val="0005542F"/>
    <w:rsid w:val="00056C69"/>
    <w:rsid w:val="0007132C"/>
    <w:rsid w:val="000727D6"/>
    <w:rsid w:val="0007298B"/>
    <w:rsid w:val="000838EC"/>
    <w:rsid w:val="00083CD6"/>
    <w:rsid w:val="00086EAC"/>
    <w:rsid w:val="00087BEE"/>
    <w:rsid w:val="00091CDB"/>
    <w:rsid w:val="00093CE9"/>
    <w:rsid w:val="00097930"/>
    <w:rsid w:val="000A15E1"/>
    <w:rsid w:val="000A4826"/>
    <w:rsid w:val="000B5645"/>
    <w:rsid w:val="000C1056"/>
    <w:rsid w:val="000C382A"/>
    <w:rsid w:val="000C7600"/>
    <w:rsid w:val="000C7BF3"/>
    <w:rsid w:val="000D30D4"/>
    <w:rsid w:val="000E3073"/>
    <w:rsid w:val="00105429"/>
    <w:rsid w:val="00114F9F"/>
    <w:rsid w:val="001161B4"/>
    <w:rsid w:val="0012068B"/>
    <w:rsid w:val="00125A4E"/>
    <w:rsid w:val="00132D95"/>
    <w:rsid w:val="0014408E"/>
    <w:rsid w:val="0016373B"/>
    <w:rsid w:val="00166594"/>
    <w:rsid w:val="00171641"/>
    <w:rsid w:val="00180BD8"/>
    <w:rsid w:val="0018223D"/>
    <w:rsid w:val="00185F85"/>
    <w:rsid w:val="00190D34"/>
    <w:rsid w:val="001947A2"/>
    <w:rsid w:val="001C64C6"/>
    <w:rsid w:val="001D5048"/>
    <w:rsid w:val="001D653F"/>
    <w:rsid w:val="001E19C2"/>
    <w:rsid w:val="001E6242"/>
    <w:rsid w:val="001E6FC7"/>
    <w:rsid w:val="001F02CE"/>
    <w:rsid w:val="001F4433"/>
    <w:rsid w:val="001F5F03"/>
    <w:rsid w:val="00201219"/>
    <w:rsid w:val="00203871"/>
    <w:rsid w:val="00204580"/>
    <w:rsid w:val="00205F47"/>
    <w:rsid w:val="00223FDD"/>
    <w:rsid w:val="00226104"/>
    <w:rsid w:val="00226CE7"/>
    <w:rsid w:val="00232395"/>
    <w:rsid w:val="0023787E"/>
    <w:rsid w:val="00254CAF"/>
    <w:rsid w:val="00254D40"/>
    <w:rsid w:val="00271163"/>
    <w:rsid w:val="002857FA"/>
    <w:rsid w:val="00295484"/>
    <w:rsid w:val="002A66EB"/>
    <w:rsid w:val="002A6CF6"/>
    <w:rsid w:val="002B0698"/>
    <w:rsid w:val="002B4024"/>
    <w:rsid w:val="002B4215"/>
    <w:rsid w:val="002B594C"/>
    <w:rsid w:val="002C1410"/>
    <w:rsid w:val="002C1869"/>
    <w:rsid w:val="002C24E0"/>
    <w:rsid w:val="002C6398"/>
    <w:rsid w:val="002C639B"/>
    <w:rsid w:val="002D35AC"/>
    <w:rsid w:val="002E2A8F"/>
    <w:rsid w:val="003039FD"/>
    <w:rsid w:val="003168F8"/>
    <w:rsid w:val="00323D47"/>
    <w:rsid w:val="00333158"/>
    <w:rsid w:val="00343425"/>
    <w:rsid w:val="0035723D"/>
    <w:rsid w:val="00362C6C"/>
    <w:rsid w:val="00367BF6"/>
    <w:rsid w:val="00371DCD"/>
    <w:rsid w:val="00373104"/>
    <w:rsid w:val="00375AC8"/>
    <w:rsid w:val="0038048E"/>
    <w:rsid w:val="003903AD"/>
    <w:rsid w:val="003937DA"/>
    <w:rsid w:val="003964E6"/>
    <w:rsid w:val="003A2DB2"/>
    <w:rsid w:val="003A35D2"/>
    <w:rsid w:val="003B66A7"/>
    <w:rsid w:val="003B75CC"/>
    <w:rsid w:val="003B7B6F"/>
    <w:rsid w:val="003C36B4"/>
    <w:rsid w:val="003C7F39"/>
    <w:rsid w:val="003D4CE5"/>
    <w:rsid w:val="003E0289"/>
    <w:rsid w:val="003F1819"/>
    <w:rsid w:val="003F53D9"/>
    <w:rsid w:val="004073B1"/>
    <w:rsid w:val="004243B1"/>
    <w:rsid w:val="004325CF"/>
    <w:rsid w:val="0043653A"/>
    <w:rsid w:val="00444D0E"/>
    <w:rsid w:val="004550BA"/>
    <w:rsid w:val="004755A0"/>
    <w:rsid w:val="00490A0A"/>
    <w:rsid w:val="00497A39"/>
    <w:rsid w:val="004A23F2"/>
    <w:rsid w:val="004A3459"/>
    <w:rsid w:val="004A664D"/>
    <w:rsid w:val="004B4A2C"/>
    <w:rsid w:val="004B4D44"/>
    <w:rsid w:val="004B5DA8"/>
    <w:rsid w:val="004C36B8"/>
    <w:rsid w:val="004E22E0"/>
    <w:rsid w:val="00500402"/>
    <w:rsid w:val="0050181B"/>
    <w:rsid w:val="00503C43"/>
    <w:rsid w:val="00514B1C"/>
    <w:rsid w:val="0052310A"/>
    <w:rsid w:val="00524BEF"/>
    <w:rsid w:val="00532888"/>
    <w:rsid w:val="00533DB4"/>
    <w:rsid w:val="00542B8A"/>
    <w:rsid w:val="005503B7"/>
    <w:rsid w:val="0055076F"/>
    <w:rsid w:val="005516E4"/>
    <w:rsid w:val="00552A83"/>
    <w:rsid w:val="005568F5"/>
    <w:rsid w:val="00567266"/>
    <w:rsid w:val="0058655E"/>
    <w:rsid w:val="00591884"/>
    <w:rsid w:val="005B1BA5"/>
    <w:rsid w:val="005C542F"/>
    <w:rsid w:val="005D170B"/>
    <w:rsid w:val="005D78DD"/>
    <w:rsid w:val="005E1027"/>
    <w:rsid w:val="005E3461"/>
    <w:rsid w:val="005F53C1"/>
    <w:rsid w:val="0062050F"/>
    <w:rsid w:val="006261F8"/>
    <w:rsid w:val="00634D0D"/>
    <w:rsid w:val="00643B14"/>
    <w:rsid w:val="00651968"/>
    <w:rsid w:val="00652E4E"/>
    <w:rsid w:val="006539D8"/>
    <w:rsid w:val="00654ABC"/>
    <w:rsid w:val="00654CB9"/>
    <w:rsid w:val="00667102"/>
    <w:rsid w:val="006722D3"/>
    <w:rsid w:val="00672D24"/>
    <w:rsid w:val="00681F97"/>
    <w:rsid w:val="00690998"/>
    <w:rsid w:val="00691E97"/>
    <w:rsid w:val="006973BE"/>
    <w:rsid w:val="006A1A0C"/>
    <w:rsid w:val="006B3DC9"/>
    <w:rsid w:val="006C1DF9"/>
    <w:rsid w:val="006C67AF"/>
    <w:rsid w:val="006D2D8F"/>
    <w:rsid w:val="006D571F"/>
    <w:rsid w:val="006E0EBB"/>
    <w:rsid w:val="00702397"/>
    <w:rsid w:val="00712931"/>
    <w:rsid w:val="007131D1"/>
    <w:rsid w:val="00720431"/>
    <w:rsid w:val="00725C55"/>
    <w:rsid w:val="00726150"/>
    <w:rsid w:val="007266E1"/>
    <w:rsid w:val="007275A3"/>
    <w:rsid w:val="00730961"/>
    <w:rsid w:val="00734227"/>
    <w:rsid w:val="0073560C"/>
    <w:rsid w:val="00735DFC"/>
    <w:rsid w:val="00741593"/>
    <w:rsid w:val="00741BF7"/>
    <w:rsid w:val="00742345"/>
    <w:rsid w:val="00744268"/>
    <w:rsid w:val="0075238F"/>
    <w:rsid w:val="007548A1"/>
    <w:rsid w:val="0078175B"/>
    <w:rsid w:val="00781BAA"/>
    <w:rsid w:val="00782736"/>
    <w:rsid w:val="00787089"/>
    <w:rsid w:val="00792AA2"/>
    <w:rsid w:val="00793726"/>
    <w:rsid w:val="00795820"/>
    <w:rsid w:val="007D165C"/>
    <w:rsid w:val="007D7F00"/>
    <w:rsid w:val="007E38F2"/>
    <w:rsid w:val="007F0EE6"/>
    <w:rsid w:val="007F176F"/>
    <w:rsid w:val="007F2EA1"/>
    <w:rsid w:val="007F30CC"/>
    <w:rsid w:val="007F7140"/>
    <w:rsid w:val="00803EFC"/>
    <w:rsid w:val="0081567D"/>
    <w:rsid w:val="00820AC7"/>
    <w:rsid w:val="00821D66"/>
    <w:rsid w:val="00824C38"/>
    <w:rsid w:val="00827A3A"/>
    <w:rsid w:val="00827B50"/>
    <w:rsid w:val="008311B7"/>
    <w:rsid w:val="00834A40"/>
    <w:rsid w:val="00850DCC"/>
    <w:rsid w:val="0085224E"/>
    <w:rsid w:val="00862212"/>
    <w:rsid w:val="00862231"/>
    <w:rsid w:val="00864221"/>
    <w:rsid w:val="00876C8E"/>
    <w:rsid w:val="0088218E"/>
    <w:rsid w:val="00882F45"/>
    <w:rsid w:val="0088482B"/>
    <w:rsid w:val="00885C0D"/>
    <w:rsid w:val="008B1ACF"/>
    <w:rsid w:val="008C0216"/>
    <w:rsid w:val="008C1950"/>
    <w:rsid w:val="008C3B8C"/>
    <w:rsid w:val="008C6E25"/>
    <w:rsid w:val="008C7320"/>
    <w:rsid w:val="008E0868"/>
    <w:rsid w:val="008E6316"/>
    <w:rsid w:val="0090251E"/>
    <w:rsid w:val="00910CD4"/>
    <w:rsid w:val="00916FF9"/>
    <w:rsid w:val="009257DA"/>
    <w:rsid w:val="00941346"/>
    <w:rsid w:val="00942416"/>
    <w:rsid w:val="00947EE5"/>
    <w:rsid w:val="00953932"/>
    <w:rsid w:val="009569B7"/>
    <w:rsid w:val="0096262B"/>
    <w:rsid w:val="009677E7"/>
    <w:rsid w:val="0097386A"/>
    <w:rsid w:val="0098547E"/>
    <w:rsid w:val="00991A60"/>
    <w:rsid w:val="009921D8"/>
    <w:rsid w:val="00995787"/>
    <w:rsid w:val="009B2C44"/>
    <w:rsid w:val="009C73E2"/>
    <w:rsid w:val="009C79C6"/>
    <w:rsid w:val="009D3679"/>
    <w:rsid w:val="00A10619"/>
    <w:rsid w:val="00A16C49"/>
    <w:rsid w:val="00A20413"/>
    <w:rsid w:val="00A2590D"/>
    <w:rsid w:val="00A56E68"/>
    <w:rsid w:val="00A66BD5"/>
    <w:rsid w:val="00A93A6E"/>
    <w:rsid w:val="00AA5BE4"/>
    <w:rsid w:val="00AB0AFD"/>
    <w:rsid w:val="00AB1E30"/>
    <w:rsid w:val="00AB6A91"/>
    <w:rsid w:val="00AB7A69"/>
    <w:rsid w:val="00AC2D4E"/>
    <w:rsid w:val="00AD4535"/>
    <w:rsid w:val="00AE2B4B"/>
    <w:rsid w:val="00AF4FF0"/>
    <w:rsid w:val="00B04C77"/>
    <w:rsid w:val="00B06935"/>
    <w:rsid w:val="00B105B7"/>
    <w:rsid w:val="00B2628F"/>
    <w:rsid w:val="00B27D27"/>
    <w:rsid w:val="00B367C8"/>
    <w:rsid w:val="00B56FEE"/>
    <w:rsid w:val="00B738C7"/>
    <w:rsid w:val="00BA7604"/>
    <w:rsid w:val="00BB2BE7"/>
    <w:rsid w:val="00BC3B3B"/>
    <w:rsid w:val="00BC46FE"/>
    <w:rsid w:val="00BE42EC"/>
    <w:rsid w:val="00BE560F"/>
    <w:rsid w:val="00BE60FF"/>
    <w:rsid w:val="00BF2DEC"/>
    <w:rsid w:val="00C05A18"/>
    <w:rsid w:val="00C06145"/>
    <w:rsid w:val="00C11D4C"/>
    <w:rsid w:val="00C1629D"/>
    <w:rsid w:val="00C25BD8"/>
    <w:rsid w:val="00C30FF3"/>
    <w:rsid w:val="00C372DE"/>
    <w:rsid w:val="00C503CE"/>
    <w:rsid w:val="00C51744"/>
    <w:rsid w:val="00C51E4A"/>
    <w:rsid w:val="00C61174"/>
    <w:rsid w:val="00C61270"/>
    <w:rsid w:val="00C7175B"/>
    <w:rsid w:val="00C7551E"/>
    <w:rsid w:val="00C8024F"/>
    <w:rsid w:val="00C87C92"/>
    <w:rsid w:val="00C90511"/>
    <w:rsid w:val="00C91BC1"/>
    <w:rsid w:val="00C94811"/>
    <w:rsid w:val="00C96D8F"/>
    <w:rsid w:val="00CA0938"/>
    <w:rsid w:val="00CA6C5B"/>
    <w:rsid w:val="00CB4AEC"/>
    <w:rsid w:val="00CB4ECB"/>
    <w:rsid w:val="00CB66CB"/>
    <w:rsid w:val="00CC1281"/>
    <w:rsid w:val="00CD459A"/>
    <w:rsid w:val="00CE0710"/>
    <w:rsid w:val="00CE668D"/>
    <w:rsid w:val="00CF1CCD"/>
    <w:rsid w:val="00CF348C"/>
    <w:rsid w:val="00CF6EDF"/>
    <w:rsid w:val="00CF7710"/>
    <w:rsid w:val="00D00AA4"/>
    <w:rsid w:val="00D01BDB"/>
    <w:rsid w:val="00D046EA"/>
    <w:rsid w:val="00D04915"/>
    <w:rsid w:val="00D1224D"/>
    <w:rsid w:val="00D15AC5"/>
    <w:rsid w:val="00D3614B"/>
    <w:rsid w:val="00D4205B"/>
    <w:rsid w:val="00D44A49"/>
    <w:rsid w:val="00D52924"/>
    <w:rsid w:val="00D569FB"/>
    <w:rsid w:val="00D601F1"/>
    <w:rsid w:val="00D61FF4"/>
    <w:rsid w:val="00D768A3"/>
    <w:rsid w:val="00D92746"/>
    <w:rsid w:val="00D9276F"/>
    <w:rsid w:val="00D9688F"/>
    <w:rsid w:val="00D96E66"/>
    <w:rsid w:val="00DA25F3"/>
    <w:rsid w:val="00DB1B4F"/>
    <w:rsid w:val="00DB3320"/>
    <w:rsid w:val="00DC0403"/>
    <w:rsid w:val="00DC2FF5"/>
    <w:rsid w:val="00DD432A"/>
    <w:rsid w:val="00DD5E80"/>
    <w:rsid w:val="00DE27A8"/>
    <w:rsid w:val="00DF0B7C"/>
    <w:rsid w:val="00E21304"/>
    <w:rsid w:val="00E26865"/>
    <w:rsid w:val="00E327A3"/>
    <w:rsid w:val="00E535A9"/>
    <w:rsid w:val="00E54201"/>
    <w:rsid w:val="00E763C2"/>
    <w:rsid w:val="00E85C5C"/>
    <w:rsid w:val="00EA3677"/>
    <w:rsid w:val="00EA407B"/>
    <w:rsid w:val="00EA4901"/>
    <w:rsid w:val="00EB066A"/>
    <w:rsid w:val="00EB21E7"/>
    <w:rsid w:val="00EC6146"/>
    <w:rsid w:val="00EC7828"/>
    <w:rsid w:val="00ED3099"/>
    <w:rsid w:val="00EE531C"/>
    <w:rsid w:val="00EF2FF2"/>
    <w:rsid w:val="00EF34FA"/>
    <w:rsid w:val="00EF4E15"/>
    <w:rsid w:val="00EF6BA6"/>
    <w:rsid w:val="00F013BE"/>
    <w:rsid w:val="00F06958"/>
    <w:rsid w:val="00F16805"/>
    <w:rsid w:val="00F22641"/>
    <w:rsid w:val="00F23477"/>
    <w:rsid w:val="00F26D98"/>
    <w:rsid w:val="00F33FAD"/>
    <w:rsid w:val="00F36D96"/>
    <w:rsid w:val="00F56054"/>
    <w:rsid w:val="00F724DD"/>
    <w:rsid w:val="00F75EAA"/>
    <w:rsid w:val="00F76FCD"/>
    <w:rsid w:val="00F913F4"/>
    <w:rsid w:val="00F97FE2"/>
    <w:rsid w:val="00FA7F74"/>
    <w:rsid w:val="00FB3E2E"/>
    <w:rsid w:val="00FC0405"/>
    <w:rsid w:val="00FD5C8C"/>
    <w:rsid w:val="00FF339F"/>
    <w:rsid w:val="00FF4263"/>
    <w:rsid w:val="00FF4B26"/>
    <w:rsid w:val="00FF506C"/>
    <w:rsid w:val="00FF6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40"/>
    <w:pPr>
      <w:suppressAutoHyphens/>
    </w:pPr>
    <w:rPr>
      <w:sz w:val="24"/>
      <w:szCs w:val="24"/>
      <w:lang w:eastAsia="ar-SA"/>
    </w:rPr>
  </w:style>
  <w:style w:type="paragraph" w:styleId="Heading1">
    <w:name w:val="heading 1"/>
    <w:basedOn w:val="Normal"/>
    <w:next w:val="Normal"/>
    <w:link w:val="Heading1Char"/>
    <w:qFormat/>
    <w:rsid w:val="007F7140"/>
    <w:pPr>
      <w:keepNext/>
      <w:numPr>
        <w:numId w:val="1"/>
      </w:numPr>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7F7140"/>
    <w:rPr>
      <w:rFonts w:ascii="Symbol" w:hAnsi="Symbol"/>
    </w:rPr>
  </w:style>
  <w:style w:type="character" w:customStyle="1" w:styleId="WW8Num1z1">
    <w:name w:val="WW8Num1z1"/>
    <w:rsid w:val="007F7140"/>
    <w:rPr>
      <w:rFonts w:ascii="Courier New" w:hAnsi="Courier New"/>
    </w:rPr>
  </w:style>
  <w:style w:type="character" w:customStyle="1" w:styleId="WW8Num1z2">
    <w:name w:val="WW8Num1z2"/>
    <w:rsid w:val="007F7140"/>
    <w:rPr>
      <w:rFonts w:ascii="Wingdings" w:hAnsi="Wingdings"/>
    </w:rPr>
  </w:style>
  <w:style w:type="character" w:customStyle="1" w:styleId="WW8Num2z0">
    <w:name w:val="WW8Num2z0"/>
    <w:rsid w:val="007F7140"/>
    <w:rPr>
      <w:rFonts w:ascii="Wingdings" w:hAnsi="Wingdings"/>
    </w:rPr>
  </w:style>
  <w:style w:type="character" w:customStyle="1" w:styleId="WW8Num2z1">
    <w:name w:val="WW8Num2z1"/>
    <w:rsid w:val="007F7140"/>
    <w:rPr>
      <w:rFonts w:ascii="Courier New" w:hAnsi="Courier New"/>
    </w:rPr>
  </w:style>
  <w:style w:type="character" w:customStyle="1" w:styleId="WW8Num2z3">
    <w:name w:val="WW8Num2z3"/>
    <w:rsid w:val="007F7140"/>
    <w:rPr>
      <w:rFonts w:ascii="Symbol" w:hAnsi="Symbol"/>
    </w:rPr>
  </w:style>
  <w:style w:type="character" w:customStyle="1" w:styleId="WW8Num3z0">
    <w:name w:val="WW8Num3z0"/>
    <w:rsid w:val="007F7140"/>
    <w:rPr>
      <w:rFonts w:ascii="Symbol" w:hAnsi="Symbol"/>
    </w:rPr>
  </w:style>
  <w:style w:type="character" w:customStyle="1" w:styleId="WW8Num3z1">
    <w:name w:val="WW8Num3z1"/>
    <w:rsid w:val="007F7140"/>
    <w:rPr>
      <w:rFonts w:ascii="Courier New" w:hAnsi="Courier New"/>
    </w:rPr>
  </w:style>
  <w:style w:type="character" w:customStyle="1" w:styleId="WW8Num3z2">
    <w:name w:val="WW8Num3z2"/>
    <w:rsid w:val="007F7140"/>
    <w:rPr>
      <w:rFonts w:ascii="Wingdings" w:hAnsi="Wingdings"/>
    </w:rPr>
  </w:style>
  <w:style w:type="character" w:customStyle="1" w:styleId="WW8Num4z0">
    <w:name w:val="WW8Num4z0"/>
    <w:rsid w:val="007F7140"/>
    <w:rPr>
      <w:rFonts w:ascii="Symbol" w:hAnsi="Symbol"/>
      <w:color w:val="000000"/>
      <w:sz w:val="18"/>
    </w:rPr>
  </w:style>
  <w:style w:type="character" w:customStyle="1" w:styleId="WW8Num4z1">
    <w:name w:val="WW8Num4z1"/>
    <w:rsid w:val="007F7140"/>
    <w:rPr>
      <w:rFonts w:ascii="Courier New" w:hAnsi="Courier New" w:cs="Courier New"/>
    </w:rPr>
  </w:style>
  <w:style w:type="character" w:customStyle="1" w:styleId="WW8Num4z2">
    <w:name w:val="WW8Num4z2"/>
    <w:rsid w:val="007F7140"/>
    <w:rPr>
      <w:rFonts w:ascii="Wingdings" w:hAnsi="Wingdings"/>
    </w:rPr>
  </w:style>
  <w:style w:type="character" w:customStyle="1" w:styleId="WW8Num4z3">
    <w:name w:val="WW8Num4z3"/>
    <w:rsid w:val="007F7140"/>
    <w:rPr>
      <w:rFonts w:ascii="Symbol" w:hAnsi="Symbol"/>
    </w:rPr>
  </w:style>
  <w:style w:type="character" w:customStyle="1" w:styleId="WW8Num5z0">
    <w:name w:val="WW8Num5z0"/>
    <w:rsid w:val="007F7140"/>
    <w:rPr>
      <w:rFonts w:ascii="Symbol" w:hAnsi="Symbol"/>
    </w:rPr>
  </w:style>
  <w:style w:type="character" w:customStyle="1" w:styleId="WW8Num5z1">
    <w:name w:val="WW8Num5z1"/>
    <w:rsid w:val="007F7140"/>
    <w:rPr>
      <w:rFonts w:ascii="Courier New" w:hAnsi="Courier New"/>
    </w:rPr>
  </w:style>
  <w:style w:type="character" w:customStyle="1" w:styleId="WW8Num5z2">
    <w:name w:val="WW8Num5z2"/>
    <w:rsid w:val="007F7140"/>
    <w:rPr>
      <w:rFonts w:ascii="Wingdings" w:hAnsi="Wingdings"/>
    </w:rPr>
  </w:style>
  <w:style w:type="character" w:customStyle="1" w:styleId="WW8Num6z0">
    <w:name w:val="WW8Num6z0"/>
    <w:rsid w:val="007F7140"/>
    <w:rPr>
      <w:rFonts w:ascii="Symbol" w:hAnsi="Symbol"/>
    </w:rPr>
  </w:style>
  <w:style w:type="character" w:customStyle="1" w:styleId="WW8Num6z1">
    <w:name w:val="WW8Num6z1"/>
    <w:rsid w:val="007F7140"/>
    <w:rPr>
      <w:rFonts w:ascii="Courier New" w:hAnsi="Courier New"/>
    </w:rPr>
  </w:style>
  <w:style w:type="character" w:customStyle="1" w:styleId="WW8Num6z2">
    <w:name w:val="WW8Num6z2"/>
    <w:rsid w:val="007F7140"/>
    <w:rPr>
      <w:rFonts w:ascii="Wingdings" w:hAnsi="Wingdings"/>
    </w:rPr>
  </w:style>
  <w:style w:type="character" w:customStyle="1" w:styleId="WW8Num7z0">
    <w:name w:val="WW8Num7z0"/>
    <w:rsid w:val="007F7140"/>
    <w:rPr>
      <w:rFonts w:ascii="Symbol" w:hAnsi="Symbol"/>
    </w:rPr>
  </w:style>
  <w:style w:type="character" w:customStyle="1" w:styleId="WW8Num7z1">
    <w:name w:val="WW8Num7z1"/>
    <w:rsid w:val="007F7140"/>
    <w:rPr>
      <w:rFonts w:ascii="Courier New" w:hAnsi="Courier New" w:cs="Courier New"/>
    </w:rPr>
  </w:style>
  <w:style w:type="character" w:customStyle="1" w:styleId="WW8Num7z2">
    <w:name w:val="WW8Num7z2"/>
    <w:rsid w:val="007F7140"/>
    <w:rPr>
      <w:rFonts w:ascii="Wingdings" w:hAnsi="Wingdings"/>
    </w:rPr>
  </w:style>
  <w:style w:type="character" w:styleId="Hyperlink">
    <w:name w:val="Hyperlink"/>
    <w:basedOn w:val="DefaultParagraphFont"/>
    <w:rsid w:val="007F7140"/>
    <w:rPr>
      <w:color w:val="0000FF"/>
      <w:u w:val="single"/>
    </w:rPr>
  </w:style>
  <w:style w:type="character" w:styleId="FollowedHyperlink">
    <w:name w:val="FollowedHyperlink"/>
    <w:basedOn w:val="DefaultParagraphFont"/>
    <w:rsid w:val="007F7140"/>
    <w:rPr>
      <w:color w:val="800080"/>
      <w:u w:val="single"/>
    </w:rPr>
  </w:style>
  <w:style w:type="character" w:styleId="CommentReference">
    <w:name w:val="annotation reference"/>
    <w:basedOn w:val="DefaultParagraphFont"/>
    <w:rsid w:val="007F7140"/>
    <w:rPr>
      <w:sz w:val="16"/>
      <w:szCs w:val="16"/>
    </w:rPr>
  </w:style>
  <w:style w:type="character" w:customStyle="1" w:styleId="Bullets">
    <w:name w:val="Bullets"/>
    <w:rsid w:val="007F7140"/>
    <w:rPr>
      <w:rFonts w:ascii="OpenSymbol" w:eastAsia="OpenSymbol" w:hAnsi="OpenSymbol" w:cs="OpenSymbol"/>
    </w:rPr>
  </w:style>
  <w:style w:type="paragraph" w:customStyle="1" w:styleId="Heading">
    <w:name w:val="Heading"/>
    <w:basedOn w:val="Normal"/>
    <w:next w:val="BodyText"/>
    <w:rsid w:val="007F7140"/>
    <w:pPr>
      <w:keepNext/>
      <w:spacing w:before="240" w:after="120"/>
    </w:pPr>
    <w:rPr>
      <w:rFonts w:ascii="Arial" w:eastAsia="Microsoft YaHei" w:hAnsi="Arial" w:cs="Mangal"/>
      <w:sz w:val="28"/>
      <w:szCs w:val="28"/>
    </w:rPr>
  </w:style>
  <w:style w:type="paragraph" w:styleId="BodyText">
    <w:name w:val="Body Text"/>
    <w:basedOn w:val="Normal"/>
    <w:rsid w:val="007F7140"/>
    <w:rPr>
      <w:rFonts w:ascii="Arial" w:hAnsi="Arial" w:cs="Arial"/>
      <w:sz w:val="20"/>
    </w:rPr>
  </w:style>
  <w:style w:type="paragraph" w:styleId="List">
    <w:name w:val="List"/>
    <w:basedOn w:val="BodyText"/>
    <w:rsid w:val="007F7140"/>
    <w:rPr>
      <w:rFonts w:cs="Mangal"/>
    </w:rPr>
  </w:style>
  <w:style w:type="paragraph" w:styleId="Caption">
    <w:name w:val="caption"/>
    <w:basedOn w:val="Normal"/>
    <w:qFormat/>
    <w:rsid w:val="007F7140"/>
    <w:pPr>
      <w:suppressLineNumbers/>
      <w:spacing w:before="120" w:after="120"/>
    </w:pPr>
    <w:rPr>
      <w:rFonts w:cs="Mangal"/>
      <w:i/>
      <w:iCs/>
    </w:rPr>
  </w:style>
  <w:style w:type="paragraph" w:customStyle="1" w:styleId="Index">
    <w:name w:val="Index"/>
    <w:basedOn w:val="Normal"/>
    <w:rsid w:val="007F7140"/>
    <w:pPr>
      <w:suppressLineNumbers/>
    </w:pPr>
    <w:rPr>
      <w:rFonts w:cs="Mangal"/>
    </w:rPr>
  </w:style>
  <w:style w:type="paragraph" w:styleId="Header">
    <w:name w:val="header"/>
    <w:basedOn w:val="Normal"/>
    <w:link w:val="HeaderChar"/>
    <w:uiPriority w:val="99"/>
    <w:rsid w:val="007F7140"/>
    <w:pPr>
      <w:tabs>
        <w:tab w:val="center" w:pos="4320"/>
        <w:tab w:val="right" w:pos="8640"/>
      </w:tabs>
    </w:pPr>
  </w:style>
  <w:style w:type="paragraph" w:styleId="Footer">
    <w:name w:val="footer"/>
    <w:basedOn w:val="Normal"/>
    <w:rsid w:val="007F7140"/>
    <w:pPr>
      <w:tabs>
        <w:tab w:val="center" w:pos="4320"/>
        <w:tab w:val="right" w:pos="8640"/>
      </w:tabs>
    </w:pPr>
  </w:style>
  <w:style w:type="paragraph" w:styleId="BodyTextIndent">
    <w:name w:val="Body Text Indent"/>
    <w:basedOn w:val="Normal"/>
    <w:link w:val="BodyTextIndentChar"/>
    <w:rsid w:val="007F7140"/>
    <w:pPr>
      <w:ind w:left="2880" w:hanging="2880"/>
    </w:pPr>
    <w:rPr>
      <w:rFonts w:ascii="Arial" w:hAnsi="Arial" w:cs="Arial"/>
      <w:sz w:val="20"/>
    </w:rPr>
  </w:style>
  <w:style w:type="paragraph" w:styleId="BlockText">
    <w:name w:val="Block Text"/>
    <w:basedOn w:val="Normal"/>
    <w:rsid w:val="007F7140"/>
    <w:pPr>
      <w:spacing w:before="240"/>
      <w:ind w:left="2880" w:right="-540" w:hanging="2880"/>
    </w:pPr>
    <w:rPr>
      <w:rFonts w:ascii="Arial" w:hAnsi="Arial" w:cs="Arial"/>
      <w:sz w:val="20"/>
    </w:rPr>
  </w:style>
  <w:style w:type="paragraph" w:styleId="BalloonText">
    <w:name w:val="Balloon Text"/>
    <w:basedOn w:val="Normal"/>
    <w:rsid w:val="007F7140"/>
    <w:rPr>
      <w:rFonts w:ascii="Tahoma" w:hAnsi="Tahoma" w:cs="Tahoma"/>
      <w:sz w:val="16"/>
      <w:szCs w:val="16"/>
    </w:rPr>
  </w:style>
  <w:style w:type="paragraph" w:styleId="CommentText">
    <w:name w:val="annotation text"/>
    <w:basedOn w:val="Normal"/>
    <w:rsid w:val="007F7140"/>
    <w:rPr>
      <w:sz w:val="20"/>
      <w:szCs w:val="20"/>
    </w:rPr>
  </w:style>
  <w:style w:type="character" w:customStyle="1" w:styleId="HeaderChar">
    <w:name w:val="Header Char"/>
    <w:basedOn w:val="DefaultParagraphFont"/>
    <w:link w:val="Header"/>
    <w:uiPriority w:val="99"/>
    <w:rsid w:val="00DD432A"/>
    <w:rPr>
      <w:sz w:val="24"/>
      <w:szCs w:val="24"/>
      <w:lang w:eastAsia="ar-SA"/>
    </w:rPr>
  </w:style>
  <w:style w:type="paragraph" w:styleId="NormalWeb">
    <w:name w:val="Normal (Web)"/>
    <w:basedOn w:val="Normal"/>
    <w:uiPriority w:val="99"/>
    <w:unhideWhenUsed/>
    <w:rsid w:val="001947A2"/>
    <w:pPr>
      <w:suppressAutoHyphens w:val="0"/>
      <w:spacing w:before="100" w:beforeAutospacing="1" w:after="115"/>
    </w:pPr>
    <w:rPr>
      <w:lang w:eastAsia="en-US"/>
    </w:rPr>
  </w:style>
  <w:style w:type="character" w:customStyle="1" w:styleId="BodyTextIndentChar">
    <w:name w:val="Body Text Indent Char"/>
    <w:basedOn w:val="DefaultParagraphFont"/>
    <w:link w:val="BodyTextIndent"/>
    <w:rsid w:val="00D52924"/>
    <w:rPr>
      <w:rFonts w:ascii="Arial" w:hAnsi="Arial" w:cs="Arial"/>
      <w:szCs w:val="24"/>
      <w:lang w:eastAsia="ar-SA"/>
    </w:rPr>
  </w:style>
  <w:style w:type="character" w:customStyle="1" w:styleId="Heading1Char">
    <w:name w:val="Heading 1 Char"/>
    <w:basedOn w:val="DefaultParagraphFont"/>
    <w:link w:val="Heading1"/>
    <w:rsid w:val="00D52924"/>
    <w:rPr>
      <w:rFonts w:ascii="Arial" w:hAnsi="Arial" w:cs="Arial"/>
      <w:b/>
      <w:bCs/>
      <w:sz w:val="24"/>
      <w:szCs w:val="24"/>
      <w:lang w:eastAsia="ar-SA"/>
    </w:rPr>
  </w:style>
</w:styles>
</file>

<file path=word/webSettings.xml><?xml version="1.0" encoding="utf-8"?>
<w:webSettings xmlns:r="http://schemas.openxmlformats.org/officeDocument/2006/relationships" xmlns:w="http://schemas.openxmlformats.org/wordprocessingml/2006/main">
  <w:divs>
    <w:div w:id="109208079">
      <w:bodyDiv w:val="1"/>
      <w:marLeft w:val="0"/>
      <w:marRight w:val="0"/>
      <w:marTop w:val="0"/>
      <w:marBottom w:val="0"/>
      <w:divBdr>
        <w:top w:val="none" w:sz="0" w:space="0" w:color="auto"/>
        <w:left w:val="none" w:sz="0" w:space="0" w:color="auto"/>
        <w:bottom w:val="none" w:sz="0" w:space="0" w:color="auto"/>
        <w:right w:val="none" w:sz="0" w:space="0" w:color="auto"/>
      </w:divBdr>
    </w:div>
    <w:div w:id="812520912">
      <w:bodyDiv w:val="1"/>
      <w:marLeft w:val="0"/>
      <w:marRight w:val="0"/>
      <w:marTop w:val="0"/>
      <w:marBottom w:val="0"/>
      <w:divBdr>
        <w:top w:val="none" w:sz="0" w:space="0" w:color="auto"/>
        <w:left w:val="none" w:sz="0" w:space="0" w:color="auto"/>
        <w:bottom w:val="none" w:sz="0" w:space="0" w:color="auto"/>
        <w:right w:val="none" w:sz="0" w:space="0" w:color="auto"/>
      </w:divBdr>
    </w:div>
    <w:div w:id="124669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1CBC60-698D-4637-B306-D618F881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1612</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OBJECTIVE</vt:lpstr>
    </vt:vector>
  </TitlesOfParts>
  <Company>GE</Company>
  <LinksUpToDate>false</LinksUpToDate>
  <CharactersWithSpaces>10786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Steven</dc:creator>
  <cp:lastModifiedBy>stevee</cp:lastModifiedBy>
  <cp:revision>4</cp:revision>
  <cp:lastPrinted>2013-07-03T18:39:00Z</cp:lastPrinted>
  <dcterms:created xsi:type="dcterms:W3CDTF">2016-11-15T16:47:00Z</dcterms:created>
  <dcterms:modified xsi:type="dcterms:W3CDTF">2016-11-15T18:15:00Z</dcterms:modified>
</cp:coreProperties>
</file>