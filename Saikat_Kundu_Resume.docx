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38C" w:rsidRPr="00CA4B17" w:rsidRDefault="008E0ADA" w:rsidP="006E1356">
      <w:pPr>
        <w:tabs>
          <w:tab w:val="center" w:pos="4905"/>
        </w:tabs>
        <w:rPr>
          <w:rFonts w:ascii="Arial" w:hAnsi="Arial" w:cs="Arial"/>
          <w:sz w:val="20"/>
          <w:szCs w:val="20"/>
        </w:rPr>
      </w:pPr>
      <w:r w:rsidRPr="00CA4B17">
        <w:rPr>
          <w:rFonts w:ascii="Arial" w:hAnsi="Arial" w:cs="Arial"/>
          <w:b/>
          <w:bCs/>
          <w:sz w:val="20"/>
          <w:szCs w:val="20"/>
        </w:rPr>
        <w:t>SAIKAT KUNDU</w:t>
      </w:r>
      <w:r w:rsidR="006E1356" w:rsidRPr="00CA4B17">
        <w:rPr>
          <w:rFonts w:ascii="Arial" w:hAnsi="Arial" w:cs="Arial"/>
          <w:b/>
          <w:bCs/>
          <w:sz w:val="20"/>
          <w:szCs w:val="20"/>
        </w:rPr>
        <w:tab/>
      </w:r>
    </w:p>
    <w:p w:rsidR="002D738C" w:rsidRPr="00CA4B17" w:rsidRDefault="008E0ADA">
      <w:pPr>
        <w:rPr>
          <w:rFonts w:ascii="Arial" w:hAnsi="Arial" w:cs="Arial"/>
          <w:sz w:val="20"/>
          <w:szCs w:val="20"/>
        </w:rPr>
      </w:pPr>
      <w:r w:rsidRPr="00CA4B17">
        <w:rPr>
          <w:rFonts w:ascii="Arial" w:hAnsi="Arial" w:cs="Arial"/>
          <w:b/>
          <w:bCs/>
          <w:sz w:val="20"/>
          <w:szCs w:val="20"/>
        </w:rPr>
        <w:t xml:space="preserve"> Senior Software Analyst </w:t>
      </w:r>
    </w:p>
    <w:p w:rsidR="002D738C" w:rsidRPr="00CA4B17" w:rsidRDefault="00144279" w:rsidP="00144279">
      <w:pPr>
        <w:rPr>
          <w:rStyle w:val="Hyperlink0"/>
          <w:b w:val="0"/>
          <w:color w:val="auto"/>
          <w:sz w:val="20"/>
          <w:szCs w:val="20"/>
          <w:u w:val="none"/>
        </w:rPr>
      </w:pPr>
      <w:r w:rsidRPr="00CA4B17">
        <w:rPr>
          <w:rFonts w:ascii="Arial" w:hAnsi="Arial" w:cs="Arial"/>
          <w:b/>
          <w:bCs/>
          <w:sz w:val="20"/>
          <w:szCs w:val="20"/>
        </w:rPr>
        <w:t>Contact: 727-465-</w:t>
      </w:r>
      <w:r w:rsidRPr="00CA4B17">
        <w:rPr>
          <w:rFonts w:ascii="Arial" w:hAnsi="Arial" w:cs="Arial"/>
          <w:b/>
          <w:bCs/>
          <w:color w:val="auto"/>
          <w:sz w:val="20"/>
          <w:szCs w:val="20"/>
        </w:rPr>
        <w:t>615</w:t>
      </w:r>
      <w:r w:rsidR="00B9674E" w:rsidRPr="00CA4B17">
        <w:rPr>
          <w:rStyle w:val="Hyperlink0"/>
          <w:b w:val="0"/>
          <w:color w:val="auto"/>
          <w:sz w:val="20"/>
          <w:szCs w:val="20"/>
          <w:u w:val="none"/>
        </w:rPr>
        <w:t>7</w:t>
      </w:r>
    </w:p>
    <w:p w:rsidR="00495851" w:rsidRPr="00CA4B17" w:rsidRDefault="009056E9" w:rsidP="00144279">
      <w:pPr>
        <w:rPr>
          <w:rStyle w:val="Hyperlink0"/>
          <w:b w:val="0"/>
          <w:color w:val="auto"/>
          <w:sz w:val="20"/>
          <w:szCs w:val="20"/>
          <w:u w:val="none"/>
        </w:rPr>
      </w:pPr>
      <w:r>
        <w:rPr>
          <w:rFonts w:ascii="Arial" w:eastAsia="Arial" w:hAnsi="Arial" w:cs="Arial"/>
          <w:sz w:val="20"/>
          <w:szCs w:val="20"/>
          <w:u w:color="0000FF"/>
        </w:rPr>
        <w:t>s</w:t>
      </w:r>
      <w:r w:rsidR="00640214">
        <w:rPr>
          <w:rFonts w:ascii="Arial" w:eastAsia="Arial" w:hAnsi="Arial" w:cs="Arial"/>
          <w:sz w:val="20"/>
          <w:szCs w:val="20"/>
          <w:u w:color="0000FF"/>
        </w:rPr>
        <w:t>aikatkjobs14@gmail.com</w:t>
      </w:r>
    </w:p>
    <w:p w:rsidR="00495851" w:rsidRPr="00CA4B17" w:rsidRDefault="000A3EB6" w:rsidP="00144279">
      <w:pPr>
        <w:rPr>
          <w:rFonts w:ascii="Arial" w:hAnsi="Arial" w:cs="Arial"/>
          <w:sz w:val="20"/>
          <w:szCs w:val="20"/>
        </w:rPr>
      </w:pPr>
      <w:r>
        <w:rPr>
          <w:rFonts w:ascii="Arial" w:hAnsi="Arial" w:cs="Arial"/>
          <w:sz w:val="20"/>
          <w:szCs w:val="20"/>
        </w:rPr>
        <w:t>11834 Chase Wellesley Apt -523, Richmond VA-23233</w:t>
      </w:r>
    </w:p>
    <w:p w:rsidR="002D738C" w:rsidRPr="00CA4B17" w:rsidRDefault="002D738C">
      <w:pPr>
        <w:pStyle w:val="Heading2"/>
        <w:spacing w:before="0" w:after="0"/>
        <w:rPr>
          <w:sz w:val="20"/>
          <w:szCs w:val="20"/>
        </w:rPr>
      </w:pPr>
    </w:p>
    <w:p w:rsidR="002D738C" w:rsidRPr="00CA4B17" w:rsidRDefault="008E0ADA" w:rsidP="00BF18FA">
      <w:pPr>
        <w:pStyle w:val="Heading2"/>
        <w:spacing w:before="0" w:after="0"/>
        <w:rPr>
          <w:sz w:val="20"/>
          <w:szCs w:val="20"/>
        </w:rPr>
      </w:pPr>
      <w:r w:rsidRPr="00CA4B17">
        <w:rPr>
          <w:rStyle w:val="None"/>
          <w:i w:val="0"/>
          <w:iCs w:val="0"/>
          <w:sz w:val="20"/>
          <w:szCs w:val="20"/>
          <w:u w:val="single"/>
        </w:rPr>
        <w:t>Experience Summary</w:t>
      </w:r>
    </w:p>
    <w:p w:rsidR="00E60D75" w:rsidRDefault="00E60D75" w:rsidP="00A95EBF">
      <w:pPr>
        <w:widowControl w:val="0"/>
        <w:tabs>
          <w:tab w:val="left" w:pos="360"/>
        </w:tabs>
        <w:suppressAutoHyphens/>
        <w:spacing w:before="120" w:after="120"/>
        <w:ind w:right="-360"/>
        <w:rPr>
          <w:rFonts w:ascii="Arial" w:hAnsi="Arial" w:cs="Arial"/>
          <w:b/>
          <w:bCs/>
          <w:sz w:val="20"/>
          <w:szCs w:val="20"/>
        </w:rPr>
      </w:pPr>
      <w:r>
        <w:rPr>
          <w:rFonts w:ascii="Arial" w:hAnsi="Arial" w:cs="Arial"/>
          <w:sz w:val="20"/>
          <w:szCs w:val="20"/>
        </w:rPr>
        <w:t xml:space="preserve">I have </w:t>
      </w:r>
      <w:r>
        <w:rPr>
          <w:rFonts w:ascii="Arial" w:hAnsi="Arial" w:cs="Arial"/>
          <w:b/>
          <w:bCs/>
          <w:sz w:val="20"/>
          <w:szCs w:val="20"/>
        </w:rPr>
        <w:t>10 years</w:t>
      </w:r>
      <w:r>
        <w:rPr>
          <w:rFonts w:ascii="Arial" w:hAnsi="Arial" w:cs="Arial"/>
          <w:sz w:val="20"/>
          <w:szCs w:val="20"/>
        </w:rPr>
        <w:t xml:space="preserve"> of experience in requirement analysis, design, architecture, development, implementation, integration and team management. I have extensively worked on </w:t>
      </w:r>
      <w:r>
        <w:rPr>
          <w:rFonts w:ascii="Arial" w:hAnsi="Arial" w:cs="Arial"/>
          <w:b/>
          <w:bCs/>
          <w:sz w:val="20"/>
          <w:szCs w:val="20"/>
        </w:rPr>
        <w:t xml:space="preserve">Core Java </w:t>
      </w:r>
      <w:r>
        <w:rPr>
          <w:rFonts w:ascii="Arial" w:hAnsi="Arial" w:cs="Arial"/>
          <w:sz w:val="20"/>
          <w:szCs w:val="20"/>
        </w:rPr>
        <w:t xml:space="preserve">and different </w:t>
      </w:r>
      <w:r>
        <w:rPr>
          <w:rFonts w:ascii="Arial" w:hAnsi="Arial" w:cs="Arial"/>
          <w:b/>
          <w:bCs/>
          <w:sz w:val="20"/>
          <w:szCs w:val="20"/>
        </w:rPr>
        <w:t xml:space="preserve">J2EE </w:t>
      </w:r>
      <w:r>
        <w:rPr>
          <w:rFonts w:ascii="Arial" w:hAnsi="Arial" w:cs="Arial"/>
          <w:sz w:val="20"/>
          <w:szCs w:val="20"/>
        </w:rPr>
        <w:t>frameworks (</w:t>
      </w:r>
      <w:r w:rsidR="0076691B">
        <w:rPr>
          <w:rFonts w:ascii="Arial" w:hAnsi="Arial" w:cs="Arial"/>
          <w:b/>
          <w:bCs/>
          <w:sz w:val="20"/>
          <w:szCs w:val="20"/>
        </w:rPr>
        <w:t>spring</w:t>
      </w:r>
      <w:r w:rsidR="003255F5">
        <w:rPr>
          <w:rFonts w:ascii="Arial" w:hAnsi="Arial" w:cs="Arial"/>
          <w:b/>
          <w:bCs/>
          <w:sz w:val="20"/>
          <w:szCs w:val="20"/>
        </w:rPr>
        <w:t xml:space="preserve">, spring-Batch, spring Rest Template, </w:t>
      </w:r>
      <w:r w:rsidR="00B45253">
        <w:rPr>
          <w:rFonts w:ascii="Arial" w:hAnsi="Arial" w:cs="Arial"/>
          <w:b/>
          <w:bCs/>
          <w:sz w:val="20"/>
          <w:szCs w:val="20"/>
        </w:rPr>
        <w:t>Hibernate, struts</w:t>
      </w:r>
      <w:r>
        <w:rPr>
          <w:rFonts w:ascii="Arial" w:hAnsi="Arial" w:cs="Arial"/>
          <w:b/>
          <w:bCs/>
          <w:sz w:val="20"/>
          <w:szCs w:val="20"/>
        </w:rPr>
        <w:t xml:space="preserve">) </w:t>
      </w:r>
      <w:r>
        <w:rPr>
          <w:rFonts w:ascii="Arial" w:hAnsi="Arial" w:cs="Arial"/>
          <w:sz w:val="20"/>
          <w:szCs w:val="20"/>
        </w:rPr>
        <w:t>application servers (</w:t>
      </w:r>
      <w:r w:rsidR="00A44CC5">
        <w:rPr>
          <w:rFonts w:ascii="Arial" w:hAnsi="Arial" w:cs="Arial"/>
          <w:b/>
          <w:bCs/>
          <w:sz w:val="20"/>
          <w:szCs w:val="20"/>
        </w:rPr>
        <w:t>Web</w:t>
      </w:r>
      <w:r w:rsidR="00CF53A7">
        <w:rPr>
          <w:rFonts w:ascii="Arial" w:hAnsi="Arial" w:cs="Arial"/>
          <w:b/>
          <w:bCs/>
          <w:sz w:val="20"/>
          <w:szCs w:val="20"/>
        </w:rPr>
        <w:t>-</w:t>
      </w:r>
      <w:r w:rsidR="000B3C11">
        <w:rPr>
          <w:rFonts w:ascii="Arial" w:hAnsi="Arial" w:cs="Arial"/>
          <w:b/>
          <w:bCs/>
          <w:sz w:val="20"/>
          <w:szCs w:val="20"/>
        </w:rPr>
        <w:t>Logic,</w:t>
      </w:r>
      <w:r w:rsidR="0048536C">
        <w:rPr>
          <w:rFonts w:ascii="Arial" w:hAnsi="Arial" w:cs="Arial"/>
          <w:b/>
          <w:bCs/>
          <w:sz w:val="20"/>
          <w:szCs w:val="20"/>
        </w:rPr>
        <w:t xml:space="preserve"> </w:t>
      </w:r>
      <w:r w:rsidR="00CF53A7">
        <w:rPr>
          <w:rFonts w:ascii="Arial" w:hAnsi="Arial" w:cs="Arial"/>
          <w:b/>
          <w:bCs/>
          <w:sz w:val="20"/>
          <w:szCs w:val="20"/>
        </w:rPr>
        <w:t>Web-sphere</w:t>
      </w:r>
      <w:r w:rsidR="00DD56F6">
        <w:rPr>
          <w:rFonts w:ascii="Arial" w:hAnsi="Arial" w:cs="Arial"/>
          <w:b/>
          <w:bCs/>
          <w:sz w:val="20"/>
          <w:szCs w:val="20"/>
        </w:rPr>
        <w:t>, etc</w:t>
      </w:r>
      <w:r>
        <w:rPr>
          <w:rFonts w:ascii="Arial" w:hAnsi="Arial" w:cs="Arial"/>
          <w:b/>
          <w:bCs/>
          <w:sz w:val="20"/>
          <w:szCs w:val="20"/>
        </w:rPr>
        <w:t xml:space="preserve">), </w:t>
      </w:r>
      <w:r>
        <w:rPr>
          <w:rFonts w:ascii="Arial" w:hAnsi="Arial" w:cs="Arial"/>
          <w:sz w:val="20"/>
          <w:szCs w:val="20"/>
        </w:rPr>
        <w:t>web server</w:t>
      </w:r>
      <w:r>
        <w:rPr>
          <w:rFonts w:ascii="Arial" w:hAnsi="Arial" w:cs="Arial"/>
          <w:b/>
          <w:bCs/>
          <w:sz w:val="20"/>
          <w:szCs w:val="20"/>
        </w:rPr>
        <w:t xml:space="preserve"> (Tomcat</w:t>
      </w:r>
      <w:r w:rsidR="000B3C11">
        <w:rPr>
          <w:rFonts w:ascii="Arial" w:hAnsi="Arial" w:cs="Arial"/>
          <w:b/>
          <w:bCs/>
          <w:sz w:val="20"/>
          <w:szCs w:val="20"/>
        </w:rPr>
        <w:t>,</w:t>
      </w:r>
      <w:r w:rsidR="002915FB">
        <w:rPr>
          <w:rFonts w:ascii="Arial" w:hAnsi="Arial" w:cs="Arial"/>
          <w:b/>
          <w:bCs/>
          <w:sz w:val="20"/>
          <w:szCs w:val="20"/>
        </w:rPr>
        <w:t xml:space="preserve"> </w:t>
      </w:r>
      <w:r w:rsidR="000B3C11">
        <w:rPr>
          <w:rFonts w:ascii="Arial" w:hAnsi="Arial" w:cs="Arial"/>
          <w:b/>
          <w:bCs/>
          <w:sz w:val="20"/>
          <w:szCs w:val="20"/>
        </w:rPr>
        <w:t>spring</w:t>
      </w:r>
      <w:r w:rsidR="002915FB">
        <w:rPr>
          <w:rFonts w:ascii="Arial" w:hAnsi="Arial" w:cs="Arial"/>
          <w:b/>
          <w:bCs/>
          <w:sz w:val="20"/>
          <w:szCs w:val="20"/>
        </w:rPr>
        <w:t>-</w:t>
      </w:r>
      <w:r w:rsidR="000B3C11">
        <w:rPr>
          <w:rFonts w:ascii="Arial" w:hAnsi="Arial" w:cs="Arial"/>
          <w:b/>
          <w:bCs/>
          <w:sz w:val="20"/>
          <w:szCs w:val="20"/>
        </w:rPr>
        <w:t>boot</w:t>
      </w:r>
      <w:r>
        <w:rPr>
          <w:rFonts w:ascii="Arial" w:hAnsi="Arial" w:cs="Arial"/>
          <w:b/>
          <w:bCs/>
          <w:sz w:val="20"/>
          <w:szCs w:val="20"/>
        </w:rPr>
        <w:t>),</w:t>
      </w:r>
      <w:r>
        <w:rPr>
          <w:rFonts w:ascii="Arial" w:hAnsi="Arial" w:cs="Arial"/>
          <w:sz w:val="20"/>
          <w:szCs w:val="20"/>
        </w:rPr>
        <w:t xml:space="preserve"> JS framework</w:t>
      </w:r>
      <w:r>
        <w:rPr>
          <w:rFonts w:ascii="Arial" w:hAnsi="Arial" w:cs="Arial"/>
          <w:b/>
          <w:bCs/>
          <w:sz w:val="20"/>
          <w:szCs w:val="20"/>
        </w:rPr>
        <w:t xml:space="preserve"> (AngularJS1) </w:t>
      </w:r>
      <w:r>
        <w:rPr>
          <w:rFonts w:ascii="Arial" w:hAnsi="Arial" w:cs="Arial"/>
          <w:sz w:val="20"/>
          <w:szCs w:val="20"/>
        </w:rPr>
        <w:t>and</w:t>
      </w:r>
      <w:r>
        <w:rPr>
          <w:rFonts w:ascii="Arial" w:hAnsi="Arial" w:cs="Arial"/>
          <w:b/>
          <w:bCs/>
          <w:sz w:val="20"/>
          <w:szCs w:val="20"/>
        </w:rPr>
        <w:t xml:space="preserve"> (Restful and SOAP) </w:t>
      </w:r>
      <w:r>
        <w:rPr>
          <w:rFonts w:ascii="Arial" w:hAnsi="Arial" w:cs="Arial"/>
          <w:sz w:val="20"/>
          <w:szCs w:val="20"/>
        </w:rPr>
        <w:t xml:space="preserve">web services. In my currently working as a Full Stack Developer with </w:t>
      </w:r>
      <w:r>
        <w:rPr>
          <w:rFonts w:ascii="Arial" w:hAnsi="Arial" w:cs="Arial"/>
          <w:b/>
          <w:bCs/>
          <w:sz w:val="20"/>
          <w:szCs w:val="20"/>
        </w:rPr>
        <w:t>AWS</w:t>
      </w:r>
      <w:r>
        <w:rPr>
          <w:rFonts w:ascii="Arial" w:hAnsi="Arial" w:cs="Arial"/>
          <w:sz w:val="20"/>
          <w:szCs w:val="20"/>
        </w:rPr>
        <w:t xml:space="preserve"> using </w:t>
      </w:r>
      <w:r>
        <w:rPr>
          <w:rFonts w:ascii="Arial" w:hAnsi="Arial" w:cs="Arial"/>
          <w:b/>
          <w:bCs/>
          <w:sz w:val="20"/>
          <w:szCs w:val="20"/>
        </w:rPr>
        <w:t>EC2, S3, SNS, CFT, RDS, Step Function, Cloud Alarm, ECS, Cloud Watch, Route53 and Lambda services.</w:t>
      </w:r>
    </w:p>
    <w:p w:rsidR="002D738C" w:rsidRDefault="00E60D75" w:rsidP="00A95EBF">
      <w:pPr>
        <w:widowControl w:val="0"/>
        <w:tabs>
          <w:tab w:val="left" w:pos="360"/>
        </w:tabs>
        <w:suppressAutoHyphens/>
        <w:spacing w:before="120" w:after="120"/>
        <w:ind w:right="-360"/>
        <w:rPr>
          <w:rStyle w:val="None"/>
          <w:rFonts w:ascii="Arial" w:hAnsi="Arial" w:cs="Arial"/>
          <w:sz w:val="20"/>
          <w:szCs w:val="20"/>
        </w:rPr>
      </w:pPr>
      <w:r w:rsidRPr="00CA4B17">
        <w:rPr>
          <w:rStyle w:val="None"/>
          <w:rFonts w:ascii="Arial" w:hAnsi="Arial" w:cs="Arial"/>
          <w:sz w:val="20"/>
          <w:szCs w:val="20"/>
        </w:rPr>
        <w:t xml:space="preserve"> I</w:t>
      </w:r>
      <w:r w:rsidR="003E6974" w:rsidRPr="00CA4B17">
        <w:rPr>
          <w:rStyle w:val="None"/>
          <w:rFonts w:ascii="Arial" w:hAnsi="Arial" w:cs="Arial"/>
          <w:sz w:val="20"/>
          <w:szCs w:val="20"/>
        </w:rPr>
        <w:t xml:space="preserve"> have </w:t>
      </w:r>
      <w:r w:rsidR="008E0ADA" w:rsidRPr="00CA4B17">
        <w:rPr>
          <w:rStyle w:val="None"/>
          <w:rFonts w:ascii="Arial" w:hAnsi="Arial" w:cs="Arial"/>
          <w:sz w:val="20"/>
          <w:szCs w:val="20"/>
        </w:rPr>
        <w:t>a good understanding of object oriented concepts and design. I have experience in leading technically projects in terms of planning development process, distributing works, mentoring developers, doing high and low level design, code review and code integration.</w:t>
      </w:r>
    </w:p>
    <w:p w:rsidR="00142D92" w:rsidRPr="00CA4B17" w:rsidRDefault="00142D92" w:rsidP="00A95EBF">
      <w:pPr>
        <w:widowControl w:val="0"/>
        <w:tabs>
          <w:tab w:val="left" w:pos="360"/>
        </w:tabs>
        <w:suppressAutoHyphens/>
        <w:spacing w:before="120" w:after="120"/>
        <w:ind w:right="-360"/>
        <w:rPr>
          <w:rFonts w:ascii="Arial" w:hAnsi="Arial" w:cs="Arial"/>
          <w:sz w:val="20"/>
          <w:szCs w:val="20"/>
        </w:rPr>
      </w:pPr>
      <w:r>
        <w:rPr>
          <w:rStyle w:val="None"/>
          <w:rFonts w:ascii="Arial" w:hAnsi="Arial" w:cs="Arial"/>
          <w:sz w:val="20"/>
          <w:szCs w:val="20"/>
        </w:rPr>
        <w:t xml:space="preserve">I am in </w:t>
      </w:r>
      <w:r w:rsidRPr="00142D92">
        <w:rPr>
          <w:rStyle w:val="None"/>
          <w:rFonts w:ascii="Arial" w:hAnsi="Arial" w:cs="Arial"/>
          <w:b/>
          <w:sz w:val="20"/>
          <w:szCs w:val="20"/>
        </w:rPr>
        <w:t>H1B</w:t>
      </w:r>
      <w:r>
        <w:rPr>
          <w:rStyle w:val="None"/>
          <w:rFonts w:ascii="Arial" w:hAnsi="Arial" w:cs="Arial"/>
          <w:sz w:val="20"/>
          <w:szCs w:val="20"/>
        </w:rPr>
        <w:t xml:space="preserve"> visa and looking for new opportunity with sponsorship.</w:t>
      </w:r>
    </w:p>
    <w:p w:rsidR="008D2776" w:rsidRDefault="008D2776">
      <w:pPr>
        <w:rPr>
          <w:rFonts w:ascii="Arial" w:hAnsi="Arial" w:cs="Arial"/>
          <w:sz w:val="20"/>
          <w:szCs w:val="20"/>
        </w:rPr>
      </w:pPr>
    </w:p>
    <w:p w:rsidR="002D738C" w:rsidRPr="00CA4B17" w:rsidRDefault="008E0ADA">
      <w:pPr>
        <w:rPr>
          <w:rFonts w:ascii="Arial" w:hAnsi="Arial" w:cs="Arial"/>
          <w:sz w:val="20"/>
          <w:szCs w:val="20"/>
        </w:rPr>
      </w:pPr>
      <w:r w:rsidRPr="00CA4B17">
        <w:rPr>
          <w:rStyle w:val="None"/>
          <w:rFonts w:ascii="Arial" w:hAnsi="Arial" w:cs="Arial"/>
          <w:b/>
          <w:bCs/>
          <w:sz w:val="20"/>
          <w:szCs w:val="20"/>
          <w:u w:val="single"/>
        </w:rPr>
        <w:t xml:space="preserve">Educational Qualification </w:t>
      </w:r>
    </w:p>
    <w:p w:rsidR="002D738C" w:rsidRPr="005C3E6F" w:rsidRDefault="002D738C" w:rsidP="005C3E6F">
      <w:pPr>
        <w:rPr>
          <w:rFonts w:ascii="Arial" w:hAnsi="Arial" w:cs="Arial"/>
          <w:sz w:val="20"/>
          <w:szCs w:val="20"/>
        </w:rPr>
      </w:pPr>
    </w:p>
    <w:p w:rsidR="002D738C" w:rsidRPr="005C3E6F" w:rsidRDefault="00502D66" w:rsidP="005C3E6F">
      <w:pPr>
        <w:pStyle w:val="ListParagraph"/>
        <w:numPr>
          <w:ilvl w:val="0"/>
          <w:numId w:val="36"/>
        </w:numPr>
        <w:rPr>
          <w:rFonts w:ascii="Arial" w:hAnsi="Arial" w:cs="Arial"/>
          <w:b/>
          <w:bCs/>
          <w:sz w:val="20"/>
          <w:szCs w:val="20"/>
        </w:rPr>
      </w:pPr>
      <w:r w:rsidRPr="005C3E6F">
        <w:rPr>
          <w:rFonts w:ascii="Arial" w:hAnsi="Arial" w:cs="Arial"/>
          <w:b/>
          <w:bCs/>
          <w:sz w:val="20"/>
          <w:szCs w:val="20"/>
        </w:rPr>
        <w:t xml:space="preserve">(MCA) </w:t>
      </w:r>
      <w:r w:rsidR="008E0ADA" w:rsidRPr="005C3E6F">
        <w:rPr>
          <w:rFonts w:ascii="Arial" w:hAnsi="Arial" w:cs="Arial"/>
          <w:b/>
          <w:bCs/>
          <w:sz w:val="20"/>
          <w:szCs w:val="20"/>
        </w:rPr>
        <w:t>Master</w:t>
      </w:r>
      <w:r w:rsidRPr="005C3E6F">
        <w:rPr>
          <w:rFonts w:ascii="Arial" w:hAnsi="Arial" w:cs="Arial"/>
          <w:b/>
          <w:bCs/>
          <w:sz w:val="20"/>
          <w:szCs w:val="20"/>
        </w:rPr>
        <w:t>s in Computer Applications, West</w:t>
      </w:r>
      <w:r w:rsidR="008E0ADA" w:rsidRPr="005C3E6F">
        <w:rPr>
          <w:rFonts w:ascii="Arial" w:hAnsi="Arial" w:cs="Arial"/>
          <w:b/>
          <w:bCs/>
          <w:sz w:val="20"/>
          <w:szCs w:val="20"/>
        </w:rPr>
        <w:t xml:space="preserve"> Bengal University of </w:t>
      </w:r>
      <w:r w:rsidR="00732B9C" w:rsidRPr="005C3E6F">
        <w:rPr>
          <w:rFonts w:ascii="Arial" w:hAnsi="Arial" w:cs="Arial"/>
          <w:b/>
          <w:bCs/>
          <w:sz w:val="20"/>
          <w:szCs w:val="20"/>
        </w:rPr>
        <w:t>Technology</w:t>
      </w:r>
      <w:r w:rsidR="00C54F3F" w:rsidRPr="005C3E6F">
        <w:rPr>
          <w:rFonts w:ascii="Arial" w:hAnsi="Arial" w:cs="Arial"/>
          <w:b/>
          <w:bCs/>
          <w:sz w:val="20"/>
          <w:szCs w:val="20"/>
        </w:rPr>
        <w:t>(2007)</w:t>
      </w:r>
      <w:r w:rsidR="00732B9C" w:rsidRPr="005C3E6F">
        <w:rPr>
          <w:rFonts w:ascii="Arial" w:hAnsi="Arial" w:cs="Arial"/>
          <w:b/>
          <w:bCs/>
          <w:sz w:val="20"/>
          <w:szCs w:val="20"/>
        </w:rPr>
        <w:t>,</w:t>
      </w:r>
      <w:r w:rsidR="008E0ADA" w:rsidRPr="005C3E6F">
        <w:rPr>
          <w:rFonts w:ascii="Arial" w:hAnsi="Arial" w:cs="Arial"/>
          <w:b/>
          <w:bCs/>
          <w:sz w:val="20"/>
          <w:szCs w:val="20"/>
        </w:rPr>
        <w:t xml:space="preserve"> West Bengal, India</w:t>
      </w:r>
    </w:p>
    <w:p w:rsidR="002D738C" w:rsidRPr="005C3E6F" w:rsidRDefault="008E0ADA" w:rsidP="005C3E6F">
      <w:pPr>
        <w:pStyle w:val="ListParagraph"/>
        <w:numPr>
          <w:ilvl w:val="0"/>
          <w:numId w:val="36"/>
        </w:numPr>
        <w:rPr>
          <w:rFonts w:ascii="Arial" w:hAnsi="Arial" w:cs="Arial"/>
          <w:b/>
          <w:bCs/>
          <w:sz w:val="20"/>
          <w:szCs w:val="20"/>
        </w:rPr>
      </w:pPr>
      <w:r w:rsidRPr="005C3E6F">
        <w:rPr>
          <w:rFonts w:ascii="Arial" w:hAnsi="Arial" w:cs="Arial"/>
          <w:b/>
          <w:bCs/>
          <w:sz w:val="20"/>
          <w:szCs w:val="20"/>
        </w:rPr>
        <w:t>Bach</w:t>
      </w:r>
      <w:r w:rsidR="00502D66" w:rsidRPr="005C3E6F">
        <w:rPr>
          <w:rFonts w:ascii="Arial" w:hAnsi="Arial" w:cs="Arial"/>
          <w:b/>
          <w:bCs/>
          <w:sz w:val="20"/>
          <w:szCs w:val="20"/>
        </w:rPr>
        <w:t>elor of Science in Physics (B.Sc)</w:t>
      </w:r>
      <w:r w:rsidR="00C54F3F" w:rsidRPr="005C3E6F">
        <w:rPr>
          <w:rFonts w:ascii="Arial" w:hAnsi="Arial" w:cs="Arial"/>
          <w:b/>
          <w:bCs/>
          <w:sz w:val="20"/>
          <w:szCs w:val="20"/>
        </w:rPr>
        <w:t>, Calcutta University (2004), India.</w:t>
      </w:r>
    </w:p>
    <w:p w:rsidR="002D738C" w:rsidRPr="00CA4B17" w:rsidRDefault="002D738C">
      <w:pPr>
        <w:ind w:left="720"/>
        <w:rPr>
          <w:rFonts w:ascii="Arial" w:hAnsi="Arial" w:cs="Arial"/>
          <w:sz w:val="20"/>
          <w:szCs w:val="20"/>
        </w:rPr>
      </w:pPr>
    </w:p>
    <w:p w:rsidR="002D738C" w:rsidRPr="00B9193A" w:rsidRDefault="008E0ADA" w:rsidP="00B9193A">
      <w:pPr>
        <w:pStyle w:val="ListParagraph"/>
        <w:numPr>
          <w:ilvl w:val="0"/>
          <w:numId w:val="36"/>
        </w:numPr>
        <w:rPr>
          <w:rFonts w:ascii="Arial" w:hAnsi="Arial" w:cs="Arial"/>
          <w:sz w:val="20"/>
          <w:szCs w:val="20"/>
        </w:rPr>
      </w:pPr>
      <w:r w:rsidRPr="00B9193A">
        <w:rPr>
          <w:rStyle w:val="None"/>
          <w:rFonts w:ascii="Arial" w:hAnsi="Arial" w:cs="Arial"/>
          <w:b/>
          <w:bCs/>
          <w:sz w:val="20"/>
          <w:szCs w:val="20"/>
        </w:rPr>
        <w:t>Technical Skills:</w:t>
      </w:r>
    </w:p>
    <w:tbl>
      <w:tblPr>
        <w:tblW w:w="9475" w:type="dxa"/>
        <w:tblInd w:w="-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340"/>
        <w:gridCol w:w="7135"/>
      </w:tblGrid>
      <w:tr w:rsidR="00647E7A" w:rsidRPr="00CA4B17" w:rsidTr="001427E3">
        <w:trPr>
          <w:trHeight w:val="25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7E7A" w:rsidRPr="00CA4B17" w:rsidRDefault="00647E7A">
            <w:pPr>
              <w:rPr>
                <w:rFonts w:ascii="Arial" w:hAnsi="Arial" w:cs="Arial"/>
                <w:sz w:val="20"/>
                <w:szCs w:val="20"/>
              </w:rPr>
            </w:pPr>
            <w:r w:rsidRPr="00CA4B17">
              <w:rPr>
                <w:rStyle w:val="None"/>
                <w:rFonts w:ascii="Arial" w:hAnsi="Arial" w:cs="Arial"/>
                <w:b/>
                <w:bCs/>
                <w:sz w:val="20"/>
                <w:szCs w:val="20"/>
              </w:rPr>
              <w:t>Frameworks</w:t>
            </w:r>
          </w:p>
        </w:tc>
        <w:tc>
          <w:tcPr>
            <w:tcW w:w="7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7E7A" w:rsidRPr="00CA4B17" w:rsidRDefault="00647E7A" w:rsidP="00364151">
            <w:pPr>
              <w:rPr>
                <w:rFonts w:ascii="Arial" w:hAnsi="Arial" w:cs="Arial"/>
                <w:sz w:val="20"/>
                <w:szCs w:val="20"/>
              </w:rPr>
            </w:pPr>
            <w:r>
              <w:rPr>
                <w:rStyle w:val="None"/>
                <w:rFonts w:ascii="Arial" w:hAnsi="Arial" w:cs="Arial"/>
                <w:b/>
                <w:bCs/>
                <w:sz w:val="20"/>
                <w:szCs w:val="20"/>
              </w:rPr>
              <w:t>Spring, spring-Batch,</w:t>
            </w:r>
            <w:r w:rsidRPr="00CA4B17">
              <w:rPr>
                <w:rStyle w:val="None"/>
                <w:rFonts w:ascii="Arial" w:hAnsi="Arial" w:cs="Arial"/>
                <w:b/>
                <w:bCs/>
                <w:sz w:val="20"/>
                <w:szCs w:val="20"/>
              </w:rPr>
              <w:t xml:space="preserve"> Struts, Hibernate</w:t>
            </w:r>
            <w:r w:rsidRPr="00CA4B17">
              <w:rPr>
                <w:rStyle w:val="None"/>
                <w:rFonts w:ascii="Arial" w:hAnsi="Arial" w:cs="Arial"/>
                <w:sz w:val="20"/>
                <w:szCs w:val="20"/>
              </w:rPr>
              <w:t xml:space="preserve"> 3.0, </w:t>
            </w:r>
            <w:r w:rsidRPr="00CA4B17">
              <w:rPr>
                <w:rStyle w:val="None"/>
                <w:rFonts w:ascii="Arial" w:hAnsi="Arial" w:cs="Arial"/>
                <w:b/>
                <w:bCs/>
                <w:sz w:val="20"/>
                <w:szCs w:val="20"/>
              </w:rPr>
              <w:t>JSF</w:t>
            </w:r>
            <w:r w:rsidRPr="00CA4B17">
              <w:rPr>
                <w:rStyle w:val="None"/>
                <w:rFonts w:ascii="Arial" w:hAnsi="Arial" w:cs="Arial"/>
                <w:sz w:val="20"/>
                <w:szCs w:val="20"/>
              </w:rPr>
              <w:t xml:space="preserve">, </w:t>
            </w:r>
            <w:r w:rsidRPr="00CA4B17">
              <w:rPr>
                <w:rStyle w:val="None"/>
                <w:rFonts w:ascii="Arial" w:hAnsi="Arial" w:cs="Arial"/>
                <w:b/>
                <w:bCs/>
                <w:sz w:val="20"/>
                <w:szCs w:val="20"/>
              </w:rPr>
              <w:t>Angular</w:t>
            </w:r>
            <w:r w:rsidRPr="00CA4B17">
              <w:rPr>
                <w:rStyle w:val="None"/>
                <w:rFonts w:ascii="Arial" w:hAnsi="Arial" w:cs="Arial"/>
                <w:sz w:val="20"/>
                <w:szCs w:val="20"/>
              </w:rPr>
              <w:t>.</w:t>
            </w:r>
          </w:p>
        </w:tc>
      </w:tr>
      <w:tr w:rsidR="00647E7A" w:rsidRPr="00CA4B17" w:rsidTr="001427E3">
        <w:trPr>
          <w:trHeight w:val="25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7E7A" w:rsidRPr="00CA4B17" w:rsidRDefault="00647E7A">
            <w:pPr>
              <w:rPr>
                <w:rFonts w:ascii="Arial" w:hAnsi="Arial" w:cs="Arial"/>
                <w:sz w:val="20"/>
                <w:szCs w:val="20"/>
              </w:rPr>
            </w:pPr>
            <w:r w:rsidRPr="00CA4B17">
              <w:rPr>
                <w:rStyle w:val="None"/>
                <w:rFonts w:ascii="Arial" w:hAnsi="Arial" w:cs="Arial"/>
                <w:b/>
                <w:bCs/>
                <w:sz w:val="20"/>
                <w:szCs w:val="20"/>
              </w:rPr>
              <w:t>ORM Tools</w:t>
            </w:r>
          </w:p>
        </w:tc>
        <w:tc>
          <w:tcPr>
            <w:tcW w:w="7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7E7A" w:rsidRPr="00CA4B17" w:rsidRDefault="00647E7A" w:rsidP="00364151">
            <w:pPr>
              <w:rPr>
                <w:rFonts w:ascii="Arial" w:hAnsi="Arial" w:cs="Arial"/>
                <w:sz w:val="20"/>
                <w:szCs w:val="20"/>
              </w:rPr>
            </w:pPr>
            <w:r>
              <w:rPr>
                <w:rStyle w:val="None"/>
                <w:rFonts w:ascii="Arial" w:hAnsi="Arial" w:cs="Arial"/>
                <w:b/>
                <w:bCs/>
                <w:sz w:val="20"/>
                <w:szCs w:val="20"/>
              </w:rPr>
              <w:t>Postgres,</w:t>
            </w:r>
            <w:r w:rsidRPr="00CA4B17">
              <w:rPr>
                <w:rStyle w:val="None"/>
                <w:rFonts w:ascii="Arial" w:hAnsi="Arial" w:cs="Arial"/>
                <w:b/>
                <w:bCs/>
                <w:sz w:val="20"/>
                <w:szCs w:val="20"/>
              </w:rPr>
              <w:t xml:space="preserve"> MySQL, Toad</w:t>
            </w:r>
            <w:r>
              <w:rPr>
                <w:rStyle w:val="None"/>
                <w:rFonts w:ascii="Arial" w:hAnsi="Arial" w:cs="Arial"/>
                <w:b/>
                <w:bCs/>
                <w:sz w:val="20"/>
                <w:szCs w:val="20"/>
              </w:rPr>
              <w:t>,</w:t>
            </w:r>
            <w:r w:rsidRPr="00CA4B17">
              <w:rPr>
                <w:rStyle w:val="None"/>
                <w:rFonts w:ascii="Arial" w:hAnsi="Arial" w:cs="Arial"/>
                <w:b/>
                <w:bCs/>
                <w:sz w:val="20"/>
                <w:szCs w:val="20"/>
              </w:rPr>
              <w:t xml:space="preserve"> SQL Developer </w:t>
            </w:r>
            <w:r w:rsidRPr="00CA4B17">
              <w:rPr>
                <w:rStyle w:val="None"/>
                <w:rFonts w:ascii="Arial" w:hAnsi="Arial" w:cs="Arial"/>
                <w:sz w:val="20"/>
                <w:szCs w:val="20"/>
              </w:rPr>
              <w:t xml:space="preserve">and </w:t>
            </w:r>
            <w:r>
              <w:rPr>
                <w:rStyle w:val="None"/>
                <w:rFonts w:ascii="Arial" w:hAnsi="Arial" w:cs="Arial"/>
                <w:sz w:val="20"/>
                <w:szCs w:val="20"/>
              </w:rPr>
              <w:t>mongodb</w:t>
            </w:r>
            <w:r w:rsidRPr="00CA4B17">
              <w:rPr>
                <w:rStyle w:val="None"/>
                <w:rFonts w:ascii="Arial" w:hAnsi="Arial" w:cs="Arial"/>
                <w:sz w:val="20"/>
                <w:szCs w:val="20"/>
              </w:rPr>
              <w:t>.</w:t>
            </w:r>
          </w:p>
        </w:tc>
      </w:tr>
      <w:tr w:rsidR="00647E7A" w:rsidRPr="00CA4B17" w:rsidTr="001427E3">
        <w:trPr>
          <w:trHeight w:val="25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7E7A" w:rsidRPr="00CA4B17" w:rsidRDefault="00647E7A">
            <w:pPr>
              <w:rPr>
                <w:rFonts w:ascii="Arial" w:hAnsi="Arial" w:cs="Arial"/>
                <w:sz w:val="20"/>
                <w:szCs w:val="20"/>
              </w:rPr>
            </w:pPr>
            <w:r w:rsidRPr="00CA4B17">
              <w:rPr>
                <w:rStyle w:val="None"/>
                <w:rFonts w:ascii="Arial" w:hAnsi="Arial" w:cs="Arial"/>
                <w:b/>
                <w:bCs/>
                <w:sz w:val="20"/>
                <w:szCs w:val="20"/>
              </w:rPr>
              <w:t>Design Patterns</w:t>
            </w:r>
          </w:p>
        </w:tc>
        <w:tc>
          <w:tcPr>
            <w:tcW w:w="7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7E7A" w:rsidRPr="00CA4B17" w:rsidRDefault="00647E7A">
            <w:pPr>
              <w:rPr>
                <w:rFonts w:ascii="Arial" w:hAnsi="Arial" w:cs="Arial"/>
                <w:sz w:val="20"/>
                <w:szCs w:val="20"/>
              </w:rPr>
            </w:pPr>
            <w:r w:rsidRPr="00CA4B17">
              <w:rPr>
                <w:rStyle w:val="None"/>
                <w:rFonts w:ascii="Arial" w:hAnsi="Arial" w:cs="Arial"/>
                <w:b/>
                <w:bCs/>
                <w:sz w:val="20"/>
                <w:szCs w:val="20"/>
              </w:rPr>
              <w:t>MVC, Singleton, Abstract Factory, Factory, Facade patterns</w:t>
            </w:r>
            <w:r w:rsidRPr="00CA4B17">
              <w:rPr>
                <w:rStyle w:val="None"/>
                <w:rFonts w:ascii="Arial" w:hAnsi="Arial" w:cs="Arial"/>
                <w:sz w:val="20"/>
                <w:szCs w:val="20"/>
              </w:rPr>
              <w:t>.</w:t>
            </w:r>
          </w:p>
        </w:tc>
      </w:tr>
      <w:tr w:rsidR="00647E7A" w:rsidRPr="00CA4B17" w:rsidTr="001427E3">
        <w:trPr>
          <w:trHeight w:val="463"/>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7E7A" w:rsidRPr="00CA4B17" w:rsidRDefault="00647E7A">
            <w:pPr>
              <w:rPr>
                <w:rFonts w:ascii="Arial" w:hAnsi="Arial" w:cs="Arial"/>
                <w:sz w:val="20"/>
                <w:szCs w:val="20"/>
              </w:rPr>
            </w:pPr>
            <w:r w:rsidRPr="00CA4B17">
              <w:rPr>
                <w:rStyle w:val="None"/>
                <w:rFonts w:ascii="Arial" w:hAnsi="Arial" w:cs="Arial"/>
                <w:b/>
                <w:bCs/>
                <w:sz w:val="20"/>
                <w:szCs w:val="20"/>
              </w:rPr>
              <w:t>Web Technologies</w:t>
            </w:r>
          </w:p>
        </w:tc>
        <w:tc>
          <w:tcPr>
            <w:tcW w:w="7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7E7A" w:rsidRPr="00CA4B17" w:rsidRDefault="00647E7A">
            <w:pPr>
              <w:rPr>
                <w:rFonts w:ascii="Arial" w:hAnsi="Arial" w:cs="Arial"/>
                <w:sz w:val="20"/>
                <w:szCs w:val="20"/>
              </w:rPr>
            </w:pPr>
            <w:r w:rsidRPr="00CA4B17">
              <w:rPr>
                <w:rStyle w:val="None"/>
                <w:rFonts w:ascii="Arial" w:hAnsi="Arial" w:cs="Arial"/>
                <w:b/>
                <w:bCs/>
                <w:sz w:val="20"/>
                <w:szCs w:val="20"/>
              </w:rPr>
              <w:t xml:space="preserve">JSP, </w:t>
            </w:r>
            <w:r>
              <w:rPr>
                <w:rStyle w:val="None"/>
                <w:rFonts w:ascii="Arial" w:hAnsi="Arial" w:cs="Arial"/>
                <w:b/>
                <w:bCs/>
                <w:sz w:val="20"/>
                <w:szCs w:val="20"/>
              </w:rPr>
              <w:t>JSF, Servlets, Struts, s</w:t>
            </w:r>
            <w:r w:rsidRPr="00CA4B17">
              <w:rPr>
                <w:rStyle w:val="None"/>
                <w:rFonts w:ascii="Arial" w:hAnsi="Arial" w:cs="Arial"/>
                <w:b/>
                <w:bCs/>
                <w:sz w:val="20"/>
                <w:szCs w:val="20"/>
              </w:rPr>
              <w:t xml:space="preserve">pring, </w:t>
            </w:r>
            <w:r>
              <w:rPr>
                <w:rStyle w:val="None"/>
                <w:rFonts w:ascii="Arial" w:hAnsi="Arial" w:cs="Arial"/>
                <w:b/>
                <w:bCs/>
                <w:sz w:val="20"/>
                <w:szCs w:val="20"/>
              </w:rPr>
              <w:t>spring Rest Template,</w:t>
            </w:r>
            <w:r w:rsidRPr="00CA4B17">
              <w:rPr>
                <w:rStyle w:val="None"/>
                <w:rFonts w:ascii="Arial" w:hAnsi="Arial" w:cs="Arial"/>
                <w:b/>
                <w:bCs/>
                <w:sz w:val="20"/>
                <w:szCs w:val="20"/>
              </w:rPr>
              <w:t xml:space="preserve"> Web Services (SOAP, REST), EJB, JAXB, JAX-RS, JPA, XML, XSD, JQuery</w:t>
            </w:r>
          </w:p>
        </w:tc>
      </w:tr>
      <w:tr w:rsidR="00647E7A" w:rsidRPr="00CA4B17" w:rsidTr="001427E3">
        <w:trPr>
          <w:trHeight w:val="25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7E7A" w:rsidRPr="00CA4B17" w:rsidRDefault="00647E7A">
            <w:pPr>
              <w:rPr>
                <w:rFonts w:ascii="Arial" w:hAnsi="Arial" w:cs="Arial"/>
                <w:sz w:val="20"/>
                <w:szCs w:val="20"/>
              </w:rPr>
            </w:pPr>
            <w:r w:rsidRPr="00CA4B17">
              <w:rPr>
                <w:rStyle w:val="None"/>
                <w:rFonts w:ascii="Arial" w:hAnsi="Arial" w:cs="Arial"/>
                <w:b/>
                <w:bCs/>
                <w:sz w:val="20"/>
                <w:szCs w:val="20"/>
              </w:rPr>
              <w:t>IDE TOOLS</w:t>
            </w:r>
          </w:p>
        </w:tc>
        <w:tc>
          <w:tcPr>
            <w:tcW w:w="7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7E7A" w:rsidRPr="00CA4B17" w:rsidRDefault="00647E7A" w:rsidP="00364151">
            <w:pPr>
              <w:rPr>
                <w:rFonts w:ascii="Arial" w:hAnsi="Arial" w:cs="Arial"/>
                <w:sz w:val="20"/>
                <w:szCs w:val="20"/>
              </w:rPr>
            </w:pPr>
            <w:r w:rsidRPr="00CA4B17">
              <w:rPr>
                <w:rStyle w:val="None"/>
                <w:rFonts w:ascii="Arial" w:hAnsi="Arial" w:cs="Arial"/>
                <w:b/>
                <w:bCs/>
                <w:sz w:val="20"/>
                <w:szCs w:val="20"/>
              </w:rPr>
              <w:t>Intellij</w:t>
            </w:r>
            <w:r>
              <w:rPr>
                <w:rStyle w:val="None"/>
                <w:rFonts w:ascii="Arial" w:hAnsi="Arial" w:cs="Arial"/>
                <w:b/>
                <w:bCs/>
                <w:sz w:val="20"/>
                <w:szCs w:val="20"/>
              </w:rPr>
              <w:t>,</w:t>
            </w:r>
            <w:r w:rsidRPr="00CA4B17">
              <w:rPr>
                <w:rStyle w:val="None"/>
                <w:rFonts w:ascii="Arial" w:hAnsi="Arial" w:cs="Arial"/>
                <w:b/>
                <w:bCs/>
                <w:sz w:val="20"/>
                <w:szCs w:val="20"/>
              </w:rPr>
              <w:t>Eclipse</w:t>
            </w:r>
            <w:r>
              <w:rPr>
                <w:rStyle w:val="None"/>
                <w:rFonts w:ascii="Arial" w:hAnsi="Arial" w:cs="Arial"/>
                <w:b/>
                <w:bCs/>
                <w:sz w:val="20"/>
                <w:szCs w:val="20"/>
              </w:rPr>
              <w:t>,</w:t>
            </w:r>
            <w:r>
              <w:rPr>
                <w:rStyle w:val="None"/>
                <w:rFonts w:ascii="Arial" w:hAnsi="Arial" w:cs="Arial"/>
                <w:sz w:val="20"/>
                <w:szCs w:val="20"/>
              </w:rPr>
              <w:t xml:space="preserve"> Net Beans and </w:t>
            </w:r>
            <w:r w:rsidRPr="00CA4B17">
              <w:rPr>
                <w:rStyle w:val="None"/>
                <w:rFonts w:ascii="Arial" w:hAnsi="Arial" w:cs="Arial"/>
                <w:sz w:val="20"/>
                <w:szCs w:val="20"/>
              </w:rPr>
              <w:t xml:space="preserve"> </w:t>
            </w:r>
            <w:r w:rsidRPr="00CA4B17">
              <w:rPr>
                <w:rStyle w:val="None"/>
                <w:rFonts w:ascii="Arial" w:hAnsi="Arial" w:cs="Arial"/>
                <w:b/>
                <w:bCs/>
                <w:sz w:val="20"/>
                <w:szCs w:val="20"/>
              </w:rPr>
              <w:t>STS (spring Tool Suite)</w:t>
            </w:r>
            <w:r w:rsidRPr="00CA4B17">
              <w:rPr>
                <w:rStyle w:val="None"/>
                <w:rFonts w:ascii="Arial" w:hAnsi="Arial" w:cs="Arial"/>
                <w:sz w:val="20"/>
                <w:szCs w:val="20"/>
              </w:rPr>
              <w:t xml:space="preserve"> </w:t>
            </w:r>
          </w:p>
        </w:tc>
      </w:tr>
      <w:tr w:rsidR="00647E7A" w:rsidRPr="00CA4B17" w:rsidTr="001427E3">
        <w:trPr>
          <w:trHeight w:val="47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7E7A" w:rsidRPr="00CA4B17" w:rsidRDefault="00647E7A">
            <w:pPr>
              <w:rPr>
                <w:rFonts w:ascii="Arial" w:hAnsi="Arial" w:cs="Arial"/>
                <w:sz w:val="20"/>
                <w:szCs w:val="20"/>
              </w:rPr>
            </w:pPr>
            <w:r w:rsidRPr="00CA4B17">
              <w:rPr>
                <w:rStyle w:val="None"/>
                <w:rFonts w:ascii="Arial" w:hAnsi="Arial" w:cs="Arial"/>
                <w:b/>
                <w:bCs/>
                <w:sz w:val="20"/>
                <w:szCs w:val="20"/>
              </w:rPr>
              <w:t>Web/Application Ser</w:t>
            </w:r>
            <w:r w:rsidRPr="00CA4B17">
              <w:rPr>
                <w:rStyle w:val="None"/>
                <w:rFonts w:ascii="Arial" w:hAnsi="Arial" w:cs="Arial"/>
                <w:b/>
                <w:bCs/>
                <w:sz w:val="20"/>
                <w:szCs w:val="20"/>
              </w:rPr>
              <w:t>v</w:t>
            </w:r>
            <w:r w:rsidRPr="00CA4B17">
              <w:rPr>
                <w:rStyle w:val="None"/>
                <w:rFonts w:ascii="Arial" w:hAnsi="Arial" w:cs="Arial"/>
                <w:b/>
                <w:bCs/>
                <w:sz w:val="20"/>
                <w:szCs w:val="20"/>
              </w:rPr>
              <w:t>ers</w:t>
            </w:r>
          </w:p>
        </w:tc>
        <w:tc>
          <w:tcPr>
            <w:tcW w:w="7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7E7A" w:rsidRPr="00CA4B17" w:rsidRDefault="00647E7A">
            <w:pPr>
              <w:tabs>
                <w:tab w:val="left" w:pos="3570"/>
              </w:tabs>
              <w:rPr>
                <w:rFonts w:ascii="Arial" w:hAnsi="Arial" w:cs="Arial"/>
                <w:sz w:val="20"/>
                <w:szCs w:val="20"/>
              </w:rPr>
            </w:pPr>
            <w:r>
              <w:rPr>
                <w:rStyle w:val="None"/>
                <w:rFonts w:ascii="Arial" w:hAnsi="Arial" w:cs="Arial"/>
                <w:b/>
                <w:bCs/>
                <w:sz w:val="20"/>
                <w:szCs w:val="20"/>
              </w:rPr>
              <w:t>Spring-Boot,</w:t>
            </w:r>
            <w:r w:rsidRPr="00CA4B17">
              <w:rPr>
                <w:rStyle w:val="None"/>
                <w:rFonts w:ascii="Arial" w:hAnsi="Arial" w:cs="Arial"/>
                <w:b/>
                <w:bCs/>
                <w:sz w:val="20"/>
                <w:szCs w:val="20"/>
              </w:rPr>
              <w:t xml:space="preserve"> Tomcat 7.x</w:t>
            </w:r>
            <w:r w:rsidRPr="00CA4B17">
              <w:rPr>
                <w:rStyle w:val="None"/>
                <w:rFonts w:ascii="Arial" w:hAnsi="Arial" w:cs="Arial"/>
                <w:sz w:val="20"/>
                <w:szCs w:val="20"/>
              </w:rPr>
              <w:t xml:space="preserve">, WebLogic11, web sphere, Carte server and </w:t>
            </w:r>
            <w:r w:rsidRPr="00CA4B17">
              <w:rPr>
                <w:rStyle w:val="None"/>
                <w:rFonts w:ascii="Arial" w:hAnsi="Arial" w:cs="Arial"/>
                <w:b/>
                <w:bCs/>
                <w:sz w:val="20"/>
                <w:szCs w:val="20"/>
              </w:rPr>
              <w:t>JBoss</w:t>
            </w:r>
            <w:r w:rsidRPr="00CA4B17">
              <w:rPr>
                <w:rStyle w:val="None"/>
                <w:rFonts w:ascii="Arial" w:hAnsi="Arial" w:cs="Arial"/>
                <w:sz w:val="20"/>
                <w:szCs w:val="20"/>
              </w:rPr>
              <w:t>.</w:t>
            </w:r>
          </w:p>
        </w:tc>
      </w:tr>
      <w:tr w:rsidR="00647E7A" w:rsidRPr="00CA4B17" w:rsidTr="001427E3">
        <w:trPr>
          <w:trHeight w:val="89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7E7A" w:rsidRPr="00CA4B17" w:rsidRDefault="00647E7A">
            <w:pPr>
              <w:rPr>
                <w:rFonts w:ascii="Arial" w:hAnsi="Arial" w:cs="Arial"/>
                <w:sz w:val="20"/>
                <w:szCs w:val="20"/>
              </w:rPr>
            </w:pPr>
            <w:r w:rsidRPr="00CA4B17">
              <w:rPr>
                <w:rStyle w:val="None"/>
                <w:rFonts w:ascii="Arial" w:hAnsi="Arial" w:cs="Arial"/>
                <w:b/>
                <w:bCs/>
                <w:sz w:val="20"/>
                <w:szCs w:val="20"/>
              </w:rPr>
              <w:t>Testing/Build/Version Tools</w:t>
            </w:r>
          </w:p>
        </w:tc>
        <w:tc>
          <w:tcPr>
            <w:tcW w:w="7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7E7A" w:rsidRPr="00CA4B17" w:rsidRDefault="00647E7A">
            <w:pPr>
              <w:rPr>
                <w:rFonts w:ascii="Arial" w:hAnsi="Arial" w:cs="Arial"/>
                <w:sz w:val="20"/>
                <w:szCs w:val="20"/>
              </w:rPr>
            </w:pPr>
            <w:r w:rsidRPr="00CA4B17">
              <w:rPr>
                <w:rStyle w:val="None"/>
                <w:rFonts w:ascii="Arial" w:hAnsi="Arial" w:cs="Arial"/>
                <w:b/>
                <w:bCs/>
                <w:sz w:val="20"/>
                <w:szCs w:val="20"/>
              </w:rPr>
              <w:t>Gradle</w:t>
            </w:r>
            <w:r w:rsidRPr="00CA4B17">
              <w:rPr>
                <w:rStyle w:val="None"/>
                <w:rFonts w:ascii="Arial" w:hAnsi="Arial" w:cs="Arial"/>
                <w:sz w:val="20"/>
                <w:szCs w:val="20"/>
              </w:rPr>
              <w:t>,</w:t>
            </w:r>
            <w:r w:rsidRPr="00CA4B17">
              <w:rPr>
                <w:rStyle w:val="None"/>
                <w:rFonts w:ascii="Arial" w:hAnsi="Arial" w:cs="Arial"/>
                <w:b/>
                <w:bCs/>
                <w:sz w:val="20"/>
                <w:szCs w:val="20"/>
              </w:rPr>
              <w:t xml:space="preserve"> SVN</w:t>
            </w:r>
            <w:r w:rsidRPr="00CA4B17">
              <w:rPr>
                <w:rStyle w:val="None"/>
                <w:rFonts w:ascii="Arial" w:hAnsi="Arial" w:cs="Arial"/>
                <w:sz w:val="20"/>
                <w:szCs w:val="20"/>
              </w:rPr>
              <w:t>,</w:t>
            </w:r>
            <w:r w:rsidRPr="00CA4B17">
              <w:rPr>
                <w:rStyle w:val="None"/>
                <w:rFonts w:ascii="Arial" w:hAnsi="Arial" w:cs="Arial"/>
                <w:b/>
                <w:bCs/>
                <w:sz w:val="20"/>
                <w:szCs w:val="20"/>
              </w:rPr>
              <w:t xml:space="preserve"> GIT</w:t>
            </w:r>
            <w:r w:rsidRPr="00CA4B17">
              <w:rPr>
                <w:rStyle w:val="None"/>
                <w:rFonts w:ascii="Arial" w:hAnsi="Arial" w:cs="Arial"/>
                <w:sz w:val="20"/>
                <w:szCs w:val="20"/>
              </w:rPr>
              <w:t>,</w:t>
            </w:r>
            <w:r w:rsidRPr="00CA4B17">
              <w:rPr>
                <w:rStyle w:val="None"/>
                <w:rFonts w:ascii="Arial" w:hAnsi="Arial" w:cs="Arial"/>
                <w:b/>
                <w:bCs/>
                <w:sz w:val="20"/>
                <w:szCs w:val="20"/>
              </w:rPr>
              <w:t xml:space="preserve"> Clear Quest, Maven,WINCVS,</w:t>
            </w:r>
            <w:r w:rsidRPr="00CA4B17">
              <w:rPr>
                <w:rStyle w:val="None"/>
                <w:rFonts w:ascii="Arial" w:hAnsi="Arial" w:cs="Arial"/>
                <w:b/>
                <w:bCs/>
                <w:kern w:val="28"/>
                <w:sz w:val="20"/>
                <w:szCs w:val="20"/>
              </w:rPr>
              <w:t xml:space="preserve"> StarTeam,</w:t>
            </w:r>
            <w:r w:rsidRPr="00CA4B17">
              <w:rPr>
                <w:rStyle w:val="None"/>
                <w:rFonts w:ascii="Arial" w:hAnsi="Arial" w:cs="Arial"/>
                <w:b/>
                <w:bCs/>
                <w:spacing w:val="-2"/>
                <w:sz w:val="20"/>
                <w:szCs w:val="20"/>
              </w:rPr>
              <w:t xml:space="preserve"> Log4j</w:t>
            </w:r>
            <w:r w:rsidRPr="00CA4B17">
              <w:rPr>
                <w:rStyle w:val="None"/>
                <w:rFonts w:ascii="Arial" w:hAnsi="Arial" w:cs="Arial"/>
                <w:spacing w:val="-2"/>
                <w:sz w:val="20"/>
                <w:szCs w:val="20"/>
              </w:rPr>
              <w:t>,</w:t>
            </w:r>
            <w:r w:rsidRPr="00CA4B17">
              <w:rPr>
                <w:rStyle w:val="None"/>
                <w:rFonts w:ascii="Arial" w:hAnsi="Arial" w:cs="Arial"/>
                <w:b/>
                <w:bCs/>
                <w:spacing w:val="-2"/>
                <w:sz w:val="20"/>
                <w:szCs w:val="20"/>
              </w:rPr>
              <w:t xml:space="preserve"> Sprin</w:t>
            </w:r>
            <w:r w:rsidRPr="00CA4B17">
              <w:rPr>
                <w:rStyle w:val="None"/>
                <w:rFonts w:ascii="Arial" w:hAnsi="Arial" w:cs="Arial"/>
                <w:b/>
                <w:bCs/>
                <w:spacing w:val="-2"/>
                <w:sz w:val="20"/>
                <w:szCs w:val="20"/>
              </w:rPr>
              <w:t>g</w:t>
            </w:r>
            <w:r w:rsidRPr="00CA4B17">
              <w:rPr>
                <w:rStyle w:val="None"/>
                <w:rFonts w:ascii="Arial" w:hAnsi="Arial" w:cs="Arial"/>
                <w:b/>
                <w:bCs/>
                <w:spacing w:val="-2"/>
                <w:sz w:val="20"/>
                <w:szCs w:val="20"/>
              </w:rPr>
              <w:t>Boot</w:t>
            </w:r>
            <w:r w:rsidRPr="00CA4B17">
              <w:rPr>
                <w:rStyle w:val="None"/>
                <w:rFonts w:ascii="Arial" w:hAnsi="Arial" w:cs="Arial"/>
                <w:spacing w:val="-2"/>
                <w:sz w:val="20"/>
                <w:szCs w:val="20"/>
              </w:rPr>
              <w:t>,</w:t>
            </w:r>
            <w:r w:rsidRPr="00CA4B17">
              <w:rPr>
                <w:rStyle w:val="None"/>
                <w:rFonts w:ascii="Arial" w:hAnsi="Arial" w:cs="Arial"/>
                <w:b/>
                <w:bCs/>
                <w:spacing w:val="-2"/>
                <w:sz w:val="20"/>
                <w:szCs w:val="20"/>
              </w:rPr>
              <w:t xml:space="preserve"> Spoon</w:t>
            </w:r>
            <w:r w:rsidRPr="00CA4B17">
              <w:rPr>
                <w:rStyle w:val="None"/>
                <w:rFonts w:ascii="Arial" w:hAnsi="Arial" w:cs="Arial"/>
                <w:spacing w:val="-2"/>
                <w:sz w:val="20"/>
                <w:szCs w:val="20"/>
              </w:rPr>
              <w:t>,</w:t>
            </w:r>
            <w:r w:rsidRPr="00CA4B17">
              <w:rPr>
                <w:rStyle w:val="None"/>
                <w:rFonts w:ascii="Arial" w:hAnsi="Arial" w:cs="Arial"/>
                <w:b/>
                <w:bCs/>
                <w:spacing w:val="-2"/>
                <w:sz w:val="20"/>
                <w:szCs w:val="20"/>
              </w:rPr>
              <w:t xml:space="preserve"> Drools</w:t>
            </w:r>
            <w:r w:rsidRPr="00CA4B17">
              <w:rPr>
                <w:rStyle w:val="None"/>
                <w:rFonts w:ascii="Arial" w:hAnsi="Arial" w:cs="Arial"/>
                <w:spacing w:val="-2"/>
                <w:sz w:val="20"/>
                <w:szCs w:val="20"/>
              </w:rPr>
              <w:t>,</w:t>
            </w:r>
            <w:r w:rsidRPr="00CA4B17">
              <w:rPr>
                <w:rStyle w:val="None"/>
                <w:rFonts w:ascii="Arial" w:hAnsi="Arial" w:cs="Arial"/>
                <w:b/>
                <w:bCs/>
                <w:spacing w:val="-2"/>
                <w:sz w:val="20"/>
                <w:szCs w:val="20"/>
              </w:rPr>
              <w:t xml:space="preserve"> Jenkins, TeamCity</w:t>
            </w:r>
            <w:r>
              <w:rPr>
                <w:rStyle w:val="None"/>
                <w:rFonts w:ascii="Arial" w:hAnsi="Arial" w:cs="Arial"/>
                <w:b/>
                <w:bCs/>
                <w:spacing w:val="-2"/>
                <w:sz w:val="20"/>
                <w:szCs w:val="20"/>
              </w:rPr>
              <w:t>, Chef</w:t>
            </w:r>
            <w:r w:rsidRPr="00CA4B17">
              <w:rPr>
                <w:rStyle w:val="None"/>
                <w:rFonts w:ascii="Arial" w:hAnsi="Arial" w:cs="Arial"/>
                <w:b/>
                <w:bCs/>
                <w:spacing w:val="-2"/>
                <w:sz w:val="20"/>
                <w:szCs w:val="20"/>
              </w:rPr>
              <w:t>,FileZilla</w:t>
            </w:r>
            <w:r>
              <w:rPr>
                <w:rStyle w:val="None"/>
                <w:rFonts w:ascii="Arial" w:hAnsi="Arial" w:cs="Arial"/>
                <w:b/>
                <w:bCs/>
                <w:spacing w:val="-2"/>
                <w:sz w:val="20"/>
                <w:szCs w:val="20"/>
              </w:rPr>
              <w:t>, Version One</w:t>
            </w:r>
            <w:r w:rsidRPr="00CA4B17">
              <w:rPr>
                <w:rStyle w:val="None"/>
                <w:rFonts w:ascii="Arial" w:hAnsi="Arial" w:cs="Arial"/>
                <w:kern w:val="28"/>
                <w:sz w:val="20"/>
                <w:szCs w:val="20"/>
              </w:rPr>
              <w:t>,</w:t>
            </w:r>
            <w:r w:rsidRPr="00EC2EB9">
              <w:rPr>
                <w:rStyle w:val="None"/>
                <w:rFonts w:ascii="Arial" w:hAnsi="Arial" w:cs="Arial"/>
                <w:b/>
                <w:kern w:val="28"/>
                <w:sz w:val="20"/>
                <w:szCs w:val="20"/>
              </w:rPr>
              <w:t>Jira</w:t>
            </w:r>
            <w:r>
              <w:rPr>
                <w:rStyle w:val="None"/>
                <w:rFonts w:ascii="Arial" w:hAnsi="Arial" w:cs="Arial"/>
                <w:kern w:val="28"/>
                <w:sz w:val="20"/>
                <w:szCs w:val="20"/>
              </w:rPr>
              <w:t xml:space="preserve">, </w:t>
            </w:r>
            <w:r w:rsidRPr="00CA4B17">
              <w:rPr>
                <w:rStyle w:val="None"/>
                <w:rFonts w:ascii="Arial" w:hAnsi="Arial" w:cs="Arial"/>
                <w:b/>
                <w:bCs/>
                <w:sz w:val="20"/>
                <w:szCs w:val="20"/>
              </w:rPr>
              <w:t>Mockito,Postmaster</w:t>
            </w:r>
            <w:r w:rsidRPr="00CA4B17">
              <w:rPr>
                <w:rStyle w:val="None"/>
                <w:rFonts w:ascii="Arial" w:hAnsi="Arial" w:cs="Arial"/>
                <w:sz w:val="20"/>
                <w:szCs w:val="20"/>
              </w:rPr>
              <w:t xml:space="preserve"> and </w:t>
            </w:r>
            <w:r w:rsidRPr="00CA4B17">
              <w:rPr>
                <w:rStyle w:val="None"/>
                <w:rFonts w:ascii="Arial" w:hAnsi="Arial" w:cs="Arial"/>
                <w:b/>
                <w:bCs/>
                <w:sz w:val="20"/>
                <w:szCs w:val="20"/>
              </w:rPr>
              <w:t>Junit</w:t>
            </w:r>
            <w:r w:rsidRPr="00CA4B17">
              <w:rPr>
                <w:rStyle w:val="None"/>
                <w:rFonts w:ascii="Arial" w:hAnsi="Arial" w:cs="Arial"/>
                <w:sz w:val="20"/>
                <w:szCs w:val="20"/>
              </w:rPr>
              <w:t>.</w:t>
            </w:r>
          </w:p>
        </w:tc>
      </w:tr>
      <w:tr w:rsidR="00647E7A" w:rsidRPr="00CA4B17" w:rsidTr="001427E3">
        <w:trPr>
          <w:trHeight w:val="47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7E7A" w:rsidRPr="00CA4B17" w:rsidRDefault="00647E7A">
            <w:pPr>
              <w:rPr>
                <w:rFonts w:ascii="Arial" w:hAnsi="Arial" w:cs="Arial"/>
                <w:sz w:val="20"/>
                <w:szCs w:val="20"/>
              </w:rPr>
            </w:pPr>
            <w:r w:rsidRPr="00CA4B17">
              <w:rPr>
                <w:rStyle w:val="None"/>
                <w:rFonts w:ascii="Arial" w:hAnsi="Arial" w:cs="Arial"/>
                <w:b/>
                <w:bCs/>
                <w:sz w:val="20"/>
                <w:szCs w:val="20"/>
              </w:rPr>
              <w:t>Languages/Scripting</w:t>
            </w:r>
          </w:p>
        </w:tc>
        <w:tc>
          <w:tcPr>
            <w:tcW w:w="7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7E7A" w:rsidRPr="00CA4B17" w:rsidRDefault="004A0DFB" w:rsidP="00EC2EB9">
            <w:pPr>
              <w:rPr>
                <w:rFonts w:ascii="Arial" w:hAnsi="Arial" w:cs="Arial"/>
                <w:sz w:val="20"/>
                <w:szCs w:val="20"/>
              </w:rPr>
            </w:pPr>
            <w:r>
              <w:rPr>
                <w:rStyle w:val="None"/>
                <w:rFonts w:ascii="Arial" w:hAnsi="Arial" w:cs="Arial"/>
                <w:b/>
                <w:bCs/>
                <w:sz w:val="20"/>
                <w:szCs w:val="20"/>
              </w:rPr>
              <w:t xml:space="preserve">Core </w:t>
            </w:r>
            <w:r w:rsidR="00647E7A" w:rsidRPr="00CA4B17">
              <w:rPr>
                <w:rStyle w:val="None"/>
                <w:rFonts w:ascii="Arial" w:hAnsi="Arial" w:cs="Arial"/>
                <w:b/>
                <w:bCs/>
                <w:sz w:val="20"/>
                <w:szCs w:val="20"/>
              </w:rPr>
              <w:t xml:space="preserve">Java, </w:t>
            </w:r>
            <w:r>
              <w:rPr>
                <w:rStyle w:val="None"/>
                <w:rFonts w:ascii="Arial" w:hAnsi="Arial" w:cs="Arial"/>
                <w:b/>
                <w:bCs/>
                <w:sz w:val="20"/>
                <w:szCs w:val="20"/>
              </w:rPr>
              <w:t>Node.js,</w:t>
            </w:r>
            <w:r w:rsidR="002F6044">
              <w:rPr>
                <w:rStyle w:val="None"/>
                <w:rFonts w:ascii="Arial" w:hAnsi="Arial" w:cs="Arial"/>
                <w:b/>
                <w:bCs/>
                <w:sz w:val="20"/>
                <w:szCs w:val="20"/>
              </w:rPr>
              <w:t xml:space="preserve"> </w:t>
            </w:r>
            <w:r w:rsidR="00647E7A" w:rsidRPr="00CA4B17">
              <w:rPr>
                <w:rStyle w:val="None"/>
                <w:rFonts w:ascii="Arial" w:hAnsi="Arial" w:cs="Arial"/>
                <w:b/>
                <w:bCs/>
                <w:sz w:val="20"/>
                <w:szCs w:val="20"/>
              </w:rPr>
              <w:t xml:space="preserve">JavaScript, html, JQuery, </w:t>
            </w:r>
            <w:r w:rsidR="00647E7A">
              <w:rPr>
                <w:rStyle w:val="None"/>
                <w:rFonts w:ascii="Arial" w:hAnsi="Arial" w:cs="Arial"/>
                <w:b/>
                <w:bCs/>
                <w:sz w:val="20"/>
                <w:szCs w:val="20"/>
              </w:rPr>
              <w:t>CSS</w:t>
            </w:r>
            <w:r w:rsidR="00647E7A" w:rsidRPr="00CA4B17">
              <w:rPr>
                <w:rStyle w:val="None"/>
                <w:rFonts w:ascii="Arial" w:hAnsi="Arial" w:cs="Arial"/>
                <w:b/>
                <w:bCs/>
                <w:sz w:val="20"/>
                <w:szCs w:val="20"/>
              </w:rPr>
              <w:t>, PL/SQL, UNIX.</w:t>
            </w:r>
          </w:p>
        </w:tc>
      </w:tr>
      <w:tr w:rsidR="00647E7A" w:rsidRPr="00CA4B17" w:rsidTr="001427E3">
        <w:trPr>
          <w:trHeight w:val="25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7E7A" w:rsidRPr="00CA4B17" w:rsidRDefault="00647E7A">
            <w:pPr>
              <w:rPr>
                <w:rFonts w:ascii="Arial" w:hAnsi="Arial" w:cs="Arial"/>
                <w:sz w:val="20"/>
                <w:szCs w:val="20"/>
              </w:rPr>
            </w:pPr>
            <w:r w:rsidRPr="00CA4B17">
              <w:rPr>
                <w:rStyle w:val="None"/>
                <w:rFonts w:ascii="Arial" w:hAnsi="Arial" w:cs="Arial"/>
                <w:b/>
                <w:bCs/>
                <w:sz w:val="20"/>
                <w:szCs w:val="20"/>
              </w:rPr>
              <w:t>Operating Systems</w:t>
            </w:r>
          </w:p>
        </w:tc>
        <w:tc>
          <w:tcPr>
            <w:tcW w:w="7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7E7A" w:rsidRPr="00CA4B17" w:rsidRDefault="00647E7A">
            <w:pPr>
              <w:rPr>
                <w:rFonts w:ascii="Arial" w:hAnsi="Arial" w:cs="Arial"/>
                <w:sz w:val="20"/>
                <w:szCs w:val="20"/>
              </w:rPr>
            </w:pPr>
            <w:r w:rsidRPr="00CA4B17">
              <w:rPr>
                <w:rStyle w:val="None"/>
                <w:rFonts w:ascii="Arial" w:hAnsi="Arial" w:cs="Arial"/>
                <w:sz w:val="20"/>
                <w:szCs w:val="20"/>
              </w:rPr>
              <w:t>Windows XP/2000/98/95, Solaris and LINUX.</w:t>
            </w:r>
          </w:p>
        </w:tc>
      </w:tr>
      <w:tr w:rsidR="00647E7A" w:rsidRPr="00CA4B17" w:rsidTr="001427E3">
        <w:trPr>
          <w:trHeight w:val="25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7E7A" w:rsidRPr="00CA4B17" w:rsidRDefault="00647E7A">
            <w:pPr>
              <w:rPr>
                <w:rFonts w:ascii="Arial" w:hAnsi="Arial" w:cs="Arial"/>
                <w:sz w:val="20"/>
                <w:szCs w:val="20"/>
              </w:rPr>
            </w:pPr>
            <w:r w:rsidRPr="00CA4B17">
              <w:rPr>
                <w:rStyle w:val="None"/>
                <w:rFonts w:ascii="Arial" w:hAnsi="Arial" w:cs="Arial"/>
                <w:b/>
                <w:bCs/>
                <w:sz w:val="20"/>
                <w:szCs w:val="20"/>
              </w:rPr>
              <w:t>Databases</w:t>
            </w:r>
          </w:p>
        </w:tc>
        <w:tc>
          <w:tcPr>
            <w:tcW w:w="7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7E7A" w:rsidRPr="00CA4B17" w:rsidRDefault="00647E7A" w:rsidP="00D201F3">
            <w:pPr>
              <w:rPr>
                <w:rFonts w:ascii="Arial" w:hAnsi="Arial" w:cs="Arial"/>
                <w:sz w:val="20"/>
                <w:szCs w:val="20"/>
              </w:rPr>
            </w:pPr>
            <w:r w:rsidRPr="00CA4B17">
              <w:rPr>
                <w:rStyle w:val="None"/>
                <w:rFonts w:ascii="Arial" w:hAnsi="Arial" w:cs="Arial"/>
                <w:b/>
                <w:bCs/>
                <w:sz w:val="20"/>
                <w:szCs w:val="20"/>
              </w:rPr>
              <w:t>Oracle</w:t>
            </w:r>
            <w:r w:rsidRPr="00CA4B17">
              <w:rPr>
                <w:rStyle w:val="None"/>
                <w:rFonts w:ascii="Arial" w:hAnsi="Arial" w:cs="Arial"/>
                <w:sz w:val="20"/>
                <w:szCs w:val="20"/>
              </w:rPr>
              <w:t xml:space="preserve">, </w:t>
            </w:r>
            <w:r w:rsidRPr="00CA4B17">
              <w:rPr>
                <w:rStyle w:val="None"/>
                <w:rFonts w:ascii="Arial" w:hAnsi="Arial" w:cs="Arial"/>
                <w:b/>
                <w:bCs/>
                <w:sz w:val="20"/>
                <w:szCs w:val="20"/>
              </w:rPr>
              <w:t>SQLServer11g</w:t>
            </w:r>
            <w:r w:rsidRPr="00CA4B17">
              <w:rPr>
                <w:rStyle w:val="None"/>
                <w:rFonts w:ascii="Arial" w:hAnsi="Arial" w:cs="Arial"/>
                <w:sz w:val="20"/>
                <w:szCs w:val="20"/>
              </w:rPr>
              <w:t xml:space="preserve">, DB2, </w:t>
            </w:r>
            <w:r w:rsidRPr="00CA4B17">
              <w:rPr>
                <w:rStyle w:val="None"/>
                <w:rFonts w:ascii="Arial" w:hAnsi="Arial" w:cs="Arial"/>
                <w:b/>
                <w:bCs/>
                <w:sz w:val="20"/>
                <w:szCs w:val="20"/>
              </w:rPr>
              <w:t>MongoDB</w:t>
            </w:r>
            <w:r w:rsidRPr="00CA4B17">
              <w:rPr>
                <w:rStyle w:val="None"/>
                <w:rFonts w:ascii="Arial" w:hAnsi="Arial" w:cs="Arial"/>
                <w:sz w:val="20"/>
                <w:szCs w:val="20"/>
              </w:rPr>
              <w:t xml:space="preserve">, </w:t>
            </w:r>
            <w:r w:rsidRPr="00D201F3">
              <w:rPr>
                <w:rStyle w:val="None"/>
                <w:rFonts w:ascii="Arial" w:hAnsi="Arial" w:cs="Arial"/>
                <w:b/>
                <w:sz w:val="20"/>
                <w:szCs w:val="20"/>
              </w:rPr>
              <w:t>Postgre</w:t>
            </w:r>
            <w:r>
              <w:rPr>
                <w:rStyle w:val="None"/>
                <w:rFonts w:ascii="Arial" w:hAnsi="Arial" w:cs="Arial"/>
                <w:b/>
                <w:sz w:val="20"/>
                <w:szCs w:val="20"/>
              </w:rPr>
              <w:t>s</w:t>
            </w:r>
            <w:r w:rsidRPr="00CA4B17">
              <w:rPr>
                <w:rStyle w:val="None"/>
                <w:rFonts w:ascii="Arial" w:hAnsi="Arial" w:cs="Arial"/>
                <w:sz w:val="20"/>
                <w:szCs w:val="20"/>
              </w:rPr>
              <w:t xml:space="preserve">and </w:t>
            </w:r>
            <w:r w:rsidRPr="00AE3895">
              <w:rPr>
                <w:rStyle w:val="None"/>
                <w:rFonts w:ascii="Arial" w:hAnsi="Arial" w:cs="Arial"/>
                <w:b/>
                <w:sz w:val="20"/>
                <w:szCs w:val="20"/>
              </w:rPr>
              <w:t>MySQL</w:t>
            </w:r>
            <w:r w:rsidRPr="00CA4B17">
              <w:rPr>
                <w:rStyle w:val="None"/>
                <w:rFonts w:ascii="Arial" w:hAnsi="Arial" w:cs="Arial"/>
                <w:sz w:val="20"/>
                <w:szCs w:val="20"/>
              </w:rPr>
              <w:t>.</w:t>
            </w:r>
          </w:p>
        </w:tc>
      </w:tr>
      <w:tr w:rsidR="00647E7A" w:rsidRPr="00CA4B17" w:rsidTr="001427E3">
        <w:trPr>
          <w:trHeight w:val="25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7E7A" w:rsidRPr="00CA4B17" w:rsidRDefault="00647E7A">
            <w:pPr>
              <w:rPr>
                <w:rFonts w:ascii="Arial" w:hAnsi="Arial" w:cs="Arial"/>
                <w:sz w:val="20"/>
                <w:szCs w:val="20"/>
              </w:rPr>
            </w:pPr>
            <w:r w:rsidRPr="00CA4B17">
              <w:rPr>
                <w:rStyle w:val="None"/>
                <w:rFonts w:ascii="Arial" w:hAnsi="Arial" w:cs="Arial"/>
                <w:b/>
                <w:bCs/>
                <w:sz w:val="20"/>
                <w:szCs w:val="20"/>
              </w:rPr>
              <w:t>SDLC Methodologies</w:t>
            </w:r>
          </w:p>
        </w:tc>
        <w:tc>
          <w:tcPr>
            <w:tcW w:w="7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7E7A" w:rsidRPr="00CA4B17" w:rsidRDefault="00647E7A">
            <w:pPr>
              <w:rPr>
                <w:rFonts w:ascii="Arial" w:hAnsi="Arial" w:cs="Arial"/>
                <w:sz w:val="20"/>
                <w:szCs w:val="20"/>
              </w:rPr>
            </w:pPr>
            <w:r w:rsidRPr="00CA4B17">
              <w:rPr>
                <w:rStyle w:val="None"/>
                <w:rFonts w:ascii="Arial" w:hAnsi="Arial" w:cs="Arial"/>
                <w:b/>
                <w:bCs/>
                <w:sz w:val="20"/>
                <w:szCs w:val="20"/>
              </w:rPr>
              <w:t>Agile</w:t>
            </w:r>
            <w:r w:rsidRPr="00CA4B17">
              <w:rPr>
                <w:rStyle w:val="None"/>
                <w:rFonts w:ascii="Arial" w:hAnsi="Arial" w:cs="Arial"/>
                <w:sz w:val="20"/>
                <w:szCs w:val="20"/>
              </w:rPr>
              <w:t xml:space="preserve"> and Waterfall </w:t>
            </w:r>
          </w:p>
        </w:tc>
      </w:tr>
      <w:tr w:rsidR="00647E7A" w:rsidRPr="00CA4B17" w:rsidTr="001427E3">
        <w:trPr>
          <w:trHeight w:val="25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7E7A" w:rsidRPr="00CA4B17" w:rsidRDefault="00647E7A">
            <w:pPr>
              <w:rPr>
                <w:rFonts w:ascii="Arial" w:hAnsi="Arial" w:cs="Arial"/>
                <w:sz w:val="20"/>
                <w:szCs w:val="20"/>
              </w:rPr>
            </w:pPr>
            <w:r w:rsidRPr="00CA4B17">
              <w:rPr>
                <w:rStyle w:val="None"/>
                <w:rFonts w:ascii="Arial" w:hAnsi="Arial" w:cs="Arial"/>
                <w:b/>
                <w:bCs/>
                <w:sz w:val="20"/>
                <w:szCs w:val="20"/>
              </w:rPr>
              <w:t>Modeling Tools</w:t>
            </w:r>
          </w:p>
        </w:tc>
        <w:tc>
          <w:tcPr>
            <w:tcW w:w="7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7E7A" w:rsidRPr="00CA4B17" w:rsidRDefault="00647E7A">
            <w:pPr>
              <w:rPr>
                <w:rFonts w:ascii="Arial" w:hAnsi="Arial" w:cs="Arial"/>
                <w:sz w:val="20"/>
                <w:szCs w:val="20"/>
              </w:rPr>
            </w:pPr>
            <w:r w:rsidRPr="00CA4B17">
              <w:rPr>
                <w:rStyle w:val="None"/>
                <w:rFonts w:ascii="Arial" w:hAnsi="Arial" w:cs="Arial"/>
                <w:sz w:val="20"/>
                <w:szCs w:val="20"/>
              </w:rPr>
              <w:t>Visual Paradigm</w:t>
            </w:r>
          </w:p>
        </w:tc>
      </w:tr>
    </w:tbl>
    <w:p w:rsidR="00B9193A" w:rsidRDefault="00B9193A">
      <w:pPr>
        <w:pStyle w:val="Heading1"/>
        <w:jc w:val="left"/>
        <w:rPr>
          <w:rStyle w:val="None"/>
          <w:rFonts w:ascii="Arial" w:hAnsi="Arial" w:cs="Arial"/>
        </w:rPr>
      </w:pPr>
    </w:p>
    <w:p w:rsidR="00B9193A" w:rsidRDefault="00B9193A">
      <w:pPr>
        <w:pStyle w:val="Heading1"/>
        <w:jc w:val="left"/>
        <w:rPr>
          <w:rStyle w:val="None"/>
          <w:rFonts w:ascii="Arial" w:hAnsi="Arial" w:cs="Arial"/>
        </w:rPr>
      </w:pPr>
    </w:p>
    <w:p w:rsidR="002D738C" w:rsidRPr="00CA4B17" w:rsidRDefault="008E0ADA" w:rsidP="00B9193A">
      <w:pPr>
        <w:pStyle w:val="Heading1"/>
        <w:numPr>
          <w:ilvl w:val="0"/>
          <w:numId w:val="37"/>
        </w:numPr>
        <w:jc w:val="left"/>
        <w:rPr>
          <w:rFonts w:ascii="Arial" w:hAnsi="Arial" w:cs="Arial"/>
        </w:rPr>
      </w:pPr>
      <w:r w:rsidRPr="00CA4B17">
        <w:rPr>
          <w:rStyle w:val="None"/>
          <w:rFonts w:ascii="Arial" w:hAnsi="Arial" w:cs="Arial"/>
        </w:rPr>
        <w:t>Professional Experience:</w:t>
      </w:r>
    </w:p>
    <w:p w:rsidR="002D738C" w:rsidRPr="00CA4B17" w:rsidRDefault="002D738C">
      <w:pPr>
        <w:rPr>
          <w:rFonts w:ascii="Arial" w:hAnsi="Arial" w:cs="Arial"/>
          <w:sz w:val="20"/>
          <w:szCs w:val="20"/>
        </w:rPr>
      </w:pPr>
    </w:p>
    <w:p w:rsidR="00B9193A" w:rsidRDefault="00B9193A" w:rsidP="00CD7323">
      <w:pPr>
        <w:pStyle w:val="Heading2"/>
        <w:spacing w:before="0" w:after="0"/>
        <w:rPr>
          <w:rStyle w:val="None"/>
          <w:i w:val="0"/>
          <w:iCs w:val="0"/>
          <w:sz w:val="20"/>
          <w:szCs w:val="20"/>
        </w:rPr>
      </w:pPr>
      <w:r>
        <w:rPr>
          <w:rStyle w:val="None"/>
          <w:i w:val="0"/>
          <w:iCs w:val="0"/>
          <w:sz w:val="20"/>
          <w:szCs w:val="20"/>
        </w:rPr>
        <w:t>North America Cognizant</w:t>
      </w:r>
    </w:p>
    <w:p w:rsidR="00CD7323" w:rsidRPr="00CD7323" w:rsidRDefault="00CD7323" w:rsidP="00CD7323">
      <w:pPr>
        <w:pStyle w:val="Heading2"/>
        <w:spacing w:before="0" w:after="0"/>
        <w:rPr>
          <w:i w:val="0"/>
          <w:iCs w:val="0"/>
          <w:sz w:val="20"/>
          <w:szCs w:val="20"/>
        </w:rPr>
      </w:pPr>
      <w:r w:rsidRPr="00CA4B17">
        <w:rPr>
          <w:rStyle w:val="None"/>
          <w:i w:val="0"/>
          <w:iCs w:val="0"/>
          <w:sz w:val="20"/>
          <w:szCs w:val="20"/>
        </w:rPr>
        <w:t xml:space="preserve">Client – </w:t>
      </w:r>
      <w:r>
        <w:rPr>
          <w:rStyle w:val="None"/>
          <w:i w:val="0"/>
          <w:iCs w:val="0"/>
          <w:sz w:val="20"/>
          <w:szCs w:val="20"/>
        </w:rPr>
        <w:t>Capital One,</w:t>
      </w:r>
      <w:r w:rsidR="00E3155B">
        <w:rPr>
          <w:rStyle w:val="None"/>
          <w:i w:val="0"/>
          <w:iCs w:val="0"/>
          <w:sz w:val="20"/>
          <w:szCs w:val="20"/>
        </w:rPr>
        <w:t xml:space="preserve"> </w:t>
      </w:r>
      <w:r>
        <w:rPr>
          <w:rStyle w:val="None"/>
          <w:i w:val="0"/>
          <w:iCs w:val="0"/>
          <w:sz w:val="20"/>
          <w:szCs w:val="20"/>
        </w:rPr>
        <w:t xml:space="preserve">Richmond VA </w:t>
      </w:r>
      <w:r w:rsidRPr="00CA4B17">
        <w:rPr>
          <w:rStyle w:val="None"/>
          <w:i w:val="0"/>
          <w:iCs w:val="0"/>
          <w:sz w:val="20"/>
          <w:szCs w:val="20"/>
        </w:rPr>
        <w:t>November</w:t>
      </w:r>
      <w:r>
        <w:rPr>
          <w:rStyle w:val="None"/>
          <w:i w:val="0"/>
          <w:iCs w:val="0"/>
          <w:sz w:val="20"/>
          <w:szCs w:val="20"/>
        </w:rPr>
        <w:t xml:space="preserve"> April’17-till now</w:t>
      </w:r>
    </w:p>
    <w:p w:rsidR="00CD7323" w:rsidRPr="00CA4B17" w:rsidRDefault="00CD7323" w:rsidP="00CD7323">
      <w:pPr>
        <w:rPr>
          <w:rFonts w:ascii="Arial" w:hAnsi="Arial" w:cs="Arial"/>
          <w:sz w:val="20"/>
          <w:szCs w:val="20"/>
        </w:rPr>
      </w:pPr>
      <w:r w:rsidRPr="00CA4B17">
        <w:rPr>
          <w:rStyle w:val="None"/>
          <w:rFonts w:ascii="Arial" w:hAnsi="Arial" w:cs="Arial"/>
          <w:b/>
          <w:bCs/>
          <w:sz w:val="20"/>
          <w:szCs w:val="20"/>
        </w:rPr>
        <w:t>Senior Java</w:t>
      </w:r>
      <w:r w:rsidR="00E3155B">
        <w:rPr>
          <w:rStyle w:val="None"/>
          <w:rFonts w:ascii="Arial" w:hAnsi="Arial" w:cs="Arial"/>
          <w:b/>
          <w:bCs/>
          <w:sz w:val="20"/>
          <w:szCs w:val="20"/>
        </w:rPr>
        <w:t xml:space="preserve"> </w:t>
      </w:r>
      <w:r w:rsidRPr="00CA4B17">
        <w:rPr>
          <w:rStyle w:val="None"/>
          <w:rFonts w:ascii="Arial" w:hAnsi="Arial" w:cs="Arial"/>
          <w:b/>
          <w:bCs/>
          <w:sz w:val="20"/>
          <w:szCs w:val="20"/>
        </w:rPr>
        <w:t>Developer</w:t>
      </w:r>
    </w:p>
    <w:p w:rsidR="00CD7323" w:rsidRPr="00CA4B17" w:rsidRDefault="00CD7323" w:rsidP="00CD7323">
      <w:pPr>
        <w:rPr>
          <w:rFonts w:ascii="Arial" w:hAnsi="Arial" w:cs="Arial"/>
          <w:sz w:val="20"/>
          <w:szCs w:val="20"/>
        </w:rPr>
      </w:pPr>
      <w:r w:rsidRPr="00CA4B17">
        <w:rPr>
          <w:rStyle w:val="None"/>
          <w:rFonts w:ascii="Arial" w:hAnsi="Arial" w:cs="Arial"/>
          <w:b/>
          <w:bCs/>
          <w:sz w:val="20"/>
          <w:szCs w:val="20"/>
        </w:rPr>
        <w:t xml:space="preserve">Project:  </w:t>
      </w:r>
      <w:r>
        <w:rPr>
          <w:rStyle w:val="None"/>
          <w:rFonts w:ascii="Arial" w:hAnsi="Arial" w:cs="Arial"/>
          <w:b/>
          <w:bCs/>
          <w:sz w:val="20"/>
          <w:szCs w:val="20"/>
        </w:rPr>
        <w:t>Spark plug</w:t>
      </w:r>
    </w:p>
    <w:p w:rsidR="00AE3895" w:rsidRDefault="00134F7A" w:rsidP="00AE389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sz w:val="20"/>
          <w:szCs w:val="20"/>
        </w:rPr>
      </w:pPr>
      <w:r>
        <w:rPr>
          <w:rFonts w:ascii="Arial" w:hAnsi="Arial" w:cs="Arial"/>
          <w:b/>
          <w:bCs/>
          <w:sz w:val="20"/>
          <w:szCs w:val="20"/>
        </w:rPr>
        <w:t xml:space="preserve">Environment: Git </w:t>
      </w:r>
      <w:r w:rsidR="00AE3895">
        <w:rPr>
          <w:rFonts w:ascii="Arial" w:hAnsi="Arial" w:cs="Arial"/>
          <w:b/>
          <w:bCs/>
          <w:sz w:val="20"/>
          <w:szCs w:val="20"/>
        </w:rPr>
        <w:t>, Maven, Java 8, Spring Boot, AWS (EC2, lambda, S3, SNS, RDS, Step Function, CFT, Cloud Watch, Route53, ECS), Jenkins, Chef, Docker</w:t>
      </w:r>
      <w:r w:rsidR="00E3155B">
        <w:rPr>
          <w:rFonts w:ascii="Arial" w:hAnsi="Arial" w:cs="Arial"/>
          <w:b/>
          <w:bCs/>
          <w:sz w:val="20"/>
          <w:szCs w:val="20"/>
        </w:rPr>
        <w:t xml:space="preserve">,Cucumber, </w:t>
      </w:r>
      <w:r w:rsidR="00AE3895">
        <w:rPr>
          <w:rFonts w:ascii="Arial" w:hAnsi="Arial" w:cs="Arial"/>
          <w:b/>
          <w:bCs/>
          <w:sz w:val="20"/>
          <w:szCs w:val="20"/>
        </w:rPr>
        <w:t>Junit, Mockito, IntelliJ, Kaf</w:t>
      </w:r>
      <w:r w:rsidR="00E3155B">
        <w:rPr>
          <w:rFonts w:ascii="Arial" w:hAnsi="Arial" w:cs="Arial"/>
          <w:b/>
          <w:bCs/>
          <w:sz w:val="20"/>
          <w:szCs w:val="20"/>
        </w:rPr>
        <w:t>ka,</w:t>
      </w:r>
      <w:r w:rsidR="00AE3895">
        <w:rPr>
          <w:rFonts w:ascii="Arial" w:hAnsi="Arial" w:cs="Arial"/>
          <w:b/>
          <w:bCs/>
          <w:sz w:val="20"/>
          <w:szCs w:val="20"/>
        </w:rPr>
        <w:t>Spring</w:t>
      </w:r>
      <w:r w:rsidR="00E3155B">
        <w:rPr>
          <w:rFonts w:ascii="Arial" w:hAnsi="Arial" w:cs="Arial"/>
          <w:b/>
          <w:bCs/>
          <w:sz w:val="20"/>
          <w:szCs w:val="20"/>
        </w:rPr>
        <w:t>-Batch,</w:t>
      </w:r>
      <w:r w:rsidR="00AE3895">
        <w:rPr>
          <w:rFonts w:ascii="Arial" w:hAnsi="Arial" w:cs="Arial"/>
          <w:b/>
          <w:bCs/>
          <w:sz w:val="20"/>
          <w:szCs w:val="20"/>
        </w:rPr>
        <w:t xml:space="preserve">Splunk, Rest </w:t>
      </w:r>
      <w:r w:rsidR="00DB6ADC">
        <w:rPr>
          <w:rFonts w:ascii="Arial" w:hAnsi="Arial" w:cs="Arial"/>
          <w:b/>
          <w:bCs/>
          <w:sz w:val="20"/>
          <w:szCs w:val="20"/>
        </w:rPr>
        <w:t>API, Postgres</w:t>
      </w:r>
      <w:r w:rsidR="00AE3895">
        <w:rPr>
          <w:rFonts w:ascii="Arial" w:hAnsi="Arial" w:cs="Arial"/>
          <w:b/>
          <w:bCs/>
          <w:sz w:val="20"/>
          <w:szCs w:val="20"/>
        </w:rPr>
        <w:t>, postmaster, UNIX and micro services.</w:t>
      </w:r>
    </w:p>
    <w:p w:rsidR="00FA6AFF" w:rsidRPr="00CD7323" w:rsidRDefault="00FA6AFF" w:rsidP="00CD7323">
      <w:pPr>
        <w:widowControl w:val="0"/>
        <w:suppressAutoHyphens/>
        <w:rPr>
          <w:rFonts w:ascii="Arial" w:hAnsi="Arial" w:cs="Arial"/>
          <w:b/>
          <w:bCs/>
          <w:sz w:val="20"/>
          <w:szCs w:val="20"/>
        </w:rPr>
      </w:pPr>
    </w:p>
    <w:p w:rsidR="00CD7323" w:rsidRPr="00CA4B17" w:rsidRDefault="00CD7323" w:rsidP="00CD7323">
      <w:pPr>
        <w:rPr>
          <w:rFonts w:ascii="Arial" w:hAnsi="Arial" w:cs="Arial"/>
          <w:sz w:val="20"/>
          <w:szCs w:val="20"/>
        </w:rPr>
      </w:pPr>
      <w:r w:rsidRPr="00CA4B17">
        <w:rPr>
          <w:rStyle w:val="None"/>
          <w:rFonts w:ascii="Arial" w:hAnsi="Arial" w:cs="Arial"/>
          <w:b/>
          <w:bCs/>
          <w:sz w:val="20"/>
          <w:szCs w:val="20"/>
        </w:rPr>
        <w:t>Details:</w:t>
      </w:r>
      <w:r w:rsidR="009706F5">
        <w:rPr>
          <w:rStyle w:val="None"/>
          <w:rFonts w:ascii="Arial" w:hAnsi="Arial" w:cs="Arial"/>
          <w:b/>
          <w:bCs/>
          <w:sz w:val="20"/>
          <w:szCs w:val="20"/>
        </w:rPr>
        <w:t xml:space="preserve"> </w:t>
      </w:r>
      <w:r w:rsidR="00FA6AFF">
        <w:rPr>
          <w:rStyle w:val="None"/>
          <w:rFonts w:ascii="Arial" w:hAnsi="Arial" w:cs="Arial"/>
          <w:sz w:val="20"/>
          <w:szCs w:val="20"/>
        </w:rPr>
        <w:t>BAP is a business process monitoring tool to validate the collection customer paying options and pr</w:t>
      </w:r>
      <w:r w:rsidR="00FA6AFF">
        <w:rPr>
          <w:rStyle w:val="None"/>
          <w:rFonts w:ascii="Arial" w:hAnsi="Arial" w:cs="Arial"/>
          <w:sz w:val="20"/>
          <w:szCs w:val="20"/>
        </w:rPr>
        <w:t>o</w:t>
      </w:r>
      <w:r w:rsidR="00FA6AFF">
        <w:rPr>
          <w:rStyle w:val="None"/>
          <w:rFonts w:ascii="Arial" w:hAnsi="Arial" w:cs="Arial"/>
          <w:sz w:val="20"/>
          <w:szCs w:val="20"/>
        </w:rPr>
        <w:t>vide the details to upstream with application daily and maintain the business data of card collection.</w:t>
      </w:r>
    </w:p>
    <w:p w:rsidR="00CD7323" w:rsidRPr="00CA4B17" w:rsidRDefault="00CD7323" w:rsidP="00CD7323">
      <w:pPr>
        <w:rPr>
          <w:rFonts w:ascii="Arial" w:hAnsi="Arial" w:cs="Arial"/>
          <w:sz w:val="20"/>
          <w:szCs w:val="20"/>
        </w:rPr>
      </w:pPr>
    </w:p>
    <w:p w:rsidR="00CD7323" w:rsidRPr="00CA4B17" w:rsidRDefault="00FF63DD" w:rsidP="00CD7323">
      <w:pPr>
        <w:widowControl w:val="0"/>
        <w:suppressAutoHyphens/>
        <w:rPr>
          <w:rFonts w:ascii="Arial" w:hAnsi="Arial" w:cs="Arial"/>
          <w:sz w:val="20"/>
          <w:szCs w:val="20"/>
        </w:rPr>
      </w:pPr>
      <w:r w:rsidRPr="00CA4B17">
        <w:rPr>
          <w:rStyle w:val="None"/>
          <w:rFonts w:ascii="Arial" w:hAnsi="Arial" w:cs="Arial"/>
          <w:b/>
          <w:bCs/>
          <w:kern w:val="28"/>
          <w:sz w:val="20"/>
          <w:szCs w:val="20"/>
        </w:rPr>
        <w:t>Responsibilities:</w:t>
      </w:r>
    </w:p>
    <w:p w:rsidR="00E3155B" w:rsidRPr="005E0C01" w:rsidRDefault="00E3155B" w:rsidP="005E0C01">
      <w:pPr>
        <w:pStyle w:val="ListParagraph"/>
        <w:widowControl w:val="0"/>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sidRPr="005E0C01">
        <w:rPr>
          <w:rFonts w:ascii="Arial" w:hAnsi="Arial" w:cs="Arial"/>
          <w:sz w:val="20"/>
          <w:szCs w:val="20"/>
        </w:rPr>
        <w:t xml:space="preserve">Developing and </w:t>
      </w:r>
      <w:r w:rsidR="000E095E" w:rsidRPr="005E0C01">
        <w:rPr>
          <w:rFonts w:ascii="Arial" w:hAnsi="Arial" w:cs="Arial"/>
          <w:sz w:val="20"/>
          <w:szCs w:val="20"/>
        </w:rPr>
        <w:t>maintaining new</w:t>
      </w:r>
      <w:r w:rsidRPr="005E0C01">
        <w:rPr>
          <w:rFonts w:ascii="Arial" w:hAnsi="Arial" w:cs="Arial"/>
          <w:sz w:val="20"/>
          <w:szCs w:val="20"/>
        </w:rPr>
        <w:t xml:space="preserve"> APIs</w:t>
      </w:r>
      <w:r w:rsidR="00C07337" w:rsidRPr="005E0C01">
        <w:rPr>
          <w:rFonts w:ascii="Arial" w:hAnsi="Arial" w:cs="Arial"/>
          <w:sz w:val="20"/>
          <w:szCs w:val="20"/>
        </w:rPr>
        <w:t xml:space="preserve"> implementing </w:t>
      </w:r>
      <w:r w:rsidRPr="005E0C01">
        <w:rPr>
          <w:rFonts w:ascii="Arial" w:hAnsi="Arial" w:cs="Arial"/>
          <w:sz w:val="20"/>
          <w:szCs w:val="20"/>
        </w:rPr>
        <w:t xml:space="preserve">for collection customer information, enrollment, </w:t>
      </w:r>
      <w:r w:rsidR="000E095E" w:rsidRPr="005E0C01">
        <w:rPr>
          <w:rFonts w:ascii="Arial" w:hAnsi="Arial" w:cs="Arial"/>
          <w:sz w:val="20"/>
          <w:szCs w:val="20"/>
        </w:rPr>
        <w:t>and eligibility</w:t>
      </w:r>
      <w:r w:rsidRPr="005E0C01">
        <w:rPr>
          <w:rFonts w:ascii="Arial" w:hAnsi="Arial" w:cs="Arial"/>
          <w:sz w:val="20"/>
          <w:szCs w:val="20"/>
        </w:rPr>
        <w:t xml:space="preserve"> with Capital One collection websites.</w:t>
      </w:r>
    </w:p>
    <w:p w:rsidR="001E712E" w:rsidRDefault="001E712E" w:rsidP="00E3155B">
      <w:pPr>
        <w:widowControl w:val="0"/>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Writing Unit test for each services implementing Mockito.</w:t>
      </w:r>
    </w:p>
    <w:p w:rsidR="001E712E" w:rsidRDefault="001E712E" w:rsidP="001E712E">
      <w:pPr>
        <w:widowControl w:val="0"/>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 xml:space="preserve">Writing ATDD test for each services implementing </w:t>
      </w:r>
      <w:r w:rsidR="000E095E">
        <w:rPr>
          <w:rFonts w:ascii="Arial" w:hAnsi="Arial" w:cs="Arial"/>
          <w:sz w:val="20"/>
          <w:szCs w:val="20"/>
        </w:rPr>
        <w:t>Cucumber</w:t>
      </w:r>
      <w:r>
        <w:rPr>
          <w:rFonts w:ascii="Arial" w:hAnsi="Arial" w:cs="Arial"/>
          <w:sz w:val="20"/>
          <w:szCs w:val="20"/>
        </w:rPr>
        <w:t>.</w:t>
      </w:r>
    </w:p>
    <w:p w:rsidR="000E095E" w:rsidRPr="001E712E" w:rsidRDefault="000E095E" w:rsidP="001E712E">
      <w:pPr>
        <w:widowControl w:val="0"/>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Fixing Sonar issues to maintain coding to standard.</w:t>
      </w:r>
    </w:p>
    <w:p w:rsidR="00DB6ADC" w:rsidRDefault="000E095E" w:rsidP="00FF63DD">
      <w:pPr>
        <w:widowControl w:val="0"/>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Implementing AWS</w:t>
      </w:r>
      <w:r w:rsidR="00011787">
        <w:rPr>
          <w:rFonts w:ascii="Arial" w:hAnsi="Arial" w:cs="Arial"/>
          <w:sz w:val="20"/>
          <w:szCs w:val="20"/>
        </w:rPr>
        <w:t xml:space="preserve"> cloud services in deployment and building infrastructure pipeline.</w:t>
      </w:r>
    </w:p>
    <w:p w:rsidR="001E712E" w:rsidRDefault="001E712E" w:rsidP="00FF63DD">
      <w:pPr>
        <w:widowControl w:val="0"/>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 xml:space="preserve">Creating EC2 instance of each rest services and deployed in </w:t>
      </w:r>
      <w:r w:rsidR="000E095E">
        <w:rPr>
          <w:rFonts w:ascii="Arial" w:hAnsi="Arial" w:cs="Arial"/>
          <w:sz w:val="20"/>
          <w:szCs w:val="20"/>
        </w:rPr>
        <w:t>different environments.</w:t>
      </w:r>
      <w:r>
        <w:rPr>
          <w:rFonts w:ascii="Arial" w:hAnsi="Arial" w:cs="Arial"/>
          <w:sz w:val="20"/>
          <w:szCs w:val="20"/>
        </w:rPr>
        <w:t xml:space="preserve"> </w:t>
      </w:r>
    </w:p>
    <w:p w:rsidR="00011787" w:rsidRDefault="00E612BB" w:rsidP="00FF63DD">
      <w:pPr>
        <w:widowControl w:val="0"/>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D</w:t>
      </w:r>
      <w:r w:rsidR="00011787">
        <w:rPr>
          <w:rFonts w:ascii="Arial" w:hAnsi="Arial" w:cs="Arial"/>
          <w:sz w:val="20"/>
          <w:szCs w:val="20"/>
        </w:rPr>
        <w:t>eploy EC2 instance in ECS cluster through docker from private dockeryard.</w:t>
      </w:r>
    </w:p>
    <w:p w:rsidR="000E095E" w:rsidRDefault="000E095E" w:rsidP="00FF63DD">
      <w:pPr>
        <w:widowControl w:val="0"/>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sidRPr="000E095E">
        <w:rPr>
          <w:rFonts w:ascii="Arial" w:hAnsi="Arial" w:cs="Arial"/>
          <w:sz w:val="20"/>
          <w:szCs w:val="20"/>
        </w:rPr>
        <w:t xml:space="preserve">Implementing </w:t>
      </w:r>
      <w:r w:rsidR="00360D0B" w:rsidRPr="000E095E">
        <w:rPr>
          <w:rFonts w:ascii="Arial" w:hAnsi="Arial" w:cs="Arial"/>
          <w:sz w:val="20"/>
          <w:szCs w:val="20"/>
        </w:rPr>
        <w:t>spring rest</w:t>
      </w:r>
      <w:r w:rsidRPr="000E095E">
        <w:rPr>
          <w:rFonts w:ascii="Arial" w:hAnsi="Arial" w:cs="Arial"/>
          <w:sz w:val="20"/>
          <w:szCs w:val="20"/>
        </w:rPr>
        <w:t xml:space="preserve"> Template</w:t>
      </w:r>
      <w:r w:rsidR="00360D0B" w:rsidRPr="000E095E">
        <w:rPr>
          <w:rFonts w:ascii="Arial" w:hAnsi="Arial" w:cs="Arial"/>
          <w:sz w:val="20"/>
          <w:szCs w:val="20"/>
        </w:rPr>
        <w:t xml:space="preserve"> to develop </w:t>
      </w:r>
      <w:r>
        <w:rPr>
          <w:rFonts w:ascii="Arial" w:hAnsi="Arial" w:cs="Arial"/>
          <w:sz w:val="20"/>
          <w:szCs w:val="20"/>
        </w:rPr>
        <w:t xml:space="preserve">rest </w:t>
      </w:r>
      <w:r w:rsidR="00E612BB">
        <w:rPr>
          <w:rFonts w:ascii="Arial" w:hAnsi="Arial" w:cs="Arial"/>
          <w:sz w:val="20"/>
          <w:szCs w:val="20"/>
        </w:rPr>
        <w:t>services</w:t>
      </w:r>
      <w:r w:rsidR="00E612BB" w:rsidRPr="000E095E">
        <w:rPr>
          <w:rFonts w:ascii="Arial" w:hAnsi="Arial" w:cs="Arial"/>
          <w:sz w:val="20"/>
          <w:szCs w:val="20"/>
        </w:rPr>
        <w:t>.</w:t>
      </w:r>
    </w:p>
    <w:p w:rsidR="00360D0B" w:rsidRPr="000E095E" w:rsidRDefault="000E095E" w:rsidP="00FF63DD">
      <w:pPr>
        <w:widowControl w:val="0"/>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sidRPr="000E095E">
        <w:rPr>
          <w:rFonts w:ascii="Arial" w:hAnsi="Arial" w:cs="Arial"/>
          <w:sz w:val="20"/>
          <w:szCs w:val="20"/>
        </w:rPr>
        <w:t xml:space="preserve">Implementing </w:t>
      </w:r>
      <w:r w:rsidR="002C4BCB" w:rsidRPr="000E095E">
        <w:rPr>
          <w:rFonts w:ascii="Arial" w:hAnsi="Arial" w:cs="Arial"/>
          <w:sz w:val="20"/>
          <w:szCs w:val="20"/>
        </w:rPr>
        <w:t xml:space="preserve">spring Batch for transfer data </w:t>
      </w:r>
      <w:r w:rsidR="002E2754" w:rsidRPr="000E095E">
        <w:rPr>
          <w:rFonts w:ascii="Arial" w:hAnsi="Arial" w:cs="Arial"/>
          <w:sz w:val="20"/>
          <w:szCs w:val="20"/>
        </w:rPr>
        <w:t>from master to tools database</w:t>
      </w:r>
      <w:r w:rsidR="002C4BCB" w:rsidRPr="000E095E">
        <w:rPr>
          <w:rFonts w:ascii="Arial" w:hAnsi="Arial" w:cs="Arial"/>
          <w:sz w:val="20"/>
          <w:szCs w:val="20"/>
        </w:rPr>
        <w:t>.</w:t>
      </w:r>
    </w:p>
    <w:p w:rsidR="002E2754" w:rsidRPr="00E612BB" w:rsidRDefault="002E2754" w:rsidP="002E2754">
      <w:pPr>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color w:val="2C3E4F"/>
          <w:sz w:val="20"/>
          <w:szCs w:val="20"/>
          <w:bdr w:val="none" w:sz="0" w:space="0" w:color="auto"/>
          <w:lang w:eastAsia="en-US"/>
        </w:rPr>
      </w:pPr>
      <w:r>
        <w:rPr>
          <w:rFonts w:ascii="Arial" w:hAnsi="Arial" w:cs="Arial"/>
          <w:sz w:val="20"/>
          <w:szCs w:val="20"/>
        </w:rPr>
        <w:t>Involved in</w:t>
      </w:r>
      <w:r w:rsidRPr="002E2754">
        <w:rPr>
          <w:rFonts w:ascii="Arial" w:hAnsi="Arial" w:cs="Arial"/>
          <w:sz w:val="20"/>
          <w:szCs w:val="20"/>
        </w:rPr>
        <w:t xml:space="preserve"> technical problems relating to API application by identification and fixing bugs.</w:t>
      </w:r>
    </w:p>
    <w:p w:rsidR="00E612BB" w:rsidRPr="002E2754" w:rsidRDefault="00E612BB" w:rsidP="002E2754">
      <w:pPr>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color w:val="2C3E4F"/>
          <w:sz w:val="20"/>
          <w:szCs w:val="20"/>
          <w:bdr w:val="none" w:sz="0" w:space="0" w:color="auto"/>
          <w:lang w:eastAsia="en-US"/>
        </w:rPr>
      </w:pPr>
      <w:r>
        <w:rPr>
          <w:rFonts w:ascii="Arial" w:hAnsi="Arial" w:cs="Arial"/>
          <w:sz w:val="20"/>
          <w:szCs w:val="20"/>
        </w:rPr>
        <w:t>Implementing Swagger to document automation for rest services.</w:t>
      </w:r>
    </w:p>
    <w:p w:rsidR="00DB6ADC" w:rsidRDefault="00DB6ADC" w:rsidP="00FF63DD">
      <w:pPr>
        <w:widowControl w:val="0"/>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Work with business subject matter experts (SMEs) to incorporate their requirements into applications.</w:t>
      </w:r>
    </w:p>
    <w:p w:rsidR="00DB6ADC" w:rsidRDefault="00DB6ADC" w:rsidP="00FF63DD">
      <w:pPr>
        <w:widowControl w:val="0"/>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 xml:space="preserve">Translate business requirements into structured systems design using appropriate design methodologies. </w:t>
      </w:r>
    </w:p>
    <w:p w:rsidR="00DB6ADC" w:rsidRPr="00E612BB" w:rsidRDefault="00E612BB" w:rsidP="00E612BB">
      <w:pPr>
        <w:widowControl w:val="0"/>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Implementing Postman to test rest calls from different API services.</w:t>
      </w:r>
      <w:r w:rsidR="00DB6ADC" w:rsidRPr="00E612BB">
        <w:rPr>
          <w:rFonts w:ascii="Arial" w:hAnsi="Arial" w:cs="Arial"/>
          <w:sz w:val="20"/>
          <w:szCs w:val="20"/>
        </w:rPr>
        <w:t>.</w:t>
      </w:r>
    </w:p>
    <w:p w:rsidR="00DB6ADC" w:rsidRDefault="00FF63DD" w:rsidP="00FF63DD">
      <w:pPr>
        <w:widowControl w:val="0"/>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 xml:space="preserve">Implementing Route 53 to </w:t>
      </w:r>
      <w:r w:rsidR="00DB6ADC">
        <w:rPr>
          <w:rFonts w:ascii="Arial" w:hAnsi="Arial" w:cs="Arial"/>
          <w:sz w:val="20"/>
          <w:szCs w:val="20"/>
        </w:rPr>
        <w:t>balance t</w:t>
      </w:r>
      <w:r w:rsidR="00A33315">
        <w:rPr>
          <w:rFonts w:ascii="Arial" w:hAnsi="Arial" w:cs="Arial"/>
          <w:sz w:val="20"/>
          <w:szCs w:val="20"/>
        </w:rPr>
        <w:t>he traffic on different region</w:t>
      </w:r>
      <w:r w:rsidR="00DB6ADC">
        <w:rPr>
          <w:rFonts w:ascii="Arial" w:hAnsi="Arial" w:cs="Arial"/>
          <w:sz w:val="20"/>
          <w:szCs w:val="20"/>
        </w:rPr>
        <w:t>.</w:t>
      </w:r>
    </w:p>
    <w:p w:rsidR="00DB6ADC" w:rsidRDefault="00DB6ADC" w:rsidP="00FF63DD">
      <w:pPr>
        <w:widowControl w:val="0"/>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Creating Technical Specification Documents (TSDs).</w:t>
      </w:r>
    </w:p>
    <w:p w:rsidR="00DB6ADC" w:rsidRDefault="00DB6ADC" w:rsidP="00FF63DD">
      <w:pPr>
        <w:widowControl w:val="0"/>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 xml:space="preserve">Daily updates call for offshore team with technical direction following </w:t>
      </w:r>
      <w:r>
        <w:rPr>
          <w:rFonts w:ascii="Arial" w:hAnsi="Arial" w:cs="Arial"/>
          <w:b/>
          <w:bCs/>
          <w:sz w:val="20"/>
          <w:szCs w:val="20"/>
        </w:rPr>
        <w:t>agile</w:t>
      </w:r>
      <w:r>
        <w:rPr>
          <w:rFonts w:ascii="Arial" w:hAnsi="Arial" w:cs="Arial"/>
          <w:sz w:val="20"/>
          <w:szCs w:val="20"/>
        </w:rPr>
        <w:t xml:space="preserve"> methodology.</w:t>
      </w:r>
    </w:p>
    <w:p w:rsidR="00DB6ADC" w:rsidRDefault="00DB6ADC" w:rsidP="00FF63DD">
      <w:pPr>
        <w:widowControl w:val="0"/>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Implementing Micro services architecture with Spring Boot.</w:t>
      </w:r>
    </w:p>
    <w:p w:rsidR="00DB6ADC" w:rsidRDefault="00DB6ADC" w:rsidP="00FF63DD">
      <w:pPr>
        <w:widowControl w:val="0"/>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 xml:space="preserve">Images and assets are stored in </w:t>
      </w:r>
      <w:r>
        <w:rPr>
          <w:rFonts w:ascii="Arial" w:hAnsi="Arial" w:cs="Arial"/>
          <w:b/>
          <w:bCs/>
          <w:sz w:val="20"/>
          <w:szCs w:val="20"/>
        </w:rPr>
        <w:t>S3</w:t>
      </w:r>
      <w:r>
        <w:rPr>
          <w:rFonts w:ascii="Arial" w:hAnsi="Arial" w:cs="Arial"/>
          <w:sz w:val="20"/>
          <w:szCs w:val="20"/>
        </w:rPr>
        <w:t xml:space="preserve"> Amazon object storage service.</w:t>
      </w:r>
    </w:p>
    <w:p w:rsidR="00DB6ADC" w:rsidRDefault="00DB6ADC" w:rsidP="00FF63DD">
      <w:pPr>
        <w:widowControl w:val="0"/>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Implementing Lambda function to execute post grey database operation.</w:t>
      </w:r>
    </w:p>
    <w:p w:rsidR="00DB6ADC" w:rsidRDefault="00B73EB5" w:rsidP="00FF63DD">
      <w:pPr>
        <w:widowControl w:val="0"/>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Lambda code written in</w:t>
      </w:r>
      <w:r w:rsidR="00DB6ADC">
        <w:rPr>
          <w:rFonts w:ascii="Arial" w:hAnsi="Arial" w:cs="Arial"/>
          <w:sz w:val="20"/>
          <w:szCs w:val="20"/>
        </w:rPr>
        <w:t xml:space="preserve"> node.js and java.</w:t>
      </w:r>
    </w:p>
    <w:p w:rsidR="00DB6ADC" w:rsidRDefault="00DB6ADC" w:rsidP="00FF63DD">
      <w:pPr>
        <w:widowControl w:val="0"/>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 xml:space="preserve">Post Grey database are managed in </w:t>
      </w:r>
      <w:r>
        <w:rPr>
          <w:rFonts w:ascii="Arial" w:hAnsi="Arial" w:cs="Arial"/>
          <w:b/>
          <w:bCs/>
          <w:sz w:val="20"/>
          <w:szCs w:val="20"/>
        </w:rPr>
        <w:t>RDS</w:t>
      </w:r>
      <w:r>
        <w:rPr>
          <w:rFonts w:ascii="Arial" w:hAnsi="Arial" w:cs="Arial"/>
          <w:sz w:val="20"/>
          <w:szCs w:val="20"/>
        </w:rPr>
        <w:t xml:space="preserve"> service in AWS.</w:t>
      </w:r>
    </w:p>
    <w:p w:rsidR="00DB6ADC" w:rsidRDefault="00DB6ADC" w:rsidP="00FF63DD">
      <w:pPr>
        <w:widowControl w:val="0"/>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b/>
          <w:bCs/>
          <w:sz w:val="20"/>
          <w:szCs w:val="20"/>
        </w:rPr>
      </w:pPr>
      <w:r>
        <w:rPr>
          <w:rFonts w:ascii="Arial" w:hAnsi="Arial" w:cs="Arial"/>
          <w:b/>
          <w:bCs/>
          <w:sz w:val="20"/>
          <w:szCs w:val="20"/>
        </w:rPr>
        <w:t xml:space="preserve">Chef </w:t>
      </w:r>
      <w:r>
        <w:rPr>
          <w:rFonts w:ascii="Arial" w:hAnsi="Arial" w:cs="Arial"/>
          <w:sz w:val="20"/>
          <w:szCs w:val="20"/>
        </w:rPr>
        <w:t>is implemented to control business process over the application.</w:t>
      </w:r>
    </w:p>
    <w:p w:rsidR="00DB6ADC" w:rsidRDefault="00DB6ADC" w:rsidP="00FF63DD">
      <w:pPr>
        <w:widowControl w:val="0"/>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b/>
          <w:bCs/>
          <w:sz w:val="20"/>
          <w:szCs w:val="20"/>
        </w:rPr>
        <w:t>Jenkins</w:t>
      </w:r>
      <w:r w:rsidR="00E612BB">
        <w:rPr>
          <w:rFonts w:ascii="Arial" w:hAnsi="Arial" w:cs="Arial"/>
          <w:b/>
          <w:bCs/>
          <w:sz w:val="20"/>
          <w:szCs w:val="20"/>
        </w:rPr>
        <w:t xml:space="preserve"> 2.0</w:t>
      </w:r>
      <w:r>
        <w:rPr>
          <w:rFonts w:ascii="Arial" w:hAnsi="Arial" w:cs="Arial"/>
          <w:b/>
          <w:bCs/>
          <w:sz w:val="20"/>
          <w:szCs w:val="20"/>
        </w:rPr>
        <w:t xml:space="preserve"> </w:t>
      </w:r>
      <w:r>
        <w:rPr>
          <w:rFonts w:ascii="Arial" w:hAnsi="Arial" w:cs="Arial"/>
          <w:sz w:val="20"/>
          <w:szCs w:val="20"/>
        </w:rPr>
        <w:t>implemented to maintain CI/CD process.</w:t>
      </w:r>
    </w:p>
    <w:p w:rsidR="00DB6ADC" w:rsidRDefault="00DB6ADC" w:rsidP="00FF63DD">
      <w:pPr>
        <w:widowControl w:val="0"/>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Creating ECS cluster for different environment through Cloud Formation.</w:t>
      </w:r>
    </w:p>
    <w:p w:rsidR="00DB6ADC" w:rsidRDefault="00DB6ADC" w:rsidP="00FF63DD">
      <w:pPr>
        <w:widowControl w:val="0"/>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Creating Docker image and push into Dockyard through Jenkins jobs.</w:t>
      </w:r>
    </w:p>
    <w:p w:rsidR="00DB6ADC" w:rsidRPr="00EE7F53" w:rsidRDefault="00DB6ADC" w:rsidP="00EE7F53">
      <w:pPr>
        <w:widowControl w:val="0"/>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lastRenderedPageBreak/>
        <w:t>Creating containers inside the ECS cluster and deploy docker images environment specific EC2 instance from</w:t>
      </w:r>
      <w:bookmarkStart w:id="0" w:name="_GoBack"/>
      <w:bookmarkEnd w:id="0"/>
      <w:r w:rsidR="00A33315">
        <w:rPr>
          <w:rFonts w:ascii="Arial" w:hAnsi="Arial" w:cs="Arial"/>
          <w:sz w:val="20"/>
          <w:szCs w:val="20"/>
        </w:rPr>
        <w:t xml:space="preserve"> </w:t>
      </w:r>
      <w:r w:rsidRPr="00EE7F53">
        <w:rPr>
          <w:rFonts w:ascii="Arial" w:hAnsi="Arial" w:cs="Arial"/>
          <w:sz w:val="20"/>
          <w:szCs w:val="20"/>
        </w:rPr>
        <w:t>Docker yard through task definition.</w:t>
      </w:r>
    </w:p>
    <w:p w:rsidR="00DB6ADC" w:rsidRDefault="00DB6ADC" w:rsidP="00FF63DD">
      <w:pPr>
        <w:widowControl w:val="0"/>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Creating task definition to create the container in ECS Cluster and execute the task.</w:t>
      </w:r>
    </w:p>
    <w:p w:rsidR="00DB6ADC" w:rsidRDefault="00DB6ADC" w:rsidP="00FF63DD">
      <w:pPr>
        <w:widowControl w:val="0"/>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Creating Cloud Watch Rule to execute task definition.</w:t>
      </w:r>
    </w:p>
    <w:p w:rsidR="00DB6ADC" w:rsidRDefault="00DB6ADC" w:rsidP="00FF63DD">
      <w:pPr>
        <w:widowControl w:val="0"/>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b/>
          <w:bCs/>
          <w:sz w:val="20"/>
          <w:szCs w:val="20"/>
        </w:rPr>
      </w:pPr>
      <w:r>
        <w:rPr>
          <w:rFonts w:ascii="Arial" w:hAnsi="Arial" w:cs="Arial"/>
          <w:sz w:val="20"/>
          <w:szCs w:val="20"/>
        </w:rPr>
        <w:t>Creating lambda function to trigger the Cloud Watch rule.</w:t>
      </w:r>
    </w:p>
    <w:p w:rsidR="00101185" w:rsidRPr="00B15CEF" w:rsidRDefault="00101185" w:rsidP="00101185">
      <w:pPr>
        <w:widowControl w:val="0"/>
        <w:tabs>
          <w:tab w:val="left" w:pos="360"/>
        </w:tabs>
        <w:suppressAutoHyphens/>
        <w:spacing w:before="120" w:after="120"/>
        <w:ind w:left="1020"/>
        <w:rPr>
          <w:rFonts w:ascii="Arial" w:hAnsi="Arial" w:cs="Arial"/>
          <w:b/>
          <w:sz w:val="20"/>
          <w:szCs w:val="20"/>
        </w:rPr>
      </w:pPr>
    </w:p>
    <w:p w:rsidR="002D738C" w:rsidRPr="00CA4B17" w:rsidRDefault="008E0ADA" w:rsidP="005C3D9B">
      <w:pPr>
        <w:pStyle w:val="Heading2"/>
        <w:spacing w:before="0" w:after="0"/>
        <w:rPr>
          <w:sz w:val="20"/>
          <w:szCs w:val="20"/>
        </w:rPr>
      </w:pPr>
      <w:r w:rsidRPr="00CA4B17">
        <w:rPr>
          <w:rStyle w:val="None"/>
          <w:i w:val="0"/>
          <w:iCs w:val="0"/>
          <w:sz w:val="20"/>
          <w:szCs w:val="20"/>
        </w:rPr>
        <w:t xml:space="preserve">Client – </w:t>
      </w:r>
      <w:r w:rsidR="005C74C0">
        <w:rPr>
          <w:rStyle w:val="None"/>
          <w:i w:val="0"/>
          <w:iCs w:val="0"/>
          <w:sz w:val="20"/>
          <w:szCs w:val="20"/>
        </w:rPr>
        <w:t xml:space="preserve">Monsanto, St </w:t>
      </w:r>
      <w:r w:rsidR="008E1FA2" w:rsidRPr="00CA4B17">
        <w:rPr>
          <w:rStyle w:val="None"/>
          <w:i w:val="0"/>
          <w:iCs w:val="0"/>
          <w:sz w:val="20"/>
          <w:szCs w:val="20"/>
        </w:rPr>
        <w:t>Louis (</w:t>
      </w:r>
      <w:r w:rsidR="00F9300C" w:rsidRPr="00CA4B17">
        <w:rPr>
          <w:rStyle w:val="None"/>
          <w:i w:val="0"/>
          <w:iCs w:val="0"/>
          <w:sz w:val="20"/>
          <w:szCs w:val="20"/>
        </w:rPr>
        <w:t>USA) November</w:t>
      </w:r>
      <w:r w:rsidR="00E01682">
        <w:rPr>
          <w:rStyle w:val="None"/>
          <w:i w:val="0"/>
          <w:iCs w:val="0"/>
          <w:sz w:val="20"/>
          <w:szCs w:val="20"/>
        </w:rPr>
        <w:t xml:space="preserve"> 2016– April’17</w:t>
      </w:r>
    </w:p>
    <w:p w:rsidR="002D738C" w:rsidRPr="00CA4B17" w:rsidRDefault="008E0ADA" w:rsidP="005C3D9B">
      <w:pPr>
        <w:rPr>
          <w:rFonts w:ascii="Arial" w:hAnsi="Arial" w:cs="Arial"/>
          <w:sz w:val="20"/>
          <w:szCs w:val="20"/>
        </w:rPr>
      </w:pPr>
      <w:r w:rsidRPr="00CA4B17">
        <w:rPr>
          <w:rStyle w:val="None"/>
          <w:rFonts w:ascii="Arial" w:hAnsi="Arial" w:cs="Arial"/>
          <w:b/>
          <w:bCs/>
          <w:sz w:val="20"/>
          <w:szCs w:val="20"/>
        </w:rPr>
        <w:t xml:space="preserve">Senior </w:t>
      </w:r>
      <w:r w:rsidR="00F9300C" w:rsidRPr="00CA4B17">
        <w:rPr>
          <w:rStyle w:val="None"/>
          <w:rFonts w:ascii="Arial" w:hAnsi="Arial" w:cs="Arial"/>
          <w:b/>
          <w:bCs/>
          <w:sz w:val="20"/>
          <w:szCs w:val="20"/>
        </w:rPr>
        <w:t>Java</w:t>
      </w:r>
      <w:r w:rsidR="005C74C0">
        <w:rPr>
          <w:rStyle w:val="None"/>
          <w:rFonts w:ascii="Arial" w:hAnsi="Arial" w:cs="Arial"/>
          <w:b/>
          <w:bCs/>
          <w:sz w:val="20"/>
          <w:szCs w:val="20"/>
        </w:rPr>
        <w:t xml:space="preserve"> </w:t>
      </w:r>
      <w:r w:rsidR="005508ED" w:rsidRPr="00CA4B17">
        <w:rPr>
          <w:rStyle w:val="None"/>
          <w:rFonts w:ascii="Arial" w:hAnsi="Arial" w:cs="Arial"/>
          <w:b/>
          <w:bCs/>
          <w:sz w:val="20"/>
          <w:szCs w:val="20"/>
        </w:rPr>
        <w:t>Developer</w:t>
      </w:r>
    </w:p>
    <w:p w:rsidR="002D738C" w:rsidRPr="00CA4B17" w:rsidRDefault="008E0ADA" w:rsidP="005C3D9B">
      <w:pPr>
        <w:rPr>
          <w:rFonts w:ascii="Arial" w:hAnsi="Arial" w:cs="Arial"/>
          <w:sz w:val="20"/>
          <w:szCs w:val="20"/>
        </w:rPr>
      </w:pPr>
      <w:r w:rsidRPr="00CA4B17">
        <w:rPr>
          <w:rStyle w:val="None"/>
          <w:rFonts w:ascii="Arial" w:hAnsi="Arial" w:cs="Arial"/>
          <w:b/>
          <w:bCs/>
          <w:sz w:val="20"/>
          <w:szCs w:val="20"/>
        </w:rPr>
        <w:t xml:space="preserve">Project:  </w:t>
      </w:r>
      <w:r w:rsidR="008E1FA2" w:rsidRPr="00CA4B17">
        <w:rPr>
          <w:rStyle w:val="None"/>
          <w:rFonts w:ascii="Arial" w:hAnsi="Arial" w:cs="Arial"/>
          <w:b/>
          <w:bCs/>
          <w:sz w:val="20"/>
          <w:szCs w:val="20"/>
        </w:rPr>
        <w:t>Barter (</w:t>
      </w:r>
      <w:r w:rsidRPr="00CA4B17">
        <w:rPr>
          <w:rStyle w:val="None"/>
          <w:rFonts w:ascii="Arial" w:hAnsi="Arial" w:cs="Arial"/>
          <w:b/>
          <w:bCs/>
          <w:sz w:val="20"/>
          <w:szCs w:val="20"/>
        </w:rPr>
        <w:t>Development)</w:t>
      </w:r>
    </w:p>
    <w:p w:rsidR="002D738C" w:rsidRPr="00CA4B17" w:rsidRDefault="008E0ADA" w:rsidP="005C3D9B">
      <w:pPr>
        <w:widowControl w:val="0"/>
        <w:suppressAutoHyphens/>
        <w:rPr>
          <w:rFonts w:ascii="Arial" w:hAnsi="Arial" w:cs="Arial"/>
          <w:sz w:val="20"/>
          <w:szCs w:val="20"/>
        </w:rPr>
      </w:pPr>
      <w:r w:rsidRPr="00CA4B17">
        <w:rPr>
          <w:rStyle w:val="None"/>
          <w:rFonts w:ascii="Arial" w:hAnsi="Arial" w:cs="Arial"/>
          <w:b/>
          <w:bCs/>
          <w:sz w:val="20"/>
          <w:szCs w:val="20"/>
        </w:rPr>
        <w:t xml:space="preserve">Environment: </w:t>
      </w:r>
      <w:r w:rsidR="00F9300C" w:rsidRPr="00CA4B17">
        <w:rPr>
          <w:rStyle w:val="None"/>
          <w:rFonts w:ascii="Arial" w:hAnsi="Arial" w:cs="Arial"/>
          <w:b/>
          <w:bCs/>
          <w:sz w:val="20"/>
          <w:szCs w:val="20"/>
        </w:rPr>
        <w:t xml:space="preserve">GIT, </w:t>
      </w:r>
      <w:r w:rsidR="00E612BB">
        <w:rPr>
          <w:rStyle w:val="None"/>
          <w:rFonts w:ascii="Arial" w:hAnsi="Arial" w:cs="Arial"/>
          <w:b/>
          <w:bCs/>
          <w:sz w:val="20"/>
          <w:szCs w:val="20"/>
        </w:rPr>
        <w:t>Maven</w:t>
      </w:r>
      <w:r w:rsidR="00414F92">
        <w:rPr>
          <w:rStyle w:val="None"/>
          <w:rFonts w:ascii="Arial" w:hAnsi="Arial" w:cs="Arial"/>
          <w:b/>
          <w:bCs/>
          <w:sz w:val="20"/>
          <w:szCs w:val="20"/>
        </w:rPr>
        <w:t>,</w:t>
      </w:r>
      <w:r w:rsidR="00414F92" w:rsidRPr="00CA4B17">
        <w:rPr>
          <w:rStyle w:val="None"/>
          <w:rFonts w:ascii="Arial" w:hAnsi="Arial" w:cs="Arial"/>
          <w:b/>
          <w:bCs/>
          <w:sz w:val="20"/>
          <w:szCs w:val="20"/>
        </w:rPr>
        <w:t xml:space="preserve"> Tomcat</w:t>
      </w:r>
      <w:r w:rsidR="00F9300C" w:rsidRPr="00CA4B17">
        <w:rPr>
          <w:rStyle w:val="None"/>
          <w:rFonts w:ascii="Arial" w:hAnsi="Arial" w:cs="Arial"/>
          <w:b/>
          <w:bCs/>
          <w:sz w:val="20"/>
          <w:szCs w:val="20"/>
        </w:rPr>
        <w:t>, Java</w:t>
      </w:r>
      <w:r w:rsidRPr="00CA4B17">
        <w:rPr>
          <w:rStyle w:val="None"/>
          <w:rFonts w:ascii="Arial" w:hAnsi="Arial" w:cs="Arial"/>
          <w:b/>
          <w:bCs/>
          <w:sz w:val="20"/>
          <w:szCs w:val="20"/>
        </w:rPr>
        <w:t>1.</w:t>
      </w:r>
      <w:r w:rsidR="00F9300C" w:rsidRPr="00CA4B17">
        <w:rPr>
          <w:rStyle w:val="None"/>
          <w:rFonts w:ascii="Arial" w:hAnsi="Arial" w:cs="Arial"/>
          <w:b/>
          <w:bCs/>
          <w:sz w:val="20"/>
          <w:szCs w:val="20"/>
        </w:rPr>
        <w:t xml:space="preserve">8, </w:t>
      </w:r>
      <w:r w:rsidR="006C7022" w:rsidRPr="00CA4B17">
        <w:rPr>
          <w:rStyle w:val="None"/>
          <w:rFonts w:ascii="Arial" w:hAnsi="Arial" w:cs="Arial"/>
          <w:b/>
          <w:bCs/>
          <w:sz w:val="20"/>
          <w:szCs w:val="20"/>
        </w:rPr>
        <w:t>Spring Boot</w:t>
      </w:r>
      <w:r w:rsidR="00F9300C" w:rsidRPr="00CA4B17">
        <w:rPr>
          <w:rStyle w:val="None"/>
          <w:rFonts w:ascii="Arial" w:hAnsi="Arial" w:cs="Arial"/>
          <w:b/>
          <w:bCs/>
          <w:sz w:val="20"/>
          <w:szCs w:val="20"/>
        </w:rPr>
        <w:t>,</w:t>
      </w:r>
      <w:r w:rsidR="006C7022" w:rsidRPr="00CA4B17">
        <w:rPr>
          <w:rStyle w:val="None"/>
          <w:rFonts w:ascii="Arial" w:hAnsi="Arial" w:cs="Arial"/>
          <w:b/>
          <w:bCs/>
          <w:sz w:val="20"/>
          <w:szCs w:val="20"/>
        </w:rPr>
        <w:t xml:space="preserve"> RESTAPI</w:t>
      </w:r>
      <w:r w:rsidR="00117C24">
        <w:rPr>
          <w:rStyle w:val="None"/>
          <w:rFonts w:ascii="Arial" w:hAnsi="Arial" w:cs="Arial"/>
          <w:b/>
          <w:bCs/>
          <w:sz w:val="20"/>
          <w:szCs w:val="20"/>
        </w:rPr>
        <w:t>, Mon</w:t>
      </w:r>
      <w:r w:rsidR="008E1FA2" w:rsidRPr="00CA4B17">
        <w:rPr>
          <w:rStyle w:val="None"/>
          <w:rFonts w:ascii="Arial" w:hAnsi="Arial" w:cs="Arial"/>
          <w:b/>
          <w:bCs/>
          <w:sz w:val="20"/>
          <w:szCs w:val="20"/>
        </w:rPr>
        <w:t>godb</w:t>
      </w:r>
      <w:r w:rsidR="00F9300C" w:rsidRPr="00CA4B17">
        <w:rPr>
          <w:rStyle w:val="None"/>
          <w:rFonts w:ascii="Arial" w:hAnsi="Arial" w:cs="Arial"/>
          <w:b/>
          <w:bCs/>
          <w:sz w:val="20"/>
          <w:szCs w:val="20"/>
        </w:rPr>
        <w:t>, Jenkins, UNIX</w:t>
      </w:r>
      <w:r w:rsidR="00414F92">
        <w:rPr>
          <w:rStyle w:val="None"/>
          <w:rFonts w:ascii="Arial" w:hAnsi="Arial" w:cs="Arial"/>
          <w:b/>
          <w:bCs/>
          <w:sz w:val="20"/>
          <w:szCs w:val="20"/>
        </w:rPr>
        <w:t xml:space="preserve"> and Node.js</w:t>
      </w:r>
      <w:r w:rsidR="00A825DA" w:rsidRPr="00CA4B17">
        <w:rPr>
          <w:rStyle w:val="None"/>
          <w:rFonts w:ascii="Arial" w:hAnsi="Arial" w:cs="Arial"/>
          <w:b/>
          <w:bCs/>
          <w:sz w:val="20"/>
          <w:szCs w:val="20"/>
        </w:rPr>
        <w:t>, Mockito</w:t>
      </w:r>
      <w:r w:rsidR="00117C24">
        <w:rPr>
          <w:rStyle w:val="None"/>
          <w:rFonts w:ascii="Arial" w:hAnsi="Arial" w:cs="Arial"/>
          <w:b/>
          <w:bCs/>
          <w:sz w:val="20"/>
          <w:szCs w:val="20"/>
        </w:rPr>
        <w:t>, Angular JS1 and AWS.</w:t>
      </w:r>
    </w:p>
    <w:p w:rsidR="002D738C" w:rsidRPr="00CA4B17" w:rsidRDefault="008E0ADA" w:rsidP="005C3D9B">
      <w:pPr>
        <w:rPr>
          <w:rFonts w:ascii="Arial" w:hAnsi="Arial" w:cs="Arial"/>
          <w:sz w:val="20"/>
          <w:szCs w:val="20"/>
        </w:rPr>
      </w:pPr>
      <w:r w:rsidRPr="00CA4B17">
        <w:rPr>
          <w:rStyle w:val="None"/>
          <w:rFonts w:ascii="Arial" w:hAnsi="Arial" w:cs="Arial"/>
          <w:b/>
          <w:bCs/>
          <w:sz w:val="20"/>
          <w:szCs w:val="20"/>
        </w:rPr>
        <w:t>Details:</w:t>
      </w:r>
      <w:r w:rsidRPr="00CA4B17">
        <w:rPr>
          <w:rStyle w:val="None"/>
          <w:rFonts w:ascii="Arial" w:hAnsi="Arial" w:cs="Arial"/>
          <w:sz w:val="20"/>
          <w:szCs w:val="20"/>
        </w:rPr>
        <w:t xml:space="preserve"> Barter is a</w:t>
      </w:r>
      <w:r w:rsidR="00F9300C" w:rsidRPr="00CA4B17">
        <w:rPr>
          <w:rStyle w:val="None"/>
          <w:rFonts w:ascii="Arial" w:hAnsi="Arial" w:cs="Arial"/>
          <w:sz w:val="20"/>
          <w:szCs w:val="20"/>
        </w:rPr>
        <w:t>n</w:t>
      </w:r>
      <w:r w:rsidRPr="00CA4B17">
        <w:rPr>
          <w:rStyle w:val="None"/>
          <w:rFonts w:ascii="Arial" w:hAnsi="Arial" w:cs="Arial"/>
          <w:sz w:val="20"/>
          <w:szCs w:val="20"/>
        </w:rPr>
        <w:t xml:space="preserve"> application which provides a set of services for traders and growers. The main objective of this application is works as interface between grower and </w:t>
      </w:r>
      <w:r w:rsidR="00F9300C" w:rsidRPr="00CA4B17">
        <w:rPr>
          <w:rStyle w:val="None"/>
          <w:rFonts w:ascii="Arial" w:hAnsi="Arial" w:cs="Arial"/>
          <w:sz w:val="20"/>
          <w:szCs w:val="20"/>
        </w:rPr>
        <w:t>trader.</w:t>
      </w:r>
      <w:r w:rsidRPr="00CA4B17">
        <w:rPr>
          <w:rStyle w:val="None"/>
          <w:rFonts w:ascii="Arial" w:hAnsi="Arial" w:cs="Arial"/>
          <w:sz w:val="20"/>
          <w:szCs w:val="20"/>
        </w:rPr>
        <w:t xml:space="preserve"> It also maintains relation between </w:t>
      </w:r>
      <w:r w:rsidR="00F9300C" w:rsidRPr="00CA4B17">
        <w:rPr>
          <w:rStyle w:val="None"/>
          <w:rFonts w:ascii="Arial" w:hAnsi="Arial" w:cs="Arial"/>
          <w:sz w:val="20"/>
          <w:szCs w:val="20"/>
        </w:rPr>
        <w:t>broker, PMO, audit,</w:t>
      </w:r>
      <w:r w:rsidRPr="00CA4B17">
        <w:rPr>
          <w:rStyle w:val="None"/>
          <w:rFonts w:ascii="Arial" w:hAnsi="Arial" w:cs="Arial"/>
          <w:sz w:val="20"/>
          <w:szCs w:val="20"/>
        </w:rPr>
        <w:t xml:space="preserve"> grains delivery and billing.</w:t>
      </w:r>
    </w:p>
    <w:p w:rsidR="002D738C" w:rsidRPr="00CA4B17" w:rsidRDefault="002D738C" w:rsidP="005C3D9B">
      <w:pPr>
        <w:rPr>
          <w:rFonts w:ascii="Arial" w:hAnsi="Arial" w:cs="Arial"/>
          <w:sz w:val="20"/>
          <w:szCs w:val="20"/>
        </w:rPr>
      </w:pPr>
    </w:p>
    <w:p w:rsidR="00FF63DD" w:rsidRPr="00FF63DD" w:rsidRDefault="00FF63DD" w:rsidP="005C3D9B">
      <w:pPr>
        <w:widowControl w:val="0"/>
        <w:suppressAutoHyphens/>
        <w:rPr>
          <w:rFonts w:ascii="Arial" w:hAnsi="Arial" w:cs="Arial"/>
          <w:sz w:val="20"/>
          <w:szCs w:val="20"/>
        </w:rPr>
      </w:pPr>
      <w:r w:rsidRPr="00FF63DD">
        <w:rPr>
          <w:rStyle w:val="None"/>
          <w:rFonts w:ascii="Arial" w:hAnsi="Arial" w:cs="Arial"/>
          <w:b/>
          <w:bCs/>
          <w:kern w:val="28"/>
          <w:sz w:val="20"/>
          <w:szCs w:val="20"/>
        </w:rPr>
        <w:t>Responsibilities:</w:t>
      </w:r>
    </w:p>
    <w:p w:rsidR="002D738C" w:rsidRPr="005E0C01" w:rsidRDefault="008E0ADA" w:rsidP="005E0C01">
      <w:pPr>
        <w:pStyle w:val="ListParagraph"/>
        <w:widowControl w:val="0"/>
        <w:numPr>
          <w:ilvl w:val="0"/>
          <w:numId w:val="33"/>
        </w:numPr>
        <w:tabs>
          <w:tab w:val="left" w:pos="360"/>
        </w:tabs>
        <w:suppressAutoHyphens/>
        <w:spacing w:before="120" w:after="120"/>
        <w:rPr>
          <w:rFonts w:ascii="Arial" w:hAnsi="Arial" w:cs="Arial"/>
          <w:sz w:val="20"/>
          <w:szCs w:val="20"/>
        </w:rPr>
      </w:pPr>
      <w:r w:rsidRPr="005E0C01">
        <w:rPr>
          <w:rFonts w:ascii="Arial" w:hAnsi="Arial" w:cs="Arial"/>
          <w:sz w:val="20"/>
          <w:szCs w:val="20"/>
        </w:rPr>
        <w:t>Maintaining Code versions &amp; branching using GIT.</w:t>
      </w:r>
    </w:p>
    <w:p w:rsidR="002D738C" w:rsidRPr="00CA4B17" w:rsidRDefault="008E0ADA" w:rsidP="005E0C01">
      <w:pPr>
        <w:pStyle w:val="ListParagraph"/>
        <w:widowControl w:val="0"/>
        <w:numPr>
          <w:ilvl w:val="0"/>
          <w:numId w:val="33"/>
        </w:numPr>
        <w:tabs>
          <w:tab w:val="left" w:pos="360"/>
        </w:tabs>
        <w:suppressAutoHyphens/>
        <w:spacing w:before="120" w:after="120"/>
        <w:rPr>
          <w:rFonts w:ascii="Arial" w:hAnsi="Arial" w:cs="Arial"/>
          <w:sz w:val="20"/>
          <w:szCs w:val="20"/>
        </w:rPr>
      </w:pPr>
      <w:r w:rsidRPr="00CA4B17">
        <w:rPr>
          <w:rFonts w:ascii="Arial" w:hAnsi="Arial" w:cs="Arial"/>
          <w:sz w:val="20"/>
          <w:szCs w:val="20"/>
        </w:rPr>
        <w:t>Work with business subject matter experts (SMEs) to incorporate their requirements into applications.</w:t>
      </w:r>
    </w:p>
    <w:p w:rsidR="002D738C" w:rsidRPr="00CA4B17" w:rsidRDefault="008E0ADA" w:rsidP="005E0C01">
      <w:pPr>
        <w:pStyle w:val="ListParagraph"/>
        <w:widowControl w:val="0"/>
        <w:numPr>
          <w:ilvl w:val="0"/>
          <w:numId w:val="33"/>
        </w:numPr>
        <w:tabs>
          <w:tab w:val="left" w:pos="360"/>
        </w:tabs>
        <w:suppressAutoHyphens/>
        <w:spacing w:before="120" w:after="120"/>
        <w:rPr>
          <w:rFonts w:ascii="Arial" w:hAnsi="Arial" w:cs="Arial"/>
          <w:sz w:val="20"/>
          <w:szCs w:val="20"/>
        </w:rPr>
      </w:pPr>
      <w:r w:rsidRPr="00CA4B17">
        <w:rPr>
          <w:rFonts w:ascii="Arial" w:hAnsi="Arial" w:cs="Arial"/>
          <w:sz w:val="20"/>
          <w:szCs w:val="20"/>
        </w:rPr>
        <w:t xml:space="preserve">Translate business requirements into structured systems design using appropriate design methodologies. </w:t>
      </w:r>
    </w:p>
    <w:p w:rsidR="002D738C" w:rsidRPr="00CA4B17" w:rsidRDefault="00B15CEF" w:rsidP="005E0C01">
      <w:pPr>
        <w:pStyle w:val="ListParagraph"/>
        <w:widowControl w:val="0"/>
        <w:numPr>
          <w:ilvl w:val="0"/>
          <w:numId w:val="33"/>
        </w:numPr>
        <w:tabs>
          <w:tab w:val="left" w:pos="360"/>
        </w:tabs>
        <w:suppressAutoHyphens/>
        <w:spacing w:before="120" w:after="120"/>
        <w:rPr>
          <w:rFonts w:ascii="Arial" w:hAnsi="Arial" w:cs="Arial"/>
          <w:sz w:val="20"/>
          <w:szCs w:val="20"/>
        </w:rPr>
      </w:pPr>
      <w:r>
        <w:rPr>
          <w:rFonts w:ascii="Arial" w:hAnsi="Arial" w:cs="Arial"/>
          <w:sz w:val="20"/>
          <w:szCs w:val="20"/>
        </w:rPr>
        <w:t xml:space="preserve">Application services and resources are developed in restful </w:t>
      </w:r>
      <w:r w:rsidR="00F41638">
        <w:rPr>
          <w:rFonts w:ascii="Arial" w:hAnsi="Arial" w:cs="Arial"/>
          <w:sz w:val="20"/>
          <w:szCs w:val="20"/>
        </w:rPr>
        <w:t>web services</w:t>
      </w:r>
      <w:r w:rsidR="00F9300C" w:rsidRPr="00CA4B17">
        <w:rPr>
          <w:rFonts w:ascii="Arial" w:hAnsi="Arial" w:cs="Arial"/>
          <w:sz w:val="20"/>
          <w:szCs w:val="20"/>
        </w:rPr>
        <w:t>.</w:t>
      </w:r>
    </w:p>
    <w:p w:rsidR="002D738C" w:rsidRPr="00CA4B17" w:rsidRDefault="008E0ADA" w:rsidP="005E0C01">
      <w:pPr>
        <w:pStyle w:val="ListParagraph"/>
        <w:widowControl w:val="0"/>
        <w:numPr>
          <w:ilvl w:val="0"/>
          <w:numId w:val="33"/>
        </w:numPr>
        <w:tabs>
          <w:tab w:val="left" w:pos="360"/>
        </w:tabs>
        <w:suppressAutoHyphens/>
        <w:spacing w:before="120" w:after="120"/>
        <w:rPr>
          <w:rFonts w:ascii="Arial" w:hAnsi="Arial" w:cs="Arial"/>
          <w:sz w:val="20"/>
          <w:szCs w:val="20"/>
        </w:rPr>
      </w:pPr>
      <w:r w:rsidRPr="00CA4B17">
        <w:rPr>
          <w:rFonts w:ascii="Arial" w:hAnsi="Arial" w:cs="Arial"/>
          <w:sz w:val="20"/>
          <w:szCs w:val="20"/>
        </w:rPr>
        <w:t>Creating</w:t>
      </w:r>
      <w:r w:rsidR="008465F1">
        <w:rPr>
          <w:rFonts w:ascii="Arial" w:hAnsi="Arial" w:cs="Arial"/>
          <w:sz w:val="20"/>
          <w:szCs w:val="20"/>
        </w:rPr>
        <w:t xml:space="preserve"> </w:t>
      </w:r>
      <w:r w:rsidRPr="00CA4B17">
        <w:rPr>
          <w:rFonts w:ascii="Arial" w:hAnsi="Arial" w:cs="Arial"/>
          <w:sz w:val="20"/>
          <w:szCs w:val="20"/>
        </w:rPr>
        <w:t>JDBC template to connect the database.</w:t>
      </w:r>
    </w:p>
    <w:p w:rsidR="002D738C" w:rsidRPr="00CA4B17" w:rsidRDefault="00624A82" w:rsidP="005E0C01">
      <w:pPr>
        <w:pStyle w:val="ListParagraph"/>
        <w:widowControl w:val="0"/>
        <w:numPr>
          <w:ilvl w:val="0"/>
          <w:numId w:val="33"/>
        </w:numPr>
        <w:tabs>
          <w:tab w:val="left" w:pos="360"/>
        </w:tabs>
        <w:suppressAutoHyphens/>
        <w:spacing w:before="120" w:after="120"/>
        <w:rPr>
          <w:rFonts w:ascii="Arial" w:hAnsi="Arial" w:cs="Arial"/>
          <w:sz w:val="20"/>
          <w:szCs w:val="20"/>
        </w:rPr>
      </w:pPr>
      <w:r>
        <w:rPr>
          <w:rFonts w:ascii="Arial" w:hAnsi="Arial" w:cs="Arial"/>
          <w:sz w:val="20"/>
          <w:szCs w:val="20"/>
        </w:rPr>
        <w:t>Angular JS</w:t>
      </w:r>
      <w:r w:rsidR="008D5ED0">
        <w:rPr>
          <w:rFonts w:ascii="Arial" w:hAnsi="Arial" w:cs="Arial"/>
          <w:sz w:val="20"/>
          <w:szCs w:val="20"/>
        </w:rPr>
        <w:t xml:space="preserve"> </w:t>
      </w:r>
      <w:r w:rsidR="00F9300C" w:rsidRPr="00CA4B17">
        <w:rPr>
          <w:rFonts w:ascii="Arial" w:hAnsi="Arial" w:cs="Arial"/>
          <w:sz w:val="20"/>
          <w:szCs w:val="20"/>
        </w:rPr>
        <w:t>is implemented</w:t>
      </w:r>
      <w:r w:rsidR="008E0ADA" w:rsidRPr="00CA4B17">
        <w:rPr>
          <w:rFonts w:ascii="Arial" w:hAnsi="Arial" w:cs="Arial"/>
          <w:sz w:val="20"/>
          <w:szCs w:val="20"/>
        </w:rPr>
        <w:t xml:space="preserve"> to develop UI layer.</w:t>
      </w:r>
    </w:p>
    <w:p w:rsidR="002D738C" w:rsidRPr="00CA4B17" w:rsidRDefault="008D5ED0" w:rsidP="005E0C01">
      <w:pPr>
        <w:pStyle w:val="ListParagraph"/>
        <w:widowControl w:val="0"/>
        <w:numPr>
          <w:ilvl w:val="0"/>
          <w:numId w:val="33"/>
        </w:numPr>
        <w:tabs>
          <w:tab w:val="left" w:pos="360"/>
        </w:tabs>
        <w:suppressAutoHyphens/>
        <w:spacing w:before="120" w:after="120"/>
        <w:rPr>
          <w:rFonts w:ascii="Arial" w:hAnsi="Arial" w:cs="Arial"/>
          <w:sz w:val="20"/>
          <w:szCs w:val="20"/>
        </w:rPr>
      </w:pPr>
      <w:r>
        <w:rPr>
          <w:rFonts w:ascii="Arial" w:hAnsi="Arial" w:cs="Arial"/>
          <w:sz w:val="20"/>
          <w:szCs w:val="20"/>
        </w:rPr>
        <w:t>Implementing Maven</w:t>
      </w:r>
      <w:r w:rsidR="00F2033D">
        <w:rPr>
          <w:rFonts w:ascii="Arial" w:hAnsi="Arial" w:cs="Arial"/>
          <w:sz w:val="20"/>
          <w:szCs w:val="20"/>
        </w:rPr>
        <w:t xml:space="preserve"> to build the application in local </w:t>
      </w:r>
      <w:r w:rsidR="00B15CEF">
        <w:rPr>
          <w:rFonts w:ascii="Arial" w:hAnsi="Arial" w:cs="Arial"/>
          <w:sz w:val="20"/>
          <w:szCs w:val="20"/>
        </w:rPr>
        <w:t>.</w:t>
      </w:r>
    </w:p>
    <w:p w:rsidR="002D738C" w:rsidRPr="00CA4B17" w:rsidRDefault="008E0ADA" w:rsidP="005E0C01">
      <w:pPr>
        <w:pStyle w:val="ListParagraph"/>
        <w:widowControl w:val="0"/>
        <w:numPr>
          <w:ilvl w:val="0"/>
          <w:numId w:val="33"/>
        </w:numPr>
        <w:tabs>
          <w:tab w:val="left" w:pos="360"/>
        </w:tabs>
        <w:suppressAutoHyphens/>
        <w:spacing w:before="120" w:after="120"/>
        <w:rPr>
          <w:rFonts w:ascii="Arial" w:hAnsi="Arial" w:cs="Arial"/>
          <w:sz w:val="20"/>
          <w:szCs w:val="20"/>
        </w:rPr>
      </w:pPr>
      <w:r w:rsidRPr="00CA4B17">
        <w:rPr>
          <w:rFonts w:ascii="Arial" w:hAnsi="Arial" w:cs="Arial"/>
          <w:sz w:val="20"/>
          <w:szCs w:val="20"/>
        </w:rPr>
        <w:t>Creating Technical Specification Documents (TSDs).</w:t>
      </w:r>
    </w:p>
    <w:p w:rsidR="002D738C" w:rsidRDefault="008E0ADA" w:rsidP="005E0C01">
      <w:pPr>
        <w:pStyle w:val="ListParagraph"/>
        <w:widowControl w:val="0"/>
        <w:numPr>
          <w:ilvl w:val="0"/>
          <w:numId w:val="33"/>
        </w:numPr>
        <w:tabs>
          <w:tab w:val="left" w:pos="360"/>
        </w:tabs>
        <w:suppressAutoHyphens/>
        <w:spacing w:before="120" w:after="120"/>
        <w:rPr>
          <w:rFonts w:ascii="Arial" w:hAnsi="Arial" w:cs="Arial"/>
          <w:sz w:val="20"/>
          <w:szCs w:val="20"/>
        </w:rPr>
      </w:pPr>
      <w:r w:rsidRPr="00CA4B17">
        <w:rPr>
          <w:rFonts w:ascii="Arial" w:hAnsi="Arial" w:cs="Arial"/>
          <w:sz w:val="20"/>
          <w:szCs w:val="20"/>
        </w:rPr>
        <w:t xml:space="preserve">Daily updates </w:t>
      </w:r>
      <w:r w:rsidR="00F9300C" w:rsidRPr="00CA4B17">
        <w:rPr>
          <w:rFonts w:ascii="Arial" w:hAnsi="Arial" w:cs="Arial"/>
          <w:sz w:val="20"/>
          <w:szCs w:val="20"/>
        </w:rPr>
        <w:t>call</w:t>
      </w:r>
      <w:r w:rsidRPr="00CA4B17">
        <w:rPr>
          <w:rFonts w:ascii="Arial" w:hAnsi="Arial" w:cs="Arial"/>
          <w:sz w:val="20"/>
          <w:szCs w:val="20"/>
        </w:rPr>
        <w:t xml:space="preserve"> for offshore team with technical dire</w:t>
      </w:r>
      <w:r w:rsidR="00117C24">
        <w:rPr>
          <w:rFonts w:ascii="Arial" w:hAnsi="Arial" w:cs="Arial"/>
          <w:sz w:val="20"/>
          <w:szCs w:val="20"/>
        </w:rPr>
        <w:t xml:space="preserve">ction following </w:t>
      </w:r>
      <w:r w:rsidR="00624A82" w:rsidRPr="005E0C01">
        <w:rPr>
          <w:rFonts w:ascii="Arial" w:hAnsi="Arial" w:cs="Arial"/>
          <w:sz w:val="20"/>
          <w:szCs w:val="20"/>
        </w:rPr>
        <w:t>agile</w:t>
      </w:r>
      <w:r w:rsidR="008465F1" w:rsidRPr="005E0C01">
        <w:rPr>
          <w:rFonts w:ascii="Arial" w:hAnsi="Arial" w:cs="Arial"/>
          <w:sz w:val="20"/>
          <w:szCs w:val="20"/>
        </w:rPr>
        <w:t xml:space="preserve"> </w:t>
      </w:r>
      <w:r w:rsidR="00624A82">
        <w:rPr>
          <w:rFonts w:ascii="Arial" w:hAnsi="Arial" w:cs="Arial"/>
          <w:sz w:val="20"/>
          <w:szCs w:val="20"/>
        </w:rPr>
        <w:t>methodology</w:t>
      </w:r>
      <w:r w:rsidRPr="00CA4B17">
        <w:rPr>
          <w:rFonts w:ascii="Arial" w:hAnsi="Arial" w:cs="Arial"/>
          <w:sz w:val="20"/>
          <w:szCs w:val="20"/>
        </w:rPr>
        <w:t>.</w:t>
      </w:r>
    </w:p>
    <w:p w:rsidR="00B15CEF" w:rsidRDefault="00B15CEF" w:rsidP="005E0C01">
      <w:pPr>
        <w:pStyle w:val="ListParagraph"/>
        <w:widowControl w:val="0"/>
        <w:numPr>
          <w:ilvl w:val="0"/>
          <w:numId w:val="33"/>
        </w:numPr>
        <w:tabs>
          <w:tab w:val="left" w:pos="360"/>
        </w:tabs>
        <w:suppressAutoHyphens/>
        <w:spacing w:before="120" w:after="120"/>
        <w:rPr>
          <w:rFonts w:ascii="Arial" w:hAnsi="Arial" w:cs="Arial"/>
          <w:sz w:val="20"/>
          <w:szCs w:val="20"/>
        </w:rPr>
      </w:pPr>
      <w:r>
        <w:rPr>
          <w:rFonts w:ascii="Arial" w:hAnsi="Arial" w:cs="Arial"/>
          <w:sz w:val="20"/>
          <w:szCs w:val="20"/>
        </w:rPr>
        <w:t xml:space="preserve">Application deployed in Linux Red Hat on </w:t>
      </w:r>
      <w:r w:rsidRPr="005E0C01">
        <w:rPr>
          <w:rFonts w:ascii="Arial" w:hAnsi="Arial" w:cs="Arial"/>
          <w:sz w:val="20"/>
          <w:szCs w:val="20"/>
        </w:rPr>
        <w:t>EC2</w:t>
      </w:r>
      <w:r>
        <w:rPr>
          <w:rFonts w:ascii="Arial" w:hAnsi="Arial" w:cs="Arial"/>
          <w:sz w:val="20"/>
          <w:szCs w:val="20"/>
        </w:rPr>
        <w:t xml:space="preserve"> in AWS.</w:t>
      </w:r>
    </w:p>
    <w:p w:rsidR="00B15CEF" w:rsidRDefault="00B15CEF" w:rsidP="005E0C01">
      <w:pPr>
        <w:pStyle w:val="ListParagraph"/>
        <w:widowControl w:val="0"/>
        <w:numPr>
          <w:ilvl w:val="0"/>
          <w:numId w:val="33"/>
        </w:numPr>
        <w:tabs>
          <w:tab w:val="left" w:pos="360"/>
        </w:tabs>
        <w:suppressAutoHyphens/>
        <w:spacing w:before="120" w:after="120"/>
        <w:rPr>
          <w:rFonts w:ascii="Arial" w:hAnsi="Arial" w:cs="Arial"/>
          <w:sz w:val="20"/>
          <w:szCs w:val="20"/>
        </w:rPr>
      </w:pPr>
      <w:r>
        <w:rPr>
          <w:rFonts w:ascii="Arial" w:hAnsi="Arial" w:cs="Arial"/>
          <w:sz w:val="20"/>
          <w:szCs w:val="20"/>
        </w:rPr>
        <w:t>Implementing Micro services architecture with Spring Boot.</w:t>
      </w:r>
    </w:p>
    <w:p w:rsidR="00B15CEF" w:rsidRDefault="00B15CEF" w:rsidP="005E0C01">
      <w:pPr>
        <w:pStyle w:val="ListParagraph"/>
        <w:widowControl w:val="0"/>
        <w:numPr>
          <w:ilvl w:val="0"/>
          <w:numId w:val="33"/>
        </w:numPr>
        <w:tabs>
          <w:tab w:val="left" w:pos="360"/>
        </w:tabs>
        <w:suppressAutoHyphens/>
        <w:spacing w:before="120" w:after="120"/>
        <w:rPr>
          <w:rFonts w:ascii="Arial" w:hAnsi="Arial" w:cs="Arial"/>
          <w:sz w:val="20"/>
          <w:szCs w:val="20"/>
        </w:rPr>
      </w:pPr>
      <w:r>
        <w:rPr>
          <w:rFonts w:ascii="Arial" w:hAnsi="Arial" w:cs="Arial"/>
          <w:sz w:val="20"/>
          <w:szCs w:val="20"/>
        </w:rPr>
        <w:t xml:space="preserve">Images and assets are stored in </w:t>
      </w:r>
      <w:r w:rsidRPr="005E0C01">
        <w:rPr>
          <w:rFonts w:ascii="Arial" w:hAnsi="Arial" w:cs="Arial"/>
          <w:sz w:val="20"/>
          <w:szCs w:val="20"/>
        </w:rPr>
        <w:t>S3</w:t>
      </w:r>
      <w:r>
        <w:rPr>
          <w:rFonts w:ascii="Arial" w:hAnsi="Arial" w:cs="Arial"/>
          <w:sz w:val="20"/>
          <w:szCs w:val="20"/>
        </w:rPr>
        <w:t xml:space="preserve"> Amazon object storage service.</w:t>
      </w:r>
    </w:p>
    <w:p w:rsidR="00B15CEF" w:rsidRDefault="00B15CEF" w:rsidP="005E0C01">
      <w:pPr>
        <w:pStyle w:val="ListParagraph"/>
        <w:widowControl w:val="0"/>
        <w:numPr>
          <w:ilvl w:val="0"/>
          <w:numId w:val="33"/>
        </w:numPr>
        <w:tabs>
          <w:tab w:val="left" w:pos="360"/>
        </w:tabs>
        <w:suppressAutoHyphens/>
        <w:spacing w:before="120" w:after="120"/>
        <w:rPr>
          <w:rFonts w:ascii="Arial" w:hAnsi="Arial" w:cs="Arial"/>
          <w:sz w:val="20"/>
          <w:szCs w:val="20"/>
        </w:rPr>
      </w:pPr>
      <w:r>
        <w:rPr>
          <w:rFonts w:ascii="Arial" w:hAnsi="Arial" w:cs="Arial"/>
          <w:sz w:val="20"/>
          <w:szCs w:val="20"/>
        </w:rPr>
        <w:t xml:space="preserve">Mongo db data managed by </w:t>
      </w:r>
      <w:r w:rsidRPr="005E0C01">
        <w:rPr>
          <w:rFonts w:ascii="Arial" w:hAnsi="Arial" w:cs="Arial"/>
          <w:sz w:val="20"/>
          <w:szCs w:val="20"/>
        </w:rPr>
        <w:t>Dynamo db</w:t>
      </w:r>
      <w:r>
        <w:rPr>
          <w:rFonts w:ascii="Arial" w:hAnsi="Arial" w:cs="Arial"/>
          <w:sz w:val="20"/>
          <w:szCs w:val="20"/>
        </w:rPr>
        <w:t xml:space="preserve"> service.</w:t>
      </w:r>
    </w:p>
    <w:p w:rsidR="00B15CEF" w:rsidRDefault="00B15CEF" w:rsidP="005E0C01">
      <w:pPr>
        <w:pStyle w:val="ListParagraph"/>
        <w:widowControl w:val="0"/>
        <w:numPr>
          <w:ilvl w:val="0"/>
          <w:numId w:val="33"/>
        </w:numPr>
        <w:tabs>
          <w:tab w:val="left" w:pos="360"/>
        </w:tabs>
        <w:suppressAutoHyphens/>
        <w:spacing w:before="120" w:after="120"/>
        <w:rPr>
          <w:rFonts w:ascii="Arial" w:hAnsi="Arial" w:cs="Arial"/>
          <w:sz w:val="20"/>
          <w:szCs w:val="20"/>
        </w:rPr>
      </w:pPr>
      <w:r>
        <w:rPr>
          <w:rFonts w:ascii="Arial" w:hAnsi="Arial" w:cs="Arial"/>
          <w:sz w:val="20"/>
          <w:szCs w:val="20"/>
        </w:rPr>
        <w:t xml:space="preserve">Application sessions are managed in </w:t>
      </w:r>
      <w:r w:rsidRPr="005E0C01">
        <w:rPr>
          <w:rFonts w:ascii="Arial" w:hAnsi="Arial" w:cs="Arial"/>
          <w:sz w:val="20"/>
          <w:szCs w:val="20"/>
        </w:rPr>
        <w:t>Elastic Cache</w:t>
      </w:r>
      <w:r>
        <w:rPr>
          <w:rFonts w:ascii="Arial" w:hAnsi="Arial" w:cs="Arial"/>
          <w:sz w:val="20"/>
          <w:szCs w:val="20"/>
        </w:rPr>
        <w:t>.</w:t>
      </w:r>
    </w:p>
    <w:p w:rsidR="00B15CEF" w:rsidRDefault="00DB6ADC" w:rsidP="005E0C01">
      <w:pPr>
        <w:pStyle w:val="ListParagraph"/>
        <w:widowControl w:val="0"/>
        <w:numPr>
          <w:ilvl w:val="0"/>
          <w:numId w:val="33"/>
        </w:numPr>
        <w:tabs>
          <w:tab w:val="left" w:pos="360"/>
        </w:tabs>
        <w:suppressAutoHyphens/>
        <w:spacing w:before="120" w:after="120"/>
        <w:rPr>
          <w:rFonts w:ascii="Arial" w:hAnsi="Arial" w:cs="Arial"/>
          <w:sz w:val="20"/>
          <w:szCs w:val="20"/>
        </w:rPr>
      </w:pPr>
      <w:r>
        <w:rPr>
          <w:rFonts w:ascii="Arial" w:hAnsi="Arial" w:cs="Arial"/>
          <w:sz w:val="20"/>
          <w:szCs w:val="20"/>
        </w:rPr>
        <w:t>MySQL</w:t>
      </w:r>
      <w:r w:rsidR="00B15CEF">
        <w:rPr>
          <w:rFonts w:ascii="Arial" w:hAnsi="Arial" w:cs="Arial"/>
          <w:sz w:val="20"/>
          <w:szCs w:val="20"/>
        </w:rPr>
        <w:t xml:space="preserve"> data are managed in </w:t>
      </w:r>
      <w:r w:rsidR="00B15CEF" w:rsidRPr="005E0C01">
        <w:rPr>
          <w:rFonts w:ascii="Arial" w:hAnsi="Arial" w:cs="Arial"/>
          <w:sz w:val="20"/>
          <w:szCs w:val="20"/>
        </w:rPr>
        <w:t>RDS</w:t>
      </w:r>
      <w:r w:rsidR="00B15CEF">
        <w:rPr>
          <w:rFonts w:ascii="Arial" w:hAnsi="Arial" w:cs="Arial"/>
          <w:sz w:val="20"/>
          <w:szCs w:val="20"/>
        </w:rPr>
        <w:t xml:space="preserve"> service in AWS.</w:t>
      </w:r>
    </w:p>
    <w:p w:rsidR="00B15CEF" w:rsidRPr="005E0C01" w:rsidRDefault="00B15CEF" w:rsidP="005E0C01">
      <w:pPr>
        <w:pStyle w:val="ListParagraph"/>
        <w:widowControl w:val="0"/>
        <w:numPr>
          <w:ilvl w:val="0"/>
          <w:numId w:val="33"/>
        </w:numPr>
        <w:tabs>
          <w:tab w:val="left" w:pos="360"/>
        </w:tabs>
        <w:suppressAutoHyphens/>
        <w:spacing w:before="120" w:after="120"/>
        <w:rPr>
          <w:rFonts w:ascii="Arial" w:hAnsi="Arial" w:cs="Arial"/>
          <w:sz w:val="20"/>
          <w:szCs w:val="20"/>
        </w:rPr>
      </w:pPr>
      <w:r w:rsidRPr="005E0C01">
        <w:rPr>
          <w:rFonts w:ascii="Arial" w:hAnsi="Arial" w:cs="Arial"/>
          <w:sz w:val="20"/>
          <w:szCs w:val="20"/>
        </w:rPr>
        <w:t>IAM</w:t>
      </w:r>
      <w:r>
        <w:rPr>
          <w:rFonts w:ascii="Arial" w:hAnsi="Arial" w:cs="Arial"/>
          <w:sz w:val="20"/>
          <w:szCs w:val="20"/>
        </w:rPr>
        <w:t xml:space="preserve"> (</w:t>
      </w:r>
      <w:r w:rsidR="000C54C1">
        <w:rPr>
          <w:rFonts w:ascii="Arial" w:hAnsi="Arial" w:cs="Arial"/>
          <w:sz w:val="20"/>
          <w:szCs w:val="20"/>
        </w:rPr>
        <w:t xml:space="preserve">Identity Access Management) and </w:t>
      </w:r>
      <w:r w:rsidR="000C54C1" w:rsidRPr="005E0C01">
        <w:rPr>
          <w:rFonts w:ascii="Arial" w:hAnsi="Arial" w:cs="Arial"/>
          <w:sz w:val="20"/>
          <w:szCs w:val="20"/>
        </w:rPr>
        <w:t>Cloud Watch</w:t>
      </w:r>
      <w:r w:rsidR="000C54C1">
        <w:rPr>
          <w:rFonts w:ascii="Arial" w:hAnsi="Arial" w:cs="Arial"/>
          <w:sz w:val="20"/>
          <w:szCs w:val="20"/>
        </w:rPr>
        <w:t xml:space="preserve"> implemented to support AWS service.</w:t>
      </w:r>
    </w:p>
    <w:p w:rsidR="002D738C" w:rsidRPr="00CA4B17" w:rsidRDefault="002D738C">
      <w:pPr>
        <w:widowControl w:val="0"/>
        <w:tabs>
          <w:tab w:val="left" w:pos="360"/>
        </w:tabs>
        <w:suppressAutoHyphens/>
        <w:spacing w:before="120" w:after="120"/>
        <w:ind w:left="1020"/>
        <w:rPr>
          <w:rFonts w:ascii="Arial" w:hAnsi="Arial" w:cs="Arial"/>
          <w:sz w:val="20"/>
          <w:szCs w:val="20"/>
        </w:rPr>
      </w:pPr>
    </w:p>
    <w:p w:rsidR="00BE7DCE" w:rsidRDefault="00BE7DCE" w:rsidP="00BE7DC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i/>
          <w:iCs/>
          <w:sz w:val="20"/>
          <w:szCs w:val="20"/>
        </w:rPr>
      </w:pPr>
      <w:r>
        <w:rPr>
          <w:rFonts w:ascii="Arial" w:hAnsi="Arial" w:cs="Arial"/>
          <w:b/>
          <w:bCs/>
          <w:sz w:val="20"/>
          <w:szCs w:val="20"/>
        </w:rPr>
        <w:t xml:space="preserve">Client – Express Script, St Louis (USA) June 2016 – November 2016                  </w:t>
      </w:r>
    </w:p>
    <w:p w:rsidR="00BE7DCE" w:rsidRDefault="00BE7DCE" w:rsidP="00BE7DC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b/>
          <w:bCs/>
          <w:sz w:val="20"/>
          <w:szCs w:val="20"/>
        </w:rPr>
        <w:t>Senior Java Developer</w:t>
      </w:r>
    </w:p>
    <w:p w:rsidR="00BE7DCE" w:rsidRDefault="00BE7DCE" w:rsidP="00BE7DC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b/>
          <w:bCs/>
          <w:sz w:val="20"/>
          <w:szCs w:val="20"/>
        </w:rPr>
        <w:t xml:space="preserve">Project: Invention Router </w:t>
      </w:r>
    </w:p>
    <w:p w:rsidR="00BE7DCE" w:rsidRDefault="00BE7DCE" w:rsidP="00BE7DC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b/>
          <w:bCs/>
          <w:sz w:val="20"/>
          <w:szCs w:val="20"/>
        </w:rPr>
        <w:t>Enviro</w:t>
      </w:r>
      <w:r w:rsidR="005C74C0">
        <w:rPr>
          <w:rFonts w:ascii="Arial" w:hAnsi="Arial" w:cs="Arial"/>
          <w:b/>
          <w:bCs/>
          <w:sz w:val="20"/>
          <w:szCs w:val="20"/>
        </w:rPr>
        <w:t>nment: GIT, Maven, Tomcat, Java 1.7</w:t>
      </w:r>
      <w:r w:rsidR="004E6BCF">
        <w:rPr>
          <w:rFonts w:ascii="Arial" w:hAnsi="Arial" w:cs="Arial"/>
          <w:b/>
          <w:bCs/>
          <w:sz w:val="20"/>
          <w:szCs w:val="20"/>
        </w:rPr>
        <w:t>, spring, AngularJS1, REST, JU</w:t>
      </w:r>
      <w:r>
        <w:rPr>
          <w:rFonts w:ascii="Arial" w:hAnsi="Arial" w:cs="Arial"/>
          <w:b/>
          <w:bCs/>
          <w:sz w:val="20"/>
          <w:szCs w:val="20"/>
        </w:rPr>
        <w:t>nit, Oracle, Jenkins, UNIX and AWS, STS.</w:t>
      </w:r>
    </w:p>
    <w:p w:rsidR="00BE7DCE" w:rsidRDefault="00BE7DCE" w:rsidP="00BE7DC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b/>
          <w:bCs/>
          <w:sz w:val="20"/>
          <w:szCs w:val="20"/>
        </w:rPr>
        <w:t>Details:</w:t>
      </w:r>
      <w:r>
        <w:rPr>
          <w:rFonts w:ascii="Arial" w:hAnsi="Arial" w:cs="Arial"/>
          <w:sz w:val="20"/>
          <w:szCs w:val="20"/>
        </w:rPr>
        <w:t xml:space="preserve"> Intervention Router is a system which provides a set of services for distribution and usage of medical insurance campaign. The main objective of the IR is to expose key functionality to insurance companies and health institution serve the Drug Campaign report.</w:t>
      </w:r>
    </w:p>
    <w:p w:rsidR="00BE7DCE" w:rsidRDefault="00FF63DD" w:rsidP="005C3D9B">
      <w:pPr>
        <w:widowControl w:val="0"/>
        <w:suppressAutoHyphens/>
        <w:rPr>
          <w:rFonts w:ascii="Arial" w:hAnsi="Arial" w:cs="Arial"/>
          <w:sz w:val="20"/>
          <w:szCs w:val="20"/>
        </w:rPr>
      </w:pPr>
      <w:r w:rsidRPr="00CA4B17">
        <w:rPr>
          <w:rStyle w:val="None"/>
          <w:rFonts w:ascii="Arial" w:hAnsi="Arial" w:cs="Arial"/>
          <w:b/>
          <w:bCs/>
          <w:kern w:val="28"/>
          <w:sz w:val="20"/>
          <w:szCs w:val="20"/>
        </w:rPr>
        <w:t>Responsibilities:</w:t>
      </w:r>
    </w:p>
    <w:p w:rsidR="00BE7DCE" w:rsidRDefault="00BE7DCE" w:rsidP="00FF63DD">
      <w:pPr>
        <w:widowControl w:val="0"/>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 xml:space="preserve">Work with shared services teams including Application Architecture to define solutions. </w:t>
      </w:r>
    </w:p>
    <w:p w:rsidR="00BE7DCE" w:rsidRDefault="00BE7DCE" w:rsidP="00FF63DD">
      <w:pPr>
        <w:widowControl w:val="0"/>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Sprint planning with client and distributing task over team as onsite coordinator.</w:t>
      </w:r>
    </w:p>
    <w:p w:rsidR="00BE7DCE" w:rsidRDefault="00BE7DCE" w:rsidP="00FF63DD">
      <w:pPr>
        <w:widowControl w:val="0"/>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Using Gradle for local build.</w:t>
      </w:r>
    </w:p>
    <w:p w:rsidR="00BE7DCE" w:rsidRDefault="00BE7DCE" w:rsidP="00FF63DD">
      <w:pPr>
        <w:widowControl w:val="0"/>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 xml:space="preserve">In a Java environment, develop backend REST web services which query databases and consume client data. </w:t>
      </w:r>
    </w:p>
    <w:p w:rsidR="00BE7DCE" w:rsidRDefault="00BE7DCE" w:rsidP="00FF63DD">
      <w:pPr>
        <w:widowControl w:val="0"/>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Writing and reviewing Integration test case with Project owner.</w:t>
      </w:r>
    </w:p>
    <w:p w:rsidR="00BE7DCE" w:rsidRDefault="00BE7DCE" w:rsidP="00FF63DD">
      <w:pPr>
        <w:widowControl w:val="0"/>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lastRenderedPageBreak/>
        <w:t>Deploying EC2 instance in AWS.</w:t>
      </w:r>
    </w:p>
    <w:p w:rsidR="00BE7DCE" w:rsidRDefault="00BE7DCE" w:rsidP="00FF63DD">
      <w:pPr>
        <w:widowControl w:val="0"/>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Creating micro services and deployed in STS.</w:t>
      </w:r>
    </w:p>
    <w:p w:rsidR="00BE7DCE" w:rsidRDefault="00BE7DCE" w:rsidP="00FF63DD">
      <w:pPr>
        <w:widowControl w:val="0"/>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Using Jenkins for continues Integration between all environments.</w:t>
      </w:r>
    </w:p>
    <w:p w:rsidR="00BE7DCE" w:rsidRDefault="00BE7DCE" w:rsidP="00FF63DD">
      <w:pPr>
        <w:widowControl w:val="0"/>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Develop api resources and service, Dao Interfaces in REST web services.</w:t>
      </w:r>
    </w:p>
    <w:p w:rsidR="00BE7DCE" w:rsidRDefault="00BE7DCE" w:rsidP="00FF63DD">
      <w:pPr>
        <w:widowControl w:val="0"/>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Using Spring JTA template to connect Mongo DB.</w:t>
      </w:r>
    </w:p>
    <w:p w:rsidR="00BE7DCE" w:rsidRDefault="00BE7DCE" w:rsidP="00FF63DD">
      <w:pPr>
        <w:widowControl w:val="0"/>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Writing SQL query to implement the business logic.</w:t>
      </w:r>
    </w:p>
    <w:p w:rsidR="00BE7DCE" w:rsidRDefault="00BE7DCE" w:rsidP="00FF63DD">
      <w:pPr>
        <w:widowControl w:val="0"/>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AngularJS is implemented to develop UI layer.</w:t>
      </w:r>
    </w:p>
    <w:p w:rsidR="00BE7DCE" w:rsidRDefault="00BE7DCE" w:rsidP="00FF63DD">
      <w:pPr>
        <w:widowControl w:val="0"/>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 xml:space="preserve">We </w:t>
      </w:r>
      <w:r w:rsidR="00FF63DD">
        <w:rPr>
          <w:rFonts w:ascii="Arial" w:hAnsi="Arial" w:cs="Arial"/>
          <w:sz w:val="20"/>
          <w:szCs w:val="20"/>
        </w:rPr>
        <w:t>are using</w:t>
      </w:r>
      <w:r>
        <w:rPr>
          <w:rFonts w:ascii="Arial" w:hAnsi="Arial" w:cs="Arial"/>
          <w:sz w:val="20"/>
          <w:szCs w:val="20"/>
        </w:rPr>
        <w:t xml:space="preserve"> JUnit and Mockito for unit testing.</w:t>
      </w:r>
    </w:p>
    <w:p w:rsidR="00BE7DCE" w:rsidRDefault="00BE7DCE" w:rsidP="00FF63DD">
      <w:pPr>
        <w:widowControl w:val="0"/>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Creating Technical Specification Documents (TSDs).</w:t>
      </w:r>
    </w:p>
    <w:p w:rsidR="00BE7DCE" w:rsidRDefault="00BE7DCE" w:rsidP="00FF63DD">
      <w:pPr>
        <w:widowControl w:val="0"/>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Maintaining Code versions &amp; branching using GIT.</w:t>
      </w:r>
    </w:p>
    <w:p w:rsidR="00BE7DCE" w:rsidRDefault="00BE7DCE" w:rsidP="00FF63DD">
      <w:pPr>
        <w:widowControl w:val="0"/>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Fixing production issues in Dev and QA environment.</w:t>
      </w:r>
    </w:p>
    <w:p w:rsidR="00BE7DCE" w:rsidRDefault="00BE7DCE" w:rsidP="00FF63DD">
      <w:pPr>
        <w:widowControl w:val="0"/>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Writing and reviewing Integration test case.</w:t>
      </w:r>
    </w:p>
    <w:p w:rsidR="00BE7DCE" w:rsidRDefault="00BE7DCE" w:rsidP="00FF63DD">
      <w:pPr>
        <w:widowControl w:val="0"/>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Sprint planning with client and distributing task over team as onsite coordinator.</w:t>
      </w:r>
    </w:p>
    <w:p w:rsidR="008D2776" w:rsidRDefault="008D2776" w:rsidP="00BE7DC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sz w:val="20"/>
          <w:szCs w:val="20"/>
        </w:rPr>
      </w:pPr>
    </w:p>
    <w:p w:rsidR="00336E7E" w:rsidRDefault="00BE7DCE" w:rsidP="00BE7DC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sz w:val="20"/>
          <w:szCs w:val="20"/>
        </w:rPr>
      </w:pPr>
      <w:r>
        <w:rPr>
          <w:rFonts w:ascii="Arial" w:hAnsi="Arial" w:cs="Arial"/>
          <w:b/>
          <w:bCs/>
          <w:sz w:val="20"/>
          <w:szCs w:val="20"/>
        </w:rPr>
        <w:t>Mind tree USA</w:t>
      </w:r>
    </w:p>
    <w:p w:rsidR="00BE7DCE" w:rsidRDefault="00BE7DCE" w:rsidP="00BE7DC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i/>
          <w:iCs/>
          <w:sz w:val="20"/>
          <w:szCs w:val="20"/>
        </w:rPr>
      </w:pPr>
      <w:r>
        <w:rPr>
          <w:rFonts w:ascii="Arial" w:hAnsi="Arial" w:cs="Arial"/>
          <w:b/>
          <w:bCs/>
          <w:sz w:val="20"/>
          <w:szCs w:val="20"/>
        </w:rPr>
        <w:t>Client – CATALINA MARKETING, St Petersburg</w:t>
      </w:r>
      <w:r w:rsidR="000D4BB7">
        <w:rPr>
          <w:rFonts w:ascii="Arial" w:hAnsi="Arial" w:cs="Arial"/>
          <w:b/>
          <w:bCs/>
          <w:sz w:val="20"/>
          <w:szCs w:val="20"/>
        </w:rPr>
        <w:t>, Florida</w:t>
      </w:r>
      <w:r>
        <w:rPr>
          <w:rFonts w:ascii="Arial" w:hAnsi="Arial" w:cs="Arial"/>
          <w:b/>
          <w:bCs/>
          <w:sz w:val="20"/>
          <w:szCs w:val="20"/>
        </w:rPr>
        <w:t xml:space="preserve"> (USA) Feb 2015 – June 2016                              </w:t>
      </w:r>
    </w:p>
    <w:p w:rsidR="00BE7DCE" w:rsidRDefault="00BE7DCE" w:rsidP="00BE7DC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b/>
          <w:bCs/>
          <w:sz w:val="20"/>
          <w:szCs w:val="20"/>
        </w:rPr>
        <w:t>Java Lead Developer</w:t>
      </w:r>
    </w:p>
    <w:p w:rsidR="00BE7DCE" w:rsidRDefault="00BE7DCE" w:rsidP="00BE7DC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b/>
          <w:bCs/>
          <w:sz w:val="20"/>
          <w:szCs w:val="20"/>
        </w:rPr>
        <w:t>Project:  MEDIA-GATEWAY (Development)</w:t>
      </w:r>
    </w:p>
    <w:p w:rsidR="00BE7DCE" w:rsidRDefault="00BE7DCE" w:rsidP="00BE7DC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b/>
          <w:bCs/>
          <w:sz w:val="20"/>
          <w:szCs w:val="20"/>
        </w:rPr>
        <w:t>Environment: GIT, JBoss, Java7, spring, JSP, REST-API, SOAP, Jersey, Rabbit MQ, Mockito, Team City, Jenkins, Version One, UNIX and Eclipse.</w:t>
      </w:r>
    </w:p>
    <w:p w:rsidR="00BE7DCE" w:rsidRDefault="00BE7DCE" w:rsidP="00BE7DC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rsidR="00BE7DCE" w:rsidRDefault="00BE7DCE" w:rsidP="00BE7DC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b/>
          <w:bCs/>
          <w:sz w:val="20"/>
          <w:szCs w:val="20"/>
        </w:rPr>
        <w:t>Details:</w:t>
      </w:r>
      <w:r>
        <w:rPr>
          <w:rFonts w:ascii="Arial" w:hAnsi="Arial" w:cs="Arial"/>
          <w:sz w:val="20"/>
          <w:szCs w:val="20"/>
        </w:rPr>
        <w:t xml:space="preserve"> Media Gateway is a system which provides a set of services for distribution and usage of offer content. The main objective of the Media Gateway is to expose key functionality to partners and allow them to better serve the needs of our end consumers.</w:t>
      </w:r>
    </w:p>
    <w:p w:rsidR="00BE7DCE" w:rsidRDefault="00BE7DCE" w:rsidP="00BE7DC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rsidR="00BE7DCE" w:rsidRDefault="00BE7DCE" w:rsidP="00BE7DC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Arial" w:hAnsi="Arial" w:cs="Arial"/>
          <w:sz w:val="20"/>
          <w:szCs w:val="20"/>
        </w:rPr>
      </w:pPr>
      <w:r>
        <w:rPr>
          <w:rFonts w:ascii="Arial" w:hAnsi="Arial" w:cs="Arial"/>
          <w:b/>
          <w:bCs/>
          <w:sz w:val="20"/>
          <w:szCs w:val="20"/>
        </w:rPr>
        <w:t xml:space="preserve">Responsibilities: </w:t>
      </w:r>
    </w:p>
    <w:p w:rsidR="00BE7DCE" w:rsidRDefault="00BE7DCE" w:rsidP="00FF63DD">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Generate project skeleton using Gradle artifact.</w:t>
      </w:r>
    </w:p>
    <w:p w:rsidR="00BE7DCE" w:rsidRDefault="00BE7DCE" w:rsidP="00FF63DD">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Involved in project designing activity.</w:t>
      </w:r>
    </w:p>
    <w:p w:rsidR="00BE7DCE" w:rsidRDefault="00BE7DCE" w:rsidP="00FF63DD">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Develop Restful web services using Jersey.</w:t>
      </w:r>
    </w:p>
    <w:p w:rsidR="00BE7DCE" w:rsidRDefault="00BE7DCE" w:rsidP="00FF63DD">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Creating template to connect the database.</w:t>
      </w:r>
    </w:p>
    <w:p w:rsidR="00BE7DCE" w:rsidRDefault="00BE7DCE" w:rsidP="00FF63DD">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Writing SQL query to implement the business logic.</w:t>
      </w:r>
    </w:p>
    <w:p w:rsidR="00BE7DCE" w:rsidRDefault="00FF63DD" w:rsidP="00FF63DD">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AngularJS</w:t>
      </w:r>
      <w:r w:rsidR="00BE7DCE">
        <w:rPr>
          <w:rFonts w:ascii="Arial" w:hAnsi="Arial" w:cs="Arial"/>
          <w:sz w:val="20"/>
          <w:szCs w:val="20"/>
        </w:rPr>
        <w:t xml:space="preserve"> framework implemented to develop UI layer.</w:t>
      </w:r>
    </w:p>
    <w:p w:rsidR="00BE7DCE" w:rsidRDefault="005E5C99" w:rsidP="00FF63DD">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Implementing</w:t>
      </w:r>
      <w:r w:rsidR="00BE7DCE">
        <w:rPr>
          <w:rFonts w:ascii="Arial" w:hAnsi="Arial" w:cs="Arial"/>
          <w:sz w:val="20"/>
          <w:szCs w:val="20"/>
        </w:rPr>
        <w:t xml:space="preserve"> Junit and Mockito for unit testing.</w:t>
      </w:r>
    </w:p>
    <w:p w:rsidR="00BE7DCE" w:rsidRDefault="00BE7DCE" w:rsidP="00FF63DD">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Creating Technical Specification Documents (TSDs).</w:t>
      </w:r>
    </w:p>
    <w:p w:rsidR="00BE7DCE" w:rsidRDefault="00BE7DCE" w:rsidP="00FF63DD">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Maintaining Code versions &amp; branching using GIT</w:t>
      </w:r>
    </w:p>
    <w:p w:rsidR="00BE7DCE" w:rsidRDefault="00BE7DCE" w:rsidP="00FF63DD">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Fixing issues in Dev and QA environment.</w:t>
      </w:r>
    </w:p>
    <w:p w:rsidR="00BE7DCE" w:rsidRDefault="00BE7DCE" w:rsidP="00FF63DD">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Writing and reviewing Integration test case with Project owner.</w:t>
      </w:r>
    </w:p>
    <w:p w:rsidR="00BE7DCE" w:rsidRDefault="00BE7DCE" w:rsidP="00FF63DD">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Sprint planning with client and distributing task over team as onsite coordinator.</w:t>
      </w:r>
    </w:p>
    <w:p w:rsidR="00BE7DCE" w:rsidRDefault="00BE7DCE" w:rsidP="00FF63DD">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Coordinating daily updates calls for offshore team with technical direction and mentoring team me</w:t>
      </w:r>
      <w:r>
        <w:rPr>
          <w:rFonts w:ascii="Arial" w:hAnsi="Arial" w:cs="Arial"/>
          <w:sz w:val="20"/>
          <w:szCs w:val="20"/>
        </w:rPr>
        <w:t>m</w:t>
      </w:r>
      <w:r>
        <w:rPr>
          <w:rFonts w:ascii="Arial" w:hAnsi="Arial" w:cs="Arial"/>
          <w:sz w:val="20"/>
          <w:szCs w:val="20"/>
        </w:rPr>
        <w:t>bers.</w:t>
      </w:r>
    </w:p>
    <w:p w:rsidR="002D738C" w:rsidRPr="00CA4B17" w:rsidRDefault="002D738C">
      <w:pPr>
        <w:pStyle w:val="Heading2"/>
        <w:spacing w:before="0" w:after="0"/>
        <w:rPr>
          <w:sz w:val="20"/>
          <w:szCs w:val="20"/>
        </w:rPr>
      </w:pPr>
    </w:p>
    <w:p w:rsidR="004F7990" w:rsidRDefault="004F7990"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sz w:val="20"/>
          <w:szCs w:val="20"/>
        </w:rPr>
      </w:pPr>
    </w:p>
    <w:p w:rsidR="00FF63DD" w:rsidRDefault="00FF63DD"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i/>
          <w:iCs/>
          <w:sz w:val="20"/>
          <w:szCs w:val="20"/>
        </w:rPr>
      </w:pPr>
      <w:r>
        <w:rPr>
          <w:rFonts w:ascii="Arial" w:hAnsi="Arial" w:cs="Arial"/>
          <w:b/>
          <w:bCs/>
          <w:sz w:val="20"/>
          <w:szCs w:val="20"/>
        </w:rPr>
        <w:lastRenderedPageBreak/>
        <w:t>Dell (Bangalore, India)</w:t>
      </w:r>
    </w:p>
    <w:p w:rsidR="00FF63DD" w:rsidRDefault="00FF63DD"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i/>
          <w:iCs/>
          <w:sz w:val="20"/>
          <w:szCs w:val="20"/>
        </w:rPr>
      </w:pPr>
      <w:r>
        <w:rPr>
          <w:rFonts w:ascii="Arial" w:hAnsi="Arial" w:cs="Arial"/>
          <w:b/>
          <w:bCs/>
          <w:sz w:val="20"/>
          <w:szCs w:val="20"/>
        </w:rPr>
        <w:t xml:space="preserve">Client - Experian, Costa Mesa (USA) </w:t>
      </w:r>
    </w:p>
    <w:p w:rsidR="00FF63DD" w:rsidRDefault="00FF63DD"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i/>
          <w:iCs/>
          <w:sz w:val="20"/>
          <w:szCs w:val="20"/>
        </w:rPr>
      </w:pPr>
      <w:r>
        <w:rPr>
          <w:rFonts w:ascii="Arial" w:hAnsi="Arial" w:cs="Arial"/>
          <w:b/>
          <w:bCs/>
          <w:sz w:val="20"/>
          <w:szCs w:val="20"/>
        </w:rPr>
        <w:t xml:space="preserve">March 2013 – 6th Feb’2015                             </w:t>
      </w:r>
    </w:p>
    <w:p w:rsidR="00FF63DD" w:rsidRDefault="00FF63DD"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b/>
          <w:bCs/>
          <w:sz w:val="20"/>
          <w:szCs w:val="20"/>
        </w:rPr>
        <w:t xml:space="preserve">Java lead </w:t>
      </w:r>
    </w:p>
    <w:p w:rsidR="00FF63DD" w:rsidRDefault="00FF63DD"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b/>
          <w:bCs/>
          <w:sz w:val="20"/>
          <w:szCs w:val="20"/>
        </w:rPr>
        <w:t>Project:  Permission (Development)</w:t>
      </w:r>
    </w:p>
    <w:p w:rsidR="00FF63DD" w:rsidRDefault="00FF63DD"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b/>
          <w:bCs/>
          <w:sz w:val="20"/>
          <w:szCs w:val="20"/>
        </w:rPr>
        <w:t>Environment: Maven, GIT, Toad, spring, DB2, JBoss, Java 1</w:t>
      </w:r>
      <w:r w:rsidR="005C74C0">
        <w:rPr>
          <w:rFonts w:ascii="Arial" w:hAnsi="Arial" w:cs="Arial"/>
          <w:b/>
          <w:bCs/>
          <w:sz w:val="20"/>
          <w:szCs w:val="20"/>
        </w:rPr>
        <w:t>.6, spoon, dozer, drools, Mongo</w:t>
      </w:r>
      <w:r>
        <w:rPr>
          <w:rFonts w:ascii="Arial" w:hAnsi="Arial" w:cs="Arial"/>
          <w:b/>
          <w:bCs/>
          <w:sz w:val="20"/>
          <w:szCs w:val="20"/>
        </w:rPr>
        <w:t>, Kettle,</w:t>
      </w:r>
    </w:p>
    <w:p w:rsidR="00FF63DD" w:rsidRDefault="00D40BCC"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b/>
          <w:bCs/>
          <w:sz w:val="20"/>
          <w:szCs w:val="20"/>
        </w:rPr>
        <w:t>Soap,</w:t>
      </w:r>
      <w:r w:rsidR="00FF63DD">
        <w:rPr>
          <w:rFonts w:ascii="Arial" w:hAnsi="Arial" w:cs="Arial"/>
          <w:b/>
          <w:bCs/>
          <w:sz w:val="20"/>
          <w:szCs w:val="20"/>
        </w:rPr>
        <w:t xml:space="preserve"> REST Web services, Jenkins, jQuery and eclipse</w:t>
      </w:r>
      <w:r w:rsidR="00FF63DD">
        <w:rPr>
          <w:rFonts w:ascii="Arial" w:hAnsi="Arial" w:cs="Arial"/>
          <w:sz w:val="20"/>
          <w:szCs w:val="20"/>
        </w:rPr>
        <w:t>.</w:t>
      </w:r>
    </w:p>
    <w:p w:rsidR="00FF63DD" w:rsidRDefault="00FF63DD"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rsidR="00FF63DD" w:rsidRDefault="00FF63DD"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b/>
          <w:bCs/>
          <w:sz w:val="20"/>
          <w:szCs w:val="20"/>
        </w:rPr>
        <w:t>Details</w:t>
      </w:r>
      <w:r>
        <w:rPr>
          <w:rFonts w:ascii="Arial" w:hAnsi="Arial" w:cs="Arial"/>
          <w:sz w:val="20"/>
          <w:szCs w:val="20"/>
        </w:rPr>
        <w:t>:</w:t>
      </w:r>
      <w:r>
        <w:rPr>
          <w:rFonts w:ascii="Arial" w:hAnsi="Arial" w:cs="Arial"/>
          <w:b/>
          <w:bCs/>
          <w:sz w:val="20"/>
          <w:szCs w:val="20"/>
        </w:rPr>
        <w:t xml:space="preserve"> EXPERIAN </w:t>
      </w:r>
      <w:r>
        <w:rPr>
          <w:rFonts w:ascii="Arial" w:hAnsi="Arial" w:cs="Arial"/>
          <w:sz w:val="20"/>
          <w:szCs w:val="20"/>
        </w:rPr>
        <w:t>is a powerful enterprise-wide core administrative technology solution that provides a s</w:t>
      </w:r>
      <w:r>
        <w:rPr>
          <w:rFonts w:ascii="Arial" w:hAnsi="Arial" w:cs="Arial"/>
          <w:sz w:val="20"/>
          <w:szCs w:val="20"/>
        </w:rPr>
        <w:t>e</w:t>
      </w:r>
      <w:r>
        <w:rPr>
          <w:rFonts w:ascii="Arial" w:hAnsi="Arial" w:cs="Arial"/>
          <w:sz w:val="20"/>
          <w:szCs w:val="20"/>
        </w:rPr>
        <w:t>cure, robust, and flexible environment so that credit bureau organizations can manage information in real time. It is an agile project.</w:t>
      </w:r>
    </w:p>
    <w:p w:rsidR="00FF63DD" w:rsidRDefault="00FF63DD"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rsidR="00FF63DD" w:rsidRDefault="00FF63DD"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Arial" w:hAnsi="Arial" w:cs="Arial"/>
          <w:sz w:val="20"/>
          <w:szCs w:val="20"/>
        </w:rPr>
      </w:pPr>
      <w:r>
        <w:rPr>
          <w:rFonts w:ascii="Arial" w:hAnsi="Arial" w:cs="Arial"/>
          <w:b/>
          <w:bCs/>
          <w:sz w:val="20"/>
          <w:szCs w:val="20"/>
        </w:rPr>
        <w:t xml:space="preserve">Responsibilities </w:t>
      </w:r>
    </w:p>
    <w:p w:rsidR="00FF63DD" w:rsidRDefault="00FF63DD" w:rsidP="00FF63DD">
      <w:pPr>
        <w:widowControl w:val="0"/>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Generate project skeleton using Maven archetype.</w:t>
      </w:r>
    </w:p>
    <w:p w:rsidR="00FF63DD" w:rsidRDefault="00676D51" w:rsidP="00FF63DD">
      <w:pPr>
        <w:widowControl w:val="0"/>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Develop api</w:t>
      </w:r>
      <w:r w:rsidR="00FF63DD">
        <w:rPr>
          <w:rFonts w:ascii="Arial" w:hAnsi="Arial" w:cs="Arial"/>
          <w:sz w:val="20"/>
          <w:szCs w:val="20"/>
        </w:rPr>
        <w:t xml:space="preserve"> resources and service, Dao Interfaces.</w:t>
      </w:r>
    </w:p>
    <w:p w:rsidR="00FF63DD" w:rsidRDefault="00FF63DD" w:rsidP="00FF63DD">
      <w:pPr>
        <w:widowControl w:val="0"/>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Develop Restful web services using Jersey and consuming and producing SOAP web services through Apache axis2.</w:t>
      </w:r>
    </w:p>
    <w:p w:rsidR="00FF63DD" w:rsidRDefault="00FF63DD" w:rsidP="00FF63DD">
      <w:pPr>
        <w:widowControl w:val="0"/>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Creating Data Source for Mongo, DB2 and MySQL database in different Dao classes and integrate with spring Template.</w:t>
      </w:r>
    </w:p>
    <w:p w:rsidR="00FF63DD" w:rsidRDefault="00FF63DD" w:rsidP="00FF63DD">
      <w:pPr>
        <w:widowControl w:val="0"/>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Writing SQL query to implement the business logic.</w:t>
      </w:r>
    </w:p>
    <w:p w:rsidR="00FF63DD" w:rsidRDefault="00FF63DD" w:rsidP="00FF63DD">
      <w:pPr>
        <w:widowControl w:val="0"/>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Creating JSF to develop UI layer.</w:t>
      </w:r>
    </w:p>
    <w:p w:rsidR="00FF63DD" w:rsidRDefault="00FF63DD" w:rsidP="00FF63DD">
      <w:pPr>
        <w:widowControl w:val="0"/>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We executed unit testing through Junit.</w:t>
      </w:r>
    </w:p>
    <w:p w:rsidR="00FF63DD" w:rsidRDefault="00FF63DD" w:rsidP="00FF63DD">
      <w:pPr>
        <w:widowControl w:val="0"/>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Maintaining Code versions using SVN</w:t>
      </w:r>
    </w:p>
    <w:p w:rsidR="00FF63DD" w:rsidRDefault="00FF63DD" w:rsidP="00FF63DD">
      <w:pPr>
        <w:widowControl w:val="0"/>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Fixing issues in Dev and QA environment.</w:t>
      </w:r>
    </w:p>
    <w:p w:rsidR="00FF63DD" w:rsidRDefault="00FF63DD" w:rsidP="00FF63DD">
      <w:pPr>
        <w:widowControl w:val="0"/>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Validating the data object through Drools.</w:t>
      </w:r>
    </w:p>
    <w:p w:rsidR="00FF63DD" w:rsidRDefault="00FF63DD" w:rsidP="00FF63DD">
      <w:pPr>
        <w:widowControl w:val="0"/>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Daily stand up call with onshore technical team.</w:t>
      </w:r>
    </w:p>
    <w:p w:rsidR="00FF63DD" w:rsidRDefault="00FF63DD" w:rsidP="00FF63DD">
      <w:pPr>
        <w:widowControl w:val="0"/>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Deploying war file in UNIX environment.</w:t>
      </w:r>
    </w:p>
    <w:p w:rsidR="00FF63DD" w:rsidRDefault="00FF63DD"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i/>
          <w:iCs/>
          <w:sz w:val="20"/>
          <w:szCs w:val="20"/>
        </w:rPr>
      </w:pPr>
    </w:p>
    <w:p w:rsidR="00FF63DD" w:rsidRDefault="00FF63DD"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i/>
          <w:iCs/>
          <w:sz w:val="20"/>
          <w:szCs w:val="20"/>
        </w:rPr>
      </w:pPr>
      <w:r>
        <w:rPr>
          <w:rFonts w:ascii="Arial" w:hAnsi="Arial" w:cs="Arial"/>
          <w:b/>
          <w:bCs/>
          <w:sz w:val="20"/>
          <w:szCs w:val="20"/>
        </w:rPr>
        <w:t>Dell (Bangalore, India)</w:t>
      </w:r>
    </w:p>
    <w:p w:rsidR="00FF63DD" w:rsidRDefault="00FF63DD"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i/>
          <w:iCs/>
          <w:sz w:val="20"/>
          <w:szCs w:val="20"/>
        </w:rPr>
      </w:pPr>
      <w:r>
        <w:rPr>
          <w:rFonts w:ascii="Arial" w:hAnsi="Arial" w:cs="Arial"/>
          <w:b/>
          <w:bCs/>
          <w:sz w:val="20"/>
          <w:szCs w:val="20"/>
        </w:rPr>
        <w:t xml:space="preserve">Client - Kaiser, Texas (USA) </w:t>
      </w:r>
    </w:p>
    <w:p w:rsidR="00FF63DD" w:rsidRDefault="00FF63DD"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i/>
          <w:iCs/>
          <w:sz w:val="20"/>
          <w:szCs w:val="20"/>
        </w:rPr>
      </w:pPr>
      <w:r>
        <w:rPr>
          <w:rFonts w:ascii="Arial" w:hAnsi="Arial" w:cs="Arial"/>
          <w:b/>
          <w:bCs/>
          <w:sz w:val="20"/>
          <w:szCs w:val="20"/>
        </w:rPr>
        <w:t xml:space="preserve">April 2011 – March 2013          </w:t>
      </w:r>
    </w:p>
    <w:p w:rsidR="008D2776" w:rsidRDefault="008D2776"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sz w:val="20"/>
          <w:szCs w:val="20"/>
        </w:rPr>
      </w:pPr>
    </w:p>
    <w:p w:rsidR="00FF63DD" w:rsidRDefault="00FF63DD"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b/>
          <w:bCs/>
          <w:sz w:val="20"/>
          <w:szCs w:val="20"/>
        </w:rPr>
        <w:t xml:space="preserve">Java lead </w:t>
      </w:r>
    </w:p>
    <w:p w:rsidR="00FF63DD" w:rsidRDefault="00FF63DD"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b/>
          <w:bCs/>
          <w:sz w:val="20"/>
          <w:szCs w:val="20"/>
        </w:rPr>
        <w:t>Project:  XCELYS</w:t>
      </w:r>
    </w:p>
    <w:p w:rsidR="00FF63DD" w:rsidRDefault="00FF63DD"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b/>
          <w:bCs/>
          <w:sz w:val="20"/>
          <w:szCs w:val="20"/>
        </w:rPr>
        <w:t>Environment:  JSF, Oracle 11g, JBoss, Core Java, XML, XSD, SOA, EJB, JQuery, ESB, SOAP Web se</w:t>
      </w:r>
      <w:r>
        <w:rPr>
          <w:rFonts w:ascii="Arial" w:hAnsi="Arial" w:cs="Arial"/>
          <w:b/>
          <w:bCs/>
          <w:sz w:val="20"/>
          <w:szCs w:val="20"/>
        </w:rPr>
        <w:t>r</w:t>
      </w:r>
      <w:r>
        <w:rPr>
          <w:rFonts w:ascii="Arial" w:hAnsi="Arial" w:cs="Arial"/>
          <w:b/>
          <w:bCs/>
          <w:sz w:val="20"/>
          <w:szCs w:val="20"/>
        </w:rPr>
        <w:t>vices and eclipse.</w:t>
      </w:r>
    </w:p>
    <w:p w:rsidR="00FF63DD" w:rsidRDefault="00FF63DD"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rsidR="00FF63DD" w:rsidRDefault="00FF63DD"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b/>
          <w:bCs/>
          <w:sz w:val="20"/>
          <w:szCs w:val="20"/>
        </w:rPr>
        <w:t xml:space="preserve">Details: XCELYS </w:t>
      </w:r>
      <w:r>
        <w:rPr>
          <w:rFonts w:ascii="Arial" w:hAnsi="Arial" w:cs="Arial"/>
          <w:sz w:val="20"/>
          <w:szCs w:val="20"/>
        </w:rPr>
        <w:t>enables health plan organization to collect, process, exchange, organize, and retrieve i</w:t>
      </w:r>
      <w:r>
        <w:rPr>
          <w:rFonts w:ascii="Arial" w:hAnsi="Arial" w:cs="Arial"/>
          <w:sz w:val="20"/>
          <w:szCs w:val="20"/>
        </w:rPr>
        <w:t>m</w:t>
      </w:r>
      <w:r>
        <w:rPr>
          <w:rFonts w:ascii="Arial" w:hAnsi="Arial" w:cs="Arial"/>
          <w:sz w:val="20"/>
          <w:szCs w:val="20"/>
        </w:rPr>
        <w:t xml:space="preserve">portant member, provider, authorization, capitation, billing, and claims data, ranging from member eligibility to provider contract demographics and claims experience. </w:t>
      </w:r>
    </w:p>
    <w:p w:rsidR="00FF63DD" w:rsidRDefault="00FF63DD"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rsidR="00FF63DD" w:rsidRDefault="00FF63DD"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Arial" w:hAnsi="Arial" w:cs="Arial"/>
          <w:sz w:val="20"/>
          <w:szCs w:val="20"/>
        </w:rPr>
      </w:pPr>
      <w:r>
        <w:rPr>
          <w:rFonts w:ascii="Arial" w:hAnsi="Arial" w:cs="Arial"/>
          <w:b/>
          <w:bCs/>
          <w:sz w:val="20"/>
          <w:szCs w:val="20"/>
        </w:rPr>
        <w:t>Responsibilities:</w:t>
      </w:r>
    </w:p>
    <w:p w:rsidR="00FF63DD" w:rsidRDefault="00FF63DD" w:rsidP="00FF63DD">
      <w:pPr>
        <w:widowControl w:val="0"/>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Producing SOAP web services through Apache axis2.</w:t>
      </w:r>
    </w:p>
    <w:p w:rsidR="00FF63DD" w:rsidRDefault="00FF63DD" w:rsidP="00FF63DD">
      <w:pPr>
        <w:widowControl w:val="0"/>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Creating mapping file and hibernate configuration and integrating Struts framework.</w:t>
      </w:r>
    </w:p>
    <w:p w:rsidR="00FF63DD" w:rsidRDefault="00FF63DD" w:rsidP="00FF63DD">
      <w:pPr>
        <w:widowControl w:val="0"/>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JSP and Struts framework to implement to developed UI layer.</w:t>
      </w:r>
    </w:p>
    <w:p w:rsidR="00FF63DD" w:rsidRDefault="00FF63DD" w:rsidP="00FF63DD">
      <w:pPr>
        <w:widowControl w:val="0"/>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Maintaining Code versions using SVN.</w:t>
      </w:r>
    </w:p>
    <w:p w:rsidR="00FF63DD" w:rsidRDefault="00FF63DD" w:rsidP="00FF63DD">
      <w:pPr>
        <w:widowControl w:val="0"/>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lastRenderedPageBreak/>
        <w:t>Fixing issues in Dev and QA environment.</w:t>
      </w:r>
    </w:p>
    <w:p w:rsidR="00FF63DD" w:rsidRDefault="00FF63DD" w:rsidP="00FF63DD">
      <w:pPr>
        <w:widowControl w:val="0"/>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Daily stand up call with onshore technical team.</w:t>
      </w:r>
    </w:p>
    <w:p w:rsidR="00FF63DD" w:rsidRDefault="00FF63DD" w:rsidP="00FF63DD">
      <w:pPr>
        <w:widowControl w:val="0"/>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tabs>
          <w:tab w:val="left" w:pos="660"/>
          <w:tab w:val="left" w:pos="1020"/>
        </w:tabs>
        <w:autoSpaceDE w:val="0"/>
        <w:autoSpaceDN w:val="0"/>
        <w:adjustRightInd w:val="0"/>
        <w:spacing w:after="120"/>
        <w:rPr>
          <w:rFonts w:ascii="Arial" w:hAnsi="Arial" w:cs="Arial"/>
          <w:sz w:val="20"/>
          <w:szCs w:val="20"/>
        </w:rPr>
      </w:pPr>
      <w:r>
        <w:rPr>
          <w:rFonts w:ascii="Arial" w:hAnsi="Arial" w:cs="Arial"/>
          <w:sz w:val="20"/>
          <w:szCs w:val="20"/>
        </w:rPr>
        <w:t>Writing Unit test case and execute.</w:t>
      </w:r>
    </w:p>
    <w:p w:rsidR="00FF63DD" w:rsidRDefault="00FF63DD"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60"/>
        </w:tabs>
        <w:autoSpaceDE w:val="0"/>
        <w:autoSpaceDN w:val="0"/>
        <w:adjustRightInd w:val="0"/>
        <w:spacing w:after="120"/>
        <w:ind w:left="1020"/>
        <w:rPr>
          <w:rFonts w:ascii="Arial" w:hAnsi="Arial" w:cs="Arial"/>
          <w:sz w:val="20"/>
          <w:szCs w:val="20"/>
        </w:rPr>
      </w:pPr>
    </w:p>
    <w:p w:rsidR="00FF63DD" w:rsidRDefault="00FF63DD"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60"/>
        </w:tabs>
        <w:autoSpaceDE w:val="0"/>
        <w:autoSpaceDN w:val="0"/>
        <w:adjustRightInd w:val="0"/>
        <w:rPr>
          <w:rFonts w:ascii="Arial" w:hAnsi="Arial" w:cs="Arial"/>
          <w:sz w:val="20"/>
          <w:szCs w:val="20"/>
        </w:rPr>
      </w:pPr>
      <w:r>
        <w:rPr>
          <w:rFonts w:ascii="Arial" w:hAnsi="Arial" w:cs="Arial"/>
          <w:b/>
          <w:bCs/>
          <w:sz w:val="20"/>
          <w:szCs w:val="20"/>
        </w:rPr>
        <w:t>Mindtree, India (Bangalore)</w:t>
      </w:r>
    </w:p>
    <w:p w:rsidR="00FF63DD" w:rsidRDefault="00FF63DD"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i/>
          <w:iCs/>
          <w:sz w:val="20"/>
          <w:szCs w:val="20"/>
        </w:rPr>
      </w:pPr>
      <w:r>
        <w:rPr>
          <w:rFonts w:ascii="Arial" w:hAnsi="Arial" w:cs="Arial"/>
          <w:b/>
          <w:bCs/>
          <w:sz w:val="20"/>
          <w:szCs w:val="20"/>
        </w:rPr>
        <w:t xml:space="preserve">Client - Procter &amp;Gamble, USA </w:t>
      </w:r>
    </w:p>
    <w:p w:rsidR="00FF63DD" w:rsidRDefault="005C3D9B"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i/>
          <w:iCs/>
          <w:sz w:val="20"/>
          <w:szCs w:val="20"/>
        </w:rPr>
      </w:pPr>
      <w:r>
        <w:rPr>
          <w:rFonts w:ascii="Arial" w:hAnsi="Arial" w:cs="Arial"/>
          <w:b/>
          <w:bCs/>
          <w:sz w:val="20"/>
          <w:szCs w:val="20"/>
        </w:rPr>
        <w:t>October 2009</w:t>
      </w:r>
      <w:r w:rsidR="00FF63DD">
        <w:rPr>
          <w:rFonts w:ascii="Arial" w:hAnsi="Arial" w:cs="Arial"/>
          <w:b/>
          <w:bCs/>
          <w:sz w:val="20"/>
          <w:szCs w:val="20"/>
        </w:rPr>
        <w:t xml:space="preserve"> – April 2011                                       </w:t>
      </w:r>
    </w:p>
    <w:p w:rsidR="00FF63DD" w:rsidRDefault="00FF63DD"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b/>
          <w:bCs/>
          <w:sz w:val="20"/>
          <w:szCs w:val="20"/>
        </w:rPr>
        <w:t>Module Lead</w:t>
      </w:r>
    </w:p>
    <w:p w:rsidR="00FF63DD" w:rsidRDefault="00FF63DD"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b/>
          <w:bCs/>
          <w:sz w:val="20"/>
          <w:szCs w:val="20"/>
        </w:rPr>
        <w:t>Project:  P&amp;G (Enhancement and Production Support)</w:t>
      </w:r>
    </w:p>
    <w:p w:rsidR="00FF63DD" w:rsidRDefault="00FF63DD"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rsidR="00FF63DD" w:rsidRDefault="00FF63DD"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b/>
          <w:bCs/>
          <w:sz w:val="20"/>
          <w:szCs w:val="20"/>
        </w:rPr>
        <w:t>Environment: JSP, Struts, spring, Oracle 10g, Tomcat, Apache 2, hibernate and eclipse.</w:t>
      </w:r>
    </w:p>
    <w:p w:rsidR="00FF63DD" w:rsidRDefault="00FF63DD"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rsidR="00FF63DD" w:rsidRDefault="00FF63DD"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b/>
          <w:bCs/>
          <w:sz w:val="20"/>
          <w:szCs w:val="20"/>
        </w:rPr>
        <w:t xml:space="preserve">Details: </w:t>
      </w:r>
      <w:r>
        <w:rPr>
          <w:rFonts w:ascii="Arial" w:hAnsi="Arial" w:cs="Arial"/>
          <w:sz w:val="20"/>
          <w:szCs w:val="20"/>
        </w:rPr>
        <w:t>This project intended to develop a new portal for P&amp;G brands make every day just a little better for billions of consumers around the world. It is a web based software application where user reviews, login, pro</w:t>
      </w:r>
      <w:r>
        <w:rPr>
          <w:rFonts w:ascii="Arial" w:hAnsi="Arial" w:cs="Arial"/>
          <w:sz w:val="20"/>
          <w:szCs w:val="20"/>
        </w:rPr>
        <w:t>d</w:t>
      </w:r>
      <w:r>
        <w:rPr>
          <w:rFonts w:ascii="Arial" w:hAnsi="Arial" w:cs="Arial"/>
          <w:sz w:val="20"/>
          <w:szCs w:val="20"/>
        </w:rPr>
        <w:t xml:space="preserve">uct information everything is available. </w:t>
      </w:r>
    </w:p>
    <w:p w:rsidR="00FF63DD" w:rsidRDefault="00FF63DD"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rsidR="00FF63DD" w:rsidRDefault="00FF63DD"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b/>
          <w:bCs/>
          <w:sz w:val="20"/>
          <w:szCs w:val="20"/>
        </w:rPr>
        <w:t>Responsibilities:</w:t>
      </w:r>
    </w:p>
    <w:p w:rsidR="00FF63DD" w:rsidRDefault="00FF63DD"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rsidR="00FF63DD" w:rsidRDefault="00FF63DD" w:rsidP="005E0C01">
      <w:pPr>
        <w:pStyle w:val="ListParagraph"/>
        <w:widowControl w:val="0"/>
        <w:numPr>
          <w:ilvl w:val="0"/>
          <w:numId w:val="33"/>
        </w:numPr>
        <w:tabs>
          <w:tab w:val="left" w:pos="360"/>
        </w:tabs>
        <w:suppressAutoHyphens/>
        <w:spacing w:before="120" w:after="120"/>
        <w:rPr>
          <w:rFonts w:ascii="Arial" w:hAnsi="Arial" w:cs="Arial"/>
          <w:sz w:val="20"/>
          <w:szCs w:val="20"/>
        </w:rPr>
      </w:pPr>
      <w:r>
        <w:rPr>
          <w:rFonts w:ascii="Arial" w:hAnsi="Arial" w:cs="Arial"/>
          <w:sz w:val="20"/>
          <w:szCs w:val="20"/>
        </w:rPr>
        <w:t xml:space="preserve">Interacting with client during Transition and M&amp;O phase and requirement gathering. </w:t>
      </w:r>
    </w:p>
    <w:p w:rsidR="00FF63DD" w:rsidRDefault="00FF63DD" w:rsidP="005E0C01">
      <w:pPr>
        <w:pStyle w:val="ListParagraph"/>
        <w:widowControl w:val="0"/>
        <w:numPr>
          <w:ilvl w:val="0"/>
          <w:numId w:val="33"/>
        </w:numPr>
        <w:tabs>
          <w:tab w:val="left" w:pos="360"/>
        </w:tabs>
        <w:suppressAutoHyphens/>
        <w:spacing w:before="120" w:after="120"/>
        <w:rPr>
          <w:rFonts w:ascii="Arial" w:hAnsi="Arial" w:cs="Arial"/>
          <w:sz w:val="20"/>
          <w:szCs w:val="20"/>
        </w:rPr>
      </w:pPr>
      <w:r>
        <w:rPr>
          <w:rFonts w:ascii="Arial" w:hAnsi="Arial" w:cs="Arial"/>
          <w:sz w:val="20"/>
          <w:szCs w:val="20"/>
        </w:rPr>
        <w:t>Developing Female and Fabricate products portals.</w:t>
      </w:r>
    </w:p>
    <w:p w:rsidR="00FF63DD" w:rsidRDefault="00E9253B" w:rsidP="005E0C01">
      <w:pPr>
        <w:pStyle w:val="ListParagraph"/>
        <w:widowControl w:val="0"/>
        <w:numPr>
          <w:ilvl w:val="0"/>
          <w:numId w:val="33"/>
        </w:numPr>
        <w:tabs>
          <w:tab w:val="left" w:pos="360"/>
        </w:tabs>
        <w:suppressAutoHyphens/>
        <w:spacing w:before="120" w:after="120"/>
        <w:rPr>
          <w:rFonts w:ascii="Arial" w:hAnsi="Arial" w:cs="Arial"/>
          <w:sz w:val="20"/>
          <w:szCs w:val="20"/>
        </w:rPr>
      </w:pPr>
      <w:r>
        <w:rPr>
          <w:rFonts w:ascii="Arial" w:hAnsi="Arial" w:cs="Arial"/>
          <w:sz w:val="20"/>
          <w:szCs w:val="20"/>
        </w:rPr>
        <w:t>Developing</w:t>
      </w:r>
      <w:r w:rsidR="00FF63DD">
        <w:rPr>
          <w:rFonts w:ascii="Arial" w:hAnsi="Arial" w:cs="Arial"/>
          <w:sz w:val="20"/>
          <w:szCs w:val="20"/>
        </w:rPr>
        <w:t xml:space="preserve"> Unit-Test Cases.</w:t>
      </w:r>
    </w:p>
    <w:p w:rsidR="00FF63DD" w:rsidRDefault="00E9253B" w:rsidP="005E0C01">
      <w:pPr>
        <w:pStyle w:val="ListParagraph"/>
        <w:widowControl w:val="0"/>
        <w:numPr>
          <w:ilvl w:val="0"/>
          <w:numId w:val="33"/>
        </w:numPr>
        <w:tabs>
          <w:tab w:val="left" w:pos="360"/>
        </w:tabs>
        <w:suppressAutoHyphens/>
        <w:spacing w:before="120" w:after="120"/>
        <w:rPr>
          <w:rFonts w:ascii="Arial" w:hAnsi="Arial" w:cs="Arial"/>
          <w:sz w:val="20"/>
          <w:szCs w:val="20"/>
        </w:rPr>
      </w:pPr>
      <w:r>
        <w:rPr>
          <w:rFonts w:ascii="Arial" w:hAnsi="Arial" w:cs="Arial"/>
          <w:sz w:val="20"/>
          <w:szCs w:val="20"/>
        </w:rPr>
        <w:t>Deploying codes in staging and production environments.</w:t>
      </w:r>
    </w:p>
    <w:p w:rsidR="00FF63DD" w:rsidRDefault="00FF63DD" w:rsidP="005E0C01">
      <w:pPr>
        <w:pStyle w:val="ListParagraph"/>
        <w:widowControl w:val="0"/>
        <w:numPr>
          <w:ilvl w:val="0"/>
          <w:numId w:val="33"/>
        </w:numPr>
        <w:tabs>
          <w:tab w:val="left" w:pos="360"/>
        </w:tabs>
        <w:suppressAutoHyphens/>
        <w:spacing w:before="120" w:after="120"/>
        <w:rPr>
          <w:rFonts w:ascii="Arial" w:hAnsi="Arial" w:cs="Arial"/>
          <w:sz w:val="20"/>
          <w:szCs w:val="20"/>
        </w:rPr>
      </w:pPr>
      <w:r>
        <w:rPr>
          <w:rFonts w:ascii="Arial" w:hAnsi="Arial" w:cs="Arial"/>
          <w:sz w:val="20"/>
          <w:szCs w:val="20"/>
        </w:rPr>
        <w:t>Database handling in staging.</w:t>
      </w:r>
    </w:p>
    <w:p w:rsidR="00FF63DD" w:rsidRDefault="00FF63DD" w:rsidP="005E0C01">
      <w:pPr>
        <w:pStyle w:val="ListParagraph"/>
        <w:widowControl w:val="0"/>
        <w:numPr>
          <w:ilvl w:val="0"/>
          <w:numId w:val="33"/>
        </w:numPr>
        <w:tabs>
          <w:tab w:val="left" w:pos="360"/>
        </w:tabs>
        <w:suppressAutoHyphens/>
        <w:spacing w:before="120" w:after="120"/>
        <w:rPr>
          <w:rFonts w:ascii="Arial" w:hAnsi="Arial" w:cs="Arial"/>
          <w:sz w:val="20"/>
          <w:szCs w:val="20"/>
        </w:rPr>
      </w:pPr>
      <w:r>
        <w:rPr>
          <w:rFonts w:ascii="Arial" w:hAnsi="Arial" w:cs="Arial"/>
          <w:sz w:val="20"/>
          <w:szCs w:val="20"/>
        </w:rPr>
        <w:t>Fixing staging and production issues.</w:t>
      </w:r>
    </w:p>
    <w:p w:rsidR="00FF63DD" w:rsidRDefault="00FF63DD" w:rsidP="005E0C01">
      <w:pPr>
        <w:pStyle w:val="ListParagraph"/>
        <w:widowControl w:val="0"/>
        <w:numPr>
          <w:ilvl w:val="0"/>
          <w:numId w:val="33"/>
        </w:numPr>
        <w:tabs>
          <w:tab w:val="left" w:pos="360"/>
        </w:tabs>
        <w:suppressAutoHyphens/>
        <w:spacing w:before="120" w:after="120"/>
        <w:rPr>
          <w:rFonts w:ascii="Arial" w:hAnsi="Arial" w:cs="Arial"/>
          <w:sz w:val="20"/>
          <w:szCs w:val="20"/>
        </w:rPr>
      </w:pPr>
      <w:r>
        <w:rPr>
          <w:rFonts w:ascii="Arial" w:hAnsi="Arial" w:cs="Arial"/>
          <w:sz w:val="20"/>
          <w:szCs w:val="20"/>
        </w:rPr>
        <w:t>Leading bounce and gain module.</w:t>
      </w:r>
    </w:p>
    <w:p w:rsidR="00FF63DD" w:rsidRDefault="00FF63DD" w:rsidP="005E0C01">
      <w:pPr>
        <w:pStyle w:val="ListParagraph"/>
        <w:widowControl w:val="0"/>
        <w:numPr>
          <w:ilvl w:val="0"/>
          <w:numId w:val="33"/>
        </w:numPr>
        <w:tabs>
          <w:tab w:val="left" w:pos="360"/>
        </w:tabs>
        <w:suppressAutoHyphens/>
        <w:spacing w:before="120" w:after="120"/>
        <w:rPr>
          <w:rFonts w:ascii="Arial" w:hAnsi="Arial" w:cs="Arial"/>
          <w:sz w:val="20"/>
          <w:szCs w:val="20"/>
        </w:rPr>
      </w:pPr>
      <w:r>
        <w:rPr>
          <w:rFonts w:ascii="Arial" w:hAnsi="Arial" w:cs="Arial"/>
          <w:sz w:val="20"/>
          <w:szCs w:val="20"/>
        </w:rPr>
        <w:t xml:space="preserve">Preparing module development estimation. </w:t>
      </w:r>
    </w:p>
    <w:p w:rsidR="00FF63DD" w:rsidRDefault="00FF63DD" w:rsidP="005E0C01">
      <w:pPr>
        <w:pStyle w:val="ListParagraph"/>
        <w:widowControl w:val="0"/>
        <w:tabs>
          <w:tab w:val="left" w:pos="360"/>
        </w:tabs>
        <w:suppressAutoHyphens/>
        <w:spacing w:before="120" w:after="120"/>
        <w:rPr>
          <w:rFonts w:ascii="Arial" w:hAnsi="Arial" w:cs="Arial"/>
          <w:sz w:val="20"/>
          <w:szCs w:val="20"/>
        </w:rPr>
      </w:pPr>
    </w:p>
    <w:p w:rsidR="00FF63DD" w:rsidRDefault="00FF63DD"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60"/>
        </w:tabs>
        <w:autoSpaceDE w:val="0"/>
        <w:autoSpaceDN w:val="0"/>
        <w:adjustRightInd w:val="0"/>
        <w:rPr>
          <w:rFonts w:ascii="Arial" w:hAnsi="Arial" w:cs="Arial"/>
          <w:sz w:val="20"/>
          <w:szCs w:val="20"/>
        </w:rPr>
      </w:pPr>
      <w:r>
        <w:rPr>
          <w:rFonts w:ascii="Arial" w:hAnsi="Arial" w:cs="Arial"/>
          <w:b/>
          <w:bCs/>
          <w:sz w:val="20"/>
          <w:szCs w:val="20"/>
        </w:rPr>
        <w:t>Zensar Technologies (Pune), India</w:t>
      </w:r>
    </w:p>
    <w:p w:rsidR="00FF63DD" w:rsidRDefault="00FF63DD"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60"/>
        </w:tabs>
        <w:autoSpaceDE w:val="0"/>
        <w:autoSpaceDN w:val="0"/>
        <w:adjustRightInd w:val="0"/>
        <w:rPr>
          <w:rFonts w:ascii="Arial" w:hAnsi="Arial" w:cs="Arial"/>
          <w:sz w:val="20"/>
          <w:szCs w:val="20"/>
        </w:rPr>
      </w:pPr>
      <w:r>
        <w:rPr>
          <w:rFonts w:ascii="Arial" w:hAnsi="Arial" w:cs="Arial"/>
          <w:b/>
          <w:bCs/>
          <w:sz w:val="20"/>
          <w:szCs w:val="20"/>
        </w:rPr>
        <w:t xml:space="preserve">March 2007 – Jan 2009    </w:t>
      </w:r>
    </w:p>
    <w:p w:rsidR="00FF63DD" w:rsidRDefault="00FF63DD"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60"/>
        </w:tabs>
        <w:autoSpaceDE w:val="0"/>
        <w:autoSpaceDN w:val="0"/>
        <w:adjustRightInd w:val="0"/>
        <w:rPr>
          <w:rFonts w:ascii="Arial" w:hAnsi="Arial" w:cs="Arial"/>
          <w:sz w:val="20"/>
          <w:szCs w:val="20"/>
        </w:rPr>
      </w:pPr>
      <w:r>
        <w:rPr>
          <w:rFonts w:ascii="Arial" w:hAnsi="Arial" w:cs="Arial"/>
          <w:b/>
          <w:bCs/>
          <w:sz w:val="20"/>
          <w:szCs w:val="20"/>
        </w:rPr>
        <w:t xml:space="preserve">Client – Investec Bank, SA                                     </w:t>
      </w:r>
    </w:p>
    <w:p w:rsidR="00FF63DD" w:rsidRDefault="00FF63DD"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60"/>
        </w:tabs>
        <w:autoSpaceDE w:val="0"/>
        <w:autoSpaceDN w:val="0"/>
        <w:adjustRightInd w:val="0"/>
        <w:rPr>
          <w:rFonts w:ascii="Arial" w:hAnsi="Arial" w:cs="Arial"/>
          <w:sz w:val="20"/>
          <w:szCs w:val="20"/>
        </w:rPr>
      </w:pPr>
      <w:r>
        <w:rPr>
          <w:rFonts w:ascii="Arial" w:hAnsi="Arial" w:cs="Arial"/>
          <w:b/>
          <w:bCs/>
          <w:sz w:val="20"/>
          <w:szCs w:val="20"/>
        </w:rPr>
        <w:t xml:space="preserve"> Java Developer </w:t>
      </w:r>
    </w:p>
    <w:p w:rsidR="00FF63DD" w:rsidRDefault="00FF63DD"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60"/>
        </w:tabs>
        <w:autoSpaceDE w:val="0"/>
        <w:autoSpaceDN w:val="0"/>
        <w:adjustRightInd w:val="0"/>
        <w:rPr>
          <w:rFonts w:ascii="Arial" w:hAnsi="Arial" w:cs="Arial"/>
          <w:sz w:val="20"/>
          <w:szCs w:val="20"/>
        </w:rPr>
      </w:pPr>
      <w:r>
        <w:rPr>
          <w:rFonts w:ascii="Arial" w:hAnsi="Arial" w:cs="Arial"/>
          <w:b/>
          <w:bCs/>
          <w:sz w:val="20"/>
          <w:szCs w:val="20"/>
        </w:rPr>
        <w:t>Project:  RADAR (CRM Application)</w:t>
      </w:r>
    </w:p>
    <w:p w:rsidR="00FF63DD" w:rsidRDefault="00FF63DD"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60"/>
        </w:tabs>
        <w:autoSpaceDE w:val="0"/>
        <w:autoSpaceDN w:val="0"/>
        <w:adjustRightInd w:val="0"/>
        <w:rPr>
          <w:rFonts w:ascii="Arial" w:hAnsi="Arial" w:cs="Arial"/>
          <w:sz w:val="20"/>
          <w:szCs w:val="20"/>
        </w:rPr>
      </w:pPr>
      <w:r>
        <w:rPr>
          <w:rFonts w:ascii="Arial" w:hAnsi="Arial" w:cs="Arial"/>
          <w:b/>
          <w:bCs/>
          <w:sz w:val="20"/>
          <w:szCs w:val="20"/>
        </w:rPr>
        <w:t>Environment: JSP, Hibernate, Oracle 9i and spring.</w:t>
      </w:r>
    </w:p>
    <w:p w:rsidR="00FF63DD" w:rsidRDefault="00FF63DD"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60"/>
        </w:tabs>
        <w:autoSpaceDE w:val="0"/>
        <w:autoSpaceDN w:val="0"/>
        <w:adjustRightInd w:val="0"/>
        <w:rPr>
          <w:rFonts w:ascii="Arial" w:hAnsi="Arial" w:cs="Arial"/>
          <w:sz w:val="20"/>
          <w:szCs w:val="20"/>
        </w:rPr>
      </w:pPr>
    </w:p>
    <w:p w:rsidR="00FF63DD" w:rsidRDefault="00FF63DD"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60"/>
        </w:tabs>
        <w:autoSpaceDE w:val="0"/>
        <w:autoSpaceDN w:val="0"/>
        <w:adjustRightInd w:val="0"/>
        <w:rPr>
          <w:rFonts w:ascii="Arial" w:hAnsi="Arial" w:cs="Arial"/>
          <w:sz w:val="20"/>
          <w:szCs w:val="20"/>
        </w:rPr>
      </w:pPr>
      <w:r>
        <w:rPr>
          <w:rFonts w:ascii="Arial" w:hAnsi="Arial" w:cs="Arial"/>
          <w:b/>
          <w:bCs/>
          <w:sz w:val="20"/>
          <w:szCs w:val="20"/>
        </w:rPr>
        <w:t>Details:</w:t>
      </w:r>
      <w:r>
        <w:rPr>
          <w:rFonts w:ascii="Arial" w:hAnsi="Arial" w:cs="Arial"/>
          <w:sz w:val="20"/>
          <w:szCs w:val="20"/>
        </w:rPr>
        <w:t xml:space="preserve"> The Discovery Account Configuration Project is a system that will have administration screens to maintain accounts and transaction information and manage the configuration of the Accounts. </w:t>
      </w:r>
    </w:p>
    <w:p w:rsidR="00FF63DD" w:rsidRDefault="00FF63DD"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60"/>
        </w:tabs>
        <w:autoSpaceDE w:val="0"/>
        <w:autoSpaceDN w:val="0"/>
        <w:adjustRightInd w:val="0"/>
        <w:rPr>
          <w:rFonts w:ascii="Arial" w:hAnsi="Arial" w:cs="Arial"/>
          <w:sz w:val="20"/>
          <w:szCs w:val="20"/>
        </w:rPr>
      </w:pPr>
    </w:p>
    <w:p w:rsidR="00FF63DD" w:rsidRDefault="00FF63DD" w:rsidP="00FF63D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60"/>
        </w:tabs>
        <w:autoSpaceDE w:val="0"/>
        <w:autoSpaceDN w:val="0"/>
        <w:adjustRightInd w:val="0"/>
        <w:rPr>
          <w:rFonts w:ascii="Arial" w:hAnsi="Arial" w:cs="Arial"/>
          <w:sz w:val="20"/>
          <w:szCs w:val="20"/>
        </w:rPr>
      </w:pPr>
      <w:r>
        <w:rPr>
          <w:rFonts w:ascii="Arial" w:hAnsi="Arial" w:cs="Arial"/>
          <w:b/>
          <w:bCs/>
          <w:sz w:val="20"/>
          <w:szCs w:val="20"/>
        </w:rPr>
        <w:t>Responsibilities:</w:t>
      </w:r>
    </w:p>
    <w:p w:rsidR="00FF63DD" w:rsidRDefault="00FF63DD" w:rsidP="005E0C01">
      <w:pPr>
        <w:pStyle w:val="ListParagraph"/>
        <w:widowControl w:val="0"/>
        <w:numPr>
          <w:ilvl w:val="0"/>
          <w:numId w:val="33"/>
        </w:numPr>
        <w:tabs>
          <w:tab w:val="left" w:pos="360"/>
        </w:tabs>
        <w:suppressAutoHyphens/>
        <w:spacing w:before="120" w:after="120"/>
        <w:rPr>
          <w:rFonts w:ascii="Arial" w:hAnsi="Arial" w:cs="Arial"/>
          <w:sz w:val="20"/>
          <w:szCs w:val="20"/>
        </w:rPr>
      </w:pPr>
      <w:r>
        <w:rPr>
          <w:rFonts w:ascii="Arial" w:hAnsi="Arial" w:cs="Arial"/>
          <w:sz w:val="20"/>
          <w:szCs w:val="20"/>
        </w:rPr>
        <w:t>Coding for module BASEL.</w:t>
      </w:r>
    </w:p>
    <w:p w:rsidR="00FF63DD" w:rsidRDefault="00FF63DD" w:rsidP="005E0C01">
      <w:pPr>
        <w:pStyle w:val="ListParagraph"/>
        <w:widowControl w:val="0"/>
        <w:numPr>
          <w:ilvl w:val="0"/>
          <w:numId w:val="33"/>
        </w:numPr>
        <w:tabs>
          <w:tab w:val="left" w:pos="360"/>
        </w:tabs>
        <w:suppressAutoHyphens/>
        <w:spacing w:before="120" w:after="120"/>
        <w:rPr>
          <w:rFonts w:ascii="Arial" w:hAnsi="Arial" w:cs="Arial"/>
          <w:sz w:val="20"/>
          <w:szCs w:val="20"/>
        </w:rPr>
      </w:pPr>
      <w:r>
        <w:rPr>
          <w:rFonts w:ascii="Arial" w:hAnsi="Arial" w:cs="Arial"/>
          <w:sz w:val="20"/>
          <w:szCs w:val="20"/>
        </w:rPr>
        <w:t>Interacting with Client during requirement analysis.</w:t>
      </w:r>
    </w:p>
    <w:p w:rsidR="00FF63DD" w:rsidRDefault="00FF63DD" w:rsidP="005E0C01">
      <w:pPr>
        <w:pStyle w:val="ListParagraph"/>
        <w:widowControl w:val="0"/>
        <w:numPr>
          <w:ilvl w:val="0"/>
          <w:numId w:val="33"/>
        </w:numPr>
        <w:tabs>
          <w:tab w:val="left" w:pos="360"/>
        </w:tabs>
        <w:suppressAutoHyphens/>
        <w:spacing w:before="120" w:after="120"/>
        <w:rPr>
          <w:rFonts w:ascii="Arial" w:hAnsi="Arial" w:cs="Arial"/>
          <w:sz w:val="20"/>
          <w:szCs w:val="20"/>
        </w:rPr>
      </w:pPr>
      <w:r>
        <w:rPr>
          <w:rFonts w:ascii="Arial" w:hAnsi="Arial" w:cs="Arial"/>
          <w:sz w:val="20"/>
          <w:szCs w:val="20"/>
        </w:rPr>
        <w:t>Preparing SRS.</w:t>
      </w:r>
    </w:p>
    <w:p w:rsidR="00FF63DD" w:rsidRDefault="00FF63DD" w:rsidP="005E0C01">
      <w:pPr>
        <w:pStyle w:val="ListParagraph"/>
        <w:widowControl w:val="0"/>
        <w:numPr>
          <w:ilvl w:val="0"/>
          <w:numId w:val="33"/>
        </w:numPr>
        <w:tabs>
          <w:tab w:val="left" w:pos="360"/>
        </w:tabs>
        <w:suppressAutoHyphens/>
        <w:spacing w:before="120" w:after="120"/>
        <w:rPr>
          <w:rFonts w:ascii="Arial" w:hAnsi="Arial" w:cs="Arial"/>
          <w:sz w:val="20"/>
          <w:szCs w:val="20"/>
        </w:rPr>
      </w:pPr>
      <w:r>
        <w:rPr>
          <w:rFonts w:ascii="Arial" w:hAnsi="Arial" w:cs="Arial"/>
          <w:sz w:val="20"/>
          <w:szCs w:val="20"/>
        </w:rPr>
        <w:t>Preparing UML Diagrams.</w:t>
      </w:r>
    </w:p>
    <w:p w:rsidR="00FF63DD" w:rsidRDefault="00FF63DD" w:rsidP="005E0C01">
      <w:pPr>
        <w:pStyle w:val="ListParagraph"/>
        <w:widowControl w:val="0"/>
        <w:numPr>
          <w:ilvl w:val="0"/>
          <w:numId w:val="33"/>
        </w:numPr>
        <w:tabs>
          <w:tab w:val="left" w:pos="360"/>
        </w:tabs>
        <w:suppressAutoHyphens/>
        <w:spacing w:before="120" w:after="120"/>
        <w:rPr>
          <w:rFonts w:ascii="Arial" w:hAnsi="Arial" w:cs="Arial"/>
          <w:sz w:val="20"/>
          <w:szCs w:val="20"/>
        </w:rPr>
      </w:pPr>
      <w:r>
        <w:rPr>
          <w:rFonts w:ascii="Arial" w:hAnsi="Arial" w:cs="Arial"/>
          <w:sz w:val="20"/>
          <w:szCs w:val="20"/>
        </w:rPr>
        <w:t xml:space="preserve">Developed Auto saved module </w:t>
      </w:r>
    </w:p>
    <w:p w:rsidR="002D738C" w:rsidRPr="00FF63DD" w:rsidRDefault="00FF63DD" w:rsidP="005E0C01">
      <w:pPr>
        <w:pStyle w:val="ListParagraph"/>
        <w:widowControl w:val="0"/>
        <w:numPr>
          <w:ilvl w:val="0"/>
          <w:numId w:val="33"/>
        </w:numPr>
        <w:tabs>
          <w:tab w:val="left" w:pos="360"/>
        </w:tabs>
        <w:suppressAutoHyphens/>
        <w:spacing w:before="120" w:after="120"/>
        <w:rPr>
          <w:rFonts w:ascii="Arial" w:hAnsi="Arial" w:cs="Arial"/>
          <w:sz w:val="20"/>
          <w:szCs w:val="20"/>
        </w:rPr>
      </w:pPr>
      <w:r>
        <w:rPr>
          <w:rFonts w:ascii="Arial" w:hAnsi="Arial" w:cs="Arial"/>
          <w:sz w:val="20"/>
          <w:szCs w:val="20"/>
        </w:rPr>
        <w:t>Preparation of Use Cases, Unit Test Plans and execution of UTC.</w:t>
      </w:r>
    </w:p>
    <w:p w:rsidR="00FF63DD" w:rsidRDefault="00FF63DD" w:rsidP="005E0C01">
      <w:pPr>
        <w:pStyle w:val="ListParagraph"/>
        <w:widowControl w:val="0"/>
        <w:numPr>
          <w:ilvl w:val="0"/>
          <w:numId w:val="33"/>
        </w:numPr>
        <w:tabs>
          <w:tab w:val="left" w:pos="360"/>
        </w:tabs>
        <w:suppressAutoHyphens/>
        <w:spacing w:before="120" w:after="120"/>
        <w:rPr>
          <w:rFonts w:ascii="Arial" w:hAnsi="Arial" w:cs="Arial"/>
          <w:sz w:val="20"/>
          <w:szCs w:val="20"/>
        </w:rPr>
      </w:pPr>
      <w:r>
        <w:rPr>
          <w:rFonts w:ascii="Arial" w:hAnsi="Arial" w:cs="Arial"/>
          <w:sz w:val="20"/>
          <w:szCs w:val="20"/>
        </w:rPr>
        <w:t xml:space="preserve">Coding for module Account Category. </w:t>
      </w:r>
    </w:p>
    <w:p w:rsidR="00FF63DD" w:rsidRDefault="00FF63DD" w:rsidP="005E0C01">
      <w:pPr>
        <w:pStyle w:val="ListParagraph"/>
        <w:widowControl w:val="0"/>
        <w:numPr>
          <w:ilvl w:val="0"/>
          <w:numId w:val="33"/>
        </w:numPr>
        <w:tabs>
          <w:tab w:val="left" w:pos="360"/>
        </w:tabs>
        <w:suppressAutoHyphens/>
        <w:spacing w:before="120" w:after="120"/>
        <w:rPr>
          <w:rFonts w:ascii="Arial" w:hAnsi="Arial" w:cs="Arial"/>
          <w:sz w:val="20"/>
          <w:szCs w:val="20"/>
        </w:rPr>
      </w:pPr>
      <w:r>
        <w:rPr>
          <w:rFonts w:ascii="Arial" w:hAnsi="Arial" w:cs="Arial"/>
          <w:sz w:val="20"/>
          <w:szCs w:val="20"/>
        </w:rPr>
        <w:t>Execution of the prepared Unit-Test Cases.</w:t>
      </w:r>
    </w:p>
    <w:p w:rsidR="00FF63DD" w:rsidRDefault="00FF63DD" w:rsidP="005E0C01">
      <w:pPr>
        <w:pStyle w:val="ListParagraph"/>
        <w:widowControl w:val="0"/>
        <w:numPr>
          <w:ilvl w:val="0"/>
          <w:numId w:val="33"/>
        </w:numPr>
        <w:tabs>
          <w:tab w:val="left" w:pos="360"/>
        </w:tabs>
        <w:suppressAutoHyphens/>
        <w:spacing w:before="120" w:after="120"/>
        <w:rPr>
          <w:rFonts w:ascii="Arial" w:hAnsi="Arial" w:cs="Arial"/>
          <w:sz w:val="20"/>
          <w:szCs w:val="20"/>
        </w:rPr>
      </w:pPr>
      <w:r>
        <w:rPr>
          <w:rFonts w:ascii="Arial" w:hAnsi="Arial" w:cs="Arial"/>
          <w:sz w:val="20"/>
          <w:szCs w:val="20"/>
        </w:rPr>
        <w:t>Interacting with Client during requirement analysis.</w:t>
      </w:r>
    </w:p>
    <w:p w:rsidR="00FF63DD" w:rsidRDefault="00FF63DD" w:rsidP="005E0C01">
      <w:pPr>
        <w:pStyle w:val="ListParagraph"/>
        <w:widowControl w:val="0"/>
        <w:numPr>
          <w:ilvl w:val="0"/>
          <w:numId w:val="33"/>
        </w:numPr>
        <w:tabs>
          <w:tab w:val="left" w:pos="360"/>
        </w:tabs>
        <w:suppressAutoHyphens/>
        <w:spacing w:before="120" w:after="120"/>
        <w:rPr>
          <w:rFonts w:ascii="Arial" w:hAnsi="Arial" w:cs="Arial"/>
          <w:sz w:val="20"/>
          <w:szCs w:val="20"/>
        </w:rPr>
      </w:pPr>
      <w:r>
        <w:rPr>
          <w:rFonts w:ascii="Arial" w:hAnsi="Arial" w:cs="Arial"/>
          <w:sz w:val="20"/>
          <w:szCs w:val="20"/>
        </w:rPr>
        <w:t>Preparing TRS.</w:t>
      </w:r>
    </w:p>
    <w:p w:rsidR="00FF63DD" w:rsidRPr="00CA4B17" w:rsidRDefault="00FF63DD" w:rsidP="005E0C01">
      <w:pPr>
        <w:pStyle w:val="ListParagraph"/>
        <w:widowControl w:val="0"/>
        <w:numPr>
          <w:ilvl w:val="0"/>
          <w:numId w:val="33"/>
        </w:numPr>
        <w:tabs>
          <w:tab w:val="left" w:pos="360"/>
        </w:tabs>
        <w:suppressAutoHyphens/>
        <w:spacing w:before="120" w:after="120"/>
        <w:rPr>
          <w:rFonts w:ascii="Arial" w:hAnsi="Arial" w:cs="Arial"/>
          <w:sz w:val="20"/>
          <w:szCs w:val="20"/>
        </w:rPr>
      </w:pPr>
      <w:r>
        <w:rPr>
          <w:rFonts w:ascii="Arial" w:hAnsi="Arial" w:cs="Arial"/>
          <w:sz w:val="20"/>
          <w:szCs w:val="20"/>
        </w:rPr>
        <w:t>POC on hibernate framework.</w:t>
      </w:r>
    </w:p>
    <w:sectPr w:rsidR="00FF63DD" w:rsidRPr="00CA4B17" w:rsidSect="007E1411">
      <w:pgSz w:w="12240" w:h="15840"/>
      <w:pgMar w:top="1440" w:right="99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4E01" w:rsidRDefault="00BE4E01">
      <w:r>
        <w:separator/>
      </w:r>
    </w:p>
  </w:endnote>
  <w:endnote w:type="continuationSeparator" w:id="1">
    <w:p w:rsidR="00BE4E01" w:rsidRDefault="00BE4E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4E01" w:rsidRDefault="00BE4E01">
      <w:r>
        <w:separator/>
      </w:r>
    </w:p>
  </w:footnote>
  <w:footnote w:type="continuationSeparator" w:id="1">
    <w:p w:rsidR="00BE4E01" w:rsidRDefault="00BE4E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BCC4DCE"/>
    <w:multiLevelType w:val="multilevel"/>
    <w:tmpl w:val="342A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9B0B00"/>
    <w:multiLevelType w:val="multilevel"/>
    <w:tmpl w:val="00000004"/>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F7A61BD"/>
    <w:multiLevelType w:val="multilevel"/>
    <w:tmpl w:val="00000002"/>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0147F5C"/>
    <w:multiLevelType w:val="hybridMultilevel"/>
    <w:tmpl w:val="9536CF62"/>
    <w:numStyleLink w:val="ImportedStyle3"/>
  </w:abstractNum>
  <w:abstractNum w:abstractNumId="9">
    <w:nsid w:val="105712E1"/>
    <w:multiLevelType w:val="hybridMultilevel"/>
    <w:tmpl w:val="80363EDA"/>
    <w:numStyleLink w:val="ImportedStyle4"/>
  </w:abstractNum>
  <w:abstractNum w:abstractNumId="10">
    <w:nsid w:val="14C17575"/>
    <w:multiLevelType w:val="hybridMultilevel"/>
    <w:tmpl w:val="968633CE"/>
    <w:lvl w:ilvl="0" w:tplc="0409000B">
      <w:start w:val="1"/>
      <w:numFmt w:val="bullet"/>
      <w:lvlText w:val=""/>
      <w:lvlJc w:val="left"/>
      <w:pPr>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528617C"/>
    <w:multiLevelType w:val="hybridMultilevel"/>
    <w:tmpl w:val="3D6CC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0C7071"/>
    <w:multiLevelType w:val="multilevel"/>
    <w:tmpl w:val="CE90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340E5D"/>
    <w:multiLevelType w:val="multilevel"/>
    <w:tmpl w:val="00000001"/>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6B130BE"/>
    <w:multiLevelType w:val="multilevel"/>
    <w:tmpl w:val="00000001"/>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EE15E76"/>
    <w:multiLevelType w:val="hybridMultilevel"/>
    <w:tmpl w:val="CF0C7F3A"/>
    <w:numStyleLink w:val="ImportedStyle2"/>
  </w:abstractNum>
  <w:abstractNum w:abstractNumId="16">
    <w:nsid w:val="1F9F5E9B"/>
    <w:multiLevelType w:val="multilevel"/>
    <w:tmpl w:val="6DE2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FC1564C"/>
    <w:multiLevelType w:val="hybridMultilevel"/>
    <w:tmpl w:val="0712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1E2B2F"/>
    <w:multiLevelType w:val="hybridMultilevel"/>
    <w:tmpl w:val="DBAE5468"/>
    <w:lvl w:ilvl="0" w:tplc="0409000B">
      <w:start w:val="1"/>
      <w:numFmt w:val="bullet"/>
      <w:lvlText w:val=""/>
      <w:lvlJc w:val="left"/>
      <w:pPr>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28BB4F96"/>
    <w:multiLevelType w:val="multilevel"/>
    <w:tmpl w:val="00000003"/>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292B1A70"/>
    <w:multiLevelType w:val="hybridMultilevel"/>
    <w:tmpl w:val="D9AC24F0"/>
    <w:lvl w:ilvl="0" w:tplc="0409000B">
      <w:start w:val="1"/>
      <w:numFmt w:val="bullet"/>
      <w:lvlText w:val=""/>
      <w:lvlJc w:val="left"/>
      <w:pPr>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30ED3D5C"/>
    <w:multiLevelType w:val="hybridMultilevel"/>
    <w:tmpl w:val="FF261104"/>
    <w:numStyleLink w:val="ImportedStyle1"/>
  </w:abstractNum>
  <w:abstractNum w:abstractNumId="22">
    <w:nsid w:val="318451C3"/>
    <w:multiLevelType w:val="hybridMultilevel"/>
    <w:tmpl w:val="DCCC31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2F6BD3"/>
    <w:multiLevelType w:val="hybridMultilevel"/>
    <w:tmpl w:val="84846182"/>
    <w:lvl w:ilvl="0" w:tplc="0409000B">
      <w:start w:val="1"/>
      <w:numFmt w:val="bullet"/>
      <w:lvlText w:val=""/>
      <w:lvlJc w:val="left"/>
      <w:pPr>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36CB5A86"/>
    <w:multiLevelType w:val="multilevel"/>
    <w:tmpl w:val="00000001"/>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3BB12265"/>
    <w:multiLevelType w:val="hybridMultilevel"/>
    <w:tmpl w:val="767C0AF6"/>
    <w:lvl w:ilvl="0" w:tplc="0409000B">
      <w:start w:val="1"/>
      <w:numFmt w:val="bullet"/>
      <w:lvlText w:val=""/>
      <w:lvlJc w:val="left"/>
      <w:pPr>
        <w:ind w:left="36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4BAE0CBC"/>
    <w:multiLevelType w:val="hybridMultilevel"/>
    <w:tmpl w:val="80363EDA"/>
    <w:styleLink w:val="ImportedStyle4"/>
    <w:lvl w:ilvl="0" w:tplc="87288CF4">
      <w:start w:val="1"/>
      <w:numFmt w:val="bullet"/>
      <w:lvlText w:val="➢"/>
      <w:lvlJc w:val="left"/>
      <w:pPr>
        <w:tabs>
          <w:tab w:val="left" w:pos="360"/>
        </w:tabs>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1" w:tplc="FA287776">
      <w:start w:val="1"/>
      <w:numFmt w:val="bullet"/>
      <w:lvlText w:val="o"/>
      <w:lvlJc w:val="left"/>
      <w:pPr>
        <w:tabs>
          <w:tab w:val="left" w:pos="360"/>
        </w:tabs>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49408128">
      <w:start w:val="1"/>
      <w:numFmt w:val="bullet"/>
      <w:lvlText w:val="▪"/>
      <w:lvlJc w:val="left"/>
      <w:pPr>
        <w:tabs>
          <w:tab w:val="left" w:pos="360"/>
        </w:tabs>
        <w:ind w:left="25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438CCF12">
      <w:start w:val="1"/>
      <w:numFmt w:val="bullet"/>
      <w:lvlText w:val="•"/>
      <w:lvlJc w:val="left"/>
      <w:pPr>
        <w:tabs>
          <w:tab w:val="left" w:pos="360"/>
        </w:tabs>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4" w:tplc="989C3B7E">
      <w:start w:val="1"/>
      <w:numFmt w:val="bullet"/>
      <w:lvlText w:val="o"/>
      <w:lvlJc w:val="left"/>
      <w:pPr>
        <w:tabs>
          <w:tab w:val="left" w:pos="360"/>
        </w:tabs>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CB9CC822">
      <w:start w:val="1"/>
      <w:numFmt w:val="bullet"/>
      <w:lvlText w:val="▪"/>
      <w:lvlJc w:val="left"/>
      <w:pPr>
        <w:tabs>
          <w:tab w:val="left" w:pos="360"/>
        </w:tabs>
        <w:ind w:left="46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55143BF0">
      <w:start w:val="1"/>
      <w:numFmt w:val="bullet"/>
      <w:lvlText w:val="•"/>
      <w:lvlJc w:val="left"/>
      <w:pPr>
        <w:tabs>
          <w:tab w:val="left" w:pos="360"/>
        </w:tabs>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7" w:tplc="D6C6E20E">
      <w:start w:val="1"/>
      <w:numFmt w:val="bullet"/>
      <w:lvlText w:val="o"/>
      <w:lvlJc w:val="left"/>
      <w:pPr>
        <w:tabs>
          <w:tab w:val="left" w:pos="360"/>
        </w:tabs>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CEF414A0">
      <w:start w:val="1"/>
      <w:numFmt w:val="bullet"/>
      <w:lvlText w:val="▪"/>
      <w:lvlJc w:val="left"/>
      <w:pPr>
        <w:tabs>
          <w:tab w:val="left" w:pos="360"/>
        </w:tabs>
        <w:ind w:left="68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27">
    <w:nsid w:val="50C43F39"/>
    <w:multiLevelType w:val="multilevel"/>
    <w:tmpl w:val="00000001"/>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52A433E3"/>
    <w:multiLevelType w:val="hybridMultilevel"/>
    <w:tmpl w:val="B27E16C2"/>
    <w:lvl w:ilvl="0" w:tplc="0409000B">
      <w:start w:val="1"/>
      <w:numFmt w:val="bullet"/>
      <w:lvlText w:val=""/>
      <w:lvlJc w:val="left"/>
      <w:pPr>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542D1870"/>
    <w:multiLevelType w:val="hybridMultilevel"/>
    <w:tmpl w:val="528E7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C83D52"/>
    <w:multiLevelType w:val="hybridMultilevel"/>
    <w:tmpl w:val="4D066C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256CCB"/>
    <w:multiLevelType w:val="hybridMultilevel"/>
    <w:tmpl w:val="FF261104"/>
    <w:styleLink w:val="ImportedStyle1"/>
    <w:lvl w:ilvl="0" w:tplc="0316D4F8">
      <w:start w:val="1"/>
      <w:numFmt w:val="bullet"/>
      <w:lvlText w:val="•"/>
      <w:lvlJc w:val="left"/>
      <w:pPr>
        <w:ind w:left="14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DDB06380">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93324A3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4C6A07F4">
      <w:start w:val="1"/>
      <w:numFmt w:val="bullet"/>
      <w:lvlText w:val="•"/>
      <w:lvlJc w:val="left"/>
      <w:pPr>
        <w:ind w:left="36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97541B06">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3DDC7BA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D9FE92F2">
      <w:start w:val="1"/>
      <w:numFmt w:val="bullet"/>
      <w:lvlText w:val="•"/>
      <w:lvlJc w:val="left"/>
      <w:pPr>
        <w:ind w:left="57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CB00578C">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F2AEAE0A">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32">
    <w:nsid w:val="65955607"/>
    <w:multiLevelType w:val="hybridMultilevel"/>
    <w:tmpl w:val="822E83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FF1DC5"/>
    <w:multiLevelType w:val="hybridMultilevel"/>
    <w:tmpl w:val="9536CF62"/>
    <w:styleLink w:val="ImportedStyle3"/>
    <w:lvl w:ilvl="0" w:tplc="5E5AF9D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1" w:tplc="E5D258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C4E6446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84C4C5C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4" w:tplc="00424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9E22FB8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62BE793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7" w:tplc="1BB8BD7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92C2C79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34">
    <w:nsid w:val="772343F9"/>
    <w:multiLevelType w:val="hybridMultilevel"/>
    <w:tmpl w:val="F39E8838"/>
    <w:lvl w:ilvl="0" w:tplc="0409000B">
      <w:start w:val="1"/>
      <w:numFmt w:val="bullet"/>
      <w:lvlText w:val=""/>
      <w:lvlJc w:val="left"/>
      <w:pPr>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7B9144BE"/>
    <w:multiLevelType w:val="hybridMultilevel"/>
    <w:tmpl w:val="CF0C7F3A"/>
    <w:styleLink w:val="ImportedStyle2"/>
    <w:lvl w:ilvl="0" w:tplc="7A9084E0">
      <w:start w:val="1"/>
      <w:numFmt w:val="bullet"/>
      <w:lvlText w:val="➢"/>
      <w:lvlJc w:val="left"/>
      <w:pPr>
        <w:tabs>
          <w:tab w:val="left" w:pos="360"/>
        </w:tabs>
        <w:ind w:left="10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1" w:tplc="229AE7E8">
      <w:start w:val="1"/>
      <w:numFmt w:val="bullet"/>
      <w:lvlText w:val="o"/>
      <w:lvlJc w:val="left"/>
      <w:pPr>
        <w:tabs>
          <w:tab w:val="left" w:pos="360"/>
        </w:tabs>
        <w:ind w:left="17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2E1E9982">
      <w:start w:val="1"/>
      <w:numFmt w:val="bullet"/>
      <w:lvlText w:val="▪"/>
      <w:lvlJc w:val="left"/>
      <w:pPr>
        <w:tabs>
          <w:tab w:val="left" w:pos="360"/>
        </w:tabs>
        <w:ind w:left="24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AA18CBC4">
      <w:start w:val="1"/>
      <w:numFmt w:val="bullet"/>
      <w:lvlText w:val="•"/>
      <w:lvlJc w:val="left"/>
      <w:pPr>
        <w:tabs>
          <w:tab w:val="left" w:pos="360"/>
        </w:tabs>
        <w:ind w:left="31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4" w:tplc="B07C008A">
      <w:start w:val="1"/>
      <w:numFmt w:val="bullet"/>
      <w:lvlText w:val="o"/>
      <w:lvlJc w:val="left"/>
      <w:pPr>
        <w:tabs>
          <w:tab w:val="left" w:pos="360"/>
        </w:tabs>
        <w:ind w:left="39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16B80ECE">
      <w:start w:val="1"/>
      <w:numFmt w:val="bullet"/>
      <w:lvlText w:val="▪"/>
      <w:lvlJc w:val="left"/>
      <w:pPr>
        <w:tabs>
          <w:tab w:val="left" w:pos="360"/>
        </w:tabs>
        <w:ind w:left="46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76DAF950">
      <w:start w:val="1"/>
      <w:numFmt w:val="bullet"/>
      <w:lvlText w:val="•"/>
      <w:lvlJc w:val="left"/>
      <w:pPr>
        <w:tabs>
          <w:tab w:val="left" w:pos="360"/>
        </w:tabs>
        <w:ind w:left="53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7" w:tplc="2122702A">
      <w:start w:val="1"/>
      <w:numFmt w:val="bullet"/>
      <w:lvlText w:val="o"/>
      <w:lvlJc w:val="left"/>
      <w:pPr>
        <w:tabs>
          <w:tab w:val="left" w:pos="360"/>
        </w:tabs>
        <w:ind w:left="60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55DC4F72">
      <w:start w:val="1"/>
      <w:numFmt w:val="bullet"/>
      <w:lvlText w:val="▪"/>
      <w:lvlJc w:val="left"/>
      <w:pPr>
        <w:tabs>
          <w:tab w:val="left" w:pos="360"/>
        </w:tabs>
        <w:ind w:left="67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num w:numId="1">
    <w:abstractNumId w:val="31"/>
  </w:num>
  <w:num w:numId="2">
    <w:abstractNumId w:val="21"/>
  </w:num>
  <w:num w:numId="3">
    <w:abstractNumId w:val="35"/>
  </w:num>
  <w:num w:numId="4">
    <w:abstractNumId w:val="15"/>
  </w:num>
  <w:num w:numId="5">
    <w:abstractNumId w:val="15"/>
    <w:lvlOverride w:ilvl="0">
      <w:lvl w:ilvl="0" w:tplc="8164506A">
        <w:start w:val="1"/>
        <w:numFmt w:val="bullet"/>
        <w:lvlText w:val="➢"/>
        <w:lvlJc w:val="left"/>
        <w:pPr>
          <w:ind w:left="10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75EB938">
        <w:start w:val="1"/>
        <w:numFmt w:val="bullet"/>
        <w:lvlText w:val="o"/>
        <w:lvlJc w:val="left"/>
        <w:pPr>
          <w:ind w:left="17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742FCF4">
        <w:start w:val="1"/>
        <w:numFmt w:val="bullet"/>
        <w:lvlText w:val="▪"/>
        <w:lvlJc w:val="left"/>
        <w:pPr>
          <w:ind w:left="2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60ACB62">
        <w:start w:val="1"/>
        <w:numFmt w:val="bullet"/>
        <w:lvlText w:val="•"/>
        <w:lvlJc w:val="left"/>
        <w:pPr>
          <w:ind w:left="3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328F9A0">
        <w:start w:val="1"/>
        <w:numFmt w:val="bullet"/>
        <w:lvlText w:val="o"/>
        <w:lvlJc w:val="left"/>
        <w:pPr>
          <w:ind w:left="3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870CCA4">
        <w:start w:val="1"/>
        <w:numFmt w:val="bullet"/>
        <w:lvlText w:val="▪"/>
        <w:lvlJc w:val="left"/>
        <w:pPr>
          <w:ind w:left="4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8500842">
        <w:start w:val="1"/>
        <w:numFmt w:val="bullet"/>
        <w:lvlText w:val="•"/>
        <w:lvlJc w:val="left"/>
        <w:pPr>
          <w:ind w:left="5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DFC41EE">
        <w:start w:val="1"/>
        <w:numFmt w:val="bullet"/>
        <w:lvlText w:val="o"/>
        <w:lvlJc w:val="left"/>
        <w:pPr>
          <w:ind w:left="6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532C014">
        <w:start w:val="1"/>
        <w:numFmt w:val="bullet"/>
        <w:lvlText w:val="▪"/>
        <w:lvlJc w:val="left"/>
        <w:pPr>
          <w:ind w:left="6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33"/>
  </w:num>
  <w:num w:numId="7">
    <w:abstractNumId w:val="8"/>
  </w:num>
  <w:num w:numId="8">
    <w:abstractNumId w:val="26"/>
  </w:num>
  <w:num w:numId="9">
    <w:abstractNumId w:val="9"/>
  </w:num>
  <w:num w:numId="10">
    <w:abstractNumId w:val="16"/>
  </w:num>
  <w:num w:numId="11">
    <w:abstractNumId w:val="0"/>
  </w:num>
  <w:num w:numId="12">
    <w:abstractNumId w:val="1"/>
  </w:num>
  <w:num w:numId="13">
    <w:abstractNumId w:val="2"/>
  </w:num>
  <w:num w:numId="14">
    <w:abstractNumId w:val="3"/>
  </w:num>
  <w:num w:numId="15">
    <w:abstractNumId w:val="4"/>
  </w:num>
  <w:num w:numId="16">
    <w:abstractNumId w:val="30"/>
  </w:num>
  <w:num w:numId="17">
    <w:abstractNumId w:val="24"/>
  </w:num>
  <w:num w:numId="18">
    <w:abstractNumId w:val="10"/>
  </w:num>
  <w:num w:numId="19">
    <w:abstractNumId w:val="27"/>
  </w:num>
  <w:num w:numId="20">
    <w:abstractNumId w:val="18"/>
  </w:num>
  <w:num w:numId="21">
    <w:abstractNumId w:val="14"/>
  </w:num>
  <w:num w:numId="22">
    <w:abstractNumId w:val="20"/>
  </w:num>
  <w:num w:numId="23">
    <w:abstractNumId w:val="6"/>
  </w:num>
  <w:num w:numId="24">
    <w:abstractNumId w:val="23"/>
  </w:num>
  <w:num w:numId="25">
    <w:abstractNumId w:val="19"/>
  </w:num>
  <w:num w:numId="26">
    <w:abstractNumId w:val="34"/>
  </w:num>
  <w:num w:numId="27">
    <w:abstractNumId w:val="7"/>
  </w:num>
  <w:num w:numId="28">
    <w:abstractNumId w:val="28"/>
  </w:num>
  <w:num w:numId="29">
    <w:abstractNumId w:val="13"/>
  </w:num>
  <w:num w:numId="30">
    <w:abstractNumId w:val="25"/>
  </w:num>
  <w:num w:numId="31">
    <w:abstractNumId w:val="5"/>
  </w:num>
  <w:num w:numId="32">
    <w:abstractNumId w:val="12"/>
  </w:num>
  <w:num w:numId="33">
    <w:abstractNumId w:val="22"/>
  </w:num>
  <w:num w:numId="34">
    <w:abstractNumId w:val="32"/>
  </w:num>
  <w:num w:numId="35">
    <w:abstractNumId w:val="11"/>
  </w:num>
  <w:num w:numId="36">
    <w:abstractNumId w:val="17"/>
  </w:num>
  <w:num w:numId="37">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useFELayout/>
  </w:compat>
  <w:rsids>
    <w:rsidRoot w:val="002D738C"/>
    <w:rsid w:val="0001043A"/>
    <w:rsid w:val="00010737"/>
    <w:rsid w:val="00011787"/>
    <w:rsid w:val="0003412F"/>
    <w:rsid w:val="00064F09"/>
    <w:rsid w:val="0009349C"/>
    <w:rsid w:val="000A3EB6"/>
    <w:rsid w:val="000B3C11"/>
    <w:rsid w:val="000C0376"/>
    <w:rsid w:val="000C54C1"/>
    <w:rsid w:val="000D4BB7"/>
    <w:rsid w:val="000E095E"/>
    <w:rsid w:val="000E1656"/>
    <w:rsid w:val="000F7C10"/>
    <w:rsid w:val="00101185"/>
    <w:rsid w:val="0011559D"/>
    <w:rsid w:val="00117C24"/>
    <w:rsid w:val="00122AA5"/>
    <w:rsid w:val="0012751D"/>
    <w:rsid w:val="00134F7A"/>
    <w:rsid w:val="001427E3"/>
    <w:rsid w:val="00142D92"/>
    <w:rsid w:val="00143B48"/>
    <w:rsid w:val="00144279"/>
    <w:rsid w:val="0015090C"/>
    <w:rsid w:val="0015405D"/>
    <w:rsid w:val="001613C4"/>
    <w:rsid w:val="00170A51"/>
    <w:rsid w:val="001905C0"/>
    <w:rsid w:val="001A0A61"/>
    <w:rsid w:val="001A22D8"/>
    <w:rsid w:val="001B4DDD"/>
    <w:rsid w:val="001E3A0F"/>
    <w:rsid w:val="001E712E"/>
    <w:rsid w:val="002535E3"/>
    <w:rsid w:val="00255372"/>
    <w:rsid w:val="00273A34"/>
    <w:rsid w:val="002855C8"/>
    <w:rsid w:val="002915FB"/>
    <w:rsid w:val="00294C5A"/>
    <w:rsid w:val="002A2B06"/>
    <w:rsid w:val="002A4D7C"/>
    <w:rsid w:val="002B0D8A"/>
    <w:rsid w:val="002B348E"/>
    <w:rsid w:val="002C4BCB"/>
    <w:rsid w:val="002D738C"/>
    <w:rsid w:val="002E2754"/>
    <w:rsid w:val="002E3495"/>
    <w:rsid w:val="002E3AFB"/>
    <w:rsid w:val="002F6044"/>
    <w:rsid w:val="0030786E"/>
    <w:rsid w:val="00324B50"/>
    <w:rsid w:val="003255F5"/>
    <w:rsid w:val="00336E7E"/>
    <w:rsid w:val="00353307"/>
    <w:rsid w:val="00353E8F"/>
    <w:rsid w:val="00360D0B"/>
    <w:rsid w:val="0036263D"/>
    <w:rsid w:val="00364151"/>
    <w:rsid w:val="00386ECC"/>
    <w:rsid w:val="003B4E79"/>
    <w:rsid w:val="003B69FF"/>
    <w:rsid w:val="003C2442"/>
    <w:rsid w:val="003C3951"/>
    <w:rsid w:val="003D11E4"/>
    <w:rsid w:val="003E6974"/>
    <w:rsid w:val="003F646A"/>
    <w:rsid w:val="00403BCB"/>
    <w:rsid w:val="00412089"/>
    <w:rsid w:val="00414F92"/>
    <w:rsid w:val="0046028D"/>
    <w:rsid w:val="0046589F"/>
    <w:rsid w:val="004840F2"/>
    <w:rsid w:val="0048536C"/>
    <w:rsid w:val="00494309"/>
    <w:rsid w:val="00495851"/>
    <w:rsid w:val="004A0DFB"/>
    <w:rsid w:val="004E6BCF"/>
    <w:rsid w:val="004F5795"/>
    <w:rsid w:val="004F7990"/>
    <w:rsid w:val="00502D66"/>
    <w:rsid w:val="00530CCE"/>
    <w:rsid w:val="00535725"/>
    <w:rsid w:val="005508ED"/>
    <w:rsid w:val="00551391"/>
    <w:rsid w:val="005645DC"/>
    <w:rsid w:val="0056530C"/>
    <w:rsid w:val="00575615"/>
    <w:rsid w:val="005C3D9B"/>
    <w:rsid w:val="005C3E6F"/>
    <w:rsid w:val="005C7226"/>
    <w:rsid w:val="005C74C0"/>
    <w:rsid w:val="005E0C01"/>
    <w:rsid w:val="005E5C99"/>
    <w:rsid w:val="005E7691"/>
    <w:rsid w:val="00624A82"/>
    <w:rsid w:val="00633257"/>
    <w:rsid w:val="00637799"/>
    <w:rsid w:val="00640214"/>
    <w:rsid w:val="00646025"/>
    <w:rsid w:val="00647E7A"/>
    <w:rsid w:val="00655686"/>
    <w:rsid w:val="00666714"/>
    <w:rsid w:val="00674976"/>
    <w:rsid w:val="00676D51"/>
    <w:rsid w:val="006C7022"/>
    <w:rsid w:val="006E1356"/>
    <w:rsid w:val="006F4D37"/>
    <w:rsid w:val="00723BA4"/>
    <w:rsid w:val="007328E5"/>
    <w:rsid w:val="00732B9C"/>
    <w:rsid w:val="00732FCF"/>
    <w:rsid w:val="007427BA"/>
    <w:rsid w:val="00755BB1"/>
    <w:rsid w:val="00760F86"/>
    <w:rsid w:val="0076691B"/>
    <w:rsid w:val="0076761E"/>
    <w:rsid w:val="00784A7C"/>
    <w:rsid w:val="0079436A"/>
    <w:rsid w:val="007B2C6A"/>
    <w:rsid w:val="007E1411"/>
    <w:rsid w:val="007F25A3"/>
    <w:rsid w:val="0081694C"/>
    <w:rsid w:val="008465F1"/>
    <w:rsid w:val="008869E6"/>
    <w:rsid w:val="00897529"/>
    <w:rsid w:val="00897649"/>
    <w:rsid w:val="008A2338"/>
    <w:rsid w:val="008B2C4A"/>
    <w:rsid w:val="008B3231"/>
    <w:rsid w:val="008C2362"/>
    <w:rsid w:val="008C2436"/>
    <w:rsid w:val="008C745F"/>
    <w:rsid w:val="008D2776"/>
    <w:rsid w:val="008D5ED0"/>
    <w:rsid w:val="008E0ADA"/>
    <w:rsid w:val="008E1FA2"/>
    <w:rsid w:val="008E53EF"/>
    <w:rsid w:val="008F2A46"/>
    <w:rsid w:val="009056E9"/>
    <w:rsid w:val="009213F7"/>
    <w:rsid w:val="00950F9A"/>
    <w:rsid w:val="0095318D"/>
    <w:rsid w:val="009706F5"/>
    <w:rsid w:val="00994F5A"/>
    <w:rsid w:val="009A2E5A"/>
    <w:rsid w:val="00A11EC1"/>
    <w:rsid w:val="00A13B4F"/>
    <w:rsid w:val="00A33315"/>
    <w:rsid w:val="00A44CC5"/>
    <w:rsid w:val="00A462B4"/>
    <w:rsid w:val="00A54168"/>
    <w:rsid w:val="00A56A92"/>
    <w:rsid w:val="00A814E1"/>
    <w:rsid w:val="00A825DA"/>
    <w:rsid w:val="00A83626"/>
    <w:rsid w:val="00A95EBF"/>
    <w:rsid w:val="00AB6EC3"/>
    <w:rsid w:val="00AE3895"/>
    <w:rsid w:val="00AE68E4"/>
    <w:rsid w:val="00B15CEF"/>
    <w:rsid w:val="00B30E69"/>
    <w:rsid w:val="00B36AAA"/>
    <w:rsid w:val="00B45253"/>
    <w:rsid w:val="00B550B0"/>
    <w:rsid w:val="00B56B09"/>
    <w:rsid w:val="00B7288A"/>
    <w:rsid w:val="00B73EB5"/>
    <w:rsid w:val="00B769C6"/>
    <w:rsid w:val="00B83EBF"/>
    <w:rsid w:val="00B9193A"/>
    <w:rsid w:val="00B9674E"/>
    <w:rsid w:val="00BE2FA8"/>
    <w:rsid w:val="00BE4E01"/>
    <w:rsid w:val="00BE7DCE"/>
    <w:rsid w:val="00BF18FA"/>
    <w:rsid w:val="00C05536"/>
    <w:rsid w:val="00C07337"/>
    <w:rsid w:val="00C22932"/>
    <w:rsid w:val="00C362A4"/>
    <w:rsid w:val="00C4131D"/>
    <w:rsid w:val="00C54F3F"/>
    <w:rsid w:val="00C97232"/>
    <w:rsid w:val="00CA4B17"/>
    <w:rsid w:val="00CB29BE"/>
    <w:rsid w:val="00CD21F9"/>
    <w:rsid w:val="00CD7323"/>
    <w:rsid w:val="00CF53A7"/>
    <w:rsid w:val="00D054D1"/>
    <w:rsid w:val="00D17F35"/>
    <w:rsid w:val="00D201F3"/>
    <w:rsid w:val="00D26AB6"/>
    <w:rsid w:val="00D3614D"/>
    <w:rsid w:val="00D40BCC"/>
    <w:rsid w:val="00D4323B"/>
    <w:rsid w:val="00D570FC"/>
    <w:rsid w:val="00D7297A"/>
    <w:rsid w:val="00DB6ADC"/>
    <w:rsid w:val="00DD56F6"/>
    <w:rsid w:val="00E01682"/>
    <w:rsid w:val="00E3155B"/>
    <w:rsid w:val="00E60D75"/>
    <w:rsid w:val="00E612BB"/>
    <w:rsid w:val="00E9253B"/>
    <w:rsid w:val="00EA0022"/>
    <w:rsid w:val="00EC2EB9"/>
    <w:rsid w:val="00EC36FF"/>
    <w:rsid w:val="00EE7F53"/>
    <w:rsid w:val="00EF54ED"/>
    <w:rsid w:val="00F2033D"/>
    <w:rsid w:val="00F41638"/>
    <w:rsid w:val="00F507E0"/>
    <w:rsid w:val="00F5503C"/>
    <w:rsid w:val="00F90E53"/>
    <w:rsid w:val="00F9300C"/>
    <w:rsid w:val="00FA6AFF"/>
    <w:rsid w:val="00FE3DA9"/>
    <w:rsid w:val="00FE5D86"/>
    <w:rsid w:val="00FF63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2362"/>
    <w:rPr>
      <w:rFonts w:cs="Arial Unicode MS"/>
      <w:color w:val="000000"/>
      <w:sz w:val="24"/>
      <w:szCs w:val="24"/>
      <w:u w:color="000000"/>
    </w:rPr>
  </w:style>
  <w:style w:type="paragraph" w:styleId="Heading1">
    <w:name w:val="heading 1"/>
    <w:next w:val="Normal"/>
    <w:rsid w:val="008C2362"/>
    <w:pPr>
      <w:keepNext/>
      <w:tabs>
        <w:tab w:val="left" w:pos="360"/>
      </w:tabs>
      <w:jc w:val="both"/>
      <w:outlineLvl w:val="0"/>
    </w:pPr>
    <w:rPr>
      <w:rFonts w:ascii="Verdana" w:eastAsia="Verdana" w:hAnsi="Verdana" w:cs="Verdana"/>
      <w:b/>
      <w:bCs/>
      <w:color w:val="000000"/>
      <w:u w:color="000000"/>
    </w:rPr>
  </w:style>
  <w:style w:type="paragraph" w:styleId="Heading2">
    <w:name w:val="heading 2"/>
    <w:next w:val="Normal"/>
    <w:rsid w:val="008C2362"/>
    <w:pPr>
      <w:keepNext/>
      <w:spacing w:before="240" w:after="60"/>
      <w:outlineLvl w:val="1"/>
    </w:pPr>
    <w:rPr>
      <w:rFonts w:ascii="Arial" w:eastAsia="Arial" w:hAnsi="Arial" w:cs="Arial"/>
      <w:b/>
      <w:bCs/>
      <w:i/>
      <w:iC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C2362"/>
    <w:rPr>
      <w:u w:val="single"/>
    </w:rPr>
  </w:style>
  <w:style w:type="paragraph" w:customStyle="1" w:styleId="HeaderFooter">
    <w:name w:val="Header &amp; Footer"/>
    <w:rsid w:val="008C2362"/>
    <w:pPr>
      <w:tabs>
        <w:tab w:val="right" w:pos="9020"/>
      </w:tabs>
    </w:pPr>
    <w:rPr>
      <w:rFonts w:ascii="Helvetica" w:hAnsi="Helvetica" w:cs="Arial Unicode MS"/>
      <w:color w:val="000000"/>
      <w:sz w:val="24"/>
      <w:szCs w:val="24"/>
    </w:rPr>
  </w:style>
  <w:style w:type="character" w:customStyle="1" w:styleId="None">
    <w:name w:val="None"/>
    <w:rsid w:val="008C2362"/>
  </w:style>
  <w:style w:type="character" w:customStyle="1" w:styleId="Hyperlink0">
    <w:name w:val="Hyperlink.0"/>
    <w:basedOn w:val="None"/>
    <w:rsid w:val="008C2362"/>
    <w:rPr>
      <w:rFonts w:ascii="Arial" w:eastAsia="Arial" w:hAnsi="Arial" w:cs="Arial"/>
      <w:b/>
      <w:bCs/>
      <w:color w:val="0000FF"/>
      <w:sz w:val="18"/>
      <w:szCs w:val="18"/>
      <w:u w:val="single" w:color="0000FF"/>
    </w:rPr>
  </w:style>
  <w:style w:type="paragraph" w:styleId="BodyText">
    <w:name w:val="Body Text"/>
    <w:rsid w:val="008C2362"/>
    <w:pPr>
      <w:spacing w:after="120"/>
    </w:pPr>
    <w:rPr>
      <w:rFonts w:eastAsia="Times New Roman"/>
      <w:color w:val="000000"/>
      <w:sz w:val="24"/>
      <w:szCs w:val="24"/>
      <w:u w:color="000000"/>
    </w:rPr>
  </w:style>
  <w:style w:type="numbering" w:customStyle="1" w:styleId="ImportedStyle1">
    <w:name w:val="Imported Style 1"/>
    <w:rsid w:val="008C2362"/>
    <w:pPr>
      <w:numPr>
        <w:numId w:val="1"/>
      </w:numPr>
    </w:pPr>
  </w:style>
  <w:style w:type="numbering" w:customStyle="1" w:styleId="ImportedStyle2">
    <w:name w:val="Imported Style 2"/>
    <w:rsid w:val="008C2362"/>
    <w:pPr>
      <w:numPr>
        <w:numId w:val="3"/>
      </w:numPr>
    </w:pPr>
  </w:style>
  <w:style w:type="numbering" w:customStyle="1" w:styleId="ImportedStyle3">
    <w:name w:val="Imported Style 3"/>
    <w:rsid w:val="008C2362"/>
    <w:pPr>
      <w:numPr>
        <w:numId w:val="6"/>
      </w:numPr>
    </w:pPr>
  </w:style>
  <w:style w:type="numbering" w:customStyle="1" w:styleId="ImportedStyle4">
    <w:name w:val="Imported Style 4"/>
    <w:rsid w:val="008C2362"/>
    <w:pPr>
      <w:numPr>
        <w:numId w:val="8"/>
      </w:numPr>
    </w:pPr>
  </w:style>
  <w:style w:type="character" w:styleId="FollowedHyperlink">
    <w:name w:val="FollowedHyperlink"/>
    <w:basedOn w:val="DefaultParagraphFont"/>
    <w:uiPriority w:val="99"/>
    <w:semiHidden/>
    <w:unhideWhenUsed/>
    <w:rsid w:val="0046589F"/>
    <w:rPr>
      <w:color w:val="FF00FF" w:themeColor="followedHyperlink"/>
      <w:u w:val="single"/>
    </w:rPr>
  </w:style>
  <w:style w:type="paragraph" w:styleId="ListParagraph">
    <w:name w:val="List Paragraph"/>
    <w:basedOn w:val="Normal"/>
    <w:uiPriority w:val="34"/>
    <w:qFormat/>
    <w:rsid w:val="00FF63DD"/>
    <w:pPr>
      <w:ind w:left="720"/>
      <w:contextualSpacing/>
    </w:pPr>
  </w:style>
  <w:style w:type="paragraph" w:styleId="Header">
    <w:name w:val="header"/>
    <w:basedOn w:val="Normal"/>
    <w:link w:val="HeaderChar"/>
    <w:uiPriority w:val="99"/>
    <w:semiHidden/>
    <w:unhideWhenUsed/>
    <w:rsid w:val="005E0C01"/>
    <w:pPr>
      <w:tabs>
        <w:tab w:val="center" w:pos="4680"/>
        <w:tab w:val="right" w:pos="9360"/>
      </w:tabs>
    </w:pPr>
  </w:style>
  <w:style w:type="character" w:customStyle="1" w:styleId="HeaderChar">
    <w:name w:val="Header Char"/>
    <w:basedOn w:val="DefaultParagraphFont"/>
    <w:link w:val="Header"/>
    <w:uiPriority w:val="99"/>
    <w:semiHidden/>
    <w:rsid w:val="005E0C01"/>
    <w:rPr>
      <w:rFonts w:cs="Arial Unicode MS"/>
      <w:color w:val="000000"/>
      <w:sz w:val="24"/>
      <w:szCs w:val="24"/>
      <w:u w:color="000000"/>
    </w:rPr>
  </w:style>
  <w:style w:type="paragraph" w:styleId="Footer">
    <w:name w:val="footer"/>
    <w:basedOn w:val="Normal"/>
    <w:link w:val="FooterChar"/>
    <w:uiPriority w:val="99"/>
    <w:semiHidden/>
    <w:unhideWhenUsed/>
    <w:rsid w:val="005E0C01"/>
    <w:pPr>
      <w:tabs>
        <w:tab w:val="center" w:pos="4680"/>
        <w:tab w:val="right" w:pos="9360"/>
      </w:tabs>
    </w:pPr>
  </w:style>
  <w:style w:type="character" w:customStyle="1" w:styleId="FooterChar">
    <w:name w:val="Footer Char"/>
    <w:basedOn w:val="DefaultParagraphFont"/>
    <w:link w:val="Footer"/>
    <w:uiPriority w:val="99"/>
    <w:semiHidden/>
    <w:rsid w:val="005E0C01"/>
    <w:rPr>
      <w:rFonts w:cs="Arial Unicode MS"/>
      <w:color w:val="000000"/>
      <w:sz w:val="24"/>
      <w:szCs w:val="24"/>
      <w:u w:color="000000"/>
    </w:rPr>
  </w:style>
</w:styles>
</file>

<file path=word/webSettings.xml><?xml version="1.0" encoding="utf-8"?>
<w:webSettings xmlns:r="http://schemas.openxmlformats.org/officeDocument/2006/relationships" xmlns:w="http://schemas.openxmlformats.org/wordprocessingml/2006/main">
  <w:divs>
    <w:div w:id="170994883">
      <w:bodyDiv w:val="1"/>
      <w:marLeft w:val="0"/>
      <w:marRight w:val="0"/>
      <w:marTop w:val="0"/>
      <w:marBottom w:val="0"/>
      <w:divBdr>
        <w:top w:val="none" w:sz="0" w:space="0" w:color="auto"/>
        <w:left w:val="none" w:sz="0" w:space="0" w:color="auto"/>
        <w:bottom w:val="none" w:sz="0" w:space="0" w:color="auto"/>
        <w:right w:val="none" w:sz="0" w:space="0" w:color="auto"/>
      </w:divBdr>
    </w:div>
    <w:div w:id="881594792">
      <w:bodyDiv w:val="1"/>
      <w:marLeft w:val="0"/>
      <w:marRight w:val="0"/>
      <w:marTop w:val="0"/>
      <w:marBottom w:val="0"/>
      <w:divBdr>
        <w:top w:val="none" w:sz="0" w:space="0" w:color="auto"/>
        <w:left w:val="none" w:sz="0" w:space="0" w:color="auto"/>
        <w:bottom w:val="none" w:sz="0" w:space="0" w:color="auto"/>
        <w:right w:val="none" w:sz="0" w:space="0" w:color="auto"/>
      </w:divBdr>
    </w:div>
    <w:div w:id="1970041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3FA90-3962-470B-8E07-C1AB4CB77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2606</TotalTime>
  <Pages>1</Pages>
  <Words>2019</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sweet</dc:creator>
  <cp:lastModifiedBy>sweet</cp:lastModifiedBy>
  <cp:revision>79</cp:revision>
  <dcterms:created xsi:type="dcterms:W3CDTF">2017-09-22T17:34:00Z</dcterms:created>
  <dcterms:modified xsi:type="dcterms:W3CDTF">2018-01-29T03:50:00Z</dcterms:modified>
</cp:coreProperties>
</file>