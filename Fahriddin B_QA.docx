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964A5" w14:textId="1A3BD153" w:rsidR="00D90456" w:rsidRPr="00A56BFC" w:rsidRDefault="00D90456" w:rsidP="002A0561">
      <w:pPr>
        <w:rPr>
          <w:rFonts w:asciiTheme="majorHAnsi" w:hAnsiTheme="majorHAnsi"/>
          <w:b/>
          <w:bCs/>
        </w:rPr>
      </w:pPr>
      <w:proofErr w:type="spellStart"/>
      <w:r w:rsidRPr="002A0561">
        <w:rPr>
          <w:rFonts w:asciiTheme="majorHAnsi" w:hAnsiTheme="majorHAnsi"/>
          <w:b/>
          <w:bCs/>
          <w:sz w:val="56"/>
          <w:szCs w:val="56"/>
        </w:rPr>
        <w:t>Fahriddin</w:t>
      </w:r>
      <w:proofErr w:type="spellEnd"/>
      <w:r w:rsidRPr="002A0561">
        <w:rPr>
          <w:rFonts w:asciiTheme="majorHAnsi" w:hAnsiTheme="majorHAnsi"/>
          <w:b/>
          <w:bCs/>
          <w:sz w:val="56"/>
          <w:szCs w:val="56"/>
        </w:rPr>
        <w:t xml:space="preserve"> </w:t>
      </w:r>
      <w:proofErr w:type="spellStart"/>
      <w:r w:rsidRPr="002A0561">
        <w:rPr>
          <w:rFonts w:asciiTheme="majorHAnsi" w:hAnsiTheme="majorHAnsi"/>
          <w:b/>
          <w:bCs/>
          <w:sz w:val="56"/>
          <w:szCs w:val="56"/>
        </w:rPr>
        <w:t>Botirov</w:t>
      </w:r>
      <w:proofErr w:type="spellEnd"/>
      <w:r w:rsidR="00663307">
        <w:rPr>
          <w:b/>
          <w:bCs/>
        </w:rPr>
        <w:tab/>
      </w:r>
      <w:r w:rsidR="00654C79">
        <w:rPr>
          <w:b/>
          <w:bCs/>
        </w:rPr>
        <w:tab/>
      </w:r>
      <w:r w:rsidR="002A0561">
        <w:rPr>
          <w:b/>
          <w:bCs/>
        </w:rPr>
        <w:tab/>
      </w:r>
      <w:r w:rsidR="002A0561">
        <w:rPr>
          <w:b/>
          <w:bCs/>
        </w:rPr>
        <w:tab/>
      </w:r>
      <w:r w:rsidR="00244FB8">
        <w:rPr>
          <w:b/>
          <w:bCs/>
        </w:rPr>
        <w:tab/>
      </w:r>
      <w:r w:rsidR="00C43BC5">
        <w:rPr>
          <w:b/>
          <w:bCs/>
        </w:rPr>
        <w:tab/>
      </w:r>
      <w:r w:rsidR="00663307">
        <w:rPr>
          <w:rFonts w:asciiTheme="majorHAnsi" w:hAnsiTheme="majorHAnsi"/>
          <w:b/>
          <w:bCs/>
        </w:rPr>
        <w:t xml:space="preserve">Phone: </w:t>
      </w:r>
      <w:r w:rsidR="00287FF0">
        <w:rPr>
          <w:rFonts w:asciiTheme="majorHAnsi" w:hAnsiTheme="majorHAnsi"/>
          <w:b/>
          <w:bCs/>
        </w:rPr>
        <w:t>+1(</w:t>
      </w:r>
      <w:r w:rsidRPr="00A56BFC">
        <w:rPr>
          <w:rFonts w:asciiTheme="majorHAnsi" w:hAnsiTheme="majorHAnsi"/>
          <w:b/>
          <w:bCs/>
        </w:rPr>
        <w:t>540</w:t>
      </w:r>
      <w:r w:rsidR="00287FF0">
        <w:rPr>
          <w:rFonts w:asciiTheme="majorHAnsi" w:hAnsiTheme="majorHAnsi"/>
          <w:b/>
          <w:bCs/>
        </w:rPr>
        <w:t>)</w:t>
      </w:r>
      <w:r w:rsidRPr="00A56BFC">
        <w:rPr>
          <w:rFonts w:asciiTheme="majorHAnsi" w:hAnsiTheme="majorHAnsi"/>
          <w:b/>
          <w:bCs/>
        </w:rPr>
        <w:t>-999 8545</w:t>
      </w:r>
    </w:p>
    <w:p w14:paraId="5416D07A" w14:textId="4686FA0E" w:rsidR="00663307" w:rsidRDefault="00663307" w:rsidP="00654C79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Software Test Engineer(SDET)</w:t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ab/>
      </w:r>
      <w:r w:rsidR="002A0561">
        <w:rPr>
          <w:rFonts w:asciiTheme="majorHAnsi" w:hAnsiTheme="majorHAnsi"/>
          <w:b/>
          <w:bCs/>
        </w:rPr>
        <w:tab/>
      </w:r>
      <w:r w:rsidR="002A0561">
        <w:rPr>
          <w:rFonts w:asciiTheme="majorHAnsi" w:hAnsiTheme="majorHAnsi"/>
          <w:b/>
          <w:bCs/>
        </w:rPr>
        <w:tab/>
      </w:r>
      <w:r w:rsidRPr="00A56BFC">
        <w:rPr>
          <w:rFonts w:asciiTheme="majorHAnsi" w:hAnsiTheme="majorHAnsi"/>
          <w:b/>
          <w:bCs/>
        </w:rPr>
        <w:t>Email:</w:t>
      </w:r>
      <w:r>
        <w:rPr>
          <w:rFonts w:asciiTheme="majorHAnsi" w:hAnsiTheme="majorHAnsi"/>
          <w:b/>
          <w:bCs/>
        </w:rPr>
        <w:t xml:space="preserve"> </w:t>
      </w:r>
      <w:r w:rsidR="00567827">
        <w:rPr>
          <w:rFonts w:asciiTheme="majorHAnsi" w:hAnsiTheme="majorHAnsi"/>
          <w:b/>
          <w:bCs/>
        </w:rPr>
        <w:t>botirovfah</w:t>
      </w:r>
      <w:r w:rsidRPr="00A56BFC">
        <w:rPr>
          <w:rFonts w:asciiTheme="majorHAnsi" w:hAnsiTheme="majorHAnsi"/>
          <w:b/>
          <w:bCs/>
        </w:rPr>
        <w:t>@gmail.com</w:t>
      </w:r>
    </w:p>
    <w:p w14:paraId="0A48BD8D" w14:textId="6D2A2394" w:rsidR="00D90456" w:rsidRPr="00663307" w:rsidRDefault="00D90456" w:rsidP="00654C79">
      <w:pPr>
        <w:rPr>
          <w:rFonts w:asciiTheme="majorHAnsi" w:hAnsiTheme="majorHAnsi"/>
          <w:b/>
          <w:bCs/>
        </w:rPr>
      </w:pPr>
      <w:r w:rsidRPr="00A56BFC">
        <w:rPr>
          <w:rFonts w:asciiTheme="majorHAnsi" w:hAnsiTheme="majorHAnsi"/>
          <w:b/>
          <w:bCs/>
        </w:rPr>
        <w:t xml:space="preserve">Status: </w:t>
      </w:r>
      <w:r w:rsidR="0003629F">
        <w:rPr>
          <w:rFonts w:asciiTheme="majorHAnsi" w:hAnsiTheme="majorHAnsi"/>
          <w:b/>
          <w:bCs/>
        </w:rPr>
        <w:t xml:space="preserve">Green </w:t>
      </w:r>
      <w:r w:rsidRPr="00A56BFC">
        <w:rPr>
          <w:rFonts w:asciiTheme="majorHAnsi" w:hAnsiTheme="majorHAnsi"/>
          <w:b/>
          <w:bCs/>
        </w:rPr>
        <w:t>Card</w:t>
      </w:r>
      <w:r w:rsidRPr="00A56BFC">
        <w:rPr>
          <w:rFonts w:asciiTheme="majorHAnsi" w:hAnsiTheme="majorHAnsi"/>
          <w:b/>
          <w:bCs/>
        </w:rPr>
        <w:tab/>
      </w:r>
      <w:r w:rsidR="00663307">
        <w:rPr>
          <w:rFonts w:asciiTheme="majorHAnsi" w:hAnsiTheme="majorHAnsi"/>
          <w:b/>
          <w:bCs/>
        </w:rPr>
        <w:tab/>
      </w:r>
      <w:r w:rsidR="00663307">
        <w:rPr>
          <w:rFonts w:asciiTheme="majorHAnsi" w:hAnsiTheme="majorHAnsi"/>
          <w:b/>
          <w:bCs/>
        </w:rPr>
        <w:tab/>
      </w:r>
      <w:r w:rsidR="00663307">
        <w:rPr>
          <w:rFonts w:asciiTheme="majorHAnsi" w:hAnsiTheme="majorHAnsi"/>
          <w:b/>
          <w:bCs/>
        </w:rPr>
        <w:tab/>
      </w:r>
      <w:r w:rsidR="00663307">
        <w:rPr>
          <w:rFonts w:asciiTheme="majorHAnsi" w:hAnsiTheme="majorHAnsi"/>
          <w:b/>
          <w:bCs/>
        </w:rPr>
        <w:tab/>
      </w:r>
      <w:r w:rsidR="002A0561">
        <w:rPr>
          <w:rFonts w:asciiTheme="majorHAnsi" w:hAnsiTheme="majorHAnsi"/>
          <w:b/>
          <w:bCs/>
        </w:rPr>
        <w:tab/>
      </w:r>
      <w:r w:rsidR="0003629F">
        <w:rPr>
          <w:rFonts w:asciiTheme="majorHAnsi" w:hAnsiTheme="majorHAnsi"/>
          <w:b/>
          <w:bCs/>
        </w:rPr>
        <w:tab/>
      </w:r>
      <w:r w:rsidR="0003629F">
        <w:rPr>
          <w:rFonts w:asciiTheme="majorHAnsi" w:hAnsiTheme="majorHAnsi"/>
          <w:b/>
          <w:bCs/>
        </w:rPr>
        <w:tab/>
      </w:r>
      <w:r w:rsidR="004F210C">
        <w:rPr>
          <w:rFonts w:asciiTheme="majorHAnsi" w:hAnsiTheme="majorHAnsi"/>
          <w:b/>
          <w:bCs/>
        </w:rPr>
        <w:tab/>
      </w:r>
      <w:r w:rsidR="00663307">
        <w:rPr>
          <w:rFonts w:asciiTheme="majorHAnsi" w:hAnsiTheme="majorHAnsi"/>
          <w:b/>
          <w:bCs/>
        </w:rPr>
        <w:t>Address: Alexandria, VA</w:t>
      </w:r>
    </w:p>
    <w:p w14:paraId="239C8CE9" w14:textId="77777777" w:rsidR="00A56BFC" w:rsidRPr="00D90456" w:rsidRDefault="00FA5035" w:rsidP="00D90456">
      <w:r>
        <w:rPr>
          <w:rFonts w:asciiTheme="majorHAnsi" w:hAnsiTheme="majorHAnsi"/>
          <w:b/>
          <w:bCs/>
        </w:rPr>
        <w:pict w14:anchorId="4BF4159B">
          <v:rect id="_x0000_i1025" style="width:0;height:1.5pt" o:hralign="center" o:hrstd="t" o:hr="t" fillcolor="#a0a0a0" stroked="f"/>
        </w:pict>
      </w:r>
    </w:p>
    <w:p w14:paraId="47D69372" w14:textId="77777777" w:rsidR="00BF7807" w:rsidRDefault="00BF7807" w:rsidP="00654C79">
      <w:pPr>
        <w:rPr>
          <w:rFonts w:asciiTheme="majorHAnsi" w:hAnsiTheme="majorHAnsi"/>
          <w:b/>
          <w:bCs/>
        </w:rPr>
      </w:pPr>
    </w:p>
    <w:p w14:paraId="0DE35D3A" w14:textId="2A318E6D" w:rsidR="00D90456" w:rsidRPr="002D0F5A" w:rsidRDefault="00A56BFC" w:rsidP="00654C79">
      <w:pPr>
        <w:rPr>
          <w:rFonts w:asciiTheme="majorHAnsi" w:hAnsiTheme="majorHAnsi"/>
          <w:b/>
          <w:bCs/>
        </w:rPr>
      </w:pPr>
      <w:r w:rsidRPr="002D0F5A">
        <w:rPr>
          <w:b/>
          <w:noProof/>
        </w:rPr>
        <w:drawing>
          <wp:inline distT="0" distB="0" distL="0" distR="0" wp14:anchorId="669E2E77" wp14:editId="5D698AD5">
            <wp:extent cx="173990" cy="173990"/>
            <wp:effectExtent l="0" t="0" r="381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3BC5">
        <w:rPr>
          <w:rFonts w:asciiTheme="majorHAnsi" w:hAnsiTheme="majorHAnsi"/>
          <w:b/>
          <w:bCs/>
        </w:rPr>
        <w:tab/>
      </w:r>
      <w:r w:rsidR="00322AE2" w:rsidRPr="002D0F5A">
        <w:rPr>
          <w:rFonts w:asciiTheme="majorHAnsi" w:hAnsiTheme="majorHAnsi"/>
          <w:b/>
          <w:bCs/>
        </w:rPr>
        <w:t>PROFESSIONAL SUMMARY:</w:t>
      </w:r>
    </w:p>
    <w:p w14:paraId="667C2141" w14:textId="77777777" w:rsidR="00753005" w:rsidRPr="00523F66" w:rsidRDefault="00753005" w:rsidP="00654C79">
      <w:pPr>
        <w:rPr>
          <w:rFonts w:asciiTheme="majorHAnsi" w:hAnsiTheme="majorHAnsi"/>
          <w:strike/>
        </w:rPr>
      </w:pPr>
    </w:p>
    <w:p w14:paraId="4314BABE" w14:textId="1F577C00" w:rsidR="00D90456" w:rsidRPr="004E7AD6" w:rsidRDefault="00D90456" w:rsidP="002A0561">
      <w:pPr>
        <w:numPr>
          <w:ilvl w:val="0"/>
          <w:numId w:val="1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A </w:t>
      </w:r>
      <w:r w:rsidRPr="009D02B3">
        <w:rPr>
          <w:rFonts w:asciiTheme="majorHAnsi" w:hAnsiTheme="majorHAnsi" w:cs="Arial"/>
          <w:bCs/>
        </w:rPr>
        <w:t>highly</w:t>
      </w:r>
      <w:r w:rsidRPr="004E7AD6">
        <w:rPr>
          <w:rFonts w:asciiTheme="majorHAnsi" w:hAnsiTheme="majorHAnsi"/>
        </w:rPr>
        <w:t xml:space="preserve"> competent and results oriented </w:t>
      </w:r>
      <w:r w:rsidRPr="00523F66">
        <w:rPr>
          <w:rFonts w:asciiTheme="majorHAnsi" w:hAnsiTheme="majorHAnsi"/>
          <w:b/>
          <w:bCs/>
        </w:rPr>
        <w:t>Senior</w:t>
      </w:r>
      <w:r w:rsidRPr="00523F66">
        <w:rPr>
          <w:rFonts w:asciiTheme="majorHAnsi" w:hAnsiTheme="majorHAnsi"/>
          <w:bCs/>
        </w:rPr>
        <w:t xml:space="preserve"> </w:t>
      </w:r>
      <w:r w:rsidRPr="006A6262">
        <w:rPr>
          <w:rFonts w:asciiTheme="majorHAnsi" w:hAnsiTheme="majorHAnsi"/>
          <w:b/>
          <w:bCs/>
        </w:rPr>
        <w:t xml:space="preserve">Test Automation Engineer </w:t>
      </w:r>
      <w:r w:rsidR="007C0458" w:rsidRPr="006A6262">
        <w:rPr>
          <w:rFonts w:asciiTheme="majorHAnsi" w:hAnsiTheme="majorHAnsi"/>
          <w:b/>
          <w:bCs/>
        </w:rPr>
        <w:t>with</w:t>
      </w:r>
      <w:r w:rsidR="007C0458">
        <w:rPr>
          <w:rFonts w:asciiTheme="majorHAnsi" w:hAnsiTheme="majorHAnsi"/>
          <w:bCs/>
        </w:rPr>
        <w:t xml:space="preserve"> </w:t>
      </w:r>
      <w:r w:rsidR="007C0458" w:rsidRPr="006A6262">
        <w:rPr>
          <w:rFonts w:asciiTheme="majorHAnsi" w:hAnsiTheme="majorHAnsi"/>
          <w:b/>
          <w:bCs/>
        </w:rPr>
        <w:t>7</w:t>
      </w:r>
      <w:r w:rsidRPr="004E7AD6">
        <w:rPr>
          <w:rFonts w:asciiTheme="majorHAnsi" w:hAnsiTheme="majorHAnsi"/>
          <w:bCs/>
        </w:rPr>
        <w:t xml:space="preserve"> years of experience </w:t>
      </w:r>
      <w:r w:rsidR="0003629F" w:rsidRPr="004E7AD6">
        <w:rPr>
          <w:rFonts w:asciiTheme="majorHAnsi" w:hAnsiTheme="majorHAnsi"/>
        </w:rPr>
        <w:t xml:space="preserve">in </w:t>
      </w:r>
      <w:r w:rsidRPr="006A6262">
        <w:rPr>
          <w:rFonts w:asciiTheme="majorHAnsi" w:hAnsiTheme="majorHAnsi"/>
          <w:b/>
        </w:rPr>
        <w:t xml:space="preserve">Software Testing, </w:t>
      </w:r>
      <w:r w:rsidR="009A6E6E">
        <w:rPr>
          <w:rFonts w:asciiTheme="majorHAnsi" w:hAnsiTheme="majorHAnsi"/>
          <w:b/>
        </w:rPr>
        <w:t>Quick Test Professional(</w:t>
      </w:r>
      <w:r w:rsidR="003A23C1">
        <w:rPr>
          <w:rFonts w:asciiTheme="majorHAnsi" w:hAnsiTheme="majorHAnsi"/>
          <w:b/>
        </w:rPr>
        <w:t>QTP</w:t>
      </w:r>
      <w:r w:rsidR="009A6E6E">
        <w:rPr>
          <w:rFonts w:asciiTheme="majorHAnsi" w:hAnsiTheme="majorHAnsi"/>
          <w:b/>
        </w:rPr>
        <w:t>)</w:t>
      </w:r>
      <w:r w:rsidR="003A23C1">
        <w:rPr>
          <w:rFonts w:asciiTheme="majorHAnsi" w:hAnsiTheme="majorHAnsi"/>
          <w:b/>
        </w:rPr>
        <w:t>/</w:t>
      </w:r>
      <w:r w:rsidR="009A6E6E">
        <w:rPr>
          <w:rFonts w:asciiTheme="majorHAnsi" w:hAnsiTheme="majorHAnsi"/>
          <w:b/>
        </w:rPr>
        <w:t>Unified Functional Testing(</w:t>
      </w:r>
      <w:r w:rsidR="003A23C1">
        <w:rPr>
          <w:rFonts w:asciiTheme="majorHAnsi" w:hAnsiTheme="majorHAnsi"/>
          <w:b/>
        </w:rPr>
        <w:t>UFT</w:t>
      </w:r>
      <w:r w:rsidR="009A6E6E">
        <w:rPr>
          <w:rFonts w:asciiTheme="majorHAnsi" w:hAnsiTheme="majorHAnsi"/>
          <w:b/>
        </w:rPr>
        <w:t>)</w:t>
      </w:r>
      <w:r w:rsidR="003A23C1">
        <w:rPr>
          <w:rFonts w:asciiTheme="majorHAnsi" w:hAnsiTheme="majorHAnsi"/>
          <w:b/>
        </w:rPr>
        <w:t xml:space="preserve"> </w:t>
      </w:r>
      <w:r w:rsidR="003A23C1" w:rsidRPr="003A23C1">
        <w:rPr>
          <w:rFonts w:asciiTheme="majorHAnsi" w:hAnsiTheme="majorHAnsi"/>
        </w:rPr>
        <w:t xml:space="preserve">and </w:t>
      </w:r>
      <w:r w:rsidRPr="006A6262">
        <w:rPr>
          <w:rFonts w:asciiTheme="majorHAnsi" w:hAnsiTheme="majorHAnsi"/>
          <w:b/>
        </w:rPr>
        <w:t>Selenium</w:t>
      </w:r>
      <w:r w:rsidRPr="004E7AD6">
        <w:rPr>
          <w:rFonts w:asciiTheme="majorHAnsi" w:hAnsiTheme="majorHAnsi"/>
        </w:rPr>
        <w:t xml:space="preserve"> </w:t>
      </w:r>
      <w:r w:rsidRPr="003A23C1">
        <w:rPr>
          <w:rFonts w:asciiTheme="majorHAnsi" w:hAnsiTheme="majorHAnsi"/>
          <w:b/>
        </w:rPr>
        <w:t>Automation</w:t>
      </w:r>
      <w:r w:rsidRPr="004E7AD6">
        <w:rPr>
          <w:rFonts w:asciiTheme="majorHAnsi" w:hAnsiTheme="majorHAnsi"/>
        </w:rPr>
        <w:t xml:space="preserve"> </w:t>
      </w:r>
      <w:r w:rsidRPr="006A6262">
        <w:rPr>
          <w:rFonts w:asciiTheme="majorHAnsi" w:hAnsiTheme="majorHAnsi"/>
          <w:b/>
        </w:rPr>
        <w:t>Development</w:t>
      </w:r>
      <w:r w:rsidRPr="004E7AD6">
        <w:rPr>
          <w:rFonts w:asciiTheme="majorHAnsi" w:hAnsiTheme="majorHAnsi"/>
        </w:rPr>
        <w:t>.</w:t>
      </w:r>
      <w:r w:rsidR="00225C13">
        <w:rPr>
          <w:rFonts w:asciiTheme="majorHAnsi" w:hAnsiTheme="majorHAnsi"/>
        </w:rPr>
        <w:t xml:space="preserve"> </w:t>
      </w:r>
    </w:p>
    <w:p w14:paraId="0D4CD5BB" w14:textId="5C1DA8CD" w:rsidR="00D90456" w:rsidRPr="004E7AD6" w:rsidRDefault="00D90456" w:rsidP="00654C79">
      <w:pPr>
        <w:numPr>
          <w:ilvl w:val="0"/>
          <w:numId w:val="1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Proven ability in </w:t>
      </w:r>
      <w:r w:rsidR="009A6E6E" w:rsidRPr="009A6E6E">
        <w:rPr>
          <w:rFonts w:asciiTheme="majorHAnsi" w:hAnsiTheme="majorHAnsi"/>
          <w:b/>
        </w:rPr>
        <w:t>Unified Functional Testing(</w:t>
      </w:r>
      <w:r w:rsidR="003A23C1" w:rsidRPr="009A6E6E">
        <w:rPr>
          <w:rFonts w:asciiTheme="majorHAnsi" w:hAnsiTheme="majorHAnsi"/>
          <w:b/>
        </w:rPr>
        <w:t>UFT</w:t>
      </w:r>
      <w:r w:rsidR="009A6E6E" w:rsidRPr="009A6E6E">
        <w:rPr>
          <w:rFonts w:asciiTheme="majorHAnsi" w:hAnsiTheme="majorHAnsi"/>
          <w:b/>
        </w:rPr>
        <w:t>)</w:t>
      </w:r>
      <w:r w:rsidR="003A23C1">
        <w:rPr>
          <w:rFonts w:asciiTheme="majorHAnsi" w:hAnsiTheme="majorHAnsi"/>
        </w:rPr>
        <w:t xml:space="preserve"> and </w:t>
      </w:r>
      <w:r w:rsidRPr="006A6262">
        <w:rPr>
          <w:rFonts w:asciiTheme="majorHAnsi" w:hAnsiTheme="majorHAnsi"/>
          <w:b/>
          <w:bCs/>
        </w:rPr>
        <w:t>Selenium WebDriver Automated testing &amp; Fr</w:t>
      </w:r>
      <w:r w:rsidR="0003629F" w:rsidRPr="006A6262">
        <w:rPr>
          <w:rFonts w:asciiTheme="majorHAnsi" w:hAnsiTheme="majorHAnsi"/>
          <w:b/>
          <w:bCs/>
        </w:rPr>
        <w:t xml:space="preserve">ameworks, Page Objects &amp; Hybrid </w:t>
      </w:r>
      <w:r w:rsidRPr="006A6262">
        <w:rPr>
          <w:rFonts w:asciiTheme="majorHAnsi" w:hAnsiTheme="majorHAnsi"/>
          <w:b/>
          <w:bCs/>
        </w:rPr>
        <w:t>Frameworks, TDD, BDD, Web testing, Functional testing</w:t>
      </w:r>
      <w:r w:rsidRPr="004E7AD6">
        <w:rPr>
          <w:rFonts w:asciiTheme="majorHAnsi" w:hAnsiTheme="majorHAnsi"/>
          <w:bCs/>
        </w:rPr>
        <w:t>.</w:t>
      </w:r>
    </w:p>
    <w:p w14:paraId="57B01E14" w14:textId="77777777" w:rsidR="00D90456" w:rsidRPr="004E7AD6" w:rsidRDefault="00D90456" w:rsidP="00654C79">
      <w:pPr>
        <w:numPr>
          <w:ilvl w:val="0"/>
          <w:numId w:val="1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Excellent experience in each phase of </w:t>
      </w:r>
      <w:r w:rsidRPr="006A6262">
        <w:rPr>
          <w:rFonts w:asciiTheme="majorHAnsi" w:hAnsiTheme="majorHAnsi"/>
          <w:b/>
          <w:bCs/>
        </w:rPr>
        <w:t>Software Testing Life Cycle, Test strategies &amp; Test plans, UAT</w:t>
      </w:r>
      <w:r w:rsidRPr="004E7AD6">
        <w:rPr>
          <w:rFonts w:asciiTheme="majorHAnsi" w:hAnsiTheme="majorHAnsi"/>
          <w:bCs/>
        </w:rPr>
        <w:t>.</w:t>
      </w:r>
    </w:p>
    <w:p w14:paraId="1A7ED97B" w14:textId="31681CFF" w:rsidR="00D90456" w:rsidRPr="004E7AD6" w:rsidRDefault="00D90456" w:rsidP="00654C79">
      <w:pPr>
        <w:numPr>
          <w:ilvl w:val="0"/>
          <w:numId w:val="1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Solid experience of </w:t>
      </w:r>
      <w:r w:rsidRPr="00D24E12">
        <w:rPr>
          <w:rFonts w:asciiTheme="majorHAnsi" w:hAnsiTheme="majorHAnsi"/>
          <w:b/>
          <w:bCs/>
        </w:rPr>
        <w:t xml:space="preserve">Software Development Life Cycle, Selenium WebDriver, Cucumber, JAVA, </w:t>
      </w:r>
      <w:r w:rsidR="00FE3D20" w:rsidRPr="00D24E12">
        <w:rPr>
          <w:rFonts w:asciiTheme="majorHAnsi" w:hAnsiTheme="majorHAnsi"/>
          <w:b/>
          <w:bCs/>
        </w:rPr>
        <w:t xml:space="preserve">JUnit, Web </w:t>
      </w:r>
      <w:r w:rsidRPr="00D24E12">
        <w:rPr>
          <w:rFonts w:asciiTheme="majorHAnsi" w:hAnsiTheme="majorHAnsi"/>
          <w:b/>
          <w:bCs/>
        </w:rPr>
        <w:t xml:space="preserve">Applications, JIRA, Maven, SQL, Agile Methodologies, Scrum, </w:t>
      </w:r>
      <w:r w:rsidR="00527C04" w:rsidRPr="00D24E12">
        <w:rPr>
          <w:rFonts w:asciiTheme="majorHAnsi" w:hAnsiTheme="majorHAnsi"/>
          <w:b/>
          <w:bCs/>
        </w:rPr>
        <w:t>Telecommunication</w:t>
      </w:r>
      <w:r w:rsidR="0003629F" w:rsidRPr="00D24E12">
        <w:rPr>
          <w:rFonts w:asciiTheme="majorHAnsi" w:hAnsiTheme="majorHAnsi"/>
          <w:b/>
          <w:bCs/>
        </w:rPr>
        <w:t>/</w:t>
      </w:r>
      <w:r w:rsidR="00527C04" w:rsidRPr="00D24E12">
        <w:rPr>
          <w:rFonts w:asciiTheme="majorHAnsi" w:hAnsiTheme="majorHAnsi"/>
          <w:b/>
          <w:bCs/>
        </w:rPr>
        <w:t>Banking</w:t>
      </w:r>
      <w:r w:rsidR="0003629F" w:rsidRPr="00D24E12">
        <w:rPr>
          <w:rFonts w:asciiTheme="majorHAnsi" w:hAnsiTheme="majorHAnsi"/>
          <w:b/>
          <w:bCs/>
        </w:rPr>
        <w:t>/</w:t>
      </w:r>
      <w:r w:rsidR="00527C04" w:rsidRPr="00D24E12">
        <w:rPr>
          <w:rFonts w:asciiTheme="majorHAnsi" w:hAnsiTheme="majorHAnsi"/>
          <w:b/>
          <w:bCs/>
        </w:rPr>
        <w:t>Insurance</w:t>
      </w:r>
      <w:r w:rsidR="00527C04" w:rsidRPr="004E7AD6">
        <w:rPr>
          <w:rFonts w:asciiTheme="majorHAnsi" w:hAnsiTheme="majorHAnsi"/>
          <w:bCs/>
        </w:rPr>
        <w:t xml:space="preserve"> </w:t>
      </w:r>
      <w:r w:rsidR="0003629F" w:rsidRPr="004E7AD6">
        <w:rPr>
          <w:rFonts w:asciiTheme="majorHAnsi" w:hAnsiTheme="majorHAnsi"/>
          <w:bCs/>
        </w:rPr>
        <w:t xml:space="preserve">domains, </w:t>
      </w:r>
      <w:r w:rsidRPr="00D24E12">
        <w:rPr>
          <w:rFonts w:asciiTheme="majorHAnsi" w:hAnsiTheme="majorHAnsi"/>
          <w:b/>
          <w:bCs/>
        </w:rPr>
        <w:t>Automation &amp; Testing</w:t>
      </w:r>
      <w:r w:rsidRPr="004E7AD6">
        <w:rPr>
          <w:rFonts w:asciiTheme="majorHAnsi" w:hAnsiTheme="majorHAnsi"/>
          <w:bCs/>
        </w:rPr>
        <w:t xml:space="preserve"> </w:t>
      </w:r>
      <w:r w:rsidRPr="006E09C0">
        <w:rPr>
          <w:rFonts w:asciiTheme="majorHAnsi" w:hAnsiTheme="majorHAnsi"/>
          <w:b/>
          <w:bCs/>
        </w:rPr>
        <w:t>tools</w:t>
      </w:r>
      <w:r w:rsidRPr="004E7AD6">
        <w:rPr>
          <w:rFonts w:asciiTheme="majorHAnsi" w:hAnsiTheme="majorHAnsi"/>
          <w:bCs/>
        </w:rPr>
        <w:t>.</w:t>
      </w:r>
    </w:p>
    <w:p w14:paraId="0F6A12F6" w14:textId="76AC5938" w:rsidR="00D90456" w:rsidRPr="004E7AD6" w:rsidRDefault="00D90456" w:rsidP="00654C79">
      <w:pPr>
        <w:numPr>
          <w:ilvl w:val="0"/>
          <w:numId w:val="2"/>
        </w:numPr>
        <w:rPr>
          <w:rFonts w:asciiTheme="majorHAnsi" w:hAnsiTheme="majorHAnsi"/>
        </w:rPr>
      </w:pPr>
      <w:r w:rsidRPr="009A6E6E">
        <w:rPr>
          <w:rFonts w:asciiTheme="majorHAnsi" w:hAnsiTheme="majorHAnsi"/>
          <w:b/>
          <w:bCs/>
        </w:rPr>
        <w:t xml:space="preserve">Results-driven </w:t>
      </w:r>
      <w:r w:rsidRPr="009A6E6E">
        <w:rPr>
          <w:rFonts w:asciiTheme="majorHAnsi" w:hAnsiTheme="majorHAnsi"/>
          <w:b/>
        </w:rPr>
        <w:t>achiever</w:t>
      </w:r>
      <w:r w:rsidRPr="004E7AD6">
        <w:rPr>
          <w:rFonts w:asciiTheme="majorHAnsi" w:hAnsiTheme="majorHAnsi"/>
        </w:rPr>
        <w:t xml:space="preserve"> and </w:t>
      </w:r>
      <w:r w:rsidRPr="009A6E6E">
        <w:rPr>
          <w:rFonts w:asciiTheme="majorHAnsi" w:hAnsiTheme="majorHAnsi"/>
          <w:b/>
        </w:rPr>
        <w:t>effective team worker</w:t>
      </w:r>
      <w:r w:rsidRPr="004E7AD6">
        <w:rPr>
          <w:rFonts w:asciiTheme="majorHAnsi" w:hAnsiTheme="majorHAnsi"/>
        </w:rPr>
        <w:t xml:space="preserve"> with </w:t>
      </w:r>
      <w:r w:rsidRPr="00D24E12">
        <w:rPr>
          <w:rFonts w:asciiTheme="majorHAnsi" w:hAnsiTheme="majorHAnsi"/>
          <w:b/>
          <w:bCs/>
        </w:rPr>
        <w:t>Communicative Interpersonal Skills.</w:t>
      </w:r>
    </w:p>
    <w:p w14:paraId="73662195" w14:textId="6ECC185D" w:rsidR="00D90456" w:rsidRPr="004E7AD6" w:rsidRDefault="00D90456" w:rsidP="00654C79">
      <w:pPr>
        <w:numPr>
          <w:ilvl w:val="0"/>
          <w:numId w:val="2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Ability to see from the </w:t>
      </w:r>
      <w:r w:rsidRPr="00D24E12">
        <w:rPr>
          <w:rFonts w:asciiTheme="majorHAnsi" w:hAnsiTheme="majorHAnsi"/>
          <w:b/>
          <w:bCs/>
        </w:rPr>
        <w:t>Customers Point of View</w:t>
      </w:r>
      <w:r w:rsidRPr="004E7AD6">
        <w:rPr>
          <w:rFonts w:asciiTheme="majorHAnsi" w:hAnsiTheme="majorHAnsi"/>
        </w:rPr>
        <w:t>, quality oriented and attention to details.</w:t>
      </w:r>
    </w:p>
    <w:p w14:paraId="30235681" w14:textId="6641075D" w:rsidR="00D90456" w:rsidRPr="004E7AD6" w:rsidRDefault="00D90456" w:rsidP="00654C79">
      <w:pPr>
        <w:numPr>
          <w:ilvl w:val="0"/>
          <w:numId w:val="2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Ability to establish </w:t>
      </w:r>
      <w:r w:rsidRPr="002D4EBC">
        <w:rPr>
          <w:rFonts w:asciiTheme="majorHAnsi" w:hAnsiTheme="majorHAnsi"/>
          <w:b/>
          <w:bCs/>
        </w:rPr>
        <w:t xml:space="preserve">Relationship with </w:t>
      </w:r>
      <w:r w:rsidRPr="002D4EBC">
        <w:rPr>
          <w:rFonts w:asciiTheme="majorHAnsi" w:hAnsiTheme="majorHAnsi"/>
          <w:b/>
        </w:rPr>
        <w:t>developers</w:t>
      </w:r>
      <w:r w:rsidRPr="004E7AD6">
        <w:rPr>
          <w:rFonts w:asciiTheme="majorHAnsi" w:hAnsiTheme="majorHAnsi"/>
        </w:rPr>
        <w:t xml:space="preserve">, </w:t>
      </w:r>
      <w:r w:rsidRPr="002D4EBC">
        <w:rPr>
          <w:rFonts w:asciiTheme="majorHAnsi" w:hAnsiTheme="majorHAnsi"/>
          <w:b/>
        </w:rPr>
        <w:t>designers</w:t>
      </w:r>
      <w:r w:rsidRPr="004E7AD6">
        <w:rPr>
          <w:rFonts w:asciiTheme="majorHAnsi" w:hAnsiTheme="majorHAnsi"/>
        </w:rPr>
        <w:t xml:space="preserve">, </w:t>
      </w:r>
      <w:r w:rsidRPr="002D4EBC">
        <w:rPr>
          <w:rFonts w:asciiTheme="majorHAnsi" w:hAnsiTheme="majorHAnsi"/>
          <w:b/>
        </w:rPr>
        <w:t>customers</w:t>
      </w:r>
      <w:r w:rsidRPr="004E7AD6">
        <w:rPr>
          <w:rFonts w:asciiTheme="majorHAnsi" w:hAnsiTheme="majorHAnsi"/>
        </w:rPr>
        <w:t xml:space="preserve"> and management.</w:t>
      </w:r>
    </w:p>
    <w:p w14:paraId="56BA52A0" w14:textId="7EC5B97C" w:rsidR="00D90456" w:rsidRPr="009A6E6E" w:rsidRDefault="00D90456" w:rsidP="00654C79">
      <w:pPr>
        <w:numPr>
          <w:ilvl w:val="0"/>
          <w:numId w:val="2"/>
        </w:numPr>
        <w:rPr>
          <w:rFonts w:asciiTheme="majorHAnsi" w:hAnsiTheme="majorHAnsi"/>
        </w:rPr>
      </w:pPr>
      <w:r w:rsidRPr="009A6E6E">
        <w:rPr>
          <w:rFonts w:asciiTheme="majorHAnsi" w:hAnsiTheme="majorHAnsi"/>
          <w:b/>
          <w:bCs/>
        </w:rPr>
        <w:t xml:space="preserve">Highly flexible </w:t>
      </w:r>
      <w:r w:rsidRPr="009A6E6E">
        <w:rPr>
          <w:rFonts w:asciiTheme="majorHAnsi" w:hAnsiTheme="majorHAnsi"/>
        </w:rPr>
        <w:t>and</w:t>
      </w:r>
      <w:r w:rsidRPr="009A6E6E">
        <w:rPr>
          <w:rFonts w:asciiTheme="majorHAnsi" w:hAnsiTheme="majorHAnsi"/>
          <w:b/>
        </w:rPr>
        <w:t xml:space="preserve"> adaptive performer, adept</w:t>
      </w:r>
      <w:r w:rsidRPr="004E7AD6">
        <w:rPr>
          <w:rFonts w:asciiTheme="majorHAnsi" w:hAnsiTheme="majorHAnsi"/>
        </w:rPr>
        <w:t xml:space="preserve"> at </w:t>
      </w:r>
      <w:r w:rsidRPr="002B633E">
        <w:rPr>
          <w:rFonts w:asciiTheme="majorHAnsi" w:hAnsiTheme="majorHAnsi"/>
          <w:b/>
          <w:bCs/>
        </w:rPr>
        <w:t>Multi-Tasking</w:t>
      </w:r>
      <w:r w:rsidRPr="004E7AD6">
        <w:rPr>
          <w:rFonts w:asciiTheme="majorHAnsi" w:hAnsiTheme="majorHAnsi"/>
          <w:bCs/>
        </w:rPr>
        <w:t xml:space="preserve"> </w:t>
      </w:r>
      <w:r w:rsidRPr="004E7AD6">
        <w:rPr>
          <w:rFonts w:asciiTheme="majorHAnsi" w:hAnsiTheme="majorHAnsi"/>
        </w:rPr>
        <w:t>and thriv</w:t>
      </w:r>
      <w:r w:rsidR="007B4313">
        <w:rPr>
          <w:rFonts w:asciiTheme="majorHAnsi" w:hAnsiTheme="majorHAnsi"/>
        </w:rPr>
        <w:t xml:space="preserve">ing in a </w:t>
      </w:r>
      <w:r w:rsidR="007B4313" w:rsidRPr="009A6E6E">
        <w:rPr>
          <w:rFonts w:asciiTheme="majorHAnsi" w:hAnsiTheme="majorHAnsi"/>
          <w:b/>
        </w:rPr>
        <w:t>fast-paced environment</w:t>
      </w:r>
      <w:r w:rsidR="009A6E6E" w:rsidRPr="009A6E6E">
        <w:rPr>
          <w:rFonts w:asciiTheme="majorHAnsi" w:hAnsiTheme="majorHAnsi"/>
          <w:b/>
        </w:rPr>
        <w:t xml:space="preserve"> </w:t>
      </w:r>
      <w:r w:rsidR="009A6E6E">
        <w:rPr>
          <w:rFonts w:asciiTheme="majorHAnsi" w:hAnsiTheme="majorHAnsi"/>
        </w:rPr>
        <w:t>w</w:t>
      </w:r>
      <w:r w:rsidRPr="009A6E6E">
        <w:rPr>
          <w:rFonts w:asciiTheme="majorHAnsi" w:hAnsiTheme="majorHAnsi"/>
        </w:rPr>
        <w:t>hile assisting numerous time-sensitive projects.</w:t>
      </w:r>
    </w:p>
    <w:p w14:paraId="2B7B238A" w14:textId="7CE36348" w:rsidR="008149CB" w:rsidRPr="004E7AD6" w:rsidRDefault="00D90456" w:rsidP="00654C79">
      <w:pPr>
        <w:numPr>
          <w:ilvl w:val="0"/>
          <w:numId w:val="2"/>
        </w:numPr>
        <w:rPr>
          <w:rFonts w:asciiTheme="majorHAnsi" w:hAnsiTheme="majorHAnsi"/>
        </w:rPr>
      </w:pPr>
      <w:r w:rsidRPr="002B34D5">
        <w:rPr>
          <w:rFonts w:asciiTheme="majorHAnsi" w:hAnsiTheme="majorHAnsi"/>
          <w:b/>
        </w:rPr>
        <w:t xml:space="preserve">Exceptionally </w:t>
      </w:r>
      <w:r w:rsidRPr="002B34D5">
        <w:rPr>
          <w:rFonts w:asciiTheme="majorHAnsi" w:hAnsiTheme="majorHAnsi"/>
          <w:b/>
          <w:bCs/>
        </w:rPr>
        <w:t>Motivated</w:t>
      </w:r>
      <w:r w:rsidRPr="004E7AD6">
        <w:rPr>
          <w:rFonts w:asciiTheme="majorHAnsi" w:hAnsiTheme="majorHAnsi"/>
          <w:bCs/>
        </w:rPr>
        <w:t xml:space="preserve"> </w:t>
      </w:r>
      <w:r w:rsidRPr="002B34D5">
        <w:rPr>
          <w:rFonts w:asciiTheme="majorHAnsi" w:hAnsiTheme="majorHAnsi"/>
          <w:b/>
          <w:bCs/>
        </w:rPr>
        <w:t>self-starter</w:t>
      </w:r>
      <w:r w:rsidRPr="004E7AD6">
        <w:rPr>
          <w:rFonts w:asciiTheme="majorHAnsi" w:hAnsiTheme="majorHAnsi"/>
          <w:bCs/>
        </w:rPr>
        <w:t xml:space="preserve"> </w:t>
      </w:r>
      <w:r w:rsidRPr="004E7AD6">
        <w:rPr>
          <w:rFonts w:asciiTheme="majorHAnsi" w:hAnsiTheme="majorHAnsi"/>
        </w:rPr>
        <w:t xml:space="preserve">and creative </w:t>
      </w:r>
      <w:r w:rsidRPr="002B34D5">
        <w:rPr>
          <w:rFonts w:asciiTheme="majorHAnsi" w:hAnsiTheme="majorHAnsi"/>
          <w:b/>
          <w:bCs/>
        </w:rPr>
        <w:t xml:space="preserve">Problem-Solver </w:t>
      </w:r>
      <w:r w:rsidRPr="002B34D5">
        <w:rPr>
          <w:rFonts w:asciiTheme="majorHAnsi" w:hAnsiTheme="majorHAnsi"/>
          <w:b/>
        </w:rPr>
        <w:t xml:space="preserve">who works hard and loves a </w:t>
      </w:r>
      <w:r w:rsidR="00E569CC" w:rsidRPr="002B34D5">
        <w:rPr>
          <w:rFonts w:asciiTheme="majorHAnsi" w:hAnsiTheme="majorHAnsi"/>
          <w:b/>
        </w:rPr>
        <w:t>challenge</w:t>
      </w:r>
      <w:r w:rsidR="00FE3D20" w:rsidRPr="002B34D5">
        <w:rPr>
          <w:rFonts w:asciiTheme="majorHAnsi" w:hAnsiTheme="majorHAnsi"/>
          <w:b/>
        </w:rPr>
        <w:t>.</w:t>
      </w:r>
    </w:p>
    <w:p w14:paraId="31326678" w14:textId="77777777" w:rsidR="008149CB" w:rsidRPr="008149CB" w:rsidRDefault="008149CB" w:rsidP="008149CB">
      <w:pPr>
        <w:rPr>
          <w:rFonts w:asciiTheme="majorHAnsi" w:hAnsiTheme="majorHAnsi"/>
        </w:rPr>
      </w:pPr>
    </w:p>
    <w:p w14:paraId="4708D840" w14:textId="77777777" w:rsidR="00A25790" w:rsidRDefault="00E569CC" w:rsidP="00A25790">
      <w:pPr>
        <w:rPr>
          <w:rFonts w:ascii="MS Mincho" w:eastAsia="MS Mincho" w:hAnsi="MS Mincho" w:cs="MS Mincho"/>
        </w:rPr>
      </w:pPr>
      <w:r w:rsidRPr="00654C79">
        <w:rPr>
          <w:rFonts w:asciiTheme="majorHAnsi" w:hAnsiTheme="majorHAnsi"/>
          <w:noProof/>
        </w:rPr>
        <w:drawing>
          <wp:inline distT="0" distB="0" distL="0" distR="0" wp14:anchorId="70DFD375" wp14:editId="55C0207F">
            <wp:extent cx="173990" cy="173990"/>
            <wp:effectExtent l="0" t="0" r="381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F5A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 xml:space="preserve">SELENIUM WEBDRIVER </w:t>
      </w:r>
      <w:r w:rsidRPr="00E569CC">
        <w:rPr>
          <w:rFonts w:asciiTheme="majorHAnsi" w:hAnsiTheme="majorHAnsi"/>
          <w:b/>
          <w:bCs/>
        </w:rPr>
        <w:t xml:space="preserve">AND </w:t>
      </w:r>
      <w:r w:rsidR="0049147D">
        <w:rPr>
          <w:rFonts w:asciiTheme="majorHAnsi" w:hAnsiTheme="majorHAnsi"/>
          <w:b/>
          <w:bCs/>
        </w:rPr>
        <w:t xml:space="preserve">QTP/UFT </w:t>
      </w:r>
      <w:r w:rsidRPr="00E569CC">
        <w:rPr>
          <w:rFonts w:asciiTheme="majorHAnsi" w:hAnsiTheme="majorHAnsi"/>
          <w:b/>
          <w:bCs/>
        </w:rPr>
        <w:t>AUTOMATION PROFILE</w:t>
      </w:r>
      <w:r w:rsidR="003E3253">
        <w:rPr>
          <w:rFonts w:asciiTheme="majorHAnsi" w:hAnsiTheme="majorHAnsi"/>
          <w:b/>
          <w:bCs/>
        </w:rPr>
        <w:t>:</w:t>
      </w:r>
    </w:p>
    <w:p w14:paraId="305C7F5F" w14:textId="77777777" w:rsidR="00934AA2" w:rsidRPr="00A25790" w:rsidRDefault="00934AA2" w:rsidP="00A25790">
      <w:pPr>
        <w:rPr>
          <w:rFonts w:asciiTheme="majorHAnsi" w:hAnsiTheme="majorHAnsi"/>
        </w:rPr>
      </w:pPr>
    </w:p>
    <w:p w14:paraId="047AED52" w14:textId="1BD6CC69" w:rsidR="009A6E6E" w:rsidRDefault="00D90456" w:rsidP="00654C79">
      <w:pPr>
        <w:numPr>
          <w:ilvl w:val="0"/>
          <w:numId w:val="3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Expertise in </w:t>
      </w:r>
      <w:r w:rsidR="00F55E52" w:rsidRPr="00F55E52">
        <w:rPr>
          <w:rFonts w:asciiTheme="majorHAnsi" w:hAnsiTheme="majorHAnsi"/>
          <w:b/>
        </w:rPr>
        <w:t>Quick Test Professional(</w:t>
      </w:r>
      <w:r w:rsidR="009A6E6E" w:rsidRPr="00F55E52">
        <w:rPr>
          <w:rFonts w:asciiTheme="majorHAnsi" w:hAnsiTheme="majorHAnsi"/>
          <w:b/>
        </w:rPr>
        <w:t>QTP</w:t>
      </w:r>
      <w:r w:rsidR="00F55E52" w:rsidRPr="00F55E52">
        <w:rPr>
          <w:rFonts w:asciiTheme="majorHAnsi" w:hAnsiTheme="majorHAnsi"/>
          <w:b/>
        </w:rPr>
        <w:t>)</w:t>
      </w:r>
      <w:r w:rsidR="009A6E6E" w:rsidRPr="00F55E52">
        <w:rPr>
          <w:rFonts w:asciiTheme="majorHAnsi" w:hAnsiTheme="majorHAnsi"/>
          <w:b/>
        </w:rPr>
        <w:t>/</w:t>
      </w:r>
      <w:r w:rsidR="00F55E52" w:rsidRPr="00F55E52">
        <w:rPr>
          <w:rFonts w:asciiTheme="majorHAnsi" w:hAnsiTheme="majorHAnsi"/>
          <w:b/>
        </w:rPr>
        <w:t>Unified Functional Testing(</w:t>
      </w:r>
      <w:r w:rsidR="009A6E6E" w:rsidRPr="00F55E52">
        <w:rPr>
          <w:rFonts w:asciiTheme="majorHAnsi" w:hAnsiTheme="majorHAnsi"/>
          <w:b/>
        </w:rPr>
        <w:t>UFT</w:t>
      </w:r>
      <w:r w:rsidR="00F55E52" w:rsidRPr="00F55E52">
        <w:rPr>
          <w:rFonts w:asciiTheme="majorHAnsi" w:hAnsiTheme="majorHAnsi"/>
          <w:b/>
        </w:rPr>
        <w:t>)</w:t>
      </w:r>
      <w:r w:rsidR="009A6E6E">
        <w:rPr>
          <w:rFonts w:asciiTheme="majorHAnsi" w:hAnsiTheme="majorHAnsi"/>
        </w:rPr>
        <w:t xml:space="preserve"> and </w:t>
      </w:r>
      <w:r w:rsidRPr="002B34D5">
        <w:rPr>
          <w:rFonts w:asciiTheme="majorHAnsi" w:hAnsiTheme="majorHAnsi"/>
          <w:b/>
        </w:rPr>
        <w:t xml:space="preserve">Selenium automation using </w:t>
      </w:r>
      <w:r w:rsidRPr="002B34D5">
        <w:rPr>
          <w:rFonts w:asciiTheme="majorHAnsi" w:hAnsiTheme="majorHAnsi"/>
          <w:b/>
          <w:bCs/>
        </w:rPr>
        <w:t>Selenium WebDriver, JAVA, J</w:t>
      </w:r>
      <w:r w:rsidR="002B34D5" w:rsidRPr="002B34D5">
        <w:rPr>
          <w:rFonts w:asciiTheme="majorHAnsi" w:hAnsiTheme="majorHAnsi"/>
          <w:b/>
          <w:bCs/>
        </w:rPr>
        <w:t>u</w:t>
      </w:r>
      <w:r w:rsidRPr="002B34D5">
        <w:rPr>
          <w:rFonts w:asciiTheme="majorHAnsi" w:hAnsiTheme="majorHAnsi"/>
          <w:b/>
          <w:bCs/>
        </w:rPr>
        <w:t>ni</w:t>
      </w:r>
      <w:r w:rsidR="002B34D5">
        <w:rPr>
          <w:rFonts w:asciiTheme="majorHAnsi" w:hAnsiTheme="majorHAnsi"/>
          <w:b/>
          <w:bCs/>
        </w:rPr>
        <w:t>t</w:t>
      </w:r>
      <w:r w:rsidR="009A6E6E">
        <w:rPr>
          <w:rFonts w:asciiTheme="majorHAnsi" w:hAnsiTheme="majorHAnsi"/>
          <w:b/>
          <w:bCs/>
        </w:rPr>
        <w:t>/</w:t>
      </w:r>
      <w:proofErr w:type="spellStart"/>
      <w:r w:rsidR="009A6E6E">
        <w:rPr>
          <w:rFonts w:asciiTheme="majorHAnsi" w:hAnsiTheme="majorHAnsi"/>
          <w:b/>
          <w:bCs/>
        </w:rPr>
        <w:t>TestNG</w:t>
      </w:r>
      <w:proofErr w:type="spellEnd"/>
      <w:r w:rsidRPr="002B34D5">
        <w:rPr>
          <w:rFonts w:asciiTheme="majorHAnsi" w:hAnsiTheme="majorHAnsi"/>
          <w:b/>
          <w:bCs/>
        </w:rPr>
        <w:t xml:space="preserve"> &amp; Maven</w:t>
      </w:r>
      <w:r w:rsidRPr="004E7AD6">
        <w:rPr>
          <w:rFonts w:asciiTheme="majorHAnsi" w:hAnsiTheme="majorHAnsi"/>
          <w:bCs/>
        </w:rPr>
        <w:t xml:space="preserve">. </w:t>
      </w:r>
      <w:r w:rsidRPr="009A6E6E">
        <w:rPr>
          <w:rFonts w:asciiTheme="majorHAnsi" w:hAnsiTheme="majorHAnsi"/>
          <w:b/>
        </w:rPr>
        <w:t>Designed</w:t>
      </w:r>
      <w:r w:rsidRPr="004E7AD6">
        <w:rPr>
          <w:rFonts w:asciiTheme="majorHAnsi" w:hAnsiTheme="majorHAnsi"/>
        </w:rPr>
        <w:t xml:space="preserve"> and implemented different automation frameworks from scratch, like </w:t>
      </w:r>
      <w:r w:rsidRPr="002B34D5">
        <w:rPr>
          <w:rFonts w:asciiTheme="majorHAnsi" w:hAnsiTheme="majorHAnsi"/>
          <w:b/>
          <w:bCs/>
        </w:rPr>
        <w:t>Page Objects framework</w:t>
      </w:r>
      <w:r w:rsidRPr="002B34D5">
        <w:rPr>
          <w:rFonts w:asciiTheme="majorHAnsi" w:hAnsiTheme="majorHAnsi"/>
          <w:b/>
        </w:rPr>
        <w:t xml:space="preserve">, </w:t>
      </w:r>
      <w:r w:rsidRPr="002B34D5">
        <w:rPr>
          <w:rFonts w:asciiTheme="majorHAnsi" w:hAnsiTheme="majorHAnsi"/>
          <w:b/>
          <w:bCs/>
        </w:rPr>
        <w:t>Keyword Driven framework, Data Driven</w:t>
      </w:r>
      <w:r w:rsidRPr="004E7AD6">
        <w:rPr>
          <w:rFonts w:asciiTheme="majorHAnsi" w:hAnsiTheme="majorHAnsi"/>
          <w:bCs/>
        </w:rPr>
        <w:t xml:space="preserve"> </w:t>
      </w:r>
      <w:r w:rsidRPr="009A6E6E">
        <w:rPr>
          <w:rFonts w:asciiTheme="majorHAnsi" w:hAnsiTheme="majorHAnsi"/>
          <w:b/>
          <w:bCs/>
        </w:rPr>
        <w:t>framework</w:t>
      </w:r>
      <w:r w:rsidRPr="004E7AD6">
        <w:rPr>
          <w:rFonts w:asciiTheme="majorHAnsi" w:hAnsiTheme="majorHAnsi"/>
          <w:bCs/>
        </w:rPr>
        <w:t xml:space="preserve"> and </w:t>
      </w:r>
      <w:r w:rsidRPr="009A6E6E">
        <w:rPr>
          <w:rFonts w:asciiTheme="majorHAnsi" w:hAnsiTheme="majorHAnsi"/>
          <w:b/>
          <w:bCs/>
        </w:rPr>
        <w:t>Hybrid framework</w:t>
      </w:r>
      <w:r w:rsidRPr="004E7AD6">
        <w:rPr>
          <w:rFonts w:asciiTheme="majorHAnsi" w:hAnsiTheme="majorHAnsi"/>
          <w:bCs/>
        </w:rPr>
        <w:t xml:space="preserve"> </w:t>
      </w:r>
      <w:r w:rsidRPr="004E7AD6">
        <w:rPr>
          <w:rFonts w:asciiTheme="majorHAnsi" w:hAnsiTheme="majorHAnsi"/>
        </w:rPr>
        <w:t xml:space="preserve">for a number of projects. </w:t>
      </w:r>
    </w:p>
    <w:p w14:paraId="678F3F45" w14:textId="70F8A936" w:rsidR="00934AA2" w:rsidRPr="00934AA2" w:rsidRDefault="00934AA2" w:rsidP="00654C79">
      <w:pPr>
        <w:numPr>
          <w:ilvl w:val="0"/>
          <w:numId w:val="3"/>
        </w:numPr>
        <w:rPr>
          <w:rFonts w:asciiTheme="majorHAnsi" w:hAnsiTheme="majorHAnsi"/>
          <w:b/>
        </w:rPr>
      </w:pPr>
      <w:r w:rsidRPr="00934AA2">
        <w:rPr>
          <w:rFonts w:asciiTheme="majorHAnsi" w:hAnsiTheme="majorHAnsi"/>
          <w:b/>
        </w:rPr>
        <w:t xml:space="preserve">Strong experience Software Testing </w:t>
      </w:r>
      <w:r w:rsidRPr="00934AA2">
        <w:rPr>
          <w:rFonts w:asciiTheme="majorHAnsi" w:hAnsiTheme="majorHAnsi"/>
        </w:rPr>
        <w:t>by doing</w:t>
      </w:r>
      <w:r w:rsidRPr="00934AA2">
        <w:rPr>
          <w:rFonts w:asciiTheme="majorHAnsi" w:hAnsiTheme="majorHAnsi"/>
          <w:b/>
        </w:rPr>
        <w:t xml:space="preserve"> End-to-End testing </w:t>
      </w:r>
      <w:r w:rsidRPr="00934AA2">
        <w:rPr>
          <w:rFonts w:asciiTheme="majorHAnsi" w:hAnsiTheme="majorHAnsi"/>
        </w:rPr>
        <w:t>with</w:t>
      </w:r>
      <w:r w:rsidRPr="00934AA2">
        <w:rPr>
          <w:rFonts w:asciiTheme="majorHAnsi" w:hAnsiTheme="majorHAnsi"/>
          <w:b/>
        </w:rPr>
        <w:t xml:space="preserve"> Manual </w:t>
      </w:r>
      <w:r w:rsidRPr="00934AA2">
        <w:rPr>
          <w:rFonts w:asciiTheme="majorHAnsi" w:hAnsiTheme="majorHAnsi"/>
        </w:rPr>
        <w:t>and</w:t>
      </w:r>
      <w:r w:rsidRPr="00934AA2">
        <w:rPr>
          <w:rFonts w:asciiTheme="majorHAnsi" w:hAnsiTheme="majorHAnsi"/>
          <w:b/>
        </w:rPr>
        <w:t xml:space="preserve"> Automation.</w:t>
      </w:r>
    </w:p>
    <w:p w14:paraId="3E1EB53E" w14:textId="7AEF143D" w:rsidR="00D90456" w:rsidRPr="004E7AD6" w:rsidRDefault="00D90456" w:rsidP="00654C79">
      <w:pPr>
        <w:numPr>
          <w:ilvl w:val="0"/>
          <w:numId w:val="3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Expertise in writing </w:t>
      </w:r>
      <w:r w:rsidR="00DC0EA8" w:rsidRPr="00481DFC">
        <w:rPr>
          <w:rFonts w:asciiTheme="majorHAnsi" w:hAnsiTheme="majorHAnsi"/>
          <w:b/>
        </w:rPr>
        <w:t>Unified Functional Testing(UFT)</w:t>
      </w:r>
      <w:r w:rsidR="00DC0EA8">
        <w:rPr>
          <w:rFonts w:asciiTheme="majorHAnsi" w:hAnsiTheme="majorHAnsi"/>
        </w:rPr>
        <w:t xml:space="preserve"> and </w:t>
      </w:r>
      <w:r w:rsidRPr="00481DFC">
        <w:rPr>
          <w:rFonts w:asciiTheme="majorHAnsi" w:hAnsiTheme="majorHAnsi"/>
          <w:b/>
        </w:rPr>
        <w:t>Selenium WebDriver</w:t>
      </w:r>
      <w:r w:rsidRPr="004E7AD6">
        <w:rPr>
          <w:rFonts w:asciiTheme="majorHAnsi" w:hAnsiTheme="majorHAnsi"/>
        </w:rPr>
        <w:t xml:space="preserve"> automation scripts in </w:t>
      </w:r>
      <w:r w:rsidRPr="00E61130">
        <w:rPr>
          <w:rFonts w:asciiTheme="majorHAnsi" w:hAnsiTheme="majorHAnsi"/>
          <w:b/>
        </w:rPr>
        <w:t>JAVA</w:t>
      </w:r>
      <w:r w:rsidRPr="004E7AD6">
        <w:rPr>
          <w:rFonts w:asciiTheme="majorHAnsi" w:hAnsiTheme="majorHAnsi"/>
        </w:rPr>
        <w:t xml:space="preserve"> for highly </w:t>
      </w:r>
      <w:r w:rsidR="00A06E8D" w:rsidRPr="004E7AD6">
        <w:rPr>
          <w:rFonts w:asciiTheme="majorHAnsi" w:hAnsiTheme="majorHAnsi"/>
          <w:bCs/>
        </w:rPr>
        <w:t xml:space="preserve">transactional </w:t>
      </w:r>
      <w:r w:rsidR="00A06E8D" w:rsidRPr="00254D00">
        <w:rPr>
          <w:rFonts w:asciiTheme="majorHAnsi" w:hAnsiTheme="majorHAnsi"/>
          <w:b/>
          <w:bCs/>
        </w:rPr>
        <w:t>Banking</w:t>
      </w:r>
      <w:r w:rsidR="00B25CD0" w:rsidRPr="00254D00">
        <w:rPr>
          <w:rFonts w:asciiTheme="majorHAnsi" w:hAnsiTheme="majorHAnsi"/>
          <w:b/>
          <w:bCs/>
        </w:rPr>
        <w:t>/Insurance</w:t>
      </w:r>
      <w:r w:rsidRPr="00254D00">
        <w:rPr>
          <w:rFonts w:asciiTheme="majorHAnsi" w:hAnsiTheme="majorHAnsi"/>
          <w:b/>
          <w:bCs/>
        </w:rPr>
        <w:t xml:space="preserve"> websites</w:t>
      </w:r>
      <w:r w:rsidRPr="004E7AD6">
        <w:rPr>
          <w:rFonts w:asciiTheme="majorHAnsi" w:hAnsiTheme="majorHAnsi"/>
          <w:bCs/>
        </w:rPr>
        <w:t>.</w:t>
      </w:r>
    </w:p>
    <w:p w14:paraId="3B1BD434" w14:textId="4DF0E4B6" w:rsidR="00D90456" w:rsidRPr="004E7AD6" w:rsidRDefault="00D90456" w:rsidP="00654C79">
      <w:pPr>
        <w:numPr>
          <w:ilvl w:val="0"/>
          <w:numId w:val="3"/>
        </w:numPr>
        <w:rPr>
          <w:rFonts w:asciiTheme="majorHAnsi" w:hAnsiTheme="majorHAnsi"/>
        </w:rPr>
      </w:pPr>
      <w:r w:rsidRPr="001E0B74">
        <w:rPr>
          <w:rFonts w:asciiTheme="majorHAnsi" w:hAnsiTheme="majorHAnsi"/>
          <w:b/>
        </w:rPr>
        <w:t>Executed automation scripts</w:t>
      </w:r>
      <w:r w:rsidRPr="004E7AD6">
        <w:rPr>
          <w:rFonts w:asciiTheme="majorHAnsi" w:hAnsiTheme="majorHAnsi"/>
        </w:rPr>
        <w:t xml:space="preserve"> on different </w:t>
      </w:r>
      <w:r w:rsidRPr="001E0B74">
        <w:rPr>
          <w:rFonts w:asciiTheme="majorHAnsi" w:hAnsiTheme="majorHAnsi"/>
          <w:b/>
        </w:rPr>
        <w:t>browsers/environments &amp; reported defects/results</w:t>
      </w:r>
      <w:r w:rsidRPr="004E7AD6">
        <w:rPr>
          <w:rFonts w:asciiTheme="majorHAnsi" w:hAnsiTheme="majorHAnsi"/>
        </w:rPr>
        <w:t xml:space="preserve"> to the </w:t>
      </w:r>
      <w:r w:rsidRPr="001E0B74">
        <w:rPr>
          <w:rFonts w:asciiTheme="majorHAnsi" w:hAnsiTheme="majorHAnsi"/>
          <w:b/>
        </w:rPr>
        <w:t>team</w:t>
      </w:r>
      <w:r w:rsidRPr="004E7AD6">
        <w:rPr>
          <w:rFonts w:asciiTheme="majorHAnsi" w:hAnsiTheme="majorHAnsi"/>
        </w:rPr>
        <w:t xml:space="preserve">. Proven ability in </w:t>
      </w:r>
      <w:r w:rsidRPr="00254D00">
        <w:rPr>
          <w:rFonts w:asciiTheme="majorHAnsi" w:hAnsiTheme="majorHAnsi"/>
          <w:b/>
        </w:rPr>
        <w:t>developing</w:t>
      </w:r>
      <w:r w:rsidRPr="004E7AD6">
        <w:rPr>
          <w:rFonts w:asciiTheme="majorHAnsi" w:hAnsiTheme="majorHAnsi"/>
        </w:rPr>
        <w:t xml:space="preserve"> </w:t>
      </w:r>
      <w:r w:rsidRPr="00254D00">
        <w:rPr>
          <w:rFonts w:asciiTheme="majorHAnsi" w:hAnsiTheme="majorHAnsi"/>
          <w:b/>
          <w:bCs/>
        </w:rPr>
        <w:t>BDD</w:t>
      </w:r>
      <w:r w:rsidRPr="004E7AD6">
        <w:rPr>
          <w:rFonts w:asciiTheme="majorHAnsi" w:hAnsiTheme="majorHAnsi"/>
          <w:bCs/>
        </w:rPr>
        <w:t xml:space="preserve"> </w:t>
      </w:r>
      <w:r w:rsidRPr="001E0B74">
        <w:rPr>
          <w:rFonts w:asciiTheme="majorHAnsi" w:hAnsiTheme="majorHAnsi"/>
          <w:b/>
          <w:bCs/>
        </w:rPr>
        <w:t>scripts</w:t>
      </w:r>
      <w:r w:rsidRPr="004E7AD6">
        <w:rPr>
          <w:rFonts w:asciiTheme="majorHAnsi" w:hAnsiTheme="majorHAnsi"/>
          <w:bCs/>
        </w:rPr>
        <w:t xml:space="preserve"> with </w:t>
      </w:r>
      <w:r w:rsidRPr="00254D00">
        <w:rPr>
          <w:rFonts w:asciiTheme="majorHAnsi" w:hAnsiTheme="majorHAnsi"/>
          <w:b/>
          <w:bCs/>
        </w:rPr>
        <w:t>Cucumber</w:t>
      </w:r>
      <w:r w:rsidRPr="004E7AD6">
        <w:rPr>
          <w:rFonts w:asciiTheme="majorHAnsi" w:hAnsiTheme="majorHAnsi"/>
          <w:bCs/>
        </w:rPr>
        <w:t xml:space="preserve"> </w:t>
      </w:r>
      <w:r w:rsidRPr="004E7AD6">
        <w:rPr>
          <w:rFonts w:asciiTheme="majorHAnsi" w:hAnsiTheme="majorHAnsi"/>
        </w:rPr>
        <w:t xml:space="preserve">and writing </w:t>
      </w:r>
      <w:r w:rsidRPr="00254D00">
        <w:rPr>
          <w:rFonts w:asciiTheme="majorHAnsi" w:hAnsiTheme="majorHAnsi"/>
          <w:b/>
        </w:rPr>
        <w:t>step definitions</w:t>
      </w:r>
      <w:r w:rsidRPr="004E7AD6">
        <w:rPr>
          <w:rFonts w:asciiTheme="majorHAnsi" w:hAnsiTheme="majorHAnsi"/>
        </w:rPr>
        <w:t xml:space="preserve"> for </w:t>
      </w:r>
      <w:r w:rsidRPr="001E0B74">
        <w:rPr>
          <w:rFonts w:asciiTheme="majorHAnsi" w:hAnsiTheme="majorHAnsi"/>
          <w:b/>
        </w:rPr>
        <w:t>behavior</w:t>
      </w:r>
      <w:r w:rsidRPr="004E7AD6">
        <w:rPr>
          <w:rFonts w:asciiTheme="majorHAnsi" w:hAnsiTheme="majorHAnsi"/>
        </w:rPr>
        <w:t>.</w:t>
      </w:r>
      <w:r w:rsidR="00FE3D20" w:rsidRPr="004E7AD6">
        <w:rPr>
          <w:rFonts w:asciiTheme="majorHAnsi" w:hAnsiTheme="majorHAnsi"/>
        </w:rPr>
        <w:t xml:space="preserve"> </w:t>
      </w:r>
      <w:r w:rsidRPr="00254D00">
        <w:rPr>
          <w:rFonts w:asciiTheme="majorHAnsi" w:hAnsiTheme="majorHAnsi"/>
          <w:b/>
          <w:bCs/>
        </w:rPr>
        <w:t>Maintained</w:t>
      </w:r>
      <w:r w:rsidRPr="004E7AD6">
        <w:rPr>
          <w:rFonts w:asciiTheme="majorHAnsi" w:hAnsiTheme="majorHAnsi"/>
          <w:bCs/>
        </w:rPr>
        <w:t xml:space="preserve"> the </w:t>
      </w:r>
      <w:r w:rsidRPr="00254D00">
        <w:rPr>
          <w:rFonts w:asciiTheme="majorHAnsi" w:hAnsiTheme="majorHAnsi"/>
          <w:b/>
          <w:bCs/>
        </w:rPr>
        <w:t>Selenium</w:t>
      </w:r>
      <w:r w:rsidRPr="004E7AD6">
        <w:rPr>
          <w:rFonts w:asciiTheme="majorHAnsi" w:hAnsiTheme="majorHAnsi"/>
          <w:bCs/>
        </w:rPr>
        <w:t xml:space="preserve"> &amp; </w:t>
      </w:r>
      <w:r w:rsidRPr="00254D00">
        <w:rPr>
          <w:rFonts w:asciiTheme="majorHAnsi" w:hAnsiTheme="majorHAnsi"/>
          <w:b/>
          <w:bCs/>
        </w:rPr>
        <w:t>JAVA</w:t>
      </w:r>
      <w:r w:rsidRPr="004E7AD6">
        <w:rPr>
          <w:rFonts w:asciiTheme="majorHAnsi" w:hAnsiTheme="majorHAnsi"/>
          <w:bCs/>
        </w:rPr>
        <w:t xml:space="preserve"> </w:t>
      </w:r>
      <w:r w:rsidRPr="001E0B74">
        <w:rPr>
          <w:rFonts w:asciiTheme="majorHAnsi" w:hAnsiTheme="majorHAnsi"/>
          <w:b/>
          <w:bCs/>
        </w:rPr>
        <w:t>automation code</w:t>
      </w:r>
      <w:r w:rsidRPr="004E7AD6">
        <w:rPr>
          <w:rFonts w:asciiTheme="majorHAnsi" w:hAnsiTheme="majorHAnsi"/>
          <w:bCs/>
        </w:rPr>
        <w:t xml:space="preserve"> and resources in </w:t>
      </w:r>
      <w:r w:rsidRPr="001E0B74">
        <w:rPr>
          <w:rFonts w:asciiTheme="majorHAnsi" w:hAnsiTheme="majorHAnsi"/>
          <w:b/>
          <w:bCs/>
        </w:rPr>
        <w:t>version control system GIT</w:t>
      </w:r>
      <w:r w:rsidRPr="004E7AD6">
        <w:rPr>
          <w:rFonts w:asciiTheme="majorHAnsi" w:hAnsiTheme="majorHAnsi"/>
          <w:bCs/>
        </w:rPr>
        <w:t xml:space="preserve"> </w:t>
      </w:r>
      <w:r w:rsidRPr="004E7AD6">
        <w:rPr>
          <w:rFonts w:asciiTheme="majorHAnsi" w:hAnsiTheme="majorHAnsi"/>
        </w:rPr>
        <w:t xml:space="preserve">over the time for improvements and </w:t>
      </w:r>
      <w:r w:rsidRPr="001E0B74">
        <w:rPr>
          <w:rFonts w:asciiTheme="majorHAnsi" w:hAnsiTheme="majorHAnsi"/>
          <w:b/>
        </w:rPr>
        <w:t>new features</w:t>
      </w:r>
      <w:r w:rsidRPr="004E7AD6">
        <w:rPr>
          <w:rFonts w:asciiTheme="majorHAnsi" w:hAnsiTheme="majorHAnsi"/>
        </w:rPr>
        <w:t>.</w:t>
      </w:r>
    </w:p>
    <w:p w14:paraId="6E9C6942" w14:textId="77777777" w:rsidR="00B410A1" w:rsidRDefault="00D90456" w:rsidP="00654C79">
      <w:pPr>
        <w:numPr>
          <w:ilvl w:val="0"/>
          <w:numId w:val="3"/>
        </w:numPr>
        <w:rPr>
          <w:rFonts w:asciiTheme="majorHAnsi" w:hAnsiTheme="majorHAnsi"/>
        </w:rPr>
      </w:pPr>
      <w:r w:rsidRPr="001E0B74">
        <w:rPr>
          <w:rFonts w:asciiTheme="majorHAnsi" w:hAnsiTheme="majorHAnsi"/>
          <w:b/>
        </w:rPr>
        <w:t>Took ownership</w:t>
      </w:r>
      <w:r w:rsidRPr="004E7AD6">
        <w:rPr>
          <w:rFonts w:asciiTheme="majorHAnsi" w:hAnsiTheme="majorHAnsi"/>
        </w:rPr>
        <w:t xml:space="preserve"> of </w:t>
      </w:r>
      <w:r w:rsidRPr="001E0B74">
        <w:rPr>
          <w:rFonts w:asciiTheme="majorHAnsi" w:hAnsiTheme="majorHAnsi"/>
          <w:b/>
        </w:rPr>
        <w:t>automation</w:t>
      </w:r>
      <w:r w:rsidRPr="004E7AD6">
        <w:rPr>
          <w:rFonts w:asciiTheme="majorHAnsi" w:hAnsiTheme="majorHAnsi"/>
        </w:rPr>
        <w:t xml:space="preserve"> and led the </w:t>
      </w:r>
      <w:r w:rsidRPr="001E0B74">
        <w:rPr>
          <w:rFonts w:asciiTheme="majorHAnsi" w:hAnsiTheme="majorHAnsi"/>
          <w:b/>
        </w:rPr>
        <w:t>automation team</w:t>
      </w:r>
      <w:r w:rsidRPr="004E7AD6">
        <w:rPr>
          <w:rFonts w:asciiTheme="majorHAnsi" w:hAnsiTheme="majorHAnsi"/>
        </w:rPr>
        <w:t xml:space="preserve"> by </w:t>
      </w:r>
      <w:r w:rsidR="00FE3D20" w:rsidRPr="001E0B74">
        <w:rPr>
          <w:rFonts w:asciiTheme="majorHAnsi" w:hAnsiTheme="majorHAnsi"/>
          <w:b/>
        </w:rPr>
        <w:t>mentoring</w:t>
      </w:r>
      <w:r w:rsidR="00FE3D20" w:rsidRPr="004E7AD6">
        <w:rPr>
          <w:rFonts w:asciiTheme="majorHAnsi" w:hAnsiTheme="majorHAnsi"/>
        </w:rPr>
        <w:t xml:space="preserve"> t</w:t>
      </w:r>
      <w:r w:rsidR="00B410A1">
        <w:rPr>
          <w:rFonts w:asciiTheme="majorHAnsi" w:hAnsiTheme="majorHAnsi"/>
        </w:rPr>
        <w:t xml:space="preserve">he </w:t>
      </w:r>
      <w:r w:rsidR="00B410A1" w:rsidRPr="001E0B74">
        <w:rPr>
          <w:rFonts w:asciiTheme="majorHAnsi" w:hAnsiTheme="majorHAnsi"/>
          <w:b/>
        </w:rPr>
        <w:t xml:space="preserve">team </w:t>
      </w:r>
      <w:r w:rsidR="00B410A1" w:rsidRPr="001E0B74">
        <w:rPr>
          <w:rFonts w:asciiTheme="majorHAnsi" w:hAnsiTheme="majorHAnsi"/>
        </w:rPr>
        <w:t>as</w:t>
      </w:r>
      <w:r w:rsidR="00B410A1" w:rsidRPr="001E0B74">
        <w:rPr>
          <w:rFonts w:asciiTheme="majorHAnsi" w:hAnsiTheme="majorHAnsi"/>
          <w:b/>
        </w:rPr>
        <w:t xml:space="preserve"> required.</w:t>
      </w:r>
    </w:p>
    <w:p w14:paraId="35A8B013" w14:textId="017F0609" w:rsidR="00D90456" w:rsidRPr="004E7AD6" w:rsidRDefault="00D90456" w:rsidP="00654C79">
      <w:pPr>
        <w:numPr>
          <w:ilvl w:val="0"/>
          <w:numId w:val="3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Excellent experience with </w:t>
      </w:r>
      <w:r w:rsidRPr="004E7AD6">
        <w:rPr>
          <w:rFonts w:asciiTheme="majorHAnsi" w:hAnsiTheme="majorHAnsi"/>
          <w:bCs/>
        </w:rPr>
        <w:t xml:space="preserve">build </w:t>
      </w:r>
      <w:r w:rsidRPr="001E0B74">
        <w:rPr>
          <w:rFonts w:asciiTheme="majorHAnsi" w:hAnsiTheme="majorHAnsi"/>
          <w:b/>
          <w:bCs/>
        </w:rPr>
        <w:t>management tool</w:t>
      </w:r>
      <w:r w:rsidRPr="004E7AD6">
        <w:rPr>
          <w:rFonts w:asciiTheme="majorHAnsi" w:hAnsiTheme="majorHAnsi"/>
          <w:bCs/>
        </w:rPr>
        <w:t xml:space="preserve"> </w:t>
      </w:r>
      <w:r w:rsidRPr="00B410A1">
        <w:rPr>
          <w:rFonts w:asciiTheme="majorHAnsi" w:hAnsiTheme="majorHAnsi"/>
          <w:b/>
          <w:bCs/>
        </w:rPr>
        <w:t>Maven</w:t>
      </w:r>
      <w:r w:rsidRPr="004E7AD6">
        <w:rPr>
          <w:rFonts w:asciiTheme="majorHAnsi" w:hAnsiTheme="majorHAnsi"/>
          <w:bCs/>
        </w:rPr>
        <w:t xml:space="preserve"> and </w:t>
      </w:r>
      <w:r w:rsidRPr="001E0B74">
        <w:rPr>
          <w:rFonts w:asciiTheme="majorHAnsi" w:hAnsiTheme="majorHAnsi"/>
          <w:b/>
          <w:bCs/>
        </w:rPr>
        <w:t>managing</w:t>
      </w:r>
      <w:r w:rsidRPr="004E7AD6">
        <w:rPr>
          <w:rFonts w:asciiTheme="majorHAnsi" w:hAnsiTheme="majorHAnsi"/>
          <w:bCs/>
        </w:rPr>
        <w:t xml:space="preserve"> </w:t>
      </w:r>
      <w:r w:rsidRPr="00B410A1">
        <w:rPr>
          <w:rFonts w:asciiTheme="majorHAnsi" w:hAnsiTheme="majorHAnsi"/>
          <w:b/>
          <w:bCs/>
        </w:rPr>
        <w:t xml:space="preserve">JAVA automation projects </w:t>
      </w:r>
      <w:r w:rsidRPr="004E7AD6">
        <w:rPr>
          <w:rFonts w:asciiTheme="majorHAnsi" w:hAnsiTheme="majorHAnsi"/>
        </w:rPr>
        <w:t>using it.</w:t>
      </w:r>
    </w:p>
    <w:p w14:paraId="237792EF" w14:textId="6A11BE57" w:rsidR="00D90456" w:rsidRPr="004E7AD6" w:rsidRDefault="00D90456" w:rsidP="00654C79">
      <w:pPr>
        <w:numPr>
          <w:ilvl w:val="0"/>
          <w:numId w:val="3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Solid experience of </w:t>
      </w:r>
      <w:r w:rsidRPr="00B410A1">
        <w:rPr>
          <w:rFonts w:asciiTheme="majorHAnsi" w:hAnsiTheme="majorHAnsi"/>
          <w:b/>
          <w:bCs/>
        </w:rPr>
        <w:t>AGILE Scrum Methodologies</w:t>
      </w:r>
      <w:r w:rsidRPr="004E7AD6">
        <w:rPr>
          <w:rFonts w:asciiTheme="majorHAnsi" w:hAnsiTheme="majorHAnsi"/>
          <w:bCs/>
        </w:rPr>
        <w:t xml:space="preserve"> and </w:t>
      </w:r>
      <w:r w:rsidRPr="00B410A1">
        <w:rPr>
          <w:rFonts w:asciiTheme="majorHAnsi" w:hAnsiTheme="majorHAnsi"/>
          <w:b/>
          <w:bCs/>
        </w:rPr>
        <w:t>Waterfall processes</w:t>
      </w:r>
      <w:r w:rsidRPr="004E7AD6">
        <w:rPr>
          <w:rFonts w:asciiTheme="majorHAnsi" w:hAnsiTheme="majorHAnsi"/>
        </w:rPr>
        <w:t>.</w:t>
      </w:r>
    </w:p>
    <w:p w14:paraId="3D4C9FFC" w14:textId="42D35FBA" w:rsidR="00D90456" w:rsidRPr="004E7AD6" w:rsidRDefault="00D90456" w:rsidP="00654C79">
      <w:pPr>
        <w:numPr>
          <w:ilvl w:val="0"/>
          <w:numId w:val="3"/>
        </w:numPr>
        <w:rPr>
          <w:rFonts w:asciiTheme="majorHAnsi" w:hAnsiTheme="majorHAnsi"/>
        </w:rPr>
      </w:pPr>
      <w:r w:rsidRPr="00B410A1">
        <w:rPr>
          <w:rFonts w:asciiTheme="majorHAnsi" w:hAnsiTheme="majorHAnsi"/>
          <w:b/>
          <w:bCs/>
        </w:rPr>
        <w:t xml:space="preserve">Strong communication </w:t>
      </w:r>
      <w:r w:rsidRPr="00B410A1">
        <w:rPr>
          <w:rFonts w:asciiTheme="majorHAnsi" w:hAnsiTheme="majorHAnsi"/>
          <w:b/>
        </w:rPr>
        <w:t>&amp; interaction</w:t>
      </w:r>
      <w:r w:rsidRPr="004E7AD6">
        <w:rPr>
          <w:rFonts w:asciiTheme="majorHAnsi" w:hAnsiTheme="majorHAnsi"/>
        </w:rPr>
        <w:t xml:space="preserve"> with </w:t>
      </w:r>
      <w:r w:rsidRPr="00B410A1">
        <w:rPr>
          <w:rFonts w:asciiTheme="majorHAnsi" w:hAnsiTheme="majorHAnsi"/>
          <w:b/>
        </w:rPr>
        <w:t>Clients</w:t>
      </w:r>
      <w:r w:rsidRPr="004E7AD6">
        <w:rPr>
          <w:rFonts w:asciiTheme="majorHAnsi" w:hAnsiTheme="majorHAnsi"/>
        </w:rPr>
        <w:t xml:space="preserve">, </w:t>
      </w:r>
      <w:r w:rsidRPr="00B410A1">
        <w:rPr>
          <w:rFonts w:asciiTheme="majorHAnsi" w:hAnsiTheme="majorHAnsi"/>
          <w:b/>
        </w:rPr>
        <w:t>Developers</w:t>
      </w:r>
      <w:r w:rsidRPr="004E7AD6">
        <w:rPr>
          <w:rFonts w:asciiTheme="majorHAnsi" w:hAnsiTheme="majorHAnsi"/>
        </w:rPr>
        <w:t xml:space="preserve">, </w:t>
      </w:r>
      <w:r w:rsidRPr="00B410A1">
        <w:rPr>
          <w:rFonts w:asciiTheme="majorHAnsi" w:hAnsiTheme="majorHAnsi"/>
          <w:b/>
        </w:rPr>
        <w:t>Business Analysts, Management</w:t>
      </w:r>
      <w:r w:rsidRPr="004E7AD6">
        <w:rPr>
          <w:rFonts w:asciiTheme="majorHAnsi" w:hAnsiTheme="majorHAnsi"/>
        </w:rPr>
        <w:t>.</w:t>
      </w:r>
    </w:p>
    <w:p w14:paraId="3FA25320" w14:textId="3DA0F076" w:rsidR="00D90456" w:rsidRPr="004E7AD6" w:rsidRDefault="00D90456" w:rsidP="00654C79">
      <w:pPr>
        <w:numPr>
          <w:ilvl w:val="0"/>
          <w:numId w:val="3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Strong experience of </w:t>
      </w:r>
      <w:r w:rsidR="00A44375" w:rsidRPr="00B410A1">
        <w:rPr>
          <w:rFonts w:asciiTheme="majorHAnsi" w:hAnsiTheme="majorHAnsi"/>
          <w:b/>
          <w:bCs/>
        </w:rPr>
        <w:t>Telecommunication</w:t>
      </w:r>
      <w:r w:rsidRPr="00B410A1">
        <w:rPr>
          <w:rFonts w:asciiTheme="majorHAnsi" w:hAnsiTheme="majorHAnsi"/>
          <w:b/>
          <w:bCs/>
        </w:rPr>
        <w:t xml:space="preserve">, Banking, </w:t>
      </w:r>
      <w:r w:rsidR="00A44375" w:rsidRPr="00B410A1">
        <w:rPr>
          <w:rFonts w:asciiTheme="majorHAnsi" w:hAnsiTheme="majorHAnsi"/>
          <w:b/>
          <w:bCs/>
        </w:rPr>
        <w:t>Insurance</w:t>
      </w:r>
      <w:r w:rsidRPr="004E7AD6">
        <w:rPr>
          <w:rFonts w:asciiTheme="majorHAnsi" w:hAnsiTheme="majorHAnsi"/>
          <w:bCs/>
        </w:rPr>
        <w:t xml:space="preserve"> </w:t>
      </w:r>
      <w:r w:rsidRPr="00BE045C">
        <w:rPr>
          <w:rFonts w:asciiTheme="majorHAnsi" w:hAnsiTheme="majorHAnsi"/>
          <w:b/>
          <w:bCs/>
        </w:rPr>
        <w:t>domains</w:t>
      </w:r>
      <w:r w:rsidRPr="004E7AD6">
        <w:rPr>
          <w:rFonts w:asciiTheme="majorHAnsi" w:hAnsiTheme="majorHAnsi"/>
          <w:bCs/>
        </w:rPr>
        <w:t xml:space="preserve">. </w:t>
      </w:r>
      <w:r w:rsidRPr="004E7AD6">
        <w:rPr>
          <w:rFonts w:asciiTheme="majorHAnsi" w:hAnsiTheme="majorHAnsi"/>
        </w:rPr>
        <w:t>Proven ability in working</w:t>
      </w:r>
      <w:r w:rsidR="00FE3D20" w:rsidRPr="004E7AD6">
        <w:rPr>
          <w:rFonts w:ascii="MS Mincho" w:eastAsia="MS Mincho" w:hAnsi="MS Mincho" w:cs="MS Mincho"/>
        </w:rPr>
        <w:t xml:space="preserve"> </w:t>
      </w:r>
      <w:r w:rsidRPr="004E7AD6">
        <w:rPr>
          <w:rFonts w:asciiTheme="majorHAnsi" w:hAnsiTheme="majorHAnsi"/>
        </w:rPr>
        <w:t xml:space="preserve">individually or </w:t>
      </w:r>
      <w:r w:rsidRPr="004E7AD6">
        <w:rPr>
          <w:rFonts w:asciiTheme="majorHAnsi" w:hAnsiTheme="majorHAnsi"/>
          <w:bCs/>
        </w:rPr>
        <w:t>as a part of a team</w:t>
      </w:r>
      <w:r w:rsidRPr="004E7AD6">
        <w:rPr>
          <w:rFonts w:asciiTheme="majorHAnsi" w:hAnsiTheme="majorHAnsi"/>
        </w:rPr>
        <w:t xml:space="preserve">, </w:t>
      </w:r>
      <w:r w:rsidRPr="00B410A1">
        <w:rPr>
          <w:rFonts w:asciiTheme="majorHAnsi" w:hAnsiTheme="majorHAnsi"/>
          <w:b/>
        </w:rPr>
        <w:t>Problem solving, Analytical skills, Reporting</w:t>
      </w:r>
      <w:r w:rsidR="00A44375" w:rsidRPr="004E7AD6">
        <w:rPr>
          <w:rFonts w:asciiTheme="majorHAnsi" w:hAnsiTheme="majorHAnsi"/>
        </w:rPr>
        <w:t>.</w:t>
      </w:r>
    </w:p>
    <w:p w14:paraId="515BBE87" w14:textId="176DF129" w:rsidR="00D90456" w:rsidRPr="004E7AD6" w:rsidRDefault="00D90456" w:rsidP="00654C79">
      <w:pPr>
        <w:numPr>
          <w:ilvl w:val="0"/>
          <w:numId w:val="3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Solid experience of </w:t>
      </w:r>
      <w:r w:rsidRPr="00B410A1">
        <w:rPr>
          <w:rFonts w:asciiTheme="majorHAnsi" w:hAnsiTheme="majorHAnsi"/>
          <w:b/>
          <w:bCs/>
        </w:rPr>
        <w:t>Defect/Test Management tools</w:t>
      </w:r>
      <w:r w:rsidRPr="004E7AD6">
        <w:rPr>
          <w:rFonts w:asciiTheme="majorHAnsi" w:hAnsiTheme="majorHAnsi"/>
          <w:bCs/>
        </w:rPr>
        <w:t xml:space="preserve"> like </w:t>
      </w:r>
      <w:r w:rsidRPr="00B410A1">
        <w:rPr>
          <w:rFonts w:asciiTheme="majorHAnsi" w:hAnsiTheme="majorHAnsi"/>
          <w:b/>
          <w:bCs/>
        </w:rPr>
        <w:t>JIRA</w:t>
      </w:r>
      <w:r w:rsidR="00C23190" w:rsidRPr="00B410A1">
        <w:rPr>
          <w:rFonts w:asciiTheme="majorHAnsi" w:hAnsiTheme="majorHAnsi"/>
          <w:b/>
          <w:bCs/>
        </w:rPr>
        <w:t xml:space="preserve"> and HP ALM</w:t>
      </w:r>
      <w:r w:rsidRPr="004E7AD6">
        <w:rPr>
          <w:rFonts w:asciiTheme="majorHAnsi" w:hAnsiTheme="majorHAnsi"/>
          <w:bCs/>
        </w:rPr>
        <w:t>.</w:t>
      </w:r>
    </w:p>
    <w:p w14:paraId="652ACA65" w14:textId="397D5230" w:rsidR="004A357B" w:rsidRPr="00BE045C" w:rsidRDefault="00D90456" w:rsidP="002D0F5A">
      <w:pPr>
        <w:numPr>
          <w:ilvl w:val="0"/>
          <w:numId w:val="3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Expertise in writing </w:t>
      </w:r>
      <w:r w:rsidRPr="00B410A1">
        <w:rPr>
          <w:rFonts w:asciiTheme="majorHAnsi" w:hAnsiTheme="majorHAnsi"/>
          <w:b/>
          <w:bCs/>
        </w:rPr>
        <w:t>SQL Queries</w:t>
      </w:r>
      <w:r w:rsidRPr="004E7AD6">
        <w:rPr>
          <w:rFonts w:asciiTheme="majorHAnsi" w:hAnsiTheme="majorHAnsi"/>
          <w:bCs/>
        </w:rPr>
        <w:t xml:space="preserve">, </w:t>
      </w:r>
      <w:r w:rsidRPr="00B410A1">
        <w:rPr>
          <w:rFonts w:asciiTheme="majorHAnsi" w:hAnsiTheme="majorHAnsi"/>
          <w:b/>
          <w:bCs/>
        </w:rPr>
        <w:t>SQL Scripts</w:t>
      </w:r>
      <w:r w:rsidRPr="004E7AD6">
        <w:rPr>
          <w:rFonts w:asciiTheme="majorHAnsi" w:hAnsiTheme="majorHAnsi"/>
          <w:bCs/>
        </w:rPr>
        <w:t xml:space="preserve"> and performing </w:t>
      </w:r>
      <w:r w:rsidRPr="00B410A1">
        <w:rPr>
          <w:rFonts w:asciiTheme="majorHAnsi" w:hAnsiTheme="majorHAnsi"/>
          <w:b/>
          <w:bCs/>
        </w:rPr>
        <w:t>Database testing</w:t>
      </w:r>
      <w:r w:rsidRPr="004E7AD6">
        <w:rPr>
          <w:rFonts w:asciiTheme="majorHAnsi" w:hAnsiTheme="majorHAnsi"/>
          <w:bCs/>
        </w:rPr>
        <w:t xml:space="preserve"> in different </w:t>
      </w:r>
      <w:r w:rsidRPr="00B410A1">
        <w:rPr>
          <w:rFonts w:asciiTheme="majorHAnsi" w:hAnsiTheme="majorHAnsi"/>
          <w:b/>
          <w:bCs/>
        </w:rPr>
        <w:t>RDBMS</w:t>
      </w:r>
      <w:r w:rsidRPr="004E7AD6">
        <w:rPr>
          <w:rFonts w:asciiTheme="majorHAnsi" w:hAnsiTheme="majorHAnsi"/>
          <w:bCs/>
        </w:rPr>
        <w:t xml:space="preserve"> </w:t>
      </w:r>
      <w:r w:rsidRPr="004E7AD6">
        <w:rPr>
          <w:rFonts w:asciiTheme="majorHAnsi" w:hAnsiTheme="majorHAnsi"/>
        </w:rPr>
        <w:t xml:space="preserve">like </w:t>
      </w:r>
      <w:r w:rsidRPr="00B410A1">
        <w:rPr>
          <w:rFonts w:asciiTheme="majorHAnsi" w:hAnsiTheme="majorHAnsi"/>
          <w:b/>
          <w:bCs/>
        </w:rPr>
        <w:t xml:space="preserve">Oracle </w:t>
      </w:r>
      <w:r w:rsidRPr="00B410A1">
        <w:rPr>
          <w:rFonts w:asciiTheme="majorHAnsi" w:hAnsiTheme="majorHAnsi"/>
          <w:b/>
        </w:rPr>
        <w:t xml:space="preserve">and </w:t>
      </w:r>
      <w:r w:rsidR="00322AE2" w:rsidRPr="00B410A1">
        <w:rPr>
          <w:rFonts w:asciiTheme="majorHAnsi" w:hAnsiTheme="majorHAnsi"/>
          <w:b/>
          <w:bCs/>
        </w:rPr>
        <w:t>MySQL</w:t>
      </w:r>
      <w:r w:rsidR="00FE3D20" w:rsidRPr="004E7AD6">
        <w:rPr>
          <w:rFonts w:asciiTheme="majorHAnsi" w:hAnsiTheme="majorHAnsi"/>
          <w:bCs/>
        </w:rPr>
        <w:t>.</w:t>
      </w:r>
    </w:p>
    <w:p w14:paraId="17C6BB5B" w14:textId="77777777" w:rsidR="00BE045C" w:rsidRDefault="00BE045C" w:rsidP="002D0F5A">
      <w:pPr>
        <w:rPr>
          <w:rFonts w:asciiTheme="majorHAnsi" w:hAnsiTheme="majorHAnsi"/>
          <w:b/>
          <w:bCs/>
        </w:rPr>
      </w:pPr>
    </w:p>
    <w:p w14:paraId="2F150693" w14:textId="77777777" w:rsidR="002D0F5A" w:rsidRDefault="00280156" w:rsidP="002D0F5A">
      <w:pPr>
        <w:rPr>
          <w:rFonts w:asciiTheme="majorHAnsi" w:hAnsiTheme="majorHAnsi"/>
          <w:b/>
          <w:bCs/>
        </w:rPr>
      </w:pPr>
      <w:r w:rsidRPr="00654C79">
        <w:rPr>
          <w:rFonts w:asciiTheme="majorHAnsi" w:hAnsiTheme="majorHAnsi"/>
          <w:noProof/>
        </w:rPr>
        <w:lastRenderedPageBreak/>
        <w:drawing>
          <wp:inline distT="0" distB="0" distL="0" distR="0" wp14:anchorId="2B001C62" wp14:editId="3E4DB0B8">
            <wp:extent cx="173990" cy="173990"/>
            <wp:effectExtent l="0" t="0" r="3810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47D">
        <w:rPr>
          <w:rFonts w:asciiTheme="majorHAnsi" w:hAnsiTheme="majorHAnsi"/>
          <w:b/>
          <w:bCs/>
        </w:rPr>
        <w:tab/>
      </w:r>
      <w:r w:rsidR="00CF6C2E">
        <w:rPr>
          <w:rFonts w:asciiTheme="majorHAnsi" w:hAnsiTheme="majorHAnsi"/>
          <w:b/>
          <w:bCs/>
        </w:rPr>
        <w:t>TECHNICAL SKILLS</w:t>
      </w:r>
      <w:r w:rsidR="003E3253">
        <w:rPr>
          <w:rFonts w:asciiTheme="majorHAnsi" w:hAnsiTheme="majorHAnsi"/>
          <w:b/>
          <w:bCs/>
        </w:rPr>
        <w:t>:</w:t>
      </w:r>
    </w:p>
    <w:p w14:paraId="54AA1323" w14:textId="77777777" w:rsidR="00280156" w:rsidRDefault="00280156" w:rsidP="002D0F5A">
      <w:pPr>
        <w:rPr>
          <w:rFonts w:asciiTheme="majorHAnsi" w:hAnsiTheme="majorHAnsi"/>
          <w:b/>
          <w:bCs/>
        </w:rPr>
      </w:pPr>
    </w:p>
    <w:tbl>
      <w:tblPr>
        <w:tblW w:w="9810" w:type="dxa"/>
        <w:tblInd w:w="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6390"/>
      </w:tblGrid>
      <w:tr w:rsidR="003E3253" w:rsidRPr="00280156" w14:paraId="7D02425A" w14:textId="77777777" w:rsidTr="003E3253">
        <w:trPr>
          <w:trHeight w:val="313"/>
        </w:trPr>
        <w:tc>
          <w:tcPr>
            <w:tcW w:w="3420" w:type="dxa"/>
            <w:tcBorders>
              <w:top w:val="single" w:sz="8" w:space="0" w:color="F79646"/>
              <w:left w:val="single" w:sz="8" w:space="0" w:color="F79646"/>
              <w:bottom w:val="single" w:sz="1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0879" w14:textId="77777777" w:rsidR="00280156" w:rsidRPr="00280156" w:rsidRDefault="00CF6C2E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Automation Testing Tools</w:t>
            </w:r>
          </w:p>
        </w:tc>
        <w:tc>
          <w:tcPr>
            <w:tcW w:w="6390" w:type="dxa"/>
            <w:tcBorders>
              <w:top w:val="single" w:sz="8" w:space="0" w:color="F79646"/>
              <w:left w:val="nil"/>
              <w:bottom w:val="single" w:sz="1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ACCDE" w14:textId="77777777" w:rsidR="00280156" w:rsidRPr="00280156" w:rsidRDefault="00C747E6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Quick Test Professional(QTP)/Unified Functional Testing(UFT), Selenium WebDriver,</w:t>
            </w:r>
            <w:r w:rsidR="00BB1C10">
              <w:rPr>
                <w:rFonts w:asciiTheme="majorHAnsi" w:hAnsiTheme="majorHAnsi"/>
                <w:b/>
                <w:bCs/>
              </w:rPr>
              <w:t xml:space="preserve"> </w:t>
            </w:r>
            <w:r w:rsidR="00776951">
              <w:rPr>
                <w:rFonts w:asciiTheme="majorHAnsi" w:hAnsiTheme="majorHAnsi"/>
                <w:b/>
                <w:bCs/>
              </w:rPr>
              <w:t xml:space="preserve">Cucumber, Maven, </w:t>
            </w:r>
            <w:proofErr w:type="spellStart"/>
            <w:r w:rsidR="00AE214A">
              <w:rPr>
                <w:rFonts w:asciiTheme="majorHAnsi" w:hAnsiTheme="majorHAnsi"/>
                <w:b/>
                <w:bCs/>
              </w:rPr>
              <w:t>TestNG</w:t>
            </w:r>
            <w:proofErr w:type="spellEnd"/>
            <w:r w:rsidR="00AE214A">
              <w:rPr>
                <w:rFonts w:asciiTheme="majorHAnsi" w:hAnsiTheme="majorHAnsi"/>
                <w:b/>
                <w:bCs/>
              </w:rPr>
              <w:t>, J</w:t>
            </w:r>
            <w:r w:rsidR="009E0268">
              <w:rPr>
                <w:rFonts w:asciiTheme="majorHAnsi" w:hAnsiTheme="majorHAnsi"/>
                <w:b/>
                <w:bCs/>
              </w:rPr>
              <w:t>U</w:t>
            </w:r>
            <w:r w:rsidR="00AE214A">
              <w:rPr>
                <w:rFonts w:asciiTheme="majorHAnsi" w:hAnsiTheme="majorHAnsi"/>
                <w:b/>
                <w:bCs/>
              </w:rPr>
              <w:t>nit.</w:t>
            </w:r>
          </w:p>
        </w:tc>
      </w:tr>
      <w:tr w:rsidR="003E3253" w:rsidRPr="00280156" w14:paraId="7040CD33" w14:textId="77777777" w:rsidTr="003E3253">
        <w:trPr>
          <w:trHeight w:val="351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87180" w14:textId="77777777" w:rsidR="00280156" w:rsidRPr="00280156" w:rsidRDefault="008063AF" w:rsidP="00CF6C2E">
            <w:pPr>
              <w:tabs>
                <w:tab w:val="left" w:pos="2908"/>
              </w:tabs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RDBMS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309C" w14:textId="77777777" w:rsidR="00280156" w:rsidRPr="00280156" w:rsidRDefault="00BB1C10" w:rsidP="00CF6C2E">
            <w:pPr>
              <w:tabs>
                <w:tab w:val="left" w:pos="1369"/>
              </w:tabs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Oracle, </w:t>
            </w:r>
            <w:r w:rsidR="00B8627F">
              <w:rPr>
                <w:rFonts w:asciiTheme="majorHAnsi" w:hAnsiTheme="majorHAnsi"/>
                <w:b/>
                <w:bCs/>
              </w:rPr>
              <w:t xml:space="preserve">SQL Server, </w:t>
            </w:r>
            <w:r>
              <w:rPr>
                <w:rFonts w:asciiTheme="majorHAnsi" w:hAnsiTheme="majorHAnsi"/>
                <w:b/>
                <w:bCs/>
              </w:rPr>
              <w:t>MySQL, DB2</w:t>
            </w:r>
            <w:r w:rsidR="009E0268">
              <w:rPr>
                <w:rFonts w:asciiTheme="majorHAnsi" w:hAnsiTheme="majorHAnsi"/>
                <w:b/>
                <w:bCs/>
              </w:rPr>
              <w:t>.</w:t>
            </w:r>
          </w:p>
        </w:tc>
      </w:tr>
      <w:tr w:rsidR="003E3253" w:rsidRPr="00280156" w14:paraId="0E34A9B2" w14:textId="77777777" w:rsidTr="003E3253">
        <w:trPr>
          <w:trHeight w:val="313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D198A" w14:textId="77777777" w:rsidR="00280156" w:rsidRPr="00280156" w:rsidRDefault="00C747E6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Bug Tracking Tools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967EC" w14:textId="77777777" w:rsidR="00280156" w:rsidRPr="00280156" w:rsidRDefault="00BB1C10" w:rsidP="00BB1C1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HP ALM, Jira, RTC, ARD</w:t>
            </w:r>
            <w:r w:rsidR="009E0268">
              <w:rPr>
                <w:rFonts w:asciiTheme="majorHAnsi" w:hAnsiTheme="majorHAnsi"/>
                <w:b/>
                <w:bCs/>
              </w:rPr>
              <w:t>.</w:t>
            </w:r>
          </w:p>
        </w:tc>
      </w:tr>
      <w:tr w:rsidR="003E3253" w:rsidRPr="00280156" w14:paraId="2F0DB6E6" w14:textId="77777777" w:rsidTr="003E3253">
        <w:trPr>
          <w:trHeight w:val="219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ED255" w14:textId="77777777" w:rsidR="00280156" w:rsidRPr="00280156" w:rsidRDefault="00C747E6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Testing Methods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7B0FC" w14:textId="77777777" w:rsidR="00280156" w:rsidRPr="00280156" w:rsidRDefault="00A04AEE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Automation, Manual, Functional, Smoke, Regression</w:t>
            </w:r>
            <w:r w:rsidR="009E0268">
              <w:rPr>
                <w:rFonts w:asciiTheme="majorHAnsi" w:hAnsiTheme="majorHAnsi"/>
                <w:b/>
                <w:bCs/>
              </w:rPr>
              <w:t>, Retesting.</w:t>
            </w:r>
          </w:p>
        </w:tc>
      </w:tr>
      <w:tr w:rsidR="003E3253" w:rsidRPr="00280156" w14:paraId="15EB50C3" w14:textId="77777777" w:rsidTr="003E3253">
        <w:trPr>
          <w:trHeight w:val="219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E5911" w14:textId="77777777" w:rsidR="00280156" w:rsidRPr="00280156" w:rsidRDefault="00C747E6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Frameworks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BADE7" w14:textId="22FB8948" w:rsidR="00280156" w:rsidRPr="00280156" w:rsidRDefault="009E0268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Behav</w:t>
            </w:r>
            <w:r w:rsidR="0057422C">
              <w:rPr>
                <w:rFonts w:asciiTheme="majorHAnsi" w:hAnsiTheme="majorHAnsi"/>
                <w:b/>
                <w:bCs/>
              </w:rPr>
              <w:t>io</w:t>
            </w:r>
            <w:r>
              <w:rPr>
                <w:rFonts w:asciiTheme="majorHAnsi" w:hAnsiTheme="majorHAnsi"/>
                <w:b/>
                <w:bCs/>
              </w:rPr>
              <w:t>r</w:t>
            </w:r>
            <w:r w:rsidR="003B2EC1">
              <w:rPr>
                <w:rFonts w:asciiTheme="majorHAnsi" w:hAnsiTheme="majorHAnsi"/>
                <w:b/>
                <w:bCs/>
              </w:rPr>
              <w:t xml:space="preserve"> Driven Development(BDD)</w:t>
            </w:r>
            <w:r w:rsidR="00972D76">
              <w:rPr>
                <w:rFonts w:asciiTheme="majorHAnsi" w:hAnsiTheme="majorHAnsi"/>
                <w:b/>
                <w:bCs/>
              </w:rPr>
              <w:t xml:space="preserve">, </w:t>
            </w:r>
            <w:r w:rsidR="00A04AEE">
              <w:rPr>
                <w:rFonts w:asciiTheme="majorHAnsi" w:hAnsiTheme="majorHAnsi"/>
                <w:b/>
                <w:bCs/>
              </w:rPr>
              <w:t>Data Driven, Keyword Driven, Hybrid</w:t>
            </w:r>
            <w:r w:rsidR="0057422C">
              <w:rPr>
                <w:rFonts w:asciiTheme="majorHAnsi" w:hAnsiTheme="majorHAnsi"/>
                <w:b/>
                <w:bCs/>
              </w:rPr>
              <w:t xml:space="preserve"> Frameworks</w:t>
            </w:r>
            <w:r>
              <w:rPr>
                <w:rFonts w:asciiTheme="majorHAnsi" w:hAnsiTheme="majorHAnsi"/>
                <w:b/>
                <w:bCs/>
              </w:rPr>
              <w:t>.</w:t>
            </w:r>
            <w:r w:rsidR="00972D76">
              <w:rPr>
                <w:rFonts w:asciiTheme="majorHAnsi" w:hAnsiTheme="majorHAnsi"/>
                <w:b/>
                <w:bCs/>
              </w:rPr>
              <w:t xml:space="preserve"> </w:t>
            </w:r>
          </w:p>
        </w:tc>
      </w:tr>
      <w:tr w:rsidR="003E3253" w:rsidRPr="00280156" w14:paraId="42C35F77" w14:textId="77777777" w:rsidTr="003E3253">
        <w:trPr>
          <w:trHeight w:val="219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F425" w14:textId="77777777" w:rsidR="00C747E6" w:rsidRPr="00280156" w:rsidRDefault="00C747E6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Programming Language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2F32" w14:textId="77777777" w:rsidR="00C747E6" w:rsidRPr="00280156" w:rsidRDefault="00A04AEE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Java, VBScript</w:t>
            </w:r>
            <w:r w:rsidR="00B3789F">
              <w:rPr>
                <w:rFonts w:asciiTheme="majorHAnsi" w:hAnsiTheme="majorHAnsi"/>
                <w:b/>
                <w:bCs/>
              </w:rPr>
              <w:t>, SQL</w:t>
            </w:r>
            <w:r w:rsidR="00AE214A">
              <w:rPr>
                <w:rFonts w:asciiTheme="majorHAnsi" w:hAnsiTheme="majorHAnsi"/>
                <w:b/>
                <w:bCs/>
              </w:rPr>
              <w:t>.</w:t>
            </w:r>
          </w:p>
        </w:tc>
      </w:tr>
      <w:tr w:rsidR="003E3253" w:rsidRPr="00280156" w14:paraId="1181DB66" w14:textId="77777777" w:rsidTr="003E3253">
        <w:trPr>
          <w:trHeight w:val="219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22AF3" w14:textId="77777777" w:rsidR="00A04AEE" w:rsidRDefault="00A04AEE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Markup Language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69A80" w14:textId="77777777" w:rsidR="00A04AEE" w:rsidRPr="00280156" w:rsidRDefault="00A04AEE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XML, HTML</w:t>
            </w:r>
            <w:r w:rsidR="002505AC">
              <w:rPr>
                <w:rFonts w:asciiTheme="majorHAnsi" w:hAnsiTheme="majorHAnsi"/>
                <w:b/>
                <w:bCs/>
              </w:rPr>
              <w:t>.</w:t>
            </w:r>
          </w:p>
        </w:tc>
      </w:tr>
      <w:tr w:rsidR="003E3253" w:rsidRPr="00280156" w14:paraId="50E2B38E" w14:textId="77777777" w:rsidTr="003E3253">
        <w:trPr>
          <w:trHeight w:val="219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82B0" w14:textId="77777777" w:rsidR="00497237" w:rsidRDefault="00497237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API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48157" w14:textId="37AD3023" w:rsidR="00497237" w:rsidRDefault="00972D76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Postman, </w:t>
            </w:r>
            <w:r w:rsidR="00364946">
              <w:rPr>
                <w:rFonts w:asciiTheme="majorHAnsi" w:hAnsiTheme="majorHAnsi"/>
                <w:b/>
                <w:bCs/>
              </w:rPr>
              <w:t xml:space="preserve">UFT, </w:t>
            </w:r>
            <w:r w:rsidR="008C7E52">
              <w:rPr>
                <w:rFonts w:asciiTheme="majorHAnsi" w:hAnsiTheme="majorHAnsi"/>
                <w:b/>
                <w:bCs/>
              </w:rPr>
              <w:t>Soap, Rest</w:t>
            </w:r>
            <w:r>
              <w:rPr>
                <w:rFonts w:asciiTheme="majorHAnsi" w:hAnsiTheme="majorHAnsi"/>
                <w:b/>
                <w:bCs/>
              </w:rPr>
              <w:t>, JSON, XML.</w:t>
            </w:r>
          </w:p>
        </w:tc>
      </w:tr>
      <w:tr w:rsidR="003E3253" w:rsidRPr="00280156" w14:paraId="4FA42AF3" w14:textId="77777777" w:rsidTr="003E3253">
        <w:trPr>
          <w:trHeight w:val="219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F3D55" w14:textId="77777777" w:rsidR="00C747E6" w:rsidRPr="00280156" w:rsidRDefault="00C747E6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Environment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0AB2F" w14:textId="77777777" w:rsidR="00C747E6" w:rsidRPr="00280156" w:rsidRDefault="00B3789F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Windows XP,7,8,10, IOS</w:t>
            </w:r>
            <w:r w:rsidR="002505AC">
              <w:rPr>
                <w:rFonts w:asciiTheme="majorHAnsi" w:hAnsiTheme="majorHAnsi"/>
                <w:b/>
                <w:bCs/>
              </w:rPr>
              <w:t>.</w:t>
            </w:r>
          </w:p>
        </w:tc>
      </w:tr>
      <w:tr w:rsidR="003E3253" w:rsidRPr="00280156" w14:paraId="6F9D58CF" w14:textId="77777777" w:rsidTr="003E3253">
        <w:trPr>
          <w:trHeight w:val="219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964C" w14:textId="77777777" w:rsidR="00972D76" w:rsidRDefault="004F20B5" w:rsidP="00280156">
            <w:pPr>
              <w:rPr>
                <w:rFonts w:asciiTheme="majorHAnsi" w:hAnsiTheme="majorHAnsi"/>
                <w:b/>
                <w:bCs/>
              </w:rPr>
            </w:pPr>
            <w:r w:rsidRPr="004F20B5">
              <w:rPr>
                <w:rFonts w:asciiTheme="majorHAnsi" w:hAnsiTheme="majorHAnsi"/>
                <w:b/>
                <w:bCs/>
              </w:rPr>
              <w:t>Methodologies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E2A2" w14:textId="77777777" w:rsidR="00972D76" w:rsidRDefault="004F20B5" w:rsidP="00280156">
            <w:pPr>
              <w:rPr>
                <w:rFonts w:asciiTheme="majorHAnsi" w:hAnsiTheme="majorHAnsi"/>
                <w:b/>
                <w:bCs/>
              </w:rPr>
            </w:pPr>
            <w:r w:rsidRPr="004F20B5">
              <w:rPr>
                <w:rFonts w:asciiTheme="majorHAnsi" w:hAnsiTheme="majorHAnsi"/>
                <w:b/>
                <w:bCs/>
              </w:rPr>
              <w:t>Waterfall, Agile.</w:t>
            </w:r>
          </w:p>
        </w:tc>
      </w:tr>
      <w:tr w:rsidR="008A01A9" w:rsidRPr="00280156" w14:paraId="1F3EBC81" w14:textId="77777777" w:rsidTr="003E3253">
        <w:trPr>
          <w:trHeight w:val="219"/>
        </w:trPr>
        <w:tc>
          <w:tcPr>
            <w:tcW w:w="3420" w:type="dxa"/>
            <w:tcBorders>
              <w:top w:val="nil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1E1A" w14:textId="54D75C2E" w:rsidR="008A01A9" w:rsidRDefault="008A01A9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Microsoft Office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8" w:space="0" w:color="F79646"/>
              <w:right w:val="single" w:sz="8" w:space="0" w:color="F79646"/>
            </w:tcBorders>
            <w:shd w:val="clear" w:color="auto" w:fill="FBE4D5" w:themeFill="accent2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C9FE3" w14:textId="5DDE7A34" w:rsidR="008A01A9" w:rsidRDefault="008A01A9" w:rsidP="0028015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Word, Excel, PowerPoint, OneNote, Outlook.</w:t>
            </w:r>
          </w:p>
        </w:tc>
      </w:tr>
    </w:tbl>
    <w:p w14:paraId="325DAF6D" w14:textId="77777777" w:rsidR="0049147D" w:rsidRDefault="0049147D" w:rsidP="002D0F5A">
      <w:pPr>
        <w:rPr>
          <w:rFonts w:asciiTheme="majorHAnsi" w:hAnsiTheme="majorHAnsi"/>
          <w:b/>
          <w:bCs/>
        </w:rPr>
      </w:pPr>
    </w:p>
    <w:p w14:paraId="26A5DC99" w14:textId="77777777" w:rsidR="00913070" w:rsidRPr="002D0F5A" w:rsidRDefault="00913070" w:rsidP="002D0F5A">
      <w:pPr>
        <w:rPr>
          <w:rFonts w:asciiTheme="majorHAnsi" w:hAnsiTheme="majorHAnsi"/>
          <w:b/>
          <w:bCs/>
        </w:rPr>
      </w:pPr>
    </w:p>
    <w:p w14:paraId="4F1FB7F2" w14:textId="77777777" w:rsidR="002D0F5A" w:rsidRDefault="007D250D" w:rsidP="002D0F5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Client: </w:t>
      </w:r>
      <w:proofErr w:type="spellStart"/>
      <w:r>
        <w:rPr>
          <w:rFonts w:asciiTheme="majorHAnsi" w:hAnsiTheme="majorHAnsi"/>
          <w:b/>
          <w:bCs/>
        </w:rPr>
        <w:t>Geico</w:t>
      </w:r>
      <w:proofErr w:type="spellEnd"/>
      <w:r w:rsidR="002D0F5A" w:rsidRPr="002D0F5A">
        <w:rPr>
          <w:rFonts w:asciiTheme="majorHAnsi" w:hAnsiTheme="majorHAnsi"/>
          <w:b/>
          <w:bCs/>
        </w:rPr>
        <w:t xml:space="preserve">, </w:t>
      </w:r>
      <w:proofErr w:type="spellStart"/>
      <w:r>
        <w:rPr>
          <w:rFonts w:asciiTheme="majorHAnsi" w:hAnsiTheme="majorHAnsi"/>
          <w:b/>
          <w:bCs/>
        </w:rPr>
        <w:t>Chavy</w:t>
      </w:r>
      <w:proofErr w:type="spellEnd"/>
      <w:r>
        <w:rPr>
          <w:rFonts w:asciiTheme="majorHAnsi" w:hAnsiTheme="majorHAnsi"/>
          <w:b/>
          <w:bCs/>
        </w:rPr>
        <w:t xml:space="preserve"> Chase, MD</w:t>
      </w:r>
      <w:bookmarkStart w:id="0" w:name="_GoBack"/>
      <w:bookmarkEnd w:id="0"/>
    </w:p>
    <w:p w14:paraId="0EE0A678" w14:textId="77777777" w:rsidR="002D0F5A" w:rsidRDefault="007D250D" w:rsidP="002D0F5A">
      <w:pPr>
        <w:rPr>
          <w:rFonts w:ascii="MS Mincho" w:eastAsia="MS Mincho" w:hAnsi="MS Mincho" w:cs="MS Mincho"/>
          <w:b/>
          <w:bCs/>
        </w:rPr>
      </w:pPr>
      <w:r>
        <w:rPr>
          <w:rFonts w:asciiTheme="majorHAnsi" w:hAnsiTheme="majorHAnsi"/>
          <w:b/>
          <w:bCs/>
        </w:rPr>
        <w:t>January 2016</w:t>
      </w:r>
      <w:r w:rsidR="002D0F5A" w:rsidRPr="002D0F5A">
        <w:rPr>
          <w:rFonts w:asciiTheme="majorHAnsi" w:hAnsiTheme="majorHAnsi"/>
          <w:b/>
          <w:bCs/>
        </w:rPr>
        <w:t xml:space="preserve"> – Present</w:t>
      </w:r>
    </w:p>
    <w:p w14:paraId="5B5EFE1E" w14:textId="77777777" w:rsidR="002D0F5A" w:rsidRDefault="00EF58C4" w:rsidP="002D0F5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Title: Senior SDET</w:t>
      </w:r>
    </w:p>
    <w:p w14:paraId="6647AB66" w14:textId="77777777" w:rsidR="00BF7807" w:rsidRDefault="00BF7807" w:rsidP="002D0F5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Domain: </w:t>
      </w:r>
      <w:r w:rsidRPr="00BF7807">
        <w:rPr>
          <w:rFonts w:asciiTheme="majorHAnsi" w:hAnsiTheme="majorHAnsi"/>
          <w:b/>
          <w:bCs/>
        </w:rPr>
        <w:t>Insurance</w:t>
      </w:r>
    </w:p>
    <w:p w14:paraId="66875479" w14:textId="77777777" w:rsidR="0049147D" w:rsidRPr="002D0F5A" w:rsidRDefault="0049147D" w:rsidP="002D0F5A">
      <w:pPr>
        <w:rPr>
          <w:rFonts w:asciiTheme="majorHAnsi" w:hAnsiTheme="majorHAnsi"/>
          <w:b/>
          <w:bCs/>
        </w:rPr>
      </w:pPr>
    </w:p>
    <w:p w14:paraId="077272EE" w14:textId="4CAFC3AA" w:rsidR="00057A66" w:rsidRDefault="00EF58C4" w:rsidP="002D0F5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CONTRIBUTIONS:</w:t>
      </w:r>
    </w:p>
    <w:p w14:paraId="28BEEF90" w14:textId="77777777" w:rsidR="002D0F5A" w:rsidRDefault="00FA5035" w:rsidP="002D0F5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pict w14:anchorId="458169DF">
          <v:rect id="_x0000_i1026" style="width:0;height:1.5pt" o:hralign="center" o:hrstd="t" o:hr="t" fillcolor="#a0a0a0" stroked="f"/>
        </w:pict>
      </w:r>
    </w:p>
    <w:p w14:paraId="3FF91F6F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15445B">
        <w:rPr>
          <w:rFonts w:asciiTheme="majorHAnsi" w:hAnsiTheme="majorHAnsi"/>
          <w:b/>
          <w:bCs/>
        </w:rPr>
        <w:t>Developed Automation Framework</w:t>
      </w:r>
      <w:r w:rsidRPr="004E7AD6">
        <w:rPr>
          <w:rFonts w:asciiTheme="majorHAnsi" w:hAnsiTheme="majorHAnsi"/>
          <w:bCs/>
        </w:rPr>
        <w:t xml:space="preserve"> using </w:t>
      </w:r>
      <w:r w:rsidRPr="0015445B">
        <w:rPr>
          <w:rFonts w:asciiTheme="majorHAnsi" w:hAnsiTheme="majorHAnsi"/>
          <w:b/>
          <w:bCs/>
        </w:rPr>
        <w:t>Selenium Web Driver, Java, Junit</w:t>
      </w:r>
      <w:r w:rsidRPr="004E7AD6">
        <w:rPr>
          <w:rFonts w:asciiTheme="majorHAnsi" w:hAnsiTheme="majorHAnsi"/>
          <w:bCs/>
        </w:rPr>
        <w:t xml:space="preserve"> and </w:t>
      </w:r>
      <w:r w:rsidRPr="0015445B">
        <w:rPr>
          <w:rFonts w:asciiTheme="majorHAnsi" w:hAnsiTheme="majorHAnsi"/>
          <w:b/>
          <w:bCs/>
        </w:rPr>
        <w:t>Cucumber</w:t>
      </w:r>
      <w:r w:rsidRPr="004E7AD6">
        <w:rPr>
          <w:rFonts w:asciiTheme="majorHAnsi" w:hAnsiTheme="majorHAnsi"/>
          <w:bCs/>
        </w:rPr>
        <w:t xml:space="preserve"> for application </w:t>
      </w:r>
      <w:r w:rsidRPr="0015445B">
        <w:rPr>
          <w:rFonts w:asciiTheme="majorHAnsi" w:hAnsiTheme="majorHAnsi"/>
          <w:b/>
          <w:bCs/>
        </w:rPr>
        <w:t>UI testing</w:t>
      </w:r>
      <w:r w:rsidRPr="004E7AD6">
        <w:rPr>
          <w:rFonts w:asciiTheme="majorHAnsi" w:hAnsiTheme="majorHAnsi"/>
          <w:bCs/>
        </w:rPr>
        <w:t>.</w:t>
      </w:r>
    </w:p>
    <w:p w14:paraId="5337C109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Contributed to the definition of </w:t>
      </w:r>
      <w:r w:rsidRPr="003C0872">
        <w:rPr>
          <w:rFonts w:asciiTheme="majorHAnsi" w:hAnsiTheme="majorHAnsi"/>
          <w:b/>
          <w:bCs/>
        </w:rPr>
        <w:t>quality metrics</w:t>
      </w:r>
      <w:r w:rsidRPr="004E7AD6">
        <w:rPr>
          <w:rFonts w:asciiTheme="majorHAnsi" w:hAnsiTheme="majorHAnsi"/>
          <w:bCs/>
        </w:rPr>
        <w:t xml:space="preserve"> and </w:t>
      </w:r>
      <w:r w:rsidRPr="0015445B">
        <w:rPr>
          <w:rFonts w:asciiTheme="majorHAnsi" w:hAnsiTheme="majorHAnsi"/>
          <w:b/>
          <w:bCs/>
        </w:rPr>
        <w:t>overall testing strategy</w:t>
      </w:r>
      <w:r w:rsidRPr="004E7AD6">
        <w:rPr>
          <w:rFonts w:asciiTheme="majorHAnsi" w:hAnsiTheme="majorHAnsi"/>
          <w:bCs/>
        </w:rPr>
        <w:t>.</w:t>
      </w:r>
    </w:p>
    <w:p w14:paraId="1CF55CB3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Implemented </w:t>
      </w:r>
      <w:r w:rsidRPr="0015445B">
        <w:rPr>
          <w:rFonts w:asciiTheme="majorHAnsi" w:hAnsiTheme="majorHAnsi"/>
          <w:b/>
          <w:bCs/>
        </w:rPr>
        <w:t>Page Object Model</w:t>
      </w:r>
      <w:r w:rsidRPr="004E7AD6">
        <w:rPr>
          <w:rFonts w:asciiTheme="majorHAnsi" w:hAnsiTheme="majorHAnsi"/>
          <w:bCs/>
        </w:rPr>
        <w:t xml:space="preserve"> and </w:t>
      </w:r>
      <w:r w:rsidRPr="0015445B">
        <w:rPr>
          <w:rFonts w:asciiTheme="majorHAnsi" w:hAnsiTheme="majorHAnsi"/>
          <w:b/>
          <w:bCs/>
        </w:rPr>
        <w:t xml:space="preserve">Data Driven Framework </w:t>
      </w:r>
      <w:r w:rsidRPr="0015445B">
        <w:rPr>
          <w:rFonts w:asciiTheme="majorHAnsi" w:hAnsiTheme="majorHAnsi"/>
          <w:bCs/>
        </w:rPr>
        <w:t>for</w:t>
      </w:r>
      <w:r w:rsidRPr="0015445B">
        <w:rPr>
          <w:rFonts w:asciiTheme="majorHAnsi" w:hAnsiTheme="majorHAnsi"/>
          <w:b/>
          <w:bCs/>
        </w:rPr>
        <w:t xml:space="preserve"> UI testing</w:t>
      </w:r>
      <w:r w:rsidRPr="004E7AD6">
        <w:rPr>
          <w:rFonts w:asciiTheme="majorHAnsi" w:hAnsiTheme="majorHAnsi"/>
          <w:bCs/>
        </w:rPr>
        <w:t>.</w:t>
      </w:r>
    </w:p>
    <w:p w14:paraId="0BF1FE1F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3C0872">
        <w:rPr>
          <w:rFonts w:asciiTheme="majorHAnsi" w:hAnsiTheme="majorHAnsi"/>
          <w:b/>
          <w:bCs/>
        </w:rPr>
        <w:t>Participated</w:t>
      </w:r>
      <w:r w:rsidRPr="004E7AD6">
        <w:rPr>
          <w:rFonts w:asciiTheme="majorHAnsi" w:hAnsiTheme="majorHAnsi"/>
          <w:bCs/>
        </w:rPr>
        <w:t xml:space="preserve"> in a full </w:t>
      </w:r>
      <w:r w:rsidRPr="003C0872">
        <w:rPr>
          <w:rFonts w:asciiTheme="majorHAnsi" w:hAnsiTheme="majorHAnsi"/>
          <w:b/>
          <w:bCs/>
        </w:rPr>
        <w:t>life cycle</w:t>
      </w:r>
      <w:r w:rsidRPr="004E7AD6">
        <w:rPr>
          <w:rFonts w:asciiTheme="majorHAnsi" w:hAnsiTheme="majorHAnsi"/>
          <w:bCs/>
        </w:rPr>
        <w:t xml:space="preserve"> of an </w:t>
      </w:r>
      <w:r w:rsidRPr="0015445B">
        <w:rPr>
          <w:rFonts w:asciiTheme="majorHAnsi" w:hAnsiTheme="majorHAnsi"/>
          <w:b/>
          <w:bCs/>
        </w:rPr>
        <w:t>Agile</w:t>
      </w:r>
      <w:r w:rsidRPr="004E7AD6">
        <w:rPr>
          <w:rFonts w:asciiTheme="majorHAnsi" w:hAnsiTheme="majorHAnsi"/>
          <w:bCs/>
        </w:rPr>
        <w:t xml:space="preserve"> </w:t>
      </w:r>
      <w:r w:rsidRPr="002F597E">
        <w:rPr>
          <w:rFonts w:asciiTheme="majorHAnsi" w:hAnsiTheme="majorHAnsi"/>
          <w:b/>
          <w:bCs/>
        </w:rPr>
        <w:t>project</w:t>
      </w:r>
      <w:r w:rsidRPr="004E7AD6">
        <w:rPr>
          <w:rFonts w:asciiTheme="majorHAnsi" w:hAnsiTheme="majorHAnsi"/>
          <w:bCs/>
        </w:rPr>
        <w:t xml:space="preserve"> and applied best </w:t>
      </w:r>
      <w:r w:rsidRPr="0015445B">
        <w:rPr>
          <w:rFonts w:asciiTheme="majorHAnsi" w:hAnsiTheme="majorHAnsi"/>
          <w:b/>
          <w:bCs/>
        </w:rPr>
        <w:t>Quality Assurance</w:t>
      </w:r>
      <w:r w:rsidRPr="004E7AD6">
        <w:rPr>
          <w:rFonts w:asciiTheme="majorHAnsi" w:hAnsiTheme="majorHAnsi"/>
          <w:bCs/>
        </w:rPr>
        <w:t xml:space="preserve"> </w:t>
      </w:r>
      <w:r w:rsidR="00237F6C" w:rsidRPr="004E7AD6">
        <w:rPr>
          <w:rFonts w:asciiTheme="majorHAnsi" w:hAnsiTheme="majorHAnsi"/>
          <w:bCs/>
        </w:rPr>
        <w:t xml:space="preserve">practices to ensure </w:t>
      </w:r>
      <w:r w:rsidRPr="004E7AD6">
        <w:rPr>
          <w:rFonts w:asciiTheme="majorHAnsi" w:hAnsiTheme="majorHAnsi"/>
          <w:bCs/>
        </w:rPr>
        <w:t xml:space="preserve">full </w:t>
      </w:r>
      <w:r w:rsidRPr="003C0872">
        <w:rPr>
          <w:rFonts w:asciiTheme="majorHAnsi" w:hAnsiTheme="majorHAnsi"/>
          <w:b/>
          <w:bCs/>
        </w:rPr>
        <w:t>functional testing</w:t>
      </w:r>
      <w:r w:rsidRPr="004E7AD6">
        <w:rPr>
          <w:rFonts w:asciiTheme="majorHAnsi" w:hAnsiTheme="majorHAnsi"/>
          <w:bCs/>
        </w:rPr>
        <w:t xml:space="preserve"> of </w:t>
      </w:r>
      <w:r w:rsidRPr="003C0872">
        <w:rPr>
          <w:rFonts w:asciiTheme="majorHAnsi" w:hAnsiTheme="majorHAnsi"/>
          <w:b/>
          <w:bCs/>
        </w:rPr>
        <w:t>new features</w:t>
      </w:r>
      <w:r w:rsidRPr="004E7AD6">
        <w:rPr>
          <w:rFonts w:asciiTheme="majorHAnsi" w:hAnsiTheme="majorHAnsi"/>
          <w:bCs/>
        </w:rPr>
        <w:t xml:space="preserve"> being </w:t>
      </w:r>
      <w:r w:rsidRPr="003C0872">
        <w:rPr>
          <w:rFonts w:asciiTheme="majorHAnsi" w:hAnsiTheme="majorHAnsi"/>
          <w:b/>
          <w:bCs/>
        </w:rPr>
        <w:t>added every sprint</w:t>
      </w:r>
      <w:r w:rsidRPr="004E7AD6">
        <w:rPr>
          <w:rFonts w:asciiTheme="majorHAnsi" w:hAnsiTheme="majorHAnsi"/>
          <w:bCs/>
        </w:rPr>
        <w:t xml:space="preserve">, </w:t>
      </w:r>
      <w:r w:rsidRPr="003C0872">
        <w:rPr>
          <w:rFonts w:asciiTheme="majorHAnsi" w:hAnsiTheme="majorHAnsi"/>
          <w:b/>
          <w:bCs/>
        </w:rPr>
        <w:t xml:space="preserve">as well as full </w:t>
      </w:r>
      <w:r w:rsidRPr="0015445B">
        <w:rPr>
          <w:rFonts w:asciiTheme="majorHAnsi" w:hAnsiTheme="majorHAnsi"/>
          <w:b/>
          <w:bCs/>
        </w:rPr>
        <w:t>Regression testing</w:t>
      </w:r>
      <w:r w:rsidRPr="004E7AD6">
        <w:rPr>
          <w:rFonts w:asciiTheme="majorHAnsi" w:hAnsiTheme="majorHAnsi"/>
          <w:bCs/>
        </w:rPr>
        <w:t xml:space="preserve"> </w:t>
      </w:r>
      <w:r w:rsidR="0040785F" w:rsidRPr="004E7AD6">
        <w:rPr>
          <w:rFonts w:asciiTheme="majorHAnsi" w:hAnsiTheme="majorHAnsi"/>
          <w:bCs/>
        </w:rPr>
        <w:t xml:space="preserve">for </w:t>
      </w:r>
      <w:r w:rsidR="0040785F" w:rsidRPr="0015445B">
        <w:rPr>
          <w:rFonts w:asciiTheme="majorHAnsi" w:hAnsiTheme="majorHAnsi"/>
          <w:b/>
          <w:bCs/>
        </w:rPr>
        <w:t>all</w:t>
      </w:r>
      <w:r w:rsidR="0040785F" w:rsidRPr="004E7AD6">
        <w:rPr>
          <w:rFonts w:asciiTheme="majorHAnsi" w:hAnsiTheme="majorHAnsi"/>
          <w:bCs/>
        </w:rPr>
        <w:t xml:space="preserve"> </w:t>
      </w:r>
      <w:r w:rsidRPr="0015445B">
        <w:rPr>
          <w:rFonts w:asciiTheme="majorHAnsi" w:hAnsiTheme="majorHAnsi"/>
          <w:b/>
          <w:bCs/>
        </w:rPr>
        <w:t>previously implemented functionalities</w:t>
      </w:r>
      <w:r w:rsidRPr="004E7AD6">
        <w:rPr>
          <w:rFonts w:asciiTheme="majorHAnsi" w:hAnsiTheme="majorHAnsi"/>
          <w:bCs/>
        </w:rPr>
        <w:t xml:space="preserve"> in every </w:t>
      </w:r>
      <w:r w:rsidRPr="0015445B">
        <w:rPr>
          <w:rFonts w:asciiTheme="majorHAnsi" w:hAnsiTheme="majorHAnsi"/>
          <w:b/>
          <w:bCs/>
        </w:rPr>
        <w:t>sprint</w:t>
      </w:r>
      <w:r w:rsidR="0040785F" w:rsidRPr="004E7AD6">
        <w:rPr>
          <w:rFonts w:asciiTheme="majorHAnsi" w:hAnsiTheme="majorHAnsi"/>
          <w:bCs/>
        </w:rPr>
        <w:t>.</w:t>
      </w:r>
    </w:p>
    <w:p w14:paraId="5DAE9C7D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Participated in </w:t>
      </w:r>
      <w:r w:rsidRPr="002F597E">
        <w:rPr>
          <w:rFonts w:asciiTheme="majorHAnsi" w:hAnsiTheme="majorHAnsi"/>
          <w:b/>
          <w:bCs/>
        </w:rPr>
        <w:t xml:space="preserve">daily scrum, sprint planning, sprint review </w:t>
      </w:r>
      <w:r w:rsidRPr="002F597E">
        <w:rPr>
          <w:rFonts w:asciiTheme="majorHAnsi" w:hAnsiTheme="majorHAnsi"/>
          <w:bCs/>
        </w:rPr>
        <w:t>and</w:t>
      </w:r>
      <w:r w:rsidRPr="002F597E">
        <w:rPr>
          <w:rFonts w:asciiTheme="majorHAnsi" w:hAnsiTheme="majorHAnsi"/>
          <w:b/>
          <w:bCs/>
        </w:rPr>
        <w:t xml:space="preserve"> sprint retro meetings.</w:t>
      </w:r>
    </w:p>
    <w:p w14:paraId="0EB64E37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Identified </w:t>
      </w:r>
      <w:r w:rsidRPr="002F597E">
        <w:rPr>
          <w:rFonts w:asciiTheme="majorHAnsi" w:hAnsiTheme="majorHAnsi"/>
          <w:b/>
          <w:bCs/>
        </w:rPr>
        <w:t>GUI</w:t>
      </w:r>
      <w:r w:rsidRPr="004E7AD6">
        <w:rPr>
          <w:rFonts w:asciiTheme="majorHAnsi" w:hAnsiTheme="majorHAnsi"/>
          <w:bCs/>
        </w:rPr>
        <w:t xml:space="preserve"> elements using various </w:t>
      </w:r>
      <w:r w:rsidRPr="002F597E">
        <w:rPr>
          <w:rFonts w:asciiTheme="majorHAnsi" w:hAnsiTheme="majorHAnsi"/>
          <w:b/>
          <w:bCs/>
        </w:rPr>
        <w:t>locators</w:t>
      </w:r>
      <w:r w:rsidRPr="004E7AD6">
        <w:rPr>
          <w:rFonts w:asciiTheme="majorHAnsi" w:hAnsiTheme="majorHAnsi"/>
          <w:bCs/>
        </w:rPr>
        <w:t xml:space="preserve"> like </w:t>
      </w:r>
      <w:r w:rsidRPr="002F597E">
        <w:rPr>
          <w:rFonts w:asciiTheme="majorHAnsi" w:hAnsiTheme="majorHAnsi"/>
          <w:b/>
          <w:bCs/>
        </w:rPr>
        <w:t>ID, Name, Class, Tag Name Link Text, Partial Link Text, XPath and CSS locators</w:t>
      </w:r>
      <w:r w:rsidRPr="004E7AD6">
        <w:rPr>
          <w:rFonts w:asciiTheme="majorHAnsi" w:hAnsiTheme="majorHAnsi"/>
          <w:bCs/>
        </w:rPr>
        <w:t>.</w:t>
      </w:r>
    </w:p>
    <w:p w14:paraId="02E34F8D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Performed cross-browser compatibility testing on </w:t>
      </w:r>
      <w:r w:rsidRPr="002F597E">
        <w:rPr>
          <w:rFonts w:asciiTheme="majorHAnsi" w:hAnsiTheme="majorHAnsi"/>
          <w:b/>
          <w:bCs/>
        </w:rPr>
        <w:t xml:space="preserve">Chrome, Firefox </w:t>
      </w:r>
      <w:r w:rsidRPr="002F597E">
        <w:rPr>
          <w:rFonts w:asciiTheme="majorHAnsi" w:hAnsiTheme="majorHAnsi"/>
          <w:bCs/>
        </w:rPr>
        <w:t>and</w:t>
      </w:r>
      <w:r w:rsidRPr="002F597E">
        <w:rPr>
          <w:rFonts w:asciiTheme="majorHAnsi" w:hAnsiTheme="majorHAnsi"/>
          <w:b/>
          <w:bCs/>
        </w:rPr>
        <w:t xml:space="preserve"> IE browsers </w:t>
      </w:r>
      <w:r w:rsidRPr="002F597E">
        <w:rPr>
          <w:rFonts w:asciiTheme="majorHAnsi" w:hAnsiTheme="majorHAnsi"/>
          <w:bCs/>
        </w:rPr>
        <w:t>using</w:t>
      </w:r>
      <w:r w:rsidRPr="002F597E">
        <w:rPr>
          <w:rFonts w:asciiTheme="majorHAnsi" w:hAnsiTheme="majorHAnsi"/>
          <w:b/>
          <w:bCs/>
        </w:rPr>
        <w:t xml:space="preserve"> Sauce Labs.</w:t>
      </w:r>
    </w:p>
    <w:p w14:paraId="656F9735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Efficiently </w:t>
      </w:r>
      <w:r w:rsidRPr="00584D0C">
        <w:rPr>
          <w:rFonts w:asciiTheme="majorHAnsi" w:hAnsiTheme="majorHAnsi"/>
          <w:b/>
          <w:bCs/>
        </w:rPr>
        <w:t>logged</w:t>
      </w:r>
      <w:r w:rsidRPr="004E7AD6">
        <w:rPr>
          <w:rFonts w:asciiTheme="majorHAnsi" w:hAnsiTheme="majorHAnsi"/>
          <w:bCs/>
        </w:rPr>
        <w:t xml:space="preserve"> and </w:t>
      </w:r>
      <w:r w:rsidRPr="00584D0C">
        <w:rPr>
          <w:rFonts w:asciiTheme="majorHAnsi" w:hAnsiTheme="majorHAnsi"/>
          <w:b/>
          <w:bCs/>
        </w:rPr>
        <w:t>tracked defects</w:t>
      </w:r>
      <w:r w:rsidRPr="004E7AD6">
        <w:rPr>
          <w:rFonts w:asciiTheme="majorHAnsi" w:hAnsiTheme="majorHAnsi"/>
          <w:bCs/>
        </w:rPr>
        <w:t xml:space="preserve"> using </w:t>
      </w:r>
      <w:r w:rsidRPr="00584D0C">
        <w:rPr>
          <w:rFonts w:asciiTheme="majorHAnsi" w:hAnsiTheme="majorHAnsi"/>
          <w:b/>
          <w:bCs/>
        </w:rPr>
        <w:t>JIRA</w:t>
      </w:r>
      <w:r w:rsidRPr="004E7AD6">
        <w:rPr>
          <w:rFonts w:asciiTheme="majorHAnsi" w:hAnsiTheme="majorHAnsi"/>
          <w:bCs/>
        </w:rPr>
        <w:t>.</w:t>
      </w:r>
    </w:p>
    <w:p w14:paraId="0508B4EF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Automated the </w:t>
      </w:r>
      <w:r w:rsidRPr="00584D0C">
        <w:rPr>
          <w:rFonts w:asciiTheme="majorHAnsi" w:hAnsiTheme="majorHAnsi"/>
          <w:b/>
          <w:bCs/>
        </w:rPr>
        <w:t>manual functional scenarios</w:t>
      </w:r>
      <w:r w:rsidRPr="004E7AD6">
        <w:rPr>
          <w:rFonts w:asciiTheme="majorHAnsi" w:hAnsiTheme="majorHAnsi"/>
          <w:bCs/>
        </w:rPr>
        <w:t xml:space="preserve"> and built the </w:t>
      </w:r>
      <w:r w:rsidRPr="00584D0C">
        <w:rPr>
          <w:rFonts w:asciiTheme="majorHAnsi" w:hAnsiTheme="majorHAnsi"/>
          <w:b/>
          <w:bCs/>
        </w:rPr>
        <w:t>Automation Regression Suite.</w:t>
      </w:r>
    </w:p>
    <w:p w14:paraId="3A11F5CA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Used </w:t>
      </w:r>
      <w:r w:rsidRPr="00584D0C">
        <w:rPr>
          <w:rFonts w:asciiTheme="majorHAnsi" w:hAnsiTheme="majorHAnsi"/>
          <w:b/>
          <w:bCs/>
        </w:rPr>
        <w:t>Eclipse as IDE</w:t>
      </w:r>
      <w:r w:rsidRPr="004E7AD6">
        <w:rPr>
          <w:rFonts w:asciiTheme="majorHAnsi" w:hAnsiTheme="majorHAnsi"/>
          <w:bCs/>
        </w:rPr>
        <w:t xml:space="preserve"> for the creation of </w:t>
      </w:r>
      <w:r w:rsidRPr="00584D0C">
        <w:rPr>
          <w:rFonts w:asciiTheme="majorHAnsi" w:hAnsiTheme="majorHAnsi"/>
          <w:b/>
          <w:bCs/>
        </w:rPr>
        <w:t>automation scripts</w:t>
      </w:r>
      <w:r w:rsidRPr="004E7AD6">
        <w:rPr>
          <w:rFonts w:asciiTheme="majorHAnsi" w:hAnsiTheme="majorHAnsi"/>
          <w:bCs/>
        </w:rPr>
        <w:t>.</w:t>
      </w:r>
    </w:p>
    <w:p w14:paraId="5E0F0C5D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Used </w:t>
      </w:r>
      <w:r w:rsidRPr="00584D0C">
        <w:rPr>
          <w:rFonts w:asciiTheme="majorHAnsi" w:hAnsiTheme="majorHAnsi"/>
          <w:b/>
          <w:bCs/>
        </w:rPr>
        <w:t>Junit-Cucumber framework</w:t>
      </w:r>
      <w:r w:rsidRPr="004E7AD6">
        <w:rPr>
          <w:rFonts w:asciiTheme="majorHAnsi" w:hAnsiTheme="majorHAnsi"/>
          <w:bCs/>
        </w:rPr>
        <w:t xml:space="preserve"> to </w:t>
      </w:r>
      <w:r w:rsidRPr="00584D0C">
        <w:rPr>
          <w:rFonts w:asciiTheme="majorHAnsi" w:hAnsiTheme="majorHAnsi"/>
          <w:b/>
          <w:bCs/>
        </w:rPr>
        <w:t xml:space="preserve">drive </w:t>
      </w:r>
      <w:r w:rsidRPr="00584D0C">
        <w:rPr>
          <w:rFonts w:asciiTheme="majorHAnsi" w:hAnsiTheme="majorHAnsi"/>
          <w:bCs/>
        </w:rPr>
        <w:t>the</w:t>
      </w:r>
      <w:r w:rsidRPr="00584D0C">
        <w:rPr>
          <w:rFonts w:asciiTheme="majorHAnsi" w:hAnsiTheme="majorHAnsi"/>
          <w:b/>
          <w:bCs/>
        </w:rPr>
        <w:t xml:space="preserve"> execution</w:t>
      </w:r>
      <w:r w:rsidRPr="004E7AD6">
        <w:rPr>
          <w:rFonts w:asciiTheme="majorHAnsi" w:hAnsiTheme="majorHAnsi"/>
          <w:bCs/>
        </w:rPr>
        <w:t>.</w:t>
      </w:r>
    </w:p>
    <w:p w14:paraId="025A3EA8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C53A3A">
        <w:rPr>
          <w:rFonts w:asciiTheme="majorHAnsi" w:hAnsiTheme="majorHAnsi"/>
          <w:b/>
          <w:bCs/>
        </w:rPr>
        <w:t>Achieved Continuous Integration</w:t>
      </w:r>
      <w:r w:rsidRPr="004E7AD6">
        <w:rPr>
          <w:rFonts w:asciiTheme="majorHAnsi" w:hAnsiTheme="majorHAnsi"/>
          <w:bCs/>
        </w:rPr>
        <w:t xml:space="preserve"> through </w:t>
      </w:r>
      <w:r w:rsidRPr="00C53A3A">
        <w:rPr>
          <w:rFonts w:asciiTheme="majorHAnsi" w:hAnsiTheme="majorHAnsi"/>
          <w:b/>
          <w:bCs/>
        </w:rPr>
        <w:t>Jenkins</w:t>
      </w:r>
      <w:r w:rsidRPr="004E7AD6">
        <w:rPr>
          <w:rFonts w:asciiTheme="majorHAnsi" w:hAnsiTheme="majorHAnsi"/>
          <w:bCs/>
        </w:rPr>
        <w:t xml:space="preserve"> by building the </w:t>
      </w:r>
      <w:r w:rsidRPr="00C53A3A">
        <w:rPr>
          <w:rFonts w:asciiTheme="majorHAnsi" w:hAnsiTheme="majorHAnsi"/>
          <w:b/>
          <w:bCs/>
        </w:rPr>
        <w:t>framework using Maven</w:t>
      </w:r>
      <w:r w:rsidRPr="004E7AD6">
        <w:rPr>
          <w:rFonts w:asciiTheme="majorHAnsi" w:hAnsiTheme="majorHAnsi"/>
          <w:bCs/>
        </w:rPr>
        <w:t>.</w:t>
      </w:r>
    </w:p>
    <w:p w14:paraId="5B22519A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Performed </w:t>
      </w:r>
      <w:r w:rsidRPr="00C53A3A">
        <w:rPr>
          <w:rFonts w:asciiTheme="majorHAnsi" w:hAnsiTheme="majorHAnsi"/>
          <w:b/>
          <w:bCs/>
        </w:rPr>
        <w:t>Back-end testing</w:t>
      </w:r>
      <w:r w:rsidRPr="004E7AD6">
        <w:rPr>
          <w:rFonts w:asciiTheme="majorHAnsi" w:hAnsiTheme="majorHAnsi"/>
          <w:bCs/>
        </w:rPr>
        <w:t xml:space="preserve"> using </w:t>
      </w:r>
      <w:r w:rsidRPr="00C53A3A">
        <w:rPr>
          <w:rFonts w:asciiTheme="majorHAnsi" w:hAnsiTheme="majorHAnsi"/>
          <w:b/>
          <w:bCs/>
        </w:rPr>
        <w:t>SQL Oracle, Java, SQL, JDBC, RDBMS.</w:t>
      </w:r>
    </w:p>
    <w:p w14:paraId="4EA15EFB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C53A3A">
        <w:rPr>
          <w:rFonts w:asciiTheme="majorHAnsi" w:hAnsiTheme="majorHAnsi"/>
          <w:b/>
          <w:bCs/>
        </w:rPr>
        <w:t>Conducted Cucumber training</w:t>
      </w:r>
      <w:r w:rsidRPr="004E7AD6">
        <w:rPr>
          <w:rFonts w:asciiTheme="majorHAnsi" w:hAnsiTheme="majorHAnsi"/>
          <w:bCs/>
        </w:rPr>
        <w:t xml:space="preserve"> to existing and </w:t>
      </w:r>
      <w:r w:rsidRPr="00C53A3A">
        <w:rPr>
          <w:rFonts w:asciiTheme="majorHAnsi" w:hAnsiTheme="majorHAnsi"/>
          <w:b/>
          <w:bCs/>
        </w:rPr>
        <w:t>new team members</w:t>
      </w:r>
      <w:r w:rsidRPr="004E7AD6">
        <w:rPr>
          <w:rFonts w:asciiTheme="majorHAnsi" w:hAnsiTheme="majorHAnsi"/>
          <w:bCs/>
        </w:rPr>
        <w:t>.</w:t>
      </w:r>
    </w:p>
    <w:p w14:paraId="1FC5B274" w14:textId="77777777" w:rsidR="002D0F5A" w:rsidRPr="004E7AD6" w:rsidRDefault="002D0F5A" w:rsidP="002D0F5A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Used </w:t>
      </w:r>
      <w:r w:rsidRPr="00C53A3A">
        <w:rPr>
          <w:rFonts w:asciiTheme="majorHAnsi" w:hAnsiTheme="majorHAnsi"/>
          <w:b/>
          <w:bCs/>
        </w:rPr>
        <w:t>Apache POI</w:t>
      </w:r>
      <w:r w:rsidRPr="004E7AD6">
        <w:rPr>
          <w:rFonts w:asciiTheme="majorHAnsi" w:hAnsiTheme="majorHAnsi"/>
          <w:bCs/>
        </w:rPr>
        <w:t xml:space="preserve"> for </w:t>
      </w:r>
      <w:r w:rsidRPr="00C53A3A">
        <w:rPr>
          <w:rFonts w:asciiTheme="majorHAnsi" w:hAnsiTheme="majorHAnsi"/>
          <w:b/>
          <w:bCs/>
        </w:rPr>
        <w:t>reading</w:t>
      </w:r>
      <w:r w:rsidRPr="004E7AD6">
        <w:rPr>
          <w:rFonts w:asciiTheme="majorHAnsi" w:hAnsiTheme="majorHAnsi"/>
          <w:bCs/>
        </w:rPr>
        <w:t xml:space="preserve"> and </w:t>
      </w:r>
      <w:r w:rsidRPr="00C53A3A">
        <w:rPr>
          <w:rFonts w:asciiTheme="majorHAnsi" w:hAnsiTheme="majorHAnsi"/>
          <w:b/>
          <w:bCs/>
        </w:rPr>
        <w:t>validating</w:t>
      </w:r>
      <w:r w:rsidRPr="004E7AD6">
        <w:rPr>
          <w:rFonts w:asciiTheme="majorHAnsi" w:hAnsiTheme="majorHAnsi"/>
          <w:bCs/>
        </w:rPr>
        <w:t xml:space="preserve"> the data from </w:t>
      </w:r>
      <w:r w:rsidRPr="00C53A3A">
        <w:rPr>
          <w:rFonts w:asciiTheme="majorHAnsi" w:hAnsiTheme="majorHAnsi"/>
          <w:b/>
          <w:bCs/>
        </w:rPr>
        <w:t>Excel files.</w:t>
      </w:r>
    </w:p>
    <w:p w14:paraId="3BE9C754" w14:textId="285FE2F1" w:rsidR="008C0325" w:rsidRPr="003B2EC1" w:rsidRDefault="002D0F5A" w:rsidP="00325524">
      <w:pPr>
        <w:numPr>
          <w:ilvl w:val="0"/>
          <w:numId w:val="1"/>
        </w:numPr>
        <w:rPr>
          <w:rFonts w:asciiTheme="majorHAnsi" w:hAnsiTheme="majorHAnsi"/>
          <w:bCs/>
        </w:rPr>
      </w:pPr>
      <w:r w:rsidRPr="004E7AD6">
        <w:rPr>
          <w:rFonts w:asciiTheme="majorHAnsi" w:hAnsiTheme="majorHAnsi"/>
          <w:bCs/>
        </w:rPr>
        <w:t xml:space="preserve">Effectively communicated testing activities and findings in </w:t>
      </w:r>
      <w:r w:rsidRPr="003C0872">
        <w:rPr>
          <w:rFonts w:asciiTheme="majorHAnsi" w:hAnsiTheme="majorHAnsi"/>
          <w:b/>
          <w:bCs/>
        </w:rPr>
        <w:t>oral and written formats</w:t>
      </w:r>
    </w:p>
    <w:p w14:paraId="28B448F0" w14:textId="77777777" w:rsidR="00FF135B" w:rsidRDefault="00FF135B" w:rsidP="00325524">
      <w:pPr>
        <w:rPr>
          <w:rFonts w:asciiTheme="majorHAnsi" w:hAnsiTheme="majorHAnsi"/>
          <w:b/>
          <w:bCs/>
        </w:rPr>
      </w:pPr>
    </w:p>
    <w:p w14:paraId="275EDBCE" w14:textId="77777777" w:rsidR="00FF135B" w:rsidRDefault="00FF135B" w:rsidP="00325524">
      <w:pPr>
        <w:rPr>
          <w:rFonts w:asciiTheme="majorHAnsi" w:hAnsiTheme="majorHAnsi"/>
          <w:b/>
          <w:bCs/>
        </w:rPr>
      </w:pPr>
    </w:p>
    <w:p w14:paraId="14CFB338" w14:textId="77777777" w:rsidR="00C53A3A" w:rsidRDefault="00C53A3A" w:rsidP="00325524">
      <w:pPr>
        <w:rPr>
          <w:rFonts w:asciiTheme="majorHAnsi" w:hAnsiTheme="majorHAnsi"/>
          <w:b/>
          <w:bCs/>
        </w:rPr>
      </w:pPr>
    </w:p>
    <w:p w14:paraId="2E4A6600" w14:textId="77777777" w:rsidR="00325524" w:rsidRDefault="007D250D" w:rsidP="0032552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Client: </w:t>
      </w:r>
      <w:proofErr w:type="spellStart"/>
      <w:r>
        <w:rPr>
          <w:rFonts w:asciiTheme="majorHAnsi" w:hAnsiTheme="majorHAnsi"/>
          <w:b/>
          <w:bCs/>
        </w:rPr>
        <w:t>Aquilent</w:t>
      </w:r>
      <w:proofErr w:type="spellEnd"/>
      <w:r w:rsidR="00325524" w:rsidRPr="002D0F5A">
        <w:rPr>
          <w:rFonts w:asciiTheme="majorHAnsi" w:hAnsiTheme="majorHAnsi"/>
          <w:b/>
          <w:bCs/>
        </w:rPr>
        <w:t xml:space="preserve">, </w:t>
      </w:r>
      <w:r>
        <w:rPr>
          <w:rFonts w:asciiTheme="majorHAnsi" w:hAnsiTheme="majorHAnsi"/>
          <w:b/>
          <w:bCs/>
        </w:rPr>
        <w:t>Laurel, MD</w:t>
      </w:r>
    </w:p>
    <w:p w14:paraId="7737E4B0" w14:textId="77777777" w:rsidR="007D250D" w:rsidRPr="007D250D" w:rsidRDefault="007D250D" w:rsidP="0032552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January 2014 – December 2015</w:t>
      </w:r>
    </w:p>
    <w:p w14:paraId="364D3A36" w14:textId="77777777" w:rsidR="00325524" w:rsidRDefault="00BF7807" w:rsidP="0032552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Title: Senior QA Automation Engineer</w:t>
      </w:r>
    </w:p>
    <w:p w14:paraId="4BBEF046" w14:textId="77777777" w:rsidR="00BF7807" w:rsidRDefault="00BF7807" w:rsidP="0032552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Domain: Banking</w:t>
      </w:r>
    </w:p>
    <w:p w14:paraId="77149248" w14:textId="77777777" w:rsidR="00325524" w:rsidRPr="002D0F5A" w:rsidRDefault="00325524" w:rsidP="00325524">
      <w:pPr>
        <w:rPr>
          <w:rFonts w:asciiTheme="majorHAnsi" w:hAnsiTheme="majorHAnsi"/>
          <w:b/>
          <w:bCs/>
        </w:rPr>
      </w:pPr>
    </w:p>
    <w:p w14:paraId="6B3CC0BA" w14:textId="77777777" w:rsidR="00325524" w:rsidRDefault="00325524" w:rsidP="00325524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CONTRIBUTIONS:</w:t>
      </w:r>
    </w:p>
    <w:p w14:paraId="20D7248C" w14:textId="78A1C7BA" w:rsidR="00057A66" w:rsidRDefault="00FA5035" w:rsidP="00C62340">
      <w:r>
        <w:rPr>
          <w:rFonts w:asciiTheme="majorHAnsi" w:hAnsiTheme="majorHAnsi"/>
          <w:b/>
          <w:bCs/>
        </w:rPr>
        <w:pict w14:anchorId="10C7607D">
          <v:rect id="_x0000_i1027" style="width:0;height:1.5pt" o:hralign="center" o:hrstd="t" o:hr="t" fillcolor="#a0a0a0" stroked="f"/>
        </w:pict>
      </w:r>
    </w:p>
    <w:p w14:paraId="194D18B9" w14:textId="3DBA3432" w:rsidR="00BD6879" w:rsidRPr="00F771DF" w:rsidRDefault="00BD6879" w:rsidP="00C62340">
      <w:pPr>
        <w:pStyle w:val="ListParagraph"/>
        <w:numPr>
          <w:ilvl w:val="0"/>
          <w:numId w:val="9"/>
        </w:numPr>
        <w:rPr>
          <w:rFonts w:asciiTheme="majorHAnsi" w:hAnsiTheme="majorHAnsi"/>
          <w:b/>
        </w:rPr>
      </w:pPr>
      <w:r w:rsidRPr="00F771DF">
        <w:rPr>
          <w:rFonts w:asciiTheme="majorHAnsi" w:hAnsiTheme="majorHAnsi"/>
          <w:b/>
        </w:rPr>
        <w:t>Performed Automation Testing Agile Methodology.</w:t>
      </w:r>
    </w:p>
    <w:p w14:paraId="258B0B50" w14:textId="00124C9D" w:rsidR="0034107F" w:rsidRPr="0034107F" w:rsidRDefault="00C7088E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Experience with </w:t>
      </w:r>
      <w:r w:rsidRPr="00F771DF">
        <w:rPr>
          <w:rFonts w:asciiTheme="majorHAnsi" w:hAnsiTheme="majorHAnsi"/>
          <w:b/>
        </w:rPr>
        <w:t>Requirement Analysis, Requirement Gathering</w:t>
      </w:r>
      <w:r w:rsidRPr="004E7AD6">
        <w:rPr>
          <w:rFonts w:asciiTheme="majorHAnsi" w:hAnsiTheme="majorHAnsi"/>
        </w:rPr>
        <w:t xml:space="preserve"> and involved in working with </w:t>
      </w:r>
      <w:r w:rsidRPr="006D63FA">
        <w:rPr>
          <w:rFonts w:asciiTheme="majorHAnsi" w:hAnsiTheme="majorHAnsi"/>
          <w:b/>
        </w:rPr>
        <w:t>Business Analyst</w:t>
      </w:r>
      <w:r w:rsidRPr="004E7AD6">
        <w:rPr>
          <w:rFonts w:asciiTheme="majorHAnsi" w:hAnsiTheme="majorHAnsi"/>
        </w:rPr>
        <w:t xml:space="preserve"> to understand the </w:t>
      </w:r>
      <w:r w:rsidRPr="006D63FA">
        <w:rPr>
          <w:rFonts w:asciiTheme="majorHAnsi" w:hAnsiTheme="majorHAnsi"/>
          <w:b/>
        </w:rPr>
        <w:t>requirements</w:t>
      </w:r>
      <w:r w:rsidRPr="004E7AD6">
        <w:rPr>
          <w:rFonts w:asciiTheme="majorHAnsi" w:hAnsiTheme="majorHAnsi"/>
        </w:rPr>
        <w:t xml:space="preserve"> </w:t>
      </w:r>
      <w:r w:rsidRPr="00E53EB9">
        <w:rPr>
          <w:rFonts w:asciiTheme="majorHAnsi" w:hAnsiTheme="majorHAnsi"/>
        </w:rPr>
        <w:t>and</w:t>
      </w:r>
      <w:r w:rsidRPr="004E7AD6">
        <w:rPr>
          <w:rFonts w:asciiTheme="majorHAnsi" w:hAnsiTheme="majorHAnsi"/>
        </w:rPr>
        <w:t xml:space="preserve"> </w:t>
      </w:r>
      <w:r w:rsidRPr="006D63FA">
        <w:rPr>
          <w:rFonts w:asciiTheme="majorHAnsi" w:hAnsiTheme="majorHAnsi"/>
          <w:b/>
        </w:rPr>
        <w:t>System Design</w:t>
      </w:r>
      <w:r w:rsidRPr="004E7AD6">
        <w:rPr>
          <w:rFonts w:asciiTheme="majorHAnsi" w:hAnsiTheme="majorHAnsi"/>
        </w:rPr>
        <w:t>.</w:t>
      </w:r>
    </w:p>
    <w:p w14:paraId="623DB9BA" w14:textId="521C15A5" w:rsidR="0034107F" w:rsidRPr="0034107F" w:rsidRDefault="00C7088E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Developed </w:t>
      </w:r>
      <w:r w:rsidRPr="00E53EB9">
        <w:rPr>
          <w:rFonts w:asciiTheme="majorHAnsi" w:hAnsiTheme="majorHAnsi"/>
          <w:b/>
        </w:rPr>
        <w:t>Keyword Driven Framework in UFT by reading data from Excel file</w:t>
      </w:r>
      <w:r w:rsidRPr="004E7AD6">
        <w:rPr>
          <w:rFonts w:asciiTheme="majorHAnsi" w:hAnsiTheme="majorHAnsi"/>
        </w:rPr>
        <w:t xml:space="preserve"> using </w:t>
      </w:r>
      <w:r w:rsidRPr="006D63FA">
        <w:rPr>
          <w:rFonts w:asciiTheme="majorHAnsi" w:hAnsiTheme="majorHAnsi"/>
          <w:b/>
        </w:rPr>
        <w:t xml:space="preserve">Excel Connection </w:t>
      </w:r>
      <w:r w:rsidRPr="004E7AD6">
        <w:rPr>
          <w:rFonts w:asciiTheme="majorHAnsi" w:hAnsiTheme="majorHAnsi"/>
        </w:rPr>
        <w:t xml:space="preserve">with </w:t>
      </w:r>
      <w:r w:rsidRPr="00E53EB9">
        <w:rPr>
          <w:rFonts w:asciiTheme="majorHAnsi" w:hAnsiTheme="majorHAnsi"/>
          <w:b/>
        </w:rPr>
        <w:t>VBScript</w:t>
      </w:r>
      <w:r w:rsidR="0034107F" w:rsidRPr="0034107F">
        <w:rPr>
          <w:rFonts w:asciiTheme="majorHAnsi" w:hAnsiTheme="majorHAnsi"/>
        </w:rPr>
        <w:t xml:space="preserve"> </w:t>
      </w:r>
      <w:r w:rsidR="0034107F" w:rsidRPr="004E7AD6">
        <w:rPr>
          <w:rFonts w:asciiTheme="majorHAnsi" w:hAnsiTheme="majorHAnsi"/>
        </w:rPr>
        <w:t xml:space="preserve">and </w:t>
      </w:r>
      <w:r w:rsidR="0034107F" w:rsidRPr="00E53EB9">
        <w:rPr>
          <w:rFonts w:asciiTheme="majorHAnsi" w:hAnsiTheme="majorHAnsi"/>
          <w:b/>
        </w:rPr>
        <w:t>maintained automation Scripts for regression test cases</w:t>
      </w:r>
      <w:r w:rsidRPr="004E7AD6">
        <w:rPr>
          <w:rFonts w:asciiTheme="majorHAnsi" w:hAnsiTheme="majorHAnsi"/>
        </w:rPr>
        <w:t>.</w:t>
      </w:r>
    </w:p>
    <w:p w14:paraId="750B0137" w14:textId="6D9E1830" w:rsidR="0034107F" w:rsidRPr="0034107F" w:rsidRDefault="00CB6391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>Experienc</w:t>
      </w:r>
      <w:r w:rsidR="002B0719" w:rsidRPr="004E7AD6">
        <w:rPr>
          <w:rFonts w:asciiTheme="majorHAnsi" w:hAnsiTheme="majorHAnsi"/>
        </w:rPr>
        <w:t xml:space="preserve">ed in </w:t>
      </w:r>
      <w:r w:rsidR="002B0719" w:rsidRPr="00E53EB9">
        <w:rPr>
          <w:rFonts w:asciiTheme="majorHAnsi" w:hAnsiTheme="majorHAnsi"/>
          <w:b/>
        </w:rPr>
        <w:t>Cross Browser testing</w:t>
      </w:r>
      <w:r w:rsidR="002B0719" w:rsidRPr="004E7AD6">
        <w:rPr>
          <w:rFonts w:asciiTheme="majorHAnsi" w:hAnsiTheme="majorHAnsi"/>
        </w:rPr>
        <w:t xml:space="preserve"> using </w:t>
      </w:r>
      <w:r w:rsidR="002B0719" w:rsidRPr="00E53EB9">
        <w:rPr>
          <w:rFonts w:asciiTheme="majorHAnsi" w:hAnsiTheme="majorHAnsi"/>
          <w:b/>
        </w:rPr>
        <w:t>Firefox, Chrome and Internet Explore</w:t>
      </w:r>
      <w:r w:rsidR="002B0719" w:rsidRPr="004E7AD6">
        <w:rPr>
          <w:rFonts w:asciiTheme="majorHAnsi" w:hAnsiTheme="majorHAnsi"/>
        </w:rPr>
        <w:t>.</w:t>
      </w:r>
    </w:p>
    <w:p w14:paraId="423A835B" w14:textId="39ACF1B3" w:rsidR="0034107F" w:rsidRPr="0034107F" w:rsidRDefault="002B0719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Participated </w:t>
      </w:r>
      <w:r w:rsidRPr="00E53EB9">
        <w:rPr>
          <w:rFonts w:asciiTheme="majorHAnsi" w:hAnsiTheme="majorHAnsi"/>
          <w:b/>
        </w:rPr>
        <w:t>Sprint Demo</w:t>
      </w:r>
      <w:r w:rsidRPr="004E7AD6">
        <w:rPr>
          <w:rFonts w:asciiTheme="majorHAnsi" w:hAnsiTheme="majorHAnsi"/>
        </w:rPr>
        <w:t xml:space="preserve"> to explain </w:t>
      </w:r>
      <w:r w:rsidRPr="00E53EB9">
        <w:rPr>
          <w:rFonts w:asciiTheme="majorHAnsi" w:hAnsiTheme="majorHAnsi"/>
          <w:b/>
        </w:rPr>
        <w:t xml:space="preserve">newly developed functionalities </w:t>
      </w:r>
      <w:r w:rsidRPr="004E7AD6">
        <w:rPr>
          <w:rFonts w:asciiTheme="majorHAnsi" w:hAnsiTheme="majorHAnsi"/>
        </w:rPr>
        <w:t xml:space="preserve">to the </w:t>
      </w:r>
      <w:r w:rsidRPr="00E53EB9">
        <w:rPr>
          <w:rFonts w:asciiTheme="majorHAnsi" w:hAnsiTheme="majorHAnsi"/>
          <w:b/>
        </w:rPr>
        <w:t>Stake Holder</w:t>
      </w:r>
      <w:r w:rsidRPr="004E7AD6">
        <w:rPr>
          <w:rFonts w:asciiTheme="majorHAnsi" w:hAnsiTheme="majorHAnsi"/>
        </w:rPr>
        <w:t>.</w:t>
      </w:r>
    </w:p>
    <w:p w14:paraId="22633139" w14:textId="7251112C" w:rsidR="00AF5F23" w:rsidRPr="00AF5F23" w:rsidRDefault="002B0719" w:rsidP="00AF5F23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Performed </w:t>
      </w:r>
      <w:r w:rsidRPr="00E53EB9">
        <w:rPr>
          <w:rFonts w:asciiTheme="majorHAnsi" w:hAnsiTheme="majorHAnsi"/>
          <w:b/>
        </w:rPr>
        <w:t xml:space="preserve">Keyword and Data Driven Testing </w:t>
      </w:r>
      <w:r w:rsidRPr="00E53EB9">
        <w:rPr>
          <w:rFonts w:asciiTheme="majorHAnsi" w:hAnsiTheme="majorHAnsi"/>
        </w:rPr>
        <w:t>using</w:t>
      </w:r>
      <w:r w:rsidRPr="00E53EB9">
        <w:rPr>
          <w:rFonts w:asciiTheme="majorHAnsi" w:hAnsiTheme="majorHAnsi"/>
          <w:b/>
        </w:rPr>
        <w:t xml:space="preserve"> UFT </w:t>
      </w:r>
      <w:r w:rsidRPr="00E53EB9">
        <w:rPr>
          <w:rFonts w:asciiTheme="majorHAnsi" w:hAnsiTheme="majorHAnsi"/>
        </w:rPr>
        <w:t>and</w:t>
      </w:r>
      <w:r w:rsidRPr="00E53EB9">
        <w:rPr>
          <w:rFonts w:asciiTheme="majorHAnsi" w:hAnsiTheme="majorHAnsi"/>
          <w:b/>
        </w:rPr>
        <w:t xml:space="preserve"> Generic Functions </w:t>
      </w:r>
      <w:r w:rsidRPr="00E53EB9">
        <w:rPr>
          <w:rFonts w:asciiTheme="majorHAnsi" w:hAnsiTheme="majorHAnsi"/>
        </w:rPr>
        <w:t>which reads data</w:t>
      </w:r>
      <w:r w:rsidRPr="00E53EB9">
        <w:rPr>
          <w:rFonts w:asciiTheme="majorHAnsi" w:hAnsiTheme="majorHAnsi"/>
          <w:b/>
        </w:rPr>
        <w:t xml:space="preserve"> from property and XML files</w:t>
      </w:r>
      <w:r w:rsidRPr="004E7AD6">
        <w:rPr>
          <w:rFonts w:asciiTheme="majorHAnsi" w:hAnsiTheme="majorHAnsi"/>
        </w:rPr>
        <w:t>.</w:t>
      </w:r>
    </w:p>
    <w:p w14:paraId="289C5DA7" w14:textId="433C459F" w:rsidR="002B0719" w:rsidRPr="004E7AD6" w:rsidRDefault="00AF5F23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Executed </w:t>
      </w:r>
      <w:r w:rsidRPr="00F030CC">
        <w:rPr>
          <w:rFonts w:asciiTheme="majorHAnsi" w:hAnsiTheme="majorHAnsi"/>
          <w:b/>
        </w:rPr>
        <w:t>daily Smoke test</w:t>
      </w:r>
      <w:r>
        <w:rPr>
          <w:rFonts w:asciiTheme="majorHAnsi" w:hAnsiTheme="majorHAnsi"/>
        </w:rPr>
        <w:t xml:space="preserve"> using</w:t>
      </w:r>
      <w:r w:rsidR="005B356D">
        <w:rPr>
          <w:rFonts w:asciiTheme="majorHAnsi" w:hAnsiTheme="majorHAnsi"/>
        </w:rPr>
        <w:t xml:space="preserve"> </w:t>
      </w:r>
      <w:r w:rsidR="005B356D" w:rsidRPr="00F030CC">
        <w:rPr>
          <w:rFonts w:asciiTheme="majorHAnsi" w:hAnsiTheme="majorHAnsi"/>
          <w:b/>
        </w:rPr>
        <w:t>AO</w:t>
      </w:r>
      <w:r w:rsidR="00533833" w:rsidRPr="00F030CC">
        <w:rPr>
          <w:rFonts w:asciiTheme="majorHAnsi" w:hAnsiTheme="majorHAnsi"/>
          <w:b/>
        </w:rPr>
        <w:t>M</w:t>
      </w:r>
      <w:r w:rsidR="00533833">
        <w:rPr>
          <w:rFonts w:asciiTheme="majorHAnsi" w:hAnsiTheme="majorHAnsi"/>
        </w:rPr>
        <w:t xml:space="preserve"> and </w:t>
      </w:r>
      <w:r w:rsidR="00533833" w:rsidRPr="00F030CC">
        <w:rPr>
          <w:rFonts w:asciiTheme="majorHAnsi" w:hAnsiTheme="majorHAnsi"/>
          <w:b/>
        </w:rPr>
        <w:t>Outlook object class</w:t>
      </w:r>
      <w:r w:rsidR="00533833">
        <w:rPr>
          <w:rFonts w:asciiTheme="majorHAnsi" w:hAnsiTheme="majorHAnsi"/>
        </w:rPr>
        <w:t>. A</w:t>
      </w:r>
      <w:r>
        <w:rPr>
          <w:rFonts w:asciiTheme="majorHAnsi" w:hAnsiTheme="majorHAnsi"/>
        </w:rPr>
        <w:t>lso</w:t>
      </w:r>
      <w:r w:rsidR="00533833">
        <w:rPr>
          <w:rFonts w:asciiTheme="majorHAnsi" w:hAnsiTheme="majorHAnsi"/>
        </w:rPr>
        <w:t>,</w:t>
      </w:r>
      <w:r w:rsidRPr="004E7AD6">
        <w:rPr>
          <w:rFonts w:asciiTheme="majorHAnsi" w:hAnsiTheme="majorHAnsi"/>
        </w:rPr>
        <w:t xml:space="preserve"> </w:t>
      </w:r>
      <w:r w:rsidR="00533833" w:rsidRPr="00F030CC">
        <w:rPr>
          <w:rFonts w:asciiTheme="majorHAnsi" w:hAnsiTheme="majorHAnsi"/>
          <w:b/>
        </w:rPr>
        <w:t>Functional and</w:t>
      </w:r>
      <w:r w:rsidRPr="00F030CC">
        <w:rPr>
          <w:rFonts w:asciiTheme="majorHAnsi" w:hAnsiTheme="majorHAnsi"/>
          <w:b/>
        </w:rPr>
        <w:t xml:space="preserve"> Regression testing</w:t>
      </w:r>
      <w:r>
        <w:rPr>
          <w:rFonts w:asciiTheme="majorHAnsi" w:hAnsiTheme="majorHAnsi"/>
        </w:rPr>
        <w:t>.</w:t>
      </w:r>
    </w:p>
    <w:p w14:paraId="11C1A371" w14:textId="3957DE00" w:rsidR="00A70C0E" w:rsidRPr="004E7AD6" w:rsidRDefault="0095118D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Used </w:t>
      </w:r>
      <w:r w:rsidR="00F030CC" w:rsidRPr="00B070A0">
        <w:rPr>
          <w:rFonts w:asciiTheme="majorHAnsi" w:hAnsiTheme="majorHAnsi"/>
          <w:b/>
        </w:rPr>
        <w:t xml:space="preserve">HP </w:t>
      </w:r>
      <w:r w:rsidRPr="00B070A0">
        <w:rPr>
          <w:rFonts w:asciiTheme="majorHAnsi" w:hAnsiTheme="majorHAnsi"/>
          <w:b/>
        </w:rPr>
        <w:t>ALM</w:t>
      </w:r>
      <w:r w:rsidRPr="004E7AD6">
        <w:rPr>
          <w:rFonts w:asciiTheme="majorHAnsi" w:hAnsiTheme="majorHAnsi"/>
        </w:rPr>
        <w:t xml:space="preserve"> as a </w:t>
      </w:r>
      <w:r w:rsidRPr="00B070A0">
        <w:rPr>
          <w:rFonts w:asciiTheme="majorHAnsi" w:hAnsiTheme="majorHAnsi"/>
          <w:b/>
        </w:rPr>
        <w:t>bug tracking tool</w:t>
      </w:r>
      <w:r w:rsidRPr="004E7AD6">
        <w:rPr>
          <w:rFonts w:asciiTheme="majorHAnsi" w:hAnsiTheme="majorHAnsi"/>
        </w:rPr>
        <w:t xml:space="preserve"> and </w:t>
      </w:r>
      <w:r w:rsidRPr="00B070A0">
        <w:rPr>
          <w:rFonts w:asciiTheme="majorHAnsi" w:hAnsiTheme="majorHAnsi"/>
          <w:b/>
        </w:rPr>
        <w:t>reported software defects to developers</w:t>
      </w:r>
      <w:r w:rsidRPr="004E7AD6">
        <w:rPr>
          <w:rFonts w:asciiTheme="majorHAnsi" w:hAnsiTheme="majorHAnsi"/>
        </w:rPr>
        <w:t>.</w:t>
      </w:r>
    </w:p>
    <w:p w14:paraId="75FF00DD" w14:textId="3CA5267C" w:rsidR="0057486C" w:rsidRPr="004E7AD6" w:rsidRDefault="0057486C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070A0">
        <w:rPr>
          <w:rFonts w:asciiTheme="majorHAnsi" w:hAnsiTheme="majorHAnsi"/>
          <w:b/>
        </w:rPr>
        <w:t>Experienced Cross Functional Team Members</w:t>
      </w:r>
      <w:r w:rsidRPr="004E7AD6">
        <w:rPr>
          <w:rFonts w:asciiTheme="majorHAnsi" w:hAnsiTheme="majorHAnsi"/>
        </w:rPr>
        <w:t xml:space="preserve">, helped </w:t>
      </w:r>
      <w:r w:rsidRPr="00B070A0">
        <w:rPr>
          <w:rFonts w:asciiTheme="majorHAnsi" w:hAnsiTheme="majorHAnsi"/>
          <w:b/>
        </w:rPr>
        <w:t>Manual Testers to create and execute Test Case.</w:t>
      </w:r>
    </w:p>
    <w:p w14:paraId="52D125D4" w14:textId="2B87AB94" w:rsidR="0057486C" w:rsidRPr="004E7AD6" w:rsidRDefault="0057486C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B070A0">
        <w:rPr>
          <w:rFonts w:asciiTheme="majorHAnsi" w:hAnsiTheme="majorHAnsi"/>
          <w:b/>
        </w:rPr>
        <w:t>Developed Test Cases</w:t>
      </w:r>
      <w:r w:rsidRPr="004E7AD6">
        <w:rPr>
          <w:rFonts w:asciiTheme="majorHAnsi" w:hAnsiTheme="majorHAnsi"/>
        </w:rPr>
        <w:t xml:space="preserve"> and </w:t>
      </w:r>
      <w:r w:rsidRPr="00B070A0">
        <w:rPr>
          <w:rFonts w:asciiTheme="majorHAnsi" w:hAnsiTheme="majorHAnsi"/>
          <w:b/>
        </w:rPr>
        <w:t>Requirement Traceability Matrix(RTM).</w:t>
      </w:r>
      <w:r w:rsidRPr="004E7AD6">
        <w:rPr>
          <w:rFonts w:asciiTheme="majorHAnsi" w:hAnsiTheme="majorHAnsi"/>
        </w:rPr>
        <w:t xml:space="preserve"> </w:t>
      </w:r>
      <w:r w:rsidRPr="00B070A0">
        <w:rPr>
          <w:rFonts w:asciiTheme="majorHAnsi" w:hAnsiTheme="majorHAnsi"/>
          <w:b/>
        </w:rPr>
        <w:t>Documents for project</w:t>
      </w:r>
      <w:r w:rsidRPr="004E7AD6">
        <w:rPr>
          <w:rFonts w:asciiTheme="majorHAnsi" w:hAnsiTheme="majorHAnsi"/>
        </w:rPr>
        <w:t xml:space="preserve"> using </w:t>
      </w:r>
      <w:r w:rsidRPr="00B070A0">
        <w:rPr>
          <w:rFonts w:asciiTheme="majorHAnsi" w:hAnsiTheme="majorHAnsi"/>
          <w:b/>
        </w:rPr>
        <w:t>approved templates</w:t>
      </w:r>
      <w:r w:rsidRPr="004E7AD6">
        <w:rPr>
          <w:rFonts w:asciiTheme="majorHAnsi" w:hAnsiTheme="majorHAnsi"/>
        </w:rPr>
        <w:t xml:space="preserve"> based on the </w:t>
      </w:r>
      <w:r w:rsidRPr="00B070A0">
        <w:rPr>
          <w:rFonts w:asciiTheme="majorHAnsi" w:hAnsiTheme="majorHAnsi"/>
          <w:b/>
        </w:rPr>
        <w:t>Requirement Document</w:t>
      </w:r>
      <w:r w:rsidRPr="004E7AD6">
        <w:rPr>
          <w:rFonts w:asciiTheme="majorHAnsi" w:hAnsiTheme="majorHAnsi"/>
        </w:rPr>
        <w:t>.</w:t>
      </w:r>
    </w:p>
    <w:p w14:paraId="044D7B81" w14:textId="4ABB6BB8" w:rsidR="0057486C" w:rsidRPr="004E7AD6" w:rsidRDefault="0057486C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>Analy</w:t>
      </w:r>
      <w:r w:rsidR="00835F8B" w:rsidRPr="004E7AD6">
        <w:rPr>
          <w:rFonts w:asciiTheme="majorHAnsi" w:hAnsiTheme="majorHAnsi"/>
        </w:rPr>
        <w:t xml:space="preserve">zed the </w:t>
      </w:r>
      <w:r w:rsidR="00835F8B" w:rsidRPr="00100118">
        <w:rPr>
          <w:rFonts w:asciiTheme="majorHAnsi" w:hAnsiTheme="majorHAnsi"/>
          <w:b/>
        </w:rPr>
        <w:t>Functional Test Cases</w:t>
      </w:r>
      <w:r w:rsidR="00835F8B" w:rsidRPr="004E7AD6">
        <w:rPr>
          <w:rFonts w:asciiTheme="majorHAnsi" w:hAnsiTheme="majorHAnsi"/>
        </w:rPr>
        <w:t xml:space="preserve"> defined </w:t>
      </w:r>
      <w:r w:rsidR="00835F8B" w:rsidRPr="00100118">
        <w:rPr>
          <w:rFonts w:asciiTheme="majorHAnsi" w:hAnsiTheme="majorHAnsi"/>
          <w:b/>
        </w:rPr>
        <w:t>prioritized scope</w:t>
      </w:r>
      <w:r w:rsidR="00835F8B" w:rsidRPr="004E7AD6">
        <w:rPr>
          <w:rFonts w:asciiTheme="majorHAnsi" w:hAnsiTheme="majorHAnsi"/>
        </w:rPr>
        <w:t xml:space="preserve"> of </w:t>
      </w:r>
      <w:r w:rsidR="00835F8B" w:rsidRPr="00100118">
        <w:rPr>
          <w:rFonts w:asciiTheme="majorHAnsi" w:hAnsiTheme="majorHAnsi"/>
          <w:b/>
        </w:rPr>
        <w:t>automation based</w:t>
      </w:r>
      <w:r w:rsidR="00835F8B" w:rsidRPr="004E7AD6">
        <w:rPr>
          <w:rFonts w:asciiTheme="majorHAnsi" w:hAnsiTheme="majorHAnsi"/>
        </w:rPr>
        <w:t xml:space="preserve"> on </w:t>
      </w:r>
      <w:r w:rsidR="00835F8B" w:rsidRPr="00100118">
        <w:rPr>
          <w:rFonts w:asciiTheme="majorHAnsi" w:hAnsiTheme="majorHAnsi"/>
          <w:b/>
        </w:rPr>
        <w:t>complexity</w:t>
      </w:r>
      <w:r w:rsidR="00835F8B" w:rsidRPr="004E7AD6">
        <w:rPr>
          <w:rFonts w:asciiTheme="majorHAnsi" w:hAnsiTheme="majorHAnsi"/>
        </w:rPr>
        <w:t xml:space="preserve"> and </w:t>
      </w:r>
      <w:r w:rsidR="00835F8B" w:rsidRPr="00100118">
        <w:rPr>
          <w:rFonts w:asciiTheme="majorHAnsi" w:hAnsiTheme="majorHAnsi"/>
          <w:b/>
        </w:rPr>
        <w:t>risk assessment</w:t>
      </w:r>
      <w:r w:rsidR="00835F8B" w:rsidRPr="004E7AD6">
        <w:rPr>
          <w:rFonts w:asciiTheme="majorHAnsi" w:hAnsiTheme="majorHAnsi"/>
        </w:rPr>
        <w:t>.</w:t>
      </w:r>
    </w:p>
    <w:p w14:paraId="14A2F5C6" w14:textId="3E85C22F" w:rsidR="00835F8B" w:rsidRPr="004E7AD6" w:rsidRDefault="00A145BE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Created prepared and conducted </w:t>
      </w:r>
      <w:r w:rsidRPr="00AD456D">
        <w:rPr>
          <w:rFonts w:asciiTheme="majorHAnsi" w:hAnsiTheme="majorHAnsi"/>
          <w:b/>
        </w:rPr>
        <w:t>quality assurance</w:t>
      </w:r>
      <w:r w:rsidRPr="004E7AD6">
        <w:rPr>
          <w:rFonts w:asciiTheme="majorHAnsi" w:hAnsiTheme="majorHAnsi"/>
        </w:rPr>
        <w:t xml:space="preserve"> review meetings developed test checks list and other </w:t>
      </w:r>
      <w:r w:rsidRPr="00AD456D">
        <w:rPr>
          <w:rFonts w:asciiTheme="majorHAnsi" w:hAnsiTheme="majorHAnsi"/>
          <w:b/>
        </w:rPr>
        <w:t>QA documentation</w:t>
      </w:r>
      <w:r w:rsidRPr="004E7AD6">
        <w:rPr>
          <w:rFonts w:asciiTheme="majorHAnsi" w:hAnsiTheme="majorHAnsi"/>
        </w:rPr>
        <w:t xml:space="preserve"> like </w:t>
      </w:r>
      <w:r w:rsidRPr="00AD456D">
        <w:rPr>
          <w:rFonts w:asciiTheme="majorHAnsi" w:hAnsiTheme="majorHAnsi"/>
          <w:b/>
        </w:rPr>
        <w:t>test strategy Document and Defect Report.</w:t>
      </w:r>
    </w:p>
    <w:p w14:paraId="770CBB99" w14:textId="0C7FB42E" w:rsidR="00A145BE" w:rsidRPr="004E7AD6" w:rsidRDefault="003E2B38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Interacted with developers to </w:t>
      </w:r>
      <w:r w:rsidRPr="00AD456D">
        <w:rPr>
          <w:rFonts w:asciiTheme="majorHAnsi" w:hAnsiTheme="majorHAnsi"/>
          <w:b/>
        </w:rPr>
        <w:t>discuss exiting software defects</w:t>
      </w:r>
      <w:r w:rsidRPr="004E7AD6">
        <w:rPr>
          <w:rFonts w:asciiTheme="majorHAnsi" w:hAnsiTheme="majorHAnsi"/>
        </w:rPr>
        <w:t xml:space="preserve"> and </w:t>
      </w:r>
      <w:r w:rsidRPr="00AD456D">
        <w:rPr>
          <w:rFonts w:asciiTheme="majorHAnsi" w:hAnsiTheme="majorHAnsi"/>
          <w:b/>
        </w:rPr>
        <w:t>re-tested</w:t>
      </w:r>
      <w:r w:rsidRPr="004E7AD6">
        <w:rPr>
          <w:rFonts w:asciiTheme="majorHAnsi" w:hAnsiTheme="majorHAnsi"/>
        </w:rPr>
        <w:t xml:space="preserve"> the </w:t>
      </w:r>
      <w:r w:rsidRPr="00AD456D">
        <w:rPr>
          <w:rFonts w:asciiTheme="majorHAnsi" w:hAnsiTheme="majorHAnsi"/>
          <w:b/>
        </w:rPr>
        <w:t>fixed issues</w:t>
      </w:r>
      <w:r w:rsidRPr="004E7AD6">
        <w:rPr>
          <w:rFonts w:asciiTheme="majorHAnsi" w:hAnsiTheme="majorHAnsi"/>
        </w:rPr>
        <w:t>.</w:t>
      </w:r>
    </w:p>
    <w:p w14:paraId="169E1AE4" w14:textId="262DA39E" w:rsidR="003E2B38" w:rsidRPr="004E7AD6" w:rsidRDefault="003E2B38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>Coordinate</w:t>
      </w:r>
      <w:r w:rsidR="00AD456D">
        <w:rPr>
          <w:rFonts w:asciiTheme="majorHAnsi" w:hAnsiTheme="majorHAnsi"/>
        </w:rPr>
        <w:t xml:space="preserve">d between the </w:t>
      </w:r>
      <w:r w:rsidR="00AD456D" w:rsidRPr="00AD456D">
        <w:rPr>
          <w:rFonts w:asciiTheme="majorHAnsi" w:hAnsiTheme="majorHAnsi"/>
          <w:b/>
        </w:rPr>
        <w:t>A</w:t>
      </w:r>
      <w:r w:rsidR="0037355D" w:rsidRPr="00AD456D">
        <w:rPr>
          <w:rFonts w:asciiTheme="majorHAnsi" w:hAnsiTheme="majorHAnsi"/>
          <w:b/>
        </w:rPr>
        <w:t>utomated test, Manual test</w:t>
      </w:r>
      <w:r w:rsidRPr="004E7AD6">
        <w:rPr>
          <w:rFonts w:asciiTheme="majorHAnsi" w:hAnsiTheme="majorHAnsi"/>
        </w:rPr>
        <w:t xml:space="preserve"> and </w:t>
      </w:r>
      <w:r w:rsidRPr="00AD456D">
        <w:rPr>
          <w:rFonts w:asciiTheme="majorHAnsi" w:hAnsiTheme="majorHAnsi"/>
          <w:b/>
        </w:rPr>
        <w:t>system administrator</w:t>
      </w:r>
      <w:r w:rsidRPr="004E7AD6">
        <w:rPr>
          <w:rFonts w:asciiTheme="majorHAnsi" w:hAnsiTheme="majorHAnsi"/>
        </w:rPr>
        <w:t xml:space="preserve"> for the </w:t>
      </w:r>
      <w:r w:rsidRPr="00AD456D">
        <w:rPr>
          <w:rFonts w:asciiTheme="majorHAnsi" w:hAnsiTheme="majorHAnsi"/>
          <w:b/>
        </w:rPr>
        <w:t>precise scheduling</w:t>
      </w:r>
      <w:r w:rsidRPr="004E7AD6">
        <w:rPr>
          <w:rFonts w:asciiTheme="majorHAnsi" w:hAnsiTheme="majorHAnsi"/>
        </w:rPr>
        <w:t xml:space="preserve"> of the </w:t>
      </w:r>
      <w:r w:rsidRPr="00AD456D">
        <w:rPr>
          <w:rFonts w:asciiTheme="majorHAnsi" w:hAnsiTheme="majorHAnsi"/>
          <w:b/>
        </w:rPr>
        <w:t>test runs</w:t>
      </w:r>
      <w:r w:rsidRPr="004E7AD6">
        <w:rPr>
          <w:rFonts w:asciiTheme="majorHAnsi" w:hAnsiTheme="majorHAnsi"/>
        </w:rPr>
        <w:t>.</w:t>
      </w:r>
    </w:p>
    <w:p w14:paraId="4A7A49DC" w14:textId="15F4CBB0" w:rsidR="003E2B38" w:rsidRPr="004E7AD6" w:rsidRDefault="003E2B38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Performed </w:t>
      </w:r>
      <w:r w:rsidRPr="00AD456D">
        <w:rPr>
          <w:rFonts w:asciiTheme="majorHAnsi" w:hAnsiTheme="majorHAnsi"/>
          <w:b/>
        </w:rPr>
        <w:t>Back-End Testing by developing complex SQL Queries</w:t>
      </w:r>
      <w:r w:rsidRPr="004E7AD6">
        <w:rPr>
          <w:rFonts w:asciiTheme="majorHAnsi" w:hAnsiTheme="majorHAnsi"/>
        </w:rPr>
        <w:t>.</w:t>
      </w:r>
    </w:p>
    <w:p w14:paraId="01B19D86" w14:textId="332B3C95" w:rsidR="003E2B38" w:rsidRPr="004E7AD6" w:rsidRDefault="00AF5F23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Developed h</w:t>
      </w:r>
      <w:r w:rsidR="006C21B7" w:rsidRPr="004E7AD6">
        <w:rPr>
          <w:rFonts w:asciiTheme="majorHAnsi" w:hAnsiTheme="majorHAnsi"/>
        </w:rPr>
        <w:t xml:space="preserve">ighly </w:t>
      </w:r>
      <w:r w:rsidR="00165BB3" w:rsidRPr="00AD456D">
        <w:rPr>
          <w:rFonts w:asciiTheme="majorHAnsi" w:hAnsiTheme="majorHAnsi"/>
          <w:b/>
        </w:rPr>
        <w:t>Application based</w:t>
      </w:r>
      <w:r w:rsidR="00165BB3">
        <w:rPr>
          <w:rFonts w:asciiTheme="majorHAnsi" w:hAnsiTheme="majorHAnsi"/>
        </w:rPr>
        <w:t xml:space="preserve"> and </w:t>
      </w:r>
      <w:r w:rsidR="006C21B7" w:rsidRPr="00AD456D">
        <w:rPr>
          <w:rFonts w:asciiTheme="majorHAnsi" w:hAnsiTheme="majorHAnsi"/>
          <w:b/>
        </w:rPr>
        <w:t>Reusable Functions</w:t>
      </w:r>
      <w:r>
        <w:rPr>
          <w:rFonts w:asciiTheme="majorHAnsi" w:hAnsiTheme="majorHAnsi"/>
        </w:rPr>
        <w:t>.</w:t>
      </w:r>
      <w:r w:rsidR="007A723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</w:t>
      </w:r>
      <w:r w:rsidR="007A723D">
        <w:rPr>
          <w:rFonts w:asciiTheme="majorHAnsi" w:hAnsiTheme="majorHAnsi"/>
        </w:rPr>
        <w:t xml:space="preserve">lso </w:t>
      </w:r>
      <w:r w:rsidR="008240BA" w:rsidRPr="00AD456D">
        <w:rPr>
          <w:rFonts w:asciiTheme="majorHAnsi" w:hAnsiTheme="majorHAnsi"/>
          <w:b/>
        </w:rPr>
        <w:t>Sub procedure</w:t>
      </w:r>
      <w:r w:rsidR="006C21B7" w:rsidRPr="004E7AD6">
        <w:rPr>
          <w:rFonts w:asciiTheme="majorHAnsi" w:hAnsiTheme="majorHAnsi"/>
        </w:rPr>
        <w:t>.</w:t>
      </w:r>
    </w:p>
    <w:p w14:paraId="215B71F3" w14:textId="278BEA22" w:rsidR="006C21B7" w:rsidRPr="004E7AD6" w:rsidRDefault="00171E91" w:rsidP="00C62340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Worked </w:t>
      </w:r>
      <w:r w:rsidRPr="00AD456D">
        <w:rPr>
          <w:rFonts w:asciiTheme="majorHAnsi" w:hAnsiTheme="majorHAnsi"/>
          <w:b/>
        </w:rPr>
        <w:t xml:space="preserve">Keyword </w:t>
      </w:r>
      <w:r w:rsidR="00165BB3" w:rsidRPr="00AD456D">
        <w:rPr>
          <w:rFonts w:asciiTheme="majorHAnsi" w:hAnsiTheme="majorHAnsi"/>
          <w:b/>
        </w:rPr>
        <w:t>Driven Framework</w:t>
      </w:r>
      <w:r w:rsidR="00165BB3">
        <w:rPr>
          <w:rFonts w:asciiTheme="majorHAnsi" w:hAnsiTheme="majorHAnsi"/>
        </w:rPr>
        <w:t xml:space="preserve"> using </w:t>
      </w:r>
      <w:r w:rsidR="00AD456D" w:rsidRPr="00AD456D">
        <w:rPr>
          <w:rFonts w:asciiTheme="majorHAnsi" w:hAnsiTheme="majorHAnsi"/>
          <w:b/>
        </w:rPr>
        <w:t>Unified Functional Testing(</w:t>
      </w:r>
      <w:r w:rsidR="00165BB3" w:rsidRPr="00AD456D">
        <w:rPr>
          <w:rFonts w:asciiTheme="majorHAnsi" w:hAnsiTheme="majorHAnsi"/>
          <w:b/>
        </w:rPr>
        <w:t>UFT</w:t>
      </w:r>
      <w:r w:rsidR="00AD456D" w:rsidRPr="00AD456D">
        <w:rPr>
          <w:rFonts w:asciiTheme="majorHAnsi" w:hAnsiTheme="majorHAnsi"/>
          <w:b/>
        </w:rPr>
        <w:t>)</w:t>
      </w:r>
      <w:r w:rsidRPr="00AD456D">
        <w:rPr>
          <w:rFonts w:asciiTheme="majorHAnsi" w:hAnsiTheme="majorHAnsi"/>
          <w:b/>
        </w:rPr>
        <w:t>.</w:t>
      </w:r>
      <w:r w:rsidRPr="004E7AD6">
        <w:rPr>
          <w:rFonts w:asciiTheme="majorHAnsi" w:hAnsiTheme="majorHAnsi"/>
        </w:rPr>
        <w:t xml:space="preserve"> </w:t>
      </w:r>
      <w:r w:rsidRPr="00AD456D">
        <w:rPr>
          <w:rFonts w:asciiTheme="majorHAnsi" w:hAnsiTheme="majorHAnsi"/>
          <w:b/>
        </w:rPr>
        <w:t>Performed manual testing</w:t>
      </w:r>
      <w:r w:rsidRPr="004E7AD6">
        <w:rPr>
          <w:rFonts w:asciiTheme="majorHAnsi" w:hAnsiTheme="majorHAnsi"/>
        </w:rPr>
        <w:t xml:space="preserve"> for </w:t>
      </w:r>
      <w:r w:rsidRPr="00AD456D">
        <w:rPr>
          <w:rFonts w:asciiTheme="majorHAnsi" w:hAnsiTheme="majorHAnsi"/>
          <w:b/>
        </w:rPr>
        <w:t>functional test cases</w:t>
      </w:r>
      <w:r w:rsidRPr="004E7AD6">
        <w:rPr>
          <w:rFonts w:asciiTheme="majorHAnsi" w:hAnsiTheme="majorHAnsi"/>
        </w:rPr>
        <w:t xml:space="preserve"> and logged </w:t>
      </w:r>
      <w:r w:rsidRPr="00AD456D">
        <w:rPr>
          <w:rFonts w:asciiTheme="majorHAnsi" w:hAnsiTheme="majorHAnsi"/>
          <w:b/>
        </w:rPr>
        <w:t>critical defects</w:t>
      </w:r>
      <w:r w:rsidRPr="004E7AD6">
        <w:rPr>
          <w:rFonts w:asciiTheme="majorHAnsi" w:hAnsiTheme="majorHAnsi"/>
        </w:rPr>
        <w:t xml:space="preserve"> in </w:t>
      </w:r>
      <w:r w:rsidRPr="00AD456D">
        <w:rPr>
          <w:rFonts w:asciiTheme="majorHAnsi" w:hAnsiTheme="majorHAnsi"/>
          <w:b/>
        </w:rPr>
        <w:t>HP ALM</w:t>
      </w:r>
      <w:r w:rsidRPr="004E7AD6">
        <w:rPr>
          <w:rFonts w:asciiTheme="majorHAnsi" w:hAnsiTheme="majorHAnsi"/>
        </w:rPr>
        <w:t>.</w:t>
      </w:r>
    </w:p>
    <w:p w14:paraId="2C4C5CF9" w14:textId="6065E1BC" w:rsidR="00171E91" w:rsidRPr="004E7AD6" w:rsidRDefault="00171E91" w:rsidP="00171E91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Participated in </w:t>
      </w:r>
      <w:r w:rsidRPr="00AD456D">
        <w:rPr>
          <w:rFonts w:asciiTheme="majorHAnsi" w:hAnsiTheme="majorHAnsi"/>
          <w:b/>
        </w:rPr>
        <w:t>daily scrum, sprint grooming, sprint planning, sprint review, sprint retro</w:t>
      </w:r>
      <w:r w:rsidR="00696529" w:rsidRPr="00AD456D">
        <w:rPr>
          <w:rFonts w:asciiTheme="majorHAnsi" w:hAnsiTheme="majorHAnsi"/>
          <w:b/>
        </w:rPr>
        <w:t>, daily checkpoint</w:t>
      </w:r>
      <w:r w:rsidRPr="00AD456D">
        <w:rPr>
          <w:rFonts w:asciiTheme="majorHAnsi" w:hAnsiTheme="majorHAnsi"/>
          <w:b/>
        </w:rPr>
        <w:t xml:space="preserve"> meetings</w:t>
      </w:r>
      <w:r w:rsidRPr="004E7AD6">
        <w:rPr>
          <w:rFonts w:asciiTheme="majorHAnsi" w:hAnsiTheme="majorHAnsi"/>
        </w:rPr>
        <w:t>.</w:t>
      </w:r>
    </w:p>
    <w:p w14:paraId="3994E0EC" w14:textId="53F514CA" w:rsidR="00171E91" w:rsidRPr="004E7AD6" w:rsidRDefault="00171E91" w:rsidP="00171E91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AD456D">
        <w:rPr>
          <w:rFonts w:asciiTheme="majorHAnsi" w:hAnsiTheme="majorHAnsi"/>
          <w:b/>
        </w:rPr>
        <w:t>Managed Test activities</w:t>
      </w:r>
      <w:r w:rsidRPr="004E7AD6">
        <w:rPr>
          <w:rFonts w:asciiTheme="majorHAnsi" w:hAnsiTheme="majorHAnsi"/>
        </w:rPr>
        <w:t xml:space="preserve"> by </w:t>
      </w:r>
      <w:r w:rsidRPr="00AD456D">
        <w:rPr>
          <w:rFonts w:asciiTheme="majorHAnsi" w:hAnsiTheme="majorHAnsi"/>
          <w:b/>
        </w:rPr>
        <w:t>executing</w:t>
      </w:r>
      <w:r w:rsidRPr="004E7AD6">
        <w:rPr>
          <w:rFonts w:asciiTheme="majorHAnsi" w:hAnsiTheme="majorHAnsi"/>
        </w:rPr>
        <w:t xml:space="preserve"> the </w:t>
      </w:r>
      <w:r w:rsidRPr="00AD456D">
        <w:rPr>
          <w:rFonts w:asciiTheme="majorHAnsi" w:hAnsiTheme="majorHAnsi"/>
          <w:b/>
        </w:rPr>
        <w:t>test cases</w:t>
      </w:r>
      <w:r w:rsidRPr="004E7AD6">
        <w:rPr>
          <w:rFonts w:asciiTheme="majorHAnsi" w:hAnsiTheme="majorHAnsi"/>
        </w:rPr>
        <w:t xml:space="preserve"> using </w:t>
      </w:r>
      <w:r w:rsidRPr="00AD456D">
        <w:rPr>
          <w:rFonts w:asciiTheme="majorHAnsi" w:hAnsiTheme="majorHAnsi"/>
          <w:b/>
        </w:rPr>
        <w:t>Quality Center(QC).</w:t>
      </w:r>
    </w:p>
    <w:p w14:paraId="4E18612E" w14:textId="78D74EF8" w:rsidR="006004CA" w:rsidRDefault="007E5622" w:rsidP="006004C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AD456D">
        <w:rPr>
          <w:rFonts w:asciiTheme="majorHAnsi" w:hAnsiTheme="majorHAnsi"/>
          <w:b/>
        </w:rPr>
        <w:t>Identifying GUI elements</w:t>
      </w:r>
      <w:r w:rsidRPr="004E7AD6">
        <w:rPr>
          <w:rFonts w:asciiTheme="majorHAnsi" w:hAnsiTheme="majorHAnsi"/>
        </w:rPr>
        <w:t xml:space="preserve"> from </w:t>
      </w:r>
      <w:r w:rsidRPr="00AD456D">
        <w:rPr>
          <w:rFonts w:asciiTheme="majorHAnsi" w:hAnsiTheme="majorHAnsi"/>
          <w:b/>
        </w:rPr>
        <w:t>HTML source</w:t>
      </w:r>
      <w:r w:rsidRPr="004E7AD6">
        <w:rPr>
          <w:rFonts w:asciiTheme="majorHAnsi" w:hAnsiTheme="majorHAnsi"/>
        </w:rPr>
        <w:t xml:space="preserve"> </w:t>
      </w:r>
      <w:r w:rsidR="00171E91" w:rsidRPr="004E7AD6">
        <w:rPr>
          <w:rFonts w:asciiTheme="majorHAnsi" w:hAnsiTheme="majorHAnsi"/>
        </w:rPr>
        <w:t xml:space="preserve">using </w:t>
      </w:r>
      <w:r w:rsidRPr="00AD456D">
        <w:rPr>
          <w:rFonts w:asciiTheme="majorHAnsi" w:hAnsiTheme="majorHAnsi"/>
          <w:b/>
        </w:rPr>
        <w:t>object spy</w:t>
      </w:r>
      <w:r w:rsidRPr="004E7AD6">
        <w:rPr>
          <w:rFonts w:asciiTheme="majorHAnsi" w:hAnsiTheme="majorHAnsi"/>
        </w:rPr>
        <w:t xml:space="preserve">, </w:t>
      </w:r>
      <w:r w:rsidR="00171E91" w:rsidRPr="00AD456D">
        <w:rPr>
          <w:rFonts w:asciiTheme="majorHAnsi" w:hAnsiTheme="majorHAnsi"/>
          <w:b/>
        </w:rPr>
        <w:t>proper</w:t>
      </w:r>
      <w:r w:rsidRPr="00AD456D">
        <w:rPr>
          <w:rFonts w:asciiTheme="majorHAnsi" w:hAnsiTheme="majorHAnsi"/>
          <w:b/>
        </w:rPr>
        <w:t>ties</w:t>
      </w:r>
      <w:r w:rsidRPr="004E7AD6">
        <w:rPr>
          <w:rFonts w:asciiTheme="majorHAnsi" w:hAnsiTheme="majorHAnsi"/>
        </w:rPr>
        <w:t xml:space="preserve"> and values like </w:t>
      </w:r>
      <w:r w:rsidRPr="00AD456D">
        <w:rPr>
          <w:rFonts w:asciiTheme="majorHAnsi" w:hAnsiTheme="majorHAnsi"/>
          <w:b/>
        </w:rPr>
        <w:t xml:space="preserve">Id, Name, </w:t>
      </w:r>
      <w:proofErr w:type="spellStart"/>
      <w:r w:rsidRPr="00AD456D">
        <w:rPr>
          <w:rFonts w:asciiTheme="majorHAnsi" w:hAnsiTheme="majorHAnsi"/>
          <w:b/>
        </w:rPr>
        <w:t>X</w:t>
      </w:r>
      <w:r w:rsidR="00171E91" w:rsidRPr="00AD456D">
        <w:rPr>
          <w:rFonts w:asciiTheme="majorHAnsi" w:hAnsiTheme="majorHAnsi"/>
          <w:b/>
        </w:rPr>
        <w:t>path</w:t>
      </w:r>
      <w:proofErr w:type="spellEnd"/>
      <w:r w:rsidR="00171E91" w:rsidRPr="00AD456D">
        <w:rPr>
          <w:rFonts w:asciiTheme="majorHAnsi" w:hAnsiTheme="majorHAnsi"/>
          <w:b/>
        </w:rPr>
        <w:t>,</w:t>
      </w:r>
      <w:r w:rsidRPr="00AD456D">
        <w:rPr>
          <w:rFonts w:asciiTheme="majorHAnsi" w:hAnsiTheme="majorHAnsi"/>
          <w:b/>
        </w:rPr>
        <w:t xml:space="preserve"> Class Name, </w:t>
      </w:r>
      <w:proofErr w:type="spellStart"/>
      <w:r w:rsidRPr="00AD456D">
        <w:rPr>
          <w:rFonts w:asciiTheme="majorHAnsi" w:hAnsiTheme="majorHAnsi"/>
          <w:b/>
        </w:rPr>
        <w:t>Innertext</w:t>
      </w:r>
      <w:proofErr w:type="spellEnd"/>
      <w:r w:rsidRPr="00AD456D">
        <w:rPr>
          <w:rFonts w:asciiTheme="majorHAnsi" w:hAnsiTheme="majorHAnsi"/>
          <w:b/>
        </w:rPr>
        <w:t>, Tag Name.</w:t>
      </w:r>
      <w:r w:rsidR="00FA412B" w:rsidRPr="00AD456D">
        <w:rPr>
          <w:rFonts w:asciiTheme="majorHAnsi" w:hAnsiTheme="majorHAnsi"/>
          <w:b/>
        </w:rPr>
        <w:t xml:space="preserve"> Document Object Model(DOM).</w:t>
      </w:r>
    </w:p>
    <w:p w14:paraId="017B32CD" w14:textId="05F17234" w:rsidR="001E5305" w:rsidRDefault="001E5305" w:rsidP="006004C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AD456D">
        <w:rPr>
          <w:rFonts w:asciiTheme="majorHAnsi" w:hAnsiTheme="majorHAnsi"/>
          <w:b/>
        </w:rPr>
        <w:t>Performed RESTful Web</w:t>
      </w:r>
      <w:r w:rsidR="00351F30" w:rsidRPr="00AD456D">
        <w:rPr>
          <w:rFonts w:asciiTheme="majorHAnsi" w:hAnsiTheme="majorHAnsi"/>
          <w:b/>
        </w:rPr>
        <w:t xml:space="preserve"> S</w:t>
      </w:r>
      <w:r w:rsidRPr="00AD456D">
        <w:rPr>
          <w:rFonts w:asciiTheme="majorHAnsi" w:hAnsiTheme="majorHAnsi"/>
          <w:b/>
        </w:rPr>
        <w:t>ervices testing</w:t>
      </w:r>
      <w:r>
        <w:rPr>
          <w:rFonts w:asciiTheme="majorHAnsi" w:hAnsiTheme="majorHAnsi"/>
        </w:rPr>
        <w:t xml:space="preserve"> in </w:t>
      </w:r>
      <w:r w:rsidR="00AD456D" w:rsidRPr="00AD456D">
        <w:rPr>
          <w:rFonts w:asciiTheme="majorHAnsi" w:hAnsiTheme="majorHAnsi"/>
          <w:b/>
        </w:rPr>
        <w:t>Unified Functional Testing(</w:t>
      </w:r>
      <w:r w:rsidRPr="00AD456D">
        <w:rPr>
          <w:rFonts w:asciiTheme="majorHAnsi" w:hAnsiTheme="majorHAnsi"/>
          <w:b/>
        </w:rPr>
        <w:t>UFT</w:t>
      </w:r>
      <w:r w:rsidR="00AD456D" w:rsidRPr="00AD456D">
        <w:rPr>
          <w:rFonts w:asciiTheme="majorHAnsi" w:hAnsiTheme="majorHAnsi"/>
          <w:b/>
        </w:rPr>
        <w:t>)</w:t>
      </w:r>
      <w:r>
        <w:rPr>
          <w:rFonts w:asciiTheme="majorHAnsi" w:hAnsiTheme="majorHAnsi"/>
        </w:rPr>
        <w:t xml:space="preserve"> and </w:t>
      </w:r>
      <w:r w:rsidRPr="00AD456D">
        <w:rPr>
          <w:rFonts w:asciiTheme="majorHAnsi" w:hAnsiTheme="majorHAnsi"/>
          <w:b/>
        </w:rPr>
        <w:t>Postman</w:t>
      </w:r>
      <w:r>
        <w:rPr>
          <w:rFonts w:asciiTheme="majorHAnsi" w:hAnsiTheme="majorHAnsi"/>
        </w:rPr>
        <w:t>.</w:t>
      </w:r>
    </w:p>
    <w:p w14:paraId="4D24DB76" w14:textId="1CBFF327" w:rsidR="001E5305" w:rsidRDefault="001E5305" w:rsidP="006004C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AD456D">
        <w:rPr>
          <w:rFonts w:asciiTheme="majorHAnsi" w:hAnsiTheme="majorHAnsi"/>
          <w:b/>
        </w:rPr>
        <w:t>Performed end to end testing</w:t>
      </w:r>
      <w:r>
        <w:rPr>
          <w:rFonts w:asciiTheme="majorHAnsi" w:hAnsiTheme="majorHAnsi"/>
        </w:rPr>
        <w:t xml:space="preserve"> by </w:t>
      </w:r>
      <w:r w:rsidRPr="00AD456D">
        <w:rPr>
          <w:rFonts w:asciiTheme="majorHAnsi" w:hAnsiTheme="majorHAnsi"/>
          <w:b/>
        </w:rPr>
        <w:t>validating data</w:t>
      </w:r>
      <w:r>
        <w:rPr>
          <w:rFonts w:asciiTheme="majorHAnsi" w:hAnsiTheme="majorHAnsi"/>
        </w:rPr>
        <w:t xml:space="preserve"> and </w:t>
      </w:r>
      <w:r w:rsidRPr="00AD456D">
        <w:rPr>
          <w:rFonts w:asciiTheme="majorHAnsi" w:hAnsiTheme="majorHAnsi"/>
          <w:b/>
        </w:rPr>
        <w:t>functionalities</w:t>
      </w:r>
      <w:r>
        <w:rPr>
          <w:rFonts w:asciiTheme="majorHAnsi" w:hAnsiTheme="majorHAnsi"/>
        </w:rPr>
        <w:t xml:space="preserve"> in </w:t>
      </w:r>
      <w:r w:rsidRPr="00AD456D">
        <w:rPr>
          <w:rFonts w:asciiTheme="majorHAnsi" w:hAnsiTheme="majorHAnsi"/>
          <w:b/>
        </w:rPr>
        <w:t>GUI</w:t>
      </w:r>
      <w:r>
        <w:rPr>
          <w:rFonts w:asciiTheme="majorHAnsi" w:hAnsiTheme="majorHAnsi"/>
        </w:rPr>
        <w:t xml:space="preserve">, with </w:t>
      </w:r>
      <w:r w:rsidRPr="00AD456D">
        <w:rPr>
          <w:rFonts w:asciiTheme="majorHAnsi" w:hAnsiTheme="majorHAnsi"/>
          <w:b/>
        </w:rPr>
        <w:t>API</w:t>
      </w:r>
      <w:r>
        <w:rPr>
          <w:rFonts w:asciiTheme="majorHAnsi" w:hAnsiTheme="majorHAnsi"/>
        </w:rPr>
        <w:t xml:space="preserve">, </w:t>
      </w:r>
      <w:r w:rsidRPr="00AD456D">
        <w:rPr>
          <w:rFonts w:asciiTheme="majorHAnsi" w:hAnsiTheme="majorHAnsi"/>
          <w:b/>
        </w:rPr>
        <w:t>Database</w:t>
      </w:r>
      <w:r w:rsidR="00AF5F23" w:rsidRPr="00AD456D">
        <w:rPr>
          <w:rFonts w:asciiTheme="majorHAnsi" w:hAnsiTheme="majorHAnsi"/>
          <w:b/>
        </w:rPr>
        <w:t xml:space="preserve"> testing</w:t>
      </w:r>
      <w:r>
        <w:rPr>
          <w:rFonts w:asciiTheme="majorHAnsi" w:hAnsiTheme="majorHAnsi"/>
        </w:rPr>
        <w:t>.</w:t>
      </w:r>
    </w:p>
    <w:p w14:paraId="7499ECB6" w14:textId="77777777" w:rsidR="00696529" w:rsidRDefault="00696529"/>
    <w:p w14:paraId="72275E0C" w14:textId="77777777" w:rsidR="00E20925" w:rsidRDefault="00E20925" w:rsidP="00BF7807">
      <w:pPr>
        <w:rPr>
          <w:rFonts w:asciiTheme="majorHAnsi" w:hAnsiTheme="majorHAnsi"/>
          <w:b/>
          <w:bCs/>
        </w:rPr>
      </w:pPr>
    </w:p>
    <w:p w14:paraId="29E3F936" w14:textId="77777777" w:rsidR="00481408" w:rsidRDefault="00481408" w:rsidP="00BF7807">
      <w:pPr>
        <w:rPr>
          <w:rFonts w:asciiTheme="majorHAnsi" w:hAnsiTheme="majorHAnsi"/>
          <w:b/>
          <w:bCs/>
        </w:rPr>
      </w:pPr>
    </w:p>
    <w:p w14:paraId="38070089" w14:textId="77777777" w:rsidR="00BF7807" w:rsidRDefault="00BF7807" w:rsidP="00BF780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Client: Sprint</w:t>
      </w:r>
      <w:r w:rsidRPr="002D0F5A">
        <w:rPr>
          <w:rFonts w:asciiTheme="majorHAnsi" w:hAnsiTheme="majorHAnsi"/>
          <w:b/>
          <w:bCs/>
        </w:rPr>
        <w:t xml:space="preserve">, </w:t>
      </w:r>
      <w:r>
        <w:rPr>
          <w:rFonts w:asciiTheme="majorHAnsi" w:hAnsiTheme="majorHAnsi"/>
          <w:b/>
          <w:bCs/>
        </w:rPr>
        <w:t>Reston, VA</w:t>
      </w:r>
    </w:p>
    <w:p w14:paraId="7FAC522B" w14:textId="77777777" w:rsidR="00BF7807" w:rsidRDefault="007D250D" w:rsidP="00BF7807">
      <w:pPr>
        <w:rPr>
          <w:rFonts w:ascii="MS Mincho" w:eastAsia="MS Mincho" w:hAnsi="MS Mincho" w:cs="MS Mincho"/>
          <w:b/>
          <w:bCs/>
        </w:rPr>
      </w:pPr>
      <w:r>
        <w:rPr>
          <w:rFonts w:asciiTheme="majorHAnsi" w:hAnsiTheme="majorHAnsi"/>
          <w:b/>
          <w:bCs/>
        </w:rPr>
        <w:t>J</w:t>
      </w:r>
      <w:r w:rsidR="00BF7807">
        <w:rPr>
          <w:rFonts w:asciiTheme="majorHAnsi" w:hAnsiTheme="majorHAnsi"/>
          <w:b/>
          <w:bCs/>
        </w:rPr>
        <w:t>anuary 2011 – January 2014</w:t>
      </w:r>
    </w:p>
    <w:p w14:paraId="10D949FD" w14:textId="01C0AC3C" w:rsidR="00BF7807" w:rsidRDefault="00D36600" w:rsidP="00BF780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Title: </w:t>
      </w:r>
      <w:r w:rsidR="00BF7807">
        <w:rPr>
          <w:rFonts w:asciiTheme="majorHAnsi" w:hAnsiTheme="majorHAnsi"/>
          <w:b/>
          <w:bCs/>
        </w:rPr>
        <w:t>Manual/Automation Engineer</w:t>
      </w:r>
    </w:p>
    <w:p w14:paraId="7AF826E1" w14:textId="77777777" w:rsidR="00BF7807" w:rsidRDefault="00BF7807" w:rsidP="00BF780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Domain: Telecommunication</w:t>
      </w:r>
    </w:p>
    <w:p w14:paraId="090E0199" w14:textId="77777777" w:rsidR="00E20925" w:rsidRPr="002D0F5A" w:rsidRDefault="00E20925" w:rsidP="00BF7807">
      <w:pPr>
        <w:rPr>
          <w:rFonts w:asciiTheme="majorHAnsi" w:hAnsiTheme="majorHAnsi"/>
          <w:b/>
          <w:bCs/>
        </w:rPr>
      </w:pPr>
    </w:p>
    <w:p w14:paraId="03687533" w14:textId="77777777" w:rsidR="00747FC2" w:rsidRDefault="00BF7807" w:rsidP="00BF780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CONTRIBUTIONS:</w:t>
      </w:r>
    </w:p>
    <w:p w14:paraId="0ADD8472" w14:textId="73431997" w:rsidR="0049147D" w:rsidRPr="00057A66" w:rsidRDefault="00FA5035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pict w14:anchorId="4BCD5208">
          <v:rect id="_x0000_i1028" style="width:0;height:1.5pt" o:hralign="center" o:hrstd="t" o:hr="t" fillcolor="#a0a0a0" stroked="f"/>
        </w:pict>
      </w:r>
    </w:p>
    <w:p w14:paraId="5B6668D0" w14:textId="76F4768B" w:rsidR="008C2DD5" w:rsidRPr="004E7AD6" w:rsidRDefault="00BD6879" w:rsidP="00747FC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Performed </w:t>
      </w:r>
      <w:r w:rsidRPr="00934F62">
        <w:rPr>
          <w:rFonts w:asciiTheme="majorHAnsi" w:hAnsiTheme="majorHAnsi"/>
          <w:b/>
        </w:rPr>
        <w:t>Functional T</w:t>
      </w:r>
      <w:r w:rsidR="008C2DD5" w:rsidRPr="00934F62">
        <w:rPr>
          <w:rFonts w:asciiTheme="majorHAnsi" w:hAnsiTheme="majorHAnsi"/>
          <w:b/>
        </w:rPr>
        <w:t xml:space="preserve">esting </w:t>
      </w:r>
      <w:r w:rsidRPr="00934F62">
        <w:rPr>
          <w:rFonts w:asciiTheme="majorHAnsi" w:hAnsiTheme="majorHAnsi"/>
          <w:b/>
        </w:rPr>
        <w:t>Waterfall methodology.</w:t>
      </w:r>
    </w:p>
    <w:p w14:paraId="3E7928D0" w14:textId="0E923069" w:rsidR="00486FC6" w:rsidRPr="004E7AD6" w:rsidRDefault="00486FC6" w:rsidP="00747FC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1C568C">
        <w:rPr>
          <w:rFonts w:asciiTheme="majorHAnsi" w:hAnsiTheme="majorHAnsi"/>
          <w:b/>
        </w:rPr>
        <w:t>Develop</w:t>
      </w:r>
      <w:r w:rsidR="00934F62" w:rsidRPr="001C568C">
        <w:rPr>
          <w:rFonts w:asciiTheme="majorHAnsi" w:hAnsiTheme="majorHAnsi"/>
          <w:b/>
        </w:rPr>
        <w:t>ed</w:t>
      </w:r>
      <w:r w:rsidRPr="001C568C">
        <w:rPr>
          <w:rFonts w:asciiTheme="majorHAnsi" w:hAnsiTheme="majorHAnsi"/>
          <w:b/>
        </w:rPr>
        <w:t xml:space="preserve"> Test scripts</w:t>
      </w:r>
      <w:r w:rsidRPr="004E7AD6">
        <w:rPr>
          <w:rFonts w:asciiTheme="majorHAnsi" w:hAnsiTheme="majorHAnsi"/>
        </w:rPr>
        <w:t xml:space="preserve"> for execution to perform </w:t>
      </w:r>
      <w:r w:rsidRPr="001C568C">
        <w:rPr>
          <w:rFonts w:asciiTheme="majorHAnsi" w:hAnsiTheme="majorHAnsi"/>
          <w:b/>
        </w:rPr>
        <w:t>Functional Testing, S</w:t>
      </w:r>
      <w:r w:rsidR="00220E13" w:rsidRPr="001C568C">
        <w:rPr>
          <w:rFonts w:asciiTheme="majorHAnsi" w:hAnsiTheme="majorHAnsi"/>
          <w:b/>
        </w:rPr>
        <w:t xml:space="preserve">moke testing, Regression </w:t>
      </w:r>
      <w:r w:rsidR="00763C5C" w:rsidRPr="001C568C">
        <w:rPr>
          <w:rFonts w:asciiTheme="majorHAnsi" w:hAnsiTheme="majorHAnsi"/>
          <w:b/>
        </w:rPr>
        <w:t>testing</w:t>
      </w:r>
      <w:r w:rsidR="00763C5C" w:rsidRPr="004E7AD6">
        <w:rPr>
          <w:rFonts w:asciiTheme="majorHAnsi" w:hAnsiTheme="majorHAnsi"/>
        </w:rPr>
        <w:t xml:space="preserve"> using </w:t>
      </w:r>
      <w:r w:rsidR="00763C5C" w:rsidRPr="00934F62">
        <w:rPr>
          <w:rFonts w:asciiTheme="majorHAnsi" w:hAnsiTheme="majorHAnsi"/>
          <w:b/>
        </w:rPr>
        <w:t xml:space="preserve">QTP </w:t>
      </w:r>
      <w:r w:rsidR="00220E13" w:rsidRPr="00934F62">
        <w:rPr>
          <w:rFonts w:asciiTheme="majorHAnsi" w:hAnsiTheme="majorHAnsi"/>
          <w:b/>
        </w:rPr>
        <w:t>with VBScript, and HP ALM.</w:t>
      </w:r>
    </w:p>
    <w:p w14:paraId="611D887A" w14:textId="78469AF1" w:rsidR="00DF4691" w:rsidRPr="004E7AD6" w:rsidRDefault="00BE3A8A" w:rsidP="00747FC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Designed and </w:t>
      </w:r>
      <w:r w:rsidRPr="001C568C">
        <w:rPr>
          <w:rFonts w:asciiTheme="majorHAnsi" w:hAnsiTheme="majorHAnsi"/>
          <w:b/>
        </w:rPr>
        <w:t xml:space="preserve">developed Data Driven </w:t>
      </w:r>
      <w:r w:rsidR="006E7C20" w:rsidRPr="001C568C">
        <w:rPr>
          <w:rFonts w:asciiTheme="majorHAnsi" w:hAnsiTheme="majorHAnsi"/>
          <w:b/>
        </w:rPr>
        <w:t xml:space="preserve">and Object Repository(OR) </w:t>
      </w:r>
      <w:r w:rsidRPr="001C568C">
        <w:rPr>
          <w:rFonts w:asciiTheme="majorHAnsi" w:hAnsiTheme="majorHAnsi"/>
          <w:b/>
        </w:rPr>
        <w:t>Framework with Descriptive</w:t>
      </w:r>
      <w:r w:rsidR="00763C5C" w:rsidRPr="001C568C">
        <w:rPr>
          <w:rFonts w:asciiTheme="majorHAnsi" w:hAnsiTheme="majorHAnsi"/>
          <w:b/>
        </w:rPr>
        <w:t xml:space="preserve"> Programming approach in QTP</w:t>
      </w:r>
      <w:r w:rsidRPr="001C568C">
        <w:rPr>
          <w:rFonts w:asciiTheme="majorHAnsi" w:hAnsiTheme="majorHAnsi"/>
          <w:b/>
        </w:rPr>
        <w:t xml:space="preserve"> using VBScript.</w:t>
      </w:r>
      <w:r w:rsidR="009B1F29" w:rsidRPr="001C568C">
        <w:rPr>
          <w:rFonts w:asciiTheme="majorHAnsi" w:hAnsiTheme="majorHAnsi"/>
          <w:b/>
        </w:rPr>
        <w:t xml:space="preserve"> Software Development Life Cycle(SDLC).</w:t>
      </w:r>
    </w:p>
    <w:p w14:paraId="0F932B48" w14:textId="7C3AE3D7" w:rsidR="0000001E" w:rsidRPr="004E7AD6" w:rsidRDefault="00763C5C" w:rsidP="00747FC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Experience with </w:t>
      </w:r>
      <w:r w:rsidR="0000001E" w:rsidRPr="001C568C">
        <w:rPr>
          <w:rFonts w:asciiTheme="majorHAnsi" w:hAnsiTheme="majorHAnsi"/>
          <w:b/>
        </w:rPr>
        <w:t xml:space="preserve">Database, </w:t>
      </w:r>
      <w:r w:rsidRPr="001C568C">
        <w:rPr>
          <w:rFonts w:asciiTheme="majorHAnsi" w:hAnsiTheme="majorHAnsi"/>
          <w:b/>
        </w:rPr>
        <w:t xml:space="preserve">HP </w:t>
      </w:r>
      <w:r w:rsidR="0000001E" w:rsidRPr="001C568C">
        <w:rPr>
          <w:rFonts w:asciiTheme="majorHAnsi" w:hAnsiTheme="majorHAnsi"/>
          <w:b/>
        </w:rPr>
        <w:t xml:space="preserve">ALM, Excel, Folder structure, connections to </w:t>
      </w:r>
      <w:r w:rsidRPr="001C568C">
        <w:rPr>
          <w:rFonts w:asciiTheme="majorHAnsi" w:hAnsiTheme="majorHAnsi"/>
          <w:b/>
        </w:rPr>
        <w:t>QTP/</w:t>
      </w:r>
      <w:r w:rsidR="0000001E" w:rsidRPr="001C568C">
        <w:rPr>
          <w:rFonts w:asciiTheme="majorHAnsi" w:hAnsiTheme="majorHAnsi"/>
          <w:b/>
        </w:rPr>
        <w:t>UFT</w:t>
      </w:r>
      <w:r w:rsidR="0000001E" w:rsidRPr="004E7AD6">
        <w:rPr>
          <w:rFonts w:asciiTheme="majorHAnsi" w:hAnsiTheme="majorHAnsi"/>
        </w:rPr>
        <w:t>.</w:t>
      </w:r>
    </w:p>
    <w:p w14:paraId="1E27C438" w14:textId="4FE1A27E" w:rsidR="00BE3A8A" w:rsidRPr="004E7AD6" w:rsidRDefault="00BE3A8A" w:rsidP="00747FC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1C568C">
        <w:rPr>
          <w:rFonts w:asciiTheme="majorHAnsi" w:hAnsiTheme="majorHAnsi"/>
          <w:b/>
        </w:rPr>
        <w:t>Automated large amount</w:t>
      </w:r>
      <w:r w:rsidRPr="004E7AD6">
        <w:rPr>
          <w:rFonts w:asciiTheme="majorHAnsi" w:hAnsiTheme="majorHAnsi"/>
        </w:rPr>
        <w:t xml:space="preserve"> of </w:t>
      </w:r>
      <w:r w:rsidRPr="001C568C">
        <w:rPr>
          <w:rFonts w:asciiTheme="majorHAnsi" w:hAnsiTheme="majorHAnsi"/>
          <w:b/>
        </w:rPr>
        <w:t>test cases</w:t>
      </w:r>
      <w:r w:rsidRPr="004E7AD6">
        <w:rPr>
          <w:rFonts w:asciiTheme="majorHAnsi" w:hAnsiTheme="majorHAnsi"/>
        </w:rPr>
        <w:t xml:space="preserve"> fro</w:t>
      </w:r>
      <w:r w:rsidR="00763C5C" w:rsidRPr="004E7AD6">
        <w:rPr>
          <w:rFonts w:asciiTheme="majorHAnsi" w:hAnsiTheme="majorHAnsi"/>
        </w:rPr>
        <w:t xml:space="preserve">m </w:t>
      </w:r>
      <w:r w:rsidR="00763C5C" w:rsidRPr="001C568C">
        <w:rPr>
          <w:rFonts w:asciiTheme="majorHAnsi" w:hAnsiTheme="majorHAnsi"/>
          <w:b/>
        </w:rPr>
        <w:t>regression suite using QTP</w:t>
      </w:r>
      <w:r w:rsidRPr="001C568C">
        <w:rPr>
          <w:rFonts w:asciiTheme="majorHAnsi" w:hAnsiTheme="majorHAnsi"/>
          <w:b/>
        </w:rPr>
        <w:t xml:space="preserve"> and maintained in the HP ALM.</w:t>
      </w:r>
    </w:p>
    <w:p w14:paraId="65E01920" w14:textId="1FF292F3" w:rsidR="00763C5C" w:rsidRPr="004E7AD6" w:rsidRDefault="00763C5C" w:rsidP="00747FC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Interact with </w:t>
      </w:r>
      <w:r w:rsidRPr="001C568C">
        <w:rPr>
          <w:rFonts w:asciiTheme="majorHAnsi" w:hAnsiTheme="majorHAnsi"/>
          <w:b/>
        </w:rPr>
        <w:t>Local Object Repositor</w:t>
      </w:r>
      <w:r w:rsidR="005767F2" w:rsidRPr="001C568C">
        <w:rPr>
          <w:rFonts w:asciiTheme="majorHAnsi" w:hAnsiTheme="majorHAnsi"/>
          <w:b/>
        </w:rPr>
        <w:t>y and Shared Object Repository.</w:t>
      </w:r>
    </w:p>
    <w:p w14:paraId="3966BA84" w14:textId="689BB2DA" w:rsidR="00942B8B" w:rsidRPr="004E7AD6" w:rsidRDefault="00942B8B" w:rsidP="00747FC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Developed test script </w:t>
      </w:r>
      <w:r w:rsidR="005767F2" w:rsidRPr="001C568C">
        <w:rPr>
          <w:rFonts w:asciiTheme="majorHAnsi" w:hAnsiTheme="majorHAnsi"/>
          <w:b/>
        </w:rPr>
        <w:t xml:space="preserve">Static and Dynamic, </w:t>
      </w:r>
      <w:r w:rsidRPr="001C568C">
        <w:rPr>
          <w:rFonts w:asciiTheme="majorHAnsi" w:hAnsiTheme="majorHAnsi"/>
          <w:b/>
        </w:rPr>
        <w:t>Object Repository, Record and Playback techniques with QTP</w:t>
      </w:r>
      <w:r w:rsidR="00A35577" w:rsidRPr="001C568C">
        <w:rPr>
          <w:rFonts w:asciiTheme="majorHAnsi" w:hAnsiTheme="majorHAnsi"/>
          <w:b/>
        </w:rPr>
        <w:t>.</w:t>
      </w:r>
    </w:p>
    <w:p w14:paraId="6432856B" w14:textId="4BFA6C67" w:rsidR="00DF4691" w:rsidRPr="004E7AD6" w:rsidRDefault="00BE3A8A" w:rsidP="00747FC2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>Develope</w:t>
      </w:r>
      <w:r w:rsidR="00091CEE" w:rsidRPr="004E7AD6">
        <w:rPr>
          <w:rFonts w:asciiTheme="majorHAnsi" w:hAnsiTheme="majorHAnsi"/>
        </w:rPr>
        <w:t xml:space="preserve">d highly </w:t>
      </w:r>
      <w:r w:rsidR="00091CEE" w:rsidRPr="001C568C">
        <w:rPr>
          <w:rFonts w:asciiTheme="majorHAnsi" w:hAnsiTheme="majorHAnsi"/>
          <w:b/>
        </w:rPr>
        <w:t>Application based and Reusable Functions</w:t>
      </w:r>
      <w:r w:rsidR="00091CEE" w:rsidRPr="004E7AD6">
        <w:rPr>
          <w:rFonts w:asciiTheme="majorHAnsi" w:hAnsiTheme="majorHAnsi"/>
        </w:rPr>
        <w:t xml:space="preserve"> </w:t>
      </w:r>
      <w:r w:rsidRPr="004E7AD6">
        <w:rPr>
          <w:rFonts w:asciiTheme="majorHAnsi" w:hAnsiTheme="majorHAnsi"/>
        </w:rPr>
        <w:t xml:space="preserve">maintained in the </w:t>
      </w:r>
      <w:r w:rsidRPr="001C568C">
        <w:rPr>
          <w:rFonts w:asciiTheme="majorHAnsi" w:hAnsiTheme="majorHAnsi"/>
          <w:b/>
        </w:rPr>
        <w:t>function libraries.</w:t>
      </w:r>
    </w:p>
    <w:p w14:paraId="7FC7E24B" w14:textId="0D38F62C" w:rsidR="00BE3A8A" w:rsidRPr="004E7AD6" w:rsidRDefault="00700860" w:rsidP="00BE3A8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1C568C">
        <w:rPr>
          <w:rFonts w:asciiTheme="majorHAnsi" w:hAnsiTheme="majorHAnsi"/>
          <w:b/>
        </w:rPr>
        <w:t>Used SQL Queries</w:t>
      </w:r>
      <w:r w:rsidRPr="004E7AD6">
        <w:rPr>
          <w:rFonts w:asciiTheme="majorHAnsi" w:hAnsiTheme="majorHAnsi"/>
        </w:rPr>
        <w:t xml:space="preserve"> to retrieve data from </w:t>
      </w:r>
      <w:r w:rsidRPr="001C568C">
        <w:rPr>
          <w:rFonts w:asciiTheme="majorHAnsi" w:hAnsiTheme="majorHAnsi"/>
          <w:b/>
        </w:rPr>
        <w:t>back end and compared</w:t>
      </w:r>
      <w:r w:rsidRPr="004E7AD6">
        <w:rPr>
          <w:rFonts w:asciiTheme="majorHAnsi" w:hAnsiTheme="majorHAnsi"/>
        </w:rPr>
        <w:t xml:space="preserve"> with </w:t>
      </w:r>
      <w:r w:rsidR="001C568C" w:rsidRPr="001C568C">
        <w:rPr>
          <w:rFonts w:asciiTheme="majorHAnsi" w:hAnsiTheme="majorHAnsi"/>
          <w:b/>
        </w:rPr>
        <w:t>Graphical User Interface</w:t>
      </w:r>
      <w:r w:rsidR="001C568C">
        <w:rPr>
          <w:rFonts w:asciiTheme="majorHAnsi" w:hAnsiTheme="majorHAnsi"/>
        </w:rPr>
        <w:t>(</w:t>
      </w:r>
      <w:r w:rsidRPr="001C568C">
        <w:rPr>
          <w:rFonts w:asciiTheme="majorHAnsi" w:hAnsiTheme="majorHAnsi"/>
          <w:b/>
        </w:rPr>
        <w:t>GUI</w:t>
      </w:r>
      <w:r w:rsidR="001C568C">
        <w:rPr>
          <w:rFonts w:asciiTheme="majorHAnsi" w:hAnsiTheme="majorHAnsi"/>
          <w:b/>
        </w:rPr>
        <w:t>)</w:t>
      </w:r>
      <w:r w:rsidRPr="004E7AD6">
        <w:rPr>
          <w:rFonts w:asciiTheme="majorHAnsi" w:hAnsiTheme="majorHAnsi"/>
        </w:rPr>
        <w:t>.</w:t>
      </w:r>
    </w:p>
    <w:p w14:paraId="5895BD61" w14:textId="4197C186" w:rsidR="00DF4691" w:rsidRPr="004E7AD6" w:rsidRDefault="00D36600" w:rsidP="00BE3A8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Actively performed </w:t>
      </w:r>
      <w:r w:rsidRPr="001C568C">
        <w:rPr>
          <w:rFonts w:asciiTheme="majorHAnsi" w:hAnsiTheme="majorHAnsi"/>
          <w:b/>
        </w:rPr>
        <w:t>Positive and Negative Testing Manually of a Web-Based application by applying Black box and Ad-hog testing techniques</w:t>
      </w:r>
      <w:r w:rsidRPr="004E7AD6">
        <w:rPr>
          <w:rFonts w:asciiTheme="majorHAnsi" w:hAnsiTheme="majorHAnsi"/>
        </w:rPr>
        <w:t xml:space="preserve">. </w:t>
      </w:r>
    </w:p>
    <w:p w14:paraId="1006C5A1" w14:textId="77777777" w:rsidR="00700860" w:rsidRPr="004E7AD6" w:rsidRDefault="00700860" w:rsidP="00BE3A8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Create basic scripts from a </w:t>
      </w:r>
      <w:r w:rsidRPr="001C568C">
        <w:rPr>
          <w:rFonts w:asciiTheme="majorHAnsi" w:hAnsiTheme="majorHAnsi"/>
          <w:b/>
        </w:rPr>
        <w:t xml:space="preserve">manual test case, added verification steps to tests, manage objects </w:t>
      </w:r>
      <w:r w:rsidRPr="004E7AD6">
        <w:rPr>
          <w:rFonts w:asciiTheme="majorHAnsi" w:hAnsiTheme="majorHAnsi"/>
        </w:rPr>
        <w:t xml:space="preserve">in the </w:t>
      </w:r>
      <w:r w:rsidRPr="001C568C">
        <w:rPr>
          <w:rFonts w:asciiTheme="majorHAnsi" w:hAnsiTheme="majorHAnsi"/>
          <w:b/>
        </w:rPr>
        <w:t>object repository, and customize Checkpoints with parameters</w:t>
      </w:r>
      <w:r w:rsidRPr="004E7AD6">
        <w:rPr>
          <w:rFonts w:asciiTheme="majorHAnsi" w:hAnsiTheme="majorHAnsi"/>
        </w:rPr>
        <w:t>.</w:t>
      </w:r>
    </w:p>
    <w:p w14:paraId="442B01BB" w14:textId="61D437B9" w:rsidR="00BD51C4" w:rsidRPr="004E7AD6" w:rsidRDefault="0095118D" w:rsidP="00BE3A8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1C568C">
        <w:rPr>
          <w:rFonts w:asciiTheme="majorHAnsi" w:hAnsiTheme="majorHAnsi"/>
          <w:b/>
        </w:rPr>
        <w:t>Verified all object</w:t>
      </w:r>
      <w:r w:rsidR="00DF0E39" w:rsidRPr="001C568C">
        <w:rPr>
          <w:rFonts w:asciiTheme="majorHAnsi" w:hAnsiTheme="majorHAnsi"/>
          <w:b/>
        </w:rPr>
        <w:t>s</w:t>
      </w:r>
      <w:r w:rsidRPr="001C568C">
        <w:rPr>
          <w:rFonts w:asciiTheme="majorHAnsi" w:hAnsiTheme="majorHAnsi"/>
          <w:b/>
        </w:rPr>
        <w:t xml:space="preserve"> from User Interface(UI)</w:t>
      </w:r>
      <w:r w:rsidRPr="004E7AD6">
        <w:rPr>
          <w:rFonts w:asciiTheme="majorHAnsi" w:hAnsiTheme="majorHAnsi"/>
        </w:rPr>
        <w:t xml:space="preserve"> and checking those data exist in database, such as </w:t>
      </w:r>
      <w:r w:rsidRPr="001C568C">
        <w:rPr>
          <w:rFonts w:asciiTheme="majorHAnsi" w:hAnsiTheme="majorHAnsi"/>
          <w:b/>
        </w:rPr>
        <w:t>end to end scenario</w:t>
      </w:r>
      <w:r w:rsidRPr="004E7AD6">
        <w:rPr>
          <w:rFonts w:asciiTheme="majorHAnsi" w:hAnsiTheme="majorHAnsi"/>
        </w:rPr>
        <w:t>.</w:t>
      </w:r>
    </w:p>
    <w:p w14:paraId="5240298C" w14:textId="647BD002" w:rsidR="0000001E" w:rsidRPr="004E7AD6" w:rsidRDefault="0000001E" w:rsidP="0000001E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Designed the </w:t>
      </w:r>
      <w:r w:rsidRPr="001C568C">
        <w:rPr>
          <w:rFonts w:asciiTheme="majorHAnsi" w:hAnsiTheme="majorHAnsi"/>
          <w:b/>
        </w:rPr>
        <w:t>Test Strategy</w:t>
      </w:r>
      <w:r w:rsidRPr="004E7AD6">
        <w:rPr>
          <w:rFonts w:asciiTheme="majorHAnsi" w:hAnsiTheme="majorHAnsi"/>
        </w:rPr>
        <w:t xml:space="preserve"> for multiple functionalities of the </w:t>
      </w:r>
      <w:r w:rsidRPr="001C568C">
        <w:rPr>
          <w:rFonts w:asciiTheme="majorHAnsi" w:hAnsiTheme="majorHAnsi"/>
          <w:b/>
        </w:rPr>
        <w:t>Application Under Test(AUT)</w:t>
      </w:r>
      <w:r w:rsidR="005767F2" w:rsidRPr="004E7AD6">
        <w:rPr>
          <w:rFonts w:asciiTheme="majorHAnsi" w:hAnsiTheme="majorHAnsi"/>
        </w:rPr>
        <w:t xml:space="preserve"> and </w:t>
      </w:r>
      <w:r w:rsidRPr="004E7AD6">
        <w:rPr>
          <w:rFonts w:asciiTheme="majorHAnsi" w:hAnsiTheme="majorHAnsi"/>
        </w:rPr>
        <w:t xml:space="preserve">maintained </w:t>
      </w:r>
      <w:r w:rsidRPr="001C568C">
        <w:rPr>
          <w:rFonts w:asciiTheme="majorHAnsi" w:hAnsiTheme="majorHAnsi"/>
          <w:b/>
        </w:rPr>
        <w:t>defect</w:t>
      </w:r>
      <w:r w:rsidRPr="004E7AD6">
        <w:rPr>
          <w:rFonts w:asciiTheme="majorHAnsi" w:hAnsiTheme="majorHAnsi"/>
        </w:rPr>
        <w:t xml:space="preserve"> management using </w:t>
      </w:r>
      <w:r w:rsidRPr="001C568C">
        <w:rPr>
          <w:rFonts w:asciiTheme="majorHAnsi" w:hAnsiTheme="majorHAnsi"/>
          <w:b/>
        </w:rPr>
        <w:t>HP ALM.</w:t>
      </w:r>
    </w:p>
    <w:p w14:paraId="5F60A0F3" w14:textId="47240AD7" w:rsidR="00220E13" w:rsidRPr="004E7AD6" w:rsidRDefault="0000001E" w:rsidP="00BE3A8A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 w:rsidRPr="004E7AD6">
        <w:rPr>
          <w:rFonts w:asciiTheme="majorHAnsi" w:hAnsiTheme="majorHAnsi"/>
        </w:rPr>
        <w:t xml:space="preserve">Involved </w:t>
      </w:r>
      <w:r w:rsidRPr="001C568C">
        <w:rPr>
          <w:rFonts w:asciiTheme="majorHAnsi" w:hAnsiTheme="majorHAnsi"/>
          <w:b/>
        </w:rPr>
        <w:t>test plan</w:t>
      </w:r>
      <w:r w:rsidR="001C568C" w:rsidRPr="001C568C">
        <w:rPr>
          <w:rFonts w:asciiTheme="majorHAnsi" w:hAnsiTheme="majorHAnsi"/>
          <w:b/>
        </w:rPr>
        <w:t>, test</w:t>
      </w:r>
      <w:r w:rsidRPr="001C568C">
        <w:rPr>
          <w:rFonts w:asciiTheme="majorHAnsi" w:hAnsiTheme="majorHAnsi"/>
          <w:b/>
        </w:rPr>
        <w:t xml:space="preserve"> design and test execution</w:t>
      </w:r>
      <w:r w:rsidRPr="004E7AD6">
        <w:rPr>
          <w:rFonts w:asciiTheme="majorHAnsi" w:hAnsiTheme="majorHAnsi"/>
        </w:rPr>
        <w:t xml:space="preserve"> during the </w:t>
      </w:r>
      <w:r w:rsidRPr="001C568C">
        <w:rPr>
          <w:rFonts w:asciiTheme="majorHAnsi" w:hAnsiTheme="majorHAnsi"/>
          <w:b/>
        </w:rPr>
        <w:t>testing phase of the project</w:t>
      </w:r>
      <w:r w:rsidRPr="004E7AD6">
        <w:rPr>
          <w:rFonts w:asciiTheme="majorHAnsi" w:hAnsiTheme="majorHAnsi"/>
        </w:rPr>
        <w:t>.</w:t>
      </w:r>
    </w:p>
    <w:p w14:paraId="027F4878" w14:textId="77777777" w:rsidR="00964138" w:rsidRDefault="00964138"/>
    <w:sectPr w:rsidR="00964138" w:rsidSect="002A0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965E4" w14:textId="77777777" w:rsidR="00FA5035" w:rsidRDefault="00FA5035" w:rsidP="006A6262">
      <w:r>
        <w:separator/>
      </w:r>
    </w:p>
  </w:endnote>
  <w:endnote w:type="continuationSeparator" w:id="0">
    <w:p w14:paraId="51577416" w14:textId="77777777" w:rsidR="00FA5035" w:rsidRDefault="00FA5035" w:rsidP="006A6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D9435" w14:textId="77777777" w:rsidR="00FA5035" w:rsidRDefault="00FA5035" w:rsidP="006A6262">
      <w:r>
        <w:separator/>
      </w:r>
    </w:p>
  </w:footnote>
  <w:footnote w:type="continuationSeparator" w:id="0">
    <w:p w14:paraId="00A249BD" w14:textId="77777777" w:rsidR="00FA5035" w:rsidRDefault="00FA5035" w:rsidP="006A6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4.55pt;height:14.55pt" o:bullet="t">
        <v:imagedata r:id="rId1" o:title="/Users/fahrittin/Library/Containers/com.microsoft.Word/Data/Library/Application Support/Microsoft/Temp/Word Work File L_1210960147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81C52F8"/>
    <w:multiLevelType w:val="hybridMultilevel"/>
    <w:tmpl w:val="98FC9356"/>
    <w:lvl w:ilvl="0" w:tplc="BEFE9BA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528C8"/>
    <w:multiLevelType w:val="hybridMultilevel"/>
    <w:tmpl w:val="1814257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07389"/>
    <w:multiLevelType w:val="hybridMultilevel"/>
    <w:tmpl w:val="2E4C79E8"/>
    <w:lvl w:ilvl="0" w:tplc="BEFE9BA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56"/>
    <w:rsid w:val="0000001E"/>
    <w:rsid w:val="000014C3"/>
    <w:rsid w:val="0001525B"/>
    <w:rsid w:val="00024745"/>
    <w:rsid w:val="000350ED"/>
    <w:rsid w:val="0003629F"/>
    <w:rsid w:val="00057A66"/>
    <w:rsid w:val="000616E0"/>
    <w:rsid w:val="00091CEE"/>
    <w:rsid w:val="000C4D3B"/>
    <w:rsid w:val="000D32A8"/>
    <w:rsid w:val="00100118"/>
    <w:rsid w:val="00152F82"/>
    <w:rsid w:val="0015445B"/>
    <w:rsid w:val="00165BB3"/>
    <w:rsid w:val="00171E91"/>
    <w:rsid w:val="001C568C"/>
    <w:rsid w:val="001E0B74"/>
    <w:rsid w:val="001E5305"/>
    <w:rsid w:val="001F4C5B"/>
    <w:rsid w:val="00220E13"/>
    <w:rsid w:val="00225C13"/>
    <w:rsid w:val="0023729B"/>
    <w:rsid w:val="00237F6C"/>
    <w:rsid w:val="00244FB8"/>
    <w:rsid w:val="0024797F"/>
    <w:rsid w:val="002505AC"/>
    <w:rsid w:val="00254D00"/>
    <w:rsid w:val="00280156"/>
    <w:rsid w:val="00287FF0"/>
    <w:rsid w:val="002A0561"/>
    <w:rsid w:val="002B0719"/>
    <w:rsid w:val="002B34D5"/>
    <w:rsid w:val="002B633E"/>
    <w:rsid w:val="002D0F5A"/>
    <w:rsid w:val="002D4EBC"/>
    <w:rsid w:val="002E5039"/>
    <w:rsid w:val="002F597E"/>
    <w:rsid w:val="003203D3"/>
    <w:rsid w:val="00322AE2"/>
    <w:rsid w:val="00325524"/>
    <w:rsid w:val="0034107F"/>
    <w:rsid w:val="00351F30"/>
    <w:rsid w:val="00364946"/>
    <w:rsid w:val="0037355D"/>
    <w:rsid w:val="003A23C1"/>
    <w:rsid w:val="003B05A0"/>
    <w:rsid w:val="003B2799"/>
    <w:rsid w:val="003B2EC1"/>
    <w:rsid w:val="003C0872"/>
    <w:rsid w:val="003C2E1F"/>
    <w:rsid w:val="003E2B38"/>
    <w:rsid w:val="003E3253"/>
    <w:rsid w:val="004031FC"/>
    <w:rsid w:val="0040785F"/>
    <w:rsid w:val="00431343"/>
    <w:rsid w:val="0045470C"/>
    <w:rsid w:val="00481408"/>
    <w:rsid w:val="00481DFC"/>
    <w:rsid w:val="00486FC6"/>
    <w:rsid w:val="0049147D"/>
    <w:rsid w:val="00497237"/>
    <w:rsid w:val="004A357B"/>
    <w:rsid w:val="004C1FC0"/>
    <w:rsid w:val="004E539E"/>
    <w:rsid w:val="004E7AD6"/>
    <w:rsid w:val="004F20B5"/>
    <w:rsid w:val="004F210C"/>
    <w:rsid w:val="00523F66"/>
    <w:rsid w:val="00527C04"/>
    <w:rsid w:val="00533833"/>
    <w:rsid w:val="00567827"/>
    <w:rsid w:val="005729E0"/>
    <w:rsid w:val="0057422C"/>
    <w:rsid w:val="0057486C"/>
    <w:rsid w:val="005767F2"/>
    <w:rsid w:val="00580C5A"/>
    <w:rsid w:val="00584D0C"/>
    <w:rsid w:val="0059596C"/>
    <w:rsid w:val="005A63D3"/>
    <w:rsid w:val="005B356D"/>
    <w:rsid w:val="005D606D"/>
    <w:rsid w:val="006004CA"/>
    <w:rsid w:val="00600617"/>
    <w:rsid w:val="00600A6A"/>
    <w:rsid w:val="00600F88"/>
    <w:rsid w:val="00647DC7"/>
    <w:rsid w:val="00654C79"/>
    <w:rsid w:val="00663307"/>
    <w:rsid w:val="00685755"/>
    <w:rsid w:val="00696529"/>
    <w:rsid w:val="0069671E"/>
    <w:rsid w:val="006A6262"/>
    <w:rsid w:val="006C21B7"/>
    <w:rsid w:val="006D63FA"/>
    <w:rsid w:val="006E09C0"/>
    <w:rsid w:val="006E7C20"/>
    <w:rsid w:val="007007DF"/>
    <w:rsid w:val="00700860"/>
    <w:rsid w:val="00714E66"/>
    <w:rsid w:val="00725D3B"/>
    <w:rsid w:val="00747FC2"/>
    <w:rsid w:val="00753005"/>
    <w:rsid w:val="00763C5C"/>
    <w:rsid w:val="00776951"/>
    <w:rsid w:val="00783DBF"/>
    <w:rsid w:val="007A723D"/>
    <w:rsid w:val="007B4313"/>
    <w:rsid w:val="007C0458"/>
    <w:rsid w:val="007D250D"/>
    <w:rsid w:val="007E5622"/>
    <w:rsid w:val="008063AF"/>
    <w:rsid w:val="00811782"/>
    <w:rsid w:val="008149CB"/>
    <w:rsid w:val="008240BA"/>
    <w:rsid w:val="00835F8B"/>
    <w:rsid w:val="00891484"/>
    <w:rsid w:val="008A01A9"/>
    <w:rsid w:val="008C0325"/>
    <w:rsid w:val="008C2DD5"/>
    <w:rsid w:val="008C7CC3"/>
    <w:rsid w:val="008C7E52"/>
    <w:rsid w:val="00913070"/>
    <w:rsid w:val="00934AA2"/>
    <w:rsid w:val="00934F62"/>
    <w:rsid w:val="00942B8B"/>
    <w:rsid w:val="0095118D"/>
    <w:rsid w:val="00964138"/>
    <w:rsid w:val="00972D76"/>
    <w:rsid w:val="00987C3C"/>
    <w:rsid w:val="009A432A"/>
    <w:rsid w:val="009A6E6E"/>
    <w:rsid w:val="009B07E8"/>
    <w:rsid w:val="009B1F29"/>
    <w:rsid w:val="009C1EDF"/>
    <w:rsid w:val="009D02B3"/>
    <w:rsid w:val="009E0268"/>
    <w:rsid w:val="009F451C"/>
    <w:rsid w:val="00A04AEE"/>
    <w:rsid w:val="00A06E8D"/>
    <w:rsid w:val="00A145BE"/>
    <w:rsid w:val="00A25790"/>
    <w:rsid w:val="00A35577"/>
    <w:rsid w:val="00A44375"/>
    <w:rsid w:val="00A55FD1"/>
    <w:rsid w:val="00A56BFC"/>
    <w:rsid w:val="00A70C0E"/>
    <w:rsid w:val="00AC5899"/>
    <w:rsid w:val="00AD456D"/>
    <w:rsid w:val="00AE214A"/>
    <w:rsid w:val="00AF5F23"/>
    <w:rsid w:val="00B070A0"/>
    <w:rsid w:val="00B25CD0"/>
    <w:rsid w:val="00B3789F"/>
    <w:rsid w:val="00B410A1"/>
    <w:rsid w:val="00B6415E"/>
    <w:rsid w:val="00B71870"/>
    <w:rsid w:val="00B8627F"/>
    <w:rsid w:val="00BB1C10"/>
    <w:rsid w:val="00BD51C4"/>
    <w:rsid w:val="00BD6879"/>
    <w:rsid w:val="00BE045C"/>
    <w:rsid w:val="00BE3A8A"/>
    <w:rsid w:val="00BF7807"/>
    <w:rsid w:val="00C23190"/>
    <w:rsid w:val="00C241EC"/>
    <w:rsid w:val="00C43BC5"/>
    <w:rsid w:val="00C53A3A"/>
    <w:rsid w:val="00C62340"/>
    <w:rsid w:val="00C7088E"/>
    <w:rsid w:val="00C747E6"/>
    <w:rsid w:val="00CA0EC1"/>
    <w:rsid w:val="00CB6391"/>
    <w:rsid w:val="00CF6C2E"/>
    <w:rsid w:val="00D12C66"/>
    <w:rsid w:val="00D24E12"/>
    <w:rsid w:val="00D33694"/>
    <w:rsid w:val="00D36600"/>
    <w:rsid w:val="00D572E4"/>
    <w:rsid w:val="00D83A29"/>
    <w:rsid w:val="00D90456"/>
    <w:rsid w:val="00DA35F1"/>
    <w:rsid w:val="00DC0EA8"/>
    <w:rsid w:val="00DF0E39"/>
    <w:rsid w:val="00DF4691"/>
    <w:rsid w:val="00E20925"/>
    <w:rsid w:val="00E53EB9"/>
    <w:rsid w:val="00E569CC"/>
    <w:rsid w:val="00E61130"/>
    <w:rsid w:val="00EA5E03"/>
    <w:rsid w:val="00EB16B7"/>
    <w:rsid w:val="00EF58C4"/>
    <w:rsid w:val="00F030CC"/>
    <w:rsid w:val="00F165E0"/>
    <w:rsid w:val="00F55E52"/>
    <w:rsid w:val="00F771DF"/>
    <w:rsid w:val="00FA412B"/>
    <w:rsid w:val="00FA5035"/>
    <w:rsid w:val="00FE3D20"/>
    <w:rsid w:val="00FF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12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6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6262"/>
  </w:style>
  <w:style w:type="paragraph" w:styleId="Footer">
    <w:name w:val="footer"/>
    <w:basedOn w:val="Normal"/>
    <w:link w:val="FooterChar"/>
    <w:uiPriority w:val="99"/>
    <w:unhideWhenUsed/>
    <w:rsid w:val="006A6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5122D0-2EFB-4041-BDDE-CEC2EB69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1447</Words>
  <Characters>8248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Tokhir Samatov</dc:creator>
  <cp:keywords/>
  <dc:description/>
  <cp:lastModifiedBy>Tokhir Samatov</cp:lastModifiedBy>
  <cp:revision>43</cp:revision>
  <dcterms:created xsi:type="dcterms:W3CDTF">2018-05-25T20:41:00Z</dcterms:created>
  <dcterms:modified xsi:type="dcterms:W3CDTF">2018-06-12T17:39:00Z</dcterms:modified>
</cp:coreProperties>
</file>