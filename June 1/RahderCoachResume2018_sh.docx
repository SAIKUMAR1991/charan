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16AD" w:rsidRDefault="00EA16AD" w:rsidP="00EA16AD">
      <w:pPr>
        <w:shd w:val="clear" w:color="auto" w:fill="FFFFFF"/>
        <w:spacing w:line="240" w:lineRule="auto"/>
        <w:rPr>
          <w:rFonts w:eastAsia="Times New Roman"/>
          <w:color w:val="222222"/>
          <w:sz w:val="24"/>
          <w:szCs w:val="24"/>
        </w:rPr>
      </w:pPr>
    </w:p>
    <w:p w:rsidR="009C6EE6" w:rsidRDefault="009C6EE6" w:rsidP="00EA16AD">
      <w:pPr>
        <w:shd w:val="clear" w:color="auto" w:fill="FFFFFF"/>
        <w:spacing w:line="240" w:lineRule="auto"/>
        <w:rPr>
          <w:rFonts w:eastAsia="Times New Roman"/>
          <w:color w:val="222222"/>
          <w:sz w:val="24"/>
          <w:szCs w:val="24"/>
        </w:rPr>
      </w:pPr>
    </w:p>
    <w:p w:rsidR="00EA16AD" w:rsidRDefault="00EA16AD" w:rsidP="00EA16AD">
      <w:pPr>
        <w:shd w:val="clear" w:color="auto" w:fill="FFFFFF"/>
        <w:spacing w:line="240" w:lineRule="auto"/>
        <w:rPr>
          <w:rFonts w:eastAsia="Times New Roman"/>
          <w:color w:val="222222"/>
          <w:sz w:val="24"/>
          <w:szCs w:val="24"/>
        </w:rPr>
      </w:pPr>
    </w:p>
    <w:p w:rsidR="009C6EE6" w:rsidRPr="00044D98" w:rsidRDefault="009C6EE6" w:rsidP="009C6EE6">
      <w:pPr>
        <w:pStyle w:val="NormalWeb"/>
        <w:spacing w:before="0" w:beforeAutospacing="0" w:after="0" w:afterAutospacing="0"/>
        <w:rPr>
          <w:rFonts w:ascii="Arial" w:hAnsi="Arial" w:cs="Arial"/>
          <w:b/>
          <w:sz w:val="22"/>
          <w:szCs w:val="22"/>
        </w:rPr>
      </w:pPr>
      <w:r w:rsidRPr="00044D98">
        <w:rPr>
          <w:rFonts w:ascii="Arial" w:hAnsi="Arial" w:cs="Arial"/>
          <w:b/>
          <w:color w:val="222222"/>
          <w:sz w:val="22"/>
          <w:szCs w:val="22"/>
        </w:rPr>
        <w:t xml:space="preserve">Rahder Agile </w:t>
      </w:r>
      <w:r w:rsidR="00EE6180">
        <w:rPr>
          <w:rFonts w:ascii="Arial" w:hAnsi="Arial" w:cs="Arial"/>
          <w:b/>
          <w:color w:val="222222"/>
          <w:sz w:val="22"/>
          <w:szCs w:val="22"/>
        </w:rPr>
        <w:t xml:space="preserve">Coach </w:t>
      </w:r>
      <w:r w:rsidRPr="00044D98">
        <w:rPr>
          <w:rFonts w:ascii="Arial" w:hAnsi="Arial" w:cs="Arial"/>
          <w:b/>
          <w:color w:val="222222"/>
          <w:sz w:val="22"/>
          <w:szCs w:val="22"/>
        </w:rPr>
        <w:t>Cover</w:t>
      </w:r>
    </w:p>
    <w:p w:rsidR="009C6EE6" w:rsidRPr="002F2A0A" w:rsidRDefault="009C6EE6" w:rsidP="009C6EE6">
      <w:pPr>
        <w:spacing w:after="240"/>
        <w:rPr>
          <w:sz w:val="20"/>
          <w:szCs w:val="20"/>
        </w:rPr>
      </w:pPr>
    </w:p>
    <w:p w:rsidR="009C6EE6" w:rsidRPr="002F2A0A" w:rsidRDefault="009C6EE6" w:rsidP="009C6EE6">
      <w:pPr>
        <w:pStyle w:val="NormalWeb"/>
        <w:spacing w:before="0" w:beforeAutospacing="0" w:after="0" w:afterAutospacing="0"/>
        <w:rPr>
          <w:rFonts w:ascii="Arial" w:hAnsi="Arial" w:cs="Arial"/>
          <w:sz w:val="20"/>
          <w:szCs w:val="20"/>
        </w:rPr>
      </w:pPr>
      <w:r w:rsidRPr="002F2A0A">
        <w:rPr>
          <w:rFonts w:ascii="Arial" w:hAnsi="Arial" w:cs="Arial"/>
          <w:color w:val="222222"/>
          <w:sz w:val="20"/>
          <w:szCs w:val="20"/>
        </w:rPr>
        <w:t xml:space="preserve">I am </w:t>
      </w:r>
      <w:r w:rsidR="003E4D7D" w:rsidRPr="002F2A0A">
        <w:rPr>
          <w:rFonts w:ascii="Arial" w:hAnsi="Arial" w:cs="Arial"/>
          <w:color w:val="222222"/>
          <w:sz w:val="20"/>
          <w:szCs w:val="20"/>
        </w:rPr>
        <w:t xml:space="preserve">a CSM-certified Agile </w:t>
      </w:r>
      <w:r w:rsidR="00EE6180">
        <w:rPr>
          <w:rFonts w:ascii="Arial" w:hAnsi="Arial" w:cs="Arial"/>
          <w:color w:val="222222"/>
          <w:sz w:val="20"/>
          <w:szCs w:val="20"/>
        </w:rPr>
        <w:t>coach</w:t>
      </w:r>
      <w:r w:rsidR="00905A86">
        <w:rPr>
          <w:rFonts w:ascii="Arial" w:hAnsi="Arial" w:cs="Arial"/>
          <w:color w:val="222222"/>
          <w:sz w:val="20"/>
          <w:szCs w:val="20"/>
        </w:rPr>
        <w:t xml:space="preserve"> </w:t>
      </w:r>
      <w:r w:rsidRPr="002F2A0A">
        <w:rPr>
          <w:rFonts w:ascii="Arial" w:hAnsi="Arial" w:cs="Arial"/>
          <w:color w:val="222222"/>
          <w:sz w:val="20"/>
          <w:szCs w:val="20"/>
        </w:rPr>
        <w:t>with over 20 years’ experience in IT project management</w:t>
      </w:r>
      <w:r w:rsidR="00F67BF7">
        <w:rPr>
          <w:rFonts w:ascii="Arial" w:hAnsi="Arial" w:cs="Arial"/>
          <w:color w:val="222222"/>
          <w:sz w:val="20"/>
          <w:szCs w:val="20"/>
        </w:rPr>
        <w:t xml:space="preserve">, </w:t>
      </w:r>
      <w:r w:rsidRPr="002F2A0A">
        <w:rPr>
          <w:rFonts w:ascii="Arial" w:hAnsi="Arial" w:cs="Arial"/>
          <w:color w:val="222222"/>
          <w:sz w:val="20"/>
          <w:szCs w:val="20"/>
        </w:rPr>
        <w:t>object development</w:t>
      </w:r>
      <w:r w:rsidR="00F67BF7">
        <w:rPr>
          <w:rFonts w:ascii="Arial" w:hAnsi="Arial" w:cs="Arial"/>
          <w:color w:val="222222"/>
          <w:sz w:val="20"/>
          <w:szCs w:val="20"/>
        </w:rPr>
        <w:t xml:space="preserve"> and training</w:t>
      </w:r>
      <w:r w:rsidRPr="002F2A0A">
        <w:rPr>
          <w:rFonts w:ascii="Arial" w:hAnsi="Arial" w:cs="Arial"/>
          <w:color w:val="222222"/>
          <w:sz w:val="20"/>
          <w:szCs w:val="20"/>
        </w:rPr>
        <w:t xml:space="preserve"> beginning with permanent positions at Accenture/AC </w:t>
      </w:r>
      <w:r w:rsidR="00F67BF7">
        <w:rPr>
          <w:rFonts w:ascii="Arial" w:hAnsi="Arial" w:cs="Arial"/>
          <w:color w:val="222222"/>
          <w:sz w:val="20"/>
          <w:szCs w:val="20"/>
        </w:rPr>
        <w:t>a</w:t>
      </w:r>
      <w:r w:rsidRPr="002F2A0A">
        <w:rPr>
          <w:rFonts w:ascii="Arial" w:hAnsi="Arial" w:cs="Arial"/>
          <w:color w:val="222222"/>
          <w:sz w:val="20"/>
          <w:szCs w:val="20"/>
        </w:rPr>
        <w:t>nd IBM</w:t>
      </w:r>
      <w:r w:rsidR="00F67BF7">
        <w:rPr>
          <w:rFonts w:ascii="Arial" w:hAnsi="Arial" w:cs="Arial"/>
          <w:color w:val="222222"/>
          <w:sz w:val="20"/>
          <w:szCs w:val="20"/>
        </w:rPr>
        <w:t xml:space="preserve">. </w:t>
      </w:r>
      <w:r w:rsidRPr="002F2A0A">
        <w:rPr>
          <w:rFonts w:ascii="Arial" w:hAnsi="Arial" w:cs="Arial"/>
          <w:color w:val="222222"/>
          <w:sz w:val="20"/>
          <w:szCs w:val="20"/>
        </w:rPr>
        <w:t>I began incorporating JIT/LEAN concepts in my Waterfall/Method1 projects in 1992, have continued to do so as an independent since 1997</w:t>
      </w:r>
      <w:r w:rsidR="006E4DBB">
        <w:rPr>
          <w:rFonts w:ascii="Arial" w:hAnsi="Arial" w:cs="Arial"/>
          <w:color w:val="222222"/>
          <w:sz w:val="20"/>
          <w:szCs w:val="20"/>
        </w:rPr>
        <w:t>,</w:t>
      </w:r>
      <w:r w:rsidRPr="002F2A0A">
        <w:rPr>
          <w:rFonts w:ascii="Arial" w:hAnsi="Arial" w:cs="Arial"/>
          <w:color w:val="222222"/>
          <w:sz w:val="20"/>
          <w:szCs w:val="20"/>
        </w:rPr>
        <w:t> </w:t>
      </w:r>
      <w:r w:rsidR="006E4DBB">
        <w:rPr>
          <w:rFonts w:ascii="Arial" w:hAnsi="Arial" w:cs="Arial"/>
          <w:color w:val="222222"/>
          <w:sz w:val="20"/>
          <w:szCs w:val="20"/>
        </w:rPr>
        <w:t xml:space="preserve">now working in </w:t>
      </w:r>
      <w:r w:rsidRPr="002F2A0A">
        <w:rPr>
          <w:rFonts w:ascii="Arial" w:hAnsi="Arial" w:cs="Arial"/>
          <w:color w:val="222222"/>
          <w:sz w:val="20"/>
          <w:szCs w:val="20"/>
        </w:rPr>
        <w:t xml:space="preserve">Scrum, Kanban and Iterative Agile during the past </w:t>
      </w:r>
      <w:r w:rsidR="00F67BF7">
        <w:rPr>
          <w:rFonts w:ascii="Arial" w:hAnsi="Arial" w:cs="Arial"/>
          <w:color w:val="222222"/>
          <w:sz w:val="20"/>
          <w:szCs w:val="20"/>
        </w:rPr>
        <w:t>ten</w:t>
      </w:r>
      <w:r w:rsidR="006E4DBB">
        <w:rPr>
          <w:rFonts w:ascii="Arial" w:hAnsi="Arial" w:cs="Arial"/>
          <w:color w:val="222222"/>
          <w:sz w:val="20"/>
          <w:szCs w:val="20"/>
        </w:rPr>
        <w:t xml:space="preserve"> </w:t>
      </w:r>
      <w:r w:rsidRPr="002F2A0A">
        <w:rPr>
          <w:rFonts w:ascii="Arial" w:hAnsi="Arial" w:cs="Arial"/>
          <w:color w:val="222222"/>
          <w:sz w:val="20"/>
          <w:szCs w:val="20"/>
        </w:rPr>
        <w:t>years.</w:t>
      </w:r>
    </w:p>
    <w:p w:rsidR="009C6EE6" w:rsidRPr="002F2A0A" w:rsidRDefault="009C6EE6" w:rsidP="009C6EE6">
      <w:pPr>
        <w:rPr>
          <w:sz w:val="20"/>
          <w:szCs w:val="20"/>
        </w:rPr>
      </w:pPr>
    </w:p>
    <w:p w:rsidR="009C6EE6" w:rsidRPr="002F2A0A" w:rsidRDefault="006279DE" w:rsidP="009C6EE6">
      <w:pPr>
        <w:pStyle w:val="NormalWeb"/>
        <w:spacing w:before="0" w:beforeAutospacing="0" w:after="0" w:afterAutospacing="0"/>
        <w:rPr>
          <w:rFonts w:ascii="Arial" w:hAnsi="Arial" w:cs="Arial"/>
          <w:sz w:val="20"/>
          <w:szCs w:val="20"/>
        </w:rPr>
      </w:pPr>
      <w:r>
        <w:rPr>
          <w:rFonts w:ascii="Arial" w:hAnsi="Arial" w:cs="Arial"/>
          <w:color w:val="222222"/>
          <w:sz w:val="20"/>
          <w:szCs w:val="20"/>
        </w:rPr>
        <w:t>My most recent Agile ALM/SAFe</w:t>
      </w:r>
      <w:r w:rsidR="00234751" w:rsidRPr="002F2A0A">
        <w:rPr>
          <w:rFonts w:ascii="Arial" w:hAnsi="Arial" w:cs="Arial"/>
          <w:color w:val="222222"/>
          <w:sz w:val="20"/>
          <w:szCs w:val="20"/>
        </w:rPr>
        <w:t xml:space="preserve"> to</w:t>
      </w:r>
      <w:r>
        <w:rPr>
          <w:rFonts w:ascii="Arial" w:hAnsi="Arial" w:cs="Arial"/>
          <w:color w:val="222222"/>
          <w:sz w:val="20"/>
          <w:szCs w:val="20"/>
        </w:rPr>
        <w:t xml:space="preserve">ols:  VersionOne; </w:t>
      </w:r>
      <w:proofErr w:type="spellStart"/>
      <w:r>
        <w:rPr>
          <w:rFonts w:ascii="Arial" w:hAnsi="Arial" w:cs="Arial"/>
          <w:color w:val="222222"/>
          <w:sz w:val="20"/>
          <w:szCs w:val="20"/>
        </w:rPr>
        <w:t>LeanKit</w:t>
      </w:r>
      <w:proofErr w:type="spellEnd"/>
      <w:r>
        <w:rPr>
          <w:rFonts w:ascii="Arial" w:hAnsi="Arial" w:cs="Arial"/>
          <w:color w:val="222222"/>
          <w:sz w:val="20"/>
          <w:szCs w:val="20"/>
        </w:rPr>
        <w:t xml:space="preserve">; </w:t>
      </w:r>
      <w:proofErr w:type="spellStart"/>
      <w:r>
        <w:rPr>
          <w:rFonts w:ascii="Arial" w:hAnsi="Arial" w:cs="Arial"/>
          <w:color w:val="222222"/>
          <w:sz w:val="20"/>
          <w:szCs w:val="20"/>
        </w:rPr>
        <w:t>Agility</w:t>
      </w:r>
      <w:r w:rsidR="00234751" w:rsidRPr="002F2A0A">
        <w:rPr>
          <w:rFonts w:ascii="Arial" w:hAnsi="Arial" w:cs="Arial"/>
          <w:color w:val="222222"/>
          <w:sz w:val="20"/>
          <w:szCs w:val="20"/>
        </w:rPr>
        <w:t>Health</w:t>
      </w:r>
      <w:proofErr w:type="spellEnd"/>
      <w:r w:rsidR="00234751" w:rsidRPr="002F2A0A">
        <w:rPr>
          <w:rFonts w:ascii="Arial" w:hAnsi="Arial" w:cs="Arial"/>
          <w:color w:val="222222"/>
          <w:sz w:val="20"/>
          <w:szCs w:val="20"/>
        </w:rPr>
        <w:t>; JIRA</w:t>
      </w:r>
      <w:r w:rsidR="00EC3FD2">
        <w:rPr>
          <w:rFonts w:ascii="Arial" w:hAnsi="Arial" w:cs="Arial"/>
          <w:color w:val="222222"/>
          <w:sz w:val="20"/>
          <w:szCs w:val="20"/>
        </w:rPr>
        <w:t xml:space="preserve"> (Admin)</w:t>
      </w:r>
      <w:r w:rsidR="00234751" w:rsidRPr="002F2A0A">
        <w:rPr>
          <w:rFonts w:ascii="Arial" w:hAnsi="Arial" w:cs="Arial"/>
          <w:color w:val="222222"/>
          <w:sz w:val="20"/>
          <w:szCs w:val="20"/>
        </w:rPr>
        <w:t xml:space="preserve">; Trello. </w:t>
      </w:r>
      <w:r w:rsidR="00C73FE8" w:rsidRPr="002F2A0A">
        <w:rPr>
          <w:rFonts w:ascii="Arial" w:hAnsi="Arial" w:cs="Arial"/>
          <w:color w:val="222222"/>
          <w:sz w:val="20"/>
          <w:szCs w:val="20"/>
        </w:rPr>
        <w:t xml:space="preserve"> </w:t>
      </w:r>
    </w:p>
    <w:p w:rsidR="009C6EE6" w:rsidRPr="002F2A0A" w:rsidRDefault="009C6EE6" w:rsidP="009C6EE6">
      <w:pPr>
        <w:rPr>
          <w:sz w:val="20"/>
          <w:szCs w:val="20"/>
        </w:rPr>
      </w:pPr>
    </w:p>
    <w:p w:rsidR="009C6EE6" w:rsidRPr="002F2A0A" w:rsidRDefault="009C6EE6" w:rsidP="009C6EE6">
      <w:pPr>
        <w:pStyle w:val="NormalWeb"/>
        <w:spacing w:before="0" w:beforeAutospacing="0" w:after="0" w:afterAutospacing="0"/>
        <w:rPr>
          <w:rFonts w:ascii="Arial" w:hAnsi="Arial" w:cs="Arial"/>
          <w:sz w:val="20"/>
          <w:szCs w:val="20"/>
        </w:rPr>
      </w:pPr>
      <w:r w:rsidRPr="002F2A0A">
        <w:rPr>
          <w:rFonts w:ascii="Arial" w:hAnsi="Arial" w:cs="Arial"/>
          <w:color w:val="222222"/>
          <w:sz w:val="20"/>
          <w:szCs w:val="20"/>
        </w:rPr>
        <w:t>My most recen</w:t>
      </w:r>
      <w:r w:rsidR="00462C41" w:rsidRPr="002F2A0A">
        <w:rPr>
          <w:rFonts w:ascii="Arial" w:hAnsi="Arial" w:cs="Arial"/>
          <w:color w:val="222222"/>
          <w:sz w:val="20"/>
          <w:szCs w:val="20"/>
        </w:rPr>
        <w:t>t Agile project work has been in</w:t>
      </w:r>
      <w:r w:rsidRPr="002F2A0A">
        <w:rPr>
          <w:rFonts w:ascii="Arial" w:hAnsi="Arial" w:cs="Arial"/>
          <w:color w:val="222222"/>
          <w:sz w:val="20"/>
          <w:szCs w:val="20"/>
        </w:rPr>
        <w:t xml:space="preserve"> </w:t>
      </w:r>
      <w:r w:rsidRPr="002F2A0A">
        <w:rPr>
          <w:rFonts w:ascii="Arial" w:hAnsi="Arial" w:cs="Arial"/>
          <w:b/>
          <w:bCs/>
          <w:color w:val="222222"/>
          <w:sz w:val="20"/>
          <w:szCs w:val="20"/>
        </w:rPr>
        <w:t>Agile Coaching</w:t>
      </w:r>
      <w:r w:rsidR="00F17525">
        <w:rPr>
          <w:rFonts w:ascii="Arial" w:hAnsi="Arial" w:cs="Arial"/>
          <w:b/>
          <w:bCs/>
          <w:color w:val="222222"/>
          <w:sz w:val="20"/>
          <w:szCs w:val="20"/>
        </w:rPr>
        <w:t xml:space="preserve"> </w:t>
      </w:r>
      <w:r w:rsidR="00F17525" w:rsidRPr="00F17525">
        <w:rPr>
          <w:rFonts w:ascii="Arial" w:hAnsi="Arial" w:cs="Arial"/>
          <w:bCs/>
          <w:color w:val="222222"/>
          <w:sz w:val="20"/>
          <w:szCs w:val="20"/>
        </w:rPr>
        <w:t>and</w:t>
      </w:r>
      <w:r w:rsidRPr="002F2A0A">
        <w:rPr>
          <w:rFonts w:ascii="Arial" w:hAnsi="Arial" w:cs="Arial"/>
          <w:color w:val="222222"/>
          <w:sz w:val="20"/>
          <w:szCs w:val="20"/>
        </w:rPr>
        <w:t xml:space="preserve"> </w:t>
      </w:r>
      <w:r w:rsidRPr="002F2A0A">
        <w:rPr>
          <w:rFonts w:ascii="Arial" w:hAnsi="Arial" w:cs="Arial"/>
          <w:b/>
          <w:color w:val="222222"/>
          <w:sz w:val="20"/>
          <w:szCs w:val="20"/>
        </w:rPr>
        <w:t>Agile Program Management</w:t>
      </w:r>
      <w:r w:rsidRPr="002F2A0A">
        <w:rPr>
          <w:rFonts w:ascii="Arial" w:hAnsi="Arial" w:cs="Arial"/>
          <w:color w:val="222222"/>
          <w:sz w:val="20"/>
          <w:szCs w:val="20"/>
        </w:rPr>
        <w:t xml:space="preserve"> with additional work as </w:t>
      </w:r>
      <w:r w:rsidRPr="002F2A0A">
        <w:rPr>
          <w:rFonts w:ascii="Arial" w:hAnsi="Arial" w:cs="Arial"/>
          <w:b/>
          <w:color w:val="222222"/>
          <w:sz w:val="20"/>
          <w:szCs w:val="20"/>
        </w:rPr>
        <w:t>Scrum Master</w:t>
      </w:r>
      <w:r w:rsidRPr="002F2A0A">
        <w:rPr>
          <w:rFonts w:ascii="Arial" w:hAnsi="Arial" w:cs="Arial"/>
          <w:color w:val="222222"/>
          <w:sz w:val="20"/>
          <w:szCs w:val="20"/>
        </w:rPr>
        <w:t xml:space="preserve"> and </w:t>
      </w:r>
      <w:r w:rsidRPr="00EC3FD2">
        <w:rPr>
          <w:rFonts w:ascii="Arial" w:hAnsi="Arial" w:cs="Arial"/>
          <w:b/>
          <w:color w:val="222222"/>
          <w:sz w:val="20"/>
          <w:szCs w:val="20"/>
        </w:rPr>
        <w:t>Program Agile BA</w:t>
      </w:r>
      <w:r w:rsidRPr="002F2A0A">
        <w:rPr>
          <w:rFonts w:ascii="Arial" w:hAnsi="Arial" w:cs="Arial"/>
          <w:color w:val="222222"/>
          <w:sz w:val="20"/>
          <w:szCs w:val="20"/>
        </w:rPr>
        <w:t xml:space="preserve"> (i.e., developing Story format and training business owners).  My latest project included creation of control artifacts at the Program Management level for global, multi-vendor program covering 14 streams.  Although I have worked with small clients, I specialize in controlling risk and gaining control within large, multimillion dollar, international Programs in a distributed Agile environme</w:t>
      </w:r>
      <w:r w:rsidR="00BB24E0">
        <w:rPr>
          <w:rFonts w:ascii="Arial" w:hAnsi="Arial" w:cs="Arial"/>
          <w:color w:val="222222"/>
          <w:sz w:val="20"/>
          <w:szCs w:val="20"/>
        </w:rPr>
        <w:t>nt</w:t>
      </w:r>
      <w:r w:rsidRPr="002F2A0A">
        <w:rPr>
          <w:rFonts w:ascii="Arial" w:hAnsi="Arial" w:cs="Arial"/>
          <w:color w:val="222222"/>
          <w:sz w:val="20"/>
          <w:szCs w:val="20"/>
        </w:rPr>
        <w:t>.</w:t>
      </w:r>
    </w:p>
    <w:p w:rsidR="009C6EE6" w:rsidRPr="002F2A0A" w:rsidRDefault="009C6EE6" w:rsidP="009C6EE6">
      <w:pPr>
        <w:pStyle w:val="NormalWeb"/>
        <w:spacing w:before="0" w:beforeAutospacing="0" w:after="0" w:afterAutospacing="0"/>
        <w:rPr>
          <w:rFonts w:ascii="Arial" w:hAnsi="Arial" w:cs="Arial"/>
          <w:sz w:val="20"/>
          <w:szCs w:val="20"/>
        </w:rPr>
      </w:pPr>
      <w:r w:rsidRPr="002F2A0A">
        <w:rPr>
          <w:rFonts w:ascii="Arial" w:hAnsi="Arial" w:cs="Arial"/>
          <w:color w:val="222222"/>
          <w:sz w:val="20"/>
          <w:szCs w:val="20"/>
        </w:rPr>
        <w:br/>
        <w:t xml:space="preserve">Most recent technologies include </w:t>
      </w:r>
      <w:r w:rsidRPr="002F2A0A">
        <w:rPr>
          <w:rFonts w:ascii="Arial" w:hAnsi="Arial" w:cs="Arial"/>
          <w:color w:val="333333"/>
          <w:sz w:val="20"/>
          <w:szCs w:val="20"/>
        </w:rPr>
        <w:t xml:space="preserve">Java 1.7, RESTful services using Restlet, Dependency Injection and </w:t>
      </w:r>
      <w:proofErr w:type="spellStart"/>
      <w:r w:rsidRPr="002F2A0A">
        <w:rPr>
          <w:rFonts w:ascii="Arial" w:hAnsi="Arial" w:cs="Arial"/>
          <w:color w:val="333333"/>
          <w:sz w:val="20"/>
          <w:szCs w:val="20"/>
        </w:rPr>
        <w:t>IoC</w:t>
      </w:r>
      <w:proofErr w:type="spellEnd"/>
      <w:r w:rsidRPr="002F2A0A">
        <w:rPr>
          <w:rFonts w:ascii="Arial" w:hAnsi="Arial" w:cs="Arial"/>
          <w:color w:val="333333"/>
          <w:sz w:val="20"/>
          <w:szCs w:val="20"/>
        </w:rPr>
        <w:t xml:space="preserve"> (Inversion of Control) using </w:t>
      </w:r>
      <w:r w:rsidRPr="002F2A0A">
        <w:rPr>
          <w:rFonts w:ascii="Arial" w:hAnsi="Arial" w:cs="Arial"/>
          <w:color w:val="222222"/>
          <w:sz w:val="20"/>
          <w:szCs w:val="20"/>
          <w:shd w:val="clear" w:color="auto" w:fill="FFFFCC"/>
        </w:rPr>
        <w:t xml:space="preserve">Spring, </w:t>
      </w:r>
      <w:r w:rsidRPr="002F2A0A">
        <w:rPr>
          <w:rFonts w:ascii="Arial" w:hAnsi="Arial" w:cs="Arial"/>
          <w:color w:val="333333"/>
          <w:sz w:val="20"/>
          <w:szCs w:val="20"/>
        </w:rPr>
        <w:t xml:space="preserve">MarkLogic (NoSQL database), Hibernate, </w:t>
      </w:r>
      <w:r w:rsidRPr="002F2A0A">
        <w:rPr>
          <w:rFonts w:ascii="Arial" w:hAnsi="Arial" w:cs="Arial"/>
          <w:color w:val="222222"/>
          <w:sz w:val="20"/>
          <w:szCs w:val="20"/>
          <w:shd w:val="clear" w:color="auto" w:fill="FFFFCC"/>
        </w:rPr>
        <w:t>Spring</w:t>
      </w:r>
      <w:r w:rsidRPr="002F2A0A">
        <w:rPr>
          <w:rFonts w:ascii="Arial" w:hAnsi="Arial" w:cs="Arial"/>
          <w:color w:val="333333"/>
          <w:sz w:val="20"/>
          <w:szCs w:val="20"/>
        </w:rPr>
        <w:t xml:space="preserve"> MVC Git, Gradle, One-click deployments, continuous integration and test automation (Puppet, Jenkins, AWS, Selenium), HTML 5 and CSS 3, JavaScript frameworks and tools (Backbone/Marionette, jQuery, </w:t>
      </w:r>
      <w:proofErr w:type="spellStart"/>
      <w:r w:rsidRPr="002F2A0A">
        <w:rPr>
          <w:rFonts w:ascii="Arial" w:hAnsi="Arial" w:cs="Arial"/>
          <w:color w:val="333333"/>
          <w:sz w:val="20"/>
          <w:szCs w:val="20"/>
        </w:rPr>
        <w:t>RequireJS</w:t>
      </w:r>
      <w:proofErr w:type="spellEnd"/>
      <w:r w:rsidRPr="002F2A0A">
        <w:rPr>
          <w:rFonts w:ascii="Arial" w:hAnsi="Arial" w:cs="Arial"/>
          <w:color w:val="333333"/>
          <w:sz w:val="20"/>
          <w:szCs w:val="20"/>
        </w:rPr>
        <w:t>, Jasmine, Grunt), XQuery, Agile (Scrum)</w:t>
      </w:r>
    </w:p>
    <w:p w:rsidR="009C6EE6" w:rsidRPr="002F2A0A" w:rsidRDefault="009C6EE6" w:rsidP="009C6EE6">
      <w:pPr>
        <w:rPr>
          <w:sz w:val="20"/>
          <w:szCs w:val="20"/>
        </w:rPr>
      </w:pPr>
    </w:p>
    <w:p w:rsidR="009C6EE6" w:rsidRPr="002F2A0A" w:rsidRDefault="009C6EE6" w:rsidP="009C6EE6">
      <w:pPr>
        <w:pStyle w:val="NormalWeb"/>
        <w:spacing w:before="0" w:beforeAutospacing="0" w:after="0" w:afterAutospacing="0"/>
        <w:rPr>
          <w:rFonts w:ascii="Arial" w:hAnsi="Arial" w:cs="Arial"/>
          <w:sz w:val="20"/>
          <w:szCs w:val="20"/>
        </w:rPr>
      </w:pPr>
      <w:r w:rsidRPr="002F2A0A">
        <w:rPr>
          <w:rFonts w:ascii="Arial" w:hAnsi="Arial" w:cs="Arial"/>
          <w:color w:val="222222"/>
          <w:sz w:val="20"/>
          <w:szCs w:val="20"/>
        </w:rPr>
        <w:t>I hope you will consider me f</w:t>
      </w:r>
      <w:r w:rsidR="00410210" w:rsidRPr="002F2A0A">
        <w:rPr>
          <w:rFonts w:ascii="Arial" w:hAnsi="Arial" w:cs="Arial"/>
          <w:color w:val="222222"/>
          <w:sz w:val="20"/>
          <w:szCs w:val="20"/>
        </w:rPr>
        <w:t xml:space="preserve">or your contract Agile </w:t>
      </w:r>
      <w:r w:rsidR="00EE6180">
        <w:rPr>
          <w:rFonts w:ascii="Arial" w:hAnsi="Arial" w:cs="Arial"/>
          <w:color w:val="222222"/>
          <w:sz w:val="20"/>
          <w:szCs w:val="20"/>
        </w:rPr>
        <w:t>Coaching</w:t>
      </w:r>
      <w:r w:rsidR="00F17525">
        <w:rPr>
          <w:rFonts w:ascii="Arial" w:hAnsi="Arial" w:cs="Arial"/>
          <w:color w:val="222222"/>
          <w:sz w:val="20"/>
          <w:szCs w:val="20"/>
        </w:rPr>
        <w:t xml:space="preserve"> or training</w:t>
      </w:r>
      <w:bookmarkStart w:id="0" w:name="_GoBack"/>
      <w:bookmarkEnd w:id="0"/>
      <w:r w:rsidR="00EE6180">
        <w:rPr>
          <w:rFonts w:ascii="Arial" w:hAnsi="Arial" w:cs="Arial"/>
          <w:color w:val="222222"/>
          <w:sz w:val="20"/>
          <w:szCs w:val="20"/>
        </w:rPr>
        <w:t xml:space="preserve"> </w:t>
      </w:r>
      <w:r w:rsidR="00057F4F">
        <w:rPr>
          <w:rFonts w:ascii="Arial" w:hAnsi="Arial" w:cs="Arial"/>
          <w:color w:val="222222"/>
          <w:sz w:val="20"/>
          <w:szCs w:val="20"/>
        </w:rPr>
        <w:t xml:space="preserve">position. </w:t>
      </w:r>
      <w:r w:rsidRPr="002F2A0A">
        <w:rPr>
          <w:rFonts w:ascii="Arial" w:hAnsi="Arial" w:cs="Arial"/>
          <w:color w:val="222222"/>
          <w:sz w:val="20"/>
          <w:szCs w:val="20"/>
        </w:rPr>
        <w:t>I live in downtown Chicago so can easily commute within the city, or can work out of state if expenses are picked up.</w:t>
      </w:r>
    </w:p>
    <w:p w:rsidR="009C6EE6" w:rsidRPr="002F2A0A" w:rsidRDefault="009C6EE6" w:rsidP="009C6EE6">
      <w:pPr>
        <w:rPr>
          <w:sz w:val="20"/>
          <w:szCs w:val="20"/>
        </w:rPr>
      </w:pPr>
    </w:p>
    <w:p w:rsidR="009C6EE6" w:rsidRPr="002F2A0A" w:rsidRDefault="009C6EE6" w:rsidP="009C6EE6">
      <w:pPr>
        <w:pStyle w:val="NormalWeb"/>
        <w:spacing w:before="0" w:beforeAutospacing="0" w:after="0" w:afterAutospacing="0"/>
        <w:rPr>
          <w:rFonts w:ascii="Arial" w:hAnsi="Arial" w:cs="Arial"/>
          <w:sz w:val="20"/>
          <w:szCs w:val="20"/>
        </w:rPr>
      </w:pPr>
      <w:r w:rsidRPr="002F2A0A">
        <w:rPr>
          <w:rFonts w:ascii="Arial" w:hAnsi="Arial" w:cs="Arial"/>
          <w:color w:val="222222"/>
          <w:sz w:val="20"/>
          <w:szCs w:val="20"/>
        </w:rPr>
        <w:t>Thank you.</w:t>
      </w:r>
    </w:p>
    <w:p w:rsidR="009C6EE6" w:rsidRPr="002F2A0A" w:rsidRDefault="009C6EE6" w:rsidP="009C6EE6">
      <w:pPr>
        <w:rPr>
          <w:sz w:val="20"/>
          <w:szCs w:val="20"/>
        </w:rPr>
      </w:pPr>
    </w:p>
    <w:p w:rsidR="009C6EE6" w:rsidRPr="002F2A0A" w:rsidRDefault="009C6EE6" w:rsidP="009C6EE6">
      <w:pPr>
        <w:pStyle w:val="NormalWeb"/>
        <w:spacing w:before="0" w:beforeAutospacing="0" w:after="0" w:afterAutospacing="0"/>
        <w:rPr>
          <w:rFonts w:ascii="Arial" w:hAnsi="Arial" w:cs="Arial"/>
          <w:sz w:val="20"/>
          <w:szCs w:val="20"/>
        </w:rPr>
      </w:pPr>
      <w:r w:rsidRPr="002F2A0A">
        <w:rPr>
          <w:rFonts w:ascii="Arial" w:hAnsi="Arial" w:cs="Arial"/>
          <w:color w:val="222222"/>
          <w:sz w:val="20"/>
          <w:szCs w:val="20"/>
        </w:rPr>
        <w:t>Lisa Rahder</w:t>
      </w:r>
    </w:p>
    <w:p w:rsidR="009C6EE6" w:rsidRPr="002F2A0A" w:rsidRDefault="009C6EE6" w:rsidP="009C6EE6">
      <w:pPr>
        <w:rPr>
          <w:sz w:val="20"/>
          <w:szCs w:val="20"/>
        </w:rPr>
      </w:pPr>
    </w:p>
    <w:p w:rsidR="009C6EE6" w:rsidRPr="002F2A0A" w:rsidRDefault="004B254F" w:rsidP="009C6EE6">
      <w:pPr>
        <w:pStyle w:val="NormalWeb"/>
        <w:spacing w:before="0" w:beforeAutospacing="0" w:after="0" w:afterAutospacing="0"/>
        <w:rPr>
          <w:rFonts w:ascii="Arial" w:hAnsi="Arial" w:cs="Arial"/>
          <w:sz w:val="20"/>
          <w:szCs w:val="20"/>
        </w:rPr>
      </w:pPr>
      <w:hyperlink r:id="rId7" w:history="1">
        <w:r w:rsidR="009C6EE6" w:rsidRPr="002F2A0A">
          <w:rPr>
            <w:rStyle w:val="Hyperlink"/>
            <w:rFonts w:ascii="Arial" w:hAnsi="Arial" w:cs="Arial"/>
            <w:sz w:val="20"/>
            <w:szCs w:val="20"/>
          </w:rPr>
          <w:t>lisarahder@gmail.com</w:t>
        </w:r>
      </w:hyperlink>
    </w:p>
    <w:p w:rsidR="009C6EE6" w:rsidRPr="002F2A0A" w:rsidRDefault="009C6EE6" w:rsidP="009C6EE6">
      <w:pPr>
        <w:pStyle w:val="NormalWeb"/>
        <w:spacing w:before="0" w:beforeAutospacing="0" w:after="0" w:afterAutospacing="0"/>
        <w:rPr>
          <w:rFonts w:ascii="Arial" w:hAnsi="Arial" w:cs="Arial"/>
          <w:sz w:val="20"/>
          <w:szCs w:val="20"/>
        </w:rPr>
      </w:pPr>
      <w:r w:rsidRPr="002F2A0A">
        <w:rPr>
          <w:rFonts w:ascii="Arial" w:hAnsi="Arial" w:cs="Arial"/>
          <w:color w:val="222222"/>
          <w:sz w:val="20"/>
          <w:szCs w:val="20"/>
        </w:rPr>
        <w:t>Chicago, IL</w:t>
      </w:r>
    </w:p>
    <w:p w:rsidR="009C6EE6" w:rsidRPr="002F2A0A" w:rsidRDefault="009C6EE6">
      <w:pPr>
        <w:spacing w:after="200"/>
        <w:rPr>
          <w:sz w:val="20"/>
          <w:szCs w:val="20"/>
        </w:rPr>
      </w:pPr>
      <w:r w:rsidRPr="002F2A0A">
        <w:rPr>
          <w:sz w:val="20"/>
          <w:szCs w:val="20"/>
        </w:rPr>
        <w:br w:type="page"/>
      </w:r>
    </w:p>
    <w:p w:rsidR="009C6EE6" w:rsidRPr="002F2A0A" w:rsidRDefault="009C6EE6" w:rsidP="009C6EE6">
      <w:pPr>
        <w:pStyle w:val="NormalWeb"/>
        <w:spacing w:before="0" w:beforeAutospacing="0" w:after="0" w:afterAutospacing="0"/>
        <w:jc w:val="center"/>
        <w:rPr>
          <w:rFonts w:ascii="Arial" w:hAnsi="Arial" w:cs="Arial"/>
          <w:sz w:val="20"/>
          <w:szCs w:val="20"/>
        </w:rPr>
      </w:pPr>
      <w:r w:rsidRPr="002F2A0A">
        <w:rPr>
          <w:rFonts w:ascii="Arial" w:hAnsi="Arial" w:cs="Arial"/>
          <w:b/>
          <w:bCs/>
          <w:color w:val="000000"/>
          <w:sz w:val="20"/>
          <w:szCs w:val="20"/>
        </w:rPr>
        <w:lastRenderedPageBreak/>
        <w:t>Lisa Rahder</w:t>
      </w:r>
    </w:p>
    <w:p w:rsidR="009C6EE6" w:rsidRPr="002F2A0A" w:rsidRDefault="009C6EE6" w:rsidP="009C6EE6">
      <w:pPr>
        <w:pStyle w:val="NormalWeb"/>
        <w:spacing w:before="0" w:beforeAutospacing="0" w:after="0" w:afterAutospacing="0"/>
        <w:jc w:val="center"/>
        <w:rPr>
          <w:rFonts w:ascii="Arial" w:hAnsi="Arial" w:cs="Arial"/>
          <w:sz w:val="20"/>
          <w:szCs w:val="20"/>
        </w:rPr>
      </w:pPr>
      <w:r w:rsidRPr="002F2A0A">
        <w:rPr>
          <w:rFonts w:ascii="Arial" w:hAnsi="Arial" w:cs="Arial"/>
          <w:b/>
          <w:bCs/>
          <w:color w:val="000000"/>
          <w:sz w:val="20"/>
          <w:szCs w:val="20"/>
        </w:rPr>
        <w:t>Chicago, IL</w:t>
      </w:r>
    </w:p>
    <w:p w:rsidR="009C6EE6" w:rsidRPr="002F2A0A" w:rsidRDefault="004B254F" w:rsidP="009C6EE6">
      <w:pPr>
        <w:pStyle w:val="NormalWeb"/>
        <w:spacing w:before="0" w:beforeAutospacing="0" w:after="0" w:afterAutospacing="0"/>
        <w:jc w:val="center"/>
        <w:rPr>
          <w:rFonts w:ascii="Arial" w:hAnsi="Arial" w:cs="Arial"/>
          <w:color w:val="000000"/>
          <w:sz w:val="20"/>
          <w:szCs w:val="20"/>
        </w:rPr>
      </w:pPr>
      <w:hyperlink r:id="rId8" w:history="1">
        <w:r w:rsidR="009C6EE6" w:rsidRPr="002F2A0A">
          <w:rPr>
            <w:rStyle w:val="Hyperlink"/>
            <w:rFonts w:ascii="Arial" w:hAnsi="Arial" w:cs="Arial"/>
            <w:sz w:val="20"/>
            <w:szCs w:val="20"/>
          </w:rPr>
          <w:t>lisarahder@gmail.com</w:t>
        </w:r>
      </w:hyperlink>
    </w:p>
    <w:p w:rsidR="009C6EE6" w:rsidRPr="002F2A0A" w:rsidRDefault="009C6EE6" w:rsidP="009C6EE6">
      <w:pPr>
        <w:pStyle w:val="NormalWeb"/>
        <w:spacing w:before="0" w:beforeAutospacing="0" w:after="0" w:afterAutospacing="0"/>
        <w:jc w:val="center"/>
        <w:rPr>
          <w:rFonts w:ascii="Arial" w:hAnsi="Arial" w:cs="Arial"/>
          <w:sz w:val="20"/>
          <w:szCs w:val="20"/>
        </w:rPr>
      </w:pPr>
    </w:p>
    <w:p w:rsidR="009C6EE6" w:rsidRPr="002F2A0A" w:rsidRDefault="009C6EE6" w:rsidP="009C6EE6">
      <w:pPr>
        <w:rPr>
          <w:sz w:val="20"/>
          <w:szCs w:val="20"/>
        </w:rPr>
      </w:pPr>
    </w:p>
    <w:p w:rsidR="009C6EE6" w:rsidRPr="002F2A0A" w:rsidRDefault="009C6EE6" w:rsidP="009C6EE6">
      <w:pPr>
        <w:pStyle w:val="NormalWeb"/>
        <w:spacing w:before="0" w:beforeAutospacing="0" w:after="0" w:afterAutospacing="0"/>
        <w:rPr>
          <w:rFonts w:ascii="Arial" w:hAnsi="Arial" w:cs="Arial"/>
          <w:sz w:val="20"/>
          <w:szCs w:val="20"/>
        </w:rPr>
      </w:pPr>
      <w:r w:rsidRPr="002F2A0A">
        <w:rPr>
          <w:rFonts w:ascii="Arial" w:hAnsi="Arial" w:cs="Arial"/>
          <w:b/>
          <w:bCs/>
          <w:color w:val="000000"/>
          <w:sz w:val="20"/>
          <w:szCs w:val="20"/>
        </w:rPr>
        <w:t>AGILE CSM Coach:     </w:t>
      </w:r>
      <w:r w:rsidRPr="002F2A0A">
        <w:rPr>
          <w:rStyle w:val="apple-tab-span"/>
          <w:rFonts w:ascii="Arial" w:hAnsi="Arial" w:cs="Arial"/>
          <w:b/>
          <w:bCs/>
          <w:color w:val="000000"/>
          <w:sz w:val="20"/>
          <w:szCs w:val="20"/>
        </w:rPr>
        <w:tab/>
      </w:r>
      <w:r w:rsidRPr="002F2A0A">
        <w:rPr>
          <w:rStyle w:val="apple-tab-span"/>
          <w:rFonts w:ascii="Arial" w:hAnsi="Arial" w:cs="Arial"/>
          <w:b/>
          <w:bCs/>
          <w:color w:val="000000"/>
          <w:sz w:val="20"/>
          <w:szCs w:val="20"/>
        </w:rPr>
        <w:tab/>
      </w:r>
      <w:r w:rsidRPr="002F2A0A">
        <w:rPr>
          <w:rStyle w:val="apple-tab-span"/>
          <w:rFonts w:ascii="Arial" w:hAnsi="Arial" w:cs="Arial"/>
          <w:b/>
          <w:bCs/>
          <w:color w:val="000000"/>
          <w:sz w:val="20"/>
          <w:szCs w:val="20"/>
        </w:rPr>
        <w:tab/>
      </w:r>
      <w:r w:rsidRPr="002F2A0A">
        <w:rPr>
          <w:rFonts w:ascii="Arial" w:hAnsi="Arial" w:cs="Arial"/>
          <w:b/>
          <w:bCs/>
          <w:color w:val="000000"/>
          <w:sz w:val="20"/>
          <w:szCs w:val="20"/>
        </w:rPr>
        <w:t xml:space="preserve"> Agile Certified - </w:t>
      </w:r>
      <w:r w:rsidR="007B3B79">
        <w:rPr>
          <w:rFonts w:ascii="Arial" w:hAnsi="Arial" w:cs="Arial"/>
          <w:b/>
          <w:bCs/>
          <w:color w:val="000000"/>
          <w:sz w:val="20"/>
          <w:szCs w:val="20"/>
        </w:rPr>
        <w:t>10</w:t>
      </w:r>
      <w:r w:rsidRPr="002F2A0A">
        <w:rPr>
          <w:rFonts w:ascii="Arial" w:hAnsi="Arial" w:cs="Arial"/>
          <w:b/>
          <w:bCs/>
          <w:color w:val="000000"/>
          <w:sz w:val="20"/>
          <w:szCs w:val="20"/>
        </w:rPr>
        <w:t xml:space="preserve"> SCRUM-Iterative-Mix, 10+ informal - TTD</w:t>
      </w:r>
    </w:p>
    <w:p w:rsidR="009C6EE6" w:rsidRPr="002F2A0A" w:rsidRDefault="009C6EE6" w:rsidP="009C6EE6">
      <w:pPr>
        <w:pStyle w:val="NormalWeb"/>
        <w:spacing w:before="0" w:beforeAutospacing="0" w:after="0" w:afterAutospacing="0"/>
        <w:rPr>
          <w:rFonts w:ascii="Arial" w:hAnsi="Arial" w:cs="Arial"/>
          <w:sz w:val="20"/>
          <w:szCs w:val="20"/>
        </w:rPr>
      </w:pPr>
      <w:r w:rsidRPr="002F2A0A">
        <w:rPr>
          <w:rFonts w:ascii="Arial" w:hAnsi="Arial" w:cs="Arial"/>
          <w:b/>
          <w:bCs/>
          <w:color w:val="000000"/>
          <w:sz w:val="20"/>
          <w:szCs w:val="20"/>
        </w:rPr>
        <w:t xml:space="preserve">Program Management: </w:t>
      </w:r>
      <w:r w:rsidRPr="002F2A0A">
        <w:rPr>
          <w:rStyle w:val="apple-tab-span"/>
          <w:rFonts w:ascii="Arial" w:hAnsi="Arial" w:cs="Arial"/>
          <w:b/>
          <w:bCs/>
          <w:color w:val="000000"/>
          <w:sz w:val="20"/>
          <w:szCs w:val="20"/>
        </w:rPr>
        <w:tab/>
      </w:r>
      <w:r w:rsidRPr="002F2A0A">
        <w:rPr>
          <w:rFonts w:ascii="Arial" w:hAnsi="Arial" w:cs="Arial"/>
          <w:b/>
          <w:bCs/>
          <w:color w:val="000000"/>
          <w:sz w:val="20"/>
          <w:szCs w:val="20"/>
        </w:rPr>
        <w:t>             </w:t>
      </w:r>
      <w:r w:rsidR="00956A4A">
        <w:rPr>
          <w:rFonts w:ascii="Arial" w:hAnsi="Arial" w:cs="Arial"/>
          <w:b/>
          <w:bCs/>
          <w:color w:val="000000"/>
          <w:sz w:val="20"/>
          <w:szCs w:val="20"/>
        </w:rPr>
        <w:t xml:space="preserve"> </w:t>
      </w:r>
      <w:r w:rsidRPr="002F2A0A">
        <w:rPr>
          <w:rFonts w:ascii="Arial" w:hAnsi="Arial" w:cs="Arial"/>
          <w:b/>
          <w:bCs/>
          <w:color w:val="000000"/>
          <w:sz w:val="20"/>
          <w:szCs w:val="20"/>
        </w:rPr>
        <w:t>1</w:t>
      </w:r>
      <w:r w:rsidR="00C34F07">
        <w:rPr>
          <w:rFonts w:ascii="Arial" w:hAnsi="Arial" w:cs="Arial"/>
          <w:b/>
          <w:bCs/>
          <w:color w:val="000000"/>
          <w:sz w:val="20"/>
          <w:szCs w:val="20"/>
        </w:rPr>
        <w:t>5</w:t>
      </w:r>
      <w:r w:rsidRPr="002F2A0A">
        <w:rPr>
          <w:rFonts w:ascii="Arial" w:hAnsi="Arial" w:cs="Arial"/>
          <w:b/>
          <w:bCs/>
          <w:color w:val="000000"/>
          <w:sz w:val="20"/>
          <w:szCs w:val="20"/>
        </w:rPr>
        <w:t xml:space="preserve"> years (5 formal, 15 years informally)</w:t>
      </w:r>
    </w:p>
    <w:p w:rsidR="009C6EE6" w:rsidRPr="002F2A0A" w:rsidRDefault="009C6EE6" w:rsidP="009C6EE6">
      <w:pPr>
        <w:pStyle w:val="NormalWeb"/>
        <w:spacing w:before="0" w:beforeAutospacing="0" w:after="0" w:afterAutospacing="0"/>
        <w:rPr>
          <w:rFonts w:ascii="Arial" w:hAnsi="Arial" w:cs="Arial"/>
          <w:b/>
          <w:bCs/>
          <w:color w:val="000000"/>
          <w:sz w:val="20"/>
          <w:szCs w:val="20"/>
        </w:rPr>
      </w:pPr>
      <w:r w:rsidRPr="002F2A0A">
        <w:rPr>
          <w:rFonts w:ascii="Arial" w:hAnsi="Arial" w:cs="Arial"/>
          <w:b/>
          <w:bCs/>
          <w:color w:val="000000"/>
          <w:sz w:val="20"/>
          <w:szCs w:val="20"/>
        </w:rPr>
        <w:t>Project Management/Scrum Master:     </w:t>
      </w:r>
      <w:r w:rsidR="00956A4A">
        <w:rPr>
          <w:rFonts w:ascii="Arial" w:hAnsi="Arial" w:cs="Arial"/>
          <w:b/>
          <w:bCs/>
          <w:color w:val="000000"/>
          <w:sz w:val="20"/>
          <w:szCs w:val="20"/>
        </w:rPr>
        <w:t>25</w:t>
      </w:r>
      <w:r w:rsidRPr="002F2A0A">
        <w:rPr>
          <w:rFonts w:ascii="Arial" w:hAnsi="Arial" w:cs="Arial"/>
          <w:b/>
          <w:bCs/>
          <w:color w:val="000000"/>
          <w:sz w:val="20"/>
          <w:szCs w:val="20"/>
        </w:rPr>
        <w:t xml:space="preserve"> years        </w:t>
      </w:r>
    </w:p>
    <w:p w:rsidR="009C6EE6" w:rsidRPr="002F2A0A" w:rsidRDefault="009C6EE6" w:rsidP="009C6EE6">
      <w:pPr>
        <w:pStyle w:val="NormalWeb"/>
        <w:spacing w:before="0" w:beforeAutospacing="0" w:after="0" w:afterAutospacing="0"/>
        <w:rPr>
          <w:rFonts w:ascii="Arial" w:hAnsi="Arial" w:cs="Arial"/>
          <w:b/>
          <w:bCs/>
          <w:color w:val="000000"/>
          <w:sz w:val="20"/>
          <w:szCs w:val="20"/>
        </w:rPr>
      </w:pPr>
    </w:p>
    <w:p w:rsidR="009C6EE6" w:rsidRPr="002F2A0A" w:rsidRDefault="009C6EE6" w:rsidP="009C6EE6">
      <w:pPr>
        <w:pStyle w:val="NormalWeb"/>
        <w:spacing w:before="0" w:beforeAutospacing="0" w:after="0" w:afterAutospacing="0"/>
        <w:rPr>
          <w:sz w:val="20"/>
          <w:szCs w:val="20"/>
        </w:rPr>
      </w:pPr>
      <w:r w:rsidRPr="002F2A0A">
        <w:rPr>
          <w:rFonts w:ascii="Arial" w:hAnsi="Arial" w:cs="Arial"/>
          <w:b/>
          <w:bCs/>
          <w:color w:val="000000"/>
          <w:sz w:val="20"/>
          <w:szCs w:val="20"/>
        </w:rPr>
        <w:t>            </w:t>
      </w:r>
      <w:r w:rsidRPr="002F2A0A">
        <w:rPr>
          <w:rStyle w:val="apple-tab-span"/>
          <w:rFonts w:ascii="Arial" w:hAnsi="Arial" w:cs="Arial"/>
          <w:b/>
          <w:bCs/>
          <w:color w:val="000000"/>
          <w:sz w:val="20"/>
          <w:szCs w:val="20"/>
        </w:rPr>
        <w:tab/>
      </w:r>
      <w:r w:rsidRPr="002F2A0A">
        <w:rPr>
          <w:rFonts w:ascii="Arial" w:hAnsi="Arial" w:cs="Arial"/>
          <w:b/>
          <w:bCs/>
          <w:color w:val="000000"/>
          <w:sz w:val="20"/>
          <w:szCs w:val="20"/>
        </w:rPr>
        <w:t xml:space="preserve">               </w:t>
      </w:r>
    </w:p>
    <w:p w:rsidR="009C6EE6" w:rsidRPr="002F2A0A" w:rsidRDefault="009C6EE6" w:rsidP="009C6EE6">
      <w:pPr>
        <w:pStyle w:val="NormalWeb"/>
        <w:spacing w:before="0" w:beforeAutospacing="0" w:after="0" w:afterAutospacing="0"/>
        <w:rPr>
          <w:sz w:val="20"/>
          <w:szCs w:val="20"/>
        </w:rPr>
      </w:pPr>
      <w:r w:rsidRPr="002F2A0A">
        <w:rPr>
          <w:rFonts w:ascii="Arial" w:hAnsi="Arial" w:cs="Arial"/>
          <w:b/>
          <w:bCs/>
          <w:color w:val="000000"/>
          <w:sz w:val="20"/>
          <w:szCs w:val="20"/>
        </w:rPr>
        <w:t>SUMMARY</w:t>
      </w:r>
    </w:p>
    <w:p w:rsidR="009C6EE6" w:rsidRPr="002F2A0A" w:rsidRDefault="009C6EE6" w:rsidP="009C6EE6">
      <w:pPr>
        <w:rPr>
          <w:sz w:val="20"/>
          <w:szCs w:val="20"/>
        </w:rPr>
      </w:pPr>
    </w:p>
    <w:p w:rsidR="009C6EE6" w:rsidRDefault="009C6EE6" w:rsidP="009C6EE6">
      <w:pPr>
        <w:pStyle w:val="NormalWeb"/>
        <w:spacing w:before="0" w:beforeAutospacing="0" w:after="0" w:afterAutospacing="0"/>
      </w:pPr>
      <w:r>
        <w:rPr>
          <w:rFonts w:ascii="Arial" w:hAnsi="Arial" w:cs="Arial"/>
          <w:color w:val="000000"/>
          <w:sz w:val="20"/>
          <w:szCs w:val="20"/>
        </w:rPr>
        <w:t>From permanent positions with Accenture (Andersen Consulting) and IBM, I have been an independent IT contractor for over twenty years.  My experience in IT consulting includes Scrum Alliance Certified</w:t>
      </w:r>
      <w:r>
        <w:rPr>
          <w:rFonts w:ascii="Arial" w:hAnsi="Arial" w:cs="Arial"/>
          <w:b/>
          <w:bCs/>
          <w:color w:val="000000"/>
          <w:sz w:val="20"/>
          <w:szCs w:val="20"/>
        </w:rPr>
        <w:t xml:space="preserve"> Scrum Master (CSM)</w:t>
      </w:r>
      <w:r>
        <w:rPr>
          <w:rFonts w:ascii="Arial" w:hAnsi="Arial" w:cs="Arial"/>
          <w:color w:val="000000"/>
          <w:sz w:val="20"/>
          <w:szCs w:val="20"/>
        </w:rPr>
        <w:t xml:space="preserve">; </w:t>
      </w:r>
      <w:r>
        <w:rPr>
          <w:rFonts w:ascii="Arial" w:hAnsi="Arial" w:cs="Arial"/>
          <w:b/>
          <w:bCs/>
          <w:color w:val="000000"/>
          <w:sz w:val="20"/>
          <w:szCs w:val="20"/>
        </w:rPr>
        <w:t>Project Manager;</w:t>
      </w:r>
      <w:r>
        <w:rPr>
          <w:rFonts w:ascii="Arial" w:hAnsi="Arial" w:cs="Arial"/>
          <w:color w:val="000000"/>
          <w:sz w:val="20"/>
          <w:szCs w:val="20"/>
        </w:rPr>
        <w:t xml:space="preserve"> </w:t>
      </w:r>
      <w:r>
        <w:rPr>
          <w:rFonts w:ascii="Arial" w:hAnsi="Arial" w:cs="Arial"/>
          <w:b/>
          <w:bCs/>
          <w:color w:val="000000"/>
          <w:sz w:val="20"/>
          <w:szCs w:val="20"/>
        </w:rPr>
        <w:t xml:space="preserve">Agile Program Management; Agile Business Analyst; Test Lead </w:t>
      </w:r>
      <w:r>
        <w:rPr>
          <w:rFonts w:ascii="Arial" w:hAnsi="Arial" w:cs="Arial"/>
          <w:color w:val="000000"/>
          <w:sz w:val="20"/>
          <w:szCs w:val="20"/>
        </w:rPr>
        <w:t>and</w:t>
      </w:r>
      <w:r>
        <w:rPr>
          <w:rFonts w:ascii="Arial" w:hAnsi="Arial" w:cs="Arial"/>
          <w:b/>
          <w:bCs/>
          <w:color w:val="000000"/>
          <w:sz w:val="20"/>
          <w:szCs w:val="20"/>
        </w:rPr>
        <w:t xml:space="preserve"> </w:t>
      </w:r>
      <w:r>
        <w:rPr>
          <w:rFonts w:ascii="Arial" w:hAnsi="Arial" w:cs="Arial"/>
          <w:color w:val="000000"/>
          <w:sz w:val="20"/>
          <w:szCs w:val="20"/>
        </w:rPr>
        <w:t xml:space="preserve">designer and documenter of </w:t>
      </w:r>
      <w:r>
        <w:rPr>
          <w:rFonts w:ascii="Arial" w:hAnsi="Arial" w:cs="Arial"/>
          <w:b/>
          <w:bCs/>
          <w:color w:val="000000"/>
          <w:sz w:val="20"/>
          <w:szCs w:val="20"/>
        </w:rPr>
        <w:t>Agile Best Practices</w:t>
      </w:r>
      <w:r>
        <w:rPr>
          <w:rFonts w:ascii="Arial" w:hAnsi="Arial" w:cs="Arial"/>
          <w:color w:val="000000"/>
          <w:sz w:val="20"/>
          <w:szCs w:val="20"/>
        </w:rPr>
        <w:t xml:space="preserve"> in an Extreme programming, Test-Driven Design</w:t>
      </w:r>
      <w:r>
        <w:rPr>
          <w:rFonts w:ascii="Arial" w:hAnsi="Arial" w:cs="Arial"/>
          <w:b/>
          <w:bCs/>
          <w:color w:val="000000"/>
          <w:sz w:val="20"/>
          <w:szCs w:val="20"/>
        </w:rPr>
        <w:t xml:space="preserve"> </w:t>
      </w:r>
      <w:r>
        <w:rPr>
          <w:rFonts w:ascii="Arial" w:hAnsi="Arial" w:cs="Arial"/>
          <w:color w:val="000000"/>
          <w:sz w:val="20"/>
          <w:szCs w:val="20"/>
        </w:rPr>
        <w:t xml:space="preserve">environment using a tailored selection of Scrum, KanBan, or Iterative Agile.  My management and business background is well balanced with </w:t>
      </w:r>
      <w:r>
        <w:rPr>
          <w:rFonts w:ascii="Arial" w:hAnsi="Arial" w:cs="Arial"/>
          <w:b/>
          <w:bCs/>
          <w:color w:val="000000"/>
          <w:sz w:val="20"/>
          <w:szCs w:val="20"/>
        </w:rPr>
        <w:t>extensive hands-on programming</w:t>
      </w:r>
      <w:r>
        <w:rPr>
          <w:rFonts w:ascii="Arial" w:hAnsi="Arial" w:cs="Arial"/>
          <w:color w:val="000000"/>
          <w:sz w:val="20"/>
          <w:szCs w:val="20"/>
        </w:rPr>
        <w:t xml:space="preserve"> and technical design in object and web languages, as well as design and coding of enterprise integration involving legacy relational and mainframe systems.</w:t>
      </w:r>
    </w:p>
    <w:p w:rsidR="009C6EE6" w:rsidRDefault="009C6EE6" w:rsidP="009C6EE6"/>
    <w:p w:rsidR="009C6EE6" w:rsidRDefault="009C6EE6" w:rsidP="009C6EE6">
      <w:pPr>
        <w:pStyle w:val="NormalWeb"/>
        <w:spacing w:before="0" w:beforeAutospacing="0" w:after="0" w:afterAutospacing="0"/>
      </w:pPr>
      <w:r>
        <w:rPr>
          <w:rFonts w:ascii="Arial" w:hAnsi="Arial" w:cs="Arial"/>
          <w:b/>
          <w:bCs/>
          <w:color w:val="000000"/>
          <w:sz w:val="20"/>
          <w:szCs w:val="20"/>
          <w:u w:val="single"/>
        </w:rPr>
        <w:t>Agile tools</w:t>
      </w:r>
      <w:r>
        <w:rPr>
          <w:rFonts w:ascii="Arial" w:hAnsi="Arial" w:cs="Arial"/>
          <w:color w:val="000000"/>
          <w:sz w:val="20"/>
          <w:szCs w:val="20"/>
        </w:rPr>
        <w:t xml:space="preserve"> </w:t>
      </w:r>
      <w:r w:rsidR="00C35632">
        <w:rPr>
          <w:rFonts w:ascii="Arial" w:hAnsi="Arial" w:cs="Arial"/>
          <w:color w:val="000000"/>
          <w:sz w:val="20"/>
          <w:szCs w:val="20"/>
        </w:rPr>
        <w:t xml:space="preserve">used </w:t>
      </w:r>
      <w:r>
        <w:rPr>
          <w:rFonts w:ascii="Arial" w:hAnsi="Arial" w:cs="Arial"/>
          <w:color w:val="000000"/>
          <w:sz w:val="20"/>
          <w:szCs w:val="20"/>
        </w:rPr>
        <w:t xml:space="preserve">include </w:t>
      </w:r>
      <w:r>
        <w:rPr>
          <w:rFonts w:ascii="Arial" w:hAnsi="Arial" w:cs="Arial"/>
          <w:b/>
          <w:bCs/>
          <w:color w:val="000000"/>
          <w:sz w:val="20"/>
          <w:szCs w:val="20"/>
        </w:rPr>
        <w:t>JIRA-Greenhopper-Structure</w:t>
      </w:r>
      <w:r w:rsidR="00C35632">
        <w:rPr>
          <w:rFonts w:ascii="Arial" w:hAnsi="Arial" w:cs="Arial"/>
          <w:color w:val="000000"/>
          <w:sz w:val="20"/>
          <w:szCs w:val="20"/>
        </w:rPr>
        <w:t xml:space="preserve"> (</w:t>
      </w:r>
      <w:r>
        <w:rPr>
          <w:rFonts w:ascii="Arial" w:hAnsi="Arial" w:cs="Arial"/>
          <w:color w:val="000000"/>
          <w:sz w:val="20"/>
          <w:szCs w:val="20"/>
        </w:rPr>
        <w:t xml:space="preserve">Administrator), </w:t>
      </w:r>
      <w:r>
        <w:rPr>
          <w:rFonts w:ascii="Arial" w:hAnsi="Arial" w:cs="Arial"/>
          <w:b/>
          <w:bCs/>
          <w:color w:val="000000"/>
          <w:sz w:val="20"/>
          <w:szCs w:val="20"/>
        </w:rPr>
        <w:t>VersionOne,</w:t>
      </w:r>
      <w:r w:rsidR="00C35632">
        <w:rPr>
          <w:rFonts w:ascii="Arial" w:hAnsi="Arial" w:cs="Arial"/>
          <w:color w:val="000000"/>
          <w:sz w:val="20"/>
          <w:szCs w:val="20"/>
        </w:rPr>
        <w:t xml:space="preserve"> </w:t>
      </w:r>
      <w:r w:rsidR="006279DE">
        <w:rPr>
          <w:rFonts w:ascii="Arial" w:hAnsi="Arial" w:cs="Arial"/>
          <w:color w:val="000000"/>
          <w:sz w:val="20"/>
          <w:szCs w:val="20"/>
        </w:rPr>
        <w:t xml:space="preserve">and </w:t>
      </w:r>
      <w:r w:rsidR="00C35632">
        <w:rPr>
          <w:rFonts w:ascii="Arial" w:hAnsi="Arial" w:cs="Arial"/>
          <w:color w:val="000000"/>
          <w:sz w:val="20"/>
          <w:szCs w:val="20"/>
        </w:rPr>
        <w:t xml:space="preserve">MS tools converted for Agile use.  On-going SAFe review includes </w:t>
      </w:r>
      <w:proofErr w:type="spellStart"/>
      <w:r w:rsidR="00C35632">
        <w:rPr>
          <w:rFonts w:ascii="Arial" w:hAnsi="Arial" w:cs="Arial"/>
          <w:color w:val="000000"/>
          <w:sz w:val="20"/>
          <w:szCs w:val="20"/>
        </w:rPr>
        <w:t>LeanKit</w:t>
      </w:r>
      <w:proofErr w:type="spellEnd"/>
      <w:r w:rsidR="00C35632">
        <w:rPr>
          <w:rFonts w:ascii="Arial" w:hAnsi="Arial" w:cs="Arial"/>
          <w:color w:val="000000"/>
          <w:sz w:val="20"/>
          <w:szCs w:val="20"/>
        </w:rPr>
        <w:t xml:space="preserve"> and </w:t>
      </w:r>
      <w:proofErr w:type="spellStart"/>
      <w:r w:rsidR="00C35632">
        <w:rPr>
          <w:rFonts w:ascii="Arial" w:hAnsi="Arial" w:cs="Arial"/>
          <w:color w:val="000000"/>
          <w:sz w:val="20"/>
          <w:szCs w:val="20"/>
        </w:rPr>
        <w:t>AgilityHealth</w:t>
      </w:r>
      <w:proofErr w:type="spellEnd"/>
      <w:r w:rsidR="00C35632">
        <w:rPr>
          <w:rFonts w:ascii="Arial" w:hAnsi="Arial" w:cs="Arial"/>
          <w:color w:val="000000"/>
          <w:sz w:val="20"/>
          <w:szCs w:val="20"/>
        </w:rPr>
        <w:t>, as well as smaller tools such as Trello.</w:t>
      </w:r>
    </w:p>
    <w:p w:rsidR="009C6EE6" w:rsidRDefault="009C6EE6" w:rsidP="009C6EE6"/>
    <w:p w:rsidR="009C6EE6" w:rsidRDefault="009C6EE6" w:rsidP="009C6EE6">
      <w:pPr>
        <w:pStyle w:val="NormalWeb"/>
        <w:spacing w:before="0" w:beforeAutospacing="0" w:after="0" w:afterAutospacing="0"/>
      </w:pPr>
      <w:r>
        <w:rPr>
          <w:rFonts w:ascii="Arial" w:hAnsi="Arial" w:cs="Arial"/>
          <w:color w:val="000000"/>
          <w:sz w:val="20"/>
          <w:szCs w:val="20"/>
        </w:rPr>
        <w:t xml:space="preserve">I have experience in </w:t>
      </w:r>
      <w:r>
        <w:rPr>
          <w:rFonts w:ascii="Arial" w:hAnsi="Arial" w:cs="Arial"/>
          <w:b/>
          <w:bCs/>
          <w:color w:val="000000"/>
          <w:sz w:val="20"/>
          <w:szCs w:val="20"/>
        </w:rPr>
        <w:t>Agile Coaching</w:t>
      </w:r>
      <w:r>
        <w:rPr>
          <w:rFonts w:ascii="Arial" w:hAnsi="Arial" w:cs="Arial"/>
          <w:color w:val="000000"/>
          <w:sz w:val="20"/>
          <w:szCs w:val="20"/>
        </w:rPr>
        <w:t xml:space="preserve"> as well as Change Management (tasks such as release-management and the creation of job aids). My</w:t>
      </w:r>
      <w:r>
        <w:rPr>
          <w:rFonts w:ascii="Arial" w:hAnsi="Arial" w:cs="Arial"/>
          <w:b/>
          <w:bCs/>
          <w:color w:val="000000"/>
          <w:sz w:val="20"/>
          <w:szCs w:val="20"/>
        </w:rPr>
        <w:t xml:space="preserve"> training</w:t>
      </w:r>
      <w:r>
        <w:rPr>
          <w:rFonts w:ascii="Arial" w:hAnsi="Arial" w:cs="Arial"/>
          <w:color w:val="000000"/>
          <w:sz w:val="20"/>
          <w:szCs w:val="20"/>
        </w:rPr>
        <w:t xml:space="preserve"> background includes over 20 year</w:t>
      </w:r>
      <w:r w:rsidR="00FB6071">
        <w:rPr>
          <w:rFonts w:ascii="Arial" w:hAnsi="Arial" w:cs="Arial"/>
          <w:color w:val="000000"/>
          <w:sz w:val="20"/>
          <w:szCs w:val="20"/>
        </w:rPr>
        <w:t>s</w:t>
      </w:r>
      <w:r>
        <w:rPr>
          <w:rFonts w:ascii="Arial" w:hAnsi="Arial" w:cs="Arial"/>
          <w:color w:val="000000"/>
          <w:sz w:val="20"/>
          <w:szCs w:val="20"/>
        </w:rPr>
        <w:t xml:space="preserve"> of writing and conducting End User and Developer training. </w:t>
      </w:r>
      <w:r w:rsidR="002110F3">
        <w:rPr>
          <w:rFonts w:ascii="Arial" w:hAnsi="Arial" w:cs="Arial"/>
          <w:color w:val="000000"/>
          <w:sz w:val="20"/>
          <w:szCs w:val="20"/>
        </w:rPr>
        <w:br/>
      </w:r>
    </w:p>
    <w:p w:rsidR="009C6EE6" w:rsidRDefault="009C6EE6" w:rsidP="009C6EE6">
      <w:pPr>
        <w:pStyle w:val="NormalWeb"/>
        <w:spacing w:before="0" w:beforeAutospacing="0" w:after="0" w:afterAutospacing="0"/>
      </w:pPr>
      <w:r>
        <w:rPr>
          <w:rFonts w:ascii="Arial" w:hAnsi="Arial" w:cs="Arial"/>
          <w:b/>
          <w:bCs/>
          <w:color w:val="000000"/>
          <w:sz w:val="20"/>
          <w:szCs w:val="20"/>
          <w:u w:val="single"/>
        </w:rPr>
        <w:t>Agile Program Management Coaching</w:t>
      </w:r>
      <w:r>
        <w:rPr>
          <w:rFonts w:ascii="Arial" w:hAnsi="Arial" w:cs="Arial"/>
          <w:b/>
          <w:bCs/>
          <w:color w:val="000000"/>
          <w:sz w:val="20"/>
          <w:szCs w:val="20"/>
        </w:rPr>
        <w:t xml:space="preserve"> </w:t>
      </w:r>
      <w:r>
        <w:rPr>
          <w:rFonts w:ascii="Arial" w:hAnsi="Arial" w:cs="Arial"/>
          <w:color w:val="000000"/>
          <w:sz w:val="20"/>
          <w:szCs w:val="20"/>
        </w:rPr>
        <w:t>covers several areas including Risk Control and modified Story formatting, among other</w:t>
      </w:r>
      <w:r w:rsidR="00274978">
        <w:rPr>
          <w:rFonts w:ascii="Arial" w:hAnsi="Arial" w:cs="Arial"/>
          <w:color w:val="000000"/>
          <w:sz w:val="20"/>
          <w:szCs w:val="20"/>
        </w:rPr>
        <w:t>s:</w:t>
      </w:r>
    </w:p>
    <w:p w:rsidR="009C6EE6" w:rsidRDefault="009C6EE6" w:rsidP="009C6EE6">
      <w:pPr>
        <w:pStyle w:val="NormalWeb"/>
        <w:numPr>
          <w:ilvl w:val="1"/>
          <w:numId w:val="26"/>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Introducing artifacts for Risk and Dependency tracking in new, Program-level development Scrums.  </w:t>
      </w:r>
    </w:p>
    <w:p w:rsidR="009C6EE6" w:rsidRDefault="009C6EE6" w:rsidP="009C6EE6">
      <w:pPr>
        <w:pStyle w:val="NormalWeb"/>
        <w:numPr>
          <w:ilvl w:val="1"/>
          <w:numId w:val="26"/>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Establishing controls among multiple vendors in global Program with the creation, documentation and enforcement of</w:t>
      </w:r>
      <w:r>
        <w:rPr>
          <w:rFonts w:ascii="Arial" w:hAnsi="Arial" w:cs="Arial"/>
          <w:b/>
          <w:bCs/>
          <w:color w:val="000000"/>
          <w:sz w:val="20"/>
          <w:szCs w:val="20"/>
        </w:rPr>
        <w:t xml:space="preserve"> </w:t>
      </w:r>
      <w:r>
        <w:rPr>
          <w:rFonts w:ascii="Arial" w:hAnsi="Arial" w:cs="Arial"/>
          <w:color w:val="000000"/>
          <w:sz w:val="20"/>
          <w:szCs w:val="20"/>
        </w:rPr>
        <w:t>global</w:t>
      </w:r>
      <w:r>
        <w:rPr>
          <w:rFonts w:ascii="Arial" w:hAnsi="Arial" w:cs="Arial"/>
          <w:b/>
          <w:bCs/>
          <w:color w:val="000000"/>
          <w:sz w:val="20"/>
          <w:szCs w:val="20"/>
        </w:rPr>
        <w:t xml:space="preserve"> E2E</w:t>
      </w:r>
      <w:r>
        <w:rPr>
          <w:rFonts w:ascii="Arial" w:hAnsi="Arial" w:cs="Arial"/>
          <w:color w:val="000000"/>
          <w:sz w:val="20"/>
          <w:szCs w:val="20"/>
        </w:rPr>
        <w:t xml:space="preserve"> (End to End) </w:t>
      </w:r>
      <w:r>
        <w:rPr>
          <w:rFonts w:ascii="Arial" w:hAnsi="Arial" w:cs="Arial"/>
          <w:b/>
          <w:bCs/>
          <w:color w:val="000000"/>
          <w:sz w:val="20"/>
          <w:szCs w:val="20"/>
        </w:rPr>
        <w:t>processes</w:t>
      </w:r>
      <w:r>
        <w:rPr>
          <w:rFonts w:ascii="Arial" w:hAnsi="Arial" w:cs="Arial"/>
          <w:color w:val="000000"/>
          <w:sz w:val="20"/>
          <w:szCs w:val="20"/>
        </w:rPr>
        <w:t xml:space="preserve"> tracking the flow of stories from initial creation through all Program streams in a series of gateways and hand-offs, from initial creation through final Product Implementation.  </w:t>
      </w:r>
    </w:p>
    <w:p w:rsidR="009C6EE6" w:rsidRDefault="009C6EE6" w:rsidP="009C6EE6">
      <w:pPr>
        <w:pStyle w:val="NormalWeb"/>
        <w:numPr>
          <w:ilvl w:val="1"/>
          <w:numId w:val="26"/>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Establishing new reports in Programs of mixed Agile and Waterfall streams;</w:t>
      </w:r>
    </w:p>
    <w:p w:rsidR="009C6EE6" w:rsidRDefault="009C6EE6" w:rsidP="009C6EE6">
      <w:pPr>
        <w:pStyle w:val="NormalWeb"/>
        <w:numPr>
          <w:ilvl w:val="1"/>
          <w:numId w:val="26"/>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Establishing new Story formatting to prevent scope creep and increase velocity among Sprints in multiple streams.</w:t>
      </w:r>
      <w:r>
        <w:rPr>
          <w:rFonts w:ascii="Arial" w:hAnsi="Arial" w:cs="Arial"/>
          <w:color w:val="000000"/>
          <w:sz w:val="20"/>
          <w:szCs w:val="20"/>
        </w:rPr>
        <w:br/>
      </w:r>
      <w:r>
        <w:rPr>
          <w:rFonts w:ascii="Arial" w:hAnsi="Arial" w:cs="Arial"/>
          <w:color w:val="000000"/>
          <w:sz w:val="20"/>
          <w:szCs w:val="20"/>
        </w:rPr>
        <w:br/>
      </w:r>
    </w:p>
    <w:p w:rsidR="009C6EE6" w:rsidRDefault="009C6EE6" w:rsidP="009C6EE6">
      <w:pPr>
        <w:pStyle w:val="NormalWeb"/>
        <w:spacing w:before="0" w:beforeAutospacing="0" w:after="0" w:afterAutospacing="0"/>
      </w:pPr>
      <w:r>
        <w:rPr>
          <w:rFonts w:ascii="Arial" w:hAnsi="Arial" w:cs="Arial"/>
          <w:b/>
          <w:bCs/>
          <w:color w:val="000000"/>
          <w:sz w:val="20"/>
          <w:szCs w:val="20"/>
          <w:u w:val="single"/>
        </w:rPr>
        <w:t>Agile Scrum Master</w:t>
      </w:r>
      <w:r>
        <w:rPr>
          <w:rFonts w:ascii="Arial" w:hAnsi="Arial" w:cs="Arial"/>
          <w:color w:val="000000"/>
          <w:sz w:val="20"/>
          <w:szCs w:val="20"/>
          <w:u w:val="single"/>
        </w:rPr>
        <w:t xml:space="preserve"> and </w:t>
      </w:r>
      <w:r w:rsidR="00B4037E" w:rsidRPr="00B4037E">
        <w:rPr>
          <w:rFonts w:ascii="Arial" w:hAnsi="Arial" w:cs="Arial"/>
          <w:b/>
          <w:color w:val="000000"/>
          <w:sz w:val="20"/>
          <w:szCs w:val="20"/>
          <w:u w:val="single"/>
        </w:rPr>
        <w:t xml:space="preserve">Agile </w:t>
      </w:r>
      <w:r>
        <w:rPr>
          <w:rFonts w:ascii="Arial" w:hAnsi="Arial" w:cs="Arial"/>
          <w:b/>
          <w:bCs/>
          <w:color w:val="000000"/>
          <w:sz w:val="20"/>
          <w:szCs w:val="20"/>
          <w:u w:val="single"/>
        </w:rPr>
        <w:t>Business Analyst</w:t>
      </w:r>
      <w:r>
        <w:rPr>
          <w:rFonts w:ascii="Arial" w:hAnsi="Arial" w:cs="Arial"/>
          <w:color w:val="000000"/>
          <w:sz w:val="20"/>
          <w:szCs w:val="20"/>
        </w:rPr>
        <w:t xml:space="preserve"> experience includes conducting daily Scrum and point update; addressing/removing blocks; story weighing (Planning Poker &amp; physical cards);</w:t>
      </w:r>
      <w:r>
        <w:rPr>
          <w:rFonts w:ascii="Arial" w:hAnsi="Arial" w:cs="Arial"/>
          <w:b/>
          <w:bCs/>
          <w:color w:val="000000"/>
          <w:sz w:val="20"/>
          <w:szCs w:val="20"/>
        </w:rPr>
        <w:t xml:space="preserve"> </w:t>
      </w:r>
      <w:r>
        <w:rPr>
          <w:rFonts w:ascii="Arial" w:hAnsi="Arial" w:cs="Arial"/>
          <w:color w:val="000000"/>
          <w:sz w:val="20"/>
          <w:szCs w:val="20"/>
        </w:rPr>
        <w:t xml:space="preserve">task-assignment and simultaneous task-test ID; Sprint reporting and general Sprint follow-through at Program and Stream-Project levels. Also managing testers and SMEs during UAT in both Agile and Waterfall environments.  BA experience includes training end users on </w:t>
      </w:r>
      <w:r>
        <w:rPr>
          <w:rFonts w:ascii="Arial" w:hAnsi="Arial" w:cs="Arial"/>
          <w:b/>
          <w:bCs/>
          <w:color w:val="000000"/>
          <w:sz w:val="20"/>
          <w:szCs w:val="20"/>
        </w:rPr>
        <w:t xml:space="preserve">User Story </w:t>
      </w:r>
      <w:r>
        <w:rPr>
          <w:rFonts w:ascii="Arial" w:hAnsi="Arial" w:cs="Arial"/>
          <w:color w:val="000000"/>
          <w:sz w:val="20"/>
          <w:szCs w:val="20"/>
        </w:rPr>
        <w:t>creation as well as standard BA deliverables such as complex Visio workflows/diagrams and PowerPoint presentations.</w:t>
      </w:r>
      <w:r>
        <w:rPr>
          <w:rFonts w:ascii="Arial" w:hAnsi="Arial" w:cs="Arial"/>
          <w:b/>
          <w:bCs/>
          <w:color w:val="000000"/>
          <w:sz w:val="20"/>
          <w:szCs w:val="20"/>
        </w:rPr>
        <w:t xml:space="preserve"> </w:t>
      </w:r>
      <w:r>
        <w:rPr>
          <w:rFonts w:ascii="Arial" w:hAnsi="Arial" w:cs="Arial"/>
          <w:b/>
          <w:bCs/>
          <w:color w:val="000000"/>
          <w:sz w:val="20"/>
          <w:szCs w:val="20"/>
        </w:rPr>
        <w:br/>
      </w:r>
      <w:r>
        <w:rPr>
          <w:rFonts w:ascii="Arial" w:hAnsi="Arial" w:cs="Arial"/>
          <w:b/>
          <w:bCs/>
          <w:color w:val="000000"/>
          <w:sz w:val="20"/>
          <w:szCs w:val="20"/>
        </w:rPr>
        <w:br/>
      </w:r>
    </w:p>
    <w:p w:rsidR="009C6EE6" w:rsidRDefault="009C6EE6" w:rsidP="009C6EE6">
      <w:pPr>
        <w:pStyle w:val="NormalWeb"/>
        <w:spacing w:before="0" w:beforeAutospacing="0" w:after="0" w:afterAutospacing="0"/>
      </w:pPr>
      <w:r>
        <w:rPr>
          <w:rFonts w:ascii="Arial" w:hAnsi="Arial" w:cs="Arial"/>
          <w:b/>
          <w:bCs/>
          <w:color w:val="000000"/>
          <w:sz w:val="20"/>
          <w:szCs w:val="20"/>
          <w:u w:val="single"/>
        </w:rPr>
        <w:t>QA-Testing</w:t>
      </w:r>
      <w:r>
        <w:rPr>
          <w:rFonts w:ascii="Arial" w:hAnsi="Arial" w:cs="Arial"/>
          <w:color w:val="000000"/>
          <w:sz w:val="20"/>
          <w:szCs w:val="20"/>
        </w:rPr>
        <w:t xml:space="preserve"> includes the design and management of </w:t>
      </w:r>
      <w:r>
        <w:rPr>
          <w:rFonts w:ascii="Arial" w:hAnsi="Arial" w:cs="Arial"/>
          <w:b/>
          <w:bCs/>
          <w:color w:val="000000"/>
          <w:sz w:val="20"/>
          <w:szCs w:val="20"/>
        </w:rPr>
        <w:t>Unit-System-Alpha/Beta/UAT testing</w:t>
      </w:r>
      <w:r>
        <w:rPr>
          <w:rFonts w:ascii="Arial" w:hAnsi="Arial" w:cs="Arial"/>
          <w:color w:val="000000"/>
          <w:sz w:val="20"/>
          <w:szCs w:val="20"/>
        </w:rPr>
        <w:t xml:space="preserve"> through rollout: identification of Agile Task testing for TTD (i.e., required unit, system and UAT for each task when assigned); creation of detailed scripts, and running those scripts.  </w:t>
      </w:r>
    </w:p>
    <w:p w:rsidR="009C6EE6" w:rsidRDefault="009C6EE6" w:rsidP="009C6EE6"/>
    <w:p w:rsidR="009C6EE6" w:rsidRDefault="009C6EE6" w:rsidP="009C6EE6">
      <w:pPr>
        <w:pStyle w:val="NormalWeb"/>
        <w:spacing w:before="0" w:beforeAutospacing="0" w:after="0" w:afterAutospacing="0"/>
      </w:pPr>
      <w:r>
        <w:rPr>
          <w:rFonts w:ascii="Arial" w:hAnsi="Arial" w:cs="Arial"/>
          <w:color w:val="000000"/>
          <w:sz w:val="20"/>
          <w:szCs w:val="20"/>
        </w:rPr>
        <w:lastRenderedPageBreak/>
        <w:t xml:space="preserve">In both Agile and Waterfall SDLCs I’ve </w:t>
      </w:r>
      <w:r>
        <w:rPr>
          <w:rFonts w:ascii="Arial" w:hAnsi="Arial" w:cs="Arial"/>
          <w:b/>
          <w:bCs/>
          <w:color w:val="000000"/>
          <w:sz w:val="20"/>
          <w:szCs w:val="20"/>
        </w:rPr>
        <w:t>particularly enjoyed working with SMEs owners</w:t>
      </w:r>
      <w:r>
        <w:rPr>
          <w:rFonts w:ascii="Arial" w:hAnsi="Arial" w:cs="Arial"/>
          <w:color w:val="000000"/>
          <w:sz w:val="20"/>
          <w:szCs w:val="20"/>
        </w:rPr>
        <w:t xml:space="preserve"> and acting as an interface between business and technical departments.  </w:t>
      </w:r>
    </w:p>
    <w:p w:rsidR="009C6EE6" w:rsidRDefault="009C6EE6" w:rsidP="009C6EE6">
      <w:pPr>
        <w:pStyle w:val="NormalWeb"/>
        <w:spacing w:before="0" w:beforeAutospacing="0" w:after="0" w:afterAutospacing="0"/>
      </w:pPr>
      <w:r>
        <w:rPr>
          <w:rFonts w:ascii="Arial" w:hAnsi="Arial" w:cs="Arial"/>
          <w:color w:val="000000"/>
          <w:sz w:val="20"/>
          <w:szCs w:val="20"/>
        </w:rPr>
        <w:br/>
      </w:r>
      <w:r>
        <w:rPr>
          <w:rFonts w:ascii="Arial" w:hAnsi="Arial" w:cs="Arial"/>
          <w:b/>
          <w:bCs/>
          <w:color w:val="000000"/>
          <w:sz w:val="20"/>
          <w:szCs w:val="20"/>
          <w:u w:val="single"/>
        </w:rPr>
        <w:t>Systems</w:t>
      </w:r>
      <w:r>
        <w:rPr>
          <w:rFonts w:ascii="Arial" w:hAnsi="Arial" w:cs="Arial"/>
          <w:color w:val="000000"/>
          <w:sz w:val="20"/>
          <w:szCs w:val="20"/>
        </w:rPr>
        <w:t xml:space="preserve"> range from Domestic and International Banking; complex CMS for Finance and Healthcare; Risk Management Systems in International Finance; image-driven purchasing systems for Pharmaceuticals; judicial systems for the State of Illinois; and international Legal/Governmental Document Management, among many others.  </w:t>
      </w:r>
    </w:p>
    <w:p w:rsidR="009C6EE6" w:rsidRDefault="009C6EE6" w:rsidP="009C6EE6"/>
    <w:p w:rsidR="009C6EE6" w:rsidRDefault="009C6EE6" w:rsidP="009C6EE6">
      <w:pPr>
        <w:pStyle w:val="NormalWeb"/>
        <w:spacing w:before="0" w:beforeAutospacing="0" w:after="0" w:afterAutospacing="0"/>
      </w:pPr>
      <w:r>
        <w:rPr>
          <w:rFonts w:ascii="Arial" w:hAnsi="Arial" w:cs="Arial"/>
          <w:b/>
          <w:bCs/>
          <w:color w:val="000000"/>
          <w:sz w:val="20"/>
          <w:szCs w:val="20"/>
          <w:u w:val="single"/>
        </w:rPr>
        <w:t>Clients</w:t>
      </w:r>
      <w:r>
        <w:rPr>
          <w:rFonts w:ascii="Arial" w:hAnsi="Arial" w:cs="Arial"/>
          <w:color w:val="000000"/>
          <w:sz w:val="20"/>
          <w:szCs w:val="20"/>
        </w:rPr>
        <w:t xml:space="preserve"> include:   Accuity; </w:t>
      </w:r>
      <w:r w:rsidR="00487180">
        <w:rPr>
          <w:rFonts w:ascii="Arial" w:hAnsi="Arial" w:cs="Arial"/>
          <w:color w:val="000000"/>
          <w:sz w:val="20"/>
          <w:szCs w:val="20"/>
        </w:rPr>
        <w:t>Wolters-Kluwer</w:t>
      </w:r>
      <w:r w:rsidR="00487180">
        <w:rPr>
          <w:rFonts w:ascii="Arial" w:hAnsi="Arial" w:cs="Arial"/>
          <w:color w:val="000000"/>
          <w:sz w:val="20"/>
          <w:szCs w:val="20"/>
        </w:rPr>
        <w:t>;</w:t>
      </w:r>
      <w:r w:rsidR="00487180">
        <w:rPr>
          <w:rFonts w:ascii="Arial" w:hAnsi="Arial" w:cs="Arial"/>
          <w:color w:val="000000"/>
          <w:sz w:val="20"/>
          <w:szCs w:val="20"/>
        </w:rPr>
        <w:t xml:space="preserve"> </w:t>
      </w:r>
      <w:r>
        <w:rPr>
          <w:rFonts w:ascii="Arial" w:hAnsi="Arial" w:cs="Arial"/>
          <w:color w:val="000000"/>
          <w:sz w:val="20"/>
          <w:szCs w:val="20"/>
        </w:rPr>
        <w:t>CNA Insurance; BMO-Harris Bank; HSBC; NewEdge Group; Harris Associates (OakMark Funds); Equity Office Properties; Abbott Labs; Caterpillar; State of Illinois; among many others.</w:t>
      </w:r>
    </w:p>
    <w:p w:rsidR="009C6EE6" w:rsidRDefault="009C6EE6" w:rsidP="009C6EE6"/>
    <w:p w:rsidR="009C6EE6" w:rsidRDefault="009C6EE6" w:rsidP="009C6EE6">
      <w:pPr>
        <w:pStyle w:val="NormalWeb"/>
        <w:spacing w:before="0" w:beforeAutospacing="0" w:after="0" w:afterAutospacing="0"/>
      </w:pPr>
      <w:r>
        <w:rPr>
          <w:rFonts w:ascii="Arial" w:hAnsi="Arial" w:cs="Arial"/>
          <w:b/>
          <w:bCs/>
          <w:color w:val="000000"/>
          <w:sz w:val="20"/>
          <w:szCs w:val="20"/>
          <w:u w:val="single"/>
        </w:rPr>
        <w:t>Development Experience</w:t>
      </w:r>
      <w:r>
        <w:rPr>
          <w:rFonts w:ascii="Arial" w:hAnsi="Arial" w:cs="Arial"/>
          <w:b/>
          <w:bCs/>
          <w:color w:val="000000"/>
          <w:sz w:val="20"/>
          <w:szCs w:val="20"/>
        </w:rPr>
        <w:t>:</w:t>
      </w:r>
      <w:r>
        <w:rPr>
          <w:rFonts w:ascii="Arial" w:hAnsi="Arial" w:cs="Arial"/>
          <w:color w:val="000000"/>
          <w:sz w:val="20"/>
          <w:szCs w:val="20"/>
        </w:rPr>
        <w:t xml:space="preserve">  In addition to</w:t>
      </w:r>
      <w:r>
        <w:rPr>
          <w:rFonts w:ascii="Arial" w:hAnsi="Arial" w:cs="Arial"/>
          <w:b/>
          <w:bCs/>
          <w:color w:val="000000"/>
          <w:sz w:val="20"/>
          <w:szCs w:val="20"/>
        </w:rPr>
        <w:t xml:space="preserve"> hands-on web and object programming</w:t>
      </w:r>
      <w:r>
        <w:rPr>
          <w:rFonts w:ascii="Arial" w:hAnsi="Arial" w:cs="Arial"/>
          <w:color w:val="000000"/>
          <w:sz w:val="20"/>
          <w:szCs w:val="20"/>
        </w:rPr>
        <w:t xml:space="preserve"> (Domino; VB; Java API; JS; HTML; XML; etc.), my</w:t>
      </w:r>
      <w:r>
        <w:rPr>
          <w:rFonts w:ascii="Arial" w:hAnsi="Arial" w:cs="Arial"/>
          <w:b/>
          <w:bCs/>
          <w:color w:val="000000"/>
          <w:sz w:val="20"/>
          <w:szCs w:val="20"/>
        </w:rPr>
        <w:t xml:space="preserve"> Enterprise integration </w:t>
      </w:r>
      <w:r>
        <w:rPr>
          <w:rFonts w:ascii="Arial" w:hAnsi="Arial" w:cs="Arial"/>
          <w:color w:val="000000"/>
          <w:sz w:val="20"/>
          <w:szCs w:val="20"/>
        </w:rPr>
        <w:t>experience includes relational and flat warehousing systems (script LS, OLE transfers, middleware), and related DWH enterprise mapping of Oracle; AS400-mainframe; SQL Server; FoxPro; Cad Cam-Primavera for storage, duplication review, data flow and “clean up” of many backend relational and legacy systems, as well as designing new flow paths. Integration experience includes direct programming and design.  </w:t>
      </w:r>
    </w:p>
    <w:p w:rsidR="009C6EE6" w:rsidRDefault="009C6EE6" w:rsidP="009C6EE6"/>
    <w:p w:rsidR="009C6EE6" w:rsidRDefault="009C6EE6" w:rsidP="009C6EE6">
      <w:pPr>
        <w:pStyle w:val="NormalWeb"/>
        <w:spacing w:before="0" w:beforeAutospacing="0" w:after="0" w:afterAutospacing="0"/>
      </w:pPr>
      <w:r>
        <w:rPr>
          <w:rFonts w:ascii="Arial" w:hAnsi="Arial" w:cs="Arial"/>
          <w:color w:val="000000"/>
          <w:sz w:val="20"/>
          <w:szCs w:val="20"/>
        </w:rPr>
        <w:t>I also write professionally between technical contracts (non-technical). Multilingual.</w:t>
      </w:r>
    </w:p>
    <w:p w:rsidR="009C6EE6" w:rsidRDefault="009C6EE6" w:rsidP="009C6EE6">
      <w:pPr>
        <w:pStyle w:val="NormalWeb"/>
        <w:spacing w:before="0" w:beforeAutospacing="0" w:after="0" w:afterAutospacing="0"/>
      </w:pPr>
      <w:r>
        <w:rPr>
          <w:rFonts w:ascii="Arial" w:hAnsi="Arial" w:cs="Arial"/>
          <w:i/>
          <w:iCs/>
          <w:color w:val="000000"/>
          <w:sz w:val="20"/>
          <w:szCs w:val="20"/>
        </w:rPr>
        <w:t>Systems, Languages</w:t>
      </w:r>
    </w:p>
    <w:p w:rsidR="009C6EE6" w:rsidRDefault="009C6EE6" w:rsidP="009C6EE6">
      <w:pPr>
        <w:pStyle w:val="NormalWeb"/>
        <w:numPr>
          <w:ilvl w:val="0"/>
          <w:numId w:val="27"/>
        </w:numPr>
        <w:spacing w:before="0" w:beforeAutospacing="0" w:after="0" w:afterAutospacing="0"/>
        <w:textAlignment w:val="baseline"/>
        <w:rPr>
          <w:rFonts w:ascii="Arial" w:hAnsi="Arial" w:cs="Arial"/>
          <w:color w:val="000000"/>
          <w:sz w:val="20"/>
          <w:szCs w:val="20"/>
        </w:rPr>
      </w:pPr>
      <w:r>
        <w:rPr>
          <w:rFonts w:ascii="Arial" w:hAnsi="Arial" w:cs="Arial"/>
          <w:b/>
          <w:bCs/>
          <w:color w:val="000000"/>
          <w:sz w:val="20"/>
          <w:szCs w:val="20"/>
        </w:rPr>
        <w:t xml:space="preserve">JIRA-Greenhopper-Structure </w:t>
      </w:r>
      <w:r>
        <w:rPr>
          <w:rFonts w:ascii="Arial" w:hAnsi="Arial" w:cs="Arial"/>
          <w:color w:val="000000"/>
          <w:sz w:val="20"/>
          <w:szCs w:val="20"/>
        </w:rPr>
        <w:t>(system administrator),</w:t>
      </w:r>
      <w:r>
        <w:rPr>
          <w:rFonts w:ascii="Arial" w:hAnsi="Arial" w:cs="Arial"/>
          <w:b/>
          <w:bCs/>
          <w:color w:val="000000"/>
          <w:sz w:val="20"/>
          <w:szCs w:val="20"/>
        </w:rPr>
        <w:t xml:space="preserve"> VersionOne SCRUM </w:t>
      </w:r>
      <w:r>
        <w:rPr>
          <w:rFonts w:ascii="Arial" w:hAnsi="Arial" w:cs="Arial"/>
          <w:color w:val="000000"/>
          <w:sz w:val="20"/>
          <w:szCs w:val="20"/>
        </w:rPr>
        <w:t>project tracking</w:t>
      </w:r>
    </w:p>
    <w:p w:rsidR="009C6EE6" w:rsidRDefault="009C6EE6" w:rsidP="009C6EE6">
      <w:pPr>
        <w:pStyle w:val="NormalWeb"/>
        <w:numPr>
          <w:ilvl w:val="0"/>
          <w:numId w:val="27"/>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Reporting &amp; Management tools:  </w:t>
      </w:r>
      <w:proofErr w:type="spellStart"/>
      <w:r>
        <w:rPr>
          <w:rFonts w:ascii="Arial" w:hAnsi="Arial" w:cs="Arial"/>
          <w:color w:val="000000"/>
          <w:sz w:val="20"/>
          <w:szCs w:val="20"/>
        </w:rPr>
        <w:t>LeanKit</w:t>
      </w:r>
      <w:proofErr w:type="spellEnd"/>
      <w:r>
        <w:rPr>
          <w:rFonts w:ascii="Arial" w:hAnsi="Arial" w:cs="Arial"/>
          <w:color w:val="000000"/>
          <w:sz w:val="20"/>
          <w:szCs w:val="20"/>
        </w:rPr>
        <w:t xml:space="preserve">; </w:t>
      </w:r>
      <w:proofErr w:type="spellStart"/>
      <w:r>
        <w:rPr>
          <w:rFonts w:ascii="Arial" w:hAnsi="Arial" w:cs="Arial"/>
          <w:color w:val="000000"/>
          <w:sz w:val="20"/>
          <w:szCs w:val="20"/>
        </w:rPr>
        <w:t>AgileHealth</w:t>
      </w:r>
      <w:proofErr w:type="spellEnd"/>
      <w:r>
        <w:rPr>
          <w:rFonts w:ascii="Arial" w:hAnsi="Arial" w:cs="Arial"/>
          <w:color w:val="000000"/>
          <w:sz w:val="20"/>
          <w:szCs w:val="20"/>
        </w:rPr>
        <w:t xml:space="preserve">; etc., </w:t>
      </w:r>
      <w:r>
        <w:rPr>
          <w:rFonts w:ascii="Arial" w:hAnsi="Arial" w:cs="Arial"/>
          <w:b/>
          <w:bCs/>
          <w:color w:val="000000"/>
          <w:sz w:val="20"/>
          <w:szCs w:val="20"/>
        </w:rPr>
        <w:t xml:space="preserve">MS Visio; MS Project Manager; SharePoint; </w:t>
      </w:r>
      <w:r>
        <w:rPr>
          <w:rFonts w:ascii="Arial" w:hAnsi="Arial" w:cs="Arial"/>
          <w:color w:val="000000"/>
          <w:sz w:val="20"/>
          <w:szCs w:val="20"/>
        </w:rPr>
        <w:t xml:space="preserve">Caliber; </w:t>
      </w:r>
      <w:r>
        <w:rPr>
          <w:rFonts w:ascii="Arial" w:hAnsi="Arial" w:cs="Arial"/>
          <w:b/>
          <w:bCs/>
          <w:color w:val="000000"/>
          <w:sz w:val="20"/>
          <w:szCs w:val="20"/>
        </w:rPr>
        <w:t>Documentum;</w:t>
      </w:r>
      <w:r>
        <w:rPr>
          <w:rFonts w:ascii="Arial" w:hAnsi="Arial" w:cs="Arial"/>
          <w:color w:val="000000"/>
          <w:sz w:val="20"/>
          <w:szCs w:val="20"/>
        </w:rPr>
        <w:t xml:space="preserve"> </w:t>
      </w:r>
      <w:r w:rsidRPr="009C6EE6">
        <w:rPr>
          <w:rFonts w:ascii="Arial" w:hAnsi="Arial" w:cs="Arial"/>
          <w:bCs/>
          <w:color w:val="000000"/>
          <w:sz w:val="20"/>
          <w:szCs w:val="20"/>
        </w:rPr>
        <w:t>ArborText;</w:t>
      </w:r>
      <w:r>
        <w:rPr>
          <w:rFonts w:ascii="Arial" w:hAnsi="Arial" w:cs="Arial"/>
          <w:color w:val="000000"/>
          <w:sz w:val="20"/>
          <w:szCs w:val="20"/>
        </w:rPr>
        <w:t xml:space="preserve">  Accept360; Crystal Reports; etc.</w:t>
      </w:r>
    </w:p>
    <w:p w:rsidR="009C6EE6" w:rsidRDefault="009C6EE6" w:rsidP="009C6EE6">
      <w:pPr>
        <w:pStyle w:val="NormalWeb"/>
        <w:numPr>
          <w:ilvl w:val="0"/>
          <w:numId w:val="27"/>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Remedy; Quality Center; Selenium</w:t>
      </w:r>
    </w:p>
    <w:p w:rsidR="009C6EE6" w:rsidRDefault="009C6EE6" w:rsidP="009C6EE6">
      <w:pPr>
        <w:pStyle w:val="NormalWeb"/>
        <w:numPr>
          <w:ilvl w:val="0"/>
          <w:numId w:val="27"/>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Primavera; Oracle; DB2/AS400 and mainframe; most common SQL packages (SQL Server; MS Access, MS Project;  MC Visio; FoxPro, DB2);</w:t>
      </w:r>
    </w:p>
    <w:p w:rsidR="009C6EE6" w:rsidRDefault="009C6EE6" w:rsidP="009C6EE6">
      <w:pPr>
        <w:pStyle w:val="NormalWeb"/>
        <w:numPr>
          <w:ilvl w:val="0"/>
          <w:numId w:val="27"/>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Middleware: DECS, LEI, ReplicAction, MQSeries, Z-Merge, Sentinel, NotesPump, Notrix; ETL Informatix.</w:t>
      </w:r>
    </w:p>
    <w:p w:rsidR="009C6EE6" w:rsidRDefault="009C6EE6" w:rsidP="009C6EE6">
      <w:pPr>
        <w:pStyle w:val="NormalWeb"/>
        <w:numPr>
          <w:ilvl w:val="0"/>
          <w:numId w:val="27"/>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Desktop Publishing Packages, Graphical Editors for Windows and Macintosh.</w:t>
      </w:r>
    </w:p>
    <w:p w:rsidR="009C6EE6" w:rsidRDefault="009C6EE6" w:rsidP="009C6EE6">
      <w:pPr>
        <w:pStyle w:val="NormalWeb"/>
        <w:numPr>
          <w:ilvl w:val="0"/>
          <w:numId w:val="28"/>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CBT - CBE Coding using Course of Action; Toolbook, MS proprietary  internal CBT tool DOT (Daughter of Ted);</w:t>
      </w:r>
    </w:p>
    <w:p w:rsidR="009C6EE6" w:rsidRDefault="009C6EE6" w:rsidP="009C6EE6">
      <w:pPr>
        <w:pStyle w:val="NormalWeb"/>
        <w:numPr>
          <w:ilvl w:val="0"/>
          <w:numId w:val="28"/>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Hyperlinked Full-text Retrieval Packages, Imaging, Same-time Communications (CERL PLATO through current web, Domino, etc.)</w:t>
      </w:r>
    </w:p>
    <w:p w:rsidR="009C6EE6" w:rsidRDefault="009C6EE6" w:rsidP="009C6EE6">
      <w:pPr>
        <w:pStyle w:val="NormalWeb"/>
        <w:numPr>
          <w:ilvl w:val="0"/>
          <w:numId w:val="28"/>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Visual Basic:  Advanced Notes / Domino Function &amp; COM; LotusScript; JavaScript; HTML; CSS; Visual Basic; XML.</w:t>
      </w:r>
      <w:r>
        <w:rPr>
          <w:rFonts w:ascii="Arial" w:hAnsi="Arial" w:cs="Arial"/>
          <w:color w:val="000000"/>
          <w:sz w:val="20"/>
          <w:szCs w:val="20"/>
        </w:rPr>
        <w:br/>
      </w:r>
    </w:p>
    <w:p w:rsidR="009C6EE6" w:rsidRDefault="009C6EE6" w:rsidP="009C6EE6">
      <w:pPr>
        <w:pStyle w:val="NormalWeb"/>
        <w:spacing w:before="0" w:beforeAutospacing="0" w:after="0" w:afterAutospacing="0"/>
      </w:pPr>
      <w:r>
        <w:rPr>
          <w:rFonts w:ascii="Arial" w:hAnsi="Arial" w:cs="Arial"/>
          <w:i/>
          <w:iCs/>
          <w:color w:val="000000"/>
          <w:sz w:val="20"/>
          <w:szCs w:val="20"/>
        </w:rPr>
        <w:t>Business Skill set</w:t>
      </w:r>
    </w:p>
    <w:p w:rsidR="009C6EE6" w:rsidRDefault="009C6EE6" w:rsidP="009C6EE6">
      <w:pPr>
        <w:pStyle w:val="NormalWeb"/>
        <w:numPr>
          <w:ilvl w:val="0"/>
          <w:numId w:val="29"/>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Waterfall and JIT/Lean/Agile SDLCs (Scrum – Kanban – Iterative)</w:t>
      </w:r>
    </w:p>
    <w:p w:rsidR="009C6EE6" w:rsidRPr="009C6EE6" w:rsidRDefault="009C6EE6" w:rsidP="009C6EE6">
      <w:pPr>
        <w:pStyle w:val="NormalWeb"/>
        <w:numPr>
          <w:ilvl w:val="0"/>
          <w:numId w:val="29"/>
        </w:numPr>
        <w:spacing w:before="0" w:beforeAutospacing="0" w:after="0" w:afterAutospacing="0"/>
        <w:textAlignment w:val="baseline"/>
        <w:rPr>
          <w:rFonts w:ascii="Arial" w:hAnsi="Arial" w:cs="Arial"/>
          <w:color w:val="000000"/>
          <w:sz w:val="20"/>
          <w:szCs w:val="20"/>
        </w:rPr>
      </w:pPr>
      <w:r w:rsidRPr="009C6EE6">
        <w:rPr>
          <w:rFonts w:ascii="Arial" w:hAnsi="Arial" w:cs="Arial"/>
          <w:color w:val="000000"/>
          <w:sz w:val="20"/>
          <w:szCs w:val="20"/>
        </w:rPr>
        <w:t>Agile Coach; Agile Program Manager; Scrum Master – Project Manager; Agile Business Analyst; Test Lead; Trainer; Writer</w:t>
      </w:r>
      <w:r>
        <w:rPr>
          <w:rFonts w:ascii="Arial" w:hAnsi="Arial" w:cs="Arial"/>
          <w:color w:val="000000"/>
          <w:sz w:val="20"/>
          <w:szCs w:val="20"/>
        </w:rPr>
        <w:br/>
      </w:r>
    </w:p>
    <w:p w:rsidR="009C6EE6" w:rsidRDefault="009C6EE6" w:rsidP="009C6EE6">
      <w:pPr>
        <w:rPr>
          <w:rFonts w:ascii="Times New Roman" w:hAnsi="Times New Roman" w:cs="Times New Roman"/>
          <w:color w:val="auto"/>
          <w:sz w:val="24"/>
          <w:szCs w:val="24"/>
        </w:rPr>
      </w:pPr>
    </w:p>
    <w:p w:rsidR="002F2A0A" w:rsidRDefault="002F2A0A">
      <w:pPr>
        <w:spacing w:after="200"/>
        <w:rPr>
          <w:rFonts w:eastAsia="Times New Roman"/>
          <w:b/>
          <w:bCs/>
          <w:sz w:val="29"/>
          <w:szCs w:val="29"/>
        </w:rPr>
      </w:pPr>
      <w:r>
        <w:rPr>
          <w:b/>
          <w:bCs/>
          <w:sz w:val="29"/>
          <w:szCs w:val="29"/>
        </w:rPr>
        <w:br w:type="page"/>
      </w:r>
    </w:p>
    <w:p w:rsidR="009C6EE6" w:rsidRDefault="009C6EE6" w:rsidP="009C6EE6">
      <w:pPr>
        <w:pStyle w:val="NormalWeb"/>
        <w:spacing w:before="0" w:beforeAutospacing="0" w:after="0" w:afterAutospacing="0"/>
      </w:pPr>
      <w:r w:rsidRPr="002F2A0A">
        <w:rPr>
          <w:rFonts w:ascii="Arial" w:hAnsi="Arial" w:cs="Arial"/>
          <w:b/>
          <w:bCs/>
          <w:color w:val="000000"/>
          <w:sz w:val="22"/>
          <w:szCs w:val="22"/>
        </w:rPr>
        <w:lastRenderedPageBreak/>
        <w:t>EXPERIENCE</w:t>
      </w:r>
      <w:r w:rsidRPr="002F2A0A">
        <w:rPr>
          <w:rFonts w:ascii="Arial" w:hAnsi="Arial" w:cs="Arial"/>
          <w:color w:val="000000"/>
          <w:sz w:val="22"/>
          <w:szCs w:val="22"/>
        </w:rPr>
        <w:t xml:space="preserve"> </w:t>
      </w:r>
      <w:r>
        <w:rPr>
          <w:rFonts w:ascii="Arial" w:hAnsi="Arial" w:cs="Arial"/>
          <w:color w:val="000000"/>
          <w:sz w:val="20"/>
          <w:szCs w:val="20"/>
        </w:rPr>
        <w:br/>
      </w:r>
      <w:r>
        <w:rPr>
          <w:rFonts w:ascii="Arial" w:hAnsi="Arial" w:cs="Arial"/>
          <w:color w:val="000000"/>
          <w:sz w:val="20"/>
          <w:szCs w:val="20"/>
        </w:rPr>
        <w:br/>
        <w:t xml:space="preserve">From permanent positions with Accenture (Andersen Consulting), and Technical Manager at IBM, now independent contractor of IT services for the last eighteen years (see below). </w:t>
      </w:r>
    </w:p>
    <w:p w:rsidR="009C6EE6" w:rsidRDefault="009C6EE6" w:rsidP="009C6EE6"/>
    <w:p w:rsidR="00983B87" w:rsidRDefault="009C6EE6" w:rsidP="00983B87">
      <w:pPr>
        <w:pStyle w:val="NormalWeb"/>
        <w:spacing w:before="0" w:beforeAutospacing="0" w:after="0" w:afterAutospacing="0"/>
        <w:rPr>
          <w:b/>
          <w:bCs/>
          <w:sz w:val="20"/>
          <w:szCs w:val="20"/>
        </w:rPr>
      </w:pPr>
      <w:r w:rsidRPr="00363AF6">
        <w:rPr>
          <w:rFonts w:ascii="Arial" w:hAnsi="Arial" w:cs="Arial"/>
          <w:b/>
          <w:bCs/>
          <w:color w:val="000000"/>
          <w:sz w:val="20"/>
          <w:szCs w:val="20"/>
          <w:u w:val="single"/>
        </w:rPr>
        <w:t>INDEPENDENT CONTRACTOR:</w:t>
      </w:r>
      <w:r w:rsidR="006C21EE" w:rsidRPr="00363AF6">
        <w:rPr>
          <w:rFonts w:ascii="Arial" w:hAnsi="Arial" w:cs="Arial"/>
          <w:color w:val="000000"/>
          <w:sz w:val="20"/>
          <w:szCs w:val="20"/>
          <w:u w:val="single"/>
        </w:rPr>
        <w:t xml:space="preserve">  Current</w:t>
      </w:r>
      <w:r w:rsidR="006C21EE" w:rsidRPr="00363AF6">
        <w:rPr>
          <w:rFonts w:ascii="Arial" w:hAnsi="Arial" w:cs="Arial"/>
          <w:color w:val="000000"/>
          <w:sz w:val="20"/>
          <w:szCs w:val="20"/>
          <w:u w:val="single"/>
        </w:rPr>
        <w:br/>
      </w:r>
      <w:r w:rsidRPr="00723502">
        <w:rPr>
          <w:sz w:val="20"/>
          <w:szCs w:val="20"/>
        </w:rPr>
        <w:br/>
      </w:r>
    </w:p>
    <w:p w:rsidR="00162A93" w:rsidRDefault="00162A93" w:rsidP="00983B87">
      <w:pPr>
        <w:pStyle w:val="NormalWeb"/>
        <w:spacing w:before="0" w:beforeAutospacing="0" w:after="0" w:afterAutospacing="0"/>
        <w:rPr>
          <w:b/>
          <w:bCs/>
          <w:sz w:val="20"/>
          <w:szCs w:val="20"/>
        </w:rPr>
      </w:pPr>
      <w:r>
        <w:rPr>
          <w:b/>
          <w:bCs/>
          <w:sz w:val="20"/>
          <w:szCs w:val="20"/>
        </w:rPr>
        <w:t xml:space="preserve">2014-2017 </w:t>
      </w:r>
      <w:r w:rsidRPr="00723502">
        <w:rPr>
          <w:b/>
          <w:bCs/>
          <w:sz w:val="20"/>
          <w:szCs w:val="20"/>
        </w:rPr>
        <w:t>SAFe tool review</w:t>
      </w:r>
      <w:r>
        <w:rPr>
          <w:sz w:val="20"/>
          <w:szCs w:val="20"/>
        </w:rPr>
        <w:t xml:space="preserve"> </w:t>
      </w:r>
      <w:r w:rsidRPr="00723502">
        <w:rPr>
          <w:sz w:val="20"/>
          <w:szCs w:val="20"/>
        </w:rPr>
        <w:t>often with ICON Technology</w:t>
      </w:r>
      <w:r w:rsidRPr="00723502">
        <w:rPr>
          <w:sz w:val="20"/>
          <w:szCs w:val="20"/>
        </w:rPr>
        <w:br/>
      </w:r>
      <w:r>
        <w:rPr>
          <w:b/>
          <w:bCs/>
          <w:sz w:val="20"/>
          <w:szCs w:val="20"/>
        </w:rPr>
        <w:t xml:space="preserve">Sabbatical </w:t>
      </w:r>
    </w:p>
    <w:p w:rsidR="00983B87" w:rsidRDefault="009C6EE6" w:rsidP="00770D8F">
      <w:pPr>
        <w:pStyle w:val="NormalWeb"/>
        <w:spacing w:before="0" w:beforeAutospacing="0" w:after="0" w:afterAutospacing="0"/>
        <w:ind w:left="990"/>
        <w:rPr>
          <w:rFonts w:ascii="Arial" w:hAnsi="Arial" w:cs="Arial"/>
          <w:i/>
          <w:iCs/>
          <w:color w:val="000000"/>
          <w:sz w:val="20"/>
          <w:szCs w:val="20"/>
        </w:rPr>
      </w:pPr>
      <w:r w:rsidRPr="00723502">
        <w:rPr>
          <w:sz w:val="20"/>
          <w:szCs w:val="20"/>
        </w:rPr>
        <w:br/>
      </w:r>
      <w:r w:rsidR="00162A93" w:rsidRPr="00162A93">
        <w:rPr>
          <w:i/>
          <w:color w:val="222222"/>
          <w:sz w:val="20"/>
          <w:szCs w:val="20"/>
        </w:rPr>
        <w:t>2014 – 2017</w:t>
      </w:r>
      <w:r w:rsidR="00162A93">
        <w:rPr>
          <w:color w:val="222222"/>
          <w:sz w:val="20"/>
          <w:szCs w:val="20"/>
        </w:rPr>
        <w:t xml:space="preserve"> </w:t>
      </w:r>
      <w:r w:rsidRPr="00723502">
        <w:rPr>
          <w:color w:val="222222"/>
          <w:sz w:val="20"/>
          <w:szCs w:val="20"/>
        </w:rPr>
        <w:t>On-going review of SAFe add-ons to Agile ALM tools, as well as inexpensive/free initial tools for use before a firm’s Agile SDLC has been finalized (i.e., to avoid allowing premature adoption of an ALM tool to drive the way Agile is adopted within a company.)</w:t>
      </w:r>
      <w:r w:rsidR="00983B87">
        <w:rPr>
          <w:color w:val="222222"/>
          <w:sz w:val="20"/>
          <w:szCs w:val="20"/>
        </w:rPr>
        <w:br/>
      </w:r>
      <w:r w:rsidR="00BD1D94">
        <w:rPr>
          <w:color w:val="222222"/>
          <w:sz w:val="20"/>
          <w:szCs w:val="20"/>
        </w:rPr>
        <w:br/>
      </w:r>
      <w:r w:rsidR="00983B87">
        <w:rPr>
          <w:rFonts w:ascii="Arial" w:hAnsi="Arial" w:cs="Arial"/>
          <w:i/>
          <w:iCs/>
          <w:color w:val="000000"/>
          <w:sz w:val="20"/>
          <w:szCs w:val="20"/>
        </w:rPr>
        <w:t>2013 – 2015 Insight Guides Publications Fall 2013 through 2014)</w:t>
      </w:r>
    </w:p>
    <w:p w:rsidR="00983B87" w:rsidRDefault="00983B87" w:rsidP="00770D8F">
      <w:pPr>
        <w:pStyle w:val="NormalWeb"/>
        <w:spacing w:before="0" w:beforeAutospacing="0" w:after="0" w:afterAutospacing="0"/>
        <w:ind w:left="990"/>
        <w:rPr>
          <w:rFonts w:ascii="Arial" w:hAnsi="Arial" w:cs="Arial"/>
          <w:i/>
          <w:iCs/>
          <w:color w:val="000000"/>
          <w:sz w:val="20"/>
          <w:szCs w:val="20"/>
        </w:rPr>
      </w:pPr>
    </w:p>
    <w:p w:rsidR="00983B87" w:rsidRDefault="00983B87" w:rsidP="00770D8F">
      <w:pPr>
        <w:pStyle w:val="NormalWeb"/>
        <w:spacing w:before="0" w:beforeAutospacing="0" w:after="0" w:afterAutospacing="0"/>
        <w:ind w:left="990"/>
      </w:pPr>
      <w:r>
        <w:rPr>
          <w:rFonts w:ascii="Arial" w:hAnsi="Arial" w:cs="Arial"/>
          <w:i/>
          <w:iCs/>
          <w:color w:val="000000"/>
          <w:sz w:val="20"/>
          <w:szCs w:val="20"/>
        </w:rPr>
        <w:t>(201</w:t>
      </w:r>
      <w:r w:rsidR="00162A93">
        <w:rPr>
          <w:rFonts w:ascii="Arial" w:hAnsi="Arial" w:cs="Arial"/>
          <w:i/>
          <w:iCs/>
          <w:color w:val="000000"/>
          <w:sz w:val="20"/>
          <w:szCs w:val="20"/>
        </w:rPr>
        <w:t>4</w:t>
      </w:r>
      <w:r>
        <w:rPr>
          <w:rFonts w:ascii="Arial" w:hAnsi="Arial" w:cs="Arial"/>
          <w:i/>
          <w:iCs/>
          <w:color w:val="000000"/>
          <w:sz w:val="20"/>
          <w:szCs w:val="20"/>
        </w:rPr>
        <w:t xml:space="preserve"> – back injury</w:t>
      </w:r>
      <w:r w:rsidR="00162A93">
        <w:rPr>
          <w:rFonts w:ascii="Arial" w:hAnsi="Arial" w:cs="Arial"/>
          <w:i/>
          <w:iCs/>
          <w:color w:val="000000"/>
          <w:sz w:val="20"/>
          <w:szCs w:val="20"/>
        </w:rPr>
        <w:t xml:space="preserve"> – serious, fine as of winter 2017</w:t>
      </w:r>
      <w:r>
        <w:rPr>
          <w:rFonts w:ascii="Arial" w:hAnsi="Arial" w:cs="Arial"/>
          <w:i/>
          <w:iCs/>
          <w:color w:val="000000"/>
          <w:sz w:val="20"/>
          <w:szCs w:val="20"/>
        </w:rPr>
        <w:t>)</w:t>
      </w:r>
    </w:p>
    <w:p w:rsidR="00894EA0" w:rsidRPr="00983B87" w:rsidRDefault="009C6EE6" w:rsidP="00983B87">
      <w:pPr>
        <w:pStyle w:val="NormalWeb"/>
        <w:spacing w:before="0" w:beforeAutospacing="0" w:after="0" w:afterAutospacing="0"/>
        <w:rPr>
          <w:u w:val="single"/>
        </w:rPr>
      </w:pPr>
      <w:r w:rsidRPr="00723502">
        <w:rPr>
          <w:color w:val="222222"/>
          <w:sz w:val="20"/>
          <w:szCs w:val="20"/>
        </w:rPr>
        <w:br/>
      </w:r>
    </w:p>
    <w:p w:rsidR="00AE5BC7" w:rsidRPr="00764EAD" w:rsidRDefault="002A4F99" w:rsidP="00AE5BC7">
      <w:pPr>
        <w:spacing w:line="240" w:lineRule="auto"/>
        <w:rPr>
          <w:sz w:val="20"/>
          <w:szCs w:val="20"/>
        </w:rPr>
      </w:pPr>
      <w:r>
        <w:rPr>
          <w:b/>
          <w:sz w:val="20"/>
          <w:szCs w:val="20"/>
        </w:rPr>
        <w:t>Accuity, January, 2013 to F</w:t>
      </w:r>
      <w:r w:rsidR="00894EA0">
        <w:rPr>
          <w:b/>
          <w:sz w:val="20"/>
          <w:szCs w:val="20"/>
        </w:rPr>
        <w:t>all, 2013</w:t>
      </w:r>
      <w:r w:rsidR="00AE5BC7">
        <w:rPr>
          <w:b/>
          <w:sz w:val="20"/>
          <w:szCs w:val="20"/>
        </w:rPr>
        <w:br/>
      </w:r>
      <w:r w:rsidR="00AE5BC7">
        <w:rPr>
          <w:b/>
          <w:sz w:val="20"/>
          <w:szCs w:val="20"/>
        </w:rPr>
        <w:br/>
      </w:r>
      <w:r w:rsidR="00D55867">
        <w:rPr>
          <w:sz w:val="20"/>
          <w:szCs w:val="20"/>
        </w:rPr>
        <w:t>(</w:t>
      </w:r>
      <w:r w:rsidR="00D55867" w:rsidRPr="00D55867">
        <w:rPr>
          <w:sz w:val="20"/>
          <w:szCs w:val="20"/>
        </w:rPr>
        <w:t>AGILE</w:t>
      </w:r>
      <w:r w:rsidR="00D55867">
        <w:rPr>
          <w:sz w:val="20"/>
          <w:szCs w:val="20"/>
        </w:rPr>
        <w:t xml:space="preserve">) </w:t>
      </w:r>
      <w:r w:rsidR="005B0153">
        <w:rPr>
          <w:sz w:val="20"/>
          <w:szCs w:val="20"/>
        </w:rPr>
        <w:t xml:space="preserve">Bankers and Accuity </w:t>
      </w:r>
      <w:r w:rsidR="00AE5BC7">
        <w:rPr>
          <w:sz w:val="20"/>
          <w:szCs w:val="20"/>
        </w:rPr>
        <w:t xml:space="preserve">merged to form “Accuity”, the single registrar of all electronic transfer codes worldwide (outside of Switzerland). In addition to registering all BICs and routing codes, Accuity creates the electronic “paths” over which all electronic transfers flow. The data gathered for these activities is </w:t>
      </w:r>
      <w:r w:rsidR="00CD533D">
        <w:rPr>
          <w:sz w:val="20"/>
          <w:szCs w:val="20"/>
        </w:rPr>
        <w:t xml:space="preserve">then </w:t>
      </w:r>
      <w:r w:rsidR="00AE5BC7">
        <w:rPr>
          <w:sz w:val="20"/>
          <w:szCs w:val="20"/>
        </w:rPr>
        <w:t>repackaged and sold to financial firms</w:t>
      </w:r>
      <w:r w:rsidR="00EF4941">
        <w:rPr>
          <w:sz w:val="20"/>
          <w:szCs w:val="20"/>
        </w:rPr>
        <w:t>,</w:t>
      </w:r>
      <w:r w:rsidR="00AE5BC7">
        <w:rPr>
          <w:sz w:val="20"/>
          <w:szCs w:val="20"/>
        </w:rPr>
        <w:t xml:space="preserve"> banks, trading firms, etc.</w:t>
      </w:r>
      <w:r w:rsidR="00AE5BC7">
        <w:rPr>
          <w:sz w:val="20"/>
          <w:szCs w:val="20"/>
        </w:rPr>
        <w:br/>
      </w:r>
      <w:r w:rsidR="00AE5BC7">
        <w:rPr>
          <w:sz w:val="20"/>
          <w:szCs w:val="20"/>
        </w:rPr>
        <w:br/>
        <w:t xml:space="preserve">This multi-million dollar, 14-stream, 6-vendor Program was responsible for replacing all </w:t>
      </w:r>
      <w:r w:rsidR="00176281">
        <w:rPr>
          <w:sz w:val="20"/>
          <w:szCs w:val="20"/>
        </w:rPr>
        <w:t>l</w:t>
      </w:r>
      <w:r w:rsidR="00AE5BC7">
        <w:rPr>
          <w:sz w:val="20"/>
          <w:szCs w:val="20"/>
        </w:rPr>
        <w:t xml:space="preserve">egacy data from the original firms with a single, centralized XML Data Warehouse, as well as replacing </w:t>
      </w:r>
      <w:r w:rsidR="00585A05">
        <w:rPr>
          <w:sz w:val="20"/>
          <w:szCs w:val="20"/>
        </w:rPr>
        <w:t xml:space="preserve">several </w:t>
      </w:r>
      <w:proofErr w:type="gramStart"/>
      <w:r w:rsidR="00AE5BC7">
        <w:rPr>
          <w:sz w:val="20"/>
          <w:szCs w:val="20"/>
        </w:rPr>
        <w:t>existing</w:t>
      </w:r>
      <w:r w:rsidR="00585A05">
        <w:rPr>
          <w:sz w:val="20"/>
          <w:szCs w:val="20"/>
        </w:rPr>
        <w:t xml:space="preserve"> </w:t>
      </w:r>
      <w:r w:rsidR="00EF4941">
        <w:rPr>
          <w:sz w:val="20"/>
          <w:szCs w:val="20"/>
        </w:rPr>
        <w:t xml:space="preserve"> </w:t>
      </w:r>
      <w:r w:rsidR="00AE5BC7">
        <w:rPr>
          <w:sz w:val="20"/>
          <w:szCs w:val="20"/>
        </w:rPr>
        <w:t>B</w:t>
      </w:r>
      <w:proofErr w:type="gramEnd"/>
      <w:r w:rsidR="00AE5BC7">
        <w:rPr>
          <w:sz w:val="20"/>
          <w:szCs w:val="20"/>
        </w:rPr>
        <w:t>2B systems with a single Accuity SmartWorks web product.</w:t>
      </w:r>
      <w:r w:rsidR="00D55867">
        <w:rPr>
          <w:sz w:val="20"/>
          <w:szCs w:val="20"/>
        </w:rPr>
        <w:t xml:space="preserve">  </w:t>
      </w:r>
    </w:p>
    <w:p w:rsidR="00894EA0" w:rsidRDefault="00894EA0" w:rsidP="00894EA0">
      <w:pPr>
        <w:spacing w:line="240" w:lineRule="auto"/>
        <w:rPr>
          <w:b/>
          <w:sz w:val="20"/>
          <w:szCs w:val="20"/>
        </w:rPr>
      </w:pPr>
    </w:p>
    <w:p w:rsidR="00446E4E" w:rsidRPr="00C06A5F" w:rsidRDefault="00446E4E" w:rsidP="00894EA0">
      <w:pPr>
        <w:spacing w:line="240" w:lineRule="auto"/>
        <w:rPr>
          <w:b/>
          <w:sz w:val="20"/>
          <w:szCs w:val="20"/>
        </w:rPr>
      </w:pPr>
    </w:p>
    <w:p w:rsidR="00B36C7E" w:rsidRDefault="00894EA0" w:rsidP="00894EA0">
      <w:pPr>
        <w:spacing w:line="240" w:lineRule="auto"/>
        <w:ind w:left="900" w:hanging="360"/>
        <w:rPr>
          <w:b/>
          <w:sz w:val="20"/>
          <w:szCs w:val="20"/>
        </w:rPr>
      </w:pPr>
      <w:r>
        <w:rPr>
          <w:sz w:val="20"/>
          <w:szCs w:val="20"/>
          <w:u w:val="single"/>
        </w:rPr>
        <w:t>Role</w:t>
      </w:r>
      <w:r>
        <w:rPr>
          <w:sz w:val="20"/>
          <w:szCs w:val="20"/>
        </w:rPr>
        <w:t xml:space="preserve">: </w:t>
      </w:r>
      <w:r w:rsidRPr="00E87D77">
        <w:rPr>
          <w:sz w:val="20"/>
          <w:szCs w:val="20"/>
        </w:rPr>
        <w:t xml:space="preserve">Agile </w:t>
      </w:r>
      <w:r w:rsidR="00B36C7E" w:rsidRPr="00E87D77">
        <w:rPr>
          <w:sz w:val="20"/>
          <w:szCs w:val="20"/>
        </w:rPr>
        <w:t>P</w:t>
      </w:r>
      <w:r w:rsidR="00CA317C" w:rsidRPr="00E87D77">
        <w:rPr>
          <w:sz w:val="20"/>
          <w:szCs w:val="20"/>
        </w:rPr>
        <w:t>r</w:t>
      </w:r>
      <w:r w:rsidR="00B36C7E" w:rsidRPr="00E87D77">
        <w:rPr>
          <w:sz w:val="20"/>
          <w:szCs w:val="20"/>
        </w:rPr>
        <w:t>ogram BA</w:t>
      </w:r>
      <w:r w:rsidR="00031D7E">
        <w:rPr>
          <w:sz w:val="20"/>
          <w:szCs w:val="20"/>
        </w:rPr>
        <w:t xml:space="preserve"> – BA Coach</w:t>
      </w:r>
      <w:r w:rsidR="00B36C7E" w:rsidRPr="00E87D77">
        <w:rPr>
          <w:sz w:val="20"/>
          <w:szCs w:val="20"/>
        </w:rPr>
        <w:t xml:space="preserve">; Agile Program </w:t>
      </w:r>
      <w:r w:rsidR="00CA317C" w:rsidRPr="00E87D77">
        <w:rPr>
          <w:sz w:val="20"/>
          <w:szCs w:val="20"/>
        </w:rPr>
        <w:t xml:space="preserve">Manager and </w:t>
      </w:r>
      <w:r w:rsidR="00AA47E5">
        <w:rPr>
          <w:sz w:val="20"/>
          <w:szCs w:val="20"/>
        </w:rPr>
        <w:t xml:space="preserve">Program-level </w:t>
      </w:r>
      <w:r w:rsidR="00CA317C" w:rsidRPr="00E87D77">
        <w:rPr>
          <w:sz w:val="20"/>
          <w:szCs w:val="20"/>
        </w:rPr>
        <w:t xml:space="preserve">Coach; </w:t>
      </w:r>
      <w:r w:rsidR="00B36C7E" w:rsidRPr="00E87D77">
        <w:rPr>
          <w:sz w:val="20"/>
          <w:szCs w:val="20"/>
        </w:rPr>
        <w:t>JIRA Administrator</w:t>
      </w:r>
      <w:r w:rsidR="008721BB">
        <w:rPr>
          <w:sz w:val="20"/>
          <w:szCs w:val="20"/>
        </w:rPr>
        <w:t>; Scrum Master</w:t>
      </w:r>
      <w:r w:rsidR="00466A98">
        <w:rPr>
          <w:sz w:val="20"/>
          <w:szCs w:val="20"/>
        </w:rPr>
        <w:t xml:space="preserve"> (as needed)</w:t>
      </w:r>
    </w:p>
    <w:p w:rsidR="00CA317C" w:rsidRDefault="00894EA0" w:rsidP="00E87D77">
      <w:pPr>
        <w:spacing w:line="240" w:lineRule="auto"/>
        <w:ind w:left="900" w:hanging="360"/>
        <w:rPr>
          <w:sz w:val="20"/>
          <w:szCs w:val="20"/>
        </w:rPr>
      </w:pPr>
      <w:r>
        <w:rPr>
          <w:sz w:val="20"/>
          <w:szCs w:val="20"/>
          <w:u w:val="single"/>
        </w:rPr>
        <w:t>Project/Key Deliverables</w:t>
      </w:r>
      <w:r>
        <w:rPr>
          <w:sz w:val="20"/>
          <w:szCs w:val="20"/>
        </w:rPr>
        <w:t xml:space="preserve">: </w:t>
      </w:r>
      <w:r w:rsidR="00F231B3">
        <w:rPr>
          <w:sz w:val="20"/>
          <w:szCs w:val="20"/>
        </w:rPr>
        <w:br/>
      </w:r>
      <w:r w:rsidR="00F231B3">
        <w:rPr>
          <w:sz w:val="20"/>
          <w:szCs w:val="20"/>
        </w:rPr>
        <w:br/>
        <w:t>Observed impact of “conflicting-Agile” methodologies in multi-vendor, multi-department environment, as well as internal UML-Agile conflicts.  Tailored processes and created new artifacts to overcome these conflicts, in addition to authoring and teaching “Agile Best Practices” document for client firm (Scrum and Kanban)</w:t>
      </w:r>
      <w:r w:rsidR="00CA317C">
        <w:rPr>
          <w:sz w:val="20"/>
          <w:szCs w:val="20"/>
        </w:rPr>
        <w:br/>
      </w:r>
    </w:p>
    <w:p w:rsidR="001E6794" w:rsidRPr="00C12A65" w:rsidRDefault="00B36C7E" w:rsidP="00CA317C">
      <w:pPr>
        <w:pStyle w:val="ListParagraph"/>
        <w:numPr>
          <w:ilvl w:val="0"/>
          <w:numId w:val="16"/>
        </w:numPr>
        <w:tabs>
          <w:tab w:val="left" w:pos="2160"/>
        </w:tabs>
        <w:spacing w:line="240" w:lineRule="auto"/>
        <w:rPr>
          <w:sz w:val="20"/>
          <w:szCs w:val="20"/>
        </w:rPr>
      </w:pPr>
      <w:r w:rsidRPr="00EF6292">
        <w:rPr>
          <w:sz w:val="20"/>
          <w:szCs w:val="20"/>
          <w:u w:val="single"/>
        </w:rPr>
        <w:t xml:space="preserve">Identified lack of Controls at Program </w:t>
      </w:r>
      <w:r w:rsidR="004979A3">
        <w:rPr>
          <w:sz w:val="20"/>
          <w:szCs w:val="20"/>
          <w:u w:val="single"/>
        </w:rPr>
        <w:t>and S</w:t>
      </w:r>
      <w:r w:rsidR="00FD7EF5" w:rsidRPr="00EF6292">
        <w:rPr>
          <w:sz w:val="20"/>
          <w:szCs w:val="20"/>
          <w:u w:val="single"/>
        </w:rPr>
        <w:t xml:space="preserve">tream </w:t>
      </w:r>
      <w:r w:rsidRPr="00EF6292">
        <w:rPr>
          <w:sz w:val="20"/>
          <w:szCs w:val="20"/>
          <w:u w:val="single"/>
        </w:rPr>
        <w:t>level</w:t>
      </w:r>
      <w:r w:rsidR="00FD7EF5" w:rsidRPr="00EF6292">
        <w:rPr>
          <w:sz w:val="20"/>
          <w:szCs w:val="20"/>
          <w:u w:val="single"/>
        </w:rPr>
        <w:t>s</w:t>
      </w:r>
      <w:r w:rsidR="00FD7EF5" w:rsidRPr="00C12A65">
        <w:rPr>
          <w:sz w:val="20"/>
          <w:szCs w:val="20"/>
        </w:rPr>
        <w:t>, contributing to Risk in all areas</w:t>
      </w:r>
      <w:r w:rsidR="00CC411E" w:rsidRPr="00C12A65">
        <w:rPr>
          <w:sz w:val="20"/>
          <w:szCs w:val="20"/>
        </w:rPr>
        <w:t>:</w:t>
      </w:r>
      <w:r w:rsidR="00020E2D" w:rsidRPr="00C12A65">
        <w:rPr>
          <w:sz w:val="20"/>
          <w:szCs w:val="20"/>
        </w:rPr>
        <w:br/>
      </w:r>
      <w:r w:rsidR="00CC411E" w:rsidRPr="00C12A65">
        <w:rPr>
          <w:sz w:val="20"/>
          <w:szCs w:val="20"/>
        </w:rPr>
        <w:t xml:space="preserve">     - </w:t>
      </w:r>
      <w:r w:rsidR="00CA317C" w:rsidRPr="00C12A65">
        <w:rPr>
          <w:sz w:val="20"/>
          <w:szCs w:val="20"/>
        </w:rPr>
        <w:t xml:space="preserve">control over </w:t>
      </w:r>
      <w:r w:rsidR="00CC411E" w:rsidRPr="00C12A65">
        <w:rPr>
          <w:sz w:val="20"/>
          <w:szCs w:val="20"/>
        </w:rPr>
        <w:t>5 vendors in 6 countries over 14 streams of mixed Agile methodologies</w:t>
      </w:r>
      <w:r w:rsidR="00020E2D" w:rsidRPr="00C12A65">
        <w:rPr>
          <w:sz w:val="20"/>
          <w:szCs w:val="20"/>
        </w:rPr>
        <w:br/>
      </w:r>
      <w:r w:rsidR="00CC411E" w:rsidRPr="00C12A65">
        <w:rPr>
          <w:sz w:val="20"/>
          <w:szCs w:val="20"/>
        </w:rPr>
        <w:t xml:space="preserve">     - </w:t>
      </w:r>
      <w:r w:rsidR="00CA317C" w:rsidRPr="00C12A65">
        <w:rPr>
          <w:sz w:val="20"/>
          <w:szCs w:val="20"/>
        </w:rPr>
        <w:t>control over velocity at Spri</w:t>
      </w:r>
      <w:r w:rsidR="00CC411E" w:rsidRPr="00C12A65">
        <w:rPr>
          <w:sz w:val="20"/>
          <w:szCs w:val="20"/>
        </w:rPr>
        <w:t>nt level</w:t>
      </w:r>
      <w:r w:rsidR="00F305DD" w:rsidRPr="00C12A65">
        <w:rPr>
          <w:sz w:val="20"/>
          <w:szCs w:val="20"/>
        </w:rPr>
        <w:t xml:space="preserve"> (i.e., slow/unpredictable velocities in high-turnover </w:t>
      </w:r>
      <w:r w:rsidR="00F305DD" w:rsidRPr="00C12A65">
        <w:rPr>
          <w:sz w:val="20"/>
          <w:szCs w:val="20"/>
        </w:rPr>
        <w:br/>
        <w:t xml:space="preserve">       environment)</w:t>
      </w:r>
      <w:r w:rsidR="00CC411E" w:rsidRPr="00C12A65">
        <w:rPr>
          <w:sz w:val="20"/>
          <w:szCs w:val="20"/>
        </w:rPr>
        <w:br/>
        <w:t xml:space="preserve">     - control over </w:t>
      </w:r>
      <w:r w:rsidR="001E6794" w:rsidRPr="00C12A65">
        <w:rPr>
          <w:sz w:val="20"/>
          <w:szCs w:val="20"/>
        </w:rPr>
        <w:t>poor communication among stream leads</w:t>
      </w:r>
      <w:r w:rsidR="00020E2D" w:rsidRPr="00C12A65">
        <w:rPr>
          <w:sz w:val="20"/>
          <w:szCs w:val="20"/>
        </w:rPr>
        <w:br/>
      </w:r>
      <w:r w:rsidR="00CC411E" w:rsidRPr="00C12A65">
        <w:rPr>
          <w:sz w:val="20"/>
          <w:szCs w:val="20"/>
        </w:rPr>
        <w:t xml:space="preserve">     - </w:t>
      </w:r>
      <w:r w:rsidR="001E6794" w:rsidRPr="00C12A65">
        <w:rPr>
          <w:sz w:val="20"/>
          <w:szCs w:val="20"/>
        </w:rPr>
        <w:t>risk</w:t>
      </w:r>
      <w:r w:rsidR="00CA317C" w:rsidRPr="00C12A65">
        <w:rPr>
          <w:sz w:val="20"/>
          <w:szCs w:val="20"/>
        </w:rPr>
        <w:t xml:space="preserve"> over scheduling to meet release date</w:t>
      </w:r>
      <w:r w:rsidR="00020E2D" w:rsidRPr="00C12A65">
        <w:rPr>
          <w:sz w:val="20"/>
          <w:szCs w:val="20"/>
        </w:rPr>
        <w:br/>
      </w:r>
      <w:r w:rsidR="00CC411E" w:rsidRPr="00C12A65">
        <w:rPr>
          <w:sz w:val="20"/>
          <w:szCs w:val="20"/>
        </w:rPr>
        <w:t xml:space="preserve">     - </w:t>
      </w:r>
      <w:r w:rsidR="00020E2D" w:rsidRPr="00C12A65">
        <w:rPr>
          <w:sz w:val="20"/>
          <w:szCs w:val="20"/>
        </w:rPr>
        <w:t>control over Waterfall streams within Agile Program.</w:t>
      </w:r>
      <w:r w:rsidR="00C12A65">
        <w:rPr>
          <w:sz w:val="20"/>
          <w:szCs w:val="20"/>
        </w:rPr>
        <w:br/>
        <w:t xml:space="preserve">     </w:t>
      </w:r>
      <w:r w:rsidR="00C12A65">
        <w:rPr>
          <w:sz w:val="20"/>
          <w:szCs w:val="20"/>
        </w:rPr>
        <w:br/>
        <w:t xml:space="preserve">      </w:t>
      </w:r>
      <w:r w:rsidRPr="00C12A65">
        <w:rPr>
          <w:sz w:val="20"/>
          <w:szCs w:val="20"/>
        </w:rPr>
        <w:t>Created and enforced new</w:t>
      </w:r>
      <w:r w:rsidR="001E6794" w:rsidRPr="00C12A65">
        <w:rPr>
          <w:sz w:val="20"/>
          <w:szCs w:val="20"/>
        </w:rPr>
        <w:t xml:space="preserve"> artifacts</w:t>
      </w:r>
      <w:r w:rsidR="00C12A65" w:rsidRPr="00C12A65">
        <w:rPr>
          <w:sz w:val="20"/>
          <w:szCs w:val="20"/>
        </w:rPr>
        <w:t xml:space="preserve">/meetings to track or </w:t>
      </w:r>
      <w:r w:rsidR="001E6794" w:rsidRPr="00C12A65">
        <w:rPr>
          <w:sz w:val="20"/>
          <w:szCs w:val="20"/>
        </w:rPr>
        <w:t>eliminate risk</w:t>
      </w:r>
      <w:r w:rsidR="004355EE" w:rsidRPr="00C12A65">
        <w:rPr>
          <w:sz w:val="20"/>
          <w:szCs w:val="20"/>
        </w:rPr>
        <w:t>, below</w:t>
      </w:r>
      <w:r w:rsidR="001E6794" w:rsidRPr="00C12A65">
        <w:rPr>
          <w:sz w:val="20"/>
          <w:szCs w:val="20"/>
        </w:rPr>
        <w:t>:</w:t>
      </w:r>
      <w:r w:rsidR="00C12A65">
        <w:rPr>
          <w:sz w:val="20"/>
          <w:szCs w:val="20"/>
        </w:rPr>
        <w:br/>
      </w:r>
    </w:p>
    <w:p w:rsidR="004355EE" w:rsidRDefault="00B95FA7" w:rsidP="004355EE">
      <w:pPr>
        <w:pStyle w:val="ListParagraph"/>
        <w:numPr>
          <w:ilvl w:val="0"/>
          <w:numId w:val="16"/>
        </w:numPr>
        <w:spacing w:line="240" w:lineRule="auto"/>
        <w:rPr>
          <w:sz w:val="20"/>
          <w:szCs w:val="20"/>
        </w:rPr>
      </w:pPr>
      <w:r>
        <w:rPr>
          <w:sz w:val="20"/>
          <w:szCs w:val="20"/>
        </w:rPr>
        <w:t>Created</w:t>
      </w:r>
      <w:r w:rsidR="004355EE" w:rsidRPr="00CA317C">
        <w:rPr>
          <w:sz w:val="20"/>
          <w:szCs w:val="20"/>
        </w:rPr>
        <w:t xml:space="preserve"> </w:t>
      </w:r>
      <w:r w:rsidR="004355EE" w:rsidRPr="00EF6292">
        <w:rPr>
          <w:sz w:val="20"/>
          <w:szCs w:val="20"/>
          <w:u w:val="single"/>
        </w:rPr>
        <w:t>Agile “Best Practices”</w:t>
      </w:r>
      <w:r w:rsidR="004355EE">
        <w:rPr>
          <w:sz w:val="20"/>
          <w:szCs w:val="20"/>
        </w:rPr>
        <w:t xml:space="preserve"> document</w:t>
      </w:r>
      <w:r w:rsidR="004355EE" w:rsidRPr="00CA317C">
        <w:rPr>
          <w:sz w:val="20"/>
          <w:szCs w:val="20"/>
        </w:rPr>
        <w:t>, used as ba</w:t>
      </w:r>
      <w:r w:rsidR="00C12A65">
        <w:rPr>
          <w:sz w:val="20"/>
          <w:szCs w:val="20"/>
        </w:rPr>
        <w:t xml:space="preserve">sis for Agile </w:t>
      </w:r>
      <w:r w:rsidR="004355EE" w:rsidRPr="00CA317C">
        <w:rPr>
          <w:sz w:val="20"/>
          <w:szCs w:val="20"/>
        </w:rPr>
        <w:t>adoption across entire company</w:t>
      </w:r>
      <w:r w:rsidR="004355EE">
        <w:rPr>
          <w:sz w:val="20"/>
          <w:szCs w:val="20"/>
        </w:rPr>
        <w:t xml:space="preserve"> worldwide</w:t>
      </w:r>
      <w:r w:rsidR="00C12A65">
        <w:rPr>
          <w:sz w:val="20"/>
          <w:szCs w:val="20"/>
        </w:rPr>
        <w:t xml:space="preserve"> (use of Scrum and Kanban, use of JIRA and links to online JIRA training, etc</w:t>
      </w:r>
      <w:r>
        <w:rPr>
          <w:sz w:val="20"/>
          <w:szCs w:val="20"/>
        </w:rPr>
        <w:t>.</w:t>
      </w:r>
      <w:r w:rsidR="00C12A65">
        <w:rPr>
          <w:sz w:val="20"/>
          <w:szCs w:val="20"/>
        </w:rPr>
        <w:t>)</w:t>
      </w:r>
      <w:r w:rsidR="004355EE" w:rsidRPr="00CA317C">
        <w:rPr>
          <w:sz w:val="20"/>
          <w:szCs w:val="20"/>
        </w:rPr>
        <w:t>.</w:t>
      </w:r>
    </w:p>
    <w:p w:rsidR="00C12A65" w:rsidRPr="00EF6292" w:rsidRDefault="00C12A65" w:rsidP="004355EE">
      <w:pPr>
        <w:pStyle w:val="ListParagraph"/>
        <w:numPr>
          <w:ilvl w:val="0"/>
          <w:numId w:val="16"/>
        </w:numPr>
        <w:spacing w:line="240" w:lineRule="auto"/>
        <w:rPr>
          <w:sz w:val="20"/>
          <w:szCs w:val="20"/>
        </w:rPr>
      </w:pPr>
      <w:r>
        <w:rPr>
          <w:sz w:val="20"/>
          <w:szCs w:val="20"/>
        </w:rPr>
        <w:lastRenderedPageBreak/>
        <w:t xml:space="preserve">Created and distributed </w:t>
      </w:r>
      <w:r w:rsidRPr="00EF6292">
        <w:rPr>
          <w:sz w:val="20"/>
          <w:szCs w:val="20"/>
          <w:u w:val="single"/>
        </w:rPr>
        <w:t xml:space="preserve">“Welcome” on-boarding </w:t>
      </w:r>
      <w:r w:rsidR="00B95FA7" w:rsidRPr="00EF6292">
        <w:rPr>
          <w:sz w:val="20"/>
          <w:szCs w:val="20"/>
          <w:u w:val="single"/>
        </w:rPr>
        <w:t xml:space="preserve">electronic </w:t>
      </w:r>
      <w:r w:rsidRPr="00EF6292">
        <w:rPr>
          <w:sz w:val="20"/>
          <w:szCs w:val="20"/>
          <w:u w:val="single"/>
        </w:rPr>
        <w:t>packet</w:t>
      </w:r>
      <w:r w:rsidRPr="00EF6292">
        <w:rPr>
          <w:sz w:val="20"/>
          <w:szCs w:val="20"/>
        </w:rPr>
        <w:t xml:space="preserve"> and </w:t>
      </w:r>
      <w:r w:rsidR="00B95FA7" w:rsidRPr="00EF6292">
        <w:rPr>
          <w:sz w:val="20"/>
          <w:szCs w:val="20"/>
        </w:rPr>
        <w:t xml:space="preserve">mandatory </w:t>
      </w:r>
      <w:r w:rsidR="00B95FA7" w:rsidRPr="00EF6292">
        <w:rPr>
          <w:sz w:val="20"/>
          <w:szCs w:val="20"/>
          <w:u w:val="single"/>
        </w:rPr>
        <w:t xml:space="preserve">on-boarding </w:t>
      </w:r>
      <w:r w:rsidRPr="00EF6292">
        <w:rPr>
          <w:sz w:val="20"/>
          <w:szCs w:val="20"/>
          <w:u w:val="single"/>
        </w:rPr>
        <w:t>procedure</w:t>
      </w:r>
      <w:r w:rsidRPr="00EF6292">
        <w:rPr>
          <w:sz w:val="20"/>
          <w:szCs w:val="20"/>
        </w:rPr>
        <w:t xml:space="preserve"> for </w:t>
      </w:r>
      <w:r w:rsidR="00B95FA7" w:rsidRPr="00EF6292">
        <w:rPr>
          <w:sz w:val="20"/>
          <w:szCs w:val="20"/>
        </w:rPr>
        <w:t xml:space="preserve">all new hires:  using this document, new hires (vendor or new permanent ) were actively coding in Sprint by </w:t>
      </w:r>
      <w:r w:rsidR="00B95FA7" w:rsidRPr="00EF6292">
        <w:rPr>
          <w:i/>
          <w:sz w:val="20"/>
          <w:szCs w:val="20"/>
        </w:rPr>
        <w:t>afternoon of second day</w:t>
      </w:r>
      <w:r w:rsidR="00B95FA7" w:rsidRPr="00EF6292">
        <w:rPr>
          <w:sz w:val="20"/>
          <w:szCs w:val="20"/>
        </w:rPr>
        <w:t>;</w:t>
      </w:r>
      <w:r w:rsidRPr="00EF6292">
        <w:rPr>
          <w:sz w:val="20"/>
          <w:szCs w:val="20"/>
        </w:rPr>
        <w:t xml:space="preserve"> </w:t>
      </w:r>
    </w:p>
    <w:p w:rsidR="00CA317C" w:rsidRPr="00EF6292" w:rsidRDefault="001E6794" w:rsidP="00CA317C">
      <w:pPr>
        <w:pStyle w:val="ListParagraph"/>
        <w:numPr>
          <w:ilvl w:val="0"/>
          <w:numId w:val="16"/>
        </w:numPr>
        <w:spacing w:line="240" w:lineRule="auto"/>
        <w:rPr>
          <w:sz w:val="20"/>
          <w:szCs w:val="20"/>
        </w:rPr>
      </w:pPr>
      <w:r w:rsidRPr="00EF6292">
        <w:rPr>
          <w:sz w:val="20"/>
          <w:szCs w:val="20"/>
        </w:rPr>
        <w:t>Created</w:t>
      </w:r>
      <w:r w:rsidR="00B95FA7" w:rsidRPr="00EF6292">
        <w:rPr>
          <w:sz w:val="20"/>
          <w:szCs w:val="20"/>
        </w:rPr>
        <w:t xml:space="preserve"> </w:t>
      </w:r>
      <w:r w:rsidR="00EF6292">
        <w:rPr>
          <w:sz w:val="20"/>
          <w:szCs w:val="20"/>
        </w:rPr>
        <w:t xml:space="preserve">Program </w:t>
      </w:r>
      <w:r w:rsidR="00B36C7E" w:rsidRPr="00EF6292">
        <w:rPr>
          <w:sz w:val="20"/>
          <w:szCs w:val="20"/>
        </w:rPr>
        <w:t xml:space="preserve"> </w:t>
      </w:r>
      <w:r w:rsidR="00B36C7E" w:rsidRPr="00EF6292">
        <w:rPr>
          <w:sz w:val="20"/>
          <w:szCs w:val="20"/>
          <w:u w:val="single"/>
        </w:rPr>
        <w:t xml:space="preserve">End to End (E2E) </w:t>
      </w:r>
      <w:r w:rsidR="00B95FA7" w:rsidRPr="00EF6292">
        <w:rPr>
          <w:sz w:val="20"/>
          <w:szCs w:val="20"/>
          <w:u w:val="single"/>
        </w:rPr>
        <w:t>S</w:t>
      </w:r>
      <w:r w:rsidR="00B36C7E" w:rsidRPr="00EF6292">
        <w:rPr>
          <w:sz w:val="20"/>
          <w:szCs w:val="20"/>
          <w:u w:val="single"/>
        </w:rPr>
        <w:t>tory control artifact</w:t>
      </w:r>
      <w:r w:rsidR="00B36C7E" w:rsidRPr="00EF6292">
        <w:rPr>
          <w:sz w:val="20"/>
          <w:szCs w:val="20"/>
        </w:rPr>
        <w:t xml:space="preserve"> </w:t>
      </w:r>
      <w:r w:rsidR="00B95FA7" w:rsidRPr="00EF6292">
        <w:rPr>
          <w:sz w:val="20"/>
          <w:szCs w:val="20"/>
        </w:rPr>
        <w:t xml:space="preserve">documenting mandatory flow of all stories from initial Customer need to final Release </w:t>
      </w:r>
      <w:r w:rsidR="00B36C7E" w:rsidRPr="00EF6292">
        <w:rPr>
          <w:sz w:val="20"/>
          <w:szCs w:val="20"/>
        </w:rPr>
        <w:t>for entire 14-stream Program to control Risk</w:t>
      </w:r>
      <w:r w:rsidR="00020E2D" w:rsidRPr="00EF6292">
        <w:rPr>
          <w:sz w:val="20"/>
          <w:szCs w:val="20"/>
        </w:rPr>
        <w:t>, e.g</w:t>
      </w:r>
      <w:r w:rsidR="00CA317C" w:rsidRPr="00EF6292">
        <w:rPr>
          <w:sz w:val="20"/>
          <w:szCs w:val="20"/>
        </w:rPr>
        <w:t xml:space="preserve">., </w:t>
      </w:r>
      <w:r w:rsidR="00020E2D" w:rsidRPr="00EF6292">
        <w:rPr>
          <w:sz w:val="20"/>
          <w:szCs w:val="20"/>
        </w:rPr>
        <w:t xml:space="preserve">increase reliability of scheduling; increase velocity of Sprints; decrease confusion in communications; increase </w:t>
      </w:r>
      <w:r w:rsidR="00B36C7E" w:rsidRPr="00EF6292">
        <w:rPr>
          <w:sz w:val="20"/>
          <w:szCs w:val="20"/>
        </w:rPr>
        <w:t>;</w:t>
      </w:r>
    </w:p>
    <w:p w:rsidR="00CA317C" w:rsidRPr="00EF6292" w:rsidRDefault="00B36C7E" w:rsidP="00CA317C">
      <w:pPr>
        <w:pStyle w:val="ListParagraph"/>
        <w:numPr>
          <w:ilvl w:val="0"/>
          <w:numId w:val="16"/>
        </w:numPr>
        <w:spacing w:line="240" w:lineRule="auto"/>
        <w:rPr>
          <w:sz w:val="20"/>
          <w:szCs w:val="20"/>
        </w:rPr>
      </w:pPr>
      <w:r w:rsidRPr="00EF6292">
        <w:rPr>
          <w:sz w:val="20"/>
          <w:szCs w:val="20"/>
        </w:rPr>
        <w:t xml:space="preserve">Established </w:t>
      </w:r>
      <w:r w:rsidR="001E6794" w:rsidRPr="00EF6292">
        <w:rPr>
          <w:sz w:val="20"/>
          <w:szCs w:val="20"/>
        </w:rPr>
        <w:t xml:space="preserve">and led weekly </w:t>
      </w:r>
      <w:r w:rsidRPr="00EF6292">
        <w:rPr>
          <w:sz w:val="20"/>
          <w:szCs w:val="20"/>
          <w:u w:val="single"/>
        </w:rPr>
        <w:t>Scrum of Scrums</w:t>
      </w:r>
      <w:r w:rsidRPr="00EF6292">
        <w:rPr>
          <w:sz w:val="20"/>
          <w:szCs w:val="20"/>
        </w:rPr>
        <w:t xml:space="preserve"> for all Development programs;</w:t>
      </w:r>
    </w:p>
    <w:p w:rsidR="00CA317C" w:rsidRPr="00EF6292" w:rsidRDefault="00B36C7E" w:rsidP="00CA317C">
      <w:pPr>
        <w:pStyle w:val="ListParagraph"/>
        <w:numPr>
          <w:ilvl w:val="0"/>
          <w:numId w:val="16"/>
        </w:numPr>
        <w:spacing w:line="240" w:lineRule="auto"/>
        <w:rPr>
          <w:sz w:val="20"/>
          <w:szCs w:val="20"/>
        </w:rPr>
      </w:pPr>
      <w:r w:rsidRPr="00EF6292">
        <w:rPr>
          <w:sz w:val="20"/>
          <w:szCs w:val="20"/>
        </w:rPr>
        <w:t xml:space="preserve">Created </w:t>
      </w:r>
      <w:r w:rsidR="001E6794" w:rsidRPr="00EF6292">
        <w:rPr>
          <w:sz w:val="20"/>
          <w:szCs w:val="20"/>
          <w:u w:val="single"/>
        </w:rPr>
        <w:t>Risk and Dependencies</w:t>
      </w:r>
      <w:r w:rsidR="00B95FA7" w:rsidRPr="00EF6292">
        <w:rPr>
          <w:sz w:val="20"/>
          <w:szCs w:val="20"/>
          <w:u w:val="single"/>
        </w:rPr>
        <w:t xml:space="preserve"> </w:t>
      </w:r>
      <w:r w:rsidRPr="00EF6292">
        <w:rPr>
          <w:sz w:val="20"/>
          <w:szCs w:val="20"/>
          <w:u w:val="single"/>
        </w:rPr>
        <w:t>artifact</w:t>
      </w:r>
      <w:r w:rsidRPr="00EF6292">
        <w:rPr>
          <w:sz w:val="20"/>
          <w:szCs w:val="20"/>
        </w:rPr>
        <w:t xml:space="preserve"> </w:t>
      </w:r>
      <w:r w:rsidR="001E6794" w:rsidRPr="00EF6292">
        <w:rPr>
          <w:sz w:val="20"/>
          <w:szCs w:val="20"/>
        </w:rPr>
        <w:t>for used in Scrum of Scrums</w:t>
      </w:r>
      <w:r w:rsidRPr="00EF6292">
        <w:rPr>
          <w:sz w:val="20"/>
          <w:szCs w:val="20"/>
        </w:rPr>
        <w:t>;</w:t>
      </w:r>
    </w:p>
    <w:p w:rsidR="001E6794" w:rsidRPr="00EF6292" w:rsidRDefault="00CA317C" w:rsidP="00CA317C">
      <w:pPr>
        <w:pStyle w:val="ListParagraph"/>
        <w:numPr>
          <w:ilvl w:val="0"/>
          <w:numId w:val="16"/>
        </w:numPr>
        <w:spacing w:line="240" w:lineRule="auto"/>
        <w:rPr>
          <w:sz w:val="20"/>
          <w:szCs w:val="20"/>
        </w:rPr>
      </w:pPr>
      <w:r w:rsidRPr="00EF6292">
        <w:rPr>
          <w:sz w:val="20"/>
          <w:szCs w:val="20"/>
        </w:rPr>
        <w:t xml:space="preserve">Created </w:t>
      </w:r>
      <w:r w:rsidRPr="00EF6292">
        <w:rPr>
          <w:sz w:val="20"/>
          <w:szCs w:val="20"/>
          <w:u w:val="single"/>
        </w:rPr>
        <w:t xml:space="preserve">new </w:t>
      </w:r>
      <w:r w:rsidR="00020E2D" w:rsidRPr="00EF6292">
        <w:rPr>
          <w:sz w:val="20"/>
          <w:szCs w:val="20"/>
          <w:u w:val="single"/>
        </w:rPr>
        <w:t xml:space="preserve">Story and Rules </w:t>
      </w:r>
      <w:r w:rsidRPr="00EF6292">
        <w:rPr>
          <w:sz w:val="20"/>
          <w:szCs w:val="20"/>
          <w:u w:val="single"/>
        </w:rPr>
        <w:t>formatting</w:t>
      </w:r>
      <w:r w:rsidR="001E6794" w:rsidRPr="00EF6292">
        <w:rPr>
          <w:sz w:val="20"/>
          <w:szCs w:val="20"/>
          <w:u w:val="single"/>
        </w:rPr>
        <w:t xml:space="preserve"> requirements</w:t>
      </w:r>
      <w:r w:rsidR="001E6794" w:rsidRPr="00EF6292">
        <w:rPr>
          <w:sz w:val="20"/>
          <w:szCs w:val="20"/>
        </w:rPr>
        <w:t xml:space="preserve"> to increase Sprint velocities, and eliminate existing confusion of multiple vendors applying “their” version of Agile simultaneously;</w:t>
      </w:r>
    </w:p>
    <w:p w:rsidR="00CA317C" w:rsidRPr="00EF6292" w:rsidRDefault="001E6794" w:rsidP="00CA317C">
      <w:pPr>
        <w:pStyle w:val="ListParagraph"/>
        <w:numPr>
          <w:ilvl w:val="0"/>
          <w:numId w:val="16"/>
        </w:numPr>
        <w:spacing w:line="240" w:lineRule="auto"/>
        <w:rPr>
          <w:sz w:val="20"/>
          <w:szCs w:val="20"/>
        </w:rPr>
      </w:pPr>
      <w:r w:rsidRPr="00EF6292">
        <w:rPr>
          <w:sz w:val="20"/>
          <w:szCs w:val="20"/>
        </w:rPr>
        <w:t>C</w:t>
      </w:r>
      <w:r w:rsidR="00CA317C" w:rsidRPr="00EF6292">
        <w:rPr>
          <w:sz w:val="20"/>
          <w:szCs w:val="20"/>
        </w:rPr>
        <w:t xml:space="preserve">reated </w:t>
      </w:r>
      <w:r w:rsidRPr="00EF6292">
        <w:rPr>
          <w:sz w:val="20"/>
          <w:szCs w:val="20"/>
        </w:rPr>
        <w:t xml:space="preserve">Story </w:t>
      </w:r>
      <w:r w:rsidR="00B95FA7" w:rsidRPr="00EF6292">
        <w:rPr>
          <w:sz w:val="20"/>
          <w:szCs w:val="20"/>
        </w:rPr>
        <w:t xml:space="preserve">formatting </w:t>
      </w:r>
      <w:r w:rsidRPr="00EF6292">
        <w:rPr>
          <w:sz w:val="20"/>
          <w:szCs w:val="20"/>
        </w:rPr>
        <w:t xml:space="preserve">presentation, and </w:t>
      </w:r>
      <w:r w:rsidRPr="00EF6292">
        <w:rPr>
          <w:sz w:val="20"/>
          <w:szCs w:val="20"/>
          <w:u w:val="single"/>
        </w:rPr>
        <w:t xml:space="preserve">presented to </w:t>
      </w:r>
      <w:r w:rsidR="00CA317C" w:rsidRPr="00EF6292">
        <w:rPr>
          <w:sz w:val="20"/>
          <w:szCs w:val="20"/>
          <w:u w:val="single"/>
        </w:rPr>
        <w:t>Business Owners and developers</w:t>
      </w:r>
      <w:r w:rsidR="00CA317C" w:rsidRPr="00EF6292">
        <w:rPr>
          <w:sz w:val="20"/>
          <w:szCs w:val="20"/>
        </w:rPr>
        <w:t>;</w:t>
      </w:r>
    </w:p>
    <w:p w:rsidR="00FD7EF5" w:rsidRPr="00EF6292" w:rsidRDefault="00FD7EF5" w:rsidP="00CA317C">
      <w:pPr>
        <w:pStyle w:val="ListParagraph"/>
        <w:numPr>
          <w:ilvl w:val="0"/>
          <w:numId w:val="16"/>
        </w:numPr>
        <w:spacing w:line="240" w:lineRule="auto"/>
        <w:rPr>
          <w:sz w:val="20"/>
          <w:szCs w:val="20"/>
        </w:rPr>
      </w:pPr>
      <w:r w:rsidRPr="00EF6292">
        <w:rPr>
          <w:sz w:val="20"/>
          <w:szCs w:val="20"/>
        </w:rPr>
        <w:t>C</w:t>
      </w:r>
      <w:r w:rsidR="00CA317C" w:rsidRPr="00EF6292">
        <w:rPr>
          <w:sz w:val="20"/>
          <w:szCs w:val="20"/>
        </w:rPr>
        <w:t xml:space="preserve">reated and maintained </w:t>
      </w:r>
      <w:r w:rsidRPr="00EF6292">
        <w:rPr>
          <w:sz w:val="20"/>
          <w:szCs w:val="20"/>
          <w:u w:val="single"/>
        </w:rPr>
        <w:t>new Top Program-level reporting</w:t>
      </w:r>
      <w:r w:rsidRPr="00EF6292">
        <w:rPr>
          <w:sz w:val="20"/>
          <w:szCs w:val="20"/>
        </w:rPr>
        <w:t xml:space="preserve"> incorporating Waterfall streams into Agile reporting</w:t>
      </w:r>
      <w:r w:rsidR="00CA317C" w:rsidRPr="00EF6292">
        <w:rPr>
          <w:sz w:val="20"/>
          <w:szCs w:val="20"/>
        </w:rPr>
        <w:t>;</w:t>
      </w:r>
    </w:p>
    <w:p w:rsidR="00D833CE" w:rsidRPr="00EF6292" w:rsidRDefault="00D833CE" w:rsidP="00CA317C">
      <w:pPr>
        <w:pStyle w:val="ListParagraph"/>
        <w:numPr>
          <w:ilvl w:val="0"/>
          <w:numId w:val="16"/>
        </w:numPr>
        <w:spacing w:line="240" w:lineRule="auto"/>
        <w:rPr>
          <w:sz w:val="20"/>
          <w:szCs w:val="20"/>
          <w:u w:val="single"/>
        </w:rPr>
      </w:pPr>
      <w:r w:rsidRPr="00EF6292">
        <w:rPr>
          <w:sz w:val="20"/>
          <w:szCs w:val="20"/>
          <w:u w:val="single"/>
        </w:rPr>
        <w:t>Administered JIRA</w:t>
      </w:r>
    </w:p>
    <w:p w:rsidR="004C574D" w:rsidRDefault="004C574D" w:rsidP="00CA317C">
      <w:pPr>
        <w:pStyle w:val="ListParagraph"/>
        <w:numPr>
          <w:ilvl w:val="0"/>
          <w:numId w:val="16"/>
        </w:numPr>
        <w:spacing w:line="240" w:lineRule="auto"/>
        <w:rPr>
          <w:sz w:val="20"/>
          <w:szCs w:val="20"/>
        </w:rPr>
      </w:pPr>
      <w:r>
        <w:rPr>
          <w:sz w:val="20"/>
          <w:szCs w:val="20"/>
        </w:rPr>
        <w:t>Negotiated purchase of JIRA Structure add-on, loaded and configured Structure in JIRA;</w:t>
      </w:r>
    </w:p>
    <w:p w:rsidR="00550C3A" w:rsidRDefault="00550C3A" w:rsidP="00CA317C">
      <w:pPr>
        <w:pStyle w:val="ListParagraph"/>
        <w:numPr>
          <w:ilvl w:val="0"/>
          <w:numId w:val="16"/>
        </w:numPr>
        <w:spacing w:line="240" w:lineRule="auto"/>
        <w:rPr>
          <w:sz w:val="20"/>
          <w:szCs w:val="20"/>
        </w:rPr>
      </w:pPr>
      <w:r>
        <w:rPr>
          <w:sz w:val="20"/>
          <w:szCs w:val="20"/>
        </w:rPr>
        <w:t xml:space="preserve">Did </w:t>
      </w:r>
      <w:r w:rsidRPr="006332E9">
        <w:rPr>
          <w:sz w:val="20"/>
          <w:szCs w:val="20"/>
        </w:rPr>
        <w:t xml:space="preserve">all Sprint reporting (e.g., burn-downs, week-to-date burn-ups against Release goals, etc.);  </w:t>
      </w:r>
    </w:p>
    <w:p w:rsidR="00550C3A" w:rsidRDefault="00550C3A" w:rsidP="00CA317C">
      <w:pPr>
        <w:pStyle w:val="ListParagraph"/>
        <w:numPr>
          <w:ilvl w:val="0"/>
          <w:numId w:val="16"/>
        </w:numPr>
        <w:spacing w:line="240" w:lineRule="auto"/>
        <w:rPr>
          <w:sz w:val="20"/>
          <w:szCs w:val="20"/>
        </w:rPr>
      </w:pPr>
      <w:r>
        <w:rPr>
          <w:sz w:val="20"/>
          <w:szCs w:val="20"/>
        </w:rPr>
        <w:t>Created all Scrum boards;</w:t>
      </w:r>
    </w:p>
    <w:p w:rsidR="00764EAD" w:rsidRDefault="004C574D" w:rsidP="00764EAD">
      <w:pPr>
        <w:pStyle w:val="ListParagraph"/>
        <w:numPr>
          <w:ilvl w:val="0"/>
          <w:numId w:val="16"/>
        </w:numPr>
        <w:spacing w:line="240" w:lineRule="auto"/>
        <w:rPr>
          <w:sz w:val="20"/>
          <w:szCs w:val="20"/>
        </w:rPr>
      </w:pPr>
      <w:r w:rsidRPr="00764EAD">
        <w:rPr>
          <w:sz w:val="20"/>
          <w:szCs w:val="20"/>
        </w:rPr>
        <w:t xml:space="preserve">Created and maintained physical </w:t>
      </w:r>
      <w:r w:rsidRPr="00764EAD">
        <w:rPr>
          <w:sz w:val="20"/>
          <w:szCs w:val="20"/>
          <w:u w:val="single"/>
        </w:rPr>
        <w:t>Program Scrum board</w:t>
      </w:r>
      <w:r w:rsidRPr="00764EAD">
        <w:rPr>
          <w:sz w:val="20"/>
          <w:szCs w:val="20"/>
        </w:rPr>
        <w:t>;</w:t>
      </w:r>
    </w:p>
    <w:p w:rsidR="00764EAD" w:rsidRPr="00764EAD" w:rsidRDefault="004C574D" w:rsidP="00764EAD">
      <w:pPr>
        <w:pStyle w:val="ListParagraph"/>
        <w:numPr>
          <w:ilvl w:val="0"/>
          <w:numId w:val="16"/>
        </w:numPr>
        <w:spacing w:line="240" w:lineRule="auto"/>
        <w:rPr>
          <w:sz w:val="20"/>
          <w:szCs w:val="20"/>
        </w:rPr>
      </w:pPr>
      <w:r w:rsidRPr="00764EAD">
        <w:rPr>
          <w:sz w:val="20"/>
          <w:szCs w:val="20"/>
          <w:u w:val="single"/>
        </w:rPr>
        <w:t>Acted as Scrum Master</w:t>
      </w:r>
      <w:r w:rsidRPr="00764EAD">
        <w:rPr>
          <w:sz w:val="20"/>
          <w:szCs w:val="20"/>
        </w:rPr>
        <w:t xml:space="preserve"> to web-development team when needed</w:t>
      </w:r>
      <w:r w:rsidR="00764EAD" w:rsidRPr="00764EAD">
        <w:rPr>
          <w:sz w:val="20"/>
          <w:szCs w:val="20"/>
        </w:rPr>
        <w:br/>
      </w:r>
      <w:r w:rsidR="00764EAD" w:rsidRPr="00764EAD">
        <w:rPr>
          <w:sz w:val="20"/>
          <w:szCs w:val="20"/>
          <w:u w:val="single"/>
        </w:rPr>
        <w:br/>
      </w:r>
    </w:p>
    <w:p w:rsidR="00152EC8" w:rsidRPr="00764EAD" w:rsidRDefault="00894EA0" w:rsidP="00764EAD">
      <w:pPr>
        <w:spacing w:line="240" w:lineRule="auto"/>
        <w:ind w:left="900"/>
        <w:rPr>
          <w:sz w:val="20"/>
          <w:szCs w:val="20"/>
        </w:rPr>
      </w:pPr>
      <w:r w:rsidRPr="00764EAD">
        <w:rPr>
          <w:sz w:val="20"/>
          <w:szCs w:val="20"/>
          <w:u w:val="single"/>
        </w:rPr>
        <w:t>Primary Technologies</w:t>
      </w:r>
      <w:r w:rsidRPr="00764EAD">
        <w:rPr>
          <w:sz w:val="20"/>
          <w:szCs w:val="20"/>
        </w:rPr>
        <w:t>: JIRA-Greenhopper-Structure; XML/MarkLogic; JAVA/HTML5/JS.</w:t>
      </w:r>
    </w:p>
    <w:p w:rsidR="00B87442" w:rsidRPr="00B87442" w:rsidRDefault="00894EA0" w:rsidP="00550C3A">
      <w:pPr>
        <w:pStyle w:val="ListParagraph"/>
        <w:spacing w:line="240" w:lineRule="auto"/>
        <w:ind w:left="1620"/>
        <w:rPr>
          <w:sz w:val="20"/>
          <w:szCs w:val="20"/>
          <w:u w:val="single"/>
        </w:rPr>
      </w:pPr>
      <w:r w:rsidRPr="006332E9">
        <w:rPr>
          <w:sz w:val="20"/>
          <w:szCs w:val="20"/>
        </w:rPr>
        <w:br/>
      </w:r>
    </w:p>
    <w:p w:rsidR="00894EA0" w:rsidRDefault="00894EA0" w:rsidP="00B87442">
      <w:pPr>
        <w:spacing w:line="240" w:lineRule="auto"/>
        <w:ind w:left="180"/>
        <w:rPr>
          <w:b/>
          <w:bCs/>
          <w:sz w:val="20"/>
          <w:szCs w:val="20"/>
        </w:rPr>
      </w:pPr>
      <w:r w:rsidRPr="00B87442">
        <w:rPr>
          <w:b/>
          <w:bCs/>
          <w:sz w:val="20"/>
          <w:szCs w:val="20"/>
        </w:rPr>
        <w:t>Harris Bank, April, 2012 - September, 2012</w:t>
      </w:r>
      <w:r w:rsidR="004C35EC">
        <w:rPr>
          <w:b/>
          <w:bCs/>
          <w:sz w:val="20"/>
          <w:szCs w:val="20"/>
        </w:rPr>
        <w:br/>
      </w:r>
      <w:r w:rsidR="004C35EC">
        <w:rPr>
          <w:b/>
          <w:bCs/>
          <w:sz w:val="20"/>
          <w:szCs w:val="20"/>
        </w:rPr>
        <w:br/>
      </w:r>
      <w:r w:rsidR="004C35EC">
        <w:rPr>
          <w:sz w:val="20"/>
          <w:szCs w:val="20"/>
        </w:rPr>
        <w:t xml:space="preserve">Merge </w:t>
      </w:r>
      <w:r w:rsidR="004C35EC" w:rsidRPr="004C35EC">
        <w:rPr>
          <w:sz w:val="20"/>
          <w:szCs w:val="20"/>
        </w:rPr>
        <w:t>all systems of newly-acquired bank with existing BMO-Harris banking systems.</w:t>
      </w:r>
      <w:r w:rsidR="004C35EC">
        <w:rPr>
          <w:sz w:val="20"/>
          <w:szCs w:val="20"/>
        </w:rPr>
        <w:t xml:space="preserve"> </w:t>
      </w:r>
      <w:r w:rsidR="00C04D7C">
        <w:rPr>
          <w:sz w:val="20"/>
          <w:szCs w:val="20"/>
        </w:rPr>
        <w:t>E</w:t>
      </w:r>
      <w:r w:rsidR="004C35EC" w:rsidRPr="004C35EC">
        <w:rPr>
          <w:sz w:val="20"/>
          <w:szCs w:val="20"/>
        </w:rPr>
        <w:t>nterprise integration/warehousing</w:t>
      </w:r>
      <w:r w:rsidR="00CA1D1D">
        <w:rPr>
          <w:sz w:val="20"/>
          <w:szCs w:val="20"/>
        </w:rPr>
        <w:t xml:space="preserve"> </w:t>
      </w:r>
      <w:r w:rsidR="004C35EC">
        <w:rPr>
          <w:sz w:val="20"/>
          <w:szCs w:val="20"/>
        </w:rPr>
        <w:t>of banking data</w:t>
      </w:r>
      <w:r w:rsidR="00C04D7C">
        <w:rPr>
          <w:sz w:val="20"/>
          <w:szCs w:val="20"/>
        </w:rPr>
        <w:t xml:space="preserve"> in</w:t>
      </w:r>
      <w:r w:rsidR="00CA1D1D">
        <w:rPr>
          <w:sz w:val="20"/>
          <w:szCs w:val="20"/>
        </w:rPr>
        <w:t xml:space="preserve"> 11 </w:t>
      </w:r>
      <w:r w:rsidR="004C35EC" w:rsidRPr="004C35EC">
        <w:rPr>
          <w:sz w:val="20"/>
          <w:szCs w:val="20"/>
        </w:rPr>
        <w:t>simultaneous projects</w:t>
      </w:r>
      <w:r w:rsidR="00C04D7C">
        <w:rPr>
          <w:sz w:val="20"/>
          <w:szCs w:val="20"/>
        </w:rPr>
        <w:t>.</w:t>
      </w:r>
    </w:p>
    <w:p w:rsidR="00446E4E" w:rsidRPr="00B87442" w:rsidRDefault="00446E4E" w:rsidP="00B87442">
      <w:pPr>
        <w:spacing w:line="240" w:lineRule="auto"/>
        <w:ind w:left="180"/>
        <w:rPr>
          <w:sz w:val="20"/>
          <w:szCs w:val="20"/>
          <w:u w:val="single"/>
        </w:rPr>
      </w:pPr>
    </w:p>
    <w:p w:rsidR="00894EA0" w:rsidRDefault="00894EA0" w:rsidP="00894EA0">
      <w:pPr>
        <w:spacing w:line="240" w:lineRule="auto"/>
        <w:ind w:left="900" w:hanging="360"/>
        <w:rPr>
          <w:sz w:val="20"/>
          <w:szCs w:val="20"/>
          <w:u w:val="single"/>
        </w:rPr>
      </w:pPr>
      <w:r>
        <w:rPr>
          <w:sz w:val="20"/>
          <w:szCs w:val="20"/>
          <w:u w:val="single"/>
        </w:rPr>
        <w:t>Role</w:t>
      </w:r>
      <w:r>
        <w:rPr>
          <w:sz w:val="20"/>
          <w:szCs w:val="20"/>
        </w:rPr>
        <w:t>: Business Analyst</w:t>
      </w:r>
      <w:r w:rsidR="00E87D77">
        <w:rPr>
          <w:sz w:val="20"/>
          <w:szCs w:val="20"/>
        </w:rPr>
        <w:t xml:space="preserve"> with Project Manager </w:t>
      </w:r>
      <w:r w:rsidR="00B17BC4">
        <w:rPr>
          <w:sz w:val="20"/>
          <w:szCs w:val="20"/>
        </w:rPr>
        <w:t>r</w:t>
      </w:r>
      <w:r w:rsidR="00036304">
        <w:rPr>
          <w:sz w:val="20"/>
          <w:szCs w:val="20"/>
        </w:rPr>
        <w:t>esponsibilities</w:t>
      </w:r>
      <w:r w:rsidR="00E87D77">
        <w:rPr>
          <w:sz w:val="20"/>
          <w:szCs w:val="20"/>
        </w:rPr>
        <w:t>,</w:t>
      </w:r>
      <w:r>
        <w:rPr>
          <w:sz w:val="20"/>
          <w:szCs w:val="20"/>
        </w:rPr>
        <w:t xml:space="preserve"> QA</w:t>
      </w:r>
    </w:p>
    <w:p w:rsidR="00C04D7C" w:rsidRDefault="00894EA0" w:rsidP="00C04D7C">
      <w:pPr>
        <w:spacing w:line="240" w:lineRule="auto"/>
        <w:ind w:left="900" w:hanging="360"/>
        <w:rPr>
          <w:sz w:val="20"/>
          <w:szCs w:val="20"/>
        </w:rPr>
      </w:pPr>
      <w:r>
        <w:rPr>
          <w:sz w:val="20"/>
          <w:szCs w:val="20"/>
          <w:u w:val="single"/>
        </w:rPr>
        <w:t>Project/Key Deliverables</w:t>
      </w:r>
      <w:r>
        <w:rPr>
          <w:sz w:val="20"/>
          <w:szCs w:val="20"/>
        </w:rPr>
        <w:t xml:space="preserve">: </w:t>
      </w:r>
      <w:r w:rsidR="00C04D7C">
        <w:rPr>
          <w:sz w:val="20"/>
          <w:szCs w:val="20"/>
        </w:rPr>
        <w:br/>
      </w:r>
    </w:p>
    <w:p w:rsidR="00C04D7C" w:rsidRPr="00C04D7C" w:rsidRDefault="00C04D7C" w:rsidP="00C04D7C">
      <w:pPr>
        <w:pStyle w:val="ListParagraph"/>
        <w:numPr>
          <w:ilvl w:val="0"/>
          <w:numId w:val="18"/>
        </w:numPr>
        <w:spacing w:line="240" w:lineRule="auto"/>
        <w:rPr>
          <w:sz w:val="20"/>
          <w:szCs w:val="20"/>
          <w:u w:val="single"/>
        </w:rPr>
      </w:pPr>
      <w:r w:rsidRPr="00C04D7C">
        <w:rPr>
          <w:sz w:val="20"/>
          <w:szCs w:val="20"/>
        </w:rPr>
        <w:t>Create</w:t>
      </w:r>
      <w:r w:rsidR="008E4207">
        <w:rPr>
          <w:sz w:val="20"/>
          <w:szCs w:val="20"/>
        </w:rPr>
        <w:t>d</w:t>
      </w:r>
      <w:r w:rsidRPr="00C04D7C">
        <w:rPr>
          <w:sz w:val="20"/>
          <w:szCs w:val="20"/>
        </w:rPr>
        <w:t xml:space="preserve"> all documentation for 11 concurrent projects in a </w:t>
      </w:r>
      <w:r w:rsidR="00894EA0" w:rsidRPr="00C04D7C">
        <w:rPr>
          <w:sz w:val="20"/>
          <w:szCs w:val="20"/>
        </w:rPr>
        <w:t xml:space="preserve">CPD </w:t>
      </w:r>
      <w:r w:rsidR="00055D2B" w:rsidRPr="00C04D7C">
        <w:rPr>
          <w:sz w:val="20"/>
          <w:szCs w:val="20"/>
        </w:rPr>
        <w:t xml:space="preserve">per project </w:t>
      </w:r>
      <w:r w:rsidR="00894EA0" w:rsidRPr="00C04D7C">
        <w:rPr>
          <w:sz w:val="20"/>
          <w:szCs w:val="20"/>
        </w:rPr>
        <w:t>(Consolidated Project Document)</w:t>
      </w:r>
      <w:r w:rsidRPr="00C04D7C">
        <w:rPr>
          <w:sz w:val="20"/>
          <w:szCs w:val="20"/>
        </w:rPr>
        <w:t xml:space="preserve"> </w:t>
      </w:r>
    </w:p>
    <w:p w:rsidR="00C04D7C" w:rsidRPr="00C04D7C" w:rsidRDefault="00C04D7C" w:rsidP="00C04D7C">
      <w:pPr>
        <w:pStyle w:val="ListParagraph"/>
        <w:numPr>
          <w:ilvl w:val="0"/>
          <w:numId w:val="18"/>
        </w:numPr>
        <w:spacing w:line="240" w:lineRule="auto"/>
        <w:rPr>
          <w:sz w:val="20"/>
          <w:szCs w:val="20"/>
          <w:u w:val="single"/>
        </w:rPr>
      </w:pPr>
      <w:r w:rsidRPr="00C04D7C">
        <w:rPr>
          <w:sz w:val="20"/>
          <w:szCs w:val="20"/>
        </w:rPr>
        <w:t>Create</w:t>
      </w:r>
      <w:r w:rsidR="008E4207">
        <w:rPr>
          <w:sz w:val="20"/>
          <w:szCs w:val="20"/>
        </w:rPr>
        <w:t>d</w:t>
      </w:r>
      <w:r w:rsidRPr="00C04D7C">
        <w:rPr>
          <w:sz w:val="20"/>
          <w:szCs w:val="20"/>
        </w:rPr>
        <w:t xml:space="preserve"> all </w:t>
      </w:r>
      <w:r w:rsidR="00894EA0" w:rsidRPr="00C04D7C">
        <w:rPr>
          <w:sz w:val="20"/>
          <w:szCs w:val="20"/>
        </w:rPr>
        <w:t>business process diagramming;</w:t>
      </w:r>
    </w:p>
    <w:p w:rsidR="00C04D7C" w:rsidRPr="00C04D7C" w:rsidRDefault="00C04D7C" w:rsidP="00C04D7C">
      <w:pPr>
        <w:pStyle w:val="ListParagraph"/>
        <w:numPr>
          <w:ilvl w:val="0"/>
          <w:numId w:val="18"/>
        </w:numPr>
        <w:spacing w:line="240" w:lineRule="auto"/>
        <w:rPr>
          <w:sz w:val="20"/>
          <w:szCs w:val="20"/>
          <w:u w:val="single"/>
        </w:rPr>
      </w:pPr>
      <w:r w:rsidRPr="00C04D7C">
        <w:rPr>
          <w:sz w:val="20"/>
          <w:szCs w:val="20"/>
        </w:rPr>
        <w:t>Create</w:t>
      </w:r>
      <w:r w:rsidR="008E4207">
        <w:rPr>
          <w:sz w:val="20"/>
          <w:szCs w:val="20"/>
        </w:rPr>
        <w:t>d</w:t>
      </w:r>
      <w:r w:rsidRPr="00C04D7C">
        <w:rPr>
          <w:sz w:val="20"/>
          <w:szCs w:val="20"/>
        </w:rPr>
        <w:t xml:space="preserve"> all QA scripts</w:t>
      </w:r>
      <w:r w:rsidR="00894EA0" w:rsidRPr="00C04D7C">
        <w:rPr>
          <w:sz w:val="20"/>
          <w:szCs w:val="20"/>
        </w:rPr>
        <w:t xml:space="preserve">; </w:t>
      </w:r>
    </w:p>
    <w:p w:rsidR="00C04D7C" w:rsidRPr="00C04D7C" w:rsidRDefault="00C04D7C" w:rsidP="00C04D7C">
      <w:pPr>
        <w:pStyle w:val="ListParagraph"/>
        <w:numPr>
          <w:ilvl w:val="0"/>
          <w:numId w:val="18"/>
        </w:numPr>
        <w:spacing w:line="240" w:lineRule="auto"/>
        <w:rPr>
          <w:sz w:val="20"/>
          <w:szCs w:val="20"/>
          <w:u w:val="single"/>
        </w:rPr>
      </w:pPr>
      <w:r w:rsidRPr="00C04D7C">
        <w:rPr>
          <w:sz w:val="20"/>
          <w:szCs w:val="20"/>
        </w:rPr>
        <w:t>C</w:t>
      </w:r>
      <w:r>
        <w:rPr>
          <w:sz w:val="20"/>
          <w:szCs w:val="20"/>
        </w:rPr>
        <w:t>reate</w:t>
      </w:r>
      <w:r w:rsidR="008E4207">
        <w:rPr>
          <w:sz w:val="20"/>
          <w:szCs w:val="20"/>
        </w:rPr>
        <w:t>d</w:t>
      </w:r>
      <w:r>
        <w:rPr>
          <w:sz w:val="20"/>
          <w:szCs w:val="20"/>
        </w:rPr>
        <w:t>/maintain</w:t>
      </w:r>
      <w:r w:rsidR="008E4207">
        <w:rPr>
          <w:sz w:val="20"/>
          <w:szCs w:val="20"/>
        </w:rPr>
        <w:t>ed</w:t>
      </w:r>
      <w:r>
        <w:rPr>
          <w:sz w:val="20"/>
          <w:szCs w:val="20"/>
        </w:rPr>
        <w:t xml:space="preserve"> all</w:t>
      </w:r>
      <w:r w:rsidR="00894EA0" w:rsidRPr="00C04D7C">
        <w:rPr>
          <w:sz w:val="20"/>
          <w:szCs w:val="20"/>
        </w:rPr>
        <w:t xml:space="preserve"> project schedule</w:t>
      </w:r>
      <w:r>
        <w:rPr>
          <w:sz w:val="20"/>
          <w:szCs w:val="20"/>
        </w:rPr>
        <w:t>s</w:t>
      </w:r>
      <w:r w:rsidR="00894EA0" w:rsidRPr="00C04D7C">
        <w:rPr>
          <w:sz w:val="20"/>
          <w:szCs w:val="20"/>
        </w:rPr>
        <w:t xml:space="preserve">; </w:t>
      </w:r>
    </w:p>
    <w:p w:rsidR="00894EA0" w:rsidRPr="00C04D7C" w:rsidRDefault="00C04D7C" w:rsidP="00C04D7C">
      <w:pPr>
        <w:pStyle w:val="ListParagraph"/>
        <w:numPr>
          <w:ilvl w:val="0"/>
          <w:numId w:val="18"/>
        </w:numPr>
        <w:spacing w:line="240" w:lineRule="auto"/>
        <w:rPr>
          <w:sz w:val="20"/>
          <w:szCs w:val="20"/>
          <w:u w:val="single"/>
        </w:rPr>
      </w:pPr>
      <w:r w:rsidRPr="00C04D7C">
        <w:rPr>
          <w:sz w:val="20"/>
          <w:szCs w:val="20"/>
        </w:rPr>
        <w:t>Act</w:t>
      </w:r>
      <w:r w:rsidR="008E4207">
        <w:rPr>
          <w:sz w:val="20"/>
          <w:szCs w:val="20"/>
        </w:rPr>
        <w:t>ed</w:t>
      </w:r>
      <w:r w:rsidRPr="00C04D7C">
        <w:rPr>
          <w:sz w:val="20"/>
          <w:szCs w:val="20"/>
        </w:rPr>
        <w:t xml:space="preserve"> as </w:t>
      </w:r>
      <w:r w:rsidR="00894EA0" w:rsidRPr="00C04D7C">
        <w:rPr>
          <w:sz w:val="20"/>
          <w:szCs w:val="20"/>
        </w:rPr>
        <w:t>SME/tech interface.</w:t>
      </w:r>
      <w:r w:rsidRPr="00C04D7C">
        <w:rPr>
          <w:sz w:val="20"/>
          <w:szCs w:val="20"/>
        </w:rPr>
        <w:br/>
      </w:r>
    </w:p>
    <w:p w:rsidR="00894EA0" w:rsidRDefault="00894EA0" w:rsidP="00894EA0">
      <w:pPr>
        <w:spacing w:line="240" w:lineRule="auto"/>
        <w:ind w:left="900" w:hanging="360"/>
        <w:rPr>
          <w:sz w:val="20"/>
          <w:szCs w:val="20"/>
        </w:rPr>
      </w:pPr>
      <w:r>
        <w:rPr>
          <w:sz w:val="20"/>
          <w:szCs w:val="20"/>
          <w:u w:val="single"/>
        </w:rPr>
        <w:t>Primary Technologies</w:t>
      </w:r>
      <w:r>
        <w:rPr>
          <w:sz w:val="20"/>
          <w:szCs w:val="20"/>
        </w:rPr>
        <w:t xml:space="preserve">: PeopleSoft (central bank Management Reporting Processes); Db2-Cobol (central Bank Data Warehouse); </w:t>
      </w:r>
      <w:smartTag w:uri="urn:schemas-microsoft-com:office:smarttags" w:element="place">
        <w:smartTag w:uri="urn:schemas-microsoft-com:office:smarttags" w:element="PlaceName">
          <w:r>
            <w:rPr>
              <w:sz w:val="20"/>
              <w:szCs w:val="20"/>
            </w:rPr>
            <w:t>Quality</w:t>
          </w:r>
        </w:smartTag>
        <w:r>
          <w:rPr>
            <w:sz w:val="20"/>
            <w:szCs w:val="20"/>
          </w:rPr>
          <w:t xml:space="preserve"> </w:t>
        </w:r>
        <w:smartTag w:uri="urn:schemas-microsoft-com:office:smarttags" w:element="PlaceType">
          <w:r>
            <w:rPr>
              <w:sz w:val="20"/>
              <w:szCs w:val="20"/>
            </w:rPr>
            <w:t>Center</w:t>
          </w:r>
        </w:smartTag>
      </w:smartTag>
      <w:r>
        <w:rPr>
          <w:sz w:val="20"/>
          <w:szCs w:val="20"/>
        </w:rPr>
        <w:t>; ETL Informatix.</w:t>
      </w:r>
    </w:p>
    <w:p w:rsidR="00DE26D1" w:rsidRDefault="00DE26D1" w:rsidP="00894EA0">
      <w:pPr>
        <w:spacing w:line="240" w:lineRule="auto"/>
        <w:ind w:left="900" w:hanging="360"/>
        <w:rPr>
          <w:sz w:val="20"/>
          <w:szCs w:val="20"/>
          <w:u w:val="single"/>
        </w:rPr>
      </w:pPr>
    </w:p>
    <w:p w:rsidR="00894EA0" w:rsidRDefault="00894EA0" w:rsidP="00894EA0">
      <w:pPr>
        <w:spacing w:line="240" w:lineRule="auto"/>
        <w:rPr>
          <w:b/>
          <w:bCs/>
          <w:sz w:val="20"/>
          <w:szCs w:val="20"/>
        </w:rPr>
      </w:pPr>
      <w:r>
        <w:rPr>
          <w:b/>
          <w:bCs/>
          <w:sz w:val="20"/>
          <w:szCs w:val="20"/>
        </w:rPr>
        <w:t xml:space="preserve"> </w:t>
      </w:r>
    </w:p>
    <w:p w:rsidR="00894EA0" w:rsidRDefault="00A32C6B" w:rsidP="00894EA0">
      <w:pPr>
        <w:spacing w:line="240" w:lineRule="auto"/>
        <w:rPr>
          <w:b/>
          <w:bCs/>
          <w:sz w:val="20"/>
          <w:szCs w:val="20"/>
        </w:rPr>
      </w:pPr>
      <w:r w:rsidRPr="00A32C6B">
        <w:rPr>
          <w:bCs/>
          <w:sz w:val="20"/>
          <w:szCs w:val="20"/>
        </w:rPr>
        <w:t>(AGILE)</w:t>
      </w:r>
      <w:r>
        <w:rPr>
          <w:b/>
          <w:bCs/>
          <w:sz w:val="20"/>
          <w:szCs w:val="20"/>
        </w:rPr>
        <w:t xml:space="preserve"> </w:t>
      </w:r>
      <w:r w:rsidR="00894EA0">
        <w:rPr>
          <w:b/>
          <w:bCs/>
          <w:sz w:val="20"/>
          <w:szCs w:val="20"/>
        </w:rPr>
        <w:t>Wolters Kluwer, April, 2011 – December 30, 2011</w:t>
      </w:r>
    </w:p>
    <w:p w:rsidR="00446E4E" w:rsidRPr="009C5BF4" w:rsidRDefault="009C5BF4" w:rsidP="00894EA0">
      <w:pPr>
        <w:spacing w:line="240" w:lineRule="auto"/>
        <w:rPr>
          <w:bCs/>
          <w:sz w:val="20"/>
          <w:szCs w:val="20"/>
        </w:rPr>
      </w:pPr>
      <w:r>
        <w:rPr>
          <w:b/>
          <w:bCs/>
          <w:sz w:val="20"/>
          <w:szCs w:val="20"/>
        </w:rPr>
        <w:br/>
      </w:r>
      <w:r>
        <w:rPr>
          <w:bCs/>
          <w:sz w:val="20"/>
          <w:szCs w:val="20"/>
        </w:rPr>
        <w:t>WoltersKluwer is a world-leader in gathering, repackaging and selling access to government data, i.e., all Federal and</w:t>
      </w:r>
      <w:r w:rsidR="000B7B77">
        <w:rPr>
          <w:bCs/>
          <w:sz w:val="20"/>
          <w:szCs w:val="20"/>
        </w:rPr>
        <w:t xml:space="preserve"> State Publications, </w:t>
      </w:r>
      <w:r w:rsidR="007A1FCA">
        <w:rPr>
          <w:bCs/>
          <w:sz w:val="20"/>
          <w:szCs w:val="20"/>
        </w:rPr>
        <w:t xml:space="preserve">Case Law, Legislation, </w:t>
      </w:r>
      <w:r>
        <w:rPr>
          <w:bCs/>
          <w:sz w:val="20"/>
          <w:szCs w:val="20"/>
        </w:rPr>
        <w:t xml:space="preserve">etc. This Program was to convert </w:t>
      </w:r>
      <w:r w:rsidR="000B7B77">
        <w:rPr>
          <w:bCs/>
          <w:sz w:val="20"/>
          <w:szCs w:val="20"/>
        </w:rPr>
        <w:t xml:space="preserve">Case Law and Federal Publications </w:t>
      </w:r>
      <w:r>
        <w:rPr>
          <w:bCs/>
          <w:sz w:val="20"/>
          <w:szCs w:val="20"/>
        </w:rPr>
        <w:t xml:space="preserve">into </w:t>
      </w:r>
      <w:r w:rsidR="00D77CFD">
        <w:rPr>
          <w:bCs/>
          <w:sz w:val="20"/>
          <w:szCs w:val="20"/>
        </w:rPr>
        <w:t xml:space="preserve">a new </w:t>
      </w:r>
      <w:r>
        <w:rPr>
          <w:bCs/>
          <w:sz w:val="20"/>
          <w:szCs w:val="20"/>
        </w:rPr>
        <w:t>Documentum</w:t>
      </w:r>
      <w:r w:rsidR="00D77CFD">
        <w:rPr>
          <w:bCs/>
          <w:sz w:val="20"/>
          <w:szCs w:val="20"/>
        </w:rPr>
        <w:t xml:space="preserve"> system</w:t>
      </w:r>
      <w:r>
        <w:rPr>
          <w:bCs/>
          <w:sz w:val="20"/>
          <w:szCs w:val="20"/>
        </w:rPr>
        <w:t>.</w:t>
      </w:r>
      <w:r>
        <w:rPr>
          <w:bCs/>
          <w:sz w:val="20"/>
          <w:szCs w:val="20"/>
        </w:rPr>
        <w:br/>
      </w:r>
      <w:r>
        <w:rPr>
          <w:bCs/>
          <w:sz w:val="20"/>
          <w:szCs w:val="20"/>
        </w:rPr>
        <w:br/>
        <w:t>While I was there, WoltersKluwer transitioned from Waterfall to Agile</w:t>
      </w:r>
      <w:r w:rsidR="004F1E64">
        <w:rPr>
          <w:bCs/>
          <w:sz w:val="20"/>
          <w:szCs w:val="20"/>
        </w:rPr>
        <w:t xml:space="preserve"> with </w:t>
      </w:r>
      <w:r w:rsidR="00C0498E">
        <w:rPr>
          <w:bCs/>
          <w:sz w:val="20"/>
          <w:szCs w:val="20"/>
        </w:rPr>
        <w:t xml:space="preserve">Mike Cohen’s </w:t>
      </w:r>
      <w:r w:rsidR="004F1E64">
        <w:rPr>
          <w:bCs/>
          <w:sz w:val="20"/>
          <w:szCs w:val="20"/>
        </w:rPr>
        <w:t>Mountain Goat</w:t>
      </w:r>
      <w:r w:rsidR="00A911E0">
        <w:rPr>
          <w:bCs/>
          <w:sz w:val="20"/>
          <w:szCs w:val="20"/>
        </w:rPr>
        <w:t>.  I took training with them, and c</w:t>
      </w:r>
      <w:r w:rsidR="00C0498E">
        <w:rPr>
          <w:sz w:val="20"/>
          <w:szCs w:val="20"/>
        </w:rPr>
        <w:t>oached informally as need arose.</w:t>
      </w:r>
      <w:r w:rsidR="00C0498E">
        <w:rPr>
          <w:sz w:val="20"/>
          <w:szCs w:val="20"/>
        </w:rPr>
        <w:br/>
      </w:r>
      <w:r>
        <w:rPr>
          <w:bCs/>
          <w:sz w:val="20"/>
          <w:szCs w:val="20"/>
        </w:rPr>
        <w:br/>
      </w:r>
    </w:p>
    <w:p w:rsidR="00894EA0" w:rsidRDefault="00894EA0" w:rsidP="00894EA0">
      <w:pPr>
        <w:spacing w:line="240" w:lineRule="auto"/>
        <w:ind w:left="900" w:hanging="360"/>
        <w:rPr>
          <w:sz w:val="20"/>
          <w:szCs w:val="20"/>
          <w:u w:val="single"/>
        </w:rPr>
      </w:pPr>
      <w:r>
        <w:rPr>
          <w:sz w:val="20"/>
          <w:szCs w:val="20"/>
          <w:u w:val="single"/>
        </w:rPr>
        <w:lastRenderedPageBreak/>
        <w:t>Role</w:t>
      </w:r>
      <w:r>
        <w:rPr>
          <w:sz w:val="20"/>
          <w:szCs w:val="20"/>
        </w:rPr>
        <w:t xml:space="preserve">: </w:t>
      </w:r>
      <w:r w:rsidR="003A5E0B">
        <w:rPr>
          <w:sz w:val="20"/>
          <w:szCs w:val="20"/>
        </w:rPr>
        <w:t>Agile Business Analyst,</w:t>
      </w:r>
      <w:r>
        <w:rPr>
          <w:sz w:val="20"/>
          <w:szCs w:val="20"/>
        </w:rPr>
        <w:t xml:space="preserve"> </w:t>
      </w:r>
      <w:r w:rsidR="007A1FCA">
        <w:rPr>
          <w:sz w:val="20"/>
          <w:szCs w:val="20"/>
        </w:rPr>
        <w:t xml:space="preserve">Waterfall Business Analyst, </w:t>
      </w:r>
      <w:r w:rsidR="00F1753E">
        <w:rPr>
          <w:sz w:val="20"/>
          <w:szCs w:val="20"/>
        </w:rPr>
        <w:t xml:space="preserve">QA, </w:t>
      </w:r>
      <w:r w:rsidRPr="00A94715">
        <w:rPr>
          <w:sz w:val="20"/>
          <w:szCs w:val="20"/>
        </w:rPr>
        <w:t>Agile Coach</w:t>
      </w:r>
      <w:r>
        <w:rPr>
          <w:sz w:val="20"/>
          <w:szCs w:val="20"/>
        </w:rPr>
        <w:t xml:space="preserve"> </w:t>
      </w:r>
    </w:p>
    <w:p w:rsidR="003768D1" w:rsidRDefault="00894EA0" w:rsidP="00894EA0">
      <w:pPr>
        <w:spacing w:line="240" w:lineRule="auto"/>
        <w:ind w:left="900" w:hanging="360"/>
        <w:rPr>
          <w:sz w:val="20"/>
          <w:szCs w:val="20"/>
        </w:rPr>
      </w:pPr>
      <w:r>
        <w:rPr>
          <w:sz w:val="20"/>
          <w:szCs w:val="20"/>
          <w:u w:val="single"/>
        </w:rPr>
        <w:t>Project/Key Deliverables</w:t>
      </w:r>
      <w:r>
        <w:rPr>
          <w:sz w:val="20"/>
          <w:szCs w:val="20"/>
        </w:rPr>
        <w:t xml:space="preserve">:  </w:t>
      </w:r>
      <w:r w:rsidR="003768D1">
        <w:rPr>
          <w:sz w:val="20"/>
          <w:szCs w:val="20"/>
        </w:rPr>
        <w:br/>
      </w:r>
    </w:p>
    <w:p w:rsidR="00C11B4F" w:rsidRDefault="00C11B4F" w:rsidP="003768D1">
      <w:pPr>
        <w:pStyle w:val="ListParagraph"/>
        <w:numPr>
          <w:ilvl w:val="0"/>
          <w:numId w:val="19"/>
        </w:numPr>
        <w:spacing w:line="240" w:lineRule="auto"/>
        <w:ind w:left="1710"/>
        <w:rPr>
          <w:sz w:val="20"/>
          <w:szCs w:val="20"/>
        </w:rPr>
      </w:pPr>
      <w:r>
        <w:rPr>
          <w:sz w:val="20"/>
          <w:szCs w:val="20"/>
        </w:rPr>
        <w:t>C</w:t>
      </w:r>
      <w:r w:rsidRPr="003768D1">
        <w:rPr>
          <w:sz w:val="20"/>
          <w:szCs w:val="20"/>
        </w:rPr>
        <w:t>omplex process diagramming;</w:t>
      </w:r>
    </w:p>
    <w:p w:rsidR="00F17BBA" w:rsidRPr="00F17BBA" w:rsidRDefault="00F17BBA" w:rsidP="00F17BBA">
      <w:pPr>
        <w:pStyle w:val="ListParagraph"/>
        <w:numPr>
          <w:ilvl w:val="0"/>
          <w:numId w:val="19"/>
        </w:numPr>
        <w:spacing w:line="240" w:lineRule="auto"/>
        <w:ind w:left="1710"/>
        <w:rPr>
          <w:sz w:val="20"/>
          <w:szCs w:val="20"/>
        </w:rPr>
      </w:pPr>
      <w:r w:rsidRPr="00CA7A6D">
        <w:rPr>
          <w:sz w:val="20"/>
          <w:szCs w:val="20"/>
        </w:rPr>
        <w:t xml:space="preserve">Use Case/Actor </w:t>
      </w:r>
      <w:r>
        <w:rPr>
          <w:sz w:val="20"/>
          <w:szCs w:val="20"/>
        </w:rPr>
        <w:t>diagramming before</w:t>
      </w:r>
      <w:r w:rsidRPr="00CA7A6D">
        <w:rPr>
          <w:sz w:val="20"/>
          <w:szCs w:val="20"/>
        </w:rPr>
        <w:t xml:space="preserve"> transition to Agile </w:t>
      </w:r>
    </w:p>
    <w:p w:rsidR="009E563E" w:rsidRDefault="0091405C" w:rsidP="003768D1">
      <w:pPr>
        <w:pStyle w:val="ListParagraph"/>
        <w:numPr>
          <w:ilvl w:val="0"/>
          <w:numId w:val="19"/>
        </w:numPr>
        <w:spacing w:line="240" w:lineRule="auto"/>
        <w:ind w:left="1710"/>
        <w:rPr>
          <w:sz w:val="20"/>
          <w:szCs w:val="20"/>
        </w:rPr>
      </w:pPr>
      <w:r>
        <w:rPr>
          <w:sz w:val="20"/>
          <w:szCs w:val="20"/>
        </w:rPr>
        <w:t>Wrote c</w:t>
      </w:r>
      <w:r w:rsidR="009E563E">
        <w:rPr>
          <w:sz w:val="20"/>
          <w:szCs w:val="20"/>
        </w:rPr>
        <w:t>ore architectural/requirements document for each Sprint (retained in Agile)</w:t>
      </w:r>
    </w:p>
    <w:p w:rsidR="00364BCB" w:rsidRDefault="009E563E" w:rsidP="00364BCB">
      <w:pPr>
        <w:pStyle w:val="ListParagraph"/>
        <w:numPr>
          <w:ilvl w:val="0"/>
          <w:numId w:val="19"/>
        </w:numPr>
        <w:spacing w:line="240" w:lineRule="auto"/>
        <w:ind w:left="1710"/>
        <w:rPr>
          <w:sz w:val="20"/>
          <w:szCs w:val="20"/>
        </w:rPr>
      </w:pPr>
      <w:r>
        <w:rPr>
          <w:sz w:val="20"/>
          <w:szCs w:val="20"/>
        </w:rPr>
        <w:t>Helped Scrum Master devise</w:t>
      </w:r>
      <w:r w:rsidR="00F17BBA">
        <w:rPr>
          <w:sz w:val="20"/>
          <w:szCs w:val="20"/>
        </w:rPr>
        <w:t xml:space="preserve"> Sprint </w:t>
      </w:r>
      <w:r>
        <w:rPr>
          <w:sz w:val="20"/>
          <w:szCs w:val="20"/>
        </w:rPr>
        <w:t>“overlap” schedule for BA-Architect</w:t>
      </w:r>
      <w:r w:rsidR="004D070F">
        <w:rPr>
          <w:sz w:val="20"/>
          <w:szCs w:val="20"/>
        </w:rPr>
        <w:t>.</w:t>
      </w:r>
      <w:r>
        <w:rPr>
          <w:sz w:val="20"/>
          <w:szCs w:val="20"/>
        </w:rPr>
        <w:t xml:space="preserve">   </w:t>
      </w:r>
    </w:p>
    <w:p w:rsidR="00364BCB" w:rsidRPr="008948B6" w:rsidRDefault="00364BCB" w:rsidP="004D070F">
      <w:pPr>
        <w:pStyle w:val="ListParagraph"/>
        <w:numPr>
          <w:ilvl w:val="0"/>
          <w:numId w:val="19"/>
        </w:numPr>
        <w:spacing w:line="240" w:lineRule="auto"/>
        <w:ind w:left="1710"/>
        <w:rPr>
          <w:sz w:val="20"/>
          <w:szCs w:val="20"/>
        </w:rPr>
      </w:pPr>
      <w:r w:rsidRPr="008948B6">
        <w:rPr>
          <w:sz w:val="20"/>
          <w:szCs w:val="20"/>
        </w:rPr>
        <w:t>Helped Scru</w:t>
      </w:r>
      <w:r w:rsidR="00B51777">
        <w:rPr>
          <w:sz w:val="20"/>
          <w:szCs w:val="20"/>
        </w:rPr>
        <w:t>m Master</w:t>
      </w:r>
      <w:r w:rsidRPr="008948B6">
        <w:rPr>
          <w:sz w:val="20"/>
          <w:szCs w:val="20"/>
        </w:rPr>
        <w:t xml:space="preserve"> transition to Agile</w:t>
      </w:r>
      <w:r w:rsidR="008948B6" w:rsidRPr="008948B6">
        <w:rPr>
          <w:sz w:val="20"/>
          <w:szCs w:val="20"/>
        </w:rPr>
        <w:t xml:space="preserve">, e.g., </w:t>
      </w:r>
      <w:r w:rsidR="008948B6">
        <w:rPr>
          <w:sz w:val="20"/>
          <w:szCs w:val="20"/>
        </w:rPr>
        <w:t>explained difference</w:t>
      </w:r>
      <w:r w:rsidR="00B51777">
        <w:rPr>
          <w:sz w:val="20"/>
          <w:szCs w:val="20"/>
        </w:rPr>
        <w:t xml:space="preserve">s from project manager </w:t>
      </w:r>
      <w:r w:rsidR="008948B6">
        <w:rPr>
          <w:sz w:val="20"/>
          <w:szCs w:val="20"/>
        </w:rPr>
        <w:t>and t</w:t>
      </w:r>
      <w:r w:rsidR="004D070F" w:rsidRPr="008948B6">
        <w:rPr>
          <w:sz w:val="20"/>
          <w:szCs w:val="20"/>
        </w:rPr>
        <w:t xml:space="preserve">emporarily took on Scrum Master </w:t>
      </w:r>
      <w:r w:rsidR="00686B81">
        <w:rPr>
          <w:sz w:val="20"/>
          <w:szCs w:val="20"/>
        </w:rPr>
        <w:t>r</w:t>
      </w:r>
      <w:r w:rsidR="00686B81" w:rsidRPr="008948B6">
        <w:rPr>
          <w:sz w:val="20"/>
          <w:szCs w:val="20"/>
        </w:rPr>
        <w:t>esponsibilities</w:t>
      </w:r>
      <w:r w:rsidR="004D070F" w:rsidRPr="008948B6">
        <w:rPr>
          <w:sz w:val="20"/>
          <w:szCs w:val="20"/>
        </w:rPr>
        <w:t xml:space="preserve"> </w:t>
      </w:r>
      <w:r w:rsidR="008948B6">
        <w:rPr>
          <w:sz w:val="20"/>
          <w:szCs w:val="20"/>
        </w:rPr>
        <w:t>such as removing blocks.</w:t>
      </w:r>
      <w:r w:rsidRPr="008948B6">
        <w:rPr>
          <w:sz w:val="20"/>
          <w:szCs w:val="20"/>
        </w:rPr>
        <w:t xml:space="preserve"> </w:t>
      </w:r>
    </w:p>
    <w:p w:rsidR="00CA7A6D" w:rsidRDefault="00953D35" w:rsidP="00CD3680">
      <w:pPr>
        <w:pStyle w:val="ListParagraph"/>
        <w:numPr>
          <w:ilvl w:val="0"/>
          <w:numId w:val="19"/>
        </w:numPr>
        <w:spacing w:line="240" w:lineRule="auto"/>
        <w:ind w:left="1710"/>
        <w:rPr>
          <w:sz w:val="20"/>
          <w:szCs w:val="20"/>
        </w:rPr>
      </w:pPr>
      <w:r>
        <w:rPr>
          <w:sz w:val="20"/>
          <w:szCs w:val="20"/>
        </w:rPr>
        <w:t xml:space="preserve">Agile </w:t>
      </w:r>
      <w:r w:rsidR="00C11B4F" w:rsidRPr="00CA7A6D">
        <w:rPr>
          <w:sz w:val="20"/>
          <w:szCs w:val="20"/>
        </w:rPr>
        <w:t>Story cre</w:t>
      </w:r>
      <w:r>
        <w:rPr>
          <w:sz w:val="20"/>
          <w:szCs w:val="20"/>
        </w:rPr>
        <w:t>ation and weighing</w:t>
      </w:r>
      <w:r w:rsidR="00CD3680" w:rsidRPr="00CA7A6D">
        <w:rPr>
          <w:sz w:val="20"/>
          <w:szCs w:val="20"/>
        </w:rPr>
        <w:t xml:space="preserve"> </w:t>
      </w:r>
      <w:r w:rsidR="00C11B4F" w:rsidRPr="00CA7A6D">
        <w:rPr>
          <w:sz w:val="20"/>
          <w:szCs w:val="20"/>
        </w:rPr>
        <w:t>(Planning Poker)</w:t>
      </w:r>
    </w:p>
    <w:p w:rsidR="0061405C" w:rsidRDefault="00386681" w:rsidP="003768D1">
      <w:pPr>
        <w:pStyle w:val="ListParagraph"/>
        <w:numPr>
          <w:ilvl w:val="0"/>
          <w:numId w:val="19"/>
        </w:numPr>
        <w:spacing w:line="240" w:lineRule="auto"/>
        <w:ind w:left="1710"/>
        <w:rPr>
          <w:sz w:val="20"/>
          <w:szCs w:val="20"/>
        </w:rPr>
      </w:pPr>
      <w:r>
        <w:rPr>
          <w:sz w:val="20"/>
          <w:szCs w:val="20"/>
        </w:rPr>
        <w:t>Identified risk of slowing sprint velocity due to poor Us</w:t>
      </w:r>
      <w:r w:rsidR="003D42FE">
        <w:rPr>
          <w:sz w:val="20"/>
          <w:szCs w:val="20"/>
        </w:rPr>
        <w:t>er Stories</w:t>
      </w:r>
      <w:r>
        <w:rPr>
          <w:sz w:val="20"/>
          <w:szCs w:val="20"/>
        </w:rPr>
        <w:t xml:space="preserve">: </w:t>
      </w:r>
      <w:r w:rsidR="00364BCB">
        <w:rPr>
          <w:sz w:val="20"/>
          <w:szCs w:val="20"/>
        </w:rPr>
        <w:t>r</w:t>
      </w:r>
      <w:r w:rsidR="004F1E64" w:rsidRPr="0061405C">
        <w:rPr>
          <w:sz w:val="20"/>
          <w:szCs w:val="20"/>
        </w:rPr>
        <w:t xml:space="preserve">ecommended </w:t>
      </w:r>
      <w:r w:rsidR="003D42FE">
        <w:rPr>
          <w:sz w:val="20"/>
          <w:szCs w:val="20"/>
        </w:rPr>
        <w:t xml:space="preserve">new </w:t>
      </w:r>
      <w:r w:rsidR="0061405C" w:rsidRPr="0061405C">
        <w:rPr>
          <w:sz w:val="20"/>
          <w:szCs w:val="20"/>
        </w:rPr>
        <w:t>construction (Business users</w:t>
      </w:r>
      <w:r w:rsidR="004F1E64" w:rsidRPr="0061405C">
        <w:rPr>
          <w:sz w:val="20"/>
          <w:szCs w:val="20"/>
        </w:rPr>
        <w:t xml:space="preserve"> </w:t>
      </w:r>
      <w:r w:rsidR="0061405C" w:rsidRPr="0061405C">
        <w:rPr>
          <w:sz w:val="20"/>
          <w:szCs w:val="20"/>
        </w:rPr>
        <w:t xml:space="preserve">based in Montreal, </w:t>
      </w:r>
      <w:r w:rsidR="00877327">
        <w:rPr>
          <w:sz w:val="20"/>
          <w:szCs w:val="20"/>
        </w:rPr>
        <w:t xml:space="preserve">then </w:t>
      </w:r>
      <w:r w:rsidR="004F1E64" w:rsidRPr="0061405C">
        <w:rPr>
          <w:sz w:val="20"/>
          <w:szCs w:val="20"/>
        </w:rPr>
        <w:t>took</w:t>
      </w:r>
      <w:r w:rsidR="0061405C" w:rsidRPr="0061405C">
        <w:rPr>
          <w:sz w:val="20"/>
          <w:szCs w:val="20"/>
        </w:rPr>
        <w:t xml:space="preserve"> additional</w:t>
      </w:r>
      <w:r w:rsidR="004F1E64" w:rsidRPr="0061405C">
        <w:rPr>
          <w:sz w:val="20"/>
          <w:szCs w:val="20"/>
        </w:rPr>
        <w:t xml:space="preserve"> training</w:t>
      </w:r>
      <w:r w:rsidR="0061405C" w:rsidRPr="0061405C">
        <w:rPr>
          <w:sz w:val="20"/>
          <w:szCs w:val="20"/>
        </w:rPr>
        <w:t>)</w:t>
      </w:r>
    </w:p>
    <w:p w:rsidR="003768D1" w:rsidRPr="0061405C" w:rsidRDefault="003768D1" w:rsidP="003768D1">
      <w:pPr>
        <w:pStyle w:val="ListParagraph"/>
        <w:numPr>
          <w:ilvl w:val="0"/>
          <w:numId w:val="19"/>
        </w:numPr>
        <w:spacing w:line="240" w:lineRule="auto"/>
        <w:ind w:left="1710"/>
        <w:rPr>
          <w:sz w:val="20"/>
          <w:szCs w:val="20"/>
        </w:rPr>
      </w:pPr>
      <w:r w:rsidRPr="0061405C">
        <w:rPr>
          <w:sz w:val="20"/>
          <w:szCs w:val="20"/>
        </w:rPr>
        <w:t>Identified lack of control on MSP-</w:t>
      </w:r>
      <w:r w:rsidR="008D1EF2">
        <w:rPr>
          <w:sz w:val="20"/>
          <w:szCs w:val="20"/>
        </w:rPr>
        <w:t xml:space="preserve">developers </w:t>
      </w:r>
      <w:r w:rsidRPr="0061405C">
        <w:rPr>
          <w:sz w:val="20"/>
          <w:szCs w:val="20"/>
        </w:rPr>
        <w:br/>
        <w:t xml:space="preserve">     - Poor dev Sprint velocity</w:t>
      </w:r>
      <w:r w:rsidRPr="0061405C">
        <w:rPr>
          <w:sz w:val="20"/>
          <w:szCs w:val="20"/>
        </w:rPr>
        <w:br/>
        <w:t xml:space="preserve">     - Poor unit and system testing</w:t>
      </w:r>
      <w:r w:rsidRPr="0061405C">
        <w:rPr>
          <w:sz w:val="20"/>
          <w:szCs w:val="20"/>
        </w:rPr>
        <w:br/>
        <w:t xml:space="preserve">     - </w:t>
      </w:r>
      <w:r w:rsidR="00656CEB" w:rsidRPr="0061405C">
        <w:rPr>
          <w:sz w:val="20"/>
          <w:szCs w:val="20"/>
        </w:rPr>
        <w:t>Cl</w:t>
      </w:r>
      <w:r w:rsidRPr="0061405C">
        <w:rPr>
          <w:sz w:val="20"/>
          <w:szCs w:val="20"/>
        </w:rPr>
        <w:t xml:space="preserve">ient </w:t>
      </w:r>
      <w:r w:rsidR="008D1EF2">
        <w:rPr>
          <w:sz w:val="20"/>
          <w:szCs w:val="20"/>
        </w:rPr>
        <w:t>denied access to all code</w:t>
      </w:r>
    </w:p>
    <w:p w:rsidR="00656CEB" w:rsidRDefault="00C11B4F" w:rsidP="00656CEB">
      <w:pPr>
        <w:pStyle w:val="ListParagraph"/>
        <w:numPr>
          <w:ilvl w:val="0"/>
          <w:numId w:val="19"/>
        </w:numPr>
        <w:spacing w:line="240" w:lineRule="auto"/>
        <w:ind w:left="1710"/>
        <w:rPr>
          <w:sz w:val="20"/>
          <w:szCs w:val="20"/>
        </w:rPr>
      </w:pPr>
      <w:r w:rsidRPr="00656CEB">
        <w:rPr>
          <w:sz w:val="20"/>
          <w:szCs w:val="20"/>
        </w:rPr>
        <w:t xml:space="preserve">Unit testing - </w:t>
      </w:r>
      <w:r w:rsidR="003768D1" w:rsidRPr="00656CEB">
        <w:rPr>
          <w:sz w:val="20"/>
          <w:szCs w:val="20"/>
        </w:rPr>
        <w:t>Called MSP tester in Belarus at 3:00 AM US C</w:t>
      </w:r>
      <w:r w:rsidR="00F81780">
        <w:rPr>
          <w:sz w:val="20"/>
          <w:szCs w:val="20"/>
        </w:rPr>
        <w:t>entral time to discuss. Female t</w:t>
      </w:r>
      <w:r w:rsidR="003768D1" w:rsidRPr="00656CEB">
        <w:rPr>
          <w:sz w:val="20"/>
          <w:szCs w:val="20"/>
        </w:rPr>
        <w:t xml:space="preserve">ester </w:t>
      </w:r>
      <w:r w:rsidRPr="00656CEB">
        <w:rPr>
          <w:sz w:val="20"/>
          <w:szCs w:val="20"/>
        </w:rPr>
        <w:t>not being supported by male Belarussian management – cultural issue - no</w:t>
      </w:r>
      <w:r w:rsidR="003768D1" w:rsidRPr="00656CEB">
        <w:rPr>
          <w:sz w:val="20"/>
          <w:szCs w:val="20"/>
        </w:rPr>
        <w:t xml:space="preserve"> guidance, </w:t>
      </w:r>
      <w:r w:rsidRPr="00656CEB">
        <w:rPr>
          <w:sz w:val="20"/>
          <w:szCs w:val="20"/>
        </w:rPr>
        <w:t xml:space="preserve">no </w:t>
      </w:r>
      <w:r w:rsidR="003768D1" w:rsidRPr="00656CEB">
        <w:rPr>
          <w:sz w:val="20"/>
          <w:szCs w:val="20"/>
        </w:rPr>
        <w:t>time</w:t>
      </w:r>
      <w:r w:rsidRPr="00656CEB">
        <w:rPr>
          <w:sz w:val="20"/>
          <w:szCs w:val="20"/>
        </w:rPr>
        <w:t>, no testing templates</w:t>
      </w:r>
      <w:r w:rsidR="003768D1" w:rsidRPr="00656CEB">
        <w:rPr>
          <w:sz w:val="20"/>
          <w:szCs w:val="20"/>
        </w:rPr>
        <w:t xml:space="preserve">.  </w:t>
      </w:r>
      <w:r w:rsidR="00CA7A6D" w:rsidRPr="00656CEB">
        <w:rPr>
          <w:sz w:val="20"/>
          <w:szCs w:val="20"/>
        </w:rPr>
        <w:br/>
      </w:r>
      <w:r w:rsidR="00CA7A6D" w:rsidRPr="00656CEB">
        <w:rPr>
          <w:sz w:val="20"/>
          <w:szCs w:val="20"/>
        </w:rPr>
        <w:br/>
      </w:r>
      <w:r w:rsidR="003768D1" w:rsidRPr="00656CEB">
        <w:rPr>
          <w:sz w:val="20"/>
          <w:szCs w:val="20"/>
        </w:rPr>
        <w:t>My solution</w:t>
      </w:r>
      <w:r w:rsidR="00545D8A">
        <w:rPr>
          <w:sz w:val="20"/>
          <w:szCs w:val="20"/>
        </w:rPr>
        <w:t xml:space="preserve"> - </w:t>
      </w:r>
      <w:r w:rsidR="003768D1" w:rsidRPr="00656CEB">
        <w:rPr>
          <w:sz w:val="20"/>
          <w:szCs w:val="20"/>
        </w:rPr>
        <w:t xml:space="preserve">bypass MVP </w:t>
      </w:r>
      <w:r w:rsidR="00775863">
        <w:rPr>
          <w:sz w:val="20"/>
          <w:szCs w:val="20"/>
        </w:rPr>
        <w:t>management and add</w:t>
      </w:r>
      <w:r w:rsidRPr="00656CEB">
        <w:rPr>
          <w:sz w:val="20"/>
          <w:szCs w:val="20"/>
        </w:rPr>
        <w:t xml:space="preserve"> all TDD script creation and planning </w:t>
      </w:r>
      <w:r w:rsidR="00775863">
        <w:rPr>
          <w:sz w:val="20"/>
          <w:szCs w:val="20"/>
        </w:rPr>
        <w:t xml:space="preserve">to </w:t>
      </w:r>
      <w:r w:rsidRPr="00656CEB">
        <w:rPr>
          <w:sz w:val="20"/>
          <w:szCs w:val="20"/>
        </w:rPr>
        <w:t>Scrum Story task assignment</w:t>
      </w:r>
      <w:r w:rsidR="00775863">
        <w:rPr>
          <w:sz w:val="20"/>
          <w:szCs w:val="20"/>
        </w:rPr>
        <w:t xml:space="preserve">, </w:t>
      </w:r>
      <w:r w:rsidR="00656CEB" w:rsidRPr="00656CEB">
        <w:rPr>
          <w:sz w:val="20"/>
          <w:szCs w:val="20"/>
        </w:rPr>
        <w:t>and daily scrums</w:t>
      </w:r>
      <w:r w:rsidRPr="00656CEB">
        <w:rPr>
          <w:sz w:val="20"/>
          <w:szCs w:val="20"/>
        </w:rPr>
        <w:t xml:space="preserve">. Once supported by the team, </w:t>
      </w:r>
      <w:r w:rsidR="00AB0415">
        <w:rPr>
          <w:sz w:val="20"/>
          <w:szCs w:val="20"/>
        </w:rPr>
        <w:t xml:space="preserve">testing improved and </w:t>
      </w:r>
      <w:r w:rsidRPr="00656CEB">
        <w:rPr>
          <w:sz w:val="20"/>
          <w:szCs w:val="20"/>
        </w:rPr>
        <w:t>velocity increased significantly</w:t>
      </w:r>
      <w:r w:rsidR="00AB0415">
        <w:rPr>
          <w:sz w:val="20"/>
          <w:szCs w:val="20"/>
        </w:rPr>
        <w:t xml:space="preserve">. </w:t>
      </w:r>
      <w:r w:rsidR="00364BCB">
        <w:rPr>
          <w:sz w:val="20"/>
          <w:szCs w:val="20"/>
        </w:rPr>
        <w:br/>
      </w:r>
    </w:p>
    <w:p w:rsidR="00B82023" w:rsidRDefault="00656CEB" w:rsidP="00C11B4F">
      <w:pPr>
        <w:pStyle w:val="ListParagraph"/>
        <w:numPr>
          <w:ilvl w:val="0"/>
          <w:numId w:val="19"/>
        </w:numPr>
        <w:spacing w:line="240" w:lineRule="auto"/>
        <w:ind w:left="1710"/>
        <w:rPr>
          <w:sz w:val="20"/>
          <w:szCs w:val="20"/>
        </w:rPr>
      </w:pPr>
      <w:r w:rsidRPr="00B82023">
        <w:rPr>
          <w:sz w:val="20"/>
          <w:szCs w:val="20"/>
        </w:rPr>
        <w:t>System testing - I</w:t>
      </w:r>
      <w:r w:rsidR="00CA7A6D" w:rsidRPr="00B82023">
        <w:rPr>
          <w:sz w:val="20"/>
          <w:szCs w:val="20"/>
        </w:rPr>
        <w:t>ntroduced changes in system test template</w:t>
      </w:r>
      <w:r w:rsidRPr="00B82023">
        <w:rPr>
          <w:sz w:val="20"/>
          <w:szCs w:val="20"/>
        </w:rPr>
        <w:t xml:space="preserve">; helped write scripts and conduct tests. </w:t>
      </w:r>
    </w:p>
    <w:p w:rsidR="00B82023" w:rsidRPr="00B82023" w:rsidRDefault="00656CEB" w:rsidP="00B82023">
      <w:pPr>
        <w:pStyle w:val="ListParagraph"/>
        <w:numPr>
          <w:ilvl w:val="0"/>
          <w:numId w:val="19"/>
        </w:numPr>
        <w:spacing w:line="240" w:lineRule="auto"/>
        <w:ind w:left="1710"/>
        <w:rPr>
          <w:sz w:val="20"/>
          <w:szCs w:val="20"/>
        </w:rPr>
      </w:pPr>
      <w:r w:rsidRPr="00B82023">
        <w:rPr>
          <w:sz w:val="20"/>
          <w:szCs w:val="20"/>
        </w:rPr>
        <w:t xml:space="preserve">Client </w:t>
      </w:r>
      <w:r w:rsidR="003E1244" w:rsidRPr="00B82023">
        <w:rPr>
          <w:sz w:val="20"/>
          <w:szCs w:val="20"/>
        </w:rPr>
        <w:t xml:space="preserve">denied access - </w:t>
      </w:r>
      <w:r w:rsidRPr="00B82023">
        <w:rPr>
          <w:sz w:val="20"/>
          <w:szCs w:val="20"/>
        </w:rPr>
        <w:t xml:space="preserve">client </w:t>
      </w:r>
      <w:r w:rsidR="00C11B4F" w:rsidRPr="00B82023">
        <w:rPr>
          <w:sz w:val="20"/>
          <w:szCs w:val="20"/>
        </w:rPr>
        <w:t>scrum master had not wanted to press for access.  After discussion with him, I escalated to higher levels cc’ing scrum master and reminding all of specification</w:t>
      </w:r>
      <w:r w:rsidR="003E1244" w:rsidRPr="00B82023">
        <w:rPr>
          <w:sz w:val="20"/>
          <w:szCs w:val="20"/>
        </w:rPr>
        <w:t>s</w:t>
      </w:r>
      <w:r w:rsidR="00C11B4F" w:rsidRPr="00B82023">
        <w:rPr>
          <w:sz w:val="20"/>
          <w:szCs w:val="20"/>
        </w:rPr>
        <w:t xml:space="preserve"> of original contract</w:t>
      </w:r>
      <w:r w:rsidRPr="00B82023">
        <w:rPr>
          <w:sz w:val="20"/>
          <w:szCs w:val="20"/>
        </w:rPr>
        <w:t xml:space="preserve"> allow</w:t>
      </w:r>
      <w:r w:rsidR="003E1244" w:rsidRPr="00B82023">
        <w:rPr>
          <w:sz w:val="20"/>
          <w:szCs w:val="20"/>
        </w:rPr>
        <w:t xml:space="preserve">ing </w:t>
      </w:r>
      <w:r w:rsidRPr="00B82023">
        <w:rPr>
          <w:sz w:val="20"/>
          <w:szCs w:val="20"/>
        </w:rPr>
        <w:t>complete access</w:t>
      </w:r>
      <w:r w:rsidR="003E1244" w:rsidRPr="00B82023">
        <w:rPr>
          <w:sz w:val="20"/>
          <w:szCs w:val="20"/>
        </w:rPr>
        <w:t xml:space="preserve">. </w:t>
      </w:r>
    </w:p>
    <w:p w:rsidR="00FD0F9E" w:rsidRDefault="00FD0F9E" w:rsidP="00C11B4F">
      <w:pPr>
        <w:pStyle w:val="ListParagraph"/>
        <w:numPr>
          <w:ilvl w:val="0"/>
          <w:numId w:val="19"/>
        </w:numPr>
        <w:spacing w:line="240" w:lineRule="auto"/>
        <w:ind w:left="1710"/>
        <w:rPr>
          <w:sz w:val="20"/>
          <w:szCs w:val="20"/>
        </w:rPr>
      </w:pPr>
      <w:r>
        <w:rPr>
          <w:sz w:val="20"/>
          <w:szCs w:val="20"/>
        </w:rPr>
        <w:t>Re-designed program’s SharePoint space.</w:t>
      </w:r>
    </w:p>
    <w:p w:rsidR="00757EEE" w:rsidRDefault="00757EEE" w:rsidP="00C11B4F">
      <w:pPr>
        <w:pStyle w:val="ListParagraph"/>
        <w:numPr>
          <w:ilvl w:val="0"/>
          <w:numId w:val="19"/>
        </w:numPr>
        <w:spacing w:line="240" w:lineRule="auto"/>
        <w:ind w:left="1710"/>
        <w:rPr>
          <w:sz w:val="20"/>
          <w:szCs w:val="20"/>
        </w:rPr>
      </w:pPr>
      <w:r>
        <w:rPr>
          <w:sz w:val="20"/>
          <w:szCs w:val="20"/>
        </w:rPr>
        <w:t>Advised all scrums on writing in all deliverables/helped several teams with their writing.</w:t>
      </w:r>
    </w:p>
    <w:p w:rsidR="003768D1" w:rsidRDefault="003768D1" w:rsidP="00894EA0">
      <w:pPr>
        <w:spacing w:line="240" w:lineRule="auto"/>
        <w:ind w:left="900" w:hanging="360"/>
        <w:rPr>
          <w:sz w:val="20"/>
          <w:szCs w:val="20"/>
          <w:u w:val="single"/>
        </w:rPr>
      </w:pPr>
    </w:p>
    <w:p w:rsidR="006332E9" w:rsidRDefault="00894EA0" w:rsidP="00894EA0">
      <w:pPr>
        <w:spacing w:line="240" w:lineRule="auto"/>
        <w:ind w:left="900" w:hanging="360"/>
        <w:rPr>
          <w:sz w:val="20"/>
          <w:szCs w:val="20"/>
        </w:rPr>
      </w:pPr>
      <w:r>
        <w:rPr>
          <w:sz w:val="20"/>
          <w:szCs w:val="20"/>
          <w:u w:val="single"/>
        </w:rPr>
        <w:t>Primary Technologies</w:t>
      </w:r>
      <w:r w:rsidR="007A1FCA">
        <w:rPr>
          <w:sz w:val="20"/>
          <w:szCs w:val="20"/>
        </w:rPr>
        <w:t>: Documentum</w:t>
      </w:r>
      <w:r>
        <w:rPr>
          <w:sz w:val="20"/>
          <w:szCs w:val="20"/>
        </w:rPr>
        <w:t>; ArborText; VersionOne</w:t>
      </w:r>
      <w:r w:rsidR="00FD0F9E">
        <w:rPr>
          <w:sz w:val="20"/>
          <w:szCs w:val="20"/>
        </w:rPr>
        <w:t>; SharePoint</w:t>
      </w:r>
      <w:r>
        <w:rPr>
          <w:sz w:val="20"/>
          <w:szCs w:val="20"/>
        </w:rPr>
        <w:br/>
      </w:r>
    </w:p>
    <w:p w:rsidR="00894EA0" w:rsidRDefault="00894EA0" w:rsidP="00F52E37">
      <w:pPr>
        <w:spacing w:line="240" w:lineRule="auto"/>
        <w:ind w:left="900"/>
        <w:rPr>
          <w:sz w:val="20"/>
          <w:szCs w:val="20"/>
        </w:rPr>
      </w:pPr>
      <w:r>
        <w:rPr>
          <w:sz w:val="20"/>
          <w:szCs w:val="20"/>
        </w:rPr>
        <w:br/>
        <w:t xml:space="preserve"> </w:t>
      </w:r>
    </w:p>
    <w:p w:rsidR="00894EA0" w:rsidRDefault="00A32C6B" w:rsidP="00894EA0">
      <w:pPr>
        <w:spacing w:line="240" w:lineRule="auto"/>
        <w:rPr>
          <w:b/>
          <w:bCs/>
          <w:sz w:val="20"/>
          <w:szCs w:val="20"/>
        </w:rPr>
      </w:pPr>
      <w:r w:rsidRPr="00A32C6B">
        <w:rPr>
          <w:bCs/>
          <w:sz w:val="20"/>
          <w:szCs w:val="20"/>
        </w:rPr>
        <w:t>(AGILE MIX)</w:t>
      </w:r>
      <w:r>
        <w:rPr>
          <w:b/>
          <w:bCs/>
          <w:sz w:val="20"/>
          <w:szCs w:val="20"/>
        </w:rPr>
        <w:t xml:space="preserve"> </w:t>
      </w:r>
      <w:r w:rsidR="00894EA0">
        <w:rPr>
          <w:b/>
          <w:bCs/>
          <w:sz w:val="20"/>
          <w:szCs w:val="20"/>
        </w:rPr>
        <w:t>CNA Insurance, August, 2010 – February, 2011</w:t>
      </w:r>
      <w:r w:rsidR="00446E4E">
        <w:rPr>
          <w:b/>
          <w:bCs/>
          <w:sz w:val="20"/>
          <w:szCs w:val="20"/>
        </w:rPr>
        <w:br/>
      </w:r>
    </w:p>
    <w:p w:rsidR="006A0020" w:rsidRDefault="00AD1C8F" w:rsidP="00894EA0">
      <w:pPr>
        <w:spacing w:line="240" w:lineRule="auto"/>
        <w:rPr>
          <w:b/>
          <w:bCs/>
          <w:sz w:val="20"/>
          <w:szCs w:val="20"/>
        </w:rPr>
      </w:pPr>
      <w:r>
        <w:rPr>
          <w:sz w:val="20"/>
          <w:szCs w:val="20"/>
        </w:rPr>
        <w:t>CAN Insurance was working to create new procedures for managing</w:t>
      </w:r>
      <w:r w:rsidR="00630A69">
        <w:rPr>
          <w:sz w:val="20"/>
          <w:szCs w:val="20"/>
        </w:rPr>
        <w:t xml:space="preserve"> IT </w:t>
      </w:r>
      <w:r>
        <w:rPr>
          <w:sz w:val="20"/>
          <w:szCs w:val="20"/>
        </w:rPr>
        <w:t xml:space="preserve">after </w:t>
      </w:r>
      <w:r w:rsidR="00630A69">
        <w:rPr>
          <w:sz w:val="20"/>
          <w:szCs w:val="20"/>
        </w:rPr>
        <w:t xml:space="preserve">replacing 90% of US staff with </w:t>
      </w:r>
      <w:r w:rsidR="00065516">
        <w:rPr>
          <w:sz w:val="20"/>
          <w:szCs w:val="20"/>
        </w:rPr>
        <w:t>three</w:t>
      </w:r>
      <w:r>
        <w:rPr>
          <w:sz w:val="20"/>
          <w:szCs w:val="20"/>
        </w:rPr>
        <w:t xml:space="preserve"> </w:t>
      </w:r>
      <w:r w:rsidR="00065516">
        <w:rPr>
          <w:sz w:val="20"/>
          <w:szCs w:val="20"/>
        </w:rPr>
        <w:t>Indian MSPs.  I worked on five</w:t>
      </w:r>
      <w:r>
        <w:rPr>
          <w:sz w:val="20"/>
          <w:szCs w:val="20"/>
        </w:rPr>
        <w:t xml:space="preserve"> projects in a mixed </w:t>
      </w:r>
      <w:r w:rsidR="00630A69">
        <w:rPr>
          <w:sz w:val="20"/>
          <w:szCs w:val="20"/>
        </w:rPr>
        <w:t>Iterative Agile and W</w:t>
      </w:r>
      <w:r>
        <w:rPr>
          <w:sz w:val="20"/>
          <w:szCs w:val="20"/>
        </w:rPr>
        <w:t>aterfall e</w:t>
      </w:r>
      <w:r w:rsidR="006A0020">
        <w:rPr>
          <w:sz w:val="20"/>
          <w:szCs w:val="20"/>
        </w:rPr>
        <w:t>nvironment</w:t>
      </w:r>
      <w:r w:rsidR="00882149">
        <w:rPr>
          <w:sz w:val="20"/>
          <w:szCs w:val="20"/>
        </w:rPr>
        <w:t>:</w:t>
      </w:r>
      <w:r w:rsidR="00065516">
        <w:rPr>
          <w:sz w:val="20"/>
          <w:szCs w:val="20"/>
        </w:rPr>
        <w:t xml:space="preserve"> On/off Boarding, Release Management, MSP Reporting</w:t>
      </w:r>
      <w:r w:rsidR="00882149">
        <w:rPr>
          <w:sz w:val="20"/>
          <w:szCs w:val="20"/>
        </w:rPr>
        <w:t xml:space="preserve"> and</w:t>
      </w:r>
      <w:r w:rsidR="00065516">
        <w:rPr>
          <w:sz w:val="20"/>
          <w:szCs w:val="20"/>
        </w:rPr>
        <w:t xml:space="preserve"> Primavera retooling.</w:t>
      </w:r>
      <w:r w:rsidR="006A0020">
        <w:rPr>
          <w:sz w:val="20"/>
          <w:szCs w:val="20"/>
        </w:rPr>
        <w:br/>
      </w:r>
    </w:p>
    <w:p w:rsidR="006A0020" w:rsidRDefault="00894EA0" w:rsidP="00894EA0">
      <w:pPr>
        <w:spacing w:line="240" w:lineRule="auto"/>
        <w:ind w:left="900" w:hanging="360"/>
        <w:rPr>
          <w:sz w:val="20"/>
          <w:szCs w:val="20"/>
        </w:rPr>
      </w:pPr>
      <w:r>
        <w:rPr>
          <w:sz w:val="20"/>
          <w:szCs w:val="20"/>
          <w:u w:val="single"/>
        </w:rPr>
        <w:t>Role</w:t>
      </w:r>
      <w:r>
        <w:rPr>
          <w:sz w:val="20"/>
          <w:szCs w:val="20"/>
        </w:rPr>
        <w:t xml:space="preserve">: Business Analyst; </w:t>
      </w:r>
      <w:r w:rsidR="006A0020">
        <w:rPr>
          <w:sz w:val="20"/>
          <w:szCs w:val="20"/>
        </w:rPr>
        <w:t xml:space="preserve">Project Manager; </w:t>
      </w:r>
      <w:r w:rsidR="0031605D">
        <w:rPr>
          <w:sz w:val="20"/>
          <w:szCs w:val="20"/>
        </w:rPr>
        <w:t>Test Lead</w:t>
      </w:r>
    </w:p>
    <w:p w:rsidR="00753589" w:rsidRDefault="00894EA0" w:rsidP="00894EA0">
      <w:pPr>
        <w:spacing w:line="240" w:lineRule="auto"/>
        <w:ind w:left="900" w:hanging="360"/>
        <w:rPr>
          <w:sz w:val="20"/>
          <w:szCs w:val="20"/>
        </w:rPr>
      </w:pPr>
      <w:r>
        <w:rPr>
          <w:sz w:val="20"/>
          <w:szCs w:val="20"/>
          <w:u w:val="single"/>
        </w:rPr>
        <w:t>Project/Key Deliverables</w:t>
      </w:r>
      <w:r>
        <w:rPr>
          <w:sz w:val="20"/>
          <w:szCs w:val="20"/>
        </w:rPr>
        <w:t xml:space="preserve">:  </w:t>
      </w:r>
      <w:r w:rsidR="00753589">
        <w:rPr>
          <w:sz w:val="20"/>
          <w:szCs w:val="20"/>
        </w:rPr>
        <w:br/>
      </w:r>
    </w:p>
    <w:p w:rsidR="00753589" w:rsidRPr="00753589" w:rsidRDefault="00894EA0" w:rsidP="00753589">
      <w:pPr>
        <w:pStyle w:val="ListParagraph"/>
        <w:numPr>
          <w:ilvl w:val="0"/>
          <w:numId w:val="20"/>
        </w:numPr>
        <w:spacing w:line="240" w:lineRule="auto"/>
        <w:ind w:left="1710"/>
        <w:rPr>
          <w:sz w:val="20"/>
          <w:szCs w:val="20"/>
          <w:u w:val="single"/>
        </w:rPr>
      </w:pPr>
      <w:r w:rsidRPr="00753589">
        <w:rPr>
          <w:sz w:val="20"/>
          <w:szCs w:val="20"/>
        </w:rPr>
        <w:t xml:space="preserve">Requirement Specification and Design Documentation (RSDDs); </w:t>
      </w:r>
    </w:p>
    <w:p w:rsidR="00753589" w:rsidRPr="00753589" w:rsidRDefault="00894EA0" w:rsidP="00753589">
      <w:pPr>
        <w:pStyle w:val="ListParagraph"/>
        <w:numPr>
          <w:ilvl w:val="0"/>
          <w:numId w:val="20"/>
        </w:numPr>
        <w:spacing w:line="240" w:lineRule="auto"/>
        <w:ind w:left="1710"/>
        <w:rPr>
          <w:sz w:val="20"/>
          <w:szCs w:val="20"/>
          <w:u w:val="single"/>
        </w:rPr>
      </w:pPr>
      <w:r w:rsidRPr="00753589">
        <w:rPr>
          <w:sz w:val="20"/>
          <w:szCs w:val="20"/>
        </w:rPr>
        <w:t xml:space="preserve">Business Process diagramming (Use case; Business Process Flows; </w:t>
      </w:r>
      <w:r w:rsidR="00753589" w:rsidRPr="00753589">
        <w:rPr>
          <w:sz w:val="20"/>
          <w:szCs w:val="20"/>
        </w:rPr>
        <w:t>Limited structural diagramming</w:t>
      </w:r>
      <w:r w:rsidR="00753589">
        <w:rPr>
          <w:sz w:val="20"/>
          <w:szCs w:val="20"/>
        </w:rPr>
        <w:t xml:space="preserve"> in waterfall streams)</w:t>
      </w:r>
      <w:r w:rsidR="00753589" w:rsidRPr="00753589">
        <w:rPr>
          <w:sz w:val="20"/>
          <w:szCs w:val="20"/>
        </w:rPr>
        <w:t xml:space="preserve">; </w:t>
      </w:r>
    </w:p>
    <w:p w:rsidR="00753589" w:rsidRPr="00753589" w:rsidRDefault="00753589" w:rsidP="00753589">
      <w:pPr>
        <w:pStyle w:val="ListParagraph"/>
        <w:numPr>
          <w:ilvl w:val="0"/>
          <w:numId w:val="20"/>
        </w:numPr>
        <w:spacing w:line="240" w:lineRule="auto"/>
        <w:ind w:left="1710"/>
        <w:rPr>
          <w:sz w:val="20"/>
          <w:szCs w:val="20"/>
          <w:u w:val="single"/>
        </w:rPr>
      </w:pPr>
      <w:r>
        <w:rPr>
          <w:sz w:val="20"/>
          <w:szCs w:val="20"/>
        </w:rPr>
        <w:t>UI Screens</w:t>
      </w:r>
    </w:p>
    <w:p w:rsidR="00753589" w:rsidRPr="00753589" w:rsidRDefault="00065516" w:rsidP="00753589">
      <w:pPr>
        <w:pStyle w:val="ListParagraph"/>
        <w:numPr>
          <w:ilvl w:val="0"/>
          <w:numId w:val="20"/>
        </w:numPr>
        <w:spacing w:line="240" w:lineRule="auto"/>
        <w:ind w:left="1710"/>
        <w:rPr>
          <w:sz w:val="20"/>
          <w:szCs w:val="20"/>
          <w:u w:val="single"/>
        </w:rPr>
      </w:pPr>
      <w:r w:rsidRPr="00753589">
        <w:rPr>
          <w:sz w:val="20"/>
          <w:szCs w:val="20"/>
        </w:rPr>
        <w:t>QA Strategy document for Iterative Agile Primavera stream;</w:t>
      </w:r>
    </w:p>
    <w:p w:rsidR="00993926" w:rsidRPr="00993926" w:rsidRDefault="00894EA0" w:rsidP="00753589">
      <w:pPr>
        <w:pStyle w:val="ListParagraph"/>
        <w:numPr>
          <w:ilvl w:val="0"/>
          <w:numId w:val="20"/>
        </w:numPr>
        <w:spacing w:line="240" w:lineRule="auto"/>
        <w:ind w:left="1710"/>
        <w:rPr>
          <w:sz w:val="20"/>
          <w:szCs w:val="20"/>
          <w:u w:val="single"/>
        </w:rPr>
      </w:pPr>
      <w:r w:rsidRPr="00753589">
        <w:rPr>
          <w:sz w:val="20"/>
          <w:szCs w:val="20"/>
        </w:rPr>
        <w:t xml:space="preserve">QA scripts.  </w:t>
      </w:r>
    </w:p>
    <w:p w:rsidR="00894EA0" w:rsidRPr="00753589" w:rsidRDefault="00993926" w:rsidP="00753589">
      <w:pPr>
        <w:pStyle w:val="ListParagraph"/>
        <w:numPr>
          <w:ilvl w:val="0"/>
          <w:numId w:val="20"/>
        </w:numPr>
        <w:spacing w:line="240" w:lineRule="auto"/>
        <w:ind w:left="1710"/>
        <w:rPr>
          <w:sz w:val="20"/>
          <w:szCs w:val="20"/>
          <w:u w:val="single"/>
        </w:rPr>
      </w:pPr>
      <w:r>
        <w:rPr>
          <w:sz w:val="20"/>
          <w:szCs w:val="20"/>
        </w:rPr>
        <w:t>Managed On</w:t>
      </w:r>
      <w:r w:rsidR="0096568E">
        <w:rPr>
          <w:sz w:val="20"/>
          <w:szCs w:val="20"/>
        </w:rPr>
        <w:t xml:space="preserve">/Off </w:t>
      </w:r>
      <w:r>
        <w:rPr>
          <w:sz w:val="20"/>
          <w:szCs w:val="20"/>
        </w:rPr>
        <w:t>Boarding stream.</w:t>
      </w:r>
      <w:r w:rsidR="00065516" w:rsidRPr="00753589">
        <w:rPr>
          <w:sz w:val="20"/>
          <w:szCs w:val="20"/>
        </w:rPr>
        <w:br/>
      </w:r>
    </w:p>
    <w:p w:rsidR="00894EA0" w:rsidRDefault="00894EA0" w:rsidP="00434D3C">
      <w:pPr>
        <w:spacing w:line="240" w:lineRule="auto"/>
        <w:ind w:left="900" w:hanging="360"/>
        <w:rPr>
          <w:sz w:val="20"/>
          <w:szCs w:val="20"/>
        </w:rPr>
      </w:pPr>
      <w:r>
        <w:rPr>
          <w:sz w:val="20"/>
          <w:szCs w:val="20"/>
          <w:u w:val="single"/>
        </w:rPr>
        <w:lastRenderedPageBreak/>
        <w:t>Primary Technologies</w:t>
      </w:r>
      <w:r>
        <w:rPr>
          <w:sz w:val="20"/>
          <w:szCs w:val="20"/>
        </w:rPr>
        <w:t>: SharePoint; Visio; MS Project Manager; PeopleSoft; Remedy; Team track; Primavera; FileNet.</w:t>
      </w:r>
      <w:r w:rsidR="00434D3C">
        <w:rPr>
          <w:sz w:val="20"/>
          <w:szCs w:val="20"/>
        </w:rPr>
        <w:br/>
      </w:r>
    </w:p>
    <w:p w:rsidR="00894EA0" w:rsidRDefault="00894EA0" w:rsidP="00894EA0">
      <w:pPr>
        <w:spacing w:line="240" w:lineRule="auto"/>
        <w:rPr>
          <w:sz w:val="20"/>
          <w:szCs w:val="20"/>
        </w:rPr>
      </w:pPr>
      <w:r>
        <w:rPr>
          <w:sz w:val="20"/>
          <w:szCs w:val="20"/>
        </w:rPr>
        <w:t xml:space="preserve"> </w:t>
      </w:r>
    </w:p>
    <w:p w:rsidR="00894EA0" w:rsidRDefault="00894EA0" w:rsidP="00894EA0">
      <w:pPr>
        <w:spacing w:line="240" w:lineRule="auto"/>
        <w:rPr>
          <w:b/>
          <w:bCs/>
          <w:sz w:val="20"/>
          <w:szCs w:val="20"/>
        </w:rPr>
      </w:pPr>
      <w:r>
        <w:rPr>
          <w:b/>
          <w:bCs/>
          <w:sz w:val="20"/>
          <w:szCs w:val="20"/>
        </w:rPr>
        <w:t>Plymouth Tube, March-April, 2010</w:t>
      </w:r>
      <w:r w:rsidR="00446E4E">
        <w:rPr>
          <w:b/>
          <w:bCs/>
          <w:sz w:val="20"/>
          <w:szCs w:val="20"/>
        </w:rPr>
        <w:br/>
      </w:r>
    </w:p>
    <w:p w:rsidR="00894EA0" w:rsidRDefault="00894EA0" w:rsidP="00894EA0">
      <w:pPr>
        <w:spacing w:line="240" w:lineRule="auto"/>
        <w:ind w:left="900" w:hanging="360"/>
        <w:rPr>
          <w:sz w:val="20"/>
          <w:szCs w:val="20"/>
          <w:u w:val="single"/>
        </w:rPr>
      </w:pPr>
      <w:r>
        <w:rPr>
          <w:sz w:val="20"/>
          <w:szCs w:val="20"/>
          <w:u w:val="single"/>
        </w:rPr>
        <w:t>Role</w:t>
      </w:r>
      <w:r>
        <w:rPr>
          <w:sz w:val="20"/>
          <w:szCs w:val="20"/>
        </w:rPr>
        <w:t>: Server Administrator; 8.5.1 Designer overview Technical Training</w:t>
      </w:r>
    </w:p>
    <w:p w:rsidR="00DC48C2" w:rsidRDefault="00894EA0" w:rsidP="00894EA0">
      <w:pPr>
        <w:spacing w:line="240" w:lineRule="auto"/>
        <w:ind w:left="900" w:hanging="360"/>
        <w:rPr>
          <w:sz w:val="20"/>
          <w:szCs w:val="20"/>
        </w:rPr>
      </w:pPr>
      <w:r>
        <w:rPr>
          <w:sz w:val="20"/>
          <w:szCs w:val="20"/>
          <w:u w:val="single"/>
        </w:rPr>
        <w:t>Project/Key Deliverables</w:t>
      </w:r>
      <w:r>
        <w:rPr>
          <w:sz w:val="20"/>
          <w:szCs w:val="20"/>
        </w:rPr>
        <w:t xml:space="preserve">:  </w:t>
      </w:r>
    </w:p>
    <w:p w:rsidR="00DC48C2" w:rsidRDefault="00DC48C2" w:rsidP="00894EA0">
      <w:pPr>
        <w:spacing w:line="240" w:lineRule="auto"/>
        <w:ind w:left="900" w:hanging="360"/>
        <w:rPr>
          <w:sz w:val="20"/>
          <w:szCs w:val="20"/>
        </w:rPr>
      </w:pPr>
    </w:p>
    <w:p w:rsidR="00DC48C2" w:rsidRPr="00DC48C2" w:rsidRDefault="00894EA0" w:rsidP="00DC48C2">
      <w:pPr>
        <w:pStyle w:val="ListParagraph"/>
        <w:numPr>
          <w:ilvl w:val="0"/>
          <w:numId w:val="21"/>
        </w:numPr>
        <w:spacing w:line="240" w:lineRule="auto"/>
        <w:ind w:left="1710"/>
        <w:rPr>
          <w:sz w:val="20"/>
          <w:szCs w:val="20"/>
          <w:u w:val="single"/>
        </w:rPr>
      </w:pPr>
      <w:r w:rsidRPr="00DC48C2">
        <w:rPr>
          <w:sz w:val="20"/>
          <w:szCs w:val="20"/>
        </w:rPr>
        <w:t xml:space="preserve">Troubleshooting malfunctioning OOO, Archive, Calendar and other bugs for Notes 8.5.0, and upgrade to 8.5.1.  </w:t>
      </w:r>
    </w:p>
    <w:p w:rsidR="00894EA0" w:rsidRPr="00DC48C2" w:rsidRDefault="00894EA0" w:rsidP="00DC48C2">
      <w:pPr>
        <w:pStyle w:val="ListParagraph"/>
        <w:numPr>
          <w:ilvl w:val="0"/>
          <w:numId w:val="21"/>
        </w:numPr>
        <w:spacing w:line="240" w:lineRule="auto"/>
        <w:ind w:left="1710"/>
        <w:rPr>
          <w:sz w:val="20"/>
          <w:szCs w:val="20"/>
          <w:u w:val="single"/>
        </w:rPr>
      </w:pPr>
      <w:r w:rsidRPr="00DC48C2">
        <w:rPr>
          <w:sz w:val="20"/>
          <w:szCs w:val="20"/>
        </w:rPr>
        <w:t>Also high level review of Notes 8.5.1 Designer for Client's Chief Administrator.</w:t>
      </w:r>
    </w:p>
    <w:p w:rsidR="00DC48C2" w:rsidRPr="00DC48C2" w:rsidRDefault="00DC48C2" w:rsidP="00DC48C2">
      <w:pPr>
        <w:pStyle w:val="ListParagraph"/>
        <w:spacing w:line="240" w:lineRule="auto"/>
        <w:ind w:left="1710"/>
        <w:rPr>
          <w:sz w:val="20"/>
          <w:szCs w:val="20"/>
          <w:u w:val="single"/>
        </w:rPr>
      </w:pPr>
    </w:p>
    <w:p w:rsidR="00894EA0" w:rsidRDefault="00894EA0" w:rsidP="00894EA0">
      <w:pPr>
        <w:spacing w:line="240" w:lineRule="auto"/>
        <w:ind w:left="900" w:hanging="360"/>
        <w:rPr>
          <w:sz w:val="20"/>
          <w:szCs w:val="20"/>
          <w:u w:val="single"/>
        </w:rPr>
      </w:pPr>
      <w:r>
        <w:rPr>
          <w:sz w:val="20"/>
          <w:szCs w:val="20"/>
          <w:u w:val="single"/>
        </w:rPr>
        <w:t>Primary Technologies</w:t>
      </w:r>
      <w:r>
        <w:rPr>
          <w:sz w:val="20"/>
          <w:szCs w:val="20"/>
        </w:rPr>
        <w:t>: Notes Domino 8.5.1</w:t>
      </w:r>
    </w:p>
    <w:p w:rsidR="00894EA0" w:rsidRDefault="00894EA0" w:rsidP="00894EA0">
      <w:pPr>
        <w:spacing w:line="240" w:lineRule="auto"/>
        <w:rPr>
          <w:sz w:val="20"/>
          <w:szCs w:val="20"/>
        </w:rPr>
      </w:pPr>
      <w:r>
        <w:rPr>
          <w:sz w:val="20"/>
          <w:szCs w:val="20"/>
        </w:rPr>
        <w:t xml:space="preserve"> </w:t>
      </w:r>
    </w:p>
    <w:p w:rsidR="00894EA0" w:rsidRDefault="00894EA0" w:rsidP="00894EA0">
      <w:pPr>
        <w:spacing w:line="240" w:lineRule="auto"/>
        <w:rPr>
          <w:b/>
          <w:bCs/>
          <w:sz w:val="20"/>
          <w:szCs w:val="20"/>
        </w:rPr>
      </w:pPr>
      <w:r>
        <w:rPr>
          <w:b/>
          <w:bCs/>
          <w:sz w:val="20"/>
          <w:szCs w:val="20"/>
        </w:rPr>
        <w:t xml:space="preserve"> </w:t>
      </w:r>
    </w:p>
    <w:p w:rsidR="00894EA0" w:rsidRDefault="00894EA0" w:rsidP="00894EA0">
      <w:pPr>
        <w:spacing w:line="240" w:lineRule="auto"/>
        <w:ind w:left="90"/>
        <w:rPr>
          <w:b/>
          <w:bCs/>
          <w:sz w:val="20"/>
          <w:szCs w:val="20"/>
        </w:rPr>
      </w:pPr>
      <w:r>
        <w:rPr>
          <w:b/>
          <w:bCs/>
          <w:sz w:val="20"/>
          <w:szCs w:val="20"/>
        </w:rPr>
        <w:t xml:space="preserve">Mazak Optonic Corporation June- July 2009 </w:t>
      </w:r>
      <w:r w:rsidR="00446E4E">
        <w:rPr>
          <w:b/>
          <w:bCs/>
          <w:sz w:val="20"/>
          <w:szCs w:val="20"/>
        </w:rPr>
        <w:br/>
      </w:r>
    </w:p>
    <w:p w:rsidR="00DC48C2" w:rsidRDefault="00894EA0" w:rsidP="00894EA0">
      <w:pPr>
        <w:spacing w:line="240" w:lineRule="auto"/>
        <w:ind w:left="900" w:hanging="360"/>
        <w:rPr>
          <w:sz w:val="20"/>
          <w:szCs w:val="20"/>
        </w:rPr>
      </w:pPr>
      <w:r>
        <w:rPr>
          <w:sz w:val="20"/>
          <w:szCs w:val="20"/>
          <w:u w:val="single"/>
        </w:rPr>
        <w:t>Role</w:t>
      </w:r>
      <w:r w:rsidR="00DC48C2">
        <w:rPr>
          <w:sz w:val="20"/>
          <w:szCs w:val="20"/>
        </w:rPr>
        <w:t xml:space="preserve">: Server Administrator; BSA </w:t>
      </w:r>
    </w:p>
    <w:p w:rsidR="00DC48C2" w:rsidRDefault="00DC48C2" w:rsidP="00DC48C2">
      <w:pPr>
        <w:spacing w:line="240" w:lineRule="auto"/>
        <w:ind w:left="900" w:hanging="360"/>
        <w:rPr>
          <w:sz w:val="20"/>
          <w:szCs w:val="20"/>
        </w:rPr>
      </w:pPr>
      <w:r>
        <w:rPr>
          <w:sz w:val="20"/>
          <w:szCs w:val="20"/>
          <w:u w:val="single"/>
        </w:rPr>
        <w:t>Project/Key Deliverables</w:t>
      </w:r>
      <w:r>
        <w:rPr>
          <w:sz w:val="20"/>
          <w:szCs w:val="20"/>
        </w:rPr>
        <w:t xml:space="preserve">:  </w:t>
      </w:r>
    </w:p>
    <w:p w:rsidR="00DC48C2" w:rsidRPr="00DC48C2" w:rsidRDefault="00894EA0" w:rsidP="00DC48C2">
      <w:pPr>
        <w:pStyle w:val="ListParagraph"/>
        <w:numPr>
          <w:ilvl w:val="0"/>
          <w:numId w:val="22"/>
        </w:numPr>
        <w:spacing w:line="240" w:lineRule="auto"/>
        <w:ind w:left="1710"/>
        <w:rPr>
          <w:sz w:val="20"/>
          <w:szCs w:val="20"/>
        </w:rPr>
      </w:pPr>
      <w:r w:rsidRPr="00DC48C2">
        <w:rPr>
          <w:sz w:val="20"/>
          <w:szCs w:val="20"/>
        </w:rPr>
        <w:t xml:space="preserve">Restore crashed Mail Server, backed-up mail </w:t>
      </w:r>
    </w:p>
    <w:p w:rsidR="00DC48C2" w:rsidRPr="00DC48C2" w:rsidRDefault="00894EA0" w:rsidP="00DC48C2">
      <w:pPr>
        <w:pStyle w:val="ListParagraph"/>
        <w:numPr>
          <w:ilvl w:val="0"/>
          <w:numId w:val="22"/>
        </w:numPr>
        <w:spacing w:line="240" w:lineRule="auto"/>
        <w:ind w:left="1710"/>
        <w:rPr>
          <w:sz w:val="20"/>
          <w:szCs w:val="20"/>
        </w:rPr>
      </w:pPr>
      <w:r w:rsidRPr="00DC48C2">
        <w:rPr>
          <w:sz w:val="20"/>
          <w:szCs w:val="20"/>
        </w:rPr>
        <w:t>Associated testing, etc</w:t>
      </w:r>
      <w:r w:rsidR="00DC48C2" w:rsidRPr="00DC48C2">
        <w:rPr>
          <w:sz w:val="20"/>
          <w:szCs w:val="20"/>
        </w:rPr>
        <w:t xml:space="preserve">., </w:t>
      </w:r>
    </w:p>
    <w:p w:rsidR="00894EA0" w:rsidRPr="00DC48C2" w:rsidRDefault="00894EA0" w:rsidP="00DC48C2">
      <w:pPr>
        <w:pStyle w:val="ListParagraph"/>
        <w:numPr>
          <w:ilvl w:val="0"/>
          <w:numId w:val="22"/>
        </w:numPr>
        <w:spacing w:line="240" w:lineRule="auto"/>
        <w:ind w:left="1710"/>
        <w:rPr>
          <w:sz w:val="20"/>
          <w:szCs w:val="20"/>
          <w:u w:val="single"/>
        </w:rPr>
      </w:pPr>
      <w:r w:rsidRPr="00DC48C2">
        <w:rPr>
          <w:sz w:val="20"/>
          <w:szCs w:val="20"/>
        </w:rPr>
        <w:t xml:space="preserve">BSA planning for reorganization of outdated OU structure, servers, impact on dBs and mail, etc. </w:t>
      </w:r>
    </w:p>
    <w:p w:rsidR="00894EA0" w:rsidRDefault="00894EA0" w:rsidP="00894EA0">
      <w:pPr>
        <w:spacing w:line="240" w:lineRule="auto"/>
        <w:ind w:left="900" w:hanging="360"/>
        <w:rPr>
          <w:sz w:val="20"/>
          <w:szCs w:val="20"/>
          <w:u w:val="single"/>
        </w:rPr>
      </w:pPr>
      <w:r>
        <w:rPr>
          <w:sz w:val="20"/>
          <w:szCs w:val="20"/>
          <w:u w:val="single"/>
        </w:rPr>
        <w:t>Primary Technologies</w:t>
      </w:r>
      <w:r>
        <w:rPr>
          <w:sz w:val="20"/>
          <w:szCs w:val="20"/>
        </w:rPr>
        <w:t>: Notes Domino 7.5</w:t>
      </w:r>
    </w:p>
    <w:p w:rsidR="00894EA0" w:rsidRDefault="00894EA0" w:rsidP="00894EA0">
      <w:pPr>
        <w:spacing w:line="240" w:lineRule="auto"/>
        <w:rPr>
          <w:sz w:val="20"/>
          <w:szCs w:val="20"/>
        </w:rPr>
      </w:pPr>
      <w:r>
        <w:rPr>
          <w:sz w:val="20"/>
          <w:szCs w:val="20"/>
        </w:rPr>
        <w:t xml:space="preserve"> </w:t>
      </w:r>
    </w:p>
    <w:p w:rsidR="00894EA0" w:rsidRDefault="00894EA0" w:rsidP="00894EA0">
      <w:pPr>
        <w:spacing w:line="240" w:lineRule="auto"/>
        <w:rPr>
          <w:sz w:val="20"/>
          <w:szCs w:val="20"/>
        </w:rPr>
      </w:pPr>
      <w:r>
        <w:rPr>
          <w:sz w:val="20"/>
          <w:szCs w:val="20"/>
        </w:rPr>
        <w:t xml:space="preserve"> </w:t>
      </w:r>
    </w:p>
    <w:p w:rsidR="00894EA0" w:rsidRDefault="00A32C6B" w:rsidP="00894EA0">
      <w:pPr>
        <w:spacing w:line="240" w:lineRule="auto"/>
        <w:rPr>
          <w:sz w:val="20"/>
          <w:szCs w:val="20"/>
        </w:rPr>
      </w:pPr>
      <w:r w:rsidRPr="00A32C6B">
        <w:rPr>
          <w:bCs/>
          <w:sz w:val="20"/>
          <w:szCs w:val="20"/>
        </w:rPr>
        <w:t>(LEAN MIX)</w:t>
      </w:r>
      <w:r>
        <w:rPr>
          <w:b/>
          <w:bCs/>
          <w:sz w:val="20"/>
          <w:szCs w:val="20"/>
        </w:rPr>
        <w:t xml:space="preserve"> </w:t>
      </w:r>
      <w:r w:rsidR="00894EA0">
        <w:rPr>
          <w:b/>
          <w:bCs/>
          <w:sz w:val="20"/>
          <w:szCs w:val="20"/>
        </w:rPr>
        <w:t>Harris Associates, L.P., May 2007 – June, 2008</w:t>
      </w:r>
      <w:r w:rsidR="00446E4E">
        <w:rPr>
          <w:b/>
          <w:bCs/>
          <w:sz w:val="20"/>
          <w:szCs w:val="20"/>
        </w:rPr>
        <w:br/>
      </w:r>
      <w:r w:rsidR="00894EA0">
        <w:rPr>
          <w:b/>
          <w:bCs/>
          <w:sz w:val="20"/>
          <w:szCs w:val="20"/>
        </w:rPr>
        <w:t xml:space="preserve"> </w:t>
      </w:r>
      <w:r w:rsidR="00A7482C">
        <w:rPr>
          <w:b/>
          <w:bCs/>
          <w:sz w:val="20"/>
          <w:szCs w:val="20"/>
        </w:rPr>
        <w:br/>
      </w:r>
      <w:r w:rsidR="004C4CAB">
        <w:rPr>
          <w:sz w:val="20"/>
          <w:szCs w:val="20"/>
        </w:rPr>
        <w:t xml:space="preserve">The OakMark Fund’s mobile analyst tool is used by Harris Associates </w:t>
      </w:r>
      <w:r w:rsidR="00896EB9">
        <w:rPr>
          <w:sz w:val="20"/>
          <w:szCs w:val="20"/>
        </w:rPr>
        <w:t>analysts</w:t>
      </w:r>
      <w:r w:rsidR="004C4CAB">
        <w:rPr>
          <w:sz w:val="20"/>
          <w:szCs w:val="20"/>
        </w:rPr>
        <w:t xml:space="preserve"> to analyze companies for possible addition to the Fund’s </w:t>
      </w:r>
      <w:r w:rsidR="00896EB9">
        <w:rPr>
          <w:sz w:val="20"/>
          <w:szCs w:val="20"/>
        </w:rPr>
        <w:t xml:space="preserve">international </w:t>
      </w:r>
      <w:r w:rsidR="004C4CAB">
        <w:rPr>
          <w:sz w:val="20"/>
          <w:szCs w:val="20"/>
        </w:rPr>
        <w:t xml:space="preserve">portfolio. </w:t>
      </w:r>
      <w:r w:rsidR="00A7482C">
        <w:rPr>
          <w:sz w:val="20"/>
          <w:szCs w:val="20"/>
        </w:rPr>
        <w:t xml:space="preserve">Harris had no formal SDLC at this time, e.g., no </w:t>
      </w:r>
      <w:r w:rsidR="004C4CAB">
        <w:rPr>
          <w:sz w:val="20"/>
          <w:szCs w:val="20"/>
        </w:rPr>
        <w:t xml:space="preserve">project </w:t>
      </w:r>
      <w:r w:rsidR="00A7482C">
        <w:rPr>
          <w:sz w:val="20"/>
          <w:szCs w:val="20"/>
        </w:rPr>
        <w:t xml:space="preserve">documentation, </w:t>
      </w:r>
      <w:r w:rsidR="004C4CAB">
        <w:rPr>
          <w:sz w:val="20"/>
          <w:szCs w:val="20"/>
        </w:rPr>
        <w:t>no process for programming, testing</w:t>
      </w:r>
      <w:r w:rsidR="0042000B">
        <w:rPr>
          <w:sz w:val="20"/>
          <w:szCs w:val="20"/>
        </w:rPr>
        <w:t xml:space="preserve">, or </w:t>
      </w:r>
      <w:r w:rsidR="004C4CAB">
        <w:rPr>
          <w:sz w:val="20"/>
          <w:szCs w:val="20"/>
        </w:rPr>
        <w:t>release</w:t>
      </w:r>
      <w:r w:rsidR="0042000B">
        <w:rPr>
          <w:sz w:val="20"/>
          <w:szCs w:val="20"/>
        </w:rPr>
        <w:t xml:space="preserve">:  </w:t>
      </w:r>
      <w:r w:rsidR="004C4CAB">
        <w:rPr>
          <w:sz w:val="20"/>
          <w:szCs w:val="20"/>
        </w:rPr>
        <w:t>they programed</w:t>
      </w:r>
      <w:r w:rsidR="00A7482C">
        <w:rPr>
          <w:sz w:val="20"/>
          <w:szCs w:val="20"/>
        </w:rPr>
        <w:t xml:space="preserve"> directly on the production server</w:t>
      </w:r>
      <w:r w:rsidR="0042000B">
        <w:rPr>
          <w:sz w:val="20"/>
          <w:szCs w:val="20"/>
        </w:rPr>
        <w:t xml:space="preserve">.  </w:t>
      </w:r>
      <w:r w:rsidR="004C4CAB">
        <w:rPr>
          <w:sz w:val="20"/>
          <w:szCs w:val="20"/>
        </w:rPr>
        <w:t xml:space="preserve">I used Lean/Agile element </w:t>
      </w:r>
      <w:r w:rsidR="001419F1">
        <w:rPr>
          <w:sz w:val="20"/>
          <w:szCs w:val="20"/>
        </w:rPr>
        <w:t xml:space="preserve">for project management. </w:t>
      </w:r>
      <w:r w:rsidR="00A7482C">
        <w:rPr>
          <w:sz w:val="20"/>
          <w:szCs w:val="20"/>
        </w:rPr>
        <w:t xml:space="preserve">  </w:t>
      </w:r>
    </w:p>
    <w:p w:rsidR="00A7482C" w:rsidRDefault="00A7482C" w:rsidP="00894EA0">
      <w:pPr>
        <w:spacing w:line="240" w:lineRule="auto"/>
        <w:rPr>
          <w:b/>
          <w:bCs/>
          <w:sz w:val="20"/>
          <w:szCs w:val="20"/>
        </w:rPr>
      </w:pPr>
    </w:p>
    <w:p w:rsidR="00894EA0" w:rsidRDefault="00894EA0" w:rsidP="00894EA0">
      <w:pPr>
        <w:spacing w:line="240" w:lineRule="auto"/>
        <w:ind w:left="900" w:hanging="360"/>
        <w:rPr>
          <w:sz w:val="20"/>
          <w:szCs w:val="20"/>
          <w:u w:val="single"/>
        </w:rPr>
      </w:pPr>
      <w:r>
        <w:rPr>
          <w:sz w:val="20"/>
          <w:szCs w:val="20"/>
          <w:u w:val="single"/>
        </w:rPr>
        <w:t>Role</w:t>
      </w:r>
      <w:r>
        <w:rPr>
          <w:sz w:val="20"/>
          <w:szCs w:val="20"/>
        </w:rPr>
        <w:t xml:space="preserve">: Object developer; </w:t>
      </w:r>
      <w:r w:rsidRPr="004357B8">
        <w:rPr>
          <w:sz w:val="20"/>
          <w:szCs w:val="20"/>
        </w:rPr>
        <w:t>TDD QA; Trainer</w:t>
      </w:r>
      <w:r w:rsidR="000311D5">
        <w:rPr>
          <w:sz w:val="20"/>
          <w:szCs w:val="20"/>
        </w:rPr>
        <w:t>/technical coach; BA/BSA;</w:t>
      </w:r>
      <w:r w:rsidRPr="004357B8">
        <w:rPr>
          <w:sz w:val="20"/>
          <w:szCs w:val="20"/>
        </w:rPr>
        <w:t xml:space="preserve"> </w:t>
      </w:r>
      <w:r w:rsidRPr="004357B8">
        <w:rPr>
          <w:bCs/>
          <w:sz w:val="20"/>
          <w:szCs w:val="20"/>
        </w:rPr>
        <w:t>liaison with Business users</w:t>
      </w:r>
      <w:r>
        <w:rPr>
          <w:sz w:val="20"/>
          <w:szCs w:val="20"/>
        </w:rPr>
        <w:t xml:space="preserve"> </w:t>
      </w:r>
    </w:p>
    <w:p w:rsidR="004357B8" w:rsidRDefault="00894EA0" w:rsidP="00894EA0">
      <w:pPr>
        <w:spacing w:line="240" w:lineRule="auto"/>
        <w:ind w:left="900" w:hanging="360"/>
        <w:rPr>
          <w:sz w:val="20"/>
          <w:szCs w:val="20"/>
        </w:rPr>
      </w:pPr>
      <w:r>
        <w:rPr>
          <w:sz w:val="20"/>
          <w:szCs w:val="20"/>
          <w:u w:val="single"/>
        </w:rPr>
        <w:t>Project/Key Deliverables</w:t>
      </w:r>
      <w:r>
        <w:rPr>
          <w:sz w:val="20"/>
          <w:szCs w:val="20"/>
        </w:rPr>
        <w:t xml:space="preserve">:  </w:t>
      </w:r>
      <w:r w:rsidR="004357B8">
        <w:rPr>
          <w:sz w:val="20"/>
          <w:szCs w:val="20"/>
        </w:rPr>
        <w:br/>
      </w:r>
    </w:p>
    <w:p w:rsidR="004357B8" w:rsidRDefault="00894EA0" w:rsidP="004357B8">
      <w:pPr>
        <w:pStyle w:val="ListParagraph"/>
        <w:numPr>
          <w:ilvl w:val="0"/>
          <w:numId w:val="23"/>
        </w:numPr>
        <w:spacing w:line="240" w:lineRule="auto"/>
        <w:ind w:left="1710"/>
        <w:rPr>
          <w:sz w:val="20"/>
          <w:szCs w:val="20"/>
        </w:rPr>
      </w:pPr>
      <w:r w:rsidRPr="004357B8">
        <w:rPr>
          <w:sz w:val="20"/>
          <w:szCs w:val="20"/>
        </w:rPr>
        <w:t>Extensive debug and ad</w:t>
      </w:r>
      <w:r w:rsidR="004357B8" w:rsidRPr="004357B8">
        <w:rPr>
          <w:sz w:val="20"/>
          <w:szCs w:val="20"/>
        </w:rPr>
        <w:t>dition of new functionality to financial a</w:t>
      </w:r>
      <w:r w:rsidRPr="004357B8">
        <w:rPr>
          <w:sz w:val="20"/>
          <w:szCs w:val="20"/>
        </w:rPr>
        <w:t xml:space="preserve">nalysts’ </w:t>
      </w:r>
      <w:r w:rsidR="004357B8" w:rsidRPr="004357B8">
        <w:rPr>
          <w:sz w:val="20"/>
          <w:szCs w:val="20"/>
        </w:rPr>
        <w:t xml:space="preserve">mobile </w:t>
      </w:r>
      <w:r w:rsidRPr="004357B8">
        <w:rPr>
          <w:sz w:val="20"/>
          <w:szCs w:val="20"/>
        </w:rPr>
        <w:t xml:space="preserve">research system used by </w:t>
      </w:r>
      <w:r w:rsidR="00080F7A" w:rsidRPr="004357B8">
        <w:rPr>
          <w:sz w:val="20"/>
          <w:szCs w:val="20"/>
        </w:rPr>
        <w:t>OakMark</w:t>
      </w:r>
      <w:r w:rsidRPr="004357B8">
        <w:rPr>
          <w:sz w:val="20"/>
          <w:szCs w:val="20"/>
        </w:rPr>
        <w:t xml:space="preserve"> International Funds. </w:t>
      </w:r>
    </w:p>
    <w:p w:rsidR="004357B8" w:rsidRPr="004357B8" w:rsidRDefault="004357B8" w:rsidP="004357B8">
      <w:pPr>
        <w:pStyle w:val="ListParagraph"/>
        <w:numPr>
          <w:ilvl w:val="0"/>
          <w:numId w:val="23"/>
        </w:numPr>
        <w:spacing w:line="240" w:lineRule="auto"/>
        <w:ind w:left="1710"/>
        <w:rPr>
          <w:sz w:val="20"/>
          <w:szCs w:val="20"/>
        </w:rPr>
      </w:pPr>
      <w:r>
        <w:rPr>
          <w:sz w:val="20"/>
          <w:szCs w:val="20"/>
        </w:rPr>
        <w:t>Object code (JAVA; Domino)</w:t>
      </w:r>
    </w:p>
    <w:p w:rsidR="004357B8" w:rsidRDefault="00894EA0" w:rsidP="004357B8">
      <w:pPr>
        <w:pStyle w:val="ListParagraph"/>
        <w:numPr>
          <w:ilvl w:val="0"/>
          <w:numId w:val="23"/>
        </w:numPr>
        <w:spacing w:line="240" w:lineRule="auto"/>
        <w:ind w:left="1710"/>
        <w:rPr>
          <w:sz w:val="20"/>
          <w:szCs w:val="20"/>
        </w:rPr>
      </w:pPr>
      <w:r w:rsidRPr="004357B8">
        <w:rPr>
          <w:sz w:val="20"/>
          <w:szCs w:val="20"/>
        </w:rPr>
        <w:t>Advanced Lotus Script and T</w:t>
      </w:r>
      <w:r w:rsidR="004357B8">
        <w:rPr>
          <w:sz w:val="20"/>
          <w:szCs w:val="20"/>
        </w:rPr>
        <w:t>OMS/Bloomberg integration</w:t>
      </w:r>
    </w:p>
    <w:p w:rsidR="004357B8" w:rsidRDefault="004357B8" w:rsidP="004357B8">
      <w:pPr>
        <w:pStyle w:val="ListParagraph"/>
        <w:numPr>
          <w:ilvl w:val="0"/>
          <w:numId w:val="23"/>
        </w:numPr>
        <w:spacing w:line="240" w:lineRule="auto"/>
        <w:ind w:left="1710"/>
        <w:rPr>
          <w:sz w:val="20"/>
          <w:szCs w:val="20"/>
        </w:rPr>
      </w:pPr>
      <w:r>
        <w:rPr>
          <w:sz w:val="20"/>
          <w:szCs w:val="20"/>
        </w:rPr>
        <w:t>Wrote/oversaw</w:t>
      </w:r>
      <w:r w:rsidRPr="004357B8">
        <w:rPr>
          <w:sz w:val="20"/>
          <w:szCs w:val="20"/>
        </w:rPr>
        <w:t xml:space="preserve"> all testing and UAT</w:t>
      </w:r>
    </w:p>
    <w:p w:rsidR="000311D5" w:rsidRPr="004357B8" w:rsidRDefault="000311D5" w:rsidP="004357B8">
      <w:pPr>
        <w:pStyle w:val="ListParagraph"/>
        <w:numPr>
          <w:ilvl w:val="0"/>
          <w:numId w:val="23"/>
        </w:numPr>
        <w:spacing w:line="240" w:lineRule="auto"/>
        <w:ind w:left="1710"/>
        <w:rPr>
          <w:sz w:val="20"/>
          <w:szCs w:val="20"/>
        </w:rPr>
      </w:pPr>
      <w:r>
        <w:rPr>
          <w:sz w:val="20"/>
          <w:szCs w:val="20"/>
        </w:rPr>
        <w:t>Wrote all require process flows.</w:t>
      </w:r>
    </w:p>
    <w:p w:rsidR="004357B8" w:rsidRPr="004357B8" w:rsidRDefault="004357B8" w:rsidP="004357B8">
      <w:pPr>
        <w:pStyle w:val="ListParagraph"/>
        <w:numPr>
          <w:ilvl w:val="0"/>
          <w:numId w:val="23"/>
        </w:numPr>
        <w:spacing w:line="240" w:lineRule="auto"/>
        <w:ind w:left="1710"/>
        <w:rPr>
          <w:sz w:val="20"/>
          <w:szCs w:val="20"/>
          <w:u w:val="single"/>
        </w:rPr>
      </w:pPr>
      <w:r>
        <w:rPr>
          <w:sz w:val="20"/>
          <w:szCs w:val="20"/>
        </w:rPr>
        <w:t>C</w:t>
      </w:r>
      <w:r w:rsidR="00894EA0" w:rsidRPr="004357B8">
        <w:rPr>
          <w:sz w:val="20"/>
          <w:szCs w:val="20"/>
        </w:rPr>
        <w:t>reation of Notes Administration proced</w:t>
      </w:r>
      <w:r w:rsidR="00CB3C5A">
        <w:rPr>
          <w:sz w:val="20"/>
          <w:szCs w:val="20"/>
        </w:rPr>
        <w:t xml:space="preserve">ures for all Implementation to Production </w:t>
      </w:r>
      <w:r w:rsidR="00894EA0" w:rsidRPr="004357B8">
        <w:rPr>
          <w:sz w:val="20"/>
          <w:szCs w:val="20"/>
        </w:rPr>
        <w:t>Notes Domino system</w:t>
      </w:r>
      <w:r w:rsidR="00CB3C5A">
        <w:rPr>
          <w:sz w:val="20"/>
          <w:szCs w:val="20"/>
        </w:rPr>
        <w:t>s at Harris, including Domino C</w:t>
      </w:r>
      <w:r w:rsidR="00894EA0" w:rsidRPr="004357B8">
        <w:rPr>
          <w:sz w:val="20"/>
          <w:szCs w:val="20"/>
        </w:rPr>
        <w:t>onnectors to TOM’s system</w:t>
      </w:r>
      <w:r w:rsidR="00CB3C5A">
        <w:rPr>
          <w:sz w:val="20"/>
          <w:szCs w:val="20"/>
        </w:rPr>
        <w:t xml:space="preserve"> (e.g., </w:t>
      </w:r>
      <w:r w:rsidRPr="004357B8">
        <w:rPr>
          <w:sz w:val="20"/>
          <w:szCs w:val="20"/>
        </w:rPr>
        <w:t xml:space="preserve">implement </w:t>
      </w:r>
      <w:r w:rsidR="00CB3C5A">
        <w:rPr>
          <w:sz w:val="20"/>
          <w:szCs w:val="20"/>
        </w:rPr>
        <w:t xml:space="preserve">prep, implement, backup, failover plans, etc.) </w:t>
      </w:r>
    </w:p>
    <w:p w:rsidR="004357B8" w:rsidRPr="004357B8" w:rsidRDefault="004357B8" w:rsidP="004357B8">
      <w:pPr>
        <w:pStyle w:val="ListParagraph"/>
        <w:numPr>
          <w:ilvl w:val="0"/>
          <w:numId w:val="23"/>
        </w:numPr>
        <w:spacing w:line="240" w:lineRule="auto"/>
        <w:ind w:left="1710"/>
        <w:rPr>
          <w:sz w:val="20"/>
          <w:szCs w:val="20"/>
          <w:u w:val="single"/>
        </w:rPr>
      </w:pPr>
      <w:r>
        <w:rPr>
          <w:sz w:val="20"/>
          <w:szCs w:val="20"/>
        </w:rPr>
        <w:t>Trained client in the above.</w:t>
      </w:r>
    </w:p>
    <w:p w:rsidR="00894EA0" w:rsidRPr="004357B8" w:rsidRDefault="000311D5" w:rsidP="004357B8">
      <w:pPr>
        <w:pStyle w:val="ListParagraph"/>
        <w:numPr>
          <w:ilvl w:val="0"/>
          <w:numId w:val="23"/>
        </w:numPr>
        <w:spacing w:line="240" w:lineRule="auto"/>
        <w:ind w:left="1710"/>
        <w:rPr>
          <w:sz w:val="20"/>
          <w:szCs w:val="20"/>
          <w:u w:val="single"/>
        </w:rPr>
      </w:pPr>
      <w:r>
        <w:rPr>
          <w:sz w:val="20"/>
          <w:szCs w:val="20"/>
        </w:rPr>
        <w:t>U</w:t>
      </w:r>
      <w:r w:rsidR="004357B8">
        <w:rPr>
          <w:sz w:val="20"/>
          <w:szCs w:val="20"/>
        </w:rPr>
        <w:t>s</w:t>
      </w:r>
      <w:r>
        <w:rPr>
          <w:sz w:val="20"/>
          <w:szCs w:val="20"/>
        </w:rPr>
        <w:t>ed JIT/Lean approach to manage</w:t>
      </w:r>
      <w:r w:rsidR="00A7482C">
        <w:rPr>
          <w:sz w:val="20"/>
          <w:szCs w:val="20"/>
        </w:rPr>
        <w:br/>
        <w:t>-      Extreme programming, utility-based release;</w:t>
      </w:r>
      <w:r w:rsidR="00A7482C">
        <w:rPr>
          <w:sz w:val="20"/>
          <w:szCs w:val="20"/>
        </w:rPr>
        <w:br/>
        <w:t xml:space="preserve">-      Product-Owner driven (daily scrums with product owners) </w:t>
      </w:r>
      <w:r w:rsidR="00A7482C">
        <w:rPr>
          <w:sz w:val="20"/>
          <w:szCs w:val="20"/>
        </w:rPr>
        <w:br/>
        <w:t xml:space="preserve">-      </w:t>
      </w:r>
      <w:r w:rsidR="00A7482C" w:rsidRPr="00582C56">
        <w:rPr>
          <w:sz w:val="20"/>
          <w:szCs w:val="20"/>
        </w:rPr>
        <w:t>TDD</w:t>
      </w:r>
      <w:r w:rsidR="004357B8">
        <w:rPr>
          <w:sz w:val="20"/>
          <w:szCs w:val="20"/>
        </w:rPr>
        <w:br/>
      </w:r>
    </w:p>
    <w:p w:rsidR="00894EA0" w:rsidRDefault="00894EA0" w:rsidP="002E03F4">
      <w:pPr>
        <w:spacing w:line="240" w:lineRule="auto"/>
        <w:ind w:left="900" w:hanging="360"/>
        <w:rPr>
          <w:sz w:val="20"/>
          <w:szCs w:val="20"/>
        </w:rPr>
      </w:pPr>
      <w:r>
        <w:rPr>
          <w:sz w:val="20"/>
          <w:szCs w:val="20"/>
          <w:u w:val="single"/>
        </w:rPr>
        <w:t>Primary Technologies</w:t>
      </w:r>
      <w:r>
        <w:rPr>
          <w:sz w:val="20"/>
          <w:szCs w:val="20"/>
        </w:rPr>
        <w:t>: TOMS; Lotus 1-2-3; COM; Notes Domino 7.0.1</w:t>
      </w:r>
      <w:r w:rsidR="00A7482C">
        <w:rPr>
          <w:sz w:val="20"/>
          <w:szCs w:val="20"/>
        </w:rPr>
        <w:t xml:space="preserve"> and associated object languages</w:t>
      </w:r>
      <w:r w:rsidR="00A7482C">
        <w:rPr>
          <w:sz w:val="20"/>
          <w:szCs w:val="20"/>
        </w:rPr>
        <w:br/>
      </w:r>
      <w:r w:rsidR="002E03F4">
        <w:rPr>
          <w:sz w:val="20"/>
          <w:szCs w:val="20"/>
        </w:rPr>
        <w:br/>
      </w:r>
    </w:p>
    <w:p w:rsidR="00894EA0" w:rsidRDefault="00BE0266" w:rsidP="00894EA0">
      <w:pPr>
        <w:spacing w:line="240" w:lineRule="auto"/>
        <w:rPr>
          <w:b/>
          <w:bCs/>
          <w:sz w:val="20"/>
          <w:szCs w:val="20"/>
        </w:rPr>
      </w:pPr>
      <w:r w:rsidRPr="00BE0266">
        <w:rPr>
          <w:bCs/>
          <w:sz w:val="20"/>
          <w:szCs w:val="20"/>
        </w:rPr>
        <w:lastRenderedPageBreak/>
        <w:t>(Lean Mix)</w:t>
      </w:r>
      <w:r>
        <w:rPr>
          <w:b/>
          <w:bCs/>
          <w:sz w:val="20"/>
          <w:szCs w:val="20"/>
        </w:rPr>
        <w:t xml:space="preserve"> </w:t>
      </w:r>
      <w:r w:rsidR="00894EA0">
        <w:rPr>
          <w:b/>
          <w:bCs/>
          <w:sz w:val="20"/>
          <w:szCs w:val="20"/>
        </w:rPr>
        <w:t>NewEdge Group, Oct, 2005 - Sept, 2006 (Calyon Financial)</w:t>
      </w:r>
      <w:r w:rsidR="00837B24">
        <w:rPr>
          <w:b/>
          <w:bCs/>
          <w:sz w:val="20"/>
          <w:szCs w:val="20"/>
        </w:rPr>
        <w:br/>
      </w:r>
    </w:p>
    <w:p w:rsidR="00F447B5" w:rsidRDefault="00F447B5" w:rsidP="00894EA0">
      <w:pPr>
        <w:spacing w:line="240" w:lineRule="auto"/>
        <w:rPr>
          <w:bCs/>
          <w:sz w:val="20"/>
          <w:szCs w:val="20"/>
        </w:rPr>
      </w:pPr>
      <w:r w:rsidRPr="00F447B5">
        <w:rPr>
          <w:bCs/>
          <w:sz w:val="20"/>
          <w:szCs w:val="20"/>
        </w:rPr>
        <w:t>New</w:t>
      </w:r>
      <w:r>
        <w:rPr>
          <w:bCs/>
          <w:sz w:val="20"/>
          <w:szCs w:val="20"/>
        </w:rPr>
        <w:t xml:space="preserve">Edge Group is one of the world leaders in derivative trading. </w:t>
      </w:r>
      <w:r w:rsidR="000319A1">
        <w:rPr>
          <w:bCs/>
          <w:sz w:val="20"/>
          <w:szCs w:val="20"/>
        </w:rPr>
        <w:t xml:space="preserve">I worked </w:t>
      </w:r>
      <w:r>
        <w:rPr>
          <w:bCs/>
          <w:sz w:val="20"/>
          <w:szCs w:val="20"/>
        </w:rPr>
        <w:t>as a BA, developer and designer in the areas of International Risk Management</w:t>
      </w:r>
      <w:r w:rsidR="000319A1">
        <w:rPr>
          <w:bCs/>
          <w:sz w:val="20"/>
          <w:szCs w:val="20"/>
        </w:rPr>
        <w:t xml:space="preserve"> internal projects</w:t>
      </w:r>
      <w:r>
        <w:rPr>
          <w:bCs/>
          <w:sz w:val="20"/>
          <w:szCs w:val="20"/>
        </w:rPr>
        <w:t xml:space="preserve"> such as On/Off Boarding and data warehousing.</w:t>
      </w:r>
    </w:p>
    <w:p w:rsidR="00F447B5" w:rsidRPr="00F447B5" w:rsidRDefault="00F447B5" w:rsidP="00894EA0">
      <w:pPr>
        <w:spacing w:line="240" w:lineRule="auto"/>
        <w:rPr>
          <w:bCs/>
          <w:sz w:val="20"/>
          <w:szCs w:val="20"/>
        </w:rPr>
      </w:pPr>
    </w:p>
    <w:p w:rsidR="00B13DFE" w:rsidRDefault="00894EA0" w:rsidP="00894EA0">
      <w:pPr>
        <w:spacing w:line="240" w:lineRule="auto"/>
        <w:ind w:left="900" w:hanging="360"/>
        <w:rPr>
          <w:sz w:val="20"/>
          <w:szCs w:val="20"/>
        </w:rPr>
      </w:pPr>
      <w:r>
        <w:rPr>
          <w:sz w:val="20"/>
          <w:szCs w:val="20"/>
          <w:u w:val="single"/>
        </w:rPr>
        <w:t>Role</w:t>
      </w:r>
      <w:r>
        <w:rPr>
          <w:sz w:val="20"/>
          <w:szCs w:val="20"/>
        </w:rPr>
        <w:t xml:space="preserve">: </w:t>
      </w:r>
      <w:r w:rsidRPr="00F447B5">
        <w:rPr>
          <w:bCs/>
          <w:sz w:val="20"/>
          <w:szCs w:val="20"/>
        </w:rPr>
        <w:t>Business Analyst</w:t>
      </w:r>
      <w:r w:rsidR="00B13DFE">
        <w:rPr>
          <w:bCs/>
          <w:sz w:val="20"/>
          <w:szCs w:val="20"/>
        </w:rPr>
        <w:t xml:space="preserve">; </w:t>
      </w:r>
      <w:r w:rsidRPr="00F447B5">
        <w:rPr>
          <w:sz w:val="20"/>
          <w:szCs w:val="20"/>
        </w:rPr>
        <w:t xml:space="preserve">interface between business and technical departments;   </w:t>
      </w:r>
    </w:p>
    <w:p w:rsidR="00F447B5" w:rsidRDefault="00894EA0" w:rsidP="00894EA0">
      <w:pPr>
        <w:spacing w:line="240" w:lineRule="auto"/>
        <w:ind w:left="900" w:hanging="360"/>
        <w:rPr>
          <w:sz w:val="20"/>
          <w:szCs w:val="20"/>
        </w:rPr>
      </w:pPr>
      <w:r>
        <w:rPr>
          <w:sz w:val="20"/>
          <w:szCs w:val="20"/>
          <w:u w:val="single"/>
        </w:rPr>
        <w:t>Project/Key Deliverables</w:t>
      </w:r>
      <w:r>
        <w:rPr>
          <w:sz w:val="20"/>
          <w:szCs w:val="20"/>
        </w:rPr>
        <w:t xml:space="preserve">:  </w:t>
      </w:r>
    </w:p>
    <w:p w:rsidR="00F447B5" w:rsidRPr="00F447B5" w:rsidRDefault="00F447B5" w:rsidP="00894EA0">
      <w:pPr>
        <w:spacing w:line="240" w:lineRule="auto"/>
        <w:ind w:left="900" w:hanging="360"/>
        <w:rPr>
          <w:bCs/>
          <w:sz w:val="20"/>
          <w:szCs w:val="20"/>
        </w:rPr>
      </w:pPr>
    </w:p>
    <w:p w:rsidR="00F447B5" w:rsidRPr="00700398" w:rsidRDefault="00894EA0" w:rsidP="00700398">
      <w:pPr>
        <w:pStyle w:val="ListParagraph"/>
        <w:numPr>
          <w:ilvl w:val="0"/>
          <w:numId w:val="24"/>
        </w:numPr>
        <w:spacing w:line="240" w:lineRule="auto"/>
        <w:ind w:left="1710"/>
        <w:rPr>
          <w:bCs/>
          <w:sz w:val="20"/>
          <w:szCs w:val="20"/>
        </w:rPr>
      </w:pPr>
      <w:r w:rsidRPr="00700398">
        <w:rPr>
          <w:bCs/>
          <w:sz w:val="20"/>
          <w:szCs w:val="20"/>
        </w:rPr>
        <w:t>Use Case/Actor diagramming</w:t>
      </w:r>
      <w:r w:rsidR="00F447B5" w:rsidRPr="00700398">
        <w:rPr>
          <w:bCs/>
          <w:sz w:val="20"/>
          <w:szCs w:val="20"/>
        </w:rPr>
        <w:t xml:space="preserve">; </w:t>
      </w:r>
    </w:p>
    <w:p w:rsidR="00F447B5" w:rsidRPr="00700398" w:rsidRDefault="00894EA0" w:rsidP="00700398">
      <w:pPr>
        <w:pStyle w:val="ListParagraph"/>
        <w:numPr>
          <w:ilvl w:val="0"/>
          <w:numId w:val="24"/>
        </w:numPr>
        <w:spacing w:line="240" w:lineRule="auto"/>
        <w:ind w:left="1710"/>
        <w:rPr>
          <w:bCs/>
          <w:sz w:val="20"/>
          <w:szCs w:val="20"/>
        </w:rPr>
      </w:pPr>
      <w:r w:rsidRPr="00700398">
        <w:rPr>
          <w:bCs/>
          <w:sz w:val="20"/>
          <w:szCs w:val="20"/>
        </w:rPr>
        <w:t xml:space="preserve">Requirements </w:t>
      </w:r>
      <w:r w:rsidR="00700398" w:rsidRPr="00700398">
        <w:rPr>
          <w:bCs/>
          <w:sz w:val="20"/>
          <w:szCs w:val="20"/>
        </w:rPr>
        <w:t>g</w:t>
      </w:r>
      <w:r w:rsidRPr="00700398">
        <w:rPr>
          <w:bCs/>
          <w:sz w:val="20"/>
          <w:szCs w:val="20"/>
        </w:rPr>
        <w:t xml:space="preserve">athering; </w:t>
      </w:r>
    </w:p>
    <w:p w:rsidR="00F447B5" w:rsidRPr="00700398" w:rsidRDefault="00894EA0" w:rsidP="00700398">
      <w:pPr>
        <w:pStyle w:val="ListParagraph"/>
        <w:numPr>
          <w:ilvl w:val="0"/>
          <w:numId w:val="24"/>
        </w:numPr>
        <w:spacing w:line="240" w:lineRule="auto"/>
        <w:ind w:left="1710"/>
        <w:rPr>
          <w:bCs/>
          <w:sz w:val="20"/>
          <w:szCs w:val="20"/>
        </w:rPr>
      </w:pPr>
      <w:r w:rsidRPr="00700398">
        <w:rPr>
          <w:bCs/>
          <w:sz w:val="20"/>
          <w:szCs w:val="20"/>
        </w:rPr>
        <w:t xml:space="preserve">Business Process Diagramming; </w:t>
      </w:r>
    </w:p>
    <w:p w:rsidR="00F447B5" w:rsidRPr="00700398" w:rsidRDefault="00894EA0" w:rsidP="00700398">
      <w:pPr>
        <w:pStyle w:val="ListParagraph"/>
        <w:numPr>
          <w:ilvl w:val="0"/>
          <w:numId w:val="24"/>
        </w:numPr>
        <w:spacing w:line="240" w:lineRule="auto"/>
        <w:ind w:left="1710"/>
        <w:rPr>
          <w:bCs/>
          <w:sz w:val="20"/>
          <w:szCs w:val="20"/>
        </w:rPr>
      </w:pPr>
      <w:r w:rsidRPr="00700398">
        <w:rPr>
          <w:bCs/>
          <w:sz w:val="20"/>
          <w:szCs w:val="20"/>
        </w:rPr>
        <w:t xml:space="preserve">UI design; </w:t>
      </w:r>
    </w:p>
    <w:p w:rsidR="00700398" w:rsidRPr="00700398" w:rsidRDefault="00700398" w:rsidP="00700398">
      <w:pPr>
        <w:pStyle w:val="ListParagraph"/>
        <w:numPr>
          <w:ilvl w:val="0"/>
          <w:numId w:val="24"/>
        </w:numPr>
        <w:spacing w:line="240" w:lineRule="auto"/>
        <w:ind w:left="1710"/>
        <w:rPr>
          <w:sz w:val="20"/>
          <w:szCs w:val="20"/>
        </w:rPr>
      </w:pPr>
      <w:r w:rsidRPr="00700398">
        <w:rPr>
          <w:sz w:val="20"/>
          <w:szCs w:val="20"/>
        </w:rPr>
        <w:t>A</w:t>
      </w:r>
      <w:r w:rsidR="00894EA0" w:rsidRPr="00700398">
        <w:rPr>
          <w:sz w:val="20"/>
          <w:szCs w:val="20"/>
        </w:rPr>
        <w:t xml:space="preserve">nalysis of different internal systems (e.g., Notes integration with multiple legacy backends); </w:t>
      </w:r>
    </w:p>
    <w:p w:rsidR="00700398" w:rsidRPr="00700398" w:rsidRDefault="00700398" w:rsidP="00700398">
      <w:pPr>
        <w:pStyle w:val="ListParagraph"/>
        <w:numPr>
          <w:ilvl w:val="0"/>
          <w:numId w:val="24"/>
        </w:numPr>
        <w:spacing w:line="240" w:lineRule="auto"/>
        <w:ind w:left="1710"/>
        <w:rPr>
          <w:sz w:val="20"/>
          <w:szCs w:val="20"/>
        </w:rPr>
      </w:pPr>
      <w:r w:rsidRPr="00700398">
        <w:rPr>
          <w:sz w:val="20"/>
          <w:szCs w:val="20"/>
        </w:rPr>
        <w:t>A</w:t>
      </w:r>
      <w:r w:rsidR="00894EA0" w:rsidRPr="00700398">
        <w:rPr>
          <w:sz w:val="20"/>
          <w:szCs w:val="20"/>
        </w:rPr>
        <w:t xml:space="preserve">nalysis of migration from Notes dBs to other platform (e.g., Exchange); </w:t>
      </w:r>
    </w:p>
    <w:p w:rsidR="00700398" w:rsidRPr="00700398" w:rsidRDefault="00BE0266" w:rsidP="00700398">
      <w:pPr>
        <w:pStyle w:val="ListParagraph"/>
        <w:numPr>
          <w:ilvl w:val="0"/>
          <w:numId w:val="24"/>
        </w:numPr>
        <w:spacing w:line="240" w:lineRule="auto"/>
        <w:ind w:left="1710"/>
        <w:rPr>
          <w:sz w:val="20"/>
          <w:szCs w:val="20"/>
        </w:rPr>
      </w:pPr>
      <w:r>
        <w:rPr>
          <w:sz w:val="20"/>
          <w:szCs w:val="20"/>
        </w:rPr>
        <w:t xml:space="preserve">Extreme </w:t>
      </w:r>
      <w:r w:rsidR="00700398" w:rsidRPr="00700398">
        <w:rPr>
          <w:sz w:val="20"/>
          <w:szCs w:val="20"/>
        </w:rPr>
        <w:t>Object d</w:t>
      </w:r>
      <w:r w:rsidR="00894EA0" w:rsidRPr="00700398">
        <w:rPr>
          <w:sz w:val="20"/>
          <w:szCs w:val="20"/>
        </w:rPr>
        <w:t xml:space="preserve">evelopment (client server and Domino);  </w:t>
      </w:r>
    </w:p>
    <w:p w:rsidR="00894EA0" w:rsidRPr="00700398" w:rsidRDefault="00700398" w:rsidP="00700398">
      <w:pPr>
        <w:pStyle w:val="ListParagraph"/>
        <w:numPr>
          <w:ilvl w:val="0"/>
          <w:numId w:val="24"/>
        </w:numPr>
        <w:spacing w:line="240" w:lineRule="auto"/>
        <w:ind w:left="1710"/>
        <w:rPr>
          <w:sz w:val="20"/>
          <w:szCs w:val="20"/>
          <w:u w:val="single"/>
        </w:rPr>
      </w:pPr>
      <w:r w:rsidRPr="00700398">
        <w:rPr>
          <w:sz w:val="20"/>
          <w:szCs w:val="20"/>
        </w:rPr>
        <w:t>External image storage</w:t>
      </w:r>
      <w:r w:rsidR="00894EA0" w:rsidRPr="00700398">
        <w:rPr>
          <w:sz w:val="20"/>
          <w:szCs w:val="20"/>
        </w:rPr>
        <w:t xml:space="preserve"> </w:t>
      </w:r>
      <w:r w:rsidRPr="00700398">
        <w:rPr>
          <w:sz w:val="20"/>
          <w:szCs w:val="20"/>
        </w:rPr>
        <w:br/>
      </w:r>
      <w:r w:rsidRPr="00700398">
        <w:rPr>
          <w:sz w:val="20"/>
          <w:szCs w:val="20"/>
        </w:rPr>
        <w:br/>
      </w:r>
      <w:r w:rsidR="00894EA0" w:rsidRPr="00700398">
        <w:rPr>
          <w:sz w:val="20"/>
          <w:szCs w:val="20"/>
        </w:rPr>
        <w:t>Systems include primary International Risk Assessment in International Risk; several HR systems.</w:t>
      </w:r>
    </w:p>
    <w:p w:rsidR="000C0C49" w:rsidRDefault="00894EA0" w:rsidP="000C0C49">
      <w:pPr>
        <w:spacing w:line="240" w:lineRule="auto"/>
        <w:ind w:left="900" w:hanging="360"/>
        <w:rPr>
          <w:sz w:val="20"/>
          <w:szCs w:val="20"/>
        </w:rPr>
      </w:pPr>
      <w:r>
        <w:rPr>
          <w:sz w:val="20"/>
          <w:szCs w:val="20"/>
          <w:u w:val="single"/>
        </w:rPr>
        <w:t>Primary Technologies</w:t>
      </w:r>
      <w:r>
        <w:rPr>
          <w:sz w:val="20"/>
          <w:szCs w:val="20"/>
        </w:rPr>
        <w:t>:  iSeries; MS Visio; SQL; Notes Domino 6.5.3; Exchange.</w:t>
      </w:r>
      <w:r w:rsidR="000C0C49">
        <w:rPr>
          <w:sz w:val="20"/>
          <w:szCs w:val="20"/>
        </w:rPr>
        <w:br/>
      </w:r>
      <w:r w:rsidR="000C0C49">
        <w:rPr>
          <w:sz w:val="20"/>
          <w:szCs w:val="20"/>
        </w:rPr>
        <w:br/>
        <w:t xml:space="preserve">Agile responsibilities, incorporated Agile: </w:t>
      </w:r>
      <w:r w:rsidR="000C0C49">
        <w:rPr>
          <w:sz w:val="20"/>
          <w:szCs w:val="20"/>
        </w:rPr>
        <w:br/>
      </w:r>
      <w:r w:rsidR="000C0C49">
        <w:rPr>
          <w:sz w:val="20"/>
          <w:szCs w:val="20"/>
        </w:rPr>
        <w:br/>
        <w:t>-      Extreme programming, utility-based release;</w:t>
      </w:r>
      <w:r w:rsidR="000C0C49">
        <w:rPr>
          <w:sz w:val="20"/>
          <w:szCs w:val="20"/>
        </w:rPr>
        <w:br/>
        <w:t>-      Product-Owner driven (daily scrums with product owners)</w:t>
      </w:r>
    </w:p>
    <w:p w:rsidR="00894EA0" w:rsidRDefault="00C26A38" w:rsidP="00894EA0">
      <w:pPr>
        <w:spacing w:line="240" w:lineRule="auto"/>
        <w:ind w:left="900" w:hanging="360"/>
        <w:rPr>
          <w:sz w:val="20"/>
          <w:szCs w:val="20"/>
          <w:u w:val="single"/>
        </w:rPr>
      </w:pPr>
      <w:r>
        <w:rPr>
          <w:sz w:val="20"/>
          <w:szCs w:val="20"/>
        </w:rPr>
        <w:t xml:space="preserve">      -      </w:t>
      </w:r>
      <w:r w:rsidRPr="00582C56">
        <w:rPr>
          <w:sz w:val="20"/>
          <w:szCs w:val="20"/>
        </w:rPr>
        <w:t>TDD</w:t>
      </w:r>
    </w:p>
    <w:p w:rsidR="00894EA0" w:rsidRDefault="00894EA0" w:rsidP="002C169E">
      <w:pPr>
        <w:spacing w:line="240" w:lineRule="auto"/>
        <w:ind w:left="540"/>
        <w:rPr>
          <w:sz w:val="20"/>
          <w:szCs w:val="20"/>
        </w:rPr>
      </w:pPr>
      <w:r>
        <w:rPr>
          <w:sz w:val="20"/>
          <w:szCs w:val="20"/>
        </w:rPr>
        <w:t xml:space="preserve"> </w:t>
      </w:r>
      <w:r w:rsidR="00B13DFE">
        <w:rPr>
          <w:sz w:val="20"/>
          <w:szCs w:val="20"/>
        </w:rPr>
        <w:br/>
      </w:r>
    </w:p>
    <w:p w:rsidR="00894EA0" w:rsidRDefault="00894EA0" w:rsidP="00894EA0">
      <w:pPr>
        <w:spacing w:line="240" w:lineRule="auto"/>
        <w:rPr>
          <w:b/>
          <w:bCs/>
          <w:sz w:val="20"/>
          <w:szCs w:val="20"/>
        </w:rPr>
      </w:pPr>
      <w:r>
        <w:rPr>
          <w:b/>
          <w:bCs/>
          <w:sz w:val="20"/>
          <w:szCs w:val="20"/>
        </w:rPr>
        <w:t xml:space="preserve">HSBC-Household Finance, June, 2005 - Sept, 2005 </w:t>
      </w:r>
      <w:r w:rsidR="00B13DFE">
        <w:rPr>
          <w:b/>
          <w:bCs/>
          <w:sz w:val="20"/>
          <w:szCs w:val="20"/>
        </w:rPr>
        <w:br/>
      </w:r>
      <w:r w:rsidR="00B13DFE">
        <w:rPr>
          <w:b/>
          <w:bCs/>
          <w:sz w:val="20"/>
          <w:szCs w:val="20"/>
        </w:rPr>
        <w:br/>
      </w:r>
      <w:r w:rsidR="00B13DFE" w:rsidRPr="00B13DFE">
        <w:rPr>
          <w:bCs/>
          <w:sz w:val="20"/>
          <w:szCs w:val="20"/>
        </w:rPr>
        <w:t>HSBC</w:t>
      </w:r>
      <w:r w:rsidR="00B13DFE">
        <w:rPr>
          <w:b/>
          <w:bCs/>
          <w:sz w:val="20"/>
          <w:szCs w:val="20"/>
        </w:rPr>
        <w:t xml:space="preserve"> </w:t>
      </w:r>
      <w:r w:rsidR="00B13DFE" w:rsidRPr="00B13DFE">
        <w:rPr>
          <w:bCs/>
          <w:sz w:val="20"/>
          <w:szCs w:val="20"/>
        </w:rPr>
        <w:t>on-going</w:t>
      </w:r>
      <w:r w:rsidR="00B13DFE">
        <w:rPr>
          <w:bCs/>
          <w:sz w:val="20"/>
          <w:szCs w:val="20"/>
        </w:rPr>
        <w:t xml:space="preserve"> creation of new web and client-server systems for internal use. </w:t>
      </w:r>
      <w:r w:rsidR="00411849">
        <w:rPr>
          <w:bCs/>
          <w:sz w:val="20"/>
          <w:szCs w:val="20"/>
        </w:rPr>
        <w:t>I worked on five projects.</w:t>
      </w:r>
      <w:r w:rsidR="00B13DFE">
        <w:rPr>
          <w:bCs/>
          <w:sz w:val="20"/>
          <w:szCs w:val="20"/>
        </w:rPr>
        <w:br/>
      </w:r>
      <w:r w:rsidR="00B13DFE">
        <w:rPr>
          <w:bCs/>
          <w:sz w:val="20"/>
          <w:szCs w:val="20"/>
        </w:rPr>
        <w:br/>
      </w:r>
      <w:r w:rsidR="00B13DFE">
        <w:rPr>
          <w:b/>
          <w:bCs/>
          <w:sz w:val="20"/>
          <w:szCs w:val="20"/>
        </w:rPr>
        <w:t xml:space="preserve"> </w:t>
      </w:r>
      <w:r w:rsidR="00B13DFE" w:rsidRPr="00B13DFE">
        <w:rPr>
          <w:b/>
          <w:bCs/>
          <w:sz w:val="20"/>
          <w:szCs w:val="20"/>
        </w:rPr>
        <w:t xml:space="preserve"> </w:t>
      </w:r>
    </w:p>
    <w:p w:rsidR="00894EA0" w:rsidRDefault="00894EA0" w:rsidP="00894EA0">
      <w:pPr>
        <w:spacing w:line="240" w:lineRule="auto"/>
        <w:ind w:left="900" w:hanging="360"/>
        <w:rPr>
          <w:sz w:val="20"/>
          <w:szCs w:val="20"/>
          <w:u w:val="single"/>
        </w:rPr>
      </w:pPr>
      <w:r>
        <w:rPr>
          <w:sz w:val="20"/>
          <w:szCs w:val="20"/>
          <w:u w:val="single"/>
        </w:rPr>
        <w:t>Role</w:t>
      </w:r>
      <w:r>
        <w:rPr>
          <w:sz w:val="20"/>
          <w:szCs w:val="20"/>
        </w:rPr>
        <w:t xml:space="preserve">: </w:t>
      </w:r>
      <w:r w:rsidRPr="0077294A">
        <w:rPr>
          <w:sz w:val="20"/>
          <w:szCs w:val="20"/>
        </w:rPr>
        <w:t xml:space="preserve">IT Project Manager, </w:t>
      </w:r>
      <w:r w:rsidRPr="0077294A">
        <w:rPr>
          <w:bCs/>
          <w:sz w:val="20"/>
          <w:szCs w:val="20"/>
        </w:rPr>
        <w:t xml:space="preserve">Business </w:t>
      </w:r>
      <w:r w:rsidR="0077294A">
        <w:rPr>
          <w:bCs/>
          <w:sz w:val="20"/>
          <w:szCs w:val="20"/>
        </w:rPr>
        <w:t xml:space="preserve">Analyst, </w:t>
      </w:r>
      <w:r w:rsidRPr="0077294A">
        <w:rPr>
          <w:sz w:val="20"/>
          <w:szCs w:val="20"/>
        </w:rPr>
        <w:t>UAT/client liaison</w:t>
      </w:r>
    </w:p>
    <w:p w:rsidR="00B13DFE" w:rsidRDefault="00894EA0" w:rsidP="00894EA0">
      <w:pPr>
        <w:spacing w:line="240" w:lineRule="auto"/>
        <w:ind w:left="900" w:hanging="360"/>
        <w:rPr>
          <w:sz w:val="20"/>
          <w:szCs w:val="20"/>
        </w:rPr>
      </w:pPr>
      <w:r>
        <w:rPr>
          <w:sz w:val="20"/>
          <w:szCs w:val="20"/>
          <w:u w:val="single"/>
        </w:rPr>
        <w:t>Project/Key Deliverables</w:t>
      </w:r>
      <w:r>
        <w:rPr>
          <w:sz w:val="20"/>
          <w:szCs w:val="20"/>
        </w:rPr>
        <w:t xml:space="preserve">: </w:t>
      </w:r>
    </w:p>
    <w:p w:rsidR="00B13DFE" w:rsidRDefault="00B13DFE" w:rsidP="00894EA0">
      <w:pPr>
        <w:spacing w:line="240" w:lineRule="auto"/>
        <w:ind w:left="900" w:hanging="360"/>
        <w:rPr>
          <w:sz w:val="20"/>
          <w:szCs w:val="20"/>
        </w:rPr>
      </w:pPr>
    </w:p>
    <w:p w:rsidR="00B13DFE" w:rsidRPr="0077294A" w:rsidRDefault="00B13DFE" w:rsidP="0077294A">
      <w:pPr>
        <w:pStyle w:val="ListParagraph"/>
        <w:numPr>
          <w:ilvl w:val="0"/>
          <w:numId w:val="25"/>
        </w:numPr>
        <w:spacing w:line="240" w:lineRule="auto"/>
        <w:ind w:left="1710"/>
        <w:rPr>
          <w:sz w:val="20"/>
          <w:szCs w:val="20"/>
        </w:rPr>
      </w:pPr>
      <w:r w:rsidRPr="0077294A">
        <w:rPr>
          <w:sz w:val="20"/>
          <w:szCs w:val="20"/>
        </w:rPr>
        <w:t>All project documentation, i.e., scheduling all resource allocation and assignment (design/requirements, development, UAT, Release).</w:t>
      </w:r>
    </w:p>
    <w:p w:rsidR="00B13DFE" w:rsidRDefault="00B13DFE" w:rsidP="0077294A">
      <w:pPr>
        <w:pStyle w:val="ListParagraph"/>
        <w:numPr>
          <w:ilvl w:val="0"/>
          <w:numId w:val="25"/>
        </w:numPr>
        <w:spacing w:line="240" w:lineRule="auto"/>
        <w:ind w:left="1710"/>
        <w:rPr>
          <w:sz w:val="20"/>
          <w:szCs w:val="20"/>
        </w:rPr>
      </w:pPr>
      <w:r w:rsidRPr="0077294A">
        <w:rPr>
          <w:sz w:val="20"/>
          <w:szCs w:val="20"/>
        </w:rPr>
        <w:t>Conducting UAT (sometimes)</w:t>
      </w:r>
    </w:p>
    <w:p w:rsidR="00411849" w:rsidRPr="0077294A" w:rsidRDefault="00411849" w:rsidP="0077294A">
      <w:pPr>
        <w:pStyle w:val="ListParagraph"/>
        <w:numPr>
          <w:ilvl w:val="0"/>
          <w:numId w:val="25"/>
        </w:numPr>
        <w:spacing w:line="240" w:lineRule="auto"/>
        <w:ind w:left="1710"/>
        <w:rPr>
          <w:sz w:val="20"/>
          <w:szCs w:val="20"/>
        </w:rPr>
      </w:pPr>
      <w:r>
        <w:rPr>
          <w:sz w:val="20"/>
          <w:szCs w:val="20"/>
        </w:rPr>
        <w:t>Development (one project)</w:t>
      </w:r>
    </w:p>
    <w:p w:rsidR="00B13DFE" w:rsidRPr="0077294A" w:rsidRDefault="00B13DFE" w:rsidP="0077294A">
      <w:pPr>
        <w:pStyle w:val="ListParagraph"/>
        <w:numPr>
          <w:ilvl w:val="0"/>
          <w:numId w:val="25"/>
        </w:numPr>
        <w:spacing w:line="240" w:lineRule="auto"/>
        <w:ind w:left="1710"/>
        <w:rPr>
          <w:sz w:val="20"/>
          <w:szCs w:val="20"/>
        </w:rPr>
      </w:pPr>
      <w:r w:rsidRPr="0077294A">
        <w:rPr>
          <w:sz w:val="20"/>
          <w:szCs w:val="20"/>
        </w:rPr>
        <w:t>Creation of all diagramming</w:t>
      </w:r>
    </w:p>
    <w:p w:rsidR="00894EA0" w:rsidRDefault="00894EA0" w:rsidP="00894EA0">
      <w:pPr>
        <w:spacing w:line="240" w:lineRule="auto"/>
        <w:ind w:left="900" w:hanging="360"/>
        <w:rPr>
          <w:sz w:val="20"/>
          <w:szCs w:val="20"/>
          <w:u w:val="single"/>
        </w:rPr>
      </w:pPr>
      <w:r>
        <w:rPr>
          <w:sz w:val="20"/>
          <w:szCs w:val="20"/>
          <w:u w:val="single"/>
        </w:rPr>
        <w:t>Primary Technologies</w:t>
      </w:r>
      <w:r>
        <w:rPr>
          <w:sz w:val="20"/>
          <w:szCs w:val="20"/>
        </w:rPr>
        <w:t>: Notes Domino v 5.6 web; internal SDLC Management Tool, MS Visio</w:t>
      </w:r>
    </w:p>
    <w:p w:rsidR="00894EA0" w:rsidRDefault="00894EA0" w:rsidP="00894EA0">
      <w:pPr>
        <w:spacing w:line="240" w:lineRule="auto"/>
        <w:ind w:left="540"/>
        <w:rPr>
          <w:sz w:val="20"/>
          <w:szCs w:val="20"/>
        </w:rPr>
      </w:pPr>
      <w:r>
        <w:rPr>
          <w:sz w:val="20"/>
          <w:szCs w:val="20"/>
        </w:rPr>
        <w:t xml:space="preserve"> </w:t>
      </w:r>
    </w:p>
    <w:p w:rsidR="00894EA0" w:rsidRDefault="00894EA0" w:rsidP="00894EA0">
      <w:pPr>
        <w:spacing w:line="240" w:lineRule="auto"/>
        <w:ind w:left="540"/>
        <w:rPr>
          <w:sz w:val="20"/>
          <w:szCs w:val="20"/>
        </w:rPr>
      </w:pPr>
      <w:r>
        <w:rPr>
          <w:sz w:val="20"/>
          <w:szCs w:val="20"/>
        </w:rPr>
        <w:t xml:space="preserve"> </w:t>
      </w:r>
    </w:p>
    <w:p w:rsidR="00894EA0" w:rsidRDefault="00894EA0" w:rsidP="00894EA0">
      <w:pPr>
        <w:spacing w:line="240" w:lineRule="auto"/>
        <w:rPr>
          <w:b/>
          <w:bCs/>
          <w:sz w:val="20"/>
          <w:szCs w:val="20"/>
        </w:rPr>
      </w:pPr>
      <w:r>
        <w:rPr>
          <w:b/>
          <w:bCs/>
          <w:sz w:val="20"/>
          <w:szCs w:val="20"/>
        </w:rPr>
        <w:t xml:space="preserve">Klein Tools March, 2005 - May, 2005 </w:t>
      </w:r>
    </w:p>
    <w:p w:rsidR="00894EA0" w:rsidRDefault="00894EA0" w:rsidP="00894EA0">
      <w:pPr>
        <w:spacing w:line="240" w:lineRule="auto"/>
        <w:ind w:left="900" w:hanging="360"/>
        <w:rPr>
          <w:sz w:val="20"/>
          <w:szCs w:val="20"/>
          <w:u w:val="single"/>
        </w:rPr>
      </w:pPr>
      <w:r>
        <w:rPr>
          <w:sz w:val="20"/>
          <w:szCs w:val="20"/>
          <w:u w:val="single"/>
        </w:rPr>
        <w:t>Role</w:t>
      </w:r>
      <w:r>
        <w:rPr>
          <w:sz w:val="20"/>
          <w:szCs w:val="20"/>
        </w:rPr>
        <w:t>: Developer, web</w:t>
      </w:r>
    </w:p>
    <w:p w:rsidR="00894EA0" w:rsidRDefault="00894EA0" w:rsidP="00894EA0">
      <w:pPr>
        <w:spacing w:line="240" w:lineRule="auto"/>
        <w:ind w:left="900" w:hanging="360"/>
        <w:rPr>
          <w:sz w:val="20"/>
          <w:szCs w:val="20"/>
          <w:u w:val="single"/>
        </w:rPr>
      </w:pPr>
      <w:r>
        <w:rPr>
          <w:sz w:val="20"/>
          <w:szCs w:val="20"/>
          <w:u w:val="single"/>
        </w:rPr>
        <w:t>Project/Key Deliverables</w:t>
      </w:r>
      <w:r>
        <w:rPr>
          <w:sz w:val="20"/>
          <w:szCs w:val="20"/>
        </w:rPr>
        <w:t>:  Convert workflow system to web-Domino; testing; limited Administration</w:t>
      </w:r>
    </w:p>
    <w:p w:rsidR="00894EA0" w:rsidRDefault="00894EA0" w:rsidP="00894EA0">
      <w:pPr>
        <w:spacing w:line="240" w:lineRule="auto"/>
        <w:ind w:left="900" w:hanging="360"/>
        <w:rPr>
          <w:sz w:val="20"/>
          <w:szCs w:val="20"/>
          <w:u w:val="single"/>
        </w:rPr>
      </w:pPr>
      <w:r>
        <w:rPr>
          <w:sz w:val="20"/>
          <w:szCs w:val="20"/>
          <w:u w:val="single"/>
        </w:rPr>
        <w:t>Primary Technologies</w:t>
      </w:r>
      <w:r>
        <w:rPr>
          <w:sz w:val="20"/>
          <w:szCs w:val="20"/>
        </w:rPr>
        <w:t>: Lotus Notes Domino 6.5.2 on AS400; Exchange.</w:t>
      </w:r>
    </w:p>
    <w:p w:rsidR="00894EA0" w:rsidRDefault="00894EA0" w:rsidP="00894EA0">
      <w:pPr>
        <w:spacing w:line="240" w:lineRule="auto"/>
        <w:rPr>
          <w:b/>
          <w:bCs/>
          <w:sz w:val="20"/>
          <w:szCs w:val="20"/>
        </w:rPr>
      </w:pPr>
      <w:r>
        <w:rPr>
          <w:b/>
          <w:bCs/>
          <w:sz w:val="20"/>
          <w:szCs w:val="20"/>
        </w:rPr>
        <w:t xml:space="preserve"> </w:t>
      </w:r>
    </w:p>
    <w:p w:rsidR="00894EA0" w:rsidRDefault="00894EA0" w:rsidP="00894EA0">
      <w:pPr>
        <w:spacing w:line="240" w:lineRule="auto"/>
        <w:ind w:left="540"/>
        <w:rPr>
          <w:b/>
          <w:bCs/>
          <w:sz w:val="20"/>
          <w:szCs w:val="20"/>
        </w:rPr>
      </w:pPr>
      <w:r>
        <w:rPr>
          <w:b/>
          <w:bCs/>
          <w:sz w:val="20"/>
          <w:szCs w:val="20"/>
        </w:rPr>
        <w:t xml:space="preserve"> </w:t>
      </w:r>
    </w:p>
    <w:p w:rsidR="00894EA0" w:rsidRDefault="00894EA0" w:rsidP="00894EA0">
      <w:pPr>
        <w:spacing w:line="240" w:lineRule="auto"/>
        <w:rPr>
          <w:b/>
          <w:bCs/>
          <w:sz w:val="20"/>
          <w:szCs w:val="20"/>
        </w:rPr>
      </w:pPr>
      <w:r>
        <w:rPr>
          <w:b/>
          <w:bCs/>
          <w:sz w:val="20"/>
          <w:szCs w:val="20"/>
        </w:rPr>
        <w:t>General Casualty Insurance (</w:t>
      </w:r>
      <w:smartTag w:uri="urn:schemas-microsoft-com:office:smarttags" w:element="place">
        <w:r>
          <w:rPr>
            <w:b/>
            <w:bCs/>
            <w:sz w:val="20"/>
            <w:szCs w:val="20"/>
          </w:rPr>
          <w:t>Wisconsin</w:t>
        </w:r>
      </w:smartTag>
      <w:r>
        <w:rPr>
          <w:b/>
          <w:bCs/>
          <w:sz w:val="20"/>
          <w:szCs w:val="20"/>
        </w:rPr>
        <w:t xml:space="preserve">) Oct, 2004 - February, 2005 </w:t>
      </w:r>
    </w:p>
    <w:p w:rsidR="00894EA0" w:rsidRDefault="00894EA0" w:rsidP="00894EA0">
      <w:pPr>
        <w:spacing w:line="240" w:lineRule="auto"/>
        <w:ind w:left="900" w:hanging="360"/>
        <w:rPr>
          <w:sz w:val="20"/>
          <w:szCs w:val="20"/>
          <w:u w:val="single"/>
        </w:rPr>
      </w:pPr>
      <w:r>
        <w:rPr>
          <w:sz w:val="20"/>
          <w:szCs w:val="20"/>
          <w:u w:val="single"/>
        </w:rPr>
        <w:t>Role</w:t>
      </w:r>
      <w:r>
        <w:rPr>
          <w:sz w:val="20"/>
          <w:szCs w:val="20"/>
        </w:rPr>
        <w:t xml:space="preserve">: </w:t>
      </w:r>
      <w:r w:rsidRPr="000451F1">
        <w:rPr>
          <w:b/>
          <w:sz w:val="20"/>
          <w:szCs w:val="20"/>
        </w:rPr>
        <w:t>End User Training</w:t>
      </w:r>
      <w:r>
        <w:rPr>
          <w:sz w:val="20"/>
          <w:szCs w:val="20"/>
        </w:rPr>
        <w:t>; Notes Domino Administration, Planning/implementing server/client- InstallShield upgrade 4.6.1 to 6.5.3; troubleshooting VPN communication, Review/Update procedures,</w:t>
      </w:r>
    </w:p>
    <w:p w:rsidR="00894EA0" w:rsidRDefault="00894EA0" w:rsidP="00894EA0">
      <w:pPr>
        <w:spacing w:line="240" w:lineRule="auto"/>
        <w:ind w:left="900" w:hanging="360"/>
        <w:rPr>
          <w:sz w:val="20"/>
          <w:szCs w:val="20"/>
          <w:u w:val="single"/>
        </w:rPr>
      </w:pPr>
      <w:r>
        <w:rPr>
          <w:sz w:val="20"/>
          <w:szCs w:val="20"/>
          <w:u w:val="single"/>
        </w:rPr>
        <w:lastRenderedPageBreak/>
        <w:t>Project/Key Deliverables</w:t>
      </w:r>
      <w:r>
        <w:rPr>
          <w:sz w:val="20"/>
          <w:szCs w:val="20"/>
        </w:rPr>
        <w:t>:  Upgrade from 4.6 to 6.5.3; troubleshoot VPN communication; Administrative Procedures "Best Practices"</w:t>
      </w:r>
    </w:p>
    <w:p w:rsidR="00894EA0" w:rsidRDefault="00894EA0" w:rsidP="00894EA0">
      <w:pPr>
        <w:spacing w:line="240" w:lineRule="auto"/>
        <w:ind w:left="900" w:hanging="360"/>
        <w:rPr>
          <w:sz w:val="20"/>
          <w:szCs w:val="20"/>
          <w:u w:val="single"/>
        </w:rPr>
      </w:pPr>
      <w:r>
        <w:rPr>
          <w:sz w:val="20"/>
          <w:szCs w:val="20"/>
          <w:u w:val="single"/>
        </w:rPr>
        <w:t>Primary Technologies</w:t>
      </w:r>
      <w:r>
        <w:rPr>
          <w:sz w:val="20"/>
          <w:szCs w:val="20"/>
        </w:rPr>
        <w:t>: Lotus Notes 4.6, 6.5.3 ; Citrix VPN;</w:t>
      </w:r>
    </w:p>
    <w:p w:rsidR="00894EA0" w:rsidRDefault="00894EA0" w:rsidP="00894EA0">
      <w:pPr>
        <w:spacing w:line="240" w:lineRule="auto"/>
        <w:ind w:left="540"/>
        <w:rPr>
          <w:b/>
          <w:bCs/>
          <w:sz w:val="20"/>
          <w:szCs w:val="20"/>
        </w:rPr>
      </w:pPr>
      <w:r>
        <w:rPr>
          <w:b/>
          <w:bCs/>
          <w:sz w:val="20"/>
          <w:szCs w:val="20"/>
        </w:rPr>
        <w:t xml:space="preserve"> </w:t>
      </w:r>
    </w:p>
    <w:p w:rsidR="00894EA0" w:rsidRDefault="00894EA0" w:rsidP="00894EA0">
      <w:pPr>
        <w:spacing w:line="240" w:lineRule="auto"/>
        <w:ind w:left="540"/>
        <w:rPr>
          <w:b/>
          <w:bCs/>
          <w:sz w:val="20"/>
          <w:szCs w:val="20"/>
        </w:rPr>
      </w:pPr>
      <w:r>
        <w:rPr>
          <w:b/>
          <w:bCs/>
          <w:sz w:val="20"/>
          <w:szCs w:val="20"/>
        </w:rPr>
        <w:t xml:space="preserve"> </w:t>
      </w:r>
    </w:p>
    <w:p w:rsidR="00894EA0" w:rsidRDefault="00894EA0" w:rsidP="00894EA0">
      <w:pPr>
        <w:spacing w:line="240" w:lineRule="auto"/>
        <w:rPr>
          <w:b/>
          <w:bCs/>
          <w:sz w:val="20"/>
          <w:szCs w:val="20"/>
        </w:rPr>
      </w:pPr>
      <w:r>
        <w:rPr>
          <w:b/>
          <w:bCs/>
          <w:sz w:val="20"/>
          <w:szCs w:val="20"/>
        </w:rPr>
        <w:t>Abbott Laboratories Sept, 2003 - Feb, 2004</w:t>
      </w:r>
    </w:p>
    <w:p w:rsidR="00894EA0" w:rsidRDefault="00894EA0" w:rsidP="00894EA0">
      <w:pPr>
        <w:spacing w:line="240" w:lineRule="auto"/>
        <w:ind w:left="540"/>
        <w:rPr>
          <w:b/>
          <w:bCs/>
          <w:sz w:val="20"/>
          <w:szCs w:val="20"/>
        </w:rPr>
      </w:pPr>
      <w:r>
        <w:rPr>
          <w:b/>
          <w:bCs/>
          <w:sz w:val="20"/>
          <w:szCs w:val="20"/>
        </w:rPr>
        <w:t xml:space="preserve"> </w:t>
      </w:r>
    </w:p>
    <w:p w:rsidR="00894EA0" w:rsidRDefault="00894EA0" w:rsidP="00894EA0">
      <w:pPr>
        <w:spacing w:line="240" w:lineRule="auto"/>
        <w:ind w:left="900" w:hanging="360"/>
        <w:rPr>
          <w:sz w:val="20"/>
          <w:szCs w:val="20"/>
          <w:u w:val="single"/>
        </w:rPr>
      </w:pPr>
      <w:r>
        <w:rPr>
          <w:sz w:val="20"/>
          <w:szCs w:val="20"/>
          <w:u w:val="single"/>
        </w:rPr>
        <w:t>Role</w:t>
      </w:r>
      <w:r>
        <w:rPr>
          <w:sz w:val="20"/>
          <w:szCs w:val="20"/>
        </w:rPr>
        <w:t xml:space="preserve">: </w:t>
      </w:r>
      <w:r>
        <w:rPr>
          <w:b/>
          <w:bCs/>
          <w:sz w:val="20"/>
          <w:szCs w:val="20"/>
        </w:rPr>
        <w:t>Business Analyst</w:t>
      </w:r>
      <w:r>
        <w:rPr>
          <w:sz w:val="20"/>
          <w:szCs w:val="20"/>
        </w:rPr>
        <w:t xml:space="preserve">, initial </w:t>
      </w:r>
      <w:r>
        <w:rPr>
          <w:b/>
          <w:bCs/>
          <w:sz w:val="20"/>
          <w:szCs w:val="20"/>
        </w:rPr>
        <w:t xml:space="preserve">Behavior Use Case through most subsequent Behavior and some Structural UML levels, </w:t>
      </w:r>
      <w:r>
        <w:rPr>
          <w:sz w:val="20"/>
          <w:szCs w:val="20"/>
        </w:rPr>
        <w:t>including</w:t>
      </w:r>
      <w:r>
        <w:rPr>
          <w:b/>
          <w:bCs/>
          <w:sz w:val="20"/>
          <w:szCs w:val="20"/>
        </w:rPr>
        <w:t xml:space="preserve"> </w:t>
      </w:r>
      <w:r>
        <w:rPr>
          <w:sz w:val="20"/>
          <w:szCs w:val="20"/>
        </w:rPr>
        <w:t xml:space="preserve">create and oversee all system testing and UAT.  Developer; </w:t>
      </w:r>
      <w:r w:rsidRPr="007357C0">
        <w:rPr>
          <w:b/>
          <w:sz w:val="20"/>
          <w:szCs w:val="20"/>
        </w:rPr>
        <w:t>End User Training</w:t>
      </w:r>
      <w:r>
        <w:rPr>
          <w:sz w:val="20"/>
          <w:szCs w:val="20"/>
        </w:rPr>
        <w:t xml:space="preserve"> (sales system).</w:t>
      </w:r>
    </w:p>
    <w:p w:rsidR="00894EA0" w:rsidRDefault="00894EA0" w:rsidP="00894EA0">
      <w:pPr>
        <w:spacing w:line="240" w:lineRule="auto"/>
        <w:ind w:left="900" w:hanging="360"/>
        <w:rPr>
          <w:sz w:val="20"/>
          <w:szCs w:val="20"/>
          <w:u w:val="single"/>
        </w:rPr>
      </w:pPr>
      <w:r>
        <w:rPr>
          <w:sz w:val="20"/>
          <w:szCs w:val="20"/>
          <w:u w:val="single"/>
        </w:rPr>
        <w:t>Project/Key Deliverables</w:t>
      </w:r>
      <w:r>
        <w:rPr>
          <w:sz w:val="20"/>
          <w:szCs w:val="20"/>
        </w:rPr>
        <w:t>:  Technical documentation of new system; system Design and Development (LotusScript), Active X Reports (Notes to Excel), Integration to Oracle backends.</w:t>
      </w:r>
    </w:p>
    <w:p w:rsidR="00894EA0" w:rsidRDefault="00894EA0" w:rsidP="00894EA0">
      <w:pPr>
        <w:spacing w:line="240" w:lineRule="auto"/>
        <w:ind w:left="900" w:hanging="360"/>
        <w:rPr>
          <w:sz w:val="20"/>
          <w:szCs w:val="20"/>
          <w:u w:val="single"/>
        </w:rPr>
      </w:pPr>
      <w:r>
        <w:rPr>
          <w:sz w:val="20"/>
          <w:szCs w:val="20"/>
          <w:u w:val="single"/>
        </w:rPr>
        <w:t>Primary Technologies</w:t>
      </w:r>
      <w:r>
        <w:rPr>
          <w:sz w:val="20"/>
          <w:szCs w:val="20"/>
        </w:rPr>
        <w:t>: Lotus Notes 5.06 - LotusScript, JavaScript, Sametime, Domino remote conferencing, COM Excel, Windows NT, MS Visio</w:t>
      </w:r>
    </w:p>
    <w:p w:rsidR="00894EA0" w:rsidRDefault="00894EA0" w:rsidP="00894EA0">
      <w:pPr>
        <w:spacing w:line="240" w:lineRule="auto"/>
        <w:ind w:left="540"/>
        <w:rPr>
          <w:sz w:val="20"/>
          <w:szCs w:val="20"/>
        </w:rPr>
      </w:pPr>
      <w:r>
        <w:rPr>
          <w:sz w:val="20"/>
          <w:szCs w:val="20"/>
        </w:rPr>
        <w:t xml:space="preserve"> </w:t>
      </w:r>
    </w:p>
    <w:p w:rsidR="00894EA0" w:rsidRDefault="00894EA0" w:rsidP="00894EA0">
      <w:pPr>
        <w:spacing w:line="240" w:lineRule="auto"/>
        <w:ind w:left="540"/>
        <w:rPr>
          <w:sz w:val="20"/>
          <w:szCs w:val="20"/>
        </w:rPr>
      </w:pPr>
      <w:r>
        <w:rPr>
          <w:sz w:val="20"/>
          <w:szCs w:val="20"/>
        </w:rPr>
        <w:t xml:space="preserve"> </w:t>
      </w:r>
    </w:p>
    <w:p w:rsidR="00894EA0" w:rsidRDefault="00894EA0" w:rsidP="00894EA0">
      <w:pPr>
        <w:spacing w:line="240" w:lineRule="auto"/>
        <w:rPr>
          <w:b/>
          <w:bCs/>
          <w:sz w:val="20"/>
          <w:szCs w:val="20"/>
        </w:rPr>
      </w:pPr>
      <w:r>
        <w:rPr>
          <w:b/>
          <w:bCs/>
          <w:sz w:val="20"/>
          <w:szCs w:val="20"/>
        </w:rPr>
        <w:t xml:space="preserve">Abbott Laboratories Sept, 2002 - July, 2003 </w:t>
      </w:r>
    </w:p>
    <w:p w:rsidR="00894EA0" w:rsidRDefault="00894EA0" w:rsidP="00894EA0">
      <w:pPr>
        <w:spacing w:line="240" w:lineRule="auto"/>
        <w:ind w:left="540"/>
        <w:rPr>
          <w:b/>
          <w:bCs/>
          <w:sz w:val="20"/>
          <w:szCs w:val="20"/>
        </w:rPr>
      </w:pPr>
      <w:r>
        <w:rPr>
          <w:b/>
          <w:bCs/>
          <w:sz w:val="20"/>
          <w:szCs w:val="20"/>
        </w:rPr>
        <w:t xml:space="preserve"> </w:t>
      </w:r>
    </w:p>
    <w:p w:rsidR="00894EA0" w:rsidRDefault="00894EA0" w:rsidP="00894EA0">
      <w:pPr>
        <w:spacing w:line="240" w:lineRule="auto"/>
        <w:ind w:left="900" w:hanging="360"/>
        <w:rPr>
          <w:sz w:val="20"/>
          <w:szCs w:val="20"/>
          <w:u w:val="single"/>
        </w:rPr>
      </w:pPr>
      <w:r>
        <w:rPr>
          <w:sz w:val="20"/>
          <w:szCs w:val="20"/>
          <w:u w:val="single"/>
        </w:rPr>
        <w:t>Role</w:t>
      </w:r>
      <w:r>
        <w:rPr>
          <w:sz w:val="20"/>
          <w:szCs w:val="20"/>
        </w:rPr>
        <w:t xml:space="preserve">: </w:t>
      </w:r>
      <w:r>
        <w:rPr>
          <w:b/>
          <w:bCs/>
          <w:sz w:val="20"/>
          <w:szCs w:val="20"/>
        </w:rPr>
        <w:t>Business Analysis</w:t>
      </w:r>
      <w:r>
        <w:rPr>
          <w:sz w:val="20"/>
          <w:szCs w:val="20"/>
        </w:rPr>
        <w:t xml:space="preserve">, </w:t>
      </w:r>
      <w:r>
        <w:rPr>
          <w:b/>
          <w:bCs/>
          <w:sz w:val="20"/>
          <w:szCs w:val="20"/>
        </w:rPr>
        <w:t>User Case and Activity mapping</w:t>
      </w:r>
      <w:r>
        <w:rPr>
          <w:sz w:val="20"/>
          <w:szCs w:val="20"/>
        </w:rPr>
        <w:t xml:space="preserve"> for purchasing system; QA; Notes Domino Developer for re-engineering of existing Notes Systems.  Including</w:t>
      </w:r>
      <w:r>
        <w:rPr>
          <w:b/>
          <w:bCs/>
          <w:sz w:val="20"/>
          <w:szCs w:val="20"/>
        </w:rPr>
        <w:t xml:space="preserve"> </w:t>
      </w:r>
      <w:r>
        <w:rPr>
          <w:sz w:val="20"/>
          <w:szCs w:val="20"/>
        </w:rPr>
        <w:t xml:space="preserve">create and oversee all system testing and UAT. </w:t>
      </w:r>
    </w:p>
    <w:p w:rsidR="00894EA0" w:rsidRDefault="00894EA0" w:rsidP="00894EA0">
      <w:pPr>
        <w:spacing w:line="240" w:lineRule="auto"/>
        <w:ind w:left="900" w:hanging="360"/>
        <w:rPr>
          <w:sz w:val="20"/>
          <w:szCs w:val="20"/>
          <w:u w:val="single"/>
        </w:rPr>
      </w:pPr>
      <w:r>
        <w:rPr>
          <w:sz w:val="20"/>
          <w:szCs w:val="20"/>
          <w:u w:val="single"/>
        </w:rPr>
        <w:t>Project/Key Deliverables</w:t>
      </w:r>
      <w:r>
        <w:rPr>
          <w:sz w:val="20"/>
          <w:szCs w:val="20"/>
        </w:rPr>
        <w:t>:  Notes Technical Design, Development (LotusScript)</w:t>
      </w:r>
    </w:p>
    <w:p w:rsidR="00894EA0" w:rsidRDefault="00894EA0" w:rsidP="00894EA0">
      <w:pPr>
        <w:numPr>
          <w:ilvl w:val="0"/>
          <w:numId w:val="4"/>
        </w:numPr>
        <w:tabs>
          <w:tab w:val="left" w:pos="720"/>
          <w:tab w:val="num" w:pos="900"/>
        </w:tabs>
        <w:spacing w:line="240" w:lineRule="auto"/>
        <w:ind w:left="900"/>
        <w:rPr>
          <w:sz w:val="20"/>
          <w:szCs w:val="20"/>
        </w:rPr>
      </w:pPr>
      <w:r>
        <w:rPr>
          <w:sz w:val="20"/>
          <w:szCs w:val="20"/>
        </w:rPr>
        <w:t xml:space="preserve">Created-maintained SDLC project plan (required tasks, milestones, </w:t>
      </w:r>
      <w:proofErr w:type="spellStart"/>
      <w:r>
        <w:rPr>
          <w:sz w:val="20"/>
          <w:szCs w:val="20"/>
        </w:rPr>
        <w:t>etc</w:t>
      </w:r>
      <w:proofErr w:type="spellEnd"/>
      <w:r>
        <w:rPr>
          <w:sz w:val="20"/>
          <w:szCs w:val="20"/>
        </w:rPr>
        <w:t>).</w:t>
      </w:r>
    </w:p>
    <w:p w:rsidR="00894EA0" w:rsidRDefault="00894EA0" w:rsidP="00894EA0">
      <w:pPr>
        <w:numPr>
          <w:ilvl w:val="0"/>
          <w:numId w:val="4"/>
        </w:numPr>
        <w:tabs>
          <w:tab w:val="left" w:pos="720"/>
          <w:tab w:val="num" w:pos="900"/>
        </w:tabs>
        <w:spacing w:line="240" w:lineRule="auto"/>
        <w:ind w:left="900"/>
        <w:rPr>
          <w:sz w:val="20"/>
          <w:szCs w:val="20"/>
        </w:rPr>
      </w:pPr>
      <w:r>
        <w:rPr>
          <w:sz w:val="20"/>
          <w:szCs w:val="20"/>
        </w:rPr>
        <w:t xml:space="preserve">Created </w:t>
      </w:r>
      <w:r>
        <w:rPr>
          <w:b/>
          <w:bCs/>
          <w:sz w:val="20"/>
          <w:szCs w:val="20"/>
        </w:rPr>
        <w:t>Use Case, Activity</w:t>
      </w:r>
      <w:r>
        <w:rPr>
          <w:sz w:val="20"/>
          <w:szCs w:val="20"/>
        </w:rPr>
        <w:t xml:space="preserve"> and </w:t>
      </w:r>
      <w:proofErr w:type="spellStart"/>
      <w:r>
        <w:rPr>
          <w:sz w:val="20"/>
          <w:szCs w:val="20"/>
        </w:rPr>
        <w:t>etc</w:t>
      </w:r>
      <w:proofErr w:type="spellEnd"/>
      <w:r>
        <w:rPr>
          <w:sz w:val="20"/>
          <w:szCs w:val="20"/>
        </w:rPr>
        <w:t xml:space="preserve"> requirements through end user focus groups to collect business requirements of re-engineered system; problems with existing system; prioritize desired system functionality, etc.</w:t>
      </w:r>
    </w:p>
    <w:p w:rsidR="00894EA0" w:rsidRDefault="00894EA0" w:rsidP="00894EA0">
      <w:pPr>
        <w:numPr>
          <w:ilvl w:val="0"/>
          <w:numId w:val="4"/>
        </w:numPr>
        <w:tabs>
          <w:tab w:val="left" w:pos="720"/>
          <w:tab w:val="num" w:pos="900"/>
        </w:tabs>
        <w:spacing w:line="240" w:lineRule="auto"/>
        <w:ind w:left="900"/>
        <w:rPr>
          <w:sz w:val="20"/>
          <w:szCs w:val="20"/>
        </w:rPr>
      </w:pPr>
      <w:r>
        <w:rPr>
          <w:sz w:val="20"/>
          <w:szCs w:val="20"/>
        </w:rPr>
        <w:t xml:space="preserve">Research of technical options for image handling on - off web. – </w:t>
      </w:r>
      <w:r>
        <w:rPr>
          <w:b/>
          <w:bCs/>
          <w:sz w:val="20"/>
          <w:szCs w:val="20"/>
        </w:rPr>
        <w:t>Structural diagramming</w:t>
      </w:r>
    </w:p>
    <w:p w:rsidR="00894EA0" w:rsidRDefault="00894EA0" w:rsidP="00894EA0">
      <w:pPr>
        <w:numPr>
          <w:ilvl w:val="0"/>
          <w:numId w:val="4"/>
        </w:numPr>
        <w:tabs>
          <w:tab w:val="left" w:pos="720"/>
          <w:tab w:val="num" w:pos="900"/>
        </w:tabs>
        <w:spacing w:line="240" w:lineRule="auto"/>
        <w:ind w:left="900"/>
        <w:rPr>
          <w:sz w:val="20"/>
          <w:szCs w:val="20"/>
        </w:rPr>
      </w:pPr>
      <w:r>
        <w:rPr>
          <w:sz w:val="20"/>
          <w:szCs w:val="20"/>
        </w:rPr>
        <w:t>Lotus Notes Domino programming.  Complex frameset eBay-type graphical interface to existing Notes purchasing system, tabbed folder display of item by generic type, thumbnails, description, price, links to detailed information and purchase cart. Automatic generation of accounting requisition request from cart.  E-mail notifications with links to the requisition documents for next department involved in the orders review.   System designed for eventual web-release.</w:t>
      </w:r>
    </w:p>
    <w:p w:rsidR="00894EA0" w:rsidRDefault="00894EA0" w:rsidP="00894EA0">
      <w:pPr>
        <w:numPr>
          <w:ilvl w:val="0"/>
          <w:numId w:val="4"/>
        </w:numPr>
        <w:tabs>
          <w:tab w:val="left" w:pos="720"/>
          <w:tab w:val="num" w:pos="900"/>
        </w:tabs>
        <w:spacing w:line="240" w:lineRule="auto"/>
        <w:ind w:left="900"/>
        <w:rPr>
          <w:sz w:val="20"/>
          <w:szCs w:val="20"/>
        </w:rPr>
      </w:pPr>
      <w:r>
        <w:rPr>
          <w:sz w:val="20"/>
          <w:szCs w:val="20"/>
        </w:rPr>
        <w:t>Also updated workflow in second system for employee recognition to increase number of individuals notified of workflow-status as review cycles through system.</w:t>
      </w:r>
    </w:p>
    <w:p w:rsidR="00894EA0" w:rsidRDefault="00894EA0" w:rsidP="00894EA0">
      <w:pPr>
        <w:spacing w:line="240" w:lineRule="auto"/>
        <w:ind w:left="900" w:hanging="360"/>
        <w:rPr>
          <w:sz w:val="20"/>
          <w:szCs w:val="20"/>
          <w:u w:val="single"/>
        </w:rPr>
      </w:pPr>
      <w:r>
        <w:rPr>
          <w:sz w:val="20"/>
          <w:szCs w:val="20"/>
          <w:u w:val="single"/>
        </w:rPr>
        <w:t>Primary Technologies</w:t>
      </w:r>
      <w:r>
        <w:rPr>
          <w:sz w:val="20"/>
          <w:szCs w:val="20"/>
        </w:rPr>
        <w:t>: Lotus Notes 5.06 - LotusScript, JavaScript, Windows NT, MS Visio</w:t>
      </w:r>
    </w:p>
    <w:p w:rsidR="00894EA0" w:rsidRDefault="00894EA0" w:rsidP="00894EA0">
      <w:pPr>
        <w:spacing w:line="240" w:lineRule="auto"/>
        <w:ind w:left="540"/>
        <w:rPr>
          <w:sz w:val="20"/>
          <w:szCs w:val="20"/>
        </w:rPr>
      </w:pPr>
      <w:r>
        <w:rPr>
          <w:sz w:val="20"/>
          <w:szCs w:val="20"/>
        </w:rPr>
        <w:t xml:space="preserve"> </w:t>
      </w:r>
    </w:p>
    <w:p w:rsidR="00894EA0" w:rsidRDefault="00894EA0" w:rsidP="00894EA0">
      <w:pPr>
        <w:spacing w:line="240" w:lineRule="auto"/>
        <w:ind w:left="540"/>
        <w:rPr>
          <w:sz w:val="20"/>
          <w:szCs w:val="20"/>
        </w:rPr>
      </w:pPr>
      <w:r>
        <w:rPr>
          <w:sz w:val="20"/>
          <w:szCs w:val="20"/>
        </w:rPr>
        <w:t xml:space="preserve"> </w:t>
      </w:r>
    </w:p>
    <w:p w:rsidR="00894EA0" w:rsidRDefault="00894EA0" w:rsidP="00894EA0">
      <w:pPr>
        <w:spacing w:line="240" w:lineRule="auto"/>
        <w:rPr>
          <w:b/>
          <w:bCs/>
          <w:sz w:val="20"/>
          <w:szCs w:val="20"/>
        </w:rPr>
      </w:pPr>
      <w:r>
        <w:rPr>
          <w:b/>
          <w:bCs/>
          <w:sz w:val="20"/>
          <w:szCs w:val="20"/>
        </w:rPr>
        <w:t>Equity Office Properties   2001</w:t>
      </w:r>
    </w:p>
    <w:p w:rsidR="00894EA0" w:rsidRDefault="00894EA0" w:rsidP="00894EA0">
      <w:pPr>
        <w:spacing w:line="240" w:lineRule="auto"/>
        <w:ind w:left="540"/>
        <w:rPr>
          <w:sz w:val="20"/>
          <w:szCs w:val="20"/>
        </w:rPr>
      </w:pPr>
      <w:r>
        <w:rPr>
          <w:sz w:val="20"/>
          <w:szCs w:val="20"/>
        </w:rPr>
        <w:t xml:space="preserve"> </w:t>
      </w:r>
    </w:p>
    <w:p w:rsidR="00894EA0" w:rsidRDefault="00894EA0" w:rsidP="00894EA0">
      <w:pPr>
        <w:spacing w:line="240" w:lineRule="auto"/>
        <w:ind w:left="900" w:hanging="360"/>
        <w:rPr>
          <w:sz w:val="20"/>
          <w:szCs w:val="20"/>
          <w:u w:val="single"/>
        </w:rPr>
      </w:pPr>
      <w:r>
        <w:rPr>
          <w:sz w:val="20"/>
          <w:szCs w:val="20"/>
          <w:u w:val="single"/>
        </w:rPr>
        <w:t>Role</w:t>
      </w:r>
      <w:r>
        <w:rPr>
          <w:sz w:val="20"/>
          <w:szCs w:val="20"/>
        </w:rPr>
        <w:t xml:space="preserve">: Lotus Notes Designer, Developer, </w:t>
      </w:r>
      <w:r>
        <w:rPr>
          <w:b/>
          <w:bCs/>
          <w:sz w:val="20"/>
          <w:szCs w:val="20"/>
        </w:rPr>
        <w:t>Business Analyst</w:t>
      </w:r>
      <w:r>
        <w:rPr>
          <w:sz w:val="20"/>
          <w:szCs w:val="20"/>
        </w:rPr>
        <w:t>/Data Architect</w:t>
      </w:r>
    </w:p>
    <w:p w:rsidR="00894EA0" w:rsidRDefault="00894EA0" w:rsidP="00894EA0">
      <w:pPr>
        <w:spacing w:line="240" w:lineRule="auto"/>
        <w:ind w:left="900" w:hanging="360"/>
        <w:rPr>
          <w:sz w:val="20"/>
          <w:szCs w:val="20"/>
          <w:u w:val="single"/>
        </w:rPr>
      </w:pPr>
      <w:r>
        <w:rPr>
          <w:sz w:val="20"/>
          <w:szCs w:val="20"/>
          <w:u w:val="single"/>
        </w:rPr>
        <w:t>Project/Key Deliverables</w:t>
      </w:r>
      <w:r>
        <w:rPr>
          <w:sz w:val="20"/>
          <w:szCs w:val="20"/>
        </w:rPr>
        <w:t xml:space="preserve">:  Notes Technical Design, Development of fully functional System Prototype integrated to SQL Server Integration, Programming (LotusScript - Function, DECS, LEI), Project Workplan   . Designed system to mass-email, mass-fax and mass-print of complex Notes e-mail documents auto-populated with SQL Server fields on send;  </w:t>
      </w:r>
    </w:p>
    <w:p w:rsidR="00894EA0" w:rsidRDefault="00894EA0" w:rsidP="00894EA0">
      <w:pPr>
        <w:numPr>
          <w:ilvl w:val="0"/>
          <w:numId w:val="5"/>
        </w:numPr>
        <w:tabs>
          <w:tab w:val="left" w:pos="720"/>
          <w:tab w:val="num" w:pos="900"/>
        </w:tabs>
        <w:spacing w:line="240" w:lineRule="auto"/>
        <w:ind w:left="900"/>
        <w:rPr>
          <w:sz w:val="20"/>
          <w:szCs w:val="20"/>
        </w:rPr>
      </w:pPr>
      <w:r>
        <w:rPr>
          <w:sz w:val="20"/>
          <w:szCs w:val="20"/>
        </w:rPr>
        <w:t xml:space="preserve">Created workplan of required tasks in Notes design, development, selection of integration tool, modeling of Notes and SQL Server data,   programming of transfers.   Managed Notes and SQL Server personnel   </w:t>
      </w:r>
    </w:p>
    <w:p w:rsidR="00894EA0" w:rsidRDefault="00894EA0" w:rsidP="00894EA0">
      <w:pPr>
        <w:numPr>
          <w:ilvl w:val="0"/>
          <w:numId w:val="5"/>
        </w:numPr>
        <w:tabs>
          <w:tab w:val="left" w:pos="720"/>
          <w:tab w:val="num" w:pos="900"/>
        </w:tabs>
        <w:spacing w:line="240" w:lineRule="auto"/>
        <w:ind w:left="900"/>
        <w:rPr>
          <w:sz w:val="20"/>
          <w:szCs w:val="20"/>
        </w:rPr>
      </w:pPr>
      <w:r>
        <w:rPr>
          <w:sz w:val="20"/>
          <w:szCs w:val="20"/>
        </w:rPr>
        <w:t>Created data model for required Notes and SQL Server data to be exchanged, timing of exchanges.</w:t>
      </w:r>
    </w:p>
    <w:p w:rsidR="00894EA0" w:rsidRDefault="00894EA0" w:rsidP="00894EA0">
      <w:pPr>
        <w:numPr>
          <w:ilvl w:val="0"/>
          <w:numId w:val="5"/>
        </w:numPr>
        <w:tabs>
          <w:tab w:val="left" w:pos="720"/>
          <w:tab w:val="num" w:pos="900"/>
        </w:tabs>
        <w:spacing w:line="240" w:lineRule="auto"/>
        <w:ind w:left="900"/>
        <w:rPr>
          <w:sz w:val="20"/>
          <w:szCs w:val="20"/>
        </w:rPr>
      </w:pPr>
      <w:r>
        <w:rPr>
          <w:sz w:val="20"/>
          <w:szCs w:val="20"/>
        </w:rPr>
        <w:t>Notes Mail LotusScript - Function programming, middleware transfers</w:t>
      </w:r>
    </w:p>
    <w:p w:rsidR="00894EA0" w:rsidRDefault="00894EA0" w:rsidP="00894EA0">
      <w:pPr>
        <w:numPr>
          <w:ilvl w:val="0"/>
          <w:numId w:val="6"/>
        </w:numPr>
        <w:tabs>
          <w:tab w:val="left" w:pos="720"/>
          <w:tab w:val="num" w:pos="900"/>
        </w:tabs>
        <w:spacing w:line="240" w:lineRule="auto"/>
        <w:ind w:left="900"/>
        <w:rPr>
          <w:sz w:val="20"/>
          <w:szCs w:val="20"/>
        </w:rPr>
      </w:pPr>
      <w:r>
        <w:rPr>
          <w:sz w:val="20"/>
          <w:szCs w:val="20"/>
        </w:rPr>
        <w:t>Managed SQL server administrator in requirements project to implement</w:t>
      </w:r>
    </w:p>
    <w:p w:rsidR="00894EA0" w:rsidRDefault="00894EA0" w:rsidP="00894EA0">
      <w:pPr>
        <w:numPr>
          <w:ilvl w:val="0"/>
          <w:numId w:val="6"/>
        </w:numPr>
        <w:tabs>
          <w:tab w:val="left" w:pos="720"/>
          <w:tab w:val="num" w:pos="900"/>
        </w:tabs>
        <w:spacing w:line="240" w:lineRule="auto"/>
        <w:ind w:left="900"/>
        <w:rPr>
          <w:sz w:val="20"/>
          <w:szCs w:val="20"/>
        </w:rPr>
      </w:pPr>
      <w:r>
        <w:rPr>
          <w:sz w:val="20"/>
          <w:szCs w:val="20"/>
        </w:rPr>
        <w:t>System prototype.</w:t>
      </w:r>
    </w:p>
    <w:p w:rsidR="00894EA0" w:rsidRDefault="00894EA0" w:rsidP="00894EA0">
      <w:pPr>
        <w:spacing w:line="240" w:lineRule="auto"/>
        <w:ind w:left="900" w:hanging="360"/>
        <w:rPr>
          <w:sz w:val="20"/>
          <w:szCs w:val="20"/>
        </w:rPr>
      </w:pPr>
      <w:r>
        <w:rPr>
          <w:sz w:val="20"/>
          <w:szCs w:val="20"/>
        </w:rPr>
        <w:t xml:space="preserve"> </w:t>
      </w:r>
    </w:p>
    <w:p w:rsidR="00894EA0" w:rsidRDefault="00894EA0" w:rsidP="00894EA0">
      <w:pPr>
        <w:spacing w:line="240" w:lineRule="auto"/>
        <w:ind w:left="900" w:hanging="360"/>
        <w:rPr>
          <w:sz w:val="20"/>
          <w:szCs w:val="20"/>
          <w:u w:val="single"/>
        </w:rPr>
      </w:pPr>
      <w:r>
        <w:rPr>
          <w:sz w:val="20"/>
          <w:szCs w:val="20"/>
          <w:u w:val="single"/>
        </w:rPr>
        <w:t>Primary Technologies</w:t>
      </w:r>
      <w:r>
        <w:rPr>
          <w:sz w:val="20"/>
          <w:szCs w:val="20"/>
        </w:rPr>
        <w:t>:  SQL Server, MS Word, DECS, LEI, Lotus Notes 5.06 -LotusScript, Windows NT</w:t>
      </w:r>
    </w:p>
    <w:p w:rsidR="00894EA0" w:rsidRDefault="00894EA0" w:rsidP="00894EA0">
      <w:pPr>
        <w:spacing w:line="240" w:lineRule="auto"/>
        <w:ind w:left="540"/>
        <w:rPr>
          <w:sz w:val="20"/>
          <w:szCs w:val="20"/>
        </w:rPr>
      </w:pPr>
      <w:r>
        <w:rPr>
          <w:sz w:val="20"/>
          <w:szCs w:val="20"/>
        </w:rPr>
        <w:lastRenderedPageBreak/>
        <w:t xml:space="preserve"> </w:t>
      </w:r>
    </w:p>
    <w:p w:rsidR="00894EA0" w:rsidRDefault="00894EA0" w:rsidP="00894EA0">
      <w:pPr>
        <w:spacing w:line="240" w:lineRule="auto"/>
        <w:ind w:left="540"/>
        <w:rPr>
          <w:sz w:val="20"/>
          <w:szCs w:val="20"/>
        </w:rPr>
      </w:pPr>
      <w:r>
        <w:rPr>
          <w:sz w:val="20"/>
          <w:szCs w:val="20"/>
        </w:rPr>
        <w:t xml:space="preserve"> </w:t>
      </w:r>
    </w:p>
    <w:p w:rsidR="00894EA0" w:rsidRDefault="00894EA0" w:rsidP="00894EA0">
      <w:pPr>
        <w:spacing w:line="240" w:lineRule="auto"/>
        <w:rPr>
          <w:b/>
          <w:bCs/>
          <w:sz w:val="20"/>
          <w:szCs w:val="20"/>
        </w:rPr>
      </w:pPr>
      <w:r>
        <w:rPr>
          <w:b/>
          <w:bCs/>
          <w:sz w:val="20"/>
          <w:szCs w:val="20"/>
        </w:rPr>
        <w:t>Diamond Cluster International   May, 2000- March, 2001</w:t>
      </w:r>
    </w:p>
    <w:p w:rsidR="00894EA0" w:rsidRDefault="00894EA0" w:rsidP="00894EA0">
      <w:pPr>
        <w:spacing w:line="240" w:lineRule="auto"/>
        <w:ind w:left="540"/>
        <w:rPr>
          <w:sz w:val="20"/>
          <w:szCs w:val="20"/>
        </w:rPr>
      </w:pPr>
      <w:r>
        <w:rPr>
          <w:sz w:val="20"/>
          <w:szCs w:val="20"/>
        </w:rPr>
        <w:t xml:space="preserve"> </w:t>
      </w:r>
    </w:p>
    <w:p w:rsidR="00894EA0" w:rsidRDefault="00894EA0" w:rsidP="00894EA0">
      <w:pPr>
        <w:spacing w:line="240" w:lineRule="auto"/>
        <w:ind w:left="540"/>
        <w:rPr>
          <w:sz w:val="20"/>
          <w:szCs w:val="20"/>
          <w:u w:val="single"/>
        </w:rPr>
      </w:pPr>
      <w:r>
        <w:rPr>
          <w:sz w:val="20"/>
          <w:szCs w:val="20"/>
          <w:u w:val="single"/>
        </w:rPr>
        <w:t>Role</w:t>
      </w:r>
      <w:r>
        <w:rPr>
          <w:sz w:val="20"/>
          <w:szCs w:val="20"/>
        </w:rPr>
        <w:t>: Notes Domino Developer, Designer, Architect</w:t>
      </w:r>
    </w:p>
    <w:p w:rsidR="00894EA0" w:rsidRDefault="00894EA0" w:rsidP="00894EA0">
      <w:pPr>
        <w:spacing w:line="240" w:lineRule="auto"/>
        <w:ind w:left="540"/>
        <w:rPr>
          <w:sz w:val="20"/>
          <w:szCs w:val="20"/>
          <w:u w:val="single"/>
        </w:rPr>
      </w:pPr>
      <w:r>
        <w:rPr>
          <w:sz w:val="20"/>
          <w:szCs w:val="20"/>
          <w:u w:val="single"/>
        </w:rPr>
        <w:t>Project/Key Deliverables</w:t>
      </w:r>
      <w:r>
        <w:rPr>
          <w:sz w:val="20"/>
          <w:szCs w:val="20"/>
        </w:rPr>
        <w:t>: Notes System Programming, Design, User Requirements, System Evaluation</w:t>
      </w:r>
    </w:p>
    <w:p w:rsidR="00894EA0" w:rsidRDefault="00894EA0" w:rsidP="00894EA0">
      <w:pPr>
        <w:spacing w:line="240" w:lineRule="auto"/>
        <w:ind w:left="540"/>
        <w:rPr>
          <w:sz w:val="20"/>
          <w:szCs w:val="20"/>
        </w:rPr>
      </w:pPr>
      <w:r>
        <w:rPr>
          <w:sz w:val="20"/>
          <w:szCs w:val="20"/>
        </w:rPr>
        <w:t xml:space="preserve">  . Notes development (function - command languages, LotusScript):  complex</w:t>
      </w:r>
    </w:p>
    <w:p w:rsidR="00894EA0" w:rsidRDefault="00894EA0" w:rsidP="00894EA0">
      <w:pPr>
        <w:spacing w:line="240" w:lineRule="auto"/>
        <w:ind w:left="540"/>
        <w:rPr>
          <w:sz w:val="20"/>
          <w:szCs w:val="20"/>
        </w:rPr>
      </w:pPr>
      <w:r>
        <w:rPr>
          <w:sz w:val="20"/>
          <w:szCs w:val="20"/>
        </w:rPr>
        <w:tab/>
        <w:t>workflow database and web surveys.</w:t>
      </w:r>
    </w:p>
    <w:p w:rsidR="00894EA0" w:rsidRDefault="00894EA0" w:rsidP="00894EA0">
      <w:pPr>
        <w:spacing w:line="240" w:lineRule="auto"/>
        <w:ind w:left="540"/>
        <w:rPr>
          <w:sz w:val="20"/>
          <w:szCs w:val="20"/>
        </w:rPr>
      </w:pPr>
      <w:r>
        <w:rPr>
          <w:sz w:val="20"/>
          <w:szCs w:val="20"/>
        </w:rPr>
        <w:t xml:space="preserve">  . Gathering and documenting user requirements for system changes.</w:t>
      </w:r>
    </w:p>
    <w:p w:rsidR="00894EA0" w:rsidRDefault="00894EA0" w:rsidP="00894EA0">
      <w:pPr>
        <w:spacing w:line="240" w:lineRule="auto"/>
        <w:ind w:left="540"/>
        <w:rPr>
          <w:sz w:val="20"/>
          <w:szCs w:val="20"/>
        </w:rPr>
      </w:pPr>
      <w:r>
        <w:rPr>
          <w:sz w:val="20"/>
          <w:szCs w:val="20"/>
        </w:rPr>
        <w:t xml:space="preserve">  . Documenting required tasks, milestones, etc. for all system changes.</w:t>
      </w:r>
    </w:p>
    <w:p w:rsidR="00894EA0" w:rsidRDefault="00894EA0" w:rsidP="00894EA0">
      <w:pPr>
        <w:spacing w:line="240" w:lineRule="auto"/>
        <w:ind w:left="540"/>
        <w:rPr>
          <w:sz w:val="20"/>
          <w:szCs w:val="20"/>
        </w:rPr>
      </w:pPr>
      <w:r>
        <w:rPr>
          <w:sz w:val="20"/>
          <w:szCs w:val="20"/>
        </w:rPr>
        <w:t xml:space="preserve">  . Review existing Notes-Crystal Reports system, review existing data</w:t>
      </w:r>
    </w:p>
    <w:p w:rsidR="00894EA0" w:rsidRDefault="00894EA0" w:rsidP="00894EA0">
      <w:pPr>
        <w:spacing w:line="240" w:lineRule="auto"/>
        <w:ind w:left="540"/>
        <w:rPr>
          <w:sz w:val="20"/>
          <w:szCs w:val="20"/>
        </w:rPr>
      </w:pPr>
      <w:r>
        <w:rPr>
          <w:sz w:val="20"/>
          <w:szCs w:val="20"/>
        </w:rPr>
        <w:tab/>
        <w:t>modeling to evaluate for improvement</w:t>
      </w:r>
    </w:p>
    <w:p w:rsidR="00894EA0" w:rsidRDefault="00894EA0" w:rsidP="00894EA0">
      <w:pPr>
        <w:spacing w:line="240" w:lineRule="auto"/>
        <w:ind w:left="540"/>
        <w:rPr>
          <w:sz w:val="20"/>
          <w:szCs w:val="20"/>
        </w:rPr>
      </w:pPr>
      <w:r>
        <w:rPr>
          <w:sz w:val="20"/>
          <w:szCs w:val="20"/>
        </w:rPr>
        <w:t xml:space="preserve">  . Miscellaneous LotusScript programming - debugging in Firm accounting</w:t>
      </w:r>
    </w:p>
    <w:p w:rsidR="00894EA0" w:rsidRDefault="00894EA0" w:rsidP="00894EA0">
      <w:pPr>
        <w:spacing w:line="240" w:lineRule="auto"/>
        <w:ind w:left="540"/>
        <w:rPr>
          <w:sz w:val="20"/>
          <w:szCs w:val="20"/>
        </w:rPr>
      </w:pPr>
      <w:r>
        <w:rPr>
          <w:sz w:val="20"/>
          <w:szCs w:val="20"/>
        </w:rPr>
        <w:tab/>
        <w:t>systems.</w:t>
      </w:r>
    </w:p>
    <w:p w:rsidR="00894EA0" w:rsidRDefault="00894EA0" w:rsidP="00894EA0">
      <w:pPr>
        <w:spacing w:line="240" w:lineRule="auto"/>
        <w:ind w:left="540"/>
        <w:rPr>
          <w:sz w:val="20"/>
          <w:szCs w:val="20"/>
          <w:u w:val="single"/>
        </w:rPr>
      </w:pPr>
      <w:r>
        <w:rPr>
          <w:sz w:val="20"/>
          <w:szCs w:val="20"/>
          <w:u w:val="single"/>
        </w:rPr>
        <w:t>Primary Technologies</w:t>
      </w:r>
      <w:r>
        <w:rPr>
          <w:sz w:val="20"/>
          <w:szCs w:val="20"/>
        </w:rPr>
        <w:t xml:space="preserve">: Lotus Notes Domino 4.x, 5.05; LotusScript, </w:t>
      </w:r>
      <w:smartTag w:uri="urn:schemas-microsoft-com:office:smarttags" w:element="City">
        <w:smartTag w:uri="urn:schemas-microsoft-com:office:smarttags" w:element="place">
          <w:r>
            <w:rPr>
              <w:sz w:val="20"/>
              <w:szCs w:val="20"/>
            </w:rPr>
            <w:t>Crystal</w:t>
          </w:r>
        </w:smartTag>
      </w:smartTag>
      <w:r>
        <w:rPr>
          <w:sz w:val="20"/>
          <w:szCs w:val="20"/>
        </w:rPr>
        <w:t xml:space="preserve"> Reports, Windows NT</w:t>
      </w:r>
    </w:p>
    <w:p w:rsidR="00894EA0" w:rsidRDefault="00894EA0" w:rsidP="00894EA0">
      <w:pPr>
        <w:spacing w:line="240" w:lineRule="auto"/>
        <w:ind w:left="540"/>
        <w:rPr>
          <w:sz w:val="20"/>
          <w:szCs w:val="20"/>
        </w:rPr>
      </w:pPr>
      <w:r>
        <w:rPr>
          <w:sz w:val="20"/>
          <w:szCs w:val="20"/>
        </w:rPr>
        <w:t xml:space="preserve"> </w:t>
      </w:r>
    </w:p>
    <w:p w:rsidR="00894EA0" w:rsidRDefault="00894EA0" w:rsidP="00894EA0">
      <w:pPr>
        <w:spacing w:line="240" w:lineRule="auto"/>
        <w:ind w:left="540"/>
        <w:rPr>
          <w:sz w:val="20"/>
          <w:szCs w:val="20"/>
        </w:rPr>
      </w:pPr>
      <w:r>
        <w:rPr>
          <w:sz w:val="20"/>
          <w:szCs w:val="20"/>
        </w:rPr>
        <w:t xml:space="preserve"> </w:t>
      </w:r>
    </w:p>
    <w:p w:rsidR="00894EA0" w:rsidRDefault="00894EA0" w:rsidP="00894EA0">
      <w:pPr>
        <w:spacing w:line="240" w:lineRule="auto"/>
        <w:rPr>
          <w:b/>
          <w:bCs/>
          <w:sz w:val="20"/>
          <w:szCs w:val="20"/>
        </w:rPr>
      </w:pPr>
      <w:r>
        <w:rPr>
          <w:b/>
          <w:bCs/>
          <w:sz w:val="20"/>
          <w:szCs w:val="20"/>
        </w:rPr>
        <w:t>ASC Services, Inc. (Ameritech) February, 1999 - December, 1999</w:t>
      </w:r>
    </w:p>
    <w:p w:rsidR="00894EA0" w:rsidRDefault="00894EA0" w:rsidP="00894EA0">
      <w:pPr>
        <w:spacing w:line="240" w:lineRule="auto"/>
        <w:ind w:left="540"/>
        <w:rPr>
          <w:b/>
          <w:bCs/>
          <w:sz w:val="20"/>
          <w:szCs w:val="20"/>
        </w:rPr>
      </w:pPr>
      <w:r>
        <w:rPr>
          <w:b/>
          <w:bCs/>
          <w:sz w:val="20"/>
          <w:szCs w:val="20"/>
        </w:rPr>
        <w:t xml:space="preserve"> </w:t>
      </w:r>
    </w:p>
    <w:p w:rsidR="00894EA0" w:rsidRDefault="00894EA0" w:rsidP="00894EA0">
      <w:pPr>
        <w:spacing w:line="240" w:lineRule="auto"/>
        <w:ind w:left="900" w:hanging="360"/>
        <w:rPr>
          <w:sz w:val="20"/>
          <w:szCs w:val="20"/>
          <w:u w:val="single"/>
        </w:rPr>
      </w:pPr>
      <w:r>
        <w:rPr>
          <w:sz w:val="20"/>
          <w:szCs w:val="20"/>
          <w:u w:val="single"/>
        </w:rPr>
        <w:t>Role</w:t>
      </w:r>
      <w:r>
        <w:rPr>
          <w:sz w:val="20"/>
          <w:szCs w:val="20"/>
        </w:rPr>
        <w:t xml:space="preserve">: </w:t>
      </w:r>
      <w:r w:rsidR="00194EEF">
        <w:rPr>
          <w:sz w:val="20"/>
          <w:szCs w:val="20"/>
        </w:rPr>
        <w:t>IT Project Manager;</w:t>
      </w:r>
      <w:r>
        <w:rPr>
          <w:sz w:val="20"/>
          <w:szCs w:val="20"/>
        </w:rPr>
        <w:t xml:space="preserve"> </w:t>
      </w:r>
      <w:r w:rsidR="00194EEF">
        <w:rPr>
          <w:sz w:val="20"/>
          <w:szCs w:val="20"/>
        </w:rPr>
        <w:t>Trainer; BA</w:t>
      </w:r>
      <w:r w:rsidR="00194EEF">
        <w:rPr>
          <w:bCs/>
          <w:sz w:val="20"/>
          <w:szCs w:val="20"/>
        </w:rPr>
        <w:t>;</w:t>
      </w:r>
      <w:r w:rsidR="00194EEF">
        <w:rPr>
          <w:sz w:val="20"/>
          <w:szCs w:val="20"/>
        </w:rPr>
        <w:t xml:space="preserve"> Developer; Enterprise Integration </w:t>
      </w:r>
      <w:r>
        <w:rPr>
          <w:sz w:val="20"/>
          <w:szCs w:val="20"/>
        </w:rPr>
        <w:t>(L</w:t>
      </w:r>
      <w:r w:rsidR="00194EEF">
        <w:rPr>
          <w:sz w:val="20"/>
          <w:szCs w:val="20"/>
        </w:rPr>
        <w:t xml:space="preserve">otus Notes, Oracle, CAD, Word). </w:t>
      </w:r>
      <w:r>
        <w:rPr>
          <w:sz w:val="20"/>
          <w:szCs w:val="20"/>
        </w:rPr>
        <w:t xml:space="preserve">Included creation and oversee all system testing and UAT testing. </w:t>
      </w:r>
    </w:p>
    <w:p w:rsidR="00894EA0" w:rsidRDefault="00894EA0" w:rsidP="00894EA0">
      <w:pPr>
        <w:spacing w:line="240" w:lineRule="auto"/>
        <w:ind w:left="900" w:hanging="360"/>
        <w:rPr>
          <w:sz w:val="20"/>
          <w:szCs w:val="20"/>
          <w:u w:val="single"/>
        </w:rPr>
      </w:pPr>
      <w:r>
        <w:rPr>
          <w:sz w:val="20"/>
          <w:szCs w:val="20"/>
          <w:u w:val="single"/>
        </w:rPr>
        <w:t>Project/Key Deliverables</w:t>
      </w:r>
      <w:r>
        <w:rPr>
          <w:sz w:val="20"/>
          <w:szCs w:val="20"/>
        </w:rPr>
        <w:t xml:space="preserve">: </w:t>
      </w:r>
      <w:r>
        <w:rPr>
          <w:b/>
          <w:bCs/>
          <w:sz w:val="20"/>
          <w:szCs w:val="20"/>
        </w:rPr>
        <w:t xml:space="preserve">Introduce SDLC Best Practices Standards </w:t>
      </w:r>
      <w:r>
        <w:rPr>
          <w:sz w:val="20"/>
          <w:szCs w:val="20"/>
        </w:rPr>
        <w:t>for all Notes Project work: Programming and related functions and management, including Programmers and Administration, and Training (gathering of Business Requirements, Technical Requirements, Programming, Testing (all cycles), Preparing for Roll-out, Rollout.). Catalogue and review all Notes databases; Y2K check of all Notes databases; Information - Infrastructure Map; Data Model of Notes, MS Access, Oracle, CAD Data, Design and Development of Notes Management - Programming database for use by Notes Director and Programmers, design and build Notes Development Server.</w:t>
      </w:r>
    </w:p>
    <w:p w:rsidR="00894EA0" w:rsidRDefault="00894EA0" w:rsidP="00894EA0">
      <w:pPr>
        <w:spacing w:line="240" w:lineRule="auto"/>
        <w:ind w:left="900" w:hanging="360"/>
        <w:rPr>
          <w:sz w:val="20"/>
          <w:szCs w:val="20"/>
          <w:u w:val="single"/>
        </w:rPr>
      </w:pPr>
      <w:r>
        <w:rPr>
          <w:sz w:val="20"/>
          <w:szCs w:val="20"/>
          <w:u w:val="single"/>
        </w:rPr>
        <w:t>Primary Technologies</w:t>
      </w:r>
      <w:r>
        <w:rPr>
          <w:sz w:val="20"/>
          <w:szCs w:val="20"/>
        </w:rPr>
        <w:t>:  Oracle, Louts Notes Domino 4.6 and 5.01, ReplicAction, MS Access, MS Word (advanced) CAD, Primavera, AIA Project Manual Tools, Windows NT.</w:t>
      </w:r>
    </w:p>
    <w:p w:rsidR="00894EA0" w:rsidRDefault="00894EA0" w:rsidP="00894EA0">
      <w:pPr>
        <w:spacing w:line="240" w:lineRule="auto"/>
        <w:rPr>
          <w:sz w:val="20"/>
          <w:szCs w:val="20"/>
        </w:rPr>
      </w:pPr>
      <w:r>
        <w:rPr>
          <w:sz w:val="20"/>
          <w:szCs w:val="20"/>
        </w:rPr>
        <w:t xml:space="preserve"> </w:t>
      </w:r>
    </w:p>
    <w:p w:rsidR="00894EA0" w:rsidRDefault="00894EA0" w:rsidP="00894EA0">
      <w:pPr>
        <w:numPr>
          <w:ilvl w:val="0"/>
          <w:numId w:val="7"/>
        </w:numPr>
        <w:tabs>
          <w:tab w:val="num" w:pos="720"/>
        </w:tabs>
        <w:spacing w:line="240" w:lineRule="auto"/>
        <w:rPr>
          <w:sz w:val="20"/>
          <w:szCs w:val="20"/>
        </w:rPr>
      </w:pPr>
      <w:r>
        <w:rPr>
          <w:sz w:val="20"/>
          <w:szCs w:val="20"/>
        </w:rPr>
        <w:t>Applied Industry Standards to internal Notes Development Group:  all areas.</w:t>
      </w:r>
    </w:p>
    <w:p w:rsidR="00894EA0" w:rsidRDefault="00894EA0" w:rsidP="00894EA0">
      <w:pPr>
        <w:numPr>
          <w:ilvl w:val="0"/>
          <w:numId w:val="7"/>
        </w:numPr>
        <w:tabs>
          <w:tab w:val="num" w:pos="720"/>
        </w:tabs>
        <w:spacing w:line="240" w:lineRule="auto"/>
        <w:rPr>
          <w:sz w:val="20"/>
          <w:szCs w:val="20"/>
        </w:rPr>
      </w:pPr>
      <w:r>
        <w:rPr>
          <w:sz w:val="20"/>
          <w:szCs w:val="20"/>
        </w:rPr>
        <w:t>Defined roles and responsibilities of developers, administrators, and user support based on industry standards; created procedures for all roles</w:t>
      </w:r>
    </w:p>
    <w:p w:rsidR="00894EA0" w:rsidRDefault="00894EA0" w:rsidP="00894EA0">
      <w:pPr>
        <w:numPr>
          <w:ilvl w:val="0"/>
          <w:numId w:val="7"/>
        </w:numPr>
        <w:tabs>
          <w:tab w:val="num" w:pos="720"/>
        </w:tabs>
        <w:spacing w:line="240" w:lineRule="auto"/>
        <w:rPr>
          <w:sz w:val="20"/>
          <w:szCs w:val="20"/>
        </w:rPr>
      </w:pPr>
      <w:r>
        <w:rPr>
          <w:sz w:val="20"/>
          <w:szCs w:val="20"/>
        </w:rPr>
        <w:t>Designed structure and use of new development and test servers (partitions; activities and procedures in each area; template use and flow, etc.);</w:t>
      </w:r>
    </w:p>
    <w:p w:rsidR="00894EA0" w:rsidRDefault="00894EA0" w:rsidP="00894EA0">
      <w:pPr>
        <w:numPr>
          <w:ilvl w:val="0"/>
          <w:numId w:val="7"/>
        </w:numPr>
        <w:tabs>
          <w:tab w:val="num" w:pos="720"/>
        </w:tabs>
        <w:spacing w:line="240" w:lineRule="auto"/>
        <w:rPr>
          <w:sz w:val="20"/>
          <w:szCs w:val="20"/>
        </w:rPr>
      </w:pPr>
      <w:r>
        <w:rPr>
          <w:sz w:val="20"/>
          <w:szCs w:val="20"/>
        </w:rPr>
        <w:t>Developed and implemented transition plan;</w:t>
      </w:r>
    </w:p>
    <w:p w:rsidR="00894EA0" w:rsidRDefault="00894EA0" w:rsidP="00894EA0">
      <w:pPr>
        <w:numPr>
          <w:ilvl w:val="0"/>
          <w:numId w:val="7"/>
        </w:numPr>
        <w:tabs>
          <w:tab w:val="num" w:pos="720"/>
        </w:tabs>
        <w:spacing w:line="240" w:lineRule="auto"/>
        <w:rPr>
          <w:sz w:val="20"/>
          <w:szCs w:val="20"/>
        </w:rPr>
      </w:pPr>
      <w:r>
        <w:rPr>
          <w:sz w:val="20"/>
          <w:szCs w:val="20"/>
        </w:rPr>
        <w:t>Designed and implemented SDLC development-implementation system to control and track all Notes development from design through rollout, including automated feedback loops.</w:t>
      </w:r>
    </w:p>
    <w:p w:rsidR="00894EA0" w:rsidRDefault="00894EA0" w:rsidP="00894EA0">
      <w:pPr>
        <w:numPr>
          <w:ilvl w:val="0"/>
          <w:numId w:val="7"/>
        </w:numPr>
        <w:tabs>
          <w:tab w:val="num" w:pos="720"/>
        </w:tabs>
        <w:spacing w:line="240" w:lineRule="auto"/>
        <w:rPr>
          <w:sz w:val="20"/>
          <w:szCs w:val="20"/>
        </w:rPr>
      </w:pPr>
      <w:r>
        <w:rPr>
          <w:sz w:val="20"/>
          <w:szCs w:val="20"/>
        </w:rPr>
        <w:t>Reviewed current level of Notes coding and scripting, recommendation for system and procedures re-engineering, data scrubbing</w:t>
      </w:r>
    </w:p>
    <w:p w:rsidR="00894EA0" w:rsidRDefault="00894EA0" w:rsidP="00894EA0">
      <w:pPr>
        <w:numPr>
          <w:ilvl w:val="0"/>
          <w:numId w:val="7"/>
        </w:numPr>
        <w:tabs>
          <w:tab w:val="num" w:pos="720"/>
        </w:tabs>
        <w:spacing w:line="240" w:lineRule="auto"/>
        <w:rPr>
          <w:sz w:val="20"/>
          <w:szCs w:val="20"/>
        </w:rPr>
      </w:pPr>
      <w:r>
        <w:rPr>
          <w:sz w:val="20"/>
          <w:szCs w:val="20"/>
        </w:rPr>
        <w:t>Reviewed and advised on replication design.  Also assisted in evaluation of CAD management tools; AIA Project Manual distribution, and management; and Primavera scheduler to ensure firm-wide workflow via navigator and - or dashboard</w:t>
      </w:r>
    </w:p>
    <w:p w:rsidR="00894EA0" w:rsidRDefault="00894EA0" w:rsidP="00894EA0">
      <w:pPr>
        <w:numPr>
          <w:ilvl w:val="0"/>
          <w:numId w:val="7"/>
        </w:numPr>
        <w:tabs>
          <w:tab w:val="num" w:pos="720"/>
        </w:tabs>
        <w:spacing w:line="240" w:lineRule="auto"/>
        <w:rPr>
          <w:sz w:val="20"/>
          <w:szCs w:val="20"/>
        </w:rPr>
      </w:pPr>
      <w:r>
        <w:rPr>
          <w:sz w:val="20"/>
          <w:szCs w:val="20"/>
        </w:rPr>
        <w:t>Y2K analysis of Notes databases, documentation of required ongoing review</w:t>
      </w:r>
    </w:p>
    <w:p w:rsidR="00894EA0" w:rsidRDefault="00894EA0" w:rsidP="00894EA0">
      <w:pPr>
        <w:numPr>
          <w:ilvl w:val="0"/>
          <w:numId w:val="7"/>
        </w:numPr>
        <w:tabs>
          <w:tab w:val="num" w:pos="720"/>
        </w:tabs>
        <w:spacing w:line="240" w:lineRule="auto"/>
        <w:rPr>
          <w:sz w:val="20"/>
          <w:szCs w:val="20"/>
        </w:rPr>
      </w:pPr>
      <w:r>
        <w:rPr>
          <w:sz w:val="20"/>
          <w:szCs w:val="20"/>
        </w:rPr>
        <w:t>Evaluated enterprise integration (Notes-ReplicAction-Oracle),recommendations for improvement</w:t>
      </w:r>
    </w:p>
    <w:p w:rsidR="00894EA0" w:rsidRDefault="00894EA0" w:rsidP="00894EA0">
      <w:pPr>
        <w:numPr>
          <w:ilvl w:val="0"/>
          <w:numId w:val="7"/>
        </w:numPr>
        <w:tabs>
          <w:tab w:val="num" w:pos="720"/>
        </w:tabs>
        <w:spacing w:line="240" w:lineRule="auto"/>
        <w:rPr>
          <w:sz w:val="20"/>
          <w:szCs w:val="20"/>
        </w:rPr>
      </w:pPr>
      <w:r>
        <w:rPr>
          <w:sz w:val="20"/>
          <w:szCs w:val="20"/>
        </w:rPr>
        <w:t>Assisted in creation of firm wide information system map (Notes focus)</w:t>
      </w:r>
    </w:p>
    <w:p w:rsidR="00894EA0" w:rsidRDefault="00894EA0" w:rsidP="00894EA0">
      <w:pPr>
        <w:numPr>
          <w:ilvl w:val="0"/>
          <w:numId w:val="7"/>
        </w:numPr>
        <w:tabs>
          <w:tab w:val="num" w:pos="720"/>
        </w:tabs>
        <w:spacing w:line="240" w:lineRule="auto"/>
        <w:rPr>
          <w:sz w:val="20"/>
          <w:szCs w:val="20"/>
        </w:rPr>
      </w:pPr>
      <w:r>
        <w:rPr>
          <w:sz w:val="20"/>
          <w:szCs w:val="20"/>
        </w:rPr>
        <w:t>Researched need for firm Navigator and executive reporting tool, linking auto CAD management, Oracle accounting, Primavera scheduling, and AIA Project Manual distribution systems with existing Notes project tracking and planning</w:t>
      </w:r>
    </w:p>
    <w:p w:rsidR="00894EA0" w:rsidRDefault="00894EA0" w:rsidP="00894EA0">
      <w:pPr>
        <w:numPr>
          <w:ilvl w:val="0"/>
          <w:numId w:val="7"/>
        </w:numPr>
        <w:tabs>
          <w:tab w:val="num" w:pos="720"/>
        </w:tabs>
        <w:spacing w:line="240" w:lineRule="auto"/>
        <w:rPr>
          <w:sz w:val="20"/>
          <w:szCs w:val="20"/>
        </w:rPr>
      </w:pPr>
      <w:r>
        <w:rPr>
          <w:sz w:val="20"/>
          <w:szCs w:val="20"/>
        </w:rPr>
        <w:t>Designed replacement for centralized Engineering Project Manual distribution system with distributed Windows-based system; oversaw implementation, testing, and documentation</w:t>
      </w:r>
    </w:p>
    <w:p w:rsidR="00894EA0" w:rsidRDefault="00894EA0" w:rsidP="00894EA0">
      <w:pPr>
        <w:spacing w:line="240" w:lineRule="auto"/>
        <w:rPr>
          <w:sz w:val="20"/>
          <w:szCs w:val="20"/>
        </w:rPr>
      </w:pPr>
      <w:r>
        <w:rPr>
          <w:sz w:val="20"/>
          <w:szCs w:val="20"/>
        </w:rPr>
        <w:t xml:space="preserve"> </w:t>
      </w:r>
    </w:p>
    <w:p w:rsidR="00894EA0" w:rsidRDefault="00894EA0" w:rsidP="00894EA0">
      <w:pPr>
        <w:spacing w:line="240" w:lineRule="auto"/>
        <w:ind w:left="540"/>
        <w:rPr>
          <w:sz w:val="20"/>
          <w:szCs w:val="20"/>
        </w:rPr>
      </w:pPr>
      <w:r>
        <w:rPr>
          <w:sz w:val="20"/>
          <w:szCs w:val="20"/>
        </w:rPr>
        <w:t xml:space="preserve"> </w:t>
      </w:r>
    </w:p>
    <w:p w:rsidR="00894EA0" w:rsidRDefault="00894EA0" w:rsidP="00894EA0">
      <w:pPr>
        <w:spacing w:line="240" w:lineRule="auto"/>
        <w:rPr>
          <w:b/>
          <w:bCs/>
          <w:sz w:val="20"/>
          <w:szCs w:val="20"/>
        </w:rPr>
      </w:pPr>
      <w:r>
        <w:rPr>
          <w:b/>
          <w:bCs/>
          <w:sz w:val="20"/>
          <w:szCs w:val="20"/>
        </w:rPr>
        <w:lastRenderedPageBreak/>
        <w:t>Arthur Andersen   January, 1999</w:t>
      </w:r>
    </w:p>
    <w:p w:rsidR="00894EA0" w:rsidRDefault="00894EA0" w:rsidP="00894EA0">
      <w:pPr>
        <w:spacing w:line="240" w:lineRule="auto"/>
        <w:ind w:left="900" w:hanging="360"/>
        <w:rPr>
          <w:sz w:val="20"/>
          <w:szCs w:val="20"/>
          <w:u w:val="single"/>
        </w:rPr>
      </w:pPr>
      <w:r>
        <w:rPr>
          <w:sz w:val="20"/>
          <w:szCs w:val="20"/>
          <w:u w:val="single"/>
        </w:rPr>
        <w:t>Role</w:t>
      </w:r>
      <w:r>
        <w:rPr>
          <w:sz w:val="20"/>
          <w:szCs w:val="20"/>
        </w:rPr>
        <w:t>:  Project Manager, Evaluation of system re-engineer/ architect - removal of existing Notes   Databases</w:t>
      </w:r>
    </w:p>
    <w:p w:rsidR="00894EA0" w:rsidRDefault="00894EA0" w:rsidP="00894EA0">
      <w:pPr>
        <w:spacing w:line="240" w:lineRule="auto"/>
        <w:ind w:left="900" w:hanging="360"/>
        <w:rPr>
          <w:sz w:val="20"/>
          <w:szCs w:val="20"/>
          <w:u w:val="single"/>
        </w:rPr>
      </w:pPr>
      <w:r>
        <w:rPr>
          <w:sz w:val="20"/>
          <w:szCs w:val="20"/>
          <w:u w:val="single"/>
        </w:rPr>
        <w:t>Client</w:t>
      </w:r>
      <w:r>
        <w:rPr>
          <w:sz w:val="20"/>
          <w:szCs w:val="20"/>
        </w:rPr>
        <w:t>:  Underwriter Laboratories</w:t>
      </w:r>
    </w:p>
    <w:p w:rsidR="00894EA0" w:rsidRDefault="00894EA0" w:rsidP="00894EA0">
      <w:pPr>
        <w:spacing w:line="240" w:lineRule="auto"/>
        <w:ind w:left="900" w:hanging="360"/>
        <w:rPr>
          <w:sz w:val="20"/>
          <w:szCs w:val="20"/>
          <w:u w:val="single"/>
        </w:rPr>
      </w:pPr>
      <w:r>
        <w:rPr>
          <w:sz w:val="20"/>
          <w:szCs w:val="20"/>
          <w:u w:val="single"/>
        </w:rPr>
        <w:t>Project/Key Deliverables</w:t>
      </w:r>
      <w:r>
        <w:rPr>
          <w:sz w:val="20"/>
          <w:szCs w:val="20"/>
        </w:rPr>
        <w:t>: Advised Andersen's client, Underwriters Laboratory, on re-engineering of existing, primary UL product review system, i.e., removal of internal Notes databases before potential distribution of re-engineered system to all client’s sites nationwide.  Advised on technical capabilities of current system; enterprise integration issues; and resource requirements and time parameters for project plan.</w:t>
      </w:r>
    </w:p>
    <w:p w:rsidR="00894EA0" w:rsidRDefault="00894EA0" w:rsidP="00894EA0">
      <w:pPr>
        <w:spacing w:line="240" w:lineRule="auto"/>
        <w:rPr>
          <w:sz w:val="20"/>
          <w:szCs w:val="20"/>
        </w:rPr>
      </w:pPr>
    </w:p>
    <w:p w:rsidR="00894EA0" w:rsidRDefault="00894EA0" w:rsidP="00894EA0">
      <w:pPr>
        <w:spacing w:line="240" w:lineRule="auto"/>
        <w:ind w:left="540"/>
        <w:rPr>
          <w:sz w:val="20"/>
          <w:szCs w:val="20"/>
        </w:rPr>
      </w:pPr>
      <w:r>
        <w:rPr>
          <w:sz w:val="20"/>
          <w:szCs w:val="20"/>
        </w:rPr>
        <w:t xml:space="preserve"> </w:t>
      </w:r>
    </w:p>
    <w:p w:rsidR="00894EA0" w:rsidRDefault="00894EA0" w:rsidP="00894EA0">
      <w:pPr>
        <w:spacing w:line="240" w:lineRule="auto"/>
        <w:ind w:left="540"/>
        <w:rPr>
          <w:sz w:val="20"/>
          <w:szCs w:val="20"/>
        </w:rPr>
      </w:pPr>
      <w:r>
        <w:rPr>
          <w:sz w:val="20"/>
          <w:szCs w:val="20"/>
        </w:rPr>
        <w:t xml:space="preserve"> </w:t>
      </w:r>
    </w:p>
    <w:p w:rsidR="00894EA0" w:rsidRDefault="00894EA0" w:rsidP="00894EA0">
      <w:pPr>
        <w:spacing w:line="240" w:lineRule="auto"/>
        <w:rPr>
          <w:b/>
          <w:bCs/>
          <w:sz w:val="20"/>
          <w:szCs w:val="20"/>
        </w:rPr>
      </w:pPr>
      <w:r>
        <w:rPr>
          <w:b/>
          <w:bCs/>
          <w:sz w:val="20"/>
          <w:szCs w:val="20"/>
        </w:rPr>
        <w:t>Synergistic, Inc.   1998</w:t>
      </w:r>
    </w:p>
    <w:p w:rsidR="00894EA0" w:rsidRDefault="00894EA0" w:rsidP="00894EA0">
      <w:pPr>
        <w:spacing w:line="240" w:lineRule="auto"/>
        <w:ind w:left="900" w:hanging="360"/>
        <w:rPr>
          <w:sz w:val="20"/>
          <w:szCs w:val="20"/>
          <w:u w:val="single"/>
        </w:rPr>
      </w:pPr>
      <w:r>
        <w:rPr>
          <w:sz w:val="20"/>
          <w:szCs w:val="20"/>
          <w:u w:val="single"/>
        </w:rPr>
        <w:t>Role</w:t>
      </w:r>
      <w:r>
        <w:rPr>
          <w:sz w:val="20"/>
          <w:szCs w:val="20"/>
        </w:rPr>
        <w:t xml:space="preserve">:  </w:t>
      </w:r>
      <w:r w:rsidR="00407E83">
        <w:rPr>
          <w:b/>
          <w:sz w:val="20"/>
          <w:szCs w:val="20"/>
        </w:rPr>
        <w:t>Middleware Technical Trainer</w:t>
      </w:r>
      <w:r>
        <w:rPr>
          <w:sz w:val="20"/>
          <w:szCs w:val="20"/>
        </w:rPr>
        <w:t>; Technical Lead, Risk Analysis, Data Modeling, Project Management</w:t>
      </w:r>
    </w:p>
    <w:p w:rsidR="00894EA0" w:rsidRDefault="00894EA0" w:rsidP="00894EA0">
      <w:pPr>
        <w:spacing w:line="240" w:lineRule="auto"/>
        <w:ind w:left="900" w:hanging="360"/>
        <w:rPr>
          <w:sz w:val="20"/>
          <w:szCs w:val="20"/>
          <w:u w:val="single"/>
        </w:rPr>
      </w:pPr>
      <w:r>
        <w:rPr>
          <w:sz w:val="20"/>
          <w:szCs w:val="20"/>
          <w:u w:val="single"/>
        </w:rPr>
        <w:t>Project/Key Deliverables</w:t>
      </w:r>
      <w:r>
        <w:rPr>
          <w:sz w:val="20"/>
          <w:szCs w:val="20"/>
        </w:rPr>
        <w:t xml:space="preserve">:  </w:t>
      </w:r>
      <w:smartTag w:uri="urn:schemas-microsoft-com:office:smarttags" w:element="place">
        <w:r>
          <w:rPr>
            <w:sz w:val="20"/>
            <w:szCs w:val="20"/>
          </w:rPr>
          <w:t>Mobile</w:t>
        </w:r>
      </w:smartTag>
      <w:r>
        <w:rPr>
          <w:sz w:val="20"/>
          <w:szCs w:val="20"/>
        </w:rPr>
        <w:t xml:space="preserve"> Sales System Interface with Oracle SAP System. End client was heavy equipment manufacturer with offices in the </w:t>
      </w:r>
      <w:smartTag w:uri="urn:schemas-microsoft-com:office:smarttags" w:element="country-region">
        <w:r>
          <w:rPr>
            <w:sz w:val="20"/>
            <w:szCs w:val="20"/>
          </w:rPr>
          <w:t>US</w:t>
        </w:r>
      </w:smartTag>
      <w:r>
        <w:rPr>
          <w:sz w:val="20"/>
          <w:szCs w:val="20"/>
        </w:rPr>
        <w:t xml:space="preserve"> and </w:t>
      </w:r>
      <w:smartTag w:uri="urn:schemas-microsoft-com:office:smarttags" w:element="country-region">
        <w:smartTag w:uri="urn:schemas-microsoft-com:office:smarttags" w:element="place">
          <w:r>
            <w:rPr>
              <w:sz w:val="20"/>
              <w:szCs w:val="20"/>
            </w:rPr>
            <w:t>Canada</w:t>
          </w:r>
        </w:smartTag>
      </w:smartTag>
      <w:r>
        <w:rPr>
          <w:sz w:val="20"/>
          <w:szCs w:val="20"/>
        </w:rPr>
        <w:t xml:space="preserve">.  Integration of </w:t>
      </w:r>
      <w:proofErr w:type="spellStart"/>
      <w:r>
        <w:rPr>
          <w:sz w:val="20"/>
          <w:szCs w:val="20"/>
        </w:rPr>
        <w:t>Synergistic's</w:t>
      </w:r>
      <w:proofErr w:type="spellEnd"/>
      <w:r>
        <w:rPr>
          <w:sz w:val="20"/>
          <w:szCs w:val="20"/>
        </w:rPr>
        <w:t xml:space="preserve"> mobile sales system with client's Oracle SAP system housed on AS - 400 (using Sentinel) for use as a mobile sale and executive reporting tool.</w:t>
      </w:r>
    </w:p>
    <w:p w:rsidR="00894EA0" w:rsidRDefault="00894EA0" w:rsidP="00894EA0">
      <w:pPr>
        <w:numPr>
          <w:ilvl w:val="0"/>
          <w:numId w:val="8"/>
        </w:numPr>
        <w:tabs>
          <w:tab w:val="left" w:pos="720"/>
          <w:tab w:val="num" w:pos="900"/>
        </w:tabs>
        <w:spacing w:line="240" w:lineRule="auto"/>
        <w:ind w:left="900"/>
        <w:rPr>
          <w:sz w:val="20"/>
          <w:szCs w:val="20"/>
        </w:rPr>
      </w:pPr>
      <w:r>
        <w:rPr>
          <w:sz w:val="20"/>
          <w:szCs w:val="20"/>
        </w:rPr>
        <w:t>Determined project technical and staffing requirements</w:t>
      </w:r>
    </w:p>
    <w:p w:rsidR="00894EA0" w:rsidRDefault="00894EA0" w:rsidP="00894EA0">
      <w:pPr>
        <w:numPr>
          <w:ilvl w:val="0"/>
          <w:numId w:val="8"/>
        </w:numPr>
        <w:tabs>
          <w:tab w:val="left" w:pos="720"/>
          <w:tab w:val="num" w:pos="900"/>
        </w:tabs>
        <w:spacing w:line="240" w:lineRule="auto"/>
        <w:ind w:left="900"/>
        <w:rPr>
          <w:sz w:val="20"/>
          <w:szCs w:val="20"/>
        </w:rPr>
      </w:pPr>
      <w:r>
        <w:rPr>
          <w:sz w:val="20"/>
          <w:szCs w:val="20"/>
        </w:rPr>
        <w:t>Adjusted work plan to accommodate transfer-related tasks and milestones</w:t>
      </w:r>
    </w:p>
    <w:p w:rsidR="00894EA0" w:rsidRDefault="00894EA0" w:rsidP="00894EA0">
      <w:pPr>
        <w:numPr>
          <w:ilvl w:val="0"/>
          <w:numId w:val="8"/>
        </w:numPr>
        <w:tabs>
          <w:tab w:val="left" w:pos="720"/>
          <w:tab w:val="num" w:pos="900"/>
        </w:tabs>
        <w:spacing w:line="240" w:lineRule="auto"/>
        <w:ind w:left="900"/>
        <w:rPr>
          <w:sz w:val="20"/>
          <w:szCs w:val="20"/>
        </w:rPr>
      </w:pPr>
      <w:r>
        <w:rPr>
          <w:sz w:val="20"/>
          <w:szCs w:val="20"/>
        </w:rPr>
        <w:t>Assessed and documented project and technical risk</w:t>
      </w:r>
    </w:p>
    <w:p w:rsidR="00894EA0" w:rsidRDefault="00894EA0" w:rsidP="00894EA0">
      <w:pPr>
        <w:numPr>
          <w:ilvl w:val="0"/>
          <w:numId w:val="8"/>
        </w:numPr>
        <w:tabs>
          <w:tab w:val="left" w:pos="720"/>
          <w:tab w:val="num" w:pos="900"/>
        </w:tabs>
        <w:spacing w:line="240" w:lineRule="auto"/>
        <w:ind w:left="900"/>
        <w:rPr>
          <w:sz w:val="20"/>
          <w:szCs w:val="20"/>
        </w:rPr>
      </w:pPr>
      <w:r>
        <w:rPr>
          <w:sz w:val="20"/>
          <w:szCs w:val="20"/>
        </w:rPr>
        <w:t xml:space="preserve">Edited </w:t>
      </w:r>
      <w:proofErr w:type="spellStart"/>
      <w:r>
        <w:rPr>
          <w:sz w:val="20"/>
          <w:szCs w:val="20"/>
        </w:rPr>
        <w:t>Synergistic's</w:t>
      </w:r>
      <w:proofErr w:type="spellEnd"/>
      <w:r>
        <w:rPr>
          <w:sz w:val="20"/>
          <w:szCs w:val="20"/>
        </w:rPr>
        <w:t xml:space="preserve"> proposal with focus on risk management.</w:t>
      </w:r>
    </w:p>
    <w:p w:rsidR="00894EA0" w:rsidRDefault="00894EA0" w:rsidP="00894EA0">
      <w:pPr>
        <w:spacing w:line="240" w:lineRule="auto"/>
        <w:ind w:left="900" w:hanging="360"/>
        <w:rPr>
          <w:sz w:val="20"/>
          <w:szCs w:val="20"/>
          <w:u w:val="single"/>
        </w:rPr>
      </w:pPr>
      <w:r>
        <w:rPr>
          <w:sz w:val="20"/>
          <w:szCs w:val="20"/>
          <w:u w:val="single"/>
        </w:rPr>
        <w:t>Primary Technologies</w:t>
      </w:r>
      <w:r>
        <w:rPr>
          <w:sz w:val="20"/>
          <w:szCs w:val="20"/>
        </w:rPr>
        <w:t>:  AS/400, Oracle, SAP, Lotus Notes, Sentinel</w:t>
      </w:r>
    </w:p>
    <w:p w:rsidR="00894EA0" w:rsidRDefault="00894EA0" w:rsidP="00894EA0">
      <w:pPr>
        <w:spacing w:line="240" w:lineRule="auto"/>
        <w:ind w:left="540"/>
        <w:rPr>
          <w:sz w:val="20"/>
          <w:szCs w:val="20"/>
        </w:rPr>
      </w:pPr>
      <w:r>
        <w:rPr>
          <w:sz w:val="20"/>
          <w:szCs w:val="20"/>
        </w:rPr>
        <w:t xml:space="preserve"> </w:t>
      </w:r>
    </w:p>
    <w:p w:rsidR="00894EA0" w:rsidRDefault="00894EA0" w:rsidP="00894EA0">
      <w:pPr>
        <w:spacing w:line="240" w:lineRule="auto"/>
        <w:ind w:left="540"/>
        <w:rPr>
          <w:sz w:val="20"/>
          <w:szCs w:val="20"/>
        </w:rPr>
      </w:pPr>
      <w:r>
        <w:rPr>
          <w:sz w:val="20"/>
          <w:szCs w:val="20"/>
        </w:rPr>
        <w:t xml:space="preserve"> </w:t>
      </w:r>
    </w:p>
    <w:p w:rsidR="00894EA0" w:rsidRDefault="00894EA0" w:rsidP="00894EA0">
      <w:pPr>
        <w:spacing w:line="240" w:lineRule="auto"/>
        <w:ind w:left="540"/>
        <w:rPr>
          <w:sz w:val="20"/>
          <w:szCs w:val="20"/>
        </w:rPr>
      </w:pPr>
      <w:r>
        <w:rPr>
          <w:sz w:val="20"/>
          <w:szCs w:val="20"/>
        </w:rPr>
        <w:t xml:space="preserve"> </w:t>
      </w:r>
    </w:p>
    <w:p w:rsidR="00894EA0" w:rsidRPr="00363AF6" w:rsidRDefault="00894EA0" w:rsidP="00894EA0">
      <w:pPr>
        <w:spacing w:line="240" w:lineRule="auto"/>
        <w:rPr>
          <w:b/>
          <w:bCs/>
          <w:sz w:val="20"/>
          <w:szCs w:val="20"/>
          <w:u w:val="single"/>
        </w:rPr>
      </w:pPr>
      <w:r w:rsidRPr="00363AF6">
        <w:rPr>
          <w:b/>
          <w:bCs/>
          <w:sz w:val="20"/>
          <w:szCs w:val="20"/>
          <w:u w:val="single"/>
        </w:rPr>
        <w:t>PERMANENT EMPLOYEE:</w:t>
      </w:r>
      <w:r w:rsidRPr="00363AF6">
        <w:rPr>
          <w:sz w:val="20"/>
          <w:szCs w:val="20"/>
          <w:u w:val="single"/>
        </w:rPr>
        <w:t xml:space="preserve">  Previous</w:t>
      </w:r>
    </w:p>
    <w:p w:rsidR="00894EA0" w:rsidRDefault="00894EA0" w:rsidP="00894EA0">
      <w:pPr>
        <w:spacing w:line="240" w:lineRule="auto"/>
        <w:ind w:left="540"/>
        <w:rPr>
          <w:sz w:val="20"/>
          <w:szCs w:val="20"/>
        </w:rPr>
      </w:pPr>
      <w:r>
        <w:rPr>
          <w:sz w:val="20"/>
          <w:szCs w:val="20"/>
        </w:rPr>
        <w:t xml:space="preserve"> </w:t>
      </w:r>
    </w:p>
    <w:p w:rsidR="00894EA0" w:rsidRDefault="00894EA0" w:rsidP="00894EA0">
      <w:pPr>
        <w:spacing w:line="240" w:lineRule="auto"/>
        <w:rPr>
          <w:b/>
          <w:bCs/>
          <w:sz w:val="20"/>
          <w:szCs w:val="20"/>
        </w:rPr>
      </w:pPr>
      <w:r>
        <w:rPr>
          <w:b/>
          <w:bCs/>
          <w:sz w:val="20"/>
          <w:szCs w:val="20"/>
        </w:rPr>
        <w:t>CGI Systems, IBM subsidiary 1995 - 1997</w:t>
      </w:r>
    </w:p>
    <w:p w:rsidR="00894EA0" w:rsidRDefault="00894EA0" w:rsidP="00894EA0">
      <w:pPr>
        <w:spacing w:line="240" w:lineRule="auto"/>
        <w:ind w:left="540"/>
        <w:rPr>
          <w:b/>
          <w:bCs/>
          <w:sz w:val="20"/>
          <w:szCs w:val="20"/>
        </w:rPr>
      </w:pPr>
      <w:r>
        <w:rPr>
          <w:b/>
          <w:bCs/>
          <w:sz w:val="20"/>
          <w:szCs w:val="20"/>
        </w:rPr>
        <w:t xml:space="preserve"> </w:t>
      </w:r>
    </w:p>
    <w:p w:rsidR="00894EA0" w:rsidRDefault="00894EA0" w:rsidP="00894EA0">
      <w:pPr>
        <w:spacing w:line="240" w:lineRule="auto"/>
        <w:ind w:left="900" w:hanging="360"/>
        <w:rPr>
          <w:sz w:val="20"/>
          <w:szCs w:val="20"/>
          <w:u w:val="single"/>
        </w:rPr>
      </w:pPr>
      <w:r>
        <w:rPr>
          <w:sz w:val="20"/>
          <w:szCs w:val="20"/>
          <w:u w:val="single"/>
        </w:rPr>
        <w:t>Role</w:t>
      </w:r>
      <w:r>
        <w:rPr>
          <w:sz w:val="20"/>
          <w:szCs w:val="20"/>
        </w:rPr>
        <w:t xml:space="preserve">: </w:t>
      </w:r>
      <w:r>
        <w:rPr>
          <w:b/>
          <w:bCs/>
          <w:sz w:val="20"/>
          <w:szCs w:val="20"/>
        </w:rPr>
        <w:t xml:space="preserve">Technical Manager. </w:t>
      </w:r>
      <w:r>
        <w:rPr>
          <w:sz w:val="20"/>
          <w:szCs w:val="20"/>
        </w:rPr>
        <w:t xml:space="preserve"> Enterprise Integration, Architecture – </w:t>
      </w:r>
      <w:r>
        <w:rPr>
          <w:b/>
          <w:bCs/>
          <w:sz w:val="20"/>
          <w:szCs w:val="20"/>
        </w:rPr>
        <w:t xml:space="preserve">Business Analyst </w:t>
      </w:r>
      <w:r>
        <w:rPr>
          <w:sz w:val="20"/>
          <w:szCs w:val="20"/>
        </w:rPr>
        <w:t xml:space="preserve">UML </w:t>
      </w:r>
      <w:r>
        <w:rPr>
          <w:b/>
          <w:bCs/>
          <w:sz w:val="20"/>
          <w:szCs w:val="20"/>
        </w:rPr>
        <w:t>object-based project modeling largely at Structural level</w:t>
      </w:r>
      <w:r>
        <w:rPr>
          <w:sz w:val="20"/>
          <w:szCs w:val="20"/>
        </w:rPr>
        <w:t>; Data Modeling; includes</w:t>
      </w:r>
      <w:r>
        <w:rPr>
          <w:b/>
          <w:bCs/>
          <w:sz w:val="20"/>
          <w:szCs w:val="20"/>
        </w:rPr>
        <w:t xml:space="preserve"> </w:t>
      </w:r>
      <w:r>
        <w:rPr>
          <w:sz w:val="20"/>
          <w:szCs w:val="20"/>
        </w:rPr>
        <w:t>create and oversee all integration testing and UAT.  Proposal writer/ Risk Assessment</w:t>
      </w:r>
    </w:p>
    <w:p w:rsidR="00894EA0" w:rsidRDefault="00894EA0" w:rsidP="00894EA0">
      <w:pPr>
        <w:spacing w:line="240" w:lineRule="auto"/>
        <w:ind w:left="900" w:hanging="360"/>
        <w:rPr>
          <w:sz w:val="20"/>
          <w:szCs w:val="20"/>
          <w:u w:val="single"/>
        </w:rPr>
      </w:pPr>
      <w:r>
        <w:rPr>
          <w:sz w:val="20"/>
          <w:szCs w:val="20"/>
          <w:u w:val="single"/>
        </w:rPr>
        <w:t>Project/Key Deliverables</w:t>
      </w:r>
      <w:r>
        <w:rPr>
          <w:sz w:val="20"/>
          <w:szCs w:val="20"/>
        </w:rPr>
        <w:t xml:space="preserve">  - Project Workplan; Remote Integrated System design (Mobile Lotus Notes; Remote Data Integration Design; BE Data Modeling/mapping  (mainframe, Oracle, MS Access, Notes). Selection, management, implementation of Middleware.</w:t>
      </w:r>
    </w:p>
    <w:p w:rsidR="00894EA0" w:rsidRDefault="00894EA0" w:rsidP="00894EA0">
      <w:pPr>
        <w:spacing w:line="240" w:lineRule="auto"/>
        <w:ind w:left="900" w:hanging="360"/>
        <w:rPr>
          <w:sz w:val="20"/>
          <w:szCs w:val="20"/>
          <w:u w:val="single"/>
        </w:rPr>
      </w:pPr>
      <w:r>
        <w:rPr>
          <w:sz w:val="20"/>
          <w:szCs w:val="20"/>
          <w:u w:val="single"/>
        </w:rPr>
        <w:t>Clients</w:t>
      </w:r>
      <w:r>
        <w:rPr>
          <w:sz w:val="20"/>
          <w:szCs w:val="20"/>
        </w:rPr>
        <w:t xml:space="preserve">: Caterpillar Corporation (CRSI, </w:t>
      </w:r>
      <w:smartTag w:uri="urn:schemas-microsoft-com:office:smarttags" w:element="place">
        <w:r>
          <w:rPr>
            <w:sz w:val="20"/>
            <w:szCs w:val="20"/>
          </w:rPr>
          <w:t>Mobile</w:t>
        </w:r>
      </w:smartTag>
      <w:r>
        <w:rPr>
          <w:sz w:val="20"/>
          <w:szCs w:val="20"/>
        </w:rPr>
        <w:t xml:space="preserve"> Sales and Sales Force Management System), Caterpillar PC Software Group</w:t>
      </w:r>
    </w:p>
    <w:p w:rsidR="00894EA0" w:rsidRDefault="00894EA0" w:rsidP="00894EA0">
      <w:pPr>
        <w:spacing w:line="240" w:lineRule="auto"/>
        <w:ind w:left="900" w:hanging="360"/>
        <w:rPr>
          <w:sz w:val="20"/>
          <w:szCs w:val="20"/>
          <w:u w:val="single"/>
        </w:rPr>
      </w:pPr>
      <w:r>
        <w:rPr>
          <w:sz w:val="20"/>
          <w:szCs w:val="20"/>
          <w:u w:val="single"/>
        </w:rPr>
        <w:t>Primary Technologies</w:t>
      </w:r>
      <w:r>
        <w:rPr>
          <w:sz w:val="20"/>
          <w:szCs w:val="20"/>
        </w:rPr>
        <w:t>:  SQL; MQSeries; ReplicAction; Z-Merge; AS-400; various mainframe data sources; MS Access; Lotus Notes R4.5, R5.0; C++; C.</w:t>
      </w:r>
    </w:p>
    <w:p w:rsidR="00894EA0" w:rsidRDefault="00894EA0" w:rsidP="00894EA0">
      <w:pPr>
        <w:spacing w:line="240" w:lineRule="auto"/>
        <w:ind w:left="540"/>
        <w:rPr>
          <w:sz w:val="20"/>
          <w:szCs w:val="20"/>
        </w:rPr>
      </w:pPr>
      <w:r>
        <w:rPr>
          <w:sz w:val="20"/>
          <w:szCs w:val="20"/>
        </w:rPr>
        <w:t xml:space="preserve"> </w:t>
      </w:r>
    </w:p>
    <w:p w:rsidR="00894EA0" w:rsidRDefault="00EE000E" w:rsidP="00894EA0">
      <w:pPr>
        <w:numPr>
          <w:ilvl w:val="0"/>
          <w:numId w:val="9"/>
        </w:numPr>
        <w:tabs>
          <w:tab w:val="num" w:pos="720"/>
        </w:tabs>
        <w:spacing w:line="240" w:lineRule="auto"/>
        <w:rPr>
          <w:sz w:val="20"/>
          <w:szCs w:val="20"/>
        </w:rPr>
      </w:pPr>
      <w:r>
        <w:rPr>
          <w:sz w:val="20"/>
          <w:szCs w:val="20"/>
        </w:rPr>
        <w:t>Design Lotus Notes sales-</w:t>
      </w:r>
      <w:r w:rsidR="00894EA0">
        <w:rPr>
          <w:sz w:val="20"/>
          <w:szCs w:val="20"/>
        </w:rPr>
        <w:t>force automation systems for multinational clients.</w:t>
      </w:r>
    </w:p>
    <w:p w:rsidR="00894EA0" w:rsidRDefault="00894EA0" w:rsidP="00894EA0">
      <w:pPr>
        <w:numPr>
          <w:ilvl w:val="0"/>
          <w:numId w:val="9"/>
        </w:numPr>
        <w:tabs>
          <w:tab w:val="num" w:pos="720"/>
        </w:tabs>
        <w:spacing w:line="240" w:lineRule="auto"/>
        <w:rPr>
          <w:sz w:val="20"/>
          <w:szCs w:val="20"/>
        </w:rPr>
      </w:pPr>
      <w:r>
        <w:rPr>
          <w:sz w:val="20"/>
          <w:szCs w:val="20"/>
        </w:rPr>
        <w:t>Create integration workplan.</w:t>
      </w:r>
    </w:p>
    <w:p w:rsidR="00894EA0" w:rsidRDefault="00894EA0" w:rsidP="00894EA0">
      <w:pPr>
        <w:numPr>
          <w:ilvl w:val="0"/>
          <w:numId w:val="9"/>
        </w:numPr>
        <w:tabs>
          <w:tab w:val="num" w:pos="720"/>
        </w:tabs>
        <w:spacing w:line="240" w:lineRule="auto"/>
        <w:rPr>
          <w:sz w:val="20"/>
          <w:szCs w:val="20"/>
        </w:rPr>
      </w:pPr>
      <w:r>
        <w:rPr>
          <w:sz w:val="20"/>
          <w:szCs w:val="20"/>
        </w:rPr>
        <w:t>Managed all integration activities (Notes mobile to AS400, multiple mainframe systems).</w:t>
      </w:r>
    </w:p>
    <w:p w:rsidR="00894EA0" w:rsidRDefault="00894EA0" w:rsidP="00894EA0">
      <w:pPr>
        <w:numPr>
          <w:ilvl w:val="0"/>
          <w:numId w:val="9"/>
        </w:numPr>
        <w:tabs>
          <w:tab w:val="num" w:pos="720"/>
        </w:tabs>
        <w:spacing w:line="240" w:lineRule="auto"/>
        <w:rPr>
          <w:sz w:val="20"/>
          <w:szCs w:val="20"/>
        </w:rPr>
      </w:pPr>
      <w:r>
        <w:rPr>
          <w:sz w:val="20"/>
          <w:szCs w:val="20"/>
        </w:rPr>
        <w:t>Specialized in design of remote data exchange - integration between Notes servers and centralized backend AS - 400 and mainframe data systems using both specialized C++ coding and customized middleware linking with Notes.</w:t>
      </w:r>
    </w:p>
    <w:p w:rsidR="00894EA0" w:rsidRDefault="00894EA0" w:rsidP="00894EA0">
      <w:pPr>
        <w:numPr>
          <w:ilvl w:val="0"/>
          <w:numId w:val="9"/>
        </w:numPr>
        <w:tabs>
          <w:tab w:val="num" w:pos="720"/>
        </w:tabs>
        <w:spacing w:line="240" w:lineRule="auto"/>
        <w:rPr>
          <w:sz w:val="20"/>
          <w:szCs w:val="20"/>
        </w:rPr>
      </w:pPr>
      <w:r>
        <w:rPr>
          <w:sz w:val="20"/>
          <w:szCs w:val="20"/>
        </w:rPr>
        <w:t>Create systems testing through alpha level phase.</w:t>
      </w:r>
    </w:p>
    <w:p w:rsidR="00894EA0" w:rsidRDefault="00894EA0" w:rsidP="00894EA0">
      <w:pPr>
        <w:numPr>
          <w:ilvl w:val="0"/>
          <w:numId w:val="9"/>
        </w:numPr>
        <w:tabs>
          <w:tab w:val="num" w:pos="720"/>
        </w:tabs>
        <w:spacing w:line="240" w:lineRule="auto"/>
        <w:rPr>
          <w:sz w:val="20"/>
          <w:szCs w:val="20"/>
        </w:rPr>
      </w:pPr>
      <w:r>
        <w:rPr>
          <w:sz w:val="20"/>
          <w:szCs w:val="20"/>
        </w:rPr>
        <w:t>Analyzed and modeled all data to be transferred.</w:t>
      </w:r>
    </w:p>
    <w:p w:rsidR="00894EA0" w:rsidRDefault="00894EA0" w:rsidP="00894EA0">
      <w:pPr>
        <w:numPr>
          <w:ilvl w:val="0"/>
          <w:numId w:val="9"/>
        </w:numPr>
        <w:tabs>
          <w:tab w:val="num" w:pos="720"/>
        </w:tabs>
        <w:spacing w:line="240" w:lineRule="auto"/>
        <w:rPr>
          <w:sz w:val="20"/>
          <w:szCs w:val="20"/>
        </w:rPr>
      </w:pPr>
      <w:r>
        <w:rPr>
          <w:sz w:val="20"/>
          <w:szCs w:val="20"/>
        </w:rPr>
        <w:t>Evaluated and selected all middleware - programming required.</w:t>
      </w:r>
    </w:p>
    <w:p w:rsidR="00894EA0" w:rsidRDefault="00894EA0" w:rsidP="00894EA0">
      <w:pPr>
        <w:numPr>
          <w:ilvl w:val="0"/>
          <w:numId w:val="9"/>
        </w:numPr>
        <w:tabs>
          <w:tab w:val="num" w:pos="720"/>
        </w:tabs>
        <w:spacing w:line="240" w:lineRule="auto"/>
        <w:rPr>
          <w:sz w:val="20"/>
          <w:szCs w:val="20"/>
        </w:rPr>
      </w:pPr>
      <w:r>
        <w:rPr>
          <w:sz w:val="20"/>
          <w:szCs w:val="20"/>
        </w:rPr>
        <w:t>Advised IBM Europe on conversion from PROFs mail to Lotus Notes Mail.</w:t>
      </w:r>
    </w:p>
    <w:p w:rsidR="00894EA0" w:rsidRDefault="00894EA0" w:rsidP="00894EA0">
      <w:pPr>
        <w:numPr>
          <w:ilvl w:val="0"/>
          <w:numId w:val="9"/>
        </w:numPr>
        <w:tabs>
          <w:tab w:val="num" w:pos="720"/>
        </w:tabs>
        <w:spacing w:line="240" w:lineRule="auto"/>
        <w:rPr>
          <w:sz w:val="20"/>
          <w:szCs w:val="20"/>
        </w:rPr>
      </w:pPr>
      <w:r>
        <w:rPr>
          <w:sz w:val="20"/>
          <w:szCs w:val="20"/>
        </w:rPr>
        <w:t xml:space="preserve">Advised </w:t>
      </w:r>
      <w:smartTag w:uri="urn:schemas-microsoft-com:office:smarttags" w:element="City">
        <w:smartTag w:uri="urn:schemas-microsoft-com:office:smarttags" w:element="place">
          <w:r>
            <w:rPr>
              <w:sz w:val="20"/>
              <w:szCs w:val="20"/>
            </w:rPr>
            <w:t>Paris</w:t>
          </w:r>
        </w:smartTag>
      </w:smartTag>
      <w:r>
        <w:rPr>
          <w:sz w:val="20"/>
          <w:szCs w:val="20"/>
        </w:rPr>
        <w:t xml:space="preserve"> office on Lotus Notes enterprise integration to proprietary ‘SAP’ (used ReplicAction).</w:t>
      </w:r>
    </w:p>
    <w:p w:rsidR="00894EA0" w:rsidRDefault="00894EA0" w:rsidP="00894EA0">
      <w:pPr>
        <w:spacing w:line="240" w:lineRule="auto"/>
        <w:ind w:left="540"/>
        <w:rPr>
          <w:b/>
          <w:bCs/>
          <w:sz w:val="20"/>
          <w:szCs w:val="20"/>
        </w:rPr>
      </w:pPr>
      <w:r>
        <w:rPr>
          <w:b/>
          <w:bCs/>
          <w:sz w:val="20"/>
          <w:szCs w:val="20"/>
        </w:rPr>
        <w:t xml:space="preserve"> </w:t>
      </w:r>
    </w:p>
    <w:p w:rsidR="00EE000E" w:rsidRDefault="00894EA0" w:rsidP="00EE000E">
      <w:pPr>
        <w:spacing w:line="240" w:lineRule="auto"/>
        <w:ind w:left="540"/>
        <w:rPr>
          <w:b/>
          <w:bCs/>
          <w:sz w:val="20"/>
          <w:szCs w:val="20"/>
        </w:rPr>
      </w:pPr>
      <w:r>
        <w:rPr>
          <w:b/>
          <w:bCs/>
          <w:sz w:val="20"/>
          <w:szCs w:val="20"/>
        </w:rPr>
        <w:lastRenderedPageBreak/>
        <w:t xml:space="preserve">Accenture (Andersen Consulting)    1989 </w:t>
      </w:r>
      <w:r w:rsidR="00EE000E">
        <w:rPr>
          <w:b/>
          <w:bCs/>
          <w:sz w:val="20"/>
          <w:szCs w:val="20"/>
        </w:rPr>
        <w:t>–</w:t>
      </w:r>
      <w:r>
        <w:rPr>
          <w:b/>
          <w:bCs/>
          <w:sz w:val="20"/>
          <w:szCs w:val="20"/>
        </w:rPr>
        <w:t xml:space="preserve"> 1994</w:t>
      </w:r>
      <w:r w:rsidR="00EE000E">
        <w:rPr>
          <w:b/>
          <w:bCs/>
          <w:sz w:val="20"/>
          <w:szCs w:val="20"/>
        </w:rPr>
        <w:br/>
      </w:r>
      <w:r w:rsidR="00EE000E">
        <w:rPr>
          <w:b/>
          <w:bCs/>
          <w:sz w:val="20"/>
          <w:szCs w:val="20"/>
        </w:rPr>
        <w:br/>
        <w:t xml:space="preserve">Pre-Agile Process Changes: </w:t>
      </w:r>
    </w:p>
    <w:p w:rsidR="00EE000E" w:rsidRPr="00EE000E" w:rsidRDefault="00EE000E" w:rsidP="00EE000E">
      <w:pPr>
        <w:spacing w:line="240" w:lineRule="auto"/>
        <w:ind w:left="540"/>
        <w:rPr>
          <w:bCs/>
          <w:sz w:val="20"/>
          <w:szCs w:val="20"/>
        </w:rPr>
      </w:pPr>
      <w:r w:rsidRPr="00EE000E">
        <w:rPr>
          <w:bCs/>
          <w:sz w:val="20"/>
          <w:szCs w:val="20"/>
        </w:rPr>
        <w:t xml:space="preserve">Modify Method1 </w:t>
      </w:r>
      <w:r>
        <w:rPr>
          <w:bCs/>
          <w:sz w:val="20"/>
          <w:szCs w:val="20"/>
        </w:rPr>
        <w:t>fo</w:t>
      </w:r>
      <w:r w:rsidRPr="00EE000E">
        <w:rPr>
          <w:bCs/>
          <w:sz w:val="20"/>
          <w:szCs w:val="20"/>
        </w:rPr>
        <w:t>r use in RAD system development</w:t>
      </w:r>
      <w:r>
        <w:rPr>
          <w:bCs/>
          <w:sz w:val="20"/>
          <w:szCs w:val="20"/>
        </w:rPr>
        <w:t xml:space="preserve"> (later these </w:t>
      </w:r>
      <w:r>
        <w:rPr>
          <w:sz w:val="20"/>
          <w:szCs w:val="20"/>
        </w:rPr>
        <w:t>procedures adopted by Accenture);</w:t>
      </w:r>
    </w:p>
    <w:p w:rsidR="00894EA0" w:rsidRDefault="00EE000E" w:rsidP="00EE000E">
      <w:pPr>
        <w:spacing w:line="240" w:lineRule="auto"/>
        <w:ind w:left="540"/>
        <w:rPr>
          <w:b/>
          <w:bCs/>
          <w:sz w:val="20"/>
          <w:szCs w:val="20"/>
        </w:rPr>
      </w:pPr>
      <w:r>
        <w:rPr>
          <w:bCs/>
          <w:sz w:val="20"/>
          <w:szCs w:val="20"/>
        </w:rPr>
        <w:t>Read-access of Business Owners to development server</w:t>
      </w:r>
      <w:r>
        <w:rPr>
          <w:b/>
          <w:bCs/>
          <w:sz w:val="20"/>
          <w:szCs w:val="20"/>
        </w:rPr>
        <w:t xml:space="preserve"> </w:t>
      </w:r>
    </w:p>
    <w:p w:rsidR="00EE000E" w:rsidRDefault="00EE000E" w:rsidP="00EE000E">
      <w:pPr>
        <w:spacing w:line="240" w:lineRule="auto"/>
        <w:ind w:left="540"/>
        <w:rPr>
          <w:b/>
          <w:bCs/>
          <w:sz w:val="20"/>
          <w:szCs w:val="20"/>
        </w:rPr>
      </w:pPr>
      <w:r>
        <w:rPr>
          <w:bCs/>
          <w:sz w:val="20"/>
          <w:szCs w:val="20"/>
        </w:rPr>
        <w:t xml:space="preserve">Mandatory, bi-weekly review of system development/design with Business Owners </w:t>
      </w:r>
    </w:p>
    <w:p w:rsidR="00894EA0" w:rsidRDefault="00894EA0" w:rsidP="00894EA0">
      <w:pPr>
        <w:spacing w:line="240" w:lineRule="auto"/>
        <w:ind w:left="540"/>
        <w:rPr>
          <w:b/>
          <w:bCs/>
          <w:sz w:val="20"/>
          <w:szCs w:val="20"/>
        </w:rPr>
      </w:pPr>
      <w:r>
        <w:rPr>
          <w:b/>
          <w:bCs/>
          <w:sz w:val="20"/>
          <w:szCs w:val="20"/>
        </w:rPr>
        <w:t xml:space="preserve"> </w:t>
      </w:r>
    </w:p>
    <w:p w:rsidR="00894EA0" w:rsidRDefault="00894EA0" w:rsidP="00894EA0">
      <w:pPr>
        <w:spacing w:line="240" w:lineRule="auto"/>
        <w:ind w:left="900" w:hanging="360"/>
        <w:rPr>
          <w:sz w:val="20"/>
          <w:szCs w:val="20"/>
          <w:u w:val="single"/>
        </w:rPr>
      </w:pPr>
      <w:r>
        <w:rPr>
          <w:sz w:val="20"/>
          <w:szCs w:val="20"/>
          <w:u w:val="single"/>
        </w:rPr>
        <w:t>Role</w:t>
      </w:r>
      <w:r>
        <w:rPr>
          <w:sz w:val="20"/>
          <w:szCs w:val="20"/>
        </w:rPr>
        <w:t xml:space="preserve"> – Technical </w:t>
      </w:r>
      <w:r w:rsidR="00EE000E">
        <w:rPr>
          <w:sz w:val="20"/>
          <w:szCs w:val="20"/>
        </w:rPr>
        <w:t xml:space="preserve">Project </w:t>
      </w:r>
      <w:r>
        <w:rPr>
          <w:sz w:val="20"/>
          <w:szCs w:val="20"/>
        </w:rPr>
        <w:t xml:space="preserve">Supervisor; </w:t>
      </w:r>
      <w:r w:rsidR="00EE000E">
        <w:rPr>
          <w:bCs/>
          <w:sz w:val="20"/>
          <w:szCs w:val="20"/>
        </w:rPr>
        <w:t>BA; trainer</w:t>
      </w:r>
      <w:r>
        <w:rPr>
          <w:sz w:val="20"/>
          <w:szCs w:val="20"/>
        </w:rPr>
        <w:t xml:space="preserve">; developer; </w:t>
      </w:r>
      <w:r w:rsidR="00EE000E">
        <w:rPr>
          <w:sz w:val="20"/>
          <w:szCs w:val="20"/>
        </w:rPr>
        <w:t xml:space="preserve">server </w:t>
      </w:r>
      <w:r>
        <w:rPr>
          <w:sz w:val="20"/>
          <w:szCs w:val="20"/>
        </w:rPr>
        <w:t xml:space="preserve">administrator. </w:t>
      </w:r>
    </w:p>
    <w:p w:rsidR="00894EA0" w:rsidRDefault="00894EA0" w:rsidP="00894EA0">
      <w:pPr>
        <w:spacing w:line="240" w:lineRule="auto"/>
        <w:ind w:left="900" w:hanging="360"/>
        <w:rPr>
          <w:sz w:val="20"/>
          <w:szCs w:val="20"/>
          <w:u w:val="single"/>
        </w:rPr>
      </w:pPr>
      <w:r>
        <w:rPr>
          <w:sz w:val="20"/>
          <w:szCs w:val="20"/>
          <w:u w:val="single"/>
        </w:rPr>
        <w:t>Clients</w:t>
      </w:r>
      <w:r>
        <w:rPr>
          <w:sz w:val="20"/>
          <w:szCs w:val="20"/>
        </w:rPr>
        <w:t>: CNA Insurance Companies; AMOCO Oil; State of Illinois; Nuclear Medicine and Environmental Engineering Companies; Internal Andersen Consulting &amp; Arthur Andersen projects</w:t>
      </w:r>
    </w:p>
    <w:p w:rsidR="00894EA0" w:rsidRDefault="00894EA0" w:rsidP="00894EA0">
      <w:pPr>
        <w:spacing w:line="240" w:lineRule="auto"/>
        <w:ind w:left="900" w:hanging="360"/>
        <w:rPr>
          <w:sz w:val="20"/>
          <w:szCs w:val="20"/>
          <w:u w:val="single"/>
        </w:rPr>
      </w:pPr>
      <w:r>
        <w:rPr>
          <w:sz w:val="20"/>
          <w:szCs w:val="20"/>
          <w:u w:val="single"/>
        </w:rPr>
        <w:t>Project/Key Deliverables</w:t>
      </w:r>
      <w:r>
        <w:rPr>
          <w:sz w:val="20"/>
          <w:szCs w:val="20"/>
        </w:rPr>
        <w:t xml:space="preserve"> - Information Systems Management; Business Analysis and dB Design; Development, Sales Force Management System; Human and Physical Resource Management System; Judicial Case Management System; Business and Financial Management Systems</w:t>
      </w:r>
    </w:p>
    <w:p w:rsidR="00894EA0" w:rsidRDefault="00894EA0" w:rsidP="00894EA0">
      <w:pPr>
        <w:spacing w:line="240" w:lineRule="auto"/>
        <w:ind w:left="900" w:hanging="360"/>
        <w:rPr>
          <w:sz w:val="20"/>
          <w:szCs w:val="20"/>
          <w:u w:val="single"/>
        </w:rPr>
      </w:pPr>
      <w:r>
        <w:rPr>
          <w:sz w:val="20"/>
          <w:szCs w:val="20"/>
          <w:u w:val="single"/>
        </w:rPr>
        <w:t>Primary Technologies</w:t>
      </w:r>
      <w:r>
        <w:rPr>
          <w:sz w:val="20"/>
          <w:szCs w:val="20"/>
        </w:rPr>
        <w:t xml:space="preserve">:  Lotus Notes, beta R1 – R4.5; Visual Basic; SQL middleware (NotesPump/LEI, Notrix, </w:t>
      </w:r>
      <w:proofErr w:type="spellStart"/>
      <w:r>
        <w:rPr>
          <w:sz w:val="20"/>
          <w:szCs w:val="20"/>
        </w:rPr>
        <w:t>ReplicAction</w:t>
      </w:r>
      <w:proofErr w:type="spellEnd"/>
      <w:r>
        <w:rPr>
          <w:sz w:val="20"/>
          <w:szCs w:val="20"/>
        </w:rPr>
        <w:t xml:space="preserve">, MQSeries, Z-Merge, </w:t>
      </w:r>
      <w:proofErr w:type="spellStart"/>
      <w:r>
        <w:rPr>
          <w:sz w:val="20"/>
          <w:szCs w:val="20"/>
        </w:rPr>
        <w:t>etc</w:t>
      </w:r>
      <w:proofErr w:type="spellEnd"/>
      <w:r>
        <w:rPr>
          <w:sz w:val="20"/>
          <w:szCs w:val="20"/>
        </w:rPr>
        <w:t xml:space="preserve">); Crystal Reports; SQL relational systems (MS Access, FoxPro, </w:t>
      </w:r>
      <w:proofErr w:type="spellStart"/>
      <w:r>
        <w:rPr>
          <w:sz w:val="20"/>
          <w:szCs w:val="20"/>
        </w:rPr>
        <w:t>etc</w:t>
      </w:r>
      <w:proofErr w:type="spellEnd"/>
      <w:r>
        <w:rPr>
          <w:sz w:val="20"/>
          <w:szCs w:val="20"/>
        </w:rPr>
        <w:t xml:space="preserve">); Basic, </w:t>
      </w:r>
      <w:proofErr w:type="spellStart"/>
      <w:r>
        <w:rPr>
          <w:sz w:val="20"/>
          <w:szCs w:val="20"/>
        </w:rPr>
        <w:t>Toolbook</w:t>
      </w:r>
      <w:proofErr w:type="spellEnd"/>
      <w:r>
        <w:rPr>
          <w:sz w:val="20"/>
          <w:szCs w:val="20"/>
        </w:rPr>
        <w:t xml:space="preserve"> CBT; MS Visio; MS Project.</w:t>
      </w:r>
    </w:p>
    <w:p w:rsidR="00894EA0" w:rsidRDefault="00894EA0" w:rsidP="00894EA0">
      <w:pPr>
        <w:spacing w:line="240" w:lineRule="auto"/>
        <w:ind w:left="540"/>
        <w:rPr>
          <w:sz w:val="20"/>
          <w:szCs w:val="20"/>
        </w:rPr>
      </w:pPr>
      <w:r>
        <w:rPr>
          <w:sz w:val="20"/>
          <w:szCs w:val="20"/>
        </w:rPr>
        <w:t xml:space="preserve"> </w:t>
      </w:r>
    </w:p>
    <w:p w:rsidR="00894EA0" w:rsidRDefault="00894EA0" w:rsidP="00894EA0">
      <w:pPr>
        <w:spacing w:line="240" w:lineRule="auto"/>
        <w:ind w:left="540"/>
        <w:rPr>
          <w:sz w:val="20"/>
          <w:szCs w:val="20"/>
        </w:rPr>
      </w:pPr>
      <w:r>
        <w:rPr>
          <w:sz w:val="20"/>
          <w:szCs w:val="20"/>
        </w:rPr>
        <w:t xml:space="preserve"> </w:t>
      </w:r>
    </w:p>
    <w:p w:rsidR="00894EA0" w:rsidRDefault="00894EA0" w:rsidP="00894EA0">
      <w:pPr>
        <w:spacing w:line="240" w:lineRule="auto"/>
        <w:rPr>
          <w:sz w:val="20"/>
          <w:szCs w:val="20"/>
        </w:rPr>
      </w:pPr>
      <w:r w:rsidRPr="00C65DA5">
        <w:rPr>
          <w:sz w:val="20"/>
          <w:szCs w:val="20"/>
        </w:rPr>
        <w:t>CNA Insurance Companies</w:t>
      </w:r>
      <w:r>
        <w:rPr>
          <w:sz w:val="20"/>
          <w:szCs w:val="20"/>
        </w:rPr>
        <w:t>:  technical lead; Architect; evaluation of all Notes systems and re-engineering necessary to increase speed, remove redundancy. Create architecture, replication and routing plans required for installing Notes at all affiliated insurance companies (CNA Middle Markets Project). Wrote all project documentation.</w:t>
      </w:r>
    </w:p>
    <w:p w:rsidR="00894EA0" w:rsidRDefault="00894EA0" w:rsidP="00894EA0">
      <w:pPr>
        <w:spacing w:line="240" w:lineRule="auto"/>
        <w:ind w:left="540"/>
        <w:rPr>
          <w:sz w:val="20"/>
          <w:szCs w:val="20"/>
        </w:rPr>
      </w:pPr>
      <w:r>
        <w:rPr>
          <w:sz w:val="20"/>
          <w:szCs w:val="20"/>
        </w:rPr>
        <w:t xml:space="preserve"> </w:t>
      </w:r>
    </w:p>
    <w:p w:rsidR="00894EA0" w:rsidRDefault="00894EA0" w:rsidP="00894EA0">
      <w:pPr>
        <w:numPr>
          <w:ilvl w:val="0"/>
          <w:numId w:val="10"/>
        </w:numPr>
        <w:tabs>
          <w:tab w:val="num" w:pos="720"/>
        </w:tabs>
        <w:spacing w:line="240" w:lineRule="auto"/>
        <w:rPr>
          <w:sz w:val="20"/>
          <w:szCs w:val="20"/>
        </w:rPr>
      </w:pPr>
      <w:r>
        <w:rPr>
          <w:sz w:val="20"/>
          <w:szCs w:val="20"/>
        </w:rPr>
        <w:t>SDLC Project Management (Microsoft Project)</w:t>
      </w:r>
    </w:p>
    <w:p w:rsidR="00894EA0" w:rsidRDefault="00894EA0" w:rsidP="00894EA0">
      <w:pPr>
        <w:numPr>
          <w:ilvl w:val="0"/>
          <w:numId w:val="10"/>
        </w:numPr>
        <w:tabs>
          <w:tab w:val="num" w:pos="720"/>
        </w:tabs>
        <w:spacing w:line="240" w:lineRule="auto"/>
        <w:rPr>
          <w:sz w:val="20"/>
          <w:szCs w:val="20"/>
        </w:rPr>
      </w:pPr>
      <w:r>
        <w:rPr>
          <w:sz w:val="20"/>
          <w:szCs w:val="20"/>
        </w:rPr>
        <w:t>Tabulation of all Notes systems</w:t>
      </w:r>
    </w:p>
    <w:p w:rsidR="00894EA0" w:rsidRDefault="00894EA0" w:rsidP="00894EA0">
      <w:pPr>
        <w:numPr>
          <w:ilvl w:val="0"/>
          <w:numId w:val="10"/>
        </w:numPr>
        <w:tabs>
          <w:tab w:val="num" w:pos="720"/>
        </w:tabs>
        <w:spacing w:line="240" w:lineRule="auto"/>
        <w:rPr>
          <w:sz w:val="20"/>
          <w:szCs w:val="20"/>
        </w:rPr>
      </w:pPr>
      <w:r>
        <w:rPr>
          <w:sz w:val="20"/>
          <w:szCs w:val="20"/>
        </w:rPr>
        <w:t>Evaluate and plan alimentation of redundancy, unnecessary design overhead, increase speed</w:t>
      </w:r>
    </w:p>
    <w:p w:rsidR="00894EA0" w:rsidRDefault="00894EA0" w:rsidP="00894EA0">
      <w:pPr>
        <w:numPr>
          <w:ilvl w:val="0"/>
          <w:numId w:val="10"/>
        </w:numPr>
        <w:tabs>
          <w:tab w:val="num" w:pos="720"/>
        </w:tabs>
        <w:spacing w:line="240" w:lineRule="auto"/>
        <w:rPr>
          <w:sz w:val="20"/>
          <w:szCs w:val="20"/>
        </w:rPr>
      </w:pPr>
      <w:r>
        <w:rPr>
          <w:sz w:val="20"/>
          <w:szCs w:val="20"/>
        </w:rPr>
        <w:t>Manage Andersen Notes programmers in reengineering of Notes Databases.</w:t>
      </w:r>
    </w:p>
    <w:p w:rsidR="00894EA0" w:rsidRDefault="00894EA0" w:rsidP="00894EA0">
      <w:pPr>
        <w:numPr>
          <w:ilvl w:val="0"/>
          <w:numId w:val="10"/>
        </w:numPr>
        <w:tabs>
          <w:tab w:val="num" w:pos="720"/>
        </w:tabs>
        <w:spacing w:line="240" w:lineRule="auto"/>
        <w:rPr>
          <w:sz w:val="20"/>
          <w:szCs w:val="20"/>
        </w:rPr>
      </w:pPr>
      <w:r>
        <w:rPr>
          <w:sz w:val="20"/>
          <w:szCs w:val="20"/>
        </w:rPr>
        <w:t>Evaluate architectural requirements to install Notes in all Insurance Companies dealing with CNA</w:t>
      </w:r>
    </w:p>
    <w:p w:rsidR="00894EA0" w:rsidRDefault="00894EA0" w:rsidP="00894EA0">
      <w:pPr>
        <w:numPr>
          <w:ilvl w:val="0"/>
          <w:numId w:val="10"/>
        </w:numPr>
        <w:tabs>
          <w:tab w:val="num" w:pos="720"/>
        </w:tabs>
        <w:spacing w:line="240" w:lineRule="auto"/>
        <w:rPr>
          <w:sz w:val="20"/>
          <w:szCs w:val="20"/>
        </w:rPr>
      </w:pPr>
      <w:r>
        <w:rPr>
          <w:sz w:val="20"/>
          <w:szCs w:val="20"/>
        </w:rPr>
        <w:t>Create required Administrative plans (servers required, replication and routing required, security required at remote sites, installation and maintenance required, etc.</w:t>
      </w:r>
    </w:p>
    <w:p w:rsidR="00894EA0" w:rsidRDefault="00894EA0" w:rsidP="00894EA0">
      <w:pPr>
        <w:spacing w:line="240" w:lineRule="auto"/>
        <w:rPr>
          <w:sz w:val="20"/>
          <w:szCs w:val="20"/>
        </w:rPr>
      </w:pPr>
      <w:r>
        <w:rPr>
          <w:sz w:val="20"/>
          <w:szCs w:val="20"/>
        </w:rPr>
        <w:t>AA</w:t>
      </w:r>
    </w:p>
    <w:p w:rsidR="00894EA0" w:rsidRDefault="00894EA0" w:rsidP="00894EA0">
      <w:pPr>
        <w:numPr>
          <w:ilvl w:val="0"/>
          <w:numId w:val="11"/>
        </w:numPr>
        <w:tabs>
          <w:tab w:val="num" w:pos="720"/>
        </w:tabs>
        <w:spacing w:line="240" w:lineRule="auto"/>
        <w:rPr>
          <w:sz w:val="20"/>
          <w:szCs w:val="20"/>
        </w:rPr>
      </w:pPr>
      <w:r>
        <w:rPr>
          <w:sz w:val="20"/>
          <w:szCs w:val="20"/>
        </w:rPr>
        <w:t>Creation of first RAD management methodology at Andersen (replaced Method1 for all Lotus Notes Domino work at Arthur Andersen and Andersen Consulting);</w:t>
      </w:r>
    </w:p>
    <w:p w:rsidR="00894EA0" w:rsidRDefault="00894EA0" w:rsidP="00894EA0">
      <w:pPr>
        <w:numPr>
          <w:ilvl w:val="0"/>
          <w:numId w:val="11"/>
        </w:numPr>
        <w:tabs>
          <w:tab w:val="num" w:pos="720"/>
        </w:tabs>
        <w:spacing w:line="240" w:lineRule="auto"/>
        <w:rPr>
          <w:sz w:val="20"/>
          <w:szCs w:val="20"/>
        </w:rPr>
      </w:pPr>
      <w:r>
        <w:rPr>
          <w:sz w:val="20"/>
          <w:szCs w:val="20"/>
        </w:rPr>
        <w:t xml:space="preserve">Systems installation and administration of first </w:t>
      </w:r>
      <w:smartTag w:uri="urn:schemas-microsoft-com:office:smarttags" w:element="City">
        <w:smartTag w:uri="urn:schemas-microsoft-com:office:smarttags" w:element="place">
          <w:r>
            <w:rPr>
              <w:sz w:val="20"/>
              <w:szCs w:val="20"/>
            </w:rPr>
            <w:t>Anderson</w:t>
          </w:r>
        </w:smartTag>
      </w:smartTag>
      <w:r>
        <w:rPr>
          <w:sz w:val="20"/>
          <w:szCs w:val="20"/>
        </w:rPr>
        <w:t xml:space="preserve"> division using Notes.</w:t>
      </w:r>
    </w:p>
    <w:p w:rsidR="00894EA0" w:rsidRDefault="00894EA0" w:rsidP="00894EA0">
      <w:pPr>
        <w:numPr>
          <w:ilvl w:val="0"/>
          <w:numId w:val="11"/>
        </w:numPr>
        <w:tabs>
          <w:tab w:val="num" w:pos="720"/>
        </w:tabs>
        <w:spacing w:line="240" w:lineRule="auto"/>
        <w:rPr>
          <w:sz w:val="20"/>
          <w:szCs w:val="20"/>
        </w:rPr>
      </w:pPr>
      <w:r>
        <w:rPr>
          <w:sz w:val="20"/>
          <w:szCs w:val="20"/>
        </w:rPr>
        <w:t>Design and programming of all Notes applications used in Andersen division.</w:t>
      </w:r>
    </w:p>
    <w:p w:rsidR="00894EA0" w:rsidRDefault="00894EA0" w:rsidP="00894EA0">
      <w:pPr>
        <w:numPr>
          <w:ilvl w:val="0"/>
          <w:numId w:val="11"/>
        </w:numPr>
        <w:tabs>
          <w:tab w:val="num" w:pos="720"/>
        </w:tabs>
        <w:spacing w:line="240" w:lineRule="auto"/>
        <w:rPr>
          <w:b/>
          <w:bCs/>
          <w:sz w:val="20"/>
          <w:szCs w:val="20"/>
        </w:rPr>
      </w:pPr>
      <w:r>
        <w:rPr>
          <w:b/>
          <w:bCs/>
          <w:sz w:val="20"/>
          <w:szCs w:val="20"/>
        </w:rPr>
        <w:t>Data modeling</w:t>
      </w:r>
      <w:r>
        <w:rPr>
          <w:sz w:val="20"/>
          <w:szCs w:val="20"/>
        </w:rPr>
        <w:t xml:space="preserve"> - architecture of enterprise integration of first Andersen Consulting internal Notes systems to internal legacy systems (Knowledge Base, CIO group).</w:t>
      </w:r>
    </w:p>
    <w:p w:rsidR="00894EA0" w:rsidRDefault="00894EA0" w:rsidP="00894EA0">
      <w:pPr>
        <w:spacing w:line="240" w:lineRule="auto"/>
        <w:ind w:left="540"/>
        <w:rPr>
          <w:sz w:val="20"/>
          <w:szCs w:val="20"/>
        </w:rPr>
      </w:pPr>
      <w:r>
        <w:rPr>
          <w:sz w:val="20"/>
          <w:szCs w:val="20"/>
        </w:rPr>
        <w:t xml:space="preserve"> </w:t>
      </w:r>
    </w:p>
    <w:p w:rsidR="00894EA0" w:rsidRDefault="00894EA0" w:rsidP="00894EA0">
      <w:pPr>
        <w:spacing w:line="240" w:lineRule="auto"/>
        <w:rPr>
          <w:sz w:val="20"/>
          <w:szCs w:val="20"/>
        </w:rPr>
      </w:pPr>
      <w:r>
        <w:rPr>
          <w:sz w:val="20"/>
          <w:szCs w:val="20"/>
        </w:rPr>
        <w:t>AMOCO</w:t>
      </w:r>
    </w:p>
    <w:p w:rsidR="00894EA0" w:rsidRDefault="00894EA0" w:rsidP="00894EA0">
      <w:pPr>
        <w:spacing w:line="240" w:lineRule="auto"/>
        <w:ind w:left="540"/>
        <w:rPr>
          <w:sz w:val="20"/>
          <w:szCs w:val="20"/>
        </w:rPr>
      </w:pPr>
      <w:r w:rsidRPr="00557A50">
        <w:rPr>
          <w:b/>
          <w:sz w:val="20"/>
          <w:szCs w:val="20"/>
        </w:rPr>
        <w:t>End User Training;  RAD-Dev Process Training;</w:t>
      </w:r>
      <w:r>
        <w:rPr>
          <w:sz w:val="20"/>
          <w:szCs w:val="20"/>
        </w:rPr>
        <w:t xml:space="preserve"> Project Supervisor; Lotus Notes and VB programmer; designer; and end-user training</w:t>
      </w:r>
    </w:p>
    <w:p w:rsidR="00894EA0" w:rsidRDefault="00894EA0" w:rsidP="00894EA0">
      <w:pPr>
        <w:spacing w:line="240" w:lineRule="auto"/>
        <w:ind w:left="540"/>
        <w:rPr>
          <w:sz w:val="20"/>
          <w:szCs w:val="20"/>
        </w:rPr>
      </w:pPr>
      <w:r>
        <w:rPr>
          <w:sz w:val="20"/>
          <w:szCs w:val="20"/>
        </w:rPr>
        <w:t xml:space="preserve">Created project workplan, </w:t>
      </w:r>
      <w:r w:rsidRPr="00A9377A">
        <w:rPr>
          <w:bCs/>
          <w:sz w:val="20"/>
          <w:szCs w:val="20"/>
        </w:rPr>
        <w:t>diagrammed Functional system requirements;</w:t>
      </w:r>
      <w:r w:rsidR="00A9377A">
        <w:rPr>
          <w:bCs/>
          <w:sz w:val="20"/>
          <w:szCs w:val="20"/>
        </w:rPr>
        <w:br/>
      </w:r>
    </w:p>
    <w:p w:rsidR="00894EA0" w:rsidRDefault="00894EA0" w:rsidP="00A9377A">
      <w:pPr>
        <w:spacing w:line="240" w:lineRule="auto"/>
        <w:rPr>
          <w:sz w:val="20"/>
          <w:szCs w:val="20"/>
        </w:rPr>
      </w:pPr>
      <w:r>
        <w:rPr>
          <w:sz w:val="20"/>
          <w:szCs w:val="20"/>
        </w:rPr>
        <w:t xml:space="preserve">STATE OF </w:t>
      </w:r>
      <w:smartTag w:uri="urn:schemas-microsoft-com:office:smarttags" w:element="State">
        <w:smartTag w:uri="urn:schemas-microsoft-com:office:smarttags" w:element="place">
          <w:r>
            <w:rPr>
              <w:sz w:val="20"/>
              <w:szCs w:val="20"/>
            </w:rPr>
            <w:t>ILLINOIS</w:t>
          </w:r>
        </w:smartTag>
      </w:smartTag>
    </w:p>
    <w:p w:rsidR="00894EA0" w:rsidRDefault="004417B6" w:rsidP="00894EA0">
      <w:pPr>
        <w:spacing w:line="240" w:lineRule="auto"/>
        <w:ind w:left="540"/>
        <w:rPr>
          <w:b/>
          <w:bCs/>
          <w:sz w:val="20"/>
          <w:szCs w:val="20"/>
        </w:rPr>
      </w:pPr>
      <w:r>
        <w:rPr>
          <w:b/>
          <w:bCs/>
          <w:sz w:val="20"/>
          <w:szCs w:val="20"/>
        </w:rPr>
        <w:t>BA</w:t>
      </w:r>
      <w:r w:rsidR="00894EA0">
        <w:rPr>
          <w:b/>
          <w:bCs/>
          <w:sz w:val="20"/>
          <w:szCs w:val="20"/>
        </w:rPr>
        <w:t xml:space="preserve"> and developer</w:t>
      </w:r>
      <w:r w:rsidR="00894EA0">
        <w:rPr>
          <w:sz w:val="20"/>
          <w:szCs w:val="20"/>
        </w:rPr>
        <w:t>; Business/Tech liaison; trainer: first State of Illinois mobile-laptop Judicial System for Illinois Industrial Commission.  Lotus notes connected to State Mainframe backend legal data.</w:t>
      </w:r>
    </w:p>
    <w:p w:rsidR="00894EA0" w:rsidRDefault="00894EA0" w:rsidP="00894EA0">
      <w:pPr>
        <w:spacing w:line="240" w:lineRule="auto"/>
        <w:ind w:left="540"/>
        <w:rPr>
          <w:sz w:val="20"/>
          <w:szCs w:val="20"/>
        </w:rPr>
      </w:pPr>
      <w:r>
        <w:rPr>
          <w:sz w:val="20"/>
          <w:szCs w:val="20"/>
        </w:rPr>
        <w:t xml:space="preserve"> </w:t>
      </w:r>
    </w:p>
    <w:p w:rsidR="00894EA0" w:rsidRDefault="00894EA0" w:rsidP="00894EA0">
      <w:pPr>
        <w:spacing w:line="240" w:lineRule="auto"/>
        <w:ind w:left="540" w:hanging="540"/>
        <w:rPr>
          <w:sz w:val="20"/>
          <w:szCs w:val="20"/>
        </w:rPr>
      </w:pPr>
      <w:r>
        <w:rPr>
          <w:sz w:val="20"/>
          <w:szCs w:val="20"/>
        </w:rPr>
        <w:t>AC Legal Department</w:t>
      </w:r>
      <w:r>
        <w:rPr>
          <w:sz w:val="20"/>
          <w:szCs w:val="20"/>
        </w:rPr>
        <w:br/>
        <w:t xml:space="preserve">BA-Structural design of integrated system; work with Business/Functional end design specs and UI; programming integrated system. </w:t>
      </w:r>
    </w:p>
    <w:p w:rsidR="00894EA0" w:rsidRDefault="00894EA0" w:rsidP="00894EA0">
      <w:pPr>
        <w:spacing w:line="240" w:lineRule="auto"/>
        <w:ind w:left="540"/>
        <w:rPr>
          <w:sz w:val="20"/>
          <w:szCs w:val="20"/>
        </w:rPr>
      </w:pPr>
    </w:p>
    <w:p w:rsidR="00894EA0" w:rsidRDefault="00894EA0" w:rsidP="00894EA0">
      <w:pPr>
        <w:spacing w:line="240" w:lineRule="auto"/>
        <w:rPr>
          <w:sz w:val="20"/>
          <w:szCs w:val="20"/>
        </w:rPr>
      </w:pPr>
      <w:r>
        <w:rPr>
          <w:sz w:val="20"/>
          <w:szCs w:val="20"/>
        </w:rPr>
        <w:t>AA Accounting and Audit group</w:t>
      </w:r>
    </w:p>
    <w:p w:rsidR="00894EA0" w:rsidRDefault="00894EA0" w:rsidP="00894EA0">
      <w:pPr>
        <w:spacing w:line="240" w:lineRule="auto"/>
        <w:ind w:left="540"/>
        <w:rPr>
          <w:sz w:val="20"/>
          <w:szCs w:val="20"/>
        </w:rPr>
      </w:pPr>
      <w:r>
        <w:rPr>
          <w:sz w:val="20"/>
          <w:szCs w:val="20"/>
        </w:rPr>
        <w:lastRenderedPageBreak/>
        <w:t>CD-ROM mastering for systems development; integration of backend systems into hyperlinked multimedia full-text retrieval systems; desktop publishing; CBT - CBE for internal Andersen use; Beta R1 Lotus Notes Domino</w:t>
      </w:r>
    </w:p>
    <w:p w:rsidR="00894EA0" w:rsidRDefault="00894EA0" w:rsidP="00894EA0">
      <w:pPr>
        <w:spacing w:line="240" w:lineRule="auto"/>
        <w:ind w:left="540"/>
        <w:rPr>
          <w:sz w:val="20"/>
          <w:szCs w:val="20"/>
        </w:rPr>
      </w:pPr>
      <w:r>
        <w:rPr>
          <w:sz w:val="20"/>
          <w:szCs w:val="20"/>
        </w:rPr>
        <w:t xml:space="preserve"> </w:t>
      </w:r>
    </w:p>
    <w:p w:rsidR="00894EA0" w:rsidRDefault="00894EA0" w:rsidP="00894EA0">
      <w:pPr>
        <w:spacing w:line="240" w:lineRule="auto"/>
        <w:ind w:left="540"/>
        <w:rPr>
          <w:sz w:val="20"/>
          <w:szCs w:val="20"/>
        </w:rPr>
      </w:pPr>
      <w:r>
        <w:rPr>
          <w:sz w:val="20"/>
          <w:szCs w:val="20"/>
        </w:rPr>
        <w:t xml:space="preserve"> </w:t>
      </w:r>
    </w:p>
    <w:p w:rsidR="00894EA0" w:rsidRDefault="00894EA0" w:rsidP="00894EA0">
      <w:pPr>
        <w:spacing w:line="240" w:lineRule="auto"/>
        <w:ind w:left="540"/>
        <w:rPr>
          <w:sz w:val="20"/>
          <w:szCs w:val="20"/>
        </w:rPr>
      </w:pPr>
      <w:r>
        <w:rPr>
          <w:sz w:val="20"/>
          <w:szCs w:val="20"/>
        </w:rPr>
        <w:t xml:space="preserve"> </w:t>
      </w:r>
    </w:p>
    <w:p w:rsidR="00894EA0" w:rsidRDefault="00894EA0" w:rsidP="00894EA0">
      <w:pPr>
        <w:spacing w:line="240" w:lineRule="auto"/>
        <w:ind w:left="540"/>
        <w:rPr>
          <w:b/>
          <w:bCs/>
          <w:sz w:val="20"/>
          <w:szCs w:val="20"/>
        </w:rPr>
      </w:pPr>
      <w:r>
        <w:rPr>
          <w:b/>
          <w:bCs/>
          <w:sz w:val="20"/>
          <w:szCs w:val="20"/>
        </w:rPr>
        <w:t>EDUCATION</w:t>
      </w:r>
    </w:p>
    <w:p w:rsidR="00894EA0" w:rsidRDefault="00894EA0" w:rsidP="00894EA0">
      <w:pPr>
        <w:spacing w:line="240" w:lineRule="auto"/>
        <w:ind w:left="540"/>
        <w:rPr>
          <w:sz w:val="20"/>
          <w:szCs w:val="20"/>
        </w:rPr>
      </w:pPr>
      <w:r>
        <w:rPr>
          <w:sz w:val="20"/>
          <w:szCs w:val="20"/>
        </w:rPr>
        <w:t xml:space="preserve"> </w:t>
      </w:r>
    </w:p>
    <w:p w:rsidR="00894EA0" w:rsidRDefault="00894EA0" w:rsidP="00894EA0">
      <w:pPr>
        <w:spacing w:line="240" w:lineRule="auto"/>
        <w:ind w:left="540"/>
        <w:rPr>
          <w:b/>
          <w:bCs/>
          <w:sz w:val="20"/>
          <w:szCs w:val="20"/>
        </w:rPr>
      </w:pPr>
      <w:r>
        <w:rPr>
          <w:b/>
          <w:bCs/>
          <w:sz w:val="20"/>
          <w:szCs w:val="20"/>
        </w:rPr>
        <w:t>Professional</w:t>
      </w:r>
    </w:p>
    <w:p w:rsidR="00894EA0" w:rsidRDefault="00894EA0" w:rsidP="00894EA0">
      <w:pPr>
        <w:spacing w:line="240" w:lineRule="auto"/>
        <w:ind w:left="540"/>
        <w:rPr>
          <w:b/>
          <w:bCs/>
          <w:sz w:val="20"/>
          <w:szCs w:val="20"/>
        </w:rPr>
      </w:pPr>
      <w:r>
        <w:rPr>
          <w:b/>
          <w:bCs/>
          <w:sz w:val="20"/>
          <w:szCs w:val="20"/>
        </w:rPr>
        <w:t xml:space="preserve"> </w:t>
      </w:r>
    </w:p>
    <w:p w:rsidR="00894EA0" w:rsidRDefault="00894EA0" w:rsidP="00894EA0">
      <w:pPr>
        <w:numPr>
          <w:ilvl w:val="0"/>
          <w:numId w:val="12"/>
        </w:numPr>
        <w:tabs>
          <w:tab w:val="num" w:pos="720"/>
        </w:tabs>
        <w:spacing w:line="240" w:lineRule="auto"/>
        <w:rPr>
          <w:sz w:val="20"/>
          <w:szCs w:val="20"/>
        </w:rPr>
      </w:pPr>
      <w:r>
        <w:rPr>
          <w:sz w:val="20"/>
          <w:szCs w:val="20"/>
        </w:rPr>
        <w:t>CSM</w:t>
      </w:r>
      <w:r w:rsidR="00E21110">
        <w:rPr>
          <w:sz w:val="20"/>
          <w:szCs w:val="20"/>
        </w:rPr>
        <w:t xml:space="preserve"> (</w:t>
      </w:r>
      <w:r>
        <w:rPr>
          <w:sz w:val="20"/>
          <w:szCs w:val="20"/>
        </w:rPr>
        <w:t>Certified Scrum master</w:t>
      </w:r>
      <w:r w:rsidR="00E21110">
        <w:rPr>
          <w:sz w:val="20"/>
          <w:szCs w:val="20"/>
        </w:rPr>
        <w:t>)</w:t>
      </w:r>
    </w:p>
    <w:p w:rsidR="00894EA0" w:rsidRDefault="00E304EF" w:rsidP="00894EA0">
      <w:pPr>
        <w:numPr>
          <w:ilvl w:val="0"/>
          <w:numId w:val="12"/>
        </w:numPr>
        <w:tabs>
          <w:tab w:val="num" w:pos="720"/>
        </w:tabs>
        <w:spacing w:line="240" w:lineRule="auto"/>
        <w:rPr>
          <w:sz w:val="20"/>
          <w:szCs w:val="20"/>
        </w:rPr>
      </w:pPr>
      <w:r>
        <w:rPr>
          <w:sz w:val="20"/>
          <w:szCs w:val="20"/>
        </w:rPr>
        <w:t>VersionOne; JIRA</w:t>
      </w:r>
    </w:p>
    <w:p w:rsidR="00894EA0" w:rsidRPr="00FC1825" w:rsidRDefault="00E304EF" w:rsidP="00894EA0">
      <w:pPr>
        <w:numPr>
          <w:ilvl w:val="0"/>
          <w:numId w:val="12"/>
        </w:numPr>
        <w:tabs>
          <w:tab w:val="num" w:pos="720"/>
        </w:tabs>
        <w:spacing w:line="240" w:lineRule="auto"/>
        <w:rPr>
          <w:sz w:val="20"/>
          <w:szCs w:val="20"/>
        </w:rPr>
      </w:pPr>
      <w:r w:rsidRPr="00FC1825">
        <w:rPr>
          <w:sz w:val="20"/>
          <w:szCs w:val="20"/>
        </w:rPr>
        <w:t>Documentum – ArborText</w:t>
      </w:r>
      <w:r w:rsidR="00FC1825" w:rsidRPr="00FC1825">
        <w:rPr>
          <w:sz w:val="20"/>
          <w:szCs w:val="20"/>
        </w:rPr>
        <w:t xml:space="preserve">; </w:t>
      </w:r>
      <w:r w:rsidR="00894EA0" w:rsidRPr="00FC1825">
        <w:rPr>
          <w:sz w:val="20"/>
          <w:szCs w:val="20"/>
        </w:rPr>
        <w:t>Accept360</w:t>
      </w:r>
      <w:r w:rsidR="00FC1825" w:rsidRPr="00FC1825">
        <w:rPr>
          <w:sz w:val="20"/>
          <w:szCs w:val="20"/>
        </w:rPr>
        <w:t xml:space="preserve">; </w:t>
      </w:r>
      <w:r w:rsidR="00894EA0" w:rsidRPr="00FC1825">
        <w:rPr>
          <w:sz w:val="20"/>
          <w:szCs w:val="20"/>
        </w:rPr>
        <w:t>Caliber</w:t>
      </w:r>
    </w:p>
    <w:p w:rsidR="00894EA0" w:rsidRPr="00072DA8" w:rsidRDefault="00894EA0" w:rsidP="00894EA0">
      <w:pPr>
        <w:numPr>
          <w:ilvl w:val="0"/>
          <w:numId w:val="12"/>
        </w:numPr>
        <w:tabs>
          <w:tab w:val="num" w:pos="720"/>
        </w:tabs>
        <w:spacing w:line="240" w:lineRule="auto"/>
        <w:rPr>
          <w:sz w:val="20"/>
          <w:szCs w:val="20"/>
        </w:rPr>
      </w:pPr>
      <w:r w:rsidRPr="00072DA8">
        <w:rPr>
          <w:sz w:val="20"/>
          <w:szCs w:val="20"/>
        </w:rPr>
        <w:t>Lotus Notes/Domino (dev</w:t>
      </w:r>
      <w:r w:rsidR="00E304EF" w:rsidRPr="00072DA8">
        <w:rPr>
          <w:sz w:val="20"/>
          <w:szCs w:val="20"/>
        </w:rPr>
        <w:t>-administration from</w:t>
      </w:r>
      <w:r w:rsidRPr="00072DA8">
        <w:rPr>
          <w:sz w:val="20"/>
          <w:szCs w:val="20"/>
        </w:rPr>
        <w:t xml:space="preserve"> Release 1 (Lotus Development Corporation and Lotus Certified Training Centers);</w:t>
      </w:r>
      <w:r w:rsidR="00072DA8">
        <w:rPr>
          <w:sz w:val="20"/>
          <w:szCs w:val="20"/>
        </w:rPr>
        <w:t xml:space="preserve"> </w:t>
      </w:r>
      <w:r w:rsidRPr="00072DA8">
        <w:rPr>
          <w:sz w:val="20"/>
          <w:szCs w:val="20"/>
        </w:rPr>
        <w:t>Domino Sametime.</w:t>
      </w:r>
    </w:p>
    <w:p w:rsidR="00894EA0" w:rsidRDefault="00894EA0" w:rsidP="00894EA0">
      <w:pPr>
        <w:numPr>
          <w:ilvl w:val="0"/>
          <w:numId w:val="12"/>
        </w:numPr>
        <w:tabs>
          <w:tab w:val="num" w:pos="720"/>
        </w:tabs>
        <w:spacing w:line="240" w:lineRule="auto"/>
        <w:rPr>
          <w:sz w:val="20"/>
          <w:szCs w:val="20"/>
        </w:rPr>
      </w:pPr>
      <w:r>
        <w:rPr>
          <w:sz w:val="20"/>
          <w:szCs w:val="20"/>
        </w:rPr>
        <w:t>Andersen Co</w:t>
      </w:r>
      <w:r w:rsidR="00CA7ECD">
        <w:rPr>
          <w:sz w:val="20"/>
          <w:szCs w:val="20"/>
        </w:rPr>
        <w:t>nsulting professional training</w:t>
      </w:r>
    </w:p>
    <w:p w:rsidR="00894EA0" w:rsidRPr="00072DA8" w:rsidRDefault="00894EA0" w:rsidP="00072DA8">
      <w:pPr>
        <w:numPr>
          <w:ilvl w:val="0"/>
          <w:numId w:val="12"/>
        </w:numPr>
        <w:tabs>
          <w:tab w:val="num" w:pos="720"/>
        </w:tabs>
        <w:spacing w:line="240" w:lineRule="auto"/>
        <w:rPr>
          <w:sz w:val="20"/>
          <w:szCs w:val="20"/>
        </w:rPr>
      </w:pPr>
      <w:r w:rsidRPr="00072DA8">
        <w:rPr>
          <w:sz w:val="20"/>
          <w:szCs w:val="20"/>
        </w:rPr>
        <w:t>HTML</w:t>
      </w:r>
      <w:r w:rsidR="00E304EF" w:rsidRPr="00072DA8">
        <w:rPr>
          <w:sz w:val="20"/>
          <w:szCs w:val="20"/>
        </w:rPr>
        <w:t xml:space="preserve"> </w:t>
      </w:r>
      <w:r w:rsidRPr="00072DA8">
        <w:rPr>
          <w:sz w:val="20"/>
          <w:szCs w:val="20"/>
        </w:rPr>
        <w:t>JavaScript</w:t>
      </w:r>
      <w:r w:rsidR="00E304EF" w:rsidRPr="00072DA8">
        <w:rPr>
          <w:sz w:val="20"/>
          <w:szCs w:val="20"/>
        </w:rPr>
        <w:t xml:space="preserve">, </w:t>
      </w:r>
      <w:r w:rsidRPr="00072DA8">
        <w:rPr>
          <w:sz w:val="20"/>
          <w:szCs w:val="20"/>
        </w:rPr>
        <w:t>J2EE (Oracle)</w:t>
      </w:r>
      <w:r w:rsidR="00072DA8" w:rsidRPr="00072DA8">
        <w:rPr>
          <w:sz w:val="20"/>
          <w:szCs w:val="20"/>
        </w:rPr>
        <w:t>; C Programming (Bell Labs)</w:t>
      </w:r>
    </w:p>
    <w:p w:rsidR="00894EA0" w:rsidRDefault="00894EA0" w:rsidP="00894EA0">
      <w:pPr>
        <w:numPr>
          <w:ilvl w:val="0"/>
          <w:numId w:val="12"/>
        </w:numPr>
        <w:tabs>
          <w:tab w:val="num" w:pos="720"/>
        </w:tabs>
        <w:spacing w:line="240" w:lineRule="auto"/>
        <w:rPr>
          <w:sz w:val="20"/>
          <w:szCs w:val="20"/>
        </w:rPr>
      </w:pPr>
      <w:r>
        <w:rPr>
          <w:sz w:val="20"/>
          <w:szCs w:val="20"/>
        </w:rPr>
        <w:t>Validation (Abbott Labs)</w:t>
      </w:r>
    </w:p>
    <w:p w:rsidR="00894EA0" w:rsidRDefault="00894EA0" w:rsidP="00894EA0">
      <w:pPr>
        <w:numPr>
          <w:ilvl w:val="0"/>
          <w:numId w:val="12"/>
        </w:numPr>
        <w:tabs>
          <w:tab w:val="num" w:pos="720"/>
        </w:tabs>
        <w:spacing w:line="240" w:lineRule="auto"/>
        <w:rPr>
          <w:sz w:val="20"/>
          <w:szCs w:val="20"/>
        </w:rPr>
      </w:pPr>
      <w:r>
        <w:rPr>
          <w:sz w:val="20"/>
          <w:szCs w:val="20"/>
        </w:rPr>
        <w:t>PageMaker Training (Certified Adobe Instruction)</w:t>
      </w:r>
    </w:p>
    <w:p w:rsidR="00894EA0" w:rsidRDefault="00894EA0" w:rsidP="00894EA0">
      <w:pPr>
        <w:numPr>
          <w:ilvl w:val="0"/>
          <w:numId w:val="12"/>
        </w:numPr>
        <w:tabs>
          <w:tab w:val="num" w:pos="720"/>
        </w:tabs>
        <w:spacing w:line="240" w:lineRule="auto"/>
        <w:rPr>
          <w:sz w:val="20"/>
          <w:szCs w:val="20"/>
        </w:rPr>
      </w:pPr>
      <w:r>
        <w:rPr>
          <w:sz w:val="20"/>
          <w:szCs w:val="20"/>
        </w:rPr>
        <w:t>Strategic Planning, MBA curriculum, University of Chicago, Chicago, IL</w:t>
      </w:r>
    </w:p>
    <w:p w:rsidR="00894EA0" w:rsidRDefault="00894EA0" w:rsidP="00894EA0">
      <w:pPr>
        <w:spacing w:line="240" w:lineRule="auto"/>
        <w:ind w:left="540"/>
        <w:rPr>
          <w:sz w:val="20"/>
          <w:szCs w:val="20"/>
        </w:rPr>
      </w:pPr>
      <w:r>
        <w:rPr>
          <w:sz w:val="20"/>
          <w:szCs w:val="20"/>
        </w:rPr>
        <w:t xml:space="preserve"> </w:t>
      </w:r>
    </w:p>
    <w:p w:rsidR="00880285" w:rsidRDefault="00880285" w:rsidP="00894EA0">
      <w:pPr>
        <w:spacing w:line="240" w:lineRule="auto"/>
        <w:ind w:left="540"/>
        <w:rPr>
          <w:bCs/>
          <w:i/>
          <w:sz w:val="20"/>
          <w:szCs w:val="20"/>
        </w:rPr>
      </w:pPr>
      <w:r w:rsidRPr="00C430B2">
        <w:rPr>
          <w:bCs/>
          <w:i/>
          <w:sz w:val="20"/>
          <w:szCs w:val="20"/>
        </w:rPr>
        <w:t xml:space="preserve">MBA </w:t>
      </w:r>
      <w:r w:rsidRPr="00880285">
        <w:rPr>
          <w:bCs/>
          <w:i/>
          <w:sz w:val="20"/>
          <w:szCs w:val="20"/>
        </w:rPr>
        <w:t>elective coursework in Strategic Planning:  University of Chicago</w:t>
      </w:r>
    </w:p>
    <w:p w:rsidR="00C430B2" w:rsidRPr="00880285" w:rsidRDefault="00C430B2" w:rsidP="00894EA0">
      <w:pPr>
        <w:spacing w:line="240" w:lineRule="auto"/>
        <w:ind w:left="540"/>
        <w:rPr>
          <w:bCs/>
          <w:i/>
          <w:sz w:val="20"/>
          <w:szCs w:val="20"/>
        </w:rPr>
      </w:pPr>
    </w:p>
    <w:p w:rsidR="00894EA0" w:rsidRDefault="00894EA0" w:rsidP="00894EA0">
      <w:pPr>
        <w:spacing w:line="240" w:lineRule="auto"/>
        <w:ind w:left="540"/>
        <w:rPr>
          <w:b/>
          <w:bCs/>
          <w:sz w:val="20"/>
          <w:szCs w:val="20"/>
        </w:rPr>
      </w:pPr>
      <w:r>
        <w:rPr>
          <w:b/>
          <w:bCs/>
          <w:sz w:val="20"/>
          <w:szCs w:val="20"/>
        </w:rPr>
        <w:t>MA:</w:t>
      </w:r>
      <w:r w:rsidR="00194EEF">
        <w:rPr>
          <w:sz w:val="20"/>
          <w:szCs w:val="20"/>
        </w:rPr>
        <w:t xml:space="preserve"> Development Econ</w:t>
      </w:r>
      <w:r>
        <w:rPr>
          <w:sz w:val="20"/>
          <w:szCs w:val="20"/>
        </w:rPr>
        <w:t xml:space="preserve">-History: </w:t>
      </w:r>
      <w:r w:rsidR="00194EEF">
        <w:rPr>
          <w:sz w:val="20"/>
          <w:szCs w:val="20"/>
        </w:rPr>
        <w:t>University of Illinois, Urbana</w:t>
      </w:r>
      <w:r>
        <w:rPr>
          <w:sz w:val="20"/>
          <w:szCs w:val="20"/>
        </w:rPr>
        <w:t xml:space="preserve"> IL.  Elective IT classes.</w:t>
      </w:r>
    </w:p>
    <w:p w:rsidR="00894EA0" w:rsidRDefault="00894EA0" w:rsidP="00894EA0">
      <w:pPr>
        <w:spacing w:line="240" w:lineRule="auto"/>
        <w:ind w:left="540"/>
        <w:rPr>
          <w:b/>
          <w:bCs/>
          <w:sz w:val="20"/>
          <w:szCs w:val="20"/>
        </w:rPr>
      </w:pPr>
      <w:r>
        <w:rPr>
          <w:b/>
          <w:bCs/>
          <w:sz w:val="20"/>
          <w:szCs w:val="20"/>
        </w:rPr>
        <w:t>BA</w:t>
      </w:r>
      <w:r>
        <w:rPr>
          <w:sz w:val="20"/>
          <w:szCs w:val="20"/>
        </w:rPr>
        <w:t xml:space="preserve">:  French Major, Geology Minor: </w:t>
      </w:r>
      <w:smartTag w:uri="urn:schemas-microsoft-com:office:smarttags" w:element="PlaceType">
        <w:r>
          <w:rPr>
            <w:sz w:val="20"/>
            <w:szCs w:val="20"/>
          </w:rPr>
          <w:t>University</w:t>
        </w:r>
      </w:smartTag>
      <w:r>
        <w:rPr>
          <w:sz w:val="20"/>
          <w:szCs w:val="20"/>
        </w:rPr>
        <w:t xml:space="preserve"> of </w:t>
      </w:r>
      <w:smartTag w:uri="urn:schemas-microsoft-com:office:smarttags" w:element="PlaceName">
        <w:r>
          <w:rPr>
            <w:sz w:val="20"/>
            <w:szCs w:val="20"/>
          </w:rPr>
          <w:t>Illinois</w:t>
        </w:r>
      </w:smartTag>
      <w:r>
        <w:rPr>
          <w:sz w:val="20"/>
          <w:szCs w:val="20"/>
        </w:rPr>
        <w:t xml:space="preserve">, </w:t>
      </w:r>
      <w:smartTag w:uri="urn:schemas-microsoft-com:office:smarttags" w:element="place">
        <w:smartTag w:uri="urn:schemas-microsoft-com:office:smarttags" w:element="City">
          <w:r>
            <w:rPr>
              <w:sz w:val="20"/>
              <w:szCs w:val="20"/>
            </w:rPr>
            <w:t>Urbana-Champaign</w:t>
          </w:r>
        </w:smartTag>
        <w:r>
          <w:rPr>
            <w:sz w:val="20"/>
            <w:szCs w:val="20"/>
          </w:rPr>
          <w:t xml:space="preserve">, </w:t>
        </w:r>
        <w:smartTag w:uri="urn:schemas-microsoft-com:office:smarttags" w:element="State">
          <w:r>
            <w:rPr>
              <w:sz w:val="20"/>
              <w:szCs w:val="20"/>
            </w:rPr>
            <w:t>IL</w:t>
          </w:r>
        </w:smartTag>
      </w:smartTag>
    </w:p>
    <w:p w:rsidR="00894EA0" w:rsidRDefault="00894EA0" w:rsidP="00894EA0">
      <w:pPr>
        <w:spacing w:line="240" w:lineRule="auto"/>
        <w:ind w:left="540"/>
        <w:rPr>
          <w:b/>
          <w:bCs/>
          <w:sz w:val="20"/>
          <w:szCs w:val="20"/>
        </w:rPr>
      </w:pPr>
      <w:r>
        <w:rPr>
          <w:b/>
          <w:bCs/>
          <w:sz w:val="20"/>
          <w:szCs w:val="20"/>
        </w:rPr>
        <w:t>Diplome du langue</w:t>
      </w:r>
      <w:r>
        <w:rPr>
          <w:sz w:val="20"/>
          <w:szCs w:val="20"/>
        </w:rPr>
        <w:t xml:space="preserve">: </w:t>
      </w:r>
      <w:smartTag w:uri="urn:schemas-microsoft-com:office:smarttags" w:element="PlaceType">
        <w:r>
          <w:rPr>
            <w:sz w:val="20"/>
            <w:szCs w:val="20"/>
          </w:rPr>
          <w:t>University</w:t>
        </w:r>
      </w:smartTag>
      <w:r>
        <w:rPr>
          <w:sz w:val="20"/>
          <w:szCs w:val="20"/>
        </w:rPr>
        <w:t xml:space="preserve"> of </w:t>
      </w:r>
      <w:smartTag w:uri="urn:schemas-microsoft-com:office:smarttags" w:element="PlaceName">
        <w:r>
          <w:rPr>
            <w:sz w:val="20"/>
            <w:szCs w:val="20"/>
          </w:rPr>
          <w:t>Paris</w:t>
        </w:r>
      </w:smartTag>
      <w:r>
        <w:rPr>
          <w:sz w:val="20"/>
          <w:szCs w:val="20"/>
        </w:rPr>
        <w:t xml:space="preserve">, Paris IV and the Sorbonne, </w:t>
      </w:r>
      <w:smartTag w:uri="urn:schemas-microsoft-com:office:smarttags" w:element="place">
        <w:smartTag w:uri="urn:schemas-microsoft-com:office:smarttags" w:element="City">
          <w:r>
            <w:rPr>
              <w:sz w:val="20"/>
              <w:szCs w:val="20"/>
            </w:rPr>
            <w:t>Paris</w:t>
          </w:r>
        </w:smartTag>
        <w:r>
          <w:rPr>
            <w:sz w:val="20"/>
            <w:szCs w:val="20"/>
          </w:rPr>
          <w:t xml:space="preserve">, </w:t>
        </w:r>
        <w:smartTag w:uri="urn:schemas-microsoft-com:office:smarttags" w:element="country-region">
          <w:r>
            <w:rPr>
              <w:sz w:val="20"/>
              <w:szCs w:val="20"/>
            </w:rPr>
            <w:t>France</w:t>
          </w:r>
        </w:smartTag>
      </w:smartTag>
    </w:p>
    <w:p w:rsidR="00894EA0" w:rsidRDefault="00894EA0" w:rsidP="00894EA0">
      <w:pPr>
        <w:spacing w:line="240" w:lineRule="auto"/>
        <w:rPr>
          <w:sz w:val="20"/>
          <w:szCs w:val="20"/>
        </w:rPr>
      </w:pPr>
    </w:p>
    <w:p w:rsidR="00745D79" w:rsidRDefault="00745D79"/>
    <w:sectPr w:rsidR="00745D79" w:rsidSect="000F154E">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254F" w:rsidRDefault="004B254F">
      <w:pPr>
        <w:spacing w:line="240" w:lineRule="auto"/>
      </w:pPr>
      <w:r>
        <w:separator/>
      </w:r>
    </w:p>
  </w:endnote>
  <w:endnote w:type="continuationSeparator" w:id="0">
    <w:p w:rsidR="004B254F" w:rsidRDefault="004B25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154E" w:rsidRDefault="000F15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76DD" w:rsidRDefault="00A176DD">
    <w:pPr>
      <w:pStyle w:val="Footer"/>
      <w:jc w:val="right"/>
    </w:pPr>
    <w:r>
      <w:t xml:space="preserve">Lisa Rahder </w:t>
    </w:r>
    <w:sdt>
      <w:sdtPr>
        <w:id w:val="194819056"/>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rsidR="003768D1" w:rsidRPr="00855F8E" w:rsidRDefault="003768D1">
    <w:pPr>
      <w:jc w:val="right"/>
      <w:rPr>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154E" w:rsidRDefault="000F15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254F" w:rsidRDefault="004B254F">
      <w:pPr>
        <w:spacing w:line="240" w:lineRule="auto"/>
      </w:pPr>
      <w:r>
        <w:separator/>
      </w:r>
    </w:p>
  </w:footnote>
  <w:footnote w:type="continuationSeparator" w:id="0">
    <w:p w:rsidR="004B254F" w:rsidRDefault="004B254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154E" w:rsidRDefault="000F15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154E" w:rsidRDefault="000F154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154E" w:rsidRDefault="000F15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0"/>
        <w:szCs w:val="20"/>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0"/>
        <w:szCs w:val="20"/>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0"/>
        <w:szCs w:val="20"/>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0"/>
        <w:szCs w:val="20"/>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0"/>
        <w:szCs w:val="20"/>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0"/>
        <w:szCs w:val="20"/>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0"/>
        <w:szCs w:val="20"/>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0"/>
        <w:szCs w:val="20"/>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0"/>
        <w:szCs w:val="20"/>
        <w:u w:val="none"/>
      </w:rPr>
    </w:lvl>
  </w:abstractNum>
  <w:abstractNum w:abstractNumId="1" w15:restartNumberingAfterBreak="0">
    <w:nsid w:val="00000002"/>
    <w:multiLevelType w:val="hybridMultilevel"/>
    <w:tmpl w:val="00000002"/>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0"/>
        <w:szCs w:val="20"/>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0"/>
        <w:szCs w:val="20"/>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0"/>
        <w:szCs w:val="20"/>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0"/>
        <w:szCs w:val="20"/>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0"/>
        <w:szCs w:val="20"/>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0"/>
        <w:szCs w:val="20"/>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0"/>
        <w:szCs w:val="20"/>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0"/>
        <w:szCs w:val="20"/>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0"/>
        <w:szCs w:val="20"/>
        <w:u w:val="none"/>
      </w:rPr>
    </w:lvl>
  </w:abstractNum>
  <w:abstractNum w:abstractNumId="2" w15:restartNumberingAfterBreak="0">
    <w:nsid w:val="00000003"/>
    <w:multiLevelType w:val="hybridMultilevel"/>
    <w:tmpl w:val="00000003"/>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0"/>
        <w:szCs w:val="20"/>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0"/>
        <w:szCs w:val="20"/>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0"/>
        <w:szCs w:val="20"/>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0"/>
        <w:szCs w:val="20"/>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0"/>
        <w:szCs w:val="20"/>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0"/>
        <w:szCs w:val="20"/>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0"/>
        <w:szCs w:val="20"/>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0"/>
        <w:szCs w:val="20"/>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0"/>
        <w:szCs w:val="20"/>
        <w:u w:val="none"/>
      </w:rPr>
    </w:lvl>
  </w:abstractNum>
  <w:abstractNum w:abstractNumId="3" w15:restartNumberingAfterBreak="0">
    <w:nsid w:val="00000004"/>
    <w:multiLevelType w:val="hybridMultilevel"/>
    <w:tmpl w:val="00000004"/>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0"/>
        <w:szCs w:val="20"/>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0"/>
        <w:szCs w:val="20"/>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0"/>
        <w:szCs w:val="20"/>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0"/>
        <w:szCs w:val="20"/>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0"/>
        <w:szCs w:val="20"/>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0"/>
        <w:szCs w:val="20"/>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0"/>
        <w:szCs w:val="20"/>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0"/>
        <w:szCs w:val="20"/>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0"/>
        <w:szCs w:val="20"/>
        <w:u w:val="none"/>
      </w:rPr>
    </w:lvl>
  </w:abstractNum>
  <w:abstractNum w:abstractNumId="4" w15:restartNumberingAfterBreak="0">
    <w:nsid w:val="00000005"/>
    <w:multiLevelType w:val="hybridMultilevel"/>
    <w:tmpl w:val="00000005"/>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0"/>
        <w:szCs w:val="20"/>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0"/>
        <w:szCs w:val="20"/>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0"/>
        <w:szCs w:val="20"/>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0"/>
        <w:szCs w:val="20"/>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0"/>
        <w:szCs w:val="20"/>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0"/>
        <w:szCs w:val="20"/>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0"/>
        <w:szCs w:val="20"/>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0"/>
        <w:szCs w:val="20"/>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0"/>
        <w:szCs w:val="20"/>
        <w:u w:val="none"/>
      </w:rPr>
    </w:lvl>
  </w:abstractNum>
  <w:abstractNum w:abstractNumId="5" w15:restartNumberingAfterBreak="0">
    <w:nsid w:val="00000006"/>
    <w:multiLevelType w:val="hybridMultilevel"/>
    <w:tmpl w:val="00000006"/>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0"/>
        <w:szCs w:val="20"/>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0"/>
        <w:szCs w:val="20"/>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0"/>
        <w:szCs w:val="20"/>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0"/>
        <w:szCs w:val="20"/>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0"/>
        <w:szCs w:val="20"/>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0"/>
        <w:szCs w:val="20"/>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0"/>
        <w:szCs w:val="20"/>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0"/>
        <w:szCs w:val="20"/>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0"/>
        <w:szCs w:val="20"/>
        <w:u w:val="none"/>
      </w:rPr>
    </w:lvl>
  </w:abstractNum>
  <w:abstractNum w:abstractNumId="6" w15:restartNumberingAfterBreak="0">
    <w:nsid w:val="00000007"/>
    <w:multiLevelType w:val="hybridMultilevel"/>
    <w:tmpl w:val="00000007"/>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0"/>
        <w:szCs w:val="20"/>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0"/>
        <w:szCs w:val="20"/>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0"/>
        <w:szCs w:val="20"/>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0"/>
        <w:szCs w:val="20"/>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0"/>
        <w:szCs w:val="20"/>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0"/>
        <w:szCs w:val="20"/>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0"/>
        <w:szCs w:val="20"/>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0"/>
        <w:szCs w:val="20"/>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0"/>
        <w:szCs w:val="20"/>
        <w:u w:val="none"/>
      </w:rPr>
    </w:lvl>
  </w:abstractNum>
  <w:abstractNum w:abstractNumId="7" w15:restartNumberingAfterBreak="0">
    <w:nsid w:val="00000008"/>
    <w:multiLevelType w:val="hybridMultilevel"/>
    <w:tmpl w:val="00000008"/>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0"/>
        <w:szCs w:val="20"/>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0"/>
        <w:szCs w:val="20"/>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0"/>
        <w:szCs w:val="20"/>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0"/>
        <w:szCs w:val="20"/>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0"/>
        <w:szCs w:val="20"/>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0"/>
        <w:szCs w:val="20"/>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0"/>
        <w:szCs w:val="20"/>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0"/>
        <w:szCs w:val="20"/>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0"/>
        <w:szCs w:val="20"/>
        <w:u w:val="none"/>
      </w:rPr>
    </w:lvl>
  </w:abstractNum>
  <w:abstractNum w:abstractNumId="8" w15:restartNumberingAfterBreak="0">
    <w:nsid w:val="00000009"/>
    <w:multiLevelType w:val="hybridMultilevel"/>
    <w:tmpl w:val="00000009"/>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0"/>
        <w:szCs w:val="20"/>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0"/>
        <w:szCs w:val="20"/>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0"/>
        <w:szCs w:val="20"/>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0"/>
        <w:szCs w:val="20"/>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0"/>
        <w:szCs w:val="20"/>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0"/>
        <w:szCs w:val="20"/>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0"/>
        <w:szCs w:val="20"/>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0"/>
        <w:szCs w:val="20"/>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0"/>
        <w:szCs w:val="20"/>
        <w:u w:val="none"/>
      </w:rPr>
    </w:lvl>
  </w:abstractNum>
  <w:abstractNum w:abstractNumId="9" w15:restartNumberingAfterBreak="0">
    <w:nsid w:val="0000000A"/>
    <w:multiLevelType w:val="hybridMultilevel"/>
    <w:tmpl w:val="0000000A"/>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0"/>
        <w:szCs w:val="20"/>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0"/>
        <w:szCs w:val="20"/>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0"/>
        <w:szCs w:val="20"/>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0"/>
        <w:szCs w:val="20"/>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0"/>
        <w:szCs w:val="20"/>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0"/>
        <w:szCs w:val="20"/>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0"/>
        <w:szCs w:val="20"/>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0"/>
        <w:szCs w:val="20"/>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0"/>
        <w:szCs w:val="20"/>
        <w:u w:val="none"/>
      </w:rPr>
    </w:lvl>
  </w:abstractNum>
  <w:abstractNum w:abstractNumId="10" w15:restartNumberingAfterBreak="0">
    <w:nsid w:val="0000000B"/>
    <w:multiLevelType w:val="hybridMultilevel"/>
    <w:tmpl w:val="0000000B"/>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0"/>
        <w:szCs w:val="20"/>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0"/>
        <w:szCs w:val="20"/>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0"/>
        <w:szCs w:val="20"/>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0"/>
        <w:szCs w:val="20"/>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0"/>
        <w:szCs w:val="20"/>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0"/>
        <w:szCs w:val="20"/>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0"/>
        <w:szCs w:val="20"/>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0"/>
        <w:szCs w:val="20"/>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0"/>
        <w:szCs w:val="20"/>
        <w:u w:val="none"/>
      </w:rPr>
    </w:lvl>
  </w:abstractNum>
  <w:abstractNum w:abstractNumId="11" w15:restartNumberingAfterBreak="0">
    <w:nsid w:val="0000000C"/>
    <w:multiLevelType w:val="hybridMultilevel"/>
    <w:tmpl w:val="0000000C"/>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0"/>
        <w:szCs w:val="20"/>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0"/>
        <w:szCs w:val="20"/>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0"/>
        <w:szCs w:val="20"/>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0"/>
        <w:szCs w:val="20"/>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0"/>
        <w:szCs w:val="20"/>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0"/>
        <w:szCs w:val="20"/>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0"/>
        <w:szCs w:val="20"/>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0"/>
        <w:szCs w:val="20"/>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0"/>
        <w:szCs w:val="20"/>
        <w:u w:val="none"/>
      </w:rPr>
    </w:lvl>
  </w:abstractNum>
  <w:abstractNum w:abstractNumId="12" w15:restartNumberingAfterBreak="0">
    <w:nsid w:val="03404E93"/>
    <w:multiLevelType w:val="hybridMultilevel"/>
    <w:tmpl w:val="3766A4FE"/>
    <w:lvl w:ilvl="0" w:tplc="0409000F">
      <w:start w:val="1"/>
      <w:numFmt w:val="decimal"/>
      <w:lvlText w:val="%1."/>
      <w:lvlJc w:val="left"/>
      <w:pPr>
        <w:ind w:left="2070" w:hanging="360"/>
      </w:p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13" w15:restartNumberingAfterBreak="0">
    <w:nsid w:val="052464DA"/>
    <w:multiLevelType w:val="hybridMultilevel"/>
    <w:tmpl w:val="A3186B6C"/>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4" w15:restartNumberingAfterBreak="0">
    <w:nsid w:val="0DE94807"/>
    <w:multiLevelType w:val="hybridMultilevel"/>
    <w:tmpl w:val="CE80C26E"/>
    <w:lvl w:ilvl="0" w:tplc="0409000F">
      <w:start w:val="1"/>
      <w:numFmt w:val="decimal"/>
      <w:lvlText w:val="%1."/>
      <w:lvlJc w:val="left"/>
      <w:pPr>
        <w:ind w:left="2070" w:hanging="360"/>
      </w:p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15" w15:restartNumberingAfterBreak="0">
    <w:nsid w:val="207435CE"/>
    <w:multiLevelType w:val="hybridMultilevel"/>
    <w:tmpl w:val="D7903550"/>
    <w:lvl w:ilvl="0" w:tplc="0409000F">
      <w:start w:val="1"/>
      <w:numFmt w:val="decimal"/>
      <w:lvlText w:val="%1."/>
      <w:lvlJc w:val="left"/>
      <w:pPr>
        <w:ind w:left="2070" w:hanging="360"/>
      </w:p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16" w15:restartNumberingAfterBreak="0">
    <w:nsid w:val="2DB24883"/>
    <w:multiLevelType w:val="multilevel"/>
    <w:tmpl w:val="1FF2E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8B7659"/>
    <w:multiLevelType w:val="hybridMultilevel"/>
    <w:tmpl w:val="F47CD3D4"/>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8" w15:restartNumberingAfterBreak="0">
    <w:nsid w:val="490C04AA"/>
    <w:multiLevelType w:val="multilevel"/>
    <w:tmpl w:val="59965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DC3C42"/>
    <w:multiLevelType w:val="multilevel"/>
    <w:tmpl w:val="F1ACD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4918E3"/>
    <w:multiLevelType w:val="hybridMultilevel"/>
    <w:tmpl w:val="E4565E0A"/>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1" w15:restartNumberingAfterBreak="0">
    <w:nsid w:val="503E2616"/>
    <w:multiLevelType w:val="hybridMultilevel"/>
    <w:tmpl w:val="B818E7CE"/>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2" w15:restartNumberingAfterBreak="0">
    <w:nsid w:val="512C5AD6"/>
    <w:multiLevelType w:val="hybridMultilevel"/>
    <w:tmpl w:val="14E2A4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2F4F31"/>
    <w:multiLevelType w:val="hybridMultilevel"/>
    <w:tmpl w:val="88268E9E"/>
    <w:lvl w:ilvl="0" w:tplc="DA72C372">
      <w:numFmt w:val="bullet"/>
      <w:lvlText w:val="-"/>
      <w:lvlJc w:val="left"/>
      <w:pPr>
        <w:ind w:left="1260" w:hanging="360"/>
      </w:pPr>
      <w:rPr>
        <w:rFonts w:ascii="Arial" w:eastAsia="Arial" w:hAnsi="Arial" w:cs="Arial" w:hint="default"/>
        <w:u w:val="single"/>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4" w15:restartNumberingAfterBreak="0">
    <w:nsid w:val="6EDF3725"/>
    <w:multiLevelType w:val="multilevel"/>
    <w:tmpl w:val="89D66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FD7D4B"/>
    <w:multiLevelType w:val="hybridMultilevel"/>
    <w:tmpl w:val="FCB07100"/>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6" w15:restartNumberingAfterBreak="0">
    <w:nsid w:val="7017622A"/>
    <w:multiLevelType w:val="hybridMultilevel"/>
    <w:tmpl w:val="81EEE7FE"/>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7" w15:restartNumberingAfterBreak="0">
    <w:nsid w:val="75C96374"/>
    <w:multiLevelType w:val="hybridMultilevel"/>
    <w:tmpl w:val="38C8AA6C"/>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8" w15:restartNumberingAfterBreak="0">
    <w:nsid w:val="7836139D"/>
    <w:multiLevelType w:val="hybridMultilevel"/>
    <w:tmpl w:val="393658EC"/>
    <w:lvl w:ilvl="0" w:tplc="0409000F">
      <w:start w:val="1"/>
      <w:numFmt w:val="decimal"/>
      <w:lvlText w:val="%1."/>
      <w:lvlJc w:val="left"/>
      <w:pPr>
        <w:ind w:left="1260" w:hanging="360"/>
      </w:pPr>
    </w:lvl>
    <w:lvl w:ilvl="1" w:tplc="04090019">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23"/>
  </w:num>
  <w:num w:numId="14">
    <w:abstractNumId w:val="20"/>
  </w:num>
  <w:num w:numId="15">
    <w:abstractNumId w:val="22"/>
  </w:num>
  <w:num w:numId="16">
    <w:abstractNumId w:val="28"/>
  </w:num>
  <w:num w:numId="17">
    <w:abstractNumId w:val="17"/>
  </w:num>
  <w:num w:numId="18">
    <w:abstractNumId w:val="21"/>
  </w:num>
  <w:num w:numId="19">
    <w:abstractNumId w:val="15"/>
  </w:num>
  <w:num w:numId="20">
    <w:abstractNumId w:val="13"/>
  </w:num>
  <w:num w:numId="21">
    <w:abstractNumId w:val="27"/>
  </w:num>
  <w:num w:numId="22">
    <w:abstractNumId w:val="14"/>
  </w:num>
  <w:num w:numId="23">
    <w:abstractNumId w:val="12"/>
  </w:num>
  <w:num w:numId="24">
    <w:abstractNumId w:val="26"/>
  </w:num>
  <w:num w:numId="25">
    <w:abstractNumId w:val="25"/>
  </w:num>
  <w:num w:numId="26">
    <w:abstractNumId w:val="24"/>
    <w:lvlOverride w:ilvl="1">
      <w:lvl w:ilvl="1">
        <w:numFmt w:val="bullet"/>
        <w:lvlText w:val=""/>
        <w:lvlJc w:val="left"/>
        <w:pPr>
          <w:tabs>
            <w:tab w:val="num" w:pos="1440"/>
          </w:tabs>
          <w:ind w:left="1440" w:hanging="360"/>
        </w:pPr>
        <w:rPr>
          <w:rFonts w:ascii="Symbol" w:hAnsi="Symbol" w:hint="default"/>
          <w:sz w:val="20"/>
        </w:rPr>
      </w:lvl>
    </w:lvlOverride>
  </w:num>
  <w:num w:numId="27">
    <w:abstractNumId w:val="16"/>
  </w:num>
  <w:num w:numId="28">
    <w:abstractNumId w:val="18"/>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EA0"/>
    <w:rsid w:val="00003374"/>
    <w:rsid w:val="0001477E"/>
    <w:rsid w:val="00020E2D"/>
    <w:rsid w:val="00026D23"/>
    <w:rsid w:val="000311D5"/>
    <w:rsid w:val="000319A1"/>
    <w:rsid w:val="00031D7E"/>
    <w:rsid w:val="00036304"/>
    <w:rsid w:val="000416BB"/>
    <w:rsid w:val="00044D98"/>
    <w:rsid w:val="000477B0"/>
    <w:rsid w:val="00055D2B"/>
    <w:rsid w:val="00057F4F"/>
    <w:rsid w:val="00060418"/>
    <w:rsid w:val="00061A49"/>
    <w:rsid w:val="00065516"/>
    <w:rsid w:val="00070311"/>
    <w:rsid w:val="00072DA8"/>
    <w:rsid w:val="00080F7A"/>
    <w:rsid w:val="00084B79"/>
    <w:rsid w:val="00096AA3"/>
    <w:rsid w:val="000B793B"/>
    <w:rsid w:val="000B7B77"/>
    <w:rsid w:val="000C0C49"/>
    <w:rsid w:val="000D2FB2"/>
    <w:rsid w:val="000F154E"/>
    <w:rsid w:val="00102362"/>
    <w:rsid w:val="00102CF0"/>
    <w:rsid w:val="0010436B"/>
    <w:rsid w:val="001045F2"/>
    <w:rsid w:val="00105CBD"/>
    <w:rsid w:val="001419F1"/>
    <w:rsid w:val="00152EC8"/>
    <w:rsid w:val="00162A93"/>
    <w:rsid w:val="00173049"/>
    <w:rsid w:val="00176281"/>
    <w:rsid w:val="0018039C"/>
    <w:rsid w:val="00186087"/>
    <w:rsid w:val="00194EEF"/>
    <w:rsid w:val="001A143E"/>
    <w:rsid w:val="001A1D04"/>
    <w:rsid w:val="001A4F9D"/>
    <w:rsid w:val="001A7452"/>
    <w:rsid w:val="001A7A45"/>
    <w:rsid w:val="001B3C04"/>
    <w:rsid w:val="001C3C4F"/>
    <w:rsid w:val="001D2FDA"/>
    <w:rsid w:val="001D723A"/>
    <w:rsid w:val="001E2691"/>
    <w:rsid w:val="001E6794"/>
    <w:rsid w:val="002110F3"/>
    <w:rsid w:val="00224D19"/>
    <w:rsid w:val="00234751"/>
    <w:rsid w:val="0024670D"/>
    <w:rsid w:val="00247917"/>
    <w:rsid w:val="00254E9B"/>
    <w:rsid w:val="002634BA"/>
    <w:rsid w:val="00274978"/>
    <w:rsid w:val="00284A30"/>
    <w:rsid w:val="002960A5"/>
    <w:rsid w:val="002A4F4B"/>
    <w:rsid w:val="002A4F99"/>
    <w:rsid w:val="002B2D26"/>
    <w:rsid w:val="002C169E"/>
    <w:rsid w:val="002D1C9F"/>
    <w:rsid w:val="002E03F4"/>
    <w:rsid w:val="002E64AF"/>
    <w:rsid w:val="002F2A0A"/>
    <w:rsid w:val="002F6E3C"/>
    <w:rsid w:val="0031605D"/>
    <w:rsid w:val="00327E1F"/>
    <w:rsid w:val="00337341"/>
    <w:rsid w:val="00355BA5"/>
    <w:rsid w:val="00363AF6"/>
    <w:rsid w:val="00364BCB"/>
    <w:rsid w:val="003652F2"/>
    <w:rsid w:val="003768D1"/>
    <w:rsid w:val="00386681"/>
    <w:rsid w:val="003A0530"/>
    <w:rsid w:val="003A2919"/>
    <w:rsid w:val="003A4291"/>
    <w:rsid w:val="003A4F76"/>
    <w:rsid w:val="003A5E0B"/>
    <w:rsid w:val="003C15CB"/>
    <w:rsid w:val="003D42FE"/>
    <w:rsid w:val="003E1244"/>
    <w:rsid w:val="003E4D7D"/>
    <w:rsid w:val="003F6AFD"/>
    <w:rsid w:val="00407E83"/>
    <w:rsid w:val="00410210"/>
    <w:rsid w:val="004117F0"/>
    <w:rsid w:val="00411849"/>
    <w:rsid w:val="00414579"/>
    <w:rsid w:val="0041519F"/>
    <w:rsid w:val="0041788E"/>
    <w:rsid w:val="00417A94"/>
    <w:rsid w:val="0042000B"/>
    <w:rsid w:val="00422D09"/>
    <w:rsid w:val="00434D3C"/>
    <w:rsid w:val="004355EE"/>
    <w:rsid w:val="004357B8"/>
    <w:rsid w:val="00436607"/>
    <w:rsid w:val="004417B6"/>
    <w:rsid w:val="00446E4E"/>
    <w:rsid w:val="00450267"/>
    <w:rsid w:val="00462C41"/>
    <w:rsid w:val="00462FBE"/>
    <w:rsid w:val="00466A98"/>
    <w:rsid w:val="00475185"/>
    <w:rsid w:val="00483AF8"/>
    <w:rsid w:val="00487180"/>
    <w:rsid w:val="004979A3"/>
    <w:rsid w:val="004A2B08"/>
    <w:rsid w:val="004A53E5"/>
    <w:rsid w:val="004B254F"/>
    <w:rsid w:val="004C35EC"/>
    <w:rsid w:val="004C4CAB"/>
    <w:rsid w:val="004C574D"/>
    <w:rsid w:val="004D070F"/>
    <w:rsid w:val="004E72AA"/>
    <w:rsid w:val="004F1E64"/>
    <w:rsid w:val="00503EF9"/>
    <w:rsid w:val="005213F0"/>
    <w:rsid w:val="00521A6D"/>
    <w:rsid w:val="00530B4A"/>
    <w:rsid w:val="00545D8A"/>
    <w:rsid w:val="00550C3A"/>
    <w:rsid w:val="0057580C"/>
    <w:rsid w:val="00582C56"/>
    <w:rsid w:val="00585A05"/>
    <w:rsid w:val="005A50AD"/>
    <w:rsid w:val="005B0153"/>
    <w:rsid w:val="005C7072"/>
    <w:rsid w:val="005D05F1"/>
    <w:rsid w:val="005D0690"/>
    <w:rsid w:val="005D7C83"/>
    <w:rsid w:val="005E78BD"/>
    <w:rsid w:val="00603443"/>
    <w:rsid w:val="0061405C"/>
    <w:rsid w:val="006279DE"/>
    <w:rsid w:val="00630A69"/>
    <w:rsid w:val="006332E9"/>
    <w:rsid w:val="00647D4D"/>
    <w:rsid w:val="00655428"/>
    <w:rsid w:val="00656CEB"/>
    <w:rsid w:val="006615C8"/>
    <w:rsid w:val="00670B77"/>
    <w:rsid w:val="00677FDA"/>
    <w:rsid w:val="00686B81"/>
    <w:rsid w:val="006937D1"/>
    <w:rsid w:val="00693E21"/>
    <w:rsid w:val="006A0020"/>
    <w:rsid w:val="006A2919"/>
    <w:rsid w:val="006B4572"/>
    <w:rsid w:val="006C1E9C"/>
    <w:rsid w:val="006C21EE"/>
    <w:rsid w:val="006E4DBB"/>
    <w:rsid w:val="00700398"/>
    <w:rsid w:val="0070642F"/>
    <w:rsid w:val="00710AC0"/>
    <w:rsid w:val="007164F7"/>
    <w:rsid w:val="00723502"/>
    <w:rsid w:val="00724D6D"/>
    <w:rsid w:val="00735E82"/>
    <w:rsid w:val="00745D79"/>
    <w:rsid w:val="00750975"/>
    <w:rsid w:val="00753589"/>
    <w:rsid w:val="00757EEE"/>
    <w:rsid w:val="0076388A"/>
    <w:rsid w:val="00764EAD"/>
    <w:rsid w:val="00770D8F"/>
    <w:rsid w:val="0077294A"/>
    <w:rsid w:val="00772B8B"/>
    <w:rsid w:val="00775863"/>
    <w:rsid w:val="007A1FCA"/>
    <w:rsid w:val="007B3B79"/>
    <w:rsid w:val="007C5F66"/>
    <w:rsid w:val="007D77C8"/>
    <w:rsid w:val="007E5A59"/>
    <w:rsid w:val="007F2093"/>
    <w:rsid w:val="007F2EFE"/>
    <w:rsid w:val="007F53DF"/>
    <w:rsid w:val="007F614F"/>
    <w:rsid w:val="00826216"/>
    <w:rsid w:val="00826B5A"/>
    <w:rsid w:val="008313D8"/>
    <w:rsid w:val="00835BB1"/>
    <w:rsid w:val="00837B24"/>
    <w:rsid w:val="0084283E"/>
    <w:rsid w:val="00842AE4"/>
    <w:rsid w:val="008509F2"/>
    <w:rsid w:val="00855F8E"/>
    <w:rsid w:val="00857723"/>
    <w:rsid w:val="00871DC7"/>
    <w:rsid w:val="008721BB"/>
    <w:rsid w:val="00877327"/>
    <w:rsid w:val="00880285"/>
    <w:rsid w:val="00882149"/>
    <w:rsid w:val="008948B6"/>
    <w:rsid w:val="00894EA0"/>
    <w:rsid w:val="00896EB9"/>
    <w:rsid w:val="008A05B3"/>
    <w:rsid w:val="008C38DB"/>
    <w:rsid w:val="008D1EF2"/>
    <w:rsid w:val="008D70B6"/>
    <w:rsid w:val="008E4207"/>
    <w:rsid w:val="008F6C2E"/>
    <w:rsid w:val="00905A86"/>
    <w:rsid w:val="00905F4C"/>
    <w:rsid w:val="0091405C"/>
    <w:rsid w:val="00915D41"/>
    <w:rsid w:val="00920C77"/>
    <w:rsid w:val="00924435"/>
    <w:rsid w:val="0092578D"/>
    <w:rsid w:val="0093255F"/>
    <w:rsid w:val="00953D35"/>
    <w:rsid w:val="00956A4A"/>
    <w:rsid w:val="0096078D"/>
    <w:rsid w:val="0096568E"/>
    <w:rsid w:val="009744E4"/>
    <w:rsid w:val="00977B84"/>
    <w:rsid w:val="0098274F"/>
    <w:rsid w:val="00983B87"/>
    <w:rsid w:val="00993926"/>
    <w:rsid w:val="009C4E0A"/>
    <w:rsid w:val="009C50B1"/>
    <w:rsid w:val="009C5BF4"/>
    <w:rsid w:val="009C6344"/>
    <w:rsid w:val="009C6EE6"/>
    <w:rsid w:val="009D77E4"/>
    <w:rsid w:val="009E1FA8"/>
    <w:rsid w:val="009E5255"/>
    <w:rsid w:val="009E563E"/>
    <w:rsid w:val="00A06270"/>
    <w:rsid w:val="00A07C19"/>
    <w:rsid w:val="00A176DD"/>
    <w:rsid w:val="00A17918"/>
    <w:rsid w:val="00A17B19"/>
    <w:rsid w:val="00A32C6B"/>
    <w:rsid w:val="00A36F60"/>
    <w:rsid w:val="00A7482C"/>
    <w:rsid w:val="00A74D40"/>
    <w:rsid w:val="00A911E0"/>
    <w:rsid w:val="00A9377A"/>
    <w:rsid w:val="00AA47E5"/>
    <w:rsid w:val="00AA76EF"/>
    <w:rsid w:val="00AB0415"/>
    <w:rsid w:val="00AC6D9E"/>
    <w:rsid w:val="00AD1C8F"/>
    <w:rsid w:val="00AE4795"/>
    <w:rsid w:val="00AE5BC7"/>
    <w:rsid w:val="00B04256"/>
    <w:rsid w:val="00B06836"/>
    <w:rsid w:val="00B13DFE"/>
    <w:rsid w:val="00B1721E"/>
    <w:rsid w:val="00B17BC4"/>
    <w:rsid w:val="00B20467"/>
    <w:rsid w:val="00B2064E"/>
    <w:rsid w:val="00B2358E"/>
    <w:rsid w:val="00B24A22"/>
    <w:rsid w:val="00B36C7E"/>
    <w:rsid w:val="00B4037E"/>
    <w:rsid w:val="00B51777"/>
    <w:rsid w:val="00B57F2A"/>
    <w:rsid w:val="00B61263"/>
    <w:rsid w:val="00B82023"/>
    <w:rsid w:val="00B87442"/>
    <w:rsid w:val="00B95FA7"/>
    <w:rsid w:val="00BA308F"/>
    <w:rsid w:val="00BA4DC9"/>
    <w:rsid w:val="00BB24E0"/>
    <w:rsid w:val="00BD1D94"/>
    <w:rsid w:val="00BE0266"/>
    <w:rsid w:val="00BF1F14"/>
    <w:rsid w:val="00C01303"/>
    <w:rsid w:val="00C0443B"/>
    <w:rsid w:val="00C0498E"/>
    <w:rsid w:val="00C04D7C"/>
    <w:rsid w:val="00C11B4F"/>
    <w:rsid w:val="00C12A65"/>
    <w:rsid w:val="00C13FED"/>
    <w:rsid w:val="00C17185"/>
    <w:rsid w:val="00C21316"/>
    <w:rsid w:val="00C26A38"/>
    <w:rsid w:val="00C26D02"/>
    <w:rsid w:val="00C34F07"/>
    <w:rsid w:val="00C35632"/>
    <w:rsid w:val="00C430B2"/>
    <w:rsid w:val="00C46ACC"/>
    <w:rsid w:val="00C72559"/>
    <w:rsid w:val="00C73FE8"/>
    <w:rsid w:val="00C82EAF"/>
    <w:rsid w:val="00C94604"/>
    <w:rsid w:val="00CA1D1D"/>
    <w:rsid w:val="00CA317C"/>
    <w:rsid w:val="00CA7A6D"/>
    <w:rsid w:val="00CA7ECD"/>
    <w:rsid w:val="00CB1C39"/>
    <w:rsid w:val="00CB3C5A"/>
    <w:rsid w:val="00CB6704"/>
    <w:rsid w:val="00CC411E"/>
    <w:rsid w:val="00CC6B11"/>
    <w:rsid w:val="00CD335F"/>
    <w:rsid w:val="00CD3680"/>
    <w:rsid w:val="00CD533D"/>
    <w:rsid w:val="00D37705"/>
    <w:rsid w:val="00D55867"/>
    <w:rsid w:val="00D77CFD"/>
    <w:rsid w:val="00D833CE"/>
    <w:rsid w:val="00D86BD4"/>
    <w:rsid w:val="00DC48C2"/>
    <w:rsid w:val="00DE26D1"/>
    <w:rsid w:val="00E15D1F"/>
    <w:rsid w:val="00E21110"/>
    <w:rsid w:val="00E304EF"/>
    <w:rsid w:val="00E34F35"/>
    <w:rsid w:val="00E52730"/>
    <w:rsid w:val="00E606C9"/>
    <w:rsid w:val="00E612F6"/>
    <w:rsid w:val="00E646C6"/>
    <w:rsid w:val="00E87D77"/>
    <w:rsid w:val="00E97696"/>
    <w:rsid w:val="00EA16AD"/>
    <w:rsid w:val="00EA73BC"/>
    <w:rsid w:val="00EB672D"/>
    <w:rsid w:val="00EC3FD2"/>
    <w:rsid w:val="00ED72BB"/>
    <w:rsid w:val="00ED751F"/>
    <w:rsid w:val="00EE000E"/>
    <w:rsid w:val="00EE282C"/>
    <w:rsid w:val="00EE4E99"/>
    <w:rsid w:val="00EE6180"/>
    <w:rsid w:val="00EF1F5B"/>
    <w:rsid w:val="00EF4941"/>
    <w:rsid w:val="00EF6292"/>
    <w:rsid w:val="00F04E28"/>
    <w:rsid w:val="00F17525"/>
    <w:rsid w:val="00F1753E"/>
    <w:rsid w:val="00F17BBA"/>
    <w:rsid w:val="00F231B3"/>
    <w:rsid w:val="00F305DD"/>
    <w:rsid w:val="00F43687"/>
    <w:rsid w:val="00F447B5"/>
    <w:rsid w:val="00F52E37"/>
    <w:rsid w:val="00F5784C"/>
    <w:rsid w:val="00F646F0"/>
    <w:rsid w:val="00F67BF7"/>
    <w:rsid w:val="00F81780"/>
    <w:rsid w:val="00F95DC5"/>
    <w:rsid w:val="00F96836"/>
    <w:rsid w:val="00FA729E"/>
    <w:rsid w:val="00FB16BF"/>
    <w:rsid w:val="00FB6071"/>
    <w:rsid w:val="00FC1775"/>
    <w:rsid w:val="00FC1825"/>
    <w:rsid w:val="00FC61F6"/>
    <w:rsid w:val="00FD0F9E"/>
    <w:rsid w:val="00FD0FB7"/>
    <w:rsid w:val="00FD7EF5"/>
    <w:rsid w:val="00FF24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country-region"/>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47153D92"/>
  <w15:docId w15:val="{FB9691F2-1AE7-4023-8765-902E4BFB3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94EA0"/>
    <w:pPr>
      <w:spacing w:after="0"/>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7D4D"/>
    <w:pPr>
      <w:ind w:left="720"/>
      <w:contextualSpacing/>
    </w:pPr>
  </w:style>
  <w:style w:type="paragraph" w:styleId="Header">
    <w:name w:val="header"/>
    <w:basedOn w:val="Normal"/>
    <w:link w:val="HeaderChar"/>
    <w:uiPriority w:val="99"/>
    <w:unhideWhenUsed/>
    <w:rsid w:val="00855F8E"/>
    <w:pPr>
      <w:tabs>
        <w:tab w:val="center" w:pos="4680"/>
        <w:tab w:val="right" w:pos="9360"/>
      </w:tabs>
      <w:spacing w:line="240" w:lineRule="auto"/>
    </w:pPr>
  </w:style>
  <w:style w:type="character" w:customStyle="1" w:styleId="HeaderChar">
    <w:name w:val="Header Char"/>
    <w:basedOn w:val="DefaultParagraphFont"/>
    <w:link w:val="Header"/>
    <w:uiPriority w:val="99"/>
    <w:rsid w:val="00855F8E"/>
    <w:rPr>
      <w:rFonts w:ascii="Arial" w:eastAsia="Arial" w:hAnsi="Arial" w:cs="Arial"/>
      <w:color w:val="000000"/>
    </w:rPr>
  </w:style>
  <w:style w:type="paragraph" w:styleId="Footer">
    <w:name w:val="footer"/>
    <w:basedOn w:val="Normal"/>
    <w:link w:val="FooterChar"/>
    <w:uiPriority w:val="99"/>
    <w:unhideWhenUsed/>
    <w:rsid w:val="00855F8E"/>
    <w:pPr>
      <w:tabs>
        <w:tab w:val="center" w:pos="4680"/>
        <w:tab w:val="right" w:pos="9360"/>
      </w:tabs>
      <w:spacing w:line="240" w:lineRule="auto"/>
    </w:pPr>
  </w:style>
  <w:style w:type="character" w:customStyle="1" w:styleId="FooterChar">
    <w:name w:val="Footer Char"/>
    <w:basedOn w:val="DefaultParagraphFont"/>
    <w:link w:val="Footer"/>
    <w:uiPriority w:val="99"/>
    <w:rsid w:val="00855F8E"/>
    <w:rPr>
      <w:rFonts w:ascii="Arial" w:eastAsia="Arial" w:hAnsi="Arial" w:cs="Arial"/>
      <w:color w:val="000000"/>
    </w:rPr>
  </w:style>
  <w:style w:type="character" w:styleId="Hyperlink">
    <w:name w:val="Hyperlink"/>
    <w:basedOn w:val="DefaultParagraphFont"/>
    <w:uiPriority w:val="99"/>
    <w:unhideWhenUsed/>
    <w:rsid w:val="00835BB1"/>
    <w:rPr>
      <w:color w:val="0000FF" w:themeColor="hyperlink"/>
      <w:u w:val="single"/>
    </w:rPr>
  </w:style>
  <w:style w:type="paragraph" w:styleId="NormalWeb">
    <w:name w:val="Normal (Web)"/>
    <w:basedOn w:val="Normal"/>
    <w:uiPriority w:val="99"/>
    <w:unhideWhenUsed/>
    <w:rsid w:val="009C6EE6"/>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tab-span">
    <w:name w:val="apple-tab-span"/>
    <w:basedOn w:val="DefaultParagraphFont"/>
    <w:rsid w:val="009C6EE6"/>
  </w:style>
  <w:style w:type="paragraph" w:styleId="BalloonText">
    <w:name w:val="Balloon Text"/>
    <w:basedOn w:val="Normal"/>
    <w:link w:val="BalloonTextChar"/>
    <w:uiPriority w:val="99"/>
    <w:semiHidden/>
    <w:unhideWhenUsed/>
    <w:rsid w:val="000F154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154E"/>
    <w:rPr>
      <w:rFonts w:ascii="Tahoma" w:eastAsia="Arial"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7437036">
      <w:bodyDiv w:val="1"/>
      <w:marLeft w:val="0"/>
      <w:marRight w:val="0"/>
      <w:marTop w:val="0"/>
      <w:marBottom w:val="0"/>
      <w:divBdr>
        <w:top w:val="none" w:sz="0" w:space="0" w:color="auto"/>
        <w:left w:val="none" w:sz="0" w:space="0" w:color="auto"/>
        <w:bottom w:val="none" w:sz="0" w:space="0" w:color="auto"/>
        <w:right w:val="none" w:sz="0" w:space="0" w:color="auto"/>
      </w:divBdr>
    </w:div>
    <w:div w:id="2023361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isarahder@gmail.com"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mailto:lisarahder@gmail.com"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13</Pages>
  <Words>4958</Words>
  <Characters>28267</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T500</dc:creator>
  <cp:lastModifiedBy>15Z960</cp:lastModifiedBy>
  <cp:revision>12</cp:revision>
  <dcterms:created xsi:type="dcterms:W3CDTF">2018-04-09T21:18:00Z</dcterms:created>
  <dcterms:modified xsi:type="dcterms:W3CDTF">2018-04-09T21:25:00Z</dcterms:modified>
</cp:coreProperties>
</file>